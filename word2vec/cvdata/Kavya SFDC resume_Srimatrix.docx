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AF" w:rsidRDefault="003454AF" w:rsidP="00201E9C">
      <w:pPr>
        <w:pStyle w:val="NoSpacing"/>
        <w:rPr>
          <w:rFonts w:eastAsia="PMingLiU"/>
          <w:b/>
          <w:lang w:val="fi-FI" w:bidi="hi-IN"/>
        </w:rPr>
      </w:pPr>
    </w:p>
    <w:p w:rsidR="007B5FA8" w:rsidRPr="00E67073" w:rsidRDefault="00E97B47" w:rsidP="00201E9C">
      <w:pPr>
        <w:pStyle w:val="NoSpacing"/>
        <w:rPr>
          <w:rFonts w:ascii="Times New Roman" w:hAnsi="Times New Roman"/>
          <w:noProof/>
          <w:sz w:val="20"/>
        </w:rPr>
      </w:pPr>
      <w:r>
        <w:rPr>
          <w:rFonts w:eastAsia="PMingLiU"/>
          <w:b/>
          <w:lang w:val="fi-FI" w:bidi="hi-IN"/>
        </w:rPr>
        <w:t xml:space="preserve">KAVYA </w:t>
      </w:r>
      <w:r w:rsidR="00287FF8">
        <w:rPr>
          <w:rFonts w:eastAsia="PMingLiU"/>
          <w:noProof/>
        </w:rPr>
        <w:drawing>
          <wp:inline distT="0" distB="0" distL="0" distR="0">
            <wp:extent cx="1095375" cy="628650"/>
            <wp:effectExtent l="19050" t="0" r="9525" b="0"/>
            <wp:docPr id="1" name="Picture 6" descr="C:\Users\MOUNIKA\AppData\Local\Temp\Rar$DI00.219\SFU_CRT_BDG_Admin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UNIKA\AppData\Local\Temp\Rar$DI00.219\SFU_CRT_BDG_Admin_RGB.png"/>
                    <pic:cNvPicPr>
                      <a:picLocks noChangeAspect="1" noChangeArrowheads="1"/>
                    </pic:cNvPicPr>
                  </pic:nvPicPr>
                  <pic:blipFill>
                    <a:blip r:embed="rId8"/>
                    <a:srcRect/>
                    <a:stretch>
                      <a:fillRect/>
                    </a:stretch>
                  </pic:blipFill>
                  <pic:spPr bwMode="auto">
                    <a:xfrm>
                      <a:off x="0" y="0"/>
                      <a:ext cx="1095375" cy="628650"/>
                    </a:xfrm>
                    <a:prstGeom prst="rect">
                      <a:avLst/>
                    </a:prstGeom>
                    <a:noFill/>
                    <a:ln w="9525">
                      <a:noFill/>
                      <a:miter lim="800000"/>
                      <a:headEnd/>
                      <a:tailEnd/>
                    </a:ln>
                  </pic:spPr>
                </pic:pic>
              </a:graphicData>
            </a:graphic>
          </wp:inline>
        </w:drawing>
      </w:r>
      <w:r w:rsidR="00287FF8">
        <w:rPr>
          <w:rFonts w:ascii="Times New Roman" w:hAnsi="Times New Roman"/>
          <w:noProof/>
          <w:sz w:val="20"/>
        </w:rPr>
        <w:drawing>
          <wp:inline distT="0" distB="0" distL="0" distR="0">
            <wp:extent cx="1067435" cy="628650"/>
            <wp:effectExtent l="0" t="0" r="0" b="0"/>
            <wp:docPr id="2" name="Picture 5" descr="SFU_CRT_BDG_Pltfrm_Dev_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FU_CRT_BDG_Pltfrm_Dev_I_RGB"/>
                    <pic:cNvPicPr>
                      <a:picLocks noChangeAspect="1" noChangeArrowheads="1"/>
                    </pic:cNvPicPr>
                  </pic:nvPicPr>
                  <pic:blipFill>
                    <a:blip r:embed="rId9"/>
                    <a:srcRect/>
                    <a:stretch>
                      <a:fillRect/>
                    </a:stretch>
                  </pic:blipFill>
                  <pic:spPr bwMode="auto">
                    <a:xfrm>
                      <a:off x="0" y="0"/>
                      <a:ext cx="1067435" cy="628650"/>
                    </a:xfrm>
                    <a:prstGeom prst="rect">
                      <a:avLst/>
                    </a:prstGeom>
                    <a:noFill/>
                    <a:ln w="9525">
                      <a:noFill/>
                      <a:miter lim="800000"/>
                      <a:headEnd/>
                      <a:tailEnd/>
                    </a:ln>
                  </pic:spPr>
                </pic:pic>
              </a:graphicData>
            </a:graphic>
          </wp:inline>
        </w:drawing>
      </w:r>
    </w:p>
    <w:p w:rsidR="007B5FA8" w:rsidRPr="007B5FA8" w:rsidRDefault="005E49B4" w:rsidP="007B5FA8">
      <w:pPr>
        <w:jc w:val="both"/>
        <w:rPr>
          <w:rFonts w:cs="Calibri"/>
          <w:b/>
          <w:szCs w:val="18"/>
          <w:lang w:val="fi-FI"/>
        </w:rPr>
      </w:pPr>
      <w:r w:rsidRPr="007B5FA8">
        <w:rPr>
          <w:rFonts w:cs="Calibri"/>
          <w:b/>
          <w:szCs w:val="18"/>
          <w:lang w:val="fi-FI"/>
        </w:rPr>
        <w:t>Email ID:</w:t>
      </w:r>
      <w:hyperlink r:id="rId10" w:history="1">
        <w:r w:rsidR="000640FD">
          <w:rPr>
            <w:rStyle w:val="Hyperlink"/>
            <w:rFonts w:cs="Calibri"/>
            <w:szCs w:val="18"/>
            <w:lang w:val="fi-FI"/>
          </w:rPr>
          <w:t>varikutikavya</w:t>
        </w:r>
        <w:r w:rsidR="00201E9C" w:rsidRPr="00735418">
          <w:rPr>
            <w:rStyle w:val="Hyperlink"/>
            <w:rFonts w:cs="Calibri"/>
            <w:szCs w:val="18"/>
            <w:lang w:val="fi-FI"/>
          </w:rPr>
          <w:t>@gmail.com</w:t>
        </w:r>
      </w:hyperlink>
    </w:p>
    <w:p w:rsidR="008D0E1F" w:rsidRDefault="001B79AA" w:rsidP="00154AC1">
      <w:pPr>
        <w:jc w:val="both"/>
        <w:rPr>
          <w:rFonts w:cs="Calibri"/>
          <w:b/>
          <w:szCs w:val="18"/>
          <w:lang w:val="fi-FI"/>
        </w:rPr>
      </w:pPr>
      <w:r>
        <w:rPr>
          <w:rFonts w:cs="Calibri"/>
          <w:b/>
          <w:szCs w:val="18"/>
          <w:lang w:val="fi-FI"/>
        </w:rPr>
        <w:t>Contact No: (989)-289-3021</w:t>
      </w:r>
    </w:p>
    <w:p w:rsidR="00154AC1" w:rsidRDefault="00154AC1" w:rsidP="00154AC1">
      <w:pPr>
        <w:jc w:val="both"/>
        <w:rPr>
          <w:b/>
          <w:szCs w:val="18"/>
        </w:rPr>
      </w:pPr>
    </w:p>
    <w:p w:rsidR="006E6807" w:rsidRPr="00154AC1" w:rsidRDefault="006E6807" w:rsidP="00201E9C">
      <w:pPr>
        <w:shd w:val="clear" w:color="auto" w:fill="B8CCE4"/>
        <w:jc w:val="both"/>
        <w:rPr>
          <w:rFonts w:ascii="Times New Roman" w:hAnsi="Times New Roman"/>
          <w:b/>
          <w:noProof/>
          <w:sz w:val="24"/>
          <w:szCs w:val="24"/>
        </w:rPr>
      </w:pPr>
      <w:r w:rsidRPr="00201E9C">
        <w:rPr>
          <w:rFonts w:ascii="Calibri" w:hAnsi="Calibri"/>
          <w:b/>
          <w:bCs/>
          <w:sz w:val="24"/>
          <w:szCs w:val="24"/>
        </w:rPr>
        <w:t>PROFESSIONAL SUMMARY</w:t>
      </w:r>
    </w:p>
    <w:p w:rsidR="008C78E1" w:rsidRDefault="00F45459" w:rsidP="008C78E1">
      <w:pPr>
        <w:numPr>
          <w:ilvl w:val="0"/>
          <w:numId w:val="6"/>
        </w:numPr>
        <w:suppressAutoHyphens w:val="0"/>
        <w:spacing w:before="20" w:after="20"/>
        <w:jc w:val="both"/>
        <w:rPr>
          <w:rFonts w:ascii="Calibri" w:eastAsia="Calibri" w:hAnsi="Calibri" w:cs="Arial"/>
          <w:b/>
          <w:color w:val="000000"/>
          <w:kern w:val="0"/>
          <w:sz w:val="22"/>
          <w:szCs w:val="22"/>
          <w:shd w:val="clear" w:color="auto" w:fill="FFFFFF"/>
        </w:rPr>
      </w:pPr>
      <w:r>
        <w:rPr>
          <w:rFonts w:ascii="Calibri" w:eastAsia="Calibri" w:hAnsi="Calibri" w:cs="Arial"/>
          <w:color w:val="000000"/>
          <w:kern w:val="0"/>
          <w:sz w:val="22"/>
          <w:szCs w:val="22"/>
          <w:shd w:val="clear" w:color="auto" w:fill="FFFFFF"/>
        </w:rPr>
        <w:t xml:space="preserve">Around </w:t>
      </w:r>
      <w:r w:rsidR="00BB391E">
        <w:rPr>
          <w:rFonts w:ascii="Calibri" w:eastAsia="Calibri" w:hAnsi="Calibri" w:cs="Arial"/>
          <w:b/>
          <w:color w:val="000000"/>
          <w:kern w:val="0"/>
          <w:sz w:val="22"/>
          <w:szCs w:val="22"/>
          <w:shd w:val="clear" w:color="auto" w:fill="FFFFFF"/>
        </w:rPr>
        <w:t xml:space="preserve">9 </w:t>
      </w:r>
      <w:r w:rsidRPr="0070051A">
        <w:rPr>
          <w:rFonts w:ascii="Calibri" w:eastAsia="Calibri" w:hAnsi="Calibri" w:cs="Arial"/>
          <w:b/>
          <w:color w:val="000000"/>
          <w:kern w:val="0"/>
          <w:sz w:val="22"/>
          <w:szCs w:val="22"/>
          <w:shd w:val="clear" w:color="auto" w:fill="FFFFFF"/>
        </w:rPr>
        <w:t>years</w:t>
      </w:r>
      <w:r w:rsidRPr="00F45459">
        <w:rPr>
          <w:rFonts w:ascii="Calibri" w:eastAsia="Calibri" w:hAnsi="Calibri" w:cs="Arial"/>
          <w:color w:val="000000"/>
          <w:kern w:val="0"/>
          <w:sz w:val="22"/>
          <w:szCs w:val="22"/>
          <w:shd w:val="clear" w:color="auto" w:fill="FFFFFF"/>
        </w:rPr>
        <w:t xml:space="preserve"> of experience in IT industry, which includes </w:t>
      </w:r>
      <w:r w:rsidR="00BB391E">
        <w:rPr>
          <w:rFonts w:ascii="Calibri" w:eastAsia="Calibri" w:hAnsi="Calibri" w:cs="Arial"/>
          <w:b/>
          <w:color w:val="000000"/>
          <w:kern w:val="0"/>
          <w:sz w:val="22"/>
          <w:szCs w:val="22"/>
          <w:shd w:val="clear" w:color="auto" w:fill="FFFFFF"/>
        </w:rPr>
        <w:t xml:space="preserve">7 </w:t>
      </w:r>
      <w:r w:rsidRPr="0070051A">
        <w:rPr>
          <w:rFonts w:ascii="Calibri" w:eastAsia="Calibri" w:hAnsi="Calibri" w:cs="Arial"/>
          <w:b/>
          <w:color w:val="000000"/>
          <w:kern w:val="0"/>
          <w:sz w:val="22"/>
          <w:szCs w:val="22"/>
          <w:shd w:val="clear" w:color="auto" w:fill="FFFFFF"/>
        </w:rPr>
        <w:t>years</w:t>
      </w:r>
      <w:r w:rsidRPr="00F45459">
        <w:rPr>
          <w:rFonts w:ascii="Calibri" w:eastAsia="Calibri" w:hAnsi="Calibri" w:cs="Arial"/>
          <w:color w:val="000000"/>
          <w:kern w:val="0"/>
          <w:sz w:val="22"/>
          <w:szCs w:val="22"/>
          <w:shd w:val="clear" w:color="auto" w:fill="FFFFFF"/>
        </w:rPr>
        <w:t xml:space="preserve"> of extensive experience as </w:t>
      </w:r>
      <w:r w:rsidR="0070051A" w:rsidRPr="00452B47">
        <w:rPr>
          <w:rFonts w:ascii="Calibri" w:eastAsia="Calibri" w:hAnsi="Calibri" w:cs="Arial"/>
          <w:b/>
          <w:color w:val="000000"/>
          <w:kern w:val="0"/>
          <w:sz w:val="22"/>
          <w:szCs w:val="22"/>
          <w:shd w:val="clear" w:color="auto" w:fill="FFFFFF"/>
        </w:rPr>
        <w:t>Salesforce.com CRM, Force.com platform</w:t>
      </w:r>
      <w:r w:rsidR="0070051A" w:rsidRPr="00452B47">
        <w:rPr>
          <w:rFonts w:ascii="Calibri" w:eastAsia="Calibri" w:hAnsi="Calibri" w:cs="Arial"/>
          <w:color w:val="000000"/>
          <w:kern w:val="0"/>
          <w:sz w:val="22"/>
          <w:szCs w:val="22"/>
          <w:shd w:val="clear" w:color="auto" w:fill="FFFFFF"/>
        </w:rPr>
        <w:t xml:space="preserve"> using </w:t>
      </w:r>
      <w:r w:rsidR="0070051A">
        <w:rPr>
          <w:rFonts w:ascii="Calibri" w:eastAsia="Calibri" w:hAnsi="Calibri" w:cs="Arial"/>
          <w:b/>
          <w:color w:val="000000"/>
          <w:kern w:val="0"/>
          <w:sz w:val="22"/>
          <w:szCs w:val="22"/>
          <w:shd w:val="clear" w:color="auto" w:fill="FFFFFF"/>
        </w:rPr>
        <w:t xml:space="preserve">Visual </w:t>
      </w:r>
      <w:r w:rsidR="0070051A" w:rsidRPr="00452B47">
        <w:rPr>
          <w:rFonts w:ascii="Calibri" w:eastAsia="Calibri" w:hAnsi="Calibri" w:cs="Arial"/>
          <w:b/>
          <w:color w:val="000000"/>
          <w:kern w:val="0"/>
          <w:sz w:val="22"/>
          <w:szCs w:val="22"/>
          <w:shd w:val="clear" w:color="auto" w:fill="FFFFFF"/>
        </w:rPr>
        <w:t>force</w:t>
      </w:r>
      <w:r w:rsidR="0070051A" w:rsidRPr="00452B47">
        <w:rPr>
          <w:rFonts w:ascii="Calibri" w:eastAsia="Calibri" w:hAnsi="Calibri" w:cs="Arial"/>
          <w:color w:val="000000"/>
          <w:kern w:val="0"/>
          <w:sz w:val="22"/>
          <w:szCs w:val="22"/>
          <w:shd w:val="clear" w:color="auto" w:fill="FFFFFF"/>
        </w:rPr>
        <w:t xml:space="preserve"> an </w:t>
      </w:r>
      <w:r w:rsidR="0070051A" w:rsidRPr="00452B47">
        <w:rPr>
          <w:rFonts w:ascii="Calibri" w:eastAsia="Calibri" w:hAnsi="Calibri" w:cs="Arial"/>
          <w:b/>
          <w:color w:val="000000"/>
          <w:kern w:val="0"/>
          <w:sz w:val="22"/>
          <w:szCs w:val="22"/>
          <w:shd w:val="clear" w:color="auto" w:fill="FFFFFF"/>
        </w:rPr>
        <w:t>Apex as Developer</w:t>
      </w:r>
      <w:r w:rsidR="0070051A" w:rsidRPr="00452B47">
        <w:rPr>
          <w:rFonts w:ascii="Calibri" w:eastAsia="Calibri" w:hAnsi="Calibri" w:cs="Arial"/>
          <w:color w:val="000000"/>
          <w:kern w:val="0"/>
          <w:sz w:val="22"/>
          <w:szCs w:val="22"/>
          <w:shd w:val="clear" w:color="auto" w:fill="FFFFFF"/>
        </w:rPr>
        <w:t xml:space="preserve"> and </w:t>
      </w:r>
      <w:r w:rsidR="0070051A">
        <w:rPr>
          <w:rFonts w:ascii="Calibri" w:eastAsia="Calibri" w:hAnsi="Calibri" w:cs="Arial"/>
          <w:b/>
          <w:color w:val="000000"/>
          <w:kern w:val="0"/>
          <w:sz w:val="22"/>
          <w:szCs w:val="22"/>
          <w:shd w:val="clear" w:color="auto" w:fill="FFFFFF"/>
        </w:rPr>
        <w:t>Administrator</w:t>
      </w:r>
      <w:r w:rsidRPr="0070051A">
        <w:rPr>
          <w:rFonts w:ascii="Calibri" w:eastAsia="Calibri" w:hAnsi="Calibri" w:cs="Arial"/>
          <w:color w:val="000000"/>
          <w:kern w:val="0"/>
          <w:sz w:val="22"/>
          <w:szCs w:val="22"/>
          <w:shd w:val="clear" w:color="auto" w:fill="FFFFFF"/>
        </w:rPr>
        <w:t xml:space="preserve"> and </w:t>
      </w:r>
      <w:r w:rsidR="00E63C20">
        <w:rPr>
          <w:rFonts w:ascii="Calibri" w:eastAsia="Calibri" w:hAnsi="Calibri" w:cs="Arial"/>
          <w:b/>
          <w:color w:val="000000"/>
          <w:kern w:val="0"/>
          <w:sz w:val="22"/>
          <w:szCs w:val="22"/>
          <w:shd w:val="clear" w:color="auto" w:fill="FFFFFF"/>
        </w:rPr>
        <w:t>2</w:t>
      </w:r>
      <w:r w:rsidRPr="0070051A">
        <w:rPr>
          <w:rFonts w:ascii="Calibri" w:eastAsia="Calibri" w:hAnsi="Calibri" w:cs="Arial"/>
          <w:b/>
          <w:color w:val="000000"/>
          <w:kern w:val="0"/>
          <w:sz w:val="22"/>
          <w:szCs w:val="22"/>
          <w:shd w:val="clear" w:color="auto" w:fill="FFFFFF"/>
        </w:rPr>
        <w:t>years</w:t>
      </w:r>
      <w:r w:rsidRPr="0070051A">
        <w:rPr>
          <w:rFonts w:ascii="Calibri" w:eastAsia="Calibri" w:hAnsi="Calibri" w:cs="Arial"/>
          <w:color w:val="000000"/>
          <w:kern w:val="0"/>
          <w:sz w:val="22"/>
          <w:szCs w:val="22"/>
          <w:shd w:val="clear" w:color="auto" w:fill="FFFFFF"/>
        </w:rPr>
        <w:t xml:space="preserve"> of experience as </w:t>
      </w:r>
      <w:r w:rsidRPr="0070051A">
        <w:rPr>
          <w:rFonts w:ascii="Calibri" w:eastAsia="Calibri" w:hAnsi="Calibri" w:cs="Arial"/>
          <w:b/>
          <w:color w:val="000000"/>
          <w:kern w:val="0"/>
          <w:sz w:val="22"/>
          <w:szCs w:val="22"/>
          <w:shd w:val="clear" w:color="auto" w:fill="FFFFFF"/>
        </w:rPr>
        <w:t>JAVA Developer.</w:t>
      </w:r>
    </w:p>
    <w:p w:rsidR="00C252A8" w:rsidRDefault="00C252A8" w:rsidP="008C78E1">
      <w:pPr>
        <w:numPr>
          <w:ilvl w:val="0"/>
          <w:numId w:val="6"/>
        </w:numPr>
        <w:suppressAutoHyphens w:val="0"/>
        <w:spacing w:before="20" w:after="20"/>
        <w:jc w:val="both"/>
        <w:rPr>
          <w:rFonts w:ascii="Calibri" w:eastAsia="Calibri" w:hAnsi="Calibri" w:cs="Arial"/>
          <w:b/>
          <w:color w:val="000000"/>
          <w:kern w:val="0"/>
          <w:sz w:val="22"/>
          <w:szCs w:val="22"/>
          <w:shd w:val="clear" w:color="auto" w:fill="FFFFFF"/>
        </w:rPr>
      </w:pPr>
      <w:r w:rsidRPr="008C78E1">
        <w:rPr>
          <w:rFonts w:ascii="Calibri" w:eastAsia="Calibri" w:hAnsi="Calibri" w:cs="Arial"/>
          <w:color w:val="000000"/>
          <w:kern w:val="0"/>
          <w:sz w:val="22"/>
          <w:szCs w:val="22"/>
          <w:shd w:val="clear" w:color="auto" w:fill="FFFFFF"/>
        </w:rPr>
        <w:t xml:space="preserve">Experienced in all phases of </w:t>
      </w:r>
      <w:r w:rsidRPr="008C78E1">
        <w:rPr>
          <w:rFonts w:ascii="Calibri" w:eastAsia="Calibri" w:hAnsi="Calibri" w:cs="Arial"/>
          <w:b/>
          <w:color w:val="000000"/>
          <w:kern w:val="0"/>
          <w:sz w:val="22"/>
          <w:szCs w:val="22"/>
          <w:shd w:val="clear" w:color="auto" w:fill="FFFFFF"/>
        </w:rPr>
        <w:t>SDLC</w:t>
      </w:r>
      <w:r w:rsidRPr="008C78E1">
        <w:rPr>
          <w:rFonts w:ascii="Calibri" w:eastAsia="Calibri" w:hAnsi="Calibri" w:cs="Arial"/>
          <w:color w:val="000000"/>
          <w:kern w:val="0"/>
          <w:sz w:val="22"/>
          <w:szCs w:val="22"/>
          <w:shd w:val="clear" w:color="auto" w:fill="FFFFFF"/>
        </w:rPr>
        <w:t xml:space="preserve"> with proficiency in </w:t>
      </w:r>
      <w:r w:rsidRPr="008C78E1">
        <w:rPr>
          <w:rFonts w:ascii="Calibri" w:eastAsia="Calibri" w:hAnsi="Calibri" w:cs="Arial"/>
          <w:b/>
          <w:color w:val="000000"/>
          <w:kern w:val="0"/>
          <w:sz w:val="22"/>
          <w:szCs w:val="22"/>
          <w:shd w:val="clear" w:color="auto" w:fill="FFFFFF"/>
        </w:rPr>
        <w:t xml:space="preserve">Requirement gathering, Analysis, Design, Development, Testing, Implementation </w:t>
      </w:r>
      <w:r w:rsidRPr="008C78E1">
        <w:rPr>
          <w:rFonts w:ascii="Calibri" w:eastAsia="Calibri" w:hAnsi="Calibri" w:cs="Arial"/>
          <w:color w:val="000000"/>
          <w:kern w:val="0"/>
          <w:sz w:val="22"/>
          <w:szCs w:val="22"/>
          <w:shd w:val="clear" w:color="auto" w:fill="FFFFFF"/>
        </w:rPr>
        <w:t>and</w:t>
      </w:r>
      <w:r w:rsidRPr="008C78E1">
        <w:rPr>
          <w:rFonts w:ascii="Calibri" w:eastAsia="Calibri" w:hAnsi="Calibri" w:cs="Arial"/>
          <w:b/>
          <w:color w:val="000000"/>
          <w:kern w:val="0"/>
          <w:sz w:val="22"/>
          <w:szCs w:val="22"/>
          <w:shd w:val="clear" w:color="auto" w:fill="FFFFFF"/>
        </w:rPr>
        <w:t xml:space="preserve"> Maintenance phases.</w:t>
      </w:r>
    </w:p>
    <w:p w:rsidR="00485776" w:rsidRPr="008C78E1" w:rsidRDefault="009F230B" w:rsidP="008C78E1">
      <w:pPr>
        <w:numPr>
          <w:ilvl w:val="0"/>
          <w:numId w:val="6"/>
        </w:numPr>
        <w:suppressAutoHyphens w:val="0"/>
        <w:spacing w:before="20" w:after="20"/>
        <w:jc w:val="both"/>
        <w:rPr>
          <w:rFonts w:ascii="Calibri" w:eastAsia="Calibri" w:hAnsi="Calibri" w:cs="Arial"/>
          <w:b/>
          <w:color w:val="000000"/>
          <w:kern w:val="0"/>
          <w:sz w:val="22"/>
          <w:szCs w:val="22"/>
          <w:shd w:val="clear" w:color="auto" w:fill="FFFFFF"/>
        </w:rPr>
      </w:pPr>
      <w:r w:rsidRPr="008C78E1">
        <w:rPr>
          <w:rFonts w:ascii="Calibri" w:eastAsia="Calibri" w:hAnsi="Calibri" w:cs="Arial"/>
          <w:color w:val="000000"/>
          <w:kern w:val="0"/>
          <w:sz w:val="22"/>
          <w:szCs w:val="22"/>
          <w:shd w:val="clear" w:color="auto" w:fill="FFFFFF"/>
        </w:rPr>
        <w:t xml:space="preserve">Proficiency in administrative tasks like creating </w:t>
      </w:r>
      <w:r w:rsidRPr="008C78E1">
        <w:rPr>
          <w:rFonts w:ascii="Calibri" w:eastAsia="Calibri" w:hAnsi="Calibri" w:cs="Arial"/>
          <w:b/>
          <w:color w:val="000000"/>
          <w:kern w:val="0"/>
          <w:sz w:val="22"/>
          <w:szCs w:val="22"/>
          <w:shd w:val="clear" w:color="auto" w:fill="FFFFFF"/>
        </w:rPr>
        <w:t>Profiles, Roles, Users, Workflows</w:t>
      </w:r>
      <w:r w:rsidRPr="008C78E1">
        <w:rPr>
          <w:rFonts w:ascii="Calibri" w:eastAsia="Calibri" w:hAnsi="Calibri" w:cs="Arial"/>
          <w:color w:val="000000"/>
          <w:kern w:val="0"/>
          <w:sz w:val="22"/>
          <w:szCs w:val="22"/>
          <w:shd w:val="clear" w:color="auto" w:fill="FFFFFF"/>
        </w:rPr>
        <w:t>&amp;</w:t>
      </w:r>
      <w:r w:rsidRPr="008C78E1">
        <w:rPr>
          <w:rFonts w:ascii="Calibri" w:eastAsia="Calibri" w:hAnsi="Calibri" w:cs="Arial"/>
          <w:b/>
          <w:color w:val="000000"/>
          <w:kern w:val="0"/>
          <w:sz w:val="22"/>
          <w:szCs w:val="22"/>
          <w:shd w:val="clear" w:color="auto" w:fill="FFFFFF"/>
        </w:rPr>
        <w:t>Approvals, Reports</w:t>
      </w:r>
      <w:r w:rsidRPr="008C78E1">
        <w:rPr>
          <w:rFonts w:ascii="Calibri" w:eastAsia="Calibri" w:hAnsi="Calibri" w:cs="Arial"/>
          <w:color w:val="000000"/>
          <w:kern w:val="0"/>
          <w:sz w:val="22"/>
          <w:szCs w:val="22"/>
          <w:shd w:val="clear" w:color="auto" w:fill="FFFFFF"/>
        </w:rPr>
        <w:t>&amp;</w:t>
      </w:r>
      <w:r w:rsidRPr="008C78E1">
        <w:rPr>
          <w:rFonts w:ascii="Calibri" w:eastAsia="Calibri" w:hAnsi="Calibri" w:cs="Arial"/>
          <w:b/>
          <w:color w:val="000000"/>
          <w:kern w:val="0"/>
          <w:sz w:val="22"/>
          <w:szCs w:val="22"/>
          <w:shd w:val="clear" w:color="auto" w:fill="FFFFFF"/>
        </w:rPr>
        <w:t>Dashboards, Developed Formula fields, Validation rules</w:t>
      </w:r>
      <w:r w:rsidR="00485776" w:rsidRPr="008C78E1">
        <w:rPr>
          <w:rFonts w:ascii="Calibri" w:eastAsia="Calibri" w:hAnsi="Calibri" w:cs="Arial"/>
          <w:b/>
          <w:color w:val="000000"/>
          <w:kern w:val="0"/>
          <w:sz w:val="22"/>
          <w:szCs w:val="22"/>
          <w:shd w:val="clear" w:color="auto" w:fill="FFFFFF"/>
        </w:rPr>
        <w:t>, Email generation</w:t>
      </w:r>
      <w:r w:rsidRPr="008C78E1">
        <w:rPr>
          <w:rFonts w:ascii="Calibri" w:eastAsia="Calibri" w:hAnsi="Calibri" w:cs="Arial"/>
          <w:b/>
          <w:color w:val="000000"/>
          <w:kern w:val="0"/>
          <w:sz w:val="22"/>
          <w:szCs w:val="22"/>
          <w:shd w:val="clear" w:color="auto" w:fill="FFFFFF"/>
        </w:rPr>
        <w:t>.</w:t>
      </w:r>
    </w:p>
    <w:p w:rsidR="00485776" w:rsidRPr="00452B47" w:rsidRDefault="009F230B" w:rsidP="00404070">
      <w:pPr>
        <w:pStyle w:val="ListParagraph"/>
        <w:numPr>
          <w:ilvl w:val="0"/>
          <w:numId w:val="6"/>
        </w:numPr>
        <w:suppressAutoHyphens w:val="0"/>
        <w:spacing w:after="200" w:line="276" w:lineRule="auto"/>
        <w:jc w:val="both"/>
        <w:rPr>
          <w:rFonts w:ascii="Calibri" w:eastAsia="Calibri" w:hAnsi="Calibri" w:cs="Arial"/>
          <w:color w:val="000000"/>
          <w:kern w:val="0"/>
          <w:sz w:val="22"/>
          <w:szCs w:val="22"/>
          <w:shd w:val="clear" w:color="auto" w:fill="FFFFFF"/>
        </w:rPr>
      </w:pPr>
      <w:r w:rsidRPr="00452B47">
        <w:rPr>
          <w:rFonts w:ascii="Calibri" w:eastAsia="Calibri" w:hAnsi="Calibri" w:cs="Arial"/>
          <w:color w:val="000000"/>
          <w:kern w:val="0"/>
          <w:sz w:val="22"/>
          <w:szCs w:val="22"/>
          <w:shd w:val="clear" w:color="auto" w:fill="FFFFFF"/>
        </w:rPr>
        <w:t xml:space="preserve">Extensive work experience in </w:t>
      </w:r>
      <w:r w:rsidRPr="0008195C">
        <w:rPr>
          <w:rFonts w:ascii="Calibri" w:eastAsia="Calibri" w:hAnsi="Calibri" w:cs="Arial"/>
          <w:b/>
          <w:color w:val="000000"/>
          <w:kern w:val="0"/>
          <w:sz w:val="22"/>
          <w:szCs w:val="22"/>
          <w:shd w:val="clear" w:color="auto" w:fill="FFFFFF"/>
        </w:rPr>
        <w:t>designing custom objects, custom fields, Page layouts, custom Tabs, custom reports, report folders, report extractions</w:t>
      </w:r>
      <w:r w:rsidRPr="00452B47">
        <w:rPr>
          <w:rFonts w:ascii="Calibri" w:eastAsia="Calibri" w:hAnsi="Calibri" w:cs="Arial"/>
          <w:color w:val="000000"/>
          <w:kern w:val="0"/>
          <w:sz w:val="22"/>
          <w:szCs w:val="22"/>
          <w:shd w:val="clear" w:color="auto" w:fill="FFFFFF"/>
        </w:rPr>
        <w:t xml:space="preserve"> to various formats Snapshots, Dashboards.</w:t>
      </w:r>
    </w:p>
    <w:p w:rsidR="00485776" w:rsidRPr="00452B47" w:rsidRDefault="009F230B" w:rsidP="00404070">
      <w:pPr>
        <w:pStyle w:val="ListParagraph"/>
        <w:numPr>
          <w:ilvl w:val="0"/>
          <w:numId w:val="6"/>
        </w:numPr>
        <w:suppressAutoHyphens w:val="0"/>
        <w:spacing w:after="200" w:line="276" w:lineRule="auto"/>
        <w:jc w:val="both"/>
        <w:rPr>
          <w:rFonts w:ascii="Calibri" w:eastAsia="Calibri" w:hAnsi="Calibri" w:cs="Arial"/>
          <w:color w:val="000000"/>
          <w:kern w:val="0"/>
          <w:sz w:val="22"/>
          <w:szCs w:val="22"/>
          <w:shd w:val="clear" w:color="auto" w:fill="FFFFFF"/>
        </w:rPr>
      </w:pPr>
      <w:r w:rsidRPr="00452B47">
        <w:rPr>
          <w:rFonts w:ascii="Calibri" w:eastAsia="Calibri" w:hAnsi="Calibri" w:cs="Arial"/>
          <w:color w:val="000000"/>
          <w:kern w:val="0"/>
          <w:sz w:val="22"/>
          <w:szCs w:val="22"/>
          <w:shd w:val="clear" w:color="auto" w:fill="FFFFFF"/>
        </w:rPr>
        <w:t xml:space="preserve">Experience in </w:t>
      </w:r>
      <w:r w:rsidRPr="0008195C">
        <w:rPr>
          <w:rFonts w:ascii="Calibri" w:eastAsia="Calibri" w:hAnsi="Calibri" w:cs="Arial"/>
          <w:b/>
          <w:color w:val="000000"/>
          <w:kern w:val="0"/>
          <w:sz w:val="22"/>
          <w:szCs w:val="22"/>
          <w:shd w:val="clear" w:color="auto" w:fill="FFFFFF"/>
        </w:rPr>
        <w:t>Batch Processing</w:t>
      </w:r>
      <w:r w:rsidRPr="00452B47">
        <w:rPr>
          <w:rFonts w:ascii="Calibri" w:eastAsia="Calibri" w:hAnsi="Calibri" w:cs="Arial"/>
          <w:color w:val="000000"/>
          <w:kern w:val="0"/>
          <w:sz w:val="22"/>
          <w:szCs w:val="22"/>
          <w:shd w:val="clear" w:color="auto" w:fill="FFFFFF"/>
        </w:rPr>
        <w:t xml:space="preserve"> (Batch Apex) with scheduling (Manual &amp; Automated).</w:t>
      </w:r>
    </w:p>
    <w:p w:rsidR="00485776" w:rsidRPr="00452B47" w:rsidRDefault="001F1AEF" w:rsidP="00404070">
      <w:pPr>
        <w:pStyle w:val="ListParagraph"/>
        <w:numPr>
          <w:ilvl w:val="0"/>
          <w:numId w:val="6"/>
        </w:numPr>
        <w:suppressAutoHyphens w:val="0"/>
        <w:spacing w:after="200" w:line="276" w:lineRule="auto"/>
        <w:jc w:val="both"/>
        <w:rPr>
          <w:rFonts w:ascii="Calibri" w:eastAsia="Calibri" w:hAnsi="Calibri" w:cs="Arial"/>
          <w:color w:val="000000"/>
          <w:kern w:val="0"/>
          <w:sz w:val="22"/>
          <w:szCs w:val="22"/>
          <w:shd w:val="clear" w:color="auto" w:fill="FFFFFF"/>
        </w:rPr>
      </w:pPr>
      <w:r w:rsidRPr="00452B47">
        <w:rPr>
          <w:rFonts w:ascii="Calibri" w:eastAsia="Calibri" w:hAnsi="Calibri" w:cs="Arial"/>
          <w:color w:val="000000"/>
          <w:kern w:val="0"/>
          <w:sz w:val="22"/>
          <w:szCs w:val="22"/>
          <w:shd w:val="clear" w:color="auto" w:fill="FFFFFF"/>
        </w:rPr>
        <w:t xml:space="preserve">Experience in </w:t>
      </w:r>
      <w:r w:rsidR="0008195C">
        <w:rPr>
          <w:rFonts w:ascii="Calibri" w:eastAsia="Calibri" w:hAnsi="Calibri" w:cs="Arial"/>
          <w:color w:val="000000"/>
          <w:kern w:val="0"/>
          <w:sz w:val="22"/>
          <w:szCs w:val="22"/>
          <w:shd w:val="clear" w:color="auto" w:fill="FFFFFF"/>
        </w:rPr>
        <w:t>Sales</w:t>
      </w:r>
      <w:r w:rsidR="00D8542E" w:rsidRPr="00452B47">
        <w:rPr>
          <w:rFonts w:ascii="Calibri" w:eastAsia="Calibri" w:hAnsi="Calibri" w:cs="Arial"/>
          <w:color w:val="000000"/>
          <w:kern w:val="0"/>
          <w:sz w:val="22"/>
          <w:szCs w:val="22"/>
          <w:shd w:val="clear" w:color="auto" w:fill="FFFFFF"/>
        </w:rPr>
        <w:t>force</w:t>
      </w:r>
      <w:r w:rsidRPr="0008195C">
        <w:rPr>
          <w:rFonts w:ascii="Calibri" w:eastAsia="Calibri" w:hAnsi="Calibri" w:cs="Arial"/>
          <w:b/>
          <w:color w:val="000000"/>
          <w:kern w:val="0"/>
          <w:sz w:val="22"/>
          <w:szCs w:val="22"/>
          <w:shd w:val="clear" w:color="auto" w:fill="FFFFFF"/>
        </w:rPr>
        <w:t>Integration</w:t>
      </w:r>
      <w:r w:rsidRPr="00452B47">
        <w:rPr>
          <w:rFonts w:ascii="Calibri" w:eastAsia="Calibri" w:hAnsi="Calibri" w:cs="Arial"/>
          <w:color w:val="000000"/>
          <w:kern w:val="0"/>
          <w:sz w:val="22"/>
          <w:szCs w:val="22"/>
          <w:shd w:val="clear" w:color="auto" w:fill="FFFFFF"/>
        </w:rPr>
        <w:t xml:space="preserve"> for Data Integration/Synchronization/Replication from Sales force to external systems like Oracle and SQL server.</w:t>
      </w:r>
    </w:p>
    <w:p w:rsidR="00452B47" w:rsidRPr="0008195C" w:rsidRDefault="009F230B" w:rsidP="00452B47">
      <w:pPr>
        <w:pStyle w:val="ListParagraph"/>
        <w:numPr>
          <w:ilvl w:val="0"/>
          <w:numId w:val="6"/>
        </w:numPr>
        <w:suppressAutoHyphens w:val="0"/>
        <w:spacing w:after="200" w:line="276" w:lineRule="auto"/>
        <w:jc w:val="both"/>
        <w:rPr>
          <w:rFonts w:ascii="Calibri" w:eastAsia="Calibri" w:hAnsi="Calibri" w:cs="Arial"/>
          <w:b/>
          <w:kern w:val="0"/>
          <w:sz w:val="22"/>
          <w:szCs w:val="22"/>
        </w:rPr>
      </w:pPr>
      <w:r w:rsidRPr="00452B47">
        <w:rPr>
          <w:rFonts w:ascii="Calibri" w:eastAsia="Calibri" w:hAnsi="Calibri" w:cs="Arial"/>
          <w:color w:val="000000"/>
          <w:kern w:val="0"/>
          <w:sz w:val="22"/>
          <w:szCs w:val="22"/>
          <w:shd w:val="clear" w:color="auto" w:fill="FFFFFF"/>
        </w:rPr>
        <w:t xml:space="preserve">Extensive experience in developing </w:t>
      </w:r>
      <w:r w:rsidRPr="0008195C">
        <w:rPr>
          <w:rFonts w:ascii="Calibri" w:eastAsia="Calibri" w:hAnsi="Calibri" w:cs="Arial"/>
          <w:b/>
          <w:color w:val="000000"/>
          <w:kern w:val="0"/>
          <w:sz w:val="22"/>
          <w:szCs w:val="22"/>
          <w:shd w:val="clear" w:color="auto" w:fill="FFFFFF"/>
        </w:rPr>
        <w:t>APEX classes, Triggers, Visual Force pages, Controllers, writing Workflows, Force.com API</w:t>
      </w:r>
      <w:r w:rsidR="002B0A4B" w:rsidRPr="0008195C">
        <w:rPr>
          <w:rFonts w:ascii="Calibri" w:eastAsia="Calibri" w:hAnsi="Calibri" w:cs="Arial"/>
          <w:b/>
          <w:color w:val="000000"/>
          <w:kern w:val="0"/>
          <w:sz w:val="22"/>
          <w:szCs w:val="22"/>
          <w:shd w:val="clear" w:color="auto" w:fill="FFFFFF"/>
        </w:rPr>
        <w:t>, REST API</w:t>
      </w:r>
      <w:r w:rsidR="002B0A4B" w:rsidRPr="0008195C">
        <w:rPr>
          <w:rFonts w:ascii="Calibri" w:eastAsia="Calibri" w:hAnsi="Calibri" w:cs="Arial"/>
          <w:b/>
          <w:kern w:val="0"/>
          <w:sz w:val="22"/>
          <w:szCs w:val="22"/>
        </w:rPr>
        <w:t>, SOAP API</w:t>
      </w:r>
      <w:r w:rsidRPr="0008195C">
        <w:rPr>
          <w:rFonts w:ascii="Calibri" w:eastAsia="Calibri" w:hAnsi="Calibri" w:cs="Arial"/>
          <w:b/>
          <w:kern w:val="0"/>
          <w:sz w:val="22"/>
          <w:szCs w:val="22"/>
        </w:rPr>
        <w:t>.</w:t>
      </w:r>
    </w:p>
    <w:p w:rsidR="00452B47" w:rsidRPr="00452B47" w:rsidRDefault="002878F8"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452B47">
        <w:rPr>
          <w:rFonts w:ascii="Calibri" w:eastAsia="Calibri" w:hAnsi="Calibri" w:cs="Arial"/>
          <w:color w:val="000000"/>
          <w:kern w:val="0"/>
          <w:sz w:val="22"/>
          <w:szCs w:val="22"/>
          <w:shd w:val="clear" w:color="auto" w:fill="FFFFFF"/>
        </w:rPr>
        <w:t>Experience in </w:t>
      </w:r>
      <w:r w:rsidRPr="001D4F6A">
        <w:rPr>
          <w:rFonts w:ascii="Calibri" w:eastAsia="Calibri" w:hAnsi="Calibri" w:cs="Arial"/>
          <w:b/>
          <w:color w:val="000000"/>
          <w:kern w:val="0"/>
          <w:sz w:val="22"/>
          <w:szCs w:val="22"/>
          <w:shd w:val="clear" w:color="auto" w:fill="FFFFFF"/>
        </w:rPr>
        <w:t>Data Migration</w:t>
      </w:r>
      <w:r w:rsidRPr="00452B47">
        <w:rPr>
          <w:rFonts w:ascii="Calibri" w:eastAsia="Calibri" w:hAnsi="Calibri" w:cs="Arial"/>
          <w:color w:val="000000"/>
          <w:kern w:val="0"/>
          <w:sz w:val="22"/>
          <w:szCs w:val="22"/>
          <w:shd w:val="clear" w:color="auto" w:fill="FFFFFF"/>
        </w:rPr>
        <w:t xml:space="preserve"> using Import Wizard, Workbench and other </w:t>
      </w:r>
      <w:r w:rsidRPr="001D4F6A">
        <w:rPr>
          <w:rFonts w:ascii="Calibri" w:eastAsia="Calibri" w:hAnsi="Calibri" w:cs="Arial"/>
          <w:b/>
          <w:color w:val="000000"/>
          <w:kern w:val="0"/>
          <w:sz w:val="22"/>
          <w:szCs w:val="22"/>
          <w:shd w:val="clear" w:color="auto" w:fill="FFFFFF"/>
        </w:rPr>
        <w:t>integration tools</w:t>
      </w:r>
      <w:r w:rsidRPr="00452B47">
        <w:rPr>
          <w:rFonts w:ascii="Calibri" w:eastAsia="Calibri" w:hAnsi="Calibri" w:cs="Arial"/>
          <w:color w:val="000000"/>
          <w:kern w:val="0"/>
          <w:sz w:val="22"/>
          <w:szCs w:val="22"/>
          <w:shd w:val="clear" w:color="auto" w:fill="FFFFFF"/>
        </w:rPr>
        <w:t xml:space="preserve"> like Apex Data Loader, </w:t>
      </w:r>
      <w:r w:rsidR="00485776" w:rsidRPr="00452B47">
        <w:rPr>
          <w:rFonts w:ascii="Calibri" w:eastAsia="Calibri" w:hAnsi="Calibri" w:cs="Arial"/>
          <w:color w:val="000000"/>
          <w:kern w:val="0"/>
          <w:sz w:val="22"/>
          <w:szCs w:val="22"/>
          <w:shd w:val="clear" w:color="auto" w:fill="FFFFFF"/>
        </w:rPr>
        <w:t xml:space="preserve">Data Loader.io, </w:t>
      </w:r>
      <w:r w:rsidRPr="00452B47">
        <w:rPr>
          <w:rFonts w:ascii="Calibri" w:eastAsia="Calibri" w:hAnsi="Calibri" w:cs="Arial"/>
          <w:color w:val="000000"/>
          <w:kern w:val="0"/>
          <w:sz w:val="22"/>
          <w:szCs w:val="22"/>
          <w:shd w:val="clear" w:color="auto" w:fill="FFFFFF"/>
        </w:rPr>
        <w:t>Excel Connector, SFDC Data Export, Mass Delete</w:t>
      </w:r>
      <w:r w:rsidR="00485776" w:rsidRPr="00452B47">
        <w:rPr>
          <w:rFonts w:ascii="Calibri" w:eastAsia="Calibri" w:hAnsi="Calibri" w:cs="Arial"/>
          <w:color w:val="000000"/>
          <w:kern w:val="0"/>
          <w:sz w:val="22"/>
          <w:szCs w:val="22"/>
          <w:shd w:val="clear" w:color="auto" w:fill="FFFFFF"/>
        </w:rPr>
        <w:t>.</w:t>
      </w:r>
    </w:p>
    <w:p w:rsidR="00452B47" w:rsidRPr="00452B47" w:rsidRDefault="009F230B"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452B47">
        <w:rPr>
          <w:rFonts w:ascii="Calibri" w:eastAsia="Calibri" w:hAnsi="Calibri" w:cs="Arial"/>
          <w:color w:val="000000"/>
          <w:kern w:val="0"/>
          <w:sz w:val="22"/>
          <w:szCs w:val="22"/>
          <w:shd w:val="clear" w:color="auto" w:fill="FFFFFF"/>
        </w:rPr>
        <w:t xml:space="preserve">Strong working experience with various </w:t>
      </w:r>
      <w:r w:rsidRPr="001D4F6A">
        <w:rPr>
          <w:rFonts w:ascii="Calibri" w:eastAsia="Calibri" w:hAnsi="Calibri" w:cs="Arial"/>
          <w:b/>
          <w:color w:val="000000"/>
          <w:kern w:val="0"/>
          <w:sz w:val="22"/>
          <w:szCs w:val="22"/>
          <w:shd w:val="clear" w:color="auto" w:fill="FFFFFF"/>
        </w:rPr>
        <w:t>salesforce.comstandard objects</w:t>
      </w:r>
      <w:r w:rsidRPr="00452B47">
        <w:rPr>
          <w:rFonts w:ascii="Calibri" w:eastAsia="Calibri" w:hAnsi="Calibri" w:cs="Arial"/>
          <w:color w:val="000000"/>
          <w:kern w:val="0"/>
          <w:sz w:val="22"/>
          <w:szCs w:val="22"/>
          <w:shd w:val="clear" w:color="auto" w:fill="FFFFFF"/>
        </w:rPr>
        <w:t xml:space="preserve"> like Accounts, Contacts, Opportunities, Products and Price </w:t>
      </w:r>
      <w:r w:rsidR="00303CB9" w:rsidRPr="00452B47">
        <w:rPr>
          <w:rFonts w:ascii="Calibri" w:eastAsia="Calibri" w:hAnsi="Calibri" w:cs="Arial"/>
          <w:color w:val="000000"/>
          <w:kern w:val="0"/>
          <w:sz w:val="22"/>
          <w:szCs w:val="22"/>
          <w:shd w:val="clear" w:color="auto" w:fill="FFFFFF"/>
        </w:rPr>
        <w:t>books, Quotes</w:t>
      </w:r>
      <w:r w:rsidR="00D8542E" w:rsidRPr="00452B47">
        <w:rPr>
          <w:rFonts w:ascii="Calibri" w:eastAsia="Calibri" w:hAnsi="Calibri" w:cs="Arial"/>
          <w:color w:val="000000"/>
          <w:kern w:val="0"/>
          <w:sz w:val="22"/>
          <w:szCs w:val="22"/>
          <w:shd w:val="clear" w:color="auto" w:fill="FFFFFF"/>
        </w:rPr>
        <w:t>,</w:t>
      </w:r>
      <w:r w:rsidRPr="00452B47">
        <w:rPr>
          <w:rFonts w:ascii="Calibri" w:eastAsia="Calibri" w:hAnsi="Calibri" w:cs="Arial"/>
          <w:color w:val="000000"/>
          <w:kern w:val="0"/>
          <w:sz w:val="22"/>
          <w:szCs w:val="22"/>
          <w:shd w:val="clear" w:color="auto" w:fill="FFFFFF"/>
        </w:rPr>
        <w:t xml:space="preserve"> Cases, Leads, Campaigns, Reports and Dashboards.</w:t>
      </w:r>
    </w:p>
    <w:p w:rsidR="00452B47" w:rsidRPr="00452B47" w:rsidRDefault="00BD67E2"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452B47">
        <w:rPr>
          <w:rFonts w:ascii="Calibri" w:eastAsia="Calibri" w:hAnsi="Calibri" w:cs="Arial"/>
          <w:color w:val="000000"/>
          <w:kern w:val="0"/>
          <w:sz w:val="22"/>
          <w:szCs w:val="22"/>
          <w:shd w:val="clear" w:color="auto" w:fill="FFFFFF"/>
        </w:rPr>
        <w:t xml:space="preserve">Experience implementing </w:t>
      </w:r>
      <w:r w:rsidRPr="001D4F6A">
        <w:rPr>
          <w:rFonts w:ascii="Calibri" w:eastAsia="Calibri" w:hAnsi="Calibri" w:cs="Arial"/>
          <w:b/>
          <w:color w:val="000000"/>
          <w:kern w:val="0"/>
          <w:sz w:val="22"/>
          <w:szCs w:val="22"/>
          <w:shd w:val="clear" w:color="auto" w:fill="FFFFFF"/>
        </w:rPr>
        <w:t>OWDs, Role Hierarchies</w:t>
      </w:r>
      <w:r w:rsidRPr="00452B47">
        <w:rPr>
          <w:rFonts w:ascii="Calibri" w:eastAsia="Calibri" w:hAnsi="Calibri" w:cs="Arial"/>
          <w:color w:val="000000"/>
          <w:kern w:val="0"/>
          <w:sz w:val="22"/>
          <w:szCs w:val="22"/>
          <w:shd w:val="clear" w:color="auto" w:fill="FFFFFF"/>
        </w:rPr>
        <w:t xml:space="preserve"> and </w:t>
      </w:r>
      <w:r w:rsidRPr="001D4F6A">
        <w:rPr>
          <w:rFonts w:ascii="Calibri" w:eastAsia="Calibri" w:hAnsi="Calibri" w:cs="Arial"/>
          <w:b/>
          <w:color w:val="000000"/>
          <w:kern w:val="0"/>
          <w:sz w:val="22"/>
          <w:szCs w:val="22"/>
          <w:shd w:val="clear" w:color="auto" w:fill="FFFFFF"/>
        </w:rPr>
        <w:t xml:space="preserve">Sharing Rules </w:t>
      </w:r>
      <w:r w:rsidRPr="00452B47">
        <w:rPr>
          <w:rFonts w:ascii="Calibri" w:eastAsia="Calibri" w:hAnsi="Calibri" w:cs="Arial"/>
          <w:color w:val="000000"/>
          <w:kern w:val="0"/>
          <w:sz w:val="22"/>
          <w:szCs w:val="22"/>
          <w:shd w:val="clear" w:color="auto" w:fill="FFFFFF"/>
        </w:rPr>
        <w:t>for system security design.</w:t>
      </w:r>
    </w:p>
    <w:p w:rsidR="00452B47" w:rsidRPr="001D4F6A" w:rsidRDefault="00FB1BA1" w:rsidP="00452B47">
      <w:pPr>
        <w:pStyle w:val="ListParagraph"/>
        <w:numPr>
          <w:ilvl w:val="0"/>
          <w:numId w:val="6"/>
        </w:numPr>
        <w:suppressAutoHyphens w:val="0"/>
        <w:spacing w:after="200" w:line="276" w:lineRule="auto"/>
        <w:jc w:val="both"/>
        <w:rPr>
          <w:rFonts w:ascii="Calibri" w:eastAsia="Calibri" w:hAnsi="Calibri" w:cs="Arial"/>
          <w:b/>
          <w:kern w:val="0"/>
          <w:sz w:val="22"/>
          <w:szCs w:val="22"/>
        </w:rPr>
      </w:pPr>
      <w:r w:rsidRPr="00452B47">
        <w:rPr>
          <w:rFonts w:ascii="Calibri" w:eastAsia="Calibri" w:hAnsi="Calibri" w:cs="Arial"/>
          <w:color w:val="000000"/>
          <w:kern w:val="0"/>
          <w:sz w:val="22"/>
          <w:szCs w:val="22"/>
          <w:shd w:val="clear" w:color="auto" w:fill="FFFFFF"/>
        </w:rPr>
        <w:t xml:space="preserve">Experience in using the </w:t>
      </w:r>
      <w:r w:rsidRPr="001D4F6A">
        <w:rPr>
          <w:rFonts w:ascii="Calibri" w:eastAsia="Calibri" w:hAnsi="Calibri" w:cs="Arial"/>
          <w:b/>
          <w:color w:val="000000"/>
          <w:kern w:val="0"/>
          <w:sz w:val="22"/>
          <w:szCs w:val="22"/>
          <w:shd w:val="clear" w:color="auto" w:fill="FFFFFF"/>
        </w:rPr>
        <w:t>Workbench tool</w:t>
      </w:r>
      <w:r w:rsidRPr="00452B47">
        <w:rPr>
          <w:rFonts w:ascii="Calibri" w:eastAsia="Calibri" w:hAnsi="Calibri" w:cs="Arial"/>
          <w:color w:val="000000"/>
          <w:kern w:val="0"/>
          <w:sz w:val="22"/>
          <w:szCs w:val="22"/>
          <w:shd w:val="clear" w:color="auto" w:fill="FFFFFF"/>
        </w:rPr>
        <w:t xml:space="preserve"> for </w:t>
      </w:r>
      <w:r w:rsidRPr="001D4F6A">
        <w:rPr>
          <w:rFonts w:ascii="Calibri" w:eastAsia="Calibri" w:hAnsi="Calibri" w:cs="Arial"/>
          <w:b/>
          <w:color w:val="000000"/>
          <w:kern w:val="0"/>
          <w:sz w:val="22"/>
          <w:szCs w:val="22"/>
          <w:shd w:val="clear" w:color="auto" w:fill="FFFFFF"/>
        </w:rPr>
        <w:t>SOQL queries, SOSL</w:t>
      </w:r>
      <w:r w:rsidRPr="00452B47">
        <w:rPr>
          <w:rFonts w:ascii="Calibri" w:eastAsia="Calibri" w:hAnsi="Calibri" w:cs="Arial"/>
          <w:color w:val="000000"/>
          <w:kern w:val="0"/>
          <w:sz w:val="22"/>
          <w:szCs w:val="22"/>
          <w:shd w:val="clear" w:color="auto" w:fill="FFFFFF"/>
        </w:rPr>
        <w:t xml:space="preserve"> and the </w:t>
      </w:r>
      <w:r w:rsidRPr="001D4F6A">
        <w:rPr>
          <w:rFonts w:ascii="Calibri" w:eastAsia="Calibri" w:hAnsi="Calibri" w:cs="Arial"/>
          <w:b/>
          <w:color w:val="000000"/>
          <w:kern w:val="0"/>
          <w:sz w:val="22"/>
          <w:szCs w:val="22"/>
          <w:shd w:val="clear" w:color="auto" w:fill="FFFFFF"/>
        </w:rPr>
        <w:t>REST Explorer.</w:t>
      </w:r>
    </w:p>
    <w:p w:rsidR="00452B47" w:rsidRPr="00452B47" w:rsidRDefault="00BD67E2"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452B47">
        <w:rPr>
          <w:rFonts w:ascii="Calibri" w:eastAsia="Calibri" w:hAnsi="Calibri" w:cs="Arial"/>
          <w:color w:val="000000"/>
          <w:kern w:val="0"/>
          <w:sz w:val="22"/>
          <w:szCs w:val="22"/>
          <w:shd w:val="clear" w:color="auto" w:fill="FFFFFF"/>
        </w:rPr>
        <w:t xml:space="preserve">Experience in </w:t>
      </w:r>
      <w:r w:rsidRPr="001D4F6A">
        <w:rPr>
          <w:rFonts w:ascii="Calibri" w:eastAsia="Calibri" w:hAnsi="Calibri" w:cs="Arial"/>
          <w:b/>
          <w:color w:val="000000"/>
          <w:kern w:val="0"/>
          <w:sz w:val="22"/>
          <w:szCs w:val="22"/>
          <w:shd w:val="clear" w:color="auto" w:fill="FFFFFF"/>
        </w:rPr>
        <w:t>Apex coding</w:t>
      </w:r>
      <w:r w:rsidRPr="00452B47">
        <w:rPr>
          <w:rFonts w:ascii="Calibri" w:eastAsia="Calibri" w:hAnsi="Calibri" w:cs="Arial"/>
          <w:color w:val="000000"/>
          <w:kern w:val="0"/>
          <w:sz w:val="22"/>
          <w:szCs w:val="22"/>
          <w:shd w:val="clear" w:color="auto" w:fill="FFFFFF"/>
        </w:rPr>
        <w:t xml:space="preserve"> for the implementation of complex business logic with in Governor Limits.</w:t>
      </w:r>
    </w:p>
    <w:p w:rsidR="00452B47" w:rsidRPr="00452B47" w:rsidRDefault="00360CEB"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452B47">
        <w:rPr>
          <w:rFonts w:ascii="Calibri" w:eastAsia="Calibri" w:hAnsi="Calibri" w:cs="Arial"/>
          <w:color w:val="000000"/>
          <w:kern w:val="0"/>
          <w:sz w:val="22"/>
          <w:szCs w:val="22"/>
          <w:shd w:val="clear" w:color="auto" w:fill="FFFFFF"/>
        </w:rPr>
        <w:t xml:space="preserve">Experience in </w:t>
      </w:r>
      <w:r w:rsidRPr="001D4F6A">
        <w:rPr>
          <w:rFonts w:ascii="Calibri" w:eastAsia="Calibri" w:hAnsi="Calibri" w:cs="Arial"/>
          <w:b/>
          <w:color w:val="000000"/>
          <w:kern w:val="0"/>
          <w:sz w:val="22"/>
          <w:szCs w:val="22"/>
          <w:shd w:val="clear" w:color="auto" w:fill="FFFFFF"/>
        </w:rPr>
        <w:t>SDLC Methodologies</w:t>
      </w:r>
      <w:r w:rsidRPr="00452B47">
        <w:rPr>
          <w:rFonts w:ascii="Calibri" w:eastAsia="Calibri" w:hAnsi="Calibri" w:cs="Arial"/>
          <w:color w:val="000000"/>
          <w:kern w:val="0"/>
          <w:sz w:val="22"/>
          <w:szCs w:val="22"/>
          <w:shd w:val="clear" w:color="auto" w:fill="FFFFFF"/>
        </w:rPr>
        <w:t xml:space="preserve"> like waterfall, Iterative, Agile (SCRUM).</w:t>
      </w:r>
    </w:p>
    <w:p w:rsidR="00452B47" w:rsidRPr="00452B47" w:rsidRDefault="00FB5E2D"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452B47">
        <w:rPr>
          <w:rFonts w:ascii="Calibri" w:eastAsia="Calibri" w:hAnsi="Calibri" w:cs="Arial"/>
          <w:color w:val="000000"/>
          <w:kern w:val="0"/>
          <w:sz w:val="22"/>
          <w:szCs w:val="22"/>
          <w:shd w:val="clear" w:color="auto" w:fill="FFFFFF"/>
        </w:rPr>
        <w:t xml:space="preserve">Experience in </w:t>
      </w:r>
      <w:r w:rsidRPr="001D4F6A">
        <w:rPr>
          <w:rFonts w:ascii="Calibri" w:eastAsia="Calibri" w:hAnsi="Calibri" w:cs="Arial"/>
          <w:b/>
          <w:color w:val="000000"/>
          <w:kern w:val="0"/>
          <w:sz w:val="22"/>
          <w:szCs w:val="22"/>
          <w:shd w:val="clear" w:color="auto" w:fill="FFFFFF"/>
        </w:rPr>
        <w:t>Force.com</w:t>
      </w:r>
      <w:r w:rsidRPr="00452B47">
        <w:rPr>
          <w:rFonts w:ascii="Calibri" w:eastAsia="Calibri" w:hAnsi="Calibri" w:cs="Arial"/>
          <w:color w:val="000000"/>
          <w:kern w:val="0"/>
          <w:sz w:val="22"/>
          <w:szCs w:val="22"/>
          <w:shd w:val="clear" w:color="auto" w:fill="FFFFFF"/>
        </w:rPr>
        <w:t xml:space="preserve"> sites development using </w:t>
      </w:r>
      <w:r w:rsidRPr="001D4F6A">
        <w:rPr>
          <w:rFonts w:ascii="Calibri" w:eastAsia="Calibri" w:hAnsi="Calibri" w:cs="Arial"/>
          <w:b/>
          <w:color w:val="000000"/>
          <w:kern w:val="0"/>
          <w:sz w:val="22"/>
          <w:szCs w:val="22"/>
          <w:shd w:val="clear" w:color="auto" w:fill="FFFFFF"/>
        </w:rPr>
        <w:t xml:space="preserve">Visualforce, jQuery, </w:t>
      </w:r>
      <w:r w:rsidR="00126513">
        <w:rPr>
          <w:rFonts w:ascii="Calibri" w:eastAsia="Calibri" w:hAnsi="Calibri" w:cs="Arial"/>
          <w:b/>
          <w:color w:val="000000"/>
          <w:kern w:val="0"/>
          <w:sz w:val="22"/>
          <w:szCs w:val="22"/>
          <w:shd w:val="clear" w:color="auto" w:fill="FFFFFF"/>
        </w:rPr>
        <w:t>Angular Js</w:t>
      </w:r>
      <w:r w:rsidR="00312A03">
        <w:rPr>
          <w:rFonts w:ascii="Calibri" w:eastAsia="Calibri" w:hAnsi="Calibri" w:cs="Arial"/>
          <w:b/>
          <w:color w:val="000000"/>
          <w:kern w:val="0"/>
          <w:sz w:val="22"/>
          <w:szCs w:val="22"/>
          <w:shd w:val="clear" w:color="auto" w:fill="FFFFFF"/>
        </w:rPr>
        <w:t>,</w:t>
      </w:r>
      <w:r w:rsidRPr="001D4F6A">
        <w:rPr>
          <w:rFonts w:ascii="Calibri" w:eastAsia="Calibri" w:hAnsi="Calibri" w:cs="Arial"/>
          <w:b/>
          <w:color w:val="000000"/>
          <w:kern w:val="0"/>
          <w:sz w:val="22"/>
          <w:szCs w:val="22"/>
          <w:shd w:val="clear" w:color="auto" w:fill="FFFFFF"/>
        </w:rPr>
        <w:t>custom labels, AJAXtoolkit</w:t>
      </w:r>
      <w:r w:rsidRPr="00452B47">
        <w:rPr>
          <w:rFonts w:ascii="Calibri" w:eastAsia="Calibri" w:hAnsi="Calibri" w:cs="Arial"/>
          <w:color w:val="000000"/>
          <w:kern w:val="0"/>
          <w:sz w:val="22"/>
          <w:szCs w:val="22"/>
          <w:shd w:val="clear" w:color="auto" w:fill="FFFFFF"/>
        </w:rPr>
        <w:t xml:space="preserve"> and </w:t>
      </w:r>
      <w:r w:rsidRPr="001D4F6A">
        <w:rPr>
          <w:rFonts w:ascii="Calibri" w:eastAsia="Calibri" w:hAnsi="Calibri" w:cs="Arial"/>
          <w:b/>
          <w:color w:val="000000"/>
          <w:kern w:val="0"/>
          <w:sz w:val="22"/>
          <w:szCs w:val="22"/>
          <w:shd w:val="clear" w:color="auto" w:fill="FFFFFF"/>
        </w:rPr>
        <w:t>CSS.</w:t>
      </w:r>
    </w:p>
    <w:p w:rsidR="005E325B" w:rsidRPr="00404D77" w:rsidRDefault="00360CEB" w:rsidP="00404D77">
      <w:pPr>
        <w:pStyle w:val="ListParagraph"/>
        <w:numPr>
          <w:ilvl w:val="0"/>
          <w:numId w:val="6"/>
        </w:numPr>
        <w:suppressAutoHyphens w:val="0"/>
        <w:spacing w:after="200" w:line="276" w:lineRule="auto"/>
        <w:jc w:val="both"/>
        <w:rPr>
          <w:rFonts w:ascii="Calibri" w:eastAsia="Calibri" w:hAnsi="Calibri" w:cs="Arial"/>
          <w:b/>
          <w:kern w:val="0"/>
          <w:sz w:val="22"/>
          <w:szCs w:val="22"/>
        </w:rPr>
      </w:pPr>
      <w:r w:rsidRPr="00452B47">
        <w:rPr>
          <w:rFonts w:ascii="Calibri" w:eastAsia="Calibri" w:hAnsi="Calibri" w:cs="Arial"/>
          <w:color w:val="000000"/>
          <w:kern w:val="0"/>
          <w:sz w:val="22"/>
          <w:szCs w:val="22"/>
          <w:shd w:val="clear" w:color="auto" w:fill="FFFFFF"/>
        </w:rPr>
        <w:t xml:space="preserve">Proficient in dealing with the functionalities related to the </w:t>
      </w:r>
      <w:r w:rsidRPr="001D4F6A">
        <w:rPr>
          <w:rFonts w:ascii="Calibri" w:eastAsia="Calibri" w:hAnsi="Calibri" w:cs="Arial"/>
          <w:b/>
          <w:color w:val="000000"/>
          <w:kern w:val="0"/>
          <w:sz w:val="22"/>
          <w:szCs w:val="22"/>
          <w:shd w:val="clear" w:color="auto" w:fill="FFFFFF"/>
        </w:rPr>
        <w:t xml:space="preserve">Service cloud </w:t>
      </w:r>
      <w:r w:rsidRPr="001D4F6A">
        <w:rPr>
          <w:rFonts w:ascii="Calibri" w:eastAsia="Calibri" w:hAnsi="Calibri" w:cs="Arial"/>
          <w:color w:val="000000"/>
          <w:kern w:val="0"/>
          <w:sz w:val="22"/>
          <w:szCs w:val="22"/>
          <w:shd w:val="clear" w:color="auto" w:fill="FFFFFF"/>
        </w:rPr>
        <w:t xml:space="preserve">and </w:t>
      </w:r>
      <w:r w:rsidRPr="001D4F6A">
        <w:rPr>
          <w:rFonts w:ascii="Calibri" w:eastAsia="Calibri" w:hAnsi="Calibri" w:cs="Arial"/>
          <w:b/>
          <w:color w:val="000000"/>
          <w:kern w:val="0"/>
          <w:sz w:val="22"/>
          <w:szCs w:val="22"/>
          <w:shd w:val="clear" w:color="auto" w:fill="FFFFFF"/>
        </w:rPr>
        <w:t xml:space="preserve">Sales Cloud </w:t>
      </w:r>
      <w:r w:rsidR="00CE0FBC" w:rsidRPr="00CE0FBC">
        <w:rPr>
          <w:rFonts w:ascii="Calibri" w:eastAsia="Calibri" w:hAnsi="Calibri" w:cs="Arial"/>
          <w:color w:val="000000"/>
          <w:kern w:val="0"/>
          <w:sz w:val="22"/>
          <w:szCs w:val="22"/>
          <w:shd w:val="clear" w:color="auto" w:fill="FFFFFF"/>
        </w:rPr>
        <w:t>and</w:t>
      </w:r>
      <w:r w:rsidR="00CE0FBC">
        <w:rPr>
          <w:rFonts w:ascii="Calibri" w:eastAsia="Calibri" w:hAnsi="Calibri" w:cs="Arial"/>
          <w:b/>
          <w:color w:val="000000"/>
          <w:kern w:val="0"/>
          <w:sz w:val="22"/>
          <w:szCs w:val="22"/>
          <w:shd w:val="clear" w:color="auto" w:fill="FFFFFF"/>
        </w:rPr>
        <w:t xml:space="preserve"> Marketing cloud</w:t>
      </w:r>
      <w:r w:rsidR="00404D77">
        <w:rPr>
          <w:rFonts w:ascii="Calibri" w:eastAsia="Calibri" w:hAnsi="Calibri" w:cs="Arial"/>
          <w:color w:val="000000"/>
          <w:kern w:val="0"/>
          <w:sz w:val="22"/>
          <w:szCs w:val="22"/>
          <w:shd w:val="clear" w:color="auto" w:fill="FFFFFF"/>
        </w:rPr>
        <w:t>.</w:t>
      </w:r>
    </w:p>
    <w:p w:rsidR="00CE0FBC" w:rsidRPr="00CE0FBC" w:rsidRDefault="00CE0FBC" w:rsidP="00CE0FBC">
      <w:pPr>
        <w:pStyle w:val="ListParagraph"/>
        <w:numPr>
          <w:ilvl w:val="0"/>
          <w:numId w:val="6"/>
        </w:numPr>
        <w:suppressAutoHyphens w:val="0"/>
        <w:spacing w:after="200" w:line="276" w:lineRule="auto"/>
        <w:jc w:val="both"/>
        <w:rPr>
          <w:rFonts w:ascii="Calibri" w:eastAsia="Calibri" w:hAnsi="Calibri" w:cs="Arial"/>
          <w:b/>
          <w:kern w:val="0"/>
          <w:sz w:val="22"/>
          <w:szCs w:val="22"/>
        </w:rPr>
      </w:pPr>
      <w:bookmarkStart w:id="0" w:name="OLE_LINK11"/>
      <w:bookmarkStart w:id="1" w:name="OLE_LINK12"/>
      <w:bookmarkStart w:id="2" w:name="OLE_LINK13"/>
      <w:r w:rsidRPr="00452B47">
        <w:rPr>
          <w:rFonts w:ascii="Calibri" w:eastAsia="Calibri" w:hAnsi="Calibri" w:cs="Arial"/>
          <w:color w:val="000000"/>
          <w:kern w:val="0"/>
          <w:sz w:val="22"/>
          <w:szCs w:val="22"/>
          <w:shd w:val="clear" w:color="auto" w:fill="FFFFFF"/>
        </w:rPr>
        <w:t xml:space="preserve">Experience on </w:t>
      </w:r>
      <w:r w:rsidRPr="001D4F6A">
        <w:rPr>
          <w:rFonts w:ascii="Calibri" w:eastAsia="Calibri" w:hAnsi="Calibri" w:cs="Arial"/>
          <w:b/>
          <w:color w:val="000000"/>
          <w:kern w:val="0"/>
          <w:sz w:val="22"/>
          <w:szCs w:val="22"/>
          <w:shd w:val="clear" w:color="auto" w:fill="FFFFFF"/>
        </w:rPr>
        <w:t>Lightning components</w:t>
      </w:r>
      <w:r w:rsidRPr="00452B47">
        <w:rPr>
          <w:rFonts w:ascii="Calibri" w:eastAsia="Calibri" w:hAnsi="Calibri" w:cs="Arial"/>
          <w:color w:val="000000"/>
          <w:kern w:val="0"/>
          <w:sz w:val="22"/>
          <w:szCs w:val="22"/>
          <w:shd w:val="clear" w:color="auto" w:fill="FFFFFF"/>
        </w:rPr>
        <w:t xml:space="preserve"> and </w:t>
      </w:r>
      <w:r w:rsidRPr="001D4F6A">
        <w:rPr>
          <w:rFonts w:ascii="Calibri" w:eastAsia="Calibri" w:hAnsi="Calibri" w:cs="Arial"/>
          <w:b/>
          <w:color w:val="000000"/>
          <w:kern w:val="0"/>
          <w:sz w:val="22"/>
          <w:szCs w:val="22"/>
          <w:shd w:val="clear" w:color="auto" w:fill="FFFFFF"/>
        </w:rPr>
        <w:t>Lightning Applications.</w:t>
      </w:r>
    </w:p>
    <w:p w:rsidR="00CE0FBC" w:rsidRPr="00CE0FBC" w:rsidRDefault="00CE0FBC" w:rsidP="00CE0FBC">
      <w:pPr>
        <w:pStyle w:val="ListParagraph"/>
        <w:numPr>
          <w:ilvl w:val="0"/>
          <w:numId w:val="6"/>
        </w:numPr>
        <w:shd w:val="clear" w:color="auto" w:fill="FFFFFF"/>
        <w:suppressAutoHyphens w:val="0"/>
        <w:spacing w:line="276" w:lineRule="auto"/>
        <w:rPr>
          <w:rFonts w:asciiTheme="minorHAnsi" w:hAnsiTheme="minorHAnsi"/>
          <w:b/>
          <w:color w:val="000000" w:themeColor="text1"/>
          <w:sz w:val="22"/>
          <w:szCs w:val="22"/>
        </w:rPr>
      </w:pPr>
      <w:r>
        <w:rPr>
          <w:rFonts w:asciiTheme="minorHAnsi" w:hAnsiTheme="minorHAnsi"/>
          <w:color w:val="000000" w:themeColor="text1"/>
          <w:sz w:val="22"/>
          <w:szCs w:val="22"/>
        </w:rPr>
        <w:t>Worked on</w:t>
      </w:r>
      <w:r w:rsidRPr="00CE0FBC">
        <w:rPr>
          <w:rFonts w:asciiTheme="minorHAnsi" w:hAnsiTheme="minorHAnsi"/>
          <w:b/>
          <w:color w:val="000000" w:themeColor="text1"/>
          <w:sz w:val="22"/>
          <w:szCs w:val="22"/>
        </w:rPr>
        <w:t xml:space="preserve"> lightning</w:t>
      </w:r>
      <w:r w:rsidRPr="00CE0FBC">
        <w:rPr>
          <w:rFonts w:asciiTheme="minorHAnsi" w:hAnsiTheme="minorHAnsi"/>
          <w:color w:val="000000" w:themeColor="text1"/>
          <w:sz w:val="22"/>
          <w:szCs w:val="22"/>
        </w:rPr>
        <w:t xml:space="preserve"> for sales cloud service on Leads, Task, Activities</w:t>
      </w:r>
      <w:bookmarkEnd w:id="0"/>
      <w:bookmarkEnd w:id="1"/>
      <w:bookmarkEnd w:id="2"/>
      <w:r w:rsidRPr="00CE0FBC">
        <w:rPr>
          <w:rFonts w:asciiTheme="minorHAnsi" w:hAnsiTheme="minorHAnsi"/>
          <w:b/>
          <w:color w:val="000000" w:themeColor="text1"/>
          <w:sz w:val="22"/>
          <w:szCs w:val="22"/>
        </w:rPr>
        <w:t>.</w:t>
      </w:r>
    </w:p>
    <w:p w:rsidR="00CE0FBC" w:rsidRPr="00CE0FBC" w:rsidRDefault="00EC5F49" w:rsidP="00CE0FBC">
      <w:pPr>
        <w:pStyle w:val="ListParagraph"/>
        <w:numPr>
          <w:ilvl w:val="0"/>
          <w:numId w:val="6"/>
        </w:numPr>
        <w:shd w:val="clear" w:color="auto" w:fill="FFFFFF"/>
        <w:suppressAutoHyphens w:val="0"/>
        <w:spacing w:line="276" w:lineRule="auto"/>
        <w:rPr>
          <w:rFonts w:asciiTheme="minorHAnsi" w:hAnsiTheme="minorHAnsi"/>
          <w:b/>
          <w:color w:val="000000" w:themeColor="text1"/>
          <w:sz w:val="22"/>
          <w:szCs w:val="22"/>
        </w:rPr>
      </w:pPr>
      <w:r>
        <w:rPr>
          <w:rFonts w:asciiTheme="minorHAnsi" w:hAnsiTheme="minorHAnsi"/>
          <w:color w:val="000000" w:themeColor="text1"/>
          <w:sz w:val="22"/>
          <w:szCs w:val="22"/>
        </w:rPr>
        <w:t xml:space="preserve">Created </w:t>
      </w:r>
      <w:r w:rsidR="00CE0FBC" w:rsidRPr="00CE0FBC">
        <w:rPr>
          <w:rFonts w:asciiTheme="minorHAnsi" w:hAnsiTheme="minorHAnsi"/>
          <w:color w:val="000000" w:themeColor="text1"/>
          <w:sz w:val="22"/>
          <w:szCs w:val="22"/>
        </w:rPr>
        <w:t xml:space="preserve">custom components using </w:t>
      </w:r>
      <w:r w:rsidR="00CE0FBC" w:rsidRPr="00CE0FBC">
        <w:rPr>
          <w:rFonts w:asciiTheme="minorHAnsi" w:hAnsiTheme="minorHAnsi"/>
          <w:b/>
          <w:color w:val="000000" w:themeColor="text1"/>
          <w:sz w:val="22"/>
          <w:szCs w:val="22"/>
        </w:rPr>
        <w:t>Aura</w:t>
      </w:r>
      <w:r w:rsidR="00CE0FBC" w:rsidRPr="00CE0FBC">
        <w:rPr>
          <w:rFonts w:asciiTheme="minorHAnsi" w:hAnsiTheme="minorHAnsi"/>
          <w:color w:val="000000" w:themeColor="text1"/>
          <w:sz w:val="22"/>
          <w:szCs w:val="22"/>
        </w:rPr>
        <w:t xml:space="preserve"> definition bundle and flexi pages in lightenin</w:t>
      </w:r>
      <w:r>
        <w:rPr>
          <w:rFonts w:asciiTheme="minorHAnsi" w:hAnsiTheme="minorHAnsi"/>
          <w:color w:val="000000" w:themeColor="text1"/>
          <w:sz w:val="22"/>
          <w:szCs w:val="22"/>
        </w:rPr>
        <w:t xml:space="preserve">g based on the requirement, in </w:t>
      </w:r>
      <w:r w:rsidR="00CE0FBC" w:rsidRPr="00CE0FBC">
        <w:rPr>
          <w:rFonts w:asciiTheme="minorHAnsi" w:hAnsiTheme="minorHAnsi"/>
          <w:color w:val="000000" w:themeColor="text1"/>
          <w:sz w:val="22"/>
          <w:szCs w:val="22"/>
        </w:rPr>
        <w:t>backend we used triggers and handler classes</w:t>
      </w:r>
      <w:r w:rsidR="00CE0FBC" w:rsidRPr="00CE0FBC">
        <w:rPr>
          <w:rFonts w:asciiTheme="minorHAnsi" w:hAnsiTheme="minorHAnsi"/>
          <w:b/>
          <w:color w:val="000000" w:themeColor="text1"/>
          <w:sz w:val="22"/>
          <w:szCs w:val="22"/>
        </w:rPr>
        <w:t>.</w:t>
      </w:r>
    </w:p>
    <w:p w:rsidR="00452B47" w:rsidRPr="00ED3C72" w:rsidRDefault="00FF5E2F" w:rsidP="00452B47">
      <w:pPr>
        <w:pStyle w:val="ListParagraph"/>
        <w:numPr>
          <w:ilvl w:val="0"/>
          <w:numId w:val="6"/>
        </w:numPr>
        <w:suppressAutoHyphens w:val="0"/>
        <w:spacing w:after="200" w:line="276" w:lineRule="auto"/>
        <w:jc w:val="both"/>
        <w:rPr>
          <w:rFonts w:ascii="Calibri" w:eastAsia="Calibri" w:hAnsi="Calibri" w:cs="Arial"/>
          <w:b/>
          <w:kern w:val="0"/>
          <w:sz w:val="22"/>
          <w:szCs w:val="22"/>
        </w:rPr>
      </w:pPr>
      <w:r w:rsidRPr="00452B47">
        <w:rPr>
          <w:rFonts w:ascii="Calibri" w:eastAsia="Calibri" w:hAnsi="Calibri" w:cs="Arial"/>
          <w:color w:val="000000"/>
          <w:kern w:val="0"/>
          <w:sz w:val="22"/>
          <w:szCs w:val="22"/>
          <w:shd w:val="clear" w:color="auto" w:fill="FFFFFF"/>
        </w:rPr>
        <w:t>Experience</w:t>
      </w:r>
      <w:r w:rsidR="00AC3EC9" w:rsidRPr="00452B47">
        <w:rPr>
          <w:rFonts w:ascii="Calibri" w:eastAsia="Calibri" w:hAnsi="Calibri" w:cs="Arial"/>
          <w:color w:val="000000"/>
          <w:kern w:val="0"/>
          <w:sz w:val="22"/>
          <w:szCs w:val="22"/>
          <w:shd w:val="clear" w:color="auto" w:fill="FFFFFF"/>
        </w:rPr>
        <w:t xml:space="preserve"> on </w:t>
      </w:r>
      <w:r w:rsidR="00AC3EC9" w:rsidRPr="001D4F6A">
        <w:rPr>
          <w:rFonts w:ascii="Calibri" w:eastAsia="Calibri" w:hAnsi="Calibri" w:cs="Arial"/>
          <w:b/>
          <w:color w:val="000000"/>
          <w:kern w:val="0"/>
          <w:sz w:val="22"/>
          <w:szCs w:val="22"/>
          <w:shd w:val="clear" w:color="auto" w:fill="FFFFFF"/>
        </w:rPr>
        <w:t>Lightning components</w:t>
      </w:r>
      <w:r w:rsidR="00AC3EC9" w:rsidRPr="00452B47">
        <w:rPr>
          <w:rFonts w:ascii="Calibri" w:eastAsia="Calibri" w:hAnsi="Calibri" w:cs="Arial"/>
          <w:color w:val="000000"/>
          <w:kern w:val="0"/>
          <w:sz w:val="22"/>
          <w:szCs w:val="22"/>
          <w:shd w:val="clear" w:color="auto" w:fill="FFFFFF"/>
        </w:rPr>
        <w:t xml:space="preserve"> and </w:t>
      </w:r>
      <w:r w:rsidR="00AC3EC9" w:rsidRPr="001D4F6A">
        <w:rPr>
          <w:rFonts w:ascii="Calibri" w:eastAsia="Calibri" w:hAnsi="Calibri" w:cs="Arial"/>
          <w:b/>
          <w:color w:val="000000"/>
          <w:kern w:val="0"/>
          <w:sz w:val="22"/>
          <w:szCs w:val="22"/>
          <w:shd w:val="clear" w:color="auto" w:fill="FFFFFF"/>
        </w:rPr>
        <w:t>Lightning Applications.</w:t>
      </w:r>
    </w:p>
    <w:p w:rsidR="00ED3C72" w:rsidRPr="00ED3C72" w:rsidRDefault="00ED3C72"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ED3C72">
        <w:rPr>
          <w:rFonts w:ascii="Calibri" w:eastAsia="Calibri" w:hAnsi="Calibri" w:cs="Arial"/>
          <w:color w:val="000000"/>
          <w:kern w:val="0"/>
          <w:sz w:val="22"/>
          <w:szCs w:val="22"/>
          <w:shd w:val="clear" w:color="auto" w:fill="FFFFFF"/>
        </w:rPr>
        <w:t>Has done the m</w:t>
      </w:r>
      <w:r w:rsidR="00126513">
        <w:rPr>
          <w:rFonts w:ascii="Calibri" w:eastAsia="Calibri" w:hAnsi="Calibri" w:cs="Arial"/>
          <w:color w:val="000000"/>
          <w:kern w:val="0"/>
          <w:sz w:val="22"/>
          <w:szCs w:val="22"/>
          <w:shd w:val="clear" w:color="auto" w:fill="FFFFFF"/>
        </w:rPr>
        <w:t xml:space="preserve">any integrations </w:t>
      </w:r>
      <w:r>
        <w:rPr>
          <w:rFonts w:ascii="Calibri" w:eastAsia="Calibri" w:hAnsi="Calibri" w:cs="Arial"/>
          <w:color w:val="000000"/>
          <w:kern w:val="0"/>
          <w:sz w:val="22"/>
          <w:szCs w:val="22"/>
          <w:shd w:val="clear" w:color="auto" w:fill="FFFFFF"/>
        </w:rPr>
        <w:t xml:space="preserve">and used the Salesforce </w:t>
      </w:r>
      <w:r w:rsidRPr="00ED3C72">
        <w:rPr>
          <w:rFonts w:ascii="Calibri" w:eastAsia="Calibri" w:hAnsi="Calibri" w:cs="Arial"/>
          <w:b/>
          <w:color w:val="000000"/>
          <w:kern w:val="0"/>
          <w:sz w:val="22"/>
          <w:szCs w:val="22"/>
          <w:shd w:val="clear" w:color="auto" w:fill="FFFFFF"/>
        </w:rPr>
        <w:t>Marketing cloud</w:t>
      </w:r>
      <w:r w:rsidRPr="00ED3C72">
        <w:rPr>
          <w:rFonts w:ascii="Calibri" w:eastAsia="Calibri" w:hAnsi="Calibri" w:cs="Arial"/>
          <w:color w:val="000000"/>
          <w:kern w:val="0"/>
          <w:sz w:val="22"/>
          <w:szCs w:val="22"/>
          <w:shd w:val="clear" w:color="auto" w:fill="FFFFFF"/>
        </w:rPr>
        <w:t xml:space="preserve"> connector V5 to connect to multiple salesforce orgs.</w:t>
      </w:r>
    </w:p>
    <w:p w:rsidR="00ED3C72" w:rsidRPr="00ED3C72" w:rsidRDefault="00ED3C72"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Pr>
          <w:rFonts w:ascii="Calibri" w:eastAsia="Calibri" w:hAnsi="Calibri" w:cs="Arial"/>
          <w:color w:val="000000"/>
          <w:kern w:val="0"/>
          <w:sz w:val="22"/>
          <w:szCs w:val="22"/>
          <w:shd w:val="clear" w:color="auto" w:fill="FFFFFF"/>
        </w:rPr>
        <w:t>Creat</w:t>
      </w:r>
      <w:r w:rsidR="00EC5F49">
        <w:rPr>
          <w:rFonts w:ascii="Calibri" w:eastAsia="Calibri" w:hAnsi="Calibri" w:cs="Arial"/>
          <w:color w:val="000000"/>
          <w:kern w:val="0"/>
          <w:sz w:val="22"/>
          <w:szCs w:val="22"/>
          <w:shd w:val="clear" w:color="auto" w:fill="FFFFFF"/>
        </w:rPr>
        <w:t xml:space="preserve">e and maintain email reporting </w:t>
      </w:r>
      <w:r>
        <w:rPr>
          <w:rFonts w:ascii="Calibri" w:eastAsia="Calibri" w:hAnsi="Calibri" w:cs="Arial"/>
          <w:color w:val="000000"/>
          <w:kern w:val="0"/>
          <w:sz w:val="22"/>
          <w:szCs w:val="22"/>
          <w:shd w:val="clear" w:color="auto" w:fill="FFFFFF"/>
        </w:rPr>
        <w:t xml:space="preserve">dashboards, conduct testing and provide test results to </w:t>
      </w:r>
      <w:r w:rsidRPr="00ED3C72">
        <w:rPr>
          <w:rFonts w:ascii="Calibri" w:eastAsia="Calibri" w:hAnsi="Calibri" w:cs="Arial"/>
          <w:b/>
          <w:color w:val="000000"/>
          <w:kern w:val="0"/>
          <w:sz w:val="22"/>
          <w:szCs w:val="22"/>
          <w:shd w:val="clear" w:color="auto" w:fill="FFFFFF"/>
        </w:rPr>
        <w:t>Marketing Team.</w:t>
      </w:r>
    </w:p>
    <w:p w:rsidR="00452B47" w:rsidRPr="00452B47" w:rsidRDefault="00B1076F"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452B47">
        <w:rPr>
          <w:rFonts w:ascii="Calibri" w:eastAsia="Calibri" w:hAnsi="Calibri" w:cs="Arial"/>
          <w:color w:val="000000"/>
          <w:kern w:val="0"/>
          <w:sz w:val="22"/>
          <w:szCs w:val="22"/>
          <w:shd w:val="clear" w:color="auto" w:fill="FFFFFF"/>
        </w:rPr>
        <w:t xml:space="preserve">Expert in </w:t>
      </w:r>
      <w:r w:rsidRPr="001D4F6A">
        <w:rPr>
          <w:rFonts w:ascii="Calibri" w:eastAsia="Calibri" w:hAnsi="Calibri" w:cs="Arial"/>
          <w:b/>
          <w:color w:val="000000"/>
          <w:kern w:val="0"/>
          <w:sz w:val="22"/>
          <w:szCs w:val="22"/>
          <w:shd w:val="clear" w:color="auto" w:fill="FFFFFF"/>
        </w:rPr>
        <w:t xml:space="preserve">developing User Interface (UI) </w:t>
      </w:r>
      <w:r w:rsidRPr="00452B47">
        <w:rPr>
          <w:rFonts w:ascii="Calibri" w:eastAsia="Calibri" w:hAnsi="Calibri" w:cs="Arial"/>
          <w:color w:val="000000"/>
          <w:kern w:val="0"/>
          <w:sz w:val="22"/>
          <w:szCs w:val="22"/>
          <w:shd w:val="clear" w:color="auto" w:fill="FFFFFF"/>
        </w:rPr>
        <w:t xml:space="preserve">applications and professional </w:t>
      </w:r>
      <w:r w:rsidRPr="001D4F6A">
        <w:rPr>
          <w:rFonts w:ascii="Calibri" w:eastAsia="Calibri" w:hAnsi="Calibri" w:cs="Arial"/>
          <w:b/>
          <w:color w:val="000000"/>
          <w:kern w:val="0"/>
          <w:sz w:val="22"/>
          <w:szCs w:val="22"/>
          <w:shd w:val="clear" w:color="auto" w:fill="FFFFFF"/>
        </w:rPr>
        <w:t>web applications</w:t>
      </w:r>
      <w:r w:rsidRPr="00452B47">
        <w:rPr>
          <w:rFonts w:ascii="Calibri" w:eastAsia="Calibri" w:hAnsi="Calibri" w:cs="Arial"/>
          <w:color w:val="000000"/>
          <w:kern w:val="0"/>
          <w:sz w:val="22"/>
          <w:szCs w:val="22"/>
          <w:shd w:val="clear" w:color="auto" w:fill="FFFFFF"/>
        </w:rPr>
        <w:t xml:space="preserve"> u</w:t>
      </w:r>
      <w:r w:rsidR="001E08CA" w:rsidRPr="00452B47">
        <w:rPr>
          <w:rFonts w:ascii="Calibri" w:eastAsia="Calibri" w:hAnsi="Calibri" w:cs="Arial"/>
          <w:color w:val="000000"/>
          <w:kern w:val="0"/>
          <w:sz w:val="22"/>
          <w:szCs w:val="22"/>
          <w:shd w:val="clear" w:color="auto" w:fill="FFFFFF"/>
        </w:rPr>
        <w:t>sing JavaScript, JSP, XUL, HTML/DHTML, XHTML, jQuery, CSS</w:t>
      </w:r>
      <w:r w:rsidRPr="00452B47">
        <w:rPr>
          <w:rFonts w:ascii="Calibri" w:eastAsia="Calibri" w:hAnsi="Calibri" w:cs="Arial"/>
          <w:color w:val="000000"/>
          <w:kern w:val="0"/>
          <w:sz w:val="22"/>
          <w:szCs w:val="22"/>
          <w:shd w:val="clear" w:color="auto" w:fill="FFFFFF"/>
        </w:rPr>
        <w:t>, and Ajax. </w:t>
      </w:r>
    </w:p>
    <w:p w:rsidR="00452B47" w:rsidRPr="00452B47" w:rsidRDefault="00303CB9"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452B47">
        <w:rPr>
          <w:rFonts w:ascii="Calibri" w:eastAsia="Calibri" w:hAnsi="Calibri" w:cs="Arial"/>
          <w:color w:val="000000"/>
          <w:kern w:val="0"/>
          <w:sz w:val="22"/>
          <w:szCs w:val="22"/>
          <w:shd w:val="clear" w:color="auto" w:fill="FFFFFF"/>
        </w:rPr>
        <w:t xml:space="preserve">Experience in doing </w:t>
      </w:r>
      <w:r w:rsidRPr="001D4F6A">
        <w:rPr>
          <w:rFonts w:ascii="Calibri" w:eastAsia="Calibri" w:hAnsi="Calibri" w:cs="Arial"/>
          <w:b/>
          <w:color w:val="000000"/>
          <w:kern w:val="0"/>
          <w:sz w:val="22"/>
          <w:szCs w:val="22"/>
          <w:shd w:val="clear" w:color="auto" w:fill="FFFFFF"/>
        </w:rPr>
        <w:t>deployments</w:t>
      </w:r>
      <w:r w:rsidRPr="00452B47">
        <w:rPr>
          <w:rFonts w:ascii="Calibri" w:eastAsia="Calibri" w:hAnsi="Calibri" w:cs="Arial"/>
          <w:color w:val="000000"/>
          <w:kern w:val="0"/>
          <w:sz w:val="22"/>
          <w:szCs w:val="22"/>
          <w:shd w:val="clear" w:color="auto" w:fill="FFFFFF"/>
        </w:rPr>
        <w:t xml:space="preserve"> using Forc</w:t>
      </w:r>
      <w:r w:rsidR="00C01C96" w:rsidRPr="00452B47">
        <w:rPr>
          <w:rFonts w:ascii="Calibri" w:eastAsia="Calibri" w:hAnsi="Calibri" w:cs="Arial"/>
          <w:color w:val="000000"/>
          <w:kern w:val="0"/>
          <w:sz w:val="22"/>
          <w:szCs w:val="22"/>
          <w:shd w:val="clear" w:color="auto" w:fill="FFFFFF"/>
        </w:rPr>
        <w:t xml:space="preserve">e.com IDE, Eclipse, Change sets, Ant </w:t>
      </w:r>
      <w:r w:rsidR="00F458B6" w:rsidRPr="00452B47">
        <w:rPr>
          <w:rFonts w:ascii="Calibri" w:eastAsia="Calibri" w:hAnsi="Calibri" w:cs="Arial"/>
          <w:color w:val="000000"/>
          <w:kern w:val="0"/>
          <w:sz w:val="22"/>
          <w:szCs w:val="22"/>
          <w:shd w:val="clear" w:color="auto" w:fill="FFFFFF"/>
        </w:rPr>
        <w:t xml:space="preserve">migration, SVG </w:t>
      </w:r>
      <w:r w:rsidR="00C01C96" w:rsidRPr="00452B47">
        <w:rPr>
          <w:rFonts w:ascii="Calibri" w:eastAsia="Calibri" w:hAnsi="Calibri" w:cs="Arial"/>
          <w:color w:val="000000"/>
          <w:kern w:val="0"/>
          <w:sz w:val="22"/>
          <w:szCs w:val="22"/>
          <w:shd w:val="clear" w:color="auto" w:fill="FFFFFF"/>
        </w:rPr>
        <w:t>migrations.</w:t>
      </w:r>
    </w:p>
    <w:p w:rsidR="00C119A4" w:rsidRPr="00C119A4" w:rsidRDefault="00D061A2" w:rsidP="00C119A4">
      <w:pPr>
        <w:pStyle w:val="ListParagraph"/>
        <w:numPr>
          <w:ilvl w:val="0"/>
          <w:numId w:val="6"/>
        </w:numPr>
        <w:suppressAutoHyphens w:val="0"/>
        <w:spacing w:after="200" w:line="276" w:lineRule="auto"/>
        <w:jc w:val="both"/>
        <w:rPr>
          <w:rFonts w:ascii="Calibri" w:eastAsia="Calibri" w:hAnsi="Calibri" w:cs="Arial"/>
          <w:b/>
          <w:kern w:val="0"/>
          <w:sz w:val="22"/>
          <w:szCs w:val="22"/>
        </w:rPr>
      </w:pPr>
      <w:r w:rsidRPr="00452B47">
        <w:rPr>
          <w:rFonts w:ascii="Calibri" w:eastAsia="Calibri" w:hAnsi="Calibri" w:cs="Arial"/>
          <w:color w:val="000000"/>
          <w:kern w:val="0"/>
          <w:sz w:val="22"/>
          <w:szCs w:val="22"/>
          <w:shd w:val="clear" w:color="auto" w:fill="FFFFFF"/>
        </w:rPr>
        <w:t xml:space="preserve">Proficiency in assigning </w:t>
      </w:r>
      <w:r w:rsidRPr="001D4F6A">
        <w:rPr>
          <w:rFonts w:ascii="Calibri" w:eastAsia="Calibri" w:hAnsi="Calibri" w:cs="Arial"/>
          <w:b/>
          <w:color w:val="000000"/>
          <w:kern w:val="0"/>
          <w:sz w:val="22"/>
          <w:szCs w:val="22"/>
          <w:shd w:val="clear" w:color="auto" w:fill="FFFFFF"/>
        </w:rPr>
        <w:t>Tasks,</w:t>
      </w:r>
      <w:r w:rsidR="00F12F0C" w:rsidRPr="001D4F6A">
        <w:rPr>
          <w:rFonts w:ascii="Calibri" w:eastAsia="Calibri" w:hAnsi="Calibri" w:cs="Arial"/>
          <w:b/>
          <w:color w:val="000000"/>
          <w:kern w:val="0"/>
          <w:sz w:val="22"/>
          <w:szCs w:val="22"/>
          <w:shd w:val="clear" w:color="auto" w:fill="FFFFFF"/>
        </w:rPr>
        <w:t xml:space="preserve"> Events, Attachments, Documents</w:t>
      </w:r>
      <w:r w:rsidR="001D4F6A">
        <w:rPr>
          <w:rFonts w:ascii="Calibri" w:eastAsia="Calibri" w:hAnsi="Calibri" w:cs="Arial"/>
          <w:b/>
          <w:color w:val="000000"/>
          <w:kern w:val="0"/>
          <w:sz w:val="22"/>
          <w:szCs w:val="22"/>
          <w:shd w:val="clear" w:color="auto" w:fill="FFFFFF"/>
        </w:rPr>
        <w:t>.</w:t>
      </w:r>
    </w:p>
    <w:p w:rsidR="00C119A4" w:rsidRPr="00C119A4" w:rsidRDefault="00C119A4" w:rsidP="00C119A4">
      <w:pPr>
        <w:pStyle w:val="ListParagraph"/>
        <w:numPr>
          <w:ilvl w:val="0"/>
          <w:numId w:val="6"/>
        </w:numPr>
        <w:suppressAutoHyphens w:val="0"/>
        <w:spacing w:after="200" w:line="276" w:lineRule="auto"/>
        <w:jc w:val="both"/>
        <w:rPr>
          <w:rFonts w:ascii="Calibri" w:eastAsia="Calibri" w:hAnsi="Calibri" w:cs="Arial"/>
          <w:b/>
          <w:kern w:val="0"/>
          <w:sz w:val="22"/>
          <w:szCs w:val="22"/>
        </w:rPr>
      </w:pPr>
      <w:r w:rsidRPr="00C119A4">
        <w:rPr>
          <w:rFonts w:ascii="Calibri" w:eastAsia="Calibri" w:hAnsi="Calibri" w:cs="Arial"/>
          <w:color w:val="000000"/>
          <w:kern w:val="0"/>
          <w:sz w:val="22"/>
          <w:szCs w:val="22"/>
          <w:shd w:val="clear" w:color="auto" w:fill="FFFFFF"/>
        </w:rPr>
        <w:t>Synchronized</w:t>
      </w:r>
      <w:r w:rsidRPr="00C119A4">
        <w:rPr>
          <w:rFonts w:ascii="Calibri" w:eastAsia="Calibri" w:hAnsi="Calibri" w:cs="Arial"/>
          <w:b/>
          <w:color w:val="000000"/>
          <w:kern w:val="0"/>
          <w:sz w:val="22"/>
          <w:szCs w:val="22"/>
          <w:shd w:val="clear" w:color="auto" w:fill="FFFFFF"/>
        </w:rPr>
        <w:t>ETL</w:t>
      </w:r>
      <w:r w:rsidRPr="00C119A4">
        <w:rPr>
          <w:rFonts w:ascii="Calibri" w:eastAsia="Calibri" w:hAnsi="Calibri" w:cs="Arial"/>
          <w:color w:val="000000"/>
          <w:kern w:val="0"/>
          <w:sz w:val="22"/>
          <w:szCs w:val="22"/>
          <w:shd w:val="clear" w:color="auto" w:fill="FFFFFF"/>
        </w:rPr>
        <w:t>flows between various databases and report servers.</w:t>
      </w:r>
    </w:p>
    <w:p w:rsidR="00452B47" w:rsidRPr="00C119A4" w:rsidRDefault="00F12F0C" w:rsidP="00C119A4">
      <w:pPr>
        <w:pStyle w:val="ListParagraph"/>
        <w:numPr>
          <w:ilvl w:val="0"/>
          <w:numId w:val="6"/>
        </w:numPr>
        <w:suppressAutoHyphens w:val="0"/>
        <w:spacing w:after="200" w:line="276" w:lineRule="auto"/>
        <w:jc w:val="both"/>
        <w:rPr>
          <w:rFonts w:ascii="Calibri" w:eastAsia="Calibri" w:hAnsi="Calibri" w:cs="Arial"/>
          <w:b/>
          <w:kern w:val="0"/>
          <w:sz w:val="22"/>
          <w:szCs w:val="22"/>
        </w:rPr>
      </w:pPr>
      <w:r w:rsidRPr="00C119A4">
        <w:rPr>
          <w:rFonts w:ascii="Calibri" w:eastAsia="Calibri" w:hAnsi="Calibri" w:cs="Arial"/>
          <w:color w:val="000000"/>
          <w:kern w:val="0"/>
          <w:sz w:val="22"/>
          <w:szCs w:val="22"/>
          <w:shd w:val="clear" w:color="auto" w:fill="FFFFFF"/>
        </w:rPr>
        <w:t>Understanding of Salesforce Change Management</w:t>
      </w:r>
      <w:r w:rsidR="001D4F6A" w:rsidRPr="00C119A4">
        <w:rPr>
          <w:rFonts w:ascii="Calibri" w:eastAsia="Calibri" w:hAnsi="Calibri" w:cs="Arial"/>
          <w:color w:val="000000"/>
          <w:kern w:val="0"/>
          <w:sz w:val="22"/>
          <w:szCs w:val="22"/>
          <w:shd w:val="clear" w:color="auto" w:fill="FFFFFF"/>
        </w:rPr>
        <w:t>.</w:t>
      </w:r>
    </w:p>
    <w:p w:rsidR="00452B47" w:rsidRPr="00452B47" w:rsidRDefault="00E31138"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452B47">
        <w:rPr>
          <w:rFonts w:ascii="Calibri" w:eastAsia="Calibri" w:hAnsi="Calibri" w:cs="Arial"/>
          <w:color w:val="000000"/>
          <w:kern w:val="0"/>
          <w:sz w:val="22"/>
          <w:szCs w:val="22"/>
          <w:shd w:val="clear" w:color="auto" w:fill="FFFFFF"/>
        </w:rPr>
        <w:t xml:space="preserve">A strong appetite for application and learning </w:t>
      </w:r>
      <w:r w:rsidRPr="001D4F6A">
        <w:rPr>
          <w:rFonts w:ascii="Calibri" w:eastAsia="Calibri" w:hAnsi="Calibri" w:cs="Arial"/>
          <w:b/>
          <w:color w:val="000000"/>
          <w:kern w:val="0"/>
          <w:sz w:val="22"/>
          <w:szCs w:val="22"/>
          <w:shd w:val="clear" w:color="auto" w:fill="FFFFFF"/>
        </w:rPr>
        <w:t>new technologies</w:t>
      </w:r>
      <w:r w:rsidRPr="00452B47">
        <w:rPr>
          <w:rFonts w:ascii="Calibri" w:eastAsia="Calibri" w:hAnsi="Calibri" w:cs="Arial"/>
          <w:color w:val="000000"/>
          <w:kern w:val="0"/>
          <w:sz w:val="22"/>
          <w:szCs w:val="22"/>
          <w:shd w:val="clear" w:color="auto" w:fill="FFFFFF"/>
        </w:rPr>
        <w:t xml:space="preserve"> with a positive attitude coupled with solid interpersonal communication skills. A good team player with soft skills.</w:t>
      </w:r>
    </w:p>
    <w:p w:rsidR="00452B47" w:rsidRPr="00452B47" w:rsidRDefault="00BD67E2"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452B47">
        <w:rPr>
          <w:rFonts w:ascii="Calibri" w:eastAsia="Calibri" w:hAnsi="Calibri" w:cs="Arial"/>
          <w:color w:val="000000"/>
          <w:kern w:val="0"/>
          <w:sz w:val="22"/>
          <w:szCs w:val="22"/>
          <w:shd w:val="clear" w:color="auto" w:fill="FFFFFF"/>
        </w:rPr>
        <w:t>Monitoring / tracking projects with respect to time over-runs to ensure timely execution of projects.</w:t>
      </w:r>
    </w:p>
    <w:p w:rsidR="00BD67E2" w:rsidRPr="00452B47" w:rsidRDefault="00807D6A" w:rsidP="00452B47">
      <w:pPr>
        <w:pStyle w:val="ListParagraph"/>
        <w:numPr>
          <w:ilvl w:val="0"/>
          <w:numId w:val="6"/>
        </w:numPr>
        <w:suppressAutoHyphens w:val="0"/>
        <w:spacing w:after="200" w:line="276" w:lineRule="auto"/>
        <w:jc w:val="both"/>
        <w:rPr>
          <w:rFonts w:ascii="Calibri" w:eastAsia="Calibri" w:hAnsi="Calibri" w:cs="Arial"/>
          <w:kern w:val="0"/>
          <w:sz w:val="22"/>
          <w:szCs w:val="22"/>
        </w:rPr>
      </w:pPr>
      <w:r w:rsidRPr="00452B47">
        <w:rPr>
          <w:rFonts w:ascii="Calibri" w:eastAsia="Calibri" w:hAnsi="Calibri" w:cs="Arial"/>
          <w:color w:val="000000"/>
          <w:kern w:val="0"/>
          <w:sz w:val="22"/>
          <w:szCs w:val="22"/>
          <w:shd w:val="clear" w:color="auto" w:fill="FFFFFF"/>
        </w:rPr>
        <w:t xml:space="preserve">Ability to adapt and </w:t>
      </w:r>
      <w:r w:rsidRPr="001D4F6A">
        <w:rPr>
          <w:rFonts w:ascii="Calibri" w:eastAsia="Calibri" w:hAnsi="Calibri" w:cs="Arial"/>
          <w:b/>
          <w:color w:val="000000"/>
          <w:kern w:val="0"/>
          <w:sz w:val="22"/>
          <w:szCs w:val="22"/>
          <w:shd w:val="clear" w:color="auto" w:fill="FFFFFF"/>
        </w:rPr>
        <w:t xml:space="preserve">learn quickly, </w:t>
      </w:r>
      <w:r w:rsidR="004A4E95" w:rsidRPr="001D4F6A">
        <w:rPr>
          <w:rFonts w:ascii="Calibri" w:eastAsia="Calibri" w:hAnsi="Calibri" w:cs="Arial"/>
          <w:b/>
          <w:color w:val="000000"/>
          <w:kern w:val="0"/>
          <w:sz w:val="22"/>
          <w:szCs w:val="22"/>
          <w:shd w:val="clear" w:color="auto" w:fill="FFFFFF"/>
        </w:rPr>
        <w:t>Self-Motivated</w:t>
      </w:r>
      <w:r w:rsidRPr="001D4F6A">
        <w:rPr>
          <w:rFonts w:ascii="Calibri" w:eastAsia="Calibri" w:hAnsi="Calibri" w:cs="Arial"/>
          <w:color w:val="000000"/>
          <w:kern w:val="0"/>
          <w:sz w:val="22"/>
          <w:szCs w:val="22"/>
          <w:shd w:val="clear" w:color="auto" w:fill="FFFFFF"/>
        </w:rPr>
        <w:t>a</w:t>
      </w:r>
      <w:r w:rsidRPr="00452B47">
        <w:rPr>
          <w:rFonts w:ascii="Calibri" w:eastAsia="Calibri" w:hAnsi="Calibri" w:cs="Arial"/>
          <w:color w:val="000000"/>
          <w:kern w:val="0"/>
          <w:sz w:val="22"/>
          <w:szCs w:val="22"/>
          <w:shd w:val="clear" w:color="auto" w:fill="FFFFFF"/>
        </w:rPr>
        <w:t xml:space="preserve">nd a </w:t>
      </w:r>
      <w:r w:rsidRPr="001D4F6A">
        <w:rPr>
          <w:rFonts w:ascii="Calibri" w:eastAsia="Calibri" w:hAnsi="Calibri" w:cs="Arial"/>
          <w:b/>
          <w:color w:val="000000"/>
          <w:kern w:val="0"/>
          <w:sz w:val="22"/>
          <w:szCs w:val="22"/>
          <w:shd w:val="clear" w:color="auto" w:fill="FFFFFF"/>
        </w:rPr>
        <w:t>Team Player</w:t>
      </w:r>
      <w:r w:rsidRPr="00452B47">
        <w:rPr>
          <w:rFonts w:ascii="Calibri" w:eastAsia="Calibri" w:hAnsi="Calibri" w:cs="Arial"/>
          <w:color w:val="000000"/>
          <w:kern w:val="0"/>
          <w:sz w:val="22"/>
          <w:szCs w:val="22"/>
          <w:shd w:val="clear" w:color="auto" w:fill="FFFFFF"/>
        </w:rPr>
        <w:t>.</w:t>
      </w:r>
    </w:p>
    <w:p w:rsidR="002B6B5F" w:rsidRPr="00201E9C" w:rsidRDefault="0062099D" w:rsidP="00201E9C">
      <w:pPr>
        <w:shd w:val="clear" w:color="auto" w:fill="FFFFFF"/>
        <w:tabs>
          <w:tab w:val="left" w:pos="180"/>
          <w:tab w:val="left" w:pos="720"/>
          <w:tab w:val="left" w:pos="1440"/>
          <w:tab w:val="left" w:pos="2160"/>
          <w:tab w:val="left" w:pos="2880"/>
          <w:tab w:val="left" w:pos="3600"/>
          <w:tab w:val="left" w:pos="4320"/>
          <w:tab w:val="left" w:pos="5040"/>
          <w:tab w:val="right" w:pos="10800"/>
        </w:tabs>
        <w:jc w:val="both"/>
        <w:rPr>
          <w:rFonts w:ascii="Calibri" w:hAnsi="Calibri"/>
          <w:b/>
          <w:bCs/>
          <w:sz w:val="24"/>
          <w:szCs w:val="24"/>
        </w:rPr>
      </w:pPr>
      <w:r w:rsidRPr="00201E9C">
        <w:rPr>
          <w:rFonts w:ascii="Calibri" w:hAnsi="Calibri"/>
          <w:b/>
          <w:bCs/>
          <w:sz w:val="24"/>
          <w:szCs w:val="24"/>
          <w:shd w:val="clear" w:color="auto" w:fill="B8CCE4"/>
        </w:rPr>
        <w:lastRenderedPageBreak/>
        <w:t>TECHNICAL EXPERTISE</w:t>
      </w:r>
      <w:r w:rsidR="002B6B5F" w:rsidRPr="00201E9C">
        <w:rPr>
          <w:szCs w:val="18"/>
          <w:shd w:val="clear" w:color="auto" w:fill="B8CCE4"/>
        </w:rPr>
        <w:tab/>
      </w:r>
      <w:r w:rsidR="002B6B5F" w:rsidRPr="00702459">
        <w:rPr>
          <w:szCs w:val="18"/>
        </w:rPr>
        <w:tab/>
      </w:r>
    </w:p>
    <w:p w:rsidR="00DA43C0" w:rsidRPr="00201E9C" w:rsidRDefault="00DA43C0" w:rsidP="00DA43C0">
      <w:pPr>
        <w:pStyle w:val="ListParagraph"/>
        <w:numPr>
          <w:ilvl w:val="0"/>
          <w:numId w:val="6"/>
        </w:numPr>
        <w:suppressAutoHyphens w:val="0"/>
        <w:spacing w:after="160" w:line="259" w:lineRule="auto"/>
        <w:jc w:val="both"/>
        <w:rPr>
          <w:rFonts w:ascii="Calibri" w:eastAsia="Calibri" w:hAnsi="Calibri" w:cs="Arial"/>
          <w:kern w:val="0"/>
          <w:sz w:val="22"/>
          <w:szCs w:val="22"/>
        </w:rPr>
      </w:pPr>
      <w:r w:rsidRPr="00201E9C">
        <w:rPr>
          <w:rFonts w:ascii="Calibri" w:eastAsia="Calibri" w:hAnsi="Calibri" w:cs="Arial"/>
          <w:b/>
          <w:kern w:val="0"/>
          <w:sz w:val="22"/>
          <w:szCs w:val="22"/>
        </w:rPr>
        <w:t>Salesforce Technologies:</w:t>
      </w:r>
      <w:r w:rsidRPr="00201E9C">
        <w:rPr>
          <w:rFonts w:ascii="Calibri" w:eastAsia="Calibri" w:hAnsi="Calibri" w:cs="Arial"/>
          <w:kern w:val="0"/>
          <w:sz w:val="22"/>
          <w:szCs w:val="22"/>
        </w:rPr>
        <w:t xml:space="preserve"> Salesforce CRM, APEX, SOQL, SOSL, Visual Force Pages, Custom components,</w:t>
      </w:r>
      <w:r w:rsidR="001E08CA" w:rsidRPr="00201E9C">
        <w:rPr>
          <w:rFonts w:ascii="Calibri" w:eastAsia="Calibri" w:hAnsi="Calibri" w:cs="Arial"/>
          <w:kern w:val="0"/>
          <w:sz w:val="22"/>
          <w:szCs w:val="22"/>
        </w:rPr>
        <w:t xml:space="preserve"> Salesforce Lightning Components,</w:t>
      </w:r>
      <w:r w:rsidRPr="00201E9C">
        <w:rPr>
          <w:rFonts w:ascii="Calibri" w:eastAsia="Calibri" w:hAnsi="Calibri" w:cs="Arial"/>
          <w:kern w:val="0"/>
          <w:sz w:val="22"/>
          <w:szCs w:val="22"/>
        </w:rPr>
        <w:t xml:space="preserve"> Workflow &amp; Approvals, Dashboards, Reports, Analytic Snapshots, Email Messaging, </w:t>
      </w:r>
      <w:r w:rsidR="00363E06">
        <w:rPr>
          <w:rFonts w:ascii="Calibri" w:eastAsia="Calibri" w:hAnsi="Calibri" w:cs="Arial"/>
          <w:kern w:val="0"/>
          <w:sz w:val="22"/>
          <w:szCs w:val="22"/>
        </w:rPr>
        <w:t>Mulesoft</w:t>
      </w:r>
      <w:r w:rsidRPr="00201E9C">
        <w:rPr>
          <w:rFonts w:ascii="Calibri" w:eastAsia="Calibri" w:hAnsi="Calibri" w:cs="Arial"/>
          <w:kern w:val="0"/>
          <w:sz w:val="22"/>
          <w:szCs w:val="22"/>
        </w:rPr>
        <w:t>Data migration Tools (data loader, data loader.io)</w:t>
      </w:r>
    </w:p>
    <w:p w:rsidR="00DA43C0" w:rsidRPr="00201E9C" w:rsidRDefault="00DA43C0" w:rsidP="00DA43C0">
      <w:pPr>
        <w:pStyle w:val="ListParagraph"/>
        <w:numPr>
          <w:ilvl w:val="0"/>
          <w:numId w:val="6"/>
        </w:numPr>
        <w:suppressAutoHyphens w:val="0"/>
        <w:spacing w:after="160" w:line="259" w:lineRule="auto"/>
        <w:jc w:val="both"/>
        <w:rPr>
          <w:rFonts w:ascii="Calibri" w:eastAsia="Calibri" w:hAnsi="Calibri" w:cs="Arial"/>
          <w:kern w:val="0"/>
          <w:sz w:val="22"/>
          <w:szCs w:val="22"/>
        </w:rPr>
      </w:pPr>
      <w:r w:rsidRPr="00201E9C">
        <w:rPr>
          <w:rFonts w:ascii="Calibri" w:eastAsia="Calibri" w:hAnsi="Calibri" w:cs="Arial"/>
          <w:b/>
          <w:kern w:val="0"/>
          <w:sz w:val="22"/>
          <w:szCs w:val="22"/>
        </w:rPr>
        <w:t>Force.com/Integrating Tools:</w:t>
      </w:r>
      <w:r w:rsidRPr="00201E9C">
        <w:rPr>
          <w:rFonts w:ascii="Calibri" w:eastAsia="Calibri" w:hAnsi="Calibri" w:cs="Arial"/>
          <w:kern w:val="0"/>
          <w:sz w:val="22"/>
          <w:szCs w:val="22"/>
        </w:rPr>
        <w:t xml:space="preserve"> Apex Data Loader and Force.com IDE, Force.com Platform (Sandbox, and Production), Eclipse, Excel Connector, Force.com Migration Tool, Demand Tools</w:t>
      </w:r>
      <w:r w:rsidR="003E3C5C">
        <w:rPr>
          <w:rFonts w:ascii="Calibri" w:eastAsia="Calibri" w:hAnsi="Calibri" w:cs="Arial"/>
          <w:kern w:val="0"/>
          <w:sz w:val="22"/>
          <w:szCs w:val="22"/>
        </w:rPr>
        <w:t>,</w:t>
      </w:r>
      <w:r w:rsidR="003E3C5C" w:rsidRPr="003E3C5C">
        <w:rPr>
          <w:rFonts w:asciiTheme="minorHAnsi" w:hAnsiTheme="minorHAnsi" w:cs="Arial"/>
          <w:color w:val="222222"/>
          <w:shd w:val="clear" w:color="auto" w:fill="FFFFFF"/>
        </w:rPr>
        <w:t>.</w:t>
      </w:r>
      <w:r w:rsidR="003E3C5C" w:rsidRPr="003E3C5C">
        <w:rPr>
          <w:rFonts w:asciiTheme="minorHAnsi" w:hAnsiTheme="minorHAnsi" w:cs="Arial"/>
          <w:color w:val="222222"/>
          <w:sz w:val="22"/>
          <w:szCs w:val="22"/>
          <w:shd w:val="clear" w:color="auto" w:fill="FFFFFF"/>
        </w:rPr>
        <w:t>Net Framework tools</w:t>
      </w:r>
      <w:r w:rsidR="003E3C5C" w:rsidRPr="003E3C5C">
        <w:rPr>
          <w:rFonts w:ascii="Arial" w:hAnsi="Arial" w:cs="Arial"/>
          <w:color w:val="222222"/>
          <w:sz w:val="22"/>
          <w:szCs w:val="22"/>
          <w:shd w:val="clear" w:color="auto" w:fill="FFFFFF"/>
        </w:rPr>
        <w:t>.</w:t>
      </w:r>
    </w:p>
    <w:p w:rsidR="00DA43C0" w:rsidRPr="00201E9C" w:rsidRDefault="00DA43C0" w:rsidP="00DA43C0">
      <w:pPr>
        <w:pStyle w:val="ListParagraph"/>
        <w:numPr>
          <w:ilvl w:val="0"/>
          <w:numId w:val="6"/>
        </w:numPr>
        <w:suppressAutoHyphens w:val="0"/>
        <w:spacing w:after="160" w:line="259" w:lineRule="auto"/>
        <w:jc w:val="both"/>
        <w:rPr>
          <w:rFonts w:ascii="Calibri" w:eastAsia="Calibri" w:hAnsi="Calibri" w:cs="Arial"/>
          <w:kern w:val="0"/>
          <w:sz w:val="22"/>
          <w:szCs w:val="22"/>
        </w:rPr>
      </w:pPr>
      <w:r w:rsidRPr="00201E9C">
        <w:rPr>
          <w:rFonts w:ascii="Calibri" w:eastAsia="Calibri" w:hAnsi="Calibri" w:cs="Arial"/>
          <w:b/>
          <w:kern w:val="0"/>
          <w:sz w:val="22"/>
          <w:szCs w:val="22"/>
        </w:rPr>
        <w:t>Java/web Technologies:</w:t>
      </w:r>
      <w:r w:rsidRPr="00201E9C">
        <w:rPr>
          <w:rFonts w:ascii="Calibri" w:eastAsia="Calibri" w:hAnsi="Calibri" w:cs="Arial"/>
          <w:kern w:val="0"/>
          <w:sz w:val="22"/>
          <w:szCs w:val="22"/>
        </w:rPr>
        <w:t xml:space="preserve"> HTML, CSS,</w:t>
      </w:r>
      <w:r w:rsidR="00855152">
        <w:rPr>
          <w:rFonts w:ascii="Calibri" w:eastAsia="Calibri" w:hAnsi="Calibri" w:cs="Arial"/>
          <w:kern w:val="0"/>
          <w:sz w:val="22"/>
          <w:szCs w:val="22"/>
        </w:rPr>
        <w:t xml:space="preserve"> Java,</w:t>
      </w:r>
      <w:r w:rsidRPr="00201E9C">
        <w:rPr>
          <w:rFonts w:ascii="Calibri" w:eastAsia="Calibri" w:hAnsi="Calibri" w:cs="Arial"/>
          <w:kern w:val="0"/>
          <w:sz w:val="22"/>
          <w:szCs w:val="22"/>
        </w:rPr>
        <w:t xml:space="preserve"> AJAX, JSON, jQuery, </w:t>
      </w:r>
      <w:r w:rsidR="00E805E8">
        <w:rPr>
          <w:rFonts w:ascii="Calibri" w:eastAsia="Calibri" w:hAnsi="Calibri" w:cs="Arial"/>
          <w:kern w:val="0"/>
          <w:sz w:val="22"/>
          <w:szCs w:val="22"/>
        </w:rPr>
        <w:t>Angular Js,</w:t>
      </w:r>
      <w:r w:rsidRPr="00201E9C">
        <w:rPr>
          <w:rFonts w:ascii="Calibri" w:eastAsia="Calibri" w:hAnsi="Calibri" w:cs="Arial"/>
          <w:kern w:val="0"/>
          <w:sz w:val="22"/>
          <w:szCs w:val="22"/>
        </w:rPr>
        <w:t>JavaScript, XML, Web Services, Callout’s, Callan’s.</w:t>
      </w:r>
    </w:p>
    <w:p w:rsidR="00DA43C0" w:rsidRPr="00201E9C" w:rsidRDefault="00DA43C0" w:rsidP="00DA43C0">
      <w:pPr>
        <w:pStyle w:val="ListParagraph"/>
        <w:numPr>
          <w:ilvl w:val="0"/>
          <w:numId w:val="6"/>
        </w:numPr>
        <w:suppressAutoHyphens w:val="0"/>
        <w:spacing w:after="160" w:line="259" w:lineRule="auto"/>
        <w:jc w:val="both"/>
        <w:rPr>
          <w:rFonts w:ascii="Calibri" w:eastAsia="Calibri" w:hAnsi="Calibri" w:cs="Arial"/>
          <w:kern w:val="0"/>
          <w:sz w:val="22"/>
          <w:szCs w:val="22"/>
        </w:rPr>
      </w:pPr>
      <w:r w:rsidRPr="00201E9C">
        <w:rPr>
          <w:rFonts w:ascii="Calibri" w:eastAsia="Calibri" w:hAnsi="Calibri" w:cs="Arial"/>
          <w:b/>
          <w:kern w:val="0"/>
          <w:sz w:val="22"/>
          <w:szCs w:val="22"/>
        </w:rPr>
        <w:t>IDE Environments:</w:t>
      </w:r>
      <w:r w:rsidRPr="00201E9C">
        <w:rPr>
          <w:rFonts w:ascii="Calibri" w:eastAsia="Calibri" w:hAnsi="Calibri" w:cs="Arial"/>
          <w:kern w:val="0"/>
          <w:sz w:val="22"/>
          <w:szCs w:val="22"/>
        </w:rPr>
        <w:t xml:space="preserve"> Apex Da</w:t>
      </w:r>
      <w:r w:rsidR="00F12F0C" w:rsidRPr="00201E9C">
        <w:rPr>
          <w:rFonts w:ascii="Calibri" w:eastAsia="Calibri" w:hAnsi="Calibri" w:cs="Arial"/>
          <w:kern w:val="0"/>
          <w:sz w:val="22"/>
          <w:szCs w:val="22"/>
        </w:rPr>
        <w:t>ta Loader, Force.com, Eclipse (L</w:t>
      </w:r>
      <w:r w:rsidRPr="00201E9C">
        <w:rPr>
          <w:rFonts w:ascii="Calibri" w:eastAsia="Calibri" w:hAnsi="Calibri" w:cs="Arial"/>
          <w:kern w:val="0"/>
          <w:sz w:val="22"/>
          <w:szCs w:val="22"/>
        </w:rPr>
        <w:t>una).</w:t>
      </w:r>
    </w:p>
    <w:p w:rsidR="00F12F0C" w:rsidRPr="001D4F6A" w:rsidRDefault="00DA43C0" w:rsidP="00F12F0C">
      <w:pPr>
        <w:pStyle w:val="ListParagraph"/>
        <w:numPr>
          <w:ilvl w:val="0"/>
          <w:numId w:val="6"/>
        </w:numPr>
        <w:suppressAutoHyphens w:val="0"/>
        <w:spacing w:after="160" w:line="259" w:lineRule="auto"/>
        <w:jc w:val="both"/>
        <w:rPr>
          <w:rFonts w:ascii="Calibri" w:eastAsia="Calibri" w:hAnsi="Calibri" w:cs="Arial"/>
          <w:kern w:val="0"/>
          <w:sz w:val="22"/>
          <w:szCs w:val="22"/>
        </w:rPr>
      </w:pPr>
      <w:r w:rsidRPr="00201E9C">
        <w:rPr>
          <w:rFonts w:ascii="Calibri" w:eastAsia="Calibri" w:hAnsi="Calibri" w:cs="Arial"/>
          <w:b/>
          <w:kern w:val="0"/>
          <w:sz w:val="22"/>
          <w:szCs w:val="22"/>
        </w:rPr>
        <w:t>Database:</w:t>
      </w:r>
      <w:r w:rsidRPr="00201E9C">
        <w:rPr>
          <w:rFonts w:ascii="Calibri" w:eastAsia="Calibri" w:hAnsi="Calibri" w:cs="Arial"/>
          <w:kern w:val="0"/>
          <w:sz w:val="22"/>
          <w:szCs w:val="22"/>
        </w:rPr>
        <w:t xml:space="preserve"> SQL</w:t>
      </w:r>
      <w:r w:rsidRPr="001D4F6A">
        <w:rPr>
          <w:rFonts w:ascii="Calibri" w:eastAsia="Calibri" w:hAnsi="Calibri" w:cs="Arial"/>
          <w:kern w:val="0"/>
          <w:sz w:val="22"/>
          <w:szCs w:val="22"/>
        </w:rPr>
        <w:t xml:space="preserve"> Server, MS Access, Oracle</w:t>
      </w:r>
    </w:p>
    <w:p w:rsidR="008D0E1F" w:rsidRPr="00F12F0C" w:rsidRDefault="00DA43C0" w:rsidP="00F12F0C">
      <w:pPr>
        <w:pStyle w:val="ListParagraph"/>
        <w:numPr>
          <w:ilvl w:val="0"/>
          <w:numId w:val="6"/>
        </w:numPr>
        <w:suppressAutoHyphens w:val="0"/>
        <w:spacing w:after="160" w:line="259" w:lineRule="auto"/>
        <w:jc w:val="both"/>
      </w:pPr>
      <w:r w:rsidRPr="00201E9C">
        <w:rPr>
          <w:rFonts w:ascii="Calibri" w:eastAsia="Calibri" w:hAnsi="Calibri" w:cs="Arial"/>
          <w:b/>
          <w:kern w:val="0"/>
          <w:sz w:val="22"/>
          <w:szCs w:val="22"/>
        </w:rPr>
        <w:t xml:space="preserve">Operating Systems: </w:t>
      </w:r>
      <w:r w:rsidRPr="00201E9C">
        <w:rPr>
          <w:rFonts w:ascii="Calibri" w:eastAsia="Calibri" w:hAnsi="Calibri" w:cs="Arial"/>
          <w:kern w:val="0"/>
          <w:sz w:val="22"/>
          <w:szCs w:val="22"/>
        </w:rPr>
        <w:t>Windows 8/2000/Vista/7, Linux, IOS.</w:t>
      </w:r>
    </w:p>
    <w:p w:rsidR="007068C6" w:rsidRPr="00201E9C" w:rsidRDefault="007068C6" w:rsidP="00201E9C">
      <w:pPr>
        <w:shd w:val="clear" w:color="auto" w:fill="B8CCE4"/>
        <w:suppressAutoHyphens w:val="0"/>
        <w:spacing w:after="160" w:line="259" w:lineRule="auto"/>
        <w:jc w:val="both"/>
        <w:rPr>
          <w:rFonts w:ascii="Calibri" w:eastAsia="Calibri" w:hAnsi="Calibri" w:cs="Arial"/>
          <w:kern w:val="0"/>
          <w:sz w:val="22"/>
          <w:szCs w:val="22"/>
        </w:rPr>
      </w:pPr>
      <w:r w:rsidRPr="00201E9C">
        <w:rPr>
          <w:rFonts w:ascii="Calibri" w:hAnsi="Calibri" w:cs="Calibri"/>
          <w:b/>
          <w:bCs/>
          <w:sz w:val="24"/>
          <w:szCs w:val="24"/>
        </w:rPr>
        <w:t>CERTIFICATIONS</w:t>
      </w:r>
    </w:p>
    <w:p w:rsidR="00D05C9C" w:rsidRPr="007068C6" w:rsidRDefault="00D05C9C" w:rsidP="00D05C9C">
      <w:pPr>
        <w:pStyle w:val="ListParagraph"/>
        <w:numPr>
          <w:ilvl w:val="0"/>
          <w:numId w:val="7"/>
        </w:numPr>
        <w:suppressAutoHyphens w:val="0"/>
        <w:spacing w:after="160" w:line="240" w:lineRule="exact"/>
        <w:rPr>
          <w:rFonts w:cs="Arial"/>
          <w:b/>
        </w:rPr>
      </w:pPr>
      <w:r w:rsidRPr="007068C6">
        <w:rPr>
          <w:rFonts w:cs="Arial"/>
          <w:b/>
        </w:rPr>
        <w:t>Certified Developer (Platform Developer I) 16779057</w:t>
      </w:r>
    </w:p>
    <w:p w:rsidR="00D05C9C" w:rsidRDefault="00D05C9C" w:rsidP="00D05C9C">
      <w:pPr>
        <w:pStyle w:val="ListParagraph"/>
        <w:numPr>
          <w:ilvl w:val="0"/>
          <w:numId w:val="7"/>
        </w:numPr>
        <w:suppressAutoHyphens w:val="0"/>
        <w:spacing w:after="160" w:line="240" w:lineRule="exact"/>
        <w:rPr>
          <w:rFonts w:cs="Arial"/>
          <w:b/>
        </w:rPr>
      </w:pPr>
      <w:r w:rsidRPr="007068C6">
        <w:rPr>
          <w:rFonts w:cs="Arial"/>
          <w:b/>
        </w:rPr>
        <w:t>Certified Administrator (ADM 201) – 16791935</w:t>
      </w:r>
    </w:p>
    <w:p w:rsidR="00CB2379" w:rsidRPr="008D0E1F" w:rsidRDefault="009C43DB" w:rsidP="00201E9C">
      <w:pPr>
        <w:shd w:val="clear" w:color="auto" w:fill="B8CCE4"/>
        <w:suppressAutoHyphens w:val="0"/>
        <w:spacing w:after="160" w:line="240" w:lineRule="exact"/>
        <w:rPr>
          <w:rFonts w:cs="Arial"/>
          <w:b/>
        </w:rPr>
      </w:pPr>
      <w:r w:rsidRPr="00201E9C">
        <w:rPr>
          <w:rFonts w:ascii="Calibri" w:hAnsi="Calibri" w:cs="Calibri"/>
          <w:b/>
          <w:bCs/>
          <w:sz w:val="24"/>
          <w:szCs w:val="24"/>
        </w:rPr>
        <w:t xml:space="preserve">WORK EXPERINCE </w:t>
      </w:r>
    </w:p>
    <w:p w:rsidR="00623971" w:rsidRPr="00201E9C" w:rsidRDefault="006C7A29" w:rsidP="00623971">
      <w:pPr>
        <w:suppressAutoHyphens w:val="0"/>
        <w:rPr>
          <w:rFonts w:ascii="Calibri" w:eastAsia="Calibri" w:hAnsi="Calibri" w:cs="Arial"/>
          <w:b/>
          <w:color w:val="000000"/>
          <w:kern w:val="0"/>
          <w:sz w:val="24"/>
          <w:szCs w:val="24"/>
        </w:rPr>
      </w:pPr>
      <w:r w:rsidRPr="00201E9C">
        <w:rPr>
          <w:rFonts w:ascii="Calibri" w:eastAsia="Calibri" w:hAnsi="Calibri" w:cs="Arial"/>
          <w:b/>
          <w:color w:val="000000"/>
          <w:kern w:val="0"/>
          <w:sz w:val="24"/>
          <w:szCs w:val="24"/>
        </w:rPr>
        <w:t xml:space="preserve">Elo Touch Solutions, Richardson, TX </w:t>
      </w:r>
      <w:r w:rsidR="005F63B0">
        <w:rPr>
          <w:rFonts w:ascii="Calibri" w:eastAsia="Calibri" w:hAnsi="Calibri" w:cs="Arial"/>
          <w:b/>
          <w:color w:val="000000"/>
          <w:kern w:val="0"/>
          <w:sz w:val="24"/>
          <w:szCs w:val="24"/>
        </w:rPr>
        <w:t>DEC</w:t>
      </w:r>
      <w:r w:rsidR="00623971">
        <w:rPr>
          <w:rFonts w:ascii="Calibri" w:hAnsi="Calibri"/>
          <w:b/>
          <w:sz w:val="24"/>
          <w:szCs w:val="24"/>
        </w:rPr>
        <w:t xml:space="preserve"> 2017</w:t>
      </w:r>
      <w:r w:rsidR="00623971">
        <w:rPr>
          <w:rFonts w:ascii="Calibri" w:eastAsia="Calibri" w:hAnsi="Calibri" w:cs="Arial"/>
          <w:b/>
          <w:color w:val="000000"/>
          <w:kern w:val="0"/>
          <w:sz w:val="24"/>
          <w:szCs w:val="24"/>
        </w:rPr>
        <w:t>– Present</w:t>
      </w:r>
    </w:p>
    <w:p w:rsidR="00623971" w:rsidRDefault="00623971" w:rsidP="00623971">
      <w:pPr>
        <w:shd w:val="clear" w:color="auto" w:fill="FFFFFF"/>
        <w:spacing w:after="75"/>
        <w:rPr>
          <w:rFonts w:ascii="Calibri" w:eastAsia="Calibri" w:hAnsi="Calibri" w:cs="Arial"/>
          <w:b/>
          <w:color w:val="000000"/>
          <w:kern w:val="0"/>
          <w:sz w:val="24"/>
          <w:szCs w:val="24"/>
        </w:rPr>
      </w:pPr>
      <w:r>
        <w:rPr>
          <w:rFonts w:ascii="Calibri" w:eastAsia="Calibri" w:hAnsi="Calibri" w:cs="Arial"/>
          <w:b/>
          <w:color w:val="000000"/>
          <w:kern w:val="0"/>
          <w:sz w:val="24"/>
          <w:szCs w:val="24"/>
        </w:rPr>
        <w:t>Sr.</w:t>
      </w:r>
      <w:r w:rsidRPr="00201E9C">
        <w:rPr>
          <w:rFonts w:ascii="Calibri" w:eastAsia="Calibri" w:hAnsi="Calibri" w:cs="Arial"/>
          <w:b/>
          <w:color w:val="000000"/>
          <w:kern w:val="0"/>
          <w:sz w:val="24"/>
          <w:szCs w:val="24"/>
        </w:rPr>
        <w:t xml:space="preserve"> Salesforce</w:t>
      </w:r>
      <w:r>
        <w:rPr>
          <w:rFonts w:ascii="Calibri" w:eastAsia="Calibri" w:hAnsi="Calibri" w:cs="Arial"/>
          <w:b/>
          <w:color w:val="000000"/>
          <w:kern w:val="0"/>
          <w:sz w:val="24"/>
          <w:szCs w:val="24"/>
        </w:rPr>
        <w:t>Developer</w:t>
      </w:r>
    </w:p>
    <w:p w:rsidR="00D63AA0" w:rsidRDefault="00D63AA0" w:rsidP="00623971">
      <w:pPr>
        <w:shd w:val="clear" w:color="auto" w:fill="FFFFFF"/>
        <w:spacing w:after="75"/>
        <w:rPr>
          <w:rFonts w:ascii="Calibri" w:eastAsia="Calibri" w:hAnsi="Calibri" w:cs="Arial"/>
          <w:b/>
          <w:color w:val="000000"/>
          <w:kern w:val="0"/>
          <w:sz w:val="24"/>
          <w:szCs w:val="24"/>
        </w:rPr>
      </w:pPr>
      <w:r>
        <w:rPr>
          <w:rFonts w:ascii="Calibri" w:eastAsia="Calibri" w:hAnsi="Calibri" w:cs="Arial"/>
          <w:b/>
          <w:color w:val="000000"/>
          <w:kern w:val="0"/>
          <w:sz w:val="24"/>
          <w:szCs w:val="24"/>
        </w:rPr>
        <w:t>Description:</w:t>
      </w:r>
    </w:p>
    <w:p w:rsidR="00A8257C" w:rsidRPr="00201E9C" w:rsidRDefault="00A8257C" w:rsidP="00A8257C">
      <w:pPr>
        <w:suppressAutoHyphens w:val="0"/>
        <w:jc w:val="both"/>
        <w:rPr>
          <w:rFonts w:ascii="Calibri" w:eastAsia="Calibri" w:hAnsi="Calibri" w:cs="Arial"/>
          <w:color w:val="000000"/>
          <w:kern w:val="0"/>
          <w:sz w:val="22"/>
          <w:szCs w:val="22"/>
          <w:shd w:val="clear" w:color="auto" w:fill="FFFFFF"/>
        </w:rPr>
      </w:pPr>
      <w:r w:rsidRPr="00201E9C">
        <w:rPr>
          <w:rFonts w:ascii="Calibri" w:eastAsia="Calibri" w:hAnsi="Calibri" w:cs="Arial"/>
          <w:color w:val="000000"/>
          <w:kern w:val="0"/>
          <w:sz w:val="22"/>
          <w:szCs w:val="22"/>
          <w:shd w:val="clear" w:color="auto" w:fill="FFFFFF"/>
        </w:rPr>
        <w:t>Elo Touch Solutions is a premier global supplier of touch solutions including touch screen components, touch monitors, and all-in-one (AiO) touch computers. Elo touch solutions meet the diverse requirements of digital signage, retail, point-of-sale (POS), hospitality, medical/healthcare IT, industrial, and consumer. This is a complete CRM application which provides End-to -End solutions to user need and where the users are advised.</w:t>
      </w:r>
    </w:p>
    <w:p w:rsidR="00A8257C" w:rsidRPr="00201E9C" w:rsidRDefault="00A8257C" w:rsidP="00A8257C">
      <w:pPr>
        <w:suppressAutoHyphens w:val="0"/>
        <w:jc w:val="both"/>
        <w:rPr>
          <w:rFonts w:ascii="Calibri" w:eastAsia="Calibri" w:hAnsi="Calibri" w:cs="Arial"/>
          <w:color w:val="000000"/>
          <w:kern w:val="0"/>
          <w:sz w:val="22"/>
          <w:szCs w:val="22"/>
          <w:shd w:val="clear" w:color="auto" w:fill="FFFFFF"/>
        </w:rPr>
      </w:pPr>
    </w:p>
    <w:p w:rsidR="00623971" w:rsidRPr="00201E9C" w:rsidRDefault="00623971" w:rsidP="00A8257C">
      <w:pPr>
        <w:jc w:val="both"/>
        <w:rPr>
          <w:rFonts w:ascii="Calibri" w:eastAsia="Calibri" w:hAnsi="Calibri" w:cs="Arial"/>
          <w:b/>
          <w:color w:val="000000"/>
          <w:kern w:val="0"/>
          <w:sz w:val="24"/>
          <w:szCs w:val="24"/>
          <w:shd w:val="clear" w:color="auto" w:fill="FFFFFF"/>
        </w:rPr>
      </w:pPr>
      <w:r w:rsidRPr="00201E9C">
        <w:rPr>
          <w:rFonts w:ascii="Calibri" w:eastAsia="Calibri" w:hAnsi="Calibri" w:cs="Arial"/>
          <w:b/>
          <w:color w:val="000000"/>
          <w:kern w:val="0"/>
          <w:sz w:val="24"/>
          <w:szCs w:val="24"/>
          <w:shd w:val="clear" w:color="auto" w:fill="FFFFFF"/>
        </w:rPr>
        <w:t>Responsibilities</w:t>
      </w:r>
      <w:r w:rsidRPr="00201E9C">
        <w:rPr>
          <w:rFonts w:ascii="Calibri" w:eastAsia="Calibri" w:hAnsi="Calibri" w:cs="Arial"/>
          <w:b/>
          <w:color w:val="000000"/>
          <w:kern w:val="0"/>
          <w:sz w:val="24"/>
          <w:szCs w:val="24"/>
        </w:rPr>
        <w:t>:</w:t>
      </w:r>
    </w:p>
    <w:p w:rsidR="00623971" w:rsidRPr="00623971" w:rsidRDefault="00623971" w:rsidP="00623971">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623971">
        <w:rPr>
          <w:rFonts w:ascii="Calibri" w:eastAsia="Calibri" w:hAnsi="Calibri" w:cs="Arial"/>
          <w:color w:val="000000"/>
          <w:kern w:val="0"/>
          <w:sz w:val="22"/>
          <w:szCs w:val="22"/>
          <w:shd w:val="clear" w:color="auto" w:fill="FFFFFF"/>
        </w:rPr>
        <w:t xml:space="preserve">Extensive SFDC skills in configuration, customization and development using </w:t>
      </w:r>
      <w:r w:rsidRPr="00B20050">
        <w:rPr>
          <w:rFonts w:ascii="Calibri" w:eastAsia="Calibri" w:hAnsi="Calibri" w:cs="Arial"/>
          <w:b/>
          <w:color w:val="000000"/>
          <w:kern w:val="0"/>
          <w:sz w:val="22"/>
          <w:szCs w:val="22"/>
          <w:shd w:val="clear" w:color="auto" w:fill="FFFFFF"/>
        </w:rPr>
        <w:t xml:space="preserve">Service Cloud, Sales cloud, </w:t>
      </w:r>
      <w:bookmarkStart w:id="3" w:name="OLE_LINK19"/>
      <w:bookmarkStart w:id="4" w:name="OLE_LINK20"/>
      <w:bookmarkStart w:id="5" w:name="OLE_LINK21"/>
      <w:r w:rsidRPr="00B20050">
        <w:rPr>
          <w:rFonts w:ascii="Calibri" w:eastAsia="Calibri" w:hAnsi="Calibri" w:cs="Arial"/>
          <w:b/>
          <w:color w:val="000000"/>
          <w:kern w:val="0"/>
          <w:sz w:val="22"/>
          <w:szCs w:val="22"/>
          <w:shd w:val="clear" w:color="auto" w:fill="FFFFFF"/>
        </w:rPr>
        <w:t>Marketing cloud.</w:t>
      </w:r>
      <w:bookmarkEnd w:id="3"/>
      <w:bookmarkEnd w:id="4"/>
      <w:bookmarkEnd w:id="5"/>
    </w:p>
    <w:p w:rsidR="00623971" w:rsidRPr="00F10BE5" w:rsidRDefault="00983F2E" w:rsidP="00623971">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Pr>
          <w:rFonts w:ascii="Calibri" w:eastAsia="Calibri" w:hAnsi="Calibri" w:cs="Arial"/>
          <w:color w:val="000000"/>
          <w:kern w:val="0"/>
          <w:sz w:val="22"/>
          <w:szCs w:val="22"/>
          <w:shd w:val="clear" w:color="auto" w:fill="FFFFFF"/>
        </w:rPr>
        <w:t xml:space="preserve">Implementing </w:t>
      </w:r>
      <w:r w:rsidR="00623971" w:rsidRPr="00623971">
        <w:rPr>
          <w:rFonts w:ascii="Calibri" w:eastAsia="Calibri" w:hAnsi="Calibri" w:cs="Arial"/>
          <w:color w:val="000000"/>
          <w:kern w:val="0"/>
          <w:sz w:val="22"/>
          <w:szCs w:val="22"/>
          <w:shd w:val="clear" w:color="auto" w:fill="FFFFFF"/>
        </w:rPr>
        <w:t xml:space="preserve">Enhancements in </w:t>
      </w:r>
      <w:r>
        <w:rPr>
          <w:rFonts w:ascii="Calibri" w:eastAsia="Calibri" w:hAnsi="Calibri" w:cs="Arial"/>
          <w:b/>
          <w:color w:val="000000"/>
          <w:kern w:val="0"/>
          <w:sz w:val="22"/>
          <w:szCs w:val="22"/>
          <w:shd w:val="clear" w:color="auto" w:fill="FFFFFF"/>
        </w:rPr>
        <w:t>V</w:t>
      </w:r>
      <w:r w:rsidR="00EC5F49">
        <w:rPr>
          <w:rFonts w:ascii="Calibri" w:eastAsia="Calibri" w:hAnsi="Calibri" w:cs="Arial"/>
          <w:b/>
          <w:color w:val="000000"/>
          <w:kern w:val="0"/>
          <w:sz w:val="22"/>
          <w:szCs w:val="22"/>
          <w:shd w:val="clear" w:color="auto" w:fill="FFFFFF"/>
        </w:rPr>
        <w:t>e</w:t>
      </w:r>
      <w:r>
        <w:rPr>
          <w:rFonts w:ascii="Calibri" w:eastAsia="Calibri" w:hAnsi="Calibri" w:cs="Arial"/>
          <w:b/>
          <w:color w:val="000000"/>
          <w:kern w:val="0"/>
          <w:sz w:val="22"/>
          <w:szCs w:val="22"/>
          <w:shd w:val="clear" w:color="auto" w:fill="FFFFFF"/>
        </w:rPr>
        <w:t>locity</w:t>
      </w:r>
      <w:r w:rsidR="00623971" w:rsidRPr="00B20050">
        <w:rPr>
          <w:rFonts w:ascii="Calibri" w:eastAsia="Calibri" w:hAnsi="Calibri" w:cs="Arial"/>
          <w:b/>
          <w:color w:val="000000"/>
          <w:kern w:val="0"/>
          <w:sz w:val="22"/>
          <w:szCs w:val="22"/>
          <w:shd w:val="clear" w:color="auto" w:fill="FFFFFF"/>
        </w:rPr>
        <w:t>&amp; Salesforce.</w:t>
      </w:r>
    </w:p>
    <w:p w:rsidR="00F10BE5" w:rsidRDefault="00F10BE5" w:rsidP="00F10BE5">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C0087F">
        <w:rPr>
          <w:rFonts w:ascii="Calibri" w:eastAsia="Calibri" w:hAnsi="Calibri" w:cs="Arial"/>
          <w:color w:val="000000"/>
          <w:kern w:val="0"/>
          <w:sz w:val="22"/>
          <w:szCs w:val="22"/>
          <w:shd w:val="clear" w:color="auto" w:fill="FFFFFF"/>
        </w:rPr>
        <w:t>Worked on</w:t>
      </w:r>
      <w:r>
        <w:rPr>
          <w:rFonts w:ascii="Calibri" w:eastAsia="Calibri" w:hAnsi="Calibri" w:cs="Arial"/>
          <w:b/>
          <w:color w:val="000000"/>
          <w:kern w:val="0"/>
          <w:sz w:val="22"/>
          <w:szCs w:val="22"/>
          <w:shd w:val="clear" w:color="auto" w:fill="FFFFFF"/>
        </w:rPr>
        <w:t xml:space="preserve"> Mobile development, </w:t>
      </w:r>
      <w:r w:rsidR="00C21E52">
        <w:rPr>
          <w:rFonts w:ascii="Calibri" w:eastAsia="Calibri" w:hAnsi="Calibri" w:cs="Arial"/>
          <w:color w:val="000000"/>
          <w:kern w:val="0"/>
          <w:sz w:val="22"/>
          <w:szCs w:val="22"/>
          <w:shd w:val="clear" w:color="auto" w:fill="FFFFFF"/>
        </w:rPr>
        <w:t xml:space="preserve">created customer and </w:t>
      </w:r>
      <w:r>
        <w:rPr>
          <w:rFonts w:ascii="Calibri" w:eastAsia="Calibri" w:hAnsi="Calibri" w:cs="Arial"/>
          <w:color w:val="000000"/>
          <w:kern w:val="0"/>
          <w:sz w:val="22"/>
          <w:szCs w:val="22"/>
          <w:shd w:val="clear" w:color="auto" w:fill="FFFFFF"/>
        </w:rPr>
        <w:t xml:space="preserve">partner portals </w:t>
      </w:r>
    </w:p>
    <w:p w:rsidR="00F10BE5" w:rsidRPr="00C21E52" w:rsidRDefault="00F10BE5" w:rsidP="00F10BE5">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Made new feature enhancements on </w:t>
      </w:r>
      <w:r w:rsidRPr="00140885">
        <w:rPr>
          <w:rFonts w:ascii="Calibri" w:eastAsia="Calibri" w:hAnsi="Calibri" w:cs="Arial"/>
          <w:b/>
          <w:color w:val="000000"/>
          <w:kern w:val="0"/>
          <w:sz w:val="22"/>
          <w:szCs w:val="22"/>
          <w:shd w:val="clear" w:color="auto" w:fill="FFFFFF"/>
        </w:rPr>
        <w:t>Service cloud</w:t>
      </w:r>
      <w:r w:rsidR="00C21E52">
        <w:rPr>
          <w:rFonts w:ascii="Calibri" w:eastAsia="Calibri" w:hAnsi="Calibri" w:cs="Arial"/>
          <w:color w:val="000000"/>
          <w:kern w:val="0"/>
          <w:sz w:val="22"/>
          <w:szCs w:val="22"/>
          <w:shd w:val="clear" w:color="auto" w:fill="FFFFFF"/>
        </w:rPr>
        <w:t>,</w:t>
      </w:r>
      <w:r w:rsidRPr="00140885">
        <w:rPr>
          <w:rFonts w:ascii="Calibri" w:eastAsia="Calibri" w:hAnsi="Calibri" w:cs="Arial"/>
          <w:b/>
          <w:color w:val="000000"/>
          <w:kern w:val="0"/>
          <w:sz w:val="22"/>
          <w:szCs w:val="22"/>
          <w:shd w:val="clear" w:color="auto" w:fill="FFFFFF"/>
        </w:rPr>
        <w:t>Sales Cloud</w:t>
      </w:r>
      <w:r w:rsidR="00C21E52">
        <w:rPr>
          <w:rFonts w:ascii="Calibri" w:eastAsia="Calibri" w:hAnsi="Calibri" w:cs="Arial"/>
          <w:color w:val="000000"/>
          <w:kern w:val="0"/>
          <w:sz w:val="22"/>
          <w:szCs w:val="22"/>
          <w:shd w:val="clear" w:color="auto" w:fill="FFFFFF"/>
        </w:rPr>
        <w:t xml:space="preserve">and </w:t>
      </w:r>
      <w:r w:rsidR="00C21E52">
        <w:rPr>
          <w:rFonts w:ascii="Calibri" w:eastAsia="Calibri" w:hAnsi="Calibri" w:cs="Arial"/>
          <w:b/>
          <w:color w:val="000000"/>
          <w:kern w:val="0"/>
          <w:sz w:val="22"/>
          <w:szCs w:val="22"/>
          <w:shd w:val="clear" w:color="auto" w:fill="FFFFFF"/>
        </w:rPr>
        <w:t xml:space="preserve">Marketing cloud </w:t>
      </w:r>
      <w:r w:rsidR="00C21E52" w:rsidRPr="00C21E52">
        <w:rPr>
          <w:rFonts w:ascii="Calibri" w:eastAsia="Calibri" w:hAnsi="Calibri" w:cs="Arial"/>
          <w:color w:val="000000"/>
          <w:kern w:val="0"/>
          <w:sz w:val="22"/>
          <w:szCs w:val="22"/>
          <w:shd w:val="clear" w:color="auto" w:fill="FFFFFF"/>
        </w:rPr>
        <w:t>using</w:t>
      </w:r>
      <w:r w:rsidR="00C21E52">
        <w:rPr>
          <w:rFonts w:ascii="Calibri" w:eastAsia="Calibri" w:hAnsi="Calibri" w:cs="Arial"/>
          <w:b/>
          <w:color w:val="000000"/>
          <w:kern w:val="0"/>
          <w:sz w:val="22"/>
          <w:szCs w:val="22"/>
          <w:shd w:val="clear" w:color="auto" w:fill="FFFFFF"/>
        </w:rPr>
        <w:t xml:space="preserve"> Lightning </w:t>
      </w:r>
      <w:r w:rsidR="00C21E52" w:rsidRPr="00C21E52">
        <w:rPr>
          <w:rFonts w:ascii="Calibri" w:eastAsia="Calibri" w:hAnsi="Calibri" w:cs="Arial"/>
          <w:color w:val="000000"/>
          <w:kern w:val="0"/>
          <w:sz w:val="22"/>
          <w:szCs w:val="22"/>
          <w:shd w:val="clear" w:color="auto" w:fill="FFFFFF"/>
        </w:rPr>
        <w:t>and</w:t>
      </w:r>
      <w:r w:rsidR="00C21E52" w:rsidRPr="00C21E52">
        <w:rPr>
          <w:rFonts w:ascii="Calibri" w:eastAsia="Calibri" w:hAnsi="Calibri" w:cs="Arial"/>
          <w:b/>
          <w:color w:val="000000"/>
          <w:kern w:val="0"/>
          <w:sz w:val="22"/>
          <w:szCs w:val="22"/>
          <w:shd w:val="clear" w:color="auto" w:fill="FFFFFF"/>
        </w:rPr>
        <w:t>vlocity.</w:t>
      </w:r>
    </w:p>
    <w:p w:rsidR="00C21E52" w:rsidRPr="00C21E52" w:rsidRDefault="00C21E52" w:rsidP="00C21E52">
      <w:pPr>
        <w:pStyle w:val="ListParagraph"/>
        <w:numPr>
          <w:ilvl w:val="0"/>
          <w:numId w:val="5"/>
        </w:numPr>
        <w:suppressAutoHyphens w:val="0"/>
        <w:spacing w:after="160" w:line="259" w:lineRule="auto"/>
        <w:jc w:val="both"/>
        <w:rPr>
          <w:rFonts w:asciiTheme="minorHAnsi" w:hAnsiTheme="minorHAnsi" w:cstheme="minorHAnsi"/>
          <w:color w:val="000000"/>
          <w:sz w:val="22"/>
          <w:szCs w:val="22"/>
          <w:shd w:val="clear" w:color="auto" w:fill="FFFFFF"/>
        </w:rPr>
      </w:pPr>
      <w:r w:rsidRPr="00983F2E">
        <w:rPr>
          <w:rFonts w:asciiTheme="minorHAnsi" w:hAnsiTheme="minorHAnsi" w:cstheme="minorHAnsi"/>
          <w:color w:val="000000"/>
          <w:sz w:val="22"/>
          <w:szCs w:val="22"/>
          <w:shd w:val="clear" w:color="auto" w:fill="FFFFFF"/>
        </w:rPr>
        <w:t xml:space="preserve">Experienced in Force.com </w:t>
      </w:r>
      <w:r w:rsidRPr="00983F2E">
        <w:rPr>
          <w:rFonts w:asciiTheme="minorHAnsi" w:hAnsiTheme="minorHAnsi" w:cstheme="minorHAnsi"/>
          <w:b/>
          <w:color w:val="000000"/>
          <w:sz w:val="22"/>
          <w:szCs w:val="22"/>
          <w:shd w:val="clear" w:color="auto" w:fill="FFFFFF"/>
        </w:rPr>
        <w:t>Apex Classes, Apex Triggers, Integration, Visual force and Force.com API.</w:t>
      </w:r>
      <w:r w:rsidRPr="00983F2E">
        <w:rPr>
          <w:rFonts w:asciiTheme="minorHAnsi" w:hAnsiTheme="minorHAnsi" w:cstheme="minorHAnsi"/>
          <w:color w:val="000000"/>
          <w:sz w:val="22"/>
          <w:szCs w:val="22"/>
          <w:shd w:val="clear" w:color="auto" w:fill="FFFFFF"/>
        </w:rPr>
        <w:t> </w:t>
      </w:r>
    </w:p>
    <w:p w:rsidR="00F10BE5" w:rsidRPr="00C21E52" w:rsidRDefault="00F10BE5" w:rsidP="00623971">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881EAC">
        <w:rPr>
          <w:rFonts w:ascii="Calibri" w:hAnsi="Calibri"/>
          <w:sz w:val="22"/>
          <w:szCs w:val="22"/>
        </w:rPr>
        <w:t xml:space="preserve">Developed Scheduled classes by implementing </w:t>
      </w:r>
      <w:r w:rsidRPr="00881EAC">
        <w:rPr>
          <w:rFonts w:ascii="Calibri" w:hAnsi="Calibri"/>
          <w:b/>
          <w:sz w:val="22"/>
          <w:szCs w:val="22"/>
        </w:rPr>
        <w:t>Batchable</w:t>
      </w:r>
      <w:r w:rsidRPr="00881EAC">
        <w:rPr>
          <w:rFonts w:ascii="Calibri" w:hAnsi="Calibri"/>
          <w:sz w:val="22"/>
          <w:szCs w:val="22"/>
        </w:rPr>
        <w:t>, Schedulable interfaces to process large volumes of data.Apex Batch</w:t>
      </w:r>
      <w:r w:rsidR="00C21E52">
        <w:rPr>
          <w:rFonts w:ascii="Calibri" w:hAnsi="Calibri"/>
          <w:sz w:val="22"/>
          <w:szCs w:val="22"/>
        </w:rPr>
        <w:t>.</w:t>
      </w:r>
    </w:p>
    <w:p w:rsidR="00C21E52" w:rsidRPr="00F10BE5" w:rsidRDefault="00C21E52" w:rsidP="00C21E52">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C21E52">
        <w:rPr>
          <w:rFonts w:ascii="Calibri" w:eastAsia="Calibri" w:hAnsi="Calibri" w:cs="Arial"/>
          <w:color w:val="000000"/>
          <w:kern w:val="0"/>
          <w:sz w:val="22"/>
          <w:szCs w:val="22"/>
          <w:shd w:val="clear" w:color="auto" w:fill="FFFFFF"/>
        </w:rPr>
        <w:t xml:space="preserve">Enabled </w:t>
      </w:r>
      <w:r w:rsidRPr="00C21E52">
        <w:rPr>
          <w:rFonts w:ascii="Calibri" w:eastAsia="Calibri" w:hAnsi="Calibri" w:cs="Arial"/>
          <w:b/>
          <w:color w:val="000000"/>
          <w:kern w:val="0"/>
          <w:sz w:val="22"/>
          <w:szCs w:val="22"/>
          <w:shd w:val="clear" w:color="auto" w:fill="FFFFFF"/>
        </w:rPr>
        <w:t>Aura Framework</w:t>
      </w:r>
      <w:r w:rsidRPr="00C21E52">
        <w:rPr>
          <w:rFonts w:ascii="Calibri" w:eastAsia="Calibri" w:hAnsi="Calibri" w:cs="Arial"/>
          <w:color w:val="000000"/>
          <w:kern w:val="0"/>
          <w:sz w:val="22"/>
          <w:szCs w:val="22"/>
          <w:shd w:val="clear" w:color="auto" w:fill="FFFFFF"/>
        </w:rPr>
        <w:t xml:space="preserve"> and added </w:t>
      </w:r>
      <w:r w:rsidRPr="00C21E52">
        <w:rPr>
          <w:rFonts w:ascii="Calibri" w:eastAsia="Calibri" w:hAnsi="Calibri" w:cs="Arial"/>
          <w:b/>
          <w:color w:val="000000"/>
          <w:kern w:val="0"/>
          <w:sz w:val="22"/>
          <w:szCs w:val="22"/>
          <w:shd w:val="clear" w:color="auto" w:fill="FFFFFF"/>
        </w:rPr>
        <w:t>Aura Attributes/Handlers</w:t>
      </w:r>
      <w:r w:rsidRPr="00C21E52">
        <w:rPr>
          <w:rFonts w:ascii="Calibri" w:eastAsia="Calibri" w:hAnsi="Calibri" w:cs="Arial"/>
          <w:color w:val="000000"/>
          <w:kern w:val="0"/>
          <w:sz w:val="22"/>
          <w:szCs w:val="22"/>
          <w:shd w:val="clear" w:color="auto" w:fill="FFFFFF"/>
        </w:rPr>
        <w:t xml:space="preserve"> for Events / Logic &amp; Interactions</w:t>
      </w:r>
    </w:p>
    <w:p w:rsidR="00983F2E" w:rsidRPr="00C21E52" w:rsidRDefault="00F10BE5" w:rsidP="00C21E52">
      <w:pPr>
        <w:pStyle w:val="ListParagraph"/>
        <w:numPr>
          <w:ilvl w:val="0"/>
          <w:numId w:val="5"/>
        </w:numPr>
        <w:suppressAutoHyphens w:val="0"/>
        <w:spacing w:after="200" w:line="276" w:lineRule="auto"/>
        <w:jc w:val="both"/>
        <w:rPr>
          <w:rFonts w:asciiTheme="minorHAnsi" w:eastAsia="Calibri" w:hAnsiTheme="minorHAnsi" w:cstheme="minorHAnsi"/>
          <w:b/>
          <w:color w:val="000000"/>
          <w:kern w:val="0"/>
          <w:sz w:val="22"/>
          <w:szCs w:val="22"/>
          <w:shd w:val="clear" w:color="auto" w:fill="FFFFFF"/>
        </w:rPr>
      </w:pPr>
      <w:r w:rsidRPr="00983F2E">
        <w:rPr>
          <w:rFonts w:asciiTheme="minorHAnsi" w:eastAsia="Calibri" w:hAnsiTheme="minorHAnsi" w:cstheme="minorHAnsi"/>
          <w:color w:val="000000"/>
          <w:kern w:val="0"/>
          <w:sz w:val="22"/>
          <w:szCs w:val="22"/>
          <w:shd w:val="clear" w:color="auto" w:fill="FFFFFF"/>
        </w:rPr>
        <w:t xml:space="preserve">Experience on </w:t>
      </w:r>
      <w:r w:rsidRPr="00983F2E">
        <w:rPr>
          <w:rFonts w:asciiTheme="minorHAnsi" w:eastAsia="Calibri" w:hAnsiTheme="minorHAnsi" w:cstheme="minorHAnsi"/>
          <w:b/>
          <w:color w:val="000000"/>
          <w:kern w:val="0"/>
          <w:sz w:val="22"/>
          <w:szCs w:val="22"/>
          <w:shd w:val="clear" w:color="auto" w:fill="FFFFFF"/>
        </w:rPr>
        <w:t>Lightning components</w:t>
      </w:r>
      <w:r w:rsidRPr="00983F2E">
        <w:rPr>
          <w:rFonts w:asciiTheme="minorHAnsi" w:eastAsia="Calibri" w:hAnsiTheme="minorHAnsi" w:cstheme="minorHAnsi"/>
          <w:color w:val="000000"/>
          <w:kern w:val="0"/>
          <w:sz w:val="22"/>
          <w:szCs w:val="22"/>
          <w:shd w:val="clear" w:color="auto" w:fill="FFFFFF"/>
        </w:rPr>
        <w:t xml:space="preserve"> and </w:t>
      </w:r>
      <w:r w:rsidRPr="00983F2E">
        <w:rPr>
          <w:rFonts w:asciiTheme="minorHAnsi" w:eastAsia="Calibri" w:hAnsiTheme="minorHAnsi" w:cstheme="minorHAnsi"/>
          <w:b/>
          <w:color w:val="000000"/>
          <w:kern w:val="0"/>
          <w:sz w:val="22"/>
          <w:szCs w:val="22"/>
          <w:shd w:val="clear" w:color="auto" w:fill="FFFFFF"/>
        </w:rPr>
        <w:t>Lightning Applications.</w:t>
      </w:r>
    </w:p>
    <w:p w:rsidR="00F10BE5" w:rsidRPr="00C21E52" w:rsidRDefault="00947791" w:rsidP="00C21E52">
      <w:pPr>
        <w:pStyle w:val="ListParagraph"/>
        <w:numPr>
          <w:ilvl w:val="0"/>
          <w:numId w:val="5"/>
        </w:numPr>
        <w:rPr>
          <w:rFonts w:asciiTheme="minorHAnsi" w:eastAsia="Calibri" w:hAnsiTheme="minorHAnsi" w:cstheme="minorHAnsi"/>
          <w:kern w:val="0"/>
          <w:sz w:val="22"/>
          <w:szCs w:val="22"/>
        </w:rPr>
      </w:pPr>
      <w:r w:rsidRPr="00947791">
        <w:rPr>
          <w:rFonts w:asciiTheme="minorHAnsi" w:eastAsia="Calibri" w:hAnsiTheme="minorHAnsi" w:cstheme="minorHAnsi"/>
          <w:kern w:val="0"/>
          <w:sz w:val="22"/>
          <w:szCs w:val="22"/>
        </w:rPr>
        <w:t xml:space="preserve">Developed </w:t>
      </w:r>
      <w:r w:rsidRPr="00947791">
        <w:rPr>
          <w:rFonts w:asciiTheme="minorHAnsi" w:eastAsia="Calibri" w:hAnsiTheme="minorHAnsi" w:cstheme="minorHAnsi"/>
          <w:b/>
          <w:kern w:val="0"/>
          <w:sz w:val="22"/>
          <w:szCs w:val="22"/>
        </w:rPr>
        <w:t>lightning Apps</w:t>
      </w:r>
      <w:r w:rsidRPr="00947791">
        <w:rPr>
          <w:rFonts w:asciiTheme="minorHAnsi" w:eastAsia="Calibri" w:hAnsiTheme="minorHAnsi" w:cstheme="minorHAnsi"/>
          <w:kern w:val="0"/>
          <w:sz w:val="22"/>
          <w:szCs w:val="22"/>
        </w:rPr>
        <w:t xml:space="preserve"> using </w:t>
      </w:r>
      <w:r w:rsidRPr="00947791">
        <w:rPr>
          <w:rFonts w:asciiTheme="minorHAnsi" w:eastAsia="Calibri" w:hAnsiTheme="minorHAnsi" w:cstheme="minorHAnsi"/>
          <w:b/>
          <w:kern w:val="0"/>
          <w:sz w:val="22"/>
          <w:szCs w:val="22"/>
        </w:rPr>
        <w:t>Lightning Components</w:t>
      </w:r>
      <w:r w:rsidRPr="00947791">
        <w:rPr>
          <w:rFonts w:asciiTheme="minorHAnsi" w:eastAsia="Calibri" w:hAnsiTheme="minorHAnsi" w:cstheme="minorHAnsi"/>
          <w:kern w:val="0"/>
          <w:sz w:val="22"/>
          <w:szCs w:val="22"/>
        </w:rPr>
        <w:t xml:space="preserve"> and made them compatible with salesforce1 mobile app. </w:t>
      </w:r>
      <w:bookmarkStart w:id="6" w:name="OLE_LINK14"/>
    </w:p>
    <w:bookmarkEnd w:id="6"/>
    <w:p w:rsidR="00F10BE5" w:rsidRPr="00983F2E" w:rsidRDefault="00F10BE5" w:rsidP="00F10BE5">
      <w:pPr>
        <w:pStyle w:val="ListParagraph"/>
        <w:numPr>
          <w:ilvl w:val="0"/>
          <w:numId w:val="5"/>
        </w:numPr>
        <w:suppressAutoHyphens w:val="0"/>
        <w:spacing w:after="160" w:line="259" w:lineRule="auto"/>
        <w:jc w:val="both"/>
        <w:rPr>
          <w:rFonts w:asciiTheme="minorHAnsi" w:eastAsia="Calibri" w:hAnsiTheme="minorHAnsi" w:cstheme="minorHAnsi"/>
          <w:color w:val="000000"/>
          <w:kern w:val="0"/>
          <w:sz w:val="22"/>
          <w:szCs w:val="22"/>
          <w:shd w:val="clear" w:color="auto" w:fill="FFFFFF"/>
        </w:rPr>
      </w:pPr>
      <w:r w:rsidRPr="00983F2E">
        <w:rPr>
          <w:rFonts w:asciiTheme="minorHAnsi" w:hAnsiTheme="minorHAnsi" w:cstheme="minorHAnsi"/>
          <w:color w:val="000000" w:themeColor="text1"/>
          <w:sz w:val="22"/>
          <w:szCs w:val="22"/>
        </w:rPr>
        <w:t>Worked on</w:t>
      </w:r>
      <w:r w:rsidRPr="00983F2E">
        <w:rPr>
          <w:rFonts w:asciiTheme="minorHAnsi" w:hAnsiTheme="minorHAnsi" w:cstheme="minorHAnsi"/>
          <w:b/>
          <w:color w:val="000000" w:themeColor="text1"/>
          <w:sz w:val="22"/>
          <w:szCs w:val="22"/>
        </w:rPr>
        <w:t>vlocity</w:t>
      </w:r>
      <w:r w:rsidRPr="00983F2E">
        <w:rPr>
          <w:rFonts w:asciiTheme="minorHAnsi" w:hAnsiTheme="minorHAnsi" w:cstheme="minorHAnsi"/>
          <w:color w:val="000000" w:themeColor="text1"/>
          <w:sz w:val="22"/>
          <w:szCs w:val="22"/>
        </w:rPr>
        <w:t xml:space="preserve"> for sales cloud service and Marketing cloud for user friendly UI.</w:t>
      </w:r>
    </w:p>
    <w:p w:rsidR="00947791" w:rsidRPr="00C21E52" w:rsidRDefault="00947791" w:rsidP="00947791">
      <w:pPr>
        <w:pStyle w:val="ListParagraph"/>
        <w:numPr>
          <w:ilvl w:val="0"/>
          <w:numId w:val="5"/>
        </w:numPr>
        <w:suppressAutoHyphens w:val="0"/>
        <w:spacing w:after="160" w:line="259" w:lineRule="auto"/>
        <w:jc w:val="both"/>
        <w:rPr>
          <w:rFonts w:asciiTheme="minorHAnsi" w:eastAsia="Calibri" w:hAnsiTheme="minorHAnsi" w:cstheme="minorHAnsi"/>
          <w:color w:val="000000"/>
          <w:kern w:val="0"/>
          <w:sz w:val="22"/>
          <w:szCs w:val="22"/>
          <w:shd w:val="clear" w:color="auto" w:fill="FFFFFF"/>
        </w:rPr>
      </w:pPr>
      <w:r w:rsidRPr="00947791">
        <w:rPr>
          <w:rFonts w:asciiTheme="minorHAnsi" w:hAnsiTheme="minorHAnsi" w:cstheme="minorHAnsi"/>
          <w:color w:val="000000"/>
          <w:sz w:val="22"/>
          <w:szCs w:val="22"/>
          <w:shd w:val="clear" w:color="auto" w:fill="FFFFFF"/>
        </w:rPr>
        <w:t xml:space="preserve">Experience in working with </w:t>
      </w:r>
      <w:r w:rsidRPr="00947791">
        <w:rPr>
          <w:rFonts w:asciiTheme="minorHAnsi" w:hAnsiTheme="minorHAnsi" w:cstheme="minorHAnsi"/>
          <w:b/>
          <w:color w:val="000000"/>
          <w:sz w:val="22"/>
          <w:szCs w:val="22"/>
          <w:shd w:val="clear" w:color="auto" w:fill="FFFFFF"/>
        </w:rPr>
        <w:t>salesforce.com</w:t>
      </w:r>
      <w:r w:rsidRPr="00947791">
        <w:rPr>
          <w:rFonts w:asciiTheme="minorHAnsi" w:hAnsiTheme="minorHAnsi" w:cstheme="minorHAnsi"/>
          <w:color w:val="000000"/>
          <w:sz w:val="22"/>
          <w:szCs w:val="22"/>
          <w:shd w:val="clear" w:color="auto" w:fill="FFFFFF"/>
        </w:rPr>
        <w:t xml:space="preserve"> sandbox and </w:t>
      </w:r>
      <w:r w:rsidRPr="00947791">
        <w:rPr>
          <w:rFonts w:asciiTheme="minorHAnsi" w:hAnsiTheme="minorHAnsi" w:cstheme="minorHAnsi"/>
          <w:b/>
          <w:color w:val="000000"/>
          <w:sz w:val="22"/>
          <w:szCs w:val="22"/>
          <w:shd w:val="clear" w:color="auto" w:fill="FFFFFF"/>
        </w:rPr>
        <w:t>production</w:t>
      </w:r>
      <w:r w:rsidRPr="00947791">
        <w:rPr>
          <w:rFonts w:asciiTheme="minorHAnsi" w:hAnsiTheme="minorHAnsi" w:cstheme="minorHAnsi"/>
          <w:color w:val="000000"/>
          <w:sz w:val="22"/>
          <w:szCs w:val="22"/>
          <w:shd w:val="clear" w:color="auto" w:fill="FFFFFF"/>
        </w:rPr>
        <w:t xml:space="preserve"> environments.</w:t>
      </w:r>
    </w:p>
    <w:p w:rsidR="00C21E52" w:rsidRPr="00C21E52" w:rsidRDefault="00C21E52" w:rsidP="00C21E52">
      <w:pPr>
        <w:pStyle w:val="ListParagraph"/>
        <w:numPr>
          <w:ilvl w:val="0"/>
          <w:numId w:val="5"/>
        </w:numPr>
        <w:suppressAutoHyphens w:val="0"/>
        <w:spacing w:after="160" w:line="259" w:lineRule="auto"/>
        <w:jc w:val="both"/>
        <w:rPr>
          <w:rFonts w:asciiTheme="minorHAnsi" w:eastAsia="Calibri" w:hAnsiTheme="minorHAnsi" w:cstheme="minorHAnsi"/>
          <w:color w:val="000000"/>
          <w:kern w:val="0"/>
          <w:sz w:val="22"/>
          <w:szCs w:val="22"/>
          <w:shd w:val="clear" w:color="auto" w:fill="FFFFFF"/>
        </w:rPr>
      </w:pPr>
      <w:r>
        <w:rPr>
          <w:rFonts w:ascii="Calibri" w:hAnsi="Calibri"/>
          <w:color w:val="0D0D0D"/>
          <w:sz w:val="24"/>
          <w:szCs w:val="24"/>
        </w:rPr>
        <w:t xml:space="preserve">Integrated Salesforce with 3rd party systems using Web services </w:t>
      </w:r>
      <w:r w:rsidRPr="00CE29D3">
        <w:rPr>
          <w:rFonts w:ascii="Calibri" w:hAnsi="Calibri"/>
          <w:b/>
          <w:color w:val="0D0D0D"/>
          <w:sz w:val="24"/>
          <w:szCs w:val="24"/>
        </w:rPr>
        <w:t>REST/SOAP API</w:t>
      </w:r>
      <w:r>
        <w:rPr>
          <w:rFonts w:ascii="Calibri" w:hAnsi="Calibri"/>
          <w:color w:val="0D0D0D"/>
          <w:sz w:val="24"/>
          <w:szCs w:val="24"/>
        </w:rPr>
        <w:t xml:space="preserve"> and app exchange apps.</w:t>
      </w:r>
    </w:p>
    <w:p w:rsidR="00983F2E" w:rsidRPr="00983F2E" w:rsidRDefault="00947791" w:rsidP="00947791">
      <w:pPr>
        <w:pStyle w:val="ListParagraph"/>
        <w:numPr>
          <w:ilvl w:val="0"/>
          <w:numId w:val="5"/>
        </w:numPr>
        <w:suppressAutoHyphens w:val="0"/>
        <w:spacing w:after="160" w:line="259" w:lineRule="auto"/>
        <w:jc w:val="both"/>
        <w:rPr>
          <w:rFonts w:asciiTheme="minorHAnsi" w:eastAsia="Calibri" w:hAnsiTheme="minorHAnsi" w:cstheme="minorHAnsi"/>
          <w:color w:val="000000"/>
          <w:kern w:val="0"/>
          <w:sz w:val="22"/>
          <w:szCs w:val="22"/>
          <w:shd w:val="clear" w:color="auto" w:fill="FFFFFF"/>
        </w:rPr>
      </w:pPr>
      <w:r w:rsidRPr="00947791">
        <w:rPr>
          <w:rFonts w:asciiTheme="minorHAnsi" w:hAnsiTheme="minorHAnsi" w:cstheme="minorHAnsi"/>
          <w:color w:val="000000"/>
          <w:sz w:val="22"/>
          <w:szCs w:val="22"/>
          <w:shd w:val="clear" w:color="auto" w:fill="FFFFFF"/>
        </w:rPr>
        <w:t>Experie</w:t>
      </w:r>
      <w:r w:rsidR="00C21E52">
        <w:rPr>
          <w:rFonts w:asciiTheme="minorHAnsi" w:hAnsiTheme="minorHAnsi" w:cstheme="minorHAnsi"/>
          <w:color w:val="000000"/>
          <w:sz w:val="22"/>
          <w:szCs w:val="22"/>
          <w:shd w:val="clear" w:color="auto" w:fill="FFFFFF"/>
        </w:rPr>
        <w:t xml:space="preserve">nce in capturing, analyzing and </w:t>
      </w:r>
      <w:r w:rsidR="00C21E52" w:rsidRPr="008858CB">
        <w:rPr>
          <w:rFonts w:ascii="Calibri" w:hAnsi="Calibri" w:cs="Arial"/>
          <w:b/>
          <w:sz w:val="24"/>
          <w:szCs w:val="24"/>
        </w:rPr>
        <w:t>gathering the requirements</w:t>
      </w:r>
      <w:r w:rsidRPr="00947791">
        <w:rPr>
          <w:rFonts w:asciiTheme="minorHAnsi" w:hAnsiTheme="minorHAnsi" w:cstheme="minorHAnsi"/>
          <w:color w:val="000000"/>
          <w:sz w:val="22"/>
          <w:szCs w:val="22"/>
          <w:shd w:val="clear" w:color="auto" w:fill="FFFFFF"/>
        </w:rPr>
        <w:t xml:space="preserve">for </w:t>
      </w:r>
      <w:r w:rsidRPr="00C21E52">
        <w:rPr>
          <w:rFonts w:asciiTheme="minorHAnsi" w:hAnsiTheme="minorHAnsi" w:cstheme="minorHAnsi"/>
          <w:b/>
          <w:color w:val="000000"/>
          <w:sz w:val="22"/>
          <w:szCs w:val="22"/>
          <w:shd w:val="clear" w:color="auto" w:fill="FFFFFF"/>
        </w:rPr>
        <w:t>Salesforce.com</w:t>
      </w:r>
      <w:r w:rsidR="00C21E52">
        <w:rPr>
          <w:rFonts w:asciiTheme="minorHAnsi" w:hAnsiTheme="minorHAnsi" w:cstheme="minorHAnsi"/>
          <w:color w:val="000000"/>
          <w:sz w:val="22"/>
          <w:szCs w:val="22"/>
          <w:shd w:val="clear" w:color="auto" w:fill="FFFFFF"/>
        </w:rPr>
        <w:t xml:space="preserve"> implementation</w:t>
      </w:r>
      <w:r w:rsidRPr="00947791">
        <w:rPr>
          <w:rFonts w:asciiTheme="minorHAnsi" w:hAnsiTheme="minorHAnsi" w:cstheme="minorHAnsi"/>
          <w:color w:val="000000"/>
          <w:sz w:val="22"/>
          <w:szCs w:val="22"/>
          <w:shd w:val="clear" w:color="auto" w:fill="FFFFFF"/>
        </w:rPr>
        <w:t>.</w:t>
      </w:r>
    </w:p>
    <w:p w:rsidR="00983F2E" w:rsidRPr="00983F2E" w:rsidRDefault="00983F2E" w:rsidP="00F10BE5">
      <w:pPr>
        <w:pStyle w:val="ListParagraph"/>
        <w:numPr>
          <w:ilvl w:val="0"/>
          <w:numId w:val="5"/>
        </w:numPr>
        <w:suppressAutoHyphens w:val="0"/>
        <w:spacing w:after="160" w:line="259" w:lineRule="auto"/>
        <w:jc w:val="both"/>
        <w:rPr>
          <w:rFonts w:asciiTheme="minorHAnsi" w:eastAsia="Calibri" w:hAnsiTheme="minorHAnsi" w:cstheme="minorHAnsi"/>
          <w:color w:val="000000"/>
          <w:kern w:val="0"/>
          <w:sz w:val="22"/>
          <w:szCs w:val="22"/>
          <w:shd w:val="clear" w:color="auto" w:fill="FFFFFF"/>
        </w:rPr>
      </w:pPr>
      <w:r w:rsidRPr="00983F2E">
        <w:rPr>
          <w:rFonts w:asciiTheme="minorHAnsi" w:hAnsiTheme="minorHAnsi" w:cstheme="minorHAnsi"/>
          <w:color w:val="000000"/>
          <w:sz w:val="22"/>
          <w:szCs w:val="22"/>
          <w:shd w:val="clear" w:color="auto" w:fill="FFFFFF"/>
        </w:rPr>
        <w:t xml:space="preserve">Experience in working on source control tools like </w:t>
      </w:r>
      <w:r w:rsidRPr="00983F2E">
        <w:rPr>
          <w:rFonts w:asciiTheme="minorHAnsi" w:hAnsiTheme="minorHAnsi" w:cstheme="minorHAnsi"/>
          <w:b/>
          <w:color w:val="000000"/>
          <w:sz w:val="22"/>
          <w:szCs w:val="22"/>
          <w:shd w:val="clear" w:color="auto" w:fill="FFFFFF"/>
        </w:rPr>
        <w:t>GIT.</w:t>
      </w:r>
      <w:r w:rsidRPr="00983F2E">
        <w:rPr>
          <w:rFonts w:asciiTheme="minorHAnsi" w:hAnsiTheme="minorHAnsi" w:cstheme="minorHAnsi"/>
          <w:color w:val="000000"/>
          <w:sz w:val="22"/>
          <w:szCs w:val="22"/>
          <w:shd w:val="clear" w:color="auto" w:fill="FFFFFF"/>
        </w:rPr>
        <w:t> </w:t>
      </w:r>
    </w:p>
    <w:p w:rsidR="00983F2E" w:rsidRPr="00947791" w:rsidRDefault="00983F2E" w:rsidP="00947791">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C21E52">
        <w:rPr>
          <w:rFonts w:ascii="Calibri" w:eastAsia="Calibri" w:hAnsi="Calibri" w:cs="Arial"/>
          <w:b/>
          <w:color w:val="000000"/>
          <w:kern w:val="0"/>
          <w:sz w:val="22"/>
          <w:szCs w:val="22"/>
          <w:shd w:val="clear" w:color="auto" w:fill="FFFFFF"/>
        </w:rPr>
        <w:t>Resolve high priority technical issues</w:t>
      </w:r>
      <w:r w:rsidRPr="00623971">
        <w:rPr>
          <w:rFonts w:ascii="Calibri" w:eastAsia="Calibri" w:hAnsi="Calibri" w:cs="Arial"/>
          <w:color w:val="000000"/>
          <w:kern w:val="0"/>
          <w:sz w:val="22"/>
          <w:szCs w:val="22"/>
          <w:shd w:val="clear" w:color="auto" w:fill="FFFFFF"/>
        </w:rPr>
        <w:t xml:space="preserve"> within the time frame and try to deliver them in early deployments.</w:t>
      </w:r>
    </w:p>
    <w:p w:rsidR="00983F2E" w:rsidRPr="00623971" w:rsidRDefault="00983F2E" w:rsidP="00983F2E">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623971">
        <w:rPr>
          <w:rFonts w:ascii="Calibri" w:eastAsia="Calibri" w:hAnsi="Calibri" w:cs="Arial"/>
          <w:color w:val="000000"/>
          <w:kern w:val="0"/>
          <w:sz w:val="22"/>
          <w:szCs w:val="22"/>
          <w:shd w:val="clear" w:color="auto" w:fill="FFFFFF"/>
        </w:rPr>
        <w:t>Triaging ticket and looking over ongoing maintenance activities.</w:t>
      </w:r>
    </w:p>
    <w:p w:rsidR="00983F2E" w:rsidRPr="00623971" w:rsidRDefault="00983F2E" w:rsidP="00983F2E">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623971">
        <w:rPr>
          <w:rFonts w:ascii="Calibri" w:eastAsia="Calibri" w:hAnsi="Calibri" w:cs="Arial"/>
          <w:color w:val="000000"/>
          <w:kern w:val="0"/>
          <w:sz w:val="22"/>
          <w:szCs w:val="22"/>
          <w:shd w:val="clear" w:color="auto" w:fill="FFFFFF"/>
        </w:rPr>
        <w:t xml:space="preserve">Manage a project plan through the systems delivery lifecycle </w:t>
      </w:r>
      <w:r w:rsidR="00947791">
        <w:rPr>
          <w:rFonts w:ascii="Calibri" w:eastAsia="Calibri" w:hAnsi="Calibri" w:cs="Arial"/>
          <w:color w:val="000000"/>
          <w:kern w:val="0"/>
          <w:sz w:val="22"/>
          <w:szCs w:val="22"/>
          <w:shd w:val="clear" w:color="auto" w:fill="FFFFFF"/>
        </w:rPr>
        <w:t xml:space="preserve">for the implementation of </w:t>
      </w:r>
      <w:r w:rsidRPr="00623971">
        <w:rPr>
          <w:rFonts w:ascii="Calibri" w:eastAsia="Calibri" w:hAnsi="Calibri" w:cs="Arial"/>
          <w:color w:val="000000"/>
          <w:kern w:val="0"/>
          <w:sz w:val="22"/>
          <w:szCs w:val="22"/>
          <w:shd w:val="clear" w:color="auto" w:fill="FFFFFF"/>
        </w:rPr>
        <w:t>enhancements and user stories.</w:t>
      </w:r>
    </w:p>
    <w:p w:rsidR="00983F2E" w:rsidRPr="00623971" w:rsidRDefault="00983F2E" w:rsidP="00983F2E">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623971">
        <w:rPr>
          <w:rFonts w:ascii="Calibri" w:eastAsia="Calibri" w:hAnsi="Calibri" w:cs="Arial"/>
          <w:color w:val="000000"/>
          <w:kern w:val="0"/>
          <w:sz w:val="22"/>
          <w:szCs w:val="22"/>
          <w:shd w:val="clear" w:color="auto" w:fill="FFFFFF"/>
        </w:rPr>
        <w:t>Coordinate with offshore resources and discussing with them about Defect Fixes.</w:t>
      </w:r>
    </w:p>
    <w:p w:rsidR="00241510" w:rsidRDefault="00983F2E" w:rsidP="00447310">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623971">
        <w:rPr>
          <w:rFonts w:ascii="Calibri" w:eastAsia="Calibri" w:hAnsi="Calibri" w:cs="Arial"/>
          <w:color w:val="000000"/>
          <w:kern w:val="0"/>
          <w:sz w:val="22"/>
          <w:szCs w:val="22"/>
          <w:shd w:val="clear" w:color="auto" w:fill="FFFFFF"/>
        </w:rPr>
        <w:t>Liaison between onshore, offshore POCs and client.</w:t>
      </w:r>
    </w:p>
    <w:p w:rsidR="00165E2A" w:rsidRPr="00241510" w:rsidRDefault="00C21E52" w:rsidP="00241510">
      <w:pPr>
        <w:suppressAutoHyphens w:val="0"/>
        <w:spacing w:after="160" w:line="259" w:lineRule="auto"/>
        <w:jc w:val="both"/>
        <w:rPr>
          <w:rFonts w:ascii="Calibri" w:eastAsia="Calibri" w:hAnsi="Calibri" w:cs="Arial"/>
          <w:color w:val="000000"/>
          <w:kern w:val="0"/>
          <w:sz w:val="22"/>
          <w:szCs w:val="22"/>
          <w:shd w:val="clear" w:color="auto" w:fill="FFFFFF"/>
        </w:rPr>
      </w:pPr>
      <w:r w:rsidRPr="00241510">
        <w:rPr>
          <w:rFonts w:ascii="Calibri" w:eastAsia="Calibri" w:hAnsi="Calibri" w:cs="Arial"/>
          <w:b/>
          <w:color w:val="000000"/>
          <w:kern w:val="0"/>
          <w:sz w:val="24"/>
          <w:szCs w:val="24"/>
        </w:rPr>
        <w:lastRenderedPageBreak/>
        <w:t>Environment</w:t>
      </w:r>
      <w:r w:rsidRPr="00241510">
        <w:rPr>
          <w:rFonts w:asciiTheme="minorHAnsi" w:eastAsia="Calibri" w:hAnsiTheme="minorHAnsi" w:cstheme="minorHAnsi"/>
          <w:color w:val="000000"/>
          <w:kern w:val="0"/>
          <w:sz w:val="22"/>
          <w:szCs w:val="22"/>
          <w:shd w:val="clear" w:color="auto" w:fill="FFFFFF"/>
        </w:rPr>
        <w:t>: Salesforce.com Platform, Lightning, Apex Language, Visual Force (Pages, Component &amp; Controllers), vlocity , Data Loader, Workflow &amp; Approvals, Reports, Custom Objects, Custom Tabs, Reports, Email Services, Sharing rules, Security Controls, Eclipse IDE.</w:t>
      </w:r>
    </w:p>
    <w:p w:rsidR="00165E2A" w:rsidRPr="00ED39C1" w:rsidRDefault="00447310" w:rsidP="00165E2A">
      <w:pPr>
        <w:ind w:right="-90" w:hanging="360"/>
        <w:jc w:val="both"/>
        <w:rPr>
          <w:rFonts w:ascii="Calibri" w:hAnsi="Calibri"/>
          <w:b/>
          <w:color w:val="000000"/>
          <w:sz w:val="24"/>
          <w:szCs w:val="24"/>
        </w:rPr>
      </w:pPr>
      <w:r w:rsidRPr="00201E9C">
        <w:rPr>
          <w:rFonts w:ascii="Calibri" w:eastAsia="Calibri" w:hAnsi="Calibri" w:cs="Arial"/>
          <w:b/>
          <w:color w:val="000000"/>
          <w:kern w:val="0"/>
          <w:sz w:val="24"/>
          <w:szCs w:val="24"/>
        </w:rPr>
        <w:t xml:space="preserve">Markmonitor, San Francisco, California  </w:t>
      </w:r>
      <w:r w:rsidR="00165E2A">
        <w:rPr>
          <w:rFonts w:ascii="Calibri" w:hAnsi="Calibri"/>
          <w:b/>
          <w:sz w:val="24"/>
          <w:szCs w:val="24"/>
        </w:rPr>
        <w:t>APR</w:t>
      </w:r>
      <w:r w:rsidR="00165E2A" w:rsidRPr="0022233E">
        <w:rPr>
          <w:rFonts w:ascii="Calibri" w:hAnsi="Calibri"/>
          <w:b/>
          <w:sz w:val="24"/>
          <w:szCs w:val="24"/>
        </w:rPr>
        <w:t xml:space="preserve"> 2015</w:t>
      </w:r>
      <w:r w:rsidR="00165E2A">
        <w:rPr>
          <w:rFonts w:ascii="Calibri" w:eastAsia="Calibri" w:hAnsi="Calibri" w:cs="Arial"/>
          <w:b/>
          <w:color w:val="000000"/>
          <w:kern w:val="0"/>
          <w:sz w:val="24"/>
          <w:szCs w:val="24"/>
        </w:rPr>
        <w:t>– NOV 2017</w:t>
      </w:r>
    </w:p>
    <w:p w:rsidR="00165E2A" w:rsidRPr="00ED39C1" w:rsidRDefault="00165E2A" w:rsidP="00165E2A">
      <w:pPr>
        <w:ind w:right="-90" w:hanging="360"/>
        <w:jc w:val="both"/>
        <w:rPr>
          <w:rFonts w:ascii="Calibri" w:hAnsi="Calibri"/>
          <w:b/>
          <w:color w:val="000000"/>
          <w:sz w:val="24"/>
          <w:szCs w:val="24"/>
        </w:rPr>
      </w:pPr>
      <w:r>
        <w:rPr>
          <w:rFonts w:ascii="Calibri" w:hAnsi="Calibri"/>
          <w:b/>
          <w:color w:val="000000"/>
          <w:sz w:val="24"/>
          <w:szCs w:val="24"/>
        </w:rPr>
        <w:t xml:space="preserve">    Role: Salesforce Developer/Administrator</w:t>
      </w:r>
    </w:p>
    <w:p w:rsidR="00241510" w:rsidRPr="00201E9C" w:rsidRDefault="00165E2A" w:rsidP="00241510">
      <w:pPr>
        <w:shd w:val="clear" w:color="auto" w:fill="FFFFFF"/>
        <w:spacing w:after="75"/>
        <w:jc w:val="both"/>
        <w:rPr>
          <w:rFonts w:ascii="Calibri" w:eastAsia="Calibri" w:hAnsi="Calibri" w:cs="Arial"/>
          <w:b/>
          <w:color w:val="000000"/>
          <w:kern w:val="0"/>
          <w:sz w:val="24"/>
          <w:szCs w:val="24"/>
          <w:shd w:val="clear" w:color="auto" w:fill="FFFFFF"/>
        </w:rPr>
      </w:pPr>
      <w:r w:rsidRPr="00201E9C">
        <w:rPr>
          <w:rFonts w:ascii="Calibri" w:eastAsia="Calibri" w:hAnsi="Calibri" w:cs="Arial"/>
          <w:b/>
          <w:color w:val="000000"/>
          <w:kern w:val="0"/>
          <w:sz w:val="24"/>
          <w:szCs w:val="24"/>
        </w:rPr>
        <w:t xml:space="preserve">Description: </w:t>
      </w:r>
      <w:r w:rsidR="00241510" w:rsidRPr="00201E9C">
        <w:rPr>
          <w:rFonts w:ascii="Calibri" w:eastAsia="Calibri" w:hAnsi="Calibri" w:cs="Arial"/>
          <w:color w:val="000000"/>
          <w:kern w:val="0"/>
          <w:sz w:val="22"/>
          <w:szCs w:val="22"/>
          <w:shd w:val="clear" w:color="auto" w:fill="FFFFFF"/>
        </w:rPr>
        <w:t xml:space="preserve">Markmonitors is a complete CRM application which provides various services to employees and dealers of Markmonitors. This service application provides an interface for employees and retailers as well as employee with their departments too and address the dealer’s problems by providing the solutions by the employee team. Dealer will login and file a case. The complete life cycle of the issue will be tracked over Markmonitor Form </w:t>
      </w:r>
      <w:r w:rsidR="00241510" w:rsidRPr="00201E9C">
        <w:rPr>
          <w:rFonts w:ascii="Calibri" w:eastAsia="Calibri" w:hAnsi="Calibri" w:cs="Arial"/>
          <w:color w:val="000000"/>
          <w:kern w:val="0"/>
          <w:sz w:val="24"/>
          <w:szCs w:val="24"/>
          <w:shd w:val="clear" w:color="auto" w:fill="FFFFFF"/>
        </w:rPr>
        <w:t>Application.</w:t>
      </w:r>
    </w:p>
    <w:p w:rsidR="00165E2A" w:rsidRPr="00201E9C" w:rsidRDefault="00165E2A" w:rsidP="00241510">
      <w:pPr>
        <w:shd w:val="clear" w:color="auto" w:fill="FFFFFF"/>
        <w:spacing w:after="75"/>
        <w:jc w:val="both"/>
        <w:rPr>
          <w:rFonts w:ascii="Calibri" w:eastAsia="Calibri" w:hAnsi="Calibri" w:cs="Arial"/>
          <w:b/>
          <w:color w:val="000000"/>
          <w:kern w:val="0"/>
          <w:sz w:val="24"/>
          <w:szCs w:val="24"/>
          <w:shd w:val="clear" w:color="auto" w:fill="FFFFFF"/>
        </w:rPr>
      </w:pPr>
      <w:r w:rsidRPr="00201E9C">
        <w:rPr>
          <w:rFonts w:ascii="Calibri" w:eastAsia="Calibri" w:hAnsi="Calibri" w:cs="Arial"/>
          <w:b/>
          <w:color w:val="000000"/>
          <w:kern w:val="0"/>
          <w:sz w:val="24"/>
          <w:szCs w:val="24"/>
          <w:shd w:val="clear" w:color="auto" w:fill="FFFFFF"/>
        </w:rPr>
        <w:t>Responsibilities:</w:t>
      </w:r>
    </w:p>
    <w:p w:rsidR="00165E2A" w:rsidRPr="008858CB" w:rsidRDefault="00165E2A" w:rsidP="00165E2A">
      <w:pPr>
        <w:pStyle w:val="ListParagraph"/>
        <w:numPr>
          <w:ilvl w:val="0"/>
          <w:numId w:val="5"/>
        </w:numPr>
        <w:suppressAutoHyphens w:val="0"/>
        <w:rPr>
          <w:rFonts w:ascii="Calibri" w:hAnsi="Calibri" w:cs="Arial"/>
          <w:sz w:val="24"/>
          <w:szCs w:val="24"/>
        </w:rPr>
      </w:pPr>
      <w:r w:rsidRPr="008858CB">
        <w:rPr>
          <w:rFonts w:ascii="Calibri" w:hAnsi="Calibri" w:cs="Arial"/>
          <w:sz w:val="24"/>
          <w:szCs w:val="24"/>
        </w:rPr>
        <w:t xml:space="preserve">Involved with various business user groups for </w:t>
      </w:r>
      <w:r w:rsidRPr="008858CB">
        <w:rPr>
          <w:rFonts w:ascii="Calibri" w:hAnsi="Calibri" w:cs="Arial"/>
          <w:b/>
          <w:sz w:val="24"/>
          <w:szCs w:val="24"/>
        </w:rPr>
        <w:t>gathering the requirements</w:t>
      </w:r>
      <w:r w:rsidRPr="008858CB">
        <w:rPr>
          <w:rFonts w:ascii="Calibri" w:hAnsi="Calibri" w:cs="Arial"/>
          <w:sz w:val="24"/>
          <w:szCs w:val="24"/>
        </w:rPr>
        <w:t xml:space="preserve"> for </w:t>
      </w:r>
      <w:r w:rsidRPr="008858CB">
        <w:rPr>
          <w:rFonts w:ascii="Calibri" w:hAnsi="Calibri" w:cs="Arial"/>
          <w:b/>
          <w:sz w:val="24"/>
          <w:szCs w:val="24"/>
        </w:rPr>
        <w:t>Salesforce implementation</w:t>
      </w:r>
      <w:r w:rsidRPr="008858CB">
        <w:rPr>
          <w:rFonts w:ascii="Calibri" w:hAnsi="Calibri" w:cs="Arial"/>
          <w:sz w:val="24"/>
          <w:szCs w:val="24"/>
        </w:rPr>
        <w:t xml:space="preserve"> and documented the Business and Software Requirements</w:t>
      </w:r>
    </w:p>
    <w:p w:rsidR="00165E2A" w:rsidRPr="00443EDD" w:rsidRDefault="00165E2A" w:rsidP="00165E2A">
      <w:pPr>
        <w:pStyle w:val="ListParagraph"/>
        <w:numPr>
          <w:ilvl w:val="0"/>
          <w:numId w:val="5"/>
        </w:numPr>
        <w:suppressAutoHyphens w:val="0"/>
        <w:rPr>
          <w:rFonts w:ascii="Arial" w:hAnsi="Arial" w:cs="Arial"/>
          <w:sz w:val="20"/>
        </w:rPr>
      </w:pPr>
      <w:r w:rsidRPr="00443EDD">
        <w:rPr>
          <w:rFonts w:ascii="Calibri" w:eastAsia="Calibri" w:hAnsi="Calibri" w:cs="Arial"/>
          <w:color w:val="000000"/>
          <w:kern w:val="0"/>
          <w:sz w:val="22"/>
          <w:szCs w:val="22"/>
          <w:shd w:val="clear" w:color="auto" w:fill="FFFFFF"/>
        </w:rPr>
        <w:t xml:space="preserve">Work on customization of standard objects like </w:t>
      </w:r>
      <w:r w:rsidRPr="00443EDD">
        <w:rPr>
          <w:rFonts w:ascii="Calibri" w:eastAsia="Calibri" w:hAnsi="Calibri" w:cs="Arial"/>
          <w:b/>
          <w:color w:val="000000"/>
          <w:kern w:val="0"/>
          <w:sz w:val="22"/>
          <w:szCs w:val="22"/>
          <w:shd w:val="clear" w:color="auto" w:fill="FFFFFF"/>
        </w:rPr>
        <w:t>Lead, Account, Contact</w:t>
      </w:r>
      <w:r w:rsidRPr="00443EDD">
        <w:rPr>
          <w:rFonts w:ascii="Calibri" w:eastAsia="Calibri" w:hAnsi="Calibri" w:cs="Arial"/>
          <w:color w:val="000000"/>
          <w:kern w:val="0"/>
          <w:sz w:val="22"/>
          <w:szCs w:val="22"/>
          <w:shd w:val="clear" w:color="auto" w:fill="FFFFFF"/>
        </w:rPr>
        <w:t xml:space="preserve"> and </w:t>
      </w:r>
      <w:r w:rsidRPr="00443EDD">
        <w:rPr>
          <w:rFonts w:ascii="Calibri" w:eastAsia="Calibri" w:hAnsi="Calibri" w:cs="Arial"/>
          <w:b/>
          <w:color w:val="000000"/>
          <w:kern w:val="0"/>
          <w:sz w:val="22"/>
          <w:szCs w:val="22"/>
          <w:shd w:val="clear" w:color="auto" w:fill="FFFFFF"/>
        </w:rPr>
        <w:t>Opportunity.</w:t>
      </w:r>
    </w:p>
    <w:p w:rsidR="00165E2A" w:rsidRDefault="00165E2A" w:rsidP="00165E2A">
      <w:pPr>
        <w:pStyle w:val="NoSpacing"/>
        <w:numPr>
          <w:ilvl w:val="0"/>
          <w:numId w:val="5"/>
        </w:numPr>
        <w:suppressAutoHyphens w:val="0"/>
        <w:rPr>
          <w:rFonts w:ascii="Calibri" w:eastAsia="Calibri" w:hAnsi="Calibri" w:cs="Arial"/>
          <w:b/>
          <w:color w:val="000000"/>
          <w:kern w:val="0"/>
          <w:sz w:val="22"/>
          <w:szCs w:val="22"/>
          <w:shd w:val="clear" w:color="auto" w:fill="FFFFFF"/>
        </w:rPr>
      </w:pPr>
      <w:r w:rsidRPr="00115A63">
        <w:rPr>
          <w:rFonts w:ascii="Calibri" w:eastAsia="Calibri" w:hAnsi="Calibri" w:cs="Arial"/>
          <w:color w:val="000000"/>
          <w:kern w:val="0"/>
          <w:sz w:val="22"/>
          <w:szCs w:val="22"/>
          <w:shd w:val="clear" w:color="auto" w:fill="FFFFFF"/>
        </w:rPr>
        <w:t xml:space="preserve">Perform day to day User Management on SFDC Org by configuring </w:t>
      </w:r>
      <w:r w:rsidRPr="00115A63">
        <w:rPr>
          <w:rFonts w:ascii="Calibri" w:eastAsia="Calibri" w:hAnsi="Calibri" w:cs="Arial"/>
          <w:b/>
          <w:color w:val="000000"/>
          <w:kern w:val="0"/>
          <w:sz w:val="22"/>
          <w:szCs w:val="22"/>
          <w:shd w:val="clear" w:color="auto" w:fill="FFFFFF"/>
        </w:rPr>
        <w:t xml:space="preserve">Sharing Rules, Permission Sets, Roles </w:t>
      </w:r>
      <w:r w:rsidRPr="00115A63">
        <w:rPr>
          <w:rFonts w:ascii="Calibri" w:eastAsia="Calibri" w:hAnsi="Calibri" w:cs="Arial"/>
          <w:color w:val="000000"/>
          <w:kern w:val="0"/>
          <w:sz w:val="22"/>
          <w:szCs w:val="22"/>
          <w:shd w:val="clear" w:color="auto" w:fill="FFFFFF"/>
        </w:rPr>
        <w:t xml:space="preserve">and </w:t>
      </w:r>
      <w:r w:rsidRPr="00115A63">
        <w:rPr>
          <w:rFonts w:ascii="Calibri" w:eastAsia="Calibri" w:hAnsi="Calibri" w:cs="Arial"/>
          <w:b/>
          <w:color w:val="000000"/>
          <w:kern w:val="0"/>
          <w:sz w:val="22"/>
          <w:szCs w:val="22"/>
          <w:shd w:val="clear" w:color="auto" w:fill="FFFFFF"/>
        </w:rPr>
        <w:t>Profiles.</w:t>
      </w:r>
    </w:p>
    <w:p w:rsidR="00165E2A" w:rsidRPr="00724A17" w:rsidRDefault="00165E2A" w:rsidP="00165E2A">
      <w:pPr>
        <w:pStyle w:val="NoSpacing"/>
        <w:numPr>
          <w:ilvl w:val="0"/>
          <w:numId w:val="5"/>
        </w:numPr>
        <w:suppressAutoHyphens w:val="0"/>
        <w:rPr>
          <w:rFonts w:ascii="Calibri" w:eastAsia="Calibri" w:hAnsi="Calibri" w:cs="Arial"/>
          <w:b/>
          <w:color w:val="000000"/>
          <w:kern w:val="0"/>
          <w:sz w:val="22"/>
          <w:szCs w:val="22"/>
          <w:shd w:val="clear" w:color="auto" w:fill="FFFFFF"/>
        </w:rPr>
      </w:pPr>
      <w:r w:rsidRPr="00724A17">
        <w:rPr>
          <w:rFonts w:ascii="Calibri" w:eastAsia="Calibri" w:hAnsi="Calibri"/>
          <w:color w:val="000000"/>
          <w:sz w:val="22"/>
          <w:szCs w:val="22"/>
        </w:rPr>
        <w:t xml:space="preserve">Created </w:t>
      </w:r>
      <w:r>
        <w:rPr>
          <w:rFonts w:ascii="Calibri" w:eastAsia="Calibri" w:hAnsi="Calibri"/>
          <w:b/>
          <w:color w:val="000000"/>
          <w:sz w:val="22"/>
          <w:szCs w:val="22"/>
        </w:rPr>
        <w:t>C</w:t>
      </w:r>
      <w:r w:rsidRPr="00724A17">
        <w:rPr>
          <w:rFonts w:ascii="Calibri" w:eastAsia="Calibri" w:hAnsi="Calibri"/>
          <w:b/>
          <w:color w:val="000000"/>
          <w:sz w:val="22"/>
          <w:szCs w:val="22"/>
        </w:rPr>
        <w:t>ustom objects</w:t>
      </w:r>
      <w:r w:rsidRPr="00724A17">
        <w:rPr>
          <w:rFonts w:ascii="Calibri" w:eastAsia="Calibri" w:hAnsi="Calibri"/>
          <w:color w:val="000000"/>
          <w:sz w:val="22"/>
          <w:szCs w:val="22"/>
        </w:rPr>
        <w:t xml:space="preserve">, </w:t>
      </w:r>
      <w:r>
        <w:rPr>
          <w:rFonts w:ascii="Calibri" w:eastAsia="Calibri" w:hAnsi="Calibri"/>
          <w:b/>
          <w:color w:val="000000"/>
          <w:sz w:val="22"/>
          <w:szCs w:val="22"/>
        </w:rPr>
        <w:t>C</w:t>
      </w:r>
      <w:r w:rsidRPr="00724A17">
        <w:rPr>
          <w:rFonts w:ascii="Calibri" w:eastAsia="Calibri" w:hAnsi="Calibri"/>
          <w:b/>
          <w:color w:val="000000"/>
          <w:sz w:val="22"/>
          <w:szCs w:val="22"/>
        </w:rPr>
        <w:t>ustom Fields</w:t>
      </w:r>
      <w:r w:rsidRPr="00724A17">
        <w:rPr>
          <w:rFonts w:ascii="Calibri" w:eastAsia="Calibri" w:hAnsi="Calibri"/>
          <w:color w:val="000000"/>
          <w:sz w:val="22"/>
          <w:szCs w:val="22"/>
        </w:rPr>
        <w:t xml:space="preserve">, </w:t>
      </w:r>
      <w:r>
        <w:rPr>
          <w:rFonts w:ascii="Calibri" w:eastAsia="Calibri" w:hAnsi="Calibri"/>
          <w:b/>
          <w:color w:val="000000"/>
          <w:sz w:val="22"/>
          <w:szCs w:val="22"/>
        </w:rPr>
        <w:t>V</w:t>
      </w:r>
      <w:r w:rsidRPr="00724A17">
        <w:rPr>
          <w:rFonts w:ascii="Calibri" w:eastAsia="Calibri" w:hAnsi="Calibri"/>
          <w:b/>
          <w:color w:val="000000"/>
          <w:sz w:val="22"/>
          <w:szCs w:val="22"/>
        </w:rPr>
        <w:t>alidation Rules</w:t>
      </w:r>
      <w:r w:rsidRPr="00724A17">
        <w:rPr>
          <w:rFonts w:ascii="Calibri" w:eastAsia="Calibri" w:hAnsi="Calibri"/>
          <w:color w:val="000000"/>
          <w:sz w:val="22"/>
          <w:szCs w:val="22"/>
        </w:rPr>
        <w:t xml:space="preserve">, and </w:t>
      </w:r>
      <w:r>
        <w:rPr>
          <w:rFonts w:ascii="Calibri" w:eastAsia="Calibri" w:hAnsi="Calibri"/>
          <w:b/>
          <w:color w:val="000000"/>
          <w:sz w:val="22"/>
          <w:szCs w:val="22"/>
        </w:rPr>
        <w:t>F</w:t>
      </w:r>
      <w:r w:rsidRPr="00724A17">
        <w:rPr>
          <w:rFonts w:ascii="Calibri" w:eastAsia="Calibri" w:hAnsi="Calibri"/>
          <w:b/>
          <w:color w:val="000000"/>
          <w:sz w:val="22"/>
          <w:szCs w:val="22"/>
        </w:rPr>
        <w:t>ormula fields</w:t>
      </w:r>
    </w:p>
    <w:p w:rsidR="00165E2A" w:rsidRPr="00201E9C"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201E9C">
        <w:rPr>
          <w:rFonts w:ascii="Calibri" w:eastAsia="Calibri" w:hAnsi="Calibri" w:cs="Arial"/>
          <w:color w:val="000000"/>
          <w:kern w:val="0"/>
          <w:sz w:val="22"/>
          <w:szCs w:val="22"/>
          <w:shd w:val="clear" w:color="auto" w:fill="FFFFFF"/>
        </w:rPr>
        <w:t xml:space="preserve">Created </w:t>
      </w:r>
      <w:r w:rsidRPr="00201E9C">
        <w:rPr>
          <w:rFonts w:ascii="Calibri" w:eastAsia="Calibri" w:hAnsi="Calibri" w:cs="Arial"/>
          <w:b/>
          <w:color w:val="000000"/>
          <w:kern w:val="0"/>
          <w:sz w:val="22"/>
          <w:szCs w:val="22"/>
          <w:shd w:val="clear" w:color="auto" w:fill="FFFFFF"/>
        </w:rPr>
        <w:t>Custom login VF page</w:t>
      </w:r>
      <w:r w:rsidRPr="00201E9C">
        <w:rPr>
          <w:rFonts w:ascii="Calibri" w:eastAsia="Calibri" w:hAnsi="Calibri" w:cs="Arial"/>
          <w:color w:val="000000"/>
          <w:kern w:val="0"/>
          <w:sz w:val="22"/>
          <w:szCs w:val="22"/>
          <w:shd w:val="clear" w:color="auto" w:fill="FFFFFF"/>
        </w:rPr>
        <w:t xml:space="preserve"> for the dealers to access the application.</w:t>
      </w:r>
    </w:p>
    <w:p w:rsidR="00165E2A"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201E9C">
        <w:rPr>
          <w:rFonts w:ascii="Calibri" w:eastAsia="Calibri" w:hAnsi="Calibri" w:cs="Arial"/>
          <w:color w:val="000000"/>
          <w:kern w:val="0"/>
          <w:sz w:val="22"/>
          <w:szCs w:val="22"/>
          <w:shd w:val="clear" w:color="auto" w:fill="FFFFFF"/>
        </w:rPr>
        <w:t xml:space="preserve">Creating </w:t>
      </w:r>
      <w:r w:rsidRPr="00201E9C">
        <w:rPr>
          <w:rFonts w:ascii="Calibri" w:eastAsia="Calibri" w:hAnsi="Calibri" w:cs="Arial"/>
          <w:b/>
          <w:color w:val="000000"/>
          <w:kern w:val="0"/>
          <w:sz w:val="22"/>
          <w:szCs w:val="22"/>
          <w:shd w:val="clear" w:color="auto" w:fill="FFFFFF"/>
        </w:rPr>
        <w:t>Workflow Rules, Tasks, Email Alerts</w:t>
      </w:r>
      <w:r w:rsidRPr="00201E9C">
        <w:rPr>
          <w:rFonts w:ascii="Calibri" w:eastAsia="Calibri" w:hAnsi="Calibri" w:cs="Arial"/>
          <w:color w:val="000000"/>
          <w:kern w:val="0"/>
          <w:sz w:val="22"/>
          <w:szCs w:val="22"/>
          <w:shd w:val="clear" w:color="auto" w:fill="FFFFFF"/>
        </w:rPr>
        <w:t xml:space="preserve"> and components to suit to the needs of the application.</w:t>
      </w:r>
    </w:p>
    <w:p w:rsidR="00165E2A" w:rsidRPr="004E4796" w:rsidRDefault="00165E2A" w:rsidP="00165E2A">
      <w:pPr>
        <w:pStyle w:val="ListParagraph"/>
        <w:numPr>
          <w:ilvl w:val="0"/>
          <w:numId w:val="5"/>
        </w:numPr>
        <w:suppressAutoHyphens w:val="0"/>
        <w:spacing w:after="160" w:line="256" w:lineRule="auto"/>
        <w:jc w:val="both"/>
        <w:rPr>
          <w:rFonts w:ascii="Times New Roman" w:hAnsi="Times New Roman"/>
          <w:color w:val="000000"/>
          <w:shd w:val="clear" w:color="auto" w:fill="FFFFFF"/>
        </w:rPr>
      </w:pPr>
      <w:r w:rsidRPr="004E4796">
        <w:rPr>
          <w:rFonts w:ascii="Calibri" w:hAnsi="Calibri"/>
          <w:color w:val="000000"/>
          <w:sz w:val="22"/>
          <w:szCs w:val="22"/>
          <w:shd w:val="clear" w:color="auto" w:fill="FFFFFF"/>
        </w:rPr>
        <w:t xml:space="preserve">Worked on Assigning creating </w:t>
      </w:r>
      <w:r w:rsidRPr="004E4796">
        <w:rPr>
          <w:rFonts w:ascii="Calibri" w:hAnsi="Calibri"/>
          <w:b/>
          <w:color w:val="000000"/>
          <w:sz w:val="22"/>
          <w:szCs w:val="22"/>
          <w:shd w:val="clear" w:color="auto" w:fill="FFFFFF"/>
        </w:rPr>
        <w:t>Roles Hierarchy</w:t>
      </w:r>
      <w:r w:rsidRPr="004E4796">
        <w:rPr>
          <w:rFonts w:ascii="Calibri" w:hAnsi="Calibri"/>
          <w:color w:val="000000"/>
          <w:sz w:val="22"/>
          <w:szCs w:val="22"/>
          <w:shd w:val="clear" w:color="auto" w:fill="FFFFFF"/>
        </w:rPr>
        <w:t xml:space="preserve">, </w:t>
      </w:r>
      <w:r w:rsidRPr="004E4796">
        <w:rPr>
          <w:rFonts w:ascii="Calibri" w:hAnsi="Calibri"/>
          <w:b/>
          <w:color w:val="000000"/>
          <w:sz w:val="22"/>
          <w:szCs w:val="22"/>
          <w:shd w:val="clear" w:color="auto" w:fill="FFFFFF"/>
        </w:rPr>
        <w:t>Profiles</w:t>
      </w:r>
      <w:r w:rsidRPr="004E4796">
        <w:rPr>
          <w:rFonts w:ascii="Calibri" w:hAnsi="Calibri"/>
          <w:color w:val="000000"/>
          <w:sz w:val="22"/>
          <w:szCs w:val="22"/>
          <w:shd w:val="clear" w:color="auto" w:fill="FFFFFF"/>
        </w:rPr>
        <w:t xml:space="preserve"> and </w:t>
      </w:r>
      <w:r w:rsidRPr="004E4796">
        <w:rPr>
          <w:rFonts w:ascii="Calibri" w:hAnsi="Calibri"/>
          <w:b/>
          <w:color w:val="000000"/>
          <w:sz w:val="22"/>
          <w:szCs w:val="22"/>
          <w:shd w:val="clear" w:color="auto" w:fill="FFFFFF"/>
        </w:rPr>
        <w:t>Security setup</w:t>
      </w:r>
      <w:r w:rsidRPr="004E4796">
        <w:rPr>
          <w:rFonts w:ascii="Calibri" w:hAnsi="Calibri"/>
          <w:color w:val="000000"/>
          <w:sz w:val="22"/>
          <w:szCs w:val="22"/>
          <w:shd w:val="clear" w:color="auto" w:fill="FFFFFF"/>
        </w:rPr>
        <w:t xml:space="preserve"> within the organization</w:t>
      </w:r>
      <w:r>
        <w:rPr>
          <w:rFonts w:ascii="Times New Roman" w:hAnsi="Times New Roman"/>
          <w:color w:val="000000"/>
          <w:shd w:val="clear" w:color="auto" w:fill="FFFFFF"/>
        </w:rPr>
        <w:t>.</w:t>
      </w:r>
    </w:p>
    <w:p w:rsidR="00165E2A" w:rsidRPr="0026204C"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26204C">
        <w:rPr>
          <w:rFonts w:ascii="Calibri" w:eastAsia="Calibri" w:hAnsi="Calibri"/>
          <w:color w:val="000000"/>
          <w:sz w:val="22"/>
          <w:szCs w:val="22"/>
        </w:rPr>
        <w:t xml:space="preserve">Implemented </w:t>
      </w:r>
      <w:r w:rsidRPr="0026204C">
        <w:rPr>
          <w:rFonts w:ascii="Calibri" w:eastAsia="Calibri" w:hAnsi="Calibri"/>
          <w:b/>
          <w:color w:val="000000"/>
          <w:sz w:val="22"/>
          <w:szCs w:val="22"/>
        </w:rPr>
        <w:t>Case Assignment Rules</w:t>
      </w:r>
      <w:r w:rsidRPr="0026204C">
        <w:rPr>
          <w:rFonts w:ascii="Calibri" w:eastAsia="Calibri" w:hAnsi="Calibri"/>
          <w:color w:val="000000"/>
          <w:sz w:val="22"/>
          <w:szCs w:val="22"/>
        </w:rPr>
        <w:t xml:space="preserve"> to direct the case to appropriate group such as Stories and PCS Central Support.</w:t>
      </w:r>
    </w:p>
    <w:p w:rsidR="00165E2A" w:rsidRPr="0026204C" w:rsidRDefault="00165E2A" w:rsidP="00165E2A">
      <w:pPr>
        <w:pStyle w:val="ListParagraph"/>
        <w:widowControl w:val="0"/>
        <w:numPr>
          <w:ilvl w:val="0"/>
          <w:numId w:val="5"/>
        </w:numPr>
        <w:suppressAutoHyphens w:val="0"/>
        <w:autoSpaceDE w:val="0"/>
        <w:autoSpaceDN w:val="0"/>
        <w:adjustRightInd w:val="0"/>
        <w:jc w:val="both"/>
        <w:rPr>
          <w:rFonts w:ascii="Times New Roman" w:eastAsia="Calibri" w:hAnsi="Times New Roman"/>
          <w:color w:val="000000"/>
        </w:rPr>
      </w:pPr>
      <w:r w:rsidRPr="0026204C">
        <w:rPr>
          <w:rFonts w:ascii="Calibri" w:eastAsia="Calibri" w:hAnsi="Calibri"/>
          <w:color w:val="000000"/>
          <w:sz w:val="22"/>
          <w:szCs w:val="22"/>
        </w:rPr>
        <w:t xml:space="preserve">Created </w:t>
      </w:r>
      <w:r w:rsidRPr="0026204C">
        <w:rPr>
          <w:rFonts w:ascii="Calibri" w:eastAsia="Calibri" w:hAnsi="Calibri"/>
          <w:b/>
          <w:color w:val="000000"/>
          <w:sz w:val="22"/>
          <w:szCs w:val="22"/>
        </w:rPr>
        <w:t>Page Layouts</w:t>
      </w:r>
      <w:r w:rsidRPr="0026204C">
        <w:rPr>
          <w:rFonts w:ascii="Calibri" w:eastAsia="Calibri" w:hAnsi="Calibri"/>
          <w:color w:val="000000"/>
          <w:sz w:val="22"/>
          <w:szCs w:val="22"/>
        </w:rPr>
        <w:t xml:space="preserve"> to organize fields, custom links, related lists, and other components on records</w:t>
      </w:r>
      <w:r>
        <w:rPr>
          <w:rFonts w:ascii="Times New Roman" w:eastAsia="Calibri" w:hAnsi="Times New Roman"/>
          <w:color w:val="000000"/>
        </w:rPr>
        <w:t>.</w:t>
      </w:r>
    </w:p>
    <w:p w:rsidR="00165E2A" w:rsidRPr="00201E9C"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201E9C">
        <w:rPr>
          <w:rFonts w:ascii="Calibri" w:eastAsia="Calibri" w:hAnsi="Calibri" w:cs="Arial"/>
          <w:color w:val="000000"/>
          <w:kern w:val="0"/>
          <w:sz w:val="22"/>
          <w:szCs w:val="22"/>
          <w:shd w:val="clear" w:color="auto" w:fill="FFFFFF"/>
        </w:rPr>
        <w:t xml:space="preserve">Involved in </w:t>
      </w:r>
      <w:r w:rsidRPr="00201E9C">
        <w:rPr>
          <w:rFonts w:ascii="Calibri" w:eastAsia="Calibri" w:hAnsi="Calibri" w:cs="Arial"/>
          <w:b/>
          <w:color w:val="000000"/>
          <w:kern w:val="0"/>
          <w:sz w:val="22"/>
          <w:szCs w:val="22"/>
          <w:shd w:val="clear" w:color="auto" w:fill="FFFFFF"/>
        </w:rPr>
        <w:t xml:space="preserve">designing, development </w:t>
      </w:r>
      <w:r w:rsidRPr="00201E9C">
        <w:rPr>
          <w:rFonts w:ascii="Calibri" w:eastAsia="Calibri" w:hAnsi="Calibri" w:cs="Arial"/>
          <w:color w:val="000000"/>
          <w:kern w:val="0"/>
          <w:sz w:val="22"/>
          <w:szCs w:val="22"/>
          <w:shd w:val="clear" w:color="auto" w:fill="FFFFFF"/>
        </w:rPr>
        <w:t xml:space="preserve">and Testing of UI Applications using </w:t>
      </w:r>
      <w:r w:rsidRPr="00201E9C">
        <w:rPr>
          <w:rFonts w:ascii="Calibri" w:eastAsia="Calibri" w:hAnsi="Calibri" w:cs="Arial"/>
          <w:b/>
          <w:color w:val="000000"/>
          <w:kern w:val="0"/>
          <w:sz w:val="22"/>
          <w:szCs w:val="22"/>
          <w:shd w:val="clear" w:color="auto" w:fill="FFFFFF"/>
        </w:rPr>
        <w:t>VF Pages</w:t>
      </w:r>
      <w:r w:rsidRPr="00201E9C">
        <w:rPr>
          <w:rFonts w:ascii="Calibri" w:eastAsia="Calibri" w:hAnsi="Calibri" w:cs="Arial"/>
          <w:color w:val="000000"/>
          <w:kern w:val="0"/>
          <w:sz w:val="22"/>
          <w:szCs w:val="22"/>
          <w:shd w:val="clear" w:color="auto" w:fill="FFFFFF"/>
        </w:rPr>
        <w:t xml:space="preserve"> and </w:t>
      </w:r>
      <w:r w:rsidRPr="00201E9C">
        <w:rPr>
          <w:rFonts w:ascii="Calibri" w:eastAsia="Calibri" w:hAnsi="Calibri" w:cs="Arial"/>
          <w:b/>
          <w:color w:val="000000"/>
          <w:kern w:val="0"/>
          <w:sz w:val="22"/>
          <w:szCs w:val="22"/>
          <w:shd w:val="clear" w:color="auto" w:fill="FFFFFF"/>
        </w:rPr>
        <w:t xml:space="preserve">Apex classes, Apex Triggers </w:t>
      </w:r>
      <w:r w:rsidRPr="00201E9C">
        <w:rPr>
          <w:rFonts w:ascii="Calibri" w:eastAsia="Calibri" w:hAnsi="Calibri" w:cs="Arial"/>
          <w:color w:val="000000"/>
          <w:kern w:val="0"/>
          <w:sz w:val="22"/>
          <w:szCs w:val="22"/>
          <w:shd w:val="clear" w:color="auto" w:fill="FFFFFF"/>
        </w:rPr>
        <w:t xml:space="preserve">as per requirement. </w:t>
      </w:r>
    </w:p>
    <w:p w:rsidR="00165E2A"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201E9C">
        <w:rPr>
          <w:rFonts w:ascii="Calibri" w:eastAsia="Calibri" w:hAnsi="Calibri" w:cs="Arial"/>
          <w:color w:val="000000"/>
          <w:kern w:val="0"/>
          <w:sz w:val="22"/>
          <w:szCs w:val="22"/>
          <w:shd w:val="clear" w:color="auto" w:fill="FFFFFF"/>
        </w:rPr>
        <w:t xml:space="preserve">Involved in </w:t>
      </w:r>
      <w:r w:rsidRPr="00201E9C">
        <w:rPr>
          <w:rFonts w:ascii="Calibri" w:eastAsia="Calibri" w:hAnsi="Calibri" w:cs="Arial"/>
          <w:b/>
          <w:color w:val="000000"/>
          <w:kern w:val="0"/>
          <w:sz w:val="22"/>
          <w:szCs w:val="22"/>
          <w:shd w:val="clear" w:color="auto" w:fill="FFFFFF"/>
        </w:rPr>
        <w:t>Service Cloud</w:t>
      </w:r>
      <w:r>
        <w:rPr>
          <w:rFonts w:ascii="Calibri" w:eastAsia="Calibri" w:hAnsi="Calibri" w:cs="Arial"/>
          <w:b/>
          <w:color w:val="000000"/>
          <w:kern w:val="0"/>
          <w:sz w:val="22"/>
          <w:szCs w:val="22"/>
          <w:shd w:val="clear" w:color="auto" w:fill="FFFFFF"/>
        </w:rPr>
        <w:t>, Sales Cloud</w:t>
      </w:r>
      <w:r w:rsidR="00FD47B1">
        <w:rPr>
          <w:rFonts w:ascii="Calibri" w:eastAsia="Calibri" w:hAnsi="Calibri" w:cs="Arial"/>
          <w:color w:val="000000"/>
          <w:kern w:val="0"/>
          <w:sz w:val="22"/>
          <w:szCs w:val="22"/>
          <w:shd w:val="clear" w:color="auto" w:fill="FFFFFF"/>
        </w:rPr>
        <w:t xml:space="preserve">, </w:t>
      </w:r>
      <w:r w:rsidRPr="009320B7">
        <w:rPr>
          <w:rFonts w:ascii="Calibri" w:eastAsia="Calibri" w:hAnsi="Calibri" w:cs="Arial"/>
          <w:b/>
          <w:color w:val="000000"/>
          <w:kern w:val="0"/>
          <w:sz w:val="22"/>
          <w:szCs w:val="22"/>
          <w:shd w:val="clear" w:color="auto" w:fill="FFFFFF"/>
        </w:rPr>
        <w:t>community cloud</w:t>
      </w:r>
      <w:r w:rsidRPr="00201E9C">
        <w:rPr>
          <w:rFonts w:ascii="Calibri" w:eastAsia="Calibri" w:hAnsi="Calibri" w:cs="Arial"/>
          <w:color w:val="000000"/>
          <w:kern w:val="0"/>
          <w:sz w:val="22"/>
          <w:szCs w:val="22"/>
          <w:shd w:val="clear" w:color="auto" w:fill="FFFFFF"/>
        </w:rPr>
        <w:t xml:space="preserve">Application Setup activities and customized the apps to match the functional needs of the organization. </w:t>
      </w:r>
    </w:p>
    <w:p w:rsidR="00165E2A" w:rsidRPr="00C93A4C" w:rsidRDefault="00165E2A" w:rsidP="00165E2A">
      <w:pPr>
        <w:pStyle w:val="ListParagraph"/>
        <w:numPr>
          <w:ilvl w:val="0"/>
          <w:numId w:val="5"/>
        </w:numPr>
        <w:suppressAutoHyphens w:val="0"/>
        <w:spacing w:after="160" w:line="259" w:lineRule="auto"/>
        <w:jc w:val="both"/>
        <w:rPr>
          <w:rFonts w:ascii="Calibri" w:eastAsia="Calibri" w:hAnsi="Calibri" w:cs="Arial"/>
          <w:kern w:val="0"/>
          <w:sz w:val="22"/>
          <w:szCs w:val="22"/>
          <w:shd w:val="clear" w:color="auto" w:fill="FFFFFF"/>
        </w:rPr>
      </w:pPr>
      <w:r w:rsidRPr="00C93A4C">
        <w:rPr>
          <w:rFonts w:asciiTheme="minorHAnsi" w:hAnsiTheme="minorHAnsi"/>
          <w:sz w:val="22"/>
          <w:szCs w:val="22"/>
          <w:shd w:val="clear" w:color="auto" w:fill="FFFFFF"/>
        </w:rPr>
        <w:t xml:space="preserve">Worked on </w:t>
      </w:r>
      <w:r w:rsidRPr="00C93A4C">
        <w:rPr>
          <w:rFonts w:asciiTheme="minorHAnsi" w:hAnsiTheme="minorHAnsi"/>
          <w:b/>
          <w:sz w:val="22"/>
          <w:szCs w:val="22"/>
          <w:shd w:val="clear" w:color="auto" w:fill="FFFFFF"/>
        </w:rPr>
        <w:t>community cloud</w:t>
      </w:r>
      <w:r w:rsidRPr="00C93A4C">
        <w:rPr>
          <w:rFonts w:asciiTheme="minorHAnsi" w:hAnsiTheme="minorHAnsi"/>
          <w:sz w:val="22"/>
          <w:szCs w:val="22"/>
          <w:shd w:val="clear" w:color="auto" w:fill="FFFFFF"/>
        </w:rPr>
        <w:t xml:space="preserve"> to gain deeper relationships with customers, provide better service by enabling customers to find information and assist ea</w:t>
      </w:r>
      <w:r w:rsidR="00FD47B1">
        <w:rPr>
          <w:rFonts w:asciiTheme="minorHAnsi" w:hAnsiTheme="minorHAnsi"/>
          <w:sz w:val="22"/>
          <w:szCs w:val="22"/>
          <w:shd w:val="clear" w:color="auto" w:fill="FFFFFF"/>
        </w:rPr>
        <w:t xml:space="preserve">ch other online.  Connected to </w:t>
      </w:r>
      <w:r w:rsidRPr="00C93A4C">
        <w:rPr>
          <w:rFonts w:asciiTheme="minorHAnsi" w:hAnsiTheme="minorHAnsi"/>
          <w:sz w:val="22"/>
          <w:szCs w:val="22"/>
          <w:shd w:val="clear" w:color="auto" w:fill="FFFFFF"/>
        </w:rPr>
        <w:t>external channel p</w:t>
      </w:r>
      <w:r w:rsidR="00FD47B1">
        <w:rPr>
          <w:rFonts w:asciiTheme="minorHAnsi" w:hAnsiTheme="minorHAnsi"/>
          <w:sz w:val="22"/>
          <w:szCs w:val="22"/>
          <w:shd w:val="clear" w:color="auto" w:fill="FFFFFF"/>
        </w:rPr>
        <w:t>artners, agents to  accelerate d</w:t>
      </w:r>
      <w:r w:rsidRPr="00C93A4C">
        <w:rPr>
          <w:rFonts w:asciiTheme="minorHAnsi" w:hAnsiTheme="minorHAnsi"/>
          <w:sz w:val="22"/>
          <w:szCs w:val="22"/>
          <w:shd w:val="clear" w:color="auto" w:fill="FFFFFF"/>
        </w:rPr>
        <w:t>eals</w:t>
      </w:r>
      <w:r w:rsidRPr="00C93A4C">
        <w:rPr>
          <w:rFonts w:ascii="Helvetica" w:hAnsi="Helvetica"/>
          <w:sz w:val="23"/>
          <w:szCs w:val="23"/>
          <w:shd w:val="clear" w:color="auto" w:fill="FFFFFF"/>
        </w:rPr>
        <w:t>. </w:t>
      </w:r>
    </w:p>
    <w:p w:rsidR="00165E2A" w:rsidRPr="00201E9C"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201E9C">
        <w:rPr>
          <w:rFonts w:ascii="Calibri" w:eastAsia="Calibri" w:hAnsi="Calibri" w:cs="Arial"/>
          <w:color w:val="000000"/>
          <w:kern w:val="0"/>
          <w:sz w:val="22"/>
          <w:szCs w:val="22"/>
          <w:shd w:val="clear" w:color="auto" w:fill="FFFFFF"/>
        </w:rPr>
        <w:t xml:space="preserve">Created </w:t>
      </w:r>
      <w:r w:rsidRPr="00201E9C">
        <w:rPr>
          <w:rFonts w:ascii="Calibri" w:eastAsia="Calibri" w:hAnsi="Calibri" w:cs="Arial"/>
          <w:b/>
          <w:color w:val="000000"/>
          <w:kern w:val="0"/>
          <w:sz w:val="22"/>
          <w:szCs w:val="22"/>
          <w:shd w:val="clear" w:color="auto" w:fill="FFFFFF"/>
        </w:rPr>
        <w:t>Triggers</w:t>
      </w:r>
      <w:r w:rsidRPr="00201E9C">
        <w:rPr>
          <w:rFonts w:ascii="Calibri" w:eastAsia="Calibri" w:hAnsi="Calibri" w:cs="Arial"/>
          <w:color w:val="000000"/>
          <w:kern w:val="0"/>
          <w:sz w:val="22"/>
          <w:szCs w:val="22"/>
          <w:shd w:val="clear" w:color="auto" w:fill="FFFFFF"/>
        </w:rPr>
        <w:t xml:space="preserve"> for email update for any new offer is released and Developed </w:t>
      </w:r>
      <w:r w:rsidRPr="00201E9C">
        <w:rPr>
          <w:rFonts w:ascii="Calibri" w:eastAsia="Calibri" w:hAnsi="Calibri" w:cs="Arial"/>
          <w:b/>
          <w:color w:val="000000"/>
          <w:kern w:val="0"/>
          <w:sz w:val="22"/>
          <w:szCs w:val="22"/>
          <w:shd w:val="clear" w:color="auto" w:fill="FFFFFF"/>
        </w:rPr>
        <w:t>Batch apex</w:t>
      </w:r>
      <w:r w:rsidRPr="00201E9C">
        <w:rPr>
          <w:rFonts w:ascii="Calibri" w:eastAsia="Calibri" w:hAnsi="Calibri" w:cs="Arial"/>
          <w:color w:val="000000"/>
          <w:kern w:val="0"/>
          <w:sz w:val="22"/>
          <w:szCs w:val="22"/>
          <w:shd w:val="clear" w:color="auto" w:fill="FFFFFF"/>
        </w:rPr>
        <w:t xml:space="preserve"> along with combination of schedule apex to reduce the data for space utility.</w:t>
      </w:r>
    </w:p>
    <w:p w:rsidR="00165E2A" w:rsidRPr="00201E9C"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201E9C">
        <w:rPr>
          <w:rFonts w:ascii="Calibri" w:eastAsia="Calibri" w:hAnsi="Calibri" w:cs="Arial"/>
          <w:color w:val="000000"/>
          <w:kern w:val="0"/>
          <w:sz w:val="22"/>
          <w:szCs w:val="22"/>
          <w:shd w:val="clear" w:color="auto" w:fill="FFFFFF"/>
        </w:rPr>
        <w:t xml:space="preserve">Used the </w:t>
      </w:r>
      <w:r w:rsidRPr="00201E9C">
        <w:rPr>
          <w:rFonts w:ascii="Calibri" w:eastAsia="Calibri" w:hAnsi="Calibri" w:cs="Arial"/>
          <w:b/>
          <w:color w:val="000000"/>
          <w:kern w:val="0"/>
          <w:sz w:val="22"/>
          <w:szCs w:val="22"/>
          <w:shd w:val="clear" w:color="auto" w:fill="FFFFFF"/>
        </w:rPr>
        <w:t>sandbox</w:t>
      </w:r>
      <w:r w:rsidRPr="00201E9C">
        <w:rPr>
          <w:rFonts w:ascii="Calibri" w:eastAsia="Calibri" w:hAnsi="Calibri" w:cs="Arial"/>
          <w:color w:val="000000"/>
          <w:kern w:val="0"/>
          <w:sz w:val="22"/>
          <w:szCs w:val="22"/>
          <w:shd w:val="clear" w:color="auto" w:fill="FFFFFF"/>
        </w:rPr>
        <w:t xml:space="preserve"> for development, testing and code migration to Production.</w:t>
      </w:r>
    </w:p>
    <w:p w:rsidR="00165E2A" w:rsidRPr="00201E9C"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201E9C">
        <w:rPr>
          <w:rFonts w:ascii="Calibri" w:eastAsia="Calibri" w:hAnsi="Calibri" w:cs="Arial"/>
          <w:color w:val="000000"/>
          <w:kern w:val="0"/>
          <w:sz w:val="22"/>
          <w:szCs w:val="22"/>
          <w:shd w:val="clear" w:color="auto" w:fill="FFFFFF"/>
        </w:rPr>
        <w:t xml:space="preserve">Worked on Eclipse IDE with </w:t>
      </w:r>
      <w:r w:rsidRPr="00201E9C">
        <w:rPr>
          <w:rFonts w:ascii="Calibri" w:eastAsia="Calibri" w:hAnsi="Calibri" w:cs="Arial"/>
          <w:b/>
          <w:color w:val="000000"/>
          <w:kern w:val="0"/>
          <w:sz w:val="22"/>
          <w:szCs w:val="22"/>
          <w:shd w:val="clear" w:color="auto" w:fill="FFFFFF"/>
        </w:rPr>
        <w:t>Force.com</w:t>
      </w:r>
      <w:r w:rsidRPr="00201E9C">
        <w:rPr>
          <w:rFonts w:ascii="Calibri" w:eastAsia="Calibri" w:hAnsi="Calibri" w:cs="Arial"/>
          <w:color w:val="000000"/>
          <w:kern w:val="0"/>
          <w:sz w:val="22"/>
          <w:szCs w:val="22"/>
          <w:shd w:val="clear" w:color="auto" w:fill="FFFFFF"/>
        </w:rPr>
        <w:t xml:space="preserve"> Plug-in for writing business logic in </w:t>
      </w:r>
      <w:r w:rsidRPr="00201E9C">
        <w:rPr>
          <w:rFonts w:ascii="Calibri" w:eastAsia="Calibri" w:hAnsi="Calibri" w:cs="Arial"/>
          <w:b/>
          <w:color w:val="000000"/>
          <w:kern w:val="0"/>
          <w:sz w:val="22"/>
          <w:szCs w:val="22"/>
          <w:shd w:val="clear" w:color="auto" w:fill="FFFFFF"/>
        </w:rPr>
        <w:t>Apex programming</w:t>
      </w:r>
      <w:r w:rsidRPr="00201E9C">
        <w:rPr>
          <w:rFonts w:ascii="Calibri" w:eastAsia="Calibri" w:hAnsi="Calibri" w:cs="Arial"/>
          <w:color w:val="000000"/>
          <w:kern w:val="0"/>
          <w:sz w:val="22"/>
          <w:szCs w:val="22"/>
          <w:shd w:val="clear" w:color="auto" w:fill="FFFFFF"/>
        </w:rPr>
        <w:t xml:space="preserve"> language.</w:t>
      </w:r>
    </w:p>
    <w:p w:rsidR="00165E2A" w:rsidRPr="00201E9C"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201E9C">
        <w:rPr>
          <w:rFonts w:ascii="Calibri" w:eastAsia="Calibri" w:hAnsi="Calibri" w:cs="Arial"/>
          <w:color w:val="000000"/>
          <w:kern w:val="0"/>
          <w:sz w:val="22"/>
          <w:szCs w:val="22"/>
          <w:shd w:val="clear" w:color="auto" w:fill="FFFFFF"/>
        </w:rPr>
        <w:t xml:space="preserve">Created </w:t>
      </w:r>
      <w:r w:rsidRPr="00201E9C">
        <w:rPr>
          <w:rFonts w:ascii="Calibri" w:eastAsia="Calibri" w:hAnsi="Calibri" w:cs="Arial"/>
          <w:b/>
          <w:color w:val="000000"/>
          <w:kern w:val="0"/>
          <w:sz w:val="22"/>
          <w:szCs w:val="22"/>
          <w:shd w:val="clear" w:color="auto" w:fill="FFFFFF"/>
        </w:rPr>
        <w:t>custom settings</w:t>
      </w:r>
      <w:r w:rsidRPr="00201E9C">
        <w:rPr>
          <w:rFonts w:ascii="Calibri" w:eastAsia="Calibri" w:hAnsi="Calibri" w:cs="Arial"/>
          <w:color w:val="000000"/>
          <w:kern w:val="0"/>
          <w:sz w:val="22"/>
          <w:szCs w:val="22"/>
          <w:shd w:val="clear" w:color="auto" w:fill="FFFFFF"/>
        </w:rPr>
        <w:t xml:space="preserve"> for seasonal offers like spring, summer etc.,</w:t>
      </w:r>
    </w:p>
    <w:p w:rsidR="00165E2A"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201E9C">
        <w:rPr>
          <w:rFonts w:ascii="Calibri" w:eastAsia="Calibri" w:hAnsi="Calibri" w:cs="Arial"/>
          <w:color w:val="000000"/>
          <w:kern w:val="0"/>
          <w:sz w:val="22"/>
          <w:szCs w:val="22"/>
          <w:shd w:val="clear" w:color="auto" w:fill="FFFFFF"/>
        </w:rPr>
        <w:t xml:space="preserve">Used </w:t>
      </w:r>
      <w:r w:rsidRPr="00201E9C">
        <w:rPr>
          <w:rFonts w:ascii="Calibri" w:eastAsia="Calibri" w:hAnsi="Calibri" w:cs="Arial"/>
          <w:b/>
          <w:color w:val="000000"/>
          <w:kern w:val="0"/>
          <w:sz w:val="22"/>
          <w:szCs w:val="22"/>
          <w:shd w:val="clear" w:color="auto" w:fill="FFFFFF"/>
        </w:rPr>
        <w:t>data loader</w:t>
      </w:r>
      <w:r w:rsidRPr="00201E9C">
        <w:rPr>
          <w:rFonts w:ascii="Calibri" w:eastAsia="Calibri" w:hAnsi="Calibri" w:cs="Arial"/>
          <w:color w:val="000000"/>
          <w:kern w:val="0"/>
          <w:sz w:val="22"/>
          <w:szCs w:val="22"/>
          <w:shd w:val="clear" w:color="auto" w:fill="FFFFFF"/>
        </w:rPr>
        <w:t xml:space="preserve"> and </w:t>
      </w:r>
      <w:r w:rsidRPr="00201E9C">
        <w:rPr>
          <w:rFonts w:ascii="Calibri" w:eastAsia="Calibri" w:hAnsi="Calibri" w:cs="Arial"/>
          <w:b/>
          <w:color w:val="000000"/>
          <w:kern w:val="0"/>
          <w:sz w:val="22"/>
          <w:szCs w:val="22"/>
          <w:shd w:val="clear" w:color="auto" w:fill="FFFFFF"/>
        </w:rPr>
        <w:t>data loader.io</w:t>
      </w:r>
      <w:r w:rsidRPr="00201E9C">
        <w:rPr>
          <w:rFonts w:ascii="Calibri" w:eastAsia="Calibri" w:hAnsi="Calibri" w:cs="Arial"/>
          <w:color w:val="000000"/>
          <w:kern w:val="0"/>
          <w:sz w:val="22"/>
          <w:szCs w:val="22"/>
          <w:shd w:val="clear" w:color="auto" w:fill="FFFFFF"/>
        </w:rPr>
        <w:t xml:space="preserve"> to store data into the database.</w:t>
      </w:r>
    </w:p>
    <w:p w:rsidR="00165E2A" w:rsidRPr="0042352C" w:rsidRDefault="00165E2A" w:rsidP="00165E2A">
      <w:pPr>
        <w:pStyle w:val="ListParagraph"/>
        <w:numPr>
          <w:ilvl w:val="0"/>
          <w:numId w:val="5"/>
        </w:numPr>
        <w:suppressAutoHyphens w:val="0"/>
        <w:spacing w:after="160" w:line="259" w:lineRule="auto"/>
        <w:jc w:val="both"/>
        <w:rPr>
          <w:rFonts w:asciiTheme="minorHAnsi" w:eastAsia="Calibri" w:hAnsiTheme="minorHAnsi" w:cs="Arial"/>
          <w:color w:val="000000"/>
          <w:kern w:val="0"/>
          <w:sz w:val="22"/>
          <w:szCs w:val="22"/>
          <w:shd w:val="clear" w:color="auto" w:fill="FFFFFF"/>
        </w:rPr>
      </w:pPr>
      <w:r w:rsidRPr="0042352C">
        <w:rPr>
          <w:rFonts w:asciiTheme="minorHAnsi" w:eastAsia="Calibri" w:hAnsiTheme="minorHAnsi" w:cs="Arial"/>
          <w:color w:val="000000" w:themeColor="text1"/>
          <w:kern w:val="0"/>
          <w:sz w:val="22"/>
          <w:szCs w:val="22"/>
          <w:shd w:val="clear" w:color="auto" w:fill="FFFFFF"/>
        </w:rPr>
        <w:t>Worked on Agile environment,</w:t>
      </w:r>
      <w:r w:rsidRPr="0042352C">
        <w:rPr>
          <w:rFonts w:asciiTheme="minorHAnsi" w:hAnsiTheme="minorHAnsi" w:cs="Arial"/>
          <w:color w:val="000000" w:themeColor="text1"/>
          <w:sz w:val="22"/>
          <w:szCs w:val="22"/>
          <w:shd w:val="clear" w:color="auto" w:fill="FFFFFF"/>
        </w:rPr>
        <w:t xml:space="preserve"> in this we developed High-value features and delivered more quickly with short cycles</w:t>
      </w:r>
      <w:r w:rsidRPr="0042352C">
        <w:rPr>
          <w:rFonts w:asciiTheme="minorHAnsi" w:hAnsiTheme="minorHAnsi" w:cs="Arial"/>
          <w:color w:val="333333"/>
          <w:sz w:val="22"/>
          <w:szCs w:val="22"/>
          <w:shd w:val="clear" w:color="auto" w:fill="FFFFFF"/>
        </w:rPr>
        <w:t xml:space="preserve">. </w:t>
      </w:r>
    </w:p>
    <w:p w:rsidR="00165E2A" w:rsidRPr="0042352C"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42352C">
        <w:rPr>
          <w:rFonts w:ascii="Calibri" w:eastAsia="Calibri" w:hAnsi="Calibri" w:cs="Arial"/>
          <w:color w:val="000000"/>
          <w:kern w:val="0"/>
          <w:sz w:val="22"/>
          <w:szCs w:val="22"/>
          <w:shd w:val="clear" w:color="auto" w:fill="FFFFFF"/>
        </w:rPr>
        <w:t xml:space="preserve">Updating of </w:t>
      </w:r>
      <w:r w:rsidRPr="0042352C">
        <w:rPr>
          <w:rFonts w:ascii="Calibri" w:eastAsia="Calibri" w:hAnsi="Calibri" w:cs="Arial"/>
          <w:b/>
          <w:color w:val="000000"/>
          <w:kern w:val="0"/>
          <w:sz w:val="22"/>
          <w:szCs w:val="22"/>
          <w:shd w:val="clear" w:color="auto" w:fill="FFFFFF"/>
        </w:rPr>
        <w:t>email</w:t>
      </w:r>
      <w:r w:rsidRPr="0042352C">
        <w:rPr>
          <w:rFonts w:ascii="Calibri" w:eastAsia="Calibri" w:hAnsi="Calibri" w:cs="Arial"/>
          <w:color w:val="000000"/>
          <w:kern w:val="0"/>
          <w:sz w:val="22"/>
          <w:szCs w:val="22"/>
          <w:shd w:val="clear" w:color="auto" w:fill="FFFFFF"/>
        </w:rPr>
        <w:t xml:space="preserve"> and </w:t>
      </w:r>
      <w:r w:rsidRPr="0042352C">
        <w:rPr>
          <w:rFonts w:ascii="Calibri" w:eastAsia="Calibri" w:hAnsi="Calibri" w:cs="Arial"/>
          <w:b/>
          <w:color w:val="000000"/>
          <w:kern w:val="0"/>
          <w:sz w:val="22"/>
          <w:szCs w:val="22"/>
          <w:shd w:val="clear" w:color="auto" w:fill="FFFFFF"/>
        </w:rPr>
        <w:t>automated email</w:t>
      </w:r>
      <w:r w:rsidRPr="0042352C">
        <w:rPr>
          <w:rFonts w:ascii="Calibri" w:eastAsia="Calibri" w:hAnsi="Calibri" w:cs="Arial"/>
          <w:color w:val="000000"/>
          <w:kern w:val="0"/>
          <w:sz w:val="22"/>
          <w:szCs w:val="22"/>
          <w:shd w:val="clear" w:color="auto" w:fill="FFFFFF"/>
        </w:rPr>
        <w:t xml:space="preserve"> will be send to the reps if any issue is raised by reps.</w:t>
      </w:r>
    </w:p>
    <w:p w:rsidR="00165E2A" w:rsidRPr="00201E9C" w:rsidRDefault="00165E2A" w:rsidP="00165E2A">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201E9C">
        <w:rPr>
          <w:rFonts w:ascii="Calibri" w:eastAsia="Calibri" w:hAnsi="Calibri" w:cs="Arial"/>
          <w:color w:val="000000"/>
          <w:kern w:val="0"/>
          <w:sz w:val="22"/>
          <w:szCs w:val="22"/>
          <w:shd w:val="clear" w:color="auto" w:fill="FFFFFF"/>
        </w:rPr>
        <w:t xml:space="preserve">Written </w:t>
      </w:r>
      <w:r w:rsidRPr="00201E9C">
        <w:rPr>
          <w:rFonts w:ascii="Calibri" w:eastAsia="Calibri" w:hAnsi="Calibri" w:cs="Arial"/>
          <w:b/>
          <w:color w:val="000000"/>
          <w:kern w:val="0"/>
          <w:sz w:val="22"/>
          <w:szCs w:val="22"/>
          <w:shd w:val="clear" w:color="auto" w:fill="FFFFFF"/>
        </w:rPr>
        <w:t>Apex Test Classes</w:t>
      </w:r>
      <w:r w:rsidRPr="00201E9C">
        <w:rPr>
          <w:rFonts w:ascii="Calibri" w:eastAsia="Calibri" w:hAnsi="Calibri" w:cs="Arial"/>
          <w:color w:val="000000"/>
          <w:kern w:val="0"/>
          <w:sz w:val="22"/>
          <w:szCs w:val="22"/>
          <w:shd w:val="clear" w:color="auto" w:fill="FFFFFF"/>
        </w:rPr>
        <w:t xml:space="preserve"> for unit testing to ensure at least 75% of code coverage is met. </w:t>
      </w:r>
    </w:p>
    <w:p w:rsidR="00165E2A" w:rsidRDefault="00165E2A" w:rsidP="00165E2A">
      <w:pPr>
        <w:rPr>
          <w:rFonts w:ascii="Times New Roman" w:hAnsi="Times New Roman"/>
          <w:sz w:val="24"/>
          <w:szCs w:val="24"/>
        </w:rPr>
      </w:pPr>
      <w:r w:rsidRPr="009850E6">
        <w:rPr>
          <w:rFonts w:cs="Arial"/>
          <w:b/>
          <w:color w:val="000000"/>
          <w:shd w:val="clear" w:color="auto" w:fill="FFFFFF"/>
        </w:rPr>
        <w:t>Environment</w:t>
      </w:r>
      <w:r>
        <w:rPr>
          <w:rFonts w:cs="Arial"/>
          <w:color w:val="000000"/>
          <w:shd w:val="clear" w:color="auto" w:fill="FFFFFF"/>
        </w:rPr>
        <w:t>: Conga Composer, Workflows</w:t>
      </w:r>
      <w:r w:rsidRPr="009850E6">
        <w:rPr>
          <w:rFonts w:cs="Arial"/>
          <w:color w:val="000000"/>
          <w:shd w:val="clear" w:color="auto" w:fill="FFFFFF"/>
        </w:rPr>
        <w:t xml:space="preserve">, </w:t>
      </w:r>
      <w:r>
        <w:rPr>
          <w:rFonts w:cs="Arial"/>
          <w:color w:val="000000"/>
          <w:shd w:val="clear" w:color="auto" w:fill="FFFFFF"/>
        </w:rPr>
        <w:t xml:space="preserve">Rest, Soap, </w:t>
      </w:r>
      <w:r w:rsidRPr="009850E6">
        <w:rPr>
          <w:rFonts w:cs="Arial"/>
          <w:color w:val="000000"/>
          <w:shd w:val="clear" w:color="auto" w:fill="FFFFFF"/>
        </w:rPr>
        <w:t xml:space="preserve">Apex, Visual Force, Triggers, </w:t>
      </w:r>
      <w:r>
        <w:rPr>
          <w:rFonts w:cs="Arial"/>
          <w:color w:val="000000"/>
          <w:shd w:val="clear" w:color="auto" w:fill="FFFFFF"/>
        </w:rPr>
        <w:t>SOQL, HTML, Java Script, Web Services,</w:t>
      </w:r>
      <w:r w:rsidRPr="009850E6">
        <w:rPr>
          <w:rFonts w:cs="Arial"/>
          <w:color w:val="000000"/>
          <w:shd w:val="clear" w:color="auto" w:fill="FFFFFF"/>
        </w:rPr>
        <w:t xml:space="preserve"> Data loader</w:t>
      </w:r>
      <w:r>
        <w:rPr>
          <w:rFonts w:cs="Arial"/>
          <w:color w:val="000000"/>
          <w:shd w:val="clear" w:color="auto" w:fill="FFFFFF"/>
        </w:rPr>
        <w:t xml:space="preserve">, Security Controls, </w:t>
      </w:r>
      <w:r w:rsidRPr="00975B09">
        <w:rPr>
          <w:rFonts w:cs="Arial"/>
          <w:color w:val="000000"/>
          <w:shd w:val="clear" w:color="auto" w:fill="FFFFFF"/>
        </w:rPr>
        <w:t>Force.com IDE, MS Access</w:t>
      </w:r>
      <w:r w:rsidRPr="00805533">
        <w:rPr>
          <w:rFonts w:ascii="Times New Roman" w:hAnsi="Times New Roman"/>
          <w:sz w:val="24"/>
          <w:szCs w:val="24"/>
        </w:rPr>
        <w:t>.</w:t>
      </w:r>
    </w:p>
    <w:p w:rsidR="00165E2A" w:rsidRPr="00983F2E" w:rsidRDefault="00165E2A" w:rsidP="00947791">
      <w:pPr>
        <w:pStyle w:val="ListParagraph"/>
        <w:suppressAutoHyphens w:val="0"/>
        <w:spacing w:after="160" w:line="259" w:lineRule="auto"/>
        <w:ind w:left="360"/>
        <w:jc w:val="both"/>
        <w:rPr>
          <w:rFonts w:asciiTheme="minorHAnsi" w:eastAsia="Calibri" w:hAnsiTheme="minorHAnsi" w:cstheme="minorHAnsi"/>
          <w:color w:val="000000"/>
          <w:kern w:val="0"/>
          <w:sz w:val="22"/>
          <w:szCs w:val="22"/>
          <w:shd w:val="clear" w:color="auto" w:fill="FFFFFF"/>
        </w:rPr>
      </w:pPr>
    </w:p>
    <w:p w:rsidR="00623971" w:rsidRDefault="00623971" w:rsidP="009C43DB">
      <w:pPr>
        <w:suppressAutoHyphens w:val="0"/>
        <w:rPr>
          <w:rFonts w:ascii="Calibri" w:eastAsia="Calibri" w:hAnsi="Calibri" w:cs="Arial"/>
          <w:b/>
          <w:color w:val="000000"/>
          <w:kern w:val="0"/>
          <w:sz w:val="24"/>
          <w:szCs w:val="24"/>
        </w:rPr>
      </w:pPr>
    </w:p>
    <w:p w:rsidR="00DA55C3" w:rsidRPr="00201E9C" w:rsidRDefault="0022233E" w:rsidP="009C43DB">
      <w:pPr>
        <w:suppressAutoHyphens w:val="0"/>
        <w:rPr>
          <w:rFonts w:ascii="Calibri" w:eastAsia="Calibri" w:hAnsi="Calibri" w:cs="Arial"/>
          <w:b/>
          <w:color w:val="000000"/>
          <w:kern w:val="0"/>
          <w:sz w:val="24"/>
          <w:szCs w:val="24"/>
        </w:rPr>
      </w:pPr>
      <w:bookmarkStart w:id="7" w:name="OLE_LINK1"/>
      <w:r w:rsidRPr="0022233E">
        <w:rPr>
          <w:rFonts w:ascii="Calibri" w:hAnsi="Calibri"/>
          <w:b/>
          <w:sz w:val="24"/>
          <w:szCs w:val="24"/>
        </w:rPr>
        <w:t>C</w:t>
      </w:r>
      <w:r w:rsidR="003D2986" w:rsidRPr="00201E9C">
        <w:rPr>
          <w:rFonts w:ascii="Calibri" w:eastAsia="Calibri" w:hAnsi="Calibri" w:cs="Arial"/>
          <w:b/>
          <w:color w:val="000000"/>
          <w:kern w:val="0"/>
          <w:sz w:val="24"/>
          <w:szCs w:val="24"/>
        </w:rPr>
        <w:t xml:space="preserve">Prudential Financial, Newark, NJ   </w:t>
      </w:r>
      <w:r w:rsidR="00165E2A">
        <w:rPr>
          <w:rFonts w:ascii="Calibri" w:hAnsi="Calibri"/>
          <w:b/>
          <w:color w:val="000000"/>
          <w:sz w:val="24"/>
          <w:szCs w:val="24"/>
        </w:rPr>
        <w:t>JUN</w:t>
      </w:r>
      <w:r w:rsidR="00165E2A" w:rsidRPr="00ED39C1">
        <w:rPr>
          <w:rFonts w:ascii="Calibri" w:hAnsi="Calibri"/>
          <w:b/>
          <w:color w:val="000000"/>
          <w:sz w:val="24"/>
          <w:szCs w:val="24"/>
        </w:rPr>
        <w:t xml:space="preserve"> 2013 - M</w:t>
      </w:r>
      <w:r w:rsidR="00165E2A">
        <w:rPr>
          <w:rFonts w:ascii="Calibri" w:hAnsi="Calibri"/>
          <w:b/>
          <w:color w:val="000000"/>
          <w:sz w:val="24"/>
          <w:szCs w:val="24"/>
        </w:rPr>
        <w:t xml:space="preserve">ARCH </w:t>
      </w:r>
      <w:r w:rsidR="00165E2A" w:rsidRPr="00ED39C1">
        <w:rPr>
          <w:rFonts w:ascii="Calibri" w:hAnsi="Calibri"/>
          <w:b/>
          <w:color w:val="000000"/>
          <w:sz w:val="24"/>
          <w:szCs w:val="24"/>
        </w:rPr>
        <w:t>2015</w:t>
      </w:r>
    </w:p>
    <w:p w:rsidR="009C43DB" w:rsidRPr="00201E9C" w:rsidRDefault="009C43DB" w:rsidP="009C43DB">
      <w:pPr>
        <w:shd w:val="clear" w:color="auto" w:fill="FFFFFF"/>
        <w:spacing w:after="75"/>
        <w:rPr>
          <w:rFonts w:ascii="Calibri" w:eastAsia="Calibri" w:hAnsi="Calibri" w:cs="Arial"/>
          <w:b/>
          <w:color w:val="000000"/>
          <w:kern w:val="0"/>
          <w:sz w:val="24"/>
          <w:szCs w:val="24"/>
        </w:rPr>
      </w:pPr>
      <w:r w:rsidRPr="00201E9C">
        <w:rPr>
          <w:rFonts w:ascii="Calibri" w:eastAsia="Calibri" w:hAnsi="Calibri" w:cs="Arial"/>
          <w:b/>
          <w:color w:val="000000"/>
          <w:kern w:val="0"/>
          <w:sz w:val="24"/>
          <w:szCs w:val="24"/>
        </w:rPr>
        <w:t>Salesforce</w:t>
      </w:r>
      <w:r w:rsidR="00661FEC">
        <w:rPr>
          <w:rFonts w:ascii="Calibri" w:eastAsia="Calibri" w:hAnsi="Calibri" w:cs="Arial"/>
          <w:b/>
          <w:color w:val="000000"/>
          <w:kern w:val="0"/>
          <w:sz w:val="24"/>
          <w:szCs w:val="24"/>
        </w:rPr>
        <w:t>Developer</w:t>
      </w:r>
    </w:p>
    <w:bookmarkEnd w:id="7"/>
    <w:p w:rsidR="003D2986" w:rsidRPr="001D4F6A" w:rsidRDefault="009C43DB" w:rsidP="003D2986">
      <w:pPr>
        <w:shd w:val="clear" w:color="auto" w:fill="FFFFFF"/>
        <w:spacing w:after="75"/>
        <w:rPr>
          <w:rFonts w:ascii="Calibri" w:hAnsi="Calibri"/>
          <w:sz w:val="22"/>
          <w:szCs w:val="22"/>
        </w:rPr>
      </w:pPr>
      <w:r w:rsidRPr="00201E9C">
        <w:rPr>
          <w:rFonts w:ascii="Calibri" w:eastAsia="Calibri" w:hAnsi="Calibri" w:cs="Arial"/>
          <w:b/>
          <w:color w:val="000000"/>
          <w:kern w:val="0"/>
          <w:sz w:val="24"/>
          <w:szCs w:val="24"/>
        </w:rPr>
        <w:t>Description:</w:t>
      </w:r>
      <w:bookmarkStart w:id="8" w:name="OLE_LINK2"/>
      <w:r w:rsidR="003D2986" w:rsidRPr="001D4F6A">
        <w:rPr>
          <w:rFonts w:ascii="Calibri" w:hAnsi="Calibri"/>
          <w:sz w:val="22"/>
          <w:szCs w:val="22"/>
        </w:rPr>
        <w:t xml:space="preserve">Group that includes The Prudential Insurance Company of America, one of the largest life insurance companies in the US; headquartered in Newark, NJ; other activities: mutual funds, annuities, real estate brokerage franchises, relocation services etc. </w:t>
      </w:r>
    </w:p>
    <w:p w:rsidR="00A00939" w:rsidRPr="00201E9C" w:rsidRDefault="00A00939" w:rsidP="003D2986">
      <w:pPr>
        <w:spacing w:line="276" w:lineRule="auto"/>
        <w:rPr>
          <w:rFonts w:ascii="Calibri" w:eastAsia="Calibri" w:hAnsi="Calibri" w:cs="Arial"/>
          <w:b/>
          <w:color w:val="000000"/>
          <w:kern w:val="0"/>
          <w:sz w:val="24"/>
          <w:szCs w:val="24"/>
          <w:shd w:val="clear" w:color="auto" w:fill="FFFFFF"/>
        </w:rPr>
      </w:pPr>
      <w:r w:rsidRPr="00201E9C">
        <w:rPr>
          <w:rFonts w:ascii="Calibri" w:eastAsia="Calibri" w:hAnsi="Calibri" w:cs="Arial"/>
          <w:b/>
          <w:color w:val="000000"/>
          <w:kern w:val="0"/>
          <w:sz w:val="24"/>
          <w:szCs w:val="24"/>
          <w:shd w:val="clear" w:color="auto" w:fill="FFFFFF"/>
        </w:rPr>
        <w:t>Responsibilities</w:t>
      </w:r>
      <w:r w:rsidRPr="00201E9C">
        <w:rPr>
          <w:rFonts w:ascii="Calibri" w:eastAsia="Calibri" w:hAnsi="Calibri" w:cs="Arial"/>
          <w:b/>
          <w:color w:val="000000"/>
          <w:kern w:val="0"/>
          <w:sz w:val="24"/>
          <w:szCs w:val="24"/>
        </w:rPr>
        <w:t>:</w:t>
      </w:r>
    </w:p>
    <w:p w:rsidR="009C43DB" w:rsidRPr="00140885" w:rsidRDefault="00DA55C3" w:rsidP="00404070">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lastRenderedPageBreak/>
        <w:t xml:space="preserve">Interaction with </w:t>
      </w:r>
      <w:r w:rsidRPr="00140885">
        <w:rPr>
          <w:rFonts w:ascii="Calibri" w:eastAsia="Calibri" w:hAnsi="Calibri" w:cs="Arial"/>
          <w:b/>
          <w:color w:val="000000"/>
          <w:kern w:val="0"/>
          <w:sz w:val="22"/>
          <w:szCs w:val="22"/>
          <w:shd w:val="clear" w:color="auto" w:fill="FFFFFF"/>
        </w:rPr>
        <w:t>SCRUM</w:t>
      </w:r>
      <w:r w:rsidRPr="00140885">
        <w:rPr>
          <w:rFonts w:ascii="Calibri" w:eastAsia="Calibri" w:hAnsi="Calibri" w:cs="Arial"/>
          <w:color w:val="000000"/>
          <w:kern w:val="0"/>
          <w:sz w:val="22"/>
          <w:szCs w:val="22"/>
          <w:shd w:val="clear" w:color="auto" w:fill="FFFFFF"/>
        </w:rPr>
        <w:t xml:space="preserve"> Master/Business Analyst</w:t>
      </w:r>
      <w:r w:rsidR="008F0213" w:rsidRPr="00140885">
        <w:rPr>
          <w:rFonts w:ascii="Calibri" w:eastAsia="Calibri" w:hAnsi="Calibri" w:cs="Arial"/>
          <w:color w:val="000000"/>
          <w:kern w:val="0"/>
          <w:sz w:val="22"/>
          <w:szCs w:val="22"/>
          <w:shd w:val="clear" w:color="auto" w:fill="FFFFFF"/>
        </w:rPr>
        <w:t xml:space="preserve"> regarding new requirements and </w:t>
      </w:r>
      <w:r w:rsidRPr="00140885">
        <w:rPr>
          <w:rFonts w:ascii="Calibri" w:eastAsia="Calibri" w:hAnsi="Calibri" w:cs="Arial"/>
          <w:color w:val="000000"/>
          <w:kern w:val="0"/>
          <w:sz w:val="22"/>
          <w:szCs w:val="22"/>
          <w:shd w:val="clear" w:color="auto" w:fill="FFFFFF"/>
        </w:rPr>
        <w:t>understanding the business requirement.</w:t>
      </w:r>
    </w:p>
    <w:bookmarkEnd w:id="8"/>
    <w:p w:rsidR="00F12F0C" w:rsidRPr="00140885" w:rsidRDefault="00F12F0C" w:rsidP="00F12F0C">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Participated in requirements gathering and creating </w:t>
      </w:r>
      <w:r w:rsidRPr="00140885">
        <w:rPr>
          <w:rFonts w:ascii="Calibri" w:eastAsia="Calibri" w:hAnsi="Calibri" w:cs="Arial"/>
          <w:b/>
          <w:color w:val="000000"/>
          <w:kern w:val="0"/>
          <w:sz w:val="22"/>
          <w:szCs w:val="22"/>
          <w:shd w:val="clear" w:color="auto" w:fill="FFFFFF"/>
        </w:rPr>
        <w:t>functional requirements</w:t>
      </w:r>
      <w:r w:rsidRPr="00140885">
        <w:rPr>
          <w:rFonts w:ascii="Calibri" w:eastAsia="Calibri" w:hAnsi="Calibri" w:cs="Arial"/>
          <w:color w:val="000000"/>
          <w:kern w:val="0"/>
          <w:sz w:val="22"/>
          <w:szCs w:val="22"/>
          <w:shd w:val="clear" w:color="auto" w:fill="FFFFFF"/>
        </w:rPr>
        <w:t> for ELO.</w:t>
      </w:r>
    </w:p>
    <w:p w:rsidR="008B5F18" w:rsidRDefault="00D041F4" w:rsidP="0095703B">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Worked on </w:t>
      </w:r>
      <w:r w:rsidRPr="00140885">
        <w:rPr>
          <w:rFonts w:ascii="Calibri" w:eastAsia="Calibri" w:hAnsi="Calibri" w:cs="Arial"/>
          <w:b/>
          <w:color w:val="000000"/>
          <w:kern w:val="0"/>
          <w:sz w:val="22"/>
          <w:szCs w:val="22"/>
          <w:shd w:val="clear" w:color="auto" w:fill="FFFFFF"/>
        </w:rPr>
        <w:t>Quote-to- Cash</w:t>
      </w:r>
      <w:r w:rsidRPr="00140885">
        <w:rPr>
          <w:rFonts w:ascii="Calibri" w:eastAsia="Calibri" w:hAnsi="Calibri" w:cs="Arial"/>
          <w:color w:val="000000"/>
          <w:kern w:val="0"/>
          <w:sz w:val="22"/>
          <w:szCs w:val="22"/>
          <w:shd w:val="clear" w:color="auto" w:fill="FFFFFF"/>
        </w:rPr>
        <w:t xml:space="preserve"> solutions using </w:t>
      </w:r>
      <w:r w:rsidRPr="00140885">
        <w:rPr>
          <w:rFonts w:ascii="Calibri" w:eastAsia="Calibri" w:hAnsi="Calibri" w:cs="Arial"/>
          <w:b/>
          <w:color w:val="000000"/>
          <w:kern w:val="0"/>
          <w:sz w:val="22"/>
          <w:szCs w:val="22"/>
          <w:shd w:val="clear" w:color="auto" w:fill="FFFFFF"/>
        </w:rPr>
        <w:t>Apttus CPQ</w:t>
      </w:r>
      <w:r w:rsidR="004E14CC" w:rsidRPr="004E14CC">
        <w:rPr>
          <w:rFonts w:ascii="Calibri" w:eastAsia="Calibri" w:hAnsi="Calibri" w:cs="Arial"/>
          <w:color w:val="000000"/>
          <w:kern w:val="0"/>
          <w:sz w:val="22"/>
          <w:szCs w:val="22"/>
          <w:shd w:val="clear" w:color="auto" w:fill="FFFFFF"/>
        </w:rPr>
        <w:t>and worked on</w:t>
      </w:r>
      <w:r w:rsidR="004E14CC">
        <w:rPr>
          <w:rFonts w:ascii="Calibri" w:eastAsia="Calibri" w:hAnsi="Calibri" w:cs="Arial"/>
          <w:b/>
          <w:color w:val="000000"/>
          <w:kern w:val="0"/>
          <w:sz w:val="22"/>
          <w:szCs w:val="22"/>
          <w:shd w:val="clear" w:color="auto" w:fill="FFFFFF"/>
        </w:rPr>
        <w:t xml:space="preserve"> conga composer.</w:t>
      </w:r>
      <w:r w:rsidRPr="00140885">
        <w:rPr>
          <w:rFonts w:ascii="Calibri" w:eastAsia="Calibri" w:hAnsi="Calibri" w:cs="Arial"/>
          <w:color w:val="000000"/>
          <w:kern w:val="0"/>
          <w:sz w:val="22"/>
          <w:szCs w:val="22"/>
          <w:shd w:val="clear" w:color="auto" w:fill="FFFFFF"/>
        </w:rPr>
        <w:t> </w:t>
      </w:r>
    </w:p>
    <w:p w:rsidR="00D041F4" w:rsidRPr="00140885" w:rsidRDefault="00D041F4" w:rsidP="00D041F4">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Configured products, pricelists, pricelist items, categories using </w:t>
      </w:r>
      <w:r w:rsidRPr="00A84E04">
        <w:rPr>
          <w:rFonts w:ascii="Calibri" w:eastAsia="Calibri" w:hAnsi="Calibri" w:cs="Arial"/>
          <w:b/>
          <w:color w:val="000000"/>
          <w:kern w:val="0"/>
          <w:sz w:val="22"/>
          <w:szCs w:val="22"/>
          <w:shd w:val="clear" w:color="auto" w:fill="FFFFFF"/>
        </w:rPr>
        <w:t>Apttus CPQ</w:t>
      </w:r>
      <w:r w:rsidRPr="00140885">
        <w:rPr>
          <w:rFonts w:ascii="Calibri" w:eastAsia="Calibri" w:hAnsi="Calibri" w:cs="Arial"/>
          <w:color w:val="000000"/>
          <w:kern w:val="0"/>
          <w:sz w:val="22"/>
          <w:szCs w:val="22"/>
          <w:shd w:val="clear" w:color="auto" w:fill="FFFFFF"/>
        </w:rPr>
        <w:t> and Used Constraint rules, price rule</w:t>
      </w:r>
    </w:p>
    <w:p w:rsidR="004B74DC" w:rsidRDefault="00D041F4" w:rsidP="00E92CA3">
      <w:pPr>
        <w:pStyle w:val="ListParagraph"/>
        <w:suppressAutoHyphens w:val="0"/>
        <w:spacing w:after="160" w:line="259" w:lineRule="auto"/>
        <w:ind w:left="360"/>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sets, attributes, and feature set.</w:t>
      </w:r>
    </w:p>
    <w:p w:rsidR="00E92CA3" w:rsidRPr="00E92CA3" w:rsidRDefault="00E92CA3" w:rsidP="0095703B">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E92CA3">
        <w:rPr>
          <w:rFonts w:ascii="Calibri" w:eastAsia="Calibri" w:hAnsi="Calibri" w:cs="Arial"/>
          <w:color w:val="000000"/>
          <w:kern w:val="0"/>
          <w:sz w:val="22"/>
          <w:szCs w:val="22"/>
          <w:shd w:val="clear" w:color="auto" w:fill="FFFFFF"/>
        </w:rPr>
        <w:t>Constructed condition/action rule to target quote and line level fields Using CPQ (</w:t>
      </w:r>
      <w:r w:rsidRPr="00884F4F">
        <w:rPr>
          <w:rFonts w:ascii="Calibri" w:eastAsia="Calibri" w:hAnsi="Calibri" w:cs="Arial"/>
          <w:b/>
          <w:color w:val="000000"/>
          <w:kern w:val="0"/>
          <w:sz w:val="22"/>
          <w:szCs w:val="22"/>
          <w:shd w:val="clear" w:color="auto" w:fill="FFFFFF"/>
        </w:rPr>
        <w:t>Apttus</w:t>
      </w:r>
      <w:r w:rsidRPr="00E92CA3">
        <w:rPr>
          <w:rFonts w:ascii="Calibri" w:eastAsia="Calibri" w:hAnsi="Calibri" w:cs="Arial"/>
          <w:color w:val="000000"/>
          <w:kern w:val="0"/>
          <w:sz w:val="22"/>
          <w:szCs w:val="22"/>
          <w:shd w:val="clear" w:color="auto" w:fill="FFFFFF"/>
        </w:rPr>
        <w:t>).</w:t>
      </w:r>
    </w:p>
    <w:p w:rsidR="00D041F4" w:rsidRPr="00140885" w:rsidRDefault="00BA4BA7" w:rsidP="00DE4555">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Worked with </w:t>
      </w:r>
      <w:r w:rsidRPr="00140885">
        <w:rPr>
          <w:rFonts w:ascii="Calibri" w:eastAsia="Calibri" w:hAnsi="Calibri" w:cs="Arial"/>
          <w:b/>
          <w:color w:val="000000"/>
          <w:kern w:val="0"/>
          <w:sz w:val="22"/>
          <w:szCs w:val="22"/>
          <w:shd w:val="clear" w:color="auto" w:fill="FFFFFF"/>
        </w:rPr>
        <w:t>field</w:t>
      </w:r>
      <w:r w:rsidRPr="00140885">
        <w:rPr>
          <w:rFonts w:ascii="Calibri" w:eastAsia="Calibri" w:hAnsi="Calibri" w:cs="Arial"/>
          <w:color w:val="000000"/>
          <w:kern w:val="0"/>
          <w:sz w:val="22"/>
          <w:szCs w:val="22"/>
          <w:shd w:val="clear" w:color="auto" w:fill="FFFFFF"/>
        </w:rPr>
        <w:t xml:space="preserve"> and</w:t>
      </w:r>
      <w:r w:rsidR="00D041F4" w:rsidRPr="00140885">
        <w:rPr>
          <w:rFonts w:ascii="Calibri" w:eastAsia="Calibri" w:hAnsi="Calibri" w:cs="Arial"/>
          <w:b/>
          <w:color w:val="000000"/>
          <w:kern w:val="0"/>
          <w:sz w:val="22"/>
          <w:szCs w:val="22"/>
          <w:shd w:val="clear" w:color="auto" w:fill="FFFFFF"/>
        </w:rPr>
        <w:t>page layout</w:t>
      </w:r>
      <w:r w:rsidR="00D041F4" w:rsidRPr="00140885">
        <w:rPr>
          <w:rFonts w:ascii="Calibri" w:eastAsia="Calibri" w:hAnsi="Calibri" w:cs="Arial"/>
          <w:color w:val="000000"/>
          <w:kern w:val="0"/>
          <w:sz w:val="22"/>
          <w:szCs w:val="22"/>
          <w:shd w:val="clear" w:color="auto" w:fill="FFFFFF"/>
        </w:rPr>
        <w:t xml:space="preserve"> customization for the standard objects like </w:t>
      </w:r>
      <w:r w:rsidR="00D041F4" w:rsidRPr="00140885">
        <w:rPr>
          <w:rFonts w:ascii="Calibri" w:eastAsia="Calibri" w:hAnsi="Calibri" w:cs="Arial"/>
          <w:b/>
          <w:color w:val="000000"/>
          <w:kern w:val="0"/>
          <w:sz w:val="22"/>
          <w:szCs w:val="22"/>
          <w:shd w:val="clear" w:color="auto" w:fill="FFFFFF"/>
        </w:rPr>
        <w:t>Account, contacts</w:t>
      </w:r>
      <w:r w:rsidR="00D041F4" w:rsidRPr="00140885">
        <w:rPr>
          <w:rFonts w:ascii="Calibri" w:eastAsia="Calibri" w:hAnsi="Calibri" w:cs="Arial"/>
          <w:color w:val="000000"/>
          <w:kern w:val="0"/>
          <w:sz w:val="22"/>
          <w:szCs w:val="22"/>
          <w:shd w:val="clear" w:color="auto" w:fill="FFFFFF"/>
        </w:rPr>
        <w:t xml:space="preserve"> and </w:t>
      </w:r>
      <w:r w:rsidR="00D041F4" w:rsidRPr="00140885">
        <w:rPr>
          <w:rFonts w:ascii="Calibri" w:eastAsia="Calibri" w:hAnsi="Calibri" w:cs="Arial"/>
          <w:b/>
          <w:color w:val="000000"/>
          <w:kern w:val="0"/>
          <w:sz w:val="22"/>
          <w:szCs w:val="22"/>
          <w:shd w:val="clear" w:color="auto" w:fill="FFFFFF"/>
        </w:rPr>
        <w:t>Leads.</w:t>
      </w:r>
    </w:p>
    <w:p w:rsidR="00DE4555" w:rsidRPr="00140885" w:rsidRDefault="00DE4555" w:rsidP="00DE4555">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Involved in using </w:t>
      </w:r>
      <w:r w:rsidRPr="00140885">
        <w:rPr>
          <w:rFonts w:ascii="Calibri" w:eastAsia="Calibri" w:hAnsi="Calibri" w:cs="Arial"/>
          <w:b/>
          <w:color w:val="000000"/>
          <w:kern w:val="0"/>
          <w:sz w:val="22"/>
          <w:szCs w:val="22"/>
          <w:shd w:val="clear" w:color="auto" w:fill="FFFFFF"/>
        </w:rPr>
        <w:t>Marketo</w:t>
      </w:r>
      <w:r w:rsidRPr="00140885">
        <w:rPr>
          <w:rFonts w:ascii="Calibri" w:eastAsia="Calibri" w:hAnsi="Calibri" w:cs="Arial"/>
          <w:color w:val="000000"/>
          <w:kern w:val="0"/>
          <w:sz w:val="22"/>
          <w:szCs w:val="22"/>
          <w:shd w:val="clear" w:color="auto" w:fill="FFFFFF"/>
        </w:rPr>
        <w:t xml:space="preserve"> tool for email marketing</w:t>
      </w:r>
    </w:p>
    <w:p w:rsidR="004E14CC" w:rsidRPr="004E14CC" w:rsidRDefault="00DE4555" w:rsidP="004E14CC">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Created Custom </w:t>
      </w:r>
      <w:r w:rsidRPr="00140885">
        <w:rPr>
          <w:rFonts w:ascii="Calibri" w:eastAsia="Calibri" w:hAnsi="Calibri" w:cs="Arial"/>
          <w:b/>
          <w:color w:val="000000"/>
          <w:kern w:val="0"/>
          <w:sz w:val="22"/>
          <w:szCs w:val="22"/>
          <w:shd w:val="clear" w:color="auto" w:fill="FFFFFF"/>
        </w:rPr>
        <w:t>VF pages</w:t>
      </w:r>
      <w:r w:rsidRPr="00140885">
        <w:rPr>
          <w:rFonts w:ascii="Calibri" w:eastAsia="Calibri" w:hAnsi="Calibri" w:cs="Arial"/>
          <w:color w:val="000000"/>
          <w:kern w:val="0"/>
          <w:sz w:val="22"/>
          <w:szCs w:val="22"/>
          <w:shd w:val="clear" w:color="auto" w:fill="FFFFFF"/>
        </w:rPr>
        <w:t xml:space="preserve"> based on client requirement</w:t>
      </w:r>
    </w:p>
    <w:p w:rsidR="00115A63" w:rsidRPr="00140885" w:rsidRDefault="00115A63" w:rsidP="00115A63">
      <w:pPr>
        <w:pStyle w:val="ListParagraph"/>
        <w:numPr>
          <w:ilvl w:val="0"/>
          <w:numId w:val="5"/>
        </w:numPr>
        <w:suppressAutoHyphens w:val="0"/>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Involved in querying Salesforce tables using </w:t>
      </w:r>
      <w:r w:rsidRPr="00140885">
        <w:rPr>
          <w:rFonts w:ascii="Calibri" w:eastAsia="Calibri" w:hAnsi="Calibri" w:cs="Arial"/>
          <w:b/>
          <w:color w:val="000000"/>
          <w:kern w:val="0"/>
          <w:sz w:val="22"/>
          <w:szCs w:val="22"/>
          <w:shd w:val="clear" w:color="auto" w:fill="FFFFFF"/>
        </w:rPr>
        <w:t>SOQL &amp; SOSL</w:t>
      </w:r>
      <w:r w:rsidRPr="00140885">
        <w:rPr>
          <w:rFonts w:ascii="Calibri" w:eastAsia="Calibri" w:hAnsi="Calibri" w:cs="Arial"/>
          <w:color w:val="000000"/>
          <w:kern w:val="0"/>
          <w:sz w:val="22"/>
          <w:szCs w:val="22"/>
          <w:shd w:val="clear" w:color="auto" w:fill="FFFFFF"/>
        </w:rPr>
        <w:t xml:space="preserve"> queries using Force.com</w:t>
      </w:r>
    </w:p>
    <w:p w:rsidR="009C43DB" w:rsidRPr="00140885" w:rsidRDefault="00AD02B3" w:rsidP="00115A63">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Creating </w:t>
      </w:r>
      <w:r w:rsidRPr="00140885">
        <w:rPr>
          <w:rFonts w:ascii="Calibri" w:eastAsia="Calibri" w:hAnsi="Calibri" w:cs="Arial"/>
          <w:b/>
          <w:color w:val="000000"/>
          <w:kern w:val="0"/>
          <w:sz w:val="22"/>
          <w:szCs w:val="22"/>
          <w:shd w:val="clear" w:color="auto" w:fill="FFFFFF"/>
        </w:rPr>
        <w:t>Workflow Rules, Tasks, Email Alerts</w:t>
      </w:r>
      <w:r w:rsidRPr="00140885">
        <w:rPr>
          <w:rFonts w:ascii="Calibri" w:eastAsia="Calibri" w:hAnsi="Calibri" w:cs="Arial"/>
          <w:color w:val="000000"/>
          <w:kern w:val="0"/>
          <w:sz w:val="22"/>
          <w:szCs w:val="22"/>
          <w:shd w:val="clear" w:color="auto" w:fill="FFFFFF"/>
        </w:rPr>
        <w:t xml:space="preserve"> and components to suit to the needs of the application.</w:t>
      </w:r>
    </w:p>
    <w:p w:rsidR="009C43DB" w:rsidRPr="00140885" w:rsidRDefault="00AD02B3" w:rsidP="00404070">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Involved in </w:t>
      </w:r>
      <w:r w:rsidRPr="00140885">
        <w:rPr>
          <w:rFonts w:ascii="Calibri" w:eastAsia="Calibri" w:hAnsi="Calibri" w:cs="Arial"/>
          <w:b/>
          <w:color w:val="000000"/>
          <w:kern w:val="0"/>
          <w:sz w:val="22"/>
          <w:szCs w:val="22"/>
          <w:shd w:val="clear" w:color="auto" w:fill="FFFFFF"/>
        </w:rPr>
        <w:t>designing, development</w:t>
      </w:r>
      <w:r w:rsidRPr="00140885">
        <w:rPr>
          <w:rFonts w:ascii="Calibri" w:eastAsia="Calibri" w:hAnsi="Calibri" w:cs="Arial"/>
          <w:color w:val="000000"/>
          <w:kern w:val="0"/>
          <w:sz w:val="22"/>
          <w:szCs w:val="22"/>
          <w:shd w:val="clear" w:color="auto" w:fill="FFFFFF"/>
        </w:rPr>
        <w:t xml:space="preserve"> and </w:t>
      </w:r>
      <w:r w:rsidRPr="00140885">
        <w:rPr>
          <w:rFonts w:ascii="Calibri" w:eastAsia="Calibri" w:hAnsi="Calibri" w:cs="Arial"/>
          <w:b/>
          <w:color w:val="000000"/>
          <w:kern w:val="0"/>
          <w:sz w:val="22"/>
          <w:szCs w:val="22"/>
          <w:shd w:val="clear" w:color="auto" w:fill="FFFFFF"/>
        </w:rPr>
        <w:t>Testing</w:t>
      </w:r>
      <w:r w:rsidRPr="00140885">
        <w:rPr>
          <w:rFonts w:ascii="Calibri" w:eastAsia="Calibri" w:hAnsi="Calibri" w:cs="Arial"/>
          <w:color w:val="000000"/>
          <w:kern w:val="0"/>
          <w:sz w:val="22"/>
          <w:szCs w:val="22"/>
          <w:shd w:val="clear" w:color="auto" w:fill="FFFFFF"/>
        </w:rPr>
        <w:t xml:space="preserve"> of UI Applications using </w:t>
      </w:r>
      <w:r w:rsidRPr="00140885">
        <w:rPr>
          <w:rFonts w:ascii="Calibri" w:eastAsia="Calibri" w:hAnsi="Calibri" w:cs="Arial"/>
          <w:b/>
          <w:color w:val="000000"/>
          <w:kern w:val="0"/>
          <w:sz w:val="22"/>
          <w:szCs w:val="22"/>
          <w:shd w:val="clear" w:color="auto" w:fill="FFFFFF"/>
        </w:rPr>
        <w:t>VF Pages</w:t>
      </w:r>
      <w:r w:rsidRPr="00140885">
        <w:rPr>
          <w:rFonts w:ascii="Calibri" w:eastAsia="Calibri" w:hAnsi="Calibri" w:cs="Arial"/>
          <w:color w:val="000000"/>
          <w:kern w:val="0"/>
          <w:sz w:val="22"/>
          <w:szCs w:val="22"/>
          <w:shd w:val="clear" w:color="auto" w:fill="FFFFFF"/>
        </w:rPr>
        <w:t xml:space="preserve"> and </w:t>
      </w:r>
      <w:r w:rsidRPr="00140885">
        <w:rPr>
          <w:rFonts w:ascii="Calibri" w:eastAsia="Calibri" w:hAnsi="Calibri" w:cs="Arial"/>
          <w:b/>
          <w:color w:val="000000"/>
          <w:kern w:val="0"/>
          <w:sz w:val="22"/>
          <w:szCs w:val="22"/>
          <w:shd w:val="clear" w:color="auto" w:fill="FFFFFF"/>
        </w:rPr>
        <w:t>Apex classes, Apex Triggers</w:t>
      </w:r>
      <w:r w:rsidRPr="00140885">
        <w:rPr>
          <w:rFonts w:ascii="Calibri" w:eastAsia="Calibri" w:hAnsi="Calibri" w:cs="Arial"/>
          <w:color w:val="000000"/>
          <w:kern w:val="0"/>
          <w:sz w:val="22"/>
          <w:szCs w:val="22"/>
          <w:shd w:val="clear" w:color="auto" w:fill="FFFFFF"/>
        </w:rPr>
        <w:t xml:space="preserve"> as per requirement. </w:t>
      </w:r>
    </w:p>
    <w:p w:rsidR="003E3DD9" w:rsidRPr="003E3DD9" w:rsidRDefault="00181468" w:rsidP="003E3DD9">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Created </w:t>
      </w:r>
      <w:r w:rsidRPr="00140885">
        <w:rPr>
          <w:rFonts w:ascii="Calibri" w:eastAsia="Calibri" w:hAnsi="Calibri" w:cs="Arial"/>
          <w:b/>
          <w:color w:val="000000"/>
          <w:kern w:val="0"/>
          <w:sz w:val="22"/>
          <w:szCs w:val="22"/>
          <w:shd w:val="clear" w:color="auto" w:fill="FFFFFF"/>
        </w:rPr>
        <w:t>custom settings</w:t>
      </w:r>
      <w:r w:rsidRPr="00140885">
        <w:rPr>
          <w:rFonts w:ascii="Calibri" w:eastAsia="Calibri" w:hAnsi="Calibri" w:cs="Arial"/>
          <w:color w:val="000000"/>
          <w:kern w:val="0"/>
          <w:sz w:val="22"/>
          <w:szCs w:val="22"/>
          <w:shd w:val="clear" w:color="auto" w:fill="FFFFFF"/>
        </w:rPr>
        <w:t xml:space="preserve"> for </w:t>
      </w:r>
      <w:r w:rsidR="006D791A" w:rsidRPr="00140885">
        <w:rPr>
          <w:rFonts w:ascii="Calibri" w:eastAsia="Calibri" w:hAnsi="Calibri" w:cs="Arial"/>
          <w:color w:val="000000"/>
          <w:kern w:val="0"/>
          <w:sz w:val="22"/>
          <w:szCs w:val="22"/>
          <w:shd w:val="clear" w:color="auto" w:fill="FFFFFF"/>
        </w:rPr>
        <w:t>tooling database.</w:t>
      </w:r>
    </w:p>
    <w:p w:rsidR="005E325B" w:rsidRPr="008012BE" w:rsidRDefault="00573225" w:rsidP="005E325B">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Pr>
          <w:rFonts w:ascii="Calibri" w:eastAsia="Calibri" w:hAnsi="Calibri" w:cs="Arial"/>
          <w:color w:val="000000"/>
          <w:kern w:val="0"/>
          <w:sz w:val="22"/>
          <w:szCs w:val="22"/>
          <w:shd w:val="clear" w:color="auto" w:fill="FFFFFF"/>
        </w:rPr>
        <w:t xml:space="preserve">Worked on </w:t>
      </w:r>
      <w:r w:rsidRPr="00573225">
        <w:rPr>
          <w:rFonts w:ascii="Calibri" w:eastAsia="Calibri" w:hAnsi="Calibri" w:cs="Arial"/>
          <w:b/>
          <w:color w:val="000000"/>
          <w:kern w:val="0"/>
          <w:sz w:val="22"/>
          <w:szCs w:val="22"/>
          <w:shd w:val="clear" w:color="auto" w:fill="FFFFFF"/>
        </w:rPr>
        <w:t>Sales cloud</w:t>
      </w:r>
      <w:r>
        <w:rPr>
          <w:rFonts w:ascii="Calibri" w:eastAsia="Calibri" w:hAnsi="Calibri" w:cs="Arial"/>
          <w:color w:val="000000"/>
          <w:kern w:val="0"/>
          <w:sz w:val="22"/>
          <w:szCs w:val="22"/>
          <w:shd w:val="clear" w:color="auto" w:fill="FFFFFF"/>
        </w:rPr>
        <w:t xml:space="preserve"> and </w:t>
      </w:r>
      <w:r w:rsidRPr="00573225">
        <w:rPr>
          <w:rFonts w:ascii="Calibri" w:eastAsia="Calibri" w:hAnsi="Calibri" w:cs="Arial"/>
          <w:b/>
          <w:color w:val="000000"/>
          <w:kern w:val="0"/>
          <w:sz w:val="22"/>
          <w:szCs w:val="22"/>
          <w:shd w:val="clear" w:color="auto" w:fill="FFFFFF"/>
        </w:rPr>
        <w:t>Service Cloud</w:t>
      </w:r>
      <w:r w:rsidR="00005FEE" w:rsidRPr="00005FEE">
        <w:rPr>
          <w:rFonts w:ascii="Calibri" w:eastAsia="Calibri" w:hAnsi="Calibri" w:cs="Arial"/>
          <w:color w:val="000000"/>
          <w:kern w:val="0"/>
          <w:sz w:val="22"/>
          <w:szCs w:val="22"/>
          <w:shd w:val="clear" w:color="auto" w:fill="FFFFFF"/>
        </w:rPr>
        <w:t>and</w:t>
      </w:r>
      <w:r w:rsidR="00005FEE">
        <w:rPr>
          <w:rFonts w:ascii="Calibri" w:eastAsia="Calibri" w:hAnsi="Calibri" w:cs="Arial"/>
          <w:b/>
          <w:color w:val="000000"/>
          <w:kern w:val="0"/>
          <w:sz w:val="22"/>
          <w:szCs w:val="22"/>
          <w:shd w:val="clear" w:color="auto" w:fill="FFFFFF"/>
        </w:rPr>
        <w:t xml:space="preserve"> Marketing cloud</w:t>
      </w:r>
      <w:r w:rsidR="001B1B38">
        <w:rPr>
          <w:rFonts w:ascii="Calibri" w:eastAsia="Calibri" w:hAnsi="Calibri" w:cs="Arial"/>
          <w:b/>
          <w:color w:val="000000"/>
          <w:kern w:val="0"/>
          <w:sz w:val="22"/>
          <w:szCs w:val="22"/>
          <w:shd w:val="clear" w:color="auto" w:fill="FFFFFF"/>
        </w:rPr>
        <w:t>.</w:t>
      </w:r>
    </w:p>
    <w:p w:rsidR="00C0087F" w:rsidRDefault="00C0087F" w:rsidP="00F37F9C">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bookmarkStart w:id="9" w:name="OLE_LINK3"/>
      <w:r w:rsidRPr="00C0087F">
        <w:rPr>
          <w:rFonts w:ascii="Calibri" w:eastAsia="Calibri" w:hAnsi="Calibri" w:cs="Arial"/>
          <w:color w:val="000000"/>
          <w:kern w:val="0"/>
          <w:sz w:val="22"/>
          <w:szCs w:val="22"/>
          <w:shd w:val="clear" w:color="auto" w:fill="FFFFFF"/>
        </w:rPr>
        <w:t>Worked on</w:t>
      </w:r>
      <w:r>
        <w:rPr>
          <w:rFonts w:ascii="Calibri" w:eastAsia="Calibri" w:hAnsi="Calibri" w:cs="Arial"/>
          <w:b/>
          <w:color w:val="000000"/>
          <w:kern w:val="0"/>
          <w:sz w:val="22"/>
          <w:szCs w:val="22"/>
          <w:shd w:val="clear" w:color="auto" w:fill="FFFFFF"/>
        </w:rPr>
        <w:t xml:space="preserve"> Mobile development,</w:t>
      </w:r>
      <w:r>
        <w:rPr>
          <w:rFonts w:ascii="Calibri" w:eastAsia="Calibri" w:hAnsi="Calibri" w:cs="Arial"/>
          <w:color w:val="000000"/>
          <w:kern w:val="0"/>
          <w:sz w:val="22"/>
          <w:szCs w:val="22"/>
          <w:shd w:val="clear" w:color="auto" w:fill="FFFFFF"/>
        </w:rPr>
        <w:t>created</w:t>
      </w:r>
      <w:r w:rsidR="00FD47B1">
        <w:rPr>
          <w:rFonts w:ascii="Calibri" w:eastAsia="Calibri" w:hAnsi="Calibri" w:cs="Arial"/>
          <w:color w:val="000000"/>
          <w:kern w:val="0"/>
          <w:sz w:val="22"/>
          <w:szCs w:val="22"/>
          <w:shd w:val="clear" w:color="auto" w:fill="FFFFFF"/>
        </w:rPr>
        <w:t xml:space="preserve"> customer and </w:t>
      </w:r>
      <w:r>
        <w:rPr>
          <w:rFonts w:ascii="Calibri" w:eastAsia="Calibri" w:hAnsi="Calibri" w:cs="Arial"/>
          <w:color w:val="000000"/>
          <w:kern w:val="0"/>
          <w:sz w:val="22"/>
          <w:szCs w:val="22"/>
          <w:shd w:val="clear" w:color="auto" w:fill="FFFFFF"/>
        </w:rPr>
        <w:t xml:space="preserve">partner portals </w:t>
      </w:r>
    </w:p>
    <w:bookmarkEnd w:id="9"/>
    <w:p w:rsidR="00F51E34" w:rsidRDefault="00F51E34" w:rsidP="00F37F9C">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Pr>
          <w:rFonts w:ascii="Arial" w:hAnsi="Arial" w:cs="Arial"/>
          <w:color w:val="222222"/>
          <w:sz w:val="19"/>
          <w:szCs w:val="19"/>
          <w:shd w:val="clear" w:color="auto" w:fill="FFFFFF"/>
        </w:rPr>
        <w:t xml:space="preserve">Worked on </w:t>
      </w:r>
      <w:r w:rsidR="00FD47B1">
        <w:rPr>
          <w:rFonts w:ascii="Arial" w:hAnsi="Arial" w:cs="Arial"/>
          <w:b/>
          <w:color w:val="222222"/>
          <w:sz w:val="19"/>
          <w:szCs w:val="19"/>
          <w:shd w:val="clear" w:color="auto" w:fill="FFFFFF"/>
        </w:rPr>
        <w:t xml:space="preserve">Chatter, </w:t>
      </w:r>
      <w:r w:rsidRPr="00F51E34">
        <w:rPr>
          <w:rFonts w:ascii="Arial" w:hAnsi="Arial" w:cs="Arial"/>
          <w:b/>
          <w:color w:val="222222"/>
          <w:sz w:val="19"/>
          <w:szCs w:val="19"/>
          <w:shd w:val="clear" w:color="auto" w:fill="FFFFFF"/>
        </w:rPr>
        <w:t>App-exchange applications.</w:t>
      </w:r>
    </w:p>
    <w:p w:rsidR="003E3DD9" w:rsidRPr="004B74DC" w:rsidRDefault="003E3DD9" w:rsidP="003E3DD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ourier New"/>
          <w:color w:val="000000"/>
          <w:kern w:val="0"/>
          <w:sz w:val="22"/>
          <w:szCs w:val="22"/>
        </w:rPr>
      </w:pPr>
      <w:r>
        <w:rPr>
          <w:rFonts w:asciiTheme="minorHAnsi" w:hAnsiTheme="minorHAnsi" w:cs="Courier New"/>
          <w:color w:val="000000"/>
          <w:kern w:val="0"/>
          <w:sz w:val="22"/>
          <w:szCs w:val="22"/>
        </w:rPr>
        <w:t>I</w:t>
      </w:r>
      <w:r w:rsidRPr="004B74DC">
        <w:rPr>
          <w:rFonts w:asciiTheme="minorHAnsi" w:hAnsiTheme="minorHAnsi" w:cs="Courier New"/>
          <w:color w:val="000000"/>
          <w:kern w:val="0"/>
          <w:sz w:val="22"/>
          <w:szCs w:val="22"/>
        </w:rPr>
        <w:t xml:space="preserve">nvolved in Design and build </w:t>
      </w:r>
      <w:r w:rsidRPr="00D63C77">
        <w:rPr>
          <w:rFonts w:asciiTheme="minorHAnsi" w:hAnsiTheme="minorHAnsi" w:cs="Courier New"/>
          <w:b/>
          <w:color w:val="000000"/>
          <w:kern w:val="0"/>
          <w:sz w:val="22"/>
          <w:szCs w:val="22"/>
        </w:rPr>
        <w:t>web</w:t>
      </w:r>
      <w:r w:rsidRPr="004B74DC">
        <w:rPr>
          <w:rFonts w:asciiTheme="minorHAnsi" w:hAnsiTheme="minorHAnsi" w:cs="Courier New"/>
          <w:color w:val="000000"/>
          <w:kern w:val="0"/>
          <w:sz w:val="22"/>
          <w:szCs w:val="22"/>
        </w:rPr>
        <w:t>&amp;</w:t>
      </w:r>
      <w:r w:rsidRPr="004B74DC">
        <w:rPr>
          <w:rFonts w:asciiTheme="minorHAnsi" w:hAnsiTheme="minorHAnsi" w:cs="Courier New"/>
          <w:b/>
          <w:color w:val="000000"/>
          <w:kern w:val="0"/>
          <w:sz w:val="22"/>
          <w:szCs w:val="22"/>
        </w:rPr>
        <w:t>mobile interfaces</w:t>
      </w:r>
      <w:r w:rsidRPr="004B74DC">
        <w:rPr>
          <w:rFonts w:asciiTheme="minorHAnsi" w:hAnsiTheme="minorHAnsi" w:cs="Courier New"/>
          <w:color w:val="000000"/>
          <w:kern w:val="0"/>
          <w:sz w:val="22"/>
          <w:szCs w:val="22"/>
        </w:rPr>
        <w:t xml:space="preserve"> on the Force.com platform using Visualforce,</w:t>
      </w:r>
      <w:r>
        <w:rPr>
          <w:rFonts w:asciiTheme="minorHAnsi" w:hAnsiTheme="minorHAnsi" w:cs="Courier New"/>
          <w:color w:val="000000"/>
          <w:kern w:val="0"/>
          <w:sz w:val="22"/>
          <w:szCs w:val="22"/>
        </w:rPr>
        <w:t>Apex</w:t>
      </w:r>
    </w:p>
    <w:p w:rsidR="003E3DD9" w:rsidRPr="003E3DD9" w:rsidRDefault="003E3DD9" w:rsidP="003E3D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Theme="minorHAnsi" w:hAnsiTheme="minorHAnsi" w:cs="Courier New"/>
          <w:color w:val="000000"/>
          <w:kern w:val="0"/>
          <w:sz w:val="22"/>
          <w:szCs w:val="22"/>
        </w:rPr>
      </w:pPr>
      <w:r w:rsidRPr="004B74DC">
        <w:rPr>
          <w:rFonts w:asciiTheme="minorHAnsi" w:hAnsiTheme="minorHAnsi" w:cs="Courier New"/>
          <w:color w:val="000000"/>
          <w:kern w:val="0"/>
          <w:sz w:val="22"/>
          <w:szCs w:val="22"/>
        </w:rPr>
        <w:t>for providing good user interface for the Users.</w:t>
      </w:r>
    </w:p>
    <w:p w:rsidR="00F37F9C" w:rsidRPr="00140885" w:rsidRDefault="00F37F9C" w:rsidP="00F37F9C">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Used </w:t>
      </w:r>
      <w:r w:rsidRPr="00140885">
        <w:rPr>
          <w:rFonts w:ascii="Calibri" w:eastAsia="Calibri" w:hAnsi="Calibri" w:cs="Arial"/>
          <w:b/>
          <w:color w:val="000000"/>
          <w:kern w:val="0"/>
          <w:sz w:val="22"/>
          <w:szCs w:val="22"/>
          <w:shd w:val="clear" w:color="auto" w:fill="FFFFFF"/>
        </w:rPr>
        <w:t>Force.com</w:t>
      </w:r>
      <w:r w:rsidRPr="00140885">
        <w:rPr>
          <w:rFonts w:ascii="Calibri" w:eastAsia="Calibri" w:hAnsi="Calibri" w:cs="Arial"/>
          <w:color w:val="000000"/>
          <w:kern w:val="0"/>
          <w:sz w:val="22"/>
          <w:szCs w:val="22"/>
          <w:shd w:val="clear" w:color="auto" w:fill="FFFFFF"/>
        </w:rPr>
        <w:t xml:space="preserve"> web services API to create, update, retrieve and delete records from </w:t>
      </w:r>
      <w:r w:rsidRPr="00140885">
        <w:rPr>
          <w:rFonts w:ascii="Calibri" w:eastAsia="Calibri" w:hAnsi="Calibri" w:cs="Arial"/>
          <w:b/>
          <w:color w:val="000000"/>
          <w:kern w:val="0"/>
          <w:sz w:val="22"/>
          <w:szCs w:val="22"/>
          <w:shd w:val="clear" w:color="auto" w:fill="FFFFFF"/>
        </w:rPr>
        <w:t>SOAP</w:t>
      </w:r>
      <w:r w:rsidR="00110F2A">
        <w:rPr>
          <w:rFonts w:ascii="Calibri" w:eastAsia="Calibri" w:hAnsi="Calibri" w:cs="Arial"/>
          <w:b/>
          <w:color w:val="000000"/>
          <w:kern w:val="0"/>
          <w:sz w:val="22"/>
          <w:szCs w:val="22"/>
          <w:shd w:val="clear" w:color="auto" w:fill="FFFFFF"/>
        </w:rPr>
        <w:t xml:space="preserve"> and REST</w:t>
      </w:r>
      <w:r w:rsidRPr="00140885">
        <w:rPr>
          <w:rFonts w:ascii="Calibri" w:eastAsia="Calibri" w:hAnsi="Calibri" w:cs="Arial"/>
          <w:b/>
          <w:color w:val="000000"/>
          <w:kern w:val="0"/>
          <w:sz w:val="22"/>
          <w:szCs w:val="22"/>
          <w:shd w:val="clear" w:color="auto" w:fill="FFFFFF"/>
        </w:rPr>
        <w:t xml:space="preserve"> based web services</w:t>
      </w:r>
      <w:r w:rsidRPr="00140885">
        <w:rPr>
          <w:rFonts w:ascii="Calibri" w:eastAsia="Calibri" w:hAnsi="Calibri" w:cs="Arial"/>
          <w:color w:val="000000"/>
          <w:kern w:val="0"/>
          <w:sz w:val="22"/>
          <w:szCs w:val="22"/>
          <w:shd w:val="clear" w:color="auto" w:fill="FFFFFF"/>
        </w:rPr>
        <w:t xml:space="preserve"> using </w:t>
      </w:r>
      <w:r w:rsidRPr="00140885">
        <w:rPr>
          <w:rFonts w:ascii="Calibri" w:eastAsia="Calibri" w:hAnsi="Calibri" w:cs="Arial"/>
          <w:b/>
          <w:color w:val="000000"/>
          <w:kern w:val="0"/>
          <w:sz w:val="22"/>
          <w:szCs w:val="22"/>
          <w:shd w:val="clear" w:color="auto" w:fill="FFFFFF"/>
        </w:rPr>
        <w:t>java.</w:t>
      </w:r>
    </w:p>
    <w:p w:rsidR="00E31AB8" w:rsidRPr="00140885" w:rsidRDefault="00E31AB8" w:rsidP="00F37F9C">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bookmarkStart w:id="10" w:name="OLE_LINK4"/>
      <w:r w:rsidRPr="00140885">
        <w:rPr>
          <w:rFonts w:ascii="Calibri" w:eastAsia="Calibri" w:hAnsi="Calibri" w:cs="Arial"/>
          <w:color w:val="000000"/>
          <w:kern w:val="0"/>
          <w:sz w:val="22"/>
          <w:szCs w:val="22"/>
          <w:shd w:val="clear" w:color="auto" w:fill="FFFFFF"/>
        </w:rPr>
        <w:t xml:space="preserve">Made new feature enhancements on </w:t>
      </w:r>
      <w:r w:rsidRPr="00140885">
        <w:rPr>
          <w:rFonts w:ascii="Calibri" w:eastAsia="Calibri" w:hAnsi="Calibri" w:cs="Arial"/>
          <w:b/>
          <w:color w:val="000000"/>
          <w:kern w:val="0"/>
          <w:sz w:val="22"/>
          <w:szCs w:val="22"/>
          <w:shd w:val="clear" w:color="auto" w:fill="FFFFFF"/>
        </w:rPr>
        <w:t>Service cloud</w:t>
      </w:r>
      <w:r w:rsidRPr="00140885">
        <w:rPr>
          <w:rFonts w:ascii="Calibri" w:eastAsia="Calibri" w:hAnsi="Calibri" w:cs="Arial"/>
          <w:color w:val="000000"/>
          <w:kern w:val="0"/>
          <w:sz w:val="22"/>
          <w:szCs w:val="22"/>
          <w:shd w:val="clear" w:color="auto" w:fill="FFFFFF"/>
        </w:rPr>
        <w:t xml:space="preserve"> and </w:t>
      </w:r>
      <w:r w:rsidRPr="00140885">
        <w:rPr>
          <w:rFonts w:ascii="Calibri" w:eastAsia="Calibri" w:hAnsi="Calibri" w:cs="Arial"/>
          <w:b/>
          <w:color w:val="000000"/>
          <w:kern w:val="0"/>
          <w:sz w:val="22"/>
          <w:szCs w:val="22"/>
          <w:shd w:val="clear" w:color="auto" w:fill="FFFFFF"/>
        </w:rPr>
        <w:t>Sales Cloud</w:t>
      </w:r>
      <w:r w:rsidRPr="00140885">
        <w:rPr>
          <w:rFonts w:ascii="Calibri" w:eastAsia="Calibri" w:hAnsi="Calibri" w:cs="Arial"/>
          <w:color w:val="000000"/>
          <w:kern w:val="0"/>
          <w:sz w:val="22"/>
          <w:szCs w:val="22"/>
          <w:shd w:val="clear" w:color="auto" w:fill="FFFFFF"/>
        </w:rPr>
        <w:t xml:space="preserve"> console view and developed some </w:t>
      </w:r>
      <w:r w:rsidRPr="00140885">
        <w:rPr>
          <w:rFonts w:ascii="Calibri" w:eastAsia="Calibri" w:hAnsi="Calibri"/>
          <w:b/>
          <w:color w:val="000000"/>
          <w:kern w:val="0"/>
          <w:sz w:val="22"/>
          <w:szCs w:val="22"/>
          <w:shd w:val="clear" w:color="auto" w:fill="FFFFFF"/>
        </w:rPr>
        <w:t>Visualforce components.</w:t>
      </w:r>
    </w:p>
    <w:bookmarkEnd w:id="10"/>
    <w:p w:rsidR="00C314D0" w:rsidRPr="00140885" w:rsidRDefault="00C314D0" w:rsidP="00C314D0">
      <w:pPr>
        <w:pStyle w:val="ListParagraph"/>
        <w:numPr>
          <w:ilvl w:val="0"/>
          <w:numId w:val="5"/>
        </w:numPr>
        <w:suppressAutoHyphens w:val="0"/>
        <w:spacing w:after="160" w:line="259" w:lineRule="auto"/>
        <w:jc w:val="both"/>
        <w:rPr>
          <w:rFonts w:ascii="Calibri" w:eastAsia="Calibri" w:hAnsi="Calibri" w:cs="Arial"/>
          <w:b/>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Created</w:t>
      </w:r>
      <w:r w:rsidRPr="00140885">
        <w:rPr>
          <w:rFonts w:ascii="Calibri" w:eastAsia="Calibri" w:hAnsi="Calibri" w:cs="Arial"/>
          <w:b/>
          <w:color w:val="000000"/>
          <w:kern w:val="0"/>
          <w:sz w:val="22"/>
          <w:szCs w:val="22"/>
        </w:rPr>
        <w:t xml:space="preserve">Lightning </w:t>
      </w:r>
      <w:r w:rsidRPr="00140885">
        <w:rPr>
          <w:rFonts w:ascii="Calibri" w:eastAsia="Calibri" w:hAnsi="Calibri" w:cs="Arial"/>
          <w:b/>
          <w:color w:val="000000"/>
          <w:kern w:val="0"/>
          <w:sz w:val="22"/>
          <w:szCs w:val="22"/>
          <w:shd w:val="clear" w:color="auto" w:fill="FFFFFF"/>
        </w:rPr>
        <w:t>Component Tabs</w:t>
      </w:r>
      <w:r w:rsidRPr="00140885">
        <w:rPr>
          <w:rFonts w:ascii="Calibri" w:eastAsia="Calibri" w:hAnsi="Calibri" w:cs="Arial"/>
          <w:color w:val="000000"/>
          <w:kern w:val="0"/>
          <w:sz w:val="22"/>
          <w:szCs w:val="22"/>
          <w:shd w:val="clear" w:color="auto" w:fill="FFFFFF"/>
        </w:rPr>
        <w:t xml:space="preserve"> and </w:t>
      </w:r>
      <w:r w:rsidRPr="00140885">
        <w:rPr>
          <w:rFonts w:ascii="Calibri" w:eastAsia="Calibri" w:hAnsi="Calibri" w:cs="Arial"/>
          <w:b/>
          <w:color w:val="000000"/>
          <w:kern w:val="0"/>
          <w:sz w:val="22"/>
          <w:szCs w:val="22"/>
          <w:shd w:val="clear" w:color="auto" w:fill="FFFFFF"/>
        </w:rPr>
        <w:t>Visualforce Tabs. </w:t>
      </w:r>
    </w:p>
    <w:p w:rsidR="00140885" w:rsidRPr="00140885" w:rsidRDefault="00FD47B1" w:rsidP="00140885">
      <w:pPr>
        <w:pStyle w:val="ListParagraph"/>
        <w:numPr>
          <w:ilvl w:val="0"/>
          <w:numId w:val="5"/>
        </w:numPr>
        <w:shd w:val="clear" w:color="auto" w:fill="FFFFFF"/>
        <w:suppressAutoHyphens w:val="0"/>
        <w:spacing w:line="276" w:lineRule="auto"/>
        <w:rPr>
          <w:rFonts w:ascii="Calibri" w:hAnsi="Calibri"/>
          <w:b/>
          <w:sz w:val="22"/>
          <w:szCs w:val="22"/>
        </w:rPr>
      </w:pPr>
      <w:r>
        <w:rPr>
          <w:rFonts w:ascii="Calibri" w:hAnsi="Calibri"/>
          <w:sz w:val="22"/>
          <w:szCs w:val="22"/>
        </w:rPr>
        <w:t xml:space="preserve">Created </w:t>
      </w:r>
      <w:r w:rsidR="00140885" w:rsidRPr="00140885">
        <w:rPr>
          <w:rFonts w:ascii="Calibri" w:hAnsi="Calibri"/>
          <w:sz w:val="22"/>
          <w:szCs w:val="22"/>
        </w:rPr>
        <w:t xml:space="preserve">custom components using </w:t>
      </w:r>
      <w:r w:rsidR="00140885" w:rsidRPr="00140885">
        <w:rPr>
          <w:rFonts w:ascii="Calibri" w:hAnsi="Calibri"/>
          <w:b/>
          <w:sz w:val="22"/>
          <w:szCs w:val="22"/>
        </w:rPr>
        <w:t>Aura</w:t>
      </w:r>
      <w:r w:rsidR="00140885" w:rsidRPr="00140885">
        <w:rPr>
          <w:rFonts w:ascii="Calibri" w:hAnsi="Calibri"/>
          <w:sz w:val="22"/>
          <w:szCs w:val="22"/>
        </w:rPr>
        <w:t xml:space="preserve"> definition bundle and flexi pages in </w:t>
      </w:r>
      <w:r w:rsidR="00140885" w:rsidRPr="00140885">
        <w:rPr>
          <w:rFonts w:ascii="Calibri" w:hAnsi="Calibri"/>
          <w:b/>
          <w:sz w:val="22"/>
          <w:szCs w:val="22"/>
        </w:rPr>
        <w:t>Lightning</w:t>
      </w:r>
      <w:r>
        <w:rPr>
          <w:rFonts w:ascii="Calibri" w:hAnsi="Calibri"/>
          <w:sz w:val="22"/>
          <w:szCs w:val="22"/>
        </w:rPr>
        <w:t xml:space="preserve"> based on the requirement, in </w:t>
      </w:r>
      <w:r w:rsidR="00140885" w:rsidRPr="00140885">
        <w:rPr>
          <w:rFonts w:ascii="Calibri" w:hAnsi="Calibri"/>
          <w:sz w:val="22"/>
          <w:szCs w:val="22"/>
        </w:rPr>
        <w:t xml:space="preserve">backend we used </w:t>
      </w:r>
      <w:r w:rsidR="00140885" w:rsidRPr="00140885">
        <w:rPr>
          <w:rFonts w:ascii="Calibri" w:hAnsi="Calibri"/>
          <w:b/>
          <w:sz w:val="22"/>
          <w:szCs w:val="22"/>
        </w:rPr>
        <w:t>Triggers</w:t>
      </w:r>
      <w:r w:rsidR="00140885" w:rsidRPr="00140885">
        <w:rPr>
          <w:rFonts w:ascii="Calibri" w:hAnsi="Calibri"/>
          <w:sz w:val="22"/>
          <w:szCs w:val="22"/>
        </w:rPr>
        <w:t xml:space="preserve"> and handler classes</w:t>
      </w:r>
      <w:r w:rsidR="00140885" w:rsidRPr="00140885">
        <w:rPr>
          <w:rFonts w:ascii="Calibri" w:hAnsi="Calibri"/>
          <w:b/>
          <w:sz w:val="22"/>
          <w:szCs w:val="22"/>
        </w:rPr>
        <w:t>.</w:t>
      </w:r>
    </w:p>
    <w:p w:rsidR="00621A6A" w:rsidRPr="00140885" w:rsidRDefault="00FD47B1" w:rsidP="00621A6A">
      <w:pPr>
        <w:pStyle w:val="ListParagraph"/>
        <w:numPr>
          <w:ilvl w:val="0"/>
          <w:numId w:val="5"/>
        </w:numPr>
        <w:suppressAutoHyphens w:val="0"/>
        <w:spacing w:after="160" w:line="259" w:lineRule="auto"/>
        <w:jc w:val="both"/>
        <w:rPr>
          <w:rFonts w:ascii="Calibri" w:hAnsi="Calibri"/>
          <w:sz w:val="22"/>
          <w:szCs w:val="22"/>
        </w:rPr>
      </w:pPr>
      <w:r>
        <w:rPr>
          <w:rFonts w:ascii="Calibri" w:hAnsi="Calibri"/>
          <w:sz w:val="22"/>
          <w:szCs w:val="22"/>
        </w:rPr>
        <w:t>Hands on experience on Salesf</w:t>
      </w:r>
      <w:r w:rsidR="00621A6A" w:rsidRPr="00140885">
        <w:rPr>
          <w:rFonts w:ascii="Calibri" w:hAnsi="Calibri"/>
          <w:sz w:val="22"/>
          <w:szCs w:val="22"/>
        </w:rPr>
        <w:t xml:space="preserve">orce </w:t>
      </w:r>
      <w:r w:rsidR="00621A6A" w:rsidRPr="00140885">
        <w:rPr>
          <w:rFonts w:ascii="Calibri" w:hAnsi="Calibri"/>
          <w:b/>
          <w:sz w:val="22"/>
          <w:szCs w:val="22"/>
        </w:rPr>
        <w:t>Lightning</w:t>
      </w:r>
      <w:r w:rsidR="00621A6A" w:rsidRPr="00140885">
        <w:rPr>
          <w:rFonts w:ascii="Calibri" w:hAnsi="Calibri"/>
          <w:sz w:val="22"/>
          <w:szCs w:val="22"/>
        </w:rPr>
        <w:t xml:space="preserve"> for Customizing Reports and Dashboards for business use. </w:t>
      </w:r>
    </w:p>
    <w:p w:rsidR="00E31AB8" w:rsidRPr="005454E7" w:rsidRDefault="00E31AB8" w:rsidP="00E31AB8">
      <w:pPr>
        <w:pStyle w:val="ListParagraph"/>
        <w:numPr>
          <w:ilvl w:val="0"/>
          <w:numId w:val="5"/>
        </w:numPr>
        <w:suppressAutoHyphens w:val="0"/>
        <w:spacing w:after="160" w:line="259" w:lineRule="auto"/>
        <w:jc w:val="both"/>
        <w:rPr>
          <w:rFonts w:ascii="Calibri" w:eastAsia="Calibri" w:hAnsi="Calibri"/>
          <w:color w:val="000000"/>
          <w:kern w:val="0"/>
          <w:sz w:val="22"/>
          <w:szCs w:val="22"/>
          <w:shd w:val="clear" w:color="auto" w:fill="FFFFFF"/>
        </w:rPr>
      </w:pPr>
      <w:r w:rsidRPr="00140885">
        <w:rPr>
          <w:rFonts w:ascii="Calibri" w:eastAsia="Calibri" w:hAnsi="Calibri"/>
          <w:color w:val="000000"/>
          <w:kern w:val="0"/>
          <w:sz w:val="22"/>
          <w:szCs w:val="22"/>
          <w:shd w:val="clear" w:color="auto" w:fill="FFFFFF"/>
        </w:rPr>
        <w:t xml:space="preserve">Develop re-usable </w:t>
      </w:r>
      <w:r w:rsidRPr="005454E7">
        <w:rPr>
          <w:rFonts w:ascii="Calibri" w:eastAsia="Calibri" w:hAnsi="Calibri"/>
          <w:b/>
          <w:color w:val="000000"/>
          <w:kern w:val="0"/>
          <w:sz w:val="22"/>
          <w:szCs w:val="22"/>
          <w:shd w:val="clear" w:color="auto" w:fill="FFFFFF"/>
        </w:rPr>
        <w:t>UI components</w:t>
      </w:r>
      <w:r w:rsidRPr="005454E7">
        <w:rPr>
          <w:rFonts w:ascii="Calibri" w:eastAsia="Calibri" w:hAnsi="Calibri"/>
          <w:color w:val="000000"/>
          <w:kern w:val="0"/>
          <w:sz w:val="22"/>
          <w:szCs w:val="22"/>
          <w:shd w:val="clear" w:color="auto" w:fill="FFFFFF"/>
        </w:rPr>
        <w:t xml:space="preserve"> with the </w:t>
      </w:r>
      <w:r w:rsidRPr="005454E7">
        <w:rPr>
          <w:rFonts w:ascii="Calibri" w:eastAsia="Calibri" w:hAnsi="Calibri"/>
          <w:b/>
          <w:color w:val="000000"/>
          <w:kern w:val="0"/>
          <w:sz w:val="22"/>
          <w:szCs w:val="22"/>
          <w:shd w:val="clear" w:color="auto" w:fill="FFFFFF"/>
        </w:rPr>
        <w:t>Salesforce Lightning Component</w:t>
      </w:r>
      <w:r w:rsidRPr="005454E7">
        <w:rPr>
          <w:rFonts w:ascii="Calibri" w:eastAsia="Calibri" w:hAnsi="Calibri"/>
          <w:color w:val="000000"/>
          <w:kern w:val="0"/>
          <w:sz w:val="22"/>
          <w:szCs w:val="22"/>
          <w:shd w:val="clear" w:color="auto" w:fill="FFFFFF"/>
        </w:rPr>
        <w:t xml:space="preserve"> Framework. </w:t>
      </w:r>
    </w:p>
    <w:p w:rsidR="00011C3A" w:rsidRPr="005454E7" w:rsidRDefault="00011C3A" w:rsidP="00011C3A">
      <w:pPr>
        <w:pStyle w:val="ListParagraph"/>
        <w:numPr>
          <w:ilvl w:val="0"/>
          <w:numId w:val="5"/>
        </w:numPr>
        <w:shd w:val="clear" w:color="auto" w:fill="FFFFFF"/>
        <w:suppressAutoHyphens w:val="0"/>
        <w:spacing w:line="276" w:lineRule="auto"/>
        <w:rPr>
          <w:rFonts w:ascii="Calibri" w:hAnsi="Calibri"/>
          <w:sz w:val="22"/>
          <w:szCs w:val="22"/>
        </w:rPr>
      </w:pPr>
      <w:r w:rsidRPr="005454E7">
        <w:rPr>
          <w:rFonts w:ascii="Calibri" w:hAnsi="Calibri"/>
          <w:sz w:val="22"/>
          <w:szCs w:val="22"/>
        </w:rPr>
        <w:t xml:space="preserve">Hands On Migration Tools - </w:t>
      </w:r>
      <w:r w:rsidRPr="005454E7">
        <w:rPr>
          <w:rFonts w:ascii="Calibri" w:hAnsi="Calibri"/>
          <w:b/>
          <w:sz w:val="22"/>
          <w:szCs w:val="22"/>
        </w:rPr>
        <w:t>ANT</w:t>
      </w:r>
      <w:r w:rsidR="00FD47B1">
        <w:rPr>
          <w:rFonts w:ascii="Calibri" w:hAnsi="Calibri"/>
          <w:sz w:val="22"/>
          <w:szCs w:val="22"/>
        </w:rPr>
        <w:t xml:space="preserve"> Migration tool, Eclipse, </w:t>
      </w:r>
      <w:r w:rsidRPr="005454E7">
        <w:rPr>
          <w:rFonts w:ascii="Calibri" w:hAnsi="Calibri"/>
          <w:sz w:val="22"/>
          <w:szCs w:val="22"/>
        </w:rPr>
        <w:t xml:space="preserve">Workbench and </w:t>
      </w:r>
      <w:r w:rsidRPr="005454E7">
        <w:rPr>
          <w:rFonts w:ascii="Calibri" w:hAnsi="Calibri"/>
          <w:b/>
          <w:color w:val="0D0D0D"/>
          <w:sz w:val="22"/>
          <w:szCs w:val="22"/>
        </w:rPr>
        <w:t>ChangeSets.</w:t>
      </w:r>
    </w:p>
    <w:p w:rsidR="00B8290A" w:rsidRPr="005454E7" w:rsidRDefault="0038262F" w:rsidP="00B8290A">
      <w:pPr>
        <w:pStyle w:val="ListParagraph"/>
        <w:numPr>
          <w:ilvl w:val="0"/>
          <w:numId w:val="5"/>
        </w:numPr>
        <w:shd w:val="clear" w:color="auto" w:fill="FFFFFF"/>
        <w:suppressAutoHyphens w:val="0"/>
        <w:spacing w:line="276" w:lineRule="auto"/>
        <w:rPr>
          <w:rFonts w:ascii="Calibri" w:hAnsi="Calibri"/>
          <w:sz w:val="22"/>
          <w:szCs w:val="22"/>
        </w:rPr>
      </w:pPr>
      <w:r w:rsidRPr="005454E7">
        <w:rPr>
          <w:rFonts w:ascii="Calibri" w:hAnsi="Calibri"/>
          <w:color w:val="0D0D0D"/>
          <w:sz w:val="22"/>
          <w:szCs w:val="22"/>
        </w:rPr>
        <w:t xml:space="preserve">used </w:t>
      </w:r>
      <w:r w:rsidRPr="005454E7">
        <w:rPr>
          <w:rFonts w:ascii="Calibri" w:hAnsi="Calibri"/>
          <w:b/>
          <w:color w:val="0D0D0D"/>
          <w:sz w:val="22"/>
          <w:szCs w:val="22"/>
        </w:rPr>
        <w:t>Mulesoft</w:t>
      </w:r>
      <w:r w:rsidR="00FD47B1">
        <w:rPr>
          <w:rFonts w:ascii="Calibri" w:hAnsi="Calibri"/>
          <w:color w:val="0D0D0D"/>
          <w:sz w:val="22"/>
          <w:szCs w:val="22"/>
        </w:rPr>
        <w:t xml:space="preserve"> as integration </w:t>
      </w:r>
      <w:r w:rsidRPr="005454E7">
        <w:rPr>
          <w:rFonts w:ascii="Calibri" w:hAnsi="Calibri"/>
          <w:color w:val="0D0D0D"/>
          <w:sz w:val="22"/>
          <w:szCs w:val="22"/>
        </w:rPr>
        <w:t xml:space="preserve">tool for connecting </w:t>
      </w:r>
      <w:r w:rsidRPr="005454E7">
        <w:rPr>
          <w:rFonts w:ascii="Calibri" w:hAnsi="Calibri"/>
          <w:b/>
          <w:color w:val="0D0D0D"/>
          <w:sz w:val="22"/>
          <w:szCs w:val="22"/>
        </w:rPr>
        <w:t>Saas</w:t>
      </w:r>
      <w:r w:rsidRPr="005454E7">
        <w:rPr>
          <w:rFonts w:ascii="Calibri" w:hAnsi="Calibri"/>
          <w:color w:val="0D0D0D"/>
          <w:sz w:val="22"/>
          <w:szCs w:val="22"/>
        </w:rPr>
        <w:t xml:space="preserve"> and enterprise applications in the cloud and on-premise.</w:t>
      </w:r>
    </w:p>
    <w:p w:rsidR="005454E7" w:rsidRPr="005454E7" w:rsidRDefault="005454E7" w:rsidP="00B8290A">
      <w:pPr>
        <w:pStyle w:val="ListParagraph"/>
        <w:numPr>
          <w:ilvl w:val="0"/>
          <w:numId w:val="5"/>
        </w:numPr>
        <w:shd w:val="clear" w:color="auto" w:fill="FFFFFF"/>
        <w:suppressAutoHyphens w:val="0"/>
        <w:spacing w:line="276" w:lineRule="auto"/>
        <w:rPr>
          <w:rFonts w:asciiTheme="minorHAnsi" w:hAnsiTheme="minorHAnsi"/>
          <w:color w:val="000000" w:themeColor="text1"/>
          <w:sz w:val="22"/>
          <w:szCs w:val="22"/>
        </w:rPr>
      </w:pPr>
      <w:r>
        <w:rPr>
          <w:rFonts w:asciiTheme="minorHAnsi" w:hAnsiTheme="minorHAnsi" w:cs="Arial"/>
          <w:color w:val="000000" w:themeColor="text1"/>
          <w:sz w:val="22"/>
          <w:szCs w:val="22"/>
          <w:shd w:val="clear" w:color="auto" w:fill="FFFFFF"/>
        </w:rPr>
        <w:t xml:space="preserve">Experience in all the phases of </w:t>
      </w:r>
      <w:r w:rsidRPr="005454E7">
        <w:rPr>
          <w:rFonts w:asciiTheme="minorHAnsi" w:hAnsiTheme="minorHAnsi" w:cs="Arial"/>
          <w:b/>
          <w:color w:val="000000" w:themeColor="text1"/>
          <w:sz w:val="22"/>
          <w:szCs w:val="22"/>
          <w:shd w:val="clear" w:color="auto" w:fill="FFFFFF"/>
        </w:rPr>
        <w:t>ETL</w:t>
      </w:r>
      <w:r w:rsidRPr="005454E7">
        <w:rPr>
          <w:rFonts w:asciiTheme="minorHAnsi" w:hAnsiTheme="minorHAnsi" w:cs="Arial"/>
          <w:color w:val="000000" w:themeColor="text1"/>
          <w:sz w:val="22"/>
          <w:szCs w:val="22"/>
          <w:shd w:val="clear" w:color="auto" w:fill="FFFFFF"/>
        </w:rPr>
        <w:t> such as Extraction, Cleaning, Transformation and Loading using Informatica and efficiently worked on Data Warehouse Full Life Cycle Projects for Banking and Insurance Domains.</w:t>
      </w:r>
    </w:p>
    <w:p w:rsidR="005454E7" w:rsidRPr="005454E7" w:rsidRDefault="005454E7" w:rsidP="00B8290A">
      <w:pPr>
        <w:pStyle w:val="ListParagraph"/>
        <w:numPr>
          <w:ilvl w:val="0"/>
          <w:numId w:val="5"/>
        </w:numPr>
        <w:shd w:val="clear" w:color="auto" w:fill="FFFFFF"/>
        <w:suppressAutoHyphens w:val="0"/>
        <w:spacing w:line="276" w:lineRule="auto"/>
        <w:rPr>
          <w:rFonts w:asciiTheme="minorHAnsi" w:hAnsiTheme="minorHAnsi"/>
          <w:color w:val="000000" w:themeColor="text1"/>
          <w:sz w:val="22"/>
          <w:szCs w:val="22"/>
        </w:rPr>
      </w:pPr>
      <w:r w:rsidRPr="005454E7">
        <w:rPr>
          <w:rFonts w:asciiTheme="minorHAnsi" w:hAnsiTheme="minorHAnsi" w:cs="Arial"/>
          <w:color w:val="000000"/>
          <w:sz w:val="22"/>
          <w:szCs w:val="22"/>
          <w:shd w:val="clear" w:color="auto" w:fill="FFFFFF"/>
        </w:rPr>
        <w:t>Good Data Warehousi</w:t>
      </w:r>
      <w:r>
        <w:rPr>
          <w:rFonts w:asciiTheme="minorHAnsi" w:hAnsiTheme="minorHAnsi" w:cs="Arial"/>
          <w:color w:val="000000"/>
          <w:sz w:val="22"/>
          <w:szCs w:val="22"/>
          <w:shd w:val="clear" w:color="auto" w:fill="FFFFFF"/>
        </w:rPr>
        <w:t xml:space="preserve">ng </w:t>
      </w:r>
      <w:r w:rsidRPr="005454E7">
        <w:rPr>
          <w:rFonts w:asciiTheme="minorHAnsi" w:hAnsiTheme="minorHAnsi" w:cs="Arial"/>
          <w:b/>
          <w:color w:val="000000"/>
          <w:sz w:val="22"/>
          <w:szCs w:val="22"/>
          <w:shd w:val="clear" w:color="auto" w:fill="FFFFFF"/>
        </w:rPr>
        <w:t>ETL</w:t>
      </w:r>
      <w:r w:rsidRPr="005454E7">
        <w:rPr>
          <w:rFonts w:asciiTheme="minorHAnsi" w:hAnsiTheme="minorHAnsi" w:cs="Arial"/>
          <w:color w:val="000000"/>
          <w:sz w:val="22"/>
          <w:szCs w:val="22"/>
          <w:shd w:val="clear" w:color="auto" w:fill="FFFFFF"/>
        </w:rPr>
        <w:t> experience using Informatica Power Center (Workflow Manager, Workflow Monitor, Source Analyzer, Warehouse Designer, Transformati</w:t>
      </w:r>
      <w:r>
        <w:rPr>
          <w:rFonts w:asciiTheme="minorHAnsi" w:hAnsiTheme="minorHAnsi" w:cs="Arial"/>
          <w:color w:val="000000"/>
          <w:sz w:val="22"/>
          <w:szCs w:val="22"/>
          <w:shd w:val="clear" w:color="auto" w:fill="FFFFFF"/>
        </w:rPr>
        <w:t>on Developer</w:t>
      </w:r>
      <w:r w:rsidRPr="005454E7">
        <w:rPr>
          <w:rFonts w:asciiTheme="minorHAnsi" w:hAnsiTheme="minorHAnsi" w:cs="Arial"/>
          <w:color w:val="000000"/>
          <w:sz w:val="22"/>
          <w:szCs w:val="22"/>
          <w:shd w:val="clear" w:color="auto" w:fill="FFFFFF"/>
        </w:rPr>
        <w:t>, Mapping Designer, Informatica Server, Repository Manager). </w:t>
      </w:r>
    </w:p>
    <w:p w:rsidR="00BB484E" w:rsidRPr="00BB484E" w:rsidRDefault="00BB484E" w:rsidP="00BB484E">
      <w:pPr>
        <w:pStyle w:val="ListParagraph"/>
        <w:numPr>
          <w:ilvl w:val="0"/>
          <w:numId w:val="5"/>
        </w:numPr>
        <w:shd w:val="clear" w:color="auto" w:fill="FFFFFF"/>
        <w:suppressAutoHyphens w:val="0"/>
        <w:spacing w:line="276" w:lineRule="auto"/>
        <w:rPr>
          <w:rFonts w:ascii="Calibri" w:hAnsi="Calibri"/>
          <w:sz w:val="24"/>
          <w:szCs w:val="24"/>
        </w:rPr>
      </w:pPr>
      <w:bookmarkStart w:id="11" w:name="OLE_LINK16"/>
      <w:bookmarkStart w:id="12" w:name="OLE_LINK17"/>
      <w:bookmarkStart w:id="13" w:name="OLE_LINK18"/>
      <w:r>
        <w:rPr>
          <w:rFonts w:ascii="Calibri" w:hAnsi="Calibri"/>
          <w:color w:val="0D0D0D"/>
          <w:sz w:val="24"/>
          <w:szCs w:val="24"/>
        </w:rPr>
        <w:t>Integrated Salesforce with 3rd party systems using Web services</w:t>
      </w:r>
      <w:r w:rsidR="00CE29D3" w:rsidRPr="00CE29D3">
        <w:rPr>
          <w:rFonts w:ascii="Calibri" w:hAnsi="Calibri"/>
          <w:b/>
          <w:color w:val="0D0D0D"/>
          <w:sz w:val="24"/>
          <w:szCs w:val="24"/>
        </w:rPr>
        <w:t>REST/SOAP API</w:t>
      </w:r>
      <w:r>
        <w:rPr>
          <w:rFonts w:ascii="Calibri" w:hAnsi="Calibri"/>
          <w:color w:val="0D0D0D"/>
          <w:sz w:val="24"/>
          <w:szCs w:val="24"/>
        </w:rPr>
        <w:t xml:space="preserve"> and app exchange apps</w:t>
      </w:r>
      <w:bookmarkEnd w:id="11"/>
      <w:bookmarkEnd w:id="12"/>
      <w:bookmarkEnd w:id="13"/>
      <w:r>
        <w:rPr>
          <w:rFonts w:ascii="Calibri" w:hAnsi="Calibri"/>
          <w:sz w:val="24"/>
          <w:szCs w:val="24"/>
        </w:rPr>
        <w:t>.</w:t>
      </w:r>
    </w:p>
    <w:p w:rsidR="00F51E34" w:rsidRDefault="00DA55C3" w:rsidP="00DE4555">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140885">
        <w:rPr>
          <w:rFonts w:ascii="Calibri" w:eastAsia="Calibri" w:hAnsi="Calibri" w:cs="Arial"/>
          <w:color w:val="000000"/>
          <w:kern w:val="0"/>
          <w:sz w:val="22"/>
          <w:szCs w:val="22"/>
          <w:shd w:val="clear" w:color="auto" w:fill="FFFFFF"/>
        </w:rPr>
        <w:t xml:space="preserve">Written </w:t>
      </w:r>
      <w:r w:rsidRPr="00140885">
        <w:rPr>
          <w:rFonts w:ascii="Calibri" w:eastAsia="Calibri" w:hAnsi="Calibri" w:cs="Arial"/>
          <w:b/>
          <w:color w:val="000000"/>
          <w:kern w:val="0"/>
          <w:sz w:val="22"/>
          <w:szCs w:val="22"/>
          <w:shd w:val="clear" w:color="auto" w:fill="FFFFFF"/>
        </w:rPr>
        <w:t>Apex Test Classes</w:t>
      </w:r>
      <w:r w:rsidRPr="00140885">
        <w:rPr>
          <w:rFonts w:ascii="Calibri" w:eastAsia="Calibri" w:hAnsi="Calibri" w:cs="Arial"/>
          <w:color w:val="000000"/>
          <w:kern w:val="0"/>
          <w:sz w:val="22"/>
          <w:szCs w:val="22"/>
          <w:shd w:val="clear" w:color="auto" w:fill="FFFFFF"/>
        </w:rPr>
        <w:t xml:space="preserve"> for un</w:t>
      </w:r>
      <w:r w:rsidR="008858CB" w:rsidRPr="00140885">
        <w:rPr>
          <w:rFonts w:ascii="Calibri" w:eastAsia="Calibri" w:hAnsi="Calibri" w:cs="Arial"/>
          <w:color w:val="000000"/>
          <w:kern w:val="0"/>
          <w:sz w:val="22"/>
          <w:szCs w:val="22"/>
          <w:shd w:val="clear" w:color="auto" w:fill="FFFFFF"/>
        </w:rPr>
        <w:t>it testing to ensure at least 75</w:t>
      </w:r>
      <w:r w:rsidRPr="00140885">
        <w:rPr>
          <w:rFonts w:ascii="Calibri" w:eastAsia="Calibri" w:hAnsi="Calibri" w:cs="Arial"/>
          <w:color w:val="000000"/>
          <w:kern w:val="0"/>
          <w:sz w:val="22"/>
          <w:szCs w:val="22"/>
          <w:shd w:val="clear" w:color="auto" w:fill="FFFFFF"/>
        </w:rPr>
        <w:t>% of code coverage is met.</w:t>
      </w:r>
    </w:p>
    <w:p w:rsidR="008723C3" w:rsidRDefault="00F51E34" w:rsidP="00DE4555">
      <w:pPr>
        <w:pStyle w:val="ListParagraph"/>
        <w:numPr>
          <w:ilvl w:val="0"/>
          <w:numId w:val="5"/>
        </w:numPr>
        <w:suppressAutoHyphens w:val="0"/>
        <w:spacing w:after="160" w:line="259" w:lineRule="auto"/>
        <w:jc w:val="both"/>
        <w:rPr>
          <w:rFonts w:ascii="Calibri" w:eastAsia="Calibri" w:hAnsi="Calibri" w:cs="Arial"/>
          <w:color w:val="000000"/>
          <w:kern w:val="0"/>
          <w:sz w:val="22"/>
          <w:szCs w:val="22"/>
          <w:shd w:val="clear" w:color="auto" w:fill="FFFFFF"/>
        </w:rPr>
      </w:pPr>
      <w:r w:rsidRPr="00F51E34">
        <w:rPr>
          <w:rFonts w:ascii="Calibri" w:eastAsia="Calibri" w:hAnsi="Calibri" w:cs="Arial"/>
          <w:color w:val="000000"/>
          <w:kern w:val="0"/>
          <w:sz w:val="22"/>
          <w:szCs w:val="22"/>
          <w:shd w:val="clear" w:color="auto" w:fill="FFFFFF"/>
        </w:rPr>
        <w:t>Deployed Apex using Force.com IDE, Force.com Migration Tool and Web Services API.</w:t>
      </w:r>
    </w:p>
    <w:p w:rsidR="007560F2" w:rsidRPr="007560F2" w:rsidRDefault="007560F2" w:rsidP="007560F2">
      <w:pPr>
        <w:pStyle w:val="ListParagraph"/>
        <w:numPr>
          <w:ilvl w:val="0"/>
          <w:numId w:val="5"/>
        </w:numPr>
        <w:shd w:val="clear" w:color="auto" w:fill="FFFFFF"/>
        <w:suppressAutoHyphens w:val="0"/>
        <w:spacing w:line="276" w:lineRule="auto"/>
        <w:rPr>
          <w:rFonts w:ascii="Calibri" w:hAnsi="Calibri"/>
          <w:b/>
          <w:sz w:val="22"/>
          <w:szCs w:val="22"/>
        </w:rPr>
      </w:pPr>
      <w:r>
        <w:rPr>
          <w:rFonts w:ascii="Calibri" w:hAnsi="Calibri"/>
          <w:sz w:val="22"/>
          <w:szCs w:val="22"/>
        </w:rPr>
        <w:t xml:space="preserve">Created </w:t>
      </w:r>
      <w:r w:rsidRPr="007560F2">
        <w:rPr>
          <w:rFonts w:ascii="Calibri" w:hAnsi="Calibri"/>
          <w:b/>
          <w:sz w:val="22"/>
          <w:szCs w:val="22"/>
        </w:rPr>
        <w:t>Time dependent workflows</w:t>
      </w:r>
      <w:r w:rsidRPr="007560F2">
        <w:rPr>
          <w:rFonts w:ascii="Calibri" w:hAnsi="Calibri"/>
          <w:sz w:val="22"/>
          <w:szCs w:val="22"/>
        </w:rPr>
        <w:t xml:space="preserve"> as per the requirement.</w:t>
      </w:r>
    </w:p>
    <w:p w:rsidR="007560F2" w:rsidRPr="007560F2" w:rsidRDefault="007560F2" w:rsidP="007560F2">
      <w:pPr>
        <w:pStyle w:val="ListParagraph"/>
        <w:numPr>
          <w:ilvl w:val="0"/>
          <w:numId w:val="5"/>
        </w:numPr>
        <w:shd w:val="clear" w:color="auto" w:fill="FFFFFF"/>
        <w:suppressAutoHyphens w:val="0"/>
        <w:spacing w:line="276" w:lineRule="auto"/>
        <w:rPr>
          <w:rFonts w:ascii="Calibri" w:hAnsi="Calibri"/>
          <w:b/>
          <w:sz w:val="22"/>
          <w:szCs w:val="22"/>
        </w:rPr>
      </w:pPr>
      <w:r w:rsidRPr="007560F2">
        <w:rPr>
          <w:rFonts w:ascii="Calibri" w:hAnsi="Calibri"/>
          <w:sz w:val="22"/>
          <w:szCs w:val="22"/>
        </w:rPr>
        <w:t xml:space="preserve">Created e-mail templates and used them in </w:t>
      </w:r>
      <w:r w:rsidRPr="007560F2">
        <w:rPr>
          <w:rFonts w:ascii="Calibri" w:hAnsi="Calibri"/>
          <w:b/>
          <w:sz w:val="22"/>
          <w:szCs w:val="22"/>
        </w:rPr>
        <w:t>workflow &amp; approval processes</w:t>
      </w:r>
      <w:r w:rsidRPr="007560F2">
        <w:rPr>
          <w:rFonts w:ascii="Calibri" w:hAnsi="Calibri"/>
          <w:sz w:val="22"/>
          <w:szCs w:val="22"/>
        </w:rPr>
        <w:t>.</w:t>
      </w:r>
    </w:p>
    <w:p w:rsidR="007560F2" w:rsidRPr="007560F2" w:rsidRDefault="007560F2" w:rsidP="007560F2">
      <w:pPr>
        <w:pStyle w:val="ListParagraph"/>
        <w:numPr>
          <w:ilvl w:val="0"/>
          <w:numId w:val="5"/>
        </w:numPr>
        <w:shd w:val="clear" w:color="auto" w:fill="FFFFFF"/>
        <w:suppressAutoHyphens w:val="0"/>
        <w:spacing w:line="276" w:lineRule="auto"/>
        <w:rPr>
          <w:rFonts w:ascii="Calibri" w:hAnsi="Calibri"/>
          <w:b/>
          <w:sz w:val="22"/>
          <w:szCs w:val="22"/>
        </w:rPr>
      </w:pPr>
      <w:r w:rsidRPr="007560F2">
        <w:rPr>
          <w:rFonts w:ascii="Calibri" w:hAnsi="Calibri"/>
          <w:sz w:val="22"/>
          <w:szCs w:val="22"/>
        </w:rPr>
        <w:t xml:space="preserve">Responsible for providing object level/record level/field level security by creating </w:t>
      </w:r>
      <w:r>
        <w:rPr>
          <w:rFonts w:ascii="Calibri" w:hAnsi="Calibri"/>
          <w:b/>
          <w:sz w:val="22"/>
          <w:szCs w:val="22"/>
        </w:rPr>
        <w:t>R</w:t>
      </w:r>
      <w:r w:rsidRPr="007560F2">
        <w:rPr>
          <w:rFonts w:ascii="Calibri" w:hAnsi="Calibri"/>
          <w:b/>
          <w:sz w:val="22"/>
          <w:szCs w:val="22"/>
        </w:rPr>
        <w:t>oles and profiles</w:t>
      </w:r>
      <w:r w:rsidRPr="007560F2">
        <w:rPr>
          <w:rFonts w:ascii="Calibri" w:hAnsi="Calibri"/>
          <w:sz w:val="22"/>
          <w:szCs w:val="22"/>
        </w:rPr>
        <w:t>.</w:t>
      </w:r>
    </w:p>
    <w:p w:rsidR="007560F2" w:rsidRPr="001C446C" w:rsidRDefault="007560F2" w:rsidP="007560F2">
      <w:pPr>
        <w:pStyle w:val="ListParagraph"/>
        <w:numPr>
          <w:ilvl w:val="0"/>
          <w:numId w:val="5"/>
        </w:numPr>
        <w:shd w:val="clear" w:color="auto" w:fill="FFFFFF"/>
        <w:suppressAutoHyphens w:val="0"/>
        <w:spacing w:line="276" w:lineRule="auto"/>
        <w:rPr>
          <w:rFonts w:ascii="Calibri" w:hAnsi="Calibri"/>
          <w:b/>
          <w:sz w:val="22"/>
          <w:szCs w:val="22"/>
        </w:rPr>
      </w:pPr>
      <w:r w:rsidRPr="007560F2">
        <w:rPr>
          <w:rFonts w:ascii="Calibri" w:hAnsi="Calibri"/>
          <w:sz w:val="22"/>
          <w:szCs w:val="22"/>
        </w:rPr>
        <w:t xml:space="preserve">Experienced creating </w:t>
      </w:r>
      <w:r w:rsidRPr="007560F2">
        <w:rPr>
          <w:rFonts w:ascii="Calibri" w:hAnsi="Calibri"/>
          <w:b/>
          <w:sz w:val="22"/>
          <w:szCs w:val="22"/>
        </w:rPr>
        <w:t>permission sets and also sharing rules</w:t>
      </w:r>
      <w:r w:rsidRPr="007560F2">
        <w:rPr>
          <w:rFonts w:ascii="Calibri" w:hAnsi="Calibri"/>
          <w:sz w:val="22"/>
          <w:szCs w:val="22"/>
        </w:rPr>
        <w:t xml:space="preserve"> according to the requirement.</w:t>
      </w:r>
    </w:p>
    <w:p w:rsidR="007560F2" w:rsidRPr="0042352C" w:rsidRDefault="007E018D" w:rsidP="002065EE">
      <w:pPr>
        <w:pStyle w:val="ListParagraph"/>
        <w:numPr>
          <w:ilvl w:val="0"/>
          <w:numId w:val="5"/>
        </w:numPr>
        <w:shd w:val="clear" w:color="auto" w:fill="FFFFFF"/>
        <w:suppressAutoHyphens w:val="0"/>
        <w:spacing w:line="276" w:lineRule="auto"/>
        <w:rPr>
          <w:rFonts w:asciiTheme="minorHAnsi" w:hAnsiTheme="minorHAnsi"/>
          <w:b/>
          <w:color w:val="000000" w:themeColor="text1"/>
          <w:sz w:val="22"/>
          <w:szCs w:val="22"/>
        </w:rPr>
      </w:pPr>
      <w:r w:rsidRPr="0042352C">
        <w:rPr>
          <w:rFonts w:asciiTheme="minorHAnsi" w:hAnsiTheme="minorHAnsi"/>
          <w:color w:val="000000" w:themeColor="text1"/>
          <w:sz w:val="22"/>
          <w:szCs w:val="22"/>
        </w:rPr>
        <w:t xml:space="preserve">Worked in </w:t>
      </w:r>
      <w:r w:rsidRPr="00DE4CB8">
        <w:rPr>
          <w:rFonts w:asciiTheme="minorHAnsi" w:hAnsiTheme="minorHAnsi"/>
          <w:b/>
          <w:color w:val="000000" w:themeColor="text1"/>
          <w:sz w:val="22"/>
          <w:szCs w:val="22"/>
        </w:rPr>
        <w:t>Agile</w:t>
      </w:r>
      <w:r w:rsidRPr="0042352C">
        <w:rPr>
          <w:rFonts w:asciiTheme="minorHAnsi" w:hAnsiTheme="minorHAnsi"/>
          <w:color w:val="000000" w:themeColor="text1"/>
          <w:sz w:val="22"/>
          <w:szCs w:val="22"/>
        </w:rPr>
        <w:t xml:space="preserve"> environment</w:t>
      </w:r>
      <w:r w:rsidR="0004713D" w:rsidRPr="0042352C">
        <w:rPr>
          <w:rFonts w:asciiTheme="minorHAnsi" w:hAnsiTheme="minorHAnsi"/>
          <w:color w:val="000000" w:themeColor="text1"/>
          <w:sz w:val="22"/>
          <w:szCs w:val="22"/>
        </w:rPr>
        <w:t>,</w:t>
      </w:r>
      <w:r w:rsidR="0004713D" w:rsidRPr="0042352C">
        <w:rPr>
          <w:rFonts w:asciiTheme="minorHAnsi" w:hAnsiTheme="minorHAnsi"/>
          <w:color w:val="000000" w:themeColor="text1"/>
          <w:sz w:val="22"/>
          <w:szCs w:val="22"/>
          <w:shd w:val="clear" w:color="auto" w:fill="FFFFFF"/>
        </w:rPr>
        <w:t xml:space="preserve"> by breaking projects down into little bits of user functionality called Userstories, prioritizing them, and then continuously deliverin</w:t>
      </w:r>
      <w:r w:rsidR="000624E8">
        <w:rPr>
          <w:rFonts w:asciiTheme="minorHAnsi" w:hAnsiTheme="minorHAnsi"/>
          <w:color w:val="000000" w:themeColor="text1"/>
          <w:sz w:val="22"/>
          <w:szCs w:val="22"/>
          <w:shd w:val="clear" w:color="auto" w:fill="FFFFFF"/>
        </w:rPr>
        <w:t xml:space="preserve">g them in short two week cycles, </w:t>
      </w:r>
      <w:r w:rsidR="00DE4CB8">
        <w:rPr>
          <w:rFonts w:asciiTheme="minorHAnsi" w:hAnsiTheme="minorHAnsi"/>
          <w:color w:val="000000" w:themeColor="text1"/>
          <w:sz w:val="22"/>
          <w:szCs w:val="22"/>
          <w:shd w:val="clear" w:color="auto" w:fill="FFFFFF"/>
        </w:rPr>
        <w:t>worked on multiple concurrent projects.</w:t>
      </w:r>
    </w:p>
    <w:p w:rsidR="00A4544A" w:rsidRPr="001D4F6A" w:rsidRDefault="009850E6" w:rsidP="00F37F9C">
      <w:pPr>
        <w:jc w:val="both"/>
        <w:rPr>
          <w:rFonts w:ascii="Calibri" w:eastAsia="Calibri" w:hAnsi="Calibri" w:cs="Arial"/>
          <w:color w:val="000000"/>
          <w:kern w:val="0"/>
          <w:sz w:val="22"/>
          <w:szCs w:val="22"/>
          <w:shd w:val="clear" w:color="auto" w:fill="FFFFFF"/>
        </w:rPr>
      </w:pPr>
      <w:r w:rsidRPr="00201E9C">
        <w:rPr>
          <w:rFonts w:ascii="Calibri" w:eastAsia="Calibri" w:hAnsi="Calibri" w:cs="Arial"/>
          <w:b/>
          <w:color w:val="000000"/>
          <w:kern w:val="0"/>
          <w:sz w:val="24"/>
          <w:szCs w:val="24"/>
        </w:rPr>
        <w:t>Environment</w:t>
      </w:r>
      <w:r w:rsidRPr="008723C3">
        <w:rPr>
          <w:rFonts w:cs="Calibri"/>
          <w:b/>
          <w:bCs/>
          <w:szCs w:val="18"/>
        </w:rPr>
        <w:t xml:space="preserve">: </w:t>
      </w:r>
      <w:r w:rsidRPr="001D4F6A">
        <w:rPr>
          <w:rFonts w:ascii="Calibri" w:eastAsia="Calibri" w:hAnsi="Calibri" w:cs="Arial"/>
          <w:color w:val="000000"/>
          <w:kern w:val="0"/>
          <w:sz w:val="22"/>
          <w:szCs w:val="22"/>
          <w:shd w:val="clear" w:color="auto" w:fill="FFFFFF"/>
        </w:rPr>
        <w:t xml:space="preserve">Salesforce.com, </w:t>
      </w:r>
      <w:r w:rsidR="00DE4555" w:rsidRPr="001D4F6A">
        <w:rPr>
          <w:rFonts w:ascii="Calibri" w:eastAsia="Calibri" w:hAnsi="Calibri" w:cs="Arial"/>
          <w:color w:val="000000"/>
          <w:kern w:val="0"/>
          <w:sz w:val="22"/>
          <w:szCs w:val="22"/>
          <w:shd w:val="clear" w:color="auto" w:fill="FFFFFF"/>
        </w:rPr>
        <w:t>Process builder,</w:t>
      </w:r>
      <w:r w:rsidR="00594B2C">
        <w:rPr>
          <w:rFonts w:ascii="Calibri" w:eastAsia="Calibri" w:hAnsi="Calibri" w:cs="Arial"/>
          <w:color w:val="000000"/>
          <w:kern w:val="0"/>
          <w:sz w:val="22"/>
          <w:szCs w:val="22"/>
          <w:shd w:val="clear" w:color="auto" w:fill="FFFFFF"/>
        </w:rPr>
        <w:t>journey Builder</w:t>
      </w:r>
      <w:r w:rsidR="006F0A9B">
        <w:rPr>
          <w:rFonts w:ascii="Calibri" w:eastAsia="Calibri" w:hAnsi="Calibri" w:cs="Arial"/>
          <w:color w:val="000000"/>
          <w:kern w:val="0"/>
          <w:sz w:val="22"/>
          <w:szCs w:val="22"/>
          <w:shd w:val="clear" w:color="auto" w:fill="FFFFFF"/>
        </w:rPr>
        <w:t>,</w:t>
      </w:r>
      <w:r w:rsidR="00DE4555" w:rsidRPr="001D4F6A">
        <w:rPr>
          <w:rFonts w:ascii="Calibri" w:eastAsia="Calibri" w:hAnsi="Calibri" w:cs="Arial"/>
          <w:color w:val="000000"/>
          <w:kern w:val="0"/>
          <w:sz w:val="22"/>
          <w:szCs w:val="22"/>
          <w:shd w:val="clear" w:color="auto" w:fill="FFFFFF"/>
        </w:rPr>
        <w:t>Apptus</w:t>
      </w:r>
      <w:r w:rsidR="00115A63">
        <w:rPr>
          <w:rFonts w:ascii="Calibri" w:eastAsia="Calibri" w:hAnsi="Calibri" w:cs="Arial"/>
          <w:color w:val="000000"/>
          <w:kern w:val="0"/>
          <w:sz w:val="22"/>
          <w:szCs w:val="22"/>
          <w:shd w:val="clear" w:color="auto" w:fill="FFFFFF"/>
        </w:rPr>
        <w:t xml:space="preserve"> CPQ</w:t>
      </w:r>
      <w:r w:rsidR="00DE4555" w:rsidRPr="001D4F6A">
        <w:rPr>
          <w:rFonts w:ascii="Calibri" w:eastAsia="Calibri" w:hAnsi="Calibri" w:cs="Arial"/>
          <w:color w:val="000000"/>
          <w:kern w:val="0"/>
          <w:sz w:val="22"/>
          <w:szCs w:val="22"/>
          <w:shd w:val="clear" w:color="auto" w:fill="FFFFFF"/>
        </w:rPr>
        <w:t xml:space="preserve">, Quote2Cash, Workflow, Rest, Soap, Marketo, Email2Case, </w:t>
      </w:r>
      <w:r w:rsidRPr="001D4F6A">
        <w:rPr>
          <w:rFonts w:ascii="Calibri" w:eastAsia="Calibri" w:hAnsi="Calibri" w:cs="Arial"/>
          <w:color w:val="000000"/>
          <w:kern w:val="0"/>
          <w:sz w:val="22"/>
          <w:szCs w:val="22"/>
          <w:shd w:val="clear" w:color="auto" w:fill="FFFFFF"/>
        </w:rPr>
        <w:t xml:space="preserve">Apex, Visual Force, </w:t>
      </w:r>
      <w:r w:rsidR="00F37F9C" w:rsidRPr="001D4F6A">
        <w:rPr>
          <w:rFonts w:ascii="Calibri" w:eastAsia="Calibri" w:hAnsi="Calibri" w:cs="Arial"/>
          <w:color w:val="000000"/>
          <w:kern w:val="0"/>
          <w:sz w:val="22"/>
          <w:szCs w:val="22"/>
          <w:shd w:val="clear" w:color="auto" w:fill="FFFFFF"/>
        </w:rPr>
        <w:t xml:space="preserve">Salesforce Lightning, </w:t>
      </w:r>
      <w:r w:rsidRPr="001D4F6A">
        <w:rPr>
          <w:rFonts w:ascii="Calibri" w:eastAsia="Calibri" w:hAnsi="Calibri" w:cs="Arial"/>
          <w:color w:val="000000"/>
          <w:kern w:val="0"/>
          <w:sz w:val="22"/>
          <w:szCs w:val="22"/>
          <w:shd w:val="clear" w:color="auto" w:fill="FFFFFF"/>
        </w:rPr>
        <w:t>Trig</w:t>
      </w:r>
      <w:r w:rsidR="00403C95" w:rsidRPr="001D4F6A">
        <w:rPr>
          <w:rFonts w:ascii="Calibri" w:eastAsia="Calibri" w:hAnsi="Calibri" w:cs="Arial"/>
          <w:color w:val="000000"/>
          <w:kern w:val="0"/>
          <w:sz w:val="22"/>
          <w:szCs w:val="22"/>
          <w:shd w:val="clear" w:color="auto" w:fill="FFFFFF"/>
        </w:rPr>
        <w:t xml:space="preserve">gers, Batch Apex, Schedule Apex, SOQL, SOSL, </w:t>
      </w:r>
      <w:r w:rsidR="00A4544A" w:rsidRPr="001D4F6A">
        <w:rPr>
          <w:rFonts w:ascii="Calibri" w:eastAsia="Calibri" w:hAnsi="Calibri" w:cs="Arial"/>
          <w:color w:val="000000"/>
          <w:kern w:val="0"/>
          <w:sz w:val="22"/>
          <w:szCs w:val="22"/>
          <w:shd w:val="clear" w:color="auto" w:fill="FFFFFF"/>
        </w:rPr>
        <w:lastRenderedPageBreak/>
        <w:t xml:space="preserve">HTML, </w:t>
      </w:r>
      <w:r w:rsidR="00F37F9C" w:rsidRPr="001D4F6A">
        <w:rPr>
          <w:rFonts w:ascii="Calibri" w:eastAsia="Calibri" w:hAnsi="Calibri" w:cs="Arial"/>
          <w:color w:val="000000"/>
          <w:kern w:val="0"/>
          <w:sz w:val="22"/>
          <w:szCs w:val="22"/>
          <w:shd w:val="clear" w:color="auto" w:fill="FFFFFF"/>
        </w:rPr>
        <w:t xml:space="preserve">Java Script, Web Services, </w:t>
      </w:r>
      <w:r w:rsidR="00A4544A" w:rsidRPr="001D4F6A">
        <w:rPr>
          <w:rFonts w:ascii="Calibri" w:eastAsia="Calibri" w:hAnsi="Calibri" w:cs="Arial"/>
          <w:color w:val="000000"/>
          <w:kern w:val="0"/>
          <w:sz w:val="22"/>
          <w:szCs w:val="22"/>
          <w:shd w:val="clear" w:color="auto" w:fill="FFFFFF"/>
        </w:rPr>
        <w:t xml:space="preserve">Sandbox </w:t>
      </w:r>
      <w:r w:rsidRPr="001D4F6A">
        <w:rPr>
          <w:rFonts w:ascii="Calibri" w:eastAsia="Calibri" w:hAnsi="Calibri" w:cs="Arial"/>
          <w:color w:val="000000"/>
          <w:kern w:val="0"/>
          <w:sz w:val="22"/>
          <w:szCs w:val="22"/>
          <w:shd w:val="clear" w:color="auto" w:fill="FFFFFF"/>
        </w:rPr>
        <w:t>and Data loader</w:t>
      </w:r>
      <w:r w:rsidR="00A4544A" w:rsidRPr="001D4F6A">
        <w:rPr>
          <w:rFonts w:ascii="Calibri" w:eastAsia="Calibri" w:hAnsi="Calibri" w:cs="Arial"/>
          <w:color w:val="000000"/>
          <w:kern w:val="0"/>
          <w:sz w:val="22"/>
          <w:szCs w:val="22"/>
          <w:shd w:val="clear" w:color="auto" w:fill="FFFFFF"/>
        </w:rPr>
        <w:t>, Secur</w:t>
      </w:r>
      <w:r w:rsidR="00DE4555" w:rsidRPr="001D4F6A">
        <w:rPr>
          <w:rFonts w:ascii="Calibri" w:eastAsia="Calibri" w:hAnsi="Calibri" w:cs="Arial"/>
          <w:color w:val="000000"/>
          <w:kern w:val="0"/>
          <w:sz w:val="22"/>
          <w:szCs w:val="22"/>
          <w:shd w:val="clear" w:color="auto" w:fill="FFFFFF"/>
        </w:rPr>
        <w:t xml:space="preserve">ity Controls, </w:t>
      </w:r>
      <w:r w:rsidR="00011C3A">
        <w:rPr>
          <w:rFonts w:ascii="Calibri" w:eastAsia="Calibri" w:hAnsi="Calibri" w:cs="Arial"/>
          <w:color w:val="000000"/>
          <w:kern w:val="0"/>
          <w:sz w:val="22"/>
          <w:szCs w:val="22"/>
          <w:shd w:val="clear" w:color="auto" w:fill="FFFFFF"/>
        </w:rPr>
        <w:t xml:space="preserve">Ant tool, </w:t>
      </w:r>
      <w:r w:rsidR="00DE4555" w:rsidRPr="001D4F6A">
        <w:rPr>
          <w:rFonts w:ascii="Calibri" w:eastAsia="Calibri" w:hAnsi="Calibri" w:cs="Arial"/>
          <w:color w:val="000000"/>
          <w:kern w:val="0"/>
          <w:sz w:val="22"/>
          <w:szCs w:val="22"/>
          <w:shd w:val="clear" w:color="auto" w:fill="FFFFFF"/>
        </w:rPr>
        <w:t>third party to</w:t>
      </w:r>
      <w:r w:rsidR="0092378D">
        <w:rPr>
          <w:rFonts w:ascii="Calibri" w:eastAsia="Calibri" w:hAnsi="Calibri" w:cs="Arial"/>
          <w:color w:val="000000"/>
          <w:kern w:val="0"/>
          <w:sz w:val="22"/>
          <w:szCs w:val="22"/>
          <w:shd w:val="clear" w:color="auto" w:fill="FFFFFF"/>
        </w:rPr>
        <w:t>ols like EchoSign, Dupe catcher</w:t>
      </w:r>
      <w:r w:rsidR="00594B2C">
        <w:rPr>
          <w:rFonts w:ascii="Calibri" w:eastAsia="Calibri" w:hAnsi="Calibri" w:cs="Arial"/>
          <w:color w:val="000000"/>
          <w:kern w:val="0"/>
          <w:sz w:val="22"/>
          <w:szCs w:val="22"/>
          <w:shd w:val="clear" w:color="auto" w:fill="FFFFFF"/>
        </w:rPr>
        <w:t>.</w:t>
      </w:r>
    </w:p>
    <w:p w:rsidR="00DE4555" w:rsidRPr="00DE4555" w:rsidRDefault="00DE4555" w:rsidP="00F37F9C">
      <w:pPr>
        <w:jc w:val="both"/>
        <w:rPr>
          <w:rFonts w:cs="Arial"/>
          <w:color w:val="000000"/>
          <w:shd w:val="clear" w:color="auto" w:fill="FFFFFF"/>
        </w:rPr>
      </w:pPr>
    </w:p>
    <w:p w:rsidR="00C56F14" w:rsidRPr="00C56F14" w:rsidRDefault="00061A44" w:rsidP="003D2C56">
      <w:pPr>
        <w:spacing w:after="60"/>
        <w:jc w:val="both"/>
        <w:rPr>
          <w:rFonts w:ascii="Calibri" w:hAnsi="Calibri"/>
          <w:b/>
          <w:sz w:val="24"/>
          <w:szCs w:val="24"/>
        </w:rPr>
      </w:pPr>
      <w:r w:rsidRPr="00201E9C">
        <w:rPr>
          <w:rFonts w:ascii="Cambria" w:hAnsi="Cambria"/>
          <w:b/>
          <w:color w:val="000000"/>
          <w:sz w:val="22"/>
          <w:szCs w:val="22"/>
        </w:rPr>
        <w:t xml:space="preserve">US Wire &amp; Cable Corporation, Newark, NJ       </w:t>
      </w:r>
      <w:r w:rsidR="00C56F14" w:rsidRPr="00C56F14">
        <w:rPr>
          <w:rFonts w:ascii="Calibri" w:hAnsi="Calibri"/>
          <w:b/>
          <w:sz w:val="24"/>
          <w:szCs w:val="24"/>
        </w:rPr>
        <w:tab/>
      </w:r>
      <w:r w:rsidR="00C56F14" w:rsidRPr="00C56F14">
        <w:rPr>
          <w:rFonts w:ascii="Calibri" w:hAnsi="Calibri"/>
          <w:b/>
          <w:sz w:val="24"/>
          <w:szCs w:val="24"/>
        </w:rPr>
        <w:tab/>
      </w:r>
      <w:r w:rsidR="00C56F14" w:rsidRPr="00C56F14">
        <w:rPr>
          <w:rFonts w:ascii="Calibri" w:hAnsi="Calibri"/>
          <w:b/>
          <w:sz w:val="24"/>
          <w:szCs w:val="24"/>
        </w:rPr>
        <w:tab/>
      </w:r>
      <w:r w:rsidR="00C56F14" w:rsidRPr="00C56F14">
        <w:rPr>
          <w:rFonts w:ascii="Calibri" w:hAnsi="Calibri"/>
          <w:b/>
          <w:sz w:val="24"/>
          <w:szCs w:val="24"/>
        </w:rPr>
        <w:tab/>
      </w:r>
      <w:r w:rsidR="00C56F14">
        <w:rPr>
          <w:rFonts w:ascii="Calibri" w:hAnsi="Calibri"/>
          <w:b/>
          <w:sz w:val="24"/>
          <w:szCs w:val="24"/>
        </w:rPr>
        <w:t xml:space="preserve"> JAN 2012–MAY</w:t>
      </w:r>
      <w:r w:rsidR="00C56F14" w:rsidRPr="00C56F14">
        <w:rPr>
          <w:rFonts w:ascii="Calibri" w:hAnsi="Calibri"/>
          <w:b/>
          <w:sz w:val="24"/>
          <w:szCs w:val="24"/>
        </w:rPr>
        <w:t xml:space="preserve"> 2013</w:t>
      </w:r>
    </w:p>
    <w:p w:rsidR="00061A44" w:rsidRDefault="00881EAC" w:rsidP="00073759">
      <w:pPr>
        <w:shd w:val="clear" w:color="auto" w:fill="FFFFFF"/>
        <w:tabs>
          <w:tab w:val="left" w:pos="6135"/>
        </w:tabs>
        <w:spacing w:after="75" w:line="234" w:lineRule="atLeast"/>
        <w:rPr>
          <w:rFonts w:ascii="Calibri" w:hAnsi="Calibri" w:cs="Arial"/>
          <w:b/>
          <w:color w:val="000000"/>
          <w:sz w:val="24"/>
          <w:szCs w:val="24"/>
        </w:rPr>
      </w:pPr>
      <w:r>
        <w:rPr>
          <w:rFonts w:ascii="Calibri" w:hAnsi="Calibri"/>
          <w:b/>
          <w:sz w:val="24"/>
          <w:szCs w:val="24"/>
        </w:rPr>
        <w:t>S</w:t>
      </w:r>
      <w:r w:rsidR="00C56F14" w:rsidRPr="00C56F14">
        <w:rPr>
          <w:rFonts w:ascii="Calibri" w:hAnsi="Calibri"/>
          <w:b/>
          <w:sz w:val="24"/>
          <w:szCs w:val="24"/>
        </w:rPr>
        <w:t>alesforceDeveloper</w:t>
      </w:r>
      <w:r w:rsidR="00073759">
        <w:rPr>
          <w:rFonts w:cs="Arial"/>
          <w:b/>
          <w:color w:val="000000"/>
          <w:sz w:val="24"/>
          <w:szCs w:val="24"/>
        </w:rPr>
        <w:t>/</w:t>
      </w:r>
      <w:r w:rsidR="00073759" w:rsidRPr="00073759">
        <w:rPr>
          <w:rFonts w:ascii="Calibri" w:hAnsi="Calibri" w:cs="Arial"/>
          <w:b/>
          <w:color w:val="000000"/>
          <w:sz w:val="24"/>
          <w:szCs w:val="24"/>
        </w:rPr>
        <w:t>Administrator</w:t>
      </w:r>
    </w:p>
    <w:p w:rsidR="000464DD" w:rsidRPr="00061A44" w:rsidRDefault="00061A44" w:rsidP="00061A44">
      <w:pPr>
        <w:jc w:val="both"/>
        <w:rPr>
          <w:rFonts w:ascii="Calibri" w:hAnsi="Calibri"/>
          <w:sz w:val="22"/>
          <w:szCs w:val="22"/>
        </w:rPr>
      </w:pPr>
      <w:r>
        <w:rPr>
          <w:rFonts w:ascii="Cambria" w:hAnsi="Cambria" w:cs="Arial"/>
          <w:b/>
          <w:sz w:val="22"/>
          <w:szCs w:val="22"/>
        </w:rPr>
        <w:t>Description</w:t>
      </w:r>
      <w:r w:rsidRPr="00201E9C">
        <w:rPr>
          <w:rFonts w:ascii="Calibri" w:hAnsi="Calibri"/>
          <w:sz w:val="22"/>
          <w:szCs w:val="22"/>
        </w:rPr>
        <w:t>Cable Systems Corporation is one of the leading companies of media and telecommunication. Its operations include full site of advanced digital television, high speed internet service and valuable local media and programming properties. They use salesforce.com to maintain the effectively manage clients, client’s database and workflow of the business process. </w:t>
      </w:r>
      <w:r w:rsidR="00073759">
        <w:rPr>
          <w:rFonts w:ascii="Calibri" w:hAnsi="Calibri" w:cs="Arial"/>
          <w:b/>
          <w:color w:val="000000"/>
          <w:sz w:val="24"/>
          <w:szCs w:val="24"/>
        </w:rPr>
        <w:tab/>
      </w:r>
    </w:p>
    <w:p w:rsidR="000464DD" w:rsidRPr="00201E9C" w:rsidRDefault="000464DD" w:rsidP="000464DD">
      <w:pPr>
        <w:shd w:val="clear" w:color="auto" w:fill="FFFFFF"/>
        <w:spacing w:after="75"/>
        <w:rPr>
          <w:rFonts w:ascii="Calibri" w:eastAsia="Calibri" w:hAnsi="Calibri" w:cs="Arial"/>
          <w:b/>
          <w:color w:val="000000"/>
          <w:kern w:val="0"/>
          <w:sz w:val="24"/>
          <w:szCs w:val="24"/>
        </w:rPr>
      </w:pPr>
      <w:r w:rsidRPr="00201E9C">
        <w:rPr>
          <w:rFonts w:ascii="Calibri" w:eastAsia="Calibri" w:hAnsi="Calibri" w:cs="Arial"/>
          <w:b/>
          <w:color w:val="000000"/>
          <w:kern w:val="0"/>
          <w:sz w:val="24"/>
          <w:szCs w:val="24"/>
        </w:rPr>
        <w:t>Responsibilities:  </w:t>
      </w:r>
    </w:p>
    <w:p w:rsidR="000464DD" w:rsidRPr="00201E9C" w:rsidRDefault="000464DD" w:rsidP="00404070">
      <w:pPr>
        <w:pStyle w:val="ListParagraph"/>
        <w:numPr>
          <w:ilvl w:val="0"/>
          <w:numId w:val="5"/>
        </w:numPr>
        <w:suppressAutoHyphens w:val="0"/>
        <w:spacing w:after="160" w:line="259" w:lineRule="auto"/>
        <w:jc w:val="both"/>
        <w:rPr>
          <w:rFonts w:ascii="Calibri" w:hAnsi="Calibri"/>
          <w:sz w:val="22"/>
          <w:szCs w:val="22"/>
        </w:rPr>
      </w:pPr>
      <w:r w:rsidRPr="00201E9C">
        <w:rPr>
          <w:rFonts w:ascii="Calibri" w:hAnsi="Calibri"/>
          <w:sz w:val="22"/>
          <w:szCs w:val="22"/>
        </w:rPr>
        <w:t xml:space="preserve">Performed the roles of </w:t>
      </w:r>
      <w:r w:rsidRPr="00201E9C">
        <w:rPr>
          <w:rFonts w:ascii="Calibri" w:hAnsi="Calibri"/>
          <w:b/>
          <w:sz w:val="22"/>
          <w:szCs w:val="22"/>
        </w:rPr>
        <w:t>Salesforce.com Developer</w:t>
      </w:r>
      <w:r w:rsidRPr="00201E9C">
        <w:rPr>
          <w:rFonts w:ascii="Calibri" w:hAnsi="Calibri"/>
          <w:sz w:val="22"/>
          <w:szCs w:val="22"/>
        </w:rPr>
        <w:t xml:space="preserve"> and </w:t>
      </w:r>
      <w:r w:rsidRPr="00201E9C">
        <w:rPr>
          <w:rFonts w:ascii="Calibri" w:hAnsi="Calibri"/>
          <w:b/>
          <w:sz w:val="22"/>
          <w:szCs w:val="22"/>
        </w:rPr>
        <w:t>Administrator</w:t>
      </w:r>
      <w:r w:rsidRPr="00201E9C">
        <w:rPr>
          <w:rFonts w:ascii="Calibri" w:hAnsi="Calibri"/>
          <w:sz w:val="22"/>
          <w:szCs w:val="22"/>
        </w:rPr>
        <w:t xml:space="preserve"> in the organization. </w:t>
      </w:r>
    </w:p>
    <w:p w:rsidR="000464DD" w:rsidRDefault="000464DD" w:rsidP="00404070">
      <w:pPr>
        <w:pStyle w:val="ListParagraph"/>
        <w:numPr>
          <w:ilvl w:val="0"/>
          <w:numId w:val="5"/>
        </w:numPr>
        <w:suppressAutoHyphens w:val="0"/>
        <w:spacing w:after="160" w:line="259" w:lineRule="auto"/>
        <w:jc w:val="both"/>
        <w:rPr>
          <w:rFonts w:ascii="Calibri" w:hAnsi="Calibri"/>
          <w:sz w:val="22"/>
          <w:szCs w:val="22"/>
        </w:rPr>
      </w:pPr>
      <w:r w:rsidRPr="00201E9C">
        <w:rPr>
          <w:rFonts w:ascii="Calibri" w:hAnsi="Calibri"/>
          <w:sz w:val="22"/>
          <w:szCs w:val="22"/>
        </w:rPr>
        <w:t xml:space="preserve">Created </w:t>
      </w:r>
      <w:r w:rsidRPr="00201E9C">
        <w:rPr>
          <w:rFonts w:ascii="Calibri" w:hAnsi="Calibri"/>
          <w:b/>
          <w:sz w:val="22"/>
          <w:szCs w:val="22"/>
        </w:rPr>
        <w:t>custom objects, tabs, fields, page layout</w:t>
      </w:r>
      <w:r w:rsidRPr="00201E9C">
        <w:rPr>
          <w:rFonts w:ascii="Calibri" w:hAnsi="Calibri"/>
          <w:sz w:val="22"/>
          <w:szCs w:val="22"/>
        </w:rPr>
        <w:t xml:space="preserve"> as per business requirements. </w:t>
      </w:r>
    </w:p>
    <w:p w:rsidR="00E22981" w:rsidRPr="00201E9C" w:rsidRDefault="00E22981" w:rsidP="00404070">
      <w:pPr>
        <w:pStyle w:val="ListParagraph"/>
        <w:numPr>
          <w:ilvl w:val="0"/>
          <w:numId w:val="5"/>
        </w:numPr>
        <w:suppressAutoHyphens w:val="0"/>
        <w:spacing w:after="160" w:line="259" w:lineRule="auto"/>
        <w:jc w:val="both"/>
        <w:rPr>
          <w:rFonts w:ascii="Calibri" w:hAnsi="Calibri"/>
          <w:sz w:val="22"/>
          <w:szCs w:val="22"/>
        </w:rPr>
      </w:pPr>
      <w:r>
        <w:rPr>
          <w:rFonts w:ascii="Calibri" w:hAnsi="Calibri"/>
          <w:sz w:val="22"/>
          <w:szCs w:val="22"/>
        </w:rPr>
        <w:t xml:space="preserve">Hands on experience </w:t>
      </w:r>
      <w:r w:rsidR="00B86083">
        <w:rPr>
          <w:rFonts w:ascii="Calibri" w:hAnsi="Calibri"/>
          <w:sz w:val="22"/>
          <w:szCs w:val="22"/>
        </w:rPr>
        <w:t xml:space="preserve">on </w:t>
      </w:r>
      <w:r>
        <w:rPr>
          <w:rFonts w:ascii="Calibri" w:hAnsi="Calibri"/>
          <w:sz w:val="22"/>
          <w:szCs w:val="22"/>
        </w:rPr>
        <w:t>Sales cloud and Service cloud</w:t>
      </w:r>
    </w:p>
    <w:p w:rsidR="000464DD" w:rsidRPr="00201E9C" w:rsidRDefault="000464DD" w:rsidP="00404070">
      <w:pPr>
        <w:pStyle w:val="ListParagraph"/>
        <w:numPr>
          <w:ilvl w:val="0"/>
          <w:numId w:val="5"/>
        </w:numPr>
        <w:suppressAutoHyphens w:val="0"/>
        <w:spacing w:after="160" w:line="259" w:lineRule="auto"/>
        <w:jc w:val="both"/>
        <w:rPr>
          <w:rFonts w:ascii="Calibri" w:hAnsi="Calibri"/>
          <w:b/>
          <w:sz w:val="22"/>
          <w:szCs w:val="22"/>
        </w:rPr>
      </w:pPr>
      <w:r w:rsidRPr="00201E9C">
        <w:rPr>
          <w:rFonts w:ascii="Calibri" w:hAnsi="Calibri"/>
          <w:sz w:val="22"/>
          <w:szCs w:val="22"/>
        </w:rPr>
        <w:t xml:space="preserve">Developed </w:t>
      </w:r>
      <w:r w:rsidRPr="00201E9C">
        <w:rPr>
          <w:rFonts w:ascii="Calibri" w:hAnsi="Calibri"/>
          <w:b/>
          <w:sz w:val="22"/>
          <w:szCs w:val="22"/>
        </w:rPr>
        <w:t xml:space="preserve">Triggers, Visual force pages/controllers, Workflows, Validation rules </w:t>
      </w:r>
      <w:r w:rsidRPr="00201E9C">
        <w:rPr>
          <w:rFonts w:ascii="Calibri" w:hAnsi="Calibri"/>
          <w:sz w:val="22"/>
          <w:szCs w:val="22"/>
        </w:rPr>
        <w:t xml:space="preserve">and </w:t>
      </w:r>
      <w:r w:rsidRPr="00201E9C">
        <w:rPr>
          <w:rFonts w:ascii="Calibri" w:hAnsi="Calibri"/>
          <w:b/>
          <w:sz w:val="22"/>
          <w:szCs w:val="22"/>
        </w:rPr>
        <w:t>Formulas. </w:t>
      </w:r>
    </w:p>
    <w:p w:rsidR="00DB035A" w:rsidRPr="00201E9C" w:rsidRDefault="00DB035A" w:rsidP="00DB035A">
      <w:pPr>
        <w:pStyle w:val="ListParagraph"/>
        <w:numPr>
          <w:ilvl w:val="0"/>
          <w:numId w:val="5"/>
        </w:numPr>
        <w:suppressAutoHyphens w:val="0"/>
        <w:spacing w:after="160" w:line="259" w:lineRule="auto"/>
        <w:jc w:val="both"/>
        <w:rPr>
          <w:rFonts w:ascii="Calibri" w:hAnsi="Calibri"/>
          <w:sz w:val="22"/>
          <w:szCs w:val="22"/>
        </w:rPr>
      </w:pPr>
      <w:r w:rsidRPr="00201E9C">
        <w:rPr>
          <w:rFonts w:ascii="Calibri" w:hAnsi="Calibri"/>
          <w:sz w:val="22"/>
          <w:szCs w:val="22"/>
        </w:rPr>
        <w:t xml:space="preserve">Used </w:t>
      </w:r>
      <w:r w:rsidRPr="00201E9C">
        <w:rPr>
          <w:rFonts w:ascii="Calibri" w:hAnsi="Calibri"/>
          <w:b/>
          <w:sz w:val="22"/>
          <w:szCs w:val="22"/>
        </w:rPr>
        <w:t>Zapier</w:t>
      </w:r>
      <w:r w:rsidRPr="00201E9C">
        <w:rPr>
          <w:rFonts w:ascii="Calibri" w:hAnsi="Calibri"/>
          <w:sz w:val="22"/>
          <w:szCs w:val="22"/>
        </w:rPr>
        <w:t xml:space="preserve"> for avoiding automatically cross workflows.</w:t>
      </w:r>
    </w:p>
    <w:p w:rsidR="00DB035A" w:rsidRPr="00201E9C" w:rsidRDefault="00DB035A" w:rsidP="00790FDA">
      <w:pPr>
        <w:pStyle w:val="ListParagraph"/>
        <w:numPr>
          <w:ilvl w:val="0"/>
          <w:numId w:val="5"/>
        </w:numPr>
        <w:suppressAutoHyphens w:val="0"/>
        <w:spacing w:after="160" w:line="259" w:lineRule="auto"/>
        <w:jc w:val="both"/>
        <w:rPr>
          <w:rFonts w:ascii="Calibri" w:hAnsi="Calibri"/>
          <w:sz w:val="22"/>
          <w:szCs w:val="22"/>
        </w:rPr>
      </w:pPr>
      <w:r w:rsidRPr="00201E9C">
        <w:rPr>
          <w:rFonts w:ascii="Calibri" w:hAnsi="Calibri"/>
          <w:sz w:val="22"/>
          <w:szCs w:val="22"/>
        </w:rPr>
        <w:t xml:space="preserve">Integrated with </w:t>
      </w:r>
      <w:r w:rsidRPr="00201E9C">
        <w:rPr>
          <w:rFonts w:ascii="Calibri" w:hAnsi="Calibri"/>
          <w:b/>
          <w:sz w:val="22"/>
          <w:szCs w:val="22"/>
        </w:rPr>
        <w:t>JIRA</w:t>
      </w:r>
      <w:r w:rsidRPr="00201E9C">
        <w:rPr>
          <w:rFonts w:ascii="Calibri" w:hAnsi="Calibri"/>
          <w:sz w:val="22"/>
          <w:szCs w:val="22"/>
        </w:rPr>
        <w:t xml:space="preserve"> tool</w:t>
      </w:r>
    </w:p>
    <w:p w:rsidR="00AB1172" w:rsidRPr="00AB1172" w:rsidRDefault="000464DD" w:rsidP="00AB1172">
      <w:pPr>
        <w:pStyle w:val="ListParagraph"/>
        <w:numPr>
          <w:ilvl w:val="0"/>
          <w:numId w:val="5"/>
        </w:numPr>
        <w:suppressAutoHyphens w:val="0"/>
        <w:spacing w:after="160" w:line="259" w:lineRule="auto"/>
        <w:jc w:val="both"/>
        <w:rPr>
          <w:rFonts w:ascii="Calibri" w:hAnsi="Calibri"/>
          <w:sz w:val="22"/>
          <w:szCs w:val="22"/>
        </w:rPr>
      </w:pPr>
      <w:r w:rsidRPr="00201E9C">
        <w:rPr>
          <w:rFonts w:ascii="Calibri" w:hAnsi="Calibri"/>
          <w:sz w:val="22"/>
          <w:szCs w:val="22"/>
        </w:rPr>
        <w:t xml:space="preserve">Used </w:t>
      </w:r>
      <w:r w:rsidRPr="00201E9C">
        <w:rPr>
          <w:rFonts w:ascii="Calibri" w:hAnsi="Calibri"/>
          <w:b/>
          <w:sz w:val="22"/>
          <w:szCs w:val="22"/>
        </w:rPr>
        <w:t>Salesforce WSDL</w:t>
      </w:r>
      <w:r w:rsidRPr="00201E9C">
        <w:rPr>
          <w:rFonts w:ascii="Calibri" w:hAnsi="Calibri"/>
          <w:sz w:val="22"/>
          <w:szCs w:val="22"/>
        </w:rPr>
        <w:t xml:space="preserve"> to integrate with other applications, and use Rest API to make inbound and outbound calls. </w:t>
      </w:r>
    </w:p>
    <w:p w:rsidR="000464DD" w:rsidRPr="00201E9C" w:rsidRDefault="000464DD" w:rsidP="00404070">
      <w:pPr>
        <w:pStyle w:val="ListParagraph"/>
        <w:numPr>
          <w:ilvl w:val="0"/>
          <w:numId w:val="5"/>
        </w:numPr>
        <w:suppressAutoHyphens w:val="0"/>
        <w:spacing w:after="160" w:line="259" w:lineRule="auto"/>
        <w:jc w:val="both"/>
        <w:rPr>
          <w:rFonts w:ascii="Calibri" w:hAnsi="Calibri"/>
          <w:sz w:val="22"/>
          <w:szCs w:val="22"/>
        </w:rPr>
      </w:pPr>
      <w:r w:rsidRPr="00201E9C">
        <w:rPr>
          <w:rFonts w:ascii="Calibri" w:hAnsi="Calibri"/>
          <w:sz w:val="22"/>
          <w:szCs w:val="22"/>
        </w:rPr>
        <w:t xml:space="preserve">Involved in developing </w:t>
      </w:r>
      <w:r w:rsidRPr="00201E9C">
        <w:rPr>
          <w:rFonts w:ascii="Calibri" w:hAnsi="Calibri"/>
          <w:b/>
          <w:sz w:val="22"/>
          <w:szCs w:val="22"/>
        </w:rPr>
        <w:t>automated e-mail service.</w:t>
      </w:r>
      <w:r w:rsidRPr="00201E9C">
        <w:rPr>
          <w:rFonts w:ascii="Calibri" w:hAnsi="Calibri"/>
          <w:sz w:val="22"/>
          <w:szCs w:val="22"/>
        </w:rPr>
        <w:t> </w:t>
      </w:r>
    </w:p>
    <w:p w:rsidR="000464DD" w:rsidRPr="00201E9C" w:rsidRDefault="000464DD" w:rsidP="00404070">
      <w:pPr>
        <w:pStyle w:val="ListParagraph"/>
        <w:numPr>
          <w:ilvl w:val="0"/>
          <w:numId w:val="5"/>
        </w:numPr>
        <w:suppressAutoHyphens w:val="0"/>
        <w:spacing w:after="160" w:line="259" w:lineRule="auto"/>
        <w:jc w:val="both"/>
        <w:rPr>
          <w:rFonts w:ascii="Calibri" w:hAnsi="Calibri"/>
          <w:sz w:val="22"/>
          <w:szCs w:val="22"/>
        </w:rPr>
      </w:pPr>
      <w:r w:rsidRPr="00201E9C">
        <w:rPr>
          <w:rFonts w:ascii="Calibri" w:hAnsi="Calibri"/>
          <w:sz w:val="22"/>
          <w:szCs w:val="22"/>
        </w:rPr>
        <w:t xml:space="preserve">Developed UI using </w:t>
      </w:r>
      <w:r w:rsidRPr="00201E9C">
        <w:rPr>
          <w:rFonts w:ascii="Calibri" w:hAnsi="Calibri"/>
          <w:b/>
          <w:sz w:val="22"/>
          <w:szCs w:val="22"/>
        </w:rPr>
        <w:t>HTML, JavaScript, AngularJS, CSS</w:t>
      </w:r>
      <w:r w:rsidRPr="00201E9C">
        <w:rPr>
          <w:rFonts w:ascii="Calibri" w:hAnsi="Calibri"/>
          <w:sz w:val="22"/>
          <w:szCs w:val="22"/>
        </w:rPr>
        <w:t xml:space="preserve"> and </w:t>
      </w:r>
      <w:r w:rsidRPr="00201E9C">
        <w:rPr>
          <w:rFonts w:ascii="Calibri" w:hAnsi="Calibri"/>
          <w:b/>
          <w:sz w:val="22"/>
          <w:szCs w:val="22"/>
        </w:rPr>
        <w:t>JSP.</w:t>
      </w:r>
      <w:r w:rsidRPr="00201E9C">
        <w:rPr>
          <w:rFonts w:ascii="Calibri" w:hAnsi="Calibri"/>
          <w:sz w:val="22"/>
          <w:szCs w:val="22"/>
        </w:rPr>
        <w:t> </w:t>
      </w:r>
    </w:p>
    <w:p w:rsidR="005A297B" w:rsidRDefault="000464DD" w:rsidP="005A297B">
      <w:pPr>
        <w:pStyle w:val="ListParagraph"/>
        <w:numPr>
          <w:ilvl w:val="0"/>
          <w:numId w:val="5"/>
        </w:numPr>
        <w:suppressAutoHyphens w:val="0"/>
        <w:spacing w:after="160" w:line="259" w:lineRule="auto"/>
        <w:jc w:val="both"/>
        <w:rPr>
          <w:rFonts w:ascii="Calibri" w:hAnsi="Calibri"/>
          <w:sz w:val="22"/>
          <w:szCs w:val="22"/>
        </w:rPr>
      </w:pPr>
      <w:r w:rsidRPr="00201E9C">
        <w:rPr>
          <w:rFonts w:ascii="Calibri" w:hAnsi="Calibri"/>
          <w:sz w:val="22"/>
          <w:szCs w:val="22"/>
        </w:rPr>
        <w:t xml:space="preserve">Developed </w:t>
      </w:r>
      <w:r w:rsidRPr="00201E9C">
        <w:rPr>
          <w:rFonts w:ascii="Calibri" w:hAnsi="Calibri"/>
          <w:b/>
          <w:sz w:val="22"/>
          <w:szCs w:val="22"/>
        </w:rPr>
        <w:t>Custom VF pages</w:t>
      </w:r>
      <w:r w:rsidRPr="00201E9C">
        <w:rPr>
          <w:rFonts w:ascii="Calibri" w:hAnsi="Calibri"/>
          <w:sz w:val="22"/>
          <w:szCs w:val="22"/>
        </w:rPr>
        <w:t xml:space="preserve"> and </w:t>
      </w:r>
      <w:r w:rsidRPr="00201E9C">
        <w:rPr>
          <w:rFonts w:ascii="Calibri" w:hAnsi="Calibri"/>
          <w:b/>
          <w:sz w:val="22"/>
          <w:szCs w:val="22"/>
        </w:rPr>
        <w:t>Apex classes</w:t>
      </w:r>
      <w:r w:rsidRPr="00201E9C">
        <w:rPr>
          <w:rFonts w:ascii="Calibri" w:hAnsi="Calibri"/>
          <w:sz w:val="22"/>
          <w:szCs w:val="22"/>
        </w:rPr>
        <w:t xml:space="preserve"> and have also written various visual force email templates and Implemented Bootstrap Frame work for Custom VF Pages for Optimization.</w:t>
      </w:r>
      <w:bookmarkStart w:id="14" w:name="OLE_LINK7"/>
      <w:bookmarkStart w:id="15" w:name="OLE_LINK8"/>
      <w:bookmarkStart w:id="16" w:name="OLE_LINK9"/>
      <w:bookmarkStart w:id="17" w:name="OLE_LINK10"/>
    </w:p>
    <w:p w:rsidR="005A297B" w:rsidRDefault="00881EAC" w:rsidP="005A297B">
      <w:pPr>
        <w:pStyle w:val="ListParagraph"/>
        <w:numPr>
          <w:ilvl w:val="0"/>
          <w:numId w:val="5"/>
        </w:numPr>
        <w:suppressAutoHyphens w:val="0"/>
        <w:spacing w:after="160" w:line="259" w:lineRule="auto"/>
        <w:jc w:val="both"/>
        <w:rPr>
          <w:rFonts w:ascii="Calibri" w:hAnsi="Calibri"/>
          <w:sz w:val="22"/>
          <w:szCs w:val="22"/>
        </w:rPr>
      </w:pPr>
      <w:r w:rsidRPr="005A297B">
        <w:rPr>
          <w:rFonts w:ascii="Calibri" w:hAnsi="Calibri"/>
          <w:sz w:val="22"/>
          <w:szCs w:val="22"/>
        </w:rPr>
        <w:t xml:space="preserve">Developed Scheduled classes by implementing </w:t>
      </w:r>
      <w:r w:rsidRPr="005A297B">
        <w:rPr>
          <w:rFonts w:ascii="Calibri" w:hAnsi="Calibri"/>
          <w:b/>
          <w:sz w:val="22"/>
          <w:szCs w:val="22"/>
        </w:rPr>
        <w:t>Batchable</w:t>
      </w:r>
      <w:r w:rsidRPr="005A297B">
        <w:rPr>
          <w:rFonts w:ascii="Calibri" w:hAnsi="Calibri"/>
          <w:sz w:val="22"/>
          <w:szCs w:val="22"/>
        </w:rPr>
        <w:t>, Schedulable interfaces to process large volumes of data.Apex Batch</w:t>
      </w:r>
      <w:bookmarkEnd w:id="14"/>
      <w:bookmarkEnd w:id="15"/>
      <w:bookmarkEnd w:id="16"/>
      <w:bookmarkEnd w:id="17"/>
      <w:r w:rsidRPr="005A297B">
        <w:rPr>
          <w:rFonts w:ascii="Calibri" w:hAnsi="Calibri"/>
          <w:sz w:val="22"/>
          <w:szCs w:val="22"/>
        </w:rPr>
        <w:t>.</w:t>
      </w:r>
    </w:p>
    <w:p w:rsidR="00881EAC" w:rsidRPr="005A297B" w:rsidRDefault="00881EAC" w:rsidP="005A297B">
      <w:pPr>
        <w:pStyle w:val="ListParagraph"/>
        <w:numPr>
          <w:ilvl w:val="0"/>
          <w:numId w:val="5"/>
        </w:numPr>
        <w:suppressAutoHyphens w:val="0"/>
        <w:spacing w:after="160" w:line="259" w:lineRule="auto"/>
        <w:jc w:val="both"/>
        <w:rPr>
          <w:rFonts w:ascii="Calibri" w:hAnsi="Calibri"/>
          <w:sz w:val="22"/>
          <w:szCs w:val="22"/>
        </w:rPr>
      </w:pPr>
      <w:r w:rsidRPr="005A297B">
        <w:rPr>
          <w:rFonts w:ascii="Calibri" w:hAnsi="Calibri"/>
          <w:sz w:val="22"/>
          <w:szCs w:val="22"/>
        </w:rPr>
        <w:t xml:space="preserve">Designed </w:t>
      </w:r>
      <w:r w:rsidRPr="005A297B">
        <w:rPr>
          <w:rFonts w:ascii="Calibri" w:hAnsi="Calibri"/>
          <w:b/>
          <w:sz w:val="22"/>
          <w:szCs w:val="22"/>
        </w:rPr>
        <w:t>Account Management</w:t>
      </w:r>
      <w:r w:rsidRPr="005A297B">
        <w:rPr>
          <w:rFonts w:ascii="Calibri" w:hAnsi="Calibri"/>
          <w:sz w:val="22"/>
          <w:szCs w:val="22"/>
        </w:rPr>
        <w:t xml:space="preserve">, </w:t>
      </w:r>
      <w:r w:rsidRPr="005A297B">
        <w:rPr>
          <w:rFonts w:ascii="Calibri" w:hAnsi="Calibri"/>
          <w:b/>
          <w:sz w:val="22"/>
          <w:szCs w:val="22"/>
        </w:rPr>
        <w:t>Lead Management</w:t>
      </w:r>
      <w:r w:rsidRPr="005A297B">
        <w:rPr>
          <w:rFonts w:ascii="Calibri" w:hAnsi="Calibri"/>
          <w:sz w:val="22"/>
          <w:szCs w:val="22"/>
        </w:rPr>
        <w:t xml:space="preserve">, </w:t>
      </w:r>
      <w:r w:rsidRPr="005A297B">
        <w:rPr>
          <w:rFonts w:ascii="Calibri" w:hAnsi="Calibri"/>
          <w:b/>
          <w:sz w:val="22"/>
          <w:szCs w:val="22"/>
        </w:rPr>
        <w:t>Opportunity Management</w:t>
      </w:r>
      <w:r w:rsidRPr="005A297B">
        <w:rPr>
          <w:rFonts w:ascii="Calibri" w:hAnsi="Calibri"/>
          <w:sz w:val="22"/>
          <w:szCs w:val="22"/>
        </w:rPr>
        <w:t xml:space="preserve"> and </w:t>
      </w:r>
      <w:r w:rsidRPr="005A297B">
        <w:rPr>
          <w:rFonts w:ascii="Calibri" w:hAnsi="Calibri"/>
          <w:b/>
          <w:sz w:val="22"/>
          <w:szCs w:val="22"/>
        </w:rPr>
        <w:t>Case Management</w:t>
      </w:r>
    </w:p>
    <w:p w:rsidR="000464DD" w:rsidRPr="00201E9C" w:rsidRDefault="000464DD" w:rsidP="00404070">
      <w:pPr>
        <w:pStyle w:val="ListParagraph"/>
        <w:numPr>
          <w:ilvl w:val="0"/>
          <w:numId w:val="5"/>
        </w:numPr>
        <w:suppressAutoHyphens w:val="0"/>
        <w:spacing w:after="160" w:line="259" w:lineRule="auto"/>
        <w:jc w:val="both"/>
        <w:rPr>
          <w:rFonts w:ascii="Calibri" w:hAnsi="Calibri"/>
          <w:sz w:val="22"/>
          <w:szCs w:val="22"/>
        </w:rPr>
      </w:pPr>
      <w:r w:rsidRPr="00201E9C">
        <w:rPr>
          <w:rFonts w:ascii="Calibri" w:hAnsi="Calibri"/>
          <w:sz w:val="22"/>
          <w:szCs w:val="22"/>
        </w:rPr>
        <w:t xml:space="preserve">Implemented </w:t>
      </w:r>
      <w:r w:rsidRPr="00201E9C">
        <w:rPr>
          <w:rFonts w:ascii="Calibri" w:hAnsi="Calibri"/>
          <w:b/>
          <w:sz w:val="22"/>
          <w:szCs w:val="22"/>
        </w:rPr>
        <w:t xml:space="preserve">SOQL </w:t>
      </w:r>
      <w:r w:rsidRPr="00201E9C">
        <w:rPr>
          <w:rFonts w:ascii="Calibri" w:hAnsi="Calibri"/>
          <w:sz w:val="22"/>
          <w:szCs w:val="22"/>
        </w:rPr>
        <w:t>&amp;</w:t>
      </w:r>
      <w:r w:rsidRPr="00201E9C">
        <w:rPr>
          <w:rFonts w:ascii="Calibri" w:hAnsi="Calibri"/>
          <w:b/>
          <w:sz w:val="22"/>
          <w:szCs w:val="22"/>
        </w:rPr>
        <w:t>SOSL</w:t>
      </w:r>
      <w:r w:rsidRPr="00201E9C">
        <w:rPr>
          <w:rFonts w:ascii="Calibri" w:hAnsi="Calibri"/>
          <w:sz w:val="22"/>
          <w:szCs w:val="22"/>
        </w:rPr>
        <w:t xml:space="preserve"> for data manipulation needs of the application using platform database objects. </w:t>
      </w:r>
    </w:p>
    <w:p w:rsidR="000464DD" w:rsidRDefault="000464DD" w:rsidP="00404070">
      <w:pPr>
        <w:pStyle w:val="ListParagraph"/>
        <w:numPr>
          <w:ilvl w:val="0"/>
          <w:numId w:val="5"/>
        </w:numPr>
        <w:suppressAutoHyphens w:val="0"/>
        <w:spacing w:after="160" w:line="259" w:lineRule="auto"/>
        <w:jc w:val="both"/>
        <w:rPr>
          <w:rFonts w:ascii="Calibri" w:hAnsi="Calibri"/>
          <w:b/>
          <w:sz w:val="22"/>
          <w:szCs w:val="22"/>
        </w:rPr>
      </w:pPr>
      <w:r w:rsidRPr="00201E9C">
        <w:rPr>
          <w:rFonts w:ascii="Calibri" w:hAnsi="Calibri"/>
          <w:sz w:val="22"/>
          <w:szCs w:val="22"/>
        </w:rPr>
        <w:t xml:space="preserve">Migrate existing data from legacy systems, in and outbound using </w:t>
      </w:r>
      <w:r w:rsidRPr="00201E9C">
        <w:rPr>
          <w:rFonts w:ascii="Calibri" w:hAnsi="Calibri"/>
          <w:b/>
          <w:sz w:val="22"/>
          <w:szCs w:val="22"/>
        </w:rPr>
        <w:t>Data Loader</w:t>
      </w:r>
      <w:r w:rsidRPr="00201E9C">
        <w:rPr>
          <w:rFonts w:ascii="Calibri" w:hAnsi="Calibri"/>
          <w:sz w:val="22"/>
          <w:szCs w:val="22"/>
        </w:rPr>
        <w:t xml:space="preserve"> and </w:t>
      </w:r>
      <w:r w:rsidRPr="00201E9C">
        <w:rPr>
          <w:rFonts w:ascii="Calibri" w:hAnsi="Calibri"/>
          <w:b/>
          <w:sz w:val="22"/>
          <w:szCs w:val="22"/>
        </w:rPr>
        <w:t>Web Services.</w:t>
      </w:r>
    </w:p>
    <w:p w:rsidR="00E800E5" w:rsidRPr="00E800E5" w:rsidRDefault="00E800E5" w:rsidP="00E800E5">
      <w:pPr>
        <w:pStyle w:val="ListParagraph"/>
        <w:numPr>
          <w:ilvl w:val="0"/>
          <w:numId w:val="5"/>
        </w:numPr>
        <w:suppressAutoHyphens w:val="0"/>
        <w:jc w:val="both"/>
        <w:rPr>
          <w:rFonts w:ascii="Calibri" w:hAnsi="Calibri"/>
          <w:sz w:val="22"/>
          <w:szCs w:val="22"/>
        </w:rPr>
      </w:pPr>
      <w:r w:rsidRPr="00E800E5">
        <w:rPr>
          <w:rFonts w:ascii="Calibri" w:hAnsi="Calibri"/>
          <w:sz w:val="22"/>
          <w:szCs w:val="22"/>
        </w:rPr>
        <w:t xml:space="preserve">Developed </w:t>
      </w:r>
      <w:r w:rsidRPr="00E800E5">
        <w:rPr>
          <w:rFonts w:ascii="Calibri" w:hAnsi="Calibri"/>
          <w:b/>
          <w:bCs/>
          <w:sz w:val="22"/>
          <w:szCs w:val="22"/>
        </w:rPr>
        <w:t>web services</w:t>
      </w:r>
      <w:r w:rsidRPr="00E800E5">
        <w:rPr>
          <w:rFonts w:ascii="Calibri" w:hAnsi="Calibri"/>
          <w:sz w:val="22"/>
          <w:szCs w:val="22"/>
        </w:rPr>
        <w:t xml:space="preserve"> using </w:t>
      </w:r>
      <w:r w:rsidRPr="00E800E5">
        <w:rPr>
          <w:rFonts w:ascii="Calibri" w:hAnsi="Calibri"/>
          <w:b/>
          <w:bCs/>
          <w:sz w:val="22"/>
          <w:szCs w:val="22"/>
        </w:rPr>
        <w:t>Salesforce.com Web services API</w:t>
      </w:r>
      <w:r w:rsidRPr="00E800E5">
        <w:rPr>
          <w:rFonts w:ascii="Calibri" w:hAnsi="Calibri"/>
          <w:sz w:val="22"/>
          <w:szCs w:val="22"/>
        </w:rPr>
        <w:t xml:space="preserve"> to provide data for third party clients.</w:t>
      </w:r>
    </w:p>
    <w:p w:rsidR="000464DD" w:rsidRPr="00201E9C" w:rsidRDefault="000464DD" w:rsidP="00404070">
      <w:pPr>
        <w:pStyle w:val="ListParagraph"/>
        <w:numPr>
          <w:ilvl w:val="0"/>
          <w:numId w:val="5"/>
        </w:numPr>
        <w:suppressAutoHyphens w:val="0"/>
        <w:spacing w:after="160" w:line="259" w:lineRule="auto"/>
        <w:jc w:val="both"/>
        <w:rPr>
          <w:rFonts w:ascii="Calibri" w:hAnsi="Calibri"/>
          <w:sz w:val="22"/>
          <w:szCs w:val="22"/>
        </w:rPr>
      </w:pPr>
      <w:bookmarkStart w:id="18" w:name="OLE_LINK6"/>
      <w:r w:rsidRPr="00201E9C">
        <w:rPr>
          <w:rFonts w:ascii="Calibri" w:hAnsi="Calibri"/>
          <w:sz w:val="22"/>
          <w:szCs w:val="22"/>
        </w:rPr>
        <w:t xml:space="preserve">Developed </w:t>
      </w:r>
      <w:r w:rsidRPr="00201E9C">
        <w:rPr>
          <w:rFonts w:ascii="Calibri" w:hAnsi="Calibri"/>
          <w:b/>
          <w:sz w:val="22"/>
          <w:szCs w:val="22"/>
        </w:rPr>
        <w:t>Apex Classes, Controller Classes</w:t>
      </w:r>
      <w:r w:rsidRPr="00201E9C">
        <w:rPr>
          <w:rFonts w:ascii="Calibri" w:hAnsi="Calibri"/>
          <w:sz w:val="22"/>
          <w:szCs w:val="22"/>
        </w:rPr>
        <w:t xml:space="preserve"> and </w:t>
      </w:r>
      <w:r w:rsidRPr="00201E9C">
        <w:rPr>
          <w:rFonts w:ascii="Calibri" w:hAnsi="Calibri"/>
          <w:b/>
          <w:sz w:val="22"/>
          <w:szCs w:val="22"/>
        </w:rPr>
        <w:t>Apex Triggers</w:t>
      </w:r>
      <w:r w:rsidRPr="00201E9C">
        <w:rPr>
          <w:rFonts w:ascii="Calibri" w:hAnsi="Calibri"/>
          <w:sz w:val="22"/>
          <w:szCs w:val="22"/>
        </w:rPr>
        <w:t xml:space="preserve"> for various functional needs in the application. </w:t>
      </w:r>
    </w:p>
    <w:bookmarkEnd w:id="18"/>
    <w:p w:rsidR="000464DD" w:rsidRPr="00201E9C" w:rsidRDefault="000464DD" w:rsidP="00404070">
      <w:pPr>
        <w:pStyle w:val="ListParagraph"/>
        <w:numPr>
          <w:ilvl w:val="0"/>
          <w:numId w:val="5"/>
        </w:numPr>
        <w:suppressAutoHyphens w:val="0"/>
        <w:spacing w:after="160" w:line="259" w:lineRule="auto"/>
        <w:jc w:val="both"/>
        <w:rPr>
          <w:rFonts w:ascii="Calibri" w:hAnsi="Calibri"/>
          <w:sz w:val="22"/>
          <w:szCs w:val="22"/>
        </w:rPr>
      </w:pPr>
      <w:r w:rsidRPr="00201E9C">
        <w:rPr>
          <w:rFonts w:ascii="Calibri" w:hAnsi="Calibri"/>
          <w:sz w:val="22"/>
          <w:szCs w:val="22"/>
        </w:rPr>
        <w:t xml:space="preserve">Created </w:t>
      </w:r>
      <w:r w:rsidRPr="00201E9C">
        <w:rPr>
          <w:rFonts w:ascii="Calibri" w:hAnsi="Calibri"/>
          <w:b/>
          <w:sz w:val="22"/>
          <w:szCs w:val="22"/>
        </w:rPr>
        <w:t>Profiles</w:t>
      </w:r>
      <w:r w:rsidRPr="00201E9C">
        <w:rPr>
          <w:rFonts w:ascii="Calibri" w:hAnsi="Calibri"/>
          <w:sz w:val="22"/>
          <w:szCs w:val="22"/>
        </w:rPr>
        <w:t xml:space="preserve"> and </w:t>
      </w:r>
      <w:r w:rsidRPr="00201E9C">
        <w:rPr>
          <w:rFonts w:ascii="Calibri" w:hAnsi="Calibri"/>
          <w:b/>
          <w:sz w:val="22"/>
          <w:szCs w:val="22"/>
        </w:rPr>
        <w:t>Roles</w:t>
      </w:r>
      <w:r w:rsidRPr="00201E9C">
        <w:rPr>
          <w:rFonts w:ascii="Calibri" w:hAnsi="Calibri"/>
          <w:sz w:val="22"/>
          <w:szCs w:val="22"/>
        </w:rPr>
        <w:t xml:space="preserve"> and performed security and sharing settings to them. </w:t>
      </w:r>
    </w:p>
    <w:p w:rsidR="00FD227E" w:rsidRPr="00201E9C" w:rsidRDefault="000464DD" w:rsidP="00FD227E">
      <w:pPr>
        <w:pStyle w:val="ListParagraph"/>
        <w:numPr>
          <w:ilvl w:val="0"/>
          <w:numId w:val="5"/>
        </w:numPr>
        <w:suppressAutoHyphens w:val="0"/>
        <w:spacing w:after="160" w:line="259" w:lineRule="auto"/>
        <w:jc w:val="both"/>
        <w:rPr>
          <w:rFonts w:ascii="Calibri" w:hAnsi="Calibri"/>
          <w:b/>
          <w:sz w:val="22"/>
          <w:szCs w:val="22"/>
        </w:rPr>
      </w:pPr>
      <w:r w:rsidRPr="00201E9C">
        <w:rPr>
          <w:rFonts w:ascii="Calibri" w:hAnsi="Calibri"/>
          <w:sz w:val="22"/>
          <w:szCs w:val="22"/>
        </w:rPr>
        <w:t xml:space="preserve">Developed new </w:t>
      </w:r>
      <w:r w:rsidRPr="00201E9C">
        <w:rPr>
          <w:rFonts w:ascii="Calibri" w:hAnsi="Calibri"/>
          <w:b/>
          <w:sz w:val="22"/>
          <w:szCs w:val="22"/>
        </w:rPr>
        <w:t>Reports</w:t>
      </w:r>
      <w:r w:rsidRPr="00201E9C">
        <w:rPr>
          <w:rFonts w:ascii="Calibri" w:hAnsi="Calibri"/>
          <w:sz w:val="22"/>
          <w:szCs w:val="22"/>
        </w:rPr>
        <w:t>&amp;</w:t>
      </w:r>
      <w:r w:rsidRPr="00201E9C">
        <w:rPr>
          <w:rFonts w:ascii="Calibri" w:hAnsi="Calibri"/>
          <w:b/>
          <w:sz w:val="22"/>
          <w:szCs w:val="22"/>
        </w:rPr>
        <w:t>Dashboards.</w:t>
      </w:r>
    </w:p>
    <w:p w:rsidR="00986E8D" w:rsidRPr="00201E9C" w:rsidRDefault="00986E8D" w:rsidP="00FD227E">
      <w:pPr>
        <w:pStyle w:val="ListParagraph"/>
        <w:numPr>
          <w:ilvl w:val="0"/>
          <w:numId w:val="5"/>
        </w:numPr>
        <w:suppressAutoHyphens w:val="0"/>
        <w:spacing w:after="160" w:line="259" w:lineRule="auto"/>
        <w:jc w:val="both"/>
        <w:rPr>
          <w:rFonts w:ascii="Calibri" w:hAnsi="Calibri"/>
          <w:b/>
          <w:sz w:val="22"/>
          <w:szCs w:val="22"/>
        </w:rPr>
      </w:pPr>
      <w:r w:rsidRPr="00201E9C">
        <w:rPr>
          <w:rFonts w:ascii="Calibri" w:hAnsi="Calibri"/>
          <w:sz w:val="22"/>
          <w:szCs w:val="22"/>
        </w:rPr>
        <w:t xml:space="preserve">Implemented </w:t>
      </w:r>
      <w:r w:rsidRPr="00201E9C">
        <w:rPr>
          <w:rFonts w:ascii="Calibri" w:hAnsi="Calibri"/>
          <w:b/>
          <w:sz w:val="22"/>
          <w:szCs w:val="22"/>
        </w:rPr>
        <w:t>Security access</w:t>
      </w:r>
      <w:r w:rsidRPr="00201E9C">
        <w:rPr>
          <w:rFonts w:ascii="Calibri" w:hAnsi="Calibri"/>
          <w:sz w:val="22"/>
          <w:szCs w:val="22"/>
        </w:rPr>
        <w:t xml:space="preserve"> to the user profiles by creating Object level security, field level security and record level security. </w:t>
      </w:r>
    </w:p>
    <w:p w:rsidR="002F6F85" w:rsidRDefault="000464DD" w:rsidP="000464DD">
      <w:pPr>
        <w:jc w:val="both"/>
      </w:pPr>
      <w:r w:rsidRPr="00201E9C">
        <w:rPr>
          <w:rFonts w:ascii="Calibri" w:eastAsia="Calibri" w:hAnsi="Calibri" w:cs="Arial"/>
          <w:b/>
          <w:color w:val="000000"/>
          <w:kern w:val="0"/>
          <w:sz w:val="24"/>
          <w:szCs w:val="24"/>
        </w:rPr>
        <w:t>Environment: </w:t>
      </w:r>
      <w:r w:rsidRPr="00EA5577">
        <w:rPr>
          <w:rFonts w:ascii="Calibri" w:hAnsi="Calibri" w:cs="Arial"/>
          <w:color w:val="0D0D0D"/>
          <w:sz w:val="22"/>
          <w:szCs w:val="22"/>
          <w:shd w:val="clear" w:color="auto" w:fill="FFFFFF"/>
        </w:rPr>
        <w:t>Apex Classes, Triggers, Data Loader,</w:t>
      </w:r>
      <w:r w:rsidR="00790FDA" w:rsidRPr="00EA5577">
        <w:rPr>
          <w:rFonts w:ascii="Calibri" w:hAnsi="Calibri" w:cs="Arial"/>
          <w:color w:val="0D0D0D"/>
          <w:sz w:val="22"/>
          <w:szCs w:val="22"/>
          <w:shd w:val="clear" w:color="auto" w:fill="FFFFFF"/>
        </w:rPr>
        <w:t xml:space="preserve"> Rest, Soap</w:t>
      </w:r>
      <w:r w:rsidRPr="00EA5577">
        <w:rPr>
          <w:rFonts w:ascii="Calibri" w:hAnsi="Calibri" w:cs="Arial"/>
          <w:color w:val="0D0D0D"/>
          <w:sz w:val="22"/>
          <w:szCs w:val="22"/>
          <w:shd w:val="clear" w:color="auto" w:fill="FFFFFF"/>
        </w:rPr>
        <w:t xml:space="preserve"> HTML, Workflow &amp; Approvals, Repor</w:t>
      </w:r>
      <w:r w:rsidR="003722B1" w:rsidRPr="00EA5577">
        <w:rPr>
          <w:rFonts w:ascii="Calibri" w:hAnsi="Calibri" w:cs="Arial"/>
          <w:color w:val="0D0D0D"/>
          <w:sz w:val="22"/>
          <w:szCs w:val="22"/>
          <w:shd w:val="clear" w:color="auto" w:fill="FFFFFF"/>
        </w:rPr>
        <w:t xml:space="preserve">ts, SOQL, SOSL, Custom Objects, </w:t>
      </w:r>
      <w:r w:rsidRPr="00EA5577">
        <w:rPr>
          <w:rFonts w:ascii="Calibri" w:hAnsi="Calibri" w:cs="Arial"/>
          <w:color w:val="0D0D0D"/>
          <w:sz w:val="22"/>
          <w:szCs w:val="22"/>
          <w:shd w:val="clear" w:color="auto" w:fill="FFFFFF"/>
        </w:rPr>
        <w:t>Custom Tabs, Email Services, S</w:t>
      </w:r>
      <w:r w:rsidR="00EA5577">
        <w:rPr>
          <w:rFonts w:ascii="Calibri" w:hAnsi="Calibri" w:cs="Arial"/>
          <w:color w:val="0D0D0D"/>
          <w:sz w:val="22"/>
          <w:szCs w:val="22"/>
          <w:shd w:val="clear" w:color="auto" w:fill="FFFFFF"/>
        </w:rPr>
        <w:t>ecurity Controls, VF Pages</w:t>
      </w:r>
      <w:r w:rsidRPr="00EA5577">
        <w:rPr>
          <w:rFonts w:ascii="Calibri" w:hAnsi="Calibri" w:cs="Arial"/>
          <w:color w:val="0D0D0D"/>
          <w:sz w:val="22"/>
          <w:szCs w:val="22"/>
          <w:shd w:val="clear" w:color="auto" w:fill="FFFFFF"/>
        </w:rPr>
        <w:t>, Java Script,</w:t>
      </w:r>
      <w:r w:rsidR="00790FDA" w:rsidRPr="00EA5577">
        <w:rPr>
          <w:rFonts w:ascii="Calibri" w:hAnsi="Calibri" w:cs="Arial"/>
          <w:color w:val="0D0D0D"/>
          <w:sz w:val="22"/>
          <w:szCs w:val="22"/>
          <w:shd w:val="clear" w:color="auto" w:fill="FFFFFF"/>
        </w:rPr>
        <w:t xml:space="preserve"> Web Services</w:t>
      </w:r>
      <w:r w:rsidRPr="00EA5577">
        <w:rPr>
          <w:rFonts w:ascii="Calibri" w:hAnsi="Calibri" w:cs="Arial"/>
          <w:color w:val="0D0D0D"/>
          <w:sz w:val="22"/>
          <w:szCs w:val="22"/>
          <w:shd w:val="clear" w:color="auto" w:fill="FFFFFF"/>
        </w:rPr>
        <w:t xml:space="preserve">, </w:t>
      </w:r>
      <w:r w:rsidR="00C63358" w:rsidRPr="00EA5577">
        <w:rPr>
          <w:rFonts w:ascii="Calibri" w:hAnsi="Calibri" w:cs="Arial"/>
          <w:color w:val="0D0D0D"/>
          <w:sz w:val="22"/>
          <w:szCs w:val="22"/>
          <w:shd w:val="clear" w:color="auto" w:fill="FFFFFF"/>
        </w:rPr>
        <w:t>Eclipse IDE Plug-in.</w:t>
      </w:r>
    </w:p>
    <w:p w:rsidR="00790FDA" w:rsidRDefault="00790FDA" w:rsidP="00201E9C">
      <w:pPr>
        <w:shd w:val="clear" w:color="auto" w:fill="FFFFFF"/>
      </w:pPr>
    </w:p>
    <w:p w:rsidR="00B53605" w:rsidRPr="00C56F14" w:rsidRDefault="008F4EC3" w:rsidP="00B53605">
      <w:pPr>
        <w:widowControl w:val="0"/>
        <w:autoSpaceDE w:val="0"/>
        <w:autoSpaceDN w:val="0"/>
        <w:adjustRightInd w:val="0"/>
        <w:jc w:val="both"/>
        <w:rPr>
          <w:rFonts w:ascii="Calibri" w:hAnsi="Calibri"/>
          <w:color w:val="000000"/>
          <w:sz w:val="24"/>
          <w:szCs w:val="24"/>
          <w:shd w:val="clear" w:color="auto" w:fill="FFFFFF"/>
        </w:rPr>
      </w:pPr>
      <w:r w:rsidRPr="008F4EC3">
        <w:rPr>
          <w:rFonts w:ascii="Calibri" w:eastAsia="Calibri" w:hAnsi="Calibri" w:cs="Arial"/>
          <w:b/>
          <w:color w:val="000000"/>
          <w:kern w:val="0"/>
          <w:sz w:val="24"/>
          <w:szCs w:val="24"/>
        </w:rPr>
        <w:t>State Farm, Bloomington, IL</w:t>
      </w:r>
      <w:r w:rsidR="00B53605">
        <w:rPr>
          <w:rFonts w:ascii="Calibri" w:hAnsi="Calibri"/>
          <w:b/>
          <w:color w:val="000000"/>
          <w:sz w:val="24"/>
          <w:szCs w:val="24"/>
          <w:shd w:val="clear" w:color="auto" w:fill="FFFFFF"/>
        </w:rPr>
        <w:t xml:space="preserve">SEP 2010 - DEC </w:t>
      </w:r>
      <w:r w:rsidR="00B53605" w:rsidRPr="00C56F14">
        <w:rPr>
          <w:rFonts w:ascii="Calibri" w:hAnsi="Calibri"/>
          <w:b/>
          <w:color w:val="000000"/>
          <w:sz w:val="24"/>
          <w:szCs w:val="24"/>
          <w:shd w:val="clear" w:color="auto" w:fill="FFFFFF"/>
        </w:rPr>
        <w:t>2011</w:t>
      </w:r>
    </w:p>
    <w:p w:rsidR="00C56F14" w:rsidRPr="008F4EC3" w:rsidRDefault="008F4EC3" w:rsidP="00DD0359">
      <w:pPr>
        <w:spacing w:line="276" w:lineRule="auto"/>
        <w:jc w:val="both"/>
        <w:rPr>
          <w:rFonts w:ascii="Calibri" w:eastAsia="Calibri" w:hAnsi="Calibri" w:cs="Arial"/>
          <w:b/>
          <w:color w:val="000000"/>
          <w:kern w:val="0"/>
          <w:sz w:val="24"/>
          <w:szCs w:val="24"/>
        </w:rPr>
      </w:pPr>
      <w:r w:rsidRPr="008F4EC3">
        <w:rPr>
          <w:rFonts w:ascii="Calibri" w:eastAsia="Calibri" w:hAnsi="Calibri" w:cs="Arial"/>
          <w:b/>
          <w:color w:val="000000"/>
          <w:kern w:val="0"/>
          <w:sz w:val="24"/>
          <w:szCs w:val="24"/>
        </w:rPr>
        <w:t xml:space="preserve">Salesforce Developer /Administrator </w:t>
      </w:r>
    </w:p>
    <w:p w:rsidR="00FA25CE" w:rsidRDefault="004F0EDD" w:rsidP="0024725A">
      <w:pPr>
        <w:rPr>
          <w:rFonts w:ascii="Cambria" w:hAnsi="Cambria" w:cs="Arial"/>
          <w:b/>
          <w:sz w:val="22"/>
          <w:szCs w:val="22"/>
        </w:rPr>
      </w:pPr>
      <w:r w:rsidRPr="009C7669">
        <w:rPr>
          <w:rFonts w:ascii="Cambria" w:hAnsi="Cambria" w:cs="Arial"/>
          <w:b/>
          <w:sz w:val="22"/>
          <w:szCs w:val="22"/>
        </w:rPr>
        <w:t>Responsibilities:</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Worked on creating lead forms, custom tabs, managing work flow and assigning tasks based on the user</w:t>
      </w:r>
    </w:p>
    <w:p w:rsidR="00F95D3A" w:rsidRPr="00F95D3A" w:rsidRDefault="00F95D3A" w:rsidP="00F95D3A">
      <w:pPr>
        <w:pStyle w:val="ListParagraph"/>
        <w:suppressAutoHyphens w:val="0"/>
        <w:spacing w:after="160" w:line="259" w:lineRule="auto"/>
        <w:ind w:left="360"/>
        <w:jc w:val="both"/>
        <w:rPr>
          <w:rFonts w:ascii="Calibri" w:hAnsi="Calibri"/>
          <w:sz w:val="22"/>
          <w:szCs w:val="22"/>
        </w:rPr>
      </w:pPr>
      <w:r w:rsidRPr="00F95D3A">
        <w:rPr>
          <w:rFonts w:ascii="Calibri" w:hAnsi="Calibri"/>
          <w:sz w:val="22"/>
          <w:szCs w:val="22"/>
        </w:rPr>
        <w:t>requirements.</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Experienced on working with apex on force.com and creating triggers and Apex classes and work flow rules in</w:t>
      </w:r>
    </w:p>
    <w:p w:rsidR="00F95D3A" w:rsidRPr="00F95D3A" w:rsidRDefault="00F95D3A" w:rsidP="00F95D3A">
      <w:pPr>
        <w:pStyle w:val="ListParagraph"/>
        <w:suppressAutoHyphens w:val="0"/>
        <w:spacing w:after="160" w:line="259" w:lineRule="auto"/>
        <w:ind w:left="360"/>
        <w:jc w:val="both"/>
        <w:rPr>
          <w:rFonts w:ascii="Calibri" w:hAnsi="Calibri"/>
          <w:sz w:val="22"/>
          <w:szCs w:val="22"/>
        </w:rPr>
      </w:pPr>
      <w:r w:rsidRPr="00F95D3A">
        <w:rPr>
          <w:rFonts w:ascii="Calibri" w:hAnsi="Calibri"/>
          <w:sz w:val="22"/>
          <w:szCs w:val="22"/>
        </w:rPr>
        <w:t>Approval process .</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Used standard controllers, custom controllers and extension controllers.</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Created lead foams, campaigns to lead foams, assigning task and managing work flows.</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Developed triggers and apex classes using apex test classes with minimum code coverage.</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Responsible for dealing with user issues like resetting or modifying the data and for creating the validation rules</w:t>
      </w:r>
    </w:p>
    <w:p w:rsidR="00F95D3A" w:rsidRPr="00F95D3A" w:rsidRDefault="00F95D3A" w:rsidP="00F95D3A">
      <w:pPr>
        <w:pStyle w:val="ListParagraph"/>
        <w:suppressAutoHyphens w:val="0"/>
        <w:spacing w:after="160" w:line="259" w:lineRule="auto"/>
        <w:ind w:left="360"/>
        <w:jc w:val="both"/>
        <w:rPr>
          <w:rFonts w:ascii="Calibri" w:hAnsi="Calibri"/>
          <w:sz w:val="22"/>
          <w:szCs w:val="22"/>
        </w:rPr>
      </w:pPr>
      <w:r w:rsidRPr="00F95D3A">
        <w:rPr>
          <w:rFonts w:ascii="Calibri" w:hAnsi="Calibri"/>
          <w:sz w:val="22"/>
          <w:szCs w:val="22"/>
        </w:rPr>
        <w:t>for email and other custom fields.</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Implemented user profiles and security setting.</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Worked on data migration using data loader from excel sheets.</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lastRenderedPageBreak/>
        <w:t>Responsible for querying sales force tables using SOQL and SOSL.</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Designed various HTML Email templates for Auto-Response to customers.</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Supported the data migration activities for migration of data from various business sources with the support</w:t>
      </w:r>
    </w:p>
    <w:p w:rsidR="00F95D3A" w:rsidRPr="00F95D3A" w:rsidRDefault="00F95D3A" w:rsidP="00F95D3A">
      <w:pPr>
        <w:pStyle w:val="ListParagraph"/>
        <w:suppressAutoHyphens w:val="0"/>
        <w:spacing w:after="160" w:line="259" w:lineRule="auto"/>
        <w:ind w:left="360"/>
        <w:jc w:val="both"/>
        <w:rPr>
          <w:rFonts w:ascii="Calibri" w:hAnsi="Calibri"/>
          <w:sz w:val="22"/>
          <w:szCs w:val="22"/>
        </w:rPr>
      </w:pPr>
      <w:r w:rsidRPr="00F95D3A">
        <w:rPr>
          <w:rFonts w:ascii="Calibri" w:hAnsi="Calibri"/>
          <w:sz w:val="22"/>
          <w:szCs w:val="22"/>
        </w:rPr>
        <w:t>ofsalesforce.com.</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Implemented different levels of security to hide the important information from the users.</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Worked on Encryption of custom fields with the help of master encryption key to encrypt the data.</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Developed project in agile environment and played role of Scrum Master.</w:t>
      </w:r>
    </w:p>
    <w:p w:rsidR="00F95D3A" w:rsidRPr="00F95D3A" w:rsidRDefault="00F95D3A" w:rsidP="00F95D3A">
      <w:pPr>
        <w:pStyle w:val="ListParagraph"/>
        <w:numPr>
          <w:ilvl w:val="0"/>
          <w:numId w:val="5"/>
        </w:numPr>
        <w:suppressAutoHyphens w:val="0"/>
        <w:spacing w:after="160" w:line="259" w:lineRule="auto"/>
        <w:jc w:val="both"/>
        <w:rPr>
          <w:rFonts w:ascii="Calibri" w:hAnsi="Calibri"/>
          <w:sz w:val="22"/>
          <w:szCs w:val="22"/>
        </w:rPr>
      </w:pPr>
      <w:r w:rsidRPr="00F95D3A">
        <w:rPr>
          <w:rFonts w:ascii="Calibri" w:hAnsi="Calibri"/>
          <w:sz w:val="22"/>
          <w:szCs w:val="22"/>
        </w:rPr>
        <w:t>Worked onSalesforce.com Application to Setup activities and customized the apps to match the functional needs</w:t>
      </w:r>
    </w:p>
    <w:p w:rsidR="00F95D3A" w:rsidRPr="00F95D3A" w:rsidRDefault="00F95D3A" w:rsidP="00F95D3A">
      <w:pPr>
        <w:pStyle w:val="ListParagraph"/>
        <w:suppressAutoHyphens w:val="0"/>
        <w:spacing w:after="160" w:line="259" w:lineRule="auto"/>
        <w:ind w:left="360"/>
        <w:jc w:val="both"/>
        <w:rPr>
          <w:rFonts w:ascii="Calibri" w:hAnsi="Calibri"/>
          <w:sz w:val="22"/>
          <w:szCs w:val="22"/>
        </w:rPr>
      </w:pPr>
      <w:r w:rsidRPr="00F95D3A">
        <w:rPr>
          <w:rFonts w:ascii="Calibri" w:hAnsi="Calibri"/>
          <w:sz w:val="22"/>
          <w:szCs w:val="22"/>
        </w:rPr>
        <w:t>of the organization.</w:t>
      </w:r>
    </w:p>
    <w:p w:rsidR="00F95D3A" w:rsidRPr="00F95D3A" w:rsidRDefault="00F95D3A" w:rsidP="00F95D3A">
      <w:pPr>
        <w:suppressAutoHyphens w:val="0"/>
        <w:spacing w:after="160" w:line="259" w:lineRule="auto"/>
        <w:jc w:val="both"/>
        <w:rPr>
          <w:rFonts w:ascii="Calibri" w:hAnsi="Calibri"/>
          <w:sz w:val="22"/>
          <w:szCs w:val="22"/>
        </w:rPr>
      </w:pPr>
      <w:r w:rsidRPr="00F95D3A">
        <w:rPr>
          <w:rFonts w:ascii="Calibri" w:hAnsi="Calibri"/>
          <w:b/>
          <w:sz w:val="22"/>
          <w:szCs w:val="22"/>
        </w:rPr>
        <w:t>Environment:</w:t>
      </w:r>
      <w:r w:rsidRPr="00F95D3A">
        <w:rPr>
          <w:rFonts w:ascii="Calibri" w:hAnsi="Calibri"/>
          <w:sz w:val="22"/>
          <w:szCs w:val="22"/>
        </w:rPr>
        <w:t xml:space="preserve"> Salesforce.com CRM, Apex, Visualforce, IBM Cast Iron, Sales, Service cloud, Communities, Workflows,</w:t>
      </w:r>
      <w:bookmarkStart w:id="19" w:name="_GoBack"/>
      <w:bookmarkEnd w:id="19"/>
      <w:r w:rsidRPr="00F95D3A">
        <w:rPr>
          <w:rFonts w:ascii="Calibri" w:hAnsi="Calibri"/>
          <w:sz w:val="22"/>
          <w:szCs w:val="22"/>
        </w:rPr>
        <w:t>Approval Process, Sandbox, Data loader, JavaScript, JQuery, Angular JS, CSS, HTML, XML, AJAX, Force.com plug-in for Eclipse IDE, Windows.</w:t>
      </w:r>
    </w:p>
    <w:p w:rsidR="00C56F14" w:rsidRPr="00C56F14" w:rsidRDefault="00BD3852" w:rsidP="00DD0359">
      <w:pPr>
        <w:rPr>
          <w:rFonts w:ascii="Calibri" w:hAnsi="Calibri"/>
          <w:b/>
          <w:bCs/>
          <w:sz w:val="24"/>
          <w:szCs w:val="24"/>
        </w:rPr>
      </w:pPr>
      <w:r w:rsidRPr="00201E9C">
        <w:rPr>
          <w:rFonts w:ascii="Calibri" w:eastAsia="Calibri" w:hAnsi="Calibri" w:cs="Arial"/>
          <w:b/>
          <w:color w:val="000000"/>
          <w:kern w:val="0"/>
          <w:sz w:val="24"/>
          <w:szCs w:val="24"/>
        </w:rPr>
        <w:t>State of ND, Bismarck, ND</w:t>
      </w:r>
      <w:r w:rsidR="00C56F14" w:rsidRPr="00C56F14">
        <w:rPr>
          <w:rFonts w:ascii="Calibri" w:hAnsi="Calibri"/>
          <w:b/>
          <w:sz w:val="24"/>
          <w:szCs w:val="24"/>
        </w:rPr>
        <w:t>O</w:t>
      </w:r>
      <w:r w:rsidR="00C56F14">
        <w:rPr>
          <w:rFonts w:ascii="Calibri" w:hAnsi="Calibri"/>
          <w:b/>
          <w:sz w:val="24"/>
          <w:szCs w:val="24"/>
        </w:rPr>
        <w:t>CT 2009-AUG 20</w:t>
      </w:r>
      <w:r w:rsidR="00C56F14" w:rsidRPr="00C56F14">
        <w:rPr>
          <w:rFonts w:ascii="Calibri" w:hAnsi="Calibri"/>
          <w:b/>
          <w:sz w:val="24"/>
          <w:szCs w:val="24"/>
        </w:rPr>
        <w:t>10</w:t>
      </w:r>
    </w:p>
    <w:p w:rsidR="007C28FC" w:rsidRDefault="00C56F14" w:rsidP="00E4022B">
      <w:pPr>
        <w:jc w:val="both"/>
        <w:rPr>
          <w:rFonts w:ascii="Calibri" w:hAnsi="Calibri"/>
          <w:b/>
          <w:sz w:val="24"/>
          <w:szCs w:val="24"/>
        </w:rPr>
      </w:pPr>
      <w:r w:rsidRPr="00C56F14">
        <w:rPr>
          <w:rFonts w:ascii="Calibri" w:hAnsi="Calibri"/>
          <w:b/>
          <w:sz w:val="24"/>
          <w:szCs w:val="24"/>
        </w:rPr>
        <w:t>Java Developer</w:t>
      </w:r>
    </w:p>
    <w:p w:rsidR="00B90E48" w:rsidRPr="00EA5577" w:rsidRDefault="00B90E48" w:rsidP="00E4022B">
      <w:pPr>
        <w:jc w:val="both"/>
        <w:rPr>
          <w:rFonts w:ascii="Calibri" w:hAnsi="Calibri"/>
          <w:b/>
          <w:color w:val="0D0D0D"/>
          <w:sz w:val="24"/>
          <w:szCs w:val="24"/>
        </w:rPr>
      </w:pPr>
      <w:r>
        <w:rPr>
          <w:rFonts w:ascii="Calibri" w:hAnsi="Calibri"/>
          <w:b/>
          <w:sz w:val="24"/>
          <w:szCs w:val="24"/>
        </w:rPr>
        <w:t>Description</w:t>
      </w:r>
      <w:r w:rsidRPr="00EA5577">
        <w:rPr>
          <w:rFonts w:ascii="Calibri" w:hAnsi="Calibri"/>
          <w:b/>
          <w:color w:val="0D0D0D"/>
          <w:sz w:val="24"/>
          <w:szCs w:val="24"/>
        </w:rPr>
        <w:t>:</w:t>
      </w:r>
      <w:r w:rsidRPr="00EA5577">
        <w:rPr>
          <w:rFonts w:ascii="Calibri" w:hAnsi="Calibri"/>
          <w:color w:val="0D0D0D"/>
          <w:sz w:val="24"/>
          <w:szCs w:val="24"/>
        </w:rPr>
        <w:t xml:space="preserve">TD Bank is one of the largest banks in the U.S. offering major Credit and Banking Services to both corporate organizations and individuals. </w:t>
      </w:r>
      <w:bookmarkStart w:id="20" w:name="OLE_LINK24"/>
      <w:r w:rsidRPr="00EA5577">
        <w:rPr>
          <w:rFonts w:ascii="Calibri" w:hAnsi="Calibri"/>
          <w:color w:val="0D0D0D"/>
          <w:sz w:val="24"/>
          <w:szCs w:val="24"/>
        </w:rPr>
        <w:t>The Project is to maintain the Banking information of the Customers using Java &amp; Salesforce.com.</w:t>
      </w:r>
    </w:p>
    <w:bookmarkEnd w:id="20"/>
    <w:p w:rsidR="002F634E" w:rsidRPr="00EA5577" w:rsidRDefault="007C28FC" w:rsidP="002F634E">
      <w:pPr>
        <w:shd w:val="clear" w:color="auto" w:fill="FFFFFF"/>
        <w:rPr>
          <w:rFonts w:ascii="Calibri" w:eastAsia="Calibri" w:hAnsi="Calibri" w:cs="Arial"/>
          <w:b/>
          <w:color w:val="0D0D0D"/>
          <w:kern w:val="0"/>
          <w:sz w:val="24"/>
          <w:szCs w:val="24"/>
        </w:rPr>
      </w:pPr>
      <w:r w:rsidRPr="00EA5577">
        <w:rPr>
          <w:rFonts w:ascii="Calibri" w:eastAsia="Calibri" w:hAnsi="Calibri" w:cs="Arial"/>
          <w:b/>
          <w:color w:val="0D0D0D"/>
          <w:kern w:val="0"/>
          <w:sz w:val="24"/>
          <w:szCs w:val="24"/>
        </w:rPr>
        <w:t>Responsibilities: </w:t>
      </w:r>
    </w:p>
    <w:p w:rsidR="00C119A4" w:rsidRPr="00EA5577" w:rsidRDefault="00C119A4" w:rsidP="002F634E">
      <w:pPr>
        <w:numPr>
          <w:ilvl w:val="0"/>
          <w:numId w:val="27"/>
        </w:numPr>
        <w:shd w:val="clear" w:color="auto" w:fill="FFFFFF"/>
        <w:rPr>
          <w:rFonts w:ascii="Calibri" w:eastAsia="Calibri" w:hAnsi="Calibri" w:cs="Arial"/>
          <w:b/>
          <w:color w:val="0D0D0D"/>
          <w:kern w:val="0"/>
          <w:sz w:val="24"/>
          <w:szCs w:val="24"/>
        </w:rPr>
      </w:pPr>
      <w:r w:rsidRPr="00EA5577">
        <w:rPr>
          <w:rFonts w:ascii="Calibri" w:hAnsi="Calibri"/>
          <w:color w:val="0D0D0D"/>
          <w:sz w:val="22"/>
          <w:szCs w:val="22"/>
        </w:rPr>
        <w:t xml:space="preserve">Involved in various stages of the </w:t>
      </w:r>
      <w:r w:rsidRPr="00EA5577">
        <w:rPr>
          <w:rFonts w:ascii="Calibri" w:hAnsi="Calibri"/>
          <w:b/>
          <w:color w:val="0D0D0D"/>
          <w:sz w:val="22"/>
          <w:szCs w:val="22"/>
        </w:rPr>
        <w:t>SDLC</w:t>
      </w:r>
      <w:r w:rsidRPr="00EA5577">
        <w:rPr>
          <w:rFonts w:ascii="Calibri" w:hAnsi="Calibri"/>
          <w:color w:val="0D0D0D"/>
          <w:sz w:val="22"/>
          <w:szCs w:val="22"/>
        </w:rPr>
        <w:t xml:space="preserve"> using Waterfall development process.</w:t>
      </w:r>
    </w:p>
    <w:p w:rsidR="00C119A4" w:rsidRPr="00EA5577" w:rsidRDefault="00C119A4" w:rsidP="00C119A4">
      <w:pPr>
        <w:pStyle w:val="ListParagraph"/>
        <w:numPr>
          <w:ilvl w:val="0"/>
          <w:numId w:val="22"/>
        </w:numPr>
        <w:suppressAutoHyphens w:val="0"/>
        <w:spacing w:after="160" w:line="259" w:lineRule="auto"/>
        <w:jc w:val="both"/>
        <w:rPr>
          <w:rFonts w:ascii="Calibri" w:hAnsi="Calibri"/>
          <w:b/>
          <w:color w:val="0D0D0D"/>
          <w:sz w:val="22"/>
          <w:szCs w:val="22"/>
        </w:rPr>
      </w:pPr>
      <w:r w:rsidRPr="00EA5577">
        <w:rPr>
          <w:rFonts w:ascii="Calibri" w:hAnsi="Calibri"/>
          <w:color w:val="0D0D0D"/>
          <w:sz w:val="22"/>
          <w:szCs w:val="22"/>
        </w:rPr>
        <w:t xml:space="preserve">Responsible for developing user interfaces using </w:t>
      </w:r>
      <w:r w:rsidRPr="00EA5577">
        <w:rPr>
          <w:rFonts w:ascii="Calibri" w:hAnsi="Calibri"/>
          <w:b/>
          <w:color w:val="0D0D0D"/>
          <w:sz w:val="22"/>
          <w:szCs w:val="22"/>
        </w:rPr>
        <w:t>HTML, JavaScript, JQuery, Ajax, JSP</w:t>
      </w:r>
      <w:r w:rsidR="007F5251">
        <w:rPr>
          <w:rFonts w:ascii="Calibri" w:hAnsi="Calibri"/>
          <w:color w:val="0D0D0D"/>
          <w:sz w:val="22"/>
          <w:szCs w:val="22"/>
        </w:rPr>
        <w:t>,</w:t>
      </w:r>
      <w:r w:rsidR="007F5251" w:rsidRPr="007F5251">
        <w:rPr>
          <w:rFonts w:ascii="Calibri" w:hAnsi="Calibri"/>
          <w:b/>
          <w:color w:val="0D0D0D"/>
          <w:sz w:val="22"/>
          <w:szCs w:val="22"/>
        </w:rPr>
        <w:t>Angular JS</w:t>
      </w:r>
      <w:r w:rsidRPr="00EA5577">
        <w:rPr>
          <w:rFonts w:ascii="Calibri" w:hAnsi="Calibri"/>
          <w:color w:val="0D0D0D"/>
          <w:sz w:val="22"/>
          <w:szCs w:val="22"/>
        </w:rPr>
        <w:t xml:space="preserve">and </w:t>
      </w:r>
      <w:r w:rsidRPr="00EA5577">
        <w:rPr>
          <w:rFonts w:ascii="Calibri" w:hAnsi="Calibri"/>
          <w:b/>
          <w:color w:val="0D0D0D"/>
          <w:sz w:val="22"/>
          <w:szCs w:val="22"/>
        </w:rPr>
        <w:t>Servlets.</w:t>
      </w:r>
    </w:p>
    <w:p w:rsidR="00443EDD" w:rsidRPr="00EA5577" w:rsidRDefault="00443EDD" w:rsidP="00443EDD">
      <w:pPr>
        <w:pStyle w:val="ListParagraph"/>
        <w:numPr>
          <w:ilvl w:val="0"/>
          <w:numId w:val="22"/>
        </w:numPr>
        <w:suppressAutoHyphens w:val="0"/>
        <w:spacing w:after="160" w:line="259" w:lineRule="auto"/>
        <w:jc w:val="both"/>
        <w:rPr>
          <w:rFonts w:ascii="Calibri" w:hAnsi="Calibri"/>
          <w:b/>
          <w:color w:val="0D0D0D"/>
          <w:sz w:val="22"/>
          <w:szCs w:val="22"/>
        </w:rPr>
      </w:pPr>
      <w:r w:rsidRPr="00EA5577">
        <w:rPr>
          <w:rFonts w:ascii="Calibri" w:hAnsi="Calibri"/>
          <w:color w:val="0D0D0D"/>
          <w:sz w:val="22"/>
          <w:szCs w:val="22"/>
        </w:rPr>
        <w:t xml:space="preserve">Responsible for developing spring controller classes, Command classes and configured dispatche-server.xml for </w:t>
      </w:r>
      <w:r w:rsidRPr="00EA5577">
        <w:rPr>
          <w:rFonts w:ascii="Calibri" w:hAnsi="Calibri"/>
          <w:b/>
          <w:color w:val="0D0D0D"/>
          <w:sz w:val="22"/>
          <w:szCs w:val="22"/>
        </w:rPr>
        <w:t>Spring MVC.</w:t>
      </w:r>
    </w:p>
    <w:p w:rsidR="00443EDD" w:rsidRPr="00EA5577" w:rsidRDefault="00443EDD" w:rsidP="00443EDD">
      <w:pPr>
        <w:pStyle w:val="ListParagraph"/>
        <w:numPr>
          <w:ilvl w:val="0"/>
          <w:numId w:val="22"/>
        </w:numPr>
        <w:suppressAutoHyphens w:val="0"/>
        <w:spacing w:after="160" w:line="259" w:lineRule="auto"/>
        <w:jc w:val="both"/>
        <w:rPr>
          <w:rFonts w:ascii="Calibri" w:hAnsi="Calibri"/>
          <w:b/>
          <w:color w:val="0D0D0D"/>
          <w:sz w:val="22"/>
          <w:szCs w:val="22"/>
        </w:rPr>
      </w:pPr>
      <w:r w:rsidRPr="00EA5577">
        <w:rPr>
          <w:rFonts w:ascii="Calibri" w:hAnsi="Calibri"/>
          <w:color w:val="0D0D0D"/>
          <w:sz w:val="22"/>
          <w:szCs w:val="22"/>
        </w:rPr>
        <w:t xml:space="preserve">Using ApplicationContext.xml created the dependency Injection for the Action classes using </w:t>
      </w:r>
      <w:r w:rsidRPr="00EA5577">
        <w:rPr>
          <w:rFonts w:ascii="Calibri" w:hAnsi="Calibri"/>
          <w:b/>
          <w:color w:val="0D0D0D"/>
          <w:sz w:val="22"/>
          <w:szCs w:val="22"/>
        </w:rPr>
        <w:t>Spring IoC.</w:t>
      </w:r>
    </w:p>
    <w:p w:rsidR="00443EDD" w:rsidRPr="00EA5577" w:rsidRDefault="00443EDD" w:rsidP="00443EDD">
      <w:pPr>
        <w:pStyle w:val="ListParagraph"/>
        <w:numPr>
          <w:ilvl w:val="0"/>
          <w:numId w:val="22"/>
        </w:numPr>
        <w:suppressAutoHyphens w:val="0"/>
        <w:spacing w:after="160" w:line="259" w:lineRule="auto"/>
        <w:jc w:val="both"/>
        <w:rPr>
          <w:rFonts w:ascii="Calibri" w:hAnsi="Calibri"/>
          <w:b/>
          <w:color w:val="0D0D0D"/>
          <w:sz w:val="22"/>
          <w:szCs w:val="22"/>
        </w:rPr>
      </w:pPr>
      <w:r w:rsidRPr="00EA5577">
        <w:rPr>
          <w:rFonts w:ascii="Calibri" w:hAnsi="Calibri"/>
          <w:color w:val="0D0D0D"/>
          <w:sz w:val="22"/>
          <w:szCs w:val="22"/>
        </w:rPr>
        <w:t xml:space="preserve">Responsible for achieving object relational mapping by configuring the deployment descriptors in </w:t>
      </w:r>
      <w:r w:rsidRPr="00EA5577">
        <w:rPr>
          <w:rFonts w:ascii="Calibri" w:hAnsi="Calibri"/>
          <w:b/>
          <w:color w:val="0D0D0D"/>
          <w:sz w:val="22"/>
          <w:szCs w:val="22"/>
        </w:rPr>
        <w:t>Hibernate.</w:t>
      </w:r>
    </w:p>
    <w:p w:rsidR="00443EDD" w:rsidRPr="00EA5577" w:rsidRDefault="00443EDD" w:rsidP="00443EDD">
      <w:pPr>
        <w:pStyle w:val="ListParagraph"/>
        <w:numPr>
          <w:ilvl w:val="0"/>
          <w:numId w:val="22"/>
        </w:numPr>
        <w:suppressAutoHyphens w:val="0"/>
        <w:spacing w:after="160" w:line="259" w:lineRule="auto"/>
        <w:jc w:val="both"/>
        <w:rPr>
          <w:rFonts w:ascii="Calibri" w:hAnsi="Calibri"/>
          <w:color w:val="0D0D0D"/>
          <w:sz w:val="22"/>
          <w:szCs w:val="22"/>
        </w:rPr>
      </w:pPr>
      <w:r w:rsidRPr="00EA5577">
        <w:rPr>
          <w:rFonts w:ascii="Calibri" w:hAnsi="Calibri"/>
          <w:color w:val="0D0D0D"/>
          <w:sz w:val="22"/>
          <w:szCs w:val="22"/>
        </w:rPr>
        <w:t xml:space="preserve">Responsible for writing stored procedures, queries using </w:t>
      </w:r>
      <w:r w:rsidRPr="00EA5577">
        <w:rPr>
          <w:rFonts w:ascii="Calibri" w:hAnsi="Calibri"/>
          <w:b/>
          <w:color w:val="0D0D0D"/>
          <w:sz w:val="22"/>
          <w:szCs w:val="22"/>
        </w:rPr>
        <w:t>PL/SQL</w:t>
      </w:r>
      <w:r w:rsidRPr="00EA5577">
        <w:rPr>
          <w:rFonts w:ascii="Calibri" w:hAnsi="Calibri"/>
          <w:color w:val="0D0D0D"/>
          <w:sz w:val="22"/>
          <w:szCs w:val="22"/>
        </w:rPr>
        <w:t xml:space="preserve"> to process the data on DB2 database.</w:t>
      </w:r>
    </w:p>
    <w:p w:rsidR="00443EDD" w:rsidRPr="00582031" w:rsidRDefault="00443EDD" w:rsidP="00443EDD">
      <w:pPr>
        <w:pStyle w:val="ListParagraph"/>
        <w:numPr>
          <w:ilvl w:val="0"/>
          <w:numId w:val="22"/>
        </w:numPr>
        <w:suppressAutoHyphens w:val="0"/>
        <w:spacing w:after="160" w:line="259" w:lineRule="auto"/>
        <w:jc w:val="both"/>
        <w:rPr>
          <w:rFonts w:ascii="Calibri" w:hAnsi="Calibri"/>
          <w:b/>
          <w:color w:val="0D0D0D"/>
          <w:sz w:val="22"/>
          <w:szCs w:val="22"/>
        </w:rPr>
      </w:pPr>
      <w:r w:rsidRPr="00582031">
        <w:rPr>
          <w:rFonts w:ascii="Calibri" w:hAnsi="Calibri"/>
          <w:color w:val="0D0D0D"/>
          <w:sz w:val="22"/>
          <w:szCs w:val="22"/>
        </w:rPr>
        <w:t xml:space="preserve">Involved </w:t>
      </w:r>
      <w:r w:rsidRPr="00582031">
        <w:rPr>
          <w:rFonts w:ascii="Calibri" w:hAnsi="Calibri"/>
          <w:b/>
          <w:color w:val="0D0D0D"/>
          <w:sz w:val="22"/>
          <w:szCs w:val="22"/>
        </w:rPr>
        <w:t>in performing regression testing, unit testing using JUnit.</w:t>
      </w:r>
    </w:p>
    <w:p w:rsidR="00C119A4" w:rsidRPr="00582031" w:rsidRDefault="00443EDD" w:rsidP="00C119A4">
      <w:pPr>
        <w:pStyle w:val="ListParagraph"/>
        <w:numPr>
          <w:ilvl w:val="0"/>
          <w:numId w:val="22"/>
        </w:numPr>
        <w:suppressAutoHyphens w:val="0"/>
        <w:spacing w:after="160" w:line="259" w:lineRule="auto"/>
        <w:jc w:val="both"/>
        <w:rPr>
          <w:rFonts w:ascii="Calibri" w:hAnsi="Calibri"/>
          <w:color w:val="0D0D0D"/>
          <w:sz w:val="22"/>
          <w:szCs w:val="22"/>
        </w:rPr>
      </w:pPr>
      <w:r w:rsidRPr="00582031">
        <w:rPr>
          <w:rFonts w:ascii="Calibri" w:hAnsi="Calibri"/>
          <w:color w:val="0D0D0D"/>
          <w:sz w:val="22"/>
          <w:szCs w:val="22"/>
        </w:rPr>
        <w:t xml:space="preserve">Used </w:t>
      </w:r>
      <w:r w:rsidRPr="00582031">
        <w:rPr>
          <w:rFonts w:ascii="Calibri" w:hAnsi="Calibri"/>
          <w:b/>
          <w:color w:val="0D0D0D"/>
          <w:sz w:val="22"/>
          <w:szCs w:val="22"/>
        </w:rPr>
        <w:t>WSDL</w:t>
      </w:r>
      <w:r w:rsidRPr="00582031">
        <w:rPr>
          <w:rFonts w:ascii="Calibri" w:hAnsi="Calibri"/>
          <w:color w:val="0D0D0D"/>
          <w:sz w:val="22"/>
          <w:szCs w:val="22"/>
        </w:rPr>
        <w:t xml:space="preserve"> and </w:t>
      </w:r>
      <w:r w:rsidRPr="00582031">
        <w:rPr>
          <w:rFonts w:ascii="Calibri" w:hAnsi="Calibri"/>
          <w:b/>
          <w:color w:val="0D0D0D"/>
          <w:sz w:val="22"/>
          <w:szCs w:val="22"/>
        </w:rPr>
        <w:t>SOAP</w:t>
      </w:r>
      <w:r w:rsidRPr="00582031">
        <w:rPr>
          <w:rFonts w:ascii="Calibri" w:hAnsi="Calibri"/>
          <w:color w:val="0D0D0D"/>
          <w:sz w:val="22"/>
          <w:szCs w:val="22"/>
        </w:rPr>
        <w:t xml:space="preserve"> messages for getting credit card information from third party and used Web Services (JAX-WS) for exchange rate calculations.</w:t>
      </w:r>
    </w:p>
    <w:p w:rsidR="00582031" w:rsidRDefault="00C119A4" w:rsidP="00582031">
      <w:pPr>
        <w:pStyle w:val="ListParagraph"/>
        <w:numPr>
          <w:ilvl w:val="0"/>
          <w:numId w:val="22"/>
        </w:numPr>
        <w:suppressAutoHyphens w:val="0"/>
        <w:spacing w:after="160" w:line="259" w:lineRule="auto"/>
        <w:jc w:val="both"/>
        <w:rPr>
          <w:rFonts w:ascii="Calibri" w:hAnsi="Calibri"/>
          <w:color w:val="0D0D0D"/>
          <w:sz w:val="22"/>
          <w:szCs w:val="22"/>
        </w:rPr>
      </w:pPr>
      <w:r w:rsidRPr="00582031">
        <w:rPr>
          <w:rFonts w:ascii="Calibri" w:hAnsi="Calibri"/>
          <w:color w:val="0D0D0D"/>
          <w:sz w:val="22"/>
          <w:szCs w:val="22"/>
        </w:rPr>
        <w:t xml:space="preserve">Responsible for </w:t>
      </w:r>
      <w:r w:rsidRPr="00582031">
        <w:rPr>
          <w:rFonts w:ascii="Calibri" w:hAnsi="Calibri"/>
          <w:b/>
          <w:color w:val="0D0D0D"/>
          <w:sz w:val="22"/>
          <w:szCs w:val="22"/>
        </w:rPr>
        <w:t>testing</w:t>
      </w:r>
      <w:r w:rsidRPr="00582031">
        <w:rPr>
          <w:rFonts w:ascii="Calibri" w:hAnsi="Calibri"/>
          <w:color w:val="0D0D0D"/>
          <w:sz w:val="22"/>
          <w:szCs w:val="22"/>
        </w:rPr>
        <w:t xml:space="preserve"> of application on various levels like integration and System testing by utilizing various methodologies.</w:t>
      </w:r>
    </w:p>
    <w:p w:rsidR="00582031" w:rsidRPr="00582031" w:rsidRDefault="00582031" w:rsidP="00582031">
      <w:pPr>
        <w:pStyle w:val="ListParagraph"/>
        <w:numPr>
          <w:ilvl w:val="0"/>
          <w:numId w:val="22"/>
        </w:numPr>
        <w:suppressAutoHyphens w:val="0"/>
        <w:spacing w:after="160" w:line="259" w:lineRule="auto"/>
        <w:jc w:val="both"/>
        <w:rPr>
          <w:rFonts w:ascii="Calibri" w:hAnsi="Calibri"/>
          <w:color w:val="0D0D0D"/>
          <w:sz w:val="22"/>
          <w:szCs w:val="22"/>
        </w:rPr>
      </w:pPr>
      <w:r w:rsidRPr="00582031">
        <w:rPr>
          <w:rFonts w:ascii="Calibri" w:hAnsi="Calibri"/>
          <w:sz w:val="22"/>
          <w:szCs w:val="22"/>
        </w:rPr>
        <w:t xml:space="preserve">Worked on Enterprise </w:t>
      </w:r>
      <w:r w:rsidRPr="00582031">
        <w:rPr>
          <w:rFonts w:ascii="Calibri" w:hAnsi="Calibri"/>
          <w:b/>
          <w:sz w:val="22"/>
          <w:szCs w:val="22"/>
        </w:rPr>
        <w:t>JavaBeans</w:t>
      </w:r>
      <w:r w:rsidRPr="00582031">
        <w:rPr>
          <w:rFonts w:ascii="Calibri" w:hAnsi="Calibri"/>
          <w:sz w:val="22"/>
          <w:szCs w:val="22"/>
        </w:rPr>
        <w:t xml:space="preserve"> is service-side model that encapsulate the business logic of an application</w:t>
      </w:r>
      <w:r>
        <w:rPr>
          <w:rFonts w:ascii="Calibri" w:hAnsi="Calibri"/>
          <w:sz w:val="22"/>
          <w:szCs w:val="22"/>
        </w:rPr>
        <w:t>.</w:t>
      </w:r>
    </w:p>
    <w:p w:rsidR="00582031" w:rsidRPr="00582031" w:rsidRDefault="00582031" w:rsidP="00582031">
      <w:pPr>
        <w:pStyle w:val="ListParagraph"/>
        <w:numPr>
          <w:ilvl w:val="0"/>
          <w:numId w:val="22"/>
        </w:numPr>
        <w:suppressAutoHyphens w:val="0"/>
        <w:spacing w:after="160" w:line="259" w:lineRule="auto"/>
        <w:jc w:val="both"/>
        <w:rPr>
          <w:rFonts w:ascii="Calibri" w:hAnsi="Calibri"/>
          <w:color w:val="0D0D0D"/>
          <w:sz w:val="22"/>
          <w:szCs w:val="22"/>
        </w:rPr>
      </w:pPr>
      <w:r w:rsidRPr="00582031">
        <w:rPr>
          <w:rFonts w:ascii="Calibri" w:hAnsi="Calibri"/>
          <w:sz w:val="22"/>
          <w:szCs w:val="22"/>
        </w:rPr>
        <w:t xml:space="preserve">Developed application code using </w:t>
      </w:r>
      <w:r w:rsidRPr="00582031">
        <w:rPr>
          <w:rFonts w:ascii="Calibri" w:hAnsi="Calibri"/>
          <w:b/>
          <w:sz w:val="22"/>
          <w:szCs w:val="22"/>
        </w:rPr>
        <w:t>Core Java</w:t>
      </w:r>
      <w:r w:rsidRPr="00582031">
        <w:rPr>
          <w:rFonts w:ascii="Calibri" w:hAnsi="Calibri"/>
          <w:sz w:val="22"/>
          <w:szCs w:val="22"/>
        </w:rPr>
        <w:t xml:space="preserve"> and </w:t>
      </w:r>
      <w:r w:rsidRPr="00582031">
        <w:rPr>
          <w:rFonts w:ascii="Calibri" w:hAnsi="Calibri"/>
          <w:b/>
          <w:sz w:val="22"/>
          <w:szCs w:val="22"/>
        </w:rPr>
        <w:t>J2EE</w:t>
      </w:r>
      <w:r w:rsidRPr="00582031">
        <w:rPr>
          <w:rFonts w:ascii="Calibri" w:hAnsi="Calibri"/>
          <w:sz w:val="22"/>
          <w:szCs w:val="22"/>
        </w:rPr>
        <w:t xml:space="preserve"> (Servlets, XML) in </w:t>
      </w:r>
      <w:r w:rsidRPr="00582031">
        <w:rPr>
          <w:rFonts w:ascii="Calibri" w:hAnsi="Calibri"/>
          <w:b/>
          <w:sz w:val="22"/>
          <w:szCs w:val="22"/>
        </w:rPr>
        <w:t>Eclipse tool</w:t>
      </w:r>
    </w:p>
    <w:p w:rsidR="00582031" w:rsidRPr="00582031" w:rsidRDefault="00582031" w:rsidP="00582031">
      <w:pPr>
        <w:pStyle w:val="ListParagraph"/>
        <w:numPr>
          <w:ilvl w:val="0"/>
          <w:numId w:val="22"/>
        </w:numPr>
        <w:suppressAutoHyphens w:val="0"/>
        <w:spacing w:after="160" w:line="259" w:lineRule="auto"/>
        <w:jc w:val="both"/>
        <w:rPr>
          <w:rFonts w:ascii="Calibri" w:hAnsi="Calibri"/>
          <w:color w:val="0D0D0D"/>
          <w:sz w:val="22"/>
          <w:szCs w:val="22"/>
        </w:rPr>
      </w:pPr>
      <w:r w:rsidRPr="00582031">
        <w:rPr>
          <w:rFonts w:ascii="Calibri" w:hAnsi="Calibri"/>
          <w:sz w:val="22"/>
          <w:szCs w:val="22"/>
        </w:rPr>
        <w:t>Created</w:t>
      </w:r>
      <w:r w:rsidRPr="00582031">
        <w:rPr>
          <w:rFonts w:ascii="Calibri" w:hAnsi="Calibri"/>
          <w:b/>
          <w:sz w:val="22"/>
          <w:szCs w:val="22"/>
        </w:rPr>
        <w:t xml:space="preserve"> SQL</w:t>
      </w:r>
      <w:r w:rsidRPr="00582031">
        <w:rPr>
          <w:rFonts w:ascii="Calibri" w:hAnsi="Calibri"/>
          <w:sz w:val="22"/>
          <w:szCs w:val="22"/>
        </w:rPr>
        <w:t xml:space="preserve"> queries and Stored Procedures for </w:t>
      </w:r>
      <w:r w:rsidRPr="00582031">
        <w:rPr>
          <w:rFonts w:ascii="Calibri" w:hAnsi="Calibri"/>
          <w:b/>
          <w:sz w:val="22"/>
          <w:szCs w:val="22"/>
        </w:rPr>
        <w:t>CRUD</w:t>
      </w:r>
      <w:r w:rsidRPr="00582031">
        <w:rPr>
          <w:rFonts w:ascii="Calibri" w:hAnsi="Calibri"/>
          <w:sz w:val="22"/>
          <w:szCs w:val="22"/>
        </w:rPr>
        <w:t xml:space="preserve"> (Create, Read, Update and</w:t>
      </w:r>
      <w:r w:rsidR="0088752E">
        <w:rPr>
          <w:rFonts w:ascii="Calibri" w:hAnsi="Calibri"/>
          <w:sz w:val="22"/>
          <w:szCs w:val="22"/>
        </w:rPr>
        <w:t xml:space="preserve"> Delete) operations on database</w:t>
      </w:r>
      <w:r>
        <w:rPr>
          <w:rFonts w:ascii="Calibri" w:hAnsi="Calibri"/>
          <w:sz w:val="22"/>
          <w:szCs w:val="22"/>
        </w:rPr>
        <w:t>.</w:t>
      </w:r>
    </w:p>
    <w:p w:rsidR="00582031" w:rsidRPr="00582031" w:rsidRDefault="00582031" w:rsidP="00582031">
      <w:pPr>
        <w:pStyle w:val="ListParagraph"/>
        <w:numPr>
          <w:ilvl w:val="0"/>
          <w:numId w:val="22"/>
        </w:numPr>
        <w:suppressAutoHyphens w:val="0"/>
        <w:spacing w:after="160" w:line="259" w:lineRule="auto"/>
        <w:jc w:val="both"/>
        <w:rPr>
          <w:rFonts w:ascii="Calibri" w:hAnsi="Calibri"/>
          <w:color w:val="0D0D0D"/>
          <w:sz w:val="22"/>
          <w:szCs w:val="22"/>
        </w:rPr>
      </w:pPr>
      <w:r w:rsidRPr="00582031">
        <w:rPr>
          <w:rFonts w:ascii="Calibri" w:hAnsi="Calibri"/>
          <w:sz w:val="22"/>
          <w:szCs w:val="22"/>
        </w:rPr>
        <w:t xml:space="preserve">Used </w:t>
      </w:r>
      <w:r w:rsidRPr="00582031">
        <w:rPr>
          <w:rFonts w:ascii="Calibri" w:hAnsi="Calibri"/>
          <w:b/>
          <w:sz w:val="22"/>
          <w:szCs w:val="22"/>
        </w:rPr>
        <w:t>Ajax</w:t>
      </w:r>
      <w:r w:rsidRPr="00582031">
        <w:rPr>
          <w:rFonts w:ascii="Calibri" w:hAnsi="Calibri"/>
          <w:sz w:val="22"/>
          <w:szCs w:val="22"/>
        </w:rPr>
        <w:t xml:space="preserve"> in one of the modules to do as</w:t>
      </w:r>
      <w:r w:rsidR="0088752E">
        <w:rPr>
          <w:rFonts w:ascii="Calibri" w:hAnsi="Calibri"/>
          <w:sz w:val="22"/>
          <w:szCs w:val="22"/>
        </w:rPr>
        <w:t>ynchronous changes to the pages</w:t>
      </w:r>
      <w:r>
        <w:rPr>
          <w:rFonts w:ascii="Calibri" w:hAnsi="Calibri"/>
          <w:sz w:val="22"/>
          <w:szCs w:val="22"/>
        </w:rPr>
        <w:t>.</w:t>
      </w:r>
    </w:p>
    <w:p w:rsidR="00582031" w:rsidRPr="00582031" w:rsidRDefault="00582031" w:rsidP="00582031">
      <w:pPr>
        <w:pStyle w:val="ListParagraph"/>
        <w:numPr>
          <w:ilvl w:val="0"/>
          <w:numId w:val="22"/>
        </w:numPr>
        <w:suppressAutoHyphens w:val="0"/>
        <w:spacing w:after="160" w:line="259" w:lineRule="auto"/>
        <w:jc w:val="both"/>
        <w:rPr>
          <w:rFonts w:ascii="Calibri" w:hAnsi="Calibri"/>
          <w:color w:val="0D0D0D"/>
          <w:sz w:val="22"/>
          <w:szCs w:val="22"/>
        </w:rPr>
      </w:pPr>
      <w:r w:rsidRPr="00582031">
        <w:rPr>
          <w:rFonts w:ascii="Calibri" w:hAnsi="Calibri"/>
          <w:sz w:val="22"/>
          <w:szCs w:val="22"/>
        </w:rPr>
        <w:t xml:space="preserve">Worked with Struts front-end utilizing the Struts tiles framework and Struts Validation Framework to implement the </w:t>
      </w:r>
      <w:r w:rsidRPr="00582031">
        <w:rPr>
          <w:rFonts w:ascii="Calibri" w:hAnsi="Calibri"/>
          <w:b/>
          <w:sz w:val="22"/>
          <w:szCs w:val="22"/>
        </w:rPr>
        <w:t>GUI interface</w:t>
      </w:r>
    </w:p>
    <w:p w:rsidR="00582031" w:rsidRPr="00EA5577" w:rsidRDefault="00582031" w:rsidP="00582031">
      <w:pPr>
        <w:pStyle w:val="ListParagraph"/>
        <w:suppressAutoHyphens w:val="0"/>
        <w:spacing w:after="160" w:line="259" w:lineRule="auto"/>
        <w:jc w:val="both"/>
        <w:rPr>
          <w:rFonts w:ascii="Calibri" w:hAnsi="Calibri"/>
          <w:color w:val="0D0D0D"/>
          <w:sz w:val="22"/>
          <w:szCs w:val="22"/>
        </w:rPr>
      </w:pPr>
    </w:p>
    <w:p w:rsidR="00443EDD" w:rsidRPr="00EA5577" w:rsidRDefault="00443EDD" w:rsidP="00443EDD">
      <w:pPr>
        <w:jc w:val="both"/>
        <w:rPr>
          <w:rFonts w:ascii="Calibri" w:hAnsi="Calibri"/>
          <w:color w:val="0D0D0D"/>
          <w:sz w:val="22"/>
          <w:szCs w:val="22"/>
        </w:rPr>
      </w:pPr>
      <w:r w:rsidRPr="00EA5577">
        <w:rPr>
          <w:rFonts w:ascii="Calibri" w:eastAsia="Calibri" w:hAnsi="Calibri" w:cs="Arial"/>
          <w:b/>
          <w:color w:val="0D0D0D"/>
          <w:kern w:val="0"/>
          <w:sz w:val="24"/>
          <w:szCs w:val="24"/>
        </w:rPr>
        <w:t>Environment:</w:t>
      </w:r>
      <w:r w:rsidRPr="00EA5577">
        <w:rPr>
          <w:rFonts w:ascii="Calibri" w:hAnsi="Calibri"/>
          <w:color w:val="0D0D0D"/>
          <w:sz w:val="22"/>
          <w:szCs w:val="22"/>
        </w:rPr>
        <w:t xml:space="preserve"> Core Java, Hibernate, Spring MVC, JDBC, JSP, JQuery, XML, CSS, AJAX, </w:t>
      </w:r>
      <w:r w:rsidR="00BE5601">
        <w:rPr>
          <w:rFonts w:ascii="Calibri" w:hAnsi="Calibri"/>
          <w:color w:val="0D0D0D"/>
          <w:sz w:val="22"/>
          <w:szCs w:val="22"/>
        </w:rPr>
        <w:t>Angular JS,</w:t>
      </w:r>
      <w:r w:rsidRPr="00EA5577">
        <w:rPr>
          <w:rFonts w:ascii="Calibri" w:hAnsi="Calibri"/>
          <w:color w:val="0D0D0D"/>
          <w:sz w:val="22"/>
          <w:szCs w:val="22"/>
        </w:rPr>
        <w:t>Maven, WebSphere Application Server 6.1, JUnit, log4j, RSA, SOAP- RPC, DB2.</w:t>
      </w:r>
    </w:p>
    <w:p w:rsidR="002F634E" w:rsidRPr="00443EDD" w:rsidRDefault="002F634E" w:rsidP="00443EDD">
      <w:pPr>
        <w:jc w:val="both"/>
        <w:rPr>
          <w:rFonts w:ascii="Calibri" w:hAnsi="Calibri"/>
          <w:sz w:val="22"/>
          <w:szCs w:val="22"/>
        </w:rPr>
      </w:pPr>
    </w:p>
    <w:p w:rsidR="0088752E" w:rsidRDefault="0088752E" w:rsidP="00C56F14">
      <w:pPr>
        <w:jc w:val="both"/>
        <w:rPr>
          <w:rFonts w:ascii="Calibri" w:hAnsi="Calibri"/>
          <w:b/>
          <w:sz w:val="24"/>
          <w:szCs w:val="24"/>
        </w:rPr>
      </w:pPr>
      <w:r>
        <w:rPr>
          <w:rFonts w:ascii="Calibri" w:eastAsia="Calibri" w:hAnsi="Calibri" w:cs="Arial"/>
          <w:b/>
          <w:color w:val="000000"/>
          <w:kern w:val="0"/>
          <w:sz w:val="24"/>
          <w:szCs w:val="24"/>
        </w:rPr>
        <w:t>Resource Masters</w:t>
      </w:r>
      <w:r w:rsidRPr="00201E9C">
        <w:rPr>
          <w:rFonts w:ascii="Calibri" w:eastAsia="Calibri" w:hAnsi="Calibri" w:cs="Arial"/>
          <w:b/>
          <w:color w:val="000000"/>
          <w:kern w:val="0"/>
          <w:sz w:val="24"/>
          <w:szCs w:val="24"/>
        </w:rPr>
        <w:t>,</w:t>
      </w:r>
      <w:r>
        <w:rPr>
          <w:rFonts w:ascii="Calibri" w:eastAsia="Calibri" w:hAnsi="Calibri" w:cs="Arial"/>
          <w:b/>
          <w:color w:val="000000"/>
          <w:kern w:val="0"/>
          <w:sz w:val="24"/>
          <w:szCs w:val="24"/>
        </w:rPr>
        <w:t xml:space="preserve"> HYD</w:t>
      </w:r>
      <w:r w:rsidR="00C56F14" w:rsidRPr="00C56F14">
        <w:rPr>
          <w:rFonts w:ascii="Calibri" w:hAnsi="Calibri"/>
          <w:b/>
          <w:sz w:val="24"/>
          <w:szCs w:val="24"/>
        </w:rPr>
        <w:t xml:space="preserve">,India                                                         </w:t>
      </w:r>
      <w:r w:rsidR="00C56F14">
        <w:rPr>
          <w:rFonts w:ascii="Calibri" w:hAnsi="Calibri"/>
          <w:b/>
          <w:color w:val="222222"/>
          <w:sz w:val="24"/>
          <w:szCs w:val="24"/>
          <w:shd w:val="clear" w:color="auto" w:fill="FFFFFF"/>
        </w:rPr>
        <w:t xml:space="preserve">JUN 2008-SEP </w:t>
      </w:r>
      <w:r w:rsidR="00C56F14" w:rsidRPr="00C56F14">
        <w:rPr>
          <w:rFonts w:ascii="Calibri" w:hAnsi="Calibri"/>
          <w:b/>
          <w:color w:val="222222"/>
          <w:sz w:val="24"/>
          <w:szCs w:val="24"/>
          <w:shd w:val="clear" w:color="auto" w:fill="FFFFFF"/>
        </w:rPr>
        <w:t>2009</w:t>
      </w:r>
    </w:p>
    <w:p w:rsidR="00C56F14" w:rsidRPr="00C56F14" w:rsidRDefault="0088752E" w:rsidP="00C56F14">
      <w:pPr>
        <w:jc w:val="both"/>
        <w:rPr>
          <w:rFonts w:ascii="Calibri" w:hAnsi="Calibri"/>
          <w:b/>
          <w:sz w:val="24"/>
          <w:szCs w:val="24"/>
        </w:rPr>
      </w:pPr>
      <w:r>
        <w:rPr>
          <w:rFonts w:ascii="Calibri" w:hAnsi="Calibri"/>
          <w:b/>
          <w:sz w:val="24"/>
          <w:szCs w:val="24"/>
        </w:rPr>
        <w:t>J</w:t>
      </w:r>
      <w:r w:rsidR="00C56F14" w:rsidRPr="00C56F14">
        <w:rPr>
          <w:rFonts w:ascii="Calibri" w:hAnsi="Calibri"/>
          <w:b/>
          <w:sz w:val="24"/>
          <w:szCs w:val="24"/>
        </w:rPr>
        <w:t>ava Developer</w:t>
      </w:r>
    </w:p>
    <w:p w:rsidR="007C28FC" w:rsidRPr="00201E9C" w:rsidRDefault="007C28FC" w:rsidP="00C56F14">
      <w:pPr>
        <w:spacing w:line="276" w:lineRule="auto"/>
        <w:jc w:val="both"/>
        <w:rPr>
          <w:rFonts w:ascii="Calibri" w:eastAsia="Calibri" w:hAnsi="Calibri" w:cs="Arial"/>
          <w:b/>
          <w:color w:val="000000"/>
          <w:kern w:val="0"/>
          <w:sz w:val="24"/>
          <w:szCs w:val="24"/>
        </w:rPr>
      </w:pPr>
      <w:r w:rsidRPr="00201E9C">
        <w:rPr>
          <w:rFonts w:ascii="Calibri" w:eastAsia="Calibri" w:hAnsi="Calibri" w:cs="Arial"/>
          <w:b/>
          <w:color w:val="000000"/>
          <w:kern w:val="0"/>
          <w:sz w:val="24"/>
          <w:szCs w:val="24"/>
        </w:rPr>
        <w:t>Responsibilities: </w:t>
      </w:r>
    </w:p>
    <w:p w:rsidR="009947DE" w:rsidRPr="009947DE" w:rsidRDefault="009947DE" w:rsidP="009947DE">
      <w:pPr>
        <w:pStyle w:val="ListParagraph"/>
        <w:numPr>
          <w:ilvl w:val="0"/>
          <w:numId w:val="23"/>
        </w:numPr>
        <w:suppressAutoHyphens w:val="0"/>
        <w:rPr>
          <w:rFonts w:ascii="Calibri" w:hAnsi="Calibri"/>
          <w:sz w:val="22"/>
          <w:szCs w:val="22"/>
        </w:rPr>
      </w:pPr>
      <w:r w:rsidRPr="009947DE">
        <w:rPr>
          <w:rFonts w:ascii="Calibri" w:hAnsi="Calibri"/>
          <w:sz w:val="22"/>
          <w:szCs w:val="22"/>
        </w:rPr>
        <w:t xml:space="preserve">Implemented </w:t>
      </w:r>
      <w:r w:rsidRPr="009947DE">
        <w:rPr>
          <w:rFonts w:ascii="Calibri" w:hAnsi="Calibri"/>
          <w:b/>
          <w:sz w:val="22"/>
          <w:szCs w:val="22"/>
        </w:rPr>
        <w:t>Core Java</w:t>
      </w:r>
      <w:r w:rsidRPr="009947DE">
        <w:rPr>
          <w:rFonts w:ascii="Calibri" w:hAnsi="Calibri"/>
          <w:sz w:val="22"/>
          <w:szCs w:val="22"/>
        </w:rPr>
        <w:t xml:space="preserve"> (API, Multi-Threading, Collections). </w:t>
      </w:r>
    </w:p>
    <w:p w:rsidR="009947DE" w:rsidRPr="009947DE" w:rsidRDefault="009947DE" w:rsidP="009947DE">
      <w:pPr>
        <w:pStyle w:val="ListParagraph"/>
        <w:numPr>
          <w:ilvl w:val="0"/>
          <w:numId w:val="23"/>
        </w:numPr>
        <w:suppressAutoHyphens w:val="0"/>
        <w:rPr>
          <w:rFonts w:ascii="Calibri" w:hAnsi="Calibri"/>
          <w:b/>
          <w:sz w:val="22"/>
          <w:szCs w:val="22"/>
        </w:rPr>
      </w:pPr>
      <w:r w:rsidRPr="009947DE">
        <w:rPr>
          <w:rFonts w:ascii="Calibri" w:hAnsi="Calibri"/>
          <w:sz w:val="22"/>
          <w:szCs w:val="22"/>
        </w:rPr>
        <w:t xml:space="preserve">Involved in the </w:t>
      </w:r>
      <w:r w:rsidRPr="009947DE">
        <w:rPr>
          <w:rFonts w:ascii="Calibri" w:hAnsi="Calibri"/>
          <w:b/>
          <w:sz w:val="22"/>
          <w:szCs w:val="22"/>
        </w:rPr>
        <w:t>analysis, design</w:t>
      </w:r>
      <w:r w:rsidRPr="009947DE">
        <w:rPr>
          <w:rFonts w:ascii="Calibri" w:hAnsi="Calibri"/>
          <w:sz w:val="22"/>
          <w:szCs w:val="22"/>
        </w:rPr>
        <w:t xml:space="preserve"> and </w:t>
      </w:r>
      <w:r w:rsidRPr="009947DE">
        <w:rPr>
          <w:rFonts w:ascii="Calibri" w:hAnsi="Calibri"/>
          <w:b/>
          <w:sz w:val="22"/>
          <w:szCs w:val="22"/>
        </w:rPr>
        <w:t>implementation</w:t>
      </w:r>
      <w:r w:rsidRPr="009947DE">
        <w:rPr>
          <w:rFonts w:ascii="Calibri" w:hAnsi="Calibri"/>
          <w:sz w:val="22"/>
          <w:szCs w:val="22"/>
        </w:rPr>
        <w:t xml:space="preserve"> and </w:t>
      </w:r>
      <w:r w:rsidRPr="009947DE">
        <w:rPr>
          <w:rFonts w:ascii="Calibri" w:hAnsi="Calibri"/>
          <w:b/>
          <w:sz w:val="22"/>
          <w:szCs w:val="22"/>
        </w:rPr>
        <w:t>testing phases of SDLC. </w:t>
      </w:r>
    </w:p>
    <w:p w:rsidR="009947DE" w:rsidRPr="009947DE" w:rsidRDefault="009947DE" w:rsidP="009947DE">
      <w:pPr>
        <w:pStyle w:val="ListParagraph"/>
        <w:numPr>
          <w:ilvl w:val="0"/>
          <w:numId w:val="23"/>
        </w:numPr>
        <w:suppressAutoHyphens w:val="0"/>
        <w:rPr>
          <w:rFonts w:ascii="Calibri" w:hAnsi="Calibri"/>
          <w:b/>
          <w:sz w:val="22"/>
          <w:szCs w:val="22"/>
        </w:rPr>
      </w:pPr>
      <w:r w:rsidRPr="009947DE">
        <w:rPr>
          <w:rFonts w:ascii="Calibri" w:hAnsi="Calibri"/>
          <w:sz w:val="22"/>
          <w:szCs w:val="22"/>
        </w:rPr>
        <w:t xml:space="preserve">Experience Working with </w:t>
      </w:r>
      <w:r w:rsidRPr="009947DE">
        <w:rPr>
          <w:rFonts w:ascii="Calibri" w:hAnsi="Calibri"/>
          <w:b/>
          <w:sz w:val="22"/>
          <w:szCs w:val="22"/>
        </w:rPr>
        <w:t>Agile Development methodology.</w:t>
      </w:r>
    </w:p>
    <w:p w:rsidR="009947DE" w:rsidRPr="009947DE" w:rsidRDefault="009947DE" w:rsidP="009947DE">
      <w:pPr>
        <w:pStyle w:val="ListParagraph"/>
        <w:numPr>
          <w:ilvl w:val="0"/>
          <w:numId w:val="23"/>
        </w:numPr>
        <w:suppressAutoHyphens w:val="0"/>
        <w:rPr>
          <w:rFonts w:ascii="Calibri" w:hAnsi="Calibri"/>
          <w:b/>
          <w:sz w:val="22"/>
          <w:szCs w:val="22"/>
        </w:rPr>
      </w:pPr>
      <w:r w:rsidRPr="009947DE">
        <w:rPr>
          <w:rFonts w:ascii="Calibri" w:hAnsi="Calibri"/>
          <w:sz w:val="22"/>
          <w:szCs w:val="22"/>
        </w:rPr>
        <w:t xml:space="preserve">Experience working with </w:t>
      </w:r>
      <w:r w:rsidRPr="009947DE">
        <w:rPr>
          <w:rFonts w:ascii="Calibri" w:hAnsi="Calibri"/>
          <w:b/>
          <w:sz w:val="22"/>
          <w:szCs w:val="22"/>
        </w:rPr>
        <w:t>Git version control systems. </w:t>
      </w:r>
    </w:p>
    <w:p w:rsidR="009947DE" w:rsidRPr="009947DE" w:rsidRDefault="009947DE" w:rsidP="009947DE">
      <w:pPr>
        <w:pStyle w:val="ListParagraph"/>
        <w:numPr>
          <w:ilvl w:val="0"/>
          <w:numId w:val="23"/>
        </w:numPr>
        <w:suppressAutoHyphens w:val="0"/>
        <w:rPr>
          <w:rFonts w:ascii="Calibri" w:hAnsi="Calibri"/>
          <w:sz w:val="22"/>
          <w:szCs w:val="22"/>
        </w:rPr>
      </w:pPr>
      <w:r w:rsidRPr="009947DE">
        <w:rPr>
          <w:rFonts w:ascii="Calibri" w:hAnsi="Calibri"/>
          <w:sz w:val="22"/>
          <w:szCs w:val="22"/>
        </w:rPr>
        <w:t xml:space="preserve">Worked on designing modules of the applications and have represented those using </w:t>
      </w:r>
      <w:r w:rsidRPr="009947DE">
        <w:rPr>
          <w:rFonts w:ascii="Calibri" w:hAnsi="Calibri"/>
          <w:b/>
          <w:sz w:val="22"/>
          <w:szCs w:val="22"/>
        </w:rPr>
        <w:t>UML diagrams</w:t>
      </w:r>
      <w:r w:rsidRPr="009947DE">
        <w:rPr>
          <w:rFonts w:ascii="Calibri" w:hAnsi="Calibri"/>
          <w:sz w:val="22"/>
          <w:szCs w:val="22"/>
        </w:rPr>
        <w:t xml:space="preserve"> with Rational Rose. </w:t>
      </w:r>
    </w:p>
    <w:p w:rsidR="009947DE" w:rsidRPr="009947DE" w:rsidRDefault="009947DE" w:rsidP="009947DE">
      <w:pPr>
        <w:pStyle w:val="ListParagraph"/>
        <w:numPr>
          <w:ilvl w:val="0"/>
          <w:numId w:val="23"/>
        </w:numPr>
        <w:suppressAutoHyphens w:val="0"/>
        <w:rPr>
          <w:rFonts w:ascii="Calibri" w:hAnsi="Calibri"/>
          <w:sz w:val="22"/>
          <w:szCs w:val="22"/>
        </w:rPr>
      </w:pPr>
      <w:r w:rsidRPr="009947DE">
        <w:rPr>
          <w:rFonts w:ascii="Calibri" w:hAnsi="Calibri"/>
          <w:sz w:val="22"/>
          <w:szCs w:val="22"/>
        </w:rPr>
        <w:t xml:space="preserve">Extensively worked with </w:t>
      </w:r>
      <w:r w:rsidRPr="009947DE">
        <w:rPr>
          <w:rFonts w:ascii="Calibri" w:hAnsi="Calibri"/>
          <w:b/>
          <w:sz w:val="22"/>
          <w:szCs w:val="22"/>
        </w:rPr>
        <w:t>Java Script</w:t>
      </w:r>
      <w:r w:rsidRPr="009947DE">
        <w:rPr>
          <w:rFonts w:ascii="Calibri" w:hAnsi="Calibri"/>
          <w:sz w:val="22"/>
          <w:szCs w:val="22"/>
        </w:rPr>
        <w:t xml:space="preserve"> for front end user interface. </w:t>
      </w:r>
    </w:p>
    <w:p w:rsidR="009947DE" w:rsidRPr="009947DE" w:rsidRDefault="009947DE" w:rsidP="009947DE">
      <w:pPr>
        <w:pStyle w:val="ListParagraph"/>
        <w:numPr>
          <w:ilvl w:val="0"/>
          <w:numId w:val="23"/>
        </w:numPr>
        <w:suppressAutoHyphens w:val="0"/>
        <w:rPr>
          <w:rFonts w:ascii="Calibri" w:hAnsi="Calibri"/>
          <w:b/>
          <w:sz w:val="22"/>
          <w:szCs w:val="22"/>
        </w:rPr>
      </w:pPr>
      <w:r w:rsidRPr="009947DE">
        <w:rPr>
          <w:rFonts w:ascii="Calibri" w:hAnsi="Calibri"/>
          <w:sz w:val="22"/>
          <w:szCs w:val="22"/>
        </w:rPr>
        <w:lastRenderedPageBreak/>
        <w:t xml:space="preserve">Designed and implemented the User Interface using </w:t>
      </w:r>
      <w:r w:rsidRPr="009947DE">
        <w:rPr>
          <w:rFonts w:ascii="Calibri" w:hAnsi="Calibri"/>
          <w:b/>
          <w:sz w:val="22"/>
          <w:szCs w:val="22"/>
        </w:rPr>
        <w:t>OO JavaScript, HTML, XML, CSS, JSP.</w:t>
      </w:r>
    </w:p>
    <w:p w:rsidR="009947DE" w:rsidRPr="009947DE" w:rsidRDefault="009947DE" w:rsidP="009947DE">
      <w:pPr>
        <w:pStyle w:val="ListParagraph"/>
        <w:numPr>
          <w:ilvl w:val="0"/>
          <w:numId w:val="23"/>
        </w:numPr>
        <w:suppressAutoHyphens w:val="0"/>
        <w:rPr>
          <w:rFonts w:ascii="Calibri" w:hAnsi="Calibri"/>
          <w:sz w:val="22"/>
          <w:szCs w:val="22"/>
        </w:rPr>
      </w:pPr>
      <w:r w:rsidRPr="009947DE">
        <w:rPr>
          <w:rFonts w:ascii="Calibri" w:hAnsi="Calibri"/>
          <w:sz w:val="22"/>
          <w:szCs w:val="22"/>
        </w:rPr>
        <w:t xml:space="preserve">Responsible to manipulate HTML, CSS in JQuery as well as making the pages dynamic using </w:t>
      </w:r>
      <w:r w:rsidRPr="009947DE">
        <w:rPr>
          <w:rFonts w:ascii="Calibri" w:hAnsi="Calibri"/>
          <w:b/>
          <w:sz w:val="22"/>
          <w:szCs w:val="22"/>
        </w:rPr>
        <w:t>AJAX, JSON</w:t>
      </w:r>
      <w:r w:rsidRPr="009947DE">
        <w:rPr>
          <w:rFonts w:ascii="Calibri" w:hAnsi="Calibri"/>
          <w:sz w:val="22"/>
          <w:szCs w:val="22"/>
        </w:rPr>
        <w:t xml:space="preserve"> and </w:t>
      </w:r>
      <w:r w:rsidRPr="009947DE">
        <w:rPr>
          <w:rFonts w:ascii="Calibri" w:hAnsi="Calibri"/>
          <w:b/>
          <w:sz w:val="22"/>
          <w:szCs w:val="22"/>
        </w:rPr>
        <w:t>XML.</w:t>
      </w:r>
      <w:r w:rsidRPr="009947DE">
        <w:rPr>
          <w:rFonts w:ascii="Calibri" w:hAnsi="Calibri"/>
          <w:sz w:val="22"/>
          <w:szCs w:val="22"/>
        </w:rPr>
        <w:t> </w:t>
      </w:r>
    </w:p>
    <w:p w:rsidR="009947DE" w:rsidRPr="009947DE" w:rsidRDefault="009947DE" w:rsidP="009947DE">
      <w:pPr>
        <w:pStyle w:val="ListParagraph"/>
        <w:numPr>
          <w:ilvl w:val="0"/>
          <w:numId w:val="23"/>
        </w:numPr>
        <w:suppressAutoHyphens w:val="0"/>
        <w:rPr>
          <w:rFonts w:ascii="Calibri" w:hAnsi="Calibri"/>
          <w:sz w:val="22"/>
          <w:szCs w:val="22"/>
        </w:rPr>
      </w:pPr>
      <w:r w:rsidRPr="009947DE">
        <w:rPr>
          <w:rFonts w:ascii="Calibri" w:hAnsi="Calibri"/>
          <w:sz w:val="22"/>
          <w:szCs w:val="22"/>
        </w:rPr>
        <w:t xml:space="preserve">Used </w:t>
      </w:r>
      <w:r w:rsidRPr="00C119A4">
        <w:rPr>
          <w:rFonts w:ascii="Calibri" w:hAnsi="Calibri"/>
          <w:b/>
          <w:sz w:val="22"/>
          <w:szCs w:val="22"/>
        </w:rPr>
        <w:t>MAVEN</w:t>
      </w:r>
      <w:r w:rsidRPr="009947DE">
        <w:rPr>
          <w:rFonts w:ascii="Calibri" w:hAnsi="Calibri"/>
          <w:sz w:val="22"/>
          <w:szCs w:val="22"/>
        </w:rPr>
        <w:t xml:space="preserve"> for build and deploying the application onto the Application server. </w:t>
      </w:r>
    </w:p>
    <w:p w:rsidR="009947DE" w:rsidRPr="009947DE" w:rsidRDefault="009947DE" w:rsidP="009947DE">
      <w:pPr>
        <w:pStyle w:val="ListParagraph"/>
        <w:numPr>
          <w:ilvl w:val="0"/>
          <w:numId w:val="23"/>
        </w:numPr>
        <w:suppressAutoHyphens w:val="0"/>
        <w:rPr>
          <w:rFonts w:ascii="Calibri" w:hAnsi="Calibri"/>
          <w:b/>
          <w:sz w:val="22"/>
          <w:szCs w:val="22"/>
        </w:rPr>
      </w:pPr>
      <w:r w:rsidRPr="009947DE">
        <w:rPr>
          <w:rFonts w:ascii="Calibri" w:hAnsi="Calibri"/>
          <w:sz w:val="22"/>
          <w:szCs w:val="22"/>
        </w:rPr>
        <w:t xml:space="preserve">Designed and developed the business logic layer and data access layer using different kinds of </w:t>
      </w:r>
      <w:r w:rsidRPr="009947DE">
        <w:rPr>
          <w:rFonts w:ascii="Calibri" w:hAnsi="Calibri"/>
          <w:b/>
          <w:sz w:val="22"/>
          <w:szCs w:val="22"/>
        </w:rPr>
        <w:t>Data Access Objects (DAOs). </w:t>
      </w:r>
    </w:p>
    <w:p w:rsidR="009947DE" w:rsidRPr="009947DE" w:rsidRDefault="009947DE" w:rsidP="009947DE">
      <w:pPr>
        <w:pStyle w:val="ListParagraph"/>
        <w:numPr>
          <w:ilvl w:val="0"/>
          <w:numId w:val="23"/>
        </w:numPr>
        <w:suppressAutoHyphens w:val="0"/>
        <w:rPr>
          <w:rFonts w:ascii="Calibri" w:hAnsi="Calibri"/>
          <w:sz w:val="22"/>
          <w:szCs w:val="22"/>
        </w:rPr>
      </w:pPr>
      <w:r w:rsidRPr="009947DE">
        <w:rPr>
          <w:rFonts w:ascii="Calibri" w:hAnsi="Calibri"/>
          <w:sz w:val="22"/>
          <w:szCs w:val="22"/>
        </w:rPr>
        <w:t xml:space="preserve">Create </w:t>
      </w:r>
      <w:r w:rsidRPr="009947DE">
        <w:rPr>
          <w:rFonts w:ascii="Calibri" w:hAnsi="Calibri"/>
          <w:b/>
          <w:sz w:val="22"/>
          <w:szCs w:val="22"/>
        </w:rPr>
        <w:t>database queries</w:t>
      </w:r>
      <w:r w:rsidRPr="009947DE">
        <w:rPr>
          <w:rFonts w:ascii="Calibri" w:hAnsi="Calibri"/>
          <w:sz w:val="22"/>
          <w:szCs w:val="22"/>
        </w:rPr>
        <w:t xml:space="preserve"> for data insertion, updates and views using Oracle 10g. </w:t>
      </w:r>
    </w:p>
    <w:p w:rsidR="009947DE" w:rsidRPr="009947DE" w:rsidRDefault="009947DE" w:rsidP="009947DE">
      <w:pPr>
        <w:pStyle w:val="ListParagraph"/>
        <w:numPr>
          <w:ilvl w:val="0"/>
          <w:numId w:val="23"/>
        </w:numPr>
        <w:suppressAutoHyphens w:val="0"/>
        <w:rPr>
          <w:rFonts w:ascii="Calibri" w:hAnsi="Calibri"/>
          <w:sz w:val="22"/>
          <w:szCs w:val="22"/>
        </w:rPr>
      </w:pPr>
      <w:r w:rsidRPr="009947DE">
        <w:rPr>
          <w:rFonts w:ascii="Calibri" w:hAnsi="Calibri"/>
          <w:sz w:val="22"/>
          <w:szCs w:val="22"/>
        </w:rPr>
        <w:t xml:space="preserve">Developed server side utilities using </w:t>
      </w:r>
      <w:r w:rsidRPr="009947DE">
        <w:rPr>
          <w:rFonts w:ascii="Calibri" w:hAnsi="Calibri"/>
          <w:b/>
          <w:sz w:val="22"/>
          <w:szCs w:val="22"/>
        </w:rPr>
        <w:t>J2EE technologies Servlets</w:t>
      </w:r>
      <w:r w:rsidRPr="009947DE">
        <w:rPr>
          <w:rFonts w:ascii="Calibri" w:hAnsi="Calibri"/>
          <w:sz w:val="22"/>
          <w:szCs w:val="22"/>
        </w:rPr>
        <w:t xml:space="preserve"> in the back-end. </w:t>
      </w:r>
    </w:p>
    <w:p w:rsidR="009947DE" w:rsidRPr="009947DE" w:rsidRDefault="009947DE" w:rsidP="009947DE">
      <w:pPr>
        <w:pStyle w:val="ListParagraph"/>
        <w:numPr>
          <w:ilvl w:val="0"/>
          <w:numId w:val="23"/>
        </w:numPr>
        <w:suppressAutoHyphens w:val="0"/>
        <w:rPr>
          <w:rFonts w:ascii="Calibri" w:hAnsi="Calibri"/>
          <w:sz w:val="22"/>
          <w:szCs w:val="22"/>
        </w:rPr>
      </w:pPr>
      <w:r w:rsidRPr="009947DE">
        <w:rPr>
          <w:rFonts w:ascii="Calibri" w:hAnsi="Calibri"/>
          <w:sz w:val="22"/>
          <w:szCs w:val="22"/>
        </w:rPr>
        <w:t xml:space="preserve"> Worked on </w:t>
      </w:r>
      <w:r w:rsidRPr="009947DE">
        <w:rPr>
          <w:rFonts w:ascii="Calibri" w:hAnsi="Calibri"/>
          <w:b/>
          <w:sz w:val="22"/>
          <w:szCs w:val="22"/>
        </w:rPr>
        <w:t>JSF</w:t>
      </w:r>
      <w:r w:rsidRPr="009947DE">
        <w:rPr>
          <w:rFonts w:ascii="Calibri" w:hAnsi="Calibri"/>
          <w:sz w:val="22"/>
          <w:szCs w:val="22"/>
        </w:rPr>
        <w:t xml:space="preserve"> and </w:t>
      </w:r>
      <w:r w:rsidRPr="009947DE">
        <w:rPr>
          <w:rFonts w:ascii="Calibri" w:hAnsi="Calibri"/>
          <w:b/>
          <w:sz w:val="22"/>
          <w:szCs w:val="22"/>
        </w:rPr>
        <w:t xml:space="preserve">JSP </w:t>
      </w:r>
      <w:r w:rsidRPr="009947DE">
        <w:rPr>
          <w:rFonts w:ascii="Calibri" w:hAnsi="Calibri"/>
          <w:sz w:val="22"/>
          <w:szCs w:val="22"/>
        </w:rPr>
        <w:t>tag libraries for reusable web interface components. </w:t>
      </w:r>
    </w:p>
    <w:p w:rsidR="009947DE" w:rsidRPr="009947DE" w:rsidRDefault="009947DE" w:rsidP="009947DE">
      <w:pPr>
        <w:rPr>
          <w:rFonts w:ascii="Calibri" w:hAnsi="Calibri"/>
          <w:sz w:val="22"/>
          <w:szCs w:val="22"/>
        </w:rPr>
      </w:pPr>
      <w:r w:rsidRPr="009947DE">
        <w:rPr>
          <w:rFonts w:ascii="Calibri" w:eastAsia="Calibri" w:hAnsi="Calibri" w:cs="Arial"/>
          <w:b/>
          <w:color w:val="000000"/>
          <w:kern w:val="0"/>
          <w:sz w:val="24"/>
          <w:szCs w:val="24"/>
        </w:rPr>
        <w:t>Environment:</w:t>
      </w:r>
      <w:r w:rsidRPr="009947DE">
        <w:rPr>
          <w:rFonts w:ascii="Calibri" w:hAnsi="Calibri"/>
          <w:sz w:val="22"/>
          <w:szCs w:val="22"/>
        </w:rPr>
        <w:t xml:space="preserve"> Java 1.7 and older versions, Eclipse IDE, Apache Tomcat, Maven, Git, XML, CSS, HTML, Hibernate, Spring MVC, AJAX, MySQL, JQuery.</w:t>
      </w:r>
    </w:p>
    <w:p w:rsidR="009947DE" w:rsidRPr="00E91555" w:rsidRDefault="009947DE" w:rsidP="009947DE">
      <w:pPr>
        <w:rPr>
          <w:rFonts w:cs="Arial"/>
        </w:rPr>
      </w:pPr>
    </w:p>
    <w:p w:rsidR="009947DE" w:rsidRPr="00135D70" w:rsidRDefault="009947DE" w:rsidP="00443EDD">
      <w:pPr>
        <w:ind w:left="360"/>
        <w:jc w:val="both"/>
        <w:rPr>
          <w:rFonts w:ascii="Arial" w:hAnsi="Arial" w:cs="Arial"/>
          <w:color w:val="000000"/>
          <w:sz w:val="20"/>
          <w:shd w:val="clear" w:color="auto" w:fill="FFFFFF"/>
        </w:rPr>
      </w:pPr>
    </w:p>
    <w:p w:rsidR="007C28FC" w:rsidRPr="00201E9C" w:rsidRDefault="000D1479" w:rsidP="00201E9C">
      <w:pPr>
        <w:shd w:val="clear" w:color="auto" w:fill="B8CCE4"/>
        <w:jc w:val="both"/>
        <w:rPr>
          <w:rFonts w:ascii="Calibri" w:eastAsia="Calibri" w:hAnsi="Calibri" w:cs="Arial"/>
          <w:b/>
          <w:color w:val="000000"/>
          <w:kern w:val="0"/>
          <w:sz w:val="24"/>
          <w:szCs w:val="24"/>
        </w:rPr>
      </w:pPr>
      <w:r w:rsidRPr="00201E9C">
        <w:rPr>
          <w:rFonts w:ascii="Calibri" w:eastAsia="Calibri" w:hAnsi="Calibri" w:cs="Arial"/>
          <w:b/>
          <w:color w:val="000000"/>
          <w:kern w:val="0"/>
          <w:sz w:val="24"/>
          <w:szCs w:val="24"/>
        </w:rPr>
        <w:t>REFERENCE</w:t>
      </w:r>
    </w:p>
    <w:p w:rsidR="007C28FC" w:rsidRPr="006869A5" w:rsidRDefault="007C28FC" w:rsidP="007C28FC">
      <w:pPr>
        <w:pStyle w:val="NoSpacing"/>
        <w:jc w:val="both"/>
        <w:rPr>
          <w:rFonts w:cs="Arial"/>
          <w:shd w:val="clear" w:color="auto" w:fill="FFFFFF"/>
          <w:lang w:val="en-IN" w:eastAsia="en-IN"/>
        </w:rPr>
      </w:pPr>
    </w:p>
    <w:p w:rsidR="007C28FC" w:rsidRDefault="007C28FC" w:rsidP="00404070">
      <w:pPr>
        <w:pStyle w:val="NoSpacing"/>
        <w:numPr>
          <w:ilvl w:val="0"/>
          <w:numId w:val="1"/>
        </w:numPr>
        <w:tabs>
          <w:tab w:val="clear" w:pos="720"/>
        </w:tabs>
        <w:suppressAutoHyphens w:val="0"/>
        <w:jc w:val="both"/>
        <w:rPr>
          <w:rFonts w:cs="Arial"/>
          <w:shd w:val="clear" w:color="auto" w:fill="FFFFFF"/>
          <w:lang w:val="en-IN" w:eastAsia="en-IN"/>
        </w:rPr>
      </w:pPr>
      <w:r w:rsidRPr="00976F50">
        <w:rPr>
          <w:rFonts w:cs="Arial"/>
          <w:b/>
          <w:shd w:val="clear" w:color="auto" w:fill="FFFFFF"/>
          <w:lang w:val="en-IN" w:eastAsia="en-IN"/>
        </w:rPr>
        <w:t>References available on Request.</w:t>
      </w:r>
    </w:p>
    <w:p w:rsidR="000D1479" w:rsidRDefault="000D1479" w:rsidP="000D1479">
      <w:pPr>
        <w:pStyle w:val="NoSpacing"/>
        <w:suppressAutoHyphens w:val="0"/>
        <w:ind w:left="720"/>
        <w:jc w:val="both"/>
        <w:rPr>
          <w:rFonts w:cs="Arial"/>
          <w:shd w:val="clear" w:color="auto" w:fill="FFFFFF"/>
          <w:lang w:val="en-IN" w:eastAsia="en-IN"/>
        </w:rPr>
      </w:pPr>
    </w:p>
    <w:p w:rsidR="00B8796B" w:rsidRPr="00201E9C" w:rsidRDefault="00B8796B" w:rsidP="00201E9C">
      <w:pPr>
        <w:shd w:val="clear" w:color="auto" w:fill="B8CCE4"/>
        <w:jc w:val="both"/>
        <w:rPr>
          <w:rFonts w:ascii="Calibri" w:eastAsia="Calibri" w:hAnsi="Calibri" w:cs="Arial"/>
          <w:b/>
          <w:color w:val="000000"/>
          <w:kern w:val="0"/>
          <w:sz w:val="24"/>
          <w:szCs w:val="24"/>
        </w:rPr>
      </w:pPr>
      <w:r w:rsidRPr="00201E9C">
        <w:rPr>
          <w:rFonts w:ascii="Calibri" w:eastAsia="Calibri" w:hAnsi="Calibri" w:cs="Arial"/>
          <w:b/>
          <w:color w:val="000000"/>
          <w:kern w:val="0"/>
          <w:sz w:val="24"/>
          <w:szCs w:val="24"/>
        </w:rPr>
        <w:t>PROFESSIONAL EDUCATION:</w:t>
      </w:r>
    </w:p>
    <w:p w:rsidR="00B8796B" w:rsidRPr="00B8796B" w:rsidRDefault="00B8796B" w:rsidP="00B8796B">
      <w:pPr>
        <w:pStyle w:val="NoSpacing"/>
        <w:suppressAutoHyphens w:val="0"/>
        <w:jc w:val="both"/>
        <w:rPr>
          <w:rFonts w:cs="Arial"/>
          <w:shd w:val="clear" w:color="auto" w:fill="FFFFFF"/>
          <w:lang w:val="en-IN" w:eastAsia="en-IN"/>
        </w:rPr>
      </w:pPr>
    </w:p>
    <w:p w:rsidR="0088752E" w:rsidRPr="00976F50" w:rsidRDefault="0088752E" w:rsidP="0088752E">
      <w:pPr>
        <w:pStyle w:val="ListParagraph"/>
        <w:numPr>
          <w:ilvl w:val="0"/>
          <w:numId w:val="14"/>
        </w:numPr>
        <w:jc w:val="both"/>
        <w:rPr>
          <w:rFonts w:ascii="Cambria" w:hAnsi="Cambria"/>
          <w:b/>
          <w:sz w:val="22"/>
          <w:szCs w:val="22"/>
        </w:rPr>
      </w:pPr>
      <w:r>
        <w:rPr>
          <w:rFonts w:ascii="Cambria" w:hAnsi="Cambria"/>
          <w:b/>
          <w:bCs/>
          <w:sz w:val="22"/>
          <w:szCs w:val="22"/>
        </w:rPr>
        <w:t>Bachelors from Computer Science &amp;</w:t>
      </w:r>
      <w:r w:rsidRPr="00976F50">
        <w:rPr>
          <w:rFonts w:ascii="Cambria" w:hAnsi="Cambria"/>
          <w:b/>
          <w:bCs/>
          <w:sz w:val="22"/>
          <w:szCs w:val="22"/>
        </w:rPr>
        <w:t xml:space="preserve"> Information Technology, </w:t>
      </w:r>
      <w:r>
        <w:rPr>
          <w:rFonts w:ascii="Cambria" w:hAnsi="Cambria"/>
          <w:b/>
          <w:bCs/>
          <w:sz w:val="22"/>
          <w:szCs w:val="22"/>
        </w:rPr>
        <w:t xml:space="preserve">SK University </w:t>
      </w:r>
      <w:r w:rsidRPr="00976F50">
        <w:rPr>
          <w:rFonts w:ascii="Cambria" w:hAnsi="Cambria"/>
          <w:b/>
          <w:bCs/>
          <w:sz w:val="22"/>
          <w:szCs w:val="22"/>
        </w:rPr>
        <w:t>2008, India</w:t>
      </w:r>
      <w:r w:rsidRPr="00976F50">
        <w:rPr>
          <w:rFonts w:ascii="Cambria" w:hAnsi="Cambria"/>
          <w:b/>
          <w:sz w:val="22"/>
          <w:szCs w:val="22"/>
        </w:rPr>
        <w:t>.</w:t>
      </w:r>
    </w:p>
    <w:p w:rsidR="00BD67E2" w:rsidRPr="00976F50" w:rsidRDefault="00BD67E2" w:rsidP="0088752E">
      <w:pPr>
        <w:pStyle w:val="ListParagraph"/>
        <w:jc w:val="both"/>
        <w:rPr>
          <w:rFonts w:ascii="Cambria" w:hAnsi="Cambria"/>
          <w:b/>
          <w:sz w:val="22"/>
          <w:szCs w:val="22"/>
        </w:rPr>
      </w:pPr>
    </w:p>
    <w:sectPr w:rsidR="00BD67E2" w:rsidRPr="00976F50" w:rsidSect="007B5FA8">
      <w:pgSz w:w="11907" w:h="16839" w:code="9"/>
      <w:pgMar w:top="720" w:right="720" w:bottom="720" w:left="720" w:header="680" w:footer="720" w:gutter="0"/>
      <w:cols w:space="720"/>
      <w:docGrid w:linePitch="360" w:charSpace="2457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C78" w:rsidRDefault="007C3C78" w:rsidP="00423CDB">
      <w:r>
        <w:separator/>
      </w:r>
    </w:p>
  </w:endnote>
  <w:endnote w:type="continuationSeparator" w:id="1">
    <w:p w:rsidR="007C3C78" w:rsidRDefault="007C3C78" w:rsidP="00423C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C78" w:rsidRDefault="007C3C78" w:rsidP="00423CDB">
      <w:r>
        <w:separator/>
      </w:r>
    </w:p>
  </w:footnote>
  <w:footnote w:type="continuationSeparator" w:id="1">
    <w:p w:rsidR="007C3C78" w:rsidRDefault="007C3C78" w:rsidP="00423C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hint="default"/>
      </w:rPr>
    </w:lvl>
  </w:abstractNum>
  <w:abstractNum w:abstractNumId="1">
    <w:nsid w:val="00000002"/>
    <w:multiLevelType w:val="multilevel"/>
    <w:tmpl w:val="00000002"/>
    <w:name w:val="WWNum1"/>
    <w:lvl w:ilvl="0">
      <w:start w:val="1"/>
      <w:numFmt w:val="bullet"/>
      <w:lvlText w:val=""/>
      <w:lvlJc w:val="left"/>
      <w:pPr>
        <w:tabs>
          <w:tab w:val="num" w:pos="432"/>
        </w:tabs>
        <w:ind w:left="432" w:hanging="432"/>
      </w:pPr>
      <w:rPr>
        <w:rFonts w:ascii="Symbol" w:hAnsi="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7"/>
    <w:lvl w:ilvl="0">
      <w:start w:val="1"/>
      <w:numFmt w:val="bullet"/>
      <w:lvlText w:val=""/>
      <w:lvlJc w:val="left"/>
      <w:pPr>
        <w:tabs>
          <w:tab w:val="num" w:pos="1440"/>
        </w:tabs>
        <w:ind w:left="1440" w:hanging="360"/>
      </w:pPr>
      <w:rPr>
        <w:rFonts w:ascii="Symbol" w:hAnsi="Symbol" w:hint="default"/>
      </w:rPr>
    </w:lvl>
  </w:abstractNum>
  <w:abstractNum w:abstractNumId="3">
    <w:nsid w:val="00000005"/>
    <w:multiLevelType w:val="multilevel"/>
    <w:tmpl w:val="00000005"/>
    <w:name w:val="WW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7CF4DF6"/>
    <w:multiLevelType w:val="hybridMultilevel"/>
    <w:tmpl w:val="2D92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C7C01"/>
    <w:multiLevelType w:val="hybridMultilevel"/>
    <w:tmpl w:val="8ADECE2E"/>
    <w:lvl w:ilvl="0" w:tplc="00003D6C">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17B78"/>
    <w:multiLevelType w:val="hybridMultilevel"/>
    <w:tmpl w:val="2E0843E4"/>
    <w:lvl w:ilvl="0" w:tplc="CE24C2D2">
      <w:start w:val="1"/>
      <w:numFmt w:val="bullet"/>
      <w:pStyle w:val="Style66"/>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B793742"/>
    <w:multiLevelType w:val="hybridMultilevel"/>
    <w:tmpl w:val="2134248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30A6F44"/>
    <w:multiLevelType w:val="hybridMultilevel"/>
    <w:tmpl w:val="9F98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96A56"/>
    <w:multiLevelType w:val="hybridMultilevel"/>
    <w:tmpl w:val="4B86CCD4"/>
    <w:lvl w:ilvl="0" w:tplc="611A7FE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7655B"/>
    <w:multiLevelType w:val="hybridMultilevel"/>
    <w:tmpl w:val="586472C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3306B5B"/>
    <w:multiLevelType w:val="multilevel"/>
    <w:tmpl w:val="B122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8C5295"/>
    <w:multiLevelType w:val="hybridMultilevel"/>
    <w:tmpl w:val="C498AC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35C92F27"/>
    <w:multiLevelType w:val="hybridMultilevel"/>
    <w:tmpl w:val="3014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61FFE"/>
    <w:multiLevelType w:val="hybridMultilevel"/>
    <w:tmpl w:val="12BC24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BB4300D"/>
    <w:multiLevelType w:val="hybridMultilevel"/>
    <w:tmpl w:val="18D2AD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45117E5"/>
    <w:multiLevelType w:val="hybridMultilevel"/>
    <w:tmpl w:val="D7EE5D7C"/>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5520C3"/>
    <w:multiLevelType w:val="hybridMultilevel"/>
    <w:tmpl w:val="0092622E"/>
    <w:lvl w:ilvl="0" w:tplc="0409000F">
      <w:start w:val="1"/>
      <w:numFmt w:val="decimal"/>
      <w:pStyle w:val="Achievem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A72E2"/>
    <w:multiLevelType w:val="hybridMultilevel"/>
    <w:tmpl w:val="2ADC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00C79"/>
    <w:multiLevelType w:val="hybridMultilevel"/>
    <w:tmpl w:val="1CB6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1333FC"/>
    <w:multiLevelType w:val="hybridMultilevel"/>
    <w:tmpl w:val="010C92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49852CCD"/>
    <w:multiLevelType w:val="multilevel"/>
    <w:tmpl w:val="966C4F1A"/>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2">
    <w:nsid w:val="4E107B5C"/>
    <w:multiLevelType w:val="hybridMultilevel"/>
    <w:tmpl w:val="75CC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E0A2A"/>
    <w:multiLevelType w:val="hybridMultilevel"/>
    <w:tmpl w:val="2F729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42D07F8"/>
    <w:multiLevelType w:val="hybridMultilevel"/>
    <w:tmpl w:val="13F4D1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C22B9F"/>
    <w:multiLevelType w:val="hybridMultilevel"/>
    <w:tmpl w:val="5E8C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FC65C3"/>
    <w:multiLevelType w:val="hybridMultilevel"/>
    <w:tmpl w:val="7D6E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E843F3"/>
    <w:multiLevelType w:val="hybridMultilevel"/>
    <w:tmpl w:val="1CE4C032"/>
    <w:lvl w:ilvl="0" w:tplc="7FDA5536">
      <w:start w:val="1"/>
      <w:numFmt w:val="bullet"/>
      <w:lvlText w:val=""/>
      <w:lvlJc w:val="left"/>
      <w:pPr>
        <w:ind w:left="720" w:hanging="360"/>
      </w:pPr>
      <w:rPr>
        <w:rFonts w:ascii="Symbol" w:hAnsi="Symbol"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A3393E"/>
    <w:multiLevelType w:val="hybridMultilevel"/>
    <w:tmpl w:val="8AAC562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07E0F42"/>
    <w:multiLevelType w:val="hybridMultilevel"/>
    <w:tmpl w:val="255EF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27F7BA4"/>
    <w:multiLevelType w:val="hybridMultilevel"/>
    <w:tmpl w:val="36CC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7B3503"/>
    <w:multiLevelType w:val="hybridMultilevel"/>
    <w:tmpl w:val="E52C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D21AA1"/>
    <w:multiLevelType w:val="multilevel"/>
    <w:tmpl w:val="9668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0C5B87"/>
    <w:multiLevelType w:val="hybridMultilevel"/>
    <w:tmpl w:val="2606F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6D54C2F"/>
    <w:multiLevelType w:val="hybridMultilevel"/>
    <w:tmpl w:val="B4E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162C15"/>
    <w:multiLevelType w:val="multilevel"/>
    <w:tmpl w:val="AF8E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E50FD4"/>
    <w:multiLevelType w:val="hybridMultilevel"/>
    <w:tmpl w:val="E63AC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42B76FE"/>
    <w:multiLevelType w:val="hybridMultilevel"/>
    <w:tmpl w:val="7D96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07370A"/>
    <w:multiLevelType w:val="hybridMultilevel"/>
    <w:tmpl w:val="5EF8B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7"/>
  </w:num>
  <w:num w:numId="4">
    <w:abstractNumId w:val="21"/>
  </w:num>
  <w:num w:numId="5">
    <w:abstractNumId w:val="24"/>
  </w:num>
  <w:num w:numId="6">
    <w:abstractNumId w:val="16"/>
  </w:num>
  <w:num w:numId="7">
    <w:abstractNumId w:val="9"/>
  </w:num>
  <w:num w:numId="8">
    <w:abstractNumId w:val="27"/>
  </w:num>
  <w:num w:numId="9">
    <w:abstractNumId w:val="25"/>
  </w:num>
  <w:num w:numId="10">
    <w:abstractNumId w:val="38"/>
  </w:num>
  <w:num w:numId="11">
    <w:abstractNumId w:val="34"/>
  </w:num>
  <w:num w:numId="12">
    <w:abstractNumId w:val="13"/>
  </w:num>
  <w:num w:numId="13">
    <w:abstractNumId w:val="8"/>
  </w:num>
  <w:num w:numId="14">
    <w:abstractNumId w:val="31"/>
  </w:num>
  <w:num w:numId="15">
    <w:abstractNumId w:val="18"/>
  </w:num>
  <w:num w:numId="16">
    <w:abstractNumId w:val="4"/>
  </w:num>
  <w:num w:numId="17">
    <w:abstractNumId w:val="36"/>
  </w:num>
  <w:num w:numId="18">
    <w:abstractNumId w:val="20"/>
  </w:num>
  <w:num w:numId="19">
    <w:abstractNumId w:val="30"/>
  </w:num>
  <w:num w:numId="20">
    <w:abstractNumId w:val="19"/>
  </w:num>
  <w:num w:numId="2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7"/>
  </w:num>
  <w:num w:numId="24">
    <w:abstractNumId w:val="33"/>
  </w:num>
  <w:num w:numId="25">
    <w:abstractNumId w:val="29"/>
  </w:num>
  <w:num w:numId="26">
    <w:abstractNumId w:val="12"/>
  </w:num>
  <w:num w:numId="27">
    <w:abstractNumId w:val="26"/>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37"/>
  </w:num>
  <w:num w:numId="33">
    <w:abstractNumId w:val="22"/>
  </w:num>
  <w:num w:numId="3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23"/>
  </w:num>
  <w:num w:numId="37">
    <w:abstractNumId w:val="11"/>
  </w:num>
  <w:num w:numId="38">
    <w:abstractNumId w:val="32"/>
  </w:num>
  <w:num w:numId="39">
    <w:abstractNumId w:val="3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50"/>
  <w:displayHorizontalDrawingGridEvery w:val="2"/>
  <w:characterSpacingControl w:val="doNotCompress"/>
  <w:footnotePr>
    <w:footnote w:id="0"/>
    <w:footnote w:id="1"/>
  </w:footnotePr>
  <w:endnotePr>
    <w:endnote w:id="0"/>
    <w:endnote w:id="1"/>
  </w:endnotePr>
  <w:compat/>
  <w:rsids>
    <w:rsidRoot w:val="005F285B"/>
    <w:rsid w:val="000018E1"/>
    <w:rsid w:val="000039B2"/>
    <w:rsid w:val="00004CD0"/>
    <w:rsid w:val="00005059"/>
    <w:rsid w:val="00005FEE"/>
    <w:rsid w:val="00010221"/>
    <w:rsid w:val="000118F6"/>
    <w:rsid w:val="00011C3A"/>
    <w:rsid w:val="00012F6B"/>
    <w:rsid w:val="000223D1"/>
    <w:rsid w:val="00022CE7"/>
    <w:rsid w:val="00030ADB"/>
    <w:rsid w:val="00030DBF"/>
    <w:rsid w:val="000321C1"/>
    <w:rsid w:val="000365AD"/>
    <w:rsid w:val="0004316C"/>
    <w:rsid w:val="000446E3"/>
    <w:rsid w:val="00044E32"/>
    <w:rsid w:val="000464DD"/>
    <w:rsid w:val="000468A2"/>
    <w:rsid w:val="0004713D"/>
    <w:rsid w:val="00047B73"/>
    <w:rsid w:val="0005140C"/>
    <w:rsid w:val="00053A83"/>
    <w:rsid w:val="000570BC"/>
    <w:rsid w:val="00061A44"/>
    <w:rsid w:val="000624E8"/>
    <w:rsid w:val="000640FD"/>
    <w:rsid w:val="00066500"/>
    <w:rsid w:val="000719A1"/>
    <w:rsid w:val="000724AE"/>
    <w:rsid w:val="000725C2"/>
    <w:rsid w:val="00073759"/>
    <w:rsid w:val="00074B04"/>
    <w:rsid w:val="00074D73"/>
    <w:rsid w:val="00075917"/>
    <w:rsid w:val="00076C71"/>
    <w:rsid w:val="00076CE8"/>
    <w:rsid w:val="0008195C"/>
    <w:rsid w:val="000836D8"/>
    <w:rsid w:val="0008582E"/>
    <w:rsid w:val="0008670B"/>
    <w:rsid w:val="00087C32"/>
    <w:rsid w:val="000916E1"/>
    <w:rsid w:val="0009264F"/>
    <w:rsid w:val="00092AAB"/>
    <w:rsid w:val="00096813"/>
    <w:rsid w:val="00096891"/>
    <w:rsid w:val="000977A6"/>
    <w:rsid w:val="000A086D"/>
    <w:rsid w:val="000A0B5C"/>
    <w:rsid w:val="000A304A"/>
    <w:rsid w:val="000A45CB"/>
    <w:rsid w:val="000A5F0C"/>
    <w:rsid w:val="000A65A0"/>
    <w:rsid w:val="000A66F5"/>
    <w:rsid w:val="000B091C"/>
    <w:rsid w:val="000B1109"/>
    <w:rsid w:val="000B330A"/>
    <w:rsid w:val="000B36A6"/>
    <w:rsid w:val="000B4055"/>
    <w:rsid w:val="000B6922"/>
    <w:rsid w:val="000B7341"/>
    <w:rsid w:val="000C0986"/>
    <w:rsid w:val="000C0D3A"/>
    <w:rsid w:val="000C1EFD"/>
    <w:rsid w:val="000C2FD5"/>
    <w:rsid w:val="000C382E"/>
    <w:rsid w:val="000C3C16"/>
    <w:rsid w:val="000C3E9B"/>
    <w:rsid w:val="000C5EEF"/>
    <w:rsid w:val="000C64EF"/>
    <w:rsid w:val="000D1128"/>
    <w:rsid w:val="000D1479"/>
    <w:rsid w:val="000D1C2C"/>
    <w:rsid w:val="000D31C0"/>
    <w:rsid w:val="000D74A0"/>
    <w:rsid w:val="000D7FC6"/>
    <w:rsid w:val="000E23FE"/>
    <w:rsid w:val="000E34BC"/>
    <w:rsid w:val="000E4ABA"/>
    <w:rsid w:val="000E6A65"/>
    <w:rsid w:val="000F5FD6"/>
    <w:rsid w:val="0010057A"/>
    <w:rsid w:val="001048BE"/>
    <w:rsid w:val="00107C6E"/>
    <w:rsid w:val="001105E8"/>
    <w:rsid w:val="00110F2A"/>
    <w:rsid w:val="00115A63"/>
    <w:rsid w:val="00120C36"/>
    <w:rsid w:val="00120E15"/>
    <w:rsid w:val="001230CF"/>
    <w:rsid w:val="001234A4"/>
    <w:rsid w:val="001247AC"/>
    <w:rsid w:val="00125A44"/>
    <w:rsid w:val="00126513"/>
    <w:rsid w:val="00127219"/>
    <w:rsid w:val="0013618D"/>
    <w:rsid w:val="00140885"/>
    <w:rsid w:val="00145CA0"/>
    <w:rsid w:val="00154AC1"/>
    <w:rsid w:val="00161EED"/>
    <w:rsid w:val="00165E2A"/>
    <w:rsid w:val="00174913"/>
    <w:rsid w:val="00176A5D"/>
    <w:rsid w:val="00177782"/>
    <w:rsid w:val="00181468"/>
    <w:rsid w:val="001815E1"/>
    <w:rsid w:val="0018314E"/>
    <w:rsid w:val="001839C8"/>
    <w:rsid w:val="00190DBB"/>
    <w:rsid w:val="00191523"/>
    <w:rsid w:val="001A023B"/>
    <w:rsid w:val="001A09AF"/>
    <w:rsid w:val="001A5C78"/>
    <w:rsid w:val="001B1B38"/>
    <w:rsid w:val="001B4BB1"/>
    <w:rsid w:val="001B550E"/>
    <w:rsid w:val="001B6C43"/>
    <w:rsid w:val="001B79AA"/>
    <w:rsid w:val="001C1FB0"/>
    <w:rsid w:val="001C2C26"/>
    <w:rsid w:val="001C3F8D"/>
    <w:rsid w:val="001C446C"/>
    <w:rsid w:val="001C46E1"/>
    <w:rsid w:val="001C4FA1"/>
    <w:rsid w:val="001C74FF"/>
    <w:rsid w:val="001D0EDF"/>
    <w:rsid w:val="001D4F56"/>
    <w:rsid w:val="001D4F6A"/>
    <w:rsid w:val="001E08CA"/>
    <w:rsid w:val="001E34CE"/>
    <w:rsid w:val="001E49AA"/>
    <w:rsid w:val="001E7BF2"/>
    <w:rsid w:val="001F1AEF"/>
    <w:rsid w:val="001F2939"/>
    <w:rsid w:val="001F4021"/>
    <w:rsid w:val="001F76A2"/>
    <w:rsid w:val="001F7C5E"/>
    <w:rsid w:val="00201E9C"/>
    <w:rsid w:val="00202E9B"/>
    <w:rsid w:val="00202EF4"/>
    <w:rsid w:val="00206524"/>
    <w:rsid w:val="002065EE"/>
    <w:rsid w:val="0022233E"/>
    <w:rsid w:val="00223EDF"/>
    <w:rsid w:val="0022411F"/>
    <w:rsid w:val="00224898"/>
    <w:rsid w:val="00225045"/>
    <w:rsid w:val="00225FBE"/>
    <w:rsid w:val="00227B89"/>
    <w:rsid w:val="002316E6"/>
    <w:rsid w:val="00237F45"/>
    <w:rsid w:val="00241510"/>
    <w:rsid w:val="00242827"/>
    <w:rsid w:val="00242B9B"/>
    <w:rsid w:val="0024396A"/>
    <w:rsid w:val="0024440D"/>
    <w:rsid w:val="00244AA2"/>
    <w:rsid w:val="00245BA2"/>
    <w:rsid w:val="00246322"/>
    <w:rsid w:val="0024725A"/>
    <w:rsid w:val="00250B18"/>
    <w:rsid w:val="0025271A"/>
    <w:rsid w:val="00252900"/>
    <w:rsid w:val="00252D52"/>
    <w:rsid w:val="0025654E"/>
    <w:rsid w:val="00261C91"/>
    <w:rsid w:val="0026204C"/>
    <w:rsid w:val="002637F7"/>
    <w:rsid w:val="002662DD"/>
    <w:rsid w:val="002777A6"/>
    <w:rsid w:val="002809FC"/>
    <w:rsid w:val="00281257"/>
    <w:rsid w:val="00284528"/>
    <w:rsid w:val="002878F8"/>
    <w:rsid w:val="00287FF8"/>
    <w:rsid w:val="00292ADB"/>
    <w:rsid w:val="00295D6C"/>
    <w:rsid w:val="00295F85"/>
    <w:rsid w:val="002A1FE6"/>
    <w:rsid w:val="002A4308"/>
    <w:rsid w:val="002A61FD"/>
    <w:rsid w:val="002A65D3"/>
    <w:rsid w:val="002B0A4B"/>
    <w:rsid w:val="002B0FBB"/>
    <w:rsid w:val="002B2829"/>
    <w:rsid w:val="002B29CD"/>
    <w:rsid w:val="002B6B5F"/>
    <w:rsid w:val="002C3026"/>
    <w:rsid w:val="002C6965"/>
    <w:rsid w:val="002C6E6C"/>
    <w:rsid w:val="002D09C1"/>
    <w:rsid w:val="002D1E23"/>
    <w:rsid w:val="002D384A"/>
    <w:rsid w:val="002E0439"/>
    <w:rsid w:val="002E1656"/>
    <w:rsid w:val="002E178F"/>
    <w:rsid w:val="002E2559"/>
    <w:rsid w:val="002E385F"/>
    <w:rsid w:val="002E77EF"/>
    <w:rsid w:val="002F3AF4"/>
    <w:rsid w:val="002F4F2D"/>
    <w:rsid w:val="002F634E"/>
    <w:rsid w:val="002F6F85"/>
    <w:rsid w:val="002F75DD"/>
    <w:rsid w:val="00301B0F"/>
    <w:rsid w:val="00303698"/>
    <w:rsid w:val="00303CB5"/>
    <w:rsid w:val="00303CB9"/>
    <w:rsid w:val="003059B4"/>
    <w:rsid w:val="00310214"/>
    <w:rsid w:val="00312A03"/>
    <w:rsid w:val="003160D3"/>
    <w:rsid w:val="0032154F"/>
    <w:rsid w:val="003224E5"/>
    <w:rsid w:val="003302C0"/>
    <w:rsid w:val="00334140"/>
    <w:rsid w:val="003363DD"/>
    <w:rsid w:val="003436A1"/>
    <w:rsid w:val="00343E07"/>
    <w:rsid w:val="00343EFC"/>
    <w:rsid w:val="00344E76"/>
    <w:rsid w:val="003454AF"/>
    <w:rsid w:val="0034614C"/>
    <w:rsid w:val="00350010"/>
    <w:rsid w:val="003525BA"/>
    <w:rsid w:val="00353888"/>
    <w:rsid w:val="00355A31"/>
    <w:rsid w:val="003608D9"/>
    <w:rsid w:val="00360CEB"/>
    <w:rsid w:val="00361432"/>
    <w:rsid w:val="0036178B"/>
    <w:rsid w:val="003619D5"/>
    <w:rsid w:val="00363E06"/>
    <w:rsid w:val="0036406A"/>
    <w:rsid w:val="00365BDB"/>
    <w:rsid w:val="00366ABE"/>
    <w:rsid w:val="00367CA7"/>
    <w:rsid w:val="003700F1"/>
    <w:rsid w:val="00371C30"/>
    <w:rsid w:val="003722B1"/>
    <w:rsid w:val="00373084"/>
    <w:rsid w:val="00373E8F"/>
    <w:rsid w:val="003777E0"/>
    <w:rsid w:val="0038262F"/>
    <w:rsid w:val="003827E4"/>
    <w:rsid w:val="00384906"/>
    <w:rsid w:val="00387492"/>
    <w:rsid w:val="003877B7"/>
    <w:rsid w:val="0039521B"/>
    <w:rsid w:val="003A185A"/>
    <w:rsid w:val="003A2F93"/>
    <w:rsid w:val="003A305B"/>
    <w:rsid w:val="003A37CE"/>
    <w:rsid w:val="003A4624"/>
    <w:rsid w:val="003A56DA"/>
    <w:rsid w:val="003B0A5D"/>
    <w:rsid w:val="003B3BD6"/>
    <w:rsid w:val="003B742A"/>
    <w:rsid w:val="003D0AFC"/>
    <w:rsid w:val="003D2596"/>
    <w:rsid w:val="003D2986"/>
    <w:rsid w:val="003D2C56"/>
    <w:rsid w:val="003D5B8D"/>
    <w:rsid w:val="003E0AE1"/>
    <w:rsid w:val="003E3C5C"/>
    <w:rsid w:val="003E3DD9"/>
    <w:rsid w:val="003E477E"/>
    <w:rsid w:val="003E4B72"/>
    <w:rsid w:val="003E6C1C"/>
    <w:rsid w:val="003F03A2"/>
    <w:rsid w:val="003F0801"/>
    <w:rsid w:val="003F2C4E"/>
    <w:rsid w:val="003F2DC4"/>
    <w:rsid w:val="003F30AC"/>
    <w:rsid w:val="00403C95"/>
    <w:rsid w:val="00404070"/>
    <w:rsid w:val="00404D77"/>
    <w:rsid w:val="00406785"/>
    <w:rsid w:val="00410CC2"/>
    <w:rsid w:val="004114C3"/>
    <w:rsid w:val="004154D1"/>
    <w:rsid w:val="004158DC"/>
    <w:rsid w:val="004217EF"/>
    <w:rsid w:val="00422EA7"/>
    <w:rsid w:val="0042352C"/>
    <w:rsid w:val="00423CDB"/>
    <w:rsid w:val="004240B4"/>
    <w:rsid w:val="004261D0"/>
    <w:rsid w:val="004264B1"/>
    <w:rsid w:val="00430966"/>
    <w:rsid w:val="004311AA"/>
    <w:rsid w:val="00435278"/>
    <w:rsid w:val="004413AA"/>
    <w:rsid w:val="00443EDD"/>
    <w:rsid w:val="004464D2"/>
    <w:rsid w:val="00446911"/>
    <w:rsid w:val="00446971"/>
    <w:rsid w:val="00447310"/>
    <w:rsid w:val="0044738E"/>
    <w:rsid w:val="00451FD8"/>
    <w:rsid w:val="00452B47"/>
    <w:rsid w:val="00455A74"/>
    <w:rsid w:val="00456552"/>
    <w:rsid w:val="00460B8D"/>
    <w:rsid w:val="00461936"/>
    <w:rsid w:val="0046512A"/>
    <w:rsid w:val="00466DEB"/>
    <w:rsid w:val="0046733B"/>
    <w:rsid w:val="004706F4"/>
    <w:rsid w:val="004778D6"/>
    <w:rsid w:val="004829E7"/>
    <w:rsid w:val="00482E4F"/>
    <w:rsid w:val="00484FF3"/>
    <w:rsid w:val="00485776"/>
    <w:rsid w:val="00486F26"/>
    <w:rsid w:val="0048732C"/>
    <w:rsid w:val="00492F6D"/>
    <w:rsid w:val="00493B82"/>
    <w:rsid w:val="004A01B1"/>
    <w:rsid w:val="004A276C"/>
    <w:rsid w:val="004A2A5E"/>
    <w:rsid w:val="004A3583"/>
    <w:rsid w:val="004A4E95"/>
    <w:rsid w:val="004B2144"/>
    <w:rsid w:val="004B2631"/>
    <w:rsid w:val="004B423D"/>
    <w:rsid w:val="004B5346"/>
    <w:rsid w:val="004B6A1F"/>
    <w:rsid w:val="004B6E9E"/>
    <w:rsid w:val="004B74DC"/>
    <w:rsid w:val="004C2487"/>
    <w:rsid w:val="004C622B"/>
    <w:rsid w:val="004C62DD"/>
    <w:rsid w:val="004D2161"/>
    <w:rsid w:val="004D2F00"/>
    <w:rsid w:val="004D7C9F"/>
    <w:rsid w:val="004E14CC"/>
    <w:rsid w:val="004E4796"/>
    <w:rsid w:val="004E5C13"/>
    <w:rsid w:val="004E5D09"/>
    <w:rsid w:val="004F0EDD"/>
    <w:rsid w:val="004F543E"/>
    <w:rsid w:val="004F73A8"/>
    <w:rsid w:val="0051021F"/>
    <w:rsid w:val="0051077F"/>
    <w:rsid w:val="0051098A"/>
    <w:rsid w:val="00511631"/>
    <w:rsid w:val="00512701"/>
    <w:rsid w:val="00512C76"/>
    <w:rsid w:val="005141D4"/>
    <w:rsid w:val="00523020"/>
    <w:rsid w:val="00525F07"/>
    <w:rsid w:val="00527AC6"/>
    <w:rsid w:val="00530926"/>
    <w:rsid w:val="00530DDC"/>
    <w:rsid w:val="00534BBC"/>
    <w:rsid w:val="005356F7"/>
    <w:rsid w:val="0054101B"/>
    <w:rsid w:val="005454E7"/>
    <w:rsid w:val="0054724F"/>
    <w:rsid w:val="005479F2"/>
    <w:rsid w:val="005501A2"/>
    <w:rsid w:val="0055184B"/>
    <w:rsid w:val="00554D93"/>
    <w:rsid w:val="00561134"/>
    <w:rsid w:val="00561680"/>
    <w:rsid w:val="00563D94"/>
    <w:rsid w:val="005652EF"/>
    <w:rsid w:val="0056648E"/>
    <w:rsid w:val="00566676"/>
    <w:rsid w:val="00573225"/>
    <w:rsid w:val="005748E3"/>
    <w:rsid w:val="00576D72"/>
    <w:rsid w:val="00581AD3"/>
    <w:rsid w:val="00582031"/>
    <w:rsid w:val="00582284"/>
    <w:rsid w:val="00582B1F"/>
    <w:rsid w:val="0059032C"/>
    <w:rsid w:val="00590E29"/>
    <w:rsid w:val="00592691"/>
    <w:rsid w:val="0059326D"/>
    <w:rsid w:val="00594803"/>
    <w:rsid w:val="00594B2C"/>
    <w:rsid w:val="0059508F"/>
    <w:rsid w:val="00595A2D"/>
    <w:rsid w:val="00595D5F"/>
    <w:rsid w:val="005A0FE1"/>
    <w:rsid w:val="005A1902"/>
    <w:rsid w:val="005A297B"/>
    <w:rsid w:val="005A46FA"/>
    <w:rsid w:val="005A6376"/>
    <w:rsid w:val="005A693C"/>
    <w:rsid w:val="005A769E"/>
    <w:rsid w:val="005B08B7"/>
    <w:rsid w:val="005B14D5"/>
    <w:rsid w:val="005B5E10"/>
    <w:rsid w:val="005B70B9"/>
    <w:rsid w:val="005C424E"/>
    <w:rsid w:val="005C5A70"/>
    <w:rsid w:val="005D06AF"/>
    <w:rsid w:val="005D0D94"/>
    <w:rsid w:val="005D17C1"/>
    <w:rsid w:val="005D3C02"/>
    <w:rsid w:val="005D45CA"/>
    <w:rsid w:val="005E0EB8"/>
    <w:rsid w:val="005E2F81"/>
    <w:rsid w:val="005E325B"/>
    <w:rsid w:val="005E49B4"/>
    <w:rsid w:val="005F1559"/>
    <w:rsid w:val="005F285B"/>
    <w:rsid w:val="005F2FCA"/>
    <w:rsid w:val="005F5846"/>
    <w:rsid w:val="005F63B0"/>
    <w:rsid w:val="005F6666"/>
    <w:rsid w:val="005F7EC8"/>
    <w:rsid w:val="00601507"/>
    <w:rsid w:val="00605D29"/>
    <w:rsid w:val="006139F6"/>
    <w:rsid w:val="00615736"/>
    <w:rsid w:val="00615E24"/>
    <w:rsid w:val="006177A0"/>
    <w:rsid w:val="0062099D"/>
    <w:rsid w:val="00620F47"/>
    <w:rsid w:val="00621A6A"/>
    <w:rsid w:val="006226FB"/>
    <w:rsid w:val="00623971"/>
    <w:rsid w:val="00626534"/>
    <w:rsid w:val="0063162B"/>
    <w:rsid w:val="00634192"/>
    <w:rsid w:val="006341EE"/>
    <w:rsid w:val="0063476B"/>
    <w:rsid w:val="00634812"/>
    <w:rsid w:val="00642CDF"/>
    <w:rsid w:val="00645135"/>
    <w:rsid w:val="0064685E"/>
    <w:rsid w:val="00650B7A"/>
    <w:rsid w:val="0065145F"/>
    <w:rsid w:val="006578A5"/>
    <w:rsid w:val="00661FEC"/>
    <w:rsid w:val="00662706"/>
    <w:rsid w:val="00663358"/>
    <w:rsid w:val="00670ADA"/>
    <w:rsid w:val="00671641"/>
    <w:rsid w:val="00673F8A"/>
    <w:rsid w:val="00680CDE"/>
    <w:rsid w:val="00681CDC"/>
    <w:rsid w:val="00683515"/>
    <w:rsid w:val="00684BC1"/>
    <w:rsid w:val="006855FA"/>
    <w:rsid w:val="00685928"/>
    <w:rsid w:val="006859F0"/>
    <w:rsid w:val="0069267B"/>
    <w:rsid w:val="00694DE5"/>
    <w:rsid w:val="006A164A"/>
    <w:rsid w:val="006A22AF"/>
    <w:rsid w:val="006A574D"/>
    <w:rsid w:val="006B09D8"/>
    <w:rsid w:val="006B414D"/>
    <w:rsid w:val="006B6476"/>
    <w:rsid w:val="006C1161"/>
    <w:rsid w:val="006C208A"/>
    <w:rsid w:val="006C2821"/>
    <w:rsid w:val="006C5FC4"/>
    <w:rsid w:val="006C645D"/>
    <w:rsid w:val="006C7A29"/>
    <w:rsid w:val="006D1BDF"/>
    <w:rsid w:val="006D2598"/>
    <w:rsid w:val="006D7214"/>
    <w:rsid w:val="006D791A"/>
    <w:rsid w:val="006E168E"/>
    <w:rsid w:val="006E31BE"/>
    <w:rsid w:val="006E6807"/>
    <w:rsid w:val="006F0A9B"/>
    <w:rsid w:val="006F1AF2"/>
    <w:rsid w:val="006F34B2"/>
    <w:rsid w:val="006F5BBB"/>
    <w:rsid w:val="0070016F"/>
    <w:rsid w:val="0070051A"/>
    <w:rsid w:val="00702459"/>
    <w:rsid w:val="00705AC3"/>
    <w:rsid w:val="007068C6"/>
    <w:rsid w:val="00715943"/>
    <w:rsid w:val="00721AAD"/>
    <w:rsid w:val="007230C3"/>
    <w:rsid w:val="0072314D"/>
    <w:rsid w:val="00724014"/>
    <w:rsid w:val="00724A17"/>
    <w:rsid w:val="007254D8"/>
    <w:rsid w:val="00726339"/>
    <w:rsid w:val="0073040A"/>
    <w:rsid w:val="00732A35"/>
    <w:rsid w:val="00735019"/>
    <w:rsid w:val="00736A38"/>
    <w:rsid w:val="00736AFB"/>
    <w:rsid w:val="00741C07"/>
    <w:rsid w:val="007467E4"/>
    <w:rsid w:val="00750452"/>
    <w:rsid w:val="007560F2"/>
    <w:rsid w:val="007639F6"/>
    <w:rsid w:val="00764C4C"/>
    <w:rsid w:val="00767500"/>
    <w:rsid w:val="0076799A"/>
    <w:rsid w:val="00767CEB"/>
    <w:rsid w:val="00767F2D"/>
    <w:rsid w:val="00780300"/>
    <w:rsid w:val="0078177D"/>
    <w:rsid w:val="00783B9A"/>
    <w:rsid w:val="00783C0E"/>
    <w:rsid w:val="00790734"/>
    <w:rsid w:val="00790FDA"/>
    <w:rsid w:val="00793838"/>
    <w:rsid w:val="007938F2"/>
    <w:rsid w:val="007B5FA8"/>
    <w:rsid w:val="007B64EE"/>
    <w:rsid w:val="007C03C6"/>
    <w:rsid w:val="007C28FC"/>
    <w:rsid w:val="007C322F"/>
    <w:rsid w:val="007C3C78"/>
    <w:rsid w:val="007C65DA"/>
    <w:rsid w:val="007C79E9"/>
    <w:rsid w:val="007E018D"/>
    <w:rsid w:val="007E03F9"/>
    <w:rsid w:val="007E77F0"/>
    <w:rsid w:val="007F5251"/>
    <w:rsid w:val="007F5CFA"/>
    <w:rsid w:val="007F67AB"/>
    <w:rsid w:val="007F71E8"/>
    <w:rsid w:val="00800187"/>
    <w:rsid w:val="008012BE"/>
    <w:rsid w:val="00805271"/>
    <w:rsid w:val="0080667C"/>
    <w:rsid w:val="00807D6A"/>
    <w:rsid w:val="0081307A"/>
    <w:rsid w:val="008141AC"/>
    <w:rsid w:val="00821424"/>
    <w:rsid w:val="00825C29"/>
    <w:rsid w:val="0082719F"/>
    <w:rsid w:val="0083222C"/>
    <w:rsid w:val="0083593D"/>
    <w:rsid w:val="00835DDF"/>
    <w:rsid w:val="00835E90"/>
    <w:rsid w:val="00836611"/>
    <w:rsid w:val="00840273"/>
    <w:rsid w:val="0085099E"/>
    <w:rsid w:val="00855152"/>
    <w:rsid w:val="008561B9"/>
    <w:rsid w:val="00860405"/>
    <w:rsid w:val="00860B14"/>
    <w:rsid w:val="0086332B"/>
    <w:rsid w:val="00864848"/>
    <w:rsid w:val="0087083D"/>
    <w:rsid w:val="00871863"/>
    <w:rsid w:val="008722A7"/>
    <w:rsid w:val="008723C3"/>
    <w:rsid w:val="008753FE"/>
    <w:rsid w:val="00875994"/>
    <w:rsid w:val="0087606A"/>
    <w:rsid w:val="00881EAC"/>
    <w:rsid w:val="00883117"/>
    <w:rsid w:val="00884F4F"/>
    <w:rsid w:val="008858CB"/>
    <w:rsid w:val="0088752E"/>
    <w:rsid w:val="0089054C"/>
    <w:rsid w:val="008924F6"/>
    <w:rsid w:val="008938AA"/>
    <w:rsid w:val="00894E07"/>
    <w:rsid w:val="008A2869"/>
    <w:rsid w:val="008A4A75"/>
    <w:rsid w:val="008B2C4B"/>
    <w:rsid w:val="008B5F18"/>
    <w:rsid w:val="008C1764"/>
    <w:rsid w:val="008C225B"/>
    <w:rsid w:val="008C5A93"/>
    <w:rsid w:val="008C78E1"/>
    <w:rsid w:val="008D0E1F"/>
    <w:rsid w:val="008D2789"/>
    <w:rsid w:val="008D555E"/>
    <w:rsid w:val="008D6118"/>
    <w:rsid w:val="008D632E"/>
    <w:rsid w:val="008D762A"/>
    <w:rsid w:val="008D7B34"/>
    <w:rsid w:val="008E1698"/>
    <w:rsid w:val="008E262F"/>
    <w:rsid w:val="008E3FA8"/>
    <w:rsid w:val="008E7F60"/>
    <w:rsid w:val="008F0213"/>
    <w:rsid w:val="008F1464"/>
    <w:rsid w:val="008F2CB0"/>
    <w:rsid w:val="008F335B"/>
    <w:rsid w:val="008F4EC3"/>
    <w:rsid w:val="008F706E"/>
    <w:rsid w:val="009031F2"/>
    <w:rsid w:val="00903247"/>
    <w:rsid w:val="00903911"/>
    <w:rsid w:val="0090707B"/>
    <w:rsid w:val="009157BA"/>
    <w:rsid w:val="00921671"/>
    <w:rsid w:val="0092378D"/>
    <w:rsid w:val="00924604"/>
    <w:rsid w:val="00924B65"/>
    <w:rsid w:val="00930E43"/>
    <w:rsid w:val="00931193"/>
    <w:rsid w:val="0093121A"/>
    <w:rsid w:val="00931F30"/>
    <w:rsid w:val="009320B7"/>
    <w:rsid w:val="00932514"/>
    <w:rsid w:val="009343B4"/>
    <w:rsid w:val="00935E38"/>
    <w:rsid w:val="00935FBC"/>
    <w:rsid w:val="00936AAB"/>
    <w:rsid w:val="009400FA"/>
    <w:rsid w:val="00941571"/>
    <w:rsid w:val="009423F6"/>
    <w:rsid w:val="00942BF2"/>
    <w:rsid w:val="00944718"/>
    <w:rsid w:val="00944A63"/>
    <w:rsid w:val="00947791"/>
    <w:rsid w:val="009478AD"/>
    <w:rsid w:val="00953021"/>
    <w:rsid w:val="009538E0"/>
    <w:rsid w:val="0095703B"/>
    <w:rsid w:val="00960151"/>
    <w:rsid w:val="009623FB"/>
    <w:rsid w:val="00962B1F"/>
    <w:rsid w:val="0096557F"/>
    <w:rsid w:val="00971CC9"/>
    <w:rsid w:val="00971F80"/>
    <w:rsid w:val="00973921"/>
    <w:rsid w:val="0097401A"/>
    <w:rsid w:val="009753AB"/>
    <w:rsid w:val="00975B09"/>
    <w:rsid w:val="00976F50"/>
    <w:rsid w:val="00981B9C"/>
    <w:rsid w:val="0098262F"/>
    <w:rsid w:val="00983F2E"/>
    <w:rsid w:val="009850E6"/>
    <w:rsid w:val="00985212"/>
    <w:rsid w:val="00986E8D"/>
    <w:rsid w:val="00987140"/>
    <w:rsid w:val="0099095A"/>
    <w:rsid w:val="00992FE2"/>
    <w:rsid w:val="009947DE"/>
    <w:rsid w:val="00994BAF"/>
    <w:rsid w:val="0099520D"/>
    <w:rsid w:val="009975BD"/>
    <w:rsid w:val="00997826"/>
    <w:rsid w:val="009A4C32"/>
    <w:rsid w:val="009A6827"/>
    <w:rsid w:val="009A7D44"/>
    <w:rsid w:val="009B26DD"/>
    <w:rsid w:val="009B2BF3"/>
    <w:rsid w:val="009B3C9C"/>
    <w:rsid w:val="009B50B2"/>
    <w:rsid w:val="009C3B7B"/>
    <w:rsid w:val="009C43DB"/>
    <w:rsid w:val="009C7669"/>
    <w:rsid w:val="009D28C8"/>
    <w:rsid w:val="009D294E"/>
    <w:rsid w:val="009E1177"/>
    <w:rsid w:val="009E1936"/>
    <w:rsid w:val="009E2A99"/>
    <w:rsid w:val="009E50A2"/>
    <w:rsid w:val="009E7375"/>
    <w:rsid w:val="009F0C31"/>
    <w:rsid w:val="009F209B"/>
    <w:rsid w:val="009F230B"/>
    <w:rsid w:val="009F622B"/>
    <w:rsid w:val="009F6422"/>
    <w:rsid w:val="00A00939"/>
    <w:rsid w:val="00A01899"/>
    <w:rsid w:val="00A02D99"/>
    <w:rsid w:val="00A10809"/>
    <w:rsid w:val="00A14106"/>
    <w:rsid w:val="00A15422"/>
    <w:rsid w:val="00A1641A"/>
    <w:rsid w:val="00A2066E"/>
    <w:rsid w:val="00A23671"/>
    <w:rsid w:val="00A237F8"/>
    <w:rsid w:val="00A26D63"/>
    <w:rsid w:val="00A2764E"/>
    <w:rsid w:val="00A331DA"/>
    <w:rsid w:val="00A36D91"/>
    <w:rsid w:val="00A42790"/>
    <w:rsid w:val="00A44150"/>
    <w:rsid w:val="00A44A43"/>
    <w:rsid w:val="00A4544A"/>
    <w:rsid w:val="00A464F8"/>
    <w:rsid w:val="00A51819"/>
    <w:rsid w:val="00A60845"/>
    <w:rsid w:val="00A628DC"/>
    <w:rsid w:val="00A72A73"/>
    <w:rsid w:val="00A72B5F"/>
    <w:rsid w:val="00A75037"/>
    <w:rsid w:val="00A750A4"/>
    <w:rsid w:val="00A7664F"/>
    <w:rsid w:val="00A76E0C"/>
    <w:rsid w:val="00A804BB"/>
    <w:rsid w:val="00A8221B"/>
    <w:rsid w:val="00A8257C"/>
    <w:rsid w:val="00A84E04"/>
    <w:rsid w:val="00A84E1B"/>
    <w:rsid w:val="00A863B3"/>
    <w:rsid w:val="00A872E9"/>
    <w:rsid w:val="00A87D99"/>
    <w:rsid w:val="00A87E67"/>
    <w:rsid w:val="00A90F43"/>
    <w:rsid w:val="00A9475F"/>
    <w:rsid w:val="00A9488D"/>
    <w:rsid w:val="00A9578F"/>
    <w:rsid w:val="00AA0FFD"/>
    <w:rsid w:val="00AA20BC"/>
    <w:rsid w:val="00AA279D"/>
    <w:rsid w:val="00AA3AC3"/>
    <w:rsid w:val="00AA4322"/>
    <w:rsid w:val="00AA64BB"/>
    <w:rsid w:val="00AB1172"/>
    <w:rsid w:val="00AB245A"/>
    <w:rsid w:val="00AB4095"/>
    <w:rsid w:val="00AB6E85"/>
    <w:rsid w:val="00AC3EC9"/>
    <w:rsid w:val="00AD02B3"/>
    <w:rsid w:val="00AD1C27"/>
    <w:rsid w:val="00AD3175"/>
    <w:rsid w:val="00AD5282"/>
    <w:rsid w:val="00AE0C7F"/>
    <w:rsid w:val="00AF1986"/>
    <w:rsid w:val="00AF2231"/>
    <w:rsid w:val="00AF3A21"/>
    <w:rsid w:val="00AF3F59"/>
    <w:rsid w:val="00AF4A72"/>
    <w:rsid w:val="00AF5C08"/>
    <w:rsid w:val="00B0071A"/>
    <w:rsid w:val="00B02742"/>
    <w:rsid w:val="00B0468F"/>
    <w:rsid w:val="00B07516"/>
    <w:rsid w:val="00B1076F"/>
    <w:rsid w:val="00B13596"/>
    <w:rsid w:val="00B15423"/>
    <w:rsid w:val="00B15A59"/>
    <w:rsid w:val="00B20050"/>
    <w:rsid w:val="00B20A5F"/>
    <w:rsid w:val="00B2327A"/>
    <w:rsid w:val="00B23419"/>
    <w:rsid w:val="00B264F3"/>
    <w:rsid w:val="00B3117C"/>
    <w:rsid w:val="00B34BAE"/>
    <w:rsid w:val="00B440FB"/>
    <w:rsid w:val="00B47278"/>
    <w:rsid w:val="00B47970"/>
    <w:rsid w:val="00B50B59"/>
    <w:rsid w:val="00B533EE"/>
    <w:rsid w:val="00B53605"/>
    <w:rsid w:val="00B5375E"/>
    <w:rsid w:val="00B54F8C"/>
    <w:rsid w:val="00B56C4B"/>
    <w:rsid w:val="00B56EF2"/>
    <w:rsid w:val="00B636AB"/>
    <w:rsid w:val="00B6403D"/>
    <w:rsid w:val="00B67B5F"/>
    <w:rsid w:val="00B71228"/>
    <w:rsid w:val="00B751A7"/>
    <w:rsid w:val="00B823ED"/>
    <w:rsid w:val="00B8290A"/>
    <w:rsid w:val="00B82EA6"/>
    <w:rsid w:val="00B86083"/>
    <w:rsid w:val="00B8796B"/>
    <w:rsid w:val="00B90E48"/>
    <w:rsid w:val="00B94F7F"/>
    <w:rsid w:val="00B97F5E"/>
    <w:rsid w:val="00BA0CAC"/>
    <w:rsid w:val="00BA1D72"/>
    <w:rsid w:val="00BA1E34"/>
    <w:rsid w:val="00BA2D68"/>
    <w:rsid w:val="00BA4BA7"/>
    <w:rsid w:val="00BA75AA"/>
    <w:rsid w:val="00BB029C"/>
    <w:rsid w:val="00BB1A89"/>
    <w:rsid w:val="00BB1E5D"/>
    <w:rsid w:val="00BB391E"/>
    <w:rsid w:val="00BB484E"/>
    <w:rsid w:val="00BB57B2"/>
    <w:rsid w:val="00BB5D77"/>
    <w:rsid w:val="00BC20E2"/>
    <w:rsid w:val="00BC2537"/>
    <w:rsid w:val="00BC5F4F"/>
    <w:rsid w:val="00BC7E17"/>
    <w:rsid w:val="00BD09CE"/>
    <w:rsid w:val="00BD3852"/>
    <w:rsid w:val="00BD67E2"/>
    <w:rsid w:val="00BE2FC1"/>
    <w:rsid w:val="00BE3924"/>
    <w:rsid w:val="00BE5601"/>
    <w:rsid w:val="00BE58BC"/>
    <w:rsid w:val="00BE6363"/>
    <w:rsid w:val="00BE63FC"/>
    <w:rsid w:val="00BE66B9"/>
    <w:rsid w:val="00BE6EF3"/>
    <w:rsid w:val="00BE6F04"/>
    <w:rsid w:val="00BF2A37"/>
    <w:rsid w:val="00BF5EBE"/>
    <w:rsid w:val="00BF60BC"/>
    <w:rsid w:val="00BF6DBC"/>
    <w:rsid w:val="00C0087F"/>
    <w:rsid w:val="00C012F5"/>
    <w:rsid w:val="00C01C96"/>
    <w:rsid w:val="00C02A9A"/>
    <w:rsid w:val="00C0446A"/>
    <w:rsid w:val="00C06BAB"/>
    <w:rsid w:val="00C10838"/>
    <w:rsid w:val="00C119A4"/>
    <w:rsid w:val="00C14976"/>
    <w:rsid w:val="00C20400"/>
    <w:rsid w:val="00C21E52"/>
    <w:rsid w:val="00C252A8"/>
    <w:rsid w:val="00C26305"/>
    <w:rsid w:val="00C27F61"/>
    <w:rsid w:val="00C314D0"/>
    <w:rsid w:val="00C323A2"/>
    <w:rsid w:val="00C333E2"/>
    <w:rsid w:val="00C3428D"/>
    <w:rsid w:val="00C35F35"/>
    <w:rsid w:val="00C366FE"/>
    <w:rsid w:val="00C36833"/>
    <w:rsid w:val="00C4586E"/>
    <w:rsid w:val="00C5321B"/>
    <w:rsid w:val="00C54C05"/>
    <w:rsid w:val="00C551EF"/>
    <w:rsid w:val="00C56F14"/>
    <w:rsid w:val="00C63358"/>
    <w:rsid w:val="00C670C1"/>
    <w:rsid w:val="00C67FB8"/>
    <w:rsid w:val="00C707FF"/>
    <w:rsid w:val="00C76874"/>
    <w:rsid w:val="00C8103A"/>
    <w:rsid w:val="00C830A0"/>
    <w:rsid w:val="00C83390"/>
    <w:rsid w:val="00C8602F"/>
    <w:rsid w:val="00C93A4C"/>
    <w:rsid w:val="00C95325"/>
    <w:rsid w:val="00C960C7"/>
    <w:rsid w:val="00C978FC"/>
    <w:rsid w:val="00CA1A55"/>
    <w:rsid w:val="00CA2828"/>
    <w:rsid w:val="00CA2F56"/>
    <w:rsid w:val="00CA3FC6"/>
    <w:rsid w:val="00CA5A8A"/>
    <w:rsid w:val="00CA65E9"/>
    <w:rsid w:val="00CA73F0"/>
    <w:rsid w:val="00CB2309"/>
    <w:rsid w:val="00CB2379"/>
    <w:rsid w:val="00CB612D"/>
    <w:rsid w:val="00CB682B"/>
    <w:rsid w:val="00CC032F"/>
    <w:rsid w:val="00CC12FB"/>
    <w:rsid w:val="00CC145C"/>
    <w:rsid w:val="00CC1BDA"/>
    <w:rsid w:val="00CD30A7"/>
    <w:rsid w:val="00CD4015"/>
    <w:rsid w:val="00CD5CB2"/>
    <w:rsid w:val="00CE0EDF"/>
    <w:rsid w:val="00CE0FBC"/>
    <w:rsid w:val="00CE29D3"/>
    <w:rsid w:val="00CF05D9"/>
    <w:rsid w:val="00CF0E6B"/>
    <w:rsid w:val="00D01926"/>
    <w:rsid w:val="00D0195F"/>
    <w:rsid w:val="00D02C6A"/>
    <w:rsid w:val="00D041F4"/>
    <w:rsid w:val="00D05C9C"/>
    <w:rsid w:val="00D061A2"/>
    <w:rsid w:val="00D1171D"/>
    <w:rsid w:val="00D1267C"/>
    <w:rsid w:val="00D14E73"/>
    <w:rsid w:val="00D20EA8"/>
    <w:rsid w:val="00D22AF9"/>
    <w:rsid w:val="00D2312F"/>
    <w:rsid w:val="00D2342A"/>
    <w:rsid w:val="00D2377F"/>
    <w:rsid w:val="00D23871"/>
    <w:rsid w:val="00D24F45"/>
    <w:rsid w:val="00D32E6C"/>
    <w:rsid w:val="00D3446B"/>
    <w:rsid w:val="00D43D0A"/>
    <w:rsid w:val="00D50C16"/>
    <w:rsid w:val="00D50D13"/>
    <w:rsid w:val="00D52B82"/>
    <w:rsid w:val="00D52C71"/>
    <w:rsid w:val="00D5387A"/>
    <w:rsid w:val="00D60FDE"/>
    <w:rsid w:val="00D61B36"/>
    <w:rsid w:val="00D61D31"/>
    <w:rsid w:val="00D62F27"/>
    <w:rsid w:val="00D63AA0"/>
    <w:rsid w:val="00D63C77"/>
    <w:rsid w:val="00D6402A"/>
    <w:rsid w:val="00D71F61"/>
    <w:rsid w:val="00D72039"/>
    <w:rsid w:val="00D72AFD"/>
    <w:rsid w:val="00D75819"/>
    <w:rsid w:val="00D7706D"/>
    <w:rsid w:val="00D8542E"/>
    <w:rsid w:val="00D901A1"/>
    <w:rsid w:val="00D9369A"/>
    <w:rsid w:val="00D957B3"/>
    <w:rsid w:val="00DA2B58"/>
    <w:rsid w:val="00DA2DB3"/>
    <w:rsid w:val="00DA33B6"/>
    <w:rsid w:val="00DA43C0"/>
    <w:rsid w:val="00DA5099"/>
    <w:rsid w:val="00DA55C3"/>
    <w:rsid w:val="00DB035A"/>
    <w:rsid w:val="00DB271F"/>
    <w:rsid w:val="00DB385E"/>
    <w:rsid w:val="00DB42EA"/>
    <w:rsid w:val="00DB761C"/>
    <w:rsid w:val="00DC0847"/>
    <w:rsid w:val="00DC3768"/>
    <w:rsid w:val="00DC3FAA"/>
    <w:rsid w:val="00DC46D4"/>
    <w:rsid w:val="00DD0359"/>
    <w:rsid w:val="00DD177D"/>
    <w:rsid w:val="00DD2D2A"/>
    <w:rsid w:val="00DD5250"/>
    <w:rsid w:val="00DE0055"/>
    <w:rsid w:val="00DE4555"/>
    <w:rsid w:val="00DE4CB8"/>
    <w:rsid w:val="00DE6DE0"/>
    <w:rsid w:val="00DE77A8"/>
    <w:rsid w:val="00DF1039"/>
    <w:rsid w:val="00DF3C8A"/>
    <w:rsid w:val="00DF481C"/>
    <w:rsid w:val="00DF7D93"/>
    <w:rsid w:val="00E02E83"/>
    <w:rsid w:val="00E02FDA"/>
    <w:rsid w:val="00E0318C"/>
    <w:rsid w:val="00E06077"/>
    <w:rsid w:val="00E1102D"/>
    <w:rsid w:val="00E122D3"/>
    <w:rsid w:val="00E139D2"/>
    <w:rsid w:val="00E15E3E"/>
    <w:rsid w:val="00E22981"/>
    <w:rsid w:val="00E24B3C"/>
    <w:rsid w:val="00E253A6"/>
    <w:rsid w:val="00E2789F"/>
    <w:rsid w:val="00E31138"/>
    <w:rsid w:val="00E31AB8"/>
    <w:rsid w:val="00E32557"/>
    <w:rsid w:val="00E3472F"/>
    <w:rsid w:val="00E34995"/>
    <w:rsid w:val="00E35C1C"/>
    <w:rsid w:val="00E378FC"/>
    <w:rsid w:val="00E37CBE"/>
    <w:rsid w:val="00E4022B"/>
    <w:rsid w:val="00E432DB"/>
    <w:rsid w:val="00E45C84"/>
    <w:rsid w:val="00E45E18"/>
    <w:rsid w:val="00E52AB1"/>
    <w:rsid w:val="00E55156"/>
    <w:rsid w:val="00E63C20"/>
    <w:rsid w:val="00E63DCC"/>
    <w:rsid w:val="00E67073"/>
    <w:rsid w:val="00E708C4"/>
    <w:rsid w:val="00E70DB7"/>
    <w:rsid w:val="00E73DA9"/>
    <w:rsid w:val="00E73EB9"/>
    <w:rsid w:val="00E7498D"/>
    <w:rsid w:val="00E75F6A"/>
    <w:rsid w:val="00E766D4"/>
    <w:rsid w:val="00E7682C"/>
    <w:rsid w:val="00E800E5"/>
    <w:rsid w:val="00E805E8"/>
    <w:rsid w:val="00E80C85"/>
    <w:rsid w:val="00E82461"/>
    <w:rsid w:val="00E83101"/>
    <w:rsid w:val="00E91FF5"/>
    <w:rsid w:val="00E92CA3"/>
    <w:rsid w:val="00E940C9"/>
    <w:rsid w:val="00E97B47"/>
    <w:rsid w:val="00E97D67"/>
    <w:rsid w:val="00E97F45"/>
    <w:rsid w:val="00EA397F"/>
    <w:rsid w:val="00EA5577"/>
    <w:rsid w:val="00EA656A"/>
    <w:rsid w:val="00EA6F82"/>
    <w:rsid w:val="00EB13DE"/>
    <w:rsid w:val="00EB24B6"/>
    <w:rsid w:val="00EB2D88"/>
    <w:rsid w:val="00EB71BA"/>
    <w:rsid w:val="00EC0A41"/>
    <w:rsid w:val="00EC302F"/>
    <w:rsid w:val="00EC3A66"/>
    <w:rsid w:val="00EC5F49"/>
    <w:rsid w:val="00ED39C1"/>
    <w:rsid w:val="00ED3A3B"/>
    <w:rsid w:val="00ED3C72"/>
    <w:rsid w:val="00ED6746"/>
    <w:rsid w:val="00ED6AFB"/>
    <w:rsid w:val="00ED6CB3"/>
    <w:rsid w:val="00EE00F2"/>
    <w:rsid w:val="00EE0720"/>
    <w:rsid w:val="00EE2D6D"/>
    <w:rsid w:val="00EE5333"/>
    <w:rsid w:val="00EE60E6"/>
    <w:rsid w:val="00EE730A"/>
    <w:rsid w:val="00EF0A20"/>
    <w:rsid w:val="00EF0A7C"/>
    <w:rsid w:val="00EF3651"/>
    <w:rsid w:val="00EF4A9B"/>
    <w:rsid w:val="00F00B12"/>
    <w:rsid w:val="00F01728"/>
    <w:rsid w:val="00F04C26"/>
    <w:rsid w:val="00F04D16"/>
    <w:rsid w:val="00F05482"/>
    <w:rsid w:val="00F10A33"/>
    <w:rsid w:val="00F10BE5"/>
    <w:rsid w:val="00F12F0C"/>
    <w:rsid w:val="00F149D3"/>
    <w:rsid w:val="00F159D6"/>
    <w:rsid w:val="00F16D91"/>
    <w:rsid w:val="00F2106E"/>
    <w:rsid w:val="00F21579"/>
    <w:rsid w:val="00F24586"/>
    <w:rsid w:val="00F25256"/>
    <w:rsid w:val="00F30A40"/>
    <w:rsid w:val="00F33616"/>
    <w:rsid w:val="00F33C29"/>
    <w:rsid w:val="00F343BE"/>
    <w:rsid w:val="00F37F9C"/>
    <w:rsid w:val="00F40FCE"/>
    <w:rsid w:val="00F428A3"/>
    <w:rsid w:val="00F42F6A"/>
    <w:rsid w:val="00F45459"/>
    <w:rsid w:val="00F458B6"/>
    <w:rsid w:val="00F45B99"/>
    <w:rsid w:val="00F47491"/>
    <w:rsid w:val="00F50414"/>
    <w:rsid w:val="00F50E9F"/>
    <w:rsid w:val="00F51E34"/>
    <w:rsid w:val="00F52BE6"/>
    <w:rsid w:val="00F618DC"/>
    <w:rsid w:val="00F64A0B"/>
    <w:rsid w:val="00F66C29"/>
    <w:rsid w:val="00F67B78"/>
    <w:rsid w:val="00F7215A"/>
    <w:rsid w:val="00F72C02"/>
    <w:rsid w:val="00F7310B"/>
    <w:rsid w:val="00F777A0"/>
    <w:rsid w:val="00F807F6"/>
    <w:rsid w:val="00F91873"/>
    <w:rsid w:val="00F93C88"/>
    <w:rsid w:val="00F95D3A"/>
    <w:rsid w:val="00F96EE8"/>
    <w:rsid w:val="00F97FC5"/>
    <w:rsid w:val="00FA25CE"/>
    <w:rsid w:val="00FA3F8F"/>
    <w:rsid w:val="00FA5760"/>
    <w:rsid w:val="00FA751A"/>
    <w:rsid w:val="00FA7F14"/>
    <w:rsid w:val="00FB11B5"/>
    <w:rsid w:val="00FB1BA1"/>
    <w:rsid w:val="00FB39F3"/>
    <w:rsid w:val="00FB3D87"/>
    <w:rsid w:val="00FB4AEB"/>
    <w:rsid w:val="00FB5E2D"/>
    <w:rsid w:val="00FC0F6E"/>
    <w:rsid w:val="00FC17AA"/>
    <w:rsid w:val="00FC1970"/>
    <w:rsid w:val="00FC3168"/>
    <w:rsid w:val="00FD227E"/>
    <w:rsid w:val="00FD33BF"/>
    <w:rsid w:val="00FD47B1"/>
    <w:rsid w:val="00FD4C63"/>
    <w:rsid w:val="00FD568F"/>
    <w:rsid w:val="00FD6A8C"/>
    <w:rsid w:val="00FE1F91"/>
    <w:rsid w:val="00FE3078"/>
    <w:rsid w:val="00FE3636"/>
    <w:rsid w:val="00FF0192"/>
    <w:rsid w:val="00FF17D0"/>
    <w:rsid w:val="00FF39F9"/>
    <w:rsid w:val="00FF3C23"/>
    <w:rsid w:val="00FF480A"/>
    <w:rsid w:val="00FF485B"/>
    <w:rsid w:val="00FF5981"/>
    <w:rsid w:val="00FF5E2F"/>
    <w:rsid w:val="00FF5E30"/>
    <w:rsid w:val="00FF671C"/>
    <w:rsid w:val="00FF7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A0"/>
    <w:pPr>
      <w:suppressAutoHyphens/>
    </w:pPr>
    <w:rPr>
      <w:rFonts w:ascii="Verdana" w:eastAsia="Times New Roman" w:hAnsi="Verdana"/>
      <w:kern w:val="1"/>
      <w:sz w:val="18"/>
    </w:rPr>
  </w:style>
  <w:style w:type="paragraph" w:styleId="Heading1">
    <w:name w:val="heading 1"/>
    <w:basedOn w:val="Normal"/>
    <w:next w:val="Normal"/>
    <w:link w:val="Heading1Char"/>
    <w:uiPriority w:val="9"/>
    <w:qFormat/>
    <w:rsid w:val="00107C6E"/>
    <w:pPr>
      <w:keepNext/>
      <w:keepLines/>
      <w:spacing w:before="480"/>
      <w:outlineLvl w:val="0"/>
    </w:pPr>
    <w:rPr>
      <w:rFonts w:ascii="Cambria" w:hAnsi="Cambria"/>
      <w:b/>
      <w:bCs/>
      <w:color w:val="365F91"/>
      <w:sz w:val="28"/>
      <w:szCs w:val="28"/>
    </w:rPr>
  </w:style>
  <w:style w:type="paragraph" w:styleId="Heading4">
    <w:name w:val="heading 4"/>
    <w:basedOn w:val="Normal"/>
    <w:next w:val="Normal"/>
    <w:link w:val="Heading4Char"/>
    <w:uiPriority w:val="9"/>
    <w:semiHidden/>
    <w:unhideWhenUsed/>
    <w:qFormat/>
    <w:rsid w:val="00022CE7"/>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76A5D"/>
    <w:pPr>
      <w:keepNext/>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09264F"/>
    <w:pPr>
      <w:widowControl w:val="0"/>
      <w:tabs>
        <w:tab w:val="left" w:pos="0"/>
      </w:tabs>
      <w:suppressAutoHyphens w:val="0"/>
      <w:overflowPunct w:val="0"/>
      <w:autoSpaceDE w:val="0"/>
      <w:outlineLvl w:val="5"/>
    </w:pPr>
    <w:rPr>
      <w:rFonts w:ascii="Calibri" w:hAnsi="Calibri"/>
      <w:b/>
      <w:bCs/>
      <w:kern w:val="0"/>
      <w:sz w:val="20"/>
      <w:lang w:eastAsia="ar-SA"/>
    </w:rPr>
  </w:style>
  <w:style w:type="paragraph" w:styleId="Heading7">
    <w:name w:val="heading 7"/>
    <w:basedOn w:val="Normal"/>
    <w:next w:val="Normal"/>
    <w:link w:val="Heading7Char"/>
    <w:uiPriority w:val="99"/>
    <w:semiHidden/>
    <w:unhideWhenUsed/>
    <w:qFormat/>
    <w:rsid w:val="0009264F"/>
    <w:pPr>
      <w:widowControl w:val="0"/>
      <w:tabs>
        <w:tab w:val="left" w:pos="0"/>
      </w:tabs>
      <w:suppressAutoHyphens w:val="0"/>
      <w:overflowPunct w:val="0"/>
      <w:autoSpaceDE w:val="0"/>
      <w:outlineLvl w:val="6"/>
    </w:pPr>
    <w:rPr>
      <w:rFonts w:ascii="Calibri" w:hAnsi="Calibri"/>
      <w:kern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5F285B"/>
  </w:style>
  <w:style w:type="character" w:customStyle="1" w:styleId="apple-style-span">
    <w:name w:val="apple-style-span"/>
    <w:basedOn w:val="DefaultParagraphFont"/>
    <w:rsid w:val="005F285B"/>
  </w:style>
  <w:style w:type="paragraph" w:styleId="ListParagraph">
    <w:name w:val="List Paragraph"/>
    <w:basedOn w:val="Normal"/>
    <w:link w:val="ListParagraphChar"/>
    <w:uiPriority w:val="34"/>
    <w:qFormat/>
    <w:rsid w:val="005F285B"/>
    <w:pPr>
      <w:ind w:left="720"/>
      <w:contextualSpacing/>
    </w:pPr>
  </w:style>
  <w:style w:type="paragraph" w:styleId="BodyText3">
    <w:name w:val="Body Text 3"/>
    <w:basedOn w:val="Normal"/>
    <w:link w:val="BodyText3Char"/>
    <w:rsid w:val="005F285B"/>
    <w:pPr>
      <w:spacing w:after="120"/>
    </w:pPr>
    <w:rPr>
      <w:rFonts w:ascii="Times New Roman" w:hAnsi="Times New Roman"/>
      <w:sz w:val="16"/>
      <w:szCs w:val="16"/>
    </w:rPr>
  </w:style>
  <w:style w:type="character" w:customStyle="1" w:styleId="BodyText3Char">
    <w:name w:val="Body Text 3 Char"/>
    <w:link w:val="BodyText3"/>
    <w:rsid w:val="005F285B"/>
    <w:rPr>
      <w:rFonts w:ascii="Times New Roman" w:eastAsia="Times New Roman" w:hAnsi="Times New Roman" w:cs="Times New Roman"/>
      <w:kern w:val="1"/>
      <w:sz w:val="16"/>
      <w:szCs w:val="16"/>
    </w:rPr>
  </w:style>
  <w:style w:type="paragraph" w:styleId="Footer">
    <w:name w:val="footer"/>
    <w:basedOn w:val="Normal"/>
    <w:link w:val="FooterChar"/>
    <w:rsid w:val="005F285B"/>
    <w:pPr>
      <w:suppressLineNumbers/>
      <w:tabs>
        <w:tab w:val="center" w:pos="4680"/>
        <w:tab w:val="right" w:pos="9360"/>
      </w:tabs>
    </w:pPr>
  </w:style>
  <w:style w:type="character" w:customStyle="1" w:styleId="FooterChar">
    <w:name w:val="Footer Char"/>
    <w:link w:val="Footer"/>
    <w:rsid w:val="005F285B"/>
    <w:rPr>
      <w:rFonts w:ascii="Verdana" w:eastAsia="Times New Roman" w:hAnsi="Verdana" w:cs="Times New Roman"/>
      <w:kern w:val="1"/>
      <w:sz w:val="18"/>
      <w:szCs w:val="20"/>
    </w:rPr>
  </w:style>
  <w:style w:type="character" w:customStyle="1" w:styleId="apple-converted-space">
    <w:name w:val="apple-converted-space"/>
    <w:basedOn w:val="DefaultParagraphFont"/>
    <w:rsid w:val="005F285B"/>
  </w:style>
  <w:style w:type="character" w:customStyle="1" w:styleId="Heading6Char">
    <w:name w:val="Heading 6 Char"/>
    <w:link w:val="Heading6"/>
    <w:uiPriority w:val="99"/>
    <w:semiHidden/>
    <w:rsid w:val="0009264F"/>
    <w:rPr>
      <w:rFonts w:eastAsia="Times New Roman"/>
      <w:b/>
      <w:bCs/>
      <w:lang w:eastAsia="ar-SA"/>
    </w:rPr>
  </w:style>
  <w:style w:type="character" w:customStyle="1" w:styleId="Heading7Char">
    <w:name w:val="Heading 7 Char"/>
    <w:link w:val="Heading7"/>
    <w:uiPriority w:val="99"/>
    <w:semiHidden/>
    <w:rsid w:val="0009264F"/>
    <w:rPr>
      <w:rFonts w:eastAsia="Times New Roman"/>
      <w:sz w:val="24"/>
      <w:szCs w:val="24"/>
      <w:lang w:eastAsia="ar-SA"/>
    </w:rPr>
  </w:style>
  <w:style w:type="paragraph" w:styleId="Header">
    <w:name w:val="header"/>
    <w:basedOn w:val="Normal"/>
    <w:link w:val="HeaderChar"/>
    <w:uiPriority w:val="99"/>
    <w:unhideWhenUsed/>
    <w:rsid w:val="00E91FF5"/>
    <w:pPr>
      <w:tabs>
        <w:tab w:val="center" w:pos="4680"/>
        <w:tab w:val="right" w:pos="9360"/>
      </w:tabs>
    </w:pPr>
  </w:style>
  <w:style w:type="character" w:customStyle="1" w:styleId="HeaderChar">
    <w:name w:val="Header Char"/>
    <w:link w:val="Header"/>
    <w:uiPriority w:val="99"/>
    <w:rsid w:val="00E91FF5"/>
    <w:rPr>
      <w:rFonts w:ascii="Verdana" w:eastAsia="Times New Roman" w:hAnsi="Verdana"/>
      <w:kern w:val="1"/>
      <w:sz w:val="18"/>
    </w:rPr>
  </w:style>
  <w:style w:type="paragraph" w:customStyle="1" w:styleId="worktitle">
    <w:name w:val="work_title"/>
    <w:basedOn w:val="Normal"/>
    <w:rsid w:val="00715943"/>
    <w:pPr>
      <w:suppressAutoHyphens w:val="0"/>
      <w:spacing w:before="100" w:beforeAutospacing="1" w:after="100" w:afterAutospacing="1"/>
    </w:pPr>
    <w:rPr>
      <w:rFonts w:ascii="Times New Roman" w:hAnsi="Times New Roman"/>
      <w:kern w:val="0"/>
      <w:sz w:val="24"/>
      <w:szCs w:val="24"/>
    </w:rPr>
  </w:style>
  <w:style w:type="character" w:customStyle="1" w:styleId="bold">
    <w:name w:val="bold"/>
    <w:basedOn w:val="DefaultParagraphFont"/>
    <w:rsid w:val="00715943"/>
  </w:style>
  <w:style w:type="paragraph" w:customStyle="1" w:styleId="workdates">
    <w:name w:val="work_dates"/>
    <w:basedOn w:val="Normal"/>
    <w:rsid w:val="00715943"/>
    <w:pPr>
      <w:suppressAutoHyphens w:val="0"/>
      <w:spacing w:before="100" w:beforeAutospacing="1" w:after="100" w:afterAutospacing="1"/>
    </w:pPr>
    <w:rPr>
      <w:rFonts w:ascii="Times New Roman" w:hAnsi="Times New Roman"/>
      <w:kern w:val="0"/>
      <w:sz w:val="24"/>
      <w:szCs w:val="24"/>
    </w:rPr>
  </w:style>
  <w:style w:type="paragraph" w:customStyle="1" w:styleId="workdescription">
    <w:name w:val="work_description"/>
    <w:basedOn w:val="Normal"/>
    <w:rsid w:val="00715943"/>
    <w:pPr>
      <w:suppressAutoHyphens w:val="0"/>
      <w:spacing w:before="100" w:beforeAutospacing="1" w:after="100" w:afterAutospacing="1"/>
    </w:pPr>
    <w:rPr>
      <w:rFonts w:ascii="Times New Roman" w:hAnsi="Times New Roman"/>
      <w:kern w:val="0"/>
      <w:sz w:val="24"/>
      <w:szCs w:val="24"/>
    </w:rPr>
  </w:style>
  <w:style w:type="character" w:styleId="Emphasis">
    <w:name w:val="Emphasis"/>
    <w:uiPriority w:val="20"/>
    <w:qFormat/>
    <w:rsid w:val="00767CEB"/>
    <w:rPr>
      <w:i/>
      <w:iCs/>
    </w:rPr>
  </w:style>
  <w:style w:type="character" w:styleId="Hyperlink">
    <w:name w:val="Hyperlink"/>
    <w:unhideWhenUsed/>
    <w:rsid w:val="0089054C"/>
    <w:rPr>
      <w:color w:val="0000FF"/>
      <w:u w:val="single"/>
    </w:rPr>
  </w:style>
  <w:style w:type="paragraph" w:styleId="BalloonText">
    <w:name w:val="Balloon Text"/>
    <w:basedOn w:val="Normal"/>
    <w:link w:val="BalloonTextChar"/>
    <w:uiPriority w:val="99"/>
    <w:semiHidden/>
    <w:unhideWhenUsed/>
    <w:rsid w:val="00190DBB"/>
    <w:rPr>
      <w:rFonts w:ascii="Tahoma" w:hAnsi="Tahoma"/>
      <w:sz w:val="16"/>
      <w:szCs w:val="16"/>
    </w:rPr>
  </w:style>
  <w:style w:type="character" w:customStyle="1" w:styleId="BalloonTextChar">
    <w:name w:val="Balloon Text Char"/>
    <w:link w:val="BalloonText"/>
    <w:uiPriority w:val="99"/>
    <w:semiHidden/>
    <w:rsid w:val="00190DBB"/>
    <w:rPr>
      <w:rFonts w:ascii="Tahoma" w:eastAsia="Times New Roman" w:hAnsi="Tahoma" w:cs="Tahoma"/>
      <w:kern w:val="1"/>
      <w:sz w:val="16"/>
      <w:szCs w:val="16"/>
      <w:lang w:val="en-US" w:eastAsia="en-US"/>
    </w:rPr>
  </w:style>
  <w:style w:type="paragraph" w:styleId="NoSpacing">
    <w:name w:val="No Spacing"/>
    <w:link w:val="NoSpacingChar"/>
    <w:uiPriority w:val="1"/>
    <w:qFormat/>
    <w:rsid w:val="00AB245A"/>
    <w:pPr>
      <w:suppressAutoHyphens/>
    </w:pPr>
    <w:rPr>
      <w:rFonts w:ascii="Verdana" w:eastAsia="Times New Roman" w:hAnsi="Verdana"/>
      <w:kern w:val="1"/>
      <w:sz w:val="18"/>
    </w:rPr>
  </w:style>
  <w:style w:type="character" w:styleId="SubtleReference">
    <w:name w:val="Subtle Reference"/>
    <w:uiPriority w:val="31"/>
    <w:qFormat/>
    <w:rsid w:val="0004316C"/>
    <w:rPr>
      <w:smallCaps/>
      <w:color w:val="C0504D"/>
      <w:u w:val="single"/>
    </w:rPr>
  </w:style>
  <w:style w:type="character" w:styleId="IntenseReference">
    <w:name w:val="Intense Reference"/>
    <w:uiPriority w:val="32"/>
    <w:qFormat/>
    <w:rsid w:val="0004316C"/>
    <w:rPr>
      <w:b/>
      <w:bCs/>
      <w:smallCaps/>
      <w:color w:val="C0504D"/>
      <w:spacing w:val="5"/>
      <w:u w:val="single"/>
    </w:rPr>
  </w:style>
  <w:style w:type="character" w:customStyle="1" w:styleId="Heading5Char">
    <w:name w:val="Heading 5 Char"/>
    <w:link w:val="Heading5"/>
    <w:uiPriority w:val="9"/>
    <w:semiHidden/>
    <w:rsid w:val="00176A5D"/>
    <w:rPr>
      <w:rFonts w:ascii="Cambria" w:eastAsia="Times New Roman" w:hAnsi="Cambria" w:cs="Times New Roman"/>
      <w:color w:val="243F60"/>
      <w:kern w:val="1"/>
      <w:sz w:val="18"/>
    </w:rPr>
  </w:style>
  <w:style w:type="character" w:styleId="Strong">
    <w:name w:val="Strong"/>
    <w:uiPriority w:val="22"/>
    <w:qFormat/>
    <w:rsid w:val="00176A5D"/>
    <w:rPr>
      <w:b/>
      <w:bCs/>
    </w:rPr>
  </w:style>
  <w:style w:type="paragraph" w:customStyle="1" w:styleId="Style66">
    <w:name w:val="Style66"/>
    <w:basedOn w:val="Normal"/>
    <w:link w:val="Style66Char"/>
    <w:qFormat/>
    <w:rsid w:val="00176A5D"/>
    <w:pPr>
      <w:numPr>
        <w:numId w:val="2"/>
      </w:numPr>
      <w:suppressAutoHyphens w:val="0"/>
      <w:jc w:val="both"/>
    </w:pPr>
    <w:rPr>
      <w:bCs/>
      <w:kern w:val="0"/>
      <w:sz w:val="20"/>
      <w:lang w:val="ru-RU"/>
    </w:rPr>
  </w:style>
  <w:style w:type="character" w:customStyle="1" w:styleId="Style66Char">
    <w:name w:val="Style66 Char"/>
    <w:link w:val="Style66"/>
    <w:rsid w:val="00176A5D"/>
    <w:rPr>
      <w:rFonts w:ascii="Verdana" w:eastAsia="Times New Roman" w:hAnsi="Verdana"/>
      <w:bCs/>
      <w:lang w:val="ru-RU"/>
    </w:rPr>
  </w:style>
  <w:style w:type="paragraph" w:customStyle="1" w:styleId="DefaultText">
    <w:name w:val="Default Text"/>
    <w:basedOn w:val="Normal"/>
    <w:rsid w:val="00107C6E"/>
    <w:pPr>
      <w:suppressAutoHyphens w:val="0"/>
    </w:pPr>
    <w:rPr>
      <w:rFonts w:ascii="Times New Roman" w:hAnsi="Times New Roman"/>
      <w:noProof/>
      <w:kern w:val="0"/>
      <w:sz w:val="24"/>
      <w:szCs w:val="24"/>
    </w:rPr>
  </w:style>
  <w:style w:type="character" w:customStyle="1" w:styleId="Heading1Char">
    <w:name w:val="Heading 1 Char"/>
    <w:link w:val="Heading1"/>
    <w:uiPriority w:val="9"/>
    <w:rsid w:val="00107C6E"/>
    <w:rPr>
      <w:rFonts w:ascii="Cambria" w:eastAsia="Times New Roman" w:hAnsi="Cambria" w:cs="Times New Roman"/>
      <w:b/>
      <w:bCs/>
      <w:color w:val="365F91"/>
      <w:kern w:val="1"/>
      <w:sz w:val="28"/>
      <w:szCs w:val="28"/>
    </w:rPr>
  </w:style>
  <w:style w:type="character" w:customStyle="1" w:styleId="Heading4Char">
    <w:name w:val="Heading 4 Char"/>
    <w:link w:val="Heading4"/>
    <w:uiPriority w:val="9"/>
    <w:semiHidden/>
    <w:rsid w:val="00022CE7"/>
    <w:rPr>
      <w:rFonts w:ascii="Cambria" w:eastAsia="Times New Roman" w:hAnsi="Cambria" w:cs="Times New Roman"/>
      <w:b/>
      <w:bCs/>
      <w:i/>
      <w:iCs/>
      <w:color w:val="4F81BD"/>
      <w:kern w:val="1"/>
      <w:sz w:val="18"/>
    </w:rPr>
  </w:style>
  <w:style w:type="paragraph" w:customStyle="1" w:styleId="Achievement">
    <w:name w:val="Achievement"/>
    <w:basedOn w:val="BodyText"/>
    <w:rsid w:val="00022CE7"/>
    <w:pPr>
      <w:numPr>
        <w:numId w:val="3"/>
      </w:numPr>
      <w:suppressAutoHyphens w:val="0"/>
      <w:spacing w:after="60" w:line="240" w:lineRule="atLeast"/>
      <w:jc w:val="both"/>
    </w:pPr>
    <w:rPr>
      <w:rFonts w:ascii="Garamond" w:hAnsi="Garamond"/>
      <w:kern w:val="0"/>
      <w:sz w:val="22"/>
    </w:rPr>
  </w:style>
  <w:style w:type="paragraph" w:styleId="BodyText">
    <w:name w:val="Body Text"/>
    <w:basedOn w:val="Normal"/>
    <w:link w:val="BodyTextChar"/>
    <w:uiPriority w:val="99"/>
    <w:semiHidden/>
    <w:unhideWhenUsed/>
    <w:rsid w:val="00022CE7"/>
    <w:pPr>
      <w:spacing w:after="120"/>
    </w:pPr>
  </w:style>
  <w:style w:type="character" w:customStyle="1" w:styleId="BodyTextChar">
    <w:name w:val="Body Text Char"/>
    <w:link w:val="BodyText"/>
    <w:uiPriority w:val="99"/>
    <w:semiHidden/>
    <w:rsid w:val="00022CE7"/>
    <w:rPr>
      <w:rFonts w:ascii="Verdana" w:eastAsia="Times New Roman" w:hAnsi="Verdana"/>
      <w:kern w:val="1"/>
      <w:sz w:val="18"/>
    </w:rPr>
  </w:style>
  <w:style w:type="paragraph" w:customStyle="1" w:styleId="ResumeBullet">
    <w:name w:val="Resume Bullet"/>
    <w:basedOn w:val="Normal"/>
    <w:next w:val="ResumeBullet2"/>
    <w:rsid w:val="008F706E"/>
    <w:pPr>
      <w:keepLines/>
      <w:widowControl w:val="0"/>
      <w:numPr>
        <w:numId w:val="4"/>
      </w:numPr>
      <w:suppressAutoHyphens w:val="0"/>
      <w:spacing w:before="60"/>
    </w:pPr>
    <w:rPr>
      <w:rFonts w:ascii="Times New Roman" w:hAnsi="Times New Roman"/>
      <w:kern w:val="0"/>
      <w:sz w:val="20"/>
      <w:szCs w:val="24"/>
    </w:rPr>
  </w:style>
  <w:style w:type="paragraph" w:customStyle="1" w:styleId="ResumeBullet2">
    <w:name w:val="Resume Bullet 2"/>
    <w:rsid w:val="008F706E"/>
    <w:pPr>
      <w:numPr>
        <w:ilvl w:val="1"/>
        <w:numId w:val="4"/>
      </w:numPr>
    </w:pPr>
    <w:rPr>
      <w:rFonts w:ascii="Times New Roman" w:eastAsia="Times New Roman" w:hAnsi="Times New Roman"/>
      <w:noProof/>
    </w:rPr>
  </w:style>
  <w:style w:type="paragraph" w:customStyle="1" w:styleId="ResumeProject">
    <w:name w:val="Resume Project"/>
    <w:basedOn w:val="Normal"/>
    <w:next w:val="Normal"/>
    <w:rsid w:val="008F706E"/>
    <w:pPr>
      <w:keepNext/>
      <w:numPr>
        <w:ilvl w:val="1"/>
      </w:numPr>
      <w:tabs>
        <w:tab w:val="num" w:pos="576"/>
      </w:tabs>
      <w:suppressAutoHyphens w:val="0"/>
      <w:spacing w:before="120"/>
      <w:ind w:left="576" w:hanging="576"/>
      <w:outlineLvl w:val="1"/>
    </w:pPr>
    <w:rPr>
      <w:rFonts w:ascii="Times New Roman" w:hAnsi="Times New Roman" w:cs="Arial"/>
      <w:b/>
      <w:bCs/>
      <w:iCs/>
      <w:kern w:val="0"/>
      <w:sz w:val="20"/>
      <w:szCs w:val="28"/>
      <w:u w:val="single"/>
    </w:rPr>
  </w:style>
  <w:style w:type="paragraph" w:customStyle="1" w:styleId="ResumeList">
    <w:name w:val="Resume List"/>
    <w:link w:val="ResumeListChar"/>
    <w:rsid w:val="008F706E"/>
    <w:pPr>
      <w:spacing w:before="60"/>
    </w:pPr>
    <w:rPr>
      <w:rFonts w:ascii="Times New Roman" w:eastAsia="Times New Roman" w:hAnsi="Times New Roman"/>
    </w:rPr>
  </w:style>
  <w:style w:type="character" w:customStyle="1" w:styleId="ResumeListChar">
    <w:name w:val="Resume List Char"/>
    <w:link w:val="ResumeList"/>
    <w:rsid w:val="008F706E"/>
    <w:rPr>
      <w:rFonts w:ascii="Times New Roman" w:eastAsia="Times New Roman" w:hAnsi="Times New Roman"/>
      <w:lang w:val="en-US" w:eastAsia="en-US" w:bidi="ar-SA"/>
    </w:rPr>
  </w:style>
  <w:style w:type="paragraph" w:styleId="BodyText2">
    <w:name w:val="Body Text 2"/>
    <w:basedOn w:val="Normal"/>
    <w:link w:val="BodyText2Char"/>
    <w:uiPriority w:val="99"/>
    <w:unhideWhenUsed/>
    <w:rsid w:val="00936AAB"/>
    <w:pPr>
      <w:spacing w:after="120" w:line="480" w:lineRule="auto"/>
    </w:pPr>
  </w:style>
  <w:style w:type="character" w:customStyle="1" w:styleId="BodyText2Char">
    <w:name w:val="Body Text 2 Char"/>
    <w:link w:val="BodyText2"/>
    <w:uiPriority w:val="99"/>
    <w:rsid w:val="00936AAB"/>
    <w:rPr>
      <w:rFonts w:ascii="Verdana" w:eastAsia="Times New Roman" w:hAnsi="Verdana"/>
      <w:kern w:val="1"/>
      <w:sz w:val="18"/>
    </w:rPr>
  </w:style>
  <w:style w:type="character" w:customStyle="1" w:styleId="Normal1">
    <w:name w:val="Normal1"/>
    <w:basedOn w:val="DefaultParagraphFont"/>
    <w:uiPriority w:val="99"/>
    <w:rsid w:val="00936AAB"/>
  </w:style>
  <w:style w:type="paragraph" w:styleId="NormalWeb">
    <w:name w:val="Normal (Web)"/>
    <w:basedOn w:val="Normal"/>
    <w:uiPriority w:val="99"/>
    <w:rsid w:val="000018E1"/>
    <w:pPr>
      <w:spacing w:before="280" w:after="280"/>
    </w:pPr>
    <w:rPr>
      <w:rFonts w:ascii="Times New Roman" w:hAnsi="Times New Roman"/>
      <w:kern w:val="0"/>
      <w:sz w:val="24"/>
      <w:szCs w:val="24"/>
      <w:lang w:eastAsia="ar-SA"/>
    </w:rPr>
  </w:style>
  <w:style w:type="paragraph" w:styleId="HTMLPreformatted">
    <w:name w:val="HTML Preformatted"/>
    <w:basedOn w:val="Normal"/>
    <w:link w:val="HTMLPreformattedChar"/>
    <w:uiPriority w:val="99"/>
    <w:rsid w:val="004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olor w:val="000000"/>
      <w:kern w:val="0"/>
      <w:sz w:val="20"/>
    </w:rPr>
  </w:style>
  <w:style w:type="character" w:customStyle="1" w:styleId="HTMLPreformattedChar">
    <w:name w:val="HTML Preformatted Char"/>
    <w:link w:val="HTMLPreformatted"/>
    <w:uiPriority w:val="99"/>
    <w:rsid w:val="004A276C"/>
    <w:rPr>
      <w:rFonts w:ascii="Arial Unicode MS" w:eastAsia="Arial Unicode MS" w:hAnsi="Arial Unicode MS" w:cs="Courier New"/>
      <w:color w:val="000000"/>
    </w:rPr>
  </w:style>
  <w:style w:type="paragraph" w:customStyle="1" w:styleId="cogCVsmallheadingunderline">
    <w:name w:val="cog CV small heading underline"/>
    <w:basedOn w:val="Normal"/>
    <w:rsid w:val="004A276C"/>
    <w:pPr>
      <w:spacing w:before="60" w:after="60" w:line="260" w:lineRule="atLeast"/>
      <w:jc w:val="both"/>
    </w:pPr>
    <w:rPr>
      <w:rFonts w:ascii="Trebuchet MS" w:hAnsi="Trebuchet MS" w:cs="Arial"/>
      <w:b/>
      <w:color w:val="000000"/>
      <w:kern w:val="0"/>
      <w:sz w:val="20"/>
      <w:u w:val="single"/>
      <w:lang w:val="en-GB" w:eastAsia="ar-SA"/>
    </w:rPr>
  </w:style>
  <w:style w:type="paragraph" w:customStyle="1" w:styleId="EmpName">
    <w:name w:val="Emp Name"/>
    <w:basedOn w:val="Normal"/>
    <w:rsid w:val="00E83101"/>
    <w:pPr>
      <w:suppressAutoHyphens w:val="0"/>
      <w:spacing w:after="120"/>
      <w:jc w:val="center"/>
    </w:pPr>
    <w:rPr>
      <w:rFonts w:ascii="Courier New" w:eastAsia="PMingLiU" w:hAnsi="Courier New" w:cs="Mangal"/>
      <w:b/>
      <w:bCs/>
      <w:kern w:val="0"/>
      <w:sz w:val="44"/>
      <w:lang w:bidi="hi-IN"/>
    </w:rPr>
  </w:style>
  <w:style w:type="character" w:styleId="FollowedHyperlink">
    <w:name w:val="FollowedHyperlink"/>
    <w:uiPriority w:val="99"/>
    <w:semiHidden/>
    <w:unhideWhenUsed/>
    <w:rsid w:val="00E83101"/>
    <w:rPr>
      <w:color w:val="800080"/>
      <w:u w:val="single"/>
    </w:rPr>
  </w:style>
  <w:style w:type="character" w:customStyle="1" w:styleId="NoSpacingChar">
    <w:name w:val="No Spacing Char"/>
    <w:link w:val="NoSpacing"/>
    <w:uiPriority w:val="1"/>
    <w:locked/>
    <w:rsid w:val="007C28FC"/>
    <w:rPr>
      <w:rFonts w:ascii="Verdana" w:eastAsia="Times New Roman" w:hAnsi="Verdana"/>
      <w:kern w:val="1"/>
      <w:sz w:val="18"/>
      <w:lang w:bidi="ar-SA"/>
    </w:rPr>
  </w:style>
  <w:style w:type="paragraph" w:customStyle="1" w:styleId="CogCVMainBullet">
    <w:name w:val="Cog CV Main Bullet"/>
    <w:basedOn w:val="Normal"/>
    <w:autoRedefine/>
    <w:rsid w:val="007C28FC"/>
    <w:pPr>
      <w:shd w:val="clear" w:color="auto" w:fill="DDD9C3"/>
      <w:suppressAutoHyphens w:val="0"/>
      <w:spacing w:before="40" w:after="40" w:line="260" w:lineRule="atLeast"/>
      <w:jc w:val="both"/>
    </w:pPr>
    <w:rPr>
      <w:rFonts w:ascii="Calibri" w:hAnsi="Calibri"/>
      <w:b/>
      <w:kern w:val="0"/>
      <w:sz w:val="24"/>
      <w:szCs w:val="24"/>
      <w:lang w:val="en-IN" w:eastAsia="en-IN"/>
    </w:rPr>
  </w:style>
  <w:style w:type="character" w:customStyle="1" w:styleId="ListParagraphChar">
    <w:name w:val="List Paragraph Char"/>
    <w:link w:val="ListParagraph"/>
    <w:locked/>
    <w:rsid w:val="002878F8"/>
    <w:rPr>
      <w:rFonts w:ascii="Verdana" w:eastAsia="Times New Roman" w:hAnsi="Verdana"/>
      <w:kern w:val="1"/>
      <w:sz w:val="18"/>
    </w:rPr>
  </w:style>
  <w:style w:type="paragraph" w:customStyle="1" w:styleId="BodyA">
    <w:name w:val="Body A"/>
    <w:rsid w:val="00975B09"/>
    <w:rPr>
      <w:rFonts w:ascii="Helvetica" w:eastAsia="ヒラギノ角ゴ Pro W3" w:hAnsi="Helvetica"/>
      <w:color w:val="000000"/>
      <w:sz w:val="24"/>
    </w:rPr>
  </w:style>
  <w:style w:type="character" w:customStyle="1" w:styleId="hl">
    <w:name w:val="hl"/>
    <w:basedOn w:val="DefaultParagraphFont"/>
    <w:rsid w:val="004114C3"/>
  </w:style>
  <w:style w:type="character" w:customStyle="1" w:styleId="Mention1">
    <w:name w:val="Mention1"/>
    <w:uiPriority w:val="99"/>
    <w:semiHidden/>
    <w:unhideWhenUsed/>
    <w:rsid w:val="00201E9C"/>
    <w:rPr>
      <w:color w:val="2B579A"/>
      <w:shd w:val="clear" w:color="auto" w:fill="E6E6E6"/>
    </w:rPr>
  </w:style>
  <w:style w:type="character" w:customStyle="1" w:styleId="eyebrow">
    <w:name w:val="eyebrow"/>
    <w:basedOn w:val="DefaultParagraphFont"/>
    <w:rsid w:val="00E2789F"/>
  </w:style>
</w:styles>
</file>

<file path=word/webSettings.xml><?xml version="1.0" encoding="utf-8"?>
<w:webSettings xmlns:r="http://schemas.openxmlformats.org/officeDocument/2006/relationships" xmlns:w="http://schemas.openxmlformats.org/wordprocessingml/2006/main">
  <w:divs>
    <w:div w:id="21714536">
      <w:bodyDiv w:val="1"/>
      <w:marLeft w:val="0"/>
      <w:marRight w:val="0"/>
      <w:marTop w:val="0"/>
      <w:marBottom w:val="0"/>
      <w:divBdr>
        <w:top w:val="none" w:sz="0" w:space="0" w:color="auto"/>
        <w:left w:val="none" w:sz="0" w:space="0" w:color="auto"/>
        <w:bottom w:val="none" w:sz="0" w:space="0" w:color="auto"/>
        <w:right w:val="none" w:sz="0" w:space="0" w:color="auto"/>
      </w:divBdr>
    </w:div>
    <w:div w:id="38748924">
      <w:bodyDiv w:val="1"/>
      <w:marLeft w:val="0"/>
      <w:marRight w:val="0"/>
      <w:marTop w:val="0"/>
      <w:marBottom w:val="0"/>
      <w:divBdr>
        <w:top w:val="none" w:sz="0" w:space="0" w:color="auto"/>
        <w:left w:val="none" w:sz="0" w:space="0" w:color="auto"/>
        <w:bottom w:val="none" w:sz="0" w:space="0" w:color="auto"/>
        <w:right w:val="none" w:sz="0" w:space="0" w:color="auto"/>
      </w:divBdr>
      <w:divsChild>
        <w:div w:id="200018604">
          <w:marLeft w:val="0"/>
          <w:marRight w:val="0"/>
          <w:marTop w:val="0"/>
          <w:marBottom w:val="0"/>
          <w:divBdr>
            <w:top w:val="none" w:sz="0" w:space="0" w:color="auto"/>
            <w:left w:val="none" w:sz="0" w:space="0" w:color="auto"/>
            <w:bottom w:val="none" w:sz="0" w:space="0" w:color="auto"/>
            <w:right w:val="none" w:sz="0" w:space="0" w:color="auto"/>
          </w:divBdr>
        </w:div>
      </w:divsChild>
    </w:div>
    <w:div w:id="141508279">
      <w:bodyDiv w:val="1"/>
      <w:marLeft w:val="0"/>
      <w:marRight w:val="0"/>
      <w:marTop w:val="0"/>
      <w:marBottom w:val="0"/>
      <w:divBdr>
        <w:top w:val="none" w:sz="0" w:space="0" w:color="auto"/>
        <w:left w:val="none" w:sz="0" w:space="0" w:color="auto"/>
        <w:bottom w:val="none" w:sz="0" w:space="0" w:color="auto"/>
        <w:right w:val="none" w:sz="0" w:space="0" w:color="auto"/>
      </w:divBdr>
    </w:div>
    <w:div w:id="216549279">
      <w:bodyDiv w:val="1"/>
      <w:marLeft w:val="0"/>
      <w:marRight w:val="0"/>
      <w:marTop w:val="0"/>
      <w:marBottom w:val="0"/>
      <w:divBdr>
        <w:top w:val="none" w:sz="0" w:space="0" w:color="auto"/>
        <w:left w:val="none" w:sz="0" w:space="0" w:color="auto"/>
        <w:bottom w:val="none" w:sz="0" w:space="0" w:color="auto"/>
        <w:right w:val="none" w:sz="0" w:space="0" w:color="auto"/>
      </w:divBdr>
    </w:div>
    <w:div w:id="242183474">
      <w:bodyDiv w:val="1"/>
      <w:marLeft w:val="0"/>
      <w:marRight w:val="0"/>
      <w:marTop w:val="0"/>
      <w:marBottom w:val="0"/>
      <w:divBdr>
        <w:top w:val="none" w:sz="0" w:space="0" w:color="auto"/>
        <w:left w:val="none" w:sz="0" w:space="0" w:color="auto"/>
        <w:bottom w:val="none" w:sz="0" w:space="0" w:color="auto"/>
        <w:right w:val="none" w:sz="0" w:space="0" w:color="auto"/>
      </w:divBdr>
    </w:div>
    <w:div w:id="390079086">
      <w:bodyDiv w:val="1"/>
      <w:marLeft w:val="0"/>
      <w:marRight w:val="0"/>
      <w:marTop w:val="0"/>
      <w:marBottom w:val="0"/>
      <w:divBdr>
        <w:top w:val="none" w:sz="0" w:space="0" w:color="auto"/>
        <w:left w:val="none" w:sz="0" w:space="0" w:color="auto"/>
        <w:bottom w:val="none" w:sz="0" w:space="0" w:color="auto"/>
        <w:right w:val="none" w:sz="0" w:space="0" w:color="auto"/>
      </w:divBdr>
    </w:div>
    <w:div w:id="407844192">
      <w:bodyDiv w:val="1"/>
      <w:marLeft w:val="0"/>
      <w:marRight w:val="0"/>
      <w:marTop w:val="0"/>
      <w:marBottom w:val="0"/>
      <w:divBdr>
        <w:top w:val="none" w:sz="0" w:space="0" w:color="auto"/>
        <w:left w:val="none" w:sz="0" w:space="0" w:color="auto"/>
        <w:bottom w:val="none" w:sz="0" w:space="0" w:color="auto"/>
        <w:right w:val="none" w:sz="0" w:space="0" w:color="auto"/>
      </w:divBdr>
    </w:div>
    <w:div w:id="477113109">
      <w:bodyDiv w:val="1"/>
      <w:marLeft w:val="0"/>
      <w:marRight w:val="0"/>
      <w:marTop w:val="0"/>
      <w:marBottom w:val="0"/>
      <w:divBdr>
        <w:top w:val="none" w:sz="0" w:space="0" w:color="auto"/>
        <w:left w:val="none" w:sz="0" w:space="0" w:color="auto"/>
        <w:bottom w:val="none" w:sz="0" w:space="0" w:color="auto"/>
        <w:right w:val="none" w:sz="0" w:space="0" w:color="auto"/>
      </w:divBdr>
    </w:div>
    <w:div w:id="580484657">
      <w:bodyDiv w:val="1"/>
      <w:marLeft w:val="0"/>
      <w:marRight w:val="0"/>
      <w:marTop w:val="0"/>
      <w:marBottom w:val="0"/>
      <w:divBdr>
        <w:top w:val="none" w:sz="0" w:space="0" w:color="auto"/>
        <w:left w:val="none" w:sz="0" w:space="0" w:color="auto"/>
        <w:bottom w:val="none" w:sz="0" w:space="0" w:color="auto"/>
        <w:right w:val="none" w:sz="0" w:space="0" w:color="auto"/>
      </w:divBdr>
    </w:div>
    <w:div w:id="583420118">
      <w:bodyDiv w:val="1"/>
      <w:marLeft w:val="0"/>
      <w:marRight w:val="0"/>
      <w:marTop w:val="0"/>
      <w:marBottom w:val="0"/>
      <w:divBdr>
        <w:top w:val="none" w:sz="0" w:space="0" w:color="auto"/>
        <w:left w:val="none" w:sz="0" w:space="0" w:color="auto"/>
        <w:bottom w:val="none" w:sz="0" w:space="0" w:color="auto"/>
        <w:right w:val="none" w:sz="0" w:space="0" w:color="auto"/>
      </w:divBdr>
    </w:div>
    <w:div w:id="594902148">
      <w:bodyDiv w:val="1"/>
      <w:marLeft w:val="0"/>
      <w:marRight w:val="0"/>
      <w:marTop w:val="0"/>
      <w:marBottom w:val="0"/>
      <w:divBdr>
        <w:top w:val="none" w:sz="0" w:space="0" w:color="auto"/>
        <w:left w:val="none" w:sz="0" w:space="0" w:color="auto"/>
        <w:bottom w:val="none" w:sz="0" w:space="0" w:color="auto"/>
        <w:right w:val="none" w:sz="0" w:space="0" w:color="auto"/>
      </w:divBdr>
    </w:div>
    <w:div w:id="604070634">
      <w:bodyDiv w:val="1"/>
      <w:marLeft w:val="0"/>
      <w:marRight w:val="0"/>
      <w:marTop w:val="0"/>
      <w:marBottom w:val="0"/>
      <w:divBdr>
        <w:top w:val="none" w:sz="0" w:space="0" w:color="auto"/>
        <w:left w:val="none" w:sz="0" w:space="0" w:color="auto"/>
        <w:bottom w:val="none" w:sz="0" w:space="0" w:color="auto"/>
        <w:right w:val="none" w:sz="0" w:space="0" w:color="auto"/>
      </w:divBdr>
    </w:div>
    <w:div w:id="664354816">
      <w:bodyDiv w:val="1"/>
      <w:marLeft w:val="0"/>
      <w:marRight w:val="0"/>
      <w:marTop w:val="0"/>
      <w:marBottom w:val="0"/>
      <w:divBdr>
        <w:top w:val="none" w:sz="0" w:space="0" w:color="auto"/>
        <w:left w:val="none" w:sz="0" w:space="0" w:color="auto"/>
        <w:bottom w:val="none" w:sz="0" w:space="0" w:color="auto"/>
        <w:right w:val="none" w:sz="0" w:space="0" w:color="auto"/>
      </w:divBdr>
    </w:div>
    <w:div w:id="694766395">
      <w:bodyDiv w:val="1"/>
      <w:marLeft w:val="0"/>
      <w:marRight w:val="0"/>
      <w:marTop w:val="0"/>
      <w:marBottom w:val="0"/>
      <w:divBdr>
        <w:top w:val="none" w:sz="0" w:space="0" w:color="auto"/>
        <w:left w:val="none" w:sz="0" w:space="0" w:color="auto"/>
        <w:bottom w:val="none" w:sz="0" w:space="0" w:color="auto"/>
        <w:right w:val="none" w:sz="0" w:space="0" w:color="auto"/>
      </w:divBdr>
    </w:div>
    <w:div w:id="750855084">
      <w:bodyDiv w:val="1"/>
      <w:marLeft w:val="0"/>
      <w:marRight w:val="0"/>
      <w:marTop w:val="0"/>
      <w:marBottom w:val="0"/>
      <w:divBdr>
        <w:top w:val="none" w:sz="0" w:space="0" w:color="auto"/>
        <w:left w:val="none" w:sz="0" w:space="0" w:color="auto"/>
        <w:bottom w:val="none" w:sz="0" w:space="0" w:color="auto"/>
        <w:right w:val="none" w:sz="0" w:space="0" w:color="auto"/>
      </w:divBdr>
    </w:div>
    <w:div w:id="863324045">
      <w:bodyDiv w:val="1"/>
      <w:marLeft w:val="0"/>
      <w:marRight w:val="0"/>
      <w:marTop w:val="0"/>
      <w:marBottom w:val="0"/>
      <w:divBdr>
        <w:top w:val="none" w:sz="0" w:space="0" w:color="auto"/>
        <w:left w:val="none" w:sz="0" w:space="0" w:color="auto"/>
        <w:bottom w:val="none" w:sz="0" w:space="0" w:color="auto"/>
        <w:right w:val="none" w:sz="0" w:space="0" w:color="auto"/>
      </w:divBdr>
    </w:div>
    <w:div w:id="999651536">
      <w:bodyDiv w:val="1"/>
      <w:marLeft w:val="0"/>
      <w:marRight w:val="0"/>
      <w:marTop w:val="0"/>
      <w:marBottom w:val="0"/>
      <w:divBdr>
        <w:top w:val="none" w:sz="0" w:space="0" w:color="auto"/>
        <w:left w:val="none" w:sz="0" w:space="0" w:color="auto"/>
        <w:bottom w:val="none" w:sz="0" w:space="0" w:color="auto"/>
        <w:right w:val="none" w:sz="0" w:space="0" w:color="auto"/>
      </w:divBdr>
    </w:div>
    <w:div w:id="1197281201">
      <w:bodyDiv w:val="1"/>
      <w:marLeft w:val="0"/>
      <w:marRight w:val="0"/>
      <w:marTop w:val="0"/>
      <w:marBottom w:val="0"/>
      <w:divBdr>
        <w:top w:val="none" w:sz="0" w:space="0" w:color="auto"/>
        <w:left w:val="none" w:sz="0" w:space="0" w:color="auto"/>
        <w:bottom w:val="none" w:sz="0" w:space="0" w:color="auto"/>
        <w:right w:val="none" w:sz="0" w:space="0" w:color="auto"/>
      </w:divBdr>
    </w:div>
    <w:div w:id="1214460170">
      <w:bodyDiv w:val="1"/>
      <w:marLeft w:val="0"/>
      <w:marRight w:val="0"/>
      <w:marTop w:val="0"/>
      <w:marBottom w:val="0"/>
      <w:divBdr>
        <w:top w:val="none" w:sz="0" w:space="0" w:color="auto"/>
        <w:left w:val="none" w:sz="0" w:space="0" w:color="auto"/>
        <w:bottom w:val="none" w:sz="0" w:space="0" w:color="auto"/>
        <w:right w:val="none" w:sz="0" w:space="0" w:color="auto"/>
      </w:divBdr>
    </w:div>
    <w:div w:id="1218393526">
      <w:bodyDiv w:val="1"/>
      <w:marLeft w:val="0"/>
      <w:marRight w:val="0"/>
      <w:marTop w:val="0"/>
      <w:marBottom w:val="0"/>
      <w:divBdr>
        <w:top w:val="none" w:sz="0" w:space="0" w:color="auto"/>
        <w:left w:val="none" w:sz="0" w:space="0" w:color="auto"/>
        <w:bottom w:val="none" w:sz="0" w:space="0" w:color="auto"/>
        <w:right w:val="none" w:sz="0" w:space="0" w:color="auto"/>
      </w:divBdr>
    </w:div>
    <w:div w:id="1327366820">
      <w:bodyDiv w:val="1"/>
      <w:marLeft w:val="0"/>
      <w:marRight w:val="0"/>
      <w:marTop w:val="0"/>
      <w:marBottom w:val="0"/>
      <w:divBdr>
        <w:top w:val="none" w:sz="0" w:space="0" w:color="auto"/>
        <w:left w:val="none" w:sz="0" w:space="0" w:color="auto"/>
        <w:bottom w:val="none" w:sz="0" w:space="0" w:color="auto"/>
        <w:right w:val="none" w:sz="0" w:space="0" w:color="auto"/>
      </w:divBdr>
    </w:div>
    <w:div w:id="1371953207">
      <w:bodyDiv w:val="1"/>
      <w:marLeft w:val="0"/>
      <w:marRight w:val="0"/>
      <w:marTop w:val="0"/>
      <w:marBottom w:val="0"/>
      <w:divBdr>
        <w:top w:val="none" w:sz="0" w:space="0" w:color="auto"/>
        <w:left w:val="none" w:sz="0" w:space="0" w:color="auto"/>
        <w:bottom w:val="none" w:sz="0" w:space="0" w:color="auto"/>
        <w:right w:val="none" w:sz="0" w:space="0" w:color="auto"/>
      </w:divBdr>
      <w:divsChild>
        <w:div w:id="1928537670">
          <w:marLeft w:val="0"/>
          <w:marRight w:val="0"/>
          <w:marTop w:val="0"/>
          <w:marBottom w:val="0"/>
          <w:divBdr>
            <w:top w:val="none" w:sz="0" w:space="0" w:color="auto"/>
            <w:left w:val="none" w:sz="0" w:space="0" w:color="auto"/>
            <w:bottom w:val="none" w:sz="0" w:space="0" w:color="auto"/>
            <w:right w:val="none" w:sz="0" w:space="0" w:color="auto"/>
          </w:divBdr>
          <w:divsChild>
            <w:div w:id="2290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1011">
      <w:bodyDiv w:val="1"/>
      <w:marLeft w:val="0"/>
      <w:marRight w:val="0"/>
      <w:marTop w:val="0"/>
      <w:marBottom w:val="0"/>
      <w:divBdr>
        <w:top w:val="none" w:sz="0" w:space="0" w:color="auto"/>
        <w:left w:val="none" w:sz="0" w:space="0" w:color="auto"/>
        <w:bottom w:val="none" w:sz="0" w:space="0" w:color="auto"/>
        <w:right w:val="none" w:sz="0" w:space="0" w:color="auto"/>
      </w:divBdr>
    </w:div>
    <w:div w:id="1720590475">
      <w:bodyDiv w:val="1"/>
      <w:marLeft w:val="0"/>
      <w:marRight w:val="0"/>
      <w:marTop w:val="0"/>
      <w:marBottom w:val="0"/>
      <w:divBdr>
        <w:top w:val="none" w:sz="0" w:space="0" w:color="auto"/>
        <w:left w:val="none" w:sz="0" w:space="0" w:color="auto"/>
        <w:bottom w:val="none" w:sz="0" w:space="0" w:color="auto"/>
        <w:right w:val="none" w:sz="0" w:space="0" w:color="auto"/>
      </w:divBdr>
    </w:div>
    <w:div w:id="1828936630">
      <w:bodyDiv w:val="1"/>
      <w:marLeft w:val="0"/>
      <w:marRight w:val="0"/>
      <w:marTop w:val="0"/>
      <w:marBottom w:val="0"/>
      <w:divBdr>
        <w:top w:val="none" w:sz="0" w:space="0" w:color="auto"/>
        <w:left w:val="none" w:sz="0" w:space="0" w:color="auto"/>
        <w:bottom w:val="none" w:sz="0" w:space="0" w:color="auto"/>
        <w:right w:val="none" w:sz="0" w:space="0" w:color="auto"/>
      </w:divBdr>
      <w:divsChild>
        <w:div w:id="2073384167">
          <w:marLeft w:val="0"/>
          <w:marRight w:val="0"/>
          <w:marTop w:val="0"/>
          <w:marBottom w:val="0"/>
          <w:divBdr>
            <w:top w:val="none" w:sz="0" w:space="0" w:color="auto"/>
            <w:left w:val="none" w:sz="0" w:space="0" w:color="auto"/>
            <w:bottom w:val="none" w:sz="0" w:space="0" w:color="auto"/>
            <w:right w:val="none" w:sz="0" w:space="0" w:color="auto"/>
          </w:divBdr>
          <w:divsChild>
            <w:div w:id="15249809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45895697">
      <w:bodyDiv w:val="1"/>
      <w:marLeft w:val="0"/>
      <w:marRight w:val="0"/>
      <w:marTop w:val="0"/>
      <w:marBottom w:val="0"/>
      <w:divBdr>
        <w:top w:val="none" w:sz="0" w:space="0" w:color="auto"/>
        <w:left w:val="none" w:sz="0" w:space="0" w:color="auto"/>
        <w:bottom w:val="none" w:sz="0" w:space="0" w:color="auto"/>
        <w:right w:val="none" w:sz="0" w:space="0" w:color="auto"/>
      </w:divBdr>
      <w:divsChild>
        <w:div w:id="497231849">
          <w:marLeft w:val="0"/>
          <w:marRight w:val="0"/>
          <w:marTop w:val="0"/>
          <w:marBottom w:val="0"/>
          <w:divBdr>
            <w:top w:val="none" w:sz="0" w:space="0" w:color="auto"/>
            <w:left w:val="none" w:sz="0" w:space="0" w:color="auto"/>
            <w:bottom w:val="none" w:sz="0" w:space="0" w:color="auto"/>
            <w:right w:val="none" w:sz="0" w:space="0" w:color="auto"/>
          </w:divBdr>
          <w:divsChild>
            <w:div w:id="831992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1107835">
      <w:bodyDiv w:val="1"/>
      <w:marLeft w:val="0"/>
      <w:marRight w:val="0"/>
      <w:marTop w:val="0"/>
      <w:marBottom w:val="0"/>
      <w:divBdr>
        <w:top w:val="none" w:sz="0" w:space="0" w:color="auto"/>
        <w:left w:val="none" w:sz="0" w:space="0" w:color="auto"/>
        <w:bottom w:val="none" w:sz="0" w:space="0" w:color="auto"/>
        <w:right w:val="none" w:sz="0" w:space="0" w:color="auto"/>
      </w:divBdr>
    </w:div>
    <w:div w:id="1911695094">
      <w:bodyDiv w:val="1"/>
      <w:marLeft w:val="0"/>
      <w:marRight w:val="0"/>
      <w:marTop w:val="0"/>
      <w:marBottom w:val="0"/>
      <w:divBdr>
        <w:top w:val="none" w:sz="0" w:space="0" w:color="auto"/>
        <w:left w:val="none" w:sz="0" w:space="0" w:color="auto"/>
        <w:bottom w:val="none" w:sz="0" w:space="0" w:color="auto"/>
        <w:right w:val="none" w:sz="0" w:space="0" w:color="auto"/>
      </w:divBdr>
    </w:div>
    <w:div w:id="1937714370">
      <w:bodyDiv w:val="1"/>
      <w:marLeft w:val="0"/>
      <w:marRight w:val="0"/>
      <w:marTop w:val="0"/>
      <w:marBottom w:val="0"/>
      <w:divBdr>
        <w:top w:val="none" w:sz="0" w:space="0" w:color="auto"/>
        <w:left w:val="none" w:sz="0" w:space="0" w:color="auto"/>
        <w:bottom w:val="none" w:sz="0" w:space="0" w:color="auto"/>
        <w:right w:val="none" w:sz="0" w:space="0" w:color="auto"/>
      </w:divBdr>
    </w:div>
    <w:div w:id="2025745117">
      <w:bodyDiv w:val="1"/>
      <w:marLeft w:val="0"/>
      <w:marRight w:val="0"/>
      <w:marTop w:val="0"/>
      <w:marBottom w:val="0"/>
      <w:divBdr>
        <w:top w:val="none" w:sz="0" w:space="0" w:color="auto"/>
        <w:left w:val="none" w:sz="0" w:space="0" w:color="auto"/>
        <w:bottom w:val="none" w:sz="0" w:space="0" w:color="auto"/>
        <w:right w:val="none" w:sz="0" w:space="0" w:color="auto"/>
      </w:divBdr>
    </w:div>
    <w:div w:id="2115585576">
      <w:bodyDiv w:val="1"/>
      <w:marLeft w:val="0"/>
      <w:marRight w:val="0"/>
      <w:marTop w:val="0"/>
      <w:marBottom w:val="0"/>
      <w:divBdr>
        <w:top w:val="none" w:sz="0" w:space="0" w:color="auto"/>
        <w:left w:val="none" w:sz="0" w:space="0" w:color="auto"/>
        <w:bottom w:val="none" w:sz="0" w:space="0" w:color="auto"/>
        <w:right w:val="none" w:sz="0" w:space="0" w:color="auto"/>
      </w:divBdr>
      <w:divsChild>
        <w:div w:id="788014886">
          <w:marLeft w:val="0"/>
          <w:marRight w:val="0"/>
          <w:marTop w:val="0"/>
          <w:marBottom w:val="0"/>
          <w:divBdr>
            <w:top w:val="none" w:sz="0" w:space="0" w:color="auto"/>
            <w:left w:val="none" w:sz="0" w:space="0" w:color="auto"/>
            <w:bottom w:val="none" w:sz="0" w:space="0" w:color="auto"/>
            <w:right w:val="none" w:sz="0" w:space="0" w:color="auto"/>
          </w:divBdr>
        </w:div>
        <w:div w:id="1639992965">
          <w:marLeft w:val="0"/>
          <w:marRight w:val="0"/>
          <w:marTop w:val="0"/>
          <w:marBottom w:val="0"/>
          <w:divBdr>
            <w:top w:val="none" w:sz="0" w:space="0" w:color="auto"/>
            <w:left w:val="none" w:sz="0" w:space="0" w:color="auto"/>
            <w:bottom w:val="none" w:sz="0" w:space="0" w:color="auto"/>
            <w:right w:val="none" w:sz="0" w:space="0" w:color="auto"/>
          </w:divBdr>
        </w:div>
        <w:div w:id="1891762846">
          <w:marLeft w:val="0"/>
          <w:marRight w:val="0"/>
          <w:marTop w:val="0"/>
          <w:marBottom w:val="0"/>
          <w:divBdr>
            <w:top w:val="none" w:sz="0" w:space="0" w:color="auto"/>
            <w:left w:val="none" w:sz="0" w:space="0" w:color="auto"/>
            <w:bottom w:val="none" w:sz="0" w:space="0" w:color="auto"/>
            <w:right w:val="none" w:sz="0" w:space="0" w:color="auto"/>
          </w:divBdr>
        </w:div>
        <w:div w:id="1666009506">
          <w:marLeft w:val="0"/>
          <w:marRight w:val="0"/>
          <w:marTop w:val="0"/>
          <w:marBottom w:val="0"/>
          <w:divBdr>
            <w:top w:val="none" w:sz="0" w:space="0" w:color="auto"/>
            <w:left w:val="none" w:sz="0" w:space="0" w:color="auto"/>
            <w:bottom w:val="none" w:sz="0" w:space="0" w:color="auto"/>
            <w:right w:val="none" w:sz="0" w:space="0" w:color="auto"/>
          </w:divBdr>
        </w:div>
        <w:div w:id="1499539427">
          <w:marLeft w:val="0"/>
          <w:marRight w:val="0"/>
          <w:marTop w:val="0"/>
          <w:marBottom w:val="0"/>
          <w:divBdr>
            <w:top w:val="none" w:sz="0" w:space="0" w:color="auto"/>
            <w:left w:val="none" w:sz="0" w:space="0" w:color="auto"/>
            <w:bottom w:val="none" w:sz="0" w:space="0" w:color="auto"/>
            <w:right w:val="none" w:sz="0" w:space="0" w:color="auto"/>
          </w:divBdr>
        </w:div>
        <w:div w:id="1434936797">
          <w:marLeft w:val="0"/>
          <w:marRight w:val="0"/>
          <w:marTop w:val="0"/>
          <w:marBottom w:val="0"/>
          <w:divBdr>
            <w:top w:val="none" w:sz="0" w:space="0" w:color="auto"/>
            <w:left w:val="none" w:sz="0" w:space="0" w:color="auto"/>
            <w:bottom w:val="none" w:sz="0" w:space="0" w:color="auto"/>
            <w:right w:val="none" w:sz="0" w:space="0" w:color="auto"/>
          </w:divBdr>
        </w:div>
        <w:div w:id="1817990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varikutikavya@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1F212-35AD-934C-9229-79A4AB5E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21832</CharactersWithSpaces>
  <SharedDoc>false</SharedDoc>
  <HLinks>
    <vt:vector size="6" baseType="variant">
      <vt:variant>
        <vt:i4>6357059</vt:i4>
      </vt:variant>
      <vt:variant>
        <vt:i4>0</vt:i4>
      </vt:variant>
      <vt:variant>
        <vt:i4>0</vt:i4>
      </vt:variant>
      <vt:variant>
        <vt:i4>5</vt:i4>
      </vt:variant>
      <vt:variant>
        <vt:lpwstr>mailto:varikutikavya@gmail.com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2016-06-09T05:08:00Z</cp:lastPrinted>
  <dcterms:created xsi:type="dcterms:W3CDTF">2018-07-18T19:23:00Z</dcterms:created>
  <dcterms:modified xsi:type="dcterms:W3CDTF">2018-07-18T19:23:00Z</dcterms:modified>
</cp:coreProperties>
</file>