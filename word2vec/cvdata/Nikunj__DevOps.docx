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FA" w:rsidRPr="0060510A" w:rsidRDefault="00503FCD" w:rsidP="005227FA">
      <w:pPr>
        <w:pStyle w:val="Header"/>
        <w:jc w:val="center"/>
        <w:rPr>
          <w:rFonts w:ascii="Calibri" w:hAnsi="Calibri" w:cs="Calibri"/>
          <w:b/>
          <w:bCs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t>Nikunj</w:t>
      </w:r>
    </w:p>
    <w:p w:rsidR="00517790" w:rsidRPr="0060510A" w:rsidRDefault="00503FCD" w:rsidP="0060510A">
      <w:pPr>
        <w:pStyle w:val="Header"/>
        <w:rPr>
          <w:rFonts w:ascii="Calibri" w:eastAsiaTheme="minorEastAsia" w:hAnsi="Calibri" w:cs="Calibri"/>
          <w:b/>
          <w:bCs/>
          <w:sz w:val="22"/>
          <w:szCs w:val="22"/>
          <w:lang w:eastAsia="en-US"/>
        </w:rPr>
      </w:pPr>
      <w:r w:rsidRPr="0060510A">
        <w:rPr>
          <w:rFonts w:ascii="Calibri" w:eastAsiaTheme="minorEastAsia" w:hAnsi="Calibri" w:cs="Calibri"/>
          <w:b/>
          <w:bCs/>
          <w:sz w:val="22"/>
          <w:szCs w:val="22"/>
          <w:lang w:eastAsia="en-US"/>
        </w:rPr>
        <w:t xml:space="preserve">        </w:t>
      </w:r>
    </w:p>
    <w:p w:rsidR="00517790" w:rsidRPr="0060510A" w:rsidRDefault="00517790" w:rsidP="00503FCD">
      <w:pPr>
        <w:pStyle w:val="Header"/>
        <w:rPr>
          <w:rFonts w:ascii="Calibri" w:eastAsiaTheme="minorEastAsia" w:hAnsi="Calibri" w:cs="Calibri"/>
          <w:b/>
          <w:bCs/>
          <w:sz w:val="22"/>
          <w:szCs w:val="22"/>
          <w:lang w:eastAsia="en-US"/>
        </w:rPr>
      </w:pPr>
      <w:bookmarkStart w:id="0" w:name="_GoBack"/>
      <w:bookmarkEnd w:id="0"/>
    </w:p>
    <w:p w:rsidR="005E3AAF" w:rsidRPr="0060510A" w:rsidRDefault="005E3AAF" w:rsidP="0060510A">
      <w:pPr>
        <w:rPr>
          <w:rFonts w:ascii="Calibri" w:hAnsi="Calibri" w:cs="Calibri"/>
          <w:b/>
          <w:sz w:val="22"/>
          <w:szCs w:val="22"/>
        </w:rPr>
      </w:pPr>
    </w:p>
    <w:p w:rsidR="00F3035D" w:rsidRPr="0060510A" w:rsidRDefault="004C7C03" w:rsidP="005E3AAF">
      <w:pPr>
        <w:pStyle w:val="Header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ab/>
      </w:r>
    </w:p>
    <w:p w:rsidR="005E3AAF" w:rsidRPr="0060510A" w:rsidRDefault="005E3AAF" w:rsidP="00F3035D">
      <w:pPr>
        <w:widowControl w:val="0"/>
        <w:ind w:right="12"/>
        <w:jc w:val="both"/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SUMMARY:</w:t>
      </w:r>
    </w:p>
    <w:p w:rsidR="005E3AAF" w:rsidRPr="0060510A" w:rsidRDefault="005E3AAF" w:rsidP="00F3035D">
      <w:pPr>
        <w:widowControl w:val="0"/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</w:p>
    <w:p w:rsidR="005E3AAF" w:rsidRPr="0060510A" w:rsidRDefault="001815DA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Senior </w:t>
      </w:r>
      <w:r w:rsidR="005227FA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Linux/Unix System A</w:t>
      </w:r>
      <w:r w:rsidR="005E3AAF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dministrator/Engineer </w:t>
      </w:r>
      <w:r w:rsidR="005E3AAF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with over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 8 </w:t>
      </w:r>
      <w:r w:rsidR="005E3AAF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years </w:t>
      </w:r>
      <w:r w:rsidR="005E3AAF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of experience working on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 RHE</w:t>
      </w:r>
      <w:r w:rsidR="005E3AAF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L 4.x, 5.x, 6.x, CentOS 4.x, 5.x, 6.x Suse 10.x, 11.x Oracle Enterprise Linux, Solaris 8,9,10, VMware ESX, ESXI and DevOps environment</w:t>
      </w:r>
    </w:p>
    <w:p w:rsidR="00A45AEA" w:rsidRPr="0060510A" w:rsidRDefault="00A45AEA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</w:pPr>
      <w:r w:rsidRPr="0060510A">
        <w:rPr>
          <w:rFonts w:ascii="Calibri" w:hAnsi="Calibri" w:cs="Calibri"/>
          <w:sz w:val="22"/>
          <w:szCs w:val="22"/>
        </w:rPr>
        <w:t xml:space="preserve">Worked on Installation, configuration, maintenance and troubleshooting of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Redhat EL 4.x, 5.x, 6.x, CentOS 4.x, 5.x, 6.x Suse 10.x, 11.x Oracle Enterprise Linux on development, test and production environment.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Configured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Kickstart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servers for </w:t>
      </w:r>
      <w:r w:rsidR="0025012C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automated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installation of workstations, with custom profiles and custom package suites/clusters.</w:t>
      </w:r>
    </w:p>
    <w:p w:rsidR="005459BD" w:rsidRPr="0060510A" w:rsidRDefault="005459BD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Experienced in administration and implementation of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VMware ESX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vSphere 4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.x,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5.x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vCenter.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Experience on installation</w:t>
      </w:r>
      <w:r w:rsidR="0025012C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configuration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of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VMware ESX</w:t>
      </w:r>
      <w:r w:rsidR="0097269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, ESXI</w:t>
      </w:r>
      <w:r w:rsidR="0025012C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as well as 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migration of vm</w:t>
      </w:r>
      <w:r w:rsidR="008D5618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’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s </w:t>
      </w:r>
      <w:r w:rsidR="005A2323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between two hosts and two different data storage.</w:t>
      </w:r>
    </w:p>
    <w:p w:rsidR="001815DA" w:rsidRPr="0060510A" w:rsidRDefault="005A2323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Worked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on Windows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Active Directory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LDAP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; used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samba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to join 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Linux server to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Active Directory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.</w:t>
      </w:r>
    </w:p>
    <w:p w:rsidR="000F17B2" w:rsidRPr="0060510A" w:rsidRDefault="001815DA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Profound experience on Build Automation and Continuous Integration concepts by using tools like ANT, Maven, Hudson, and CruiseControl.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Integration </w:t>
      </w:r>
      <w:r w:rsidR="00A45AEA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and troubleshooting 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of network related services like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NFS, NIS, DNS</w:t>
      </w:r>
      <w:r w:rsidR="00A45AEA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, TCP/IP, SMTP, and SNMP</w:t>
      </w:r>
      <w:r w:rsidR="00A45AEA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Installation and configuration of </w:t>
      </w:r>
      <w:r w:rsidR="00A45AEA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Web/ Application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Apache, Tomcat / Web logic</w:t>
      </w:r>
      <w:r w:rsidR="00A45AEA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, WebSphere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on Linux</w:t>
      </w:r>
      <w:r w:rsidR="00366C8A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.</w:t>
      </w:r>
    </w:p>
    <w:p w:rsidR="000F17B2" w:rsidRPr="0060510A" w:rsidRDefault="005227FA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Worked on d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atabase Installation 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that included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Oracle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,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SQL, </w:t>
      </w:r>
      <w:r w:rsidR="000340A7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and MYSQL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.</w:t>
      </w:r>
    </w:p>
    <w:p w:rsidR="000F17B2" w:rsidRPr="0060510A" w:rsidRDefault="005A2323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Worked on s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etup and administration of </w:t>
      </w:r>
      <w:r w:rsidR="000F17B2" w:rsidRPr="0060510A">
        <w:rPr>
          <w:rFonts w:ascii="Calibri" w:eastAsia="Arial Unicode MS" w:hAnsi="Calibri" w:cs="Calibri"/>
          <w:b/>
          <w:iCs/>
          <w:kern w:val="1"/>
          <w:sz w:val="22"/>
          <w:szCs w:val="22"/>
          <w:lang w:eastAsia="hi-IN" w:bidi="hi-IN"/>
        </w:rPr>
        <w:t>VERITAS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 Volume Manager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</w:t>
      </w:r>
      <w:r w:rsidR="000F17B2" w:rsidRPr="0060510A">
        <w:rPr>
          <w:rFonts w:ascii="Calibri" w:eastAsia="Arial Unicode MS" w:hAnsi="Calibri" w:cs="Calibri"/>
          <w:b/>
          <w:bCs/>
          <w:kern w:val="1"/>
          <w:sz w:val="22"/>
          <w:szCs w:val="22"/>
          <w:lang w:eastAsia="hi-IN" w:bidi="hi-IN"/>
        </w:rPr>
        <w:t>HA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Clusters.</w:t>
      </w:r>
    </w:p>
    <w:p w:rsidR="005E3AAF" w:rsidRPr="0060510A" w:rsidRDefault="00D27000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Dynamic infrastructure provisioning using configuration management tools like </w:t>
      </w:r>
      <w:r w:rsidR="00E83891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C</w:t>
      </w:r>
      <w:r w:rsidR="00B86544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hef</w:t>
      </w:r>
      <w:r w:rsidR="00B86544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,</w:t>
      </w:r>
      <w:r w:rsidR="005E3AAF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Puppet.</w:t>
      </w:r>
    </w:p>
    <w:p w:rsidR="005E3AAF" w:rsidRPr="0060510A" w:rsidRDefault="005E3AAF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Good knowledge about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Puppet 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configuration management.</w:t>
      </w:r>
    </w:p>
    <w:p w:rsidR="00D61D76" w:rsidRPr="0060510A" w:rsidRDefault="00D61D76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Management of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Puppet 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automation tool including installation of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puppet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agent on client server</w:t>
      </w:r>
    </w:p>
    <w:p w:rsidR="00691184" w:rsidRPr="0060510A" w:rsidRDefault="00691184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Written infrastructural code for application and infrastructural deployment using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DSL puppet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chef</w:t>
      </w:r>
      <w:r w:rsidR="00AE18DD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.</w:t>
      </w:r>
    </w:p>
    <w:p w:rsidR="00FA436B" w:rsidRPr="0060510A" w:rsidRDefault="005227FA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hAnsi="Calibri" w:cs="Calibri"/>
          <w:sz w:val="22"/>
          <w:szCs w:val="22"/>
          <w:shd w:val="clear" w:color="auto" w:fill="FFFFFF"/>
        </w:rPr>
        <w:t xml:space="preserve">Worked on </w:t>
      </w:r>
      <w:r w:rsidR="005E3AAF" w:rsidRPr="0060510A">
        <w:rPr>
          <w:rFonts w:ascii="Calibri" w:hAnsi="Calibri" w:cs="Calibri"/>
          <w:sz w:val="22"/>
          <w:szCs w:val="22"/>
          <w:shd w:val="clear" w:color="auto" w:fill="FFFFFF"/>
        </w:rPr>
        <w:t xml:space="preserve">Administration/Maintenance of </w:t>
      </w:r>
      <w:r w:rsidR="00691184" w:rsidRPr="0060510A">
        <w:rPr>
          <w:rFonts w:ascii="Calibri" w:hAnsi="Calibri" w:cs="Calibri"/>
          <w:sz w:val="22"/>
          <w:szCs w:val="22"/>
          <w:shd w:val="clear" w:color="auto" w:fill="FFFFFF"/>
        </w:rPr>
        <w:t>Source Management</w:t>
      </w:r>
      <w:r w:rsidR="005E3AAF" w:rsidRPr="0060510A">
        <w:rPr>
          <w:rFonts w:ascii="Calibri" w:hAnsi="Calibri" w:cs="Calibri"/>
          <w:sz w:val="22"/>
          <w:szCs w:val="22"/>
          <w:shd w:val="clear" w:color="auto" w:fill="FFFFFF"/>
        </w:rPr>
        <w:t xml:space="preserve"> Systems such as </w:t>
      </w:r>
      <w:r w:rsidR="005E3AAF" w:rsidRPr="0060510A">
        <w:rPr>
          <w:rFonts w:ascii="Calibri" w:hAnsi="Calibri" w:cs="Calibri"/>
          <w:b/>
          <w:sz w:val="22"/>
          <w:szCs w:val="22"/>
          <w:shd w:val="clear" w:color="auto" w:fill="FFFFFF"/>
        </w:rPr>
        <w:t>Git.</w:t>
      </w:r>
    </w:p>
    <w:p w:rsidR="00052128" w:rsidRPr="0060510A" w:rsidRDefault="005E3AAF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hAnsi="Calibri" w:cs="Calibri"/>
          <w:sz w:val="22"/>
          <w:szCs w:val="22"/>
          <w:shd w:val="clear" w:color="auto" w:fill="FFFFFF"/>
        </w:rPr>
        <w:t>Improved continuous integration workflow, project testing, and deployments with</w:t>
      </w:r>
      <w:r w:rsidRPr="0060510A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Jenkins.</w:t>
      </w:r>
    </w:p>
    <w:p w:rsidR="00A044D0" w:rsidRPr="0060510A" w:rsidRDefault="00052128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60510A">
        <w:rPr>
          <w:rFonts w:ascii="Calibri" w:hAnsi="Calibri" w:cs="Calibri"/>
          <w:sz w:val="22"/>
          <w:szCs w:val="22"/>
          <w:shd w:val="clear" w:color="auto" w:fill="FFFFFF"/>
        </w:rPr>
        <w:t xml:space="preserve">Worked on DevOps tool </w:t>
      </w:r>
      <w:r w:rsidRPr="0060510A">
        <w:rPr>
          <w:rFonts w:ascii="Calibri" w:hAnsi="Calibri" w:cs="Calibri"/>
          <w:b/>
          <w:sz w:val="22"/>
          <w:szCs w:val="22"/>
          <w:shd w:val="clear" w:color="auto" w:fill="FFFFFF"/>
        </w:rPr>
        <w:t>Puppet</w:t>
      </w:r>
      <w:r w:rsidRPr="0060510A">
        <w:rPr>
          <w:rFonts w:ascii="Calibri" w:hAnsi="Calibri" w:cs="Calibri"/>
          <w:sz w:val="22"/>
          <w:szCs w:val="22"/>
          <w:shd w:val="clear" w:color="auto" w:fill="FFFFFF"/>
        </w:rPr>
        <w:t xml:space="preserve"> in provisioning</w:t>
      </w:r>
      <w:r w:rsidRPr="0060510A">
        <w:rPr>
          <w:rFonts w:ascii="Calibri" w:hAnsi="Calibri" w:cs="Calibri"/>
          <w:sz w:val="22"/>
          <w:szCs w:val="22"/>
        </w:rPr>
        <w:t> </w:t>
      </w:r>
      <w:r w:rsidRPr="0060510A">
        <w:rPr>
          <w:rFonts w:ascii="Calibri" w:hAnsi="Calibri" w:cs="Calibri"/>
          <w:b/>
          <w:sz w:val="22"/>
          <w:szCs w:val="22"/>
          <w:shd w:val="clear" w:color="auto" w:fill="FFFFFF"/>
        </w:rPr>
        <w:t>AWS</w:t>
      </w:r>
      <w:r w:rsidRPr="0060510A">
        <w:rPr>
          <w:rFonts w:ascii="Calibri" w:hAnsi="Calibri" w:cs="Calibri"/>
          <w:sz w:val="22"/>
          <w:szCs w:val="22"/>
        </w:rPr>
        <w:t> </w:t>
      </w:r>
      <w:r w:rsidRPr="0060510A">
        <w:rPr>
          <w:rFonts w:ascii="Calibri" w:hAnsi="Calibri" w:cs="Calibri"/>
          <w:sz w:val="22"/>
          <w:szCs w:val="22"/>
          <w:shd w:val="clear" w:color="auto" w:fill="FFFFFF"/>
        </w:rPr>
        <w:t>machines</w:t>
      </w:r>
      <w:r w:rsidR="00A044D0" w:rsidRPr="0060510A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0F17B2" w:rsidRPr="0060510A" w:rsidRDefault="005A2323" w:rsidP="0060510A">
      <w:pPr>
        <w:pStyle w:val="ListParagraph"/>
        <w:widowControl w:val="0"/>
        <w:numPr>
          <w:ilvl w:val="0"/>
          <w:numId w:val="27"/>
        </w:numPr>
        <w:ind w:right="12"/>
        <w:jc w:val="both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Worked on m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anagement of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User accounts, System security, kernel performance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monitoring and tuning</w:t>
      </w:r>
      <w:r w:rsidR="0004262F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.</w:t>
      </w:r>
    </w:p>
    <w:p w:rsidR="000F17B2" w:rsidRPr="0060510A" w:rsidRDefault="00A45AEA" w:rsidP="0060510A">
      <w:pPr>
        <w:pStyle w:val="ListParagraph"/>
        <w:widowControl w:val="0"/>
        <w:numPr>
          <w:ilvl w:val="0"/>
          <w:numId w:val="27"/>
        </w:numPr>
        <w:overflowPunct w:val="0"/>
        <w:ind w:right="12"/>
        <w:jc w:val="both"/>
        <w:textAlignment w:val="baseline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Worked on various scripting language like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Shell, Bash, Perl, Ruby, Python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27"/>
        </w:numPr>
        <w:overflowPunct w:val="0"/>
        <w:ind w:right="12"/>
        <w:jc w:val="both"/>
        <w:textAlignment w:val="baseline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Experienced in installation of Operating Systems, Packages and Patches</w:t>
      </w:r>
      <w:r w:rsidR="0051494B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, also worked </w:t>
      </w:r>
      <w:r w:rsidR="007A485E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on adding</w:t>
      </w:r>
      <w:r w:rsidR="00523F21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Peripheral,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maintaining user accounts,System Security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,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backup /recovery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,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performance tuning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,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troubleshooting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at various levels.</w:t>
      </w:r>
    </w:p>
    <w:p w:rsidR="000F17B2" w:rsidRPr="0060510A" w:rsidRDefault="007A485E" w:rsidP="0060510A">
      <w:pPr>
        <w:pStyle w:val="ListParagraph"/>
        <w:widowControl w:val="0"/>
        <w:numPr>
          <w:ilvl w:val="0"/>
          <w:numId w:val="27"/>
        </w:numPr>
        <w:overflowPunct w:val="0"/>
        <w:ind w:right="12"/>
        <w:jc w:val="both"/>
        <w:textAlignment w:val="baseline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F</w:t>
      </w:r>
      <w:r w:rsidR="005A2323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or 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the monitoring of Linux Servers Managed tools like </w:t>
      </w: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Nagios and Cacti</w:t>
      </w:r>
      <w:r w:rsidR="00366C8A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.</w:t>
      </w:r>
    </w:p>
    <w:p w:rsidR="00B86544" w:rsidRPr="0060510A" w:rsidRDefault="009E18DC" w:rsidP="0060510A">
      <w:pPr>
        <w:pStyle w:val="ListParagraph"/>
        <w:widowControl w:val="0"/>
        <w:numPr>
          <w:ilvl w:val="0"/>
          <w:numId w:val="27"/>
        </w:numPr>
        <w:overflowPunct w:val="0"/>
        <w:ind w:right="12"/>
        <w:jc w:val="both"/>
        <w:textAlignment w:val="baseline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Hands on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knowledge of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SAN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NAS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technologies</w:t>
      </w:r>
      <w:r w:rsidR="005A2323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as well as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Tivoli Monitoring tools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and backup.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27"/>
        </w:numPr>
        <w:overflowPunct w:val="0"/>
        <w:ind w:right="12"/>
        <w:jc w:val="both"/>
        <w:textAlignment w:val="baseline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Proficient in System administration, System planning, co-ordination, commissioning, setting up 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lastRenderedPageBreak/>
        <w:t>security hierarchy and capacity planning.</w:t>
      </w:r>
    </w:p>
    <w:p w:rsidR="00691184" w:rsidRPr="0060510A" w:rsidRDefault="00691184" w:rsidP="0060510A">
      <w:pPr>
        <w:widowControl w:val="0"/>
        <w:overflowPunct w:val="0"/>
        <w:ind w:right="12"/>
        <w:jc w:val="both"/>
        <w:textAlignment w:val="baseline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</w:p>
    <w:p w:rsidR="000F17B2" w:rsidRPr="0060510A" w:rsidRDefault="00A45AEA" w:rsidP="0060510A">
      <w:pPr>
        <w:pStyle w:val="ListParagraph"/>
        <w:widowControl w:val="0"/>
        <w:numPr>
          <w:ilvl w:val="0"/>
          <w:numId w:val="27"/>
        </w:numPr>
        <w:overflowPunct w:val="0"/>
        <w:ind w:right="12"/>
        <w:jc w:val="both"/>
        <w:textAlignment w:val="baseline"/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Worked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on flexib</w:t>
      </w:r>
      <w:r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le hours for production, backup, bug resolution </w:t>
      </w:r>
      <w:r w:rsidR="000F17B2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on-call support for 24/7</w:t>
      </w:r>
      <w:r w:rsidR="000F17B2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 xml:space="preserve"> environments</w:t>
      </w:r>
      <w:r w:rsidR="00366C8A" w:rsidRPr="0060510A">
        <w:rPr>
          <w:rFonts w:ascii="Calibri" w:eastAsia="Arial Unicode MS" w:hAnsi="Calibri" w:cs="Calibri"/>
          <w:kern w:val="1"/>
          <w:sz w:val="22"/>
          <w:szCs w:val="22"/>
          <w:lang w:eastAsia="hi-IN" w:bidi="hi-IN"/>
        </w:rPr>
        <w:t>.</w:t>
      </w:r>
      <w:r w:rsidR="000F17B2" w:rsidRPr="0060510A">
        <w:rPr>
          <w:rFonts w:ascii="Calibri" w:hAnsi="Calibri" w:cs="Calibri"/>
          <w:b/>
          <w:spacing w:val="-4"/>
          <w:sz w:val="22"/>
          <w:szCs w:val="22"/>
        </w:rPr>
        <w:tab/>
      </w:r>
    </w:p>
    <w:p w:rsidR="00473909" w:rsidRPr="0060510A" w:rsidRDefault="00473909" w:rsidP="0060510A">
      <w:pPr>
        <w:jc w:val="both"/>
        <w:rPr>
          <w:rFonts w:ascii="Calibri" w:hAnsi="Calibri" w:cs="Calibri"/>
          <w:b/>
          <w:spacing w:val="-4"/>
          <w:sz w:val="22"/>
          <w:szCs w:val="22"/>
        </w:rPr>
      </w:pPr>
    </w:p>
    <w:p w:rsidR="000F17B2" w:rsidRPr="0060510A" w:rsidRDefault="005E3AAF" w:rsidP="0060510A">
      <w:pPr>
        <w:jc w:val="both"/>
        <w:rPr>
          <w:rFonts w:ascii="Calibri" w:hAnsi="Calibri" w:cs="Calibri"/>
          <w:b/>
          <w:spacing w:val="-4"/>
          <w:sz w:val="22"/>
          <w:szCs w:val="22"/>
        </w:rPr>
      </w:pPr>
      <w:r w:rsidRPr="0060510A">
        <w:rPr>
          <w:rFonts w:ascii="Calibri" w:hAnsi="Calibri" w:cs="Calibri"/>
          <w:b/>
          <w:spacing w:val="-4"/>
          <w:sz w:val="22"/>
          <w:szCs w:val="22"/>
        </w:rPr>
        <w:t>TECHNICAL SKILLS</w:t>
      </w:r>
    </w:p>
    <w:p w:rsidR="005771F8" w:rsidRPr="0060510A" w:rsidRDefault="005771F8" w:rsidP="00C1390E">
      <w:pPr>
        <w:jc w:val="both"/>
        <w:rPr>
          <w:rFonts w:ascii="Calibri" w:hAnsi="Calibri" w:cs="Calibri"/>
          <w:b/>
          <w:spacing w:val="-4"/>
          <w:sz w:val="22"/>
          <w:szCs w:val="22"/>
        </w:rPr>
      </w:pPr>
    </w:p>
    <w:p w:rsidR="00BE2937" w:rsidRPr="0060510A" w:rsidRDefault="000F17B2" w:rsidP="00002F09">
      <w:pPr>
        <w:ind w:left="2880" w:hanging="288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Operating System:</w:t>
      </w:r>
      <w:r w:rsidR="00BC0A84" w:rsidRPr="0060510A">
        <w:rPr>
          <w:rFonts w:ascii="Calibri" w:hAnsi="Calibri" w:cs="Calibri"/>
          <w:sz w:val="22"/>
          <w:szCs w:val="22"/>
        </w:rPr>
        <w:t>RHEL 4.x</w:t>
      </w:r>
      <w:r w:rsidR="0004262F" w:rsidRPr="0060510A">
        <w:rPr>
          <w:rFonts w:ascii="Calibri" w:hAnsi="Calibri" w:cs="Calibri"/>
          <w:sz w:val="22"/>
          <w:szCs w:val="22"/>
        </w:rPr>
        <w:t>, 5.x</w:t>
      </w:r>
      <w:r w:rsidR="00BC0A84" w:rsidRPr="0060510A">
        <w:rPr>
          <w:rFonts w:ascii="Calibri" w:hAnsi="Calibri" w:cs="Calibri"/>
          <w:sz w:val="22"/>
          <w:szCs w:val="22"/>
        </w:rPr>
        <w:t>, 6.x</w:t>
      </w:r>
      <w:r w:rsidRPr="0060510A">
        <w:rPr>
          <w:rFonts w:ascii="Calibri" w:hAnsi="Calibri" w:cs="Calibri"/>
          <w:sz w:val="22"/>
          <w:szCs w:val="22"/>
        </w:rPr>
        <w:t xml:space="preserve"> Centos 4/5, SuSe</w:t>
      </w:r>
      <w:r w:rsidR="0004262F" w:rsidRPr="0060510A">
        <w:rPr>
          <w:rFonts w:ascii="Calibri" w:hAnsi="Calibri" w:cs="Calibri"/>
          <w:sz w:val="22"/>
          <w:szCs w:val="22"/>
        </w:rPr>
        <w:t xml:space="preserve"> 10/11</w:t>
      </w:r>
      <w:r w:rsidRPr="0060510A">
        <w:rPr>
          <w:rFonts w:ascii="Calibri" w:hAnsi="Calibri" w:cs="Calibri"/>
          <w:sz w:val="22"/>
          <w:szCs w:val="22"/>
        </w:rPr>
        <w:t xml:space="preserve">, </w:t>
      </w:r>
      <w:r w:rsidR="002C20DB" w:rsidRPr="0060510A">
        <w:rPr>
          <w:rFonts w:ascii="Calibri" w:hAnsi="Calibri" w:cs="Calibri"/>
          <w:sz w:val="22"/>
          <w:szCs w:val="22"/>
        </w:rPr>
        <w:t>Ubuntu, Fedora, AIX, Solaris</w:t>
      </w:r>
      <w:r w:rsidR="003D62B9" w:rsidRPr="0060510A">
        <w:rPr>
          <w:rFonts w:ascii="Calibri" w:hAnsi="Calibri" w:cs="Calibri"/>
          <w:sz w:val="22"/>
          <w:szCs w:val="22"/>
        </w:rPr>
        <w:t>,</w:t>
      </w:r>
      <w:r w:rsidR="00366C8A" w:rsidRPr="0060510A">
        <w:rPr>
          <w:rFonts w:ascii="Calibri" w:hAnsi="Calibri" w:cs="Calibri"/>
          <w:sz w:val="22"/>
          <w:szCs w:val="22"/>
        </w:rPr>
        <w:t xml:space="preserve"> Windows.</w:t>
      </w:r>
    </w:p>
    <w:p w:rsidR="00002F09" w:rsidRPr="0060510A" w:rsidRDefault="00002F09" w:rsidP="00002F09">
      <w:pPr>
        <w:ind w:left="2880" w:hanging="2880"/>
        <w:jc w:val="both"/>
        <w:rPr>
          <w:rFonts w:ascii="Calibri" w:hAnsi="Calibri" w:cs="Calibri"/>
          <w:sz w:val="22"/>
          <w:szCs w:val="22"/>
        </w:rPr>
      </w:pPr>
    </w:p>
    <w:p w:rsidR="000F17B2" w:rsidRPr="0060510A" w:rsidRDefault="00BE2937" w:rsidP="00C1390E">
      <w:pPr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DevOps</w:t>
      </w:r>
      <w:r w:rsidR="00F3035D" w:rsidRPr="0060510A">
        <w:rPr>
          <w:rFonts w:ascii="Calibri" w:hAnsi="Calibri" w:cs="Calibri"/>
          <w:b/>
          <w:sz w:val="22"/>
          <w:szCs w:val="22"/>
        </w:rPr>
        <w:t>Tool:</w:t>
      </w:r>
      <w:r w:rsidRPr="0060510A">
        <w:rPr>
          <w:rFonts w:ascii="Calibri" w:hAnsi="Calibri" w:cs="Calibri"/>
          <w:b/>
          <w:sz w:val="22"/>
          <w:szCs w:val="22"/>
        </w:rPr>
        <w:tab/>
      </w:r>
      <w:r w:rsidR="0033400B" w:rsidRPr="0060510A">
        <w:rPr>
          <w:rFonts w:ascii="Calibri" w:hAnsi="Calibri" w:cs="Calibri"/>
          <w:sz w:val="22"/>
          <w:szCs w:val="22"/>
        </w:rPr>
        <w:t>Chef, Puppet</w:t>
      </w:r>
      <w:r w:rsidRPr="0060510A">
        <w:rPr>
          <w:rFonts w:ascii="Calibri" w:hAnsi="Calibri" w:cs="Calibri"/>
          <w:sz w:val="22"/>
          <w:szCs w:val="22"/>
        </w:rPr>
        <w:t>, Jenkins, Docker</w:t>
      </w:r>
      <w:r w:rsidR="00366C8A" w:rsidRPr="0060510A">
        <w:rPr>
          <w:rFonts w:ascii="Calibri" w:hAnsi="Calibri" w:cs="Calibri"/>
          <w:sz w:val="22"/>
          <w:szCs w:val="22"/>
        </w:rPr>
        <w:t>.</w:t>
      </w:r>
    </w:p>
    <w:p w:rsidR="00691184" w:rsidRPr="0060510A" w:rsidRDefault="00691184" w:rsidP="00C1390E">
      <w:pPr>
        <w:jc w:val="both"/>
        <w:rPr>
          <w:rFonts w:ascii="Calibri" w:hAnsi="Calibri" w:cs="Calibri"/>
          <w:sz w:val="22"/>
          <w:szCs w:val="22"/>
          <w:lang w:val="en-GB"/>
        </w:rPr>
      </w:pPr>
    </w:p>
    <w:p w:rsidR="00691184" w:rsidRPr="0060510A" w:rsidRDefault="00691184" w:rsidP="00C1390E">
      <w:pPr>
        <w:jc w:val="both"/>
        <w:rPr>
          <w:rFonts w:ascii="Calibri" w:hAnsi="Calibri" w:cs="Calibri"/>
          <w:sz w:val="22"/>
          <w:szCs w:val="22"/>
          <w:lang w:val="en-GB"/>
        </w:rPr>
      </w:pPr>
      <w:r w:rsidRPr="0060510A">
        <w:rPr>
          <w:rFonts w:ascii="Calibri" w:hAnsi="Calibri" w:cs="Calibri"/>
          <w:b/>
          <w:sz w:val="22"/>
          <w:szCs w:val="22"/>
          <w:lang w:val="en-GB"/>
        </w:rPr>
        <w:t>Version Controllers:</w:t>
      </w:r>
      <w:r w:rsidRPr="0060510A">
        <w:rPr>
          <w:rFonts w:ascii="Calibri" w:hAnsi="Calibri" w:cs="Calibri"/>
          <w:sz w:val="22"/>
          <w:szCs w:val="22"/>
          <w:lang w:val="en-GB"/>
        </w:rPr>
        <w:tab/>
        <w:t>Git, Svn, Clearcase.</w:t>
      </w:r>
    </w:p>
    <w:p w:rsidR="00002F09" w:rsidRPr="0060510A" w:rsidRDefault="00002F09" w:rsidP="00C1390E">
      <w:pPr>
        <w:jc w:val="both"/>
        <w:rPr>
          <w:rFonts w:ascii="Calibri" w:hAnsi="Calibri" w:cs="Calibri"/>
          <w:sz w:val="22"/>
          <w:szCs w:val="22"/>
        </w:rPr>
      </w:pPr>
    </w:p>
    <w:p w:rsidR="000F17B2" w:rsidRPr="0060510A" w:rsidRDefault="000F17B2" w:rsidP="00C1390E">
      <w:pPr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Web /Application Server:</w:t>
      </w:r>
      <w:r w:rsidRPr="0060510A">
        <w:rPr>
          <w:rFonts w:ascii="Calibri" w:hAnsi="Calibri" w:cs="Calibri"/>
          <w:sz w:val="22"/>
          <w:szCs w:val="22"/>
        </w:rPr>
        <w:t>Tomcat, Apache</w:t>
      </w:r>
      <w:r w:rsidR="00F96937" w:rsidRPr="0060510A">
        <w:rPr>
          <w:rFonts w:ascii="Calibri" w:hAnsi="Calibri" w:cs="Calibri"/>
          <w:sz w:val="22"/>
          <w:szCs w:val="22"/>
        </w:rPr>
        <w:t>, MySQL,DB2</w:t>
      </w:r>
      <w:r w:rsidR="00366C8A" w:rsidRPr="0060510A">
        <w:rPr>
          <w:rFonts w:ascii="Calibri" w:hAnsi="Calibri" w:cs="Calibri"/>
          <w:sz w:val="22"/>
          <w:szCs w:val="22"/>
        </w:rPr>
        <w:t>.</w:t>
      </w:r>
    </w:p>
    <w:p w:rsidR="00002F09" w:rsidRPr="0060510A" w:rsidRDefault="00002F09" w:rsidP="00C1390E">
      <w:pPr>
        <w:jc w:val="both"/>
        <w:rPr>
          <w:rFonts w:ascii="Calibri" w:hAnsi="Calibri" w:cs="Calibri"/>
          <w:b/>
          <w:sz w:val="22"/>
          <w:szCs w:val="22"/>
        </w:rPr>
      </w:pPr>
    </w:p>
    <w:p w:rsidR="000F17B2" w:rsidRPr="0060510A" w:rsidRDefault="000F17B2" w:rsidP="00C1390E">
      <w:pPr>
        <w:jc w:val="both"/>
        <w:rPr>
          <w:rFonts w:ascii="Calibri" w:hAnsi="Calibri" w:cs="Calibri"/>
          <w:bCs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Cluster server:</w:t>
      </w:r>
      <w:r w:rsidRPr="0060510A">
        <w:rPr>
          <w:rFonts w:ascii="Calibri" w:hAnsi="Calibri" w:cs="Calibri"/>
          <w:bCs/>
          <w:sz w:val="22"/>
          <w:szCs w:val="22"/>
        </w:rPr>
        <w:t>Veritas Cluster</w:t>
      </w:r>
      <w:r w:rsidR="002C20DB" w:rsidRPr="0060510A">
        <w:rPr>
          <w:rFonts w:ascii="Calibri" w:hAnsi="Calibri" w:cs="Calibri"/>
          <w:bCs/>
          <w:sz w:val="22"/>
          <w:szCs w:val="22"/>
        </w:rPr>
        <w:t>, Red hat Cluster</w:t>
      </w:r>
      <w:r w:rsidR="00366C8A" w:rsidRPr="0060510A">
        <w:rPr>
          <w:rFonts w:ascii="Calibri" w:hAnsi="Calibri" w:cs="Calibri"/>
          <w:bCs/>
          <w:sz w:val="22"/>
          <w:szCs w:val="22"/>
        </w:rPr>
        <w:t>.</w:t>
      </w:r>
    </w:p>
    <w:p w:rsidR="00002F09" w:rsidRPr="0060510A" w:rsidRDefault="00002F09" w:rsidP="00C1390E">
      <w:pPr>
        <w:jc w:val="both"/>
        <w:rPr>
          <w:rFonts w:ascii="Calibri" w:hAnsi="Calibri" w:cs="Calibri"/>
          <w:b/>
          <w:sz w:val="22"/>
          <w:szCs w:val="22"/>
        </w:rPr>
      </w:pPr>
    </w:p>
    <w:p w:rsidR="000F17B2" w:rsidRPr="0060510A" w:rsidRDefault="000F17B2" w:rsidP="00C1390E">
      <w:pPr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Languages:</w:t>
      </w:r>
      <w:r w:rsidRPr="0060510A">
        <w:rPr>
          <w:rFonts w:ascii="Calibri" w:hAnsi="Calibri" w:cs="Calibri"/>
          <w:sz w:val="22"/>
          <w:szCs w:val="22"/>
        </w:rPr>
        <w:t xml:space="preserve">HTML, </w:t>
      </w:r>
      <w:r w:rsidR="002C20DB" w:rsidRPr="0060510A">
        <w:rPr>
          <w:rFonts w:ascii="Calibri" w:hAnsi="Calibri" w:cs="Calibri"/>
          <w:sz w:val="22"/>
          <w:szCs w:val="22"/>
        </w:rPr>
        <w:t xml:space="preserve">Ruby, </w:t>
      </w:r>
      <w:r w:rsidRPr="0060510A">
        <w:rPr>
          <w:rFonts w:ascii="Calibri" w:hAnsi="Calibri" w:cs="Calibri"/>
          <w:sz w:val="22"/>
          <w:szCs w:val="22"/>
        </w:rPr>
        <w:t xml:space="preserve">Bash, </w:t>
      </w:r>
      <w:r w:rsidR="002C20DB" w:rsidRPr="0060510A">
        <w:rPr>
          <w:rFonts w:ascii="Calibri" w:hAnsi="Calibri" w:cs="Calibri"/>
          <w:sz w:val="22"/>
          <w:szCs w:val="22"/>
        </w:rPr>
        <w:t xml:space="preserve">Perl, </w:t>
      </w:r>
      <w:r w:rsidR="008D5618" w:rsidRPr="0060510A">
        <w:rPr>
          <w:rFonts w:ascii="Calibri" w:hAnsi="Calibri" w:cs="Calibri"/>
          <w:sz w:val="22"/>
          <w:szCs w:val="22"/>
        </w:rPr>
        <w:t xml:space="preserve">Python </w:t>
      </w:r>
      <w:r w:rsidRPr="0060510A">
        <w:rPr>
          <w:rFonts w:ascii="Calibri" w:hAnsi="Calibri" w:cs="Calibri"/>
          <w:sz w:val="22"/>
          <w:szCs w:val="22"/>
        </w:rPr>
        <w:t>&amp; Shell Scripting</w:t>
      </w:r>
      <w:r w:rsidR="00366C8A" w:rsidRPr="0060510A">
        <w:rPr>
          <w:rFonts w:ascii="Calibri" w:hAnsi="Calibri" w:cs="Calibri"/>
          <w:sz w:val="22"/>
          <w:szCs w:val="22"/>
        </w:rPr>
        <w:t>.</w:t>
      </w:r>
    </w:p>
    <w:p w:rsidR="00002F09" w:rsidRPr="0060510A" w:rsidRDefault="00002F09" w:rsidP="00C1390E">
      <w:pPr>
        <w:jc w:val="both"/>
        <w:rPr>
          <w:rFonts w:ascii="Calibri" w:hAnsi="Calibri" w:cs="Calibri"/>
          <w:b/>
          <w:sz w:val="22"/>
          <w:szCs w:val="22"/>
        </w:rPr>
      </w:pPr>
    </w:p>
    <w:p w:rsidR="000F17B2" w:rsidRPr="0060510A" w:rsidRDefault="000F17B2" w:rsidP="00C1390E">
      <w:pPr>
        <w:ind w:right="-72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Virtualization:</w:t>
      </w:r>
      <w:r w:rsidRPr="0060510A">
        <w:rPr>
          <w:rFonts w:ascii="Calibri" w:hAnsi="Calibri" w:cs="Calibri"/>
          <w:sz w:val="22"/>
          <w:szCs w:val="22"/>
        </w:rPr>
        <w:t>VMware and Vsphere</w:t>
      </w:r>
      <w:r w:rsidR="00366C8A" w:rsidRPr="0060510A">
        <w:rPr>
          <w:rFonts w:ascii="Calibri" w:hAnsi="Calibri" w:cs="Calibri"/>
          <w:sz w:val="22"/>
          <w:szCs w:val="22"/>
        </w:rPr>
        <w:t>.</w:t>
      </w:r>
    </w:p>
    <w:p w:rsidR="00002F09" w:rsidRPr="0060510A" w:rsidRDefault="00002F09" w:rsidP="00C1390E">
      <w:pPr>
        <w:ind w:right="-720"/>
        <w:jc w:val="both"/>
        <w:rPr>
          <w:rFonts w:ascii="Calibri" w:hAnsi="Calibri" w:cs="Calibri"/>
          <w:b/>
          <w:sz w:val="22"/>
          <w:szCs w:val="22"/>
        </w:rPr>
      </w:pPr>
    </w:p>
    <w:p w:rsidR="000F17B2" w:rsidRPr="0060510A" w:rsidRDefault="000F17B2" w:rsidP="00C1390E">
      <w:pPr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Networking</w:t>
      </w:r>
      <w:r w:rsidR="005E74F6" w:rsidRPr="0060510A">
        <w:rPr>
          <w:rFonts w:ascii="Calibri" w:hAnsi="Calibri" w:cs="Calibri"/>
          <w:b/>
          <w:sz w:val="22"/>
          <w:szCs w:val="22"/>
        </w:rPr>
        <w:t xml:space="preserve">: </w:t>
      </w:r>
      <w:r w:rsidRPr="0060510A">
        <w:rPr>
          <w:rFonts w:ascii="Calibri" w:hAnsi="Calibri" w:cs="Calibri"/>
          <w:sz w:val="22"/>
          <w:szCs w:val="22"/>
        </w:rPr>
        <w:t xml:space="preserve">LAN, WAN, TCP/IP, UDP, NIS, DNS, DHCP, NAS, </w:t>
      </w:r>
      <w:r w:rsidR="000340A7" w:rsidRPr="0060510A">
        <w:rPr>
          <w:rFonts w:ascii="Calibri" w:hAnsi="Calibri" w:cs="Calibri"/>
          <w:sz w:val="22"/>
          <w:szCs w:val="22"/>
        </w:rPr>
        <w:t>and SAN</w:t>
      </w:r>
      <w:r w:rsidR="00366C8A" w:rsidRPr="0060510A">
        <w:rPr>
          <w:rFonts w:ascii="Calibri" w:hAnsi="Calibri" w:cs="Calibri"/>
          <w:sz w:val="22"/>
          <w:szCs w:val="22"/>
        </w:rPr>
        <w:t>.</w:t>
      </w:r>
    </w:p>
    <w:p w:rsidR="00002F09" w:rsidRPr="0060510A" w:rsidRDefault="00002F09" w:rsidP="00C1390E">
      <w:pPr>
        <w:jc w:val="both"/>
        <w:rPr>
          <w:rFonts w:ascii="Calibri" w:hAnsi="Calibri" w:cs="Calibri"/>
          <w:b/>
          <w:sz w:val="22"/>
          <w:szCs w:val="22"/>
        </w:rPr>
      </w:pPr>
    </w:p>
    <w:p w:rsidR="000F17B2" w:rsidRPr="0060510A" w:rsidRDefault="000F17B2" w:rsidP="00C1390E">
      <w:pPr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Monitoring Tool:</w:t>
      </w:r>
      <w:r w:rsidR="002C20DB" w:rsidRPr="0060510A">
        <w:rPr>
          <w:rFonts w:ascii="Calibri" w:hAnsi="Calibri" w:cs="Calibri"/>
          <w:sz w:val="22"/>
          <w:szCs w:val="22"/>
        </w:rPr>
        <w:t>Cacti</w:t>
      </w:r>
      <w:r w:rsidR="00366C8A" w:rsidRPr="0060510A">
        <w:rPr>
          <w:rFonts w:ascii="Calibri" w:hAnsi="Calibri" w:cs="Calibri"/>
          <w:sz w:val="22"/>
          <w:szCs w:val="22"/>
        </w:rPr>
        <w:t>, Nagios.</w:t>
      </w:r>
    </w:p>
    <w:p w:rsidR="00002F09" w:rsidRPr="0060510A" w:rsidRDefault="00002F09" w:rsidP="00C1390E">
      <w:pPr>
        <w:jc w:val="both"/>
        <w:rPr>
          <w:rFonts w:ascii="Calibri" w:hAnsi="Calibri" w:cs="Calibri"/>
          <w:b/>
          <w:sz w:val="22"/>
          <w:szCs w:val="22"/>
        </w:rPr>
      </w:pPr>
    </w:p>
    <w:p w:rsidR="00B12EE2" w:rsidRPr="0060510A" w:rsidRDefault="000F17B2" w:rsidP="0060510A">
      <w:pPr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Services:</w:t>
      </w:r>
      <w:r w:rsidRPr="0060510A">
        <w:rPr>
          <w:rFonts w:ascii="Calibri" w:hAnsi="Calibri" w:cs="Calibri"/>
          <w:sz w:val="22"/>
          <w:szCs w:val="22"/>
        </w:rPr>
        <w:t>SSH, SFTP, FTP, NFS, RPM, YUM, SAMBA, Telnet, Auto FS, Telnet</w:t>
      </w:r>
      <w:r w:rsidR="00366C8A" w:rsidRPr="0060510A">
        <w:rPr>
          <w:rFonts w:ascii="Calibri" w:hAnsi="Calibri" w:cs="Calibri"/>
          <w:sz w:val="22"/>
          <w:szCs w:val="22"/>
        </w:rPr>
        <w:t>.</w:t>
      </w:r>
    </w:p>
    <w:p w:rsidR="005E3AAF" w:rsidRPr="0060510A" w:rsidRDefault="005E3AAF" w:rsidP="007D0B97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</w:p>
    <w:p w:rsidR="00F10E6C" w:rsidRPr="0060510A" w:rsidRDefault="005E3AAF" w:rsidP="00F10E6C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PROFESSIONAL EXPERIENCE</w:t>
      </w:r>
    </w:p>
    <w:p w:rsidR="00F43A1A" w:rsidRPr="0060510A" w:rsidRDefault="00F43A1A" w:rsidP="00F10E6C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</w:p>
    <w:p w:rsidR="00404F99" w:rsidRPr="0060510A" w:rsidRDefault="00503FCD" w:rsidP="00F10E6C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Catamaran, Rockville, Maryland</w:t>
      </w:r>
      <w:r w:rsidR="0060510A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</w:t>
      </w:r>
      <w:r w:rsidR="00A706BE" w:rsidRPr="0060510A">
        <w:rPr>
          <w:rFonts w:ascii="Calibri" w:hAnsi="Calibri" w:cs="Calibri"/>
          <w:b/>
          <w:sz w:val="22"/>
          <w:szCs w:val="22"/>
        </w:rPr>
        <w:t>August</w:t>
      </w:r>
      <w:r w:rsidR="00404F99" w:rsidRPr="0060510A">
        <w:rPr>
          <w:rFonts w:ascii="Calibri" w:hAnsi="Calibri" w:cs="Calibri"/>
          <w:b/>
          <w:sz w:val="22"/>
          <w:szCs w:val="22"/>
        </w:rPr>
        <w:t xml:space="preserve"> 2014 - Current</w:t>
      </w:r>
    </w:p>
    <w:p w:rsidR="007D0B97" w:rsidRPr="0060510A" w:rsidRDefault="00B07FB2" w:rsidP="00404F99">
      <w:pPr>
        <w:suppressAutoHyphens w:val="0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 xml:space="preserve">Sr. </w:t>
      </w:r>
      <w:r w:rsidR="007D0B97" w:rsidRPr="0060510A">
        <w:rPr>
          <w:rFonts w:ascii="Calibri" w:hAnsi="Calibri" w:cs="Calibri"/>
          <w:b/>
          <w:sz w:val="22"/>
          <w:szCs w:val="22"/>
        </w:rPr>
        <w:t>DevOps</w:t>
      </w:r>
      <w:r w:rsidR="001815DA" w:rsidRPr="0060510A">
        <w:rPr>
          <w:rFonts w:ascii="Calibri" w:hAnsi="Calibri" w:cs="Calibri"/>
          <w:b/>
          <w:sz w:val="22"/>
          <w:szCs w:val="22"/>
        </w:rPr>
        <w:t xml:space="preserve"> / Build and Release</w:t>
      </w:r>
      <w:r w:rsidR="00E07A8B" w:rsidRPr="0060510A">
        <w:rPr>
          <w:rFonts w:ascii="Calibri" w:hAnsi="Calibri" w:cs="Calibri"/>
          <w:b/>
          <w:sz w:val="22"/>
          <w:szCs w:val="22"/>
        </w:rPr>
        <w:t xml:space="preserve"> Engineer</w:t>
      </w:r>
    </w:p>
    <w:p w:rsidR="007D0B97" w:rsidRPr="0060510A" w:rsidRDefault="007D0B97" w:rsidP="007D0B97">
      <w:pPr>
        <w:widowControl w:val="0"/>
        <w:autoSpaceDE w:val="0"/>
        <w:autoSpaceDN w:val="0"/>
        <w:adjustRightInd w:val="0"/>
        <w:snapToGrid w:val="0"/>
        <w:contextualSpacing/>
        <w:rPr>
          <w:rFonts w:ascii="Calibri" w:hAnsi="Calibri" w:cs="Calibri"/>
          <w:sz w:val="22"/>
          <w:szCs w:val="22"/>
        </w:rPr>
      </w:pPr>
    </w:p>
    <w:p w:rsidR="007D0B97" w:rsidRPr="0060510A" w:rsidRDefault="00F10E6C" w:rsidP="008D39F6">
      <w:pPr>
        <w:widowControl w:val="0"/>
        <w:autoSpaceDE w:val="0"/>
        <w:autoSpaceDN w:val="0"/>
        <w:adjustRightInd w:val="0"/>
        <w:snapToGrid w:val="0"/>
        <w:contextualSpacing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Responsibilities: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Installed, configured, maintained, troubleshoot and supported various flavors of Linux and Unix which included but not limited to </w:t>
      </w:r>
      <w:r w:rsidRPr="0060510A">
        <w:rPr>
          <w:rFonts w:ascii="Calibri" w:hAnsi="Calibri" w:cs="Calibri"/>
          <w:b/>
          <w:sz w:val="22"/>
          <w:szCs w:val="22"/>
        </w:rPr>
        <w:t>RHEL 5.x, 6.x, Ubuntu, Suse, CentOS and AIX servers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Built new configuration management environment using </w:t>
      </w:r>
      <w:r w:rsidRPr="0060510A">
        <w:rPr>
          <w:rFonts w:ascii="Calibri" w:hAnsi="Calibri" w:cs="Calibri"/>
          <w:b/>
          <w:sz w:val="22"/>
          <w:szCs w:val="22"/>
        </w:rPr>
        <w:t>Puppet, Jenkins and Git.</w:t>
      </w:r>
    </w:p>
    <w:p w:rsidR="001815DA" w:rsidRPr="0060510A" w:rsidRDefault="00DF34F4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Involved in setting up </w:t>
      </w:r>
      <w:r w:rsidRPr="0060510A">
        <w:rPr>
          <w:rFonts w:ascii="Calibri" w:hAnsi="Calibri" w:cs="Calibri"/>
          <w:b/>
          <w:sz w:val="22"/>
          <w:szCs w:val="22"/>
        </w:rPr>
        <w:t>Puppet Master/Client</w:t>
      </w:r>
      <w:r w:rsidRPr="0060510A">
        <w:rPr>
          <w:rFonts w:ascii="Calibri" w:hAnsi="Calibri" w:cs="Calibri"/>
          <w:sz w:val="22"/>
          <w:szCs w:val="22"/>
        </w:rPr>
        <w:t xml:space="preserve"> to automate installation and configuration across the environment</w:t>
      </w:r>
      <w:r w:rsidR="00691184" w:rsidRPr="0060510A">
        <w:rPr>
          <w:rFonts w:ascii="Calibri" w:hAnsi="Calibri" w:cs="Calibri"/>
          <w:sz w:val="22"/>
          <w:szCs w:val="22"/>
        </w:rPr>
        <w:t>.</w:t>
      </w:r>
    </w:p>
    <w:p w:rsidR="001815DA" w:rsidRPr="0060510A" w:rsidRDefault="00E83891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Written</w:t>
      </w:r>
      <w:r w:rsidR="00B86544" w:rsidRPr="0060510A">
        <w:rPr>
          <w:rFonts w:ascii="Calibri" w:hAnsi="Calibri" w:cs="Calibri"/>
          <w:b/>
          <w:sz w:val="22"/>
          <w:szCs w:val="22"/>
        </w:rPr>
        <w:t>P</w:t>
      </w:r>
      <w:r w:rsidR="00D65655" w:rsidRPr="0060510A">
        <w:rPr>
          <w:rFonts w:ascii="Calibri" w:hAnsi="Calibri" w:cs="Calibri"/>
          <w:b/>
          <w:sz w:val="22"/>
          <w:szCs w:val="22"/>
        </w:rPr>
        <w:t xml:space="preserve">uppet manifest </w:t>
      </w:r>
      <w:r w:rsidR="00D65655" w:rsidRPr="0060510A">
        <w:rPr>
          <w:rFonts w:ascii="Calibri" w:hAnsi="Calibri" w:cs="Calibri"/>
          <w:sz w:val="22"/>
          <w:szCs w:val="22"/>
        </w:rPr>
        <w:t>files to install tomcat instances and to manage configuration files for multiple applications</w:t>
      </w:r>
      <w:r w:rsidR="003641EE" w:rsidRPr="0060510A">
        <w:rPr>
          <w:rFonts w:ascii="Calibri" w:hAnsi="Calibri" w:cs="Calibri"/>
          <w:sz w:val="22"/>
          <w:szCs w:val="22"/>
        </w:rPr>
        <w:t>.</w:t>
      </w:r>
    </w:p>
    <w:p w:rsidR="001815DA" w:rsidRPr="0060510A" w:rsidRDefault="001815DA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Performed daily backups, restoration of data as per requests from developers using </w:t>
      </w:r>
      <w:r w:rsidRPr="0060510A">
        <w:rPr>
          <w:rFonts w:ascii="Calibri" w:hAnsi="Calibri" w:cs="Calibri"/>
          <w:b/>
          <w:sz w:val="22"/>
          <w:szCs w:val="22"/>
        </w:rPr>
        <w:t>VeritasNetbackup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1815DA" w:rsidRPr="0060510A" w:rsidRDefault="001815DA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t xml:space="preserve">Veritas File system </w:t>
      </w:r>
      <w:r w:rsidRPr="0060510A">
        <w:rPr>
          <w:rFonts w:ascii="Calibri" w:hAnsi="Calibri" w:cs="Calibri"/>
          <w:sz w:val="22"/>
          <w:szCs w:val="22"/>
        </w:rPr>
        <w:t xml:space="preserve">and 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Veritas Volume Manager 2.5 </w:t>
      </w:r>
      <w:r w:rsidRPr="0060510A">
        <w:rPr>
          <w:rFonts w:ascii="Calibri" w:hAnsi="Calibri" w:cs="Calibri"/>
          <w:sz w:val="22"/>
          <w:szCs w:val="22"/>
        </w:rPr>
        <w:t>are used to configure the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 RAID 1 </w:t>
      </w:r>
      <w:r w:rsidRPr="0060510A">
        <w:rPr>
          <w:rFonts w:ascii="Calibri" w:hAnsi="Calibri" w:cs="Calibri"/>
          <w:sz w:val="22"/>
          <w:szCs w:val="22"/>
        </w:rPr>
        <w:t>and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 RAID 5 Storage Systems</w:t>
      </w:r>
    </w:p>
    <w:p w:rsidR="001815DA" w:rsidRPr="0060510A" w:rsidRDefault="001815DA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Experience in Servers consolidation and virtualization using </w:t>
      </w:r>
      <w:r w:rsidRPr="0060510A">
        <w:rPr>
          <w:rFonts w:ascii="Calibri" w:hAnsi="Calibri" w:cs="Calibri"/>
          <w:b/>
          <w:sz w:val="22"/>
          <w:szCs w:val="22"/>
        </w:rPr>
        <w:t>VMwarevirtual infrastructure</w:t>
      </w:r>
      <w:r w:rsidRPr="0060510A">
        <w:rPr>
          <w:rFonts w:ascii="Calibri" w:hAnsi="Calibri" w:cs="Calibri"/>
          <w:sz w:val="22"/>
          <w:szCs w:val="22"/>
        </w:rPr>
        <w:t xml:space="preserve">, </w:t>
      </w:r>
      <w:r w:rsidRPr="0060510A">
        <w:rPr>
          <w:rFonts w:ascii="Calibri" w:hAnsi="Calibri" w:cs="Calibri"/>
          <w:b/>
          <w:sz w:val="22"/>
          <w:szCs w:val="22"/>
        </w:rPr>
        <w:t>VMwareESX.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Installation and customization of </w:t>
      </w:r>
      <w:r w:rsidRPr="0060510A">
        <w:rPr>
          <w:rFonts w:ascii="Calibri" w:hAnsi="Calibri" w:cs="Calibri"/>
          <w:b/>
          <w:sz w:val="22"/>
          <w:szCs w:val="22"/>
        </w:rPr>
        <w:t xml:space="preserve">Window 2003 </w:t>
      </w:r>
      <w:r w:rsidR="001815DA" w:rsidRPr="0060510A">
        <w:rPr>
          <w:rFonts w:ascii="Calibri" w:hAnsi="Calibri" w:cs="Calibri"/>
          <w:b/>
          <w:sz w:val="22"/>
          <w:szCs w:val="22"/>
        </w:rPr>
        <w:t xml:space="preserve">and 2008 </w:t>
      </w:r>
      <w:r w:rsidRPr="0060510A">
        <w:rPr>
          <w:rFonts w:ascii="Calibri" w:hAnsi="Calibri" w:cs="Calibri"/>
          <w:b/>
          <w:sz w:val="22"/>
          <w:szCs w:val="22"/>
        </w:rPr>
        <w:t>servers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lastRenderedPageBreak/>
        <w:t xml:space="preserve">Configuration and Administration of </w:t>
      </w:r>
      <w:r w:rsidRPr="0060510A">
        <w:rPr>
          <w:rFonts w:ascii="Calibri" w:hAnsi="Calibri" w:cs="Calibri"/>
          <w:b/>
          <w:sz w:val="22"/>
          <w:szCs w:val="22"/>
        </w:rPr>
        <w:t>NFS, NIS, NIS+, LDAP, DNS, Samba</w:t>
      </w:r>
      <w:r w:rsidRPr="0060510A">
        <w:rPr>
          <w:rFonts w:ascii="Calibri" w:hAnsi="Calibri" w:cs="Calibri"/>
          <w:sz w:val="22"/>
          <w:szCs w:val="22"/>
        </w:rPr>
        <w:t xml:space="preserve"> and </w:t>
      </w:r>
      <w:r w:rsidRPr="0060510A">
        <w:rPr>
          <w:rFonts w:ascii="Calibri" w:hAnsi="Calibri" w:cs="Calibri"/>
          <w:b/>
          <w:sz w:val="22"/>
          <w:szCs w:val="22"/>
        </w:rPr>
        <w:t>Sendmail</w:t>
      </w:r>
      <w:r w:rsidRPr="0060510A">
        <w:rPr>
          <w:rFonts w:ascii="Calibri" w:hAnsi="Calibri" w:cs="Calibri"/>
          <w:sz w:val="22"/>
          <w:szCs w:val="22"/>
        </w:rPr>
        <w:t xml:space="preserve"> Servers.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eastAsia="MS Mincho" w:hAnsi="Calibri" w:cs="Calibri"/>
          <w:sz w:val="22"/>
          <w:szCs w:val="22"/>
        </w:rPr>
        <w:t xml:space="preserve">Installed </w:t>
      </w:r>
      <w:r w:rsidRPr="0060510A">
        <w:rPr>
          <w:rFonts w:ascii="Calibri" w:eastAsia="MS Mincho" w:hAnsi="Calibri" w:cs="Calibri"/>
          <w:b/>
          <w:sz w:val="22"/>
          <w:szCs w:val="22"/>
        </w:rPr>
        <w:t>RPM packages</w:t>
      </w:r>
      <w:r w:rsidRPr="0060510A">
        <w:rPr>
          <w:rFonts w:ascii="Calibri" w:eastAsia="MS Mincho" w:hAnsi="Calibri" w:cs="Calibri"/>
          <w:sz w:val="22"/>
          <w:szCs w:val="22"/>
        </w:rPr>
        <w:t xml:space="preserve"> and </w:t>
      </w:r>
      <w:r w:rsidRPr="0060510A">
        <w:rPr>
          <w:rFonts w:ascii="Calibri" w:eastAsia="MS Mincho" w:hAnsi="Calibri" w:cs="Calibri"/>
          <w:b/>
          <w:sz w:val="22"/>
          <w:szCs w:val="22"/>
        </w:rPr>
        <w:t>LPP</w:t>
      </w:r>
      <w:r w:rsidRPr="0060510A">
        <w:rPr>
          <w:rFonts w:ascii="Calibri" w:eastAsia="MS Mincho" w:hAnsi="Calibri" w:cs="Calibri"/>
          <w:sz w:val="22"/>
          <w:szCs w:val="22"/>
        </w:rPr>
        <w:t xml:space="preserve"> on Linux Servers and IBM P-Series AIX Servers.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Oracle installation &amp; system level support to clients.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Installed and configured the iPlanet</w:t>
      </w:r>
      <w:r w:rsidRPr="0060510A">
        <w:rPr>
          <w:rFonts w:ascii="Calibri" w:hAnsi="Calibri" w:cs="Calibri"/>
          <w:b/>
          <w:sz w:val="22"/>
          <w:szCs w:val="22"/>
        </w:rPr>
        <w:t>(Sun One) Web servers &amp; setup</w:t>
      </w:r>
      <w:r w:rsidRPr="0060510A">
        <w:rPr>
          <w:rFonts w:ascii="Calibri" w:hAnsi="Calibri" w:cs="Calibri"/>
          <w:sz w:val="22"/>
          <w:szCs w:val="22"/>
        </w:rPr>
        <w:t xml:space="preserve"> firewall filtering with Squid Proxy server for web caching on Sun Solaris.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Wrote </w:t>
      </w:r>
      <w:r w:rsidRPr="0060510A">
        <w:rPr>
          <w:rFonts w:ascii="Calibri" w:hAnsi="Calibri" w:cs="Calibri"/>
          <w:b/>
          <w:sz w:val="22"/>
          <w:szCs w:val="22"/>
        </w:rPr>
        <w:t>shell scripts</w:t>
      </w:r>
      <w:r w:rsidRPr="0060510A">
        <w:rPr>
          <w:rFonts w:ascii="Calibri" w:hAnsi="Calibri" w:cs="Calibri"/>
          <w:sz w:val="22"/>
          <w:szCs w:val="22"/>
        </w:rPr>
        <w:t xml:space="preserve"> to automate the administrative tasks using </w:t>
      </w:r>
      <w:r w:rsidRPr="0060510A">
        <w:rPr>
          <w:rFonts w:ascii="Calibri" w:hAnsi="Calibri" w:cs="Calibri"/>
          <w:b/>
          <w:sz w:val="22"/>
          <w:szCs w:val="22"/>
        </w:rPr>
        <w:t>cron</w:t>
      </w:r>
      <w:r w:rsidRPr="0060510A">
        <w:rPr>
          <w:rFonts w:ascii="Calibri" w:hAnsi="Calibri" w:cs="Calibri"/>
          <w:sz w:val="22"/>
          <w:szCs w:val="22"/>
        </w:rPr>
        <w:t xml:space="preserve"> and </w:t>
      </w:r>
      <w:r w:rsidRPr="0060510A">
        <w:rPr>
          <w:rFonts w:ascii="Calibri" w:hAnsi="Calibri" w:cs="Calibri"/>
          <w:b/>
          <w:sz w:val="22"/>
          <w:szCs w:val="22"/>
        </w:rPr>
        <w:t xml:space="preserve">at </w:t>
      </w:r>
      <w:r w:rsidRPr="0060510A">
        <w:rPr>
          <w:rFonts w:ascii="Calibri" w:hAnsi="Calibri" w:cs="Calibri"/>
          <w:sz w:val="22"/>
          <w:szCs w:val="22"/>
        </w:rPr>
        <w:t>in AIX and Linux.</w:t>
      </w:r>
    </w:p>
    <w:p w:rsidR="00B07FB2" w:rsidRPr="0060510A" w:rsidRDefault="008D39F6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Validated monitored and Analyz</w:t>
      </w:r>
      <w:r w:rsidR="00B07FB2" w:rsidRPr="0060510A">
        <w:rPr>
          <w:rFonts w:ascii="Calibri" w:hAnsi="Calibri" w:cs="Calibri"/>
          <w:sz w:val="22"/>
          <w:szCs w:val="22"/>
        </w:rPr>
        <w:t>ed Batch Jobs.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Backedup Schedules for Linux Servers using </w:t>
      </w:r>
      <w:r w:rsidRPr="0060510A">
        <w:rPr>
          <w:rFonts w:ascii="Calibri" w:hAnsi="Calibri" w:cs="Calibri"/>
          <w:b/>
          <w:sz w:val="22"/>
          <w:szCs w:val="22"/>
        </w:rPr>
        <w:t>DLT Tape</w:t>
      </w:r>
      <w:r w:rsidRPr="0060510A">
        <w:rPr>
          <w:rFonts w:ascii="Calibri" w:hAnsi="Calibri" w:cs="Calibri"/>
          <w:sz w:val="22"/>
          <w:szCs w:val="22"/>
        </w:rPr>
        <w:t xml:space="preserve"> drives.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Performance monitoring using </w:t>
      </w:r>
      <w:r w:rsidRPr="0060510A">
        <w:rPr>
          <w:rFonts w:ascii="Calibri" w:hAnsi="Calibri" w:cs="Calibri"/>
          <w:b/>
          <w:sz w:val="22"/>
          <w:szCs w:val="22"/>
        </w:rPr>
        <w:t>Sar, Iostat, VMstat</w:t>
      </w:r>
      <w:r w:rsidRPr="0060510A">
        <w:rPr>
          <w:rFonts w:ascii="Calibri" w:hAnsi="Calibri" w:cs="Calibri"/>
          <w:sz w:val="22"/>
          <w:szCs w:val="22"/>
        </w:rPr>
        <w:t xml:space="preserve"> and </w:t>
      </w:r>
      <w:r w:rsidRPr="0060510A">
        <w:rPr>
          <w:rFonts w:ascii="Calibri" w:hAnsi="Calibri" w:cs="Calibri"/>
          <w:b/>
          <w:sz w:val="22"/>
          <w:szCs w:val="22"/>
        </w:rPr>
        <w:t>MPstat</w:t>
      </w:r>
      <w:r w:rsidRPr="0060510A">
        <w:rPr>
          <w:rFonts w:ascii="Calibri" w:hAnsi="Calibri" w:cs="Calibri"/>
          <w:sz w:val="22"/>
          <w:szCs w:val="22"/>
        </w:rPr>
        <w:t>on AIX servers.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Logged events and forcing </w:t>
      </w:r>
      <w:r w:rsidRPr="0060510A">
        <w:rPr>
          <w:rFonts w:ascii="Calibri" w:hAnsi="Calibri" w:cs="Calibri"/>
          <w:b/>
          <w:sz w:val="22"/>
          <w:szCs w:val="22"/>
        </w:rPr>
        <w:t>crash dumps</w:t>
      </w:r>
      <w:r w:rsidRPr="0060510A">
        <w:rPr>
          <w:rFonts w:ascii="Calibri" w:hAnsi="Calibri" w:cs="Calibri"/>
          <w:sz w:val="22"/>
          <w:szCs w:val="22"/>
        </w:rPr>
        <w:t>, securing servers and troubleshooting issues.</w:t>
      </w:r>
    </w:p>
    <w:p w:rsidR="00B07FB2" w:rsidRPr="0060510A" w:rsidRDefault="00B07FB2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Troubleshooting and resolving of problems related to hardware, operating systems, third party applications and scripts.</w:t>
      </w:r>
    </w:p>
    <w:p w:rsidR="00B07FB2" w:rsidRPr="0060510A" w:rsidRDefault="008D39F6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Initia</w:t>
      </w:r>
      <w:r w:rsidR="00B07FB2" w:rsidRPr="0060510A">
        <w:rPr>
          <w:rFonts w:ascii="Calibri" w:hAnsi="Calibri" w:cs="Calibri"/>
          <w:sz w:val="22"/>
          <w:szCs w:val="22"/>
        </w:rPr>
        <w:t xml:space="preserve">ted Backups on daily basis and monitoring the scheduled backups. 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Assist</w:t>
      </w:r>
      <w:r w:rsidR="00D47ED1" w:rsidRPr="0060510A">
        <w:rPr>
          <w:rFonts w:ascii="Calibri" w:hAnsi="Calibri" w:cs="Calibri"/>
          <w:sz w:val="22"/>
          <w:szCs w:val="22"/>
        </w:rPr>
        <w:t>ed</w:t>
      </w:r>
      <w:r w:rsidRPr="0060510A">
        <w:rPr>
          <w:rFonts w:ascii="Calibri" w:hAnsi="Calibri" w:cs="Calibri"/>
          <w:sz w:val="22"/>
          <w:szCs w:val="22"/>
        </w:rPr>
        <w:t xml:space="preserve"> with </w:t>
      </w:r>
      <w:r w:rsidRPr="0060510A">
        <w:rPr>
          <w:rFonts w:ascii="Calibri" w:hAnsi="Calibri" w:cs="Calibri"/>
          <w:b/>
          <w:sz w:val="22"/>
          <w:szCs w:val="22"/>
        </w:rPr>
        <w:t>SVN to Git</w:t>
      </w:r>
      <w:r w:rsidRPr="0060510A">
        <w:rPr>
          <w:rFonts w:ascii="Calibri" w:hAnsi="Calibri" w:cs="Calibri"/>
          <w:sz w:val="22"/>
          <w:szCs w:val="22"/>
        </w:rPr>
        <w:t xml:space="preserve"> (Gitlab frontend) migration.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Provided backup support for </w:t>
      </w:r>
      <w:r w:rsidRPr="0060510A">
        <w:rPr>
          <w:rFonts w:ascii="Calibri" w:hAnsi="Calibri" w:cs="Calibri"/>
          <w:b/>
          <w:sz w:val="22"/>
          <w:szCs w:val="22"/>
        </w:rPr>
        <w:t xml:space="preserve">Jenkins </w:t>
      </w:r>
      <w:r w:rsidRPr="0060510A">
        <w:rPr>
          <w:rFonts w:ascii="Calibri" w:hAnsi="Calibri" w:cs="Calibri"/>
          <w:sz w:val="22"/>
          <w:szCs w:val="22"/>
        </w:rPr>
        <w:t>build environment.</w:t>
      </w:r>
    </w:p>
    <w:p w:rsidR="00E07A8B" w:rsidRPr="0060510A" w:rsidRDefault="00E07A8B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Used </w:t>
      </w:r>
      <w:r w:rsidRPr="0060510A">
        <w:rPr>
          <w:rFonts w:ascii="Calibri" w:hAnsi="Calibri" w:cs="Calibri"/>
          <w:b/>
          <w:sz w:val="22"/>
          <w:szCs w:val="22"/>
        </w:rPr>
        <w:t>Docker</w:t>
      </w:r>
      <w:r w:rsidRPr="0060510A">
        <w:rPr>
          <w:rFonts w:ascii="Calibri" w:hAnsi="Calibri" w:cs="Calibri"/>
          <w:sz w:val="22"/>
          <w:szCs w:val="22"/>
        </w:rPr>
        <w:t xml:space="preserve"> to create HA Architecture for several ap</w:t>
      </w:r>
      <w:r w:rsidR="00E83891" w:rsidRPr="0060510A">
        <w:rPr>
          <w:rFonts w:ascii="Calibri" w:hAnsi="Calibri" w:cs="Calibri"/>
          <w:sz w:val="22"/>
          <w:szCs w:val="22"/>
        </w:rPr>
        <w:t>plications such as P</w:t>
      </w:r>
      <w:r w:rsidRPr="0060510A">
        <w:rPr>
          <w:rFonts w:ascii="Calibri" w:hAnsi="Calibri" w:cs="Calibri"/>
          <w:sz w:val="22"/>
          <w:szCs w:val="22"/>
        </w:rPr>
        <w:t>uppet, Jenkins.</w:t>
      </w:r>
    </w:p>
    <w:p w:rsidR="007D0B97" w:rsidRPr="0060510A" w:rsidRDefault="009C43FF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Migrated applications to the </w:t>
      </w:r>
      <w:r w:rsidRPr="0060510A">
        <w:rPr>
          <w:rFonts w:ascii="Calibri" w:hAnsi="Calibri" w:cs="Calibri"/>
          <w:b/>
          <w:sz w:val="22"/>
          <w:szCs w:val="22"/>
        </w:rPr>
        <w:t>AWS cloud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Installation and configuration of </w:t>
      </w:r>
      <w:r w:rsidRPr="0060510A">
        <w:rPr>
          <w:rFonts w:ascii="Calibri" w:hAnsi="Calibri" w:cs="Calibri"/>
          <w:b/>
          <w:sz w:val="22"/>
          <w:szCs w:val="22"/>
        </w:rPr>
        <w:t>Apache Web Server</w:t>
      </w:r>
      <w:r w:rsidRPr="0060510A">
        <w:rPr>
          <w:rFonts w:ascii="Calibri" w:hAnsi="Calibri" w:cs="Calibri"/>
          <w:sz w:val="22"/>
          <w:szCs w:val="22"/>
        </w:rPr>
        <w:t xml:space="preserve"> for Various intranet/extranet websites</w:t>
      </w:r>
      <w:r w:rsidR="008207DF"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Implemented Network File System (</w:t>
      </w:r>
      <w:r w:rsidRPr="0060510A">
        <w:rPr>
          <w:rFonts w:ascii="Calibri" w:hAnsi="Calibri" w:cs="Calibri"/>
          <w:b/>
          <w:sz w:val="22"/>
          <w:szCs w:val="22"/>
        </w:rPr>
        <w:t>NFS</w:t>
      </w:r>
      <w:r w:rsidRPr="0060510A">
        <w:rPr>
          <w:rFonts w:ascii="Calibri" w:hAnsi="Calibri" w:cs="Calibri"/>
          <w:sz w:val="22"/>
          <w:szCs w:val="22"/>
        </w:rPr>
        <w:t>) for file sharing and network installation</w:t>
      </w:r>
      <w:r w:rsidR="008207DF"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Responsible for backup of all servers and recovery of all servers</w:t>
      </w:r>
      <w:r w:rsidR="008207DF" w:rsidRPr="0060510A">
        <w:rPr>
          <w:rFonts w:ascii="Calibri" w:hAnsi="Calibri" w:cs="Calibri"/>
          <w:sz w:val="22"/>
          <w:szCs w:val="22"/>
        </w:rPr>
        <w:t>.</w:t>
      </w:r>
    </w:p>
    <w:p w:rsidR="00B86544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Configured clustering by using </w:t>
      </w:r>
      <w:r w:rsidR="008207DF" w:rsidRPr="0060510A">
        <w:rPr>
          <w:rFonts w:ascii="Calibri" w:hAnsi="Calibri" w:cs="Calibri"/>
          <w:b/>
          <w:sz w:val="22"/>
          <w:szCs w:val="22"/>
        </w:rPr>
        <w:t>Veritas Cluster Server (VCS).</w:t>
      </w:r>
    </w:p>
    <w:p w:rsidR="00D47ED1" w:rsidRPr="0060510A" w:rsidRDefault="00D47ED1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Prepare specs for new infrastructure and </w:t>
      </w:r>
      <w:r w:rsidRPr="0060510A">
        <w:rPr>
          <w:rFonts w:ascii="Calibri" w:hAnsi="Calibri" w:cs="Calibri"/>
          <w:b/>
          <w:sz w:val="22"/>
          <w:szCs w:val="22"/>
        </w:rPr>
        <w:t>VMware servers, network switches, routers, firewalls, and VPN.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Managed </w:t>
      </w:r>
      <w:r w:rsidRPr="0060510A">
        <w:rPr>
          <w:rFonts w:ascii="Calibri" w:hAnsi="Calibri" w:cs="Calibri"/>
          <w:b/>
          <w:sz w:val="22"/>
          <w:szCs w:val="22"/>
        </w:rPr>
        <w:t>Storage Area Networks</w:t>
      </w:r>
      <w:r w:rsidRPr="0060510A">
        <w:rPr>
          <w:rFonts w:ascii="Calibri" w:hAnsi="Calibri" w:cs="Calibri"/>
          <w:sz w:val="22"/>
          <w:szCs w:val="22"/>
        </w:rPr>
        <w:t xml:space="preserve"> (SAN). Managed nodes running under SAN environment through </w:t>
      </w:r>
      <w:r w:rsidRPr="0060510A">
        <w:rPr>
          <w:rFonts w:ascii="Calibri" w:hAnsi="Calibri" w:cs="Calibri"/>
          <w:b/>
          <w:sz w:val="22"/>
          <w:szCs w:val="22"/>
        </w:rPr>
        <w:t>HACMP</w:t>
      </w:r>
      <w:r w:rsidR="008207DF" w:rsidRPr="0060510A">
        <w:rPr>
          <w:rFonts w:ascii="Calibri" w:hAnsi="Calibri" w:cs="Calibri"/>
          <w:b/>
          <w:sz w:val="22"/>
          <w:szCs w:val="22"/>
        </w:rPr>
        <w:t>.</w:t>
      </w:r>
    </w:p>
    <w:p w:rsidR="00D47ED1" w:rsidRPr="0060510A" w:rsidRDefault="00D47ED1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Wrote </w:t>
      </w:r>
      <w:r w:rsidRPr="0060510A">
        <w:rPr>
          <w:rFonts w:ascii="Calibri" w:hAnsi="Calibri" w:cs="Calibri"/>
          <w:b/>
          <w:sz w:val="22"/>
          <w:szCs w:val="22"/>
        </w:rPr>
        <w:t>Shell Scripting</w:t>
      </w:r>
      <w:r w:rsidRPr="0060510A">
        <w:rPr>
          <w:rFonts w:ascii="Calibri" w:hAnsi="Calibri" w:cs="Calibri"/>
          <w:sz w:val="22"/>
          <w:szCs w:val="22"/>
        </w:rPr>
        <w:t xml:space="preserve"> to check security setting to change the server settings.</w:t>
      </w:r>
    </w:p>
    <w:p w:rsidR="00D47ED1" w:rsidRPr="0060510A" w:rsidRDefault="00D47ED1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Troubleshoot and repair network, application, OS, and hardware issues in support of developers and engineers</w:t>
      </w:r>
      <w:r w:rsidR="00F10E6C"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Tuning the </w:t>
      </w:r>
      <w:r w:rsidRPr="0060510A">
        <w:rPr>
          <w:rFonts w:ascii="Calibri" w:hAnsi="Calibri" w:cs="Calibri"/>
          <w:b/>
          <w:sz w:val="22"/>
          <w:szCs w:val="22"/>
        </w:rPr>
        <w:t xml:space="preserve">kernel parameters </w:t>
      </w:r>
      <w:r w:rsidRPr="0060510A">
        <w:rPr>
          <w:rFonts w:ascii="Calibri" w:hAnsi="Calibri" w:cs="Calibri"/>
          <w:sz w:val="22"/>
          <w:szCs w:val="22"/>
        </w:rPr>
        <w:t>based on the application/database requirement</w:t>
      </w:r>
      <w:r w:rsidR="008207DF"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Worked on </w:t>
      </w:r>
      <w:r w:rsidRPr="0060510A">
        <w:rPr>
          <w:rFonts w:ascii="Calibri" w:hAnsi="Calibri" w:cs="Calibri"/>
          <w:b/>
          <w:sz w:val="22"/>
          <w:szCs w:val="22"/>
        </w:rPr>
        <w:t>security hardening</w:t>
      </w:r>
      <w:r w:rsidRPr="0060510A">
        <w:rPr>
          <w:rFonts w:ascii="Calibri" w:hAnsi="Calibri" w:cs="Calibri"/>
          <w:sz w:val="22"/>
          <w:szCs w:val="22"/>
        </w:rPr>
        <w:t xml:space="preserve"> and documented the whole process for future reference.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Implementation of </w:t>
      </w:r>
      <w:r w:rsidRPr="0060510A">
        <w:rPr>
          <w:rFonts w:ascii="Calibri" w:hAnsi="Calibri" w:cs="Calibri"/>
          <w:b/>
          <w:sz w:val="22"/>
          <w:szCs w:val="22"/>
        </w:rPr>
        <w:t>Samba</w:t>
      </w:r>
      <w:r w:rsidRPr="0060510A">
        <w:rPr>
          <w:rFonts w:ascii="Calibri" w:hAnsi="Calibri" w:cs="Calibri"/>
          <w:sz w:val="22"/>
          <w:szCs w:val="22"/>
        </w:rPr>
        <w:t xml:space="preserve"> to help printing and file sharing in the mixed Environment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Documentand maintain</w:t>
      </w:r>
      <w:r w:rsidRPr="0060510A">
        <w:rPr>
          <w:rFonts w:ascii="Calibri" w:hAnsi="Calibri" w:cs="Calibri"/>
          <w:sz w:val="22"/>
          <w:szCs w:val="22"/>
        </w:rPr>
        <w:t xml:space="preserve"> the inventory using asset management techniques.</w:t>
      </w:r>
    </w:p>
    <w:p w:rsidR="009C43FF" w:rsidRPr="0060510A" w:rsidRDefault="009C43FF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Monitor ticket queue to attend user and system calls, attend team meetings, change control meetings to update installation progress, and for upcoming changes in environment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8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Worked on </w:t>
      </w:r>
      <w:r w:rsidRPr="0060510A">
        <w:rPr>
          <w:rFonts w:ascii="Calibri" w:hAnsi="Calibri" w:cs="Calibri"/>
          <w:b/>
          <w:sz w:val="22"/>
          <w:szCs w:val="22"/>
        </w:rPr>
        <w:t>24X7 off-hour</w:t>
      </w:r>
      <w:r w:rsidRPr="0060510A">
        <w:rPr>
          <w:rFonts w:ascii="Calibri" w:hAnsi="Calibri" w:cs="Calibri"/>
          <w:sz w:val="22"/>
          <w:szCs w:val="22"/>
        </w:rPr>
        <w:t xml:space="preserve"> rotation support team.</w:t>
      </w:r>
    </w:p>
    <w:p w:rsidR="00366C8A" w:rsidRPr="0060510A" w:rsidRDefault="00366C8A" w:rsidP="00366C8A">
      <w:pPr>
        <w:widowControl w:val="0"/>
        <w:ind w:left="360" w:right="12"/>
        <w:jc w:val="both"/>
        <w:rPr>
          <w:rFonts w:ascii="Calibri" w:hAnsi="Calibri" w:cs="Calibri"/>
          <w:sz w:val="22"/>
          <w:szCs w:val="22"/>
        </w:rPr>
      </w:pPr>
    </w:p>
    <w:p w:rsidR="007D0B97" w:rsidRPr="0060510A" w:rsidRDefault="007D0B97" w:rsidP="007D0B97">
      <w:pPr>
        <w:contextualSpacing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Environment: Red Hat Linux (RHEL 4/5), Logical Volume Manager, Veritas Cluster Server, Oracle,</w:t>
      </w:r>
      <w:r w:rsidRPr="0060510A">
        <w:rPr>
          <w:rFonts w:ascii="Calibri" w:eastAsia="Arial Unicode MS" w:hAnsi="Calibri" w:cs="Calibri"/>
          <w:sz w:val="22"/>
          <w:szCs w:val="22"/>
        </w:rPr>
        <w:t xml:space="preserve"> MySQL,</w:t>
      </w:r>
      <w:r w:rsidRPr="0060510A">
        <w:rPr>
          <w:rFonts w:ascii="Calibri" w:hAnsi="Calibri" w:cs="Calibri"/>
          <w:sz w:val="22"/>
          <w:szCs w:val="22"/>
        </w:rPr>
        <w:t xml:space="preserve"> AIX 5.3L,Windows, </w:t>
      </w:r>
      <w:r w:rsidR="008207DF" w:rsidRPr="0060510A">
        <w:rPr>
          <w:rFonts w:ascii="Calibri" w:hAnsi="Calibri" w:cs="Calibri"/>
          <w:sz w:val="22"/>
          <w:szCs w:val="22"/>
        </w:rPr>
        <w:t>Veritas</w:t>
      </w:r>
      <w:r w:rsidRPr="0060510A">
        <w:rPr>
          <w:rFonts w:ascii="Calibri" w:hAnsi="Calibri" w:cs="Calibri"/>
          <w:sz w:val="22"/>
          <w:szCs w:val="22"/>
        </w:rPr>
        <w:t xml:space="preserve"> Volume Manager, Veritas Net backup, </w:t>
      </w:r>
      <w:r w:rsidR="00601E45" w:rsidRPr="0060510A">
        <w:rPr>
          <w:rFonts w:ascii="Calibri" w:hAnsi="Calibri" w:cs="Calibri"/>
          <w:sz w:val="22"/>
          <w:szCs w:val="22"/>
        </w:rPr>
        <w:t>AWS,</w:t>
      </w:r>
      <w:r w:rsidRPr="0060510A">
        <w:rPr>
          <w:rFonts w:ascii="Calibri" w:hAnsi="Calibri" w:cs="Calibri"/>
          <w:sz w:val="22"/>
          <w:szCs w:val="22"/>
        </w:rPr>
        <w:t xml:space="preserve">Puppet, GIT, SVN, Jenkins, Ksh/Perl programming, DNS, NIS, NFS, Apache, Tomcat, windows server 2008, </w:t>
      </w:r>
      <w:r w:rsidR="005C0D3A" w:rsidRPr="0060510A">
        <w:rPr>
          <w:rFonts w:ascii="Calibri" w:hAnsi="Calibri" w:cs="Calibri"/>
          <w:sz w:val="22"/>
          <w:szCs w:val="22"/>
        </w:rPr>
        <w:t>VMware ESX 4</w:t>
      </w:r>
      <w:r w:rsidRPr="0060510A">
        <w:rPr>
          <w:rFonts w:ascii="Calibri" w:hAnsi="Calibri" w:cs="Calibri"/>
          <w:sz w:val="22"/>
          <w:szCs w:val="22"/>
        </w:rPr>
        <w:t>.x.</w:t>
      </w:r>
    </w:p>
    <w:p w:rsidR="000F17B2" w:rsidRPr="0060510A" w:rsidRDefault="000F17B2" w:rsidP="007D0B97">
      <w:pPr>
        <w:shd w:val="clear" w:color="auto" w:fill="FFFFFF"/>
        <w:jc w:val="both"/>
        <w:rPr>
          <w:rFonts w:ascii="Calibri" w:hAnsi="Calibri" w:cs="Calibri"/>
          <w:b/>
          <w:spacing w:val="-4"/>
          <w:sz w:val="22"/>
          <w:szCs w:val="22"/>
        </w:rPr>
      </w:pPr>
    </w:p>
    <w:p w:rsidR="007D0B97" w:rsidRPr="0060510A" w:rsidRDefault="00503FCD" w:rsidP="0060510A">
      <w:pPr>
        <w:pStyle w:val="NoSpacing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 xml:space="preserve">Sprint Corporation, Overland Park, Kansas                                                                 </w:t>
      </w:r>
      <w:r w:rsidR="0060510A">
        <w:rPr>
          <w:rFonts w:ascii="Calibri" w:hAnsi="Calibri" w:cs="Calibri"/>
          <w:b/>
          <w:sz w:val="22"/>
          <w:szCs w:val="22"/>
        </w:rPr>
        <w:t xml:space="preserve">          </w:t>
      </w:r>
      <w:r w:rsidR="008D39F6" w:rsidRPr="0060510A">
        <w:rPr>
          <w:rFonts w:ascii="Calibri" w:hAnsi="Calibri" w:cs="Calibri"/>
          <w:b/>
          <w:sz w:val="22"/>
          <w:szCs w:val="22"/>
        </w:rPr>
        <w:t>Jan 2013- July 2014</w:t>
      </w:r>
    </w:p>
    <w:p w:rsidR="007D0B97" w:rsidRPr="0060510A" w:rsidRDefault="007D0B97" w:rsidP="0060510A">
      <w:pPr>
        <w:pStyle w:val="NoSpacing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System Administrator/</w:t>
      </w:r>
      <w:r w:rsidR="008D39F6" w:rsidRPr="0060510A">
        <w:rPr>
          <w:rFonts w:ascii="Calibri" w:hAnsi="Calibri" w:cs="Calibri"/>
          <w:b/>
          <w:sz w:val="22"/>
          <w:szCs w:val="22"/>
        </w:rPr>
        <w:t>DevOps</w:t>
      </w:r>
      <w:r w:rsidRPr="0060510A">
        <w:rPr>
          <w:rFonts w:ascii="Calibri" w:hAnsi="Calibri" w:cs="Calibri"/>
          <w:b/>
          <w:sz w:val="22"/>
          <w:szCs w:val="22"/>
        </w:rPr>
        <w:t>Engineer</w:t>
      </w:r>
    </w:p>
    <w:p w:rsidR="00F10E6C" w:rsidRPr="0060510A" w:rsidRDefault="00F10E6C" w:rsidP="007D0B97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</w:p>
    <w:p w:rsidR="007D0B97" w:rsidRPr="0060510A" w:rsidRDefault="007D0B97" w:rsidP="008D39F6">
      <w:pPr>
        <w:widowControl w:val="0"/>
        <w:autoSpaceDE w:val="0"/>
        <w:autoSpaceDN w:val="0"/>
        <w:adjustRightInd w:val="0"/>
        <w:snapToGrid w:val="0"/>
        <w:contextualSpacing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Responsibilities: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Involved on installation, configuration and OS upgrades on </w:t>
      </w:r>
      <w:r w:rsidRPr="0060510A">
        <w:rPr>
          <w:rFonts w:ascii="Calibri" w:hAnsi="Calibri" w:cs="Calibri"/>
          <w:b/>
          <w:sz w:val="22"/>
          <w:szCs w:val="22"/>
        </w:rPr>
        <w:t xml:space="preserve">Red Hat Linux 4.x, 5.x; AIX </w:t>
      </w:r>
      <w:r w:rsidRPr="0060510A">
        <w:rPr>
          <w:rFonts w:ascii="Calibri" w:hAnsi="Calibri" w:cs="Calibri"/>
          <w:b/>
          <w:sz w:val="22"/>
          <w:szCs w:val="22"/>
        </w:rPr>
        <w:lastRenderedPageBreak/>
        <w:t>5.2/5.3/6.1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Worked on configuring </w:t>
      </w:r>
      <w:r w:rsidRPr="0060510A">
        <w:rPr>
          <w:rFonts w:ascii="Calibri" w:hAnsi="Calibri" w:cs="Calibri"/>
          <w:b/>
          <w:sz w:val="22"/>
          <w:szCs w:val="22"/>
        </w:rPr>
        <w:t>Kickstart Servers</w:t>
      </w:r>
      <w:r w:rsidRPr="0060510A">
        <w:rPr>
          <w:rFonts w:ascii="Calibri" w:hAnsi="Calibri" w:cs="Calibri"/>
          <w:sz w:val="22"/>
          <w:szCs w:val="22"/>
        </w:rPr>
        <w:t xml:space="preserve"> and booting the images using </w:t>
      </w:r>
      <w:r w:rsidRPr="0060510A">
        <w:rPr>
          <w:rFonts w:ascii="Calibri" w:hAnsi="Calibri" w:cs="Calibri"/>
          <w:b/>
          <w:sz w:val="22"/>
          <w:szCs w:val="22"/>
        </w:rPr>
        <w:t>PXE</w:t>
      </w:r>
      <w:r w:rsidRPr="0060510A">
        <w:rPr>
          <w:rFonts w:ascii="Calibri" w:hAnsi="Calibri" w:cs="Calibri"/>
          <w:sz w:val="22"/>
          <w:szCs w:val="22"/>
        </w:rPr>
        <w:t xml:space="preserve"> in Red Hat Linux.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Installation of patches and other software packages on Linux and AIX Servers.</w:t>
      </w:r>
    </w:p>
    <w:p w:rsidR="00D27000" w:rsidRPr="0060510A" w:rsidRDefault="00D27000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Maintaining Infrastructure automation using </w:t>
      </w:r>
      <w:r w:rsidR="00B86544" w:rsidRPr="0060510A">
        <w:rPr>
          <w:rFonts w:ascii="Calibri" w:hAnsi="Calibri" w:cs="Calibri"/>
          <w:b/>
          <w:sz w:val="22"/>
          <w:szCs w:val="22"/>
        </w:rPr>
        <w:t>C</w:t>
      </w:r>
      <w:r w:rsidRPr="0060510A">
        <w:rPr>
          <w:rFonts w:ascii="Calibri" w:hAnsi="Calibri" w:cs="Calibri"/>
          <w:b/>
          <w:sz w:val="22"/>
          <w:szCs w:val="22"/>
        </w:rPr>
        <w:t>hef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FA436B" w:rsidRPr="0060510A" w:rsidRDefault="00FA436B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Developed </w:t>
      </w:r>
      <w:r w:rsidRPr="0060510A">
        <w:rPr>
          <w:rFonts w:ascii="Calibri" w:hAnsi="Calibri" w:cs="Calibri"/>
          <w:b/>
          <w:sz w:val="22"/>
          <w:szCs w:val="22"/>
        </w:rPr>
        <w:t>Chef recipes</w:t>
      </w:r>
      <w:r w:rsidRPr="0060510A">
        <w:rPr>
          <w:rFonts w:ascii="Calibri" w:hAnsi="Calibri" w:cs="Calibri"/>
          <w:sz w:val="22"/>
          <w:szCs w:val="22"/>
        </w:rPr>
        <w:t xml:space="preserve"> to configure, deploy and maintain software components of the existing infrastructure</w:t>
      </w:r>
    </w:p>
    <w:p w:rsidR="00232C29" w:rsidRPr="0060510A" w:rsidRDefault="0014027F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Written</w:t>
      </w:r>
      <w:r w:rsidR="00232C29" w:rsidRPr="0060510A">
        <w:rPr>
          <w:rFonts w:ascii="Calibri" w:hAnsi="Calibri" w:cs="Calibri"/>
          <w:sz w:val="22"/>
          <w:szCs w:val="22"/>
        </w:rPr>
        <w:t xml:space="preserve"> apache and po</w:t>
      </w:r>
      <w:r w:rsidRPr="0060510A">
        <w:rPr>
          <w:rFonts w:ascii="Calibri" w:hAnsi="Calibri" w:cs="Calibri"/>
          <w:sz w:val="22"/>
          <w:szCs w:val="22"/>
        </w:rPr>
        <w:t>stgresql</w:t>
      </w:r>
      <w:r w:rsidR="00232C29" w:rsidRPr="0060510A">
        <w:rPr>
          <w:rFonts w:ascii="Calibri" w:hAnsi="Calibri" w:cs="Calibri"/>
          <w:b/>
          <w:sz w:val="22"/>
          <w:szCs w:val="22"/>
        </w:rPr>
        <w:t>cookbooks</w:t>
      </w:r>
      <w:r w:rsidR="00232C29" w:rsidRPr="0060510A">
        <w:rPr>
          <w:rFonts w:ascii="Calibri" w:hAnsi="Calibri" w:cs="Calibri"/>
          <w:sz w:val="22"/>
          <w:szCs w:val="22"/>
        </w:rPr>
        <w:t>.</w:t>
      </w:r>
    </w:p>
    <w:p w:rsidR="00E079A1" w:rsidRPr="0060510A" w:rsidRDefault="00E079A1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Exposure to tools like </w:t>
      </w:r>
      <w:r w:rsidRPr="0060510A">
        <w:rPr>
          <w:rFonts w:ascii="Calibri" w:hAnsi="Calibri" w:cs="Calibri"/>
          <w:b/>
          <w:sz w:val="22"/>
          <w:szCs w:val="22"/>
        </w:rPr>
        <w:t>GIT, Maven and Jenkins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Managed </w:t>
      </w:r>
      <w:r w:rsidRPr="0060510A">
        <w:rPr>
          <w:rFonts w:ascii="Calibri" w:hAnsi="Calibri" w:cs="Calibri"/>
          <w:b/>
          <w:sz w:val="22"/>
          <w:szCs w:val="22"/>
        </w:rPr>
        <w:t xml:space="preserve">VMware ESX 3.5 &amp; ESXi 4.1 </w:t>
      </w:r>
      <w:r w:rsidRPr="0060510A">
        <w:rPr>
          <w:rFonts w:ascii="Calibri" w:hAnsi="Calibri" w:cs="Calibri"/>
          <w:sz w:val="22"/>
          <w:szCs w:val="22"/>
        </w:rPr>
        <w:t xml:space="preserve">environments. Create and install virtual machines (Windows and RHEL) on </w:t>
      </w:r>
      <w:r w:rsidRPr="0060510A">
        <w:rPr>
          <w:rFonts w:ascii="Calibri" w:hAnsi="Calibri" w:cs="Calibri"/>
          <w:b/>
          <w:sz w:val="22"/>
          <w:szCs w:val="22"/>
        </w:rPr>
        <w:t>ESX 3.5 and ESXi4.1</w:t>
      </w:r>
      <w:r w:rsidRPr="0060510A">
        <w:rPr>
          <w:rFonts w:ascii="Calibri" w:hAnsi="Calibri" w:cs="Calibri"/>
          <w:sz w:val="22"/>
          <w:szCs w:val="22"/>
        </w:rPr>
        <w:t xml:space="preserve"> as specified by Architecture Group.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Worked on </w:t>
      </w:r>
      <w:r w:rsidRPr="0060510A">
        <w:rPr>
          <w:rFonts w:ascii="Calibri" w:hAnsi="Calibri" w:cs="Calibri"/>
          <w:b/>
          <w:sz w:val="22"/>
          <w:szCs w:val="22"/>
        </w:rPr>
        <w:t>SWAP</w:t>
      </w:r>
      <w:r w:rsidRPr="0060510A">
        <w:rPr>
          <w:rFonts w:ascii="Calibri" w:hAnsi="Calibri" w:cs="Calibri"/>
          <w:sz w:val="22"/>
          <w:szCs w:val="22"/>
        </w:rPr>
        <w:t xml:space="preserve"> box configuration, Implementation of disaster backup and recovery.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Installed and configured </w:t>
      </w:r>
      <w:r w:rsidRPr="0060510A">
        <w:rPr>
          <w:rFonts w:ascii="Calibri" w:hAnsi="Calibri" w:cs="Calibri"/>
          <w:b/>
          <w:sz w:val="22"/>
          <w:szCs w:val="22"/>
        </w:rPr>
        <w:t>SAMBA</w:t>
      </w:r>
      <w:r w:rsidRPr="0060510A">
        <w:rPr>
          <w:rFonts w:ascii="Calibri" w:hAnsi="Calibri" w:cs="Calibri"/>
          <w:sz w:val="22"/>
          <w:szCs w:val="22"/>
        </w:rPr>
        <w:t xml:space="preserve"> server for windows and Linux connectivity.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Worked on installation and configuration of web servers and applications; </w:t>
      </w:r>
      <w:r w:rsidRPr="0060510A">
        <w:rPr>
          <w:rFonts w:ascii="Calibri" w:hAnsi="Calibri" w:cs="Calibri"/>
          <w:b/>
          <w:sz w:val="22"/>
          <w:szCs w:val="22"/>
        </w:rPr>
        <w:t>Websphere, Weblogic, tomcat, Apache.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Used </w:t>
      </w:r>
      <w:r w:rsidRPr="0060510A">
        <w:rPr>
          <w:rFonts w:ascii="Calibri" w:hAnsi="Calibri" w:cs="Calibri"/>
          <w:b/>
          <w:sz w:val="22"/>
          <w:szCs w:val="22"/>
        </w:rPr>
        <w:t>Veritas NetBackup 6.5</w:t>
      </w:r>
      <w:r w:rsidRPr="0060510A">
        <w:rPr>
          <w:rFonts w:ascii="Calibri" w:hAnsi="Calibri" w:cs="Calibri"/>
          <w:sz w:val="22"/>
          <w:szCs w:val="22"/>
        </w:rPr>
        <w:t xml:space="preserve"> to Implement and configure Backup policies and Storage Units.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Experience with Internet services installation, configuration and maintenance on </w:t>
      </w:r>
      <w:r w:rsidRPr="0060510A">
        <w:rPr>
          <w:rFonts w:ascii="Calibri" w:hAnsi="Calibri" w:cs="Calibri"/>
          <w:b/>
          <w:sz w:val="22"/>
          <w:szCs w:val="22"/>
        </w:rPr>
        <w:t>apache, SMTP on Sendmail, POP3 and LDAP on Linux platforms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Administered the UNIX System for clustered HP Servers with fiber attached </w:t>
      </w:r>
      <w:r w:rsidRPr="0060510A">
        <w:rPr>
          <w:rFonts w:ascii="Calibri" w:hAnsi="Calibri" w:cs="Calibri"/>
          <w:b/>
          <w:sz w:val="22"/>
          <w:szCs w:val="22"/>
        </w:rPr>
        <w:t>SAN</w:t>
      </w:r>
      <w:r w:rsidRPr="0060510A">
        <w:rPr>
          <w:rFonts w:ascii="Calibri" w:hAnsi="Calibri" w:cs="Calibri"/>
          <w:sz w:val="22"/>
          <w:szCs w:val="22"/>
        </w:rPr>
        <w:t xml:space="preserve"> storage.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Maintained &amp; troubleshoot </w:t>
      </w:r>
      <w:r w:rsidRPr="0060510A">
        <w:rPr>
          <w:rFonts w:ascii="Calibri" w:hAnsi="Calibri" w:cs="Calibri"/>
          <w:b/>
          <w:sz w:val="22"/>
          <w:szCs w:val="22"/>
        </w:rPr>
        <w:t xml:space="preserve">SAN and Fiber card </w:t>
      </w:r>
      <w:r w:rsidRPr="0060510A">
        <w:rPr>
          <w:rFonts w:ascii="Calibri" w:hAnsi="Calibri" w:cs="Calibri"/>
          <w:sz w:val="22"/>
          <w:szCs w:val="22"/>
        </w:rPr>
        <w:t>related errors on UNIX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Discovered &amp; attached </w:t>
      </w:r>
      <w:r w:rsidRPr="0060510A">
        <w:rPr>
          <w:rFonts w:ascii="Calibri" w:hAnsi="Calibri" w:cs="Calibri"/>
          <w:b/>
          <w:sz w:val="22"/>
          <w:szCs w:val="22"/>
        </w:rPr>
        <w:t>LUNS</w:t>
      </w:r>
      <w:r w:rsidRPr="0060510A">
        <w:rPr>
          <w:rFonts w:ascii="Calibri" w:hAnsi="Calibri" w:cs="Calibri"/>
          <w:sz w:val="22"/>
          <w:szCs w:val="22"/>
        </w:rPr>
        <w:t xml:space="preserve"> provided by the Storage team to the required Unix/Linux Servers.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Created disk pools and configured shared virtual disks using Symmetrix Management Console.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Worked on Installing, maintaining, upgrading and supporting Red Hat Linux systems w/ Oracle 10G RAC with Cluster Ready Services (CRS) and Sybase database.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Installed and configured </w:t>
      </w:r>
      <w:r w:rsidRPr="0060510A">
        <w:rPr>
          <w:rFonts w:ascii="Calibri" w:hAnsi="Calibri" w:cs="Calibri"/>
          <w:b/>
          <w:sz w:val="22"/>
          <w:szCs w:val="22"/>
        </w:rPr>
        <w:t>LAMP (Linux, Apache, MySQL, and PHP)</w:t>
      </w:r>
      <w:r w:rsidRPr="0060510A">
        <w:rPr>
          <w:rFonts w:ascii="Calibri" w:hAnsi="Calibri" w:cs="Calibri"/>
          <w:sz w:val="22"/>
          <w:szCs w:val="22"/>
        </w:rPr>
        <w:t xml:space="preserve"> for different applications.</w:t>
      </w:r>
    </w:p>
    <w:p w:rsidR="00B86544" w:rsidRPr="0060510A" w:rsidRDefault="00693C44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Used </w:t>
      </w:r>
      <w:r w:rsidR="007D0B97" w:rsidRPr="0060510A">
        <w:rPr>
          <w:rFonts w:ascii="Calibri" w:hAnsi="Calibri" w:cs="Calibri"/>
          <w:b/>
          <w:sz w:val="22"/>
          <w:szCs w:val="22"/>
        </w:rPr>
        <w:t>Nagios monitorin</w:t>
      </w:r>
      <w:r w:rsidRPr="0060510A">
        <w:rPr>
          <w:rFonts w:ascii="Calibri" w:hAnsi="Calibri" w:cs="Calibri"/>
          <w:b/>
          <w:sz w:val="22"/>
          <w:szCs w:val="22"/>
        </w:rPr>
        <w:t>g</w:t>
      </w:r>
      <w:r w:rsidRPr="0060510A">
        <w:rPr>
          <w:rFonts w:ascii="Calibri" w:hAnsi="Calibri" w:cs="Calibri"/>
          <w:sz w:val="22"/>
          <w:szCs w:val="22"/>
        </w:rPr>
        <w:t xml:space="preserve"> tool to monitor servers, switches, and ports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9610A2" w:rsidRPr="0060510A" w:rsidRDefault="009610A2" w:rsidP="0060510A">
      <w:pPr>
        <w:widowControl w:val="0"/>
        <w:ind w:left="360" w:right="12"/>
        <w:jc w:val="both"/>
        <w:rPr>
          <w:rFonts w:ascii="Calibri" w:hAnsi="Calibri" w:cs="Calibri"/>
          <w:sz w:val="22"/>
          <w:szCs w:val="22"/>
        </w:rPr>
      </w:pP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Experience in Servers consolidation and virtualization using </w:t>
      </w:r>
      <w:r w:rsidRPr="0060510A">
        <w:rPr>
          <w:rFonts w:ascii="Calibri" w:hAnsi="Calibri" w:cs="Calibri"/>
          <w:b/>
          <w:sz w:val="22"/>
          <w:szCs w:val="22"/>
        </w:rPr>
        <w:t>UML Linux, XEN and VMware virtual infrastructure, VMware ESX, VMware VCenter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7D0B97" w:rsidRPr="0060510A" w:rsidRDefault="00501F92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F</w:t>
      </w:r>
      <w:r w:rsidR="007D0B97" w:rsidRPr="0060510A">
        <w:rPr>
          <w:rFonts w:ascii="Calibri" w:hAnsi="Calibri" w:cs="Calibri"/>
          <w:sz w:val="22"/>
          <w:szCs w:val="22"/>
        </w:rPr>
        <w:t>or administ</w:t>
      </w:r>
      <w:r w:rsidRPr="0060510A">
        <w:rPr>
          <w:rFonts w:ascii="Calibri" w:hAnsi="Calibri" w:cs="Calibri"/>
          <w:sz w:val="22"/>
          <w:szCs w:val="22"/>
        </w:rPr>
        <w:t>rative and project requirements implemented</w:t>
      </w:r>
      <w:r w:rsidRPr="0060510A">
        <w:rPr>
          <w:rFonts w:ascii="Calibri" w:hAnsi="Calibri" w:cs="Calibri"/>
          <w:b/>
          <w:sz w:val="22"/>
          <w:szCs w:val="22"/>
        </w:rPr>
        <w:t xml:space="preserve"> NIS and </w:t>
      </w:r>
      <w:r w:rsidR="00E83891" w:rsidRPr="0060510A">
        <w:rPr>
          <w:rFonts w:ascii="Calibri" w:hAnsi="Calibri" w:cs="Calibri"/>
          <w:b/>
          <w:sz w:val="22"/>
          <w:szCs w:val="22"/>
        </w:rPr>
        <w:t>NFS.</w:t>
      </w:r>
    </w:p>
    <w:p w:rsidR="007D0B97" w:rsidRPr="0060510A" w:rsidRDefault="007D0B97" w:rsidP="0060510A">
      <w:pPr>
        <w:pStyle w:val="ListParagraph"/>
        <w:widowControl w:val="0"/>
        <w:numPr>
          <w:ilvl w:val="0"/>
          <w:numId w:val="29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Configuring SUDO and granting root permission to users for performing certain activities.</w:t>
      </w:r>
    </w:p>
    <w:p w:rsidR="0014027F" w:rsidRPr="0060510A" w:rsidRDefault="0014027F" w:rsidP="0014027F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bCs/>
          <w:sz w:val="22"/>
          <w:szCs w:val="22"/>
        </w:rPr>
      </w:pPr>
    </w:p>
    <w:p w:rsidR="0014027F" w:rsidRPr="0060510A" w:rsidRDefault="00456FD5" w:rsidP="0014027F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bCs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t>Environment</w:t>
      </w:r>
      <w:r w:rsidR="007D0B97" w:rsidRPr="0060510A">
        <w:rPr>
          <w:rFonts w:ascii="Calibri" w:hAnsi="Calibri" w:cs="Calibri"/>
          <w:b/>
          <w:bCs/>
          <w:sz w:val="22"/>
          <w:szCs w:val="22"/>
        </w:rPr>
        <w:t xml:space="preserve">: Red Hat Linux 4.X, 5.X, AIX 4.X/5.X, SLES 9, 10, Veritas Volume Manager, VCS, </w:t>
      </w:r>
      <w:r w:rsidR="00D61D76" w:rsidRPr="0060510A">
        <w:rPr>
          <w:rFonts w:ascii="Calibri" w:hAnsi="Calibri" w:cs="Calibri"/>
          <w:b/>
          <w:bCs/>
          <w:sz w:val="22"/>
          <w:szCs w:val="22"/>
        </w:rPr>
        <w:t>Chef,</w:t>
      </w:r>
      <w:r w:rsidR="007D0B97" w:rsidRPr="0060510A">
        <w:rPr>
          <w:rFonts w:ascii="Calibri" w:hAnsi="Calibri" w:cs="Calibri"/>
          <w:b/>
          <w:bCs/>
          <w:sz w:val="22"/>
          <w:szCs w:val="22"/>
        </w:rPr>
        <w:t>IBM HACMP V4.5, Samba, Oracle 9i/10g, Veritas NetBackup 4.5.5, EMC Sy</w:t>
      </w:r>
      <w:r w:rsidR="00C57C27" w:rsidRPr="0060510A">
        <w:rPr>
          <w:rFonts w:ascii="Calibri" w:hAnsi="Calibri" w:cs="Calibri"/>
          <w:b/>
          <w:bCs/>
          <w:sz w:val="22"/>
          <w:szCs w:val="22"/>
        </w:rPr>
        <w:t>mmetric, Clariion</w:t>
      </w:r>
      <w:r w:rsidR="004E3917" w:rsidRPr="0060510A">
        <w:rPr>
          <w:rFonts w:ascii="Calibri" w:hAnsi="Calibri" w:cs="Calibri"/>
          <w:b/>
          <w:bCs/>
          <w:sz w:val="22"/>
          <w:szCs w:val="22"/>
        </w:rPr>
        <w:t>, MYSQL,</w:t>
      </w:r>
      <w:r w:rsidR="007D0B97" w:rsidRPr="0060510A">
        <w:rPr>
          <w:rFonts w:ascii="Calibri" w:hAnsi="Calibri" w:cs="Calibri"/>
          <w:b/>
          <w:bCs/>
          <w:sz w:val="22"/>
          <w:szCs w:val="22"/>
        </w:rPr>
        <w:t xml:space="preserve"> NIM, ILO, Nagios, VMware ESX </w:t>
      </w:r>
      <w:r w:rsidR="00C57C27" w:rsidRPr="0060510A">
        <w:rPr>
          <w:rFonts w:ascii="Calibri" w:hAnsi="Calibri" w:cs="Calibri"/>
          <w:b/>
          <w:bCs/>
          <w:sz w:val="22"/>
          <w:szCs w:val="22"/>
        </w:rPr>
        <w:t>3.x/4, JBOSS, SAN, NAS.</w:t>
      </w:r>
    </w:p>
    <w:p w:rsidR="00D61D76" w:rsidRPr="0060510A" w:rsidRDefault="00D61D76" w:rsidP="0014027F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bCs/>
          <w:sz w:val="22"/>
          <w:szCs w:val="22"/>
        </w:rPr>
      </w:pPr>
    </w:p>
    <w:p w:rsidR="00404F99" w:rsidRPr="0060510A" w:rsidRDefault="00503FCD" w:rsidP="00404F99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t>Rosenbluth Travel, Philadelphia,</w:t>
      </w:r>
      <w:r w:rsidR="008D39F6" w:rsidRPr="0060510A">
        <w:rPr>
          <w:rFonts w:ascii="Calibri" w:hAnsi="Calibri" w:cs="Calibri"/>
          <w:b/>
          <w:bCs/>
          <w:sz w:val="22"/>
          <w:szCs w:val="22"/>
        </w:rPr>
        <w:t xml:space="preserve"> Pennsylvania</w:t>
      </w:r>
      <w:r w:rsidR="0060510A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</w:t>
      </w:r>
      <w:r w:rsidR="008D39F6" w:rsidRPr="0060510A">
        <w:rPr>
          <w:rFonts w:ascii="Calibri" w:hAnsi="Calibri" w:cs="Calibri"/>
          <w:b/>
          <w:bCs/>
          <w:sz w:val="22"/>
          <w:szCs w:val="22"/>
        </w:rPr>
        <w:t>October 2011 – December 2012</w:t>
      </w:r>
    </w:p>
    <w:p w:rsidR="00404F99" w:rsidRPr="0060510A" w:rsidRDefault="00404F99" w:rsidP="00404F99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t xml:space="preserve">Sr. System Administrator/Engineer </w:t>
      </w:r>
    </w:p>
    <w:p w:rsidR="00404F99" w:rsidRPr="0060510A" w:rsidRDefault="00404F99" w:rsidP="00404F99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04F99" w:rsidRPr="0060510A" w:rsidRDefault="00404F99" w:rsidP="008D39F6">
      <w:pPr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Responsibilities</w:t>
      </w:r>
      <w:r w:rsidRPr="0060510A">
        <w:rPr>
          <w:rFonts w:ascii="Calibri" w:hAnsi="Calibri" w:cs="Calibri"/>
          <w:sz w:val="22"/>
          <w:szCs w:val="22"/>
        </w:rPr>
        <w:t xml:space="preserve">: </w:t>
      </w:r>
      <w:r w:rsidRPr="0060510A">
        <w:rPr>
          <w:rFonts w:ascii="Calibri" w:hAnsi="Calibri" w:cs="Calibri"/>
          <w:b/>
          <w:bCs/>
          <w:sz w:val="22"/>
          <w:szCs w:val="22"/>
        </w:rPr>
        <w:tab/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Administered, maintained </w:t>
      </w:r>
      <w:r w:rsidRPr="0060510A">
        <w:rPr>
          <w:rFonts w:ascii="Calibri" w:hAnsi="Calibri" w:cs="Calibri"/>
          <w:b/>
          <w:bCs/>
          <w:sz w:val="22"/>
          <w:szCs w:val="22"/>
        </w:rPr>
        <w:t>Red Hat 5.0</w:t>
      </w:r>
      <w:r w:rsidRPr="0060510A">
        <w:rPr>
          <w:rFonts w:ascii="Calibri" w:hAnsi="Calibri" w:cs="Calibri"/>
          <w:sz w:val="22"/>
          <w:szCs w:val="22"/>
        </w:rPr>
        <w:t xml:space="preserve">, </w:t>
      </w:r>
      <w:r w:rsidRPr="0060510A">
        <w:rPr>
          <w:rFonts w:ascii="Calibri" w:hAnsi="Calibri" w:cs="Calibri"/>
          <w:b/>
          <w:bCs/>
          <w:sz w:val="22"/>
          <w:szCs w:val="22"/>
        </w:rPr>
        <w:t>6.0AS</w:t>
      </w:r>
      <w:r w:rsidRPr="0060510A">
        <w:rPr>
          <w:rFonts w:ascii="Calibri" w:hAnsi="Calibri" w:cs="Calibri"/>
          <w:sz w:val="22"/>
          <w:szCs w:val="22"/>
        </w:rPr>
        <w:t xml:space="preserve">, </w:t>
      </w:r>
      <w:r w:rsidRPr="0060510A">
        <w:rPr>
          <w:rFonts w:ascii="Calibri" w:hAnsi="Calibri" w:cs="Calibri"/>
          <w:b/>
          <w:bCs/>
          <w:sz w:val="22"/>
          <w:szCs w:val="22"/>
        </w:rPr>
        <w:t>ES</w:t>
      </w:r>
      <w:r w:rsidRPr="0060510A">
        <w:rPr>
          <w:rFonts w:ascii="Calibri" w:hAnsi="Calibri" w:cs="Calibri"/>
          <w:sz w:val="22"/>
          <w:szCs w:val="22"/>
        </w:rPr>
        <w:t>, troubleshooting hardware, operating system, applications &amp; network problems and performance issues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Deployed latest patches for, </w:t>
      </w:r>
      <w:r w:rsidRPr="0060510A">
        <w:rPr>
          <w:rFonts w:ascii="Calibri" w:hAnsi="Calibri" w:cs="Calibri"/>
          <w:b/>
          <w:bCs/>
          <w:sz w:val="22"/>
          <w:szCs w:val="22"/>
        </w:rPr>
        <w:t>Linux</w:t>
      </w:r>
      <w:r w:rsidRPr="0060510A">
        <w:rPr>
          <w:rFonts w:ascii="Calibri" w:hAnsi="Calibri" w:cs="Calibri"/>
          <w:sz w:val="22"/>
          <w:szCs w:val="22"/>
        </w:rPr>
        <w:t xml:space="preserve"> and </w:t>
      </w:r>
      <w:r w:rsidRPr="0060510A">
        <w:rPr>
          <w:rFonts w:ascii="Calibri" w:hAnsi="Calibri" w:cs="Calibri"/>
          <w:b/>
          <w:bCs/>
          <w:sz w:val="22"/>
          <w:szCs w:val="22"/>
        </w:rPr>
        <w:t>Application servers</w:t>
      </w:r>
      <w:r w:rsidRPr="0060510A">
        <w:rPr>
          <w:rFonts w:ascii="Calibri" w:hAnsi="Calibri" w:cs="Calibri"/>
          <w:sz w:val="22"/>
          <w:szCs w:val="22"/>
        </w:rPr>
        <w:t xml:space="preserve">, performed </w:t>
      </w:r>
      <w:r w:rsidRPr="0060510A">
        <w:rPr>
          <w:rFonts w:ascii="Calibri" w:hAnsi="Calibri" w:cs="Calibri"/>
          <w:b/>
          <w:bCs/>
          <w:sz w:val="22"/>
          <w:szCs w:val="22"/>
        </w:rPr>
        <w:t>Red Hat Linux Kernel Tuning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Cs/>
          <w:sz w:val="22"/>
          <w:szCs w:val="22"/>
        </w:rPr>
        <w:t xml:space="preserve">Installed and configured 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z Linux </w:t>
      </w:r>
      <w:r w:rsidRPr="0060510A">
        <w:rPr>
          <w:rFonts w:ascii="Calibri" w:hAnsi="Calibri" w:cs="Calibri"/>
          <w:bCs/>
          <w:sz w:val="22"/>
          <w:szCs w:val="22"/>
        </w:rPr>
        <w:t>on IBM mainframes servers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lastRenderedPageBreak/>
        <w:t xml:space="preserve">Install and configure </w:t>
      </w:r>
      <w:r w:rsidRPr="0060510A">
        <w:rPr>
          <w:rFonts w:ascii="Calibri" w:hAnsi="Calibri" w:cs="Calibri"/>
          <w:b/>
          <w:bCs/>
          <w:sz w:val="22"/>
          <w:szCs w:val="22"/>
        </w:rPr>
        <w:t>DHCP</w:t>
      </w:r>
      <w:r w:rsidRPr="0060510A">
        <w:rPr>
          <w:rFonts w:ascii="Calibri" w:hAnsi="Calibri" w:cs="Calibri"/>
          <w:sz w:val="22"/>
          <w:szCs w:val="22"/>
        </w:rPr>
        <w:t xml:space="preserve">, </w:t>
      </w:r>
      <w:r w:rsidRPr="0060510A">
        <w:rPr>
          <w:rFonts w:ascii="Calibri" w:hAnsi="Calibri" w:cs="Calibri"/>
          <w:b/>
          <w:bCs/>
          <w:sz w:val="22"/>
          <w:szCs w:val="22"/>
        </w:rPr>
        <w:t>DNS (BIND, MS), web (Apache, IIS), mail (SMTP, IMAP, POP3),</w:t>
      </w:r>
      <w:r w:rsidRPr="0060510A">
        <w:rPr>
          <w:rFonts w:ascii="Calibri" w:hAnsi="Calibri" w:cs="Calibri"/>
          <w:sz w:val="22"/>
          <w:szCs w:val="22"/>
        </w:rPr>
        <w:t xml:space="preserve"> and file servers on AIX and Linux servers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Migrated database applications from Windows 2000 Server to Linux server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Implementation of 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Samba </w:t>
      </w:r>
      <w:r w:rsidRPr="0060510A">
        <w:rPr>
          <w:rFonts w:ascii="Calibri" w:hAnsi="Calibri" w:cs="Calibri"/>
          <w:sz w:val="22"/>
          <w:szCs w:val="22"/>
        </w:rPr>
        <w:t>to help printing and file sharing in the mixed Environment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Installing and setting up 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Oracle9i </w:t>
      </w:r>
      <w:r w:rsidRPr="0060510A">
        <w:rPr>
          <w:rFonts w:ascii="Calibri" w:hAnsi="Calibri" w:cs="Calibri"/>
          <w:sz w:val="22"/>
          <w:szCs w:val="22"/>
        </w:rPr>
        <w:t>on Linux for the development team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Installed </w:t>
      </w:r>
      <w:r w:rsidRPr="0060510A">
        <w:rPr>
          <w:rFonts w:ascii="Calibri" w:hAnsi="Calibri" w:cs="Calibri"/>
          <w:b/>
          <w:bCs/>
          <w:sz w:val="22"/>
          <w:szCs w:val="22"/>
        </w:rPr>
        <w:t>WebLogic 9i</w:t>
      </w:r>
      <w:r w:rsidRPr="0060510A">
        <w:rPr>
          <w:rFonts w:ascii="Calibri" w:hAnsi="Calibri" w:cs="Calibri"/>
          <w:sz w:val="22"/>
          <w:szCs w:val="22"/>
        </w:rPr>
        <w:t xml:space="preserve"> with SP5 Server and configured Domains, Admin and managed servers for Applications to be deployed.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Provided production support of Apache and JBoss including installation, configuration, management and troubleshooting.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Implemented virtualization using </w:t>
      </w:r>
      <w:r w:rsidRPr="0060510A">
        <w:rPr>
          <w:rFonts w:ascii="Calibri" w:hAnsi="Calibri" w:cs="Calibri"/>
          <w:b/>
          <w:bCs/>
          <w:sz w:val="22"/>
          <w:szCs w:val="22"/>
        </w:rPr>
        <w:t>VMware</w:t>
      </w:r>
      <w:r w:rsidRPr="0060510A">
        <w:rPr>
          <w:rFonts w:ascii="Calibri" w:hAnsi="Calibri" w:cs="Calibri"/>
          <w:sz w:val="22"/>
          <w:szCs w:val="22"/>
        </w:rPr>
        <w:t xml:space="preserve"> in Linux on HP-DL585 and IBM-z/VM series.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Configured and monitored </w:t>
      </w:r>
      <w:r w:rsidRPr="0060510A">
        <w:rPr>
          <w:rFonts w:ascii="Calibri" w:hAnsi="Calibri" w:cs="Calibri"/>
          <w:b/>
          <w:sz w:val="22"/>
          <w:szCs w:val="22"/>
        </w:rPr>
        <w:t>Splunk</w:t>
      </w:r>
      <w:r w:rsidRPr="0060510A">
        <w:rPr>
          <w:rFonts w:ascii="Calibri" w:hAnsi="Calibri" w:cs="Calibri"/>
          <w:sz w:val="22"/>
          <w:szCs w:val="22"/>
        </w:rPr>
        <w:t xml:space="preserve"> monitoring tool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t>Linux kernel</w:t>
      </w:r>
      <w:r w:rsidRPr="0060510A">
        <w:rPr>
          <w:rFonts w:ascii="Calibri" w:hAnsi="Calibri" w:cs="Calibri"/>
          <w:sz w:val="22"/>
          <w:szCs w:val="22"/>
        </w:rPr>
        <w:t xml:space="preserve">, memory upgrades and swaps area and performed Red hat Linux </w:t>
      </w:r>
      <w:r w:rsidRPr="0060510A">
        <w:rPr>
          <w:rFonts w:ascii="Calibri" w:hAnsi="Calibri" w:cs="Calibri"/>
          <w:b/>
          <w:bCs/>
          <w:sz w:val="22"/>
          <w:szCs w:val="22"/>
        </w:rPr>
        <w:t>Kickstart</w:t>
      </w:r>
      <w:r w:rsidRPr="0060510A">
        <w:rPr>
          <w:rFonts w:ascii="Calibri" w:hAnsi="Calibri" w:cs="Calibri"/>
          <w:sz w:val="22"/>
          <w:szCs w:val="22"/>
        </w:rPr>
        <w:t xml:space="preserve"> installations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Cs/>
          <w:sz w:val="22"/>
          <w:szCs w:val="22"/>
        </w:rPr>
        <w:t xml:space="preserve">Installed and configured </w:t>
      </w:r>
      <w:r w:rsidRPr="0060510A">
        <w:rPr>
          <w:rFonts w:ascii="Calibri" w:hAnsi="Calibri" w:cs="Calibri"/>
          <w:b/>
          <w:bCs/>
          <w:sz w:val="22"/>
          <w:szCs w:val="22"/>
        </w:rPr>
        <w:t>Nagios</w:t>
      </w:r>
      <w:r w:rsidRPr="0060510A">
        <w:rPr>
          <w:rFonts w:ascii="Calibri" w:hAnsi="Calibri" w:cs="Calibri"/>
          <w:bCs/>
          <w:sz w:val="22"/>
          <w:szCs w:val="22"/>
        </w:rPr>
        <w:t xml:space="preserve"> monitoring tool to monitor servers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Hardware Maintenance and System Administration of existing RS 6000 running AIX (40 systems in Network) 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Implemented day-to-day tasks in RedHat Linux that include upgrading </w:t>
      </w:r>
      <w:r w:rsidRPr="0060510A">
        <w:rPr>
          <w:rFonts w:ascii="Calibri" w:hAnsi="Calibri" w:cs="Calibri"/>
          <w:b/>
          <w:bCs/>
          <w:sz w:val="22"/>
          <w:szCs w:val="22"/>
        </w:rPr>
        <w:t>rpms</w:t>
      </w:r>
      <w:r w:rsidRPr="0060510A">
        <w:rPr>
          <w:rFonts w:ascii="Calibri" w:hAnsi="Calibri" w:cs="Calibri"/>
          <w:sz w:val="22"/>
          <w:szCs w:val="22"/>
        </w:rPr>
        <w:t>,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 kernel</w:t>
      </w:r>
      <w:r w:rsidRPr="0060510A">
        <w:rPr>
          <w:rFonts w:ascii="Calibri" w:hAnsi="Calibri" w:cs="Calibri"/>
          <w:sz w:val="22"/>
          <w:szCs w:val="22"/>
        </w:rPr>
        <w:t>,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 HBA driver</w:t>
      </w:r>
      <w:r w:rsidRPr="0060510A">
        <w:rPr>
          <w:rFonts w:ascii="Calibri" w:hAnsi="Calibri" w:cs="Calibri"/>
          <w:sz w:val="22"/>
          <w:szCs w:val="22"/>
        </w:rPr>
        <w:t xml:space="preserve">, configuring </w:t>
      </w:r>
      <w:r w:rsidRPr="0060510A">
        <w:rPr>
          <w:rFonts w:ascii="Calibri" w:hAnsi="Calibri" w:cs="Calibri"/>
          <w:b/>
          <w:bCs/>
          <w:sz w:val="22"/>
          <w:szCs w:val="22"/>
        </w:rPr>
        <w:t>SAN Disks</w:t>
      </w:r>
      <w:r w:rsidRPr="0060510A">
        <w:rPr>
          <w:rFonts w:ascii="Calibri" w:hAnsi="Calibri" w:cs="Calibri"/>
          <w:sz w:val="22"/>
          <w:szCs w:val="22"/>
        </w:rPr>
        <w:t>,</w:t>
      </w:r>
      <w:r w:rsidRPr="0060510A">
        <w:rPr>
          <w:rFonts w:ascii="Calibri" w:hAnsi="Calibri" w:cs="Calibri"/>
          <w:b/>
          <w:bCs/>
          <w:sz w:val="22"/>
          <w:szCs w:val="22"/>
        </w:rPr>
        <w:t>multipathing</w:t>
      </w:r>
      <w:r w:rsidRPr="0060510A">
        <w:rPr>
          <w:rFonts w:ascii="Calibri" w:hAnsi="Calibri" w:cs="Calibri"/>
          <w:sz w:val="22"/>
          <w:szCs w:val="22"/>
        </w:rPr>
        <w:t xml:space="preserve"> and </w:t>
      </w:r>
      <w:r w:rsidRPr="0060510A">
        <w:rPr>
          <w:rFonts w:ascii="Calibri" w:hAnsi="Calibri" w:cs="Calibri"/>
          <w:b/>
          <w:bCs/>
          <w:sz w:val="22"/>
          <w:szCs w:val="22"/>
        </w:rPr>
        <w:t>LVM file system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Created users, manage user permissions, maintain User &amp; File System quota on Redhat Linux and AIX.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Installed, configured and administered </w:t>
      </w:r>
      <w:r w:rsidRPr="0060510A">
        <w:rPr>
          <w:rFonts w:ascii="Calibri" w:hAnsi="Calibri" w:cs="Calibri"/>
          <w:b/>
          <w:bCs/>
          <w:sz w:val="22"/>
          <w:szCs w:val="22"/>
        </w:rPr>
        <w:t>AIX</w:t>
      </w:r>
      <w:r w:rsidRPr="0060510A">
        <w:rPr>
          <w:rFonts w:ascii="Calibri" w:hAnsi="Calibri" w:cs="Calibri"/>
          <w:sz w:val="22"/>
          <w:szCs w:val="22"/>
        </w:rPr>
        <w:t xml:space="preserve"> 4.3.3, 5.1, 6.1 &amp;</w:t>
      </w:r>
      <w:r w:rsidRPr="0060510A">
        <w:rPr>
          <w:rFonts w:ascii="Calibri" w:hAnsi="Calibri" w:cs="Calibri"/>
          <w:b/>
          <w:bCs/>
          <w:sz w:val="22"/>
          <w:szCs w:val="22"/>
        </w:rPr>
        <w:t>HACMP</w:t>
      </w:r>
      <w:r w:rsidRPr="0060510A">
        <w:rPr>
          <w:rFonts w:ascii="Calibri" w:hAnsi="Calibri" w:cs="Calibri"/>
          <w:sz w:val="22"/>
          <w:szCs w:val="22"/>
        </w:rPr>
        <w:t xml:space="preserve"> 4.4.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Upgraded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 AIX</w:t>
      </w:r>
      <w:r w:rsidRPr="0060510A">
        <w:rPr>
          <w:rFonts w:ascii="Calibri" w:hAnsi="Calibri" w:cs="Calibri"/>
          <w:sz w:val="22"/>
          <w:szCs w:val="22"/>
        </w:rPr>
        <w:t xml:space="preserve"> 4.3x to AIX 5L v5.1, 5.2, 5.3,6.1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Performed successful installations, configuration and maintenance of Highly Available Cluster Multi Processing (</w:t>
      </w:r>
      <w:r w:rsidRPr="0060510A">
        <w:rPr>
          <w:rFonts w:ascii="Calibri" w:hAnsi="Calibri" w:cs="Calibri"/>
          <w:b/>
          <w:bCs/>
          <w:sz w:val="22"/>
          <w:szCs w:val="22"/>
        </w:rPr>
        <w:t>HACMP</w:t>
      </w:r>
      <w:r w:rsidRPr="0060510A">
        <w:rPr>
          <w:rFonts w:ascii="Calibri" w:hAnsi="Calibri" w:cs="Calibri"/>
          <w:sz w:val="22"/>
          <w:szCs w:val="22"/>
        </w:rPr>
        <w:t>)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Experience in Migration of 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HACMP 4.3.1,4.5 to HACMP 5.1 </w:t>
      </w:r>
      <w:r w:rsidRPr="0060510A">
        <w:rPr>
          <w:rFonts w:ascii="Calibri" w:hAnsi="Calibri" w:cs="Calibri"/>
          <w:sz w:val="22"/>
          <w:szCs w:val="22"/>
        </w:rPr>
        <w:t>using Node-by-Node migration without changing the cluster setup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Worked on Webservers; </w:t>
      </w:r>
      <w:r w:rsidRPr="0060510A">
        <w:rPr>
          <w:rFonts w:ascii="Calibri" w:hAnsi="Calibri" w:cs="Calibri"/>
          <w:b/>
          <w:sz w:val="22"/>
          <w:szCs w:val="22"/>
        </w:rPr>
        <w:t>JBoss</w:t>
      </w:r>
      <w:r w:rsidRPr="0060510A">
        <w:rPr>
          <w:rFonts w:ascii="Calibri" w:hAnsi="Calibri" w:cs="Calibri"/>
          <w:b/>
          <w:bCs/>
          <w:sz w:val="22"/>
          <w:szCs w:val="22"/>
        </w:rPr>
        <w:t xml:space="preserve"> , Tomcat 6.x/5.x/4.x/3.x &amp; Apache Server 2.x/1.x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t>Apache/Tomcat</w:t>
      </w:r>
      <w:r w:rsidRPr="0060510A">
        <w:rPr>
          <w:rFonts w:ascii="Calibri" w:hAnsi="Calibri" w:cs="Calibri"/>
          <w:sz w:val="22"/>
          <w:szCs w:val="22"/>
        </w:rPr>
        <w:t xml:space="preserve"> server, </w:t>
      </w:r>
      <w:r w:rsidRPr="0060510A">
        <w:rPr>
          <w:rFonts w:ascii="Calibri" w:hAnsi="Calibri" w:cs="Calibri"/>
          <w:b/>
          <w:bCs/>
          <w:sz w:val="22"/>
          <w:szCs w:val="22"/>
        </w:rPr>
        <w:t>mail</w:t>
      </w:r>
      <w:r w:rsidRPr="0060510A">
        <w:rPr>
          <w:rFonts w:ascii="Calibri" w:hAnsi="Calibri" w:cs="Calibri"/>
          <w:sz w:val="22"/>
          <w:szCs w:val="22"/>
        </w:rPr>
        <w:t xml:space="preserve"> server, </w:t>
      </w:r>
      <w:r w:rsidRPr="0060510A">
        <w:rPr>
          <w:rFonts w:ascii="Calibri" w:hAnsi="Calibri" w:cs="Calibri"/>
          <w:b/>
          <w:bCs/>
          <w:sz w:val="22"/>
          <w:szCs w:val="22"/>
        </w:rPr>
        <w:t>MySQL</w:t>
      </w:r>
      <w:r w:rsidRPr="0060510A">
        <w:rPr>
          <w:rFonts w:ascii="Calibri" w:hAnsi="Calibri" w:cs="Calibri"/>
          <w:sz w:val="22"/>
          <w:szCs w:val="22"/>
        </w:rPr>
        <w:t xml:space="preserve"> database, and firewalls in both development and production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Developed </w:t>
      </w:r>
      <w:r w:rsidRPr="0060510A">
        <w:rPr>
          <w:rFonts w:ascii="Calibri" w:hAnsi="Calibri" w:cs="Calibri"/>
          <w:b/>
          <w:bCs/>
          <w:sz w:val="22"/>
          <w:szCs w:val="22"/>
        </w:rPr>
        <w:t>Korn and Bash</w:t>
      </w:r>
      <w:r w:rsidRPr="0060510A">
        <w:rPr>
          <w:rFonts w:ascii="Calibri" w:hAnsi="Calibri" w:cs="Calibri"/>
          <w:sz w:val="22"/>
          <w:szCs w:val="22"/>
        </w:rPr>
        <w:t xml:space="preserve"> shell-scripts to automate routine activities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Configured and administrated </w:t>
      </w:r>
      <w:r w:rsidRPr="0060510A">
        <w:rPr>
          <w:rFonts w:ascii="Calibri" w:hAnsi="Calibri" w:cs="Calibri"/>
          <w:b/>
          <w:bCs/>
          <w:sz w:val="22"/>
          <w:szCs w:val="22"/>
        </w:rPr>
        <w:t>Lpar’s/DLpars’s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Data Warehousing and System Backup using </w:t>
      </w:r>
      <w:r w:rsidRPr="0060510A">
        <w:rPr>
          <w:rFonts w:ascii="Calibri" w:hAnsi="Calibri" w:cs="Calibri"/>
          <w:b/>
          <w:bCs/>
          <w:sz w:val="22"/>
          <w:szCs w:val="22"/>
        </w:rPr>
        <w:t>tar, cpio</w:t>
      </w:r>
      <w:r w:rsidRPr="0060510A">
        <w:rPr>
          <w:rFonts w:ascii="Calibri" w:hAnsi="Calibri" w:cs="Calibri"/>
          <w:sz w:val="22"/>
          <w:szCs w:val="22"/>
        </w:rPr>
        <w:t xml:space="preserve"> for local systems and </w:t>
      </w:r>
      <w:r w:rsidRPr="0060510A">
        <w:rPr>
          <w:rFonts w:ascii="Calibri" w:hAnsi="Calibri" w:cs="Calibri"/>
          <w:b/>
          <w:bCs/>
          <w:sz w:val="22"/>
          <w:szCs w:val="22"/>
        </w:rPr>
        <w:t>VeritasNetbackup</w:t>
      </w:r>
      <w:r w:rsidRPr="0060510A">
        <w:rPr>
          <w:rFonts w:ascii="Calibri" w:hAnsi="Calibri" w:cs="Calibri"/>
          <w:sz w:val="22"/>
          <w:szCs w:val="22"/>
        </w:rPr>
        <w:t xml:space="preserve"> for enterprise wide backup and recovery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Manage systems using remote consoles like </w:t>
      </w:r>
      <w:r w:rsidRPr="0060510A">
        <w:rPr>
          <w:rFonts w:ascii="Calibri" w:hAnsi="Calibri" w:cs="Calibri"/>
          <w:b/>
          <w:bCs/>
          <w:sz w:val="22"/>
          <w:szCs w:val="22"/>
        </w:rPr>
        <w:t>ILO for HP</w:t>
      </w:r>
      <w:r w:rsidRPr="0060510A">
        <w:rPr>
          <w:rFonts w:ascii="Calibri" w:hAnsi="Calibri" w:cs="Calibri"/>
          <w:sz w:val="22"/>
          <w:szCs w:val="22"/>
        </w:rPr>
        <w:t xml:space="preserve"> Hardware and </w:t>
      </w:r>
      <w:r w:rsidRPr="0060510A">
        <w:rPr>
          <w:rFonts w:ascii="Calibri" w:hAnsi="Calibri" w:cs="Calibri"/>
          <w:b/>
          <w:bCs/>
          <w:sz w:val="22"/>
          <w:szCs w:val="22"/>
        </w:rPr>
        <w:t>HMC for IBM</w:t>
      </w:r>
      <w:r w:rsidRPr="0060510A">
        <w:rPr>
          <w:rFonts w:ascii="Calibri" w:hAnsi="Calibri" w:cs="Calibri"/>
          <w:sz w:val="22"/>
          <w:szCs w:val="22"/>
        </w:rPr>
        <w:t xml:space="preserve"> P-Series 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Setup network printers and installed client/server applications. Defined/setup network protocols, Network File Services (</w:t>
      </w:r>
      <w:r w:rsidRPr="0060510A">
        <w:rPr>
          <w:rFonts w:ascii="Calibri" w:hAnsi="Calibri" w:cs="Calibri"/>
          <w:b/>
          <w:bCs/>
          <w:sz w:val="22"/>
          <w:szCs w:val="22"/>
        </w:rPr>
        <w:t>NFS)</w:t>
      </w:r>
      <w:r w:rsidRPr="0060510A">
        <w:rPr>
          <w:rFonts w:ascii="Calibri" w:hAnsi="Calibri" w:cs="Calibri"/>
          <w:sz w:val="22"/>
          <w:szCs w:val="22"/>
        </w:rPr>
        <w:t>, and Network Information Services (</w:t>
      </w:r>
      <w:r w:rsidRPr="0060510A">
        <w:rPr>
          <w:rFonts w:ascii="Calibri" w:hAnsi="Calibri" w:cs="Calibri"/>
          <w:b/>
          <w:bCs/>
          <w:sz w:val="22"/>
          <w:szCs w:val="22"/>
        </w:rPr>
        <w:t>NIS</w:t>
      </w:r>
      <w:r w:rsidRPr="0060510A">
        <w:rPr>
          <w:rFonts w:ascii="Calibri" w:hAnsi="Calibri" w:cs="Calibri"/>
          <w:sz w:val="22"/>
          <w:szCs w:val="22"/>
        </w:rPr>
        <w:t>) in Linux and AIX systems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Network trouble shooting using ‘</w:t>
      </w:r>
      <w:r w:rsidRPr="0060510A">
        <w:rPr>
          <w:rFonts w:ascii="Calibri" w:hAnsi="Calibri" w:cs="Calibri"/>
          <w:b/>
          <w:bCs/>
          <w:sz w:val="22"/>
          <w:szCs w:val="22"/>
        </w:rPr>
        <w:t>ndd</w:t>
      </w:r>
      <w:r w:rsidRPr="0060510A">
        <w:rPr>
          <w:rFonts w:ascii="Calibri" w:hAnsi="Calibri" w:cs="Calibri"/>
          <w:sz w:val="22"/>
          <w:szCs w:val="22"/>
        </w:rPr>
        <w:t>’, '</w:t>
      </w:r>
      <w:r w:rsidRPr="0060510A">
        <w:rPr>
          <w:rFonts w:ascii="Calibri" w:hAnsi="Calibri" w:cs="Calibri"/>
          <w:b/>
          <w:bCs/>
          <w:sz w:val="22"/>
          <w:szCs w:val="22"/>
        </w:rPr>
        <w:t>traceroute</w:t>
      </w:r>
      <w:r w:rsidRPr="0060510A">
        <w:rPr>
          <w:rFonts w:ascii="Calibri" w:hAnsi="Calibri" w:cs="Calibri"/>
          <w:sz w:val="22"/>
          <w:szCs w:val="22"/>
        </w:rPr>
        <w:t>', '</w:t>
      </w:r>
      <w:r w:rsidRPr="0060510A">
        <w:rPr>
          <w:rFonts w:ascii="Calibri" w:hAnsi="Calibri" w:cs="Calibri"/>
          <w:b/>
          <w:bCs/>
          <w:sz w:val="22"/>
          <w:szCs w:val="22"/>
        </w:rPr>
        <w:t>netstat</w:t>
      </w:r>
      <w:r w:rsidRPr="0060510A">
        <w:rPr>
          <w:rFonts w:ascii="Calibri" w:hAnsi="Calibri" w:cs="Calibri"/>
          <w:sz w:val="22"/>
          <w:szCs w:val="22"/>
        </w:rPr>
        <w:t>', '</w:t>
      </w:r>
      <w:r w:rsidRPr="0060510A">
        <w:rPr>
          <w:rFonts w:ascii="Calibri" w:hAnsi="Calibri" w:cs="Calibri"/>
          <w:b/>
          <w:bCs/>
          <w:sz w:val="22"/>
          <w:szCs w:val="22"/>
        </w:rPr>
        <w:t>ifconfig</w:t>
      </w:r>
      <w:r w:rsidRPr="0060510A">
        <w:rPr>
          <w:rFonts w:ascii="Calibri" w:hAnsi="Calibri" w:cs="Calibri"/>
          <w:sz w:val="22"/>
          <w:szCs w:val="22"/>
        </w:rPr>
        <w:t>' and '</w:t>
      </w:r>
      <w:r w:rsidRPr="0060510A">
        <w:rPr>
          <w:rFonts w:ascii="Calibri" w:hAnsi="Calibri" w:cs="Calibri"/>
          <w:b/>
          <w:bCs/>
          <w:sz w:val="22"/>
          <w:szCs w:val="22"/>
        </w:rPr>
        <w:t>snoop</w:t>
      </w:r>
      <w:r w:rsidRPr="0060510A">
        <w:rPr>
          <w:rFonts w:ascii="Calibri" w:hAnsi="Calibri" w:cs="Calibri"/>
          <w:sz w:val="22"/>
          <w:szCs w:val="22"/>
        </w:rPr>
        <w:t>' etc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Provided support by 24x7 shift rotation basis and pager support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Monitored trouble ticket queue to attend user and system calls, attended team meetings, change control meetings to update installation progress, and for upcoming changes in environment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Updated data in inventory management package for Software and Hardware products.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Capacity Planning, Infrastructure design and ordering systems.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Worked with DBAs on installation of RDBMS database, restoration and log generation.</w:t>
      </w:r>
    </w:p>
    <w:p w:rsidR="00404F99" w:rsidRPr="0060510A" w:rsidRDefault="00404F99" w:rsidP="00404F99">
      <w:pPr>
        <w:widowControl w:val="0"/>
        <w:autoSpaceDE w:val="0"/>
        <w:autoSpaceDN w:val="0"/>
        <w:adjustRightInd w:val="0"/>
        <w:ind w:left="180"/>
        <w:jc w:val="both"/>
        <w:rPr>
          <w:rFonts w:ascii="Calibri" w:hAnsi="Calibri" w:cs="Calibri"/>
          <w:sz w:val="22"/>
          <w:szCs w:val="22"/>
        </w:rPr>
      </w:pPr>
    </w:p>
    <w:p w:rsidR="00404F99" w:rsidRPr="0060510A" w:rsidRDefault="00404F99" w:rsidP="00404F99">
      <w:pPr>
        <w:widowControl w:val="0"/>
        <w:autoSpaceDE w:val="0"/>
        <w:autoSpaceDN w:val="0"/>
        <w:adjustRightInd w:val="0"/>
        <w:ind w:left="180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bCs/>
          <w:sz w:val="22"/>
          <w:szCs w:val="22"/>
        </w:rPr>
        <w:lastRenderedPageBreak/>
        <w:t xml:space="preserve">Environment: </w:t>
      </w:r>
      <w:r w:rsidR="00536900" w:rsidRPr="0060510A">
        <w:rPr>
          <w:rFonts w:ascii="Calibri" w:hAnsi="Calibri" w:cs="Calibri"/>
          <w:sz w:val="22"/>
          <w:szCs w:val="22"/>
        </w:rPr>
        <w:t>RedHat</w:t>
      </w:r>
      <w:r w:rsidRPr="0060510A">
        <w:rPr>
          <w:rFonts w:ascii="Calibri" w:hAnsi="Calibri" w:cs="Calibri"/>
          <w:sz w:val="22"/>
          <w:szCs w:val="22"/>
        </w:rPr>
        <w:t>Linux 5.0,6.0 AS ES, AIX 6.1,4.3,5.1,5.2,5.3, HP-DL585, HACMP 5.5,4.2.x,4.3,4.3.1,4.4 , VeritasNetbackup, SAN Storage, 4.5.5, IBM-z/VM, Oracle 9i/10g, Samba, NT/2000 Server, Websphere,  Web Logic 8.1, VMware ESX 2.x, LPAR, DLPAR ,Tomcat 3.x,4.x,5.x,6.x Apache Server 1.x,2.x, Korn, Bash.</w:t>
      </w:r>
    </w:p>
    <w:p w:rsidR="00F10E6C" w:rsidRPr="0060510A" w:rsidRDefault="00F10E6C" w:rsidP="00404F99">
      <w:pPr>
        <w:widowControl w:val="0"/>
        <w:autoSpaceDE w:val="0"/>
        <w:autoSpaceDN w:val="0"/>
        <w:adjustRightInd w:val="0"/>
        <w:ind w:left="180"/>
        <w:jc w:val="both"/>
        <w:rPr>
          <w:rFonts w:ascii="Calibri" w:hAnsi="Calibri" w:cs="Calibri"/>
          <w:sz w:val="22"/>
          <w:szCs w:val="22"/>
        </w:rPr>
      </w:pPr>
    </w:p>
    <w:p w:rsidR="00404F99" w:rsidRPr="0060510A" w:rsidRDefault="00503FCD" w:rsidP="00404F99">
      <w:pPr>
        <w:widowControl w:val="0"/>
        <w:tabs>
          <w:tab w:val="left" w:pos="7110"/>
        </w:tabs>
        <w:ind w:right="12"/>
        <w:jc w:val="both"/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SSG Limited, Richardson</w:t>
      </w:r>
      <w:r w:rsid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, TX                                                                                         </w:t>
      </w:r>
      <w:r w:rsidR="008D39F6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May 2009</w:t>
      </w:r>
      <w:r w:rsidR="00404F99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 – </w:t>
      </w:r>
      <w:r w:rsidR="008D39F6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Oct</w:t>
      </w:r>
      <w:r w:rsidR="00F10E6C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ober</w:t>
      </w:r>
      <w:r w:rsidR="008D39F6"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 xml:space="preserve"> 2011</w:t>
      </w:r>
    </w:p>
    <w:p w:rsidR="00404F99" w:rsidRPr="0060510A" w:rsidRDefault="00404F99" w:rsidP="00404F99">
      <w:pPr>
        <w:widowControl w:val="0"/>
        <w:ind w:right="12"/>
        <w:jc w:val="both"/>
        <w:rPr>
          <w:rFonts w:ascii="Calibri" w:eastAsia="Arial Unicode MS" w:hAnsi="Calibri" w:cs="Calibri"/>
          <w:b/>
          <w:iCs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b/>
          <w:iCs/>
          <w:kern w:val="1"/>
          <w:sz w:val="22"/>
          <w:szCs w:val="22"/>
          <w:lang w:eastAsia="hi-IN" w:bidi="hi-IN"/>
        </w:rPr>
        <w:t>Systems Administrator</w:t>
      </w:r>
    </w:p>
    <w:p w:rsidR="00404F99" w:rsidRPr="0060510A" w:rsidRDefault="00404F99" w:rsidP="00404F99">
      <w:pPr>
        <w:widowControl w:val="0"/>
        <w:ind w:right="12"/>
        <w:jc w:val="both"/>
        <w:rPr>
          <w:rFonts w:ascii="Calibri" w:eastAsia="Arial Unicode MS" w:hAnsi="Calibri" w:cs="Calibri"/>
          <w:b/>
          <w:iCs/>
          <w:kern w:val="1"/>
          <w:sz w:val="22"/>
          <w:szCs w:val="22"/>
          <w:lang w:eastAsia="hi-IN" w:bidi="hi-IN"/>
        </w:rPr>
      </w:pPr>
    </w:p>
    <w:p w:rsidR="00404F99" w:rsidRPr="0060510A" w:rsidRDefault="00404F99" w:rsidP="00404F99">
      <w:pPr>
        <w:widowControl w:val="0"/>
        <w:ind w:right="12"/>
        <w:jc w:val="both"/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b/>
          <w:iCs/>
          <w:kern w:val="1"/>
          <w:sz w:val="22"/>
          <w:szCs w:val="22"/>
          <w:lang w:eastAsia="hi-IN" w:bidi="hi-IN"/>
        </w:rPr>
        <w:t xml:space="preserve">Responsibilities: 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Supported </w:t>
      </w:r>
      <w:r w:rsidRPr="0060510A">
        <w:rPr>
          <w:rFonts w:ascii="Calibri" w:hAnsi="Calibri" w:cs="Calibri"/>
          <w:b/>
          <w:sz w:val="22"/>
          <w:szCs w:val="22"/>
        </w:rPr>
        <w:t>Linux/Unix Servers</w:t>
      </w:r>
      <w:r w:rsidRPr="0060510A">
        <w:rPr>
          <w:rFonts w:ascii="Calibri" w:hAnsi="Calibri" w:cs="Calibri"/>
          <w:sz w:val="22"/>
          <w:szCs w:val="22"/>
        </w:rPr>
        <w:t xml:space="preserve"> in development, Test and Production environments.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Installed, Maintained and Administrated </w:t>
      </w:r>
      <w:r w:rsidRPr="0060510A">
        <w:rPr>
          <w:rFonts w:ascii="Calibri" w:hAnsi="Calibri" w:cs="Calibri"/>
          <w:b/>
          <w:sz w:val="22"/>
          <w:szCs w:val="22"/>
        </w:rPr>
        <w:t>Red Hat Enterprise 5.x, 6.x, Cent OS and AIX Servers.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Worked on installation and configuration of </w:t>
      </w:r>
      <w:r w:rsidRPr="0060510A">
        <w:rPr>
          <w:rFonts w:ascii="Calibri" w:hAnsi="Calibri" w:cs="Calibri"/>
          <w:b/>
          <w:sz w:val="22"/>
          <w:szCs w:val="22"/>
        </w:rPr>
        <w:t>Web /Application Server Tomcat and Apache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Implementation of VMware Infrastructure for </w:t>
      </w:r>
      <w:r w:rsidRPr="0060510A">
        <w:rPr>
          <w:rFonts w:ascii="Calibri" w:hAnsi="Calibri" w:cs="Calibri"/>
          <w:b/>
          <w:sz w:val="22"/>
          <w:szCs w:val="22"/>
        </w:rPr>
        <w:t>RHEL 5.x, 6.x</w:t>
      </w:r>
      <w:r w:rsidRPr="0060510A">
        <w:rPr>
          <w:rFonts w:ascii="Calibri" w:hAnsi="Calibri" w:cs="Calibri"/>
          <w:sz w:val="22"/>
          <w:szCs w:val="22"/>
        </w:rPr>
        <w:t xml:space="preserve"> with </w:t>
      </w:r>
      <w:r w:rsidRPr="0060510A">
        <w:rPr>
          <w:rFonts w:ascii="Calibri" w:hAnsi="Calibri" w:cs="Calibri"/>
          <w:b/>
          <w:sz w:val="22"/>
          <w:szCs w:val="22"/>
        </w:rPr>
        <w:t>VMware ESX 4.1x</w:t>
      </w:r>
      <w:r w:rsidRPr="0060510A">
        <w:rPr>
          <w:rFonts w:ascii="Calibri" w:hAnsi="Calibri" w:cs="Calibri"/>
          <w:sz w:val="22"/>
          <w:szCs w:val="22"/>
        </w:rPr>
        <w:t xml:space="preserve"> and building </w:t>
      </w:r>
      <w:r w:rsidRPr="0060510A">
        <w:rPr>
          <w:rFonts w:ascii="Calibri" w:hAnsi="Calibri" w:cs="Calibri"/>
          <w:b/>
          <w:sz w:val="22"/>
          <w:szCs w:val="22"/>
        </w:rPr>
        <w:t>KVM Hypervisor</w:t>
      </w:r>
      <w:r w:rsidRPr="0060510A">
        <w:rPr>
          <w:rFonts w:ascii="Calibri" w:hAnsi="Calibri" w:cs="Calibri"/>
          <w:sz w:val="22"/>
          <w:szCs w:val="22"/>
        </w:rPr>
        <w:t>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Provided primary support to all kinds of issues related to Unix and Linux, which included but not limited to performance, user, security and network.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Created/Maintained user Accounts file systems and successfully created logins IDs on large number of servers.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Extensively worked on network support that included</w:t>
      </w:r>
      <w:r w:rsidRPr="0060510A">
        <w:rPr>
          <w:rFonts w:ascii="Calibri" w:hAnsi="Calibri" w:cs="Calibri"/>
          <w:b/>
          <w:sz w:val="22"/>
          <w:szCs w:val="22"/>
        </w:rPr>
        <w:t xml:space="preserve"> NFS, NIS, NTP, FTP, and users setup/troubleshooting.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Monitoring Disk space, adjust </w:t>
      </w:r>
      <w:r w:rsidRPr="0060510A">
        <w:rPr>
          <w:rFonts w:ascii="Calibri" w:hAnsi="Calibri" w:cs="Calibri"/>
          <w:b/>
          <w:sz w:val="22"/>
          <w:szCs w:val="22"/>
        </w:rPr>
        <w:t xml:space="preserve">LVM Configuration </w:t>
      </w:r>
      <w:r w:rsidRPr="0060510A">
        <w:rPr>
          <w:rFonts w:ascii="Calibri" w:hAnsi="Calibri" w:cs="Calibri"/>
          <w:sz w:val="22"/>
          <w:szCs w:val="22"/>
        </w:rPr>
        <w:t>&amp; add space as and when needed.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Worked on the configuration of server monitoring tool like</w:t>
      </w:r>
      <w:r w:rsidRPr="0060510A">
        <w:rPr>
          <w:rFonts w:ascii="Calibri" w:hAnsi="Calibri" w:cs="Calibri"/>
          <w:b/>
          <w:sz w:val="22"/>
          <w:szCs w:val="22"/>
        </w:rPr>
        <w:t>Nagios</w:t>
      </w:r>
      <w:r w:rsidRPr="0060510A">
        <w:rPr>
          <w:rFonts w:ascii="Calibri" w:hAnsi="Calibri" w:cs="Calibri"/>
          <w:sz w:val="22"/>
          <w:szCs w:val="22"/>
        </w:rPr>
        <w:t xml:space="preserve">and used </w:t>
      </w:r>
      <w:r w:rsidRPr="0060510A">
        <w:rPr>
          <w:rFonts w:ascii="Calibri" w:hAnsi="Calibri" w:cs="Calibri"/>
          <w:b/>
          <w:sz w:val="22"/>
          <w:szCs w:val="22"/>
        </w:rPr>
        <w:t>Nagios</w:t>
      </w:r>
      <w:r w:rsidRPr="0060510A">
        <w:rPr>
          <w:rFonts w:ascii="Calibri" w:hAnsi="Calibri" w:cs="Calibri"/>
          <w:sz w:val="22"/>
          <w:szCs w:val="22"/>
        </w:rPr>
        <w:t>for monitoring of the Linux/Unix systems.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Implemented </w:t>
      </w:r>
      <w:r w:rsidRPr="0060510A">
        <w:rPr>
          <w:rFonts w:ascii="Calibri" w:hAnsi="Calibri" w:cs="Calibri"/>
          <w:b/>
          <w:sz w:val="22"/>
          <w:szCs w:val="22"/>
        </w:rPr>
        <w:t>Puppet modules</w:t>
      </w:r>
      <w:r w:rsidRPr="0060510A">
        <w:rPr>
          <w:rFonts w:ascii="Calibri" w:hAnsi="Calibri" w:cs="Calibri"/>
          <w:sz w:val="22"/>
          <w:szCs w:val="22"/>
        </w:rPr>
        <w:t xml:space="preserve"> to automate configuration of a broad range of services.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Deployed Puppet and Puppet DB</w:t>
      </w:r>
      <w:r w:rsidRPr="0060510A">
        <w:rPr>
          <w:rFonts w:ascii="Calibri" w:hAnsi="Calibri" w:cs="Calibri"/>
          <w:sz w:val="22"/>
          <w:szCs w:val="22"/>
        </w:rPr>
        <w:t xml:space="preserve"> for configuration management to existing infrastructure.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Wrote Puppet manifests</w:t>
      </w:r>
      <w:r w:rsidRPr="0060510A">
        <w:rPr>
          <w:rFonts w:ascii="Calibri" w:hAnsi="Calibri" w:cs="Calibri"/>
          <w:sz w:val="22"/>
          <w:szCs w:val="22"/>
        </w:rPr>
        <w:t xml:space="preserve"> for deploying, configuring, managing and monitoring applications and servers in test and production environment.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Used </w:t>
      </w:r>
      <w:r w:rsidRPr="0060510A">
        <w:rPr>
          <w:rFonts w:ascii="Calibri" w:hAnsi="Calibri" w:cs="Calibri"/>
          <w:b/>
          <w:sz w:val="22"/>
          <w:szCs w:val="22"/>
        </w:rPr>
        <w:t>Jenkins</w:t>
      </w:r>
      <w:r w:rsidRPr="0060510A">
        <w:rPr>
          <w:rFonts w:ascii="Calibri" w:hAnsi="Calibri" w:cs="Calibri"/>
          <w:sz w:val="22"/>
          <w:szCs w:val="22"/>
        </w:rPr>
        <w:t xml:space="preserve"> to test the workflow of retrieving and running puppet modules from </w:t>
      </w:r>
      <w:r w:rsidRPr="0060510A">
        <w:rPr>
          <w:rFonts w:ascii="Calibri" w:hAnsi="Calibri" w:cs="Calibri"/>
          <w:b/>
          <w:sz w:val="22"/>
          <w:szCs w:val="22"/>
        </w:rPr>
        <w:t>GitHub</w:t>
      </w:r>
      <w:r w:rsidRPr="0060510A">
        <w:rPr>
          <w:rFonts w:ascii="Calibri" w:hAnsi="Calibri" w:cs="Calibri"/>
          <w:sz w:val="22"/>
          <w:szCs w:val="22"/>
        </w:rPr>
        <w:t xml:space="preserve"> onto different test slaves.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Monitored and updated patch software, firmware, and security patches for all applications in infrastructure.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Installation and configuration of </w:t>
      </w:r>
      <w:r w:rsidRPr="0060510A">
        <w:rPr>
          <w:rFonts w:ascii="Calibri" w:hAnsi="Calibri" w:cs="Calibri"/>
          <w:b/>
          <w:sz w:val="22"/>
          <w:szCs w:val="22"/>
        </w:rPr>
        <w:t>SUDO</w:t>
      </w:r>
      <w:r w:rsidRPr="0060510A">
        <w:rPr>
          <w:rFonts w:ascii="Calibri" w:hAnsi="Calibri" w:cs="Calibri"/>
          <w:sz w:val="22"/>
          <w:szCs w:val="22"/>
        </w:rPr>
        <w:t xml:space="preserve"> package and accomplished successfully across various </w:t>
      </w:r>
      <w:r w:rsidRPr="0060510A">
        <w:rPr>
          <w:rFonts w:ascii="Calibri" w:hAnsi="Calibri" w:cs="Calibri"/>
          <w:b/>
          <w:sz w:val="22"/>
          <w:szCs w:val="22"/>
        </w:rPr>
        <w:t xml:space="preserve">UNIX </w:t>
      </w:r>
      <w:r w:rsidRPr="0060510A">
        <w:rPr>
          <w:rFonts w:ascii="Calibri" w:hAnsi="Calibri" w:cs="Calibri"/>
          <w:sz w:val="22"/>
          <w:szCs w:val="22"/>
        </w:rPr>
        <w:t>platforms.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Administrated </w:t>
      </w:r>
      <w:r w:rsidRPr="0060510A">
        <w:rPr>
          <w:rFonts w:ascii="Calibri" w:hAnsi="Calibri" w:cs="Calibri"/>
          <w:b/>
          <w:sz w:val="22"/>
          <w:szCs w:val="22"/>
        </w:rPr>
        <w:t>DHCP, DNS and Samba services</w:t>
      </w:r>
      <w:r w:rsidRPr="0060510A">
        <w:rPr>
          <w:rFonts w:ascii="Calibri" w:hAnsi="Calibri" w:cs="Calibri"/>
          <w:sz w:val="22"/>
          <w:szCs w:val="22"/>
        </w:rPr>
        <w:t xml:space="preserve"> in Linux.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Configuration, Administration and maintenance of </w:t>
      </w:r>
      <w:r w:rsidRPr="0060510A">
        <w:rPr>
          <w:rFonts w:ascii="Calibri" w:hAnsi="Calibri" w:cs="Calibri"/>
          <w:b/>
          <w:sz w:val="22"/>
          <w:szCs w:val="22"/>
        </w:rPr>
        <w:t>NFS, DNS, NIS and samba</w:t>
      </w:r>
      <w:r w:rsidRPr="0060510A">
        <w:rPr>
          <w:rFonts w:ascii="Calibri" w:hAnsi="Calibri" w:cs="Calibri"/>
          <w:sz w:val="22"/>
          <w:szCs w:val="22"/>
        </w:rPr>
        <w:t xml:space="preserve"> on Linux Servers.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Built shell scripts</w:t>
      </w:r>
      <w:r w:rsidRPr="0060510A">
        <w:rPr>
          <w:rFonts w:ascii="Calibri" w:hAnsi="Calibri" w:cs="Calibri"/>
          <w:sz w:val="22"/>
          <w:szCs w:val="22"/>
        </w:rPr>
        <w:t xml:space="preserve">, managed the automation of </w:t>
      </w:r>
      <w:r w:rsidRPr="0060510A">
        <w:rPr>
          <w:rFonts w:ascii="Calibri" w:hAnsi="Calibri" w:cs="Calibri"/>
          <w:b/>
          <w:sz w:val="22"/>
          <w:szCs w:val="22"/>
        </w:rPr>
        <w:t>CRON jobs</w:t>
      </w:r>
      <w:r w:rsidRPr="0060510A">
        <w:rPr>
          <w:rFonts w:ascii="Calibri" w:hAnsi="Calibri" w:cs="Calibri"/>
          <w:sz w:val="22"/>
          <w:szCs w:val="22"/>
        </w:rPr>
        <w:t xml:space="preserve"> as well as file systems.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Worked on system configuration and installation of software applications, operating system upgrades and hardware.</w:t>
      </w:r>
    </w:p>
    <w:p w:rsidR="00404F99" w:rsidRPr="0060510A" w:rsidRDefault="00404F99" w:rsidP="0060510A">
      <w:pPr>
        <w:pStyle w:val="ListParagraph"/>
        <w:widowControl w:val="0"/>
        <w:numPr>
          <w:ilvl w:val="0"/>
          <w:numId w:val="31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Provided </w:t>
      </w:r>
      <w:r w:rsidRPr="0060510A">
        <w:rPr>
          <w:rFonts w:ascii="Calibri" w:hAnsi="Calibri" w:cs="Calibri"/>
          <w:b/>
          <w:sz w:val="22"/>
          <w:szCs w:val="22"/>
        </w:rPr>
        <w:t>24x7</w:t>
      </w:r>
      <w:r w:rsidRPr="0060510A">
        <w:rPr>
          <w:rFonts w:ascii="Calibri" w:hAnsi="Calibri" w:cs="Calibri"/>
          <w:sz w:val="22"/>
          <w:szCs w:val="22"/>
        </w:rPr>
        <w:t xml:space="preserve"> on-call /Remote Support for Production Problems.</w:t>
      </w:r>
    </w:p>
    <w:p w:rsidR="00404F99" w:rsidRPr="0060510A" w:rsidRDefault="00404F99" w:rsidP="00404F99">
      <w:pPr>
        <w:widowControl w:val="0"/>
        <w:ind w:right="12"/>
        <w:jc w:val="both"/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</w:pPr>
    </w:p>
    <w:p w:rsidR="00404F99" w:rsidRPr="0060510A" w:rsidRDefault="00404F99" w:rsidP="00404F99">
      <w:pPr>
        <w:widowControl w:val="0"/>
        <w:ind w:right="12"/>
        <w:jc w:val="both"/>
        <w:rPr>
          <w:rFonts w:ascii="Calibri" w:eastAsia="Arial Unicode MS" w:hAnsi="Calibri" w:cs="Calibri"/>
          <w:b/>
          <w:bCs/>
          <w:kern w:val="1"/>
          <w:sz w:val="22"/>
          <w:szCs w:val="22"/>
          <w:lang w:eastAsia="hi-IN" w:bidi="hi-IN"/>
        </w:rPr>
      </w:pPr>
      <w:r w:rsidRPr="0060510A">
        <w:rPr>
          <w:rFonts w:ascii="Calibri" w:eastAsia="Arial Unicode MS" w:hAnsi="Calibri" w:cs="Calibri"/>
          <w:b/>
          <w:kern w:val="1"/>
          <w:sz w:val="22"/>
          <w:szCs w:val="22"/>
          <w:lang w:eastAsia="hi-IN" w:bidi="hi-IN"/>
        </w:rPr>
        <w:t>Environment:  HP Network Node, HP DL365, DL360, DL380, DELL, RHEL 5/6, CentOS 5/6, ESXi 4.1, Puppet, DNS, DHCP, Nagios, SPARC server 1000, SPARC server 20 Enterprise Servers, SPARC server 1000/20, SPARC station 10 and Web logic 8.1</w:t>
      </w:r>
    </w:p>
    <w:p w:rsidR="00404F99" w:rsidRPr="0060510A" w:rsidRDefault="00404F99" w:rsidP="00404F99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</w:p>
    <w:p w:rsidR="0060510A" w:rsidRDefault="0060510A" w:rsidP="001F6B63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</w:p>
    <w:p w:rsidR="001F6B63" w:rsidRPr="0060510A" w:rsidRDefault="00503FCD" w:rsidP="001F6B63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lastRenderedPageBreak/>
        <w:t>Merit Energy Company, Kalkaska, MI</w:t>
      </w:r>
      <w:r w:rsidR="00B07FB2" w:rsidRPr="0060510A">
        <w:rPr>
          <w:rFonts w:ascii="Calibri" w:hAnsi="Calibri" w:cs="Calibri"/>
          <w:b/>
          <w:sz w:val="22"/>
          <w:szCs w:val="22"/>
        </w:rPr>
        <w:tab/>
      </w:r>
      <w:r w:rsidR="00F10E6C" w:rsidRPr="0060510A">
        <w:rPr>
          <w:rFonts w:ascii="Calibri" w:hAnsi="Calibri" w:cs="Calibri"/>
          <w:b/>
          <w:sz w:val="22"/>
          <w:szCs w:val="22"/>
        </w:rPr>
        <w:tab/>
      </w:r>
      <w:r w:rsidR="0060510A">
        <w:rPr>
          <w:rFonts w:ascii="Calibri" w:hAnsi="Calibri" w:cs="Calibri"/>
          <w:b/>
          <w:sz w:val="22"/>
          <w:szCs w:val="22"/>
        </w:rPr>
        <w:t xml:space="preserve">                                                      </w:t>
      </w:r>
      <w:r w:rsidR="008D39F6" w:rsidRPr="0060510A">
        <w:rPr>
          <w:rFonts w:ascii="Calibri" w:hAnsi="Calibri" w:cs="Calibri"/>
          <w:b/>
          <w:sz w:val="22"/>
          <w:szCs w:val="22"/>
        </w:rPr>
        <w:t>October</w:t>
      </w:r>
      <w:r w:rsidR="00B07FB2" w:rsidRPr="0060510A">
        <w:rPr>
          <w:rFonts w:ascii="Calibri" w:hAnsi="Calibri" w:cs="Calibri"/>
          <w:b/>
          <w:sz w:val="22"/>
          <w:szCs w:val="22"/>
        </w:rPr>
        <w:t>2007</w:t>
      </w:r>
      <w:r w:rsidR="002C20DB" w:rsidRPr="0060510A">
        <w:rPr>
          <w:rFonts w:ascii="Calibri" w:hAnsi="Calibri" w:cs="Calibri"/>
          <w:b/>
          <w:sz w:val="22"/>
          <w:szCs w:val="22"/>
        </w:rPr>
        <w:t xml:space="preserve"> – </w:t>
      </w:r>
      <w:r w:rsidR="00F10E6C" w:rsidRPr="0060510A">
        <w:rPr>
          <w:rFonts w:ascii="Calibri" w:hAnsi="Calibri" w:cs="Calibri"/>
          <w:b/>
          <w:sz w:val="22"/>
          <w:szCs w:val="22"/>
        </w:rPr>
        <w:t>April</w:t>
      </w:r>
      <w:r w:rsidR="008D39F6" w:rsidRPr="0060510A">
        <w:rPr>
          <w:rFonts w:ascii="Calibri" w:hAnsi="Calibri" w:cs="Calibri"/>
          <w:b/>
          <w:sz w:val="22"/>
          <w:szCs w:val="22"/>
        </w:rPr>
        <w:t xml:space="preserve"> 2009</w:t>
      </w:r>
    </w:p>
    <w:p w:rsidR="008D39F6" w:rsidRPr="0060510A" w:rsidRDefault="008D39F6" w:rsidP="008D39F6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 xml:space="preserve">Junior </w:t>
      </w:r>
      <w:r w:rsidR="000F17B2" w:rsidRPr="0060510A">
        <w:rPr>
          <w:rFonts w:ascii="Calibri" w:hAnsi="Calibri" w:cs="Calibri"/>
          <w:b/>
          <w:sz w:val="22"/>
          <w:szCs w:val="22"/>
        </w:rPr>
        <w:t xml:space="preserve">Linux/Unix </w:t>
      </w:r>
      <w:r w:rsidRPr="0060510A">
        <w:rPr>
          <w:rFonts w:ascii="Calibri" w:hAnsi="Calibri" w:cs="Calibri"/>
          <w:b/>
          <w:sz w:val="22"/>
          <w:szCs w:val="22"/>
        </w:rPr>
        <w:t>Engineer</w:t>
      </w:r>
    </w:p>
    <w:p w:rsidR="00F10E6C" w:rsidRPr="0060510A" w:rsidRDefault="00F10E6C" w:rsidP="008D39F6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b/>
          <w:sz w:val="22"/>
          <w:szCs w:val="22"/>
        </w:rPr>
      </w:pPr>
    </w:p>
    <w:p w:rsidR="000F17B2" w:rsidRPr="0060510A" w:rsidRDefault="000F17B2" w:rsidP="008D39F6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Responsibilities: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Performed automated installations of Operating System using </w:t>
      </w:r>
      <w:r w:rsidRPr="0060510A">
        <w:rPr>
          <w:rFonts w:ascii="Calibri" w:hAnsi="Calibri" w:cs="Calibri"/>
          <w:b/>
          <w:sz w:val="22"/>
          <w:szCs w:val="22"/>
        </w:rPr>
        <w:t>Kickstart</w:t>
      </w:r>
      <w:r w:rsidRPr="0060510A">
        <w:rPr>
          <w:rFonts w:ascii="Calibri" w:hAnsi="Calibri" w:cs="Calibri"/>
          <w:sz w:val="22"/>
          <w:szCs w:val="22"/>
        </w:rPr>
        <w:t xml:space="preserve"> for Linux.</w:t>
      </w:r>
    </w:p>
    <w:p w:rsidR="000F17B2" w:rsidRPr="0060510A" w:rsidRDefault="00FA3C3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Provided </w:t>
      </w:r>
      <w:r w:rsidR="000F17B2" w:rsidRPr="0060510A">
        <w:rPr>
          <w:rFonts w:ascii="Calibri" w:hAnsi="Calibri" w:cs="Calibri"/>
          <w:sz w:val="22"/>
          <w:szCs w:val="22"/>
        </w:rPr>
        <w:t xml:space="preserve">Primary support to all kind of issues for </w:t>
      </w:r>
      <w:r w:rsidR="000340A7" w:rsidRPr="0060510A">
        <w:rPr>
          <w:rFonts w:ascii="Calibri" w:hAnsi="Calibri" w:cs="Calibri"/>
          <w:sz w:val="22"/>
          <w:szCs w:val="22"/>
        </w:rPr>
        <w:t>all Linux</w:t>
      </w:r>
      <w:r w:rsidR="000F17B2" w:rsidRPr="0060510A">
        <w:rPr>
          <w:rFonts w:ascii="Calibri" w:hAnsi="Calibri" w:cs="Calibri"/>
          <w:sz w:val="22"/>
          <w:szCs w:val="22"/>
        </w:rPr>
        <w:t xml:space="preserve"> platforms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7E62A0" w:rsidRPr="0060510A" w:rsidRDefault="00FA3C3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Supported </w:t>
      </w:r>
      <w:r w:rsidRPr="0060510A">
        <w:rPr>
          <w:rFonts w:ascii="Calibri" w:hAnsi="Calibri" w:cs="Calibri"/>
          <w:b/>
          <w:sz w:val="22"/>
          <w:szCs w:val="22"/>
        </w:rPr>
        <w:t>UNIX and Telecom (IVR)</w:t>
      </w:r>
      <w:r w:rsidR="007E62A0" w:rsidRPr="0060510A">
        <w:rPr>
          <w:rFonts w:ascii="Calibri" w:hAnsi="Calibri" w:cs="Calibri"/>
          <w:sz w:val="22"/>
          <w:szCs w:val="22"/>
        </w:rPr>
        <w:t xml:space="preserve"> applications.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Developed, customized and build RPMs on Linux for deployment on various servers through Software Development Life Cycle. 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Management of user accounts and groups, File systems and disks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Installation of </w:t>
      </w:r>
      <w:r w:rsidR="000340A7" w:rsidRPr="0060510A">
        <w:rPr>
          <w:rFonts w:ascii="Calibri" w:hAnsi="Calibri" w:cs="Calibri"/>
          <w:b/>
          <w:sz w:val="22"/>
          <w:szCs w:val="22"/>
        </w:rPr>
        <w:t>SAMBA server</w:t>
      </w:r>
      <w:r w:rsidRPr="0060510A">
        <w:rPr>
          <w:rFonts w:ascii="Calibri" w:hAnsi="Calibri" w:cs="Calibri"/>
          <w:sz w:val="22"/>
          <w:szCs w:val="22"/>
        </w:rPr>
        <w:t xml:space="preserve"> for interface between Linux servers and Windows </w:t>
      </w:r>
      <w:r w:rsidR="00D66361" w:rsidRPr="0060510A">
        <w:rPr>
          <w:rFonts w:ascii="Calibri" w:hAnsi="Calibri" w:cs="Calibri"/>
          <w:sz w:val="22"/>
          <w:szCs w:val="22"/>
        </w:rPr>
        <w:t xml:space="preserve">servers to </w:t>
      </w:r>
      <w:r w:rsidRPr="0060510A">
        <w:rPr>
          <w:rFonts w:ascii="Calibri" w:hAnsi="Calibri" w:cs="Calibri"/>
          <w:sz w:val="22"/>
          <w:szCs w:val="22"/>
        </w:rPr>
        <w:t>share files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Patch and Package administration to keep the servers updated with the patches and that implementing packages developed for deployment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Install</w:t>
      </w:r>
      <w:r w:rsidR="00CB359C" w:rsidRPr="0060510A">
        <w:rPr>
          <w:rFonts w:ascii="Calibri" w:hAnsi="Calibri" w:cs="Calibri"/>
          <w:sz w:val="22"/>
          <w:szCs w:val="22"/>
        </w:rPr>
        <w:t>ed</w:t>
      </w:r>
      <w:r w:rsidRPr="0060510A">
        <w:rPr>
          <w:rFonts w:ascii="Calibri" w:hAnsi="Calibri" w:cs="Calibri"/>
          <w:sz w:val="22"/>
          <w:szCs w:val="22"/>
        </w:rPr>
        <w:t xml:space="preserve"> and configure</w:t>
      </w:r>
      <w:r w:rsidR="00CB359C" w:rsidRPr="0060510A">
        <w:rPr>
          <w:rFonts w:ascii="Calibri" w:hAnsi="Calibri" w:cs="Calibri"/>
          <w:sz w:val="22"/>
          <w:szCs w:val="22"/>
        </w:rPr>
        <w:t>d</w:t>
      </w:r>
      <w:r w:rsidRPr="0060510A">
        <w:rPr>
          <w:rFonts w:ascii="Calibri" w:hAnsi="Calibri" w:cs="Calibri"/>
          <w:b/>
          <w:sz w:val="22"/>
          <w:szCs w:val="22"/>
        </w:rPr>
        <w:t>SSH</w:t>
      </w:r>
      <w:r w:rsidRPr="0060510A">
        <w:rPr>
          <w:rFonts w:ascii="Calibri" w:hAnsi="Calibri" w:cs="Calibri"/>
          <w:sz w:val="22"/>
          <w:szCs w:val="22"/>
        </w:rPr>
        <w:t xml:space="preserve"> to enable secure access to the servers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Limiting user account privileges using </w:t>
      </w:r>
      <w:r w:rsidRPr="0060510A">
        <w:rPr>
          <w:rFonts w:ascii="Calibri" w:hAnsi="Calibri" w:cs="Calibri"/>
          <w:b/>
          <w:sz w:val="22"/>
          <w:szCs w:val="22"/>
        </w:rPr>
        <w:t>SUDOERS</w:t>
      </w:r>
      <w:r w:rsidR="0083421E" w:rsidRPr="0060510A">
        <w:rPr>
          <w:rFonts w:ascii="Calibri" w:hAnsi="Calibri" w:cs="Calibri"/>
          <w:b/>
          <w:sz w:val="22"/>
          <w:szCs w:val="22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Creation and Maintenance of User Accounts file systems and successfully created logins IDs on large number of servers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Designed bash to automate application and system management activities. These scripts provided the following functionality: application startup and shutdown, monitored systems and applications health, and web site management</w:t>
      </w:r>
      <w:r w:rsidR="0083421E" w:rsidRPr="0060510A">
        <w:rPr>
          <w:rFonts w:ascii="Calibri" w:hAnsi="Calibri" w:cs="Calibri"/>
          <w:sz w:val="22"/>
          <w:szCs w:val="22"/>
        </w:rPr>
        <w:t>.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 xml:space="preserve">Provided </w:t>
      </w:r>
      <w:r w:rsidRPr="0060510A">
        <w:rPr>
          <w:rFonts w:ascii="Calibri" w:hAnsi="Calibri" w:cs="Calibri"/>
          <w:b/>
          <w:sz w:val="22"/>
          <w:szCs w:val="22"/>
        </w:rPr>
        <w:t xml:space="preserve">24x7 </w:t>
      </w:r>
      <w:r w:rsidR="00FA7489" w:rsidRPr="0060510A">
        <w:rPr>
          <w:rFonts w:ascii="Calibri" w:hAnsi="Calibri" w:cs="Calibri"/>
          <w:b/>
          <w:sz w:val="22"/>
          <w:szCs w:val="22"/>
        </w:rPr>
        <w:t>on-call/ Remote Support</w:t>
      </w:r>
      <w:r w:rsidR="00FA7489" w:rsidRPr="0060510A">
        <w:rPr>
          <w:rFonts w:ascii="Calibri" w:hAnsi="Calibri" w:cs="Calibri"/>
          <w:sz w:val="22"/>
          <w:szCs w:val="22"/>
        </w:rPr>
        <w:t xml:space="preserve"> for Linux</w:t>
      </w:r>
      <w:r w:rsidRPr="0060510A">
        <w:rPr>
          <w:rFonts w:ascii="Calibri" w:hAnsi="Calibri" w:cs="Calibri"/>
          <w:sz w:val="22"/>
          <w:szCs w:val="22"/>
        </w:rPr>
        <w:t xml:space="preserve"> Production Problems</w:t>
      </w:r>
    </w:p>
    <w:p w:rsidR="000F17B2" w:rsidRPr="0060510A" w:rsidRDefault="000F17B2" w:rsidP="0060510A">
      <w:pPr>
        <w:pStyle w:val="ListParagraph"/>
        <w:widowControl w:val="0"/>
        <w:numPr>
          <w:ilvl w:val="0"/>
          <w:numId w:val="32"/>
        </w:numPr>
        <w:ind w:right="12"/>
        <w:jc w:val="both"/>
        <w:rPr>
          <w:rFonts w:ascii="Calibri" w:hAnsi="Calibri" w:cs="Calibri"/>
          <w:sz w:val="22"/>
          <w:szCs w:val="22"/>
        </w:rPr>
      </w:pPr>
      <w:r w:rsidRPr="0060510A">
        <w:rPr>
          <w:rFonts w:ascii="Calibri" w:hAnsi="Calibri" w:cs="Calibri"/>
          <w:sz w:val="22"/>
          <w:szCs w:val="22"/>
        </w:rPr>
        <w:t>Support to manage documentation for systems and created new procedure to support new products.</w:t>
      </w:r>
    </w:p>
    <w:p w:rsidR="000C2F97" w:rsidRPr="0060510A" w:rsidRDefault="000C2F97" w:rsidP="00FA3C32">
      <w:pPr>
        <w:widowControl w:val="0"/>
        <w:ind w:left="360" w:right="12"/>
        <w:jc w:val="both"/>
        <w:rPr>
          <w:rFonts w:ascii="Calibri" w:hAnsi="Calibri" w:cs="Calibri"/>
          <w:sz w:val="22"/>
          <w:szCs w:val="22"/>
        </w:rPr>
      </w:pPr>
    </w:p>
    <w:p w:rsidR="000F17B2" w:rsidRPr="0060510A" w:rsidRDefault="00456FD5" w:rsidP="00C1390E">
      <w:pPr>
        <w:jc w:val="both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Environment</w:t>
      </w:r>
      <w:r w:rsidR="006513A3" w:rsidRPr="0060510A">
        <w:rPr>
          <w:rFonts w:ascii="Calibri" w:hAnsi="Calibri" w:cs="Calibri"/>
          <w:sz w:val="22"/>
          <w:szCs w:val="22"/>
        </w:rPr>
        <w:t xml:space="preserve">:  </w:t>
      </w:r>
      <w:r w:rsidR="005C0D3A" w:rsidRPr="0060510A">
        <w:rPr>
          <w:rFonts w:ascii="Calibri" w:hAnsi="Calibri" w:cs="Calibri"/>
          <w:b/>
          <w:sz w:val="22"/>
          <w:szCs w:val="22"/>
        </w:rPr>
        <w:t>RHEL 3</w:t>
      </w:r>
      <w:r w:rsidR="000C2F97" w:rsidRPr="0060510A">
        <w:rPr>
          <w:rFonts w:ascii="Calibri" w:hAnsi="Calibri" w:cs="Calibri"/>
          <w:b/>
          <w:sz w:val="22"/>
          <w:szCs w:val="22"/>
        </w:rPr>
        <w:t xml:space="preserve">.0, SAMBA, SSH,bash, DHCP, DNS, SMTP, </w:t>
      </w:r>
      <w:r w:rsidR="00243BCD" w:rsidRPr="0060510A">
        <w:rPr>
          <w:rFonts w:ascii="Calibri" w:hAnsi="Calibri" w:cs="Calibri"/>
          <w:b/>
          <w:sz w:val="22"/>
          <w:szCs w:val="22"/>
        </w:rPr>
        <w:t>Kickstart</w:t>
      </w:r>
      <w:r w:rsidR="003D62B9" w:rsidRPr="0060510A">
        <w:rPr>
          <w:rFonts w:ascii="Calibri" w:hAnsi="Calibri" w:cs="Calibri"/>
          <w:b/>
          <w:sz w:val="22"/>
          <w:szCs w:val="22"/>
        </w:rPr>
        <w:t>, Linux, RPM</w:t>
      </w:r>
      <w:r w:rsidR="0083421E" w:rsidRPr="0060510A">
        <w:rPr>
          <w:rFonts w:ascii="Calibri" w:hAnsi="Calibri" w:cs="Calibri"/>
          <w:b/>
          <w:sz w:val="22"/>
          <w:szCs w:val="22"/>
        </w:rPr>
        <w:t>.</w:t>
      </w:r>
    </w:p>
    <w:p w:rsidR="00B07FB2" w:rsidRPr="0060510A" w:rsidRDefault="00B07FB2" w:rsidP="00C1390E">
      <w:pPr>
        <w:jc w:val="both"/>
        <w:rPr>
          <w:rFonts w:ascii="Calibri" w:hAnsi="Calibri" w:cs="Calibri"/>
          <w:b/>
          <w:sz w:val="22"/>
          <w:szCs w:val="22"/>
        </w:rPr>
      </w:pPr>
    </w:p>
    <w:p w:rsidR="003E27EA" w:rsidRPr="0060510A" w:rsidRDefault="00B07FB2" w:rsidP="00C1390E">
      <w:pPr>
        <w:jc w:val="both"/>
        <w:rPr>
          <w:rFonts w:ascii="Calibri" w:hAnsi="Calibri" w:cs="Calibri"/>
          <w:b/>
          <w:sz w:val="22"/>
          <w:szCs w:val="22"/>
        </w:rPr>
      </w:pPr>
      <w:r w:rsidRPr="0060510A">
        <w:rPr>
          <w:rFonts w:ascii="Calibri" w:hAnsi="Calibri" w:cs="Calibri"/>
          <w:b/>
          <w:sz w:val="22"/>
          <w:szCs w:val="22"/>
        </w:rPr>
        <w:t>Education:B</w:t>
      </w:r>
      <w:r w:rsidR="00517790" w:rsidRPr="0060510A">
        <w:rPr>
          <w:rFonts w:ascii="Calibri" w:hAnsi="Calibri" w:cs="Calibri"/>
          <w:b/>
          <w:sz w:val="22"/>
          <w:szCs w:val="22"/>
        </w:rPr>
        <w:t>achelors in C</w:t>
      </w:r>
      <w:r w:rsidR="0058286D" w:rsidRPr="0060510A">
        <w:rPr>
          <w:rFonts w:ascii="Calibri" w:hAnsi="Calibri" w:cs="Calibri"/>
          <w:b/>
          <w:sz w:val="22"/>
          <w:szCs w:val="22"/>
        </w:rPr>
        <w:t xml:space="preserve">omputer Engineering, Poka University, </w:t>
      </w:r>
      <w:r w:rsidRPr="0060510A">
        <w:rPr>
          <w:rFonts w:ascii="Calibri" w:hAnsi="Calibri" w:cs="Calibri"/>
          <w:b/>
          <w:sz w:val="22"/>
          <w:szCs w:val="22"/>
        </w:rPr>
        <w:t>May 2</w:t>
      </w:r>
      <w:r w:rsidR="008D39F6" w:rsidRPr="0060510A">
        <w:rPr>
          <w:rFonts w:ascii="Calibri" w:hAnsi="Calibri" w:cs="Calibri"/>
          <w:b/>
          <w:sz w:val="22"/>
          <w:szCs w:val="22"/>
        </w:rPr>
        <w:t>00</w:t>
      </w:r>
      <w:r w:rsidR="00517790" w:rsidRPr="0060510A">
        <w:rPr>
          <w:rFonts w:ascii="Calibri" w:hAnsi="Calibri" w:cs="Calibri"/>
          <w:b/>
          <w:sz w:val="22"/>
          <w:szCs w:val="22"/>
        </w:rPr>
        <w:t>7</w:t>
      </w:r>
    </w:p>
    <w:sectPr w:rsidR="003E27EA" w:rsidRPr="0060510A" w:rsidSect="0060510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BB9" w:rsidRDefault="004B0BB9" w:rsidP="00317FD2">
      <w:r>
        <w:separator/>
      </w:r>
    </w:p>
  </w:endnote>
  <w:endnote w:type="continuationSeparator" w:id="1">
    <w:p w:rsidR="004B0BB9" w:rsidRDefault="004B0BB9" w:rsidP="00317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BB9" w:rsidRDefault="004B0BB9" w:rsidP="00317FD2">
      <w:r>
        <w:separator/>
      </w:r>
    </w:p>
  </w:footnote>
  <w:footnote w:type="continuationSeparator" w:id="1">
    <w:p w:rsidR="004B0BB9" w:rsidRDefault="004B0BB9" w:rsidP="00317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29" w:rsidRDefault="00680F55">
    <w:pPr>
      <w:pStyle w:val="Header"/>
    </w:pPr>
    <w:sdt>
      <w:sdtPr>
        <w:id w:val="171999623"/>
        <w:placeholder>
          <w:docPart w:val="7876DA0A34B05D4F86B374A612264E7E"/>
        </w:placeholder>
        <w:temporary/>
        <w:showingPlcHdr/>
      </w:sdtPr>
      <w:sdtContent>
        <w:r w:rsidR="00232C29">
          <w:t>[Type text]</w:t>
        </w:r>
      </w:sdtContent>
    </w:sdt>
    <w:r w:rsidR="00232C29">
      <w:ptab w:relativeTo="margin" w:alignment="center" w:leader="none"/>
    </w:r>
    <w:sdt>
      <w:sdtPr>
        <w:id w:val="171999624"/>
        <w:placeholder>
          <w:docPart w:val="ADCE0CB13F335141A57477FB473F12E3"/>
        </w:placeholder>
        <w:temporary/>
        <w:showingPlcHdr/>
      </w:sdtPr>
      <w:sdtContent>
        <w:r w:rsidR="00232C29">
          <w:t>[Type text]</w:t>
        </w:r>
      </w:sdtContent>
    </w:sdt>
    <w:r w:rsidR="00232C29">
      <w:ptab w:relativeTo="margin" w:alignment="right" w:leader="none"/>
    </w:r>
    <w:sdt>
      <w:sdtPr>
        <w:id w:val="171999625"/>
        <w:placeholder>
          <w:docPart w:val="ACBF70DFED8E8F44A77334955FE83120"/>
        </w:placeholder>
        <w:temporary/>
        <w:showingPlcHdr/>
      </w:sdtPr>
      <w:sdtContent>
        <w:r w:rsidR="00232C29">
          <w:t>[Type text]</w:t>
        </w:r>
      </w:sdtContent>
    </w:sdt>
  </w:p>
  <w:p w:rsidR="00232C29" w:rsidRDefault="00232C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29" w:rsidRPr="00FA30AC" w:rsidRDefault="00232C29" w:rsidP="00AE7230">
    <w:pPr>
      <w:pStyle w:val="Header"/>
      <w:rPr>
        <w:u w:val="single"/>
      </w:rPr>
    </w:pPr>
    <w:r>
      <w:tab/>
    </w:r>
    <w:r>
      <w:tab/>
    </w:r>
    <w:r>
      <w:tab/>
    </w:r>
  </w:p>
  <w:p w:rsidR="00232C29" w:rsidRDefault="00232C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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000004"/>
    <w:multiLevelType w:val="singleLevel"/>
    <w:tmpl w:val="00000004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 w:val="0"/>
      </w:rPr>
    </w:lvl>
  </w:abstractNum>
  <w:abstractNum w:abstractNumId="2">
    <w:nsid w:val="00000005"/>
    <w:multiLevelType w:val="singleLevel"/>
    <w:tmpl w:val="00000005"/>
    <w:name w:val="WW8Num10"/>
    <w:lvl w:ilvl="0">
      <w:start w:val="1"/>
      <w:numFmt w:val="bullet"/>
      <w:lvlText w:val="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3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Times New Roman"/>
        <w:color w:val="auto"/>
        <w:sz w:val="22"/>
        <w:szCs w:val="22"/>
      </w:rPr>
    </w:lvl>
  </w:abstractNum>
  <w:abstractNum w:abstractNumId="4">
    <w:nsid w:val="052579D1"/>
    <w:multiLevelType w:val="hybridMultilevel"/>
    <w:tmpl w:val="41ACC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B8091D"/>
    <w:multiLevelType w:val="hybridMultilevel"/>
    <w:tmpl w:val="9B688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79501D7"/>
    <w:multiLevelType w:val="hybridMultilevel"/>
    <w:tmpl w:val="829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0D462F"/>
    <w:multiLevelType w:val="hybridMultilevel"/>
    <w:tmpl w:val="985C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83932"/>
    <w:multiLevelType w:val="hybridMultilevel"/>
    <w:tmpl w:val="BF3C12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647AE0"/>
    <w:multiLevelType w:val="hybridMultilevel"/>
    <w:tmpl w:val="7DEE83C8"/>
    <w:lvl w:ilvl="0" w:tplc="0409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F519A"/>
    <w:multiLevelType w:val="hybridMultilevel"/>
    <w:tmpl w:val="7B96A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4E5E22"/>
    <w:multiLevelType w:val="hybridMultilevel"/>
    <w:tmpl w:val="018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A75E1"/>
    <w:multiLevelType w:val="hybridMultilevel"/>
    <w:tmpl w:val="39CA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F2DAC"/>
    <w:multiLevelType w:val="hybridMultilevel"/>
    <w:tmpl w:val="AA4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56F63"/>
    <w:multiLevelType w:val="hybridMultilevel"/>
    <w:tmpl w:val="D700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B2433B"/>
    <w:multiLevelType w:val="hybridMultilevel"/>
    <w:tmpl w:val="DC625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5329FB"/>
    <w:multiLevelType w:val="hybridMultilevel"/>
    <w:tmpl w:val="62F26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8C258D"/>
    <w:multiLevelType w:val="hybridMultilevel"/>
    <w:tmpl w:val="B3CE5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374605"/>
    <w:multiLevelType w:val="hybridMultilevel"/>
    <w:tmpl w:val="E8C6B93C"/>
    <w:lvl w:ilvl="0" w:tplc="04090001">
      <w:start w:val="1"/>
      <w:numFmt w:val="bullet"/>
      <w:pStyle w:val="Normal11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1030E9"/>
    <w:multiLevelType w:val="hybridMultilevel"/>
    <w:tmpl w:val="2F7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57466"/>
    <w:multiLevelType w:val="hybridMultilevel"/>
    <w:tmpl w:val="6F5E0844"/>
    <w:lvl w:ilvl="0" w:tplc="426CAB3A"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868C6"/>
    <w:multiLevelType w:val="hybridMultilevel"/>
    <w:tmpl w:val="866C4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8090D"/>
    <w:multiLevelType w:val="hybridMultilevel"/>
    <w:tmpl w:val="DE748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AD57CA"/>
    <w:multiLevelType w:val="hybridMultilevel"/>
    <w:tmpl w:val="5C78D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DA7276"/>
    <w:multiLevelType w:val="hybridMultilevel"/>
    <w:tmpl w:val="BCD00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BC6B69"/>
    <w:multiLevelType w:val="hybridMultilevel"/>
    <w:tmpl w:val="BB5E751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52E74BF"/>
    <w:multiLevelType w:val="hybridMultilevel"/>
    <w:tmpl w:val="2AF09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7224221"/>
    <w:multiLevelType w:val="hybridMultilevel"/>
    <w:tmpl w:val="46B4F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C60F39"/>
    <w:multiLevelType w:val="hybridMultilevel"/>
    <w:tmpl w:val="F30EE3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C86429"/>
    <w:multiLevelType w:val="hybridMultilevel"/>
    <w:tmpl w:val="A0E4D2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C51E5"/>
    <w:multiLevelType w:val="hybridMultilevel"/>
    <w:tmpl w:val="146279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4D2D25"/>
    <w:multiLevelType w:val="hybridMultilevel"/>
    <w:tmpl w:val="446E9640"/>
    <w:lvl w:ilvl="0" w:tplc="426CAB3A">
      <w:numFmt w:val="bullet"/>
      <w:lvlText w:val="-"/>
      <w:lvlJc w:val="left"/>
      <w:pPr>
        <w:ind w:left="720" w:hanging="360"/>
      </w:pPr>
      <w:rPr>
        <w:rFonts w:ascii="Berlin Sans FB" w:eastAsia="Times New Roman" w:hAnsi="Berlin Sans FB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8"/>
  </w:num>
  <w:num w:numId="7">
    <w:abstractNumId w:val="6"/>
  </w:num>
  <w:num w:numId="8">
    <w:abstractNumId w:val="7"/>
  </w:num>
  <w:num w:numId="9">
    <w:abstractNumId w:val="13"/>
  </w:num>
  <w:num w:numId="10">
    <w:abstractNumId w:val="20"/>
  </w:num>
  <w:num w:numId="11">
    <w:abstractNumId w:val="31"/>
  </w:num>
  <w:num w:numId="12">
    <w:abstractNumId w:val="28"/>
  </w:num>
  <w:num w:numId="13">
    <w:abstractNumId w:val="8"/>
  </w:num>
  <w:num w:numId="14">
    <w:abstractNumId w:val="9"/>
  </w:num>
  <w:num w:numId="15">
    <w:abstractNumId w:val="30"/>
  </w:num>
  <w:num w:numId="16">
    <w:abstractNumId w:val="5"/>
  </w:num>
  <w:num w:numId="17">
    <w:abstractNumId w:val="21"/>
  </w:num>
  <w:num w:numId="18">
    <w:abstractNumId w:val="16"/>
  </w:num>
  <w:num w:numId="19">
    <w:abstractNumId w:val="26"/>
  </w:num>
  <w:num w:numId="20">
    <w:abstractNumId w:val="15"/>
  </w:num>
  <w:num w:numId="21">
    <w:abstractNumId w:val="17"/>
  </w:num>
  <w:num w:numId="22">
    <w:abstractNumId w:val="29"/>
  </w:num>
  <w:num w:numId="23">
    <w:abstractNumId w:val="12"/>
  </w:num>
  <w:num w:numId="24">
    <w:abstractNumId w:val="1"/>
  </w:num>
  <w:num w:numId="25">
    <w:abstractNumId w:val="10"/>
  </w:num>
  <w:num w:numId="26">
    <w:abstractNumId w:val="25"/>
  </w:num>
  <w:num w:numId="27">
    <w:abstractNumId w:val="19"/>
  </w:num>
  <w:num w:numId="28">
    <w:abstractNumId w:val="14"/>
  </w:num>
  <w:num w:numId="29">
    <w:abstractNumId w:val="27"/>
  </w:num>
  <w:num w:numId="30">
    <w:abstractNumId w:val="11"/>
  </w:num>
  <w:num w:numId="31">
    <w:abstractNumId w:val="24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17B2"/>
    <w:rsid w:val="00002F09"/>
    <w:rsid w:val="00023A7D"/>
    <w:rsid w:val="00030628"/>
    <w:rsid w:val="000340A7"/>
    <w:rsid w:val="000421CF"/>
    <w:rsid w:val="0004262F"/>
    <w:rsid w:val="00052128"/>
    <w:rsid w:val="000550CF"/>
    <w:rsid w:val="00056B23"/>
    <w:rsid w:val="000705F5"/>
    <w:rsid w:val="00083BA6"/>
    <w:rsid w:val="0009344F"/>
    <w:rsid w:val="00094092"/>
    <w:rsid w:val="000B0054"/>
    <w:rsid w:val="000B7232"/>
    <w:rsid w:val="000C013A"/>
    <w:rsid w:val="000C2F97"/>
    <w:rsid w:val="000F17B2"/>
    <w:rsid w:val="00114733"/>
    <w:rsid w:val="0014027F"/>
    <w:rsid w:val="00144829"/>
    <w:rsid w:val="001618E8"/>
    <w:rsid w:val="0016730F"/>
    <w:rsid w:val="00176D5F"/>
    <w:rsid w:val="001815DA"/>
    <w:rsid w:val="001832F2"/>
    <w:rsid w:val="00197A7C"/>
    <w:rsid w:val="001B2882"/>
    <w:rsid w:val="001B6C1D"/>
    <w:rsid w:val="001D6331"/>
    <w:rsid w:val="001D7494"/>
    <w:rsid w:val="001F1464"/>
    <w:rsid w:val="001F6B63"/>
    <w:rsid w:val="00205596"/>
    <w:rsid w:val="00210AF4"/>
    <w:rsid w:val="002237FC"/>
    <w:rsid w:val="00232C29"/>
    <w:rsid w:val="0024299A"/>
    <w:rsid w:val="00243BCD"/>
    <w:rsid w:val="0025012C"/>
    <w:rsid w:val="00262E4D"/>
    <w:rsid w:val="002673E4"/>
    <w:rsid w:val="002A38AA"/>
    <w:rsid w:val="002A5FBD"/>
    <w:rsid w:val="002C07CF"/>
    <w:rsid w:val="002C20DB"/>
    <w:rsid w:val="002D13EB"/>
    <w:rsid w:val="002D5A10"/>
    <w:rsid w:val="002D739C"/>
    <w:rsid w:val="002E12CF"/>
    <w:rsid w:val="002E5D29"/>
    <w:rsid w:val="002F0CB2"/>
    <w:rsid w:val="002F36D9"/>
    <w:rsid w:val="00317FD2"/>
    <w:rsid w:val="0033400B"/>
    <w:rsid w:val="00337017"/>
    <w:rsid w:val="003641EE"/>
    <w:rsid w:val="00366C8A"/>
    <w:rsid w:val="0039761A"/>
    <w:rsid w:val="003A1289"/>
    <w:rsid w:val="003B3C14"/>
    <w:rsid w:val="003C766A"/>
    <w:rsid w:val="003D62B9"/>
    <w:rsid w:val="003E27EA"/>
    <w:rsid w:val="003E3AAA"/>
    <w:rsid w:val="00404F99"/>
    <w:rsid w:val="00406003"/>
    <w:rsid w:val="00417863"/>
    <w:rsid w:val="00432305"/>
    <w:rsid w:val="00456FD5"/>
    <w:rsid w:val="004573CC"/>
    <w:rsid w:val="00473909"/>
    <w:rsid w:val="004901D3"/>
    <w:rsid w:val="00492E6A"/>
    <w:rsid w:val="004A5B02"/>
    <w:rsid w:val="004B0BB9"/>
    <w:rsid w:val="004C7C03"/>
    <w:rsid w:val="004D422F"/>
    <w:rsid w:val="004E3917"/>
    <w:rsid w:val="004F6023"/>
    <w:rsid w:val="00501F92"/>
    <w:rsid w:val="00503FCD"/>
    <w:rsid w:val="0051494B"/>
    <w:rsid w:val="00517790"/>
    <w:rsid w:val="005227FA"/>
    <w:rsid w:val="00523F21"/>
    <w:rsid w:val="00531B28"/>
    <w:rsid w:val="00536900"/>
    <w:rsid w:val="005459BD"/>
    <w:rsid w:val="00561EB2"/>
    <w:rsid w:val="00566B53"/>
    <w:rsid w:val="00566E41"/>
    <w:rsid w:val="00571784"/>
    <w:rsid w:val="005771F8"/>
    <w:rsid w:val="0058286D"/>
    <w:rsid w:val="0059534D"/>
    <w:rsid w:val="005A2323"/>
    <w:rsid w:val="005A3A6C"/>
    <w:rsid w:val="005A432C"/>
    <w:rsid w:val="005A4EF6"/>
    <w:rsid w:val="005A4F2A"/>
    <w:rsid w:val="005B0E9F"/>
    <w:rsid w:val="005C0D3A"/>
    <w:rsid w:val="005C3F4D"/>
    <w:rsid w:val="005E3AAF"/>
    <w:rsid w:val="005E74F6"/>
    <w:rsid w:val="005F180A"/>
    <w:rsid w:val="00600494"/>
    <w:rsid w:val="00601E45"/>
    <w:rsid w:val="0060510A"/>
    <w:rsid w:val="00617895"/>
    <w:rsid w:val="006513A3"/>
    <w:rsid w:val="00651C0A"/>
    <w:rsid w:val="00652AD4"/>
    <w:rsid w:val="006578BC"/>
    <w:rsid w:val="00680F55"/>
    <w:rsid w:val="00690CE3"/>
    <w:rsid w:val="00691184"/>
    <w:rsid w:val="00693C44"/>
    <w:rsid w:val="00695B0C"/>
    <w:rsid w:val="006A7784"/>
    <w:rsid w:val="006D3F0F"/>
    <w:rsid w:val="006E5370"/>
    <w:rsid w:val="00726449"/>
    <w:rsid w:val="00727DB2"/>
    <w:rsid w:val="00742CF8"/>
    <w:rsid w:val="0074713E"/>
    <w:rsid w:val="007500D6"/>
    <w:rsid w:val="00766A2E"/>
    <w:rsid w:val="007A0C5A"/>
    <w:rsid w:val="007A341D"/>
    <w:rsid w:val="007A485E"/>
    <w:rsid w:val="007C520E"/>
    <w:rsid w:val="007D0B97"/>
    <w:rsid w:val="007D5927"/>
    <w:rsid w:val="007D6F56"/>
    <w:rsid w:val="007E21D7"/>
    <w:rsid w:val="007E62A0"/>
    <w:rsid w:val="008034A5"/>
    <w:rsid w:val="00807343"/>
    <w:rsid w:val="008207DF"/>
    <w:rsid w:val="00824AF5"/>
    <w:rsid w:val="008309E7"/>
    <w:rsid w:val="0083421E"/>
    <w:rsid w:val="00861C75"/>
    <w:rsid w:val="00884100"/>
    <w:rsid w:val="0088689D"/>
    <w:rsid w:val="008B12B7"/>
    <w:rsid w:val="008C7AAC"/>
    <w:rsid w:val="008D39F6"/>
    <w:rsid w:val="008D5618"/>
    <w:rsid w:val="008E0CA3"/>
    <w:rsid w:val="00901008"/>
    <w:rsid w:val="00926243"/>
    <w:rsid w:val="0096080C"/>
    <w:rsid w:val="009610A2"/>
    <w:rsid w:val="00961B63"/>
    <w:rsid w:val="009664FC"/>
    <w:rsid w:val="00972692"/>
    <w:rsid w:val="009814C9"/>
    <w:rsid w:val="00997B42"/>
    <w:rsid w:val="009B12FA"/>
    <w:rsid w:val="009B257A"/>
    <w:rsid w:val="009C2D9B"/>
    <w:rsid w:val="009C42C3"/>
    <w:rsid w:val="009C43FF"/>
    <w:rsid w:val="009E18DC"/>
    <w:rsid w:val="009F0D73"/>
    <w:rsid w:val="009F1AFD"/>
    <w:rsid w:val="009F2A8F"/>
    <w:rsid w:val="00A044D0"/>
    <w:rsid w:val="00A16827"/>
    <w:rsid w:val="00A17F49"/>
    <w:rsid w:val="00A20DF2"/>
    <w:rsid w:val="00A45AEA"/>
    <w:rsid w:val="00A56C27"/>
    <w:rsid w:val="00A706BE"/>
    <w:rsid w:val="00AA26FF"/>
    <w:rsid w:val="00AA2D1F"/>
    <w:rsid w:val="00AA5D62"/>
    <w:rsid w:val="00AE18DD"/>
    <w:rsid w:val="00AE7230"/>
    <w:rsid w:val="00B0233B"/>
    <w:rsid w:val="00B07FB2"/>
    <w:rsid w:val="00B12EE2"/>
    <w:rsid w:val="00B23C07"/>
    <w:rsid w:val="00B45F85"/>
    <w:rsid w:val="00B460AC"/>
    <w:rsid w:val="00B5412A"/>
    <w:rsid w:val="00B61A04"/>
    <w:rsid w:val="00B62CA1"/>
    <w:rsid w:val="00B86544"/>
    <w:rsid w:val="00B940C4"/>
    <w:rsid w:val="00BB2879"/>
    <w:rsid w:val="00BB7E39"/>
    <w:rsid w:val="00BC0A84"/>
    <w:rsid w:val="00BD29AC"/>
    <w:rsid w:val="00BE2937"/>
    <w:rsid w:val="00BE4AD7"/>
    <w:rsid w:val="00BF42B6"/>
    <w:rsid w:val="00C1390E"/>
    <w:rsid w:val="00C37C4C"/>
    <w:rsid w:val="00C5425A"/>
    <w:rsid w:val="00C57C27"/>
    <w:rsid w:val="00C67F91"/>
    <w:rsid w:val="00C7162F"/>
    <w:rsid w:val="00C958F5"/>
    <w:rsid w:val="00CB359C"/>
    <w:rsid w:val="00CB5333"/>
    <w:rsid w:val="00CE2D7C"/>
    <w:rsid w:val="00D139F3"/>
    <w:rsid w:val="00D14483"/>
    <w:rsid w:val="00D160A7"/>
    <w:rsid w:val="00D24883"/>
    <w:rsid w:val="00D260E9"/>
    <w:rsid w:val="00D265A8"/>
    <w:rsid w:val="00D27000"/>
    <w:rsid w:val="00D27503"/>
    <w:rsid w:val="00D4124E"/>
    <w:rsid w:val="00D47ED1"/>
    <w:rsid w:val="00D61D76"/>
    <w:rsid w:val="00D65655"/>
    <w:rsid w:val="00D66361"/>
    <w:rsid w:val="00DA0762"/>
    <w:rsid w:val="00DA6AB6"/>
    <w:rsid w:val="00DB267B"/>
    <w:rsid w:val="00DB2C2E"/>
    <w:rsid w:val="00DB7BB8"/>
    <w:rsid w:val="00DC4875"/>
    <w:rsid w:val="00DE7604"/>
    <w:rsid w:val="00DF34F4"/>
    <w:rsid w:val="00E079A1"/>
    <w:rsid w:val="00E07A8B"/>
    <w:rsid w:val="00E10C54"/>
    <w:rsid w:val="00E1105E"/>
    <w:rsid w:val="00E13CB0"/>
    <w:rsid w:val="00E14A5B"/>
    <w:rsid w:val="00E16F14"/>
    <w:rsid w:val="00E3751D"/>
    <w:rsid w:val="00E738F5"/>
    <w:rsid w:val="00E83891"/>
    <w:rsid w:val="00E86E22"/>
    <w:rsid w:val="00EA501B"/>
    <w:rsid w:val="00EB3D9D"/>
    <w:rsid w:val="00EF69B5"/>
    <w:rsid w:val="00F06E26"/>
    <w:rsid w:val="00F10E6C"/>
    <w:rsid w:val="00F1614A"/>
    <w:rsid w:val="00F223DA"/>
    <w:rsid w:val="00F3035D"/>
    <w:rsid w:val="00F41FBA"/>
    <w:rsid w:val="00F43537"/>
    <w:rsid w:val="00F43A1A"/>
    <w:rsid w:val="00F44D33"/>
    <w:rsid w:val="00F44FCA"/>
    <w:rsid w:val="00F47EC9"/>
    <w:rsid w:val="00F5490C"/>
    <w:rsid w:val="00F56792"/>
    <w:rsid w:val="00F916ED"/>
    <w:rsid w:val="00F96937"/>
    <w:rsid w:val="00FA30AC"/>
    <w:rsid w:val="00FA3C32"/>
    <w:rsid w:val="00FA436B"/>
    <w:rsid w:val="00FA7489"/>
    <w:rsid w:val="00FD29EC"/>
    <w:rsid w:val="00FE02B0"/>
    <w:rsid w:val="00FE3A3F"/>
    <w:rsid w:val="00FE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B2"/>
    <w:pPr>
      <w:suppressAutoHyphens/>
    </w:pPr>
    <w:rPr>
      <w:rFonts w:ascii="Times New Roman" w:eastAsia="Times New Roman" w:hAnsi="Times New Roman" w:cs="Times New Roman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0F17B2"/>
    <w:pPr>
      <w:overflowPunct w:val="0"/>
      <w:autoSpaceDE w:val="0"/>
      <w:spacing w:after="120" w:line="480" w:lineRule="auto"/>
      <w:ind w:left="360"/>
      <w:textAlignment w:val="baseline"/>
    </w:pPr>
    <w:rPr>
      <w:sz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0F17B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ormal11points">
    <w:name w:val="Normal+11 points"/>
    <w:basedOn w:val="Normal"/>
    <w:rsid w:val="000F17B2"/>
    <w:pPr>
      <w:numPr>
        <w:numId w:val="6"/>
      </w:numPr>
      <w:suppressAutoHyphens w:val="0"/>
    </w:pPr>
    <w:rPr>
      <w:szCs w:val="22"/>
      <w:lang w:eastAsia="zh-CN"/>
    </w:rPr>
  </w:style>
  <w:style w:type="paragraph" w:customStyle="1" w:styleId="NormalArial">
    <w:name w:val="Normal + Arial"/>
    <w:basedOn w:val="Normal"/>
    <w:rsid w:val="000F17B2"/>
    <w:rPr>
      <w:szCs w:val="24"/>
    </w:rPr>
  </w:style>
  <w:style w:type="character" w:customStyle="1" w:styleId="apple-style-span">
    <w:name w:val="apple-style-span"/>
    <w:basedOn w:val="DefaultParagraphFont"/>
    <w:rsid w:val="000F17B2"/>
  </w:style>
  <w:style w:type="paragraph" w:styleId="BodyText">
    <w:name w:val="Body Text"/>
    <w:basedOn w:val="Normal"/>
    <w:link w:val="BodyTextChar"/>
    <w:rsid w:val="000F17B2"/>
    <w:pPr>
      <w:overflowPunct w:val="0"/>
      <w:autoSpaceDE w:val="0"/>
      <w:spacing w:after="120"/>
      <w:textAlignment w:val="baseline"/>
    </w:pPr>
    <w:rPr>
      <w:sz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0F17B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B12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F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FD2"/>
    <w:rPr>
      <w:rFonts w:ascii="Times New Roman" w:eastAsia="Times New Roman" w:hAnsi="Times New Roman" w:cs="Times New Roman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17F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FD2"/>
    <w:rPr>
      <w:rFonts w:ascii="Times New Roman" w:eastAsia="Times New Roman" w:hAnsi="Times New Roman" w:cs="Times New Roman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0934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4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BE2937"/>
  </w:style>
  <w:style w:type="character" w:styleId="FollowedHyperlink">
    <w:name w:val="FollowedHyperlink"/>
    <w:basedOn w:val="DefaultParagraphFont"/>
    <w:uiPriority w:val="99"/>
    <w:semiHidden/>
    <w:unhideWhenUsed/>
    <w:rsid w:val="00A20DF2"/>
    <w:rPr>
      <w:color w:val="800080" w:themeColor="followedHyperlink"/>
      <w:u w:val="single"/>
    </w:rPr>
  </w:style>
  <w:style w:type="paragraph" w:customStyle="1" w:styleId="BodyA">
    <w:name w:val="Body A"/>
    <w:rsid w:val="00D47ED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hl">
    <w:name w:val="hl"/>
    <w:basedOn w:val="DefaultParagraphFont"/>
    <w:rsid w:val="00FA436B"/>
  </w:style>
  <w:style w:type="paragraph" w:styleId="HTMLPreformatted">
    <w:name w:val="HTML Preformatted"/>
    <w:basedOn w:val="Normal"/>
    <w:link w:val="HTMLPreformattedChar"/>
    <w:rsid w:val="0018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815DA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0510A"/>
    <w:pPr>
      <w:suppressAutoHyphens/>
    </w:pPr>
    <w:rPr>
      <w:rFonts w:ascii="Times New Roman" w:eastAsia="Times New Roman" w:hAnsi="Times New Roman" w:cs="Times New Roman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76DA0A34B05D4F86B374A612264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12064-7259-AE4C-B99D-8A47C8DF774C}"/>
      </w:docPartPr>
      <w:docPartBody>
        <w:p w:rsidR="00310126" w:rsidRDefault="00310126" w:rsidP="00310126">
          <w:pPr>
            <w:pStyle w:val="7876DA0A34B05D4F86B374A612264E7E"/>
          </w:pPr>
          <w:r>
            <w:t>[Type text]</w:t>
          </w:r>
        </w:p>
      </w:docPartBody>
    </w:docPart>
    <w:docPart>
      <w:docPartPr>
        <w:name w:val="ADCE0CB13F335141A57477FB473F1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57FA8-70D6-B248-A172-69F2B016F7DC}"/>
      </w:docPartPr>
      <w:docPartBody>
        <w:p w:rsidR="00310126" w:rsidRDefault="00310126" w:rsidP="00310126">
          <w:pPr>
            <w:pStyle w:val="ADCE0CB13F335141A57477FB473F12E3"/>
          </w:pPr>
          <w:r>
            <w:t>[Type text]</w:t>
          </w:r>
        </w:p>
      </w:docPartBody>
    </w:docPart>
    <w:docPart>
      <w:docPartPr>
        <w:name w:val="ACBF70DFED8E8F44A77334955FE83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1AEB5-821D-D642-822B-C194B414D105}"/>
      </w:docPartPr>
      <w:docPartBody>
        <w:p w:rsidR="00310126" w:rsidRDefault="00310126" w:rsidP="00310126">
          <w:pPr>
            <w:pStyle w:val="ACBF70DFED8E8F44A77334955FE8312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0126"/>
    <w:rsid w:val="00001352"/>
    <w:rsid w:val="000034E6"/>
    <w:rsid w:val="000904EF"/>
    <w:rsid w:val="000A7A10"/>
    <w:rsid w:val="000E2AD5"/>
    <w:rsid w:val="00113A6A"/>
    <w:rsid w:val="002234B1"/>
    <w:rsid w:val="00286462"/>
    <w:rsid w:val="00310126"/>
    <w:rsid w:val="003D4272"/>
    <w:rsid w:val="004569C9"/>
    <w:rsid w:val="00490029"/>
    <w:rsid w:val="004E21F0"/>
    <w:rsid w:val="0056083A"/>
    <w:rsid w:val="005B683E"/>
    <w:rsid w:val="00605C3D"/>
    <w:rsid w:val="00626272"/>
    <w:rsid w:val="00663798"/>
    <w:rsid w:val="00690EBC"/>
    <w:rsid w:val="00747A5A"/>
    <w:rsid w:val="00762601"/>
    <w:rsid w:val="007B48AB"/>
    <w:rsid w:val="00817259"/>
    <w:rsid w:val="008C31C4"/>
    <w:rsid w:val="0092182A"/>
    <w:rsid w:val="00981EC1"/>
    <w:rsid w:val="009F0252"/>
    <w:rsid w:val="00A252A6"/>
    <w:rsid w:val="00A30217"/>
    <w:rsid w:val="00A9422A"/>
    <w:rsid w:val="00AE5958"/>
    <w:rsid w:val="00AF1970"/>
    <w:rsid w:val="00BD2AA1"/>
    <w:rsid w:val="00C244FA"/>
    <w:rsid w:val="00C70B62"/>
    <w:rsid w:val="00CE3DCF"/>
    <w:rsid w:val="00D02417"/>
    <w:rsid w:val="00D07A14"/>
    <w:rsid w:val="00D86AA1"/>
    <w:rsid w:val="00DE6757"/>
    <w:rsid w:val="00EA7CCC"/>
    <w:rsid w:val="00EE7302"/>
    <w:rsid w:val="00F02459"/>
    <w:rsid w:val="00FA6501"/>
    <w:rsid w:val="00FF6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6DA0A34B05D4F86B374A612264E7E">
    <w:name w:val="7876DA0A34B05D4F86B374A612264E7E"/>
    <w:rsid w:val="00310126"/>
  </w:style>
  <w:style w:type="paragraph" w:customStyle="1" w:styleId="ADCE0CB13F335141A57477FB473F12E3">
    <w:name w:val="ADCE0CB13F335141A57477FB473F12E3"/>
    <w:rsid w:val="00310126"/>
  </w:style>
  <w:style w:type="paragraph" w:customStyle="1" w:styleId="ACBF70DFED8E8F44A77334955FE83120">
    <w:name w:val="ACBF70DFED8E8F44A77334955FE83120"/>
    <w:rsid w:val="00310126"/>
  </w:style>
  <w:style w:type="paragraph" w:customStyle="1" w:styleId="4EF40F6AB465CB44B6595EBA97F68020">
    <w:name w:val="4EF40F6AB465CB44B6595EBA97F68020"/>
    <w:rsid w:val="00310126"/>
  </w:style>
  <w:style w:type="paragraph" w:customStyle="1" w:styleId="108037AF163F8A4B83DAD680FD09B823">
    <w:name w:val="108037AF163F8A4B83DAD680FD09B823"/>
    <w:rsid w:val="00310126"/>
  </w:style>
  <w:style w:type="paragraph" w:customStyle="1" w:styleId="5D6C9C6EED60C945819FC150C4740D85">
    <w:name w:val="5D6C9C6EED60C945819FC150C4740D85"/>
    <w:rsid w:val="003101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D4814-ACA9-DA4A-AEB2-800D323A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DevOps</vt:lpstr>
    </vt:vector>
  </TitlesOfParts>
  <Manager>Dania Rodriguez</Manager>
  <Company>Geek IT Solution LLC</Company>
  <LinksUpToDate>false</LinksUpToDate>
  <CharactersWithSpaces>18138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2016-06-08T16:54:00Z</dcterms:created>
  <dcterms:modified xsi:type="dcterms:W3CDTF">2016-06-08T16:54:00Z</dcterms:modified>
</cp:coreProperties>
</file>