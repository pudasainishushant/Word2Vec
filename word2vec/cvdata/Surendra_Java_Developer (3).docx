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F9D27" w14:textId="77777777" w:rsidR="00D84E31" w:rsidRPr="00D84E31" w:rsidRDefault="00D84E31" w:rsidP="00D84E31">
      <w:pPr>
        <w:tabs>
          <w:tab w:val="right" w:pos="10224"/>
        </w:tabs>
        <w:spacing w:after="0" w:line="240" w:lineRule="auto"/>
        <w:contextualSpacing/>
        <w:rPr>
          <w:rFonts w:cstheme="minorHAnsi"/>
          <w:b/>
          <w:bCs/>
        </w:rPr>
      </w:pPr>
      <w:r w:rsidRPr="00D84E31">
        <w:rPr>
          <w:rFonts w:cstheme="minorHAnsi"/>
          <w:b/>
          <w:bCs/>
        </w:rPr>
        <w:t xml:space="preserve">SURENDRA </w:t>
      </w:r>
      <w:r w:rsidRPr="00D84E31">
        <w:rPr>
          <w:rFonts w:cstheme="minorHAnsi"/>
          <w:b/>
          <w:bCs/>
        </w:rPr>
        <w:tab/>
      </w:r>
    </w:p>
    <w:p w14:paraId="70AB90DD" w14:textId="149CC6A0" w:rsidR="00D84E31" w:rsidRPr="00D84E31" w:rsidRDefault="00D84E31" w:rsidP="00D84E31">
      <w:pPr>
        <w:tabs>
          <w:tab w:val="right" w:pos="10224"/>
        </w:tabs>
        <w:spacing w:after="0" w:line="240" w:lineRule="auto"/>
        <w:contextualSpacing/>
        <w:rPr>
          <w:rFonts w:cstheme="minorHAnsi"/>
          <w:b/>
          <w:bCs/>
        </w:rPr>
      </w:pPr>
      <w:r w:rsidRPr="00D84E31">
        <w:rPr>
          <w:rFonts w:cstheme="minorHAnsi"/>
          <w:b/>
          <w:bCs/>
        </w:rPr>
        <w:t xml:space="preserve">Phone: +1 980-309-2625 </w:t>
      </w:r>
    </w:p>
    <w:p w14:paraId="3AA5B519" w14:textId="522EF197" w:rsidR="00D84E31" w:rsidRPr="00D84E31" w:rsidRDefault="00D84E31" w:rsidP="0076331B">
      <w:pPr>
        <w:tabs>
          <w:tab w:val="right" w:pos="10224"/>
        </w:tabs>
        <w:spacing w:after="0" w:line="240" w:lineRule="auto"/>
        <w:contextualSpacing/>
        <w:rPr>
          <w:rFonts w:cstheme="minorHAnsi"/>
          <w:b/>
          <w:bCs/>
        </w:rPr>
      </w:pPr>
      <w:r w:rsidRPr="00D84E31">
        <w:rPr>
          <w:rFonts w:cstheme="minorHAnsi"/>
          <w:b/>
          <w:bCs/>
        </w:rPr>
        <w:t xml:space="preserve">Mail ID: surenk.0912@gmail.com  </w:t>
      </w:r>
      <w:r w:rsidRPr="00D84E31">
        <w:rPr>
          <w:rFonts w:cstheme="minorHAnsi"/>
          <w:b/>
          <w:bCs/>
        </w:rPr>
        <w:cr/>
      </w:r>
    </w:p>
    <w:p w14:paraId="4B86D20B" w14:textId="7B8C61AA" w:rsidR="005615E8" w:rsidRPr="00D84E31" w:rsidRDefault="00516ADE" w:rsidP="0076331B">
      <w:pPr>
        <w:tabs>
          <w:tab w:val="right" w:pos="10224"/>
        </w:tabs>
        <w:spacing w:after="0" w:line="240" w:lineRule="auto"/>
        <w:contextualSpacing/>
        <w:rPr>
          <w:rFonts w:cstheme="minorHAnsi"/>
          <w:b/>
          <w:bCs/>
        </w:rPr>
      </w:pPr>
      <w:r w:rsidRPr="00D84E31">
        <w:rPr>
          <w:rFonts w:cstheme="minorHAnsi"/>
          <w:b/>
          <w:bCs/>
        </w:rPr>
        <w:t>PROFESSIONAL SUMMARY</w:t>
      </w:r>
      <w:r w:rsidR="00CC5F33" w:rsidRPr="00D84E31">
        <w:rPr>
          <w:rFonts w:cstheme="minorHAnsi"/>
          <w:b/>
          <w:bCs/>
        </w:rPr>
        <w:t>:</w:t>
      </w:r>
    </w:p>
    <w:p w14:paraId="778B0FFA" w14:textId="77777777" w:rsidR="002E3242" w:rsidRPr="00D84E31" w:rsidRDefault="002E3242" w:rsidP="0076331B">
      <w:pPr>
        <w:spacing w:after="0" w:line="240" w:lineRule="auto"/>
        <w:contextualSpacing/>
        <w:rPr>
          <w:rFonts w:cstheme="minorHAnsi"/>
          <w:b/>
          <w:bCs/>
        </w:rPr>
      </w:pPr>
    </w:p>
    <w:p w14:paraId="73F54CD5" w14:textId="7E987E9A" w:rsidR="002825D0" w:rsidRPr="00D84E31" w:rsidRDefault="00FB5456" w:rsidP="00D84E31">
      <w:pPr>
        <w:pStyle w:val="NoSpacing"/>
        <w:numPr>
          <w:ilvl w:val="0"/>
          <w:numId w:val="17"/>
        </w:numPr>
      </w:pPr>
      <w:r w:rsidRPr="00D84E31">
        <w:t xml:space="preserve">Around </w:t>
      </w:r>
      <w:r w:rsidR="003147BB" w:rsidRPr="00D84E31">
        <w:t>7</w:t>
      </w:r>
      <w:r w:rsidR="002825D0" w:rsidRPr="00D84E31">
        <w:t xml:space="preserve"> years of experience in </w:t>
      </w:r>
      <w:r w:rsidR="002E3242" w:rsidRPr="00D84E31">
        <w:rPr>
          <w:b/>
          <w:bCs/>
        </w:rPr>
        <w:t>System Design</w:t>
      </w:r>
      <w:r w:rsidR="002E3242" w:rsidRPr="00D84E31">
        <w:t xml:space="preserve">, </w:t>
      </w:r>
      <w:r w:rsidR="002E3242" w:rsidRPr="00D84E31">
        <w:rPr>
          <w:b/>
          <w:bCs/>
        </w:rPr>
        <w:t>Enterprise Software development</w:t>
      </w:r>
      <w:r w:rsidR="002E3242" w:rsidRPr="00D84E31">
        <w:t xml:space="preserve"> and Client/Server Implementation, Web Development</w:t>
      </w:r>
      <w:r w:rsidR="00775DD9" w:rsidRPr="00D84E31">
        <w:t xml:space="preserve"> using </w:t>
      </w:r>
      <w:r w:rsidR="002E3242" w:rsidRPr="00D84E31">
        <w:t xml:space="preserve">Object oriented/Internet technologies, Implementation of </w:t>
      </w:r>
      <w:r w:rsidR="002E3242" w:rsidRPr="00D84E31">
        <w:rPr>
          <w:b/>
        </w:rPr>
        <w:t xml:space="preserve">J2EE Technologies </w:t>
      </w:r>
      <w:r w:rsidR="002E3242" w:rsidRPr="00D84E31">
        <w:t>(</w:t>
      </w:r>
      <w:r w:rsidR="002E3242" w:rsidRPr="00D84E31">
        <w:rPr>
          <w:b/>
        </w:rPr>
        <w:t>Spring3/4, Hibernate4/5,</w:t>
      </w:r>
      <w:r w:rsidR="002E3242" w:rsidRPr="00D84E31">
        <w:t xml:space="preserve"> </w:t>
      </w:r>
      <w:r w:rsidR="002E3242" w:rsidRPr="00D84E31">
        <w:rPr>
          <w:b/>
        </w:rPr>
        <w:t>ORM, Struts, JDBC, Servlets, JSP</w:t>
      </w:r>
      <w:r w:rsidR="002E3242" w:rsidRPr="00D84E31">
        <w:t>).</w:t>
      </w:r>
    </w:p>
    <w:p w14:paraId="0805E414" w14:textId="080116DC" w:rsidR="002E3242" w:rsidRPr="00D84E31" w:rsidRDefault="00FB5456" w:rsidP="00D84E31">
      <w:pPr>
        <w:pStyle w:val="NoSpacing"/>
        <w:numPr>
          <w:ilvl w:val="0"/>
          <w:numId w:val="17"/>
        </w:numPr>
      </w:pPr>
      <w:r w:rsidRPr="00D84E31">
        <w:t>Development e</w:t>
      </w:r>
      <w:r w:rsidR="002E3242" w:rsidRPr="00D84E31">
        <w:t xml:space="preserve">xperience in </w:t>
      </w:r>
      <w:r w:rsidR="00775DD9" w:rsidRPr="00D84E31">
        <w:t>S</w:t>
      </w:r>
      <w:r w:rsidR="002E3242" w:rsidRPr="00D84E31">
        <w:t xml:space="preserve">pring technologies like </w:t>
      </w:r>
      <w:r w:rsidR="002E3242" w:rsidRPr="00D84E31">
        <w:rPr>
          <w:b/>
        </w:rPr>
        <w:t xml:space="preserve">MVC, </w:t>
      </w:r>
      <w:r w:rsidR="00775DD9" w:rsidRPr="00D84E31">
        <w:rPr>
          <w:b/>
        </w:rPr>
        <w:t xml:space="preserve">AOP, </w:t>
      </w:r>
      <w:r w:rsidR="002E3242" w:rsidRPr="00D84E31">
        <w:rPr>
          <w:b/>
        </w:rPr>
        <w:t>JDBC, ORM, JMS, REST Web Services</w:t>
      </w:r>
      <w:r w:rsidRPr="00D84E31">
        <w:rPr>
          <w:b/>
        </w:rPr>
        <w:t>, Micro Services</w:t>
      </w:r>
      <w:r w:rsidR="002E3242" w:rsidRPr="00D84E31">
        <w:rPr>
          <w:b/>
        </w:rPr>
        <w:t xml:space="preserve"> and Spring Boot.</w:t>
      </w:r>
    </w:p>
    <w:p w14:paraId="457DAC37" w14:textId="3090A4CD" w:rsidR="003E45C4" w:rsidRPr="00D84E31" w:rsidRDefault="003E45C4" w:rsidP="00D84E31">
      <w:pPr>
        <w:pStyle w:val="NoSpacing"/>
        <w:numPr>
          <w:ilvl w:val="0"/>
          <w:numId w:val="17"/>
        </w:numPr>
      </w:pPr>
      <w:r w:rsidRPr="00D84E31">
        <w:t xml:space="preserve">Involved in Design, development and testing of web application and integration projects using Object Oriented technologies such as Core Java, </w:t>
      </w:r>
      <w:r w:rsidRPr="00D84E31">
        <w:rPr>
          <w:b/>
        </w:rPr>
        <w:t>J2EE</w:t>
      </w:r>
      <w:r w:rsidRPr="00D84E31">
        <w:t xml:space="preserve">, </w:t>
      </w:r>
      <w:r w:rsidRPr="00D84E31">
        <w:rPr>
          <w:b/>
        </w:rPr>
        <w:t>Multi-Threading, Struts, JSP, JDBC, Spring Framework, Hibernate, Java Beans, Web Services (REST/SOAP), XML, XSL, and Ant</w:t>
      </w:r>
    </w:p>
    <w:p w14:paraId="380F2411" w14:textId="4D3FCADD" w:rsidR="00DA071F" w:rsidRPr="00D84E31" w:rsidRDefault="00DA071F" w:rsidP="00D84E31">
      <w:pPr>
        <w:pStyle w:val="NoSpacing"/>
        <w:numPr>
          <w:ilvl w:val="0"/>
          <w:numId w:val="17"/>
        </w:numPr>
      </w:pPr>
      <w:r w:rsidRPr="00D84E31">
        <w:t xml:space="preserve">Proficient in design and implementation of </w:t>
      </w:r>
      <w:r w:rsidRPr="00D84E31">
        <w:rPr>
          <w:b/>
          <w:bCs/>
        </w:rPr>
        <w:t>Spring MVC Framework.</w:t>
      </w:r>
    </w:p>
    <w:p w14:paraId="23566298" w14:textId="73163B92" w:rsidR="00FB5456" w:rsidRPr="00D84E31" w:rsidRDefault="00FB5456" w:rsidP="00D84E31">
      <w:pPr>
        <w:pStyle w:val="NoSpacing"/>
        <w:numPr>
          <w:ilvl w:val="0"/>
          <w:numId w:val="17"/>
        </w:numPr>
      </w:pPr>
      <w:r w:rsidRPr="00D84E31">
        <w:t xml:space="preserve">Developed and deployed </w:t>
      </w:r>
      <w:r w:rsidRPr="00D84E31">
        <w:rPr>
          <w:b/>
        </w:rPr>
        <w:t>Microservices</w:t>
      </w:r>
      <w:r w:rsidRPr="00D84E31">
        <w:t xml:space="preserve"> based applications using </w:t>
      </w:r>
      <w:r w:rsidRPr="00D84E31">
        <w:rPr>
          <w:b/>
        </w:rPr>
        <w:t xml:space="preserve">Spring Boot and Spring </w:t>
      </w:r>
      <w:r w:rsidR="00204603" w:rsidRPr="00D84E31">
        <w:rPr>
          <w:b/>
        </w:rPr>
        <w:t>MVC</w:t>
      </w:r>
      <w:r w:rsidRPr="00D84E31">
        <w:t>.</w:t>
      </w:r>
    </w:p>
    <w:p w14:paraId="4181077C" w14:textId="5113B3D8" w:rsidR="00FB5456" w:rsidRPr="00D84E31" w:rsidRDefault="00FB5456" w:rsidP="00D84E31">
      <w:pPr>
        <w:pStyle w:val="NoSpacing"/>
        <w:numPr>
          <w:ilvl w:val="0"/>
          <w:numId w:val="17"/>
        </w:numPr>
      </w:pPr>
      <w:r w:rsidRPr="00D84E31">
        <w:t xml:space="preserve">Experience in developing Web services using </w:t>
      </w:r>
      <w:r w:rsidRPr="00D84E31">
        <w:rPr>
          <w:b/>
        </w:rPr>
        <w:t>SOAP, SOAP UI and Restful.</w:t>
      </w:r>
    </w:p>
    <w:p w14:paraId="279FB29F" w14:textId="4767CCEF" w:rsidR="00984770" w:rsidRPr="00D84E31" w:rsidRDefault="00775DD9" w:rsidP="00D84E31">
      <w:pPr>
        <w:pStyle w:val="NoSpacing"/>
        <w:numPr>
          <w:ilvl w:val="0"/>
          <w:numId w:val="17"/>
        </w:numPr>
      </w:pPr>
      <w:r w:rsidRPr="00D84E31">
        <w:t xml:space="preserve">Good knowledge in </w:t>
      </w:r>
      <w:r w:rsidRPr="00D84E31">
        <w:rPr>
          <w:b/>
          <w:bCs/>
        </w:rPr>
        <w:t>RDBMS</w:t>
      </w:r>
      <w:r w:rsidRPr="00D84E31">
        <w:t xml:space="preserve"> concepts and experience in </w:t>
      </w:r>
      <w:r w:rsidRPr="00D84E31">
        <w:rPr>
          <w:b/>
        </w:rPr>
        <w:t xml:space="preserve">MS SQL Server </w:t>
      </w:r>
      <w:r w:rsidRPr="00D84E31">
        <w:t xml:space="preserve">and </w:t>
      </w:r>
      <w:r w:rsidRPr="00D84E31">
        <w:rPr>
          <w:b/>
        </w:rPr>
        <w:t>MySQL</w:t>
      </w:r>
      <w:r w:rsidRPr="00D84E31">
        <w:t xml:space="preserve">. </w:t>
      </w:r>
    </w:p>
    <w:p w14:paraId="430CEED0" w14:textId="370F38D5" w:rsidR="00984770" w:rsidRPr="00D84E31" w:rsidRDefault="00984770" w:rsidP="00D84E31">
      <w:pPr>
        <w:pStyle w:val="NoSpacing"/>
        <w:numPr>
          <w:ilvl w:val="0"/>
          <w:numId w:val="17"/>
        </w:numPr>
      </w:pPr>
      <w:r w:rsidRPr="00D84E31">
        <w:t xml:space="preserve">Good understanding of </w:t>
      </w:r>
      <w:r w:rsidRPr="00D84E31">
        <w:rPr>
          <w:b/>
          <w:bCs/>
        </w:rPr>
        <w:t>NoSQL</w:t>
      </w:r>
      <w:r w:rsidRPr="00D84E31">
        <w:t xml:space="preserve"> Data bases and hands on work experience in writing application on databases </w:t>
      </w:r>
      <w:r w:rsidRPr="00D84E31">
        <w:rPr>
          <w:b/>
          <w:bCs/>
        </w:rPr>
        <w:t>MongoDB</w:t>
      </w:r>
      <w:r w:rsidRPr="00D84E31">
        <w:t xml:space="preserve"> and </w:t>
      </w:r>
      <w:r w:rsidRPr="00D84E31">
        <w:rPr>
          <w:b/>
          <w:bCs/>
        </w:rPr>
        <w:t>Cassandra</w:t>
      </w:r>
      <w:r w:rsidRPr="00D84E31">
        <w:t>.</w:t>
      </w:r>
    </w:p>
    <w:p w14:paraId="10741B8E" w14:textId="10E3B8BD" w:rsidR="00775DD9" w:rsidRPr="00D84E31" w:rsidRDefault="003E45C4" w:rsidP="00D84E31">
      <w:pPr>
        <w:pStyle w:val="NoSpacing"/>
        <w:numPr>
          <w:ilvl w:val="0"/>
          <w:numId w:val="17"/>
        </w:numPr>
      </w:pPr>
      <w:r w:rsidRPr="00D84E31">
        <w:t xml:space="preserve">Proficient </w:t>
      </w:r>
      <w:r w:rsidR="00775DD9" w:rsidRPr="00D84E31">
        <w:t xml:space="preserve">in writing complex database </w:t>
      </w:r>
      <w:r w:rsidR="00775DD9" w:rsidRPr="00D84E31">
        <w:rPr>
          <w:b/>
          <w:bCs/>
        </w:rPr>
        <w:t>queries</w:t>
      </w:r>
      <w:r w:rsidR="00775DD9" w:rsidRPr="00D84E31">
        <w:t xml:space="preserve">, </w:t>
      </w:r>
      <w:r w:rsidR="00775DD9" w:rsidRPr="00D84E31">
        <w:rPr>
          <w:b/>
        </w:rPr>
        <w:t>stored procedures, and triggers</w:t>
      </w:r>
      <w:r w:rsidR="00775DD9" w:rsidRPr="00D84E31">
        <w:t xml:space="preserve">. </w:t>
      </w:r>
    </w:p>
    <w:p w14:paraId="057C0CAE" w14:textId="667BD65B" w:rsidR="00775DD9" w:rsidRPr="00D84E31" w:rsidRDefault="00775DD9" w:rsidP="00D84E31">
      <w:pPr>
        <w:pStyle w:val="NoSpacing"/>
        <w:numPr>
          <w:ilvl w:val="0"/>
          <w:numId w:val="17"/>
        </w:numPr>
      </w:pPr>
      <w:r w:rsidRPr="00D84E31">
        <w:t xml:space="preserve">Experience in designing Use Cases and Class Diagrams using </w:t>
      </w:r>
      <w:r w:rsidRPr="00D84E31">
        <w:rPr>
          <w:b/>
        </w:rPr>
        <w:t>UML</w:t>
      </w:r>
      <w:r w:rsidRPr="00D84E31">
        <w:t>.</w:t>
      </w:r>
    </w:p>
    <w:p w14:paraId="37DB43D1" w14:textId="0CD8D21A" w:rsidR="00850E94" w:rsidRPr="00D84E31" w:rsidRDefault="00850E94" w:rsidP="00D84E31">
      <w:pPr>
        <w:pStyle w:val="NoSpacing"/>
        <w:numPr>
          <w:ilvl w:val="0"/>
          <w:numId w:val="17"/>
        </w:numPr>
      </w:pPr>
      <w:r w:rsidRPr="00D84E31">
        <w:t xml:space="preserve">Good Knowledge with </w:t>
      </w:r>
      <w:r w:rsidRPr="00D84E31">
        <w:rPr>
          <w:b/>
          <w:bCs/>
        </w:rPr>
        <w:t>Design Patterns</w:t>
      </w:r>
      <w:r w:rsidRPr="00D84E31">
        <w:t xml:space="preserve"> - MVC, Singleton, Session, Observer, State, Visitor, façade, Data Access Objects and Factory Pattern.</w:t>
      </w:r>
    </w:p>
    <w:p w14:paraId="5FADC52A" w14:textId="77777777" w:rsidR="00984770" w:rsidRPr="00D84E31" w:rsidRDefault="00DA071F" w:rsidP="00D84E31">
      <w:pPr>
        <w:pStyle w:val="NoSpacing"/>
        <w:numPr>
          <w:ilvl w:val="0"/>
          <w:numId w:val="17"/>
        </w:numPr>
      </w:pPr>
      <w:r w:rsidRPr="00D84E31">
        <w:t xml:space="preserve">Experience with tools like with </w:t>
      </w:r>
      <w:r w:rsidRPr="00D84E31">
        <w:rPr>
          <w:b/>
        </w:rPr>
        <w:t>Docker</w:t>
      </w:r>
      <w:r w:rsidRPr="00D84E31">
        <w:t xml:space="preserve"> Images/containers and </w:t>
      </w:r>
      <w:r w:rsidRPr="00D84E31">
        <w:rPr>
          <w:b/>
        </w:rPr>
        <w:t>Kubernetes.</w:t>
      </w:r>
    </w:p>
    <w:p w14:paraId="3EA1ACB4" w14:textId="6E2D8835" w:rsidR="00984770" w:rsidRPr="00D84E31" w:rsidRDefault="00984770" w:rsidP="00D84E31">
      <w:pPr>
        <w:pStyle w:val="NoSpacing"/>
        <w:numPr>
          <w:ilvl w:val="0"/>
          <w:numId w:val="17"/>
        </w:numPr>
      </w:pPr>
      <w:r w:rsidRPr="00D84E31">
        <w:t xml:space="preserve">Knowledge on various Docker components like </w:t>
      </w:r>
      <w:r w:rsidRPr="00D84E31">
        <w:rPr>
          <w:b/>
          <w:bCs/>
        </w:rPr>
        <w:t>Docker Engine</w:t>
      </w:r>
      <w:r w:rsidRPr="00D84E31">
        <w:t xml:space="preserve">, </w:t>
      </w:r>
      <w:r w:rsidRPr="00D84E31">
        <w:rPr>
          <w:b/>
          <w:bCs/>
        </w:rPr>
        <w:t>Hub</w:t>
      </w:r>
      <w:r w:rsidRPr="00D84E31">
        <w:t xml:space="preserve">, </w:t>
      </w:r>
      <w:r w:rsidRPr="00D84E31">
        <w:rPr>
          <w:b/>
          <w:bCs/>
        </w:rPr>
        <w:t>Machine</w:t>
      </w:r>
      <w:r w:rsidRPr="00D84E31">
        <w:t xml:space="preserve">, </w:t>
      </w:r>
      <w:r w:rsidRPr="00D84E31">
        <w:rPr>
          <w:b/>
          <w:bCs/>
        </w:rPr>
        <w:t>Compose</w:t>
      </w:r>
      <w:r w:rsidRPr="00D84E31">
        <w:t xml:space="preserve"> and </w:t>
      </w:r>
      <w:r w:rsidRPr="00D84E31">
        <w:rPr>
          <w:b/>
          <w:bCs/>
        </w:rPr>
        <w:t>Docker Registry</w:t>
      </w:r>
      <w:r w:rsidRPr="00D84E31">
        <w:t>.</w:t>
      </w:r>
    </w:p>
    <w:p w14:paraId="4868E8A2" w14:textId="77777777" w:rsidR="00984770" w:rsidRPr="00D84E31" w:rsidRDefault="00DA071F" w:rsidP="00D84E31">
      <w:pPr>
        <w:pStyle w:val="NoSpacing"/>
        <w:numPr>
          <w:ilvl w:val="0"/>
          <w:numId w:val="17"/>
        </w:numPr>
      </w:pPr>
      <w:r w:rsidRPr="00D84E31">
        <w:t xml:space="preserve">Expertise in using </w:t>
      </w:r>
      <w:r w:rsidRPr="00D84E31">
        <w:rPr>
          <w:b/>
          <w:bCs/>
        </w:rPr>
        <w:t>Maven</w:t>
      </w:r>
      <w:r w:rsidRPr="00D84E31">
        <w:t>, writing build files (</w:t>
      </w:r>
      <w:r w:rsidRPr="00D84E31">
        <w:rPr>
          <w:b/>
          <w:bCs/>
        </w:rPr>
        <w:t>POM</w:t>
      </w:r>
      <w:r w:rsidRPr="00D84E31">
        <w:t xml:space="preserve">) and </w:t>
      </w:r>
      <w:r w:rsidRPr="00D84E31">
        <w:rPr>
          <w:b/>
          <w:bCs/>
        </w:rPr>
        <w:t>Ant</w:t>
      </w:r>
      <w:r w:rsidRPr="00D84E31">
        <w:t xml:space="preserve"> build files.</w:t>
      </w:r>
    </w:p>
    <w:p w14:paraId="11D25FA9" w14:textId="77777777" w:rsidR="00984770" w:rsidRPr="00D84E31" w:rsidRDefault="00984770" w:rsidP="00D84E31">
      <w:pPr>
        <w:pStyle w:val="NoSpacing"/>
        <w:numPr>
          <w:ilvl w:val="0"/>
          <w:numId w:val="17"/>
        </w:numPr>
      </w:pPr>
      <w:r w:rsidRPr="00D84E31">
        <w:t xml:space="preserve">Experience in Build and deployment automation through tools like </w:t>
      </w:r>
      <w:r w:rsidRPr="00D84E31">
        <w:rPr>
          <w:b/>
          <w:bCs/>
        </w:rPr>
        <w:t>Jenkins</w:t>
      </w:r>
      <w:r w:rsidRPr="00D84E31">
        <w:t>.</w:t>
      </w:r>
    </w:p>
    <w:p w14:paraId="0632B556" w14:textId="4A676801" w:rsidR="00984770" w:rsidRPr="00D84E31" w:rsidRDefault="00984770" w:rsidP="00D84E31">
      <w:pPr>
        <w:pStyle w:val="NoSpacing"/>
        <w:numPr>
          <w:ilvl w:val="0"/>
          <w:numId w:val="17"/>
        </w:numPr>
      </w:pPr>
      <w:r w:rsidRPr="00D84E31">
        <w:t xml:space="preserve">Good knowledge on </w:t>
      </w:r>
      <w:r w:rsidRPr="00D84E31">
        <w:rPr>
          <w:b/>
          <w:bCs/>
        </w:rPr>
        <w:t xml:space="preserve">Amazon Web Services </w:t>
      </w:r>
      <w:r w:rsidRPr="00D84E31">
        <w:t xml:space="preserve">(AWS), Amazon Cloud Services like </w:t>
      </w:r>
      <w:r w:rsidRPr="00D84E31">
        <w:rPr>
          <w:b/>
          <w:bCs/>
        </w:rPr>
        <w:t>Elastic Compute Cloud</w:t>
      </w:r>
      <w:r w:rsidRPr="00D84E31">
        <w:t xml:space="preserve"> (EC2).</w:t>
      </w:r>
    </w:p>
    <w:p w14:paraId="252CFD98" w14:textId="4C368C28" w:rsidR="00850E94" w:rsidRPr="00D84E31" w:rsidRDefault="00850E94" w:rsidP="00D84E31">
      <w:pPr>
        <w:pStyle w:val="NoSpacing"/>
        <w:numPr>
          <w:ilvl w:val="0"/>
          <w:numId w:val="17"/>
        </w:numPr>
      </w:pPr>
      <w:r w:rsidRPr="00D84E31">
        <w:t xml:space="preserve">Work experience on </w:t>
      </w:r>
      <w:r w:rsidRPr="00D84E31">
        <w:rPr>
          <w:b/>
          <w:bCs/>
        </w:rPr>
        <w:t>JUnit</w:t>
      </w:r>
      <w:r w:rsidRPr="00D84E31">
        <w:t xml:space="preserve"> for unit testing.</w:t>
      </w:r>
    </w:p>
    <w:p w14:paraId="02FF3366" w14:textId="54481C9F" w:rsidR="00775DD9" w:rsidRPr="00D84E31" w:rsidRDefault="00775DD9" w:rsidP="00D84E31">
      <w:pPr>
        <w:pStyle w:val="NoSpacing"/>
        <w:numPr>
          <w:ilvl w:val="0"/>
          <w:numId w:val="17"/>
        </w:numPr>
      </w:pPr>
      <w:r w:rsidRPr="00D84E31">
        <w:t xml:space="preserve">Good Experience with </w:t>
      </w:r>
      <w:r w:rsidRPr="00D84E31">
        <w:rPr>
          <w:b/>
          <w:bCs/>
        </w:rPr>
        <w:t>UNIX</w:t>
      </w:r>
      <w:r w:rsidRPr="00D84E31">
        <w:t xml:space="preserve"> commands and </w:t>
      </w:r>
      <w:r w:rsidRPr="00D84E31">
        <w:rPr>
          <w:b/>
          <w:bCs/>
        </w:rPr>
        <w:t>Shell</w:t>
      </w:r>
      <w:r w:rsidRPr="00D84E31">
        <w:t xml:space="preserve"> </w:t>
      </w:r>
      <w:r w:rsidRPr="00D84E31">
        <w:rPr>
          <w:b/>
          <w:bCs/>
        </w:rPr>
        <w:t>Scripting</w:t>
      </w:r>
      <w:r w:rsidRPr="00D84E31">
        <w:t>.</w:t>
      </w:r>
    </w:p>
    <w:p w14:paraId="6D7EEFC7" w14:textId="4B7B1E77" w:rsidR="003E45C4" w:rsidRPr="00D84E31" w:rsidRDefault="003E45C4" w:rsidP="00D84E31">
      <w:pPr>
        <w:pStyle w:val="NoSpacing"/>
        <w:numPr>
          <w:ilvl w:val="0"/>
          <w:numId w:val="17"/>
        </w:numPr>
      </w:pPr>
      <w:r w:rsidRPr="00D84E31">
        <w:t>Good experience in working with operating systems - Windows and LINUX.</w:t>
      </w:r>
    </w:p>
    <w:p w14:paraId="0CF03E8D" w14:textId="30360126" w:rsidR="00124949" w:rsidRPr="00D84E31" w:rsidRDefault="008D3B4D" w:rsidP="00D84E31">
      <w:pPr>
        <w:pStyle w:val="NoSpacing"/>
        <w:numPr>
          <w:ilvl w:val="0"/>
          <w:numId w:val="17"/>
        </w:numPr>
      </w:pPr>
      <w:r w:rsidRPr="00D84E31">
        <w:t xml:space="preserve">Experience in designing Use Cases and Class Diagrams using </w:t>
      </w:r>
      <w:r w:rsidRPr="00D84E31">
        <w:rPr>
          <w:b/>
        </w:rPr>
        <w:t>UML</w:t>
      </w:r>
      <w:r w:rsidRPr="00D84E31">
        <w:t>.</w:t>
      </w:r>
    </w:p>
    <w:p w14:paraId="22D6D996" w14:textId="5CDE8A6D" w:rsidR="007B421E" w:rsidRPr="00D84E31" w:rsidRDefault="007B421E" w:rsidP="00D84E31">
      <w:pPr>
        <w:pStyle w:val="NoSpacing"/>
        <w:numPr>
          <w:ilvl w:val="0"/>
          <w:numId w:val="17"/>
        </w:numPr>
      </w:pPr>
      <w:r w:rsidRPr="00D84E31">
        <w:rPr>
          <w:bCs/>
        </w:rPr>
        <w:t xml:space="preserve">Designed and developed reports and provided integration points for services written in Java. </w:t>
      </w:r>
      <w:r w:rsidRPr="00D84E31">
        <w:rPr>
          <w:b/>
          <w:bCs/>
        </w:rPr>
        <w:t>Jenkins</w:t>
      </w:r>
      <w:r w:rsidRPr="00D84E31">
        <w:rPr>
          <w:bCs/>
        </w:rPr>
        <w:t xml:space="preserve"> for CI and </w:t>
      </w:r>
      <w:r w:rsidRPr="00D84E31">
        <w:rPr>
          <w:b/>
          <w:bCs/>
        </w:rPr>
        <w:t>AWS</w:t>
      </w:r>
      <w:r w:rsidRPr="00D84E31">
        <w:rPr>
          <w:bCs/>
        </w:rPr>
        <w:t xml:space="preserve"> for CD.</w:t>
      </w:r>
    </w:p>
    <w:p w14:paraId="0D8A4070" w14:textId="147A17EA" w:rsidR="00124949" w:rsidRPr="00D84E31" w:rsidRDefault="00124949" w:rsidP="00D84E31">
      <w:pPr>
        <w:pStyle w:val="NoSpacing"/>
        <w:numPr>
          <w:ilvl w:val="0"/>
          <w:numId w:val="17"/>
        </w:numPr>
      </w:pPr>
      <w:r w:rsidRPr="00D84E31">
        <w:t xml:space="preserve">Experience in using </w:t>
      </w:r>
      <w:r w:rsidRPr="00D84E31">
        <w:rPr>
          <w:b/>
          <w:bCs/>
        </w:rPr>
        <w:t>Maven</w:t>
      </w:r>
      <w:r w:rsidRPr="00D84E31">
        <w:t xml:space="preserve"> tools to compile, package and deploy the components to the Application Servers in different environments.</w:t>
      </w:r>
    </w:p>
    <w:p w14:paraId="13638EC6" w14:textId="754F3DAD" w:rsidR="00775DD9" w:rsidRPr="00D84E31" w:rsidRDefault="00124949" w:rsidP="00D84E31">
      <w:pPr>
        <w:pStyle w:val="NoSpacing"/>
        <w:numPr>
          <w:ilvl w:val="0"/>
          <w:numId w:val="17"/>
        </w:numPr>
      </w:pPr>
      <w:r w:rsidRPr="00D84E31">
        <w:t>Experience on Agile/Scrum methodologies and Extreme Programming (Test Driven development, Pair Programming, Code Reviews).</w:t>
      </w:r>
    </w:p>
    <w:p w14:paraId="3750850D" w14:textId="77777777" w:rsidR="000F0E5C" w:rsidRPr="00D84E31" w:rsidRDefault="00E4563B" w:rsidP="00D84E31">
      <w:pPr>
        <w:pStyle w:val="NoSpacing"/>
        <w:numPr>
          <w:ilvl w:val="0"/>
          <w:numId w:val="17"/>
        </w:numPr>
      </w:pPr>
      <w:r w:rsidRPr="00D84E31">
        <w:t xml:space="preserve">Excellent </w:t>
      </w:r>
      <w:r w:rsidR="00984770" w:rsidRPr="00D84E31">
        <w:rPr>
          <w:b/>
          <w:bCs/>
        </w:rPr>
        <w:t>Technical</w:t>
      </w:r>
      <w:r w:rsidR="00984770" w:rsidRPr="00D84E31">
        <w:t xml:space="preserve">, </w:t>
      </w:r>
      <w:r w:rsidR="00984770" w:rsidRPr="00D84E31">
        <w:rPr>
          <w:b/>
          <w:bCs/>
        </w:rPr>
        <w:t>Analytical</w:t>
      </w:r>
      <w:r w:rsidR="00984770" w:rsidRPr="00D84E31">
        <w:t xml:space="preserve">, </w:t>
      </w:r>
      <w:r w:rsidR="00984770" w:rsidRPr="00D84E31">
        <w:rPr>
          <w:b/>
          <w:bCs/>
        </w:rPr>
        <w:t>Problem Solving Skills</w:t>
      </w:r>
      <w:r w:rsidR="00984770" w:rsidRPr="00D84E31">
        <w:t xml:space="preserve">, </w:t>
      </w:r>
      <w:r w:rsidR="00984770" w:rsidRPr="00D84E31">
        <w:rPr>
          <w:b/>
          <w:bCs/>
        </w:rPr>
        <w:t>C</w:t>
      </w:r>
      <w:r w:rsidRPr="00D84E31">
        <w:rPr>
          <w:b/>
          <w:bCs/>
        </w:rPr>
        <w:t xml:space="preserve">ommunication </w:t>
      </w:r>
      <w:r w:rsidR="00984770" w:rsidRPr="00D84E31">
        <w:rPr>
          <w:b/>
          <w:bCs/>
        </w:rPr>
        <w:t>S</w:t>
      </w:r>
      <w:r w:rsidRPr="00D84E31">
        <w:rPr>
          <w:b/>
          <w:bCs/>
        </w:rPr>
        <w:t>kills</w:t>
      </w:r>
      <w:r w:rsidRPr="00D84E31">
        <w:t>, a good team player and have an ability to effectively communicate with all levels of organization like technical, management and customers.</w:t>
      </w:r>
    </w:p>
    <w:p w14:paraId="0B2AB911" w14:textId="075F3DEE" w:rsidR="007C73C3" w:rsidRPr="00D84E31" w:rsidRDefault="007C73C3" w:rsidP="0076331B">
      <w:pPr>
        <w:spacing w:after="0" w:line="240" w:lineRule="auto"/>
        <w:rPr>
          <w:rFonts w:cstheme="minorHAnsi"/>
          <w:b/>
          <w:bCs/>
        </w:rPr>
      </w:pPr>
    </w:p>
    <w:p w14:paraId="48D8DA68" w14:textId="77777777" w:rsidR="00EB157D" w:rsidRPr="00D84E31" w:rsidRDefault="00EB157D" w:rsidP="0076331B">
      <w:pPr>
        <w:spacing w:after="0" w:line="240" w:lineRule="auto"/>
        <w:rPr>
          <w:rFonts w:cstheme="minorHAnsi"/>
          <w:b/>
          <w:bCs/>
        </w:rPr>
      </w:pPr>
      <w:r w:rsidRPr="00D84E31">
        <w:rPr>
          <w:rFonts w:cstheme="minorHAnsi"/>
          <w:b/>
          <w:bCs/>
        </w:rPr>
        <w:br w:type="page"/>
      </w:r>
    </w:p>
    <w:p w14:paraId="289FDF5A" w14:textId="74B44111" w:rsidR="00DA071F" w:rsidRPr="00D84E31" w:rsidRDefault="00E34895" w:rsidP="0076331B">
      <w:pPr>
        <w:suppressAutoHyphens/>
        <w:spacing w:after="0" w:line="240" w:lineRule="auto"/>
        <w:ind w:right="216"/>
        <w:jc w:val="both"/>
        <w:rPr>
          <w:rFonts w:cstheme="minorHAnsi"/>
        </w:rPr>
      </w:pPr>
      <w:r w:rsidRPr="00D84E31">
        <w:rPr>
          <w:rFonts w:cstheme="minorHAnsi"/>
          <w:b/>
          <w:bCs/>
        </w:rPr>
        <w:lastRenderedPageBreak/>
        <w:t>TECHNICAL SKILLS</w:t>
      </w:r>
      <w:r w:rsidR="004907A0" w:rsidRPr="00D84E31">
        <w:rPr>
          <w:rFonts w:cstheme="minorHAnsi"/>
          <w:b/>
          <w:bCs/>
        </w:rPr>
        <w:t>:</w:t>
      </w:r>
    </w:p>
    <w:p w14:paraId="261A78DD" w14:textId="609B8F26" w:rsidR="00DA071F" w:rsidRPr="00D84E31" w:rsidRDefault="00DA071F" w:rsidP="0076331B">
      <w:pPr>
        <w:spacing w:after="0" w:line="240" w:lineRule="auto"/>
        <w:contextualSpacing/>
        <w:rPr>
          <w:rFonts w:cstheme="minorHAnsi"/>
          <w:b/>
          <w:bCs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873"/>
        <w:gridCol w:w="6392"/>
      </w:tblGrid>
      <w:tr w:rsidR="00DA071F" w:rsidRPr="00D84E31" w14:paraId="644C46EF" w14:textId="77777777" w:rsidTr="00485DC9">
        <w:tc>
          <w:tcPr>
            <w:tcW w:w="3145" w:type="dxa"/>
          </w:tcPr>
          <w:p w14:paraId="52E9198F" w14:textId="113AF505" w:rsidR="00DA071F" w:rsidRPr="00D84E31" w:rsidRDefault="00DA071F" w:rsidP="0076331B">
            <w:pPr>
              <w:ind w:left="-24"/>
              <w:contextualSpacing/>
              <w:rPr>
                <w:rFonts w:cstheme="minorHAnsi"/>
                <w:b/>
                <w:bCs/>
              </w:rPr>
            </w:pPr>
            <w:r w:rsidRPr="00D84E31">
              <w:rPr>
                <w:rFonts w:cstheme="minorHAnsi"/>
                <w:b/>
                <w:bCs/>
              </w:rPr>
              <w:t>Programming Languages</w:t>
            </w:r>
          </w:p>
        </w:tc>
        <w:tc>
          <w:tcPr>
            <w:tcW w:w="7290" w:type="dxa"/>
          </w:tcPr>
          <w:p w14:paraId="53865A8A" w14:textId="54858CA7" w:rsidR="00DA071F" w:rsidRPr="00D84E31" w:rsidRDefault="00E34895" w:rsidP="0076331B">
            <w:pPr>
              <w:suppressAutoHyphens/>
              <w:ind w:left="-24"/>
              <w:jc w:val="both"/>
              <w:rPr>
                <w:rFonts w:cstheme="minorHAnsi"/>
              </w:rPr>
            </w:pPr>
            <w:r w:rsidRPr="00D84E31">
              <w:rPr>
                <w:rFonts w:cstheme="minorHAnsi"/>
              </w:rPr>
              <w:t>Java 8, J2EE, J</w:t>
            </w:r>
            <w:r w:rsidR="005B13BA" w:rsidRPr="00D84E31">
              <w:rPr>
                <w:rFonts w:cstheme="minorHAnsi"/>
              </w:rPr>
              <w:t>SP, J</w:t>
            </w:r>
            <w:r w:rsidRPr="00D84E31">
              <w:rPr>
                <w:rFonts w:cstheme="minorHAnsi"/>
              </w:rPr>
              <w:t xml:space="preserve">avaScript, </w:t>
            </w:r>
            <w:r w:rsidR="00FB5456" w:rsidRPr="00D84E31">
              <w:rPr>
                <w:rFonts w:cstheme="minorHAnsi"/>
              </w:rPr>
              <w:t>AngularJS,</w:t>
            </w:r>
            <w:r w:rsidRPr="00D84E31">
              <w:rPr>
                <w:rFonts w:cstheme="minorHAnsi"/>
              </w:rPr>
              <w:t xml:space="preserve"> AJAX, SQL, Python</w:t>
            </w:r>
            <w:r w:rsidR="008E7023" w:rsidRPr="00D84E31">
              <w:rPr>
                <w:rFonts w:cstheme="minorHAnsi"/>
              </w:rPr>
              <w:t>, HTML, CSS, XML</w:t>
            </w:r>
          </w:p>
        </w:tc>
      </w:tr>
      <w:tr w:rsidR="00DA071F" w:rsidRPr="00D84E31" w14:paraId="07C2188C" w14:textId="77777777" w:rsidTr="00485DC9">
        <w:tc>
          <w:tcPr>
            <w:tcW w:w="3145" w:type="dxa"/>
          </w:tcPr>
          <w:p w14:paraId="5D4A20C1" w14:textId="1DA0A77A" w:rsidR="00DA071F" w:rsidRPr="00D84E31" w:rsidRDefault="00DA071F" w:rsidP="0076331B">
            <w:pPr>
              <w:ind w:left="-24"/>
              <w:contextualSpacing/>
              <w:rPr>
                <w:rFonts w:cstheme="minorHAnsi"/>
                <w:b/>
                <w:bCs/>
              </w:rPr>
            </w:pPr>
            <w:r w:rsidRPr="00D84E31">
              <w:rPr>
                <w:rFonts w:cstheme="minorHAnsi"/>
                <w:b/>
                <w:bCs/>
              </w:rPr>
              <w:t>Frameworks</w:t>
            </w:r>
          </w:p>
        </w:tc>
        <w:tc>
          <w:tcPr>
            <w:tcW w:w="7290" w:type="dxa"/>
          </w:tcPr>
          <w:p w14:paraId="7FD77575" w14:textId="5924F58C" w:rsidR="00DA071F" w:rsidRPr="00D84E31" w:rsidRDefault="00E34895" w:rsidP="0076331B">
            <w:pPr>
              <w:suppressAutoHyphens/>
              <w:ind w:left="-24"/>
              <w:jc w:val="both"/>
              <w:rPr>
                <w:rFonts w:cstheme="minorHAnsi"/>
              </w:rPr>
            </w:pPr>
            <w:r w:rsidRPr="00D84E31">
              <w:rPr>
                <w:rFonts w:cstheme="minorHAnsi"/>
              </w:rPr>
              <w:t xml:space="preserve">Hibernate, Spring, </w:t>
            </w:r>
            <w:r w:rsidR="00FB5456" w:rsidRPr="00D84E31">
              <w:rPr>
                <w:rFonts w:cstheme="minorHAnsi"/>
              </w:rPr>
              <w:t>Struts, JPA,</w:t>
            </w:r>
            <w:r w:rsidRPr="00D84E31">
              <w:rPr>
                <w:rFonts w:cstheme="minorHAnsi"/>
              </w:rPr>
              <w:t xml:space="preserve"> </w:t>
            </w:r>
            <w:r w:rsidR="00FB5456" w:rsidRPr="00D84E31">
              <w:rPr>
                <w:rFonts w:cstheme="minorHAnsi"/>
              </w:rPr>
              <w:t>Apache Thrift</w:t>
            </w:r>
            <w:r w:rsidR="005B13BA" w:rsidRPr="00D84E31">
              <w:rPr>
                <w:rFonts w:cstheme="minorHAnsi"/>
              </w:rPr>
              <w:t>.</w:t>
            </w:r>
          </w:p>
        </w:tc>
      </w:tr>
      <w:tr w:rsidR="00DA071F" w:rsidRPr="00D84E31" w14:paraId="0C08462D" w14:textId="77777777" w:rsidTr="00485DC9">
        <w:tc>
          <w:tcPr>
            <w:tcW w:w="3145" w:type="dxa"/>
          </w:tcPr>
          <w:p w14:paraId="3C345CE5" w14:textId="4310F9CC" w:rsidR="00DA071F" w:rsidRPr="00D84E31" w:rsidRDefault="00DA071F" w:rsidP="0076331B">
            <w:pPr>
              <w:ind w:left="-24"/>
              <w:contextualSpacing/>
              <w:rPr>
                <w:rFonts w:cstheme="minorHAnsi"/>
                <w:b/>
                <w:bCs/>
              </w:rPr>
            </w:pPr>
            <w:r w:rsidRPr="00D84E31">
              <w:rPr>
                <w:rFonts w:cstheme="minorHAnsi"/>
                <w:b/>
                <w:bCs/>
              </w:rPr>
              <w:t>IDE</w:t>
            </w:r>
          </w:p>
        </w:tc>
        <w:tc>
          <w:tcPr>
            <w:tcW w:w="7290" w:type="dxa"/>
          </w:tcPr>
          <w:p w14:paraId="3FDC9336" w14:textId="79ECF10B" w:rsidR="00DA071F" w:rsidRPr="00D84E31" w:rsidRDefault="00E34895" w:rsidP="0076331B">
            <w:pPr>
              <w:suppressAutoHyphens/>
              <w:ind w:left="-24"/>
              <w:jc w:val="both"/>
              <w:rPr>
                <w:rFonts w:cstheme="minorHAnsi"/>
              </w:rPr>
            </w:pPr>
            <w:r w:rsidRPr="00D84E31">
              <w:rPr>
                <w:rFonts w:cstheme="minorHAnsi"/>
              </w:rPr>
              <w:t>Eclipse, IntelliJIdea, Visual Studio Code, PyCharm</w:t>
            </w:r>
            <w:r w:rsidR="005B13BA" w:rsidRPr="00D84E31">
              <w:rPr>
                <w:rFonts w:cstheme="minorHAnsi"/>
              </w:rPr>
              <w:t>.</w:t>
            </w:r>
          </w:p>
        </w:tc>
      </w:tr>
      <w:tr w:rsidR="00DA071F" w:rsidRPr="00D84E31" w14:paraId="5724EC69" w14:textId="77777777" w:rsidTr="00485DC9">
        <w:tc>
          <w:tcPr>
            <w:tcW w:w="3145" w:type="dxa"/>
          </w:tcPr>
          <w:p w14:paraId="3478F1BB" w14:textId="08E8FBFC" w:rsidR="00DA071F" w:rsidRPr="00D84E31" w:rsidRDefault="00DA071F" w:rsidP="0076331B">
            <w:pPr>
              <w:ind w:left="-24"/>
              <w:contextualSpacing/>
              <w:rPr>
                <w:rFonts w:cstheme="minorHAnsi"/>
                <w:b/>
                <w:bCs/>
              </w:rPr>
            </w:pPr>
            <w:r w:rsidRPr="00D84E31">
              <w:rPr>
                <w:rFonts w:cstheme="minorHAnsi"/>
                <w:b/>
                <w:bCs/>
              </w:rPr>
              <w:t>Design Patterns</w:t>
            </w:r>
          </w:p>
        </w:tc>
        <w:tc>
          <w:tcPr>
            <w:tcW w:w="7290" w:type="dxa"/>
          </w:tcPr>
          <w:p w14:paraId="1EDE746B" w14:textId="4B469D18" w:rsidR="00DA071F" w:rsidRPr="00D84E31" w:rsidRDefault="00E34895" w:rsidP="0076331B">
            <w:pPr>
              <w:suppressAutoHyphens/>
              <w:ind w:left="-24"/>
              <w:jc w:val="both"/>
              <w:rPr>
                <w:rFonts w:cstheme="minorHAnsi"/>
              </w:rPr>
            </w:pPr>
            <w:r w:rsidRPr="00D84E31">
              <w:rPr>
                <w:rFonts w:cstheme="minorHAnsi"/>
              </w:rPr>
              <w:t>MVC, Singleton, Session, Observer, State, Visitor, façade, Data Access Objects and Factory Pattern.</w:t>
            </w:r>
          </w:p>
        </w:tc>
      </w:tr>
      <w:tr w:rsidR="008E7023" w:rsidRPr="00D84E31" w14:paraId="4B09831A" w14:textId="77777777" w:rsidTr="00485DC9">
        <w:tc>
          <w:tcPr>
            <w:tcW w:w="3145" w:type="dxa"/>
          </w:tcPr>
          <w:p w14:paraId="59F6F6B0" w14:textId="105A38C7" w:rsidR="008E7023" w:rsidRPr="00D84E31" w:rsidRDefault="005B13BA" w:rsidP="0076331B">
            <w:pPr>
              <w:ind w:left="-24"/>
              <w:contextualSpacing/>
              <w:rPr>
                <w:rFonts w:cstheme="minorHAnsi"/>
                <w:b/>
                <w:bCs/>
              </w:rPr>
            </w:pPr>
            <w:r w:rsidRPr="00D84E31">
              <w:rPr>
                <w:rFonts w:cstheme="minorHAnsi"/>
                <w:b/>
                <w:bCs/>
              </w:rPr>
              <w:t xml:space="preserve">Relational </w:t>
            </w:r>
            <w:r w:rsidR="008E7023" w:rsidRPr="00D84E31">
              <w:rPr>
                <w:rFonts w:cstheme="minorHAnsi"/>
                <w:b/>
                <w:bCs/>
              </w:rPr>
              <w:t>Databases</w:t>
            </w:r>
          </w:p>
        </w:tc>
        <w:tc>
          <w:tcPr>
            <w:tcW w:w="7290" w:type="dxa"/>
          </w:tcPr>
          <w:p w14:paraId="72629560" w14:textId="4717C400" w:rsidR="008E7023" w:rsidRPr="00D84E31" w:rsidRDefault="00B364DC" w:rsidP="0076331B">
            <w:pPr>
              <w:suppressAutoHyphens/>
              <w:ind w:left="-24"/>
              <w:jc w:val="both"/>
              <w:rPr>
                <w:rFonts w:cstheme="minorHAnsi"/>
              </w:rPr>
            </w:pPr>
            <w:r w:rsidRPr="00D84E31">
              <w:rPr>
                <w:rFonts w:cstheme="minorHAnsi"/>
              </w:rPr>
              <w:t>S</w:t>
            </w:r>
            <w:r w:rsidR="008E7023" w:rsidRPr="00D84E31">
              <w:rPr>
                <w:rFonts w:cstheme="minorHAnsi"/>
              </w:rPr>
              <w:t>QL Server</w:t>
            </w:r>
            <w:r w:rsidRPr="00D84E31">
              <w:rPr>
                <w:rFonts w:cstheme="minorHAnsi"/>
              </w:rPr>
              <w:t>, MySQL, Oracle.</w:t>
            </w:r>
          </w:p>
        </w:tc>
      </w:tr>
      <w:tr w:rsidR="005B13BA" w:rsidRPr="00D84E31" w14:paraId="4D4C0D25" w14:textId="77777777" w:rsidTr="00485DC9">
        <w:tc>
          <w:tcPr>
            <w:tcW w:w="3145" w:type="dxa"/>
          </w:tcPr>
          <w:p w14:paraId="061144E9" w14:textId="1A4A428D" w:rsidR="005B13BA" w:rsidRPr="00D84E31" w:rsidRDefault="005B13BA" w:rsidP="0076331B">
            <w:pPr>
              <w:ind w:left="-24"/>
              <w:contextualSpacing/>
              <w:rPr>
                <w:rFonts w:cstheme="minorHAnsi"/>
                <w:b/>
                <w:bCs/>
              </w:rPr>
            </w:pPr>
            <w:r w:rsidRPr="00D84E31">
              <w:rPr>
                <w:rFonts w:cstheme="minorHAnsi"/>
                <w:b/>
                <w:bCs/>
              </w:rPr>
              <w:t>NoSQL</w:t>
            </w:r>
          </w:p>
        </w:tc>
        <w:tc>
          <w:tcPr>
            <w:tcW w:w="7290" w:type="dxa"/>
          </w:tcPr>
          <w:p w14:paraId="5F8D5D95" w14:textId="44E68522" w:rsidR="005B13BA" w:rsidRPr="00D84E31" w:rsidRDefault="005B13BA" w:rsidP="0076331B">
            <w:pPr>
              <w:suppressAutoHyphens/>
              <w:ind w:left="-24"/>
              <w:jc w:val="both"/>
              <w:rPr>
                <w:rFonts w:cstheme="minorHAnsi"/>
              </w:rPr>
            </w:pPr>
            <w:r w:rsidRPr="00D84E31">
              <w:rPr>
                <w:rFonts w:cstheme="minorHAnsi"/>
              </w:rPr>
              <w:t>Cassandra, MongoDB</w:t>
            </w:r>
          </w:p>
        </w:tc>
      </w:tr>
      <w:tr w:rsidR="00DA071F" w:rsidRPr="00D84E31" w14:paraId="018495FD" w14:textId="77777777" w:rsidTr="00485DC9">
        <w:tc>
          <w:tcPr>
            <w:tcW w:w="3145" w:type="dxa"/>
          </w:tcPr>
          <w:p w14:paraId="3E8E532F" w14:textId="39E4C74F" w:rsidR="00DA071F" w:rsidRPr="00D84E31" w:rsidRDefault="00DA071F" w:rsidP="0076331B">
            <w:pPr>
              <w:ind w:left="-24"/>
              <w:contextualSpacing/>
              <w:rPr>
                <w:rFonts w:cstheme="minorHAnsi"/>
                <w:b/>
                <w:bCs/>
              </w:rPr>
            </w:pPr>
            <w:r w:rsidRPr="00D84E31">
              <w:rPr>
                <w:rFonts w:cstheme="minorHAnsi"/>
                <w:b/>
                <w:bCs/>
              </w:rPr>
              <w:t>Web Servers</w:t>
            </w:r>
          </w:p>
        </w:tc>
        <w:tc>
          <w:tcPr>
            <w:tcW w:w="7290" w:type="dxa"/>
          </w:tcPr>
          <w:p w14:paraId="751A0026" w14:textId="31955354" w:rsidR="00DA071F" w:rsidRPr="00D84E31" w:rsidRDefault="00E34895" w:rsidP="0076331B">
            <w:pPr>
              <w:suppressAutoHyphens/>
              <w:ind w:left="-24"/>
              <w:jc w:val="both"/>
              <w:rPr>
                <w:rFonts w:cstheme="minorHAnsi"/>
              </w:rPr>
            </w:pPr>
            <w:r w:rsidRPr="00D84E31">
              <w:rPr>
                <w:rFonts w:cstheme="minorHAnsi"/>
              </w:rPr>
              <w:t xml:space="preserve">Apache Tomcat, </w:t>
            </w:r>
            <w:r w:rsidR="00FB5456" w:rsidRPr="00D84E31">
              <w:rPr>
                <w:rFonts w:cstheme="minorHAnsi"/>
              </w:rPr>
              <w:t>IBM WebSphere</w:t>
            </w:r>
            <w:r w:rsidR="005B13BA" w:rsidRPr="00D84E31">
              <w:rPr>
                <w:rFonts w:cstheme="minorHAnsi"/>
              </w:rPr>
              <w:t>.</w:t>
            </w:r>
          </w:p>
        </w:tc>
      </w:tr>
      <w:tr w:rsidR="00DA071F" w:rsidRPr="00D84E31" w14:paraId="75458F28" w14:textId="77777777" w:rsidTr="00485DC9">
        <w:tc>
          <w:tcPr>
            <w:tcW w:w="3145" w:type="dxa"/>
          </w:tcPr>
          <w:p w14:paraId="567AB8D7" w14:textId="2563E988" w:rsidR="00DA071F" w:rsidRPr="00D84E31" w:rsidRDefault="00DA071F" w:rsidP="0076331B">
            <w:pPr>
              <w:ind w:left="-24"/>
              <w:contextualSpacing/>
              <w:rPr>
                <w:rFonts w:cstheme="minorHAnsi"/>
                <w:b/>
                <w:bCs/>
              </w:rPr>
            </w:pPr>
            <w:r w:rsidRPr="00D84E31">
              <w:rPr>
                <w:rFonts w:cstheme="minorHAnsi"/>
                <w:b/>
                <w:bCs/>
              </w:rPr>
              <w:t>Web Services</w:t>
            </w:r>
          </w:p>
        </w:tc>
        <w:tc>
          <w:tcPr>
            <w:tcW w:w="7290" w:type="dxa"/>
          </w:tcPr>
          <w:p w14:paraId="3D11F735" w14:textId="48AA922F" w:rsidR="00DA071F" w:rsidRPr="00D84E31" w:rsidRDefault="00E34895" w:rsidP="0076331B">
            <w:pPr>
              <w:suppressAutoHyphens/>
              <w:ind w:left="-24"/>
              <w:jc w:val="both"/>
              <w:rPr>
                <w:rFonts w:cstheme="minorHAnsi"/>
              </w:rPr>
            </w:pPr>
            <w:r w:rsidRPr="00D84E31">
              <w:rPr>
                <w:rFonts w:cstheme="minorHAnsi"/>
              </w:rPr>
              <w:t>REST API, SOAP, Microservices, Swagger2 API Documentation</w:t>
            </w:r>
            <w:r w:rsidR="005B13BA" w:rsidRPr="00D84E31">
              <w:rPr>
                <w:rFonts w:cstheme="minorHAnsi"/>
              </w:rPr>
              <w:t>.</w:t>
            </w:r>
          </w:p>
        </w:tc>
      </w:tr>
      <w:tr w:rsidR="00DA071F" w:rsidRPr="00D84E31" w14:paraId="20C71ADF" w14:textId="77777777" w:rsidTr="00485DC9">
        <w:tc>
          <w:tcPr>
            <w:tcW w:w="3145" w:type="dxa"/>
          </w:tcPr>
          <w:p w14:paraId="01398333" w14:textId="32BCEB39" w:rsidR="00DA071F" w:rsidRPr="00D84E31" w:rsidRDefault="00DA071F" w:rsidP="0076331B">
            <w:pPr>
              <w:ind w:left="-24"/>
              <w:contextualSpacing/>
              <w:rPr>
                <w:rFonts w:cstheme="minorHAnsi"/>
                <w:b/>
                <w:bCs/>
              </w:rPr>
            </w:pPr>
            <w:r w:rsidRPr="00D84E31">
              <w:rPr>
                <w:rFonts w:cstheme="minorHAnsi"/>
                <w:b/>
                <w:bCs/>
              </w:rPr>
              <w:t>Deployment Tools</w:t>
            </w:r>
          </w:p>
        </w:tc>
        <w:tc>
          <w:tcPr>
            <w:tcW w:w="7290" w:type="dxa"/>
          </w:tcPr>
          <w:p w14:paraId="166AF85F" w14:textId="506E07DE" w:rsidR="00DA071F" w:rsidRPr="00D84E31" w:rsidRDefault="00E34895" w:rsidP="0076331B">
            <w:pPr>
              <w:suppressAutoHyphens/>
              <w:ind w:left="-24"/>
              <w:jc w:val="both"/>
              <w:rPr>
                <w:rFonts w:cstheme="minorHAnsi"/>
              </w:rPr>
            </w:pPr>
            <w:r w:rsidRPr="00D84E31">
              <w:rPr>
                <w:rFonts w:cstheme="minorHAnsi"/>
              </w:rPr>
              <w:t>Maven, Docker, Kubernetes and Apache ANT</w:t>
            </w:r>
            <w:r w:rsidR="005B13BA" w:rsidRPr="00D84E31">
              <w:rPr>
                <w:rFonts w:cstheme="minorHAnsi"/>
              </w:rPr>
              <w:t>.</w:t>
            </w:r>
          </w:p>
        </w:tc>
      </w:tr>
      <w:tr w:rsidR="00DA071F" w:rsidRPr="00D84E31" w14:paraId="488E95BA" w14:textId="77777777" w:rsidTr="00485DC9">
        <w:tc>
          <w:tcPr>
            <w:tcW w:w="3145" w:type="dxa"/>
          </w:tcPr>
          <w:p w14:paraId="482C7CDB" w14:textId="40DE42EB" w:rsidR="00DA071F" w:rsidRPr="00D84E31" w:rsidRDefault="00DA071F" w:rsidP="0076331B">
            <w:pPr>
              <w:ind w:left="-24"/>
              <w:contextualSpacing/>
              <w:rPr>
                <w:rFonts w:cstheme="minorHAnsi"/>
                <w:b/>
                <w:bCs/>
              </w:rPr>
            </w:pPr>
            <w:r w:rsidRPr="00D84E31">
              <w:rPr>
                <w:rFonts w:cstheme="minorHAnsi"/>
                <w:b/>
                <w:bCs/>
              </w:rPr>
              <w:t>Version Control</w:t>
            </w:r>
          </w:p>
        </w:tc>
        <w:tc>
          <w:tcPr>
            <w:tcW w:w="7290" w:type="dxa"/>
          </w:tcPr>
          <w:p w14:paraId="6DBEB765" w14:textId="2830AA63" w:rsidR="00DA071F" w:rsidRPr="00D84E31" w:rsidRDefault="00E34895" w:rsidP="0076331B">
            <w:pPr>
              <w:suppressAutoHyphens/>
              <w:ind w:left="-24"/>
              <w:jc w:val="both"/>
              <w:rPr>
                <w:rFonts w:cstheme="minorHAnsi"/>
              </w:rPr>
            </w:pPr>
            <w:r w:rsidRPr="00D84E31">
              <w:rPr>
                <w:rFonts w:cstheme="minorHAnsi"/>
              </w:rPr>
              <w:t>SVN, GitHub, Bitbucket</w:t>
            </w:r>
            <w:r w:rsidR="005B13BA" w:rsidRPr="00D84E31">
              <w:rPr>
                <w:rFonts w:cstheme="minorHAnsi"/>
              </w:rPr>
              <w:t>.</w:t>
            </w:r>
          </w:p>
        </w:tc>
      </w:tr>
      <w:tr w:rsidR="00DA071F" w:rsidRPr="00D84E31" w14:paraId="5D41CA15" w14:textId="77777777" w:rsidTr="00485DC9">
        <w:tc>
          <w:tcPr>
            <w:tcW w:w="3145" w:type="dxa"/>
          </w:tcPr>
          <w:p w14:paraId="607E3971" w14:textId="36808CFB" w:rsidR="00DA071F" w:rsidRPr="00D84E31" w:rsidRDefault="00DA071F" w:rsidP="0076331B">
            <w:pPr>
              <w:ind w:left="-24"/>
              <w:contextualSpacing/>
              <w:rPr>
                <w:rFonts w:cstheme="minorHAnsi"/>
                <w:b/>
                <w:bCs/>
              </w:rPr>
            </w:pPr>
            <w:r w:rsidRPr="00D84E31">
              <w:rPr>
                <w:rFonts w:cstheme="minorHAnsi"/>
                <w:b/>
                <w:bCs/>
              </w:rPr>
              <w:t>T</w:t>
            </w:r>
            <w:r w:rsidR="00FB5456" w:rsidRPr="00D84E31">
              <w:rPr>
                <w:rFonts w:cstheme="minorHAnsi"/>
                <w:b/>
                <w:bCs/>
              </w:rPr>
              <w:t>ools &amp; Utilities</w:t>
            </w:r>
          </w:p>
        </w:tc>
        <w:tc>
          <w:tcPr>
            <w:tcW w:w="7290" w:type="dxa"/>
          </w:tcPr>
          <w:p w14:paraId="656E8DC6" w14:textId="6E057087" w:rsidR="00DA071F" w:rsidRPr="00D84E31" w:rsidRDefault="00E34895" w:rsidP="0076331B">
            <w:pPr>
              <w:suppressAutoHyphens/>
              <w:ind w:left="-24"/>
              <w:jc w:val="both"/>
              <w:rPr>
                <w:rFonts w:cstheme="minorHAnsi"/>
              </w:rPr>
            </w:pPr>
            <w:r w:rsidRPr="00D84E31">
              <w:rPr>
                <w:rFonts w:cstheme="minorHAnsi"/>
              </w:rPr>
              <w:t>JUnit, Log4j, selenium</w:t>
            </w:r>
            <w:r w:rsidR="00BE1C93" w:rsidRPr="00D84E31">
              <w:rPr>
                <w:rFonts w:cstheme="minorHAnsi"/>
              </w:rPr>
              <w:t>, Ant, Maven, Putty, SQL Explorer</w:t>
            </w:r>
            <w:r w:rsidR="005B13BA" w:rsidRPr="00D84E31">
              <w:rPr>
                <w:rFonts w:cstheme="minorHAnsi"/>
              </w:rPr>
              <w:t>.</w:t>
            </w:r>
          </w:p>
        </w:tc>
      </w:tr>
      <w:tr w:rsidR="00DA071F" w:rsidRPr="00D84E31" w14:paraId="276B1C71" w14:textId="77777777" w:rsidTr="00485DC9">
        <w:tc>
          <w:tcPr>
            <w:tcW w:w="3145" w:type="dxa"/>
          </w:tcPr>
          <w:p w14:paraId="4CBD8E61" w14:textId="03BC27C9" w:rsidR="00DA071F" w:rsidRPr="00D84E31" w:rsidRDefault="00DA071F" w:rsidP="0076331B">
            <w:pPr>
              <w:ind w:left="-24"/>
              <w:contextualSpacing/>
              <w:rPr>
                <w:rFonts w:cstheme="minorHAnsi"/>
                <w:b/>
                <w:bCs/>
              </w:rPr>
            </w:pPr>
            <w:r w:rsidRPr="00D84E31">
              <w:rPr>
                <w:rFonts w:cstheme="minorHAnsi"/>
                <w:b/>
                <w:bCs/>
              </w:rPr>
              <w:t>Operating Systems</w:t>
            </w:r>
          </w:p>
        </w:tc>
        <w:tc>
          <w:tcPr>
            <w:tcW w:w="7290" w:type="dxa"/>
          </w:tcPr>
          <w:p w14:paraId="1F0BEC0B" w14:textId="61BADFB4" w:rsidR="00DA071F" w:rsidRPr="00D84E31" w:rsidRDefault="00E34895" w:rsidP="0076331B">
            <w:pPr>
              <w:suppressAutoHyphens/>
              <w:ind w:left="-24"/>
              <w:jc w:val="both"/>
              <w:rPr>
                <w:rFonts w:cstheme="minorHAnsi"/>
              </w:rPr>
            </w:pPr>
            <w:r w:rsidRPr="00D84E31">
              <w:rPr>
                <w:rFonts w:cstheme="minorHAnsi"/>
              </w:rPr>
              <w:t>Windows, Linux</w:t>
            </w:r>
            <w:r w:rsidR="00717664" w:rsidRPr="00D84E31">
              <w:rPr>
                <w:rFonts w:cstheme="minorHAnsi"/>
              </w:rPr>
              <w:t xml:space="preserve"> </w:t>
            </w:r>
            <w:r w:rsidRPr="00D84E31">
              <w:rPr>
                <w:rFonts w:cstheme="minorHAnsi"/>
              </w:rPr>
              <w:t>(Ubuntu)</w:t>
            </w:r>
            <w:r w:rsidR="005B13BA" w:rsidRPr="00D84E31">
              <w:rPr>
                <w:rFonts w:cstheme="minorHAnsi"/>
              </w:rPr>
              <w:t>.</w:t>
            </w:r>
          </w:p>
        </w:tc>
      </w:tr>
    </w:tbl>
    <w:p w14:paraId="6EFE4F4E" w14:textId="0A45D3B4" w:rsidR="00717664" w:rsidRPr="00D84E31" w:rsidRDefault="00717664" w:rsidP="0076331B">
      <w:pPr>
        <w:spacing w:after="0" w:line="240" w:lineRule="auto"/>
        <w:rPr>
          <w:rFonts w:cstheme="minorHAnsi"/>
          <w:b/>
          <w:bCs/>
        </w:rPr>
      </w:pPr>
    </w:p>
    <w:p w14:paraId="2F330B76" w14:textId="42311154" w:rsidR="00DA071F" w:rsidRPr="00D84E31" w:rsidRDefault="004907A0" w:rsidP="0076331B">
      <w:pPr>
        <w:suppressAutoHyphens/>
        <w:spacing w:after="0" w:line="240" w:lineRule="auto"/>
        <w:ind w:right="216"/>
        <w:jc w:val="both"/>
        <w:rPr>
          <w:rFonts w:cstheme="minorHAnsi"/>
          <w:b/>
          <w:bCs/>
        </w:rPr>
      </w:pPr>
      <w:r w:rsidRPr="00D84E31">
        <w:rPr>
          <w:rFonts w:cstheme="minorHAnsi"/>
          <w:b/>
          <w:bCs/>
        </w:rPr>
        <w:t>PROFESSIONAL EXPERIENCE:</w:t>
      </w:r>
    </w:p>
    <w:p w14:paraId="432DAF12" w14:textId="33520955" w:rsidR="00717664" w:rsidRPr="00D84E31" w:rsidRDefault="00717664" w:rsidP="0076331B">
      <w:pPr>
        <w:spacing w:after="0" w:line="240" w:lineRule="auto"/>
        <w:ind w:right="216"/>
        <w:contextualSpacing/>
        <w:rPr>
          <w:rFonts w:cstheme="minorHAnsi"/>
          <w:b/>
          <w:bCs/>
        </w:rPr>
      </w:pPr>
    </w:p>
    <w:p w14:paraId="6D3CD725" w14:textId="445E7470" w:rsidR="002F6619" w:rsidRPr="00D84E31" w:rsidRDefault="002F6619" w:rsidP="0076331B">
      <w:pPr>
        <w:tabs>
          <w:tab w:val="right" w:pos="10530"/>
        </w:tabs>
        <w:spacing w:after="0" w:line="240" w:lineRule="auto"/>
        <w:ind w:right="-18"/>
        <w:contextualSpacing/>
        <w:rPr>
          <w:rFonts w:cstheme="minorHAnsi"/>
          <w:b/>
          <w:bCs/>
        </w:rPr>
      </w:pPr>
      <w:r w:rsidRPr="00D84E31">
        <w:rPr>
          <w:rFonts w:cstheme="minorHAnsi"/>
          <w:b/>
          <w:bCs/>
        </w:rPr>
        <w:t>Express Scripts</w:t>
      </w:r>
      <w:r w:rsidR="0065009A" w:rsidRPr="00D84E31">
        <w:rPr>
          <w:rFonts w:cstheme="minorHAnsi"/>
          <w:b/>
          <w:bCs/>
        </w:rPr>
        <w:t>, St. Louis, MO</w:t>
      </w:r>
      <w:r w:rsidR="0096704D" w:rsidRPr="00D84E31">
        <w:rPr>
          <w:rFonts w:cstheme="minorHAnsi"/>
          <w:b/>
          <w:bCs/>
        </w:rPr>
        <w:tab/>
      </w:r>
      <w:r w:rsidR="0022011B" w:rsidRPr="00D84E31">
        <w:rPr>
          <w:rFonts w:cstheme="minorHAnsi"/>
          <w:b/>
          <w:bCs/>
        </w:rPr>
        <w:t>Mar</w:t>
      </w:r>
      <w:r w:rsidRPr="00D84E31">
        <w:rPr>
          <w:rFonts w:cstheme="minorHAnsi"/>
          <w:b/>
          <w:bCs/>
        </w:rPr>
        <w:t>’201</w:t>
      </w:r>
      <w:r w:rsidR="0022011B" w:rsidRPr="00D84E31">
        <w:rPr>
          <w:rFonts w:cstheme="minorHAnsi"/>
          <w:b/>
          <w:bCs/>
        </w:rPr>
        <w:t>9</w:t>
      </w:r>
      <w:r w:rsidRPr="00D84E31">
        <w:rPr>
          <w:rFonts w:cstheme="minorHAnsi"/>
          <w:b/>
          <w:bCs/>
        </w:rPr>
        <w:t xml:space="preserve"> – Till Date</w:t>
      </w:r>
    </w:p>
    <w:p w14:paraId="4816A5AD" w14:textId="041B1BA4" w:rsidR="00717664" w:rsidRPr="00D84E31" w:rsidRDefault="002F6619" w:rsidP="0076331B">
      <w:pPr>
        <w:spacing w:after="0" w:line="240" w:lineRule="auto"/>
        <w:ind w:right="216"/>
        <w:contextualSpacing/>
        <w:rPr>
          <w:rFonts w:cstheme="minorHAnsi"/>
          <w:b/>
          <w:bCs/>
        </w:rPr>
      </w:pPr>
      <w:r w:rsidRPr="00D84E31">
        <w:rPr>
          <w:rFonts w:cstheme="minorHAnsi"/>
          <w:b/>
          <w:bCs/>
        </w:rPr>
        <w:t>Full Stack Developer</w:t>
      </w:r>
    </w:p>
    <w:p w14:paraId="6624D7F8" w14:textId="77777777" w:rsidR="002F6619" w:rsidRPr="00D84E31" w:rsidRDefault="002F6619" w:rsidP="0076331B">
      <w:pPr>
        <w:spacing w:after="0" w:line="240" w:lineRule="auto"/>
        <w:ind w:right="216"/>
        <w:rPr>
          <w:rFonts w:cstheme="minorHAnsi"/>
          <w:b/>
          <w:bCs/>
        </w:rPr>
      </w:pPr>
      <w:r w:rsidRPr="00D84E31">
        <w:rPr>
          <w:rFonts w:cstheme="minorHAnsi"/>
          <w:b/>
          <w:bCs/>
        </w:rPr>
        <w:t>Responsibilities:</w:t>
      </w:r>
    </w:p>
    <w:p w14:paraId="4499229C" w14:textId="4D7D59EC" w:rsidR="00717664" w:rsidRPr="00D84E31" w:rsidRDefault="00717664" w:rsidP="0076331B">
      <w:pPr>
        <w:pStyle w:val="ListParagraph"/>
        <w:numPr>
          <w:ilvl w:val="0"/>
          <w:numId w:val="5"/>
        </w:numPr>
        <w:spacing w:after="0" w:line="240" w:lineRule="auto"/>
        <w:ind w:right="216"/>
        <w:jc w:val="both"/>
        <w:rPr>
          <w:rFonts w:cstheme="minorHAnsi"/>
          <w:b/>
          <w:bCs/>
        </w:rPr>
      </w:pPr>
      <w:r w:rsidRPr="00D84E31">
        <w:rPr>
          <w:rFonts w:eastAsia="Times New Roman" w:cstheme="minorHAnsi"/>
        </w:rPr>
        <w:t xml:space="preserve">Involved in analysis and design phases of </w:t>
      </w:r>
      <w:r w:rsidR="00934557" w:rsidRPr="00D84E31">
        <w:rPr>
          <w:rFonts w:eastAsia="Times New Roman" w:cstheme="minorHAnsi"/>
          <w:b/>
          <w:bCs/>
        </w:rPr>
        <w:t>S</w:t>
      </w:r>
      <w:r w:rsidRPr="00D84E31">
        <w:rPr>
          <w:rFonts w:eastAsia="Times New Roman" w:cstheme="minorHAnsi"/>
          <w:b/>
          <w:bCs/>
        </w:rPr>
        <w:t xml:space="preserve">oftware </w:t>
      </w:r>
      <w:r w:rsidR="00934557" w:rsidRPr="00D84E31">
        <w:rPr>
          <w:rFonts w:eastAsia="Times New Roman" w:cstheme="minorHAnsi"/>
          <w:b/>
          <w:bCs/>
        </w:rPr>
        <w:t>D</w:t>
      </w:r>
      <w:r w:rsidRPr="00D84E31">
        <w:rPr>
          <w:rFonts w:eastAsia="Times New Roman" w:cstheme="minorHAnsi"/>
          <w:b/>
          <w:bCs/>
        </w:rPr>
        <w:t>evelopment life cycle</w:t>
      </w:r>
      <w:r w:rsidRPr="00D84E31">
        <w:rPr>
          <w:rFonts w:eastAsia="Times New Roman" w:cstheme="minorHAnsi"/>
        </w:rPr>
        <w:t xml:space="preserve"> (SDLC</w:t>
      </w:r>
      <w:r w:rsidR="00485DC9" w:rsidRPr="00D84E31">
        <w:rPr>
          <w:rFonts w:eastAsia="Times New Roman" w:cstheme="minorHAnsi"/>
        </w:rPr>
        <w:t>)</w:t>
      </w:r>
      <w:r w:rsidR="00B6439C" w:rsidRPr="00D84E31">
        <w:rPr>
          <w:rFonts w:eastAsia="Times New Roman" w:cstheme="minorHAnsi"/>
        </w:rPr>
        <w:t xml:space="preserve">, </w:t>
      </w:r>
      <w:r w:rsidRPr="00D84E31">
        <w:rPr>
          <w:rFonts w:eastAsia="Times New Roman" w:cstheme="minorHAnsi"/>
        </w:rPr>
        <w:t xml:space="preserve">documenting the requirements and architecting the application based on </w:t>
      </w:r>
      <w:r w:rsidRPr="00D84E31">
        <w:rPr>
          <w:rFonts w:eastAsia="Times New Roman" w:cstheme="minorHAnsi"/>
          <w:b/>
          <w:bCs/>
        </w:rPr>
        <w:t>J2EE Standards.</w:t>
      </w:r>
    </w:p>
    <w:p w14:paraId="567A7E46" w14:textId="31AEBD71" w:rsidR="00B6439C" w:rsidRPr="00D84E31" w:rsidRDefault="00B6439C" w:rsidP="0076331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D84E31">
        <w:rPr>
          <w:rFonts w:cstheme="minorHAnsi"/>
        </w:rPr>
        <w:t xml:space="preserve">Implemented </w:t>
      </w:r>
      <w:r w:rsidRPr="00D84E31">
        <w:rPr>
          <w:rFonts w:cstheme="minorHAnsi"/>
          <w:b/>
          <w:bCs/>
        </w:rPr>
        <w:t>RESTful Web services</w:t>
      </w:r>
      <w:r w:rsidRPr="00D84E31">
        <w:rPr>
          <w:rFonts w:cstheme="minorHAnsi"/>
        </w:rPr>
        <w:t xml:space="preserve"> to retrieve data from client side and made </w:t>
      </w:r>
      <w:r w:rsidRPr="00D84E31">
        <w:rPr>
          <w:rFonts w:cstheme="minorHAnsi"/>
          <w:b/>
          <w:bCs/>
        </w:rPr>
        <w:t>REST API</w:t>
      </w:r>
      <w:r w:rsidRPr="00D84E31">
        <w:rPr>
          <w:rFonts w:cstheme="minorHAnsi"/>
        </w:rPr>
        <w:t xml:space="preserve"> calls from </w:t>
      </w:r>
      <w:r w:rsidRPr="00D84E31">
        <w:rPr>
          <w:rFonts w:cstheme="minorHAnsi"/>
          <w:b/>
          <w:bCs/>
        </w:rPr>
        <w:t>Angular JS</w:t>
      </w:r>
      <w:r w:rsidRPr="00D84E31">
        <w:rPr>
          <w:rFonts w:cstheme="minorHAnsi"/>
        </w:rPr>
        <w:t xml:space="preserve"> and parsed the data to project to the client and handled the security and Authorization using Spring Security.</w:t>
      </w:r>
    </w:p>
    <w:p w14:paraId="00D529F6" w14:textId="4D40FCF3" w:rsidR="00203037" w:rsidRPr="00D84E31" w:rsidRDefault="00203037" w:rsidP="0076331B">
      <w:pPr>
        <w:pStyle w:val="ListParagraph"/>
        <w:numPr>
          <w:ilvl w:val="0"/>
          <w:numId w:val="5"/>
        </w:numPr>
        <w:spacing w:after="0" w:line="240" w:lineRule="auto"/>
        <w:ind w:right="216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Extensively used core </w:t>
      </w:r>
      <w:r w:rsidR="0005695A" w:rsidRPr="00D84E31">
        <w:rPr>
          <w:rFonts w:eastAsia="Times New Roman" w:cstheme="minorHAnsi"/>
        </w:rPr>
        <w:t>J</w:t>
      </w:r>
      <w:r w:rsidRPr="00D84E31">
        <w:rPr>
          <w:rFonts w:eastAsia="Times New Roman" w:cstheme="minorHAnsi"/>
        </w:rPr>
        <w:t xml:space="preserve">ava concepts - </w:t>
      </w:r>
      <w:r w:rsidR="00124949" w:rsidRPr="00D84E31">
        <w:rPr>
          <w:rFonts w:eastAsia="Times New Roman" w:cstheme="minorHAnsi"/>
          <w:b/>
          <w:bCs/>
        </w:rPr>
        <w:t>C</w:t>
      </w:r>
      <w:r w:rsidRPr="00D84E31">
        <w:rPr>
          <w:rFonts w:eastAsia="Times New Roman" w:cstheme="minorHAnsi"/>
          <w:b/>
          <w:bCs/>
        </w:rPr>
        <w:t>ollection framework</w:t>
      </w:r>
      <w:r w:rsidRPr="00D84E31">
        <w:rPr>
          <w:rFonts w:eastAsia="Times New Roman" w:cstheme="minorHAnsi"/>
        </w:rPr>
        <w:t xml:space="preserve">, </w:t>
      </w:r>
      <w:r w:rsidR="00124949" w:rsidRPr="00D84E31">
        <w:rPr>
          <w:rFonts w:eastAsia="Times New Roman" w:cstheme="minorHAnsi"/>
          <w:b/>
          <w:bCs/>
        </w:rPr>
        <w:t>M</w:t>
      </w:r>
      <w:r w:rsidRPr="00D84E31">
        <w:rPr>
          <w:rFonts w:eastAsia="Times New Roman" w:cstheme="minorHAnsi"/>
          <w:b/>
          <w:bCs/>
        </w:rPr>
        <w:t>ulti-threading</w:t>
      </w:r>
      <w:r w:rsidRPr="00D84E31">
        <w:rPr>
          <w:rFonts w:eastAsia="Times New Roman" w:cstheme="minorHAnsi"/>
        </w:rPr>
        <w:t xml:space="preserve">, </w:t>
      </w:r>
      <w:r w:rsidRPr="00D84E31">
        <w:rPr>
          <w:rFonts w:eastAsia="Times New Roman" w:cstheme="minorHAnsi"/>
          <w:b/>
          <w:bCs/>
        </w:rPr>
        <w:t>OOPS</w:t>
      </w:r>
      <w:r w:rsidRPr="00D84E31">
        <w:rPr>
          <w:rFonts w:eastAsia="Times New Roman" w:cstheme="minorHAnsi"/>
        </w:rPr>
        <w:t xml:space="preserve"> and </w:t>
      </w:r>
      <w:r w:rsidRPr="00D84E31">
        <w:rPr>
          <w:rFonts w:eastAsia="Times New Roman" w:cstheme="minorHAnsi"/>
          <w:b/>
          <w:bCs/>
        </w:rPr>
        <w:t>Exception Handling</w:t>
      </w:r>
      <w:r w:rsidRPr="00D84E31">
        <w:rPr>
          <w:rFonts w:eastAsia="Times New Roman" w:cstheme="minorHAnsi"/>
        </w:rPr>
        <w:t>.</w:t>
      </w:r>
    </w:p>
    <w:p w14:paraId="773DB117" w14:textId="4CA382C9" w:rsidR="00203037" w:rsidRPr="00D84E31" w:rsidRDefault="00203037" w:rsidP="0076331B">
      <w:pPr>
        <w:pStyle w:val="ListParagraph"/>
        <w:numPr>
          <w:ilvl w:val="0"/>
          <w:numId w:val="5"/>
        </w:numPr>
        <w:spacing w:after="0" w:line="240" w:lineRule="auto"/>
        <w:ind w:right="216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Developed the </w:t>
      </w:r>
      <w:r w:rsidRPr="00D84E31">
        <w:rPr>
          <w:rFonts w:eastAsia="Times New Roman" w:cstheme="minorHAnsi"/>
          <w:b/>
          <w:bCs/>
        </w:rPr>
        <w:t>jQuery</w:t>
      </w:r>
      <w:r w:rsidRPr="00D84E31">
        <w:rPr>
          <w:rFonts w:eastAsia="Times New Roman" w:cstheme="minorHAnsi"/>
        </w:rPr>
        <w:t xml:space="preserve"> callback functions to implement asynchronous communication using </w:t>
      </w:r>
      <w:r w:rsidRPr="00D84E31">
        <w:rPr>
          <w:rFonts w:eastAsia="Times New Roman" w:cstheme="minorHAnsi"/>
          <w:b/>
          <w:bCs/>
        </w:rPr>
        <w:t>AJAX</w:t>
      </w:r>
      <w:r w:rsidRPr="00D84E31">
        <w:rPr>
          <w:rFonts w:eastAsia="Times New Roman" w:cstheme="minorHAnsi"/>
        </w:rPr>
        <w:t>.</w:t>
      </w:r>
    </w:p>
    <w:p w14:paraId="37DD491D" w14:textId="6B69C6A9" w:rsidR="00203037" w:rsidRPr="00D84E31" w:rsidRDefault="00203037" w:rsidP="0076331B">
      <w:pPr>
        <w:pStyle w:val="ListParagraph"/>
        <w:numPr>
          <w:ilvl w:val="0"/>
          <w:numId w:val="5"/>
        </w:numPr>
        <w:spacing w:after="0" w:line="240" w:lineRule="auto"/>
        <w:ind w:right="216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Designed dynamic and browser compatible pages using </w:t>
      </w:r>
      <w:r w:rsidRPr="00D84E31">
        <w:rPr>
          <w:rFonts w:eastAsia="Times New Roman" w:cstheme="minorHAnsi"/>
          <w:b/>
          <w:bCs/>
        </w:rPr>
        <w:t>HTML5</w:t>
      </w:r>
      <w:r w:rsidRPr="00D84E31">
        <w:rPr>
          <w:rFonts w:eastAsia="Times New Roman" w:cstheme="minorHAnsi"/>
        </w:rPr>
        <w:t xml:space="preserve">, </w:t>
      </w:r>
      <w:r w:rsidRPr="00D84E31">
        <w:rPr>
          <w:rFonts w:eastAsia="Times New Roman" w:cstheme="minorHAnsi"/>
          <w:b/>
          <w:bCs/>
        </w:rPr>
        <w:t>CSS3</w:t>
      </w:r>
      <w:r w:rsidRPr="00D84E31">
        <w:rPr>
          <w:rFonts w:eastAsia="Times New Roman" w:cstheme="minorHAnsi"/>
        </w:rPr>
        <w:t xml:space="preserve">, </w:t>
      </w:r>
      <w:r w:rsidRPr="00D84E31">
        <w:rPr>
          <w:rFonts w:eastAsia="Times New Roman" w:cstheme="minorHAnsi"/>
          <w:b/>
          <w:bCs/>
        </w:rPr>
        <w:t>Bootstrap</w:t>
      </w:r>
      <w:r w:rsidRPr="00D84E31">
        <w:rPr>
          <w:rFonts w:eastAsia="Times New Roman" w:cstheme="minorHAnsi"/>
        </w:rPr>
        <w:t xml:space="preserve"> and </w:t>
      </w:r>
      <w:r w:rsidRPr="00D84E31">
        <w:rPr>
          <w:rFonts w:eastAsia="Times New Roman" w:cstheme="minorHAnsi"/>
          <w:b/>
          <w:bCs/>
        </w:rPr>
        <w:t>JavaScript</w:t>
      </w:r>
      <w:r w:rsidRPr="00D84E31">
        <w:rPr>
          <w:rFonts w:eastAsia="Times New Roman" w:cstheme="minorHAnsi"/>
        </w:rPr>
        <w:t>.</w:t>
      </w:r>
    </w:p>
    <w:p w14:paraId="53F73229" w14:textId="193CCCCD" w:rsidR="00B6439C" w:rsidRPr="00D84E31" w:rsidRDefault="00B6439C" w:rsidP="0076331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Used </w:t>
      </w:r>
      <w:r w:rsidRPr="00D84E31">
        <w:rPr>
          <w:rFonts w:eastAsia="Times New Roman" w:cstheme="minorHAnsi"/>
          <w:b/>
          <w:bCs/>
        </w:rPr>
        <w:t>Swagger</w:t>
      </w:r>
      <w:r w:rsidRPr="00D84E31">
        <w:rPr>
          <w:rFonts w:eastAsia="Times New Roman" w:cstheme="minorHAnsi"/>
        </w:rPr>
        <w:t xml:space="preserve"> to get </w:t>
      </w:r>
      <w:r w:rsidRPr="00D84E31">
        <w:rPr>
          <w:rFonts w:eastAsia="Times New Roman" w:cstheme="minorHAnsi"/>
          <w:b/>
          <w:bCs/>
        </w:rPr>
        <w:t>REST API</w:t>
      </w:r>
      <w:r w:rsidRPr="00D84E31">
        <w:rPr>
          <w:rFonts w:eastAsia="Times New Roman" w:cstheme="minorHAnsi"/>
        </w:rPr>
        <w:t xml:space="preserve"> Specification and Documentation, Created and Tested Mock Service for the specification using </w:t>
      </w:r>
      <w:r w:rsidRPr="00D84E31">
        <w:rPr>
          <w:rFonts w:eastAsia="Times New Roman" w:cstheme="minorHAnsi"/>
          <w:b/>
          <w:bCs/>
        </w:rPr>
        <w:t>SOAPUI Pro</w:t>
      </w:r>
      <w:r w:rsidRPr="00D84E31">
        <w:rPr>
          <w:rFonts w:eastAsia="Times New Roman" w:cstheme="minorHAnsi"/>
        </w:rPr>
        <w:t>.</w:t>
      </w:r>
    </w:p>
    <w:p w14:paraId="59D0635C" w14:textId="29E819B4" w:rsidR="00203037" w:rsidRPr="00D84E31" w:rsidRDefault="00203037" w:rsidP="0076331B">
      <w:pPr>
        <w:pStyle w:val="ListParagraph"/>
        <w:numPr>
          <w:ilvl w:val="0"/>
          <w:numId w:val="5"/>
        </w:numPr>
        <w:spacing w:after="0" w:line="240" w:lineRule="auto"/>
        <w:ind w:right="216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Designed and developed Business components and Integrated with </w:t>
      </w:r>
      <w:r w:rsidRPr="00D84E31">
        <w:rPr>
          <w:rFonts w:eastAsia="Times New Roman" w:cstheme="minorHAnsi"/>
          <w:b/>
          <w:bCs/>
        </w:rPr>
        <w:t>Spring Boot</w:t>
      </w:r>
      <w:r w:rsidRPr="00D84E31">
        <w:rPr>
          <w:rFonts w:eastAsia="Times New Roman" w:cstheme="minorHAnsi"/>
        </w:rPr>
        <w:t>.</w:t>
      </w:r>
    </w:p>
    <w:p w14:paraId="3FEE7F7C" w14:textId="0BA5CB42" w:rsidR="00203037" w:rsidRPr="00D84E31" w:rsidRDefault="00203037" w:rsidP="0076331B">
      <w:pPr>
        <w:pStyle w:val="ListParagraph"/>
        <w:numPr>
          <w:ilvl w:val="0"/>
          <w:numId w:val="5"/>
        </w:numPr>
        <w:spacing w:after="0" w:line="240" w:lineRule="auto"/>
        <w:ind w:right="216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Built the backend Rest API using </w:t>
      </w:r>
      <w:r w:rsidRPr="00D84E31">
        <w:rPr>
          <w:rFonts w:eastAsia="Times New Roman" w:cstheme="minorHAnsi"/>
          <w:b/>
          <w:bCs/>
        </w:rPr>
        <w:t>Spring</w:t>
      </w:r>
      <w:r w:rsidRPr="00D84E31">
        <w:rPr>
          <w:rFonts w:eastAsia="Times New Roman" w:cstheme="minorHAnsi"/>
        </w:rPr>
        <w:t xml:space="preserve"> </w:t>
      </w:r>
      <w:r w:rsidRPr="00D84E31">
        <w:rPr>
          <w:rFonts w:eastAsia="Times New Roman" w:cstheme="minorHAnsi"/>
          <w:b/>
          <w:bCs/>
        </w:rPr>
        <w:t>MVC</w:t>
      </w:r>
      <w:r w:rsidRPr="00D84E31">
        <w:rPr>
          <w:rFonts w:eastAsia="Times New Roman" w:cstheme="minorHAnsi"/>
        </w:rPr>
        <w:t xml:space="preserve"> and </w:t>
      </w:r>
      <w:r w:rsidRPr="00D84E31">
        <w:rPr>
          <w:rFonts w:eastAsia="Times New Roman" w:cstheme="minorHAnsi"/>
          <w:b/>
          <w:bCs/>
        </w:rPr>
        <w:t>Hibernate</w:t>
      </w:r>
      <w:r w:rsidRPr="00D84E31">
        <w:rPr>
          <w:rFonts w:eastAsia="Times New Roman" w:cstheme="minorHAnsi"/>
        </w:rPr>
        <w:t xml:space="preserve"> </w:t>
      </w:r>
      <w:r w:rsidRPr="00D84E31">
        <w:rPr>
          <w:rFonts w:eastAsia="Times New Roman" w:cstheme="minorHAnsi"/>
          <w:b/>
          <w:bCs/>
        </w:rPr>
        <w:t>ORM</w:t>
      </w:r>
      <w:r w:rsidRPr="00D84E31">
        <w:rPr>
          <w:rFonts w:eastAsia="Times New Roman" w:cstheme="minorHAnsi"/>
        </w:rPr>
        <w:t xml:space="preserve"> frameworks.</w:t>
      </w:r>
    </w:p>
    <w:p w14:paraId="72735254" w14:textId="79587DAA" w:rsidR="00203037" w:rsidRPr="00D84E31" w:rsidRDefault="00203037" w:rsidP="0076331B">
      <w:pPr>
        <w:pStyle w:val="ListParagraph"/>
        <w:numPr>
          <w:ilvl w:val="0"/>
          <w:numId w:val="5"/>
        </w:numPr>
        <w:spacing w:after="0" w:line="240" w:lineRule="auto"/>
        <w:ind w:right="216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>Handled the Spring components such as Dispatcher Servlet, Controllers, Model and View Objects and View Resolver.</w:t>
      </w:r>
    </w:p>
    <w:p w14:paraId="52D9DCBE" w14:textId="0BAEA1B3" w:rsidR="009A5134" w:rsidRPr="00D84E31" w:rsidRDefault="009A5134" w:rsidP="0076331B">
      <w:pPr>
        <w:pStyle w:val="ListParagraph"/>
        <w:numPr>
          <w:ilvl w:val="0"/>
          <w:numId w:val="5"/>
        </w:numPr>
        <w:spacing w:after="0" w:line="240" w:lineRule="auto"/>
        <w:ind w:right="216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Worked on connecting the application to </w:t>
      </w:r>
      <w:r w:rsidRPr="00D84E31">
        <w:rPr>
          <w:rFonts w:eastAsia="Times New Roman" w:cstheme="minorHAnsi"/>
          <w:b/>
          <w:bCs/>
        </w:rPr>
        <w:t>MS SQL Server</w:t>
      </w:r>
      <w:r w:rsidRPr="00D84E31">
        <w:rPr>
          <w:rFonts w:eastAsia="Times New Roman" w:cstheme="minorHAnsi"/>
        </w:rPr>
        <w:t xml:space="preserve"> using </w:t>
      </w:r>
      <w:r w:rsidRPr="00D84E31">
        <w:rPr>
          <w:rFonts w:eastAsia="Times New Roman" w:cstheme="minorHAnsi"/>
          <w:b/>
          <w:bCs/>
        </w:rPr>
        <w:t>JDBC</w:t>
      </w:r>
      <w:r w:rsidR="00D55EAD" w:rsidRPr="00D84E31">
        <w:rPr>
          <w:rFonts w:eastAsia="Times New Roman" w:cstheme="minorHAnsi"/>
          <w:b/>
          <w:bCs/>
        </w:rPr>
        <w:t>, Hibernate</w:t>
      </w:r>
      <w:r w:rsidR="00494A9E" w:rsidRPr="00D84E31">
        <w:rPr>
          <w:rFonts w:eastAsia="Times New Roman" w:cstheme="minorHAnsi"/>
        </w:rPr>
        <w:t xml:space="preserve"> and configured pom.xml to include MS JDBC driver for build using maven</w:t>
      </w:r>
      <w:r w:rsidRPr="00D84E31">
        <w:rPr>
          <w:rFonts w:eastAsia="Times New Roman" w:cstheme="minorHAnsi"/>
        </w:rPr>
        <w:t xml:space="preserve">. </w:t>
      </w:r>
    </w:p>
    <w:p w14:paraId="5ACC55E9" w14:textId="34BB0197" w:rsidR="00203037" w:rsidRPr="00D84E31" w:rsidRDefault="00203037" w:rsidP="0076331B">
      <w:pPr>
        <w:pStyle w:val="ListParagraph"/>
        <w:numPr>
          <w:ilvl w:val="0"/>
          <w:numId w:val="5"/>
        </w:numPr>
        <w:spacing w:after="0" w:line="240" w:lineRule="auto"/>
        <w:ind w:right="216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Used Spring Framework </w:t>
      </w:r>
      <w:r w:rsidRPr="00D84E31">
        <w:rPr>
          <w:rFonts w:eastAsia="Times New Roman" w:cstheme="minorHAnsi"/>
          <w:b/>
          <w:bCs/>
        </w:rPr>
        <w:t>AOP</w:t>
      </w:r>
      <w:r w:rsidRPr="00D84E31">
        <w:rPr>
          <w:rFonts w:eastAsia="Times New Roman" w:cstheme="minorHAnsi"/>
        </w:rPr>
        <w:t xml:space="preserve"> Module to implement logging in the application to know the application status.</w:t>
      </w:r>
    </w:p>
    <w:p w14:paraId="3E3AC869" w14:textId="4C87A5A7" w:rsidR="00203037" w:rsidRPr="00D84E31" w:rsidRDefault="00203037" w:rsidP="0076331B">
      <w:pPr>
        <w:pStyle w:val="ListParagraph"/>
        <w:numPr>
          <w:ilvl w:val="0"/>
          <w:numId w:val="5"/>
        </w:numPr>
        <w:spacing w:after="0" w:line="240" w:lineRule="auto"/>
        <w:ind w:right="216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Created a batch process framework using Java </w:t>
      </w:r>
      <w:r w:rsidRPr="00D84E31">
        <w:rPr>
          <w:rFonts w:eastAsia="Times New Roman" w:cstheme="minorHAnsi"/>
          <w:b/>
          <w:bCs/>
        </w:rPr>
        <w:t>Multithreading</w:t>
      </w:r>
      <w:r w:rsidRPr="00D84E31">
        <w:rPr>
          <w:rFonts w:eastAsia="Times New Roman" w:cstheme="minorHAnsi"/>
        </w:rPr>
        <w:t xml:space="preserve"> to cascade multiple changes on multiple records.</w:t>
      </w:r>
    </w:p>
    <w:p w14:paraId="0AEAC932" w14:textId="363880BD" w:rsidR="00B6439C" w:rsidRPr="00D84E31" w:rsidRDefault="00B6439C" w:rsidP="0076331B">
      <w:pPr>
        <w:pStyle w:val="ListParagraph"/>
        <w:numPr>
          <w:ilvl w:val="0"/>
          <w:numId w:val="5"/>
        </w:numPr>
        <w:spacing w:after="0" w:line="240" w:lineRule="auto"/>
        <w:ind w:right="216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>Configured Hibernate Objects as Spring Beans in Spring Boot configuration.</w:t>
      </w:r>
    </w:p>
    <w:p w14:paraId="4F9D7A9F" w14:textId="154D5088" w:rsidR="0005695A" w:rsidRPr="00D84E31" w:rsidRDefault="0005695A" w:rsidP="0076331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lastRenderedPageBreak/>
        <w:t>Developed user interface using HTML, JSP, CSS and implemented client-side validations using JavaScript using Angular 4 framework and Bootstrap framework.</w:t>
      </w:r>
    </w:p>
    <w:p w14:paraId="6FA6FCB6" w14:textId="75C3CB26" w:rsidR="00203037" w:rsidRPr="00D84E31" w:rsidRDefault="00203037" w:rsidP="0076331B">
      <w:pPr>
        <w:pStyle w:val="ListParagraph"/>
        <w:numPr>
          <w:ilvl w:val="0"/>
          <w:numId w:val="5"/>
        </w:numPr>
        <w:spacing w:after="0" w:line="240" w:lineRule="auto"/>
        <w:ind w:right="216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>Developed application using Angular</w:t>
      </w:r>
      <w:r w:rsidR="0005695A" w:rsidRPr="00D84E31">
        <w:rPr>
          <w:rFonts w:eastAsia="Times New Roman" w:cstheme="minorHAnsi"/>
        </w:rPr>
        <w:t>JS</w:t>
      </w:r>
      <w:r w:rsidRPr="00D84E31">
        <w:rPr>
          <w:rFonts w:eastAsia="Times New Roman" w:cstheme="minorHAnsi"/>
        </w:rPr>
        <w:t xml:space="preserve"> for</w:t>
      </w:r>
      <w:r w:rsidR="0005695A" w:rsidRPr="00D84E31">
        <w:rPr>
          <w:rFonts w:eastAsia="Times New Roman" w:cstheme="minorHAnsi"/>
        </w:rPr>
        <w:t xml:space="preserve"> </w:t>
      </w:r>
      <w:r w:rsidRPr="00D84E31">
        <w:rPr>
          <w:rFonts w:eastAsia="Times New Roman" w:cstheme="minorHAnsi"/>
        </w:rPr>
        <w:t xml:space="preserve">single page web application </w:t>
      </w:r>
      <w:r w:rsidR="0005695A" w:rsidRPr="00D84E31">
        <w:rPr>
          <w:rFonts w:eastAsia="Times New Roman" w:cstheme="minorHAnsi"/>
        </w:rPr>
        <w:t xml:space="preserve">and </w:t>
      </w:r>
      <w:r w:rsidRPr="00D84E31">
        <w:rPr>
          <w:rFonts w:eastAsia="Times New Roman" w:cstheme="minorHAnsi"/>
          <w:b/>
          <w:bCs/>
        </w:rPr>
        <w:t>RESTful</w:t>
      </w:r>
      <w:r w:rsidRPr="00D84E31">
        <w:rPr>
          <w:rFonts w:eastAsia="Times New Roman" w:cstheme="minorHAnsi"/>
        </w:rPr>
        <w:t xml:space="preserve"> web services.</w:t>
      </w:r>
    </w:p>
    <w:p w14:paraId="73557ABF" w14:textId="6167B7EC" w:rsidR="00007C87" w:rsidRPr="00D84E31" w:rsidRDefault="00007C87" w:rsidP="0076331B">
      <w:pPr>
        <w:numPr>
          <w:ilvl w:val="0"/>
          <w:numId w:val="5"/>
        </w:numPr>
        <w:suppressAutoHyphens/>
        <w:spacing w:after="0" w:line="240" w:lineRule="auto"/>
        <w:jc w:val="both"/>
        <w:rPr>
          <w:rFonts w:cstheme="minorHAnsi"/>
          <w:b/>
          <w:bCs/>
        </w:rPr>
      </w:pPr>
      <w:r w:rsidRPr="00D84E31">
        <w:rPr>
          <w:rFonts w:eastAsia="Times New Roman" w:cstheme="minorHAnsi"/>
        </w:rPr>
        <w:t xml:space="preserve">Wrote Unit test cases using </w:t>
      </w:r>
      <w:r w:rsidRPr="00D84E31">
        <w:rPr>
          <w:rFonts w:eastAsia="Times New Roman" w:cstheme="minorHAnsi"/>
          <w:b/>
          <w:bCs/>
        </w:rPr>
        <w:t>JUnit</w:t>
      </w:r>
      <w:r w:rsidRPr="00D84E31">
        <w:rPr>
          <w:rFonts w:eastAsia="Times New Roman" w:cstheme="minorHAnsi"/>
        </w:rPr>
        <w:t xml:space="preserve"> and </w:t>
      </w:r>
      <w:r w:rsidRPr="00D84E31">
        <w:rPr>
          <w:rFonts w:eastAsia="Times New Roman" w:cstheme="minorHAnsi"/>
          <w:b/>
          <w:bCs/>
        </w:rPr>
        <w:t>Mockito.</w:t>
      </w:r>
    </w:p>
    <w:p w14:paraId="20B08711" w14:textId="524AC77F" w:rsidR="00B6439C" w:rsidRPr="00D84E31" w:rsidRDefault="00B6439C" w:rsidP="0076331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Implemented a </w:t>
      </w:r>
      <w:r w:rsidRPr="00D84E31">
        <w:rPr>
          <w:rFonts w:eastAsia="Times New Roman" w:cstheme="minorHAnsi"/>
          <w:b/>
          <w:bCs/>
        </w:rPr>
        <w:t>SOA compliant system</w:t>
      </w:r>
      <w:r w:rsidRPr="00D84E31">
        <w:rPr>
          <w:rFonts w:eastAsia="Times New Roman" w:cstheme="minorHAnsi"/>
        </w:rPr>
        <w:t xml:space="preserve"> working on various transactional messaging using </w:t>
      </w:r>
      <w:r w:rsidRPr="00D84E31">
        <w:rPr>
          <w:rFonts w:eastAsia="Times New Roman" w:cstheme="minorHAnsi"/>
          <w:b/>
          <w:bCs/>
        </w:rPr>
        <w:t>Session Beans</w:t>
      </w:r>
      <w:r w:rsidRPr="00D84E31">
        <w:rPr>
          <w:rFonts w:eastAsia="Times New Roman" w:cstheme="minorHAnsi"/>
        </w:rPr>
        <w:t xml:space="preserve"> and </w:t>
      </w:r>
      <w:r w:rsidRPr="00D84E31">
        <w:rPr>
          <w:rFonts w:eastAsia="Times New Roman" w:cstheme="minorHAnsi"/>
          <w:b/>
          <w:bCs/>
        </w:rPr>
        <w:t>Message Driven Beans</w:t>
      </w:r>
      <w:r w:rsidRPr="00D84E31">
        <w:rPr>
          <w:rFonts w:eastAsia="Times New Roman" w:cstheme="minorHAnsi"/>
        </w:rPr>
        <w:t>.</w:t>
      </w:r>
    </w:p>
    <w:p w14:paraId="5F921156" w14:textId="4F71ECC4" w:rsidR="00B6439C" w:rsidRPr="00D84E31" w:rsidRDefault="00B6439C" w:rsidP="0076331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Worked on configuring auto scalable and highly available microservices set with monitoring and logging using </w:t>
      </w:r>
      <w:r w:rsidRPr="00D84E31">
        <w:rPr>
          <w:rFonts w:eastAsia="Times New Roman" w:cstheme="minorHAnsi"/>
          <w:b/>
          <w:bCs/>
        </w:rPr>
        <w:t>AWS</w:t>
      </w:r>
      <w:r w:rsidRPr="00D84E31">
        <w:rPr>
          <w:rFonts w:eastAsia="Times New Roman" w:cstheme="minorHAnsi"/>
        </w:rPr>
        <w:t xml:space="preserve">, </w:t>
      </w:r>
      <w:r w:rsidRPr="00D84E31">
        <w:rPr>
          <w:rFonts w:eastAsia="Times New Roman" w:cstheme="minorHAnsi"/>
          <w:b/>
          <w:bCs/>
        </w:rPr>
        <w:t>Docker</w:t>
      </w:r>
      <w:r w:rsidRPr="00D84E31">
        <w:rPr>
          <w:rFonts w:eastAsia="Times New Roman" w:cstheme="minorHAnsi"/>
        </w:rPr>
        <w:t xml:space="preserve">, </w:t>
      </w:r>
      <w:r w:rsidRPr="00D84E31">
        <w:rPr>
          <w:rFonts w:eastAsia="Times New Roman" w:cstheme="minorHAnsi"/>
          <w:b/>
          <w:bCs/>
        </w:rPr>
        <w:t>Jenkins</w:t>
      </w:r>
      <w:r w:rsidRPr="00D84E31">
        <w:rPr>
          <w:rFonts w:eastAsia="Times New Roman" w:cstheme="minorHAnsi"/>
        </w:rPr>
        <w:t xml:space="preserve"> and </w:t>
      </w:r>
      <w:r w:rsidRPr="00D84E31">
        <w:rPr>
          <w:rFonts w:eastAsia="Times New Roman" w:cstheme="minorHAnsi"/>
          <w:b/>
          <w:bCs/>
        </w:rPr>
        <w:t>Splunk</w:t>
      </w:r>
      <w:r w:rsidRPr="00D84E31">
        <w:rPr>
          <w:rFonts w:eastAsia="Times New Roman" w:cstheme="minorHAnsi"/>
        </w:rPr>
        <w:t>.</w:t>
      </w:r>
    </w:p>
    <w:p w14:paraId="6094F4AA" w14:textId="5BCED45E" w:rsidR="00B6439C" w:rsidRPr="00D84E31" w:rsidRDefault="00B6439C" w:rsidP="0076331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Developed </w:t>
      </w:r>
      <w:r w:rsidRPr="00D84E31">
        <w:rPr>
          <w:rFonts w:eastAsia="Times New Roman" w:cstheme="minorHAnsi"/>
          <w:b/>
          <w:bCs/>
        </w:rPr>
        <w:t>JMS interface programs</w:t>
      </w:r>
      <w:r w:rsidRPr="00D84E31">
        <w:rPr>
          <w:rFonts w:eastAsia="Times New Roman" w:cstheme="minorHAnsi"/>
        </w:rPr>
        <w:t xml:space="preserve"> to push the new data from the One Point Application to other Corporate systems.</w:t>
      </w:r>
    </w:p>
    <w:p w14:paraId="04324C42" w14:textId="613CADBD" w:rsidR="00203037" w:rsidRPr="00D84E31" w:rsidRDefault="00203037" w:rsidP="0076331B">
      <w:pPr>
        <w:pStyle w:val="ListParagraph"/>
        <w:numPr>
          <w:ilvl w:val="0"/>
          <w:numId w:val="5"/>
        </w:numPr>
        <w:spacing w:after="0" w:line="240" w:lineRule="auto"/>
        <w:ind w:right="216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Followed </w:t>
      </w:r>
      <w:r w:rsidRPr="00D84E31">
        <w:rPr>
          <w:rFonts w:eastAsia="Times New Roman" w:cstheme="minorHAnsi"/>
          <w:b/>
          <w:bCs/>
        </w:rPr>
        <w:t>Scrum/Agile Methodology</w:t>
      </w:r>
      <w:r w:rsidRPr="00D84E31">
        <w:rPr>
          <w:rFonts w:eastAsia="Times New Roman" w:cstheme="minorHAnsi"/>
        </w:rPr>
        <w:t xml:space="preserve"> during the software development life cycle.</w:t>
      </w:r>
    </w:p>
    <w:p w14:paraId="6FE20426" w14:textId="3BDF6936" w:rsidR="00203037" w:rsidRPr="00D84E31" w:rsidRDefault="00203037" w:rsidP="0076331B">
      <w:pPr>
        <w:pStyle w:val="ListParagraph"/>
        <w:numPr>
          <w:ilvl w:val="0"/>
          <w:numId w:val="5"/>
        </w:numPr>
        <w:spacing w:after="0" w:line="240" w:lineRule="auto"/>
        <w:ind w:right="216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Extensively worked with </w:t>
      </w:r>
      <w:r w:rsidRPr="00D84E31">
        <w:rPr>
          <w:rFonts w:eastAsia="Times New Roman" w:cstheme="minorHAnsi"/>
          <w:b/>
          <w:bCs/>
        </w:rPr>
        <w:t>XML</w:t>
      </w:r>
      <w:r w:rsidRPr="00D84E31">
        <w:rPr>
          <w:rFonts w:eastAsia="Times New Roman" w:cstheme="minorHAnsi"/>
        </w:rPr>
        <w:t xml:space="preserve"> while using Maven, Dispatcher Servlet etc.</w:t>
      </w:r>
    </w:p>
    <w:p w14:paraId="04D421B3" w14:textId="78A68971" w:rsidR="00B6439C" w:rsidRPr="00D84E31" w:rsidRDefault="00B6439C" w:rsidP="0076331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Proficient with container systems like </w:t>
      </w:r>
      <w:r w:rsidRPr="00D84E31">
        <w:rPr>
          <w:rFonts w:eastAsia="Times New Roman" w:cstheme="minorHAnsi"/>
          <w:b/>
          <w:bCs/>
        </w:rPr>
        <w:t>Docker</w:t>
      </w:r>
      <w:r w:rsidRPr="00D84E31">
        <w:rPr>
          <w:rFonts w:eastAsia="Times New Roman" w:cstheme="minorHAnsi"/>
        </w:rPr>
        <w:t xml:space="preserve"> and container orchestration like </w:t>
      </w:r>
      <w:r w:rsidRPr="00D84E31">
        <w:rPr>
          <w:rFonts w:eastAsia="Times New Roman" w:cstheme="minorHAnsi"/>
          <w:b/>
          <w:bCs/>
        </w:rPr>
        <w:t>EC2</w:t>
      </w:r>
      <w:r w:rsidRPr="00D84E31">
        <w:rPr>
          <w:rFonts w:eastAsia="Times New Roman" w:cstheme="minorHAnsi"/>
        </w:rPr>
        <w:t xml:space="preserve"> Container Service, </w:t>
      </w:r>
      <w:r w:rsidRPr="00D84E31">
        <w:rPr>
          <w:rFonts w:eastAsia="Times New Roman" w:cstheme="minorHAnsi"/>
          <w:b/>
          <w:bCs/>
        </w:rPr>
        <w:t>Kubernetes</w:t>
      </w:r>
      <w:r w:rsidRPr="00D84E31">
        <w:rPr>
          <w:rFonts w:eastAsia="Times New Roman" w:cstheme="minorHAnsi"/>
        </w:rPr>
        <w:t xml:space="preserve">, worked with </w:t>
      </w:r>
      <w:r w:rsidRPr="00D84E31">
        <w:rPr>
          <w:rFonts w:eastAsia="Times New Roman" w:cstheme="minorHAnsi"/>
          <w:b/>
          <w:bCs/>
        </w:rPr>
        <w:t>Terraform</w:t>
      </w:r>
      <w:r w:rsidRPr="00D84E31">
        <w:rPr>
          <w:rFonts w:eastAsia="Times New Roman" w:cstheme="minorHAnsi"/>
        </w:rPr>
        <w:t>.</w:t>
      </w:r>
    </w:p>
    <w:p w14:paraId="6ECC0F73" w14:textId="419D4E9E" w:rsidR="00203037" w:rsidRPr="00D84E31" w:rsidRDefault="00D41D9C" w:rsidP="0076331B">
      <w:pPr>
        <w:pStyle w:val="ListParagraph"/>
        <w:numPr>
          <w:ilvl w:val="0"/>
          <w:numId w:val="5"/>
        </w:numPr>
        <w:spacing w:after="0" w:line="240" w:lineRule="auto"/>
        <w:ind w:right="216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Used </w:t>
      </w:r>
      <w:r w:rsidRPr="00D84E31">
        <w:rPr>
          <w:rFonts w:eastAsia="Times New Roman" w:cstheme="minorHAnsi"/>
          <w:b/>
          <w:bCs/>
        </w:rPr>
        <w:t>log4j</w:t>
      </w:r>
      <w:r w:rsidRPr="00D84E31">
        <w:rPr>
          <w:rFonts w:eastAsia="Times New Roman" w:cstheme="minorHAnsi"/>
        </w:rPr>
        <w:t xml:space="preserve"> as the logging framework and </w:t>
      </w:r>
      <w:r w:rsidRPr="00D84E31">
        <w:rPr>
          <w:rFonts w:eastAsia="Times New Roman" w:cstheme="minorHAnsi"/>
          <w:b/>
          <w:bCs/>
        </w:rPr>
        <w:t>Maven</w:t>
      </w:r>
      <w:r w:rsidRPr="00D84E31">
        <w:rPr>
          <w:rFonts w:eastAsia="Times New Roman" w:cstheme="minorHAnsi"/>
        </w:rPr>
        <w:t xml:space="preserve"> as build Tool.</w:t>
      </w:r>
    </w:p>
    <w:p w14:paraId="075918B7" w14:textId="77777777" w:rsidR="00D84E31" w:rsidRDefault="002F6619" w:rsidP="0076331B">
      <w:pPr>
        <w:spacing w:after="0" w:line="240" w:lineRule="auto"/>
        <w:ind w:left="1260" w:right="216" w:hanging="1260"/>
        <w:rPr>
          <w:rFonts w:eastAsia="Times New Roman" w:cstheme="minorHAnsi"/>
        </w:rPr>
      </w:pPr>
      <w:r w:rsidRPr="00D84E31">
        <w:rPr>
          <w:rFonts w:cstheme="minorHAnsi"/>
          <w:b/>
        </w:rPr>
        <w:t>Environment:</w:t>
      </w:r>
      <w:r w:rsidRPr="00D84E31">
        <w:rPr>
          <w:rFonts w:cstheme="minorHAnsi"/>
        </w:rPr>
        <w:t> </w:t>
      </w:r>
      <w:r w:rsidR="00B6439C" w:rsidRPr="00D84E31">
        <w:rPr>
          <w:rFonts w:eastAsia="Times New Roman" w:cstheme="minorHAnsi"/>
        </w:rPr>
        <w:t>Java</w:t>
      </w:r>
      <w:r w:rsidR="000F61E6" w:rsidRPr="00D84E31">
        <w:rPr>
          <w:rFonts w:eastAsia="Times New Roman" w:cstheme="minorHAnsi"/>
        </w:rPr>
        <w:t xml:space="preserve"> 8</w:t>
      </w:r>
      <w:r w:rsidR="00B6439C" w:rsidRPr="00D84E31">
        <w:rPr>
          <w:rFonts w:eastAsia="Times New Roman" w:cstheme="minorHAnsi"/>
        </w:rPr>
        <w:t xml:space="preserve">, JDBC, Servlets, </w:t>
      </w:r>
      <w:r w:rsidR="00D41D9C" w:rsidRPr="00D84E31">
        <w:rPr>
          <w:rFonts w:eastAsia="Times New Roman" w:cstheme="minorHAnsi"/>
        </w:rPr>
        <w:t>Spring MVC, Spring Boot, JSP,</w:t>
      </w:r>
      <w:r w:rsidR="005C37D8" w:rsidRPr="00D84E31">
        <w:rPr>
          <w:rFonts w:eastAsia="Times New Roman" w:cstheme="minorHAnsi"/>
        </w:rPr>
        <w:t xml:space="preserve"> Hibernate, Struts, JMS,</w:t>
      </w:r>
      <w:r w:rsidR="00D84E31">
        <w:rPr>
          <w:rFonts w:eastAsia="Times New Roman" w:cstheme="minorHAnsi"/>
        </w:rPr>
        <w:t xml:space="preserve"> JavaScript,</w:t>
      </w:r>
    </w:p>
    <w:p w14:paraId="42CED8C7" w14:textId="294FA4CE" w:rsidR="00D41D9C" w:rsidRPr="00D84E31" w:rsidRDefault="0076331B" w:rsidP="00D84E31">
      <w:pPr>
        <w:spacing w:after="0" w:line="240" w:lineRule="auto"/>
        <w:ind w:left="1260" w:right="216" w:hanging="1260"/>
        <w:rPr>
          <w:rFonts w:eastAsia="Times New Roman" w:cstheme="minorHAnsi"/>
        </w:rPr>
      </w:pPr>
      <w:r w:rsidRPr="00D84E31">
        <w:rPr>
          <w:rFonts w:eastAsia="Times New Roman" w:cstheme="minorHAnsi"/>
        </w:rPr>
        <w:t>AngularJS,</w:t>
      </w:r>
      <w:r w:rsidR="00D84E31">
        <w:rPr>
          <w:rFonts w:eastAsia="Times New Roman" w:cstheme="minorHAnsi"/>
        </w:rPr>
        <w:t xml:space="preserve"> </w:t>
      </w:r>
      <w:r w:rsidR="00D41D9C" w:rsidRPr="00D84E31">
        <w:rPr>
          <w:rFonts w:eastAsia="Times New Roman" w:cstheme="minorHAnsi"/>
        </w:rPr>
        <w:t xml:space="preserve">Ajax, HTML5, XML, </w:t>
      </w:r>
      <w:r w:rsidR="00B6439C" w:rsidRPr="00D84E31">
        <w:rPr>
          <w:rFonts w:eastAsia="Times New Roman" w:cstheme="minorHAnsi"/>
        </w:rPr>
        <w:t xml:space="preserve">Restful </w:t>
      </w:r>
      <w:r w:rsidR="00D41D9C" w:rsidRPr="00D84E31">
        <w:rPr>
          <w:rFonts w:eastAsia="Times New Roman" w:cstheme="minorHAnsi"/>
        </w:rPr>
        <w:t xml:space="preserve">Web Services, </w:t>
      </w:r>
      <w:r w:rsidR="005C37D8" w:rsidRPr="00D84E31">
        <w:rPr>
          <w:rFonts w:eastAsia="Times New Roman" w:cstheme="minorHAnsi"/>
        </w:rPr>
        <w:t xml:space="preserve">SOAP, </w:t>
      </w:r>
      <w:r w:rsidR="00D41D9C" w:rsidRPr="00D84E31">
        <w:rPr>
          <w:rFonts w:eastAsia="Times New Roman" w:cstheme="minorHAnsi"/>
        </w:rPr>
        <w:t xml:space="preserve">Junit, WebSphere, </w:t>
      </w:r>
      <w:r w:rsidR="005C37D8" w:rsidRPr="00D84E31">
        <w:rPr>
          <w:rFonts w:eastAsia="Times New Roman" w:cstheme="minorHAnsi"/>
        </w:rPr>
        <w:t>SQL Server</w:t>
      </w:r>
      <w:r w:rsidR="00D41D9C" w:rsidRPr="00D84E31">
        <w:rPr>
          <w:rFonts w:eastAsia="Times New Roman" w:cstheme="minorHAnsi"/>
        </w:rPr>
        <w:t>, Git, log4j</w:t>
      </w:r>
      <w:r w:rsidR="00747614" w:rsidRPr="00D84E31">
        <w:rPr>
          <w:rFonts w:eastAsia="Times New Roman" w:cstheme="minorHAnsi"/>
        </w:rPr>
        <w:t>.</w:t>
      </w:r>
    </w:p>
    <w:p w14:paraId="5345660B" w14:textId="3F5A9BAB" w:rsidR="00B6439C" w:rsidRPr="00D84E31" w:rsidRDefault="002F6619" w:rsidP="0076331B">
      <w:pPr>
        <w:spacing w:after="0" w:line="240" w:lineRule="auto"/>
        <w:ind w:left="360" w:right="216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 </w:t>
      </w:r>
    </w:p>
    <w:p w14:paraId="7E250F7D" w14:textId="6C55EDBA" w:rsidR="0000513C" w:rsidRPr="00D84E31" w:rsidRDefault="0000513C" w:rsidP="0076331B">
      <w:pPr>
        <w:tabs>
          <w:tab w:val="right" w:pos="10530"/>
        </w:tabs>
        <w:spacing w:after="0" w:line="240" w:lineRule="auto"/>
        <w:ind w:right="-18"/>
        <w:contextualSpacing/>
        <w:rPr>
          <w:rFonts w:cstheme="minorHAnsi"/>
          <w:b/>
          <w:bCs/>
        </w:rPr>
      </w:pPr>
      <w:r w:rsidRPr="00D84E31">
        <w:rPr>
          <w:rFonts w:cstheme="minorHAnsi"/>
          <w:b/>
          <w:bCs/>
        </w:rPr>
        <w:t>Lowes, Morrisville, NC</w:t>
      </w:r>
      <w:r w:rsidR="002F6619" w:rsidRPr="00D84E31">
        <w:rPr>
          <w:rFonts w:cstheme="minorHAnsi"/>
          <w:b/>
          <w:bCs/>
        </w:rPr>
        <w:t xml:space="preserve">                                                                                                       </w:t>
      </w:r>
      <w:r w:rsidR="0096704D" w:rsidRPr="00D84E31">
        <w:rPr>
          <w:rFonts w:cstheme="minorHAnsi"/>
          <w:b/>
          <w:bCs/>
        </w:rPr>
        <w:tab/>
      </w:r>
      <w:r w:rsidR="002F6619" w:rsidRPr="00D84E31">
        <w:rPr>
          <w:rFonts w:cstheme="minorHAnsi"/>
          <w:b/>
          <w:bCs/>
        </w:rPr>
        <w:t xml:space="preserve"> </w:t>
      </w:r>
      <w:r w:rsidR="0022011B" w:rsidRPr="00D84E31">
        <w:rPr>
          <w:rFonts w:cstheme="minorHAnsi"/>
          <w:b/>
          <w:bCs/>
        </w:rPr>
        <w:t>Jan</w:t>
      </w:r>
      <w:r w:rsidR="002F6619" w:rsidRPr="00D84E31">
        <w:rPr>
          <w:rFonts w:cstheme="minorHAnsi"/>
          <w:b/>
          <w:bCs/>
        </w:rPr>
        <w:t>’201</w:t>
      </w:r>
      <w:r w:rsidR="0022011B" w:rsidRPr="00D84E31">
        <w:rPr>
          <w:rFonts w:cstheme="minorHAnsi"/>
          <w:b/>
          <w:bCs/>
        </w:rPr>
        <w:t>8</w:t>
      </w:r>
      <w:r w:rsidR="002F6619" w:rsidRPr="00D84E31">
        <w:rPr>
          <w:rFonts w:cstheme="minorHAnsi"/>
          <w:b/>
          <w:bCs/>
        </w:rPr>
        <w:t xml:space="preserve"> – </w:t>
      </w:r>
      <w:r w:rsidR="0022011B" w:rsidRPr="00D84E31">
        <w:rPr>
          <w:rFonts w:cstheme="minorHAnsi"/>
          <w:b/>
          <w:bCs/>
        </w:rPr>
        <w:t>Feb</w:t>
      </w:r>
      <w:r w:rsidR="002F6619" w:rsidRPr="00D84E31">
        <w:rPr>
          <w:rFonts w:cstheme="minorHAnsi"/>
          <w:b/>
          <w:bCs/>
        </w:rPr>
        <w:t>’201</w:t>
      </w:r>
      <w:r w:rsidR="0022011B" w:rsidRPr="00D84E31">
        <w:rPr>
          <w:rFonts w:cstheme="minorHAnsi"/>
          <w:b/>
          <w:bCs/>
        </w:rPr>
        <w:t>9</w:t>
      </w:r>
    </w:p>
    <w:p w14:paraId="19F458AF" w14:textId="7373DFB8" w:rsidR="00203037" w:rsidRPr="00D84E31" w:rsidRDefault="002F6619" w:rsidP="0076331B">
      <w:pPr>
        <w:spacing w:after="0" w:line="240" w:lineRule="auto"/>
        <w:ind w:right="216"/>
        <w:contextualSpacing/>
        <w:rPr>
          <w:rFonts w:cstheme="minorHAnsi"/>
          <w:b/>
          <w:bCs/>
        </w:rPr>
      </w:pPr>
      <w:r w:rsidRPr="00D84E31">
        <w:rPr>
          <w:rFonts w:cstheme="minorHAnsi"/>
          <w:b/>
          <w:bCs/>
        </w:rPr>
        <w:t>Sr. Java Developer</w:t>
      </w:r>
    </w:p>
    <w:p w14:paraId="77D26303" w14:textId="77777777" w:rsidR="002F6619" w:rsidRPr="00D84E31" w:rsidRDefault="002F6619" w:rsidP="0076331B">
      <w:pPr>
        <w:spacing w:after="0" w:line="240" w:lineRule="auto"/>
        <w:ind w:right="216"/>
        <w:rPr>
          <w:rFonts w:cstheme="minorHAnsi"/>
          <w:b/>
          <w:bCs/>
        </w:rPr>
      </w:pPr>
      <w:r w:rsidRPr="00D84E31">
        <w:rPr>
          <w:rFonts w:cstheme="minorHAnsi"/>
          <w:b/>
          <w:bCs/>
        </w:rPr>
        <w:t>Responsibilities:</w:t>
      </w:r>
    </w:p>
    <w:p w14:paraId="7A340935" w14:textId="5072C9F2" w:rsidR="00DE6462" w:rsidRPr="00D84E31" w:rsidRDefault="00DE6462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>Developed the Use Cases, Data Model, Class Diagrams, Sequence Diagrams for the Project</w:t>
      </w:r>
      <w:r w:rsidR="005B13BA" w:rsidRPr="00D84E31">
        <w:rPr>
          <w:rFonts w:eastAsia="Times New Roman" w:cstheme="minorHAnsi"/>
        </w:rPr>
        <w:t xml:space="preserve"> and participated in the review of High-Level Document, System Plan and System testing.</w:t>
      </w:r>
    </w:p>
    <w:p w14:paraId="39523D6D" w14:textId="77777777" w:rsidR="00DE6462" w:rsidRPr="00D84E31" w:rsidRDefault="00DE6462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>Played a key role in all the phases starting from requirement understanding, analyzing the requirement, designing and implementing the requirement.</w:t>
      </w:r>
    </w:p>
    <w:p w14:paraId="230B4C27" w14:textId="77777777" w:rsidR="00DE6462" w:rsidRPr="00D84E31" w:rsidRDefault="00DE6462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Interacted with </w:t>
      </w:r>
      <w:r w:rsidRPr="00D84E31">
        <w:rPr>
          <w:rFonts w:eastAsia="Times New Roman" w:cstheme="minorHAnsi"/>
          <w:b/>
          <w:bCs/>
        </w:rPr>
        <w:t>Business Analysts</w:t>
      </w:r>
      <w:r w:rsidRPr="00D84E31">
        <w:rPr>
          <w:rFonts w:eastAsia="Times New Roman" w:cstheme="minorHAnsi"/>
        </w:rPr>
        <w:t xml:space="preserve"> for more understanding of the requirements.</w:t>
      </w:r>
    </w:p>
    <w:p w14:paraId="5216D381" w14:textId="5D3A035A" w:rsidR="00DE6462" w:rsidRPr="00D84E31" w:rsidRDefault="00DE6462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Design and developed web-based software using </w:t>
      </w:r>
      <w:r w:rsidRPr="00D84E31">
        <w:rPr>
          <w:rFonts w:eastAsia="Times New Roman" w:cstheme="minorHAnsi"/>
          <w:b/>
          <w:bCs/>
        </w:rPr>
        <w:t>Java Server Faces</w:t>
      </w:r>
      <w:r w:rsidRPr="00D84E31">
        <w:rPr>
          <w:rFonts w:eastAsia="Times New Roman" w:cstheme="minorHAnsi"/>
        </w:rPr>
        <w:t xml:space="preserve"> (JSF), Spring Framework, Hibernate and JPA.</w:t>
      </w:r>
    </w:p>
    <w:p w14:paraId="159F6D3D" w14:textId="2857FE2F" w:rsidR="00124949" w:rsidRPr="00D84E31" w:rsidRDefault="00124949" w:rsidP="007633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b/>
          <w:bCs/>
        </w:rPr>
      </w:pPr>
      <w:r w:rsidRPr="00D84E31">
        <w:rPr>
          <w:rFonts w:eastAsia="Times New Roman" w:cstheme="minorHAnsi"/>
        </w:rPr>
        <w:t xml:space="preserve">Developed back-end logic with Core Java using technologies including </w:t>
      </w:r>
      <w:r w:rsidRPr="00D84E31">
        <w:rPr>
          <w:rFonts w:eastAsia="Times New Roman" w:cstheme="minorHAnsi"/>
          <w:b/>
          <w:bCs/>
        </w:rPr>
        <w:t>Collection Framework</w:t>
      </w:r>
      <w:r w:rsidRPr="00D84E31">
        <w:rPr>
          <w:rFonts w:eastAsia="Times New Roman" w:cstheme="minorHAnsi"/>
        </w:rPr>
        <w:t xml:space="preserve">, </w:t>
      </w:r>
      <w:r w:rsidRPr="00D84E31">
        <w:rPr>
          <w:rFonts w:eastAsia="Times New Roman" w:cstheme="minorHAnsi"/>
          <w:b/>
          <w:bCs/>
        </w:rPr>
        <w:t>Multi-Threading, Exception Handling, Generics and Annotations.</w:t>
      </w:r>
    </w:p>
    <w:p w14:paraId="0DD6D3DA" w14:textId="68B09C84" w:rsidR="00B6439C" w:rsidRPr="00D84E31" w:rsidRDefault="00B6439C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Modularized front-end CSS and JS code with </w:t>
      </w:r>
      <w:r w:rsidRPr="00D84E31">
        <w:rPr>
          <w:rFonts w:eastAsia="Times New Roman" w:cstheme="minorHAnsi"/>
          <w:b/>
          <w:bCs/>
        </w:rPr>
        <w:t>Sass</w:t>
      </w:r>
      <w:r w:rsidRPr="00D84E31">
        <w:rPr>
          <w:rFonts w:eastAsia="Times New Roman" w:cstheme="minorHAnsi"/>
        </w:rPr>
        <w:t xml:space="preserve">. Built a real time mouse/click user analytics web service with </w:t>
      </w:r>
      <w:r w:rsidRPr="00D84E31">
        <w:rPr>
          <w:rFonts w:eastAsia="Times New Roman" w:cstheme="minorHAnsi"/>
          <w:b/>
          <w:bCs/>
        </w:rPr>
        <w:t>Node.js.</w:t>
      </w:r>
    </w:p>
    <w:p w14:paraId="5A7171FB" w14:textId="56271931" w:rsidR="00B6439C" w:rsidRPr="00D84E31" w:rsidRDefault="00B6439C" w:rsidP="007633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Used </w:t>
      </w:r>
      <w:r w:rsidRPr="00D84E31">
        <w:rPr>
          <w:rFonts w:eastAsia="Times New Roman" w:cstheme="minorHAnsi"/>
          <w:b/>
          <w:bCs/>
        </w:rPr>
        <w:t>Spring Boot</w:t>
      </w:r>
      <w:r w:rsidRPr="00D84E31">
        <w:rPr>
          <w:rFonts w:eastAsia="Times New Roman" w:cstheme="minorHAnsi"/>
        </w:rPr>
        <w:t xml:space="preserve"> to create stand-alone spring applications.</w:t>
      </w:r>
    </w:p>
    <w:p w14:paraId="4465B0B9" w14:textId="710DB885" w:rsidR="00B6439C" w:rsidRPr="00D84E31" w:rsidRDefault="00B6439C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Used Swagger to get </w:t>
      </w:r>
      <w:r w:rsidRPr="00D84E31">
        <w:rPr>
          <w:rFonts w:eastAsia="Times New Roman" w:cstheme="minorHAnsi"/>
          <w:b/>
          <w:bCs/>
        </w:rPr>
        <w:t>REST API</w:t>
      </w:r>
      <w:r w:rsidRPr="00D84E31">
        <w:rPr>
          <w:rFonts w:eastAsia="Times New Roman" w:cstheme="minorHAnsi"/>
        </w:rPr>
        <w:t xml:space="preserve"> Specification and Documentation, Created and Tested Mock Service for the specification using </w:t>
      </w:r>
      <w:r w:rsidRPr="00D84E31">
        <w:rPr>
          <w:rFonts w:eastAsia="Times New Roman" w:cstheme="minorHAnsi"/>
          <w:b/>
          <w:bCs/>
        </w:rPr>
        <w:t>SOAPUI</w:t>
      </w:r>
      <w:r w:rsidRPr="00D84E31">
        <w:rPr>
          <w:rFonts w:eastAsia="Times New Roman" w:cstheme="minorHAnsi"/>
        </w:rPr>
        <w:t xml:space="preserve"> Pro.</w:t>
      </w:r>
    </w:p>
    <w:p w14:paraId="3E2109C8" w14:textId="19421AC1" w:rsidR="00DE6462" w:rsidRPr="00D84E31" w:rsidRDefault="00DE6462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Provided enhancements and bug fixing support for existing </w:t>
      </w:r>
      <w:r w:rsidRPr="00D84E31">
        <w:rPr>
          <w:rFonts w:eastAsia="Times New Roman" w:cstheme="minorHAnsi"/>
          <w:b/>
          <w:bCs/>
        </w:rPr>
        <w:t>Swing Java</w:t>
      </w:r>
      <w:r w:rsidRPr="00D84E31">
        <w:rPr>
          <w:rFonts w:eastAsia="Times New Roman" w:cstheme="minorHAnsi"/>
        </w:rPr>
        <w:t xml:space="preserve"> apps </w:t>
      </w:r>
      <w:r w:rsidR="00B6439C" w:rsidRPr="00D84E31">
        <w:rPr>
          <w:rFonts w:eastAsia="Times New Roman" w:cstheme="minorHAnsi"/>
        </w:rPr>
        <w:t>using</w:t>
      </w:r>
      <w:r w:rsidRPr="00D84E31">
        <w:rPr>
          <w:rFonts w:eastAsia="Times New Roman" w:cstheme="minorHAnsi"/>
        </w:rPr>
        <w:t xml:space="preserve"> concepts like generics, collections, enums, threads</w:t>
      </w:r>
      <w:r w:rsidR="00577599" w:rsidRPr="00D84E31">
        <w:rPr>
          <w:rFonts w:eastAsia="Times New Roman" w:cstheme="minorHAnsi"/>
        </w:rPr>
        <w:t>,</w:t>
      </w:r>
      <w:r w:rsidRPr="00D84E31">
        <w:rPr>
          <w:rFonts w:eastAsia="Times New Roman" w:cstheme="minorHAnsi"/>
        </w:rPr>
        <w:t xml:space="preserve"> </w:t>
      </w:r>
      <w:r w:rsidR="0085463D" w:rsidRPr="00D84E31">
        <w:rPr>
          <w:rFonts w:eastAsia="Times New Roman" w:cstheme="minorHAnsi"/>
        </w:rPr>
        <w:t>etc.</w:t>
      </w:r>
    </w:p>
    <w:p w14:paraId="180919FC" w14:textId="5B220818" w:rsidR="00B6439C" w:rsidRPr="00D84E31" w:rsidRDefault="00B6439C" w:rsidP="007633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Worked on Integration of Microservices deployment patterns with the </w:t>
      </w:r>
      <w:r w:rsidRPr="00D84E31">
        <w:rPr>
          <w:rFonts w:eastAsia="Times New Roman" w:cstheme="minorHAnsi"/>
          <w:b/>
          <w:bCs/>
        </w:rPr>
        <w:t>PAAS</w:t>
      </w:r>
      <w:r w:rsidRPr="00D84E31">
        <w:rPr>
          <w:rFonts w:eastAsia="Times New Roman" w:cstheme="minorHAnsi"/>
        </w:rPr>
        <w:t xml:space="preserve"> platform on top of </w:t>
      </w:r>
      <w:r w:rsidRPr="00D84E31">
        <w:rPr>
          <w:rFonts w:eastAsia="Times New Roman" w:cstheme="minorHAnsi"/>
          <w:b/>
          <w:bCs/>
        </w:rPr>
        <w:t>AWS</w:t>
      </w:r>
      <w:r w:rsidRPr="00D84E31">
        <w:rPr>
          <w:rFonts w:eastAsia="Times New Roman" w:cstheme="minorHAnsi"/>
        </w:rPr>
        <w:t xml:space="preserve"> and Integrating with the </w:t>
      </w:r>
      <w:r w:rsidRPr="00D84E31">
        <w:rPr>
          <w:rFonts w:eastAsia="Times New Roman" w:cstheme="minorHAnsi"/>
          <w:b/>
          <w:bCs/>
        </w:rPr>
        <w:t>Config</w:t>
      </w:r>
      <w:r w:rsidRPr="00D84E31">
        <w:rPr>
          <w:rFonts w:eastAsia="Times New Roman" w:cstheme="minorHAnsi"/>
        </w:rPr>
        <w:t xml:space="preserve"> server.</w:t>
      </w:r>
    </w:p>
    <w:p w14:paraId="720D9F08" w14:textId="4CFD2157" w:rsidR="005B13BA" w:rsidRPr="00D84E31" w:rsidRDefault="005B13BA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>Used </w:t>
      </w:r>
      <w:r w:rsidRPr="00D84E31">
        <w:rPr>
          <w:rFonts w:eastAsia="Times New Roman" w:cstheme="minorHAnsi"/>
          <w:b/>
          <w:bCs/>
        </w:rPr>
        <w:t>Java Message Service</w:t>
      </w:r>
      <w:r w:rsidRPr="00D84E31">
        <w:rPr>
          <w:rFonts w:eastAsia="Times New Roman" w:cstheme="minorHAnsi"/>
        </w:rPr>
        <w:t xml:space="preserve"> JMS API for reliable and asynchronous exchange of important information.</w:t>
      </w:r>
    </w:p>
    <w:p w14:paraId="25F4D61B" w14:textId="0DA54F9F" w:rsidR="00F0565A" w:rsidRPr="00D84E31" w:rsidRDefault="00F0565A" w:rsidP="007633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Responsible for installing and configuring third party software necessary to test the product such as </w:t>
      </w:r>
      <w:r w:rsidRPr="00D84E31">
        <w:rPr>
          <w:rFonts w:eastAsia="Times New Roman" w:cstheme="minorHAnsi"/>
          <w:b/>
          <w:bCs/>
        </w:rPr>
        <w:t>IBM HTTP Server</w:t>
      </w:r>
      <w:r w:rsidRPr="00D84E31">
        <w:rPr>
          <w:rFonts w:eastAsia="Times New Roman" w:cstheme="minorHAnsi"/>
        </w:rPr>
        <w:t xml:space="preserve">, </w:t>
      </w:r>
      <w:r w:rsidRPr="00D84E31">
        <w:rPr>
          <w:rFonts w:eastAsia="Times New Roman" w:cstheme="minorHAnsi"/>
          <w:b/>
          <w:bCs/>
        </w:rPr>
        <w:t>IBM WebSphere Application Server.</w:t>
      </w:r>
    </w:p>
    <w:p w14:paraId="6E5D9F10" w14:textId="5CA26E26" w:rsidR="00DE6462" w:rsidRPr="00D84E31" w:rsidRDefault="00DE6462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Produced </w:t>
      </w:r>
      <w:r w:rsidRPr="00D84E31">
        <w:rPr>
          <w:rFonts w:eastAsia="Times New Roman" w:cstheme="minorHAnsi"/>
          <w:b/>
          <w:bCs/>
        </w:rPr>
        <w:t>RESTful</w:t>
      </w:r>
      <w:r w:rsidRPr="00D84E31">
        <w:rPr>
          <w:rFonts w:eastAsia="Times New Roman" w:cstheme="minorHAnsi"/>
        </w:rPr>
        <w:t xml:space="preserve"> based web services API using </w:t>
      </w:r>
      <w:r w:rsidRPr="00D84E31">
        <w:rPr>
          <w:rFonts w:eastAsia="Times New Roman" w:cstheme="minorHAnsi"/>
          <w:b/>
          <w:bCs/>
        </w:rPr>
        <w:t>JAX-RS</w:t>
      </w:r>
      <w:r w:rsidRPr="00D84E31">
        <w:rPr>
          <w:rFonts w:eastAsia="Times New Roman" w:cstheme="minorHAnsi"/>
        </w:rPr>
        <w:t xml:space="preserve"> with Spring integration environment.</w:t>
      </w:r>
    </w:p>
    <w:p w14:paraId="5E688371" w14:textId="5340371C" w:rsidR="00DE6462" w:rsidRPr="00D84E31" w:rsidRDefault="00DE6462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>Implemented Batch Updates using Spring and configured beans in Application Context file.</w:t>
      </w:r>
    </w:p>
    <w:p w14:paraId="618F1FBC" w14:textId="5E6371D4" w:rsidR="0085463D" w:rsidRPr="00D84E31" w:rsidRDefault="0085463D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lastRenderedPageBreak/>
        <w:t xml:space="preserve">Written code for marshalling and unmarshalling technique using </w:t>
      </w:r>
      <w:r w:rsidRPr="00D84E31">
        <w:rPr>
          <w:rFonts w:eastAsia="Times New Roman" w:cstheme="minorHAnsi"/>
          <w:b/>
          <w:bCs/>
        </w:rPr>
        <w:t>JAXB</w:t>
      </w:r>
      <w:r w:rsidRPr="00D84E31">
        <w:rPr>
          <w:rFonts w:eastAsia="Times New Roman" w:cstheme="minorHAnsi"/>
        </w:rPr>
        <w:t xml:space="preserve"> to parse </w:t>
      </w:r>
      <w:r w:rsidRPr="00D84E31">
        <w:rPr>
          <w:rFonts w:eastAsia="Times New Roman" w:cstheme="minorHAnsi"/>
          <w:b/>
          <w:bCs/>
        </w:rPr>
        <w:t>XML</w:t>
      </w:r>
      <w:r w:rsidRPr="00D84E31">
        <w:rPr>
          <w:rFonts w:eastAsia="Times New Roman" w:cstheme="minorHAnsi"/>
        </w:rPr>
        <w:t xml:space="preserve"> to string object and vice versa.</w:t>
      </w:r>
    </w:p>
    <w:p w14:paraId="2812AB55" w14:textId="303CD0B0" w:rsidR="00FA31BF" w:rsidRPr="00D84E31" w:rsidRDefault="00FA31BF" w:rsidP="007633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Good understanding in databases such as </w:t>
      </w:r>
      <w:r w:rsidRPr="00D84E31">
        <w:rPr>
          <w:rFonts w:eastAsia="Times New Roman" w:cstheme="minorHAnsi"/>
          <w:b/>
          <w:bCs/>
        </w:rPr>
        <w:t>Oracle</w:t>
      </w:r>
      <w:r w:rsidRPr="00D84E31">
        <w:rPr>
          <w:rFonts w:eastAsia="Times New Roman" w:cstheme="minorHAnsi"/>
        </w:rPr>
        <w:t xml:space="preserve"> and </w:t>
      </w:r>
      <w:r w:rsidRPr="00D84E31">
        <w:rPr>
          <w:rFonts w:eastAsia="Times New Roman" w:cstheme="minorHAnsi"/>
          <w:b/>
          <w:bCs/>
        </w:rPr>
        <w:t>MySQL</w:t>
      </w:r>
      <w:r w:rsidRPr="00D84E31">
        <w:rPr>
          <w:rFonts w:eastAsia="Times New Roman" w:cstheme="minorHAnsi"/>
        </w:rPr>
        <w:t xml:space="preserve"> and experience during database design using </w:t>
      </w:r>
      <w:r w:rsidRPr="00D84E31">
        <w:rPr>
          <w:rFonts w:eastAsia="Times New Roman" w:cstheme="minorHAnsi"/>
          <w:b/>
          <w:bCs/>
        </w:rPr>
        <w:t>PL/SQL</w:t>
      </w:r>
      <w:r w:rsidRPr="00D84E31">
        <w:rPr>
          <w:rFonts w:eastAsia="Times New Roman" w:cstheme="minorHAnsi"/>
        </w:rPr>
        <w:t xml:space="preserve"> in writing complex </w:t>
      </w:r>
      <w:r w:rsidRPr="00D84E31">
        <w:rPr>
          <w:rFonts w:eastAsia="Times New Roman" w:cstheme="minorHAnsi"/>
          <w:b/>
          <w:bCs/>
        </w:rPr>
        <w:t>SQL</w:t>
      </w:r>
      <w:r w:rsidRPr="00D84E31">
        <w:rPr>
          <w:rFonts w:eastAsia="Times New Roman" w:cstheme="minorHAnsi"/>
        </w:rPr>
        <w:t xml:space="preserve"> queries.</w:t>
      </w:r>
    </w:p>
    <w:p w14:paraId="21ABD020" w14:textId="74EAD008" w:rsidR="00FA31BF" w:rsidRPr="00D84E31" w:rsidRDefault="00FA31BF" w:rsidP="007633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Hands-on experience in using message brokers such as </w:t>
      </w:r>
      <w:r w:rsidRPr="00D84E31">
        <w:rPr>
          <w:rFonts w:eastAsia="Times New Roman" w:cstheme="minorHAnsi"/>
          <w:b/>
          <w:bCs/>
        </w:rPr>
        <w:t>ActiveMQ</w:t>
      </w:r>
      <w:r w:rsidRPr="00D84E31">
        <w:rPr>
          <w:rFonts w:eastAsia="Times New Roman" w:cstheme="minorHAnsi"/>
        </w:rPr>
        <w:t xml:space="preserve"> and </w:t>
      </w:r>
      <w:r w:rsidRPr="00D84E31">
        <w:rPr>
          <w:rFonts w:eastAsia="Times New Roman" w:cstheme="minorHAnsi"/>
          <w:b/>
          <w:bCs/>
        </w:rPr>
        <w:t>RabbitMQ</w:t>
      </w:r>
      <w:r w:rsidRPr="00D84E31">
        <w:rPr>
          <w:rFonts w:eastAsia="Times New Roman" w:cstheme="minorHAnsi"/>
        </w:rPr>
        <w:t>.</w:t>
      </w:r>
    </w:p>
    <w:p w14:paraId="353FA71A" w14:textId="28AD11F5" w:rsidR="00124949" w:rsidRPr="00D84E31" w:rsidRDefault="00124949" w:rsidP="007633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Extensively worked with </w:t>
      </w:r>
      <w:r w:rsidRPr="00D84E31">
        <w:rPr>
          <w:rFonts w:eastAsia="Times New Roman" w:cstheme="minorHAnsi"/>
          <w:b/>
          <w:bCs/>
        </w:rPr>
        <w:t>XML</w:t>
      </w:r>
      <w:r w:rsidRPr="00D84E31">
        <w:rPr>
          <w:rFonts w:eastAsia="Times New Roman" w:cstheme="minorHAnsi"/>
        </w:rPr>
        <w:t xml:space="preserve"> and </w:t>
      </w:r>
      <w:r w:rsidRPr="00D84E31">
        <w:rPr>
          <w:rFonts w:eastAsia="Times New Roman" w:cstheme="minorHAnsi"/>
          <w:b/>
          <w:bCs/>
        </w:rPr>
        <w:t>JSON</w:t>
      </w:r>
      <w:r w:rsidRPr="00D84E31">
        <w:rPr>
          <w:rFonts w:eastAsia="Times New Roman" w:cstheme="minorHAnsi"/>
        </w:rPr>
        <w:t xml:space="preserve"> contents.</w:t>
      </w:r>
    </w:p>
    <w:p w14:paraId="54E73BEB" w14:textId="5F0FC514" w:rsidR="00F0565A" w:rsidRPr="00D84E31" w:rsidRDefault="00F0565A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>Used </w:t>
      </w:r>
      <w:r w:rsidRPr="00D84E31">
        <w:rPr>
          <w:rFonts w:eastAsia="Times New Roman" w:cstheme="minorHAnsi"/>
          <w:b/>
          <w:bCs/>
        </w:rPr>
        <w:t>GIT</w:t>
      </w:r>
      <w:r w:rsidRPr="00D84E31">
        <w:rPr>
          <w:rFonts w:eastAsia="Times New Roman" w:cstheme="minorHAnsi"/>
        </w:rPr>
        <w:t xml:space="preserve"> for version control management. </w:t>
      </w:r>
    </w:p>
    <w:p w14:paraId="7B087172" w14:textId="26C0518B" w:rsidR="00FA31BF" w:rsidRPr="00D84E31" w:rsidRDefault="00FA31BF" w:rsidP="007633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Used </w:t>
      </w:r>
      <w:r w:rsidRPr="00D84E31">
        <w:rPr>
          <w:rFonts w:eastAsia="Times New Roman" w:cstheme="minorHAnsi"/>
          <w:b/>
          <w:bCs/>
        </w:rPr>
        <w:t>Maven</w:t>
      </w:r>
      <w:r w:rsidRPr="00D84E31">
        <w:rPr>
          <w:rFonts w:eastAsia="Times New Roman" w:cstheme="minorHAnsi"/>
        </w:rPr>
        <w:t xml:space="preserve"> for generating system builds and </w:t>
      </w:r>
      <w:r w:rsidRPr="00D84E31">
        <w:rPr>
          <w:rFonts w:eastAsia="Times New Roman" w:cstheme="minorHAnsi"/>
          <w:b/>
          <w:bCs/>
        </w:rPr>
        <w:t>Jenkins</w:t>
      </w:r>
      <w:r w:rsidRPr="00D84E31">
        <w:rPr>
          <w:rFonts w:eastAsia="Times New Roman" w:cstheme="minorHAnsi"/>
        </w:rPr>
        <w:t xml:space="preserve"> for continuous integration.</w:t>
      </w:r>
    </w:p>
    <w:p w14:paraId="1B4971A3" w14:textId="15587F2B" w:rsidR="005B13BA" w:rsidRPr="00D84E31" w:rsidRDefault="005B13BA" w:rsidP="007633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Worked on </w:t>
      </w:r>
      <w:r w:rsidRPr="00D84E31">
        <w:rPr>
          <w:rFonts w:eastAsia="Times New Roman" w:cstheme="minorHAnsi"/>
          <w:b/>
          <w:bCs/>
        </w:rPr>
        <w:t>Swagger API</w:t>
      </w:r>
      <w:r w:rsidRPr="00D84E31">
        <w:rPr>
          <w:rFonts w:eastAsia="Times New Roman" w:cstheme="minorHAnsi"/>
        </w:rPr>
        <w:t xml:space="preserve"> and auto-generated documentation for all </w:t>
      </w:r>
      <w:r w:rsidRPr="00D84E31">
        <w:rPr>
          <w:rFonts w:eastAsia="Times New Roman" w:cstheme="minorHAnsi"/>
          <w:b/>
          <w:bCs/>
        </w:rPr>
        <w:t>REST</w:t>
      </w:r>
      <w:r w:rsidRPr="00D84E31">
        <w:rPr>
          <w:rFonts w:eastAsia="Times New Roman" w:cstheme="minorHAnsi"/>
        </w:rPr>
        <w:t xml:space="preserve"> calls.</w:t>
      </w:r>
    </w:p>
    <w:p w14:paraId="6BACEFC4" w14:textId="4A508BF4" w:rsidR="00DE6462" w:rsidRPr="00D84E31" w:rsidRDefault="00DE6462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Deployed services to </w:t>
      </w:r>
      <w:r w:rsidRPr="00D84E31">
        <w:rPr>
          <w:rFonts w:eastAsia="Times New Roman" w:cstheme="minorHAnsi"/>
          <w:b/>
          <w:bCs/>
        </w:rPr>
        <w:t>Docker</w:t>
      </w:r>
      <w:r w:rsidRPr="00D84E31">
        <w:rPr>
          <w:rFonts w:eastAsia="Times New Roman" w:cstheme="minorHAnsi"/>
        </w:rPr>
        <w:t xml:space="preserve"> to ensure it runs on all platforms without any interruptions. </w:t>
      </w:r>
    </w:p>
    <w:p w14:paraId="64771256" w14:textId="77777777" w:rsidR="00DE6462" w:rsidRPr="00D84E31" w:rsidRDefault="00DE6462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For handling the traffic, we have implemented </w:t>
      </w:r>
      <w:r w:rsidRPr="00D84E31">
        <w:rPr>
          <w:rFonts w:eastAsia="Times New Roman" w:cstheme="minorHAnsi"/>
          <w:b/>
          <w:bCs/>
        </w:rPr>
        <w:t>Kubernetes</w:t>
      </w:r>
      <w:r w:rsidRPr="00D84E31">
        <w:rPr>
          <w:rFonts w:eastAsia="Times New Roman" w:cstheme="minorHAnsi"/>
        </w:rPr>
        <w:t xml:space="preserve"> to manage containers.  </w:t>
      </w:r>
    </w:p>
    <w:p w14:paraId="7119DDCC" w14:textId="7F0E93F6" w:rsidR="00DE6462" w:rsidRPr="00D84E31" w:rsidRDefault="00DE6462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Used </w:t>
      </w:r>
      <w:r w:rsidRPr="00D84E31">
        <w:rPr>
          <w:rFonts w:eastAsia="Times New Roman" w:cstheme="minorHAnsi"/>
          <w:b/>
          <w:bCs/>
        </w:rPr>
        <w:t>Maven</w:t>
      </w:r>
      <w:r w:rsidRPr="00D84E31">
        <w:rPr>
          <w:rFonts w:eastAsia="Times New Roman" w:cstheme="minorHAnsi"/>
        </w:rPr>
        <w:t xml:space="preserve"> to build the projects on the build server on all platforms.  </w:t>
      </w:r>
    </w:p>
    <w:p w14:paraId="015B22A0" w14:textId="77777777" w:rsidR="00D84E31" w:rsidRDefault="0085463D" w:rsidP="00D84E31">
      <w:pPr>
        <w:spacing w:after="0" w:line="240" w:lineRule="auto"/>
        <w:ind w:left="1260" w:hanging="1260"/>
        <w:rPr>
          <w:rFonts w:cstheme="minorHAnsi"/>
        </w:rPr>
      </w:pPr>
      <w:r w:rsidRPr="00D84E31">
        <w:rPr>
          <w:rFonts w:cstheme="minorHAnsi"/>
          <w:b/>
        </w:rPr>
        <w:t>Environment:</w:t>
      </w:r>
      <w:r w:rsidRPr="00D84E31">
        <w:rPr>
          <w:rFonts w:cstheme="minorHAnsi"/>
        </w:rPr>
        <w:t> Java </w:t>
      </w:r>
      <w:r w:rsidR="00B6439C" w:rsidRPr="00D84E31">
        <w:rPr>
          <w:rFonts w:cstheme="minorHAnsi"/>
        </w:rPr>
        <w:t>8</w:t>
      </w:r>
      <w:r w:rsidRPr="00D84E31">
        <w:rPr>
          <w:rFonts w:cstheme="minorHAnsi"/>
        </w:rPr>
        <w:t>, Java EE, Spring MVC, Spring Boot, Hibernate, JPA, </w:t>
      </w:r>
      <w:r w:rsidR="00D84E31">
        <w:rPr>
          <w:rFonts w:cstheme="minorHAnsi"/>
        </w:rPr>
        <w:t>REST Web services, IntelliJ IDE</w:t>
      </w:r>
    </w:p>
    <w:p w14:paraId="735FF161" w14:textId="204C1491" w:rsidR="0085463D" w:rsidRPr="00D84E31" w:rsidRDefault="0085463D" w:rsidP="00D84E31">
      <w:pPr>
        <w:spacing w:after="0" w:line="240" w:lineRule="auto"/>
        <w:ind w:left="1260" w:hanging="1260"/>
        <w:rPr>
          <w:rFonts w:cstheme="minorHAnsi"/>
        </w:rPr>
      </w:pPr>
      <w:r w:rsidRPr="00D84E31">
        <w:rPr>
          <w:rFonts w:cstheme="minorHAnsi"/>
        </w:rPr>
        <w:t>3.1, Docker, Kubernetes, Tomcat, Swing/AWT Toad, Maven, Oracle 10</w:t>
      </w:r>
      <w:r w:rsidR="005B13BA" w:rsidRPr="00D84E31">
        <w:rPr>
          <w:rFonts w:cstheme="minorHAnsi"/>
        </w:rPr>
        <w:t>g</w:t>
      </w:r>
      <w:r w:rsidRPr="00D84E31">
        <w:rPr>
          <w:rFonts w:cstheme="minorHAnsi"/>
        </w:rPr>
        <w:t>, JSP, JMS, SQL</w:t>
      </w:r>
      <w:r w:rsidR="005B13BA" w:rsidRPr="00D84E31">
        <w:rPr>
          <w:rFonts w:cstheme="minorHAnsi"/>
        </w:rPr>
        <w:t>, AWS.</w:t>
      </w:r>
    </w:p>
    <w:p w14:paraId="2FCD70D6" w14:textId="1C0CC6CA" w:rsidR="00DE6462" w:rsidRPr="00D84E31" w:rsidRDefault="00DE6462" w:rsidP="0076331B">
      <w:pPr>
        <w:spacing w:after="0" w:line="240" w:lineRule="auto"/>
        <w:ind w:right="216"/>
        <w:rPr>
          <w:rFonts w:cstheme="minorHAnsi"/>
          <w:b/>
          <w:bCs/>
        </w:rPr>
      </w:pPr>
    </w:p>
    <w:p w14:paraId="28407909" w14:textId="7F4A017F" w:rsidR="0085463D" w:rsidRPr="00D84E31" w:rsidRDefault="0000513C" w:rsidP="0076331B">
      <w:pPr>
        <w:tabs>
          <w:tab w:val="right" w:pos="10530"/>
        </w:tabs>
        <w:spacing w:after="0" w:line="240" w:lineRule="auto"/>
        <w:ind w:right="-18"/>
        <w:contextualSpacing/>
        <w:rPr>
          <w:rFonts w:cstheme="minorHAnsi"/>
          <w:b/>
          <w:bCs/>
        </w:rPr>
      </w:pPr>
      <w:r w:rsidRPr="00D84E31">
        <w:rPr>
          <w:rFonts w:cstheme="minorHAnsi"/>
          <w:b/>
          <w:bCs/>
        </w:rPr>
        <w:t>On</w:t>
      </w:r>
      <w:r w:rsidR="002F6619" w:rsidRPr="00D84E31">
        <w:rPr>
          <w:rFonts w:cstheme="minorHAnsi"/>
          <w:b/>
          <w:bCs/>
        </w:rPr>
        <w:t xml:space="preserve"> </w:t>
      </w:r>
      <w:r w:rsidRPr="00D84E31">
        <w:rPr>
          <w:rFonts w:cstheme="minorHAnsi"/>
          <w:b/>
          <w:bCs/>
        </w:rPr>
        <w:t>Deck Capital, NY City, NY</w:t>
      </w:r>
      <w:r w:rsidR="0096704D" w:rsidRPr="00D84E31">
        <w:rPr>
          <w:rFonts w:cstheme="minorHAnsi"/>
          <w:b/>
          <w:bCs/>
        </w:rPr>
        <w:tab/>
      </w:r>
      <w:r w:rsidR="0022011B" w:rsidRPr="00D84E31">
        <w:rPr>
          <w:rFonts w:cstheme="minorHAnsi"/>
          <w:b/>
          <w:bCs/>
        </w:rPr>
        <w:t>Jan</w:t>
      </w:r>
      <w:r w:rsidR="002F6619" w:rsidRPr="00D84E31">
        <w:rPr>
          <w:rFonts w:cstheme="minorHAnsi"/>
          <w:b/>
          <w:bCs/>
        </w:rPr>
        <w:t>’201</w:t>
      </w:r>
      <w:r w:rsidR="0022011B" w:rsidRPr="00D84E31">
        <w:rPr>
          <w:rFonts w:cstheme="minorHAnsi"/>
          <w:b/>
          <w:bCs/>
        </w:rPr>
        <w:t>7</w:t>
      </w:r>
      <w:r w:rsidR="002F6619" w:rsidRPr="00D84E31">
        <w:rPr>
          <w:rFonts w:cstheme="minorHAnsi"/>
          <w:b/>
          <w:bCs/>
        </w:rPr>
        <w:t xml:space="preserve"> – </w:t>
      </w:r>
      <w:r w:rsidR="0022011B" w:rsidRPr="00D84E31">
        <w:rPr>
          <w:rFonts w:cstheme="minorHAnsi"/>
          <w:b/>
          <w:bCs/>
        </w:rPr>
        <w:t>Dec</w:t>
      </w:r>
      <w:r w:rsidR="002F6619" w:rsidRPr="00D84E31">
        <w:rPr>
          <w:rFonts w:cstheme="minorHAnsi"/>
          <w:b/>
          <w:bCs/>
        </w:rPr>
        <w:t>’201</w:t>
      </w:r>
      <w:r w:rsidR="0022011B" w:rsidRPr="00D84E31">
        <w:rPr>
          <w:rFonts w:cstheme="minorHAnsi"/>
          <w:b/>
          <w:bCs/>
        </w:rPr>
        <w:t>7</w:t>
      </w:r>
      <w:r w:rsidRPr="00D84E31">
        <w:rPr>
          <w:rFonts w:cstheme="minorHAnsi"/>
          <w:b/>
          <w:bCs/>
        </w:rPr>
        <w:t xml:space="preserve">   </w:t>
      </w:r>
      <w:r w:rsidR="002F6619" w:rsidRPr="00D84E31">
        <w:rPr>
          <w:rFonts w:cstheme="minorHAnsi"/>
          <w:b/>
          <w:bCs/>
        </w:rPr>
        <w:t xml:space="preserve">              </w:t>
      </w:r>
      <w:r w:rsidRPr="00D84E31">
        <w:rPr>
          <w:rFonts w:cstheme="minorHAnsi"/>
          <w:b/>
          <w:bCs/>
        </w:rPr>
        <w:t xml:space="preserve">                        </w:t>
      </w:r>
    </w:p>
    <w:p w14:paraId="01CBB95F" w14:textId="71B77485" w:rsidR="0085463D" w:rsidRPr="00D84E31" w:rsidRDefault="0000513C" w:rsidP="0076331B">
      <w:pPr>
        <w:spacing w:after="0" w:line="240" w:lineRule="auto"/>
        <w:ind w:right="216"/>
        <w:contextualSpacing/>
        <w:rPr>
          <w:rFonts w:cstheme="minorHAnsi"/>
          <w:b/>
          <w:bCs/>
        </w:rPr>
      </w:pPr>
      <w:r w:rsidRPr="00D84E31">
        <w:rPr>
          <w:rFonts w:cstheme="minorHAnsi"/>
          <w:b/>
          <w:bCs/>
        </w:rPr>
        <w:t>Java Developer</w:t>
      </w:r>
    </w:p>
    <w:p w14:paraId="3E3BDD85" w14:textId="2F6BE2AC" w:rsidR="002F6619" w:rsidRPr="00D84E31" w:rsidRDefault="0085463D" w:rsidP="0076331B">
      <w:pPr>
        <w:spacing w:after="0" w:line="240" w:lineRule="auto"/>
        <w:ind w:right="216"/>
        <w:rPr>
          <w:rFonts w:cstheme="minorHAnsi"/>
          <w:b/>
          <w:bCs/>
        </w:rPr>
      </w:pPr>
      <w:r w:rsidRPr="00D84E31">
        <w:rPr>
          <w:rFonts w:cstheme="minorHAnsi"/>
          <w:b/>
          <w:bCs/>
        </w:rPr>
        <w:t>R</w:t>
      </w:r>
      <w:r w:rsidR="002F6619" w:rsidRPr="00D84E31">
        <w:rPr>
          <w:rFonts w:cstheme="minorHAnsi"/>
          <w:b/>
          <w:bCs/>
        </w:rPr>
        <w:t>esponsibilities</w:t>
      </w:r>
      <w:r w:rsidRPr="00D84E31">
        <w:rPr>
          <w:rFonts w:cstheme="minorHAnsi"/>
          <w:b/>
          <w:bCs/>
        </w:rPr>
        <w:t>:</w:t>
      </w:r>
    </w:p>
    <w:p w14:paraId="434F410A" w14:textId="77777777" w:rsidR="00FB4655" w:rsidRPr="00D84E31" w:rsidRDefault="00FB4655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Involved in </w:t>
      </w:r>
      <w:r w:rsidRPr="00D84E31">
        <w:rPr>
          <w:rFonts w:eastAsia="Times New Roman" w:cstheme="minorHAnsi"/>
          <w:b/>
          <w:bCs/>
        </w:rPr>
        <w:t>requirement</w:t>
      </w:r>
      <w:r w:rsidRPr="00D84E31">
        <w:rPr>
          <w:rFonts w:eastAsia="Times New Roman" w:cstheme="minorHAnsi"/>
        </w:rPr>
        <w:t xml:space="preserve">, </w:t>
      </w:r>
      <w:r w:rsidRPr="00D84E31">
        <w:rPr>
          <w:rFonts w:eastAsia="Times New Roman" w:cstheme="minorHAnsi"/>
          <w:b/>
          <w:bCs/>
        </w:rPr>
        <w:t>design</w:t>
      </w:r>
      <w:r w:rsidRPr="00D84E31">
        <w:rPr>
          <w:rFonts w:eastAsia="Times New Roman" w:cstheme="minorHAnsi"/>
        </w:rPr>
        <w:t xml:space="preserve"> and </w:t>
      </w:r>
      <w:r w:rsidRPr="00D84E31">
        <w:rPr>
          <w:rFonts w:eastAsia="Times New Roman" w:cstheme="minorHAnsi"/>
          <w:b/>
          <w:bCs/>
        </w:rPr>
        <w:t>development</w:t>
      </w:r>
      <w:r w:rsidRPr="00D84E31">
        <w:rPr>
          <w:rFonts w:eastAsia="Times New Roman" w:cstheme="minorHAnsi"/>
        </w:rPr>
        <w:t xml:space="preserve"> phases of the application.</w:t>
      </w:r>
    </w:p>
    <w:p w14:paraId="1A2CCA07" w14:textId="045FC964" w:rsidR="00FB4655" w:rsidRPr="00D84E31" w:rsidRDefault="00FB4655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Worked with </w:t>
      </w:r>
      <w:r w:rsidRPr="00D84E31">
        <w:rPr>
          <w:rFonts w:eastAsia="Times New Roman" w:cstheme="minorHAnsi"/>
          <w:b/>
          <w:bCs/>
        </w:rPr>
        <w:t>DBA</w:t>
      </w:r>
      <w:r w:rsidRPr="00D84E31">
        <w:rPr>
          <w:rFonts w:eastAsia="Times New Roman" w:cstheme="minorHAnsi"/>
        </w:rPr>
        <w:t xml:space="preserve"> for the creation of new tables and new fields in the database.</w:t>
      </w:r>
    </w:p>
    <w:p w14:paraId="6B9ED89D" w14:textId="77777777" w:rsidR="00262267" w:rsidRPr="00D84E31" w:rsidRDefault="00262267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During development phase used Core </w:t>
      </w:r>
      <w:r w:rsidRPr="00D84E31">
        <w:rPr>
          <w:rFonts w:eastAsia="Times New Roman" w:cstheme="minorHAnsi"/>
          <w:b/>
          <w:bCs/>
        </w:rPr>
        <w:t>Java</w:t>
      </w:r>
      <w:r w:rsidRPr="00D84E31">
        <w:rPr>
          <w:rFonts w:eastAsia="Times New Roman" w:cstheme="minorHAnsi"/>
        </w:rPr>
        <w:t xml:space="preserve"> concepts (Multi-threading, collections, Exceptions) and J2EEtechnologies (JSP, Servlets, EJB, JDBC).</w:t>
      </w:r>
    </w:p>
    <w:p w14:paraId="47E8F8A5" w14:textId="77777777" w:rsidR="00262267" w:rsidRPr="00D84E31" w:rsidRDefault="00262267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Developed application service components and configured beans using Spring </w:t>
      </w:r>
      <w:r w:rsidRPr="00D84E31">
        <w:rPr>
          <w:rFonts w:eastAsia="Times New Roman" w:cstheme="minorHAnsi"/>
          <w:b/>
          <w:bCs/>
        </w:rPr>
        <w:t>IOC</w:t>
      </w:r>
      <w:r w:rsidRPr="00D84E31">
        <w:rPr>
          <w:rFonts w:eastAsia="Times New Roman" w:cstheme="minorHAnsi"/>
        </w:rPr>
        <w:t xml:space="preserve">, creation of </w:t>
      </w:r>
      <w:r w:rsidRPr="00D84E31">
        <w:rPr>
          <w:rFonts w:eastAsia="Times New Roman" w:cstheme="minorHAnsi"/>
          <w:b/>
          <w:bCs/>
        </w:rPr>
        <w:t>Hibernate</w:t>
      </w:r>
      <w:r w:rsidRPr="00D84E31">
        <w:rPr>
          <w:rFonts w:eastAsia="Times New Roman" w:cstheme="minorHAnsi"/>
        </w:rPr>
        <w:t xml:space="preserve"> </w:t>
      </w:r>
      <w:r w:rsidRPr="00D84E31">
        <w:rPr>
          <w:rFonts w:eastAsia="Times New Roman" w:cstheme="minorHAnsi"/>
          <w:b/>
          <w:bCs/>
        </w:rPr>
        <w:t>mapping</w:t>
      </w:r>
      <w:r w:rsidRPr="00D84E31">
        <w:rPr>
          <w:rFonts w:eastAsia="Times New Roman" w:cstheme="minorHAnsi"/>
        </w:rPr>
        <w:t xml:space="preserve"> files and generation of database schema. </w:t>
      </w:r>
    </w:p>
    <w:p w14:paraId="07867644" w14:textId="77777777" w:rsidR="00262267" w:rsidRPr="00D84E31" w:rsidRDefault="00262267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  <w:b/>
          <w:bCs/>
        </w:rPr>
        <w:t>Servlets</w:t>
      </w:r>
      <w:r w:rsidRPr="00D84E31">
        <w:rPr>
          <w:rFonts w:eastAsia="Times New Roman" w:cstheme="minorHAnsi"/>
        </w:rPr>
        <w:t xml:space="preserve"> used as the controllers for writing the business logic for handling the incoming requests.</w:t>
      </w:r>
    </w:p>
    <w:p w14:paraId="4C73B7D7" w14:textId="77777777" w:rsidR="00262267" w:rsidRPr="00D84E31" w:rsidRDefault="00262267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Used </w:t>
      </w:r>
      <w:r w:rsidRPr="00D84E31">
        <w:rPr>
          <w:rFonts w:eastAsia="Times New Roman" w:cstheme="minorHAnsi"/>
          <w:b/>
          <w:bCs/>
        </w:rPr>
        <w:t>Hibernate</w:t>
      </w:r>
      <w:r w:rsidRPr="00D84E31">
        <w:rPr>
          <w:rFonts w:eastAsia="Times New Roman" w:cstheme="minorHAnsi"/>
        </w:rPr>
        <w:t xml:space="preserve"> with integrated </w:t>
      </w:r>
      <w:r w:rsidRPr="00D84E31">
        <w:rPr>
          <w:rFonts w:eastAsia="Times New Roman" w:cstheme="minorHAnsi"/>
          <w:b/>
          <w:bCs/>
        </w:rPr>
        <w:t>DAO</w:t>
      </w:r>
      <w:r w:rsidRPr="00D84E31">
        <w:rPr>
          <w:rFonts w:eastAsia="Times New Roman" w:cstheme="minorHAnsi"/>
        </w:rPr>
        <w:t xml:space="preserve"> design pattern to access and update information in the Oracle database.</w:t>
      </w:r>
    </w:p>
    <w:p w14:paraId="0E60823C" w14:textId="77777777" w:rsidR="00262267" w:rsidRPr="00D84E31" w:rsidRDefault="00262267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>Configured Hibernate second level cache using EH Cache to reduce the number of hits to the configuration table.</w:t>
      </w:r>
    </w:p>
    <w:p w14:paraId="25119EDC" w14:textId="2C2ED8DD" w:rsidR="00262267" w:rsidRPr="00D84E31" w:rsidRDefault="00262267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Worked on database connectivity using </w:t>
      </w:r>
      <w:r w:rsidRPr="00D84E31">
        <w:rPr>
          <w:rFonts w:eastAsia="Times New Roman" w:cstheme="minorHAnsi"/>
          <w:b/>
          <w:bCs/>
        </w:rPr>
        <w:t>Oracle SQL</w:t>
      </w:r>
      <w:r w:rsidRPr="00D84E31">
        <w:rPr>
          <w:rFonts w:eastAsia="Times New Roman" w:cstheme="minorHAnsi"/>
        </w:rPr>
        <w:t xml:space="preserve"> Developer and pushing data back and forth from the database.</w:t>
      </w:r>
    </w:p>
    <w:p w14:paraId="368E6EBD" w14:textId="46A59C88" w:rsidR="00FB4655" w:rsidRPr="00D84E31" w:rsidRDefault="00FB4655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Used </w:t>
      </w:r>
      <w:r w:rsidRPr="00D84E31">
        <w:rPr>
          <w:rFonts w:eastAsia="Times New Roman" w:cstheme="minorHAnsi"/>
          <w:b/>
          <w:bCs/>
        </w:rPr>
        <w:t>Maven</w:t>
      </w:r>
      <w:r w:rsidRPr="00D84E31">
        <w:rPr>
          <w:rFonts w:eastAsia="Times New Roman" w:cstheme="minorHAnsi"/>
        </w:rPr>
        <w:t xml:space="preserve"> for build automation tool to compile and generate EAR, WAR, and JAR files.</w:t>
      </w:r>
    </w:p>
    <w:p w14:paraId="01477541" w14:textId="77777777" w:rsidR="00262267" w:rsidRPr="00D84E31" w:rsidRDefault="00262267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Using </w:t>
      </w:r>
      <w:r w:rsidRPr="00D84E31">
        <w:rPr>
          <w:rFonts w:eastAsia="Times New Roman" w:cstheme="minorHAnsi"/>
          <w:b/>
          <w:bCs/>
        </w:rPr>
        <w:t>JUnit</w:t>
      </w:r>
      <w:r w:rsidRPr="00D84E31">
        <w:rPr>
          <w:rFonts w:eastAsia="Times New Roman" w:cstheme="minorHAnsi"/>
        </w:rPr>
        <w:t xml:space="preserve"> framework performed unit testing to check the errors and fixing the bugs via Test-Driven Development.</w:t>
      </w:r>
    </w:p>
    <w:p w14:paraId="2D69F2B1" w14:textId="77777777" w:rsidR="00262267" w:rsidRPr="00D84E31" w:rsidRDefault="00262267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Creating new tables, views. Creating and updating </w:t>
      </w:r>
      <w:r w:rsidRPr="00D84E31">
        <w:rPr>
          <w:rFonts w:eastAsia="Times New Roman" w:cstheme="minorHAnsi"/>
          <w:b/>
          <w:bCs/>
        </w:rPr>
        <w:t>SQL Stored Procedures</w:t>
      </w:r>
      <w:r w:rsidRPr="00D84E31">
        <w:rPr>
          <w:rFonts w:eastAsia="Times New Roman" w:cstheme="minorHAnsi"/>
        </w:rPr>
        <w:t xml:space="preserve">, </w:t>
      </w:r>
      <w:r w:rsidRPr="00D84E31">
        <w:rPr>
          <w:rFonts w:eastAsia="Times New Roman" w:cstheme="minorHAnsi"/>
          <w:b/>
          <w:bCs/>
        </w:rPr>
        <w:t>Data Types</w:t>
      </w:r>
      <w:r w:rsidRPr="00D84E31">
        <w:rPr>
          <w:rFonts w:eastAsia="Times New Roman" w:cstheme="minorHAnsi"/>
        </w:rPr>
        <w:t xml:space="preserve">, </w:t>
      </w:r>
      <w:r w:rsidRPr="00D84E31">
        <w:rPr>
          <w:rFonts w:eastAsia="Times New Roman" w:cstheme="minorHAnsi"/>
          <w:b/>
          <w:bCs/>
        </w:rPr>
        <w:t>Triggers</w:t>
      </w:r>
      <w:r w:rsidRPr="00D84E31">
        <w:rPr>
          <w:rFonts w:eastAsia="Times New Roman" w:cstheme="minorHAnsi"/>
        </w:rPr>
        <w:t xml:space="preserve"> and </w:t>
      </w:r>
      <w:r w:rsidRPr="00D84E31">
        <w:rPr>
          <w:rFonts w:eastAsia="Times New Roman" w:cstheme="minorHAnsi"/>
          <w:b/>
          <w:bCs/>
        </w:rPr>
        <w:t>Constraints</w:t>
      </w:r>
      <w:r w:rsidRPr="00D84E31">
        <w:rPr>
          <w:rFonts w:eastAsia="Times New Roman" w:cstheme="minorHAnsi"/>
        </w:rPr>
        <w:t>.</w:t>
      </w:r>
    </w:p>
    <w:p w14:paraId="7823257B" w14:textId="77777777" w:rsidR="00262267" w:rsidRPr="00D84E31" w:rsidRDefault="00262267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Optimizing Queries with creating Indexes to improve performance of </w:t>
      </w:r>
      <w:r w:rsidRPr="00D84E31">
        <w:rPr>
          <w:rFonts w:eastAsia="Times New Roman" w:cstheme="minorHAnsi"/>
          <w:b/>
          <w:bCs/>
        </w:rPr>
        <w:t>SQL</w:t>
      </w:r>
      <w:r w:rsidRPr="00D84E31">
        <w:rPr>
          <w:rFonts w:eastAsia="Times New Roman" w:cstheme="minorHAnsi"/>
        </w:rPr>
        <w:t xml:space="preserve"> queries which helps to retrieve the data faster in more efficient way when compared to scanning whole database.</w:t>
      </w:r>
    </w:p>
    <w:p w14:paraId="7761D3BF" w14:textId="77777777" w:rsidR="00262267" w:rsidRPr="00D84E31" w:rsidRDefault="00262267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Used </w:t>
      </w:r>
      <w:r w:rsidRPr="00D84E31">
        <w:rPr>
          <w:rFonts w:eastAsia="Times New Roman" w:cstheme="minorHAnsi"/>
          <w:b/>
          <w:bCs/>
        </w:rPr>
        <w:t>GIT</w:t>
      </w:r>
      <w:r w:rsidRPr="00D84E31">
        <w:rPr>
          <w:rFonts w:eastAsia="Times New Roman" w:cstheme="minorHAnsi"/>
        </w:rPr>
        <w:t xml:space="preserve"> as version control software to manage the source code and to keep track of changes to files which is fast and light weight system.</w:t>
      </w:r>
    </w:p>
    <w:p w14:paraId="7C72C8F5" w14:textId="77777777" w:rsidR="00262267" w:rsidRPr="00D84E31" w:rsidRDefault="00262267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Used </w:t>
      </w:r>
      <w:r w:rsidRPr="00D84E31">
        <w:rPr>
          <w:rFonts w:eastAsia="Times New Roman" w:cstheme="minorHAnsi"/>
          <w:b/>
          <w:bCs/>
        </w:rPr>
        <w:t>Agile</w:t>
      </w:r>
      <w:r w:rsidRPr="00D84E31">
        <w:rPr>
          <w:rFonts w:eastAsia="Times New Roman" w:cstheme="minorHAnsi"/>
        </w:rPr>
        <w:t xml:space="preserve"> Methodology and participated in </w:t>
      </w:r>
      <w:r w:rsidRPr="00D84E31">
        <w:rPr>
          <w:rFonts w:eastAsia="Times New Roman" w:cstheme="minorHAnsi"/>
          <w:b/>
          <w:bCs/>
        </w:rPr>
        <w:t>Scrum</w:t>
      </w:r>
      <w:r w:rsidRPr="00D84E31">
        <w:rPr>
          <w:rFonts w:eastAsia="Times New Roman" w:cstheme="minorHAnsi"/>
        </w:rPr>
        <w:t xml:space="preserve"> meetings.</w:t>
      </w:r>
    </w:p>
    <w:p w14:paraId="15D320D7" w14:textId="77777777" w:rsidR="00D84E31" w:rsidRDefault="002F6619" w:rsidP="00D84E31">
      <w:pPr>
        <w:spacing w:after="0" w:line="240" w:lineRule="auto"/>
        <w:ind w:left="1350" w:hanging="1350"/>
        <w:jc w:val="both"/>
        <w:rPr>
          <w:rFonts w:cstheme="minorHAnsi"/>
        </w:rPr>
      </w:pPr>
      <w:r w:rsidRPr="00D84E31">
        <w:rPr>
          <w:rFonts w:cstheme="minorHAnsi"/>
          <w:b/>
          <w:bCs/>
        </w:rPr>
        <w:t>Environment</w:t>
      </w:r>
      <w:r w:rsidR="00262267" w:rsidRPr="00D84E31">
        <w:rPr>
          <w:rFonts w:eastAsia="Times New Roman" w:cstheme="minorHAnsi"/>
          <w:b/>
          <w:bCs/>
        </w:rPr>
        <w:t>: </w:t>
      </w:r>
      <w:r w:rsidR="006C53C0" w:rsidRPr="00D84E31">
        <w:rPr>
          <w:rFonts w:cstheme="minorHAnsi"/>
        </w:rPr>
        <w:t xml:space="preserve"> </w:t>
      </w:r>
      <w:r w:rsidR="00262267" w:rsidRPr="00D84E31">
        <w:rPr>
          <w:rFonts w:cstheme="minorHAnsi"/>
        </w:rPr>
        <w:t>Java 7, Java EE, Hibernate, JPA, </w:t>
      </w:r>
      <w:r w:rsidR="006C53C0" w:rsidRPr="00D84E31">
        <w:rPr>
          <w:rFonts w:cstheme="minorHAnsi"/>
        </w:rPr>
        <w:t>Spring MVC, </w:t>
      </w:r>
      <w:r w:rsidR="00262267" w:rsidRPr="00D84E31">
        <w:rPr>
          <w:rFonts w:cstheme="minorHAnsi"/>
        </w:rPr>
        <w:t xml:space="preserve">Web services, </w:t>
      </w:r>
      <w:r w:rsidR="00262267" w:rsidRPr="00D84E31">
        <w:rPr>
          <w:rFonts w:cstheme="minorHAnsi"/>
          <w:color w:val="000000"/>
          <w:shd w:val="clear" w:color="auto" w:fill="FFFFFF"/>
          <w:lang w:val="fr-FR"/>
        </w:rPr>
        <w:t>Spring 3</w:t>
      </w:r>
      <w:r w:rsidR="00262267" w:rsidRPr="00D84E31">
        <w:rPr>
          <w:rFonts w:cstheme="minorHAnsi"/>
        </w:rPr>
        <w:t xml:space="preserve">, </w:t>
      </w:r>
      <w:r w:rsidR="00262267" w:rsidRPr="00D84E31">
        <w:rPr>
          <w:rFonts w:cstheme="minorHAnsi"/>
          <w:color w:val="000000"/>
          <w:shd w:val="clear" w:color="auto" w:fill="FFFFFF"/>
          <w:lang w:val="fr-FR"/>
        </w:rPr>
        <w:t>Eclipse 3.5</w:t>
      </w:r>
      <w:r w:rsidR="00D84E31">
        <w:rPr>
          <w:rFonts w:cstheme="minorHAnsi"/>
        </w:rPr>
        <w:t>, Putty,</w:t>
      </w:r>
    </w:p>
    <w:p w14:paraId="3FEFE458" w14:textId="5F9F827A" w:rsidR="00BC1CF4" w:rsidRPr="00D84E31" w:rsidRDefault="00262267" w:rsidP="00D84E31">
      <w:pPr>
        <w:spacing w:after="0" w:line="240" w:lineRule="auto"/>
        <w:ind w:left="1350" w:hanging="1350"/>
        <w:jc w:val="both"/>
        <w:rPr>
          <w:rFonts w:cstheme="minorHAnsi"/>
        </w:rPr>
      </w:pPr>
      <w:r w:rsidRPr="00D84E31">
        <w:rPr>
          <w:rFonts w:cstheme="minorHAnsi"/>
        </w:rPr>
        <w:t>Oracle WebLogic, Oracle 10g, JSF, JMS, SQL Developer, SQL, PL-SQL, Maven, Jenkins.</w:t>
      </w:r>
    </w:p>
    <w:p w14:paraId="03FA751C" w14:textId="77777777" w:rsidR="00915155" w:rsidRPr="00D84E31" w:rsidRDefault="00915155" w:rsidP="0076331B">
      <w:pPr>
        <w:spacing w:after="0" w:line="240" w:lineRule="auto"/>
        <w:ind w:left="1350" w:hanging="1350"/>
        <w:jc w:val="both"/>
        <w:rPr>
          <w:rFonts w:cstheme="minorHAnsi"/>
        </w:rPr>
      </w:pPr>
    </w:p>
    <w:p w14:paraId="2154BEE0" w14:textId="619EBDD6" w:rsidR="00BC1CF4" w:rsidRPr="00D84E31" w:rsidRDefault="0000513C" w:rsidP="0076331B">
      <w:pPr>
        <w:tabs>
          <w:tab w:val="right" w:pos="10530"/>
        </w:tabs>
        <w:spacing w:after="0" w:line="240" w:lineRule="auto"/>
        <w:ind w:right="-18"/>
        <w:contextualSpacing/>
        <w:rPr>
          <w:rFonts w:cstheme="minorHAnsi"/>
          <w:b/>
          <w:bCs/>
        </w:rPr>
      </w:pPr>
      <w:r w:rsidRPr="00D84E31">
        <w:rPr>
          <w:rFonts w:eastAsia="Times New Roman" w:cstheme="minorHAnsi"/>
          <w:b/>
          <w:bCs/>
        </w:rPr>
        <w:t>Fluent Services, Pune, Indi</w:t>
      </w:r>
      <w:r w:rsidR="0096704D" w:rsidRPr="00D84E31">
        <w:rPr>
          <w:rFonts w:eastAsia="Times New Roman" w:cstheme="minorHAnsi"/>
          <w:b/>
          <w:bCs/>
        </w:rPr>
        <w:t>a</w:t>
      </w:r>
      <w:r w:rsidR="0096704D" w:rsidRPr="00D84E31">
        <w:rPr>
          <w:rFonts w:eastAsia="Times New Roman" w:cstheme="minorHAnsi"/>
          <w:b/>
          <w:bCs/>
        </w:rPr>
        <w:tab/>
      </w:r>
      <w:r w:rsidR="00D658EC" w:rsidRPr="00D84E31">
        <w:rPr>
          <w:rFonts w:eastAsia="Times New Roman" w:cstheme="minorHAnsi"/>
          <w:b/>
          <w:bCs/>
        </w:rPr>
        <w:t>Jan</w:t>
      </w:r>
      <w:r w:rsidRPr="00D84E31">
        <w:rPr>
          <w:rFonts w:eastAsia="Times New Roman" w:cstheme="minorHAnsi"/>
          <w:b/>
          <w:bCs/>
        </w:rPr>
        <w:t>’201</w:t>
      </w:r>
      <w:r w:rsidR="00D658EC" w:rsidRPr="00D84E31">
        <w:rPr>
          <w:rFonts w:eastAsia="Times New Roman" w:cstheme="minorHAnsi"/>
          <w:b/>
          <w:bCs/>
        </w:rPr>
        <w:t>5</w:t>
      </w:r>
      <w:r w:rsidRPr="00D84E31">
        <w:rPr>
          <w:rFonts w:eastAsia="Times New Roman" w:cstheme="minorHAnsi"/>
          <w:b/>
          <w:bCs/>
        </w:rPr>
        <w:t xml:space="preserve"> – </w:t>
      </w:r>
      <w:r w:rsidR="0022011B" w:rsidRPr="00D84E31">
        <w:rPr>
          <w:rFonts w:eastAsia="Times New Roman" w:cstheme="minorHAnsi"/>
          <w:b/>
          <w:bCs/>
        </w:rPr>
        <w:t>July</w:t>
      </w:r>
      <w:r w:rsidRPr="00D84E31">
        <w:rPr>
          <w:rFonts w:eastAsia="Times New Roman" w:cstheme="minorHAnsi"/>
          <w:b/>
          <w:bCs/>
        </w:rPr>
        <w:t>’201</w:t>
      </w:r>
      <w:r w:rsidR="00D658EC" w:rsidRPr="00D84E31">
        <w:rPr>
          <w:rFonts w:eastAsia="Times New Roman" w:cstheme="minorHAnsi"/>
          <w:b/>
          <w:bCs/>
        </w:rPr>
        <w:t>6</w:t>
      </w:r>
    </w:p>
    <w:p w14:paraId="58AC6A4E" w14:textId="7264CC03" w:rsidR="00BC1CF4" w:rsidRPr="00D84E31" w:rsidRDefault="0000513C" w:rsidP="0076331B">
      <w:pPr>
        <w:spacing w:after="0" w:line="240" w:lineRule="auto"/>
        <w:ind w:right="216"/>
        <w:contextualSpacing/>
        <w:rPr>
          <w:rFonts w:cstheme="minorHAnsi"/>
          <w:b/>
          <w:bCs/>
        </w:rPr>
      </w:pPr>
      <w:r w:rsidRPr="00D84E31">
        <w:rPr>
          <w:rFonts w:cstheme="minorHAnsi"/>
          <w:b/>
          <w:bCs/>
        </w:rPr>
        <w:t>Jr. Java Developer</w:t>
      </w:r>
    </w:p>
    <w:p w14:paraId="1C935707" w14:textId="3A6B7346" w:rsidR="002F6619" w:rsidRPr="00D84E31" w:rsidRDefault="002F6619" w:rsidP="0076331B">
      <w:pPr>
        <w:spacing w:after="0" w:line="240" w:lineRule="auto"/>
        <w:ind w:right="216"/>
        <w:rPr>
          <w:rFonts w:cstheme="minorHAnsi"/>
          <w:b/>
          <w:bCs/>
        </w:rPr>
      </w:pPr>
      <w:r w:rsidRPr="00D84E31">
        <w:rPr>
          <w:rFonts w:cstheme="minorHAnsi"/>
          <w:b/>
          <w:bCs/>
        </w:rPr>
        <w:t>Responsibilities:</w:t>
      </w:r>
    </w:p>
    <w:p w14:paraId="48CEDAD6" w14:textId="77777777" w:rsidR="00BC1CF4" w:rsidRPr="00D84E31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lastRenderedPageBreak/>
        <w:t>Participated in business requirement analysis.</w:t>
      </w:r>
    </w:p>
    <w:p w14:paraId="3451190E" w14:textId="7C47A674" w:rsidR="00BC1CF4" w:rsidRPr="00D84E31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>Developed both front end and back end of the application using Java8</w:t>
      </w:r>
      <w:r w:rsidR="00506A1E" w:rsidRPr="00D84E31">
        <w:rPr>
          <w:rFonts w:eastAsia="Times New Roman" w:cstheme="minorHAnsi"/>
        </w:rPr>
        <w:t>.</w:t>
      </w:r>
    </w:p>
    <w:p w14:paraId="4E030E84" w14:textId="77777777" w:rsidR="00BC1CF4" w:rsidRPr="00D84E31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Developed web components using </w:t>
      </w:r>
      <w:r w:rsidRPr="00D84E31">
        <w:rPr>
          <w:rFonts w:eastAsia="Times New Roman" w:cstheme="minorHAnsi"/>
          <w:b/>
          <w:bCs/>
        </w:rPr>
        <w:t>Spring MVC</w:t>
      </w:r>
      <w:r w:rsidRPr="00D84E31">
        <w:rPr>
          <w:rFonts w:eastAsia="Times New Roman" w:cstheme="minorHAnsi"/>
        </w:rPr>
        <w:t xml:space="preserve"> framework to implement Dependency Injection (DI).</w:t>
      </w:r>
    </w:p>
    <w:p w14:paraId="488A7ECD" w14:textId="78F0EEB8" w:rsidR="00BC1CF4" w:rsidRPr="00D84E31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Stored </w:t>
      </w:r>
      <w:r w:rsidRPr="00D84E31">
        <w:rPr>
          <w:rFonts w:eastAsia="Times New Roman" w:cstheme="minorHAnsi"/>
          <w:b/>
          <w:bCs/>
        </w:rPr>
        <w:t>JSON</w:t>
      </w:r>
      <w:r w:rsidRPr="00D84E31">
        <w:rPr>
          <w:rFonts w:eastAsia="Times New Roman" w:cstheme="minorHAnsi"/>
        </w:rPr>
        <w:t xml:space="preserve"> objects into the database.</w:t>
      </w:r>
    </w:p>
    <w:p w14:paraId="12DDA479" w14:textId="6650B997" w:rsidR="00BC1CF4" w:rsidRPr="00D84E31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Implemented </w:t>
      </w:r>
      <w:r w:rsidRPr="00D84E31">
        <w:rPr>
          <w:rFonts w:eastAsia="Times New Roman" w:cstheme="minorHAnsi"/>
          <w:b/>
          <w:bCs/>
        </w:rPr>
        <w:t>ORM</w:t>
      </w:r>
      <w:r w:rsidRPr="00D84E31">
        <w:rPr>
          <w:rFonts w:eastAsia="Times New Roman" w:cstheme="minorHAnsi"/>
        </w:rPr>
        <w:t xml:space="preserve"> framework called </w:t>
      </w:r>
      <w:r w:rsidRPr="00D84E31">
        <w:rPr>
          <w:rFonts w:eastAsia="Times New Roman" w:cstheme="minorHAnsi"/>
          <w:b/>
          <w:bCs/>
        </w:rPr>
        <w:t>Hibernate</w:t>
      </w:r>
      <w:r w:rsidRPr="00D84E31">
        <w:rPr>
          <w:rFonts w:eastAsia="Times New Roman" w:cstheme="minorHAnsi"/>
        </w:rPr>
        <w:t xml:space="preserve"> by developing Hibernate mapping files for Object relational mapping while configuring Hibernate.</w:t>
      </w:r>
    </w:p>
    <w:p w14:paraId="41ECB550" w14:textId="0C29168D" w:rsidR="00BC1CF4" w:rsidRPr="00D84E31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Developed front-end code with Ajax call in </w:t>
      </w:r>
      <w:r w:rsidRPr="00D84E31">
        <w:rPr>
          <w:rFonts w:eastAsia="Times New Roman" w:cstheme="minorHAnsi"/>
          <w:b/>
          <w:bCs/>
        </w:rPr>
        <w:t>AngularJS</w:t>
      </w:r>
      <w:r w:rsidRPr="00D84E31">
        <w:rPr>
          <w:rFonts w:eastAsia="Times New Roman" w:cstheme="minorHAnsi"/>
        </w:rPr>
        <w:t xml:space="preserve"> and </w:t>
      </w:r>
      <w:r w:rsidRPr="00D84E31">
        <w:rPr>
          <w:rFonts w:eastAsia="Times New Roman" w:cstheme="minorHAnsi"/>
          <w:b/>
          <w:bCs/>
        </w:rPr>
        <w:t>jQuery</w:t>
      </w:r>
      <w:r w:rsidRPr="00D84E31">
        <w:rPr>
          <w:rFonts w:eastAsia="Times New Roman" w:cstheme="minorHAnsi"/>
        </w:rPr>
        <w:t xml:space="preserve"> to retrieve data as JSON Object from controllers in back-end RESTful Server, then display the well-organized result in web pages by writing AngularJS controller, directives, services, and route providers.</w:t>
      </w:r>
    </w:p>
    <w:p w14:paraId="575A108B" w14:textId="77777777" w:rsidR="00BC1CF4" w:rsidRPr="00D84E31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Developed </w:t>
      </w:r>
      <w:r w:rsidRPr="00D84E31">
        <w:rPr>
          <w:rFonts w:eastAsia="Times New Roman" w:cstheme="minorHAnsi"/>
          <w:b/>
          <w:bCs/>
        </w:rPr>
        <w:t>HQL</w:t>
      </w:r>
      <w:r w:rsidRPr="00D84E31">
        <w:rPr>
          <w:rFonts w:eastAsia="Times New Roman" w:cstheme="minorHAnsi"/>
        </w:rPr>
        <w:t xml:space="preserve"> queries and wrote </w:t>
      </w:r>
      <w:r w:rsidRPr="00D84E31">
        <w:rPr>
          <w:rFonts w:eastAsia="Times New Roman" w:cstheme="minorHAnsi"/>
          <w:b/>
          <w:bCs/>
        </w:rPr>
        <w:t>Data Access Objects</w:t>
      </w:r>
      <w:r w:rsidRPr="00D84E31">
        <w:rPr>
          <w:rFonts w:eastAsia="Times New Roman" w:cstheme="minorHAnsi"/>
        </w:rPr>
        <w:t xml:space="preserve"> (DAO) to handle HQL queries.</w:t>
      </w:r>
    </w:p>
    <w:p w14:paraId="2F480B73" w14:textId="4DB14FE7" w:rsidR="00BC1CF4" w:rsidRPr="00D84E31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>Developed API using Node.js to allocate access to data in SQL, Mongo DB.</w:t>
      </w:r>
    </w:p>
    <w:p w14:paraId="7F0198A2" w14:textId="77777777" w:rsidR="00F372E6" w:rsidRPr="00D84E31" w:rsidRDefault="00F372E6" w:rsidP="0076331B">
      <w:pPr>
        <w:pStyle w:val="ListParagraph"/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Used various </w:t>
      </w:r>
      <w:r w:rsidRPr="00D84E31">
        <w:rPr>
          <w:rFonts w:eastAsia="Times New Roman" w:cstheme="minorHAnsi"/>
          <w:b/>
          <w:bCs/>
        </w:rPr>
        <w:t>J2EE design patterns</w:t>
      </w:r>
      <w:r w:rsidRPr="00D84E31">
        <w:rPr>
          <w:rFonts w:eastAsia="Times New Roman" w:cstheme="minorHAnsi"/>
        </w:rPr>
        <w:t xml:space="preserve">, like </w:t>
      </w:r>
      <w:r w:rsidRPr="00D84E31">
        <w:rPr>
          <w:rFonts w:eastAsia="Times New Roman" w:cstheme="minorHAnsi"/>
          <w:b/>
          <w:bCs/>
        </w:rPr>
        <w:t>DTO</w:t>
      </w:r>
      <w:r w:rsidRPr="00D84E31">
        <w:rPr>
          <w:rFonts w:eastAsia="Times New Roman" w:cstheme="minorHAnsi"/>
        </w:rPr>
        <w:t xml:space="preserve">, </w:t>
      </w:r>
      <w:r w:rsidRPr="00D84E31">
        <w:rPr>
          <w:rFonts w:eastAsia="Times New Roman" w:cstheme="minorHAnsi"/>
          <w:b/>
          <w:bCs/>
        </w:rPr>
        <w:t>DAO</w:t>
      </w:r>
      <w:r w:rsidRPr="00D84E31">
        <w:rPr>
          <w:rFonts w:eastAsia="Times New Roman" w:cstheme="minorHAnsi"/>
        </w:rPr>
        <w:t xml:space="preserve">, and </w:t>
      </w:r>
      <w:r w:rsidRPr="00D84E31">
        <w:rPr>
          <w:rFonts w:eastAsia="Times New Roman" w:cstheme="minorHAnsi"/>
          <w:b/>
          <w:bCs/>
        </w:rPr>
        <w:t>Business Delegate</w:t>
      </w:r>
      <w:r w:rsidRPr="00D84E31">
        <w:rPr>
          <w:rFonts w:eastAsia="Times New Roman" w:cstheme="minorHAnsi"/>
        </w:rPr>
        <w:t xml:space="preserve">, Service Locator, </w:t>
      </w:r>
      <w:r w:rsidRPr="00D84E31">
        <w:rPr>
          <w:rFonts w:eastAsia="Times New Roman" w:cstheme="minorHAnsi"/>
          <w:b/>
          <w:bCs/>
        </w:rPr>
        <w:t>Session Facade</w:t>
      </w:r>
      <w:r w:rsidRPr="00D84E31">
        <w:rPr>
          <w:rFonts w:eastAsia="Times New Roman" w:cstheme="minorHAnsi"/>
        </w:rPr>
        <w:t xml:space="preserve">, </w:t>
      </w:r>
      <w:r w:rsidRPr="00D84E31">
        <w:rPr>
          <w:rFonts w:eastAsia="Times New Roman" w:cstheme="minorHAnsi"/>
          <w:b/>
          <w:bCs/>
        </w:rPr>
        <w:t>Singleton</w:t>
      </w:r>
      <w:r w:rsidRPr="00D84E31">
        <w:rPr>
          <w:rFonts w:eastAsia="Times New Roman" w:cstheme="minorHAnsi"/>
        </w:rPr>
        <w:t xml:space="preserve"> and </w:t>
      </w:r>
      <w:r w:rsidRPr="00D84E31">
        <w:rPr>
          <w:rFonts w:eastAsia="Times New Roman" w:cstheme="minorHAnsi"/>
          <w:b/>
          <w:bCs/>
        </w:rPr>
        <w:t>Factory</w:t>
      </w:r>
      <w:r w:rsidRPr="00D84E31">
        <w:rPr>
          <w:rFonts w:eastAsia="Times New Roman" w:cstheme="minorHAnsi"/>
        </w:rPr>
        <w:t xml:space="preserve"> patterns.</w:t>
      </w:r>
    </w:p>
    <w:p w14:paraId="3D03D018" w14:textId="3C1EA736" w:rsidR="00BC1CF4" w:rsidRPr="00D84E31" w:rsidRDefault="00BC1CF4" w:rsidP="0076331B">
      <w:pPr>
        <w:pStyle w:val="ListParagraph"/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Implemented </w:t>
      </w:r>
      <w:r w:rsidRPr="00D84E31">
        <w:rPr>
          <w:rFonts w:eastAsia="Times New Roman" w:cstheme="minorHAnsi"/>
          <w:b/>
          <w:bCs/>
        </w:rPr>
        <w:t>RESTful</w:t>
      </w:r>
      <w:r w:rsidRPr="00D84E31">
        <w:rPr>
          <w:rFonts w:eastAsia="Times New Roman" w:cstheme="minorHAnsi"/>
        </w:rPr>
        <w:t xml:space="preserve"> and WSDL and used web services to exchange product and customer order information.</w:t>
      </w:r>
    </w:p>
    <w:p w14:paraId="4048A99C" w14:textId="67FA6AE3" w:rsidR="00240D27" w:rsidRPr="00D84E31" w:rsidRDefault="00240D27" w:rsidP="007633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Designed and developed </w:t>
      </w:r>
      <w:r w:rsidRPr="00D84E31">
        <w:rPr>
          <w:rFonts w:eastAsia="Times New Roman" w:cstheme="minorHAnsi"/>
          <w:b/>
          <w:bCs/>
        </w:rPr>
        <w:t>Java Web Services</w:t>
      </w:r>
      <w:r w:rsidRPr="00D84E31">
        <w:rPr>
          <w:rFonts w:eastAsia="Times New Roman" w:cstheme="minorHAnsi"/>
        </w:rPr>
        <w:t xml:space="preserve"> to allow external clients to interact with the system.</w:t>
      </w:r>
    </w:p>
    <w:p w14:paraId="01046309" w14:textId="2A22A59F" w:rsidR="00BC1CF4" w:rsidRPr="00D84E31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>Implemented JavaScript for Client-side validations.</w:t>
      </w:r>
    </w:p>
    <w:p w14:paraId="106FBCD0" w14:textId="77777777" w:rsidR="00D84E31" w:rsidRDefault="00AD53F5" w:rsidP="00D84E31">
      <w:pPr>
        <w:spacing w:after="0" w:line="240" w:lineRule="auto"/>
        <w:ind w:left="1260" w:hanging="1260"/>
        <w:jc w:val="both"/>
        <w:rPr>
          <w:rFonts w:cstheme="minorHAnsi"/>
        </w:rPr>
      </w:pPr>
      <w:r w:rsidRPr="00D84E31">
        <w:rPr>
          <w:rFonts w:cstheme="minorHAnsi"/>
          <w:b/>
          <w:bCs/>
        </w:rPr>
        <w:t>Environment:</w:t>
      </w:r>
      <w:r w:rsidRPr="00D84E31">
        <w:rPr>
          <w:rFonts w:cstheme="minorHAnsi"/>
        </w:rPr>
        <w:t xml:space="preserve"> Java, JSP 2.0, HTML, CSS, JavaScript, EJB 2.0, JDBC 2.0, IBM</w:t>
      </w:r>
      <w:r w:rsidR="00D84E31">
        <w:rPr>
          <w:rFonts w:cstheme="minorHAnsi"/>
        </w:rPr>
        <w:t xml:space="preserve"> Web Sphere 5.0, XML, XSLT, XML</w:t>
      </w:r>
    </w:p>
    <w:p w14:paraId="22B71D74" w14:textId="29AB3408" w:rsidR="00AD53F5" w:rsidRPr="00D84E31" w:rsidRDefault="00AD53F5" w:rsidP="00D84E31">
      <w:pPr>
        <w:spacing w:after="0" w:line="240" w:lineRule="auto"/>
        <w:ind w:left="1260" w:hanging="1260"/>
        <w:jc w:val="both"/>
        <w:rPr>
          <w:rFonts w:cstheme="minorHAnsi"/>
        </w:rPr>
      </w:pPr>
      <w:r w:rsidRPr="00D84E31">
        <w:rPr>
          <w:rFonts w:cstheme="minorHAnsi"/>
        </w:rPr>
        <w:t>Schema, JUnit 3.8.1, Rational Rose 4.0, Ant, UML, Hibernate, Oracle and Windows.</w:t>
      </w:r>
    </w:p>
    <w:p w14:paraId="74118FBF" w14:textId="60C492E3" w:rsidR="00BC1CF4" w:rsidRPr="00D84E31" w:rsidRDefault="00BC1CF4" w:rsidP="0076331B">
      <w:pPr>
        <w:suppressAutoHyphens/>
        <w:spacing w:after="0" w:line="240" w:lineRule="auto"/>
        <w:rPr>
          <w:rFonts w:eastAsia="Times New Roman" w:cstheme="minorHAnsi"/>
          <w:b/>
          <w:bCs/>
        </w:rPr>
      </w:pPr>
    </w:p>
    <w:p w14:paraId="0F6A3623" w14:textId="726107D4" w:rsidR="0000513C" w:rsidRPr="00D84E31" w:rsidRDefault="0000513C" w:rsidP="0076331B">
      <w:pPr>
        <w:tabs>
          <w:tab w:val="right" w:pos="10530"/>
        </w:tabs>
        <w:spacing w:after="0" w:line="240" w:lineRule="auto"/>
        <w:ind w:right="-18"/>
        <w:contextualSpacing/>
        <w:rPr>
          <w:rFonts w:cstheme="minorHAnsi"/>
          <w:b/>
          <w:bCs/>
        </w:rPr>
      </w:pPr>
      <w:r w:rsidRPr="00D84E31">
        <w:rPr>
          <w:rFonts w:cstheme="minorHAnsi"/>
          <w:b/>
          <w:bCs/>
        </w:rPr>
        <w:t>INNOPARK India Pvt Ltd</w:t>
      </w:r>
      <w:r w:rsidR="0096704D" w:rsidRPr="00D84E31">
        <w:rPr>
          <w:rFonts w:cstheme="minorHAnsi"/>
          <w:b/>
          <w:bCs/>
        </w:rPr>
        <w:tab/>
      </w:r>
      <w:r w:rsidRPr="00D84E31">
        <w:rPr>
          <w:rFonts w:cstheme="minorHAnsi"/>
          <w:b/>
          <w:bCs/>
        </w:rPr>
        <w:t>June’201</w:t>
      </w:r>
      <w:r w:rsidR="00D658EC" w:rsidRPr="00D84E31">
        <w:rPr>
          <w:rFonts w:cstheme="minorHAnsi"/>
          <w:b/>
          <w:bCs/>
        </w:rPr>
        <w:t>3</w:t>
      </w:r>
      <w:r w:rsidRPr="00D84E31">
        <w:rPr>
          <w:rFonts w:cstheme="minorHAnsi"/>
          <w:b/>
          <w:bCs/>
        </w:rPr>
        <w:t xml:space="preserve"> – </w:t>
      </w:r>
      <w:r w:rsidR="00D658EC" w:rsidRPr="00D84E31">
        <w:rPr>
          <w:rFonts w:cstheme="minorHAnsi"/>
          <w:b/>
          <w:bCs/>
        </w:rPr>
        <w:t>Dec</w:t>
      </w:r>
      <w:r w:rsidRPr="00D84E31">
        <w:rPr>
          <w:rFonts w:cstheme="minorHAnsi"/>
          <w:b/>
          <w:bCs/>
        </w:rPr>
        <w:t>’201</w:t>
      </w:r>
      <w:r w:rsidR="00D658EC" w:rsidRPr="00D84E31">
        <w:rPr>
          <w:rFonts w:cstheme="minorHAnsi"/>
          <w:b/>
          <w:bCs/>
        </w:rPr>
        <w:t>4</w:t>
      </w:r>
    </w:p>
    <w:p w14:paraId="4D6A2572" w14:textId="1C1D225F" w:rsidR="00BC1CF4" w:rsidRPr="00D84E31" w:rsidRDefault="0000513C" w:rsidP="0076331B">
      <w:pPr>
        <w:spacing w:after="0" w:line="240" w:lineRule="auto"/>
        <w:ind w:right="216"/>
        <w:contextualSpacing/>
        <w:rPr>
          <w:rFonts w:cstheme="minorHAnsi"/>
          <w:b/>
          <w:bCs/>
        </w:rPr>
      </w:pPr>
      <w:r w:rsidRPr="00D84E31">
        <w:rPr>
          <w:rFonts w:cstheme="minorHAnsi"/>
          <w:b/>
          <w:bCs/>
        </w:rPr>
        <w:t>Jr. Java Developer</w:t>
      </w:r>
    </w:p>
    <w:p w14:paraId="77FAEE59" w14:textId="77777777" w:rsidR="002F6619" w:rsidRPr="00D84E31" w:rsidRDefault="002F6619" w:rsidP="0076331B">
      <w:pPr>
        <w:spacing w:after="0" w:line="240" w:lineRule="auto"/>
        <w:ind w:right="216"/>
        <w:rPr>
          <w:rFonts w:cstheme="minorHAnsi"/>
          <w:b/>
          <w:bCs/>
        </w:rPr>
      </w:pPr>
      <w:r w:rsidRPr="00D84E31">
        <w:rPr>
          <w:rFonts w:cstheme="minorHAnsi"/>
          <w:b/>
          <w:bCs/>
        </w:rPr>
        <w:t>Responsibilities:</w:t>
      </w:r>
    </w:p>
    <w:p w14:paraId="7FE463CC" w14:textId="77777777" w:rsidR="00BC1CF4" w:rsidRPr="00D84E31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Developed the application using </w:t>
      </w:r>
      <w:r w:rsidRPr="00D84E31">
        <w:rPr>
          <w:rFonts w:eastAsia="Times New Roman" w:cstheme="minorHAnsi"/>
          <w:b/>
          <w:bCs/>
        </w:rPr>
        <w:t>Struts</w:t>
      </w:r>
      <w:r w:rsidRPr="00D84E31">
        <w:rPr>
          <w:rFonts w:eastAsia="Times New Roman" w:cstheme="minorHAnsi"/>
        </w:rPr>
        <w:t xml:space="preserve"> following </w:t>
      </w:r>
      <w:r w:rsidRPr="00D84E31">
        <w:rPr>
          <w:rFonts w:eastAsia="Times New Roman" w:cstheme="minorHAnsi"/>
          <w:b/>
          <w:bCs/>
        </w:rPr>
        <w:t>MVC</w:t>
      </w:r>
      <w:r w:rsidRPr="00D84E31">
        <w:rPr>
          <w:rFonts w:eastAsia="Times New Roman" w:cstheme="minorHAnsi"/>
        </w:rPr>
        <w:t xml:space="preserve"> architecture.</w:t>
      </w:r>
    </w:p>
    <w:p w14:paraId="4878D393" w14:textId="77777777" w:rsidR="00BC1CF4" w:rsidRPr="00D84E31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>Identified the participating pages and the navigation paths between pages.</w:t>
      </w:r>
    </w:p>
    <w:p w14:paraId="6B80C10B" w14:textId="77777777" w:rsidR="00BC1CF4" w:rsidRPr="00D84E31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Developed </w:t>
      </w:r>
      <w:r w:rsidRPr="00D84E31">
        <w:rPr>
          <w:rFonts w:eastAsia="Times New Roman" w:cstheme="minorHAnsi"/>
          <w:b/>
          <w:bCs/>
        </w:rPr>
        <w:t>action</w:t>
      </w:r>
      <w:r w:rsidRPr="00D84E31">
        <w:rPr>
          <w:rFonts w:eastAsia="Times New Roman" w:cstheme="minorHAnsi"/>
        </w:rPr>
        <w:t xml:space="preserve"> and </w:t>
      </w:r>
      <w:r w:rsidRPr="00D84E31">
        <w:rPr>
          <w:rFonts w:eastAsia="Times New Roman" w:cstheme="minorHAnsi"/>
          <w:b/>
          <w:bCs/>
        </w:rPr>
        <w:t>form</w:t>
      </w:r>
      <w:r w:rsidRPr="00D84E31">
        <w:rPr>
          <w:rFonts w:eastAsia="Times New Roman" w:cstheme="minorHAnsi"/>
        </w:rPr>
        <w:t xml:space="preserve"> classes based on Struts framework to handle the pages.</w:t>
      </w:r>
    </w:p>
    <w:p w14:paraId="02C4F526" w14:textId="77777777" w:rsidR="00BC1CF4" w:rsidRPr="00D84E31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Used </w:t>
      </w:r>
      <w:r w:rsidRPr="00D84E31">
        <w:rPr>
          <w:rFonts w:eastAsia="Times New Roman" w:cstheme="minorHAnsi"/>
          <w:b/>
          <w:bCs/>
        </w:rPr>
        <w:t>WebLogic</w:t>
      </w:r>
      <w:r w:rsidRPr="00D84E31">
        <w:rPr>
          <w:rFonts w:eastAsia="Times New Roman" w:cstheme="minorHAnsi"/>
        </w:rPr>
        <w:t xml:space="preserve"> Workshop page flow technology.</w:t>
      </w:r>
    </w:p>
    <w:p w14:paraId="14483D43" w14:textId="77777777" w:rsidR="00BC1CF4" w:rsidRPr="00D84E31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Created several </w:t>
      </w:r>
      <w:r w:rsidRPr="00D84E31">
        <w:rPr>
          <w:rFonts w:eastAsia="Times New Roman" w:cstheme="minorHAnsi"/>
          <w:b/>
          <w:bCs/>
        </w:rPr>
        <w:t>JSP</w:t>
      </w:r>
      <w:r w:rsidRPr="00D84E31">
        <w:rPr>
          <w:rFonts w:eastAsia="Times New Roman" w:cstheme="minorHAnsi"/>
        </w:rPr>
        <w:t xml:space="preserve">'s and populated them with data from databases using </w:t>
      </w:r>
      <w:r w:rsidRPr="00D84E31">
        <w:rPr>
          <w:rFonts w:eastAsia="Times New Roman" w:cstheme="minorHAnsi"/>
          <w:b/>
          <w:bCs/>
        </w:rPr>
        <w:t>JDBC</w:t>
      </w:r>
      <w:r w:rsidRPr="00D84E31">
        <w:rPr>
          <w:rFonts w:eastAsia="Times New Roman" w:cstheme="minorHAnsi"/>
        </w:rPr>
        <w:t>.</w:t>
      </w:r>
    </w:p>
    <w:p w14:paraId="2464D065" w14:textId="77777777" w:rsidR="00BC1CF4" w:rsidRPr="00D84E31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Designed and developed </w:t>
      </w:r>
      <w:r w:rsidRPr="00D84E31">
        <w:rPr>
          <w:rFonts w:eastAsia="Times New Roman" w:cstheme="minorHAnsi"/>
          <w:b/>
          <w:bCs/>
        </w:rPr>
        <w:t>EJBs</w:t>
      </w:r>
      <w:r w:rsidRPr="00D84E31">
        <w:rPr>
          <w:rFonts w:eastAsia="Times New Roman" w:cstheme="minorHAnsi"/>
        </w:rPr>
        <w:t xml:space="preserve"> to handle business logic and store persistent data.</w:t>
      </w:r>
    </w:p>
    <w:p w14:paraId="4EB5F363" w14:textId="1B4E42C9" w:rsidR="00BC1CF4" w:rsidRPr="00D84E31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Developed </w:t>
      </w:r>
      <w:r w:rsidRPr="00D84E31">
        <w:rPr>
          <w:rFonts w:eastAsia="Times New Roman" w:cstheme="minorHAnsi"/>
          <w:b/>
          <w:bCs/>
        </w:rPr>
        <w:t>Web Services</w:t>
      </w:r>
      <w:r w:rsidRPr="00D84E31">
        <w:rPr>
          <w:rFonts w:eastAsia="Times New Roman" w:cstheme="minorHAnsi"/>
        </w:rPr>
        <w:t xml:space="preserve"> to retrieve data from legacy systems.</w:t>
      </w:r>
    </w:p>
    <w:p w14:paraId="7815BC9F" w14:textId="77777777" w:rsidR="00BC1CF4" w:rsidRPr="00D84E31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Involved in coding using </w:t>
      </w:r>
      <w:r w:rsidRPr="00D84E31">
        <w:rPr>
          <w:rFonts w:eastAsia="Times New Roman" w:cstheme="minorHAnsi"/>
          <w:b/>
          <w:bCs/>
        </w:rPr>
        <w:t>Java Servlets</w:t>
      </w:r>
      <w:r w:rsidRPr="00D84E31">
        <w:rPr>
          <w:rFonts w:eastAsia="Times New Roman" w:cstheme="minorHAnsi"/>
        </w:rPr>
        <w:t>, created web pages using JSP's for generating pages dynamically.</w:t>
      </w:r>
    </w:p>
    <w:p w14:paraId="7043FC15" w14:textId="0FBB0BF7" w:rsidR="00BC1CF4" w:rsidRPr="00D84E31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Involved in developing forms using </w:t>
      </w:r>
      <w:r w:rsidRPr="00D84E31">
        <w:rPr>
          <w:rFonts w:eastAsia="Times New Roman" w:cstheme="minorHAnsi"/>
          <w:b/>
          <w:bCs/>
        </w:rPr>
        <w:t>HTML</w:t>
      </w:r>
      <w:r w:rsidRPr="00D84E31">
        <w:rPr>
          <w:rFonts w:eastAsia="Times New Roman" w:cstheme="minorHAnsi"/>
        </w:rPr>
        <w:t xml:space="preserve"> and performing client-side validations using </w:t>
      </w:r>
      <w:r w:rsidRPr="00D84E31">
        <w:rPr>
          <w:rFonts w:eastAsia="Times New Roman" w:cstheme="minorHAnsi"/>
          <w:b/>
          <w:bCs/>
        </w:rPr>
        <w:t>JavaScript</w:t>
      </w:r>
      <w:r w:rsidRPr="00D84E31">
        <w:rPr>
          <w:rFonts w:eastAsia="Times New Roman" w:cstheme="minorHAnsi"/>
        </w:rPr>
        <w:t>.</w:t>
      </w:r>
    </w:p>
    <w:p w14:paraId="120718A1" w14:textId="2CB9D92D" w:rsidR="00BC1CF4" w:rsidRPr="00D84E31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cstheme="minorHAnsi"/>
          <w:b/>
          <w:bCs/>
        </w:rPr>
      </w:pPr>
      <w:r w:rsidRPr="00D84E31">
        <w:rPr>
          <w:rFonts w:eastAsia="Times New Roman" w:cstheme="minorHAnsi"/>
        </w:rPr>
        <w:t xml:space="preserve">Developed </w:t>
      </w:r>
      <w:r w:rsidRPr="00D84E31">
        <w:rPr>
          <w:rFonts w:eastAsia="Times New Roman" w:cstheme="minorHAnsi"/>
          <w:b/>
          <w:bCs/>
        </w:rPr>
        <w:t>server-side</w:t>
      </w:r>
      <w:r w:rsidRPr="00D84E31">
        <w:rPr>
          <w:rFonts w:eastAsia="Times New Roman" w:cstheme="minorHAnsi"/>
        </w:rPr>
        <w:t xml:space="preserve"> functionality for </w:t>
      </w:r>
      <w:r w:rsidRPr="00D84E31">
        <w:rPr>
          <w:rFonts w:eastAsia="Times New Roman" w:cstheme="minorHAnsi"/>
          <w:b/>
          <w:bCs/>
        </w:rPr>
        <w:t>Admin Interface</w:t>
      </w:r>
      <w:r w:rsidRPr="00D84E31">
        <w:rPr>
          <w:rFonts w:eastAsia="Times New Roman" w:cstheme="minorHAnsi"/>
        </w:rPr>
        <w:t xml:space="preserve"> features (adding a User, Modifying the User Details, Assigning Roles, Modifying Roles etc)</w:t>
      </w:r>
    </w:p>
    <w:p w14:paraId="372C128C" w14:textId="565C095D" w:rsidR="00BC1CF4" w:rsidRPr="00D84E31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cstheme="minorHAnsi"/>
          <w:b/>
          <w:bCs/>
        </w:rPr>
      </w:pPr>
      <w:r w:rsidRPr="00D84E31">
        <w:rPr>
          <w:rFonts w:eastAsia="Times New Roman" w:cstheme="minorHAnsi"/>
        </w:rPr>
        <w:t xml:space="preserve">Used </w:t>
      </w:r>
      <w:r w:rsidRPr="00D84E31">
        <w:rPr>
          <w:rFonts w:eastAsia="Times New Roman" w:cstheme="minorHAnsi"/>
          <w:b/>
          <w:bCs/>
        </w:rPr>
        <w:t>J2EE</w:t>
      </w:r>
      <w:r w:rsidRPr="00D84E31">
        <w:rPr>
          <w:rFonts w:eastAsia="Times New Roman" w:cstheme="minorHAnsi"/>
        </w:rPr>
        <w:t xml:space="preserve"> Singleton design pattern</w:t>
      </w:r>
      <w:r w:rsidR="00240D27" w:rsidRPr="00D84E31">
        <w:rPr>
          <w:rFonts w:eastAsia="Times New Roman" w:cstheme="minorHAnsi"/>
        </w:rPr>
        <w:t xml:space="preserve"> and </w:t>
      </w:r>
      <w:r w:rsidRPr="00D84E31">
        <w:rPr>
          <w:rFonts w:eastAsia="Times New Roman" w:cstheme="minorHAnsi"/>
          <w:b/>
          <w:bCs/>
        </w:rPr>
        <w:t>EJB</w:t>
      </w:r>
      <w:r w:rsidRPr="00D84E31">
        <w:rPr>
          <w:rFonts w:eastAsia="Times New Roman" w:cstheme="minorHAnsi"/>
        </w:rPr>
        <w:t xml:space="preserve"> Session Beans.</w:t>
      </w:r>
    </w:p>
    <w:p w14:paraId="13EE3E19" w14:textId="77777777" w:rsidR="00BC1CF4" w:rsidRPr="00D84E31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cstheme="minorHAnsi"/>
          <w:b/>
          <w:bCs/>
        </w:rPr>
      </w:pPr>
      <w:r w:rsidRPr="00D84E31">
        <w:rPr>
          <w:rFonts w:eastAsia="Times New Roman" w:cstheme="minorHAnsi"/>
        </w:rPr>
        <w:t>Planned and implemented various SQL, Stored Procedure, and triggers.</w:t>
      </w:r>
    </w:p>
    <w:p w14:paraId="54A467A0" w14:textId="46E01936" w:rsidR="00FB5456" w:rsidRPr="00D84E31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cstheme="minorHAnsi"/>
          <w:b/>
          <w:bCs/>
        </w:rPr>
      </w:pPr>
      <w:r w:rsidRPr="00D84E31">
        <w:rPr>
          <w:rFonts w:eastAsia="Times New Roman" w:cstheme="minorHAnsi"/>
        </w:rPr>
        <w:t xml:space="preserve">Used </w:t>
      </w:r>
      <w:r w:rsidRPr="00D84E31">
        <w:rPr>
          <w:rFonts w:eastAsia="Times New Roman" w:cstheme="minorHAnsi"/>
          <w:b/>
          <w:bCs/>
        </w:rPr>
        <w:t>JDBC</w:t>
      </w:r>
      <w:r w:rsidRPr="00D84E31">
        <w:rPr>
          <w:rFonts w:eastAsia="Times New Roman" w:cstheme="minorHAnsi"/>
        </w:rPr>
        <w:t xml:space="preserve"> to access Oracle database and implemented of connection pooling.</w:t>
      </w:r>
    </w:p>
    <w:p w14:paraId="7B6D677F" w14:textId="77777777" w:rsidR="002F6619" w:rsidRPr="00D84E31" w:rsidRDefault="00240D27" w:rsidP="007633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D84E31">
        <w:rPr>
          <w:rFonts w:cstheme="minorHAnsi"/>
        </w:rPr>
        <w:t xml:space="preserve">Created test plans and </w:t>
      </w:r>
      <w:r w:rsidRPr="00D84E31">
        <w:rPr>
          <w:rFonts w:cstheme="minorHAnsi"/>
          <w:b/>
          <w:bCs/>
        </w:rPr>
        <w:t>JUnit</w:t>
      </w:r>
      <w:r w:rsidRPr="00D84E31">
        <w:rPr>
          <w:rFonts w:cstheme="minorHAnsi"/>
        </w:rPr>
        <w:t xml:space="preserve"> test cases and test suite for testing the application.</w:t>
      </w:r>
    </w:p>
    <w:p w14:paraId="5D287B20" w14:textId="77777777" w:rsidR="00D84E31" w:rsidRDefault="00FB5456" w:rsidP="00D84E31">
      <w:pPr>
        <w:spacing w:after="0" w:line="240" w:lineRule="auto"/>
        <w:ind w:left="1260" w:hanging="1260"/>
        <w:rPr>
          <w:rFonts w:cstheme="minorHAnsi"/>
        </w:rPr>
      </w:pPr>
      <w:r w:rsidRPr="00D84E31">
        <w:rPr>
          <w:rFonts w:cstheme="minorHAnsi"/>
          <w:b/>
        </w:rPr>
        <w:t>Environment:</w:t>
      </w:r>
      <w:r w:rsidRPr="00D84E31">
        <w:rPr>
          <w:rFonts w:cstheme="minorHAnsi"/>
        </w:rPr>
        <w:t xml:space="preserve"> Java, Hibernate, </w:t>
      </w:r>
      <w:r w:rsidR="005B13BA" w:rsidRPr="00D84E31">
        <w:rPr>
          <w:rFonts w:cstheme="minorHAnsi"/>
        </w:rPr>
        <w:t>Spring Framework,</w:t>
      </w:r>
      <w:r w:rsidRPr="00D84E31">
        <w:rPr>
          <w:rFonts w:cstheme="minorHAnsi"/>
        </w:rPr>
        <w:t xml:space="preserve"> Web services, </w:t>
      </w:r>
      <w:r w:rsidRPr="00D84E31">
        <w:rPr>
          <w:rFonts w:cstheme="minorHAnsi"/>
          <w:color w:val="000000"/>
          <w:shd w:val="clear" w:color="auto" w:fill="FFFFFF"/>
          <w:lang w:val="fr-FR"/>
        </w:rPr>
        <w:t>Spring 3</w:t>
      </w:r>
      <w:r w:rsidRPr="00D84E31">
        <w:rPr>
          <w:rFonts w:cstheme="minorHAnsi"/>
        </w:rPr>
        <w:t xml:space="preserve">, </w:t>
      </w:r>
      <w:r w:rsidRPr="00D84E31">
        <w:rPr>
          <w:rFonts w:cstheme="minorHAnsi"/>
          <w:color w:val="000000"/>
          <w:shd w:val="clear" w:color="auto" w:fill="FFFFFF"/>
          <w:lang w:val="fr-FR"/>
        </w:rPr>
        <w:t>Eclipse 3.5</w:t>
      </w:r>
      <w:r w:rsidRPr="00D84E31">
        <w:rPr>
          <w:rFonts w:cstheme="minorHAnsi"/>
        </w:rPr>
        <w:t>, SQL</w:t>
      </w:r>
      <w:r w:rsidR="00506A1E" w:rsidRPr="00D84E31">
        <w:rPr>
          <w:rFonts w:cstheme="minorHAnsi"/>
        </w:rPr>
        <w:t xml:space="preserve"> </w:t>
      </w:r>
      <w:r w:rsidR="00D84E31">
        <w:rPr>
          <w:rFonts w:cstheme="minorHAnsi"/>
        </w:rPr>
        <w:t>Developer,</w:t>
      </w:r>
    </w:p>
    <w:p w14:paraId="35576ACF" w14:textId="75086C23" w:rsidR="005615E8" w:rsidRPr="00D84E31" w:rsidRDefault="00506A1E" w:rsidP="00D84E31">
      <w:pPr>
        <w:spacing w:after="0" w:line="240" w:lineRule="auto"/>
        <w:ind w:left="1260" w:hanging="1260"/>
        <w:rPr>
          <w:rFonts w:cstheme="minorHAnsi"/>
        </w:rPr>
      </w:pPr>
      <w:bookmarkStart w:id="0" w:name="_GoBack"/>
      <w:bookmarkEnd w:id="0"/>
      <w:r w:rsidRPr="00D84E31">
        <w:rPr>
          <w:rFonts w:cstheme="minorHAnsi"/>
        </w:rPr>
        <w:t xml:space="preserve">Oracle 10g, JMS, </w:t>
      </w:r>
      <w:r w:rsidR="00FB5456" w:rsidRPr="00D84E31">
        <w:rPr>
          <w:rFonts w:cstheme="minorHAnsi"/>
        </w:rPr>
        <w:t>SQL, PL-SQL, Maven, Jenkins.</w:t>
      </w:r>
      <w:r w:rsidR="00BC1CF4" w:rsidRPr="00D84E31">
        <w:rPr>
          <w:rFonts w:eastAsia="Times New Roman" w:cstheme="minorHAnsi"/>
        </w:rPr>
        <w:br/>
      </w:r>
    </w:p>
    <w:sectPr w:rsidR="005615E8" w:rsidRPr="00D84E31" w:rsidSect="00D84E31">
      <w:pgSz w:w="12240" w:h="15840"/>
      <w:pgMar w:top="1440" w:right="1440" w:bottom="1440" w:left="144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A166C3" w14:textId="77777777" w:rsidR="00CE0EF5" w:rsidRDefault="00CE0EF5" w:rsidP="00324DC7">
      <w:pPr>
        <w:spacing w:after="0" w:line="240" w:lineRule="auto"/>
      </w:pPr>
      <w:r>
        <w:separator/>
      </w:r>
    </w:p>
  </w:endnote>
  <w:endnote w:type="continuationSeparator" w:id="0">
    <w:p w14:paraId="02F58C04" w14:textId="77777777" w:rsidR="00CE0EF5" w:rsidRDefault="00CE0EF5" w:rsidP="00324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55CDAF" w14:textId="77777777" w:rsidR="00CE0EF5" w:rsidRDefault="00CE0EF5" w:rsidP="00324DC7">
      <w:pPr>
        <w:spacing w:after="0" w:line="240" w:lineRule="auto"/>
      </w:pPr>
      <w:r>
        <w:separator/>
      </w:r>
    </w:p>
  </w:footnote>
  <w:footnote w:type="continuationSeparator" w:id="0">
    <w:p w14:paraId="1822FADC" w14:textId="77777777" w:rsidR="00CE0EF5" w:rsidRDefault="00CE0EF5" w:rsidP="00324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2"/>
        <w:szCs w:val="22"/>
      </w:r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2"/>
        <w:szCs w:val="22"/>
        <w:lang w:val="en" w:eastAsia="en-IN"/>
      </w:rPr>
    </w:lvl>
  </w:abstractNum>
  <w:abstractNum w:abstractNumId="3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2"/>
        <w:szCs w:val="22"/>
      </w:rPr>
    </w:lvl>
  </w:abstractNum>
  <w:abstractNum w:abstractNumId="4">
    <w:nsid w:val="07C671ED"/>
    <w:multiLevelType w:val="hybridMultilevel"/>
    <w:tmpl w:val="DF6A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570AA2"/>
    <w:multiLevelType w:val="hybridMultilevel"/>
    <w:tmpl w:val="D82217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8726E"/>
    <w:multiLevelType w:val="hybridMultilevel"/>
    <w:tmpl w:val="741E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576983"/>
    <w:multiLevelType w:val="hybridMultilevel"/>
    <w:tmpl w:val="107E1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F4501A"/>
    <w:multiLevelType w:val="hybridMultilevel"/>
    <w:tmpl w:val="5B403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AD28C9"/>
    <w:multiLevelType w:val="hybridMultilevel"/>
    <w:tmpl w:val="D076E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7B35CC"/>
    <w:multiLevelType w:val="hybridMultilevel"/>
    <w:tmpl w:val="17B84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5248E8"/>
    <w:multiLevelType w:val="hybridMultilevel"/>
    <w:tmpl w:val="8228D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F637BD"/>
    <w:multiLevelType w:val="hybridMultilevel"/>
    <w:tmpl w:val="383A9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A879BD"/>
    <w:multiLevelType w:val="hybridMultilevel"/>
    <w:tmpl w:val="11E61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6D6559"/>
    <w:multiLevelType w:val="hybridMultilevel"/>
    <w:tmpl w:val="88AA7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1"/>
  </w:num>
  <w:num w:numId="5">
    <w:abstractNumId w:val="7"/>
  </w:num>
  <w:num w:numId="6">
    <w:abstractNumId w:val="2"/>
  </w:num>
  <w:num w:numId="7">
    <w:abstractNumId w:val="14"/>
  </w:num>
  <w:num w:numId="8">
    <w:abstractNumId w:val="3"/>
  </w:num>
  <w:num w:numId="9">
    <w:abstractNumId w:val="4"/>
  </w:num>
  <w:num w:numId="10">
    <w:abstractNumId w:val="0"/>
  </w:num>
  <w:num w:numId="11">
    <w:abstractNumId w:val="11"/>
  </w:num>
  <w:num w:numId="12">
    <w:abstractNumId w:val="9"/>
  </w:num>
  <w:num w:numId="13">
    <w:abstractNumId w:val="8"/>
  </w:num>
  <w:num w:numId="14">
    <w:abstractNumId w:val="6"/>
  </w:num>
  <w:num w:numId="15">
    <w:abstractNumId w:val="10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3C"/>
    <w:rsid w:val="0000513C"/>
    <w:rsid w:val="00007C87"/>
    <w:rsid w:val="000260DC"/>
    <w:rsid w:val="0005695A"/>
    <w:rsid w:val="00074FBD"/>
    <w:rsid w:val="000B6FE1"/>
    <w:rsid w:val="000F0E5C"/>
    <w:rsid w:val="000F3404"/>
    <w:rsid w:val="000F61E6"/>
    <w:rsid w:val="001131D6"/>
    <w:rsid w:val="00124949"/>
    <w:rsid w:val="00142817"/>
    <w:rsid w:val="00203037"/>
    <w:rsid w:val="00204603"/>
    <w:rsid w:val="0022011B"/>
    <w:rsid w:val="002355FD"/>
    <w:rsid w:val="00240D27"/>
    <w:rsid w:val="00254D3B"/>
    <w:rsid w:val="00262267"/>
    <w:rsid w:val="002825D0"/>
    <w:rsid w:val="002E3242"/>
    <w:rsid w:val="002F6619"/>
    <w:rsid w:val="003147BB"/>
    <w:rsid w:val="00324DC7"/>
    <w:rsid w:val="003E45C4"/>
    <w:rsid w:val="00485DC9"/>
    <w:rsid w:val="004907A0"/>
    <w:rsid w:val="00494A9E"/>
    <w:rsid w:val="004F012E"/>
    <w:rsid w:val="00506A1E"/>
    <w:rsid w:val="00516ADE"/>
    <w:rsid w:val="0054134F"/>
    <w:rsid w:val="00552BAE"/>
    <w:rsid w:val="005615E8"/>
    <w:rsid w:val="00577599"/>
    <w:rsid w:val="0058524C"/>
    <w:rsid w:val="005B13BA"/>
    <w:rsid w:val="005C37D8"/>
    <w:rsid w:val="005C6C8B"/>
    <w:rsid w:val="0065009A"/>
    <w:rsid w:val="006C53C0"/>
    <w:rsid w:val="00717664"/>
    <w:rsid w:val="00747614"/>
    <w:rsid w:val="0076331B"/>
    <w:rsid w:val="007738D8"/>
    <w:rsid w:val="00775DD9"/>
    <w:rsid w:val="007B421E"/>
    <w:rsid w:val="007C1FDD"/>
    <w:rsid w:val="007C3656"/>
    <w:rsid w:val="007C73C3"/>
    <w:rsid w:val="00850E94"/>
    <w:rsid w:val="0085463D"/>
    <w:rsid w:val="008C49A0"/>
    <w:rsid w:val="008D3B4D"/>
    <w:rsid w:val="008E7023"/>
    <w:rsid w:val="00915155"/>
    <w:rsid w:val="00926C5E"/>
    <w:rsid w:val="00934557"/>
    <w:rsid w:val="0096704D"/>
    <w:rsid w:val="00972F77"/>
    <w:rsid w:val="00984770"/>
    <w:rsid w:val="009A5134"/>
    <w:rsid w:val="009F520D"/>
    <w:rsid w:val="00A526FB"/>
    <w:rsid w:val="00AA297C"/>
    <w:rsid w:val="00AD53F5"/>
    <w:rsid w:val="00B364DC"/>
    <w:rsid w:val="00B6439C"/>
    <w:rsid w:val="00B71336"/>
    <w:rsid w:val="00BC1CF4"/>
    <w:rsid w:val="00BE1C93"/>
    <w:rsid w:val="00BF0983"/>
    <w:rsid w:val="00C34D6A"/>
    <w:rsid w:val="00C35476"/>
    <w:rsid w:val="00C35F42"/>
    <w:rsid w:val="00C47DF6"/>
    <w:rsid w:val="00CC5F33"/>
    <w:rsid w:val="00CE0EF5"/>
    <w:rsid w:val="00CF0EE0"/>
    <w:rsid w:val="00D41D9C"/>
    <w:rsid w:val="00D55EAD"/>
    <w:rsid w:val="00D5769C"/>
    <w:rsid w:val="00D658EC"/>
    <w:rsid w:val="00D84E31"/>
    <w:rsid w:val="00DA071F"/>
    <w:rsid w:val="00DB6282"/>
    <w:rsid w:val="00DE6462"/>
    <w:rsid w:val="00E34895"/>
    <w:rsid w:val="00E3513C"/>
    <w:rsid w:val="00E4563B"/>
    <w:rsid w:val="00E56E17"/>
    <w:rsid w:val="00E666DF"/>
    <w:rsid w:val="00E75A5C"/>
    <w:rsid w:val="00E84819"/>
    <w:rsid w:val="00EB157D"/>
    <w:rsid w:val="00F0565A"/>
    <w:rsid w:val="00F103B7"/>
    <w:rsid w:val="00F1114F"/>
    <w:rsid w:val="00F372E6"/>
    <w:rsid w:val="00F731F1"/>
    <w:rsid w:val="00FA31BF"/>
    <w:rsid w:val="00FA7D74"/>
    <w:rsid w:val="00FB4655"/>
    <w:rsid w:val="00FB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B1A8"/>
  <w15:chartTrackingRefBased/>
  <w15:docId w15:val="{66B74498-088E-428C-969B-4443022C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5E8"/>
    <w:pPr>
      <w:ind w:left="720"/>
      <w:contextualSpacing/>
    </w:pPr>
  </w:style>
  <w:style w:type="table" w:styleId="TableGrid">
    <w:name w:val="Table Grid"/>
    <w:basedOn w:val="TableNormal"/>
    <w:uiPriority w:val="39"/>
    <w:rsid w:val="00DA07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ghtGrid-Accent31">
    <w:name w:val="Light Grid - Accent 31"/>
    <w:basedOn w:val="Normal"/>
    <w:rsid w:val="00203037"/>
    <w:pPr>
      <w:suppressAutoHyphens/>
      <w:spacing w:after="200" w:line="276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B13BA"/>
    <w:rPr>
      <w:b/>
      <w:bCs/>
    </w:rPr>
  </w:style>
  <w:style w:type="character" w:styleId="Hyperlink">
    <w:name w:val="Hyperlink"/>
    <w:basedOn w:val="DefaultParagraphFont"/>
    <w:uiPriority w:val="99"/>
    <w:unhideWhenUsed/>
    <w:rsid w:val="00324DC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4D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4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DC7"/>
  </w:style>
  <w:style w:type="paragraph" w:styleId="Footer">
    <w:name w:val="footer"/>
    <w:basedOn w:val="Normal"/>
    <w:link w:val="FooterChar"/>
    <w:uiPriority w:val="99"/>
    <w:unhideWhenUsed/>
    <w:rsid w:val="00324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DC7"/>
  </w:style>
  <w:style w:type="paragraph" w:styleId="NoSpacing">
    <w:name w:val="No Spacing"/>
    <w:uiPriority w:val="1"/>
    <w:qFormat/>
    <w:rsid w:val="00D84E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2078</Words>
  <Characters>11850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2019-09-17T20:53:00Z</dcterms:created>
  <dcterms:modified xsi:type="dcterms:W3CDTF">2019-09-17T20:53:00Z</dcterms:modified>
</cp:coreProperties>
</file>