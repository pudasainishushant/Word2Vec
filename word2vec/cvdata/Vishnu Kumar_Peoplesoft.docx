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F5B" w:rsidRPr="00740BFF" w:rsidRDefault="00FC3060" w:rsidP="00D36F5B">
      <w:pPr>
        <w:pStyle w:val="Header"/>
        <w:tabs>
          <w:tab w:val="center" w:pos="5400"/>
          <w:tab w:val="left" w:pos="6885"/>
        </w:tabs>
        <w:rPr>
          <w:rFonts w:ascii="Times New Roman" w:hAnsi="Times New Roman" w:cs="Times New Roman"/>
          <w:b/>
          <w:sz w:val="40"/>
          <w:szCs w:val="40"/>
        </w:rPr>
      </w:pPr>
      <w:r w:rsidRPr="00740BFF">
        <w:rPr>
          <w:rFonts w:ascii="Times New Roman" w:hAnsi="Times New Roman" w:cs="Times New Roman"/>
          <w:b/>
          <w:sz w:val="40"/>
          <w:szCs w:val="40"/>
        </w:rPr>
        <w:t>Vishnu Kumar</w:t>
      </w:r>
    </w:p>
    <w:p w:rsidR="00D36F5B" w:rsidRPr="00740BFF" w:rsidRDefault="00166FDE" w:rsidP="00D36F5B">
      <w:pPr>
        <w:pStyle w:val="Header"/>
        <w:tabs>
          <w:tab w:val="center" w:pos="5400"/>
          <w:tab w:val="left" w:pos="6885"/>
        </w:tabs>
        <w:rPr>
          <w:rFonts w:ascii="Times New Roman" w:hAnsi="Times New Roman" w:cs="Times New Roman"/>
          <w:b/>
          <w:sz w:val="40"/>
          <w:szCs w:val="40"/>
        </w:rPr>
      </w:pPr>
      <w:r w:rsidRPr="00740BFF">
        <w:rPr>
          <w:rFonts w:ascii="Times New Roman" w:hAnsi="Times New Roman" w:cs="Times New Roman"/>
          <w:b/>
          <w:sz w:val="40"/>
          <w:szCs w:val="40"/>
        </w:rPr>
        <w:t>Kumar.kanekal</w:t>
      </w:r>
      <w:r w:rsidR="00D36F5B" w:rsidRPr="00740BFF">
        <w:rPr>
          <w:rFonts w:ascii="Times New Roman" w:hAnsi="Times New Roman" w:cs="Times New Roman"/>
          <w:b/>
          <w:sz w:val="40"/>
          <w:szCs w:val="40"/>
        </w:rPr>
        <w:t>@gmail.com</w:t>
      </w:r>
    </w:p>
    <w:p w:rsidR="00740BFF" w:rsidRPr="00CE4E2D" w:rsidRDefault="00CC2CAA" w:rsidP="00D36F5B">
      <w:pPr>
        <w:pStyle w:val="Header"/>
        <w:tabs>
          <w:tab w:val="center" w:pos="5400"/>
          <w:tab w:val="left" w:pos="6885"/>
        </w:tabs>
        <w:rPr>
          <w:rFonts w:ascii="Times New Roman" w:hAnsi="Times New Roman" w:cs="Times New Roman"/>
          <w:b/>
          <w:i/>
          <w:color w:val="002060"/>
          <w:sz w:val="40"/>
          <w:szCs w:val="40"/>
        </w:rPr>
      </w:pPr>
      <w:bookmarkStart w:id="0" w:name="_GoBack"/>
      <w:bookmarkEnd w:id="0"/>
      <w:r>
        <w:rPr>
          <w:rFonts w:ascii="Times New Roman" w:hAnsi="Times New Roman" w:cs="Times New Roman"/>
          <w:b/>
          <w:i/>
          <w:color w:val="002060"/>
          <w:sz w:val="40"/>
          <w:szCs w:val="40"/>
        </w:rPr>
        <w:t>(313)-559-6541</w:t>
      </w:r>
    </w:p>
    <w:p w:rsidR="00D36F5B" w:rsidRPr="00740BFF" w:rsidRDefault="00D36F5B" w:rsidP="00D36F5B">
      <w:pPr>
        <w:shd w:val="clear" w:color="auto" w:fill="FFFFFF"/>
        <w:spacing w:after="80" w:line="341" w:lineRule="atLeast"/>
        <w:rPr>
          <w:rFonts w:ascii="Times New Roman" w:eastAsia="Times New Roman" w:hAnsi="Times New Roman" w:cs="Times New Roman"/>
          <w:b/>
          <w:sz w:val="32"/>
          <w:szCs w:val="32"/>
        </w:rPr>
      </w:pPr>
      <w:r w:rsidRPr="00740BFF">
        <w:rPr>
          <w:rFonts w:ascii="Times New Roman" w:hAnsi="Times New Roman" w:cs="Times New Roman"/>
          <w:b/>
          <w:sz w:val="32"/>
          <w:szCs w:val="32"/>
        </w:rPr>
        <w:t xml:space="preserve">PeopleSoft </w:t>
      </w:r>
      <w:r w:rsidR="00CE4E2D">
        <w:rPr>
          <w:rFonts w:ascii="Times New Roman" w:hAnsi="Times New Roman" w:cs="Times New Roman"/>
          <w:b/>
          <w:sz w:val="32"/>
          <w:szCs w:val="32"/>
        </w:rPr>
        <w:t>FSCM</w:t>
      </w:r>
      <w:r w:rsidRPr="00740BFF">
        <w:rPr>
          <w:rFonts w:ascii="Times New Roman" w:hAnsi="Times New Roman" w:cs="Times New Roman"/>
          <w:b/>
          <w:sz w:val="32"/>
          <w:szCs w:val="32"/>
        </w:rPr>
        <w:t xml:space="preserve"> </w:t>
      </w:r>
      <w:r w:rsidR="0080653E">
        <w:rPr>
          <w:rFonts w:ascii="Times New Roman" w:hAnsi="Times New Roman" w:cs="Times New Roman"/>
          <w:b/>
          <w:sz w:val="32"/>
          <w:szCs w:val="32"/>
        </w:rPr>
        <w:t>C</w:t>
      </w:r>
      <w:r w:rsidRPr="00740BFF">
        <w:rPr>
          <w:rFonts w:ascii="Times New Roman" w:hAnsi="Times New Roman" w:cs="Times New Roman"/>
          <w:b/>
          <w:sz w:val="32"/>
          <w:szCs w:val="32"/>
        </w:rPr>
        <w:t>onsultant</w:t>
      </w:r>
    </w:p>
    <w:p w:rsidR="00CC45A6" w:rsidRPr="004D52E1" w:rsidRDefault="007D2D62"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eastAsia="Times New Roman" w:hAnsi="Times New Roman" w:cs="Times New Roman"/>
          <w:color w:val="000000" w:themeColor="text1"/>
          <w:sz w:val="24"/>
          <w:szCs w:val="24"/>
        </w:rPr>
        <w:t xml:space="preserve">Around </w:t>
      </w:r>
      <w:r w:rsidR="00EE6710">
        <w:rPr>
          <w:rFonts w:ascii="Times New Roman" w:eastAsia="Times New Roman" w:hAnsi="Times New Roman" w:cs="Times New Roman"/>
          <w:color w:val="000000" w:themeColor="text1"/>
          <w:sz w:val="24"/>
          <w:szCs w:val="24"/>
        </w:rPr>
        <w:t>8</w:t>
      </w:r>
      <w:r w:rsidR="00CC45A6" w:rsidRPr="004D52E1">
        <w:rPr>
          <w:rFonts w:ascii="Times New Roman" w:eastAsia="Times New Roman" w:hAnsi="Times New Roman" w:cs="Times New Roman"/>
          <w:b/>
          <w:color w:val="000000" w:themeColor="text1"/>
          <w:sz w:val="24"/>
          <w:szCs w:val="24"/>
        </w:rPr>
        <w:t xml:space="preserve"> years</w:t>
      </w:r>
      <w:r w:rsidR="00CC45A6" w:rsidRPr="004D52E1">
        <w:rPr>
          <w:rFonts w:ascii="Times New Roman" w:eastAsia="Times New Roman" w:hAnsi="Times New Roman" w:cs="Times New Roman"/>
          <w:color w:val="000000" w:themeColor="text1"/>
          <w:sz w:val="24"/>
          <w:szCs w:val="24"/>
        </w:rPr>
        <w:t xml:space="preserve"> of IT industry</w:t>
      </w:r>
      <w:r w:rsidR="00944A38">
        <w:rPr>
          <w:rFonts w:ascii="Times New Roman" w:eastAsia="Times New Roman" w:hAnsi="Times New Roman" w:cs="Times New Roman"/>
          <w:color w:val="000000" w:themeColor="text1"/>
          <w:sz w:val="24"/>
          <w:szCs w:val="24"/>
        </w:rPr>
        <w:t xml:space="preserve"> experience in implementation, </w:t>
      </w:r>
      <w:r w:rsidR="00214FA1" w:rsidRPr="00797D7D">
        <w:rPr>
          <w:rFonts w:ascii="Times New Roman" w:eastAsia="Times New Roman" w:hAnsi="Times New Roman" w:cs="Times New Roman"/>
          <w:b/>
          <w:color w:val="000000" w:themeColor="text1"/>
          <w:sz w:val="24"/>
          <w:szCs w:val="24"/>
        </w:rPr>
        <w:t xml:space="preserve">Testing </w:t>
      </w:r>
      <w:r w:rsidR="00D84E12">
        <w:rPr>
          <w:rFonts w:ascii="Times New Roman" w:eastAsia="Times New Roman" w:hAnsi="Times New Roman" w:cs="Times New Roman"/>
          <w:color w:val="000000" w:themeColor="text1"/>
          <w:sz w:val="24"/>
          <w:szCs w:val="24"/>
        </w:rPr>
        <w:t xml:space="preserve">and maintenance </w:t>
      </w:r>
      <w:r w:rsidR="00CC45A6" w:rsidRPr="004D52E1">
        <w:rPr>
          <w:rFonts w:ascii="Times New Roman" w:eastAsia="Times New Roman" w:hAnsi="Times New Roman" w:cs="Times New Roman"/>
          <w:color w:val="000000" w:themeColor="text1"/>
          <w:sz w:val="24"/>
          <w:szCs w:val="24"/>
        </w:rPr>
        <w:t>of</w:t>
      </w:r>
      <w:r w:rsidR="002F6084" w:rsidRPr="004D52E1">
        <w:rPr>
          <w:rFonts w:ascii="Times New Roman" w:eastAsia="Times New Roman" w:hAnsi="Times New Roman" w:cs="Times New Roman"/>
          <w:color w:val="000000" w:themeColor="text1"/>
          <w:sz w:val="24"/>
          <w:szCs w:val="24"/>
        </w:rPr>
        <w:t> </w:t>
      </w:r>
      <w:r w:rsidR="002F6084">
        <w:rPr>
          <w:rFonts w:ascii="Times New Roman" w:eastAsia="Times New Roman" w:hAnsi="Times New Roman" w:cs="Times New Roman"/>
          <w:color w:val="000000" w:themeColor="text1"/>
          <w:sz w:val="24"/>
          <w:szCs w:val="24"/>
        </w:rPr>
        <w:t>PeopleSoft</w:t>
      </w:r>
      <w:r w:rsidR="00CC45A6" w:rsidRPr="004D52E1">
        <w:rPr>
          <w:rFonts w:ascii="Times New Roman" w:eastAsia="Times New Roman" w:hAnsi="Times New Roman" w:cs="Times New Roman"/>
          <w:b/>
          <w:bCs/>
          <w:color w:val="000000" w:themeColor="text1"/>
          <w:sz w:val="24"/>
          <w:szCs w:val="24"/>
        </w:rPr>
        <w:t xml:space="preserve"> </w:t>
      </w:r>
      <w:r w:rsidR="00774BA3" w:rsidRPr="004D52E1">
        <w:rPr>
          <w:rFonts w:ascii="Times New Roman" w:eastAsia="Times New Roman" w:hAnsi="Times New Roman" w:cs="Times New Roman"/>
          <w:b/>
          <w:bCs/>
          <w:color w:val="000000" w:themeColor="text1"/>
          <w:sz w:val="24"/>
          <w:szCs w:val="24"/>
        </w:rPr>
        <w:t>Financials, Accounts Receivables, Ge</w:t>
      </w:r>
      <w:r w:rsidR="007F6B2A" w:rsidRPr="004D52E1">
        <w:rPr>
          <w:rFonts w:ascii="Times New Roman" w:eastAsia="Times New Roman" w:hAnsi="Times New Roman" w:cs="Times New Roman"/>
          <w:b/>
          <w:bCs/>
          <w:color w:val="000000" w:themeColor="text1"/>
          <w:sz w:val="24"/>
          <w:szCs w:val="24"/>
        </w:rPr>
        <w:t>neral Ledger, Accounts Payables</w:t>
      </w:r>
      <w:r w:rsidR="00774BA3" w:rsidRPr="004D52E1">
        <w:rPr>
          <w:rFonts w:ascii="Times New Roman" w:eastAsia="Times New Roman" w:hAnsi="Times New Roman" w:cs="Times New Roman"/>
          <w:b/>
          <w:bCs/>
          <w:color w:val="000000" w:themeColor="text1"/>
          <w:sz w:val="24"/>
          <w:szCs w:val="24"/>
        </w:rPr>
        <w:t xml:space="preserve"> and Purchasing. </w:t>
      </w:r>
    </w:p>
    <w:p w:rsidR="00A2195B" w:rsidRPr="004D52E1" w:rsidRDefault="00CC45A6"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eastAsia="Times New Roman" w:hAnsi="Times New Roman" w:cs="Times New Roman"/>
          <w:color w:val="000000" w:themeColor="text1"/>
          <w:sz w:val="24"/>
          <w:szCs w:val="24"/>
        </w:rPr>
        <w:t>Proficiency in upgrade, development &amp; maintenance of PeopleSoft Applications</w:t>
      </w:r>
    </w:p>
    <w:p w:rsidR="008621FA" w:rsidRPr="004D52E1" w:rsidRDefault="007F1A41"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r w:rsidR="00A2195B" w:rsidRPr="004D52E1">
        <w:rPr>
          <w:rFonts w:ascii="Times New Roman" w:eastAsia="Times New Roman" w:hAnsi="Times New Roman" w:cs="Times New Roman"/>
          <w:color w:val="000000" w:themeColor="text1"/>
          <w:sz w:val="24"/>
          <w:szCs w:val="24"/>
        </w:rPr>
        <w:t>x</w:t>
      </w:r>
      <w:r w:rsidR="0016155B">
        <w:rPr>
          <w:rFonts w:ascii="Times New Roman" w:eastAsia="Times New Roman" w:hAnsi="Times New Roman" w:cs="Times New Roman"/>
          <w:color w:val="000000" w:themeColor="text1"/>
          <w:sz w:val="24"/>
          <w:szCs w:val="24"/>
        </w:rPr>
        <w:t xml:space="preserve">perience in PeopleSoft Analysis </w:t>
      </w:r>
      <w:r w:rsidR="00A2195B" w:rsidRPr="004D52E1">
        <w:rPr>
          <w:rFonts w:ascii="Times New Roman" w:eastAsia="Times New Roman" w:hAnsi="Times New Roman" w:cs="Times New Roman"/>
          <w:color w:val="000000" w:themeColor="text1"/>
          <w:sz w:val="24"/>
          <w:szCs w:val="24"/>
        </w:rPr>
        <w:t>&amp; Production support experience.</w:t>
      </w:r>
    </w:p>
    <w:p w:rsidR="009971C6" w:rsidRDefault="008621FA" w:rsidP="00D256EB">
      <w:pPr>
        <w:numPr>
          <w:ilvl w:val="0"/>
          <w:numId w:val="1"/>
        </w:numPr>
        <w:shd w:val="clear" w:color="auto" w:fill="FFFFFF"/>
        <w:spacing w:after="0" w:line="341" w:lineRule="atLeast"/>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Experience in </w:t>
      </w:r>
      <w:r w:rsidRPr="004D52E1">
        <w:rPr>
          <w:rFonts w:ascii="Times New Roman" w:eastAsia="Times New Roman" w:hAnsi="Times New Roman" w:cs="Times New Roman"/>
          <w:b/>
          <w:bCs/>
          <w:sz w:val="24"/>
          <w:szCs w:val="24"/>
        </w:rPr>
        <w:t>Implementation</w:t>
      </w:r>
      <w:r w:rsidRPr="004D52E1">
        <w:rPr>
          <w:rFonts w:ascii="Times New Roman" w:eastAsia="Times New Roman" w:hAnsi="Times New Roman" w:cs="Times New Roman"/>
          <w:sz w:val="24"/>
          <w:szCs w:val="24"/>
        </w:rPr>
        <w:t>, </w:t>
      </w:r>
      <w:r w:rsidRPr="004D52E1">
        <w:rPr>
          <w:rFonts w:ascii="Times New Roman" w:eastAsia="Times New Roman" w:hAnsi="Times New Roman" w:cs="Times New Roman"/>
          <w:b/>
          <w:bCs/>
          <w:sz w:val="24"/>
          <w:szCs w:val="24"/>
        </w:rPr>
        <w:t>Production Support</w:t>
      </w:r>
      <w:r w:rsidRPr="004D52E1">
        <w:rPr>
          <w:rFonts w:ascii="Times New Roman" w:eastAsia="Times New Roman" w:hAnsi="Times New Roman" w:cs="Times New Roman"/>
          <w:sz w:val="24"/>
          <w:szCs w:val="24"/>
        </w:rPr>
        <w:t>, </w:t>
      </w:r>
      <w:r w:rsidRPr="004D52E1">
        <w:rPr>
          <w:rFonts w:ascii="Times New Roman" w:eastAsia="Times New Roman" w:hAnsi="Times New Roman" w:cs="Times New Roman"/>
          <w:b/>
          <w:bCs/>
          <w:sz w:val="24"/>
          <w:szCs w:val="24"/>
        </w:rPr>
        <w:t>Customization</w:t>
      </w:r>
      <w:r w:rsidRPr="004D52E1">
        <w:rPr>
          <w:rFonts w:ascii="Times New Roman" w:eastAsia="Times New Roman" w:hAnsi="Times New Roman" w:cs="Times New Roman"/>
          <w:sz w:val="24"/>
          <w:szCs w:val="24"/>
        </w:rPr>
        <w:t>, </w:t>
      </w:r>
      <w:r w:rsidRPr="004D52E1">
        <w:rPr>
          <w:rFonts w:ascii="Times New Roman" w:eastAsia="Times New Roman" w:hAnsi="Times New Roman" w:cs="Times New Roman"/>
          <w:b/>
          <w:bCs/>
          <w:sz w:val="24"/>
          <w:szCs w:val="24"/>
        </w:rPr>
        <w:t>Upgrades</w:t>
      </w:r>
      <w:r w:rsidRPr="004D52E1">
        <w:rPr>
          <w:rFonts w:ascii="Times New Roman" w:eastAsia="Times New Roman" w:hAnsi="Times New Roman" w:cs="Times New Roman"/>
          <w:sz w:val="24"/>
          <w:szCs w:val="24"/>
        </w:rPr>
        <w:t> and Troubleshooting in </w:t>
      </w:r>
      <w:r w:rsidRPr="004D52E1">
        <w:rPr>
          <w:rFonts w:ascii="Times New Roman" w:eastAsia="Times New Roman" w:hAnsi="Times New Roman" w:cs="Times New Roman"/>
          <w:b/>
          <w:bCs/>
          <w:sz w:val="24"/>
          <w:szCs w:val="24"/>
        </w:rPr>
        <w:t>AP, PO, GL, AR </w:t>
      </w:r>
      <w:r w:rsidRPr="004D52E1">
        <w:rPr>
          <w:rFonts w:ascii="Times New Roman" w:eastAsia="Times New Roman" w:hAnsi="Times New Roman" w:cs="Times New Roman"/>
          <w:sz w:val="24"/>
          <w:szCs w:val="24"/>
        </w:rPr>
        <w:t>and</w:t>
      </w:r>
      <w:r w:rsidRPr="004D52E1">
        <w:rPr>
          <w:rFonts w:ascii="Times New Roman" w:eastAsia="Times New Roman" w:hAnsi="Times New Roman" w:cs="Times New Roman"/>
          <w:b/>
          <w:bCs/>
          <w:sz w:val="24"/>
          <w:szCs w:val="24"/>
        </w:rPr>
        <w:t> AM </w:t>
      </w:r>
      <w:r w:rsidRPr="004D52E1">
        <w:rPr>
          <w:rFonts w:ascii="Times New Roman" w:eastAsia="Times New Roman" w:hAnsi="Times New Roman" w:cs="Times New Roman"/>
          <w:sz w:val="24"/>
          <w:szCs w:val="24"/>
        </w:rPr>
        <w:t>modules.</w:t>
      </w:r>
    </w:p>
    <w:p w:rsidR="00771223" w:rsidRDefault="00217A63" w:rsidP="00771223">
      <w:pPr>
        <w:numPr>
          <w:ilvl w:val="0"/>
          <w:numId w:val="1"/>
        </w:numPr>
        <w:shd w:val="clear" w:color="auto" w:fill="FFFFFF"/>
        <w:spacing w:after="0" w:line="341" w:lineRule="atLeast"/>
        <w:rPr>
          <w:rFonts w:ascii="Times New Roman" w:eastAsia="Times New Roman" w:hAnsi="Times New Roman" w:cs="Times New Roman"/>
          <w:sz w:val="24"/>
          <w:szCs w:val="24"/>
        </w:rPr>
      </w:pPr>
      <w:r w:rsidRPr="00293406">
        <w:rPr>
          <w:rFonts w:ascii="Times New Roman" w:eastAsia="Times New Roman" w:hAnsi="Times New Roman" w:cs="Times New Roman"/>
          <w:sz w:val="24"/>
          <w:szCs w:val="24"/>
        </w:rPr>
        <w:t xml:space="preserve">In-depth Knowledge of </w:t>
      </w:r>
      <w:r w:rsidRPr="00293406">
        <w:rPr>
          <w:rFonts w:ascii="Times New Roman" w:eastAsia="Times New Roman" w:hAnsi="Times New Roman" w:cs="Times New Roman"/>
          <w:b/>
          <w:sz w:val="24"/>
          <w:szCs w:val="24"/>
        </w:rPr>
        <w:t>Travel &amp; Expenses</w:t>
      </w:r>
      <w:r w:rsidRPr="00293406">
        <w:rPr>
          <w:rFonts w:ascii="Times New Roman" w:eastAsia="Times New Roman" w:hAnsi="Times New Roman" w:cs="Times New Roman"/>
          <w:sz w:val="24"/>
          <w:szCs w:val="24"/>
        </w:rPr>
        <w:t xml:space="preserve"> </w:t>
      </w:r>
      <w:r w:rsidR="00293406">
        <w:rPr>
          <w:rFonts w:ascii="Times New Roman" w:eastAsia="Times New Roman" w:hAnsi="Times New Roman" w:cs="Times New Roman"/>
          <w:sz w:val="24"/>
          <w:szCs w:val="24"/>
        </w:rPr>
        <w:t xml:space="preserve">section in </w:t>
      </w:r>
      <w:r w:rsidR="00293406" w:rsidRPr="00293406">
        <w:rPr>
          <w:rFonts w:ascii="Times New Roman" w:eastAsia="Times New Roman" w:hAnsi="Times New Roman" w:cs="Times New Roman"/>
          <w:b/>
          <w:sz w:val="24"/>
          <w:szCs w:val="24"/>
        </w:rPr>
        <w:t>EX</w:t>
      </w:r>
      <w:r w:rsidR="00293406">
        <w:rPr>
          <w:rFonts w:ascii="Times New Roman" w:eastAsia="Times New Roman" w:hAnsi="Times New Roman" w:cs="Times New Roman"/>
          <w:sz w:val="24"/>
          <w:szCs w:val="24"/>
        </w:rPr>
        <w:t xml:space="preserve"> </w:t>
      </w:r>
      <w:r w:rsidRPr="00293406">
        <w:rPr>
          <w:rFonts w:ascii="Times New Roman" w:eastAsia="Times New Roman" w:hAnsi="Times New Roman" w:cs="Times New Roman"/>
          <w:sz w:val="24"/>
          <w:szCs w:val="24"/>
        </w:rPr>
        <w:t>Module in terms of impacts of inte</w:t>
      </w:r>
      <w:r w:rsidR="00364AD7" w:rsidRPr="00293406">
        <w:rPr>
          <w:rFonts w:ascii="Times New Roman" w:eastAsia="Times New Roman" w:hAnsi="Times New Roman" w:cs="Times New Roman"/>
          <w:sz w:val="24"/>
          <w:szCs w:val="24"/>
        </w:rPr>
        <w:t>grating with modules such as GL and AP</w:t>
      </w:r>
      <w:r w:rsidR="00D528BA" w:rsidRPr="00293406">
        <w:rPr>
          <w:rFonts w:ascii="Times New Roman" w:eastAsia="Times New Roman" w:hAnsi="Times New Roman" w:cs="Times New Roman"/>
          <w:sz w:val="24"/>
          <w:szCs w:val="24"/>
        </w:rPr>
        <w:t>, Preparing Travel Authorizations,</w:t>
      </w:r>
      <w:r w:rsidR="00293406" w:rsidRPr="00293406">
        <w:rPr>
          <w:rFonts w:ascii="Times New Roman" w:eastAsia="Times New Roman" w:hAnsi="Times New Roman" w:cs="Times New Roman"/>
          <w:sz w:val="24"/>
          <w:szCs w:val="24"/>
        </w:rPr>
        <w:t xml:space="preserve"> Travel &amp;</w:t>
      </w:r>
      <w:r w:rsidR="00771223">
        <w:rPr>
          <w:rFonts w:ascii="Times New Roman" w:eastAsia="Times New Roman" w:hAnsi="Times New Roman" w:cs="Times New Roman"/>
          <w:sz w:val="24"/>
          <w:szCs w:val="24"/>
        </w:rPr>
        <w:t xml:space="preserve"> Expense Policy Enforcement.</w:t>
      </w:r>
    </w:p>
    <w:p w:rsidR="00771223" w:rsidRDefault="00CC6676" w:rsidP="00771223">
      <w:pPr>
        <w:numPr>
          <w:ilvl w:val="0"/>
          <w:numId w:val="1"/>
        </w:numPr>
        <w:shd w:val="clear" w:color="auto" w:fill="FFFFFF"/>
        <w:spacing w:after="0" w:line="341"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 in </w:t>
      </w:r>
      <w:r w:rsidR="00771223">
        <w:rPr>
          <w:rFonts w:ascii="Times New Roman" w:eastAsia="Times New Roman" w:hAnsi="Times New Roman" w:cs="Times New Roman"/>
          <w:sz w:val="24"/>
          <w:szCs w:val="24"/>
        </w:rPr>
        <w:t>D</w:t>
      </w:r>
      <w:r>
        <w:rPr>
          <w:rFonts w:ascii="Times New Roman" w:eastAsia="Times New Roman" w:hAnsi="Times New Roman" w:cs="Times New Roman"/>
          <w:sz w:val="24"/>
          <w:szCs w:val="24"/>
        </w:rPr>
        <w:t>ocumenting</w:t>
      </w:r>
      <w:r w:rsidR="00771223" w:rsidRPr="00771223">
        <w:rPr>
          <w:rFonts w:ascii="Times New Roman" w:eastAsia="Times New Roman" w:hAnsi="Times New Roman" w:cs="Times New Roman"/>
          <w:sz w:val="24"/>
          <w:szCs w:val="24"/>
        </w:rPr>
        <w:t xml:space="preserve"> Test Plans and Test Cases for different PeopleSoft modules. Payroll, Time and Labor and Benefits Modules, Manager Self Service, Employee Self Service module, Accounts Payable, General Ledger, Inventory Management modules. </w:t>
      </w:r>
    </w:p>
    <w:p w:rsidR="00771223" w:rsidRDefault="00771223" w:rsidP="00771223">
      <w:pPr>
        <w:numPr>
          <w:ilvl w:val="0"/>
          <w:numId w:val="1"/>
        </w:numPr>
        <w:shd w:val="clear" w:color="auto" w:fill="FFFFFF"/>
        <w:spacing w:after="0" w:line="341"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 in Validated different Time &amp; Expense </w:t>
      </w:r>
      <w:r w:rsidRPr="00771223">
        <w:rPr>
          <w:rFonts w:ascii="Times New Roman" w:eastAsia="Times New Roman" w:hAnsi="Times New Roman" w:cs="Times New Roman"/>
          <w:sz w:val="24"/>
          <w:szCs w:val="24"/>
        </w:rPr>
        <w:t xml:space="preserve">customized Time and Leave balances and other data by generating different types of reports. </w:t>
      </w:r>
    </w:p>
    <w:p w:rsidR="00771223" w:rsidRPr="00771223" w:rsidRDefault="00771223" w:rsidP="00771223">
      <w:pPr>
        <w:numPr>
          <w:ilvl w:val="0"/>
          <w:numId w:val="1"/>
        </w:numPr>
        <w:shd w:val="clear" w:color="auto" w:fill="FFFFFF"/>
        <w:spacing w:after="0" w:line="341"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Experi</w:t>
      </w:r>
      <w:r w:rsidR="0011236D">
        <w:rPr>
          <w:rFonts w:ascii="Times New Roman" w:eastAsia="Times New Roman" w:hAnsi="Times New Roman" w:cs="Times New Roman"/>
          <w:sz w:val="24"/>
          <w:szCs w:val="24"/>
        </w:rPr>
        <w:t>e</w:t>
      </w:r>
      <w:r>
        <w:rPr>
          <w:rFonts w:ascii="Times New Roman" w:eastAsia="Times New Roman" w:hAnsi="Times New Roman" w:cs="Times New Roman"/>
          <w:sz w:val="24"/>
          <w:szCs w:val="24"/>
        </w:rPr>
        <w:t>nce in preparing</w:t>
      </w:r>
      <w:r w:rsidRPr="00771223">
        <w:rPr>
          <w:rFonts w:ascii="Times New Roman" w:eastAsia="Times New Roman" w:hAnsi="Times New Roman" w:cs="Times New Roman"/>
          <w:sz w:val="24"/>
          <w:szCs w:val="24"/>
        </w:rPr>
        <w:t xml:space="preserve"> Test Reports and Requirement Traceability Matrix.</w:t>
      </w:r>
    </w:p>
    <w:p w:rsidR="009971C6" w:rsidRPr="004D52E1" w:rsidRDefault="009971C6" w:rsidP="00D256EB">
      <w:pPr>
        <w:numPr>
          <w:ilvl w:val="0"/>
          <w:numId w:val="1"/>
        </w:numPr>
        <w:shd w:val="clear" w:color="auto" w:fill="FFFFFF"/>
        <w:spacing w:after="0" w:line="341" w:lineRule="atLeast"/>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In-depth knowledge of PeopleSoft Development Life Cycle </w:t>
      </w:r>
      <w:r w:rsidRPr="004D52E1">
        <w:rPr>
          <w:rFonts w:ascii="Times New Roman" w:eastAsia="Times New Roman" w:hAnsi="Times New Roman" w:cs="Times New Roman"/>
          <w:b/>
          <w:bCs/>
          <w:sz w:val="24"/>
          <w:szCs w:val="24"/>
        </w:rPr>
        <w:t>(PDLC) </w:t>
      </w:r>
      <w:r w:rsidRPr="004D52E1">
        <w:rPr>
          <w:rFonts w:ascii="Times New Roman" w:eastAsia="Times New Roman" w:hAnsi="Times New Roman" w:cs="Times New Roman"/>
          <w:sz w:val="24"/>
          <w:szCs w:val="24"/>
        </w:rPr>
        <w:t>– </w:t>
      </w:r>
      <w:r w:rsidRPr="004D52E1">
        <w:rPr>
          <w:rFonts w:ascii="Times New Roman" w:eastAsia="Times New Roman" w:hAnsi="Times New Roman" w:cs="Times New Roman"/>
          <w:b/>
          <w:bCs/>
          <w:sz w:val="24"/>
          <w:szCs w:val="24"/>
        </w:rPr>
        <w:t>Fit/Gap Analysis</w:t>
      </w:r>
      <w:r w:rsidRPr="004D52E1">
        <w:rPr>
          <w:rFonts w:ascii="Times New Roman" w:eastAsia="Times New Roman" w:hAnsi="Times New Roman" w:cs="Times New Roman"/>
          <w:sz w:val="24"/>
          <w:szCs w:val="24"/>
        </w:rPr>
        <w:t>, Design, Data Conversion, User Interface Customization, Unit / Integration / System /Acceptance Testing, </w:t>
      </w:r>
      <w:r w:rsidRPr="004D52E1">
        <w:rPr>
          <w:rFonts w:ascii="Times New Roman" w:eastAsia="Times New Roman" w:hAnsi="Times New Roman" w:cs="Times New Roman"/>
          <w:b/>
          <w:bCs/>
          <w:sz w:val="24"/>
          <w:szCs w:val="24"/>
        </w:rPr>
        <w:t>End User Training</w:t>
      </w:r>
      <w:r w:rsidRPr="004D52E1">
        <w:rPr>
          <w:rFonts w:ascii="Times New Roman" w:eastAsia="Times New Roman" w:hAnsi="Times New Roman" w:cs="Times New Roman"/>
          <w:sz w:val="24"/>
          <w:szCs w:val="24"/>
        </w:rPr>
        <w:t>.</w:t>
      </w:r>
    </w:p>
    <w:p w:rsidR="009971C6" w:rsidRPr="004D52E1" w:rsidRDefault="00AA4764" w:rsidP="00D256EB">
      <w:pPr>
        <w:numPr>
          <w:ilvl w:val="0"/>
          <w:numId w:val="1"/>
        </w:numPr>
        <w:shd w:val="clear" w:color="auto" w:fill="FFFFFF"/>
        <w:spacing w:after="0" w:line="341" w:lineRule="atLeast"/>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 xml:space="preserve">Thorough understanding of Peoplesoft Financials Management process throughout lifecycle, including design, configuration, development, Integration, testing and deployment.  </w:t>
      </w:r>
    </w:p>
    <w:p w:rsidR="008621FA" w:rsidRPr="004D52E1" w:rsidRDefault="00564771"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eastAsia="Times New Roman" w:hAnsi="Times New Roman" w:cs="Times New Roman"/>
          <w:color w:val="000000" w:themeColor="text1"/>
          <w:sz w:val="24"/>
          <w:szCs w:val="24"/>
        </w:rPr>
        <w:t>S</w:t>
      </w:r>
      <w:r w:rsidR="00A8382C" w:rsidRPr="004D52E1">
        <w:rPr>
          <w:rFonts w:ascii="Times New Roman" w:eastAsia="Times New Roman" w:hAnsi="Times New Roman" w:cs="Times New Roman"/>
          <w:color w:val="000000" w:themeColor="text1"/>
          <w:sz w:val="24"/>
          <w:szCs w:val="24"/>
        </w:rPr>
        <w:t xml:space="preserve">pecialized in Functional analysis, designing and developing customizations of Pages, Components interfaces, and reports. </w:t>
      </w:r>
    </w:p>
    <w:p w:rsidR="008621FA" w:rsidRPr="004D52E1" w:rsidRDefault="008621FA" w:rsidP="00D256EB">
      <w:pPr>
        <w:numPr>
          <w:ilvl w:val="0"/>
          <w:numId w:val="1"/>
        </w:numPr>
        <w:shd w:val="clear" w:color="auto" w:fill="FFFFFF"/>
        <w:spacing w:after="0" w:line="341" w:lineRule="atLeast"/>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Process expertise in </w:t>
      </w:r>
      <w:r w:rsidRPr="004D52E1">
        <w:rPr>
          <w:rFonts w:ascii="Times New Roman" w:eastAsia="Times New Roman" w:hAnsi="Times New Roman" w:cs="Times New Roman"/>
          <w:b/>
          <w:bCs/>
          <w:sz w:val="24"/>
          <w:szCs w:val="24"/>
        </w:rPr>
        <w:t>Procure to Pay</w:t>
      </w:r>
      <w:r w:rsidRPr="004D52E1">
        <w:rPr>
          <w:rFonts w:ascii="Times New Roman" w:eastAsia="Times New Roman" w:hAnsi="Times New Roman" w:cs="Times New Roman"/>
          <w:sz w:val="24"/>
          <w:szCs w:val="24"/>
        </w:rPr>
        <w:t> and </w:t>
      </w:r>
      <w:r w:rsidR="004938D2">
        <w:rPr>
          <w:rFonts w:ascii="Times New Roman" w:eastAsia="Times New Roman" w:hAnsi="Times New Roman" w:cs="Times New Roman"/>
          <w:b/>
          <w:bCs/>
          <w:sz w:val="24"/>
          <w:szCs w:val="24"/>
        </w:rPr>
        <w:t>Order to Cash</w:t>
      </w:r>
      <w:r w:rsidRPr="004D52E1">
        <w:rPr>
          <w:rFonts w:ascii="Times New Roman" w:eastAsia="Times New Roman" w:hAnsi="Times New Roman" w:cs="Times New Roman"/>
          <w:sz w:val="24"/>
          <w:szCs w:val="24"/>
        </w:rPr>
        <w:t> business processes in </w:t>
      </w:r>
      <w:r w:rsidR="00AC7A5E">
        <w:rPr>
          <w:rFonts w:ascii="Times New Roman" w:eastAsia="Times New Roman" w:hAnsi="Times New Roman" w:cs="Times New Roman"/>
          <w:b/>
          <w:bCs/>
          <w:sz w:val="24"/>
          <w:szCs w:val="24"/>
        </w:rPr>
        <w:t xml:space="preserve">Healthcare </w:t>
      </w:r>
      <w:r w:rsidRPr="004D52E1">
        <w:rPr>
          <w:rFonts w:ascii="Times New Roman" w:eastAsia="Times New Roman" w:hAnsi="Times New Roman" w:cs="Times New Roman"/>
          <w:b/>
          <w:bCs/>
          <w:sz w:val="24"/>
          <w:szCs w:val="24"/>
        </w:rPr>
        <w:t>Services</w:t>
      </w:r>
      <w:r w:rsidR="000D45B7" w:rsidRPr="004D52E1">
        <w:rPr>
          <w:rFonts w:ascii="Times New Roman" w:eastAsia="Times New Roman" w:hAnsi="Times New Roman" w:cs="Times New Roman"/>
          <w:sz w:val="24"/>
          <w:szCs w:val="24"/>
        </w:rPr>
        <w:t xml:space="preserve"> and </w:t>
      </w:r>
      <w:r w:rsidRPr="004D52E1">
        <w:rPr>
          <w:rFonts w:ascii="Times New Roman" w:eastAsia="Times New Roman" w:hAnsi="Times New Roman" w:cs="Times New Roman"/>
          <w:sz w:val="24"/>
          <w:szCs w:val="24"/>
        </w:rPr>
        <w:t>Transportation</w:t>
      </w:r>
      <w:r w:rsidR="00AC7A5E">
        <w:rPr>
          <w:rFonts w:ascii="Times New Roman" w:eastAsia="Times New Roman" w:hAnsi="Times New Roman" w:cs="Times New Roman"/>
          <w:sz w:val="24"/>
          <w:szCs w:val="24"/>
        </w:rPr>
        <w:t xml:space="preserve">, Manufacturing </w:t>
      </w:r>
      <w:r w:rsidRPr="004D52E1">
        <w:rPr>
          <w:rFonts w:ascii="Times New Roman" w:eastAsia="Times New Roman" w:hAnsi="Times New Roman" w:cs="Times New Roman"/>
          <w:sz w:val="24"/>
          <w:szCs w:val="24"/>
        </w:rPr>
        <w:t>industry verticals.</w:t>
      </w:r>
    </w:p>
    <w:p w:rsidR="007258C9" w:rsidRDefault="00F21A2C"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Experience in working with </w:t>
      </w:r>
      <w:r w:rsidR="00FA3CEC">
        <w:rPr>
          <w:rFonts w:ascii="Times New Roman" w:eastAsia="Times New Roman" w:hAnsi="Times New Roman" w:cs="Times New Roman"/>
          <w:color w:val="000000" w:themeColor="text1"/>
          <w:sz w:val="24"/>
          <w:szCs w:val="24"/>
        </w:rPr>
        <w:t xml:space="preserve">Peoplesoft </w:t>
      </w:r>
      <w:r>
        <w:rPr>
          <w:rFonts w:ascii="Times New Roman" w:eastAsia="Times New Roman" w:hAnsi="Times New Roman" w:cs="Times New Roman"/>
          <w:color w:val="000000" w:themeColor="text1"/>
          <w:sz w:val="24"/>
          <w:szCs w:val="24"/>
        </w:rPr>
        <w:t xml:space="preserve">supplier portal </w:t>
      </w:r>
      <w:r w:rsidR="00FA3CEC">
        <w:rPr>
          <w:rFonts w:ascii="Times New Roman" w:eastAsia="Times New Roman" w:hAnsi="Times New Roman" w:cs="Times New Roman"/>
          <w:color w:val="000000" w:themeColor="text1"/>
          <w:sz w:val="24"/>
          <w:szCs w:val="24"/>
        </w:rPr>
        <w:t xml:space="preserve">in deploying based on supplier permissions lists, roles and users across various Applications. </w:t>
      </w:r>
    </w:p>
    <w:p w:rsidR="00E607DF" w:rsidRPr="004D52E1" w:rsidRDefault="00E607DF"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eastAsia="Times New Roman" w:hAnsi="Times New Roman" w:cs="Times New Roman"/>
          <w:color w:val="000000" w:themeColor="text1"/>
          <w:sz w:val="24"/>
          <w:szCs w:val="24"/>
        </w:rPr>
        <w:t>Experience in Database –SQL Server, Oracle, SQL Base, MS-Access, DB2</w:t>
      </w:r>
    </w:p>
    <w:p w:rsidR="00CC45A6" w:rsidRPr="004D52E1" w:rsidRDefault="00CC45A6"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eastAsia="Times New Roman" w:hAnsi="Times New Roman" w:cs="Times New Roman"/>
          <w:color w:val="000000" w:themeColor="text1"/>
          <w:sz w:val="24"/>
          <w:szCs w:val="24"/>
        </w:rPr>
        <w:t>Strong RDBMS skills and hands on experience in </w:t>
      </w:r>
      <w:r w:rsidRPr="004D52E1">
        <w:rPr>
          <w:rFonts w:ascii="Times New Roman" w:eastAsia="Times New Roman" w:hAnsi="Times New Roman" w:cs="Times New Roman"/>
          <w:b/>
          <w:bCs/>
          <w:color w:val="000000" w:themeColor="text1"/>
          <w:sz w:val="24"/>
          <w:szCs w:val="24"/>
        </w:rPr>
        <w:t>Oracle 8i/9i/10g and SQL Server 2000, DB2</w:t>
      </w:r>
      <w:r w:rsidRPr="004D52E1">
        <w:rPr>
          <w:rFonts w:ascii="Times New Roman" w:eastAsia="Times New Roman" w:hAnsi="Times New Roman" w:cs="Times New Roman"/>
          <w:color w:val="000000" w:themeColor="text1"/>
          <w:sz w:val="24"/>
          <w:szCs w:val="24"/>
        </w:rPr>
        <w:t> using tools like SQL Navigator, Toad for performing SQL</w:t>
      </w:r>
      <w:r w:rsidR="00E329D2" w:rsidRPr="004D52E1">
        <w:rPr>
          <w:rFonts w:ascii="Times New Roman" w:eastAsia="Times New Roman" w:hAnsi="Times New Roman" w:cs="Times New Roman"/>
          <w:color w:val="000000" w:themeColor="text1"/>
          <w:sz w:val="24"/>
          <w:szCs w:val="24"/>
        </w:rPr>
        <w:t>.</w:t>
      </w:r>
    </w:p>
    <w:p w:rsidR="00453CA6" w:rsidRPr="004D52E1" w:rsidRDefault="00CC45A6"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eastAsia="Times New Roman" w:hAnsi="Times New Roman" w:cs="Times New Roman"/>
          <w:color w:val="000000" w:themeColor="text1"/>
          <w:sz w:val="24"/>
          <w:szCs w:val="24"/>
        </w:rPr>
        <w:t>Proficient in writing complex database reports and customizing PeopleSoft Delivered SQR reports.</w:t>
      </w:r>
      <w:r w:rsidR="00453CA6" w:rsidRPr="004D52E1">
        <w:rPr>
          <w:rFonts w:ascii="Times New Roman" w:eastAsia="Calibri" w:hAnsi="Times New Roman" w:cs="Times New Roman"/>
          <w:b/>
          <w:color w:val="000000" w:themeColor="text1"/>
          <w:sz w:val="24"/>
          <w:szCs w:val="24"/>
        </w:rPr>
        <w:t xml:space="preserve"> </w:t>
      </w:r>
    </w:p>
    <w:p w:rsidR="00CC45A6" w:rsidRPr="004D52E1" w:rsidRDefault="00CC45A6"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eastAsia="Times New Roman" w:hAnsi="Times New Roman" w:cs="Times New Roman"/>
          <w:color w:val="000000" w:themeColor="text1"/>
          <w:sz w:val="24"/>
          <w:szCs w:val="24"/>
        </w:rPr>
        <w:t>Experience in retrofit of </w:t>
      </w:r>
      <w:r w:rsidRPr="004D52E1">
        <w:rPr>
          <w:rFonts w:ascii="Times New Roman" w:eastAsia="Times New Roman" w:hAnsi="Times New Roman" w:cs="Times New Roman"/>
          <w:b/>
          <w:bCs/>
          <w:color w:val="000000" w:themeColor="text1"/>
          <w:sz w:val="24"/>
          <w:szCs w:val="24"/>
        </w:rPr>
        <w:t>SQRs</w:t>
      </w:r>
      <w:r w:rsidRPr="004D52E1">
        <w:rPr>
          <w:rFonts w:ascii="Times New Roman" w:eastAsia="Times New Roman" w:hAnsi="Times New Roman" w:cs="Times New Roman"/>
          <w:color w:val="000000" w:themeColor="text1"/>
          <w:sz w:val="24"/>
          <w:szCs w:val="24"/>
        </w:rPr>
        <w:t> during upgrade from Finance 8.8 to Finance 9.0.</w:t>
      </w:r>
    </w:p>
    <w:p w:rsidR="00CC45A6" w:rsidRDefault="00CC45A6"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eastAsia="Times New Roman" w:hAnsi="Times New Roman" w:cs="Times New Roman"/>
          <w:color w:val="000000" w:themeColor="text1"/>
          <w:sz w:val="24"/>
          <w:szCs w:val="24"/>
        </w:rPr>
        <w:t>Experience in Business Requirements gathering, Fit-GAP analysis and writing Functional and Technical Specifications.</w:t>
      </w:r>
    </w:p>
    <w:p w:rsidR="00A86C8A" w:rsidRPr="00A86C8A" w:rsidRDefault="00A86C8A" w:rsidP="00D256EB">
      <w:pPr>
        <w:numPr>
          <w:ilvl w:val="0"/>
          <w:numId w:val="1"/>
        </w:numPr>
        <w:shd w:val="clear" w:color="auto" w:fill="FFFFFF"/>
        <w:spacing w:after="0" w:line="341" w:lineRule="atLeast"/>
        <w:rPr>
          <w:rFonts w:ascii="Times New Roman" w:eastAsia="Times New Roman" w:hAnsi="Times New Roman" w:cs="Times New Roman"/>
          <w:sz w:val="24"/>
          <w:szCs w:val="24"/>
        </w:rPr>
      </w:pPr>
      <w:r w:rsidRPr="00A86C8A">
        <w:rPr>
          <w:rFonts w:ascii="Times New Roman" w:hAnsi="Times New Roman" w:cs="Times New Roman"/>
          <w:sz w:val="24"/>
          <w:szCs w:val="24"/>
          <w:shd w:val="clear" w:color="auto" w:fill="FFFFFF"/>
        </w:rPr>
        <w:t>Experience working in Treasury involving cash management functions.</w:t>
      </w:r>
    </w:p>
    <w:p w:rsidR="00CC45A6" w:rsidRPr="004D52E1" w:rsidRDefault="00CC45A6"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eastAsia="Times New Roman" w:hAnsi="Times New Roman" w:cs="Times New Roman"/>
          <w:color w:val="000000" w:themeColor="text1"/>
          <w:sz w:val="24"/>
          <w:szCs w:val="24"/>
        </w:rPr>
        <w:t>Involved in Unit Testing and System</w:t>
      </w:r>
      <w:r w:rsidR="008064BA">
        <w:rPr>
          <w:rFonts w:ascii="Times New Roman" w:eastAsia="Times New Roman" w:hAnsi="Times New Roman" w:cs="Times New Roman"/>
          <w:color w:val="000000" w:themeColor="text1"/>
          <w:sz w:val="24"/>
          <w:szCs w:val="24"/>
        </w:rPr>
        <w:t xml:space="preserve">s Integration Testing during </w:t>
      </w:r>
      <w:r w:rsidR="00CE2096">
        <w:rPr>
          <w:rFonts w:ascii="Times New Roman" w:eastAsia="Times New Roman" w:hAnsi="Times New Roman" w:cs="Times New Roman"/>
          <w:color w:val="000000" w:themeColor="text1"/>
          <w:sz w:val="24"/>
          <w:szCs w:val="24"/>
        </w:rPr>
        <w:t>Upgrade</w:t>
      </w:r>
      <w:r w:rsidRPr="004D52E1">
        <w:rPr>
          <w:rFonts w:ascii="Times New Roman" w:eastAsia="Times New Roman" w:hAnsi="Times New Roman" w:cs="Times New Roman"/>
          <w:color w:val="000000" w:themeColor="text1"/>
          <w:sz w:val="24"/>
          <w:szCs w:val="24"/>
        </w:rPr>
        <w:t xml:space="preserve"> of PeopleSoft</w:t>
      </w:r>
      <w:r w:rsidR="000A04C4" w:rsidRPr="004D52E1">
        <w:rPr>
          <w:rFonts w:ascii="Times New Roman" w:eastAsia="Times New Roman" w:hAnsi="Times New Roman" w:cs="Times New Roman"/>
          <w:color w:val="000000" w:themeColor="text1"/>
          <w:sz w:val="24"/>
          <w:szCs w:val="24"/>
        </w:rPr>
        <w:t>.</w:t>
      </w:r>
    </w:p>
    <w:p w:rsidR="00CC45A6" w:rsidRPr="004D52E1" w:rsidRDefault="000D0E8E" w:rsidP="00D256EB">
      <w:pPr>
        <w:numPr>
          <w:ilvl w:val="0"/>
          <w:numId w:val="1"/>
        </w:numPr>
        <w:shd w:val="clear" w:color="auto" w:fill="FFFFFF"/>
        <w:spacing w:after="0" w:line="341" w:lineRule="atLeast"/>
        <w:rPr>
          <w:rFonts w:ascii="Times New Roman" w:eastAsia="Times New Roman" w:hAnsi="Times New Roman" w:cs="Times New Roman"/>
          <w:sz w:val="24"/>
          <w:szCs w:val="24"/>
        </w:rPr>
      </w:pPr>
      <w:r w:rsidRPr="004D52E1">
        <w:rPr>
          <w:rFonts w:ascii="Times New Roman" w:hAnsi="Times New Roman" w:cs="Times New Roman"/>
          <w:color w:val="000000" w:themeColor="text1"/>
          <w:sz w:val="24"/>
          <w:szCs w:val="24"/>
        </w:rPr>
        <w:lastRenderedPageBreak/>
        <w:t xml:space="preserve">Excellent Interpersonal and Communication skills, </w:t>
      </w:r>
      <w:r w:rsidR="00CC45A6" w:rsidRPr="004D52E1">
        <w:rPr>
          <w:rFonts w:ascii="Times New Roman" w:eastAsia="Times New Roman" w:hAnsi="Times New Roman" w:cs="Times New Roman"/>
          <w:color w:val="000000" w:themeColor="text1"/>
          <w:sz w:val="24"/>
          <w:szCs w:val="24"/>
        </w:rPr>
        <w:t>problem solving and Strong analytical skills to convert Functional design specifications into Technical Design specifications.</w:t>
      </w:r>
    </w:p>
    <w:p w:rsidR="00347865" w:rsidRPr="004D52E1" w:rsidRDefault="00347865"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hAnsi="Times New Roman" w:cs="Times New Roman"/>
          <w:color w:val="000000" w:themeColor="text1"/>
          <w:sz w:val="24"/>
          <w:szCs w:val="24"/>
        </w:rPr>
        <w:t>Experience</w:t>
      </w:r>
      <w:r w:rsidRPr="004D52E1">
        <w:rPr>
          <w:rFonts w:ascii="Times New Roman" w:eastAsia="Arial" w:hAnsi="Times New Roman" w:cs="Times New Roman"/>
          <w:color w:val="000000" w:themeColor="text1"/>
          <w:sz w:val="24"/>
          <w:szCs w:val="24"/>
        </w:rPr>
        <w:t xml:space="preserve"> </w:t>
      </w:r>
      <w:r w:rsidRPr="004D52E1">
        <w:rPr>
          <w:rFonts w:ascii="Times New Roman" w:hAnsi="Times New Roman" w:cs="Times New Roman"/>
          <w:color w:val="000000" w:themeColor="text1"/>
          <w:sz w:val="24"/>
          <w:szCs w:val="24"/>
        </w:rPr>
        <w:t>in</w:t>
      </w:r>
      <w:r w:rsidRPr="004D52E1">
        <w:rPr>
          <w:rFonts w:ascii="Times New Roman" w:eastAsia="Arial" w:hAnsi="Times New Roman" w:cs="Times New Roman"/>
          <w:color w:val="000000" w:themeColor="text1"/>
          <w:sz w:val="24"/>
          <w:szCs w:val="24"/>
        </w:rPr>
        <w:t xml:space="preserve"> </w:t>
      </w:r>
      <w:r w:rsidRPr="004D52E1">
        <w:rPr>
          <w:rFonts w:ascii="Times New Roman" w:hAnsi="Times New Roman" w:cs="Times New Roman"/>
          <w:color w:val="000000" w:themeColor="text1"/>
          <w:sz w:val="24"/>
          <w:szCs w:val="24"/>
        </w:rPr>
        <w:t>Upgrade,</w:t>
      </w:r>
      <w:r w:rsidRPr="004D52E1">
        <w:rPr>
          <w:rFonts w:ascii="Times New Roman" w:eastAsia="Arial" w:hAnsi="Times New Roman" w:cs="Times New Roman"/>
          <w:color w:val="000000" w:themeColor="text1"/>
          <w:sz w:val="24"/>
          <w:szCs w:val="24"/>
        </w:rPr>
        <w:t xml:space="preserve"> </w:t>
      </w:r>
      <w:r w:rsidRPr="004D52E1">
        <w:rPr>
          <w:rFonts w:ascii="Times New Roman" w:hAnsi="Times New Roman" w:cs="Times New Roman"/>
          <w:color w:val="000000" w:themeColor="text1"/>
          <w:sz w:val="24"/>
          <w:szCs w:val="24"/>
        </w:rPr>
        <w:t>Support,</w:t>
      </w:r>
      <w:r w:rsidRPr="004D52E1">
        <w:rPr>
          <w:rFonts w:ascii="Times New Roman" w:eastAsia="Arial" w:hAnsi="Times New Roman" w:cs="Times New Roman"/>
          <w:color w:val="000000" w:themeColor="text1"/>
          <w:sz w:val="24"/>
          <w:szCs w:val="24"/>
        </w:rPr>
        <w:t xml:space="preserve"> </w:t>
      </w:r>
      <w:r w:rsidRPr="004D52E1">
        <w:rPr>
          <w:rFonts w:ascii="Times New Roman" w:hAnsi="Times New Roman" w:cs="Times New Roman"/>
          <w:color w:val="000000" w:themeColor="text1"/>
          <w:sz w:val="24"/>
          <w:szCs w:val="24"/>
        </w:rPr>
        <w:t>Customization</w:t>
      </w:r>
      <w:r w:rsidRPr="004D52E1">
        <w:rPr>
          <w:rFonts w:ascii="Times New Roman" w:eastAsia="Arial" w:hAnsi="Times New Roman" w:cs="Times New Roman"/>
          <w:color w:val="000000" w:themeColor="text1"/>
          <w:sz w:val="24"/>
          <w:szCs w:val="24"/>
        </w:rPr>
        <w:t xml:space="preserve"> </w:t>
      </w:r>
      <w:r w:rsidRPr="004D52E1">
        <w:rPr>
          <w:rFonts w:ascii="Times New Roman" w:hAnsi="Times New Roman" w:cs="Times New Roman"/>
          <w:color w:val="000000" w:themeColor="text1"/>
          <w:sz w:val="24"/>
          <w:szCs w:val="24"/>
        </w:rPr>
        <w:t>and</w:t>
      </w:r>
      <w:r w:rsidRPr="004D52E1">
        <w:rPr>
          <w:rFonts w:ascii="Times New Roman" w:eastAsia="Arial" w:hAnsi="Times New Roman" w:cs="Times New Roman"/>
          <w:color w:val="000000" w:themeColor="text1"/>
          <w:sz w:val="24"/>
          <w:szCs w:val="24"/>
        </w:rPr>
        <w:t xml:space="preserve"> </w:t>
      </w:r>
      <w:r w:rsidRPr="004D52E1">
        <w:rPr>
          <w:rFonts w:ascii="Times New Roman" w:hAnsi="Times New Roman" w:cs="Times New Roman"/>
          <w:color w:val="000000" w:themeColor="text1"/>
          <w:sz w:val="24"/>
          <w:szCs w:val="24"/>
        </w:rPr>
        <w:t>Implementation</w:t>
      </w:r>
      <w:r w:rsidRPr="004D52E1">
        <w:rPr>
          <w:rFonts w:ascii="Times New Roman" w:eastAsia="Arial" w:hAnsi="Times New Roman" w:cs="Times New Roman"/>
          <w:color w:val="000000" w:themeColor="text1"/>
          <w:sz w:val="24"/>
          <w:szCs w:val="24"/>
        </w:rPr>
        <w:t xml:space="preserve"> </w:t>
      </w:r>
      <w:r w:rsidRPr="004D52E1">
        <w:rPr>
          <w:rFonts w:ascii="Times New Roman" w:hAnsi="Times New Roman" w:cs="Times New Roman"/>
          <w:color w:val="000000" w:themeColor="text1"/>
          <w:sz w:val="24"/>
          <w:szCs w:val="24"/>
        </w:rPr>
        <w:t>of</w:t>
      </w:r>
      <w:r w:rsidRPr="004D52E1">
        <w:rPr>
          <w:rFonts w:ascii="Times New Roman" w:eastAsia="Arial" w:hAnsi="Times New Roman" w:cs="Times New Roman"/>
          <w:color w:val="000000" w:themeColor="text1"/>
          <w:sz w:val="24"/>
          <w:szCs w:val="24"/>
        </w:rPr>
        <w:t xml:space="preserve"> </w:t>
      </w:r>
      <w:r w:rsidRPr="004D52E1">
        <w:rPr>
          <w:rFonts w:ascii="Times New Roman" w:hAnsi="Times New Roman" w:cs="Times New Roman"/>
          <w:color w:val="000000" w:themeColor="text1"/>
          <w:sz w:val="24"/>
          <w:szCs w:val="24"/>
        </w:rPr>
        <w:t>PeopleSoft</w:t>
      </w:r>
      <w:r w:rsidRPr="004D52E1">
        <w:rPr>
          <w:rFonts w:ascii="Times New Roman" w:eastAsia="Arial" w:hAnsi="Times New Roman" w:cs="Times New Roman"/>
          <w:color w:val="000000" w:themeColor="text1"/>
          <w:sz w:val="24"/>
          <w:szCs w:val="24"/>
        </w:rPr>
        <w:t xml:space="preserve"> </w:t>
      </w:r>
      <w:r w:rsidRPr="004D52E1">
        <w:rPr>
          <w:rFonts w:ascii="Times New Roman" w:hAnsi="Times New Roman" w:cs="Times New Roman"/>
          <w:color w:val="000000" w:themeColor="text1"/>
          <w:sz w:val="24"/>
          <w:szCs w:val="24"/>
        </w:rPr>
        <w:t>Financials</w:t>
      </w:r>
      <w:r w:rsidRPr="004D52E1">
        <w:rPr>
          <w:rFonts w:ascii="Times New Roman" w:eastAsia="Arial" w:hAnsi="Times New Roman" w:cs="Times New Roman"/>
          <w:color w:val="000000" w:themeColor="text1"/>
          <w:sz w:val="24"/>
          <w:szCs w:val="24"/>
        </w:rPr>
        <w:t xml:space="preserve"> </w:t>
      </w:r>
      <w:r w:rsidRPr="004D52E1">
        <w:rPr>
          <w:rFonts w:ascii="Times New Roman" w:hAnsi="Times New Roman" w:cs="Times New Roman"/>
          <w:color w:val="000000" w:themeColor="text1"/>
          <w:sz w:val="24"/>
          <w:szCs w:val="24"/>
        </w:rPr>
        <w:t>9.0/8.9/8.8/8.4/8.0.</w:t>
      </w:r>
    </w:p>
    <w:p w:rsidR="00347865" w:rsidRPr="004D52E1" w:rsidRDefault="00347865" w:rsidP="00D256EB">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hAnsi="Times New Roman" w:cs="Times New Roman"/>
          <w:color w:val="000000" w:themeColor="text1"/>
          <w:sz w:val="24"/>
          <w:szCs w:val="24"/>
        </w:rPr>
        <w:t>Good Understanding of record structures and data flow of PeopleSoft Financial modules like Asset Management, Accounts Receivables, General Ledger, Inventory Accounting.</w:t>
      </w:r>
    </w:p>
    <w:p w:rsidR="00E06FAA" w:rsidRPr="00E06FAA" w:rsidRDefault="00347865" w:rsidP="00E06FAA">
      <w:pPr>
        <w:numPr>
          <w:ilvl w:val="0"/>
          <w:numId w:val="1"/>
        </w:numPr>
        <w:shd w:val="clear" w:color="auto" w:fill="FFFFFF"/>
        <w:spacing w:after="0" w:line="341" w:lineRule="atLeast"/>
        <w:rPr>
          <w:rFonts w:ascii="Times New Roman" w:eastAsia="Times New Roman" w:hAnsi="Times New Roman" w:cs="Times New Roman"/>
          <w:color w:val="000000" w:themeColor="text1"/>
          <w:sz w:val="24"/>
          <w:szCs w:val="24"/>
        </w:rPr>
      </w:pPr>
      <w:r w:rsidRPr="004D52E1">
        <w:rPr>
          <w:rFonts w:ascii="Times New Roman" w:hAnsi="Times New Roman" w:cs="Times New Roman"/>
          <w:color w:val="000000" w:themeColor="text1"/>
          <w:sz w:val="24"/>
          <w:szCs w:val="24"/>
        </w:rPr>
        <w:t>Good Understanding of development of reports using XML Publisher.</w:t>
      </w:r>
    </w:p>
    <w:p w:rsidR="00D256EB" w:rsidRDefault="00D256EB" w:rsidP="00F655C8">
      <w:pPr>
        <w:shd w:val="clear" w:color="auto" w:fill="FFFFFF"/>
        <w:spacing w:after="0" w:line="341" w:lineRule="atLeast"/>
        <w:rPr>
          <w:rFonts w:ascii="Times New Roman" w:eastAsia="Times New Roman" w:hAnsi="Times New Roman" w:cs="Times New Roman"/>
          <w:b/>
          <w:bCs/>
          <w:sz w:val="24"/>
          <w:szCs w:val="24"/>
        </w:rPr>
      </w:pPr>
    </w:p>
    <w:tbl>
      <w:tblPr>
        <w:tblStyle w:val="TableGrid"/>
        <w:tblW w:w="0" w:type="auto"/>
        <w:tblLook w:val="04A0"/>
      </w:tblPr>
      <w:tblGrid>
        <w:gridCol w:w="7734"/>
      </w:tblGrid>
      <w:tr w:rsidR="00D256EB" w:rsidRPr="00D256EB" w:rsidTr="00D256EB">
        <w:trPr>
          <w:trHeight w:val="3120"/>
        </w:trPr>
        <w:tc>
          <w:tcPr>
            <w:tcW w:w="7734" w:type="dxa"/>
          </w:tcPr>
          <w:p w:rsidR="00D256EB" w:rsidRPr="00D256EB" w:rsidRDefault="00D256EB" w:rsidP="00E274F0">
            <w:pPr>
              <w:shd w:val="clear" w:color="auto" w:fill="FFFFFF"/>
              <w:spacing w:line="341" w:lineRule="atLeast"/>
              <w:rPr>
                <w:rFonts w:ascii="Times New Roman" w:eastAsia="Times New Roman" w:hAnsi="Times New Roman" w:cs="Times New Roman"/>
                <w:sz w:val="24"/>
                <w:szCs w:val="24"/>
              </w:rPr>
            </w:pPr>
            <w:r w:rsidRPr="00D256EB">
              <w:rPr>
                <w:rFonts w:ascii="Times New Roman" w:eastAsia="Times New Roman" w:hAnsi="Times New Roman" w:cs="Times New Roman"/>
                <w:b/>
                <w:bCs/>
                <w:sz w:val="24"/>
                <w:szCs w:val="24"/>
              </w:rPr>
              <w:t>Technical Proficiencies </w:t>
            </w:r>
            <w:r w:rsidRPr="00D256EB">
              <w:rPr>
                <w:rFonts w:ascii="Times New Roman" w:eastAsia="Times New Roman" w:hAnsi="Times New Roman" w:cs="Times New Roman"/>
                <w:sz w:val="24"/>
                <w:szCs w:val="24"/>
              </w:rPr>
              <w:br/>
            </w:r>
            <w:r w:rsidR="001D0EC6" w:rsidRPr="00D256EB">
              <w:rPr>
                <w:rFonts w:ascii="Times New Roman" w:eastAsia="Times New Roman" w:hAnsi="Times New Roman" w:cs="Times New Roman"/>
                <w:b/>
                <w:bCs/>
                <w:sz w:val="24"/>
                <w:szCs w:val="24"/>
              </w:rPr>
              <w:t>ERP:</w:t>
            </w:r>
            <w:r w:rsidRPr="00D256EB">
              <w:rPr>
                <w:rFonts w:ascii="Times New Roman" w:eastAsia="Times New Roman" w:hAnsi="Times New Roman" w:cs="Times New Roman"/>
                <w:b/>
                <w:bCs/>
                <w:sz w:val="24"/>
                <w:szCs w:val="24"/>
              </w:rPr>
              <w:t> PeopleSoft Finance</w:t>
            </w:r>
            <w:r w:rsidRPr="00D256EB">
              <w:rPr>
                <w:rFonts w:ascii="Times New Roman" w:eastAsia="Times New Roman" w:hAnsi="Times New Roman" w:cs="Times New Roman"/>
                <w:sz w:val="24"/>
                <w:szCs w:val="24"/>
              </w:rPr>
              <w:t xml:space="preserve"> (8.8, 8.9, </w:t>
            </w:r>
            <w:r w:rsidR="001D0EC6" w:rsidRPr="00D256EB">
              <w:rPr>
                <w:rFonts w:ascii="Times New Roman" w:eastAsia="Times New Roman" w:hAnsi="Times New Roman" w:cs="Times New Roman"/>
                <w:sz w:val="24"/>
                <w:szCs w:val="24"/>
              </w:rPr>
              <w:t>And 9.0</w:t>
            </w:r>
            <w:r w:rsidRPr="00D256EB">
              <w:rPr>
                <w:rFonts w:ascii="Times New Roman" w:eastAsia="Times New Roman" w:hAnsi="Times New Roman" w:cs="Times New Roman"/>
                <w:sz w:val="24"/>
                <w:szCs w:val="24"/>
              </w:rPr>
              <w:t>) (</w:t>
            </w:r>
            <w:r w:rsidRPr="00D256EB">
              <w:rPr>
                <w:rFonts w:ascii="Times New Roman" w:eastAsia="Times New Roman" w:hAnsi="Times New Roman" w:cs="Times New Roman"/>
                <w:b/>
                <w:bCs/>
                <w:sz w:val="24"/>
                <w:szCs w:val="24"/>
              </w:rPr>
              <w:t>PO, GL, AR, AP</w:t>
            </w:r>
            <w:r w:rsidR="00886213">
              <w:rPr>
                <w:rFonts w:ascii="Times New Roman" w:eastAsia="Times New Roman" w:hAnsi="Times New Roman" w:cs="Times New Roman"/>
                <w:b/>
                <w:bCs/>
                <w:sz w:val="24"/>
                <w:szCs w:val="24"/>
              </w:rPr>
              <w:t xml:space="preserve">, Epro, </w:t>
            </w:r>
            <w:r w:rsidR="001D0EC6">
              <w:rPr>
                <w:rFonts w:ascii="Times New Roman" w:eastAsia="Times New Roman" w:hAnsi="Times New Roman" w:cs="Times New Roman"/>
                <w:b/>
                <w:bCs/>
                <w:sz w:val="24"/>
                <w:szCs w:val="24"/>
              </w:rPr>
              <w:t>and INV</w:t>
            </w:r>
            <w:r w:rsidRPr="00D256EB">
              <w:rPr>
                <w:rFonts w:ascii="Times New Roman" w:eastAsia="Times New Roman" w:hAnsi="Times New Roman" w:cs="Times New Roman"/>
                <w:b/>
                <w:bCs/>
                <w:sz w:val="24"/>
                <w:szCs w:val="24"/>
              </w:rPr>
              <w:t>)</w:t>
            </w:r>
            <w:r w:rsidRPr="00D256EB">
              <w:rPr>
                <w:rFonts w:ascii="Times New Roman" w:eastAsia="Times New Roman" w:hAnsi="Times New Roman" w:cs="Times New Roman"/>
                <w:sz w:val="24"/>
                <w:szCs w:val="24"/>
              </w:rPr>
              <w:t xml:space="preserve"> </w:t>
            </w:r>
            <w:r w:rsidRPr="00D256EB">
              <w:rPr>
                <w:rFonts w:ascii="Times New Roman" w:eastAsia="Times New Roman" w:hAnsi="Times New Roman" w:cs="Times New Roman"/>
                <w:sz w:val="24"/>
                <w:szCs w:val="24"/>
              </w:rPr>
              <w:br/>
            </w:r>
            <w:r w:rsidRPr="00D256EB">
              <w:rPr>
                <w:rFonts w:ascii="Times New Roman" w:eastAsia="Times New Roman" w:hAnsi="Times New Roman" w:cs="Times New Roman"/>
                <w:b/>
                <w:bCs/>
                <w:sz w:val="24"/>
                <w:szCs w:val="24"/>
              </w:rPr>
              <w:t xml:space="preserve">People </w:t>
            </w:r>
            <w:r w:rsidR="001D0EC6" w:rsidRPr="00D256EB">
              <w:rPr>
                <w:rFonts w:ascii="Times New Roman" w:eastAsia="Times New Roman" w:hAnsi="Times New Roman" w:cs="Times New Roman"/>
                <w:b/>
                <w:bCs/>
                <w:sz w:val="24"/>
                <w:szCs w:val="24"/>
              </w:rPr>
              <w:t>Tools</w:t>
            </w:r>
            <w:r w:rsidR="001D0EC6" w:rsidRPr="00D256EB">
              <w:rPr>
                <w:rFonts w:ascii="Times New Roman" w:eastAsia="Times New Roman" w:hAnsi="Times New Roman" w:cs="Times New Roman"/>
                <w:sz w:val="24"/>
                <w:szCs w:val="24"/>
              </w:rPr>
              <w:t>:</w:t>
            </w:r>
            <w:r w:rsidRPr="00D256EB">
              <w:rPr>
                <w:rFonts w:ascii="Times New Roman" w:eastAsia="Times New Roman" w:hAnsi="Times New Roman" w:cs="Times New Roman"/>
                <w:sz w:val="24"/>
                <w:szCs w:val="24"/>
              </w:rPr>
              <w:t xml:space="preserve"> People Tools </w:t>
            </w:r>
            <w:r w:rsidR="00B23F2B">
              <w:rPr>
                <w:rFonts w:ascii="Times New Roman" w:eastAsia="Times New Roman" w:hAnsi="Times New Roman" w:cs="Times New Roman"/>
                <w:sz w:val="24"/>
                <w:szCs w:val="24"/>
              </w:rPr>
              <w:t>8.22, 8.45</w:t>
            </w:r>
            <w:r w:rsidR="001D0EC6" w:rsidRPr="00D256EB">
              <w:rPr>
                <w:rFonts w:ascii="Times New Roman" w:eastAsia="Times New Roman" w:hAnsi="Times New Roman" w:cs="Times New Roman"/>
                <w:sz w:val="24"/>
                <w:szCs w:val="24"/>
              </w:rPr>
              <w:t>,</w:t>
            </w:r>
            <w:r w:rsidR="001D0EC6">
              <w:rPr>
                <w:rFonts w:ascii="Times New Roman" w:eastAsia="Times New Roman" w:hAnsi="Times New Roman" w:cs="Times New Roman"/>
                <w:sz w:val="24"/>
                <w:szCs w:val="24"/>
              </w:rPr>
              <w:t xml:space="preserve"> 8.49</w:t>
            </w:r>
            <w:r w:rsidR="00734C75">
              <w:rPr>
                <w:rFonts w:ascii="Times New Roman" w:eastAsia="Times New Roman" w:hAnsi="Times New Roman" w:cs="Times New Roman"/>
                <w:sz w:val="24"/>
                <w:szCs w:val="24"/>
              </w:rPr>
              <w:t xml:space="preserve">, </w:t>
            </w:r>
            <w:r w:rsidR="00B23F2B">
              <w:rPr>
                <w:rFonts w:ascii="Times New Roman" w:eastAsia="Times New Roman" w:hAnsi="Times New Roman" w:cs="Times New Roman"/>
                <w:sz w:val="24"/>
                <w:szCs w:val="24"/>
              </w:rPr>
              <w:t>8.50</w:t>
            </w:r>
            <w:r w:rsidR="001D0EC6">
              <w:rPr>
                <w:rFonts w:ascii="Times New Roman" w:eastAsia="Times New Roman" w:hAnsi="Times New Roman" w:cs="Times New Roman"/>
                <w:sz w:val="24"/>
                <w:szCs w:val="24"/>
              </w:rPr>
              <w:t>, 8.51, 8.52, 8.53, 8.54</w:t>
            </w:r>
            <w:r w:rsidR="00B23F2B">
              <w:rPr>
                <w:rFonts w:ascii="Times New Roman" w:eastAsia="Times New Roman" w:hAnsi="Times New Roman" w:cs="Times New Roman"/>
                <w:sz w:val="24"/>
                <w:szCs w:val="24"/>
              </w:rPr>
              <w:t>,</w:t>
            </w:r>
            <w:r w:rsidRPr="00D256EB">
              <w:rPr>
                <w:rFonts w:ascii="Times New Roman" w:eastAsia="Times New Roman" w:hAnsi="Times New Roman" w:cs="Times New Roman"/>
                <w:sz w:val="24"/>
                <w:szCs w:val="24"/>
              </w:rPr>
              <w:t xml:space="preserve"> </w:t>
            </w:r>
            <w:r w:rsidRPr="00C760EA">
              <w:rPr>
                <w:rFonts w:ascii="Times New Roman" w:eastAsia="Times New Roman" w:hAnsi="Times New Roman" w:cs="Times New Roman"/>
                <w:b/>
                <w:sz w:val="24"/>
                <w:szCs w:val="24"/>
              </w:rPr>
              <w:t>Application Designer</w:t>
            </w:r>
            <w:r w:rsidRPr="00D256EB">
              <w:rPr>
                <w:rFonts w:ascii="Times New Roman" w:eastAsia="Times New Roman" w:hAnsi="Times New Roman" w:cs="Times New Roman"/>
                <w:sz w:val="24"/>
                <w:szCs w:val="24"/>
              </w:rPr>
              <w:t>, </w:t>
            </w:r>
            <w:r w:rsidRPr="00D256EB">
              <w:rPr>
                <w:rFonts w:ascii="Times New Roman" w:eastAsia="Times New Roman" w:hAnsi="Times New Roman" w:cs="Times New Roman"/>
                <w:b/>
                <w:bCs/>
                <w:sz w:val="24"/>
                <w:szCs w:val="24"/>
              </w:rPr>
              <w:t>People Code</w:t>
            </w:r>
            <w:r w:rsidRPr="00D256EB">
              <w:rPr>
                <w:rFonts w:ascii="Times New Roman" w:eastAsia="Times New Roman" w:hAnsi="Times New Roman" w:cs="Times New Roman"/>
                <w:sz w:val="24"/>
                <w:szCs w:val="24"/>
              </w:rPr>
              <w:t>, </w:t>
            </w:r>
            <w:r w:rsidRPr="00D256EB">
              <w:rPr>
                <w:rFonts w:ascii="Times New Roman" w:eastAsia="Times New Roman" w:hAnsi="Times New Roman" w:cs="Times New Roman"/>
                <w:sz w:val="24"/>
                <w:szCs w:val="24"/>
              </w:rPr>
              <w:br/>
            </w:r>
            <w:r w:rsidRPr="00D256EB">
              <w:rPr>
                <w:rFonts w:ascii="Times New Roman" w:eastAsia="Times New Roman" w:hAnsi="Times New Roman" w:cs="Times New Roman"/>
                <w:b/>
                <w:bCs/>
                <w:sz w:val="24"/>
                <w:szCs w:val="24"/>
              </w:rPr>
              <w:t>Application Engine</w:t>
            </w:r>
            <w:r w:rsidRPr="00D256EB">
              <w:rPr>
                <w:rFonts w:ascii="Times New Roman" w:eastAsia="Times New Roman" w:hAnsi="Times New Roman" w:cs="Times New Roman"/>
                <w:sz w:val="24"/>
                <w:szCs w:val="24"/>
              </w:rPr>
              <w:t>, </w:t>
            </w:r>
            <w:r w:rsidRPr="00D256EB">
              <w:rPr>
                <w:rFonts w:ascii="Times New Roman" w:eastAsia="Times New Roman" w:hAnsi="Times New Roman" w:cs="Times New Roman"/>
                <w:b/>
                <w:bCs/>
                <w:sz w:val="24"/>
                <w:szCs w:val="24"/>
              </w:rPr>
              <w:t>Component Interface</w:t>
            </w:r>
            <w:r w:rsidRPr="00D256EB">
              <w:rPr>
                <w:rFonts w:ascii="Times New Roman" w:eastAsia="Times New Roman" w:hAnsi="Times New Roman" w:cs="Times New Roman"/>
                <w:sz w:val="24"/>
                <w:szCs w:val="24"/>
              </w:rPr>
              <w:t xml:space="preserve">, Workflow, </w:t>
            </w:r>
            <w:r w:rsidR="001D0EC6" w:rsidRPr="00D256EB">
              <w:rPr>
                <w:rFonts w:ascii="Times New Roman" w:eastAsia="Times New Roman" w:hAnsi="Times New Roman" w:cs="Times New Roman"/>
                <w:sz w:val="24"/>
                <w:szCs w:val="24"/>
              </w:rPr>
              <w:t>and File</w:t>
            </w:r>
            <w:r w:rsidRPr="00D256EB">
              <w:rPr>
                <w:rFonts w:ascii="Times New Roman" w:eastAsia="Times New Roman" w:hAnsi="Times New Roman" w:cs="Times New Roman"/>
                <w:sz w:val="24"/>
                <w:szCs w:val="24"/>
              </w:rPr>
              <w:t xml:space="preserve"> Layout.</w:t>
            </w:r>
            <w:r w:rsidRPr="00D256EB">
              <w:rPr>
                <w:rFonts w:ascii="Times New Roman" w:eastAsia="Times New Roman" w:hAnsi="Times New Roman" w:cs="Times New Roman"/>
                <w:sz w:val="24"/>
                <w:szCs w:val="24"/>
              </w:rPr>
              <w:br/>
            </w:r>
            <w:r w:rsidR="001D0EC6" w:rsidRPr="00D256EB">
              <w:rPr>
                <w:rFonts w:ascii="Times New Roman" w:eastAsia="Times New Roman" w:hAnsi="Times New Roman" w:cs="Times New Roman"/>
                <w:b/>
                <w:bCs/>
                <w:sz w:val="24"/>
                <w:szCs w:val="24"/>
              </w:rPr>
              <w:t>Platform</w:t>
            </w:r>
            <w:r w:rsidR="001D0EC6" w:rsidRPr="00D256EB">
              <w:rPr>
                <w:rFonts w:ascii="Times New Roman" w:eastAsia="Times New Roman" w:hAnsi="Times New Roman" w:cs="Times New Roman"/>
                <w:sz w:val="24"/>
                <w:szCs w:val="24"/>
              </w:rPr>
              <w:t>:</w:t>
            </w:r>
            <w:r w:rsidRPr="00D256EB">
              <w:rPr>
                <w:rFonts w:ascii="Times New Roman" w:eastAsia="Times New Roman" w:hAnsi="Times New Roman" w:cs="Times New Roman"/>
                <w:sz w:val="24"/>
                <w:szCs w:val="24"/>
              </w:rPr>
              <w:t xml:space="preserve"> MS DOS, Windows. </w:t>
            </w:r>
            <w:r w:rsidRPr="00D256EB">
              <w:rPr>
                <w:rFonts w:ascii="Times New Roman" w:eastAsia="Times New Roman" w:hAnsi="Times New Roman" w:cs="Times New Roman"/>
                <w:sz w:val="24"/>
                <w:szCs w:val="24"/>
              </w:rPr>
              <w:br/>
            </w:r>
            <w:r w:rsidRPr="00D256EB">
              <w:rPr>
                <w:rFonts w:ascii="Times New Roman" w:eastAsia="Times New Roman" w:hAnsi="Times New Roman" w:cs="Times New Roman"/>
                <w:b/>
                <w:bCs/>
                <w:sz w:val="24"/>
                <w:szCs w:val="24"/>
              </w:rPr>
              <w:t>Report Tools</w:t>
            </w:r>
            <w:r w:rsidRPr="00D256EB">
              <w:rPr>
                <w:rFonts w:ascii="Times New Roman" w:eastAsia="Times New Roman" w:hAnsi="Times New Roman" w:cs="Times New Roman"/>
                <w:sz w:val="24"/>
                <w:szCs w:val="24"/>
              </w:rPr>
              <w:t> : </w:t>
            </w:r>
            <w:r w:rsidRPr="00D256EB">
              <w:rPr>
                <w:rFonts w:ascii="Times New Roman" w:eastAsia="Times New Roman" w:hAnsi="Times New Roman" w:cs="Times New Roman"/>
                <w:b/>
                <w:bCs/>
                <w:sz w:val="24"/>
                <w:szCs w:val="24"/>
              </w:rPr>
              <w:t>XML Publisher, SQRs</w:t>
            </w:r>
            <w:r w:rsidRPr="00D256EB">
              <w:rPr>
                <w:rFonts w:ascii="Times New Roman" w:eastAsia="Times New Roman" w:hAnsi="Times New Roman" w:cs="Times New Roman"/>
                <w:sz w:val="24"/>
                <w:szCs w:val="24"/>
              </w:rPr>
              <w:t> and </w:t>
            </w:r>
            <w:r w:rsidRPr="00D256EB">
              <w:rPr>
                <w:rFonts w:ascii="Times New Roman" w:eastAsia="Times New Roman" w:hAnsi="Times New Roman" w:cs="Times New Roman"/>
                <w:b/>
                <w:bCs/>
                <w:sz w:val="24"/>
                <w:szCs w:val="24"/>
              </w:rPr>
              <w:t>PS Query</w:t>
            </w:r>
            <w:r w:rsidRPr="00D256EB">
              <w:rPr>
                <w:rFonts w:ascii="Times New Roman" w:eastAsia="Times New Roman" w:hAnsi="Times New Roman" w:cs="Times New Roman"/>
                <w:sz w:val="24"/>
                <w:szCs w:val="24"/>
              </w:rPr>
              <w:t>, </w:t>
            </w:r>
            <w:r w:rsidRPr="00D256EB">
              <w:rPr>
                <w:rFonts w:ascii="Times New Roman" w:eastAsia="Times New Roman" w:hAnsi="Times New Roman" w:cs="Times New Roman"/>
                <w:b/>
                <w:bCs/>
                <w:sz w:val="24"/>
                <w:szCs w:val="24"/>
              </w:rPr>
              <w:t>Crystal Report</w:t>
            </w:r>
            <w:r w:rsidR="004C776C">
              <w:rPr>
                <w:rFonts w:ascii="Times New Roman" w:eastAsia="Times New Roman" w:hAnsi="Times New Roman" w:cs="Times New Roman"/>
                <w:b/>
                <w:bCs/>
                <w:sz w:val="24"/>
                <w:szCs w:val="24"/>
              </w:rPr>
              <w:t>s</w:t>
            </w:r>
            <w:r w:rsidRPr="00D256EB">
              <w:rPr>
                <w:rFonts w:ascii="Times New Roman" w:eastAsia="Times New Roman" w:hAnsi="Times New Roman" w:cs="Times New Roman"/>
                <w:b/>
                <w:bCs/>
                <w:sz w:val="24"/>
                <w:szCs w:val="24"/>
              </w:rPr>
              <w:t> </w:t>
            </w:r>
            <w:r w:rsidRPr="00D256EB">
              <w:rPr>
                <w:rFonts w:ascii="Times New Roman" w:eastAsia="Times New Roman" w:hAnsi="Times New Roman" w:cs="Times New Roman"/>
                <w:sz w:val="24"/>
                <w:szCs w:val="24"/>
              </w:rPr>
              <w:br/>
            </w:r>
            <w:r w:rsidRPr="00D256EB">
              <w:rPr>
                <w:rFonts w:ascii="Times New Roman" w:eastAsia="Times New Roman" w:hAnsi="Times New Roman" w:cs="Times New Roman"/>
                <w:b/>
                <w:bCs/>
                <w:sz w:val="24"/>
                <w:szCs w:val="24"/>
              </w:rPr>
              <w:t>RDBMS</w:t>
            </w:r>
            <w:r w:rsidRPr="00D256EB">
              <w:rPr>
                <w:rFonts w:ascii="Times New Roman" w:eastAsia="Times New Roman" w:hAnsi="Times New Roman" w:cs="Times New Roman"/>
                <w:sz w:val="24"/>
                <w:szCs w:val="24"/>
              </w:rPr>
              <w:t> : </w:t>
            </w:r>
            <w:r w:rsidRPr="00D256EB">
              <w:rPr>
                <w:rFonts w:ascii="Times New Roman" w:eastAsia="Times New Roman" w:hAnsi="Times New Roman" w:cs="Times New Roman"/>
                <w:b/>
                <w:bCs/>
                <w:sz w:val="24"/>
                <w:szCs w:val="24"/>
              </w:rPr>
              <w:t>Oracle10g/9i/8i</w:t>
            </w:r>
            <w:r w:rsidRPr="00D256EB">
              <w:rPr>
                <w:rFonts w:ascii="Times New Roman" w:eastAsia="Times New Roman" w:hAnsi="Times New Roman" w:cs="Times New Roman"/>
                <w:sz w:val="24"/>
                <w:szCs w:val="24"/>
              </w:rPr>
              <w:t>, SQL Server, DB2, Access.</w:t>
            </w:r>
            <w:r w:rsidRPr="00D256EB">
              <w:rPr>
                <w:rFonts w:ascii="Times New Roman" w:eastAsia="Times New Roman" w:hAnsi="Times New Roman" w:cs="Times New Roman"/>
                <w:sz w:val="24"/>
                <w:szCs w:val="24"/>
              </w:rPr>
              <w:br/>
            </w:r>
            <w:r w:rsidRPr="00D256EB">
              <w:rPr>
                <w:rFonts w:ascii="Times New Roman" w:eastAsia="Times New Roman" w:hAnsi="Times New Roman" w:cs="Times New Roman"/>
                <w:b/>
                <w:bCs/>
                <w:sz w:val="24"/>
                <w:szCs w:val="24"/>
              </w:rPr>
              <w:t>Tools/Packages </w:t>
            </w:r>
            <w:r w:rsidRPr="00D256EB">
              <w:rPr>
                <w:rFonts w:ascii="Times New Roman" w:eastAsia="Times New Roman" w:hAnsi="Times New Roman" w:cs="Times New Roman"/>
                <w:sz w:val="24"/>
                <w:szCs w:val="24"/>
              </w:rPr>
              <w:t xml:space="preserve">: MS Office, MS Project, Visio </w:t>
            </w:r>
            <w:r w:rsidRPr="00D256EB">
              <w:rPr>
                <w:rFonts w:ascii="Times New Roman" w:eastAsia="Times New Roman" w:hAnsi="Times New Roman" w:cs="Times New Roman"/>
                <w:sz w:val="24"/>
                <w:szCs w:val="24"/>
              </w:rPr>
              <w:br/>
            </w:r>
            <w:r w:rsidRPr="00D256EB">
              <w:rPr>
                <w:rFonts w:ascii="Times New Roman" w:eastAsia="Times New Roman" w:hAnsi="Times New Roman" w:cs="Times New Roman"/>
                <w:b/>
                <w:bCs/>
                <w:sz w:val="24"/>
                <w:szCs w:val="24"/>
              </w:rPr>
              <w:t>Operating Systems </w:t>
            </w:r>
            <w:r w:rsidRPr="00D256EB">
              <w:rPr>
                <w:rFonts w:ascii="Times New Roman" w:eastAsia="Times New Roman" w:hAnsi="Times New Roman" w:cs="Times New Roman"/>
                <w:sz w:val="24"/>
                <w:szCs w:val="24"/>
              </w:rPr>
              <w:t>: Windows Vista, XP, Windows 2000, Windows NT</w:t>
            </w:r>
          </w:p>
        </w:tc>
      </w:tr>
    </w:tbl>
    <w:p w:rsidR="007472DD" w:rsidRPr="004D52E1" w:rsidRDefault="007472DD" w:rsidP="00F655C8">
      <w:pPr>
        <w:shd w:val="clear" w:color="auto" w:fill="FFFFFF"/>
        <w:spacing w:after="0" w:line="341" w:lineRule="atLeast"/>
        <w:rPr>
          <w:rFonts w:ascii="Times New Roman" w:eastAsia="Times New Roman" w:hAnsi="Times New Roman" w:cs="Times New Roman"/>
          <w:b/>
          <w:bCs/>
          <w:sz w:val="24"/>
          <w:szCs w:val="24"/>
        </w:rPr>
      </w:pPr>
    </w:p>
    <w:p w:rsidR="007472DD" w:rsidRPr="004D52E1" w:rsidRDefault="00CC45A6" w:rsidP="007472DD">
      <w:pPr>
        <w:shd w:val="clear" w:color="auto" w:fill="FFFFFF"/>
        <w:spacing w:after="0" w:line="341" w:lineRule="atLeast"/>
        <w:rPr>
          <w:rFonts w:ascii="Times New Roman" w:eastAsia="Times New Roman" w:hAnsi="Times New Roman" w:cs="Times New Roman"/>
          <w:sz w:val="24"/>
          <w:szCs w:val="24"/>
        </w:rPr>
      </w:pPr>
      <w:r w:rsidRPr="004D52E1">
        <w:rPr>
          <w:rFonts w:ascii="Times New Roman" w:eastAsia="Times New Roman" w:hAnsi="Times New Roman" w:cs="Times New Roman"/>
          <w:b/>
          <w:bCs/>
          <w:sz w:val="24"/>
          <w:szCs w:val="24"/>
        </w:rPr>
        <w:t>Education</w:t>
      </w:r>
      <w:r w:rsidR="00493D77">
        <w:rPr>
          <w:rFonts w:ascii="Times New Roman" w:eastAsia="Times New Roman" w:hAnsi="Times New Roman" w:cs="Times New Roman"/>
          <w:b/>
          <w:bCs/>
          <w:sz w:val="24"/>
          <w:szCs w:val="24"/>
        </w:rPr>
        <w:t>:</w:t>
      </w:r>
    </w:p>
    <w:p w:rsidR="00042BEC" w:rsidRDefault="005D34E7" w:rsidP="00166729">
      <w:pPr>
        <w:shd w:val="clear" w:color="auto" w:fill="FFFFFF"/>
        <w:spacing w:after="0" w:line="341" w:lineRule="atLeas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Bachelor of </w:t>
      </w:r>
      <w:r w:rsidR="000506FA">
        <w:rPr>
          <w:rFonts w:ascii="Times New Roman" w:eastAsia="Times New Roman" w:hAnsi="Times New Roman" w:cs="Times New Roman"/>
          <w:b/>
          <w:bCs/>
          <w:sz w:val="24"/>
          <w:szCs w:val="24"/>
        </w:rPr>
        <w:t>Engineering</w:t>
      </w:r>
      <w:r w:rsidR="00992D1B" w:rsidRPr="004D52E1">
        <w:rPr>
          <w:rFonts w:ascii="Times New Roman" w:eastAsia="Times New Roman" w:hAnsi="Times New Roman" w:cs="Times New Roman"/>
          <w:b/>
          <w:bCs/>
          <w:sz w:val="24"/>
          <w:szCs w:val="24"/>
        </w:rPr>
        <w:tab/>
      </w:r>
      <w:r w:rsidR="00134A2E">
        <w:rPr>
          <w:rFonts w:ascii="Times New Roman" w:eastAsia="Times New Roman" w:hAnsi="Times New Roman" w:cs="Times New Roman"/>
          <w:b/>
          <w:bCs/>
          <w:sz w:val="24"/>
          <w:szCs w:val="24"/>
        </w:rPr>
        <w:t xml:space="preserve">                                      </w:t>
      </w:r>
    </w:p>
    <w:p w:rsidR="00166729" w:rsidRPr="00166729" w:rsidRDefault="00166729" w:rsidP="00166729">
      <w:pPr>
        <w:shd w:val="clear" w:color="auto" w:fill="FFFFFF"/>
        <w:spacing w:after="0" w:line="341" w:lineRule="atLeast"/>
        <w:rPr>
          <w:rFonts w:ascii="Times New Roman" w:eastAsia="Times New Roman" w:hAnsi="Times New Roman" w:cs="Times New Roman"/>
          <w:b/>
          <w:bCs/>
          <w:sz w:val="24"/>
          <w:szCs w:val="24"/>
        </w:rPr>
      </w:pPr>
    </w:p>
    <w:p w:rsidR="00B22BC5" w:rsidRPr="004D52E1" w:rsidRDefault="00B22BC5" w:rsidP="00B22BC5">
      <w:pPr>
        <w:jc w:val="both"/>
        <w:rPr>
          <w:rFonts w:ascii="Times New Roman" w:eastAsia="Calibri" w:hAnsi="Times New Roman" w:cs="Times New Roman"/>
          <w:b/>
          <w:sz w:val="24"/>
          <w:szCs w:val="24"/>
        </w:rPr>
      </w:pPr>
      <w:r w:rsidRPr="004D52E1">
        <w:rPr>
          <w:rFonts w:ascii="Times New Roman" w:eastAsia="Calibri" w:hAnsi="Times New Roman" w:cs="Times New Roman"/>
          <w:b/>
          <w:sz w:val="24"/>
          <w:szCs w:val="24"/>
        </w:rPr>
        <w:t>Optum Health Financial Services Minneapolis, MN</w:t>
      </w:r>
    </w:p>
    <w:p w:rsidR="00B22BC5" w:rsidRPr="004D52E1" w:rsidRDefault="00B22BC5" w:rsidP="00B22BC5">
      <w:pPr>
        <w:jc w:val="both"/>
        <w:rPr>
          <w:rFonts w:ascii="Times New Roman" w:hAnsi="Times New Roman" w:cs="Times New Roman"/>
          <w:sz w:val="24"/>
          <w:szCs w:val="24"/>
        </w:rPr>
      </w:pPr>
      <w:r w:rsidRPr="004D52E1">
        <w:rPr>
          <w:rFonts w:ascii="Times New Roman" w:eastAsia="Calibri" w:hAnsi="Times New Roman" w:cs="Times New Roman"/>
          <w:b/>
          <w:sz w:val="24"/>
          <w:szCs w:val="24"/>
        </w:rPr>
        <w:t xml:space="preserve">Role: PeopleSoft Functional Consultant                                    </w:t>
      </w:r>
      <w:r w:rsidR="004F58A1">
        <w:rPr>
          <w:rFonts w:ascii="Times New Roman" w:eastAsia="Calibri" w:hAnsi="Times New Roman" w:cs="Times New Roman"/>
          <w:b/>
          <w:sz w:val="24"/>
          <w:szCs w:val="24"/>
        </w:rPr>
        <w:t xml:space="preserve">                             </w:t>
      </w:r>
      <w:r w:rsidR="002A32EC" w:rsidRPr="004D52E1">
        <w:rPr>
          <w:rFonts w:ascii="Times New Roman" w:eastAsia="Calibri" w:hAnsi="Times New Roman" w:cs="Times New Roman"/>
          <w:b/>
          <w:sz w:val="24"/>
          <w:szCs w:val="24"/>
        </w:rPr>
        <w:t>June 2014</w:t>
      </w:r>
      <w:r w:rsidR="004F58A1">
        <w:rPr>
          <w:rFonts w:ascii="Times New Roman" w:eastAsia="Calibri" w:hAnsi="Times New Roman" w:cs="Times New Roman"/>
          <w:b/>
          <w:sz w:val="24"/>
          <w:szCs w:val="24"/>
        </w:rPr>
        <w:t xml:space="preserve"> </w:t>
      </w:r>
      <w:r w:rsidR="002A32EC" w:rsidRPr="004D52E1">
        <w:rPr>
          <w:rFonts w:ascii="Times New Roman" w:eastAsia="Calibri" w:hAnsi="Times New Roman" w:cs="Times New Roman"/>
          <w:b/>
          <w:sz w:val="24"/>
          <w:szCs w:val="24"/>
        </w:rPr>
        <w:t>- Till Date,</w:t>
      </w:r>
    </w:p>
    <w:p w:rsidR="00B22BC5" w:rsidRPr="004D52E1" w:rsidRDefault="00326CB3" w:rsidP="00B22BC5">
      <w:pPr>
        <w:jc w:val="both"/>
        <w:rPr>
          <w:rFonts w:ascii="Times New Roman" w:hAnsi="Times New Roman" w:cs="Times New Roman"/>
          <w:sz w:val="24"/>
          <w:szCs w:val="24"/>
        </w:rPr>
      </w:pPr>
      <w:r>
        <w:rPr>
          <w:rFonts w:ascii="Times New Roman" w:eastAsia="Calibri" w:hAnsi="Times New Roman" w:cs="Times New Roman"/>
          <w:b/>
          <w:sz w:val="24"/>
          <w:szCs w:val="24"/>
        </w:rPr>
        <w:t>PeopleSoft Financials 9.2</w:t>
      </w:r>
      <w:r w:rsidR="00CF61E8">
        <w:rPr>
          <w:rFonts w:ascii="Times New Roman" w:eastAsia="Calibri" w:hAnsi="Times New Roman" w:cs="Times New Roman"/>
          <w:b/>
          <w:sz w:val="24"/>
          <w:szCs w:val="24"/>
        </w:rPr>
        <w:t xml:space="preserve"> </w:t>
      </w:r>
      <w:r w:rsidR="00A66129">
        <w:rPr>
          <w:rFonts w:ascii="Times New Roman" w:eastAsia="Calibri" w:hAnsi="Times New Roman" w:cs="Times New Roman"/>
          <w:b/>
          <w:sz w:val="24"/>
          <w:szCs w:val="24"/>
        </w:rPr>
        <w:t>(GL, AP, PO, AM, Grants</w:t>
      </w:r>
      <w:r w:rsidR="00813038">
        <w:rPr>
          <w:rFonts w:ascii="Times New Roman" w:eastAsia="Calibri" w:hAnsi="Times New Roman" w:cs="Times New Roman"/>
          <w:b/>
          <w:sz w:val="24"/>
          <w:szCs w:val="24"/>
        </w:rPr>
        <w:t xml:space="preserve">, </w:t>
      </w:r>
      <w:r w:rsidR="00B22BC5" w:rsidRPr="004D52E1">
        <w:rPr>
          <w:rFonts w:ascii="Times New Roman" w:eastAsia="Calibri" w:hAnsi="Times New Roman" w:cs="Times New Roman"/>
          <w:b/>
          <w:sz w:val="24"/>
          <w:szCs w:val="24"/>
        </w:rPr>
        <w:t>AR, ePRO)</w:t>
      </w:r>
    </w:p>
    <w:p w:rsidR="00655DD9" w:rsidRDefault="00B22BC5" w:rsidP="00655DD9">
      <w:pPr>
        <w:pStyle w:val="ListParagraph"/>
        <w:numPr>
          <w:ilvl w:val="0"/>
          <w:numId w:val="14"/>
        </w:numPr>
        <w:tabs>
          <w:tab w:val="left" w:pos="432"/>
        </w:tabs>
        <w:spacing w:before="0" w:after="0"/>
        <w:ind w:left="360"/>
        <w:jc w:val="both"/>
        <w:rPr>
          <w:rFonts w:ascii="Times New Roman" w:eastAsia="Calibri" w:hAnsi="Times New Roman" w:cs="Times New Roman"/>
          <w:b w:val="0"/>
          <w:sz w:val="24"/>
          <w:szCs w:val="24"/>
        </w:rPr>
      </w:pPr>
      <w:r w:rsidRPr="004D52E1">
        <w:rPr>
          <w:rFonts w:ascii="Times New Roman" w:eastAsia="Calibri" w:hAnsi="Times New Roman" w:cs="Times New Roman"/>
          <w:b w:val="0"/>
          <w:sz w:val="24"/>
          <w:szCs w:val="24"/>
        </w:rPr>
        <w:t xml:space="preserve">Worked with Users, Application owners, Managers and team to draw up specifications and gather requirements for Peoplesoft FSCM (PO, Inventory, ePro, BI, GL, AP, AR). </w:t>
      </w:r>
    </w:p>
    <w:p w:rsidR="00655DD9" w:rsidRPr="00655DD9" w:rsidRDefault="00655DD9" w:rsidP="00655DD9">
      <w:pPr>
        <w:pStyle w:val="ListParagraph"/>
        <w:numPr>
          <w:ilvl w:val="0"/>
          <w:numId w:val="14"/>
        </w:numPr>
        <w:tabs>
          <w:tab w:val="left" w:pos="432"/>
        </w:tabs>
        <w:spacing w:before="0" w:after="0"/>
        <w:ind w:left="360"/>
        <w:jc w:val="both"/>
        <w:rPr>
          <w:rFonts w:ascii="Times New Roman" w:eastAsia="Calibri" w:hAnsi="Times New Roman" w:cs="Times New Roman"/>
          <w:b w:val="0"/>
          <w:sz w:val="24"/>
          <w:szCs w:val="24"/>
        </w:rPr>
      </w:pPr>
      <w:r w:rsidRPr="00655DD9">
        <w:rPr>
          <w:rFonts w:ascii="Times New Roman" w:hAnsi="Times New Roman" w:cs="Times New Roman"/>
          <w:b w:val="0"/>
          <w:sz w:val="24"/>
          <w:szCs w:val="24"/>
        </w:rPr>
        <w:t>Gathered requirements, fit/gap, configured sy</w:t>
      </w:r>
      <w:r w:rsidR="00CF61E8">
        <w:rPr>
          <w:rFonts w:ascii="Times New Roman" w:hAnsi="Times New Roman" w:cs="Times New Roman"/>
          <w:b w:val="0"/>
          <w:sz w:val="24"/>
          <w:szCs w:val="24"/>
        </w:rPr>
        <w:t>stem to implement financials 9.1</w:t>
      </w:r>
      <w:r w:rsidRPr="00655DD9">
        <w:rPr>
          <w:rFonts w:ascii="Times New Roman" w:hAnsi="Times New Roman" w:cs="Times New Roman"/>
          <w:b w:val="0"/>
          <w:sz w:val="24"/>
          <w:szCs w:val="24"/>
        </w:rPr>
        <w:t xml:space="preserve"> from legacy system</w:t>
      </w:r>
    </w:p>
    <w:p w:rsidR="00214FA1" w:rsidRPr="00214FA1" w:rsidRDefault="00655DD9" w:rsidP="00214FA1">
      <w:pPr>
        <w:pStyle w:val="ListParagraph"/>
        <w:numPr>
          <w:ilvl w:val="0"/>
          <w:numId w:val="14"/>
        </w:numPr>
        <w:tabs>
          <w:tab w:val="left" w:pos="432"/>
        </w:tabs>
        <w:spacing w:before="0" w:after="0"/>
        <w:ind w:left="360"/>
        <w:jc w:val="both"/>
        <w:rPr>
          <w:rFonts w:ascii="Times New Roman" w:eastAsia="Calibri" w:hAnsi="Times New Roman" w:cs="Times New Roman"/>
          <w:b w:val="0"/>
          <w:sz w:val="24"/>
          <w:szCs w:val="24"/>
        </w:rPr>
      </w:pPr>
      <w:r w:rsidRPr="00655DD9">
        <w:rPr>
          <w:rFonts w:ascii="Times New Roman" w:hAnsi="Times New Roman" w:cs="Times New Roman"/>
          <w:b w:val="0"/>
          <w:sz w:val="24"/>
          <w:szCs w:val="24"/>
        </w:rPr>
        <w:t>Helped business users to improve business process from their current process</w:t>
      </w:r>
    </w:p>
    <w:p w:rsidR="00655DD9" w:rsidRPr="00655DD9" w:rsidRDefault="00214FA1" w:rsidP="00655DD9">
      <w:pPr>
        <w:pStyle w:val="ListParagraph"/>
        <w:numPr>
          <w:ilvl w:val="0"/>
          <w:numId w:val="14"/>
        </w:numPr>
        <w:tabs>
          <w:tab w:val="left" w:pos="432"/>
        </w:tabs>
        <w:spacing w:before="0" w:after="0"/>
        <w:ind w:left="360"/>
        <w:jc w:val="both"/>
        <w:rPr>
          <w:rFonts w:ascii="Times New Roman" w:eastAsia="Calibri" w:hAnsi="Times New Roman" w:cs="Times New Roman"/>
          <w:b w:val="0"/>
          <w:sz w:val="24"/>
          <w:szCs w:val="24"/>
        </w:rPr>
      </w:pPr>
      <w:r>
        <w:rPr>
          <w:rFonts w:ascii="Times New Roman" w:hAnsi="Times New Roman" w:cs="Times New Roman"/>
          <w:b w:val="0"/>
          <w:sz w:val="24"/>
          <w:szCs w:val="24"/>
        </w:rPr>
        <w:t>Tested process for printing approved and dispatch purchase order details using PS_PO_HDR and PS_PO_LINE Tables</w:t>
      </w:r>
    </w:p>
    <w:p w:rsidR="001A135D" w:rsidRPr="001E50B0" w:rsidRDefault="001A135D" w:rsidP="00655DD9">
      <w:pPr>
        <w:pStyle w:val="ListParagraph"/>
        <w:numPr>
          <w:ilvl w:val="0"/>
          <w:numId w:val="14"/>
        </w:numPr>
        <w:tabs>
          <w:tab w:val="left" w:pos="432"/>
        </w:tabs>
        <w:spacing w:before="0" w:after="0"/>
        <w:ind w:left="360"/>
        <w:jc w:val="both"/>
        <w:rPr>
          <w:rFonts w:ascii="Times New Roman" w:eastAsia="Calibri" w:hAnsi="Times New Roman" w:cs="Times New Roman"/>
          <w:b w:val="0"/>
          <w:sz w:val="24"/>
          <w:szCs w:val="24"/>
        </w:rPr>
      </w:pPr>
      <w:r w:rsidRPr="001A135D">
        <w:rPr>
          <w:rFonts w:ascii="Times New Roman" w:hAnsi="Times New Roman" w:cs="Times New Roman"/>
          <w:b w:val="0"/>
          <w:color w:val="000000"/>
          <w:sz w:val="24"/>
          <w:szCs w:val="24"/>
          <w:shd w:val="clear" w:color="auto" w:fill="FFFFFF"/>
        </w:rPr>
        <w:t xml:space="preserve">Participated in the General Ledger configuration including </w:t>
      </w:r>
      <w:r w:rsidR="00517502" w:rsidRPr="001A135D">
        <w:rPr>
          <w:rFonts w:ascii="Times New Roman" w:hAnsi="Times New Roman" w:cs="Times New Roman"/>
          <w:b w:val="0"/>
          <w:color w:val="000000"/>
          <w:sz w:val="24"/>
          <w:szCs w:val="24"/>
          <w:shd w:val="clear" w:color="auto" w:fill="FFFFFF"/>
        </w:rPr>
        <w:t>Cha</w:t>
      </w:r>
      <w:r w:rsidR="00517502">
        <w:rPr>
          <w:rFonts w:ascii="Times New Roman" w:hAnsi="Times New Roman" w:cs="Times New Roman"/>
          <w:b w:val="0"/>
          <w:color w:val="000000"/>
          <w:sz w:val="24"/>
          <w:szCs w:val="24"/>
          <w:shd w:val="clear" w:color="auto" w:fill="FFFFFF"/>
        </w:rPr>
        <w:t>r</w:t>
      </w:r>
      <w:r w:rsidR="00517502" w:rsidRPr="001A135D">
        <w:rPr>
          <w:rFonts w:ascii="Times New Roman" w:hAnsi="Times New Roman" w:cs="Times New Roman"/>
          <w:b w:val="0"/>
          <w:color w:val="000000"/>
          <w:sz w:val="24"/>
          <w:szCs w:val="24"/>
          <w:shd w:val="clear" w:color="auto" w:fill="FFFFFF"/>
        </w:rPr>
        <w:t>tfield</w:t>
      </w:r>
      <w:r w:rsidRPr="001A135D">
        <w:rPr>
          <w:rFonts w:ascii="Times New Roman" w:hAnsi="Times New Roman" w:cs="Times New Roman"/>
          <w:b w:val="0"/>
          <w:color w:val="000000"/>
          <w:sz w:val="24"/>
          <w:szCs w:val="24"/>
          <w:shd w:val="clear" w:color="auto" w:fill="FFFFFF"/>
        </w:rPr>
        <w:t xml:space="preserve"> Design, Business Unit and Ledgers Setup, Inter-unit accounting, Journal processing</w:t>
      </w:r>
    </w:p>
    <w:p w:rsidR="001E50B0" w:rsidRPr="00342E4F" w:rsidRDefault="001E50B0" w:rsidP="00655DD9">
      <w:pPr>
        <w:pStyle w:val="ListParagraph"/>
        <w:numPr>
          <w:ilvl w:val="0"/>
          <w:numId w:val="14"/>
        </w:numPr>
        <w:tabs>
          <w:tab w:val="left" w:pos="432"/>
        </w:tabs>
        <w:spacing w:before="0" w:after="0"/>
        <w:ind w:left="360"/>
        <w:jc w:val="both"/>
        <w:rPr>
          <w:rFonts w:ascii="Times New Roman" w:eastAsia="Calibri" w:hAnsi="Times New Roman" w:cs="Times New Roman"/>
          <w:b w:val="0"/>
          <w:sz w:val="24"/>
          <w:szCs w:val="24"/>
        </w:rPr>
      </w:pPr>
      <w:r>
        <w:rPr>
          <w:rFonts w:ascii="Times New Roman" w:hAnsi="Times New Roman" w:cs="Times New Roman"/>
          <w:b w:val="0"/>
          <w:color w:val="000000"/>
          <w:sz w:val="24"/>
          <w:szCs w:val="24"/>
          <w:shd w:val="clear" w:color="auto" w:fill="FFFFFF"/>
        </w:rPr>
        <w:t>Involved in Commitment Control Implementation within various businesses and their capital budgets.</w:t>
      </w:r>
    </w:p>
    <w:p w:rsidR="00342E4F" w:rsidRPr="00326CB3" w:rsidRDefault="00342E4F" w:rsidP="00655DD9">
      <w:pPr>
        <w:pStyle w:val="ListParagraph"/>
        <w:numPr>
          <w:ilvl w:val="0"/>
          <w:numId w:val="14"/>
        </w:numPr>
        <w:tabs>
          <w:tab w:val="left" w:pos="432"/>
        </w:tabs>
        <w:spacing w:before="0" w:after="0"/>
        <w:ind w:left="360"/>
        <w:jc w:val="both"/>
        <w:rPr>
          <w:rFonts w:ascii="Times New Roman" w:eastAsia="Calibri" w:hAnsi="Times New Roman" w:cs="Times New Roman"/>
          <w:b w:val="0"/>
          <w:sz w:val="24"/>
          <w:szCs w:val="24"/>
        </w:rPr>
      </w:pPr>
      <w:r w:rsidRPr="00326CB3">
        <w:rPr>
          <w:rFonts w:ascii="Times New Roman" w:hAnsi="Times New Roman" w:cs="Times New Roman"/>
          <w:b w:val="0"/>
          <w:sz w:val="24"/>
          <w:szCs w:val="24"/>
          <w:shd w:val="clear" w:color="auto" w:fill="FFFFFF"/>
        </w:rPr>
        <w:t>Performed PO Rollover for the Purchasing Module and PO budget error resolution for KK</w:t>
      </w:r>
    </w:p>
    <w:p w:rsidR="00655DD9" w:rsidRPr="00655DD9" w:rsidRDefault="009F2D51" w:rsidP="00655DD9">
      <w:pPr>
        <w:pStyle w:val="ListParagraph"/>
        <w:numPr>
          <w:ilvl w:val="0"/>
          <w:numId w:val="14"/>
        </w:numPr>
        <w:tabs>
          <w:tab w:val="left" w:pos="432"/>
        </w:tabs>
        <w:spacing w:before="0" w:after="0"/>
        <w:ind w:left="360"/>
        <w:jc w:val="both"/>
        <w:rPr>
          <w:rFonts w:ascii="Times New Roman" w:eastAsia="Calibri" w:hAnsi="Times New Roman" w:cs="Times New Roman"/>
          <w:b w:val="0"/>
          <w:sz w:val="24"/>
          <w:szCs w:val="24"/>
        </w:rPr>
      </w:pPr>
      <w:r>
        <w:rPr>
          <w:rFonts w:ascii="Times New Roman" w:hAnsi="Times New Roman" w:cs="Times New Roman"/>
          <w:b w:val="0"/>
          <w:sz w:val="24"/>
          <w:szCs w:val="24"/>
        </w:rPr>
        <w:t>Designed &amp; Implemented integ</w:t>
      </w:r>
      <w:r w:rsidR="00655DD9" w:rsidRPr="00655DD9">
        <w:rPr>
          <w:rFonts w:ascii="Times New Roman" w:hAnsi="Times New Roman" w:cs="Times New Roman"/>
          <w:b w:val="0"/>
          <w:sz w:val="24"/>
          <w:szCs w:val="24"/>
        </w:rPr>
        <w:t>ration of PeopleSoft Financials with HR and non Peoplesoft applications</w:t>
      </w:r>
    </w:p>
    <w:p w:rsidR="0045529E" w:rsidRDefault="00B22BC5" w:rsidP="0045529E">
      <w:pPr>
        <w:pStyle w:val="ListParagraph"/>
        <w:numPr>
          <w:ilvl w:val="0"/>
          <w:numId w:val="14"/>
        </w:numPr>
        <w:tabs>
          <w:tab w:val="left" w:pos="432"/>
        </w:tabs>
        <w:spacing w:before="0" w:after="0"/>
        <w:ind w:left="360"/>
        <w:jc w:val="both"/>
        <w:rPr>
          <w:rFonts w:ascii="Times New Roman" w:eastAsia="Calibri" w:hAnsi="Times New Roman" w:cs="Times New Roman"/>
          <w:b w:val="0"/>
          <w:sz w:val="24"/>
          <w:szCs w:val="24"/>
        </w:rPr>
      </w:pPr>
      <w:r w:rsidRPr="004D52E1">
        <w:rPr>
          <w:rFonts w:ascii="Times New Roman" w:eastAsia="Calibri" w:hAnsi="Times New Roman" w:cs="Times New Roman"/>
          <w:b w:val="0"/>
          <w:sz w:val="24"/>
          <w:szCs w:val="24"/>
        </w:rPr>
        <w:t xml:space="preserve">Assisted in streamlining the SCM Process as per requirements and anticipated deliverables. Designed and developed several </w:t>
      </w:r>
      <w:r w:rsidR="00880B28">
        <w:rPr>
          <w:rFonts w:ascii="Times New Roman" w:eastAsia="Calibri" w:hAnsi="Times New Roman" w:cs="Times New Roman"/>
          <w:b w:val="0"/>
          <w:sz w:val="24"/>
          <w:szCs w:val="24"/>
        </w:rPr>
        <w:t xml:space="preserve">custom interfaces to BI, PO, AM, </w:t>
      </w:r>
      <w:r w:rsidRPr="004D52E1">
        <w:rPr>
          <w:rFonts w:ascii="Times New Roman" w:eastAsia="Calibri" w:hAnsi="Times New Roman" w:cs="Times New Roman"/>
          <w:b w:val="0"/>
          <w:sz w:val="24"/>
          <w:szCs w:val="24"/>
        </w:rPr>
        <w:t xml:space="preserve">AP and GL Modules. </w:t>
      </w:r>
    </w:p>
    <w:p w:rsidR="00802161" w:rsidRDefault="00B22BC5" w:rsidP="00655DD9">
      <w:pPr>
        <w:pStyle w:val="ListParagraph"/>
        <w:numPr>
          <w:ilvl w:val="0"/>
          <w:numId w:val="14"/>
        </w:numPr>
        <w:tabs>
          <w:tab w:val="left" w:pos="432"/>
        </w:tabs>
        <w:spacing w:before="0" w:after="0"/>
        <w:ind w:left="360"/>
        <w:jc w:val="both"/>
        <w:rPr>
          <w:rFonts w:ascii="Times New Roman" w:eastAsia="Calibri" w:hAnsi="Times New Roman" w:cs="Times New Roman"/>
          <w:b w:val="0"/>
          <w:sz w:val="24"/>
          <w:szCs w:val="24"/>
        </w:rPr>
      </w:pPr>
      <w:r w:rsidRPr="004D52E1">
        <w:rPr>
          <w:rFonts w:ascii="Times New Roman" w:eastAsia="Calibri" w:hAnsi="Times New Roman" w:cs="Times New Roman"/>
          <w:b w:val="0"/>
          <w:sz w:val="24"/>
          <w:szCs w:val="24"/>
        </w:rPr>
        <w:t>Worked extensively with AR update and Payment predictor Process. Customized AR statement process with the interface with BI.</w:t>
      </w:r>
    </w:p>
    <w:p w:rsidR="00B22BC5" w:rsidRPr="0072142C" w:rsidRDefault="00802161" w:rsidP="0072142C">
      <w:pPr>
        <w:pStyle w:val="ListParagraph"/>
        <w:numPr>
          <w:ilvl w:val="0"/>
          <w:numId w:val="14"/>
        </w:numPr>
        <w:tabs>
          <w:tab w:val="left" w:pos="432"/>
        </w:tabs>
        <w:spacing w:before="0" w:after="0"/>
        <w:ind w:left="360"/>
        <w:jc w:val="both"/>
        <w:rPr>
          <w:rFonts w:ascii="Times New Roman" w:eastAsia="Calibri" w:hAnsi="Times New Roman" w:cs="Times New Roman"/>
          <w:b w:val="0"/>
          <w:sz w:val="24"/>
          <w:szCs w:val="24"/>
        </w:rPr>
      </w:pPr>
      <w:r>
        <w:rPr>
          <w:rFonts w:ascii="Times New Roman" w:eastAsia="Calibri" w:hAnsi="Times New Roman" w:cs="Times New Roman"/>
          <w:b w:val="0"/>
          <w:sz w:val="24"/>
          <w:szCs w:val="24"/>
        </w:rPr>
        <w:t xml:space="preserve">Tested </w:t>
      </w:r>
      <w:r w:rsidR="0072142C">
        <w:rPr>
          <w:rFonts w:ascii="Times New Roman" w:eastAsia="Calibri" w:hAnsi="Times New Roman" w:cs="Times New Roman"/>
          <w:b w:val="0"/>
          <w:sz w:val="24"/>
          <w:szCs w:val="24"/>
        </w:rPr>
        <w:t xml:space="preserve">on AP and GL interface </w:t>
      </w:r>
      <w:r w:rsidR="0072142C" w:rsidRPr="0072142C">
        <w:rPr>
          <w:rFonts w:ascii="Times New Roman" w:eastAsia="Calibri" w:hAnsi="Times New Roman" w:cs="Times New Roman"/>
          <w:b w:val="0"/>
          <w:sz w:val="24"/>
          <w:szCs w:val="24"/>
        </w:rPr>
        <w:t xml:space="preserve">different types of vouchers on AP with multiple lines and distribution lines </w:t>
      </w:r>
    </w:p>
    <w:p w:rsidR="00A66129" w:rsidRPr="00A66129" w:rsidRDefault="00A66129" w:rsidP="00A66129">
      <w:pPr>
        <w:numPr>
          <w:ilvl w:val="0"/>
          <w:numId w:val="14"/>
        </w:numPr>
        <w:shd w:val="clear" w:color="auto" w:fill="FFFFFF"/>
        <w:tabs>
          <w:tab w:val="left" w:pos="432"/>
        </w:tabs>
        <w:spacing w:after="0" w:line="341" w:lineRule="atLeast"/>
        <w:ind w:left="360"/>
        <w:rPr>
          <w:rFonts w:ascii="Times New Roman" w:eastAsia="Calibri" w:hAnsi="Times New Roman" w:cs="Times New Roman"/>
          <w:sz w:val="24"/>
          <w:szCs w:val="24"/>
        </w:rPr>
      </w:pPr>
      <w:r w:rsidRPr="00A66129">
        <w:rPr>
          <w:rFonts w:ascii="Times New Roman" w:eastAsia="Times New Roman" w:hAnsi="Times New Roman" w:cs="Times New Roman"/>
          <w:sz w:val="24"/>
          <w:szCs w:val="24"/>
        </w:rPr>
        <w:lastRenderedPageBreak/>
        <w:t>Design and development of Grants Post-Award conversion to upload grants conversion data from DFMS into the PeopleSoft Post Award records.</w:t>
      </w:r>
    </w:p>
    <w:p w:rsidR="00CF5DFB" w:rsidRDefault="00B22BC5" w:rsidP="00CF5DFB">
      <w:pPr>
        <w:pStyle w:val="ListParagraph"/>
        <w:numPr>
          <w:ilvl w:val="0"/>
          <w:numId w:val="7"/>
        </w:numPr>
        <w:tabs>
          <w:tab w:val="left" w:pos="432"/>
        </w:tabs>
        <w:ind w:left="360"/>
        <w:jc w:val="both"/>
        <w:rPr>
          <w:rFonts w:ascii="Times New Roman" w:eastAsia="Calibri" w:hAnsi="Times New Roman" w:cs="Times New Roman"/>
          <w:b w:val="0"/>
          <w:sz w:val="24"/>
          <w:szCs w:val="24"/>
        </w:rPr>
      </w:pPr>
      <w:r w:rsidRPr="004D52E1">
        <w:rPr>
          <w:rFonts w:ascii="Times New Roman" w:eastAsia="Calibri" w:hAnsi="Times New Roman" w:cs="Times New Roman"/>
          <w:b w:val="0"/>
          <w:sz w:val="24"/>
          <w:szCs w:val="24"/>
        </w:rPr>
        <w:t>Designed purchasing workflow process and Troubleshoot GL Journal Edit issues.</w:t>
      </w:r>
    </w:p>
    <w:p w:rsidR="00CF5DFB" w:rsidRPr="00CF5DFB" w:rsidRDefault="007C0196" w:rsidP="00CF5DFB">
      <w:pPr>
        <w:pStyle w:val="ListParagraph"/>
        <w:numPr>
          <w:ilvl w:val="0"/>
          <w:numId w:val="7"/>
        </w:numPr>
        <w:tabs>
          <w:tab w:val="left" w:pos="432"/>
        </w:tabs>
        <w:ind w:left="360"/>
        <w:jc w:val="both"/>
        <w:rPr>
          <w:rFonts w:ascii="Times New Roman" w:eastAsia="Calibri" w:hAnsi="Times New Roman" w:cs="Times New Roman"/>
          <w:b w:val="0"/>
          <w:sz w:val="24"/>
          <w:szCs w:val="24"/>
        </w:rPr>
      </w:pPr>
      <w:r w:rsidRPr="00CF5DFB">
        <w:rPr>
          <w:rFonts w:ascii="Times New Roman" w:hAnsi="Times New Roman" w:cs="Times New Roman"/>
          <w:b w:val="0"/>
          <w:sz w:val="24"/>
          <w:szCs w:val="24"/>
          <w:shd w:val="clear" w:color="auto" w:fill="FFFFFF"/>
        </w:rPr>
        <w:t>Performed  Production Support and Manage System Enhancements</w:t>
      </w:r>
    </w:p>
    <w:p w:rsidR="007C0196" w:rsidRPr="00CF5DFB" w:rsidRDefault="007C0196" w:rsidP="00CF5DFB">
      <w:pPr>
        <w:pStyle w:val="ListParagraph"/>
        <w:numPr>
          <w:ilvl w:val="0"/>
          <w:numId w:val="7"/>
        </w:numPr>
        <w:tabs>
          <w:tab w:val="left" w:pos="432"/>
        </w:tabs>
        <w:ind w:left="360"/>
        <w:jc w:val="both"/>
        <w:rPr>
          <w:rFonts w:ascii="Times New Roman" w:eastAsia="Calibri" w:hAnsi="Times New Roman" w:cs="Times New Roman"/>
          <w:b w:val="0"/>
          <w:sz w:val="24"/>
          <w:szCs w:val="24"/>
        </w:rPr>
      </w:pPr>
      <w:r w:rsidRPr="00CF5DFB">
        <w:rPr>
          <w:rFonts w:ascii="Times New Roman" w:hAnsi="Times New Roman" w:cs="Times New Roman"/>
          <w:b w:val="0"/>
          <w:sz w:val="24"/>
          <w:szCs w:val="24"/>
          <w:shd w:val="clear" w:color="auto" w:fill="FFFFFF"/>
        </w:rPr>
        <w:t xml:space="preserve">Worked on Supplier Portal Menus including Updating/Maintaining Supplier User Profiles, e-supplier collaboration, e-Product Management and e-supplier replenishment.  </w:t>
      </w:r>
    </w:p>
    <w:p w:rsidR="007C0196" w:rsidRPr="00C43380" w:rsidRDefault="007C0196" w:rsidP="007C0196">
      <w:pPr>
        <w:numPr>
          <w:ilvl w:val="0"/>
          <w:numId w:val="7"/>
        </w:numPr>
        <w:spacing w:after="0" w:line="208"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w:t>
      </w:r>
      <w:r w:rsidRPr="00511E46">
        <w:rPr>
          <w:rFonts w:ascii="Times New Roman" w:eastAsia="Times New Roman" w:hAnsi="Times New Roman" w:cs="Times New Roman"/>
          <w:b/>
          <w:sz w:val="24"/>
          <w:szCs w:val="24"/>
        </w:rPr>
        <w:t>supplier portal</w:t>
      </w:r>
      <w:r>
        <w:rPr>
          <w:rFonts w:ascii="Times New Roman" w:eastAsia="Times New Roman" w:hAnsi="Times New Roman" w:cs="Times New Roman"/>
          <w:sz w:val="24"/>
          <w:szCs w:val="24"/>
        </w:rPr>
        <w:t xml:space="preserve"> features such as </w:t>
      </w:r>
      <w:r w:rsidRPr="00511E46">
        <w:rPr>
          <w:rFonts w:ascii="Times New Roman" w:eastAsia="Times New Roman" w:hAnsi="Times New Roman" w:cs="Times New Roman"/>
          <w:b/>
          <w:sz w:val="24"/>
          <w:szCs w:val="24"/>
        </w:rPr>
        <w:t>Portal Security, designing Pre-configured and Supplier facing Home Page pagelets</w:t>
      </w:r>
      <w:r>
        <w:rPr>
          <w:rFonts w:ascii="Times New Roman" w:eastAsia="Times New Roman" w:hAnsi="Times New Roman" w:cs="Times New Roman"/>
          <w:sz w:val="24"/>
          <w:szCs w:val="24"/>
        </w:rPr>
        <w:t xml:space="preserve">, </w:t>
      </w:r>
      <w:r w:rsidRPr="00C43380">
        <w:rPr>
          <w:rFonts w:ascii="Times New Roman" w:eastAsia="Times New Roman" w:hAnsi="Times New Roman" w:cs="Times New Roman"/>
          <w:b/>
          <w:sz w:val="24"/>
          <w:szCs w:val="24"/>
        </w:rPr>
        <w:t>Personalization</w:t>
      </w:r>
      <w:r>
        <w:rPr>
          <w:rFonts w:ascii="Times New Roman" w:eastAsia="Times New Roman" w:hAnsi="Times New Roman" w:cs="Times New Roman"/>
          <w:sz w:val="24"/>
          <w:szCs w:val="24"/>
        </w:rPr>
        <w:t xml:space="preserve"> </w:t>
      </w:r>
    </w:p>
    <w:p w:rsidR="00B22BC5" w:rsidRPr="004D52E1" w:rsidRDefault="00B22BC5" w:rsidP="003706DA">
      <w:pPr>
        <w:pStyle w:val="ListParagraph"/>
        <w:numPr>
          <w:ilvl w:val="0"/>
          <w:numId w:val="7"/>
        </w:numPr>
        <w:tabs>
          <w:tab w:val="left" w:pos="432"/>
        </w:tabs>
        <w:ind w:left="360"/>
        <w:jc w:val="both"/>
        <w:rPr>
          <w:rFonts w:ascii="Times New Roman" w:eastAsia="Calibri" w:hAnsi="Times New Roman" w:cs="Times New Roman"/>
          <w:b w:val="0"/>
          <w:sz w:val="24"/>
          <w:szCs w:val="24"/>
        </w:rPr>
      </w:pPr>
      <w:r w:rsidRPr="004D52E1">
        <w:rPr>
          <w:rFonts w:ascii="Times New Roman" w:eastAsia="Calibri" w:hAnsi="Times New Roman" w:cs="Times New Roman"/>
          <w:b w:val="0"/>
          <w:sz w:val="24"/>
          <w:szCs w:val="24"/>
        </w:rPr>
        <w:t>Support</w:t>
      </w:r>
      <w:r w:rsidR="00F81813">
        <w:rPr>
          <w:rFonts w:ascii="Times New Roman" w:eastAsia="Calibri" w:hAnsi="Times New Roman" w:cs="Times New Roman"/>
          <w:b w:val="0"/>
          <w:sz w:val="24"/>
          <w:szCs w:val="24"/>
        </w:rPr>
        <w:t xml:space="preserve">ed and customized </w:t>
      </w:r>
      <w:r w:rsidRPr="005C31A9">
        <w:rPr>
          <w:rFonts w:ascii="Times New Roman" w:eastAsia="Calibri" w:hAnsi="Times New Roman" w:cs="Times New Roman"/>
          <w:sz w:val="24"/>
          <w:szCs w:val="24"/>
        </w:rPr>
        <w:t>INV</w:t>
      </w:r>
      <w:r w:rsidRPr="004D52E1">
        <w:rPr>
          <w:rFonts w:ascii="Times New Roman" w:eastAsia="Calibri" w:hAnsi="Times New Roman" w:cs="Times New Roman"/>
          <w:b w:val="0"/>
          <w:sz w:val="24"/>
          <w:szCs w:val="24"/>
        </w:rPr>
        <w:t xml:space="preserve"> and </w:t>
      </w:r>
      <w:r w:rsidRPr="005C31A9">
        <w:rPr>
          <w:rFonts w:ascii="Times New Roman" w:eastAsia="Calibri" w:hAnsi="Times New Roman" w:cs="Times New Roman"/>
          <w:sz w:val="24"/>
          <w:szCs w:val="24"/>
        </w:rPr>
        <w:t>ePro</w:t>
      </w:r>
      <w:r w:rsidRPr="004D52E1">
        <w:rPr>
          <w:rFonts w:ascii="Times New Roman" w:eastAsia="Calibri" w:hAnsi="Times New Roman" w:cs="Times New Roman"/>
          <w:b w:val="0"/>
          <w:sz w:val="24"/>
          <w:szCs w:val="24"/>
        </w:rPr>
        <w:t xml:space="preserve"> Interface and Worked with Business Unit, Setup Ledger</w:t>
      </w:r>
    </w:p>
    <w:p w:rsidR="00B22BC5" w:rsidRPr="004D52E1" w:rsidRDefault="00F81813" w:rsidP="003706DA">
      <w:pPr>
        <w:pStyle w:val="ListParagraph"/>
        <w:numPr>
          <w:ilvl w:val="0"/>
          <w:numId w:val="7"/>
        </w:numPr>
        <w:tabs>
          <w:tab w:val="left" w:pos="432"/>
        </w:tabs>
        <w:ind w:left="360"/>
        <w:jc w:val="both"/>
        <w:rPr>
          <w:rFonts w:ascii="Times New Roman" w:eastAsia="Calibri" w:hAnsi="Times New Roman" w:cs="Times New Roman"/>
          <w:b w:val="0"/>
          <w:sz w:val="24"/>
          <w:szCs w:val="24"/>
        </w:rPr>
      </w:pPr>
      <w:r>
        <w:rPr>
          <w:rFonts w:ascii="Times New Roman" w:eastAsia="Calibri" w:hAnsi="Times New Roman" w:cs="Times New Roman"/>
          <w:b w:val="0"/>
          <w:sz w:val="24"/>
          <w:szCs w:val="24"/>
        </w:rPr>
        <w:t xml:space="preserve">Customized </w:t>
      </w:r>
      <w:r w:rsidR="00D12561">
        <w:rPr>
          <w:rFonts w:ascii="Times New Roman" w:eastAsia="Calibri" w:hAnsi="Times New Roman" w:cs="Times New Roman"/>
          <w:b w:val="0"/>
          <w:sz w:val="24"/>
          <w:szCs w:val="24"/>
        </w:rPr>
        <w:t>nVision Reports a</w:t>
      </w:r>
      <w:r w:rsidR="00B22BC5" w:rsidRPr="004D52E1">
        <w:rPr>
          <w:rFonts w:ascii="Times New Roman" w:eastAsia="Calibri" w:hAnsi="Times New Roman" w:cs="Times New Roman"/>
          <w:b w:val="0"/>
          <w:sz w:val="24"/>
          <w:szCs w:val="24"/>
        </w:rPr>
        <w:t xml:space="preserve">nd Apply Peoplesoft upgrades and patches. Configured/enhanced Check Printing. </w:t>
      </w:r>
    </w:p>
    <w:p w:rsidR="00B22BC5" w:rsidRPr="004D52E1" w:rsidRDefault="00F81813" w:rsidP="003706DA">
      <w:pPr>
        <w:pStyle w:val="ListParagraph"/>
        <w:numPr>
          <w:ilvl w:val="0"/>
          <w:numId w:val="7"/>
        </w:numPr>
        <w:tabs>
          <w:tab w:val="left" w:pos="432"/>
        </w:tabs>
        <w:ind w:left="360"/>
        <w:jc w:val="both"/>
        <w:rPr>
          <w:rFonts w:ascii="Times New Roman" w:eastAsia="Calibri" w:hAnsi="Times New Roman" w:cs="Times New Roman"/>
          <w:b w:val="0"/>
          <w:sz w:val="24"/>
          <w:szCs w:val="24"/>
        </w:rPr>
      </w:pPr>
      <w:r>
        <w:rPr>
          <w:rFonts w:ascii="Times New Roman" w:eastAsia="Calibri" w:hAnsi="Times New Roman" w:cs="Times New Roman"/>
          <w:b w:val="0"/>
          <w:sz w:val="24"/>
          <w:szCs w:val="24"/>
        </w:rPr>
        <w:t>C</w:t>
      </w:r>
      <w:r w:rsidR="00B22BC5" w:rsidRPr="004D52E1">
        <w:rPr>
          <w:rFonts w:ascii="Times New Roman" w:eastAsia="Calibri" w:hAnsi="Times New Roman" w:cs="Times New Roman"/>
          <w:b w:val="0"/>
          <w:sz w:val="24"/>
          <w:szCs w:val="24"/>
        </w:rPr>
        <w:t xml:space="preserve">ustomized crystal invoices as per the company’s requirements. Designed, Developed and implemented custom schedule billing online pages. </w:t>
      </w:r>
    </w:p>
    <w:p w:rsidR="00B22BC5" w:rsidRPr="004D52E1" w:rsidRDefault="00B22BC5" w:rsidP="003706DA">
      <w:pPr>
        <w:pStyle w:val="ListParagraph"/>
        <w:numPr>
          <w:ilvl w:val="0"/>
          <w:numId w:val="8"/>
        </w:numPr>
        <w:tabs>
          <w:tab w:val="left" w:pos="432"/>
        </w:tabs>
        <w:ind w:left="360"/>
        <w:jc w:val="both"/>
        <w:rPr>
          <w:rFonts w:ascii="Times New Roman" w:eastAsia="Calibri" w:hAnsi="Times New Roman" w:cs="Times New Roman"/>
          <w:b w:val="0"/>
          <w:sz w:val="24"/>
          <w:szCs w:val="24"/>
        </w:rPr>
      </w:pPr>
      <w:r w:rsidRPr="004D52E1">
        <w:rPr>
          <w:rFonts w:ascii="Times New Roman" w:eastAsia="Calibri" w:hAnsi="Times New Roman" w:cs="Times New Roman"/>
          <w:b w:val="0"/>
          <w:sz w:val="24"/>
          <w:szCs w:val="24"/>
        </w:rPr>
        <w:t xml:space="preserve">Interacted with Users and Functional Analysts to come up with new requirements for the business unit. </w:t>
      </w:r>
    </w:p>
    <w:p w:rsidR="00B22BC5" w:rsidRPr="004D52E1" w:rsidRDefault="00B22BC5" w:rsidP="003706DA">
      <w:pPr>
        <w:pStyle w:val="ListParagraph"/>
        <w:numPr>
          <w:ilvl w:val="0"/>
          <w:numId w:val="8"/>
        </w:numPr>
        <w:tabs>
          <w:tab w:val="left" w:pos="432"/>
        </w:tabs>
        <w:ind w:left="360"/>
        <w:jc w:val="both"/>
        <w:rPr>
          <w:rFonts w:ascii="Times New Roman" w:eastAsia="Calibri" w:hAnsi="Times New Roman" w:cs="Times New Roman"/>
          <w:b w:val="0"/>
          <w:sz w:val="24"/>
          <w:szCs w:val="24"/>
        </w:rPr>
      </w:pPr>
      <w:r w:rsidRPr="004D52E1">
        <w:rPr>
          <w:rFonts w:ascii="Times New Roman" w:eastAsia="Calibri" w:hAnsi="Times New Roman" w:cs="Times New Roman"/>
          <w:b w:val="0"/>
          <w:sz w:val="24"/>
          <w:szCs w:val="24"/>
        </w:rPr>
        <w:t>Customize PO Dispatch process, Fix issues related to matching</w:t>
      </w:r>
    </w:p>
    <w:p w:rsidR="00B22BC5" w:rsidRPr="004D52E1" w:rsidRDefault="00B22BC5" w:rsidP="003706DA">
      <w:pPr>
        <w:pStyle w:val="ListParagraph"/>
        <w:numPr>
          <w:ilvl w:val="0"/>
          <w:numId w:val="8"/>
        </w:numPr>
        <w:tabs>
          <w:tab w:val="left" w:pos="432"/>
        </w:tabs>
        <w:ind w:left="360"/>
        <w:jc w:val="both"/>
        <w:rPr>
          <w:rFonts w:ascii="Times New Roman" w:eastAsia="Calibri" w:hAnsi="Times New Roman" w:cs="Times New Roman"/>
          <w:b w:val="0"/>
          <w:sz w:val="24"/>
          <w:szCs w:val="24"/>
        </w:rPr>
      </w:pPr>
      <w:r w:rsidRPr="004D52E1">
        <w:rPr>
          <w:rFonts w:ascii="Times New Roman" w:eastAsia="Calibri" w:hAnsi="Times New Roman" w:cs="Times New Roman"/>
          <w:b w:val="0"/>
          <w:sz w:val="24"/>
          <w:szCs w:val="24"/>
        </w:rPr>
        <w:t xml:space="preserve">Involved in different phases of </w:t>
      </w:r>
      <w:r w:rsidRPr="00EB2B66">
        <w:rPr>
          <w:rFonts w:ascii="Times New Roman" w:eastAsia="Calibri" w:hAnsi="Times New Roman" w:cs="Times New Roman"/>
          <w:sz w:val="24"/>
          <w:szCs w:val="24"/>
        </w:rPr>
        <w:t>QA Testing</w:t>
      </w:r>
      <w:r w:rsidRPr="004D52E1">
        <w:rPr>
          <w:rFonts w:ascii="Times New Roman" w:eastAsia="Calibri" w:hAnsi="Times New Roman" w:cs="Times New Roman"/>
          <w:b w:val="0"/>
          <w:sz w:val="24"/>
          <w:szCs w:val="24"/>
        </w:rPr>
        <w:t xml:space="preserve"> like </w:t>
      </w:r>
      <w:r w:rsidRPr="00EB2B66">
        <w:rPr>
          <w:rFonts w:ascii="Times New Roman" w:eastAsia="Calibri" w:hAnsi="Times New Roman" w:cs="Times New Roman"/>
          <w:sz w:val="24"/>
          <w:szCs w:val="24"/>
        </w:rPr>
        <w:t>Unit Testing, Integration Testing and Regression Testing</w:t>
      </w:r>
    </w:p>
    <w:p w:rsidR="00B22BC5" w:rsidRPr="004D52E1" w:rsidRDefault="00B22BC5" w:rsidP="003706DA">
      <w:pPr>
        <w:pStyle w:val="ListParagraph"/>
        <w:numPr>
          <w:ilvl w:val="0"/>
          <w:numId w:val="8"/>
        </w:numPr>
        <w:tabs>
          <w:tab w:val="left" w:pos="432"/>
        </w:tabs>
        <w:spacing w:before="0" w:after="0"/>
        <w:ind w:left="360"/>
        <w:jc w:val="both"/>
        <w:rPr>
          <w:rFonts w:ascii="Times New Roman" w:eastAsia="Calibri" w:hAnsi="Times New Roman" w:cs="Times New Roman"/>
          <w:b w:val="0"/>
          <w:sz w:val="24"/>
          <w:szCs w:val="24"/>
        </w:rPr>
      </w:pPr>
      <w:r w:rsidRPr="004D52E1">
        <w:rPr>
          <w:rFonts w:ascii="Times New Roman" w:eastAsia="Calibri" w:hAnsi="Times New Roman" w:cs="Times New Roman"/>
          <w:b w:val="0"/>
          <w:sz w:val="24"/>
          <w:szCs w:val="24"/>
        </w:rPr>
        <w:t>Customized AP trial Register and other AP Crystal reports.</w:t>
      </w:r>
    </w:p>
    <w:p w:rsidR="00B22BC5" w:rsidRPr="004D52E1" w:rsidRDefault="00B22BC5" w:rsidP="003706DA">
      <w:pPr>
        <w:pStyle w:val="ListParagraph"/>
        <w:numPr>
          <w:ilvl w:val="0"/>
          <w:numId w:val="8"/>
        </w:numPr>
        <w:tabs>
          <w:tab w:val="left" w:pos="432"/>
        </w:tabs>
        <w:spacing w:before="0" w:after="0"/>
        <w:ind w:left="360"/>
        <w:jc w:val="both"/>
        <w:rPr>
          <w:rFonts w:ascii="Times New Roman" w:eastAsia="Calibri" w:hAnsi="Times New Roman" w:cs="Times New Roman"/>
          <w:b w:val="0"/>
          <w:sz w:val="24"/>
          <w:szCs w:val="24"/>
        </w:rPr>
      </w:pPr>
      <w:r w:rsidRPr="004D52E1">
        <w:rPr>
          <w:rFonts w:ascii="Times New Roman" w:eastAsia="Calibri" w:hAnsi="Times New Roman" w:cs="Times New Roman"/>
          <w:b w:val="0"/>
          <w:sz w:val="24"/>
          <w:szCs w:val="24"/>
        </w:rPr>
        <w:t>Performed testing of AP voucher post, Payment post, Pay Cycle Processes</w:t>
      </w:r>
    </w:p>
    <w:p w:rsidR="00B22BC5" w:rsidRPr="004D52E1" w:rsidRDefault="00B22BC5" w:rsidP="003706DA">
      <w:pPr>
        <w:pStyle w:val="ListParagraph"/>
        <w:numPr>
          <w:ilvl w:val="0"/>
          <w:numId w:val="8"/>
        </w:numPr>
        <w:tabs>
          <w:tab w:val="left" w:pos="432"/>
        </w:tabs>
        <w:spacing w:before="0" w:after="0"/>
        <w:ind w:left="360"/>
        <w:jc w:val="both"/>
        <w:rPr>
          <w:rFonts w:ascii="Times New Roman" w:eastAsia="Calibri" w:hAnsi="Times New Roman" w:cs="Times New Roman"/>
          <w:b w:val="0"/>
          <w:sz w:val="24"/>
          <w:szCs w:val="24"/>
        </w:rPr>
      </w:pPr>
      <w:r w:rsidRPr="004D52E1">
        <w:rPr>
          <w:rFonts w:ascii="Times New Roman" w:eastAsia="Calibri" w:hAnsi="Times New Roman" w:cs="Times New Roman"/>
          <w:b w:val="0"/>
          <w:sz w:val="24"/>
          <w:szCs w:val="24"/>
        </w:rPr>
        <w:t>Troubleshoot and helped to resolve supplier purchase order and invoice issues</w:t>
      </w:r>
    </w:p>
    <w:p w:rsidR="00B22BC5" w:rsidRPr="004D52E1" w:rsidRDefault="00B22BC5" w:rsidP="003706DA">
      <w:pPr>
        <w:widowControl w:val="0"/>
        <w:numPr>
          <w:ilvl w:val="0"/>
          <w:numId w:val="8"/>
        </w:numPr>
        <w:tabs>
          <w:tab w:val="left" w:pos="360"/>
        </w:tabs>
        <w:spacing w:after="0" w:line="240" w:lineRule="auto"/>
        <w:ind w:left="360"/>
        <w:jc w:val="both"/>
        <w:rPr>
          <w:rFonts w:ascii="Times New Roman" w:hAnsi="Times New Roman" w:cs="Times New Roman"/>
          <w:sz w:val="24"/>
          <w:szCs w:val="24"/>
        </w:rPr>
      </w:pPr>
      <w:r w:rsidRPr="004D52E1">
        <w:rPr>
          <w:rFonts w:ascii="Times New Roman" w:eastAsia="Calibri" w:hAnsi="Times New Roman" w:cs="Times New Roman"/>
          <w:sz w:val="24"/>
          <w:szCs w:val="24"/>
        </w:rPr>
        <w:t xml:space="preserve">Implemented </w:t>
      </w:r>
      <w:r w:rsidRPr="004D52E1">
        <w:rPr>
          <w:rFonts w:ascii="Times New Roman" w:eastAsia="Calibri" w:hAnsi="Times New Roman" w:cs="Times New Roman"/>
          <w:b/>
          <w:sz w:val="24"/>
          <w:szCs w:val="24"/>
        </w:rPr>
        <w:t>Workflow</w:t>
      </w:r>
      <w:r w:rsidRPr="004D52E1">
        <w:rPr>
          <w:rFonts w:ascii="Times New Roman" w:eastAsia="Calibri" w:hAnsi="Times New Roman" w:cs="Times New Roman"/>
          <w:sz w:val="24"/>
          <w:szCs w:val="24"/>
        </w:rPr>
        <w:t xml:space="preserve"> and Journal Approval for </w:t>
      </w:r>
      <w:r w:rsidRPr="004D52E1">
        <w:rPr>
          <w:rFonts w:ascii="Times New Roman" w:eastAsia="Calibri" w:hAnsi="Times New Roman" w:cs="Times New Roman"/>
          <w:b/>
          <w:sz w:val="24"/>
          <w:szCs w:val="24"/>
        </w:rPr>
        <w:t>General Ledger</w:t>
      </w:r>
      <w:r w:rsidRPr="004D52E1">
        <w:rPr>
          <w:rFonts w:ascii="Times New Roman" w:eastAsia="Calibri" w:hAnsi="Times New Roman" w:cs="Times New Roman"/>
          <w:sz w:val="24"/>
          <w:szCs w:val="24"/>
        </w:rPr>
        <w:t xml:space="preserve"> Journals.</w:t>
      </w:r>
    </w:p>
    <w:p w:rsidR="00B22BC5" w:rsidRPr="004D52E1" w:rsidRDefault="00B22BC5" w:rsidP="003706DA">
      <w:pPr>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jc w:val="both"/>
        <w:rPr>
          <w:rFonts w:ascii="Times New Roman" w:hAnsi="Times New Roman" w:cs="Times New Roman"/>
          <w:sz w:val="24"/>
          <w:szCs w:val="24"/>
        </w:rPr>
      </w:pPr>
      <w:r w:rsidRPr="004D52E1">
        <w:rPr>
          <w:rFonts w:ascii="Times New Roman" w:eastAsia="Calibri" w:hAnsi="Times New Roman" w:cs="Times New Roman"/>
          <w:sz w:val="24"/>
          <w:szCs w:val="24"/>
        </w:rPr>
        <w:t>Worked in the Post Implementation Production Support for the PO, e</w:t>
      </w:r>
      <w:r w:rsidR="00E44141">
        <w:rPr>
          <w:rFonts w:ascii="Times New Roman" w:eastAsia="Calibri" w:hAnsi="Times New Roman" w:cs="Times New Roman"/>
          <w:sz w:val="24"/>
          <w:szCs w:val="24"/>
        </w:rPr>
        <w:t>-</w:t>
      </w:r>
      <w:r w:rsidRPr="004D52E1">
        <w:rPr>
          <w:rFonts w:ascii="Times New Roman" w:eastAsia="Calibri" w:hAnsi="Times New Roman" w:cs="Times New Roman"/>
          <w:sz w:val="24"/>
          <w:szCs w:val="24"/>
        </w:rPr>
        <w:t xml:space="preserve">PRO, </w:t>
      </w:r>
      <w:r w:rsidRPr="004D52E1">
        <w:rPr>
          <w:rFonts w:ascii="Times New Roman" w:eastAsia="Calibri" w:hAnsi="Times New Roman" w:cs="Times New Roman"/>
          <w:b/>
          <w:sz w:val="24"/>
          <w:szCs w:val="24"/>
        </w:rPr>
        <w:t xml:space="preserve">AP </w:t>
      </w:r>
      <w:r w:rsidRPr="004D52E1">
        <w:rPr>
          <w:rFonts w:ascii="Times New Roman" w:eastAsia="Calibri" w:hAnsi="Times New Roman" w:cs="Times New Roman"/>
          <w:sz w:val="24"/>
          <w:szCs w:val="24"/>
        </w:rPr>
        <w:t xml:space="preserve">&amp; </w:t>
      </w:r>
      <w:r w:rsidRPr="004D52E1">
        <w:rPr>
          <w:rFonts w:ascii="Times New Roman" w:eastAsia="Calibri" w:hAnsi="Times New Roman" w:cs="Times New Roman"/>
          <w:b/>
          <w:sz w:val="24"/>
          <w:szCs w:val="24"/>
        </w:rPr>
        <w:t>GL</w:t>
      </w:r>
      <w:r w:rsidRPr="004D52E1">
        <w:rPr>
          <w:rFonts w:ascii="Times New Roman" w:eastAsia="Calibri" w:hAnsi="Times New Roman" w:cs="Times New Roman"/>
          <w:sz w:val="24"/>
          <w:szCs w:val="24"/>
        </w:rPr>
        <w:t xml:space="preserve"> modules.</w:t>
      </w:r>
    </w:p>
    <w:p w:rsidR="00B22BC5" w:rsidRPr="004D52E1" w:rsidRDefault="00B22BC5" w:rsidP="003706DA">
      <w:pPr>
        <w:numPr>
          <w:ilvl w:val="0"/>
          <w:numId w:val="8"/>
        </w:numPr>
        <w:tabs>
          <w:tab w:val="left" w:pos="360"/>
          <w:tab w:val="left" w:pos="1440"/>
          <w:tab w:val="left" w:pos="3420"/>
          <w:tab w:val="left" w:pos="3780"/>
          <w:tab w:val="left" w:pos="6300"/>
          <w:tab w:val="left" w:pos="6660"/>
        </w:tabs>
        <w:spacing w:after="0" w:line="240" w:lineRule="auto"/>
        <w:ind w:left="360"/>
        <w:jc w:val="both"/>
        <w:rPr>
          <w:rFonts w:ascii="Times New Roman" w:hAnsi="Times New Roman" w:cs="Times New Roman"/>
          <w:sz w:val="24"/>
          <w:szCs w:val="24"/>
        </w:rPr>
      </w:pPr>
      <w:r w:rsidRPr="004D52E1">
        <w:rPr>
          <w:rFonts w:ascii="Times New Roman" w:eastAsia="Calibri" w:hAnsi="Times New Roman" w:cs="Times New Roman"/>
          <w:sz w:val="24"/>
          <w:szCs w:val="24"/>
        </w:rPr>
        <w:t>Involved in setting up the Chart</w:t>
      </w:r>
      <w:r w:rsidR="00B34883">
        <w:rPr>
          <w:rFonts w:ascii="Times New Roman" w:eastAsia="Calibri" w:hAnsi="Times New Roman" w:cs="Times New Roman"/>
          <w:sz w:val="24"/>
          <w:szCs w:val="24"/>
        </w:rPr>
        <w:t>-</w:t>
      </w:r>
      <w:r w:rsidRPr="004D52E1">
        <w:rPr>
          <w:rFonts w:ascii="Times New Roman" w:eastAsia="Calibri" w:hAnsi="Times New Roman" w:cs="Times New Roman"/>
          <w:sz w:val="24"/>
          <w:szCs w:val="24"/>
        </w:rPr>
        <w:t xml:space="preserve">field Combination Setup. </w:t>
      </w:r>
      <w:r w:rsidRPr="004D52E1">
        <w:rPr>
          <w:rFonts w:ascii="Times New Roman" w:eastAsia="Calibri" w:hAnsi="Times New Roman" w:cs="Times New Roman"/>
          <w:b/>
          <w:sz w:val="24"/>
          <w:szCs w:val="24"/>
        </w:rPr>
        <w:t>(General Ledger).</w:t>
      </w:r>
    </w:p>
    <w:p w:rsidR="00B22BC5" w:rsidRPr="004D52E1" w:rsidRDefault="00B22BC5" w:rsidP="003706DA">
      <w:pPr>
        <w:widowControl w:val="0"/>
        <w:numPr>
          <w:ilvl w:val="0"/>
          <w:numId w:val="8"/>
        </w:numPr>
        <w:spacing w:after="0" w:line="240" w:lineRule="auto"/>
        <w:ind w:left="360"/>
        <w:jc w:val="both"/>
        <w:rPr>
          <w:rFonts w:ascii="Times New Roman" w:hAnsi="Times New Roman" w:cs="Times New Roman"/>
          <w:sz w:val="24"/>
          <w:szCs w:val="24"/>
        </w:rPr>
      </w:pPr>
      <w:r w:rsidRPr="004D52E1">
        <w:rPr>
          <w:rFonts w:ascii="Times New Roman" w:eastAsia="Calibri" w:hAnsi="Times New Roman" w:cs="Times New Roman"/>
          <w:sz w:val="24"/>
          <w:szCs w:val="24"/>
        </w:rPr>
        <w:t>Modified security settings after gathering requirements from user groups to determine security structure.</w:t>
      </w:r>
    </w:p>
    <w:p w:rsidR="00B22BC5" w:rsidRPr="00C54D80" w:rsidRDefault="00B22BC5" w:rsidP="003706DA">
      <w:pPr>
        <w:numPr>
          <w:ilvl w:val="0"/>
          <w:numId w:val="8"/>
        </w:numPr>
        <w:shd w:val="clear" w:color="auto" w:fill="FFFFFF"/>
        <w:spacing w:after="0" w:line="341" w:lineRule="atLeast"/>
        <w:ind w:left="36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Involved in the analysis and implementation of PeopleSoft OM for Capturing and Validating Orders.</w:t>
      </w:r>
    </w:p>
    <w:p w:rsidR="00B22BC5" w:rsidRPr="004D52E1" w:rsidRDefault="00B22BC5" w:rsidP="003706DA">
      <w:pPr>
        <w:numPr>
          <w:ilvl w:val="0"/>
          <w:numId w:val="8"/>
        </w:numPr>
        <w:shd w:val="clear" w:color="auto" w:fill="FFFFFF"/>
        <w:spacing w:after="0" w:line="341" w:lineRule="atLeast"/>
        <w:ind w:left="36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Ran compare reports before and after applying the patches/fixes</w:t>
      </w:r>
    </w:p>
    <w:p w:rsidR="00B22BC5" w:rsidRPr="004D52E1" w:rsidRDefault="00B22BC5" w:rsidP="003706DA">
      <w:pPr>
        <w:numPr>
          <w:ilvl w:val="0"/>
          <w:numId w:val="8"/>
        </w:numPr>
        <w:shd w:val="clear" w:color="auto" w:fill="FFFFFF"/>
        <w:spacing w:after="0" w:line="341" w:lineRule="atLeast"/>
        <w:ind w:left="36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Migrations of customizations like Record definitions, pages, Components, Run control pages, Portal Registries, A.E Programs and Component Interfaces for all modules.</w:t>
      </w:r>
    </w:p>
    <w:p w:rsidR="00B22BC5" w:rsidRPr="004D52E1" w:rsidRDefault="00B22BC5" w:rsidP="003706DA">
      <w:pPr>
        <w:numPr>
          <w:ilvl w:val="0"/>
          <w:numId w:val="8"/>
        </w:numPr>
        <w:shd w:val="clear" w:color="auto" w:fill="FFFFFF"/>
        <w:spacing w:after="0" w:line="341" w:lineRule="atLeast"/>
        <w:ind w:left="36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Fixing of problems and issues which come across during various stages of implementation like development, User acceptance and live of project costing</w:t>
      </w:r>
    </w:p>
    <w:p w:rsidR="00F50DEF" w:rsidRDefault="00F50DEF" w:rsidP="003706DA">
      <w:pPr>
        <w:numPr>
          <w:ilvl w:val="0"/>
          <w:numId w:val="8"/>
        </w:numPr>
        <w:shd w:val="clear" w:color="auto" w:fill="FFFFFF"/>
        <w:spacing w:after="0" w:line="341" w:lineRule="atLeast"/>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22BC5" w:rsidRPr="004D52E1">
        <w:rPr>
          <w:rFonts w:ascii="Times New Roman" w:eastAsia="Times New Roman" w:hAnsi="Times New Roman" w:cs="Times New Roman"/>
          <w:sz w:val="24"/>
          <w:szCs w:val="24"/>
        </w:rPr>
        <w:t xml:space="preserve">nvolved in Post-Production Activities, Documentation </w:t>
      </w:r>
    </w:p>
    <w:p w:rsidR="00E25A2C" w:rsidRPr="004D52E1" w:rsidRDefault="00E25A2C" w:rsidP="003706DA">
      <w:pPr>
        <w:ind w:left="360"/>
        <w:jc w:val="both"/>
        <w:rPr>
          <w:rFonts w:ascii="Times New Roman" w:eastAsia="Calibri" w:hAnsi="Times New Roman" w:cs="Times New Roman"/>
          <w:b/>
          <w:sz w:val="24"/>
          <w:szCs w:val="24"/>
        </w:rPr>
      </w:pPr>
    </w:p>
    <w:p w:rsidR="0059121A" w:rsidRDefault="00B22BC5" w:rsidP="00D234E2">
      <w:pPr>
        <w:jc w:val="both"/>
        <w:rPr>
          <w:rFonts w:ascii="Times New Roman" w:hAnsi="Times New Roman" w:cs="Times New Roman"/>
          <w:sz w:val="24"/>
          <w:szCs w:val="24"/>
        </w:rPr>
      </w:pPr>
      <w:r w:rsidRPr="004D52E1">
        <w:rPr>
          <w:rFonts w:ascii="Times New Roman" w:eastAsia="Calibri" w:hAnsi="Times New Roman" w:cs="Times New Roman"/>
          <w:b/>
          <w:sz w:val="24"/>
          <w:szCs w:val="24"/>
        </w:rPr>
        <w:t>Environment:</w:t>
      </w:r>
      <w:r w:rsidR="006976DA">
        <w:rPr>
          <w:rFonts w:ascii="Times New Roman" w:eastAsia="Calibri" w:hAnsi="Times New Roman" w:cs="Times New Roman"/>
          <w:sz w:val="24"/>
          <w:szCs w:val="24"/>
        </w:rPr>
        <w:t xml:space="preserve"> PeopleTools 8.5</w:t>
      </w:r>
      <w:r w:rsidR="001D0EC6">
        <w:rPr>
          <w:rFonts w:ascii="Times New Roman" w:eastAsia="Calibri" w:hAnsi="Times New Roman" w:cs="Times New Roman"/>
          <w:sz w:val="24"/>
          <w:szCs w:val="24"/>
        </w:rPr>
        <w:t>3/8.54</w:t>
      </w:r>
      <w:r w:rsidR="00625C68">
        <w:rPr>
          <w:rFonts w:ascii="Times New Roman" w:eastAsia="Calibri" w:hAnsi="Times New Roman" w:cs="Times New Roman"/>
          <w:sz w:val="24"/>
          <w:szCs w:val="24"/>
        </w:rPr>
        <w:t>, FSCM 9.1</w:t>
      </w:r>
      <w:r w:rsidRPr="004D52E1">
        <w:rPr>
          <w:rFonts w:ascii="Times New Roman" w:eastAsia="Calibri" w:hAnsi="Times New Roman" w:cs="Times New Roman"/>
          <w:sz w:val="24"/>
          <w:szCs w:val="24"/>
        </w:rPr>
        <w:t xml:space="preserve"> (AP, PO, ePro, GL, AM, AR, PC), SQL, Crystal Report, SQR, Oracle 11g</w:t>
      </w:r>
    </w:p>
    <w:p w:rsidR="00E44057" w:rsidRDefault="00E44057" w:rsidP="00D234E2">
      <w:pPr>
        <w:jc w:val="both"/>
        <w:rPr>
          <w:rFonts w:ascii="Times New Roman" w:hAnsi="Times New Roman" w:cs="Times New Roman"/>
          <w:sz w:val="24"/>
          <w:szCs w:val="24"/>
        </w:rPr>
      </w:pPr>
    </w:p>
    <w:p w:rsidR="00F50DEF" w:rsidRPr="004D52E1" w:rsidRDefault="00B56E9C" w:rsidP="00F50DEF">
      <w:pPr>
        <w:jc w:val="both"/>
        <w:rPr>
          <w:rFonts w:ascii="Times New Roman" w:hAnsi="Times New Roman" w:cs="Times New Roman"/>
          <w:sz w:val="24"/>
          <w:szCs w:val="24"/>
        </w:rPr>
      </w:pPr>
      <w:r>
        <w:rPr>
          <w:rFonts w:ascii="Times New Roman" w:hAnsi="Times New Roman" w:cs="Times New Roman"/>
          <w:b/>
          <w:sz w:val="24"/>
          <w:szCs w:val="24"/>
        </w:rPr>
        <w:t>University of Delaware</w:t>
      </w:r>
      <w:r w:rsidR="00F50DEF" w:rsidRPr="004D52E1">
        <w:rPr>
          <w:rFonts w:ascii="Times New Roman" w:hAnsi="Times New Roman" w:cs="Times New Roman"/>
          <w:b/>
          <w:sz w:val="24"/>
          <w:szCs w:val="24"/>
        </w:rPr>
        <w:t xml:space="preserve">, </w:t>
      </w:r>
      <w:r>
        <w:rPr>
          <w:rFonts w:ascii="Times New Roman" w:hAnsi="Times New Roman" w:cs="Times New Roman"/>
          <w:b/>
          <w:sz w:val="24"/>
          <w:szCs w:val="24"/>
        </w:rPr>
        <w:t>Newark, DE</w:t>
      </w:r>
      <w:r w:rsidR="00F50DEF" w:rsidRPr="004D52E1">
        <w:rPr>
          <w:rFonts w:ascii="Times New Roman" w:hAnsi="Times New Roman" w:cs="Times New Roman"/>
          <w:sz w:val="24"/>
          <w:szCs w:val="24"/>
        </w:rPr>
        <w:t xml:space="preserve">                                                      </w:t>
      </w:r>
      <w:r w:rsidR="00F50DEF" w:rsidRPr="004D52E1">
        <w:rPr>
          <w:rFonts w:ascii="Times New Roman" w:hAnsi="Times New Roman" w:cs="Times New Roman"/>
          <w:b/>
          <w:sz w:val="24"/>
          <w:szCs w:val="24"/>
        </w:rPr>
        <w:t xml:space="preserve"> </w:t>
      </w:r>
      <w:r w:rsidR="00F50DEF" w:rsidRPr="004D52E1">
        <w:rPr>
          <w:rFonts w:ascii="Times New Roman" w:hAnsi="Times New Roman" w:cs="Times New Roman"/>
          <w:sz w:val="24"/>
          <w:szCs w:val="24"/>
        </w:rPr>
        <w:t xml:space="preserve">                   </w:t>
      </w:r>
      <w:r w:rsidR="002A32EC" w:rsidRPr="004D52E1">
        <w:rPr>
          <w:rFonts w:ascii="Times New Roman" w:hAnsi="Times New Roman" w:cs="Times New Roman"/>
          <w:b/>
          <w:sz w:val="24"/>
          <w:szCs w:val="24"/>
        </w:rPr>
        <w:t>Oct 2013 to May 2014,</w:t>
      </w:r>
      <w:r w:rsidR="00F50DEF" w:rsidRPr="004D52E1">
        <w:rPr>
          <w:rFonts w:ascii="Times New Roman" w:hAnsi="Times New Roman" w:cs="Times New Roman"/>
          <w:sz w:val="24"/>
          <w:szCs w:val="24"/>
        </w:rPr>
        <w:t xml:space="preserve">                </w:t>
      </w:r>
    </w:p>
    <w:p w:rsidR="00F50DEF" w:rsidRDefault="00F50DEF" w:rsidP="00F50DEF">
      <w:pPr>
        <w:rPr>
          <w:rFonts w:ascii="Times New Roman" w:hAnsi="Times New Roman" w:cs="Times New Roman"/>
          <w:sz w:val="24"/>
          <w:szCs w:val="24"/>
        </w:rPr>
      </w:pPr>
      <w:r w:rsidRPr="004D52E1">
        <w:rPr>
          <w:rFonts w:ascii="Times New Roman" w:hAnsi="Times New Roman" w:cs="Times New Roman"/>
          <w:b/>
          <w:sz w:val="24"/>
          <w:szCs w:val="24"/>
        </w:rPr>
        <w:t xml:space="preserve">Role: PeopleSoft </w:t>
      </w:r>
      <w:r w:rsidR="000410B1">
        <w:rPr>
          <w:rFonts w:ascii="Times New Roman" w:hAnsi="Times New Roman" w:cs="Times New Roman"/>
          <w:b/>
          <w:sz w:val="24"/>
          <w:szCs w:val="24"/>
        </w:rPr>
        <w:t>FSCM</w:t>
      </w:r>
      <w:r w:rsidR="00671D96">
        <w:rPr>
          <w:rFonts w:ascii="Times New Roman" w:hAnsi="Times New Roman" w:cs="Times New Roman"/>
          <w:b/>
          <w:sz w:val="24"/>
          <w:szCs w:val="24"/>
        </w:rPr>
        <w:t xml:space="preserve"> Functional </w:t>
      </w:r>
      <w:r w:rsidRPr="004D52E1">
        <w:rPr>
          <w:rFonts w:ascii="Times New Roman" w:hAnsi="Times New Roman" w:cs="Times New Roman"/>
          <w:b/>
          <w:sz w:val="24"/>
          <w:szCs w:val="24"/>
        </w:rPr>
        <w:t>Consultant</w:t>
      </w:r>
    </w:p>
    <w:p w:rsidR="00F50DEF" w:rsidRPr="00096C2D" w:rsidRDefault="00F50DEF" w:rsidP="00096C2D">
      <w:pPr>
        <w:rPr>
          <w:rFonts w:ascii="Times New Roman" w:hAnsi="Times New Roman" w:cs="Times New Roman"/>
          <w:sz w:val="24"/>
          <w:szCs w:val="24"/>
        </w:rPr>
      </w:pPr>
      <w:r w:rsidRPr="004D52E1">
        <w:rPr>
          <w:rFonts w:ascii="Times New Roman" w:hAnsi="Times New Roman" w:cs="Times New Roman"/>
          <w:b/>
          <w:sz w:val="24"/>
          <w:szCs w:val="24"/>
        </w:rPr>
        <w:t>Project:</w:t>
      </w:r>
      <w:r w:rsidRPr="004D52E1">
        <w:rPr>
          <w:rFonts w:ascii="Times New Roman" w:hAnsi="Times New Roman" w:cs="Times New Roman"/>
          <w:sz w:val="24"/>
          <w:szCs w:val="24"/>
        </w:rPr>
        <w:t xml:space="preserve"> </w:t>
      </w:r>
      <w:r w:rsidRPr="004D52E1">
        <w:rPr>
          <w:rFonts w:ascii="Times New Roman" w:eastAsia="Times New Roman" w:hAnsi="Times New Roman" w:cs="Times New Roman"/>
          <w:b/>
          <w:bCs/>
          <w:sz w:val="24"/>
          <w:szCs w:val="24"/>
        </w:rPr>
        <w:t>PeopleSoft FSCM</w:t>
      </w:r>
      <w:r w:rsidR="00626F57">
        <w:rPr>
          <w:rFonts w:ascii="Times New Roman" w:eastAsia="Times New Roman" w:hAnsi="Times New Roman" w:cs="Times New Roman"/>
          <w:b/>
          <w:bCs/>
          <w:sz w:val="24"/>
          <w:szCs w:val="24"/>
        </w:rPr>
        <w:t xml:space="preserve"> 9.2</w:t>
      </w:r>
      <w:r w:rsidRPr="004D52E1">
        <w:rPr>
          <w:rFonts w:ascii="Times New Roman" w:eastAsia="Times New Roman" w:hAnsi="Times New Roman" w:cs="Times New Roman"/>
          <w:b/>
          <w:bCs/>
          <w:sz w:val="24"/>
          <w:szCs w:val="24"/>
        </w:rPr>
        <w:t xml:space="preserve"> support</w:t>
      </w:r>
      <w:r w:rsidR="004871AE">
        <w:rPr>
          <w:rFonts w:ascii="Times New Roman" w:eastAsia="Times New Roman" w:hAnsi="Times New Roman" w:cs="Times New Roman"/>
          <w:b/>
          <w:bCs/>
          <w:sz w:val="24"/>
          <w:szCs w:val="24"/>
        </w:rPr>
        <w:t xml:space="preserve"> </w:t>
      </w:r>
    </w:p>
    <w:p w:rsidR="00F50DEF" w:rsidRPr="004D52E1" w:rsidRDefault="00F50DEF" w:rsidP="00F50DEF">
      <w:pPr>
        <w:suppressAutoHyphens/>
        <w:spacing w:after="0"/>
        <w:rPr>
          <w:rFonts w:ascii="Times New Roman" w:hAnsi="Times New Roman" w:cs="Times New Roman"/>
          <w:b/>
          <w:sz w:val="24"/>
          <w:szCs w:val="24"/>
        </w:rPr>
      </w:pPr>
      <w:r w:rsidRPr="004D52E1">
        <w:rPr>
          <w:rFonts w:ascii="Times New Roman" w:hAnsi="Times New Roman" w:cs="Times New Roman"/>
          <w:b/>
          <w:sz w:val="24"/>
          <w:szCs w:val="24"/>
        </w:rPr>
        <w:t>Responsibilities:</w:t>
      </w:r>
    </w:p>
    <w:p w:rsidR="0044652C" w:rsidRDefault="0044652C" w:rsidP="0044652C">
      <w:pPr>
        <w:numPr>
          <w:ilvl w:val="0"/>
          <w:numId w:val="6"/>
        </w:numPr>
        <w:tabs>
          <w:tab w:val="left" w:pos="-720"/>
        </w:tabs>
        <w:suppressAutoHyphens/>
        <w:spacing w:after="60" w:line="240" w:lineRule="auto"/>
        <w:rPr>
          <w:rFonts w:ascii="Times New Roman" w:hAnsi="Times New Roman" w:cs="Times New Roman"/>
          <w:color w:val="000000"/>
          <w:spacing w:val="-2"/>
          <w:sz w:val="24"/>
          <w:szCs w:val="24"/>
        </w:rPr>
      </w:pPr>
      <w:r w:rsidRPr="0048692D">
        <w:rPr>
          <w:rFonts w:ascii="Times New Roman" w:hAnsi="Times New Roman" w:cs="Times New Roman"/>
          <w:color w:val="000000"/>
          <w:spacing w:val="-2"/>
          <w:sz w:val="24"/>
          <w:szCs w:val="24"/>
        </w:rPr>
        <w:t>Responsibilities include preparing fit/Gap analysis, proto-type, build, functional design document, configuration document, data conversion plans and technical design document.</w:t>
      </w:r>
    </w:p>
    <w:p w:rsidR="00236AAF" w:rsidRPr="00891A48" w:rsidRDefault="00236AAF" w:rsidP="00236AAF">
      <w:pPr>
        <w:numPr>
          <w:ilvl w:val="0"/>
          <w:numId w:val="6"/>
        </w:numPr>
        <w:shd w:val="clear" w:color="auto" w:fill="FFFFFF"/>
        <w:spacing w:after="49" w:line="208" w:lineRule="atLeast"/>
        <w:rPr>
          <w:rFonts w:ascii="Times New Roman" w:eastAsia="Times New Roman" w:hAnsi="Times New Roman" w:cs="Times New Roman"/>
          <w:sz w:val="24"/>
          <w:szCs w:val="24"/>
        </w:rPr>
      </w:pPr>
      <w:r w:rsidRPr="00891A48">
        <w:rPr>
          <w:rFonts w:ascii="Times New Roman" w:eastAsia="Times New Roman" w:hAnsi="Times New Roman" w:cs="Times New Roman"/>
          <w:sz w:val="24"/>
          <w:szCs w:val="24"/>
        </w:rPr>
        <w:t>Addressed specific business requirements and KK validations</w:t>
      </w:r>
    </w:p>
    <w:p w:rsidR="00646724" w:rsidRPr="00891A48" w:rsidRDefault="00646724" w:rsidP="00646724">
      <w:pPr>
        <w:numPr>
          <w:ilvl w:val="0"/>
          <w:numId w:val="6"/>
        </w:numPr>
        <w:shd w:val="clear" w:color="auto" w:fill="FFFFFF"/>
        <w:spacing w:after="49" w:line="208" w:lineRule="atLeast"/>
        <w:rPr>
          <w:rFonts w:ascii="Times New Roman" w:eastAsia="Times New Roman" w:hAnsi="Times New Roman" w:cs="Times New Roman"/>
          <w:sz w:val="24"/>
          <w:szCs w:val="24"/>
        </w:rPr>
      </w:pPr>
      <w:r w:rsidRPr="00891A48">
        <w:rPr>
          <w:rFonts w:ascii="Times New Roman" w:eastAsia="Times New Roman" w:hAnsi="Times New Roman" w:cs="Times New Roman"/>
          <w:sz w:val="24"/>
          <w:szCs w:val="24"/>
        </w:rPr>
        <w:lastRenderedPageBreak/>
        <w:t>Implemented Commitment Control, setting up all required rules, KK ledgers for budget, pre-encumbrance, encumbrance and expense and ledger group and setups for KK, Activating all KK for PO, AP, GL tracking specific expenses account/deptid combination</w:t>
      </w:r>
    </w:p>
    <w:p w:rsidR="009D7180" w:rsidRPr="009D7180" w:rsidRDefault="009D7180" w:rsidP="009D7180">
      <w:pPr>
        <w:numPr>
          <w:ilvl w:val="0"/>
          <w:numId w:val="6"/>
        </w:numPr>
        <w:spacing w:after="0" w:line="208" w:lineRule="atLeast"/>
        <w:textAlignment w:val="baseline"/>
        <w:rPr>
          <w:rFonts w:ascii="Times New Roman" w:eastAsia="Times New Roman" w:hAnsi="Times New Roman" w:cs="Times New Roman"/>
          <w:sz w:val="24"/>
          <w:szCs w:val="24"/>
        </w:rPr>
      </w:pPr>
      <w:r w:rsidRPr="009D7180">
        <w:rPr>
          <w:rFonts w:ascii="Times New Roman" w:eastAsia="Times New Roman" w:hAnsi="Times New Roman" w:cs="Times New Roman"/>
          <w:sz w:val="24"/>
          <w:szCs w:val="24"/>
        </w:rPr>
        <w:t>Served as the point of contact for project scheduling and changes during the implementation of the enrollment functions and student self service and online admissions applications</w:t>
      </w:r>
      <w:r w:rsidR="004871AE">
        <w:rPr>
          <w:rFonts w:ascii="Times New Roman" w:eastAsia="Times New Roman" w:hAnsi="Times New Roman" w:cs="Times New Roman"/>
          <w:sz w:val="24"/>
          <w:szCs w:val="24"/>
        </w:rPr>
        <w:t xml:space="preserve"> for campus solutions</w:t>
      </w:r>
      <w:r w:rsidRPr="009D7180">
        <w:rPr>
          <w:rFonts w:ascii="Times New Roman" w:eastAsia="Times New Roman" w:hAnsi="Times New Roman" w:cs="Times New Roman"/>
          <w:sz w:val="24"/>
          <w:szCs w:val="24"/>
        </w:rPr>
        <w:t>.</w:t>
      </w:r>
    </w:p>
    <w:p w:rsidR="009D7180" w:rsidRDefault="009D7180" w:rsidP="009D7180">
      <w:pPr>
        <w:numPr>
          <w:ilvl w:val="0"/>
          <w:numId w:val="6"/>
        </w:numPr>
        <w:spacing w:after="0" w:line="208" w:lineRule="atLeast"/>
        <w:textAlignment w:val="baseline"/>
        <w:rPr>
          <w:rFonts w:ascii="Times New Roman" w:eastAsia="Times New Roman" w:hAnsi="Times New Roman" w:cs="Times New Roman"/>
          <w:sz w:val="24"/>
          <w:szCs w:val="24"/>
        </w:rPr>
      </w:pPr>
      <w:r w:rsidRPr="009D7180">
        <w:rPr>
          <w:rFonts w:ascii="Times New Roman" w:eastAsia="Times New Roman" w:hAnsi="Times New Roman" w:cs="Times New Roman"/>
          <w:sz w:val="24"/>
          <w:szCs w:val="24"/>
        </w:rPr>
        <w:t>Executed proof of concept implementations to validate product feasibility.</w:t>
      </w:r>
    </w:p>
    <w:p w:rsidR="00C43380" w:rsidRPr="007C0196" w:rsidRDefault="00BE55E8" w:rsidP="007C0196">
      <w:pPr>
        <w:numPr>
          <w:ilvl w:val="0"/>
          <w:numId w:val="6"/>
        </w:numPr>
        <w:spacing w:after="0" w:line="208" w:lineRule="atLeast"/>
        <w:textAlignment w:val="baseline"/>
        <w:rPr>
          <w:rFonts w:ascii="Times New Roman" w:eastAsia="Times New Roman" w:hAnsi="Times New Roman" w:cs="Times New Roman"/>
          <w:sz w:val="24"/>
          <w:szCs w:val="24"/>
        </w:rPr>
      </w:pPr>
      <w:r w:rsidRPr="003E0491">
        <w:rPr>
          <w:rFonts w:ascii="Times New Roman" w:hAnsi="Times New Roman" w:cs="Times New Roman"/>
          <w:sz w:val="24"/>
          <w:szCs w:val="24"/>
          <w:shd w:val="clear" w:color="auto" w:fill="FFFFFF"/>
        </w:rPr>
        <w:t>Tested and Executed the existing Order to cash Process involving  Order Management, Customers, Pricing, Inventory, Billing, AR and CRM and  Develop Functional Specifications and Manage Development Cycles</w:t>
      </w:r>
    </w:p>
    <w:p w:rsidR="00AE0AD5" w:rsidRPr="00891A48" w:rsidRDefault="00AE0AD5" w:rsidP="00AE0AD5">
      <w:pPr>
        <w:numPr>
          <w:ilvl w:val="0"/>
          <w:numId w:val="6"/>
        </w:numPr>
        <w:spacing w:after="0" w:line="208" w:lineRule="atLeast"/>
        <w:textAlignment w:val="baseline"/>
        <w:rPr>
          <w:rFonts w:ascii="Times New Roman" w:eastAsia="Times New Roman" w:hAnsi="Times New Roman" w:cs="Times New Roman"/>
          <w:sz w:val="24"/>
          <w:szCs w:val="24"/>
        </w:rPr>
      </w:pPr>
      <w:r w:rsidRPr="00891A48">
        <w:rPr>
          <w:rFonts w:ascii="Times New Roman" w:hAnsi="Times New Roman" w:cs="Times New Roman"/>
          <w:sz w:val="24"/>
          <w:szCs w:val="24"/>
          <w:shd w:val="clear" w:color="auto" w:fill="FFFFFF"/>
        </w:rPr>
        <w:t xml:space="preserve"> </w:t>
      </w:r>
      <w:r w:rsidR="00891A48">
        <w:rPr>
          <w:rFonts w:ascii="Times New Roman" w:hAnsi="Times New Roman" w:cs="Times New Roman"/>
          <w:sz w:val="24"/>
          <w:szCs w:val="24"/>
          <w:shd w:val="clear" w:color="auto" w:fill="FFFFFF"/>
        </w:rPr>
        <w:t xml:space="preserve">Prepare </w:t>
      </w:r>
      <w:r w:rsidRPr="00891A48">
        <w:rPr>
          <w:rFonts w:ascii="Times New Roman" w:hAnsi="Times New Roman" w:cs="Times New Roman"/>
          <w:sz w:val="24"/>
          <w:szCs w:val="24"/>
          <w:shd w:val="clear" w:color="auto" w:fill="FFFFFF"/>
        </w:rPr>
        <w:t>Functional design documents for interfacing specific benefit plans from benefit providers and Compensatory time off plans within Benefits module</w:t>
      </w:r>
    </w:p>
    <w:p w:rsidR="00A86C8A" w:rsidRPr="00AD65E3" w:rsidRDefault="00A86C8A" w:rsidP="006D59B1">
      <w:pPr>
        <w:numPr>
          <w:ilvl w:val="0"/>
          <w:numId w:val="6"/>
        </w:numPr>
        <w:spacing w:after="0" w:line="208" w:lineRule="atLeast"/>
        <w:textAlignment w:val="baseline"/>
        <w:rPr>
          <w:rFonts w:ascii="Times New Roman" w:eastAsia="Times New Roman" w:hAnsi="Times New Roman" w:cs="Times New Roman"/>
          <w:sz w:val="24"/>
          <w:szCs w:val="24"/>
        </w:rPr>
      </w:pPr>
      <w:r w:rsidRPr="00AD65E3">
        <w:rPr>
          <w:rFonts w:ascii="Times New Roman" w:hAnsi="Times New Roman" w:cs="Times New Roman"/>
          <w:sz w:val="24"/>
          <w:szCs w:val="24"/>
        </w:rPr>
        <w:t>Review/Revise project plan for Treasury, Grants, portions of GL, some nVision, Query and Cash Manageme</w:t>
      </w:r>
      <w:r w:rsidR="007A3482" w:rsidRPr="00AD65E3">
        <w:rPr>
          <w:rFonts w:ascii="Times New Roman" w:hAnsi="Times New Roman" w:cs="Times New Roman"/>
          <w:sz w:val="24"/>
          <w:szCs w:val="24"/>
        </w:rPr>
        <w:t>nt for PeopleSoft versions 9.1</w:t>
      </w:r>
      <w:r w:rsidR="00085A1D" w:rsidRPr="00AD65E3">
        <w:rPr>
          <w:rFonts w:ascii="Times New Roman" w:hAnsi="Times New Roman" w:cs="Times New Roman"/>
          <w:sz w:val="24"/>
          <w:szCs w:val="24"/>
        </w:rPr>
        <w:t xml:space="preserve"> </w:t>
      </w:r>
      <w:r w:rsidRPr="00AD65E3">
        <w:rPr>
          <w:rFonts w:ascii="Times New Roman" w:hAnsi="Times New Roman" w:cs="Times New Roman"/>
          <w:sz w:val="24"/>
          <w:szCs w:val="24"/>
        </w:rPr>
        <w:t>Including Treasury components, roles and responsibilities, Accounting Template Creation Process, Business Processes of Cash Management, Cash Positions, Investment Pools, Wire Transfers, and recording Cash using External Transaction Tables.</w:t>
      </w:r>
    </w:p>
    <w:p w:rsidR="009D7180" w:rsidRPr="003E0491" w:rsidRDefault="009D7180" w:rsidP="009D7180">
      <w:pPr>
        <w:numPr>
          <w:ilvl w:val="0"/>
          <w:numId w:val="6"/>
        </w:numPr>
        <w:spacing w:after="0" w:line="208" w:lineRule="atLeast"/>
        <w:textAlignment w:val="baseline"/>
        <w:rPr>
          <w:rFonts w:ascii="Times New Roman" w:eastAsia="Times New Roman" w:hAnsi="Times New Roman" w:cs="Times New Roman"/>
          <w:sz w:val="24"/>
          <w:szCs w:val="24"/>
        </w:rPr>
      </w:pPr>
      <w:r w:rsidRPr="003E0491">
        <w:rPr>
          <w:rFonts w:ascii="Times New Roman" w:eastAsia="Times New Roman" w:hAnsi="Times New Roman" w:cs="Times New Roman"/>
          <w:sz w:val="24"/>
          <w:szCs w:val="24"/>
        </w:rPr>
        <w:t>Drafted user stories, use cases and functional specifications to support product development</w:t>
      </w:r>
      <w:r w:rsidR="00C53EF9" w:rsidRPr="003E0491">
        <w:rPr>
          <w:rFonts w:ascii="Times New Roman" w:eastAsia="Times New Roman" w:hAnsi="Times New Roman" w:cs="Times New Roman"/>
          <w:sz w:val="24"/>
          <w:szCs w:val="24"/>
        </w:rPr>
        <w:t xml:space="preserve"> and Testing</w:t>
      </w:r>
      <w:r w:rsidRPr="003E0491">
        <w:rPr>
          <w:rFonts w:ascii="Times New Roman" w:eastAsia="Times New Roman" w:hAnsi="Times New Roman" w:cs="Times New Roman"/>
          <w:sz w:val="24"/>
          <w:szCs w:val="24"/>
        </w:rPr>
        <w:t>.</w:t>
      </w:r>
    </w:p>
    <w:p w:rsidR="009D7180" w:rsidRPr="009D7180" w:rsidRDefault="009D7180" w:rsidP="009D7180">
      <w:pPr>
        <w:numPr>
          <w:ilvl w:val="0"/>
          <w:numId w:val="6"/>
        </w:numPr>
        <w:spacing w:after="0" w:line="208" w:lineRule="atLeast"/>
        <w:textAlignment w:val="baseline"/>
        <w:rPr>
          <w:rFonts w:ascii="Times New Roman" w:eastAsia="Times New Roman" w:hAnsi="Times New Roman" w:cs="Times New Roman"/>
          <w:sz w:val="24"/>
          <w:szCs w:val="24"/>
        </w:rPr>
      </w:pPr>
      <w:r w:rsidRPr="009D7180">
        <w:rPr>
          <w:rFonts w:ascii="Times New Roman" w:eastAsia="Times New Roman" w:hAnsi="Times New Roman" w:cs="Times New Roman"/>
          <w:sz w:val="24"/>
          <w:szCs w:val="24"/>
        </w:rPr>
        <w:t>Documented process flows and developed requirements for functional improvements and enhancements against the SDLC, Rapid development and other design methodologies.</w:t>
      </w:r>
    </w:p>
    <w:p w:rsidR="001D0245" w:rsidRPr="00364AD7" w:rsidRDefault="001D0245" w:rsidP="00741444">
      <w:pPr>
        <w:numPr>
          <w:ilvl w:val="0"/>
          <w:numId w:val="6"/>
        </w:numPr>
        <w:tabs>
          <w:tab w:val="left" w:pos="-720"/>
        </w:tabs>
        <w:suppressAutoHyphens/>
        <w:spacing w:after="60" w:line="240" w:lineRule="auto"/>
        <w:rPr>
          <w:rFonts w:ascii="Times New Roman" w:hAnsi="Times New Roman" w:cs="Times New Roman"/>
          <w:spacing w:val="-2"/>
          <w:sz w:val="24"/>
          <w:szCs w:val="24"/>
        </w:rPr>
      </w:pPr>
      <w:r w:rsidRPr="00364AD7">
        <w:rPr>
          <w:rFonts w:ascii="Times New Roman" w:hAnsi="Times New Roman" w:cs="Times New Roman"/>
          <w:spacing w:val="-2"/>
          <w:sz w:val="24"/>
          <w:szCs w:val="24"/>
        </w:rPr>
        <w:t xml:space="preserve">Responsible for </w:t>
      </w:r>
      <w:r w:rsidRPr="00364AD7">
        <w:rPr>
          <w:rFonts w:ascii="Times New Roman" w:hAnsi="Times New Roman" w:cs="Times New Roman"/>
          <w:b/>
          <w:spacing w:val="-2"/>
          <w:sz w:val="24"/>
          <w:szCs w:val="24"/>
        </w:rPr>
        <w:t xml:space="preserve">assigning users </w:t>
      </w:r>
      <w:r w:rsidRPr="00364AD7">
        <w:rPr>
          <w:rFonts w:ascii="Times New Roman" w:hAnsi="Times New Roman" w:cs="Times New Roman"/>
          <w:spacing w:val="-2"/>
          <w:sz w:val="24"/>
          <w:szCs w:val="24"/>
        </w:rPr>
        <w:t xml:space="preserve">with </w:t>
      </w:r>
      <w:r w:rsidRPr="00364AD7">
        <w:rPr>
          <w:rFonts w:ascii="Times New Roman" w:hAnsi="Times New Roman" w:cs="Times New Roman"/>
          <w:b/>
          <w:spacing w:val="-2"/>
          <w:sz w:val="24"/>
          <w:szCs w:val="24"/>
        </w:rPr>
        <w:t>roles</w:t>
      </w:r>
      <w:r w:rsidRPr="00364AD7">
        <w:rPr>
          <w:rFonts w:ascii="Times New Roman" w:hAnsi="Times New Roman" w:cs="Times New Roman"/>
          <w:spacing w:val="-2"/>
          <w:sz w:val="24"/>
          <w:szCs w:val="24"/>
        </w:rPr>
        <w:t xml:space="preserve"> and authorizing them to enter, update and approve transaction in </w:t>
      </w:r>
      <w:r w:rsidRPr="00364AD7">
        <w:rPr>
          <w:rFonts w:ascii="Times New Roman" w:hAnsi="Times New Roman" w:cs="Times New Roman"/>
          <w:b/>
          <w:spacing w:val="-2"/>
          <w:sz w:val="24"/>
          <w:szCs w:val="24"/>
        </w:rPr>
        <w:t>Expenses</w:t>
      </w:r>
      <w:r w:rsidRPr="00364AD7">
        <w:rPr>
          <w:rFonts w:ascii="Times New Roman" w:hAnsi="Times New Roman" w:cs="Times New Roman"/>
          <w:spacing w:val="-2"/>
          <w:sz w:val="24"/>
          <w:szCs w:val="24"/>
        </w:rPr>
        <w:t xml:space="preserve"> </w:t>
      </w:r>
    </w:p>
    <w:p w:rsidR="00082BAF" w:rsidRPr="00364AD7" w:rsidRDefault="002E26A5" w:rsidP="00741444">
      <w:pPr>
        <w:numPr>
          <w:ilvl w:val="0"/>
          <w:numId w:val="6"/>
        </w:numPr>
        <w:tabs>
          <w:tab w:val="left" w:pos="-720"/>
        </w:tabs>
        <w:suppressAutoHyphens/>
        <w:spacing w:after="60" w:line="240" w:lineRule="auto"/>
        <w:rPr>
          <w:rFonts w:ascii="Times New Roman" w:hAnsi="Times New Roman" w:cs="Times New Roman"/>
          <w:spacing w:val="-2"/>
          <w:sz w:val="24"/>
          <w:szCs w:val="24"/>
        </w:rPr>
      </w:pPr>
      <w:r w:rsidRPr="00364AD7">
        <w:rPr>
          <w:rFonts w:ascii="Times New Roman" w:hAnsi="Times New Roman" w:cs="Times New Roman"/>
          <w:spacing w:val="-2"/>
          <w:sz w:val="24"/>
          <w:szCs w:val="24"/>
        </w:rPr>
        <w:t>Customized Expense Repo</w:t>
      </w:r>
      <w:r w:rsidR="00217A63" w:rsidRPr="00364AD7">
        <w:rPr>
          <w:rFonts w:ascii="Times New Roman" w:hAnsi="Times New Roman" w:cs="Times New Roman"/>
          <w:spacing w:val="-2"/>
          <w:sz w:val="24"/>
          <w:szCs w:val="24"/>
        </w:rPr>
        <w:t xml:space="preserve">rt Interface, cash advances, Time reports </w:t>
      </w:r>
      <w:r w:rsidR="002F20E9" w:rsidRPr="00364AD7">
        <w:rPr>
          <w:rFonts w:ascii="Times New Roman" w:hAnsi="Times New Roman" w:cs="Times New Roman"/>
          <w:spacing w:val="-2"/>
          <w:sz w:val="24"/>
          <w:szCs w:val="24"/>
        </w:rPr>
        <w:t>and existing corporate card loading proc</w:t>
      </w:r>
      <w:r w:rsidR="00C40BD8" w:rsidRPr="00364AD7">
        <w:rPr>
          <w:rFonts w:ascii="Times New Roman" w:hAnsi="Times New Roman" w:cs="Times New Roman"/>
          <w:spacing w:val="-2"/>
          <w:sz w:val="24"/>
          <w:szCs w:val="24"/>
        </w:rPr>
        <w:t>ess.</w:t>
      </w:r>
    </w:p>
    <w:p w:rsidR="00645996" w:rsidRDefault="00741444" w:rsidP="00645996">
      <w:pPr>
        <w:numPr>
          <w:ilvl w:val="0"/>
          <w:numId w:val="6"/>
        </w:numPr>
        <w:tabs>
          <w:tab w:val="left" w:pos="-720"/>
        </w:tabs>
        <w:suppressAutoHyphens/>
        <w:spacing w:after="60" w:line="240" w:lineRule="auto"/>
        <w:rPr>
          <w:rFonts w:ascii="Times New Roman" w:hAnsi="Times New Roman" w:cs="Times New Roman"/>
          <w:spacing w:val="-2"/>
          <w:sz w:val="24"/>
          <w:szCs w:val="24"/>
        </w:rPr>
      </w:pPr>
      <w:r w:rsidRPr="00364AD7">
        <w:rPr>
          <w:rFonts w:ascii="Times New Roman" w:hAnsi="Times New Roman" w:cs="Times New Roman"/>
          <w:sz w:val="24"/>
          <w:szCs w:val="24"/>
          <w:shd w:val="clear" w:color="auto" w:fill="FFFFFF"/>
        </w:rPr>
        <w:t>Integrated</w:t>
      </w:r>
      <w:r w:rsidRPr="00364AD7">
        <w:rPr>
          <w:rStyle w:val="apple-converted-space"/>
          <w:rFonts w:ascii="Times New Roman" w:hAnsi="Times New Roman" w:cs="Times New Roman"/>
          <w:sz w:val="24"/>
          <w:szCs w:val="24"/>
          <w:shd w:val="clear" w:color="auto" w:fill="FFFFFF"/>
        </w:rPr>
        <w:t> </w:t>
      </w:r>
      <w:r w:rsidRPr="00364AD7">
        <w:rPr>
          <w:rStyle w:val="Strong"/>
          <w:rFonts w:ascii="Times New Roman" w:hAnsi="Times New Roman" w:cs="Times New Roman"/>
          <w:sz w:val="24"/>
          <w:szCs w:val="24"/>
          <w:bdr w:val="none" w:sz="0" w:space="0" w:color="auto" w:frame="1"/>
          <w:shd w:val="clear" w:color="auto" w:fill="FFFFFF"/>
        </w:rPr>
        <w:t>Expenses with GL</w:t>
      </w:r>
      <w:r w:rsidRPr="00364AD7">
        <w:rPr>
          <w:rStyle w:val="apple-converted-space"/>
          <w:rFonts w:ascii="Times New Roman" w:hAnsi="Times New Roman" w:cs="Times New Roman"/>
          <w:sz w:val="24"/>
          <w:szCs w:val="24"/>
          <w:shd w:val="clear" w:color="auto" w:fill="FFFFFF"/>
        </w:rPr>
        <w:t> </w:t>
      </w:r>
      <w:r w:rsidRPr="00364AD7">
        <w:rPr>
          <w:rFonts w:ascii="Times New Roman" w:hAnsi="Times New Roman" w:cs="Times New Roman"/>
          <w:sz w:val="24"/>
          <w:szCs w:val="24"/>
          <w:shd w:val="clear" w:color="auto" w:fill="FFFFFF"/>
        </w:rPr>
        <w:t>to post liabilities, payments</w:t>
      </w:r>
      <w:r w:rsidR="001E272A" w:rsidRPr="00364AD7">
        <w:rPr>
          <w:rFonts w:ascii="Times New Roman" w:hAnsi="Times New Roman" w:cs="Times New Roman"/>
          <w:sz w:val="24"/>
          <w:szCs w:val="24"/>
          <w:shd w:val="clear" w:color="auto" w:fill="FFFFFF"/>
        </w:rPr>
        <w:t xml:space="preserve"> based on structuring using  Defined Expense Record </w:t>
      </w:r>
      <w:r w:rsidR="000B5E0D" w:rsidRPr="00C22946">
        <w:rPr>
          <w:rFonts w:ascii="Times New Roman" w:hAnsi="Times New Roman" w:cs="Times New Roman"/>
          <w:sz w:val="24"/>
          <w:szCs w:val="24"/>
          <w:shd w:val="clear" w:color="auto" w:fill="FFFFFF"/>
        </w:rPr>
        <w:t>G</w:t>
      </w:r>
      <w:r w:rsidR="001E272A" w:rsidRPr="00C22946">
        <w:rPr>
          <w:rFonts w:ascii="Times New Roman" w:hAnsi="Times New Roman" w:cs="Times New Roman"/>
          <w:sz w:val="24"/>
          <w:szCs w:val="24"/>
          <w:shd w:val="clear" w:color="auto" w:fill="FFFFFF"/>
        </w:rPr>
        <w:t>roups</w:t>
      </w:r>
      <w:r w:rsidR="000B5E0D" w:rsidRPr="00C22946">
        <w:rPr>
          <w:rFonts w:ascii="Times New Roman" w:hAnsi="Times New Roman" w:cs="Times New Roman"/>
          <w:sz w:val="24"/>
          <w:szCs w:val="24"/>
          <w:shd w:val="clear" w:color="auto" w:fill="FFFFFF"/>
        </w:rPr>
        <w:t xml:space="preserve"> </w:t>
      </w:r>
      <w:r w:rsidR="001E272A" w:rsidRPr="00C22946">
        <w:rPr>
          <w:rFonts w:ascii="Times New Roman" w:hAnsi="Times New Roman" w:cs="Times New Roman"/>
          <w:sz w:val="24"/>
          <w:szCs w:val="24"/>
          <w:shd w:val="clear" w:color="auto" w:fill="FFFFFF"/>
        </w:rPr>
        <w:t xml:space="preserve">, Configurations, Expense Location Groups, Type Groups, </w:t>
      </w:r>
      <w:r w:rsidR="008E4F5E" w:rsidRPr="00C22946">
        <w:rPr>
          <w:rFonts w:ascii="Times New Roman" w:hAnsi="Times New Roman" w:cs="Times New Roman"/>
          <w:sz w:val="24"/>
          <w:szCs w:val="24"/>
          <w:shd w:val="clear" w:color="auto" w:fill="FFFFFF"/>
        </w:rPr>
        <w:t>Billing Codes etc</w:t>
      </w:r>
      <w:r w:rsidR="001E272A" w:rsidRPr="00C22946">
        <w:rPr>
          <w:rFonts w:ascii="Times New Roman" w:hAnsi="Times New Roman" w:cs="Times New Roman"/>
          <w:sz w:val="24"/>
          <w:szCs w:val="24"/>
          <w:shd w:val="clear" w:color="auto" w:fill="FFFFFF"/>
        </w:rPr>
        <w:t xml:space="preserve"> </w:t>
      </w:r>
      <w:r w:rsidR="001D0245" w:rsidRPr="00C22946">
        <w:rPr>
          <w:rFonts w:ascii="Times New Roman" w:hAnsi="Times New Roman" w:cs="Times New Roman"/>
          <w:sz w:val="24"/>
          <w:szCs w:val="24"/>
          <w:shd w:val="clear" w:color="auto" w:fill="FFFFFF"/>
        </w:rPr>
        <w:t>.</w:t>
      </w:r>
    </w:p>
    <w:p w:rsidR="007D37BC" w:rsidRPr="00645996" w:rsidRDefault="00645996" w:rsidP="00645996">
      <w:pPr>
        <w:numPr>
          <w:ilvl w:val="0"/>
          <w:numId w:val="6"/>
        </w:numPr>
        <w:tabs>
          <w:tab w:val="left" w:pos="-720"/>
        </w:tabs>
        <w:suppressAutoHyphens/>
        <w:spacing w:after="60" w:line="240" w:lineRule="auto"/>
        <w:rPr>
          <w:rFonts w:ascii="Times New Roman" w:hAnsi="Times New Roman" w:cs="Times New Roman"/>
          <w:spacing w:val="-2"/>
          <w:sz w:val="24"/>
          <w:szCs w:val="24"/>
        </w:rPr>
      </w:pPr>
      <w:r w:rsidRPr="00645996">
        <w:rPr>
          <w:rFonts w:ascii="Times New Roman" w:hAnsi="Times New Roman" w:cs="Times New Roman"/>
          <w:sz w:val="24"/>
          <w:szCs w:val="24"/>
          <w:shd w:val="clear" w:color="auto" w:fill="FFFFFF"/>
        </w:rPr>
        <w:t>Support GL issues related to journal creation using journal generator from various sources including P, AM and Treasury modules</w:t>
      </w:r>
      <w:r w:rsidR="008A30C7">
        <w:rPr>
          <w:rFonts w:ascii="Times New Roman" w:hAnsi="Times New Roman" w:cs="Times New Roman"/>
          <w:sz w:val="24"/>
          <w:szCs w:val="24"/>
          <w:shd w:val="clear" w:color="auto" w:fill="FFFFFF"/>
        </w:rPr>
        <w:t>.</w:t>
      </w:r>
    </w:p>
    <w:p w:rsidR="0044652C" w:rsidRDefault="0044652C" w:rsidP="0044652C">
      <w:pPr>
        <w:numPr>
          <w:ilvl w:val="0"/>
          <w:numId w:val="6"/>
        </w:numPr>
        <w:tabs>
          <w:tab w:val="left" w:pos="-720"/>
        </w:tabs>
        <w:suppressAutoHyphens/>
        <w:spacing w:after="60" w:line="240" w:lineRule="auto"/>
        <w:rPr>
          <w:rFonts w:ascii="Times New Roman" w:hAnsi="Times New Roman" w:cs="Times New Roman"/>
          <w:color w:val="000000"/>
          <w:spacing w:val="-2"/>
          <w:sz w:val="24"/>
          <w:szCs w:val="24"/>
        </w:rPr>
      </w:pPr>
      <w:r w:rsidRPr="0048692D">
        <w:rPr>
          <w:rFonts w:ascii="Times New Roman" w:hAnsi="Times New Roman" w:cs="Times New Roman"/>
          <w:color w:val="000000"/>
          <w:spacing w:val="-2"/>
          <w:sz w:val="24"/>
          <w:szCs w:val="24"/>
        </w:rPr>
        <w:t xml:space="preserve">Worked </w:t>
      </w:r>
      <w:r w:rsidR="00AE165E">
        <w:rPr>
          <w:rFonts w:ascii="Times New Roman" w:hAnsi="Times New Roman" w:cs="Times New Roman"/>
          <w:color w:val="000000"/>
          <w:spacing w:val="-2"/>
          <w:sz w:val="24"/>
          <w:szCs w:val="24"/>
        </w:rPr>
        <w:t xml:space="preserve">in </w:t>
      </w:r>
      <w:r w:rsidRPr="0048692D">
        <w:rPr>
          <w:rFonts w:ascii="Times New Roman" w:hAnsi="Times New Roman" w:cs="Times New Roman"/>
          <w:color w:val="000000"/>
          <w:spacing w:val="-2"/>
          <w:sz w:val="24"/>
          <w:szCs w:val="24"/>
        </w:rPr>
        <w:t>PeopleSoft Security module (Security Admin) this includes building roles, permission list (assigning Process groups, Query tree access groups, web libraries, Component security, nVision reporting security).</w:t>
      </w:r>
    </w:p>
    <w:p w:rsidR="00E25682" w:rsidRPr="00E25682" w:rsidRDefault="00E25682" w:rsidP="00E25682">
      <w:pPr>
        <w:numPr>
          <w:ilvl w:val="0"/>
          <w:numId w:val="6"/>
        </w:numPr>
        <w:tabs>
          <w:tab w:val="left" w:pos="-720"/>
        </w:tabs>
        <w:suppressAutoHyphens/>
        <w:spacing w:after="60" w:line="240" w:lineRule="auto"/>
        <w:rPr>
          <w:rFonts w:ascii="Times New Roman" w:hAnsi="Times New Roman" w:cs="Times New Roman"/>
          <w:bCs/>
          <w:color w:val="000000"/>
          <w:spacing w:val="-2"/>
          <w:sz w:val="24"/>
          <w:szCs w:val="24"/>
        </w:rPr>
      </w:pPr>
      <w:r w:rsidRPr="00E25682">
        <w:rPr>
          <w:rFonts w:ascii="Times New Roman" w:hAnsi="Times New Roman" w:cs="Times New Roman"/>
          <w:color w:val="000000"/>
          <w:spacing w:val="-2"/>
          <w:sz w:val="24"/>
          <w:szCs w:val="24"/>
        </w:rPr>
        <w:t>Reconciling Grants/Project costing to Billing/AR</w:t>
      </w:r>
    </w:p>
    <w:p w:rsidR="00E25682" w:rsidRPr="00E25682" w:rsidRDefault="00E25682" w:rsidP="00E25682">
      <w:pPr>
        <w:numPr>
          <w:ilvl w:val="0"/>
          <w:numId w:val="6"/>
        </w:numPr>
        <w:tabs>
          <w:tab w:val="left" w:pos="-720"/>
        </w:tabs>
        <w:suppressAutoHyphens/>
        <w:spacing w:after="60" w:line="240" w:lineRule="auto"/>
        <w:rPr>
          <w:rFonts w:ascii="Times New Roman" w:hAnsi="Times New Roman" w:cs="Times New Roman"/>
          <w:bCs/>
          <w:color w:val="000000"/>
          <w:spacing w:val="-2"/>
          <w:sz w:val="24"/>
          <w:szCs w:val="24"/>
        </w:rPr>
      </w:pPr>
      <w:r w:rsidRPr="00E25682">
        <w:rPr>
          <w:rFonts w:ascii="Times New Roman" w:hAnsi="Times New Roman" w:cs="Times New Roman"/>
          <w:bCs/>
          <w:color w:val="000000"/>
          <w:spacing w:val="-2"/>
          <w:sz w:val="24"/>
          <w:szCs w:val="24"/>
        </w:rPr>
        <w:t>Identify data conversion issues and proposed solution to fix the data</w:t>
      </w:r>
    </w:p>
    <w:p w:rsidR="00E25682" w:rsidRPr="00E25682" w:rsidRDefault="00E25682" w:rsidP="00E25682">
      <w:pPr>
        <w:numPr>
          <w:ilvl w:val="0"/>
          <w:numId w:val="6"/>
        </w:numPr>
        <w:tabs>
          <w:tab w:val="left" w:pos="-720"/>
        </w:tabs>
        <w:suppressAutoHyphens/>
        <w:spacing w:after="60" w:line="240" w:lineRule="auto"/>
        <w:rPr>
          <w:rFonts w:ascii="Times New Roman" w:hAnsi="Times New Roman" w:cs="Times New Roman"/>
          <w:bCs/>
          <w:color w:val="000000"/>
          <w:spacing w:val="-2"/>
          <w:sz w:val="24"/>
          <w:szCs w:val="24"/>
        </w:rPr>
      </w:pPr>
      <w:r w:rsidRPr="00E25682">
        <w:rPr>
          <w:rFonts w:ascii="Times New Roman" w:hAnsi="Times New Roman" w:cs="Times New Roman"/>
          <w:bCs/>
          <w:color w:val="000000"/>
          <w:spacing w:val="-2"/>
          <w:sz w:val="24"/>
          <w:szCs w:val="24"/>
        </w:rPr>
        <w:t>Designed and interfaced to load data to AR from external system</w:t>
      </w:r>
    </w:p>
    <w:p w:rsidR="00E25682" w:rsidRPr="00E25682" w:rsidRDefault="00E25682" w:rsidP="00E25682">
      <w:pPr>
        <w:numPr>
          <w:ilvl w:val="0"/>
          <w:numId w:val="6"/>
        </w:numPr>
        <w:tabs>
          <w:tab w:val="left" w:pos="-720"/>
        </w:tabs>
        <w:suppressAutoHyphens/>
        <w:spacing w:after="60" w:line="240" w:lineRule="auto"/>
        <w:rPr>
          <w:rFonts w:ascii="Times New Roman" w:hAnsi="Times New Roman" w:cs="Times New Roman"/>
          <w:bCs/>
          <w:color w:val="000000"/>
          <w:spacing w:val="-2"/>
          <w:sz w:val="24"/>
          <w:szCs w:val="24"/>
        </w:rPr>
      </w:pPr>
      <w:r w:rsidRPr="00E25682">
        <w:rPr>
          <w:rFonts w:ascii="Times New Roman" w:hAnsi="Times New Roman" w:cs="Times New Roman"/>
          <w:bCs/>
          <w:color w:val="000000"/>
          <w:spacing w:val="-2"/>
          <w:sz w:val="24"/>
          <w:szCs w:val="24"/>
        </w:rPr>
        <w:t>Setup of procedures to validate each processes on how to reconcile between PC/Billing &amp; AR</w:t>
      </w:r>
    </w:p>
    <w:p w:rsidR="00F50DEF" w:rsidRPr="004D52E1" w:rsidRDefault="00F50DEF" w:rsidP="005812B2">
      <w:pPr>
        <w:numPr>
          <w:ilvl w:val="0"/>
          <w:numId w:val="6"/>
        </w:numPr>
        <w:shd w:val="clear" w:color="auto" w:fill="FFFFFF"/>
        <w:spacing w:after="0" w:line="341" w:lineRule="atLeast"/>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Generated Crystal reports for updating the status of Order Schedules, for Processing Inbound and Outbound transactions for order, for reporting all contracts and their status.</w:t>
      </w:r>
    </w:p>
    <w:p w:rsidR="00F50DEF" w:rsidRPr="004D52E1" w:rsidRDefault="00F50DEF" w:rsidP="005812B2">
      <w:pPr>
        <w:numPr>
          <w:ilvl w:val="0"/>
          <w:numId w:val="6"/>
        </w:numPr>
        <w:shd w:val="clear" w:color="auto" w:fill="FFFFFF"/>
        <w:spacing w:after="0" w:line="341" w:lineRule="atLeast"/>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Working with Business People and getting their requirements and customizations, Drawing Process Diagrams that helps other team members to understand system easily.</w:t>
      </w:r>
    </w:p>
    <w:p w:rsidR="00F50DEF" w:rsidRPr="004D52E1" w:rsidRDefault="00F50DEF" w:rsidP="005812B2">
      <w:pPr>
        <w:numPr>
          <w:ilvl w:val="0"/>
          <w:numId w:val="6"/>
        </w:numPr>
        <w:shd w:val="clear" w:color="auto" w:fill="FFFFFF"/>
        <w:spacing w:after="0" w:line="341" w:lineRule="atLeast"/>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 xml:space="preserve">Configuration </w:t>
      </w:r>
      <w:r w:rsidR="00F47D50">
        <w:rPr>
          <w:rFonts w:ascii="Times New Roman" w:eastAsia="Times New Roman" w:hAnsi="Times New Roman" w:cs="Times New Roman"/>
          <w:sz w:val="24"/>
          <w:szCs w:val="24"/>
        </w:rPr>
        <w:t xml:space="preserve">AP &amp; GL </w:t>
      </w:r>
      <w:r w:rsidRPr="004D52E1">
        <w:rPr>
          <w:rFonts w:ascii="Times New Roman" w:eastAsia="Times New Roman" w:hAnsi="Times New Roman" w:cs="Times New Roman"/>
          <w:sz w:val="24"/>
          <w:szCs w:val="24"/>
        </w:rPr>
        <w:t>setup data (like Business Units, Control data, Vendor Location, Origin, Items etc)</w:t>
      </w:r>
    </w:p>
    <w:p w:rsidR="00F50DEF" w:rsidRPr="00A530AB" w:rsidRDefault="00BC16C8" w:rsidP="005812B2">
      <w:pPr>
        <w:numPr>
          <w:ilvl w:val="0"/>
          <w:numId w:val="6"/>
        </w:numPr>
        <w:shd w:val="clear" w:color="auto" w:fill="FFFFFF"/>
        <w:spacing w:after="0" w:line="341"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Performed </w:t>
      </w:r>
      <w:r w:rsidR="00F50DEF" w:rsidRPr="004D52E1">
        <w:rPr>
          <w:rFonts w:ascii="Times New Roman" w:eastAsia="Times New Roman" w:hAnsi="Times New Roman" w:cs="Times New Roman"/>
          <w:sz w:val="24"/>
          <w:szCs w:val="24"/>
        </w:rPr>
        <w:t>Fit gap analysis for various processes and helped users in finalizing various processes.</w:t>
      </w:r>
    </w:p>
    <w:p w:rsidR="00F50DEF" w:rsidRPr="004D52E1" w:rsidRDefault="00F50DEF" w:rsidP="005812B2">
      <w:pPr>
        <w:numPr>
          <w:ilvl w:val="0"/>
          <w:numId w:val="6"/>
        </w:numPr>
        <w:shd w:val="clear" w:color="auto" w:fill="FFFFFF"/>
        <w:spacing w:after="0" w:line="341" w:lineRule="atLeast"/>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Involved in Post-Production Activities, Documentation</w:t>
      </w:r>
    </w:p>
    <w:p w:rsidR="00F50DEF" w:rsidRPr="004D52E1" w:rsidRDefault="00F50DEF" w:rsidP="00F50DEF">
      <w:pPr>
        <w:shd w:val="clear" w:color="auto" w:fill="FFFFFF"/>
        <w:spacing w:after="0" w:line="341" w:lineRule="atLeast"/>
        <w:jc w:val="both"/>
        <w:rPr>
          <w:rFonts w:ascii="Times New Roman" w:eastAsia="Times New Roman" w:hAnsi="Times New Roman" w:cs="Times New Roman"/>
          <w:b/>
          <w:bCs/>
          <w:sz w:val="24"/>
          <w:szCs w:val="24"/>
        </w:rPr>
      </w:pPr>
      <w:r w:rsidRPr="004D52E1">
        <w:rPr>
          <w:rFonts w:ascii="Times New Roman" w:eastAsia="Times New Roman" w:hAnsi="Times New Roman" w:cs="Times New Roman"/>
          <w:b/>
          <w:bCs/>
          <w:sz w:val="24"/>
          <w:szCs w:val="24"/>
        </w:rPr>
        <w:t>Environment: PeopleSoft 9.</w:t>
      </w:r>
      <w:r w:rsidR="00937F0A">
        <w:rPr>
          <w:rFonts w:ascii="Times New Roman" w:eastAsia="Times New Roman" w:hAnsi="Times New Roman" w:cs="Times New Roman"/>
          <w:b/>
          <w:bCs/>
          <w:sz w:val="24"/>
          <w:szCs w:val="24"/>
        </w:rPr>
        <w:t>2</w:t>
      </w:r>
      <w:r w:rsidRPr="004D52E1">
        <w:rPr>
          <w:rFonts w:ascii="Times New Roman" w:eastAsia="Times New Roman" w:hAnsi="Times New Roman" w:cs="Times New Roman"/>
          <w:sz w:val="24"/>
          <w:szCs w:val="24"/>
        </w:rPr>
        <w:t>, </w:t>
      </w:r>
      <w:r w:rsidRPr="004D52E1">
        <w:rPr>
          <w:rFonts w:ascii="Times New Roman" w:eastAsia="Times New Roman" w:hAnsi="Times New Roman" w:cs="Times New Roman"/>
          <w:b/>
          <w:bCs/>
          <w:sz w:val="24"/>
          <w:szCs w:val="24"/>
        </w:rPr>
        <w:t>People Tools 8.4</w:t>
      </w:r>
      <w:r w:rsidR="00734C75">
        <w:rPr>
          <w:rFonts w:ascii="Times New Roman" w:eastAsia="Times New Roman" w:hAnsi="Times New Roman" w:cs="Times New Roman"/>
          <w:b/>
          <w:bCs/>
          <w:sz w:val="24"/>
          <w:szCs w:val="24"/>
        </w:rPr>
        <w:t>9</w:t>
      </w:r>
      <w:r w:rsidRPr="004D52E1">
        <w:rPr>
          <w:rFonts w:ascii="Times New Roman" w:eastAsia="Times New Roman" w:hAnsi="Times New Roman" w:cs="Times New Roman"/>
          <w:sz w:val="24"/>
          <w:szCs w:val="24"/>
        </w:rPr>
        <w:t xml:space="preserve">, </w:t>
      </w:r>
      <w:r w:rsidRPr="00D54A06">
        <w:rPr>
          <w:rFonts w:ascii="Times New Roman" w:eastAsia="Times New Roman" w:hAnsi="Times New Roman" w:cs="Times New Roman"/>
          <w:b/>
          <w:sz w:val="24"/>
          <w:szCs w:val="24"/>
        </w:rPr>
        <w:t>Oracle 11</w:t>
      </w:r>
      <w:r w:rsidR="00D54A06" w:rsidRPr="00D54A06">
        <w:rPr>
          <w:rFonts w:ascii="Times New Roman" w:eastAsia="Times New Roman" w:hAnsi="Times New Roman" w:cs="Times New Roman"/>
          <w:b/>
          <w:sz w:val="24"/>
          <w:szCs w:val="24"/>
        </w:rPr>
        <w:t>g</w:t>
      </w:r>
      <w:r w:rsidRPr="004D52E1">
        <w:rPr>
          <w:rFonts w:ascii="Times New Roman" w:eastAsia="Times New Roman" w:hAnsi="Times New Roman" w:cs="Times New Roman"/>
          <w:sz w:val="24"/>
          <w:szCs w:val="24"/>
        </w:rPr>
        <w:t>, </w:t>
      </w:r>
      <w:r w:rsidR="008B1459">
        <w:rPr>
          <w:rFonts w:ascii="Times New Roman" w:eastAsia="Times New Roman" w:hAnsi="Times New Roman" w:cs="Times New Roman"/>
          <w:b/>
          <w:bCs/>
          <w:sz w:val="24"/>
          <w:szCs w:val="24"/>
        </w:rPr>
        <w:t>AP, AR, GL, AM, BI, E</w:t>
      </w:r>
      <w:r w:rsidR="005C53DB">
        <w:rPr>
          <w:rFonts w:ascii="Times New Roman" w:eastAsia="Times New Roman" w:hAnsi="Times New Roman" w:cs="Times New Roman"/>
          <w:b/>
          <w:bCs/>
          <w:sz w:val="24"/>
          <w:szCs w:val="24"/>
        </w:rPr>
        <w:t>-</w:t>
      </w:r>
      <w:r w:rsidRPr="004D52E1">
        <w:rPr>
          <w:rFonts w:ascii="Times New Roman" w:eastAsia="Times New Roman" w:hAnsi="Times New Roman" w:cs="Times New Roman"/>
          <w:b/>
          <w:bCs/>
          <w:sz w:val="24"/>
          <w:szCs w:val="24"/>
        </w:rPr>
        <w:t>Pro, OM, PO, INV</w:t>
      </w:r>
    </w:p>
    <w:p w:rsidR="00F50DEF" w:rsidRPr="004D52E1" w:rsidRDefault="00F50DEF" w:rsidP="00D234E2">
      <w:pPr>
        <w:jc w:val="both"/>
        <w:rPr>
          <w:rFonts w:ascii="Times New Roman" w:hAnsi="Times New Roman" w:cs="Times New Roman"/>
          <w:sz w:val="24"/>
          <w:szCs w:val="24"/>
        </w:rPr>
      </w:pPr>
    </w:p>
    <w:p w:rsidR="00597957" w:rsidRPr="004D52E1" w:rsidRDefault="00597957" w:rsidP="00597957">
      <w:pPr>
        <w:rPr>
          <w:rFonts w:ascii="Times New Roman" w:hAnsi="Times New Roman" w:cs="Times New Roman"/>
          <w:sz w:val="24"/>
          <w:szCs w:val="24"/>
        </w:rPr>
      </w:pPr>
      <w:r w:rsidRPr="004D52E1">
        <w:rPr>
          <w:rFonts w:ascii="Times New Roman" w:hAnsi="Times New Roman" w:cs="Times New Roman"/>
          <w:b/>
          <w:sz w:val="24"/>
          <w:szCs w:val="24"/>
        </w:rPr>
        <w:t>Client:</w:t>
      </w:r>
      <w:r w:rsidR="00CD350F">
        <w:rPr>
          <w:rFonts w:ascii="Times New Roman" w:hAnsi="Times New Roman" w:cs="Times New Roman"/>
          <w:b/>
          <w:sz w:val="24"/>
          <w:szCs w:val="24"/>
        </w:rPr>
        <w:t xml:space="preserve"> State of Tennessee</w:t>
      </w:r>
      <w:r w:rsidRPr="004D52E1">
        <w:rPr>
          <w:rFonts w:ascii="Times New Roman" w:hAnsi="Times New Roman" w:cs="Times New Roman"/>
          <w:b/>
          <w:sz w:val="24"/>
          <w:szCs w:val="24"/>
        </w:rPr>
        <w:t xml:space="preserve">  </w:t>
      </w:r>
      <w:r w:rsidRPr="004D52E1">
        <w:rPr>
          <w:rFonts w:ascii="Times New Roman" w:hAnsi="Times New Roman" w:cs="Times New Roman"/>
          <w:sz w:val="24"/>
          <w:szCs w:val="24"/>
        </w:rPr>
        <w:t xml:space="preserve">                                                                                               </w:t>
      </w:r>
      <w:r w:rsidRPr="004D52E1">
        <w:rPr>
          <w:rFonts w:ascii="Times New Roman" w:eastAsia="Times New Roman" w:hAnsi="Times New Roman" w:cs="Times New Roman"/>
          <w:b/>
          <w:sz w:val="24"/>
          <w:szCs w:val="24"/>
        </w:rPr>
        <w:t>Dec 2012 to Sep 2013</w:t>
      </w:r>
    </w:p>
    <w:p w:rsidR="00597957" w:rsidRPr="004D52E1" w:rsidRDefault="003B2AFA" w:rsidP="00597957">
      <w:pPr>
        <w:rPr>
          <w:rFonts w:ascii="Times New Roman" w:hAnsi="Times New Roman" w:cs="Times New Roman"/>
          <w:b/>
          <w:sz w:val="24"/>
          <w:szCs w:val="24"/>
        </w:rPr>
      </w:pPr>
      <w:r>
        <w:rPr>
          <w:rFonts w:ascii="Times New Roman" w:hAnsi="Times New Roman" w:cs="Times New Roman"/>
          <w:b/>
          <w:sz w:val="24"/>
          <w:szCs w:val="24"/>
        </w:rPr>
        <w:t>Edison</w:t>
      </w:r>
      <w:r w:rsidR="00597957" w:rsidRPr="004D52E1">
        <w:rPr>
          <w:rFonts w:ascii="Times New Roman" w:hAnsi="Times New Roman" w:cs="Times New Roman"/>
          <w:b/>
          <w:sz w:val="24"/>
          <w:szCs w:val="24"/>
        </w:rPr>
        <w:t>, TN</w:t>
      </w:r>
    </w:p>
    <w:p w:rsidR="00597957" w:rsidRPr="004D52E1" w:rsidRDefault="00597957" w:rsidP="004D52E1">
      <w:pPr>
        <w:pStyle w:val="NormalWeb"/>
        <w:shd w:val="clear" w:color="auto" w:fill="FFFFFF"/>
        <w:spacing w:before="0" w:beforeAutospacing="0" w:after="0" w:afterAutospacing="0" w:line="256" w:lineRule="atLeast"/>
        <w:jc w:val="both"/>
      </w:pPr>
      <w:r w:rsidRPr="004D52E1">
        <w:rPr>
          <w:rStyle w:val="Strong"/>
          <w:bdr w:val="none" w:sz="0" w:space="0" w:color="auto" w:frame="1"/>
        </w:rPr>
        <w:lastRenderedPageBreak/>
        <w:t>Project:</w:t>
      </w:r>
      <w:r w:rsidRPr="004D52E1">
        <w:rPr>
          <w:rStyle w:val="apple-converted-space"/>
          <w:b/>
          <w:bCs/>
          <w:bdr w:val="none" w:sz="0" w:space="0" w:color="auto" w:frame="1"/>
        </w:rPr>
        <w:t> </w:t>
      </w:r>
      <w:r w:rsidRPr="004D52E1">
        <w:t xml:space="preserve">This was </w:t>
      </w:r>
      <w:r w:rsidR="0089238D">
        <w:t xml:space="preserve">a Support project </w:t>
      </w:r>
      <w:r w:rsidRPr="004D52E1">
        <w:t xml:space="preserve">for </w:t>
      </w:r>
      <w:r w:rsidR="00741306">
        <w:t xml:space="preserve">PeopleSoft Financials </w:t>
      </w:r>
      <w:r w:rsidR="0089238D">
        <w:t xml:space="preserve">version </w:t>
      </w:r>
      <w:r w:rsidR="00741306">
        <w:t>9</w:t>
      </w:r>
      <w:r w:rsidR="00224074">
        <w:t xml:space="preserve">.0 </w:t>
      </w:r>
      <w:r w:rsidR="004C7225">
        <w:t>and People</w:t>
      </w:r>
      <w:r w:rsidR="0038784A">
        <w:t xml:space="preserve"> </w:t>
      </w:r>
      <w:r w:rsidR="004C7225">
        <w:t xml:space="preserve">tools Version </w:t>
      </w:r>
      <w:r w:rsidR="0089238D">
        <w:t>8.49</w:t>
      </w:r>
      <w:r w:rsidRPr="004D52E1">
        <w:t>.</w:t>
      </w:r>
      <w:r w:rsidR="004C7225">
        <w:t xml:space="preserve"> </w:t>
      </w:r>
    </w:p>
    <w:p w:rsidR="00597957" w:rsidRPr="004D52E1" w:rsidRDefault="00597957" w:rsidP="00597957">
      <w:pPr>
        <w:rPr>
          <w:rFonts w:ascii="Times New Roman" w:hAnsi="Times New Roman" w:cs="Times New Roman"/>
          <w:b/>
          <w:sz w:val="24"/>
          <w:szCs w:val="24"/>
        </w:rPr>
      </w:pPr>
      <w:r w:rsidRPr="004D52E1">
        <w:rPr>
          <w:rFonts w:ascii="Times New Roman" w:hAnsi="Times New Roman" w:cs="Times New Roman"/>
          <w:b/>
          <w:sz w:val="24"/>
          <w:szCs w:val="24"/>
        </w:rPr>
        <w:t>Role: Peoplesoft Financial Functional Consultant</w:t>
      </w:r>
    </w:p>
    <w:p w:rsidR="00597957" w:rsidRPr="004D52E1" w:rsidRDefault="00A462A0" w:rsidP="00597957">
      <w:pPr>
        <w:rPr>
          <w:rFonts w:ascii="Times New Roman" w:hAnsi="Times New Roman" w:cs="Times New Roman"/>
          <w:b/>
          <w:sz w:val="24"/>
          <w:szCs w:val="24"/>
        </w:rPr>
      </w:pPr>
      <w:r w:rsidRPr="004D52E1">
        <w:rPr>
          <w:rFonts w:ascii="Times New Roman" w:hAnsi="Times New Roman" w:cs="Times New Roman"/>
          <w:b/>
          <w:sz w:val="24"/>
          <w:szCs w:val="24"/>
        </w:rPr>
        <w:t>Responsibilities</w:t>
      </w:r>
      <w:r w:rsidR="00597957" w:rsidRPr="004D52E1">
        <w:rPr>
          <w:rFonts w:ascii="Times New Roman" w:hAnsi="Times New Roman" w:cs="Times New Roman"/>
          <w:b/>
          <w:sz w:val="24"/>
          <w:szCs w:val="24"/>
        </w:rPr>
        <w:t xml:space="preserve">: </w:t>
      </w:r>
    </w:p>
    <w:p w:rsidR="00A7564C" w:rsidRPr="004D52E1" w:rsidRDefault="00A7564C"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 xml:space="preserve">Designed and mapped data for a conversion program which reads the data from a flat file and writes it into a file so that </w:t>
      </w:r>
      <w:r w:rsidRPr="004D52E1">
        <w:rPr>
          <w:rFonts w:ascii="Times New Roman" w:eastAsia="Times New Roman" w:hAnsi="Times New Roman" w:cs="Times New Roman"/>
          <w:b/>
          <w:bCs/>
          <w:sz w:val="24"/>
          <w:szCs w:val="24"/>
        </w:rPr>
        <w:t xml:space="preserve">Journal load program </w:t>
      </w:r>
      <w:r w:rsidRPr="004D52E1">
        <w:rPr>
          <w:rFonts w:ascii="Times New Roman" w:eastAsia="Times New Roman" w:hAnsi="Times New Roman" w:cs="Times New Roman"/>
          <w:sz w:val="24"/>
          <w:szCs w:val="24"/>
        </w:rPr>
        <w:t>will read that data and insert into Journal Tables.</w:t>
      </w:r>
    </w:p>
    <w:p w:rsidR="009737F8" w:rsidRDefault="00A7564C" w:rsidP="009737F8">
      <w:pPr>
        <w:pStyle w:val="ListParagraph"/>
        <w:numPr>
          <w:ilvl w:val="0"/>
          <w:numId w:val="9"/>
        </w:numPr>
        <w:spacing w:before="0" w:after="0"/>
        <w:ind w:left="720"/>
        <w:jc w:val="left"/>
        <w:rPr>
          <w:rFonts w:ascii="Times New Roman" w:hAnsi="Times New Roman" w:cs="Times New Roman"/>
          <w:b w:val="0"/>
          <w:spacing w:val="-5"/>
          <w:sz w:val="24"/>
          <w:szCs w:val="24"/>
        </w:rPr>
      </w:pPr>
      <w:r w:rsidRPr="004D52E1">
        <w:rPr>
          <w:rFonts w:ascii="Times New Roman" w:hAnsi="Times New Roman" w:cs="Times New Roman"/>
          <w:b w:val="0"/>
          <w:spacing w:val="-5"/>
          <w:sz w:val="24"/>
          <w:szCs w:val="24"/>
        </w:rPr>
        <w:t xml:space="preserve">Performing production support and daily enhancements for PeopleSoft Finance Modules like Asset Management, Purchasing, </w:t>
      </w:r>
      <w:r w:rsidRPr="004D52E1">
        <w:rPr>
          <w:rFonts w:ascii="Times New Roman" w:hAnsi="Times New Roman" w:cs="Times New Roman"/>
          <w:spacing w:val="-5"/>
          <w:sz w:val="24"/>
          <w:szCs w:val="24"/>
        </w:rPr>
        <w:t>Project Costing and Accounts Payables</w:t>
      </w:r>
      <w:r w:rsidRPr="004D52E1">
        <w:rPr>
          <w:rFonts w:ascii="Times New Roman" w:hAnsi="Times New Roman" w:cs="Times New Roman"/>
          <w:b w:val="0"/>
          <w:spacing w:val="-5"/>
          <w:sz w:val="24"/>
          <w:szCs w:val="24"/>
        </w:rPr>
        <w:t>.</w:t>
      </w:r>
    </w:p>
    <w:p w:rsidR="009737F8" w:rsidRPr="008C71AD" w:rsidRDefault="009737F8" w:rsidP="009737F8">
      <w:pPr>
        <w:pStyle w:val="ListParagraph"/>
        <w:numPr>
          <w:ilvl w:val="0"/>
          <w:numId w:val="9"/>
        </w:numPr>
        <w:spacing w:before="0" w:after="0"/>
        <w:ind w:left="720"/>
        <w:jc w:val="left"/>
        <w:rPr>
          <w:rFonts w:ascii="Times New Roman" w:hAnsi="Times New Roman" w:cs="Times New Roman"/>
          <w:b w:val="0"/>
          <w:spacing w:val="-5"/>
          <w:sz w:val="24"/>
          <w:szCs w:val="24"/>
        </w:rPr>
      </w:pPr>
      <w:r>
        <w:rPr>
          <w:rFonts w:ascii="Times New Roman" w:hAnsi="Times New Roman" w:cs="Times New Roman"/>
          <w:b w:val="0"/>
          <w:color w:val="000000"/>
          <w:sz w:val="24"/>
          <w:szCs w:val="24"/>
        </w:rPr>
        <w:t>Consulting</w:t>
      </w:r>
      <w:r w:rsidRPr="009737F8">
        <w:rPr>
          <w:rFonts w:ascii="Times New Roman" w:hAnsi="Times New Roman" w:cs="Times New Roman"/>
          <w:b w:val="0"/>
          <w:color w:val="000000"/>
          <w:sz w:val="24"/>
          <w:szCs w:val="24"/>
        </w:rPr>
        <w:t xml:space="preserve"> with end users and facilitates planning, application, and functional design sessions with representatives of the various District departments to reach consensus on system needs and requirements.</w:t>
      </w:r>
    </w:p>
    <w:p w:rsidR="008B73C9" w:rsidRPr="008C71AD" w:rsidRDefault="008B73C9" w:rsidP="009737F8">
      <w:pPr>
        <w:pStyle w:val="ListParagraph"/>
        <w:numPr>
          <w:ilvl w:val="0"/>
          <w:numId w:val="9"/>
        </w:numPr>
        <w:spacing w:before="0" w:after="0"/>
        <w:ind w:left="720"/>
        <w:jc w:val="left"/>
        <w:rPr>
          <w:rFonts w:ascii="Times New Roman" w:hAnsi="Times New Roman" w:cs="Times New Roman"/>
          <w:b w:val="0"/>
          <w:spacing w:val="-5"/>
          <w:sz w:val="24"/>
          <w:szCs w:val="24"/>
        </w:rPr>
      </w:pPr>
      <w:r w:rsidRPr="008C71AD">
        <w:rPr>
          <w:rFonts w:ascii="Times New Roman" w:hAnsi="Times New Roman" w:cs="Times New Roman"/>
          <w:sz w:val="24"/>
          <w:szCs w:val="24"/>
          <w:shd w:val="clear" w:color="auto" w:fill="FFFFFF"/>
        </w:rPr>
        <w:t>Involved in Resolving</w:t>
      </w:r>
      <w:r w:rsidRPr="008C71AD">
        <w:rPr>
          <w:rStyle w:val="apple-converted-space"/>
          <w:rFonts w:ascii="Times New Roman" w:hAnsi="Times New Roman" w:cs="Times New Roman"/>
          <w:b w:val="0"/>
          <w:bCs w:val="0"/>
          <w:sz w:val="24"/>
          <w:szCs w:val="24"/>
          <w:bdr w:val="none" w:sz="0" w:space="0" w:color="auto" w:frame="1"/>
          <w:shd w:val="clear" w:color="auto" w:fill="FFFFFF"/>
        </w:rPr>
        <w:t> </w:t>
      </w:r>
      <w:r w:rsidRPr="008C71AD">
        <w:rPr>
          <w:rStyle w:val="Strong"/>
          <w:rFonts w:ascii="Times New Roman" w:hAnsi="Times New Roman" w:cs="Times New Roman"/>
          <w:sz w:val="24"/>
          <w:szCs w:val="24"/>
          <w:bdr w:val="none" w:sz="0" w:space="0" w:color="auto" w:frame="1"/>
          <w:shd w:val="clear" w:color="auto" w:fill="FFFFFF"/>
        </w:rPr>
        <w:t>day-to-day production tickets</w:t>
      </w:r>
      <w:r w:rsidRPr="008C71AD">
        <w:rPr>
          <w:rStyle w:val="apple-converted-space"/>
          <w:rFonts w:ascii="Times New Roman" w:hAnsi="Times New Roman" w:cs="Times New Roman"/>
          <w:sz w:val="24"/>
          <w:szCs w:val="24"/>
          <w:shd w:val="clear" w:color="auto" w:fill="FFFFFF"/>
        </w:rPr>
        <w:t> </w:t>
      </w:r>
      <w:r w:rsidRPr="008C71AD">
        <w:rPr>
          <w:rFonts w:ascii="Times New Roman" w:hAnsi="Times New Roman" w:cs="Times New Roman"/>
          <w:sz w:val="24"/>
          <w:szCs w:val="24"/>
          <w:shd w:val="clear" w:color="auto" w:fill="FFFFFF"/>
        </w:rPr>
        <w:t>in Payroll.</w:t>
      </w:r>
    </w:p>
    <w:p w:rsidR="00687FF5" w:rsidRPr="008C71AD" w:rsidRDefault="00687FF5" w:rsidP="00687FF5">
      <w:pPr>
        <w:pStyle w:val="ListParagraph"/>
        <w:numPr>
          <w:ilvl w:val="0"/>
          <w:numId w:val="9"/>
        </w:numPr>
        <w:spacing w:before="0" w:after="0"/>
        <w:ind w:left="720"/>
        <w:jc w:val="left"/>
        <w:rPr>
          <w:rFonts w:ascii="Times New Roman" w:hAnsi="Times New Roman" w:cs="Times New Roman"/>
          <w:b w:val="0"/>
          <w:spacing w:val="-5"/>
          <w:sz w:val="24"/>
          <w:szCs w:val="24"/>
        </w:rPr>
      </w:pPr>
      <w:r w:rsidRPr="008C71AD">
        <w:rPr>
          <w:rFonts w:ascii="Times New Roman" w:hAnsi="Times New Roman" w:cs="Times New Roman"/>
          <w:b w:val="0"/>
          <w:sz w:val="24"/>
          <w:szCs w:val="24"/>
          <w:shd w:val="clear" w:color="auto" w:fill="FFFFFF"/>
        </w:rPr>
        <w:t>Retrofitted</w:t>
      </w:r>
      <w:r w:rsidRPr="008C71AD">
        <w:rPr>
          <w:rStyle w:val="apple-converted-space"/>
          <w:rFonts w:ascii="Times New Roman" w:hAnsi="Times New Roman" w:cs="Times New Roman"/>
          <w:b w:val="0"/>
          <w:sz w:val="24"/>
          <w:szCs w:val="24"/>
          <w:shd w:val="clear" w:color="auto" w:fill="FFFFFF"/>
        </w:rPr>
        <w:t> </w:t>
      </w:r>
      <w:r w:rsidRPr="008C71AD">
        <w:rPr>
          <w:rStyle w:val="Strong"/>
          <w:rFonts w:ascii="Times New Roman" w:hAnsi="Times New Roman" w:cs="Times New Roman"/>
          <w:b/>
          <w:sz w:val="24"/>
          <w:szCs w:val="24"/>
          <w:bdr w:val="none" w:sz="0" w:space="0" w:color="auto" w:frame="1"/>
          <w:shd w:val="clear" w:color="auto" w:fill="FFFFFF"/>
        </w:rPr>
        <w:t>HR</w:t>
      </w:r>
      <w:r w:rsidRPr="008C71AD">
        <w:rPr>
          <w:rStyle w:val="apple-converted-space"/>
          <w:rFonts w:ascii="Times New Roman" w:hAnsi="Times New Roman" w:cs="Times New Roman"/>
          <w:b w:val="0"/>
          <w:sz w:val="24"/>
          <w:szCs w:val="24"/>
          <w:shd w:val="clear" w:color="auto" w:fill="FFFFFF"/>
        </w:rPr>
        <w:t> </w:t>
      </w:r>
      <w:r w:rsidRPr="008C71AD">
        <w:rPr>
          <w:rFonts w:ascii="Times New Roman" w:hAnsi="Times New Roman" w:cs="Times New Roman"/>
          <w:b w:val="0"/>
          <w:sz w:val="24"/>
          <w:szCs w:val="24"/>
          <w:shd w:val="clear" w:color="auto" w:fill="FFFFFF"/>
        </w:rPr>
        <w:t>and</w:t>
      </w:r>
      <w:r w:rsidRPr="008C71AD">
        <w:rPr>
          <w:rStyle w:val="apple-converted-space"/>
          <w:rFonts w:ascii="Times New Roman" w:hAnsi="Times New Roman" w:cs="Times New Roman"/>
          <w:b w:val="0"/>
          <w:sz w:val="24"/>
          <w:szCs w:val="24"/>
          <w:shd w:val="clear" w:color="auto" w:fill="FFFFFF"/>
        </w:rPr>
        <w:t> </w:t>
      </w:r>
      <w:r w:rsidRPr="008C71AD">
        <w:rPr>
          <w:rStyle w:val="Strong"/>
          <w:rFonts w:ascii="Times New Roman" w:hAnsi="Times New Roman" w:cs="Times New Roman"/>
          <w:b/>
          <w:sz w:val="24"/>
          <w:szCs w:val="24"/>
          <w:bdr w:val="none" w:sz="0" w:space="0" w:color="auto" w:frame="1"/>
          <w:shd w:val="clear" w:color="auto" w:fill="FFFFFF"/>
        </w:rPr>
        <w:t>Payroll</w:t>
      </w:r>
      <w:r w:rsidRPr="008C71AD">
        <w:rPr>
          <w:rStyle w:val="apple-converted-space"/>
          <w:rFonts w:ascii="Times New Roman" w:hAnsi="Times New Roman" w:cs="Times New Roman"/>
          <w:b w:val="0"/>
          <w:sz w:val="24"/>
          <w:szCs w:val="24"/>
          <w:shd w:val="clear" w:color="auto" w:fill="FFFFFF"/>
        </w:rPr>
        <w:t> </w:t>
      </w:r>
      <w:r w:rsidRPr="008C71AD">
        <w:rPr>
          <w:rFonts w:ascii="Times New Roman" w:hAnsi="Times New Roman" w:cs="Times New Roman"/>
          <w:b w:val="0"/>
          <w:sz w:val="24"/>
          <w:szCs w:val="24"/>
          <w:shd w:val="clear" w:color="auto" w:fill="FFFFFF"/>
        </w:rPr>
        <w:t>based on new requirements and customizations</w:t>
      </w:r>
    </w:p>
    <w:p w:rsidR="00687FF5" w:rsidRPr="008C71AD" w:rsidRDefault="00687FF5" w:rsidP="00687FF5">
      <w:pPr>
        <w:pStyle w:val="ListParagraph"/>
        <w:numPr>
          <w:ilvl w:val="0"/>
          <w:numId w:val="9"/>
        </w:numPr>
        <w:spacing w:before="0" w:after="0"/>
        <w:ind w:left="720"/>
        <w:jc w:val="left"/>
        <w:rPr>
          <w:rFonts w:ascii="Times New Roman" w:hAnsi="Times New Roman" w:cs="Times New Roman"/>
          <w:b w:val="0"/>
          <w:spacing w:val="-5"/>
          <w:sz w:val="24"/>
          <w:szCs w:val="24"/>
        </w:rPr>
      </w:pPr>
      <w:r w:rsidRPr="008C71AD">
        <w:rPr>
          <w:rFonts w:ascii="Times New Roman" w:hAnsi="Times New Roman" w:cs="Times New Roman"/>
          <w:b w:val="0"/>
          <w:sz w:val="24"/>
          <w:szCs w:val="24"/>
        </w:rPr>
        <w:t xml:space="preserve">Involved in running weekly and biweekly </w:t>
      </w:r>
      <w:r w:rsidRPr="008C71AD">
        <w:rPr>
          <w:rFonts w:ascii="Times New Roman" w:hAnsi="Times New Roman" w:cs="Times New Roman"/>
          <w:sz w:val="24"/>
          <w:szCs w:val="24"/>
        </w:rPr>
        <w:t>payroll</w:t>
      </w:r>
      <w:r w:rsidRPr="008C71AD">
        <w:rPr>
          <w:rFonts w:ascii="Times New Roman" w:hAnsi="Times New Roman" w:cs="Times New Roman"/>
          <w:b w:val="0"/>
          <w:sz w:val="24"/>
          <w:szCs w:val="24"/>
        </w:rPr>
        <w:t xml:space="preserve"> with functional team and error solving.</w:t>
      </w:r>
    </w:p>
    <w:p w:rsidR="00687FF5" w:rsidRPr="00D03438" w:rsidRDefault="00687FF5" w:rsidP="00687FF5">
      <w:pPr>
        <w:pStyle w:val="ListParagraph"/>
        <w:numPr>
          <w:ilvl w:val="0"/>
          <w:numId w:val="9"/>
        </w:numPr>
        <w:spacing w:before="0" w:after="0"/>
        <w:ind w:left="720"/>
        <w:jc w:val="left"/>
        <w:rPr>
          <w:rFonts w:ascii="Times New Roman" w:hAnsi="Times New Roman" w:cs="Times New Roman"/>
          <w:b w:val="0"/>
          <w:spacing w:val="-5"/>
          <w:sz w:val="22"/>
          <w:szCs w:val="22"/>
        </w:rPr>
      </w:pPr>
      <w:r w:rsidRPr="008C71AD">
        <w:rPr>
          <w:rFonts w:ascii="Times New Roman" w:hAnsi="Times New Roman" w:cs="Times New Roman"/>
          <w:b w:val="0"/>
          <w:sz w:val="24"/>
          <w:szCs w:val="24"/>
        </w:rPr>
        <w:t xml:space="preserve">Involved in sending </w:t>
      </w:r>
      <w:r w:rsidRPr="008C71AD">
        <w:rPr>
          <w:rFonts w:ascii="Times New Roman" w:hAnsi="Times New Roman" w:cs="Times New Roman"/>
          <w:sz w:val="24"/>
          <w:szCs w:val="24"/>
        </w:rPr>
        <w:t>payroll</w:t>
      </w:r>
      <w:r w:rsidRPr="008C71AD">
        <w:rPr>
          <w:rFonts w:ascii="Times New Roman" w:hAnsi="Times New Roman" w:cs="Times New Roman"/>
          <w:b w:val="0"/>
          <w:sz w:val="24"/>
          <w:szCs w:val="24"/>
        </w:rPr>
        <w:t xml:space="preserve"> deduction information to 3rd party vendors.</w:t>
      </w:r>
    </w:p>
    <w:p w:rsidR="009737F8" w:rsidRPr="009737F8" w:rsidRDefault="00A05383" w:rsidP="009737F8">
      <w:pPr>
        <w:pStyle w:val="ListParagraph"/>
        <w:numPr>
          <w:ilvl w:val="0"/>
          <w:numId w:val="9"/>
        </w:numPr>
        <w:spacing w:before="0" w:after="0"/>
        <w:ind w:left="720"/>
        <w:jc w:val="left"/>
        <w:rPr>
          <w:rFonts w:ascii="Times New Roman" w:hAnsi="Times New Roman" w:cs="Times New Roman"/>
          <w:b w:val="0"/>
          <w:spacing w:val="-5"/>
          <w:sz w:val="24"/>
          <w:szCs w:val="24"/>
        </w:rPr>
      </w:pPr>
      <w:r>
        <w:rPr>
          <w:rFonts w:ascii="Times New Roman" w:hAnsi="Times New Roman" w:cs="Times New Roman"/>
          <w:b w:val="0"/>
          <w:color w:val="000000"/>
          <w:sz w:val="24"/>
          <w:szCs w:val="24"/>
        </w:rPr>
        <w:t>Analyze R</w:t>
      </w:r>
      <w:r w:rsidR="009737F8" w:rsidRPr="009737F8">
        <w:rPr>
          <w:rFonts w:ascii="Times New Roman" w:hAnsi="Times New Roman" w:cs="Times New Roman"/>
          <w:b w:val="0"/>
          <w:color w:val="000000"/>
          <w:sz w:val="24"/>
          <w:szCs w:val="24"/>
        </w:rPr>
        <w:t>equirements and findings to develop end-to-end solutions; and applies business process re-engineering with use of new systems or enhancements to existing applications.</w:t>
      </w:r>
    </w:p>
    <w:p w:rsidR="008F4EB3" w:rsidRDefault="00597957" w:rsidP="008F4EB3">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Posted all AP transactions to create accounting entries and closed Pay-Cycles prior to upgrade of the AP module.</w:t>
      </w:r>
    </w:p>
    <w:p w:rsidR="008F4EB3" w:rsidRPr="008F4EB3" w:rsidRDefault="008F4EB3" w:rsidP="008F4EB3">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Participated</w:t>
      </w:r>
      <w:r w:rsidRPr="008F4EB3">
        <w:rPr>
          <w:rFonts w:ascii="Times New Roman" w:eastAsia="Times New Roman" w:hAnsi="Times New Roman" w:cs="Times New Roman"/>
          <w:color w:val="000000"/>
          <w:sz w:val="24"/>
          <w:szCs w:val="24"/>
        </w:rPr>
        <w:t xml:space="preserve"> in defining, fine-tuning, and implementing development processes.</w:t>
      </w:r>
    </w:p>
    <w:p w:rsidR="00597957" w:rsidRPr="004D52E1" w:rsidRDefault="00597957"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Involved in designing and Data mapping for several interfaces in GL and AP like </w:t>
      </w:r>
      <w:r w:rsidRPr="004D52E1">
        <w:rPr>
          <w:rFonts w:ascii="Times New Roman" w:eastAsia="Times New Roman" w:hAnsi="Times New Roman" w:cs="Times New Roman"/>
          <w:b/>
          <w:bCs/>
          <w:sz w:val="24"/>
          <w:szCs w:val="24"/>
        </w:rPr>
        <w:t>CIS to AP interface, ACH interface, Pro</w:t>
      </w:r>
      <w:r w:rsidR="00E11A74" w:rsidRPr="004D52E1">
        <w:rPr>
          <w:rFonts w:ascii="Times New Roman" w:eastAsia="Times New Roman" w:hAnsi="Times New Roman" w:cs="Times New Roman"/>
          <w:b/>
          <w:bCs/>
          <w:sz w:val="24"/>
          <w:szCs w:val="24"/>
        </w:rPr>
        <w:t>-</w:t>
      </w:r>
      <w:r w:rsidRPr="004D52E1">
        <w:rPr>
          <w:rFonts w:ascii="Times New Roman" w:eastAsia="Times New Roman" w:hAnsi="Times New Roman" w:cs="Times New Roman"/>
          <w:b/>
          <w:bCs/>
          <w:sz w:val="24"/>
          <w:szCs w:val="24"/>
        </w:rPr>
        <w:t>Card Interface</w:t>
      </w:r>
      <w:r w:rsidRPr="004D52E1">
        <w:rPr>
          <w:rFonts w:ascii="Times New Roman" w:eastAsia="Times New Roman" w:hAnsi="Times New Roman" w:cs="Times New Roman"/>
          <w:sz w:val="24"/>
          <w:szCs w:val="24"/>
        </w:rPr>
        <w:t>.</w:t>
      </w:r>
    </w:p>
    <w:p w:rsidR="00597957" w:rsidRPr="004D52E1" w:rsidRDefault="00597957"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Installed </w:t>
      </w:r>
      <w:r w:rsidRPr="004D52E1">
        <w:rPr>
          <w:rFonts w:ascii="Times New Roman" w:eastAsia="Times New Roman" w:hAnsi="Times New Roman" w:cs="Times New Roman"/>
          <w:b/>
          <w:bCs/>
          <w:sz w:val="24"/>
          <w:szCs w:val="24"/>
        </w:rPr>
        <w:t>Upgrade Assistant</w:t>
      </w:r>
      <w:r w:rsidRPr="004D52E1">
        <w:rPr>
          <w:rFonts w:ascii="Times New Roman" w:eastAsia="Times New Roman" w:hAnsi="Times New Roman" w:cs="Times New Roman"/>
          <w:sz w:val="24"/>
          <w:szCs w:val="24"/>
        </w:rPr>
        <w:t> and created Upgrade Assistant jobs.</w:t>
      </w:r>
    </w:p>
    <w:p w:rsidR="00597957" w:rsidRPr="004D52E1" w:rsidRDefault="00597957"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Modified, ran and reviewed </w:t>
      </w:r>
      <w:r w:rsidRPr="004D52E1">
        <w:rPr>
          <w:rFonts w:ascii="Times New Roman" w:eastAsia="Times New Roman" w:hAnsi="Times New Roman" w:cs="Times New Roman"/>
          <w:b/>
          <w:bCs/>
          <w:sz w:val="24"/>
          <w:szCs w:val="24"/>
        </w:rPr>
        <w:t>Upgrade Compare Reports</w:t>
      </w:r>
      <w:r w:rsidRPr="004D52E1">
        <w:rPr>
          <w:rFonts w:ascii="Times New Roman" w:eastAsia="Times New Roman" w:hAnsi="Times New Roman" w:cs="Times New Roman"/>
          <w:sz w:val="24"/>
          <w:szCs w:val="24"/>
        </w:rPr>
        <w:t> and Upgrade compare process.</w:t>
      </w:r>
    </w:p>
    <w:p w:rsidR="00597957" w:rsidRPr="004D52E1" w:rsidRDefault="00597957"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 xml:space="preserve">Involved in </w:t>
      </w:r>
      <w:r w:rsidRPr="000B2E5D">
        <w:rPr>
          <w:rFonts w:ascii="Times New Roman" w:eastAsia="Times New Roman" w:hAnsi="Times New Roman" w:cs="Times New Roman"/>
          <w:b/>
          <w:sz w:val="24"/>
          <w:szCs w:val="24"/>
        </w:rPr>
        <w:t xml:space="preserve">unit, system, and </w:t>
      </w:r>
      <w:r w:rsidR="000F0B6A">
        <w:rPr>
          <w:rFonts w:ascii="Times New Roman" w:eastAsia="Times New Roman" w:hAnsi="Times New Roman" w:cs="Times New Roman"/>
          <w:b/>
          <w:sz w:val="24"/>
          <w:szCs w:val="24"/>
        </w:rPr>
        <w:t xml:space="preserve">Regression </w:t>
      </w:r>
      <w:r w:rsidRPr="000B2E5D">
        <w:rPr>
          <w:rFonts w:ascii="Times New Roman" w:eastAsia="Times New Roman" w:hAnsi="Times New Roman" w:cs="Times New Roman"/>
          <w:b/>
          <w:sz w:val="24"/>
          <w:szCs w:val="24"/>
        </w:rPr>
        <w:t>testing</w:t>
      </w:r>
      <w:r w:rsidRPr="004D52E1">
        <w:rPr>
          <w:rFonts w:ascii="Times New Roman" w:eastAsia="Times New Roman" w:hAnsi="Times New Roman" w:cs="Times New Roman"/>
          <w:sz w:val="24"/>
          <w:szCs w:val="24"/>
        </w:rPr>
        <w:t xml:space="preserve"> for AP, PO, and GL modules. </w:t>
      </w:r>
    </w:p>
    <w:p w:rsidR="00383595" w:rsidRDefault="00383595"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F50DEF">
        <w:rPr>
          <w:rFonts w:ascii="Times New Roman" w:eastAsia="Times New Roman" w:hAnsi="Times New Roman" w:cs="Times New Roman"/>
          <w:sz w:val="24"/>
          <w:szCs w:val="24"/>
        </w:rPr>
        <w:t>Applied PeopleSoft fixes and patches to Order Management and Inventory.</w:t>
      </w:r>
    </w:p>
    <w:p w:rsidR="00383595" w:rsidRDefault="00383595"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F50DEF">
        <w:rPr>
          <w:rFonts w:ascii="Times New Roman" w:eastAsia="Times New Roman" w:hAnsi="Times New Roman" w:cs="Times New Roman"/>
          <w:sz w:val="24"/>
          <w:szCs w:val="24"/>
        </w:rPr>
        <w:t>Interacted with users and collecting business requirements and prepared functional and technical specification documents.</w:t>
      </w:r>
      <w:r w:rsidRPr="00F50DEF">
        <w:rPr>
          <w:rFonts w:ascii="Times New Roman" w:eastAsia="Arial Unicode MS" w:hAnsi="Times New Roman" w:cs="Times New Roman"/>
          <w:sz w:val="24"/>
          <w:szCs w:val="24"/>
        </w:rPr>
        <w:t xml:space="preserve"> </w:t>
      </w:r>
    </w:p>
    <w:p w:rsidR="00383595" w:rsidRPr="00F50DEF" w:rsidRDefault="00383595"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F50DEF">
        <w:rPr>
          <w:rFonts w:ascii="Times New Roman" w:eastAsia="Arial Unicode MS" w:hAnsi="Times New Roman" w:cs="Times New Roman"/>
          <w:sz w:val="24"/>
          <w:szCs w:val="24"/>
        </w:rPr>
        <w:t>Custom modified Pay Cycle Details page and Payment Selection Criteria page in AP. A Workflow was created for approvals needed after payment selection process but b</w:t>
      </w:r>
      <w:r>
        <w:rPr>
          <w:rFonts w:ascii="Times New Roman" w:eastAsia="Arial Unicode MS" w:hAnsi="Times New Roman" w:cs="Times New Roman"/>
          <w:sz w:val="24"/>
          <w:szCs w:val="24"/>
        </w:rPr>
        <w:t>efore payment creation process.</w:t>
      </w:r>
    </w:p>
    <w:p w:rsidR="00383595" w:rsidRDefault="00383595"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F50DEF">
        <w:rPr>
          <w:rFonts w:ascii="Times New Roman" w:eastAsia="Arial Unicode MS" w:hAnsi="Times New Roman" w:cs="Times New Roman"/>
          <w:sz w:val="24"/>
          <w:szCs w:val="24"/>
        </w:rPr>
        <w:t>Modified Pay Cycle Details page for adding and viewing attachments.</w:t>
      </w:r>
    </w:p>
    <w:p w:rsidR="00383595" w:rsidRPr="00383595" w:rsidRDefault="00383595"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F50DEF">
        <w:rPr>
          <w:rFonts w:ascii="Times New Roman" w:eastAsia="Times New Roman" w:hAnsi="Times New Roman" w:cs="Times New Roman"/>
          <w:sz w:val="24"/>
          <w:szCs w:val="24"/>
        </w:rPr>
        <w:t>Worked with Accounts Payable, General Ledger Cash Management on various customizations, which involves Positive Pay, Vendor Interface, Automation of journal entries, Service Fee Automation, Cash Reserve Priority.</w:t>
      </w:r>
    </w:p>
    <w:p w:rsidR="00A7564C" w:rsidRPr="004D52E1" w:rsidRDefault="00A7564C"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Involved in estimating the </w:t>
      </w:r>
      <w:r w:rsidRPr="004D52E1">
        <w:rPr>
          <w:rFonts w:ascii="Times New Roman" w:eastAsia="Times New Roman" w:hAnsi="Times New Roman" w:cs="Times New Roman"/>
          <w:b/>
          <w:bCs/>
          <w:sz w:val="24"/>
          <w:szCs w:val="24"/>
        </w:rPr>
        <w:t>Scope, Budget and Time-line </w:t>
      </w:r>
      <w:r w:rsidRPr="004D52E1">
        <w:rPr>
          <w:rFonts w:ascii="Times New Roman" w:eastAsia="Times New Roman" w:hAnsi="Times New Roman" w:cs="Times New Roman"/>
          <w:sz w:val="24"/>
          <w:szCs w:val="24"/>
        </w:rPr>
        <w:t>for People Tools, </w:t>
      </w:r>
      <w:r w:rsidRPr="004D52E1">
        <w:rPr>
          <w:rFonts w:ascii="Times New Roman" w:eastAsia="Times New Roman" w:hAnsi="Times New Roman" w:cs="Times New Roman"/>
          <w:b/>
          <w:bCs/>
          <w:sz w:val="24"/>
          <w:szCs w:val="24"/>
        </w:rPr>
        <w:t>Application and Customization upgrades.</w:t>
      </w:r>
    </w:p>
    <w:p w:rsidR="00597957" w:rsidRPr="004D52E1" w:rsidRDefault="00597957"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 xml:space="preserve">Created </w:t>
      </w:r>
      <w:r w:rsidRPr="000B2E5D">
        <w:rPr>
          <w:rFonts w:ascii="Times New Roman" w:eastAsia="Times New Roman" w:hAnsi="Times New Roman" w:cs="Times New Roman"/>
          <w:b/>
          <w:sz w:val="24"/>
          <w:szCs w:val="24"/>
        </w:rPr>
        <w:t xml:space="preserve">test scripts </w:t>
      </w:r>
      <w:r w:rsidRPr="004D52E1">
        <w:rPr>
          <w:rFonts w:ascii="Times New Roman" w:eastAsia="Times New Roman" w:hAnsi="Times New Roman" w:cs="Times New Roman"/>
          <w:sz w:val="24"/>
          <w:szCs w:val="24"/>
        </w:rPr>
        <w:t>for Journal Entry, Journal Upload and Journal Processing.</w:t>
      </w:r>
    </w:p>
    <w:p w:rsidR="006109AC" w:rsidRDefault="006109AC"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6109AC">
        <w:rPr>
          <w:rFonts w:ascii="Times New Roman" w:eastAsia="Times New Roman" w:hAnsi="Times New Roman" w:cs="Times New Roman"/>
          <w:sz w:val="24"/>
          <w:szCs w:val="24"/>
        </w:rPr>
        <w:t xml:space="preserve">Create </w:t>
      </w:r>
      <w:r w:rsidRPr="008336E1">
        <w:rPr>
          <w:rFonts w:ascii="Times New Roman" w:eastAsia="Times New Roman" w:hAnsi="Times New Roman" w:cs="Times New Roman"/>
          <w:b/>
          <w:sz w:val="24"/>
          <w:szCs w:val="24"/>
        </w:rPr>
        <w:t>Test Scripts</w:t>
      </w:r>
      <w:r>
        <w:rPr>
          <w:rFonts w:ascii="Times New Roman" w:eastAsia="Times New Roman" w:hAnsi="Times New Roman" w:cs="Times New Roman"/>
          <w:sz w:val="24"/>
          <w:szCs w:val="24"/>
        </w:rPr>
        <w:t xml:space="preserve"> for </w:t>
      </w:r>
      <w:r w:rsidRPr="008336E1">
        <w:rPr>
          <w:rFonts w:ascii="Times New Roman" w:eastAsia="Times New Roman" w:hAnsi="Times New Roman" w:cs="Times New Roman"/>
          <w:b/>
          <w:sz w:val="24"/>
          <w:szCs w:val="24"/>
        </w:rPr>
        <w:t>POs</w:t>
      </w:r>
      <w:r w:rsidRPr="006109AC">
        <w:rPr>
          <w:rFonts w:ascii="Times New Roman" w:eastAsia="Times New Roman" w:hAnsi="Times New Roman" w:cs="Times New Roman"/>
          <w:sz w:val="24"/>
          <w:szCs w:val="24"/>
        </w:rPr>
        <w:t xml:space="preserve"> using Small Business, &amp; vendors. Select Commodity Codes for Service, Goods or Construction.</w:t>
      </w:r>
    </w:p>
    <w:p w:rsidR="00F15B25" w:rsidRPr="004D52E1" w:rsidRDefault="00F15B25"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Created and executed </w:t>
      </w:r>
      <w:r w:rsidRPr="004D52E1">
        <w:rPr>
          <w:rFonts w:ascii="Times New Roman" w:eastAsia="Times New Roman" w:hAnsi="Times New Roman" w:cs="Times New Roman"/>
          <w:b/>
          <w:bCs/>
          <w:sz w:val="24"/>
          <w:szCs w:val="24"/>
        </w:rPr>
        <w:t>Test Scripts</w:t>
      </w:r>
      <w:r w:rsidRPr="004D52E1">
        <w:rPr>
          <w:rFonts w:ascii="Times New Roman" w:eastAsia="Times New Roman" w:hAnsi="Times New Roman" w:cs="Times New Roman"/>
          <w:sz w:val="24"/>
          <w:szCs w:val="24"/>
        </w:rPr>
        <w:t> for </w:t>
      </w:r>
      <w:r w:rsidRPr="004D52E1">
        <w:rPr>
          <w:rFonts w:ascii="Times New Roman" w:eastAsia="Times New Roman" w:hAnsi="Times New Roman" w:cs="Times New Roman"/>
          <w:b/>
          <w:bCs/>
          <w:sz w:val="24"/>
          <w:szCs w:val="24"/>
        </w:rPr>
        <w:t>unit testing</w:t>
      </w:r>
      <w:r w:rsidRPr="004D52E1">
        <w:rPr>
          <w:rFonts w:ascii="Times New Roman" w:eastAsia="Times New Roman" w:hAnsi="Times New Roman" w:cs="Times New Roman"/>
          <w:sz w:val="24"/>
          <w:szCs w:val="24"/>
        </w:rPr>
        <w:t> in GL for testing ‘Journal Entry’, ‘Open a Period’, ‘Close a Period’, etc functionality.</w:t>
      </w:r>
    </w:p>
    <w:p w:rsidR="00597957" w:rsidRPr="004D52E1" w:rsidRDefault="00597957"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Troubleshot </w:t>
      </w:r>
      <w:r w:rsidRPr="004D52E1">
        <w:rPr>
          <w:rFonts w:ascii="Times New Roman" w:eastAsia="Times New Roman" w:hAnsi="Times New Roman" w:cs="Times New Roman"/>
          <w:b/>
          <w:bCs/>
          <w:sz w:val="24"/>
          <w:szCs w:val="24"/>
        </w:rPr>
        <w:t>Journal Generator process</w:t>
      </w:r>
      <w:r w:rsidRPr="004D52E1">
        <w:rPr>
          <w:rFonts w:ascii="Times New Roman" w:eastAsia="Times New Roman" w:hAnsi="Times New Roman" w:cs="Times New Roman"/>
          <w:sz w:val="24"/>
          <w:szCs w:val="24"/>
        </w:rPr>
        <w:t> for ‘missing Inter-Unit Accounting Lines’, ‘Unbalanced Journal Entries’, ’subscript out-of range’ errors.</w:t>
      </w:r>
    </w:p>
    <w:p w:rsidR="00597957" w:rsidRPr="004D52E1" w:rsidRDefault="00597957"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lastRenderedPageBreak/>
        <w:t>Used ‘</w:t>
      </w:r>
      <w:r w:rsidRPr="004D52E1">
        <w:rPr>
          <w:rFonts w:ascii="Times New Roman" w:eastAsia="Times New Roman" w:hAnsi="Times New Roman" w:cs="Times New Roman"/>
          <w:b/>
          <w:bCs/>
          <w:sz w:val="24"/>
          <w:szCs w:val="24"/>
        </w:rPr>
        <w:t>Ledger Vs Journal Integrity Report</w:t>
      </w:r>
      <w:r w:rsidR="00806C97">
        <w:rPr>
          <w:rFonts w:ascii="Times New Roman" w:eastAsia="Times New Roman" w:hAnsi="Times New Roman" w:cs="Times New Roman"/>
          <w:sz w:val="24"/>
          <w:szCs w:val="24"/>
        </w:rPr>
        <w:t>’</w:t>
      </w:r>
      <w:r w:rsidR="00EB3CCE">
        <w:rPr>
          <w:rFonts w:ascii="Times New Roman" w:eastAsia="Times New Roman" w:hAnsi="Times New Roman" w:cs="Times New Roman"/>
          <w:sz w:val="24"/>
          <w:szCs w:val="24"/>
        </w:rPr>
        <w:t xml:space="preserve"> </w:t>
      </w:r>
      <w:r w:rsidRPr="004D52E1">
        <w:rPr>
          <w:rFonts w:ascii="Times New Roman" w:eastAsia="Times New Roman" w:hAnsi="Times New Roman" w:cs="Times New Roman"/>
          <w:sz w:val="24"/>
          <w:szCs w:val="24"/>
        </w:rPr>
        <w:t>for troubleshooting discrepancies between out-of-sync Ledgers and Journal tables.</w:t>
      </w:r>
    </w:p>
    <w:p w:rsidR="00597957" w:rsidRPr="004D52E1" w:rsidRDefault="00597957"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Created various </w:t>
      </w:r>
      <w:r w:rsidRPr="004D52E1">
        <w:rPr>
          <w:rFonts w:ascii="Times New Roman" w:eastAsia="Times New Roman" w:hAnsi="Times New Roman" w:cs="Times New Roman"/>
          <w:b/>
          <w:bCs/>
          <w:sz w:val="24"/>
          <w:szCs w:val="24"/>
        </w:rPr>
        <w:t>Summary Reports</w:t>
      </w:r>
      <w:r w:rsidRPr="004D52E1">
        <w:rPr>
          <w:rFonts w:ascii="Times New Roman" w:eastAsia="Times New Roman" w:hAnsi="Times New Roman" w:cs="Times New Roman"/>
          <w:sz w:val="24"/>
          <w:szCs w:val="24"/>
        </w:rPr>
        <w:t> for </w:t>
      </w:r>
      <w:r w:rsidRPr="004D52E1">
        <w:rPr>
          <w:rFonts w:ascii="Times New Roman" w:eastAsia="Times New Roman" w:hAnsi="Times New Roman" w:cs="Times New Roman"/>
          <w:b/>
          <w:bCs/>
          <w:sz w:val="24"/>
          <w:szCs w:val="24"/>
        </w:rPr>
        <w:t>General Ledger</w:t>
      </w:r>
      <w:r w:rsidRPr="004D52E1">
        <w:rPr>
          <w:rFonts w:ascii="Times New Roman" w:eastAsia="Times New Roman" w:hAnsi="Times New Roman" w:cs="Times New Roman"/>
          <w:sz w:val="24"/>
          <w:szCs w:val="24"/>
        </w:rPr>
        <w:t> using </w:t>
      </w:r>
      <w:r w:rsidRPr="004D52E1">
        <w:rPr>
          <w:rFonts w:ascii="Times New Roman" w:eastAsia="Times New Roman" w:hAnsi="Times New Roman" w:cs="Times New Roman"/>
          <w:b/>
          <w:bCs/>
          <w:sz w:val="24"/>
          <w:szCs w:val="24"/>
        </w:rPr>
        <w:t>nVision.</w:t>
      </w:r>
    </w:p>
    <w:p w:rsidR="00597957" w:rsidRPr="004D52E1" w:rsidRDefault="00597957"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Setup </w:t>
      </w:r>
      <w:r w:rsidRPr="004D52E1">
        <w:rPr>
          <w:rFonts w:ascii="Times New Roman" w:eastAsia="Times New Roman" w:hAnsi="Times New Roman" w:cs="Times New Roman"/>
          <w:b/>
          <w:bCs/>
          <w:sz w:val="24"/>
          <w:szCs w:val="24"/>
        </w:rPr>
        <w:t>Banks</w:t>
      </w:r>
      <w:r w:rsidRPr="004D52E1">
        <w:rPr>
          <w:rFonts w:ascii="Times New Roman" w:eastAsia="Times New Roman" w:hAnsi="Times New Roman" w:cs="Times New Roman"/>
          <w:sz w:val="24"/>
          <w:szCs w:val="24"/>
        </w:rPr>
        <w:t> for Accounts Payable. Involved in setup of </w:t>
      </w:r>
      <w:r w:rsidRPr="004D52E1">
        <w:rPr>
          <w:rFonts w:ascii="Times New Roman" w:eastAsia="Times New Roman" w:hAnsi="Times New Roman" w:cs="Times New Roman"/>
          <w:b/>
          <w:bCs/>
          <w:sz w:val="24"/>
          <w:szCs w:val="24"/>
        </w:rPr>
        <w:t>Sales and Use Tax</w:t>
      </w:r>
      <w:r w:rsidRPr="004D52E1">
        <w:rPr>
          <w:rFonts w:ascii="Times New Roman" w:eastAsia="Times New Roman" w:hAnsi="Times New Roman" w:cs="Times New Roman"/>
          <w:sz w:val="24"/>
          <w:szCs w:val="24"/>
        </w:rPr>
        <w:t> defaults and options.</w:t>
      </w:r>
    </w:p>
    <w:p w:rsidR="00597957" w:rsidRPr="004D52E1" w:rsidRDefault="00597957"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Setup Payment Timing codes, </w:t>
      </w:r>
      <w:r w:rsidRPr="004D52E1">
        <w:rPr>
          <w:rFonts w:ascii="Times New Roman" w:eastAsia="Times New Roman" w:hAnsi="Times New Roman" w:cs="Times New Roman"/>
          <w:b/>
          <w:bCs/>
          <w:sz w:val="24"/>
          <w:szCs w:val="24"/>
        </w:rPr>
        <w:t>Single and Multiple Pay Terms</w:t>
      </w:r>
      <w:r w:rsidRPr="004D52E1">
        <w:rPr>
          <w:rFonts w:ascii="Times New Roman" w:eastAsia="Times New Roman" w:hAnsi="Times New Roman" w:cs="Times New Roman"/>
          <w:sz w:val="24"/>
          <w:szCs w:val="24"/>
        </w:rPr>
        <w:t>.</w:t>
      </w:r>
    </w:p>
    <w:p w:rsidR="00597957" w:rsidRPr="004D52E1" w:rsidRDefault="00597957" w:rsidP="00594CB6">
      <w:pPr>
        <w:numPr>
          <w:ilvl w:val="0"/>
          <w:numId w:val="9"/>
        </w:numPr>
        <w:shd w:val="clear" w:color="auto" w:fill="FFFFFF"/>
        <w:spacing w:after="0" w:line="341" w:lineRule="atLeast"/>
        <w:ind w:left="720"/>
        <w:rPr>
          <w:rFonts w:ascii="Times New Roman" w:eastAsia="Times New Roman" w:hAnsi="Times New Roman" w:cs="Times New Roman"/>
          <w:sz w:val="24"/>
          <w:szCs w:val="24"/>
        </w:rPr>
      </w:pPr>
      <w:r w:rsidRPr="004D52E1">
        <w:rPr>
          <w:rFonts w:ascii="Times New Roman" w:eastAsia="Times New Roman" w:hAnsi="Times New Roman" w:cs="Times New Roman"/>
          <w:sz w:val="24"/>
          <w:szCs w:val="24"/>
        </w:rPr>
        <w:t>Established </w:t>
      </w:r>
      <w:r w:rsidRPr="004D52E1">
        <w:rPr>
          <w:rFonts w:ascii="Times New Roman" w:eastAsia="Times New Roman" w:hAnsi="Times New Roman" w:cs="Times New Roman"/>
          <w:b/>
          <w:bCs/>
          <w:sz w:val="24"/>
          <w:szCs w:val="24"/>
        </w:rPr>
        <w:t>Vendors</w:t>
      </w:r>
      <w:r w:rsidRPr="004D52E1">
        <w:rPr>
          <w:rFonts w:ascii="Times New Roman" w:eastAsia="Times New Roman" w:hAnsi="Times New Roman" w:cs="Times New Roman"/>
          <w:sz w:val="24"/>
          <w:szCs w:val="24"/>
        </w:rPr>
        <w:t>, Vendor Locations and Vendor Pay Group Codes.</w:t>
      </w:r>
    </w:p>
    <w:p w:rsidR="00597957" w:rsidRPr="004D52E1" w:rsidRDefault="00597957" w:rsidP="00597957">
      <w:pPr>
        <w:pStyle w:val="ListParagraph"/>
        <w:ind w:left="1080"/>
        <w:jc w:val="left"/>
        <w:rPr>
          <w:rFonts w:ascii="Times New Roman" w:hAnsi="Times New Roman" w:cs="Times New Roman"/>
          <w:b w:val="0"/>
          <w:spacing w:val="-5"/>
          <w:sz w:val="24"/>
          <w:szCs w:val="24"/>
        </w:rPr>
      </w:pPr>
    </w:p>
    <w:p w:rsidR="00597957" w:rsidRPr="004D52E1" w:rsidRDefault="00597957" w:rsidP="005812B2">
      <w:pPr>
        <w:rPr>
          <w:rFonts w:ascii="Times New Roman" w:hAnsi="Times New Roman" w:cs="Times New Roman"/>
          <w:spacing w:val="-5"/>
          <w:sz w:val="24"/>
          <w:szCs w:val="24"/>
        </w:rPr>
      </w:pPr>
      <w:r w:rsidRPr="004D52E1">
        <w:rPr>
          <w:rStyle w:val="Strong"/>
          <w:rFonts w:ascii="Times New Roman" w:hAnsi="Times New Roman" w:cs="Times New Roman"/>
          <w:sz w:val="24"/>
          <w:szCs w:val="24"/>
          <w:bdr w:val="none" w:sz="0" w:space="0" w:color="auto" w:frame="1"/>
          <w:shd w:val="clear" w:color="auto" w:fill="FFFFFF"/>
        </w:rPr>
        <w:t>Environment:</w:t>
      </w:r>
      <w:r w:rsidRPr="004D52E1">
        <w:rPr>
          <w:rStyle w:val="apple-converted-space"/>
          <w:rFonts w:ascii="Times New Roman" w:hAnsi="Times New Roman" w:cs="Times New Roman"/>
          <w:b/>
          <w:bCs/>
          <w:sz w:val="24"/>
          <w:szCs w:val="24"/>
          <w:bdr w:val="none" w:sz="0" w:space="0" w:color="auto" w:frame="1"/>
          <w:shd w:val="clear" w:color="auto" w:fill="FFFFFF"/>
        </w:rPr>
        <w:t> </w:t>
      </w:r>
      <w:r w:rsidRPr="004D52E1">
        <w:rPr>
          <w:rFonts w:ascii="Times New Roman" w:hAnsi="Times New Roman" w:cs="Times New Roman"/>
          <w:sz w:val="24"/>
          <w:szCs w:val="24"/>
          <w:shd w:val="clear" w:color="auto" w:fill="FFFFFF"/>
        </w:rPr>
        <w:t>PeopleSoft 8.8/8.0, Oracle 9i, Windows XP, Visio, Crystal Reports 9, nVision, PS-Query (</w:t>
      </w:r>
      <w:r w:rsidR="00E3182F" w:rsidRPr="004D52E1">
        <w:rPr>
          <w:rStyle w:val="Strong"/>
          <w:rFonts w:ascii="Times New Roman" w:hAnsi="Times New Roman" w:cs="Times New Roman"/>
          <w:sz w:val="24"/>
          <w:szCs w:val="24"/>
          <w:bdr w:val="none" w:sz="0" w:space="0" w:color="auto" w:frame="1"/>
          <w:shd w:val="clear" w:color="auto" w:fill="FFFFFF"/>
        </w:rPr>
        <w:t xml:space="preserve">GL, AP, PO, AM &amp; </w:t>
      </w:r>
      <w:r w:rsidRPr="004D52E1">
        <w:rPr>
          <w:rStyle w:val="Strong"/>
          <w:rFonts w:ascii="Times New Roman" w:hAnsi="Times New Roman" w:cs="Times New Roman"/>
          <w:sz w:val="24"/>
          <w:szCs w:val="24"/>
          <w:bdr w:val="none" w:sz="0" w:space="0" w:color="auto" w:frame="1"/>
          <w:shd w:val="clear" w:color="auto" w:fill="FFFFFF"/>
        </w:rPr>
        <w:t>EPM</w:t>
      </w:r>
      <w:r w:rsidRPr="004D52E1">
        <w:rPr>
          <w:rFonts w:ascii="Times New Roman" w:hAnsi="Times New Roman" w:cs="Times New Roman"/>
          <w:sz w:val="24"/>
          <w:szCs w:val="24"/>
          <w:shd w:val="clear" w:color="auto" w:fill="FFFFFF"/>
        </w:rPr>
        <w:t>)</w:t>
      </w:r>
    </w:p>
    <w:p w:rsidR="00B81280" w:rsidRDefault="00B81280" w:rsidP="004B2B38">
      <w:pPr>
        <w:spacing w:after="0"/>
        <w:rPr>
          <w:rFonts w:ascii="Times New Roman" w:hAnsi="Times New Roman" w:cs="Times New Roman"/>
          <w:b/>
          <w:sz w:val="24"/>
          <w:szCs w:val="24"/>
        </w:rPr>
      </w:pPr>
    </w:p>
    <w:p w:rsidR="00117217" w:rsidRDefault="00117217" w:rsidP="004B2B38">
      <w:pPr>
        <w:spacing w:after="0"/>
        <w:rPr>
          <w:rFonts w:ascii="Times New Roman" w:hAnsi="Times New Roman" w:cs="Times New Roman"/>
          <w:b/>
          <w:sz w:val="24"/>
          <w:szCs w:val="24"/>
        </w:rPr>
      </w:pPr>
    </w:p>
    <w:p w:rsidR="00117217" w:rsidRPr="004D52E1" w:rsidRDefault="00117217" w:rsidP="004B2B38">
      <w:pPr>
        <w:spacing w:after="0"/>
        <w:rPr>
          <w:rFonts w:ascii="Times New Roman" w:hAnsi="Times New Roman" w:cs="Times New Roman"/>
          <w:b/>
          <w:sz w:val="24"/>
          <w:szCs w:val="24"/>
        </w:rPr>
      </w:pPr>
    </w:p>
    <w:p w:rsidR="004B2B38" w:rsidRPr="004D52E1" w:rsidRDefault="009400CC" w:rsidP="004B2B38">
      <w:pPr>
        <w:spacing w:after="0"/>
        <w:rPr>
          <w:rFonts w:ascii="Times New Roman" w:hAnsi="Times New Roman" w:cs="Times New Roman"/>
          <w:b/>
          <w:sz w:val="24"/>
          <w:szCs w:val="24"/>
        </w:rPr>
      </w:pPr>
      <w:r w:rsidRPr="004D52E1">
        <w:rPr>
          <w:rFonts w:ascii="Times New Roman" w:hAnsi="Times New Roman" w:cs="Times New Roman"/>
          <w:b/>
          <w:sz w:val="24"/>
          <w:szCs w:val="24"/>
        </w:rPr>
        <w:t>Toyota,</w:t>
      </w:r>
      <w:r w:rsidRPr="004D52E1">
        <w:rPr>
          <w:rFonts w:ascii="Times New Roman" w:eastAsia="Arial" w:hAnsi="Times New Roman" w:cs="Times New Roman"/>
          <w:b/>
          <w:sz w:val="24"/>
          <w:szCs w:val="24"/>
        </w:rPr>
        <w:t xml:space="preserve"> </w:t>
      </w:r>
      <w:r w:rsidRPr="004D52E1">
        <w:rPr>
          <w:rFonts w:ascii="Times New Roman" w:hAnsi="Times New Roman" w:cs="Times New Roman"/>
          <w:b/>
          <w:sz w:val="24"/>
          <w:szCs w:val="24"/>
        </w:rPr>
        <w:t>Georgetown,</w:t>
      </w:r>
      <w:r w:rsidRPr="004D52E1">
        <w:rPr>
          <w:rFonts w:ascii="Times New Roman" w:eastAsia="Arial" w:hAnsi="Times New Roman" w:cs="Times New Roman"/>
          <w:b/>
          <w:sz w:val="24"/>
          <w:szCs w:val="24"/>
        </w:rPr>
        <w:t xml:space="preserve"> </w:t>
      </w:r>
      <w:r w:rsidRPr="004D52E1">
        <w:rPr>
          <w:rFonts w:ascii="Times New Roman" w:hAnsi="Times New Roman" w:cs="Times New Roman"/>
          <w:b/>
          <w:sz w:val="24"/>
          <w:szCs w:val="24"/>
        </w:rPr>
        <w:t>KY</w:t>
      </w:r>
      <w:r w:rsidRPr="004D52E1">
        <w:rPr>
          <w:rFonts w:ascii="Times New Roman" w:eastAsia="Arial" w:hAnsi="Times New Roman" w:cs="Times New Roman"/>
          <w:b/>
          <w:sz w:val="24"/>
          <w:szCs w:val="24"/>
        </w:rPr>
        <w:t xml:space="preserve">                                                              </w:t>
      </w:r>
      <w:r w:rsidRPr="004D52E1">
        <w:rPr>
          <w:rFonts w:ascii="Times New Roman" w:hAnsi="Times New Roman" w:cs="Times New Roman"/>
          <w:b/>
          <w:sz w:val="24"/>
          <w:szCs w:val="24"/>
        </w:rPr>
        <w:tab/>
      </w:r>
      <w:r w:rsidRPr="004D52E1">
        <w:rPr>
          <w:rFonts w:ascii="Times New Roman" w:hAnsi="Times New Roman" w:cs="Times New Roman"/>
          <w:b/>
          <w:sz w:val="24"/>
          <w:szCs w:val="24"/>
        </w:rPr>
        <w:tab/>
      </w:r>
      <w:r w:rsidRPr="004D52E1">
        <w:rPr>
          <w:rFonts w:ascii="Times New Roman" w:hAnsi="Times New Roman" w:cs="Times New Roman"/>
          <w:b/>
          <w:sz w:val="24"/>
          <w:szCs w:val="24"/>
        </w:rPr>
        <w:tab/>
      </w:r>
      <w:r w:rsidR="006939D4" w:rsidRPr="004D52E1">
        <w:rPr>
          <w:rFonts w:ascii="Times New Roman" w:hAnsi="Times New Roman" w:cs="Times New Roman"/>
          <w:b/>
          <w:sz w:val="24"/>
          <w:szCs w:val="24"/>
        </w:rPr>
        <w:t xml:space="preserve">       </w:t>
      </w:r>
      <w:r w:rsidR="00562109">
        <w:rPr>
          <w:rFonts w:ascii="Times New Roman" w:hAnsi="Times New Roman" w:cs="Times New Roman"/>
          <w:b/>
          <w:sz w:val="24"/>
          <w:szCs w:val="24"/>
        </w:rPr>
        <w:t>Nov 2010 to Nov</w:t>
      </w:r>
      <w:r w:rsidR="00597957" w:rsidRPr="004D52E1">
        <w:rPr>
          <w:rFonts w:ascii="Times New Roman" w:hAnsi="Times New Roman" w:cs="Times New Roman"/>
          <w:b/>
          <w:sz w:val="24"/>
          <w:szCs w:val="24"/>
        </w:rPr>
        <w:t xml:space="preserve"> 2012</w:t>
      </w:r>
      <w:r w:rsidR="00597957" w:rsidRPr="004D52E1">
        <w:rPr>
          <w:rFonts w:ascii="Times New Roman" w:hAnsi="Times New Roman" w:cs="Times New Roman"/>
          <w:sz w:val="24"/>
          <w:szCs w:val="24"/>
        </w:rPr>
        <w:t xml:space="preserve"> </w:t>
      </w:r>
      <w:r w:rsidR="006939D4" w:rsidRPr="004D52E1">
        <w:rPr>
          <w:rFonts w:ascii="Times New Roman" w:hAnsi="Times New Roman" w:cs="Times New Roman"/>
          <w:b/>
          <w:sz w:val="24"/>
          <w:szCs w:val="24"/>
        </w:rPr>
        <w:t xml:space="preserve">    </w:t>
      </w:r>
    </w:p>
    <w:p w:rsidR="009400CC" w:rsidRPr="004D52E1" w:rsidRDefault="009400CC" w:rsidP="00283CDB">
      <w:pPr>
        <w:spacing w:after="0"/>
        <w:rPr>
          <w:rFonts w:ascii="Times New Roman" w:hAnsi="Times New Roman" w:cs="Times New Roman"/>
          <w:sz w:val="24"/>
          <w:szCs w:val="24"/>
        </w:rPr>
      </w:pPr>
      <w:r w:rsidRPr="004D52E1">
        <w:rPr>
          <w:rFonts w:ascii="Times New Roman" w:eastAsia="Arial" w:hAnsi="Times New Roman" w:cs="Times New Roman"/>
          <w:b/>
          <w:sz w:val="24"/>
          <w:szCs w:val="24"/>
        </w:rPr>
        <w:t xml:space="preserve">PeopleSoft </w:t>
      </w:r>
      <w:r w:rsidR="00FA2A4B" w:rsidRPr="004D52E1">
        <w:rPr>
          <w:rFonts w:ascii="Times New Roman" w:eastAsia="Arial" w:hAnsi="Times New Roman" w:cs="Times New Roman"/>
          <w:b/>
          <w:sz w:val="24"/>
          <w:szCs w:val="24"/>
        </w:rPr>
        <w:t xml:space="preserve">Functional </w:t>
      </w:r>
      <w:r w:rsidR="00EC2D2E">
        <w:rPr>
          <w:rFonts w:ascii="Times New Roman" w:eastAsia="Arial" w:hAnsi="Times New Roman" w:cs="Times New Roman"/>
          <w:b/>
          <w:sz w:val="24"/>
          <w:szCs w:val="24"/>
        </w:rPr>
        <w:t>Tester</w:t>
      </w:r>
    </w:p>
    <w:p w:rsidR="00283CDB" w:rsidRPr="004D52E1" w:rsidRDefault="00283CDB" w:rsidP="00283CDB">
      <w:pPr>
        <w:spacing w:after="0"/>
        <w:rPr>
          <w:rFonts w:ascii="Times New Roman" w:hAnsi="Times New Roman" w:cs="Times New Roman"/>
          <w:sz w:val="24"/>
          <w:szCs w:val="24"/>
        </w:rPr>
      </w:pPr>
    </w:p>
    <w:p w:rsidR="009400CC" w:rsidRPr="004D52E1" w:rsidRDefault="009400CC" w:rsidP="009400CC">
      <w:pPr>
        <w:rPr>
          <w:rFonts w:ascii="Times New Roman" w:hAnsi="Times New Roman" w:cs="Times New Roman"/>
          <w:sz w:val="24"/>
          <w:szCs w:val="24"/>
        </w:rPr>
      </w:pPr>
      <w:r w:rsidRPr="0071311B">
        <w:rPr>
          <w:rFonts w:ascii="Times New Roman" w:hAnsi="Times New Roman" w:cs="Times New Roman"/>
          <w:b/>
          <w:sz w:val="24"/>
          <w:szCs w:val="24"/>
        </w:rPr>
        <w:t>Project:</w:t>
      </w:r>
      <w:r w:rsidRPr="004D52E1">
        <w:rPr>
          <w:rFonts w:ascii="Times New Roman" w:eastAsia="Arial" w:hAnsi="Times New Roman" w:cs="Times New Roman"/>
          <w:sz w:val="24"/>
          <w:szCs w:val="24"/>
        </w:rPr>
        <w:t xml:space="preserve"> </w:t>
      </w:r>
      <w:r w:rsidR="00003796">
        <w:rPr>
          <w:rFonts w:ascii="Times New Roman" w:eastAsia="Arial" w:hAnsi="Times New Roman" w:cs="Times New Roman"/>
          <w:sz w:val="24"/>
          <w:szCs w:val="24"/>
        </w:rPr>
        <w:t xml:space="preserve">This was a </w:t>
      </w:r>
      <w:r w:rsidRPr="004D52E1">
        <w:rPr>
          <w:rFonts w:ascii="Times New Roman" w:hAnsi="Times New Roman" w:cs="Times New Roman"/>
          <w:sz w:val="24"/>
          <w:szCs w:val="24"/>
        </w:rPr>
        <w:t>Maintenance</w:t>
      </w:r>
      <w:r w:rsidRPr="004D52E1">
        <w:rPr>
          <w:rFonts w:ascii="Times New Roman" w:eastAsia="Arial" w:hAnsi="Times New Roman" w:cs="Times New Roman"/>
          <w:sz w:val="24"/>
          <w:szCs w:val="24"/>
        </w:rPr>
        <w:t xml:space="preserve"> </w:t>
      </w:r>
      <w:r w:rsidR="00003796">
        <w:rPr>
          <w:rFonts w:ascii="Times New Roman" w:eastAsia="Arial" w:hAnsi="Times New Roman" w:cs="Times New Roman"/>
          <w:sz w:val="24"/>
          <w:szCs w:val="24"/>
        </w:rPr>
        <w:t xml:space="preserve">Project on Peoplesoft Financials Version </w:t>
      </w:r>
      <w:r w:rsidR="00190A1B">
        <w:rPr>
          <w:rFonts w:ascii="Times New Roman" w:hAnsi="Times New Roman" w:cs="Times New Roman"/>
          <w:sz w:val="24"/>
          <w:szCs w:val="24"/>
        </w:rPr>
        <w:t>9.0</w:t>
      </w:r>
      <w:r w:rsidR="00BC2DA1">
        <w:rPr>
          <w:rFonts w:ascii="Times New Roman" w:hAnsi="Times New Roman" w:cs="Times New Roman"/>
          <w:sz w:val="24"/>
          <w:szCs w:val="24"/>
        </w:rPr>
        <w:t xml:space="preserve"> using Modules </w:t>
      </w:r>
      <w:r w:rsidRPr="004D52E1">
        <w:rPr>
          <w:rFonts w:ascii="Times New Roman" w:hAnsi="Times New Roman" w:cs="Times New Roman"/>
          <w:sz w:val="24"/>
          <w:szCs w:val="24"/>
        </w:rPr>
        <w:t>AP,</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AR,</w:t>
      </w:r>
      <w:r w:rsidRPr="004D52E1">
        <w:rPr>
          <w:rFonts w:ascii="Times New Roman" w:eastAsia="Arial" w:hAnsi="Times New Roman" w:cs="Times New Roman"/>
          <w:sz w:val="24"/>
          <w:szCs w:val="24"/>
        </w:rPr>
        <w:t xml:space="preserve"> </w:t>
      </w:r>
      <w:r w:rsidR="00190A1B">
        <w:rPr>
          <w:rFonts w:ascii="Times New Roman" w:hAnsi="Times New Roman" w:cs="Times New Roman"/>
          <w:sz w:val="24"/>
          <w:szCs w:val="24"/>
        </w:rPr>
        <w:t>G</w:t>
      </w:r>
      <w:r w:rsidR="002A3B52">
        <w:rPr>
          <w:rFonts w:ascii="Times New Roman" w:hAnsi="Times New Roman" w:cs="Times New Roman"/>
          <w:sz w:val="24"/>
          <w:szCs w:val="24"/>
        </w:rPr>
        <w:t>L</w:t>
      </w:r>
      <w:r w:rsidR="00190A1B">
        <w:rPr>
          <w:rFonts w:ascii="Times New Roman" w:hAnsi="Times New Roman" w:cs="Times New Roman"/>
          <w:sz w:val="24"/>
          <w:szCs w:val="24"/>
        </w:rPr>
        <w:t xml:space="preserve"> and </w:t>
      </w:r>
      <w:r w:rsidRPr="004D52E1">
        <w:rPr>
          <w:rFonts w:ascii="Times New Roman" w:eastAsia="Arial" w:hAnsi="Times New Roman" w:cs="Times New Roman"/>
          <w:sz w:val="24"/>
          <w:szCs w:val="24"/>
        </w:rPr>
        <w:t xml:space="preserve"> </w:t>
      </w:r>
      <w:r w:rsidR="00190A1B">
        <w:rPr>
          <w:rFonts w:ascii="Times New Roman" w:hAnsi="Times New Roman" w:cs="Times New Roman"/>
          <w:sz w:val="24"/>
          <w:szCs w:val="24"/>
        </w:rPr>
        <w:t>PO</w:t>
      </w:r>
    </w:p>
    <w:p w:rsidR="000C15BB" w:rsidRPr="004D52E1" w:rsidRDefault="000C15BB" w:rsidP="009400CC">
      <w:pPr>
        <w:rPr>
          <w:rFonts w:ascii="Times New Roman" w:hAnsi="Times New Roman" w:cs="Times New Roman"/>
          <w:b/>
          <w:sz w:val="24"/>
          <w:szCs w:val="24"/>
        </w:rPr>
      </w:pPr>
      <w:r w:rsidRPr="004D52E1">
        <w:rPr>
          <w:rFonts w:ascii="Times New Roman" w:hAnsi="Times New Roman" w:cs="Times New Roman"/>
          <w:b/>
          <w:sz w:val="24"/>
          <w:szCs w:val="24"/>
        </w:rPr>
        <w:t>Responsibilities:</w:t>
      </w:r>
    </w:p>
    <w:p w:rsidR="00413246" w:rsidRDefault="00413246" w:rsidP="00413246">
      <w:pPr>
        <w:pStyle w:val="NoSpacing"/>
        <w:numPr>
          <w:ilvl w:val="0"/>
          <w:numId w:val="4"/>
        </w:numPr>
        <w:rPr>
          <w:rFonts w:ascii="Times New Roman" w:hAnsi="Times New Roman" w:cs="Times New Roman"/>
          <w:sz w:val="24"/>
          <w:szCs w:val="24"/>
          <w:lang w:eastAsia="en-IN"/>
        </w:rPr>
      </w:pPr>
      <w:r w:rsidRPr="00896C53">
        <w:rPr>
          <w:rFonts w:ascii="Times New Roman" w:hAnsi="Times New Roman" w:cs="Times New Roman"/>
          <w:sz w:val="24"/>
          <w:szCs w:val="24"/>
          <w:lang w:eastAsia="en-IN"/>
        </w:rPr>
        <w:t>Responsibility includes Core Process Analysis covering –</w:t>
      </w:r>
      <w:r w:rsidRPr="00896C53">
        <w:rPr>
          <w:rFonts w:ascii="Times New Roman" w:hAnsi="Times New Roman" w:cs="Times New Roman"/>
          <w:sz w:val="24"/>
          <w:szCs w:val="24"/>
          <w:lang w:eastAsia="en-IN"/>
        </w:rPr>
        <w:br/>
        <w:t>Current System Functionality, Fit-Gap Analysis, Facilitation and Documentation, Specifications Development and Reviews, Core Use</w:t>
      </w:r>
      <w:r>
        <w:rPr>
          <w:rFonts w:ascii="Times New Roman" w:hAnsi="Times New Roman" w:cs="Times New Roman"/>
          <w:sz w:val="24"/>
          <w:szCs w:val="24"/>
          <w:lang w:eastAsia="en-IN"/>
        </w:rPr>
        <w:t>r Training, Security Analysis.</w:t>
      </w:r>
    </w:p>
    <w:p w:rsidR="00B62947" w:rsidRPr="00B62947" w:rsidRDefault="00413246" w:rsidP="00B6294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96C53">
        <w:rPr>
          <w:rFonts w:ascii="Times New Roman" w:hAnsi="Times New Roman" w:cs="Times New Roman"/>
          <w:sz w:val="24"/>
          <w:szCs w:val="24"/>
          <w:lang w:eastAsia="en-IN"/>
        </w:rPr>
        <w:t xml:space="preserve"> </w:t>
      </w:r>
      <w:r w:rsidR="00B62947" w:rsidRPr="00B62947">
        <w:rPr>
          <w:rFonts w:ascii="Times New Roman" w:eastAsia="Times New Roman" w:hAnsi="Times New Roman" w:cs="Times New Roman"/>
          <w:sz w:val="24"/>
          <w:szCs w:val="24"/>
        </w:rPr>
        <w:t>Create and Execute Test Plans and Test Cases for various functionalities of different PeopleSoft Financial and Supply chain Management modules.</w:t>
      </w:r>
    </w:p>
    <w:p w:rsidR="00B62947" w:rsidRPr="00B62947" w:rsidRDefault="00B62947" w:rsidP="00B6294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2947">
        <w:rPr>
          <w:rFonts w:ascii="Times New Roman" w:eastAsia="Times New Roman" w:hAnsi="Times New Roman" w:cs="Times New Roman"/>
          <w:sz w:val="24"/>
          <w:szCs w:val="24"/>
        </w:rPr>
        <w:t>Execute Interface Testing, Integration Testing, System Testing, Security Testing, End to End testing, and Regression Testing.</w:t>
      </w:r>
    </w:p>
    <w:p w:rsidR="00B62947" w:rsidRPr="00B62947" w:rsidRDefault="00B62947" w:rsidP="00B6294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2947">
        <w:rPr>
          <w:rFonts w:ascii="Times New Roman" w:eastAsia="Times New Roman" w:hAnsi="Times New Roman" w:cs="Times New Roman"/>
          <w:sz w:val="24"/>
          <w:szCs w:val="24"/>
        </w:rPr>
        <w:t>Execute and cooperate with state employees for Legacy files End to End testing.</w:t>
      </w:r>
    </w:p>
    <w:p w:rsidR="00B62947" w:rsidRPr="00B62947" w:rsidRDefault="00B62947" w:rsidP="00B6294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2947">
        <w:rPr>
          <w:rFonts w:ascii="Times New Roman" w:eastAsia="Times New Roman" w:hAnsi="Times New Roman" w:cs="Times New Roman"/>
          <w:sz w:val="24"/>
          <w:szCs w:val="24"/>
        </w:rPr>
        <w:t>Developed test cases and executed test cases for creating different Vouchers, Posting of Vouchers, Posting of Payments.</w:t>
      </w:r>
    </w:p>
    <w:p w:rsidR="00B62947" w:rsidRPr="00B62947" w:rsidRDefault="00B62947" w:rsidP="00B6294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2947">
        <w:rPr>
          <w:rFonts w:ascii="Times New Roman" w:eastAsia="Times New Roman" w:hAnsi="Times New Roman" w:cs="Times New Roman"/>
          <w:sz w:val="24"/>
          <w:szCs w:val="24"/>
        </w:rPr>
        <w:t>Developed test cases and executed for creating, editing different online and other Journal Entry in General Ledger module.</w:t>
      </w:r>
    </w:p>
    <w:p w:rsidR="00B62947" w:rsidRPr="00B62947" w:rsidRDefault="00B62947" w:rsidP="00B6294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2947">
        <w:rPr>
          <w:rFonts w:ascii="Times New Roman" w:eastAsia="Times New Roman" w:hAnsi="Times New Roman" w:cs="Times New Roman"/>
          <w:sz w:val="24"/>
          <w:szCs w:val="24"/>
        </w:rPr>
        <w:t>Execute test for creation of online and batch process of vouchers, edit vouchers, approve vouchers, posting of vouchers in Account Payable module.</w:t>
      </w:r>
    </w:p>
    <w:p w:rsidR="00B62947" w:rsidRPr="00B62947" w:rsidRDefault="00B62947" w:rsidP="00B6294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2947">
        <w:rPr>
          <w:rFonts w:ascii="Times New Roman" w:eastAsia="Times New Roman" w:hAnsi="Times New Roman" w:cs="Times New Roman"/>
          <w:sz w:val="24"/>
          <w:szCs w:val="24"/>
        </w:rPr>
        <w:t>Execute tests for create journals; approve journals, payment processing, posting payments etc in General ledger module.</w:t>
      </w:r>
    </w:p>
    <w:p w:rsidR="00B62947" w:rsidRDefault="00B62947" w:rsidP="00B6294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2947">
        <w:rPr>
          <w:rFonts w:ascii="Times New Roman" w:eastAsia="Times New Roman" w:hAnsi="Times New Roman" w:cs="Times New Roman"/>
          <w:sz w:val="24"/>
          <w:szCs w:val="24"/>
        </w:rPr>
        <w:t>Execute tests for Travel Authorization, creating Travel Reports, Time submission in Travel and Expenses module.</w:t>
      </w:r>
    </w:p>
    <w:p w:rsidR="00B62947" w:rsidRDefault="00B62947" w:rsidP="00B62947">
      <w:pPr>
        <w:pStyle w:val="NoSpacing"/>
        <w:numPr>
          <w:ilvl w:val="0"/>
          <w:numId w:val="24"/>
        </w:numPr>
        <w:rPr>
          <w:rFonts w:ascii="Times New Roman" w:hAnsi="Times New Roman" w:cs="Times New Roman"/>
          <w:sz w:val="24"/>
          <w:szCs w:val="24"/>
          <w:lang w:eastAsia="en-IN"/>
        </w:rPr>
      </w:pPr>
      <w:r w:rsidRPr="00896C53">
        <w:rPr>
          <w:rFonts w:ascii="Times New Roman" w:hAnsi="Times New Roman" w:cs="Times New Roman"/>
          <w:sz w:val="24"/>
          <w:szCs w:val="24"/>
          <w:lang w:eastAsia="en-IN"/>
        </w:rPr>
        <w:t>Understanding and analyzing the business requirements, preparing the functional specs and gett</w:t>
      </w:r>
      <w:r>
        <w:rPr>
          <w:rFonts w:ascii="Times New Roman" w:hAnsi="Times New Roman" w:cs="Times New Roman"/>
          <w:sz w:val="24"/>
          <w:szCs w:val="24"/>
          <w:lang w:eastAsia="en-IN"/>
        </w:rPr>
        <w:t>ing signoff from the business.</w:t>
      </w:r>
    </w:p>
    <w:p w:rsidR="00B62947" w:rsidRPr="00B62947" w:rsidRDefault="00B62947" w:rsidP="00B62947">
      <w:pPr>
        <w:pStyle w:val="NoSpacing"/>
        <w:numPr>
          <w:ilvl w:val="0"/>
          <w:numId w:val="24"/>
        </w:numPr>
        <w:rPr>
          <w:rFonts w:ascii="Times New Roman" w:hAnsi="Times New Roman" w:cs="Times New Roman"/>
          <w:sz w:val="24"/>
          <w:szCs w:val="24"/>
          <w:lang w:eastAsia="en-IN"/>
        </w:rPr>
      </w:pPr>
      <w:r w:rsidRPr="00B51F00">
        <w:rPr>
          <w:rFonts w:ascii="Times New Roman" w:hAnsi="Times New Roman" w:cs="Times New Roman"/>
          <w:sz w:val="24"/>
          <w:szCs w:val="24"/>
          <w:lang w:eastAsia="en-IN"/>
        </w:rPr>
        <w:t xml:space="preserve"> Providing the effort estimates from the functional perspective for the </w:t>
      </w:r>
      <w:r w:rsidRPr="008426B5">
        <w:rPr>
          <w:rFonts w:ascii="Times New Roman" w:hAnsi="Times New Roman" w:cs="Times New Roman"/>
          <w:b/>
          <w:sz w:val="24"/>
          <w:szCs w:val="24"/>
          <w:lang w:eastAsia="en-IN"/>
        </w:rPr>
        <w:t>Functional design specification, configuration, testing and UAT</w:t>
      </w:r>
      <w:r w:rsidRPr="00B51F00">
        <w:rPr>
          <w:rFonts w:ascii="Times New Roman" w:hAnsi="Times New Roman" w:cs="Times New Roman"/>
          <w:sz w:val="24"/>
          <w:szCs w:val="24"/>
          <w:lang w:eastAsia="en-IN"/>
        </w:rPr>
        <w:t>.</w:t>
      </w:r>
    </w:p>
    <w:p w:rsidR="00B62947" w:rsidRPr="007C53D4" w:rsidRDefault="00B62947" w:rsidP="00B62947">
      <w:pPr>
        <w:pStyle w:val="NoSpacing"/>
        <w:numPr>
          <w:ilvl w:val="0"/>
          <w:numId w:val="4"/>
        </w:numPr>
        <w:rPr>
          <w:rFonts w:ascii="Times New Roman" w:hAnsi="Times New Roman" w:cs="Times New Roman"/>
          <w:sz w:val="24"/>
          <w:szCs w:val="24"/>
          <w:lang w:eastAsia="en-IN"/>
        </w:rPr>
      </w:pPr>
      <w:r w:rsidRPr="008426B5">
        <w:rPr>
          <w:rFonts w:ascii="Times New Roman" w:hAnsi="Times New Roman" w:cs="Times New Roman"/>
          <w:b/>
          <w:sz w:val="24"/>
          <w:szCs w:val="24"/>
          <w:lang w:eastAsia="en-IN"/>
        </w:rPr>
        <w:t>Created Test cases</w:t>
      </w:r>
      <w:r w:rsidRPr="00896C53">
        <w:rPr>
          <w:rFonts w:ascii="Times New Roman" w:hAnsi="Times New Roman" w:cs="Times New Roman"/>
          <w:sz w:val="24"/>
          <w:szCs w:val="24"/>
          <w:lang w:eastAsia="en-IN"/>
        </w:rPr>
        <w:t xml:space="preserve"> by covering People-soft delivered functionality, customization and additional configuration covering all the business requirements.</w:t>
      </w:r>
    </w:p>
    <w:p w:rsidR="00B62947" w:rsidRPr="003A111E"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Involved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Query</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and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Reports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Security</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design,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development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and</w:t>
      </w:r>
      <w:r w:rsidRPr="003A111E">
        <w:rPr>
          <w:rFonts w:ascii="Times New Roman" w:eastAsia="Arial" w:hAnsi="Times New Roman" w:cs="Times New Roman"/>
          <w:sz w:val="24"/>
          <w:szCs w:val="24"/>
        </w:rPr>
        <w:t xml:space="preserve"> </w:t>
      </w:r>
      <w:r w:rsidRPr="008426B5">
        <w:rPr>
          <w:rFonts w:ascii="Times New Roman" w:hAnsi="Times New Roman" w:cs="Times New Roman"/>
          <w:b/>
          <w:sz w:val="24"/>
          <w:szCs w:val="24"/>
        </w:rPr>
        <w:t>testing.</w:t>
      </w:r>
    </w:p>
    <w:p w:rsidR="00B62947" w:rsidRPr="00C2362D"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Involved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generating</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Security</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and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Auditing</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Reports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different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Department-wise.</w:t>
      </w:r>
    </w:p>
    <w:p w:rsidR="00B62947" w:rsidRPr="003A111E"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Worked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on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Item</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Inquiry</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to</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include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all</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transaction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groups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and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sort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properly</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and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include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correct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status.</w:t>
      </w:r>
    </w:p>
    <w:p w:rsidR="00B62947"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lastRenderedPageBreak/>
        <w:t>Involved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design,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development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and</w:t>
      </w:r>
      <w:r w:rsidRPr="003A111E">
        <w:rPr>
          <w:rFonts w:ascii="Times New Roman" w:eastAsia="Arial" w:hAnsi="Times New Roman" w:cs="Times New Roman"/>
          <w:sz w:val="24"/>
          <w:szCs w:val="24"/>
        </w:rPr>
        <w:t xml:space="preserve"> </w:t>
      </w:r>
      <w:r w:rsidRPr="008426B5">
        <w:rPr>
          <w:rFonts w:ascii="Times New Roman" w:hAnsi="Times New Roman" w:cs="Times New Roman"/>
          <w:b/>
          <w:sz w:val="24"/>
          <w:szCs w:val="24"/>
        </w:rPr>
        <w:t>testing</w:t>
      </w:r>
      <w:r w:rsidRPr="008426B5">
        <w:rPr>
          <w:rFonts w:ascii="Times New Roman" w:eastAsia="Arial" w:hAnsi="Times New Roman" w:cs="Times New Roman"/>
          <w:b/>
          <w:sz w:val="24"/>
          <w:szCs w:val="24"/>
        </w:rPr>
        <w:t xml:space="preserve"> </w:t>
      </w:r>
      <w:r w:rsidRPr="003A111E">
        <w:rPr>
          <w:rFonts w:ascii="Times New Roman" w:hAnsi="Times New Roman" w:cs="Times New Roman"/>
          <w:sz w:val="24"/>
          <w:szCs w:val="24"/>
        </w:rPr>
        <w:t>of</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Permission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lists,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users,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Roles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and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assigned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roles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to</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users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for</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diff</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Business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units.</w:t>
      </w:r>
    </w:p>
    <w:p w:rsidR="00B62947" w:rsidRDefault="00B62947" w:rsidP="00B62947">
      <w:pPr>
        <w:pStyle w:val="NoSpacing"/>
        <w:numPr>
          <w:ilvl w:val="0"/>
          <w:numId w:val="4"/>
        </w:numPr>
        <w:rPr>
          <w:rFonts w:ascii="Times New Roman" w:hAnsi="Times New Roman" w:cs="Times New Roman"/>
          <w:sz w:val="24"/>
          <w:szCs w:val="24"/>
          <w:lang w:eastAsia="en-IN"/>
        </w:rPr>
      </w:pPr>
      <w:r w:rsidRPr="00896C53">
        <w:rPr>
          <w:rFonts w:ascii="Times New Roman" w:hAnsi="Times New Roman" w:cs="Times New Roman"/>
          <w:sz w:val="24"/>
          <w:szCs w:val="24"/>
          <w:lang w:eastAsia="en-IN"/>
        </w:rPr>
        <w:t xml:space="preserve">Co-coordinating meetings and taking </w:t>
      </w:r>
      <w:r>
        <w:rPr>
          <w:rFonts w:ascii="Times New Roman" w:hAnsi="Times New Roman" w:cs="Times New Roman"/>
          <w:sz w:val="24"/>
          <w:szCs w:val="24"/>
          <w:lang w:eastAsia="en-IN"/>
        </w:rPr>
        <w:t>key decisions in the project.</w:t>
      </w:r>
    </w:p>
    <w:p w:rsidR="00B62947" w:rsidRDefault="00B62947" w:rsidP="00B62947">
      <w:pPr>
        <w:pStyle w:val="NoSpacing"/>
        <w:numPr>
          <w:ilvl w:val="0"/>
          <w:numId w:val="4"/>
        </w:numPr>
        <w:rPr>
          <w:rFonts w:ascii="Times New Roman" w:hAnsi="Times New Roman" w:cs="Times New Roman"/>
          <w:sz w:val="24"/>
          <w:szCs w:val="24"/>
          <w:lang w:eastAsia="en-IN"/>
        </w:rPr>
      </w:pPr>
      <w:r w:rsidRPr="00896C53">
        <w:rPr>
          <w:rFonts w:ascii="Times New Roman" w:hAnsi="Times New Roman" w:cs="Times New Roman"/>
          <w:sz w:val="24"/>
          <w:szCs w:val="24"/>
          <w:lang w:eastAsia="en-IN"/>
        </w:rPr>
        <w:t>Designed the PeopleSoft interface process and Functional Design Document for the</w:t>
      </w:r>
      <w:r>
        <w:rPr>
          <w:rFonts w:ascii="Times New Roman" w:hAnsi="Times New Roman" w:cs="Times New Roman"/>
          <w:sz w:val="24"/>
          <w:szCs w:val="24"/>
          <w:lang w:eastAsia="en-IN"/>
        </w:rPr>
        <w:t xml:space="preserve"> PeopleSoft Interface.</w:t>
      </w:r>
    </w:p>
    <w:p w:rsidR="00B62947" w:rsidRPr="00413246" w:rsidRDefault="00B62947" w:rsidP="00B62947">
      <w:pPr>
        <w:pStyle w:val="NoSpacing"/>
        <w:numPr>
          <w:ilvl w:val="0"/>
          <w:numId w:val="4"/>
        </w:numPr>
        <w:rPr>
          <w:rFonts w:ascii="Times New Roman" w:hAnsi="Times New Roman" w:cs="Times New Roman"/>
          <w:sz w:val="24"/>
          <w:szCs w:val="24"/>
          <w:lang w:eastAsia="en-IN"/>
        </w:rPr>
      </w:pPr>
      <w:r w:rsidRPr="00896C53">
        <w:rPr>
          <w:rFonts w:ascii="Times New Roman" w:hAnsi="Times New Roman" w:cs="Times New Roman"/>
          <w:sz w:val="24"/>
          <w:szCs w:val="24"/>
          <w:lang w:eastAsia="en-IN"/>
        </w:rPr>
        <w:t>Working with the Technical team to provide the understand</w:t>
      </w:r>
      <w:r>
        <w:rPr>
          <w:rFonts w:ascii="Times New Roman" w:hAnsi="Times New Roman" w:cs="Times New Roman"/>
          <w:sz w:val="24"/>
          <w:szCs w:val="24"/>
          <w:lang w:eastAsia="en-IN"/>
        </w:rPr>
        <w:t>ing on the business requirement.</w:t>
      </w:r>
    </w:p>
    <w:p w:rsidR="00B62947" w:rsidRPr="003A111E"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Wrote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Technical</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Design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Documents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for</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different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requirements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using</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the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Business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Requirement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Document.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Developed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the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requirements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according</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to</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the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Technical</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Design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Document.</w:t>
      </w:r>
    </w:p>
    <w:p w:rsidR="00B62947" w:rsidRPr="003A111E"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Created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custom</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Vendor</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Inquiry</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page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according</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to</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the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user</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requirements.(Payables).</w:t>
      </w:r>
    </w:p>
    <w:p w:rsidR="00B62947" w:rsidRPr="003A111E"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Modified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the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delivered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search</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for</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items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e-procurement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according</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to</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requirements.</w:t>
      </w:r>
    </w:p>
    <w:p w:rsidR="00B62947" w:rsidRPr="003A111E"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Solved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the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issues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Workflow,</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in GL</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(General</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Ledger),</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when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the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workflow</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not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being</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routed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to</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correct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people.</w:t>
      </w:r>
    </w:p>
    <w:p w:rsidR="00B62947" w:rsidRPr="003A111E"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Created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Archive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process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to</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remove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older</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MRPs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from</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the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MRP</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tables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for</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Material</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Request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Page.</w:t>
      </w:r>
    </w:p>
    <w:p w:rsidR="00B62947" w:rsidRPr="003A111E"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According</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to</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the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requirements,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controlled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dispatch</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of</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Purchase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Orders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from</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Procurement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Contracts.</w:t>
      </w:r>
    </w:p>
    <w:p w:rsidR="00B62947" w:rsidRPr="003A111E"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Involved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in</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the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Setup</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of</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Financials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Business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Unit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Level.</w:t>
      </w:r>
    </w:p>
    <w:p w:rsidR="00B62947" w:rsidRPr="003A111E"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Responsible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for</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supporting</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key</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financial</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processes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such</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Year-End/Month-end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close,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Combo</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edit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rules,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spreadsheet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journal</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imports.</w:t>
      </w:r>
    </w:p>
    <w:p w:rsidR="00B62947"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3A111E">
        <w:rPr>
          <w:rFonts w:ascii="Times New Roman" w:hAnsi="Times New Roman" w:cs="Times New Roman"/>
          <w:sz w:val="24"/>
          <w:szCs w:val="24"/>
        </w:rPr>
        <w:t>Modified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Report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which</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summarizes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all</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payments</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by</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vendor,</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payment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bank</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account,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payment</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date,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and</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employee</w:t>
      </w:r>
      <w:r w:rsidRPr="003A111E">
        <w:rPr>
          <w:rFonts w:ascii="Times New Roman" w:eastAsia="Arial" w:hAnsi="Times New Roman" w:cs="Times New Roman"/>
          <w:sz w:val="24"/>
          <w:szCs w:val="24"/>
        </w:rPr>
        <w:t xml:space="preserve"> </w:t>
      </w:r>
      <w:r w:rsidRPr="003A111E">
        <w:rPr>
          <w:rFonts w:ascii="Times New Roman" w:hAnsi="Times New Roman" w:cs="Times New Roman"/>
          <w:sz w:val="24"/>
          <w:szCs w:val="24"/>
        </w:rPr>
        <w:t>ID</w:t>
      </w:r>
      <w:r>
        <w:rPr>
          <w:rFonts w:ascii="Times New Roman" w:hAnsi="Times New Roman" w:cs="Times New Roman"/>
          <w:sz w:val="24"/>
          <w:szCs w:val="24"/>
        </w:rPr>
        <w:t>.</w:t>
      </w:r>
    </w:p>
    <w:p w:rsidR="00B62947"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B62947">
        <w:rPr>
          <w:rFonts w:ascii="Times New Roman" w:eastAsia="Times New Roman" w:hAnsi="Times New Roman" w:cs="Times New Roman"/>
          <w:sz w:val="24"/>
          <w:szCs w:val="24"/>
        </w:rPr>
        <w:t>Developed Test cases and executed for Creating Vouchers, Posting Vouchers, Creating Pay Cycles, Posting the Payment, and Running Journal Generator Process to create the journal entries, Travel Authorization, Travel expense approval, and Travel Expense Reports for employees.</w:t>
      </w:r>
    </w:p>
    <w:p w:rsidR="00B62947"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B62947">
        <w:rPr>
          <w:rFonts w:ascii="Times New Roman" w:eastAsia="Times New Roman" w:hAnsi="Times New Roman" w:cs="Times New Roman"/>
          <w:sz w:val="24"/>
          <w:szCs w:val="24"/>
        </w:rPr>
        <w:t>Log defects and track the defects in Quality Center.</w:t>
      </w:r>
    </w:p>
    <w:p w:rsidR="00B62947" w:rsidRPr="00B62947" w:rsidRDefault="00B62947" w:rsidP="00B62947">
      <w:pPr>
        <w:numPr>
          <w:ilvl w:val="0"/>
          <w:numId w:val="4"/>
        </w:numPr>
        <w:suppressAutoHyphens/>
        <w:autoSpaceDE w:val="0"/>
        <w:spacing w:after="0" w:line="240" w:lineRule="auto"/>
        <w:rPr>
          <w:rFonts w:ascii="Times New Roman" w:hAnsi="Times New Roman" w:cs="Times New Roman"/>
          <w:sz w:val="24"/>
          <w:szCs w:val="24"/>
        </w:rPr>
      </w:pPr>
      <w:r w:rsidRPr="00B62947">
        <w:rPr>
          <w:rFonts w:ascii="Times New Roman" w:eastAsia="Times New Roman" w:hAnsi="Times New Roman" w:cs="Times New Roman"/>
          <w:sz w:val="24"/>
          <w:szCs w:val="24"/>
        </w:rPr>
        <w:t>Documented daily defect reports.</w:t>
      </w:r>
    </w:p>
    <w:p w:rsidR="004916A6" w:rsidRPr="00147AFB" w:rsidRDefault="00B62947" w:rsidP="00147AFB">
      <w:pPr>
        <w:spacing w:before="100" w:beforeAutospacing="1" w:after="100" w:afterAutospacing="1" w:line="240" w:lineRule="auto"/>
        <w:rPr>
          <w:rFonts w:ascii="Times New Roman" w:eastAsia="Times New Roman" w:hAnsi="Times New Roman" w:cs="Times New Roman"/>
          <w:sz w:val="24"/>
          <w:szCs w:val="24"/>
        </w:rPr>
      </w:pPr>
      <w:r w:rsidRPr="00B62947">
        <w:rPr>
          <w:rFonts w:ascii="Times New Roman" w:eastAsia="Times New Roman" w:hAnsi="Times New Roman" w:cs="Times New Roman"/>
          <w:b/>
          <w:bCs/>
          <w:sz w:val="24"/>
          <w:szCs w:val="24"/>
        </w:rPr>
        <w:t>Environment:</w:t>
      </w:r>
      <w:r w:rsidRPr="00B62947">
        <w:rPr>
          <w:rFonts w:ascii="Times New Roman" w:eastAsia="Times New Roman" w:hAnsi="Times New Roman" w:cs="Times New Roman"/>
          <w:sz w:val="24"/>
          <w:szCs w:val="24"/>
        </w:rPr>
        <w:t> PeopleSoft FSCM 9.0, PeopleTools 8.49, Quality Center 9.0, SQL Developer, Oracle database 11, Window XP.</w:t>
      </w:r>
    </w:p>
    <w:p w:rsidR="00057447" w:rsidRPr="004D52E1" w:rsidRDefault="00283CDB" w:rsidP="003C539B">
      <w:pPr>
        <w:shd w:val="clear" w:color="auto" w:fill="FFFFFF"/>
        <w:spacing w:after="0" w:line="341" w:lineRule="atLeast"/>
        <w:rPr>
          <w:rFonts w:ascii="Times New Roman" w:eastAsia="Times New Roman" w:hAnsi="Times New Roman" w:cs="Times New Roman"/>
          <w:b/>
          <w:sz w:val="24"/>
          <w:szCs w:val="24"/>
        </w:rPr>
      </w:pPr>
      <w:r w:rsidRPr="004D52E1">
        <w:rPr>
          <w:rFonts w:ascii="Times New Roman" w:eastAsia="Times New Roman" w:hAnsi="Times New Roman" w:cs="Times New Roman"/>
          <w:b/>
          <w:sz w:val="24"/>
          <w:szCs w:val="24"/>
        </w:rPr>
        <w:t xml:space="preserve">Xento Systems, </w:t>
      </w:r>
      <w:r w:rsidR="009B324C">
        <w:rPr>
          <w:rFonts w:ascii="Times New Roman" w:eastAsia="Times New Roman" w:hAnsi="Times New Roman" w:cs="Times New Roman"/>
          <w:b/>
          <w:sz w:val="24"/>
          <w:szCs w:val="24"/>
        </w:rPr>
        <w:t xml:space="preserve">Pune, </w:t>
      </w:r>
      <w:r w:rsidRPr="004D52E1">
        <w:rPr>
          <w:rFonts w:ascii="Times New Roman" w:eastAsia="Times New Roman" w:hAnsi="Times New Roman" w:cs="Times New Roman"/>
          <w:b/>
          <w:sz w:val="24"/>
          <w:szCs w:val="24"/>
        </w:rPr>
        <w:t xml:space="preserve">India                                                                          </w:t>
      </w:r>
      <w:r w:rsidR="00D64010">
        <w:rPr>
          <w:rFonts w:ascii="Times New Roman" w:eastAsia="Times New Roman" w:hAnsi="Times New Roman" w:cs="Times New Roman"/>
          <w:b/>
          <w:sz w:val="24"/>
          <w:szCs w:val="24"/>
        </w:rPr>
        <w:t xml:space="preserve">                       </w:t>
      </w:r>
      <w:r w:rsidR="00F228B5" w:rsidRPr="004D52E1">
        <w:rPr>
          <w:rFonts w:ascii="Times New Roman" w:eastAsia="Times New Roman" w:hAnsi="Times New Roman" w:cs="Times New Roman"/>
          <w:b/>
          <w:sz w:val="24"/>
          <w:szCs w:val="24"/>
        </w:rPr>
        <w:t>Jan</w:t>
      </w:r>
      <w:r w:rsidR="00D93573" w:rsidRPr="004D52E1">
        <w:rPr>
          <w:rFonts w:ascii="Times New Roman" w:eastAsia="Times New Roman" w:hAnsi="Times New Roman" w:cs="Times New Roman"/>
          <w:b/>
          <w:sz w:val="24"/>
          <w:szCs w:val="24"/>
        </w:rPr>
        <w:t xml:space="preserve"> 2009 to Sep 2010</w:t>
      </w:r>
    </w:p>
    <w:p w:rsidR="00057447" w:rsidRPr="004D52E1" w:rsidRDefault="00EB24B7" w:rsidP="003C539B">
      <w:pPr>
        <w:spacing w:after="0"/>
        <w:rPr>
          <w:rFonts w:ascii="Times New Roman" w:hAnsi="Times New Roman" w:cs="Times New Roman"/>
          <w:sz w:val="24"/>
          <w:szCs w:val="24"/>
        </w:rPr>
      </w:pPr>
      <w:r w:rsidRPr="004D52E1">
        <w:rPr>
          <w:rFonts w:ascii="Times New Roman" w:eastAsia="Times New Roman" w:hAnsi="Times New Roman" w:cs="Times New Roman"/>
          <w:b/>
          <w:bCs/>
          <w:sz w:val="24"/>
          <w:szCs w:val="24"/>
        </w:rPr>
        <w:t>Role</w:t>
      </w:r>
      <w:r w:rsidR="00CC45A6" w:rsidRPr="004D52E1">
        <w:rPr>
          <w:rFonts w:ascii="Times New Roman" w:eastAsia="Times New Roman" w:hAnsi="Times New Roman" w:cs="Times New Roman"/>
          <w:b/>
          <w:bCs/>
          <w:sz w:val="24"/>
          <w:szCs w:val="24"/>
        </w:rPr>
        <w:t>: </w:t>
      </w:r>
      <w:r w:rsidR="00057447" w:rsidRPr="004D52E1">
        <w:rPr>
          <w:rFonts w:ascii="Times New Roman" w:hAnsi="Times New Roman" w:cs="Times New Roman"/>
          <w:b/>
          <w:sz w:val="24"/>
          <w:szCs w:val="24"/>
        </w:rPr>
        <w:t>PeopleSoft</w:t>
      </w:r>
      <w:r w:rsidR="00057447" w:rsidRPr="004D52E1">
        <w:rPr>
          <w:rFonts w:ascii="Times New Roman" w:eastAsia="Arial" w:hAnsi="Times New Roman" w:cs="Times New Roman"/>
          <w:b/>
          <w:sz w:val="24"/>
          <w:szCs w:val="24"/>
        </w:rPr>
        <w:t xml:space="preserve"> </w:t>
      </w:r>
      <w:r w:rsidR="006D7B71" w:rsidRPr="004D52E1">
        <w:rPr>
          <w:rFonts w:ascii="Times New Roman" w:eastAsia="Arial" w:hAnsi="Times New Roman" w:cs="Times New Roman"/>
          <w:b/>
          <w:sz w:val="24"/>
          <w:szCs w:val="24"/>
        </w:rPr>
        <w:t xml:space="preserve">Financials </w:t>
      </w:r>
      <w:r w:rsidR="00057447" w:rsidRPr="004D52E1">
        <w:rPr>
          <w:rFonts w:ascii="Times New Roman" w:eastAsia="Arial" w:hAnsi="Times New Roman" w:cs="Times New Roman"/>
          <w:b/>
          <w:sz w:val="24"/>
          <w:szCs w:val="24"/>
        </w:rPr>
        <w:t>Developer</w:t>
      </w:r>
    </w:p>
    <w:p w:rsidR="00057447" w:rsidRPr="004D52E1" w:rsidRDefault="00057447" w:rsidP="00057447">
      <w:pPr>
        <w:rPr>
          <w:rFonts w:ascii="Times New Roman" w:hAnsi="Times New Roman" w:cs="Times New Roman"/>
          <w:sz w:val="24"/>
          <w:szCs w:val="24"/>
        </w:rPr>
      </w:pPr>
      <w:r w:rsidRPr="004D52E1">
        <w:rPr>
          <w:rFonts w:ascii="Times New Roman" w:hAnsi="Times New Roman" w:cs="Times New Roman"/>
          <w:sz w:val="24"/>
          <w:szCs w:val="24"/>
        </w:rPr>
        <w:t>Project:</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PeopleSoft</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Financials</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8.8</w:t>
      </w:r>
      <w:r w:rsidR="00A818CB">
        <w:rPr>
          <w:rFonts w:ascii="Times New Roman" w:hAnsi="Times New Roman" w:cs="Times New Roman"/>
          <w:sz w:val="24"/>
          <w:szCs w:val="24"/>
        </w:rPr>
        <w:t xml:space="preserve"> </w:t>
      </w:r>
      <w:r w:rsidRPr="004D52E1">
        <w:rPr>
          <w:rFonts w:ascii="Times New Roman" w:hAnsi="Times New Roman" w:cs="Times New Roman"/>
          <w:sz w:val="24"/>
          <w:szCs w:val="24"/>
        </w:rPr>
        <w:t>Application</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Support</w:t>
      </w:r>
      <w:r w:rsidRPr="004D52E1">
        <w:rPr>
          <w:rFonts w:ascii="Times New Roman" w:eastAsia="Arial" w:hAnsi="Times New Roman" w:cs="Times New Roman"/>
          <w:sz w:val="24"/>
          <w:szCs w:val="24"/>
        </w:rPr>
        <w:t xml:space="preserve"> </w:t>
      </w:r>
    </w:p>
    <w:p w:rsidR="00C14A9B" w:rsidRPr="004D52E1" w:rsidRDefault="00C14A9B" w:rsidP="003A111E">
      <w:pPr>
        <w:numPr>
          <w:ilvl w:val="0"/>
          <w:numId w:val="5"/>
        </w:numPr>
        <w:suppressAutoHyphens/>
        <w:autoSpaceDE w:val="0"/>
        <w:spacing w:after="0" w:line="240" w:lineRule="auto"/>
        <w:ind w:left="720"/>
        <w:rPr>
          <w:rFonts w:ascii="Times New Roman" w:hAnsi="Times New Roman" w:cs="Times New Roman"/>
          <w:sz w:val="24"/>
          <w:szCs w:val="24"/>
        </w:rPr>
      </w:pPr>
      <w:r w:rsidRPr="004D52E1">
        <w:rPr>
          <w:rFonts w:ascii="Times New Roman" w:hAnsi="Times New Roman" w:cs="Times New Roman"/>
          <w:sz w:val="24"/>
          <w:szCs w:val="24"/>
        </w:rPr>
        <w:t>Developed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outbound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interface</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to</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send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GL</w:t>
      </w:r>
      <w:r w:rsidRPr="004D52E1">
        <w:rPr>
          <w:rFonts w:ascii="Times New Roman" w:eastAsia="Arial" w:hAnsi="Times New Roman" w:cs="Times New Roman"/>
          <w:sz w:val="24"/>
          <w:szCs w:val="24"/>
        </w:rPr>
        <w:t xml:space="preserve"> </w:t>
      </w:r>
      <w:r w:rsidR="00A94C90">
        <w:rPr>
          <w:rFonts w:ascii="Times New Roman" w:hAnsi="Times New Roman" w:cs="Times New Roman"/>
          <w:sz w:val="24"/>
          <w:szCs w:val="24"/>
        </w:rPr>
        <w:t>actuals</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and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Budgets</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data</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in</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pipe-delimited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file.</w:t>
      </w:r>
      <w:r w:rsidRPr="004D52E1">
        <w:rPr>
          <w:rFonts w:ascii="Times New Roman" w:eastAsia="Arial" w:hAnsi="Times New Roman" w:cs="Times New Roman"/>
          <w:sz w:val="24"/>
          <w:szCs w:val="24"/>
        </w:rPr>
        <w:t xml:space="preserve"> </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Worked on Application Classes and People code.</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Prepared Technical specifications depending on the functional specifications.</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Worked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on</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application</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engine</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programs</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like</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Payment</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Predictor,</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Receivable</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Update</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of</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AR</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and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Voucher</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Posting,</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Payment</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Posting,</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Matching</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of</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AP.</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Involved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in</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customizations</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of</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pages,</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components</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and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PeopleCode</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related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to</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all</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Financials</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&amp;</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SCM</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modules.</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Extensively involved in development and bug fixing across all modules.</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Providing technical solutions for complex problems.</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Responsible for Unit Testing and Bug Fixing.</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Responsible for solving STR (System Trouble Reports) at the time of IST (Integrated System Testing) and preparing STR documents.</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Responsible for development of change control arising at the time of IST.</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 xml:space="preserve">Worked with business to do </w:t>
      </w:r>
      <w:r w:rsidRPr="00E71D96">
        <w:rPr>
          <w:rFonts w:ascii="Times New Roman" w:hAnsi="Times New Roman" w:cs="Times New Roman"/>
          <w:b/>
          <w:sz w:val="24"/>
          <w:szCs w:val="24"/>
        </w:rPr>
        <w:t>Fit Gap Analysis</w:t>
      </w:r>
      <w:r w:rsidRPr="004D52E1">
        <w:rPr>
          <w:rFonts w:ascii="Times New Roman" w:hAnsi="Times New Roman" w:cs="Times New Roman"/>
          <w:sz w:val="24"/>
          <w:szCs w:val="24"/>
        </w:rPr>
        <w:t>, suggest changes to system or configurations to accommodate business needs and also suggest best solutions in PeopleSoft.</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Worked in Production Support Model for Asset Management module which involved Loading Assets from interface tables int</w:t>
      </w:r>
      <w:r w:rsidR="00571B3C">
        <w:rPr>
          <w:rFonts w:ascii="Times New Roman" w:hAnsi="Times New Roman" w:cs="Times New Roman"/>
          <w:sz w:val="24"/>
          <w:szCs w:val="24"/>
        </w:rPr>
        <w:t>o PeopleSoft, Fixing jobs</w:t>
      </w:r>
      <w:r w:rsidRPr="004D52E1">
        <w:rPr>
          <w:rFonts w:ascii="Times New Roman" w:hAnsi="Times New Roman" w:cs="Times New Roman"/>
          <w:sz w:val="24"/>
          <w:szCs w:val="24"/>
        </w:rPr>
        <w:t xml:space="preserve"> related to Calc Depreciation process, resolving business user’s issues or inquiries regarding asset transfers. Balances.</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lastRenderedPageBreak/>
        <w:t>Worked on creating Application Engine Programs for automation of repetitive tasks for business users.</w:t>
      </w:r>
    </w:p>
    <w:p w:rsidR="00417C81" w:rsidRPr="004D52E1" w:rsidRDefault="00417C81" w:rsidP="003A111E">
      <w:pPr>
        <w:numPr>
          <w:ilvl w:val="0"/>
          <w:numId w:val="5"/>
        </w:numPr>
        <w:suppressAutoHyphens/>
        <w:autoSpaceDE w:val="0"/>
        <w:spacing w:after="0" w:line="240" w:lineRule="auto"/>
        <w:ind w:left="720"/>
        <w:rPr>
          <w:rFonts w:ascii="Times New Roman" w:hAnsi="Times New Roman" w:cs="Times New Roman"/>
          <w:sz w:val="24"/>
          <w:szCs w:val="24"/>
        </w:rPr>
      </w:pPr>
      <w:r w:rsidRPr="004D52E1">
        <w:rPr>
          <w:rFonts w:ascii="Times New Roman" w:hAnsi="Times New Roman" w:cs="Times New Roman"/>
          <w:sz w:val="24"/>
          <w:szCs w:val="24"/>
        </w:rPr>
        <w:t>Modified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invoice</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print</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programs</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for</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specific</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requirements.</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Worked on writing Excel to CI interfaces to help business load burden rates, Bill Of Materials into PeopleSoft using excel.</w:t>
      </w:r>
    </w:p>
    <w:p w:rsidR="00C14A9B" w:rsidRPr="004D52E1" w:rsidRDefault="00C14A9B" w:rsidP="003A111E">
      <w:pPr>
        <w:numPr>
          <w:ilvl w:val="0"/>
          <w:numId w:val="5"/>
        </w:numPr>
        <w:spacing w:after="0" w:line="240" w:lineRule="auto"/>
        <w:ind w:left="720"/>
        <w:rPr>
          <w:rFonts w:ascii="Times New Roman" w:hAnsi="Times New Roman" w:cs="Times New Roman"/>
          <w:b/>
          <w:sz w:val="24"/>
          <w:szCs w:val="24"/>
        </w:rPr>
      </w:pPr>
      <w:r w:rsidRPr="004D52E1">
        <w:rPr>
          <w:rFonts w:ascii="Times New Roman" w:hAnsi="Times New Roman" w:cs="Times New Roman"/>
          <w:sz w:val="24"/>
          <w:szCs w:val="24"/>
        </w:rPr>
        <w:t>Designed and developed custom app engine programs to read data from external files load them into PeopleSoft and perform processing.</w:t>
      </w:r>
    </w:p>
    <w:p w:rsidR="00417C81" w:rsidRPr="004D52E1" w:rsidRDefault="00417C81" w:rsidP="003A111E">
      <w:pPr>
        <w:numPr>
          <w:ilvl w:val="0"/>
          <w:numId w:val="5"/>
        </w:numPr>
        <w:suppressAutoHyphens/>
        <w:autoSpaceDE w:val="0"/>
        <w:spacing w:after="0" w:line="240" w:lineRule="auto"/>
        <w:ind w:left="720"/>
        <w:rPr>
          <w:rFonts w:ascii="Times New Roman" w:hAnsi="Times New Roman" w:cs="Times New Roman"/>
          <w:sz w:val="24"/>
          <w:szCs w:val="24"/>
        </w:rPr>
      </w:pPr>
      <w:r w:rsidRPr="004D52E1">
        <w:rPr>
          <w:rFonts w:ascii="Times New Roman" w:hAnsi="Times New Roman" w:cs="Times New Roman"/>
          <w:sz w:val="24"/>
          <w:szCs w:val="24"/>
        </w:rPr>
        <w:t>Developed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program</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to</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load</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Project</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Resource</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table</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from</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AR</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item</w:t>
      </w:r>
      <w:r w:rsidRPr="004D52E1">
        <w:rPr>
          <w:rFonts w:ascii="Times New Roman" w:eastAsia="Arial" w:hAnsi="Times New Roman" w:cs="Times New Roman"/>
          <w:sz w:val="24"/>
          <w:szCs w:val="24"/>
        </w:rPr>
        <w:t xml:space="preserve"> </w:t>
      </w:r>
      <w:r w:rsidRPr="004D52E1">
        <w:rPr>
          <w:rFonts w:ascii="Times New Roman" w:hAnsi="Times New Roman" w:cs="Times New Roman"/>
          <w:sz w:val="24"/>
          <w:szCs w:val="24"/>
        </w:rPr>
        <w:t>tables.</w:t>
      </w:r>
    </w:p>
    <w:p w:rsidR="002C0C58" w:rsidRDefault="002C0C58" w:rsidP="00283CDB">
      <w:pPr>
        <w:rPr>
          <w:rFonts w:ascii="Times New Roman" w:hAnsi="Times New Roman" w:cs="Times New Roman"/>
          <w:sz w:val="24"/>
          <w:szCs w:val="24"/>
        </w:rPr>
      </w:pPr>
    </w:p>
    <w:p w:rsidR="000C4D1A" w:rsidRPr="00FC1CB6" w:rsidRDefault="00C14A9B" w:rsidP="00283CDB">
      <w:pPr>
        <w:rPr>
          <w:rFonts w:ascii="Times New Roman" w:hAnsi="Times New Roman" w:cs="Times New Roman"/>
          <w:b/>
          <w:sz w:val="24"/>
          <w:szCs w:val="24"/>
        </w:rPr>
      </w:pPr>
      <w:r w:rsidRPr="004D52E1">
        <w:rPr>
          <w:rFonts w:ascii="Times New Roman" w:hAnsi="Times New Roman" w:cs="Times New Roman"/>
          <w:b/>
          <w:sz w:val="24"/>
          <w:szCs w:val="24"/>
        </w:rPr>
        <w:t>Tools</w:t>
      </w:r>
      <w:r w:rsidR="00E56CC7" w:rsidRPr="004D52E1">
        <w:rPr>
          <w:rFonts w:ascii="Times New Roman" w:hAnsi="Times New Roman" w:cs="Times New Roman"/>
          <w:b/>
          <w:sz w:val="24"/>
          <w:szCs w:val="24"/>
        </w:rPr>
        <w:t>:</w:t>
      </w:r>
      <w:r w:rsidR="00E56CC7" w:rsidRPr="004D52E1">
        <w:rPr>
          <w:rFonts w:ascii="Times New Roman" w:hAnsi="Times New Roman" w:cs="Times New Roman"/>
          <w:sz w:val="24"/>
          <w:szCs w:val="24"/>
        </w:rPr>
        <w:t xml:space="preserve">  Peopletools 8.45, Peoplesoft</w:t>
      </w:r>
      <w:r w:rsidRPr="004D52E1">
        <w:rPr>
          <w:rFonts w:ascii="Times New Roman" w:hAnsi="Times New Roman" w:cs="Times New Roman"/>
          <w:sz w:val="24"/>
          <w:szCs w:val="24"/>
        </w:rPr>
        <w:t>,</w:t>
      </w:r>
      <w:r w:rsidR="00FD4CD2" w:rsidRPr="004D52E1">
        <w:rPr>
          <w:rFonts w:ascii="Times New Roman" w:hAnsi="Times New Roman" w:cs="Times New Roman"/>
          <w:sz w:val="24"/>
          <w:szCs w:val="24"/>
        </w:rPr>
        <w:t xml:space="preserve"> </w:t>
      </w:r>
      <w:r w:rsidRPr="004D52E1">
        <w:rPr>
          <w:rFonts w:ascii="Times New Roman" w:hAnsi="Times New Roman" w:cs="Times New Roman"/>
          <w:sz w:val="24"/>
          <w:szCs w:val="24"/>
        </w:rPr>
        <w:t xml:space="preserve">Peoplesoft Order Capture, </w:t>
      </w:r>
      <w:r w:rsidR="00045F16" w:rsidRPr="00FC1CB6">
        <w:rPr>
          <w:rFonts w:ascii="Times New Roman" w:hAnsi="Times New Roman" w:cs="Times New Roman"/>
          <w:b/>
          <w:sz w:val="24"/>
          <w:szCs w:val="24"/>
        </w:rPr>
        <w:t>SQR</w:t>
      </w:r>
      <w:r w:rsidRPr="00FC1CB6">
        <w:rPr>
          <w:rFonts w:ascii="Times New Roman" w:hAnsi="Times New Roman" w:cs="Times New Roman"/>
          <w:b/>
          <w:sz w:val="24"/>
          <w:szCs w:val="24"/>
        </w:rPr>
        <w:t>,</w:t>
      </w:r>
      <w:r w:rsidR="003A4CB1" w:rsidRPr="00FC1CB6">
        <w:rPr>
          <w:rFonts w:ascii="Times New Roman" w:hAnsi="Times New Roman" w:cs="Times New Roman"/>
          <w:b/>
          <w:sz w:val="24"/>
          <w:szCs w:val="24"/>
        </w:rPr>
        <w:t xml:space="preserve"> </w:t>
      </w:r>
      <w:r w:rsidR="0090190D" w:rsidRPr="00FC1CB6">
        <w:rPr>
          <w:rFonts w:ascii="Times New Roman" w:hAnsi="Times New Roman" w:cs="Times New Roman"/>
          <w:b/>
          <w:sz w:val="24"/>
          <w:szCs w:val="24"/>
        </w:rPr>
        <w:t xml:space="preserve">PS </w:t>
      </w:r>
      <w:r w:rsidRPr="00FC1CB6">
        <w:rPr>
          <w:rFonts w:ascii="Times New Roman" w:hAnsi="Times New Roman" w:cs="Times New Roman"/>
          <w:b/>
          <w:sz w:val="24"/>
          <w:szCs w:val="24"/>
        </w:rPr>
        <w:t>Query, Integration Broker, Application Designer,</w:t>
      </w:r>
      <w:r w:rsidR="00FD4CD2" w:rsidRPr="00FC1CB6">
        <w:rPr>
          <w:rFonts w:ascii="Times New Roman" w:hAnsi="Times New Roman" w:cs="Times New Roman"/>
          <w:b/>
          <w:sz w:val="24"/>
          <w:szCs w:val="24"/>
        </w:rPr>
        <w:t xml:space="preserve"> </w:t>
      </w:r>
      <w:r w:rsidR="006023B3" w:rsidRPr="00FC1CB6">
        <w:rPr>
          <w:rFonts w:ascii="Times New Roman" w:hAnsi="Times New Roman" w:cs="Times New Roman"/>
          <w:b/>
          <w:sz w:val="24"/>
          <w:szCs w:val="24"/>
        </w:rPr>
        <w:t>Application Pac</w:t>
      </w:r>
      <w:r w:rsidRPr="00FC1CB6">
        <w:rPr>
          <w:rFonts w:ascii="Times New Roman" w:hAnsi="Times New Roman" w:cs="Times New Roman"/>
          <w:b/>
          <w:sz w:val="24"/>
          <w:szCs w:val="24"/>
        </w:rPr>
        <w:t>k</w:t>
      </w:r>
      <w:r w:rsidR="006023B3" w:rsidRPr="00FC1CB6">
        <w:rPr>
          <w:rFonts w:ascii="Times New Roman" w:hAnsi="Times New Roman" w:cs="Times New Roman"/>
          <w:b/>
          <w:sz w:val="24"/>
          <w:szCs w:val="24"/>
        </w:rPr>
        <w:t>a</w:t>
      </w:r>
      <w:r w:rsidR="0090190D" w:rsidRPr="00FC1CB6">
        <w:rPr>
          <w:rFonts w:ascii="Times New Roman" w:hAnsi="Times New Roman" w:cs="Times New Roman"/>
          <w:b/>
          <w:sz w:val="24"/>
          <w:szCs w:val="24"/>
        </w:rPr>
        <w:t>ges and</w:t>
      </w:r>
      <w:r w:rsidRPr="00FC1CB6">
        <w:rPr>
          <w:rFonts w:ascii="Times New Roman" w:hAnsi="Times New Roman" w:cs="Times New Roman"/>
          <w:b/>
          <w:sz w:val="24"/>
          <w:szCs w:val="24"/>
        </w:rPr>
        <w:t xml:space="preserve"> Application Engin</w:t>
      </w:r>
      <w:r w:rsidR="00770BF1" w:rsidRPr="00FC1CB6">
        <w:rPr>
          <w:rFonts w:ascii="Times New Roman" w:hAnsi="Times New Roman" w:cs="Times New Roman"/>
          <w:b/>
          <w:sz w:val="24"/>
          <w:szCs w:val="24"/>
        </w:rPr>
        <w:t>e</w:t>
      </w:r>
    </w:p>
    <w:sectPr w:rsidR="000C4D1A" w:rsidRPr="00FC1CB6" w:rsidSect="00E8354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1">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rPr>
    </w:lvl>
  </w:abstractNum>
  <w:abstractNum w:abstractNumId="2">
    <w:nsid w:val="0000000A"/>
    <w:multiLevelType w:val="singleLevel"/>
    <w:tmpl w:val="0000000A"/>
    <w:name w:val="WW8Num10"/>
    <w:lvl w:ilvl="0">
      <w:start w:val="1"/>
      <w:numFmt w:val="bullet"/>
      <w:lvlText w:val=""/>
      <w:lvlJc w:val="left"/>
      <w:pPr>
        <w:tabs>
          <w:tab w:val="num" w:pos="0"/>
        </w:tabs>
        <w:ind w:left="360" w:hanging="360"/>
      </w:pPr>
      <w:rPr>
        <w:rFonts w:ascii="Symbol" w:hAnsi="Symbol" w:cs="Symbol"/>
        <w:sz w:val="16"/>
        <w:szCs w:val="16"/>
      </w:rPr>
    </w:lvl>
  </w:abstractNum>
  <w:abstractNum w:abstractNumId="3">
    <w:nsid w:val="03FE4471"/>
    <w:multiLevelType w:val="multilevel"/>
    <w:tmpl w:val="B6F8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9075ED"/>
    <w:multiLevelType w:val="hybridMultilevel"/>
    <w:tmpl w:val="D398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261DD1"/>
    <w:multiLevelType w:val="multilevel"/>
    <w:tmpl w:val="2BFC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FF2DCB"/>
    <w:multiLevelType w:val="multilevel"/>
    <w:tmpl w:val="E046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5A060F"/>
    <w:multiLevelType w:val="hybridMultilevel"/>
    <w:tmpl w:val="4B18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F5561"/>
    <w:multiLevelType w:val="hybridMultilevel"/>
    <w:tmpl w:val="6B7E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12CA4"/>
    <w:multiLevelType w:val="hybridMultilevel"/>
    <w:tmpl w:val="840A1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CE49A6"/>
    <w:multiLevelType w:val="multilevel"/>
    <w:tmpl w:val="66A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824B42"/>
    <w:multiLevelType w:val="hybridMultilevel"/>
    <w:tmpl w:val="18A0F900"/>
    <w:lvl w:ilvl="0" w:tplc="34589BA8">
      <w:start w:val="1"/>
      <w:numFmt w:val="bullet"/>
      <w:pStyle w:val="Task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B97009"/>
    <w:multiLevelType w:val="multilevel"/>
    <w:tmpl w:val="9990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2E3E43"/>
    <w:multiLevelType w:val="multilevel"/>
    <w:tmpl w:val="9736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F606B1"/>
    <w:multiLevelType w:val="hybridMultilevel"/>
    <w:tmpl w:val="A9E0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596EC3"/>
    <w:multiLevelType w:val="multilevel"/>
    <w:tmpl w:val="1F32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563C66"/>
    <w:multiLevelType w:val="multilevel"/>
    <w:tmpl w:val="9B18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8D3384"/>
    <w:multiLevelType w:val="multilevel"/>
    <w:tmpl w:val="152218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8">
    <w:nsid w:val="57331757"/>
    <w:multiLevelType w:val="multilevel"/>
    <w:tmpl w:val="398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FF2DB0"/>
    <w:multiLevelType w:val="multilevel"/>
    <w:tmpl w:val="E00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213050"/>
    <w:multiLevelType w:val="multilevel"/>
    <w:tmpl w:val="4680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7525D6"/>
    <w:multiLevelType w:val="multilevel"/>
    <w:tmpl w:val="6F5A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634BF1"/>
    <w:multiLevelType w:val="multilevel"/>
    <w:tmpl w:val="6312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33087D"/>
    <w:multiLevelType w:val="hybridMultilevel"/>
    <w:tmpl w:val="A57E8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E7136F"/>
    <w:multiLevelType w:val="multilevel"/>
    <w:tmpl w:val="6008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B52E5F"/>
    <w:multiLevelType w:val="multilevel"/>
    <w:tmpl w:val="68B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0"/>
  </w:num>
  <w:num w:numId="3">
    <w:abstractNumId w:val="17"/>
  </w:num>
  <w:num w:numId="4">
    <w:abstractNumId w:val="1"/>
  </w:num>
  <w:num w:numId="5">
    <w:abstractNumId w:val="23"/>
  </w:num>
  <w:num w:numId="6">
    <w:abstractNumId w:val="3"/>
  </w:num>
  <w:num w:numId="7">
    <w:abstractNumId w:val="4"/>
  </w:num>
  <w:num w:numId="8">
    <w:abstractNumId w:val="14"/>
  </w:num>
  <w:num w:numId="9">
    <w:abstractNumId w:val="9"/>
  </w:num>
  <w:num w:numId="10">
    <w:abstractNumId w:val="12"/>
  </w:num>
  <w:num w:numId="11">
    <w:abstractNumId w:val="16"/>
  </w:num>
  <w:num w:numId="12">
    <w:abstractNumId w:val="25"/>
  </w:num>
  <w:num w:numId="13">
    <w:abstractNumId w:val="18"/>
  </w:num>
  <w:num w:numId="14">
    <w:abstractNumId w:val="7"/>
  </w:num>
  <w:num w:numId="15">
    <w:abstractNumId w:val="8"/>
  </w:num>
  <w:num w:numId="16">
    <w:abstractNumId w:val="11"/>
  </w:num>
  <w:num w:numId="17">
    <w:abstractNumId w:val="24"/>
  </w:num>
  <w:num w:numId="18">
    <w:abstractNumId w:val="6"/>
  </w:num>
  <w:num w:numId="19">
    <w:abstractNumId w:val="22"/>
  </w:num>
  <w:num w:numId="20">
    <w:abstractNumId w:val="21"/>
  </w:num>
  <w:num w:numId="21">
    <w:abstractNumId w:val="19"/>
  </w:num>
  <w:num w:numId="22">
    <w:abstractNumId w:val="5"/>
  </w:num>
  <w:num w:numId="23">
    <w:abstractNumId w:val="10"/>
  </w:num>
  <w:num w:numId="24">
    <w:abstractNumId w:val="1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drawingGridHorizontalSpacing w:val="110"/>
  <w:displayHorizontalDrawingGridEvery w:val="2"/>
  <w:characterSpacingControl w:val="doNotCompress"/>
  <w:compat/>
  <w:rsids>
    <w:rsidRoot w:val="0063670B"/>
    <w:rsid w:val="00003796"/>
    <w:rsid w:val="00010F67"/>
    <w:rsid w:val="00031AF3"/>
    <w:rsid w:val="000410B1"/>
    <w:rsid w:val="00042BEC"/>
    <w:rsid w:val="00045F16"/>
    <w:rsid w:val="00046C67"/>
    <w:rsid w:val="000506FA"/>
    <w:rsid w:val="000568CA"/>
    <w:rsid w:val="00057447"/>
    <w:rsid w:val="000616EB"/>
    <w:rsid w:val="00065AFA"/>
    <w:rsid w:val="0007127C"/>
    <w:rsid w:val="000811F7"/>
    <w:rsid w:val="00082BAF"/>
    <w:rsid w:val="00085A1D"/>
    <w:rsid w:val="00087538"/>
    <w:rsid w:val="00094694"/>
    <w:rsid w:val="00096C2D"/>
    <w:rsid w:val="000A04C4"/>
    <w:rsid w:val="000A173F"/>
    <w:rsid w:val="000A56C2"/>
    <w:rsid w:val="000B1503"/>
    <w:rsid w:val="000B2E5D"/>
    <w:rsid w:val="000B5E0D"/>
    <w:rsid w:val="000C15BB"/>
    <w:rsid w:val="000C4D1A"/>
    <w:rsid w:val="000C78A8"/>
    <w:rsid w:val="000D0A88"/>
    <w:rsid w:val="000D0E8E"/>
    <w:rsid w:val="000D45B7"/>
    <w:rsid w:val="000D7A85"/>
    <w:rsid w:val="000E1D0A"/>
    <w:rsid w:val="000E4B55"/>
    <w:rsid w:val="000E5094"/>
    <w:rsid w:val="000F0B6A"/>
    <w:rsid w:val="000F117E"/>
    <w:rsid w:val="000F1698"/>
    <w:rsid w:val="000F5F34"/>
    <w:rsid w:val="00101381"/>
    <w:rsid w:val="00105DDF"/>
    <w:rsid w:val="0011236D"/>
    <w:rsid w:val="00114A66"/>
    <w:rsid w:val="00117217"/>
    <w:rsid w:val="001205A8"/>
    <w:rsid w:val="0012230A"/>
    <w:rsid w:val="00122C46"/>
    <w:rsid w:val="00130F53"/>
    <w:rsid w:val="00134A2E"/>
    <w:rsid w:val="00147AFB"/>
    <w:rsid w:val="00157E01"/>
    <w:rsid w:val="0016155B"/>
    <w:rsid w:val="00164AEB"/>
    <w:rsid w:val="00166729"/>
    <w:rsid w:val="00166FDE"/>
    <w:rsid w:val="00181F93"/>
    <w:rsid w:val="00184B37"/>
    <w:rsid w:val="00190A1B"/>
    <w:rsid w:val="0019206B"/>
    <w:rsid w:val="001946C3"/>
    <w:rsid w:val="0019522D"/>
    <w:rsid w:val="001A135D"/>
    <w:rsid w:val="001A3040"/>
    <w:rsid w:val="001A3552"/>
    <w:rsid w:val="001B65B9"/>
    <w:rsid w:val="001C4A2F"/>
    <w:rsid w:val="001D0245"/>
    <w:rsid w:val="001D0EC6"/>
    <w:rsid w:val="001D6C92"/>
    <w:rsid w:val="001E0381"/>
    <w:rsid w:val="001E1759"/>
    <w:rsid w:val="001E272A"/>
    <w:rsid w:val="001E50B0"/>
    <w:rsid w:val="002044A7"/>
    <w:rsid w:val="0021257F"/>
    <w:rsid w:val="00214FA1"/>
    <w:rsid w:val="00217A63"/>
    <w:rsid w:val="00220560"/>
    <w:rsid w:val="00224074"/>
    <w:rsid w:val="00236578"/>
    <w:rsid w:val="00236AAF"/>
    <w:rsid w:val="002376D0"/>
    <w:rsid w:val="0024393D"/>
    <w:rsid w:val="002547C1"/>
    <w:rsid w:val="00263572"/>
    <w:rsid w:val="002705D3"/>
    <w:rsid w:val="002722CC"/>
    <w:rsid w:val="0027763D"/>
    <w:rsid w:val="00283CDB"/>
    <w:rsid w:val="00293406"/>
    <w:rsid w:val="00293780"/>
    <w:rsid w:val="00294E43"/>
    <w:rsid w:val="002A114A"/>
    <w:rsid w:val="002A32EC"/>
    <w:rsid w:val="002A3B52"/>
    <w:rsid w:val="002C0C58"/>
    <w:rsid w:val="002C3725"/>
    <w:rsid w:val="002D341D"/>
    <w:rsid w:val="002E26A5"/>
    <w:rsid w:val="002E3CB5"/>
    <w:rsid w:val="002F20E9"/>
    <w:rsid w:val="002F218A"/>
    <w:rsid w:val="002F30F5"/>
    <w:rsid w:val="002F39B6"/>
    <w:rsid w:val="002F3E87"/>
    <w:rsid w:val="002F6084"/>
    <w:rsid w:val="0030211B"/>
    <w:rsid w:val="00303891"/>
    <w:rsid w:val="003044A0"/>
    <w:rsid w:val="003048F5"/>
    <w:rsid w:val="003130BA"/>
    <w:rsid w:val="0031476A"/>
    <w:rsid w:val="00314AF2"/>
    <w:rsid w:val="00317C6C"/>
    <w:rsid w:val="00326247"/>
    <w:rsid w:val="00326CB3"/>
    <w:rsid w:val="00331FB2"/>
    <w:rsid w:val="00332988"/>
    <w:rsid w:val="003417E7"/>
    <w:rsid w:val="003421B4"/>
    <w:rsid w:val="00342E4F"/>
    <w:rsid w:val="00343272"/>
    <w:rsid w:val="00347865"/>
    <w:rsid w:val="0035113C"/>
    <w:rsid w:val="00351F42"/>
    <w:rsid w:val="003618EE"/>
    <w:rsid w:val="00364AD7"/>
    <w:rsid w:val="003706DA"/>
    <w:rsid w:val="00375872"/>
    <w:rsid w:val="003777E4"/>
    <w:rsid w:val="00380B9B"/>
    <w:rsid w:val="00383595"/>
    <w:rsid w:val="003877FA"/>
    <w:rsid w:val="0038784A"/>
    <w:rsid w:val="00387A5F"/>
    <w:rsid w:val="003946A0"/>
    <w:rsid w:val="00397500"/>
    <w:rsid w:val="00397786"/>
    <w:rsid w:val="003A111E"/>
    <w:rsid w:val="003A161B"/>
    <w:rsid w:val="003A4CB1"/>
    <w:rsid w:val="003B2AFA"/>
    <w:rsid w:val="003B7736"/>
    <w:rsid w:val="003C539B"/>
    <w:rsid w:val="003E0491"/>
    <w:rsid w:val="003F427C"/>
    <w:rsid w:val="003F57CF"/>
    <w:rsid w:val="00400CB3"/>
    <w:rsid w:val="00405637"/>
    <w:rsid w:val="00413246"/>
    <w:rsid w:val="00417C81"/>
    <w:rsid w:val="004276D4"/>
    <w:rsid w:val="00434EA4"/>
    <w:rsid w:val="004407DA"/>
    <w:rsid w:val="00445B9C"/>
    <w:rsid w:val="0044652C"/>
    <w:rsid w:val="00446AF9"/>
    <w:rsid w:val="00453CA6"/>
    <w:rsid w:val="0045529E"/>
    <w:rsid w:val="004639EC"/>
    <w:rsid w:val="00472140"/>
    <w:rsid w:val="004729C1"/>
    <w:rsid w:val="00481657"/>
    <w:rsid w:val="0048692D"/>
    <w:rsid w:val="004871AE"/>
    <w:rsid w:val="00487EF4"/>
    <w:rsid w:val="00490494"/>
    <w:rsid w:val="004904A0"/>
    <w:rsid w:val="004916A6"/>
    <w:rsid w:val="004938D2"/>
    <w:rsid w:val="00493D77"/>
    <w:rsid w:val="004A3D8D"/>
    <w:rsid w:val="004B06B4"/>
    <w:rsid w:val="004B267A"/>
    <w:rsid w:val="004B2B38"/>
    <w:rsid w:val="004B5A58"/>
    <w:rsid w:val="004B6592"/>
    <w:rsid w:val="004C3E5C"/>
    <w:rsid w:val="004C7225"/>
    <w:rsid w:val="004C776C"/>
    <w:rsid w:val="004D52E1"/>
    <w:rsid w:val="004E6AB6"/>
    <w:rsid w:val="004F3AA6"/>
    <w:rsid w:val="004F58A1"/>
    <w:rsid w:val="00502256"/>
    <w:rsid w:val="00511E46"/>
    <w:rsid w:val="00512FB3"/>
    <w:rsid w:val="00517502"/>
    <w:rsid w:val="00524C27"/>
    <w:rsid w:val="00527E5B"/>
    <w:rsid w:val="00534E99"/>
    <w:rsid w:val="005430BC"/>
    <w:rsid w:val="00562109"/>
    <w:rsid w:val="00564771"/>
    <w:rsid w:val="00564D3C"/>
    <w:rsid w:val="00571B3C"/>
    <w:rsid w:val="005812B2"/>
    <w:rsid w:val="00581981"/>
    <w:rsid w:val="005853EC"/>
    <w:rsid w:val="005858F5"/>
    <w:rsid w:val="00587EE9"/>
    <w:rsid w:val="0059121A"/>
    <w:rsid w:val="005928BE"/>
    <w:rsid w:val="00594CB6"/>
    <w:rsid w:val="00597957"/>
    <w:rsid w:val="005A08BC"/>
    <w:rsid w:val="005A3D41"/>
    <w:rsid w:val="005A7A95"/>
    <w:rsid w:val="005B5E7E"/>
    <w:rsid w:val="005C2E75"/>
    <w:rsid w:val="005C31A9"/>
    <w:rsid w:val="005C53DB"/>
    <w:rsid w:val="005C6B90"/>
    <w:rsid w:val="005D2397"/>
    <w:rsid w:val="005D28E9"/>
    <w:rsid w:val="005D3064"/>
    <w:rsid w:val="005D34E7"/>
    <w:rsid w:val="006023B3"/>
    <w:rsid w:val="006109AC"/>
    <w:rsid w:val="00617496"/>
    <w:rsid w:val="00623749"/>
    <w:rsid w:val="00625C68"/>
    <w:rsid w:val="00626F57"/>
    <w:rsid w:val="0063670B"/>
    <w:rsid w:val="00637E24"/>
    <w:rsid w:val="006406CE"/>
    <w:rsid w:val="00645996"/>
    <w:rsid w:val="00646724"/>
    <w:rsid w:val="00647A52"/>
    <w:rsid w:val="00655DD9"/>
    <w:rsid w:val="0066235D"/>
    <w:rsid w:val="00671D96"/>
    <w:rsid w:val="0067377B"/>
    <w:rsid w:val="00687FF5"/>
    <w:rsid w:val="006939D4"/>
    <w:rsid w:val="00693CA6"/>
    <w:rsid w:val="006976DA"/>
    <w:rsid w:val="006A7FEB"/>
    <w:rsid w:val="006C668D"/>
    <w:rsid w:val="006D4257"/>
    <w:rsid w:val="006D59B1"/>
    <w:rsid w:val="006D69B6"/>
    <w:rsid w:val="006D7296"/>
    <w:rsid w:val="006D7B71"/>
    <w:rsid w:val="006E5C06"/>
    <w:rsid w:val="006E706A"/>
    <w:rsid w:val="006F05E9"/>
    <w:rsid w:val="006F1030"/>
    <w:rsid w:val="00701CFA"/>
    <w:rsid w:val="00704958"/>
    <w:rsid w:val="00710E1E"/>
    <w:rsid w:val="0071311B"/>
    <w:rsid w:val="00714959"/>
    <w:rsid w:val="0072142C"/>
    <w:rsid w:val="00723B2C"/>
    <w:rsid w:val="007246CE"/>
    <w:rsid w:val="007258C9"/>
    <w:rsid w:val="0073184F"/>
    <w:rsid w:val="00734C75"/>
    <w:rsid w:val="007407B8"/>
    <w:rsid w:val="00740BFF"/>
    <w:rsid w:val="00741306"/>
    <w:rsid w:val="00741444"/>
    <w:rsid w:val="007472DD"/>
    <w:rsid w:val="00750D38"/>
    <w:rsid w:val="0075594D"/>
    <w:rsid w:val="00760BDB"/>
    <w:rsid w:val="007611D0"/>
    <w:rsid w:val="00763D9A"/>
    <w:rsid w:val="00764BAC"/>
    <w:rsid w:val="00765214"/>
    <w:rsid w:val="007674ED"/>
    <w:rsid w:val="00770BF1"/>
    <w:rsid w:val="00771223"/>
    <w:rsid w:val="0077187E"/>
    <w:rsid w:val="00771A0B"/>
    <w:rsid w:val="00774BA3"/>
    <w:rsid w:val="00786D24"/>
    <w:rsid w:val="007913E7"/>
    <w:rsid w:val="00797D7D"/>
    <w:rsid w:val="00797DB7"/>
    <w:rsid w:val="007A0994"/>
    <w:rsid w:val="007A3482"/>
    <w:rsid w:val="007A5490"/>
    <w:rsid w:val="007A65B0"/>
    <w:rsid w:val="007B0963"/>
    <w:rsid w:val="007C0196"/>
    <w:rsid w:val="007C3F5B"/>
    <w:rsid w:val="007C53D4"/>
    <w:rsid w:val="007D1457"/>
    <w:rsid w:val="007D217E"/>
    <w:rsid w:val="007D2D62"/>
    <w:rsid w:val="007D3439"/>
    <w:rsid w:val="007D37BC"/>
    <w:rsid w:val="007D45DF"/>
    <w:rsid w:val="007D5994"/>
    <w:rsid w:val="007E353A"/>
    <w:rsid w:val="007E4082"/>
    <w:rsid w:val="007F1A41"/>
    <w:rsid w:val="007F442D"/>
    <w:rsid w:val="007F6B2A"/>
    <w:rsid w:val="00802161"/>
    <w:rsid w:val="008026CE"/>
    <w:rsid w:val="00804836"/>
    <w:rsid w:val="008064BA"/>
    <w:rsid w:val="0080653E"/>
    <w:rsid w:val="00806C97"/>
    <w:rsid w:val="00807255"/>
    <w:rsid w:val="00813038"/>
    <w:rsid w:val="00825DC9"/>
    <w:rsid w:val="00830BD8"/>
    <w:rsid w:val="008336E1"/>
    <w:rsid w:val="008376AD"/>
    <w:rsid w:val="008426B5"/>
    <w:rsid w:val="00842F03"/>
    <w:rsid w:val="0084524C"/>
    <w:rsid w:val="008461F1"/>
    <w:rsid w:val="0084675A"/>
    <w:rsid w:val="0085064A"/>
    <w:rsid w:val="00860DF1"/>
    <w:rsid w:val="008621FA"/>
    <w:rsid w:val="00862D01"/>
    <w:rsid w:val="008660B5"/>
    <w:rsid w:val="008665D9"/>
    <w:rsid w:val="00875BE5"/>
    <w:rsid w:val="008803F6"/>
    <w:rsid w:val="00880B28"/>
    <w:rsid w:val="00882208"/>
    <w:rsid w:val="00886213"/>
    <w:rsid w:val="008916C7"/>
    <w:rsid w:val="00891A48"/>
    <w:rsid w:val="0089238D"/>
    <w:rsid w:val="00896385"/>
    <w:rsid w:val="00896C53"/>
    <w:rsid w:val="008A105C"/>
    <w:rsid w:val="008A30C7"/>
    <w:rsid w:val="008B1459"/>
    <w:rsid w:val="008B2247"/>
    <w:rsid w:val="008B73C9"/>
    <w:rsid w:val="008C2CAB"/>
    <w:rsid w:val="008C71AD"/>
    <w:rsid w:val="008E4F5E"/>
    <w:rsid w:val="008F4EB3"/>
    <w:rsid w:val="008F6416"/>
    <w:rsid w:val="008F665E"/>
    <w:rsid w:val="0090190D"/>
    <w:rsid w:val="0090639C"/>
    <w:rsid w:val="009358BD"/>
    <w:rsid w:val="00936A36"/>
    <w:rsid w:val="00937F0A"/>
    <w:rsid w:val="009400CC"/>
    <w:rsid w:val="00944A38"/>
    <w:rsid w:val="00952540"/>
    <w:rsid w:val="009551B4"/>
    <w:rsid w:val="0095533F"/>
    <w:rsid w:val="009560B8"/>
    <w:rsid w:val="00956902"/>
    <w:rsid w:val="00961BF9"/>
    <w:rsid w:val="00965A4F"/>
    <w:rsid w:val="00966BE8"/>
    <w:rsid w:val="00966F3D"/>
    <w:rsid w:val="009672BD"/>
    <w:rsid w:val="009724EF"/>
    <w:rsid w:val="00973407"/>
    <w:rsid w:val="009737F8"/>
    <w:rsid w:val="00973B51"/>
    <w:rsid w:val="009825F6"/>
    <w:rsid w:val="00982C76"/>
    <w:rsid w:val="00992D1B"/>
    <w:rsid w:val="009971C6"/>
    <w:rsid w:val="009A462B"/>
    <w:rsid w:val="009A6D26"/>
    <w:rsid w:val="009A73CB"/>
    <w:rsid w:val="009B0ADC"/>
    <w:rsid w:val="009B324C"/>
    <w:rsid w:val="009B6CFD"/>
    <w:rsid w:val="009C0A24"/>
    <w:rsid w:val="009C5EF5"/>
    <w:rsid w:val="009C6033"/>
    <w:rsid w:val="009C7C8F"/>
    <w:rsid w:val="009D6738"/>
    <w:rsid w:val="009D717B"/>
    <w:rsid w:val="009D7180"/>
    <w:rsid w:val="009F2D51"/>
    <w:rsid w:val="009F4258"/>
    <w:rsid w:val="009F7662"/>
    <w:rsid w:val="00A01D48"/>
    <w:rsid w:val="00A03D1B"/>
    <w:rsid w:val="00A03FFF"/>
    <w:rsid w:val="00A05383"/>
    <w:rsid w:val="00A11702"/>
    <w:rsid w:val="00A2195B"/>
    <w:rsid w:val="00A237FB"/>
    <w:rsid w:val="00A31150"/>
    <w:rsid w:val="00A462A0"/>
    <w:rsid w:val="00A528AA"/>
    <w:rsid w:val="00A530AB"/>
    <w:rsid w:val="00A66129"/>
    <w:rsid w:val="00A66EF6"/>
    <w:rsid w:val="00A704B7"/>
    <w:rsid w:val="00A7564C"/>
    <w:rsid w:val="00A75A0F"/>
    <w:rsid w:val="00A802D2"/>
    <w:rsid w:val="00A818CB"/>
    <w:rsid w:val="00A8382C"/>
    <w:rsid w:val="00A84645"/>
    <w:rsid w:val="00A86C8A"/>
    <w:rsid w:val="00A86EFA"/>
    <w:rsid w:val="00A93E39"/>
    <w:rsid w:val="00A94C90"/>
    <w:rsid w:val="00A95FA8"/>
    <w:rsid w:val="00AA3254"/>
    <w:rsid w:val="00AA450B"/>
    <w:rsid w:val="00AA4764"/>
    <w:rsid w:val="00AA4A55"/>
    <w:rsid w:val="00AB1CC0"/>
    <w:rsid w:val="00AB2AD9"/>
    <w:rsid w:val="00AC7A5E"/>
    <w:rsid w:val="00AD6363"/>
    <w:rsid w:val="00AD65E3"/>
    <w:rsid w:val="00AE0AD5"/>
    <w:rsid w:val="00AE165E"/>
    <w:rsid w:val="00AF714A"/>
    <w:rsid w:val="00B10BD5"/>
    <w:rsid w:val="00B13970"/>
    <w:rsid w:val="00B163D1"/>
    <w:rsid w:val="00B165F6"/>
    <w:rsid w:val="00B1770E"/>
    <w:rsid w:val="00B22BC5"/>
    <w:rsid w:val="00B23F2B"/>
    <w:rsid w:val="00B24A4A"/>
    <w:rsid w:val="00B34883"/>
    <w:rsid w:val="00B370DB"/>
    <w:rsid w:val="00B43375"/>
    <w:rsid w:val="00B43656"/>
    <w:rsid w:val="00B51F00"/>
    <w:rsid w:val="00B5253A"/>
    <w:rsid w:val="00B52FC7"/>
    <w:rsid w:val="00B56E9C"/>
    <w:rsid w:val="00B62947"/>
    <w:rsid w:val="00B81280"/>
    <w:rsid w:val="00B96276"/>
    <w:rsid w:val="00BA01FE"/>
    <w:rsid w:val="00BA0D92"/>
    <w:rsid w:val="00BA0FB8"/>
    <w:rsid w:val="00BA2058"/>
    <w:rsid w:val="00BA49D4"/>
    <w:rsid w:val="00BB06A2"/>
    <w:rsid w:val="00BB3917"/>
    <w:rsid w:val="00BB4520"/>
    <w:rsid w:val="00BB5375"/>
    <w:rsid w:val="00BC16C8"/>
    <w:rsid w:val="00BC2DA1"/>
    <w:rsid w:val="00BC729C"/>
    <w:rsid w:val="00BE4E21"/>
    <w:rsid w:val="00BE55E8"/>
    <w:rsid w:val="00C14A9B"/>
    <w:rsid w:val="00C15684"/>
    <w:rsid w:val="00C20109"/>
    <w:rsid w:val="00C22946"/>
    <w:rsid w:val="00C2362D"/>
    <w:rsid w:val="00C3357D"/>
    <w:rsid w:val="00C37E5D"/>
    <w:rsid w:val="00C40BD8"/>
    <w:rsid w:val="00C43380"/>
    <w:rsid w:val="00C43570"/>
    <w:rsid w:val="00C45D18"/>
    <w:rsid w:val="00C53EF9"/>
    <w:rsid w:val="00C545C8"/>
    <w:rsid w:val="00C54D80"/>
    <w:rsid w:val="00C63757"/>
    <w:rsid w:val="00C65D3A"/>
    <w:rsid w:val="00C72A3F"/>
    <w:rsid w:val="00C74B87"/>
    <w:rsid w:val="00C760EA"/>
    <w:rsid w:val="00C90BCD"/>
    <w:rsid w:val="00C92375"/>
    <w:rsid w:val="00C938E6"/>
    <w:rsid w:val="00C963A2"/>
    <w:rsid w:val="00CB0FB6"/>
    <w:rsid w:val="00CB3F20"/>
    <w:rsid w:val="00CB56DC"/>
    <w:rsid w:val="00CC2CAA"/>
    <w:rsid w:val="00CC45A6"/>
    <w:rsid w:val="00CC639C"/>
    <w:rsid w:val="00CC6676"/>
    <w:rsid w:val="00CC7690"/>
    <w:rsid w:val="00CD15E6"/>
    <w:rsid w:val="00CD2BC2"/>
    <w:rsid w:val="00CD350F"/>
    <w:rsid w:val="00CE2096"/>
    <w:rsid w:val="00CE4E2D"/>
    <w:rsid w:val="00CF0408"/>
    <w:rsid w:val="00CF5DFB"/>
    <w:rsid w:val="00CF61E8"/>
    <w:rsid w:val="00D03438"/>
    <w:rsid w:val="00D0347B"/>
    <w:rsid w:val="00D056ED"/>
    <w:rsid w:val="00D07FDD"/>
    <w:rsid w:val="00D12561"/>
    <w:rsid w:val="00D1670F"/>
    <w:rsid w:val="00D234E2"/>
    <w:rsid w:val="00D256EB"/>
    <w:rsid w:val="00D32D79"/>
    <w:rsid w:val="00D34CF2"/>
    <w:rsid w:val="00D36F5B"/>
    <w:rsid w:val="00D42BD2"/>
    <w:rsid w:val="00D528BA"/>
    <w:rsid w:val="00D53DD5"/>
    <w:rsid w:val="00D54A06"/>
    <w:rsid w:val="00D54C01"/>
    <w:rsid w:val="00D57DF7"/>
    <w:rsid w:val="00D608B2"/>
    <w:rsid w:val="00D64010"/>
    <w:rsid w:val="00D66220"/>
    <w:rsid w:val="00D667A5"/>
    <w:rsid w:val="00D72090"/>
    <w:rsid w:val="00D84433"/>
    <w:rsid w:val="00D84E12"/>
    <w:rsid w:val="00D85008"/>
    <w:rsid w:val="00D90526"/>
    <w:rsid w:val="00D93573"/>
    <w:rsid w:val="00D954C5"/>
    <w:rsid w:val="00D974A4"/>
    <w:rsid w:val="00DA5F7F"/>
    <w:rsid w:val="00DA75A2"/>
    <w:rsid w:val="00DB3950"/>
    <w:rsid w:val="00DC33EB"/>
    <w:rsid w:val="00DD1135"/>
    <w:rsid w:val="00DD27CB"/>
    <w:rsid w:val="00DD763C"/>
    <w:rsid w:val="00DE0F8F"/>
    <w:rsid w:val="00DE1B76"/>
    <w:rsid w:val="00DE76DA"/>
    <w:rsid w:val="00E00D09"/>
    <w:rsid w:val="00E03EE6"/>
    <w:rsid w:val="00E06FAA"/>
    <w:rsid w:val="00E11A74"/>
    <w:rsid w:val="00E24B16"/>
    <w:rsid w:val="00E25682"/>
    <w:rsid w:val="00E25A2C"/>
    <w:rsid w:val="00E3182F"/>
    <w:rsid w:val="00E326E2"/>
    <w:rsid w:val="00E329D2"/>
    <w:rsid w:val="00E44057"/>
    <w:rsid w:val="00E44141"/>
    <w:rsid w:val="00E442AD"/>
    <w:rsid w:val="00E459F9"/>
    <w:rsid w:val="00E56CC7"/>
    <w:rsid w:val="00E607DF"/>
    <w:rsid w:val="00E71D96"/>
    <w:rsid w:val="00E76FF1"/>
    <w:rsid w:val="00E82079"/>
    <w:rsid w:val="00E83541"/>
    <w:rsid w:val="00E90089"/>
    <w:rsid w:val="00E96E14"/>
    <w:rsid w:val="00EA0EE0"/>
    <w:rsid w:val="00EA442F"/>
    <w:rsid w:val="00EA52A5"/>
    <w:rsid w:val="00EA6EF1"/>
    <w:rsid w:val="00EB24B7"/>
    <w:rsid w:val="00EB2B66"/>
    <w:rsid w:val="00EB3CCE"/>
    <w:rsid w:val="00EC2D2E"/>
    <w:rsid w:val="00ED3E89"/>
    <w:rsid w:val="00ED695C"/>
    <w:rsid w:val="00EE239C"/>
    <w:rsid w:val="00EE586A"/>
    <w:rsid w:val="00EE6710"/>
    <w:rsid w:val="00F05C77"/>
    <w:rsid w:val="00F13A8A"/>
    <w:rsid w:val="00F15B25"/>
    <w:rsid w:val="00F21A2C"/>
    <w:rsid w:val="00F21CF9"/>
    <w:rsid w:val="00F228B5"/>
    <w:rsid w:val="00F26710"/>
    <w:rsid w:val="00F35B17"/>
    <w:rsid w:val="00F47D50"/>
    <w:rsid w:val="00F47D74"/>
    <w:rsid w:val="00F50DEF"/>
    <w:rsid w:val="00F55473"/>
    <w:rsid w:val="00F64920"/>
    <w:rsid w:val="00F655C8"/>
    <w:rsid w:val="00F81813"/>
    <w:rsid w:val="00F853D4"/>
    <w:rsid w:val="00F9257C"/>
    <w:rsid w:val="00F96475"/>
    <w:rsid w:val="00FA0998"/>
    <w:rsid w:val="00FA2A4B"/>
    <w:rsid w:val="00FA3CEC"/>
    <w:rsid w:val="00FB153B"/>
    <w:rsid w:val="00FC1CB6"/>
    <w:rsid w:val="00FC2A2C"/>
    <w:rsid w:val="00FC3060"/>
    <w:rsid w:val="00FD4CD2"/>
    <w:rsid w:val="00FE2D62"/>
    <w:rsid w:val="00FF5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D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67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670B"/>
    <w:rPr>
      <w:b/>
      <w:bCs/>
    </w:rPr>
  </w:style>
  <w:style w:type="character" w:customStyle="1" w:styleId="apple-converted-space">
    <w:name w:val="apple-converted-space"/>
    <w:basedOn w:val="DefaultParagraphFont"/>
    <w:rsid w:val="0063670B"/>
  </w:style>
  <w:style w:type="paragraph" w:styleId="ListParagraph">
    <w:name w:val="List Paragraph"/>
    <w:basedOn w:val="Normal"/>
    <w:link w:val="ListParagraphChar"/>
    <w:qFormat/>
    <w:rsid w:val="00347865"/>
    <w:pPr>
      <w:autoSpaceDE w:val="0"/>
      <w:autoSpaceDN w:val="0"/>
      <w:adjustRightInd w:val="0"/>
      <w:spacing w:before="40" w:after="40" w:line="240" w:lineRule="auto"/>
      <w:ind w:left="720"/>
      <w:contextualSpacing/>
      <w:jc w:val="center"/>
    </w:pPr>
    <w:rPr>
      <w:rFonts w:ascii="Arial" w:eastAsia="Times New Roman" w:hAnsi="Arial" w:cs="Arial"/>
      <w:b/>
      <w:bCs/>
      <w:sz w:val="18"/>
      <w:szCs w:val="18"/>
    </w:rPr>
  </w:style>
  <w:style w:type="character" w:customStyle="1" w:styleId="ListParagraphChar">
    <w:name w:val="List Paragraph Char"/>
    <w:link w:val="ListParagraph"/>
    <w:locked/>
    <w:rsid w:val="00347865"/>
    <w:rPr>
      <w:rFonts w:ascii="Arial" w:eastAsia="Times New Roman" w:hAnsi="Arial" w:cs="Arial"/>
      <w:b/>
      <w:bCs/>
      <w:sz w:val="18"/>
      <w:szCs w:val="18"/>
    </w:rPr>
  </w:style>
  <w:style w:type="paragraph" w:styleId="Header">
    <w:name w:val="header"/>
    <w:basedOn w:val="Normal"/>
    <w:link w:val="HeaderChar"/>
    <w:uiPriority w:val="99"/>
    <w:unhideWhenUsed/>
    <w:rsid w:val="00D36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F5B"/>
  </w:style>
  <w:style w:type="table" w:styleId="TableGrid">
    <w:name w:val="Table Grid"/>
    <w:basedOn w:val="TableNormal"/>
    <w:uiPriority w:val="39"/>
    <w:rsid w:val="00D25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skBullets">
    <w:name w:val="Task Bullets"/>
    <w:basedOn w:val="Normal"/>
    <w:link w:val="TaskBulletsChar"/>
    <w:qFormat/>
    <w:rsid w:val="00655DD9"/>
    <w:pPr>
      <w:numPr>
        <w:numId w:val="16"/>
      </w:numPr>
      <w:tabs>
        <w:tab w:val="right" w:pos="10080"/>
      </w:tabs>
      <w:spacing w:after="0" w:line="240" w:lineRule="auto"/>
      <w:jc w:val="both"/>
    </w:pPr>
    <w:rPr>
      <w:rFonts w:ascii="Times New Roman" w:eastAsia="Times New Roman" w:hAnsi="Times New Roman" w:cs="Times New Roman"/>
      <w:sz w:val="20"/>
      <w:szCs w:val="20"/>
    </w:rPr>
  </w:style>
  <w:style w:type="character" w:customStyle="1" w:styleId="TaskBulletsChar">
    <w:name w:val="Task Bullets Char"/>
    <w:link w:val="TaskBullets"/>
    <w:rsid w:val="00655DD9"/>
    <w:rPr>
      <w:rFonts w:ascii="Times New Roman" w:eastAsia="Times New Roman" w:hAnsi="Times New Roman" w:cs="Times New Roman"/>
      <w:sz w:val="20"/>
      <w:szCs w:val="20"/>
    </w:rPr>
  </w:style>
  <w:style w:type="paragraph" w:styleId="NoSpacing">
    <w:name w:val="No Spacing"/>
    <w:uiPriority w:val="1"/>
    <w:qFormat/>
    <w:rsid w:val="00896C53"/>
    <w:pPr>
      <w:spacing w:after="0" w:line="240" w:lineRule="auto"/>
    </w:pPr>
    <w:rPr>
      <w:lang w:val="en-IN"/>
    </w:rPr>
  </w:style>
</w:styles>
</file>

<file path=word/webSettings.xml><?xml version="1.0" encoding="utf-8"?>
<w:webSettings xmlns:r="http://schemas.openxmlformats.org/officeDocument/2006/relationships" xmlns:w="http://schemas.openxmlformats.org/wordprocessingml/2006/main">
  <w:divs>
    <w:div w:id="152109817">
      <w:bodyDiv w:val="1"/>
      <w:marLeft w:val="0"/>
      <w:marRight w:val="0"/>
      <w:marTop w:val="0"/>
      <w:marBottom w:val="0"/>
      <w:divBdr>
        <w:top w:val="none" w:sz="0" w:space="0" w:color="auto"/>
        <w:left w:val="none" w:sz="0" w:space="0" w:color="auto"/>
        <w:bottom w:val="none" w:sz="0" w:space="0" w:color="auto"/>
        <w:right w:val="none" w:sz="0" w:space="0" w:color="auto"/>
      </w:divBdr>
    </w:div>
    <w:div w:id="159583237">
      <w:bodyDiv w:val="1"/>
      <w:marLeft w:val="0"/>
      <w:marRight w:val="0"/>
      <w:marTop w:val="0"/>
      <w:marBottom w:val="0"/>
      <w:divBdr>
        <w:top w:val="none" w:sz="0" w:space="0" w:color="auto"/>
        <w:left w:val="none" w:sz="0" w:space="0" w:color="auto"/>
        <w:bottom w:val="none" w:sz="0" w:space="0" w:color="auto"/>
        <w:right w:val="none" w:sz="0" w:space="0" w:color="auto"/>
      </w:divBdr>
    </w:div>
    <w:div w:id="397870539">
      <w:bodyDiv w:val="1"/>
      <w:marLeft w:val="0"/>
      <w:marRight w:val="0"/>
      <w:marTop w:val="0"/>
      <w:marBottom w:val="0"/>
      <w:divBdr>
        <w:top w:val="none" w:sz="0" w:space="0" w:color="auto"/>
        <w:left w:val="none" w:sz="0" w:space="0" w:color="auto"/>
        <w:bottom w:val="none" w:sz="0" w:space="0" w:color="auto"/>
        <w:right w:val="none" w:sz="0" w:space="0" w:color="auto"/>
      </w:divBdr>
    </w:div>
    <w:div w:id="410740979">
      <w:bodyDiv w:val="1"/>
      <w:marLeft w:val="0"/>
      <w:marRight w:val="0"/>
      <w:marTop w:val="0"/>
      <w:marBottom w:val="0"/>
      <w:divBdr>
        <w:top w:val="none" w:sz="0" w:space="0" w:color="auto"/>
        <w:left w:val="none" w:sz="0" w:space="0" w:color="auto"/>
        <w:bottom w:val="none" w:sz="0" w:space="0" w:color="auto"/>
        <w:right w:val="none" w:sz="0" w:space="0" w:color="auto"/>
      </w:divBdr>
    </w:div>
    <w:div w:id="449587359">
      <w:bodyDiv w:val="1"/>
      <w:marLeft w:val="0"/>
      <w:marRight w:val="0"/>
      <w:marTop w:val="0"/>
      <w:marBottom w:val="0"/>
      <w:divBdr>
        <w:top w:val="none" w:sz="0" w:space="0" w:color="auto"/>
        <w:left w:val="none" w:sz="0" w:space="0" w:color="auto"/>
        <w:bottom w:val="none" w:sz="0" w:space="0" w:color="auto"/>
        <w:right w:val="none" w:sz="0" w:space="0" w:color="auto"/>
      </w:divBdr>
    </w:div>
    <w:div w:id="525026495">
      <w:bodyDiv w:val="1"/>
      <w:marLeft w:val="0"/>
      <w:marRight w:val="0"/>
      <w:marTop w:val="0"/>
      <w:marBottom w:val="0"/>
      <w:divBdr>
        <w:top w:val="none" w:sz="0" w:space="0" w:color="auto"/>
        <w:left w:val="none" w:sz="0" w:space="0" w:color="auto"/>
        <w:bottom w:val="none" w:sz="0" w:space="0" w:color="auto"/>
        <w:right w:val="none" w:sz="0" w:space="0" w:color="auto"/>
      </w:divBdr>
    </w:div>
    <w:div w:id="531111521">
      <w:bodyDiv w:val="1"/>
      <w:marLeft w:val="0"/>
      <w:marRight w:val="0"/>
      <w:marTop w:val="0"/>
      <w:marBottom w:val="0"/>
      <w:divBdr>
        <w:top w:val="none" w:sz="0" w:space="0" w:color="auto"/>
        <w:left w:val="none" w:sz="0" w:space="0" w:color="auto"/>
        <w:bottom w:val="none" w:sz="0" w:space="0" w:color="auto"/>
        <w:right w:val="none" w:sz="0" w:space="0" w:color="auto"/>
      </w:divBdr>
    </w:div>
    <w:div w:id="537012347">
      <w:bodyDiv w:val="1"/>
      <w:marLeft w:val="0"/>
      <w:marRight w:val="0"/>
      <w:marTop w:val="0"/>
      <w:marBottom w:val="0"/>
      <w:divBdr>
        <w:top w:val="none" w:sz="0" w:space="0" w:color="auto"/>
        <w:left w:val="none" w:sz="0" w:space="0" w:color="auto"/>
        <w:bottom w:val="none" w:sz="0" w:space="0" w:color="auto"/>
        <w:right w:val="none" w:sz="0" w:space="0" w:color="auto"/>
      </w:divBdr>
    </w:div>
    <w:div w:id="638001092">
      <w:bodyDiv w:val="1"/>
      <w:marLeft w:val="0"/>
      <w:marRight w:val="0"/>
      <w:marTop w:val="0"/>
      <w:marBottom w:val="0"/>
      <w:divBdr>
        <w:top w:val="none" w:sz="0" w:space="0" w:color="auto"/>
        <w:left w:val="none" w:sz="0" w:space="0" w:color="auto"/>
        <w:bottom w:val="none" w:sz="0" w:space="0" w:color="auto"/>
        <w:right w:val="none" w:sz="0" w:space="0" w:color="auto"/>
      </w:divBdr>
    </w:div>
    <w:div w:id="713234041">
      <w:bodyDiv w:val="1"/>
      <w:marLeft w:val="0"/>
      <w:marRight w:val="0"/>
      <w:marTop w:val="0"/>
      <w:marBottom w:val="0"/>
      <w:divBdr>
        <w:top w:val="none" w:sz="0" w:space="0" w:color="auto"/>
        <w:left w:val="none" w:sz="0" w:space="0" w:color="auto"/>
        <w:bottom w:val="none" w:sz="0" w:space="0" w:color="auto"/>
        <w:right w:val="none" w:sz="0" w:space="0" w:color="auto"/>
      </w:divBdr>
    </w:div>
    <w:div w:id="726804115">
      <w:bodyDiv w:val="1"/>
      <w:marLeft w:val="0"/>
      <w:marRight w:val="0"/>
      <w:marTop w:val="0"/>
      <w:marBottom w:val="0"/>
      <w:divBdr>
        <w:top w:val="none" w:sz="0" w:space="0" w:color="auto"/>
        <w:left w:val="none" w:sz="0" w:space="0" w:color="auto"/>
        <w:bottom w:val="none" w:sz="0" w:space="0" w:color="auto"/>
        <w:right w:val="none" w:sz="0" w:space="0" w:color="auto"/>
      </w:divBdr>
    </w:div>
    <w:div w:id="737631896">
      <w:bodyDiv w:val="1"/>
      <w:marLeft w:val="0"/>
      <w:marRight w:val="0"/>
      <w:marTop w:val="0"/>
      <w:marBottom w:val="0"/>
      <w:divBdr>
        <w:top w:val="none" w:sz="0" w:space="0" w:color="auto"/>
        <w:left w:val="none" w:sz="0" w:space="0" w:color="auto"/>
        <w:bottom w:val="none" w:sz="0" w:space="0" w:color="auto"/>
        <w:right w:val="none" w:sz="0" w:space="0" w:color="auto"/>
      </w:divBdr>
    </w:div>
    <w:div w:id="776828240">
      <w:bodyDiv w:val="1"/>
      <w:marLeft w:val="0"/>
      <w:marRight w:val="0"/>
      <w:marTop w:val="0"/>
      <w:marBottom w:val="0"/>
      <w:divBdr>
        <w:top w:val="none" w:sz="0" w:space="0" w:color="auto"/>
        <w:left w:val="none" w:sz="0" w:space="0" w:color="auto"/>
        <w:bottom w:val="none" w:sz="0" w:space="0" w:color="auto"/>
        <w:right w:val="none" w:sz="0" w:space="0" w:color="auto"/>
      </w:divBdr>
    </w:div>
    <w:div w:id="984359035">
      <w:bodyDiv w:val="1"/>
      <w:marLeft w:val="0"/>
      <w:marRight w:val="0"/>
      <w:marTop w:val="0"/>
      <w:marBottom w:val="0"/>
      <w:divBdr>
        <w:top w:val="none" w:sz="0" w:space="0" w:color="auto"/>
        <w:left w:val="none" w:sz="0" w:space="0" w:color="auto"/>
        <w:bottom w:val="none" w:sz="0" w:space="0" w:color="auto"/>
        <w:right w:val="none" w:sz="0" w:space="0" w:color="auto"/>
      </w:divBdr>
    </w:div>
    <w:div w:id="1001810801">
      <w:bodyDiv w:val="1"/>
      <w:marLeft w:val="0"/>
      <w:marRight w:val="0"/>
      <w:marTop w:val="0"/>
      <w:marBottom w:val="0"/>
      <w:divBdr>
        <w:top w:val="none" w:sz="0" w:space="0" w:color="auto"/>
        <w:left w:val="none" w:sz="0" w:space="0" w:color="auto"/>
        <w:bottom w:val="none" w:sz="0" w:space="0" w:color="auto"/>
        <w:right w:val="none" w:sz="0" w:space="0" w:color="auto"/>
      </w:divBdr>
    </w:div>
    <w:div w:id="1042095646">
      <w:bodyDiv w:val="1"/>
      <w:marLeft w:val="0"/>
      <w:marRight w:val="0"/>
      <w:marTop w:val="0"/>
      <w:marBottom w:val="0"/>
      <w:divBdr>
        <w:top w:val="none" w:sz="0" w:space="0" w:color="auto"/>
        <w:left w:val="none" w:sz="0" w:space="0" w:color="auto"/>
        <w:bottom w:val="none" w:sz="0" w:space="0" w:color="auto"/>
        <w:right w:val="none" w:sz="0" w:space="0" w:color="auto"/>
      </w:divBdr>
    </w:div>
    <w:div w:id="1119879920">
      <w:bodyDiv w:val="1"/>
      <w:marLeft w:val="0"/>
      <w:marRight w:val="0"/>
      <w:marTop w:val="0"/>
      <w:marBottom w:val="0"/>
      <w:divBdr>
        <w:top w:val="none" w:sz="0" w:space="0" w:color="auto"/>
        <w:left w:val="none" w:sz="0" w:space="0" w:color="auto"/>
        <w:bottom w:val="none" w:sz="0" w:space="0" w:color="auto"/>
        <w:right w:val="none" w:sz="0" w:space="0" w:color="auto"/>
      </w:divBdr>
    </w:div>
    <w:div w:id="1142382566">
      <w:bodyDiv w:val="1"/>
      <w:marLeft w:val="0"/>
      <w:marRight w:val="0"/>
      <w:marTop w:val="0"/>
      <w:marBottom w:val="0"/>
      <w:divBdr>
        <w:top w:val="none" w:sz="0" w:space="0" w:color="auto"/>
        <w:left w:val="none" w:sz="0" w:space="0" w:color="auto"/>
        <w:bottom w:val="none" w:sz="0" w:space="0" w:color="auto"/>
        <w:right w:val="none" w:sz="0" w:space="0" w:color="auto"/>
      </w:divBdr>
    </w:div>
    <w:div w:id="1185291323">
      <w:bodyDiv w:val="1"/>
      <w:marLeft w:val="0"/>
      <w:marRight w:val="0"/>
      <w:marTop w:val="0"/>
      <w:marBottom w:val="0"/>
      <w:divBdr>
        <w:top w:val="none" w:sz="0" w:space="0" w:color="auto"/>
        <w:left w:val="none" w:sz="0" w:space="0" w:color="auto"/>
        <w:bottom w:val="none" w:sz="0" w:space="0" w:color="auto"/>
        <w:right w:val="none" w:sz="0" w:space="0" w:color="auto"/>
      </w:divBdr>
    </w:div>
    <w:div w:id="1412193326">
      <w:bodyDiv w:val="1"/>
      <w:marLeft w:val="0"/>
      <w:marRight w:val="0"/>
      <w:marTop w:val="0"/>
      <w:marBottom w:val="0"/>
      <w:divBdr>
        <w:top w:val="none" w:sz="0" w:space="0" w:color="auto"/>
        <w:left w:val="none" w:sz="0" w:space="0" w:color="auto"/>
        <w:bottom w:val="none" w:sz="0" w:space="0" w:color="auto"/>
        <w:right w:val="none" w:sz="0" w:space="0" w:color="auto"/>
      </w:divBdr>
    </w:div>
    <w:div w:id="1446004026">
      <w:bodyDiv w:val="1"/>
      <w:marLeft w:val="0"/>
      <w:marRight w:val="0"/>
      <w:marTop w:val="0"/>
      <w:marBottom w:val="0"/>
      <w:divBdr>
        <w:top w:val="none" w:sz="0" w:space="0" w:color="auto"/>
        <w:left w:val="none" w:sz="0" w:space="0" w:color="auto"/>
        <w:bottom w:val="none" w:sz="0" w:space="0" w:color="auto"/>
        <w:right w:val="none" w:sz="0" w:space="0" w:color="auto"/>
      </w:divBdr>
    </w:div>
    <w:div w:id="1456218438">
      <w:bodyDiv w:val="1"/>
      <w:marLeft w:val="0"/>
      <w:marRight w:val="0"/>
      <w:marTop w:val="0"/>
      <w:marBottom w:val="0"/>
      <w:divBdr>
        <w:top w:val="none" w:sz="0" w:space="0" w:color="auto"/>
        <w:left w:val="none" w:sz="0" w:space="0" w:color="auto"/>
        <w:bottom w:val="none" w:sz="0" w:space="0" w:color="auto"/>
        <w:right w:val="none" w:sz="0" w:space="0" w:color="auto"/>
      </w:divBdr>
    </w:div>
    <w:div w:id="1477602351">
      <w:bodyDiv w:val="1"/>
      <w:marLeft w:val="0"/>
      <w:marRight w:val="0"/>
      <w:marTop w:val="0"/>
      <w:marBottom w:val="0"/>
      <w:divBdr>
        <w:top w:val="none" w:sz="0" w:space="0" w:color="auto"/>
        <w:left w:val="none" w:sz="0" w:space="0" w:color="auto"/>
        <w:bottom w:val="none" w:sz="0" w:space="0" w:color="auto"/>
        <w:right w:val="none" w:sz="0" w:space="0" w:color="auto"/>
      </w:divBdr>
    </w:div>
    <w:div w:id="1574312273">
      <w:bodyDiv w:val="1"/>
      <w:marLeft w:val="0"/>
      <w:marRight w:val="0"/>
      <w:marTop w:val="0"/>
      <w:marBottom w:val="0"/>
      <w:divBdr>
        <w:top w:val="none" w:sz="0" w:space="0" w:color="auto"/>
        <w:left w:val="none" w:sz="0" w:space="0" w:color="auto"/>
        <w:bottom w:val="none" w:sz="0" w:space="0" w:color="auto"/>
        <w:right w:val="none" w:sz="0" w:space="0" w:color="auto"/>
      </w:divBdr>
    </w:div>
    <w:div w:id="1601448182">
      <w:bodyDiv w:val="1"/>
      <w:marLeft w:val="0"/>
      <w:marRight w:val="0"/>
      <w:marTop w:val="0"/>
      <w:marBottom w:val="0"/>
      <w:divBdr>
        <w:top w:val="none" w:sz="0" w:space="0" w:color="auto"/>
        <w:left w:val="none" w:sz="0" w:space="0" w:color="auto"/>
        <w:bottom w:val="none" w:sz="0" w:space="0" w:color="auto"/>
        <w:right w:val="none" w:sz="0" w:space="0" w:color="auto"/>
      </w:divBdr>
    </w:div>
    <w:div w:id="1645893342">
      <w:bodyDiv w:val="1"/>
      <w:marLeft w:val="0"/>
      <w:marRight w:val="0"/>
      <w:marTop w:val="0"/>
      <w:marBottom w:val="0"/>
      <w:divBdr>
        <w:top w:val="none" w:sz="0" w:space="0" w:color="auto"/>
        <w:left w:val="none" w:sz="0" w:space="0" w:color="auto"/>
        <w:bottom w:val="none" w:sz="0" w:space="0" w:color="auto"/>
        <w:right w:val="none" w:sz="0" w:space="0" w:color="auto"/>
      </w:divBdr>
    </w:div>
    <w:div w:id="1678846473">
      <w:bodyDiv w:val="1"/>
      <w:marLeft w:val="0"/>
      <w:marRight w:val="0"/>
      <w:marTop w:val="0"/>
      <w:marBottom w:val="0"/>
      <w:divBdr>
        <w:top w:val="none" w:sz="0" w:space="0" w:color="auto"/>
        <w:left w:val="none" w:sz="0" w:space="0" w:color="auto"/>
        <w:bottom w:val="none" w:sz="0" w:space="0" w:color="auto"/>
        <w:right w:val="none" w:sz="0" w:space="0" w:color="auto"/>
      </w:divBdr>
    </w:div>
    <w:div w:id="1769690816">
      <w:bodyDiv w:val="1"/>
      <w:marLeft w:val="0"/>
      <w:marRight w:val="0"/>
      <w:marTop w:val="0"/>
      <w:marBottom w:val="0"/>
      <w:divBdr>
        <w:top w:val="none" w:sz="0" w:space="0" w:color="auto"/>
        <w:left w:val="none" w:sz="0" w:space="0" w:color="auto"/>
        <w:bottom w:val="none" w:sz="0" w:space="0" w:color="auto"/>
        <w:right w:val="none" w:sz="0" w:space="0" w:color="auto"/>
      </w:divBdr>
    </w:div>
    <w:div w:id="1886484169">
      <w:bodyDiv w:val="1"/>
      <w:marLeft w:val="0"/>
      <w:marRight w:val="0"/>
      <w:marTop w:val="0"/>
      <w:marBottom w:val="0"/>
      <w:divBdr>
        <w:top w:val="none" w:sz="0" w:space="0" w:color="auto"/>
        <w:left w:val="none" w:sz="0" w:space="0" w:color="auto"/>
        <w:bottom w:val="none" w:sz="0" w:space="0" w:color="auto"/>
        <w:right w:val="none" w:sz="0" w:space="0" w:color="auto"/>
      </w:divBdr>
    </w:div>
    <w:div w:id="1974016567">
      <w:bodyDiv w:val="1"/>
      <w:marLeft w:val="0"/>
      <w:marRight w:val="0"/>
      <w:marTop w:val="0"/>
      <w:marBottom w:val="0"/>
      <w:divBdr>
        <w:top w:val="none" w:sz="0" w:space="0" w:color="auto"/>
        <w:left w:val="none" w:sz="0" w:space="0" w:color="auto"/>
        <w:bottom w:val="none" w:sz="0" w:space="0" w:color="auto"/>
        <w:right w:val="none" w:sz="0" w:space="0" w:color="auto"/>
      </w:divBdr>
    </w:div>
    <w:div w:id="202212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456FE4-AFD7-4263-B537-A8FA2891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2016-12-13T21:08:00Z</dcterms:created>
  <dcterms:modified xsi:type="dcterms:W3CDTF">2016-12-13T21:08:00Z</dcterms:modified>
</cp:coreProperties>
</file>