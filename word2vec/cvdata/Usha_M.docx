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B96" w:rsidRPr="006D12AD" w:rsidRDefault="009611FA" w:rsidP="00FF5B66">
      <w:pPr>
        <w:rPr>
          <w:rFonts w:ascii="Agency FB" w:hAnsi="Agency FB"/>
          <w:caps/>
          <w:shadow/>
          <w:color w:val="C00000"/>
          <w:sz w:val="28"/>
          <w:szCs w:val="28"/>
        </w:rPr>
      </w:pPr>
      <w:r w:rsidRPr="006D12AD">
        <w:rPr>
          <w:noProof/>
        </w:rPr>
        <w:drawing>
          <wp:anchor distT="0" distB="0" distL="114300" distR="114300" simplePos="0" relativeHeight="251670016" behindDoc="1" locked="0" layoutInCell="1" allowOverlap="1" wp14:anchorId="45302473" wp14:editId="62F31708">
            <wp:simplePos x="0" y="0"/>
            <wp:positionH relativeFrom="column">
              <wp:posOffset>4720487</wp:posOffset>
            </wp:positionH>
            <wp:positionV relativeFrom="paragraph">
              <wp:posOffset>185420</wp:posOffset>
            </wp:positionV>
            <wp:extent cx="951865" cy="3930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12AD">
        <w:rPr>
          <w:noProof/>
        </w:rPr>
        <w:drawing>
          <wp:anchor distT="0" distB="0" distL="114300" distR="114300" simplePos="0" relativeHeight="251655680" behindDoc="1" locked="0" layoutInCell="1" allowOverlap="1" wp14:anchorId="64EBB1DF" wp14:editId="4113A961">
            <wp:simplePos x="0" y="0"/>
            <wp:positionH relativeFrom="column">
              <wp:posOffset>2340078</wp:posOffset>
            </wp:positionH>
            <wp:positionV relativeFrom="paragraph">
              <wp:posOffset>198120</wp:posOffset>
            </wp:positionV>
            <wp:extent cx="2055495" cy="394970"/>
            <wp:effectExtent l="0" t="0" r="0" b="0"/>
            <wp:wrapNone/>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495" cy="39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26A" w:rsidRPr="006D12AD">
        <w:rPr>
          <w:rFonts w:asciiTheme="majorHAnsi" w:hAnsiTheme="majorHAnsi"/>
          <w:noProof/>
          <w:color w:val="000000" w:themeColor="text1"/>
          <w:sz w:val="12"/>
          <w:szCs w:val="12"/>
        </w:rPr>
        <w:drawing>
          <wp:anchor distT="0" distB="0" distL="114300" distR="114300" simplePos="0" relativeHeight="251640320" behindDoc="1" locked="0" layoutInCell="1" allowOverlap="1" wp14:anchorId="1A6A9429" wp14:editId="05C2A07F">
            <wp:simplePos x="0" y="0"/>
            <wp:positionH relativeFrom="column">
              <wp:posOffset>6000853</wp:posOffset>
            </wp:positionH>
            <wp:positionV relativeFrom="paragraph">
              <wp:posOffset>-83820</wp:posOffset>
            </wp:positionV>
            <wp:extent cx="682625" cy="822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2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6B96" w:rsidRPr="006D12AD">
        <w:rPr>
          <w:rFonts w:ascii="Agency FB" w:hAnsi="Agency FB"/>
          <w:caps/>
          <w:shadow/>
          <w:color w:val="C00000"/>
          <w:sz w:val="28"/>
          <w:szCs w:val="28"/>
        </w:rPr>
        <w:t>Usha Musunuru</w:t>
      </w:r>
    </w:p>
    <w:p w:rsidR="001F6B96" w:rsidRPr="006D12AD" w:rsidRDefault="001F6B96" w:rsidP="00FF5B66">
      <w:pPr>
        <w:rPr>
          <w:rFonts w:ascii="Agency FB" w:hAnsi="Agency FB"/>
          <w:shadow/>
          <w:color w:val="595959" w:themeColor="text1" w:themeTint="A6"/>
          <w:sz w:val="21"/>
          <w:szCs w:val="21"/>
        </w:rPr>
      </w:pPr>
      <w:r w:rsidRPr="006D12AD">
        <w:rPr>
          <w:rFonts w:ascii="Agency FB" w:hAnsi="Agency FB"/>
          <w:shadow/>
          <w:color w:val="595959" w:themeColor="text1" w:themeTint="A6"/>
          <w:sz w:val="21"/>
          <w:szCs w:val="21"/>
        </w:rPr>
        <w:t>Sr. SQL Server &amp; BI Developer - SSIS, SSAS, SSRS</w:t>
      </w:r>
    </w:p>
    <w:p w:rsidR="001F6B96" w:rsidRPr="006D12AD" w:rsidRDefault="001F6B96" w:rsidP="00FF5B66">
      <w:pPr>
        <w:rPr>
          <w:rFonts w:ascii="Agency FB" w:hAnsi="Agency FB"/>
          <w:shadow/>
          <w:color w:val="595959" w:themeColor="text1" w:themeTint="A6"/>
          <w:sz w:val="21"/>
          <w:szCs w:val="21"/>
        </w:rPr>
      </w:pPr>
      <w:r w:rsidRPr="006D12AD">
        <w:rPr>
          <w:rFonts w:ascii="Agency FB" w:hAnsi="Agency FB"/>
          <w:shadow/>
          <w:color w:val="595959" w:themeColor="text1" w:themeTint="A6"/>
          <w:sz w:val="21"/>
          <w:szCs w:val="21"/>
        </w:rPr>
        <w:t>(732) 734 – 0440</w:t>
      </w:r>
      <w:r w:rsidR="009611FA" w:rsidRPr="006D12AD">
        <w:rPr>
          <w:rFonts w:ascii="Agency FB" w:hAnsi="Agency FB"/>
          <w:shadow/>
          <w:color w:val="595959" w:themeColor="text1" w:themeTint="A6"/>
          <w:sz w:val="21"/>
          <w:szCs w:val="21"/>
        </w:rPr>
        <w:tab/>
      </w:r>
      <w:r w:rsidR="009611FA" w:rsidRPr="006D12AD">
        <w:rPr>
          <w:rFonts w:ascii="Agency FB" w:hAnsi="Agency FB"/>
          <w:shadow/>
          <w:color w:val="595959" w:themeColor="text1" w:themeTint="A6"/>
          <w:sz w:val="21"/>
          <w:szCs w:val="21"/>
        </w:rPr>
        <w:tab/>
      </w:r>
      <w:r w:rsidR="009611FA" w:rsidRPr="006D12AD">
        <w:rPr>
          <w:rFonts w:ascii="Agency FB" w:hAnsi="Agency FB"/>
          <w:shadow/>
          <w:color w:val="595959" w:themeColor="text1" w:themeTint="A6"/>
          <w:sz w:val="21"/>
          <w:szCs w:val="21"/>
        </w:rPr>
        <w:tab/>
      </w:r>
    </w:p>
    <w:p w:rsidR="00525216" w:rsidRPr="006D12AD" w:rsidRDefault="0040135F" w:rsidP="00FF5B66">
      <w:pPr>
        <w:rPr>
          <w:rFonts w:asciiTheme="majorHAnsi" w:hAnsiTheme="majorHAnsi"/>
          <w:shadow/>
          <w:color w:val="595959" w:themeColor="text1" w:themeTint="A6"/>
          <w:sz w:val="21"/>
          <w:szCs w:val="21"/>
        </w:rPr>
      </w:pPr>
      <w:r w:rsidRPr="006D12AD">
        <w:rPr>
          <w:rFonts w:ascii="Agency FB" w:hAnsi="Agency FB"/>
          <w:shadow/>
          <w:color w:val="595959" w:themeColor="text1" w:themeTint="A6"/>
          <w:sz w:val="21"/>
          <w:szCs w:val="21"/>
        </w:rPr>
        <w:t>GREEN CARD Work Status</w:t>
      </w:r>
    </w:p>
    <w:p w:rsidR="00525216" w:rsidRPr="006D12AD" w:rsidRDefault="00525216" w:rsidP="00FF5B66">
      <w:pPr>
        <w:jc w:val="both"/>
        <w:rPr>
          <w:rFonts w:asciiTheme="majorHAnsi" w:hAnsiTheme="majorHAnsi"/>
          <w:color w:val="000000" w:themeColor="text1"/>
          <w:sz w:val="12"/>
          <w:szCs w:val="12"/>
        </w:rPr>
      </w:pPr>
    </w:p>
    <w:p w:rsidR="003B19E2" w:rsidRPr="006D12AD" w:rsidRDefault="00B97A5E" w:rsidP="00FF5B66">
      <w:pPr>
        <w:shd w:val="clear" w:color="auto" w:fill="CCCCCC"/>
        <w:jc w:val="both"/>
        <w:rPr>
          <w:rFonts w:asciiTheme="majorHAnsi" w:hAnsiTheme="majorHAnsi" w:cs="Calibri"/>
          <w:b/>
          <w:color w:val="000000" w:themeColor="text1"/>
          <w:sz w:val="21"/>
          <w:szCs w:val="21"/>
        </w:rPr>
      </w:pPr>
      <w:r w:rsidRPr="006D12AD">
        <w:rPr>
          <w:rFonts w:asciiTheme="majorHAnsi" w:hAnsiTheme="majorHAnsi" w:cs="Calibri"/>
          <w:b/>
          <w:smallCaps/>
          <w:color w:val="000000" w:themeColor="text1"/>
          <w:sz w:val="21"/>
          <w:szCs w:val="21"/>
        </w:rPr>
        <w:t>Summary of Qualifications</w:t>
      </w:r>
      <w:r w:rsidRPr="006D12AD">
        <w:rPr>
          <w:rFonts w:asciiTheme="majorHAnsi" w:hAnsiTheme="majorHAnsi" w:cs="Calibri"/>
          <w:b/>
          <w:color w:val="000000" w:themeColor="text1"/>
          <w:sz w:val="21"/>
          <w:szCs w:val="21"/>
        </w:rPr>
        <w:t>:</w:t>
      </w:r>
    </w:p>
    <w:p w:rsidR="00272BF7" w:rsidRPr="006D12AD" w:rsidRDefault="00272BF7" w:rsidP="00FF5B66">
      <w:pPr>
        <w:pStyle w:val="NormalWeb"/>
        <w:spacing w:before="0" w:after="0"/>
        <w:ind w:left="0" w:right="0"/>
        <w:jc w:val="both"/>
        <w:rPr>
          <w:rFonts w:asciiTheme="majorHAnsi" w:hAnsiTheme="majorHAnsi" w:cs="Calibri"/>
          <w:color w:val="000000" w:themeColor="text1"/>
          <w:sz w:val="21"/>
          <w:szCs w:val="21"/>
        </w:rPr>
      </w:pPr>
    </w:p>
    <w:p w:rsidR="00917300" w:rsidRPr="006D12AD" w:rsidRDefault="009611FA"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 xml:space="preserve">Result-driven IT Professional with </w:t>
      </w:r>
      <w:r w:rsidRPr="006D12AD">
        <w:rPr>
          <w:rFonts w:asciiTheme="majorHAnsi" w:hAnsiTheme="majorHAnsi"/>
          <w:b/>
          <w:color w:val="000000"/>
          <w:sz w:val="21"/>
          <w:szCs w:val="21"/>
          <w:lang w:val="en-US"/>
        </w:rPr>
        <w:t>8</w:t>
      </w:r>
      <w:r w:rsidR="00917300" w:rsidRPr="006D12AD">
        <w:rPr>
          <w:rFonts w:asciiTheme="majorHAnsi" w:hAnsiTheme="majorHAnsi"/>
          <w:b/>
          <w:color w:val="000000"/>
          <w:sz w:val="21"/>
          <w:szCs w:val="21"/>
          <w:lang w:val="en-US"/>
        </w:rPr>
        <w:t>+ years</w:t>
      </w:r>
      <w:r w:rsidR="00917300" w:rsidRPr="006D12AD">
        <w:rPr>
          <w:rFonts w:asciiTheme="majorHAnsi" w:hAnsiTheme="majorHAnsi"/>
          <w:color w:val="000000"/>
          <w:sz w:val="21"/>
          <w:szCs w:val="21"/>
          <w:lang w:val="en-US"/>
        </w:rPr>
        <w:t xml:space="preserve"> of </w:t>
      </w:r>
      <w:r w:rsidRPr="006D12AD">
        <w:rPr>
          <w:rFonts w:asciiTheme="majorHAnsi" w:hAnsiTheme="majorHAnsi"/>
          <w:color w:val="000000"/>
          <w:sz w:val="21"/>
          <w:szCs w:val="21"/>
          <w:lang w:val="en-US"/>
        </w:rPr>
        <w:t>e</w:t>
      </w:r>
      <w:r w:rsidR="00917300" w:rsidRPr="006D12AD">
        <w:rPr>
          <w:rFonts w:asciiTheme="majorHAnsi" w:hAnsiTheme="majorHAnsi"/>
          <w:color w:val="000000"/>
          <w:sz w:val="21"/>
          <w:szCs w:val="21"/>
          <w:lang w:val="en-US"/>
        </w:rPr>
        <w:t xml:space="preserve">xcellent </w:t>
      </w:r>
      <w:r w:rsidRPr="006D12AD">
        <w:rPr>
          <w:rFonts w:asciiTheme="majorHAnsi" w:hAnsiTheme="majorHAnsi"/>
          <w:color w:val="000000"/>
          <w:sz w:val="21"/>
          <w:szCs w:val="21"/>
          <w:lang w:val="en-US"/>
        </w:rPr>
        <w:t>e</w:t>
      </w:r>
      <w:r w:rsidR="00917300" w:rsidRPr="006D12AD">
        <w:rPr>
          <w:rFonts w:asciiTheme="majorHAnsi" w:hAnsiTheme="majorHAnsi"/>
          <w:color w:val="000000"/>
          <w:sz w:val="21"/>
          <w:szCs w:val="21"/>
          <w:lang w:val="en-US"/>
        </w:rPr>
        <w:t>xperience as SQL Server Developer in Production, Development, Testing environments with various domains like Healthcare, Financial and Telecommunications.</w:t>
      </w:r>
    </w:p>
    <w:p w:rsidR="00917300" w:rsidRPr="006D12AD" w:rsidRDefault="009611FA"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 xml:space="preserve">Highly skilled </w:t>
      </w:r>
      <w:r w:rsidR="00917300" w:rsidRPr="006D12AD">
        <w:rPr>
          <w:rFonts w:asciiTheme="majorHAnsi" w:hAnsiTheme="majorHAnsi"/>
          <w:color w:val="000000"/>
          <w:sz w:val="21"/>
          <w:szCs w:val="21"/>
          <w:lang w:val="en-US"/>
        </w:rPr>
        <w:t>in SQL Server 2000/2005/2008, SQL, T-SQL, Stored Procedures, Triggers, UDF, BCP, DTS, SSIS packages, and Oracle 9i/10 g, PL/SQL, SQL Plus, Oracle Developer 2000 Forms and Reports.</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 xml:space="preserve">Experience in web application development </w:t>
      </w:r>
      <w:r w:rsidR="009611FA" w:rsidRPr="006D12AD">
        <w:rPr>
          <w:rFonts w:asciiTheme="majorHAnsi" w:hAnsiTheme="majorHAnsi"/>
          <w:color w:val="000000"/>
          <w:sz w:val="21"/>
          <w:szCs w:val="21"/>
          <w:lang w:val="en-US"/>
        </w:rPr>
        <w:t>using JAVA, J2EE technologies.</w:t>
      </w:r>
      <w:r w:rsidR="009611FA" w:rsidRPr="006D12AD">
        <w:rPr>
          <w:noProof/>
          <w:lang w:val="en-US"/>
        </w:rPr>
        <w:t xml:space="preserve"> </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Skilled in data warehousing tools, data mapping, unit testing, migration, conversions, and process documentation</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Good knowledge of </w:t>
      </w:r>
      <w:r w:rsidRPr="006D12AD">
        <w:rPr>
          <w:rFonts w:asciiTheme="majorHAnsi" w:hAnsiTheme="majorHAnsi"/>
          <w:bCs/>
          <w:color w:val="000000"/>
          <w:sz w:val="21"/>
          <w:szCs w:val="21"/>
          <w:lang w:val="en-US"/>
        </w:rPr>
        <w:t>Data Marts, Operational Data Store (ODS), OLAP, Dimensional Data Modeling</w:t>
      </w:r>
      <w:r w:rsidRPr="006D12AD">
        <w:rPr>
          <w:rFonts w:asciiTheme="majorHAnsi" w:hAnsiTheme="majorHAnsi"/>
          <w:color w:val="000000"/>
          <w:sz w:val="21"/>
          <w:szCs w:val="21"/>
          <w:lang w:val="en-US"/>
        </w:rPr>
        <w:t>, </w:t>
      </w:r>
      <w:r w:rsidRPr="006D12AD">
        <w:rPr>
          <w:rFonts w:asciiTheme="majorHAnsi" w:hAnsiTheme="majorHAnsi"/>
          <w:bCs/>
          <w:color w:val="000000"/>
          <w:sz w:val="21"/>
          <w:szCs w:val="21"/>
          <w:lang w:val="en-US"/>
        </w:rPr>
        <w:t>Star Schema Modeling, Snow-Flake Modeling</w:t>
      </w:r>
      <w:r w:rsidRPr="006D12AD">
        <w:rPr>
          <w:rFonts w:asciiTheme="majorHAnsi" w:hAnsiTheme="majorHAnsi"/>
          <w:color w:val="000000"/>
          <w:sz w:val="21"/>
          <w:szCs w:val="21"/>
          <w:lang w:val="en-US"/>
        </w:rPr>
        <w:t> for </w:t>
      </w:r>
      <w:r w:rsidRPr="006D12AD">
        <w:rPr>
          <w:rFonts w:asciiTheme="majorHAnsi" w:hAnsiTheme="majorHAnsi"/>
          <w:bCs/>
          <w:color w:val="000000"/>
          <w:sz w:val="21"/>
          <w:szCs w:val="21"/>
          <w:lang w:val="en-US"/>
        </w:rPr>
        <w:t>FACT and Dimensions Tables</w:t>
      </w:r>
      <w:r w:rsidRPr="006D12AD">
        <w:rPr>
          <w:rFonts w:asciiTheme="majorHAnsi" w:hAnsiTheme="majorHAnsi"/>
          <w:color w:val="000000"/>
          <w:sz w:val="21"/>
          <w:szCs w:val="21"/>
          <w:lang w:val="en-US"/>
        </w:rPr>
        <w:t> using Analysis Services.</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Experience in </w:t>
      </w:r>
      <w:r w:rsidRPr="006D12AD">
        <w:rPr>
          <w:rFonts w:asciiTheme="majorHAnsi" w:hAnsiTheme="majorHAnsi"/>
          <w:bCs/>
          <w:color w:val="000000"/>
          <w:sz w:val="21"/>
          <w:szCs w:val="21"/>
          <w:lang w:val="en-US"/>
        </w:rPr>
        <w:t>SQL Server Integration Services</w:t>
      </w:r>
      <w:r w:rsidRPr="006D12AD">
        <w:rPr>
          <w:rFonts w:asciiTheme="majorHAnsi" w:hAnsiTheme="majorHAnsi"/>
          <w:color w:val="000000"/>
          <w:sz w:val="21"/>
          <w:szCs w:val="21"/>
          <w:lang w:val="en-US"/>
        </w:rPr>
        <w:t> </w:t>
      </w:r>
      <w:r w:rsidRPr="006D12AD">
        <w:rPr>
          <w:rFonts w:asciiTheme="majorHAnsi" w:hAnsiTheme="majorHAnsi"/>
          <w:bCs/>
          <w:color w:val="000000"/>
          <w:sz w:val="21"/>
          <w:szCs w:val="21"/>
          <w:lang w:val="en-US"/>
        </w:rPr>
        <w:t>(SSIS)</w:t>
      </w:r>
      <w:r w:rsidRPr="006D12AD">
        <w:rPr>
          <w:rFonts w:asciiTheme="majorHAnsi" w:hAnsiTheme="majorHAnsi"/>
          <w:color w:val="000000"/>
          <w:sz w:val="21"/>
          <w:szCs w:val="21"/>
          <w:lang w:val="en-US"/>
        </w:rPr>
        <w:t> and </w:t>
      </w:r>
      <w:r w:rsidRPr="006D12AD">
        <w:rPr>
          <w:rFonts w:asciiTheme="majorHAnsi" w:hAnsiTheme="majorHAnsi"/>
          <w:bCs/>
          <w:color w:val="000000"/>
          <w:sz w:val="21"/>
          <w:szCs w:val="21"/>
          <w:lang w:val="en-US"/>
        </w:rPr>
        <w:t>SQL Server Reporting Services (SSRS)</w:t>
      </w:r>
      <w:r w:rsidRPr="006D12AD">
        <w:rPr>
          <w:rFonts w:asciiTheme="majorHAnsi" w:hAnsiTheme="majorHAnsi"/>
          <w:color w:val="000000"/>
          <w:sz w:val="21"/>
          <w:szCs w:val="21"/>
          <w:lang w:val="en-US"/>
        </w:rPr>
        <w:t> with good knowledge on </w:t>
      </w:r>
      <w:r w:rsidRPr="006D12AD">
        <w:rPr>
          <w:rFonts w:asciiTheme="majorHAnsi" w:hAnsiTheme="majorHAnsi"/>
          <w:bCs/>
          <w:color w:val="000000"/>
          <w:sz w:val="21"/>
          <w:szCs w:val="21"/>
          <w:lang w:val="en-US"/>
        </w:rPr>
        <w:t>SQL Server Analysis Services</w:t>
      </w:r>
      <w:r w:rsidRPr="006D12AD">
        <w:rPr>
          <w:rFonts w:asciiTheme="majorHAnsi" w:hAnsiTheme="majorHAnsi"/>
          <w:color w:val="000000"/>
          <w:sz w:val="21"/>
          <w:szCs w:val="21"/>
          <w:lang w:val="en-US"/>
        </w:rPr>
        <w:t> </w:t>
      </w:r>
      <w:r w:rsidRPr="006D12AD">
        <w:rPr>
          <w:rFonts w:asciiTheme="majorHAnsi" w:hAnsiTheme="majorHAnsi"/>
          <w:bCs/>
          <w:color w:val="000000"/>
          <w:sz w:val="21"/>
          <w:szCs w:val="21"/>
          <w:lang w:val="en-US"/>
        </w:rPr>
        <w:t>(SSAS)</w:t>
      </w:r>
      <w:r w:rsidRPr="006D12AD">
        <w:rPr>
          <w:rFonts w:asciiTheme="majorHAnsi" w:hAnsiTheme="majorHAnsi"/>
          <w:color w:val="000000"/>
          <w:sz w:val="21"/>
          <w:szCs w:val="21"/>
          <w:lang w:val="en-US"/>
        </w:rPr>
        <w:t>.</w:t>
      </w:r>
    </w:p>
    <w:p w:rsidR="00917300" w:rsidRPr="006D12AD" w:rsidRDefault="009611FA"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Expert</w:t>
      </w:r>
      <w:r w:rsidR="00917300" w:rsidRPr="006D12AD">
        <w:rPr>
          <w:rFonts w:asciiTheme="majorHAnsi" w:hAnsiTheme="majorHAnsi"/>
          <w:color w:val="000000"/>
          <w:sz w:val="21"/>
          <w:szCs w:val="21"/>
          <w:lang w:val="en-US"/>
        </w:rPr>
        <w:t xml:space="preserve"> in TSQL-DDL/DML/TCL/DCL, perform most of the SQL Server Management Studio functionality using T-SQL Script</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Excellent in High Level Design of </w:t>
      </w:r>
      <w:r w:rsidRPr="006D12AD">
        <w:rPr>
          <w:rFonts w:asciiTheme="majorHAnsi" w:hAnsiTheme="majorHAnsi"/>
          <w:bCs/>
          <w:color w:val="000000"/>
          <w:sz w:val="21"/>
          <w:szCs w:val="21"/>
          <w:lang w:val="en-US"/>
        </w:rPr>
        <w:t>ETL DTS </w:t>
      </w:r>
      <w:r w:rsidRPr="006D12AD">
        <w:rPr>
          <w:rFonts w:asciiTheme="majorHAnsi" w:hAnsiTheme="majorHAnsi"/>
          <w:color w:val="000000"/>
          <w:sz w:val="21"/>
          <w:szCs w:val="21"/>
          <w:lang w:val="en-US"/>
        </w:rPr>
        <w:t>Packages</w:t>
      </w:r>
      <w:r w:rsidRPr="006D12AD">
        <w:rPr>
          <w:rFonts w:asciiTheme="majorHAnsi" w:hAnsiTheme="majorHAnsi"/>
          <w:bCs/>
          <w:color w:val="000000"/>
          <w:sz w:val="21"/>
          <w:szCs w:val="21"/>
          <w:lang w:val="en-US"/>
        </w:rPr>
        <w:t> &amp; SSIS </w:t>
      </w:r>
      <w:r w:rsidRPr="006D12AD">
        <w:rPr>
          <w:rFonts w:asciiTheme="majorHAnsi" w:hAnsiTheme="majorHAnsi"/>
          <w:color w:val="000000"/>
          <w:sz w:val="21"/>
          <w:szCs w:val="21"/>
          <w:lang w:val="en-US"/>
        </w:rPr>
        <w:t>Packages for integrating data</w:t>
      </w:r>
    </w:p>
    <w:p w:rsidR="00917300" w:rsidRPr="006D12AD" w:rsidRDefault="009611FA"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eastAsia="Times New Roman" w:hAnsiTheme="majorHAnsi"/>
          <w:color w:val="000000"/>
          <w:sz w:val="21"/>
          <w:szCs w:val="21"/>
          <w:lang w:val="en-US"/>
        </w:rPr>
        <w:t>Experience in RedG</w:t>
      </w:r>
      <w:r w:rsidR="00917300" w:rsidRPr="006D12AD">
        <w:rPr>
          <w:rFonts w:asciiTheme="majorHAnsi" w:eastAsia="Times New Roman" w:hAnsiTheme="majorHAnsi"/>
          <w:color w:val="000000"/>
          <w:sz w:val="21"/>
          <w:szCs w:val="21"/>
          <w:lang w:val="en-US"/>
        </w:rPr>
        <w:t>ate and 3rd party monitoring and Backup tools</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 xml:space="preserve">Experience </w:t>
      </w:r>
      <w:r w:rsidR="00975E1A" w:rsidRPr="006D12AD">
        <w:rPr>
          <w:rFonts w:asciiTheme="majorHAnsi" w:hAnsiTheme="majorHAnsi"/>
          <w:color w:val="000000"/>
          <w:sz w:val="21"/>
          <w:szCs w:val="21"/>
          <w:lang w:val="en-US"/>
        </w:rPr>
        <w:t>in unit</w:t>
      </w:r>
      <w:r w:rsidRPr="006D12AD">
        <w:rPr>
          <w:rFonts w:asciiTheme="majorHAnsi" w:hAnsiTheme="majorHAnsi"/>
          <w:color w:val="000000"/>
          <w:sz w:val="21"/>
          <w:szCs w:val="21"/>
          <w:lang w:val="en-US"/>
        </w:rPr>
        <w:t xml:space="preserve"> testing activity in TSQL/SSIS in a DW project.</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Proficient in developing Data Flow Diagrams, Process Models, ER diagrams, Dimensional Data Models, Ad-hoc reports using Business Objects.</w:t>
      </w:r>
    </w:p>
    <w:p w:rsidR="00917300" w:rsidRPr="006D12AD" w:rsidRDefault="00917300" w:rsidP="00FF5B66">
      <w:pPr>
        <w:pStyle w:val="NoSpacing"/>
        <w:numPr>
          <w:ilvl w:val="0"/>
          <w:numId w:val="17"/>
        </w:numPr>
        <w:autoSpaceDE/>
        <w:autoSpaceDN/>
        <w:adjustRightInd/>
        <w:jc w:val="both"/>
        <w:rPr>
          <w:rFonts w:asciiTheme="majorHAnsi" w:hAnsiTheme="majorHAnsi"/>
          <w:sz w:val="21"/>
          <w:szCs w:val="21"/>
        </w:rPr>
      </w:pPr>
      <w:r w:rsidRPr="006D12AD">
        <w:rPr>
          <w:rFonts w:asciiTheme="majorHAnsi" w:hAnsiTheme="majorHAnsi"/>
          <w:sz w:val="21"/>
          <w:szCs w:val="21"/>
        </w:rPr>
        <w:t>Extensive experience in creating database</w:t>
      </w:r>
      <w:r w:rsidRPr="006D12AD">
        <w:rPr>
          <w:rFonts w:asciiTheme="majorHAnsi" w:hAnsiTheme="majorHAnsi"/>
          <w:bCs/>
          <w:sz w:val="21"/>
          <w:szCs w:val="21"/>
        </w:rPr>
        <w:t xml:space="preserve"> objects </w:t>
      </w:r>
      <w:r w:rsidRPr="006D12AD">
        <w:rPr>
          <w:rFonts w:asciiTheme="majorHAnsi" w:hAnsiTheme="majorHAnsi"/>
          <w:sz w:val="21"/>
          <w:szCs w:val="21"/>
        </w:rPr>
        <w:t xml:space="preserve">such as </w:t>
      </w:r>
      <w:r w:rsidRPr="006D12AD">
        <w:rPr>
          <w:rFonts w:asciiTheme="majorHAnsi" w:hAnsiTheme="majorHAnsi"/>
          <w:bCs/>
          <w:sz w:val="21"/>
          <w:szCs w:val="21"/>
        </w:rPr>
        <w:t xml:space="preserve">Tables, Constraints, Indexes, Views, Indexed Views, Stored Procedures, UDFs and Triggers </w:t>
      </w:r>
      <w:r w:rsidRPr="006D12AD">
        <w:rPr>
          <w:rFonts w:asciiTheme="majorHAnsi" w:hAnsiTheme="majorHAnsi"/>
          <w:sz w:val="21"/>
          <w:szCs w:val="21"/>
        </w:rPr>
        <w:t xml:space="preserve">on Microsoft </w:t>
      </w:r>
      <w:r w:rsidRPr="006D12AD">
        <w:rPr>
          <w:rFonts w:asciiTheme="majorHAnsi" w:hAnsiTheme="majorHAnsi"/>
          <w:bCs/>
          <w:sz w:val="21"/>
          <w:szCs w:val="21"/>
        </w:rPr>
        <w:t>SQL Server</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Experience in writing complex SQL queries, Stored Procedure and MDX and DAX queries.</w:t>
      </w:r>
    </w:p>
    <w:p w:rsidR="00917300" w:rsidRPr="006D12AD" w:rsidRDefault="00587389" w:rsidP="00FF5B66">
      <w:pPr>
        <w:pStyle w:val="NoSpacing"/>
        <w:numPr>
          <w:ilvl w:val="0"/>
          <w:numId w:val="17"/>
        </w:numPr>
        <w:autoSpaceDE/>
        <w:autoSpaceDN/>
        <w:adjustRightInd/>
        <w:jc w:val="both"/>
        <w:rPr>
          <w:rFonts w:asciiTheme="majorHAnsi" w:hAnsiTheme="majorHAnsi"/>
          <w:sz w:val="21"/>
          <w:szCs w:val="21"/>
        </w:rPr>
      </w:pPr>
      <w:r w:rsidRPr="006D12AD">
        <w:rPr>
          <w:rFonts w:asciiTheme="majorHAnsi" w:hAnsiTheme="majorHAnsi"/>
          <w:sz w:val="21"/>
          <w:szCs w:val="21"/>
        </w:rPr>
        <w:t>Skilled in d</w:t>
      </w:r>
      <w:r w:rsidR="00917300" w:rsidRPr="006D12AD">
        <w:rPr>
          <w:rFonts w:asciiTheme="majorHAnsi" w:hAnsiTheme="majorHAnsi"/>
          <w:sz w:val="21"/>
          <w:szCs w:val="21"/>
        </w:rPr>
        <w:t xml:space="preserve">esigning </w:t>
      </w:r>
      <w:r w:rsidRPr="006D12AD">
        <w:rPr>
          <w:rFonts w:asciiTheme="majorHAnsi" w:hAnsiTheme="majorHAnsi"/>
          <w:sz w:val="21"/>
          <w:szCs w:val="21"/>
        </w:rPr>
        <w:t>&amp; b</w:t>
      </w:r>
      <w:r w:rsidR="00917300" w:rsidRPr="006D12AD">
        <w:rPr>
          <w:rFonts w:asciiTheme="majorHAnsi" w:hAnsiTheme="majorHAnsi"/>
          <w:sz w:val="21"/>
          <w:szCs w:val="21"/>
        </w:rPr>
        <w:t xml:space="preserve">uilding the Dimensions and cubes with star schema using SQL Server Analysis Services </w:t>
      </w:r>
      <w:r w:rsidR="00917300" w:rsidRPr="006D12AD">
        <w:rPr>
          <w:rFonts w:asciiTheme="majorHAnsi" w:hAnsiTheme="majorHAnsi"/>
          <w:b/>
          <w:sz w:val="21"/>
          <w:szCs w:val="21"/>
        </w:rPr>
        <w:t>(SSAS)</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Experience with 2008 new concepts like Date Time data type, Transparent Data Encryption, Grouping sets, MERGE operator, Change Data Capture, SQL Server Integration Services (SSIS), SQL Server Reporting Services (SSRS) and SQL Server Analysis Services (SSAS).</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Highly proficient in the use of T-SQL for developing complex  creating Database, Tables, Indexes, Views, Triggers, Stored Procedure, User Defined Function, relational database models and data integrity, SQL joins and query writing.</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Excellent experience of SQL Server DTS and SSIS (Integration Service) package design, constructing and deployment.</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Experience in using SSIS tools like Import and Export Wizard, Package Installation, and SSIS Package Designer.</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Expert in using Bulk Copy Program (BCP), Data Transformation Services (DTS) packages and SSIS (integration services) with MS SQL Server 2008/2005/2000.</w:t>
      </w:r>
    </w:p>
    <w:p w:rsidR="00917300" w:rsidRPr="006D12AD" w:rsidRDefault="00917300" w:rsidP="00FF5B66">
      <w:pPr>
        <w:pStyle w:val="ListParagraph"/>
        <w:numPr>
          <w:ilvl w:val="0"/>
          <w:numId w:val="17"/>
        </w:numPr>
        <w:suppressAutoHyphens w:val="0"/>
        <w:spacing w:after="0" w:line="240" w:lineRule="auto"/>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 xml:space="preserve">Expert in transforming complex business logic into Database design and maintaining it by using SQL tools like </w:t>
      </w:r>
      <w:r w:rsidRPr="006D12AD">
        <w:rPr>
          <w:rFonts w:asciiTheme="majorHAnsi" w:hAnsiTheme="majorHAnsi"/>
          <w:bCs/>
          <w:color w:val="000000"/>
          <w:sz w:val="21"/>
          <w:szCs w:val="21"/>
          <w:lang w:val="en-US"/>
        </w:rPr>
        <w:t>Stored Procedures</w:t>
      </w:r>
      <w:r w:rsidRPr="006D12AD">
        <w:rPr>
          <w:rFonts w:asciiTheme="majorHAnsi" w:hAnsiTheme="majorHAnsi"/>
          <w:color w:val="000000"/>
          <w:sz w:val="21"/>
          <w:szCs w:val="21"/>
          <w:lang w:val="en-US"/>
        </w:rPr>
        <w:t xml:space="preserve">, </w:t>
      </w:r>
      <w:r w:rsidRPr="006D12AD">
        <w:rPr>
          <w:rFonts w:asciiTheme="majorHAnsi" w:hAnsiTheme="majorHAnsi"/>
          <w:bCs/>
          <w:color w:val="000000"/>
          <w:sz w:val="21"/>
          <w:szCs w:val="21"/>
          <w:lang w:val="en-US"/>
        </w:rPr>
        <w:t>User Defined Functions</w:t>
      </w:r>
      <w:r w:rsidRPr="006D12AD">
        <w:rPr>
          <w:rFonts w:asciiTheme="majorHAnsi" w:hAnsiTheme="majorHAnsi"/>
          <w:color w:val="000000"/>
          <w:sz w:val="21"/>
          <w:szCs w:val="21"/>
          <w:lang w:val="en-US"/>
        </w:rPr>
        <w:t>,</w:t>
      </w:r>
      <w:r w:rsidRPr="006D12AD">
        <w:rPr>
          <w:rFonts w:asciiTheme="majorHAnsi" w:hAnsiTheme="majorHAnsi"/>
          <w:bCs/>
          <w:color w:val="000000"/>
          <w:sz w:val="21"/>
          <w:szCs w:val="21"/>
          <w:lang w:val="en-US"/>
        </w:rPr>
        <w:t xml:space="preserve"> Views</w:t>
      </w:r>
      <w:r w:rsidRPr="006D12AD">
        <w:rPr>
          <w:rFonts w:asciiTheme="majorHAnsi" w:hAnsiTheme="majorHAnsi"/>
          <w:color w:val="000000"/>
          <w:sz w:val="21"/>
          <w:szCs w:val="21"/>
          <w:lang w:val="en-US"/>
        </w:rPr>
        <w:t xml:space="preserve">, </w:t>
      </w:r>
      <w:r w:rsidRPr="006D12AD">
        <w:rPr>
          <w:rFonts w:asciiTheme="majorHAnsi" w:hAnsiTheme="majorHAnsi"/>
          <w:bCs/>
          <w:color w:val="000000"/>
          <w:sz w:val="21"/>
          <w:szCs w:val="21"/>
          <w:lang w:val="en-US"/>
        </w:rPr>
        <w:t>TSQL</w:t>
      </w:r>
      <w:r w:rsidRPr="006D12AD">
        <w:rPr>
          <w:rFonts w:asciiTheme="majorHAnsi" w:hAnsiTheme="majorHAnsi"/>
          <w:color w:val="000000"/>
          <w:sz w:val="21"/>
          <w:szCs w:val="21"/>
          <w:lang w:val="en-US"/>
        </w:rPr>
        <w:t xml:space="preserve"> Scripting, </w:t>
      </w:r>
      <w:r w:rsidRPr="006D12AD">
        <w:rPr>
          <w:rFonts w:asciiTheme="majorHAnsi" w:hAnsiTheme="majorHAnsi"/>
          <w:bCs/>
          <w:color w:val="000000"/>
          <w:sz w:val="21"/>
          <w:szCs w:val="21"/>
          <w:lang w:val="en-US"/>
        </w:rPr>
        <w:t>DTS</w:t>
      </w:r>
      <w:r w:rsidRPr="006D12AD">
        <w:rPr>
          <w:rFonts w:asciiTheme="majorHAnsi" w:hAnsiTheme="majorHAnsi"/>
          <w:color w:val="000000"/>
          <w:sz w:val="21"/>
          <w:szCs w:val="21"/>
          <w:lang w:val="en-US"/>
        </w:rPr>
        <w:t xml:space="preserve"> and Jobs.</w:t>
      </w:r>
    </w:p>
    <w:p w:rsidR="00571ADB" w:rsidRPr="006D12AD" w:rsidRDefault="00571ADB" w:rsidP="00FF5B66">
      <w:pPr>
        <w:jc w:val="both"/>
        <w:rPr>
          <w:rFonts w:asciiTheme="majorHAnsi" w:hAnsiTheme="majorHAnsi" w:cs="Calibri Light"/>
          <w:color w:val="000000" w:themeColor="text1"/>
          <w:sz w:val="21"/>
          <w:szCs w:val="21"/>
        </w:rPr>
      </w:pPr>
    </w:p>
    <w:p w:rsidR="00587389" w:rsidRPr="006D12AD" w:rsidRDefault="00587389" w:rsidP="00FF5B66">
      <w:pPr>
        <w:shd w:val="clear" w:color="auto" w:fill="CCCCCC"/>
        <w:jc w:val="both"/>
        <w:rPr>
          <w:rFonts w:asciiTheme="majorHAnsi" w:hAnsiTheme="majorHAnsi" w:cs="Calibri Light"/>
          <w:b/>
          <w:color w:val="000000" w:themeColor="text1"/>
          <w:sz w:val="21"/>
          <w:szCs w:val="21"/>
        </w:rPr>
      </w:pPr>
      <w:r w:rsidRPr="006D12AD">
        <w:rPr>
          <w:rFonts w:asciiTheme="majorHAnsi" w:hAnsiTheme="majorHAnsi" w:cs="Calibri Light"/>
          <w:b/>
          <w:smallCaps/>
          <w:color w:val="000000" w:themeColor="text1"/>
          <w:sz w:val="21"/>
          <w:szCs w:val="21"/>
        </w:rPr>
        <w:t>Certifications &amp; Education:</w:t>
      </w:r>
    </w:p>
    <w:p w:rsidR="00587389" w:rsidRPr="006D12AD" w:rsidRDefault="00587389" w:rsidP="00FF5B66">
      <w:pPr>
        <w:rPr>
          <w:rFonts w:asciiTheme="majorHAnsi" w:eastAsia="Calibri" w:hAnsiTheme="majorHAnsi" w:cs="Arial"/>
          <w:b/>
          <w:kern w:val="28"/>
          <w:sz w:val="21"/>
          <w:szCs w:val="21"/>
          <w:lang w:eastAsia="zh-CN"/>
        </w:rPr>
      </w:pPr>
    </w:p>
    <w:p w:rsidR="00587389" w:rsidRPr="006D12AD" w:rsidRDefault="00587389" w:rsidP="00FF5B66">
      <w:pPr>
        <w:pStyle w:val="NormalWeb"/>
        <w:numPr>
          <w:ilvl w:val="0"/>
          <w:numId w:val="26"/>
        </w:numPr>
        <w:spacing w:before="0" w:after="0"/>
        <w:ind w:right="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MCP – Microsoft Certified Professional</w:t>
      </w:r>
    </w:p>
    <w:p w:rsidR="00587389" w:rsidRPr="006D12AD" w:rsidRDefault="00587389" w:rsidP="00FF5B66">
      <w:pPr>
        <w:pStyle w:val="NormalWeb"/>
        <w:numPr>
          <w:ilvl w:val="0"/>
          <w:numId w:val="26"/>
        </w:numPr>
        <w:spacing w:before="0" w:after="0"/>
        <w:ind w:right="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Microsoft Certified Technology Specialist – SQL Server 2005</w:t>
      </w:r>
    </w:p>
    <w:p w:rsidR="00587389" w:rsidRPr="006D12AD" w:rsidRDefault="00587389" w:rsidP="00FF5B66">
      <w:pPr>
        <w:pStyle w:val="NormalWeb"/>
        <w:numPr>
          <w:ilvl w:val="0"/>
          <w:numId w:val="26"/>
        </w:numPr>
        <w:spacing w:before="0" w:after="0"/>
        <w:ind w:right="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Microsoft Certified Technology Specialist – SQL Server 2008</w:t>
      </w:r>
    </w:p>
    <w:p w:rsidR="00587389" w:rsidRPr="006D12AD" w:rsidRDefault="00587389" w:rsidP="00FF5B66">
      <w:pPr>
        <w:pStyle w:val="NormalWeb"/>
        <w:spacing w:before="0" w:after="0"/>
        <w:ind w:left="360" w:right="0"/>
        <w:jc w:val="both"/>
        <w:rPr>
          <w:rFonts w:asciiTheme="majorHAnsi" w:hAnsiTheme="majorHAnsi" w:cs="Calibri Light"/>
          <w:color w:val="000000" w:themeColor="text1"/>
          <w:sz w:val="21"/>
          <w:szCs w:val="21"/>
        </w:rPr>
      </w:pPr>
    </w:p>
    <w:p w:rsidR="00587389" w:rsidRPr="006D12AD" w:rsidRDefault="00587389" w:rsidP="00FF5B66">
      <w:pPr>
        <w:pStyle w:val="NormalWeb"/>
        <w:numPr>
          <w:ilvl w:val="0"/>
          <w:numId w:val="26"/>
        </w:numPr>
        <w:spacing w:before="0" w:after="0"/>
        <w:ind w:right="0"/>
        <w:jc w:val="both"/>
        <w:rPr>
          <w:rFonts w:asciiTheme="majorHAnsi" w:hAnsiTheme="majorHAnsi" w:cs="Calibri Light"/>
          <w:b/>
          <w:color w:val="000000" w:themeColor="text1"/>
          <w:sz w:val="21"/>
          <w:szCs w:val="21"/>
        </w:rPr>
      </w:pPr>
      <w:r w:rsidRPr="006D12AD">
        <w:rPr>
          <w:rFonts w:asciiTheme="majorHAnsi" w:hAnsiTheme="majorHAnsi" w:cs="Calibri Light"/>
          <w:b/>
          <w:color w:val="000000" w:themeColor="text1"/>
          <w:sz w:val="21"/>
          <w:szCs w:val="21"/>
        </w:rPr>
        <w:t>Bachelor’s Degree in Computer Science</w:t>
      </w:r>
    </w:p>
    <w:p w:rsidR="00587389" w:rsidRPr="006D12AD" w:rsidRDefault="00587389" w:rsidP="00FF5B66">
      <w:pPr>
        <w:pStyle w:val="NormalWeb"/>
        <w:spacing w:before="0" w:after="0"/>
        <w:ind w:left="360" w:right="0"/>
        <w:jc w:val="both"/>
        <w:rPr>
          <w:rFonts w:asciiTheme="majorHAnsi" w:hAnsiTheme="majorHAnsi" w:cs="Calibri Light"/>
          <w:color w:val="000000" w:themeColor="text1"/>
          <w:sz w:val="21"/>
          <w:szCs w:val="21"/>
        </w:rPr>
      </w:pPr>
      <w:r w:rsidRPr="006D12AD">
        <w:rPr>
          <w:rFonts w:asciiTheme="majorHAnsi" w:hAnsiTheme="majorHAnsi"/>
          <w:color w:val="333333"/>
          <w:sz w:val="21"/>
          <w:szCs w:val="21"/>
          <w:shd w:val="clear" w:color="auto" w:fill="FFFFFF"/>
        </w:rPr>
        <w:t xml:space="preserve">JNT </w:t>
      </w:r>
      <w:r w:rsidRPr="006D12AD">
        <w:rPr>
          <w:rFonts w:asciiTheme="majorHAnsi" w:hAnsiTheme="majorHAnsi" w:cs="Calibri Light"/>
          <w:color w:val="000000" w:themeColor="text1"/>
          <w:sz w:val="21"/>
          <w:szCs w:val="21"/>
        </w:rPr>
        <w:t xml:space="preserve">University, </w:t>
      </w:r>
      <w:r w:rsidRPr="006D12AD">
        <w:rPr>
          <w:rFonts w:asciiTheme="majorHAnsi" w:hAnsiTheme="majorHAnsi"/>
          <w:color w:val="333333"/>
          <w:sz w:val="21"/>
          <w:szCs w:val="21"/>
          <w:shd w:val="clear" w:color="auto" w:fill="FFFFFF"/>
        </w:rPr>
        <w:t>Telangana, India</w:t>
      </w:r>
    </w:p>
    <w:p w:rsidR="00587389" w:rsidRPr="006D12AD" w:rsidRDefault="00587389" w:rsidP="00FF5B66">
      <w:pPr>
        <w:jc w:val="both"/>
        <w:rPr>
          <w:rFonts w:asciiTheme="majorHAnsi" w:hAnsiTheme="majorHAnsi" w:cs="Calibri Light"/>
          <w:color w:val="000000" w:themeColor="text1"/>
          <w:sz w:val="21"/>
          <w:szCs w:val="21"/>
        </w:rPr>
      </w:pPr>
    </w:p>
    <w:p w:rsidR="00A90DCD" w:rsidRPr="006D12AD" w:rsidRDefault="00571ADB" w:rsidP="00FF5B66">
      <w:pPr>
        <w:shd w:val="clear" w:color="auto" w:fill="CCCCCC"/>
        <w:jc w:val="both"/>
        <w:rPr>
          <w:rFonts w:asciiTheme="majorHAnsi" w:hAnsiTheme="majorHAnsi" w:cs="Calibri Light"/>
          <w:b/>
          <w:smallCaps/>
          <w:color w:val="000000" w:themeColor="text1"/>
          <w:sz w:val="21"/>
          <w:szCs w:val="21"/>
        </w:rPr>
      </w:pPr>
      <w:r w:rsidRPr="006D12AD">
        <w:rPr>
          <w:rFonts w:asciiTheme="majorHAnsi" w:hAnsiTheme="majorHAnsi" w:cs="Calibri Light"/>
          <w:b/>
          <w:smallCaps/>
          <w:color w:val="000000" w:themeColor="text1"/>
          <w:sz w:val="21"/>
          <w:szCs w:val="21"/>
        </w:rPr>
        <w:t>Technical comp</w:t>
      </w:r>
      <w:r w:rsidR="00C97039" w:rsidRPr="006D12AD">
        <w:rPr>
          <w:rFonts w:asciiTheme="majorHAnsi" w:hAnsiTheme="majorHAnsi" w:cs="Calibri Light"/>
          <w:b/>
          <w:smallCaps/>
          <w:color w:val="000000" w:themeColor="text1"/>
          <w:sz w:val="21"/>
          <w:szCs w:val="21"/>
        </w:rPr>
        <w:t>etencies</w:t>
      </w:r>
      <w:r w:rsidRPr="006D12AD">
        <w:rPr>
          <w:rFonts w:asciiTheme="majorHAnsi" w:hAnsiTheme="majorHAnsi" w:cs="Calibri Light"/>
          <w:b/>
          <w:smallCaps/>
          <w:color w:val="000000" w:themeColor="text1"/>
          <w:sz w:val="21"/>
          <w:szCs w:val="21"/>
        </w:rPr>
        <w:t>:</w:t>
      </w:r>
    </w:p>
    <w:p w:rsidR="009611FA" w:rsidRPr="006D12AD" w:rsidRDefault="009611FA" w:rsidP="00FF5B66">
      <w:pPr>
        <w:ind w:left="2880" w:hanging="2880"/>
        <w:jc w:val="both"/>
        <w:rPr>
          <w:rFonts w:asciiTheme="majorHAnsi" w:hAnsiTheme="majorHAnsi" w:cs="Calibri Light"/>
          <w:color w:val="000000" w:themeColor="text1"/>
          <w:sz w:val="21"/>
          <w:szCs w:val="21"/>
        </w:rPr>
      </w:pP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Operating Systems</w:t>
      </w:r>
      <w:r w:rsidRPr="006D12AD">
        <w:rPr>
          <w:rFonts w:asciiTheme="majorHAnsi" w:hAnsiTheme="majorHAnsi" w:cs="Calibri Light"/>
          <w:color w:val="000000" w:themeColor="text1"/>
          <w:sz w:val="21"/>
          <w:szCs w:val="21"/>
        </w:rPr>
        <w:tab/>
        <w:t>Windows 2003 / NT / XP/ME/9.X</w:t>
      </w: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Languages</w:t>
      </w:r>
      <w:r w:rsidRPr="006D12AD">
        <w:rPr>
          <w:rFonts w:asciiTheme="majorHAnsi" w:hAnsiTheme="majorHAnsi" w:cs="Calibri Light"/>
          <w:color w:val="000000" w:themeColor="text1"/>
          <w:sz w:val="21"/>
          <w:szCs w:val="21"/>
        </w:rPr>
        <w:tab/>
        <w:t>C, C++, C#, T-SQL, VB.N</w:t>
      </w:r>
      <w:r w:rsidR="00975E1A">
        <w:rPr>
          <w:rFonts w:asciiTheme="majorHAnsi" w:hAnsiTheme="majorHAnsi" w:cs="Calibri Light"/>
          <w:color w:val="000000" w:themeColor="text1"/>
          <w:sz w:val="21"/>
          <w:szCs w:val="21"/>
        </w:rPr>
        <w:t>ET</w:t>
      </w:r>
      <w:r w:rsidRPr="006D12AD">
        <w:rPr>
          <w:rFonts w:asciiTheme="majorHAnsi" w:hAnsiTheme="majorHAnsi" w:cs="Calibri Light"/>
          <w:color w:val="000000" w:themeColor="text1"/>
          <w:sz w:val="21"/>
          <w:szCs w:val="21"/>
        </w:rPr>
        <w:t xml:space="preserve">, Java            </w:t>
      </w: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Web Technologies</w:t>
      </w:r>
      <w:r w:rsidRPr="006D12AD">
        <w:rPr>
          <w:rFonts w:asciiTheme="majorHAnsi" w:hAnsiTheme="majorHAnsi" w:cs="Calibri Light"/>
          <w:color w:val="000000" w:themeColor="text1"/>
          <w:sz w:val="21"/>
          <w:szCs w:val="21"/>
        </w:rPr>
        <w:tab/>
        <w:t>HTML</w:t>
      </w:r>
      <w:r w:rsidR="00975E1A" w:rsidRPr="006D12AD">
        <w:rPr>
          <w:rFonts w:asciiTheme="majorHAnsi" w:hAnsiTheme="majorHAnsi" w:cs="Calibri Light"/>
          <w:color w:val="000000" w:themeColor="text1"/>
          <w:sz w:val="21"/>
          <w:szCs w:val="21"/>
        </w:rPr>
        <w:t>, JSP</w:t>
      </w:r>
      <w:r w:rsidRPr="006D12AD">
        <w:rPr>
          <w:rFonts w:asciiTheme="majorHAnsi" w:hAnsiTheme="majorHAnsi" w:cs="Calibri Light"/>
          <w:color w:val="000000" w:themeColor="text1"/>
          <w:sz w:val="21"/>
          <w:szCs w:val="21"/>
        </w:rPr>
        <w:t>, WML, XML</w:t>
      </w: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Databases</w:t>
      </w:r>
      <w:r w:rsidRPr="006D12AD">
        <w:rPr>
          <w:rFonts w:asciiTheme="majorHAnsi" w:hAnsiTheme="majorHAnsi" w:cs="Calibri Light"/>
          <w:color w:val="000000" w:themeColor="text1"/>
          <w:sz w:val="21"/>
          <w:szCs w:val="21"/>
        </w:rPr>
        <w:tab/>
        <w:t>MS SQL SERVER 2008/ 2005 / 2000 / 7.0, My</w:t>
      </w:r>
      <w:r w:rsidR="00975E1A">
        <w:rPr>
          <w:rFonts w:asciiTheme="majorHAnsi" w:hAnsiTheme="majorHAnsi" w:cs="Calibri Light"/>
          <w:color w:val="000000" w:themeColor="text1"/>
          <w:sz w:val="21"/>
          <w:szCs w:val="21"/>
        </w:rPr>
        <w:t>SQL</w:t>
      </w:r>
      <w:r w:rsidRPr="006D12AD">
        <w:rPr>
          <w:rFonts w:asciiTheme="majorHAnsi" w:hAnsiTheme="majorHAnsi" w:cs="Calibri Light"/>
          <w:color w:val="000000" w:themeColor="text1"/>
          <w:sz w:val="21"/>
          <w:szCs w:val="21"/>
        </w:rPr>
        <w:t>, MS Access 2003, Azure SQL DB</w:t>
      </w: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Packages</w:t>
      </w:r>
      <w:r w:rsidRPr="006D12AD">
        <w:rPr>
          <w:rFonts w:asciiTheme="majorHAnsi" w:hAnsiTheme="majorHAnsi" w:cs="Calibri Light"/>
          <w:color w:val="000000" w:themeColor="text1"/>
          <w:sz w:val="21"/>
          <w:szCs w:val="21"/>
        </w:rPr>
        <w:tab/>
        <w:t>MS Office 2005, MS Visio, ERWIN, MATLAB</w:t>
      </w: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lastRenderedPageBreak/>
        <w:t>Testing</w:t>
      </w:r>
      <w:r w:rsidRPr="006D12AD">
        <w:rPr>
          <w:rFonts w:asciiTheme="majorHAnsi" w:hAnsiTheme="majorHAnsi" w:cs="Calibri Light"/>
          <w:color w:val="000000" w:themeColor="text1"/>
          <w:sz w:val="21"/>
          <w:szCs w:val="21"/>
        </w:rPr>
        <w:tab/>
        <w:t>Win Runner, Load Runner</w:t>
      </w: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ETL tools</w:t>
      </w:r>
      <w:r w:rsidRPr="006D12AD">
        <w:rPr>
          <w:rFonts w:asciiTheme="majorHAnsi" w:hAnsiTheme="majorHAnsi" w:cs="Calibri Light"/>
          <w:color w:val="000000" w:themeColor="text1"/>
          <w:sz w:val="21"/>
          <w:szCs w:val="21"/>
        </w:rPr>
        <w:tab/>
        <w:t xml:space="preserve">DTS, </w:t>
      </w:r>
      <w:bookmarkStart w:id="0" w:name="_GoBack"/>
      <w:bookmarkEnd w:id="0"/>
      <w:r w:rsidRPr="006D12AD">
        <w:rPr>
          <w:rFonts w:asciiTheme="majorHAnsi" w:hAnsiTheme="majorHAnsi" w:cs="Calibri Light"/>
          <w:color w:val="000000" w:themeColor="text1"/>
          <w:sz w:val="21"/>
          <w:szCs w:val="21"/>
        </w:rPr>
        <w:t>SSIS, SSAS, SSRS, Web Focus</w:t>
      </w:r>
    </w:p>
    <w:p w:rsidR="00C40556" w:rsidRPr="006D12AD" w:rsidRDefault="00C40556" w:rsidP="00FF5B66">
      <w:pPr>
        <w:ind w:left="2880" w:hanging="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Database Tools</w:t>
      </w:r>
      <w:r w:rsidRPr="006D12AD">
        <w:rPr>
          <w:rFonts w:asciiTheme="majorHAnsi" w:hAnsiTheme="majorHAnsi" w:cs="Calibri Light"/>
          <w:color w:val="000000" w:themeColor="text1"/>
          <w:sz w:val="21"/>
          <w:szCs w:val="21"/>
        </w:rPr>
        <w:tab/>
        <w:t>SQL Enterprise Manager, SQL Profiler, SQL Query Analyzer, Index Analyzer, SQL Agents, Data Stage, SQL Alerts, PowerBI, Data warehouse lifecycle , SQL Mail, SQL Client Configuration utility, Backup Server, data sta</w:t>
      </w:r>
      <w:r w:rsidR="00587389" w:rsidRPr="006D12AD">
        <w:rPr>
          <w:rFonts w:asciiTheme="majorHAnsi" w:hAnsiTheme="majorHAnsi" w:cs="Calibri Light"/>
          <w:color w:val="000000" w:themeColor="text1"/>
          <w:sz w:val="21"/>
          <w:szCs w:val="21"/>
        </w:rPr>
        <w:t>ge technology concepts, Tableau</w:t>
      </w:r>
    </w:p>
    <w:p w:rsidR="00A90DCD" w:rsidRPr="006D12AD" w:rsidRDefault="00C40556" w:rsidP="00FF5B66">
      <w:pPr>
        <w:ind w:left="2880"/>
        <w:jc w:val="both"/>
        <w:rPr>
          <w:rFonts w:asciiTheme="majorHAnsi" w:hAnsiTheme="majorHAnsi" w:cs="Calibri Light"/>
          <w:color w:val="000000" w:themeColor="text1"/>
          <w:sz w:val="21"/>
          <w:szCs w:val="21"/>
        </w:rPr>
      </w:pPr>
      <w:r w:rsidRPr="006D12AD">
        <w:rPr>
          <w:rFonts w:asciiTheme="majorHAnsi" w:hAnsiTheme="majorHAnsi" w:cs="Calibri Light"/>
          <w:color w:val="000000" w:themeColor="text1"/>
          <w:sz w:val="21"/>
          <w:szCs w:val="21"/>
        </w:rPr>
        <w:t>Replication server, OLAP Services, Replication Tool</w:t>
      </w:r>
    </w:p>
    <w:p w:rsidR="00587389" w:rsidRPr="006D12AD" w:rsidRDefault="00587389" w:rsidP="00FF5B66">
      <w:pPr>
        <w:jc w:val="both"/>
        <w:rPr>
          <w:rFonts w:asciiTheme="majorHAnsi" w:hAnsiTheme="majorHAnsi" w:cs="Calibri Light"/>
          <w:color w:val="000000" w:themeColor="text1"/>
          <w:sz w:val="21"/>
          <w:szCs w:val="21"/>
        </w:rPr>
      </w:pPr>
    </w:p>
    <w:p w:rsidR="003B19E2" w:rsidRPr="006D12AD" w:rsidRDefault="00B97A5E" w:rsidP="00FF5B66">
      <w:pPr>
        <w:shd w:val="clear" w:color="auto" w:fill="CCCCCC"/>
        <w:jc w:val="both"/>
        <w:rPr>
          <w:rFonts w:asciiTheme="majorHAnsi" w:hAnsiTheme="majorHAnsi" w:cs="Calibri Light"/>
          <w:b/>
          <w:smallCaps/>
          <w:color w:val="000000" w:themeColor="text1"/>
          <w:sz w:val="21"/>
          <w:szCs w:val="21"/>
        </w:rPr>
      </w:pPr>
      <w:r w:rsidRPr="006D12AD">
        <w:rPr>
          <w:rFonts w:asciiTheme="majorHAnsi" w:hAnsiTheme="majorHAnsi" w:cs="Calibri Light"/>
          <w:b/>
          <w:smallCaps/>
          <w:color w:val="000000" w:themeColor="text1"/>
          <w:sz w:val="21"/>
          <w:szCs w:val="21"/>
        </w:rPr>
        <w:t>Professional Experience</w:t>
      </w:r>
      <w:r w:rsidRPr="006D12AD">
        <w:rPr>
          <w:rFonts w:asciiTheme="majorHAnsi" w:hAnsiTheme="majorHAnsi" w:cs="Calibri Light"/>
          <w:b/>
          <w:color w:val="000000" w:themeColor="text1"/>
          <w:sz w:val="21"/>
          <w:szCs w:val="21"/>
        </w:rPr>
        <w:t>:</w:t>
      </w:r>
    </w:p>
    <w:p w:rsidR="003B19E2" w:rsidRPr="006D12AD" w:rsidRDefault="003B19E2" w:rsidP="00FF5B66">
      <w:pPr>
        <w:jc w:val="both"/>
        <w:rPr>
          <w:rFonts w:asciiTheme="majorHAnsi" w:hAnsiTheme="majorHAnsi" w:cs="Calibri Light"/>
          <w:b/>
          <w:color w:val="000000" w:themeColor="text1"/>
          <w:sz w:val="21"/>
          <w:szCs w:val="21"/>
        </w:rPr>
      </w:pPr>
    </w:p>
    <w:p w:rsidR="00FC1866" w:rsidRPr="006D12AD" w:rsidRDefault="004143C3" w:rsidP="00FF5B66">
      <w:pPr>
        <w:pStyle w:val="NoSpacing"/>
        <w:jc w:val="both"/>
        <w:rPr>
          <w:rFonts w:asciiTheme="majorHAnsi" w:eastAsia="Arial" w:hAnsiTheme="majorHAnsi" w:cs="Calibri Light"/>
          <w:bCs/>
          <w:i/>
          <w:color w:val="000000" w:themeColor="text1"/>
          <w:sz w:val="21"/>
          <w:szCs w:val="21"/>
        </w:rPr>
      </w:pPr>
      <w:r w:rsidRPr="006D12AD">
        <w:rPr>
          <w:rFonts w:asciiTheme="majorHAnsi" w:hAnsiTheme="majorHAnsi" w:cs="Calibri Light"/>
          <w:b/>
          <w:bCs/>
          <w:i/>
          <w:color w:val="000000" w:themeColor="text1"/>
          <w:sz w:val="21"/>
          <w:szCs w:val="21"/>
        </w:rPr>
        <w:t>Client:</w:t>
      </w:r>
      <w:r w:rsidR="00587389" w:rsidRPr="006D12AD">
        <w:rPr>
          <w:rFonts w:asciiTheme="majorHAnsi" w:hAnsiTheme="majorHAnsi" w:cs="Calibri Light"/>
          <w:b/>
          <w:bCs/>
          <w:i/>
          <w:color w:val="000000" w:themeColor="text1"/>
          <w:sz w:val="21"/>
          <w:szCs w:val="21"/>
        </w:rPr>
        <w:tab/>
      </w:r>
      <w:r w:rsidR="00587389" w:rsidRPr="006D12AD">
        <w:rPr>
          <w:rFonts w:asciiTheme="majorHAnsi" w:hAnsiTheme="majorHAnsi" w:cs="Calibri Light"/>
          <w:b/>
          <w:bCs/>
          <w:i/>
          <w:color w:val="000000" w:themeColor="text1"/>
          <w:sz w:val="21"/>
          <w:szCs w:val="21"/>
        </w:rPr>
        <w:tab/>
      </w:r>
      <w:r w:rsidRPr="006D12AD">
        <w:rPr>
          <w:rFonts w:asciiTheme="majorHAnsi" w:hAnsiTheme="majorHAnsi"/>
          <w:b/>
          <w:bCs/>
          <w:i/>
          <w:color w:val="000000"/>
          <w:sz w:val="21"/>
          <w:szCs w:val="21"/>
        </w:rPr>
        <w:t>COMCAST, PA</w:t>
      </w:r>
      <w:r w:rsidRPr="006D12AD">
        <w:rPr>
          <w:rFonts w:asciiTheme="majorHAnsi" w:hAnsiTheme="majorHAnsi"/>
          <w:b/>
          <w:bCs/>
          <w:i/>
          <w:color w:val="000000"/>
          <w:sz w:val="21"/>
          <w:szCs w:val="21"/>
        </w:rPr>
        <w:tab/>
      </w:r>
      <w:r w:rsidRPr="006D12AD">
        <w:rPr>
          <w:rFonts w:asciiTheme="majorHAnsi" w:hAnsiTheme="majorHAnsi"/>
          <w:b/>
          <w:bCs/>
          <w:i/>
          <w:color w:val="000000"/>
          <w:sz w:val="21"/>
          <w:szCs w:val="21"/>
        </w:rPr>
        <w:tab/>
      </w:r>
      <w:r w:rsidRPr="006D12AD">
        <w:rPr>
          <w:rFonts w:asciiTheme="majorHAnsi" w:hAnsiTheme="majorHAnsi"/>
          <w:b/>
          <w:bCs/>
          <w:i/>
          <w:color w:val="000000"/>
          <w:sz w:val="21"/>
          <w:szCs w:val="21"/>
        </w:rPr>
        <w:tab/>
      </w:r>
      <w:r w:rsidRPr="006D12AD">
        <w:rPr>
          <w:rFonts w:asciiTheme="majorHAnsi" w:hAnsiTheme="majorHAnsi"/>
          <w:b/>
          <w:bCs/>
          <w:i/>
          <w:color w:val="000000"/>
          <w:sz w:val="21"/>
          <w:szCs w:val="21"/>
        </w:rPr>
        <w:tab/>
      </w:r>
      <w:r w:rsidRPr="006D12AD">
        <w:rPr>
          <w:rFonts w:asciiTheme="majorHAnsi" w:hAnsiTheme="majorHAnsi"/>
          <w:b/>
          <w:bCs/>
          <w:i/>
          <w:color w:val="000000"/>
          <w:sz w:val="21"/>
          <w:szCs w:val="21"/>
        </w:rPr>
        <w:tab/>
      </w:r>
      <w:r w:rsidRPr="006D12AD">
        <w:rPr>
          <w:rFonts w:asciiTheme="majorHAnsi" w:hAnsiTheme="majorHAnsi"/>
          <w:b/>
          <w:bCs/>
          <w:i/>
          <w:color w:val="000000"/>
          <w:sz w:val="21"/>
          <w:szCs w:val="21"/>
        </w:rPr>
        <w:tab/>
      </w:r>
      <w:r w:rsidRPr="006D12AD">
        <w:rPr>
          <w:rFonts w:asciiTheme="majorHAnsi" w:hAnsiTheme="majorHAnsi"/>
          <w:b/>
          <w:bCs/>
          <w:i/>
          <w:color w:val="000000"/>
          <w:sz w:val="21"/>
          <w:szCs w:val="21"/>
        </w:rPr>
        <w:tab/>
      </w:r>
      <w:r w:rsidR="00587389" w:rsidRPr="006D12AD">
        <w:rPr>
          <w:rFonts w:asciiTheme="majorHAnsi" w:hAnsiTheme="majorHAnsi"/>
          <w:b/>
          <w:bCs/>
          <w:i/>
          <w:color w:val="000000"/>
          <w:sz w:val="21"/>
          <w:szCs w:val="21"/>
        </w:rPr>
        <w:tab/>
      </w:r>
      <w:r w:rsidRPr="006D12AD">
        <w:rPr>
          <w:rFonts w:asciiTheme="majorHAnsi" w:hAnsiTheme="majorHAnsi"/>
          <w:bCs/>
          <w:i/>
          <w:color w:val="000000"/>
          <w:sz w:val="21"/>
          <w:szCs w:val="21"/>
        </w:rPr>
        <w:t xml:space="preserve">Sep 2016 </w:t>
      </w:r>
      <w:r w:rsidR="00587389" w:rsidRPr="006D12AD">
        <w:rPr>
          <w:rFonts w:asciiTheme="majorHAnsi" w:hAnsiTheme="majorHAnsi"/>
          <w:bCs/>
          <w:i/>
          <w:color w:val="000000"/>
          <w:sz w:val="21"/>
          <w:szCs w:val="21"/>
        </w:rPr>
        <w:t>- Present</w:t>
      </w:r>
    </w:p>
    <w:p w:rsidR="004143C3" w:rsidRPr="006D12AD" w:rsidRDefault="00F30C05" w:rsidP="00FF5B66">
      <w:pPr>
        <w:pBdr>
          <w:bottom w:val="single" w:sz="4" w:space="1" w:color="auto"/>
        </w:pBdr>
        <w:jc w:val="both"/>
        <w:rPr>
          <w:rFonts w:asciiTheme="majorHAnsi" w:hAnsiTheme="majorHAnsi"/>
          <w:b/>
          <w:i/>
          <w:color w:val="000000"/>
          <w:sz w:val="21"/>
          <w:szCs w:val="21"/>
        </w:rPr>
      </w:pPr>
      <w:r w:rsidRPr="006D12AD">
        <w:rPr>
          <w:rFonts w:asciiTheme="majorHAnsi" w:hAnsiTheme="majorHAnsi" w:cs="Calibri Light"/>
          <w:b/>
          <w:bCs/>
          <w:i/>
          <w:color w:val="000000" w:themeColor="text1"/>
          <w:sz w:val="21"/>
          <w:szCs w:val="21"/>
        </w:rPr>
        <w:t>Role:</w:t>
      </w:r>
      <w:r w:rsidRPr="006D12AD">
        <w:rPr>
          <w:rFonts w:asciiTheme="majorHAnsi" w:hAnsiTheme="majorHAnsi"/>
          <w:b/>
          <w:i/>
          <w:color w:val="000000"/>
          <w:sz w:val="21"/>
          <w:szCs w:val="21"/>
        </w:rPr>
        <w:t xml:space="preserve"> </w:t>
      </w:r>
      <w:r w:rsidRPr="006D12AD">
        <w:rPr>
          <w:rFonts w:asciiTheme="majorHAnsi" w:hAnsiTheme="majorHAnsi"/>
          <w:b/>
          <w:i/>
          <w:color w:val="000000"/>
          <w:sz w:val="21"/>
          <w:szCs w:val="21"/>
        </w:rPr>
        <w:tab/>
      </w:r>
      <w:r w:rsidRPr="006D12AD">
        <w:rPr>
          <w:rFonts w:asciiTheme="majorHAnsi" w:hAnsiTheme="majorHAnsi"/>
          <w:b/>
          <w:i/>
          <w:color w:val="000000"/>
          <w:sz w:val="21"/>
          <w:szCs w:val="21"/>
        </w:rPr>
        <w:tab/>
        <w:t xml:space="preserve">SQL Server Developer/SSIS </w:t>
      </w:r>
      <w:r w:rsidR="00587389" w:rsidRPr="006D12AD">
        <w:rPr>
          <w:rFonts w:asciiTheme="majorHAnsi" w:hAnsiTheme="majorHAnsi"/>
          <w:b/>
          <w:i/>
          <w:color w:val="000000"/>
          <w:sz w:val="21"/>
          <w:szCs w:val="21"/>
        </w:rPr>
        <w:t>D</w:t>
      </w:r>
      <w:r w:rsidRPr="006D12AD">
        <w:rPr>
          <w:rFonts w:asciiTheme="majorHAnsi" w:hAnsiTheme="majorHAnsi"/>
          <w:b/>
          <w:i/>
          <w:color w:val="000000"/>
          <w:sz w:val="21"/>
          <w:szCs w:val="21"/>
        </w:rPr>
        <w:t>eveloper</w:t>
      </w:r>
    </w:p>
    <w:p w:rsidR="004143C3" w:rsidRPr="006D12AD" w:rsidRDefault="004143C3" w:rsidP="00FF5B66">
      <w:pPr>
        <w:jc w:val="both"/>
        <w:rPr>
          <w:rFonts w:asciiTheme="majorHAnsi" w:hAnsiTheme="majorHAnsi"/>
          <w:b/>
          <w:color w:val="000000"/>
          <w:sz w:val="21"/>
          <w:szCs w:val="21"/>
          <w:u w:val="single"/>
        </w:rPr>
      </w:pPr>
    </w:p>
    <w:p w:rsidR="00F30C05" w:rsidRPr="006D12AD" w:rsidRDefault="004143C3" w:rsidP="00FF5B66">
      <w:pPr>
        <w:jc w:val="both"/>
        <w:rPr>
          <w:rFonts w:asciiTheme="majorHAnsi" w:hAnsiTheme="majorHAnsi"/>
          <w:bCs/>
          <w:color w:val="000000"/>
          <w:sz w:val="21"/>
          <w:szCs w:val="21"/>
        </w:rPr>
      </w:pPr>
      <w:r w:rsidRPr="006D12AD">
        <w:rPr>
          <w:rFonts w:asciiTheme="majorHAnsi" w:hAnsiTheme="majorHAnsi"/>
          <w:bCs/>
          <w:color w:val="000000"/>
          <w:sz w:val="21"/>
          <w:szCs w:val="21"/>
        </w:rPr>
        <w:t>The project was aimed at developing a web based application that provided the customers on different recording options. </w:t>
      </w:r>
      <w:r w:rsidR="00587389" w:rsidRPr="006D12AD">
        <w:rPr>
          <w:rFonts w:asciiTheme="majorHAnsi" w:hAnsiTheme="majorHAnsi"/>
          <w:bCs/>
          <w:color w:val="000000"/>
          <w:sz w:val="21"/>
          <w:szCs w:val="21"/>
        </w:rPr>
        <w:t>DVR application works as a part of Xfinity which is an online on demand media streaming service enables clients to schedule and record present and future recordings.</w:t>
      </w:r>
    </w:p>
    <w:p w:rsidR="00F30C05" w:rsidRPr="006D12AD" w:rsidRDefault="00F30C05" w:rsidP="00FF5B66">
      <w:pPr>
        <w:jc w:val="both"/>
        <w:rPr>
          <w:rFonts w:asciiTheme="majorHAnsi" w:hAnsiTheme="majorHAnsi"/>
          <w:color w:val="000000"/>
          <w:sz w:val="21"/>
          <w:szCs w:val="21"/>
        </w:rPr>
      </w:pPr>
    </w:p>
    <w:p w:rsidR="004143C3" w:rsidRPr="006D12AD" w:rsidRDefault="00F30C05" w:rsidP="00FF5B66">
      <w:pPr>
        <w:jc w:val="both"/>
        <w:rPr>
          <w:rFonts w:asciiTheme="majorHAnsi" w:hAnsiTheme="majorHAnsi"/>
          <w:b/>
          <w:color w:val="000000"/>
          <w:sz w:val="21"/>
          <w:szCs w:val="21"/>
        </w:rPr>
      </w:pPr>
      <w:r w:rsidRPr="006D12AD">
        <w:rPr>
          <w:rFonts w:asciiTheme="majorHAnsi" w:hAnsiTheme="majorHAnsi"/>
          <w:b/>
          <w:color w:val="000000"/>
          <w:sz w:val="21"/>
          <w:szCs w:val="21"/>
        </w:rPr>
        <w:t>Roles &amp; Responsibilities:</w:t>
      </w:r>
      <w:r w:rsidR="004143C3" w:rsidRPr="006D12AD">
        <w:rPr>
          <w:rFonts w:asciiTheme="majorHAnsi" w:hAnsiTheme="majorHAnsi"/>
          <w:b/>
          <w:color w:val="000000"/>
          <w:sz w:val="21"/>
          <w:szCs w:val="21"/>
        </w:rPr>
        <w:t xml:space="preserve">    </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sz w:val="21"/>
          <w:szCs w:val="21"/>
          <w:lang w:val="en-US"/>
        </w:rPr>
        <w:t>Involved in analysis and profiling of source data, creating prototypes and sample reports to help with requirements and design (SSRS).</w:t>
      </w:r>
    </w:p>
    <w:p w:rsidR="004143C3" w:rsidRPr="006D12AD" w:rsidRDefault="00587389"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Migrated</w:t>
      </w:r>
      <w:r w:rsidR="004143C3" w:rsidRPr="006D12AD">
        <w:rPr>
          <w:rFonts w:asciiTheme="majorHAnsi" w:hAnsiTheme="majorHAnsi"/>
          <w:color w:val="000000"/>
          <w:sz w:val="21"/>
          <w:szCs w:val="21"/>
          <w:lang w:val="en-US"/>
        </w:rPr>
        <w:t xml:space="preserve"> Facets </w:t>
      </w:r>
      <w:r w:rsidR="00975E1A" w:rsidRPr="006D12AD">
        <w:rPr>
          <w:rFonts w:asciiTheme="majorHAnsi" w:hAnsiTheme="majorHAnsi"/>
          <w:color w:val="000000"/>
          <w:sz w:val="21"/>
          <w:szCs w:val="21"/>
          <w:lang w:val="en-US"/>
        </w:rPr>
        <w:t>table’s</w:t>
      </w:r>
      <w:r w:rsidR="004143C3" w:rsidRPr="006D12AD">
        <w:rPr>
          <w:rFonts w:asciiTheme="majorHAnsi" w:hAnsiTheme="majorHAnsi"/>
          <w:color w:val="000000"/>
          <w:sz w:val="21"/>
          <w:szCs w:val="21"/>
          <w:lang w:val="en-US"/>
        </w:rPr>
        <w:t xml:space="preserve"> data from old schema to new schema on local server.</w:t>
      </w:r>
    </w:p>
    <w:p w:rsidR="004143C3" w:rsidRPr="006D12AD" w:rsidRDefault="00587389"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Migrated</w:t>
      </w:r>
      <w:r w:rsidR="004143C3" w:rsidRPr="006D12AD">
        <w:rPr>
          <w:rFonts w:asciiTheme="majorHAnsi" w:hAnsiTheme="majorHAnsi"/>
          <w:color w:val="000000"/>
          <w:sz w:val="21"/>
          <w:szCs w:val="21"/>
          <w:lang w:val="en-US"/>
        </w:rPr>
        <w:t xml:space="preserve"> staging data from TMG server to HMS API using JSON and java queues (using java code in eclipse).</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sz w:val="21"/>
          <w:szCs w:val="21"/>
          <w:lang w:val="en-US"/>
        </w:rPr>
        <w:t>Created SSIS Packages to load data from sources like Flat files, excel, OLEDB, XML, and Oracle to SQL Server.</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Design</w:t>
      </w:r>
      <w:r w:rsidR="00587389" w:rsidRPr="006D12AD">
        <w:rPr>
          <w:rFonts w:asciiTheme="majorHAnsi" w:hAnsiTheme="majorHAnsi"/>
          <w:color w:val="000000"/>
          <w:sz w:val="21"/>
          <w:szCs w:val="21"/>
          <w:lang w:val="en-US"/>
        </w:rPr>
        <w:t>ed</w:t>
      </w:r>
      <w:r w:rsidRPr="006D12AD">
        <w:rPr>
          <w:rFonts w:asciiTheme="majorHAnsi" w:hAnsiTheme="majorHAnsi"/>
          <w:color w:val="000000"/>
          <w:sz w:val="21"/>
          <w:szCs w:val="21"/>
          <w:lang w:val="en-US"/>
        </w:rPr>
        <w:t xml:space="preserve"> a robust future state Ingestion Framework solution leveraging Azure Data Factory, Azure SQL database &amp; Data warehouse</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Automated Daily Admissions reporting with Web Focus and Report Caster</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Developed business processes by configuring shared resources, creating process definitions, creating activities and configuring message transports using TIBCO Business Works.</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eastAsia="Times New Roman" w:hAnsiTheme="majorHAnsi"/>
          <w:color w:val="222222"/>
          <w:sz w:val="21"/>
          <w:szCs w:val="21"/>
          <w:lang w:val="en-US"/>
        </w:rPr>
        <w:t>Used </w:t>
      </w:r>
      <w:r w:rsidRPr="006D12AD">
        <w:rPr>
          <w:rFonts w:asciiTheme="majorHAnsi" w:eastAsia="Times New Roman" w:hAnsiTheme="majorHAnsi"/>
          <w:bCs/>
          <w:color w:val="222222"/>
          <w:sz w:val="21"/>
          <w:szCs w:val="21"/>
          <w:lang w:val="en-US"/>
        </w:rPr>
        <w:t>SSIS</w:t>
      </w:r>
      <w:r w:rsidRPr="006D12AD">
        <w:rPr>
          <w:rFonts w:asciiTheme="majorHAnsi" w:eastAsia="Times New Roman" w:hAnsiTheme="majorHAnsi"/>
          <w:color w:val="222222"/>
          <w:sz w:val="21"/>
          <w:szCs w:val="21"/>
          <w:lang w:val="en-US"/>
        </w:rPr>
        <w:t> to create </w:t>
      </w:r>
      <w:r w:rsidRPr="006D12AD">
        <w:rPr>
          <w:rFonts w:asciiTheme="majorHAnsi" w:eastAsia="Times New Roman" w:hAnsiTheme="majorHAnsi"/>
          <w:bCs/>
          <w:color w:val="222222"/>
          <w:sz w:val="21"/>
          <w:szCs w:val="21"/>
          <w:lang w:val="en-US"/>
        </w:rPr>
        <w:t>ETL packages</w:t>
      </w:r>
      <w:r w:rsidRPr="006D12AD">
        <w:rPr>
          <w:rFonts w:asciiTheme="majorHAnsi" w:eastAsia="Times New Roman" w:hAnsiTheme="majorHAnsi"/>
          <w:color w:val="222222"/>
          <w:sz w:val="21"/>
          <w:szCs w:val="21"/>
          <w:lang w:val="en-US"/>
        </w:rPr>
        <w:t> to validate, extract, transform and load data to </w:t>
      </w:r>
      <w:r w:rsidRPr="006D12AD">
        <w:rPr>
          <w:rFonts w:asciiTheme="majorHAnsi" w:eastAsia="Times New Roman" w:hAnsiTheme="majorHAnsi"/>
          <w:bCs/>
          <w:color w:val="222222"/>
          <w:sz w:val="21"/>
          <w:szCs w:val="21"/>
          <w:lang w:val="en-US"/>
        </w:rPr>
        <w:t>data warehouse</w:t>
      </w:r>
      <w:r w:rsidRPr="006D12AD">
        <w:rPr>
          <w:rFonts w:asciiTheme="majorHAnsi" w:eastAsia="Times New Roman" w:hAnsiTheme="majorHAnsi"/>
          <w:color w:val="222222"/>
          <w:sz w:val="21"/>
          <w:szCs w:val="21"/>
          <w:lang w:val="en-US"/>
        </w:rPr>
        <w:t> databases and data mart databases.</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Worked on failure mechanism to keep logs in case of data migration fails.</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Developed complex T-SQL queries and designed SSIS packages to load the data into warehouse.</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Created/Updated Stored Procedures, Triggers, Functions, Views, and Indexes with extensive use of T-SQL in SQL Server 2008 R2.</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Created SSIS Packages to load data from sources like Flat files, excel, OLEDB, XML, and Oracle to SQL Server.</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Involved in </w:t>
      </w:r>
      <w:r w:rsidRPr="006D12AD">
        <w:rPr>
          <w:rFonts w:asciiTheme="majorHAnsi" w:hAnsiTheme="majorHAnsi"/>
          <w:bCs/>
          <w:sz w:val="21"/>
          <w:szCs w:val="21"/>
        </w:rPr>
        <w:t>Migration</w:t>
      </w:r>
      <w:r w:rsidRPr="006D12AD">
        <w:rPr>
          <w:rFonts w:asciiTheme="majorHAnsi" w:hAnsiTheme="majorHAnsi"/>
          <w:sz w:val="21"/>
          <w:szCs w:val="21"/>
        </w:rPr>
        <w:t> of Databases from </w:t>
      </w:r>
      <w:r w:rsidRPr="006D12AD">
        <w:rPr>
          <w:rFonts w:asciiTheme="majorHAnsi" w:hAnsiTheme="majorHAnsi"/>
          <w:bCs/>
          <w:sz w:val="21"/>
          <w:szCs w:val="21"/>
        </w:rPr>
        <w:t>SQL Server 2008 to SQL Server 2012 using SSIS.</w:t>
      </w:r>
    </w:p>
    <w:p w:rsidR="004143C3" w:rsidRPr="006D12AD" w:rsidRDefault="00587389" w:rsidP="00FF5B66">
      <w:pPr>
        <w:pStyle w:val="ListParagraph"/>
        <w:numPr>
          <w:ilvl w:val="0"/>
          <w:numId w:val="22"/>
        </w:numPr>
        <w:suppressAutoHyphens w:val="0"/>
        <w:spacing w:after="0" w:line="240" w:lineRule="auto"/>
        <w:ind w:left="360"/>
        <w:contextualSpacing/>
        <w:jc w:val="both"/>
        <w:rPr>
          <w:rFonts w:asciiTheme="majorHAnsi" w:hAnsiTheme="majorHAnsi"/>
          <w:sz w:val="21"/>
          <w:szCs w:val="21"/>
          <w:lang w:val="en-US"/>
        </w:rPr>
      </w:pPr>
      <w:r w:rsidRPr="006D12AD">
        <w:rPr>
          <w:rFonts w:asciiTheme="majorHAnsi" w:hAnsiTheme="majorHAnsi"/>
          <w:sz w:val="21"/>
          <w:szCs w:val="21"/>
          <w:lang w:val="en-US"/>
        </w:rPr>
        <w:t xml:space="preserve">Used </w:t>
      </w:r>
      <w:r w:rsidR="004143C3" w:rsidRPr="006D12AD">
        <w:rPr>
          <w:rFonts w:asciiTheme="majorHAnsi" w:hAnsiTheme="majorHAnsi"/>
          <w:sz w:val="21"/>
          <w:szCs w:val="21"/>
          <w:lang w:val="en-US"/>
        </w:rPr>
        <w:t>SSRS</w:t>
      </w:r>
      <w:r w:rsidRPr="006D12AD">
        <w:rPr>
          <w:rFonts w:asciiTheme="majorHAnsi" w:hAnsiTheme="majorHAnsi"/>
          <w:sz w:val="21"/>
          <w:szCs w:val="21"/>
          <w:lang w:val="en-US"/>
        </w:rPr>
        <w:t xml:space="preserve"> to create</w:t>
      </w:r>
      <w:r w:rsidR="004143C3" w:rsidRPr="006D12AD">
        <w:rPr>
          <w:rFonts w:asciiTheme="majorHAnsi" w:hAnsiTheme="majorHAnsi"/>
          <w:sz w:val="21"/>
          <w:szCs w:val="21"/>
          <w:lang w:val="en-US"/>
        </w:rPr>
        <w:t xml:space="preserve"> well-formed reports and web-based reports for health related applications and transactions.</w:t>
      </w:r>
    </w:p>
    <w:p w:rsidR="004143C3" w:rsidRPr="006D12AD" w:rsidRDefault="00587389" w:rsidP="00FF5B66">
      <w:pPr>
        <w:pStyle w:val="ListParagraph"/>
        <w:numPr>
          <w:ilvl w:val="0"/>
          <w:numId w:val="22"/>
        </w:numPr>
        <w:suppressAutoHyphens w:val="0"/>
        <w:spacing w:after="0" w:line="240" w:lineRule="auto"/>
        <w:ind w:left="360"/>
        <w:contextualSpacing/>
        <w:jc w:val="both"/>
        <w:rPr>
          <w:rFonts w:asciiTheme="majorHAnsi" w:hAnsiTheme="majorHAnsi"/>
          <w:sz w:val="21"/>
          <w:szCs w:val="21"/>
          <w:lang w:val="en-US"/>
        </w:rPr>
      </w:pPr>
      <w:r w:rsidRPr="006D12AD">
        <w:rPr>
          <w:rFonts w:asciiTheme="majorHAnsi" w:hAnsiTheme="majorHAnsi"/>
          <w:sz w:val="21"/>
          <w:szCs w:val="21"/>
          <w:lang w:val="en-US"/>
        </w:rPr>
        <w:t xml:space="preserve">Generated </w:t>
      </w:r>
      <w:r w:rsidR="004143C3" w:rsidRPr="006D12AD">
        <w:rPr>
          <w:rFonts w:asciiTheme="majorHAnsi" w:hAnsiTheme="majorHAnsi"/>
          <w:sz w:val="21"/>
          <w:szCs w:val="21"/>
          <w:lang w:val="en-US"/>
        </w:rPr>
        <w:t>matrix reports, drill down, drill through, sub reports, chart reports, multi parameterized reports.</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sz w:val="21"/>
          <w:szCs w:val="21"/>
          <w:lang w:val="en-US"/>
        </w:rPr>
      </w:pPr>
      <w:r w:rsidRPr="006D12AD">
        <w:rPr>
          <w:rFonts w:asciiTheme="majorHAnsi" w:hAnsiTheme="majorHAnsi"/>
          <w:sz w:val="21"/>
          <w:szCs w:val="21"/>
          <w:lang w:val="en-US"/>
        </w:rPr>
        <w:t>Worked extensively on migrating ad-hoc reports from SSRS2005 to SSRS 2008 using TFS server.</w:t>
      </w:r>
    </w:p>
    <w:p w:rsidR="004143C3" w:rsidRPr="006D12AD" w:rsidRDefault="004143C3" w:rsidP="00FF5B66">
      <w:pPr>
        <w:pStyle w:val="ListParagraph"/>
        <w:numPr>
          <w:ilvl w:val="0"/>
          <w:numId w:val="22"/>
        </w:numPr>
        <w:shd w:val="clear" w:color="auto" w:fill="FFFFFF"/>
        <w:suppressAutoHyphens w:val="0"/>
        <w:spacing w:after="0" w:line="240" w:lineRule="auto"/>
        <w:ind w:left="360"/>
        <w:contextualSpacing/>
        <w:jc w:val="both"/>
        <w:rPr>
          <w:rFonts w:asciiTheme="majorHAnsi" w:eastAsia="Times New Roman" w:hAnsiTheme="majorHAnsi"/>
          <w:color w:val="222222"/>
          <w:sz w:val="21"/>
          <w:szCs w:val="21"/>
          <w:lang w:val="en-US"/>
        </w:rPr>
      </w:pPr>
      <w:r w:rsidRPr="006D12AD">
        <w:rPr>
          <w:rFonts w:asciiTheme="majorHAnsi" w:eastAsia="Times New Roman" w:hAnsiTheme="majorHAnsi"/>
          <w:color w:val="222222"/>
          <w:sz w:val="21"/>
          <w:szCs w:val="21"/>
          <w:lang w:val="en-US"/>
        </w:rPr>
        <w:t>Used </w:t>
      </w:r>
      <w:r w:rsidRPr="006D12AD">
        <w:rPr>
          <w:rFonts w:asciiTheme="majorHAnsi" w:eastAsia="Times New Roman" w:hAnsiTheme="majorHAnsi"/>
          <w:bCs/>
          <w:color w:val="222222"/>
          <w:sz w:val="21"/>
          <w:szCs w:val="21"/>
          <w:lang w:val="en-US"/>
        </w:rPr>
        <w:t>SSIS</w:t>
      </w:r>
      <w:r w:rsidRPr="006D12AD">
        <w:rPr>
          <w:rFonts w:asciiTheme="majorHAnsi" w:eastAsia="Times New Roman" w:hAnsiTheme="majorHAnsi"/>
          <w:color w:val="222222"/>
          <w:sz w:val="21"/>
          <w:szCs w:val="21"/>
          <w:lang w:val="en-US"/>
        </w:rPr>
        <w:t> to create </w:t>
      </w:r>
      <w:r w:rsidRPr="006D12AD">
        <w:rPr>
          <w:rFonts w:asciiTheme="majorHAnsi" w:eastAsia="Times New Roman" w:hAnsiTheme="majorHAnsi"/>
          <w:bCs/>
          <w:color w:val="222222"/>
          <w:sz w:val="21"/>
          <w:szCs w:val="21"/>
          <w:lang w:val="en-US"/>
        </w:rPr>
        <w:t>ETL packages</w:t>
      </w:r>
      <w:r w:rsidRPr="006D12AD">
        <w:rPr>
          <w:rFonts w:asciiTheme="majorHAnsi" w:eastAsia="Times New Roman" w:hAnsiTheme="majorHAnsi"/>
          <w:color w:val="222222"/>
          <w:sz w:val="21"/>
          <w:szCs w:val="21"/>
          <w:lang w:val="en-US"/>
        </w:rPr>
        <w:t> to validate, extract, transform and load data to </w:t>
      </w:r>
      <w:r w:rsidRPr="006D12AD">
        <w:rPr>
          <w:rFonts w:asciiTheme="majorHAnsi" w:eastAsia="Times New Roman" w:hAnsiTheme="majorHAnsi"/>
          <w:bCs/>
          <w:color w:val="222222"/>
          <w:sz w:val="21"/>
          <w:szCs w:val="21"/>
          <w:lang w:val="en-US"/>
        </w:rPr>
        <w:t>data warehouse</w:t>
      </w:r>
      <w:r w:rsidRPr="006D12AD">
        <w:rPr>
          <w:rFonts w:asciiTheme="majorHAnsi" w:eastAsia="Times New Roman" w:hAnsiTheme="majorHAnsi"/>
          <w:color w:val="222222"/>
          <w:sz w:val="21"/>
          <w:szCs w:val="21"/>
          <w:lang w:val="en-US"/>
        </w:rPr>
        <w:t> databases and data mart databases.</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Involved in validating the Data mart tables as per the business logic applied to the staging tables.</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Designed Data flows, Workflows and jobs to load data from source to target.</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Enhancing and deploying the SSIS packages from development server to production server.</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Involved in creating jobs, Alerts and schedule SSIS packages using SQL Server Agent.</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Essentially responsible for monitoring scheduled jobs and to ensure all packages are running without any disruption.</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Involved in the analysis and profiling of source data, creating prototypes and sample reports to help with requirements and design (SSRS).</w:t>
      </w:r>
    </w:p>
    <w:p w:rsidR="004143C3" w:rsidRPr="006D12AD" w:rsidRDefault="004143C3"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Worked with Technical Architects and Database analysts for the Design of Summary tables required for efficient Report Design.</w:t>
      </w:r>
    </w:p>
    <w:p w:rsidR="004143C3" w:rsidRPr="006D12AD" w:rsidRDefault="00587389" w:rsidP="00FF5B66">
      <w:pPr>
        <w:pStyle w:val="NoSpacing"/>
        <w:numPr>
          <w:ilvl w:val="0"/>
          <w:numId w:val="22"/>
        </w:numPr>
        <w:autoSpaceDE/>
        <w:autoSpaceDN/>
        <w:adjustRightInd/>
        <w:ind w:left="360"/>
        <w:jc w:val="both"/>
        <w:rPr>
          <w:rFonts w:asciiTheme="majorHAnsi" w:hAnsiTheme="majorHAnsi"/>
          <w:sz w:val="21"/>
          <w:szCs w:val="21"/>
        </w:rPr>
      </w:pPr>
      <w:r w:rsidRPr="006D12AD">
        <w:rPr>
          <w:rFonts w:asciiTheme="majorHAnsi" w:hAnsiTheme="majorHAnsi"/>
          <w:sz w:val="21"/>
          <w:szCs w:val="21"/>
        </w:rPr>
        <w:t>C</w:t>
      </w:r>
      <w:r w:rsidR="004143C3" w:rsidRPr="006D12AD">
        <w:rPr>
          <w:rFonts w:asciiTheme="majorHAnsi" w:hAnsiTheme="majorHAnsi"/>
          <w:sz w:val="21"/>
          <w:szCs w:val="21"/>
        </w:rPr>
        <w:t>onfiguring and deploying </w:t>
      </w:r>
      <w:r w:rsidR="004143C3" w:rsidRPr="006D12AD">
        <w:rPr>
          <w:rFonts w:asciiTheme="majorHAnsi" w:hAnsiTheme="majorHAnsi"/>
          <w:bCs/>
          <w:sz w:val="21"/>
          <w:szCs w:val="21"/>
        </w:rPr>
        <w:t>SSRS</w:t>
      </w:r>
      <w:r w:rsidR="004143C3" w:rsidRPr="006D12AD">
        <w:rPr>
          <w:rFonts w:asciiTheme="majorHAnsi" w:hAnsiTheme="majorHAnsi"/>
          <w:sz w:val="21"/>
          <w:szCs w:val="21"/>
        </w:rPr>
        <w:t> reports onto Microsoft Office SharePoint Server.</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sz w:val="21"/>
          <w:szCs w:val="21"/>
          <w:lang w:val="en-US"/>
        </w:rPr>
        <w:t>Worked extensively on migrating ad-hoc reports from SSRS2005 to SSRS 2008 using TFS server.</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Developed basic drill through reports using SSRS.</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Review of the Code to verify the accuracy, standards and optimizing the queries and minimizing the page upload times.</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Provide Weekly status report to Client</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lastRenderedPageBreak/>
        <w:t>Provide Reports on Test execution of the team.</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Create scripts for test cases.</w:t>
      </w:r>
    </w:p>
    <w:p w:rsidR="004143C3" w:rsidRPr="006D12AD" w:rsidRDefault="004143C3" w:rsidP="00FF5B66">
      <w:pPr>
        <w:pStyle w:val="ListParagraph"/>
        <w:numPr>
          <w:ilvl w:val="0"/>
          <w:numId w:val="22"/>
        </w:numPr>
        <w:suppressAutoHyphens w:val="0"/>
        <w:spacing w:after="0" w:line="240" w:lineRule="auto"/>
        <w:ind w:left="360"/>
        <w:contextualSpacing/>
        <w:jc w:val="both"/>
        <w:rPr>
          <w:rFonts w:asciiTheme="majorHAnsi" w:hAnsiTheme="majorHAnsi"/>
          <w:b/>
          <w:color w:val="000000"/>
          <w:sz w:val="21"/>
          <w:szCs w:val="21"/>
          <w:lang w:val="en-US"/>
        </w:rPr>
      </w:pPr>
      <w:r w:rsidRPr="006D12AD">
        <w:rPr>
          <w:rFonts w:asciiTheme="majorHAnsi" w:hAnsiTheme="majorHAnsi"/>
          <w:color w:val="000000"/>
          <w:sz w:val="21"/>
          <w:szCs w:val="21"/>
          <w:lang w:val="en-US"/>
        </w:rPr>
        <w:t>Review and provide feedback on project deliverables.</w:t>
      </w:r>
      <w:r w:rsidRPr="006D12AD">
        <w:rPr>
          <w:rFonts w:asciiTheme="majorHAnsi" w:hAnsiTheme="majorHAnsi"/>
          <w:b/>
          <w:color w:val="000000"/>
          <w:sz w:val="21"/>
          <w:szCs w:val="21"/>
          <w:lang w:val="en-US"/>
        </w:rPr>
        <w:t xml:space="preserve"> </w:t>
      </w:r>
    </w:p>
    <w:p w:rsidR="004143C3" w:rsidRPr="006D12AD" w:rsidRDefault="004143C3" w:rsidP="00FF5B66">
      <w:pPr>
        <w:jc w:val="both"/>
        <w:rPr>
          <w:rFonts w:asciiTheme="majorHAnsi" w:hAnsiTheme="majorHAnsi"/>
          <w:color w:val="000000"/>
          <w:sz w:val="21"/>
          <w:szCs w:val="21"/>
        </w:rPr>
      </w:pPr>
      <w:r w:rsidRPr="006D12AD">
        <w:rPr>
          <w:rFonts w:asciiTheme="majorHAnsi" w:hAnsiTheme="majorHAnsi"/>
          <w:b/>
          <w:color w:val="000000"/>
          <w:sz w:val="21"/>
          <w:szCs w:val="21"/>
        </w:rPr>
        <w:t xml:space="preserve">Environment: </w:t>
      </w:r>
      <w:r w:rsidRPr="006D12AD">
        <w:rPr>
          <w:rFonts w:asciiTheme="majorHAnsi" w:hAnsiTheme="majorHAnsi"/>
          <w:color w:val="000000"/>
          <w:sz w:val="21"/>
          <w:szCs w:val="21"/>
        </w:rPr>
        <w:t>SQL Server Management Studio 2016/2014/2012 (SSMS),SQL Server 2000/2005/2008</w:t>
      </w:r>
      <w:r w:rsidRPr="006D12AD">
        <w:rPr>
          <w:rFonts w:asciiTheme="majorHAnsi" w:eastAsiaTheme="minorEastAsia" w:hAnsiTheme="majorHAnsi"/>
          <w:sz w:val="21"/>
          <w:szCs w:val="21"/>
          <w:shd w:val="clear" w:color="auto" w:fill="FFFFFF"/>
        </w:rPr>
        <w:t xml:space="preserve"> </w:t>
      </w:r>
      <w:r w:rsidRPr="006D12AD">
        <w:rPr>
          <w:rFonts w:asciiTheme="majorHAnsi" w:hAnsiTheme="majorHAnsi"/>
          <w:color w:val="000000"/>
          <w:sz w:val="21"/>
          <w:szCs w:val="21"/>
        </w:rPr>
        <w:t>Visual Studio-Enterprise Edition 2015, T-SQL,PostgreSQL,.Net,VB.Net, SQL profiler, XML, JIRA, Java, Windows Command Prompt ,Windows 7, PowerBI,</w:t>
      </w:r>
      <w:r w:rsidRPr="006D12AD">
        <w:rPr>
          <w:rFonts w:asciiTheme="majorHAnsi" w:hAnsiTheme="majorHAnsi"/>
          <w:color w:val="000000"/>
          <w:sz w:val="21"/>
          <w:szCs w:val="21"/>
          <w:shd w:val="clear" w:color="auto" w:fill="FFFFFF"/>
        </w:rPr>
        <w:t xml:space="preserve"> </w:t>
      </w:r>
      <w:r w:rsidR="00587389" w:rsidRPr="006D12AD">
        <w:rPr>
          <w:rFonts w:asciiTheme="majorHAnsi" w:hAnsiTheme="majorHAnsi"/>
          <w:bCs/>
          <w:color w:val="000000"/>
          <w:sz w:val="21"/>
          <w:szCs w:val="21"/>
        </w:rPr>
        <w:t>Web Focus</w:t>
      </w:r>
      <w:r w:rsidRPr="006D12AD">
        <w:rPr>
          <w:rFonts w:asciiTheme="majorHAnsi" w:hAnsiTheme="majorHAnsi"/>
          <w:color w:val="000000"/>
          <w:sz w:val="21"/>
          <w:szCs w:val="21"/>
          <w:shd w:val="clear" w:color="auto" w:fill="FFFFFF"/>
        </w:rPr>
        <w:t>,</w:t>
      </w:r>
      <w:r w:rsidR="00587389" w:rsidRPr="006D12AD">
        <w:rPr>
          <w:rFonts w:asciiTheme="majorHAnsi" w:hAnsiTheme="majorHAnsi"/>
          <w:color w:val="000000"/>
          <w:sz w:val="21"/>
          <w:szCs w:val="21"/>
          <w:shd w:val="clear" w:color="auto" w:fill="FFFFFF"/>
        </w:rPr>
        <w:t xml:space="preserve"> </w:t>
      </w:r>
      <w:r w:rsidRPr="006D12AD">
        <w:rPr>
          <w:rFonts w:asciiTheme="majorHAnsi" w:hAnsiTheme="majorHAnsi"/>
          <w:color w:val="000000"/>
          <w:sz w:val="21"/>
          <w:szCs w:val="21"/>
        </w:rPr>
        <w:t>Azure Data Factory</w:t>
      </w:r>
    </w:p>
    <w:p w:rsidR="004143C3" w:rsidRPr="006D12AD" w:rsidRDefault="004143C3" w:rsidP="00FF5B66">
      <w:pPr>
        <w:jc w:val="both"/>
        <w:rPr>
          <w:rFonts w:asciiTheme="majorHAnsi" w:hAnsiTheme="majorHAnsi" w:cstheme="minorHAnsi"/>
          <w:b/>
          <w:color w:val="000000"/>
          <w:sz w:val="21"/>
          <w:szCs w:val="21"/>
          <w:u w:val="single"/>
        </w:rPr>
      </w:pPr>
    </w:p>
    <w:p w:rsidR="00587389" w:rsidRPr="006D12AD" w:rsidRDefault="00587389" w:rsidP="00FF5B66">
      <w:pPr>
        <w:jc w:val="both"/>
        <w:rPr>
          <w:rFonts w:asciiTheme="majorHAnsi" w:hAnsiTheme="majorHAnsi" w:cstheme="minorHAnsi"/>
          <w:b/>
          <w:color w:val="000000"/>
          <w:sz w:val="21"/>
          <w:szCs w:val="21"/>
          <w:u w:val="single"/>
        </w:rPr>
      </w:pPr>
    </w:p>
    <w:p w:rsidR="004143C3" w:rsidRPr="006D12AD" w:rsidRDefault="00895EFF" w:rsidP="00FF5B66">
      <w:pPr>
        <w:jc w:val="both"/>
        <w:rPr>
          <w:rFonts w:asciiTheme="majorHAnsi" w:hAnsiTheme="majorHAnsi"/>
          <w:b/>
          <w:i/>
          <w:color w:val="000000"/>
          <w:sz w:val="21"/>
          <w:szCs w:val="21"/>
        </w:rPr>
      </w:pPr>
      <w:r w:rsidRPr="006D12AD">
        <w:rPr>
          <w:rFonts w:asciiTheme="majorHAnsi" w:hAnsiTheme="majorHAnsi"/>
          <w:b/>
          <w:i/>
          <w:color w:val="000000"/>
          <w:sz w:val="21"/>
          <w:szCs w:val="21"/>
        </w:rPr>
        <w:t>Client:</w:t>
      </w:r>
      <w:r w:rsidR="00587389" w:rsidRPr="006D12AD">
        <w:rPr>
          <w:rFonts w:asciiTheme="majorHAnsi" w:hAnsiTheme="majorHAnsi"/>
          <w:b/>
          <w:i/>
          <w:color w:val="000000"/>
          <w:sz w:val="21"/>
          <w:szCs w:val="21"/>
        </w:rPr>
        <w:tab/>
      </w:r>
      <w:r w:rsidR="00587389"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 xml:space="preserve">SITA, NY </w:t>
      </w:r>
      <w:r w:rsidR="009A7BC6"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ab/>
      </w:r>
      <w:r w:rsidR="009A7BC6" w:rsidRPr="006D12AD">
        <w:rPr>
          <w:rFonts w:asciiTheme="majorHAnsi" w:hAnsiTheme="majorHAnsi"/>
          <w:b/>
          <w:i/>
          <w:color w:val="000000"/>
          <w:sz w:val="21"/>
          <w:szCs w:val="21"/>
        </w:rPr>
        <w:tab/>
      </w:r>
      <w:r w:rsidR="009A7BC6" w:rsidRPr="006D12AD">
        <w:rPr>
          <w:rFonts w:asciiTheme="majorHAnsi" w:hAnsiTheme="majorHAnsi"/>
          <w:i/>
          <w:color w:val="000000"/>
          <w:sz w:val="21"/>
          <w:szCs w:val="21"/>
        </w:rPr>
        <w:t>Sep 2015 – Jul 2016</w:t>
      </w:r>
    </w:p>
    <w:p w:rsidR="00895EFF" w:rsidRPr="006D12AD" w:rsidRDefault="00895EFF" w:rsidP="00FF5B66">
      <w:pPr>
        <w:pBdr>
          <w:bottom w:val="single" w:sz="4" w:space="1" w:color="auto"/>
        </w:pBdr>
        <w:jc w:val="both"/>
        <w:rPr>
          <w:rFonts w:asciiTheme="majorHAnsi" w:hAnsiTheme="majorHAnsi"/>
          <w:b/>
          <w:i/>
          <w:color w:val="000000"/>
          <w:sz w:val="21"/>
          <w:szCs w:val="21"/>
        </w:rPr>
      </w:pPr>
      <w:r w:rsidRPr="006D12AD">
        <w:rPr>
          <w:rFonts w:asciiTheme="majorHAnsi" w:hAnsiTheme="majorHAnsi"/>
          <w:b/>
          <w:i/>
          <w:color w:val="000000"/>
          <w:sz w:val="21"/>
          <w:szCs w:val="21"/>
        </w:rPr>
        <w:t>Role:</w:t>
      </w:r>
      <w:r w:rsidR="000E2EDE" w:rsidRPr="006D12AD">
        <w:rPr>
          <w:rFonts w:asciiTheme="majorHAnsi" w:hAnsiTheme="majorHAnsi"/>
          <w:b/>
          <w:i/>
          <w:color w:val="000000"/>
          <w:sz w:val="21"/>
          <w:szCs w:val="21"/>
        </w:rPr>
        <w:t xml:space="preserve"> </w:t>
      </w:r>
      <w:r w:rsidR="000E2EDE" w:rsidRPr="006D12AD">
        <w:rPr>
          <w:rFonts w:asciiTheme="majorHAnsi" w:hAnsiTheme="majorHAnsi"/>
          <w:b/>
          <w:i/>
          <w:color w:val="000000"/>
          <w:sz w:val="21"/>
          <w:szCs w:val="21"/>
        </w:rPr>
        <w:tab/>
      </w:r>
      <w:r w:rsidR="000E2EDE" w:rsidRPr="006D12AD">
        <w:rPr>
          <w:rFonts w:asciiTheme="majorHAnsi" w:hAnsiTheme="majorHAnsi"/>
          <w:b/>
          <w:i/>
          <w:color w:val="000000"/>
          <w:sz w:val="21"/>
          <w:szCs w:val="21"/>
        </w:rPr>
        <w:tab/>
        <w:t xml:space="preserve">SQL Server Developer/SSIS </w:t>
      </w:r>
      <w:r w:rsidR="00587389" w:rsidRPr="006D12AD">
        <w:rPr>
          <w:rFonts w:asciiTheme="majorHAnsi" w:hAnsiTheme="majorHAnsi"/>
          <w:b/>
          <w:i/>
          <w:color w:val="000000"/>
          <w:sz w:val="21"/>
          <w:szCs w:val="21"/>
        </w:rPr>
        <w:t>D</w:t>
      </w:r>
      <w:r w:rsidR="000E2EDE" w:rsidRPr="006D12AD">
        <w:rPr>
          <w:rFonts w:asciiTheme="majorHAnsi" w:hAnsiTheme="majorHAnsi"/>
          <w:b/>
          <w:i/>
          <w:color w:val="000000"/>
          <w:sz w:val="21"/>
          <w:szCs w:val="21"/>
        </w:rPr>
        <w:t>eveloper</w:t>
      </w:r>
    </w:p>
    <w:p w:rsidR="00587389" w:rsidRPr="006D12AD" w:rsidRDefault="00587389" w:rsidP="00FF5B66">
      <w:pPr>
        <w:jc w:val="both"/>
        <w:rPr>
          <w:rFonts w:asciiTheme="majorHAnsi" w:hAnsiTheme="majorHAnsi"/>
          <w:b/>
          <w:i/>
          <w:color w:val="000000"/>
          <w:sz w:val="21"/>
          <w:szCs w:val="21"/>
        </w:rPr>
      </w:pPr>
    </w:p>
    <w:p w:rsidR="004143C3" w:rsidRPr="006D12AD" w:rsidRDefault="00587389" w:rsidP="00FF5B66">
      <w:pPr>
        <w:jc w:val="both"/>
        <w:rPr>
          <w:rFonts w:asciiTheme="majorHAnsi" w:hAnsiTheme="majorHAnsi"/>
          <w:color w:val="000000"/>
          <w:sz w:val="21"/>
          <w:szCs w:val="21"/>
        </w:rPr>
      </w:pPr>
      <w:r w:rsidRPr="006D12AD">
        <w:rPr>
          <w:rFonts w:asciiTheme="majorHAnsi" w:hAnsiTheme="majorHAnsi"/>
          <w:color w:val="000000"/>
          <w:sz w:val="21"/>
          <w:szCs w:val="21"/>
        </w:rPr>
        <w:t xml:space="preserve">Nearly every passenger flights rely on SITA technology. We worked with our air transport owners and </w:t>
      </w:r>
      <w:r w:rsidR="00975E1A" w:rsidRPr="006D12AD">
        <w:rPr>
          <w:rFonts w:asciiTheme="majorHAnsi" w:hAnsiTheme="majorHAnsi"/>
          <w:color w:val="000000"/>
          <w:sz w:val="21"/>
          <w:szCs w:val="21"/>
        </w:rPr>
        <w:t>members to</w:t>
      </w:r>
      <w:r w:rsidRPr="006D12AD">
        <w:rPr>
          <w:rFonts w:asciiTheme="majorHAnsi" w:hAnsiTheme="majorHAnsi"/>
          <w:color w:val="000000"/>
          <w:sz w:val="21"/>
          <w:szCs w:val="21"/>
        </w:rPr>
        <w:t xml:space="preserve"> provide technology solutions that make a difference at a community level. We develop &amp; manage solutions over the world's most extensive network – one that forms the ’communication backbone’ of the global air transport industry.</w:t>
      </w:r>
    </w:p>
    <w:p w:rsidR="00587389" w:rsidRPr="006D12AD" w:rsidRDefault="00587389" w:rsidP="00FF5B66">
      <w:pPr>
        <w:jc w:val="both"/>
        <w:rPr>
          <w:rFonts w:asciiTheme="majorHAnsi" w:hAnsiTheme="majorHAnsi"/>
          <w:color w:val="000000"/>
          <w:sz w:val="21"/>
          <w:szCs w:val="21"/>
          <w:u w:val="single"/>
        </w:rPr>
      </w:pPr>
    </w:p>
    <w:p w:rsidR="00BB1484" w:rsidRPr="006D12AD" w:rsidRDefault="00BB1484" w:rsidP="00FF5B66">
      <w:pPr>
        <w:jc w:val="both"/>
        <w:rPr>
          <w:rFonts w:asciiTheme="majorHAnsi" w:hAnsiTheme="majorHAnsi"/>
          <w:b/>
          <w:sz w:val="21"/>
          <w:szCs w:val="21"/>
        </w:rPr>
      </w:pPr>
      <w:r w:rsidRPr="006D12AD">
        <w:rPr>
          <w:rFonts w:asciiTheme="majorHAnsi" w:hAnsiTheme="majorHAnsi"/>
          <w:b/>
          <w:sz w:val="21"/>
          <w:szCs w:val="21"/>
        </w:rPr>
        <w:t>Roles &amp; Responsibilities:</w:t>
      </w:r>
    </w:p>
    <w:p w:rsidR="004143C3" w:rsidRPr="006D12AD" w:rsidRDefault="004143C3" w:rsidP="00FF5B66">
      <w:pPr>
        <w:numPr>
          <w:ilvl w:val="0"/>
          <w:numId w:val="23"/>
        </w:numPr>
        <w:ind w:left="360"/>
        <w:jc w:val="both"/>
        <w:rPr>
          <w:rFonts w:asciiTheme="majorHAnsi" w:hAnsiTheme="majorHAnsi"/>
          <w:sz w:val="21"/>
          <w:szCs w:val="21"/>
          <w:shd w:val="clear" w:color="auto" w:fill="FFFFFF"/>
        </w:rPr>
      </w:pPr>
      <w:r w:rsidRPr="006D12AD">
        <w:rPr>
          <w:rFonts w:asciiTheme="majorHAnsi" w:hAnsiTheme="majorHAnsi"/>
          <w:sz w:val="21"/>
          <w:szCs w:val="21"/>
          <w:shd w:val="clear" w:color="auto" w:fill="FFFFFF"/>
        </w:rPr>
        <w:t>Created &amp; Implemented Database Components Databases, Tables, views, Constraints, Stored procedures, Views and Functions. </w:t>
      </w:r>
    </w:p>
    <w:p w:rsidR="004143C3" w:rsidRPr="006D12AD" w:rsidRDefault="004143C3" w:rsidP="00FF5B66">
      <w:pPr>
        <w:numPr>
          <w:ilvl w:val="0"/>
          <w:numId w:val="23"/>
        </w:numPr>
        <w:ind w:left="360"/>
        <w:jc w:val="both"/>
        <w:rPr>
          <w:rFonts w:asciiTheme="majorHAnsi" w:hAnsiTheme="majorHAnsi"/>
          <w:sz w:val="21"/>
          <w:szCs w:val="21"/>
          <w:shd w:val="clear" w:color="auto" w:fill="FFFFFF"/>
        </w:rPr>
      </w:pPr>
      <w:r w:rsidRPr="006D12AD">
        <w:rPr>
          <w:rFonts w:asciiTheme="majorHAnsi" w:hAnsiTheme="majorHAnsi"/>
          <w:sz w:val="21"/>
          <w:szCs w:val="21"/>
          <w:shd w:val="clear" w:color="auto" w:fill="FFFFFF"/>
        </w:rPr>
        <w:t>Generated T-SQL scripts for Data retrieval, Manipulation &amp; Validation for various applications. </w:t>
      </w:r>
    </w:p>
    <w:p w:rsidR="004143C3" w:rsidRPr="006D12AD" w:rsidRDefault="004143C3" w:rsidP="00FF5B66">
      <w:pPr>
        <w:numPr>
          <w:ilvl w:val="0"/>
          <w:numId w:val="23"/>
        </w:numPr>
        <w:ind w:left="360"/>
        <w:jc w:val="both"/>
        <w:rPr>
          <w:rFonts w:asciiTheme="majorHAnsi" w:hAnsiTheme="majorHAnsi"/>
          <w:sz w:val="21"/>
          <w:szCs w:val="21"/>
          <w:shd w:val="clear" w:color="auto" w:fill="FFFFFF"/>
        </w:rPr>
      </w:pPr>
      <w:r w:rsidRPr="006D12AD">
        <w:rPr>
          <w:rFonts w:asciiTheme="majorHAnsi" w:hAnsiTheme="majorHAnsi"/>
          <w:sz w:val="21"/>
          <w:szCs w:val="21"/>
          <w:shd w:val="clear" w:color="auto" w:fill="FFFFFF"/>
        </w:rPr>
        <w:t>Involved in Performance Optimization of Queries &amp; Stored Procedures by analyzing Query Plans, blocking queries, Identifying missing indexes etc.</w:t>
      </w:r>
    </w:p>
    <w:p w:rsidR="004143C3" w:rsidRPr="006D12AD" w:rsidRDefault="00587389"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Gathered</w:t>
      </w:r>
      <w:r w:rsidR="004143C3" w:rsidRPr="006D12AD">
        <w:rPr>
          <w:rFonts w:asciiTheme="majorHAnsi" w:hAnsiTheme="majorHAnsi"/>
          <w:sz w:val="21"/>
          <w:szCs w:val="21"/>
        </w:rPr>
        <w:t xml:space="preserve"> user requirements for application to meet end Client specifications.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Analyze the Business Requirements, Functional Specification, Use Cases and   Configuration Spec Documents.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Extensively worked on feeds as required to deliver data from upstream systems to the Quick (Risk calculation) and Raptor (market Risk reporting) databases.</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Design Test Plan, Test Strategies, Test Scripting and Traceability Matrix. </w:t>
      </w:r>
    </w:p>
    <w:p w:rsidR="004143C3" w:rsidRPr="006D12AD" w:rsidRDefault="00587389"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Wrote </w:t>
      </w:r>
      <w:r w:rsidR="004143C3" w:rsidRPr="006D12AD">
        <w:rPr>
          <w:rFonts w:asciiTheme="majorHAnsi" w:hAnsiTheme="majorHAnsi"/>
          <w:sz w:val="21"/>
          <w:szCs w:val="21"/>
        </w:rPr>
        <w:t>&amp; debugging the SQL scripts.</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Prepare</w:t>
      </w:r>
      <w:r w:rsidR="00587389" w:rsidRPr="006D12AD">
        <w:rPr>
          <w:rFonts w:asciiTheme="majorHAnsi" w:hAnsiTheme="majorHAnsi"/>
          <w:sz w:val="21"/>
          <w:szCs w:val="21"/>
        </w:rPr>
        <w:t>d</w:t>
      </w:r>
      <w:r w:rsidRPr="006D12AD">
        <w:rPr>
          <w:rFonts w:asciiTheme="majorHAnsi" w:hAnsiTheme="majorHAnsi"/>
          <w:sz w:val="21"/>
          <w:szCs w:val="21"/>
        </w:rPr>
        <w:t xml:space="preserve"> Automation Scripts using QA Automation Tool. </w:t>
      </w:r>
    </w:p>
    <w:p w:rsidR="004143C3" w:rsidRPr="006D12AD" w:rsidRDefault="00975E1A"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Mentored junior</w:t>
      </w:r>
      <w:r w:rsidR="00587389" w:rsidRPr="006D12AD">
        <w:rPr>
          <w:rFonts w:asciiTheme="majorHAnsi" w:hAnsiTheme="majorHAnsi"/>
          <w:sz w:val="21"/>
          <w:szCs w:val="21"/>
        </w:rPr>
        <w:t xml:space="preserve"> members on need</w:t>
      </w:r>
      <w:r w:rsidR="004143C3" w:rsidRPr="006D12AD">
        <w:rPr>
          <w:rFonts w:asciiTheme="majorHAnsi" w:hAnsiTheme="majorHAnsi"/>
          <w:sz w:val="21"/>
          <w:szCs w:val="21"/>
        </w:rPr>
        <w:t xml:space="preserve"> basis on </w:t>
      </w:r>
      <w:r w:rsidR="00587389" w:rsidRPr="006D12AD">
        <w:rPr>
          <w:rFonts w:asciiTheme="majorHAnsi" w:hAnsiTheme="majorHAnsi"/>
          <w:sz w:val="21"/>
          <w:szCs w:val="21"/>
        </w:rPr>
        <w:t>technologies &amp; b</w:t>
      </w:r>
      <w:r w:rsidR="004143C3" w:rsidRPr="006D12AD">
        <w:rPr>
          <w:rFonts w:asciiTheme="majorHAnsi" w:hAnsiTheme="majorHAnsi"/>
          <w:sz w:val="21"/>
          <w:szCs w:val="21"/>
        </w:rPr>
        <w:t xml:space="preserve">est practices. </w:t>
      </w:r>
    </w:p>
    <w:p w:rsidR="004143C3" w:rsidRPr="006D12AD" w:rsidRDefault="004143C3" w:rsidP="00FF5B66">
      <w:pPr>
        <w:numPr>
          <w:ilvl w:val="0"/>
          <w:numId w:val="23"/>
        </w:numPr>
        <w:shd w:val="clear" w:color="auto" w:fill="FFFFFF"/>
        <w:ind w:left="360"/>
        <w:jc w:val="both"/>
        <w:rPr>
          <w:rFonts w:asciiTheme="majorHAnsi" w:hAnsiTheme="majorHAnsi"/>
          <w:sz w:val="21"/>
          <w:szCs w:val="21"/>
        </w:rPr>
      </w:pPr>
      <w:r w:rsidRPr="006D12AD">
        <w:rPr>
          <w:rFonts w:asciiTheme="majorHAnsi" w:hAnsiTheme="majorHAnsi"/>
          <w:sz w:val="21"/>
          <w:szCs w:val="21"/>
        </w:rPr>
        <w:t xml:space="preserve">Created Subscription of Reports in different formats like pdf, excel </w:t>
      </w:r>
      <w:r w:rsidR="00975E1A" w:rsidRPr="006D12AD">
        <w:rPr>
          <w:rFonts w:asciiTheme="majorHAnsi" w:hAnsiTheme="majorHAnsi"/>
          <w:sz w:val="21"/>
          <w:szCs w:val="21"/>
        </w:rPr>
        <w:t>etc.</w:t>
      </w:r>
      <w:r w:rsidRPr="006D12AD">
        <w:rPr>
          <w:rFonts w:asciiTheme="majorHAnsi" w:hAnsiTheme="majorHAnsi"/>
          <w:sz w:val="21"/>
          <w:szCs w:val="21"/>
        </w:rPr>
        <w:t xml:space="preserve"> to be executed automatically on daily, weekly or monthly basis using MOSS (Microsoft Office SharePoint Server) tool.</w:t>
      </w:r>
    </w:p>
    <w:p w:rsidR="004143C3" w:rsidRPr="006D12AD" w:rsidRDefault="004143C3" w:rsidP="00FF5B66">
      <w:pPr>
        <w:numPr>
          <w:ilvl w:val="0"/>
          <w:numId w:val="23"/>
        </w:numPr>
        <w:shd w:val="clear" w:color="auto" w:fill="FFFFFF"/>
        <w:ind w:left="360"/>
        <w:jc w:val="both"/>
        <w:rPr>
          <w:rFonts w:asciiTheme="majorHAnsi" w:hAnsiTheme="majorHAnsi"/>
          <w:sz w:val="21"/>
          <w:szCs w:val="21"/>
        </w:rPr>
      </w:pPr>
      <w:r w:rsidRPr="006D12AD">
        <w:rPr>
          <w:rFonts w:asciiTheme="majorHAnsi" w:hAnsiTheme="majorHAnsi"/>
          <w:sz w:val="21"/>
          <w:szCs w:val="21"/>
        </w:rPr>
        <w:t>Created reports from complex SQL queries and MDX queries.</w:t>
      </w:r>
    </w:p>
    <w:p w:rsidR="004143C3" w:rsidRPr="006D12AD" w:rsidRDefault="004143C3" w:rsidP="00FF5B66">
      <w:pPr>
        <w:numPr>
          <w:ilvl w:val="0"/>
          <w:numId w:val="23"/>
        </w:numPr>
        <w:shd w:val="clear" w:color="auto" w:fill="FFFFFF"/>
        <w:ind w:left="360"/>
        <w:jc w:val="both"/>
        <w:rPr>
          <w:rFonts w:asciiTheme="majorHAnsi" w:hAnsiTheme="majorHAnsi"/>
          <w:sz w:val="21"/>
          <w:szCs w:val="21"/>
        </w:rPr>
      </w:pPr>
      <w:r w:rsidRPr="006D12AD">
        <w:rPr>
          <w:rFonts w:asciiTheme="majorHAnsi" w:hAnsiTheme="majorHAnsi"/>
          <w:sz w:val="21"/>
          <w:szCs w:val="21"/>
        </w:rPr>
        <w:t xml:space="preserve">Created and implemented the staging database prior to the final data warehouse. </w:t>
      </w:r>
    </w:p>
    <w:p w:rsidR="004143C3" w:rsidRPr="006D12AD" w:rsidRDefault="004143C3" w:rsidP="00FF5B66">
      <w:pPr>
        <w:numPr>
          <w:ilvl w:val="0"/>
          <w:numId w:val="23"/>
        </w:numPr>
        <w:shd w:val="clear" w:color="auto" w:fill="FFFFFF"/>
        <w:ind w:left="360"/>
        <w:jc w:val="both"/>
        <w:rPr>
          <w:rFonts w:asciiTheme="majorHAnsi" w:hAnsiTheme="majorHAnsi"/>
          <w:sz w:val="21"/>
          <w:szCs w:val="21"/>
        </w:rPr>
      </w:pPr>
      <w:r w:rsidRPr="006D12AD">
        <w:rPr>
          <w:rFonts w:asciiTheme="majorHAnsi" w:hAnsiTheme="majorHAnsi"/>
          <w:sz w:val="21"/>
          <w:szCs w:val="21"/>
        </w:rPr>
        <w:t>Developed processes to populate the Data Mart for specific projects.</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Maintaining test script relationship and assigning Requirement id for ease of traceability.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Make recommendations related to maximizing investment in existing test automation tools, identify report, escalate, monitor, and mitigate project and product risk.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Perform</w:t>
      </w:r>
      <w:r w:rsidR="00587389" w:rsidRPr="006D12AD">
        <w:rPr>
          <w:rFonts w:asciiTheme="majorHAnsi" w:hAnsiTheme="majorHAnsi"/>
          <w:sz w:val="21"/>
          <w:szCs w:val="21"/>
        </w:rPr>
        <w:t>ed</w:t>
      </w:r>
      <w:r w:rsidRPr="006D12AD">
        <w:rPr>
          <w:rFonts w:asciiTheme="majorHAnsi" w:hAnsiTheme="majorHAnsi"/>
          <w:sz w:val="21"/>
          <w:szCs w:val="21"/>
        </w:rPr>
        <w:t xml:space="preserve"> a functional testing of Quickcomm /Vodafone products and perform a test script audit of all documented test scripts to make an assessment related to test coverage.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Represent</w:t>
      </w:r>
      <w:r w:rsidR="00587389" w:rsidRPr="006D12AD">
        <w:rPr>
          <w:rFonts w:asciiTheme="majorHAnsi" w:hAnsiTheme="majorHAnsi"/>
          <w:sz w:val="21"/>
          <w:szCs w:val="21"/>
        </w:rPr>
        <w:t xml:space="preserve">ed </w:t>
      </w:r>
      <w:r w:rsidRPr="006D12AD">
        <w:rPr>
          <w:rFonts w:asciiTheme="majorHAnsi" w:hAnsiTheme="majorHAnsi"/>
          <w:sz w:val="21"/>
          <w:szCs w:val="21"/>
        </w:rPr>
        <w:t xml:space="preserve">the defect to the Defect Management Team, Business and Project &amp; Development Management Team. </w:t>
      </w:r>
    </w:p>
    <w:p w:rsidR="004143C3" w:rsidRPr="006D12AD" w:rsidRDefault="00587389"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Wro</w:t>
      </w:r>
      <w:r w:rsidR="004143C3" w:rsidRPr="006D12AD">
        <w:rPr>
          <w:rFonts w:asciiTheme="majorHAnsi" w:hAnsiTheme="majorHAnsi"/>
          <w:sz w:val="21"/>
          <w:szCs w:val="21"/>
        </w:rPr>
        <w:t xml:space="preserve">te Complex SQL queries for Data manipulation, insertion, deletion and updates.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Review of the Code to verify the accuracy, standards and optimizing the queries and minimizing the page upload times.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Provide Weekly status report to Client &amp; Provide Reports on Test execution of the team.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Support issue resolution for emergency fixes.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Consult with key business users and subject matter experts to gather information about Reporting needs, objectives, functions, features, input and output requirements.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Reviewing HLD documents created by the Business Analysts and Test Plan, Test Strategies&amp; Traceability matrix for Reporting Solutions. </w:t>
      </w:r>
    </w:p>
    <w:p w:rsidR="004143C3" w:rsidRPr="006D12AD" w:rsidRDefault="00587389"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Developed</w:t>
      </w:r>
      <w:r w:rsidR="004143C3" w:rsidRPr="006D12AD">
        <w:rPr>
          <w:rFonts w:asciiTheme="majorHAnsi" w:hAnsiTheme="majorHAnsi"/>
          <w:sz w:val="21"/>
          <w:szCs w:val="21"/>
        </w:rPr>
        <w:t xml:space="preserve"> automated Testing tools using XML, SQL server automated testing tools using XML,SQL Server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Perform</w:t>
      </w:r>
      <w:r w:rsidR="00587389" w:rsidRPr="006D12AD">
        <w:rPr>
          <w:rFonts w:asciiTheme="majorHAnsi" w:hAnsiTheme="majorHAnsi"/>
          <w:sz w:val="21"/>
          <w:szCs w:val="21"/>
        </w:rPr>
        <w:t>ed</w:t>
      </w:r>
      <w:r w:rsidRPr="006D12AD">
        <w:rPr>
          <w:rFonts w:asciiTheme="majorHAnsi" w:hAnsiTheme="majorHAnsi"/>
          <w:sz w:val="21"/>
          <w:szCs w:val="21"/>
        </w:rPr>
        <w:t xml:space="preserve"> Quality Assurance/Unit Testing before the developed rules and Database Obje</w:t>
      </w:r>
      <w:r w:rsidR="00587389" w:rsidRPr="006D12AD">
        <w:rPr>
          <w:rFonts w:asciiTheme="majorHAnsi" w:hAnsiTheme="majorHAnsi"/>
          <w:sz w:val="21"/>
          <w:szCs w:val="21"/>
        </w:rPr>
        <w:t>cts moved to Production system.</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Provide assistance to business users to solve operating problems by recreating steps taken by them to locate the source of problem.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Develop and execute test cases and test plans for Functional, Performance, Stress, and Regression testing needs.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lastRenderedPageBreak/>
        <w:t xml:space="preserve">Create scripts for test cases. Test front-end user interfaces and make usability recommendations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 xml:space="preserve">Review and provide feedback on project deliverables. </w:t>
      </w:r>
    </w:p>
    <w:p w:rsidR="004143C3" w:rsidRPr="006D12AD" w:rsidRDefault="004143C3" w:rsidP="00FF5B66">
      <w:pPr>
        <w:pStyle w:val="Default"/>
        <w:numPr>
          <w:ilvl w:val="0"/>
          <w:numId w:val="23"/>
        </w:numPr>
        <w:ind w:left="360"/>
        <w:jc w:val="both"/>
        <w:rPr>
          <w:rFonts w:asciiTheme="majorHAnsi" w:hAnsiTheme="majorHAnsi"/>
          <w:sz w:val="21"/>
          <w:szCs w:val="21"/>
        </w:rPr>
      </w:pPr>
      <w:r w:rsidRPr="006D12AD">
        <w:rPr>
          <w:rFonts w:asciiTheme="majorHAnsi" w:hAnsiTheme="majorHAnsi"/>
          <w:sz w:val="21"/>
          <w:szCs w:val="21"/>
        </w:rPr>
        <w:t>Perform</w:t>
      </w:r>
      <w:r w:rsidR="00587389" w:rsidRPr="006D12AD">
        <w:rPr>
          <w:rFonts w:asciiTheme="majorHAnsi" w:hAnsiTheme="majorHAnsi"/>
          <w:sz w:val="21"/>
          <w:szCs w:val="21"/>
        </w:rPr>
        <w:t>ed</w:t>
      </w:r>
      <w:r w:rsidRPr="006D12AD">
        <w:rPr>
          <w:rFonts w:asciiTheme="majorHAnsi" w:hAnsiTheme="majorHAnsi"/>
          <w:sz w:val="21"/>
          <w:szCs w:val="21"/>
        </w:rPr>
        <w:t xml:space="preserve"> knowledge transfer to end users. </w:t>
      </w:r>
    </w:p>
    <w:p w:rsidR="004143C3" w:rsidRPr="006D12AD" w:rsidRDefault="004143C3" w:rsidP="00FF5B66">
      <w:pPr>
        <w:pStyle w:val="Default"/>
        <w:numPr>
          <w:ilvl w:val="0"/>
          <w:numId w:val="23"/>
        </w:numPr>
        <w:ind w:left="360"/>
        <w:jc w:val="both"/>
        <w:rPr>
          <w:rFonts w:asciiTheme="majorHAnsi" w:hAnsiTheme="majorHAnsi"/>
          <w:b/>
          <w:sz w:val="21"/>
          <w:szCs w:val="21"/>
        </w:rPr>
      </w:pPr>
      <w:r w:rsidRPr="006D12AD">
        <w:rPr>
          <w:rFonts w:asciiTheme="majorHAnsi" w:hAnsiTheme="majorHAnsi"/>
          <w:sz w:val="21"/>
          <w:szCs w:val="21"/>
        </w:rPr>
        <w:t>Ensuring delivery of bug frees code to User system and Support the field issues.</w:t>
      </w:r>
    </w:p>
    <w:p w:rsidR="004143C3" w:rsidRPr="006D12AD" w:rsidRDefault="004143C3" w:rsidP="00FF5B66">
      <w:pPr>
        <w:pStyle w:val="Default"/>
        <w:jc w:val="both"/>
        <w:rPr>
          <w:rFonts w:asciiTheme="majorHAnsi" w:hAnsiTheme="majorHAnsi"/>
          <w:sz w:val="21"/>
          <w:szCs w:val="21"/>
        </w:rPr>
      </w:pPr>
      <w:r w:rsidRPr="006D12AD">
        <w:rPr>
          <w:rFonts w:asciiTheme="majorHAnsi" w:hAnsiTheme="majorHAnsi"/>
          <w:b/>
          <w:sz w:val="21"/>
          <w:szCs w:val="21"/>
        </w:rPr>
        <w:t>Environment:</w:t>
      </w:r>
      <w:r w:rsidR="00587389" w:rsidRPr="006D12AD">
        <w:rPr>
          <w:rFonts w:asciiTheme="majorHAnsi" w:hAnsiTheme="majorHAnsi"/>
          <w:b/>
          <w:sz w:val="21"/>
          <w:szCs w:val="21"/>
        </w:rPr>
        <w:t xml:space="preserve"> </w:t>
      </w:r>
      <w:r w:rsidRPr="006D12AD">
        <w:rPr>
          <w:rFonts w:asciiTheme="majorHAnsi" w:hAnsiTheme="majorHAnsi"/>
          <w:sz w:val="21"/>
          <w:szCs w:val="21"/>
        </w:rPr>
        <w:t xml:space="preserve">MS SQL Server 2008/2005, </w:t>
      </w:r>
      <w:r w:rsidR="00975E1A" w:rsidRPr="006D12AD">
        <w:rPr>
          <w:rFonts w:asciiTheme="majorHAnsi" w:hAnsiTheme="majorHAnsi"/>
          <w:sz w:val="21"/>
          <w:szCs w:val="21"/>
        </w:rPr>
        <w:t>DataStage</w:t>
      </w:r>
      <w:r w:rsidRPr="006D12AD">
        <w:rPr>
          <w:rFonts w:asciiTheme="majorHAnsi" w:hAnsiTheme="majorHAnsi"/>
          <w:sz w:val="21"/>
          <w:szCs w:val="21"/>
        </w:rPr>
        <w:t xml:space="preserve"> server, T-SQL, SSIS, SSAS,  Oracle 10g, MS Excel, Windows Server 2003, JavaScript, .Net, Power BI, XML, ETL, Crystal Report, Web Focus, SQL ta</w:t>
      </w:r>
      <w:r w:rsidR="00587389" w:rsidRPr="006D12AD">
        <w:rPr>
          <w:rFonts w:asciiTheme="majorHAnsi" w:hAnsiTheme="majorHAnsi"/>
          <w:sz w:val="21"/>
          <w:szCs w:val="21"/>
        </w:rPr>
        <w:t>sk, AWS, QA Automation, Tableau</w:t>
      </w:r>
    </w:p>
    <w:p w:rsidR="004143C3" w:rsidRPr="006D12AD" w:rsidRDefault="004143C3" w:rsidP="00FF5B66">
      <w:pPr>
        <w:jc w:val="both"/>
        <w:rPr>
          <w:rFonts w:asciiTheme="majorHAnsi" w:hAnsiTheme="majorHAnsi" w:cstheme="minorHAnsi"/>
          <w:b/>
          <w:color w:val="000000"/>
          <w:sz w:val="21"/>
          <w:szCs w:val="21"/>
          <w:u w:val="single"/>
        </w:rPr>
      </w:pPr>
    </w:p>
    <w:p w:rsidR="00587389" w:rsidRPr="006D12AD" w:rsidRDefault="00587389" w:rsidP="00FF5B66">
      <w:pPr>
        <w:jc w:val="both"/>
        <w:rPr>
          <w:rFonts w:asciiTheme="majorHAnsi" w:hAnsiTheme="majorHAnsi" w:cstheme="minorHAnsi"/>
          <w:b/>
          <w:color w:val="000000"/>
          <w:sz w:val="21"/>
          <w:szCs w:val="21"/>
          <w:u w:val="single"/>
        </w:rPr>
      </w:pPr>
    </w:p>
    <w:p w:rsidR="003C74B2" w:rsidRPr="006D12AD" w:rsidRDefault="003C74B2" w:rsidP="00FF5B66">
      <w:pPr>
        <w:shd w:val="clear" w:color="auto" w:fill="FFFFFF"/>
        <w:jc w:val="both"/>
        <w:rPr>
          <w:rFonts w:asciiTheme="majorHAnsi" w:eastAsia="Times New Roman" w:hAnsiTheme="majorHAnsi"/>
          <w:i/>
          <w:sz w:val="21"/>
          <w:szCs w:val="21"/>
        </w:rPr>
      </w:pPr>
      <w:r w:rsidRPr="006D12AD">
        <w:rPr>
          <w:rFonts w:asciiTheme="majorHAnsi" w:hAnsiTheme="majorHAnsi" w:cstheme="minorHAnsi"/>
          <w:b/>
          <w:i/>
          <w:color w:val="000000"/>
          <w:sz w:val="21"/>
          <w:szCs w:val="21"/>
        </w:rPr>
        <w:t>Client:</w:t>
      </w:r>
      <w:r w:rsidR="00587389" w:rsidRPr="006D12AD">
        <w:rPr>
          <w:rFonts w:asciiTheme="majorHAnsi" w:hAnsiTheme="majorHAnsi" w:cstheme="minorHAnsi"/>
          <w:b/>
          <w:i/>
          <w:color w:val="000000"/>
          <w:sz w:val="21"/>
          <w:szCs w:val="21"/>
        </w:rPr>
        <w:tab/>
      </w:r>
      <w:r w:rsidR="00587389" w:rsidRPr="006D12AD">
        <w:rPr>
          <w:rFonts w:asciiTheme="majorHAnsi" w:hAnsiTheme="majorHAnsi" w:cstheme="minorHAnsi"/>
          <w:b/>
          <w:i/>
          <w:color w:val="000000"/>
          <w:sz w:val="21"/>
          <w:szCs w:val="21"/>
        </w:rPr>
        <w:tab/>
      </w:r>
      <w:r w:rsidR="0049298B" w:rsidRPr="006D12AD">
        <w:rPr>
          <w:rFonts w:asciiTheme="majorHAnsi" w:eastAsia="Times New Roman" w:hAnsiTheme="majorHAnsi"/>
          <w:b/>
          <w:bCs/>
          <w:i/>
          <w:sz w:val="21"/>
          <w:szCs w:val="21"/>
        </w:rPr>
        <w:t>A</w:t>
      </w:r>
      <w:r w:rsidR="00587389" w:rsidRPr="006D12AD">
        <w:rPr>
          <w:rFonts w:asciiTheme="majorHAnsi" w:eastAsia="Times New Roman" w:hAnsiTheme="majorHAnsi"/>
          <w:b/>
          <w:bCs/>
          <w:i/>
          <w:sz w:val="21"/>
          <w:szCs w:val="21"/>
        </w:rPr>
        <w:t>nthem Blue Cross Blue Shield</w:t>
      </w:r>
      <w:r w:rsidR="0049298B" w:rsidRPr="006D12AD">
        <w:rPr>
          <w:rFonts w:asciiTheme="majorHAnsi" w:eastAsia="Times New Roman" w:hAnsiTheme="majorHAnsi"/>
          <w:b/>
          <w:bCs/>
          <w:i/>
          <w:sz w:val="21"/>
          <w:szCs w:val="21"/>
        </w:rPr>
        <w:t>, NJ</w:t>
      </w:r>
      <w:r w:rsidR="0049298B" w:rsidRPr="006D12AD">
        <w:rPr>
          <w:rFonts w:asciiTheme="majorHAnsi" w:eastAsia="Times New Roman" w:hAnsiTheme="majorHAnsi"/>
          <w:b/>
          <w:bCs/>
          <w:i/>
          <w:sz w:val="21"/>
          <w:szCs w:val="21"/>
        </w:rPr>
        <w:tab/>
        <w:t xml:space="preserve">      </w:t>
      </w:r>
      <w:r w:rsidR="0049298B" w:rsidRPr="006D12AD">
        <w:rPr>
          <w:rFonts w:asciiTheme="majorHAnsi" w:eastAsia="Times New Roman" w:hAnsiTheme="majorHAnsi"/>
          <w:b/>
          <w:bCs/>
          <w:i/>
          <w:sz w:val="21"/>
          <w:szCs w:val="21"/>
        </w:rPr>
        <w:tab/>
      </w:r>
      <w:r w:rsidR="0049298B" w:rsidRPr="006D12AD">
        <w:rPr>
          <w:rFonts w:asciiTheme="majorHAnsi" w:eastAsia="Times New Roman" w:hAnsiTheme="majorHAnsi"/>
          <w:b/>
          <w:bCs/>
          <w:i/>
          <w:sz w:val="21"/>
          <w:szCs w:val="21"/>
        </w:rPr>
        <w:tab/>
      </w:r>
      <w:r w:rsidR="00587389" w:rsidRPr="006D12AD">
        <w:rPr>
          <w:rFonts w:asciiTheme="majorHAnsi" w:eastAsia="Times New Roman" w:hAnsiTheme="majorHAnsi"/>
          <w:b/>
          <w:bCs/>
          <w:i/>
          <w:sz w:val="21"/>
          <w:szCs w:val="21"/>
        </w:rPr>
        <w:tab/>
      </w:r>
      <w:r w:rsidR="00587389" w:rsidRPr="006D12AD">
        <w:rPr>
          <w:rFonts w:asciiTheme="majorHAnsi" w:eastAsia="Times New Roman" w:hAnsiTheme="majorHAnsi"/>
          <w:b/>
          <w:bCs/>
          <w:i/>
          <w:sz w:val="21"/>
          <w:szCs w:val="21"/>
        </w:rPr>
        <w:tab/>
      </w:r>
      <w:r w:rsidR="00587389" w:rsidRPr="006D12AD">
        <w:rPr>
          <w:rFonts w:asciiTheme="majorHAnsi" w:eastAsia="Times New Roman" w:hAnsiTheme="majorHAnsi"/>
          <w:b/>
          <w:bCs/>
          <w:i/>
          <w:sz w:val="21"/>
          <w:szCs w:val="21"/>
        </w:rPr>
        <w:tab/>
      </w:r>
      <w:r w:rsidR="0049298B" w:rsidRPr="006D12AD">
        <w:rPr>
          <w:rFonts w:asciiTheme="majorHAnsi" w:eastAsia="Times New Roman" w:hAnsiTheme="majorHAnsi"/>
          <w:bCs/>
          <w:i/>
          <w:sz w:val="21"/>
          <w:szCs w:val="21"/>
        </w:rPr>
        <w:t>Aug 2012 – June 2015</w:t>
      </w:r>
    </w:p>
    <w:p w:rsidR="0049298B" w:rsidRPr="006D12AD" w:rsidRDefault="003C74B2" w:rsidP="00FF5B66">
      <w:pPr>
        <w:pBdr>
          <w:bottom w:val="single" w:sz="4" w:space="1" w:color="auto"/>
        </w:pBdr>
        <w:shd w:val="clear" w:color="auto" w:fill="FFFFFF"/>
        <w:jc w:val="both"/>
        <w:rPr>
          <w:rFonts w:asciiTheme="majorHAnsi" w:eastAsia="Times New Roman" w:hAnsiTheme="majorHAnsi"/>
          <w:b/>
          <w:bCs/>
          <w:i/>
          <w:sz w:val="21"/>
          <w:szCs w:val="21"/>
        </w:rPr>
      </w:pPr>
      <w:r w:rsidRPr="006D12AD">
        <w:rPr>
          <w:rFonts w:asciiTheme="majorHAnsi" w:hAnsiTheme="majorHAnsi" w:cstheme="minorHAnsi"/>
          <w:b/>
          <w:i/>
          <w:color w:val="000000"/>
          <w:sz w:val="21"/>
          <w:szCs w:val="21"/>
        </w:rPr>
        <w:t>Role:</w:t>
      </w:r>
      <w:r w:rsidR="00587389" w:rsidRPr="006D12AD">
        <w:rPr>
          <w:rFonts w:asciiTheme="majorHAnsi" w:hAnsiTheme="majorHAnsi" w:cstheme="minorHAnsi"/>
          <w:b/>
          <w:i/>
          <w:color w:val="000000"/>
          <w:sz w:val="21"/>
          <w:szCs w:val="21"/>
        </w:rPr>
        <w:tab/>
      </w:r>
      <w:r w:rsidR="00587389" w:rsidRPr="006D12AD">
        <w:rPr>
          <w:rFonts w:asciiTheme="majorHAnsi" w:hAnsiTheme="majorHAnsi" w:cstheme="minorHAnsi"/>
          <w:b/>
          <w:i/>
          <w:color w:val="000000"/>
          <w:sz w:val="21"/>
          <w:szCs w:val="21"/>
        </w:rPr>
        <w:tab/>
      </w:r>
      <w:r w:rsidR="0049298B" w:rsidRPr="006D12AD">
        <w:rPr>
          <w:rFonts w:asciiTheme="majorHAnsi" w:eastAsia="Times New Roman" w:hAnsiTheme="majorHAnsi"/>
          <w:b/>
          <w:bCs/>
          <w:i/>
          <w:sz w:val="21"/>
          <w:szCs w:val="21"/>
        </w:rPr>
        <w:t>SQL / SSIS Developer</w:t>
      </w:r>
    </w:p>
    <w:p w:rsidR="004143C3" w:rsidRPr="006D12AD" w:rsidRDefault="004143C3" w:rsidP="00FF5B66">
      <w:pPr>
        <w:shd w:val="clear" w:color="auto" w:fill="FFFFFF"/>
        <w:jc w:val="both"/>
        <w:rPr>
          <w:rFonts w:asciiTheme="majorHAnsi" w:eastAsia="Times New Roman" w:hAnsiTheme="majorHAnsi"/>
          <w:b/>
          <w:sz w:val="21"/>
          <w:szCs w:val="21"/>
        </w:rPr>
      </w:pPr>
    </w:p>
    <w:p w:rsidR="004143C3" w:rsidRPr="006D12AD" w:rsidRDefault="004143C3" w:rsidP="00FF5B66">
      <w:pPr>
        <w:shd w:val="clear" w:color="auto" w:fill="FFFFFF"/>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The </w:t>
      </w:r>
      <w:r w:rsidR="00975E1A" w:rsidRPr="006D12AD">
        <w:rPr>
          <w:rFonts w:asciiTheme="majorHAnsi" w:eastAsia="Times New Roman" w:hAnsiTheme="majorHAnsi"/>
          <w:sz w:val="21"/>
          <w:szCs w:val="21"/>
        </w:rPr>
        <w:t>Shield link</w:t>
      </w:r>
      <w:r w:rsidRPr="006D12AD">
        <w:rPr>
          <w:rFonts w:asciiTheme="majorHAnsi" w:eastAsia="Times New Roman" w:hAnsiTheme="majorHAnsi"/>
          <w:sz w:val="21"/>
          <w:szCs w:val="21"/>
        </w:rPr>
        <w:t xml:space="preserve"> Acceleration Project was to move some of the BlueShield products from RTMS – Legacy System to </w:t>
      </w:r>
      <w:r w:rsidR="00975E1A" w:rsidRPr="006D12AD">
        <w:rPr>
          <w:rFonts w:asciiTheme="majorHAnsi" w:eastAsia="Times New Roman" w:hAnsiTheme="majorHAnsi"/>
          <w:sz w:val="21"/>
          <w:szCs w:val="21"/>
        </w:rPr>
        <w:t>Shield link</w:t>
      </w:r>
      <w:r w:rsidRPr="006D12AD">
        <w:rPr>
          <w:rFonts w:asciiTheme="majorHAnsi" w:eastAsia="Times New Roman" w:hAnsiTheme="majorHAnsi"/>
          <w:sz w:val="21"/>
          <w:szCs w:val="21"/>
        </w:rPr>
        <w:t xml:space="preserve"> – Facets System. BlueShield sales process for some of the products that is group order creation process migrated from legacy system to facets.</w:t>
      </w:r>
      <w:r w:rsidR="00545A70" w:rsidRPr="006D12AD">
        <w:rPr>
          <w:rFonts w:asciiTheme="majorHAnsi" w:eastAsia="Times New Roman" w:hAnsiTheme="majorHAnsi"/>
          <w:sz w:val="21"/>
          <w:szCs w:val="21"/>
        </w:rPr>
        <w:t xml:space="preserve"> </w:t>
      </w:r>
      <w:r w:rsidRPr="006D12AD">
        <w:rPr>
          <w:rFonts w:asciiTheme="majorHAnsi" w:eastAsia="Times New Roman" w:hAnsiTheme="majorHAnsi"/>
          <w:sz w:val="21"/>
          <w:szCs w:val="21"/>
        </w:rPr>
        <w:t xml:space="preserve">The </w:t>
      </w:r>
      <w:r w:rsidR="00975E1A" w:rsidRPr="006D12AD">
        <w:rPr>
          <w:rFonts w:asciiTheme="majorHAnsi" w:eastAsia="Times New Roman" w:hAnsiTheme="majorHAnsi"/>
          <w:sz w:val="21"/>
          <w:szCs w:val="21"/>
        </w:rPr>
        <w:t>Shield link</w:t>
      </w:r>
      <w:r w:rsidRPr="006D12AD">
        <w:rPr>
          <w:rFonts w:asciiTheme="majorHAnsi" w:eastAsia="Times New Roman" w:hAnsiTheme="majorHAnsi"/>
          <w:sz w:val="21"/>
          <w:szCs w:val="21"/>
        </w:rPr>
        <w:t xml:space="preserve"> department was redesigning their application as well as the database design and wanted to migrate their data from SQL Server 2005 to SQL Server 2008 using SSIS. For reporting purposes, SSRS was used.</w:t>
      </w:r>
    </w:p>
    <w:p w:rsidR="004143C3" w:rsidRPr="006D12AD" w:rsidRDefault="004143C3" w:rsidP="00FF5B66">
      <w:pPr>
        <w:shd w:val="clear" w:color="auto" w:fill="FFFFFF"/>
        <w:jc w:val="both"/>
        <w:rPr>
          <w:rFonts w:asciiTheme="majorHAnsi" w:eastAsia="Times New Roman" w:hAnsiTheme="majorHAnsi" w:cs="Calibri"/>
          <w:sz w:val="21"/>
          <w:szCs w:val="21"/>
        </w:rPr>
      </w:pPr>
    </w:p>
    <w:p w:rsidR="00F02A01" w:rsidRPr="006D12AD" w:rsidRDefault="00F02A01" w:rsidP="00FF5B66">
      <w:pPr>
        <w:shd w:val="clear" w:color="auto" w:fill="FFFFFF"/>
        <w:jc w:val="both"/>
        <w:rPr>
          <w:rFonts w:asciiTheme="majorHAnsi" w:eastAsia="Times New Roman" w:hAnsiTheme="majorHAnsi" w:cs="Calibri"/>
          <w:b/>
          <w:sz w:val="21"/>
          <w:szCs w:val="21"/>
        </w:rPr>
      </w:pPr>
      <w:r w:rsidRPr="006D12AD">
        <w:rPr>
          <w:rFonts w:asciiTheme="majorHAnsi" w:eastAsia="Times New Roman" w:hAnsiTheme="majorHAnsi" w:cs="Calibri"/>
          <w:b/>
          <w:sz w:val="21"/>
          <w:szCs w:val="21"/>
        </w:rPr>
        <w:t>Roles &amp; Responsibilities: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Involved in reviewing the Investments application and interacting with business users to understand the user requirements.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Reviewed old table structures and used Erwin to design new tables which adhered to the new database design standards.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Created and maintained database mapping document which mapped the old tables to the new ones.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Developed stored procedures, user-defined functions, triggers, indexes and views.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Involved in query optimization for faster processing of queries. </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Created allocation and other reports using SQL Server Reporting Services (SSRS). </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Designed and tested (Unit, Integration and Regression) packages to extract, transform and load data using SQL Server Integration Services (SSIS).  </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Loaded flat files into SQL Server tables and vice versa using SSIS. </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Designed packages which utilized tasks and transformations such as Execute SQL Task, Data Flow Task, Sequence Container, For Each Loop Container, Lookup, Aggregate, </w:t>
      </w:r>
      <w:r w:rsidR="00975E1A" w:rsidRPr="006D12AD">
        <w:rPr>
          <w:rFonts w:asciiTheme="majorHAnsi" w:eastAsia="Times New Roman" w:hAnsiTheme="majorHAnsi"/>
          <w:sz w:val="21"/>
          <w:szCs w:val="21"/>
        </w:rPr>
        <w:t>and Expression</w:t>
      </w:r>
      <w:r w:rsidRPr="006D12AD">
        <w:rPr>
          <w:rFonts w:asciiTheme="majorHAnsi" w:eastAsia="Times New Roman" w:hAnsiTheme="majorHAnsi"/>
          <w:sz w:val="21"/>
          <w:szCs w:val="21"/>
        </w:rPr>
        <w:t>.</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Created XML configuration files to dynamically alter package properties.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Developed error handling routines for packages using both script tasks as well as in the error handling tab.</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Developed Unit Test Plans for SSIS packages.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Responsible for allocating responsibilities and coordinating ETL efforts among team members to ensure best practices are used. </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Involved in regular code inspections to ensure business and system requirements are met.</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Scheduled package execution using SQL Server Management Studio to execute packages on a daily/weekly basis.</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Documented ETL processes and prepared project status report updates/audit reports/ list of issue items that need to be reviewed. </w:t>
      </w:r>
    </w:p>
    <w:p w:rsidR="004143C3" w:rsidRPr="006D12AD" w:rsidRDefault="004143C3" w:rsidP="00FF5B66">
      <w:pPr>
        <w:numPr>
          <w:ilvl w:val="0"/>
          <w:numId w:val="24"/>
        </w:numPr>
        <w:shd w:val="clear" w:color="auto" w:fill="FFFFFF"/>
        <w:ind w:left="360"/>
        <w:jc w:val="both"/>
        <w:rPr>
          <w:rFonts w:asciiTheme="majorHAnsi" w:eastAsia="Times New Roman" w:hAnsiTheme="majorHAnsi"/>
          <w:sz w:val="21"/>
          <w:szCs w:val="21"/>
        </w:rPr>
      </w:pPr>
      <w:r w:rsidRPr="006D12AD">
        <w:rPr>
          <w:rFonts w:asciiTheme="majorHAnsi" w:eastAsia="Times New Roman" w:hAnsiTheme="majorHAnsi"/>
          <w:sz w:val="21"/>
          <w:szCs w:val="21"/>
        </w:rPr>
        <w:t xml:space="preserve">Involved in project scope, schedule planning and project impact assessments. </w:t>
      </w:r>
    </w:p>
    <w:p w:rsidR="004143C3" w:rsidRPr="006D12AD" w:rsidRDefault="004143C3" w:rsidP="00FF5B66">
      <w:pPr>
        <w:shd w:val="clear" w:color="auto" w:fill="FFFFFF"/>
        <w:jc w:val="both"/>
        <w:rPr>
          <w:rFonts w:asciiTheme="majorHAnsi" w:eastAsia="Times New Roman" w:hAnsiTheme="majorHAnsi"/>
          <w:sz w:val="21"/>
          <w:szCs w:val="21"/>
        </w:rPr>
      </w:pPr>
      <w:r w:rsidRPr="006D12AD">
        <w:rPr>
          <w:rFonts w:asciiTheme="majorHAnsi" w:eastAsia="Times New Roman" w:hAnsiTheme="majorHAnsi"/>
          <w:b/>
          <w:bCs/>
          <w:sz w:val="21"/>
          <w:szCs w:val="21"/>
        </w:rPr>
        <w:t xml:space="preserve">Environment: </w:t>
      </w:r>
      <w:r w:rsidRPr="006D12AD">
        <w:rPr>
          <w:rFonts w:asciiTheme="majorHAnsi" w:eastAsia="Times New Roman" w:hAnsiTheme="majorHAnsi"/>
          <w:sz w:val="21"/>
          <w:szCs w:val="21"/>
        </w:rPr>
        <w:t>MS SQL Server 2005/2008, MS SQL Server Reporting Services 2005/2008, MS SQL Server  Analysis Services 2005/2008, T-SQL, Power BI, MS SQL Server Integration Services 2005/2008, Visual SourceSafe, Win 2003 Advanced Server, PowerBuilder 5, Erwin v7.2, ASP.Net, C#, Tableau,</w:t>
      </w:r>
      <w:r w:rsidRPr="006D12AD">
        <w:rPr>
          <w:rFonts w:asciiTheme="majorHAnsi" w:hAnsiTheme="majorHAnsi" w:cstheme="minorHAnsi"/>
          <w:color w:val="000000"/>
          <w:sz w:val="21"/>
          <w:szCs w:val="21"/>
          <w:shd w:val="clear" w:color="auto" w:fill="FFFFFF"/>
        </w:rPr>
        <w:t xml:space="preserve"> </w:t>
      </w:r>
      <w:r w:rsidRPr="006D12AD">
        <w:rPr>
          <w:rFonts w:asciiTheme="majorHAnsi" w:eastAsia="Times New Roman" w:hAnsiTheme="majorHAnsi"/>
          <w:sz w:val="21"/>
          <w:szCs w:val="21"/>
        </w:rPr>
        <w:t>SCRUM, Rally, MS Project, Sh</w:t>
      </w:r>
      <w:r w:rsidR="00587389" w:rsidRPr="006D12AD">
        <w:rPr>
          <w:rFonts w:asciiTheme="majorHAnsi" w:eastAsia="Times New Roman" w:hAnsiTheme="majorHAnsi"/>
          <w:sz w:val="21"/>
          <w:szCs w:val="21"/>
        </w:rPr>
        <w:t>arePoint, MS Visio, HP QC, .NET</w:t>
      </w:r>
    </w:p>
    <w:p w:rsidR="004143C3" w:rsidRPr="006D12AD" w:rsidRDefault="004143C3" w:rsidP="00FF5B66">
      <w:pPr>
        <w:jc w:val="both"/>
        <w:rPr>
          <w:rFonts w:asciiTheme="majorHAnsi" w:hAnsiTheme="majorHAnsi"/>
          <w:b/>
          <w:color w:val="000000"/>
          <w:sz w:val="21"/>
          <w:szCs w:val="21"/>
          <w:u w:val="single"/>
        </w:rPr>
      </w:pPr>
    </w:p>
    <w:p w:rsidR="00587389" w:rsidRPr="006D12AD" w:rsidRDefault="00587389" w:rsidP="00FF5B66">
      <w:pPr>
        <w:jc w:val="both"/>
        <w:rPr>
          <w:rFonts w:asciiTheme="majorHAnsi" w:hAnsiTheme="majorHAnsi"/>
          <w:b/>
          <w:color w:val="000000"/>
          <w:sz w:val="21"/>
          <w:szCs w:val="21"/>
          <w:u w:val="single"/>
        </w:rPr>
      </w:pPr>
    </w:p>
    <w:p w:rsidR="004143C3" w:rsidRPr="006D12AD" w:rsidRDefault="00A110DB" w:rsidP="00FF5B66">
      <w:pPr>
        <w:jc w:val="both"/>
        <w:rPr>
          <w:rFonts w:asciiTheme="majorHAnsi" w:hAnsiTheme="majorHAnsi"/>
          <w:b/>
          <w:i/>
          <w:color w:val="000000"/>
          <w:sz w:val="21"/>
          <w:szCs w:val="21"/>
        </w:rPr>
      </w:pPr>
      <w:r w:rsidRPr="006D12AD">
        <w:rPr>
          <w:rFonts w:asciiTheme="majorHAnsi" w:hAnsiTheme="majorHAnsi" w:cstheme="minorHAnsi"/>
          <w:b/>
          <w:i/>
          <w:color w:val="000000"/>
          <w:sz w:val="21"/>
          <w:szCs w:val="21"/>
        </w:rPr>
        <w:t>Client:</w:t>
      </w:r>
      <w:r w:rsidR="002F723A" w:rsidRPr="006D12AD">
        <w:rPr>
          <w:rFonts w:asciiTheme="majorHAnsi" w:hAnsiTheme="majorHAnsi" w:cstheme="minorHAnsi"/>
          <w:b/>
          <w:i/>
          <w:color w:val="000000"/>
          <w:sz w:val="21"/>
          <w:szCs w:val="21"/>
        </w:rPr>
        <w:tab/>
      </w:r>
      <w:r w:rsidR="002F723A" w:rsidRPr="006D12AD">
        <w:rPr>
          <w:rFonts w:asciiTheme="majorHAnsi" w:hAnsiTheme="majorHAnsi" w:cstheme="minorHAnsi"/>
          <w:b/>
          <w:i/>
          <w:color w:val="000000"/>
          <w:sz w:val="21"/>
          <w:szCs w:val="21"/>
        </w:rPr>
        <w:tab/>
      </w:r>
      <w:r w:rsidR="002F723A" w:rsidRPr="006D12AD">
        <w:rPr>
          <w:rFonts w:asciiTheme="majorHAnsi" w:hAnsiTheme="majorHAnsi"/>
          <w:b/>
          <w:i/>
          <w:color w:val="000000"/>
          <w:sz w:val="21"/>
          <w:szCs w:val="21"/>
        </w:rPr>
        <w:t xml:space="preserve"> Vodafone, I</w:t>
      </w:r>
      <w:r w:rsidR="00587389" w:rsidRPr="006D12AD">
        <w:rPr>
          <w:rFonts w:asciiTheme="majorHAnsi" w:hAnsiTheme="majorHAnsi"/>
          <w:b/>
          <w:i/>
          <w:color w:val="000000"/>
          <w:sz w:val="21"/>
          <w:szCs w:val="21"/>
        </w:rPr>
        <w:t>ndia</w:t>
      </w:r>
      <w:r w:rsidR="002F723A" w:rsidRPr="006D12AD">
        <w:rPr>
          <w:rFonts w:asciiTheme="majorHAnsi" w:hAnsiTheme="majorHAnsi"/>
          <w:b/>
          <w:i/>
          <w:color w:val="000000"/>
          <w:sz w:val="21"/>
          <w:szCs w:val="21"/>
        </w:rPr>
        <w:tab/>
      </w:r>
      <w:r w:rsidR="002F723A" w:rsidRPr="006D12AD">
        <w:rPr>
          <w:rFonts w:asciiTheme="majorHAnsi" w:hAnsiTheme="majorHAnsi"/>
          <w:b/>
          <w:i/>
          <w:color w:val="000000"/>
          <w:sz w:val="21"/>
          <w:szCs w:val="21"/>
        </w:rPr>
        <w:tab/>
      </w:r>
      <w:r w:rsidR="002F723A" w:rsidRPr="006D12AD">
        <w:rPr>
          <w:rFonts w:asciiTheme="majorHAnsi" w:hAnsiTheme="majorHAnsi"/>
          <w:b/>
          <w:i/>
          <w:color w:val="000000"/>
          <w:sz w:val="21"/>
          <w:szCs w:val="21"/>
        </w:rPr>
        <w:tab/>
      </w:r>
      <w:r w:rsidR="002F723A" w:rsidRPr="006D12AD">
        <w:rPr>
          <w:rFonts w:asciiTheme="majorHAnsi" w:hAnsiTheme="majorHAnsi"/>
          <w:b/>
          <w:i/>
          <w:color w:val="000000"/>
          <w:sz w:val="21"/>
          <w:szCs w:val="21"/>
        </w:rPr>
        <w:tab/>
      </w:r>
      <w:r w:rsidR="002F723A" w:rsidRPr="006D12AD">
        <w:rPr>
          <w:rFonts w:asciiTheme="majorHAnsi" w:hAnsiTheme="majorHAnsi"/>
          <w:b/>
          <w:i/>
          <w:color w:val="000000"/>
          <w:sz w:val="21"/>
          <w:szCs w:val="21"/>
        </w:rPr>
        <w:tab/>
        <w:t xml:space="preserve"> </w:t>
      </w:r>
      <w:r w:rsidR="002F723A" w:rsidRPr="006D12AD">
        <w:rPr>
          <w:rFonts w:asciiTheme="majorHAnsi" w:hAnsiTheme="majorHAnsi"/>
          <w:b/>
          <w:i/>
          <w:color w:val="000000"/>
          <w:sz w:val="21"/>
          <w:szCs w:val="21"/>
        </w:rPr>
        <w:tab/>
      </w:r>
      <w:r w:rsidR="002F723A" w:rsidRPr="006D12AD">
        <w:rPr>
          <w:rFonts w:asciiTheme="majorHAnsi" w:hAnsiTheme="majorHAnsi"/>
          <w:b/>
          <w:i/>
          <w:color w:val="000000"/>
          <w:sz w:val="21"/>
          <w:szCs w:val="21"/>
        </w:rPr>
        <w:tab/>
        <w:t xml:space="preserve"> Ju</w:t>
      </w:r>
      <w:r w:rsidR="009611FA" w:rsidRPr="006D12AD">
        <w:rPr>
          <w:rFonts w:asciiTheme="majorHAnsi" w:hAnsiTheme="majorHAnsi"/>
          <w:b/>
          <w:i/>
          <w:color w:val="000000"/>
          <w:sz w:val="21"/>
          <w:szCs w:val="21"/>
        </w:rPr>
        <w:t xml:space="preserve">ne </w:t>
      </w:r>
      <w:r w:rsidR="002F723A" w:rsidRPr="006D12AD">
        <w:rPr>
          <w:rFonts w:asciiTheme="majorHAnsi" w:hAnsiTheme="majorHAnsi"/>
          <w:b/>
          <w:i/>
          <w:color w:val="000000"/>
          <w:sz w:val="21"/>
          <w:szCs w:val="21"/>
        </w:rPr>
        <w:t>2010 – Feb 2012</w:t>
      </w:r>
    </w:p>
    <w:p w:rsidR="00A110DB" w:rsidRPr="006D12AD" w:rsidRDefault="00A110DB" w:rsidP="00FF5B66">
      <w:pPr>
        <w:pBdr>
          <w:bottom w:val="single" w:sz="4" w:space="1" w:color="auto"/>
        </w:pBdr>
        <w:jc w:val="both"/>
        <w:rPr>
          <w:rFonts w:asciiTheme="majorHAnsi" w:hAnsiTheme="majorHAnsi"/>
          <w:b/>
          <w:i/>
          <w:color w:val="000000"/>
          <w:sz w:val="21"/>
          <w:szCs w:val="21"/>
          <w:u w:val="single"/>
        </w:rPr>
      </w:pPr>
      <w:r w:rsidRPr="006D12AD">
        <w:rPr>
          <w:rFonts w:asciiTheme="majorHAnsi" w:hAnsiTheme="majorHAnsi" w:cstheme="minorHAnsi"/>
          <w:b/>
          <w:i/>
          <w:color w:val="000000"/>
          <w:sz w:val="21"/>
          <w:szCs w:val="21"/>
        </w:rPr>
        <w:t>Role:</w:t>
      </w:r>
      <w:r w:rsidR="002F723A" w:rsidRPr="006D12AD">
        <w:rPr>
          <w:rFonts w:asciiTheme="majorHAnsi" w:hAnsiTheme="majorHAnsi"/>
          <w:b/>
          <w:i/>
          <w:color w:val="000000"/>
          <w:sz w:val="21"/>
          <w:szCs w:val="21"/>
        </w:rPr>
        <w:t xml:space="preserve"> </w:t>
      </w:r>
      <w:r w:rsidR="002F723A" w:rsidRPr="006D12AD">
        <w:rPr>
          <w:rFonts w:asciiTheme="majorHAnsi" w:hAnsiTheme="majorHAnsi"/>
          <w:b/>
          <w:i/>
          <w:color w:val="000000"/>
          <w:sz w:val="21"/>
          <w:szCs w:val="21"/>
        </w:rPr>
        <w:tab/>
      </w:r>
      <w:r w:rsidR="002F723A" w:rsidRPr="006D12AD">
        <w:rPr>
          <w:rFonts w:asciiTheme="majorHAnsi" w:hAnsiTheme="majorHAnsi"/>
          <w:b/>
          <w:i/>
          <w:color w:val="000000"/>
          <w:sz w:val="21"/>
          <w:szCs w:val="21"/>
        </w:rPr>
        <w:tab/>
        <w:t>SQL Server Developer</w:t>
      </w:r>
      <w:r w:rsidR="002F723A" w:rsidRPr="006D12AD">
        <w:rPr>
          <w:rFonts w:asciiTheme="majorHAnsi" w:hAnsiTheme="majorHAnsi"/>
          <w:b/>
          <w:i/>
          <w:color w:val="000000"/>
          <w:sz w:val="21"/>
          <w:szCs w:val="21"/>
          <w:u w:val="single"/>
        </w:rPr>
        <w:t xml:space="preserve"> </w:t>
      </w:r>
    </w:p>
    <w:p w:rsidR="00FF5B66" w:rsidRDefault="00FF5B66" w:rsidP="00FF5B66">
      <w:pPr>
        <w:pStyle w:val="NormalWeb"/>
        <w:shd w:val="clear" w:color="auto" w:fill="FFFFFF"/>
        <w:spacing w:before="0" w:after="0"/>
        <w:ind w:left="0" w:right="86"/>
        <w:contextualSpacing/>
        <w:jc w:val="both"/>
        <w:rPr>
          <w:rFonts w:asciiTheme="majorHAnsi" w:hAnsiTheme="majorHAnsi"/>
          <w:b/>
          <w:sz w:val="21"/>
          <w:szCs w:val="21"/>
        </w:rPr>
      </w:pPr>
    </w:p>
    <w:p w:rsidR="004143C3" w:rsidRPr="006D12AD" w:rsidRDefault="004143C3" w:rsidP="00FF5B66">
      <w:pPr>
        <w:jc w:val="both"/>
        <w:rPr>
          <w:rFonts w:asciiTheme="majorHAnsi" w:hAnsiTheme="majorHAnsi"/>
          <w:b/>
          <w:sz w:val="21"/>
          <w:szCs w:val="21"/>
        </w:rPr>
      </w:pPr>
      <w:r w:rsidRPr="006D12AD">
        <w:rPr>
          <w:rFonts w:asciiTheme="majorHAnsi" w:hAnsiTheme="majorHAnsi"/>
          <w:b/>
          <w:sz w:val="21"/>
          <w:szCs w:val="21"/>
        </w:rPr>
        <w:t>Responsibilities:-</w:t>
      </w:r>
    </w:p>
    <w:p w:rsidR="004143C3" w:rsidRPr="006D12AD" w:rsidRDefault="004143C3" w:rsidP="00FF5B66">
      <w:pPr>
        <w:numPr>
          <w:ilvl w:val="0"/>
          <w:numId w:val="25"/>
        </w:numPr>
        <w:ind w:left="360"/>
        <w:jc w:val="both"/>
        <w:rPr>
          <w:rFonts w:asciiTheme="majorHAnsi" w:hAnsiTheme="majorHAnsi"/>
          <w:bCs/>
          <w:sz w:val="21"/>
          <w:szCs w:val="21"/>
        </w:rPr>
      </w:pPr>
      <w:r w:rsidRPr="006D12AD">
        <w:rPr>
          <w:rFonts w:asciiTheme="majorHAnsi" w:hAnsiTheme="majorHAnsi"/>
          <w:bCs/>
          <w:sz w:val="21"/>
          <w:szCs w:val="21"/>
        </w:rPr>
        <w:t>Gathered requirements from business users and analysis based on the requirements.</w:t>
      </w:r>
    </w:p>
    <w:p w:rsidR="004143C3" w:rsidRPr="006D12AD" w:rsidRDefault="004143C3" w:rsidP="00FF5B66">
      <w:pPr>
        <w:numPr>
          <w:ilvl w:val="0"/>
          <w:numId w:val="25"/>
        </w:numPr>
        <w:ind w:left="360"/>
        <w:jc w:val="both"/>
        <w:rPr>
          <w:rFonts w:asciiTheme="majorHAnsi" w:hAnsiTheme="majorHAnsi"/>
          <w:bCs/>
          <w:sz w:val="21"/>
          <w:szCs w:val="21"/>
        </w:rPr>
      </w:pPr>
      <w:r w:rsidRPr="006D12AD">
        <w:rPr>
          <w:rFonts w:asciiTheme="majorHAnsi" w:hAnsiTheme="majorHAnsi"/>
          <w:bCs/>
          <w:sz w:val="21"/>
          <w:szCs w:val="21"/>
        </w:rPr>
        <w:t>Analyzed and Reviewed the Business Specification Documents.</w:t>
      </w:r>
    </w:p>
    <w:p w:rsidR="004143C3" w:rsidRPr="006D12AD" w:rsidRDefault="004143C3" w:rsidP="00FF5B66">
      <w:pPr>
        <w:numPr>
          <w:ilvl w:val="0"/>
          <w:numId w:val="25"/>
        </w:numPr>
        <w:ind w:left="360"/>
        <w:jc w:val="both"/>
        <w:rPr>
          <w:rFonts w:asciiTheme="majorHAnsi" w:hAnsiTheme="majorHAnsi"/>
          <w:bCs/>
          <w:iCs/>
          <w:sz w:val="21"/>
          <w:szCs w:val="21"/>
        </w:rPr>
      </w:pPr>
      <w:r w:rsidRPr="006D12AD">
        <w:rPr>
          <w:rFonts w:asciiTheme="majorHAnsi" w:hAnsiTheme="majorHAnsi"/>
          <w:bCs/>
          <w:iCs/>
          <w:sz w:val="21"/>
          <w:szCs w:val="21"/>
        </w:rPr>
        <w:t>Extensively involved in the requirement analysis, development, writing test cases, unit testing.</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sz w:val="21"/>
          <w:szCs w:val="21"/>
          <w:lang w:val="en-US"/>
        </w:rPr>
      </w:pPr>
      <w:r w:rsidRPr="006D12AD">
        <w:rPr>
          <w:rFonts w:asciiTheme="majorHAnsi" w:hAnsiTheme="majorHAnsi"/>
          <w:color w:val="000000"/>
          <w:sz w:val="21"/>
          <w:szCs w:val="21"/>
          <w:lang w:val="en-US"/>
        </w:rPr>
        <w:t>SQL Server 2008 RDBMS database development including T-SQL programming.</w:t>
      </w:r>
    </w:p>
    <w:p w:rsidR="004143C3" w:rsidRPr="006D12AD" w:rsidRDefault="004143C3" w:rsidP="00FF5B66">
      <w:pPr>
        <w:pStyle w:val="ListParagraph"/>
        <w:widowControl w:val="0"/>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ETL implementation using SQL Server Integration Services (SSIS).</w:t>
      </w:r>
    </w:p>
    <w:p w:rsidR="004143C3" w:rsidRPr="006D12AD" w:rsidRDefault="004143C3" w:rsidP="00FF5B66">
      <w:pPr>
        <w:pStyle w:val="ListParagraph"/>
        <w:widowControl w:val="0"/>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lastRenderedPageBreak/>
        <w:t>Developing reports on SSRS on SQL Server (2008).</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Worked on Extracting, Transforming and Loading (ETL) process to load data from Excel, Flat file to MS SQL Server using SSIS.</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Created SSIS packages to load the data from Text File to staging server and then from staging server to Data warehouse.</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Provides guidance and advice on SAP Data Migration methodology.</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Designed and developed ETL solutions using SAP Data Services as well as Cransoft.</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Participated in a fully scalable WPF based client/server brokerage application using c#, WCF, Entity Framework and SQL server.</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Perf</w:t>
      </w:r>
      <w:r w:rsidR="002106ED" w:rsidRPr="006D12AD">
        <w:rPr>
          <w:rFonts w:asciiTheme="majorHAnsi" w:hAnsiTheme="majorHAnsi"/>
          <w:color w:val="000000"/>
          <w:sz w:val="21"/>
          <w:szCs w:val="21"/>
          <w:lang w:val="en-US"/>
        </w:rPr>
        <w:t>ormed</w:t>
      </w:r>
      <w:r w:rsidRPr="006D12AD">
        <w:rPr>
          <w:rFonts w:asciiTheme="majorHAnsi" w:hAnsiTheme="majorHAnsi"/>
          <w:color w:val="000000"/>
          <w:sz w:val="21"/>
          <w:szCs w:val="21"/>
          <w:lang w:val="en-US"/>
        </w:rPr>
        <w:t xml:space="preserve"> export and import of </w:t>
      </w:r>
      <w:r w:rsidR="00975E1A" w:rsidRPr="006D12AD">
        <w:rPr>
          <w:rFonts w:asciiTheme="majorHAnsi" w:hAnsiTheme="majorHAnsi"/>
          <w:color w:val="000000"/>
          <w:sz w:val="21"/>
          <w:szCs w:val="21"/>
          <w:lang w:val="en-US"/>
        </w:rPr>
        <w:t>DataStage</w:t>
      </w:r>
      <w:r w:rsidRPr="006D12AD">
        <w:rPr>
          <w:rFonts w:asciiTheme="majorHAnsi" w:hAnsiTheme="majorHAnsi"/>
          <w:color w:val="000000"/>
          <w:sz w:val="21"/>
          <w:szCs w:val="21"/>
          <w:lang w:val="en-US"/>
        </w:rPr>
        <w:t xml:space="preserve"> components, table definitions and routines.</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Worked on development of data stage design concepts, execution, testing and deployment on the client server.</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ETL implementation using SQL Server Integration Services (SSIS), Applying some business logic and data cleaning in staging server to maintain child and parent relationship.</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Created/managed configuration files in order to deploy SSIS packages in different environments.</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Support current production jobs by troubleshooting long running queries and optimize them to improve performance using different optimization techniques, DTA/ITW and Execution Plan.</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Wrote function code for different tasks in the database table.</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Extensive experience in Extracting, Transforming and Loading (ETL tools) using SSIS, DTS Import/Export Data, Bulk Insert, BCP, DTS Packages and SSIS packages.</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Created SSAS packages, OLAP cube, and multi-dimensional modeling on Terabytes Database, and worked in Designing and Building Dimensions and Facts with star schema and snowflake schema using SQL Server Analysis Services (SSAS).</w:t>
      </w:r>
    </w:p>
    <w:p w:rsidR="004143C3" w:rsidRPr="006D12AD" w:rsidRDefault="004143C3" w:rsidP="00FF5B66">
      <w:pPr>
        <w:numPr>
          <w:ilvl w:val="0"/>
          <w:numId w:val="25"/>
        </w:numPr>
        <w:ind w:left="360"/>
        <w:jc w:val="both"/>
        <w:rPr>
          <w:rFonts w:asciiTheme="majorHAnsi" w:hAnsiTheme="majorHAnsi"/>
          <w:color w:val="000000"/>
          <w:sz w:val="21"/>
          <w:szCs w:val="21"/>
        </w:rPr>
      </w:pPr>
      <w:r w:rsidRPr="006D12AD">
        <w:rPr>
          <w:rFonts w:asciiTheme="majorHAnsi" w:hAnsiTheme="majorHAnsi"/>
          <w:color w:val="000000"/>
          <w:sz w:val="21"/>
          <w:szCs w:val="21"/>
        </w:rPr>
        <w:t>Worked on Control flow tasks such as Execute SQL task, Send Mail Task, File System Task, Dataflow Task and used different data sources and destination with derived column, lookup transformation within Dataflow Task.</w:t>
      </w:r>
    </w:p>
    <w:p w:rsidR="004143C3" w:rsidRPr="006D12AD" w:rsidRDefault="004143C3" w:rsidP="00FF5B66">
      <w:pPr>
        <w:numPr>
          <w:ilvl w:val="0"/>
          <w:numId w:val="25"/>
        </w:numPr>
        <w:ind w:left="360"/>
        <w:jc w:val="both"/>
        <w:rPr>
          <w:rFonts w:asciiTheme="majorHAnsi" w:hAnsiTheme="majorHAnsi"/>
          <w:color w:val="000000"/>
          <w:sz w:val="21"/>
          <w:szCs w:val="21"/>
        </w:rPr>
      </w:pPr>
      <w:r w:rsidRPr="006D12AD">
        <w:rPr>
          <w:rFonts w:asciiTheme="majorHAnsi" w:hAnsiTheme="majorHAnsi"/>
          <w:color w:val="000000"/>
          <w:sz w:val="21"/>
          <w:szCs w:val="21"/>
        </w:rPr>
        <w:t>Support current production jobs by troubleshooting long running queries and optimize them to improve performance using different optimization techniques, DTA/ITW and Execution Plan.</w:t>
      </w:r>
    </w:p>
    <w:p w:rsidR="004143C3" w:rsidRPr="006D12AD" w:rsidRDefault="004143C3" w:rsidP="00FF5B66">
      <w:pPr>
        <w:numPr>
          <w:ilvl w:val="0"/>
          <w:numId w:val="25"/>
        </w:numPr>
        <w:ind w:left="360"/>
        <w:jc w:val="both"/>
        <w:rPr>
          <w:rFonts w:asciiTheme="majorHAnsi" w:hAnsiTheme="majorHAnsi"/>
          <w:color w:val="000000"/>
          <w:sz w:val="21"/>
          <w:szCs w:val="21"/>
        </w:rPr>
      </w:pPr>
      <w:r w:rsidRPr="006D12AD">
        <w:rPr>
          <w:rFonts w:asciiTheme="majorHAnsi" w:hAnsiTheme="majorHAnsi"/>
          <w:color w:val="000000"/>
          <w:sz w:val="21"/>
          <w:szCs w:val="21"/>
        </w:rPr>
        <w:t>Debugged and enhanced existing stored procedures for better performance gains.</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Experience in creating SSIS packages using different type’s task, with Error Handling, Log particular event by creating logging and worked on package configuration to run package on different server.</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Automate and Product ionized manual jobs by creating SSIS packages and scheduling it through IBM TIVOLI job scheduler.</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Created Database and Database Objects like Tables, Stored Procedures, Views, Triggers, Rules, Defaults, user defined data types and functions.</w:t>
      </w:r>
    </w:p>
    <w:p w:rsidR="004143C3" w:rsidRPr="006D12AD" w:rsidRDefault="004143C3" w:rsidP="00FF5B66">
      <w:pPr>
        <w:pStyle w:val="ListParagraph"/>
        <w:widowControl w:val="0"/>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Re-architecture new database designs.</w:t>
      </w:r>
    </w:p>
    <w:p w:rsidR="004143C3" w:rsidRPr="006D12AD" w:rsidRDefault="004143C3" w:rsidP="00FF5B66">
      <w:pPr>
        <w:pStyle w:val="ListParagraph"/>
        <w:numPr>
          <w:ilvl w:val="0"/>
          <w:numId w:val="25"/>
        </w:numPr>
        <w:suppressAutoHyphens w:val="0"/>
        <w:spacing w:after="0" w:line="240" w:lineRule="auto"/>
        <w:ind w:left="360"/>
        <w:contextualSpacing/>
        <w:jc w:val="both"/>
        <w:rPr>
          <w:rFonts w:asciiTheme="majorHAnsi" w:hAnsiTheme="majorHAnsi"/>
          <w:color w:val="000000"/>
          <w:sz w:val="21"/>
          <w:szCs w:val="21"/>
          <w:lang w:val="en-US"/>
        </w:rPr>
      </w:pPr>
      <w:r w:rsidRPr="006D12AD">
        <w:rPr>
          <w:rFonts w:asciiTheme="majorHAnsi" w:hAnsiTheme="majorHAnsi"/>
          <w:color w:val="000000"/>
          <w:sz w:val="21"/>
          <w:szCs w:val="21"/>
          <w:lang w:val="en-US"/>
        </w:rPr>
        <w:t>Developed database tables satisfying the 3rd Normal form, and complying with referential integrities.</w:t>
      </w:r>
    </w:p>
    <w:p w:rsidR="00FC1866" w:rsidRPr="006D12AD" w:rsidRDefault="004143C3" w:rsidP="00FF5B66">
      <w:pPr>
        <w:jc w:val="both"/>
        <w:rPr>
          <w:rFonts w:asciiTheme="majorHAnsi" w:hAnsiTheme="majorHAnsi"/>
          <w:color w:val="000000"/>
          <w:sz w:val="21"/>
          <w:szCs w:val="21"/>
        </w:rPr>
      </w:pPr>
      <w:r w:rsidRPr="006D12AD">
        <w:rPr>
          <w:rFonts w:asciiTheme="majorHAnsi" w:hAnsiTheme="majorHAnsi"/>
          <w:b/>
          <w:color w:val="000000"/>
          <w:sz w:val="21"/>
          <w:szCs w:val="21"/>
        </w:rPr>
        <w:t>Environment:</w:t>
      </w:r>
      <w:r w:rsidRPr="006D12AD">
        <w:rPr>
          <w:rFonts w:asciiTheme="majorHAnsi" w:hAnsiTheme="majorHAnsi"/>
          <w:color w:val="000000"/>
          <w:sz w:val="21"/>
          <w:szCs w:val="21"/>
        </w:rPr>
        <w:t xml:space="preserve"> MS SQL Server 2008/2005/2000, MY SQL, SAP, Database Tuning Advisory , IBM TIVOLI, PVCS, INFORMATICA Power Center 8.6.1,  </w:t>
      </w:r>
      <w:r w:rsidR="00975E1A" w:rsidRPr="006D12AD">
        <w:rPr>
          <w:rFonts w:asciiTheme="majorHAnsi" w:hAnsiTheme="majorHAnsi"/>
          <w:color w:val="000000"/>
          <w:sz w:val="21"/>
          <w:szCs w:val="21"/>
        </w:rPr>
        <w:t>DataStage</w:t>
      </w:r>
      <w:r w:rsidRPr="006D12AD">
        <w:rPr>
          <w:rFonts w:asciiTheme="majorHAnsi" w:hAnsiTheme="majorHAnsi"/>
          <w:color w:val="000000"/>
          <w:sz w:val="21"/>
          <w:szCs w:val="21"/>
        </w:rPr>
        <w:t xml:space="preserve"> 8.1, Oracle 10g, .NET, c#, Visio 2003, MS Share Point,  MS Excel, Windows Server 2003, UNIX, DB2, Power BI</w:t>
      </w:r>
    </w:p>
    <w:p w:rsidR="006F0425" w:rsidRPr="006D12AD" w:rsidRDefault="006F0425" w:rsidP="00FF5B66">
      <w:pPr>
        <w:pStyle w:val="NormalWeb"/>
        <w:spacing w:before="0" w:after="0"/>
        <w:ind w:left="0" w:right="0"/>
        <w:jc w:val="both"/>
        <w:rPr>
          <w:rFonts w:asciiTheme="majorHAnsi" w:hAnsiTheme="majorHAnsi" w:cs="Calibri Light"/>
          <w:color w:val="000000" w:themeColor="text1"/>
          <w:sz w:val="21"/>
          <w:szCs w:val="21"/>
        </w:rPr>
      </w:pPr>
    </w:p>
    <w:p w:rsidR="005D431A" w:rsidRPr="006D12AD" w:rsidRDefault="00985DCE" w:rsidP="00FF5B66">
      <w:pPr>
        <w:shd w:val="clear" w:color="auto" w:fill="CCCCCC"/>
        <w:jc w:val="both"/>
        <w:rPr>
          <w:rFonts w:asciiTheme="majorHAnsi" w:hAnsiTheme="majorHAnsi" w:cs="Calibri Light"/>
          <w:color w:val="000000" w:themeColor="text1"/>
          <w:sz w:val="21"/>
          <w:szCs w:val="21"/>
        </w:rPr>
      </w:pPr>
      <w:r w:rsidRPr="006D12AD">
        <w:rPr>
          <w:rFonts w:asciiTheme="majorHAnsi" w:hAnsiTheme="majorHAnsi" w:cs="Calibri Light"/>
          <w:b/>
          <w:smallCaps/>
          <w:color w:val="000000" w:themeColor="text1"/>
          <w:sz w:val="21"/>
          <w:szCs w:val="21"/>
        </w:rPr>
        <w:t>References:</w:t>
      </w:r>
      <w:r w:rsidRPr="006D12AD">
        <w:rPr>
          <w:rFonts w:asciiTheme="majorHAnsi" w:hAnsiTheme="majorHAnsi" w:cs="Calibri Light"/>
          <w:b/>
          <w:smallCaps/>
          <w:color w:val="000000" w:themeColor="text1"/>
          <w:sz w:val="21"/>
          <w:szCs w:val="21"/>
        </w:rPr>
        <w:tab/>
      </w:r>
      <w:r w:rsidRPr="006D12AD">
        <w:rPr>
          <w:rFonts w:asciiTheme="majorHAnsi" w:hAnsiTheme="majorHAnsi" w:cs="Calibri Light"/>
          <w:color w:val="000000" w:themeColor="text1"/>
          <w:sz w:val="21"/>
          <w:szCs w:val="21"/>
        </w:rPr>
        <w:t>Provided upon request…</w:t>
      </w:r>
    </w:p>
    <w:sectPr w:rsidR="005D431A" w:rsidRPr="006D12AD" w:rsidSect="003B19E2">
      <w:footerReference w:type="default" r:id="rId11"/>
      <w:pgSz w:w="12240" w:h="15840"/>
      <w:pgMar w:top="864" w:right="864" w:bottom="864" w:left="864"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882" w:rsidRDefault="00643882">
      <w:r>
        <w:separator/>
      </w:r>
    </w:p>
  </w:endnote>
  <w:endnote w:type="continuationSeparator" w:id="0">
    <w:p w:rsidR="00643882" w:rsidRDefault="0064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0F4" w:rsidRPr="00EC7860" w:rsidRDefault="00EC7860" w:rsidP="00EC7860">
    <w:pPr>
      <w:jc w:val="center"/>
      <w:rPr>
        <w:rFonts w:ascii="Agency FB" w:eastAsia="Times New Roman" w:hAnsi="Agency FB" w:cs="Calibri"/>
        <w:color w:val="000000" w:themeColor="text1"/>
        <w:sz w:val="17"/>
        <w:szCs w:val="17"/>
      </w:rPr>
    </w:pPr>
    <w:r>
      <w:rPr>
        <w:noProof/>
      </w:rPr>
      <w:drawing>
        <wp:anchor distT="0" distB="0" distL="114300" distR="114300" simplePos="0" relativeHeight="251658752" behindDoc="1" locked="0" layoutInCell="1" allowOverlap="1" wp14:anchorId="4C8692F6" wp14:editId="61C0CC85">
          <wp:simplePos x="0" y="0"/>
          <wp:positionH relativeFrom="column">
            <wp:posOffset>3147060</wp:posOffset>
          </wp:positionH>
          <wp:positionV relativeFrom="paragraph">
            <wp:posOffset>-144145</wp:posOffset>
          </wp:positionV>
          <wp:extent cx="476250" cy="485775"/>
          <wp:effectExtent l="0" t="0" r="0" b="0"/>
          <wp:wrapNone/>
          <wp:docPr id="3" name="Picture 3" descr="LOGO - Montage,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 Montage, Inc">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eastAsia="Times New Roman" w:hAnsi="Agency FB" w:cs="Calibri"/>
        <w:color w:val="000000" w:themeColor="text1"/>
        <w:sz w:val="17"/>
        <w:szCs w:val="17"/>
      </w:rPr>
      <w:t xml:space="preserve">(732) 734 - 0440 </w:t>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rial" w:eastAsia="Times New Roman" w:hAnsi="Arial" w:cs="Arial"/>
        <w:color w:val="000000"/>
        <w:sz w:val="18"/>
        <w:szCs w:val="18"/>
      </w:rPr>
      <w:tab/>
    </w:r>
    <w:r>
      <w:rPr>
        <w:rFonts w:ascii="Agency FB" w:eastAsia="Times New Roman" w:hAnsi="Agency FB" w:cs="Calibri"/>
        <w:color w:val="000000" w:themeColor="text1"/>
        <w:sz w:val="17"/>
        <w:szCs w:val="17"/>
      </w:rPr>
      <w:tab/>
      <w:t xml:space="preserve">Page </w:t>
    </w:r>
    <w:r>
      <w:rPr>
        <w:rFonts w:ascii="Agency FB" w:eastAsia="Times New Roman" w:hAnsi="Agency FB" w:cs="Calibri"/>
        <w:bCs/>
        <w:color w:val="000000" w:themeColor="text1"/>
        <w:sz w:val="17"/>
        <w:szCs w:val="17"/>
      </w:rPr>
      <w:fldChar w:fldCharType="begin"/>
    </w:r>
    <w:r>
      <w:rPr>
        <w:rFonts w:ascii="Agency FB" w:eastAsia="Times New Roman" w:hAnsi="Agency FB" w:cs="Calibri"/>
        <w:bCs/>
        <w:color w:val="000000" w:themeColor="text1"/>
        <w:sz w:val="17"/>
        <w:szCs w:val="17"/>
      </w:rPr>
      <w:instrText xml:space="preserve"> PAGE  \* Arabic  \* MERGEFORMAT </w:instrText>
    </w:r>
    <w:r>
      <w:rPr>
        <w:rFonts w:ascii="Agency FB" w:eastAsia="Times New Roman" w:hAnsi="Agency FB" w:cs="Calibri"/>
        <w:bCs/>
        <w:color w:val="000000" w:themeColor="text1"/>
        <w:sz w:val="17"/>
        <w:szCs w:val="17"/>
      </w:rPr>
      <w:fldChar w:fldCharType="separate"/>
    </w:r>
    <w:r w:rsidR="00B24F21">
      <w:rPr>
        <w:rFonts w:ascii="Agency FB" w:eastAsia="Times New Roman" w:hAnsi="Agency FB" w:cs="Calibri"/>
        <w:bCs/>
        <w:noProof/>
        <w:color w:val="000000" w:themeColor="text1"/>
        <w:sz w:val="17"/>
        <w:szCs w:val="17"/>
      </w:rPr>
      <w:t>2</w:t>
    </w:r>
    <w:r>
      <w:rPr>
        <w:rFonts w:ascii="Agency FB" w:eastAsia="Times New Roman" w:hAnsi="Agency FB" w:cs="Calibri"/>
        <w:bCs/>
        <w:color w:val="000000" w:themeColor="text1"/>
        <w:sz w:val="17"/>
        <w:szCs w:val="17"/>
      </w:rPr>
      <w:fldChar w:fldCharType="end"/>
    </w:r>
    <w:r>
      <w:rPr>
        <w:rFonts w:ascii="Agency FB" w:eastAsia="Times New Roman" w:hAnsi="Agency FB" w:cs="Calibri"/>
        <w:color w:val="000000" w:themeColor="text1"/>
        <w:sz w:val="17"/>
        <w:szCs w:val="17"/>
      </w:rPr>
      <w:t xml:space="preserve"> of </w:t>
    </w:r>
    <w:r>
      <w:rPr>
        <w:rFonts w:ascii="Agency FB" w:eastAsia="Times New Roman" w:hAnsi="Agency FB" w:cs="Arial"/>
        <w:color w:val="000000"/>
        <w:sz w:val="17"/>
        <w:szCs w:val="17"/>
      </w:rPr>
      <w:fldChar w:fldCharType="begin"/>
    </w:r>
    <w:r>
      <w:rPr>
        <w:rFonts w:ascii="Agency FB" w:eastAsia="Times New Roman" w:hAnsi="Agency FB" w:cs="Arial"/>
        <w:color w:val="000000"/>
        <w:sz w:val="17"/>
        <w:szCs w:val="17"/>
      </w:rPr>
      <w:instrText xml:space="preserve"> NUMPAGES  \* Arabic  \* MERGEFORMAT </w:instrText>
    </w:r>
    <w:r>
      <w:rPr>
        <w:rFonts w:ascii="Agency FB" w:eastAsia="Times New Roman" w:hAnsi="Agency FB" w:cs="Arial"/>
        <w:color w:val="000000"/>
        <w:sz w:val="17"/>
        <w:szCs w:val="17"/>
      </w:rPr>
      <w:fldChar w:fldCharType="separate"/>
    </w:r>
    <w:r w:rsidR="00B24F21">
      <w:rPr>
        <w:rFonts w:ascii="Agency FB" w:eastAsia="Times New Roman" w:hAnsi="Agency FB" w:cs="Arial"/>
        <w:noProof/>
        <w:color w:val="000000"/>
        <w:sz w:val="17"/>
        <w:szCs w:val="17"/>
      </w:rPr>
      <w:t>5</w:t>
    </w:r>
    <w:r>
      <w:rPr>
        <w:rFonts w:ascii="Agency FB" w:eastAsia="Times New Roman" w:hAnsi="Agency FB" w:cs="Arial"/>
        <w:color w:val="000000"/>
        <w:sz w:val="17"/>
        <w:szCs w:val="1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882" w:rsidRDefault="00643882">
      <w:r>
        <w:separator/>
      </w:r>
    </w:p>
  </w:footnote>
  <w:footnote w:type="continuationSeparator" w:id="0">
    <w:p w:rsidR="00643882" w:rsidRDefault="006438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A6A94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8pt;height:2.8pt" o:bullet="t">
        <v:imagedata r:id="rId1" o:title="RS_blue_bullet"/>
      </v:shape>
    </w:pict>
  </w:numPicBullet>
  <w:abstractNum w:abstractNumId="0" w15:restartNumberingAfterBreak="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15:restartNumberingAfterBreak="0">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15:restartNumberingAfterBreak="0">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15:restartNumberingAfterBreak="0">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15:restartNumberingAfterBreak="0">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15:restartNumberingAfterBreak="0">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15:restartNumberingAfterBreak="0">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15:restartNumberingAfterBreak="0">
    <w:nsid w:val="0169394F"/>
    <w:multiLevelType w:val="hybridMultilevel"/>
    <w:tmpl w:val="801C1048"/>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2"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3" w15:restartNumberingAfterBreak="0">
    <w:nsid w:val="0B1C6BEF"/>
    <w:multiLevelType w:val="hybridMultilevel"/>
    <w:tmpl w:val="9EF48866"/>
    <w:lvl w:ilvl="0" w:tplc="F72AA812">
      <w:start w:val="1"/>
      <w:numFmt w:val="bullet"/>
      <w:lvlText w:val=""/>
      <w:lvlJc w:val="left"/>
      <w:pPr>
        <w:ind w:left="360" w:hanging="360"/>
      </w:pPr>
      <w:rPr>
        <w:rFonts w:ascii="Wingdings" w:hAnsi="Wingdings" w:hint="default"/>
        <w:color w:val="FF0000"/>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F36DE3"/>
    <w:multiLevelType w:val="hybridMultilevel"/>
    <w:tmpl w:val="F8C43D80"/>
    <w:lvl w:ilvl="0" w:tplc="C3AE91FA">
      <w:start w:val="1"/>
      <w:numFmt w:val="bullet"/>
      <w:lvlText w:val=""/>
      <w:lvlJc w:val="left"/>
      <w:pPr>
        <w:ind w:left="720" w:hanging="360"/>
      </w:pPr>
      <w:rPr>
        <w:rFonts w:ascii="Wingdings" w:hAnsi="Wingdings" w:hint="default"/>
        <w:color w:val="FF0000"/>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F2863"/>
    <w:multiLevelType w:val="hybridMultilevel"/>
    <w:tmpl w:val="37006A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292353F4"/>
    <w:multiLevelType w:val="hybridMultilevel"/>
    <w:tmpl w:val="7A20B0BE"/>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B85A24"/>
    <w:multiLevelType w:val="hybridMultilevel"/>
    <w:tmpl w:val="AB648A8A"/>
    <w:lvl w:ilvl="0" w:tplc="C3AE91FA">
      <w:start w:val="1"/>
      <w:numFmt w:val="bullet"/>
      <w:lvlText w:val=""/>
      <w:lvlJc w:val="left"/>
      <w:pPr>
        <w:ind w:left="720" w:hanging="360"/>
      </w:pPr>
      <w:rPr>
        <w:rFonts w:ascii="Wingdings" w:hAnsi="Wingdings" w:hint="default"/>
        <w:color w:val="FF0000"/>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4014338"/>
    <w:multiLevelType w:val="hybridMultilevel"/>
    <w:tmpl w:val="F3907ED8"/>
    <w:lvl w:ilvl="0" w:tplc="C3AE91FA">
      <w:start w:val="1"/>
      <w:numFmt w:val="bullet"/>
      <w:lvlText w:val=""/>
      <w:lvlJc w:val="left"/>
      <w:pPr>
        <w:ind w:left="720" w:hanging="360"/>
      </w:pPr>
      <w:rPr>
        <w:rFonts w:ascii="Wingdings" w:hAnsi="Wingdings" w:hint="default"/>
        <w:color w:val="FF0000"/>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FD4014"/>
    <w:multiLevelType w:val="hybridMultilevel"/>
    <w:tmpl w:val="F54E74E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4D4A6667"/>
    <w:multiLevelType w:val="hybridMultilevel"/>
    <w:tmpl w:val="917E25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5181029B"/>
    <w:multiLevelType w:val="hybridMultilevel"/>
    <w:tmpl w:val="1F1A8B8C"/>
    <w:lvl w:ilvl="0" w:tplc="04090001">
      <w:start w:val="1"/>
      <w:numFmt w:val="bullet"/>
      <w:lvlText w:val=""/>
      <w:lvlJc w:val="left"/>
      <w:pPr>
        <w:ind w:left="450" w:hanging="360"/>
      </w:pPr>
      <w:rPr>
        <w:rFonts w:ascii="Symbol" w:hAnsi="Symbol" w:hint="default"/>
      </w:rPr>
    </w:lvl>
    <w:lvl w:ilvl="1" w:tplc="E084CED4">
      <w:numFmt w:val="bullet"/>
      <w:lvlText w:val="·"/>
      <w:lvlJc w:val="left"/>
      <w:pPr>
        <w:ind w:left="1455" w:hanging="645"/>
      </w:pPr>
      <w:rPr>
        <w:rFonts w:ascii="Calibri" w:eastAsia="Calibri" w:hAnsi="Calibri" w:cs="Calibri"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52832B98"/>
    <w:multiLevelType w:val="hybridMultilevel"/>
    <w:tmpl w:val="21E4A06E"/>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CE92820"/>
    <w:multiLevelType w:val="hybridMultilevel"/>
    <w:tmpl w:val="304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0" w15:restartNumberingAfterBreak="0">
    <w:nsid w:val="644B51C8"/>
    <w:multiLevelType w:val="hybridMultilevel"/>
    <w:tmpl w:val="7A5A6404"/>
    <w:lvl w:ilvl="0" w:tplc="C3AE91FA">
      <w:start w:val="1"/>
      <w:numFmt w:val="bullet"/>
      <w:lvlText w:val=""/>
      <w:lvlJc w:val="left"/>
      <w:pPr>
        <w:ind w:left="720" w:hanging="360"/>
      </w:pPr>
      <w:rPr>
        <w:rFonts w:ascii="Wingdings" w:hAnsi="Wingdings" w:hint="default"/>
        <w:color w:val="FF0000"/>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32453"/>
    <w:multiLevelType w:val="multilevel"/>
    <w:tmpl w:val="8B64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3" w15:restartNumberingAfterBreak="0">
    <w:nsid w:val="6FCD6E06"/>
    <w:multiLevelType w:val="hybridMultilevel"/>
    <w:tmpl w:val="4CD4F294"/>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873673"/>
    <w:multiLevelType w:val="multilevel"/>
    <w:tmpl w:val="53EAC58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PicBulletId w:val="0"/>
      <w:lvlJc w:val="left"/>
      <w:pPr>
        <w:tabs>
          <w:tab w:val="num" w:pos="1080"/>
        </w:tabs>
        <w:ind w:left="1080" w:hanging="360"/>
      </w:pPr>
      <w:rPr>
        <w:rFonts w:ascii="Symbol" w:hAnsi="Symbol" w:hint="default"/>
        <w:sz w:val="20"/>
      </w:rPr>
    </w:lvl>
    <w:lvl w:ilvl="2" w:tentative="1">
      <w:start w:val="1"/>
      <w:numFmt w:val="bullet"/>
      <w:lvlText w:val=""/>
      <w:lvlPicBulletId w:val="0"/>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3"/>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9"/>
  </w:num>
  <w:num w:numId="4">
    <w:abstractNumId w:val="12"/>
  </w:num>
  <w:num w:numId="5">
    <w:abstractNumId w:val="29"/>
  </w:num>
  <w:num w:numId="6">
    <w:abstractNumId w:val="11"/>
  </w:num>
  <w:num w:numId="7">
    <w:abstractNumId w:val="32"/>
  </w:num>
  <w:num w:numId="8">
    <w:abstractNumId w:val="15"/>
  </w:num>
  <w:num w:numId="9">
    <w:abstractNumId w:val="0"/>
  </w:num>
  <w:num w:numId="10">
    <w:abstractNumId w:val="13"/>
  </w:num>
  <w:num w:numId="11">
    <w:abstractNumId w:val="21"/>
  </w:num>
  <w:num w:numId="12">
    <w:abstractNumId w:val="17"/>
  </w:num>
  <w:num w:numId="13">
    <w:abstractNumId w:val="31"/>
  </w:num>
  <w:num w:numId="14">
    <w:abstractNumId w:val="28"/>
  </w:num>
  <w:num w:numId="15">
    <w:abstractNumId w:val="33"/>
  </w:num>
  <w:num w:numId="16">
    <w:abstractNumId w:val="22"/>
  </w:num>
  <w:num w:numId="17">
    <w:abstractNumId w:val="10"/>
  </w:num>
  <w:num w:numId="18">
    <w:abstractNumId w:val="16"/>
  </w:num>
  <w:num w:numId="19">
    <w:abstractNumId w:val="24"/>
  </w:num>
  <w:num w:numId="20">
    <w:abstractNumId w:val="25"/>
  </w:num>
  <w:num w:numId="21">
    <w:abstractNumId w:val="34"/>
    <w:lvlOverride w:ilvl="0">
      <w:startOverride w:val="1"/>
    </w:lvlOverride>
  </w:num>
  <w:num w:numId="22">
    <w:abstractNumId w:val="18"/>
  </w:num>
  <w:num w:numId="23">
    <w:abstractNumId w:val="20"/>
  </w:num>
  <w:num w:numId="24">
    <w:abstractNumId w:val="14"/>
  </w:num>
  <w:num w:numId="25">
    <w:abstractNumId w:val="30"/>
  </w:num>
  <w:num w:numId="2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19E2"/>
    <w:rsid w:val="00006174"/>
    <w:rsid w:val="00011386"/>
    <w:rsid w:val="00017B34"/>
    <w:rsid w:val="00021144"/>
    <w:rsid w:val="00024672"/>
    <w:rsid w:val="0003708E"/>
    <w:rsid w:val="00054B91"/>
    <w:rsid w:val="0006000A"/>
    <w:rsid w:val="00066C11"/>
    <w:rsid w:val="00067B18"/>
    <w:rsid w:val="00094539"/>
    <w:rsid w:val="000A3DFB"/>
    <w:rsid w:val="000B66B7"/>
    <w:rsid w:val="000C0510"/>
    <w:rsid w:val="000D6E62"/>
    <w:rsid w:val="000D7593"/>
    <w:rsid w:val="000E2EDE"/>
    <w:rsid w:val="000F70CA"/>
    <w:rsid w:val="001011B0"/>
    <w:rsid w:val="0011009D"/>
    <w:rsid w:val="0012162E"/>
    <w:rsid w:val="00141B75"/>
    <w:rsid w:val="001469E6"/>
    <w:rsid w:val="001478F8"/>
    <w:rsid w:val="00150547"/>
    <w:rsid w:val="001508F1"/>
    <w:rsid w:val="00196964"/>
    <w:rsid w:val="001A13A1"/>
    <w:rsid w:val="001A777E"/>
    <w:rsid w:val="001B2D40"/>
    <w:rsid w:val="001B77F7"/>
    <w:rsid w:val="001D2A3B"/>
    <w:rsid w:val="001E0B02"/>
    <w:rsid w:val="001F6B96"/>
    <w:rsid w:val="002106ED"/>
    <w:rsid w:val="002108AC"/>
    <w:rsid w:val="00212BC1"/>
    <w:rsid w:val="00221F4F"/>
    <w:rsid w:val="00225875"/>
    <w:rsid w:val="00235063"/>
    <w:rsid w:val="00241CD9"/>
    <w:rsid w:val="002553CA"/>
    <w:rsid w:val="00262F79"/>
    <w:rsid w:val="00272BF7"/>
    <w:rsid w:val="00282814"/>
    <w:rsid w:val="00291102"/>
    <w:rsid w:val="002930F4"/>
    <w:rsid w:val="002A10B9"/>
    <w:rsid w:val="002A1743"/>
    <w:rsid w:val="002A52A7"/>
    <w:rsid w:val="002A7FDA"/>
    <w:rsid w:val="002B2B01"/>
    <w:rsid w:val="002D248D"/>
    <w:rsid w:val="002D37A4"/>
    <w:rsid w:val="002D3D80"/>
    <w:rsid w:val="002F202F"/>
    <w:rsid w:val="002F62E4"/>
    <w:rsid w:val="002F723A"/>
    <w:rsid w:val="003172AE"/>
    <w:rsid w:val="0032139C"/>
    <w:rsid w:val="00330DB6"/>
    <w:rsid w:val="00366DD7"/>
    <w:rsid w:val="00376540"/>
    <w:rsid w:val="00385AB4"/>
    <w:rsid w:val="00394CD0"/>
    <w:rsid w:val="003B0184"/>
    <w:rsid w:val="003B19E2"/>
    <w:rsid w:val="003B719C"/>
    <w:rsid w:val="003C1ED5"/>
    <w:rsid w:val="003C2935"/>
    <w:rsid w:val="003C2E4E"/>
    <w:rsid w:val="003C74B2"/>
    <w:rsid w:val="003F53F6"/>
    <w:rsid w:val="0040135F"/>
    <w:rsid w:val="00407FA0"/>
    <w:rsid w:val="004122B6"/>
    <w:rsid w:val="00413FA5"/>
    <w:rsid w:val="004143C3"/>
    <w:rsid w:val="004205B9"/>
    <w:rsid w:val="0042144A"/>
    <w:rsid w:val="004461D8"/>
    <w:rsid w:val="00450CF1"/>
    <w:rsid w:val="0045684C"/>
    <w:rsid w:val="00462949"/>
    <w:rsid w:val="00465309"/>
    <w:rsid w:val="00482650"/>
    <w:rsid w:val="00483291"/>
    <w:rsid w:val="00487272"/>
    <w:rsid w:val="00487EEC"/>
    <w:rsid w:val="0049298B"/>
    <w:rsid w:val="00492C6C"/>
    <w:rsid w:val="004D15F2"/>
    <w:rsid w:val="00505593"/>
    <w:rsid w:val="00525216"/>
    <w:rsid w:val="00530997"/>
    <w:rsid w:val="00545A70"/>
    <w:rsid w:val="00547C06"/>
    <w:rsid w:val="005550C8"/>
    <w:rsid w:val="005609FA"/>
    <w:rsid w:val="00571ADB"/>
    <w:rsid w:val="005721B1"/>
    <w:rsid w:val="00587389"/>
    <w:rsid w:val="00594F3B"/>
    <w:rsid w:val="005B741B"/>
    <w:rsid w:val="005C2494"/>
    <w:rsid w:val="005D2827"/>
    <w:rsid w:val="005D431A"/>
    <w:rsid w:val="005E3CB1"/>
    <w:rsid w:val="005E7159"/>
    <w:rsid w:val="005F4B44"/>
    <w:rsid w:val="005F5B01"/>
    <w:rsid w:val="00601834"/>
    <w:rsid w:val="00614332"/>
    <w:rsid w:val="00621757"/>
    <w:rsid w:val="00625826"/>
    <w:rsid w:val="00626753"/>
    <w:rsid w:val="00643882"/>
    <w:rsid w:val="00643C19"/>
    <w:rsid w:val="006662E9"/>
    <w:rsid w:val="00684D0B"/>
    <w:rsid w:val="006A5F18"/>
    <w:rsid w:val="006B4CE3"/>
    <w:rsid w:val="006C7A4B"/>
    <w:rsid w:val="006D12AD"/>
    <w:rsid w:val="006F0425"/>
    <w:rsid w:val="006F6C12"/>
    <w:rsid w:val="00704276"/>
    <w:rsid w:val="007042CC"/>
    <w:rsid w:val="00711BA5"/>
    <w:rsid w:val="00711F7E"/>
    <w:rsid w:val="00721013"/>
    <w:rsid w:val="007256C2"/>
    <w:rsid w:val="0072770F"/>
    <w:rsid w:val="00733F9E"/>
    <w:rsid w:val="00740D80"/>
    <w:rsid w:val="007533F1"/>
    <w:rsid w:val="007538F2"/>
    <w:rsid w:val="00761EE6"/>
    <w:rsid w:val="00763939"/>
    <w:rsid w:val="0076562F"/>
    <w:rsid w:val="00766D1F"/>
    <w:rsid w:val="00766DA8"/>
    <w:rsid w:val="00770C55"/>
    <w:rsid w:val="00770E8B"/>
    <w:rsid w:val="00771612"/>
    <w:rsid w:val="00771B5F"/>
    <w:rsid w:val="0077733C"/>
    <w:rsid w:val="0078762D"/>
    <w:rsid w:val="00787CE0"/>
    <w:rsid w:val="00790172"/>
    <w:rsid w:val="00793BAA"/>
    <w:rsid w:val="0079418C"/>
    <w:rsid w:val="0079494A"/>
    <w:rsid w:val="0079731E"/>
    <w:rsid w:val="007A5744"/>
    <w:rsid w:val="007B4F4F"/>
    <w:rsid w:val="007B6F7B"/>
    <w:rsid w:val="007B7299"/>
    <w:rsid w:val="007D1813"/>
    <w:rsid w:val="007D264F"/>
    <w:rsid w:val="007D2C49"/>
    <w:rsid w:val="007F3641"/>
    <w:rsid w:val="00803B54"/>
    <w:rsid w:val="008129C8"/>
    <w:rsid w:val="008207A6"/>
    <w:rsid w:val="00823987"/>
    <w:rsid w:val="0083476C"/>
    <w:rsid w:val="008371FB"/>
    <w:rsid w:val="00843EC9"/>
    <w:rsid w:val="00850CC3"/>
    <w:rsid w:val="0086015F"/>
    <w:rsid w:val="008626E5"/>
    <w:rsid w:val="00867A7F"/>
    <w:rsid w:val="00870852"/>
    <w:rsid w:val="008800C8"/>
    <w:rsid w:val="00895EFF"/>
    <w:rsid w:val="00896132"/>
    <w:rsid w:val="008A718A"/>
    <w:rsid w:val="008D0423"/>
    <w:rsid w:val="008D0E63"/>
    <w:rsid w:val="008D3B4F"/>
    <w:rsid w:val="008D54DD"/>
    <w:rsid w:val="008D6665"/>
    <w:rsid w:val="008E6797"/>
    <w:rsid w:val="00916AC0"/>
    <w:rsid w:val="00917300"/>
    <w:rsid w:val="00917944"/>
    <w:rsid w:val="00920467"/>
    <w:rsid w:val="009247E8"/>
    <w:rsid w:val="00941E6D"/>
    <w:rsid w:val="0095012C"/>
    <w:rsid w:val="009611FA"/>
    <w:rsid w:val="009645F7"/>
    <w:rsid w:val="00972E1E"/>
    <w:rsid w:val="00975E1A"/>
    <w:rsid w:val="00976F27"/>
    <w:rsid w:val="00985DCE"/>
    <w:rsid w:val="009865BD"/>
    <w:rsid w:val="009901B6"/>
    <w:rsid w:val="00990521"/>
    <w:rsid w:val="00993BE5"/>
    <w:rsid w:val="009A15F1"/>
    <w:rsid w:val="009A4DD3"/>
    <w:rsid w:val="009A656D"/>
    <w:rsid w:val="009A7BC6"/>
    <w:rsid w:val="009B2D62"/>
    <w:rsid w:val="009D077C"/>
    <w:rsid w:val="009D5B35"/>
    <w:rsid w:val="009E1295"/>
    <w:rsid w:val="009E194E"/>
    <w:rsid w:val="00A0016C"/>
    <w:rsid w:val="00A0142C"/>
    <w:rsid w:val="00A110DB"/>
    <w:rsid w:val="00A14799"/>
    <w:rsid w:val="00A572F6"/>
    <w:rsid w:val="00A6430A"/>
    <w:rsid w:val="00A71C6A"/>
    <w:rsid w:val="00A770B8"/>
    <w:rsid w:val="00A8512F"/>
    <w:rsid w:val="00A90DCD"/>
    <w:rsid w:val="00AB0274"/>
    <w:rsid w:val="00AB094F"/>
    <w:rsid w:val="00AB26E9"/>
    <w:rsid w:val="00AB72B0"/>
    <w:rsid w:val="00AE618F"/>
    <w:rsid w:val="00AE7F85"/>
    <w:rsid w:val="00B215DB"/>
    <w:rsid w:val="00B24F21"/>
    <w:rsid w:val="00B4341E"/>
    <w:rsid w:val="00B43570"/>
    <w:rsid w:val="00B461AD"/>
    <w:rsid w:val="00B572D2"/>
    <w:rsid w:val="00B61687"/>
    <w:rsid w:val="00B712B8"/>
    <w:rsid w:val="00B7545F"/>
    <w:rsid w:val="00B93437"/>
    <w:rsid w:val="00B97A5E"/>
    <w:rsid w:val="00BA593F"/>
    <w:rsid w:val="00BB1484"/>
    <w:rsid w:val="00BB2053"/>
    <w:rsid w:val="00BC3CE3"/>
    <w:rsid w:val="00BC6F9C"/>
    <w:rsid w:val="00BD2CDF"/>
    <w:rsid w:val="00BD78B5"/>
    <w:rsid w:val="00BE0C8E"/>
    <w:rsid w:val="00BF502C"/>
    <w:rsid w:val="00C1146C"/>
    <w:rsid w:val="00C13758"/>
    <w:rsid w:val="00C13920"/>
    <w:rsid w:val="00C21B19"/>
    <w:rsid w:val="00C22A2F"/>
    <w:rsid w:val="00C317AD"/>
    <w:rsid w:val="00C31A44"/>
    <w:rsid w:val="00C31D75"/>
    <w:rsid w:val="00C40556"/>
    <w:rsid w:val="00C533E7"/>
    <w:rsid w:val="00C6326A"/>
    <w:rsid w:val="00C6602D"/>
    <w:rsid w:val="00C817A5"/>
    <w:rsid w:val="00C82318"/>
    <w:rsid w:val="00C831EF"/>
    <w:rsid w:val="00C84DF6"/>
    <w:rsid w:val="00C874AC"/>
    <w:rsid w:val="00C905CE"/>
    <w:rsid w:val="00C90A9D"/>
    <w:rsid w:val="00C97039"/>
    <w:rsid w:val="00C973C8"/>
    <w:rsid w:val="00CA1A5A"/>
    <w:rsid w:val="00CB01F2"/>
    <w:rsid w:val="00CC1F1F"/>
    <w:rsid w:val="00CC6532"/>
    <w:rsid w:val="00CD44F5"/>
    <w:rsid w:val="00CE315D"/>
    <w:rsid w:val="00CE535A"/>
    <w:rsid w:val="00CF6FE7"/>
    <w:rsid w:val="00D01468"/>
    <w:rsid w:val="00D254C4"/>
    <w:rsid w:val="00D43F9E"/>
    <w:rsid w:val="00D81498"/>
    <w:rsid w:val="00D87F3D"/>
    <w:rsid w:val="00DA390C"/>
    <w:rsid w:val="00DB0A54"/>
    <w:rsid w:val="00DB6922"/>
    <w:rsid w:val="00DB7145"/>
    <w:rsid w:val="00DC62B4"/>
    <w:rsid w:val="00DE07C5"/>
    <w:rsid w:val="00DE4CA8"/>
    <w:rsid w:val="00DE5D44"/>
    <w:rsid w:val="00DF4D67"/>
    <w:rsid w:val="00E21200"/>
    <w:rsid w:val="00E322C2"/>
    <w:rsid w:val="00E66A03"/>
    <w:rsid w:val="00E705A3"/>
    <w:rsid w:val="00E7493D"/>
    <w:rsid w:val="00E75687"/>
    <w:rsid w:val="00E948C0"/>
    <w:rsid w:val="00EA724D"/>
    <w:rsid w:val="00EB00B1"/>
    <w:rsid w:val="00EC747A"/>
    <w:rsid w:val="00EC7860"/>
    <w:rsid w:val="00ED3AE7"/>
    <w:rsid w:val="00ED72DC"/>
    <w:rsid w:val="00EF241A"/>
    <w:rsid w:val="00F0039E"/>
    <w:rsid w:val="00F02A01"/>
    <w:rsid w:val="00F03188"/>
    <w:rsid w:val="00F1525B"/>
    <w:rsid w:val="00F27923"/>
    <w:rsid w:val="00F27D11"/>
    <w:rsid w:val="00F30C05"/>
    <w:rsid w:val="00F34F52"/>
    <w:rsid w:val="00F51BCD"/>
    <w:rsid w:val="00F6405B"/>
    <w:rsid w:val="00F80540"/>
    <w:rsid w:val="00F94A09"/>
    <w:rsid w:val="00F95639"/>
    <w:rsid w:val="00FA3081"/>
    <w:rsid w:val="00FA5D44"/>
    <w:rsid w:val="00FB7F7E"/>
    <w:rsid w:val="00FC1866"/>
    <w:rsid w:val="00FC193D"/>
    <w:rsid w:val="00FC4F46"/>
    <w:rsid w:val="00FD5009"/>
    <w:rsid w:val="00FD72D4"/>
    <w:rsid w:val="00FE50A8"/>
    <w:rsid w:val="00FE55A1"/>
    <w:rsid w:val="00FF0079"/>
    <w:rsid w:val="00FF54F6"/>
    <w:rsid w:val="00FF5B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44C68E-6E25-46E2-9098-58CB3465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outline w:val="0"/>
      <w:shadow/>
    </w:rPr>
  </w:style>
  <w:style w:type="paragraph" w:styleId="NormalWeb">
    <w:name w:val="Normal (Web)"/>
    <w:basedOn w:val="Normal"/>
    <w:link w:val="NormalWebChar"/>
    <w:uiPriority w:val="99"/>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uiPriority w:val="1"/>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89663">
      <w:bodyDiv w:val="1"/>
      <w:marLeft w:val="0"/>
      <w:marRight w:val="0"/>
      <w:marTop w:val="0"/>
      <w:marBottom w:val="0"/>
      <w:divBdr>
        <w:top w:val="none" w:sz="0" w:space="0" w:color="auto"/>
        <w:left w:val="none" w:sz="0" w:space="0" w:color="auto"/>
        <w:bottom w:val="none" w:sz="0" w:space="0" w:color="auto"/>
        <w:right w:val="none" w:sz="0" w:space="0" w:color="auto"/>
      </w:divBdr>
    </w:div>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20150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montage.glob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4AE82-2111-4987-ACB6-FC7FD288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17842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Bijou</cp:lastModifiedBy>
  <cp:revision>133</cp:revision>
  <dcterms:created xsi:type="dcterms:W3CDTF">2017-08-16T13:32:00Z</dcterms:created>
  <dcterms:modified xsi:type="dcterms:W3CDTF">2018-06-16T20:01:00Z</dcterms:modified>
  <cp:category>BSM</cp:category>
</cp:coreProperties>
</file>