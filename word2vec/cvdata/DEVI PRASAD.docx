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FD" w:rsidRPr="006B64BD" w:rsidRDefault="00935DFD" w:rsidP="00CA3B22">
      <w:pPr>
        <w:pStyle w:val="Subtitle"/>
        <w:spacing w:line="240" w:lineRule="auto"/>
        <w:jc w:val="both"/>
        <w:rPr>
          <w:rFonts w:asciiTheme="minorHAnsi" w:hAnsiTheme="minorHAnsi" w:cstheme="minorHAnsi"/>
          <w:i w:val="0"/>
          <w:sz w:val="22"/>
          <w:szCs w:val="22"/>
          <w:lang w:val="en-GB"/>
        </w:rPr>
      </w:pPr>
    </w:p>
    <w:p w:rsidR="006B64BD" w:rsidRPr="006B64BD" w:rsidRDefault="00992B6C" w:rsidP="006B64BD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6B64BD">
        <w:rPr>
          <w:rFonts w:asciiTheme="minorHAnsi" w:hAnsiTheme="minorHAnsi" w:cstheme="minorHAnsi"/>
          <w:b/>
          <w:sz w:val="22"/>
          <w:szCs w:val="22"/>
        </w:rPr>
        <w:t>DEVI PRASAD</w:t>
      </w:r>
      <w:r w:rsidRPr="006B64BD">
        <w:rPr>
          <w:rFonts w:asciiTheme="minorHAnsi" w:hAnsiTheme="minorHAnsi" w:cstheme="minorHAnsi"/>
          <w:b/>
          <w:sz w:val="22"/>
          <w:szCs w:val="22"/>
        </w:rPr>
        <w:tab/>
      </w:r>
      <w:bookmarkEnd w:id="0"/>
      <w:r w:rsidRPr="006B64BD">
        <w:rPr>
          <w:rFonts w:asciiTheme="minorHAnsi" w:hAnsiTheme="minorHAnsi" w:cstheme="minorHAnsi"/>
          <w:b/>
          <w:sz w:val="22"/>
          <w:szCs w:val="22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                      </w:t>
      </w:r>
    </w:p>
    <w:p w:rsidR="006B64BD" w:rsidRPr="006B64BD" w:rsidRDefault="00992B6C" w:rsidP="006B64BD">
      <w:pPr>
        <w:jc w:val="both"/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 xml:space="preserve">EMAIL: </w:t>
      </w:r>
      <w:hyperlink r:id="rId7" w:history="1">
        <w:r w:rsidRPr="006B64BD">
          <w:rPr>
            <w:rStyle w:val="Hyperlink"/>
            <w:rFonts w:asciiTheme="minorHAnsi" w:hAnsiTheme="minorHAnsi" w:cstheme="minorHAnsi"/>
            <w:b/>
            <w:sz w:val="22"/>
            <w:szCs w:val="22"/>
            <w:u w:val="none"/>
          </w:rPr>
          <w:t>prasad44459@gmail.com</w:t>
        </w:r>
      </w:hyperlink>
      <w:r w:rsidRPr="006B64BD">
        <w:rPr>
          <w:rFonts w:asciiTheme="minorHAnsi" w:hAnsiTheme="minorHAnsi" w:cstheme="minorHAnsi"/>
          <w:b/>
          <w:sz w:val="22"/>
          <w:szCs w:val="22"/>
        </w:rPr>
        <w:tab/>
      </w:r>
      <w:r w:rsidRPr="006B64BD">
        <w:rPr>
          <w:rFonts w:asciiTheme="minorHAnsi" w:hAnsiTheme="minorHAnsi" w:cstheme="minorHAnsi"/>
          <w:sz w:val="22"/>
          <w:szCs w:val="22"/>
        </w:rPr>
        <w:tab/>
      </w:r>
      <w:r w:rsidRPr="006B64BD">
        <w:rPr>
          <w:rFonts w:asciiTheme="minorHAnsi" w:hAnsiTheme="minorHAnsi" w:cstheme="minorHAnsi"/>
          <w:sz w:val="22"/>
          <w:szCs w:val="22"/>
        </w:rPr>
        <w:tab/>
      </w:r>
      <w:r w:rsidRPr="006B64BD">
        <w:rPr>
          <w:rFonts w:asciiTheme="minorHAnsi" w:hAnsiTheme="minorHAnsi" w:cstheme="minorHAnsi"/>
          <w:sz w:val="22"/>
          <w:szCs w:val="22"/>
        </w:rPr>
        <w:tab/>
        <w:t xml:space="preserve">                </w:t>
      </w:r>
    </w:p>
    <w:p w:rsidR="00992B6C" w:rsidRPr="006B64BD" w:rsidRDefault="00992B6C" w:rsidP="006B64B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PHONE NO: (978)-905-8294</w:t>
      </w:r>
    </w:p>
    <w:p w:rsidR="004A5530" w:rsidRPr="006B64BD" w:rsidRDefault="00EC0004" w:rsidP="00992B6C">
      <w:pPr>
        <w:pStyle w:val="BodyText"/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B64BD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063647" w:rsidRPr="006B64BD" w:rsidRDefault="00063647" w:rsidP="00CA3B22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Professional Summary</w:t>
      </w:r>
      <w:r w:rsidR="00935DFD" w:rsidRPr="006B64BD">
        <w:rPr>
          <w:rFonts w:asciiTheme="minorHAnsi" w:hAnsiTheme="minorHAnsi" w:cstheme="minorHAnsi"/>
          <w:b/>
          <w:sz w:val="22"/>
          <w:szCs w:val="22"/>
        </w:rPr>
        <w:t>:</w:t>
      </w:r>
    </w:p>
    <w:p w:rsidR="00935DFD" w:rsidRPr="006B64BD" w:rsidRDefault="00935DFD" w:rsidP="00CA3B22">
      <w:pPr>
        <w:spacing w:line="240" w:lineRule="auto"/>
        <w:jc w:val="both"/>
        <w:rPr>
          <w:rFonts w:asciiTheme="minorHAnsi" w:hAnsiTheme="minorHAnsi" w:cstheme="minorHAnsi"/>
          <w:sz w:val="22"/>
          <w:szCs w:val="22"/>
          <w:lang w:val="x-none"/>
        </w:rPr>
      </w:pPr>
    </w:p>
    <w:p w:rsidR="006749CA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Software professional with </w:t>
      </w:r>
      <w:r w:rsidR="00992B6C" w:rsidRPr="006B64BD">
        <w:rPr>
          <w:rFonts w:asciiTheme="minorHAnsi" w:hAnsiTheme="minorHAnsi" w:cstheme="minorHAnsi"/>
          <w:sz w:val="22"/>
          <w:szCs w:val="22"/>
        </w:rPr>
        <w:t>6</w:t>
      </w:r>
      <w:r w:rsidR="00EF404C" w:rsidRPr="006B64BD">
        <w:rPr>
          <w:rFonts w:asciiTheme="minorHAnsi" w:hAnsiTheme="minorHAnsi" w:cstheme="minorHAnsi"/>
          <w:sz w:val="22"/>
          <w:szCs w:val="22"/>
        </w:rPr>
        <w:t>+</w:t>
      </w:r>
      <w:r w:rsidR="006749CA" w:rsidRPr="006B64BD">
        <w:rPr>
          <w:rFonts w:asciiTheme="minorHAnsi" w:hAnsiTheme="minorHAnsi" w:cstheme="minorHAnsi"/>
          <w:sz w:val="22"/>
          <w:szCs w:val="22"/>
        </w:rPr>
        <w:t xml:space="preserve"> years of experience Designing and Development of Enterprise solutions based on J</w:t>
      </w:r>
      <w:r w:rsidR="00804080" w:rsidRPr="006B64BD">
        <w:rPr>
          <w:rFonts w:asciiTheme="minorHAnsi" w:hAnsiTheme="minorHAnsi" w:cstheme="minorHAnsi"/>
          <w:sz w:val="22"/>
          <w:szCs w:val="22"/>
        </w:rPr>
        <w:t>ava/J2EE</w:t>
      </w:r>
      <w:r w:rsidR="00704C5C" w:rsidRPr="006B64BD">
        <w:rPr>
          <w:rFonts w:asciiTheme="minorHAnsi" w:hAnsiTheme="minorHAnsi" w:cstheme="minorHAnsi"/>
          <w:sz w:val="22"/>
          <w:szCs w:val="22"/>
        </w:rPr>
        <w:t>.</w:t>
      </w:r>
    </w:p>
    <w:p w:rsidR="00063647" w:rsidRPr="006B64BD" w:rsidRDefault="00232ACD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</w:t>
      </w:r>
      <w:r w:rsidR="00063647" w:rsidRPr="006B64BD">
        <w:rPr>
          <w:rFonts w:asciiTheme="minorHAnsi" w:hAnsiTheme="minorHAnsi" w:cstheme="minorHAnsi"/>
          <w:sz w:val="22"/>
          <w:szCs w:val="22"/>
        </w:rPr>
        <w:t xml:space="preserve">xperience in creating and publishing </w:t>
      </w:r>
      <w:proofErr w:type="spellStart"/>
      <w:proofErr w:type="gramStart"/>
      <w:r w:rsidR="000F4A40" w:rsidRPr="006B64BD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="000F4A40" w:rsidRPr="006B64B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0F4A40" w:rsidRPr="006B64BD">
        <w:rPr>
          <w:rFonts w:asciiTheme="minorHAnsi" w:hAnsiTheme="minorHAnsi" w:cstheme="minorHAnsi"/>
          <w:sz w:val="22"/>
          <w:szCs w:val="22"/>
        </w:rPr>
        <w:t>SOAP/</w:t>
      </w:r>
      <w:r w:rsidR="00063647" w:rsidRPr="006B64BD">
        <w:rPr>
          <w:rFonts w:asciiTheme="minorHAnsi" w:hAnsiTheme="minorHAnsi" w:cstheme="minorHAnsi"/>
          <w:sz w:val="22"/>
          <w:szCs w:val="22"/>
        </w:rPr>
        <w:t>REST)</w:t>
      </w:r>
      <w:r w:rsidR="000F4A40" w:rsidRPr="006B64BD">
        <w:rPr>
          <w:rFonts w:asciiTheme="minorHAnsi" w:hAnsiTheme="minorHAnsi" w:cstheme="minorHAnsi"/>
          <w:sz w:val="22"/>
          <w:szCs w:val="22"/>
        </w:rPr>
        <w:t xml:space="preserve"> and </w:t>
      </w:r>
      <w:r w:rsidR="000F4A40"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experience in developing applications using </w:t>
      </w:r>
      <w:r w:rsidR="000F4A40" w:rsidRPr="006B64BD">
        <w:rPr>
          <w:rFonts w:asciiTheme="minorHAnsi" w:hAnsiTheme="minorHAnsi" w:cstheme="minorHAnsi"/>
          <w:sz w:val="22"/>
          <w:szCs w:val="22"/>
        </w:rPr>
        <w:t>S</w:t>
      </w:r>
      <w:r w:rsidR="00976F09" w:rsidRPr="006B64BD">
        <w:rPr>
          <w:rFonts w:asciiTheme="minorHAnsi" w:hAnsiTheme="minorHAnsi" w:cstheme="minorHAnsi"/>
          <w:sz w:val="22"/>
          <w:szCs w:val="22"/>
        </w:rPr>
        <w:t>ervice Oriented Architecture</w:t>
      </w:r>
      <w:r w:rsidR="00804080" w:rsidRPr="006B64BD">
        <w:rPr>
          <w:rFonts w:asciiTheme="minorHAnsi" w:hAnsiTheme="minorHAnsi" w:cstheme="minorHAnsi"/>
          <w:sz w:val="22"/>
          <w:szCs w:val="22"/>
        </w:rPr>
        <w:t>.</w:t>
      </w:r>
    </w:p>
    <w:p w:rsidR="00364C6D" w:rsidRPr="006B64BD" w:rsidRDefault="00364C6D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Expertise in Java, including Concurrent Programming, Multi-Threading and Java Collections. </w:t>
      </w:r>
    </w:p>
    <w:p w:rsidR="00B20146" w:rsidRPr="006B64BD" w:rsidRDefault="00B20146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Experience in developing the middle ware components using the </w:t>
      </w:r>
      <w:r w:rsidRPr="006B64BD">
        <w:rPr>
          <w:rFonts w:asciiTheme="minorHAnsi" w:hAnsiTheme="minorHAnsi" w:cstheme="minorHAnsi"/>
          <w:sz w:val="22"/>
          <w:szCs w:val="22"/>
        </w:rPr>
        <w:t xml:space="preserve">JMS, EJB,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XML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>.</w:t>
      </w:r>
    </w:p>
    <w:p w:rsidR="004F07DA" w:rsidRPr="006B64BD" w:rsidRDefault="000457FA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Excellent in databases like </w:t>
      </w:r>
      <w:r w:rsidRPr="006B64BD">
        <w:rPr>
          <w:rFonts w:asciiTheme="minorHAnsi" w:hAnsiTheme="minorHAnsi" w:cstheme="minorHAnsi"/>
          <w:sz w:val="22"/>
          <w:szCs w:val="22"/>
        </w:rPr>
        <w:t>Oracle</w:t>
      </w:r>
      <w:r w:rsidR="00FE2062" w:rsidRPr="006B64BD">
        <w:rPr>
          <w:rFonts w:asciiTheme="minorHAnsi" w:hAnsiTheme="minorHAnsi" w:cstheme="minorHAnsi"/>
          <w:sz w:val="22"/>
          <w:szCs w:val="22"/>
        </w:rPr>
        <w:t>, SQL Server</w:t>
      </w:r>
      <w:r w:rsidRPr="006B64BD">
        <w:rPr>
          <w:rFonts w:asciiTheme="minorHAnsi" w:hAnsiTheme="minorHAnsi" w:cstheme="minorHAnsi"/>
          <w:sz w:val="22"/>
          <w:szCs w:val="22"/>
        </w:rPr>
        <w:t>.</w:t>
      </w:r>
    </w:p>
    <w:p w:rsidR="002B02BA" w:rsidRPr="006B64BD" w:rsidRDefault="002B02BA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noProof/>
          <w:sz w:val="22"/>
          <w:szCs w:val="22"/>
        </w:rPr>
      </w:pPr>
      <w:r w:rsidRPr="006B64BD">
        <w:rPr>
          <w:rFonts w:asciiTheme="minorHAnsi" w:hAnsiTheme="minorHAnsi" w:cstheme="minorHAnsi"/>
          <w:noProof/>
          <w:sz w:val="22"/>
          <w:szCs w:val="22"/>
        </w:rPr>
        <w:t>Good knowledge in NoSQL dat</w:t>
      </w:r>
      <w:r w:rsidR="001F7739" w:rsidRPr="006B64BD">
        <w:rPr>
          <w:rFonts w:asciiTheme="minorHAnsi" w:hAnsiTheme="minorHAnsi" w:cstheme="minorHAnsi"/>
          <w:noProof/>
          <w:sz w:val="22"/>
          <w:szCs w:val="22"/>
        </w:rPr>
        <w:t>abases including HBase, MongoDB</w:t>
      </w:r>
      <w:r w:rsidRPr="006B64BD">
        <w:rPr>
          <w:rFonts w:asciiTheme="minorHAnsi" w:hAnsiTheme="minorHAnsi" w:cstheme="minorHAnsi"/>
          <w:noProof/>
          <w:sz w:val="22"/>
          <w:szCs w:val="22"/>
        </w:rPr>
        <w:t xml:space="preserve"> and Cassandra</w:t>
      </w:r>
      <w:r w:rsidR="00AA255C" w:rsidRPr="006B64BD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E93BA3" w:rsidRPr="006B64BD" w:rsidRDefault="00D34312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noProof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Experience </w:t>
      </w:r>
      <w:r w:rsidR="00E93BA3" w:rsidRPr="006B64BD">
        <w:rPr>
          <w:rFonts w:asciiTheme="minorHAnsi" w:hAnsiTheme="minorHAnsi" w:cstheme="minorHAnsi"/>
          <w:noProof/>
          <w:sz w:val="22"/>
          <w:szCs w:val="22"/>
        </w:rPr>
        <w:t xml:space="preserve">on </w:t>
      </w:r>
      <w:r w:rsidR="008C2132" w:rsidRPr="006B64BD">
        <w:rPr>
          <w:rFonts w:asciiTheme="minorHAnsi" w:hAnsiTheme="minorHAnsi" w:cstheme="minorHAnsi"/>
          <w:noProof/>
          <w:sz w:val="22"/>
          <w:szCs w:val="22"/>
        </w:rPr>
        <w:t>Junit test ca</w:t>
      </w:r>
      <w:r w:rsidRPr="006B64BD">
        <w:rPr>
          <w:rFonts w:asciiTheme="minorHAnsi" w:hAnsiTheme="minorHAnsi" w:cstheme="minorHAnsi"/>
          <w:noProof/>
          <w:sz w:val="22"/>
          <w:szCs w:val="22"/>
        </w:rPr>
        <w:t>se</w:t>
      </w:r>
      <w:r w:rsidR="008C2132" w:rsidRPr="006B64BD">
        <w:rPr>
          <w:rFonts w:asciiTheme="minorHAnsi" w:hAnsiTheme="minorHAnsi" w:cstheme="minorHAnsi"/>
          <w:noProof/>
          <w:sz w:val="22"/>
          <w:szCs w:val="22"/>
        </w:rPr>
        <w:t>s</w:t>
      </w:r>
      <w:r w:rsidRPr="006B64BD">
        <w:rPr>
          <w:rFonts w:asciiTheme="minorHAnsi" w:hAnsiTheme="minorHAnsi" w:cstheme="minorHAnsi"/>
          <w:noProof/>
          <w:sz w:val="22"/>
          <w:szCs w:val="22"/>
        </w:rPr>
        <w:t xml:space="preserve"> and knowledge on </w:t>
      </w:r>
      <w:r w:rsidR="00E93BA3" w:rsidRPr="006B64BD">
        <w:rPr>
          <w:rFonts w:asciiTheme="minorHAnsi" w:hAnsiTheme="minorHAnsi" w:cstheme="minorHAnsi"/>
          <w:sz w:val="22"/>
          <w:szCs w:val="22"/>
          <w:lang w:val="en-GB"/>
        </w:rPr>
        <w:t>selenium framework</w:t>
      </w:r>
      <w:r w:rsidRPr="006B64BD">
        <w:rPr>
          <w:rFonts w:asciiTheme="minorHAnsi" w:hAnsiTheme="minorHAnsi" w:cstheme="minorHAnsi"/>
          <w:noProof/>
          <w:sz w:val="22"/>
          <w:szCs w:val="22"/>
        </w:rPr>
        <w:t xml:space="preserve"> and </w:t>
      </w:r>
      <w:proofErr w:type="spellStart"/>
      <w:r w:rsidRPr="006B64BD">
        <w:rPr>
          <w:rFonts w:asciiTheme="minorHAnsi" w:hAnsiTheme="minorHAnsi" w:cstheme="minorHAnsi"/>
          <w:sz w:val="22"/>
          <w:szCs w:val="22"/>
          <w:lang w:val="en-GB"/>
        </w:rPr>
        <w:t>mockitoframework</w:t>
      </w:r>
      <w:proofErr w:type="spellEnd"/>
      <w:r w:rsidRPr="006B64BD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22183F" w:rsidRPr="006B64BD" w:rsidRDefault="0022183F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Experience in Agile development </w:t>
      </w:r>
      <w:r w:rsidR="00235C66" w:rsidRPr="006B64BD">
        <w:rPr>
          <w:rFonts w:asciiTheme="minorHAnsi" w:hAnsiTheme="minorHAnsi" w:cstheme="minorHAnsi"/>
          <w:sz w:val="22"/>
          <w:szCs w:val="22"/>
        </w:rPr>
        <w:t>methodology, waterfall</w:t>
      </w:r>
      <w:r w:rsidRPr="006B64BD">
        <w:rPr>
          <w:rFonts w:asciiTheme="minorHAnsi" w:hAnsiTheme="minorHAnsi" w:cstheme="minorHAnsi"/>
          <w:noProof/>
          <w:kern w:val="0"/>
          <w:sz w:val="22"/>
          <w:szCs w:val="22"/>
          <w:lang w:eastAsia="en-US" w:bidi="ar-SA"/>
        </w:rPr>
        <w:t xml:space="preserve"> and</w:t>
      </w:r>
      <w:r w:rsidRPr="006B64BD">
        <w:rPr>
          <w:rFonts w:asciiTheme="minorHAnsi" w:hAnsiTheme="minorHAnsi" w:cstheme="minorHAnsi"/>
          <w:sz w:val="22"/>
          <w:szCs w:val="22"/>
        </w:rPr>
        <w:t xml:space="preserve"> TDD(test driven development)</w:t>
      </w:r>
    </w:p>
    <w:p w:rsidR="00063647" w:rsidRPr="006B64BD" w:rsidRDefault="0022183F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Experience in Sprint/ Iteration</w:t>
      </w:r>
      <w:r w:rsidR="002D12D9" w:rsidRPr="006B64BD">
        <w:rPr>
          <w:rFonts w:asciiTheme="minorHAnsi" w:hAnsiTheme="minorHAnsi" w:cstheme="minorHAnsi"/>
          <w:sz w:val="22"/>
          <w:szCs w:val="22"/>
        </w:rPr>
        <w:t xml:space="preserve"> </w:t>
      </w:r>
      <w:r w:rsidRPr="006B64BD">
        <w:rPr>
          <w:rFonts w:asciiTheme="minorHAnsi" w:hAnsiTheme="minorHAnsi" w:cstheme="minorHAnsi"/>
          <w:sz w:val="22"/>
          <w:szCs w:val="22"/>
        </w:rPr>
        <w:t>Planning, Meetings and Sprint execution using Agile Methodology.</w:t>
      </w:r>
    </w:p>
    <w:p w:rsidR="003247F2" w:rsidRPr="006B64BD" w:rsidRDefault="003247F2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</w:pPr>
      <w:r w:rsidRPr="006B64BD">
        <w:rPr>
          <w:rFonts w:asciiTheme="minorHAnsi" w:hAnsiTheme="minorHAnsi" w:cstheme="minorHAnsi"/>
          <w:color w:val="000000"/>
          <w:sz w:val="22"/>
          <w:szCs w:val="22"/>
        </w:rPr>
        <w:t>Experience with</w:t>
      </w:r>
      <w:r w:rsidR="002D12D9"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F07DA" w:rsidRPr="006B64BD">
        <w:rPr>
          <w:rFonts w:asciiTheme="minorHAnsi" w:hAnsiTheme="minorHAnsi" w:cstheme="minorHAnsi"/>
          <w:color w:val="000000"/>
          <w:sz w:val="22"/>
          <w:szCs w:val="22"/>
        </w:rPr>
        <w:t>Database like</w:t>
      </w:r>
      <w:r w:rsidR="002D12D9"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Oracle, MS SQL </w:t>
      </w:r>
      <w:r w:rsidRPr="006B64BD">
        <w:rPr>
          <w:rFonts w:asciiTheme="minorHAnsi" w:hAnsiTheme="minorHAnsi" w:cstheme="minorHAnsi"/>
          <w:bCs/>
          <w:noProof/>
          <w:kern w:val="0"/>
          <w:sz w:val="22"/>
          <w:szCs w:val="22"/>
          <w:lang w:eastAsia="en-US" w:bidi="ar-SA"/>
        </w:rPr>
        <w:t>and</w:t>
      </w:r>
      <w:r w:rsidR="00984757" w:rsidRPr="006B64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MySQL and </w:t>
      </w:r>
      <w:r w:rsidR="00984757"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Strong experience in persistence frameworks like </w:t>
      </w:r>
      <w:r w:rsidR="00984757" w:rsidRPr="006B64BD">
        <w:rPr>
          <w:rFonts w:asciiTheme="minorHAnsi" w:hAnsiTheme="minorHAnsi" w:cstheme="minorHAnsi"/>
          <w:sz w:val="22"/>
          <w:szCs w:val="22"/>
        </w:rPr>
        <w:t xml:space="preserve">Hibernate </w:t>
      </w:r>
      <w:r w:rsidR="00984757" w:rsidRPr="006B64BD">
        <w:rPr>
          <w:rFonts w:asciiTheme="minorHAnsi" w:hAnsiTheme="minorHAnsi" w:cstheme="minorHAnsi"/>
          <w:noProof/>
          <w:kern w:val="0"/>
          <w:sz w:val="22"/>
          <w:szCs w:val="22"/>
          <w:lang w:eastAsia="en-US" w:bidi="ar-SA"/>
        </w:rPr>
        <w:t>and</w:t>
      </w:r>
      <w:r w:rsidR="00984757" w:rsidRPr="006B64BD">
        <w:rPr>
          <w:rFonts w:asciiTheme="minorHAnsi" w:hAnsiTheme="minorHAnsi" w:cstheme="minorHAnsi"/>
          <w:sz w:val="22"/>
          <w:szCs w:val="22"/>
        </w:rPr>
        <w:t xml:space="preserve"> JPA</w:t>
      </w:r>
      <w:r w:rsidR="00AD0341" w:rsidRPr="006B64B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E2062" w:rsidRPr="006B64BD" w:rsidRDefault="00FE2062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</w:pPr>
      <w:r w:rsidRPr="006B64BD"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Experience in developing and consuming Web Services using WSDL, SOAP, HTTP, and UDDI.</w:t>
      </w:r>
    </w:p>
    <w:p w:rsidR="00992B6C" w:rsidRPr="006B64BD" w:rsidRDefault="00992B6C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</w:pPr>
      <w:r w:rsidRPr="006B64BD"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Expertise in developing CRM and Web based applications using JSF, </w:t>
      </w:r>
      <w:proofErr w:type="gramStart"/>
      <w:r w:rsidRPr="006B64BD"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Spring ,</w:t>
      </w:r>
      <w:proofErr w:type="gramEnd"/>
      <w:r w:rsidRPr="006B64BD"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 Cordiant J2EE frameworks</w:t>
      </w:r>
      <w:r w:rsidR="00FE2062" w:rsidRPr="006B64BD"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.</w:t>
      </w:r>
    </w:p>
    <w:p w:rsidR="00FE2062" w:rsidRPr="006B64BD" w:rsidRDefault="00FE2062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</w:pPr>
      <w:r w:rsidRPr="006B64BD"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Extensive experience and expertise in developing web applications using Java, J2EE, JSP, Servlets, EJB, JDBC, Struts, Spring, Hibernate, JMS, JSF and XML.</w:t>
      </w:r>
    </w:p>
    <w:p w:rsidR="00154107" w:rsidRPr="006B64BD" w:rsidRDefault="00232ACD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</w:t>
      </w:r>
      <w:r w:rsidR="00154107" w:rsidRPr="006B64BD">
        <w:rPr>
          <w:rFonts w:asciiTheme="minorHAnsi" w:hAnsiTheme="minorHAnsi" w:cstheme="minorHAnsi"/>
          <w:sz w:val="22"/>
          <w:szCs w:val="22"/>
        </w:rPr>
        <w:t xml:space="preserve">xperience using </w:t>
      </w:r>
      <w:r w:rsidR="00154107" w:rsidRPr="006B64BD">
        <w:rPr>
          <w:rFonts w:asciiTheme="minorHAnsi" w:hAnsiTheme="minorHAnsi" w:cstheme="minorHAnsi"/>
          <w:bCs/>
          <w:sz w:val="22"/>
          <w:szCs w:val="22"/>
        </w:rPr>
        <w:t>b</w:t>
      </w:r>
      <w:r w:rsidR="00154107" w:rsidRPr="006B64BD">
        <w:rPr>
          <w:rFonts w:asciiTheme="minorHAnsi" w:hAnsiTheme="minorHAnsi" w:cstheme="minorHAnsi"/>
          <w:sz w:val="22"/>
          <w:szCs w:val="22"/>
        </w:rPr>
        <w:t>uild tool like Apache</w:t>
      </w:r>
      <w:r w:rsidR="002D12D9" w:rsidRPr="006B64BD">
        <w:rPr>
          <w:rFonts w:asciiTheme="minorHAnsi" w:hAnsiTheme="minorHAnsi" w:cstheme="minorHAnsi"/>
          <w:sz w:val="22"/>
          <w:szCs w:val="22"/>
        </w:rPr>
        <w:t xml:space="preserve"> </w:t>
      </w:r>
      <w:r w:rsidR="00154107" w:rsidRPr="006B64BD">
        <w:rPr>
          <w:rFonts w:asciiTheme="minorHAnsi" w:hAnsiTheme="minorHAnsi" w:cstheme="minorHAnsi"/>
          <w:bCs/>
          <w:sz w:val="22"/>
          <w:szCs w:val="22"/>
        </w:rPr>
        <w:t xml:space="preserve">ANT, Maven </w:t>
      </w:r>
      <w:r w:rsidR="00154107" w:rsidRPr="006B64BD">
        <w:rPr>
          <w:rFonts w:asciiTheme="minorHAnsi" w:hAnsiTheme="minorHAnsi" w:cstheme="minorHAnsi"/>
          <w:sz w:val="22"/>
          <w:szCs w:val="22"/>
        </w:rPr>
        <w:t>and</w:t>
      </w:r>
      <w:r w:rsidR="00154107" w:rsidRPr="006B64BD">
        <w:rPr>
          <w:rFonts w:asciiTheme="minorHAnsi" w:hAnsiTheme="minorHAnsi" w:cstheme="minorHAnsi"/>
          <w:bCs/>
          <w:sz w:val="22"/>
          <w:szCs w:val="22"/>
        </w:rPr>
        <w:t xml:space="preserve"> Jenkins.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Very Strong technical skills in Core Java and J2EE technology stack (servlets, JSP, JDBC).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Excellent Track Record in delivering Highly Scalable and Efficient Multi-Threaded Applications on time using standard development practices. </w:t>
      </w:r>
    </w:p>
    <w:p w:rsidR="00FE2062" w:rsidRPr="006B64BD" w:rsidRDefault="00FE2062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Knowledge with BEA </w:t>
      </w:r>
      <w:proofErr w:type="spellStart"/>
      <w:r w:rsidRPr="006B64BD">
        <w:rPr>
          <w:rFonts w:asciiTheme="minorHAnsi" w:hAnsiTheme="minorHAnsi" w:cstheme="minorHAnsi"/>
          <w:bCs/>
          <w:sz w:val="22"/>
          <w:szCs w:val="22"/>
        </w:rPr>
        <w:t>Weblogic</w:t>
      </w:r>
      <w:proofErr w:type="spellEnd"/>
      <w:r w:rsidRPr="006B64BD">
        <w:rPr>
          <w:rFonts w:asciiTheme="minorHAnsi" w:hAnsiTheme="minorHAnsi" w:cstheme="minorHAnsi"/>
          <w:bCs/>
          <w:sz w:val="22"/>
          <w:szCs w:val="22"/>
        </w:rPr>
        <w:t>, IBM Web spher</w:t>
      </w:r>
      <w:r w:rsidR="000F39E3" w:rsidRPr="006B64BD">
        <w:rPr>
          <w:rFonts w:asciiTheme="minorHAnsi" w:hAnsiTheme="minorHAnsi" w:cstheme="minorHAnsi"/>
          <w:bCs/>
          <w:sz w:val="22"/>
          <w:szCs w:val="22"/>
        </w:rPr>
        <w:t xml:space="preserve">e application </w:t>
      </w:r>
      <w:proofErr w:type="gramStart"/>
      <w:r w:rsidR="000F39E3" w:rsidRPr="006B64BD">
        <w:rPr>
          <w:rFonts w:asciiTheme="minorHAnsi" w:hAnsiTheme="minorHAnsi" w:cstheme="minorHAnsi"/>
          <w:bCs/>
          <w:sz w:val="22"/>
          <w:szCs w:val="22"/>
        </w:rPr>
        <w:t>server ,</w:t>
      </w:r>
      <w:proofErr w:type="gramEnd"/>
      <w:r w:rsidR="000F39E3" w:rsidRPr="006B64BD">
        <w:rPr>
          <w:rFonts w:asciiTheme="minorHAnsi" w:hAnsiTheme="minorHAnsi" w:cstheme="minorHAnsi"/>
          <w:bCs/>
          <w:sz w:val="22"/>
          <w:szCs w:val="22"/>
        </w:rPr>
        <w:t xml:space="preserve"> Apache Tomcat .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B64BD">
        <w:rPr>
          <w:rFonts w:asciiTheme="minorHAnsi" w:hAnsiTheme="minorHAnsi" w:cstheme="minorHAnsi"/>
          <w:bCs/>
          <w:sz w:val="22"/>
          <w:szCs w:val="22"/>
        </w:rPr>
        <w:t>Jboss</w:t>
      </w:r>
      <w:proofErr w:type="spellEnd"/>
      <w:r w:rsidRPr="006B64BD">
        <w:rPr>
          <w:rFonts w:asciiTheme="minorHAnsi" w:hAnsiTheme="minorHAnsi" w:cstheme="minorHAnsi"/>
          <w:bCs/>
          <w:sz w:val="22"/>
          <w:szCs w:val="22"/>
        </w:rPr>
        <w:t xml:space="preserve"> and have good knowledge of J2EE standard compatible application servers.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Expertise in developing Object Relational Mapping using Hibernate and Oracle.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Used several relational databases such as Oracle, </w:t>
      </w:r>
      <w:proofErr w:type="spellStart"/>
      <w:r w:rsidRPr="006B64BD">
        <w:rPr>
          <w:rFonts w:asciiTheme="minorHAnsi" w:hAnsiTheme="minorHAnsi" w:cstheme="minorHAnsi"/>
          <w:bCs/>
          <w:sz w:val="22"/>
          <w:szCs w:val="22"/>
        </w:rPr>
        <w:t>MyS</w:t>
      </w:r>
      <w:r w:rsidR="000F39E3" w:rsidRPr="006B64BD">
        <w:rPr>
          <w:rFonts w:asciiTheme="minorHAnsi" w:hAnsiTheme="minorHAnsi" w:cstheme="minorHAnsi"/>
          <w:bCs/>
          <w:sz w:val="22"/>
          <w:szCs w:val="22"/>
        </w:rPr>
        <w:t>ql</w:t>
      </w:r>
      <w:proofErr w:type="spellEnd"/>
      <w:r w:rsidR="000F39E3" w:rsidRPr="006B64BD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gramStart"/>
      <w:r w:rsidR="000F39E3" w:rsidRPr="006B64BD">
        <w:rPr>
          <w:rFonts w:asciiTheme="minorHAnsi" w:hAnsiTheme="minorHAnsi" w:cstheme="minorHAnsi"/>
          <w:bCs/>
          <w:sz w:val="22"/>
          <w:szCs w:val="22"/>
        </w:rPr>
        <w:t>DB</w:t>
      </w:r>
      <w:proofErr w:type="gramEnd"/>
      <w:r w:rsidR="000F39E3" w:rsidRPr="006B64BD">
        <w:rPr>
          <w:rFonts w:asciiTheme="minorHAnsi" w:hAnsiTheme="minorHAnsi" w:cstheme="minorHAnsi"/>
          <w:bCs/>
          <w:sz w:val="22"/>
          <w:szCs w:val="22"/>
        </w:rPr>
        <w:t>.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Experience in working over Web Services with SOAP, Rest, </w:t>
      </w:r>
      <w:proofErr w:type="gramStart"/>
      <w:r w:rsidRPr="006B64BD">
        <w:rPr>
          <w:rFonts w:asciiTheme="minorHAnsi" w:hAnsiTheme="minorHAnsi" w:cstheme="minorHAnsi"/>
          <w:bCs/>
          <w:sz w:val="22"/>
          <w:szCs w:val="22"/>
        </w:rPr>
        <w:t>Apache</w:t>
      </w:r>
      <w:proofErr w:type="gramEnd"/>
      <w:r w:rsidRPr="006B64BD">
        <w:rPr>
          <w:rFonts w:asciiTheme="minorHAnsi" w:hAnsiTheme="minorHAnsi" w:cstheme="minorHAnsi"/>
          <w:bCs/>
          <w:sz w:val="22"/>
          <w:szCs w:val="22"/>
        </w:rPr>
        <w:t xml:space="preserve"> Axis.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Designed UI using JSP and HTML, DHTML, JavaScript, CSS, jQuery, Bootstrap and AngularJS for providing the user interface and communication between the client and server.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Expertise in developing application user interfaces with JSPs, AJAX, Java Script and DHTML.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Expertise in debugging the applications and Unit Testing the application using JUnit.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Expertise in defining solutions with excellent Object Oriented Design using several design patterns including but not limited to Singleton, MVC, Business Delegate, Session Façade, Factory, DAO, Value Object, Proxy etc. </w:t>
      </w:r>
    </w:p>
    <w:p w:rsidR="00992B6C" w:rsidRPr="006B64BD" w:rsidRDefault="00992B6C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B64BD">
        <w:rPr>
          <w:rFonts w:asciiTheme="minorHAnsi" w:hAnsiTheme="minorHAnsi" w:cstheme="minorHAnsi"/>
          <w:color w:val="000000"/>
          <w:sz w:val="22"/>
          <w:szCs w:val="22"/>
        </w:rPr>
        <w:t>Implemented JAVA/J2EE design patterns such as Factory, DAO, Session Façade and Singleton.</w:t>
      </w:r>
    </w:p>
    <w:p w:rsidR="00310A89" w:rsidRPr="006B64BD" w:rsidRDefault="00310A89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Experience in developing J2EE (Java, JSP,  Servlets, EJB, MDB and JDBC) applications using Spring 3.x/4.x,</w:t>
      </w:r>
      <w:r w:rsidRPr="006B64BD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6B64BD">
        <w:rPr>
          <w:rFonts w:asciiTheme="minorHAnsi" w:hAnsiTheme="minorHAnsi" w:cstheme="minorHAnsi"/>
          <w:sz w:val="22"/>
          <w:szCs w:val="22"/>
        </w:rPr>
        <w:t xml:space="preserve">Spring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mvc,spring</w:t>
      </w:r>
      <w:proofErr w:type="spellEnd"/>
      <w:r w:rsidRPr="006B64BD">
        <w:rPr>
          <w:rFonts w:asciiTheme="minorHAnsi" w:hAnsiTheme="minorHAnsi" w:cstheme="minorHAnsi"/>
          <w:sz w:val="22"/>
          <w:szCs w:val="22"/>
        </w:rPr>
        <w:t xml:space="preserve"> boot</w:t>
      </w:r>
      <w:r w:rsidRPr="006B64BD">
        <w:rPr>
          <w:rFonts w:asciiTheme="minorHAnsi" w:hAnsiTheme="minorHAnsi" w:cstheme="minorHAnsi"/>
          <w:sz w:val="22"/>
          <w:szCs w:val="22"/>
          <w:lang w:val="en-GB"/>
        </w:rPr>
        <w:t>,</w:t>
      </w:r>
      <w:r w:rsidRPr="006B64BD">
        <w:rPr>
          <w:rFonts w:asciiTheme="minorHAnsi" w:hAnsiTheme="minorHAnsi" w:cstheme="minorHAnsi"/>
          <w:sz w:val="22"/>
          <w:szCs w:val="22"/>
        </w:rPr>
        <w:t xml:space="preserve"> Hibernate 3.x/4.x and Struts 1.x./ 2.x,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angularjs</w:t>
      </w:r>
      <w:proofErr w:type="spellEnd"/>
      <w:r w:rsidRPr="006B64BD">
        <w:rPr>
          <w:rFonts w:asciiTheme="minorHAnsi" w:hAnsiTheme="minorHAnsi" w:cstheme="minorHAnsi"/>
          <w:sz w:val="22"/>
          <w:szCs w:val="22"/>
        </w:rPr>
        <w:t xml:space="preserve"> 1.x, Web Services (SOAP/ REST), JDBC, JMS.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Expertise in Documenting the Software Requirements Specifications including Functional Requirements, Data Requirements and Performance Requirements.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Strong Experience in writing Stored Procedures, Functions. </w:t>
      </w:r>
    </w:p>
    <w:p w:rsidR="00063647" w:rsidRPr="006B64BD" w:rsidRDefault="00063647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Ability to handle multiple responsibilities and work within team as well as independently</w:t>
      </w:r>
      <w:r w:rsidR="00232ACD" w:rsidRPr="006B64BD">
        <w:rPr>
          <w:rFonts w:asciiTheme="minorHAnsi" w:hAnsiTheme="minorHAnsi" w:cstheme="minorHAnsi"/>
          <w:sz w:val="22"/>
          <w:szCs w:val="22"/>
        </w:rPr>
        <w:t>.</w:t>
      </w:r>
    </w:p>
    <w:p w:rsidR="000231C6" w:rsidRPr="006B64BD" w:rsidRDefault="00063647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Experience in preparing High/Low Level Design docu</w:t>
      </w:r>
      <w:r w:rsidR="00590D94" w:rsidRPr="006B64BD">
        <w:rPr>
          <w:rFonts w:asciiTheme="minorHAnsi" w:hAnsiTheme="minorHAnsi" w:cstheme="minorHAnsi"/>
          <w:sz w:val="22"/>
          <w:szCs w:val="22"/>
        </w:rPr>
        <w:t>ment &amp; Implementation Plan.</w:t>
      </w:r>
    </w:p>
    <w:p w:rsidR="00EC0004" w:rsidRPr="006B64BD" w:rsidRDefault="00EC0004" w:rsidP="00CA3B22">
      <w:pPr>
        <w:tabs>
          <w:tab w:val="left" w:pos="3480"/>
        </w:tabs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63647" w:rsidRPr="006B64BD" w:rsidRDefault="00063647" w:rsidP="00CA3B22">
      <w:pPr>
        <w:tabs>
          <w:tab w:val="left" w:pos="3480"/>
        </w:tabs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Technical Skills</w:t>
      </w:r>
      <w:r w:rsidR="00935DFD" w:rsidRPr="006B64BD">
        <w:rPr>
          <w:rFonts w:asciiTheme="minorHAnsi" w:hAnsiTheme="minorHAnsi" w:cstheme="minorHAnsi"/>
          <w:b/>
          <w:sz w:val="22"/>
          <w:szCs w:val="22"/>
        </w:rPr>
        <w:t>:</w:t>
      </w:r>
    </w:p>
    <w:p w:rsidR="009A5E5C" w:rsidRPr="006B64BD" w:rsidRDefault="009A5E5C" w:rsidP="00CA3B22">
      <w:pPr>
        <w:tabs>
          <w:tab w:val="left" w:pos="3480"/>
        </w:tabs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5954"/>
      </w:tblGrid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Java, J2EE (JSP, Servlets and JDBC</w:t>
            </w:r>
            <w:r w:rsidR="006279EB" w:rsidRPr="006B64BD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6279EB" w:rsidRPr="006B64BD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6279EB" w:rsidRPr="006B64BD">
              <w:rPr>
                <w:rFonts w:asciiTheme="minorHAnsi" w:hAnsiTheme="minorHAnsi" w:cstheme="minorHAnsi"/>
                <w:sz w:val="22"/>
                <w:szCs w:val="22"/>
              </w:rPr>
              <w:t>EJB 2.0</w:t>
            </w:r>
            <w:r w:rsidR="00EB7AEB" w:rsidRPr="006B64BD">
              <w:rPr>
                <w:rFonts w:asciiTheme="minorHAnsi" w:hAnsiTheme="minorHAnsi" w:cstheme="minorHAnsi"/>
                <w:sz w:val="22"/>
                <w:szCs w:val="22"/>
              </w:rPr>
              <w:t>, MDB</w:t>
            </w:r>
            <w:r w:rsidR="00977782" w:rsidRPr="006B64BD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942F5C" w:rsidRPr="006B64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56A8F" w:rsidRPr="006B64BD">
              <w:rPr>
                <w:rFonts w:asciiTheme="minorHAnsi" w:hAnsiTheme="minorHAnsi" w:cstheme="minorHAnsi"/>
                <w:sz w:val="22"/>
                <w:szCs w:val="22"/>
              </w:rPr>
              <w:t>HQL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Open Source </w:t>
            </w: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Frameworks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975DB0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Springframework,Springmvc</w:t>
            </w:r>
            <w:proofErr w:type="spellEnd"/>
            <w:r w:rsidR="00063647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</w:t>
            </w: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pringboot,</w:t>
            </w:r>
            <w:r w:rsidR="00063647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Struts1.2/1.3/2.0, Hibernate 3.6</w:t>
            </w:r>
            <w:r w:rsidR="006C05BC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/4.2</w:t>
            </w:r>
            <w:r w:rsidR="003C03C8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</w:t>
            </w:r>
            <w:r w:rsidR="00E93BA3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Junit,mockitoframework,</w:t>
            </w:r>
            <w:r w:rsidR="003C03C8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selenium framework.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 Service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Web Service (RESTful and SOAP)</w:t>
            </w:r>
            <w:r w:rsidR="00940EB4" w:rsidRPr="006B64BD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, CXF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JavaScript, HTML5, jQuery, Angular JS, CSS3, XML, AJAX, JSON, XSL</w:t>
            </w:r>
            <w:r w:rsidR="00E504AC" w:rsidRPr="006B64B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346DB1" w:rsidRPr="006B64BD">
              <w:rPr>
                <w:rFonts w:asciiTheme="minorHAnsi" w:hAnsiTheme="minorHAnsi" w:cstheme="minorHAnsi"/>
                <w:sz w:val="22"/>
                <w:szCs w:val="22"/>
              </w:rPr>
              <w:t>, XSD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6D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Cs/>
                <w:sz w:val="22"/>
                <w:szCs w:val="22"/>
              </w:rPr>
              <w:t>Oracle 11i,</w:t>
            </w:r>
            <w:proofErr w:type="spellStart"/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Sql</w:t>
            </w:r>
            <w:proofErr w:type="spellEnd"/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Server 2008 and </w:t>
            </w: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My SQL5, HSQL (Hyper SQL)</w:t>
            </w:r>
            <w:r w:rsidR="008A46D7" w:rsidRPr="006B64BD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:rsidR="00063647" w:rsidRPr="006B64BD" w:rsidRDefault="008A46D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 xml:space="preserve">No-SQL Database (Hbase, </w:t>
            </w:r>
            <w:proofErr w:type="spellStart"/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Mongodb</w:t>
            </w:r>
            <w:proofErr w:type="spellEnd"/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Application/ Web Servers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JBoss</w:t>
            </w: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5.1</w:t>
            </w: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Websphere</w:t>
            </w:r>
            <w:proofErr w:type="spellEnd"/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Application Server,</w:t>
            </w:r>
            <w:r w:rsidR="00D045C6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C2228A" w:rsidRPr="006B64BD">
              <w:rPr>
                <w:rFonts w:asciiTheme="minorHAnsi" w:hAnsiTheme="minorHAnsi" w:cstheme="minorHAnsi"/>
                <w:bCs/>
                <w:sz w:val="22"/>
                <w:szCs w:val="22"/>
              </w:rPr>
              <w:t>Weblogic</w:t>
            </w:r>
            <w:proofErr w:type="spellEnd"/>
            <w:r w:rsidR="00C2228A" w:rsidRPr="006B64B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10.3 and</w:t>
            </w:r>
            <w:r w:rsidRPr="006B64B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C2228A" w:rsidRPr="006B64BD">
              <w:rPr>
                <w:rFonts w:asciiTheme="minorHAnsi" w:hAnsiTheme="minorHAnsi" w:cstheme="minorHAnsi"/>
                <w:sz w:val="22"/>
                <w:szCs w:val="22"/>
              </w:rPr>
              <w:t>Apache Tomcat 7</w:t>
            </w: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1079FF" w:rsidRPr="006B64BD">
              <w:rPr>
                <w:rFonts w:asciiTheme="minorHAnsi" w:hAnsiTheme="minorHAnsi" w:cstheme="minorHAnsi"/>
                <w:sz w:val="22"/>
                <w:szCs w:val="22"/>
              </w:rPr>
              <w:t>/8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FB3828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IDE</w:t>
            </w:r>
            <w:r w:rsidR="008573F5" w:rsidRPr="006B64B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Pr="006B64B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(Integrated Development </w:t>
            </w:r>
            <w:r w:rsidR="00063647" w:rsidRPr="006B64B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Environment)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Eclipse</w:t>
            </w:r>
            <w:r w:rsidR="008A2DD8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</w:t>
            </w:r>
            <w:r w:rsidR="002D12D9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WID</w:t>
            </w:r>
            <w:r w:rsidR="002D12D9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(WebSphere Integration Developer)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Configuration Management Tools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8A2DD8" w:rsidP="00940EB4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SVN (Subversion), VSS,</w:t>
            </w:r>
            <w:r w:rsidR="00063647" w:rsidRPr="006B64BD">
              <w:rPr>
                <w:rFonts w:asciiTheme="minorHAnsi" w:hAnsiTheme="minorHAnsi" w:cstheme="minorHAnsi"/>
                <w:sz w:val="22"/>
                <w:szCs w:val="22"/>
              </w:rPr>
              <w:t xml:space="preserve"> Win </w:t>
            </w:r>
            <w:r w:rsidR="00063647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CVS</w:t>
            </w:r>
            <w:r w:rsidR="00940EB4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</w:t>
            </w:r>
            <w:r w:rsidR="00940EB4" w:rsidRPr="006B64BD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Git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Microsoft Windows, Linux and Unix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Development Methodologies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Agile, Scrum and Waterfall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Build Tool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Apache Ant and Maven 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Other Tool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49556C" w:rsidP="00BA1404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jenkins</w:t>
            </w:r>
            <w:proofErr w:type="spellEnd"/>
            <w:proofErr w:type="gramEnd"/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,</w:t>
            </w:r>
            <w:r w:rsidR="00063647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JUnit, Soap UI, Toad, Putty,</w:t>
            </w:r>
            <w:r w:rsidR="002D12D9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063647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WINSCP</w:t>
            </w:r>
            <w:r w:rsidR="0093114D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</w:tc>
      </w:tr>
    </w:tbl>
    <w:p w:rsidR="00063647" w:rsidRPr="006B64BD" w:rsidRDefault="00063647" w:rsidP="00CA3B22">
      <w:pPr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063647" w:rsidRPr="006B64BD" w:rsidRDefault="00063647" w:rsidP="00CA3B22">
      <w:pPr>
        <w:spacing w:line="240" w:lineRule="auto"/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:rsidR="00063647" w:rsidRPr="006B64BD" w:rsidRDefault="00063647" w:rsidP="00CA3B22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Projects and Responsibilities</w:t>
      </w:r>
      <w:r w:rsidR="00935DFD" w:rsidRPr="006B64BD">
        <w:rPr>
          <w:rFonts w:asciiTheme="minorHAnsi" w:hAnsiTheme="minorHAnsi" w:cstheme="minorHAnsi"/>
          <w:b/>
          <w:sz w:val="22"/>
          <w:szCs w:val="22"/>
        </w:rPr>
        <w:t>:</w:t>
      </w:r>
    </w:p>
    <w:p w:rsidR="009656A3" w:rsidRPr="006B64BD" w:rsidRDefault="009656A3" w:rsidP="00CA3B22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E2062" w:rsidRPr="006B64BD" w:rsidRDefault="00FE2062" w:rsidP="00FE2062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Walgreens, Chicago, IL.                                                                   </w:t>
      </w:r>
      <w:r w:rsidR="006B64B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                 </w:t>
      </w:r>
      <w:r w:rsidRPr="006B64B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April 2017 – </w:t>
      </w:r>
      <w:proofErr w:type="gramStart"/>
      <w:r w:rsidRPr="006B64BD">
        <w:rPr>
          <w:rFonts w:asciiTheme="minorHAnsi" w:hAnsiTheme="minorHAnsi" w:cstheme="minorHAnsi"/>
          <w:b/>
          <w:bCs/>
          <w:color w:val="222222"/>
          <w:sz w:val="22"/>
          <w:szCs w:val="22"/>
        </w:rPr>
        <w:t>Till</w:t>
      </w:r>
      <w:proofErr w:type="gramEnd"/>
      <w:r w:rsidRPr="006B64B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Date</w:t>
      </w: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</w:t>
      </w:r>
      <w:r w:rsidR="006B64B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</w:t>
      </w:r>
      <w:r w:rsidR="006B64BD">
        <w:rPr>
          <w:rFonts w:asciiTheme="minorHAnsi" w:hAnsiTheme="minorHAnsi" w:cstheme="minorHAnsi"/>
          <w:b/>
          <w:color w:val="000000"/>
          <w:sz w:val="22"/>
          <w:szCs w:val="22"/>
        </w:rPr>
        <w:br/>
      </w: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Role: JAVA/J2EE DEVELOPER                                                                        </w:t>
      </w:r>
    </w:p>
    <w:p w:rsidR="00D1674E" w:rsidRPr="006B64BD" w:rsidRDefault="00D1674E" w:rsidP="00CA3B22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674E" w:rsidRPr="006B64BD" w:rsidRDefault="00D1674E" w:rsidP="00D1674E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:rsidR="00D1674E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Developed Web interface using JSP, Standard Tag Libraries (JSTL), and Spring Framework.</w:t>
      </w:r>
    </w:p>
    <w:p w:rsidR="00D1674E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Involved in the analysis, design, and development and testing phases of application.</w:t>
      </w:r>
    </w:p>
    <w:p w:rsidR="00D1674E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Presentation tier developed using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boot, writing Action Classes, Form Bean Classes and configure the application using Spring Configuration file.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Created new REST web service operations and modified the existing web service's WADLs Web Application Description Language.</w:t>
      </w:r>
    </w:p>
    <w:p w:rsidR="00D1674E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Spring Batch for processing large volumes of data, transaction management, logging and resource management.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Also used SOAP UI tool to test the REST web service operations.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Validated if existing web services can be reusable to support new UI functionality, and created Spring boot services for processing scheduled or one time or stored payment functionalities.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Implemented Swagger Configuration in Java Spring boot for auto generating swagger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Pr="006B64BD">
        <w:rPr>
          <w:rFonts w:asciiTheme="minorHAnsi" w:hAnsiTheme="minorHAnsi" w:cstheme="minorHAnsi"/>
          <w:sz w:val="22"/>
          <w:szCs w:val="22"/>
        </w:rPr>
        <w:t xml:space="preserve"> files for REST API calls.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Created java web methods to generate SHOP notices XML payloads on the fly that are required for ESB in order to trigger the notices from BO Business Objects team.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Implementation of a responsive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UI which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will scale itself depending on the device, platform and browser using Angular 2, HTML, CSS, Bootstrap, Web pack.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Presentation tier developed using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>, writing Action Classes, Form Bean Classes and configure the application using Spring Configuration file</w:t>
      </w:r>
      <w:r w:rsidR="009656A3" w:rsidRPr="006B64BD">
        <w:rPr>
          <w:rFonts w:asciiTheme="minorHAnsi" w:hAnsiTheme="minorHAnsi" w:cstheme="minorHAnsi"/>
          <w:sz w:val="22"/>
          <w:szCs w:val="22"/>
        </w:rPr>
        <w:t>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Developed front end with JSP, Spring Tag libraries, JSTL and JavaBeans.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lastRenderedPageBreak/>
        <w:t>Used spring tiles framework for layout management.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Worked on AWS, High Availability Practices and deploying backup/restore infrastructure</w:t>
      </w:r>
      <w:r w:rsidR="009656A3" w:rsidRPr="006B64BD">
        <w:rPr>
          <w:rFonts w:asciiTheme="minorHAnsi" w:hAnsiTheme="minorHAnsi" w:cstheme="minorHAnsi"/>
          <w:sz w:val="22"/>
          <w:szCs w:val="22"/>
        </w:rPr>
        <w:t>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JIRA 5.2 for the issue tracking and bug reporting</w:t>
      </w:r>
      <w:r w:rsidR="009656A3" w:rsidRPr="006B64BD">
        <w:rPr>
          <w:rFonts w:asciiTheme="minorHAnsi" w:hAnsiTheme="minorHAnsi" w:cstheme="minorHAnsi"/>
          <w:sz w:val="22"/>
          <w:szCs w:val="22"/>
        </w:rPr>
        <w:t>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Stateless Session Enterprise Java Beans (EJB) to encapsulate the business logic.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Designed and implemented Business Delegate, Session Facade and DTO Design Patterns.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XML Web Services using SOAP to transfer information to the supply chain and domain expertise Monitoring Systems.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Firebug Tool to identify the Objects id, Name, XPATH, CSS Selector,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Link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in the application.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JSF framework in developing user interfaces using JSF UI Components, Validator, Events and Listeners.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Wrote Ant build scripts build.xml to build the entire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java web service project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>.</w:t>
      </w:r>
    </w:p>
    <w:p w:rsidR="00193BAF" w:rsidRPr="006B64BD" w:rsidRDefault="00193BAF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Implemented MVC architecture application using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and created Lambda function in AWS using Spring Framework.</w:t>
      </w:r>
    </w:p>
    <w:p w:rsidR="00193BAF" w:rsidRPr="006B64BD" w:rsidRDefault="00193BAF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Experience working with AWS for Storage &amp; content delivery and Application deployment services.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Locator, Data Transfer Object (DTO) and Data Access Object (DAO), Singleton, Factory.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Defined new validations through Angular 2 for the form field validation implemented through HTML5.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Implemented Angular service calls using Angular Factory.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Involved in developing EJB's Message Driven Bean (MDB) for asynchronous messaging.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Implemented Maven build tool to build jar files.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JavaScript for client-side validations and Spring Validation for server-side Validations.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Log4j and commons-logging frameworks for logging the application flow.</w:t>
      </w:r>
    </w:p>
    <w:p w:rsidR="009656A3" w:rsidRPr="006B64BD" w:rsidRDefault="009656A3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Developed user-friendly UI using fragments, Activities, Menus, Dialogs, and Views (List View, Expandable List View, Scroll View) as per client need.</w:t>
      </w:r>
    </w:p>
    <w:p w:rsidR="009656A3" w:rsidRPr="006B64BD" w:rsidRDefault="009656A3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Worked on Spring Batch to read data from UI map the data and persist to database.</w:t>
      </w:r>
    </w:p>
    <w:p w:rsidR="009656A3" w:rsidRPr="006B64BD" w:rsidRDefault="009656A3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Experienced in automation project continuous integration (Jenkins / Hudson with Ant/Maven).</w:t>
      </w:r>
    </w:p>
    <w:p w:rsidR="009656A3" w:rsidRPr="006B64BD" w:rsidRDefault="009656A3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Implemented exception handling in Java spring boot for REST API, by making use of Exception Handler and Controller Advice annotations. </w:t>
      </w:r>
    </w:p>
    <w:p w:rsidR="00D1674E" w:rsidRPr="006B64BD" w:rsidRDefault="00D1674E" w:rsidP="00D1674E">
      <w:pPr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1674E" w:rsidRPr="006B64BD" w:rsidRDefault="00D1674E" w:rsidP="00D1674E">
      <w:pPr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Environment:</w:t>
      </w:r>
      <w:r w:rsidRPr="006B64BD">
        <w:rPr>
          <w:rFonts w:asciiTheme="minorHAnsi" w:hAnsiTheme="minorHAnsi" w:cstheme="minorHAnsi"/>
          <w:sz w:val="22"/>
          <w:szCs w:val="22"/>
        </w:rPr>
        <w:t xml:space="preserve"> J2EE, WebLogic 8.1, Eclipse, selenium,</w:t>
      </w:r>
      <w:r w:rsidR="000F39E3" w:rsidRPr="006B64BD">
        <w:rPr>
          <w:rFonts w:asciiTheme="minorHAnsi" w:hAnsiTheme="minorHAnsi" w:cstheme="minorHAnsi"/>
          <w:sz w:val="22"/>
          <w:szCs w:val="22"/>
        </w:rPr>
        <w:t xml:space="preserve"> Web Services</w:t>
      </w:r>
      <w:r w:rsidRPr="006B64BD">
        <w:rPr>
          <w:rFonts w:asciiTheme="minorHAnsi" w:hAnsiTheme="minorHAnsi" w:cstheme="minorHAnsi"/>
          <w:sz w:val="22"/>
          <w:szCs w:val="22"/>
        </w:rPr>
        <w:t xml:space="preserve"> Angular 2, Spring boot, JDBC, JavaScript, JPA, CSS, XML, ANT, Log4J, VSS, PL/SQL and Oracle 12g</w:t>
      </w:r>
      <w:r w:rsidR="00CF4967" w:rsidRPr="006B64BD">
        <w:rPr>
          <w:rFonts w:asciiTheme="minorHAnsi" w:hAnsiTheme="minorHAnsi" w:cstheme="minorHAnsi"/>
          <w:sz w:val="22"/>
          <w:szCs w:val="22"/>
        </w:rPr>
        <w:t>, MySQL</w:t>
      </w:r>
      <w:r w:rsidR="00041897" w:rsidRPr="006B64BD">
        <w:rPr>
          <w:rFonts w:asciiTheme="minorHAnsi" w:hAnsiTheme="minorHAnsi" w:cstheme="minorHAnsi"/>
          <w:sz w:val="22"/>
          <w:szCs w:val="22"/>
        </w:rPr>
        <w:t xml:space="preserve"> </w:t>
      </w:r>
      <w:r w:rsidR="00CF4967" w:rsidRPr="006B64BD">
        <w:rPr>
          <w:rFonts w:asciiTheme="minorHAnsi" w:hAnsiTheme="minorHAnsi" w:cstheme="minorHAnsi"/>
          <w:sz w:val="22"/>
          <w:szCs w:val="22"/>
        </w:rPr>
        <w:t>5</w:t>
      </w:r>
      <w:r w:rsidRPr="006B64BD">
        <w:rPr>
          <w:rFonts w:asciiTheme="minorHAnsi" w:hAnsiTheme="minorHAnsi" w:cstheme="minorHAnsi"/>
          <w:sz w:val="22"/>
          <w:szCs w:val="22"/>
        </w:rPr>
        <w:t>.</w:t>
      </w:r>
    </w:p>
    <w:p w:rsidR="007D64B2" w:rsidRPr="006B64BD" w:rsidRDefault="007D64B2" w:rsidP="00CA3B22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E2062" w:rsidRPr="006B64BD" w:rsidRDefault="00FE2062" w:rsidP="007D64B2">
      <w:pPr>
        <w:spacing w:line="240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Nationwide, Columbus, OH       </w:t>
      </w: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                                        </w:t>
      </w:r>
      <w:r w:rsidR="006B64B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        </w:t>
      </w:r>
      <w:r w:rsidRPr="006B64BD">
        <w:rPr>
          <w:rFonts w:asciiTheme="minorHAnsi" w:hAnsiTheme="minorHAnsi" w:cstheme="minorHAnsi"/>
          <w:b/>
          <w:bCs/>
          <w:color w:val="222222"/>
          <w:sz w:val="22"/>
          <w:szCs w:val="22"/>
        </w:rPr>
        <w:t>Jan 2016 – March 2017</w:t>
      </w:r>
    </w:p>
    <w:p w:rsidR="00D1674E" w:rsidRPr="006B64BD" w:rsidRDefault="00FE2062" w:rsidP="007D64B2">
      <w:pPr>
        <w:spacing w:line="240" w:lineRule="auto"/>
        <w:jc w:val="both"/>
        <w:rPr>
          <w:rFonts w:asciiTheme="minorHAnsi" w:eastAsia="DejaVu Serif" w:hAnsiTheme="minorHAnsi" w:cstheme="minorHAnsi"/>
          <w:b/>
          <w:color w:val="000000"/>
          <w:sz w:val="22"/>
          <w:szCs w:val="22"/>
          <w:lang w:val="en-GB"/>
        </w:rPr>
      </w:pP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>Role: Sr. Java Developer</w:t>
      </w:r>
    </w:p>
    <w:p w:rsidR="00FE2062" w:rsidRPr="006B64BD" w:rsidRDefault="00FE2062" w:rsidP="007D64B2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27C0F" w:rsidRPr="006B64BD" w:rsidRDefault="007D64B2" w:rsidP="007D64B2">
      <w:pPr>
        <w:spacing w:line="24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  <w:r w:rsidRPr="006B64BD">
        <w:rPr>
          <w:rFonts w:asciiTheme="minorHAnsi" w:hAnsiTheme="minorHAnsi" w:cstheme="minorHAnsi"/>
          <w:bCs/>
          <w:sz w:val="22"/>
          <w:szCs w:val="22"/>
        </w:rPr>
        <w:t>:</w:t>
      </w:r>
    </w:p>
    <w:p w:rsidR="00D93291" w:rsidRPr="006B64BD" w:rsidRDefault="00D93291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Understand the Business Requirements and Solution Design Document.</w:t>
      </w:r>
    </w:p>
    <w:p w:rsidR="00474059" w:rsidRPr="006B64BD" w:rsidRDefault="00474059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Designed and developed the Application using Spring MVC and Hibernate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frame work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>.</w:t>
      </w:r>
    </w:p>
    <w:p w:rsidR="00E8732C" w:rsidRPr="006B64BD" w:rsidRDefault="00E8732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Facilitate sprint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planning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,daily</w:t>
      </w:r>
      <w:proofErr w:type="spellEnd"/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scrums, retrospectives, stakeholder meetings, and software demonstrations.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Deployed the built WAR files in the web server JBoss 5.x to perform tests in the local machine.</w:t>
      </w:r>
    </w:p>
    <w:p w:rsidR="00D93291" w:rsidRPr="006B64BD" w:rsidRDefault="001D627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Developing middleware components using various java collection framework</w:t>
      </w:r>
      <w:r w:rsidR="0087011B" w:rsidRPr="006B64BD">
        <w:rPr>
          <w:rFonts w:asciiTheme="minorHAnsi" w:hAnsiTheme="minorHAnsi" w:cstheme="minorHAnsi"/>
          <w:sz w:val="22"/>
          <w:szCs w:val="22"/>
        </w:rPr>
        <w:t>.</w:t>
      </w:r>
    </w:p>
    <w:p w:rsidR="0087011B" w:rsidRPr="006B64BD" w:rsidRDefault="0087011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6B64BD">
        <w:rPr>
          <w:rFonts w:asciiTheme="minorHAnsi" w:hAnsiTheme="minorHAnsi" w:cstheme="minorHAnsi"/>
          <w:sz w:val="22"/>
          <w:szCs w:val="22"/>
        </w:rPr>
        <w:t>P</w:t>
      </w:r>
      <w:r w:rsidR="00240B61" w:rsidRPr="006B64BD">
        <w:rPr>
          <w:rFonts w:asciiTheme="minorHAnsi" w:hAnsiTheme="minorHAnsi" w:cstheme="minorHAnsi"/>
          <w:sz w:val="22"/>
          <w:szCs w:val="22"/>
        </w:rPr>
        <w:t>roduced</w:t>
      </w:r>
      <w:r w:rsidRPr="006B64BD">
        <w:rPr>
          <w:rFonts w:asciiTheme="minorHAnsi" w:hAnsiTheme="minorHAnsi" w:cstheme="minorHAnsi"/>
          <w:sz w:val="22"/>
          <w:szCs w:val="22"/>
        </w:rPr>
        <w:t xml:space="preserve">  the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restful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Pr="006B64BD">
        <w:rPr>
          <w:rFonts w:asciiTheme="minorHAnsi" w:hAnsiTheme="minorHAnsi" w:cstheme="minorHAnsi"/>
          <w:sz w:val="22"/>
          <w:szCs w:val="22"/>
        </w:rPr>
        <w:t xml:space="preserve"> using annotations in </w:t>
      </w:r>
      <w:r w:rsidR="0030549A" w:rsidRPr="006B64BD">
        <w:rPr>
          <w:rFonts w:asciiTheme="minorHAnsi" w:hAnsiTheme="minorHAnsi" w:cstheme="minorHAnsi"/>
          <w:sz w:val="22"/>
          <w:szCs w:val="22"/>
        </w:rPr>
        <w:t>spring controller.</w:t>
      </w:r>
    </w:p>
    <w:p w:rsidR="00D93291" w:rsidRPr="006B64BD" w:rsidRDefault="00C85956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Deployed and tested the application with Apache Tomcat Server and involved in process for builds and deployments with Jenkins and Maven.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SOAP UI tool to test the modified web service code by using the already existing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testcases</w:t>
      </w:r>
      <w:proofErr w:type="spellEnd"/>
      <w:r w:rsidRPr="006B64BD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testsuites</w:t>
      </w:r>
      <w:proofErr w:type="spellEnd"/>
      <w:r w:rsidRPr="006B64BD">
        <w:rPr>
          <w:rFonts w:asciiTheme="minorHAnsi" w:hAnsiTheme="minorHAnsi" w:cstheme="minorHAnsi"/>
          <w:sz w:val="22"/>
          <w:szCs w:val="22"/>
        </w:rPr>
        <w:t>.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Was a part of the architecture team for design and implementation of site components using J2EE framework. </w:t>
      </w:r>
    </w:p>
    <w:p w:rsidR="00212D3E" w:rsidRPr="006B64BD" w:rsidRDefault="00212D3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Created REST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Microservice</w:t>
      </w:r>
      <w:proofErr w:type="spellEnd"/>
      <w:r w:rsidRPr="006B64BD">
        <w:rPr>
          <w:rFonts w:asciiTheme="minorHAnsi" w:hAnsiTheme="minorHAnsi" w:cstheme="minorHAnsi"/>
          <w:sz w:val="22"/>
          <w:szCs w:val="22"/>
        </w:rPr>
        <w:t xml:space="preserve"> APIs using Spring Boot Application.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lastRenderedPageBreak/>
        <w:t xml:space="preserve">Actively involved in the team, management as a part of Agile (SCRUM) software development.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Designed the User Interactive web pages using web technologies like HTML5, CSS3.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Involved in implementing the Spring MVC Architecture for the site, which accomplishes a tight and neat co-ordination of JSP Pages, Java Beans. 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Provided security to the internal web service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and also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secured the domain by using SSL layer.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Using JQuery &amp; JavaScript in conjunction to perform Front end validations and Event handling.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Improved the performance of the response page for the Survey responses which include loading, saving and validating the responses.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Implemented the JQuery Pagination feature to drastically improve the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response loading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page which resulted in loading the seconds (which was 8 seconds earlier).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the JQuery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DataTables</w:t>
      </w:r>
      <w:proofErr w:type="spellEnd"/>
      <w:r w:rsidRPr="006B64BD">
        <w:rPr>
          <w:rFonts w:asciiTheme="minorHAnsi" w:hAnsiTheme="minorHAnsi" w:cstheme="minorHAnsi"/>
          <w:sz w:val="22"/>
          <w:szCs w:val="22"/>
        </w:rPr>
        <w:t xml:space="preserve"> to render the data in the table format.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AJAX to increase the web page's interactivity, speed, functionality and usability.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Apache POI API for exporting all the data in to Excel sheets.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Scheduler to schedule and automate some back end jobs. </w:t>
      </w:r>
    </w:p>
    <w:p w:rsidR="00CC0E9F" w:rsidRPr="006B64BD" w:rsidRDefault="00CC0E9F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Hands-on experience in using Eclipse, Log4j, slf4j, JUnit, Mockito,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TestNG</w:t>
      </w:r>
      <w:proofErr w:type="spellEnd"/>
      <w:r w:rsidRPr="006B64BD">
        <w:rPr>
          <w:rFonts w:asciiTheme="minorHAnsi" w:hAnsiTheme="minorHAnsi" w:cstheme="minorHAnsi"/>
          <w:sz w:val="22"/>
          <w:szCs w:val="22"/>
        </w:rPr>
        <w:t xml:space="preserve"> for building, logging, testing and Visual Source Safe, CVS and SVN for version control. </w:t>
      </w:r>
    </w:p>
    <w:p w:rsidR="00CC0E9F" w:rsidRPr="006B64BD" w:rsidRDefault="00CC0E9F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Extensive development experience on different IDE's like Eclipse, JBoss, RAD and NetBeans for debugging and using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java coding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standards.</w:t>
      </w:r>
    </w:p>
    <w:p w:rsidR="009B368A" w:rsidRPr="006B64BD" w:rsidRDefault="009B368A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Deep understanding of existing AWS technologies and experience with integrated public cloud services.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Wicket to separate component logic and generate dynamic web pages HTML and XHTML</w:t>
      </w:r>
    </w:p>
    <w:p w:rsidR="009B368A" w:rsidRPr="006B64BD" w:rsidRDefault="009B368A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Created S3 buckets for EC2 instances to store all the content including HTML pages, images, CSS files and script files.</w:t>
      </w:r>
    </w:p>
    <w:p w:rsidR="009B368A" w:rsidRPr="006B64BD" w:rsidRDefault="009B368A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Hands on experience in migrating existing Java application in AWS cloud using AWS SQS to decouple all the components to make best use of AWS.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DynaTree</w:t>
      </w:r>
      <w:proofErr w:type="spellEnd"/>
      <w:r w:rsidRPr="006B64BD">
        <w:rPr>
          <w:rFonts w:asciiTheme="minorHAnsi" w:hAnsiTheme="minorHAnsi" w:cstheme="minorHAnsi"/>
          <w:sz w:val="22"/>
          <w:szCs w:val="22"/>
        </w:rPr>
        <w:t xml:space="preserve"> JQuery view plugin to support different components of the system supported by multiple selection, Drag and Drop features.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Implemented AngularJS as the JavaScript framework in developing the UI of the web application. </w:t>
      </w:r>
    </w:p>
    <w:p w:rsidR="00FB4B27" w:rsidRPr="006B64BD" w:rsidRDefault="00FB4B27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Code Review, Code Delivery and Integration with existing Code and Test Data Preparation</w:t>
      </w:r>
      <w:r w:rsidR="00FC06AB" w:rsidRPr="006B64BD">
        <w:rPr>
          <w:rFonts w:asciiTheme="minorHAnsi" w:hAnsiTheme="minorHAnsi" w:cstheme="minorHAnsi"/>
          <w:sz w:val="22"/>
          <w:szCs w:val="22"/>
        </w:rPr>
        <w:t>.</w:t>
      </w:r>
    </w:p>
    <w:p w:rsidR="00FB4B27" w:rsidRPr="006B64BD" w:rsidRDefault="00FB4B27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Unit testing and Integration testing of the modules</w:t>
      </w:r>
      <w:r w:rsidR="0041676F" w:rsidRPr="006B64BD">
        <w:rPr>
          <w:rFonts w:asciiTheme="minorHAnsi" w:hAnsiTheme="minorHAnsi" w:cstheme="minorHAnsi"/>
          <w:sz w:val="22"/>
          <w:szCs w:val="22"/>
        </w:rPr>
        <w:t>.</w:t>
      </w:r>
    </w:p>
    <w:p w:rsidR="0041676F" w:rsidRPr="006B64BD" w:rsidRDefault="0041676F" w:rsidP="0041676F">
      <w:pPr>
        <w:widowControl w:val="0"/>
        <w:suppressAutoHyphens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D64B2" w:rsidRPr="006B64BD" w:rsidRDefault="00D93291" w:rsidP="007D64B2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Environmen</w:t>
      </w:r>
      <w:r w:rsidR="009B368A" w:rsidRPr="006B64BD">
        <w:rPr>
          <w:rFonts w:asciiTheme="minorHAnsi" w:hAnsiTheme="minorHAnsi" w:cstheme="minorHAnsi"/>
          <w:b/>
          <w:sz w:val="22"/>
          <w:szCs w:val="22"/>
          <w:lang w:val="en-US"/>
        </w:rPr>
        <w:t>t</w:t>
      </w:r>
      <w:r w:rsidRPr="006B64B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C3312" w:rsidRPr="006B64BD">
        <w:rPr>
          <w:rFonts w:asciiTheme="minorHAnsi" w:hAnsiTheme="minorHAnsi" w:cstheme="minorHAnsi"/>
          <w:bCs/>
          <w:sz w:val="22"/>
          <w:szCs w:val="22"/>
        </w:rPr>
        <w:t xml:space="preserve">Spring </w:t>
      </w:r>
      <w:r w:rsidR="009B368A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MVC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, RESTful </w:t>
      </w:r>
      <w:r w:rsidR="009B368A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W</w:t>
      </w:r>
      <w:proofErr w:type="spellStart"/>
      <w:r w:rsidRPr="006B64BD">
        <w:rPr>
          <w:rFonts w:asciiTheme="minorHAnsi" w:hAnsiTheme="minorHAnsi" w:cstheme="minorHAnsi"/>
          <w:bCs/>
          <w:sz w:val="22"/>
          <w:szCs w:val="22"/>
        </w:rPr>
        <w:t>ebservices</w:t>
      </w:r>
      <w:proofErr w:type="spellEnd"/>
      <w:r w:rsidRPr="006B64BD">
        <w:rPr>
          <w:rFonts w:asciiTheme="minorHAnsi" w:hAnsiTheme="minorHAnsi" w:cstheme="minorHAnsi"/>
          <w:bCs/>
          <w:sz w:val="22"/>
          <w:szCs w:val="22"/>
        </w:rPr>
        <w:t>, Hibernate 3.6, XML, XSLT, JSON</w:t>
      </w:r>
      <w:r w:rsidR="004567F0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,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Apache Tomcat </w:t>
      </w:r>
      <w:r w:rsidR="007924C8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8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, Eclipse Luna, </w:t>
      </w:r>
      <w:proofErr w:type="spellStart"/>
      <w:r w:rsidR="004567F0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sql</w:t>
      </w:r>
      <w:proofErr w:type="spellEnd"/>
      <w:r w:rsidR="004567F0" w:rsidRPr="006B64BD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server</w:t>
      </w:r>
      <w:r w:rsidR="004567F0" w:rsidRPr="006B64BD">
        <w:rPr>
          <w:rFonts w:asciiTheme="minorHAnsi" w:hAnsiTheme="minorHAnsi" w:cstheme="minorHAnsi"/>
          <w:bCs/>
          <w:sz w:val="22"/>
          <w:szCs w:val="22"/>
        </w:rPr>
        <w:t>,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 SVN, </w:t>
      </w:r>
      <w:r w:rsidRPr="006B64BD">
        <w:rPr>
          <w:rFonts w:asciiTheme="minorHAnsi" w:hAnsiTheme="minorHAnsi" w:cstheme="minorHAnsi"/>
          <w:bCs/>
          <w:sz w:val="22"/>
          <w:szCs w:val="22"/>
          <w:lang w:val="en-US"/>
        </w:rPr>
        <w:t>Maven</w:t>
      </w:r>
      <w:r w:rsidRPr="006B64BD">
        <w:rPr>
          <w:rFonts w:asciiTheme="minorHAnsi" w:hAnsiTheme="minorHAnsi" w:cstheme="minorHAnsi"/>
          <w:bCs/>
          <w:sz w:val="22"/>
          <w:szCs w:val="22"/>
        </w:rPr>
        <w:t>, and Jenkins</w:t>
      </w:r>
      <w:r w:rsidR="009B368A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, AWS</w:t>
      </w:r>
      <w:r w:rsidRPr="006B64BD">
        <w:rPr>
          <w:rFonts w:asciiTheme="minorHAnsi" w:hAnsiTheme="minorHAnsi" w:cstheme="minorHAnsi"/>
          <w:bCs/>
          <w:sz w:val="22"/>
          <w:szCs w:val="22"/>
        </w:rPr>
        <w:t>.</w:t>
      </w:r>
    </w:p>
    <w:p w:rsidR="007D64B2" w:rsidRPr="006B64BD" w:rsidRDefault="007D64B2" w:rsidP="00CA3B22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F39E3" w:rsidRPr="006B64BD" w:rsidRDefault="000F39E3" w:rsidP="00FE2062">
      <w:pPr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</w:p>
    <w:p w:rsidR="00FE2062" w:rsidRPr="006B64BD" w:rsidRDefault="00FE2062" w:rsidP="00FE2062">
      <w:pPr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American Express, Phoenix, AZ</w:t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  <w:t xml:space="preserve">                                           </w:t>
      </w:r>
      <w:r w:rsid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                                        </w:t>
      </w:r>
      <w:r w:rsidRPr="006B64BD">
        <w:rPr>
          <w:rFonts w:asciiTheme="minorHAnsi" w:hAnsiTheme="minorHAnsi" w:cstheme="minorHAnsi"/>
          <w:b/>
          <w:bCs/>
          <w:sz w:val="22"/>
          <w:szCs w:val="22"/>
        </w:rPr>
        <w:t>March 2014 – Dec 2015</w:t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br/>
        <w:t xml:space="preserve">Java Developer   </w:t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</w:p>
    <w:p w:rsidR="00326ECF" w:rsidRPr="006B64BD" w:rsidRDefault="00326ECF" w:rsidP="00CA3B22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73AE1" w:rsidRPr="006B64BD" w:rsidRDefault="00063647" w:rsidP="00D3491D">
      <w:pPr>
        <w:tabs>
          <w:tab w:val="left" w:pos="360"/>
        </w:tabs>
        <w:spacing w:line="24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  <w:r w:rsidRPr="006B64BD">
        <w:rPr>
          <w:rFonts w:asciiTheme="minorHAnsi" w:hAnsiTheme="minorHAnsi" w:cstheme="minorHAnsi"/>
          <w:bCs/>
          <w:sz w:val="22"/>
          <w:szCs w:val="22"/>
        </w:rPr>
        <w:t>:</w:t>
      </w:r>
    </w:p>
    <w:p w:rsidR="0045479B" w:rsidRPr="006B64BD" w:rsidRDefault="00973AE1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Understand the Business Requirements and Solution Design Document for the Impact Analysis.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System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was developed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using Java, J2EE technologies and open source frameworks and application was implemented using struts architecture.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Implemented MVC architecture and DAO design pattern for maximum abstraction of the application and code reusability.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Followed agile methodologies to execute project. Build the application using TDD (Test Driven Development) approach. 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Developed various helper classes using Core Java multi-threaded programming and Collection classes. 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technologies like SOAP, WSDL and UDDI based Web Services. Exposing and consuming web services using SOAP/WSDL for getting request from external source systems and sending response to external source systems.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lastRenderedPageBreak/>
        <w:t>Design and development of presentation layer using JSP, JQuery, AJAX, JSTL, HTML, CSS, and JavaScript.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Developed the workflow interfaces using struts tiles layouts, JSP's, CSS, &amp; request processors using dispatch action &amp; action.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the Struts Validation Framework for UI validation and worked with Struts tag libraries.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Involved in writing Struts form-beans for transferring the data from Controller to the Model and implementing the file upload/download functionality using Struts, Servlets.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Involved in converting existing RMI services to EJBs services for all business services. Developed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EJB's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to validate user login details and provide the requested information to the client. 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Developed middle-ware components (EJB) to manipulate business Transactions and EJB session facade to centralize and manage business methods, transactions and to process the web service requests. 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JPA with Entity Beans for interacting with Persistence Layer for CRUD operations. 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Involved in writing Spring Configuration XML file that contains declarations and other dependent objects declaration.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Developed various unit test cases for EJBs and tested them using written EJB client and made sure all code was executed using positive and negative.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Worked with relational database (oracle), JDBC, SQL and creating stored procedures. functions using PL/SQL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Implemented different modules of Spring Framework such as IOC, DAO, O/R mapping. 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Worked on the Spring Components such as Dispatcher Servlets, Controllers, Model and View Objects.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Development of Controllers using Struts2 and modifying the handlers required for the new requirements and enhancements.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Java Messaging Services (JMS) for reliable and asynchronous exchange of important information. 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Developed an Independent validation framework for validating the input forms at server side. 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Analyze Performance and redesign of system for scalability and low latency. Used SOAP-UI to test Web Services using WSDL. 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Extensively used ANT for creating build scripts and deployment into Web Logic Application Server and Log4j for logging.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Created several design artifacts like UML, use cases and class diagrams using Rational Rose. 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CVS for version control across common source code used by developers and deployed the applications on Web Logic.</w:t>
      </w:r>
    </w:p>
    <w:p w:rsidR="00C21DB1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Involved in Bug fixing of various modules that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were raised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by the testing teams during the Integration testing phase.</w:t>
      </w:r>
    </w:p>
    <w:p w:rsidR="006B58BC" w:rsidRPr="006B64BD" w:rsidRDefault="006B58BC" w:rsidP="006B58BC">
      <w:pPr>
        <w:widowControl w:val="0"/>
        <w:tabs>
          <w:tab w:val="left" w:pos="720"/>
        </w:tabs>
        <w:spacing w:line="240" w:lineRule="auto"/>
        <w:jc w:val="both"/>
        <w:rPr>
          <w:rFonts w:asciiTheme="minorHAnsi" w:eastAsia="Verdana" w:hAnsiTheme="minorHAnsi" w:cstheme="minorHAnsi"/>
          <w:bCs/>
          <w:kern w:val="0"/>
          <w:sz w:val="22"/>
          <w:szCs w:val="22"/>
        </w:rPr>
      </w:pPr>
    </w:p>
    <w:p w:rsidR="00935DFD" w:rsidRPr="006B64BD" w:rsidRDefault="00935DFD" w:rsidP="00CA3B22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Environmen</w:t>
      </w:r>
      <w:r w:rsidR="006B58BC" w:rsidRPr="006B64BD">
        <w:rPr>
          <w:rFonts w:asciiTheme="minorHAnsi" w:hAnsiTheme="minorHAnsi" w:cstheme="minorHAnsi"/>
          <w:b/>
          <w:sz w:val="22"/>
          <w:szCs w:val="22"/>
          <w:lang w:val="en-US"/>
        </w:rPr>
        <w:t>t</w:t>
      </w:r>
      <w:r w:rsidRPr="006B64B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B480A" w:rsidRPr="006B64BD">
        <w:rPr>
          <w:rFonts w:asciiTheme="minorHAnsi" w:hAnsiTheme="minorHAnsi" w:cstheme="minorHAnsi"/>
          <w:bCs/>
          <w:sz w:val="22"/>
          <w:szCs w:val="22"/>
        </w:rPr>
        <w:t>AngularJS</w:t>
      </w:r>
      <w:r w:rsidRPr="006B64BD">
        <w:rPr>
          <w:rFonts w:asciiTheme="minorHAnsi" w:hAnsiTheme="minorHAnsi" w:cstheme="minorHAnsi"/>
          <w:bCs/>
          <w:sz w:val="22"/>
          <w:szCs w:val="22"/>
        </w:rPr>
        <w:t>, RESTful web serv</w:t>
      </w:r>
      <w:r w:rsidR="008B480A" w:rsidRPr="006B64BD">
        <w:rPr>
          <w:rFonts w:asciiTheme="minorHAnsi" w:hAnsiTheme="minorHAnsi" w:cstheme="minorHAnsi"/>
          <w:bCs/>
          <w:sz w:val="22"/>
          <w:szCs w:val="22"/>
        </w:rPr>
        <w:t>ices, Hibernate 3.6, XML, XSLT,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 JSON, Java Script, Apache Tomcat </w:t>
      </w:r>
      <w:r w:rsidR="0056394A" w:rsidRPr="006B64BD">
        <w:rPr>
          <w:rFonts w:asciiTheme="minorHAnsi" w:hAnsiTheme="minorHAnsi" w:cstheme="minorHAnsi"/>
          <w:bCs/>
          <w:sz w:val="22"/>
          <w:szCs w:val="22"/>
        </w:rPr>
        <w:t>7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, Eclipse </w:t>
      </w:r>
      <w:r w:rsidR="00F7724F" w:rsidRPr="006B64BD">
        <w:rPr>
          <w:rFonts w:asciiTheme="minorHAnsi" w:hAnsiTheme="minorHAnsi" w:cstheme="minorHAnsi"/>
          <w:bCs/>
          <w:sz w:val="22"/>
          <w:szCs w:val="22"/>
        </w:rPr>
        <w:t>Luna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, Oracle 11i, SOAP, JUnit, </w:t>
      </w:r>
      <w:r w:rsidR="00AB6BBF" w:rsidRPr="006B64BD">
        <w:rPr>
          <w:rFonts w:asciiTheme="minorHAnsi" w:hAnsiTheme="minorHAnsi" w:cstheme="minorHAnsi"/>
          <w:bCs/>
          <w:sz w:val="22"/>
          <w:szCs w:val="22"/>
        </w:rPr>
        <w:t>SVN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FE3374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Maven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AB6BBF" w:rsidRPr="006B64BD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Pr="006B64BD">
        <w:rPr>
          <w:rFonts w:asciiTheme="minorHAnsi" w:hAnsiTheme="minorHAnsi" w:cstheme="minorHAnsi"/>
          <w:bCs/>
          <w:sz w:val="22"/>
          <w:szCs w:val="22"/>
        </w:rPr>
        <w:t>Jenkins</w:t>
      </w:r>
      <w:r w:rsidR="00AB6BBF" w:rsidRPr="006B64BD">
        <w:rPr>
          <w:rFonts w:asciiTheme="minorHAnsi" w:hAnsiTheme="minorHAnsi" w:cstheme="minorHAnsi"/>
          <w:bCs/>
          <w:sz w:val="22"/>
          <w:szCs w:val="22"/>
        </w:rPr>
        <w:t>.</w:t>
      </w:r>
    </w:p>
    <w:p w:rsidR="00DD615A" w:rsidRPr="006B64BD" w:rsidRDefault="00DD615A" w:rsidP="00CA3B22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FA1695" w:rsidRPr="006B64BD" w:rsidRDefault="00FA1695" w:rsidP="00CA3B22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FE2062" w:rsidRPr="006B64BD" w:rsidRDefault="00FE2062" w:rsidP="00FE2062">
      <w:pPr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 xml:space="preserve">STRATEGIC IT SOLUTIONS, IND                                                 </w:t>
      </w:r>
      <w:r w:rsidR="006B64BD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</w:t>
      </w:r>
      <w:r w:rsidR="000F39E3" w:rsidRPr="006B64BD">
        <w:rPr>
          <w:rFonts w:asciiTheme="minorHAnsi" w:hAnsiTheme="minorHAnsi" w:cstheme="minorHAnsi"/>
          <w:b/>
          <w:sz w:val="22"/>
          <w:szCs w:val="22"/>
        </w:rPr>
        <w:t>July 2011</w:t>
      </w:r>
      <w:r w:rsidRPr="006B64BD">
        <w:rPr>
          <w:rFonts w:asciiTheme="minorHAnsi" w:hAnsiTheme="minorHAnsi" w:cstheme="minorHAnsi"/>
          <w:b/>
          <w:sz w:val="22"/>
          <w:szCs w:val="22"/>
        </w:rPr>
        <w:t xml:space="preserve"> - October 2013</w:t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Jr. Java developer </w:t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6B58BC" w:rsidRPr="006B64BD" w:rsidRDefault="006B58BC" w:rsidP="00CA3B22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063647" w:rsidRPr="006B64BD" w:rsidRDefault="00063647" w:rsidP="00CA3B22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B64BD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F20571" w:rsidRPr="006B64BD" w:rsidRDefault="00F20571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Developed High level and detailed level design documents based on business requirements provided. </w:t>
      </w:r>
    </w:p>
    <w:p w:rsidR="00FF356B" w:rsidRPr="006B64BD" w:rsidRDefault="00FF356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Interaction with client right from the requirements stage to delivery of the application.</w:t>
      </w:r>
    </w:p>
    <w:p w:rsidR="00CF531C" w:rsidRPr="006B64BD" w:rsidRDefault="00CF531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Eclipse IDE for development, configured and deployed the application on to tomcat using Maven.</w:t>
      </w:r>
    </w:p>
    <w:p w:rsidR="00CF531C" w:rsidRPr="006B64BD" w:rsidRDefault="00CF531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Developed web interface using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struts which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connects to spring beans and l</w:t>
      </w:r>
      <w:r w:rsidR="00C775E2" w:rsidRPr="006B64BD">
        <w:rPr>
          <w:rFonts w:asciiTheme="minorHAnsi" w:hAnsiTheme="minorHAnsi" w:cstheme="minorHAnsi"/>
          <w:sz w:val="22"/>
          <w:szCs w:val="22"/>
        </w:rPr>
        <w:t>oad data based on user requests.</w:t>
      </w:r>
    </w:p>
    <w:p w:rsidR="00E73720" w:rsidRPr="006B64BD" w:rsidRDefault="00E73720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Developing middleware components using various java collection framework and Spring MVC.</w:t>
      </w:r>
    </w:p>
    <w:p w:rsidR="00817193" w:rsidRPr="006B64BD" w:rsidRDefault="00063647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Designed and developed the persistence tier using </w:t>
      </w:r>
      <w:proofErr w:type="spellStart"/>
      <w:r w:rsidR="001D5AB7" w:rsidRPr="006B64BD">
        <w:rPr>
          <w:rFonts w:asciiTheme="minorHAnsi" w:hAnsiTheme="minorHAnsi" w:cstheme="minorHAnsi"/>
          <w:sz w:val="22"/>
          <w:szCs w:val="22"/>
        </w:rPr>
        <w:t>jdbc</w:t>
      </w:r>
      <w:proofErr w:type="spellEnd"/>
      <w:r w:rsidR="001D5AB7" w:rsidRPr="006B64BD">
        <w:rPr>
          <w:rFonts w:asciiTheme="minorHAnsi" w:hAnsiTheme="minorHAnsi" w:cstheme="minorHAnsi"/>
          <w:sz w:val="22"/>
          <w:szCs w:val="22"/>
        </w:rPr>
        <w:t xml:space="preserve"> template </w:t>
      </w:r>
      <w:r w:rsidRPr="006B64BD">
        <w:rPr>
          <w:rFonts w:asciiTheme="minorHAnsi" w:hAnsiTheme="minorHAnsi" w:cstheme="minorHAnsi"/>
          <w:sz w:val="22"/>
          <w:szCs w:val="22"/>
        </w:rPr>
        <w:t>framework</w:t>
      </w:r>
      <w:r w:rsidR="000E483F" w:rsidRPr="006B64BD">
        <w:rPr>
          <w:rFonts w:asciiTheme="minorHAnsi" w:hAnsiTheme="minorHAnsi" w:cstheme="minorHAnsi"/>
          <w:sz w:val="22"/>
          <w:szCs w:val="22"/>
        </w:rPr>
        <w:t xml:space="preserve"> and executed database q</w:t>
      </w:r>
      <w:r w:rsidR="00817193" w:rsidRPr="006B64BD">
        <w:rPr>
          <w:rFonts w:asciiTheme="minorHAnsi" w:hAnsiTheme="minorHAnsi" w:cstheme="minorHAnsi"/>
          <w:sz w:val="22"/>
          <w:szCs w:val="22"/>
        </w:rPr>
        <w:t xml:space="preserve">ueries with </w:t>
      </w:r>
      <w:r w:rsidR="00181E16" w:rsidRPr="006B64BD">
        <w:rPr>
          <w:rFonts w:asciiTheme="minorHAnsi" w:hAnsiTheme="minorHAnsi" w:cstheme="minorHAnsi"/>
          <w:sz w:val="22"/>
          <w:szCs w:val="22"/>
        </w:rPr>
        <w:t>Oracle 11i.</w:t>
      </w:r>
    </w:p>
    <w:p w:rsidR="0006635D" w:rsidRPr="006B64BD" w:rsidRDefault="001C2703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lastRenderedPageBreak/>
        <w:t xml:space="preserve">Facilitate sprint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planning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,</w:t>
      </w:r>
      <w:r w:rsidR="0006635D" w:rsidRPr="006B64BD">
        <w:rPr>
          <w:rFonts w:asciiTheme="minorHAnsi" w:hAnsiTheme="minorHAnsi" w:cstheme="minorHAnsi"/>
          <w:sz w:val="22"/>
          <w:szCs w:val="22"/>
        </w:rPr>
        <w:t>daily</w:t>
      </w:r>
      <w:proofErr w:type="spellEnd"/>
      <w:proofErr w:type="gramEnd"/>
      <w:r w:rsidR="0006635D" w:rsidRPr="006B64BD">
        <w:rPr>
          <w:rFonts w:asciiTheme="minorHAnsi" w:hAnsiTheme="minorHAnsi" w:cstheme="minorHAnsi"/>
          <w:sz w:val="22"/>
          <w:szCs w:val="22"/>
        </w:rPr>
        <w:t xml:space="preserve"> scrums, retrospectives, stakeholder meetings, and software demonstrations.</w:t>
      </w:r>
    </w:p>
    <w:p w:rsidR="00063647" w:rsidRPr="006B64BD" w:rsidRDefault="00063647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Deployed and tested the application with </w:t>
      </w:r>
      <w:r w:rsidR="007B63F6" w:rsidRPr="006B64BD">
        <w:rPr>
          <w:rFonts w:asciiTheme="minorHAnsi" w:hAnsiTheme="minorHAnsi" w:cstheme="minorHAnsi"/>
          <w:sz w:val="22"/>
          <w:szCs w:val="22"/>
        </w:rPr>
        <w:t>Apache Tomcat Server</w:t>
      </w:r>
      <w:r w:rsidR="0091354A" w:rsidRPr="006B64BD">
        <w:rPr>
          <w:rFonts w:asciiTheme="minorHAnsi" w:hAnsiTheme="minorHAnsi" w:cstheme="minorHAnsi"/>
          <w:sz w:val="22"/>
          <w:szCs w:val="22"/>
        </w:rPr>
        <w:t xml:space="preserve"> and i</w:t>
      </w:r>
      <w:r w:rsidRPr="006B64BD">
        <w:rPr>
          <w:rFonts w:asciiTheme="minorHAnsi" w:hAnsiTheme="minorHAnsi" w:cstheme="minorHAnsi"/>
          <w:sz w:val="22"/>
          <w:szCs w:val="22"/>
        </w:rPr>
        <w:t>nvolved in process for builds and deployments</w:t>
      </w:r>
      <w:r w:rsidR="002D12D9" w:rsidRPr="006B64BD">
        <w:rPr>
          <w:rFonts w:asciiTheme="minorHAnsi" w:hAnsiTheme="minorHAnsi" w:cstheme="minorHAnsi"/>
          <w:sz w:val="22"/>
          <w:szCs w:val="22"/>
        </w:rPr>
        <w:t xml:space="preserve"> </w:t>
      </w:r>
      <w:r w:rsidRPr="006B64BD">
        <w:rPr>
          <w:rFonts w:asciiTheme="minorHAnsi" w:hAnsiTheme="minorHAnsi" w:cstheme="minorHAnsi"/>
          <w:sz w:val="22"/>
          <w:szCs w:val="22"/>
        </w:rPr>
        <w:t>with Jenkins and Maven</w:t>
      </w:r>
      <w:r w:rsidR="009B46E1" w:rsidRPr="006B64BD">
        <w:rPr>
          <w:rFonts w:asciiTheme="minorHAnsi" w:hAnsiTheme="minorHAnsi" w:cstheme="minorHAnsi"/>
          <w:sz w:val="22"/>
          <w:szCs w:val="22"/>
        </w:rPr>
        <w:t>.</w:t>
      </w:r>
    </w:p>
    <w:p w:rsidR="00304CDC" w:rsidRPr="006B64BD" w:rsidRDefault="00304CD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User Interface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was developed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using JSP and tags, CSS, HTML, and Java Script. </w:t>
      </w:r>
    </w:p>
    <w:p w:rsidR="00304CDC" w:rsidRPr="006B64BD" w:rsidRDefault="00304CD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Core Spring framework for Dependency injection. </w:t>
      </w:r>
    </w:p>
    <w:p w:rsidR="00304CDC" w:rsidRPr="006B64BD" w:rsidRDefault="00304CD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Wrote the Spring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DAO's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to access the database using JDBC calls.</w:t>
      </w:r>
    </w:p>
    <w:p w:rsidR="00061505" w:rsidRPr="006B64BD" w:rsidRDefault="0006150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Interaction with client about the daily status of the project related activities</w:t>
      </w:r>
      <w:r w:rsidR="009B46E1" w:rsidRPr="006B64BD">
        <w:rPr>
          <w:rFonts w:asciiTheme="minorHAnsi" w:hAnsiTheme="minorHAnsi" w:cstheme="minorHAnsi"/>
          <w:sz w:val="22"/>
          <w:szCs w:val="22"/>
        </w:rPr>
        <w:t>.</w:t>
      </w:r>
    </w:p>
    <w:p w:rsidR="00061505" w:rsidRPr="006B64BD" w:rsidRDefault="0006150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Highlighting about the issues, risks, limitations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6B64BD">
        <w:rPr>
          <w:rFonts w:asciiTheme="minorHAnsi" w:hAnsiTheme="minorHAnsi" w:cstheme="minorHAnsi"/>
          <w:sz w:val="22"/>
          <w:szCs w:val="22"/>
        </w:rPr>
        <w:t xml:space="preserve"> for the present and future deliverables.</w:t>
      </w:r>
    </w:p>
    <w:p w:rsidR="00061505" w:rsidRPr="006B64BD" w:rsidRDefault="0006150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Understanding of the change requests that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are raised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by the client after the development started.</w:t>
      </w:r>
    </w:p>
    <w:p w:rsidR="00951A3D" w:rsidRPr="006B64BD" w:rsidRDefault="00951A3D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Review of Unit Test Plan to ensure that Unit Test Plan covers all conditions provided in program specifications.</w:t>
      </w:r>
    </w:p>
    <w:p w:rsidR="00B732C1" w:rsidRPr="006B64BD" w:rsidRDefault="00B732C1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Integration and testing of server side components, front-end components.</w:t>
      </w:r>
    </w:p>
    <w:p w:rsidR="00951A3D" w:rsidRPr="006B64BD" w:rsidRDefault="00951A3D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If there are no defects in unit testing for individual module, perform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integration testing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64BD">
        <w:rPr>
          <w:rFonts w:asciiTheme="minorHAnsi" w:hAnsiTheme="minorHAnsi" w:cstheme="minorHAnsi"/>
          <w:sz w:val="22"/>
          <w:szCs w:val="22"/>
        </w:rPr>
        <w:t>toensure</w:t>
      </w:r>
      <w:proofErr w:type="spellEnd"/>
      <w:r w:rsidRPr="006B64BD">
        <w:rPr>
          <w:rFonts w:asciiTheme="minorHAnsi" w:hAnsiTheme="minorHAnsi" w:cstheme="minorHAnsi"/>
          <w:sz w:val="22"/>
          <w:szCs w:val="22"/>
        </w:rPr>
        <w:t xml:space="preserve"> that integrated modules are working correctly.</w:t>
      </w:r>
    </w:p>
    <w:p w:rsidR="00CF531C" w:rsidRPr="006B64BD" w:rsidRDefault="00CF531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Provided support during the different phases of application testing.</w:t>
      </w:r>
    </w:p>
    <w:p w:rsidR="00CF531C" w:rsidRPr="006B64BD" w:rsidRDefault="00CF531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Conducted code reviews to make sure the user story satisfied and standards </w:t>
      </w:r>
      <w:proofErr w:type="gramStart"/>
      <w:r w:rsidRPr="006B64BD">
        <w:rPr>
          <w:rFonts w:asciiTheme="minorHAnsi" w:hAnsiTheme="minorHAnsi" w:cstheme="minorHAnsi"/>
          <w:sz w:val="22"/>
          <w:szCs w:val="22"/>
        </w:rPr>
        <w:t>being followed</w:t>
      </w:r>
      <w:proofErr w:type="gramEnd"/>
      <w:r w:rsidRPr="006B64B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D09F5" w:rsidRPr="006B64BD" w:rsidRDefault="00063647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Responsible in maintaining the Java source code using </w:t>
      </w:r>
      <w:r w:rsidR="0064405F" w:rsidRPr="006B64BD">
        <w:rPr>
          <w:rFonts w:asciiTheme="minorHAnsi" w:hAnsiTheme="minorHAnsi" w:cstheme="minorHAnsi"/>
          <w:sz w:val="22"/>
          <w:szCs w:val="22"/>
        </w:rPr>
        <w:t xml:space="preserve">Perforce </w:t>
      </w:r>
      <w:r w:rsidRPr="006B64BD">
        <w:rPr>
          <w:rFonts w:asciiTheme="minorHAnsi" w:hAnsiTheme="minorHAnsi" w:cstheme="minorHAnsi"/>
          <w:sz w:val="22"/>
          <w:szCs w:val="22"/>
        </w:rPr>
        <w:t>as a version control system.</w:t>
      </w:r>
    </w:p>
    <w:p w:rsidR="00063647" w:rsidRPr="006B64BD" w:rsidRDefault="00063647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Logging, capturing, analyzing, resolving defects and performed Integration testing</w:t>
      </w:r>
      <w:r w:rsidR="009B46E1" w:rsidRPr="006B64BD">
        <w:rPr>
          <w:rFonts w:asciiTheme="minorHAnsi" w:hAnsiTheme="minorHAnsi" w:cstheme="minorHAnsi"/>
          <w:sz w:val="22"/>
          <w:szCs w:val="22"/>
        </w:rPr>
        <w:t>.</w:t>
      </w:r>
    </w:p>
    <w:p w:rsidR="0096440D" w:rsidRPr="006B64BD" w:rsidRDefault="0096440D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Supported QA team in various testing environments and involved in production support and defects fixing.</w:t>
      </w:r>
    </w:p>
    <w:p w:rsidR="000A4926" w:rsidRPr="006B64BD" w:rsidRDefault="000A4926" w:rsidP="000A4926">
      <w:pPr>
        <w:widowControl w:val="0"/>
        <w:suppressAutoHyphens w:val="0"/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35DFD" w:rsidRPr="006B64BD" w:rsidRDefault="006B64BD" w:rsidP="006B64BD">
      <w:pPr>
        <w:widowControl w:val="0"/>
        <w:tabs>
          <w:tab w:val="left" w:pos="720"/>
        </w:tabs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Environment</w:t>
      </w:r>
      <w:r w:rsidR="00935DFD" w:rsidRPr="006B64B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935DFD" w:rsidRPr="006B64B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54700" w:rsidRPr="006B64BD">
        <w:rPr>
          <w:rFonts w:asciiTheme="minorHAnsi" w:hAnsiTheme="minorHAnsi" w:cstheme="minorHAnsi"/>
          <w:bCs/>
          <w:sz w:val="22"/>
          <w:szCs w:val="22"/>
        </w:rPr>
        <w:t xml:space="preserve">Struts 1.3, </w:t>
      </w:r>
      <w:r w:rsidR="00935DFD" w:rsidRPr="006B64BD">
        <w:rPr>
          <w:rFonts w:asciiTheme="minorHAnsi" w:hAnsiTheme="minorHAnsi" w:cstheme="minorHAnsi"/>
          <w:sz w:val="22"/>
          <w:szCs w:val="22"/>
        </w:rPr>
        <w:t xml:space="preserve">Spring 3, </w:t>
      </w:r>
      <w:proofErr w:type="spellStart"/>
      <w:r w:rsidR="003429EE" w:rsidRPr="006B64BD">
        <w:rPr>
          <w:rFonts w:asciiTheme="minorHAnsi" w:hAnsiTheme="minorHAnsi" w:cstheme="minorHAnsi"/>
          <w:sz w:val="22"/>
          <w:szCs w:val="22"/>
        </w:rPr>
        <w:t>jdbc</w:t>
      </w:r>
      <w:proofErr w:type="spellEnd"/>
      <w:r w:rsidR="003429EE" w:rsidRPr="006B64BD">
        <w:rPr>
          <w:rFonts w:asciiTheme="minorHAnsi" w:hAnsiTheme="minorHAnsi" w:cstheme="minorHAnsi"/>
          <w:sz w:val="22"/>
          <w:szCs w:val="22"/>
        </w:rPr>
        <w:t xml:space="preserve"> template</w:t>
      </w:r>
      <w:r w:rsidR="00935DFD" w:rsidRPr="006B64BD">
        <w:rPr>
          <w:rFonts w:asciiTheme="minorHAnsi" w:hAnsiTheme="minorHAnsi" w:cstheme="minorHAnsi"/>
          <w:sz w:val="22"/>
          <w:szCs w:val="22"/>
        </w:rPr>
        <w:t xml:space="preserve">, RESTful Web services, JSP, XML, JavaScript, </w:t>
      </w:r>
      <w:r w:rsidR="006535CE" w:rsidRPr="006B64BD">
        <w:rPr>
          <w:rFonts w:asciiTheme="minorHAnsi" w:hAnsiTheme="minorHAnsi" w:cstheme="minorHAnsi"/>
          <w:sz w:val="22"/>
          <w:szCs w:val="22"/>
        </w:rPr>
        <w:t>Ajax</w:t>
      </w:r>
      <w:r w:rsidR="00935DFD" w:rsidRPr="006B64BD">
        <w:rPr>
          <w:rFonts w:asciiTheme="minorHAnsi" w:hAnsiTheme="minorHAnsi" w:cstheme="minorHAnsi"/>
          <w:sz w:val="22"/>
          <w:szCs w:val="22"/>
        </w:rPr>
        <w:t>, H</w:t>
      </w:r>
      <w:r w:rsidR="00670DCC" w:rsidRPr="006B64BD">
        <w:rPr>
          <w:rFonts w:asciiTheme="minorHAnsi" w:hAnsiTheme="minorHAnsi" w:cstheme="minorHAnsi"/>
          <w:sz w:val="22"/>
          <w:szCs w:val="22"/>
        </w:rPr>
        <w:t>tml</w:t>
      </w:r>
      <w:r w:rsidR="00935DFD" w:rsidRPr="006B64BD">
        <w:rPr>
          <w:rFonts w:asciiTheme="minorHAnsi" w:hAnsiTheme="minorHAnsi" w:cstheme="minorHAnsi"/>
          <w:sz w:val="22"/>
          <w:szCs w:val="22"/>
        </w:rPr>
        <w:t xml:space="preserve">5, CSS3, </w:t>
      </w:r>
      <w:r w:rsidR="00E44882" w:rsidRPr="006B64BD">
        <w:rPr>
          <w:rFonts w:asciiTheme="minorHAnsi" w:hAnsiTheme="minorHAnsi" w:cstheme="minorHAnsi"/>
          <w:sz w:val="22"/>
          <w:szCs w:val="22"/>
        </w:rPr>
        <w:t>Tomcat 7</w:t>
      </w:r>
      <w:r w:rsidR="00935DFD" w:rsidRPr="006B64BD">
        <w:rPr>
          <w:rFonts w:asciiTheme="minorHAnsi" w:hAnsiTheme="minorHAnsi" w:cstheme="minorHAnsi"/>
          <w:sz w:val="22"/>
          <w:szCs w:val="22"/>
        </w:rPr>
        <w:t>, Eclipse Luna,</w:t>
      </w:r>
      <w:r w:rsidR="00FE5B2A" w:rsidRPr="006B64BD">
        <w:rPr>
          <w:rFonts w:asciiTheme="minorHAnsi" w:hAnsiTheme="minorHAnsi" w:cstheme="minorHAnsi"/>
          <w:sz w:val="22"/>
          <w:szCs w:val="22"/>
        </w:rPr>
        <w:t xml:space="preserve"> MySQL,</w:t>
      </w:r>
      <w:r w:rsidR="00935DFD" w:rsidRPr="006B64BD">
        <w:rPr>
          <w:rFonts w:asciiTheme="minorHAnsi" w:hAnsiTheme="minorHAnsi" w:cstheme="minorHAnsi"/>
          <w:sz w:val="22"/>
          <w:szCs w:val="22"/>
        </w:rPr>
        <w:t xml:space="preserve"> Oracle 11i, JUnit, </w:t>
      </w:r>
      <w:r w:rsidR="001F24E6" w:rsidRPr="006B64BD">
        <w:rPr>
          <w:rFonts w:asciiTheme="minorHAnsi" w:hAnsiTheme="minorHAnsi" w:cstheme="minorHAnsi"/>
          <w:sz w:val="22"/>
          <w:szCs w:val="22"/>
        </w:rPr>
        <w:t>Perforce, Maven and Jenkins</w:t>
      </w:r>
      <w:r w:rsidR="00935DFD" w:rsidRPr="006B64BD">
        <w:rPr>
          <w:rFonts w:asciiTheme="minorHAnsi" w:hAnsiTheme="minorHAnsi" w:cstheme="minorHAnsi"/>
          <w:sz w:val="22"/>
          <w:szCs w:val="22"/>
        </w:rPr>
        <w:t>.</w:t>
      </w:r>
    </w:p>
    <w:p w:rsidR="00935DFD" w:rsidRPr="006B64BD" w:rsidRDefault="00935DFD" w:rsidP="00CA3B22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D262E" w:rsidRPr="006B64BD" w:rsidRDefault="009D262E" w:rsidP="00CA3B22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83847" w:rsidRPr="006B64BD" w:rsidRDefault="00883847" w:rsidP="00387E98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2D12D9" w:rsidRPr="006B64BD" w:rsidRDefault="002D12D9" w:rsidP="006B58BC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</w:p>
    <w:sectPr w:rsidR="002D12D9" w:rsidRPr="006B64BD" w:rsidSect="00CA3B22">
      <w:footerReference w:type="default" r:id="rId8"/>
      <w:pgSz w:w="12240" w:h="15840"/>
      <w:pgMar w:top="1008" w:right="1152" w:bottom="1008" w:left="1152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ECB" w:rsidRDefault="007C6ECB">
      <w:pPr>
        <w:spacing w:line="240" w:lineRule="auto"/>
      </w:pPr>
      <w:r>
        <w:separator/>
      </w:r>
    </w:p>
  </w:endnote>
  <w:endnote w:type="continuationSeparator" w:id="0">
    <w:p w:rsidR="007C6ECB" w:rsidRDefault="007C6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erif">
    <w:altName w:val="MS Mincho"/>
    <w:charset w:val="00"/>
    <w:family w:val="roman"/>
    <w:pitch w:val="variable"/>
    <w:sig w:usb0="00000001" w:usb1="5200F9FB" w:usb2="0A04002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3E2" w:rsidRDefault="00063647">
    <w:pPr>
      <w:pStyle w:val="Footer"/>
      <w:pBdr>
        <w:top w:val="single" w:sz="4" w:space="1" w:color="D9D9D9"/>
      </w:pBdr>
      <w:ind w:left="792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sz w:val="18"/>
        <w:szCs w:val="18"/>
      </w:rPr>
      <w:tab/>
    </w:r>
  </w:p>
  <w:p w:rsidR="00DE23E2" w:rsidRDefault="00DE23E2">
    <w:pPr>
      <w:pStyle w:val="Subtitle"/>
      <w:spacing w:line="360" w:lineRule="auto"/>
      <w:jc w:val="left"/>
      <w:rPr>
        <w:rFonts w:ascii="Verdana" w:hAnsi="Verdana"/>
        <w:b w:val="0"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ECB" w:rsidRDefault="007C6ECB">
      <w:pPr>
        <w:spacing w:line="240" w:lineRule="auto"/>
      </w:pPr>
      <w:r>
        <w:separator/>
      </w:r>
    </w:p>
  </w:footnote>
  <w:footnote w:type="continuationSeparator" w:id="0">
    <w:p w:rsidR="007C6ECB" w:rsidRDefault="007C6E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  <w:b w:val="0"/>
        <w:bCs w:val="0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3">
    <w:nsid w:val="02372618"/>
    <w:multiLevelType w:val="hybridMultilevel"/>
    <w:tmpl w:val="5204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B060E"/>
    <w:multiLevelType w:val="hybridMultilevel"/>
    <w:tmpl w:val="CB9E2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7B11FE"/>
    <w:multiLevelType w:val="hybridMultilevel"/>
    <w:tmpl w:val="ED10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F3FFD"/>
    <w:multiLevelType w:val="hybridMultilevel"/>
    <w:tmpl w:val="4006A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F217C3"/>
    <w:multiLevelType w:val="hybridMultilevel"/>
    <w:tmpl w:val="79A40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B11FE6"/>
    <w:multiLevelType w:val="hybridMultilevel"/>
    <w:tmpl w:val="2164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B7D1D"/>
    <w:multiLevelType w:val="hybridMultilevel"/>
    <w:tmpl w:val="4E1A9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B772D4"/>
    <w:multiLevelType w:val="hybridMultilevel"/>
    <w:tmpl w:val="11A09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FD07B3"/>
    <w:multiLevelType w:val="hybridMultilevel"/>
    <w:tmpl w:val="025CC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2762BE"/>
    <w:multiLevelType w:val="hybridMultilevel"/>
    <w:tmpl w:val="D0E0DF90"/>
    <w:lvl w:ilvl="0" w:tplc="1DEC51B8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F2BBC"/>
    <w:multiLevelType w:val="multilevel"/>
    <w:tmpl w:val="27D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255E4B"/>
    <w:multiLevelType w:val="multilevel"/>
    <w:tmpl w:val="484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537F9B"/>
    <w:multiLevelType w:val="hybridMultilevel"/>
    <w:tmpl w:val="6FEA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665593"/>
    <w:multiLevelType w:val="hybridMultilevel"/>
    <w:tmpl w:val="40627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2C2FBC"/>
    <w:multiLevelType w:val="hybridMultilevel"/>
    <w:tmpl w:val="06D46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237B9D"/>
    <w:multiLevelType w:val="hybridMultilevel"/>
    <w:tmpl w:val="FF2E1C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597E9B"/>
    <w:multiLevelType w:val="hybridMultilevel"/>
    <w:tmpl w:val="8F96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5D23EB"/>
    <w:multiLevelType w:val="hybridMultilevel"/>
    <w:tmpl w:val="3C9469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B2D4E40"/>
    <w:multiLevelType w:val="hybridMultilevel"/>
    <w:tmpl w:val="48625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CAB7CBB"/>
    <w:multiLevelType w:val="hybridMultilevel"/>
    <w:tmpl w:val="C4F2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3"/>
  </w:num>
  <w:num w:numId="5">
    <w:abstractNumId w:val="9"/>
  </w:num>
  <w:num w:numId="6">
    <w:abstractNumId w:val="18"/>
  </w:num>
  <w:num w:numId="7">
    <w:abstractNumId w:val="12"/>
  </w:num>
  <w:num w:numId="8">
    <w:abstractNumId w:val="15"/>
  </w:num>
  <w:num w:numId="9">
    <w:abstractNumId w:val="8"/>
  </w:num>
  <w:num w:numId="10">
    <w:abstractNumId w:val="20"/>
  </w:num>
  <w:num w:numId="11">
    <w:abstractNumId w:val="11"/>
  </w:num>
  <w:num w:numId="12">
    <w:abstractNumId w:val="4"/>
  </w:num>
  <w:num w:numId="13">
    <w:abstractNumId w:val="10"/>
  </w:num>
  <w:num w:numId="14">
    <w:abstractNumId w:val="11"/>
  </w:num>
  <w:num w:numId="15">
    <w:abstractNumId w:val="2"/>
  </w:num>
  <w:num w:numId="16">
    <w:abstractNumId w:val="16"/>
  </w:num>
  <w:num w:numId="17">
    <w:abstractNumId w:val="21"/>
  </w:num>
  <w:num w:numId="18">
    <w:abstractNumId w:val="7"/>
  </w:num>
  <w:num w:numId="19">
    <w:abstractNumId w:val="17"/>
  </w:num>
  <w:num w:numId="20">
    <w:abstractNumId w:val="3"/>
  </w:num>
  <w:num w:numId="21">
    <w:abstractNumId w:val="2"/>
  </w:num>
  <w:num w:numId="22">
    <w:abstractNumId w:val="1"/>
  </w:num>
  <w:num w:numId="23">
    <w:abstractNumId w:val="3"/>
  </w:num>
  <w:num w:numId="24">
    <w:abstractNumId w:val="6"/>
  </w:num>
  <w:num w:numId="25">
    <w:abstractNumId w:val="22"/>
  </w:num>
  <w:num w:numId="26">
    <w:abstractNumId w:val="14"/>
  </w:num>
  <w:num w:numId="27">
    <w:abstractNumId w:val="1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47"/>
    <w:rsid w:val="00000CD0"/>
    <w:rsid w:val="00006002"/>
    <w:rsid w:val="000109AC"/>
    <w:rsid w:val="00010D38"/>
    <w:rsid w:val="00013D71"/>
    <w:rsid w:val="000144D3"/>
    <w:rsid w:val="000161F0"/>
    <w:rsid w:val="00021658"/>
    <w:rsid w:val="0002180B"/>
    <w:rsid w:val="000231C6"/>
    <w:rsid w:val="000242EB"/>
    <w:rsid w:val="000247D3"/>
    <w:rsid w:val="00031120"/>
    <w:rsid w:val="000343E7"/>
    <w:rsid w:val="00041897"/>
    <w:rsid w:val="0004197C"/>
    <w:rsid w:val="00041F90"/>
    <w:rsid w:val="00043009"/>
    <w:rsid w:val="0004522D"/>
    <w:rsid w:val="000457FA"/>
    <w:rsid w:val="000509D5"/>
    <w:rsid w:val="00054DDE"/>
    <w:rsid w:val="00055CA4"/>
    <w:rsid w:val="00061505"/>
    <w:rsid w:val="00063647"/>
    <w:rsid w:val="0006635D"/>
    <w:rsid w:val="00067E28"/>
    <w:rsid w:val="0007187D"/>
    <w:rsid w:val="00072E7D"/>
    <w:rsid w:val="00074F2C"/>
    <w:rsid w:val="00075074"/>
    <w:rsid w:val="000754CD"/>
    <w:rsid w:val="00080E03"/>
    <w:rsid w:val="00083010"/>
    <w:rsid w:val="000846F9"/>
    <w:rsid w:val="00085273"/>
    <w:rsid w:val="00086DC0"/>
    <w:rsid w:val="00086DC3"/>
    <w:rsid w:val="000929E3"/>
    <w:rsid w:val="00096C15"/>
    <w:rsid w:val="000A4926"/>
    <w:rsid w:val="000B109F"/>
    <w:rsid w:val="000C340F"/>
    <w:rsid w:val="000C7A61"/>
    <w:rsid w:val="000D2B71"/>
    <w:rsid w:val="000D58A6"/>
    <w:rsid w:val="000E483F"/>
    <w:rsid w:val="000E631E"/>
    <w:rsid w:val="000F39E3"/>
    <w:rsid w:val="000F494D"/>
    <w:rsid w:val="000F4A40"/>
    <w:rsid w:val="000F5D33"/>
    <w:rsid w:val="00100083"/>
    <w:rsid w:val="00104CF1"/>
    <w:rsid w:val="001079FF"/>
    <w:rsid w:val="001115FA"/>
    <w:rsid w:val="0012392E"/>
    <w:rsid w:val="00124485"/>
    <w:rsid w:val="00131BA9"/>
    <w:rsid w:val="00134897"/>
    <w:rsid w:val="00136BBF"/>
    <w:rsid w:val="00142C6B"/>
    <w:rsid w:val="00143317"/>
    <w:rsid w:val="00145504"/>
    <w:rsid w:val="00146905"/>
    <w:rsid w:val="00146BF2"/>
    <w:rsid w:val="001526AA"/>
    <w:rsid w:val="00152BCE"/>
    <w:rsid w:val="00154107"/>
    <w:rsid w:val="0015749D"/>
    <w:rsid w:val="00161037"/>
    <w:rsid w:val="00161812"/>
    <w:rsid w:val="0016692D"/>
    <w:rsid w:val="00172B55"/>
    <w:rsid w:val="0017696A"/>
    <w:rsid w:val="00176F36"/>
    <w:rsid w:val="00181D1F"/>
    <w:rsid w:val="00181E16"/>
    <w:rsid w:val="00191ED6"/>
    <w:rsid w:val="00193BAF"/>
    <w:rsid w:val="00195B75"/>
    <w:rsid w:val="0019702D"/>
    <w:rsid w:val="001A4E5B"/>
    <w:rsid w:val="001A56FC"/>
    <w:rsid w:val="001A6446"/>
    <w:rsid w:val="001C1F13"/>
    <w:rsid w:val="001C2703"/>
    <w:rsid w:val="001C604E"/>
    <w:rsid w:val="001C6F8D"/>
    <w:rsid w:val="001D2F3A"/>
    <w:rsid w:val="001D56FD"/>
    <w:rsid w:val="001D5AB7"/>
    <w:rsid w:val="001D5AF5"/>
    <w:rsid w:val="001D6272"/>
    <w:rsid w:val="001D63BB"/>
    <w:rsid w:val="001D7F17"/>
    <w:rsid w:val="001E1BA5"/>
    <w:rsid w:val="001E58D3"/>
    <w:rsid w:val="001E5BD8"/>
    <w:rsid w:val="001F24E6"/>
    <w:rsid w:val="001F45D4"/>
    <w:rsid w:val="001F63F4"/>
    <w:rsid w:val="001F6FAF"/>
    <w:rsid w:val="001F7739"/>
    <w:rsid w:val="00200856"/>
    <w:rsid w:val="00201D72"/>
    <w:rsid w:val="002042D4"/>
    <w:rsid w:val="00205462"/>
    <w:rsid w:val="00210293"/>
    <w:rsid w:val="002121A5"/>
    <w:rsid w:val="00212D3E"/>
    <w:rsid w:val="002134B8"/>
    <w:rsid w:val="00221457"/>
    <w:rsid w:val="0022183F"/>
    <w:rsid w:val="0022597F"/>
    <w:rsid w:val="002329C5"/>
    <w:rsid w:val="00232ACD"/>
    <w:rsid w:val="00235C66"/>
    <w:rsid w:val="0024074D"/>
    <w:rsid w:val="00240B61"/>
    <w:rsid w:val="002416DA"/>
    <w:rsid w:val="00243EA1"/>
    <w:rsid w:val="002447A1"/>
    <w:rsid w:val="0024732B"/>
    <w:rsid w:val="00247EAE"/>
    <w:rsid w:val="0025109A"/>
    <w:rsid w:val="002533F3"/>
    <w:rsid w:val="0025396B"/>
    <w:rsid w:val="00253F67"/>
    <w:rsid w:val="00261D66"/>
    <w:rsid w:val="00264BCB"/>
    <w:rsid w:val="002711CA"/>
    <w:rsid w:val="0027251D"/>
    <w:rsid w:val="0027684D"/>
    <w:rsid w:val="00277112"/>
    <w:rsid w:val="00277CE8"/>
    <w:rsid w:val="002808BE"/>
    <w:rsid w:val="00285272"/>
    <w:rsid w:val="00290D07"/>
    <w:rsid w:val="0029173E"/>
    <w:rsid w:val="002A398C"/>
    <w:rsid w:val="002A7D0C"/>
    <w:rsid w:val="002B02BA"/>
    <w:rsid w:val="002B2F2B"/>
    <w:rsid w:val="002B48E7"/>
    <w:rsid w:val="002B5FA0"/>
    <w:rsid w:val="002B663F"/>
    <w:rsid w:val="002B707C"/>
    <w:rsid w:val="002C2CD3"/>
    <w:rsid w:val="002C4E55"/>
    <w:rsid w:val="002D024F"/>
    <w:rsid w:val="002D12D9"/>
    <w:rsid w:val="002D1586"/>
    <w:rsid w:val="002D3F96"/>
    <w:rsid w:val="002D685B"/>
    <w:rsid w:val="002D76DA"/>
    <w:rsid w:val="002E17C0"/>
    <w:rsid w:val="002E39FE"/>
    <w:rsid w:val="002E5A49"/>
    <w:rsid w:val="00300DA7"/>
    <w:rsid w:val="0030316C"/>
    <w:rsid w:val="0030490B"/>
    <w:rsid w:val="00304CDC"/>
    <w:rsid w:val="0030549A"/>
    <w:rsid w:val="00307417"/>
    <w:rsid w:val="00307706"/>
    <w:rsid w:val="00310A89"/>
    <w:rsid w:val="00313171"/>
    <w:rsid w:val="00314B01"/>
    <w:rsid w:val="00314C27"/>
    <w:rsid w:val="00315683"/>
    <w:rsid w:val="00316E8B"/>
    <w:rsid w:val="00323958"/>
    <w:rsid w:val="003247F2"/>
    <w:rsid w:val="00325C85"/>
    <w:rsid w:val="00326577"/>
    <w:rsid w:val="00326ECF"/>
    <w:rsid w:val="0032714F"/>
    <w:rsid w:val="00330113"/>
    <w:rsid w:val="00330DF8"/>
    <w:rsid w:val="00332BC8"/>
    <w:rsid w:val="0033366A"/>
    <w:rsid w:val="00333CC1"/>
    <w:rsid w:val="00334F4D"/>
    <w:rsid w:val="003356F5"/>
    <w:rsid w:val="003403DB"/>
    <w:rsid w:val="00340454"/>
    <w:rsid w:val="003429EE"/>
    <w:rsid w:val="003440DF"/>
    <w:rsid w:val="00346DB1"/>
    <w:rsid w:val="003473AB"/>
    <w:rsid w:val="00350EF5"/>
    <w:rsid w:val="00354A0A"/>
    <w:rsid w:val="00364C6D"/>
    <w:rsid w:val="00365F4D"/>
    <w:rsid w:val="003663C2"/>
    <w:rsid w:val="00366ACF"/>
    <w:rsid w:val="00366D47"/>
    <w:rsid w:val="0038104C"/>
    <w:rsid w:val="00385DDF"/>
    <w:rsid w:val="00387E98"/>
    <w:rsid w:val="003936D9"/>
    <w:rsid w:val="00393E64"/>
    <w:rsid w:val="00394A5B"/>
    <w:rsid w:val="00394E67"/>
    <w:rsid w:val="003A0A11"/>
    <w:rsid w:val="003A57DA"/>
    <w:rsid w:val="003A6A1E"/>
    <w:rsid w:val="003A7660"/>
    <w:rsid w:val="003B360E"/>
    <w:rsid w:val="003B6A1F"/>
    <w:rsid w:val="003C000C"/>
    <w:rsid w:val="003C03C8"/>
    <w:rsid w:val="003C286E"/>
    <w:rsid w:val="003C2DAA"/>
    <w:rsid w:val="003C3312"/>
    <w:rsid w:val="003D3947"/>
    <w:rsid w:val="003D3D78"/>
    <w:rsid w:val="003E0C39"/>
    <w:rsid w:val="003E3A63"/>
    <w:rsid w:val="003E48A0"/>
    <w:rsid w:val="003E4EF1"/>
    <w:rsid w:val="003E4FD7"/>
    <w:rsid w:val="003E5F3D"/>
    <w:rsid w:val="003F62E9"/>
    <w:rsid w:val="003F7E87"/>
    <w:rsid w:val="00403F52"/>
    <w:rsid w:val="0040442C"/>
    <w:rsid w:val="00405AC0"/>
    <w:rsid w:val="00407E8F"/>
    <w:rsid w:val="0041676F"/>
    <w:rsid w:val="00416FCC"/>
    <w:rsid w:val="00420B06"/>
    <w:rsid w:val="004215EA"/>
    <w:rsid w:val="004241A7"/>
    <w:rsid w:val="0042476A"/>
    <w:rsid w:val="00424EF7"/>
    <w:rsid w:val="00425AA7"/>
    <w:rsid w:val="004306DA"/>
    <w:rsid w:val="00430F2C"/>
    <w:rsid w:val="00433B08"/>
    <w:rsid w:val="004408C5"/>
    <w:rsid w:val="004412D3"/>
    <w:rsid w:val="00441610"/>
    <w:rsid w:val="0044474B"/>
    <w:rsid w:val="00445B05"/>
    <w:rsid w:val="00447F24"/>
    <w:rsid w:val="00450EFC"/>
    <w:rsid w:val="00450F38"/>
    <w:rsid w:val="0045126E"/>
    <w:rsid w:val="00453758"/>
    <w:rsid w:val="0045479B"/>
    <w:rsid w:val="004567F0"/>
    <w:rsid w:val="004571B6"/>
    <w:rsid w:val="0046052B"/>
    <w:rsid w:val="0046144F"/>
    <w:rsid w:val="004625A4"/>
    <w:rsid w:val="004661C1"/>
    <w:rsid w:val="004673D6"/>
    <w:rsid w:val="00467B60"/>
    <w:rsid w:val="00470057"/>
    <w:rsid w:val="004728FA"/>
    <w:rsid w:val="00474059"/>
    <w:rsid w:val="0047456D"/>
    <w:rsid w:val="00476507"/>
    <w:rsid w:val="004802CB"/>
    <w:rsid w:val="00482EAC"/>
    <w:rsid w:val="00486AC5"/>
    <w:rsid w:val="004875AA"/>
    <w:rsid w:val="0049411B"/>
    <w:rsid w:val="0049556C"/>
    <w:rsid w:val="0049616E"/>
    <w:rsid w:val="004A21F9"/>
    <w:rsid w:val="004A5530"/>
    <w:rsid w:val="004B3D71"/>
    <w:rsid w:val="004B629E"/>
    <w:rsid w:val="004C101E"/>
    <w:rsid w:val="004C68A9"/>
    <w:rsid w:val="004D056C"/>
    <w:rsid w:val="004E2D24"/>
    <w:rsid w:val="004E3608"/>
    <w:rsid w:val="004E3B87"/>
    <w:rsid w:val="004E6401"/>
    <w:rsid w:val="004F0064"/>
    <w:rsid w:val="004F07DA"/>
    <w:rsid w:val="00500A9A"/>
    <w:rsid w:val="005021F3"/>
    <w:rsid w:val="005042A3"/>
    <w:rsid w:val="0050574C"/>
    <w:rsid w:val="005129B4"/>
    <w:rsid w:val="00514FC1"/>
    <w:rsid w:val="005153D6"/>
    <w:rsid w:val="00516BD1"/>
    <w:rsid w:val="005249AE"/>
    <w:rsid w:val="005274B3"/>
    <w:rsid w:val="00531A5C"/>
    <w:rsid w:val="005352CD"/>
    <w:rsid w:val="00541D5F"/>
    <w:rsid w:val="005530B5"/>
    <w:rsid w:val="005542C3"/>
    <w:rsid w:val="00554B28"/>
    <w:rsid w:val="005555A1"/>
    <w:rsid w:val="00561F3F"/>
    <w:rsid w:val="0056394A"/>
    <w:rsid w:val="00572D76"/>
    <w:rsid w:val="00575E8D"/>
    <w:rsid w:val="0057663C"/>
    <w:rsid w:val="00576D81"/>
    <w:rsid w:val="00576EB7"/>
    <w:rsid w:val="0058784C"/>
    <w:rsid w:val="005905BF"/>
    <w:rsid w:val="00590D94"/>
    <w:rsid w:val="005963E3"/>
    <w:rsid w:val="005A093D"/>
    <w:rsid w:val="005A5968"/>
    <w:rsid w:val="005A781F"/>
    <w:rsid w:val="005B2D4B"/>
    <w:rsid w:val="005C2683"/>
    <w:rsid w:val="005C372F"/>
    <w:rsid w:val="005C5721"/>
    <w:rsid w:val="005C5BC6"/>
    <w:rsid w:val="005D0462"/>
    <w:rsid w:val="005D109D"/>
    <w:rsid w:val="005D6FB8"/>
    <w:rsid w:val="005E219F"/>
    <w:rsid w:val="005E4FC4"/>
    <w:rsid w:val="005E5566"/>
    <w:rsid w:val="005F07F2"/>
    <w:rsid w:val="005F1AA8"/>
    <w:rsid w:val="005F2F4D"/>
    <w:rsid w:val="005F3CAD"/>
    <w:rsid w:val="005F6FA3"/>
    <w:rsid w:val="00601116"/>
    <w:rsid w:val="006011B2"/>
    <w:rsid w:val="006043B5"/>
    <w:rsid w:val="00607E3C"/>
    <w:rsid w:val="006131B4"/>
    <w:rsid w:val="00616C2D"/>
    <w:rsid w:val="00617920"/>
    <w:rsid w:val="00622CD3"/>
    <w:rsid w:val="00622F5A"/>
    <w:rsid w:val="00624B85"/>
    <w:rsid w:val="0062544B"/>
    <w:rsid w:val="006257E7"/>
    <w:rsid w:val="006267B6"/>
    <w:rsid w:val="006279EB"/>
    <w:rsid w:val="00627C0F"/>
    <w:rsid w:val="00632B34"/>
    <w:rsid w:val="006342F7"/>
    <w:rsid w:val="00634594"/>
    <w:rsid w:val="00635C64"/>
    <w:rsid w:val="00637624"/>
    <w:rsid w:val="00637B1C"/>
    <w:rsid w:val="00637ED9"/>
    <w:rsid w:val="0064405F"/>
    <w:rsid w:val="006477C8"/>
    <w:rsid w:val="00650521"/>
    <w:rsid w:val="006512D7"/>
    <w:rsid w:val="006526A5"/>
    <w:rsid w:val="006535CE"/>
    <w:rsid w:val="00656D63"/>
    <w:rsid w:val="00661B68"/>
    <w:rsid w:val="00664973"/>
    <w:rsid w:val="00670DCC"/>
    <w:rsid w:val="00671387"/>
    <w:rsid w:val="00673308"/>
    <w:rsid w:val="006749CA"/>
    <w:rsid w:val="006836DF"/>
    <w:rsid w:val="00683AF3"/>
    <w:rsid w:val="00684F9D"/>
    <w:rsid w:val="00685224"/>
    <w:rsid w:val="00685E30"/>
    <w:rsid w:val="00693E21"/>
    <w:rsid w:val="006A06A7"/>
    <w:rsid w:val="006A5FF8"/>
    <w:rsid w:val="006A6378"/>
    <w:rsid w:val="006A6973"/>
    <w:rsid w:val="006B2B9D"/>
    <w:rsid w:val="006B3016"/>
    <w:rsid w:val="006B4FF0"/>
    <w:rsid w:val="006B58BC"/>
    <w:rsid w:val="006B64BD"/>
    <w:rsid w:val="006C05BC"/>
    <w:rsid w:val="006C6E57"/>
    <w:rsid w:val="006D1525"/>
    <w:rsid w:val="006D64B5"/>
    <w:rsid w:val="006D6D8C"/>
    <w:rsid w:val="006D71EB"/>
    <w:rsid w:val="006E294D"/>
    <w:rsid w:val="006E31B3"/>
    <w:rsid w:val="006F2390"/>
    <w:rsid w:val="0070064A"/>
    <w:rsid w:val="00703B23"/>
    <w:rsid w:val="00704C5C"/>
    <w:rsid w:val="00710C80"/>
    <w:rsid w:val="00722F7A"/>
    <w:rsid w:val="007231D8"/>
    <w:rsid w:val="0072651B"/>
    <w:rsid w:val="007301B2"/>
    <w:rsid w:val="007314BF"/>
    <w:rsid w:val="007338A0"/>
    <w:rsid w:val="00733A6E"/>
    <w:rsid w:val="00737A9D"/>
    <w:rsid w:val="00742993"/>
    <w:rsid w:val="007458FF"/>
    <w:rsid w:val="00747D45"/>
    <w:rsid w:val="007511AA"/>
    <w:rsid w:val="00752503"/>
    <w:rsid w:val="00757753"/>
    <w:rsid w:val="00761BF0"/>
    <w:rsid w:val="00762B1D"/>
    <w:rsid w:val="007705D1"/>
    <w:rsid w:val="007710F0"/>
    <w:rsid w:val="00771F5F"/>
    <w:rsid w:val="007728B0"/>
    <w:rsid w:val="00774831"/>
    <w:rsid w:val="00774E95"/>
    <w:rsid w:val="007778CE"/>
    <w:rsid w:val="007802C4"/>
    <w:rsid w:val="007817E1"/>
    <w:rsid w:val="00790BD9"/>
    <w:rsid w:val="007924C8"/>
    <w:rsid w:val="007939E6"/>
    <w:rsid w:val="007954D0"/>
    <w:rsid w:val="007A1480"/>
    <w:rsid w:val="007A41A6"/>
    <w:rsid w:val="007A5860"/>
    <w:rsid w:val="007A702C"/>
    <w:rsid w:val="007B23F6"/>
    <w:rsid w:val="007B63F6"/>
    <w:rsid w:val="007B7DDF"/>
    <w:rsid w:val="007C5F3F"/>
    <w:rsid w:val="007C6ECB"/>
    <w:rsid w:val="007D4B78"/>
    <w:rsid w:val="007D63CB"/>
    <w:rsid w:val="007D64B2"/>
    <w:rsid w:val="007E4F78"/>
    <w:rsid w:val="007E7F55"/>
    <w:rsid w:val="007F05E3"/>
    <w:rsid w:val="007F2585"/>
    <w:rsid w:val="007F61C2"/>
    <w:rsid w:val="00804080"/>
    <w:rsid w:val="0081468D"/>
    <w:rsid w:val="00817193"/>
    <w:rsid w:val="00817C72"/>
    <w:rsid w:val="00826905"/>
    <w:rsid w:val="008270D0"/>
    <w:rsid w:val="00827245"/>
    <w:rsid w:val="00833514"/>
    <w:rsid w:val="00836A06"/>
    <w:rsid w:val="00840476"/>
    <w:rsid w:val="008426C8"/>
    <w:rsid w:val="008427B8"/>
    <w:rsid w:val="008431B7"/>
    <w:rsid w:val="00843EB3"/>
    <w:rsid w:val="00843F89"/>
    <w:rsid w:val="00844E7C"/>
    <w:rsid w:val="00851A9C"/>
    <w:rsid w:val="008530FB"/>
    <w:rsid w:val="00853BAE"/>
    <w:rsid w:val="00853C49"/>
    <w:rsid w:val="00854700"/>
    <w:rsid w:val="00856170"/>
    <w:rsid w:val="008573F5"/>
    <w:rsid w:val="00860427"/>
    <w:rsid w:val="00861F02"/>
    <w:rsid w:val="00866588"/>
    <w:rsid w:val="0087011B"/>
    <w:rsid w:val="008709F8"/>
    <w:rsid w:val="00870F14"/>
    <w:rsid w:val="00872520"/>
    <w:rsid w:val="00874E59"/>
    <w:rsid w:val="008776D7"/>
    <w:rsid w:val="00883445"/>
    <w:rsid w:val="00883847"/>
    <w:rsid w:val="00887F5A"/>
    <w:rsid w:val="008901EC"/>
    <w:rsid w:val="008902E6"/>
    <w:rsid w:val="008909BE"/>
    <w:rsid w:val="00893044"/>
    <w:rsid w:val="00896F2C"/>
    <w:rsid w:val="00897A53"/>
    <w:rsid w:val="00897F35"/>
    <w:rsid w:val="008A2DD8"/>
    <w:rsid w:val="008A3F9F"/>
    <w:rsid w:val="008A46D7"/>
    <w:rsid w:val="008A6FD4"/>
    <w:rsid w:val="008B480A"/>
    <w:rsid w:val="008B489A"/>
    <w:rsid w:val="008C101A"/>
    <w:rsid w:val="008C2132"/>
    <w:rsid w:val="008C2D35"/>
    <w:rsid w:val="008C5A3E"/>
    <w:rsid w:val="008C5D70"/>
    <w:rsid w:val="008C7E40"/>
    <w:rsid w:val="008D3491"/>
    <w:rsid w:val="008D55D9"/>
    <w:rsid w:val="008D75EB"/>
    <w:rsid w:val="008D7983"/>
    <w:rsid w:val="008E0BDC"/>
    <w:rsid w:val="008F1374"/>
    <w:rsid w:val="008F1852"/>
    <w:rsid w:val="008F233A"/>
    <w:rsid w:val="008F6135"/>
    <w:rsid w:val="00904029"/>
    <w:rsid w:val="00911884"/>
    <w:rsid w:val="009133A2"/>
    <w:rsid w:val="0091354A"/>
    <w:rsid w:val="00913A43"/>
    <w:rsid w:val="009164FB"/>
    <w:rsid w:val="009169DD"/>
    <w:rsid w:val="0093114D"/>
    <w:rsid w:val="00935DFD"/>
    <w:rsid w:val="00936CB7"/>
    <w:rsid w:val="00937C30"/>
    <w:rsid w:val="00937D4D"/>
    <w:rsid w:val="00940EB4"/>
    <w:rsid w:val="00941F1F"/>
    <w:rsid w:val="00942F5C"/>
    <w:rsid w:val="009469A6"/>
    <w:rsid w:val="00950088"/>
    <w:rsid w:val="0095089B"/>
    <w:rsid w:val="00951A3D"/>
    <w:rsid w:val="0095506B"/>
    <w:rsid w:val="00955F1B"/>
    <w:rsid w:val="00956935"/>
    <w:rsid w:val="009574BD"/>
    <w:rsid w:val="00961CF3"/>
    <w:rsid w:val="00963C0C"/>
    <w:rsid w:val="0096440D"/>
    <w:rsid w:val="009656A3"/>
    <w:rsid w:val="00970600"/>
    <w:rsid w:val="0097140D"/>
    <w:rsid w:val="00972066"/>
    <w:rsid w:val="00973AE1"/>
    <w:rsid w:val="00974A9E"/>
    <w:rsid w:val="00975672"/>
    <w:rsid w:val="00975DB0"/>
    <w:rsid w:val="00976C25"/>
    <w:rsid w:val="00976F09"/>
    <w:rsid w:val="00977782"/>
    <w:rsid w:val="009822F7"/>
    <w:rsid w:val="0098258F"/>
    <w:rsid w:val="009836E6"/>
    <w:rsid w:val="00984757"/>
    <w:rsid w:val="009864D3"/>
    <w:rsid w:val="009874AE"/>
    <w:rsid w:val="00992B6C"/>
    <w:rsid w:val="00992D92"/>
    <w:rsid w:val="00995CA4"/>
    <w:rsid w:val="009A1AF9"/>
    <w:rsid w:val="009A2EAF"/>
    <w:rsid w:val="009A3E71"/>
    <w:rsid w:val="009A5E5C"/>
    <w:rsid w:val="009A61CB"/>
    <w:rsid w:val="009A63DE"/>
    <w:rsid w:val="009B1012"/>
    <w:rsid w:val="009B2E71"/>
    <w:rsid w:val="009B368A"/>
    <w:rsid w:val="009B3A1E"/>
    <w:rsid w:val="009B46E1"/>
    <w:rsid w:val="009C0416"/>
    <w:rsid w:val="009C27AE"/>
    <w:rsid w:val="009C30D4"/>
    <w:rsid w:val="009C4E02"/>
    <w:rsid w:val="009C5174"/>
    <w:rsid w:val="009C5A13"/>
    <w:rsid w:val="009D262E"/>
    <w:rsid w:val="009D2FEB"/>
    <w:rsid w:val="009D38CF"/>
    <w:rsid w:val="009D482B"/>
    <w:rsid w:val="009D61A2"/>
    <w:rsid w:val="009D6E50"/>
    <w:rsid w:val="009D7135"/>
    <w:rsid w:val="009D7848"/>
    <w:rsid w:val="009E5880"/>
    <w:rsid w:val="009F08AB"/>
    <w:rsid w:val="009F28CF"/>
    <w:rsid w:val="009F4E42"/>
    <w:rsid w:val="009F6CE2"/>
    <w:rsid w:val="009F746C"/>
    <w:rsid w:val="009F7E3C"/>
    <w:rsid w:val="00A02CEA"/>
    <w:rsid w:val="00A0625F"/>
    <w:rsid w:val="00A202D8"/>
    <w:rsid w:val="00A21B80"/>
    <w:rsid w:val="00A2487D"/>
    <w:rsid w:val="00A32C00"/>
    <w:rsid w:val="00A344AA"/>
    <w:rsid w:val="00A35070"/>
    <w:rsid w:val="00A40D10"/>
    <w:rsid w:val="00A42A8A"/>
    <w:rsid w:val="00A42FA4"/>
    <w:rsid w:val="00A4331B"/>
    <w:rsid w:val="00A46941"/>
    <w:rsid w:val="00A52811"/>
    <w:rsid w:val="00A626D6"/>
    <w:rsid w:val="00A6680E"/>
    <w:rsid w:val="00A6690D"/>
    <w:rsid w:val="00A67E30"/>
    <w:rsid w:val="00A70C0C"/>
    <w:rsid w:val="00A766C4"/>
    <w:rsid w:val="00A80CD2"/>
    <w:rsid w:val="00A839DE"/>
    <w:rsid w:val="00A91261"/>
    <w:rsid w:val="00A91AEA"/>
    <w:rsid w:val="00A95BA0"/>
    <w:rsid w:val="00A95FFF"/>
    <w:rsid w:val="00AA1C1D"/>
    <w:rsid w:val="00AA1CDE"/>
    <w:rsid w:val="00AA255C"/>
    <w:rsid w:val="00AA33F2"/>
    <w:rsid w:val="00AA4865"/>
    <w:rsid w:val="00AA4A75"/>
    <w:rsid w:val="00AA72DA"/>
    <w:rsid w:val="00AB1CDB"/>
    <w:rsid w:val="00AB36D5"/>
    <w:rsid w:val="00AB3F23"/>
    <w:rsid w:val="00AB6BBF"/>
    <w:rsid w:val="00AB70F9"/>
    <w:rsid w:val="00AC0954"/>
    <w:rsid w:val="00AC2718"/>
    <w:rsid w:val="00AC2C42"/>
    <w:rsid w:val="00AC30A9"/>
    <w:rsid w:val="00AC70F2"/>
    <w:rsid w:val="00AC71B3"/>
    <w:rsid w:val="00AD0341"/>
    <w:rsid w:val="00AD09F5"/>
    <w:rsid w:val="00AD0AF5"/>
    <w:rsid w:val="00AD1080"/>
    <w:rsid w:val="00AD1DE2"/>
    <w:rsid w:val="00AE0D59"/>
    <w:rsid w:val="00AE39A1"/>
    <w:rsid w:val="00AF0EDF"/>
    <w:rsid w:val="00AF166E"/>
    <w:rsid w:val="00B0011C"/>
    <w:rsid w:val="00B00B61"/>
    <w:rsid w:val="00B048D2"/>
    <w:rsid w:val="00B14AA8"/>
    <w:rsid w:val="00B15953"/>
    <w:rsid w:val="00B16132"/>
    <w:rsid w:val="00B17B19"/>
    <w:rsid w:val="00B20146"/>
    <w:rsid w:val="00B20DDD"/>
    <w:rsid w:val="00B22D03"/>
    <w:rsid w:val="00B239C3"/>
    <w:rsid w:val="00B25891"/>
    <w:rsid w:val="00B25E7C"/>
    <w:rsid w:val="00B26FCC"/>
    <w:rsid w:val="00B30140"/>
    <w:rsid w:val="00B35E38"/>
    <w:rsid w:val="00B4038C"/>
    <w:rsid w:val="00B40E2C"/>
    <w:rsid w:val="00B552C9"/>
    <w:rsid w:val="00B6520F"/>
    <w:rsid w:val="00B732C1"/>
    <w:rsid w:val="00B75EB6"/>
    <w:rsid w:val="00B8176F"/>
    <w:rsid w:val="00B8234A"/>
    <w:rsid w:val="00B82822"/>
    <w:rsid w:val="00B834F3"/>
    <w:rsid w:val="00B905B0"/>
    <w:rsid w:val="00B95D20"/>
    <w:rsid w:val="00B97289"/>
    <w:rsid w:val="00BA1404"/>
    <w:rsid w:val="00BA624B"/>
    <w:rsid w:val="00BA6927"/>
    <w:rsid w:val="00BB108E"/>
    <w:rsid w:val="00BB1D3F"/>
    <w:rsid w:val="00BB3D07"/>
    <w:rsid w:val="00BC0F56"/>
    <w:rsid w:val="00BC4A0B"/>
    <w:rsid w:val="00BC6A61"/>
    <w:rsid w:val="00BD2F57"/>
    <w:rsid w:val="00BD6DAD"/>
    <w:rsid w:val="00BD7D64"/>
    <w:rsid w:val="00BE2762"/>
    <w:rsid w:val="00BE3574"/>
    <w:rsid w:val="00BE72A3"/>
    <w:rsid w:val="00BE73BA"/>
    <w:rsid w:val="00BF17C1"/>
    <w:rsid w:val="00C047B5"/>
    <w:rsid w:val="00C1032B"/>
    <w:rsid w:val="00C114A5"/>
    <w:rsid w:val="00C12112"/>
    <w:rsid w:val="00C1677C"/>
    <w:rsid w:val="00C20C9E"/>
    <w:rsid w:val="00C21769"/>
    <w:rsid w:val="00C21DB1"/>
    <w:rsid w:val="00C2228A"/>
    <w:rsid w:val="00C229BB"/>
    <w:rsid w:val="00C23216"/>
    <w:rsid w:val="00C243FD"/>
    <w:rsid w:val="00C274B0"/>
    <w:rsid w:val="00C315FB"/>
    <w:rsid w:val="00C32AEB"/>
    <w:rsid w:val="00C32B0F"/>
    <w:rsid w:val="00C334EA"/>
    <w:rsid w:val="00C33AF6"/>
    <w:rsid w:val="00C420C3"/>
    <w:rsid w:val="00C45C68"/>
    <w:rsid w:val="00C56A8F"/>
    <w:rsid w:val="00C60977"/>
    <w:rsid w:val="00C632DF"/>
    <w:rsid w:val="00C671A0"/>
    <w:rsid w:val="00C72480"/>
    <w:rsid w:val="00C74271"/>
    <w:rsid w:val="00C757A2"/>
    <w:rsid w:val="00C775E2"/>
    <w:rsid w:val="00C84139"/>
    <w:rsid w:val="00C85956"/>
    <w:rsid w:val="00C8743B"/>
    <w:rsid w:val="00C91A12"/>
    <w:rsid w:val="00C92CC0"/>
    <w:rsid w:val="00C92D5C"/>
    <w:rsid w:val="00C94AE9"/>
    <w:rsid w:val="00CA185D"/>
    <w:rsid w:val="00CA18EE"/>
    <w:rsid w:val="00CA3B22"/>
    <w:rsid w:val="00CA5F39"/>
    <w:rsid w:val="00CA6C29"/>
    <w:rsid w:val="00CA778C"/>
    <w:rsid w:val="00CA7AFC"/>
    <w:rsid w:val="00CB0AC7"/>
    <w:rsid w:val="00CB5AD2"/>
    <w:rsid w:val="00CC0E9F"/>
    <w:rsid w:val="00CC306D"/>
    <w:rsid w:val="00CC5FAC"/>
    <w:rsid w:val="00CC61AE"/>
    <w:rsid w:val="00CC6925"/>
    <w:rsid w:val="00CD3253"/>
    <w:rsid w:val="00CE3D95"/>
    <w:rsid w:val="00CE5610"/>
    <w:rsid w:val="00CE638C"/>
    <w:rsid w:val="00CF1F1E"/>
    <w:rsid w:val="00CF4967"/>
    <w:rsid w:val="00CF5086"/>
    <w:rsid w:val="00CF531C"/>
    <w:rsid w:val="00D0052A"/>
    <w:rsid w:val="00D03640"/>
    <w:rsid w:val="00D0373B"/>
    <w:rsid w:val="00D045C6"/>
    <w:rsid w:val="00D06F08"/>
    <w:rsid w:val="00D146D6"/>
    <w:rsid w:val="00D15880"/>
    <w:rsid w:val="00D1674E"/>
    <w:rsid w:val="00D173A9"/>
    <w:rsid w:val="00D17D98"/>
    <w:rsid w:val="00D20244"/>
    <w:rsid w:val="00D2106E"/>
    <w:rsid w:val="00D213C1"/>
    <w:rsid w:val="00D23374"/>
    <w:rsid w:val="00D306C9"/>
    <w:rsid w:val="00D316CC"/>
    <w:rsid w:val="00D32247"/>
    <w:rsid w:val="00D32F7B"/>
    <w:rsid w:val="00D34312"/>
    <w:rsid w:val="00D34699"/>
    <w:rsid w:val="00D3491D"/>
    <w:rsid w:val="00D35BAA"/>
    <w:rsid w:val="00D36708"/>
    <w:rsid w:val="00D36D17"/>
    <w:rsid w:val="00D40D20"/>
    <w:rsid w:val="00D41D8A"/>
    <w:rsid w:val="00D4386F"/>
    <w:rsid w:val="00D449FB"/>
    <w:rsid w:val="00D46C6A"/>
    <w:rsid w:val="00D47344"/>
    <w:rsid w:val="00D51D4E"/>
    <w:rsid w:val="00D52E2F"/>
    <w:rsid w:val="00D533F0"/>
    <w:rsid w:val="00D53452"/>
    <w:rsid w:val="00D55640"/>
    <w:rsid w:val="00D658E4"/>
    <w:rsid w:val="00D66B14"/>
    <w:rsid w:val="00D66DE0"/>
    <w:rsid w:val="00D7450F"/>
    <w:rsid w:val="00D7455D"/>
    <w:rsid w:val="00D7574F"/>
    <w:rsid w:val="00D75A96"/>
    <w:rsid w:val="00D80997"/>
    <w:rsid w:val="00D812AE"/>
    <w:rsid w:val="00D8290A"/>
    <w:rsid w:val="00D83045"/>
    <w:rsid w:val="00D86D93"/>
    <w:rsid w:val="00D92B71"/>
    <w:rsid w:val="00D92E7D"/>
    <w:rsid w:val="00D93249"/>
    <w:rsid w:val="00D93291"/>
    <w:rsid w:val="00D932FE"/>
    <w:rsid w:val="00D95F6C"/>
    <w:rsid w:val="00D9628D"/>
    <w:rsid w:val="00D97640"/>
    <w:rsid w:val="00DA1076"/>
    <w:rsid w:val="00DA394A"/>
    <w:rsid w:val="00DA4DD9"/>
    <w:rsid w:val="00DA6DA6"/>
    <w:rsid w:val="00DB29A1"/>
    <w:rsid w:val="00DC1F08"/>
    <w:rsid w:val="00DC66CD"/>
    <w:rsid w:val="00DD615A"/>
    <w:rsid w:val="00DE23E2"/>
    <w:rsid w:val="00DE28AA"/>
    <w:rsid w:val="00DE5DB0"/>
    <w:rsid w:val="00DE75A9"/>
    <w:rsid w:val="00DF000F"/>
    <w:rsid w:val="00DF1144"/>
    <w:rsid w:val="00DF334A"/>
    <w:rsid w:val="00DF3A5E"/>
    <w:rsid w:val="00DF6AA4"/>
    <w:rsid w:val="00E0218B"/>
    <w:rsid w:val="00E02B93"/>
    <w:rsid w:val="00E121B0"/>
    <w:rsid w:val="00E1430E"/>
    <w:rsid w:val="00E169BD"/>
    <w:rsid w:val="00E20256"/>
    <w:rsid w:val="00E238B5"/>
    <w:rsid w:val="00E26FFA"/>
    <w:rsid w:val="00E36698"/>
    <w:rsid w:val="00E36EAA"/>
    <w:rsid w:val="00E42938"/>
    <w:rsid w:val="00E44882"/>
    <w:rsid w:val="00E4658A"/>
    <w:rsid w:val="00E504AC"/>
    <w:rsid w:val="00E5431E"/>
    <w:rsid w:val="00E57C15"/>
    <w:rsid w:val="00E624CF"/>
    <w:rsid w:val="00E64030"/>
    <w:rsid w:val="00E65132"/>
    <w:rsid w:val="00E67935"/>
    <w:rsid w:val="00E73720"/>
    <w:rsid w:val="00E7664F"/>
    <w:rsid w:val="00E76CD4"/>
    <w:rsid w:val="00E81518"/>
    <w:rsid w:val="00E8529B"/>
    <w:rsid w:val="00E8732C"/>
    <w:rsid w:val="00E90760"/>
    <w:rsid w:val="00E93BA3"/>
    <w:rsid w:val="00E94554"/>
    <w:rsid w:val="00E959E1"/>
    <w:rsid w:val="00E95EF1"/>
    <w:rsid w:val="00E97676"/>
    <w:rsid w:val="00EA33BC"/>
    <w:rsid w:val="00EA70E8"/>
    <w:rsid w:val="00EB01EE"/>
    <w:rsid w:val="00EB099A"/>
    <w:rsid w:val="00EB7AEB"/>
    <w:rsid w:val="00EC0004"/>
    <w:rsid w:val="00EC1FA2"/>
    <w:rsid w:val="00EC3314"/>
    <w:rsid w:val="00EC7928"/>
    <w:rsid w:val="00ED1595"/>
    <w:rsid w:val="00ED41A9"/>
    <w:rsid w:val="00ED5A3B"/>
    <w:rsid w:val="00ED714A"/>
    <w:rsid w:val="00EE043D"/>
    <w:rsid w:val="00EE0EC2"/>
    <w:rsid w:val="00EE4888"/>
    <w:rsid w:val="00EE4C13"/>
    <w:rsid w:val="00EE6C9F"/>
    <w:rsid w:val="00EF38B1"/>
    <w:rsid w:val="00EF404C"/>
    <w:rsid w:val="00EF500C"/>
    <w:rsid w:val="00F01F2A"/>
    <w:rsid w:val="00F052DD"/>
    <w:rsid w:val="00F12DB8"/>
    <w:rsid w:val="00F173CB"/>
    <w:rsid w:val="00F20571"/>
    <w:rsid w:val="00F226D8"/>
    <w:rsid w:val="00F22A84"/>
    <w:rsid w:val="00F23551"/>
    <w:rsid w:val="00F24201"/>
    <w:rsid w:val="00F24389"/>
    <w:rsid w:val="00F25679"/>
    <w:rsid w:val="00F275AB"/>
    <w:rsid w:val="00F27EC2"/>
    <w:rsid w:val="00F33104"/>
    <w:rsid w:val="00F33F57"/>
    <w:rsid w:val="00F41B1A"/>
    <w:rsid w:val="00F4255E"/>
    <w:rsid w:val="00F43742"/>
    <w:rsid w:val="00F44870"/>
    <w:rsid w:val="00F4600D"/>
    <w:rsid w:val="00F51820"/>
    <w:rsid w:val="00F53DCE"/>
    <w:rsid w:val="00F57545"/>
    <w:rsid w:val="00F6423E"/>
    <w:rsid w:val="00F6655F"/>
    <w:rsid w:val="00F67EEB"/>
    <w:rsid w:val="00F757C1"/>
    <w:rsid w:val="00F7641F"/>
    <w:rsid w:val="00F7684D"/>
    <w:rsid w:val="00F7724F"/>
    <w:rsid w:val="00F8111A"/>
    <w:rsid w:val="00F83248"/>
    <w:rsid w:val="00F8338C"/>
    <w:rsid w:val="00F842DE"/>
    <w:rsid w:val="00F84EE7"/>
    <w:rsid w:val="00F875E8"/>
    <w:rsid w:val="00F87BED"/>
    <w:rsid w:val="00F9090F"/>
    <w:rsid w:val="00F90EB3"/>
    <w:rsid w:val="00F917C0"/>
    <w:rsid w:val="00F9572F"/>
    <w:rsid w:val="00F95A28"/>
    <w:rsid w:val="00F973CC"/>
    <w:rsid w:val="00F97F20"/>
    <w:rsid w:val="00FA1695"/>
    <w:rsid w:val="00FB012C"/>
    <w:rsid w:val="00FB1193"/>
    <w:rsid w:val="00FB1C6A"/>
    <w:rsid w:val="00FB3828"/>
    <w:rsid w:val="00FB3F50"/>
    <w:rsid w:val="00FB4B27"/>
    <w:rsid w:val="00FB501F"/>
    <w:rsid w:val="00FB53E4"/>
    <w:rsid w:val="00FC06AB"/>
    <w:rsid w:val="00FC32B9"/>
    <w:rsid w:val="00FC3B7F"/>
    <w:rsid w:val="00FC567D"/>
    <w:rsid w:val="00FC699B"/>
    <w:rsid w:val="00FC7608"/>
    <w:rsid w:val="00FD29A0"/>
    <w:rsid w:val="00FD3BA1"/>
    <w:rsid w:val="00FD52F6"/>
    <w:rsid w:val="00FD7254"/>
    <w:rsid w:val="00FE2062"/>
    <w:rsid w:val="00FE2845"/>
    <w:rsid w:val="00FE2F58"/>
    <w:rsid w:val="00FE3291"/>
    <w:rsid w:val="00FE3374"/>
    <w:rsid w:val="00FE38B4"/>
    <w:rsid w:val="00FE4F5F"/>
    <w:rsid w:val="00FE5B2A"/>
    <w:rsid w:val="00FE691A"/>
    <w:rsid w:val="00FE6C58"/>
    <w:rsid w:val="00FE793E"/>
    <w:rsid w:val="00FF3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10BBF-10F1-4E21-A38D-045F7E44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647"/>
    <w:pPr>
      <w:suppressAutoHyphens/>
      <w:spacing w:line="100" w:lineRule="atLeast"/>
    </w:pPr>
    <w:rPr>
      <w:rFonts w:ascii="Times New Roman" w:eastAsia="Times New Roman" w:hAnsi="Times New Roman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063647"/>
    <w:rPr>
      <w:rFonts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063647"/>
    <w:pPr>
      <w:tabs>
        <w:tab w:val="center" w:pos="4680"/>
        <w:tab w:val="right" w:pos="9360"/>
      </w:tabs>
    </w:pPr>
    <w:rPr>
      <w:rFonts w:ascii="Calibri" w:eastAsia="Calibri" w:hAnsi="Calibri" w:cs="Mangal"/>
      <w:szCs w:val="21"/>
      <w:lang w:val="x-none"/>
    </w:rPr>
  </w:style>
  <w:style w:type="character" w:customStyle="1" w:styleId="FooterChar1">
    <w:name w:val="Footer Char1"/>
    <w:uiPriority w:val="99"/>
    <w:semiHidden/>
    <w:rsid w:val="00063647"/>
    <w:rPr>
      <w:rFonts w:ascii="Times New Roman" w:eastAsia="Times New Roman" w:hAnsi="Times New Roman" w:cs="Mangal"/>
      <w:kern w:val="1"/>
      <w:sz w:val="24"/>
      <w:szCs w:val="21"/>
      <w:lang w:eastAsia="hi-IN" w:bidi="hi-IN"/>
    </w:rPr>
  </w:style>
  <w:style w:type="paragraph" w:styleId="BodyText">
    <w:name w:val="Body Text"/>
    <w:basedOn w:val="Normal"/>
    <w:link w:val="BodyTextChar"/>
    <w:rsid w:val="00063647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rsid w:val="00063647"/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063647"/>
    <w:pPr>
      <w:jc w:val="center"/>
    </w:pPr>
    <w:rPr>
      <w:b/>
      <w:i/>
      <w:iCs/>
      <w:sz w:val="20"/>
      <w:szCs w:val="28"/>
      <w:lang w:val="x-none"/>
    </w:rPr>
  </w:style>
  <w:style w:type="character" w:customStyle="1" w:styleId="SubtitleChar">
    <w:name w:val="Subtitle Char"/>
    <w:link w:val="Subtitle"/>
    <w:rsid w:val="00063647"/>
    <w:rPr>
      <w:rFonts w:ascii="Times New Roman" w:eastAsia="Times New Roman" w:hAnsi="Times New Roman" w:cs="Times New Roman"/>
      <w:b/>
      <w:i/>
      <w:iCs/>
      <w:kern w:val="1"/>
      <w:szCs w:val="28"/>
      <w:lang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326577"/>
    <w:pPr>
      <w:ind w:left="720"/>
      <w:contextualSpacing/>
    </w:pPr>
    <w:rPr>
      <w:rFonts w:cs="Mangal"/>
      <w:szCs w:val="21"/>
      <w:lang w:val="x-none"/>
    </w:rPr>
  </w:style>
  <w:style w:type="character" w:customStyle="1" w:styleId="apple-converted-space">
    <w:name w:val="apple-converted-space"/>
    <w:basedOn w:val="DefaultParagraphFont"/>
    <w:rsid w:val="002B2F2B"/>
  </w:style>
  <w:style w:type="character" w:styleId="Strong">
    <w:name w:val="Strong"/>
    <w:uiPriority w:val="22"/>
    <w:qFormat/>
    <w:rsid w:val="002B2F2B"/>
    <w:rPr>
      <w:b/>
      <w:bCs/>
    </w:rPr>
  </w:style>
  <w:style w:type="character" w:styleId="Hyperlink">
    <w:name w:val="Hyperlink"/>
    <w:uiPriority w:val="99"/>
    <w:unhideWhenUsed/>
    <w:rsid w:val="00935DFD"/>
    <w:rPr>
      <w:color w:val="0000FF"/>
      <w:u w:val="single"/>
    </w:rPr>
  </w:style>
  <w:style w:type="paragraph" w:customStyle="1" w:styleId="MediumShading1-Accent11">
    <w:name w:val="Medium Shading 1 - Accent 11"/>
    <w:uiPriority w:val="99"/>
    <w:rsid w:val="004412D3"/>
    <w:rPr>
      <w:sz w:val="22"/>
      <w:szCs w:val="22"/>
    </w:rPr>
  </w:style>
  <w:style w:type="paragraph" w:customStyle="1" w:styleId="MediumGrid1-Accent21">
    <w:name w:val="Medium Grid 1 - Accent 21"/>
    <w:basedOn w:val="Normal"/>
    <w:qFormat/>
    <w:rsid w:val="004571B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 w:bidi="ar-SA"/>
    </w:rPr>
  </w:style>
  <w:style w:type="paragraph" w:customStyle="1" w:styleId="Default">
    <w:name w:val="Default"/>
    <w:rsid w:val="0032714F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kern w:val="1"/>
      <w:sz w:val="24"/>
      <w:szCs w:val="24"/>
      <w:lang w:eastAsia="en-IN" w:bidi="hi-IN"/>
    </w:rPr>
  </w:style>
  <w:style w:type="character" w:customStyle="1" w:styleId="ListParagraphChar">
    <w:name w:val="List Paragraph Char"/>
    <w:link w:val="ListParagraph"/>
    <w:uiPriority w:val="34"/>
    <w:rsid w:val="0024732B"/>
    <w:rPr>
      <w:rFonts w:ascii="Times New Roman" w:eastAsia="Times New Roman" w:hAnsi="Times New Roman" w:cs="Mangal"/>
      <w:kern w:val="1"/>
      <w:sz w:val="24"/>
      <w:szCs w:val="21"/>
      <w:lang w:eastAsia="hi-IN" w:bidi="hi-IN"/>
    </w:rPr>
  </w:style>
  <w:style w:type="paragraph" w:styleId="ListBullet">
    <w:name w:val="List Bullet"/>
    <w:basedOn w:val="Normal"/>
    <w:next w:val="Normal"/>
    <w:autoRedefine/>
    <w:qFormat/>
    <w:rsid w:val="00D9628D"/>
    <w:pPr>
      <w:numPr>
        <w:numId w:val="7"/>
      </w:numPr>
      <w:suppressAutoHyphens w:val="0"/>
      <w:spacing w:before="100" w:beforeAutospacing="1" w:after="100" w:afterAutospacing="1" w:line="240" w:lineRule="auto"/>
      <w:contextualSpacing/>
      <w:jc w:val="both"/>
    </w:pPr>
    <w:rPr>
      <w:bCs/>
      <w:color w:val="000000"/>
      <w:kern w:val="0"/>
      <w:lang w:eastAsia="en-US" w:bidi="ar-SA"/>
    </w:rPr>
  </w:style>
  <w:style w:type="paragraph" w:customStyle="1" w:styleId="Normal1">
    <w:name w:val="Normal1"/>
    <w:rsid w:val="00D9628D"/>
    <w:rPr>
      <w:rFonts w:ascii="Times New Roman" w:eastAsia="Times New Roman" w:hAnsi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A6927"/>
    <w:pPr>
      <w:spacing w:after="120"/>
      <w:ind w:left="360"/>
    </w:pPr>
    <w:rPr>
      <w:rFonts w:cs="Mangal"/>
      <w:sz w:val="16"/>
      <w:szCs w:val="14"/>
      <w:lang w:val="x-none"/>
    </w:rPr>
  </w:style>
  <w:style w:type="character" w:customStyle="1" w:styleId="BodyTextIndent3Char">
    <w:name w:val="Body Text Indent 3 Char"/>
    <w:link w:val="BodyTextIndent3"/>
    <w:uiPriority w:val="99"/>
    <w:semiHidden/>
    <w:rsid w:val="00BA6927"/>
    <w:rPr>
      <w:rFonts w:ascii="Times New Roman" w:eastAsia="Times New Roman" w:hAnsi="Times New Roman" w:cs="Mangal"/>
      <w:kern w:val="1"/>
      <w:sz w:val="16"/>
      <w:szCs w:val="14"/>
      <w:lang w:eastAsia="hi-IN" w:bidi="hi-IN"/>
    </w:rPr>
  </w:style>
  <w:style w:type="character" w:customStyle="1" w:styleId="hl">
    <w:name w:val="hl"/>
    <w:rsid w:val="006B58BC"/>
  </w:style>
  <w:style w:type="paragraph" w:styleId="Header">
    <w:name w:val="header"/>
    <w:basedOn w:val="Normal"/>
    <w:link w:val="HeaderChar"/>
    <w:uiPriority w:val="99"/>
    <w:unhideWhenUsed/>
    <w:rsid w:val="006B64BD"/>
    <w:pPr>
      <w:tabs>
        <w:tab w:val="center" w:pos="4680"/>
        <w:tab w:val="right" w:pos="9360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64BD"/>
    <w:rPr>
      <w:rFonts w:ascii="Times New Roman" w:eastAsia="Times New Roman" w:hAnsi="Times New Roman" w:cs="Mangal"/>
      <w:kern w:val="1"/>
      <w:sz w:val="24"/>
      <w:szCs w:val="21"/>
      <w:lang w:eastAsia="hi-IN" w:bidi="hi-IN"/>
    </w:rPr>
  </w:style>
  <w:style w:type="paragraph" w:styleId="NoSpacing">
    <w:name w:val="No Spacing"/>
    <w:uiPriority w:val="1"/>
    <w:qFormat/>
    <w:rsid w:val="006B64BD"/>
    <w:pPr>
      <w:suppressAutoHyphens/>
    </w:pPr>
    <w:rPr>
      <w:rFonts w:ascii="Times New Roman" w:eastAsia="Times New Roma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C:\Users\samud\Desktop\dont%20disturb%20resumes\prasad4445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2696</Words>
  <Characters>15372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>Saligram Systems Inc
Aravind D
732-789-6967</dc:description>
  <cp:lastModifiedBy>Vikas Gupta</cp:lastModifiedBy>
  <cp:revision>2</cp:revision>
  <dcterms:created xsi:type="dcterms:W3CDTF">2018-08-29T20:26:00Z</dcterms:created>
  <dcterms:modified xsi:type="dcterms:W3CDTF">2018-08-29T20:26:00Z</dcterms:modified>
</cp:coreProperties>
</file>