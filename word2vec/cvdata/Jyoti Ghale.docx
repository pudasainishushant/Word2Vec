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F16" w:rsidRPr="00E52F16" w:rsidRDefault="00E52F16" w:rsidP="00E52F16">
      <w:pPr>
        <w:pStyle w:val="Header"/>
        <w:rPr>
          <w:rFonts w:asciiTheme="minorHAnsi" w:eastAsia="Calibri" w:hAnsiTheme="minorHAnsi" w:cstheme="minorHAnsi"/>
          <w:b/>
          <w:sz w:val="22"/>
          <w:szCs w:val="22"/>
          <w:lang w:val="en-IN" w:eastAsia="en-US"/>
        </w:rPr>
      </w:pPr>
      <w:r w:rsidRPr="00E52F16">
        <w:rPr>
          <w:rFonts w:asciiTheme="minorHAnsi" w:eastAsia="Calibri" w:hAnsiTheme="minorHAnsi" w:cstheme="minorHAnsi"/>
          <w:b/>
          <w:sz w:val="22"/>
          <w:szCs w:val="22"/>
          <w:lang w:val="en-IN" w:eastAsia="en-US"/>
        </w:rPr>
        <w:t>Jyoti Ghale</w:t>
      </w:r>
    </w:p>
    <w:p w:rsidR="00E52F16" w:rsidRPr="00E52F16" w:rsidRDefault="00E52F16" w:rsidP="00E52F16">
      <w:pPr>
        <w:pStyle w:val="Header"/>
        <w:rPr>
          <w:rFonts w:asciiTheme="minorHAnsi" w:eastAsia="Calibri" w:hAnsiTheme="minorHAnsi" w:cstheme="minorHAnsi"/>
          <w:b/>
          <w:bCs/>
          <w:sz w:val="22"/>
          <w:szCs w:val="22"/>
          <w:lang w:val="en-IN" w:eastAsia="en-US"/>
        </w:rPr>
      </w:pPr>
      <w:hyperlink r:id="rId8" w:history="1">
        <w:r w:rsidRPr="00E52F16">
          <w:rPr>
            <w:rStyle w:val="Hyperlink"/>
            <w:rFonts w:asciiTheme="minorHAnsi" w:eastAsia="Calibri" w:hAnsiTheme="minorHAnsi" w:cstheme="minorHAnsi"/>
            <w:b/>
            <w:bCs/>
            <w:sz w:val="22"/>
            <w:szCs w:val="22"/>
            <w:lang w:val="en-IN" w:eastAsia="en-US"/>
          </w:rPr>
          <w:t>ghalejyoti27@gmail.com</w:t>
        </w:r>
      </w:hyperlink>
    </w:p>
    <w:p w:rsidR="00E52F16" w:rsidRPr="00E52F16" w:rsidRDefault="00E52F16" w:rsidP="00E52F16">
      <w:pPr>
        <w:pStyle w:val="Header"/>
        <w:rPr>
          <w:rFonts w:asciiTheme="minorHAnsi" w:eastAsia="Calibri" w:hAnsiTheme="minorHAnsi" w:cstheme="minorHAnsi"/>
          <w:b/>
          <w:bCs/>
          <w:sz w:val="22"/>
          <w:szCs w:val="22"/>
          <w:lang w:val="en-IN" w:eastAsia="en-US"/>
        </w:rPr>
      </w:pPr>
      <w:r w:rsidRPr="00E52F16">
        <w:rPr>
          <w:rFonts w:asciiTheme="minorHAnsi" w:eastAsia="Calibri" w:hAnsiTheme="minorHAnsi" w:cstheme="minorHAnsi"/>
          <w:b/>
          <w:bCs/>
          <w:sz w:val="22"/>
          <w:szCs w:val="22"/>
          <w:lang w:val="en-IN" w:eastAsia="en-US"/>
        </w:rPr>
        <w:t>571-402-2074</w:t>
      </w:r>
    </w:p>
    <w:p w:rsidR="00596B0B" w:rsidRPr="00E52F16" w:rsidRDefault="00596B0B" w:rsidP="00822929">
      <w:pPr>
        <w:jc w:val="both"/>
        <w:rPr>
          <w:rFonts w:asciiTheme="minorHAnsi" w:eastAsia="MS Mincho" w:hAnsiTheme="minorHAnsi" w:cstheme="minorHAnsi"/>
          <w:b/>
          <w:bCs/>
          <w:sz w:val="22"/>
          <w:szCs w:val="22"/>
          <w:u w:val="single"/>
        </w:rPr>
      </w:pPr>
    </w:p>
    <w:p w:rsidR="00596B0B" w:rsidRPr="00E52F16" w:rsidRDefault="00596B0B" w:rsidP="00822929">
      <w:pPr>
        <w:shd w:val="clear" w:color="auto" w:fill="D9D9D9"/>
        <w:jc w:val="both"/>
        <w:rPr>
          <w:rFonts w:asciiTheme="minorHAnsi" w:eastAsia="MS Mincho" w:hAnsiTheme="minorHAnsi" w:cstheme="minorHAnsi"/>
          <w:b/>
          <w:bCs/>
          <w:sz w:val="22"/>
          <w:szCs w:val="22"/>
          <w:u w:val="single"/>
        </w:rPr>
      </w:pPr>
      <w:r w:rsidRPr="00E52F16">
        <w:rPr>
          <w:rFonts w:asciiTheme="minorHAnsi" w:eastAsia="MS Mincho" w:hAnsiTheme="minorHAnsi" w:cstheme="minorHAnsi"/>
          <w:b/>
          <w:bCs/>
          <w:sz w:val="22"/>
          <w:szCs w:val="22"/>
          <w:u w:val="single"/>
        </w:rPr>
        <w:t>Summary:</w:t>
      </w:r>
    </w:p>
    <w:p w:rsidR="00EE645E" w:rsidRPr="00E52F16" w:rsidRDefault="00887A36" w:rsidP="00E52F16">
      <w:pPr>
        <w:pStyle w:val="NoSpacing"/>
        <w:numPr>
          <w:ilvl w:val="0"/>
          <w:numId w:val="3"/>
        </w:numPr>
        <w:rPr>
          <w:rFonts w:eastAsia="MS Mincho"/>
        </w:rPr>
      </w:pPr>
      <w:r w:rsidRPr="00E52F16">
        <w:rPr>
          <w:rFonts w:eastAsia="MS Mincho"/>
        </w:rPr>
        <w:t>6+ years of experience in Software FACET</w:t>
      </w:r>
      <w:r w:rsidR="00925478" w:rsidRPr="00E52F16">
        <w:rPr>
          <w:rFonts w:eastAsia="MS Mincho"/>
        </w:rPr>
        <w:t>S</w:t>
      </w:r>
      <w:r w:rsidRPr="00E52F16">
        <w:rPr>
          <w:rFonts w:eastAsia="MS Mincho"/>
        </w:rPr>
        <w:t xml:space="preserve"> Configuration, clinical edits, corrected </w:t>
      </w:r>
      <w:r w:rsidR="00787747" w:rsidRPr="00E52F16">
        <w:rPr>
          <w:rFonts w:eastAsia="MS Mincho"/>
        </w:rPr>
        <w:t>claims,</w:t>
      </w:r>
      <w:r w:rsidRPr="00E52F16">
        <w:rPr>
          <w:rFonts w:eastAsia="MS Mincho"/>
        </w:rPr>
        <w:t xml:space="preserve"> claim processing and billing </w:t>
      </w:r>
      <w:r w:rsidR="00787747" w:rsidRPr="00E52F16">
        <w:rPr>
          <w:rFonts w:eastAsia="MS Mincho"/>
        </w:rPr>
        <w:t>procedures and</w:t>
      </w:r>
      <w:r w:rsidR="00AA7C01" w:rsidRPr="00E52F16">
        <w:rPr>
          <w:rFonts w:eastAsia="MS Mincho"/>
        </w:rPr>
        <w:t xml:space="preserve"> Quality </w:t>
      </w:r>
      <w:r w:rsidRPr="00E52F16">
        <w:rPr>
          <w:rFonts w:eastAsia="MS Mincho"/>
        </w:rPr>
        <w:t>Analysis.</w:t>
      </w:r>
    </w:p>
    <w:p w:rsidR="00C5616F" w:rsidRPr="00E52F16" w:rsidRDefault="00C5616F" w:rsidP="00E52F16">
      <w:pPr>
        <w:pStyle w:val="NoSpacing"/>
        <w:numPr>
          <w:ilvl w:val="0"/>
          <w:numId w:val="3"/>
        </w:numPr>
        <w:rPr>
          <w:rFonts w:eastAsia="MS Mincho"/>
        </w:rPr>
      </w:pPr>
      <w:r w:rsidRPr="00E52F16">
        <w:rPr>
          <w:rFonts w:eastAsia="MS Mincho"/>
        </w:rPr>
        <w:t>Experience in HIPAA EDI Transactions and code sets: 835, 270/271, and 276/277.</w:t>
      </w:r>
    </w:p>
    <w:p w:rsidR="00C5616F" w:rsidRPr="00E52F16" w:rsidRDefault="00C5616F" w:rsidP="00E52F16">
      <w:pPr>
        <w:pStyle w:val="NoSpacing"/>
        <w:numPr>
          <w:ilvl w:val="0"/>
          <w:numId w:val="3"/>
        </w:numPr>
        <w:rPr>
          <w:rFonts w:eastAsia="MS Mincho"/>
        </w:rPr>
      </w:pPr>
      <w:r w:rsidRPr="00E52F16">
        <w:rPr>
          <w:rFonts w:eastAsia="MS Mincho"/>
        </w:rPr>
        <w:t>Clear understanding of FACETS Claim Processing, Billing, Membership and Enrollment, provider modules</w:t>
      </w:r>
      <w:r w:rsidR="00AA7C01" w:rsidRPr="00E52F16">
        <w:rPr>
          <w:rFonts w:eastAsia="MS Mincho"/>
        </w:rPr>
        <w:t>.</w:t>
      </w:r>
    </w:p>
    <w:p w:rsidR="00C5616F" w:rsidRPr="00E52F16" w:rsidRDefault="00C5616F" w:rsidP="00E52F16">
      <w:pPr>
        <w:pStyle w:val="NoSpacing"/>
        <w:numPr>
          <w:ilvl w:val="0"/>
          <w:numId w:val="3"/>
        </w:numPr>
        <w:rPr>
          <w:rFonts w:eastAsia="MS Mincho"/>
        </w:rPr>
      </w:pPr>
      <w:r w:rsidRPr="00E52F16">
        <w:rPr>
          <w:rFonts w:eastAsia="MS Mincho"/>
        </w:rPr>
        <w:t>Capable of writing complex SQL queries FACETS support systems were used to enable inbound/outbound HIPAA EDI transaction in support of HIPAA 834, 835, 837 270/271 transactions.</w:t>
      </w:r>
    </w:p>
    <w:p w:rsidR="00ED0009" w:rsidRPr="00E52F16" w:rsidRDefault="00ED0009" w:rsidP="00E52F16">
      <w:pPr>
        <w:pStyle w:val="NoSpacing"/>
        <w:numPr>
          <w:ilvl w:val="0"/>
          <w:numId w:val="3"/>
        </w:numPr>
        <w:rPr>
          <w:rFonts w:eastAsia="MS Mincho"/>
        </w:rPr>
      </w:pPr>
      <w:r w:rsidRPr="00E52F16">
        <w:rPr>
          <w:rFonts w:eastAsia="MS Mincho"/>
        </w:rPr>
        <w:t>Hands on experience with Member and Family Accumulators and the process those claims deductibles and coinsurance, as well as benefits will get aggregated to accumulator buckets.</w:t>
      </w:r>
    </w:p>
    <w:p w:rsidR="00AC7DD7" w:rsidRPr="00E52F16" w:rsidRDefault="00AC7DD7" w:rsidP="00E52F16">
      <w:pPr>
        <w:pStyle w:val="NoSpacing"/>
        <w:numPr>
          <w:ilvl w:val="0"/>
          <w:numId w:val="3"/>
        </w:numPr>
        <w:rPr>
          <w:rFonts w:eastAsia="MS Mincho"/>
        </w:rPr>
      </w:pPr>
      <w:r w:rsidRPr="00E52F16">
        <w:rPr>
          <w:rFonts w:eastAsia="MS Mincho"/>
        </w:rPr>
        <w:t>Experienced with end to end testing.</w:t>
      </w:r>
    </w:p>
    <w:p w:rsidR="00C5616F" w:rsidRPr="00E52F16" w:rsidRDefault="00C5616F" w:rsidP="00E52F16">
      <w:pPr>
        <w:pStyle w:val="NoSpacing"/>
        <w:numPr>
          <w:ilvl w:val="0"/>
          <w:numId w:val="3"/>
        </w:numPr>
        <w:rPr>
          <w:rFonts w:eastAsia="MS Mincho"/>
        </w:rPr>
      </w:pPr>
      <w:r w:rsidRPr="00E52F16">
        <w:rPr>
          <w:rFonts w:eastAsia="MS Mincho"/>
        </w:rPr>
        <w:t>Expertise in creating prototypes and mock-</w:t>
      </w:r>
      <w:r w:rsidR="00ED0009" w:rsidRPr="00E52F16">
        <w:rPr>
          <w:rFonts w:eastAsia="MS Mincho"/>
        </w:rPr>
        <w:t>ups for user interface designs for FACETS accumulators.</w:t>
      </w:r>
    </w:p>
    <w:p w:rsidR="00ED0009" w:rsidRPr="00E52F16" w:rsidRDefault="00ED0009" w:rsidP="00E52F16">
      <w:pPr>
        <w:pStyle w:val="NoSpacing"/>
        <w:numPr>
          <w:ilvl w:val="0"/>
          <w:numId w:val="3"/>
        </w:numPr>
        <w:rPr>
          <w:rFonts w:eastAsia="MS Mincho"/>
        </w:rPr>
      </w:pPr>
      <w:r w:rsidRPr="00E52F16">
        <w:rPr>
          <w:rFonts w:eastAsia="MS Mincho"/>
        </w:rPr>
        <w:t>Research behavioral health accumulator errors to ensure member deductibles and out of pocket accumul</w:t>
      </w:r>
      <w:r w:rsidR="00787747" w:rsidRPr="00E52F16">
        <w:rPr>
          <w:rFonts w:eastAsia="MS Mincho"/>
        </w:rPr>
        <w:t>ations are not over plan limits.</w:t>
      </w:r>
    </w:p>
    <w:p w:rsidR="00787747" w:rsidRPr="00E52F16" w:rsidRDefault="00787747" w:rsidP="00E52F16">
      <w:pPr>
        <w:pStyle w:val="NoSpacing"/>
        <w:numPr>
          <w:ilvl w:val="0"/>
          <w:numId w:val="3"/>
        </w:numPr>
        <w:rPr>
          <w:rFonts w:eastAsia="MS Mincho"/>
        </w:rPr>
      </w:pPr>
      <w:r w:rsidRPr="00E52F16">
        <w:rPr>
          <w:rFonts w:eastAsia="MS Mincho"/>
        </w:rPr>
        <w:t>Experience of FACETS in Billing Entity, Premium Rates, Product Billing Component, Billing Group, Fees and Discounts, Adjustments, Claims, Provider, Member.</w:t>
      </w:r>
    </w:p>
    <w:p w:rsidR="00787747" w:rsidRPr="00E52F16" w:rsidRDefault="00787747" w:rsidP="00E52F16">
      <w:pPr>
        <w:pStyle w:val="NoSpacing"/>
        <w:numPr>
          <w:ilvl w:val="0"/>
          <w:numId w:val="3"/>
        </w:numPr>
        <w:rPr>
          <w:rFonts w:eastAsia="MS Mincho"/>
        </w:rPr>
      </w:pPr>
      <w:r w:rsidRPr="00E52F16">
        <w:rPr>
          <w:rFonts w:eastAsia="MS Mincho"/>
        </w:rPr>
        <w:t>FACETS UI Extensions, Inbound batch interfaces and reports.</w:t>
      </w:r>
    </w:p>
    <w:p w:rsidR="001357D0" w:rsidRPr="00E52F16" w:rsidRDefault="001357D0" w:rsidP="00E52F16">
      <w:pPr>
        <w:pStyle w:val="NoSpacing"/>
        <w:numPr>
          <w:ilvl w:val="0"/>
          <w:numId w:val="3"/>
        </w:numPr>
        <w:rPr>
          <w:rFonts w:eastAsia="MS Mincho"/>
        </w:rPr>
      </w:pPr>
      <w:r w:rsidRPr="00E52F16">
        <w:rPr>
          <w:rFonts w:eastAsia="MS Mincho"/>
        </w:rPr>
        <w:t>Experience in Manual for Executing Tests Manually, Defect Logging, Defect Reporting</w:t>
      </w:r>
    </w:p>
    <w:p w:rsidR="001357D0" w:rsidRPr="00E52F16" w:rsidRDefault="001357D0" w:rsidP="00E52F16">
      <w:pPr>
        <w:pStyle w:val="NoSpacing"/>
        <w:numPr>
          <w:ilvl w:val="0"/>
          <w:numId w:val="3"/>
        </w:numPr>
        <w:rPr>
          <w:rFonts w:eastAsia="MS Mincho"/>
        </w:rPr>
      </w:pPr>
      <w:r w:rsidRPr="00E52F16">
        <w:t>Expertise in Test Case Design, Test Tool Usage, Test Execution, and Defect Management</w:t>
      </w:r>
    </w:p>
    <w:p w:rsidR="001357D0" w:rsidRPr="00E52F16" w:rsidRDefault="001357D0" w:rsidP="00E52F16">
      <w:pPr>
        <w:pStyle w:val="NoSpacing"/>
        <w:numPr>
          <w:ilvl w:val="0"/>
          <w:numId w:val="3"/>
        </w:numPr>
        <w:rPr>
          <w:rFonts w:eastAsia="MS Mincho"/>
        </w:rPr>
      </w:pPr>
      <w:r w:rsidRPr="00E52F16">
        <w:t>Experience in all phases of Software Development life cycle such as Agile, Scrum and Waterfall.</w:t>
      </w:r>
    </w:p>
    <w:p w:rsidR="006E6381" w:rsidRPr="00E52F16" w:rsidRDefault="001357D0" w:rsidP="00E52F16">
      <w:pPr>
        <w:pStyle w:val="NoSpacing"/>
        <w:numPr>
          <w:ilvl w:val="0"/>
          <w:numId w:val="3"/>
        </w:numPr>
        <w:rPr>
          <w:rFonts w:eastAsia="MS Mincho"/>
        </w:rPr>
      </w:pPr>
      <w:r w:rsidRPr="00E52F16">
        <w:t xml:space="preserve">Experience in HealthCare applications for writing SQL statements </w:t>
      </w:r>
      <w:r w:rsidRPr="00E52F16">
        <w:rPr>
          <w:rFonts w:eastAsia="Batang"/>
        </w:rPr>
        <w:t>to validate the database systems and for backend database testing</w:t>
      </w:r>
      <w:r w:rsidR="006E6381" w:rsidRPr="00E52F16">
        <w:rPr>
          <w:rFonts w:eastAsia="Batang"/>
        </w:rPr>
        <w:t>.</w:t>
      </w:r>
    </w:p>
    <w:p w:rsidR="006E6381" w:rsidRPr="00E52F16" w:rsidRDefault="006E6381" w:rsidP="00E52F16">
      <w:pPr>
        <w:pStyle w:val="NoSpacing"/>
        <w:numPr>
          <w:ilvl w:val="0"/>
          <w:numId w:val="3"/>
        </w:numPr>
        <w:rPr>
          <w:rFonts w:eastAsia="MS Mincho"/>
        </w:rPr>
      </w:pPr>
      <w:r w:rsidRPr="00E52F16">
        <w:t>Experience in writing Test Plan and Test Strategies and performing ETL testing for Data Warehousing Applications.</w:t>
      </w:r>
    </w:p>
    <w:p w:rsidR="00ED0009" w:rsidRPr="00E52F16" w:rsidRDefault="00ED0009" w:rsidP="00E52F16">
      <w:pPr>
        <w:pStyle w:val="NoSpacing"/>
        <w:numPr>
          <w:ilvl w:val="0"/>
          <w:numId w:val="3"/>
        </w:numPr>
        <w:rPr>
          <w:rFonts w:eastAsia="MS Mincho"/>
        </w:rPr>
      </w:pPr>
      <w:r w:rsidRPr="00E52F16">
        <w:rPr>
          <w:rFonts w:eastAsia="MS Mincho"/>
        </w:rPr>
        <w:t>Research a wide range of moderately complex activities and claims issues in relation to the setup and administration of accumulators in our own system, as well as Facets</w:t>
      </w:r>
    </w:p>
    <w:p w:rsidR="00C5616F" w:rsidRPr="00E52F16" w:rsidRDefault="00C5616F" w:rsidP="00E52F16">
      <w:pPr>
        <w:pStyle w:val="NoSpacing"/>
        <w:numPr>
          <w:ilvl w:val="0"/>
          <w:numId w:val="3"/>
        </w:numPr>
        <w:rPr>
          <w:rFonts w:eastAsia="MS Mincho"/>
        </w:rPr>
      </w:pPr>
      <w:r w:rsidRPr="00E52F16">
        <w:rPr>
          <w:rFonts w:eastAsia="MS Mincho"/>
        </w:rPr>
        <w:t>Specialized in creating UML Diagrams like Use Case, Activity and data flow diagrams using Rational Rose and MS-Visio and consistently translate business requirement into IT solutions.</w:t>
      </w:r>
    </w:p>
    <w:p w:rsidR="00C5616F" w:rsidRPr="00E52F16" w:rsidRDefault="00C5616F" w:rsidP="00E52F16">
      <w:pPr>
        <w:pStyle w:val="NoSpacing"/>
        <w:numPr>
          <w:ilvl w:val="0"/>
          <w:numId w:val="3"/>
        </w:numPr>
        <w:rPr>
          <w:rFonts w:eastAsia="MS Mincho"/>
        </w:rPr>
      </w:pPr>
      <w:r w:rsidRPr="00E52F16">
        <w:rPr>
          <w:rFonts w:eastAsia="MS Mincho"/>
        </w:rPr>
        <w:t xml:space="preserve">Extensive knowledge of reporting tools such as SQL and ACCESS for underlying database tables and resolve data issues. </w:t>
      </w:r>
    </w:p>
    <w:p w:rsidR="00B356AD" w:rsidRPr="00E52F16" w:rsidRDefault="00B356AD" w:rsidP="00E52F16">
      <w:pPr>
        <w:pStyle w:val="NoSpacing"/>
        <w:numPr>
          <w:ilvl w:val="0"/>
          <w:numId w:val="3"/>
        </w:numPr>
        <w:rPr>
          <w:rFonts w:eastAsia="MS Mincho"/>
        </w:rPr>
      </w:pPr>
      <w:r w:rsidRPr="00E52F16">
        <w:rPr>
          <w:rFonts w:eastAsia="MS Mincho"/>
        </w:rPr>
        <w:t xml:space="preserve">Knowledge of Facets </w:t>
      </w:r>
      <w:r w:rsidR="00ED0009" w:rsidRPr="00E52F16">
        <w:rPr>
          <w:rFonts w:eastAsia="MS Mincho"/>
        </w:rPr>
        <w:t>accumulator’s</w:t>
      </w:r>
      <w:r w:rsidRPr="00E52F16">
        <w:rPr>
          <w:rFonts w:eastAsia="MS Mincho"/>
        </w:rPr>
        <w:t xml:space="preserve"> structures and </w:t>
      </w:r>
      <w:r w:rsidR="00AB5B9E" w:rsidRPr="00E52F16">
        <w:rPr>
          <w:rFonts w:eastAsia="MS Mincho"/>
        </w:rPr>
        <w:t>configuration.</w:t>
      </w:r>
    </w:p>
    <w:p w:rsidR="001357D0" w:rsidRPr="00E52F16" w:rsidRDefault="001357D0" w:rsidP="00E52F16">
      <w:pPr>
        <w:pStyle w:val="NoSpacing"/>
        <w:numPr>
          <w:ilvl w:val="0"/>
          <w:numId w:val="3"/>
        </w:numPr>
        <w:rPr>
          <w:rFonts w:eastAsia="MS Mincho"/>
        </w:rPr>
      </w:pPr>
      <w:r w:rsidRPr="00E52F16">
        <w:rPr>
          <w:rFonts w:eastAsia="MS Mincho"/>
        </w:rPr>
        <w:t>Good team player and good team player with excellent Communication skills (Verbal and Technical), Presentation and reporting.</w:t>
      </w:r>
    </w:p>
    <w:p w:rsidR="00C5616F" w:rsidRPr="00E52F16" w:rsidRDefault="00C5616F" w:rsidP="001357D0">
      <w:pPr>
        <w:jc w:val="both"/>
        <w:rPr>
          <w:rFonts w:asciiTheme="minorHAnsi" w:eastAsia="Calibri" w:hAnsiTheme="minorHAnsi" w:cstheme="minorHAnsi"/>
          <w:sz w:val="22"/>
          <w:szCs w:val="22"/>
        </w:rPr>
      </w:pPr>
    </w:p>
    <w:p w:rsidR="006E6381" w:rsidRPr="00E52F16" w:rsidRDefault="006E6381" w:rsidP="001357D0">
      <w:pPr>
        <w:jc w:val="both"/>
        <w:rPr>
          <w:rFonts w:asciiTheme="minorHAnsi" w:eastAsia="Calibri" w:hAnsiTheme="minorHAnsi" w:cstheme="minorHAnsi"/>
          <w:sz w:val="22"/>
          <w:szCs w:val="22"/>
        </w:rPr>
      </w:pPr>
    </w:p>
    <w:p w:rsidR="00596B0B" w:rsidRPr="00E52F16" w:rsidRDefault="00596B0B" w:rsidP="00822929">
      <w:pPr>
        <w:shd w:val="clear" w:color="auto" w:fill="D9D9D9"/>
        <w:jc w:val="both"/>
        <w:rPr>
          <w:rFonts w:asciiTheme="minorHAnsi" w:eastAsia="MS Mincho" w:hAnsiTheme="minorHAnsi" w:cstheme="minorHAnsi"/>
          <w:b/>
          <w:bCs/>
          <w:sz w:val="22"/>
          <w:szCs w:val="22"/>
          <w:u w:val="single"/>
        </w:rPr>
      </w:pPr>
      <w:r w:rsidRPr="00E52F16">
        <w:rPr>
          <w:rFonts w:asciiTheme="minorHAnsi" w:eastAsia="MS Mincho" w:hAnsiTheme="minorHAnsi" w:cstheme="minorHAnsi"/>
          <w:b/>
          <w:bCs/>
          <w:sz w:val="22"/>
          <w:szCs w:val="22"/>
          <w:u w:val="single"/>
        </w:rPr>
        <w:t>Technical Skills:</w:t>
      </w:r>
    </w:p>
    <w:tbl>
      <w:tblPr>
        <w:tblpPr w:leftFromText="180" w:rightFromText="180" w:vertAnchor="text" w:horzAnchor="margin"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4"/>
        <w:gridCol w:w="6232"/>
      </w:tblGrid>
      <w:tr w:rsidR="00E07249" w:rsidRPr="00E52F16" w:rsidTr="009F753F">
        <w:trPr>
          <w:trHeight w:val="260"/>
        </w:trPr>
        <w:tc>
          <w:tcPr>
            <w:tcW w:w="3528" w:type="dxa"/>
            <w:vAlign w:val="center"/>
          </w:tcPr>
          <w:p w:rsidR="00ED0009" w:rsidRPr="00E52F16" w:rsidRDefault="00ED0009" w:rsidP="00822929">
            <w:pPr>
              <w:pStyle w:val="NormalWeb"/>
              <w:spacing w:after="0" w:line="240" w:lineRule="auto"/>
              <w:jc w:val="both"/>
              <w:rPr>
                <w:rFonts w:asciiTheme="minorHAnsi" w:hAnsiTheme="minorHAnsi" w:cstheme="minorHAnsi"/>
              </w:rPr>
            </w:pPr>
            <w:r w:rsidRPr="00E52F16">
              <w:rPr>
                <w:rFonts w:asciiTheme="minorHAnsi" w:hAnsiTheme="minorHAnsi" w:cstheme="minorHAnsi"/>
              </w:rPr>
              <w:t>Microsoft Technologies:</w:t>
            </w:r>
            <w:r w:rsidRPr="00E52F16">
              <w:rPr>
                <w:rFonts w:asciiTheme="minorHAnsi" w:hAnsiTheme="minorHAnsi" w:cstheme="minorHAnsi"/>
              </w:rPr>
              <w:tab/>
            </w:r>
          </w:p>
        </w:tc>
        <w:tc>
          <w:tcPr>
            <w:tcW w:w="6948" w:type="dxa"/>
            <w:vAlign w:val="center"/>
          </w:tcPr>
          <w:p w:rsidR="00ED0009" w:rsidRPr="00E52F16" w:rsidRDefault="00ED0009" w:rsidP="00822929">
            <w:pPr>
              <w:pStyle w:val="Normal95pt"/>
              <w:tabs>
                <w:tab w:val="left" w:pos="10710"/>
              </w:tabs>
              <w:ind w:left="0" w:right="0" w:firstLine="0"/>
              <w:jc w:val="both"/>
              <w:rPr>
                <w:rFonts w:asciiTheme="minorHAnsi" w:hAnsiTheme="minorHAnsi" w:cstheme="minorHAnsi"/>
                <w:b w:val="0"/>
                <w:sz w:val="22"/>
                <w:szCs w:val="22"/>
              </w:rPr>
            </w:pPr>
            <w:r w:rsidRPr="00E52F16">
              <w:rPr>
                <w:rFonts w:asciiTheme="minorHAnsi" w:hAnsiTheme="minorHAnsi" w:cstheme="minorHAnsi"/>
                <w:b w:val="0"/>
                <w:sz w:val="22"/>
                <w:szCs w:val="22"/>
              </w:rPr>
              <w:t>MS Project, Visio, Excel, Word, Outlook, PowerPoint</w:t>
            </w:r>
          </w:p>
        </w:tc>
      </w:tr>
      <w:tr w:rsidR="00E07249" w:rsidRPr="00E52F16" w:rsidTr="009F753F">
        <w:trPr>
          <w:trHeight w:val="242"/>
        </w:trPr>
        <w:tc>
          <w:tcPr>
            <w:tcW w:w="3528" w:type="dxa"/>
            <w:vAlign w:val="center"/>
          </w:tcPr>
          <w:p w:rsidR="00ED0009" w:rsidRPr="00E52F16" w:rsidRDefault="00ED0009" w:rsidP="00822929">
            <w:pPr>
              <w:pStyle w:val="NormalWeb"/>
              <w:spacing w:after="0" w:line="240" w:lineRule="auto"/>
              <w:jc w:val="both"/>
              <w:rPr>
                <w:rFonts w:asciiTheme="minorHAnsi" w:hAnsiTheme="minorHAnsi" w:cstheme="minorHAnsi"/>
              </w:rPr>
            </w:pPr>
            <w:r w:rsidRPr="00E52F16">
              <w:rPr>
                <w:rFonts w:asciiTheme="minorHAnsi" w:hAnsiTheme="minorHAnsi" w:cstheme="minorHAnsi"/>
              </w:rPr>
              <w:t>Requirements Management Tools</w:t>
            </w:r>
          </w:p>
        </w:tc>
        <w:tc>
          <w:tcPr>
            <w:tcW w:w="6948" w:type="dxa"/>
            <w:vAlign w:val="center"/>
          </w:tcPr>
          <w:p w:rsidR="00ED0009" w:rsidRPr="00E52F16" w:rsidRDefault="00ED0009" w:rsidP="00822929">
            <w:pPr>
              <w:pStyle w:val="Normal95pt"/>
              <w:tabs>
                <w:tab w:val="left" w:pos="10710"/>
              </w:tabs>
              <w:ind w:left="0" w:right="0" w:firstLine="0"/>
              <w:jc w:val="both"/>
              <w:rPr>
                <w:rFonts w:asciiTheme="minorHAnsi" w:hAnsiTheme="minorHAnsi" w:cstheme="minorHAnsi"/>
                <w:b w:val="0"/>
                <w:sz w:val="22"/>
                <w:szCs w:val="22"/>
              </w:rPr>
            </w:pPr>
            <w:r w:rsidRPr="00E52F16">
              <w:rPr>
                <w:rFonts w:asciiTheme="minorHAnsi" w:hAnsiTheme="minorHAnsi" w:cstheme="minorHAnsi"/>
                <w:b w:val="0"/>
                <w:sz w:val="22"/>
                <w:szCs w:val="22"/>
              </w:rPr>
              <w:t xml:space="preserve">Rational Requisite Pro, Rational Rose, MS Visio </w:t>
            </w:r>
          </w:p>
        </w:tc>
      </w:tr>
      <w:tr w:rsidR="00E07249" w:rsidRPr="00E52F16" w:rsidTr="009F753F">
        <w:trPr>
          <w:trHeight w:val="233"/>
        </w:trPr>
        <w:tc>
          <w:tcPr>
            <w:tcW w:w="3528" w:type="dxa"/>
            <w:vAlign w:val="center"/>
          </w:tcPr>
          <w:p w:rsidR="00ED0009" w:rsidRPr="00E52F16" w:rsidRDefault="00ED0009" w:rsidP="00822929">
            <w:pPr>
              <w:pStyle w:val="Normal95pt"/>
              <w:tabs>
                <w:tab w:val="left" w:pos="10710"/>
              </w:tabs>
              <w:ind w:left="0" w:right="0" w:firstLine="0"/>
              <w:jc w:val="both"/>
              <w:rPr>
                <w:rFonts w:asciiTheme="minorHAnsi" w:hAnsiTheme="minorHAnsi" w:cstheme="minorHAnsi"/>
                <w:b w:val="0"/>
                <w:sz w:val="22"/>
                <w:szCs w:val="22"/>
              </w:rPr>
            </w:pPr>
            <w:r w:rsidRPr="00E52F16">
              <w:rPr>
                <w:rFonts w:asciiTheme="minorHAnsi" w:hAnsiTheme="minorHAnsi" w:cstheme="minorHAnsi"/>
                <w:b w:val="0"/>
                <w:sz w:val="22"/>
                <w:szCs w:val="22"/>
              </w:rPr>
              <w:t>Operating System</w:t>
            </w:r>
          </w:p>
        </w:tc>
        <w:tc>
          <w:tcPr>
            <w:tcW w:w="6948" w:type="dxa"/>
            <w:vAlign w:val="center"/>
          </w:tcPr>
          <w:p w:rsidR="00ED0009" w:rsidRPr="00E52F16" w:rsidRDefault="006E6381" w:rsidP="00822929">
            <w:pPr>
              <w:pStyle w:val="Normal95pt"/>
              <w:tabs>
                <w:tab w:val="left" w:pos="10710"/>
              </w:tabs>
              <w:ind w:left="0" w:right="0" w:firstLine="0"/>
              <w:jc w:val="both"/>
              <w:rPr>
                <w:rFonts w:asciiTheme="minorHAnsi" w:hAnsiTheme="minorHAnsi" w:cstheme="minorHAnsi"/>
                <w:b w:val="0"/>
                <w:sz w:val="22"/>
                <w:szCs w:val="22"/>
              </w:rPr>
            </w:pPr>
            <w:r w:rsidRPr="00E52F16">
              <w:rPr>
                <w:rFonts w:asciiTheme="minorHAnsi" w:hAnsiTheme="minorHAnsi" w:cstheme="minorHAnsi"/>
                <w:b w:val="0"/>
                <w:sz w:val="22"/>
                <w:szCs w:val="22"/>
              </w:rPr>
              <w:t>Windows 2000/7/08/10</w:t>
            </w:r>
            <w:r w:rsidR="00ED0009" w:rsidRPr="00E52F16">
              <w:rPr>
                <w:rFonts w:asciiTheme="minorHAnsi" w:hAnsiTheme="minorHAnsi" w:cstheme="minorHAnsi"/>
                <w:b w:val="0"/>
                <w:sz w:val="22"/>
                <w:szCs w:val="22"/>
              </w:rPr>
              <w:t>, DOS, Unix</w:t>
            </w:r>
            <w:r w:rsidRPr="00E52F16">
              <w:rPr>
                <w:rFonts w:asciiTheme="minorHAnsi" w:hAnsiTheme="minorHAnsi" w:cstheme="minorHAnsi"/>
                <w:b w:val="0"/>
                <w:sz w:val="22"/>
                <w:szCs w:val="22"/>
              </w:rPr>
              <w:t>, Mac OS</w:t>
            </w:r>
          </w:p>
        </w:tc>
      </w:tr>
      <w:tr w:rsidR="00E07249" w:rsidRPr="00E52F16" w:rsidTr="009F753F">
        <w:trPr>
          <w:trHeight w:val="167"/>
        </w:trPr>
        <w:tc>
          <w:tcPr>
            <w:tcW w:w="3528" w:type="dxa"/>
            <w:vAlign w:val="center"/>
          </w:tcPr>
          <w:p w:rsidR="00ED0009" w:rsidRPr="00E52F16" w:rsidRDefault="00ED0009" w:rsidP="00822929">
            <w:pPr>
              <w:pStyle w:val="NormalWeb"/>
              <w:spacing w:after="0" w:line="240" w:lineRule="auto"/>
              <w:jc w:val="both"/>
              <w:rPr>
                <w:rFonts w:asciiTheme="minorHAnsi" w:hAnsiTheme="minorHAnsi" w:cstheme="minorHAnsi"/>
              </w:rPr>
            </w:pPr>
            <w:r w:rsidRPr="00E52F16">
              <w:rPr>
                <w:rFonts w:asciiTheme="minorHAnsi" w:hAnsiTheme="minorHAnsi" w:cstheme="minorHAnsi"/>
              </w:rPr>
              <w:t>Defect Tracking Tools</w:t>
            </w:r>
          </w:p>
        </w:tc>
        <w:tc>
          <w:tcPr>
            <w:tcW w:w="6948" w:type="dxa"/>
            <w:vAlign w:val="center"/>
          </w:tcPr>
          <w:p w:rsidR="00ED0009" w:rsidRPr="00E52F16" w:rsidRDefault="00ED0009" w:rsidP="00822929">
            <w:pPr>
              <w:pStyle w:val="Normal95pt"/>
              <w:tabs>
                <w:tab w:val="left" w:pos="10710"/>
              </w:tabs>
              <w:ind w:left="0" w:right="0" w:firstLine="0"/>
              <w:jc w:val="both"/>
              <w:rPr>
                <w:rFonts w:asciiTheme="minorHAnsi" w:hAnsiTheme="minorHAnsi" w:cstheme="minorHAnsi"/>
                <w:b w:val="0"/>
                <w:sz w:val="22"/>
                <w:szCs w:val="22"/>
              </w:rPr>
            </w:pPr>
            <w:r w:rsidRPr="00E52F16">
              <w:rPr>
                <w:rFonts w:asciiTheme="minorHAnsi" w:hAnsiTheme="minorHAnsi" w:cstheme="minorHAnsi"/>
                <w:b w:val="0"/>
                <w:sz w:val="22"/>
                <w:szCs w:val="22"/>
              </w:rPr>
              <w:t>Quality Center, Rational Clear</w:t>
            </w:r>
            <w:r w:rsidR="006E6381" w:rsidRPr="00E52F16">
              <w:rPr>
                <w:rFonts w:asciiTheme="minorHAnsi" w:hAnsiTheme="minorHAnsi" w:cstheme="minorHAnsi"/>
                <w:b w:val="0"/>
                <w:sz w:val="22"/>
                <w:szCs w:val="22"/>
              </w:rPr>
              <w:t xml:space="preserve"> </w:t>
            </w:r>
            <w:r w:rsidRPr="00E52F16">
              <w:rPr>
                <w:rFonts w:asciiTheme="minorHAnsi" w:hAnsiTheme="minorHAnsi" w:cstheme="minorHAnsi"/>
                <w:b w:val="0"/>
                <w:sz w:val="22"/>
                <w:szCs w:val="22"/>
              </w:rPr>
              <w:t>Quest</w:t>
            </w:r>
            <w:r w:rsidR="006E6381" w:rsidRPr="00E52F16">
              <w:rPr>
                <w:rFonts w:asciiTheme="minorHAnsi" w:hAnsiTheme="minorHAnsi" w:cstheme="minorHAnsi"/>
                <w:b w:val="0"/>
                <w:sz w:val="22"/>
                <w:szCs w:val="22"/>
              </w:rPr>
              <w:t>, Jira</w:t>
            </w:r>
          </w:p>
        </w:tc>
      </w:tr>
      <w:tr w:rsidR="00E07249" w:rsidRPr="00E52F16" w:rsidTr="009F753F">
        <w:trPr>
          <w:trHeight w:val="215"/>
        </w:trPr>
        <w:tc>
          <w:tcPr>
            <w:tcW w:w="3528" w:type="dxa"/>
            <w:vAlign w:val="center"/>
          </w:tcPr>
          <w:p w:rsidR="00ED0009" w:rsidRPr="00E52F16" w:rsidRDefault="00ED0009" w:rsidP="00822929">
            <w:pPr>
              <w:pStyle w:val="NormalWeb"/>
              <w:spacing w:after="0" w:line="240" w:lineRule="auto"/>
              <w:jc w:val="both"/>
              <w:rPr>
                <w:rFonts w:asciiTheme="minorHAnsi" w:hAnsiTheme="minorHAnsi" w:cstheme="minorHAnsi"/>
              </w:rPr>
            </w:pPr>
            <w:r w:rsidRPr="00E52F16">
              <w:rPr>
                <w:rFonts w:asciiTheme="minorHAnsi" w:hAnsiTheme="minorHAnsi" w:cstheme="minorHAnsi"/>
              </w:rPr>
              <w:t>Languages/Standards</w:t>
            </w:r>
          </w:p>
        </w:tc>
        <w:tc>
          <w:tcPr>
            <w:tcW w:w="6948" w:type="dxa"/>
            <w:vAlign w:val="center"/>
          </w:tcPr>
          <w:p w:rsidR="00ED0009" w:rsidRPr="00E52F16" w:rsidRDefault="00ED0009" w:rsidP="00822929">
            <w:pPr>
              <w:jc w:val="both"/>
              <w:rPr>
                <w:rFonts w:asciiTheme="minorHAnsi" w:hAnsiTheme="minorHAnsi" w:cstheme="minorHAnsi"/>
                <w:sz w:val="22"/>
                <w:szCs w:val="22"/>
              </w:rPr>
            </w:pPr>
            <w:r w:rsidRPr="00E52F16">
              <w:rPr>
                <w:rFonts w:asciiTheme="minorHAnsi" w:hAnsiTheme="minorHAnsi" w:cstheme="minorHAnsi"/>
                <w:sz w:val="22"/>
                <w:szCs w:val="22"/>
              </w:rPr>
              <w:t>SQL, XML, HTTP, HIPPA 4010/5010, ICD9/10, ANSIX12</w:t>
            </w:r>
          </w:p>
        </w:tc>
      </w:tr>
      <w:tr w:rsidR="00E07249" w:rsidRPr="00E52F16" w:rsidTr="0091318A">
        <w:trPr>
          <w:trHeight w:val="345"/>
        </w:trPr>
        <w:tc>
          <w:tcPr>
            <w:tcW w:w="3528" w:type="dxa"/>
            <w:vAlign w:val="center"/>
          </w:tcPr>
          <w:p w:rsidR="00ED0009" w:rsidRPr="00E52F16" w:rsidRDefault="00ED0009" w:rsidP="00822929">
            <w:pPr>
              <w:pStyle w:val="NormalWeb"/>
              <w:spacing w:after="0" w:line="240" w:lineRule="auto"/>
              <w:jc w:val="both"/>
              <w:rPr>
                <w:rFonts w:asciiTheme="minorHAnsi" w:hAnsiTheme="minorHAnsi" w:cstheme="minorHAnsi"/>
              </w:rPr>
            </w:pPr>
            <w:r w:rsidRPr="00E52F16">
              <w:rPr>
                <w:rFonts w:asciiTheme="minorHAnsi" w:hAnsiTheme="minorHAnsi" w:cstheme="minorHAnsi"/>
              </w:rPr>
              <w:t>Methodologies</w:t>
            </w:r>
          </w:p>
        </w:tc>
        <w:tc>
          <w:tcPr>
            <w:tcW w:w="6948" w:type="dxa"/>
            <w:vAlign w:val="center"/>
          </w:tcPr>
          <w:p w:rsidR="00ED0009" w:rsidRPr="00E52F16" w:rsidRDefault="00ED0009" w:rsidP="00822929">
            <w:pPr>
              <w:pStyle w:val="Normal95pt"/>
              <w:tabs>
                <w:tab w:val="left" w:pos="10710"/>
              </w:tabs>
              <w:ind w:left="0" w:right="0" w:firstLine="0"/>
              <w:jc w:val="both"/>
              <w:rPr>
                <w:rFonts w:asciiTheme="minorHAnsi" w:hAnsiTheme="minorHAnsi" w:cstheme="minorHAnsi"/>
                <w:b w:val="0"/>
                <w:sz w:val="22"/>
                <w:szCs w:val="22"/>
              </w:rPr>
            </w:pPr>
            <w:r w:rsidRPr="00E52F16">
              <w:rPr>
                <w:rFonts w:asciiTheme="minorHAnsi" w:hAnsiTheme="minorHAnsi" w:cstheme="minorHAnsi"/>
                <w:b w:val="0"/>
                <w:sz w:val="22"/>
                <w:szCs w:val="22"/>
              </w:rPr>
              <w:t xml:space="preserve"> Agile, Waterfall</w:t>
            </w:r>
          </w:p>
        </w:tc>
      </w:tr>
      <w:tr w:rsidR="00E07249" w:rsidRPr="00E52F16" w:rsidTr="0091318A">
        <w:trPr>
          <w:trHeight w:val="426"/>
        </w:trPr>
        <w:tc>
          <w:tcPr>
            <w:tcW w:w="3528" w:type="dxa"/>
            <w:vAlign w:val="center"/>
          </w:tcPr>
          <w:p w:rsidR="00ED0009" w:rsidRPr="00E52F16" w:rsidRDefault="00ED0009" w:rsidP="00822929">
            <w:pPr>
              <w:pStyle w:val="NormalWeb"/>
              <w:spacing w:after="0" w:line="240" w:lineRule="auto"/>
              <w:jc w:val="both"/>
              <w:rPr>
                <w:rFonts w:asciiTheme="minorHAnsi" w:hAnsiTheme="minorHAnsi" w:cstheme="minorHAnsi"/>
              </w:rPr>
            </w:pPr>
            <w:r w:rsidRPr="00E52F16">
              <w:rPr>
                <w:rFonts w:asciiTheme="minorHAnsi" w:hAnsiTheme="minorHAnsi" w:cstheme="minorHAnsi"/>
              </w:rPr>
              <w:t>Healthcare Technology</w:t>
            </w:r>
          </w:p>
        </w:tc>
        <w:tc>
          <w:tcPr>
            <w:tcW w:w="6948" w:type="dxa"/>
            <w:vAlign w:val="center"/>
          </w:tcPr>
          <w:p w:rsidR="00ED0009" w:rsidRPr="00E52F16" w:rsidRDefault="0091318A" w:rsidP="0091318A">
            <w:pPr>
              <w:pStyle w:val="Normal95pt"/>
              <w:tabs>
                <w:tab w:val="left" w:pos="10710"/>
              </w:tabs>
              <w:ind w:left="0" w:right="0"/>
              <w:jc w:val="both"/>
              <w:rPr>
                <w:rFonts w:asciiTheme="minorHAnsi" w:hAnsiTheme="minorHAnsi" w:cstheme="minorHAnsi"/>
                <w:b w:val="0"/>
                <w:sz w:val="22"/>
                <w:szCs w:val="22"/>
              </w:rPr>
            </w:pPr>
            <w:r w:rsidRPr="00E52F16">
              <w:rPr>
                <w:rFonts w:asciiTheme="minorHAnsi" w:hAnsiTheme="minorHAnsi" w:cstheme="minorHAnsi"/>
                <w:b w:val="0"/>
                <w:sz w:val="22"/>
                <w:szCs w:val="22"/>
              </w:rPr>
              <w:t xml:space="preserve">Memb </w:t>
            </w:r>
            <w:r w:rsidR="006C1773" w:rsidRPr="00E52F16">
              <w:rPr>
                <w:rFonts w:asciiTheme="minorHAnsi" w:hAnsiTheme="minorHAnsi" w:cstheme="minorHAnsi"/>
                <w:b w:val="0"/>
                <w:sz w:val="22"/>
                <w:szCs w:val="22"/>
              </w:rPr>
              <w:t>Membe</w:t>
            </w:r>
            <w:r w:rsidR="00ED0009" w:rsidRPr="00E52F16">
              <w:rPr>
                <w:rFonts w:asciiTheme="minorHAnsi" w:hAnsiTheme="minorHAnsi" w:cstheme="minorHAnsi"/>
                <w:b w:val="0"/>
                <w:sz w:val="22"/>
                <w:szCs w:val="22"/>
              </w:rPr>
              <w:t xml:space="preserve">rship &amp; Billing Group Enrollment, Benefits Auditing, </w:t>
            </w:r>
            <w:r w:rsidR="009F753F" w:rsidRPr="00E52F16">
              <w:rPr>
                <w:rFonts w:asciiTheme="minorHAnsi" w:hAnsiTheme="minorHAnsi" w:cstheme="minorHAnsi"/>
                <w:b w:val="0"/>
                <w:sz w:val="22"/>
                <w:szCs w:val="22"/>
              </w:rPr>
              <w:t xml:space="preserve">Facets, </w:t>
            </w:r>
            <w:r w:rsidR="00ED0009" w:rsidRPr="00E52F16">
              <w:rPr>
                <w:rFonts w:asciiTheme="minorHAnsi" w:hAnsiTheme="minorHAnsi" w:cstheme="minorHAnsi"/>
                <w:b w:val="0"/>
                <w:sz w:val="22"/>
                <w:szCs w:val="22"/>
              </w:rPr>
              <w:t>Configuration, EDI – 834/835/837/270</w:t>
            </w:r>
          </w:p>
        </w:tc>
      </w:tr>
    </w:tbl>
    <w:p w:rsidR="00381681" w:rsidRDefault="00381681" w:rsidP="00822929">
      <w:pPr>
        <w:jc w:val="both"/>
        <w:rPr>
          <w:rFonts w:asciiTheme="minorHAnsi" w:eastAsia="MS Mincho" w:hAnsiTheme="minorHAnsi" w:cstheme="minorHAnsi"/>
          <w:b/>
          <w:bCs/>
          <w:sz w:val="22"/>
          <w:szCs w:val="22"/>
          <w:u w:val="single"/>
        </w:rPr>
      </w:pPr>
    </w:p>
    <w:p w:rsidR="00E52F16" w:rsidRDefault="00E52F16" w:rsidP="00822929">
      <w:pPr>
        <w:jc w:val="both"/>
        <w:rPr>
          <w:rFonts w:asciiTheme="minorHAnsi" w:eastAsia="MS Mincho" w:hAnsiTheme="minorHAnsi" w:cstheme="minorHAnsi"/>
          <w:b/>
          <w:bCs/>
          <w:sz w:val="22"/>
          <w:szCs w:val="22"/>
          <w:u w:val="single"/>
        </w:rPr>
      </w:pPr>
    </w:p>
    <w:p w:rsidR="00E52F16" w:rsidRDefault="00E52F16" w:rsidP="00822929">
      <w:pPr>
        <w:jc w:val="both"/>
        <w:rPr>
          <w:rFonts w:asciiTheme="minorHAnsi" w:eastAsia="MS Mincho" w:hAnsiTheme="minorHAnsi" w:cstheme="minorHAnsi"/>
          <w:b/>
          <w:bCs/>
          <w:sz w:val="22"/>
          <w:szCs w:val="22"/>
          <w:u w:val="single"/>
        </w:rPr>
      </w:pPr>
    </w:p>
    <w:p w:rsidR="00E52F16" w:rsidRDefault="00E52F16" w:rsidP="00822929">
      <w:pPr>
        <w:jc w:val="both"/>
        <w:rPr>
          <w:rFonts w:asciiTheme="minorHAnsi" w:eastAsia="MS Mincho" w:hAnsiTheme="minorHAnsi" w:cstheme="minorHAnsi"/>
          <w:b/>
          <w:bCs/>
          <w:sz w:val="22"/>
          <w:szCs w:val="22"/>
          <w:u w:val="single"/>
        </w:rPr>
      </w:pPr>
    </w:p>
    <w:p w:rsidR="00E52F16" w:rsidRDefault="00E52F16" w:rsidP="00822929">
      <w:pPr>
        <w:jc w:val="both"/>
        <w:rPr>
          <w:rFonts w:asciiTheme="minorHAnsi" w:eastAsia="MS Mincho" w:hAnsiTheme="minorHAnsi" w:cstheme="minorHAnsi"/>
          <w:b/>
          <w:bCs/>
          <w:sz w:val="22"/>
          <w:szCs w:val="22"/>
          <w:u w:val="single"/>
        </w:rPr>
      </w:pPr>
    </w:p>
    <w:p w:rsidR="00E52F16" w:rsidRDefault="00E52F16" w:rsidP="00822929">
      <w:pPr>
        <w:jc w:val="both"/>
        <w:rPr>
          <w:rFonts w:asciiTheme="minorHAnsi" w:eastAsia="MS Mincho" w:hAnsiTheme="minorHAnsi" w:cstheme="minorHAnsi"/>
          <w:b/>
          <w:bCs/>
          <w:sz w:val="22"/>
          <w:szCs w:val="22"/>
          <w:u w:val="single"/>
        </w:rPr>
      </w:pPr>
    </w:p>
    <w:p w:rsidR="00E52F16" w:rsidRPr="00E52F16" w:rsidRDefault="00E52F16" w:rsidP="00822929">
      <w:pPr>
        <w:jc w:val="both"/>
        <w:rPr>
          <w:rFonts w:asciiTheme="minorHAnsi" w:eastAsia="MS Mincho" w:hAnsiTheme="minorHAnsi" w:cstheme="minorHAnsi"/>
          <w:b/>
          <w:bCs/>
          <w:sz w:val="22"/>
          <w:szCs w:val="22"/>
          <w:u w:val="single"/>
        </w:rPr>
      </w:pPr>
    </w:p>
    <w:p w:rsidR="00381681" w:rsidRPr="00E52F16" w:rsidRDefault="00381681" w:rsidP="00822929">
      <w:pPr>
        <w:jc w:val="both"/>
        <w:rPr>
          <w:rFonts w:asciiTheme="minorHAnsi" w:eastAsia="MS Mincho" w:hAnsiTheme="minorHAnsi" w:cstheme="minorHAnsi"/>
          <w:b/>
          <w:bCs/>
          <w:sz w:val="22"/>
          <w:szCs w:val="22"/>
          <w:u w:val="single"/>
        </w:rPr>
      </w:pPr>
    </w:p>
    <w:p w:rsidR="00596B0B" w:rsidRPr="00E52F16" w:rsidRDefault="00596B0B" w:rsidP="00822929">
      <w:pPr>
        <w:shd w:val="clear" w:color="auto" w:fill="D9D9D9"/>
        <w:jc w:val="both"/>
        <w:rPr>
          <w:rFonts w:asciiTheme="minorHAnsi" w:eastAsia="MS Mincho" w:hAnsiTheme="minorHAnsi" w:cstheme="minorHAnsi"/>
          <w:b/>
          <w:bCs/>
          <w:sz w:val="22"/>
          <w:szCs w:val="22"/>
          <w:u w:val="single"/>
        </w:rPr>
      </w:pPr>
      <w:r w:rsidRPr="00E52F16">
        <w:rPr>
          <w:rFonts w:asciiTheme="minorHAnsi" w:eastAsia="MS Mincho" w:hAnsiTheme="minorHAnsi" w:cstheme="minorHAnsi"/>
          <w:b/>
          <w:bCs/>
          <w:sz w:val="22"/>
          <w:szCs w:val="22"/>
          <w:u w:val="single"/>
        </w:rPr>
        <w:t>Professional Experience:</w:t>
      </w:r>
    </w:p>
    <w:p w:rsidR="00E52F16" w:rsidRDefault="00E52F16" w:rsidP="00822929">
      <w:pPr>
        <w:jc w:val="both"/>
        <w:rPr>
          <w:rFonts w:asciiTheme="minorHAnsi" w:eastAsia="MS Mincho" w:hAnsiTheme="minorHAnsi" w:cstheme="minorHAnsi"/>
          <w:b/>
          <w:bCs/>
          <w:sz w:val="22"/>
          <w:szCs w:val="22"/>
        </w:rPr>
      </w:pPr>
    </w:p>
    <w:p w:rsidR="003D60D3" w:rsidRPr="00E52F16" w:rsidRDefault="000A1489" w:rsidP="00822929">
      <w:pPr>
        <w:jc w:val="both"/>
        <w:rPr>
          <w:rFonts w:asciiTheme="minorHAnsi" w:eastAsia="MS Mincho" w:hAnsiTheme="minorHAnsi" w:cstheme="minorHAnsi"/>
          <w:b/>
          <w:bCs/>
          <w:sz w:val="22"/>
          <w:szCs w:val="22"/>
        </w:rPr>
      </w:pPr>
      <w:r w:rsidRPr="00E52F16">
        <w:rPr>
          <w:rFonts w:asciiTheme="minorHAnsi" w:eastAsia="MS Mincho" w:hAnsiTheme="minorHAnsi" w:cstheme="minorHAnsi"/>
          <w:b/>
          <w:bCs/>
          <w:sz w:val="22"/>
          <w:szCs w:val="22"/>
        </w:rPr>
        <w:t xml:space="preserve">Client: </w:t>
      </w:r>
      <w:r w:rsidR="003818F3" w:rsidRPr="00E52F16">
        <w:rPr>
          <w:rFonts w:asciiTheme="minorHAnsi" w:hAnsiTheme="minorHAnsi" w:cstheme="minorHAnsi"/>
          <w:b/>
          <w:bCs/>
          <w:sz w:val="22"/>
          <w:szCs w:val="22"/>
        </w:rPr>
        <w:t>Independence Blue Cross, Philadelphia, PA</w:t>
      </w:r>
      <w:r w:rsidR="003D60D3" w:rsidRPr="00E52F16">
        <w:rPr>
          <w:rFonts w:asciiTheme="minorHAnsi" w:eastAsia="MS Mincho" w:hAnsiTheme="minorHAnsi" w:cstheme="minorHAnsi"/>
          <w:b/>
          <w:bCs/>
          <w:sz w:val="22"/>
          <w:szCs w:val="22"/>
        </w:rPr>
        <w:tab/>
      </w:r>
      <w:r w:rsidR="00E52F16">
        <w:rPr>
          <w:rFonts w:asciiTheme="minorHAnsi" w:eastAsia="MS Mincho" w:hAnsiTheme="minorHAnsi" w:cstheme="minorHAnsi"/>
          <w:b/>
          <w:bCs/>
          <w:sz w:val="22"/>
          <w:szCs w:val="22"/>
        </w:rPr>
        <w:t xml:space="preserve">                                                                            March </w:t>
      </w:r>
      <w:r w:rsidR="00E52F16" w:rsidRPr="00E52F16">
        <w:rPr>
          <w:rFonts w:asciiTheme="minorHAnsi" w:eastAsia="MS Mincho" w:hAnsiTheme="minorHAnsi" w:cstheme="minorHAnsi"/>
          <w:b/>
          <w:bCs/>
          <w:sz w:val="22"/>
          <w:szCs w:val="22"/>
        </w:rPr>
        <w:t>2016 - Present</w:t>
      </w:r>
    </w:p>
    <w:p w:rsidR="003D60D3" w:rsidRPr="00E52F16" w:rsidRDefault="006C1773" w:rsidP="00822929">
      <w:pPr>
        <w:pStyle w:val="Heading3"/>
        <w:ind w:left="0"/>
        <w:jc w:val="both"/>
        <w:rPr>
          <w:rFonts w:asciiTheme="minorHAnsi" w:hAnsiTheme="minorHAnsi" w:cstheme="minorHAnsi"/>
          <w:bCs w:val="0"/>
          <w:szCs w:val="22"/>
        </w:rPr>
      </w:pPr>
      <w:r w:rsidRPr="00E52F16">
        <w:rPr>
          <w:rFonts w:asciiTheme="minorHAnsi" w:hAnsiTheme="minorHAnsi" w:cstheme="minorHAnsi"/>
          <w:bCs w:val="0"/>
          <w:szCs w:val="22"/>
        </w:rPr>
        <w:tab/>
      </w:r>
      <w:r w:rsidR="000A1489" w:rsidRPr="00E52F16">
        <w:rPr>
          <w:rFonts w:asciiTheme="minorHAnsi" w:hAnsiTheme="minorHAnsi" w:cstheme="minorHAnsi"/>
          <w:bCs w:val="0"/>
          <w:szCs w:val="22"/>
        </w:rPr>
        <w:t>Position:</w:t>
      </w:r>
      <w:r w:rsidR="00B356AD" w:rsidRPr="00E52F16">
        <w:rPr>
          <w:rFonts w:asciiTheme="minorHAnsi" w:hAnsiTheme="minorHAnsi" w:cstheme="minorHAnsi"/>
          <w:bCs w:val="0"/>
          <w:szCs w:val="22"/>
        </w:rPr>
        <w:t xml:space="preserve"> </w:t>
      </w:r>
      <w:r w:rsidR="00D70F54" w:rsidRPr="00E52F16">
        <w:rPr>
          <w:rFonts w:asciiTheme="minorHAnsi" w:hAnsiTheme="minorHAnsi" w:cstheme="minorHAnsi"/>
          <w:bCs w:val="0"/>
          <w:szCs w:val="22"/>
        </w:rPr>
        <w:t>QA</w:t>
      </w:r>
      <w:r w:rsidR="00925478" w:rsidRPr="00E52F16">
        <w:rPr>
          <w:rFonts w:asciiTheme="minorHAnsi" w:hAnsiTheme="minorHAnsi" w:cstheme="minorHAnsi"/>
          <w:bCs w:val="0"/>
          <w:szCs w:val="22"/>
        </w:rPr>
        <w:t xml:space="preserve"> </w:t>
      </w:r>
      <w:r w:rsidR="00AB5B9E" w:rsidRPr="00E52F16">
        <w:rPr>
          <w:rFonts w:asciiTheme="minorHAnsi" w:hAnsiTheme="minorHAnsi" w:cstheme="minorHAnsi"/>
          <w:bCs w:val="0"/>
          <w:szCs w:val="22"/>
        </w:rPr>
        <w:t>Analyst</w:t>
      </w:r>
      <w:r w:rsidRPr="00E52F16">
        <w:rPr>
          <w:rFonts w:asciiTheme="minorHAnsi" w:hAnsiTheme="minorHAnsi" w:cstheme="minorHAnsi"/>
          <w:bCs w:val="0"/>
          <w:szCs w:val="22"/>
        </w:rPr>
        <w:tab/>
      </w:r>
      <w:r w:rsidRPr="00E52F16">
        <w:rPr>
          <w:rFonts w:asciiTheme="minorHAnsi" w:hAnsiTheme="minorHAnsi" w:cstheme="minorHAnsi"/>
          <w:bCs w:val="0"/>
          <w:szCs w:val="22"/>
        </w:rPr>
        <w:tab/>
      </w:r>
      <w:r w:rsidRPr="00E52F16">
        <w:rPr>
          <w:rFonts w:asciiTheme="minorHAnsi" w:hAnsiTheme="minorHAnsi" w:cstheme="minorHAnsi"/>
          <w:bCs w:val="0"/>
          <w:szCs w:val="22"/>
        </w:rPr>
        <w:tab/>
      </w:r>
      <w:r w:rsidRPr="00E52F16">
        <w:rPr>
          <w:rFonts w:asciiTheme="minorHAnsi" w:hAnsiTheme="minorHAnsi" w:cstheme="minorHAnsi"/>
          <w:bCs w:val="0"/>
          <w:szCs w:val="22"/>
        </w:rPr>
        <w:tab/>
      </w:r>
      <w:r w:rsidRPr="00E52F16">
        <w:rPr>
          <w:rFonts w:asciiTheme="minorHAnsi" w:hAnsiTheme="minorHAnsi" w:cstheme="minorHAnsi"/>
          <w:bCs w:val="0"/>
          <w:szCs w:val="22"/>
        </w:rPr>
        <w:tab/>
      </w:r>
      <w:r w:rsidRPr="00E52F16">
        <w:rPr>
          <w:rFonts w:asciiTheme="minorHAnsi" w:hAnsiTheme="minorHAnsi" w:cstheme="minorHAnsi"/>
          <w:bCs w:val="0"/>
          <w:szCs w:val="22"/>
        </w:rPr>
        <w:tab/>
      </w:r>
      <w:r w:rsidRPr="00E52F16">
        <w:rPr>
          <w:rFonts w:asciiTheme="minorHAnsi" w:hAnsiTheme="minorHAnsi" w:cstheme="minorHAnsi"/>
          <w:bCs w:val="0"/>
          <w:szCs w:val="22"/>
        </w:rPr>
        <w:tab/>
      </w:r>
      <w:r w:rsidR="00A60C1B" w:rsidRPr="00E52F16">
        <w:rPr>
          <w:rFonts w:asciiTheme="minorHAnsi" w:hAnsiTheme="minorHAnsi" w:cstheme="minorHAnsi"/>
          <w:bCs w:val="0"/>
          <w:szCs w:val="22"/>
        </w:rPr>
        <w:tab/>
      </w:r>
      <w:r w:rsidR="00A60C1B" w:rsidRPr="00E52F16">
        <w:rPr>
          <w:rFonts w:asciiTheme="minorHAnsi" w:hAnsiTheme="minorHAnsi" w:cstheme="minorHAnsi"/>
          <w:bCs w:val="0"/>
          <w:szCs w:val="22"/>
        </w:rPr>
        <w:tab/>
      </w:r>
      <w:r w:rsidR="00A60C1B" w:rsidRPr="00E52F16">
        <w:rPr>
          <w:rFonts w:asciiTheme="minorHAnsi" w:hAnsiTheme="minorHAnsi" w:cstheme="minorHAnsi"/>
          <w:bCs w:val="0"/>
          <w:szCs w:val="22"/>
        </w:rPr>
        <w:tab/>
      </w:r>
      <w:r w:rsidR="00E52F16">
        <w:rPr>
          <w:rFonts w:asciiTheme="minorHAnsi" w:hAnsiTheme="minorHAnsi" w:cstheme="minorHAnsi"/>
          <w:bCs w:val="0"/>
          <w:szCs w:val="22"/>
        </w:rPr>
        <w:t xml:space="preserve">   </w:t>
      </w:r>
    </w:p>
    <w:p w:rsidR="003818F3" w:rsidRPr="00E52F16" w:rsidRDefault="000E1339" w:rsidP="006E6381">
      <w:pPr>
        <w:overflowPunct w:val="0"/>
        <w:autoSpaceDE w:val="0"/>
        <w:autoSpaceDN w:val="0"/>
        <w:jc w:val="both"/>
        <w:textAlignment w:val="baseline"/>
        <w:rPr>
          <w:rFonts w:asciiTheme="minorHAnsi" w:hAnsiTheme="minorHAnsi" w:cstheme="minorHAnsi"/>
          <w:sz w:val="22"/>
          <w:szCs w:val="22"/>
        </w:rPr>
      </w:pPr>
      <w:r w:rsidRPr="00E52F16">
        <w:rPr>
          <w:rFonts w:asciiTheme="minorHAnsi" w:hAnsiTheme="minorHAnsi" w:cstheme="minorHAnsi"/>
          <w:sz w:val="22"/>
          <w:szCs w:val="22"/>
        </w:rPr>
        <w:t>As an analyst, I was responsible for conducting the overall System Testing to verify operations of key Facets modules involved in the processing of claims (including benefits), providers and members.</w:t>
      </w:r>
      <w:r w:rsidR="0091318A" w:rsidRPr="00E52F16">
        <w:rPr>
          <w:rFonts w:asciiTheme="minorHAnsi" w:hAnsiTheme="minorHAnsi" w:cstheme="minorHAnsi"/>
          <w:sz w:val="22"/>
          <w:szCs w:val="22"/>
        </w:rPr>
        <w:t xml:space="preserve"> </w:t>
      </w:r>
      <w:r w:rsidR="00AB5B9E" w:rsidRPr="00E52F16">
        <w:rPr>
          <w:rFonts w:asciiTheme="minorHAnsi" w:hAnsiTheme="minorHAnsi" w:cstheme="minorHAnsi"/>
          <w:sz w:val="22"/>
          <w:szCs w:val="22"/>
        </w:rPr>
        <w:t xml:space="preserve">Also </w:t>
      </w:r>
      <w:r w:rsidR="00887A36" w:rsidRPr="00E52F16">
        <w:rPr>
          <w:rFonts w:asciiTheme="minorHAnsi" w:hAnsiTheme="minorHAnsi" w:cstheme="minorHAnsi"/>
          <w:sz w:val="22"/>
          <w:szCs w:val="22"/>
        </w:rPr>
        <w:t xml:space="preserve">worked </w:t>
      </w:r>
      <w:r w:rsidR="00AB5B9E" w:rsidRPr="00E52F16">
        <w:rPr>
          <w:rFonts w:asciiTheme="minorHAnsi" w:hAnsiTheme="minorHAnsi" w:cstheme="minorHAnsi"/>
          <w:sz w:val="22"/>
          <w:szCs w:val="22"/>
        </w:rPr>
        <w:t>with FACET pended claims res</w:t>
      </w:r>
      <w:r w:rsidR="00887A36" w:rsidRPr="00E52F16">
        <w:rPr>
          <w:rFonts w:asciiTheme="minorHAnsi" w:hAnsiTheme="minorHAnsi" w:cstheme="minorHAnsi"/>
          <w:sz w:val="22"/>
          <w:szCs w:val="22"/>
        </w:rPr>
        <w:t xml:space="preserve">olution </w:t>
      </w:r>
      <w:r w:rsidR="00CD06C2" w:rsidRPr="00E52F16">
        <w:rPr>
          <w:rFonts w:asciiTheme="minorHAnsi" w:hAnsiTheme="minorHAnsi" w:cstheme="minorHAnsi"/>
          <w:sz w:val="22"/>
          <w:szCs w:val="22"/>
        </w:rPr>
        <w:t>and implementation of FACETS 5.3</w:t>
      </w:r>
      <w:r w:rsidR="00B46445" w:rsidRPr="00E52F16">
        <w:rPr>
          <w:rFonts w:asciiTheme="minorHAnsi" w:hAnsiTheme="minorHAnsi" w:cstheme="minorHAnsi"/>
          <w:sz w:val="22"/>
          <w:szCs w:val="22"/>
        </w:rPr>
        <w:t xml:space="preserve"> and </w:t>
      </w:r>
      <w:r w:rsidR="00FE1C16" w:rsidRPr="00E52F16">
        <w:rPr>
          <w:rFonts w:asciiTheme="minorHAnsi" w:hAnsiTheme="minorHAnsi" w:cstheme="minorHAnsi"/>
          <w:sz w:val="22"/>
          <w:szCs w:val="22"/>
        </w:rPr>
        <w:t>FACETS 5.4</w:t>
      </w:r>
    </w:p>
    <w:p w:rsidR="003818F3" w:rsidRPr="00E52F16" w:rsidRDefault="003818F3" w:rsidP="00822929">
      <w:pPr>
        <w:pStyle w:val="BodyText2"/>
        <w:rPr>
          <w:rStyle w:val="Strong"/>
          <w:rFonts w:asciiTheme="minorHAnsi" w:hAnsiTheme="minorHAnsi" w:cstheme="minorHAnsi"/>
          <w:bCs w:val="0"/>
          <w:color w:val="auto"/>
          <w:szCs w:val="22"/>
        </w:rPr>
      </w:pPr>
      <w:r w:rsidRPr="00E52F16">
        <w:rPr>
          <w:rStyle w:val="Strong"/>
          <w:rFonts w:asciiTheme="minorHAnsi" w:hAnsiTheme="minorHAnsi" w:cstheme="minorHAnsi"/>
          <w:color w:val="auto"/>
          <w:szCs w:val="22"/>
        </w:rPr>
        <w:t>Responsibilities:</w:t>
      </w:r>
    </w:p>
    <w:p w:rsidR="00D70F54"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 xml:space="preserve">Tested new enrollment codes for the projects and releases to ensure the claims application engine produced the expected edits </w:t>
      </w:r>
    </w:p>
    <w:p w:rsidR="00CD06C2" w:rsidRPr="00E52F16" w:rsidRDefault="00CD06C2"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Wrote SQL procedures and Batch Processes.</w:t>
      </w:r>
    </w:p>
    <w:p w:rsidR="00CD06C2" w:rsidRPr="00E52F16" w:rsidRDefault="00CD06C2"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Wrote Test Plans, Test Scenarios, Test Cases and the Test Matrix.</w:t>
      </w:r>
    </w:p>
    <w:p w:rsidR="00CD06C2" w:rsidRPr="00E52F16" w:rsidRDefault="00CD06C2"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Analyzed and worked with MS SQL Server Test databases.</w:t>
      </w:r>
    </w:p>
    <w:p w:rsidR="00D70F54"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Worked with claim approvals, denials, and pends while also keying in claim details and retrieving them accordingly</w:t>
      </w:r>
      <w:r w:rsidR="009C4249" w:rsidRPr="00E52F16">
        <w:rPr>
          <w:rFonts w:asciiTheme="minorHAnsi" w:hAnsiTheme="minorHAnsi" w:cstheme="minorHAnsi"/>
          <w:sz w:val="22"/>
          <w:szCs w:val="22"/>
        </w:rPr>
        <w:t>.</w:t>
      </w:r>
    </w:p>
    <w:p w:rsidR="009C4249" w:rsidRPr="00E52F16" w:rsidRDefault="009C4249"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Primarily worked testing of Utilization Management/Case Management cases in Trizetto FACETS, and Medical Management Platform, Clinical Care Advance as well as with patient care management.</w:t>
      </w:r>
    </w:p>
    <w:p w:rsidR="00D70F54"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Involved directly in maintaining logs of test scripts and defects in ALM accordingly</w:t>
      </w:r>
    </w:p>
    <w:p w:rsidR="006E6381"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Maintained automation scripts and ALM collateral during systems testing</w:t>
      </w:r>
    </w:p>
    <w:p w:rsidR="00D70F54"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 xml:space="preserve">Involved in daily </w:t>
      </w:r>
      <w:r w:rsidR="009C4249" w:rsidRPr="00E52F16">
        <w:rPr>
          <w:rFonts w:asciiTheme="minorHAnsi" w:hAnsiTheme="minorHAnsi" w:cstheme="minorHAnsi"/>
          <w:sz w:val="22"/>
          <w:szCs w:val="22"/>
        </w:rPr>
        <w:t>touch base</w:t>
      </w:r>
      <w:r w:rsidRPr="00E52F16">
        <w:rPr>
          <w:rFonts w:asciiTheme="minorHAnsi" w:hAnsiTheme="minorHAnsi" w:cstheme="minorHAnsi"/>
          <w:sz w:val="22"/>
          <w:szCs w:val="22"/>
        </w:rPr>
        <w:t xml:space="preserve"> meetings with Business Analysts, Project Managers, Team Leads, Testing Managers with respect to the progress on the ongoing project and defect tracking</w:t>
      </w:r>
    </w:p>
    <w:p w:rsidR="00D70F54"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Performed both manual and automation testing of the pre written scripts whether they are according to the functional specifications or not</w:t>
      </w:r>
    </w:p>
    <w:p w:rsidR="00D70F54"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Responsible for creating complex scenarios according to the provided specifications and requirements and further test execution before UAT and production</w:t>
      </w:r>
    </w:p>
    <w:p w:rsidR="00D70F54" w:rsidRPr="00E52F16" w:rsidRDefault="00D70F54"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Involved with presenting the scenarios in the user-friendly manner to the business users during the UAT process before the update is signed off to the production</w:t>
      </w:r>
    </w:p>
    <w:p w:rsidR="003818F3" w:rsidRPr="00E52F16" w:rsidRDefault="003818F3"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 xml:space="preserve">Involved in FACETS Implementation, involved end-to-end testing of FACETS Billing, Claim Processing and Subscriber/Member module. </w:t>
      </w:r>
    </w:p>
    <w:p w:rsidR="00EE055B" w:rsidRPr="00E52F16" w:rsidRDefault="00EE055B"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Worked on Premium Payment for enrolled health plan members, 834-Enrollment /Dis-enrollment to a health plan, 837- Health Care Claims and 278 Authorizations.)</w:t>
      </w:r>
    </w:p>
    <w:p w:rsidR="00EE055B" w:rsidRPr="00E52F16" w:rsidRDefault="00EE055B"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Recommend ways and workarounds for HIPAA 5010 (EDI X12 837,834,278,270) upgrades.</w:t>
      </w:r>
    </w:p>
    <w:p w:rsidR="00EE055B" w:rsidRPr="00E52F16" w:rsidRDefault="00EE055B"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Wrote Test scenarios and test cases for testing the 5010 and the processing of member enrollment and benefits, (834) batch jobs corresponding to the claims (837)</w:t>
      </w:r>
    </w:p>
    <w:p w:rsidR="003818F3" w:rsidRPr="00E52F16" w:rsidRDefault="006B5028"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 xml:space="preserve">Gathered requirements and create documentation for </w:t>
      </w:r>
      <w:r w:rsidR="003818F3" w:rsidRPr="00E52F16">
        <w:rPr>
          <w:rFonts w:asciiTheme="minorHAnsi" w:hAnsiTheme="minorHAnsi" w:cstheme="minorHAnsi"/>
          <w:sz w:val="22"/>
          <w:szCs w:val="22"/>
        </w:rPr>
        <w:t xml:space="preserve">HIPPA EDI 834, 270/271, 837/835 transactions according to test scenarios and verify the data on different modules. </w:t>
      </w:r>
    </w:p>
    <w:p w:rsidR="00887A36" w:rsidRPr="00E52F16" w:rsidRDefault="003818F3"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Experiences working in ANSI x12 837-835 EDI Transaction</w:t>
      </w:r>
      <w:r w:rsidR="00887A36" w:rsidRPr="00E52F16">
        <w:rPr>
          <w:rFonts w:asciiTheme="minorHAnsi" w:hAnsiTheme="minorHAnsi" w:cstheme="minorHAnsi"/>
          <w:sz w:val="22"/>
          <w:szCs w:val="22"/>
        </w:rPr>
        <w:t>s.</w:t>
      </w:r>
    </w:p>
    <w:p w:rsidR="00887A36" w:rsidRPr="00E52F16" w:rsidRDefault="00887A36"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Implemented claim processing and adjustments within FACETS.</w:t>
      </w:r>
    </w:p>
    <w:p w:rsidR="00AC7DD7" w:rsidRPr="00E52F16" w:rsidRDefault="00AC7DD7" w:rsidP="006D4893">
      <w:pPr>
        <w:widowControl w:val="0"/>
        <w:numPr>
          <w:ilvl w:val="0"/>
          <w:numId w:val="1"/>
        </w:numPr>
        <w:suppressAutoHyphens w:val="0"/>
        <w:jc w:val="both"/>
        <w:rPr>
          <w:rFonts w:asciiTheme="minorHAnsi" w:hAnsiTheme="minorHAnsi" w:cstheme="minorHAnsi"/>
          <w:sz w:val="22"/>
          <w:szCs w:val="22"/>
        </w:rPr>
      </w:pPr>
      <w:r w:rsidRPr="00E52F16">
        <w:rPr>
          <w:rFonts w:asciiTheme="minorHAnsi" w:hAnsiTheme="minorHAnsi" w:cstheme="minorHAnsi"/>
          <w:sz w:val="22"/>
          <w:szCs w:val="22"/>
        </w:rPr>
        <w:lastRenderedPageBreak/>
        <w:t xml:space="preserve">Executed FACETS Implementation, involved end to end testing of FACETS Billing, Claim Processing and Subscriber/Member module. </w:t>
      </w:r>
    </w:p>
    <w:p w:rsidR="00887A36" w:rsidRPr="00E52F16" w:rsidRDefault="00887A36"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Assisted with the Requirement Study, Test Plan Preparation, Test Cases Creation using Facets.</w:t>
      </w:r>
    </w:p>
    <w:p w:rsidR="003818F3" w:rsidRPr="00E52F16" w:rsidRDefault="003818F3"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Work on coordination of benefits (COB) in a claim processing.</w:t>
      </w:r>
    </w:p>
    <w:p w:rsidR="003818F3" w:rsidRPr="00E52F16" w:rsidRDefault="003818F3"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Performed Back-End Testing to check database integrity by writing SQL queries.</w:t>
      </w:r>
    </w:p>
    <w:p w:rsidR="003818F3" w:rsidRPr="00E52F16" w:rsidRDefault="003818F3"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Extensively used SQL statements to query the Oracle Database for Data Validation and Data Integrity.</w:t>
      </w:r>
    </w:p>
    <w:p w:rsidR="003818F3" w:rsidRPr="00E52F16" w:rsidRDefault="003818F3"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 xml:space="preserve">Set claim processing data for different Facets Modules. </w:t>
      </w:r>
    </w:p>
    <w:p w:rsidR="003818F3" w:rsidRPr="00E52F16" w:rsidRDefault="003818F3" w:rsidP="006D4893">
      <w:pPr>
        <w:numPr>
          <w:ilvl w:val="0"/>
          <w:numId w:val="1"/>
        </w:numPr>
        <w:suppressAutoHyphens w:val="0"/>
        <w:rPr>
          <w:rFonts w:asciiTheme="minorHAnsi" w:hAnsiTheme="minorHAnsi" w:cstheme="minorHAnsi"/>
          <w:sz w:val="22"/>
          <w:szCs w:val="22"/>
        </w:rPr>
      </w:pPr>
      <w:r w:rsidRPr="00E52F16">
        <w:rPr>
          <w:rFonts w:asciiTheme="minorHAnsi" w:hAnsiTheme="minorHAnsi" w:cstheme="minorHAnsi"/>
          <w:sz w:val="22"/>
          <w:szCs w:val="22"/>
        </w:rPr>
        <w:t>Extensively worked on any requirement upgrade and/or change request while doing UAT.</w:t>
      </w:r>
    </w:p>
    <w:p w:rsidR="003818F3" w:rsidRPr="00E52F16" w:rsidRDefault="003818F3" w:rsidP="00822929">
      <w:pPr>
        <w:tabs>
          <w:tab w:val="num" w:pos="720"/>
        </w:tabs>
        <w:contextualSpacing/>
        <w:jc w:val="both"/>
        <w:rPr>
          <w:rFonts w:asciiTheme="minorHAnsi" w:hAnsiTheme="minorHAnsi" w:cstheme="minorHAnsi"/>
          <w:sz w:val="22"/>
          <w:szCs w:val="22"/>
        </w:rPr>
      </w:pPr>
    </w:p>
    <w:p w:rsidR="003818F3" w:rsidRPr="00E52F16" w:rsidRDefault="003818F3" w:rsidP="00822929">
      <w:pPr>
        <w:jc w:val="both"/>
        <w:rPr>
          <w:rFonts w:asciiTheme="minorHAnsi" w:hAnsiTheme="minorHAnsi" w:cstheme="minorHAnsi"/>
          <w:bCs/>
          <w:sz w:val="22"/>
          <w:szCs w:val="22"/>
        </w:rPr>
      </w:pPr>
      <w:r w:rsidRPr="00E52F16">
        <w:rPr>
          <w:rFonts w:asciiTheme="minorHAnsi" w:hAnsiTheme="minorHAnsi" w:cstheme="minorHAnsi"/>
          <w:b/>
          <w:bCs/>
          <w:sz w:val="22"/>
          <w:szCs w:val="22"/>
        </w:rPr>
        <w:t>Environment:</w:t>
      </w:r>
      <w:r w:rsidR="00925478" w:rsidRPr="00E52F16">
        <w:rPr>
          <w:rFonts w:asciiTheme="minorHAnsi" w:hAnsiTheme="minorHAnsi" w:cstheme="minorHAnsi"/>
          <w:bCs/>
          <w:sz w:val="22"/>
          <w:szCs w:val="22"/>
        </w:rPr>
        <w:t xml:space="preserve"> </w:t>
      </w:r>
      <w:r w:rsidRPr="00E52F16">
        <w:rPr>
          <w:rFonts w:asciiTheme="minorHAnsi" w:hAnsiTheme="minorHAnsi" w:cstheme="minorHAnsi"/>
          <w:bCs/>
          <w:sz w:val="22"/>
          <w:szCs w:val="22"/>
        </w:rPr>
        <w:t xml:space="preserve">Agile/Waterfall, HP </w:t>
      </w:r>
      <w:r w:rsidR="00307F72" w:rsidRPr="00E52F16">
        <w:rPr>
          <w:rFonts w:asciiTheme="minorHAnsi" w:hAnsiTheme="minorHAnsi" w:cstheme="minorHAnsi"/>
          <w:bCs/>
          <w:sz w:val="22"/>
          <w:szCs w:val="22"/>
        </w:rPr>
        <w:t>UML, RUP,</w:t>
      </w:r>
      <w:r w:rsidR="00925478" w:rsidRPr="00E52F16">
        <w:rPr>
          <w:rFonts w:asciiTheme="minorHAnsi" w:hAnsiTheme="minorHAnsi" w:cstheme="minorHAnsi"/>
          <w:bCs/>
          <w:sz w:val="22"/>
          <w:szCs w:val="22"/>
        </w:rPr>
        <w:t xml:space="preserve"> </w:t>
      </w:r>
      <w:r w:rsidR="0099135C" w:rsidRPr="00E52F16">
        <w:rPr>
          <w:rFonts w:asciiTheme="minorHAnsi" w:hAnsiTheme="minorHAnsi" w:cstheme="minorHAnsi"/>
          <w:bCs/>
          <w:sz w:val="22"/>
          <w:szCs w:val="22"/>
        </w:rPr>
        <w:t>Guiding</w:t>
      </w:r>
      <w:r w:rsidR="00925478" w:rsidRPr="00E52F16">
        <w:rPr>
          <w:rFonts w:asciiTheme="minorHAnsi" w:hAnsiTheme="minorHAnsi" w:cstheme="minorHAnsi"/>
          <w:bCs/>
          <w:sz w:val="22"/>
          <w:szCs w:val="22"/>
        </w:rPr>
        <w:t xml:space="preserve"> </w:t>
      </w:r>
      <w:r w:rsidR="0099135C" w:rsidRPr="00E52F16">
        <w:rPr>
          <w:rFonts w:asciiTheme="minorHAnsi" w:hAnsiTheme="minorHAnsi" w:cstheme="minorHAnsi"/>
          <w:bCs/>
          <w:sz w:val="22"/>
          <w:szCs w:val="22"/>
        </w:rPr>
        <w:t xml:space="preserve">Care, </w:t>
      </w:r>
      <w:r w:rsidR="00D64D1D" w:rsidRPr="00E52F16">
        <w:rPr>
          <w:rFonts w:asciiTheme="minorHAnsi" w:hAnsiTheme="minorHAnsi" w:cstheme="minorHAnsi"/>
          <w:bCs/>
          <w:sz w:val="22"/>
          <w:szCs w:val="22"/>
        </w:rPr>
        <w:t xml:space="preserve">Facets, </w:t>
      </w:r>
      <w:r w:rsidR="00307F72" w:rsidRPr="00E52F16">
        <w:rPr>
          <w:rFonts w:asciiTheme="minorHAnsi" w:hAnsiTheme="minorHAnsi" w:cstheme="minorHAnsi"/>
          <w:bCs/>
          <w:sz w:val="22"/>
          <w:szCs w:val="22"/>
        </w:rPr>
        <w:t>Excel, SQL, DB2, Crystal Report, Quality Center.</w:t>
      </w:r>
    </w:p>
    <w:p w:rsidR="009D5385" w:rsidRPr="00E52F16" w:rsidRDefault="009D5385" w:rsidP="00822929">
      <w:pPr>
        <w:pStyle w:val="Heading3"/>
        <w:ind w:left="0"/>
        <w:jc w:val="both"/>
        <w:rPr>
          <w:rFonts w:asciiTheme="minorHAnsi" w:hAnsiTheme="minorHAnsi" w:cstheme="minorHAnsi"/>
          <w:szCs w:val="22"/>
        </w:rPr>
      </w:pPr>
    </w:p>
    <w:p w:rsidR="00BE50BA" w:rsidRPr="00E52F16" w:rsidRDefault="00BE50BA" w:rsidP="00BE50BA">
      <w:pPr>
        <w:jc w:val="both"/>
        <w:rPr>
          <w:rStyle w:val="normalchar"/>
          <w:rFonts w:asciiTheme="minorHAnsi" w:hAnsiTheme="minorHAnsi" w:cstheme="minorHAnsi"/>
          <w:b/>
          <w:bCs/>
          <w:sz w:val="22"/>
          <w:szCs w:val="22"/>
        </w:rPr>
      </w:pPr>
      <w:r w:rsidRPr="00E52F16">
        <w:rPr>
          <w:rFonts w:asciiTheme="minorHAnsi" w:hAnsiTheme="minorHAnsi" w:cstheme="minorHAnsi"/>
          <w:b/>
          <w:bCs/>
          <w:sz w:val="22"/>
          <w:szCs w:val="22"/>
        </w:rPr>
        <w:t>Client: CIGNA Healthcare</w:t>
      </w:r>
      <w:r w:rsidRPr="00E52F16">
        <w:rPr>
          <w:rStyle w:val="normalchar"/>
          <w:rFonts w:asciiTheme="minorHAnsi" w:hAnsiTheme="minorHAnsi" w:cstheme="minorHAnsi"/>
          <w:b/>
          <w:bCs/>
          <w:sz w:val="22"/>
          <w:szCs w:val="22"/>
        </w:rPr>
        <w:t xml:space="preserve">, </w:t>
      </w:r>
      <w:r w:rsidRPr="00E52F16">
        <w:rPr>
          <w:rFonts w:asciiTheme="minorHAnsi" w:hAnsiTheme="minorHAnsi" w:cstheme="minorHAnsi"/>
          <w:b/>
          <w:bCs/>
          <w:sz w:val="22"/>
          <w:szCs w:val="22"/>
        </w:rPr>
        <w:t>Raleigh NC</w:t>
      </w:r>
      <w:r w:rsidRPr="00E52F16">
        <w:rPr>
          <w:rFonts w:asciiTheme="minorHAnsi" w:hAnsiTheme="minorHAnsi" w:cstheme="minorHAnsi"/>
          <w:b/>
          <w:bCs/>
          <w:sz w:val="22"/>
          <w:szCs w:val="22"/>
        </w:rPr>
        <w:tab/>
      </w:r>
      <w:r w:rsidRPr="00E52F16">
        <w:rPr>
          <w:rFonts w:asciiTheme="minorHAnsi" w:hAnsiTheme="minorHAnsi" w:cstheme="minorHAnsi"/>
          <w:b/>
          <w:bCs/>
          <w:sz w:val="22"/>
          <w:szCs w:val="22"/>
        </w:rPr>
        <w:tab/>
      </w:r>
      <w:r w:rsidRPr="00E52F16">
        <w:rPr>
          <w:rFonts w:asciiTheme="minorHAnsi" w:hAnsiTheme="minorHAnsi" w:cstheme="minorHAnsi"/>
          <w:b/>
          <w:bCs/>
          <w:sz w:val="22"/>
          <w:szCs w:val="22"/>
        </w:rPr>
        <w:tab/>
      </w:r>
      <w:r w:rsidRPr="00E52F16">
        <w:rPr>
          <w:rFonts w:asciiTheme="minorHAnsi" w:hAnsiTheme="minorHAnsi" w:cstheme="minorHAnsi"/>
          <w:b/>
          <w:bCs/>
          <w:sz w:val="22"/>
          <w:szCs w:val="22"/>
        </w:rPr>
        <w:tab/>
        <w:t xml:space="preserve">      </w:t>
      </w:r>
      <w:r w:rsidRPr="00E52F16">
        <w:rPr>
          <w:rFonts w:asciiTheme="minorHAnsi" w:hAnsiTheme="minorHAnsi" w:cstheme="minorHAnsi"/>
          <w:b/>
          <w:bCs/>
          <w:sz w:val="22"/>
          <w:szCs w:val="22"/>
        </w:rPr>
        <w:tab/>
        <w:t xml:space="preserve">     </w:t>
      </w:r>
    </w:p>
    <w:p w:rsidR="00E52F16" w:rsidRDefault="00BE50BA" w:rsidP="00BE50BA">
      <w:pPr>
        <w:widowControl w:val="0"/>
        <w:tabs>
          <w:tab w:val="right" w:pos="10512"/>
        </w:tabs>
        <w:jc w:val="both"/>
        <w:rPr>
          <w:rStyle w:val="normalchar"/>
          <w:rFonts w:asciiTheme="minorHAnsi" w:hAnsiTheme="minorHAnsi" w:cstheme="minorHAnsi"/>
          <w:b/>
          <w:bCs/>
          <w:sz w:val="22"/>
          <w:szCs w:val="22"/>
        </w:rPr>
      </w:pPr>
      <w:r w:rsidRPr="00E52F16">
        <w:rPr>
          <w:rStyle w:val="normalchar"/>
          <w:rFonts w:asciiTheme="minorHAnsi" w:hAnsiTheme="minorHAnsi" w:cstheme="minorHAnsi"/>
          <w:b/>
          <w:bCs/>
          <w:sz w:val="22"/>
          <w:szCs w:val="22"/>
        </w:rPr>
        <w:t>Position: QA /Facets Tester</w:t>
      </w:r>
      <w:r w:rsidR="00C43383" w:rsidRPr="00E52F16">
        <w:rPr>
          <w:rStyle w:val="normalchar"/>
          <w:rFonts w:asciiTheme="minorHAnsi" w:hAnsiTheme="minorHAnsi" w:cstheme="minorHAnsi"/>
          <w:b/>
          <w:bCs/>
          <w:sz w:val="22"/>
          <w:szCs w:val="22"/>
        </w:rPr>
        <w:t xml:space="preserve">                                                                                                               </w:t>
      </w:r>
    </w:p>
    <w:p w:rsidR="00BE50BA" w:rsidRPr="00E52F16" w:rsidRDefault="005A1095" w:rsidP="00BE50BA">
      <w:pPr>
        <w:widowControl w:val="0"/>
        <w:tabs>
          <w:tab w:val="right" w:pos="10512"/>
        </w:tabs>
        <w:jc w:val="both"/>
        <w:rPr>
          <w:rFonts w:asciiTheme="minorHAnsi" w:hAnsiTheme="minorHAnsi" w:cstheme="minorHAnsi"/>
          <w:b/>
          <w:bCs/>
          <w:sz w:val="22"/>
          <w:szCs w:val="22"/>
        </w:rPr>
      </w:pPr>
      <w:r w:rsidRPr="00E52F16">
        <w:rPr>
          <w:rStyle w:val="normalchar"/>
          <w:rFonts w:asciiTheme="minorHAnsi" w:hAnsiTheme="minorHAnsi" w:cstheme="minorHAnsi"/>
          <w:b/>
          <w:bCs/>
          <w:sz w:val="22"/>
          <w:szCs w:val="22"/>
        </w:rPr>
        <w:t xml:space="preserve">April </w:t>
      </w:r>
      <w:r w:rsidR="00BE50BA" w:rsidRPr="00E52F16">
        <w:rPr>
          <w:rFonts w:asciiTheme="minorHAnsi" w:hAnsiTheme="minorHAnsi" w:cstheme="minorHAnsi"/>
          <w:b/>
          <w:bCs/>
          <w:sz w:val="22"/>
          <w:szCs w:val="22"/>
        </w:rPr>
        <w:t xml:space="preserve">2014 </w:t>
      </w:r>
      <w:r w:rsidRPr="00E52F16">
        <w:rPr>
          <w:rFonts w:asciiTheme="minorHAnsi" w:hAnsiTheme="minorHAnsi" w:cstheme="minorHAnsi"/>
          <w:b/>
          <w:bCs/>
          <w:sz w:val="22"/>
          <w:szCs w:val="22"/>
        </w:rPr>
        <w:t>–</w:t>
      </w:r>
      <w:r w:rsidR="00B46445" w:rsidRPr="00E52F16">
        <w:rPr>
          <w:rFonts w:asciiTheme="minorHAnsi" w:hAnsiTheme="minorHAnsi" w:cstheme="minorHAnsi"/>
          <w:b/>
          <w:bCs/>
          <w:sz w:val="22"/>
          <w:szCs w:val="22"/>
        </w:rPr>
        <w:t xml:space="preserve"> Feb</w:t>
      </w:r>
      <w:r w:rsidRPr="00E52F16">
        <w:rPr>
          <w:rFonts w:asciiTheme="minorHAnsi" w:hAnsiTheme="minorHAnsi" w:cstheme="minorHAnsi"/>
          <w:b/>
          <w:bCs/>
          <w:sz w:val="22"/>
          <w:szCs w:val="22"/>
        </w:rPr>
        <w:t xml:space="preserve"> </w:t>
      </w:r>
      <w:r w:rsidR="00BE50BA" w:rsidRPr="00E52F16">
        <w:rPr>
          <w:rFonts w:asciiTheme="minorHAnsi" w:hAnsiTheme="minorHAnsi" w:cstheme="minorHAnsi"/>
          <w:b/>
          <w:bCs/>
          <w:sz w:val="22"/>
          <w:szCs w:val="22"/>
        </w:rPr>
        <w:t>201</w:t>
      </w:r>
      <w:r w:rsidR="00B46445" w:rsidRPr="00E52F16">
        <w:rPr>
          <w:rFonts w:asciiTheme="minorHAnsi" w:hAnsiTheme="minorHAnsi" w:cstheme="minorHAnsi"/>
          <w:b/>
          <w:bCs/>
          <w:sz w:val="22"/>
          <w:szCs w:val="22"/>
        </w:rPr>
        <w:t>6</w:t>
      </w:r>
    </w:p>
    <w:p w:rsidR="00BE50BA" w:rsidRPr="00E52F16" w:rsidRDefault="00BE50BA" w:rsidP="00BE50BA">
      <w:pPr>
        <w:jc w:val="both"/>
        <w:rPr>
          <w:rFonts w:asciiTheme="minorHAnsi" w:hAnsiTheme="minorHAnsi" w:cstheme="minorHAnsi"/>
          <w:bCs/>
          <w:sz w:val="22"/>
          <w:szCs w:val="22"/>
        </w:rPr>
      </w:pPr>
      <w:r w:rsidRPr="00E52F16">
        <w:rPr>
          <w:rFonts w:asciiTheme="minorHAnsi" w:hAnsiTheme="minorHAnsi" w:cstheme="minorHAnsi"/>
          <w:bCs/>
          <w:sz w:val="22"/>
          <w:szCs w:val="22"/>
        </w:rPr>
        <w:t>CIGNA Healthcare provides quality health insurance at affordable prices. I worked particularly on analyzing Facets interfaces. My duties included working with claims module and processing them for various scenarios. As an analyst, worked on ETL projects to construct and verify data requirements. Experiences working in ANSI x12 270-271 EDI transaction</w:t>
      </w:r>
      <w:r w:rsidR="00E52F16">
        <w:rPr>
          <w:rFonts w:asciiTheme="minorHAnsi" w:hAnsiTheme="minorHAnsi" w:cstheme="minorHAnsi"/>
          <w:bCs/>
          <w:sz w:val="22"/>
          <w:szCs w:val="22"/>
        </w:rPr>
        <w:t xml:space="preserve"> </w:t>
      </w:r>
      <w:r w:rsidRPr="00E52F16">
        <w:rPr>
          <w:rFonts w:asciiTheme="minorHAnsi" w:hAnsiTheme="minorHAnsi" w:cstheme="minorHAnsi"/>
          <w:bCs/>
          <w:sz w:val="22"/>
          <w:szCs w:val="22"/>
        </w:rPr>
        <w:t>. Involved in EDIs according to HIPPA code set 834 enrolment and disenrollment in a health plan using QTP</w:t>
      </w:r>
      <w:r w:rsidR="00E52F16">
        <w:rPr>
          <w:rFonts w:asciiTheme="minorHAnsi" w:hAnsiTheme="minorHAnsi" w:cstheme="minorHAnsi"/>
          <w:bCs/>
          <w:sz w:val="22"/>
          <w:szCs w:val="22"/>
        </w:rPr>
        <w:t xml:space="preserve"> </w:t>
      </w:r>
      <w:r w:rsidRPr="00E52F16">
        <w:rPr>
          <w:rFonts w:asciiTheme="minorHAnsi" w:hAnsiTheme="minorHAnsi" w:cstheme="minorHAnsi"/>
          <w:bCs/>
          <w:sz w:val="22"/>
          <w:szCs w:val="22"/>
        </w:rPr>
        <w:t>. Involved in Documenting EDIs according to code set X12 835 Claim Payment &amp; Remittance Advice Claims processing and 837 Claim transactions</w:t>
      </w:r>
      <w:r w:rsidR="00E52F16">
        <w:rPr>
          <w:rFonts w:asciiTheme="minorHAnsi" w:hAnsiTheme="minorHAnsi" w:cstheme="minorHAnsi"/>
          <w:bCs/>
          <w:sz w:val="22"/>
          <w:szCs w:val="22"/>
        </w:rPr>
        <w:t xml:space="preserve"> </w:t>
      </w:r>
      <w:r w:rsidRPr="00E52F16">
        <w:rPr>
          <w:rFonts w:asciiTheme="minorHAnsi" w:hAnsiTheme="minorHAnsi" w:cstheme="minorHAnsi"/>
          <w:bCs/>
          <w:sz w:val="22"/>
          <w:szCs w:val="22"/>
        </w:rPr>
        <w:t>.</w:t>
      </w:r>
    </w:p>
    <w:p w:rsidR="00BE50BA" w:rsidRPr="00E52F16" w:rsidRDefault="00BE50BA" w:rsidP="00BE50BA">
      <w:pPr>
        <w:jc w:val="both"/>
        <w:rPr>
          <w:rFonts w:asciiTheme="minorHAnsi" w:hAnsiTheme="minorHAnsi" w:cstheme="minorHAnsi"/>
          <w:bCs/>
          <w:sz w:val="22"/>
          <w:szCs w:val="22"/>
        </w:rPr>
      </w:pPr>
    </w:p>
    <w:p w:rsidR="00BE50BA" w:rsidRPr="00E52F16" w:rsidRDefault="00BE50BA" w:rsidP="00BE50BA">
      <w:pPr>
        <w:jc w:val="both"/>
        <w:rPr>
          <w:rFonts w:asciiTheme="minorHAnsi" w:hAnsiTheme="minorHAnsi" w:cstheme="minorHAnsi"/>
          <w:b/>
          <w:sz w:val="22"/>
          <w:szCs w:val="22"/>
          <w:u w:val="single"/>
        </w:rPr>
      </w:pPr>
    </w:p>
    <w:p w:rsidR="00BE50BA" w:rsidRPr="00E52F16" w:rsidRDefault="00BE50BA" w:rsidP="00BE50BA">
      <w:pPr>
        <w:jc w:val="both"/>
        <w:rPr>
          <w:rFonts w:asciiTheme="minorHAnsi" w:hAnsiTheme="minorHAnsi" w:cstheme="minorHAnsi"/>
          <w:b/>
          <w:sz w:val="22"/>
          <w:szCs w:val="22"/>
          <w:u w:val="single"/>
        </w:rPr>
      </w:pPr>
      <w:r w:rsidRPr="00E52F16">
        <w:rPr>
          <w:rFonts w:asciiTheme="minorHAnsi" w:hAnsiTheme="minorHAnsi" w:cstheme="minorHAnsi"/>
          <w:b/>
          <w:sz w:val="22"/>
          <w:szCs w:val="22"/>
          <w:u w:val="single"/>
        </w:rPr>
        <w:t xml:space="preserve">Responsibilities: </w:t>
      </w:r>
    </w:p>
    <w:p w:rsidR="00BE50BA" w:rsidRPr="00E52F16" w:rsidRDefault="00BE50BA" w:rsidP="00E52F16">
      <w:pPr>
        <w:pStyle w:val="NoSpacing"/>
        <w:numPr>
          <w:ilvl w:val="0"/>
          <w:numId w:val="4"/>
        </w:numPr>
        <w:rPr>
          <w:rFonts w:eastAsia="MS Mincho"/>
        </w:rPr>
      </w:pPr>
      <w:r w:rsidRPr="00E52F16">
        <w:rPr>
          <w:rFonts w:eastAsia="MS Mincho"/>
        </w:rPr>
        <w:t xml:space="preserve">Extensive work as a claims adjuster and configuration professional, cleaning up errors with claims, benefits, provider contracts, and making modifications in a cleanup effort. </w:t>
      </w:r>
    </w:p>
    <w:p w:rsidR="00CF6890" w:rsidRPr="00E52F16" w:rsidRDefault="00CF6890" w:rsidP="00E52F16">
      <w:pPr>
        <w:pStyle w:val="NoSpacing"/>
        <w:numPr>
          <w:ilvl w:val="0"/>
          <w:numId w:val="4"/>
        </w:numPr>
        <w:rPr>
          <w:rFonts w:eastAsia="MS Mincho"/>
        </w:rPr>
      </w:pPr>
      <w:r w:rsidRPr="00E52F16">
        <w:rPr>
          <w:rFonts w:eastAsia="MS Mincho"/>
        </w:rPr>
        <w:t>Prepared Test Cases and Test Plans for the mappings developed through the ETL tool from the requirements.</w:t>
      </w:r>
    </w:p>
    <w:p w:rsidR="00BE50BA" w:rsidRPr="00E52F16" w:rsidRDefault="00BE50BA" w:rsidP="00E52F16">
      <w:pPr>
        <w:pStyle w:val="NoSpacing"/>
        <w:numPr>
          <w:ilvl w:val="0"/>
          <w:numId w:val="4"/>
        </w:numPr>
        <w:rPr>
          <w:rFonts w:eastAsia="MS Mincho"/>
        </w:rPr>
      </w:pPr>
      <w:r w:rsidRPr="00E52F16">
        <w:rPr>
          <w:rFonts w:eastAsia="MS Mincho"/>
        </w:rPr>
        <w:t>Validated the translated HIPAA files with the proprietary Common Claim Record implementations.</w:t>
      </w:r>
    </w:p>
    <w:p w:rsidR="00EE055B" w:rsidRPr="00E52F16" w:rsidRDefault="00EE055B" w:rsidP="00E52F16">
      <w:pPr>
        <w:pStyle w:val="NoSpacing"/>
        <w:numPr>
          <w:ilvl w:val="0"/>
          <w:numId w:val="4"/>
        </w:numPr>
        <w:rPr>
          <w:rFonts w:eastAsia="MS Mincho"/>
        </w:rPr>
      </w:pPr>
      <w:r w:rsidRPr="00E52F16">
        <w:rPr>
          <w:rFonts w:eastAsia="MS Mincho"/>
        </w:rPr>
        <w:t>Experiences working in ANSI x12 834/837/835 EDI Transaction.</w:t>
      </w:r>
    </w:p>
    <w:p w:rsidR="00EE055B" w:rsidRPr="00E52F16" w:rsidRDefault="00EE055B" w:rsidP="00E52F16">
      <w:pPr>
        <w:pStyle w:val="NoSpacing"/>
        <w:numPr>
          <w:ilvl w:val="0"/>
          <w:numId w:val="4"/>
        </w:numPr>
        <w:rPr>
          <w:rFonts w:eastAsia="MS Mincho"/>
        </w:rPr>
      </w:pPr>
      <w:r w:rsidRPr="00E52F16">
        <w:rPr>
          <w:rFonts w:eastAsia="MS Mincho"/>
        </w:rPr>
        <w:t>Was involved in testing the HIPPA EDI 834, 270/271, 837/835 transactions according to test scenarios and verify the data on different modules.</w:t>
      </w:r>
    </w:p>
    <w:p w:rsidR="00AC7DD7" w:rsidRPr="00E52F16" w:rsidRDefault="00EE055B" w:rsidP="00E52F16">
      <w:pPr>
        <w:pStyle w:val="NoSpacing"/>
        <w:numPr>
          <w:ilvl w:val="0"/>
          <w:numId w:val="4"/>
        </w:numPr>
        <w:rPr>
          <w:rFonts w:eastAsia="MS Mincho"/>
        </w:rPr>
      </w:pPr>
      <w:r w:rsidRPr="00E52F16">
        <w:rPr>
          <w:rFonts w:eastAsia="MS Mincho"/>
        </w:rPr>
        <w:t xml:space="preserve">Made appropriate changes to records by resolving enrollment system rejects. Reconciling our various EDI transactions sets such as 834 enrollment files, 820 payment remittance files, ID card files, and Group XML files. </w:t>
      </w:r>
    </w:p>
    <w:p w:rsidR="00AC7DD7" w:rsidRPr="00E52F16" w:rsidRDefault="00AC7DD7" w:rsidP="00E52F16">
      <w:pPr>
        <w:pStyle w:val="NoSpacing"/>
        <w:numPr>
          <w:ilvl w:val="0"/>
          <w:numId w:val="4"/>
        </w:numPr>
        <w:rPr>
          <w:rFonts w:eastAsia="MS Mincho"/>
        </w:rPr>
      </w:pPr>
      <w:r w:rsidRPr="00E52F16">
        <w:t>Involved in FACETS Implementation, involved end to end testing of FACETS Billing, Claim Processing and Subscriber/Member module.</w:t>
      </w:r>
    </w:p>
    <w:p w:rsidR="00BE50BA" w:rsidRPr="00E52F16" w:rsidRDefault="00BE50BA" w:rsidP="00E52F16">
      <w:pPr>
        <w:pStyle w:val="NoSpacing"/>
        <w:numPr>
          <w:ilvl w:val="0"/>
          <w:numId w:val="4"/>
        </w:numPr>
        <w:rPr>
          <w:rFonts w:eastAsia="MS Mincho"/>
        </w:rPr>
      </w:pPr>
      <w:r w:rsidRPr="00E52F16">
        <w:rPr>
          <w:rFonts w:eastAsia="MS Mincho"/>
        </w:rPr>
        <w:t xml:space="preserve">Performed Use-Case analysis using UML to capture the dynamic aspect of the application </w:t>
      </w:r>
    </w:p>
    <w:p w:rsidR="00BE50BA" w:rsidRPr="00E52F16" w:rsidRDefault="00BE50BA" w:rsidP="00E52F16">
      <w:pPr>
        <w:pStyle w:val="NoSpacing"/>
        <w:numPr>
          <w:ilvl w:val="0"/>
          <w:numId w:val="4"/>
        </w:numPr>
        <w:rPr>
          <w:rFonts w:eastAsia="MS Mincho"/>
        </w:rPr>
      </w:pPr>
      <w:r w:rsidRPr="00E52F16">
        <w:rPr>
          <w:rFonts w:eastAsia="MS Mincho"/>
        </w:rPr>
        <w:t>Perform Gap Analysis, develop &amp; implement maps for translating inbound and outbound transactions into respective standards.</w:t>
      </w:r>
    </w:p>
    <w:p w:rsidR="00CF6890" w:rsidRPr="00E52F16" w:rsidRDefault="00CF6890" w:rsidP="00E52F16">
      <w:pPr>
        <w:pStyle w:val="NoSpacing"/>
        <w:numPr>
          <w:ilvl w:val="0"/>
          <w:numId w:val="4"/>
        </w:numPr>
        <w:rPr>
          <w:rFonts w:eastAsia="MS Mincho"/>
        </w:rPr>
      </w:pPr>
      <w:r w:rsidRPr="00E52F16">
        <w:rPr>
          <w:rFonts w:eastAsia="MS Mincho"/>
        </w:rPr>
        <w:t>Verified session logs to identify the errors occurred during the ETL execution.</w:t>
      </w:r>
    </w:p>
    <w:p w:rsidR="00BE50BA" w:rsidRPr="00E52F16" w:rsidRDefault="00BE50BA" w:rsidP="00E52F16">
      <w:pPr>
        <w:pStyle w:val="NoSpacing"/>
        <w:numPr>
          <w:ilvl w:val="0"/>
          <w:numId w:val="4"/>
        </w:numPr>
        <w:rPr>
          <w:rFonts w:eastAsia="MS Mincho"/>
        </w:rPr>
      </w:pPr>
      <w:r w:rsidRPr="00E52F16">
        <w:rPr>
          <w:rFonts w:eastAsia="MS Mincho"/>
        </w:rPr>
        <w:t>Create maps to transform data from EDI to standard XML business documents, provided assessment of business and technical needs.</w:t>
      </w:r>
    </w:p>
    <w:p w:rsidR="00BE50BA" w:rsidRPr="00E52F16" w:rsidRDefault="00BE50BA" w:rsidP="00E52F16">
      <w:pPr>
        <w:pStyle w:val="NoSpacing"/>
        <w:numPr>
          <w:ilvl w:val="0"/>
          <w:numId w:val="4"/>
        </w:numPr>
        <w:rPr>
          <w:rFonts w:eastAsia="MS Mincho"/>
        </w:rPr>
      </w:pPr>
      <w:r w:rsidRPr="00E52F16">
        <w:rPr>
          <w:rFonts w:eastAsia="MS Mincho"/>
        </w:rPr>
        <w:t>Set-up, co-ordinate &amp; conduct system &amp; UAT testing</w:t>
      </w:r>
    </w:p>
    <w:p w:rsidR="00BE50BA" w:rsidRPr="00E52F16" w:rsidRDefault="00BE50BA" w:rsidP="00E52F16">
      <w:pPr>
        <w:pStyle w:val="NoSpacing"/>
        <w:numPr>
          <w:ilvl w:val="0"/>
          <w:numId w:val="4"/>
        </w:numPr>
        <w:rPr>
          <w:rFonts w:eastAsia="MS Mincho"/>
        </w:rPr>
      </w:pPr>
      <w:r w:rsidRPr="00E52F16">
        <w:rPr>
          <w:rFonts w:eastAsia="MS Mincho"/>
        </w:rPr>
        <w:t xml:space="preserve">Analyzed current data stores and generated UML diagrams of logical and physical data. </w:t>
      </w:r>
    </w:p>
    <w:p w:rsidR="00BE50BA" w:rsidRPr="00E52F16" w:rsidRDefault="00BE50BA" w:rsidP="00E52F16">
      <w:pPr>
        <w:pStyle w:val="NoSpacing"/>
        <w:numPr>
          <w:ilvl w:val="0"/>
          <w:numId w:val="4"/>
        </w:numPr>
        <w:rPr>
          <w:rFonts w:eastAsia="MS Mincho"/>
        </w:rPr>
      </w:pPr>
      <w:r w:rsidRPr="00E52F16">
        <w:rPr>
          <w:rFonts w:eastAsia="MS Mincho"/>
        </w:rPr>
        <w:t xml:space="preserve">Developed system and defined metrics to evaluate performance in innovation, customer satisfaction &amp;employee participation. </w:t>
      </w:r>
    </w:p>
    <w:p w:rsidR="00BE50BA" w:rsidRPr="00E52F16" w:rsidRDefault="00BE50BA" w:rsidP="00E52F16">
      <w:pPr>
        <w:pStyle w:val="NoSpacing"/>
        <w:numPr>
          <w:ilvl w:val="0"/>
          <w:numId w:val="4"/>
        </w:numPr>
        <w:rPr>
          <w:rFonts w:eastAsia="MS Mincho"/>
        </w:rPr>
      </w:pPr>
      <w:r w:rsidRPr="00E52F16">
        <w:rPr>
          <w:rFonts w:eastAsia="MS Mincho"/>
        </w:rPr>
        <w:t>Analyzed resource utilization using workload parameterization for improving performance of application under development.</w:t>
      </w:r>
    </w:p>
    <w:p w:rsidR="00BE50BA" w:rsidRPr="00E52F16" w:rsidRDefault="00BE50BA" w:rsidP="00E52F16">
      <w:pPr>
        <w:pStyle w:val="NoSpacing"/>
        <w:numPr>
          <w:ilvl w:val="0"/>
          <w:numId w:val="4"/>
        </w:numPr>
        <w:rPr>
          <w:rFonts w:eastAsia="MS Mincho"/>
        </w:rPr>
      </w:pPr>
      <w:r w:rsidRPr="00E52F16">
        <w:rPr>
          <w:rFonts w:eastAsia="MS Mincho"/>
        </w:rPr>
        <w:lastRenderedPageBreak/>
        <w:t xml:space="preserve">Analyzed existing procedures and reported them to management to improve productivity. </w:t>
      </w:r>
    </w:p>
    <w:p w:rsidR="00BE50BA" w:rsidRPr="00E52F16" w:rsidRDefault="00BE50BA" w:rsidP="00E52F16">
      <w:pPr>
        <w:pStyle w:val="NoSpacing"/>
        <w:numPr>
          <w:ilvl w:val="0"/>
          <w:numId w:val="4"/>
        </w:numPr>
        <w:rPr>
          <w:rFonts w:eastAsia="MS Mincho"/>
        </w:rPr>
      </w:pPr>
      <w:r w:rsidRPr="00E52F16">
        <w:rPr>
          <w:rFonts w:eastAsia="MS Mincho"/>
        </w:rPr>
        <w:t>Performed Business Process Modeling using Visio.</w:t>
      </w:r>
    </w:p>
    <w:p w:rsidR="00BE50BA" w:rsidRPr="00E52F16" w:rsidRDefault="00BE50BA" w:rsidP="00E52F16">
      <w:pPr>
        <w:pStyle w:val="NoSpacing"/>
        <w:numPr>
          <w:ilvl w:val="0"/>
          <w:numId w:val="4"/>
        </w:numPr>
        <w:rPr>
          <w:rFonts w:eastAsia="MS Mincho"/>
        </w:rPr>
      </w:pPr>
      <w:r w:rsidRPr="00E52F16">
        <w:rPr>
          <w:rFonts w:eastAsia="MS Mincho"/>
        </w:rPr>
        <w:t xml:space="preserve">Worked on different modules of Facets such as Members/subscriber, commissions, provider, billing. </w:t>
      </w:r>
    </w:p>
    <w:p w:rsidR="00BE50BA" w:rsidRPr="00E52F16" w:rsidRDefault="00BE50BA" w:rsidP="00E52F16">
      <w:pPr>
        <w:pStyle w:val="NoSpacing"/>
        <w:numPr>
          <w:ilvl w:val="0"/>
          <w:numId w:val="4"/>
        </w:numPr>
        <w:rPr>
          <w:rFonts w:eastAsia="MS Mincho"/>
        </w:rPr>
      </w:pPr>
      <w:r w:rsidRPr="00E52F16">
        <w:rPr>
          <w:rFonts w:eastAsia="MS Mincho"/>
        </w:rPr>
        <w:t>Identified, analyzed, and documented defects, errors, and inconsistencies in the application using Mercury Quality Center.</w:t>
      </w:r>
    </w:p>
    <w:p w:rsidR="00BE50BA" w:rsidRPr="00E52F16" w:rsidRDefault="00BE50BA" w:rsidP="00E52F16">
      <w:pPr>
        <w:pStyle w:val="NoSpacing"/>
        <w:numPr>
          <w:ilvl w:val="0"/>
          <w:numId w:val="4"/>
        </w:numPr>
        <w:rPr>
          <w:rFonts w:eastAsia="MS Mincho"/>
        </w:rPr>
      </w:pPr>
      <w:r w:rsidRPr="00E52F16">
        <w:rPr>
          <w:rFonts w:eastAsia="MS Mincho"/>
        </w:rPr>
        <w:t>Reported defects according to Defect Life Cycle.</w:t>
      </w:r>
    </w:p>
    <w:p w:rsidR="00BE50BA" w:rsidRPr="00E52F16" w:rsidRDefault="00BE50BA" w:rsidP="00E52F16">
      <w:pPr>
        <w:pStyle w:val="NoSpacing"/>
        <w:numPr>
          <w:ilvl w:val="0"/>
          <w:numId w:val="4"/>
        </w:numPr>
        <w:rPr>
          <w:rFonts w:eastAsia="MS Mincho"/>
        </w:rPr>
      </w:pPr>
      <w:r w:rsidRPr="00E52F16">
        <w:rPr>
          <w:rFonts w:eastAsia="MS Mincho"/>
        </w:rPr>
        <w:t>Membership/enrollment and billing-entered information on Facets to ensure correct eligibility, etc</w:t>
      </w:r>
      <w:r w:rsidR="00AA7C01" w:rsidRPr="00E52F16">
        <w:rPr>
          <w:rFonts w:eastAsia="MS Mincho"/>
        </w:rPr>
        <w:t>.</w:t>
      </w:r>
    </w:p>
    <w:p w:rsidR="00BE50BA" w:rsidRPr="00E52F16" w:rsidRDefault="00BE50BA" w:rsidP="00BE50BA">
      <w:pPr>
        <w:tabs>
          <w:tab w:val="left" w:pos="360"/>
          <w:tab w:val="left" w:pos="720"/>
          <w:tab w:val="left" w:pos="8550"/>
        </w:tabs>
        <w:jc w:val="both"/>
        <w:rPr>
          <w:rFonts w:asciiTheme="minorHAnsi" w:hAnsiTheme="minorHAnsi" w:cstheme="minorHAnsi"/>
          <w:b/>
          <w:sz w:val="22"/>
          <w:szCs w:val="22"/>
          <w:u w:val="single"/>
        </w:rPr>
      </w:pPr>
    </w:p>
    <w:p w:rsidR="00BE50BA" w:rsidRPr="00E52F16" w:rsidRDefault="00BE50BA" w:rsidP="00BE50BA">
      <w:pPr>
        <w:tabs>
          <w:tab w:val="left" w:pos="360"/>
          <w:tab w:val="left" w:pos="720"/>
          <w:tab w:val="left" w:pos="8550"/>
        </w:tabs>
        <w:jc w:val="both"/>
        <w:rPr>
          <w:rFonts w:asciiTheme="minorHAnsi" w:hAnsiTheme="minorHAnsi" w:cstheme="minorHAnsi"/>
          <w:b/>
          <w:bCs/>
          <w:sz w:val="22"/>
          <w:szCs w:val="22"/>
        </w:rPr>
      </w:pPr>
      <w:r w:rsidRPr="00E52F16">
        <w:rPr>
          <w:rFonts w:asciiTheme="minorHAnsi" w:hAnsiTheme="minorHAnsi" w:cstheme="minorHAnsi"/>
          <w:b/>
          <w:sz w:val="22"/>
          <w:szCs w:val="22"/>
          <w:u w:val="single"/>
        </w:rPr>
        <w:t xml:space="preserve">Environment: </w:t>
      </w:r>
      <w:r w:rsidR="00AA7C01" w:rsidRPr="00E52F16">
        <w:rPr>
          <w:rFonts w:asciiTheme="minorHAnsi" w:hAnsiTheme="minorHAnsi" w:cstheme="minorHAnsi"/>
          <w:sz w:val="22"/>
          <w:szCs w:val="22"/>
        </w:rPr>
        <w:t>Agile,</w:t>
      </w:r>
      <w:r w:rsidR="00AA7C01" w:rsidRPr="00E52F16">
        <w:rPr>
          <w:rFonts w:asciiTheme="minorHAnsi" w:hAnsiTheme="minorHAnsi" w:cstheme="minorHAnsi"/>
          <w:b/>
          <w:sz w:val="22"/>
          <w:szCs w:val="22"/>
        </w:rPr>
        <w:t xml:space="preserve"> </w:t>
      </w:r>
      <w:r w:rsidRPr="00E52F16">
        <w:rPr>
          <w:rFonts w:asciiTheme="minorHAnsi" w:hAnsiTheme="minorHAnsi" w:cstheme="minorHAnsi"/>
          <w:bCs/>
          <w:sz w:val="22"/>
          <w:szCs w:val="22"/>
        </w:rPr>
        <w:t>Oracle, HIPPA, EDI 5010, XML, QTP, Quality Center, Facets.</w:t>
      </w:r>
    </w:p>
    <w:p w:rsidR="00D64D1D" w:rsidRPr="00E52F16" w:rsidRDefault="00D64D1D" w:rsidP="00822929">
      <w:pPr>
        <w:jc w:val="both"/>
        <w:rPr>
          <w:rFonts w:asciiTheme="minorHAnsi" w:hAnsiTheme="minorHAnsi" w:cstheme="minorHAnsi"/>
          <w:sz w:val="22"/>
          <w:szCs w:val="22"/>
        </w:rPr>
      </w:pPr>
    </w:p>
    <w:p w:rsidR="00C43383" w:rsidRPr="00E52F16" w:rsidRDefault="00C43383" w:rsidP="00822929">
      <w:pPr>
        <w:jc w:val="both"/>
        <w:rPr>
          <w:rFonts w:asciiTheme="minorHAnsi" w:hAnsiTheme="minorHAnsi" w:cstheme="minorHAnsi"/>
          <w:sz w:val="22"/>
          <w:szCs w:val="22"/>
        </w:rPr>
      </w:pPr>
    </w:p>
    <w:p w:rsidR="000E5BF4" w:rsidRPr="00E52F16" w:rsidRDefault="000A1489" w:rsidP="00822929">
      <w:pPr>
        <w:widowControl w:val="0"/>
        <w:tabs>
          <w:tab w:val="right" w:pos="10512"/>
        </w:tabs>
        <w:jc w:val="both"/>
        <w:rPr>
          <w:rFonts w:asciiTheme="minorHAnsi" w:hAnsiTheme="minorHAnsi" w:cstheme="minorHAnsi"/>
          <w:b/>
          <w:bCs/>
          <w:sz w:val="22"/>
          <w:szCs w:val="22"/>
        </w:rPr>
      </w:pPr>
      <w:r w:rsidRPr="00E52F16">
        <w:rPr>
          <w:rFonts w:asciiTheme="minorHAnsi" w:hAnsiTheme="minorHAnsi" w:cstheme="minorHAnsi"/>
          <w:b/>
          <w:bCs/>
          <w:sz w:val="22"/>
          <w:szCs w:val="22"/>
        </w:rPr>
        <w:t xml:space="preserve">Client: </w:t>
      </w:r>
      <w:r w:rsidR="00925478" w:rsidRPr="00E52F16">
        <w:rPr>
          <w:rFonts w:asciiTheme="minorHAnsi" w:hAnsiTheme="minorHAnsi" w:cstheme="minorHAnsi"/>
          <w:b/>
          <w:bCs/>
          <w:sz w:val="22"/>
          <w:szCs w:val="22"/>
        </w:rPr>
        <w:t>Health Plus of Michigan, Flint, MI</w:t>
      </w:r>
      <w:r w:rsidR="000E5BF4" w:rsidRPr="00E52F16">
        <w:rPr>
          <w:rFonts w:asciiTheme="minorHAnsi" w:hAnsiTheme="minorHAnsi" w:cstheme="minorHAnsi"/>
          <w:b/>
          <w:bCs/>
          <w:sz w:val="22"/>
          <w:szCs w:val="22"/>
        </w:rPr>
        <w:t xml:space="preserve">                                                               </w:t>
      </w:r>
    </w:p>
    <w:p w:rsidR="00E52F16" w:rsidRDefault="009D5385" w:rsidP="00BE50BA">
      <w:pPr>
        <w:jc w:val="both"/>
        <w:rPr>
          <w:rStyle w:val="normalchar"/>
          <w:rFonts w:asciiTheme="minorHAnsi" w:hAnsiTheme="minorHAnsi" w:cstheme="minorHAnsi"/>
          <w:b/>
          <w:bCs/>
          <w:sz w:val="22"/>
          <w:szCs w:val="22"/>
        </w:rPr>
      </w:pPr>
      <w:r w:rsidRPr="00E52F16">
        <w:rPr>
          <w:rFonts w:asciiTheme="minorHAnsi" w:hAnsiTheme="minorHAnsi" w:cstheme="minorHAnsi"/>
          <w:b/>
          <w:bCs/>
          <w:sz w:val="22"/>
          <w:szCs w:val="22"/>
        </w:rPr>
        <w:t xml:space="preserve">Position: </w:t>
      </w:r>
      <w:r w:rsidR="00D70F54" w:rsidRPr="00E52F16">
        <w:rPr>
          <w:rFonts w:asciiTheme="minorHAnsi" w:hAnsiTheme="minorHAnsi" w:cstheme="minorHAnsi"/>
          <w:b/>
          <w:bCs/>
          <w:sz w:val="22"/>
          <w:szCs w:val="22"/>
        </w:rPr>
        <w:t>QA</w:t>
      </w:r>
      <w:r w:rsidR="002E5978" w:rsidRPr="00E52F16">
        <w:rPr>
          <w:rFonts w:asciiTheme="minorHAnsi" w:hAnsiTheme="minorHAnsi" w:cstheme="minorHAnsi"/>
          <w:b/>
          <w:bCs/>
          <w:sz w:val="22"/>
          <w:szCs w:val="22"/>
        </w:rPr>
        <w:t xml:space="preserve"> Analyst</w:t>
      </w:r>
      <w:r w:rsidR="00BE50BA" w:rsidRPr="00E52F16">
        <w:rPr>
          <w:rFonts w:asciiTheme="minorHAnsi" w:hAnsiTheme="minorHAnsi" w:cstheme="minorHAnsi"/>
          <w:b/>
          <w:bCs/>
          <w:sz w:val="22"/>
          <w:szCs w:val="22"/>
        </w:rPr>
        <w:t xml:space="preserve"> </w:t>
      </w:r>
      <w:r w:rsidR="00BE50BA" w:rsidRPr="00E52F16">
        <w:rPr>
          <w:rStyle w:val="normalchar"/>
          <w:rFonts w:asciiTheme="minorHAnsi" w:hAnsiTheme="minorHAnsi" w:cstheme="minorHAnsi"/>
          <w:b/>
          <w:bCs/>
          <w:sz w:val="22"/>
          <w:szCs w:val="22"/>
        </w:rPr>
        <w:t xml:space="preserve">Duration:  </w:t>
      </w:r>
      <w:r w:rsidR="00BE50BA" w:rsidRPr="00E52F16">
        <w:rPr>
          <w:rStyle w:val="normalchar"/>
          <w:rFonts w:asciiTheme="minorHAnsi" w:hAnsiTheme="minorHAnsi" w:cstheme="minorHAnsi"/>
          <w:b/>
          <w:bCs/>
          <w:sz w:val="22"/>
          <w:szCs w:val="22"/>
        </w:rPr>
        <w:tab/>
      </w:r>
      <w:r w:rsidR="00BE50BA" w:rsidRPr="00E52F16">
        <w:rPr>
          <w:rStyle w:val="normalchar"/>
          <w:rFonts w:asciiTheme="minorHAnsi" w:hAnsiTheme="minorHAnsi" w:cstheme="minorHAnsi"/>
          <w:b/>
          <w:bCs/>
          <w:sz w:val="22"/>
          <w:szCs w:val="22"/>
        </w:rPr>
        <w:tab/>
      </w:r>
      <w:r w:rsidR="00BE50BA" w:rsidRPr="00E52F16">
        <w:rPr>
          <w:rStyle w:val="normalchar"/>
          <w:rFonts w:asciiTheme="minorHAnsi" w:hAnsiTheme="minorHAnsi" w:cstheme="minorHAnsi"/>
          <w:b/>
          <w:bCs/>
          <w:sz w:val="22"/>
          <w:szCs w:val="22"/>
        </w:rPr>
        <w:tab/>
      </w:r>
      <w:r w:rsidR="00BE50BA" w:rsidRPr="00E52F16">
        <w:rPr>
          <w:rStyle w:val="normalchar"/>
          <w:rFonts w:asciiTheme="minorHAnsi" w:hAnsiTheme="minorHAnsi" w:cstheme="minorHAnsi"/>
          <w:b/>
          <w:bCs/>
          <w:sz w:val="22"/>
          <w:szCs w:val="22"/>
        </w:rPr>
        <w:tab/>
      </w:r>
      <w:r w:rsidR="00BE50BA" w:rsidRPr="00E52F16">
        <w:rPr>
          <w:rStyle w:val="normalchar"/>
          <w:rFonts w:asciiTheme="minorHAnsi" w:hAnsiTheme="minorHAnsi" w:cstheme="minorHAnsi"/>
          <w:b/>
          <w:bCs/>
          <w:sz w:val="22"/>
          <w:szCs w:val="22"/>
        </w:rPr>
        <w:tab/>
        <w:t xml:space="preserve">               </w:t>
      </w:r>
    </w:p>
    <w:p w:rsidR="009D5385" w:rsidRPr="00E52F16" w:rsidRDefault="00BE50BA" w:rsidP="00BE50BA">
      <w:pPr>
        <w:jc w:val="both"/>
        <w:rPr>
          <w:rFonts w:asciiTheme="minorHAnsi" w:hAnsiTheme="minorHAnsi" w:cstheme="minorHAnsi"/>
          <w:b/>
          <w:bCs/>
          <w:sz w:val="22"/>
          <w:szCs w:val="22"/>
        </w:rPr>
      </w:pPr>
      <w:r w:rsidRPr="00E52F16">
        <w:rPr>
          <w:rStyle w:val="normalchar"/>
          <w:rFonts w:asciiTheme="minorHAnsi" w:hAnsiTheme="minorHAnsi" w:cstheme="minorHAnsi"/>
          <w:b/>
          <w:bCs/>
          <w:sz w:val="22"/>
          <w:szCs w:val="22"/>
        </w:rPr>
        <w:t>Dec 2012 – March 2014</w:t>
      </w:r>
    </w:p>
    <w:p w:rsidR="009D5385" w:rsidRPr="00E52F16" w:rsidRDefault="00925478" w:rsidP="00822929">
      <w:pPr>
        <w:jc w:val="both"/>
        <w:rPr>
          <w:rFonts w:asciiTheme="minorHAnsi" w:hAnsiTheme="minorHAnsi" w:cstheme="minorHAnsi"/>
          <w:sz w:val="22"/>
          <w:szCs w:val="22"/>
        </w:rPr>
      </w:pPr>
      <w:r w:rsidRPr="00E52F16">
        <w:rPr>
          <w:rFonts w:asciiTheme="minorHAnsi" w:hAnsiTheme="minorHAnsi" w:cstheme="minorHAnsi"/>
          <w:sz w:val="22"/>
          <w:szCs w:val="22"/>
        </w:rPr>
        <w:t>Health Plus uses Amisys Advance, a fully integrated, intelligent data processing and management information system for managed healthcare. Involved in an application where I can enroll members, check eligibility and process end to end claims with downstream processing of it.</w:t>
      </w:r>
    </w:p>
    <w:p w:rsidR="00D64D1D" w:rsidRPr="00E52F16" w:rsidRDefault="00D64D1D" w:rsidP="00822929">
      <w:pPr>
        <w:pStyle w:val="BodyText2"/>
        <w:rPr>
          <w:rStyle w:val="Strong"/>
          <w:rFonts w:asciiTheme="minorHAnsi" w:hAnsiTheme="minorHAnsi" w:cstheme="minorHAnsi"/>
          <w:color w:val="auto"/>
          <w:szCs w:val="22"/>
        </w:rPr>
      </w:pPr>
    </w:p>
    <w:p w:rsidR="009D5385" w:rsidRPr="00E52F16" w:rsidRDefault="009D5385" w:rsidP="00822929">
      <w:pPr>
        <w:pStyle w:val="BodyText2"/>
        <w:rPr>
          <w:rStyle w:val="Strong"/>
          <w:rFonts w:asciiTheme="minorHAnsi" w:hAnsiTheme="minorHAnsi" w:cstheme="minorHAnsi"/>
          <w:bCs w:val="0"/>
          <w:color w:val="auto"/>
          <w:szCs w:val="22"/>
        </w:rPr>
      </w:pPr>
      <w:r w:rsidRPr="00E52F16">
        <w:rPr>
          <w:rStyle w:val="Strong"/>
          <w:rFonts w:asciiTheme="minorHAnsi" w:hAnsiTheme="minorHAnsi" w:cstheme="minorHAnsi"/>
          <w:color w:val="auto"/>
          <w:szCs w:val="22"/>
        </w:rPr>
        <w:t>Responsibilities:</w:t>
      </w:r>
    </w:p>
    <w:p w:rsidR="00D70F54" w:rsidRPr="00E52F16" w:rsidRDefault="00D70F5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Attended daily touch point calls and set targets for the day and met them on daily basis</w:t>
      </w:r>
    </w:p>
    <w:p w:rsidR="00D70F54" w:rsidRPr="00E52F16" w:rsidRDefault="00D70F5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Performed extensive analysis of the tracked issues and works on them accordingly</w:t>
      </w:r>
    </w:p>
    <w:p w:rsidR="00D70F54" w:rsidRPr="00E52F16" w:rsidRDefault="00D70F5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Worked with 834 resolution and reconciliation, in addition to 1095A generation</w:t>
      </w:r>
    </w:p>
    <w:p w:rsidR="00D70F54" w:rsidRPr="00E52F16" w:rsidRDefault="00D70F5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Tested web services by generating XML SOAP requests and validated the corresponding XML SOAP responses</w:t>
      </w:r>
    </w:p>
    <w:p w:rsidR="00D70F54" w:rsidRPr="00E52F16" w:rsidRDefault="00D70F5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Carried out Web Service testing by generating SOAP requests and verifying the corresponding SOAP responses</w:t>
      </w:r>
    </w:p>
    <w:p w:rsidR="00EE055B" w:rsidRPr="00E52F16" w:rsidRDefault="00D70F5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Analyzed the x12 errors in the source file and made amends for output file generation accordingly</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Coordinating with Business Analysts and IT Technical Delivery Leads to complete testing specifications and release requirements</w:t>
      </w:r>
      <w:r w:rsidR="00E07249" w:rsidRPr="00E52F16">
        <w:rPr>
          <w:rFonts w:asciiTheme="minorHAnsi" w:eastAsia="Calibri" w:hAnsiTheme="minorHAnsi" w:cstheme="minorHAnsi"/>
          <w:sz w:val="22"/>
          <w:szCs w:val="22"/>
        </w:rPr>
        <w:t>.</w:t>
      </w:r>
    </w:p>
    <w:p w:rsidR="00E07249" w:rsidRPr="00E52F16" w:rsidRDefault="00E07249"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Developed a plan and built the team responsible for enhancing data and processing interfaces into and from the claims payment system, Amisys.</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Assisting in the creation of Test Plans including UAT, SIT, E2E, and Regression</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Coordinating with IT Technical Delivery Leads on project test planning and test execution schedule</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Design, develop and execute test strategies/plans; debug and troubleshoot; collaborate with test resources on proper and testing procedures</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Performing QA status reporting to the Manager of Business Analysis &amp; Quality Assurance</w:t>
      </w:r>
    </w:p>
    <w:p w:rsidR="00925478" w:rsidRPr="00E52F16" w:rsidRDefault="00641331"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Provided</w:t>
      </w:r>
      <w:r w:rsidR="00925478" w:rsidRPr="00E52F16">
        <w:rPr>
          <w:rFonts w:asciiTheme="minorHAnsi" w:eastAsia="Calibri" w:hAnsiTheme="minorHAnsi" w:cstheme="minorHAnsi"/>
          <w:sz w:val="22"/>
          <w:szCs w:val="22"/>
        </w:rPr>
        <w:t xml:space="preserve"> assistance in the coordinate of defect tracking, defect triage activities, and issue resolution for all assigned projects.</w:t>
      </w:r>
    </w:p>
    <w:p w:rsidR="00E07249" w:rsidRPr="00E52F16" w:rsidRDefault="00E07249"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Responsible for configuring Benefits, Pricing, Security, Authorization, Reference and Control table Requirements for Amisys Platform as per the Affordable Care Act (ACA).</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Performing QA status reporting to the Manager of Business Analysis &amp; Quality Assurance</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Assist in the coordinate of defect tracking, defect triage activities, and issue resolution for all assigned projects.</w:t>
      </w:r>
    </w:p>
    <w:p w:rsidR="009F753F" w:rsidRPr="00E52F16" w:rsidRDefault="009F753F"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Analyzed SIT and UAT environment processing issues as needed to keep the AMISYS testing on schedule.</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lastRenderedPageBreak/>
        <w:t>Ensuring that all system tests are successfully completed and documented and all problems are resolved prior to any production releases</w:t>
      </w:r>
    </w:p>
    <w:p w:rsidR="00925478" w:rsidRPr="00E52F16" w:rsidRDefault="00925478"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Supporting all quality initiatives that are implemented during each phase of the system development life cycle.</w:t>
      </w:r>
    </w:p>
    <w:p w:rsidR="00D70F54" w:rsidRPr="00E52F16" w:rsidRDefault="00D70F5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Performed the backend analysis with use of SQL queries to resolve and reconcile the 834 EDI</w:t>
      </w:r>
    </w:p>
    <w:p w:rsidR="00EE055B" w:rsidRPr="00E52F16" w:rsidRDefault="00EE055B"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Executed Test cases manually by composing 834, 270, 276,837 EDI files and dropped inbound and check response 271,277,835 using interleaves and outbound.</w:t>
      </w:r>
    </w:p>
    <w:p w:rsidR="00EE055B" w:rsidRPr="00E52F16" w:rsidRDefault="00EE055B"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Created transaction sets requirements, usually with Microsoft Excel, for transactions such as: HIPAA 270/271, 276/277, 278/278, 820, 834, 271U, 835, 837-(I, P, &amp;D), 835 Remittances and others.</w:t>
      </w:r>
    </w:p>
    <w:p w:rsidR="00AB5B9E" w:rsidRPr="00E52F16" w:rsidRDefault="00AB5B9E"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Worked on Electronic health record system as a CRM web based application.</w:t>
      </w:r>
    </w:p>
    <w:p w:rsidR="000E5BF4" w:rsidRPr="00E52F16" w:rsidRDefault="00AB5B9E"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 xml:space="preserve">Working Experience in Electronic Submissions in standard format. </w:t>
      </w:r>
    </w:p>
    <w:p w:rsidR="000E5BF4" w:rsidRPr="00E52F16" w:rsidRDefault="000E5BF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Provided weekly project status report to project manager and project presentation to the high level management on monthly basis.</w:t>
      </w:r>
    </w:p>
    <w:p w:rsidR="000E5BF4" w:rsidRPr="00E52F16" w:rsidRDefault="000E5BF4" w:rsidP="006D4893">
      <w:pPr>
        <w:numPr>
          <w:ilvl w:val="0"/>
          <w:numId w:val="1"/>
        </w:numPr>
        <w:suppressAutoHyphens w:val="0"/>
        <w:rPr>
          <w:rFonts w:asciiTheme="minorHAnsi" w:eastAsia="Calibri" w:hAnsiTheme="minorHAnsi" w:cstheme="minorHAnsi"/>
          <w:sz w:val="22"/>
          <w:szCs w:val="22"/>
        </w:rPr>
      </w:pPr>
      <w:r w:rsidRPr="00E52F16">
        <w:rPr>
          <w:rFonts w:asciiTheme="minorHAnsi" w:eastAsia="Calibri" w:hAnsiTheme="minorHAnsi" w:cstheme="minorHAnsi"/>
          <w:sz w:val="22"/>
          <w:szCs w:val="22"/>
        </w:rPr>
        <w:t xml:space="preserve">Assisted project manager for planning and organizing the project activities, and in communicating with other business center managers and stakeholders of the project. </w:t>
      </w:r>
    </w:p>
    <w:p w:rsidR="006A2FD7" w:rsidRPr="00E52F16" w:rsidRDefault="006A2FD7" w:rsidP="00822929">
      <w:pPr>
        <w:jc w:val="both"/>
        <w:rPr>
          <w:rFonts w:asciiTheme="minorHAnsi" w:hAnsiTheme="minorHAnsi" w:cstheme="minorHAnsi"/>
          <w:bCs/>
          <w:sz w:val="22"/>
          <w:szCs w:val="22"/>
        </w:rPr>
      </w:pPr>
    </w:p>
    <w:p w:rsidR="006A2FD7" w:rsidRPr="00E52F16" w:rsidRDefault="006A2FD7" w:rsidP="00822929">
      <w:pPr>
        <w:jc w:val="both"/>
        <w:rPr>
          <w:rFonts w:asciiTheme="minorHAnsi" w:hAnsiTheme="minorHAnsi" w:cstheme="minorHAnsi"/>
          <w:b/>
          <w:sz w:val="22"/>
          <w:szCs w:val="22"/>
        </w:rPr>
      </w:pPr>
      <w:r w:rsidRPr="00E52F16">
        <w:rPr>
          <w:rFonts w:asciiTheme="minorHAnsi" w:hAnsiTheme="minorHAnsi" w:cstheme="minorHAnsi"/>
          <w:b/>
          <w:sz w:val="22"/>
          <w:szCs w:val="22"/>
          <w:u w:val="single"/>
        </w:rPr>
        <w:t>Environment:</w:t>
      </w:r>
      <w:r w:rsidR="00925478" w:rsidRPr="00E52F16">
        <w:rPr>
          <w:rFonts w:asciiTheme="minorHAnsi" w:hAnsiTheme="minorHAnsi" w:cstheme="minorHAnsi"/>
          <w:b/>
          <w:sz w:val="22"/>
          <w:szCs w:val="22"/>
          <w:u w:val="single"/>
        </w:rPr>
        <w:t xml:space="preserve"> </w:t>
      </w:r>
      <w:r w:rsidR="00A60C1B" w:rsidRPr="00E52F16">
        <w:rPr>
          <w:rFonts w:asciiTheme="minorHAnsi" w:hAnsiTheme="minorHAnsi" w:cstheme="minorHAnsi"/>
          <w:sz w:val="22"/>
          <w:szCs w:val="22"/>
        </w:rPr>
        <w:t>UML,</w:t>
      </w:r>
      <w:r w:rsidR="00307F72" w:rsidRPr="00E52F16">
        <w:rPr>
          <w:rFonts w:asciiTheme="minorHAnsi" w:hAnsiTheme="minorHAnsi" w:cstheme="minorHAnsi"/>
          <w:sz w:val="22"/>
          <w:szCs w:val="22"/>
        </w:rPr>
        <w:t xml:space="preserve"> Clear</w:t>
      </w:r>
      <w:r w:rsidR="00925478" w:rsidRPr="00E52F16">
        <w:rPr>
          <w:rFonts w:asciiTheme="minorHAnsi" w:hAnsiTheme="minorHAnsi" w:cstheme="minorHAnsi"/>
          <w:sz w:val="22"/>
          <w:szCs w:val="22"/>
        </w:rPr>
        <w:t xml:space="preserve"> </w:t>
      </w:r>
      <w:r w:rsidR="00C43383" w:rsidRPr="00E52F16">
        <w:rPr>
          <w:rFonts w:asciiTheme="minorHAnsi" w:hAnsiTheme="minorHAnsi" w:cstheme="minorHAnsi"/>
          <w:sz w:val="22"/>
          <w:szCs w:val="22"/>
        </w:rPr>
        <w:t>Quest, Excel, SQL</w:t>
      </w:r>
      <w:r w:rsidR="00307F72" w:rsidRPr="00E52F16">
        <w:rPr>
          <w:rFonts w:asciiTheme="minorHAnsi" w:hAnsiTheme="minorHAnsi" w:cstheme="minorHAnsi"/>
          <w:sz w:val="22"/>
          <w:szCs w:val="22"/>
        </w:rPr>
        <w:t xml:space="preserve">, Crystal Report, Quality Center, </w:t>
      </w:r>
      <w:r w:rsidRPr="00E52F16">
        <w:rPr>
          <w:rFonts w:asciiTheme="minorHAnsi" w:hAnsiTheme="minorHAnsi" w:cstheme="minorHAnsi"/>
          <w:sz w:val="22"/>
          <w:szCs w:val="22"/>
        </w:rPr>
        <w:t xml:space="preserve">MS Project, MS Office, IBM </w:t>
      </w:r>
      <w:r w:rsidR="00C43383" w:rsidRPr="00E52F16">
        <w:rPr>
          <w:rFonts w:asciiTheme="minorHAnsi" w:hAnsiTheme="minorHAnsi" w:cstheme="minorHAnsi"/>
          <w:b/>
          <w:sz w:val="22"/>
          <w:szCs w:val="22"/>
        </w:rPr>
        <w:t>DB2, </w:t>
      </w:r>
      <w:r w:rsidRPr="00E52F16">
        <w:rPr>
          <w:rFonts w:asciiTheme="minorHAnsi" w:hAnsiTheme="minorHAnsi" w:cstheme="minorHAnsi"/>
          <w:b/>
          <w:sz w:val="22"/>
          <w:szCs w:val="22"/>
        </w:rPr>
        <w:t>Oracle on UNIX</w:t>
      </w:r>
      <w:r w:rsidRPr="00E52F16">
        <w:rPr>
          <w:rFonts w:asciiTheme="minorHAnsi" w:hAnsiTheme="minorHAnsi" w:cstheme="minorHAnsi"/>
          <w:sz w:val="22"/>
          <w:szCs w:val="22"/>
        </w:rPr>
        <w:t>, Enterprise Data Warehouse</w:t>
      </w:r>
      <w:r w:rsidR="00307F72" w:rsidRPr="00E52F16">
        <w:rPr>
          <w:rFonts w:asciiTheme="minorHAnsi" w:hAnsiTheme="minorHAnsi" w:cstheme="minorHAnsi"/>
          <w:sz w:val="22"/>
          <w:szCs w:val="22"/>
        </w:rPr>
        <w:t>.</w:t>
      </w:r>
    </w:p>
    <w:p w:rsidR="009D5385" w:rsidRPr="00E52F16" w:rsidRDefault="009D5385" w:rsidP="00822929">
      <w:pPr>
        <w:widowControl w:val="0"/>
        <w:tabs>
          <w:tab w:val="right" w:pos="10512"/>
        </w:tabs>
        <w:jc w:val="both"/>
        <w:rPr>
          <w:rFonts w:asciiTheme="minorHAnsi" w:hAnsiTheme="minorHAnsi" w:cstheme="minorHAnsi"/>
          <w:b/>
          <w:bCs/>
          <w:sz w:val="22"/>
          <w:szCs w:val="22"/>
        </w:rPr>
      </w:pPr>
    </w:p>
    <w:p w:rsidR="00E07249" w:rsidRPr="00E52F16" w:rsidRDefault="00E07249" w:rsidP="00822929">
      <w:pPr>
        <w:tabs>
          <w:tab w:val="left" w:pos="360"/>
          <w:tab w:val="left" w:pos="720"/>
          <w:tab w:val="left" w:pos="8550"/>
        </w:tabs>
        <w:jc w:val="both"/>
        <w:rPr>
          <w:rFonts w:asciiTheme="minorHAnsi" w:hAnsiTheme="minorHAnsi" w:cstheme="minorHAnsi"/>
          <w:b/>
          <w:bCs/>
          <w:sz w:val="22"/>
          <w:szCs w:val="22"/>
        </w:rPr>
      </w:pPr>
    </w:p>
    <w:p w:rsidR="00E07249" w:rsidRPr="00E52F16" w:rsidRDefault="00E07249" w:rsidP="00822929">
      <w:pPr>
        <w:jc w:val="both"/>
        <w:rPr>
          <w:rFonts w:asciiTheme="minorHAnsi" w:hAnsiTheme="minorHAnsi" w:cstheme="minorHAnsi"/>
          <w:b/>
          <w:sz w:val="22"/>
          <w:szCs w:val="22"/>
        </w:rPr>
      </w:pPr>
      <w:bookmarkStart w:id="0" w:name="_GoBack"/>
      <w:bookmarkEnd w:id="0"/>
      <w:r w:rsidRPr="00E52F16">
        <w:rPr>
          <w:rFonts w:asciiTheme="minorHAnsi" w:hAnsiTheme="minorHAnsi" w:cstheme="minorHAnsi"/>
          <w:b/>
          <w:sz w:val="22"/>
          <w:szCs w:val="22"/>
        </w:rPr>
        <w:t>Client: Florida Blue, Jacksonville</w:t>
      </w:r>
      <w:r w:rsidRPr="00E52F16">
        <w:rPr>
          <w:rFonts w:asciiTheme="minorHAnsi" w:hAnsiTheme="minorHAnsi" w:cstheme="minorHAnsi"/>
          <w:b/>
          <w:sz w:val="22"/>
          <w:szCs w:val="22"/>
        </w:rPr>
        <w:tab/>
        <w:t xml:space="preserve">                                     </w:t>
      </w:r>
      <w:r w:rsidRPr="00E52F16">
        <w:rPr>
          <w:rFonts w:asciiTheme="minorHAnsi" w:hAnsiTheme="minorHAnsi" w:cstheme="minorHAnsi"/>
          <w:b/>
          <w:sz w:val="22"/>
          <w:szCs w:val="22"/>
        </w:rPr>
        <w:tab/>
        <w:t xml:space="preserve">   </w:t>
      </w:r>
      <w:r w:rsidRPr="00E52F16">
        <w:rPr>
          <w:rFonts w:asciiTheme="minorHAnsi" w:hAnsiTheme="minorHAnsi" w:cstheme="minorHAnsi"/>
          <w:b/>
          <w:sz w:val="22"/>
          <w:szCs w:val="22"/>
        </w:rPr>
        <w:tab/>
      </w:r>
      <w:r w:rsidRPr="00E52F16">
        <w:rPr>
          <w:rFonts w:asciiTheme="minorHAnsi" w:hAnsiTheme="minorHAnsi" w:cstheme="minorHAnsi"/>
          <w:b/>
          <w:sz w:val="22"/>
          <w:szCs w:val="22"/>
        </w:rPr>
        <w:tab/>
      </w:r>
      <w:r w:rsidRPr="00E52F16">
        <w:rPr>
          <w:rFonts w:asciiTheme="minorHAnsi" w:hAnsiTheme="minorHAnsi" w:cstheme="minorHAnsi"/>
          <w:b/>
          <w:sz w:val="22"/>
          <w:szCs w:val="22"/>
        </w:rPr>
        <w:tab/>
        <w:t xml:space="preserve">           </w:t>
      </w:r>
    </w:p>
    <w:p w:rsidR="00E52F16" w:rsidRDefault="00E07249" w:rsidP="00822929">
      <w:pPr>
        <w:jc w:val="both"/>
        <w:rPr>
          <w:rFonts w:asciiTheme="minorHAnsi" w:hAnsiTheme="minorHAnsi" w:cstheme="minorHAnsi"/>
          <w:b/>
          <w:sz w:val="22"/>
          <w:szCs w:val="22"/>
        </w:rPr>
      </w:pPr>
      <w:r w:rsidRPr="00E52F16">
        <w:rPr>
          <w:rFonts w:asciiTheme="minorHAnsi" w:hAnsiTheme="minorHAnsi" w:cstheme="minorHAnsi"/>
          <w:b/>
          <w:sz w:val="22"/>
          <w:szCs w:val="22"/>
        </w:rPr>
        <w:t>Position: QA Tester</w:t>
      </w:r>
      <w:r w:rsidR="00C34B66" w:rsidRPr="00E52F16">
        <w:rPr>
          <w:rFonts w:asciiTheme="minorHAnsi" w:hAnsiTheme="minorHAnsi" w:cstheme="minorHAnsi"/>
          <w:b/>
          <w:sz w:val="22"/>
          <w:szCs w:val="22"/>
        </w:rPr>
        <w:tab/>
      </w:r>
      <w:r w:rsidR="00C34B66" w:rsidRPr="00E52F16">
        <w:rPr>
          <w:rFonts w:asciiTheme="minorHAnsi" w:hAnsiTheme="minorHAnsi" w:cstheme="minorHAnsi"/>
          <w:b/>
          <w:sz w:val="22"/>
          <w:szCs w:val="22"/>
        </w:rPr>
        <w:tab/>
      </w:r>
      <w:r w:rsidR="00C34B66" w:rsidRPr="00E52F16">
        <w:rPr>
          <w:rFonts w:asciiTheme="minorHAnsi" w:hAnsiTheme="minorHAnsi" w:cstheme="minorHAnsi"/>
          <w:b/>
          <w:sz w:val="22"/>
          <w:szCs w:val="22"/>
        </w:rPr>
        <w:tab/>
      </w:r>
      <w:r w:rsidR="00C34B66" w:rsidRPr="00E52F16">
        <w:rPr>
          <w:rFonts w:asciiTheme="minorHAnsi" w:hAnsiTheme="minorHAnsi" w:cstheme="minorHAnsi"/>
          <w:b/>
          <w:sz w:val="22"/>
          <w:szCs w:val="22"/>
        </w:rPr>
        <w:tab/>
      </w:r>
      <w:r w:rsidR="00C34B66" w:rsidRPr="00E52F16">
        <w:rPr>
          <w:rFonts w:asciiTheme="minorHAnsi" w:hAnsiTheme="minorHAnsi" w:cstheme="minorHAnsi"/>
          <w:b/>
          <w:sz w:val="22"/>
          <w:szCs w:val="22"/>
        </w:rPr>
        <w:tab/>
      </w:r>
      <w:r w:rsidR="00C34B66" w:rsidRPr="00E52F16">
        <w:rPr>
          <w:rFonts w:asciiTheme="minorHAnsi" w:hAnsiTheme="minorHAnsi" w:cstheme="minorHAnsi"/>
          <w:b/>
          <w:sz w:val="22"/>
          <w:szCs w:val="22"/>
        </w:rPr>
        <w:tab/>
      </w:r>
      <w:r w:rsidR="00C43383" w:rsidRPr="00E52F16">
        <w:rPr>
          <w:rFonts w:asciiTheme="minorHAnsi" w:hAnsiTheme="minorHAnsi" w:cstheme="minorHAnsi"/>
          <w:b/>
          <w:sz w:val="22"/>
          <w:szCs w:val="22"/>
        </w:rPr>
        <w:tab/>
      </w:r>
      <w:r w:rsidR="00C43383" w:rsidRPr="00E52F16">
        <w:rPr>
          <w:rFonts w:asciiTheme="minorHAnsi" w:hAnsiTheme="minorHAnsi" w:cstheme="minorHAnsi"/>
          <w:b/>
          <w:sz w:val="22"/>
          <w:szCs w:val="22"/>
        </w:rPr>
        <w:tab/>
        <w:t xml:space="preserve">  </w:t>
      </w:r>
    </w:p>
    <w:p w:rsidR="00E07249" w:rsidRPr="00E52F16" w:rsidRDefault="005A1095" w:rsidP="00822929">
      <w:pPr>
        <w:jc w:val="both"/>
        <w:rPr>
          <w:rFonts w:asciiTheme="minorHAnsi" w:hAnsiTheme="minorHAnsi" w:cstheme="minorHAnsi"/>
          <w:b/>
          <w:sz w:val="22"/>
          <w:szCs w:val="22"/>
        </w:rPr>
      </w:pPr>
      <w:r w:rsidRPr="00E52F16">
        <w:rPr>
          <w:rFonts w:asciiTheme="minorHAnsi" w:hAnsiTheme="minorHAnsi" w:cstheme="minorHAnsi"/>
          <w:b/>
          <w:sz w:val="22"/>
          <w:szCs w:val="22"/>
        </w:rPr>
        <w:t xml:space="preserve">Jan </w:t>
      </w:r>
      <w:r w:rsidR="00E07249" w:rsidRPr="00E52F16">
        <w:rPr>
          <w:rFonts w:asciiTheme="minorHAnsi" w:hAnsiTheme="minorHAnsi" w:cstheme="minorHAnsi"/>
          <w:b/>
          <w:sz w:val="22"/>
          <w:szCs w:val="22"/>
        </w:rPr>
        <w:t>201</w:t>
      </w:r>
      <w:r w:rsidR="006221A7" w:rsidRPr="00E52F16">
        <w:rPr>
          <w:rFonts w:asciiTheme="minorHAnsi" w:hAnsiTheme="minorHAnsi" w:cstheme="minorHAnsi"/>
          <w:b/>
          <w:sz w:val="22"/>
          <w:szCs w:val="22"/>
        </w:rPr>
        <w:t>1</w:t>
      </w:r>
      <w:r w:rsidR="00E07249" w:rsidRPr="00E52F16">
        <w:rPr>
          <w:rFonts w:asciiTheme="minorHAnsi" w:hAnsiTheme="minorHAnsi" w:cstheme="minorHAnsi"/>
          <w:b/>
          <w:sz w:val="22"/>
          <w:szCs w:val="22"/>
        </w:rPr>
        <w:t xml:space="preserve"> </w:t>
      </w:r>
      <w:r w:rsidR="006221A7" w:rsidRPr="00E52F16">
        <w:rPr>
          <w:rFonts w:asciiTheme="minorHAnsi" w:hAnsiTheme="minorHAnsi" w:cstheme="minorHAnsi"/>
          <w:b/>
          <w:sz w:val="22"/>
          <w:szCs w:val="22"/>
        </w:rPr>
        <w:t>–</w:t>
      </w:r>
      <w:r w:rsidR="00E07249" w:rsidRPr="00E52F16">
        <w:rPr>
          <w:rFonts w:asciiTheme="minorHAnsi" w:hAnsiTheme="minorHAnsi" w:cstheme="minorHAnsi"/>
          <w:b/>
          <w:sz w:val="22"/>
          <w:szCs w:val="22"/>
        </w:rPr>
        <w:t xml:space="preserve"> </w:t>
      </w:r>
      <w:r w:rsidR="006221A7" w:rsidRPr="00E52F16">
        <w:rPr>
          <w:rFonts w:asciiTheme="minorHAnsi" w:hAnsiTheme="minorHAnsi" w:cstheme="minorHAnsi"/>
          <w:b/>
          <w:sz w:val="22"/>
          <w:szCs w:val="22"/>
        </w:rPr>
        <w:t>Nov 2012</w:t>
      </w:r>
    </w:p>
    <w:p w:rsidR="00E07249" w:rsidRPr="00E52F16" w:rsidRDefault="00E07249" w:rsidP="00822929">
      <w:pPr>
        <w:jc w:val="both"/>
        <w:rPr>
          <w:rFonts w:asciiTheme="minorHAnsi" w:hAnsiTheme="minorHAnsi" w:cstheme="minorHAnsi"/>
          <w:sz w:val="22"/>
          <w:szCs w:val="22"/>
        </w:rPr>
      </w:pPr>
      <w:r w:rsidRPr="00E52F16">
        <w:rPr>
          <w:rFonts w:asciiTheme="minorHAnsi" w:hAnsiTheme="minorHAnsi" w:cstheme="minorHAnsi"/>
          <w:sz w:val="22"/>
          <w:szCs w:val="22"/>
        </w:rPr>
        <w:t xml:space="preserve">Florida Blue’s vision—to be a leading innovator enabling healthy </w:t>
      </w:r>
      <w:r w:rsidR="00E52F16" w:rsidRPr="00E52F16">
        <w:rPr>
          <w:rFonts w:asciiTheme="minorHAnsi" w:hAnsiTheme="minorHAnsi" w:cstheme="minorHAnsi"/>
          <w:sz w:val="22"/>
          <w:szCs w:val="22"/>
        </w:rPr>
        <w:t>communities</w:t>
      </w:r>
      <w:r w:rsidR="00E52F16">
        <w:rPr>
          <w:rFonts w:asciiTheme="minorHAnsi" w:hAnsiTheme="minorHAnsi" w:cstheme="minorHAnsi"/>
          <w:sz w:val="22"/>
          <w:szCs w:val="22"/>
        </w:rPr>
        <w:t xml:space="preserve"> . </w:t>
      </w:r>
      <w:r w:rsidRPr="00E52F16">
        <w:rPr>
          <w:rFonts w:asciiTheme="minorHAnsi" w:hAnsiTheme="minorHAnsi" w:cstheme="minorHAnsi"/>
          <w:sz w:val="22"/>
          <w:szCs w:val="22"/>
        </w:rPr>
        <w:t>It is the largest health care insurer in the Southeast region. Florida Blue has approximately 4 million health care members and serves 15.5 million people in 16 states. I worked on claim processing application such as diamond to process/adjudicate claims. The project responsibility involved working on 834/835/837 and 27X and formed the E2E process for all EDI transactions like 837 and 835.</w:t>
      </w:r>
    </w:p>
    <w:p w:rsidR="00E07249" w:rsidRPr="00E52F16" w:rsidRDefault="00E07249" w:rsidP="00822929">
      <w:pPr>
        <w:jc w:val="both"/>
        <w:rPr>
          <w:rFonts w:asciiTheme="minorHAnsi" w:hAnsiTheme="minorHAnsi" w:cstheme="minorHAnsi"/>
          <w:b/>
          <w:sz w:val="22"/>
          <w:szCs w:val="22"/>
        </w:rPr>
      </w:pPr>
    </w:p>
    <w:p w:rsidR="00E07249" w:rsidRPr="00E52F16" w:rsidRDefault="00E07249" w:rsidP="00822929">
      <w:pPr>
        <w:jc w:val="both"/>
        <w:rPr>
          <w:rFonts w:asciiTheme="minorHAnsi" w:hAnsiTheme="minorHAnsi" w:cstheme="minorHAnsi"/>
          <w:sz w:val="22"/>
          <w:szCs w:val="22"/>
        </w:rPr>
      </w:pPr>
      <w:r w:rsidRPr="00E52F16">
        <w:rPr>
          <w:rFonts w:asciiTheme="minorHAnsi" w:hAnsiTheme="minorHAnsi" w:cstheme="minorHAnsi"/>
          <w:b/>
          <w:sz w:val="22"/>
          <w:szCs w:val="22"/>
        </w:rPr>
        <w:t>Responsibilities:</w:t>
      </w:r>
    </w:p>
    <w:p w:rsidR="00E07249" w:rsidRPr="00E52F16" w:rsidRDefault="00E07249" w:rsidP="00E52F16">
      <w:pPr>
        <w:pStyle w:val="NoSpacing"/>
        <w:numPr>
          <w:ilvl w:val="0"/>
          <w:numId w:val="5"/>
        </w:numPr>
        <w:rPr>
          <w:rFonts w:eastAsia="MS Mincho"/>
        </w:rPr>
      </w:pPr>
      <w:r w:rsidRPr="00E52F16">
        <w:rPr>
          <w:rFonts w:eastAsia="MS Mincho"/>
        </w:rPr>
        <w:t>Developed Test Scenarios and Test Cases based on Business requirement document and functional requirement.</w:t>
      </w:r>
    </w:p>
    <w:p w:rsidR="00E07249" w:rsidRPr="00E52F16" w:rsidRDefault="00E07249" w:rsidP="00E52F16">
      <w:pPr>
        <w:pStyle w:val="NoSpacing"/>
        <w:numPr>
          <w:ilvl w:val="0"/>
          <w:numId w:val="5"/>
        </w:numPr>
        <w:rPr>
          <w:rFonts w:eastAsia="MS Mincho"/>
        </w:rPr>
      </w:pPr>
      <w:r w:rsidRPr="00E52F16">
        <w:rPr>
          <w:rFonts w:eastAsia="MS Mincho"/>
        </w:rPr>
        <w:t>Extensive knowledge and tested on different types of claims: Institutional and Professional.</w:t>
      </w:r>
    </w:p>
    <w:p w:rsidR="00E07249" w:rsidRPr="00E52F16" w:rsidRDefault="00E07249" w:rsidP="00E52F16">
      <w:pPr>
        <w:pStyle w:val="NoSpacing"/>
        <w:numPr>
          <w:ilvl w:val="0"/>
          <w:numId w:val="5"/>
        </w:numPr>
        <w:rPr>
          <w:rFonts w:eastAsia="MS Mincho"/>
        </w:rPr>
      </w:pPr>
      <w:r w:rsidRPr="00E52F16">
        <w:rPr>
          <w:rFonts w:eastAsia="MS Mincho"/>
        </w:rPr>
        <w:t>Tested HIPAA EDI Transactions such as 837(Institutional and Professional), 835, 834, 270, 271, 276, and 277 in various claims validation processes.</w:t>
      </w:r>
    </w:p>
    <w:p w:rsidR="00E07249" w:rsidRPr="00E52F16" w:rsidRDefault="00E07249" w:rsidP="00E52F16">
      <w:pPr>
        <w:pStyle w:val="NoSpacing"/>
        <w:numPr>
          <w:ilvl w:val="0"/>
          <w:numId w:val="5"/>
        </w:numPr>
        <w:rPr>
          <w:rFonts w:eastAsia="Calibri"/>
        </w:rPr>
      </w:pPr>
      <w:r w:rsidRPr="00E52F16">
        <w:rPr>
          <w:rFonts w:eastAsia="Calibri"/>
        </w:rPr>
        <w:t>Involved in applications analysis and testing which included claims processing as per EDI/ANSI-X12 transactions Standards.</w:t>
      </w:r>
    </w:p>
    <w:p w:rsidR="00E07249" w:rsidRPr="00E52F16" w:rsidRDefault="00E07249" w:rsidP="00E52F16">
      <w:pPr>
        <w:pStyle w:val="NoSpacing"/>
        <w:numPr>
          <w:ilvl w:val="0"/>
          <w:numId w:val="5"/>
        </w:numPr>
        <w:rPr>
          <w:rFonts w:eastAsia="Calibri"/>
        </w:rPr>
      </w:pPr>
      <w:r w:rsidRPr="00E52F16">
        <w:rPr>
          <w:rFonts w:eastAsia="Calibri"/>
        </w:rPr>
        <w:t xml:space="preserve">Performed Integration/System/Regression testing of enrollment and benefits with Diamond. </w:t>
      </w:r>
    </w:p>
    <w:p w:rsidR="00E07249" w:rsidRPr="00E52F16" w:rsidRDefault="00E07249" w:rsidP="00E52F16">
      <w:pPr>
        <w:pStyle w:val="NoSpacing"/>
        <w:numPr>
          <w:ilvl w:val="0"/>
          <w:numId w:val="5"/>
        </w:numPr>
        <w:rPr>
          <w:rFonts w:eastAsia="Calibri"/>
        </w:rPr>
      </w:pPr>
      <w:r w:rsidRPr="00E52F16">
        <w:rPr>
          <w:rFonts w:eastAsia="Calibri"/>
        </w:rPr>
        <w:t>Exposure and Knowledge to 834 benefits claims files testing in enrollment.</w:t>
      </w:r>
    </w:p>
    <w:p w:rsidR="00EE055B" w:rsidRPr="00E52F16" w:rsidRDefault="00EE055B" w:rsidP="00E52F16">
      <w:pPr>
        <w:pStyle w:val="NoSpacing"/>
        <w:numPr>
          <w:ilvl w:val="0"/>
          <w:numId w:val="5"/>
        </w:numPr>
      </w:pPr>
      <w:r w:rsidRPr="00E52F16">
        <w:rPr>
          <w:rFonts w:eastAsia="Calibri"/>
        </w:rPr>
        <w:t>Maintained and supported 834, 835 and 837 HIPAA EDI transactions.</w:t>
      </w:r>
    </w:p>
    <w:p w:rsidR="00E07249" w:rsidRPr="00E52F16" w:rsidRDefault="00E07249" w:rsidP="00E52F16">
      <w:pPr>
        <w:pStyle w:val="NoSpacing"/>
        <w:numPr>
          <w:ilvl w:val="0"/>
          <w:numId w:val="5"/>
        </w:numPr>
        <w:rPr>
          <w:rFonts w:eastAsia="Calibri"/>
        </w:rPr>
      </w:pPr>
      <w:r w:rsidRPr="00E52F16">
        <w:rPr>
          <w:rFonts w:eastAsia="Calibri"/>
        </w:rPr>
        <w:t>Responsible for testing EOB in accordance to business rules for claims processing.</w:t>
      </w:r>
    </w:p>
    <w:p w:rsidR="00E07249" w:rsidRPr="00E52F16" w:rsidRDefault="00E07249" w:rsidP="00E52F16">
      <w:pPr>
        <w:pStyle w:val="NoSpacing"/>
        <w:numPr>
          <w:ilvl w:val="0"/>
          <w:numId w:val="5"/>
        </w:numPr>
        <w:rPr>
          <w:rFonts w:eastAsia="Calibri"/>
        </w:rPr>
      </w:pPr>
      <w:r w:rsidRPr="00E52F16">
        <w:rPr>
          <w:rFonts w:eastAsia="Calibri"/>
        </w:rPr>
        <w:t>Involved in testing Claims, Providers, &amp; Contracts and worked with Claims attributes, Provider attributes, enabling EOB.</w:t>
      </w:r>
    </w:p>
    <w:p w:rsidR="00E07249" w:rsidRPr="00E52F16" w:rsidRDefault="00E07249" w:rsidP="00E52F16">
      <w:pPr>
        <w:pStyle w:val="NoSpacing"/>
        <w:numPr>
          <w:ilvl w:val="0"/>
          <w:numId w:val="5"/>
        </w:numPr>
        <w:rPr>
          <w:rFonts w:eastAsia="Calibri"/>
        </w:rPr>
      </w:pPr>
      <w:r w:rsidRPr="00E52F16">
        <w:rPr>
          <w:rFonts w:eastAsia="Calibri"/>
        </w:rPr>
        <w:t>Utilized Quality Center to write and execute test cases.</w:t>
      </w:r>
    </w:p>
    <w:p w:rsidR="00E07249" w:rsidRPr="00E52F16" w:rsidRDefault="00E07249" w:rsidP="00E52F16">
      <w:pPr>
        <w:pStyle w:val="NoSpacing"/>
        <w:numPr>
          <w:ilvl w:val="0"/>
          <w:numId w:val="5"/>
        </w:numPr>
        <w:rPr>
          <w:rFonts w:eastAsia="Calibri"/>
        </w:rPr>
      </w:pPr>
      <w:r w:rsidRPr="00E52F16">
        <w:rPr>
          <w:rFonts w:eastAsia="Calibri"/>
        </w:rPr>
        <w:t>Involved in Integration Testing, Functional Testing, and UAT.</w:t>
      </w:r>
    </w:p>
    <w:p w:rsidR="00E07249" w:rsidRPr="00E52F16" w:rsidRDefault="00E07249" w:rsidP="00E52F16">
      <w:pPr>
        <w:pStyle w:val="NoSpacing"/>
        <w:numPr>
          <w:ilvl w:val="0"/>
          <w:numId w:val="5"/>
        </w:numPr>
        <w:rPr>
          <w:rFonts w:eastAsia="Calibri"/>
        </w:rPr>
      </w:pPr>
      <w:r w:rsidRPr="00E52F16">
        <w:rPr>
          <w:rFonts w:eastAsia="Calibri"/>
        </w:rPr>
        <w:t>Used quality center for logging defects and defect Tracking.</w:t>
      </w:r>
    </w:p>
    <w:p w:rsidR="00E07249" w:rsidRPr="00E52F16" w:rsidRDefault="00E07249" w:rsidP="00E52F16">
      <w:pPr>
        <w:pStyle w:val="NoSpacing"/>
        <w:numPr>
          <w:ilvl w:val="0"/>
          <w:numId w:val="5"/>
        </w:numPr>
        <w:rPr>
          <w:rFonts w:eastAsia="Calibri"/>
        </w:rPr>
      </w:pPr>
      <w:r w:rsidRPr="00E52F16">
        <w:rPr>
          <w:rFonts w:eastAsia="Calibri"/>
        </w:rPr>
        <w:t>Performed User Acceptance Testing (UAT), documented in details the defects using Quality Center.</w:t>
      </w:r>
    </w:p>
    <w:p w:rsidR="00E07249" w:rsidRPr="00E52F16" w:rsidRDefault="00E07249" w:rsidP="00E52F16">
      <w:pPr>
        <w:pStyle w:val="NoSpacing"/>
        <w:numPr>
          <w:ilvl w:val="0"/>
          <w:numId w:val="5"/>
        </w:numPr>
        <w:rPr>
          <w:rFonts w:eastAsia="Calibri"/>
        </w:rPr>
      </w:pPr>
      <w:r w:rsidRPr="00E52F16">
        <w:rPr>
          <w:rFonts w:eastAsia="Calibri"/>
        </w:rPr>
        <w:lastRenderedPageBreak/>
        <w:t>Perform back end testing writing SQL queries and extracted data.</w:t>
      </w:r>
    </w:p>
    <w:p w:rsidR="00E07249" w:rsidRPr="00E52F16" w:rsidRDefault="00E07249" w:rsidP="00E52F16">
      <w:pPr>
        <w:pStyle w:val="NoSpacing"/>
        <w:numPr>
          <w:ilvl w:val="0"/>
          <w:numId w:val="5"/>
        </w:numPr>
        <w:rPr>
          <w:rFonts w:eastAsia="Calibri"/>
        </w:rPr>
      </w:pPr>
      <w:r w:rsidRPr="00E52F16">
        <w:rPr>
          <w:rFonts w:eastAsia="Calibri"/>
        </w:rPr>
        <w:t>Skilled in executing SQL queries to validate and update database and retrieve data for testing.</w:t>
      </w:r>
    </w:p>
    <w:p w:rsidR="00E07249" w:rsidRPr="00E52F16" w:rsidRDefault="00E07249" w:rsidP="00E52F16">
      <w:pPr>
        <w:pStyle w:val="NoSpacing"/>
        <w:numPr>
          <w:ilvl w:val="0"/>
          <w:numId w:val="5"/>
        </w:numPr>
        <w:rPr>
          <w:rFonts w:eastAsia="Calibri"/>
        </w:rPr>
      </w:pPr>
      <w:r w:rsidRPr="00E52F16">
        <w:rPr>
          <w:rFonts w:eastAsia="Calibri"/>
        </w:rPr>
        <w:t>Involved in validating XML Files.</w:t>
      </w:r>
    </w:p>
    <w:p w:rsidR="00E07249" w:rsidRPr="00E52F16" w:rsidRDefault="00E07249" w:rsidP="00822929">
      <w:pPr>
        <w:jc w:val="both"/>
        <w:rPr>
          <w:rFonts w:asciiTheme="minorHAnsi" w:hAnsiTheme="minorHAnsi" w:cstheme="minorHAnsi"/>
          <w:sz w:val="22"/>
          <w:szCs w:val="22"/>
        </w:rPr>
      </w:pPr>
    </w:p>
    <w:p w:rsidR="00E07249" w:rsidRPr="00E52F16" w:rsidRDefault="00E07249" w:rsidP="00822929">
      <w:pPr>
        <w:pStyle w:val="NormalWeb"/>
        <w:spacing w:after="0" w:line="240" w:lineRule="auto"/>
        <w:jc w:val="both"/>
        <w:rPr>
          <w:rFonts w:asciiTheme="minorHAnsi" w:hAnsiTheme="minorHAnsi" w:cstheme="minorHAnsi"/>
          <w:iCs/>
        </w:rPr>
      </w:pPr>
      <w:r w:rsidRPr="00E52F16">
        <w:rPr>
          <w:rFonts w:asciiTheme="minorHAnsi" w:hAnsiTheme="minorHAnsi" w:cstheme="minorHAnsi"/>
          <w:b/>
          <w:iCs/>
          <w:u w:val="single"/>
        </w:rPr>
        <w:t>Environment</w:t>
      </w:r>
      <w:r w:rsidRPr="00E52F16">
        <w:rPr>
          <w:rFonts w:asciiTheme="minorHAnsi" w:hAnsiTheme="minorHAnsi" w:cstheme="minorHAnsi"/>
          <w:b/>
          <w:iCs/>
        </w:rPr>
        <w:t xml:space="preserve">: </w:t>
      </w:r>
      <w:r w:rsidR="00AA7C01" w:rsidRPr="00E52F16">
        <w:rPr>
          <w:rFonts w:asciiTheme="minorHAnsi" w:hAnsiTheme="minorHAnsi" w:cstheme="minorHAnsi"/>
          <w:iCs/>
        </w:rPr>
        <w:t>Agile</w:t>
      </w:r>
      <w:r w:rsidR="00AA7C01" w:rsidRPr="00E52F16">
        <w:rPr>
          <w:rFonts w:asciiTheme="minorHAnsi" w:hAnsiTheme="minorHAnsi" w:cstheme="minorHAnsi"/>
          <w:b/>
          <w:iCs/>
        </w:rPr>
        <w:t xml:space="preserve">, </w:t>
      </w:r>
      <w:r w:rsidR="00C43383" w:rsidRPr="00E52F16">
        <w:rPr>
          <w:rFonts w:asciiTheme="minorHAnsi" w:hAnsiTheme="minorHAnsi" w:cstheme="minorHAnsi"/>
          <w:iCs/>
        </w:rPr>
        <w:t>SQL Server 2005</w:t>
      </w:r>
      <w:r w:rsidRPr="00E52F16">
        <w:rPr>
          <w:rFonts w:asciiTheme="minorHAnsi" w:hAnsiTheme="minorHAnsi" w:cstheme="minorHAnsi"/>
          <w:iCs/>
        </w:rPr>
        <w:t xml:space="preserve">, Oracle, Quality Center, UML, MS Office, </w:t>
      </w:r>
      <w:r w:rsidR="00C43383" w:rsidRPr="00E52F16">
        <w:rPr>
          <w:rFonts w:asciiTheme="minorHAnsi" w:hAnsiTheme="minorHAnsi" w:cstheme="minorHAnsi"/>
          <w:iCs/>
        </w:rPr>
        <w:t xml:space="preserve">MS Excel, </w:t>
      </w:r>
      <w:r w:rsidRPr="00E52F16">
        <w:rPr>
          <w:rFonts w:asciiTheme="minorHAnsi" w:hAnsiTheme="minorHAnsi" w:cstheme="minorHAnsi"/>
          <w:iCs/>
        </w:rPr>
        <w:t>Toad, Clear Quest, UNIX.</w:t>
      </w:r>
    </w:p>
    <w:p w:rsidR="00E07249" w:rsidRPr="00E52F16" w:rsidRDefault="00E07249" w:rsidP="00822929">
      <w:pPr>
        <w:tabs>
          <w:tab w:val="left" w:pos="360"/>
          <w:tab w:val="left" w:pos="720"/>
          <w:tab w:val="left" w:pos="8550"/>
        </w:tabs>
        <w:jc w:val="both"/>
        <w:rPr>
          <w:rFonts w:asciiTheme="minorHAnsi" w:hAnsiTheme="minorHAnsi" w:cstheme="minorHAnsi"/>
          <w:bCs/>
          <w:sz w:val="22"/>
          <w:szCs w:val="22"/>
        </w:rPr>
      </w:pPr>
    </w:p>
    <w:p w:rsidR="007F3636" w:rsidRPr="00E52F16" w:rsidRDefault="007F3636" w:rsidP="00822929">
      <w:pPr>
        <w:tabs>
          <w:tab w:val="left" w:pos="360"/>
          <w:tab w:val="left" w:pos="720"/>
          <w:tab w:val="left" w:pos="8550"/>
        </w:tabs>
        <w:jc w:val="both"/>
        <w:rPr>
          <w:rFonts w:asciiTheme="minorHAnsi" w:hAnsiTheme="minorHAnsi" w:cstheme="minorHAnsi"/>
          <w:b/>
          <w:bCs/>
          <w:sz w:val="22"/>
          <w:szCs w:val="22"/>
        </w:rPr>
      </w:pPr>
    </w:p>
    <w:p w:rsidR="006221A7" w:rsidRPr="00E52F16" w:rsidRDefault="006221A7" w:rsidP="00822929">
      <w:pPr>
        <w:tabs>
          <w:tab w:val="left" w:pos="360"/>
          <w:tab w:val="left" w:pos="720"/>
          <w:tab w:val="left" w:pos="8550"/>
        </w:tabs>
        <w:jc w:val="both"/>
        <w:rPr>
          <w:rFonts w:asciiTheme="minorHAnsi" w:hAnsiTheme="minorHAnsi" w:cstheme="minorHAnsi"/>
          <w:b/>
          <w:bCs/>
          <w:sz w:val="22"/>
          <w:szCs w:val="22"/>
          <w:u w:val="single"/>
        </w:rPr>
      </w:pPr>
      <w:r w:rsidRPr="00E52F16">
        <w:rPr>
          <w:rFonts w:asciiTheme="minorHAnsi" w:hAnsiTheme="minorHAnsi" w:cstheme="minorHAnsi"/>
          <w:b/>
          <w:bCs/>
          <w:sz w:val="22"/>
          <w:szCs w:val="22"/>
          <w:u w:val="single"/>
        </w:rPr>
        <w:t xml:space="preserve">Education: </w:t>
      </w:r>
    </w:p>
    <w:p w:rsidR="006221A7" w:rsidRPr="00E52F16" w:rsidRDefault="006221A7" w:rsidP="00822929">
      <w:pPr>
        <w:tabs>
          <w:tab w:val="left" w:pos="360"/>
          <w:tab w:val="left" w:pos="720"/>
          <w:tab w:val="left" w:pos="8550"/>
        </w:tabs>
        <w:jc w:val="both"/>
        <w:rPr>
          <w:rFonts w:asciiTheme="minorHAnsi" w:hAnsiTheme="minorHAnsi" w:cstheme="minorHAnsi"/>
          <w:bCs/>
          <w:sz w:val="22"/>
          <w:szCs w:val="22"/>
        </w:rPr>
      </w:pPr>
      <w:r w:rsidRPr="00E52F16">
        <w:rPr>
          <w:rFonts w:asciiTheme="minorHAnsi" w:hAnsiTheme="minorHAnsi" w:cstheme="minorHAnsi"/>
          <w:bCs/>
          <w:sz w:val="22"/>
          <w:szCs w:val="22"/>
        </w:rPr>
        <w:t>University of South Alabama</w:t>
      </w:r>
    </w:p>
    <w:p w:rsidR="006221A7" w:rsidRPr="00E52F16" w:rsidRDefault="006221A7" w:rsidP="00822929">
      <w:pPr>
        <w:tabs>
          <w:tab w:val="left" w:pos="360"/>
          <w:tab w:val="left" w:pos="720"/>
          <w:tab w:val="left" w:pos="8550"/>
        </w:tabs>
        <w:jc w:val="both"/>
        <w:rPr>
          <w:rFonts w:asciiTheme="minorHAnsi" w:hAnsiTheme="minorHAnsi" w:cstheme="minorHAnsi"/>
          <w:bCs/>
          <w:sz w:val="22"/>
          <w:szCs w:val="22"/>
        </w:rPr>
      </w:pPr>
      <w:r w:rsidRPr="00E52F16">
        <w:rPr>
          <w:rFonts w:asciiTheme="minorHAnsi" w:hAnsiTheme="minorHAnsi" w:cstheme="minorHAnsi"/>
          <w:bCs/>
          <w:sz w:val="22"/>
          <w:szCs w:val="22"/>
        </w:rPr>
        <w:t>Bachelors in Business Administration</w:t>
      </w:r>
    </w:p>
    <w:p w:rsidR="006221A7" w:rsidRPr="00E52F16" w:rsidRDefault="006221A7" w:rsidP="00822929">
      <w:pPr>
        <w:tabs>
          <w:tab w:val="left" w:pos="360"/>
          <w:tab w:val="left" w:pos="720"/>
          <w:tab w:val="left" w:pos="8550"/>
        </w:tabs>
        <w:jc w:val="both"/>
        <w:rPr>
          <w:rFonts w:asciiTheme="minorHAnsi" w:hAnsiTheme="minorHAnsi" w:cstheme="minorHAnsi"/>
          <w:bCs/>
          <w:sz w:val="22"/>
          <w:szCs w:val="22"/>
        </w:rPr>
      </w:pPr>
      <w:r w:rsidRPr="00E52F16">
        <w:rPr>
          <w:rFonts w:asciiTheme="minorHAnsi" w:hAnsiTheme="minorHAnsi" w:cstheme="minorHAnsi"/>
          <w:bCs/>
          <w:sz w:val="22"/>
          <w:szCs w:val="22"/>
        </w:rPr>
        <w:t>Major: Management</w:t>
      </w:r>
    </w:p>
    <w:p w:rsidR="006221A7" w:rsidRPr="00E52F16" w:rsidRDefault="006221A7" w:rsidP="00822929">
      <w:pPr>
        <w:tabs>
          <w:tab w:val="left" w:pos="360"/>
          <w:tab w:val="left" w:pos="720"/>
          <w:tab w:val="left" w:pos="8550"/>
        </w:tabs>
        <w:jc w:val="both"/>
        <w:rPr>
          <w:rFonts w:asciiTheme="minorHAnsi" w:hAnsiTheme="minorHAnsi" w:cstheme="minorHAnsi"/>
          <w:b/>
          <w:bCs/>
          <w:sz w:val="22"/>
          <w:szCs w:val="22"/>
        </w:rPr>
      </w:pPr>
    </w:p>
    <w:sectPr w:rsidR="006221A7" w:rsidRPr="00E52F16" w:rsidSect="00E52F16">
      <w:pgSz w:w="12240" w:h="15840" w:code="1"/>
      <w:pgMar w:top="1440" w:right="1440" w:bottom="1440" w:left="1440" w:header="70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59" w:rsidRDefault="00721259">
      <w:r>
        <w:separator/>
      </w:r>
    </w:p>
  </w:endnote>
  <w:endnote w:type="continuationSeparator" w:id="0">
    <w:p w:rsidR="00721259" w:rsidRDefault="0072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59" w:rsidRDefault="00721259">
      <w:r>
        <w:separator/>
      </w:r>
    </w:p>
  </w:footnote>
  <w:footnote w:type="continuationSeparator" w:id="0">
    <w:p w:rsidR="00721259" w:rsidRDefault="00721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3"/>
    <w:lvl w:ilvl="0">
      <w:start w:val="1"/>
      <w:numFmt w:val="bullet"/>
      <w:lvlText w:val=""/>
      <w:lvlJc w:val="left"/>
      <w:pPr>
        <w:tabs>
          <w:tab w:val="num" w:pos="0"/>
        </w:tabs>
        <w:ind w:left="360" w:hanging="360"/>
      </w:pPr>
      <w:rPr>
        <w:rFonts w:ascii="Symbol" w:hAnsi="Symbol"/>
      </w:rPr>
    </w:lvl>
  </w:abstractNum>
  <w:abstractNum w:abstractNumId="1">
    <w:nsid w:val="00000003"/>
    <w:multiLevelType w:val="singleLevel"/>
    <w:tmpl w:val="00000003"/>
    <w:name w:val="WW8Num31"/>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35"/>
    <w:lvl w:ilvl="0">
      <w:start w:val="1"/>
      <w:numFmt w:val="bullet"/>
      <w:lvlText w:val=""/>
      <w:lvlJc w:val="left"/>
      <w:pPr>
        <w:tabs>
          <w:tab w:val="num" w:pos="0"/>
        </w:tabs>
        <w:ind w:left="720" w:hanging="360"/>
      </w:pPr>
      <w:rPr>
        <w:rFonts w:ascii="Symbol" w:hAnsi="Symbol"/>
      </w:rPr>
    </w:lvl>
  </w:abstractNum>
  <w:abstractNum w:abstractNumId="3">
    <w:nsid w:val="107D41A5"/>
    <w:multiLevelType w:val="hybridMultilevel"/>
    <w:tmpl w:val="152E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A3FA9"/>
    <w:multiLevelType w:val="multilevel"/>
    <w:tmpl w:val="F4AC0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3D50552F"/>
    <w:multiLevelType w:val="hybridMultilevel"/>
    <w:tmpl w:val="472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35A51"/>
    <w:multiLevelType w:val="hybridMultilevel"/>
    <w:tmpl w:val="569CFC12"/>
    <w:lvl w:ilvl="0" w:tplc="0B7E3E28">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3D6504B"/>
    <w:multiLevelType w:val="hybridMultilevel"/>
    <w:tmpl w:val="47B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81"/>
    <w:rsid w:val="00003DEE"/>
    <w:rsid w:val="00006C01"/>
    <w:rsid w:val="0004444D"/>
    <w:rsid w:val="00045F19"/>
    <w:rsid w:val="00052B20"/>
    <w:rsid w:val="000779FB"/>
    <w:rsid w:val="000A1489"/>
    <w:rsid w:val="000C4BA9"/>
    <w:rsid w:val="000E1339"/>
    <w:rsid w:val="000E5BF4"/>
    <w:rsid w:val="000E7CDC"/>
    <w:rsid w:val="001357D0"/>
    <w:rsid w:val="00152BCA"/>
    <w:rsid w:val="00161F53"/>
    <w:rsid w:val="00166864"/>
    <w:rsid w:val="001A2F81"/>
    <w:rsid w:val="001B23BC"/>
    <w:rsid w:val="001C5A64"/>
    <w:rsid w:val="001C5B69"/>
    <w:rsid w:val="001C73A7"/>
    <w:rsid w:val="001D6753"/>
    <w:rsid w:val="001E189F"/>
    <w:rsid w:val="001E307A"/>
    <w:rsid w:val="00212D30"/>
    <w:rsid w:val="002670C0"/>
    <w:rsid w:val="00275548"/>
    <w:rsid w:val="002811C5"/>
    <w:rsid w:val="002944A2"/>
    <w:rsid w:val="002B489E"/>
    <w:rsid w:val="002B7458"/>
    <w:rsid w:val="002E5978"/>
    <w:rsid w:val="00307F72"/>
    <w:rsid w:val="00381681"/>
    <w:rsid w:val="003818F3"/>
    <w:rsid w:val="003A7085"/>
    <w:rsid w:val="003B0B8C"/>
    <w:rsid w:val="003B5E71"/>
    <w:rsid w:val="003B72A8"/>
    <w:rsid w:val="003D60D3"/>
    <w:rsid w:val="003F60AC"/>
    <w:rsid w:val="00404FA3"/>
    <w:rsid w:val="004057E9"/>
    <w:rsid w:val="00410BC4"/>
    <w:rsid w:val="00424575"/>
    <w:rsid w:val="00451537"/>
    <w:rsid w:val="0049217B"/>
    <w:rsid w:val="004B0811"/>
    <w:rsid w:val="004C1972"/>
    <w:rsid w:val="004C7346"/>
    <w:rsid w:val="0050261D"/>
    <w:rsid w:val="0050431D"/>
    <w:rsid w:val="00532D9D"/>
    <w:rsid w:val="00567280"/>
    <w:rsid w:val="00596B0B"/>
    <w:rsid w:val="005A1095"/>
    <w:rsid w:val="005A5160"/>
    <w:rsid w:val="005B22A0"/>
    <w:rsid w:val="005C7902"/>
    <w:rsid w:val="005D402F"/>
    <w:rsid w:val="0061704D"/>
    <w:rsid w:val="006221A7"/>
    <w:rsid w:val="00641331"/>
    <w:rsid w:val="006548CB"/>
    <w:rsid w:val="006A2FD7"/>
    <w:rsid w:val="006B5028"/>
    <w:rsid w:val="006C049E"/>
    <w:rsid w:val="006C04AD"/>
    <w:rsid w:val="006C1773"/>
    <w:rsid w:val="006D4893"/>
    <w:rsid w:val="006E6381"/>
    <w:rsid w:val="00711D40"/>
    <w:rsid w:val="00721259"/>
    <w:rsid w:val="007370D0"/>
    <w:rsid w:val="00787747"/>
    <w:rsid w:val="007D7215"/>
    <w:rsid w:val="007D7F8B"/>
    <w:rsid w:val="007F3636"/>
    <w:rsid w:val="00816188"/>
    <w:rsid w:val="00822929"/>
    <w:rsid w:val="008433D4"/>
    <w:rsid w:val="00845837"/>
    <w:rsid w:val="00882A9C"/>
    <w:rsid w:val="00887A36"/>
    <w:rsid w:val="008A4D7A"/>
    <w:rsid w:val="008A600F"/>
    <w:rsid w:val="008B58CA"/>
    <w:rsid w:val="008E3F12"/>
    <w:rsid w:val="008E52F2"/>
    <w:rsid w:val="0091318A"/>
    <w:rsid w:val="00925478"/>
    <w:rsid w:val="00944F8B"/>
    <w:rsid w:val="00954709"/>
    <w:rsid w:val="0099135C"/>
    <w:rsid w:val="009A21C5"/>
    <w:rsid w:val="009C0199"/>
    <w:rsid w:val="009C4249"/>
    <w:rsid w:val="009D5385"/>
    <w:rsid w:val="009E07CC"/>
    <w:rsid w:val="009E147E"/>
    <w:rsid w:val="009F753F"/>
    <w:rsid w:val="00A120F0"/>
    <w:rsid w:val="00A5198C"/>
    <w:rsid w:val="00A60C1B"/>
    <w:rsid w:val="00A616E2"/>
    <w:rsid w:val="00A80541"/>
    <w:rsid w:val="00AA7C01"/>
    <w:rsid w:val="00AB5B9E"/>
    <w:rsid w:val="00AC7DD7"/>
    <w:rsid w:val="00B00121"/>
    <w:rsid w:val="00B072B1"/>
    <w:rsid w:val="00B20E48"/>
    <w:rsid w:val="00B21894"/>
    <w:rsid w:val="00B3455C"/>
    <w:rsid w:val="00B356AD"/>
    <w:rsid w:val="00B46445"/>
    <w:rsid w:val="00B632FC"/>
    <w:rsid w:val="00B63CAF"/>
    <w:rsid w:val="00B96B25"/>
    <w:rsid w:val="00BD424B"/>
    <w:rsid w:val="00BE50BA"/>
    <w:rsid w:val="00BE64CD"/>
    <w:rsid w:val="00C0177A"/>
    <w:rsid w:val="00C34B66"/>
    <w:rsid w:val="00C43383"/>
    <w:rsid w:val="00C47448"/>
    <w:rsid w:val="00C5616F"/>
    <w:rsid w:val="00CD06C2"/>
    <w:rsid w:val="00CE308F"/>
    <w:rsid w:val="00CF52A1"/>
    <w:rsid w:val="00CF6890"/>
    <w:rsid w:val="00CF6CDC"/>
    <w:rsid w:val="00D323E3"/>
    <w:rsid w:val="00D64D1D"/>
    <w:rsid w:val="00D70F54"/>
    <w:rsid w:val="00D75C3C"/>
    <w:rsid w:val="00DC3381"/>
    <w:rsid w:val="00DD3E0B"/>
    <w:rsid w:val="00DD404B"/>
    <w:rsid w:val="00DD7E10"/>
    <w:rsid w:val="00DE1CEC"/>
    <w:rsid w:val="00DF5045"/>
    <w:rsid w:val="00E07249"/>
    <w:rsid w:val="00E52F16"/>
    <w:rsid w:val="00E87F07"/>
    <w:rsid w:val="00E95F0F"/>
    <w:rsid w:val="00ED0009"/>
    <w:rsid w:val="00ED0B1D"/>
    <w:rsid w:val="00ED4D8F"/>
    <w:rsid w:val="00EE055B"/>
    <w:rsid w:val="00EE645E"/>
    <w:rsid w:val="00F67539"/>
    <w:rsid w:val="00F72C6B"/>
    <w:rsid w:val="00F85719"/>
    <w:rsid w:val="00F95664"/>
    <w:rsid w:val="00FC73D8"/>
    <w:rsid w:val="00FE1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uiPriority w:val="34"/>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uiPriority w:val="34"/>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614">
      <w:bodyDiv w:val="1"/>
      <w:marLeft w:val="0"/>
      <w:marRight w:val="0"/>
      <w:marTop w:val="0"/>
      <w:marBottom w:val="0"/>
      <w:divBdr>
        <w:top w:val="none" w:sz="0" w:space="0" w:color="auto"/>
        <w:left w:val="none" w:sz="0" w:space="0" w:color="auto"/>
        <w:bottom w:val="none" w:sz="0" w:space="0" w:color="auto"/>
        <w:right w:val="none" w:sz="0" w:space="0" w:color="auto"/>
      </w:divBdr>
    </w:div>
    <w:div w:id="349724507">
      <w:bodyDiv w:val="1"/>
      <w:marLeft w:val="0"/>
      <w:marRight w:val="0"/>
      <w:marTop w:val="0"/>
      <w:marBottom w:val="0"/>
      <w:divBdr>
        <w:top w:val="none" w:sz="0" w:space="0" w:color="auto"/>
        <w:left w:val="none" w:sz="0" w:space="0" w:color="auto"/>
        <w:bottom w:val="none" w:sz="0" w:space="0" w:color="auto"/>
        <w:right w:val="none" w:sz="0" w:space="0" w:color="auto"/>
      </w:divBdr>
    </w:div>
    <w:div w:id="350687954">
      <w:bodyDiv w:val="1"/>
      <w:marLeft w:val="0"/>
      <w:marRight w:val="0"/>
      <w:marTop w:val="0"/>
      <w:marBottom w:val="0"/>
      <w:divBdr>
        <w:top w:val="none" w:sz="0" w:space="0" w:color="auto"/>
        <w:left w:val="none" w:sz="0" w:space="0" w:color="auto"/>
        <w:bottom w:val="none" w:sz="0" w:space="0" w:color="auto"/>
        <w:right w:val="none" w:sz="0" w:space="0" w:color="auto"/>
      </w:divBdr>
    </w:div>
    <w:div w:id="528029973">
      <w:bodyDiv w:val="1"/>
      <w:marLeft w:val="0"/>
      <w:marRight w:val="0"/>
      <w:marTop w:val="0"/>
      <w:marBottom w:val="0"/>
      <w:divBdr>
        <w:top w:val="none" w:sz="0" w:space="0" w:color="auto"/>
        <w:left w:val="none" w:sz="0" w:space="0" w:color="auto"/>
        <w:bottom w:val="none" w:sz="0" w:space="0" w:color="auto"/>
        <w:right w:val="none" w:sz="0" w:space="0" w:color="auto"/>
      </w:divBdr>
    </w:div>
    <w:div w:id="580260457">
      <w:bodyDiv w:val="1"/>
      <w:marLeft w:val="0"/>
      <w:marRight w:val="0"/>
      <w:marTop w:val="0"/>
      <w:marBottom w:val="0"/>
      <w:divBdr>
        <w:top w:val="none" w:sz="0" w:space="0" w:color="auto"/>
        <w:left w:val="none" w:sz="0" w:space="0" w:color="auto"/>
        <w:bottom w:val="none" w:sz="0" w:space="0" w:color="auto"/>
        <w:right w:val="none" w:sz="0" w:space="0" w:color="auto"/>
      </w:divBdr>
    </w:div>
    <w:div w:id="777606000">
      <w:bodyDiv w:val="1"/>
      <w:marLeft w:val="0"/>
      <w:marRight w:val="0"/>
      <w:marTop w:val="0"/>
      <w:marBottom w:val="0"/>
      <w:divBdr>
        <w:top w:val="none" w:sz="0" w:space="0" w:color="auto"/>
        <w:left w:val="none" w:sz="0" w:space="0" w:color="auto"/>
        <w:bottom w:val="none" w:sz="0" w:space="0" w:color="auto"/>
        <w:right w:val="none" w:sz="0" w:space="0" w:color="auto"/>
      </w:divBdr>
    </w:div>
    <w:div w:id="788011857">
      <w:bodyDiv w:val="1"/>
      <w:marLeft w:val="0"/>
      <w:marRight w:val="0"/>
      <w:marTop w:val="0"/>
      <w:marBottom w:val="0"/>
      <w:divBdr>
        <w:top w:val="none" w:sz="0" w:space="0" w:color="auto"/>
        <w:left w:val="none" w:sz="0" w:space="0" w:color="auto"/>
        <w:bottom w:val="none" w:sz="0" w:space="0" w:color="auto"/>
        <w:right w:val="none" w:sz="0" w:space="0" w:color="auto"/>
      </w:divBdr>
    </w:div>
    <w:div w:id="856235394">
      <w:bodyDiv w:val="1"/>
      <w:marLeft w:val="0"/>
      <w:marRight w:val="0"/>
      <w:marTop w:val="0"/>
      <w:marBottom w:val="0"/>
      <w:divBdr>
        <w:top w:val="none" w:sz="0" w:space="0" w:color="auto"/>
        <w:left w:val="none" w:sz="0" w:space="0" w:color="auto"/>
        <w:bottom w:val="none" w:sz="0" w:space="0" w:color="auto"/>
        <w:right w:val="none" w:sz="0" w:space="0" w:color="auto"/>
      </w:divBdr>
    </w:div>
    <w:div w:id="1150295572">
      <w:bodyDiv w:val="1"/>
      <w:marLeft w:val="0"/>
      <w:marRight w:val="0"/>
      <w:marTop w:val="0"/>
      <w:marBottom w:val="0"/>
      <w:divBdr>
        <w:top w:val="none" w:sz="0" w:space="0" w:color="auto"/>
        <w:left w:val="none" w:sz="0" w:space="0" w:color="auto"/>
        <w:bottom w:val="none" w:sz="0" w:space="0" w:color="auto"/>
        <w:right w:val="none" w:sz="0" w:space="0" w:color="auto"/>
      </w:divBdr>
    </w:div>
    <w:div w:id="1175270542">
      <w:bodyDiv w:val="1"/>
      <w:marLeft w:val="0"/>
      <w:marRight w:val="0"/>
      <w:marTop w:val="0"/>
      <w:marBottom w:val="0"/>
      <w:divBdr>
        <w:top w:val="none" w:sz="0" w:space="0" w:color="auto"/>
        <w:left w:val="none" w:sz="0" w:space="0" w:color="auto"/>
        <w:bottom w:val="none" w:sz="0" w:space="0" w:color="auto"/>
        <w:right w:val="none" w:sz="0" w:space="0" w:color="auto"/>
      </w:divBdr>
    </w:div>
    <w:div w:id="1311981444">
      <w:bodyDiv w:val="1"/>
      <w:marLeft w:val="0"/>
      <w:marRight w:val="0"/>
      <w:marTop w:val="0"/>
      <w:marBottom w:val="0"/>
      <w:divBdr>
        <w:top w:val="none" w:sz="0" w:space="0" w:color="auto"/>
        <w:left w:val="none" w:sz="0" w:space="0" w:color="auto"/>
        <w:bottom w:val="none" w:sz="0" w:space="0" w:color="auto"/>
        <w:right w:val="none" w:sz="0" w:space="0" w:color="auto"/>
      </w:divBdr>
    </w:div>
    <w:div w:id="1359087819">
      <w:bodyDiv w:val="1"/>
      <w:marLeft w:val="0"/>
      <w:marRight w:val="0"/>
      <w:marTop w:val="0"/>
      <w:marBottom w:val="0"/>
      <w:divBdr>
        <w:top w:val="none" w:sz="0" w:space="0" w:color="auto"/>
        <w:left w:val="none" w:sz="0" w:space="0" w:color="auto"/>
        <w:bottom w:val="none" w:sz="0" w:space="0" w:color="auto"/>
        <w:right w:val="none" w:sz="0" w:space="0" w:color="auto"/>
      </w:divBdr>
    </w:div>
    <w:div w:id="1449591545">
      <w:bodyDiv w:val="1"/>
      <w:marLeft w:val="0"/>
      <w:marRight w:val="0"/>
      <w:marTop w:val="0"/>
      <w:marBottom w:val="0"/>
      <w:divBdr>
        <w:top w:val="none" w:sz="0" w:space="0" w:color="auto"/>
        <w:left w:val="none" w:sz="0" w:space="0" w:color="auto"/>
        <w:bottom w:val="none" w:sz="0" w:space="0" w:color="auto"/>
        <w:right w:val="none" w:sz="0" w:space="0" w:color="auto"/>
      </w:divBdr>
    </w:div>
    <w:div w:id="1539584284">
      <w:bodyDiv w:val="1"/>
      <w:marLeft w:val="0"/>
      <w:marRight w:val="0"/>
      <w:marTop w:val="0"/>
      <w:marBottom w:val="0"/>
      <w:divBdr>
        <w:top w:val="none" w:sz="0" w:space="0" w:color="auto"/>
        <w:left w:val="none" w:sz="0" w:space="0" w:color="auto"/>
        <w:bottom w:val="none" w:sz="0" w:space="0" w:color="auto"/>
        <w:right w:val="none" w:sz="0" w:space="0" w:color="auto"/>
      </w:divBdr>
    </w:div>
    <w:div w:id="1621259496">
      <w:bodyDiv w:val="1"/>
      <w:marLeft w:val="0"/>
      <w:marRight w:val="0"/>
      <w:marTop w:val="0"/>
      <w:marBottom w:val="0"/>
      <w:divBdr>
        <w:top w:val="none" w:sz="0" w:space="0" w:color="auto"/>
        <w:left w:val="none" w:sz="0" w:space="0" w:color="auto"/>
        <w:bottom w:val="none" w:sz="0" w:space="0" w:color="auto"/>
        <w:right w:val="none" w:sz="0" w:space="0" w:color="auto"/>
      </w:divBdr>
    </w:div>
    <w:div w:id="1625964594">
      <w:bodyDiv w:val="1"/>
      <w:marLeft w:val="0"/>
      <w:marRight w:val="0"/>
      <w:marTop w:val="0"/>
      <w:marBottom w:val="0"/>
      <w:divBdr>
        <w:top w:val="none" w:sz="0" w:space="0" w:color="auto"/>
        <w:left w:val="none" w:sz="0" w:space="0" w:color="auto"/>
        <w:bottom w:val="none" w:sz="0" w:space="0" w:color="auto"/>
        <w:right w:val="none" w:sz="0" w:space="0" w:color="auto"/>
      </w:divBdr>
    </w:div>
    <w:div w:id="1765103478">
      <w:bodyDiv w:val="1"/>
      <w:marLeft w:val="0"/>
      <w:marRight w:val="0"/>
      <w:marTop w:val="0"/>
      <w:marBottom w:val="0"/>
      <w:divBdr>
        <w:top w:val="none" w:sz="0" w:space="0" w:color="auto"/>
        <w:left w:val="none" w:sz="0" w:space="0" w:color="auto"/>
        <w:bottom w:val="none" w:sz="0" w:space="0" w:color="auto"/>
        <w:right w:val="none" w:sz="0" w:space="0" w:color="auto"/>
      </w:divBdr>
    </w:div>
    <w:div w:id="1965621336">
      <w:bodyDiv w:val="1"/>
      <w:marLeft w:val="0"/>
      <w:marRight w:val="0"/>
      <w:marTop w:val="0"/>
      <w:marBottom w:val="0"/>
      <w:divBdr>
        <w:top w:val="none" w:sz="0" w:space="0" w:color="auto"/>
        <w:left w:val="none" w:sz="0" w:space="0" w:color="auto"/>
        <w:bottom w:val="none" w:sz="0" w:space="0" w:color="auto"/>
        <w:right w:val="none" w:sz="0" w:space="0" w:color="auto"/>
      </w:divBdr>
    </w:div>
    <w:div w:id="20978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alejyoti2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Profile</vt:lpstr>
    </vt:vector>
  </TitlesOfParts>
  <Company>TSPL</Company>
  <LinksUpToDate>false</LinksUpToDate>
  <CharactersWithSpaces>15391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Srimatrix</dc:creator>
  <cp:lastModifiedBy>vgupta</cp:lastModifiedBy>
  <cp:revision>2</cp:revision>
  <cp:lastPrinted>2014-04-25T14:25:00Z</cp:lastPrinted>
  <dcterms:created xsi:type="dcterms:W3CDTF">2017-07-11T15:09:00Z</dcterms:created>
  <dcterms:modified xsi:type="dcterms:W3CDTF">2017-07-11T15:09:00Z</dcterms:modified>
</cp:coreProperties>
</file>