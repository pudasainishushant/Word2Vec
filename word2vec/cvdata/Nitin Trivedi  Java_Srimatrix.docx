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CA8" w:rsidRPr="00296CA8" w:rsidRDefault="00F750EE" w:rsidP="00296CA8">
      <w:pPr>
        <w:shd w:val="clear" w:color="auto" w:fill="D9D9D9"/>
        <w:tabs>
          <w:tab w:val="left" w:pos="5475"/>
        </w:tabs>
        <w:jc w:val="both"/>
        <w:rPr>
          <w:rFonts w:asciiTheme="minorHAnsi" w:hAnsiTheme="minorHAnsi" w:cstheme="minorHAnsi"/>
          <w:b/>
        </w:rPr>
      </w:pPr>
      <w:r w:rsidRPr="00296CA8">
        <w:rPr>
          <w:rFonts w:asciiTheme="minorHAnsi" w:hAnsiTheme="minorHAnsi" w:cstheme="minorHAnsi"/>
          <w:b/>
          <w:sz w:val="32"/>
        </w:rPr>
        <w:t xml:space="preserve">Nitin Trivedi  </w:t>
      </w:r>
      <w:r w:rsidRPr="00296CA8">
        <w:rPr>
          <w:rFonts w:asciiTheme="minorHAnsi" w:hAnsiTheme="minorHAnsi" w:cstheme="minorHAnsi"/>
          <w:b/>
        </w:rPr>
        <w:tab/>
      </w:r>
      <w:r w:rsidRPr="00296CA8">
        <w:rPr>
          <w:rFonts w:asciiTheme="minorHAnsi" w:hAnsiTheme="minorHAnsi" w:cstheme="minorHAnsi"/>
          <w:b/>
        </w:rPr>
        <w:tab/>
      </w:r>
      <w:r w:rsidRPr="00296CA8">
        <w:rPr>
          <w:rFonts w:asciiTheme="minorHAnsi" w:hAnsiTheme="minorHAnsi" w:cstheme="minorHAnsi"/>
          <w:b/>
        </w:rPr>
        <w:tab/>
      </w:r>
    </w:p>
    <w:p w:rsidR="00F750EE" w:rsidRPr="00296CA8" w:rsidRDefault="00F750EE" w:rsidP="00296CA8">
      <w:pPr>
        <w:shd w:val="clear" w:color="auto" w:fill="D9D9D9"/>
        <w:tabs>
          <w:tab w:val="left" w:pos="5475"/>
        </w:tabs>
        <w:jc w:val="both"/>
        <w:rPr>
          <w:rFonts w:asciiTheme="minorHAnsi" w:hAnsiTheme="minorHAnsi" w:cstheme="minorHAnsi"/>
          <w:b/>
        </w:rPr>
      </w:pPr>
      <w:r w:rsidRPr="00296CA8">
        <w:rPr>
          <w:rFonts w:asciiTheme="minorHAnsi" w:hAnsiTheme="minorHAnsi" w:cstheme="minorHAnsi"/>
          <w:b/>
        </w:rPr>
        <w:t xml:space="preserve">Java/J2EE Consultant </w:t>
      </w:r>
    </w:p>
    <w:p w:rsidR="00296CA8" w:rsidRPr="00296CA8" w:rsidRDefault="00296CA8" w:rsidP="00296CA8">
      <w:pPr>
        <w:pStyle w:val="ListParagraph"/>
        <w:widowControl w:val="0"/>
        <w:tabs>
          <w:tab w:val="left" w:pos="7070"/>
        </w:tabs>
        <w:autoSpaceDE w:val="0"/>
        <w:ind w:left="0" w:right="450"/>
        <w:jc w:val="both"/>
        <w:rPr>
          <w:rFonts w:asciiTheme="minorHAnsi" w:hAnsiTheme="minorHAnsi" w:cstheme="minorHAnsi"/>
          <w:b/>
        </w:rPr>
      </w:pPr>
    </w:p>
    <w:p w:rsidR="00F750EE" w:rsidRPr="00296CA8" w:rsidRDefault="00F750EE" w:rsidP="00296CA8">
      <w:pPr>
        <w:pStyle w:val="ListParagraph"/>
        <w:widowControl w:val="0"/>
        <w:tabs>
          <w:tab w:val="left" w:pos="7070"/>
        </w:tabs>
        <w:autoSpaceDE w:val="0"/>
        <w:ind w:left="0" w:right="450"/>
        <w:jc w:val="both"/>
        <w:rPr>
          <w:rFonts w:asciiTheme="minorHAnsi" w:hAnsiTheme="minorHAnsi" w:cstheme="minorHAnsi"/>
          <w:b/>
        </w:rPr>
      </w:pPr>
      <w:r w:rsidRPr="00296CA8">
        <w:rPr>
          <w:rFonts w:asciiTheme="minorHAnsi" w:hAnsiTheme="minorHAnsi" w:cstheme="minorHAnsi"/>
          <w:b/>
        </w:rPr>
        <w:t xml:space="preserve">Sun Certified Senior Java /JEE Developer with 12 years of technical expertise in complete software development life cycle process which includes Analysis, Design, full stack development, Testing and Application Support. </w:t>
      </w:r>
    </w:p>
    <w:p w:rsidR="00F750EE" w:rsidRPr="00296CA8" w:rsidRDefault="00F750EE" w:rsidP="00296CA8">
      <w:pPr>
        <w:pStyle w:val="ListParagraph"/>
        <w:widowControl w:val="0"/>
        <w:tabs>
          <w:tab w:val="left" w:pos="7070"/>
        </w:tabs>
        <w:autoSpaceDE w:val="0"/>
        <w:ind w:left="0" w:right="450"/>
        <w:jc w:val="both"/>
        <w:rPr>
          <w:rFonts w:asciiTheme="minorHAnsi" w:hAnsiTheme="minorHAnsi" w:cstheme="minorHAnsi"/>
          <w:b/>
        </w:rPr>
      </w:pPr>
    </w:p>
    <w:p w:rsidR="00F750EE" w:rsidRPr="00296CA8" w:rsidRDefault="00F750EE" w:rsidP="00296CA8">
      <w:pPr>
        <w:widowControl w:val="0"/>
        <w:tabs>
          <w:tab w:val="left" w:pos="7070"/>
        </w:tabs>
        <w:autoSpaceDE w:val="0"/>
        <w:ind w:right="450"/>
        <w:jc w:val="both"/>
        <w:rPr>
          <w:rFonts w:asciiTheme="minorHAnsi" w:hAnsiTheme="minorHAnsi" w:cstheme="minorHAnsi"/>
          <w:b/>
          <w:caps/>
          <w:color w:val="000000"/>
          <w:u w:val="single"/>
        </w:rPr>
      </w:pPr>
      <w:r w:rsidRPr="00296CA8">
        <w:rPr>
          <w:rFonts w:asciiTheme="minorHAnsi" w:hAnsiTheme="minorHAnsi" w:cstheme="minorHAnsi"/>
          <w:b/>
          <w:caps/>
          <w:color w:val="000000"/>
          <w:u w:val="single"/>
        </w:rPr>
        <w:t>PROFESSIONAL SUMMARY:</w:t>
      </w:r>
    </w:p>
    <w:p w:rsidR="00F750EE" w:rsidRPr="00296CA8" w:rsidRDefault="00F750EE" w:rsidP="00296CA8">
      <w:pPr>
        <w:widowControl w:val="0"/>
        <w:tabs>
          <w:tab w:val="left" w:pos="7070"/>
        </w:tabs>
        <w:autoSpaceDE w:val="0"/>
        <w:ind w:right="450"/>
        <w:jc w:val="both"/>
        <w:rPr>
          <w:rFonts w:asciiTheme="minorHAnsi" w:hAnsiTheme="minorHAnsi" w:cstheme="minorHAnsi"/>
          <w:b/>
          <w:caps/>
          <w:color w:val="000000"/>
          <w:u w:val="single"/>
        </w:rPr>
      </w:pPr>
    </w:p>
    <w:p w:rsidR="00F750EE" w:rsidRPr="00296CA8" w:rsidRDefault="00F750EE" w:rsidP="00296CA8">
      <w:pPr>
        <w:widowControl w:val="0"/>
        <w:autoSpaceDE w:val="0"/>
        <w:ind w:right="115"/>
        <w:jc w:val="both"/>
        <w:rPr>
          <w:rFonts w:asciiTheme="minorHAnsi" w:hAnsiTheme="minorHAnsi" w:cstheme="minorHAnsi"/>
        </w:rPr>
      </w:pPr>
      <w:r w:rsidRPr="00296CA8">
        <w:rPr>
          <w:rFonts w:asciiTheme="minorHAnsi" w:hAnsiTheme="minorHAnsi" w:cstheme="minorHAnsi"/>
        </w:rPr>
        <w:t>Developing multi-tier architecture and multifaceted systems with application system development using JDK 1.7, JEE 6, JSP,MVC,Struts, Spring, Glassfish, WebServices, Hibernate, XML, UML, JUnit,IBM RAD, Websphere ,NetBeans, Eclipse, Angular js, Ajax ,JQuery ,Tomcat, JBoss, Oracle, MS SQLServer, MySQL,CVS PVCS, Jira, Agile, Waterfall, MAVEN</w:t>
      </w:r>
    </w:p>
    <w:p w:rsidR="00F750EE" w:rsidRPr="00296CA8" w:rsidRDefault="00F750EE" w:rsidP="00296CA8">
      <w:pPr>
        <w:pStyle w:val="ListParagraph"/>
        <w:widowControl w:val="0"/>
        <w:autoSpaceDE w:val="0"/>
        <w:ind w:right="115"/>
        <w:jc w:val="both"/>
        <w:rPr>
          <w:rFonts w:asciiTheme="minorHAnsi" w:hAnsiTheme="minorHAnsi" w:cstheme="minorHAnsi"/>
        </w:rPr>
      </w:pP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4 years As Java Lead for development among offshore and on-site teams.</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2</w:t>
      </w:r>
      <w:r w:rsidR="00296CA8" w:rsidRPr="00296CA8">
        <w:rPr>
          <w:rFonts w:asciiTheme="minorHAnsi" w:hAnsiTheme="minorHAnsi" w:cstheme="minorHAnsi"/>
        </w:rPr>
        <w:t xml:space="preserve"> years working experience with </w:t>
      </w:r>
      <w:r w:rsidRPr="00296CA8">
        <w:rPr>
          <w:rFonts w:asciiTheme="minorHAnsi" w:hAnsiTheme="minorHAnsi" w:cstheme="minorHAnsi"/>
        </w:rPr>
        <w:t>Telecom domain on multi</w:t>
      </w:r>
      <w:r w:rsidR="00296CA8" w:rsidRPr="00296CA8">
        <w:rPr>
          <w:rFonts w:asciiTheme="minorHAnsi" w:hAnsiTheme="minorHAnsi" w:cstheme="minorHAnsi"/>
        </w:rPr>
        <w:t>ple projects</w:t>
      </w:r>
      <w:r w:rsidRPr="00296CA8">
        <w:rPr>
          <w:rFonts w:asciiTheme="minorHAnsi" w:hAnsiTheme="minorHAnsi" w:cstheme="minorHAnsi"/>
        </w:rPr>
        <w:t>.</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 xml:space="preserve">4 years in Spring and Hibernate </w:t>
      </w:r>
      <w:r w:rsidR="00296CA8" w:rsidRPr="00296CA8">
        <w:rPr>
          <w:rFonts w:asciiTheme="minorHAnsi" w:hAnsiTheme="minorHAnsi" w:cstheme="minorHAnsi"/>
        </w:rPr>
        <w:t xml:space="preserve">developing modules CRM, Retail </w:t>
      </w:r>
      <w:r w:rsidRPr="00296CA8">
        <w:rPr>
          <w:rFonts w:asciiTheme="minorHAnsi" w:hAnsiTheme="minorHAnsi" w:cstheme="minorHAnsi"/>
        </w:rPr>
        <w:t>banking &amp; credit unions domain.</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4 years in multi-tier web based application with JSP, Servlets, JavaScript, Ajax, Glassfishand Web Services.</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2 years working experience in Auto</w:t>
      </w:r>
      <w:r w:rsidR="00296CA8" w:rsidRPr="00296CA8">
        <w:rPr>
          <w:rFonts w:asciiTheme="minorHAnsi" w:hAnsiTheme="minorHAnsi" w:cstheme="minorHAnsi"/>
        </w:rPr>
        <w:t xml:space="preserve"> mobile </w:t>
      </w:r>
      <w:r w:rsidRPr="00296CA8">
        <w:rPr>
          <w:rFonts w:asciiTheme="minorHAnsi" w:hAnsiTheme="minorHAnsi" w:cstheme="minorHAnsi"/>
        </w:rPr>
        <w:t>and Retail domain.</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4 years working experience in Banking and Finance Domain.</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 xml:space="preserve">2 years working experience in Insurance domain.1 year working experience in Healthcare Project. </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Ability to multitask in a variety of responsibilities in both technical and non-technical context.</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Experience in collecting business requirements from Business Analysts, Users and other Business groups.</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Experience in working with global teams spread across various countries and time zones.</w:t>
      </w:r>
    </w:p>
    <w:p w:rsidR="00F750EE" w:rsidRPr="00296CA8" w:rsidRDefault="00F750EE" w:rsidP="00296CA8">
      <w:pPr>
        <w:pStyle w:val="ListParagraph"/>
        <w:widowControl w:val="0"/>
        <w:numPr>
          <w:ilvl w:val="0"/>
          <w:numId w:val="5"/>
        </w:numPr>
        <w:autoSpaceDE w:val="0"/>
        <w:ind w:left="720" w:right="450"/>
        <w:jc w:val="both"/>
        <w:rPr>
          <w:rFonts w:asciiTheme="minorHAnsi" w:hAnsiTheme="minorHAnsi" w:cstheme="minorHAnsi"/>
        </w:rPr>
      </w:pPr>
      <w:r w:rsidRPr="00296CA8">
        <w:rPr>
          <w:rFonts w:asciiTheme="minorHAnsi" w:hAnsiTheme="minorHAnsi" w:cstheme="minorHAnsi"/>
        </w:rPr>
        <w:t>Good communication skills with experience in communicating well with senior management and Business groups to achieve good success rate of the projects.</w:t>
      </w:r>
    </w:p>
    <w:p w:rsidR="00F750EE" w:rsidRPr="00296CA8" w:rsidRDefault="00F750EE" w:rsidP="00296CA8">
      <w:pPr>
        <w:pStyle w:val="ListParagraph"/>
        <w:widowControl w:val="0"/>
        <w:autoSpaceDE w:val="0"/>
        <w:ind w:left="0" w:right="450"/>
        <w:jc w:val="both"/>
        <w:rPr>
          <w:rFonts w:asciiTheme="minorHAnsi" w:hAnsiTheme="minorHAnsi" w:cstheme="minorHAnsi"/>
        </w:rPr>
      </w:pPr>
    </w:p>
    <w:p w:rsidR="00F750EE" w:rsidRPr="00296CA8" w:rsidRDefault="00F750EE" w:rsidP="00296CA8">
      <w:pPr>
        <w:pStyle w:val="ListParagraph"/>
        <w:widowControl w:val="0"/>
        <w:autoSpaceDE w:val="0"/>
        <w:ind w:left="0" w:right="450"/>
        <w:jc w:val="both"/>
        <w:rPr>
          <w:rFonts w:asciiTheme="minorHAnsi" w:hAnsiTheme="minorHAnsi" w:cstheme="minorHAnsi"/>
          <w:b/>
        </w:rPr>
      </w:pPr>
      <w:r w:rsidRPr="00296CA8">
        <w:rPr>
          <w:rFonts w:asciiTheme="minorHAnsi" w:hAnsiTheme="minorHAnsi" w:cstheme="minorHAnsi"/>
          <w:b/>
        </w:rPr>
        <w:t>Technical Summary</w:t>
      </w:r>
    </w:p>
    <w:tbl>
      <w:tblPr>
        <w:tblW w:w="0" w:type="auto"/>
        <w:tblInd w:w="-85" w:type="dxa"/>
        <w:tblLayout w:type="fixed"/>
        <w:tblLook w:val="0000"/>
      </w:tblPr>
      <w:tblGrid>
        <w:gridCol w:w="2731"/>
        <w:gridCol w:w="8102"/>
      </w:tblGrid>
      <w:tr w:rsidR="00F750EE" w:rsidRPr="00296CA8" w:rsidTr="00913762">
        <w:trPr>
          <w:trHeight w:val="250"/>
        </w:trPr>
        <w:tc>
          <w:tcPr>
            <w:tcW w:w="2731" w:type="dxa"/>
            <w:tcBorders>
              <w:top w:val="single" w:sz="8" w:space="0" w:color="000000"/>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 Design</w:t>
            </w:r>
          </w:p>
        </w:tc>
        <w:tc>
          <w:tcPr>
            <w:tcW w:w="81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My Eclipse, IBM Rational Suite.</w:t>
            </w:r>
          </w:p>
        </w:tc>
      </w:tr>
      <w:tr w:rsidR="00F750EE" w:rsidRPr="00296CA8" w:rsidTr="00913762">
        <w:trPr>
          <w:trHeight w:val="270"/>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Languages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Core Java 5 &amp; 6,  SQL , Javascript</w:t>
            </w:r>
          </w:p>
        </w:tc>
      </w:tr>
      <w:tr w:rsidR="00F750EE" w:rsidRPr="00296CA8" w:rsidTr="00913762">
        <w:trPr>
          <w:trHeight w:val="255"/>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Web Layer </w:t>
            </w:r>
          </w:p>
        </w:tc>
        <w:tc>
          <w:tcPr>
            <w:tcW w:w="81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JSP, JQuery,  JavaScript, AJAX, Spring, Struts 1.x Struts 2 ,Spring MVC, ,XML,</w:t>
            </w:r>
          </w:p>
        </w:tc>
      </w:tr>
      <w:tr w:rsidR="00F750EE" w:rsidRPr="00296CA8" w:rsidTr="00913762">
        <w:trPr>
          <w:trHeight w:val="255"/>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Java Technologies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JSP, JDBC,JPA , Servlets, web services (JAX WS )</w:t>
            </w:r>
          </w:p>
        </w:tc>
      </w:tr>
      <w:tr w:rsidR="00F750EE" w:rsidRPr="00296CA8" w:rsidTr="00913762">
        <w:trPr>
          <w:trHeight w:val="255"/>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iCs/>
              </w:rPr>
            </w:pPr>
            <w:r w:rsidRPr="00296CA8">
              <w:rPr>
                <w:rFonts w:asciiTheme="minorHAnsi" w:hAnsiTheme="minorHAnsi" w:cstheme="minorHAnsi"/>
                <w:b/>
              </w:rPr>
              <w:t xml:space="preserve">Testing &amp; Deployment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pStyle w:val="BodyText"/>
              <w:snapToGrid w:val="0"/>
              <w:spacing w:after="0"/>
              <w:jc w:val="both"/>
              <w:rPr>
                <w:rFonts w:asciiTheme="minorHAnsi" w:hAnsiTheme="minorHAnsi" w:cstheme="minorHAnsi"/>
                <w:sz w:val="24"/>
                <w:szCs w:val="24"/>
              </w:rPr>
            </w:pPr>
            <w:r w:rsidRPr="00296CA8">
              <w:rPr>
                <w:rFonts w:asciiTheme="minorHAnsi" w:hAnsiTheme="minorHAnsi" w:cstheme="minorHAnsi"/>
                <w:iCs/>
                <w:sz w:val="24"/>
                <w:szCs w:val="24"/>
              </w:rPr>
              <w:t xml:space="preserve">IBM WebSphere (WAS 7.5) Server, </w:t>
            </w:r>
            <w:r w:rsidRPr="00296CA8">
              <w:rPr>
                <w:rFonts w:asciiTheme="minorHAnsi" w:hAnsiTheme="minorHAnsi" w:cstheme="minorHAnsi"/>
                <w:iCs/>
                <w:sz w:val="24"/>
                <w:szCs w:val="24"/>
                <w:lang w:val="en-AU"/>
              </w:rPr>
              <w:t>Apache Http Server, Tomcat, JBoss , SoapUI, HP  Quality Center ,JIRA,JRebel, Jenkins, Ivy</w:t>
            </w:r>
          </w:p>
        </w:tc>
      </w:tr>
      <w:tr w:rsidR="00F750EE" w:rsidRPr="00296CA8" w:rsidTr="00913762">
        <w:trPr>
          <w:trHeight w:val="270"/>
        </w:trPr>
        <w:tc>
          <w:tcPr>
            <w:tcW w:w="2731" w:type="dxa"/>
            <w:tcBorders>
              <w:top w:val="single" w:sz="8" w:space="0" w:color="000000"/>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Middleware</w:t>
            </w:r>
          </w:p>
        </w:tc>
        <w:tc>
          <w:tcPr>
            <w:tcW w:w="81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Spring Framework, Hibernate,JAXB</w:t>
            </w:r>
          </w:p>
        </w:tc>
      </w:tr>
      <w:tr w:rsidR="00F750EE" w:rsidRPr="00296CA8" w:rsidTr="00913762">
        <w:trPr>
          <w:trHeight w:val="270"/>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Database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 xml:space="preserve">Oracle 10/11, </w:t>
            </w:r>
            <w:r w:rsidRPr="00296CA8">
              <w:rPr>
                <w:rFonts w:asciiTheme="minorHAnsi" w:hAnsiTheme="minorHAnsi" w:cstheme="minorHAnsi"/>
                <w:bCs/>
              </w:rPr>
              <w:t>MS SQLServer 2012, MySQL 5.0</w:t>
            </w:r>
          </w:p>
        </w:tc>
      </w:tr>
      <w:tr w:rsidR="00F750EE" w:rsidRPr="00296CA8" w:rsidTr="00913762">
        <w:trPr>
          <w:trHeight w:val="270"/>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Operating Systems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 xml:space="preserve">Windows, Linux </w:t>
            </w:r>
          </w:p>
        </w:tc>
      </w:tr>
      <w:tr w:rsidR="00F750EE" w:rsidRPr="00296CA8" w:rsidTr="00913762">
        <w:trPr>
          <w:trHeight w:val="270"/>
        </w:trPr>
        <w:tc>
          <w:tcPr>
            <w:tcW w:w="2731" w:type="dxa"/>
            <w:tcBorders>
              <w:left w:val="single" w:sz="8" w:space="0" w:color="000000"/>
              <w:bottom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b/>
              </w:rPr>
              <w:t xml:space="preserve">Development Environment </w:t>
            </w:r>
          </w:p>
        </w:tc>
        <w:tc>
          <w:tcPr>
            <w:tcW w:w="8102" w:type="dxa"/>
            <w:tcBorders>
              <w:left w:val="single" w:sz="8" w:space="0" w:color="000000"/>
              <w:bottom w:val="single" w:sz="8" w:space="0" w:color="000000"/>
              <w:right w:val="single" w:sz="8" w:space="0" w:color="000000"/>
            </w:tcBorders>
            <w:shd w:val="clear" w:color="auto" w:fill="auto"/>
            <w:vAlign w:val="center"/>
          </w:tcPr>
          <w:p w:rsidR="00F750EE" w:rsidRPr="00296CA8" w:rsidRDefault="00F750EE" w:rsidP="00296CA8">
            <w:pPr>
              <w:snapToGrid w:val="0"/>
              <w:jc w:val="both"/>
              <w:rPr>
                <w:rFonts w:asciiTheme="minorHAnsi" w:hAnsiTheme="minorHAnsi" w:cstheme="minorHAnsi"/>
              </w:rPr>
            </w:pPr>
            <w:r w:rsidRPr="00296CA8">
              <w:rPr>
                <w:rFonts w:asciiTheme="minorHAnsi" w:hAnsiTheme="minorHAnsi" w:cstheme="minorHAnsi"/>
              </w:rPr>
              <w:t>Eclipse, Netbeans, Spring Source, Subversion, CVS, IBM Rational Clear case and Clear Quest Suit, Toad for Oracle,  WebSphere Studio, Rational Application Developer, Ant, JUnit, Maven</w:t>
            </w:r>
          </w:p>
        </w:tc>
      </w:tr>
    </w:tbl>
    <w:p w:rsidR="00F750EE" w:rsidRPr="00296CA8" w:rsidRDefault="00F750EE" w:rsidP="00296CA8">
      <w:pPr>
        <w:widowControl w:val="0"/>
        <w:pBdr>
          <w:top w:val="single" w:sz="4" w:space="0" w:color="000000"/>
        </w:pBdr>
        <w:autoSpaceDE w:val="0"/>
        <w:jc w:val="both"/>
        <w:rPr>
          <w:rFonts w:asciiTheme="minorHAnsi" w:hAnsiTheme="minorHAnsi" w:cstheme="minorHAnsi"/>
        </w:rPr>
      </w:pPr>
    </w:p>
    <w:p w:rsidR="00F750EE" w:rsidRPr="00296CA8" w:rsidRDefault="00F750EE" w:rsidP="00296CA8">
      <w:pPr>
        <w:widowControl w:val="0"/>
        <w:pBdr>
          <w:top w:val="single" w:sz="4" w:space="0" w:color="000000"/>
        </w:pBdr>
        <w:autoSpaceDE w:val="0"/>
        <w:jc w:val="both"/>
        <w:rPr>
          <w:rFonts w:asciiTheme="minorHAnsi" w:hAnsiTheme="minorHAnsi" w:cstheme="minorHAnsi"/>
          <w:b/>
        </w:rPr>
      </w:pPr>
      <w:r w:rsidRPr="00296CA8">
        <w:rPr>
          <w:rFonts w:asciiTheme="minorHAnsi" w:hAnsiTheme="minorHAnsi" w:cstheme="minorHAnsi"/>
          <w:b/>
        </w:rPr>
        <w:t>Education &amp; Certificates</w:t>
      </w:r>
    </w:p>
    <w:p w:rsidR="00F750EE" w:rsidRPr="00296CA8" w:rsidRDefault="00F750EE" w:rsidP="00296CA8">
      <w:pPr>
        <w:numPr>
          <w:ilvl w:val="0"/>
          <w:numId w:val="1"/>
        </w:numPr>
        <w:tabs>
          <w:tab w:val="left" w:pos="720"/>
        </w:tabs>
        <w:ind w:left="720"/>
        <w:jc w:val="both"/>
        <w:rPr>
          <w:rFonts w:asciiTheme="minorHAnsi" w:hAnsiTheme="minorHAnsi" w:cstheme="minorHAnsi"/>
        </w:rPr>
      </w:pPr>
      <w:r w:rsidRPr="00296CA8">
        <w:rPr>
          <w:rFonts w:asciiTheme="minorHAnsi" w:hAnsiTheme="minorHAnsi" w:cstheme="minorHAnsi"/>
          <w:b/>
        </w:rPr>
        <w:lastRenderedPageBreak/>
        <w:t>Masters Computer Application</w:t>
      </w:r>
      <w:r w:rsidRPr="00296CA8">
        <w:rPr>
          <w:rFonts w:asciiTheme="minorHAnsi" w:hAnsiTheme="minorHAnsi" w:cstheme="minorHAnsi"/>
        </w:rPr>
        <w:t xml:space="preserve"> ,2003,NMU UNIV. JALGAON, INDIA</w:t>
      </w:r>
    </w:p>
    <w:p w:rsidR="00F750EE" w:rsidRPr="00296CA8" w:rsidRDefault="00F750EE" w:rsidP="00296CA8">
      <w:pPr>
        <w:numPr>
          <w:ilvl w:val="0"/>
          <w:numId w:val="1"/>
        </w:numPr>
        <w:tabs>
          <w:tab w:val="left" w:pos="720"/>
        </w:tabs>
        <w:ind w:left="720"/>
        <w:jc w:val="both"/>
        <w:rPr>
          <w:rFonts w:asciiTheme="minorHAnsi" w:hAnsiTheme="minorHAnsi" w:cstheme="minorHAnsi"/>
          <w:b/>
          <w:bCs/>
        </w:rPr>
      </w:pPr>
      <w:r w:rsidRPr="00296CA8">
        <w:rPr>
          <w:rFonts w:asciiTheme="minorHAnsi" w:hAnsiTheme="minorHAnsi" w:cstheme="minorHAnsi"/>
        </w:rPr>
        <w:t>B. S. Mathematics, 1998</w:t>
      </w:r>
      <w:r w:rsidRPr="00296CA8">
        <w:rPr>
          <w:rFonts w:asciiTheme="minorHAnsi" w:hAnsiTheme="minorHAnsi" w:cstheme="minorHAnsi"/>
          <w:b/>
          <w:bCs/>
        </w:rPr>
        <w:t xml:space="preserve">, </w:t>
      </w:r>
      <w:r w:rsidRPr="00296CA8">
        <w:rPr>
          <w:rFonts w:asciiTheme="minorHAnsi" w:hAnsiTheme="minorHAnsi" w:cstheme="minorHAnsi"/>
        </w:rPr>
        <w:t>CHRIST CHURCH ,CSJM KANPUR UNIV. INDIA</w:t>
      </w:r>
    </w:p>
    <w:p w:rsidR="00F750EE" w:rsidRPr="00296CA8" w:rsidRDefault="00F750EE" w:rsidP="00296CA8">
      <w:pPr>
        <w:numPr>
          <w:ilvl w:val="0"/>
          <w:numId w:val="1"/>
        </w:numPr>
        <w:tabs>
          <w:tab w:val="left" w:pos="720"/>
        </w:tabs>
        <w:ind w:left="720"/>
        <w:jc w:val="both"/>
        <w:rPr>
          <w:rFonts w:asciiTheme="minorHAnsi" w:hAnsiTheme="minorHAnsi" w:cstheme="minorHAnsi"/>
        </w:rPr>
      </w:pPr>
      <w:r w:rsidRPr="00296CA8">
        <w:rPr>
          <w:rFonts w:asciiTheme="minorHAnsi" w:hAnsiTheme="minorHAnsi" w:cstheme="minorHAnsi"/>
          <w:b/>
          <w:bCs/>
        </w:rPr>
        <w:t>Sun Certified Programmer for Java</w:t>
      </w:r>
      <w:r w:rsidRPr="00296CA8">
        <w:rPr>
          <w:rFonts w:asciiTheme="minorHAnsi" w:hAnsiTheme="minorHAnsi" w:cstheme="minorHAnsi"/>
          <w:bCs/>
        </w:rPr>
        <w:t xml:space="preserve"> (SCJP)</w:t>
      </w:r>
      <w:r w:rsidRPr="00296CA8">
        <w:rPr>
          <w:rFonts w:asciiTheme="minorHAnsi" w:hAnsiTheme="minorHAnsi" w:cstheme="minorHAnsi"/>
          <w:bCs/>
        </w:rPr>
        <w:tab/>
      </w:r>
    </w:p>
    <w:p w:rsidR="00F750EE" w:rsidRPr="00296CA8" w:rsidRDefault="00F750EE" w:rsidP="00296CA8">
      <w:pPr>
        <w:numPr>
          <w:ilvl w:val="0"/>
          <w:numId w:val="1"/>
        </w:numPr>
        <w:tabs>
          <w:tab w:val="left" w:pos="720"/>
        </w:tabs>
        <w:ind w:left="720"/>
        <w:jc w:val="both"/>
        <w:rPr>
          <w:rFonts w:asciiTheme="minorHAnsi" w:hAnsiTheme="minorHAnsi" w:cstheme="minorHAnsi"/>
          <w:b/>
          <w:bCs/>
        </w:rPr>
      </w:pPr>
      <w:r w:rsidRPr="00296CA8">
        <w:rPr>
          <w:rFonts w:asciiTheme="minorHAnsi" w:hAnsiTheme="minorHAnsi" w:cstheme="minorHAnsi"/>
        </w:rPr>
        <w:t xml:space="preserve">Certificate in </w:t>
      </w:r>
      <w:r w:rsidRPr="00296CA8">
        <w:rPr>
          <w:rFonts w:asciiTheme="minorHAnsi" w:hAnsiTheme="minorHAnsi" w:cstheme="minorHAnsi"/>
          <w:b/>
          <w:bCs/>
        </w:rPr>
        <w:t>CUES</w:t>
      </w:r>
      <w:r w:rsidRPr="00296CA8">
        <w:rPr>
          <w:rFonts w:asciiTheme="minorHAnsi" w:hAnsiTheme="minorHAnsi" w:cstheme="minorHAnsi"/>
          <w:bCs/>
        </w:rPr>
        <w:t xml:space="preserve"> credit unions</w:t>
      </w:r>
    </w:p>
    <w:p w:rsidR="00F750EE" w:rsidRPr="00296CA8" w:rsidRDefault="00F750EE" w:rsidP="00296CA8">
      <w:pPr>
        <w:numPr>
          <w:ilvl w:val="0"/>
          <w:numId w:val="1"/>
        </w:numPr>
        <w:tabs>
          <w:tab w:val="left" w:pos="720"/>
        </w:tabs>
        <w:ind w:left="720"/>
        <w:jc w:val="both"/>
        <w:rPr>
          <w:rFonts w:asciiTheme="minorHAnsi" w:hAnsiTheme="minorHAnsi" w:cstheme="minorHAnsi"/>
        </w:rPr>
      </w:pPr>
      <w:r w:rsidRPr="00296CA8">
        <w:rPr>
          <w:rFonts w:asciiTheme="minorHAnsi" w:hAnsiTheme="minorHAnsi" w:cstheme="minorHAnsi"/>
          <w:b/>
          <w:bCs/>
        </w:rPr>
        <w:t>Certificate in INS 21 certification in insurance</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sz w:val="24"/>
          <w:szCs w:val="24"/>
        </w:rPr>
      </w:pPr>
    </w:p>
    <w:p w:rsidR="00F750EE" w:rsidRPr="00296CA8" w:rsidRDefault="00296CA8" w:rsidP="00296CA8">
      <w:pPr>
        <w:tabs>
          <w:tab w:val="right" w:pos="10440"/>
        </w:tabs>
        <w:jc w:val="both"/>
        <w:rPr>
          <w:rFonts w:asciiTheme="minorHAnsi" w:eastAsia="Calibri" w:hAnsiTheme="minorHAnsi" w:cstheme="minorHAnsi"/>
          <w:b/>
          <w:bCs/>
        </w:rPr>
      </w:pPr>
      <w:r w:rsidRPr="00296CA8">
        <w:rPr>
          <w:rFonts w:asciiTheme="minorHAnsi" w:hAnsiTheme="minorHAnsi" w:cstheme="minorHAnsi"/>
          <w:b/>
          <w:bCs/>
          <w:u w:val="single"/>
        </w:rPr>
        <w:t>Client: Verizon Wireless, New Jersey</w:t>
      </w:r>
      <w:r w:rsidR="00F750EE" w:rsidRPr="00296CA8">
        <w:rPr>
          <w:rFonts w:asciiTheme="minorHAnsi" w:hAnsiTheme="minorHAnsi" w:cstheme="minorHAnsi"/>
          <w:b/>
          <w:bCs/>
          <w:u w:val="single"/>
        </w:rPr>
        <w:t>, USA</w:t>
      </w:r>
      <w:r w:rsidR="00F750EE" w:rsidRPr="00296CA8">
        <w:rPr>
          <w:rFonts w:asciiTheme="minorHAnsi" w:hAnsiTheme="minorHAnsi" w:cstheme="minorHAnsi"/>
          <w:b/>
        </w:rPr>
        <w:tab/>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eastAsia="Calibri" w:hAnsiTheme="minorHAnsi" w:cstheme="minorHAnsi"/>
          <w:b/>
          <w:bCs/>
          <w:color w:val="auto"/>
          <w:sz w:val="24"/>
          <w:szCs w:val="24"/>
        </w:rPr>
      </w:pPr>
      <w:r w:rsidRPr="00296CA8">
        <w:rPr>
          <w:rFonts w:asciiTheme="minorHAnsi" w:eastAsia="Calibri" w:hAnsiTheme="minorHAnsi" w:cstheme="minorHAnsi"/>
          <w:b/>
          <w:bCs/>
          <w:color w:val="auto"/>
          <w:sz w:val="24"/>
          <w:szCs w:val="24"/>
        </w:rPr>
        <w:t>Role: Senior Java Developer</w:t>
      </w:r>
      <w:r w:rsidRPr="00296CA8">
        <w:rPr>
          <w:rFonts w:asciiTheme="minorHAnsi" w:eastAsia="Calibri" w:hAnsiTheme="minorHAnsi" w:cstheme="minorHAnsi"/>
          <w:b/>
          <w:bCs/>
          <w:color w:val="auto"/>
          <w:sz w:val="24"/>
          <w:szCs w:val="24"/>
        </w:rPr>
        <w:tab/>
        <w:t>Aug 2014 – Sep 2016 (NJ,USA)</w:t>
      </w:r>
    </w:p>
    <w:p w:rsidR="00296CA8" w:rsidRPr="00296CA8" w:rsidRDefault="00296CA8" w:rsidP="00296CA8">
      <w:pPr>
        <w:jc w:val="both"/>
        <w:rPr>
          <w:rFonts w:asciiTheme="minorHAnsi" w:eastAsia="Calibri" w:hAnsiTheme="minorHAnsi" w:cstheme="minorHAnsi"/>
          <w:b/>
          <w:bCs/>
        </w:rPr>
      </w:pPr>
    </w:p>
    <w:p w:rsidR="00F750EE" w:rsidRPr="00296CA8" w:rsidRDefault="00F750EE" w:rsidP="00296CA8">
      <w:pPr>
        <w:jc w:val="both"/>
        <w:rPr>
          <w:rFonts w:asciiTheme="minorHAnsi" w:hAnsiTheme="minorHAnsi" w:cstheme="minorHAnsi"/>
        </w:rPr>
      </w:pPr>
      <w:r w:rsidRPr="00296CA8">
        <w:rPr>
          <w:rFonts w:asciiTheme="minorHAnsi" w:eastAsia="Calibri" w:hAnsiTheme="minorHAnsi" w:cstheme="minorHAnsi"/>
          <w:b/>
          <w:bCs/>
        </w:rPr>
        <w:t xml:space="preserve">Verizon </w:t>
      </w:r>
      <w:r w:rsidRPr="00296CA8">
        <w:rPr>
          <w:rFonts w:asciiTheme="minorHAnsi" w:eastAsia="Calibri" w:hAnsiTheme="minorHAnsi" w:cstheme="minorHAnsi"/>
          <w:bCs/>
          <w:color w:val="222222"/>
        </w:rPr>
        <w:t>is offering </w:t>
      </w:r>
      <w:r w:rsidRPr="00296CA8">
        <w:rPr>
          <w:rFonts w:asciiTheme="minorHAnsi" w:hAnsiTheme="minorHAnsi" w:cstheme="minorHAnsi"/>
          <w:bCs/>
          <w:color w:val="222222"/>
        </w:rPr>
        <w:t>telecommunications</w:t>
      </w:r>
      <w:r w:rsidRPr="00296CA8">
        <w:rPr>
          <w:rFonts w:asciiTheme="minorHAnsi" w:eastAsia="Calibri" w:hAnsiTheme="minorHAnsi" w:cstheme="minorHAnsi"/>
          <w:bCs/>
          <w:color w:val="222222"/>
        </w:rPr>
        <w:t> products and services. With 142.8 million subscribers as of July 2016, Verizon Wireless is the largest wireless telecommunications provider in the </w:t>
      </w:r>
      <w:r w:rsidRPr="00296CA8">
        <w:rPr>
          <w:rFonts w:asciiTheme="minorHAnsi" w:hAnsiTheme="minorHAnsi" w:cstheme="minorHAnsi"/>
          <w:bCs/>
          <w:color w:val="222222"/>
        </w:rPr>
        <w:t>United States</w:t>
      </w:r>
      <w:r w:rsidRPr="00296CA8">
        <w:rPr>
          <w:rFonts w:asciiTheme="minorHAnsi" w:eastAsia="Calibri" w:hAnsiTheme="minorHAnsi" w:cstheme="minorHAnsi"/>
          <w:bCs/>
          <w:color w:val="222222"/>
        </w:rPr>
        <w:t xml:space="preserve"> Worked with Point of Sales (POS) Team on various assignments .I have been involved with POS Team developing new projects as well as doing enhancements in array of applications . </w:t>
      </w:r>
    </w:p>
    <w:p w:rsidR="00F750EE" w:rsidRPr="00296CA8" w:rsidRDefault="00F750EE" w:rsidP="00296CA8">
      <w:pPr>
        <w:jc w:val="both"/>
        <w:rPr>
          <w:rFonts w:asciiTheme="minorHAnsi" w:hAnsiTheme="minorHAnsi" w:cstheme="minorHAnsi"/>
        </w:rPr>
      </w:pPr>
    </w:p>
    <w:p w:rsidR="00F750EE" w:rsidRPr="00296CA8" w:rsidRDefault="00F750EE" w:rsidP="00296CA8">
      <w:pPr>
        <w:jc w:val="both"/>
        <w:rPr>
          <w:rFonts w:asciiTheme="minorHAnsi" w:hAnsiTheme="minorHAnsi" w:cstheme="minorHAnsi"/>
          <w:bCs/>
          <w:color w:val="222222"/>
        </w:rPr>
      </w:pPr>
      <w:r w:rsidRPr="00296CA8">
        <w:rPr>
          <w:rFonts w:asciiTheme="minorHAnsi" w:hAnsiTheme="minorHAnsi" w:cstheme="minorHAnsi"/>
          <w:b/>
          <w:bCs/>
          <w:color w:val="222222"/>
          <w:u w:val="single"/>
          <w:lang w:val="en-US"/>
        </w:rPr>
        <w:t xml:space="preserve">Function &amp; Responsibilities: </w:t>
      </w:r>
      <w:r w:rsidR="00296CA8" w:rsidRPr="00296CA8">
        <w:rPr>
          <w:rFonts w:asciiTheme="minorHAnsi" w:hAnsiTheme="minorHAnsi" w:cstheme="minorHAnsi"/>
          <w:bCs/>
          <w:color w:val="222222"/>
        </w:rPr>
        <w:t>worked on many assignments</w:t>
      </w:r>
      <w:r w:rsidRPr="00296CA8">
        <w:rPr>
          <w:rFonts w:asciiTheme="minorHAnsi" w:hAnsiTheme="minorHAnsi" w:cstheme="minorHAnsi"/>
          <w:bCs/>
          <w:color w:val="222222"/>
        </w:rPr>
        <w:t>,primarily as follows,</w:t>
      </w:r>
    </w:p>
    <w:p w:rsidR="00F750EE" w:rsidRPr="00296CA8" w:rsidRDefault="00F750EE" w:rsidP="00296CA8">
      <w:pPr>
        <w:jc w:val="both"/>
        <w:rPr>
          <w:rFonts w:asciiTheme="minorHAnsi" w:hAnsiTheme="minorHAnsi" w:cstheme="minorHAnsi"/>
          <w:bCs/>
          <w:color w:val="222222"/>
        </w:rPr>
      </w:pPr>
    </w:p>
    <w:p w:rsidR="00F750EE" w:rsidRPr="00296CA8" w:rsidRDefault="00296CA8"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i/>
          <w:iCs/>
          <w:lang w:val="en-US"/>
        </w:rPr>
        <w:t>Device Payment</w:t>
      </w:r>
      <w:r w:rsidR="00F750EE" w:rsidRPr="00296CA8">
        <w:rPr>
          <w:rFonts w:asciiTheme="minorHAnsi" w:hAnsiTheme="minorHAnsi" w:cstheme="minorHAnsi"/>
          <w:i/>
          <w:iCs/>
          <w:lang w:val="en-US"/>
        </w:rPr>
        <w:t>:</w:t>
      </w:r>
      <w:r w:rsidRPr="00296CA8">
        <w:rPr>
          <w:rFonts w:asciiTheme="minorHAnsi" w:eastAsia="Calibri" w:hAnsiTheme="minorHAnsi" w:cstheme="minorHAnsi"/>
        </w:rPr>
        <w:t xml:space="preserve">worked on </w:t>
      </w:r>
      <w:r w:rsidR="00F750EE" w:rsidRPr="00296CA8">
        <w:rPr>
          <w:rFonts w:asciiTheme="minorHAnsi" w:eastAsia="Calibri" w:hAnsiTheme="minorHAnsi" w:cstheme="minorHAnsi"/>
        </w:rPr>
        <w:t>various business r</w:t>
      </w:r>
      <w:r w:rsidRPr="00296CA8">
        <w:rPr>
          <w:rFonts w:asciiTheme="minorHAnsi" w:eastAsia="Calibri" w:hAnsiTheme="minorHAnsi" w:cstheme="minorHAnsi"/>
        </w:rPr>
        <w:t>equirements from business group</w:t>
      </w:r>
      <w:r w:rsidR="00F750EE" w:rsidRPr="00296CA8">
        <w:rPr>
          <w:rFonts w:asciiTheme="minorHAnsi" w:eastAsia="Calibri" w:hAnsiTheme="minorHAnsi" w:cstheme="minorHAnsi"/>
        </w:rPr>
        <w:t>, Vis</w:t>
      </w:r>
      <w:r w:rsidRPr="00296CA8">
        <w:rPr>
          <w:rFonts w:asciiTheme="minorHAnsi" w:eastAsia="Calibri" w:hAnsiTheme="minorHAnsi" w:cstheme="minorHAnsi"/>
        </w:rPr>
        <w:t xml:space="preserve">ion Order Table </w:t>
      </w:r>
      <w:r w:rsidR="00F750EE" w:rsidRPr="00296CA8">
        <w:rPr>
          <w:rFonts w:asciiTheme="minorHAnsi" w:eastAsia="Calibri" w:hAnsiTheme="minorHAnsi" w:cstheme="minorHAnsi"/>
        </w:rPr>
        <w:t>reconciliation, Bug Fixes Production Trouble Tickets (TT), peripheral data support for contracts in retail desktop environments.</w:t>
      </w:r>
    </w:p>
    <w:p w:rsidR="00F750EE" w:rsidRPr="00296CA8" w:rsidRDefault="00F750EE" w:rsidP="00296CA8">
      <w:pPr>
        <w:pStyle w:val="BodyTextIndent"/>
        <w:numPr>
          <w:ilvl w:val="0"/>
          <w:numId w:val="5"/>
        </w:numPr>
        <w:spacing w:after="0"/>
        <w:ind w:left="360"/>
        <w:jc w:val="both"/>
        <w:rPr>
          <w:rFonts w:asciiTheme="minorHAnsi" w:hAnsiTheme="minorHAnsi" w:cstheme="minorHAnsi"/>
          <w:i/>
          <w:iCs/>
          <w:lang w:val="en-US"/>
        </w:rPr>
      </w:pPr>
      <w:r w:rsidRPr="00296CA8">
        <w:rPr>
          <w:rFonts w:asciiTheme="minorHAnsi" w:hAnsiTheme="minorHAnsi" w:cstheme="minorHAnsi"/>
          <w:lang w:val="en-US"/>
        </w:rPr>
        <w:t xml:space="preserve">Trouble Tickets (TT): </w:t>
      </w:r>
      <w:r w:rsidRPr="00296CA8">
        <w:rPr>
          <w:rFonts w:asciiTheme="minorHAnsi" w:eastAsia="Calibri" w:hAnsiTheme="minorHAnsi" w:cstheme="minorHAnsi"/>
        </w:rPr>
        <w:t>Regression defect fixes involves Full stack technical analysis and providing solution in</w:t>
      </w:r>
      <w:r w:rsidR="00296CA8" w:rsidRPr="00296CA8">
        <w:rPr>
          <w:rFonts w:asciiTheme="minorHAnsi" w:eastAsia="Calibri" w:hAnsiTheme="minorHAnsi" w:cstheme="minorHAnsi"/>
        </w:rPr>
        <w:t>volving UI middle layer server side, fixes, and back end fixes as well</w:t>
      </w:r>
      <w:r w:rsidRPr="00296CA8">
        <w:rPr>
          <w:rFonts w:asciiTheme="minorHAnsi" w:eastAsia="Calibri" w:hAnsiTheme="minorHAnsi" w:cstheme="minorHAnsi"/>
        </w:rPr>
        <w:t>.</w:t>
      </w:r>
    </w:p>
    <w:p w:rsidR="00F750EE" w:rsidRPr="00296CA8" w:rsidRDefault="00F750EE" w:rsidP="00296CA8">
      <w:pPr>
        <w:pStyle w:val="BodyTextIndent"/>
        <w:numPr>
          <w:ilvl w:val="0"/>
          <w:numId w:val="5"/>
        </w:numPr>
        <w:spacing w:after="0"/>
        <w:ind w:left="360"/>
        <w:jc w:val="both"/>
        <w:rPr>
          <w:rFonts w:asciiTheme="minorHAnsi" w:hAnsiTheme="minorHAnsi" w:cstheme="minorHAnsi"/>
          <w:i/>
          <w:iCs/>
          <w:lang w:val="en-US"/>
        </w:rPr>
      </w:pPr>
      <w:r w:rsidRPr="00296CA8">
        <w:rPr>
          <w:rFonts w:asciiTheme="minorHAnsi" w:hAnsiTheme="minorHAnsi" w:cstheme="minorHAnsi"/>
          <w:i/>
          <w:iCs/>
          <w:lang w:val="en-US"/>
        </w:rPr>
        <w:t>Contract regeneration:</w:t>
      </w:r>
      <w:r w:rsidRPr="00296CA8">
        <w:rPr>
          <w:rFonts w:asciiTheme="minorHAnsi" w:eastAsia="Calibri" w:hAnsiTheme="minorHAnsi" w:cstheme="minorHAnsi"/>
        </w:rPr>
        <w:t>developed a contract generation engine by doing its  POC and later  modified that in to a full  scale  regeneration</w:t>
      </w:r>
      <w:r w:rsidR="00296CA8" w:rsidRPr="00296CA8">
        <w:rPr>
          <w:rFonts w:asciiTheme="minorHAnsi" w:eastAsia="Calibri" w:hAnsiTheme="minorHAnsi" w:cstheme="minorHAnsi"/>
        </w:rPr>
        <w:t xml:space="preserve"> engine , presently used nation</w:t>
      </w:r>
      <w:r w:rsidRPr="00296CA8">
        <w:rPr>
          <w:rFonts w:asciiTheme="minorHAnsi" w:eastAsia="Calibri" w:hAnsiTheme="minorHAnsi" w:cstheme="minorHAnsi"/>
        </w:rPr>
        <w:t xml:space="preserve">wide,for all contract regeneration cases with seamless user experience , involving AOL accounts  , and various other flows .used Core Java , Oracle DB scripts , batch jobs , </w:t>
      </w:r>
    </w:p>
    <w:p w:rsidR="00F750EE" w:rsidRPr="00DA4FDC" w:rsidRDefault="00296CA8" w:rsidP="00296CA8">
      <w:pPr>
        <w:pStyle w:val="BodyTextIndent"/>
        <w:numPr>
          <w:ilvl w:val="0"/>
          <w:numId w:val="5"/>
        </w:numPr>
        <w:spacing w:after="0"/>
        <w:ind w:left="360"/>
        <w:jc w:val="both"/>
        <w:rPr>
          <w:rFonts w:asciiTheme="minorHAnsi" w:hAnsiTheme="minorHAnsi" w:cstheme="minorHAnsi"/>
        </w:rPr>
      </w:pPr>
      <w:r w:rsidRPr="00296CA8">
        <w:rPr>
          <w:rFonts w:asciiTheme="minorHAnsi" w:hAnsiTheme="minorHAnsi" w:cstheme="minorHAnsi"/>
          <w:i/>
          <w:iCs/>
          <w:lang w:val="en-US"/>
        </w:rPr>
        <w:t>EROES indirect, ETR</w:t>
      </w:r>
      <w:r w:rsidR="00F750EE" w:rsidRPr="00296CA8">
        <w:rPr>
          <w:rFonts w:asciiTheme="minorHAnsi" w:hAnsiTheme="minorHAnsi" w:cstheme="minorHAnsi"/>
          <w:i/>
          <w:iCs/>
          <w:lang w:val="en-US"/>
        </w:rPr>
        <w:t xml:space="preserve">: </w:t>
      </w:r>
      <w:r w:rsidR="00F750EE" w:rsidRPr="00296CA8">
        <w:rPr>
          <w:rFonts w:asciiTheme="minorHAnsi" w:eastAsia="Calibri" w:hAnsiTheme="minorHAnsi" w:cstheme="minorHAnsi"/>
        </w:rPr>
        <w:t>worked on various UI enhancements using Angular JS modules, Javascr</w:t>
      </w:r>
      <w:r w:rsidRPr="00296CA8">
        <w:rPr>
          <w:rFonts w:asciiTheme="minorHAnsi" w:eastAsia="Calibri" w:hAnsiTheme="minorHAnsi" w:cstheme="minorHAnsi"/>
        </w:rPr>
        <w:t>ipt for POS projects, bug fixes</w:t>
      </w:r>
      <w:r w:rsidR="00F750EE" w:rsidRPr="00296CA8">
        <w:rPr>
          <w:rFonts w:asciiTheme="minorHAnsi" w:eastAsia="Calibri" w:hAnsiTheme="minorHAnsi" w:cstheme="minorHAnsi"/>
        </w:rPr>
        <w:t xml:space="preserve">, regression defects security Audit </w:t>
      </w:r>
      <w:r w:rsidR="00D3626B" w:rsidRPr="00296CA8">
        <w:rPr>
          <w:rFonts w:asciiTheme="minorHAnsi" w:eastAsia="Calibri" w:hAnsiTheme="minorHAnsi" w:cstheme="minorHAnsi"/>
        </w:rPr>
        <w:t>mediation,</w:t>
      </w:r>
      <w:r w:rsidR="00F750EE" w:rsidRPr="00296CA8">
        <w:rPr>
          <w:rFonts w:asciiTheme="minorHAnsi" w:eastAsia="Calibri" w:hAnsiTheme="minorHAnsi" w:cstheme="minorHAnsi"/>
        </w:rPr>
        <w:t xml:space="preserve"> providing </w:t>
      </w:r>
      <w:r w:rsidR="00D3626B" w:rsidRPr="00296CA8">
        <w:rPr>
          <w:rFonts w:asciiTheme="minorHAnsi" w:eastAsia="Calibri" w:hAnsiTheme="minorHAnsi" w:cstheme="minorHAnsi"/>
        </w:rPr>
        <w:t>fixes,</w:t>
      </w:r>
      <w:r w:rsidR="00F750EE" w:rsidRPr="00296CA8">
        <w:rPr>
          <w:rFonts w:asciiTheme="minorHAnsi" w:eastAsia="Calibri" w:hAnsiTheme="minorHAnsi" w:cstheme="minorHAnsi"/>
        </w:rPr>
        <w:t xml:space="preserve"> and worked with System test to fix promote and release for </w:t>
      </w:r>
      <w:bookmarkStart w:id="0" w:name="_GoBack"/>
      <w:bookmarkEnd w:id="0"/>
      <w:r w:rsidR="00D3626B" w:rsidRPr="00296CA8">
        <w:rPr>
          <w:rFonts w:asciiTheme="minorHAnsi" w:eastAsia="Calibri" w:hAnsiTheme="minorHAnsi" w:cstheme="minorHAnsi"/>
        </w:rPr>
        <w:t>Production.</w:t>
      </w:r>
    </w:p>
    <w:p w:rsidR="00DA4FDC" w:rsidRPr="00DA4FDC" w:rsidRDefault="00DA4FDC" w:rsidP="00296CA8">
      <w:pPr>
        <w:pStyle w:val="BodyTextIndent"/>
        <w:numPr>
          <w:ilvl w:val="0"/>
          <w:numId w:val="5"/>
        </w:numPr>
        <w:spacing w:after="0"/>
        <w:ind w:left="360"/>
        <w:jc w:val="both"/>
        <w:rPr>
          <w:rFonts w:asciiTheme="minorHAnsi" w:eastAsia="Calibri" w:hAnsiTheme="minorHAnsi" w:cstheme="minorHAnsi"/>
        </w:rPr>
      </w:pPr>
      <w:r w:rsidRPr="00DA4FDC">
        <w:rPr>
          <w:rFonts w:asciiTheme="minorHAnsi" w:eastAsia="Calibri" w:hAnsiTheme="minorHAnsi" w:cstheme="minorHAnsi"/>
        </w:rPr>
        <w:t>Participating in Joint Application Design Sessions</w:t>
      </w:r>
    </w:p>
    <w:p w:rsidR="00F750EE" w:rsidRPr="00296CA8" w:rsidRDefault="00F750EE" w:rsidP="00296CA8">
      <w:pPr>
        <w:pStyle w:val="BodyTextIndent"/>
        <w:spacing w:after="0"/>
        <w:jc w:val="both"/>
        <w:rPr>
          <w:rFonts w:asciiTheme="minorHAnsi" w:hAnsiTheme="minorHAnsi" w:cstheme="minorHAnsi"/>
        </w:rPr>
      </w:pPr>
    </w:p>
    <w:p w:rsidR="00F750EE" w:rsidRPr="00296CA8" w:rsidRDefault="00F750EE" w:rsidP="00296CA8">
      <w:pPr>
        <w:pStyle w:val="BodyTextIndent"/>
        <w:spacing w:after="0"/>
        <w:ind w:left="0"/>
        <w:jc w:val="both"/>
        <w:rPr>
          <w:rFonts w:asciiTheme="minorHAnsi" w:hAnsiTheme="minorHAnsi" w:cstheme="minorHAnsi"/>
        </w:rPr>
      </w:pPr>
      <w:r w:rsidRPr="00296CA8">
        <w:rPr>
          <w:rFonts w:asciiTheme="minorHAnsi" w:hAnsiTheme="minorHAnsi" w:cstheme="minorHAnsi"/>
          <w:i/>
          <w:iCs/>
          <w:lang w:val="en-US"/>
        </w:rPr>
        <w:t>Tools &amp; Environments:</w:t>
      </w:r>
      <w:r w:rsidR="00D3626B">
        <w:rPr>
          <w:rFonts w:asciiTheme="minorHAnsi" w:hAnsiTheme="minorHAnsi" w:cstheme="minorHAnsi"/>
          <w:i/>
          <w:iCs/>
          <w:lang w:val="en-US"/>
        </w:rPr>
        <w:t xml:space="preserve"> </w:t>
      </w:r>
      <w:r w:rsidR="00296CA8" w:rsidRPr="00296CA8">
        <w:rPr>
          <w:rFonts w:asciiTheme="minorHAnsi" w:hAnsiTheme="minorHAnsi" w:cstheme="minorHAnsi"/>
        </w:rPr>
        <w:t>Accurev SCM, CORE JAVA, JQuery</w:t>
      </w:r>
      <w:r w:rsidRPr="00296CA8">
        <w:rPr>
          <w:rFonts w:asciiTheme="minorHAnsi" w:hAnsiTheme="minorHAnsi" w:cstheme="minorHAnsi"/>
        </w:rPr>
        <w:t>,</w:t>
      </w:r>
      <w:r w:rsidR="00296CA8" w:rsidRPr="00296CA8">
        <w:rPr>
          <w:rFonts w:asciiTheme="minorHAnsi" w:hAnsiTheme="minorHAnsi" w:cstheme="minorHAnsi"/>
        </w:rPr>
        <w:t xml:space="preserve"> JavaScript</w:t>
      </w:r>
      <w:r w:rsidRPr="00296CA8">
        <w:rPr>
          <w:rFonts w:asciiTheme="minorHAnsi" w:hAnsiTheme="minorHAnsi" w:cstheme="minorHAnsi"/>
        </w:rPr>
        <w:t>,web services Angu</w:t>
      </w:r>
      <w:r w:rsidR="00296CA8" w:rsidRPr="00296CA8">
        <w:rPr>
          <w:rFonts w:asciiTheme="minorHAnsi" w:hAnsiTheme="minorHAnsi" w:cstheme="minorHAnsi"/>
        </w:rPr>
        <w:t xml:space="preserve">lar JS, </w:t>
      </w:r>
      <w:r w:rsidRPr="00296CA8">
        <w:rPr>
          <w:rFonts w:asciiTheme="minorHAnsi" w:hAnsiTheme="minorHAnsi" w:cstheme="minorHAnsi"/>
        </w:rPr>
        <w:t>Eclipse, CSS, JQuery, Spring, Junit, SQL, Web Services,</w:t>
      </w:r>
      <w:r w:rsidRPr="00296CA8">
        <w:rPr>
          <w:rFonts w:asciiTheme="minorHAnsi" w:hAnsiTheme="minorHAnsi" w:cstheme="minorHAnsi"/>
          <w:iCs/>
          <w:lang w:val="en-AU"/>
        </w:rPr>
        <w:t>JRebel, Jenkins, Ivy.</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sz w:val="24"/>
          <w:szCs w:val="24"/>
        </w:rPr>
      </w:pPr>
    </w:p>
    <w:p w:rsidR="00F750EE" w:rsidRPr="00296CA8" w:rsidRDefault="00F750EE" w:rsidP="00296CA8">
      <w:pPr>
        <w:tabs>
          <w:tab w:val="right" w:pos="10440"/>
        </w:tabs>
        <w:jc w:val="both"/>
        <w:rPr>
          <w:rFonts w:asciiTheme="minorHAnsi" w:eastAsia="Calibri" w:hAnsiTheme="minorHAnsi" w:cstheme="minorHAnsi"/>
          <w:b/>
          <w:bCs/>
        </w:rPr>
      </w:pPr>
      <w:r w:rsidRPr="00296CA8">
        <w:rPr>
          <w:rFonts w:asciiTheme="minorHAnsi" w:hAnsiTheme="minorHAnsi" w:cstheme="minorHAnsi"/>
          <w:b/>
          <w:bCs/>
        </w:rPr>
        <w:t xml:space="preserve">Client: SiriusXM, New York </w:t>
      </w:r>
      <w:r w:rsidRPr="00296CA8">
        <w:rPr>
          <w:rFonts w:asciiTheme="minorHAnsi" w:hAnsiTheme="minorHAnsi" w:cstheme="minorHAnsi"/>
          <w:b/>
        </w:rPr>
        <w:tab/>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
          <w:color w:val="222222"/>
          <w:sz w:val="24"/>
          <w:szCs w:val="24"/>
          <w:shd w:val="clear" w:color="auto" w:fill="FFFFFF"/>
        </w:rPr>
      </w:pPr>
      <w:r w:rsidRPr="00296CA8">
        <w:rPr>
          <w:rFonts w:asciiTheme="minorHAnsi" w:eastAsia="Calibri" w:hAnsiTheme="minorHAnsi" w:cstheme="minorHAnsi"/>
          <w:b/>
          <w:bCs/>
          <w:color w:val="auto"/>
          <w:sz w:val="24"/>
          <w:szCs w:val="24"/>
        </w:rPr>
        <w:t>Role: Senior Java Developer</w:t>
      </w:r>
      <w:r w:rsidRPr="00296CA8">
        <w:rPr>
          <w:rFonts w:asciiTheme="minorHAnsi" w:hAnsiTheme="minorHAnsi" w:cstheme="minorHAnsi"/>
          <w:color w:val="auto"/>
          <w:sz w:val="24"/>
          <w:szCs w:val="24"/>
        </w:rPr>
        <w:tab/>
      </w:r>
      <w:r w:rsidRPr="00296CA8">
        <w:rPr>
          <w:rFonts w:asciiTheme="minorHAnsi" w:hAnsiTheme="minorHAnsi" w:cstheme="minorHAnsi"/>
          <w:b/>
          <w:color w:val="auto"/>
          <w:sz w:val="24"/>
          <w:szCs w:val="24"/>
        </w:rPr>
        <w:t xml:space="preserve">Jan 2014 – June 2014 </w:t>
      </w:r>
      <w:r w:rsidRPr="00296CA8">
        <w:rPr>
          <w:rFonts w:asciiTheme="minorHAnsi" w:hAnsiTheme="minorHAnsi" w:cstheme="minorHAnsi"/>
          <w:color w:val="auto"/>
          <w:sz w:val="24"/>
          <w:szCs w:val="24"/>
        </w:rPr>
        <w:t>(</w:t>
      </w:r>
      <w:r w:rsidRPr="00296CA8">
        <w:rPr>
          <w:rFonts w:asciiTheme="minorHAnsi" w:hAnsiTheme="minorHAnsi" w:cstheme="minorHAnsi"/>
          <w:b/>
          <w:color w:val="auto"/>
          <w:sz w:val="24"/>
          <w:szCs w:val="24"/>
        </w:rPr>
        <w:t>NYC)</w:t>
      </w:r>
    </w:p>
    <w:p w:rsidR="00F750EE" w:rsidRPr="00296CA8" w:rsidRDefault="00F750EE" w:rsidP="00296CA8">
      <w:pPr>
        <w:jc w:val="both"/>
        <w:rPr>
          <w:rFonts w:asciiTheme="minorHAnsi" w:hAnsiTheme="minorHAnsi" w:cstheme="minorHAnsi"/>
        </w:rPr>
      </w:pPr>
      <w:r w:rsidRPr="00296CA8">
        <w:rPr>
          <w:rFonts w:asciiTheme="minorHAnsi" w:hAnsiTheme="minorHAnsi" w:cstheme="minorHAnsi"/>
          <w:b/>
          <w:color w:val="222222"/>
          <w:shd w:val="clear" w:color="auto" w:fill="FFFFFF"/>
        </w:rPr>
        <w:t>Sirius XM Radio Inc.</w:t>
      </w:r>
      <w:r w:rsidRPr="00296CA8">
        <w:rPr>
          <w:rFonts w:asciiTheme="minorHAnsi" w:hAnsiTheme="minorHAnsi" w:cstheme="minorHAnsi"/>
          <w:color w:val="222222"/>
          <w:shd w:val="clear" w:color="auto" w:fill="FFFFFF"/>
        </w:rPr>
        <w:t xml:space="preserve"> is an American broadcasting company that provides two satellite radio services operating in the United States, Sirius Satellite Radio and XM Satellite Radio</w:t>
      </w:r>
      <w:r w:rsidRPr="00296CA8">
        <w:rPr>
          <w:rFonts w:asciiTheme="minorHAnsi" w:hAnsiTheme="minorHAnsi" w:cstheme="minorHAnsi"/>
          <w:bCs/>
        </w:rPr>
        <w:t xml:space="preserve">. Providing Streaming music, news, sports and talks, over approximately 100 channels via satellite to the continental </w:t>
      </w:r>
      <w:r w:rsidRPr="00296CA8">
        <w:rPr>
          <w:rFonts w:asciiTheme="minorHAnsi" w:hAnsiTheme="minorHAnsi" w:cstheme="minorHAnsi"/>
          <w:bCs/>
          <w:color w:val="222222"/>
        </w:rPr>
        <w:t>with over 25 million subscribers in North America</w:t>
      </w:r>
      <w:r w:rsidRPr="00296CA8">
        <w:rPr>
          <w:rFonts w:asciiTheme="minorHAnsi" w:hAnsiTheme="minorHAnsi" w:cstheme="minorHAnsi"/>
          <w:bCs/>
        </w:rPr>
        <w:t xml:space="preserve"> there are software development and maintenance projects using Java and other technologies. I</w:t>
      </w:r>
      <w:r w:rsidRPr="00296CA8">
        <w:rPr>
          <w:rFonts w:asciiTheme="minorHAnsi" w:hAnsiTheme="minorHAnsi" w:cstheme="minorHAnsi"/>
          <w:bCs/>
          <w:color w:val="222222"/>
        </w:rPr>
        <w:t xml:space="preserve"> have been involved in developing new enhancements to Subscriber Management System. We developed new web services to be used by partners and suppliers of SiriusXM to serve existing and new customers. Worked on JAXWS/SOAP APIs for the development of these services</w:t>
      </w:r>
    </w:p>
    <w:p w:rsidR="00F750EE" w:rsidRPr="00296CA8" w:rsidRDefault="00F750EE" w:rsidP="00296CA8">
      <w:pPr>
        <w:tabs>
          <w:tab w:val="left" w:pos="720"/>
        </w:tabs>
        <w:jc w:val="both"/>
        <w:rPr>
          <w:rFonts w:asciiTheme="minorHAnsi" w:hAnsiTheme="minorHAnsi" w:cstheme="minorHAnsi"/>
        </w:rPr>
      </w:pPr>
    </w:p>
    <w:p w:rsidR="00F750EE" w:rsidRPr="00296CA8" w:rsidRDefault="00F750EE" w:rsidP="00296CA8">
      <w:pPr>
        <w:pStyle w:val="BodyTextIndent"/>
        <w:spacing w:after="0"/>
        <w:ind w:left="0"/>
        <w:jc w:val="both"/>
        <w:rPr>
          <w:rFonts w:asciiTheme="minorHAnsi" w:hAnsiTheme="minorHAnsi" w:cstheme="minorHAnsi"/>
          <w:color w:val="222222"/>
          <w:lang w:val="en-US"/>
        </w:rPr>
      </w:pPr>
      <w:r w:rsidRPr="00296CA8">
        <w:rPr>
          <w:rFonts w:asciiTheme="minorHAnsi" w:hAnsiTheme="minorHAnsi" w:cstheme="minorHAnsi"/>
          <w:b/>
          <w:lang w:val="en-US"/>
        </w:rPr>
        <w:t>Function &amp; Responsibilities:</w:t>
      </w:r>
    </w:p>
    <w:p w:rsidR="00F750EE" w:rsidRPr="00296CA8" w:rsidRDefault="00F750EE" w:rsidP="00296CA8">
      <w:pPr>
        <w:pStyle w:val="BodyTextIndent"/>
        <w:numPr>
          <w:ilvl w:val="0"/>
          <w:numId w:val="11"/>
        </w:numPr>
        <w:tabs>
          <w:tab w:val="left" w:pos="2160"/>
        </w:tabs>
        <w:spacing w:after="0"/>
        <w:jc w:val="both"/>
        <w:rPr>
          <w:rFonts w:asciiTheme="minorHAnsi" w:hAnsiTheme="minorHAnsi" w:cstheme="minorHAnsi"/>
          <w:lang w:val="en-US"/>
        </w:rPr>
      </w:pPr>
      <w:r w:rsidRPr="00296CA8">
        <w:rPr>
          <w:rFonts w:asciiTheme="minorHAnsi" w:hAnsiTheme="minorHAnsi" w:cstheme="minorHAnsi"/>
          <w:color w:val="222222"/>
          <w:lang w:val="en-US"/>
        </w:rPr>
        <w:lastRenderedPageBreak/>
        <w:t>Senior Java Developer, responsible for the handling of server side business components from the development/integra</w:t>
      </w:r>
      <w:r w:rsidR="00296CA8">
        <w:rPr>
          <w:rFonts w:asciiTheme="minorHAnsi" w:hAnsiTheme="minorHAnsi" w:cstheme="minorHAnsi"/>
          <w:color w:val="222222"/>
          <w:lang w:val="en-US"/>
        </w:rPr>
        <w:t xml:space="preserve">tion phase including unit test, </w:t>
      </w:r>
      <w:r w:rsidRPr="00296CA8">
        <w:rPr>
          <w:rFonts w:asciiTheme="minorHAnsi" w:hAnsiTheme="minorHAnsi" w:cstheme="minorHAnsi"/>
          <w:color w:val="222222"/>
          <w:lang w:val="en-US"/>
        </w:rPr>
        <w:t>Agile methodologies was used.</w:t>
      </w:r>
    </w:p>
    <w:p w:rsidR="00F750EE" w:rsidRPr="00296CA8" w:rsidRDefault="00F750EE" w:rsidP="00296CA8">
      <w:pPr>
        <w:pStyle w:val="BodyTextIndent"/>
        <w:numPr>
          <w:ilvl w:val="0"/>
          <w:numId w:val="5"/>
        </w:numPr>
        <w:spacing w:after="0"/>
        <w:ind w:left="360"/>
        <w:jc w:val="both"/>
        <w:rPr>
          <w:rFonts w:asciiTheme="minorHAnsi" w:hAnsiTheme="minorHAnsi" w:cstheme="minorHAnsi"/>
        </w:rPr>
      </w:pPr>
      <w:r w:rsidRPr="00296CA8">
        <w:rPr>
          <w:rFonts w:asciiTheme="minorHAnsi" w:hAnsiTheme="minorHAnsi" w:cstheme="minorHAnsi"/>
          <w:lang w:val="en-US"/>
        </w:rPr>
        <w:t>Support Subscriber Management System (SMS) applications. Using Struts, JQuery jsp based modules. Supporting new features requested by Business group.</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rPr>
        <w:t>Extensively used HP Quality Centre, JIRA for bug reporting and tracking.</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 xml:space="preserve">Involved in Requirements gathering and Analysis. Participated in Agile Sprint Planning. </w:t>
      </w:r>
    </w:p>
    <w:p w:rsidR="00F750EE" w:rsidRPr="00296CA8" w:rsidRDefault="00F750EE" w:rsidP="00296CA8">
      <w:pPr>
        <w:pStyle w:val="BodyTextIndent"/>
        <w:numPr>
          <w:ilvl w:val="0"/>
          <w:numId w:val="5"/>
        </w:numPr>
        <w:spacing w:after="0"/>
        <w:ind w:left="360"/>
        <w:jc w:val="both"/>
        <w:rPr>
          <w:rFonts w:asciiTheme="minorHAnsi" w:hAnsiTheme="minorHAnsi" w:cstheme="minorHAnsi"/>
          <w:color w:val="000000"/>
        </w:rPr>
      </w:pPr>
      <w:r w:rsidRPr="00296CA8">
        <w:rPr>
          <w:rFonts w:asciiTheme="minorHAnsi" w:hAnsiTheme="minorHAnsi" w:cstheme="minorHAnsi"/>
          <w:lang w:val="en-US"/>
        </w:rPr>
        <w:t>Used Struts 2 MVC, JSP JQuery, for Enhancing the Web Applications Flow for Retail store management</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color w:val="000000"/>
        </w:rPr>
        <w:t>Used Springfor developing store management modules</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Developed numerous JAX WS web services, migration of existing operation codes by exposing them as a web services. As well as new web services for their K2 Mobile based platform, used Spring as a framework for layered architecture.</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Implement new features coding, and completing the enhancement life cycle for the work product, using selenium, HP Quality Center, Junit, Technical design documentation.</w:t>
      </w:r>
    </w:p>
    <w:p w:rsidR="00F750EE" w:rsidRPr="00296CA8" w:rsidRDefault="00F750EE" w:rsidP="00296CA8">
      <w:pPr>
        <w:pStyle w:val="BodyTextIndent"/>
        <w:numPr>
          <w:ilvl w:val="0"/>
          <w:numId w:val="5"/>
        </w:numPr>
        <w:spacing w:after="0"/>
        <w:ind w:left="360"/>
        <w:jc w:val="both"/>
        <w:rPr>
          <w:rFonts w:asciiTheme="minorHAnsi" w:hAnsiTheme="minorHAnsi" w:cstheme="minorHAnsi"/>
        </w:rPr>
      </w:pPr>
      <w:r w:rsidRPr="00296CA8">
        <w:rPr>
          <w:rFonts w:asciiTheme="minorHAnsi" w:hAnsiTheme="minorHAnsi" w:cstheme="minorHAnsi"/>
          <w:lang w:val="en-US"/>
        </w:rPr>
        <w:t xml:space="preserve">Code re-factoring from java 1.4 to java 1.7 </w:t>
      </w:r>
    </w:p>
    <w:p w:rsidR="00F750EE" w:rsidRPr="00296CA8" w:rsidRDefault="00F750EE" w:rsidP="00296CA8">
      <w:pPr>
        <w:pStyle w:val="BodyTextIndent"/>
        <w:numPr>
          <w:ilvl w:val="0"/>
          <w:numId w:val="5"/>
        </w:numPr>
        <w:spacing w:after="0"/>
        <w:ind w:left="360"/>
        <w:jc w:val="both"/>
        <w:rPr>
          <w:rFonts w:asciiTheme="minorHAnsi" w:hAnsiTheme="minorHAnsi" w:cstheme="minorHAnsi"/>
        </w:rPr>
      </w:pPr>
      <w:r w:rsidRPr="00296CA8">
        <w:rPr>
          <w:rFonts w:asciiTheme="minorHAnsi" w:hAnsiTheme="minorHAnsi" w:cstheme="minorHAnsi"/>
        </w:rPr>
        <w:t>Did unit testing using JUnit  and also extensively involved in system, integration testing and bug fixing</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rPr>
        <w:t>Extensively used JIRA for bug reporting and work flow tracking.</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 xml:space="preserve">Changed the design as per the new requirements for  WSDL and  XSD for the  web services </w:t>
      </w:r>
    </w:p>
    <w:p w:rsidR="00F750EE" w:rsidRPr="00296CA8" w:rsidRDefault="00F750EE" w:rsidP="00296CA8">
      <w:pPr>
        <w:pStyle w:val="BodyTextIndent"/>
        <w:spacing w:after="0"/>
        <w:jc w:val="both"/>
        <w:rPr>
          <w:rFonts w:asciiTheme="minorHAnsi" w:hAnsiTheme="minorHAnsi" w:cstheme="minorHAnsi"/>
          <w:lang w:val="en-US"/>
        </w:rPr>
      </w:pPr>
    </w:p>
    <w:p w:rsidR="00F750EE" w:rsidRPr="00296CA8" w:rsidRDefault="00F750EE" w:rsidP="00296CA8">
      <w:pPr>
        <w:tabs>
          <w:tab w:val="left" w:pos="720"/>
        </w:tabs>
        <w:jc w:val="both"/>
        <w:rPr>
          <w:rFonts w:asciiTheme="minorHAnsi" w:hAnsiTheme="minorHAnsi" w:cstheme="minorHAnsi"/>
          <w:b/>
          <w:bCs/>
          <w:u w:val="single"/>
        </w:rPr>
      </w:pPr>
      <w:r w:rsidRPr="00296CA8">
        <w:rPr>
          <w:rFonts w:asciiTheme="minorHAnsi" w:hAnsiTheme="minorHAnsi" w:cstheme="minorHAnsi"/>
          <w:b/>
        </w:rPr>
        <w:t xml:space="preserve">Environments: </w:t>
      </w:r>
      <w:r w:rsidRPr="00296CA8">
        <w:rPr>
          <w:rFonts w:asciiTheme="minorHAnsi" w:hAnsiTheme="minorHAnsi" w:cstheme="minorHAnsi"/>
        </w:rPr>
        <w:t>Java/J2EE, Eclipse, Struts 2, CSS, JavaScript, JQuery, Spring, Junit, SQL, Shell Scripts,Maven , CVS, Jira, Web Services, UML.</w:t>
      </w:r>
    </w:p>
    <w:p w:rsidR="00F750EE" w:rsidRPr="00296CA8" w:rsidRDefault="00F750EE" w:rsidP="00296CA8">
      <w:pPr>
        <w:jc w:val="both"/>
        <w:rPr>
          <w:rFonts w:asciiTheme="minorHAnsi" w:hAnsiTheme="minorHAnsi" w:cstheme="minorHAnsi"/>
          <w:b/>
          <w:bCs/>
          <w:u w:val="single"/>
        </w:rPr>
      </w:pPr>
    </w:p>
    <w:p w:rsidR="00F750EE" w:rsidRPr="00296CA8" w:rsidRDefault="00F750EE" w:rsidP="00296CA8">
      <w:pPr>
        <w:tabs>
          <w:tab w:val="right" w:pos="10440"/>
        </w:tabs>
        <w:jc w:val="both"/>
        <w:rPr>
          <w:rFonts w:asciiTheme="minorHAnsi" w:eastAsia="Calibri" w:hAnsiTheme="minorHAnsi" w:cstheme="minorHAnsi"/>
          <w:b/>
          <w:bCs/>
        </w:rPr>
      </w:pPr>
      <w:r w:rsidRPr="00296CA8">
        <w:rPr>
          <w:rFonts w:asciiTheme="minorHAnsi" w:hAnsiTheme="minorHAnsi" w:cstheme="minorHAnsi"/>
          <w:b/>
          <w:bCs/>
        </w:rPr>
        <w:t>Client: Mercedes Benz,</w:t>
      </w:r>
      <w:r w:rsidRPr="00296CA8">
        <w:rPr>
          <w:rFonts w:asciiTheme="minorHAnsi" w:hAnsiTheme="minorHAnsi" w:cstheme="minorHAnsi"/>
          <w:b/>
        </w:rPr>
        <w:t xml:space="preserve"> Montvale, NJ  </w:t>
      </w:r>
      <w:r w:rsidRPr="00296CA8">
        <w:rPr>
          <w:rFonts w:asciiTheme="minorHAnsi" w:hAnsiTheme="minorHAnsi" w:cstheme="minorHAnsi"/>
          <w:b/>
        </w:rPr>
        <w:tab/>
      </w:r>
      <w:r w:rsidRPr="00296CA8">
        <w:rPr>
          <w:rFonts w:asciiTheme="minorHAnsi" w:hAnsiTheme="minorHAnsi" w:cstheme="minorHAnsi"/>
          <w:b/>
          <w:bCs/>
        </w:rPr>
        <w:t>Project: StartekInfo</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
          <w:bCs/>
          <w:sz w:val="24"/>
          <w:szCs w:val="24"/>
        </w:rPr>
      </w:pPr>
      <w:r w:rsidRPr="00296CA8">
        <w:rPr>
          <w:rFonts w:asciiTheme="minorHAnsi" w:eastAsia="Calibri" w:hAnsiTheme="minorHAnsi" w:cstheme="minorHAnsi"/>
          <w:b/>
          <w:bCs/>
          <w:color w:val="auto"/>
          <w:sz w:val="24"/>
          <w:szCs w:val="24"/>
        </w:rPr>
        <w:t>Role: Lead Java Developer</w:t>
      </w:r>
      <w:r w:rsidRPr="00296CA8">
        <w:rPr>
          <w:rFonts w:asciiTheme="minorHAnsi" w:hAnsiTheme="minorHAnsi" w:cstheme="minorHAnsi"/>
          <w:color w:val="auto"/>
          <w:sz w:val="24"/>
          <w:szCs w:val="24"/>
        </w:rPr>
        <w:tab/>
      </w:r>
      <w:r w:rsidRPr="00296CA8">
        <w:rPr>
          <w:rFonts w:asciiTheme="minorHAnsi" w:hAnsiTheme="minorHAnsi" w:cstheme="minorHAnsi"/>
          <w:b/>
          <w:color w:val="auto"/>
          <w:sz w:val="24"/>
          <w:szCs w:val="24"/>
        </w:rPr>
        <w:t xml:space="preserve">Feb 2012 – October 2013 </w:t>
      </w:r>
      <w:r w:rsidRPr="00296CA8">
        <w:rPr>
          <w:rFonts w:asciiTheme="minorHAnsi" w:hAnsiTheme="minorHAnsi" w:cstheme="minorHAnsi"/>
          <w:color w:val="auto"/>
          <w:sz w:val="24"/>
          <w:szCs w:val="24"/>
        </w:rPr>
        <w:t>(</w:t>
      </w:r>
      <w:r w:rsidRPr="00296CA8">
        <w:rPr>
          <w:rFonts w:asciiTheme="minorHAnsi" w:hAnsiTheme="minorHAnsi" w:cstheme="minorHAnsi"/>
          <w:b/>
          <w:color w:val="auto"/>
          <w:sz w:val="24"/>
          <w:szCs w:val="24"/>
        </w:rPr>
        <w:t>Montvale, NJ</w:t>
      </w:r>
      <w:r w:rsidRPr="00296CA8">
        <w:rPr>
          <w:rFonts w:asciiTheme="minorHAnsi" w:hAnsiTheme="minorHAnsi" w:cstheme="minorHAnsi"/>
          <w:color w:val="auto"/>
          <w:sz w:val="24"/>
          <w:szCs w:val="24"/>
        </w:rPr>
        <w:t>)</w:t>
      </w:r>
    </w:p>
    <w:p w:rsidR="00F750EE" w:rsidRPr="00296CA8" w:rsidRDefault="00F750EE" w:rsidP="00296CA8">
      <w:pPr>
        <w:jc w:val="both"/>
        <w:rPr>
          <w:rFonts w:asciiTheme="minorHAnsi" w:hAnsiTheme="minorHAnsi" w:cstheme="minorHAnsi"/>
          <w:bCs/>
        </w:rPr>
      </w:pPr>
      <w:r w:rsidRPr="00296CA8">
        <w:rPr>
          <w:rFonts w:asciiTheme="minorHAnsi" w:hAnsiTheme="minorHAnsi" w:cstheme="minorHAnsi"/>
          <w:b/>
          <w:bCs/>
        </w:rPr>
        <w:t>Startek Info</w:t>
      </w:r>
      <w:r w:rsidRPr="00296CA8">
        <w:rPr>
          <w:rFonts w:asciiTheme="minorHAnsi" w:hAnsiTheme="minorHAnsi" w:cstheme="minorHAnsi"/>
          <w:bCs/>
        </w:rPr>
        <w:t xml:space="preserve"> is mission critical web based application used by Mercedes dealers and Independents service providers across USA network. It comprises of several applications for dealer functions and provides multiple ways to authorize publish and use the information, based on subscription type; it is used by Home office and administrators users and Dealers. A component of this is rich client applications hosted at Mercedes Benz Germany network. </w:t>
      </w:r>
    </w:p>
    <w:p w:rsidR="00F750EE" w:rsidRPr="00296CA8" w:rsidRDefault="00F750EE" w:rsidP="00296CA8">
      <w:pPr>
        <w:jc w:val="both"/>
        <w:rPr>
          <w:rFonts w:asciiTheme="minorHAnsi" w:hAnsiTheme="minorHAnsi" w:cstheme="minorHAnsi"/>
          <w:bCs/>
        </w:rPr>
      </w:pPr>
    </w:p>
    <w:p w:rsidR="00F750EE" w:rsidRPr="00296CA8" w:rsidRDefault="00F750EE" w:rsidP="00296CA8">
      <w:pPr>
        <w:pStyle w:val="BodyTextIndent"/>
        <w:spacing w:after="0"/>
        <w:ind w:left="0"/>
        <w:jc w:val="both"/>
        <w:rPr>
          <w:rFonts w:asciiTheme="minorHAnsi" w:hAnsiTheme="minorHAnsi" w:cstheme="minorHAnsi"/>
          <w:color w:val="222222"/>
          <w:lang w:val="en-US"/>
        </w:rPr>
      </w:pPr>
      <w:r w:rsidRPr="00296CA8">
        <w:rPr>
          <w:rFonts w:asciiTheme="minorHAnsi" w:hAnsiTheme="minorHAnsi" w:cstheme="minorHAnsi"/>
          <w:b/>
          <w:lang w:val="en-US"/>
        </w:rPr>
        <w:t>Function &amp; Responsibilities:</w:t>
      </w:r>
    </w:p>
    <w:p w:rsidR="00F750EE" w:rsidRPr="00296CA8" w:rsidRDefault="00F750EE" w:rsidP="00296CA8">
      <w:pPr>
        <w:pStyle w:val="BodyTextIndent"/>
        <w:tabs>
          <w:tab w:val="left" w:pos="2160"/>
        </w:tabs>
        <w:spacing w:after="0"/>
        <w:jc w:val="both"/>
        <w:rPr>
          <w:rFonts w:asciiTheme="minorHAnsi" w:hAnsiTheme="minorHAnsi" w:cstheme="minorHAnsi"/>
          <w:lang w:val="en-US"/>
        </w:rPr>
      </w:pPr>
      <w:r w:rsidRPr="00296CA8">
        <w:rPr>
          <w:rFonts w:asciiTheme="minorHAnsi" w:hAnsiTheme="minorHAnsi" w:cstheme="minorHAnsi"/>
          <w:color w:val="222222"/>
          <w:lang w:val="en-US"/>
        </w:rPr>
        <w:t>Lead Java Developer, responsible for the handling of server side business components from the design / analysis phase to the development/integration phase including unit test, respon</w:t>
      </w:r>
      <w:r w:rsidR="00296CA8">
        <w:rPr>
          <w:rFonts w:asciiTheme="minorHAnsi" w:hAnsiTheme="minorHAnsi" w:cstheme="minorHAnsi"/>
          <w:color w:val="222222"/>
          <w:lang w:val="en-US"/>
        </w:rPr>
        <w:t>sible for complete Web App portfolio for sales dept</w:t>
      </w:r>
      <w:r w:rsidRPr="00296CA8">
        <w:rPr>
          <w:rFonts w:asciiTheme="minorHAnsi" w:hAnsiTheme="minorHAnsi" w:cstheme="minorHAnsi"/>
          <w:color w:val="222222"/>
          <w:lang w:val="en-US"/>
        </w:rPr>
        <w:t xml:space="preserve">. </w:t>
      </w:r>
    </w:p>
    <w:p w:rsidR="00F750EE" w:rsidRPr="00296CA8" w:rsidRDefault="00F750EE" w:rsidP="00296CA8">
      <w:pPr>
        <w:pStyle w:val="BodyTextIndent"/>
        <w:numPr>
          <w:ilvl w:val="0"/>
          <w:numId w:val="5"/>
        </w:numPr>
        <w:spacing w:after="0"/>
        <w:ind w:left="360"/>
        <w:jc w:val="both"/>
        <w:rPr>
          <w:rFonts w:asciiTheme="minorHAnsi" w:hAnsiTheme="minorHAnsi" w:cstheme="minorHAnsi"/>
        </w:rPr>
      </w:pPr>
      <w:r w:rsidRPr="00296CA8">
        <w:rPr>
          <w:rFonts w:asciiTheme="minorHAnsi" w:hAnsiTheme="minorHAnsi" w:cstheme="minorHAnsi"/>
          <w:lang w:val="en-US"/>
        </w:rPr>
        <w:t>Support mission critical dealer facing applications.</w:t>
      </w:r>
    </w:p>
    <w:p w:rsidR="00F750EE" w:rsidRPr="00296CA8" w:rsidRDefault="00F750EE" w:rsidP="00296CA8">
      <w:pPr>
        <w:pStyle w:val="BodyTextIndent"/>
        <w:numPr>
          <w:ilvl w:val="0"/>
          <w:numId w:val="5"/>
        </w:numPr>
        <w:spacing w:after="0"/>
        <w:ind w:left="360"/>
        <w:jc w:val="both"/>
        <w:rPr>
          <w:rFonts w:asciiTheme="minorHAnsi" w:hAnsiTheme="minorHAnsi" w:cstheme="minorHAnsi"/>
          <w:color w:val="000000"/>
        </w:rPr>
      </w:pPr>
      <w:r w:rsidRPr="00296CA8">
        <w:rPr>
          <w:rFonts w:asciiTheme="minorHAnsi" w:hAnsiTheme="minorHAnsi" w:cstheme="minorHAnsi"/>
        </w:rPr>
        <w:t>Used Spring MVC and Spring Batch</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color w:val="000000"/>
        </w:rPr>
        <w:t>Used Spring Frame work with Database access</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Developed numerous UI (User Interface) screens using, J2EE, HTML, CSS, Jquery for creating new features on Dealer workshop web apps.</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Implement new features coding, and completing the enhancement life cycle for the work product.</w:t>
      </w:r>
    </w:p>
    <w:p w:rsidR="00F750EE" w:rsidRPr="00296CA8" w:rsidRDefault="00F750EE" w:rsidP="00296CA8">
      <w:pPr>
        <w:pStyle w:val="BodyTextIndent"/>
        <w:numPr>
          <w:ilvl w:val="0"/>
          <w:numId w:val="5"/>
        </w:numPr>
        <w:spacing w:after="0"/>
        <w:ind w:left="360"/>
        <w:jc w:val="both"/>
        <w:rPr>
          <w:rFonts w:asciiTheme="minorHAnsi" w:hAnsiTheme="minorHAnsi" w:cstheme="minorHAnsi"/>
          <w:color w:val="000000"/>
        </w:rPr>
      </w:pPr>
      <w:r w:rsidRPr="00296CA8">
        <w:rPr>
          <w:rFonts w:asciiTheme="minorHAnsi" w:hAnsiTheme="minorHAnsi" w:cstheme="minorHAnsi"/>
          <w:lang w:val="en-US"/>
        </w:rPr>
        <w:t>Orchestrate business process, design UML using IBM rational suite.</w:t>
      </w:r>
    </w:p>
    <w:p w:rsidR="00F750EE" w:rsidRPr="00296CA8" w:rsidRDefault="00F750EE" w:rsidP="00296CA8">
      <w:pPr>
        <w:pStyle w:val="BodyTextIndent"/>
        <w:numPr>
          <w:ilvl w:val="0"/>
          <w:numId w:val="5"/>
        </w:numPr>
        <w:spacing w:after="0"/>
        <w:ind w:left="360"/>
        <w:jc w:val="both"/>
        <w:rPr>
          <w:rFonts w:asciiTheme="minorHAnsi" w:hAnsiTheme="minorHAnsi" w:cstheme="minorHAnsi"/>
          <w:color w:val="000000"/>
          <w:lang w:val="en-US"/>
        </w:rPr>
      </w:pPr>
      <w:r w:rsidRPr="00296CA8">
        <w:rPr>
          <w:rFonts w:asciiTheme="minorHAnsi" w:hAnsiTheme="minorHAnsi" w:cstheme="minorHAnsi"/>
          <w:color w:val="000000"/>
        </w:rPr>
        <w:t>Did unit testing and also extensively involved in bug fixing</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color w:val="000000"/>
          <w:lang w:val="en-US"/>
        </w:rPr>
        <w:t>Used Session Facade, Service Locator and Value Object Design Patterns</w:t>
      </w:r>
    </w:p>
    <w:p w:rsidR="00F750EE" w:rsidRPr="00296CA8" w:rsidRDefault="00F750EE" w:rsidP="00296CA8">
      <w:pPr>
        <w:pStyle w:val="BodyTextIndent"/>
        <w:numPr>
          <w:ilvl w:val="0"/>
          <w:numId w:val="5"/>
        </w:numPr>
        <w:spacing w:after="0"/>
        <w:ind w:left="360"/>
        <w:jc w:val="both"/>
        <w:rPr>
          <w:rFonts w:asciiTheme="minorHAnsi" w:hAnsiTheme="minorHAnsi" w:cstheme="minorHAnsi"/>
          <w:lang w:val="en-US"/>
        </w:rPr>
      </w:pPr>
      <w:r w:rsidRPr="00296CA8">
        <w:rPr>
          <w:rFonts w:asciiTheme="minorHAnsi" w:hAnsiTheme="minorHAnsi" w:cstheme="minorHAnsi"/>
          <w:lang w:val="en-US"/>
        </w:rPr>
        <w:t>Report to different business and management, reporting.</w:t>
      </w:r>
    </w:p>
    <w:p w:rsidR="00F750EE" w:rsidRPr="00296CA8" w:rsidRDefault="00F750EE" w:rsidP="00296CA8">
      <w:pPr>
        <w:pStyle w:val="BodyTextIndent"/>
        <w:numPr>
          <w:ilvl w:val="0"/>
          <w:numId w:val="5"/>
        </w:numPr>
        <w:spacing w:after="0"/>
        <w:ind w:left="360"/>
        <w:jc w:val="both"/>
        <w:rPr>
          <w:rFonts w:asciiTheme="minorHAnsi" w:hAnsiTheme="minorHAnsi" w:cstheme="minorHAnsi"/>
          <w:b/>
        </w:rPr>
      </w:pPr>
      <w:r w:rsidRPr="00296CA8">
        <w:rPr>
          <w:rFonts w:asciiTheme="minorHAnsi" w:hAnsiTheme="minorHAnsi" w:cstheme="minorHAnsi"/>
          <w:lang w:val="en-US"/>
        </w:rPr>
        <w:t>Mentor offshore team, Code Review work, allocation and integrating contribution.</w:t>
      </w:r>
    </w:p>
    <w:p w:rsidR="00F750EE" w:rsidRPr="00296CA8" w:rsidRDefault="00F750EE" w:rsidP="00296CA8">
      <w:pPr>
        <w:pStyle w:val="BodyTextIndent"/>
        <w:spacing w:after="0"/>
        <w:ind w:left="0"/>
        <w:jc w:val="both"/>
        <w:rPr>
          <w:rFonts w:asciiTheme="minorHAnsi" w:hAnsiTheme="minorHAnsi" w:cstheme="minorHAnsi"/>
          <w:b/>
        </w:rPr>
      </w:pPr>
    </w:p>
    <w:p w:rsidR="00F750EE" w:rsidRPr="00296CA8" w:rsidRDefault="00F750EE" w:rsidP="00296CA8">
      <w:pPr>
        <w:pStyle w:val="BodyTextIndent"/>
        <w:spacing w:after="0"/>
        <w:ind w:left="0"/>
        <w:jc w:val="both"/>
        <w:rPr>
          <w:rFonts w:asciiTheme="minorHAnsi" w:hAnsiTheme="minorHAnsi" w:cstheme="minorHAnsi"/>
          <w:bCs/>
        </w:rPr>
      </w:pPr>
      <w:r w:rsidRPr="00296CA8">
        <w:rPr>
          <w:rFonts w:asciiTheme="minorHAnsi" w:hAnsiTheme="minorHAnsi" w:cstheme="minorHAnsi"/>
          <w:b/>
        </w:rPr>
        <w:lastRenderedPageBreak/>
        <w:t xml:space="preserve">Environments: </w:t>
      </w:r>
      <w:r w:rsidRPr="00296CA8">
        <w:rPr>
          <w:rFonts w:asciiTheme="minorHAnsi" w:hAnsiTheme="minorHAnsi" w:cstheme="minorHAnsi"/>
        </w:rPr>
        <w:t>Java/J2EE, IBM RAD, WebSphere Server, Apache Tomcat, Hibernate,Struts 2, CSS,JavaScript,JQuery, Spring,J Unit,SQL,Shell Scripts,ANT Scripts, Net Beans, CVS, DB2 UDB,Web Services,UML.</w:t>
      </w:r>
    </w:p>
    <w:p w:rsidR="00F750EE" w:rsidRPr="00296CA8" w:rsidRDefault="00F750EE" w:rsidP="00296CA8">
      <w:pPr>
        <w:jc w:val="both"/>
        <w:rPr>
          <w:rFonts w:asciiTheme="minorHAnsi" w:hAnsiTheme="minorHAnsi" w:cstheme="minorHAnsi"/>
          <w:bCs/>
        </w:rPr>
      </w:pPr>
    </w:p>
    <w:p w:rsidR="00F750EE" w:rsidRPr="00296CA8" w:rsidRDefault="00F750EE" w:rsidP="00296CA8">
      <w:pPr>
        <w:pStyle w:val="orgstats1"/>
        <w:pBdr>
          <w:bottom w:val="single" w:sz="8" w:space="1" w:color="000000"/>
        </w:pBdr>
        <w:spacing w:before="0" w:after="0" w:line="240" w:lineRule="auto"/>
        <w:jc w:val="both"/>
        <w:rPr>
          <w:rFonts w:asciiTheme="minorHAnsi" w:hAnsiTheme="minorHAnsi" w:cstheme="minorHAnsi"/>
          <w:b/>
          <w:bCs/>
          <w:color w:val="000000"/>
          <w:sz w:val="24"/>
          <w:szCs w:val="24"/>
        </w:rPr>
      </w:pPr>
      <w:r w:rsidRPr="00296CA8">
        <w:rPr>
          <w:rFonts w:asciiTheme="minorHAnsi" w:eastAsia="Calibri" w:hAnsiTheme="minorHAnsi" w:cstheme="minorHAnsi"/>
          <w:b/>
          <w:bCs/>
          <w:color w:val="auto"/>
          <w:sz w:val="24"/>
          <w:szCs w:val="24"/>
        </w:rPr>
        <w:t>Client: TRILOGY</w:t>
      </w:r>
      <w:r w:rsidRPr="00296CA8">
        <w:rPr>
          <w:rFonts w:asciiTheme="minorHAnsi" w:eastAsia="Calibri" w:hAnsiTheme="minorHAnsi" w:cstheme="minorHAnsi"/>
          <w:b/>
          <w:bCs/>
          <w:color w:val="auto"/>
          <w:sz w:val="24"/>
          <w:szCs w:val="24"/>
        </w:rPr>
        <w:tab/>
      </w:r>
      <w:r w:rsidRPr="00296CA8">
        <w:rPr>
          <w:rFonts w:asciiTheme="minorHAnsi" w:eastAsia="Calibri" w:hAnsiTheme="minorHAnsi" w:cstheme="minorHAnsi"/>
          <w:b/>
          <w:bCs/>
          <w:color w:val="auto"/>
          <w:sz w:val="24"/>
          <w:szCs w:val="24"/>
        </w:rPr>
        <w:tab/>
      </w:r>
      <w:r w:rsidRPr="00296CA8">
        <w:rPr>
          <w:rFonts w:asciiTheme="minorHAnsi" w:hAnsiTheme="minorHAnsi" w:cstheme="minorHAnsi"/>
          <w:color w:val="auto"/>
          <w:sz w:val="24"/>
          <w:szCs w:val="24"/>
        </w:rPr>
        <w:tab/>
      </w:r>
      <w:r w:rsidRPr="00296CA8">
        <w:rPr>
          <w:rFonts w:asciiTheme="minorHAnsi" w:hAnsiTheme="minorHAnsi" w:cstheme="minorHAnsi"/>
          <w:b/>
          <w:bCs/>
          <w:color w:val="000000"/>
          <w:sz w:val="24"/>
          <w:szCs w:val="24"/>
        </w:rPr>
        <w:t>Project: Ford Direct Dealer Sites (FDDS)</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
          <w:sz w:val="24"/>
          <w:szCs w:val="24"/>
        </w:rPr>
      </w:pPr>
      <w:r w:rsidRPr="00296CA8">
        <w:rPr>
          <w:rFonts w:asciiTheme="minorHAnsi" w:hAnsiTheme="minorHAnsi" w:cstheme="minorHAnsi"/>
          <w:b/>
          <w:bCs/>
          <w:color w:val="000000"/>
          <w:sz w:val="24"/>
          <w:szCs w:val="24"/>
        </w:rPr>
        <w:t xml:space="preserve">Role: Senior Java Developer                              </w:t>
      </w:r>
      <w:r w:rsidRPr="00296CA8">
        <w:rPr>
          <w:rFonts w:asciiTheme="minorHAnsi" w:hAnsiTheme="minorHAnsi" w:cstheme="minorHAnsi"/>
          <w:b/>
          <w:bCs/>
          <w:color w:val="000000"/>
          <w:sz w:val="24"/>
          <w:szCs w:val="24"/>
        </w:rPr>
        <w:tab/>
        <w:t xml:space="preserve">         Aug 2011 –Jan 2012 (Park Ridge, NJ)</w:t>
      </w:r>
    </w:p>
    <w:p w:rsidR="00F750EE" w:rsidRPr="00296CA8" w:rsidRDefault="00F750EE" w:rsidP="00296CA8">
      <w:pPr>
        <w:jc w:val="both"/>
        <w:rPr>
          <w:rFonts w:asciiTheme="minorHAnsi" w:hAnsiTheme="minorHAnsi" w:cstheme="minorHAnsi"/>
          <w:b/>
          <w:lang w:val="en-US"/>
        </w:rPr>
      </w:pPr>
      <w:r w:rsidRPr="00296CA8">
        <w:rPr>
          <w:rFonts w:asciiTheme="minorHAnsi" w:hAnsiTheme="minorHAnsi" w:cstheme="minorHAnsi"/>
          <w:b/>
        </w:rPr>
        <w:t>FDDS</w:t>
      </w:r>
      <w:r w:rsidRPr="00296CA8">
        <w:rPr>
          <w:rFonts w:asciiTheme="minorHAnsi" w:hAnsiTheme="minorHAnsi" w:cstheme="minorHAnsi"/>
        </w:rPr>
        <w:t xml:space="preserve"> is highly complex web based multi-tier large scale application specifically designed and developed for Ford</w:t>
      </w:r>
      <w:r w:rsidRPr="00296CA8">
        <w:rPr>
          <w:rFonts w:asciiTheme="minorHAnsi" w:hAnsiTheme="minorHAnsi" w:cstheme="minorHAnsi"/>
          <w:b/>
        </w:rPr>
        <w:t xml:space="preserve"> Motor Company USA</w:t>
      </w:r>
      <w:r w:rsidRPr="00296CA8">
        <w:rPr>
          <w:rFonts w:asciiTheme="minorHAnsi" w:hAnsiTheme="minorHAnsi" w:cstheme="minorHAnsi"/>
        </w:rPr>
        <w:t xml:space="preserve">. FDDS is a CRM based facility which is responsible presenting the sale/lease/finance/inventory/ campaigns etc for wholesale of Ford Motor vehicles. </w:t>
      </w:r>
    </w:p>
    <w:p w:rsidR="00F750EE" w:rsidRPr="00296CA8" w:rsidRDefault="00F750EE" w:rsidP="00296CA8">
      <w:pPr>
        <w:pStyle w:val="BodyTextIndent"/>
        <w:tabs>
          <w:tab w:val="left" w:pos="2160"/>
        </w:tabs>
        <w:spacing w:after="0"/>
        <w:ind w:left="0"/>
        <w:jc w:val="both"/>
        <w:rPr>
          <w:rFonts w:asciiTheme="minorHAnsi" w:hAnsiTheme="minorHAnsi" w:cstheme="minorHAnsi"/>
          <w:b/>
          <w:lang w:val="en-US"/>
        </w:rPr>
      </w:pPr>
    </w:p>
    <w:p w:rsidR="00F750EE" w:rsidRPr="00296CA8" w:rsidRDefault="00F750EE" w:rsidP="00296CA8">
      <w:pPr>
        <w:pStyle w:val="BodyTextIndent"/>
        <w:spacing w:after="0"/>
        <w:ind w:left="0"/>
        <w:jc w:val="both"/>
        <w:rPr>
          <w:rFonts w:asciiTheme="minorHAnsi" w:hAnsiTheme="minorHAnsi" w:cstheme="minorHAnsi"/>
          <w:color w:val="222222"/>
          <w:lang w:val="en-US"/>
        </w:rPr>
      </w:pPr>
      <w:r w:rsidRPr="00296CA8">
        <w:rPr>
          <w:rFonts w:asciiTheme="minorHAnsi" w:hAnsiTheme="minorHAnsi" w:cstheme="minorHAnsi"/>
          <w:b/>
          <w:lang w:val="en-US"/>
        </w:rPr>
        <w:t>Function &amp; Responsibilities:</w:t>
      </w:r>
    </w:p>
    <w:p w:rsidR="00F750EE" w:rsidRPr="00296CA8" w:rsidRDefault="00F750EE" w:rsidP="00296CA8">
      <w:pPr>
        <w:pStyle w:val="BodyTextIndent"/>
        <w:tabs>
          <w:tab w:val="left" w:pos="2160"/>
        </w:tabs>
        <w:spacing w:after="0"/>
        <w:ind w:left="0"/>
        <w:jc w:val="both"/>
        <w:rPr>
          <w:rFonts w:asciiTheme="minorHAnsi" w:hAnsiTheme="minorHAnsi" w:cstheme="minorHAnsi"/>
          <w:lang w:val="en-US"/>
        </w:rPr>
      </w:pPr>
      <w:r w:rsidRPr="00296CA8">
        <w:rPr>
          <w:rFonts w:asciiTheme="minorHAnsi" w:hAnsiTheme="minorHAnsi" w:cstheme="minorHAnsi"/>
          <w:color w:val="222222"/>
          <w:lang w:val="en-US"/>
        </w:rPr>
        <w:t>Java Lead Responsible for the handling of server side business components</w:t>
      </w:r>
      <w:r w:rsidRPr="00296CA8">
        <w:rPr>
          <w:rFonts w:asciiTheme="minorHAnsi" w:hAnsiTheme="minorHAnsi" w:cstheme="minorHAnsi"/>
          <w:lang w:val="en-US"/>
        </w:rPr>
        <w:t>, Coding, UML Design and completing the enhancement lifecycle for the work product</w:t>
      </w:r>
    </w:p>
    <w:p w:rsidR="00F750EE" w:rsidRPr="00296CA8" w:rsidRDefault="00F750EE" w:rsidP="00296CA8">
      <w:pPr>
        <w:pStyle w:val="BodyTextIndent"/>
        <w:spacing w:after="0"/>
        <w:ind w:left="0"/>
        <w:jc w:val="both"/>
        <w:rPr>
          <w:rFonts w:asciiTheme="minorHAnsi" w:hAnsiTheme="minorHAnsi" w:cstheme="minorHAnsi"/>
          <w:lang w:val="en-US"/>
        </w:rPr>
      </w:pPr>
    </w:p>
    <w:p w:rsidR="00F750EE" w:rsidRPr="00296CA8" w:rsidRDefault="00F750EE" w:rsidP="00296CA8">
      <w:pPr>
        <w:pStyle w:val="BodyTextIndent"/>
        <w:numPr>
          <w:ilvl w:val="0"/>
          <w:numId w:val="10"/>
        </w:numPr>
        <w:spacing w:after="0"/>
        <w:ind w:left="360"/>
        <w:jc w:val="both"/>
        <w:rPr>
          <w:rFonts w:asciiTheme="minorHAnsi" w:hAnsiTheme="minorHAnsi" w:cstheme="minorHAnsi"/>
          <w:lang w:val="en-US"/>
        </w:rPr>
      </w:pPr>
      <w:r w:rsidRPr="00296CA8">
        <w:rPr>
          <w:rFonts w:asciiTheme="minorHAnsi" w:hAnsiTheme="minorHAnsi" w:cstheme="minorHAnsi"/>
          <w:lang w:val="en-US"/>
        </w:rPr>
        <w:t>Designed and developed web based application using Java, J2EE, Struts MVC, Servlets, JavaScript, HTML</w:t>
      </w:r>
    </w:p>
    <w:p w:rsidR="00F750EE" w:rsidRPr="00296CA8" w:rsidRDefault="00F750EE" w:rsidP="00296CA8">
      <w:pPr>
        <w:pStyle w:val="BodyTextIndent"/>
        <w:numPr>
          <w:ilvl w:val="0"/>
          <w:numId w:val="10"/>
        </w:numPr>
        <w:spacing w:after="0"/>
        <w:ind w:left="360"/>
        <w:jc w:val="both"/>
        <w:rPr>
          <w:rFonts w:asciiTheme="minorHAnsi" w:hAnsiTheme="minorHAnsi" w:cstheme="minorHAnsi"/>
          <w:lang w:val="en-US"/>
        </w:rPr>
      </w:pPr>
      <w:r w:rsidRPr="00296CA8">
        <w:rPr>
          <w:rFonts w:asciiTheme="minorHAnsi" w:hAnsiTheme="minorHAnsi" w:cstheme="minorHAnsi"/>
          <w:lang w:val="en-US"/>
        </w:rPr>
        <w:t>Coded and completed the enhancement life cycle for the work product.</w:t>
      </w:r>
    </w:p>
    <w:p w:rsidR="00F750EE" w:rsidRPr="00296CA8" w:rsidRDefault="00F750EE" w:rsidP="00296CA8">
      <w:pPr>
        <w:pStyle w:val="BodyTextIndent"/>
        <w:numPr>
          <w:ilvl w:val="0"/>
          <w:numId w:val="10"/>
        </w:numPr>
        <w:spacing w:after="0"/>
        <w:ind w:left="360"/>
        <w:jc w:val="both"/>
        <w:rPr>
          <w:rFonts w:asciiTheme="minorHAnsi" w:hAnsiTheme="minorHAnsi" w:cstheme="minorHAnsi"/>
          <w:lang w:val="en-US"/>
        </w:rPr>
      </w:pPr>
      <w:r w:rsidRPr="00296CA8">
        <w:rPr>
          <w:rFonts w:asciiTheme="minorHAnsi" w:hAnsiTheme="minorHAnsi" w:cstheme="minorHAnsi"/>
          <w:lang w:val="en-US"/>
        </w:rPr>
        <w:t>Reported to different business and management.</w:t>
      </w:r>
    </w:p>
    <w:p w:rsidR="00F750EE" w:rsidRPr="00296CA8" w:rsidRDefault="00F750EE" w:rsidP="00296CA8">
      <w:pPr>
        <w:pStyle w:val="BodyTextIndent"/>
        <w:numPr>
          <w:ilvl w:val="0"/>
          <w:numId w:val="10"/>
        </w:numPr>
        <w:spacing w:after="0"/>
        <w:ind w:left="360"/>
        <w:jc w:val="both"/>
        <w:rPr>
          <w:rFonts w:asciiTheme="minorHAnsi" w:hAnsiTheme="minorHAnsi" w:cstheme="minorHAnsi"/>
          <w:lang w:val="en-US"/>
        </w:rPr>
      </w:pPr>
      <w:r w:rsidRPr="00296CA8">
        <w:rPr>
          <w:rFonts w:asciiTheme="minorHAnsi" w:hAnsiTheme="minorHAnsi" w:cstheme="minorHAnsi"/>
          <w:lang w:val="en-US"/>
        </w:rPr>
        <w:t>Used Glassfis</w:t>
      </w:r>
      <w:r w:rsidR="00296CA8">
        <w:rPr>
          <w:rFonts w:asciiTheme="minorHAnsi" w:hAnsiTheme="minorHAnsi" w:cstheme="minorHAnsi"/>
          <w:lang w:val="en-US"/>
        </w:rPr>
        <w:t xml:space="preserve">h Server to manage Development </w:t>
      </w:r>
      <w:r w:rsidRPr="00296CA8">
        <w:rPr>
          <w:rFonts w:asciiTheme="minorHAnsi" w:hAnsiTheme="minorHAnsi" w:cstheme="minorHAnsi"/>
          <w:lang w:val="en-US"/>
        </w:rPr>
        <w:t xml:space="preserve">and QA </w:t>
      </w:r>
      <w:r w:rsidR="00D3626B" w:rsidRPr="00296CA8">
        <w:rPr>
          <w:rFonts w:asciiTheme="minorHAnsi" w:hAnsiTheme="minorHAnsi" w:cstheme="minorHAnsi"/>
          <w:lang w:val="en-US"/>
        </w:rPr>
        <w:t>deployment,</w:t>
      </w:r>
      <w:r w:rsidRPr="00296CA8">
        <w:rPr>
          <w:rFonts w:asciiTheme="minorHAnsi" w:hAnsiTheme="minorHAnsi" w:cstheme="minorHAnsi"/>
          <w:lang w:val="en-US"/>
        </w:rPr>
        <w:t xml:space="preserve"> for the </w:t>
      </w:r>
      <w:r w:rsidR="00D3626B" w:rsidRPr="00296CA8">
        <w:rPr>
          <w:rFonts w:asciiTheme="minorHAnsi" w:hAnsiTheme="minorHAnsi" w:cstheme="minorHAnsi"/>
          <w:lang w:val="en-US"/>
        </w:rPr>
        <w:t>team,</w:t>
      </w:r>
      <w:r w:rsidRPr="00296CA8">
        <w:rPr>
          <w:rFonts w:asciiTheme="minorHAnsi" w:hAnsiTheme="minorHAnsi" w:cstheme="minorHAnsi"/>
          <w:lang w:val="en-US"/>
        </w:rPr>
        <w:t xml:space="preserve"> and troubleshoot development </w:t>
      </w:r>
      <w:r w:rsidR="00D3626B" w:rsidRPr="00296CA8">
        <w:rPr>
          <w:rFonts w:asciiTheme="minorHAnsi" w:hAnsiTheme="minorHAnsi" w:cstheme="minorHAnsi"/>
          <w:lang w:val="en-US"/>
        </w:rPr>
        <w:t>activities.</w:t>
      </w:r>
    </w:p>
    <w:p w:rsidR="00F750EE" w:rsidRPr="00296CA8" w:rsidRDefault="00F750EE" w:rsidP="00296CA8">
      <w:pPr>
        <w:pStyle w:val="BodyTextIndent"/>
        <w:numPr>
          <w:ilvl w:val="0"/>
          <w:numId w:val="10"/>
        </w:numPr>
        <w:spacing w:after="0"/>
        <w:ind w:left="360"/>
        <w:jc w:val="both"/>
        <w:rPr>
          <w:rFonts w:asciiTheme="minorHAnsi" w:hAnsiTheme="minorHAnsi" w:cstheme="minorHAnsi"/>
          <w:b/>
          <w:lang w:val="en-US"/>
        </w:rPr>
      </w:pPr>
      <w:r w:rsidRPr="00296CA8">
        <w:rPr>
          <w:rFonts w:asciiTheme="minorHAnsi" w:hAnsiTheme="minorHAnsi" w:cstheme="minorHAnsi"/>
          <w:lang w:val="en-US"/>
        </w:rPr>
        <w:t>Mentored and code review contributions with offshore team.</w:t>
      </w:r>
    </w:p>
    <w:p w:rsidR="00F750EE" w:rsidRPr="00296CA8" w:rsidRDefault="00F750EE" w:rsidP="00296CA8">
      <w:pPr>
        <w:pStyle w:val="BodyTextIndent"/>
        <w:spacing w:after="0"/>
        <w:ind w:left="0"/>
        <w:jc w:val="both"/>
        <w:rPr>
          <w:rFonts w:asciiTheme="minorHAnsi" w:hAnsiTheme="minorHAnsi" w:cstheme="minorHAnsi"/>
          <w:b/>
          <w:lang w:val="en-US"/>
        </w:rPr>
      </w:pPr>
    </w:p>
    <w:p w:rsidR="00F750EE" w:rsidRPr="00296CA8" w:rsidRDefault="00F750EE" w:rsidP="00296CA8">
      <w:pPr>
        <w:pStyle w:val="BodyTextIndent"/>
        <w:spacing w:after="0"/>
        <w:ind w:left="0"/>
        <w:jc w:val="both"/>
        <w:rPr>
          <w:rFonts w:asciiTheme="minorHAnsi" w:eastAsia="Calibri" w:hAnsiTheme="minorHAnsi" w:cstheme="minorHAnsi"/>
          <w:b/>
          <w:bCs/>
        </w:rPr>
      </w:pPr>
      <w:r w:rsidRPr="00296CA8">
        <w:rPr>
          <w:rFonts w:asciiTheme="minorHAnsi" w:hAnsiTheme="minorHAnsi" w:cstheme="minorHAnsi"/>
          <w:b/>
        </w:rPr>
        <w:t>Environments:</w:t>
      </w:r>
      <w:r w:rsidR="00296CA8">
        <w:rPr>
          <w:rFonts w:asciiTheme="minorHAnsi" w:hAnsiTheme="minorHAnsi" w:cstheme="minorHAnsi"/>
        </w:rPr>
        <w:t xml:space="preserve"> Java/J2EE, </w:t>
      </w:r>
      <w:r w:rsidRPr="00296CA8">
        <w:rPr>
          <w:rFonts w:asciiTheme="minorHAnsi" w:hAnsiTheme="minorHAnsi" w:cstheme="minorHAnsi"/>
        </w:rPr>
        <w:t>JQuery, JUnit, Ajax, SQL</w:t>
      </w:r>
      <w:r w:rsidRPr="00296CA8">
        <w:rPr>
          <w:rFonts w:asciiTheme="minorHAnsi" w:hAnsiTheme="minorHAnsi" w:cstheme="minorHAnsi"/>
          <w:b/>
          <w:bCs/>
        </w:rPr>
        <w:t xml:space="preserve">, </w:t>
      </w:r>
      <w:r w:rsidRPr="00296CA8">
        <w:rPr>
          <w:rFonts w:asciiTheme="minorHAnsi" w:hAnsiTheme="minorHAnsi" w:cstheme="minorHAnsi"/>
        </w:rPr>
        <w:t>Oracle</w:t>
      </w:r>
      <w:r w:rsidR="00296CA8">
        <w:rPr>
          <w:rFonts w:asciiTheme="minorHAnsi" w:hAnsiTheme="minorHAnsi" w:cstheme="minorHAnsi"/>
        </w:rPr>
        <w:t>, Web Services</w:t>
      </w:r>
      <w:r w:rsidRPr="00296CA8">
        <w:rPr>
          <w:rFonts w:asciiTheme="minorHAnsi" w:hAnsiTheme="minorHAnsi" w:cstheme="minorHAnsi"/>
        </w:rPr>
        <w:t>, TSQL, SVN, Eclipse, CSS, Apache Tomcat, Glassfish, Hibernate, Net Beans, Maven, MultiProject/Site Environment.</w:t>
      </w:r>
    </w:p>
    <w:p w:rsidR="00F750EE" w:rsidRPr="00296CA8" w:rsidRDefault="00F750EE" w:rsidP="00296CA8">
      <w:pPr>
        <w:pStyle w:val="BodyText"/>
        <w:tabs>
          <w:tab w:val="right" w:pos="10440"/>
        </w:tabs>
        <w:spacing w:after="0"/>
        <w:jc w:val="both"/>
        <w:rPr>
          <w:rFonts w:asciiTheme="minorHAnsi" w:eastAsia="Calibri" w:hAnsiTheme="minorHAnsi" w:cstheme="minorHAnsi"/>
          <w:b/>
          <w:bCs/>
          <w:sz w:val="24"/>
          <w:szCs w:val="24"/>
        </w:rPr>
      </w:pPr>
    </w:p>
    <w:p w:rsidR="00F750EE" w:rsidRPr="00296CA8" w:rsidRDefault="00F750EE" w:rsidP="00296CA8">
      <w:pPr>
        <w:pStyle w:val="BodyText"/>
        <w:tabs>
          <w:tab w:val="right" w:pos="10440"/>
        </w:tabs>
        <w:spacing w:after="0"/>
        <w:jc w:val="both"/>
        <w:rPr>
          <w:rFonts w:asciiTheme="minorHAnsi" w:eastAsia="Calibri" w:hAnsiTheme="minorHAnsi" w:cstheme="minorHAnsi"/>
          <w:b/>
          <w:bCs/>
          <w:color w:val="000000"/>
          <w:sz w:val="24"/>
          <w:szCs w:val="24"/>
        </w:rPr>
      </w:pPr>
      <w:r w:rsidRPr="00296CA8">
        <w:rPr>
          <w:rFonts w:asciiTheme="minorHAnsi" w:eastAsia="Calibri" w:hAnsiTheme="minorHAnsi" w:cstheme="minorHAnsi"/>
          <w:b/>
          <w:bCs/>
          <w:sz w:val="24"/>
          <w:szCs w:val="24"/>
        </w:rPr>
        <w:t>Client:</w:t>
      </w:r>
      <w:r w:rsidRPr="00296CA8">
        <w:rPr>
          <w:rFonts w:asciiTheme="minorHAnsi" w:hAnsiTheme="minorHAnsi" w:cstheme="minorHAnsi"/>
          <w:b/>
          <w:bCs/>
          <w:sz w:val="24"/>
          <w:szCs w:val="24"/>
        </w:rPr>
        <w:t xml:space="preserve"> FISERV</w:t>
      </w:r>
      <w:r w:rsidRPr="00296CA8">
        <w:rPr>
          <w:rFonts w:asciiTheme="minorHAnsi" w:hAnsiTheme="minorHAnsi" w:cstheme="minorHAnsi"/>
          <w:b/>
          <w:bCs/>
          <w:sz w:val="24"/>
          <w:szCs w:val="24"/>
        </w:rPr>
        <w:tab/>
        <w:t xml:space="preserve">     Project: ISPECTRUM (CREDIT UNION)</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
          <w:bCs/>
          <w:sz w:val="24"/>
          <w:szCs w:val="24"/>
        </w:rPr>
      </w:pPr>
      <w:r w:rsidRPr="00296CA8">
        <w:rPr>
          <w:rFonts w:asciiTheme="minorHAnsi" w:eastAsia="Calibri" w:hAnsiTheme="minorHAnsi" w:cstheme="minorHAnsi"/>
          <w:b/>
          <w:bCs/>
          <w:color w:val="000000"/>
          <w:sz w:val="24"/>
          <w:szCs w:val="24"/>
        </w:rPr>
        <w:t>Role: Senior System Analyst (Scrum Master)</w:t>
      </w:r>
      <w:r w:rsidRPr="00296CA8">
        <w:rPr>
          <w:rFonts w:asciiTheme="minorHAnsi" w:eastAsia="Calibri" w:hAnsiTheme="minorHAnsi" w:cstheme="minorHAnsi"/>
          <w:b/>
          <w:bCs/>
          <w:color w:val="000000"/>
          <w:sz w:val="24"/>
          <w:szCs w:val="24"/>
        </w:rPr>
        <w:tab/>
      </w:r>
      <w:r w:rsidRPr="00296CA8">
        <w:rPr>
          <w:rFonts w:asciiTheme="minorHAnsi" w:hAnsiTheme="minorHAnsi" w:cstheme="minorHAnsi"/>
          <w:b/>
          <w:color w:val="000000"/>
          <w:sz w:val="24"/>
          <w:szCs w:val="24"/>
        </w:rPr>
        <w:t>April 2008 – May 2011(</w:t>
      </w:r>
      <w:r w:rsidRPr="00296CA8">
        <w:rPr>
          <w:rFonts w:asciiTheme="minorHAnsi" w:hAnsiTheme="minorHAnsi" w:cstheme="minorHAnsi"/>
          <w:b/>
          <w:color w:val="auto"/>
          <w:sz w:val="24"/>
          <w:szCs w:val="24"/>
        </w:rPr>
        <w:t>Corvallis, Oregon)</w:t>
      </w:r>
    </w:p>
    <w:p w:rsidR="00F750EE" w:rsidRPr="00296CA8" w:rsidRDefault="00F750EE" w:rsidP="00296CA8">
      <w:pPr>
        <w:pStyle w:val="BodyText"/>
        <w:spacing w:after="0"/>
        <w:jc w:val="both"/>
        <w:rPr>
          <w:rFonts w:asciiTheme="minorHAnsi" w:hAnsiTheme="minorHAnsi" w:cstheme="minorHAnsi"/>
          <w:b/>
          <w:bCs/>
          <w:sz w:val="24"/>
          <w:szCs w:val="24"/>
        </w:rPr>
      </w:pPr>
      <w:r w:rsidRPr="00296CA8">
        <w:rPr>
          <w:rFonts w:asciiTheme="minorHAnsi" w:hAnsiTheme="minorHAnsi" w:cstheme="minorHAnsi"/>
          <w:b/>
          <w:bCs/>
          <w:sz w:val="24"/>
          <w:szCs w:val="24"/>
        </w:rPr>
        <w:t>Fiserv</w:t>
      </w:r>
      <w:r w:rsidRPr="00296CA8">
        <w:rPr>
          <w:rFonts w:asciiTheme="minorHAnsi" w:hAnsiTheme="minorHAnsi" w:cstheme="minorHAnsi"/>
          <w:sz w:val="24"/>
          <w:szCs w:val="24"/>
        </w:rPr>
        <w:t xml:space="preserve"> is leading Fortune 500 global provider of information management and electronic commerce systems for the financial services industry. </w:t>
      </w:r>
    </w:p>
    <w:p w:rsidR="00F750EE" w:rsidRPr="00296CA8" w:rsidRDefault="00F750EE" w:rsidP="00296CA8">
      <w:pPr>
        <w:pStyle w:val="BodyText"/>
        <w:spacing w:after="0"/>
        <w:jc w:val="both"/>
        <w:rPr>
          <w:rFonts w:asciiTheme="minorHAnsi" w:hAnsiTheme="minorHAnsi" w:cstheme="minorHAnsi"/>
          <w:b/>
          <w:sz w:val="24"/>
          <w:szCs w:val="24"/>
        </w:rPr>
      </w:pPr>
      <w:r w:rsidRPr="00296CA8">
        <w:rPr>
          <w:rFonts w:asciiTheme="minorHAnsi" w:hAnsiTheme="minorHAnsi" w:cstheme="minorHAnsi"/>
          <w:b/>
          <w:bCs/>
          <w:sz w:val="24"/>
          <w:szCs w:val="24"/>
        </w:rPr>
        <w:t>Acumen</w:t>
      </w:r>
      <w:r w:rsidRPr="00296CA8">
        <w:rPr>
          <w:rFonts w:asciiTheme="minorHAnsi" w:hAnsiTheme="minorHAnsi" w:cstheme="minorHAnsi"/>
          <w:sz w:val="24"/>
          <w:szCs w:val="24"/>
        </w:rPr>
        <w:t xml:space="preserve"> is Fiserv's highly critical and successful tool specifically designed and developed for the Canadian and USA credit union systems, providing core banking solutions.  </w:t>
      </w:r>
    </w:p>
    <w:p w:rsidR="00F750EE" w:rsidRPr="00296CA8" w:rsidRDefault="00F750EE" w:rsidP="00296CA8">
      <w:pPr>
        <w:pStyle w:val="orgstats1"/>
        <w:spacing w:before="0" w:after="0" w:line="240" w:lineRule="auto"/>
        <w:jc w:val="both"/>
        <w:rPr>
          <w:rFonts w:asciiTheme="minorHAnsi" w:hAnsiTheme="minorHAnsi" w:cstheme="minorHAnsi"/>
          <w:b/>
          <w:color w:val="auto"/>
          <w:sz w:val="24"/>
          <w:szCs w:val="24"/>
        </w:rPr>
      </w:pPr>
    </w:p>
    <w:p w:rsidR="00F750EE" w:rsidRPr="00296CA8" w:rsidRDefault="00F750EE" w:rsidP="00296CA8">
      <w:pPr>
        <w:pStyle w:val="orgstats1"/>
        <w:spacing w:before="0" w:after="0" w:line="240" w:lineRule="auto"/>
        <w:jc w:val="both"/>
        <w:rPr>
          <w:rFonts w:asciiTheme="minorHAnsi" w:hAnsiTheme="minorHAnsi" w:cstheme="minorHAnsi"/>
          <w:color w:val="000000"/>
          <w:sz w:val="24"/>
          <w:szCs w:val="24"/>
        </w:rPr>
      </w:pPr>
      <w:r w:rsidRPr="00296CA8">
        <w:rPr>
          <w:rFonts w:asciiTheme="minorHAnsi" w:hAnsiTheme="minorHAnsi" w:cstheme="minorHAnsi"/>
          <w:b/>
          <w:color w:val="auto"/>
          <w:sz w:val="24"/>
          <w:szCs w:val="24"/>
        </w:rPr>
        <w:t xml:space="preserve">Function &amp; Responsibilities: worked as a </w:t>
      </w:r>
      <w:r w:rsidRPr="00296CA8">
        <w:rPr>
          <w:rFonts w:asciiTheme="minorHAnsi" w:hAnsiTheme="minorHAnsi" w:cstheme="minorHAnsi"/>
          <w:b/>
          <w:color w:val="222222"/>
          <w:sz w:val="24"/>
          <w:szCs w:val="24"/>
        </w:rPr>
        <w:t>Java Lead</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Prepared Unified Technical and Functional Specification document (UFT doc), High Level &amp;mid-level design.</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Code construction for new stories, supported maintenance and changed requests for sustaining work orders.</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 xml:space="preserve">Worked on PL/SQL procedures , SQL  optimization  </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Gathered requirements from client, scoping and time lines with ownership of work and schedule in a story - sprint based development.</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Refactored/Optimized by reducing redundant JavaScript,Core Java/J2EE JSP/Web Services /Ant Scripts, JavaScript, JSP Based to improve implementation.</w:t>
      </w:r>
    </w:p>
    <w:p w:rsidR="00F750EE" w:rsidRPr="00296CA8" w:rsidRDefault="00296CA8"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Pr>
          <w:rFonts w:asciiTheme="minorHAnsi" w:hAnsiTheme="minorHAnsi" w:cstheme="minorHAnsi"/>
          <w:color w:val="000000"/>
          <w:sz w:val="24"/>
          <w:szCs w:val="24"/>
        </w:rPr>
        <w:t>Worked on GlassFish</w:t>
      </w:r>
      <w:r w:rsidR="00F750EE" w:rsidRPr="00296CA8">
        <w:rPr>
          <w:rFonts w:asciiTheme="minorHAnsi" w:hAnsiTheme="minorHAnsi" w:cstheme="minorHAnsi"/>
          <w:color w:val="000000"/>
          <w:sz w:val="24"/>
          <w:szCs w:val="24"/>
        </w:rPr>
        <w:t xml:space="preserve"> application server for development and debuggi</w:t>
      </w:r>
      <w:r>
        <w:rPr>
          <w:rFonts w:asciiTheme="minorHAnsi" w:hAnsiTheme="minorHAnsi" w:cstheme="minorHAnsi"/>
          <w:color w:val="000000"/>
          <w:sz w:val="24"/>
          <w:szCs w:val="24"/>
        </w:rPr>
        <w:t>ng troubleshooting applications</w:t>
      </w:r>
      <w:r w:rsidR="00F750EE" w:rsidRPr="00296CA8">
        <w:rPr>
          <w:rFonts w:asciiTheme="minorHAnsi" w:hAnsiTheme="minorHAnsi" w:cstheme="minorHAnsi"/>
          <w:color w:val="000000"/>
          <w:sz w:val="24"/>
          <w:szCs w:val="24"/>
        </w:rPr>
        <w:t>.</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Conducted builds, code reviews, QA testing, while maintaining the organization's QA processes CAR, CC etc.</w:t>
      </w:r>
    </w:p>
    <w:p w:rsidR="00F750EE" w:rsidRPr="00296CA8" w:rsidRDefault="00F750EE" w:rsidP="00296CA8">
      <w:pPr>
        <w:pStyle w:val="orgstats1"/>
        <w:numPr>
          <w:ilvl w:val="0"/>
          <w:numId w:val="2"/>
        </w:numPr>
        <w:tabs>
          <w:tab w:val="left" w:pos="0"/>
        </w:tabs>
        <w:spacing w:before="0" w:after="0" w:line="240" w:lineRule="auto"/>
        <w:ind w:left="360"/>
        <w:jc w:val="both"/>
        <w:rPr>
          <w:rFonts w:asciiTheme="minorHAnsi" w:hAnsiTheme="minorHAnsi" w:cstheme="minorHAnsi"/>
          <w:sz w:val="24"/>
          <w:szCs w:val="24"/>
        </w:rPr>
      </w:pPr>
      <w:r w:rsidRPr="00296CA8">
        <w:rPr>
          <w:rFonts w:asciiTheme="minorHAnsi" w:hAnsiTheme="minorHAnsi" w:cstheme="minorHAnsi"/>
          <w:color w:val="000000"/>
          <w:sz w:val="24"/>
          <w:szCs w:val="24"/>
        </w:rPr>
        <w:t>Coordination with offshore team and other team members.</w:t>
      </w:r>
    </w:p>
    <w:p w:rsidR="00F750EE" w:rsidRPr="00296CA8" w:rsidRDefault="00F750EE" w:rsidP="00296CA8">
      <w:pPr>
        <w:pStyle w:val="ListParagraph"/>
        <w:ind w:left="0"/>
        <w:jc w:val="both"/>
        <w:rPr>
          <w:rFonts w:asciiTheme="minorHAnsi" w:hAnsiTheme="minorHAnsi" w:cstheme="minorHAnsi"/>
        </w:rPr>
      </w:pPr>
    </w:p>
    <w:p w:rsidR="00F750EE" w:rsidRPr="00296CA8" w:rsidRDefault="00F750EE" w:rsidP="00296CA8">
      <w:pPr>
        <w:pStyle w:val="BodyTextIndent"/>
        <w:spacing w:after="0"/>
        <w:ind w:left="0"/>
        <w:jc w:val="both"/>
        <w:rPr>
          <w:rFonts w:asciiTheme="minorHAnsi" w:hAnsiTheme="minorHAnsi" w:cstheme="minorHAnsi"/>
          <w:b/>
          <w:bCs/>
          <w:color w:val="000000"/>
        </w:rPr>
      </w:pPr>
      <w:r w:rsidRPr="00296CA8">
        <w:rPr>
          <w:rFonts w:asciiTheme="minorHAnsi" w:hAnsiTheme="minorHAnsi" w:cstheme="minorHAnsi"/>
          <w:b/>
        </w:rPr>
        <w:t xml:space="preserve">Environments: </w:t>
      </w:r>
      <w:r w:rsidRPr="00296CA8">
        <w:rPr>
          <w:rFonts w:asciiTheme="minorHAnsi" w:hAnsiTheme="minorHAnsi" w:cstheme="minorHAnsi"/>
        </w:rPr>
        <w:t>Java/J2EE, Agile methodology J5EE, JSP, MVC , Java, JavaScript, JUnit, PL/SQL, Oracle</w:t>
      </w:r>
      <w:r w:rsidRPr="00296CA8">
        <w:rPr>
          <w:rFonts w:asciiTheme="minorHAnsi" w:hAnsiTheme="minorHAnsi" w:cstheme="minorHAnsi"/>
          <w:b/>
          <w:bCs/>
        </w:rPr>
        <w:t>,</w:t>
      </w:r>
      <w:r w:rsidRPr="00296CA8">
        <w:rPr>
          <w:rFonts w:asciiTheme="minorHAnsi" w:hAnsiTheme="minorHAnsi" w:cstheme="minorHAnsi"/>
        </w:rPr>
        <w:t xml:space="preserve"> Rational Suit, Eclipse, Web Services, Ant Scripts, Net Beans, Glassfish , Hibernate, Spring, IBM Multi Site Environment.</w:t>
      </w:r>
    </w:p>
    <w:p w:rsidR="00F750EE" w:rsidRPr="00296CA8" w:rsidRDefault="00F750EE" w:rsidP="00296CA8">
      <w:pPr>
        <w:pStyle w:val="BodyText"/>
        <w:spacing w:after="0"/>
        <w:jc w:val="both"/>
        <w:rPr>
          <w:rFonts w:asciiTheme="minorHAnsi" w:hAnsiTheme="minorHAnsi" w:cstheme="minorHAnsi"/>
          <w:b/>
          <w:bCs/>
          <w:color w:val="000000"/>
          <w:sz w:val="24"/>
          <w:szCs w:val="24"/>
        </w:rPr>
      </w:pPr>
    </w:p>
    <w:p w:rsidR="00F750EE" w:rsidRPr="00296CA8" w:rsidRDefault="00F750EE" w:rsidP="00296CA8">
      <w:pPr>
        <w:pStyle w:val="BodyText"/>
        <w:spacing w:after="0"/>
        <w:jc w:val="both"/>
        <w:rPr>
          <w:rFonts w:asciiTheme="minorHAnsi" w:eastAsia="Calibri" w:hAnsiTheme="minorHAnsi" w:cstheme="minorHAnsi"/>
          <w:b/>
          <w:bCs/>
          <w:color w:val="000000"/>
          <w:sz w:val="24"/>
          <w:szCs w:val="24"/>
        </w:rPr>
      </w:pPr>
      <w:r w:rsidRPr="00296CA8">
        <w:rPr>
          <w:rFonts w:asciiTheme="minorHAnsi" w:hAnsiTheme="minorHAnsi" w:cstheme="minorHAnsi"/>
          <w:b/>
          <w:bCs/>
          <w:color w:val="000000"/>
          <w:sz w:val="24"/>
          <w:szCs w:val="24"/>
        </w:rPr>
        <w:t>Client: FISERV</w:t>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r>
      <w:r w:rsidRPr="00296CA8">
        <w:rPr>
          <w:rFonts w:asciiTheme="minorHAnsi" w:hAnsiTheme="minorHAnsi" w:cstheme="minorHAnsi"/>
          <w:b/>
          <w:bCs/>
          <w:color w:val="000000"/>
          <w:sz w:val="24"/>
          <w:szCs w:val="24"/>
        </w:rPr>
        <w:tab/>
        <w:t xml:space="preserve">                  Project: FSCRater (INSURANCE)</w:t>
      </w:r>
    </w:p>
    <w:p w:rsidR="00F750EE" w:rsidRPr="00296CA8" w:rsidRDefault="00F750EE" w:rsidP="00296CA8">
      <w:pPr>
        <w:pStyle w:val="orgstats1"/>
        <w:pBdr>
          <w:bottom w:val="single" w:sz="8" w:space="1" w:color="000000"/>
        </w:pBdr>
        <w:spacing w:before="0" w:after="0" w:line="240" w:lineRule="auto"/>
        <w:jc w:val="both"/>
        <w:rPr>
          <w:rFonts w:asciiTheme="minorHAnsi" w:hAnsiTheme="minorHAnsi" w:cstheme="minorHAnsi"/>
          <w:b/>
          <w:sz w:val="24"/>
          <w:szCs w:val="24"/>
        </w:rPr>
      </w:pPr>
      <w:r w:rsidRPr="00296CA8">
        <w:rPr>
          <w:rFonts w:asciiTheme="minorHAnsi" w:eastAsia="Calibri" w:hAnsiTheme="minorHAnsi" w:cstheme="minorHAnsi"/>
          <w:b/>
          <w:bCs/>
          <w:color w:val="000000"/>
          <w:sz w:val="24"/>
          <w:szCs w:val="24"/>
        </w:rPr>
        <w:t xml:space="preserve">Role: </w:t>
      </w:r>
      <w:r w:rsidRPr="00296CA8">
        <w:rPr>
          <w:rFonts w:asciiTheme="minorHAnsi" w:eastAsia="Calibri" w:hAnsiTheme="minorHAnsi" w:cstheme="minorHAnsi"/>
          <w:b/>
          <w:bCs/>
          <w:iCs/>
          <w:color w:val="000000"/>
          <w:sz w:val="24"/>
          <w:szCs w:val="24"/>
        </w:rPr>
        <w:t xml:space="preserve">Java Lead </w:t>
      </w:r>
      <w:r w:rsidRPr="00296CA8">
        <w:rPr>
          <w:rFonts w:asciiTheme="minorHAnsi" w:eastAsia="Calibri" w:hAnsiTheme="minorHAnsi" w:cstheme="minorHAnsi"/>
          <w:b/>
          <w:bCs/>
          <w:iCs/>
          <w:color w:val="000000"/>
          <w:sz w:val="24"/>
          <w:szCs w:val="24"/>
        </w:rPr>
        <w:tab/>
      </w:r>
      <w:r w:rsidRPr="00296CA8">
        <w:rPr>
          <w:rFonts w:asciiTheme="minorHAnsi" w:eastAsia="Calibri" w:hAnsiTheme="minorHAnsi" w:cstheme="minorHAnsi"/>
          <w:b/>
          <w:bCs/>
          <w:iCs/>
          <w:color w:val="000000"/>
          <w:sz w:val="24"/>
          <w:szCs w:val="24"/>
        </w:rPr>
        <w:tab/>
      </w:r>
      <w:r w:rsidRPr="00296CA8">
        <w:rPr>
          <w:rFonts w:asciiTheme="minorHAnsi" w:eastAsia="Calibri" w:hAnsiTheme="minorHAnsi" w:cstheme="minorHAnsi"/>
          <w:b/>
          <w:bCs/>
          <w:iCs/>
          <w:color w:val="000000"/>
          <w:sz w:val="24"/>
          <w:szCs w:val="24"/>
        </w:rPr>
        <w:tab/>
      </w:r>
      <w:r w:rsidR="00296CA8">
        <w:rPr>
          <w:rFonts w:asciiTheme="minorHAnsi" w:eastAsia="Calibri" w:hAnsiTheme="minorHAnsi" w:cstheme="minorHAnsi"/>
          <w:b/>
          <w:bCs/>
          <w:iCs/>
          <w:color w:val="000000"/>
          <w:sz w:val="24"/>
          <w:szCs w:val="24"/>
        </w:rPr>
        <w:tab/>
      </w:r>
      <w:r w:rsidR="00296CA8">
        <w:rPr>
          <w:rFonts w:asciiTheme="minorHAnsi" w:eastAsia="Calibri" w:hAnsiTheme="minorHAnsi" w:cstheme="minorHAnsi"/>
          <w:b/>
          <w:bCs/>
          <w:iCs/>
          <w:color w:val="000000"/>
          <w:sz w:val="24"/>
          <w:szCs w:val="24"/>
        </w:rPr>
        <w:tab/>
      </w:r>
      <w:r w:rsidRPr="00296CA8">
        <w:rPr>
          <w:rFonts w:asciiTheme="minorHAnsi" w:eastAsia="Calibri" w:hAnsiTheme="minorHAnsi" w:cstheme="minorHAnsi"/>
          <w:b/>
          <w:bCs/>
          <w:color w:val="000000"/>
          <w:sz w:val="24"/>
          <w:szCs w:val="24"/>
        </w:rPr>
        <w:t>Jan 2007 – March 2008 (</w:t>
      </w:r>
      <w:r w:rsidRPr="00296CA8">
        <w:rPr>
          <w:rFonts w:asciiTheme="minorHAnsi" w:hAnsiTheme="minorHAnsi" w:cstheme="minorHAnsi"/>
          <w:b/>
          <w:color w:val="auto"/>
          <w:sz w:val="24"/>
          <w:szCs w:val="24"/>
        </w:rPr>
        <w:t>Boston, MA)</w:t>
      </w:r>
    </w:p>
    <w:p w:rsidR="00F750EE" w:rsidRPr="00296CA8" w:rsidRDefault="00F750EE" w:rsidP="00296CA8">
      <w:pPr>
        <w:pStyle w:val="NormalWeb"/>
        <w:spacing w:before="0" w:after="0" w:line="240" w:lineRule="auto"/>
        <w:ind w:left="0"/>
        <w:jc w:val="both"/>
        <w:rPr>
          <w:rFonts w:asciiTheme="minorHAnsi" w:hAnsiTheme="minorHAnsi" w:cstheme="minorHAnsi"/>
          <w:b/>
          <w:sz w:val="24"/>
          <w:szCs w:val="24"/>
        </w:rPr>
      </w:pPr>
      <w:r w:rsidRPr="00296CA8">
        <w:rPr>
          <w:rFonts w:asciiTheme="minorHAnsi" w:hAnsiTheme="minorHAnsi" w:cstheme="minorHAnsi"/>
          <w:b/>
          <w:sz w:val="24"/>
          <w:szCs w:val="24"/>
        </w:rPr>
        <w:t>FSC Rater</w:t>
      </w:r>
      <w:r w:rsidRPr="00296CA8">
        <w:rPr>
          <w:rFonts w:asciiTheme="minorHAnsi" w:hAnsiTheme="minorHAnsi" w:cstheme="minorHAnsi"/>
          <w:sz w:val="24"/>
          <w:szCs w:val="24"/>
        </w:rPr>
        <w:t xml:space="preserve"> is an insurance Point of sales product which integrates with varied carriers to give a real time quote for different lines of business (Home and Auto insurance). It enables to customize the application for different carriers and agency management systems for their rating purposes. This project was implemented for carriers across 29 states in U.S. market </w:t>
      </w:r>
    </w:p>
    <w:p w:rsidR="00F750EE" w:rsidRPr="00296CA8" w:rsidRDefault="00F750EE" w:rsidP="00296CA8">
      <w:pPr>
        <w:pStyle w:val="BodyTextIndent"/>
        <w:tabs>
          <w:tab w:val="left" w:pos="2160"/>
        </w:tabs>
        <w:spacing w:after="0"/>
        <w:ind w:left="0"/>
        <w:jc w:val="both"/>
        <w:rPr>
          <w:rFonts w:asciiTheme="minorHAnsi" w:hAnsiTheme="minorHAnsi" w:cstheme="minorHAnsi"/>
          <w:b/>
          <w:lang w:val="en-US"/>
        </w:rPr>
      </w:pPr>
    </w:p>
    <w:p w:rsidR="00F750EE" w:rsidRPr="00296CA8" w:rsidRDefault="00F750EE" w:rsidP="00296CA8">
      <w:pPr>
        <w:pStyle w:val="BodyTextIndent"/>
        <w:spacing w:after="0"/>
        <w:ind w:left="0"/>
        <w:jc w:val="both"/>
        <w:rPr>
          <w:rFonts w:asciiTheme="minorHAnsi" w:hAnsiTheme="minorHAnsi" w:cstheme="minorHAnsi"/>
          <w:color w:val="000000"/>
          <w:lang w:val="en-US"/>
        </w:rPr>
      </w:pPr>
      <w:r w:rsidRPr="00296CA8">
        <w:rPr>
          <w:rFonts w:asciiTheme="minorHAnsi" w:hAnsiTheme="minorHAnsi" w:cstheme="minorHAnsi"/>
          <w:b/>
          <w:lang w:val="en-US"/>
        </w:rPr>
        <w:t>Function &amp; Responsibilities:</w:t>
      </w:r>
    </w:p>
    <w:p w:rsidR="00F750EE" w:rsidRPr="00296CA8" w:rsidRDefault="00F750EE" w:rsidP="00296CA8">
      <w:pPr>
        <w:pStyle w:val="BodyTextIndent"/>
        <w:spacing w:after="0"/>
        <w:ind w:left="0"/>
        <w:jc w:val="both"/>
        <w:rPr>
          <w:rFonts w:asciiTheme="minorHAnsi" w:hAnsiTheme="minorHAnsi" w:cstheme="minorHAnsi"/>
          <w:lang w:val="en-US"/>
        </w:rPr>
      </w:pPr>
      <w:r w:rsidRPr="00296CA8">
        <w:rPr>
          <w:rFonts w:asciiTheme="minorHAnsi" w:hAnsiTheme="minorHAnsi" w:cstheme="minorHAnsi"/>
          <w:color w:val="000000"/>
          <w:lang w:val="en-US"/>
        </w:rPr>
        <w:t>As a Scrum lead, Prepared Unified Technical and Functional Specification document (UFT doc), High Level &amp; mid-level design.</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Responsible for full product knowledge from acquired project.</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Code construction using java, struts MVC</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Performed development involving offshore team development activities.</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Reported to customer, management.</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Understood project from startup, functioning at on site and worked direct with clients.</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Coded construction for 28 modules for different US states and designated carrier.</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lang w:val="en-US"/>
        </w:rPr>
      </w:pPr>
      <w:r w:rsidRPr="00296CA8">
        <w:rPr>
          <w:rFonts w:asciiTheme="minorHAnsi" w:hAnsiTheme="minorHAnsi" w:cstheme="minorHAnsi"/>
          <w:lang w:val="en-US"/>
        </w:rPr>
        <w:t>Delivered and tracked, interaction with clients understanding change requirement and estimation.</w:t>
      </w:r>
    </w:p>
    <w:p w:rsidR="00F750EE" w:rsidRPr="00296CA8" w:rsidRDefault="00F750EE" w:rsidP="00296CA8">
      <w:pPr>
        <w:pStyle w:val="BodyTextIndent"/>
        <w:numPr>
          <w:ilvl w:val="0"/>
          <w:numId w:val="8"/>
        </w:numPr>
        <w:tabs>
          <w:tab w:val="left" w:pos="0"/>
        </w:tabs>
        <w:spacing w:after="0"/>
        <w:ind w:left="360"/>
        <w:jc w:val="both"/>
        <w:rPr>
          <w:rFonts w:asciiTheme="minorHAnsi" w:hAnsiTheme="minorHAnsi" w:cstheme="minorHAnsi"/>
          <w:b/>
        </w:rPr>
      </w:pPr>
      <w:r w:rsidRPr="00296CA8">
        <w:rPr>
          <w:rFonts w:asciiTheme="minorHAnsi" w:hAnsiTheme="minorHAnsi" w:cstheme="minorHAnsi"/>
          <w:lang w:val="en-US"/>
        </w:rPr>
        <w:t>Mentored the team and preparing the environment at offshore.</w:t>
      </w:r>
    </w:p>
    <w:p w:rsidR="00F750EE" w:rsidRPr="00296CA8" w:rsidRDefault="00F750EE" w:rsidP="00296CA8">
      <w:pPr>
        <w:pStyle w:val="BodyTextIndent"/>
        <w:spacing w:after="0"/>
        <w:ind w:left="0"/>
        <w:jc w:val="both"/>
        <w:rPr>
          <w:rFonts w:asciiTheme="minorHAnsi" w:hAnsiTheme="minorHAnsi" w:cstheme="minorHAnsi"/>
          <w:b/>
        </w:rPr>
      </w:pPr>
    </w:p>
    <w:p w:rsidR="00F750EE" w:rsidRPr="00296CA8" w:rsidRDefault="00F750EE" w:rsidP="00296CA8">
      <w:pPr>
        <w:pStyle w:val="BodyTextIndent"/>
        <w:spacing w:after="0"/>
        <w:ind w:left="0"/>
        <w:jc w:val="both"/>
        <w:rPr>
          <w:rFonts w:asciiTheme="minorHAnsi" w:hAnsiTheme="minorHAnsi" w:cstheme="minorHAnsi"/>
        </w:rPr>
      </w:pPr>
      <w:r w:rsidRPr="00296CA8">
        <w:rPr>
          <w:rFonts w:asciiTheme="minorHAnsi" w:hAnsiTheme="minorHAnsi" w:cstheme="minorHAnsi"/>
          <w:b/>
        </w:rPr>
        <w:t xml:space="preserve">Environments:  </w:t>
      </w:r>
      <w:r w:rsidRPr="00296CA8">
        <w:rPr>
          <w:rFonts w:asciiTheme="minorHAnsi" w:hAnsiTheme="minorHAnsi" w:cstheme="minorHAnsi"/>
        </w:rPr>
        <w:t xml:space="preserve">Windows XP, Java/J2EE, JSP, </w:t>
      </w:r>
      <w:r w:rsidRPr="00296CA8">
        <w:rPr>
          <w:rFonts w:asciiTheme="minorHAnsi" w:hAnsiTheme="minorHAnsi" w:cstheme="minorHAnsi"/>
          <w:color w:val="000000"/>
        </w:rPr>
        <w:t>Jboss Server,</w:t>
      </w:r>
      <w:r w:rsidRPr="00296CA8">
        <w:rPr>
          <w:rFonts w:asciiTheme="minorHAnsi" w:hAnsiTheme="minorHAnsi" w:cstheme="minorHAnsi"/>
        </w:rPr>
        <w:t xml:space="preserve"> JSTL, Custom Tags, Net Beans Resin web container, XML XSLT, Oracle.</w:t>
      </w:r>
    </w:p>
    <w:p w:rsidR="00F750EE" w:rsidRPr="00296CA8" w:rsidRDefault="00F750EE" w:rsidP="00296CA8">
      <w:pPr>
        <w:pStyle w:val="BodyTextIndent"/>
        <w:tabs>
          <w:tab w:val="left" w:pos="2160"/>
        </w:tabs>
        <w:spacing w:after="0"/>
        <w:ind w:left="0"/>
        <w:jc w:val="both"/>
        <w:rPr>
          <w:rFonts w:asciiTheme="minorHAnsi" w:hAnsiTheme="minorHAnsi" w:cstheme="minorHAnsi"/>
        </w:rPr>
      </w:pPr>
    </w:p>
    <w:p w:rsidR="00F750EE" w:rsidRPr="00296CA8" w:rsidRDefault="00F750EE" w:rsidP="00296CA8">
      <w:pPr>
        <w:pStyle w:val="BodyText"/>
        <w:tabs>
          <w:tab w:val="right" w:pos="10440"/>
        </w:tabs>
        <w:spacing w:after="0"/>
        <w:jc w:val="both"/>
        <w:rPr>
          <w:rFonts w:asciiTheme="minorHAnsi" w:eastAsia="Calibri" w:hAnsiTheme="minorHAnsi" w:cstheme="minorHAnsi"/>
          <w:b/>
          <w:bCs/>
          <w:color w:val="000000"/>
          <w:sz w:val="24"/>
          <w:szCs w:val="24"/>
        </w:rPr>
      </w:pPr>
      <w:r w:rsidRPr="00296CA8">
        <w:rPr>
          <w:rFonts w:asciiTheme="minorHAnsi" w:hAnsiTheme="minorHAnsi" w:cstheme="minorHAnsi"/>
          <w:b/>
          <w:bCs/>
          <w:color w:val="000000"/>
          <w:sz w:val="24"/>
          <w:szCs w:val="24"/>
        </w:rPr>
        <w:t xml:space="preserve">Client: FISERV </w:t>
      </w:r>
      <w:r w:rsidRPr="00296CA8">
        <w:rPr>
          <w:rFonts w:asciiTheme="minorHAnsi" w:hAnsiTheme="minorHAnsi" w:cstheme="minorHAnsi"/>
          <w:b/>
          <w:bCs/>
          <w:color w:val="000000"/>
          <w:sz w:val="24"/>
          <w:szCs w:val="24"/>
        </w:rPr>
        <w:tab/>
        <w:t>Project: iDARTS (Internet Database &amp; Remarks Tracking Syst.)</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
          <w:bCs/>
          <w:iCs/>
          <w:sz w:val="24"/>
          <w:szCs w:val="24"/>
        </w:rPr>
      </w:pPr>
      <w:r w:rsidRPr="00296CA8">
        <w:rPr>
          <w:rFonts w:asciiTheme="minorHAnsi" w:eastAsia="Calibri" w:hAnsiTheme="minorHAnsi" w:cstheme="minorHAnsi"/>
          <w:b/>
          <w:bCs/>
          <w:color w:val="000000"/>
          <w:sz w:val="24"/>
          <w:szCs w:val="24"/>
        </w:rPr>
        <w:t xml:space="preserve">Role:  </w:t>
      </w:r>
      <w:r w:rsidRPr="00296CA8">
        <w:rPr>
          <w:rFonts w:asciiTheme="minorHAnsi" w:eastAsia="Calibri" w:hAnsiTheme="minorHAnsi" w:cstheme="minorHAnsi"/>
          <w:b/>
          <w:bCs/>
          <w:iCs/>
          <w:color w:val="000000"/>
          <w:sz w:val="24"/>
          <w:szCs w:val="24"/>
        </w:rPr>
        <w:t xml:space="preserve">Module Lead </w:t>
      </w:r>
      <w:r w:rsidRPr="00296CA8">
        <w:rPr>
          <w:rFonts w:asciiTheme="minorHAnsi" w:eastAsia="Calibri" w:hAnsiTheme="minorHAnsi" w:cstheme="minorHAnsi"/>
          <w:b/>
          <w:bCs/>
          <w:iCs/>
          <w:color w:val="000000"/>
          <w:sz w:val="24"/>
          <w:szCs w:val="24"/>
        </w:rPr>
        <w:tab/>
      </w:r>
      <w:r w:rsidRPr="00296CA8">
        <w:rPr>
          <w:rFonts w:asciiTheme="minorHAnsi" w:eastAsia="Calibri" w:hAnsiTheme="minorHAnsi" w:cstheme="minorHAnsi"/>
          <w:b/>
          <w:bCs/>
          <w:color w:val="000000"/>
          <w:sz w:val="24"/>
          <w:szCs w:val="24"/>
        </w:rPr>
        <w:t xml:space="preserve">September 2006 –December 2006 </w:t>
      </w:r>
      <w:r w:rsidRPr="00296CA8">
        <w:rPr>
          <w:rFonts w:asciiTheme="minorHAnsi" w:eastAsia="Calibri" w:hAnsiTheme="minorHAnsi" w:cstheme="minorHAnsi"/>
          <w:b/>
          <w:bCs/>
          <w:color w:val="auto"/>
          <w:sz w:val="24"/>
          <w:szCs w:val="24"/>
        </w:rPr>
        <w:t>(</w:t>
      </w:r>
      <w:r w:rsidRPr="00296CA8">
        <w:rPr>
          <w:rFonts w:asciiTheme="minorHAnsi" w:hAnsiTheme="minorHAnsi" w:cstheme="minorHAnsi"/>
          <w:b/>
          <w:color w:val="auto"/>
          <w:sz w:val="24"/>
          <w:szCs w:val="24"/>
        </w:rPr>
        <w:t>India)</w:t>
      </w:r>
    </w:p>
    <w:p w:rsidR="00F750EE" w:rsidRPr="00296CA8" w:rsidRDefault="00F750EE" w:rsidP="00296CA8">
      <w:pPr>
        <w:pStyle w:val="NormalWeb"/>
        <w:spacing w:before="0" w:after="0" w:line="240" w:lineRule="auto"/>
        <w:ind w:left="0"/>
        <w:jc w:val="both"/>
        <w:rPr>
          <w:rFonts w:asciiTheme="minorHAnsi" w:hAnsiTheme="minorHAnsi" w:cstheme="minorHAnsi"/>
          <w:b/>
          <w:bCs/>
          <w:iCs/>
          <w:sz w:val="24"/>
          <w:szCs w:val="24"/>
        </w:rPr>
      </w:pPr>
      <w:r w:rsidRPr="00296CA8">
        <w:rPr>
          <w:rFonts w:asciiTheme="minorHAnsi" w:hAnsiTheme="minorHAnsi" w:cstheme="minorHAnsi"/>
          <w:b/>
          <w:bCs/>
          <w:iCs/>
          <w:sz w:val="24"/>
          <w:szCs w:val="24"/>
        </w:rPr>
        <w:t>iDarts</w:t>
      </w:r>
      <w:r w:rsidRPr="00296CA8">
        <w:rPr>
          <w:rFonts w:asciiTheme="minorHAnsi" w:hAnsiTheme="minorHAnsi" w:cstheme="minorHAnsi"/>
          <w:bCs/>
          <w:iCs/>
          <w:sz w:val="24"/>
          <w:szCs w:val="24"/>
        </w:rPr>
        <w:t xml:space="preserve"> empowers capturing notes and documentation on data records such as an employer, claim or medical case. Entered and maintained remarks attached to files online. iDarts had six sub-modules (DRTS, ATT, KEYS, SALM, ADMN, and CDTA). </w:t>
      </w:r>
      <w:r w:rsidRPr="00296CA8">
        <w:rPr>
          <w:rFonts w:asciiTheme="minorHAnsi" w:hAnsiTheme="minorHAnsi" w:cstheme="minorHAnsi"/>
          <w:bCs/>
          <w:iCs/>
          <w:sz w:val="24"/>
          <w:szCs w:val="24"/>
          <w:lang w:val="en-GB"/>
        </w:rPr>
        <w:t>The primary function of the SALM was to provide secure access to iDarts. Secure access of iDarts included the security of its activities, pages and other Sub modules.</w:t>
      </w:r>
    </w:p>
    <w:p w:rsidR="00F750EE" w:rsidRPr="00296CA8" w:rsidRDefault="00F750EE" w:rsidP="00296CA8">
      <w:pPr>
        <w:pStyle w:val="NormalWeb"/>
        <w:spacing w:before="0" w:after="0" w:line="240" w:lineRule="auto"/>
        <w:ind w:left="0"/>
        <w:jc w:val="both"/>
        <w:rPr>
          <w:rFonts w:asciiTheme="minorHAnsi" w:hAnsiTheme="minorHAnsi" w:cstheme="minorHAnsi"/>
          <w:b/>
          <w:bCs/>
          <w:iCs/>
          <w:sz w:val="24"/>
          <w:szCs w:val="24"/>
        </w:rPr>
      </w:pPr>
    </w:p>
    <w:p w:rsidR="00F750EE" w:rsidRPr="00296CA8" w:rsidRDefault="00F750EE" w:rsidP="00296CA8">
      <w:pPr>
        <w:pStyle w:val="NormalWeb"/>
        <w:spacing w:before="0" w:after="0" w:line="240" w:lineRule="auto"/>
        <w:jc w:val="both"/>
        <w:rPr>
          <w:rFonts w:asciiTheme="minorHAnsi" w:hAnsiTheme="minorHAnsi" w:cstheme="minorHAnsi"/>
          <w:sz w:val="24"/>
          <w:szCs w:val="24"/>
        </w:rPr>
      </w:pPr>
      <w:r w:rsidRPr="00296CA8">
        <w:rPr>
          <w:rFonts w:asciiTheme="minorHAnsi" w:hAnsiTheme="minorHAnsi" w:cstheme="minorHAnsi"/>
          <w:b/>
          <w:bCs/>
          <w:iCs/>
          <w:sz w:val="24"/>
          <w:szCs w:val="24"/>
        </w:rPr>
        <w:t>Function &amp; Responsibilities:</w:t>
      </w:r>
    </w:p>
    <w:p w:rsidR="00F750EE" w:rsidRPr="00296CA8" w:rsidRDefault="00F750EE" w:rsidP="00296CA8">
      <w:pPr>
        <w:pStyle w:val="orgstats1"/>
        <w:numPr>
          <w:ilvl w:val="0"/>
          <w:numId w:val="4"/>
        </w:numPr>
        <w:spacing w:before="0" w:after="0" w:line="240" w:lineRule="auto"/>
        <w:ind w:left="360"/>
        <w:jc w:val="both"/>
        <w:rPr>
          <w:rFonts w:asciiTheme="minorHAnsi" w:hAnsiTheme="minorHAnsi" w:cstheme="minorHAnsi"/>
          <w:sz w:val="24"/>
          <w:szCs w:val="24"/>
        </w:rPr>
      </w:pPr>
      <w:r w:rsidRPr="00296CA8">
        <w:rPr>
          <w:rFonts w:asciiTheme="minorHAnsi" w:hAnsiTheme="minorHAnsi" w:cstheme="minorHAnsi"/>
          <w:color w:val="auto"/>
          <w:sz w:val="24"/>
          <w:szCs w:val="24"/>
        </w:rPr>
        <w:t>Reviewed functional specifications.</w:t>
      </w:r>
    </w:p>
    <w:p w:rsidR="00F750EE" w:rsidRPr="00296CA8" w:rsidRDefault="00F750EE" w:rsidP="00296CA8">
      <w:pPr>
        <w:pStyle w:val="NormalWeb"/>
        <w:numPr>
          <w:ilvl w:val="0"/>
          <w:numId w:val="4"/>
        </w:numPr>
        <w:spacing w:before="0" w:after="0" w:line="240" w:lineRule="auto"/>
        <w:ind w:left="360"/>
        <w:jc w:val="both"/>
        <w:rPr>
          <w:rFonts w:asciiTheme="minorHAnsi" w:hAnsiTheme="minorHAnsi" w:cstheme="minorHAnsi"/>
          <w:sz w:val="24"/>
          <w:szCs w:val="24"/>
        </w:rPr>
      </w:pPr>
      <w:r w:rsidRPr="00296CA8">
        <w:rPr>
          <w:rFonts w:asciiTheme="minorHAnsi" w:hAnsiTheme="minorHAnsi" w:cstheme="minorHAnsi"/>
          <w:sz w:val="24"/>
          <w:szCs w:val="24"/>
        </w:rPr>
        <w:t>Designed LLD and reviewed HLD, code review</w:t>
      </w:r>
    </w:p>
    <w:p w:rsidR="00F750EE" w:rsidRPr="00296CA8" w:rsidRDefault="00F750EE" w:rsidP="00296CA8">
      <w:pPr>
        <w:pStyle w:val="NormalWeb"/>
        <w:numPr>
          <w:ilvl w:val="0"/>
          <w:numId w:val="4"/>
        </w:numPr>
        <w:spacing w:before="0" w:after="0" w:line="240" w:lineRule="auto"/>
        <w:ind w:left="360"/>
        <w:jc w:val="both"/>
        <w:rPr>
          <w:rFonts w:asciiTheme="minorHAnsi" w:hAnsiTheme="minorHAnsi" w:cstheme="minorHAnsi"/>
          <w:sz w:val="24"/>
          <w:szCs w:val="24"/>
        </w:rPr>
      </w:pPr>
      <w:r w:rsidRPr="00296CA8">
        <w:rPr>
          <w:rFonts w:asciiTheme="minorHAnsi" w:hAnsiTheme="minorHAnsi" w:cstheme="minorHAnsi"/>
          <w:sz w:val="24"/>
          <w:szCs w:val="24"/>
        </w:rPr>
        <w:t>Java cod</w:t>
      </w:r>
      <w:r w:rsidR="00296CA8">
        <w:rPr>
          <w:rFonts w:asciiTheme="minorHAnsi" w:hAnsiTheme="minorHAnsi" w:cstheme="minorHAnsi"/>
          <w:sz w:val="24"/>
          <w:szCs w:val="24"/>
        </w:rPr>
        <w:t>e construction for API Business</w:t>
      </w:r>
      <w:r w:rsidRPr="00296CA8">
        <w:rPr>
          <w:rFonts w:asciiTheme="minorHAnsi" w:hAnsiTheme="minorHAnsi" w:cstheme="minorHAnsi"/>
          <w:sz w:val="24"/>
          <w:szCs w:val="24"/>
        </w:rPr>
        <w:t>, DAO and PL/SQL procedures.</w:t>
      </w:r>
    </w:p>
    <w:p w:rsidR="00F750EE" w:rsidRPr="00296CA8" w:rsidRDefault="00F750EE" w:rsidP="00296CA8">
      <w:pPr>
        <w:pStyle w:val="NormalWeb"/>
        <w:numPr>
          <w:ilvl w:val="0"/>
          <w:numId w:val="4"/>
        </w:numPr>
        <w:spacing w:before="0" w:after="0" w:line="240" w:lineRule="auto"/>
        <w:ind w:left="360"/>
        <w:jc w:val="both"/>
        <w:rPr>
          <w:rFonts w:asciiTheme="minorHAnsi" w:hAnsiTheme="minorHAnsi" w:cstheme="minorHAnsi"/>
          <w:sz w:val="24"/>
          <w:szCs w:val="24"/>
        </w:rPr>
      </w:pPr>
      <w:r w:rsidRPr="00296CA8">
        <w:rPr>
          <w:rFonts w:asciiTheme="minorHAnsi" w:hAnsiTheme="minorHAnsi" w:cstheme="minorHAnsi"/>
          <w:sz w:val="24"/>
          <w:szCs w:val="24"/>
        </w:rPr>
        <w:t>Construction Coding for SALM (Security and Licensing Monitor) sub-module.</w:t>
      </w:r>
    </w:p>
    <w:p w:rsidR="00F750EE" w:rsidRPr="00296CA8" w:rsidRDefault="00F750EE" w:rsidP="00296CA8">
      <w:pPr>
        <w:pStyle w:val="NormalWeb"/>
        <w:spacing w:before="0" w:after="0" w:line="240" w:lineRule="auto"/>
        <w:ind w:left="360"/>
        <w:jc w:val="both"/>
        <w:rPr>
          <w:rFonts w:asciiTheme="minorHAnsi" w:hAnsiTheme="minorHAnsi" w:cstheme="minorHAnsi"/>
          <w:sz w:val="24"/>
          <w:szCs w:val="24"/>
        </w:rPr>
      </w:pPr>
    </w:p>
    <w:p w:rsidR="00F750EE" w:rsidRPr="00296CA8" w:rsidRDefault="00F750EE" w:rsidP="00296CA8">
      <w:pPr>
        <w:pStyle w:val="BodyTextIndent"/>
        <w:spacing w:after="0"/>
        <w:ind w:left="0"/>
        <w:jc w:val="both"/>
        <w:rPr>
          <w:rFonts w:asciiTheme="minorHAnsi" w:hAnsiTheme="minorHAnsi" w:cstheme="minorHAnsi"/>
          <w:b/>
        </w:rPr>
      </w:pPr>
      <w:r w:rsidRPr="00296CA8">
        <w:rPr>
          <w:rFonts w:asciiTheme="minorHAnsi" w:hAnsiTheme="minorHAnsi" w:cstheme="minorHAnsi"/>
          <w:b/>
          <w:color w:val="000000"/>
        </w:rPr>
        <w:t>Environments:</w:t>
      </w:r>
      <w:r w:rsidRPr="00296CA8">
        <w:rPr>
          <w:rFonts w:asciiTheme="minorHAnsi" w:hAnsiTheme="minorHAnsi" w:cstheme="minorHAnsi"/>
          <w:color w:val="000000"/>
        </w:rPr>
        <w:t xml:space="preserve"> Windows XP, Java/J2EE, JSP, Servlet, Struts, IBM iSeries DB2/400, JSTL, Custom Tags , Oracle ,JTOpen, Log4j, JBoss Caching, TreeGrid, JBoss 4.2, Tomcat 5.0, JRUN 4.0, IBM WebSphere 6.0.</w:t>
      </w:r>
    </w:p>
    <w:p w:rsidR="00F750EE" w:rsidRPr="00296CA8" w:rsidRDefault="00F750EE" w:rsidP="00296CA8">
      <w:pPr>
        <w:pStyle w:val="BodyText"/>
        <w:spacing w:after="0"/>
        <w:jc w:val="both"/>
        <w:rPr>
          <w:rFonts w:asciiTheme="minorHAnsi" w:hAnsiTheme="minorHAnsi" w:cstheme="minorHAnsi"/>
          <w:b/>
          <w:sz w:val="24"/>
          <w:szCs w:val="24"/>
        </w:rPr>
      </w:pPr>
    </w:p>
    <w:p w:rsidR="00F750EE" w:rsidRPr="00296CA8" w:rsidRDefault="00F750EE" w:rsidP="00296CA8">
      <w:pPr>
        <w:pStyle w:val="BodyText"/>
        <w:tabs>
          <w:tab w:val="right" w:pos="10440"/>
        </w:tabs>
        <w:spacing w:after="0"/>
        <w:jc w:val="both"/>
        <w:rPr>
          <w:rFonts w:asciiTheme="minorHAnsi" w:eastAsia="Calibri" w:hAnsiTheme="minorHAnsi" w:cstheme="minorHAnsi"/>
          <w:b/>
          <w:bCs/>
          <w:color w:val="000000"/>
          <w:sz w:val="24"/>
          <w:szCs w:val="24"/>
        </w:rPr>
      </w:pPr>
      <w:r w:rsidRPr="00296CA8">
        <w:rPr>
          <w:rFonts w:asciiTheme="minorHAnsi" w:hAnsiTheme="minorHAnsi" w:cstheme="minorHAnsi"/>
          <w:b/>
          <w:sz w:val="24"/>
          <w:szCs w:val="24"/>
        </w:rPr>
        <w:t>Client: HCL Tech</w:t>
      </w:r>
      <w:r w:rsidRPr="00296CA8">
        <w:rPr>
          <w:rFonts w:asciiTheme="minorHAnsi" w:hAnsiTheme="minorHAnsi" w:cstheme="minorHAnsi"/>
          <w:b/>
          <w:sz w:val="24"/>
          <w:szCs w:val="24"/>
        </w:rPr>
        <w:tab/>
        <w:t>Project: SEARCH ENGINE PORTAL for BUSINESS DOMAIN</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Cs/>
          <w:sz w:val="24"/>
          <w:szCs w:val="24"/>
        </w:rPr>
      </w:pPr>
      <w:r w:rsidRPr="00296CA8">
        <w:rPr>
          <w:rFonts w:asciiTheme="minorHAnsi" w:eastAsia="Calibri" w:hAnsiTheme="minorHAnsi" w:cstheme="minorHAnsi"/>
          <w:b/>
          <w:bCs/>
          <w:color w:val="000000"/>
          <w:sz w:val="24"/>
          <w:szCs w:val="24"/>
        </w:rPr>
        <w:t>Role: Team Member</w:t>
      </w:r>
      <w:r w:rsidRPr="00296CA8">
        <w:rPr>
          <w:rFonts w:asciiTheme="minorHAnsi" w:hAnsiTheme="minorHAnsi" w:cstheme="minorHAnsi"/>
          <w:color w:val="000000"/>
          <w:sz w:val="24"/>
          <w:szCs w:val="24"/>
        </w:rPr>
        <w:tab/>
      </w:r>
      <w:r w:rsidRPr="00296CA8">
        <w:rPr>
          <w:rFonts w:asciiTheme="minorHAnsi" w:eastAsia="Calibri" w:hAnsiTheme="minorHAnsi" w:cstheme="minorHAnsi"/>
          <w:b/>
          <w:bCs/>
          <w:color w:val="000000"/>
          <w:sz w:val="24"/>
          <w:szCs w:val="24"/>
        </w:rPr>
        <w:t xml:space="preserve">December 2004 – September 2006 </w:t>
      </w:r>
      <w:r w:rsidRPr="00296CA8">
        <w:rPr>
          <w:rFonts w:asciiTheme="minorHAnsi" w:hAnsiTheme="minorHAnsi" w:cstheme="minorHAnsi"/>
          <w:b/>
          <w:color w:val="auto"/>
          <w:sz w:val="24"/>
          <w:szCs w:val="24"/>
        </w:rPr>
        <w:t>(Kawasaki, Japan and India)</w:t>
      </w:r>
    </w:p>
    <w:p w:rsidR="00F750EE" w:rsidRPr="00296CA8" w:rsidRDefault="00F750EE" w:rsidP="00296CA8">
      <w:pPr>
        <w:jc w:val="both"/>
        <w:rPr>
          <w:rFonts w:asciiTheme="minorHAnsi" w:hAnsiTheme="minorHAnsi" w:cstheme="minorHAnsi"/>
          <w:b/>
          <w:bCs/>
        </w:rPr>
      </w:pPr>
      <w:r w:rsidRPr="00296CA8">
        <w:rPr>
          <w:rFonts w:asciiTheme="minorHAnsi" w:hAnsiTheme="minorHAnsi" w:cstheme="minorHAnsi"/>
          <w:bCs/>
        </w:rPr>
        <w:lastRenderedPageBreak/>
        <w:t xml:space="preserve">An innovative online </w:t>
      </w:r>
      <w:r w:rsidRPr="00296CA8">
        <w:rPr>
          <w:rFonts w:asciiTheme="minorHAnsi" w:hAnsiTheme="minorHAnsi" w:cstheme="minorHAnsi"/>
          <w:b/>
          <w:bCs/>
        </w:rPr>
        <w:t>search engine portal</w:t>
      </w:r>
      <w:r w:rsidRPr="00296CA8">
        <w:rPr>
          <w:rFonts w:asciiTheme="minorHAnsi" w:hAnsiTheme="minorHAnsi" w:cstheme="minorHAnsi"/>
          <w:bCs/>
        </w:rPr>
        <w:t xml:space="preserve"> that can be used to search for information pertaining to a specific business domain. The relevant information is retrieved from external sites by using a sophisticated crawling technology and then indexed within the search engine Portal application.  </w:t>
      </w:r>
    </w:p>
    <w:p w:rsidR="00F750EE" w:rsidRPr="00296CA8" w:rsidRDefault="00F750EE" w:rsidP="00296CA8">
      <w:pPr>
        <w:jc w:val="both"/>
        <w:rPr>
          <w:rFonts w:asciiTheme="minorHAnsi" w:hAnsiTheme="minorHAnsi" w:cstheme="minorHAnsi"/>
          <w:b/>
          <w:bCs/>
        </w:rPr>
      </w:pPr>
    </w:p>
    <w:p w:rsidR="00F750EE" w:rsidRPr="00296CA8" w:rsidRDefault="00F750EE" w:rsidP="00296CA8">
      <w:pPr>
        <w:jc w:val="both"/>
        <w:rPr>
          <w:rFonts w:asciiTheme="minorHAnsi" w:hAnsiTheme="minorHAnsi" w:cstheme="minorHAnsi"/>
          <w:bCs/>
          <w:color w:val="000000"/>
        </w:rPr>
      </w:pPr>
      <w:r w:rsidRPr="00296CA8">
        <w:rPr>
          <w:rFonts w:asciiTheme="minorHAnsi" w:hAnsiTheme="minorHAnsi" w:cstheme="minorHAnsi"/>
          <w:b/>
          <w:bCs/>
        </w:rPr>
        <w:t>Function &amp; Responsibilities:</w:t>
      </w:r>
    </w:p>
    <w:p w:rsidR="00F750EE" w:rsidRPr="00296CA8" w:rsidRDefault="00F750EE" w:rsidP="00296CA8">
      <w:pPr>
        <w:pStyle w:val="BodyText"/>
        <w:numPr>
          <w:ilvl w:val="0"/>
          <w:numId w:val="6"/>
        </w:numPr>
        <w:spacing w:after="0"/>
        <w:ind w:left="360"/>
        <w:jc w:val="both"/>
        <w:rPr>
          <w:rFonts w:asciiTheme="minorHAnsi" w:hAnsiTheme="minorHAnsi" w:cstheme="minorHAnsi"/>
          <w:color w:val="000000"/>
          <w:sz w:val="24"/>
          <w:szCs w:val="24"/>
        </w:rPr>
      </w:pPr>
      <w:r w:rsidRPr="00296CA8">
        <w:rPr>
          <w:rFonts w:asciiTheme="minorHAnsi" w:hAnsiTheme="minorHAnsi" w:cstheme="minorHAnsi"/>
          <w:bCs/>
          <w:color w:val="000000"/>
          <w:sz w:val="24"/>
          <w:szCs w:val="24"/>
        </w:rPr>
        <w:t xml:space="preserve">Requirement analysis, </w:t>
      </w:r>
      <w:r w:rsidRPr="00296CA8">
        <w:rPr>
          <w:rFonts w:asciiTheme="minorHAnsi" w:hAnsiTheme="minorHAnsi" w:cstheme="minorHAnsi"/>
          <w:color w:val="000000"/>
          <w:sz w:val="24"/>
          <w:szCs w:val="24"/>
        </w:rPr>
        <w:t>design, development, integration, deployment.</w:t>
      </w:r>
    </w:p>
    <w:p w:rsidR="00F750EE" w:rsidRPr="00296CA8" w:rsidRDefault="00F750EE" w:rsidP="00296CA8">
      <w:pPr>
        <w:pStyle w:val="BodyText"/>
        <w:numPr>
          <w:ilvl w:val="0"/>
          <w:numId w:val="6"/>
        </w:numPr>
        <w:spacing w:after="0"/>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rPr>
        <w:t xml:space="preserve">Coordinated the team. </w:t>
      </w:r>
    </w:p>
    <w:p w:rsidR="00F750EE" w:rsidRPr="00296CA8" w:rsidRDefault="00F750EE" w:rsidP="00296CA8">
      <w:pPr>
        <w:pStyle w:val="BodyText"/>
        <w:numPr>
          <w:ilvl w:val="0"/>
          <w:numId w:val="6"/>
        </w:numPr>
        <w:spacing w:after="0"/>
        <w:ind w:left="360"/>
        <w:jc w:val="both"/>
        <w:rPr>
          <w:rFonts w:asciiTheme="minorHAnsi" w:hAnsiTheme="minorHAnsi" w:cstheme="minorHAnsi"/>
          <w:color w:val="000000"/>
          <w:sz w:val="24"/>
          <w:szCs w:val="24"/>
          <w:lang w:val="en-AU"/>
        </w:rPr>
      </w:pPr>
      <w:r w:rsidRPr="00296CA8">
        <w:rPr>
          <w:rFonts w:asciiTheme="minorHAnsi" w:hAnsiTheme="minorHAnsi" w:cstheme="minorHAnsi"/>
          <w:color w:val="000000"/>
          <w:sz w:val="24"/>
          <w:szCs w:val="24"/>
        </w:rPr>
        <w:t xml:space="preserve">Designed and developed key user interface modules. </w:t>
      </w:r>
    </w:p>
    <w:p w:rsidR="00F750EE" w:rsidRPr="00296CA8" w:rsidRDefault="00F750EE" w:rsidP="00296CA8">
      <w:pPr>
        <w:pStyle w:val="BodyText"/>
        <w:numPr>
          <w:ilvl w:val="0"/>
          <w:numId w:val="6"/>
        </w:numPr>
        <w:spacing w:after="0"/>
        <w:ind w:left="360"/>
        <w:jc w:val="both"/>
        <w:rPr>
          <w:rFonts w:asciiTheme="minorHAnsi" w:hAnsiTheme="minorHAnsi" w:cstheme="minorHAnsi"/>
          <w:color w:val="000000"/>
          <w:sz w:val="24"/>
          <w:szCs w:val="24"/>
          <w:lang w:val="en-AU"/>
        </w:rPr>
      </w:pPr>
      <w:r w:rsidRPr="00296CA8">
        <w:rPr>
          <w:rFonts w:asciiTheme="minorHAnsi" w:hAnsiTheme="minorHAnsi" w:cstheme="minorHAnsi"/>
          <w:color w:val="000000"/>
          <w:sz w:val="24"/>
          <w:szCs w:val="24"/>
          <w:lang w:val="en-AU"/>
        </w:rPr>
        <w:t>Used J2EE, Spring Framework, Hibernate.</w:t>
      </w:r>
    </w:p>
    <w:p w:rsidR="00F750EE" w:rsidRPr="00296CA8" w:rsidRDefault="00F750EE" w:rsidP="00296CA8">
      <w:pPr>
        <w:pStyle w:val="BodyText"/>
        <w:numPr>
          <w:ilvl w:val="0"/>
          <w:numId w:val="6"/>
        </w:numPr>
        <w:spacing w:after="0"/>
        <w:ind w:left="360"/>
        <w:jc w:val="both"/>
        <w:rPr>
          <w:rFonts w:asciiTheme="minorHAnsi" w:hAnsiTheme="minorHAnsi" w:cstheme="minorHAnsi"/>
          <w:color w:val="000000"/>
          <w:sz w:val="24"/>
          <w:szCs w:val="24"/>
        </w:rPr>
      </w:pPr>
      <w:r w:rsidRPr="00296CA8">
        <w:rPr>
          <w:rFonts w:asciiTheme="minorHAnsi" w:hAnsiTheme="minorHAnsi" w:cstheme="minorHAnsi"/>
          <w:color w:val="000000"/>
          <w:sz w:val="24"/>
          <w:szCs w:val="24"/>
          <w:lang w:val="en-AU"/>
        </w:rPr>
        <w:t>Development of components in web search crawling process</w:t>
      </w:r>
      <w:r w:rsidRPr="00296CA8">
        <w:rPr>
          <w:rFonts w:asciiTheme="minorHAnsi" w:hAnsiTheme="minorHAnsi" w:cstheme="minorHAnsi"/>
          <w:color w:val="000000"/>
          <w:sz w:val="24"/>
          <w:szCs w:val="24"/>
        </w:rPr>
        <w:t>.</w:t>
      </w:r>
    </w:p>
    <w:p w:rsidR="00F750EE" w:rsidRPr="00296CA8" w:rsidRDefault="00F750EE" w:rsidP="00296CA8">
      <w:pPr>
        <w:pStyle w:val="BodyText"/>
        <w:numPr>
          <w:ilvl w:val="0"/>
          <w:numId w:val="6"/>
        </w:numPr>
        <w:spacing w:after="0"/>
        <w:ind w:left="360"/>
        <w:jc w:val="both"/>
        <w:rPr>
          <w:rFonts w:asciiTheme="minorHAnsi" w:hAnsiTheme="minorHAnsi" w:cstheme="minorHAnsi"/>
          <w:b/>
          <w:color w:val="000000"/>
          <w:sz w:val="24"/>
          <w:szCs w:val="24"/>
        </w:rPr>
      </w:pPr>
      <w:r w:rsidRPr="00296CA8">
        <w:rPr>
          <w:rFonts w:asciiTheme="minorHAnsi" w:hAnsiTheme="minorHAnsi" w:cstheme="minorHAnsi"/>
          <w:color w:val="000000"/>
          <w:sz w:val="24"/>
          <w:szCs w:val="24"/>
        </w:rPr>
        <w:t>Involved in the requirement analysis and effort estimation activities.</w:t>
      </w:r>
    </w:p>
    <w:p w:rsidR="00F750EE" w:rsidRPr="00296CA8" w:rsidRDefault="00F750EE" w:rsidP="00296CA8">
      <w:pPr>
        <w:pStyle w:val="BodyTextIndent"/>
        <w:spacing w:after="0"/>
        <w:ind w:left="0"/>
        <w:jc w:val="both"/>
        <w:rPr>
          <w:rFonts w:asciiTheme="minorHAnsi" w:hAnsiTheme="minorHAnsi" w:cstheme="minorHAnsi"/>
          <w:b/>
          <w:color w:val="000000"/>
        </w:rPr>
      </w:pPr>
    </w:p>
    <w:p w:rsidR="00F750EE" w:rsidRPr="00296CA8" w:rsidRDefault="00F750EE" w:rsidP="00296CA8">
      <w:pPr>
        <w:pStyle w:val="BodyTextIndent"/>
        <w:spacing w:after="0"/>
        <w:ind w:left="0"/>
        <w:jc w:val="both"/>
        <w:rPr>
          <w:rFonts w:asciiTheme="minorHAnsi" w:hAnsiTheme="minorHAnsi" w:cstheme="minorHAnsi"/>
          <w:b/>
          <w:bCs/>
          <w:color w:val="000000"/>
          <w:lang w:val="en-AU"/>
        </w:rPr>
      </w:pPr>
      <w:r w:rsidRPr="00296CA8">
        <w:rPr>
          <w:rFonts w:asciiTheme="minorHAnsi" w:hAnsiTheme="minorHAnsi" w:cstheme="minorHAnsi"/>
          <w:b/>
          <w:color w:val="000000"/>
        </w:rPr>
        <w:t>Environments:</w:t>
      </w:r>
      <w:r w:rsidRPr="00296CA8">
        <w:rPr>
          <w:rFonts w:asciiTheme="minorHAnsi" w:hAnsiTheme="minorHAnsi" w:cstheme="minorHAnsi"/>
        </w:rPr>
        <w:t xml:space="preserve">Java/J2EE, </w:t>
      </w:r>
      <w:r w:rsidRPr="00296CA8">
        <w:rPr>
          <w:rFonts w:asciiTheme="minorHAnsi" w:hAnsiTheme="minorHAnsi" w:cstheme="minorHAnsi"/>
          <w:color w:val="000000"/>
        </w:rPr>
        <w:t xml:space="preserve">JSP/Servlets Struts 1.2, Jboss server, JavaScript for the developing the Portal Interface, </w:t>
      </w:r>
      <w:r w:rsidRPr="00296CA8">
        <w:rPr>
          <w:rFonts w:asciiTheme="minorHAnsi" w:hAnsiTheme="minorHAnsi" w:cstheme="minorHAnsi"/>
        </w:rPr>
        <w:t>Java for business logic, MySql with Ibatis framework,</w:t>
      </w:r>
      <w:r w:rsidRPr="00296CA8">
        <w:rPr>
          <w:rFonts w:asciiTheme="minorHAnsi" w:hAnsiTheme="minorHAnsi" w:cstheme="minorHAnsi"/>
          <w:color w:val="000000"/>
        </w:rPr>
        <w:t>Apache Lucene as the underlying search technology,NetBeans IDE.</w:t>
      </w:r>
    </w:p>
    <w:p w:rsidR="00F750EE" w:rsidRPr="00296CA8" w:rsidRDefault="00F750EE" w:rsidP="00296CA8">
      <w:pPr>
        <w:pStyle w:val="orgstats1"/>
        <w:spacing w:before="0" w:after="0" w:line="240" w:lineRule="auto"/>
        <w:jc w:val="both"/>
        <w:rPr>
          <w:rFonts w:asciiTheme="minorHAnsi" w:hAnsiTheme="minorHAnsi" w:cstheme="minorHAnsi"/>
          <w:b/>
          <w:bCs/>
          <w:color w:val="000000"/>
          <w:sz w:val="24"/>
          <w:szCs w:val="24"/>
          <w:lang w:val="en-AU"/>
        </w:rPr>
      </w:pPr>
    </w:p>
    <w:p w:rsidR="00F750EE" w:rsidRPr="00296CA8" w:rsidRDefault="00F750EE" w:rsidP="00296CA8">
      <w:pPr>
        <w:pStyle w:val="orgstats1"/>
        <w:spacing w:before="0" w:after="0" w:line="240" w:lineRule="auto"/>
        <w:jc w:val="both"/>
        <w:rPr>
          <w:rFonts w:asciiTheme="minorHAnsi" w:eastAsia="Calibri" w:hAnsiTheme="minorHAnsi" w:cstheme="minorHAnsi"/>
          <w:b/>
          <w:bCs/>
          <w:color w:val="000000"/>
          <w:sz w:val="24"/>
          <w:szCs w:val="24"/>
        </w:rPr>
      </w:pPr>
      <w:r w:rsidRPr="00296CA8">
        <w:rPr>
          <w:rFonts w:asciiTheme="minorHAnsi" w:hAnsiTheme="minorHAnsi" w:cstheme="minorHAnsi"/>
          <w:b/>
          <w:bCs/>
          <w:color w:val="000000"/>
          <w:sz w:val="24"/>
          <w:szCs w:val="24"/>
          <w:lang w:val="en-AU"/>
        </w:rPr>
        <w:t xml:space="preserve">Client:  HCL Tech.     </w:t>
      </w:r>
      <w:r w:rsidRPr="00296CA8">
        <w:rPr>
          <w:rFonts w:asciiTheme="minorHAnsi" w:hAnsiTheme="minorHAnsi" w:cstheme="minorHAnsi"/>
          <w:b/>
          <w:bCs/>
          <w:color w:val="000000"/>
          <w:sz w:val="24"/>
          <w:szCs w:val="24"/>
          <w:lang w:val="en-AU"/>
        </w:rPr>
        <w:tab/>
        <w:t xml:space="preserve">           Project: METAPACK ORDER MANAGEMENT SYSTEM (OMS)</w:t>
      </w:r>
      <w:r w:rsidRPr="00296CA8">
        <w:rPr>
          <w:rFonts w:asciiTheme="minorHAnsi" w:hAnsiTheme="minorHAnsi" w:cstheme="minorHAnsi"/>
          <w:b/>
          <w:color w:val="000000"/>
          <w:sz w:val="24"/>
          <w:szCs w:val="24"/>
        </w:rPr>
        <w:t xml:space="preserve"> /PHARMACETUICAL)</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Cs/>
          <w:sz w:val="24"/>
          <w:szCs w:val="24"/>
        </w:rPr>
      </w:pPr>
      <w:r w:rsidRPr="00296CA8">
        <w:rPr>
          <w:rFonts w:asciiTheme="minorHAnsi" w:eastAsia="Calibri" w:hAnsiTheme="minorHAnsi" w:cstheme="minorHAnsi"/>
          <w:b/>
          <w:bCs/>
          <w:color w:val="000000"/>
          <w:sz w:val="24"/>
          <w:szCs w:val="24"/>
        </w:rPr>
        <w:t>Role: Team Member</w:t>
      </w:r>
      <w:r w:rsidRPr="00296CA8">
        <w:rPr>
          <w:rFonts w:asciiTheme="minorHAnsi" w:eastAsia="Calibri" w:hAnsiTheme="minorHAnsi" w:cstheme="minorHAnsi"/>
          <w:b/>
          <w:bCs/>
          <w:color w:val="000000"/>
          <w:sz w:val="24"/>
          <w:szCs w:val="24"/>
        </w:rPr>
        <w:tab/>
        <w:t xml:space="preserve">                                                                                           December 2005 – April 2006 (India)</w:t>
      </w:r>
    </w:p>
    <w:p w:rsidR="00F750EE" w:rsidRPr="00296CA8" w:rsidRDefault="00F750EE" w:rsidP="00296CA8">
      <w:pPr>
        <w:pStyle w:val="BodyText3"/>
        <w:spacing w:after="0" w:line="240" w:lineRule="auto"/>
        <w:jc w:val="both"/>
        <w:rPr>
          <w:rFonts w:asciiTheme="minorHAnsi" w:hAnsiTheme="minorHAnsi" w:cstheme="minorHAnsi"/>
          <w:sz w:val="24"/>
          <w:szCs w:val="24"/>
        </w:rPr>
      </w:pPr>
      <w:r w:rsidRPr="00296CA8">
        <w:rPr>
          <w:rFonts w:asciiTheme="minorHAnsi" w:hAnsiTheme="minorHAnsi" w:cstheme="minorHAnsi"/>
          <w:bCs/>
          <w:sz w:val="24"/>
          <w:szCs w:val="24"/>
        </w:rPr>
        <w:t xml:space="preserve">This project was for Metapack (U.K.), the scope of this project was to modify all the interfaces between OMS and so that they will work with the new Warehouse management system. Involved in development of dimensional models for Order management System (OMS).This application is a set of distributed re-usable components with each component performing well-defined tasks for Warehouse and stock management. The major functionality of the application that is distributed among the different components is Order Management, Direct Dispatch System and Delivery Management System. The application provides a web interface to the user that enables the user to perform various tasks online. </w:t>
      </w:r>
    </w:p>
    <w:p w:rsidR="00F750EE" w:rsidRPr="00296CA8" w:rsidRDefault="00F750EE" w:rsidP="00296CA8">
      <w:pPr>
        <w:widowControl w:val="0"/>
        <w:autoSpaceDE w:val="0"/>
        <w:jc w:val="both"/>
        <w:rPr>
          <w:rFonts w:asciiTheme="minorHAnsi" w:hAnsiTheme="minorHAnsi" w:cstheme="minorHAnsi"/>
        </w:rPr>
      </w:pPr>
    </w:p>
    <w:p w:rsidR="00F750EE" w:rsidRPr="00296CA8" w:rsidRDefault="00F750EE" w:rsidP="00296CA8">
      <w:pPr>
        <w:pStyle w:val="orgstats1"/>
        <w:spacing w:before="0" w:after="0" w:line="240" w:lineRule="auto"/>
        <w:jc w:val="both"/>
        <w:rPr>
          <w:rFonts w:asciiTheme="minorHAnsi" w:hAnsiTheme="minorHAnsi" w:cstheme="minorHAnsi"/>
          <w:color w:val="000000"/>
          <w:sz w:val="24"/>
          <w:szCs w:val="24"/>
        </w:rPr>
      </w:pPr>
      <w:r w:rsidRPr="00296CA8">
        <w:rPr>
          <w:rFonts w:asciiTheme="minorHAnsi" w:hAnsiTheme="minorHAnsi" w:cstheme="minorHAnsi"/>
          <w:b/>
          <w:color w:val="000000"/>
          <w:sz w:val="24"/>
          <w:szCs w:val="24"/>
        </w:rPr>
        <w:t>Function &amp; Responsibilities:</w:t>
      </w:r>
    </w:p>
    <w:p w:rsidR="00F750EE" w:rsidRPr="00296CA8" w:rsidRDefault="00F750EE" w:rsidP="00296CA8">
      <w:pPr>
        <w:pStyle w:val="ListParagraph"/>
        <w:numPr>
          <w:ilvl w:val="0"/>
          <w:numId w:val="9"/>
        </w:numPr>
        <w:tabs>
          <w:tab w:val="left" w:pos="0"/>
        </w:tabs>
        <w:ind w:left="360"/>
        <w:jc w:val="both"/>
        <w:rPr>
          <w:rFonts w:asciiTheme="minorHAnsi" w:hAnsiTheme="minorHAnsi" w:cstheme="minorHAnsi"/>
          <w:color w:val="000000"/>
        </w:rPr>
      </w:pPr>
      <w:r w:rsidRPr="00296CA8">
        <w:rPr>
          <w:rFonts w:asciiTheme="minorHAnsi" w:hAnsiTheme="minorHAnsi" w:cstheme="minorHAnsi"/>
          <w:color w:val="000000"/>
        </w:rPr>
        <w:t xml:space="preserve">Prepared use cases and detailed design of key modules using Rational Rose implementation. </w:t>
      </w:r>
    </w:p>
    <w:p w:rsidR="00F750EE" w:rsidRPr="00296CA8" w:rsidRDefault="00F750EE" w:rsidP="00296CA8">
      <w:pPr>
        <w:pStyle w:val="ListParagraph"/>
        <w:numPr>
          <w:ilvl w:val="0"/>
          <w:numId w:val="9"/>
        </w:numPr>
        <w:tabs>
          <w:tab w:val="left" w:pos="0"/>
        </w:tabs>
        <w:ind w:left="360"/>
        <w:jc w:val="both"/>
        <w:rPr>
          <w:rFonts w:asciiTheme="minorHAnsi" w:hAnsiTheme="minorHAnsi" w:cstheme="minorHAnsi"/>
          <w:color w:val="000000"/>
        </w:rPr>
      </w:pPr>
      <w:r w:rsidRPr="00296CA8">
        <w:rPr>
          <w:rFonts w:asciiTheme="minorHAnsi" w:hAnsiTheme="minorHAnsi" w:cstheme="minorHAnsi"/>
          <w:color w:val="000000"/>
        </w:rPr>
        <w:t>Test driven development of business processes catering to the new requirement of the client.</w:t>
      </w:r>
    </w:p>
    <w:p w:rsidR="00F750EE" w:rsidRPr="00296CA8" w:rsidRDefault="00F750EE" w:rsidP="00296CA8">
      <w:pPr>
        <w:pStyle w:val="ListParagraph"/>
        <w:numPr>
          <w:ilvl w:val="0"/>
          <w:numId w:val="9"/>
        </w:numPr>
        <w:tabs>
          <w:tab w:val="left" w:pos="0"/>
        </w:tabs>
        <w:ind w:left="360"/>
        <w:jc w:val="both"/>
        <w:rPr>
          <w:rFonts w:asciiTheme="minorHAnsi" w:hAnsiTheme="minorHAnsi" w:cstheme="minorHAnsi"/>
          <w:b/>
          <w:bCs/>
          <w:color w:val="000000"/>
        </w:rPr>
      </w:pPr>
      <w:r w:rsidRPr="00296CA8">
        <w:rPr>
          <w:rFonts w:asciiTheme="minorHAnsi" w:hAnsiTheme="minorHAnsi" w:cstheme="minorHAnsi"/>
          <w:color w:val="000000"/>
        </w:rPr>
        <w:t>Supported code enhancements requests.  Prepared and executed test cases.</w:t>
      </w:r>
    </w:p>
    <w:p w:rsidR="00F750EE" w:rsidRPr="00296CA8" w:rsidRDefault="00F750EE" w:rsidP="00296CA8">
      <w:pPr>
        <w:pStyle w:val="BodyText"/>
        <w:spacing w:after="0"/>
        <w:jc w:val="both"/>
        <w:rPr>
          <w:rFonts w:asciiTheme="minorHAnsi" w:hAnsiTheme="minorHAnsi" w:cstheme="minorHAnsi"/>
          <w:b/>
          <w:bCs/>
          <w:color w:val="000000"/>
          <w:sz w:val="24"/>
          <w:szCs w:val="24"/>
        </w:rPr>
      </w:pPr>
    </w:p>
    <w:p w:rsidR="00F750EE" w:rsidRPr="00296CA8" w:rsidRDefault="00F750EE" w:rsidP="00296CA8">
      <w:pPr>
        <w:pStyle w:val="BodyText"/>
        <w:spacing w:after="0"/>
        <w:jc w:val="both"/>
        <w:rPr>
          <w:rFonts w:asciiTheme="minorHAnsi" w:eastAsia="Calibri" w:hAnsiTheme="minorHAnsi" w:cstheme="minorHAnsi"/>
          <w:b/>
          <w:bCs/>
          <w:color w:val="000000"/>
          <w:sz w:val="24"/>
          <w:szCs w:val="24"/>
        </w:rPr>
      </w:pPr>
      <w:r w:rsidRPr="00296CA8">
        <w:rPr>
          <w:rFonts w:asciiTheme="minorHAnsi" w:hAnsiTheme="minorHAnsi" w:cstheme="minorHAnsi"/>
          <w:b/>
          <w:bCs/>
          <w:color w:val="000000"/>
          <w:sz w:val="24"/>
          <w:szCs w:val="24"/>
          <w:lang w:val="en-AU"/>
        </w:rPr>
        <w:t xml:space="preserve">Client: HCL Tech.  </w:t>
      </w:r>
      <w:r w:rsidRPr="00296CA8">
        <w:rPr>
          <w:rFonts w:asciiTheme="minorHAnsi" w:hAnsiTheme="minorHAnsi" w:cstheme="minorHAnsi"/>
          <w:b/>
          <w:bCs/>
          <w:color w:val="000000"/>
          <w:sz w:val="24"/>
          <w:szCs w:val="24"/>
          <w:lang w:val="en-AU"/>
        </w:rPr>
        <w:tab/>
      </w:r>
      <w:r w:rsidRPr="00296CA8">
        <w:rPr>
          <w:rFonts w:asciiTheme="minorHAnsi" w:hAnsiTheme="minorHAnsi" w:cstheme="minorHAnsi"/>
          <w:b/>
          <w:bCs/>
          <w:color w:val="000000"/>
          <w:sz w:val="24"/>
          <w:szCs w:val="24"/>
          <w:lang w:val="en-AU"/>
        </w:rPr>
        <w:tab/>
      </w:r>
      <w:r w:rsidRPr="00296CA8">
        <w:rPr>
          <w:rFonts w:asciiTheme="minorHAnsi" w:hAnsiTheme="minorHAnsi" w:cstheme="minorHAnsi"/>
          <w:b/>
          <w:bCs/>
          <w:color w:val="000000"/>
          <w:sz w:val="24"/>
          <w:szCs w:val="24"/>
          <w:lang w:val="en-AU"/>
        </w:rPr>
        <w:tab/>
        <w:t xml:space="preserve">     PROJECT: MISYS CPR/HEALTH CARE (Computer based Patient Record</w:t>
      </w:r>
      <w:r w:rsidRPr="00296CA8">
        <w:rPr>
          <w:rFonts w:asciiTheme="minorHAnsi" w:hAnsiTheme="minorHAnsi" w:cstheme="minorHAnsi"/>
          <w:b/>
          <w:bCs/>
          <w:color w:val="000000"/>
          <w:sz w:val="24"/>
          <w:szCs w:val="24"/>
        </w:rPr>
        <w:t>)</w:t>
      </w:r>
    </w:p>
    <w:p w:rsidR="00F750EE" w:rsidRPr="00296CA8" w:rsidRDefault="00F750EE" w:rsidP="00296CA8">
      <w:pPr>
        <w:pStyle w:val="orgstats1"/>
        <w:pBdr>
          <w:bottom w:val="single" w:sz="8" w:space="1" w:color="000000"/>
        </w:pBdr>
        <w:tabs>
          <w:tab w:val="right" w:pos="10440"/>
        </w:tabs>
        <w:spacing w:before="0" w:after="0" w:line="240" w:lineRule="auto"/>
        <w:jc w:val="both"/>
        <w:rPr>
          <w:rFonts w:asciiTheme="minorHAnsi" w:hAnsiTheme="minorHAnsi" w:cstheme="minorHAnsi"/>
          <w:bCs/>
          <w:sz w:val="24"/>
          <w:szCs w:val="24"/>
        </w:rPr>
      </w:pPr>
      <w:r w:rsidRPr="00296CA8">
        <w:rPr>
          <w:rFonts w:asciiTheme="minorHAnsi" w:eastAsia="Calibri" w:hAnsiTheme="minorHAnsi" w:cstheme="minorHAnsi"/>
          <w:b/>
          <w:bCs/>
          <w:color w:val="000000"/>
          <w:sz w:val="24"/>
          <w:szCs w:val="24"/>
        </w:rPr>
        <w:t xml:space="preserve">Role: Team Member                                                                                            </w:t>
      </w:r>
      <w:r w:rsidRPr="00296CA8">
        <w:rPr>
          <w:rFonts w:asciiTheme="minorHAnsi" w:eastAsia="Calibri" w:hAnsiTheme="minorHAnsi" w:cstheme="minorHAnsi"/>
          <w:b/>
          <w:bCs/>
          <w:color w:val="000000"/>
          <w:sz w:val="24"/>
          <w:szCs w:val="24"/>
        </w:rPr>
        <w:tab/>
        <w:t>December 2004 – November 2005 (India)</w:t>
      </w:r>
    </w:p>
    <w:p w:rsidR="00F750EE" w:rsidRPr="00296CA8" w:rsidRDefault="00F750EE" w:rsidP="00296CA8">
      <w:pPr>
        <w:pStyle w:val="BodyText3"/>
        <w:tabs>
          <w:tab w:val="left" w:pos="180"/>
        </w:tabs>
        <w:spacing w:after="0" w:line="240" w:lineRule="auto"/>
        <w:jc w:val="both"/>
        <w:rPr>
          <w:rFonts w:asciiTheme="minorHAnsi" w:hAnsiTheme="minorHAnsi" w:cstheme="minorHAnsi"/>
          <w:bCs/>
          <w:sz w:val="24"/>
          <w:szCs w:val="24"/>
        </w:rPr>
      </w:pPr>
      <w:r w:rsidRPr="00296CA8">
        <w:rPr>
          <w:rFonts w:asciiTheme="minorHAnsi" w:hAnsiTheme="minorHAnsi" w:cstheme="minorHAnsi"/>
          <w:bCs/>
          <w:sz w:val="24"/>
          <w:szCs w:val="24"/>
        </w:rPr>
        <w:t>This project was for Misys Healthcare Inc.  This web-enabled system catered to the Health Care Industry for Patient Demographic data entry, physician appointment scheduler for various custom &amp; user defined reports.  Maintained patient data, physician data, diagnosis codes, procedure codes, and service facility details.</w:t>
      </w:r>
    </w:p>
    <w:p w:rsidR="00F750EE" w:rsidRPr="00296CA8" w:rsidRDefault="00F750EE" w:rsidP="00296CA8">
      <w:pPr>
        <w:pStyle w:val="BodyText3"/>
        <w:tabs>
          <w:tab w:val="left" w:pos="180"/>
        </w:tabs>
        <w:spacing w:after="0" w:line="240" w:lineRule="auto"/>
        <w:jc w:val="both"/>
        <w:rPr>
          <w:rFonts w:asciiTheme="minorHAnsi" w:hAnsiTheme="minorHAnsi" w:cstheme="minorHAnsi"/>
          <w:sz w:val="24"/>
          <w:szCs w:val="24"/>
        </w:rPr>
      </w:pPr>
      <w:r w:rsidRPr="00296CA8">
        <w:rPr>
          <w:rFonts w:asciiTheme="minorHAnsi" w:hAnsiTheme="minorHAnsi" w:cstheme="minorHAnsi"/>
          <w:bCs/>
          <w:sz w:val="24"/>
          <w:szCs w:val="24"/>
        </w:rPr>
        <w:t>Misys CPR is a comprehensive patient care-oriented system that implements a patient-centered, longitudinal electronic medical record.  This is primarily intended for use in acute, ambulatory, and long-term care settings.  The system includes applications for primary care givers and for specialists in supporting ancillary services such as labora</w:t>
      </w:r>
      <w:r w:rsidR="00296CA8">
        <w:rPr>
          <w:rFonts w:asciiTheme="minorHAnsi" w:hAnsiTheme="minorHAnsi" w:cstheme="minorHAnsi"/>
          <w:bCs/>
          <w:sz w:val="24"/>
          <w:szCs w:val="24"/>
        </w:rPr>
        <w:t xml:space="preserve">tory, pharmacy, and radiology. </w:t>
      </w:r>
      <w:r w:rsidRPr="00296CA8">
        <w:rPr>
          <w:rFonts w:asciiTheme="minorHAnsi" w:hAnsiTheme="minorHAnsi" w:cstheme="minorHAnsi"/>
          <w:bCs/>
          <w:sz w:val="24"/>
          <w:szCs w:val="24"/>
        </w:rPr>
        <w:t>Web project provided web applications for accessing CPR functionality. The applications were developed using J2EE technology and MUMPS database server which was developed for maintaining healthcare data.</w:t>
      </w:r>
    </w:p>
    <w:p w:rsidR="00F750EE" w:rsidRPr="00296CA8" w:rsidRDefault="00F750EE" w:rsidP="00296CA8">
      <w:pPr>
        <w:widowControl w:val="0"/>
        <w:autoSpaceDE w:val="0"/>
        <w:jc w:val="both"/>
        <w:rPr>
          <w:rFonts w:asciiTheme="minorHAnsi" w:hAnsiTheme="minorHAnsi" w:cstheme="minorHAnsi"/>
        </w:rPr>
      </w:pPr>
    </w:p>
    <w:p w:rsidR="00F750EE" w:rsidRPr="00296CA8" w:rsidRDefault="00F750EE" w:rsidP="00296CA8">
      <w:pPr>
        <w:pStyle w:val="orgstats1"/>
        <w:spacing w:before="0" w:after="0" w:line="240" w:lineRule="auto"/>
        <w:jc w:val="both"/>
        <w:rPr>
          <w:rFonts w:asciiTheme="minorHAnsi" w:hAnsiTheme="minorHAnsi" w:cstheme="minorHAnsi"/>
          <w:bCs/>
          <w:color w:val="000000"/>
          <w:sz w:val="24"/>
          <w:szCs w:val="24"/>
          <w:lang w:val="en-AU"/>
        </w:rPr>
      </w:pPr>
      <w:r w:rsidRPr="00296CA8">
        <w:rPr>
          <w:rFonts w:asciiTheme="minorHAnsi" w:hAnsiTheme="minorHAnsi" w:cstheme="minorHAnsi"/>
          <w:b/>
          <w:color w:val="000000"/>
          <w:sz w:val="24"/>
          <w:szCs w:val="24"/>
        </w:rPr>
        <w:lastRenderedPageBreak/>
        <w:t>Function &amp; Responsibilities:</w:t>
      </w:r>
    </w:p>
    <w:p w:rsidR="00F750EE" w:rsidRPr="00296CA8" w:rsidRDefault="00F750EE" w:rsidP="00296CA8">
      <w:pPr>
        <w:pStyle w:val="ListParagraph"/>
        <w:numPr>
          <w:ilvl w:val="0"/>
          <w:numId w:val="7"/>
        </w:numPr>
        <w:ind w:left="360"/>
        <w:jc w:val="both"/>
        <w:rPr>
          <w:rFonts w:asciiTheme="minorHAnsi" w:hAnsiTheme="minorHAnsi" w:cstheme="minorHAnsi"/>
          <w:color w:val="000000"/>
        </w:rPr>
      </w:pPr>
      <w:r w:rsidRPr="00296CA8">
        <w:rPr>
          <w:rFonts w:asciiTheme="minorHAnsi" w:hAnsiTheme="minorHAnsi" w:cstheme="minorHAnsi"/>
          <w:bCs/>
          <w:color w:val="000000"/>
          <w:lang w:val="en-AU"/>
        </w:rPr>
        <w:t>Design &amp; development in Struts 1.1.</w:t>
      </w:r>
    </w:p>
    <w:p w:rsidR="00F750EE" w:rsidRPr="00296CA8" w:rsidRDefault="00F750EE" w:rsidP="00296CA8">
      <w:pPr>
        <w:pStyle w:val="ListParagraph"/>
        <w:numPr>
          <w:ilvl w:val="0"/>
          <w:numId w:val="7"/>
        </w:numPr>
        <w:ind w:left="360"/>
        <w:jc w:val="both"/>
        <w:rPr>
          <w:rFonts w:asciiTheme="minorHAnsi" w:hAnsiTheme="minorHAnsi" w:cstheme="minorHAnsi"/>
          <w:color w:val="000000"/>
        </w:rPr>
      </w:pPr>
      <w:r w:rsidRPr="00296CA8">
        <w:rPr>
          <w:rFonts w:asciiTheme="minorHAnsi" w:hAnsiTheme="minorHAnsi" w:cstheme="minorHAnsi"/>
          <w:color w:val="000000"/>
        </w:rPr>
        <w:t>Used J2EE, Spring Framework, Hibernate.</w:t>
      </w:r>
    </w:p>
    <w:p w:rsidR="00F750EE" w:rsidRPr="00296CA8" w:rsidRDefault="00F750EE" w:rsidP="00296CA8">
      <w:pPr>
        <w:pStyle w:val="ListParagraph"/>
        <w:numPr>
          <w:ilvl w:val="0"/>
          <w:numId w:val="7"/>
        </w:numPr>
        <w:ind w:left="360"/>
        <w:jc w:val="both"/>
        <w:rPr>
          <w:rFonts w:asciiTheme="minorHAnsi" w:hAnsiTheme="minorHAnsi" w:cstheme="minorHAnsi"/>
          <w:color w:val="000000"/>
        </w:rPr>
      </w:pPr>
      <w:r w:rsidRPr="00296CA8">
        <w:rPr>
          <w:rFonts w:asciiTheme="minorHAnsi" w:hAnsiTheme="minorHAnsi" w:cstheme="minorHAnsi"/>
          <w:color w:val="000000"/>
        </w:rPr>
        <w:t>Involved in the code review and all the development related activities.</w:t>
      </w:r>
    </w:p>
    <w:p w:rsidR="00F750EE" w:rsidRPr="00296CA8" w:rsidRDefault="00F750EE" w:rsidP="00296CA8">
      <w:pPr>
        <w:jc w:val="both"/>
        <w:rPr>
          <w:rFonts w:asciiTheme="minorHAnsi" w:hAnsiTheme="minorHAnsi" w:cstheme="minorHAnsi"/>
          <w:color w:val="000000"/>
        </w:rPr>
      </w:pPr>
    </w:p>
    <w:p w:rsidR="00F750EE" w:rsidRPr="00296CA8" w:rsidRDefault="00F750EE" w:rsidP="00296CA8">
      <w:pPr>
        <w:pStyle w:val="BodyTextIndent"/>
        <w:spacing w:after="0"/>
        <w:ind w:left="0"/>
        <w:jc w:val="both"/>
        <w:rPr>
          <w:rFonts w:asciiTheme="minorHAnsi" w:hAnsiTheme="minorHAnsi" w:cstheme="minorHAnsi"/>
          <w:b/>
          <w:color w:val="000000"/>
        </w:rPr>
      </w:pPr>
      <w:r w:rsidRPr="00296CA8">
        <w:rPr>
          <w:rFonts w:asciiTheme="minorHAnsi" w:hAnsiTheme="minorHAnsi" w:cstheme="minorHAnsi"/>
          <w:b/>
          <w:color w:val="000000"/>
        </w:rPr>
        <w:t>Environments:</w:t>
      </w:r>
      <w:r w:rsidRPr="00296CA8">
        <w:rPr>
          <w:rFonts w:asciiTheme="minorHAnsi" w:hAnsiTheme="minorHAnsi" w:cstheme="minorHAnsi"/>
        </w:rPr>
        <w:t xml:space="preserve">Java/J2EE, </w:t>
      </w:r>
      <w:r w:rsidRPr="00296CA8">
        <w:rPr>
          <w:rFonts w:asciiTheme="minorHAnsi" w:hAnsiTheme="minorHAnsi" w:cstheme="minorHAnsi"/>
          <w:color w:val="000000"/>
        </w:rPr>
        <w:t xml:space="preserve">JSP, Struts 1.2, JavaScript </w:t>
      </w:r>
      <w:r w:rsidRPr="00296CA8">
        <w:rPr>
          <w:rFonts w:asciiTheme="minorHAnsi" w:hAnsiTheme="minorHAnsi" w:cstheme="minorHAnsi"/>
          <w:color w:val="000000"/>
          <w:lang w:val="en-AU"/>
        </w:rPr>
        <w:t>EJB, JSP, Struts, Ant, JUnit, Rational Rose, Microsoft VSS, JBOSS 4.0,</w:t>
      </w:r>
      <w:r w:rsidRPr="00296CA8">
        <w:rPr>
          <w:rFonts w:asciiTheme="minorHAnsi" w:hAnsiTheme="minorHAnsi" w:cstheme="minorHAnsi"/>
          <w:color w:val="000000"/>
        </w:rPr>
        <w:t>JDBC, Struts 1.1 Framework, Harvest as a Siebel client.</w:t>
      </w:r>
    </w:p>
    <w:p w:rsidR="00F750EE" w:rsidRPr="00296CA8" w:rsidRDefault="00F750EE" w:rsidP="00296CA8">
      <w:pPr>
        <w:pStyle w:val="BodyText"/>
        <w:tabs>
          <w:tab w:val="right" w:pos="10440"/>
        </w:tabs>
        <w:spacing w:after="0"/>
        <w:jc w:val="both"/>
        <w:rPr>
          <w:rFonts w:asciiTheme="minorHAnsi" w:hAnsiTheme="minorHAnsi" w:cstheme="minorHAnsi"/>
          <w:b/>
          <w:color w:val="000000"/>
          <w:sz w:val="24"/>
          <w:szCs w:val="24"/>
        </w:rPr>
      </w:pPr>
    </w:p>
    <w:p w:rsidR="00F750EE" w:rsidRPr="00296CA8" w:rsidRDefault="00F750EE" w:rsidP="00296CA8">
      <w:pPr>
        <w:pStyle w:val="BodyText"/>
        <w:tabs>
          <w:tab w:val="right" w:pos="10440"/>
        </w:tabs>
        <w:spacing w:after="0"/>
        <w:jc w:val="both"/>
        <w:rPr>
          <w:rFonts w:asciiTheme="minorHAnsi" w:eastAsia="Calibri" w:hAnsiTheme="minorHAnsi" w:cstheme="minorHAnsi"/>
          <w:b/>
          <w:bCs/>
          <w:color w:val="000000"/>
          <w:sz w:val="24"/>
          <w:szCs w:val="24"/>
        </w:rPr>
      </w:pPr>
      <w:r w:rsidRPr="00296CA8">
        <w:rPr>
          <w:rFonts w:asciiTheme="minorHAnsi" w:hAnsiTheme="minorHAnsi" w:cstheme="minorHAnsi"/>
          <w:b/>
          <w:color w:val="000000"/>
          <w:sz w:val="24"/>
          <w:szCs w:val="24"/>
        </w:rPr>
        <w:t>Client: Prescio Consulting</w:t>
      </w:r>
      <w:r w:rsidRPr="00296CA8">
        <w:rPr>
          <w:rFonts w:asciiTheme="minorHAnsi" w:hAnsiTheme="minorHAnsi" w:cstheme="minorHAnsi"/>
          <w:b/>
          <w:color w:val="000000"/>
          <w:sz w:val="24"/>
          <w:szCs w:val="24"/>
        </w:rPr>
        <w:tab/>
        <w:t xml:space="preserve">           Project: Prescio Migration/</w:t>
      </w:r>
      <w:r w:rsidRPr="00296CA8">
        <w:rPr>
          <w:rFonts w:asciiTheme="minorHAnsi" w:hAnsiTheme="minorHAnsi" w:cstheme="minorHAnsi"/>
          <w:b/>
          <w:bCs/>
          <w:color w:val="000000"/>
          <w:sz w:val="24"/>
          <w:szCs w:val="24"/>
        </w:rPr>
        <w:t>Union Bank of CA</w:t>
      </w:r>
    </w:p>
    <w:p w:rsidR="00F750EE" w:rsidRPr="00296CA8" w:rsidRDefault="00F750EE" w:rsidP="003904D0">
      <w:pPr>
        <w:pStyle w:val="orgstats1"/>
        <w:pBdr>
          <w:bottom w:val="single" w:sz="8" w:space="0" w:color="000000"/>
        </w:pBdr>
        <w:tabs>
          <w:tab w:val="right" w:pos="10440"/>
        </w:tabs>
        <w:spacing w:before="0" w:after="0" w:line="240" w:lineRule="auto"/>
        <w:jc w:val="both"/>
        <w:rPr>
          <w:rFonts w:asciiTheme="minorHAnsi" w:hAnsiTheme="minorHAnsi" w:cstheme="minorHAnsi"/>
          <w:sz w:val="24"/>
          <w:szCs w:val="24"/>
        </w:rPr>
      </w:pPr>
      <w:r w:rsidRPr="00296CA8">
        <w:rPr>
          <w:rFonts w:asciiTheme="minorHAnsi" w:eastAsia="Calibri" w:hAnsiTheme="minorHAnsi" w:cstheme="minorHAnsi"/>
          <w:b/>
          <w:bCs/>
          <w:color w:val="000000"/>
          <w:sz w:val="24"/>
          <w:szCs w:val="24"/>
        </w:rPr>
        <w:t>Role: Team Member</w:t>
      </w:r>
      <w:r w:rsidRPr="00296CA8">
        <w:rPr>
          <w:rFonts w:asciiTheme="minorHAnsi" w:eastAsia="Calibri" w:hAnsiTheme="minorHAnsi" w:cstheme="minorHAnsi"/>
          <w:b/>
          <w:bCs/>
          <w:color w:val="000000"/>
          <w:sz w:val="24"/>
          <w:szCs w:val="24"/>
        </w:rPr>
        <w:tab/>
      </w:r>
      <w:r w:rsidRPr="00296CA8">
        <w:rPr>
          <w:rFonts w:asciiTheme="minorHAnsi" w:hAnsiTheme="minorHAnsi" w:cstheme="minorHAnsi"/>
          <w:b/>
          <w:bCs/>
          <w:color w:val="000000"/>
          <w:sz w:val="24"/>
          <w:szCs w:val="24"/>
        </w:rPr>
        <w:t xml:space="preserve"> March 2004 – November 2004 (India)</w:t>
      </w:r>
    </w:p>
    <w:p w:rsidR="00F750EE" w:rsidRPr="00296CA8" w:rsidRDefault="00F750EE" w:rsidP="00296CA8">
      <w:pPr>
        <w:pStyle w:val="BodyText3"/>
        <w:spacing w:after="0" w:line="240" w:lineRule="auto"/>
        <w:jc w:val="both"/>
        <w:rPr>
          <w:rFonts w:asciiTheme="minorHAnsi" w:hAnsiTheme="minorHAnsi" w:cstheme="minorHAnsi"/>
          <w:b/>
          <w:color w:val="000000"/>
          <w:sz w:val="24"/>
          <w:szCs w:val="24"/>
        </w:rPr>
      </w:pPr>
      <w:r w:rsidRPr="00296CA8">
        <w:rPr>
          <w:rFonts w:asciiTheme="minorHAnsi" w:hAnsiTheme="minorHAnsi" w:cstheme="minorHAnsi"/>
          <w:sz w:val="24"/>
          <w:szCs w:val="24"/>
        </w:rPr>
        <w:t>This System was focusing on the model determining Loans Analysis for bank customers, based on charge-off/recoveries against a loan. Model further calculates, Average Loss Rates and cumulative Average loss Rates (ALR) for a particular quarter(s).This system helps to determine the client to review various loans taken by customers, to study causes of bad debts if any, take timely action against loans, which have suffered Charge off(s) in their life cycle. Model further has the facility where client can monitor, data for a group of quarters and for specific client and in a particular Industrial vertical by setting a criteria and filtering out such records. Apart from above functional areas my responsibility also included configuring Lotus Domino LDAP with Websphere Server and IBM HTTP server and other Deployment Activities.</w:t>
      </w:r>
    </w:p>
    <w:p w:rsidR="00F750EE" w:rsidRPr="00296CA8" w:rsidRDefault="00F750EE" w:rsidP="00296CA8">
      <w:pPr>
        <w:pStyle w:val="orgstats1"/>
        <w:spacing w:before="0" w:after="0" w:line="240" w:lineRule="auto"/>
        <w:jc w:val="both"/>
        <w:rPr>
          <w:rFonts w:asciiTheme="minorHAnsi" w:hAnsiTheme="minorHAnsi" w:cstheme="minorHAnsi"/>
          <w:bCs/>
          <w:color w:val="000000"/>
          <w:sz w:val="24"/>
          <w:szCs w:val="24"/>
          <w:lang w:val="en-AU"/>
        </w:rPr>
      </w:pPr>
      <w:r w:rsidRPr="00296CA8">
        <w:rPr>
          <w:rFonts w:asciiTheme="minorHAnsi" w:hAnsiTheme="minorHAnsi" w:cstheme="minorHAnsi"/>
          <w:b/>
          <w:color w:val="000000"/>
          <w:sz w:val="24"/>
          <w:szCs w:val="24"/>
        </w:rPr>
        <w:t>Function &amp; Responsibilities:</w:t>
      </w:r>
    </w:p>
    <w:p w:rsidR="00F750EE" w:rsidRPr="00296CA8" w:rsidRDefault="00F750EE" w:rsidP="00296CA8">
      <w:pPr>
        <w:pStyle w:val="ListParagraph"/>
        <w:numPr>
          <w:ilvl w:val="0"/>
          <w:numId w:val="3"/>
        </w:numPr>
        <w:ind w:left="360"/>
        <w:jc w:val="both"/>
        <w:rPr>
          <w:rFonts w:asciiTheme="minorHAnsi" w:hAnsiTheme="minorHAnsi" w:cstheme="minorHAnsi"/>
          <w:color w:val="000000"/>
        </w:rPr>
      </w:pPr>
      <w:r w:rsidRPr="00296CA8">
        <w:rPr>
          <w:rFonts w:asciiTheme="minorHAnsi" w:hAnsiTheme="minorHAnsi" w:cstheme="minorHAnsi"/>
          <w:bCs/>
          <w:color w:val="000000"/>
          <w:lang w:val="en-AU"/>
        </w:rPr>
        <w:t>Design &amp; development in Struts 1.1.</w:t>
      </w:r>
    </w:p>
    <w:p w:rsidR="00F750EE" w:rsidRPr="00296CA8" w:rsidRDefault="00F750EE" w:rsidP="00296CA8">
      <w:pPr>
        <w:pStyle w:val="ListParagraph"/>
        <w:numPr>
          <w:ilvl w:val="0"/>
          <w:numId w:val="3"/>
        </w:numPr>
        <w:ind w:left="360"/>
        <w:jc w:val="both"/>
        <w:rPr>
          <w:rFonts w:asciiTheme="minorHAnsi" w:hAnsiTheme="minorHAnsi" w:cstheme="minorHAnsi"/>
          <w:color w:val="000000"/>
        </w:rPr>
      </w:pPr>
      <w:r w:rsidRPr="00296CA8">
        <w:rPr>
          <w:rFonts w:asciiTheme="minorHAnsi" w:hAnsiTheme="minorHAnsi" w:cstheme="minorHAnsi"/>
          <w:color w:val="000000"/>
        </w:rPr>
        <w:t>Understanding requirement, preparing POC.,Using JSP, LDAP integration , EJB</w:t>
      </w:r>
    </w:p>
    <w:p w:rsidR="00F750EE" w:rsidRPr="00296CA8" w:rsidRDefault="00F750EE" w:rsidP="00296CA8">
      <w:pPr>
        <w:jc w:val="both"/>
        <w:rPr>
          <w:rFonts w:asciiTheme="minorHAnsi" w:hAnsiTheme="minorHAnsi" w:cstheme="minorHAnsi"/>
          <w:color w:val="000000"/>
        </w:rPr>
      </w:pPr>
    </w:p>
    <w:p w:rsidR="00F750EE" w:rsidRPr="00296CA8" w:rsidRDefault="00F750EE" w:rsidP="00296CA8">
      <w:pPr>
        <w:pStyle w:val="BodyTextIndent"/>
        <w:spacing w:after="0"/>
        <w:ind w:left="0"/>
        <w:jc w:val="both"/>
        <w:rPr>
          <w:rFonts w:asciiTheme="minorHAnsi" w:hAnsiTheme="minorHAnsi" w:cstheme="minorHAnsi"/>
        </w:rPr>
      </w:pPr>
      <w:r w:rsidRPr="00296CA8">
        <w:rPr>
          <w:rFonts w:asciiTheme="minorHAnsi" w:hAnsiTheme="minorHAnsi" w:cstheme="minorHAnsi"/>
          <w:b/>
          <w:color w:val="000000"/>
        </w:rPr>
        <w:t xml:space="preserve">Environments:  </w:t>
      </w:r>
      <w:r w:rsidRPr="00296CA8">
        <w:rPr>
          <w:rFonts w:asciiTheme="minorHAnsi" w:hAnsiTheme="minorHAnsi" w:cstheme="minorHAnsi"/>
          <w:bCs/>
          <w:color w:val="000000"/>
        </w:rPr>
        <w:t>WSAD 5.1.0 ,WAS 5.0 (Server) , IBM HTTP server for deployment using Authentication Repository on a Separate Lotus Domino’s LDAP feature , MVC struts 1.1 based application, EJB as modal part  business logic Using oracle 9i database.</w:t>
      </w:r>
    </w:p>
    <w:p w:rsidR="00F750EE" w:rsidRPr="00296CA8" w:rsidRDefault="00F750EE" w:rsidP="00296CA8">
      <w:pPr>
        <w:pStyle w:val="BodyTextIndent"/>
        <w:tabs>
          <w:tab w:val="left" w:pos="2160"/>
        </w:tabs>
        <w:spacing w:after="0"/>
        <w:ind w:left="0"/>
        <w:jc w:val="both"/>
        <w:rPr>
          <w:rFonts w:asciiTheme="minorHAnsi" w:hAnsiTheme="minorHAnsi" w:cstheme="minorHAnsi"/>
        </w:rPr>
      </w:pPr>
      <w:bookmarkStart w:id="1" w:name="docs-internal-guid-3df99b22-fdd7-a7eb-a4"/>
      <w:bookmarkEnd w:id="1"/>
    </w:p>
    <w:p w:rsidR="00736CF3" w:rsidRPr="00296CA8" w:rsidRDefault="00D4391C" w:rsidP="00296CA8">
      <w:pPr>
        <w:jc w:val="both"/>
        <w:rPr>
          <w:rFonts w:asciiTheme="minorHAnsi" w:hAnsiTheme="minorHAnsi" w:cstheme="minorHAnsi"/>
        </w:rPr>
      </w:pPr>
    </w:p>
    <w:sectPr w:rsidR="00736CF3" w:rsidRPr="00296CA8" w:rsidSect="00A357F4">
      <w:pgSz w:w="12240" w:h="15840"/>
      <w:pgMar w:top="810" w:right="630" w:bottom="1671" w:left="900" w:header="0" w:footer="322"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91C" w:rsidRDefault="00D4391C">
      <w:r>
        <w:separator/>
      </w:r>
    </w:p>
  </w:endnote>
  <w:endnote w:type="continuationSeparator" w:id="1">
    <w:p w:rsidR="00D4391C" w:rsidRDefault="00D439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91C" w:rsidRDefault="00D4391C">
      <w:r>
        <w:separator/>
      </w:r>
    </w:p>
  </w:footnote>
  <w:footnote w:type="continuationSeparator" w:id="1">
    <w:p w:rsidR="00D4391C" w:rsidRDefault="00D439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1800"/>
        </w:tabs>
        <w:ind w:left="1800" w:hanging="360"/>
      </w:pPr>
      <w:rPr>
        <w:rFonts w:ascii="Symbol" w:hAnsi="Symbol" w:cs="Symbol"/>
        <w:color w:val="000000"/>
        <w:sz w:val="20"/>
        <w:szCs w:val="20"/>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szCs w:val="20"/>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0"/>
        <w:sz w:val="20"/>
        <w:szCs w:val="22"/>
      </w:rPr>
    </w:lvl>
  </w:abstractNum>
  <w:abstractNum w:abstractNumId="3">
    <w:nsid w:val="00000004"/>
    <w:multiLevelType w:val="singleLevel"/>
    <w:tmpl w:val="00000004"/>
    <w:name w:val="WW8Num4"/>
    <w:lvl w:ilvl="0">
      <w:start w:val="1"/>
      <w:numFmt w:val="bullet"/>
      <w:lvlText w:val=""/>
      <w:lvlJc w:val="left"/>
      <w:pPr>
        <w:tabs>
          <w:tab w:val="num" w:pos="0"/>
        </w:tabs>
        <w:ind w:left="1440" w:hanging="360"/>
      </w:pPr>
      <w:rPr>
        <w:rFonts w:ascii="Symbol" w:hAnsi="Symbol" w:cs="Symbol" w:hint="default"/>
        <w:color w:val="auto"/>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0"/>
        <w:szCs w:val="20"/>
        <w:lang w:val="en-U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0"/>
        <w:szCs w:val="20"/>
        <w:lang w:val="en-US" w:eastAsia="ar-SA" w:bidi="ar-SA"/>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hint="default"/>
        <w:color w:val="000000"/>
        <w:sz w:val="20"/>
        <w:szCs w:val="20"/>
        <w:lang w:val="en-U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hint="default"/>
        <w:color w:val="000000"/>
        <w:lang w:val="en-AU"/>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19562806"/>
    <w:multiLevelType w:val="hybridMultilevel"/>
    <w:tmpl w:val="4F980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03BB8"/>
    <w:rsid w:val="00003BB8"/>
    <w:rsid w:val="00075352"/>
    <w:rsid w:val="00174EFD"/>
    <w:rsid w:val="002374A9"/>
    <w:rsid w:val="00296CA8"/>
    <w:rsid w:val="003904D0"/>
    <w:rsid w:val="0050610F"/>
    <w:rsid w:val="005F79A7"/>
    <w:rsid w:val="007E036B"/>
    <w:rsid w:val="0086058D"/>
    <w:rsid w:val="008A576C"/>
    <w:rsid w:val="008C519A"/>
    <w:rsid w:val="00992474"/>
    <w:rsid w:val="009926C7"/>
    <w:rsid w:val="009C171F"/>
    <w:rsid w:val="00A357F4"/>
    <w:rsid w:val="00D3626B"/>
    <w:rsid w:val="00D4391C"/>
    <w:rsid w:val="00D9694F"/>
    <w:rsid w:val="00DA4FDC"/>
    <w:rsid w:val="00E56EB5"/>
    <w:rsid w:val="00F0426F"/>
    <w:rsid w:val="00F750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BB8"/>
    <w:pPr>
      <w:suppressAutoHyphens/>
      <w:spacing w:after="0" w:line="240" w:lineRule="auto"/>
    </w:pPr>
    <w:rPr>
      <w:rFonts w:ascii="Times New Roman" w:eastAsia="Times New Roman" w:hAnsi="Times New Roman" w:cs="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3BB8"/>
    <w:pPr>
      <w:spacing w:after="120"/>
    </w:pPr>
    <w:rPr>
      <w:sz w:val="20"/>
      <w:szCs w:val="20"/>
      <w:lang w:val="en-US"/>
    </w:rPr>
  </w:style>
  <w:style w:type="character" w:customStyle="1" w:styleId="BodyTextChar">
    <w:name w:val="Body Text Char"/>
    <w:basedOn w:val="DefaultParagraphFont"/>
    <w:link w:val="BodyText"/>
    <w:rsid w:val="00003BB8"/>
    <w:rPr>
      <w:rFonts w:ascii="Times New Roman" w:eastAsia="Times New Roman" w:hAnsi="Times New Roman" w:cs="Times New Roman"/>
      <w:sz w:val="20"/>
      <w:szCs w:val="20"/>
      <w:lang w:eastAsia="ar-SA"/>
    </w:rPr>
  </w:style>
  <w:style w:type="paragraph" w:styleId="Footer">
    <w:name w:val="footer"/>
    <w:basedOn w:val="Normal"/>
    <w:link w:val="FooterChar"/>
    <w:rsid w:val="00003BB8"/>
    <w:pPr>
      <w:widowControl w:val="0"/>
    </w:pPr>
    <w:rPr>
      <w:rFonts w:ascii="Arial" w:hAnsi="Arial" w:cs="Arial"/>
      <w:sz w:val="20"/>
      <w:szCs w:val="20"/>
      <w:lang w:val="en-US"/>
    </w:rPr>
  </w:style>
  <w:style w:type="character" w:customStyle="1" w:styleId="FooterChar">
    <w:name w:val="Footer Char"/>
    <w:basedOn w:val="DefaultParagraphFont"/>
    <w:link w:val="Footer"/>
    <w:rsid w:val="00003BB8"/>
    <w:rPr>
      <w:rFonts w:ascii="Arial" w:eastAsia="Times New Roman" w:hAnsi="Arial" w:cs="Arial"/>
      <w:sz w:val="20"/>
      <w:szCs w:val="20"/>
      <w:lang w:eastAsia="ar-SA"/>
    </w:rPr>
  </w:style>
  <w:style w:type="paragraph" w:styleId="ListParagraph">
    <w:name w:val="List Paragraph"/>
    <w:basedOn w:val="Normal"/>
    <w:qFormat/>
    <w:rsid w:val="00003BB8"/>
    <w:pPr>
      <w:ind w:left="720"/>
    </w:pPr>
  </w:style>
  <w:style w:type="paragraph" w:styleId="BodyTextIndent">
    <w:name w:val="Body Text Indent"/>
    <w:basedOn w:val="Normal"/>
    <w:link w:val="BodyTextIndentChar"/>
    <w:rsid w:val="00003BB8"/>
    <w:pPr>
      <w:spacing w:after="120"/>
      <w:ind w:left="360"/>
    </w:pPr>
  </w:style>
  <w:style w:type="character" w:customStyle="1" w:styleId="BodyTextIndentChar">
    <w:name w:val="Body Text Indent Char"/>
    <w:basedOn w:val="DefaultParagraphFont"/>
    <w:link w:val="BodyTextIndent"/>
    <w:rsid w:val="00003BB8"/>
    <w:rPr>
      <w:rFonts w:ascii="Times New Roman" w:eastAsia="Times New Roman" w:hAnsi="Times New Roman" w:cs="Times New Roman"/>
      <w:sz w:val="24"/>
      <w:szCs w:val="24"/>
      <w:lang w:val="en-GB" w:eastAsia="ar-SA"/>
    </w:rPr>
  </w:style>
  <w:style w:type="paragraph" w:customStyle="1" w:styleId="orgstats1">
    <w:name w:val="orgstats1"/>
    <w:basedOn w:val="Normal"/>
    <w:rsid w:val="00003BB8"/>
    <w:pPr>
      <w:spacing w:before="280" w:after="15" w:line="100" w:lineRule="atLeast"/>
    </w:pPr>
    <w:rPr>
      <w:rFonts w:cs="Calibri"/>
      <w:color w:val="999999"/>
      <w:sz w:val="26"/>
      <w:szCs w:val="26"/>
      <w:lang w:val="en-US"/>
    </w:rPr>
  </w:style>
  <w:style w:type="paragraph" w:styleId="NormalWeb">
    <w:name w:val="Normal (Web)"/>
    <w:basedOn w:val="Normal"/>
    <w:rsid w:val="00003BB8"/>
    <w:pPr>
      <w:spacing w:before="280" w:after="280" w:line="276" w:lineRule="auto"/>
      <w:ind w:left="225"/>
    </w:pPr>
    <w:rPr>
      <w:rFonts w:ascii="Verdana" w:eastAsia="Calibri" w:hAnsi="Verdana" w:cs="Calibri"/>
      <w:sz w:val="18"/>
      <w:szCs w:val="18"/>
      <w:lang w:val="en-US"/>
    </w:rPr>
  </w:style>
  <w:style w:type="paragraph" w:styleId="BodyText3">
    <w:name w:val="Body Text 3"/>
    <w:basedOn w:val="Normal"/>
    <w:link w:val="BodyText3Char"/>
    <w:rsid w:val="00003BB8"/>
    <w:pPr>
      <w:spacing w:after="120" w:line="276" w:lineRule="auto"/>
    </w:pPr>
    <w:rPr>
      <w:rFonts w:ascii="Calibri" w:eastAsia="Calibri" w:hAnsi="Calibri" w:cs="Calibri"/>
      <w:sz w:val="16"/>
      <w:szCs w:val="16"/>
      <w:lang w:val="en-US"/>
    </w:rPr>
  </w:style>
  <w:style w:type="character" w:customStyle="1" w:styleId="BodyText3Char">
    <w:name w:val="Body Text 3 Char"/>
    <w:basedOn w:val="DefaultParagraphFont"/>
    <w:link w:val="BodyText3"/>
    <w:rsid w:val="00003BB8"/>
    <w:rPr>
      <w:rFonts w:ascii="Calibri" w:eastAsia="Calibri" w:hAnsi="Calibri" w:cs="Calibri"/>
      <w:sz w:val="16"/>
      <w:szCs w:val="16"/>
      <w:lang w:eastAsia="ar-SA"/>
    </w:rPr>
  </w:style>
  <w:style w:type="paragraph" w:styleId="Header">
    <w:name w:val="header"/>
    <w:basedOn w:val="Normal"/>
    <w:link w:val="HeaderChar"/>
    <w:uiPriority w:val="99"/>
    <w:unhideWhenUsed/>
    <w:rsid w:val="003904D0"/>
    <w:pPr>
      <w:tabs>
        <w:tab w:val="center" w:pos="4680"/>
        <w:tab w:val="right" w:pos="9360"/>
      </w:tabs>
    </w:pPr>
  </w:style>
  <w:style w:type="character" w:customStyle="1" w:styleId="HeaderChar">
    <w:name w:val="Header Char"/>
    <w:basedOn w:val="DefaultParagraphFont"/>
    <w:link w:val="Header"/>
    <w:uiPriority w:val="99"/>
    <w:rsid w:val="003904D0"/>
    <w:rPr>
      <w:rFonts w:ascii="Times New Roman" w:eastAsia="Times New Roman" w:hAnsi="Times New Roman" w:cs="Times New Roman"/>
      <w:sz w:val="24"/>
      <w:szCs w:val="24"/>
      <w:lang w:val="en-GB"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2016-09-27T18:03:00Z</dcterms:created>
  <dcterms:modified xsi:type="dcterms:W3CDTF">2016-09-27T18:03:00Z</dcterms:modified>
</cp:coreProperties>
</file>