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32" w:rsidRPr="0025561F" w:rsidRDefault="00844011" w:rsidP="00C05F32">
      <w:pPr>
        <w:jc w:val="both"/>
        <w:rPr>
          <w:b/>
          <w:bCs/>
          <w:color w:val="1F497D" w:themeColor="text2"/>
          <w:sz w:val="22"/>
          <w:szCs w:val="22"/>
        </w:rPr>
      </w:pPr>
      <w:bookmarkStart w:id="0" w:name="_GoBack"/>
      <w:bookmarkEnd w:id="0"/>
      <w:r w:rsidRPr="0025561F">
        <w:rPr>
          <w:b/>
          <w:bCs/>
          <w:color w:val="1F497D" w:themeColor="text2"/>
          <w:sz w:val="22"/>
          <w:szCs w:val="22"/>
        </w:rPr>
        <w:t>PROFESSIONAL SUMMARY: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Having </w:t>
      </w:r>
      <w:r w:rsidRPr="0025561F">
        <w:rPr>
          <w:b/>
          <w:sz w:val="22"/>
          <w:szCs w:val="22"/>
        </w:rPr>
        <w:t>7+</w:t>
      </w:r>
      <w:r w:rsidR="0025561F">
        <w:rPr>
          <w:szCs w:val="24"/>
        </w:rPr>
        <w:t>Y</w:t>
      </w:r>
      <w:r w:rsidR="0025561F" w:rsidRPr="00370945">
        <w:rPr>
          <w:szCs w:val="24"/>
        </w:rPr>
        <w:t xml:space="preserve">ears experience in </w:t>
      </w:r>
      <w:r w:rsidR="0025561F" w:rsidRPr="0025561F">
        <w:rPr>
          <w:b/>
          <w:szCs w:val="24"/>
        </w:rPr>
        <w:t>Front- End</w:t>
      </w:r>
      <w:r w:rsidR="0025561F">
        <w:rPr>
          <w:szCs w:val="24"/>
        </w:rPr>
        <w:t xml:space="preserve">, </w:t>
      </w:r>
      <w:r w:rsidR="0025561F" w:rsidRPr="0025561F">
        <w:rPr>
          <w:b/>
          <w:szCs w:val="24"/>
        </w:rPr>
        <w:t>User</w:t>
      </w:r>
      <w:r w:rsidR="0025561F">
        <w:rPr>
          <w:szCs w:val="24"/>
        </w:rPr>
        <w:t xml:space="preserve"> - </w:t>
      </w:r>
      <w:r w:rsidR="0025561F" w:rsidRPr="0025561F">
        <w:rPr>
          <w:b/>
          <w:szCs w:val="24"/>
        </w:rPr>
        <w:t>Interface (UI)</w:t>
      </w:r>
      <w:r w:rsidR="0025561F" w:rsidRPr="00370945">
        <w:rPr>
          <w:szCs w:val="24"/>
        </w:rPr>
        <w:t xml:space="preserve"> development, working on user interface applications and professional web applications using </w:t>
      </w:r>
      <w:r w:rsidR="0025561F" w:rsidRPr="00370945">
        <w:rPr>
          <w:b/>
          <w:szCs w:val="24"/>
        </w:rPr>
        <w:t>HTML 4.0/5, XHTML, CSS3, JavaScript, JQUERY, JSON, AJAX and XML</w:t>
      </w:r>
    </w:p>
    <w:p w:rsidR="00844011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Extensive experience in </w:t>
      </w:r>
      <w:r w:rsidRPr="0025561F">
        <w:rPr>
          <w:b/>
          <w:sz w:val="22"/>
          <w:szCs w:val="22"/>
        </w:rPr>
        <w:t xml:space="preserve">Object Oriented Design </w:t>
      </w:r>
      <w:r w:rsidRPr="0025561F">
        <w:rPr>
          <w:sz w:val="22"/>
          <w:szCs w:val="22"/>
        </w:rPr>
        <w:t>implementationand</w:t>
      </w:r>
      <w:r w:rsidRPr="0025561F">
        <w:rPr>
          <w:b/>
          <w:sz w:val="22"/>
          <w:szCs w:val="22"/>
        </w:rPr>
        <w:t>Object Oriented Programming</w:t>
      </w:r>
      <w:r w:rsidRPr="0025561F">
        <w:rPr>
          <w:sz w:val="22"/>
          <w:szCs w:val="22"/>
        </w:rPr>
        <w:t xml:space="preserve"> principles.</w:t>
      </w:r>
    </w:p>
    <w:p w:rsidR="00C61F71" w:rsidRDefault="00C61F7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Expertise </w:t>
      </w:r>
      <w:r>
        <w:rPr>
          <w:sz w:val="22"/>
          <w:szCs w:val="22"/>
        </w:rPr>
        <w:t xml:space="preserve">in </w:t>
      </w:r>
      <w:r w:rsidRPr="00C61F7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Data-binding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 Angular apps</w:t>
      </w:r>
    </w:p>
    <w:p w:rsidR="00155810" w:rsidRPr="0025561F" w:rsidRDefault="00155810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>Work experience in</w:t>
      </w:r>
      <w:r w:rsidRPr="0015581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FileNet P8</w:t>
      </w:r>
      <w:r>
        <w:rPr>
          <w:color w:val="252525"/>
          <w:sz w:val="21"/>
          <w:szCs w:val="21"/>
          <w:shd w:val="clear" w:color="auto" w:fill="FFFFFF"/>
        </w:rPr>
        <w:t xml:space="preserve"> platform for managing specific business project.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Expertise </w:t>
      </w:r>
      <w:r w:rsidR="00CA36E2">
        <w:rPr>
          <w:sz w:val="22"/>
          <w:szCs w:val="22"/>
        </w:rPr>
        <w:t xml:space="preserve">in </w:t>
      </w:r>
      <w:r w:rsidRPr="0025561F">
        <w:rPr>
          <w:sz w:val="22"/>
          <w:szCs w:val="22"/>
        </w:rPr>
        <w:t>software development life cycle (</w:t>
      </w:r>
      <w:r w:rsidRPr="0025561F">
        <w:rPr>
          <w:b/>
          <w:sz w:val="22"/>
          <w:szCs w:val="22"/>
        </w:rPr>
        <w:t>SDLC</w:t>
      </w:r>
      <w:r w:rsidRPr="0025561F">
        <w:rPr>
          <w:sz w:val="22"/>
          <w:szCs w:val="22"/>
        </w:rPr>
        <w:t xml:space="preserve">) in </w:t>
      </w:r>
      <w:r w:rsidRPr="0025561F">
        <w:rPr>
          <w:b/>
          <w:sz w:val="22"/>
          <w:szCs w:val="22"/>
        </w:rPr>
        <w:t>Agile and Scrum</w:t>
      </w:r>
      <w:r w:rsidRPr="0025561F">
        <w:rPr>
          <w:sz w:val="22"/>
          <w:szCs w:val="22"/>
        </w:rPr>
        <w:t xml:space="preserve"> environment.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Extensive experience in </w:t>
      </w:r>
      <w:r w:rsidRPr="0025561F">
        <w:rPr>
          <w:b/>
          <w:bCs/>
          <w:sz w:val="22"/>
          <w:szCs w:val="22"/>
        </w:rPr>
        <w:t>Servlets</w:t>
      </w:r>
      <w:r w:rsidRPr="0025561F">
        <w:rPr>
          <w:bCs/>
          <w:sz w:val="22"/>
          <w:szCs w:val="22"/>
        </w:rPr>
        <w:t xml:space="preserve">, </w:t>
      </w:r>
      <w:r w:rsidRPr="0025561F">
        <w:rPr>
          <w:b/>
          <w:bCs/>
          <w:sz w:val="22"/>
          <w:szCs w:val="22"/>
        </w:rPr>
        <w:t>JMS,JSP</w:t>
      </w:r>
      <w:r w:rsidRPr="0025561F">
        <w:rPr>
          <w:bCs/>
          <w:sz w:val="22"/>
          <w:szCs w:val="22"/>
        </w:rPr>
        <w:t>,</w:t>
      </w:r>
      <w:r w:rsidRPr="0025561F">
        <w:rPr>
          <w:b/>
          <w:bCs/>
          <w:sz w:val="22"/>
          <w:szCs w:val="22"/>
        </w:rPr>
        <w:t>JSF,</w:t>
      </w:r>
      <w:r w:rsidRPr="0025561F">
        <w:rPr>
          <w:b/>
          <w:sz w:val="22"/>
          <w:szCs w:val="22"/>
        </w:rPr>
        <w:t>XML</w:t>
      </w:r>
      <w:r w:rsidRPr="0025561F">
        <w:rPr>
          <w:bCs/>
          <w:sz w:val="22"/>
          <w:szCs w:val="22"/>
        </w:rPr>
        <w:t xml:space="preserve">, </w:t>
      </w:r>
      <w:r w:rsidRPr="0025561F">
        <w:rPr>
          <w:b/>
          <w:bCs/>
          <w:sz w:val="22"/>
          <w:szCs w:val="22"/>
        </w:rPr>
        <w:t>Web Services</w:t>
      </w:r>
      <w:r w:rsidR="00C05F32" w:rsidRPr="0025561F">
        <w:rPr>
          <w:b/>
          <w:bCs/>
          <w:sz w:val="22"/>
          <w:szCs w:val="22"/>
        </w:rPr>
        <w:t>.</w:t>
      </w:r>
    </w:p>
    <w:p w:rsidR="00844011" w:rsidRPr="00155810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bCs/>
          <w:sz w:val="22"/>
          <w:szCs w:val="22"/>
        </w:rPr>
        <w:t>Expertise in UI development technologies like</w:t>
      </w:r>
      <w:r w:rsidRPr="0025561F">
        <w:rPr>
          <w:b/>
          <w:bCs/>
          <w:sz w:val="22"/>
          <w:szCs w:val="22"/>
        </w:rPr>
        <w:t xml:space="preserve"> JSF,JSP, ActiveX Script,JavaScript, </w:t>
      </w:r>
      <w:r w:rsidR="00C32C52" w:rsidRPr="0025561F">
        <w:rPr>
          <w:b/>
          <w:bCs/>
          <w:sz w:val="22"/>
          <w:szCs w:val="22"/>
        </w:rPr>
        <w:t>JQuery</w:t>
      </w:r>
      <w:r w:rsidRPr="0025561F">
        <w:rPr>
          <w:b/>
          <w:bCs/>
          <w:sz w:val="22"/>
          <w:szCs w:val="22"/>
        </w:rPr>
        <w:t>, AJAX and JSON</w:t>
      </w:r>
      <w:r w:rsidR="00C05F32" w:rsidRPr="0025561F">
        <w:rPr>
          <w:b/>
          <w:bCs/>
          <w:sz w:val="22"/>
          <w:szCs w:val="22"/>
        </w:rPr>
        <w:t>.</w:t>
      </w:r>
    </w:p>
    <w:p w:rsidR="00155810" w:rsidRPr="0025561F" w:rsidRDefault="00155810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155810">
        <w:rPr>
          <w:bCs/>
          <w:sz w:val="22"/>
          <w:szCs w:val="22"/>
        </w:rPr>
        <w:t>Worked on</w:t>
      </w:r>
      <w:r w:rsidRPr="001558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55810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JavaBeans</w:t>
      </w:r>
      <w:r w:rsidRPr="001558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which </w:t>
      </w:r>
      <w:r w:rsidRPr="00155810">
        <w:rPr>
          <w:rFonts w:ascii="Arial" w:hAnsi="Arial" w:cs="Arial"/>
          <w:color w:val="252525"/>
          <w:sz w:val="21"/>
          <w:szCs w:val="21"/>
          <w:shd w:val="clear" w:color="auto" w:fill="FFFFFF"/>
        </w:rPr>
        <w:t>encapsulate many </w:t>
      </w:r>
      <w:hyperlink r:id="rId7" w:tooltip="Object (computer science)" w:history="1">
        <w:r w:rsidRPr="00155810">
          <w:rPr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objects</w:t>
        </w:r>
      </w:hyperlink>
      <w:r w:rsidRPr="0015581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155810">
        <w:rPr>
          <w:rFonts w:ascii="Arial" w:hAnsi="Arial" w:cs="Arial"/>
          <w:color w:val="252525"/>
          <w:sz w:val="21"/>
          <w:szCs w:val="21"/>
          <w:shd w:val="clear" w:color="auto" w:fill="FFFFFF"/>
        </w:rPr>
        <w:t>into a single object</w:t>
      </w:r>
    </w:p>
    <w:p w:rsidR="00844011" w:rsidRPr="00CA36E2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bCs/>
          <w:sz w:val="22"/>
          <w:szCs w:val="22"/>
        </w:rPr>
        <w:t>Extensive work experience in services like</w:t>
      </w:r>
      <w:r w:rsidR="0069568D">
        <w:rPr>
          <w:b/>
          <w:bCs/>
          <w:sz w:val="22"/>
          <w:szCs w:val="22"/>
        </w:rPr>
        <w:t>Struts,</w:t>
      </w:r>
      <w:r w:rsidRPr="0025561F">
        <w:rPr>
          <w:b/>
          <w:bCs/>
          <w:sz w:val="22"/>
          <w:szCs w:val="22"/>
        </w:rPr>
        <w:t xml:space="preserve"> Spring MVC, Web Services </w:t>
      </w:r>
      <w:r w:rsidRPr="0025561F">
        <w:rPr>
          <w:bCs/>
          <w:sz w:val="22"/>
          <w:szCs w:val="22"/>
        </w:rPr>
        <w:t xml:space="preserve">and </w:t>
      </w:r>
      <w:r w:rsidRPr="0025561F">
        <w:rPr>
          <w:b/>
          <w:bCs/>
          <w:sz w:val="22"/>
          <w:szCs w:val="22"/>
        </w:rPr>
        <w:t>Hibernate.</w:t>
      </w:r>
    </w:p>
    <w:p w:rsidR="00CA36E2" w:rsidRPr="00CA36E2" w:rsidRDefault="00CA36E2" w:rsidP="00CA36E2">
      <w:pPr>
        <w:pStyle w:val="Normal2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</w:rPr>
        <w:t xml:space="preserve">Designed file format previews </w:t>
      </w:r>
      <w:r w:rsidRPr="00CA36E2">
        <w:rPr>
          <w:rFonts w:ascii="Times New Roman" w:hAnsi="Times New Roman" w:cs="Times New Roman"/>
          <w:b/>
          <w:color w:val="auto"/>
          <w:szCs w:val="24"/>
        </w:rPr>
        <w:t>(Pdf, Excel and Print)</w:t>
      </w:r>
      <w:r w:rsidRPr="00CA2B9A">
        <w:rPr>
          <w:rFonts w:ascii="Times New Roman" w:hAnsi="Times New Roman" w:cs="Times New Roman"/>
          <w:color w:val="auto"/>
          <w:szCs w:val="24"/>
        </w:rPr>
        <w:t xml:space="preserve"> for all the reports in the application using </w:t>
      </w:r>
      <w:r w:rsidRPr="00CA36E2">
        <w:rPr>
          <w:rFonts w:ascii="Times New Roman" w:hAnsi="Times New Roman" w:cs="Times New Roman"/>
          <w:b/>
          <w:color w:val="auto"/>
          <w:szCs w:val="24"/>
        </w:rPr>
        <w:t>HTML, JavaScript</w:t>
      </w:r>
      <w:r w:rsidRPr="00CA2B9A">
        <w:rPr>
          <w:rFonts w:ascii="Times New Roman" w:hAnsi="Times New Roman" w:cs="Times New Roman"/>
          <w:color w:val="auto"/>
          <w:szCs w:val="24"/>
        </w:rPr>
        <w:t xml:space="preserve"> and </w:t>
      </w:r>
      <w:r w:rsidRPr="00CA36E2">
        <w:rPr>
          <w:rFonts w:ascii="Times New Roman" w:hAnsi="Times New Roman" w:cs="Times New Roman"/>
          <w:b/>
          <w:color w:val="auto"/>
          <w:szCs w:val="24"/>
        </w:rPr>
        <w:t>SQL Stored Procedure.</w:t>
      </w:r>
    </w:p>
    <w:p w:rsidR="00CA36E2" w:rsidRPr="00CA36E2" w:rsidRDefault="00CA36E2" w:rsidP="00CA36E2">
      <w:pPr>
        <w:pStyle w:val="Normal2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  <w:lang w:bidi="en-US"/>
        </w:rPr>
        <w:t xml:space="preserve">Responsible for setting up </w:t>
      </w:r>
      <w:r w:rsidRPr="00CA36E2">
        <w:rPr>
          <w:rFonts w:ascii="Times New Roman" w:hAnsi="Times New Roman" w:cs="Times New Roman"/>
          <w:b/>
          <w:color w:val="auto"/>
          <w:szCs w:val="24"/>
          <w:lang w:bidi="en-US"/>
        </w:rPr>
        <w:t xml:space="preserve">Angular JS </w:t>
      </w:r>
      <w:r w:rsidRPr="00CA2B9A">
        <w:rPr>
          <w:rFonts w:ascii="Times New Roman" w:hAnsi="Times New Roman" w:cs="Times New Roman"/>
          <w:color w:val="auto"/>
          <w:szCs w:val="24"/>
          <w:lang w:bidi="en-US"/>
        </w:rPr>
        <w:t xml:space="preserve">framework for </w:t>
      </w:r>
      <w:r w:rsidRPr="00CA36E2">
        <w:rPr>
          <w:rFonts w:ascii="Times New Roman" w:hAnsi="Times New Roman" w:cs="Times New Roman"/>
          <w:b/>
          <w:color w:val="auto"/>
          <w:szCs w:val="24"/>
          <w:lang w:bidi="en-US"/>
        </w:rPr>
        <w:t>UI development.</w:t>
      </w:r>
      <w:r w:rsidRPr="00CA2B9A">
        <w:rPr>
          <w:rFonts w:ascii="Times New Roman" w:hAnsi="Times New Roman" w:cs="Times New Roman"/>
          <w:color w:val="auto"/>
          <w:szCs w:val="24"/>
          <w:lang w:bidi="en-US"/>
        </w:rPr>
        <w:t xml:space="preserve"> Developed html view</w:t>
      </w:r>
      <w:r>
        <w:rPr>
          <w:rFonts w:ascii="Times New Roman" w:hAnsi="Times New Roman" w:cs="Times New Roman"/>
          <w:color w:val="auto"/>
          <w:szCs w:val="24"/>
          <w:lang w:bidi="en-US"/>
        </w:rPr>
        <w:t xml:space="preserve">s with </w:t>
      </w:r>
      <w:r w:rsidRPr="00CA36E2">
        <w:rPr>
          <w:rFonts w:ascii="Times New Roman" w:hAnsi="Times New Roman" w:cs="Times New Roman"/>
          <w:b/>
          <w:color w:val="auto"/>
          <w:szCs w:val="24"/>
          <w:lang w:bidi="en-US"/>
        </w:rPr>
        <w:t>HTML 5, CSS 3, JQuery, JSON, and AngularJS.</w:t>
      </w:r>
    </w:p>
    <w:p w:rsidR="00844011" w:rsidRPr="0025561F" w:rsidRDefault="00844011" w:rsidP="00CA36E2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bCs/>
          <w:sz w:val="22"/>
          <w:szCs w:val="22"/>
          <w:shd w:val="clear" w:color="auto" w:fill="FFFFFF"/>
        </w:rPr>
        <w:t>Used</w:t>
      </w:r>
      <w:r w:rsidRPr="0025561F">
        <w:rPr>
          <w:b/>
          <w:bCs/>
          <w:sz w:val="22"/>
          <w:szCs w:val="22"/>
          <w:shd w:val="clear" w:color="auto" w:fill="FFFFFF"/>
        </w:rPr>
        <w:t xml:space="preserve"> Ext JS</w:t>
      </w:r>
      <w:r w:rsidR="00C05F32" w:rsidRPr="0025561F">
        <w:rPr>
          <w:rStyle w:val="apple-converted-space"/>
          <w:sz w:val="22"/>
          <w:szCs w:val="22"/>
          <w:shd w:val="clear" w:color="auto" w:fill="FFFFFF"/>
        </w:rPr>
        <w:t> </w:t>
      </w:r>
      <w:r w:rsidR="00C05F32" w:rsidRPr="0025561F">
        <w:rPr>
          <w:sz w:val="22"/>
          <w:szCs w:val="22"/>
          <w:shd w:val="clear" w:color="auto" w:fill="FFFFFF"/>
        </w:rPr>
        <w:t>for</w:t>
      </w:r>
      <w:r w:rsidRPr="0025561F">
        <w:rPr>
          <w:sz w:val="22"/>
          <w:szCs w:val="22"/>
          <w:shd w:val="clear" w:color="auto" w:fill="FFFFFF"/>
        </w:rPr>
        <w:t xml:space="preserve"> building interactive web applications using techniques such as </w:t>
      </w:r>
      <w:r w:rsidRPr="0025561F">
        <w:rPr>
          <w:b/>
          <w:sz w:val="22"/>
          <w:szCs w:val="22"/>
          <w:shd w:val="clear" w:color="auto" w:fill="FFFFFF"/>
        </w:rPr>
        <w:t>Ajax, DHTML</w:t>
      </w:r>
      <w:r w:rsidRPr="0025561F">
        <w:rPr>
          <w:sz w:val="22"/>
          <w:szCs w:val="22"/>
          <w:shd w:val="clear" w:color="auto" w:fill="FFFFFF"/>
        </w:rPr>
        <w:t xml:space="preserve"> and </w:t>
      </w:r>
      <w:r w:rsidRPr="0025561F">
        <w:rPr>
          <w:b/>
          <w:sz w:val="22"/>
          <w:szCs w:val="22"/>
          <w:shd w:val="clear" w:color="auto" w:fill="FFFFFF"/>
        </w:rPr>
        <w:t>DOM</w:t>
      </w:r>
      <w:r w:rsidR="00CA36E2">
        <w:rPr>
          <w:b/>
          <w:sz w:val="22"/>
          <w:szCs w:val="22"/>
          <w:shd w:val="clear" w:color="auto" w:fill="FFFFFF"/>
        </w:rPr>
        <w:t>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Worked in Development Environments </w:t>
      </w:r>
      <w:r w:rsidRPr="0025561F">
        <w:rPr>
          <w:b/>
          <w:sz w:val="22"/>
          <w:szCs w:val="22"/>
        </w:rPr>
        <w:t>RAD</w:t>
      </w:r>
      <w:r w:rsidRPr="0025561F">
        <w:rPr>
          <w:sz w:val="22"/>
          <w:szCs w:val="22"/>
        </w:rPr>
        <w:t xml:space="preserve">, </w:t>
      </w:r>
      <w:r w:rsidRPr="0025561F">
        <w:rPr>
          <w:b/>
          <w:bCs/>
          <w:sz w:val="22"/>
          <w:szCs w:val="22"/>
          <w:lang w:val="en-GB"/>
        </w:rPr>
        <w:t>Eclipse</w:t>
      </w:r>
      <w:r w:rsidR="00C05F32" w:rsidRPr="0025561F">
        <w:rPr>
          <w:b/>
          <w:bCs/>
          <w:sz w:val="22"/>
          <w:szCs w:val="22"/>
          <w:lang w:val="en-GB"/>
        </w:rPr>
        <w:t>.</w:t>
      </w:r>
    </w:p>
    <w:p w:rsidR="00844011" w:rsidRPr="0025561F" w:rsidRDefault="005D231E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</w:t>
      </w:r>
      <w:r w:rsidR="00446DFF" w:rsidRPr="0025561F">
        <w:rPr>
          <w:sz w:val="22"/>
          <w:szCs w:val="22"/>
        </w:rPr>
        <w:t xml:space="preserve">e on application server like </w:t>
      </w:r>
      <w:r w:rsidR="00844011" w:rsidRPr="0025561F">
        <w:rPr>
          <w:b/>
          <w:sz w:val="22"/>
          <w:szCs w:val="22"/>
        </w:rPr>
        <w:t>Web</w:t>
      </w:r>
      <w:r w:rsidR="00446DFF" w:rsidRPr="0025561F">
        <w:rPr>
          <w:b/>
          <w:sz w:val="22"/>
          <w:szCs w:val="22"/>
        </w:rPr>
        <w:t>L</w:t>
      </w:r>
      <w:r w:rsidR="00844011" w:rsidRPr="0025561F">
        <w:rPr>
          <w:b/>
          <w:sz w:val="22"/>
          <w:szCs w:val="22"/>
        </w:rPr>
        <w:t>ogic 8.1</w:t>
      </w:r>
      <w:r w:rsidR="00844011" w:rsidRPr="0025561F">
        <w:rPr>
          <w:sz w:val="22"/>
          <w:szCs w:val="22"/>
        </w:rPr>
        <w:t xml:space="preserve"> and </w:t>
      </w:r>
      <w:r w:rsidR="00844011" w:rsidRPr="0025561F">
        <w:rPr>
          <w:b/>
          <w:sz w:val="22"/>
          <w:szCs w:val="22"/>
        </w:rPr>
        <w:t>IBM WebSphere</w:t>
      </w:r>
      <w:r w:rsidR="00844011" w:rsidRPr="0025561F">
        <w:rPr>
          <w:sz w:val="22"/>
          <w:szCs w:val="22"/>
        </w:rPr>
        <w:t xml:space="preserve"> and </w:t>
      </w:r>
      <w:r w:rsidR="00844011" w:rsidRPr="0025561F">
        <w:rPr>
          <w:b/>
          <w:sz w:val="22"/>
          <w:szCs w:val="22"/>
        </w:rPr>
        <w:t>web server, Apache Tomcat 5.5.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bCs/>
          <w:sz w:val="22"/>
          <w:szCs w:val="22"/>
          <w:lang w:val="en-GB"/>
        </w:rPr>
      </w:pPr>
      <w:r w:rsidRPr="0025561F">
        <w:rPr>
          <w:color w:val="000000"/>
          <w:sz w:val="22"/>
          <w:szCs w:val="22"/>
        </w:rPr>
        <w:t xml:space="preserve">Created reports that can be produced using </w:t>
      </w:r>
      <w:r w:rsidR="00446DFF" w:rsidRPr="0025561F">
        <w:rPr>
          <w:b/>
          <w:color w:val="000000"/>
          <w:sz w:val="22"/>
          <w:szCs w:val="22"/>
        </w:rPr>
        <w:t>Check style</w:t>
      </w:r>
      <w:r w:rsidRPr="0025561F">
        <w:rPr>
          <w:color w:val="000000"/>
          <w:sz w:val="22"/>
          <w:szCs w:val="22"/>
        </w:rPr>
        <w:t xml:space="preserve"> and </w:t>
      </w:r>
      <w:r w:rsidRPr="0025561F">
        <w:rPr>
          <w:b/>
          <w:color w:val="000000"/>
          <w:sz w:val="22"/>
          <w:szCs w:val="22"/>
        </w:rPr>
        <w:t>Maven</w:t>
      </w:r>
      <w:r w:rsidR="0025561F" w:rsidRPr="0025561F">
        <w:rPr>
          <w:b/>
          <w:color w:val="000000"/>
          <w:sz w:val="22"/>
          <w:szCs w:val="22"/>
        </w:rPr>
        <w:t>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rPr>
          <w:sz w:val="22"/>
          <w:szCs w:val="22"/>
        </w:rPr>
      </w:pPr>
      <w:r w:rsidRPr="0025561F">
        <w:rPr>
          <w:bCs/>
          <w:sz w:val="22"/>
          <w:szCs w:val="22"/>
          <w:lang w:val="en-GB"/>
        </w:rPr>
        <w:t xml:space="preserve">Knowledge and experience in utilizing </w:t>
      </w:r>
      <w:r w:rsidRPr="0025561F">
        <w:rPr>
          <w:b/>
          <w:bCs/>
          <w:sz w:val="22"/>
          <w:szCs w:val="22"/>
          <w:lang w:val="en-GB"/>
        </w:rPr>
        <w:t xml:space="preserve">JavaScript libraries, </w:t>
      </w:r>
      <w:r w:rsidR="00B031E9" w:rsidRPr="00B031E9">
        <w:rPr>
          <w:b/>
        </w:rPr>
        <w:t xml:space="preserve">Spring boot </w:t>
      </w:r>
      <w:r w:rsidRPr="0025561F">
        <w:rPr>
          <w:b/>
          <w:bCs/>
          <w:sz w:val="22"/>
          <w:szCs w:val="22"/>
          <w:lang w:val="en-GB"/>
        </w:rPr>
        <w:t>frameworks</w:t>
      </w:r>
      <w:r w:rsidRPr="0025561F">
        <w:rPr>
          <w:bCs/>
          <w:sz w:val="22"/>
          <w:szCs w:val="22"/>
          <w:lang w:val="en-GB"/>
        </w:rPr>
        <w:t xml:space="preserve">, template systems and platforms including </w:t>
      </w:r>
      <w:r w:rsidRPr="0025561F">
        <w:rPr>
          <w:b/>
          <w:bCs/>
          <w:sz w:val="22"/>
          <w:szCs w:val="22"/>
          <w:lang w:val="en-GB"/>
        </w:rPr>
        <w:t xml:space="preserve">Node.js, Meteor.js, Knockout/AngularJS/BackboneJS/Ember, </w:t>
      </w:r>
      <w:r w:rsidR="00DF2346">
        <w:rPr>
          <w:b/>
          <w:bCs/>
          <w:sz w:val="22"/>
          <w:szCs w:val="22"/>
          <w:lang w:val="en-GB"/>
        </w:rPr>
        <w:t xml:space="preserve">Bootstrap, </w:t>
      </w:r>
      <w:r w:rsidRPr="0025561F">
        <w:rPr>
          <w:b/>
          <w:bCs/>
          <w:sz w:val="22"/>
          <w:szCs w:val="22"/>
          <w:lang w:val="en-GB"/>
        </w:rPr>
        <w:t>Casper, jQuery</w:t>
      </w:r>
      <w:r w:rsidRPr="0025561F">
        <w:rPr>
          <w:bCs/>
          <w:sz w:val="22"/>
          <w:szCs w:val="22"/>
          <w:lang w:val="en-GB"/>
        </w:rPr>
        <w:t xml:space="preserve"> 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bCs/>
          <w:sz w:val="22"/>
          <w:szCs w:val="22"/>
          <w:lang w:val="en-GB"/>
        </w:rPr>
        <w:t xml:space="preserve">Experience with Version control systems like Rational </w:t>
      </w:r>
      <w:r w:rsidR="00446DFF" w:rsidRPr="0025561F">
        <w:rPr>
          <w:b/>
          <w:bCs/>
          <w:sz w:val="22"/>
          <w:szCs w:val="22"/>
          <w:lang w:val="en-GB"/>
        </w:rPr>
        <w:t>Clear Case</w:t>
      </w:r>
      <w:r w:rsidRPr="0025561F">
        <w:rPr>
          <w:bCs/>
          <w:sz w:val="22"/>
          <w:szCs w:val="22"/>
          <w:lang w:val="en-GB"/>
        </w:rPr>
        <w:t xml:space="preserve">, </w:t>
      </w:r>
      <w:r w:rsidRPr="0025561F">
        <w:rPr>
          <w:b/>
          <w:bCs/>
          <w:sz w:val="22"/>
          <w:szCs w:val="22"/>
        </w:rPr>
        <w:t>CVS</w:t>
      </w:r>
      <w:r w:rsidRPr="0025561F">
        <w:rPr>
          <w:sz w:val="22"/>
          <w:szCs w:val="22"/>
        </w:rPr>
        <w:t xml:space="preserve"> and </w:t>
      </w:r>
      <w:r w:rsidRPr="0025561F">
        <w:rPr>
          <w:b/>
          <w:bCs/>
          <w:sz w:val="22"/>
          <w:szCs w:val="22"/>
        </w:rPr>
        <w:t>Subversion</w:t>
      </w:r>
      <w:r w:rsidRPr="0025561F">
        <w:rPr>
          <w:bCs/>
          <w:sz w:val="22"/>
          <w:szCs w:val="22"/>
        </w:rPr>
        <w:t xml:space="preserve"> (SVN) </w:t>
      </w:r>
    </w:p>
    <w:p w:rsidR="00844011" w:rsidRPr="0025561F" w:rsidRDefault="00844011" w:rsidP="00844011">
      <w:pPr>
        <w:pStyle w:val="Cog-bullet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25561F">
        <w:rPr>
          <w:rFonts w:ascii="Times New Roman" w:hAnsi="Times New Roman"/>
          <w:sz w:val="22"/>
          <w:szCs w:val="22"/>
        </w:rPr>
        <w:t xml:space="preserve">Extensive experience in Application servers like </w:t>
      </w:r>
      <w:r w:rsidRPr="0025561F">
        <w:rPr>
          <w:rFonts w:ascii="Times New Roman" w:hAnsi="Times New Roman"/>
          <w:b/>
          <w:sz w:val="22"/>
          <w:szCs w:val="22"/>
        </w:rPr>
        <w:t xml:space="preserve">Tomcat, IBM </w:t>
      </w:r>
      <w:r w:rsidR="00446DFF" w:rsidRPr="0025561F">
        <w:rPr>
          <w:rFonts w:ascii="Times New Roman" w:hAnsi="Times New Roman"/>
          <w:b/>
          <w:sz w:val="22"/>
          <w:szCs w:val="22"/>
        </w:rPr>
        <w:t>WebSphere</w:t>
      </w:r>
      <w:r w:rsidRPr="0025561F">
        <w:rPr>
          <w:rFonts w:ascii="Times New Roman" w:hAnsi="Times New Roman"/>
          <w:b/>
          <w:sz w:val="22"/>
          <w:szCs w:val="22"/>
        </w:rPr>
        <w:t xml:space="preserve"> 8.0,</w:t>
      </w:r>
      <w:r w:rsidR="00C05F32" w:rsidRPr="0025561F">
        <w:rPr>
          <w:rFonts w:ascii="Times New Roman" w:hAnsi="Times New Roman"/>
          <w:b/>
          <w:sz w:val="22"/>
          <w:szCs w:val="22"/>
        </w:rPr>
        <w:t>and WebLogic</w:t>
      </w:r>
      <w:r w:rsidRPr="0025561F">
        <w:rPr>
          <w:rFonts w:ascii="Times New Roman" w:hAnsi="Times New Roman"/>
          <w:b/>
          <w:sz w:val="22"/>
          <w:szCs w:val="22"/>
        </w:rPr>
        <w:t xml:space="preserve"> 11g.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>Work experience in XML Technologies like</w:t>
      </w:r>
      <w:r w:rsidRPr="0025561F">
        <w:rPr>
          <w:b/>
          <w:sz w:val="22"/>
          <w:szCs w:val="22"/>
        </w:rPr>
        <w:t xml:space="preserve"> XML, XHTML, Perl, Python Scripting.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Work experience in </w:t>
      </w:r>
      <w:r w:rsidRPr="009B2CC4">
        <w:rPr>
          <w:b/>
          <w:sz w:val="22"/>
          <w:szCs w:val="22"/>
        </w:rPr>
        <w:t>SOAP</w:t>
      </w:r>
      <w:r w:rsidRPr="0025561F">
        <w:rPr>
          <w:sz w:val="22"/>
          <w:szCs w:val="22"/>
        </w:rPr>
        <w:t xml:space="preserve"> Web Service and WSDL file.</w:t>
      </w:r>
    </w:p>
    <w:p w:rsidR="00844011" w:rsidRPr="0025561F" w:rsidRDefault="00844011" w:rsidP="00844011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Extensive experience in J2EE design Patterns like </w:t>
      </w:r>
      <w:r w:rsidRPr="0025561F">
        <w:rPr>
          <w:b/>
          <w:sz w:val="22"/>
          <w:szCs w:val="22"/>
        </w:rPr>
        <w:t>Data Access Objects, Business Delegate, MVC etc.</w:t>
      </w:r>
    </w:p>
    <w:p w:rsidR="00844011" w:rsidRPr="0025561F" w:rsidRDefault="00C05F32" w:rsidP="00C05F32">
      <w:pPr>
        <w:pStyle w:val="Cog-bullet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25561F">
        <w:rPr>
          <w:rFonts w:ascii="Times New Roman" w:hAnsi="Times New Roman"/>
          <w:sz w:val="22"/>
          <w:szCs w:val="22"/>
        </w:rPr>
        <w:t>Experience</w:t>
      </w:r>
      <w:r w:rsidR="00844011" w:rsidRPr="0025561F">
        <w:rPr>
          <w:rFonts w:ascii="Times New Roman" w:hAnsi="Times New Roman"/>
          <w:sz w:val="22"/>
          <w:szCs w:val="22"/>
        </w:rPr>
        <w:t xml:space="preserve"> in </w:t>
      </w:r>
      <w:r w:rsidR="00844011" w:rsidRPr="0025561F">
        <w:rPr>
          <w:rFonts w:ascii="Times New Roman" w:hAnsi="Times New Roman"/>
          <w:b/>
          <w:sz w:val="22"/>
          <w:szCs w:val="22"/>
        </w:rPr>
        <w:t>UNIX and DOS shell scripts</w:t>
      </w:r>
      <w:r w:rsidRPr="0025561F">
        <w:rPr>
          <w:rFonts w:ascii="Times New Roman" w:hAnsi="Times New Roman"/>
          <w:sz w:val="22"/>
          <w:szCs w:val="22"/>
        </w:rPr>
        <w:t xml:space="preserve"> and e</w:t>
      </w:r>
      <w:r w:rsidR="00844011" w:rsidRPr="0025561F">
        <w:rPr>
          <w:rFonts w:ascii="Times New Roman" w:hAnsi="Times New Roman"/>
          <w:sz w:val="22"/>
          <w:szCs w:val="22"/>
        </w:rPr>
        <w:t xml:space="preserve">xperienced in </w:t>
      </w:r>
      <w:r w:rsidR="00844011" w:rsidRPr="0025561F">
        <w:rPr>
          <w:rFonts w:ascii="Times New Roman" w:hAnsi="Times New Roman"/>
          <w:b/>
          <w:sz w:val="22"/>
          <w:szCs w:val="22"/>
        </w:rPr>
        <w:t>Deployment and Release Management</w:t>
      </w:r>
      <w:r w:rsidR="00844011" w:rsidRPr="0025561F">
        <w:rPr>
          <w:rFonts w:ascii="Times New Roman" w:hAnsi="Times New Roman"/>
          <w:sz w:val="22"/>
          <w:szCs w:val="22"/>
        </w:rPr>
        <w:t>.</w:t>
      </w: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C05F32" w:rsidRPr="0025561F" w:rsidRDefault="00C05F32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844011" w:rsidRPr="0025561F" w:rsidRDefault="00844011" w:rsidP="00C05F32">
      <w:pPr>
        <w:jc w:val="both"/>
        <w:rPr>
          <w:color w:val="1F497D" w:themeColor="text2"/>
          <w:sz w:val="22"/>
          <w:szCs w:val="22"/>
        </w:rPr>
      </w:pPr>
      <w:r w:rsidRPr="0025561F">
        <w:rPr>
          <w:b/>
          <w:bCs/>
          <w:color w:val="1F497D" w:themeColor="text2"/>
          <w:sz w:val="22"/>
          <w:szCs w:val="22"/>
          <w:u w:val="single"/>
        </w:rPr>
        <w:t>TECHNICAL SKILLS:</w:t>
      </w:r>
    </w:p>
    <w:p w:rsidR="00C05F32" w:rsidRPr="0025561F" w:rsidRDefault="00C05F32" w:rsidP="00C05F32">
      <w:pPr>
        <w:jc w:val="both"/>
        <w:rPr>
          <w:color w:val="000000" w:themeColor="text1"/>
          <w:sz w:val="22"/>
          <w:szCs w:val="22"/>
        </w:rPr>
      </w:pPr>
    </w:p>
    <w:tbl>
      <w:tblPr>
        <w:tblW w:w="9464" w:type="dxa"/>
        <w:tblInd w:w="198" w:type="dxa"/>
        <w:tblBorders>
          <w:top w:val="single" w:sz="2" w:space="0" w:color="808080"/>
          <w:left w:val="single" w:sz="2" w:space="0" w:color="808080"/>
          <w:bottom w:val="single" w:sz="4" w:space="0" w:color="auto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/>
      </w:tblPr>
      <w:tblGrid>
        <w:gridCol w:w="2952"/>
        <w:gridCol w:w="6512"/>
      </w:tblGrid>
      <w:tr w:rsidR="004E4120" w:rsidRPr="0025561F" w:rsidTr="003B2E71">
        <w:trPr>
          <w:trHeight w:val="380"/>
        </w:trPr>
        <w:tc>
          <w:tcPr>
            <w:tcW w:w="2952" w:type="dxa"/>
          </w:tcPr>
          <w:p w:rsidR="004E4120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b/>
              </w:rPr>
              <w:t>Web Technologies</w:t>
            </w:r>
          </w:p>
        </w:tc>
        <w:tc>
          <w:tcPr>
            <w:tcW w:w="6512" w:type="dxa"/>
          </w:tcPr>
          <w:p w:rsidR="004E4120" w:rsidRPr="0025561F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>
              <w:t>HTML/HTML5, DHTML, XML, XHTML, OO JavaScript, JSON, CSS/CSS3, JSP, Servlet, JSON, Ext JS</w:t>
            </w:r>
          </w:p>
        </w:tc>
      </w:tr>
      <w:tr w:rsidR="003B2E71" w:rsidRPr="0025561F" w:rsidTr="003B2E71">
        <w:trPr>
          <w:trHeight w:val="380"/>
        </w:trPr>
        <w:tc>
          <w:tcPr>
            <w:tcW w:w="2952" w:type="dxa"/>
          </w:tcPr>
          <w:p w:rsidR="003B2E71" w:rsidRPr="003B2E71" w:rsidRDefault="003B2E71" w:rsidP="003B2E71">
            <w:pPr>
              <w:spacing w:before="20" w:line="220" w:lineRule="exact"/>
              <w:jc w:val="both"/>
              <w:rPr>
                <w:b/>
              </w:rPr>
            </w:pPr>
            <w:r w:rsidRPr="003B2E71">
              <w:rPr>
                <w:b/>
              </w:rPr>
              <w:t>Framework</w:t>
            </w:r>
          </w:p>
        </w:tc>
        <w:tc>
          <w:tcPr>
            <w:tcW w:w="6512" w:type="dxa"/>
          </w:tcPr>
          <w:p w:rsidR="003B2E71" w:rsidRDefault="003B2E71" w:rsidP="003B2E71">
            <w:pPr>
              <w:spacing w:before="20" w:line="220" w:lineRule="exact"/>
              <w:jc w:val="both"/>
            </w:pPr>
            <w:r>
              <w:t>AJAX, JQuery, YUI, Dojo, Bootstrap.</w:t>
            </w:r>
          </w:p>
        </w:tc>
      </w:tr>
      <w:tr w:rsidR="003B2E71" w:rsidRPr="0025561F" w:rsidTr="003B2E71">
        <w:trPr>
          <w:trHeight w:val="461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Tools and IDE</w:t>
            </w:r>
          </w:p>
        </w:tc>
        <w:tc>
          <w:tcPr>
            <w:tcW w:w="651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 xml:space="preserve">Eclipse, </w:t>
            </w:r>
            <w:r w:rsidRPr="003B2E71">
              <w:rPr>
                <w:rFonts w:eastAsia="Calibri"/>
                <w:color w:val="000000"/>
                <w:sz w:val="22"/>
                <w:szCs w:val="22"/>
              </w:rPr>
              <w:t>Net Beans</w:t>
            </w: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, ANT build tool, Tortoise SVN and JUNIT.</w:t>
            </w:r>
          </w:p>
        </w:tc>
      </w:tr>
      <w:tr w:rsidR="003B2E71" w:rsidRPr="0025561F" w:rsidTr="003B2E71">
        <w:trPr>
          <w:trHeight w:val="627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Web/ Application Server</w:t>
            </w:r>
          </w:p>
        </w:tc>
        <w:tc>
          <w:tcPr>
            <w:tcW w:w="651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IBM Websphere6.0/7.0, Apache Tomcat 4.1, and Weblogic10g/11g.</w:t>
            </w:r>
          </w:p>
        </w:tc>
      </w:tr>
      <w:tr w:rsidR="003B2E71" w:rsidRPr="0025561F" w:rsidTr="003B2E71">
        <w:trPr>
          <w:trHeight w:val="380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Database Skills</w:t>
            </w:r>
          </w:p>
        </w:tc>
        <w:tc>
          <w:tcPr>
            <w:tcW w:w="651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SQL, PL/SQL, Oracle, JDBC.</w:t>
            </w:r>
          </w:p>
        </w:tc>
      </w:tr>
      <w:tr w:rsidR="003B2E71" w:rsidRPr="0025561F" w:rsidTr="003B2E71">
        <w:trPr>
          <w:trHeight w:val="380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Protocols</w:t>
            </w:r>
          </w:p>
        </w:tc>
        <w:tc>
          <w:tcPr>
            <w:tcW w:w="651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TCP/IP, HTTP, FTP and SOAP.</w:t>
            </w:r>
          </w:p>
        </w:tc>
      </w:tr>
      <w:tr w:rsidR="003B2E71" w:rsidRPr="0025561F" w:rsidTr="003B2E71">
        <w:trPr>
          <w:trHeight w:val="380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Programming Languages</w:t>
            </w:r>
          </w:p>
        </w:tc>
        <w:tc>
          <w:tcPr>
            <w:tcW w:w="6512" w:type="dxa"/>
          </w:tcPr>
          <w:p w:rsidR="003B2E71" w:rsidRPr="003B2E71" w:rsidRDefault="003B2E71" w:rsidP="00DF2346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C, C++, Java SDK, COBOL.</w:t>
            </w:r>
          </w:p>
        </w:tc>
      </w:tr>
      <w:tr w:rsidR="003B2E71" w:rsidRPr="0025561F" w:rsidTr="003B2E71">
        <w:trPr>
          <w:trHeight w:val="380"/>
        </w:trPr>
        <w:tc>
          <w:tcPr>
            <w:tcW w:w="295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b/>
                <w:kern w:val="1"/>
                <w:sz w:val="22"/>
                <w:szCs w:val="22"/>
                <w:lang w:eastAsia="ar-SA"/>
              </w:rPr>
              <w:t>Operating Systems</w:t>
            </w:r>
          </w:p>
        </w:tc>
        <w:tc>
          <w:tcPr>
            <w:tcW w:w="6512" w:type="dxa"/>
          </w:tcPr>
          <w:p w:rsidR="003B2E71" w:rsidRPr="003B2E71" w:rsidRDefault="003B2E71" w:rsidP="00155810">
            <w:pPr>
              <w:suppressAutoHyphens/>
              <w:jc w:val="both"/>
              <w:rPr>
                <w:rFonts w:eastAsia="Arial Unicode MS"/>
                <w:kern w:val="1"/>
                <w:sz w:val="22"/>
                <w:szCs w:val="22"/>
                <w:lang w:eastAsia="ar-SA"/>
              </w:rPr>
            </w:pPr>
            <w:r w:rsidRPr="003B2E71">
              <w:rPr>
                <w:rFonts w:eastAsia="Arial Unicode MS"/>
                <w:kern w:val="1"/>
                <w:sz w:val="22"/>
                <w:szCs w:val="22"/>
                <w:lang w:eastAsia="ar-SA"/>
              </w:rPr>
              <w:t>Windows NT/ 2000/ XP, Unix, Linux.</w:t>
            </w:r>
          </w:p>
        </w:tc>
      </w:tr>
    </w:tbl>
    <w:p w:rsidR="002862CE" w:rsidRPr="0025561F" w:rsidRDefault="002862CE" w:rsidP="002862CE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DF2346" w:rsidRDefault="00DF2346" w:rsidP="002862CE">
      <w:pPr>
        <w:jc w:val="both"/>
        <w:rPr>
          <w:b/>
          <w:bCs/>
          <w:sz w:val="22"/>
          <w:szCs w:val="22"/>
        </w:rPr>
      </w:pPr>
    </w:p>
    <w:p w:rsidR="002862CE" w:rsidRPr="00DF2346" w:rsidRDefault="002862CE" w:rsidP="002862CE">
      <w:pPr>
        <w:jc w:val="both"/>
        <w:rPr>
          <w:sz w:val="22"/>
          <w:szCs w:val="22"/>
        </w:rPr>
      </w:pPr>
      <w:r w:rsidRPr="00DF2346">
        <w:rPr>
          <w:b/>
          <w:bCs/>
          <w:sz w:val="22"/>
          <w:szCs w:val="22"/>
        </w:rPr>
        <w:t xml:space="preserve">EDUCATION:  Bachelor’s in Computer Science from JNTU, </w:t>
      </w:r>
      <w:r w:rsidR="00E040C1" w:rsidRPr="00DF2346">
        <w:rPr>
          <w:b/>
          <w:bCs/>
          <w:sz w:val="22"/>
          <w:szCs w:val="22"/>
        </w:rPr>
        <w:t>Hyderabad</w:t>
      </w:r>
      <w:r w:rsidRPr="00DF2346">
        <w:rPr>
          <w:b/>
          <w:bCs/>
          <w:sz w:val="22"/>
          <w:szCs w:val="22"/>
        </w:rPr>
        <w:t>---</w:t>
      </w:r>
      <w:r w:rsidR="00E040C1" w:rsidRPr="00DF2346">
        <w:rPr>
          <w:b/>
          <w:bCs/>
          <w:sz w:val="22"/>
          <w:szCs w:val="22"/>
        </w:rPr>
        <w:t>2008</w:t>
      </w:r>
    </w:p>
    <w:p w:rsidR="009B2CC4" w:rsidRDefault="009B2CC4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9B2CC4" w:rsidRDefault="009B2CC4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9B2CC4" w:rsidRDefault="009B2CC4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9B2CC4" w:rsidRPr="0025561F" w:rsidRDefault="009B2CC4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844011" w:rsidRPr="0025561F" w:rsidRDefault="00844011" w:rsidP="00844011">
      <w:pPr>
        <w:jc w:val="both"/>
        <w:rPr>
          <w:b/>
          <w:bCs/>
          <w:color w:val="1F497D" w:themeColor="text2"/>
          <w:sz w:val="22"/>
          <w:szCs w:val="22"/>
          <w:u w:val="single"/>
        </w:rPr>
      </w:pPr>
      <w:r w:rsidRPr="0025561F">
        <w:rPr>
          <w:b/>
          <w:bCs/>
          <w:color w:val="1F497D" w:themeColor="text2"/>
          <w:sz w:val="22"/>
          <w:szCs w:val="22"/>
          <w:u w:val="single"/>
        </w:rPr>
        <w:t>PROFESSIONAL EXPERIENCE:</w:t>
      </w: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  <w:u w:val="single"/>
        </w:rPr>
      </w:pPr>
    </w:p>
    <w:p w:rsidR="00844011" w:rsidRPr="0025561F" w:rsidRDefault="00844011" w:rsidP="00844011">
      <w:pPr>
        <w:shd w:val="clear" w:color="auto" w:fill="D9D9D9" w:themeFill="background1" w:themeFillShade="D9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Client:</w:t>
      </w:r>
      <w:r w:rsidRPr="0025561F">
        <w:rPr>
          <w:bCs/>
          <w:color w:val="000000" w:themeColor="text1"/>
          <w:sz w:val="22"/>
          <w:szCs w:val="22"/>
        </w:rPr>
        <w:tab/>
      </w:r>
      <w:r w:rsidR="00B07157" w:rsidRPr="0025561F">
        <w:rPr>
          <w:b/>
          <w:bCs/>
          <w:color w:val="000000" w:themeColor="text1"/>
          <w:sz w:val="22"/>
          <w:szCs w:val="22"/>
        </w:rPr>
        <w:t>VF Corp</w:t>
      </w:r>
      <w:r w:rsidR="00D954C9">
        <w:rPr>
          <w:bCs/>
          <w:color w:val="000000" w:themeColor="text1"/>
          <w:sz w:val="22"/>
          <w:szCs w:val="22"/>
        </w:rPr>
        <w:t xml:space="preserve">, </w:t>
      </w:r>
      <w:r w:rsidR="00D954C9" w:rsidRPr="00D954C9">
        <w:rPr>
          <w:b/>
          <w:bCs/>
          <w:color w:val="000000" w:themeColor="text1"/>
          <w:sz w:val="22"/>
          <w:szCs w:val="22"/>
        </w:rPr>
        <w:t>Greensboro, NC</w:t>
      </w:r>
      <w:r w:rsidR="00B07157" w:rsidRPr="0025561F">
        <w:rPr>
          <w:b/>
          <w:bCs/>
          <w:color w:val="000000" w:themeColor="text1"/>
          <w:sz w:val="22"/>
          <w:szCs w:val="22"/>
        </w:rPr>
        <w:tab/>
      </w:r>
      <w:r w:rsidR="00B07157" w:rsidRPr="0025561F">
        <w:rPr>
          <w:bCs/>
          <w:color w:val="000000" w:themeColor="text1"/>
          <w:sz w:val="22"/>
          <w:szCs w:val="22"/>
        </w:rPr>
        <w:tab/>
      </w:r>
      <w:r w:rsidRPr="0025561F">
        <w:rPr>
          <w:bCs/>
          <w:color w:val="000000" w:themeColor="text1"/>
          <w:sz w:val="22"/>
          <w:szCs w:val="22"/>
        </w:rPr>
        <w:tab/>
      </w:r>
      <w:r w:rsidRPr="0025561F">
        <w:rPr>
          <w:bCs/>
          <w:color w:val="000000" w:themeColor="text1"/>
          <w:sz w:val="22"/>
          <w:szCs w:val="22"/>
        </w:rPr>
        <w:tab/>
      </w:r>
      <w:r w:rsidRPr="0025561F">
        <w:rPr>
          <w:bCs/>
          <w:color w:val="000000" w:themeColor="text1"/>
          <w:sz w:val="22"/>
          <w:szCs w:val="22"/>
        </w:rPr>
        <w:tab/>
      </w:r>
      <w:r w:rsidRPr="0025561F">
        <w:rPr>
          <w:bCs/>
          <w:color w:val="000000" w:themeColor="text1"/>
          <w:sz w:val="22"/>
          <w:szCs w:val="22"/>
        </w:rPr>
        <w:tab/>
      </w:r>
      <w:r w:rsidR="00F429CA" w:rsidRPr="0025561F">
        <w:rPr>
          <w:b/>
          <w:bCs/>
          <w:color w:val="000000" w:themeColor="text1"/>
          <w:sz w:val="22"/>
          <w:szCs w:val="22"/>
        </w:rPr>
        <w:t>Oct</w:t>
      </w:r>
      <w:r w:rsidRPr="0025561F">
        <w:rPr>
          <w:b/>
          <w:bCs/>
          <w:color w:val="000000" w:themeColor="text1"/>
          <w:sz w:val="22"/>
          <w:szCs w:val="22"/>
        </w:rPr>
        <w:t xml:space="preserve"> 2014-Present</w:t>
      </w:r>
    </w:p>
    <w:p w:rsidR="00844011" w:rsidRPr="0025561F" w:rsidRDefault="00C05F32" w:rsidP="00844011">
      <w:pPr>
        <w:shd w:val="clear" w:color="auto" w:fill="D9D9D9" w:themeFill="background1" w:themeFillShade="D9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 xml:space="preserve">Role: </w:t>
      </w:r>
      <w:r w:rsidR="00B11192">
        <w:rPr>
          <w:b/>
          <w:bCs/>
          <w:color w:val="000000" w:themeColor="text1"/>
          <w:sz w:val="22"/>
          <w:szCs w:val="22"/>
        </w:rPr>
        <w:t>JAVA/</w:t>
      </w:r>
      <w:r w:rsidR="00844011" w:rsidRPr="0025561F">
        <w:rPr>
          <w:b/>
          <w:bCs/>
          <w:color w:val="000000" w:themeColor="text1"/>
          <w:sz w:val="22"/>
          <w:szCs w:val="22"/>
        </w:rPr>
        <w:t xml:space="preserve"> UI developer</w:t>
      </w:r>
      <w:r w:rsidR="00F429CA" w:rsidRPr="0025561F">
        <w:rPr>
          <w:b/>
          <w:bCs/>
          <w:color w:val="000000" w:themeColor="text1"/>
          <w:sz w:val="22"/>
          <w:szCs w:val="22"/>
        </w:rPr>
        <w:t>.</w:t>
      </w: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autoSpaceDE w:val="0"/>
        <w:autoSpaceDN w:val="0"/>
        <w:outlineLvl w:val="1"/>
        <w:rPr>
          <w:b/>
          <w:bCs/>
          <w:sz w:val="22"/>
          <w:szCs w:val="22"/>
        </w:rPr>
      </w:pPr>
      <w:r w:rsidRPr="0025561F">
        <w:rPr>
          <w:b/>
          <w:bCs/>
          <w:sz w:val="22"/>
          <w:szCs w:val="22"/>
        </w:rPr>
        <w:t>Project Description:</w:t>
      </w:r>
    </w:p>
    <w:p w:rsidR="00CA36E2" w:rsidRPr="0025561F" w:rsidRDefault="00844011" w:rsidP="00844011">
      <w:pPr>
        <w:autoSpaceDE w:val="0"/>
        <w:autoSpaceDN w:val="0"/>
        <w:outlineLvl w:val="1"/>
        <w:rPr>
          <w:sz w:val="22"/>
          <w:szCs w:val="22"/>
        </w:rPr>
      </w:pPr>
      <w:r w:rsidRPr="0025561F">
        <w:rPr>
          <w:sz w:val="22"/>
          <w:szCs w:val="22"/>
        </w:rPr>
        <w:t xml:space="preserve">VF Corporation is leading </w:t>
      </w:r>
      <w:r w:rsidRPr="0025561F">
        <w:rPr>
          <w:color w:val="000000"/>
          <w:sz w:val="22"/>
          <w:szCs w:val="22"/>
          <w:shd w:val="clear" w:color="auto" w:fill="FFFFFF"/>
        </w:rPr>
        <w:t>apparel and footwear powerhouse</w:t>
      </w:r>
      <w:r w:rsidRPr="0025561F">
        <w:rPr>
          <w:sz w:val="22"/>
          <w:szCs w:val="22"/>
        </w:rPr>
        <w:t xml:space="preserve"> in US. I </w:t>
      </w:r>
      <w:r w:rsidR="00595C41" w:rsidRPr="0025561F">
        <w:rPr>
          <w:sz w:val="22"/>
          <w:szCs w:val="22"/>
        </w:rPr>
        <w:t>worked in their ACADIA project.</w:t>
      </w:r>
      <w:r w:rsidRPr="0025561F">
        <w:rPr>
          <w:sz w:val="22"/>
          <w:szCs w:val="22"/>
        </w:rPr>
        <w:t xml:space="preserve"> The ACADIA project is collaboration of 8 different brands into a single website. </w:t>
      </w:r>
    </w:p>
    <w:p w:rsidR="00CA36E2" w:rsidRDefault="00CA36E2" w:rsidP="00844011">
      <w:pPr>
        <w:jc w:val="both"/>
        <w:rPr>
          <w:b/>
          <w:bCs/>
          <w:color w:val="000000" w:themeColor="text1"/>
          <w:sz w:val="22"/>
          <w:szCs w:val="22"/>
        </w:rPr>
      </w:pPr>
    </w:p>
    <w:p w:rsidR="0025561F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Responsibilities:</w:t>
      </w:r>
    </w:p>
    <w:p w:rsidR="00CA36E2" w:rsidRPr="004172A5" w:rsidRDefault="00CA36E2" w:rsidP="00CA36E2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</w:rPr>
        <w:t xml:space="preserve">Developed </w:t>
      </w:r>
      <w:r>
        <w:rPr>
          <w:rFonts w:ascii="Times New Roman" w:hAnsi="Times New Roman" w:cs="Times New Roman"/>
          <w:color w:val="auto"/>
          <w:szCs w:val="24"/>
        </w:rPr>
        <w:t xml:space="preserve">all the UI pages using </w:t>
      </w:r>
      <w:r w:rsidRPr="00CA36E2">
        <w:rPr>
          <w:rFonts w:ascii="Times New Roman" w:hAnsi="Times New Roman" w:cs="Times New Roman"/>
          <w:b/>
          <w:color w:val="auto"/>
          <w:szCs w:val="24"/>
        </w:rPr>
        <w:t>HTML, XUL , DHTML, XHTML, DOM, CSS, JSON, JavaScript, jQuery, Ajax</w:t>
      </w:r>
    </w:p>
    <w:p w:rsidR="00CA36E2" w:rsidRPr="00155810" w:rsidRDefault="00CA36E2" w:rsidP="00CA36E2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</w:rPr>
        <w:t xml:space="preserve">Integrated the </w:t>
      </w:r>
      <w:r w:rsidRPr="00CA36E2">
        <w:rPr>
          <w:rFonts w:ascii="Times New Roman" w:hAnsi="Times New Roman" w:cs="Times New Roman"/>
          <w:b/>
          <w:color w:val="auto"/>
          <w:szCs w:val="24"/>
        </w:rPr>
        <w:t>Java code (API)</w:t>
      </w:r>
      <w:r w:rsidRPr="00CA2B9A">
        <w:rPr>
          <w:rFonts w:ascii="Times New Roman" w:hAnsi="Times New Roman" w:cs="Times New Roman"/>
          <w:color w:val="auto"/>
          <w:szCs w:val="24"/>
        </w:rPr>
        <w:t xml:space="preserve"> in </w:t>
      </w:r>
      <w:r w:rsidRPr="00CA36E2">
        <w:rPr>
          <w:rFonts w:ascii="Times New Roman" w:hAnsi="Times New Roman" w:cs="Times New Roman"/>
          <w:b/>
          <w:color w:val="auto"/>
          <w:szCs w:val="24"/>
        </w:rPr>
        <w:t>JSP Pages</w:t>
      </w:r>
      <w:r>
        <w:rPr>
          <w:rFonts w:ascii="Times New Roman" w:hAnsi="Times New Roman" w:cs="Times New Roman"/>
          <w:b/>
          <w:color w:val="auto"/>
          <w:szCs w:val="24"/>
        </w:rPr>
        <w:t>.</w:t>
      </w:r>
    </w:p>
    <w:p w:rsidR="00155810" w:rsidRPr="00155810" w:rsidRDefault="00155810" w:rsidP="00155810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>
        <w:rPr>
          <w:color w:val="252525"/>
          <w:sz w:val="21"/>
          <w:szCs w:val="21"/>
          <w:shd w:val="clear" w:color="auto" w:fill="FFFFFF"/>
        </w:rPr>
        <w:t xml:space="preserve">Used </w:t>
      </w:r>
      <w:r w:rsidRPr="00155810">
        <w:rPr>
          <w:b/>
          <w:color w:val="252525"/>
          <w:sz w:val="21"/>
          <w:szCs w:val="21"/>
          <w:shd w:val="clear" w:color="auto" w:fill="FFFFFF"/>
        </w:rPr>
        <w:t>FileNet P8</w:t>
      </w:r>
      <w:r>
        <w:rPr>
          <w:color w:val="252525"/>
          <w:sz w:val="21"/>
          <w:szCs w:val="21"/>
          <w:shd w:val="clear" w:color="auto" w:fill="FFFFFF"/>
        </w:rPr>
        <w:t xml:space="preserve"> platform for developing custom enterprise systems, offering much functionality for bringing all the 8 brands into single website</w:t>
      </w:r>
      <w:r w:rsidRPr="00155810">
        <w:rPr>
          <w:rStyle w:val="apple-converted-space"/>
          <w:color w:val="252525"/>
          <w:sz w:val="21"/>
          <w:szCs w:val="21"/>
          <w:shd w:val="clear" w:color="auto" w:fill="FFFFFF"/>
        </w:rPr>
        <w:t> </w:t>
      </w:r>
    </w:p>
    <w:p w:rsidR="00CA36E2" w:rsidRDefault="00CA36E2" w:rsidP="00CA36E2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</w:rPr>
        <w:t xml:space="preserve">Used </w:t>
      </w:r>
      <w:r w:rsidRPr="00CA36E2">
        <w:rPr>
          <w:rFonts w:ascii="Times New Roman" w:hAnsi="Times New Roman" w:cs="Times New Roman"/>
          <w:b/>
          <w:color w:val="auto"/>
          <w:szCs w:val="24"/>
        </w:rPr>
        <w:t xml:space="preserve">jQuery </w:t>
      </w:r>
      <w:r w:rsidRPr="00CA2B9A">
        <w:rPr>
          <w:rFonts w:ascii="Times New Roman" w:hAnsi="Times New Roman" w:cs="Times New Roman"/>
          <w:color w:val="auto"/>
          <w:szCs w:val="24"/>
        </w:rPr>
        <w:t>core library functions for the logical implementation part at clie</w:t>
      </w:r>
      <w:r>
        <w:rPr>
          <w:rFonts w:ascii="Times New Roman" w:hAnsi="Times New Roman" w:cs="Times New Roman"/>
          <w:color w:val="auto"/>
          <w:szCs w:val="24"/>
        </w:rPr>
        <w:t>nt side for all the application</w:t>
      </w:r>
    </w:p>
    <w:p w:rsidR="00CA36E2" w:rsidRPr="00CA36E2" w:rsidRDefault="0025561F" w:rsidP="00CA36E2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 w:rsidRPr="00CA36E2">
        <w:rPr>
          <w:rFonts w:ascii="Times New Roman" w:hAnsi="Times New Roman" w:cs="Times New Roman"/>
          <w:sz w:val="22"/>
        </w:rPr>
        <w:t xml:space="preserve">Creation of highly Usable, Accessible, X-Browser, X-Resolution, and X-Platform compatible web applications using </w:t>
      </w:r>
      <w:r w:rsidRPr="00CA36E2">
        <w:rPr>
          <w:rFonts w:ascii="Times New Roman" w:hAnsi="Times New Roman" w:cs="Times New Roman"/>
          <w:b/>
          <w:sz w:val="22"/>
        </w:rPr>
        <w:t>(X)HTML, DHTML, CSS, JavaScript, JavaScript Libraries</w:t>
      </w:r>
      <w:r w:rsidRPr="00CA36E2">
        <w:rPr>
          <w:rFonts w:ascii="Times New Roman" w:hAnsi="Times New Roman" w:cs="Times New Roman"/>
          <w:sz w:val="22"/>
        </w:rPr>
        <w:t>.</w:t>
      </w:r>
    </w:p>
    <w:p w:rsidR="0025561F" w:rsidRPr="00CA36E2" w:rsidRDefault="0025561F" w:rsidP="00CA36E2">
      <w:pPr>
        <w:pStyle w:val="Normal2"/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hAnsi="Times New Roman" w:cs="Times New Roman"/>
          <w:color w:val="auto"/>
          <w:szCs w:val="24"/>
        </w:rPr>
      </w:pPr>
      <w:r w:rsidRPr="00CA36E2">
        <w:rPr>
          <w:rFonts w:ascii="Times New Roman" w:hAnsi="Times New Roman"/>
          <w:color w:val="262626"/>
        </w:rPr>
        <w:t xml:space="preserve">Used </w:t>
      </w:r>
      <w:r w:rsidRPr="00CA36E2">
        <w:rPr>
          <w:rFonts w:ascii="Times New Roman" w:hAnsi="Times New Roman"/>
          <w:b/>
          <w:color w:val="262626"/>
        </w:rPr>
        <w:t xml:space="preserve">AJAX </w:t>
      </w:r>
      <w:r w:rsidRPr="00CA36E2">
        <w:rPr>
          <w:rFonts w:ascii="Times New Roman" w:hAnsi="Times New Roman"/>
          <w:color w:val="262626"/>
        </w:rPr>
        <w:t xml:space="preserve">and </w:t>
      </w:r>
      <w:r w:rsidRPr="00CA36E2">
        <w:rPr>
          <w:rFonts w:ascii="Times New Roman" w:hAnsi="Times New Roman"/>
          <w:b/>
          <w:color w:val="262626"/>
        </w:rPr>
        <w:t xml:space="preserve">JSON </w:t>
      </w:r>
      <w:r w:rsidRPr="00CA36E2">
        <w:rPr>
          <w:rFonts w:ascii="Times New Roman" w:hAnsi="Times New Roman"/>
          <w:color w:val="262626"/>
        </w:rPr>
        <w:t>to make asynchronous calls to the project server to fetch data on the fly. </w:t>
      </w:r>
    </w:p>
    <w:p w:rsidR="0025561F" w:rsidRPr="0025561F" w:rsidRDefault="0025561F" w:rsidP="00CA36E2">
      <w:pPr>
        <w:pStyle w:val="ListParagraph"/>
        <w:numPr>
          <w:ilvl w:val="0"/>
          <w:numId w:val="17"/>
        </w:numPr>
        <w:jc w:val="both"/>
        <w:rPr>
          <w:rStyle w:val="Emphasis"/>
          <w:rFonts w:ascii="Times New Roman" w:hAnsi="Times New Roman"/>
          <w:i w:val="0"/>
          <w:color w:val="000000"/>
        </w:rPr>
      </w:pPr>
      <w:r w:rsidRPr="0025561F">
        <w:rPr>
          <w:rStyle w:val="Emphasis"/>
          <w:rFonts w:ascii="Times New Roman" w:hAnsi="Times New Roman"/>
          <w:i w:val="0"/>
          <w:color w:val="000000"/>
        </w:rPr>
        <w:t xml:space="preserve">Provided </w:t>
      </w:r>
      <w:r w:rsidRPr="00CA36E2">
        <w:rPr>
          <w:rStyle w:val="Emphasis"/>
          <w:rFonts w:ascii="Times New Roman" w:hAnsi="Times New Roman"/>
          <w:b/>
          <w:i w:val="0"/>
          <w:color w:val="000000"/>
        </w:rPr>
        <w:t xml:space="preserve">JavaScript </w:t>
      </w:r>
      <w:r>
        <w:rPr>
          <w:rStyle w:val="Emphasis"/>
          <w:rFonts w:ascii="Times New Roman" w:hAnsi="Times New Roman"/>
          <w:i w:val="0"/>
          <w:color w:val="000000"/>
        </w:rPr>
        <w:t xml:space="preserve">and </w:t>
      </w:r>
      <w:r w:rsidRPr="00CA36E2">
        <w:rPr>
          <w:rStyle w:val="Emphasis"/>
          <w:rFonts w:ascii="Times New Roman" w:hAnsi="Times New Roman"/>
          <w:b/>
          <w:i w:val="0"/>
          <w:color w:val="000000"/>
        </w:rPr>
        <w:t xml:space="preserve">CSS </w:t>
      </w:r>
      <w:r w:rsidRPr="0025561F">
        <w:rPr>
          <w:rStyle w:val="Emphasis"/>
          <w:rFonts w:ascii="Times New Roman" w:hAnsi="Times New Roman"/>
          <w:i w:val="0"/>
          <w:color w:val="000000"/>
        </w:rPr>
        <w:t xml:space="preserve">fixes for the </w:t>
      </w:r>
      <w:r w:rsidRPr="00CA36E2">
        <w:rPr>
          <w:rStyle w:val="Emphasis"/>
          <w:rFonts w:ascii="Times New Roman" w:hAnsi="Times New Roman"/>
          <w:b/>
          <w:i w:val="0"/>
          <w:color w:val="000000"/>
        </w:rPr>
        <w:t>UI</w:t>
      </w:r>
      <w:r w:rsidRPr="0025561F">
        <w:rPr>
          <w:rStyle w:val="Emphasis"/>
          <w:rFonts w:ascii="Times New Roman" w:hAnsi="Times New Roman"/>
          <w:i w:val="0"/>
          <w:color w:val="000000"/>
        </w:rPr>
        <w:t xml:space="preserve"> for issue like orientation issues in web and JQuery implementation.</w:t>
      </w:r>
    </w:p>
    <w:p w:rsid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Used </w:t>
      </w:r>
      <w:r w:rsidRPr="0025561F">
        <w:rPr>
          <w:b/>
          <w:sz w:val="22"/>
          <w:szCs w:val="22"/>
        </w:rPr>
        <w:t>HTML5</w:t>
      </w:r>
      <w:r w:rsidRPr="0025561F">
        <w:rPr>
          <w:sz w:val="22"/>
          <w:szCs w:val="22"/>
        </w:rPr>
        <w:t>AppCaching to reduce server load time for images</w:t>
      </w:r>
      <w:r w:rsidR="00CA36E2">
        <w:rPr>
          <w:sz w:val="22"/>
          <w:szCs w:val="22"/>
        </w:rPr>
        <w:t>;</w:t>
      </w:r>
      <w:r w:rsidRPr="0025561F">
        <w:rPr>
          <w:sz w:val="22"/>
          <w:szCs w:val="22"/>
        </w:rPr>
        <w:t xml:space="preserve"> was implemented using the manifest file.</w:t>
      </w:r>
    </w:p>
    <w:p w:rsidR="00CA36E2" w:rsidRPr="00CA2B9A" w:rsidRDefault="00CA36E2" w:rsidP="00CA36E2">
      <w:pPr>
        <w:pStyle w:val="Normal2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</w:rPr>
        <w:t xml:space="preserve">Designed for all the reports in the application using </w:t>
      </w:r>
      <w:r w:rsidRPr="00CA36E2">
        <w:rPr>
          <w:rFonts w:ascii="Times New Roman" w:hAnsi="Times New Roman" w:cs="Times New Roman"/>
          <w:b/>
          <w:color w:val="auto"/>
          <w:szCs w:val="24"/>
        </w:rPr>
        <w:t>HTML</w:t>
      </w:r>
      <w:r w:rsidR="00C61F71">
        <w:rPr>
          <w:rFonts w:ascii="Times New Roman" w:hAnsi="Times New Roman" w:cs="Times New Roman"/>
          <w:b/>
          <w:color w:val="auto"/>
          <w:szCs w:val="24"/>
        </w:rPr>
        <w:t xml:space="preserve"> 5</w:t>
      </w:r>
      <w:r w:rsidRPr="00CA36E2">
        <w:rPr>
          <w:rFonts w:ascii="Times New Roman" w:hAnsi="Times New Roman" w:cs="Times New Roman"/>
          <w:b/>
          <w:color w:val="auto"/>
          <w:szCs w:val="24"/>
        </w:rPr>
        <w:t>, JavaScript</w:t>
      </w:r>
      <w:r w:rsidRPr="00CA2B9A">
        <w:rPr>
          <w:rFonts w:ascii="Times New Roman" w:hAnsi="Times New Roman" w:cs="Times New Roman"/>
          <w:color w:val="auto"/>
          <w:szCs w:val="24"/>
        </w:rPr>
        <w:t xml:space="preserve"> and </w:t>
      </w:r>
      <w:r w:rsidRPr="00CA36E2">
        <w:rPr>
          <w:rFonts w:ascii="Times New Roman" w:hAnsi="Times New Roman" w:cs="Times New Roman"/>
          <w:b/>
          <w:color w:val="auto"/>
          <w:szCs w:val="24"/>
        </w:rPr>
        <w:t>SQL Stored Procedure</w:t>
      </w:r>
      <w:r w:rsidRPr="00CA2B9A">
        <w:rPr>
          <w:rFonts w:ascii="Times New Roman" w:hAnsi="Times New Roman" w:cs="Times New Roman"/>
          <w:color w:val="auto"/>
          <w:szCs w:val="24"/>
        </w:rPr>
        <w:t>.</w:t>
      </w:r>
    </w:p>
    <w:p w:rsidR="00CA36E2" w:rsidRPr="00CA36E2" w:rsidRDefault="00CA36E2" w:rsidP="00CA36E2">
      <w:pPr>
        <w:pStyle w:val="Normal2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auto"/>
          <w:szCs w:val="24"/>
        </w:rPr>
      </w:pPr>
      <w:r w:rsidRPr="00CA2B9A">
        <w:rPr>
          <w:rFonts w:ascii="Times New Roman" w:hAnsi="Times New Roman" w:cs="Times New Roman"/>
          <w:color w:val="auto"/>
          <w:szCs w:val="24"/>
          <w:lang w:bidi="en-US"/>
        </w:rPr>
        <w:t>Responsible for setting up Angular JS framework for UI development. Developed html view</w:t>
      </w:r>
      <w:r>
        <w:rPr>
          <w:rFonts w:ascii="Times New Roman" w:hAnsi="Times New Roman" w:cs="Times New Roman"/>
          <w:color w:val="auto"/>
          <w:szCs w:val="24"/>
          <w:lang w:bidi="en-US"/>
        </w:rPr>
        <w:t xml:space="preserve">s with </w:t>
      </w:r>
      <w:r w:rsidRPr="00CA36E2">
        <w:rPr>
          <w:rFonts w:ascii="Times New Roman" w:hAnsi="Times New Roman" w:cs="Times New Roman"/>
          <w:b/>
          <w:color w:val="auto"/>
          <w:szCs w:val="24"/>
          <w:lang w:bidi="en-US"/>
        </w:rPr>
        <w:t>HTML 5, CSS 3, JQuery, JSON,</w:t>
      </w:r>
      <w:r>
        <w:rPr>
          <w:rFonts w:ascii="Times New Roman" w:hAnsi="Times New Roman" w:cs="Times New Roman"/>
          <w:color w:val="auto"/>
          <w:szCs w:val="24"/>
          <w:lang w:bidi="en-US"/>
        </w:rPr>
        <w:t xml:space="preserve">AngularJS. </w:t>
      </w:r>
    </w:p>
    <w:p w:rsidR="0025561F" w:rsidRP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Stored generated id for web page using </w:t>
      </w:r>
      <w:r w:rsidRPr="0025561F">
        <w:rPr>
          <w:b/>
          <w:sz w:val="22"/>
          <w:szCs w:val="22"/>
        </w:rPr>
        <w:t>HTML5</w:t>
      </w:r>
      <w:r w:rsidRPr="0025561F">
        <w:rPr>
          <w:sz w:val="22"/>
          <w:szCs w:val="22"/>
        </w:rPr>
        <w:t xml:space="preserve"> Web Storage session Storage attribute of the window object.</w:t>
      </w:r>
    </w:p>
    <w:p w:rsidR="0025561F" w:rsidRP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Increased security by utilizing </w:t>
      </w:r>
      <w:r w:rsidRPr="0025561F">
        <w:rPr>
          <w:b/>
          <w:sz w:val="22"/>
          <w:szCs w:val="22"/>
        </w:rPr>
        <w:t>JavaScript’s</w:t>
      </w:r>
      <w:r w:rsidRPr="0025561F">
        <w:rPr>
          <w:sz w:val="22"/>
          <w:szCs w:val="22"/>
        </w:rPr>
        <w:t xml:space="preserve"> string objects trim method to remove extra space.</w:t>
      </w:r>
    </w:p>
    <w:p w:rsidR="0025561F" w:rsidRP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Developed functionality for sending/submitting emails using </w:t>
      </w:r>
      <w:r w:rsidRPr="0025561F">
        <w:rPr>
          <w:b/>
          <w:sz w:val="22"/>
          <w:szCs w:val="22"/>
        </w:rPr>
        <w:t>HTML5</w:t>
      </w:r>
      <w:r w:rsidRPr="0025561F">
        <w:rPr>
          <w:sz w:val="22"/>
          <w:szCs w:val="22"/>
        </w:rPr>
        <w:t xml:space="preserve"> and </w:t>
      </w:r>
      <w:r w:rsidRPr="0025561F">
        <w:rPr>
          <w:b/>
          <w:sz w:val="22"/>
          <w:szCs w:val="22"/>
        </w:rPr>
        <w:t>PHP</w:t>
      </w:r>
      <w:r w:rsidRPr="0025561F">
        <w:rPr>
          <w:sz w:val="22"/>
          <w:szCs w:val="22"/>
        </w:rPr>
        <w:t xml:space="preserve"> scripts; sending input values to </w:t>
      </w:r>
      <w:r w:rsidRPr="0025561F">
        <w:rPr>
          <w:b/>
          <w:sz w:val="22"/>
          <w:szCs w:val="22"/>
        </w:rPr>
        <w:t>PHP</w:t>
      </w:r>
      <w:r w:rsidRPr="0025561F">
        <w:rPr>
          <w:sz w:val="22"/>
          <w:szCs w:val="22"/>
        </w:rPr>
        <w:t xml:space="preserve"> script to be used by </w:t>
      </w:r>
      <w:r w:rsidRPr="0025561F">
        <w:rPr>
          <w:b/>
          <w:sz w:val="22"/>
          <w:szCs w:val="22"/>
        </w:rPr>
        <w:t>PHP</w:t>
      </w:r>
      <w:r w:rsidRPr="0025561F">
        <w:rPr>
          <w:sz w:val="22"/>
          <w:szCs w:val="22"/>
        </w:rPr>
        <w:t xml:space="preserve">’s </w:t>
      </w:r>
      <w:r w:rsidR="00CA36E2">
        <w:rPr>
          <w:sz w:val="22"/>
          <w:szCs w:val="22"/>
        </w:rPr>
        <w:t>mail</w:t>
      </w:r>
      <w:r w:rsidRPr="0025561F">
        <w:rPr>
          <w:sz w:val="22"/>
          <w:szCs w:val="22"/>
        </w:rPr>
        <w:t xml:space="preserve"> method. </w:t>
      </w:r>
    </w:p>
    <w:p w:rsid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Used </w:t>
      </w:r>
      <w:r w:rsidRPr="0025561F">
        <w:rPr>
          <w:b/>
          <w:sz w:val="22"/>
          <w:szCs w:val="22"/>
        </w:rPr>
        <w:t>JAVA</w:t>
      </w:r>
      <w:r w:rsidRPr="0025561F">
        <w:rPr>
          <w:sz w:val="22"/>
          <w:szCs w:val="22"/>
        </w:rPr>
        <w:t xml:space="preserve"> to create </w:t>
      </w:r>
      <w:r w:rsidRPr="00CA36E2">
        <w:rPr>
          <w:b/>
          <w:sz w:val="22"/>
          <w:szCs w:val="22"/>
        </w:rPr>
        <w:t xml:space="preserve">POJOs </w:t>
      </w:r>
      <w:r w:rsidRPr="0025561F">
        <w:rPr>
          <w:sz w:val="22"/>
          <w:szCs w:val="22"/>
        </w:rPr>
        <w:t xml:space="preserve">and </w:t>
      </w:r>
      <w:r w:rsidRPr="00CA36E2">
        <w:rPr>
          <w:b/>
          <w:sz w:val="22"/>
          <w:szCs w:val="22"/>
        </w:rPr>
        <w:t xml:space="preserve">DAOs </w:t>
      </w:r>
      <w:r w:rsidRPr="0025561F">
        <w:rPr>
          <w:sz w:val="22"/>
          <w:szCs w:val="22"/>
        </w:rPr>
        <w:t xml:space="preserve">for validations as well as database storage, retrieval and updates on the </w:t>
      </w:r>
      <w:r w:rsidRPr="00CA36E2">
        <w:rPr>
          <w:b/>
          <w:sz w:val="22"/>
          <w:szCs w:val="22"/>
        </w:rPr>
        <w:t>MySQL</w:t>
      </w:r>
      <w:r w:rsidRPr="0025561F">
        <w:rPr>
          <w:sz w:val="22"/>
          <w:szCs w:val="22"/>
        </w:rPr>
        <w:t xml:space="preserve"> and </w:t>
      </w:r>
      <w:r w:rsidRPr="00CA36E2">
        <w:rPr>
          <w:b/>
          <w:sz w:val="22"/>
          <w:szCs w:val="22"/>
        </w:rPr>
        <w:t xml:space="preserve">Oracle </w:t>
      </w:r>
      <w:r w:rsidRPr="0025561F">
        <w:rPr>
          <w:sz w:val="22"/>
          <w:szCs w:val="22"/>
        </w:rPr>
        <w:t>databases.</w:t>
      </w:r>
    </w:p>
    <w:p w:rsidR="00C61F71" w:rsidRPr="0025561F" w:rsidRDefault="00C61F71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>
        <w:rPr>
          <w:b/>
          <w:sz w:val="22"/>
          <w:szCs w:val="22"/>
        </w:rPr>
        <w:t>Two Way</w:t>
      </w:r>
      <w:r w:rsidRPr="00C61F71">
        <w:rPr>
          <w:b/>
          <w:sz w:val="22"/>
          <w:szCs w:val="22"/>
        </w:rPr>
        <w:t xml:space="preserve"> Data Binding</w:t>
      </w:r>
      <w:r>
        <w:rPr>
          <w:sz w:val="22"/>
          <w:szCs w:val="22"/>
        </w:rPr>
        <w:t xml:space="preserve"> in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dynamic ordering and it is implemented by creating a new model property</w:t>
      </w:r>
    </w:p>
    <w:p w:rsidR="0025561F" w:rsidRPr="0025561F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Ran applications on Apache </w:t>
      </w:r>
      <w:r w:rsidRPr="0025561F">
        <w:rPr>
          <w:b/>
          <w:sz w:val="22"/>
          <w:szCs w:val="22"/>
        </w:rPr>
        <w:t>Tomcat</w:t>
      </w:r>
      <w:r w:rsidRPr="0025561F">
        <w:rPr>
          <w:sz w:val="22"/>
          <w:szCs w:val="22"/>
        </w:rPr>
        <w:t xml:space="preserve"> development environment</w:t>
      </w:r>
      <w:r w:rsidRPr="0025561F">
        <w:rPr>
          <w:b/>
          <w:sz w:val="22"/>
          <w:szCs w:val="22"/>
        </w:rPr>
        <w:t>.</w:t>
      </w:r>
    </w:p>
    <w:p w:rsidR="00844011" w:rsidRPr="00CA36E2" w:rsidRDefault="0025561F" w:rsidP="00CA36E2">
      <w:pPr>
        <w:widowControl/>
        <w:numPr>
          <w:ilvl w:val="0"/>
          <w:numId w:val="17"/>
        </w:numPr>
        <w:tabs>
          <w:tab w:val="clear" w:pos="1080"/>
          <w:tab w:val="num" w:pos="720"/>
        </w:tabs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Performed maintenance and code refactoring for </w:t>
      </w:r>
      <w:r w:rsidRPr="0025561F">
        <w:rPr>
          <w:b/>
          <w:sz w:val="22"/>
          <w:szCs w:val="22"/>
        </w:rPr>
        <w:t>HTML5</w:t>
      </w:r>
      <w:r w:rsidRPr="0025561F">
        <w:rPr>
          <w:sz w:val="22"/>
          <w:szCs w:val="22"/>
        </w:rPr>
        <w:t xml:space="preserve"> and/or </w:t>
      </w:r>
      <w:r w:rsidRPr="0025561F">
        <w:rPr>
          <w:b/>
          <w:sz w:val="22"/>
          <w:szCs w:val="22"/>
        </w:rPr>
        <w:t>JavaScript</w:t>
      </w:r>
      <w:r w:rsidRPr="0025561F">
        <w:rPr>
          <w:sz w:val="22"/>
          <w:szCs w:val="22"/>
        </w:rPr>
        <w:t>.</w:t>
      </w:r>
    </w:p>
    <w:p w:rsidR="00844011" w:rsidRPr="0025561F" w:rsidRDefault="00844011" w:rsidP="00844011">
      <w:pPr>
        <w:pStyle w:val="NormalWeb"/>
        <w:spacing w:after="0"/>
        <w:ind w:left="360"/>
        <w:rPr>
          <w:color w:val="000000"/>
          <w:sz w:val="22"/>
          <w:szCs w:val="22"/>
        </w:rPr>
      </w:pPr>
      <w:r w:rsidRPr="0025561F">
        <w:rPr>
          <w:b/>
          <w:bCs/>
          <w:color w:val="000000"/>
          <w:sz w:val="22"/>
          <w:szCs w:val="22"/>
        </w:rPr>
        <w:t xml:space="preserve">Environment: </w:t>
      </w:r>
      <w:r w:rsidRPr="0025561F">
        <w:rPr>
          <w:color w:val="000000"/>
          <w:sz w:val="22"/>
          <w:szCs w:val="22"/>
        </w:rPr>
        <w:t>Java, Struts, AngularJS, Hibernate, Spring, EJB, WSDL,</w:t>
      </w:r>
      <w:r w:rsidR="00B031E9">
        <w:t xml:space="preserve">Spring boot framework, </w:t>
      </w:r>
      <w:r w:rsidR="00B031E9">
        <w:rPr>
          <w:color w:val="000000"/>
          <w:sz w:val="22"/>
          <w:szCs w:val="22"/>
        </w:rPr>
        <w:t>IoC,</w:t>
      </w:r>
      <w:r w:rsidR="00F429CA" w:rsidRPr="0025561F">
        <w:rPr>
          <w:color w:val="000000"/>
          <w:sz w:val="22"/>
          <w:szCs w:val="22"/>
        </w:rPr>
        <w:t>JQuery</w:t>
      </w:r>
      <w:r w:rsidRPr="0025561F">
        <w:rPr>
          <w:color w:val="000000"/>
          <w:sz w:val="22"/>
          <w:szCs w:val="22"/>
        </w:rPr>
        <w:t xml:space="preserve">, </w:t>
      </w:r>
      <w:r w:rsidR="00F429CA" w:rsidRPr="0025561F">
        <w:rPr>
          <w:color w:val="000000"/>
          <w:sz w:val="22"/>
          <w:szCs w:val="22"/>
        </w:rPr>
        <w:t>MyEclipse</w:t>
      </w:r>
      <w:r w:rsidRPr="0025561F">
        <w:rPr>
          <w:color w:val="000000"/>
          <w:sz w:val="22"/>
          <w:szCs w:val="22"/>
        </w:rPr>
        <w:t>, Edit Plus, XMLSPY, BEA, CVS, JPA, JAXB, SOAP, REST, AJAX, DOJO, JQuery, Angular JS, HTML5, JSON, JavaScript, CSS, HTML, JSP, Web Services, Unix Shell Scripting, Agile, WebLogic, Oracle 10g.</w:t>
      </w: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Client: AT&amp;</w:t>
      </w:r>
      <w:r w:rsidR="00C05F32" w:rsidRPr="0025561F">
        <w:rPr>
          <w:b/>
          <w:bCs/>
          <w:color w:val="000000" w:themeColor="text1"/>
          <w:sz w:val="22"/>
          <w:szCs w:val="22"/>
        </w:rPr>
        <w:t>T,</w:t>
      </w:r>
      <w:r w:rsidR="000553E5" w:rsidRPr="0025561F">
        <w:rPr>
          <w:b/>
          <w:bCs/>
          <w:color w:val="000000" w:themeColor="text1"/>
          <w:sz w:val="22"/>
          <w:szCs w:val="22"/>
        </w:rPr>
        <w:t xml:space="preserve">Dallas, </w:t>
      </w:r>
      <w:r w:rsidRPr="0025561F">
        <w:rPr>
          <w:b/>
          <w:bCs/>
          <w:color w:val="000000" w:themeColor="text1"/>
          <w:sz w:val="22"/>
          <w:szCs w:val="22"/>
        </w:rPr>
        <w:t>TX</w:t>
      </w:r>
      <w:r w:rsidR="000553E5" w:rsidRPr="0025561F">
        <w:rPr>
          <w:b/>
          <w:bCs/>
          <w:color w:val="000000" w:themeColor="text1"/>
          <w:sz w:val="22"/>
          <w:szCs w:val="22"/>
        </w:rPr>
        <w:t xml:space="preserve">.        </w:t>
      </w:r>
      <w:r w:rsidR="00EE7494" w:rsidRPr="0025561F">
        <w:rPr>
          <w:b/>
          <w:bCs/>
          <w:color w:val="000000" w:themeColor="text1"/>
          <w:sz w:val="22"/>
          <w:szCs w:val="22"/>
        </w:rPr>
        <w:t xml:space="preserve"> Jan 2014</w:t>
      </w:r>
      <w:r w:rsidR="00F429CA" w:rsidRPr="0025561F">
        <w:rPr>
          <w:b/>
          <w:bCs/>
          <w:color w:val="000000" w:themeColor="text1"/>
          <w:sz w:val="22"/>
          <w:szCs w:val="22"/>
        </w:rPr>
        <w:t xml:space="preserve"> – Sept</w:t>
      </w:r>
      <w:r w:rsidRPr="0025561F">
        <w:rPr>
          <w:b/>
          <w:bCs/>
          <w:color w:val="000000" w:themeColor="text1"/>
          <w:sz w:val="22"/>
          <w:szCs w:val="22"/>
        </w:rPr>
        <w:t xml:space="preserve"> 2014</w:t>
      </w: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b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Role: JAVA</w:t>
      </w:r>
      <w:r w:rsidRPr="0025561F">
        <w:rPr>
          <w:color w:val="000000" w:themeColor="text1"/>
          <w:sz w:val="22"/>
          <w:szCs w:val="22"/>
        </w:rPr>
        <w:t>/</w:t>
      </w:r>
      <w:r w:rsidRPr="0025561F">
        <w:rPr>
          <w:b/>
          <w:color w:val="000000" w:themeColor="text1"/>
          <w:sz w:val="22"/>
          <w:szCs w:val="22"/>
        </w:rPr>
        <w:t xml:space="preserve"> UI developer</w:t>
      </w:r>
      <w:r w:rsidR="00F429CA" w:rsidRPr="0025561F">
        <w:rPr>
          <w:b/>
          <w:color w:val="000000" w:themeColor="text1"/>
          <w:sz w:val="22"/>
          <w:szCs w:val="22"/>
        </w:rPr>
        <w:t>.</w:t>
      </w: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autoSpaceDE w:val="0"/>
        <w:autoSpaceDN w:val="0"/>
        <w:outlineLvl w:val="1"/>
        <w:rPr>
          <w:b/>
          <w:bCs/>
          <w:sz w:val="22"/>
          <w:szCs w:val="22"/>
        </w:rPr>
      </w:pPr>
      <w:r w:rsidRPr="0025561F">
        <w:rPr>
          <w:b/>
          <w:bCs/>
          <w:sz w:val="22"/>
          <w:szCs w:val="22"/>
        </w:rPr>
        <w:t>Project Description</w:t>
      </w:r>
    </w:p>
    <w:p w:rsidR="00844011" w:rsidRPr="0025561F" w:rsidRDefault="00844011" w:rsidP="00844011">
      <w:pPr>
        <w:autoSpaceDE w:val="0"/>
        <w:autoSpaceDN w:val="0"/>
        <w:outlineLvl w:val="1"/>
        <w:rPr>
          <w:bCs/>
          <w:sz w:val="22"/>
          <w:szCs w:val="22"/>
        </w:rPr>
      </w:pPr>
      <w:r w:rsidRPr="0025561F">
        <w:rPr>
          <w:bCs/>
          <w:sz w:val="22"/>
          <w:szCs w:val="22"/>
        </w:rPr>
        <w:t xml:space="preserve">Helping to design, implement, multiple SSL e-commerce websites catering to customers andretail merchants </w:t>
      </w:r>
      <w:r w:rsidRPr="0025561F">
        <w:rPr>
          <w:bCs/>
          <w:sz w:val="22"/>
          <w:szCs w:val="22"/>
        </w:rPr>
        <w:lastRenderedPageBreak/>
        <w:t xml:space="preserve">using a multi-tiered architecture .The primary website facilitates the ability for International Customers to purchase products within the </w:t>
      </w:r>
      <w:r w:rsidRPr="00CA36E2">
        <w:rPr>
          <w:b/>
          <w:bCs/>
          <w:sz w:val="22"/>
          <w:szCs w:val="22"/>
        </w:rPr>
        <w:t>US</w:t>
      </w:r>
      <w:r w:rsidR="00CA36E2" w:rsidRPr="00CA36E2">
        <w:rPr>
          <w:b/>
          <w:bCs/>
          <w:sz w:val="22"/>
          <w:szCs w:val="22"/>
        </w:rPr>
        <w:t>,</w:t>
      </w:r>
      <w:r w:rsidRPr="0025561F">
        <w:rPr>
          <w:bCs/>
          <w:sz w:val="22"/>
          <w:szCs w:val="22"/>
        </w:rPr>
        <w:t xml:space="preserve"> using </w:t>
      </w:r>
      <w:r w:rsidRPr="00CA36E2">
        <w:rPr>
          <w:b/>
          <w:bCs/>
          <w:sz w:val="22"/>
          <w:szCs w:val="22"/>
        </w:rPr>
        <w:t>Web Services</w:t>
      </w:r>
      <w:r w:rsidRPr="0025561F">
        <w:rPr>
          <w:bCs/>
          <w:sz w:val="22"/>
          <w:szCs w:val="22"/>
        </w:rPr>
        <w:t xml:space="preserve"> and </w:t>
      </w:r>
      <w:r w:rsidRPr="00CA36E2">
        <w:rPr>
          <w:b/>
          <w:bCs/>
          <w:sz w:val="22"/>
          <w:szCs w:val="22"/>
        </w:rPr>
        <w:t xml:space="preserve">XML. </w:t>
      </w:r>
    </w:p>
    <w:p w:rsidR="0025561F" w:rsidRPr="0025561F" w:rsidRDefault="0025561F" w:rsidP="00844011">
      <w:pPr>
        <w:jc w:val="both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Responsibilities:</w:t>
      </w:r>
    </w:p>
    <w:p w:rsidR="0025561F" w:rsidRPr="0025561F" w:rsidRDefault="0025561F" w:rsidP="0025561F">
      <w:pPr>
        <w:numPr>
          <w:ilvl w:val="0"/>
          <w:numId w:val="13"/>
        </w:numPr>
        <w:jc w:val="both"/>
        <w:rPr>
          <w:kern w:val="28"/>
          <w:sz w:val="22"/>
          <w:szCs w:val="22"/>
        </w:rPr>
      </w:pPr>
      <w:r w:rsidRPr="0025561F">
        <w:rPr>
          <w:sz w:val="22"/>
          <w:szCs w:val="22"/>
        </w:rPr>
        <w:t>Re-designing</w:t>
      </w:r>
      <w:r w:rsidR="00CA36E2">
        <w:rPr>
          <w:sz w:val="22"/>
          <w:szCs w:val="22"/>
        </w:rPr>
        <w:t>/ developing</w:t>
      </w:r>
      <w:r w:rsidRPr="0025561F">
        <w:rPr>
          <w:sz w:val="22"/>
          <w:szCs w:val="22"/>
        </w:rPr>
        <w:t xml:space="preserve"> the main website to improve user experience and add new functionality.</w:t>
      </w:r>
    </w:p>
    <w:p w:rsidR="0025561F" w:rsidRPr="0025561F" w:rsidRDefault="0025561F" w:rsidP="0025561F">
      <w:pPr>
        <w:numPr>
          <w:ilvl w:val="0"/>
          <w:numId w:val="13"/>
        </w:numPr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Responsible for conceptualization, design and development of the web pages. </w:t>
      </w:r>
    </w:p>
    <w:p w:rsidR="0025561F" w:rsidRPr="0025561F" w:rsidRDefault="0025561F" w:rsidP="0025561F">
      <w:pPr>
        <w:numPr>
          <w:ilvl w:val="0"/>
          <w:numId w:val="13"/>
        </w:numPr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Responsible for creating the screens with table-less designs meeting </w:t>
      </w:r>
      <w:r w:rsidRPr="00CA36E2">
        <w:rPr>
          <w:b/>
          <w:sz w:val="22"/>
          <w:szCs w:val="22"/>
        </w:rPr>
        <w:t xml:space="preserve">W3C </w:t>
      </w:r>
      <w:r w:rsidRPr="0025561F">
        <w:rPr>
          <w:sz w:val="22"/>
          <w:szCs w:val="22"/>
        </w:rPr>
        <w:t>standards.</w:t>
      </w:r>
    </w:p>
    <w:p w:rsidR="0025561F" w:rsidRPr="0025561F" w:rsidRDefault="0025561F" w:rsidP="0025561F">
      <w:pPr>
        <w:numPr>
          <w:ilvl w:val="0"/>
          <w:numId w:val="13"/>
        </w:numPr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Designed dynamic and browser compatible pages using </w:t>
      </w:r>
      <w:r w:rsidRPr="00CA36E2">
        <w:rPr>
          <w:b/>
          <w:sz w:val="22"/>
          <w:szCs w:val="22"/>
        </w:rPr>
        <w:t>HTML, DHTML, CSS</w:t>
      </w:r>
      <w:r w:rsidRPr="0025561F">
        <w:rPr>
          <w:sz w:val="22"/>
          <w:szCs w:val="22"/>
        </w:rPr>
        <w:t xml:space="preserve"> and </w:t>
      </w:r>
      <w:r w:rsidRPr="00CA36E2">
        <w:rPr>
          <w:b/>
          <w:sz w:val="22"/>
          <w:szCs w:val="22"/>
        </w:rPr>
        <w:t>JavaScript.</w:t>
      </w:r>
    </w:p>
    <w:p w:rsidR="0025561F" w:rsidRPr="0025561F" w:rsidRDefault="0025561F" w:rsidP="0025561F">
      <w:pPr>
        <w:numPr>
          <w:ilvl w:val="0"/>
          <w:numId w:val="13"/>
        </w:numPr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Developed </w:t>
      </w:r>
      <w:r w:rsidRPr="00054041">
        <w:rPr>
          <w:b/>
          <w:sz w:val="22"/>
          <w:szCs w:val="22"/>
        </w:rPr>
        <w:t>CSS</w:t>
      </w:r>
      <w:r w:rsidRPr="0025561F">
        <w:rPr>
          <w:sz w:val="22"/>
          <w:szCs w:val="22"/>
        </w:rPr>
        <w:t xml:space="preserve"> styles to maintain the uniformity of all the screens throughout the application and positioning of screen objects. </w:t>
      </w:r>
    </w:p>
    <w:p w:rsidR="0025561F" w:rsidRPr="0025561F" w:rsidRDefault="0025561F" w:rsidP="0025561F">
      <w:pPr>
        <w:widowControl/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5561F">
        <w:rPr>
          <w:sz w:val="22"/>
          <w:szCs w:val="22"/>
        </w:rPr>
        <w:t>Developed page layouts, navigation, animation buttons and icons..</w:t>
      </w:r>
    </w:p>
    <w:p w:rsidR="0025561F" w:rsidRPr="0025561F" w:rsidRDefault="0025561F" w:rsidP="0025561F">
      <w:pPr>
        <w:widowControl/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Supported </w:t>
      </w:r>
      <w:r w:rsidRPr="00CA36E2">
        <w:rPr>
          <w:b/>
          <w:sz w:val="22"/>
          <w:szCs w:val="22"/>
        </w:rPr>
        <w:t>UI Development</w:t>
      </w:r>
      <w:r w:rsidRPr="0025561F">
        <w:rPr>
          <w:sz w:val="22"/>
          <w:szCs w:val="22"/>
        </w:rPr>
        <w:t xml:space="preserve"> team in technical decisions.</w:t>
      </w:r>
    </w:p>
    <w:p w:rsidR="0025561F" w:rsidRPr="0025561F" w:rsidRDefault="0025561F" w:rsidP="0025561F">
      <w:pPr>
        <w:widowControl/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5561F">
        <w:rPr>
          <w:sz w:val="22"/>
          <w:szCs w:val="22"/>
        </w:rPr>
        <w:t>Developed strategies for meeting team + site wide workflow / performance goals.</w:t>
      </w:r>
    </w:p>
    <w:p w:rsidR="0025561F" w:rsidRPr="0025561F" w:rsidRDefault="0025561F" w:rsidP="0025561F">
      <w:pPr>
        <w:widowControl/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25561F">
        <w:rPr>
          <w:sz w:val="22"/>
          <w:szCs w:val="22"/>
        </w:rPr>
        <w:t xml:space="preserve">Utilizes </w:t>
      </w:r>
      <w:r w:rsidRPr="00CA36E2">
        <w:rPr>
          <w:b/>
          <w:sz w:val="22"/>
          <w:szCs w:val="22"/>
        </w:rPr>
        <w:t xml:space="preserve">XML, XSLT, DHTML </w:t>
      </w:r>
      <w:r w:rsidRPr="0025561F">
        <w:rPr>
          <w:sz w:val="22"/>
          <w:szCs w:val="22"/>
        </w:rPr>
        <w:t>and</w:t>
      </w:r>
      <w:r w:rsidRPr="00CA36E2">
        <w:rPr>
          <w:b/>
          <w:sz w:val="22"/>
          <w:szCs w:val="22"/>
        </w:rPr>
        <w:t xml:space="preserve"> CSS</w:t>
      </w:r>
      <w:r w:rsidRPr="0025561F">
        <w:rPr>
          <w:sz w:val="22"/>
          <w:szCs w:val="22"/>
        </w:rPr>
        <w:t xml:space="preserve"> to create a cohesive, fast and extremely light-weight system. </w:t>
      </w:r>
    </w:p>
    <w:p w:rsidR="0025561F" w:rsidRPr="0025561F" w:rsidRDefault="0025561F" w:rsidP="0025561F">
      <w:pPr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25561F">
        <w:rPr>
          <w:sz w:val="22"/>
          <w:szCs w:val="22"/>
        </w:rPr>
        <w:t xml:space="preserve">Wrote </w:t>
      </w:r>
      <w:r w:rsidRPr="00054041">
        <w:rPr>
          <w:b/>
          <w:sz w:val="22"/>
          <w:szCs w:val="22"/>
        </w:rPr>
        <w:t>JUNIT</w:t>
      </w:r>
      <w:r w:rsidRPr="0025561F">
        <w:rPr>
          <w:sz w:val="22"/>
          <w:szCs w:val="22"/>
        </w:rPr>
        <w:t xml:space="preserve"> test cases for testing </w:t>
      </w:r>
      <w:r w:rsidRPr="00054041">
        <w:rPr>
          <w:b/>
          <w:sz w:val="22"/>
          <w:szCs w:val="22"/>
        </w:rPr>
        <w:t xml:space="preserve">UI Framework </w:t>
      </w:r>
      <w:r w:rsidRPr="0025561F">
        <w:rPr>
          <w:sz w:val="22"/>
          <w:szCs w:val="22"/>
        </w:rPr>
        <w:t xml:space="preserve">classes AND wrote many </w:t>
      </w:r>
      <w:r w:rsidRPr="00054041">
        <w:rPr>
          <w:b/>
          <w:sz w:val="22"/>
          <w:szCs w:val="22"/>
        </w:rPr>
        <w:t>Java Scripts</w:t>
      </w:r>
      <w:r w:rsidRPr="0025561F">
        <w:rPr>
          <w:sz w:val="22"/>
          <w:szCs w:val="22"/>
        </w:rPr>
        <w:t xml:space="preserve"> to do client side validations.</w:t>
      </w:r>
    </w:p>
    <w:p w:rsidR="0025561F" w:rsidRPr="0025561F" w:rsidRDefault="0025561F" w:rsidP="0025561F">
      <w:pPr>
        <w:widowControl/>
        <w:numPr>
          <w:ilvl w:val="0"/>
          <w:numId w:val="13"/>
        </w:numPr>
        <w:shd w:val="clear" w:color="auto" w:fill="FFFFFF"/>
        <w:jc w:val="both"/>
        <w:rPr>
          <w:sz w:val="22"/>
          <w:szCs w:val="22"/>
        </w:rPr>
      </w:pPr>
      <w:r w:rsidRPr="00054041">
        <w:rPr>
          <w:b/>
          <w:sz w:val="22"/>
          <w:szCs w:val="22"/>
        </w:rPr>
        <w:t>JavaScript/CSS</w:t>
      </w:r>
      <w:r w:rsidRPr="0025561F">
        <w:rPr>
          <w:sz w:val="22"/>
          <w:szCs w:val="22"/>
        </w:rPr>
        <w:t xml:space="preserve"> based templating system allows simplified administration by novice users.</w:t>
      </w:r>
    </w:p>
    <w:p w:rsidR="0025561F" w:rsidRDefault="0025561F" w:rsidP="0025561F">
      <w:pPr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 w:rsidRPr="0025561F">
        <w:rPr>
          <w:sz w:val="22"/>
          <w:szCs w:val="22"/>
        </w:rPr>
        <w:t xml:space="preserve">Designed and implemented the </w:t>
      </w:r>
      <w:r w:rsidRPr="00054041">
        <w:rPr>
          <w:b/>
          <w:sz w:val="22"/>
          <w:szCs w:val="22"/>
        </w:rPr>
        <w:t xml:space="preserve">XML </w:t>
      </w:r>
      <w:r w:rsidRPr="0025561F">
        <w:rPr>
          <w:sz w:val="22"/>
          <w:szCs w:val="22"/>
        </w:rPr>
        <w:t xml:space="preserve">based definition and model generation engine for the </w:t>
      </w:r>
      <w:r w:rsidRPr="00054041">
        <w:rPr>
          <w:b/>
          <w:sz w:val="22"/>
          <w:szCs w:val="22"/>
        </w:rPr>
        <w:t>UI Framework</w:t>
      </w:r>
      <w:r w:rsidRPr="0025561F">
        <w:rPr>
          <w:sz w:val="22"/>
          <w:szCs w:val="22"/>
        </w:rPr>
        <w:t xml:space="preserve"> for dynamic rendering of views (server-side layer). Also used </w:t>
      </w:r>
      <w:r w:rsidRPr="00054041">
        <w:rPr>
          <w:b/>
          <w:sz w:val="22"/>
          <w:szCs w:val="22"/>
        </w:rPr>
        <w:t xml:space="preserve">RESTful </w:t>
      </w:r>
      <w:r w:rsidRPr="0025561F">
        <w:rPr>
          <w:sz w:val="22"/>
          <w:szCs w:val="22"/>
        </w:rPr>
        <w:t>services.</w:t>
      </w:r>
    </w:p>
    <w:p w:rsidR="00C61F71" w:rsidRPr="0025561F" w:rsidRDefault="00C61F71" w:rsidP="0025561F">
      <w:pPr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r w:rsidRPr="00C61F71">
        <w:rPr>
          <w:rStyle w:val="Strong"/>
          <w:rFonts w:ascii="Consolas" w:hAnsi="Consolas" w:cs="Consolas"/>
          <w:sz w:val="22"/>
          <w:szCs w:val="22"/>
          <w:bdr w:val="none" w:sz="0" w:space="0" w:color="auto" w:frame="1"/>
          <w:shd w:val="clear" w:color="auto" w:fill="FFFFFF"/>
        </w:rPr>
        <w:t>ng-bind-html</w:t>
      </w:r>
      <w:r w:rsidRPr="00C61F71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to create data bindings using the inner HTML property of an HTML element.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Used Jackson </w:t>
      </w:r>
      <w:r w:rsidRPr="00054041">
        <w:rPr>
          <w:b/>
          <w:iCs/>
          <w:szCs w:val="22"/>
        </w:rPr>
        <w:t>JSON API</w:t>
      </w:r>
      <w:r w:rsidRPr="0025561F">
        <w:rPr>
          <w:iCs/>
          <w:szCs w:val="22"/>
        </w:rPr>
        <w:t xml:space="preserve"> to serialize and de-serialize </w:t>
      </w:r>
      <w:r w:rsidRPr="00054041">
        <w:rPr>
          <w:b/>
          <w:iCs/>
          <w:szCs w:val="22"/>
        </w:rPr>
        <w:t xml:space="preserve">JSON </w:t>
      </w:r>
      <w:r w:rsidRPr="0025561F">
        <w:rPr>
          <w:iCs/>
          <w:szCs w:val="22"/>
        </w:rPr>
        <w:t xml:space="preserve">data for interacting with </w:t>
      </w:r>
      <w:r w:rsidR="00C05F32" w:rsidRPr="0025561F">
        <w:rPr>
          <w:iCs/>
          <w:szCs w:val="22"/>
        </w:rPr>
        <w:t>SharePoint</w:t>
      </w:r>
      <w:r w:rsidRPr="0025561F">
        <w:rPr>
          <w:iCs/>
          <w:szCs w:val="22"/>
        </w:rPr>
        <w:t>.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Developed UI pages using </w:t>
      </w:r>
      <w:r w:rsidRPr="00054041">
        <w:rPr>
          <w:b/>
          <w:iCs/>
          <w:szCs w:val="22"/>
        </w:rPr>
        <w:t xml:space="preserve">Java Script, Angular JS, HTML </w:t>
      </w:r>
      <w:r w:rsidRPr="00054041">
        <w:rPr>
          <w:iCs/>
          <w:szCs w:val="22"/>
        </w:rPr>
        <w:t xml:space="preserve">and </w:t>
      </w:r>
      <w:r w:rsidRPr="00054041">
        <w:rPr>
          <w:b/>
          <w:iCs/>
          <w:szCs w:val="22"/>
        </w:rPr>
        <w:t>CSS.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Used JPA to </w:t>
      </w:r>
      <w:r w:rsidRPr="0025561F">
        <w:rPr>
          <w:color w:val="000000"/>
          <w:szCs w:val="22"/>
          <w:shd w:val="clear" w:color="auto" w:fill="FFFFFF"/>
        </w:rPr>
        <w:t xml:space="preserve">store the vast amounts of data into a database which is provided by the </w:t>
      </w:r>
      <w:r w:rsidRPr="00054041">
        <w:rPr>
          <w:b/>
          <w:color w:val="000000"/>
          <w:szCs w:val="22"/>
          <w:shd w:val="clear" w:color="auto" w:fill="FFFFFF"/>
        </w:rPr>
        <w:t>Oracle Corporation.</w:t>
      </w:r>
      <w:r w:rsidRPr="0025561F">
        <w:rPr>
          <w:rStyle w:val="apple-converted-space"/>
          <w:color w:val="000000"/>
          <w:szCs w:val="22"/>
          <w:shd w:val="clear" w:color="auto" w:fill="FFFFFF"/>
        </w:rPr>
        <w:t> 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Registered and used web services in </w:t>
      </w:r>
      <w:r w:rsidR="0025561F" w:rsidRPr="00054041">
        <w:rPr>
          <w:b/>
          <w:iCs/>
          <w:szCs w:val="22"/>
        </w:rPr>
        <w:t>WSRR (</w:t>
      </w:r>
      <w:r w:rsidRPr="00054041">
        <w:rPr>
          <w:b/>
          <w:iCs/>
          <w:szCs w:val="22"/>
        </w:rPr>
        <w:t>Web Services Registry and Repository).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Developed module to communicate with WSRR and obtain the end point URL for a particular web service. </w:t>
      </w:r>
    </w:p>
    <w:p w:rsidR="00844011" w:rsidRPr="0025561F" w:rsidRDefault="00844011" w:rsidP="00844011">
      <w:pPr>
        <w:pStyle w:val="BodyText2"/>
        <w:widowControl w:val="0"/>
        <w:numPr>
          <w:ilvl w:val="0"/>
          <w:numId w:val="13"/>
        </w:numPr>
        <w:rPr>
          <w:iCs/>
          <w:szCs w:val="22"/>
        </w:rPr>
      </w:pPr>
      <w:r w:rsidRPr="0025561F">
        <w:rPr>
          <w:iCs/>
          <w:szCs w:val="22"/>
        </w:rPr>
        <w:t xml:space="preserve">Developed batch processing, involved </w:t>
      </w:r>
      <w:r w:rsidRPr="00054041">
        <w:rPr>
          <w:b/>
          <w:iCs/>
          <w:szCs w:val="22"/>
        </w:rPr>
        <w:t>ETL</w:t>
      </w:r>
      <w:r w:rsidRPr="0025561F">
        <w:rPr>
          <w:iCs/>
          <w:szCs w:val="22"/>
        </w:rPr>
        <w:t xml:space="preserve"> process in java to transfer batch feeds to the database using CSV.</w:t>
      </w:r>
    </w:p>
    <w:p w:rsidR="00844011" w:rsidRPr="00054041" w:rsidRDefault="00844011" w:rsidP="00844011">
      <w:pPr>
        <w:pStyle w:val="BodyText2"/>
        <w:widowControl w:val="0"/>
        <w:numPr>
          <w:ilvl w:val="0"/>
          <w:numId w:val="13"/>
        </w:numPr>
        <w:jc w:val="left"/>
        <w:rPr>
          <w:b/>
          <w:iCs/>
          <w:szCs w:val="22"/>
        </w:rPr>
      </w:pPr>
      <w:r w:rsidRPr="0025561F">
        <w:rPr>
          <w:iCs/>
          <w:szCs w:val="22"/>
        </w:rPr>
        <w:t xml:space="preserve">Designed and </w:t>
      </w:r>
      <w:r w:rsidRPr="00054041">
        <w:rPr>
          <w:b/>
          <w:iCs/>
          <w:szCs w:val="22"/>
        </w:rPr>
        <w:t xml:space="preserve">Developed UI layer Design with JSP,CSS3, HTML5, </w:t>
      </w:r>
      <w:r w:rsidR="00F429CA" w:rsidRPr="00054041">
        <w:rPr>
          <w:b/>
          <w:iCs/>
          <w:szCs w:val="22"/>
        </w:rPr>
        <w:t>JavaScript</w:t>
      </w:r>
      <w:r w:rsidRPr="00054041">
        <w:rPr>
          <w:b/>
          <w:iCs/>
          <w:szCs w:val="22"/>
        </w:rPr>
        <w:t>,</w:t>
      </w:r>
      <w:r w:rsidR="00F429CA" w:rsidRPr="00054041">
        <w:rPr>
          <w:b/>
          <w:iCs/>
          <w:szCs w:val="22"/>
        </w:rPr>
        <w:t>JQuery</w:t>
      </w:r>
      <w:r w:rsidRPr="00054041">
        <w:rPr>
          <w:b/>
          <w:iCs/>
          <w:szCs w:val="22"/>
        </w:rPr>
        <w:t>,Ajax, BackboneJS, AngularJS.</w:t>
      </w:r>
    </w:p>
    <w:p w:rsidR="00844011" w:rsidRPr="0025561F" w:rsidRDefault="00844011" w:rsidP="00844011">
      <w:pPr>
        <w:pStyle w:val="BodyText2"/>
        <w:tabs>
          <w:tab w:val="left" w:pos="0"/>
        </w:tabs>
        <w:jc w:val="left"/>
        <w:rPr>
          <w:b/>
          <w:szCs w:val="22"/>
        </w:rPr>
      </w:pPr>
    </w:p>
    <w:p w:rsidR="00844011" w:rsidRPr="0025561F" w:rsidRDefault="00844011" w:rsidP="00844011">
      <w:pPr>
        <w:pStyle w:val="BodyText2"/>
        <w:tabs>
          <w:tab w:val="left" w:pos="0"/>
        </w:tabs>
        <w:jc w:val="left"/>
        <w:rPr>
          <w:szCs w:val="22"/>
        </w:rPr>
      </w:pPr>
      <w:r w:rsidRPr="0025561F">
        <w:rPr>
          <w:b/>
          <w:szCs w:val="22"/>
        </w:rPr>
        <w:t xml:space="preserve">Environment: </w:t>
      </w:r>
      <w:r w:rsidRPr="0025561F">
        <w:rPr>
          <w:szCs w:val="22"/>
        </w:rPr>
        <w:t>Spring Integration Framework, JPA, DB2, DOM, Xpath, XML, DOJO, Ext JS 4.0, XSLT,</w:t>
      </w:r>
      <w:r w:rsidRPr="0025561F">
        <w:rPr>
          <w:rStyle w:val="Heading1Char"/>
          <w:b/>
          <w:color w:val="222222"/>
          <w:szCs w:val="22"/>
          <w:shd w:val="clear" w:color="auto" w:fill="FFFFFF"/>
        </w:rPr>
        <w:t xml:space="preserve">JDBC,Angular JS, </w:t>
      </w:r>
      <w:r w:rsidRPr="0025561F">
        <w:rPr>
          <w:rStyle w:val="Heading1Char"/>
          <w:b/>
          <w:szCs w:val="22"/>
          <w:shd w:val="clear" w:color="auto" w:fill="FFFFFF"/>
        </w:rPr>
        <w:t>Java/J2EE,</w:t>
      </w:r>
      <w:r w:rsidRPr="0025561F">
        <w:rPr>
          <w:szCs w:val="22"/>
          <w:shd w:val="clear" w:color="auto" w:fill="FFFFFF"/>
        </w:rPr>
        <w:t>Struts, Hibernate, HTML5, Maven, Eclipse IDE,JSP, Clear Case,JSF, SOAP,Ajax, JavaScript, JUnit,JSON, ESB,JMS,Oracle Coherence, Apache Ant, CSS3, Web Services</w:t>
      </w:r>
      <w:r w:rsidRPr="0025561F">
        <w:rPr>
          <w:szCs w:val="22"/>
        </w:rPr>
        <w:t>.</w:t>
      </w:r>
    </w:p>
    <w:p w:rsidR="00844011" w:rsidRPr="0025561F" w:rsidRDefault="00844011" w:rsidP="00844011">
      <w:pPr>
        <w:pStyle w:val="BodyText2"/>
        <w:tabs>
          <w:tab w:val="left" w:pos="0"/>
        </w:tabs>
        <w:jc w:val="left"/>
        <w:rPr>
          <w:szCs w:val="22"/>
        </w:rPr>
      </w:pPr>
    </w:p>
    <w:p w:rsidR="00844011" w:rsidRPr="0025561F" w:rsidRDefault="00844011" w:rsidP="00844011">
      <w:pPr>
        <w:shd w:val="clear" w:color="auto" w:fill="D9D9D9" w:themeFill="background1" w:themeFillShade="D9"/>
        <w:outlineLvl w:val="0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kern w:val="36"/>
          <w:sz w:val="22"/>
          <w:szCs w:val="22"/>
        </w:rPr>
        <w:t xml:space="preserve">Client: Ford, </w:t>
      </w:r>
      <w:r w:rsidR="000553E5" w:rsidRPr="0025561F">
        <w:rPr>
          <w:b/>
          <w:bCs/>
          <w:color w:val="000000" w:themeColor="text1"/>
          <w:kern w:val="36"/>
          <w:sz w:val="22"/>
          <w:szCs w:val="22"/>
        </w:rPr>
        <w:t xml:space="preserve">Detroit, </w:t>
      </w:r>
      <w:r w:rsidRPr="0025561F">
        <w:rPr>
          <w:b/>
          <w:bCs/>
          <w:color w:val="000000" w:themeColor="text1"/>
          <w:kern w:val="36"/>
          <w:sz w:val="22"/>
          <w:szCs w:val="22"/>
        </w:rPr>
        <w:t>Michigan</w:t>
      </w:r>
      <w:r w:rsidR="000553E5" w:rsidRPr="0025561F">
        <w:rPr>
          <w:b/>
          <w:bCs/>
          <w:color w:val="000000" w:themeColor="text1"/>
          <w:kern w:val="36"/>
          <w:sz w:val="22"/>
          <w:szCs w:val="22"/>
        </w:rPr>
        <w:t xml:space="preserve">.          </w:t>
      </w:r>
      <w:r w:rsidR="00EE7494" w:rsidRPr="0025561F">
        <w:rPr>
          <w:b/>
          <w:bCs/>
          <w:color w:val="000000" w:themeColor="text1"/>
          <w:sz w:val="22"/>
          <w:szCs w:val="22"/>
        </w:rPr>
        <w:t>Sep 2012 - Dec 2013</w:t>
      </w:r>
    </w:p>
    <w:p w:rsidR="00844011" w:rsidRPr="0025561F" w:rsidRDefault="00844011" w:rsidP="00844011">
      <w:pPr>
        <w:shd w:val="clear" w:color="auto" w:fill="D9D9D9" w:themeFill="background1" w:themeFillShade="D9"/>
        <w:outlineLvl w:val="0"/>
        <w:rPr>
          <w:b/>
          <w:bCs/>
          <w:color w:val="000000" w:themeColor="text1"/>
          <w:kern w:val="36"/>
          <w:sz w:val="22"/>
          <w:szCs w:val="22"/>
        </w:rPr>
      </w:pPr>
      <w:r w:rsidRPr="0025561F">
        <w:rPr>
          <w:b/>
          <w:bCs/>
          <w:color w:val="000000" w:themeColor="text1"/>
          <w:kern w:val="36"/>
          <w:sz w:val="22"/>
          <w:szCs w:val="22"/>
        </w:rPr>
        <w:t>Role: JAVA</w:t>
      </w:r>
      <w:r w:rsidRPr="0025561F">
        <w:rPr>
          <w:color w:val="000000" w:themeColor="text1"/>
          <w:kern w:val="36"/>
          <w:sz w:val="22"/>
          <w:szCs w:val="22"/>
        </w:rPr>
        <w:t xml:space="preserve">/ </w:t>
      </w:r>
      <w:r w:rsidR="00B11192">
        <w:rPr>
          <w:b/>
          <w:color w:val="000000" w:themeColor="text1"/>
          <w:kern w:val="36"/>
          <w:sz w:val="22"/>
          <w:szCs w:val="22"/>
        </w:rPr>
        <w:t>UI</w:t>
      </w:r>
      <w:r w:rsidRPr="0025561F">
        <w:rPr>
          <w:b/>
          <w:color w:val="000000" w:themeColor="text1"/>
          <w:kern w:val="36"/>
          <w:sz w:val="22"/>
          <w:szCs w:val="22"/>
        </w:rPr>
        <w:t xml:space="preserve"> developer</w:t>
      </w:r>
      <w:r w:rsidR="00F429CA" w:rsidRPr="0025561F">
        <w:rPr>
          <w:b/>
          <w:color w:val="000000" w:themeColor="text1"/>
          <w:kern w:val="36"/>
          <w:sz w:val="22"/>
          <w:szCs w:val="22"/>
        </w:rPr>
        <w:t>.</w:t>
      </w:r>
      <w:r w:rsidRPr="0025561F">
        <w:rPr>
          <w:color w:val="000000" w:themeColor="text1"/>
          <w:kern w:val="36"/>
          <w:sz w:val="22"/>
          <w:szCs w:val="22"/>
        </w:rPr>
        <w:t xml:space="preserve">  </w:t>
      </w:r>
    </w:p>
    <w:p w:rsidR="00844011" w:rsidRPr="0025561F" w:rsidRDefault="00844011" w:rsidP="00844011">
      <w:pPr>
        <w:outlineLvl w:val="0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outlineLvl w:val="0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Project Description:</w:t>
      </w:r>
    </w:p>
    <w:p w:rsidR="00844011" w:rsidRPr="0025561F" w:rsidRDefault="00C05F32" w:rsidP="00844011">
      <w:pPr>
        <w:autoSpaceDE w:val="0"/>
        <w:autoSpaceDN w:val="0"/>
        <w:outlineLvl w:val="1"/>
        <w:rPr>
          <w:sz w:val="22"/>
          <w:szCs w:val="22"/>
        </w:rPr>
      </w:pPr>
      <w:r w:rsidRPr="0025561F">
        <w:rPr>
          <w:sz w:val="22"/>
          <w:szCs w:val="22"/>
        </w:rPr>
        <w:t>Ford is</w:t>
      </w:r>
      <w:r w:rsidR="00844011" w:rsidRPr="0025561F">
        <w:rPr>
          <w:sz w:val="22"/>
          <w:szCs w:val="22"/>
        </w:rPr>
        <w:t xml:space="preserve"> leading </w:t>
      </w:r>
      <w:r w:rsidRPr="0025561F">
        <w:rPr>
          <w:sz w:val="22"/>
          <w:szCs w:val="22"/>
        </w:rPr>
        <w:t>Manufacture Company</w:t>
      </w:r>
      <w:r w:rsidR="00844011" w:rsidRPr="0025561F">
        <w:rPr>
          <w:sz w:val="22"/>
          <w:szCs w:val="22"/>
        </w:rPr>
        <w:t xml:space="preserve"> in US. I worked in their PCT </w:t>
      </w:r>
      <w:r w:rsidRPr="0025561F">
        <w:rPr>
          <w:sz w:val="22"/>
          <w:szCs w:val="22"/>
        </w:rPr>
        <w:t xml:space="preserve">project. </w:t>
      </w:r>
      <w:r w:rsidR="00844011" w:rsidRPr="0025561F">
        <w:rPr>
          <w:sz w:val="22"/>
          <w:szCs w:val="22"/>
        </w:rPr>
        <w:t xml:space="preserve">The PCT project is mainly used by managers for correcting their revenues, sorting, searching and filtering on different flags on </w:t>
      </w:r>
      <w:r w:rsidRPr="0025561F">
        <w:rPr>
          <w:sz w:val="22"/>
          <w:szCs w:val="22"/>
        </w:rPr>
        <w:t>more than</w:t>
      </w:r>
      <w:r w:rsidR="00844011" w:rsidRPr="0025561F">
        <w:rPr>
          <w:sz w:val="22"/>
          <w:szCs w:val="22"/>
        </w:rPr>
        <w:t xml:space="preserve"> five millions of records. </w:t>
      </w:r>
    </w:p>
    <w:p w:rsidR="0025561F" w:rsidRPr="0025561F" w:rsidRDefault="0025561F" w:rsidP="00844011">
      <w:pPr>
        <w:outlineLvl w:val="0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outlineLvl w:val="0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Responsibilities: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Enhanced and maintained a website for the company learning internal working of the shipping industry using </w:t>
      </w:r>
      <w:r w:rsidRPr="0058471B">
        <w:rPr>
          <w:rFonts w:ascii="Times New Roman" w:hAnsi="Times New Roman"/>
          <w:b/>
          <w:color w:val="000000"/>
        </w:rPr>
        <w:t xml:space="preserve">HTML,CSS </w:t>
      </w:r>
      <w:r w:rsidRPr="0058471B">
        <w:rPr>
          <w:rFonts w:ascii="Times New Roman" w:hAnsi="Times New Roman"/>
          <w:color w:val="000000"/>
        </w:rPr>
        <w:t>and</w:t>
      </w:r>
      <w:r w:rsidRPr="0058471B">
        <w:rPr>
          <w:rFonts w:ascii="Times New Roman" w:hAnsi="Times New Roman"/>
          <w:b/>
          <w:color w:val="000000"/>
        </w:rPr>
        <w:t xml:space="preserve"> Dreamweaver</w:t>
      </w:r>
      <w:r w:rsidRPr="0025561F">
        <w:rPr>
          <w:rFonts w:ascii="Times New Roman" w:hAnsi="Times New Roman"/>
          <w:color w:val="000000"/>
        </w:rPr>
        <w:t>.</w:t>
      </w:r>
    </w:p>
    <w:p w:rsidR="00844011" w:rsidRPr="0025561F" w:rsidRDefault="00C05F32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Style w:val="apple-converted-space"/>
          <w:rFonts w:ascii="Times New Roman" w:hAnsi="Times New Roman"/>
          <w:color w:val="000000"/>
          <w:shd w:val="clear" w:color="auto" w:fill="FFFFFF"/>
        </w:rPr>
        <w:t>Used ‘</w:t>
      </w:r>
      <w:r w:rsidRPr="009E0DF5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JPA</w:t>
      </w:r>
      <w:r w:rsidR="00844011" w:rsidRPr="009E0DF5">
        <w:rPr>
          <w:rFonts w:ascii="Times New Roman" w:hAnsi="Times New Roman"/>
          <w:b/>
          <w:color w:val="000000"/>
          <w:shd w:val="clear" w:color="auto" w:fill="FFFFFF"/>
        </w:rPr>
        <w:t xml:space="preserve"> Provider’</w:t>
      </w:r>
      <w:r w:rsidR="00844011" w:rsidRPr="0025561F">
        <w:rPr>
          <w:rFonts w:ascii="Times New Roman" w:hAnsi="Times New Roman"/>
          <w:color w:val="000000"/>
          <w:shd w:val="clear" w:color="auto" w:fill="FFFFFF"/>
        </w:rPr>
        <w:t xml:space="preserve"> framework which allows easy interaction with database instance.</w:t>
      </w:r>
      <w:r w:rsidR="00844011" w:rsidRPr="0025561F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Dealt closely with working of order and supply software for shipping parts using Excel for data inventory and analysis 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>Understood the dynamics of shipping and fabrication industry and first time exposure to professional industry and got opportunity to work as a team and assist in execution of projects.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Exposed to </w:t>
      </w:r>
      <w:r w:rsidRPr="009E0DF5">
        <w:rPr>
          <w:rFonts w:ascii="Times New Roman" w:hAnsi="Times New Roman"/>
          <w:b/>
          <w:color w:val="000000"/>
        </w:rPr>
        <w:t>SDLC</w:t>
      </w:r>
      <w:r w:rsidRPr="0025561F">
        <w:rPr>
          <w:rFonts w:ascii="Times New Roman" w:hAnsi="Times New Roman"/>
          <w:color w:val="000000"/>
        </w:rPr>
        <w:t xml:space="preserve"> and waterfall model structure of product development.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>Worked on</w:t>
      </w:r>
      <w:r w:rsidRPr="0058471B">
        <w:rPr>
          <w:rFonts w:ascii="Times New Roman" w:hAnsi="Times New Roman"/>
          <w:b/>
          <w:color w:val="000000"/>
        </w:rPr>
        <w:t xml:space="preserve"> HTML</w:t>
      </w:r>
      <w:r w:rsidRPr="0025561F">
        <w:rPr>
          <w:rFonts w:ascii="Times New Roman" w:hAnsi="Times New Roman"/>
          <w:color w:val="000000"/>
        </w:rPr>
        <w:t xml:space="preserve"> and </w:t>
      </w:r>
      <w:r w:rsidRPr="0058471B">
        <w:rPr>
          <w:rFonts w:ascii="Times New Roman" w:hAnsi="Times New Roman"/>
          <w:b/>
          <w:color w:val="000000"/>
        </w:rPr>
        <w:t xml:space="preserve">XHTML </w:t>
      </w:r>
      <w:r w:rsidRPr="0025561F">
        <w:rPr>
          <w:rFonts w:ascii="Times New Roman" w:hAnsi="Times New Roman"/>
          <w:color w:val="000000"/>
        </w:rPr>
        <w:t>to create web pages.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lastRenderedPageBreak/>
        <w:t>Created user-friendly and professionally organized UI’s.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Hands on experience in frontend frameworks used </w:t>
      </w:r>
      <w:r w:rsidR="00C05F32" w:rsidRPr="0058471B">
        <w:rPr>
          <w:rFonts w:ascii="Times New Roman" w:hAnsi="Times New Roman"/>
          <w:b/>
          <w:color w:val="000000"/>
        </w:rPr>
        <w:t>MySQL</w:t>
      </w:r>
      <w:r w:rsidRPr="0025561F">
        <w:rPr>
          <w:rFonts w:ascii="Times New Roman" w:hAnsi="Times New Roman"/>
          <w:color w:val="000000"/>
        </w:rPr>
        <w:t>to work on database.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>Exposed to SDLC and waterfall model structure of product development.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Worked on </w:t>
      </w:r>
      <w:r w:rsidRPr="0058471B">
        <w:rPr>
          <w:rFonts w:ascii="Times New Roman" w:hAnsi="Times New Roman"/>
          <w:b/>
          <w:color w:val="000000"/>
        </w:rPr>
        <w:t>HTML</w:t>
      </w:r>
      <w:r w:rsidRPr="0025561F">
        <w:rPr>
          <w:rFonts w:ascii="Times New Roman" w:hAnsi="Times New Roman"/>
          <w:color w:val="000000"/>
        </w:rPr>
        <w:t xml:space="preserve"> and </w:t>
      </w:r>
      <w:r w:rsidRPr="0058471B">
        <w:rPr>
          <w:rFonts w:ascii="Times New Roman" w:hAnsi="Times New Roman"/>
          <w:b/>
          <w:color w:val="000000"/>
        </w:rPr>
        <w:t>XHTML</w:t>
      </w:r>
      <w:r w:rsidRPr="0025561F">
        <w:rPr>
          <w:rFonts w:ascii="Times New Roman" w:hAnsi="Times New Roman"/>
          <w:color w:val="000000"/>
        </w:rPr>
        <w:t xml:space="preserve"> to create web pages. 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Used to </w:t>
      </w:r>
      <w:r w:rsidRPr="0058471B">
        <w:rPr>
          <w:rFonts w:ascii="Times New Roman" w:hAnsi="Times New Roman"/>
          <w:b/>
          <w:color w:val="000000"/>
        </w:rPr>
        <w:t xml:space="preserve">CSS </w:t>
      </w:r>
      <w:r w:rsidRPr="0025561F">
        <w:rPr>
          <w:rFonts w:ascii="Times New Roman" w:hAnsi="Times New Roman"/>
          <w:color w:val="000000"/>
        </w:rPr>
        <w:t>to create proper look and feel of the web pages and to align them properly.</w:t>
      </w:r>
    </w:p>
    <w:p w:rsidR="00844011" w:rsidRPr="0025561F" w:rsidRDefault="00844011" w:rsidP="00844011">
      <w:pPr>
        <w:pStyle w:val="ListParagraph"/>
        <w:numPr>
          <w:ilvl w:val="0"/>
          <w:numId w:val="16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  <w:color w:val="000000"/>
        </w:rPr>
        <w:t xml:space="preserve">Worked extensively on </w:t>
      </w:r>
      <w:r w:rsidR="00C05F32" w:rsidRPr="0058471B">
        <w:rPr>
          <w:rFonts w:ascii="Times New Roman" w:hAnsi="Times New Roman"/>
          <w:b/>
          <w:color w:val="000000"/>
        </w:rPr>
        <w:t>JavaScript</w:t>
      </w:r>
      <w:r w:rsidRPr="0025561F">
        <w:rPr>
          <w:rFonts w:ascii="Times New Roman" w:hAnsi="Times New Roman"/>
          <w:color w:val="000000"/>
        </w:rPr>
        <w:t xml:space="preserve"> to do </w:t>
      </w:r>
      <w:r w:rsidRPr="0058471B">
        <w:rPr>
          <w:rFonts w:ascii="Times New Roman" w:hAnsi="Times New Roman"/>
          <w:b/>
          <w:color w:val="000000"/>
        </w:rPr>
        <w:t>validation</w:t>
      </w:r>
      <w:r w:rsidRPr="0025561F">
        <w:rPr>
          <w:rFonts w:ascii="Times New Roman" w:hAnsi="Times New Roman"/>
          <w:color w:val="000000"/>
        </w:rPr>
        <w:t xml:space="preserve"> and dynamic web pages. </w:t>
      </w:r>
    </w:p>
    <w:p w:rsidR="00C05F32" w:rsidRPr="0025561F" w:rsidRDefault="00844011" w:rsidP="00844011">
      <w:pPr>
        <w:rPr>
          <w:sz w:val="22"/>
          <w:szCs w:val="22"/>
        </w:rPr>
      </w:pPr>
      <w:r w:rsidRPr="0025561F">
        <w:rPr>
          <w:b/>
          <w:color w:val="000000"/>
          <w:sz w:val="22"/>
          <w:szCs w:val="22"/>
        </w:rPr>
        <w:t>Environment:</w:t>
      </w:r>
      <w:r w:rsidRPr="0025561F">
        <w:rPr>
          <w:color w:val="000000"/>
          <w:sz w:val="22"/>
          <w:szCs w:val="22"/>
        </w:rPr>
        <w:t xml:space="preserve"> HTML, CSS, Adobe Dreamweaver, Microsoft FrontPage, Adobe Photoshop</w:t>
      </w:r>
      <w:r w:rsidRPr="0025561F">
        <w:rPr>
          <w:b/>
          <w:sz w:val="22"/>
          <w:szCs w:val="22"/>
        </w:rPr>
        <w:t>,</w:t>
      </w:r>
      <w:r w:rsidRPr="0025561F">
        <w:rPr>
          <w:sz w:val="22"/>
          <w:szCs w:val="22"/>
        </w:rPr>
        <w:t xml:space="preserve">JDK1.5 Oracle 11, JDBC, JPA,  Web services, Struts 1.1,Struts 1.2, XML, Angular JS, JBoss, IBM </w:t>
      </w:r>
      <w:r w:rsidR="00C05F32" w:rsidRPr="0025561F">
        <w:rPr>
          <w:sz w:val="22"/>
          <w:szCs w:val="22"/>
        </w:rPr>
        <w:t xml:space="preserve">WebSphere, Application server and </w:t>
      </w:r>
      <w:r w:rsidRPr="0025561F">
        <w:rPr>
          <w:sz w:val="22"/>
          <w:szCs w:val="22"/>
        </w:rPr>
        <w:t xml:space="preserve">Eclipse Workbench. </w:t>
      </w:r>
    </w:p>
    <w:p w:rsidR="00C05F32" w:rsidRPr="0025561F" w:rsidRDefault="00C05F32" w:rsidP="00844011">
      <w:pPr>
        <w:rPr>
          <w:sz w:val="22"/>
          <w:szCs w:val="22"/>
        </w:rPr>
      </w:pP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</w:rPr>
        <w:t xml:space="preserve">Client: </w:t>
      </w:r>
      <w:r w:rsidRPr="0025561F">
        <w:rPr>
          <w:b/>
          <w:bCs/>
          <w:color w:val="000000" w:themeColor="text1"/>
          <w:sz w:val="22"/>
          <w:szCs w:val="22"/>
        </w:rPr>
        <w:t xml:space="preserve">Charles Schwab, Kentucky                  </w:t>
      </w:r>
      <w:r w:rsidR="00F429CA" w:rsidRPr="0025561F">
        <w:rPr>
          <w:b/>
          <w:color w:val="000000" w:themeColor="text1"/>
          <w:sz w:val="22"/>
          <w:szCs w:val="22"/>
        </w:rPr>
        <w:t>Oct</w:t>
      </w:r>
      <w:r w:rsidR="00EE7494" w:rsidRPr="0025561F">
        <w:rPr>
          <w:b/>
          <w:color w:val="000000" w:themeColor="text1"/>
          <w:sz w:val="22"/>
          <w:szCs w:val="22"/>
        </w:rPr>
        <w:t xml:space="preserve"> 2011 – Aug 2012</w:t>
      </w: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</w:rPr>
        <w:t>Role: JAVA</w:t>
      </w:r>
      <w:r w:rsidR="00B11192">
        <w:rPr>
          <w:b/>
          <w:color w:val="000000" w:themeColor="text1"/>
          <w:sz w:val="22"/>
          <w:szCs w:val="22"/>
        </w:rPr>
        <w:t xml:space="preserve">/UI </w:t>
      </w:r>
      <w:r w:rsidRPr="0025561F">
        <w:rPr>
          <w:b/>
          <w:color w:val="000000" w:themeColor="text1"/>
          <w:sz w:val="22"/>
          <w:szCs w:val="22"/>
        </w:rPr>
        <w:t>developer</w:t>
      </w:r>
      <w:r w:rsidR="00F429CA" w:rsidRPr="0025561F">
        <w:rPr>
          <w:b/>
          <w:color w:val="000000" w:themeColor="text1"/>
          <w:sz w:val="22"/>
          <w:szCs w:val="22"/>
        </w:rPr>
        <w:t>.</w:t>
      </w:r>
    </w:p>
    <w:p w:rsidR="00844011" w:rsidRPr="0025561F" w:rsidRDefault="00844011" w:rsidP="00844011">
      <w:pPr>
        <w:jc w:val="both"/>
        <w:rPr>
          <w:b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spacing w:after="100" w:afterAutospacing="1"/>
        <w:contextualSpacing/>
        <w:outlineLvl w:val="1"/>
        <w:rPr>
          <w:b/>
          <w:sz w:val="22"/>
          <w:szCs w:val="22"/>
        </w:rPr>
      </w:pPr>
      <w:r w:rsidRPr="0025561F">
        <w:rPr>
          <w:b/>
          <w:sz w:val="22"/>
          <w:szCs w:val="22"/>
        </w:rPr>
        <w:t>Project Description:</w:t>
      </w:r>
    </w:p>
    <w:p w:rsidR="00844011" w:rsidRPr="0025561F" w:rsidRDefault="00844011" w:rsidP="00844011">
      <w:pPr>
        <w:spacing w:after="100" w:afterAutospacing="1"/>
        <w:contextualSpacing/>
        <w:outlineLvl w:val="1"/>
        <w:rPr>
          <w:sz w:val="22"/>
          <w:szCs w:val="22"/>
        </w:rPr>
      </w:pPr>
      <w:r w:rsidRPr="0025561F">
        <w:rPr>
          <w:sz w:val="22"/>
          <w:szCs w:val="22"/>
        </w:rPr>
        <w:t>Charles Schwab aims at supporting functions like maintaining customer information    and providing services for savings/checking/overdraft/loans accounts, trade finance, remittances and all the other basic banking functions. The functionalities handled by the Credit Management team in the core banking system includes support for loan/mortgage/overdraft accounts, Collateral maintenance, Insurance coverage, Risk assessment and Non-Performing assets module. The system also generates the various reports required for auditing purposes.</w:t>
      </w:r>
    </w:p>
    <w:p w:rsidR="00844011" w:rsidRPr="0025561F" w:rsidRDefault="00844011" w:rsidP="00844011">
      <w:pPr>
        <w:spacing w:after="100" w:afterAutospacing="1"/>
        <w:contextualSpacing/>
        <w:outlineLvl w:val="1"/>
        <w:rPr>
          <w:sz w:val="22"/>
          <w:szCs w:val="22"/>
        </w:rPr>
      </w:pPr>
    </w:p>
    <w:p w:rsidR="00C05F32" w:rsidRPr="0025561F" w:rsidRDefault="00C05F32" w:rsidP="00844011">
      <w:pPr>
        <w:jc w:val="both"/>
        <w:rPr>
          <w:b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jc w:val="both"/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</w:rPr>
        <w:t>Responsibilities:</w:t>
      </w:r>
    </w:p>
    <w:p w:rsidR="00844011" w:rsidRPr="0025561F" w:rsidRDefault="00844011" w:rsidP="00844011">
      <w:pPr>
        <w:pStyle w:val="NormalVerdana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561F">
        <w:rPr>
          <w:rFonts w:ascii="Times New Roman" w:hAnsi="Times New Roman"/>
          <w:color w:val="000000"/>
          <w:sz w:val="22"/>
          <w:szCs w:val="22"/>
        </w:rPr>
        <w:t xml:space="preserve">Involved in various phases of </w:t>
      </w:r>
      <w:r w:rsidRPr="0025561F">
        <w:rPr>
          <w:rFonts w:ascii="Times New Roman" w:hAnsi="Times New Roman"/>
          <w:b/>
          <w:color w:val="000000"/>
          <w:sz w:val="22"/>
          <w:szCs w:val="22"/>
        </w:rPr>
        <w:t xml:space="preserve">Software Development Life Cycle (SDLC) </w:t>
      </w:r>
      <w:r w:rsidRPr="0025561F">
        <w:rPr>
          <w:rFonts w:ascii="Times New Roman" w:hAnsi="Times New Roman"/>
          <w:color w:val="000000"/>
          <w:sz w:val="22"/>
          <w:szCs w:val="22"/>
        </w:rPr>
        <w:t>as requirement gathering, modeling, analysis &amp; development.</w:t>
      </w:r>
    </w:p>
    <w:p w:rsidR="00844011" w:rsidRPr="0025561F" w:rsidRDefault="00844011" w:rsidP="00844011">
      <w:pPr>
        <w:pStyle w:val="NormalVerdana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561F">
        <w:rPr>
          <w:rFonts w:ascii="Times New Roman" w:hAnsi="Times New Roman"/>
          <w:kern w:val="28"/>
          <w:sz w:val="22"/>
          <w:szCs w:val="22"/>
        </w:rPr>
        <w:t>Developed the entity model framework for various business elements like Contact, Dealer, Branch and etc.</w:t>
      </w:r>
    </w:p>
    <w:p w:rsidR="00844011" w:rsidRPr="0025561F" w:rsidRDefault="00844011" w:rsidP="00844011">
      <w:pPr>
        <w:pStyle w:val="NormalVerdana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561F">
        <w:rPr>
          <w:rFonts w:ascii="Times New Roman" w:hAnsi="Times New Roman"/>
          <w:color w:val="000000"/>
          <w:sz w:val="22"/>
          <w:szCs w:val="22"/>
        </w:rPr>
        <w:t xml:space="preserve">Worked on JavaScript frame work </w:t>
      </w:r>
      <w:r w:rsidRPr="0058471B">
        <w:rPr>
          <w:rFonts w:ascii="Times New Roman" w:hAnsi="Times New Roman"/>
          <w:b/>
          <w:color w:val="000000"/>
          <w:sz w:val="22"/>
          <w:szCs w:val="22"/>
        </w:rPr>
        <w:t xml:space="preserve">(Angular JS, BackboneJS, </w:t>
      </w:r>
      <w:r w:rsidR="00C05F32" w:rsidRPr="0058471B">
        <w:rPr>
          <w:rFonts w:ascii="Times New Roman" w:hAnsi="Times New Roman"/>
          <w:b/>
          <w:color w:val="000000"/>
          <w:sz w:val="22"/>
          <w:szCs w:val="22"/>
        </w:rPr>
        <w:t>Bootstrap</w:t>
      </w:r>
      <w:r w:rsidRPr="0058471B">
        <w:rPr>
          <w:rFonts w:ascii="Times New Roman" w:hAnsi="Times New Roman"/>
          <w:b/>
          <w:color w:val="000000"/>
          <w:sz w:val="22"/>
          <w:szCs w:val="22"/>
        </w:rPr>
        <w:t>,DOJO, Node.js, Ember JS</w:t>
      </w:r>
      <w:r w:rsidRPr="0025561F">
        <w:rPr>
          <w:rFonts w:ascii="Times New Roman" w:hAnsi="Times New Roman"/>
          <w:color w:val="000000"/>
          <w:sz w:val="22"/>
          <w:szCs w:val="22"/>
        </w:rPr>
        <w:t>) to augmentbrowser based applications with MVC capability.</w:t>
      </w:r>
    </w:p>
    <w:p w:rsidR="00155810" w:rsidRPr="00155810" w:rsidRDefault="00155810" w:rsidP="00155810">
      <w:pPr>
        <w:widowControl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snapToGrid/>
          <w:color w:val="252525"/>
          <w:sz w:val="21"/>
          <w:szCs w:val="21"/>
        </w:rPr>
      </w:pPr>
      <w:r>
        <w:rPr>
          <w:rFonts w:ascii="Arial" w:hAnsi="Arial" w:cs="Arial"/>
          <w:snapToGrid/>
          <w:color w:val="252525"/>
          <w:sz w:val="21"/>
          <w:szCs w:val="21"/>
        </w:rPr>
        <w:t>Used</w:t>
      </w:r>
      <w:r w:rsidRPr="00155810">
        <w:rPr>
          <w:rFonts w:ascii="Arial" w:hAnsi="Arial" w:cs="Arial"/>
          <w:b/>
          <w:snapToGrid/>
          <w:color w:val="252525"/>
          <w:sz w:val="21"/>
          <w:szCs w:val="21"/>
        </w:rPr>
        <w:t xml:space="preserve"> JavaBeans</w:t>
      </w:r>
      <w:r>
        <w:rPr>
          <w:rFonts w:ascii="Arial" w:hAnsi="Arial" w:cs="Arial"/>
          <w:snapToGrid/>
          <w:color w:val="252525"/>
          <w:sz w:val="21"/>
          <w:szCs w:val="21"/>
        </w:rPr>
        <w:t xml:space="preserve"> (</w:t>
      </w:r>
      <w:r w:rsidRPr="00155810">
        <w:rPr>
          <w:rFonts w:ascii="Arial" w:hAnsi="Arial" w:cs="Arial"/>
          <w:snapToGrid/>
          <w:color w:val="252525"/>
          <w:sz w:val="21"/>
          <w:szCs w:val="21"/>
        </w:rPr>
        <w:t>register</w:t>
      </w:r>
      <w:r>
        <w:rPr>
          <w:rFonts w:ascii="Arial" w:hAnsi="Arial" w:cs="Arial"/>
          <w:snapToGrid/>
          <w:color w:val="252525"/>
          <w:sz w:val="21"/>
          <w:szCs w:val="21"/>
        </w:rPr>
        <w:t>ing)</w:t>
      </w:r>
      <w:r w:rsidRPr="00155810">
        <w:rPr>
          <w:rFonts w:ascii="Arial" w:hAnsi="Arial" w:cs="Arial"/>
          <w:snapToGrid/>
          <w:color w:val="252525"/>
          <w:sz w:val="21"/>
          <w:szCs w:val="21"/>
        </w:rPr>
        <w:t xml:space="preserve"> to receive events from other objects and can generate events that are sent to those other objects.</w:t>
      </w:r>
    </w:p>
    <w:p w:rsidR="00155810" w:rsidRDefault="00155810" w:rsidP="00844011">
      <w:pPr>
        <w:pStyle w:val="NormalVerdana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44011" w:rsidRPr="0025561F" w:rsidRDefault="00844011" w:rsidP="00844011">
      <w:pPr>
        <w:pStyle w:val="NormalVerdana"/>
        <w:numPr>
          <w:ilvl w:val="0"/>
          <w:numId w:val="1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25561F">
        <w:rPr>
          <w:rFonts w:ascii="Times New Roman" w:hAnsi="Times New Roman"/>
          <w:color w:val="000000"/>
          <w:sz w:val="22"/>
          <w:szCs w:val="22"/>
        </w:rPr>
        <w:t xml:space="preserve">The Angular JavaScript ( </w:t>
      </w:r>
      <w:r w:rsidRPr="0058471B">
        <w:rPr>
          <w:rFonts w:ascii="Times New Roman" w:hAnsi="Times New Roman"/>
          <w:b/>
          <w:color w:val="000000"/>
          <w:sz w:val="22"/>
          <w:szCs w:val="22"/>
        </w:rPr>
        <w:t>Angular JS</w:t>
      </w:r>
      <w:r w:rsidRPr="0025561F">
        <w:rPr>
          <w:rFonts w:ascii="Times New Roman" w:hAnsi="Times New Roman"/>
          <w:color w:val="000000"/>
          <w:sz w:val="22"/>
          <w:szCs w:val="22"/>
        </w:rPr>
        <w:t xml:space="preserve">) framework for building web applications is highly efficient tousing </w:t>
      </w:r>
      <w:r w:rsidRPr="0058471B">
        <w:rPr>
          <w:rFonts w:ascii="Times New Roman" w:hAnsi="Times New Roman"/>
          <w:b/>
          <w:color w:val="000000"/>
          <w:sz w:val="22"/>
          <w:szCs w:val="22"/>
        </w:rPr>
        <w:t xml:space="preserve">Restful </w:t>
      </w:r>
      <w:r w:rsidRPr="0025561F">
        <w:rPr>
          <w:rFonts w:ascii="Times New Roman" w:hAnsi="Times New Roman"/>
          <w:color w:val="000000"/>
          <w:sz w:val="22"/>
          <w:szCs w:val="22"/>
        </w:rPr>
        <w:t>services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Developing Batch framework using </w:t>
      </w:r>
      <w:r w:rsidRPr="0025561F">
        <w:rPr>
          <w:rFonts w:ascii="Times New Roman" w:eastAsia="Calibri" w:hAnsi="Times New Roman"/>
          <w:b/>
          <w:kern w:val="28"/>
        </w:rPr>
        <w:t>java executor framework</w:t>
      </w:r>
      <w:r w:rsidRPr="0025561F">
        <w:rPr>
          <w:rFonts w:ascii="Times New Roman" w:eastAsia="Calibri" w:hAnsi="Times New Roman"/>
          <w:kern w:val="28"/>
        </w:rPr>
        <w:t xml:space="preserve"> for processing the offline records from Investar using the entity model.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Developed a custom cross-platform architecture using   </w:t>
      </w:r>
      <w:r w:rsidRPr="0025561F">
        <w:rPr>
          <w:rFonts w:ascii="Times New Roman" w:eastAsia="Calibri" w:hAnsi="Times New Roman"/>
          <w:b/>
          <w:kern w:val="28"/>
        </w:rPr>
        <w:t>SOA</w:t>
      </w:r>
      <w:r w:rsidRPr="0025561F">
        <w:rPr>
          <w:rFonts w:ascii="Times New Roman" w:eastAsia="Calibri" w:hAnsi="Times New Roman"/>
          <w:kern w:val="28"/>
        </w:rPr>
        <w:t xml:space="preserve"> framework, </w:t>
      </w:r>
      <w:r w:rsidRPr="0025561F">
        <w:rPr>
          <w:rFonts w:ascii="Times New Roman" w:eastAsia="Calibri" w:hAnsi="Times New Roman"/>
          <w:b/>
          <w:kern w:val="28"/>
        </w:rPr>
        <w:t xml:space="preserve">Java </w:t>
      </w:r>
      <w:r w:rsidRPr="0025561F">
        <w:rPr>
          <w:rFonts w:ascii="Times New Roman" w:eastAsia="Calibri" w:hAnsi="Times New Roman"/>
          <w:kern w:val="28"/>
        </w:rPr>
        <w:t xml:space="preserve">and </w:t>
      </w:r>
      <w:r w:rsidRPr="0025561F">
        <w:rPr>
          <w:rFonts w:ascii="Times New Roman" w:eastAsia="Calibri" w:hAnsi="Times New Roman"/>
          <w:b/>
          <w:kern w:val="28"/>
        </w:rPr>
        <w:t>Web services</w:t>
      </w:r>
      <w:r w:rsidRPr="0025561F">
        <w:rPr>
          <w:rFonts w:ascii="Times New Roman" w:eastAsia="Calibri" w:hAnsi="Times New Roman"/>
          <w:kern w:val="28"/>
        </w:rPr>
        <w:t xml:space="preserve"> through Eclipse.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Developing the front end application </w:t>
      </w:r>
      <w:r w:rsidR="00C05F32" w:rsidRPr="0025561F">
        <w:rPr>
          <w:rFonts w:ascii="Times New Roman" w:eastAsia="Calibri" w:hAnsi="Times New Roman"/>
          <w:kern w:val="28"/>
        </w:rPr>
        <w:t>to process</w:t>
      </w:r>
      <w:r w:rsidRPr="0025561F">
        <w:rPr>
          <w:rFonts w:ascii="Times New Roman" w:eastAsia="Calibri" w:hAnsi="Times New Roman"/>
          <w:kern w:val="28"/>
        </w:rPr>
        <w:t xml:space="preserve"> the online requests.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hAnsi="Times New Roman"/>
          <w:color w:val="000000"/>
        </w:rPr>
        <w:t xml:space="preserve">Developed Custom </w:t>
      </w:r>
      <w:r w:rsidRPr="0025561F">
        <w:rPr>
          <w:rFonts w:ascii="Times New Roman" w:hAnsi="Times New Roman"/>
          <w:b/>
          <w:color w:val="000000"/>
        </w:rPr>
        <w:t>JSP Tag libraries</w:t>
      </w:r>
      <w:r w:rsidRPr="0025561F">
        <w:rPr>
          <w:rFonts w:ascii="Times New Roman" w:hAnsi="Times New Roman"/>
          <w:color w:val="000000"/>
        </w:rPr>
        <w:t>.</w:t>
      </w:r>
      <w:r w:rsidRPr="0025561F">
        <w:rPr>
          <w:rFonts w:ascii="Times New Roman" w:eastAsia="Calibri" w:hAnsi="Times New Roman"/>
          <w:kern w:val="28"/>
        </w:rPr>
        <w:t xml:space="preserve">Implemented </w:t>
      </w:r>
      <w:r w:rsidRPr="0025561F">
        <w:rPr>
          <w:rFonts w:ascii="Times New Roman" w:eastAsia="Calibri" w:hAnsi="Times New Roman"/>
          <w:b/>
          <w:kern w:val="28"/>
        </w:rPr>
        <w:t>SOAP</w:t>
      </w:r>
      <w:r w:rsidRPr="0025561F">
        <w:rPr>
          <w:rFonts w:ascii="Times New Roman" w:eastAsia="Calibri" w:hAnsi="Times New Roman"/>
          <w:kern w:val="28"/>
        </w:rPr>
        <w:t xml:space="preserve"> Web-Services (synchronous &amp; asynchronous) for data exchange between multiple systems using </w:t>
      </w:r>
      <w:r w:rsidRPr="0025561F">
        <w:rPr>
          <w:rFonts w:ascii="Times New Roman" w:eastAsia="Calibri" w:hAnsi="Times New Roman"/>
          <w:b/>
          <w:kern w:val="28"/>
        </w:rPr>
        <w:t>JAX-WSAPI</w:t>
      </w:r>
      <w:r w:rsidRPr="0025561F">
        <w:rPr>
          <w:rFonts w:ascii="Times New Roman" w:eastAsia="Calibri" w:hAnsi="Times New Roman"/>
          <w:kern w:val="28"/>
        </w:rPr>
        <w:t>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Involved in pre-testing the </w:t>
      </w:r>
      <w:r w:rsidRPr="0025561F">
        <w:rPr>
          <w:rFonts w:ascii="Times New Roman" w:eastAsia="Calibri" w:hAnsi="Times New Roman"/>
          <w:b/>
          <w:kern w:val="28"/>
        </w:rPr>
        <w:t>Web-Service</w:t>
      </w:r>
      <w:r w:rsidRPr="0025561F">
        <w:rPr>
          <w:rFonts w:ascii="Times New Roman" w:eastAsia="Calibri" w:hAnsi="Times New Roman"/>
          <w:kern w:val="28"/>
        </w:rPr>
        <w:t xml:space="preserve"> calls by using the </w:t>
      </w:r>
      <w:r w:rsidRPr="0025561F">
        <w:rPr>
          <w:rFonts w:ascii="Times New Roman" w:eastAsia="Calibri" w:hAnsi="Times New Roman"/>
          <w:b/>
          <w:kern w:val="28"/>
        </w:rPr>
        <w:t>SOAP UI</w:t>
      </w:r>
      <w:r w:rsidRPr="0025561F">
        <w:rPr>
          <w:rFonts w:ascii="Times New Roman" w:eastAsia="Calibri" w:hAnsi="Times New Roman"/>
          <w:kern w:val="28"/>
        </w:rPr>
        <w:t>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b/>
          <w:kern w:val="28"/>
        </w:rPr>
        <w:t>ANT</w:t>
      </w:r>
      <w:r w:rsidRPr="0025561F">
        <w:rPr>
          <w:rFonts w:ascii="Times New Roman" w:eastAsia="Calibri" w:hAnsi="Times New Roman"/>
          <w:kern w:val="28"/>
        </w:rPr>
        <w:t xml:space="preserve"> tool has been used in the </w:t>
      </w:r>
      <w:r w:rsidRPr="0025561F">
        <w:rPr>
          <w:rFonts w:ascii="Times New Roman" w:eastAsia="Calibri" w:hAnsi="Times New Roman"/>
          <w:b/>
          <w:kern w:val="28"/>
        </w:rPr>
        <w:t>UNIX</w:t>
      </w:r>
      <w:r w:rsidRPr="0025561F">
        <w:rPr>
          <w:rFonts w:ascii="Times New Roman" w:eastAsia="Calibri" w:hAnsi="Times New Roman"/>
          <w:kern w:val="28"/>
        </w:rPr>
        <w:t xml:space="preserve"> environment to build the applications</w:t>
      </w:r>
      <w:r w:rsidRPr="0025561F">
        <w:rPr>
          <w:rFonts w:ascii="Times New Roman" w:eastAsia="Calibri" w:hAnsi="Times New Roman"/>
          <w:b/>
          <w:kern w:val="28"/>
        </w:rPr>
        <w:t>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Using </w:t>
      </w:r>
      <w:r w:rsidRPr="0058471B">
        <w:rPr>
          <w:rFonts w:ascii="Times New Roman" w:eastAsia="Calibri" w:hAnsi="Times New Roman"/>
          <w:b/>
          <w:kern w:val="28"/>
        </w:rPr>
        <w:t>JUnit</w:t>
      </w:r>
      <w:r w:rsidRPr="0025561F">
        <w:rPr>
          <w:rFonts w:ascii="Times New Roman" w:eastAsia="Calibri" w:hAnsi="Times New Roman"/>
          <w:kern w:val="28"/>
        </w:rPr>
        <w:t>, Wrote unit test cases to test various services and their capabilities and limitations.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>Collaborated between teams by involving in the knowledge transfer through updating tracker on any general bug tracking/development steps/standards involved.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 xml:space="preserve">Used the </w:t>
      </w:r>
      <w:r w:rsidRPr="0058471B">
        <w:rPr>
          <w:rFonts w:ascii="Times New Roman" w:eastAsia="Calibri" w:hAnsi="Times New Roman"/>
          <w:b/>
          <w:kern w:val="28"/>
        </w:rPr>
        <w:t>Agile</w:t>
      </w:r>
      <w:r w:rsidRPr="0025561F">
        <w:rPr>
          <w:rFonts w:ascii="Times New Roman" w:eastAsia="Calibri" w:hAnsi="Times New Roman"/>
          <w:kern w:val="28"/>
        </w:rPr>
        <w:t xml:space="preserve"> technology methodologies and involved in </w:t>
      </w:r>
      <w:r w:rsidRPr="0058471B">
        <w:rPr>
          <w:rFonts w:ascii="Times New Roman" w:eastAsia="Calibri" w:hAnsi="Times New Roman"/>
          <w:b/>
          <w:kern w:val="28"/>
        </w:rPr>
        <w:t>Scrum</w:t>
      </w:r>
      <w:r w:rsidRPr="0025561F">
        <w:rPr>
          <w:rFonts w:ascii="Times New Roman" w:eastAsia="Calibri" w:hAnsi="Times New Roman"/>
          <w:kern w:val="28"/>
        </w:rPr>
        <w:t xml:space="preserve"> Meetings.</w:t>
      </w:r>
    </w:p>
    <w:p w:rsidR="00844011" w:rsidRPr="0025561F" w:rsidRDefault="00844011" w:rsidP="00844011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  <w:r w:rsidRPr="0025561F">
        <w:rPr>
          <w:rFonts w:ascii="Times New Roman" w:eastAsia="Calibri" w:hAnsi="Times New Roman"/>
          <w:kern w:val="28"/>
        </w:rPr>
        <w:t>Involved in the unit testing and the integration testing.</w:t>
      </w:r>
    </w:p>
    <w:p w:rsidR="00844011" w:rsidRPr="0025561F" w:rsidRDefault="00844011" w:rsidP="00844011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rPr>
          <w:rFonts w:ascii="Times New Roman" w:eastAsia="Calibri" w:hAnsi="Times New Roman"/>
          <w:kern w:val="28"/>
        </w:rPr>
      </w:pPr>
    </w:p>
    <w:p w:rsidR="00844011" w:rsidRPr="0025561F" w:rsidRDefault="00844011" w:rsidP="00844011">
      <w:pPr>
        <w:pStyle w:val="PlainText"/>
        <w:jc w:val="both"/>
        <w:rPr>
          <w:rFonts w:ascii="Times New Roman" w:eastAsia="MS Mincho" w:hAnsi="Times New Roman"/>
          <w:sz w:val="22"/>
          <w:szCs w:val="22"/>
          <w:lang w:val="en-AU"/>
        </w:rPr>
      </w:pPr>
      <w:r w:rsidRPr="0025561F">
        <w:rPr>
          <w:rFonts w:ascii="Times New Roman" w:eastAsia="Calibri" w:hAnsi="Times New Roman"/>
          <w:b/>
          <w:kern w:val="28"/>
          <w:sz w:val="22"/>
          <w:szCs w:val="22"/>
        </w:rPr>
        <w:t>Environment:</w:t>
      </w:r>
      <w:r w:rsidRPr="0025561F">
        <w:rPr>
          <w:rFonts w:ascii="Times New Roman" w:eastAsia="MS Mincho" w:hAnsi="Times New Roman"/>
          <w:sz w:val="22"/>
          <w:szCs w:val="22"/>
          <w:lang w:val="en-AU"/>
        </w:rPr>
        <w:t>Eclipse 3.6, Java 1.6, J2EE, JSP, Servlet, Hibernate 3.6.0, JPA,Weblogic Application server 10.3.3, Apache tomcat 7.0, Oracle 11g, HTML,  JavaScript, Angular JS,AJAX, CSS, EJB, JMS, JDBC .</w:t>
      </w:r>
    </w:p>
    <w:p w:rsidR="00844011" w:rsidRPr="0025561F" w:rsidRDefault="00844011" w:rsidP="00844011">
      <w:pPr>
        <w:pStyle w:val="PlainText"/>
        <w:jc w:val="both"/>
        <w:rPr>
          <w:rFonts w:ascii="Times New Roman" w:eastAsia="MS Mincho" w:hAnsi="Times New Roman"/>
          <w:sz w:val="22"/>
          <w:szCs w:val="22"/>
          <w:lang w:val="en-AU"/>
        </w:rPr>
      </w:pP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 xml:space="preserve">Client: CVS </w:t>
      </w:r>
      <w:r w:rsidR="00F429CA" w:rsidRPr="0025561F">
        <w:rPr>
          <w:b/>
          <w:bCs/>
          <w:color w:val="000000" w:themeColor="text1"/>
          <w:sz w:val="22"/>
          <w:szCs w:val="22"/>
        </w:rPr>
        <w:t>Pharmacy,</w:t>
      </w:r>
      <w:r w:rsidRPr="0025561F">
        <w:rPr>
          <w:b/>
          <w:bCs/>
          <w:color w:val="000000" w:themeColor="text1"/>
          <w:sz w:val="22"/>
          <w:szCs w:val="22"/>
        </w:rPr>
        <w:t xml:space="preserve"> Ohio</w:t>
      </w:r>
      <w:r w:rsidR="00C9147D" w:rsidRPr="0025561F">
        <w:rPr>
          <w:b/>
          <w:bCs/>
          <w:color w:val="000000" w:themeColor="text1"/>
          <w:sz w:val="22"/>
          <w:szCs w:val="22"/>
        </w:rPr>
        <w:t xml:space="preserve">. </w:t>
      </w:r>
      <w:r w:rsidR="00EE7494" w:rsidRPr="0025561F">
        <w:rPr>
          <w:b/>
          <w:bCs/>
          <w:color w:val="000000" w:themeColor="text1"/>
          <w:sz w:val="22"/>
          <w:szCs w:val="22"/>
        </w:rPr>
        <w:t xml:space="preserve">  Jan 2011</w:t>
      </w:r>
      <w:r w:rsidRPr="0025561F">
        <w:rPr>
          <w:b/>
          <w:bCs/>
          <w:color w:val="000000" w:themeColor="text1"/>
          <w:sz w:val="22"/>
          <w:szCs w:val="22"/>
        </w:rPr>
        <w:t xml:space="preserve"> – Oct 201</w:t>
      </w:r>
      <w:r w:rsidR="00EE7494" w:rsidRPr="0025561F">
        <w:rPr>
          <w:b/>
          <w:bCs/>
          <w:color w:val="000000" w:themeColor="text1"/>
          <w:sz w:val="22"/>
          <w:szCs w:val="22"/>
        </w:rPr>
        <w:t>1</w:t>
      </w:r>
    </w:p>
    <w:p w:rsidR="00844011" w:rsidRPr="0025561F" w:rsidRDefault="00844011" w:rsidP="00844011">
      <w:pPr>
        <w:shd w:val="clear" w:color="auto" w:fill="D9D9D9" w:themeFill="background1" w:themeFillShade="D9"/>
        <w:jc w:val="both"/>
        <w:rPr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Role:</w:t>
      </w:r>
      <w:r w:rsidR="00B11192">
        <w:rPr>
          <w:b/>
          <w:bCs/>
          <w:color w:val="000000" w:themeColor="text1"/>
          <w:sz w:val="22"/>
          <w:szCs w:val="22"/>
        </w:rPr>
        <w:t xml:space="preserve"> Front End Developer</w:t>
      </w:r>
      <w:r w:rsidR="00F429CA" w:rsidRPr="0025561F">
        <w:rPr>
          <w:b/>
          <w:bCs/>
          <w:color w:val="000000" w:themeColor="text1"/>
          <w:sz w:val="22"/>
          <w:szCs w:val="22"/>
        </w:rPr>
        <w:t>.</w:t>
      </w:r>
      <w:r w:rsidRPr="0025561F">
        <w:rPr>
          <w:b/>
          <w:bCs/>
          <w:color w:val="000000" w:themeColor="text1"/>
          <w:sz w:val="22"/>
          <w:szCs w:val="22"/>
        </w:rPr>
        <w:t>                           </w:t>
      </w:r>
    </w:p>
    <w:p w:rsidR="00844011" w:rsidRPr="0025561F" w:rsidRDefault="00844011" w:rsidP="00844011">
      <w:pPr>
        <w:rPr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</w:rPr>
        <w:t>Project Description:</w:t>
      </w:r>
    </w:p>
    <w:p w:rsidR="00844011" w:rsidRPr="0025561F" w:rsidRDefault="00844011" w:rsidP="00844011">
      <w:pPr>
        <w:outlineLvl w:val="1"/>
        <w:rPr>
          <w:sz w:val="22"/>
          <w:szCs w:val="22"/>
        </w:rPr>
      </w:pPr>
      <w:r w:rsidRPr="0025561F">
        <w:rPr>
          <w:sz w:val="22"/>
          <w:szCs w:val="22"/>
        </w:rPr>
        <w:t>Online access to interactive tools and information designed to manage the prescription drug benefit. The Client Website places a comprehensive set of web-enabled prescription drug benefit management services, tools, and information right at cl</w:t>
      </w:r>
      <w:r w:rsidR="00B11192">
        <w:rPr>
          <w:sz w:val="22"/>
          <w:szCs w:val="22"/>
        </w:rPr>
        <w:t>ients' fingertips</w:t>
      </w:r>
      <w:r w:rsidRPr="0025561F">
        <w:rPr>
          <w:sz w:val="22"/>
          <w:szCs w:val="22"/>
        </w:rPr>
        <w:t>.</w:t>
      </w:r>
    </w:p>
    <w:p w:rsidR="00B11192" w:rsidRDefault="00B11192" w:rsidP="00844011">
      <w:pPr>
        <w:jc w:val="both"/>
        <w:rPr>
          <w:b/>
          <w:bCs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jc w:val="both"/>
        <w:rPr>
          <w:b/>
          <w:bCs/>
          <w:color w:val="000000" w:themeColor="text1"/>
          <w:sz w:val="22"/>
          <w:szCs w:val="22"/>
        </w:rPr>
      </w:pPr>
      <w:r w:rsidRPr="0025561F">
        <w:rPr>
          <w:b/>
          <w:bCs/>
          <w:color w:val="000000" w:themeColor="text1"/>
          <w:sz w:val="22"/>
          <w:szCs w:val="22"/>
        </w:rPr>
        <w:t>Responsibilities:</w:t>
      </w:r>
    </w:p>
    <w:p w:rsidR="00844011" w:rsidRPr="0025561F" w:rsidRDefault="00844011" w:rsidP="00B111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bCs/>
          <w:color w:val="000000" w:themeColor="text1"/>
        </w:rPr>
      </w:pPr>
      <w:r w:rsidRPr="0025561F">
        <w:rPr>
          <w:rFonts w:ascii="Times New Roman" w:eastAsia="MS Mincho" w:hAnsi="Times New Roman"/>
        </w:rPr>
        <w:t>Involved in the preparation of prototype and demos of the project and presented before the client to check that it meets their requirements.</w:t>
      </w:r>
    </w:p>
    <w:p w:rsidR="00844011" w:rsidRPr="0025561F" w:rsidRDefault="00844011" w:rsidP="00B11192">
      <w:pPr>
        <w:pStyle w:val="ListParagraph"/>
        <w:numPr>
          <w:ilvl w:val="0"/>
          <w:numId w:val="15"/>
        </w:numPr>
        <w:spacing w:after="200"/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hAnsi="Times New Roman"/>
        </w:rPr>
        <w:t xml:space="preserve">Involved in Design, Development and Support phases of </w:t>
      </w:r>
      <w:r w:rsidRPr="0025561F">
        <w:rPr>
          <w:rFonts w:ascii="Times New Roman" w:hAnsi="Times New Roman"/>
          <w:bCs/>
        </w:rPr>
        <w:t>SDLC</w:t>
      </w:r>
      <w:r w:rsidRPr="0025561F">
        <w:rPr>
          <w:rFonts w:ascii="Times New Roman" w:hAnsi="Times New Roman"/>
        </w:rPr>
        <w:t>. Used</w:t>
      </w:r>
      <w:r w:rsidRPr="0025561F">
        <w:rPr>
          <w:rFonts w:ascii="Times New Roman" w:hAnsi="Times New Roman"/>
          <w:bCs/>
        </w:rPr>
        <w:t xml:space="preserve"> methodology</w:t>
      </w:r>
      <w:r w:rsidRPr="0025561F">
        <w:rPr>
          <w:rFonts w:ascii="Times New Roman" w:hAnsi="Times New Roman"/>
        </w:rPr>
        <w:t xml:space="preserve"> and participated in </w:t>
      </w:r>
      <w:r w:rsidRPr="0025561F">
        <w:rPr>
          <w:rFonts w:ascii="Times New Roman" w:hAnsi="Times New Roman"/>
          <w:bCs/>
        </w:rPr>
        <w:t>SCRUM</w:t>
      </w:r>
      <w:r w:rsidRPr="0025561F">
        <w:rPr>
          <w:rFonts w:ascii="Times New Roman" w:hAnsi="Times New Roman"/>
        </w:rPr>
        <w:t xml:space="preserve"> meetings.</w:t>
      </w:r>
    </w:p>
    <w:p w:rsidR="00844011" w:rsidRPr="00B11192" w:rsidRDefault="00844011" w:rsidP="00B111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000000"/>
        </w:rPr>
      </w:pPr>
      <w:r w:rsidRPr="0025561F">
        <w:rPr>
          <w:rFonts w:ascii="Times New Roman" w:eastAsia="MS Mincho" w:hAnsi="Times New Roman"/>
          <w:lang w:eastAsia="ko-KR"/>
        </w:rPr>
        <w:t xml:space="preserve">Front-end was designed by using </w:t>
      </w:r>
      <w:r w:rsidRPr="0058471B">
        <w:rPr>
          <w:rFonts w:ascii="Times New Roman" w:eastAsia="MS Mincho" w:hAnsi="Times New Roman"/>
          <w:b/>
          <w:lang w:eastAsia="ko-KR"/>
        </w:rPr>
        <w:t>HTML, JavaScript, CSS, and JSP</w:t>
      </w:r>
      <w:r w:rsidRPr="0025561F">
        <w:rPr>
          <w:rFonts w:ascii="Times New Roman" w:eastAsia="MS Mincho" w:hAnsi="Times New Roman"/>
          <w:lang w:eastAsia="ko-KR"/>
        </w:rPr>
        <w:t>.</w:t>
      </w:r>
    </w:p>
    <w:p w:rsidR="00B11192" w:rsidRPr="00370945" w:rsidRDefault="00B11192" w:rsidP="00B11192">
      <w:pPr>
        <w:numPr>
          <w:ilvl w:val="0"/>
          <w:numId w:val="15"/>
        </w:numPr>
        <w:tabs>
          <w:tab w:val="left" w:pos="495"/>
        </w:tabs>
        <w:autoSpaceDE w:val="0"/>
        <w:autoSpaceDN w:val="0"/>
        <w:adjustRightInd w:val="0"/>
        <w:jc w:val="both"/>
        <w:rPr>
          <w:szCs w:val="24"/>
        </w:rPr>
      </w:pPr>
      <w:r w:rsidRPr="00370945">
        <w:rPr>
          <w:szCs w:val="24"/>
        </w:rPr>
        <w:t xml:space="preserve">    Requirement gathering and understanding.</w:t>
      </w:r>
    </w:p>
    <w:p w:rsidR="00B11192" w:rsidRPr="00370945" w:rsidRDefault="00B11192" w:rsidP="00B11192">
      <w:pPr>
        <w:numPr>
          <w:ilvl w:val="0"/>
          <w:numId w:val="15"/>
        </w:numPr>
        <w:tabs>
          <w:tab w:val="left" w:pos="1080"/>
        </w:tabs>
        <w:autoSpaceDE w:val="0"/>
        <w:autoSpaceDN w:val="0"/>
        <w:adjustRightInd w:val="0"/>
        <w:jc w:val="both"/>
        <w:rPr>
          <w:szCs w:val="24"/>
        </w:rPr>
      </w:pPr>
      <w:r w:rsidRPr="00370945">
        <w:rPr>
          <w:szCs w:val="24"/>
        </w:rPr>
        <w:t xml:space="preserve">Creation of highly Usable, Accessible, X-Browser, X-Resolution, and X-Platform compatible web applications using </w:t>
      </w:r>
      <w:r w:rsidRPr="0058471B">
        <w:rPr>
          <w:b/>
          <w:szCs w:val="24"/>
        </w:rPr>
        <w:t>(X)HTML, DHTML, CSS, JavaScript, JavaScript Libraries</w:t>
      </w:r>
      <w:r w:rsidRPr="00370945">
        <w:rPr>
          <w:szCs w:val="24"/>
        </w:rPr>
        <w:t>.</w:t>
      </w:r>
    </w:p>
    <w:p w:rsidR="00B11192" w:rsidRPr="0058471B" w:rsidRDefault="00B11192" w:rsidP="00B11192">
      <w:pPr>
        <w:pStyle w:val="Default"/>
        <w:numPr>
          <w:ilvl w:val="0"/>
          <w:numId w:val="15"/>
        </w:numPr>
        <w:jc w:val="both"/>
        <w:rPr>
          <w:rFonts w:eastAsia="Times New Roman"/>
          <w:b/>
          <w:color w:val="auto"/>
        </w:rPr>
      </w:pPr>
      <w:r w:rsidRPr="00370945">
        <w:rPr>
          <w:rFonts w:eastAsia="Times New Roman"/>
          <w:color w:val="auto"/>
        </w:rPr>
        <w:t xml:space="preserve">Translated wireframes into optimized program code using </w:t>
      </w:r>
      <w:r w:rsidRPr="0058471B">
        <w:rPr>
          <w:rFonts w:eastAsia="Times New Roman"/>
          <w:b/>
          <w:color w:val="auto"/>
        </w:rPr>
        <w:t xml:space="preserve">XHTML, CSS, JavaScript and DHTML. </w:t>
      </w:r>
    </w:p>
    <w:p w:rsidR="00B11192" w:rsidRPr="0058471B" w:rsidRDefault="00B11192" w:rsidP="00663AEC">
      <w:pPr>
        <w:pStyle w:val="NormalWeb"/>
        <w:numPr>
          <w:ilvl w:val="0"/>
          <w:numId w:val="15"/>
        </w:numPr>
        <w:spacing w:beforeLines="1" w:beforeAutospacing="0" w:afterLines="1" w:afterAutospacing="0"/>
        <w:jc w:val="both"/>
        <w:rPr>
          <w:b/>
        </w:rPr>
      </w:pPr>
      <w:r w:rsidRPr="00370945">
        <w:t xml:space="preserve">Worked extensively on numerous web technologies including </w:t>
      </w:r>
      <w:r w:rsidRPr="0058471B">
        <w:rPr>
          <w:b/>
        </w:rPr>
        <w:t xml:space="preserve">HTML5, CSS 2.0, CSS 3.0, </w:t>
      </w:r>
      <w:r w:rsidRPr="0058471B">
        <w:t xml:space="preserve">and </w:t>
      </w:r>
      <w:r w:rsidRPr="0058471B">
        <w:rPr>
          <w:b/>
        </w:rPr>
        <w:t>JavaScript.</w:t>
      </w:r>
    </w:p>
    <w:p w:rsidR="00B11192" w:rsidRPr="00B11192" w:rsidRDefault="00B11192" w:rsidP="00B11192">
      <w:pPr>
        <w:numPr>
          <w:ilvl w:val="0"/>
          <w:numId w:val="15"/>
        </w:numPr>
        <w:tabs>
          <w:tab w:val="left" w:pos="495"/>
        </w:tabs>
        <w:autoSpaceDE w:val="0"/>
        <w:autoSpaceDN w:val="0"/>
        <w:adjustRightInd w:val="0"/>
        <w:jc w:val="both"/>
        <w:rPr>
          <w:szCs w:val="24"/>
        </w:rPr>
      </w:pPr>
      <w:r w:rsidRPr="00370945">
        <w:rPr>
          <w:szCs w:val="24"/>
        </w:rPr>
        <w:t xml:space="preserve">    Tested of websites for W3C validation and testing it in major browsers like Firefox, IE7, IE8 and Opera.</w:t>
      </w:r>
    </w:p>
    <w:p w:rsidR="00B11192" w:rsidRPr="00B11192" w:rsidRDefault="00B11192" w:rsidP="00B11192">
      <w:pPr>
        <w:numPr>
          <w:ilvl w:val="0"/>
          <w:numId w:val="15"/>
        </w:numPr>
        <w:tabs>
          <w:tab w:val="left" w:pos="49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B11192">
        <w:rPr>
          <w:sz w:val="22"/>
          <w:szCs w:val="22"/>
        </w:rPr>
        <w:t xml:space="preserve">    Fixed bugs and provided support services for the application.</w:t>
      </w:r>
    </w:p>
    <w:p w:rsidR="00B11192" w:rsidRPr="00B11192" w:rsidRDefault="00B11192" w:rsidP="00B11192">
      <w:pPr>
        <w:numPr>
          <w:ilvl w:val="0"/>
          <w:numId w:val="15"/>
        </w:numPr>
        <w:tabs>
          <w:tab w:val="left" w:pos="495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B11192">
        <w:rPr>
          <w:sz w:val="22"/>
          <w:szCs w:val="22"/>
        </w:rPr>
        <w:t xml:space="preserve">    Handling code optimization techniques to decrease much use of JavaScript in creating dynamic functionality, with the use of CSS classes.</w:t>
      </w:r>
    </w:p>
    <w:p w:rsidR="00B11192" w:rsidRPr="00B11192" w:rsidRDefault="00B11192" w:rsidP="00B111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color w:val="262626"/>
        </w:rPr>
      </w:pPr>
      <w:r w:rsidRPr="00B11192">
        <w:rPr>
          <w:rFonts w:ascii="Times New Roman" w:hAnsi="Times New Roman"/>
          <w:color w:val="262626"/>
        </w:rPr>
        <w:t xml:space="preserve">Used </w:t>
      </w:r>
      <w:r w:rsidRPr="0058471B">
        <w:rPr>
          <w:rFonts w:ascii="Times New Roman" w:hAnsi="Times New Roman"/>
          <w:b/>
          <w:color w:val="262626"/>
        </w:rPr>
        <w:t>AJAX</w:t>
      </w:r>
      <w:r w:rsidRPr="00B11192">
        <w:rPr>
          <w:rFonts w:ascii="Times New Roman" w:hAnsi="Times New Roman"/>
          <w:color w:val="262626"/>
        </w:rPr>
        <w:t xml:space="preserve"> and </w:t>
      </w:r>
      <w:r w:rsidRPr="0058471B">
        <w:rPr>
          <w:rFonts w:ascii="Times New Roman" w:hAnsi="Times New Roman"/>
          <w:b/>
          <w:color w:val="262626"/>
        </w:rPr>
        <w:t>JSON</w:t>
      </w:r>
      <w:r w:rsidRPr="00B11192">
        <w:rPr>
          <w:rFonts w:ascii="Times New Roman" w:hAnsi="Times New Roman"/>
          <w:color w:val="262626"/>
        </w:rPr>
        <w:t xml:space="preserve"> to make asynchronous calls to the project server to fetch data on the fly. </w:t>
      </w:r>
    </w:p>
    <w:p w:rsidR="00B11192" w:rsidRPr="00B11192" w:rsidRDefault="00B11192" w:rsidP="00B11192">
      <w:pPr>
        <w:pStyle w:val="ListParagraph"/>
        <w:numPr>
          <w:ilvl w:val="0"/>
          <w:numId w:val="15"/>
        </w:numPr>
        <w:jc w:val="both"/>
        <w:rPr>
          <w:rStyle w:val="Emphasis"/>
          <w:rFonts w:ascii="Times New Roman" w:hAnsi="Times New Roman"/>
          <w:i w:val="0"/>
          <w:color w:val="000000"/>
        </w:rPr>
      </w:pPr>
      <w:r w:rsidRPr="00B11192">
        <w:rPr>
          <w:rStyle w:val="Emphasis"/>
          <w:rFonts w:ascii="Times New Roman" w:hAnsi="Times New Roman"/>
          <w:i w:val="0"/>
          <w:color w:val="000000"/>
        </w:rPr>
        <w:t xml:space="preserve">Provided </w:t>
      </w:r>
      <w:r w:rsidRPr="0058471B">
        <w:rPr>
          <w:rStyle w:val="Emphasis"/>
          <w:rFonts w:ascii="Times New Roman" w:hAnsi="Times New Roman"/>
          <w:b/>
          <w:i w:val="0"/>
          <w:color w:val="000000"/>
        </w:rPr>
        <w:t>JavaScript</w:t>
      </w:r>
      <w:r>
        <w:rPr>
          <w:rStyle w:val="Emphasis"/>
          <w:rFonts w:ascii="Times New Roman" w:hAnsi="Times New Roman"/>
          <w:i w:val="0"/>
          <w:color w:val="000000"/>
        </w:rPr>
        <w:t xml:space="preserve"> and </w:t>
      </w:r>
      <w:r w:rsidRPr="0058471B">
        <w:rPr>
          <w:rStyle w:val="Emphasis"/>
          <w:rFonts w:ascii="Times New Roman" w:hAnsi="Times New Roman"/>
          <w:b/>
          <w:i w:val="0"/>
          <w:color w:val="000000"/>
        </w:rPr>
        <w:t xml:space="preserve">CSS </w:t>
      </w:r>
      <w:r w:rsidRPr="00B11192">
        <w:rPr>
          <w:rStyle w:val="Emphasis"/>
          <w:rFonts w:ascii="Times New Roman" w:hAnsi="Times New Roman"/>
          <w:i w:val="0"/>
          <w:color w:val="000000"/>
        </w:rPr>
        <w:t xml:space="preserve">fixes for the UI for issue like orientation issues in web and </w:t>
      </w:r>
      <w:r w:rsidRPr="0058471B">
        <w:rPr>
          <w:rStyle w:val="Emphasis"/>
          <w:rFonts w:ascii="Times New Roman" w:hAnsi="Times New Roman"/>
          <w:b/>
          <w:i w:val="0"/>
          <w:color w:val="000000"/>
        </w:rPr>
        <w:t xml:space="preserve">JQuery </w:t>
      </w:r>
      <w:r w:rsidRPr="00B11192">
        <w:rPr>
          <w:rStyle w:val="Emphasis"/>
          <w:rFonts w:ascii="Times New Roman" w:hAnsi="Times New Roman"/>
          <w:i w:val="0"/>
          <w:color w:val="000000"/>
        </w:rPr>
        <w:t>implementation.</w:t>
      </w:r>
    </w:p>
    <w:p w:rsidR="00B11192" w:rsidRPr="00B11192" w:rsidRDefault="00B11192" w:rsidP="00B11192">
      <w:pPr>
        <w:pStyle w:val="ListParagraph"/>
        <w:numPr>
          <w:ilvl w:val="0"/>
          <w:numId w:val="15"/>
        </w:numPr>
        <w:jc w:val="both"/>
        <w:rPr>
          <w:rStyle w:val="Emphasis"/>
          <w:rFonts w:ascii="Times New Roman" w:hAnsi="Times New Roman"/>
          <w:i w:val="0"/>
          <w:color w:val="000000"/>
        </w:rPr>
      </w:pPr>
      <w:r w:rsidRPr="00B11192">
        <w:rPr>
          <w:rStyle w:val="Emphasis"/>
          <w:rFonts w:ascii="Times New Roman" w:hAnsi="Times New Roman"/>
          <w:i w:val="0"/>
          <w:color w:val="000000"/>
        </w:rPr>
        <w:t>Provided a brandable solution for all application so that header and footer are the same across the application.</w:t>
      </w:r>
    </w:p>
    <w:p w:rsidR="00B11192" w:rsidRPr="0025561F" w:rsidRDefault="00B11192" w:rsidP="00B11192">
      <w:pPr>
        <w:pStyle w:val="ListParagraph"/>
        <w:spacing w:after="200"/>
        <w:jc w:val="both"/>
        <w:rPr>
          <w:rFonts w:ascii="Times New Roman" w:hAnsi="Times New Roman"/>
          <w:color w:val="000000"/>
        </w:rPr>
      </w:pPr>
    </w:p>
    <w:p w:rsidR="00844011" w:rsidRPr="0025561F" w:rsidRDefault="00844011" w:rsidP="00844011">
      <w:pPr>
        <w:pStyle w:val="PlainText"/>
        <w:jc w:val="both"/>
        <w:rPr>
          <w:rFonts w:ascii="Times New Roman" w:eastAsia="MS Mincho" w:hAnsi="Times New Roman"/>
          <w:sz w:val="22"/>
          <w:szCs w:val="22"/>
          <w:lang w:val="en-AU"/>
        </w:rPr>
      </w:pPr>
      <w:r w:rsidRPr="0025561F">
        <w:rPr>
          <w:rFonts w:ascii="Times New Roman" w:eastAsia="MS Mincho" w:hAnsi="Times New Roman"/>
          <w:b/>
          <w:sz w:val="22"/>
          <w:szCs w:val="22"/>
        </w:rPr>
        <w:t>Environment</w:t>
      </w:r>
      <w:r w:rsidRPr="0025561F">
        <w:rPr>
          <w:rFonts w:ascii="Times New Roman" w:eastAsia="MS Mincho" w:hAnsi="Times New Roman"/>
          <w:b/>
          <w:sz w:val="22"/>
          <w:szCs w:val="22"/>
          <w:lang w:val="en-AU"/>
        </w:rPr>
        <w:t>:</w:t>
      </w:r>
      <w:r w:rsidRPr="0025561F">
        <w:rPr>
          <w:rFonts w:ascii="Times New Roman" w:eastAsia="MS Mincho" w:hAnsi="Times New Roman"/>
          <w:sz w:val="22"/>
          <w:szCs w:val="22"/>
          <w:lang w:val="en-AU"/>
        </w:rPr>
        <w:t xml:space="preserve"> Eclipse 3.6, Java 1.6, J2EE, JSP, Servlet, Hibernate 3.6.0, Weblogic Application server 10.3.3, Apache tomcat 7.0, Oracle 11g, HTML,  JavaScript, AJAX, CSS, EJB, JMS, JDBC .</w:t>
      </w:r>
    </w:p>
    <w:p w:rsidR="00F429CA" w:rsidRPr="0025561F" w:rsidRDefault="00F429CA" w:rsidP="00844011">
      <w:pPr>
        <w:pStyle w:val="PlainText"/>
        <w:jc w:val="both"/>
        <w:rPr>
          <w:rFonts w:ascii="Times New Roman" w:eastAsia="MS Mincho" w:hAnsi="Times New Roman"/>
          <w:sz w:val="22"/>
          <w:szCs w:val="22"/>
          <w:lang w:val="en-AU"/>
        </w:rPr>
      </w:pPr>
    </w:p>
    <w:p w:rsidR="00274E04" w:rsidRDefault="00274E04" w:rsidP="00844011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</w:pPr>
      <w:r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>Client: DSquare Labs</w:t>
      </w:r>
      <w:r w:rsidR="00844011" w:rsidRPr="0025561F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 xml:space="preserve"> – Hyderabad, India                                                   </w:t>
      </w:r>
      <w:r w:rsidR="00E040C1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 xml:space="preserve">  May 2008</w:t>
      </w:r>
      <w:r w:rsidR="00EE7494" w:rsidRPr="0025561F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 xml:space="preserve"> – Nov 2010</w:t>
      </w:r>
    </w:p>
    <w:p w:rsidR="00844011" w:rsidRPr="0025561F" w:rsidRDefault="00844011" w:rsidP="00844011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 xml:space="preserve">Role: </w:t>
      </w:r>
      <w:r w:rsidR="00B11192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>Web</w:t>
      </w:r>
      <w:r w:rsidRPr="0025561F">
        <w:rPr>
          <w:b/>
          <w:color w:val="000000" w:themeColor="text1"/>
          <w:sz w:val="22"/>
          <w:szCs w:val="22"/>
          <w:shd w:val="clear" w:color="auto" w:fill="D9D9D9" w:themeFill="background1" w:themeFillShade="D9"/>
        </w:rPr>
        <w:t xml:space="preserve"> Developer</w:t>
      </w:r>
    </w:p>
    <w:p w:rsidR="00844011" w:rsidRPr="0025561F" w:rsidRDefault="00844011" w:rsidP="00844011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</w:rPr>
      </w:pPr>
    </w:p>
    <w:p w:rsidR="00844011" w:rsidRPr="0025561F" w:rsidRDefault="00844011" w:rsidP="00844011">
      <w:pPr>
        <w:pStyle w:val="NormalWeb"/>
        <w:spacing w:before="0" w:beforeAutospacing="0" w:after="0" w:afterAutospacing="0"/>
        <w:textAlignment w:val="baseline"/>
        <w:rPr>
          <w:b/>
          <w:color w:val="000000" w:themeColor="text1"/>
          <w:sz w:val="22"/>
          <w:szCs w:val="22"/>
        </w:rPr>
      </w:pPr>
      <w:r w:rsidRPr="0025561F">
        <w:rPr>
          <w:b/>
          <w:color w:val="000000" w:themeColor="text1"/>
          <w:sz w:val="22"/>
          <w:szCs w:val="22"/>
        </w:rPr>
        <w:t>Responsibilities: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Worked with clients to develop layout, color scheme for their website and implemented it into a final interface design with the </w:t>
      </w:r>
      <w:r w:rsidRPr="00B11192">
        <w:rPr>
          <w:rFonts w:ascii="Times New Roman" w:hAnsi="Times New Roman"/>
          <w:b/>
          <w:sz w:val="24"/>
        </w:rPr>
        <w:t xml:space="preserve">HTML/CSS </w:t>
      </w:r>
      <w:r w:rsidRPr="00B11192">
        <w:rPr>
          <w:rFonts w:ascii="Times New Roman" w:hAnsi="Times New Roman"/>
          <w:sz w:val="24"/>
        </w:rPr>
        <w:t xml:space="preserve">and </w:t>
      </w:r>
      <w:r w:rsidRPr="00B11192">
        <w:rPr>
          <w:rFonts w:ascii="Times New Roman" w:hAnsi="Times New Roman"/>
          <w:b/>
          <w:sz w:val="24"/>
        </w:rPr>
        <w:t>JavaScript.</w:t>
      </w:r>
      <w:r w:rsidRPr="00D919BD">
        <w:rPr>
          <w:rFonts w:ascii="Times New Roman" w:hAnsi="Times New Roman"/>
          <w:sz w:val="24"/>
        </w:rPr>
        <w:t> 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Created WebPages according to client's guidelines and standards throughout the development and maintenance of the website using </w:t>
      </w:r>
      <w:r w:rsidRPr="00B11192">
        <w:rPr>
          <w:rFonts w:ascii="Times New Roman" w:hAnsi="Times New Roman"/>
          <w:b/>
          <w:sz w:val="24"/>
        </w:rPr>
        <w:t xml:space="preserve">HTML, XHTML, CSS </w:t>
      </w:r>
      <w:r w:rsidRPr="00B11192">
        <w:rPr>
          <w:rFonts w:ascii="Times New Roman" w:hAnsi="Times New Roman"/>
          <w:sz w:val="24"/>
        </w:rPr>
        <w:t xml:space="preserve">and </w:t>
      </w:r>
      <w:r w:rsidRPr="00B11192">
        <w:rPr>
          <w:rFonts w:ascii="Times New Roman" w:hAnsi="Times New Roman"/>
          <w:b/>
          <w:sz w:val="24"/>
        </w:rPr>
        <w:t>JavaScript.</w:t>
      </w:r>
      <w:r w:rsidRPr="00D919BD">
        <w:rPr>
          <w:rFonts w:ascii="Times New Roman" w:hAnsi="Times New Roman"/>
          <w:sz w:val="24"/>
        </w:rPr>
        <w:t> 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>Established standards and best practices for coding and design. 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Extensively used </w:t>
      </w:r>
      <w:r w:rsidRPr="00B11192">
        <w:rPr>
          <w:rFonts w:ascii="Times New Roman" w:hAnsi="Times New Roman"/>
          <w:b/>
          <w:sz w:val="24"/>
        </w:rPr>
        <w:t>CSS</w:t>
      </w:r>
      <w:r w:rsidRPr="00D919BD">
        <w:rPr>
          <w:rFonts w:ascii="Times New Roman" w:hAnsi="Times New Roman"/>
          <w:sz w:val="24"/>
        </w:rPr>
        <w:t xml:space="preserve"> to change the styles to be used in future web layouts and debugging the errors issues with </w:t>
      </w:r>
      <w:r w:rsidRPr="00B11192">
        <w:rPr>
          <w:rFonts w:ascii="Times New Roman" w:hAnsi="Times New Roman"/>
          <w:b/>
          <w:sz w:val="24"/>
        </w:rPr>
        <w:t>CSS.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> Used various adobe tools to improve quality of images.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 Designed web pages using </w:t>
      </w:r>
      <w:r w:rsidRPr="00B11192">
        <w:rPr>
          <w:rFonts w:ascii="Times New Roman" w:hAnsi="Times New Roman"/>
          <w:b/>
          <w:sz w:val="24"/>
        </w:rPr>
        <w:t>XHTML</w:t>
      </w:r>
      <w:r w:rsidRPr="00D919BD">
        <w:rPr>
          <w:rFonts w:ascii="Times New Roman" w:hAnsi="Times New Roman"/>
          <w:sz w:val="24"/>
        </w:rPr>
        <w:t xml:space="preserve"> and </w:t>
      </w:r>
      <w:r w:rsidRPr="00B11192">
        <w:rPr>
          <w:rFonts w:ascii="Times New Roman" w:hAnsi="Times New Roman"/>
          <w:b/>
          <w:sz w:val="24"/>
        </w:rPr>
        <w:t>CSS/CSS3.</w:t>
      </w:r>
    </w:p>
    <w:p w:rsidR="00B11192" w:rsidRPr="00B11192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b/>
          <w:sz w:val="24"/>
        </w:rPr>
      </w:pPr>
      <w:r w:rsidRPr="00D919BD">
        <w:rPr>
          <w:rFonts w:ascii="Times New Roman" w:hAnsi="Times New Roman"/>
          <w:sz w:val="24"/>
        </w:rPr>
        <w:t xml:space="preserve"> Implemented functionality in </w:t>
      </w:r>
      <w:r w:rsidRPr="00B11192">
        <w:rPr>
          <w:rFonts w:ascii="Times New Roman" w:hAnsi="Times New Roman"/>
          <w:b/>
          <w:sz w:val="24"/>
        </w:rPr>
        <w:t>JavaScript.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 Tested application on </w:t>
      </w:r>
      <w:r w:rsidRPr="00B11192">
        <w:rPr>
          <w:rFonts w:ascii="Times New Roman" w:hAnsi="Times New Roman"/>
          <w:b/>
          <w:sz w:val="24"/>
        </w:rPr>
        <w:t>Internet Explorer 6.0</w:t>
      </w:r>
      <w:r w:rsidRPr="00D919BD">
        <w:rPr>
          <w:rFonts w:ascii="Times New Roman" w:hAnsi="Times New Roman"/>
          <w:sz w:val="24"/>
        </w:rPr>
        <w:t xml:space="preserve"> and above, </w:t>
      </w:r>
      <w:r w:rsidRPr="00B11192">
        <w:rPr>
          <w:rFonts w:ascii="Times New Roman" w:hAnsi="Times New Roman"/>
          <w:b/>
          <w:sz w:val="24"/>
        </w:rPr>
        <w:t>Firefox, Opera</w:t>
      </w:r>
      <w:r w:rsidRPr="00D919BD">
        <w:rPr>
          <w:rFonts w:ascii="Times New Roman" w:hAnsi="Times New Roman"/>
          <w:sz w:val="24"/>
        </w:rPr>
        <w:t xml:space="preserve"> and </w:t>
      </w:r>
      <w:r w:rsidRPr="00B11192">
        <w:rPr>
          <w:rFonts w:ascii="Times New Roman" w:hAnsi="Times New Roman"/>
          <w:b/>
          <w:sz w:val="24"/>
        </w:rPr>
        <w:t>Google Chrome</w:t>
      </w:r>
      <w:r w:rsidRPr="00D919BD">
        <w:rPr>
          <w:rFonts w:ascii="Times New Roman" w:hAnsi="Times New Roman"/>
          <w:sz w:val="24"/>
        </w:rPr>
        <w:t xml:space="preserve"> to achieve </w:t>
      </w:r>
      <w:r w:rsidRPr="00B11192">
        <w:rPr>
          <w:rFonts w:ascii="Times New Roman" w:hAnsi="Times New Roman"/>
          <w:b/>
          <w:sz w:val="24"/>
        </w:rPr>
        <w:t>Cross Browser Compatible</w:t>
      </w:r>
      <w:r w:rsidRPr="00D919BD">
        <w:rPr>
          <w:rFonts w:ascii="Times New Roman" w:hAnsi="Times New Roman"/>
          <w:sz w:val="24"/>
        </w:rPr>
        <w:t xml:space="preserve"> Issues. 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t xml:space="preserve">Converted </w:t>
      </w:r>
      <w:r w:rsidRPr="009E0DF5">
        <w:rPr>
          <w:rFonts w:ascii="Times New Roman" w:hAnsi="Times New Roman"/>
          <w:b/>
          <w:sz w:val="24"/>
        </w:rPr>
        <w:t>Photoshop</w:t>
      </w:r>
      <w:r w:rsidRPr="00D919BD">
        <w:rPr>
          <w:rFonts w:ascii="Times New Roman" w:hAnsi="Times New Roman"/>
          <w:sz w:val="24"/>
        </w:rPr>
        <w:t xml:space="preserve"> documents to table-less semantic </w:t>
      </w:r>
      <w:r w:rsidRPr="009E0DF5">
        <w:rPr>
          <w:rFonts w:ascii="Times New Roman" w:hAnsi="Times New Roman"/>
          <w:b/>
          <w:sz w:val="24"/>
        </w:rPr>
        <w:t>XHTML, CSS</w:t>
      </w:r>
      <w:r w:rsidRPr="00D919BD">
        <w:rPr>
          <w:rFonts w:ascii="Times New Roman" w:hAnsi="Times New Roman"/>
          <w:sz w:val="24"/>
        </w:rPr>
        <w:t>.</w:t>
      </w:r>
    </w:p>
    <w:p w:rsidR="00B11192" w:rsidRPr="00D919BD" w:rsidRDefault="00B11192" w:rsidP="00B11192">
      <w:pPr>
        <w:pStyle w:val="ListParagraph"/>
        <w:numPr>
          <w:ilvl w:val="0"/>
          <w:numId w:val="21"/>
        </w:numPr>
        <w:spacing w:before="100" w:beforeAutospacing="1" w:after="100" w:afterAutospacing="1"/>
        <w:jc w:val="both"/>
        <w:rPr>
          <w:rFonts w:ascii="Times New Roman" w:hAnsi="Times New Roman"/>
          <w:sz w:val="24"/>
        </w:rPr>
      </w:pPr>
      <w:r w:rsidRPr="00D919BD">
        <w:rPr>
          <w:rFonts w:ascii="Times New Roman" w:hAnsi="Times New Roman"/>
          <w:sz w:val="24"/>
        </w:rPr>
        <w:lastRenderedPageBreak/>
        <w:t xml:space="preserve">Performed Validations of </w:t>
      </w:r>
      <w:r w:rsidRPr="00B11192">
        <w:rPr>
          <w:rFonts w:ascii="Times New Roman" w:hAnsi="Times New Roman"/>
          <w:b/>
          <w:sz w:val="24"/>
        </w:rPr>
        <w:t>XHTML</w:t>
      </w:r>
      <w:r w:rsidRPr="00D919BD">
        <w:rPr>
          <w:rFonts w:ascii="Times New Roman" w:hAnsi="Times New Roman"/>
          <w:sz w:val="24"/>
        </w:rPr>
        <w:t xml:space="preserve"> and </w:t>
      </w:r>
      <w:r w:rsidRPr="00B11192">
        <w:rPr>
          <w:rFonts w:ascii="Times New Roman" w:hAnsi="Times New Roman"/>
          <w:b/>
          <w:sz w:val="24"/>
        </w:rPr>
        <w:t xml:space="preserve">CSS </w:t>
      </w:r>
      <w:r w:rsidRPr="00D919BD">
        <w:rPr>
          <w:rFonts w:ascii="Times New Roman" w:hAnsi="Times New Roman"/>
          <w:sz w:val="24"/>
        </w:rPr>
        <w:t xml:space="preserve">(using </w:t>
      </w:r>
      <w:r w:rsidRPr="00B11192">
        <w:rPr>
          <w:rFonts w:ascii="Times New Roman" w:hAnsi="Times New Roman"/>
          <w:b/>
          <w:sz w:val="24"/>
        </w:rPr>
        <w:t>Firebug, HTML, Tidy,</w:t>
      </w:r>
      <w:r w:rsidRPr="00D919BD">
        <w:rPr>
          <w:rFonts w:ascii="Times New Roman" w:hAnsi="Times New Roman"/>
          <w:sz w:val="24"/>
        </w:rPr>
        <w:t xml:space="preserve"> and </w:t>
      </w:r>
      <w:r w:rsidRPr="00B11192">
        <w:rPr>
          <w:rFonts w:ascii="Times New Roman" w:hAnsi="Times New Roman"/>
          <w:b/>
          <w:sz w:val="24"/>
        </w:rPr>
        <w:t>W3C</w:t>
      </w:r>
      <w:r w:rsidRPr="00D919BD">
        <w:rPr>
          <w:rFonts w:ascii="Times New Roman" w:hAnsi="Times New Roman"/>
          <w:sz w:val="24"/>
        </w:rPr>
        <w:t xml:space="preserve"> validators).</w:t>
      </w:r>
    </w:p>
    <w:p w:rsidR="00B11192" w:rsidRPr="00D919BD" w:rsidRDefault="00B11192" w:rsidP="00B11192">
      <w:pPr>
        <w:spacing w:before="100" w:beforeAutospacing="1" w:after="100" w:afterAutospacing="1"/>
        <w:jc w:val="both"/>
      </w:pPr>
      <w:r w:rsidRPr="00CA2B9A">
        <w:rPr>
          <w:b/>
          <w:szCs w:val="24"/>
        </w:rPr>
        <w:t xml:space="preserve">Environment: </w:t>
      </w:r>
      <w:r w:rsidRPr="00CA2B9A">
        <w:rPr>
          <w:b/>
          <w:i/>
          <w:szCs w:val="24"/>
        </w:rPr>
        <w:br/>
      </w:r>
      <w:r w:rsidRPr="00D919BD">
        <w:t xml:space="preserve">HTML/HTML5 XHTML, CSS, CSS3, JavaScript, Firebug DEV tool, Chrome DEV Tool. Adobe Photoshop, Illustrator, Dreamweaver, Flash. </w:t>
      </w:r>
    </w:p>
    <w:p w:rsidR="004D214A" w:rsidRPr="0025561F" w:rsidRDefault="004D214A" w:rsidP="007E2005">
      <w:pPr>
        <w:pStyle w:val="Heading1"/>
        <w:keepNext/>
        <w:pBdr>
          <w:bottom w:val="single" w:sz="8" w:space="0" w:color="auto"/>
        </w:pBdr>
        <w:rPr>
          <w:b/>
          <w:sz w:val="22"/>
          <w:szCs w:val="22"/>
        </w:rPr>
      </w:pPr>
    </w:p>
    <w:sectPr w:rsidR="004D214A" w:rsidRPr="0025561F" w:rsidSect="00C05F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9" w:right="927" w:bottom="1440" w:left="900" w:header="27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337" w:rsidRDefault="00D82337" w:rsidP="00BA1E3F">
      <w:r>
        <w:separator/>
      </w:r>
    </w:p>
  </w:endnote>
  <w:endnote w:type="continuationSeparator" w:id="1">
    <w:p w:rsidR="00D82337" w:rsidRDefault="00D82337" w:rsidP="00BA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EC" w:rsidRDefault="00663A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EC" w:rsidRDefault="00663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EC" w:rsidRDefault="00663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337" w:rsidRDefault="00D82337" w:rsidP="00BA1E3F">
      <w:r>
        <w:separator/>
      </w:r>
    </w:p>
  </w:footnote>
  <w:footnote w:type="continuationSeparator" w:id="1">
    <w:p w:rsidR="00D82337" w:rsidRDefault="00D82337" w:rsidP="00BA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EC" w:rsidRDefault="00663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F32" w:rsidRPr="00C05F32" w:rsidRDefault="004601E9" w:rsidP="00C05F32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Kiran</w:t>
    </w:r>
  </w:p>
  <w:p w:rsidR="00BA1E3F" w:rsidRDefault="00C05F32" w:rsidP="00C05F32">
    <w:pPr>
      <w:pStyle w:val="Header"/>
      <w:pBdr>
        <w:between w:val="single" w:sz="4" w:space="1" w:color="auto"/>
      </w:pBdr>
      <w:tabs>
        <w:tab w:val="clear" w:pos="9360"/>
        <w:tab w:val="right" w:pos="10080"/>
      </w:tabs>
      <w:rPr>
        <w:sz w:val="22"/>
        <w:szCs w:val="22"/>
      </w:rPr>
    </w:pPr>
    <w:r w:rsidRPr="00C05F32">
      <w:rPr>
        <w:b/>
        <w:sz w:val="22"/>
        <w:szCs w:val="22"/>
      </w:rPr>
      <w:t>Email:</w:t>
    </w:r>
    <w:r w:rsidR="00663AEC">
      <w:t>saikiran.archig@gmail.com</w:t>
    </w:r>
    <w:r w:rsidRPr="00C05F32">
      <w:rPr>
        <w:sz w:val="22"/>
        <w:szCs w:val="22"/>
      </w:rPr>
      <w:tab/>
    </w:r>
    <w:r w:rsidRPr="00C05F32">
      <w:rPr>
        <w:sz w:val="22"/>
        <w:szCs w:val="22"/>
      </w:rPr>
      <w:tab/>
    </w:r>
    <w:r w:rsidRPr="00C05F32">
      <w:rPr>
        <w:b/>
        <w:sz w:val="22"/>
        <w:szCs w:val="22"/>
      </w:rPr>
      <w:t>Phone:</w:t>
    </w:r>
    <w:r w:rsidR="00E12F6A">
      <w:rPr>
        <w:sz w:val="22"/>
        <w:szCs w:val="22"/>
      </w:rPr>
      <w:t xml:space="preserve"> </w:t>
    </w:r>
    <w:r w:rsidR="00663AEC">
      <w:rPr>
        <w:sz w:val="22"/>
        <w:szCs w:val="22"/>
      </w:rPr>
      <w:t>856-343-4009</w:t>
    </w:r>
  </w:p>
  <w:p w:rsidR="00C05F32" w:rsidRPr="00C05F32" w:rsidRDefault="00C05F32" w:rsidP="00C05F32">
    <w:pPr>
      <w:pStyle w:val="Header"/>
      <w:pBdr>
        <w:between w:val="single" w:sz="4" w:space="1" w:color="auto"/>
      </w:pBdr>
      <w:tabs>
        <w:tab w:val="clear" w:pos="9360"/>
        <w:tab w:val="right" w:pos="10080"/>
      </w:tabs>
      <w:rPr>
        <w:sz w:val="22"/>
        <w:szCs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AEC" w:rsidRDefault="00663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</w:rPr>
    </w:lvl>
  </w:abstractNum>
  <w:abstractNum w:abstractNumId="3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</w:rPr>
    </w:lvl>
  </w:abstractNum>
  <w:abstractNum w:abstractNumId="4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/>
      </w:rPr>
    </w:lvl>
  </w:abstractNum>
  <w:abstractNum w:abstractNumId="5">
    <w:nsid w:val="028D7C0C"/>
    <w:multiLevelType w:val="multilevel"/>
    <w:tmpl w:val="37C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EC01F1"/>
    <w:multiLevelType w:val="hybridMultilevel"/>
    <w:tmpl w:val="4D6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A70F4"/>
    <w:multiLevelType w:val="hybridMultilevel"/>
    <w:tmpl w:val="FC027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F5E34"/>
    <w:multiLevelType w:val="hybridMultilevel"/>
    <w:tmpl w:val="80166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B92DDA"/>
    <w:multiLevelType w:val="hybridMultilevel"/>
    <w:tmpl w:val="791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FE63B6"/>
    <w:multiLevelType w:val="hybridMultilevel"/>
    <w:tmpl w:val="1CD6B0E6"/>
    <w:lvl w:ilvl="0" w:tplc="FFFFFFFF">
      <w:start w:val="1"/>
      <w:numFmt w:val="bullet"/>
      <w:lvlText w:val="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C33230"/>
    <w:multiLevelType w:val="hybridMultilevel"/>
    <w:tmpl w:val="3B6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51E96"/>
    <w:multiLevelType w:val="hybridMultilevel"/>
    <w:tmpl w:val="0C1E2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C78A7"/>
    <w:multiLevelType w:val="hybridMultilevel"/>
    <w:tmpl w:val="C0B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B1B56"/>
    <w:multiLevelType w:val="hybridMultilevel"/>
    <w:tmpl w:val="BCEE9BCC"/>
    <w:lvl w:ilvl="0" w:tplc="984C1F52">
      <w:start w:val="1"/>
      <w:numFmt w:val="bullet"/>
      <w:lvlText w:val=""/>
      <w:lvlJc w:val="left"/>
      <w:pPr>
        <w:tabs>
          <w:tab w:val="num" w:pos="108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424FDE"/>
    <w:multiLevelType w:val="multilevel"/>
    <w:tmpl w:val="94D8AF18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708" w:firstLine="425"/>
      </w:pPr>
      <w:rPr>
        <w:rFonts w:ascii="Arial" w:eastAsia="Arial" w:hAnsi="Arial" w:cs="Arial"/>
        <w:sz w:val="24"/>
        <w:vertAlign w:val="baseline"/>
      </w:rPr>
    </w:lvl>
    <w:lvl w:ilvl="2">
      <w:start w:val="1"/>
      <w:numFmt w:val="bullet"/>
      <w:lvlText w:val="•"/>
      <w:lvlJc w:val="left"/>
      <w:pPr>
        <w:ind w:left="1414" w:firstLine="1131"/>
      </w:pPr>
      <w:rPr>
        <w:rFonts w:ascii="Arial" w:eastAsia="Arial" w:hAnsi="Arial" w:cs="Arial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121" w:firstLine="1838"/>
      </w:pPr>
      <w:rPr>
        <w:rFonts w:ascii="Arial" w:eastAsia="Arial" w:hAnsi="Arial" w:cs="Arial"/>
        <w:sz w:val="24"/>
        <w:vertAlign w:val="baseline"/>
      </w:rPr>
    </w:lvl>
    <w:lvl w:ilvl="4">
      <w:start w:val="1"/>
      <w:numFmt w:val="bullet"/>
      <w:lvlText w:val="•"/>
      <w:lvlJc w:val="left"/>
      <w:pPr>
        <w:ind w:left="2828" w:firstLine="2545"/>
      </w:pPr>
      <w:rPr>
        <w:rFonts w:ascii="Arial" w:eastAsia="Arial" w:hAnsi="Arial" w:cs="Arial"/>
        <w:sz w:val="24"/>
        <w:vertAlign w:val="baseline"/>
      </w:rPr>
    </w:lvl>
    <w:lvl w:ilvl="5">
      <w:start w:val="1"/>
      <w:numFmt w:val="bullet"/>
      <w:lvlText w:val="•"/>
      <w:lvlJc w:val="left"/>
      <w:pPr>
        <w:ind w:left="3535" w:firstLine="3252"/>
      </w:pPr>
      <w:rPr>
        <w:rFonts w:ascii="Arial" w:eastAsia="Arial" w:hAnsi="Arial" w:cs="Arial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4242" w:firstLine="3959"/>
      </w:pPr>
      <w:rPr>
        <w:rFonts w:ascii="Arial" w:eastAsia="Arial" w:hAnsi="Arial" w:cs="Arial"/>
        <w:sz w:val="24"/>
        <w:vertAlign w:val="baseline"/>
      </w:rPr>
    </w:lvl>
    <w:lvl w:ilvl="7">
      <w:start w:val="1"/>
      <w:numFmt w:val="bullet"/>
      <w:lvlText w:val="•"/>
      <w:lvlJc w:val="left"/>
      <w:pPr>
        <w:ind w:left="4949" w:firstLine="4666"/>
      </w:pPr>
      <w:rPr>
        <w:rFonts w:ascii="Arial" w:eastAsia="Arial" w:hAnsi="Arial" w:cs="Arial"/>
        <w:sz w:val="24"/>
        <w:vertAlign w:val="baseline"/>
      </w:rPr>
    </w:lvl>
    <w:lvl w:ilvl="8">
      <w:start w:val="1"/>
      <w:numFmt w:val="bullet"/>
      <w:lvlText w:val="•"/>
      <w:lvlJc w:val="left"/>
      <w:pPr>
        <w:ind w:left="5656" w:firstLine="5373"/>
      </w:pPr>
      <w:rPr>
        <w:rFonts w:ascii="Arial" w:eastAsia="Arial" w:hAnsi="Arial" w:cs="Arial"/>
        <w:sz w:val="24"/>
        <w:vertAlign w:val="baseline"/>
      </w:rPr>
    </w:lvl>
  </w:abstractNum>
  <w:abstractNum w:abstractNumId="17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1A4359"/>
    <w:multiLevelType w:val="hybridMultilevel"/>
    <w:tmpl w:val="E7F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3399F"/>
    <w:multiLevelType w:val="hybridMultilevel"/>
    <w:tmpl w:val="8F4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C6C42"/>
    <w:multiLevelType w:val="hybridMultilevel"/>
    <w:tmpl w:val="E27A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D2EE0"/>
    <w:multiLevelType w:val="multilevel"/>
    <w:tmpl w:val="E4B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20"/>
  </w:num>
  <w:num w:numId="13">
    <w:abstractNumId w:val="18"/>
  </w:num>
  <w:num w:numId="14">
    <w:abstractNumId w:val="17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19"/>
  </w:num>
  <w:num w:numId="20">
    <w:abstractNumId w:val="16"/>
  </w:num>
  <w:num w:numId="21">
    <w:abstractNumId w:val="1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D214A"/>
    <w:rsid w:val="000062BB"/>
    <w:rsid w:val="000121D7"/>
    <w:rsid w:val="0001374F"/>
    <w:rsid w:val="00013D12"/>
    <w:rsid w:val="00024560"/>
    <w:rsid w:val="00025E33"/>
    <w:rsid w:val="0003417F"/>
    <w:rsid w:val="0003555B"/>
    <w:rsid w:val="000375CE"/>
    <w:rsid w:val="000508D9"/>
    <w:rsid w:val="00052533"/>
    <w:rsid w:val="00054041"/>
    <w:rsid w:val="000553E5"/>
    <w:rsid w:val="0006119C"/>
    <w:rsid w:val="000622BD"/>
    <w:rsid w:val="000924FE"/>
    <w:rsid w:val="000A5FB4"/>
    <w:rsid w:val="000A7740"/>
    <w:rsid w:val="000B02A9"/>
    <w:rsid w:val="000B37C0"/>
    <w:rsid w:val="000B5346"/>
    <w:rsid w:val="000B6BF1"/>
    <w:rsid w:val="000B7AC8"/>
    <w:rsid w:val="000C2A27"/>
    <w:rsid w:val="000E5068"/>
    <w:rsid w:val="000E7DDD"/>
    <w:rsid w:val="000F665A"/>
    <w:rsid w:val="001046BF"/>
    <w:rsid w:val="00112F03"/>
    <w:rsid w:val="001154C5"/>
    <w:rsid w:val="00155810"/>
    <w:rsid w:val="00160CBF"/>
    <w:rsid w:val="001663DA"/>
    <w:rsid w:val="00167375"/>
    <w:rsid w:val="001851FB"/>
    <w:rsid w:val="00187A57"/>
    <w:rsid w:val="00195FF9"/>
    <w:rsid w:val="001A54F3"/>
    <w:rsid w:val="001B4129"/>
    <w:rsid w:val="001C1225"/>
    <w:rsid w:val="001C188A"/>
    <w:rsid w:val="001C7E0E"/>
    <w:rsid w:val="001F3038"/>
    <w:rsid w:val="001F7860"/>
    <w:rsid w:val="00201F80"/>
    <w:rsid w:val="00210822"/>
    <w:rsid w:val="00212041"/>
    <w:rsid w:val="00222163"/>
    <w:rsid w:val="00234D20"/>
    <w:rsid w:val="00253780"/>
    <w:rsid w:val="0025561F"/>
    <w:rsid w:val="0027076D"/>
    <w:rsid w:val="00270E9E"/>
    <w:rsid w:val="002746BB"/>
    <w:rsid w:val="00274E04"/>
    <w:rsid w:val="002862CE"/>
    <w:rsid w:val="00287548"/>
    <w:rsid w:val="002877D0"/>
    <w:rsid w:val="00294E87"/>
    <w:rsid w:val="00295391"/>
    <w:rsid w:val="002B7CBB"/>
    <w:rsid w:val="002C0F95"/>
    <w:rsid w:val="002D0FD9"/>
    <w:rsid w:val="002F0612"/>
    <w:rsid w:val="002F56CD"/>
    <w:rsid w:val="003009A3"/>
    <w:rsid w:val="003013B3"/>
    <w:rsid w:val="00306425"/>
    <w:rsid w:val="003103D7"/>
    <w:rsid w:val="003245D7"/>
    <w:rsid w:val="00331CB2"/>
    <w:rsid w:val="00354809"/>
    <w:rsid w:val="00355B68"/>
    <w:rsid w:val="003621DE"/>
    <w:rsid w:val="003819EF"/>
    <w:rsid w:val="003B2E71"/>
    <w:rsid w:val="003B6935"/>
    <w:rsid w:val="003C55B2"/>
    <w:rsid w:val="003E32E7"/>
    <w:rsid w:val="003F5CA7"/>
    <w:rsid w:val="003F78CA"/>
    <w:rsid w:val="00413879"/>
    <w:rsid w:val="00446DFF"/>
    <w:rsid w:val="004531BC"/>
    <w:rsid w:val="004601E9"/>
    <w:rsid w:val="00466825"/>
    <w:rsid w:val="00485A4A"/>
    <w:rsid w:val="0049587A"/>
    <w:rsid w:val="004A6811"/>
    <w:rsid w:val="004B0FAF"/>
    <w:rsid w:val="004B32B6"/>
    <w:rsid w:val="004B4B7A"/>
    <w:rsid w:val="004B526B"/>
    <w:rsid w:val="004B53EF"/>
    <w:rsid w:val="004C0E1E"/>
    <w:rsid w:val="004C52D7"/>
    <w:rsid w:val="004D214A"/>
    <w:rsid w:val="004D357E"/>
    <w:rsid w:val="004D64EA"/>
    <w:rsid w:val="004E4120"/>
    <w:rsid w:val="004E5D08"/>
    <w:rsid w:val="00500BA9"/>
    <w:rsid w:val="00501EEB"/>
    <w:rsid w:val="00510042"/>
    <w:rsid w:val="0051740A"/>
    <w:rsid w:val="00543AE6"/>
    <w:rsid w:val="00551E8E"/>
    <w:rsid w:val="005701B5"/>
    <w:rsid w:val="0058471B"/>
    <w:rsid w:val="00584D66"/>
    <w:rsid w:val="00586DFB"/>
    <w:rsid w:val="005902F7"/>
    <w:rsid w:val="00595C41"/>
    <w:rsid w:val="005A3A6B"/>
    <w:rsid w:val="005A6996"/>
    <w:rsid w:val="005C185A"/>
    <w:rsid w:val="005D231E"/>
    <w:rsid w:val="005D7D34"/>
    <w:rsid w:val="006029A4"/>
    <w:rsid w:val="00607A8E"/>
    <w:rsid w:val="0061445A"/>
    <w:rsid w:val="006174CB"/>
    <w:rsid w:val="00620E98"/>
    <w:rsid w:val="00634FCE"/>
    <w:rsid w:val="0063648D"/>
    <w:rsid w:val="00637816"/>
    <w:rsid w:val="00637E69"/>
    <w:rsid w:val="00644D63"/>
    <w:rsid w:val="006455EF"/>
    <w:rsid w:val="00645C7C"/>
    <w:rsid w:val="00645EF9"/>
    <w:rsid w:val="00650E8B"/>
    <w:rsid w:val="00663AEC"/>
    <w:rsid w:val="00672AF4"/>
    <w:rsid w:val="00673350"/>
    <w:rsid w:val="0067372A"/>
    <w:rsid w:val="006749A1"/>
    <w:rsid w:val="00685802"/>
    <w:rsid w:val="00686BB8"/>
    <w:rsid w:val="0069568D"/>
    <w:rsid w:val="006A5F5D"/>
    <w:rsid w:val="006B42FF"/>
    <w:rsid w:val="006D5DBA"/>
    <w:rsid w:val="006E1052"/>
    <w:rsid w:val="006F3119"/>
    <w:rsid w:val="0073010F"/>
    <w:rsid w:val="00734A36"/>
    <w:rsid w:val="00770A0F"/>
    <w:rsid w:val="007979F4"/>
    <w:rsid w:val="007A14FA"/>
    <w:rsid w:val="007A34E5"/>
    <w:rsid w:val="007A6030"/>
    <w:rsid w:val="007D481F"/>
    <w:rsid w:val="007E2005"/>
    <w:rsid w:val="007E6F11"/>
    <w:rsid w:val="007E7B22"/>
    <w:rsid w:val="008046EB"/>
    <w:rsid w:val="00810993"/>
    <w:rsid w:val="008134AB"/>
    <w:rsid w:val="00821612"/>
    <w:rsid w:val="00825072"/>
    <w:rsid w:val="008311F4"/>
    <w:rsid w:val="008327F4"/>
    <w:rsid w:val="00842B92"/>
    <w:rsid w:val="00844011"/>
    <w:rsid w:val="00846387"/>
    <w:rsid w:val="00863349"/>
    <w:rsid w:val="00863AB9"/>
    <w:rsid w:val="0086796E"/>
    <w:rsid w:val="008704C9"/>
    <w:rsid w:val="0087655F"/>
    <w:rsid w:val="00883497"/>
    <w:rsid w:val="00885B33"/>
    <w:rsid w:val="00886AC3"/>
    <w:rsid w:val="00895EF4"/>
    <w:rsid w:val="008A1B66"/>
    <w:rsid w:val="008C6EB5"/>
    <w:rsid w:val="008D1A24"/>
    <w:rsid w:val="008D3E49"/>
    <w:rsid w:val="008E5921"/>
    <w:rsid w:val="008F6F2B"/>
    <w:rsid w:val="00904584"/>
    <w:rsid w:val="009102E1"/>
    <w:rsid w:val="00913D3C"/>
    <w:rsid w:val="009240F6"/>
    <w:rsid w:val="009552E1"/>
    <w:rsid w:val="00956E36"/>
    <w:rsid w:val="00960DF6"/>
    <w:rsid w:val="00964C7A"/>
    <w:rsid w:val="00965E00"/>
    <w:rsid w:val="00980DA2"/>
    <w:rsid w:val="00981D6C"/>
    <w:rsid w:val="00981EBB"/>
    <w:rsid w:val="00985F82"/>
    <w:rsid w:val="009A505D"/>
    <w:rsid w:val="009B2CC4"/>
    <w:rsid w:val="009B7F6B"/>
    <w:rsid w:val="009C051A"/>
    <w:rsid w:val="009D2596"/>
    <w:rsid w:val="009D6F72"/>
    <w:rsid w:val="009E0DF5"/>
    <w:rsid w:val="009E1092"/>
    <w:rsid w:val="009E235C"/>
    <w:rsid w:val="009E324E"/>
    <w:rsid w:val="009E6854"/>
    <w:rsid w:val="009F7398"/>
    <w:rsid w:val="00A00F6C"/>
    <w:rsid w:val="00A0666D"/>
    <w:rsid w:val="00A14146"/>
    <w:rsid w:val="00A158A4"/>
    <w:rsid w:val="00A303EB"/>
    <w:rsid w:val="00A46F54"/>
    <w:rsid w:val="00A64DD1"/>
    <w:rsid w:val="00A706CE"/>
    <w:rsid w:val="00A74224"/>
    <w:rsid w:val="00A90B73"/>
    <w:rsid w:val="00A97613"/>
    <w:rsid w:val="00AA23F9"/>
    <w:rsid w:val="00AB06C2"/>
    <w:rsid w:val="00AB6B45"/>
    <w:rsid w:val="00AE122B"/>
    <w:rsid w:val="00AE2771"/>
    <w:rsid w:val="00AF1AEB"/>
    <w:rsid w:val="00AF70C6"/>
    <w:rsid w:val="00B031E9"/>
    <w:rsid w:val="00B07157"/>
    <w:rsid w:val="00B11192"/>
    <w:rsid w:val="00B22BC8"/>
    <w:rsid w:val="00B457F4"/>
    <w:rsid w:val="00B619BD"/>
    <w:rsid w:val="00B747E0"/>
    <w:rsid w:val="00B7665D"/>
    <w:rsid w:val="00B84339"/>
    <w:rsid w:val="00B87F50"/>
    <w:rsid w:val="00BA1E3F"/>
    <w:rsid w:val="00BB0910"/>
    <w:rsid w:val="00BB25B3"/>
    <w:rsid w:val="00BB3E81"/>
    <w:rsid w:val="00BC1029"/>
    <w:rsid w:val="00BD7B27"/>
    <w:rsid w:val="00BE236B"/>
    <w:rsid w:val="00BF095B"/>
    <w:rsid w:val="00C05F32"/>
    <w:rsid w:val="00C11BBA"/>
    <w:rsid w:val="00C32C52"/>
    <w:rsid w:val="00C333F4"/>
    <w:rsid w:val="00C46B67"/>
    <w:rsid w:val="00C61F71"/>
    <w:rsid w:val="00C72F2F"/>
    <w:rsid w:val="00C738F4"/>
    <w:rsid w:val="00C9147D"/>
    <w:rsid w:val="00CA36E2"/>
    <w:rsid w:val="00CB48DB"/>
    <w:rsid w:val="00CB4CD5"/>
    <w:rsid w:val="00CC49BB"/>
    <w:rsid w:val="00CE6DE2"/>
    <w:rsid w:val="00CE723C"/>
    <w:rsid w:val="00CF1F0B"/>
    <w:rsid w:val="00CF631C"/>
    <w:rsid w:val="00D028F0"/>
    <w:rsid w:val="00D032B0"/>
    <w:rsid w:val="00D175C0"/>
    <w:rsid w:val="00D22152"/>
    <w:rsid w:val="00D22F9B"/>
    <w:rsid w:val="00D449F8"/>
    <w:rsid w:val="00D74F6C"/>
    <w:rsid w:val="00D82337"/>
    <w:rsid w:val="00D954C9"/>
    <w:rsid w:val="00DA2D35"/>
    <w:rsid w:val="00DA5751"/>
    <w:rsid w:val="00DB4DF7"/>
    <w:rsid w:val="00DD2A6D"/>
    <w:rsid w:val="00DD3AC6"/>
    <w:rsid w:val="00DE4305"/>
    <w:rsid w:val="00DF1131"/>
    <w:rsid w:val="00DF2346"/>
    <w:rsid w:val="00DF4FDB"/>
    <w:rsid w:val="00E040C1"/>
    <w:rsid w:val="00E0743F"/>
    <w:rsid w:val="00E12F6A"/>
    <w:rsid w:val="00E33D4A"/>
    <w:rsid w:val="00E509BF"/>
    <w:rsid w:val="00E61EF9"/>
    <w:rsid w:val="00E65294"/>
    <w:rsid w:val="00E82383"/>
    <w:rsid w:val="00E826D8"/>
    <w:rsid w:val="00E94F4F"/>
    <w:rsid w:val="00EC35CE"/>
    <w:rsid w:val="00EC5239"/>
    <w:rsid w:val="00EC5992"/>
    <w:rsid w:val="00ED6F29"/>
    <w:rsid w:val="00EE590F"/>
    <w:rsid w:val="00EE7494"/>
    <w:rsid w:val="00EF322B"/>
    <w:rsid w:val="00EF4C40"/>
    <w:rsid w:val="00F0353F"/>
    <w:rsid w:val="00F07668"/>
    <w:rsid w:val="00F40E41"/>
    <w:rsid w:val="00F429CA"/>
    <w:rsid w:val="00F43127"/>
    <w:rsid w:val="00F43DED"/>
    <w:rsid w:val="00F466A1"/>
    <w:rsid w:val="00F61D10"/>
    <w:rsid w:val="00F72ED6"/>
    <w:rsid w:val="00F83712"/>
    <w:rsid w:val="00F90260"/>
    <w:rsid w:val="00FA24E5"/>
    <w:rsid w:val="00FA63F3"/>
    <w:rsid w:val="00FA6D4A"/>
    <w:rsid w:val="00FB1514"/>
    <w:rsid w:val="00FD24BC"/>
    <w:rsid w:val="00FE29D6"/>
    <w:rsid w:val="00FE3A8D"/>
    <w:rsid w:val="00FF245A"/>
    <w:rsid w:val="00FF5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33333"/>
        <w:sz w:val="24"/>
        <w:szCs w:val="24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4A"/>
    <w:pPr>
      <w:widowControl w:val="0"/>
      <w:spacing w:after="0" w:line="240" w:lineRule="auto"/>
      <w:ind w:left="0"/>
    </w:pPr>
    <w:rPr>
      <w:rFonts w:eastAsia="Times New Roman"/>
      <w:snapToGrid w:val="0"/>
      <w:color w:val="auto"/>
      <w:szCs w:val="20"/>
    </w:rPr>
  </w:style>
  <w:style w:type="paragraph" w:styleId="Heading1">
    <w:name w:val="heading 1"/>
    <w:basedOn w:val="Normal"/>
    <w:next w:val="Normal"/>
    <w:link w:val="Heading1Char"/>
    <w:qFormat/>
    <w:rsid w:val="004D214A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4D214A"/>
    <w:pPr>
      <w:keepNext/>
      <w:tabs>
        <w:tab w:val="left" w:pos="2160"/>
        <w:tab w:val="left" w:pos="2346"/>
        <w:tab w:val="left" w:pos="2706"/>
        <w:tab w:val="left" w:pos="6840"/>
        <w:tab w:val="left" w:pos="7200"/>
        <w:tab w:val="left" w:pos="7920"/>
        <w:tab w:val="left" w:pos="8640"/>
      </w:tabs>
      <w:outlineLvl w:val="1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14A"/>
    <w:rPr>
      <w:rFonts w:eastAsia="Times New Roman"/>
      <w:snapToGrid w:val="0"/>
      <w:color w:val="auto"/>
      <w:szCs w:val="20"/>
    </w:rPr>
  </w:style>
  <w:style w:type="character" w:customStyle="1" w:styleId="Heading2Char">
    <w:name w:val="Heading 2 Char"/>
    <w:basedOn w:val="DefaultParagraphFont"/>
    <w:link w:val="Heading2"/>
    <w:rsid w:val="004D214A"/>
    <w:rPr>
      <w:rFonts w:eastAsia="Times New Roman"/>
      <w:b/>
      <w:snapToGrid w:val="0"/>
      <w:color w:val="auto"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4D214A"/>
    <w:pPr>
      <w:jc w:val="center"/>
    </w:pPr>
    <w:rPr>
      <w:b/>
      <w:sz w:val="20"/>
    </w:rPr>
  </w:style>
  <w:style w:type="character" w:customStyle="1" w:styleId="TitleChar">
    <w:name w:val="Title Char"/>
    <w:basedOn w:val="DefaultParagraphFont"/>
    <w:link w:val="Title"/>
    <w:rsid w:val="004D214A"/>
    <w:rPr>
      <w:rFonts w:eastAsia="Times New Roman"/>
      <w:b/>
      <w:snapToGrid w:val="0"/>
      <w:color w:val="auto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4D214A"/>
    <w:pPr>
      <w:widowControl/>
      <w:ind w:left="720"/>
      <w:contextualSpacing/>
    </w:pPr>
    <w:rPr>
      <w:rFonts w:ascii="Tahoma" w:hAnsi="Tahoma"/>
      <w:snapToGrid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21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1E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E3F"/>
    <w:rPr>
      <w:rFonts w:eastAsia="Times New Roman"/>
      <w:snapToGrid w:val="0"/>
      <w:color w:val="auto"/>
      <w:szCs w:val="20"/>
    </w:rPr>
  </w:style>
  <w:style w:type="paragraph" w:styleId="Footer">
    <w:name w:val="footer"/>
    <w:basedOn w:val="Normal"/>
    <w:link w:val="FooterChar"/>
    <w:uiPriority w:val="99"/>
    <w:unhideWhenUsed/>
    <w:rsid w:val="00BA1E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E3F"/>
    <w:rPr>
      <w:rFonts w:eastAsia="Times New Roman"/>
      <w:snapToGrid w:val="0"/>
      <w:color w:val="auto"/>
      <w:szCs w:val="20"/>
    </w:rPr>
  </w:style>
  <w:style w:type="paragraph" w:styleId="NormalWeb">
    <w:name w:val="Normal (Web)"/>
    <w:basedOn w:val="Normal"/>
    <w:uiPriority w:val="99"/>
    <w:unhideWhenUsed/>
    <w:rsid w:val="00844011"/>
    <w:pPr>
      <w:widowControl/>
      <w:spacing w:before="100" w:beforeAutospacing="1" w:after="100" w:afterAutospacing="1"/>
    </w:pPr>
    <w:rPr>
      <w:snapToGrid/>
      <w:szCs w:val="24"/>
    </w:rPr>
  </w:style>
  <w:style w:type="character" w:customStyle="1" w:styleId="apple-converted-space">
    <w:name w:val="apple-converted-space"/>
    <w:basedOn w:val="DefaultParagraphFont"/>
    <w:rsid w:val="00844011"/>
  </w:style>
  <w:style w:type="paragraph" w:customStyle="1" w:styleId="Cog-bullet">
    <w:name w:val="Cog-bullet"/>
    <w:basedOn w:val="Normal"/>
    <w:rsid w:val="00844011"/>
    <w:pPr>
      <w:keepNext/>
      <w:widowControl/>
      <w:numPr>
        <w:numId w:val="11"/>
      </w:numPr>
      <w:spacing w:before="60" w:after="60" w:line="260" w:lineRule="atLeast"/>
    </w:pPr>
    <w:rPr>
      <w:rFonts w:ascii="Arial" w:hAnsi="Arial"/>
      <w:snapToGrid/>
      <w:color w:val="000000"/>
      <w:sz w:val="18"/>
    </w:rPr>
  </w:style>
  <w:style w:type="paragraph" w:styleId="PlainText">
    <w:name w:val="Plain Text"/>
    <w:basedOn w:val="Normal"/>
    <w:link w:val="PlainTextChar"/>
    <w:rsid w:val="00844011"/>
    <w:pPr>
      <w:widowControl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basedOn w:val="DefaultParagraphFont"/>
    <w:link w:val="PlainText"/>
    <w:rsid w:val="00844011"/>
    <w:rPr>
      <w:rFonts w:ascii="Courier New" w:eastAsia="Times New Roman" w:hAnsi="Courier New"/>
      <w:color w:val="auto"/>
      <w:sz w:val="20"/>
      <w:szCs w:val="20"/>
    </w:rPr>
  </w:style>
  <w:style w:type="paragraph" w:styleId="BodyText2">
    <w:name w:val="Body Text 2"/>
    <w:basedOn w:val="Normal"/>
    <w:link w:val="BodyText2Char"/>
    <w:unhideWhenUsed/>
    <w:rsid w:val="00844011"/>
    <w:pPr>
      <w:widowControl/>
      <w:jc w:val="both"/>
    </w:pPr>
    <w:rPr>
      <w:snapToGrid/>
      <w:sz w:val="22"/>
      <w:szCs w:val="24"/>
    </w:rPr>
  </w:style>
  <w:style w:type="character" w:customStyle="1" w:styleId="BodyText2Char">
    <w:name w:val="Body Text 2 Char"/>
    <w:basedOn w:val="DefaultParagraphFont"/>
    <w:link w:val="BodyText2"/>
    <w:rsid w:val="00844011"/>
    <w:rPr>
      <w:rFonts w:eastAsia="Times New Roman"/>
      <w:color w:val="auto"/>
      <w:sz w:val="22"/>
    </w:rPr>
  </w:style>
  <w:style w:type="paragraph" w:customStyle="1" w:styleId="NormalVerdana">
    <w:name w:val="Normal + Verdana"/>
    <w:basedOn w:val="Normal"/>
    <w:uiPriority w:val="99"/>
    <w:rsid w:val="00844011"/>
    <w:pPr>
      <w:widowControl/>
    </w:pPr>
    <w:rPr>
      <w:rFonts w:ascii="Verdana" w:eastAsia="Calibri" w:hAnsi="Verdana"/>
      <w:snapToGrid/>
      <w:szCs w:val="24"/>
    </w:rPr>
  </w:style>
  <w:style w:type="character" w:customStyle="1" w:styleId="ListParagraphChar">
    <w:name w:val="List Paragraph Char"/>
    <w:link w:val="ListParagraph"/>
    <w:rsid w:val="0025561F"/>
    <w:rPr>
      <w:rFonts w:ascii="Tahoma" w:eastAsia="Times New Roman" w:hAnsi="Tahoma"/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5561F"/>
    <w:rPr>
      <w:i/>
      <w:iCs/>
    </w:rPr>
  </w:style>
  <w:style w:type="paragraph" w:customStyle="1" w:styleId="Normal2">
    <w:name w:val="Normal2"/>
    <w:rsid w:val="00CA36E2"/>
    <w:pPr>
      <w:spacing w:after="160" w:line="288" w:lineRule="auto"/>
      <w:ind w:left="2160"/>
    </w:pPr>
    <w:rPr>
      <w:rFonts w:ascii="Arial" w:eastAsia="Arial" w:hAnsi="Arial" w:cs="Arial"/>
      <w:color w:val="000000"/>
      <w:szCs w:val="22"/>
    </w:rPr>
  </w:style>
  <w:style w:type="paragraph" w:customStyle="1" w:styleId="Default">
    <w:name w:val="Default"/>
    <w:rsid w:val="00B11192"/>
    <w:pPr>
      <w:autoSpaceDE w:val="0"/>
      <w:autoSpaceDN w:val="0"/>
      <w:adjustRightInd w:val="0"/>
      <w:spacing w:after="0" w:line="240" w:lineRule="auto"/>
      <w:ind w:left="0"/>
    </w:pPr>
    <w:rPr>
      <w:rFonts w:eastAsiaTheme="minorEastAsia"/>
      <w:color w:val="000000"/>
    </w:rPr>
  </w:style>
  <w:style w:type="character" w:styleId="Strong">
    <w:name w:val="Strong"/>
    <w:basedOn w:val="DefaultParagraphFont"/>
    <w:uiPriority w:val="22"/>
    <w:qFormat/>
    <w:rsid w:val="00C61F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6</Pages>
  <Words>2279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Keerthi</vt:lpstr>
    </vt:vector>
  </TitlesOfParts>
  <Company/>
  <LinksUpToDate>false</LinksUpToDate>
  <CharactersWithSpaces>15245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Keerthi</dc:title>
  <dc:subject>Resume-Keerthi</dc:subject>
  <dc:creator>keerthi reddy</dc:creator>
  <cp:keywords>IBM DB2; WMB; WMQ</cp:keywords>
  <dc:description/>
  <cp:lastModifiedBy>suresh babu</cp:lastModifiedBy>
  <cp:revision>22</cp:revision>
  <dcterms:created xsi:type="dcterms:W3CDTF">2015-07-28T19:00:00Z</dcterms:created>
  <dcterms:modified xsi:type="dcterms:W3CDTF">2015-12-02T16:19:00Z</dcterms:modified>
</cp:coreProperties>
</file>