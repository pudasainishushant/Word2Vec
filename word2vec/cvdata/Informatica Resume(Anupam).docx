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349" w:rsidRPr="00073C01" w:rsidRDefault="00AE1CE8" w:rsidP="00AE1CE8">
      <w:pPr>
        <w:pStyle w:val="NoSpacing"/>
        <w:tabs>
          <w:tab w:val="left" w:pos="3060"/>
        </w:tabs>
        <w:ind w:right="720"/>
        <w:jc w:val="center"/>
        <w:rPr>
          <w:rFonts w:ascii="Cambria Math" w:hAnsi="Cambria Math" w:cs="Times New Roman"/>
          <w:b/>
          <w:sz w:val="28"/>
          <w:szCs w:val="28"/>
        </w:rPr>
      </w:pPr>
      <w:r>
        <w:rPr>
          <w:rFonts w:ascii="Cambria Math" w:hAnsi="Cambria Math" w:cs="Times New Roman"/>
          <w:b/>
          <w:sz w:val="28"/>
          <w:szCs w:val="28"/>
        </w:rPr>
        <w:t xml:space="preserve">         </w:t>
      </w:r>
      <w:r w:rsidR="006F7C4A">
        <w:rPr>
          <w:rFonts w:ascii="Cambria Math" w:hAnsi="Cambria Math" w:cs="Times New Roman"/>
          <w:b/>
          <w:sz w:val="28"/>
          <w:szCs w:val="28"/>
        </w:rPr>
        <w:t xml:space="preserve">     </w:t>
      </w:r>
      <w:r>
        <w:rPr>
          <w:rFonts w:ascii="Cambria Math" w:hAnsi="Cambria Math" w:cs="Times New Roman"/>
          <w:b/>
          <w:sz w:val="28"/>
          <w:szCs w:val="28"/>
        </w:rPr>
        <w:t xml:space="preserve"> </w:t>
      </w:r>
      <w:r w:rsidR="00292349" w:rsidRPr="00073C01">
        <w:rPr>
          <w:rFonts w:ascii="Cambria Math" w:hAnsi="Cambria Math" w:cs="Times New Roman"/>
          <w:b/>
          <w:sz w:val="28"/>
          <w:szCs w:val="28"/>
        </w:rPr>
        <w:t>ANUPAM POKHREL</w:t>
      </w:r>
    </w:p>
    <w:p w:rsidR="00292349" w:rsidRPr="003D1BA2" w:rsidRDefault="00AE1CE8" w:rsidP="00AE1CE8">
      <w:pPr>
        <w:pStyle w:val="NoSpacing"/>
        <w:tabs>
          <w:tab w:val="left" w:pos="3060"/>
        </w:tabs>
        <w:ind w:right="720"/>
        <w:jc w:val="center"/>
        <w:rPr>
          <w:rFonts w:ascii="Cambria Math" w:hAnsi="Cambria Math" w:cs="Times New Roman"/>
          <w:sz w:val="24"/>
          <w:szCs w:val="24"/>
        </w:rPr>
      </w:pPr>
      <w:r>
        <w:t xml:space="preserve">                     </w:t>
      </w:r>
      <w:r w:rsidR="00291A26">
        <w:t xml:space="preserve"> </w:t>
      </w:r>
      <w:hyperlink r:id="rId8" w:history="1">
        <w:r w:rsidR="0055626D" w:rsidRPr="0067398B">
          <w:rPr>
            <w:rStyle w:val="Hyperlink"/>
            <w:rFonts w:ascii="Cambria Math" w:hAnsi="Cambria Math" w:cs="Times New Roman"/>
            <w:sz w:val="24"/>
            <w:szCs w:val="24"/>
          </w:rPr>
          <w:t>anupampokhrel007@gmail.com</w:t>
        </w:r>
      </w:hyperlink>
    </w:p>
    <w:p w:rsidR="00846019" w:rsidRPr="00613D07" w:rsidRDefault="00AE1CE8" w:rsidP="00AE1CE8">
      <w:pPr>
        <w:pStyle w:val="NoSpacing"/>
        <w:tabs>
          <w:tab w:val="left" w:pos="3060"/>
        </w:tabs>
        <w:ind w:right="720"/>
        <w:jc w:val="center"/>
        <w:rPr>
          <w:rFonts w:ascii="Cambria Math" w:hAnsi="Cambria Math" w:cs="Times New Roman"/>
          <w:sz w:val="24"/>
          <w:szCs w:val="24"/>
        </w:rPr>
      </w:pPr>
      <w:r>
        <w:rPr>
          <w:rFonts w:ascii="Cambria Math" w:hAnsi="Cambria Math" w:cs="Times New Roman"/>
          <w:sz w:val="24"/>
          <w:szCs w:val="24"/>
        </w:rPr>
        <w:t xml:space="preserve">            </w:t>
      </w:r>
      <w:r w:rsidR="00E427BA">
        <w:rPr>
          <w:rFonts w:ascii="Cambria Math" w:hAnsi="Cambria Math" w:cs="Times New Roman"/>
          <w:sz w:val="24"/>
          <w:szCs w:val="24"/>
        </w:rPr>
        <w:t xml:space="preserve">   </w:t>
      </w:r>
      <w:r w:rsidR="00E77322">
        <w:rPr>
          <w:rFonts w:ascii="Cambria Math" w:hAnsi="Cambria Math" w:cs="Times New Roman"/>
          <w:sz w:val="24"/>
          <w:szCs w:val="24"/>
        </w:rPr>
        <w:t xml:space="preserve"> </w:t>
      </w:r>
      <w:r w:rsidR="00B10F8F">
        <w:rPr>
          <w:rFonts w:ascii="Cambria Math" w:hAnsi="Cambria Math" w:cs="Times New Roman"/>
          <w:sz w:val="24"/>
          <w:szCs w:val="24"/>
        </w:rPr>
        <w:t xml:space="preserve"> </w:t>
      </w:r>
      <w:r w:rsidR="00264A03">
        <w:rPr>
          <w:rFonts w:ascii="Cambria Math" w:hAnsi="Cambria Math" w:cs="Times New Roman"/>
          <w:sz w:val="24"/>
          <w:szCs w:val="24"/>
        </w:rPr>
        <w:t>(</w:t>
      </w:r>
      <w:r w:rsidR="00292349" w:rsidRPr="003D1BA2">
        <w:rPr>
          <w:rFonts w:ascii="Cambria Math" w:hAnsi="Cambria Math" w:cs="Times New Roman"/>
          <w:sz w:val="24"/>
          <w:szCs w:val="24"/>
        </w:rPr>
        <w:t>320</w:t>
      </w:r>
      <w:r w:rsidR="00264A03">
        <w:rPr>
          <w:rFonts w:ascii="Cambria Math" w:hAnsi="Cambria Math" w:cs="Times New Roman"/>
          <w:sz w:val="24"/>
          <w:szCs w:val="24"/>
        </w:rPr>
        <w:t>)</w:t>
      </w:r>
      <w:r w:rsidR="00292349" w:rsidRPr="003D1BA2">
        <w:rPr>
          <w:rFonts w:ascii="Cambria Math" w:hAnsi="Cambria Math" w:cs="Times New Roman"/>
          <w:sz w:val="24"/>
          <w:szCs w:val="24"/>
        </w:rPr>
        <w:t>-339-6634</w:t>
      </w:r>
    </w:p>
    <w:p w:rsidR="00613D07" w:rsidRDefault="00F86522" w:rsidP="00C60241">
      <w:pPr>
        <w:ind w:right="720"/>
        <w:jc w:val="center"/>
        <w:rPr>
          <w:rFonts w:ascii="Times New Roman" w:hAnsi="Times New Roman" w:cs="Times New Roman"/>
          <w:b/>
          <w:sz w:val="24"/>
          <w:szCs w:val="24"/>
          <w:u w:val="single"/>
        </w:rPr>
      </w:pPr>
      <w:r w:rsidRPr="00F86522">
        <w:rPr>
          <w:rFonts w:ascii="Britannic Bold" w:hAnsi="Britannic Bold" w:cs="Times New Roman"/>
          <w:b/>
          <w:noProof/>
          <w:sz w:val="8"/>
          <w:szCs w:val="8"/>
        </w:rPr>
        <w:pict>
          <v:roundrect id="_x0000_s1027" style="position:absolute;left:0;text-align:left;margin-left:.75pt;margin-top:5.6pt;width:526.5pt;height:11.45pt;z-index:251658240" arcsize="10923f" fillcolor="white [3201]" strokecolor="black [3200]" strokeweight="5pt">
            <v:stroke linestyle="thickThin"/>
            <v:shadow color="#868686"/>
          </v:roundrect>
        </w:pict>
      </w:r>
    </w:p>
    <w:p w:rsidR="00366C46" w:rsidRPr="003B46B7" w:rsidRDefault="005B12A9" w:rsidP="00FB0591">
      <w:pPr>
        <w:ind w:right="-450"/>
        <w:rPr>
          <w:rFonts w:ascii="Times New Roman" w:hAnsi="Times New Roman" w:cs="Times New Roman"/>
          <w:b/>
          <w:sz w:val="24"/>
          <w:szCs w:val="24"/>
          <w:u w:val="single"/>
        </w:rPr>
      </w:pPr>
      <w:r w:rsidRPr="003B46B7">
        <w:rPr>
          <w:rFonts w:ascii="Times New Roman" w:hAnsi="Times New Roman" w:cs="Times New Roman"/>
          <w:b/>
          <w:sz w:val="24"/>
          <w:szCs w:val="24"/>
          <w:u w:val="single"/>
        </w:rPr>
        <w:t>Summary</w:t>
      </w:r>
    </w:p>
    <w:p w:rsidR="005B12A9" w:rsidRPr="00211491" w:rsidRDefault="00D077CD" w:rsidP="00FB0591">
      <w:pPr>
        <w:pStyle w:val="ListParagraph"/>
        <w:numPr>
          <w:ilvl w:val="0"/>
          <w:numId w:val="1"/>
        </w:numPr>
        <w:ind w:left="360" w:right="-450"/>
        <w:jc w:val="both"/>
        <w:rPr>
          <w:rFonts w:ascii="Times New Roman" w:hAnsi="Times New Roman" w:cs="Times New Roman"/>
        </w:rPr>
      </w:pPr>
      <w:r w:rsidRPr="00211491">
        <w:rPr>
          <w:rFonts w:ascii="Times New Roman" w:hAnsi="Times New Roman" w:cs="Times New Roman"/>
          <w:b/>
        </w:rPr>
        <w:t>More than 7 years of experience</w:t>
      </w:r>
      <w:r w:rsidRPr="00211491">
        <w:rPr>
          <w:rFonts w:ascii="Times New Roman" w:hAnsi="Times New Roman" w:cs="Times New Roman"/>
        </w:rPr>
        <w:t xml:space="preserve"> in the field of Inf</w:t>
      </w:r>
      <w:r w:rsidR="00C86FE4" w:rsidRPr="00211491">
        <w:rPr>
          <w:rFonts w:ascii="Times New Roman" w:hAnsi="Times New Roman" w:cs="Times New Roman"/>
        </w:rPr>
        <w:t>ormation Technology with expert knowledge in</w:t>
      </w:r>
      <w:r w:rsidR="00EE66DD">
        <w:rPr>
          <w:rFonts w:ascii="Times New Roman" w:hAnsi="Times New Roman" w:cs="Times New Roman"/>
        </w:rPr>
        <w:t xml:space="preserve"> Database and Data warehousing</w:t>
      </w:r>
    </w:p>
    <w:p w:rsidR="00357E0C" w:rsidRPr="00211491" w:rsidRDefault="004F6F30" w:rsidP="00FB0591">
      <w:pPr>
        <w:pStyle w:val="ListParagraph"/>
        <w:numPr>
          <w:ilvl w:val="0"/>
          <w:numId w:val="1"/>
        </w:numPr>
        <w:ind w:left="360" w:right="-450"/>
        <w:jc w:val="both"/>
        <w:rPr>
          <w:rFonts w:ascii="Times New Roman" w:hAnsi="Times New Roman" w:cs="Times New Roman"/>
          <w:b/>
        </w:rPr>
      </w:pPr>
      <w:r w:rsidRPr="00211491">
        <w:rPr>
          <w:rFonts w:ascii="Times New Roman" w:hAnsi="Times New Roman" w:cs="Times New Roman"/>
          <w:b/>
        </w:rPr>
        <w:t>Over 6 years of experience</w:t>
      </w:r>
      <w:r w:rsidRPr="00211491">
        <w:rPr>
          <w:rFonts w:ascii="Times New Roman" w:hAnsi="Times New Roman" w:cs="Times New Roman"/>
        </w:rPr>
        <w:t xml:space="preserve"> </w:t>
      </w:r>
      <w:r w:rsidR="007607F1" w:rsidRPr="00211491">
        <w:rPr>
          <w:rFonts w:ascii="Times New Roman" w:hAnsi="Times New Roman" w:cs="Times New Roman"/>
        </w:rPr>
        <w:t xml:space="preserve">working with </w:t>
      </w:r>
      <w:r w:rsidR="007607F1" w:rsidRPr="00211491">
        <w:rPr>
          <w:rFonts w:ascii="Times New Roman" w:hAnsi="Times New Roman" w:cs="Times New Roman"/>
          <w:b/>
        </w:rPr>
        <w:t xml:space="preserve">ETL Architecture using </w:t>
      </w:r>
      <w:r w:rsidR="000418FB" w:rsidRPr="00211491">
        <w:rPr>
          <w:rFonts w:ascii="Times New Roman" w:hAnsi="Times New Roman" w:cs="Times New Roman"/>
          <w:b/>
        </w:rPr>
        <w:t xml:space="preserve">Informatica Power Center </w:t>
      </w:r>
      <w:r w:rsidR="006757B7">
        <w:rPr>
          <w:rFonts w:ascii="Times New Roman" w:hAnsi="Times New Roman" w:cs="Times New Roman"/>
          <w:b/>
        </w:rPr>
        <w:t>9.1/</w:t>
      </w:r>
      <w:r w:rsidRPr="00211491">
        <w:rPr>
          <w:rFonts w:ascii="Times New Roman" w:hAnsi="Times New Roman" w:cs="Times New Roman"/>
          <w:b/>
        </w:rPr>
        <w:t>9.</w:t>
      </w:r>
      <w:r w:rsidR="007607F1" w:rsidRPr="00211491">
        <w:rPr>
          <w:rFonts w:ascii="Times New Roman" w:hAnsi="Times New Roman" w:cs="Times New Roman"/>
          <w:b/>
        </w:rPr>
        <w:t>0.1</w:t>
      </w:r>
      <w:r w:rsidRPr="00211491">
        <w:rPr>
          <w:rFonts w:ascii="Times New Roman" w:hAnsi="Times New Roman" w:cs="Times New Roman"/>
          <w:b/>
        </w:rPr>
        <w:t>x/8.</w:t>
      </w:r>
      <w:r w:rsidR="007607F1" w:rsidRPr="00211491">
        <w:rPr>
          <w:rFonts w:ascii="Times New Roman" w:hAnsi="Times New Roman" w:cs="Times New Roman"/>
          <w:b/>
        </w:rPr>
        <w:t>6.1</w:t>
      </w:r>
      <w:r w:rsidRPr="00211491">
        <w:rPr>
          <w:rFonts w:ascii="Times New Roman" w:hAnsi="Times New Roman" w:cs="Times New Roman"/>
          <w:b/>
        </w:rPr>
        <w:t>x</w:t>
      </w:r>
      <w:r w:rsidR="007607F1" w:rsidRPr="00211491">
        <w:rPr>
          <w:rFonts w:ascii="Times New Roman" w:hAnsi="Times New Roman" w:cs="Times New Roman"/>
          <w:b/>
        </w:rPr>
        <w:t>/8.5/8.1/7.x</w:t>
      </w:r>
    </w:p>
    <w:p w:rsidR="00357E0C" w:rsidRPr="00211491" w:rsidRDefault="001E5EA1" w:rsidP="00FB0591">
      <w:pPr>
        <w:pStyle w:val="ListParagraph"/>
        <w:numPr>
          <w:ilvl w:val="0"/>
          <w:numId w:val="1"/>
        </w:numPr>
        <w:ind w:left="360" w:right="-450"/>
        <w:jc w:val="both"/>
        <w:rPr>
          <w:rFonts w:ascii="Times New Roman" w:hAnsi="Times New Roman" w:cs="Times New Roman"/>
          <w:b/>
        </w:rPr>
      </w:pPr>
      <w:r w:rsidRPr="00211491">
        <w:rPr>
          <w:rFonts w:ascii="Times New Roman" w:hAnsi="Times New Roman" w:cs="Times New Roman"/>
        </w:rPr>
        <w:t>Proficient</w:t>
      </w:r>
      <w:r w:rsidR="00195198" w:rsidRPr="00211491">
        <w:rPr>
          <w:rFonts w:ascii="Times New Roman" w:hAnsi="Times New Roman" w:cs="Times New Roman"/>
        </w:rPr>
        <w:t xml:space="preserve"> in Extraction, Transformation and Loading of data</w:t>
      </w:r>
      <w:r w:rsidR="0093272D" w:rsidRPr="00211491">
        <w:rPr>
          <w:rFonts w:ascii="Times New Roman" w:hAnsi="Times New Roman" w:cs="Times New Roman"/>
        </w:rPr>
        <w:t xml:space="preserve"> from various</w:t>
      </w:r>
      <w:r w:rsidR="00195198" w:rsidRPr="00211491">
        <w:rPr>
          <w:rFonts w:ascii="Times New Roman" w:hAnsi="Times New Roman" w:cs="Times New Roman"/>
        </w:rPr>
        <w:t xml:space="preserve"> source</w:t>
      </w:r>
      <w:r w:rsidR="0093272D" w:rsidRPr="00211491">
        <w:rPr>
          <w:rFonts w:ascii="Times New Roman" w:hAnsi="Times New Roman" w:cs="Times New Roman"/>
        </w:rPr>
        <w:t>s</w:t>
      </w:r>
      <w:r w:rsidR="00195198" w:rsidRPr="00211491">
        <w:rPr>
          <w:rFonts w:ascii="Times New Roman" w:hAnsi="Times New Roman" w:cs="Times New Roman"/>
        </w:rPr>
        <w:t xml:space="preserve"> </w:t>
      </w:r>
      <w:r w:rsidR="0047579A" w:rsidRPr="00211491">
        <w:rPr>
          <w:rFonts w:ascii="Times New Roman" w:hAnsi="Times New Roman" w:cs="Times New Roman"/>
          <w:b/>
        </w:rPr>
        <w:t>like Flat files</w:t>
      </w:r>
      <w:r w:rsidR="00195198" w:rsidRPr="00211491">
        <w:rPr>
          <w:rFonts w:ascii="Times New Roman" w:hAnsi="Times New Roman" w:cs="Times New Roman"/>
          <w:b/>
        </w:rPr>
        <w:t>, Cobol,</w:t>
      </w:r>
      <w:r w:rsidR="0069184A" w:rsidRPr="00211491">
        <w:rPr>
          <w:rFonts w:ascii="Times New Roman" w:hAnsi="Times New Roman" w:cs="Times New Roman"/>
          <w:b/>
        </w:rPr>
        <w:t xml:space="preserve"> Excel</w:t>
      </w:r>
      <w:r w:rsidR="00195198" w:rsidRPr="00211491">
        <w:rPr>
          <w:rFonts w:ascii="Times New Roman" w:hAnsi="Times New Roman" w:cs="Times New Roman"/>
          <w:b/>
        </w:rPr>
        <w:t xml:space="preserve">, XML, </w:t>
      </w:r>
      <w:r w:rsidR="0069184A" w:rsidRPr="00211491">
        <w:rPr>
          <w:rFonts w:ascii="Times New Roman" w:hAnsi="Times New Roman" w:cs="Times New Roman"/>
          <w:b/>
        </w:rPr>
        <w:t>DB2</w:t>
      </w:r>
      <w:r w:rsidR="00EE66DD">
        <w:rPr>
          <w:rFonts w:ascii="Times New Roman" w:hAnsi="Times New Roman" w:cs="Times New Roman"/>
          <w:b/>
        </w:rPr>
        <w:t>, Oracle, SQL Server, Teradata</w:t>
      </w:r>
    </w:p>
    <w:p w:rsidR="001816A7" w:rsidRPr="00211491" w:rsidRDefault="0047579A" w:rsidP="00FB0591">
      <w:pPr>
        <w:pStyle w:val="ListParagraph"/>
        <w:numPr>
          <w:ilvl w:val="0"/>
          <w:numId w:val="1"/>
        </w:numPr>
        <w:ind w:left="360" w:right="-450"/>
        <w:jc w:val="both"/>
        <w:rPr>
          <w:rFonts w:ascii="Times New Roman" w:hAnsi="Times New Roman" w:cs="Times New Roman"/>
        </w:rPr>
      </w:pPr>
      <w:r w:rsidRPr="00211491">
        <w:rPr>
          <w:rFonts w:ascii="Times New Roman" w:hAnsi="Times New Roman" w:cs="Times New Roman"/>
        </w:rPr>
        <w:t xml:space="preserve">Well versed in developing and testing complex mappings, using transformation like </w:t>
      </w:r>
      <w:r w:rsidRPr="00211491">
        <w:rPr>
          <w:rFonts w:ascii="Times New Roman" w:hAnsi="Times New Roman" w:cs="Times New Roman"/>
          <w:b/>
        </w:rPr>
        <w:t>Filter, Router, Expression, Aggregator, Connected and Unconnected L</w:t>
      </w:r>
      <w:r w:rsidR="00EE400A" w:rsidRPr="00211491">
        <w:rPr>
          <w:rFonts w:ascii="Times New Roman" w:hAnsi="Times New Roman" w:cs="Times New Roman"/>
          <w:b/>
        </w:rPr>
        <w:t>ookup</w:t>
      </w:r>
      <w:r w:rsidR="00A015D3" w:rsidRPr="00211491">
        <w:rPr>
          <w:rFonts w:ascii="Times New Roman" w:hAnsi="Times New Roman" w:cs="Times New Roman"/>
          <w:b/>
        </w:rPr>
        <w:t>,</w:t>
      </w:r>
      <w:r w:rsidR="00EE400A" w:rsidRPr="00211491">
        <w:rPr>
          <w:rFonts w:ascii="Times New Roman" w:hAnsi="Times New Roman" w:cs="Times New Roman"/>
          <w:b/>
        </w:rPr>
        <w:t xml:space="preserve"> Source Qualifier,</w:t>
      </w:r>
      <w:r w:rsidR="00A015D3" w:rsidRPr="00211491">
        <w:rPr>
          <w:rFonts w:ascii="Times New Roman" w:hAnsi="Times New Roman" w:cs="Times New Roman"/>
          <w:b/>
        </w:rPr>
        <w:t xml:space="preserve"> Update strategy, Sequence Generator, Normalizer, Rank, Stored Procedure, XML Sour</w:t>
      </w:r>
      <w:r w:rsidR="00EC30C6" w:rsidRPr="00211491">
        <w:rPr>
          <w:rFonts w:ascii="Times New Roman" w:hAnsi="Times New Roman" w:cs="Times New Roman"/>
          <w:b/>
        </w:rPr>
        <w:t>ce Qualifier</w:t>
      </w:r>
      <w:r w:rsidR="00EE400A" w:rsidRPr="00211491">
        <w:rPr>
          <w:rFonts w:ascii="Times New Roman" w:hAnsi="Times New Roman" w:cs="Times New Roman"/>
          <w:b/>
        </w:rPr>
        <w:t>, Joiner</w:t>
      </w:r>
      <w:r w:rsidR="00B43184" w:rsidRPr="00211491">
        <w:rPr>
          <w:rFonts w:ascii="Times New Roman" w:hAnsi="Times New Roman" w:cs="Times New Roman"/>
          <w:b/>
        </w:rPr>
        <w:t xml:space="preserve"> and more</w:t>
      </w:r>
    </w:p>
    <w:p w:rsidR="001816A7" w:rsidRPr="00211491" w:rsidRDefault="001E5EA1" w:rsidP="00FB0591">
      <w:pPr>
        <w:pStyle w:val="ListParagraph"/>
        <w:numPr>
          <w:ilvl w:val="0"/>
          <w:numId w:val="1"/>
        </w:numPr>
        <w:ind w:left="360" w:right="-450"/>
        <w:jc w:val="both"/>
        <w:rPr>
          <w:rFonts w:ascii="Times New Roman" w:hAnsi="Times New Roman" w:cs="Times New Roman"/>
          <w:b/>
        </w:rPr>
      </w:pPr>
      <w:r w:rsidRPr="00211491">
        <w:rPr>
          <w:rFonts w:ascii="Times New Roman" w:hAnsi="Times New Roman" w:cs="Times New Roman"/>
        </w:rPr>
        <w:t>Expert knowledge in Relational and Dimentional Modelling technique</w:t>
      </w:r>
      <w:r w:rsidR="00026E3C" w:rsidRPr="00211491">
        <w:rPr>
          <w:rFonts w:ascii="Times New Roman" w:hAnsi="Times New Roman" w:cs="Times New Roman"/>
        </w:rPr>
        <w:t xml:space="preserve">s such as </w:t>
      </w:r>
      <w:r w:rsidR="00026E3C" w:rsidRPr="00211491">
        <w:rPr>
          <w:rFonts w:ascii="Times New Roman" w:hAnsi="Times New Roman" w:cs="Times New Roman"/>
          <w:b/>
        </w:rPr>
        <w:t xml:space="preserve">Snowflake Schema, Star Schema, ODS, Fact and Dimensional table and </w:t>
      </w:r>
      <w:r w:rsidR="00EE66DD">
        <w:rPr>
          <w:rFonts w:ascii="Times New Roman" w:hAnsi="Times New Roman" w:cs="Times New Roman"/>
          <w:b/>
        </w:rPr>
        <w:t>OLAP</w:t>
      </w:r>
    </w:p>
    <w:p w:rsidR="00FA3832" w:rsidRPr="00211491" w:rsidRDefault="00FA3832" w:rsidP="00FB0591">
      <w:pPr>
        <w:pStyle w:val="ListParagraph"/>
        <w:numPr>
          <w:ilvl w:val="0"/>
          <w:numId w:val="1"/>
        </w:numPr>
        <w:ind w:left="360" w:right="-450"/>
        <w:jc w:val="both"/>
        <w:rPr>
          <w:rFonts w:ascii="Times New Roman" w:hAnsi="Times New Roman" w:cs="Times New Roman"/>
          <w:b/>
        </w:rPr>
      </w:pPr>
      <w:r w:rsidRPr="00211491">
        <w:rPr>
          <w:rFonts w:ascii="Times New Roman" w:hAnsi="Times New Roman" w:cs="Times New Roman"/>
        </w:rPr>
        <w:t xml:space="preserve">Vast Knowledge in </w:t>
      </w:r>
      <w:r w:rsidRPr="00211491">
        <w:rPr>
          <w:rFonts w:ascii="Times New Roman" w:hAnsi="Times New Roman" w:cs="Times New Roman"/>
          <w:b/>
        </w:rPr>
        <w:t xml:space="preserve">Data Warehouse Development Life Cycle </w:t>
      </w:r>
      <w:r w:rsidRPr="00211491">
        <w:rPr>
          <w:rFonts w:ascii="Times New Roman" w:hAnsi="Times New Roman" w:cs="Times New Roman"/>
        </w:rPr>
        <w:t xml:space="preserve">where all dimensions of development including </w:t>
      </w:r>
      <w:r w:rsidRPr="00211491">
        <w:rPr>
          <w:rFonts w:ascii="Times New Roman" w:hAnsi="Times New Roman" w:cs="Times New Roman"/>
          <w:b/>
        </w:rPr>
        <w:t>Extraction, Transformation and Loading (ETL)</w:t>
      </w:r>
      <w:r w:rsidRPr="00211491">
        <w:rPr>
          <w:rFonts w:ascii="Times New Roman" w:hAnsi="Times New Roman" w:cs="Times New Roman"/>
        </w:rPr>
        <w:t xml:space="preserve"> data from various sources into </w:t>
      </w:r>
      <w:r w:rsidRPr="00211491">
        <w:rPr>
          <w:rFonts w:ascii="Times New Roman" w:hAnsi="Times New Roman" w:cs="Times New Roman"/>
          <w:b/>
        </w:rPr>
        <w:t>Data Warehouses and Data Marts</w:t>
      </w:r>
      <w:r w:rsidRPr="00211491">
        <w:rPr>
          <w:rFonts w:ascii="Times New Roman" w:hAnsi="Times New Roman" w:cs="Times New Roman"/>
        </w:rPr>
        <w:t xml:space="preserve"> using </w:t>
      </w:r>
      <w:r w:rsidRPr="00211491">
        <w:rPr>
          <w:rFonts w:ascii="Times New Roman" w:hAnsi="Times New Roman" w:cs="Times New Roman"/>
          <w:b/>
        </w:rPr>
        <w:t>Informatica Power Center</w:t>
      </w:r>
    </w:p>
    <w:p w:rsidR="001816A7" w:rsidRPr="00211491" w:rsidRDefault="00E901A0" w:rsidP="00FB0591">
      <w:pPr>
        <w:pStyle w:val="ListParagraph"/>
        <w:numPr>
          <w:ilvl w:val="0"/>
          <w:numId w:val="1"/>
        </w:numPr>
        <w:ind w:left="360" w:right="-450"/>
        <w:jc w:val="both"/>
        <w:rPr>
          <w:rFonts w:ascii="Times New Roman" w:hAnsi="Times New Roman" w:cs="Times New Roman"/>
        </w:rPr>
      </w:pPr>
      <w:r w:rsidRPr="00211491">
        <w:rPr>
          <w:rFonts w:ascii="Times New Roman" w:hAnsi="Times New Roman" w:cs="Times New Roman"/>
        </w:rPr>
        <w:t>Streamline</w:t>
      </w:r>
      <w:r w:rsidR="007748CF" w:rsidRPr="00211491">
        <w:rPr>
          <w:rFonts w:ascii="Times New Roman" w:hAnsi="Times New Roman" w:cs="Times New Roman"/>
        </w:rPr>
        <w:t>d</w:t>
      </w:r>
      <w:r w:rsidRPr="00211491">
        <w:rPr>
          <w:rFonts w:ascii="Times New Roman" w:hAnsi="Times New Roman" w:cs="Times New Roman"/>
        </w:rPr>
        <w:t xml:space="preserve"> </w:t>
      </w:r>
      <w:r w:rsidR="007748CF" w:rsidRPr="00211491">
        <w:rPr>
          <w:rFonts w:ascii="Times New Roman" w:hAnsi="Times New Roman" w:cs="Times New Roman"/>
        </w:rPr>
        <w:t>in</w:t>
      </w:r>
      <w:r w:rsidR="0019168B" w:rsidRPr="00211491">
        <w:rPr>
          <w:rFonts w:ascii="Times New Roman" w:hAnsi="Times New Roman" w:cs="Times New Roman"/>
        </w:rPr>
        <w:t xml:space="preserve"> testing data flow by using </w:t>
      </w:r>
      <w:r w:rsidR="0019168B" w:rsidRPr="00211491">
        <w:rPr>
          <w:rFonts w:ascii="Times New Roman" w:hAnsi="Times New Roman" w:cs="Times New Roman"/>
          <w:b/>
        </w:rPr>
        <w:t>Debugger</w:t>
      </w:r>
      <w:r w:rsidR="0019168B" w:rsidRPr="00211491">
        <w:rPr>
          <w:rFonts w:ascii="Times New Roman" w:hAnsi="Times New Roman" w:cs="Times New Roman"/>
        </w:rPr>
        <w:t xml:space="preserve"> and</w:t>
      </w:r>
      <w:r w:rsidR="007748CF" w:rsidRPr="00211491">
        <w:rPr>
          <w:rFonts w:ascii="Times New Roman" w:hAnsi="Times New Roman" w:cs="Times New Roman"/>
        </w:rPr>
        <w:t xml:space="preserve"> tuning the Data Warehouse which </w:t>
      </w:r>
      <w:r w:rsidR="009F460B" w:rsidRPr="00211491">
        <w:rPr>
          <w:rFonts w:ascii="Times New Roman" w:hAnsi="Times New Roman" w:cs="Times New Roman"/>
          <w:b/>
        </w:rPr>
        <w:t>includes</w:t>
      </w:r>
      <w:r w:rsidR="007748CF" w:rsidRPr="00211491">
        <w:rPr>
          <w:rFonts w:ascii="Times New Roman" w:hAnsi="Times New Roman" w:cs="Times New Roman"/>
          <w:b/>
        </w:rPr>
        <w:t xml:space="preserve"> Oracle SQL query tuning and Informatica Power center for finding out bottlenecks</w:t>
      </w:r>
    </w:p>
    <w:p w:rsidR="00A907C3" w:rsidRPr="00211491" w:rsidRDefault="007748CF" w:rsidP="00FB0591">
      <w:pPr>
        <w:pStyle w:val="ListParagraph"/>
        <w:numPr>
          <w:ilvl w:val="0"/>
          <w:numId w:val="1"/>
        </w:numPr>
        <w:ind w:left="360" w:right="-450"/>
        <w:jc w:val="both"/>
        <w:rPr>
          <w:rFonts w:ascii="Times New Roman" w:hAnsi="Times New Roman" w:cs="Times New Roman"/>
        </w:rPr>
      </w:pPr>
      <w:r w:rsidRPr="00211491">
        <w:rPr>
          <w:rFonts w:ascii="Times New Roman" w:hAnsi="Times New Roman" w:cs="Times New Roman"/>
        </w:rPr>
        <w:t xml:space="preserve">Good knowledge in working with </w:t>
      </w:r>
      <w:r w:rsidRPr="00211491">
        <w:rPr>
          <w:rFonts w:ascii="Times New Roman" w:hAnsi="Times New Roman" w:cs="Times New Roman"/>
          <w:b/>
        </w:rPr>
        <w:t>Slowly Changing Dimension</w:t>
      </w:r>
      <w:r w:rsidR="00D9585C" w:rsidRPr="00211491">
        <w:rPr>
          <w:rFonts w:ascii="Times New Roman" w:hAnsi="Times New Roman" w:cs="Times New Roman"/>
          <w:b/>
        </w:rPr>
        <w:t xml:space="preserve"> </w:t>
      </w:r>
      <w:r w:rsidRPr="00211491">
        <w:rPr>
          <w:rFonts w:ascii="Times New Roman" w:hAnsi="Times New Roman" w:cs="Times New Roman"/>
          <w:b/>
        </w:rPr>
        <w:t>(SCD)</w:t>
      </w:r>
      <w:r w:rsidRPr="00211491">
        <w:rPr>
          <w:rFonts w:ascii="Times New Roman" w:hAnsi="Times New Roman" w:cs="Times New Roman"/>
        </w:rPr>
        <w:t xml:space="preserve"> Management type 1</w:t>
      </w:r>
      <w:r w:rsidR="000F488B" w:rsidRPr="00211491">
        <w:rPr>
          <w:rFonts w:ascii="Times New Roman" w:hAnsi="Times New Roman" w:cs="Times New Roman"/>
        </w:rPr>
        <w:t xml:space="preserve"> and 2</w:t>
      </w:r>
    </w:p>
    <w:p w:rsidR="001816A7" w:rsidRPr="00211491" w:rsidRDefault="00FF35E8" w:rsidP="00FB0591">
      <w:pPr>
        <w:pStyle w:val="ListParagraph"/>
        <w:numPr>
          <w:ilvl w:val="0"/>
          <w:numId w:val="1"/>
        </w:numPr>
        <w:ind w:left="360" w:right="-450"/>
        <w:jc w:val="both"/>
        <w:rPr>
          <w:rFonts w:ascii="Times New Roman" w:hAnsi="Times New Roman" w:cs="Times New Roman"/>
        </w:rPr>
      </w:pPr>
      <w:r w:rsidRPr="00211491">
        <w:rPr>
          <w:rFonts w:ascii="Times New Roman" w:hAnsi="Times New Roman" w:cs="Times New Roman"/>
        </w:rPr>
        <w:t>Worked</w:t>
      </w:r>
      <w:r w:rsidR="00E852CF" w:rsidRPr="00211491">
        <w:rPr>
          <w:rFonts w:ascii="Times New Roman" w:hAnsi="Times New Roman" w:cs="Times New Roman"/>
        </w:rPr>
        <w:t xml:space="preserve"> on</w:t>
      </w:r>
      <w:r w:rsidR="00A907C3" w:rsidRPr="00211491">
        <w:rPr>
          <w:rFonts w:ascii="Times New Roman" w:hAnsi="Times New Roman" w:cs="Times New Roman"/>
        </w:rPr>
        <w:t xml:space="preserve"> high volume datasets from various sources like </w:t>
      </w:r>
      <w:r w:rsidR="00A907C3" w:rsidRPr="00211491">
        <w:rPr>
          <w:rFonts w:ascii="Times New Roman" w:hAnsi="Times New Roman" w:cs="Times New Roman"/>
          <w:b/>
        </w:rPr>
        <w:t>Oracle, SQL Server,</w:t>
      </w:r>
      <w:r w:rsidR="005840EB" w:rsidRPr="00211491">
        <w:rPr>
          <w:rFonts w:ascii="Times New Roman" w:hAnsi="Times New Roman" w:cs="Times New Roman"/>
          <w:b/>
        </w:rPr>
        <w:t xml:space="preserve"> </w:t>
      </w:r>
      <w:r w:rsidR="00A907C3" w:rsidRPr="00211491">
        <w:rPr>
          <w:rFonts w:ascii="Times New Roman" w:hAnsi="Times New Roman" w:cs="Times New Roman"/>
          <w:b/>
        </w:rPr>
        <w:t xml:space="preserve">Flat Files </w:t>
      </w:r>
      <w:r w:rsidR="00A907C3" w:rsidRPr="00211491">
        <w:rPr>
          <w:rFonts w:ascii="Times New Roman" w:hAnsi="Times New Roman" w:cs="Times New Roman"/>
        </w:rPr>
        <w:t>and</w:t>
      </w:r>
      <w:r w:rsidR="00A907C3" w:rsidRPr="00211491">
        <w:rPr>
          <w:rFonts w:ascii="Times New Roman" w:hAnsi="Times New Roman" w:cs="Times New Roman"/>
          <w:b/>
        </w:rPr>
        <w:t xml:space="preserve"> XML</w:t>
      </w:r>
    </w:p>
    <w:p w:rsidR="00A11EEB" w:rsidRPr="00211491" w:rsidRDefault="00192FE8" w:rsidP="00FB0591">
      <w:pPr>
        <w:pStyle w:val="ListParagraph"/>
        <w:numPr>
          <w:ilvl w:val="0"/>
          <w:numId w:val="1"/>
        </w:numPr>
        <w:ind w:left="360" w:right="-450"/>
        <w:jc w:val="both"/>
        <w:rPr>
          <w:rFonts w:ascii="Times New Roman" w:hAnsi="Times New Roman" w:cs="Times New Roman"/>
        </w:rPr>
      </w:pPr>
      <w:r w:rsidRPr="00211491">
        <w:rPr>
          <w:rFonts w:ascii="Times New Roman" w:hAnsi="Times New Roman" w:cs="Times New Roman"/>
        </w:rPr>
        <w:t xml:space="preserve">Served as developer </w:t>
      </w:r>
      <w:r w:rsidR="00A06E84" w:rsidRPr="00211491">
        <w:rPr>
          <w:rFonts w:ascii="Times New Roman" w:hAnsi="Times New Roman" w:cs="Times New Roman"/>
        </w:rPr>
        <w:t>on Info</w:t>
      </w:r>
      <w:r w:rsidR="007D15EF" w:rsidRPr="00211491">
        <w:rPr>
          <w:rFonts w:ascii="Times New Roman" w:hAnsi="Times New Roman" w:cs="Times New Roman"/>
        </w:rPr>
        <w:t>rmatica components that included</w:t>
      </w:r>
      <w:r w:rsidR="00A06E84" w:rsidRPr="00211491">
        <w:rPr>
          <w:rFonts w:ascii="Times New Roman" w:hAnsi="Times New Roman" w:cs="Times New Roman"/>
        </w:rPr>
        <w:t xml:space="preserve"> </w:t>
      </w:r>
      <w:r w:rsidR="00A06E84" w:rsidRPr="00211491">
        <w:rPr>
          <w:rFonts w:ascii="Times New Roman" w:hAnsi="Times New Roman" w:cs="Times New Roman"/>
          <w:b/>
        </w:rPr>
        <w:t xml:space="preserve">Source </w:t>
      </w:r>
      <w:r w:rsidR="0079333A" w:rsidRPr="00211491">
        <w:rPr>
          <w:rFonts w:ascii="Times New Roman" w:hAnsi="Times New Roman" w:cs="Times New Roman"/>
          <w:b/>
        </w:rPr>
        <w:t xml:space="preserve">Analyzer, </w:t>
      </w:r>
      <w:r w:rsidR="00AD0418">
        <w:rPr>
          <w:rFonts w:ascii="Times New Roman" w:hAnsi="Times New Roman" w:cs="Times New Roman"/>
          <w:b/>
        </w:rPr>
        <w:t>Target Designer,</w:t>
      </w:r>
      <w:r w:rsidR="00A06E84" w:rsidRPr="00211491">
        <w:rPr>
          <w:rFonts w:ascii="Times New Roman" w:hAnsi="Times New Roman" w:cs="Times New Roman"/>
          <w:b/>
        </w:rPr>
        <w:t xml:space="preserve"> Transformation Developer, Mapplet Designer and Mapping Designer</w:t>
      </w:r>
    </w:p>
    <w:p w:rsidR="00C526FF" w:rsidRPr="00211491" w:rsidRDefault="0069160D" w:rsidP="00FB0591">
      <w:pPr>
        <w:pStyle w:val="ListParagraph"/>
        <w:numPr>
          <w:ilvl w:val="0"/>
          <w:numId w:val="1"/>
        </w:numPr>
        <w:ind w:left="360" w:right="-450"/>
        <w:jc w:val="both"/>
        <w:rPr>
          <w:rFonts w:ascii="Times New Roman" w:hAnsi="Times New Roman" w:cs="Times New Roman"/>
          <w:b/>
        </w:rPr>
      </w:pPr>
      <w:r w:rsidRPr="00211491">
        <w:rPr>
          <w:rFonts w:ascii="Times New Roman" w:hAnsi="Times New Roman" w:cs="Times New Roman"/>
        </w:rPr>
        <w:t xml:space="preserve">Extensive knowledge in </w:t>
      </w:r>
      <w:r w:rsidR="008C2B59" w:rsidRPr="00211491">
        <w:rPr>
          <w:rFonts w:ascii="Times New Roman" w:hAnsi="Times New Roman" w:cs="Times New Roman"/>
        </w:rPr>
        <w:t xml:space="preserve">writing, testing and implementation of </w:t>
      </w:r>
      <w:r w:rsidR="00AA773F" w:rsidRPr="00211491">
        <w:rPr>
          <w:rFonts w:ascii="Times New Roman" w:hAnsi="Times New Roman" w:cs="Times New Roman"/>
        </w:rPr>
        <w:t>RDMBS s</w:t>
      </w:r>
      <w:r w:rsidR="007B7DC3" w:rsidRPr="00211491">
        <w:rPr>
          <w:rFonts w:ascii="Times New Roman" w:hAnsi="Times New Roman" w:cs="Times New Roman"/>
        </w:rPr>
        <w:t xml:space="preserve">uch </w:t>
      </w:r>
      <w:r w:rsidR="007B7DC3" w:rsidRPr="00826B23">
        <w:rPr>
          <w:rFonts w:ascii="Times New Roman" w:hAnsi="Times New Roman" w:cs="Times New Roman"/>
        </w:rPr>
        <w:t>as</w:t>
      </w:r>
      <w:r w:rsidR="00826B23">
        <w:rPr>
          <w:rFonts w:ascii="Times New Roman" w:hAnsi="Times New Roman" w:cs="Times New Roman"/>
          <w:b/>
        </w:rPr>
        <w:t xml:space="preserve"> SQL </w:t>
      </w:r>
      <w:r w:rsidR="00826B23" w:rsidRPr="00826B23">
        <w:rPr>
          <w:rFonts w:ascii="Times New Roman" w:hAnsi="Times New Roman" w:cs="Times New Roman"/>
        </w:rPr>
        <w:t>and</w:t>
      </w:r>
      <w:r w:rsidR="00826B23">
        <w:rPr>
          <w:rFonts w:ascii="Times New Roman" w:hAnsi="Times New Roman" w:cs="Times New Roman"/>
          <w:b/>
        </w:rPr>
        <w:t xml:space="preserve"> PL/SQL</w:t>
      </w:r>
    </w:p>
    <w:p w:rsidR="000411DF" w:rsidRPr="00AC6337" w:rsidRDefault="000411DF" w:rsidP="00FB0591">
      <w:pPr>
        <w:pStyle w:val="ListParagraph"/>
        <w:numPr>
          <w:ilvl w:val="0"/>
          <w:numId w:val="1"/>
        </w:numPr>
        <w:ind w:left="360" w:right="-450"/>
        <w:jc w:val="both"/>
        <w:rPr>
          <w:rFonts w:ascii="Times New Roman" w:hAnsi="Times New Roman" w:cs="Times New Roman"/>
          <w:b/>
        </w:rPr>
      </w:pPr>
      <w:r w:rsidRPr="00211491">
        <w:rPr>
          <w:rFonts w:ascii="Times New Roman" w:hAnsi="Times New Roman" w:cs="Times New Roman"/>
        </w:rPr>
        <w:t>Anal</w:t>
      </w:r>
      <w:r w:rsidR="00CC3191" w:rsidRPr="00211491">
        <w:rPr>
          <w:rFonts w:ascii="Times New Roman" w:hAnsi="Times New Roman" w:cs="Times New Roman"/>
        </w:rPr>
        <w:t>yzing</w:t>
      </w:r>
      <w:r w:rsidRPr="00211491">
        <w:rPr>
          <w:rFonts w:ascii="Times New Roman" w:hAnsi="Times New Roman" w:cs="Times New Roman"/>
        </w:rPr>
        <w:t xml:space="preserve"> business </w:t>
      </w:r>
      <w:r w:rsidR="00874E68" w:rsidRPr="00211491">
        <w:rPr>
          <w:rFonts w:ascii="Times New Roman" w:hAnsi="Times New Roman" w:cs="Times New Roman"/>
        </w:rPr>
        <w:t>user’s</w:t>
      </w:r>
      <w:r w:rsidRPr="00211491">
        <w:rPr>
          <w:rFonts w:ascii="Times New Roman" w:hAnsi="Times New Roman" w:cs="Times New Roman"/>
        </w:rPr>
        <w:t xml:space="preserve"> needs</w:t>
      </w:r>
      <w:r w:rsidR="00776D90" w:rsidRPr="00211491">
        <w:rPr>
          <w:rFonts w:ascii="Times New Roman" w:hAnsi="Times New Roman" w:cs="Times New Roman"/>
        </w:rPr>
        <w:t>,</w:t>
      </w:r>
      <w:r w:rsidRPr="00211491">
        <w:rPr>
          <w:rFonts w:ascii="Times New Roman" w:hAnsi="Times New Roman" w:cs="Times New Roman"/>
        </w:rPr>
        <w:t xml:space="preserve"> developing expanded data warehouse reporting and ETL routines to support reporting needs</w:t>
      </w:r>
    </w:p>
    <w:p w:rsidR="00AC6337" w:rsidRPr="00590DF8" w:rsidRDefault="00590DF8" w:rsidP="00FB0591">
      <w:pPr>
        <w:pStyle w:val="ListParagraph"/>
        <w:numPr>
          <w:ilvl w:val="0"/>
          <w:numId w:val="1"/>
        </w:numPr>
        <w:ind w:left="360" w:right="-450"/>
        <w:jc w:val="both"/>
        <w:rPr>
          <w:rFonts w:ascii="Times New Roman" w:hAnsi="Times New Roman" w:cs="Times New Roman"/>
        </w:rPr>
      </w:pPr>
      <w:r w:rsidRPr="00590DF8">
        <w:rPr>
          <w:rFonts w:ascii="Times New Roman" w:hAnsi="Times New Roman" w:cs="Times New Roman"/>
        </w:rPr>
        <w:t xml:space="preserve">Involved in </w:t>
      </w:r>
      <w:r>
        <w:rPr>
          <w:rFonts w:ascii="Times New Roman" w:hAnsi="Times New Roman" w:cs="Times New Roman"/>
        </w:rPr>
        <w:t xml:space="preserve">the </w:t>
      </w:r>
      <w:r w:rsidRPr="00590DF8">
        <w:rPr>
          <w:rFonts w:ascii="Times New Roman" w:hAnsi="Times New Roman" w:cs="Times New Roman"/>
        </w:rPr>
        <w:t>Migration process from De</w:t>
      </w:r>
      <w:r>
        <w:rPr>
          <w:rFonts w:ascii="Times New Roman" w:hAnsi="Times New Roman" w:cs="Times New Roman"/>
        </w:rPr>
        <w:t>velopment, Test and Production E</w:t>
      </w:r>
      <w:r w:rsidR="00E574C2">
        <w:rPr>
          <w:rFonts w:ascii="Times New Roman" w:hAnsi="Times New Roman" w:cs="Times New Roman"/>
        </w:rPr>
        <w:t>nvironments</w:t>
      </w:r>
    </w:p>
    <w:p w:rsidR="00055BBE" w:rsidRPr="00211491" w:rsidRDefault="00055BBE" w:rsidP="00FB0591">
      <w:pPr>
        <w:pStyle w:val="ListParagraph"/>
        <w:numPr>
          <w:ilvl w:val="0"/>
          <w:numId w:val="1"/>
        </w:numPr>
        <w:ind w:left="360" w:right="-450"/>
        <w:jc w:val="both"/>
        <w:rPr>
          <w:rFonts w:ascii="Times New Roman" w:hAnsi="Times New Roman" w:cs="Times New Roman"/>
          <w:b/>
        </w:rPr>
      </w:pPr>
      <w:r w:rsidRPr="00211491">
        <w:rPr>
          <w:rFonts w:ascii="Times New Roman" w:hAnsi="Times New Roman" w:cs="Times New Roman"/>
        </w:rPr>
        <w:t xml:space="preserve">Good knowledge in </w:t>
      </w:r>
      <w:r w:rsidRPr="009D4A9B">
        <w:rPr>
          <w:rFonts w:ascii="Times New Roman" w:hAnsi="Times New Roman" w:cs="Times New Roman"/>
          <w:b/>
        </w:rPr>
        <w:t>UNIX Shell Scripting</w:t>
      </w:r>
      <w:r w:rsidRPr="00211491">
        <w:rPr>
          <w:rFonts w:ascii="Times New Roman" w:hAnsi="Times New Roman" w:cs="Times New Roman"/>
        </w:rPr>
        <w:t xml:space="preserve"> and </w:t>
      </w:r>
      <w:r w:rsidRPr="009D4A9B">
        <w:rPr>
          <w:rFonts w:ascii="Times New Roman" w:hAnsi="Times New Roman" w:cs="Times New Roman"/>
          <w:b/>
        </w:rPr>
        <w:t>Autosys</w:t>
      </w:r>
      <w:r w:rsidRPr="00211491">
        <w:rPr>
          <w:rFonts w:ascii="Times New Roman" w:hAnsi="Times New Roman" w:cs="Times New Roman"/>
        </w:rPr>
        <w:t xml:space="preserve"> for scheduling the Workflows</w:t>
      </w:r>
    </w:p>
    <w:p w:rsidR="0083683D" w:rsidRPr="00590DF8" w:rsidRDefault="0083683D" w:rsidP="00FB0591">
      <w:pPr>
        <w:pStyle w:val="ListParagraph"/>
        <w:numPr>
          <w:ilvl w:val="0"/>
          <w:numId w:val="1"/>
        </w:numPr>
        <w:ind w:left="360" w:right="-450"/>
        <w:jc w:val="both"/>
        <w:rPr>
          <w:rFonts w:ascii="Times New Roman" w:hAnsi="Times New Roman" w:cs="Times New Roman"/>
        </w:rPr>
      </w:pPr>
      <w:r w:rsidRPr="00211491">
        <w:rPr>
          <w:rFonts w:ascii="Times New Roman" w:hAnsi="Times New Roman" w:cs="Times New Roman"/>
        </w:rPr>
        <w:t xml:space="preserve">Experienced in working with large teams in </w:t>
      </w:r>
      <w:r w:rsidR="00590DF8" w:rsidRPr="00590DF8">
        <w:rPr>
          <w:rFonts w:ascii="Times New Roman" w:hAnsi="Times New Roman" w:cs="Times New Roman"/>
        </w:rPr>
        <w:t>a Data Warehousing E</w:t>
      </w:r>
      <w:r w:rsidRPr="00590DF8">
        <w:rPr>
          <w:rFonts w:ascii="Times New Roman" w:hAnsi="Times New Roman" w:cs="Times New Roman"/>
        </w:rPr>
        <w:t>nvironment</w:t>
      </w:r>
    </w:p>
    <w:p w:rsidR="0083683D" w:rsidRPr="00211491" w:rsidRDefault="00C526FF" w:rsidP="00FB0591">
      <w:pPr>
        <w:pStyle w:val="ListParagraph"/>
        <w:numPr>
          <w:ilvl w:val="0"/>
          <w:numId w:val="1"/>
        </w:numPr>
        <w:ind w:left="360" w:right="-450"/>
        <w:jc w:val="both"/>
        <w:rPr>
          <w:rFonts w:ascii="Times New Roman" w:hAnsi="Times New Roman" w:cs="Times New Roman"/>
        </w:rPr>
      </w:pPr>
      <w:r w:rsidRPr="00211491">
        <w:rPr>
          <w:rFonts w:ascii="Times New Roman" w:hAnsi="Times New Roman" w:cs="Times New Roman"/>
        </w:rPr>
        <w:t xml:space="preserve">Self-motivated, a very quick learner and a </w:t>
      </w:r>
      <w:r w:rsidR="00960DB9" w:rsidRPr="00211491">
        <w:rPr>
          <w:rFonts w:ascii="Times New Roman" w:hAnsi="Times New Roman" w:cs="Times New Roman"/>
        </w:rPr>
        <w:t xml:space="preserve">good </w:t>
      </w:r>
      <w:r w:rsidRPr="00211491">
        <w:rPr>
          <w:rFonts w:ascii="Times New Roman" w:hAnsi="Times New Roman" w:cs="Times New Roman"/>
        </w:rPr>
        <w:t>team player</w:t>
      </w:r>
    </w:p>
    <w:p w:rsidR="0063732D" w:rsidRPr="00211491" w:rsidRDefault="00960DB9" w:rsidP="00FB0591">
      <w:pPr>
        <w:pStyle w:val="ListParagraph"/>
        <w:numPr>
          <w:ilvl w:val="0"/>
          <w:numId w:val="1"/>
        </w:numPr>
        <w:ind w:left="360" w:right="-450"/>
        <w:jc w:val="both"/>
        <w:rPr>
          <w:rFonts w:ascii="Times New Roman" w:hAnsi="Times New Roman" w:cs="Times New Roman"/>
        </w:rPr>
      </w:pPr>
      <w:r w:rsidRPr="00211491">
        <w:rPr>
          <w:rFonts w:ascii="Times New Roman" w:hAnsi="Times New Roman" w:cs="Times New Roman"/>
        </w:rPr>
        <w:t xml:space="preserve">Good communication skills, </w:t>
      </w:r>
      <w:r w:rsidR="00054C00" w:rsidRPr="00211491">
        <w:rPr>
          <w:rFonts w:ascii="Times New Roman" w:hAnsi="Times New Roman" w:cs="Times New Roman"/>
        </w:rPr>
        <w:t>learning</w:t>
      </w:r>
      <w:r w:rsidRPr="00211491">
        <w:rPr>
          <w:rFonts w:ascii="Times New Roman" w:hAnsi="Times New Roman" w:cs="Times New Roman"/>
        </w:rPr>
        <w:t xml:space="preserve"> skills with strong presentation and ability to int</w:t>
      </w:r>
      <w:r w:rsidR="00EE66DD">
        <w:rPr>
          <w:rFonts w:ascii="Times New Roman" w:hAnsi="Times New Roman" w:cs="Times New Roman"/>
        </w:rPr>
        <w:t>eract with people at any levels</w:t>
      </w:r>
    </w:p>
    <w:p w:rsidR="006514E0" w:rsidRPr="003B46B7" w:rsidRDefault="006514E0" w:rsidP="00FB0591">
      <w:pPr>
        <w:widowControl w:val="0"/>
        <w:spacing w:after="0" w:line="240" w:lineRule="auto"/>
        <w:jc w:val="both"/>
        <w:rPr>
          <w:rFonts w:ascii="Times New Roman" w:hAnsi="Times New Roman" w:cs="Times New Roman"/>
          <w:b/>
          <w:sz w:val="24"/>
          <w:szCs w:val="24"/>
          <w:u w:val="single"/>
        </w:rPr>
      </w:pPr>
      <w:r w:rsidRPr="003B46B7">
        <w:rPr>
          <w:rFonts w:ascii="Times New Roman" w:hAnsi="Times New Roman" w:cs="Times New Roman"/>
          <w:b/>
          <w:sz w:val="24"/>
          <w:szCs w:val="24"/>
          <w:u w:val="single"/>
        </w:rPr>
        <w:t>Technical Skills</w:t>
      </w:r>
    </w:p>
    <w:p w:rsidR="006514E0" w:rsidRPr="00235068" w:rsidRDefault="00F86522" w:rsidP="00296096">
      <w:pPr>
        <w:widowControl w:val="0"/>
        <w:spacing w:after="0" w:line="240" w:lineRule="auto"/>
        <w:ind w:left="360" w:hanging="360"/>
        <w:jc w:val="both"/>
        <w:rPr>
          <w:rFonts w:ascii="Times New Roman" w:hAnsi="Times New Roman" w:cs="Times New Roman"/>
          <w:b/>
          <w:u w:val="single"/>
        </w:rPr>
      </w:pPr>
      <w:r>
        <w:rPr>
          <w:rFonts w:ascii="Times New Roman" w:hAnsi="Times New Roman" w:cs="Times New Roman"/>
          <w:b/>
          <w:noProof/>
          <w:u w:val="single"/>
        </w:rPr>
        <w:pict>
          <v:shapetype id="_x0000_t32" coordsize="21600,21600" o:spt="32" o:oned="t" path="m,l21600,21600e" filled="f">
            <v:path arrowok="t" fillok="f" o:connecttype="none"/>
            <o:lock v:ext="edit" shapetype="t"/>
          </v:shapetype>
          <v:shape id="_x0000_s1028" type="#_x0000_t32" style="position:absolute;left:0;text-align:left;margin-left:9.75pt;margin-top:11.8pt;width:.05pt;height:160.1pt;z-index:251659264" o:connectortype="straight"/>
        </w:pict>
      </w:r>
      <w:r>
        <w:rPr>
          <w:rFonts w:ascii="Times New Roman" w:hAnsi="Times New Roman" w:cs="Times New Roman"/>
          <w:b/>
          <w:noProof/>
          <w:u w:val="single"/>
        </w:rPr>
        <w:pict>
          <v:shape id="_x0000_s1033" type="#_x0000_t32" style="position:absolute;left:0;text-align:left;margin-left:501pt;margin-top:11.8pt;width:.05pt;height:160.1pt;z-index:251664384" o:connectortype="straight"/>
        </w:pict>
      </w:r>
      <w:r>
        <w:rPr>
          <w:rFonts w:ascii="Times New Roman" w:hAnsi="Times New Roman" w:cs="Times New Roman"/>
          <w:b/>
          <w:noProof/>
          <w:u w:val="single"/>
        </w:rPr>
        <w:pict>
          <v:shape id="_x0000_s1032" type="#_x0000_t32" style="position:absolute;left:0;text-align:left;margin-left:475.5pt;margin-top:11.8pt;width:25.5pt;height:0;z-index:251663360" o:connectortype="straight"/>
        </w:pict>
      </w:r>
      <w:r>
        <w:rPr>
          <w:rFonts w:ascii="Times New Roman" w:hAnsi="Times New Roman" w:cs="Times New Roman"/>
          <w:b/>
          <w:noProof/>
          <w:u w:val="single"/>
        </w:rPr>
        <w:pict>
          <v:shape id="_x0000_s1030" type="#_x0000_t32" style="position:absolute;left:0;text-align:left;margin-left:9.75pt;margin-top:11.8pt;width:465.75pt;height:0;z-index:251661312" o:connectortype="straight"/>
        </w:pict>
      </w:r>
    </w:p>
    <w:tbl>
      <w:tblPr>
        <w:tblStyle w:val="TableGrid"/>
        <w:tblW w:w="0" w:type="auto"/>
        <w:tblInd w:w="360" w:type="dxa"/>
        <w:tblLook w:val="04A0"/>
      </w:tblPr>
      <w:tblGrid>
        <w:gridCol w:w="2104"/>
        <w:gridCol w:w="7709"/>
      </w:tblGrid>
      <w:tr w:rsidR="001D50DB" w:rsidRPr="00235068" w:rsidTr="00FB0591">
        <w:trPr>
          <w:trHeight w:val="423"/>
        </w:trPr>
        <w:tc>
          <w:tcPr>
            <w:tcW w:w="2104" w:type="dxa"/>
          </w:tcPr>
          <w:p w:rsidR="001D50DB" w:rsidRPr="00963023" w:rsidRDefault="00DF0A45" w:rsidP="00296096">
            <w:pPr>
              <w:widowControl w:val="0"/>
              <w:jc w:val="both"/>
              <w:rPr>
                <w:rFonts w:ascii="Times New Roman" w:hAnsi="Times New Roman" w:cs="Times New Roman"/>
                <w:b/>
              </w:rPr>
            </w:pPr>
            <w:r w:rsidRPr="00963023">
              <w:rPr>
                <w:rFonts w:ascii="Times New Roman" w:hAnsi="Times New Roman" w:cs="Times New Roman"/>
                <w:b/>
              </w:rPr>
              <w:t>ETL Tool</w:t>
            </w:r>
            <w:r w:rsidR="00E43915">
              <w:rPr>
                <w:rFonts w:ascii="Times New Roman" w:hAnsi="Times New Roman" w:cs="Times New Roman"/>
                <w:b/>
              </w:rPr>
              <w:t>s</w:t>
            </w:r>
            <w:r w:rsidR="005058C8">
              <w:rPr>
                <w:rFonts w:ascii="Times New Roman" w:hAnsi="Times New Roman" w:cs="Times New Roman"/>
                <w:b/>
              </w:rPr>
              <w:t>/Data Warehousing</w:t>
            </w:r>
          </w:p>
        </w:tc>
        <w:tc>
          <w:tcPr>
            <w:tcW w:w="7709" w:type="dxa"/>
          </w:tcPr>
          <w:p w:rsidR="001D50DB" w:rsidRPr="00235068" w:rsidRDefault="00DF0A45" w:rsidP="00296096">
            <w:pPr>
              <w:widowControl w:val="0"/>
              <w:jc w:val="both"/>
              <w:rPr>
                <w:rFonts w:ascii="Times New Roman" w:hAnsi="Times New Roman" w:cs="Times New Roman"/>
              </w:rPr>
            </w:pPr>
            <w:r w:rsidRPr="00235068">
              <w:rPr>
                <w:rFonts w:ascii="Times New Roman" w:hAnsi="Times New Roman" w:cs="Times New Roman"/>
              </w:rPr>
              <w:t xml:space="preserve">Informatica Power Center </w:t>
            </w:r>
            <w:r w:rsidR="007A60C0">
              <w:rPr>
                <w:rFonts w:ascii="Times New Roman" w:hAnsi="Times New Roman" w:cs="Times New Roman"/>
              </w:rPr>
              <w:t>9.1</w:t>
            </w:r>
            <w:r w:rsidR="00CA7773">
              <w:rPr>
                <w:rFonts w:ascii="Times New Roman" w:hAnsi="Times New Roman" w:cs="Times New Roman"/>
              </w:rPr>
              <w:t>.0</w:t>
            </w:r>
            <w:r w:rsidR="007A60C0">
              <w:rPr>
                <w:rFonts w:ascii="Times New Roman" w:hAnsi="Times New Roman" w:cs="Times New Roman"/>
              </w:rPr>
              <w:t>/</w:t>
            </w:r>
            <w:r w:rsidR="002368A8">
              <w:rPr>
                <w:rFonts w:ascii="Times New Roman" w:hAnsi="Times New Roman" w:cs="Times New Roman"/>
              </w:rPr>
              <w:t>9.0.1/8.6.1</w:t>
            </w:r>
            <w:r w:rsidR="007F0C48" w:rsidRPr="00235068">
              <w:rPr>
                <w:rFonts w:ascii="Times New Roman" w:hAnsi="Times New Roman" w:cs="Times New Roman"/>
              </w:rPr>
              <w:t>/8.5/8.1/7.</w:t>
            </w:r>
            <w:r w:rsidR="005E2514">
              <w:rPr>
                <w:rFonts w:ascii="Times New Roman" w:hAnsi="Times New Roman" w:cs="Times New Roman"/>
              </w:rPr>
              <w:t>1</w:t>
            </w:r>
            <w:r w:rsidR="00360DD7">
              <w:rPr>
                <w:rFonts w:ascii="Times New Roman" w:hAnsi="Times New Roman" w:cs="Times New Roman"/>
              </w:rPr>
              <w:t>, Data Mart</w:t>
            </w:r>
            <w:r w:rsidR="0087350A">
              <w:rPr>
                <w:rFonts w:ascii="Times New Roman" w:hAnsi="Times New Roman" w:cs="Times New Roman"/>
              </w:rPr>
              <w:t>,</w:t>
            </w:r>
            <w:r w:rsidR="00360DD7">
              <w:rPr>
                <w:rFonts w:ascii="Times New Roman" w:hAnsi="Times New Roman" w:cs="Times New Roman"/>
              </w:rPr>
              <w:t xml:space="preserve"> OLAP, OLTP,</w:t>
            </w:r>
            <w:r w:rsidR="00A322A9">
              <w:rPr>
                <w:rFonts w:ascii="Times New Roman" w:hAnsi="Times New Roman" w:cs="Times New Roman"/>
              </w:rPr>
              <w:t xml:space="preserve"> Informatica Power exchange 8.x</w:t>
            </w:r>
            <w:r w:rsidR="00535EB9">
              <w:rPr>
                <w:rFonts w:ascii="Times New Roman" w:hAnsi="Times New Roman" w:cs="Times New Roman"/>
              </w:rPr>
              <w:t>/9.1.0</w:t>
            </w:r>
          </w:p>
        </w:tc>
      </w:tr>
      <w:tr w:rsidR="001D50DB" w:rsidRPr="00235068" w:rsidTr="00FB0591">
        <w:trPr>
          <w:trHeight w:val="358"/>
        </w:trPr>
        <w:tc>
          <w:tcPr>
            <w:tcW w:w="2104" w:type="dxa"/>
          </w:tcPr>
          <w:p w:rsidR="001D50DB" w:rsidRPr="00963023" w:rsidRDefault="007F0C48" w:rsidP="00296096">
            <w:pPr>
              <w:widowControl w:val="0"/>
              <w:jc w:val="both"/>
              <w:rPr>
                <w:rFonts w:ascii="Times New Roman" w:hAnsi="Times New Roman" w:cs="Times New Roman"/>
                <w:b/>
              </w:rPr>
            </w:pPr>
            <w:r w:rsidRPr="00963023">
              <w:rPr>
                <w:rFonts w:ascii="Times New Roman" w:hAnsi="Times New Roman" w:cs="Times New Roman"/>
                <w:b/>
              </w:rPr>
              <w:t>Languages</w:t>
            </w:r>
          </w:p>
        </w:tc>
        <w:tc>
          <w:tcPr>
            <w:tcW w:w="7709" w:type="dxa"/>
          </w:tcPr>
          <w:p w:rsidR="001D50DB" w:rsidRPr="00235068" w:rsidRDefault="007F0C48" w:rsidP="00296096">
            <w:pPr>
              <w:widowControl w:val="0"/>
              <w:jc w:val="both"/>
              <w:rPr>
                <w:rFonts w:ascii="Times New Roman" w:hAnsi="Times New Roman" w:cs="Times New Roman"/>
              </w:rPr>
            </w:pPr>
            <w:r w:rsidRPr="00235068">
              <w:rPr>
                <w:rFonts w:ascii="Times New Roman" w:hAnsi="Times New Roman" w:cs="Times New Roman"/>
              </w:rPr>
              <w:t xml:space="preserve">SQL, PL/SQL, </w:t>
            </w:r>
            <w:r w:rsidR="002F5026" w:rsidRPr="00235068">
              <w:rPr>
                <w:rFonts w:ascii="Times New Roman" w:hAnsi="Times New Roman" w:cs="Times New Roman"/>
              </w:rPr>
              <w:t>MY SQL</w:t>
            </w:r>
            <w:r w:rsidRPr="00235068">
              <w:rPr>
                <w:rFonts w:ascii="Times New Roman" w:hAnsi="Times New Roman" w:cs="Times New Roman"/>
              </w:rPr>
              <w:t>, UNIX</w:t>
            </w:r>
            <w:r w:rsidR="00A33901" w:rsidRPr="00235068">
              <w:rPr>
                <w:rFonts w:ascii="Times New Roman" w:hAnsi="Times New Roman" w:cs="Times New Roman"/>
              </w:rPr>
              <w:t xml:space="preserve"> Shell Script</w:t>
            </w:r>
            <w:r w:rsidRPr="00235068">
              <w:rPr>
                <w:rFonts w:ascii="Times New Roman" w:hAnsi="Times New Roman" w:cs="Times New Roman"/>
              </w:rPr>
              <w:t>, XML</w:t>
            </w:r>
          </w:p>
        </w:tc>
      </w:tr>
      <w:tr w:rsidR="001D50DB" w:rsidRPr="00235068" w:rsidTr="00FB0591">
        <w:trPr>
          <w:trHeight w:val="635"/>
        </w:trPr>
        <w:tc>
          <w:tcPr>
            <w:tcW w:w="2104" w:type="dxa"/>
          </w:tcPr>
          <w:p w:rsidR="001D50DB" w:rsidRPr="00963023" w:rsidRDefault="007F0C48" w:rsidP="00296096">
            <w:pPr>
              <w:widowControl w:val="0"/>
              <w:jc w:val="both"/>
              <w:rPr>
                <w:rFonts w:ascii="Times New Roman" w:hAnsi="Times New Roman" w:cs="Times New Roman"/>
                <w:b/>
              </w:rPr>
            </w:pPr>
            <w:r w:rsidRPr="00963023">
              <w:rPr>
                <w:rFonts w:ascii="Times New Roman" w:hAnsi="Times New Roman" w:cs="Times New Roman"/>
                <w:b/>
              </w:rPr>
              <w:t>Data Modeling</w:t>
            </w:r>
          </w:p>
        </w:tc>
        <w:tc>
          <w:tcPr>
            <w:tcW w:w="7709" w:type="dxa"/>
          </w:tcPr>
          <w:p w:rsidR="00940D46" w:rsidRDefault="00692E76" w:rsidP="00296096">
            <w:pPr>
              <w:widowControl w:val="0"/>
              <w:jc w:val="both"/>
              <w:rPr>
                <w:rFonts w:ascii="Times New Roman" w:hAnsi="Times New Roman" w:cs="Times New Roman"/>
              </w:rPr>
            </w:pPr>
            <w:r w:rsidRPr="00235068">
              <w:rPr>
                <w:rFonts w:ascii="Times New Roman" w:hAnsi="Times New Roman" w:cs="Times New Roman"/>
              </w:rPr>
              <w:t>Star Schema, Snowflake Schema</w:t>
            </w:r>
            <w:r w:rsidR="00940D46">
              <w:rPr>
                <w:rFonts w:ascii="Times New Roman" w:hAnsi="Times New Roman" w:cs="Times New Roman"/>
              </w:rPr>
              <w:t>, Fact and Dimension Tables, Physical and</w:t>
            </w:r>
          </w:p>
          <w:p w:rsidR="001D50DB" w:rsidRPr="00235068" w:rsidRDefault="00652B17" w:rsidP="00296096">
            <w:pPr>
              <w:widowControl w:val="0"/>
              <w:jc w:val="both"/>
              <w:rPr>
                <w:rFonts w:ascii="Times New Roman" w:hAnsi="Times New Roman" w:cs="Times New Roman"/>
              </w:rPr>
            </w:pPr>
            <w:r>
              <w:rPr>
                <w:rFonts w:ascii="Times New Roman" w:hAnsi="Times New Roman" w:cs="Times New Roman"/>
              </w:rPr>
              <w:t xml:space="preserve">Logical data </w:t>
            </w:r>
            <w:r w:rsidR="00124BC1">
              <w:rPr>
                <w:rFonts w:ascii="Times New Roman" w:hAnsi="Times New Roman" w:cs="Times New Roman"/>
              </w:rPr>
              <w:t>Modeling</w:t>
            </w:r>
            <w:r w:rsidR="004435F3">
              <w:rPr>
                <w:rFonts w:ascii="Times New Roman" w:hAnsi="Times New Roman" w:cs="Times New Roman"/>
              </w:rPr>
              <w:t>, Erwin</w:t>
            </w:r>
            <w:r w:rsidR="0092160D">
              <w:rPr>
                <w:rFonts w:ascii="Times New Roman" w:hAnsi="Times New Roman" w:cs="Times New Roman"/>
              </w:rPr>
              <w:t xml:space="preserve"> </w:t>
            </w:r>
            <w:r w:rsidR="006A6532">
              <w:rPr>
                <w:rFonts w:ascii="Times New Roman" w:hAnsi="Times New Roman" w:cs="Times New Roman"/>
              </w:rPr>
              <w:t>4.0</w:t>
            </w:r>
          </w:p>
        </w:tc>
      </w:tr>
      <w:tr w:rsidR="001D50DB" w:rsidRPr="00235068" w:rsidTr="00FB0591">
        <w:trPr>
          <w:trHeight w:val="432"/>
        </w:trPr>
        <w:tc>
          <w:tcPr>
            <w:tcW w:w="2104" w:type="dxa"/>
          </w:tcPr>
          <w:p w:rsidR="001D50DB" w:rsidRPr="00963023" w:rsidRDefault="00963023" w:rsidP="00296096">
            <w:pPr>
              <w:widowControl w:val="0"/>
              <w:jc w:val="both"/>
              <w:rPr>
                <w:rFonts w:ascii="Times New Roman" w:hAnsi="Times New Roman" w:cs="Times New Roman"/>
                <w:b/>
              </w:rPr>
            </w:pPr>
            <w:r w:rsidRPr="00963023">
              <w:rPr>
                <w:rFonts w:ascii="Times New Roman" w:hAnsi="Times New Roman" w:cs="Times New Roman"/>
                <w:b/>
              </w:rPr>
              <w:t>Environment</w:t>
            </w:r>
          </w:p>
        </w:tc>
        <w:tc>
          <w:tcPr>
            <w:tcW w:w="7709" w:type="dxa"/>
          </w:tcPr>
          <w:p w:rsidR="001D50DB" w:rsidRPr="00235068" w:rsidRDefault="002C7F1C" w:rsidP="00296096">
            <w:pPr>
              <w:widowControl w:val="0"/>
              <w:jc w:val="both"/>
              <w:rPr>
                <w:rFonts w:ascii="Times New Roman" w:hAnsi="Times New Roman" w:cs="Times New Roman"/>
              </w:rPr>
            </w:pPr>
            <w:r>
              <w:rPr>
                <w:rFonts w:ascii="Times New Roman" w:hAnsi="Times New Roman" w:cs="Times New Roman"/>
              </w:rPr>
              <w:t xml:space="preserve">Windows </w:t>
            </w:r>
            <w:r w:rsidRPr="00235068">
              <w:rPr>
                <w:rFonts w:ascii="Times New Roman" w:hAnsi="Times New Roman" w:cs="Times New Roman"/>
              </w:rPr>
              <w:t>NT</w:t>
            </w:r>
            <w:r>
              <w:rPr>
                <w:rFonts w:ascii="Times New Roman" w:hAnsi="Times New Roman" w:cs="Times New Roman"/>
              </w:rPr>
              <w:t>/</w:t>
            </w:r>
            <w:r w:rsidRPr="00235068">
              <w:rPr>
                <w:rFonts w:ascii="Times New Roman" w:hAnsi="Times New Roman" w:cs="Times New Roman"/>
              </w:rPr>
              <w:t>2000/</w:t>
            </w:r>
            <w:r>
              <w:rPr>
                <w:rFonts w:ascii="Times New Roman" w:hAnsi="Times New Roman" w:cs="Times New Roman"/>
              </w:rPr>
              <w:t>Windows XP/Windows Vista/</w:t>
            </w:r>
            <w:r w:rsidRPr="00235068">
              <w:rPr>
                <w:rFonts w:ascii="Times New Roman" w:hAnsi="Times New Roman" w:cs="Times New Roman"/>
              </w:rPr>
              <w:t xml:space="preserve"> Windows 7</w:t>
            </w:r>
            <w:r>
              <w:rPr>
                <w:rFonts w:ascii="Times New Roman" w:hAnsi="Times New Roman" w:cs="Times New Roman"/>
              </w:rPr>
              <w:t>,</w:t>
            </w:r>
            <w:r w:rsidR="00CA728C">
              <w:rPr>
                <w:rFonts w:ascii="Times New Roman" w:hAnsi="Times New Roman" w:cs="Times New Roman"/>
              </w:rPr>
              <w:t>UNIX</w:t>
            </w:r>
            <w:r w:rsidR="00EF578E">
              <w:rPr>
                <w:rFonts w:ascii="Times New Roman" w:hAnsi="Times New Roman" w:cs="Times New Roman"/>
              </w:rPr>
              <w:t>, MS Visio</w:t>
            </w:r>
            <w:r w:rsidR="00C07E87">
              <w:rPr>
                <w:rFonts w:ascii="Times New Roman" w:hAnsi="Times New Roman" w:cs="Times New Roman"/>
              </w:rPr>
              <w:t>, MS-DOS</w:t>
            </w:r>
          </w:p>
        </w:tc>
      </w:tr>
      <w:tr w:rsidR="001D50DB" w:rsidRPr="00235068" w:rsidTr="00FB0591">
        <w:trPr>
          <w:trHeight w:val="340"/>
        </w:trPr>
        <w:tc>
          <w:tcPr>
            <w:tcW w:w="2104" w:type="dxa"/>
          </w:tcPr>
          <w:p w:rsidR="001D50DB" w:rsidRPr="00963023" w:rsidRDefault="001548D8" w:rsidP="001548D8">
            <w:pPr>
              <w:widowControl w:val="0"/>
              <w:tabs>
                <w:tab w:val="left" w:pos="450"/>
              </w:tabs>
              <w:jc w:val="both"/>
              <w:rPr>
                <w:rFonts w:ascii="Times New Roman" w:hAnsi="Times New Roman" w:cs="Times New Roman"/>
                <w:b/>
              </w:rPr>
            </w:pPr>
            <w:r>
              <w:rPr>
                <w:rFonts w:ascii="Times New Roman" w:hAnsi="Times New Roman" w:cs="Times New Roman"/>
                <w:b/>
              </w:rPr>
              <w:t>Data Bases</w:t>
            </w:r>
          </w:p>
        </w:tc>
        <w:tc>
          <w:tcPr>
            <w:tcW w:w="7709" w:type="dxa"/>
          </w:tcPr>
          <w:p w:rsidR="00AC6277" w:rsidRPr="00235068" w:rsidRDefault="007D0BB3" w:rsidP="00AC6277">
            <w:pPr>
              <w:widowControl w:val="0"/>
              <w:jc w:val="both"/>
              <w:rPr>
                <w:rFonts w:ascii="Times New Roman" w:hAnsi="Times New Roman" w:cs="Times New Roman"/>
              </w:rPr>
            </w:pPr>
            <w:r w:rsidRPr="00235068">
              <w:rPr>
                <w:rFonts w:ascii="Times New Roman" w:hAnsi="Times New Roman" w:cs="Times New Roman"/>
              </w:rPr>
              <w:t>Oracle 11g/10g</w:t>
            </w:r>
            <w:r w:rsidR="00462350">
              <w:rPr>
                <w:rFonts w:ascii="Times New Roman" w:hAnsi="Times New Roman" w:cs="Times New Roman"/>
              </w:rPr>
              <w:t>/9i</w:t>
            </w:r>
            <w:r w:rsidRPr="00235068">
              <w:rPr>
                <w:rFonts w:ascii="Times New Roman" w:hAnsi="Times New Roman" w:cs="Times New Roman"/>
              </w:rPr>
              <w:t xml:space="preserve">, MS </w:t>
            </w:r>
            <w:r w:rsidR="002F5026" w:rsidRPr="00235068">
              <w:rPr>
                <w:rFonts w:ascii="Times New Roman" w:hAnsi="Times New Roman" w:cs="Times New Roman"/>
              </w:rPr>
              <w:t>SQL</w:t>
            </w:r>
            <w:r w:rsidRPr="00235068">
              <w:rPr>
                <w:rFonts w:ascii="Times New Roman" w:hAnsi="Times New Roman" w:cs="Times New Roman"/>
              </w:rPr>
              <w:t xml:space="preserve"> </w:t>
            </w:r>
            <w:r w:rsidR="00CE7B66">
              <w:rPr>
                <w:rFonts w:ascii="Times New Roman" w:hAnsi="Times New Roman" w:cs="Times New Roman"/>
              </w:rPr>
              <w:t xml:space="preserve">Server </w:t>
            </w:r>
            <w:r w:rsidRPr="00235068">
              <w:rPr>
                <w:rFonts w:ascii="Times New Roman" w:hAnsi="Times New Roman" w:cs="Times New Roman"/>
              </w:rPr>
              <w:t>2005/</w:t>
            </w:r>
            <w:r w:rsidR="00021396">
              <w:rPr>
                <w:rFonts w:ascii="Times New Roman" w:hAnsi="Times New Roman" w:cs="Times New Roman"/>
              </w:rPr>
              <w:t>2008</w:t>
            </w:r>
            <w:r w:rsidR="002F5026" w:rsidRPr="00235068">
              <w:rPr>
                <w:rFonts w:ascii="Times New Roman" w:hAnsi="Times New Roman" w:cs="Times New Roman"/>
              </w:rPr>
              <w:t xml:space="preserve">, </w:t>
            </w:r>
            <w:r w:rsidR="00AC6277">
              <w:rPr>
                <w:rFonts w:ascii="Times New Roman" w:hAnsi="Times New Roman" w:cs="Times New Roman"/>
              </w:rPr>
              <w:t xml:space="preserve">DB2, </w:t>
            </w:r>
            <w:r w:rsidR="00773639" w:rsidRPr="00235068">
              <w:rPr>
                <w:rFonts w:ascii="Times New Roman" w:hAnsi="Times New Roman" w:cs="Times New Roman"/>
              </w:rPr>
              <w:t>Teradata</w:t>
            </w:r>
          </w:p>
          <w:p w:rsidR="001D50DB" w:rsidRPr="00235068" w:rsidRDefault="001D50DB" w:rsidP="00296096">
            <w:pPr>
              <w:widowControl w:val="0"/>
              <w:jc w:val="both"/>
              <w:rPr>
                <w:rFonts w:ascii="Times New Roman" w:hAnsi="Times New Roman" w:cs="Times New Roman"/>
              </w:rPr>
            </w:pPr>
          </w:p>
        </w:tc>
      </w:tr>
      <w:tr w:rsidR="001D50DB" w:rsidRPr="00235068" w:rsidTr="00FB0591">
        <w:trPr>
          <w:trHeight w:val="635"/>
        </w:trPr>
        <w:tc>
          <w:tcPr>
            <w:tcW w:w="2104" w:type="dxa"/>
          </w:tcPr>
          <w:p w:rsidR="001D50DB" w:rsidRPr="00963023" w:rsidRDefault="00F86522" w:rsidP="00296096">
            <w:pPr>
              <w:widowControl w:val="0"/>
              <w:jc w:val="both"/>
              <w:rPr>
                <w:rFonts w:ascii="Times New Roman" w:hAnsi="Times New Roman" w:cs="Times New Roman"/>
                <w:b/>
              </w:rPr>
            </w:pPr>
            <w:r>
              <w:rPr>
                <w:rFonts w:ascii="Times New Roman" w:hAnsi="Times New Roman" w:cs="Times New Roman"/>
                <w:b/>
                <w:noProof/>
              </w:rPr>
              <w:pict>
                <v:shape id="_x0000_s1034" type="#_x0000_t32" style="position:absolute;left:0;text-align:left;margin-left:-8.25pt;margin-top:30.75pt;width:491.25pt;height:0;flip:x;z-index:251665408;mso-position-horizontal-relative:text;mso-position-vertical-relative:text" o:connectortype="straight"/>
              </w:pict>
            </w:r>
            <w:r>
              <w:rPr>
                <w:rFonts w:ascii="Times New Roman" w:hAnsi="Times New Roman" w:cs="Times New Roman"/>
                <w:b/>
                <w:noProof/>
              </w:rPr>
              <w:pict>
                <v:shape id="_x0000_s1031" type="#_x0000_t32" style="position:absolute;left:0;text-align:left;margin-left:-8.25pt;margin-top:30.75pt;width:465.75pt;height:0;z-index:251662336;mso-position-horizontal-relative:text;mso-position-vertical-relative:text" o:connectortype="straight"/>
              </w:pict>
            </w:r>
            <w:r w:rsidR="008161F2">
              <w:rPr>
                <w:rFonts w:ascii="Times New Roman" w:hAnsi="Times New Roman" w:cs="Times New Roman"/>
                <w:b/>
              </w:rPr>
              <w:t>Other Tools and Utilities</w:t>
            </w:r>
          </w:p>
        </w:tc>
        <w:tc>
          <w:tcPr>
            <w:tcW w:w="7709" w:type="dxa"/>
          </w:tcPr>
          <w:p w:rsidR="001D50DB" w:rsidRPr="00235068" w:rsidRDefault="008A08CD" w:rsidP="008A08CD">
            <w:pPr>
              <w:widowControl w:val="0"/>
              <w:jc w:val="both"/>
              <w:rPr>
                <w:rFonts w:ascii="Times New Roman" w:hAnsi="Times New Roman" w:cs="Times New Roman"/>
              </w:rPr>
            </w:pPr>
            <w:r>
              <w:rPr>
                <w:rFonts w:ascii="Times New Roman" w:hAnsi="Times New Roman" w:cs="Times New Roman"/>
              </w:rPr>
              <w:t xml:space="preserve">Flat File , </w:t>
            </w:r>
            <w:r w:rsidR="00773639">
              <w:rPr>
                <w:rFonts w:ascii="Times New Roman" w:hAnsi="Times New Roman" w:cs="Times New Roman"/>
              </w:rPr>
              <w:t xml:space="preserve">SQL </w:t>
            </w:r>
            <w:r w:rsidR="00AC6277" w:rsidRPr="00235068">
              <w:rPr>
                <w:rFonts w:ascii="Times New Roman" w:hAnsi="Times New Roman" w:cs="Times New Roman"/>
              </w:rPr>
              <w:t xml:space="preserve"> Plus,</w:t>
            </w:r>
            <w:r w:rsidR="00773639">
              <w:rPr>
                <w:rFonts w:ascii="Times New Roman" w:hAnsi="Times New Roman" w:cs="Times New Roman"/>
              </w:rPr>
              <w:t xml:space="preserve"> </w:t>
            </w:r>
            <w:r w:rsidR="00AC6277" w:rsidRPr="00235068">
              <w:rPr>
                <w:rFonts w:ascii="Times New Roman" w:hAnsi="Times New Roman" w:cs="Times New Roman"/>
              </w:rPr>
              <w:t xml:space="preserve"> SQL Navigator, </w:t>
            </w:r>
            <w:r w:rsidR="00D849FE">
              <w:rPr>
                <w:rFonts w:ascii="Times New Roman" w:hAnsi="Times New Roman" w:cs="Times New Roman"/>
              </w:rPr>
              <w:t xml:space="preserve">Autosys, </w:t>
            </w:r>
            <w:r w:rsidR="00AC6277" w:rsidRPr="00235068">
              <w:rPr>
                <w:rFonts w:ascii="Times New Roman" w:hAnsi="Times New Roman" w:cs="Times New Roman"/>
              </w:rPr>
              <w:t>TOAD, MS-Office</w:t>
            </w:r>
          </w:p>
        </w:tc>
      </w:tr>
    </w:tbl>
    <w:p w:rsidR="0015063E" w:rsidRPr="00235068" w:rsidRDefault="0015063E" w:rsidP="00842DBA">
      <w:pPr>
        <w:widowControl w:val="0"/>
        <w:spacing w:after="0" w:line="240" w:lineRule="auto"/>
        <w:jc w:val="both"/>
        <w:rPr>
          <w:rFonts w:ascii="Times New Roman" w:hAnsi="Times New Roman" w:cs="Times New Roman"/>
        </w:rPr>
      </w:pPr>
    </w:p>
    <w:p w:rsidR="0006028C" w:rsidRPr="009D07A4" w:rsidRDefault="0006028C" w:rsidP="00F45B49">
      <w:pPr>
        <w:widowControl w:val="0"/>
        <w:spacing w:after="0" w:line="240" w:lineRule="auto"/>
        <w:ind w:left="360" w:hanging="90"/>
        <w:jc w:val="both"/>
        <w:rPr>
          <w:rFonts w:ascii="Times New Roman" w:hAnsi="Times New Roman" w:cs="Times New Roman"/>
          <w:b/>
          <w:sz w:val="28"/>
          <w:szCs w:val="28"/>
          <w:u w:val="single"/>
        </w:rPr>
      </w:pPr>
      <w:r w:rsidRPr="009D07A4">
        <w:rPr>
          <w:rFonts w:ascii="Times New Roman" w:hAnsi="Times New Roman" w:cs="Times New Roman"/>
          <w:b/>
          <w:sz w:val="28"/>
          <w:szCs w:val="28"/>
          <w:u w:val="single"/>
        </w:rPr>
        <w:lastRenderedPageBreak/>
        <w:t>Education</w:t>
      </w:r>
    </w:p>
    <w:p w:rsidR="0006028C" w:rsidRDefault="0006028C" w:rsidP="00296096">
      <w:pPr>
        <w:widowControl w:val="0"/>
        <w:spacing w:after="0" w:line="240" w:lineRule="auto"/>
        <w:ind w:left="360" w:hanging="360"/>
        <w:jc w:val="both"/>
        <w:rPr>
          <w:rFonts w:ascii="Times New Roman" w:hAnsi="Times New Roman" w:cs="Times New Roman"/>
          <w:b/>
          <w:sz w:val="24"/>
          <w:szCs w:val="24"/>
          <w:u w:val="single"/>
        </w:rPr>
      </w:pPr>
    </w:p>
    <w:p w:rsidR="0006028C" w:rsidRDefault="0006028C" w:rsidP="00296096">
      <w:pPr>
        <w:pStyle w:val="ListParagraph"/>
        <w:widowControl w:val="0"/>
        <w:numPr>
          <w:ilvl w:val="0"/>
          <w:numId w:val="14"/>
        </w:numPr>
        <w:pBdr>
          <w:bottom w:val="single" w:sz="12" w:space="1" w:color="auto"/>
        </w:pBdr>
        <w:spacing w:after="0" w:line="240" w:lineRule="auto"/>
        <w:jc w:val="both"/>
        <w:rPr>
          <w:rFonts w:ascii="Times New Roman" w:hAnsi="Times New Roman" w:cs="Times New Roman"/>
          <w:sz w:val="24"/>
          <w:szCs w:val="24"/>
        </w:rPr>
      </w:pPr>
      <w:r w:rsidRPr="0006028C">
        <w:rPr>
          <w:rFonts w:ascii="Times New Roman" w:hAnsi="Times New Roman" w:cs="Times New Roman"/>
          <w:sz w:val="24"/>
          <w:szCs w:val="24"/>
        </w:rPr>
        <w:t>Bachelor in Business Studies</w:t>
      </w:r>
      <w:r w:rsidR="00C2157C">
        <w:rPr>
          <w:rFonts w:ascii="Times New Roman" w:hAnsi="Times New Roman" w:cs="Times New Roman"/>
          <w:sz w:val="24"/>
          <w:szCs w:val="24"/>
        </w:rPr>
        <w:t xml:space="preserve"> (2006)</w:t>
      </w:r>
      <w:r w:rsidR="00F5587D">
        <w:rPr>
          <w:rFonts w:ascii="Times New Roman" w:hAnsi="Times New Roman" w:cs="Times New Roman"/>
          <w:sz w:val="24"/>
          <w:szCs w:val="24"/>
        </w:rPr>
        <w:t xml:space="preserve">, </w:t>
      </w:r>
      <w:r w:rsidR="004F1870">
        <w:rPr>
          <w:rFonts w:ascii="Times New Roman" w:hAnsi="Times New Roman" w:cs="Times New Roman"/>
          <w:sz w:val="24"/>
          <w:szCs w:val="24"/>
        </w:rPr>
        <w:t>Tribhuv</w:t>
      </w:r>
      <w:r w:rsidR="00F5587D">
        <w:rPr>
          <w:rFonts w:ascii="Times New Roman" w:hAnsi="Times New Roman" w:cs="Times New Roman"/>
          <w:sz w:val="24"/>
          <w:szCs w:val="24"/>
        </w:rPr>
        <w:t>an University, Nepal</w:t>
      </w:r>
    </w:p>
    <w:p w:rsidR="00F45B49" w:rsidRPr="00F45B49" w:rsidRDefault="00F45B49" w:rsidP="00F45B49">
      <w:pPr>
        <w:widowControl w:val="0"/>
        <w:pBdr>
          <w:bottom w:val="single" w:sz="12" w:space="1" w:color="auto"/>
        </w:pBdr>
        <w:spacing w:after="0" w:line="240" w:lineRule="auto"/>
        <w:ind w:left="360"/>
        <w:jc w:val="both"/>
        <w:rPr>
          <w:rFonts w:ascii="Times New Roman" w:hAnsi="Times New Roman" w:cs="Times New Roman"/>
          <w:sz w:val="24"/>
          <w:szCs w:val="24"/>
        </w:rPr>
      </w:pPr>
    </w:p>
    <w:p w:rsidR="0006028C" w:rsidRDefault="0006028C" w:rsidP="008726A3">
      <w:pPr>
        <w:widowControl w:val="0"/>
        <w:spacing w:after="0" w:line="240" w:lineRule="auto"/>
        <w:jc w:val="both"/>
        <w:rPr>
          <w:rFonts w:ascii="Times New Roman" w:hAnsi="Times New Roman" w:cs="Times New Roman"/>
          <w:b/>
          <w:sz w:val="24"/>
          <w:szCs w:val="24"/>
          <w:u w:val="single"/>
        </w:rPr>
      </w:pPr>
    </w:p>
    <w:p w:rsidR="0015063E" w:rsidRDefault="00E729C7" w:rsidP="005756DD">
      <w:pPr>
        <w:widowControl w:val="0"/>
        <w:spacing w:after="0" w:line="240" w:lineRule="auto"/>
        <w:ind w:left="630" w:hanging="360"/>
        <w:jc w:val="both"/>
        <w:rPr>
          <w:rFonts w:ascii="Times New Roman" w:hAnsi="Times New Roman" w:cs="Times New Roman"/>
          <w:b/>
          <w:sz w:val="28"/>
          <w:szCs w:val="28"/>
          <w:u w:val="single"/>
        </w:rPr>
      </w:pPr>
      <w:r w:rsidRPr="009D07A4">
        <w:rPr>
          <w:rFonts w:ascii="Times New Roman" w:hAnsi="Times New Roman" w:cs="Times New Roman"/>
          <w:b/>
          <w:sz w:val="28"/>
          <w:szCs w:val="28"/>
          <w:u w:val="single"/>
        </w:rPr>
        <w:t>Professional Experience</w:t>
      </w:r>
    </w:p>
    <w:p w:rsidR="00DD2852" w:rsidRDefault="00DD2852" w:rsidP="00C27538">
      <w:pPr>
        <w:widowControl w:val="0"/>
        <w:spacing w:after="0" w:line="240" w:lineRule="auto"/>
        <w:jc w:val="both"/>
        <w:rPr>
          <w:rFonts w:ascii="Times New Roman" w:hAnsi="Times New Roman" w:cs="Times New Roman"/>
          <w:b/>
          <w:sz w:val="28"/>
          <w:szCs w:val="28"/>
          <w:u w:val="single"/>
        </w:rPr>
      </w:pPr>
    </w:p>
    <w:p w:rsidR="00DD2852" w:rsidRPr="009D07A4" w:rsidRDefault="00DD2852" w:rsidP="00DD2852">
      <w:pPr>
        <w:widowControl w:val="0"/>
        <w:spacing w:after="0" w:line="240" w:lineRule="auto"/>
        <w:ind w:left="630" w:right="720" w:hanging="360"/>
        <w:jc w:val="both"/>
        <w:rPr>
          <w:rFonts w:ascii="Times New Roman" w:hAnsi="Times New Roman" w:cs="Times New Roman"/>
          <w:b/>
          <w:sz w:val="24"/>
          <w:szCs w:val="24"/>
        </w:rPr>
      </w:pPr>
      <w:r w:rsidRPr="009D07A4">
        <w:rPr>
          <w:rFonts w:ascii="Times New Roman" w:hAnsi="Times New Roman" w:cs="Times New Roman"/>
          <w:b/>
          <w:sz w:val="24"/>
          <w:szCs w:val="24"/>
        </w:rPr>
        <w:t xml:space="preserve">Client: </w:t>
      </w:r>
      <w:r>
        <w:rPr>
          <w:rFonts w:ascii="Times New Roman" w:eastAsia="Times New Roman" w:hAnsi="Times New Roman" w:cs="Times New Roman"/>
          <w:b/>
          <w:bCs/>
          <w:color w:val="222222"/>
          <w:sz w:val="24"/>
          <w:szCs w:val="24"/>
        </w:rPr>
        <w:t>Sallie Mae, Fishers,</w:t>
      </w:r>
      <w:r w:rsidR="008E02EF">
        <w:rPr>
          <w:rFonts w:ascii="Times New Roman" w:eastAsia="Times New Roman" w:hAnsi="Times New Roman" w:cs="Times New Roman"/>
          <w:b/>
          <w:bCs/>
          <w:color w:val="222222"/>
          <w:sz w:val="24"/>
          <w:szCs w:val="24"/>
        </w:rPr>
        <w:t xml:space="preserve"> </w:t>
      </w:r>
      <w:r>
        <w:rPr>
          <w:rFonts w:ascii="Times New Roman" w:eastAsia="Times New Roman" w:hAnsi="Times New Roman" w:cs="Times New Roman"/>
          <w:b/>
          <w:bCs/>
          <w:color w:val="222222"/>
          <w:sz w:val="24"/>
          <w:szCs w:val="24"/>
        </w:rPr>
        <w:t>IN</w:t>
      </w:r>
    </w:p>
    <w:p w:rsidR="00DD2852" w:rsidRPr="009D07A4" w:rsidRDefault="00DD2852" w:rsidP="00DD2852">
      <w:pPr>
        <w:widowControl w:val="0"/>
        <w:spacing w:after="0" w:line="240" w:lineRule="auto"/>
        <w:ind w:left="630" w:right="720" w:hanging="360"/>
        <w:jc w:val="both"/>
        <w:rPr>
          <w:rFonts w:ascii="Times New Roman" w:hAnsi="Times New Roman" w:cs="Times New Roman"/>
          <w:b/>
          <w:sz w:val="24"/>
          <w:szCs w:val="24"/>
        </w:rPr>
      </w:pPr>
      <w:r w:rsidRPr="009D07A4">
        <w:rPr>
          <w:rFonts w:ascii="Times New Roman" w:hAnsi="Times New Roman" w:cs="Times New Roman"/>
          <w:b/>
          <w:sz w:val="24"/>
          <w:szCs w:val="24"/>
        </w:rPr>
        <w:t>Role: Senior Informatica Developer</w:t>
      </w:r>
    </w:p>
    <w:p w:rsidR="00DD2852" w:rsidRDefault="00DD2852" w:rsidP="00DD2852">
      <w:pPr>
        <w:widowControl w:val="0"/>
        <w:spacing w:after="0" w:line="240" w:lineRule="auto"/>
        <w:ind w:left="630" w:right="720" w:hanging="360"/>
        <w:jc w:val="both"/>
        <w:rPr>
          <w:rFonts w:ascii="Times New Roman" w:hAnsi="Times New Roman" w:cs="Times New Roman"/>
          <w:b/>
          <w:sz w:val="24"/>
          <w:szCs w:val="24"/>
        </w:rPr>
      </w:pPr>
      <w:r w:rsidRPr="009D07A4">
        <w:rPr>
          <w:rFonts w:ascii="Times New Roman" w:hAnsi="Times New Roman" w:cs="Times New Roman"/>
          <w:b/>
          <w:sz w:val="24"/>
          <w:szCs w:val="24"/>
        </w:rPr>
        <w:t xml:space="preserve">Duration: </w:t>
      </w:r>
      <w:r>
        <w:rPr>
          <w:rFonts w:ascii="Times New Roman" w:hAnsi="Times New Roman" w:cs="Times New Roman"/>
          <w:b/>
          <w:sz w:val="24"/>
          <w:szCs w:val="24"/>
        </w:rPr>
        <w:t>Nov 2013 – Till Date</w:t>
      </w:r>
    </w:p>
    <w:p w:rsidR="00D5297C" w:rsidRDefault="00D5297C" w:rsidP="00DD2852">
      <w:pPr>
        <w:widowControl w:val="0"/>
        <w:spacing w:after="0" w:line="240" w:lineRule="auto"/>
        <w:ind w:left="630" w:right="720" w:hanging="360"/>
        <w:jc w:val="both"/>
        <w:rPr>
          <w:rFonts w:ascii="Times New Roman" w:hAnsi="Times New Roman" w:cs="Times New Roman"/>
          <w:b/>
          <w:sz w:val="24"/>
          <w:szCs w:val="24"/>
        </w:rPr>
      </w:pPr>
    </w:p>
    <w:p w:rsidR="00D5297C" w:rsidRPr="00580828" w:rsidRDefault="00D5297C" w:rsidP="00580828">
      <w:pPr>
        <w:widowControl w:val="0"/>
        <w:spacing w:after="0" w:line="240" w:lineRule="auto"/>
        <w:ind w:left="270" w:firstLine="360"/>
        <w:jc w:val="both"/>
        <w:rPr>
          <w:rFonts w:ascii="Times New Roman" w:hAnsi="Times New Roman" w:cs="Times New Roman"/>
          <w:sz w:val="24"/>
          <w:szCs w:val="24"/>
        </w:rPr>
      </w:pPr>
      <w:r>
        <w:rPr>
          <w:rFonts w:ascii="Times New Roman" w:hAnsi="Times New Roman" w:cs="Times New Roman"/>
          <w:b/>
          <w:sz w:val="24"/>
          <w:szCs w:val="24"/>
        </w:rPr>
        <w:tab/>
      </w:r>
      <w:r w:rsidR="00580828" w:rsidRPr="00580828">
        <w:rPr>
          <w:rFonts w:ascii="Times New Roman" w:hAnsi="Times New Roman" w:cs="Times New Roman"/>
          <w:sz w:val="24"/>
          <w:szCs w:val="24"/>
        </w:rPr>
        <w:t xml:space="preserve">Sallie Mae is a Multibillion dollar publicly traded American corporation whose major operations involve servicing, originating and collecting student loans. </w:t>
      </w:r>
      <w:r w:rsidR="00970578" w:rsidRPr="00580828">
        <w:rPr>
          <w:rFonts w:ascii="Times New Roman" w:hAnsi="Times New Roman" w:cs="Times New Roman"/>
          <w:sz w:val="24"/>
          <w:szCs w:val="24"/>
        </w:rPr>
        <w:t>Sallie Mae now is in process of separation and forming two completely independent companies, Sallie Mae and Navient.</w:t>
      </w:r>
      <w:r w:rsidR="00C356B6">
        <w:rPr>
          <w:rFonts w:ascii="Times New Roman" w:hAnsi="Times New Roman" w:cs="Times New Roman"/>
          <w:sz w:val="24"/>
          <w:szCs w:val="24"/>
        </w:rPr>
        <w:t xml:space="preserve"> </w:t>
      </w:r>
      <w:r w:rsidR="006E01A6">
        <w:rPr>
          <w:rFonts w:ascii="Times New Roman" w:hAnsi="Times New Roman" w:cs="Times New Roman"/>
          <w:sz w:val="24"/>
          <w:szCs w:val="24"/>
        </w:rPr>
        <w:t>Under Sallie Mae OpSys which is an abbreviation for Private Credit Operational System, is an Informatica application running on top of an Oracle database.</w:t>
      </w:r>
      <w:r w:rsidR="00580828" w:rsidRPr="00580828">
        <w:rPr>
          <w:rFonts w:ascii="Times New Roman" w:hAnsi="Times New Roman" w:cs="Times New Roman"/>
          <w:sz w:val="24"/>
          <w:szCs w:val="24"/>
        </w:rPr>
        <w:t xml:space="preserve"> </w:t>
      </w:r>
      <w:r w:rsidR="006E01A6">
        <w:rPr>
          <w:rFonts w:ascii="Times New Roman" w:hAnsi="Times New Roman" w:cs="Times New Roman"/>
          <w:sz w:val="24"/>
          <w:szCs w:val="24"/>
        </w:rPr>
        <w:t>OpSys supports real-time and batch interfaces and processing execute</w:t>
      </w:r>
      <w:r w:rsidR="00C356B6">
        <w:rPr>
          <w:rFonts w:ascii="Times New Roman" w:hAnsi="Times New Roman" w:cs="Times New Roman"/>
          <w:sz w:val="24"/>
          <w:szCs w:val="24"/>
        </w:rPr>
        <w:t>s</w:t>
      </w:r>
      <w:r w:rsidR="006E01A6">
        <w:rPr>
          <w:rFonts w:ascii="Times New Roman" w:hAnsi="Times New Roman" w:cs="Times New Roman"/>
          <w:sz w:val="24"/>
          <w:szCs w:val="24"/>
        </w:rPr>
        <w:t xml:space="preserve"> seven days a week and supports daily, weekly and monthly processing schedules.</w:t>
      </w:r>
      <w:r w:rsidR="00767853">
        <w:rPr>
          <w:rFonts w:ascii="Times New Roman" w:hAnsi="Times New Roman" w:cs="Times New Roman"/>
          <w:sz w:val="24"/>
          <w:szCs w:val="24"/>
        </w:rPr>
        <w:t xml:space="preserve"> Cognizant (CTS) is the main vendor</w:t>
      </w:r>
      <w:r w:rsidR="00FF2DD3">
        <w:rPr>
          <w:rFonts w:ascii="Times New Roman" w:hAnsi="Times New Roman" w:cs="Times New Roman"/>
          <w:sz w:val="24"/>
          <w:szCs w:val="24"/>
        </w:rPr>
        <w:t xml:space="preserve"> under which OpSys was operated for Sallie Mae.</w:t>
      </w:r>
    </w:p>
    <w:p w:rsidR="00DD2852" w:rsidRDefault="00DD2852" w:rsidP="005756DD">
      <w:pPr>
        <w:widowControl w:val="0"/>
        <w:spacing w:after="0" w:line="240" w:lineRule="auto"/>
        <w:ind w:left="630" w:hanging="360"/>
        <w:jc w:val="both"/>
        <w:rPr>
          <w:rFonts w:ascii="Times New Roman" w:hAnsi="Times New Roman" w:cs="Times New Roman"/>
          <w:b/>
          <w:sz w:val="28"/>
          <w:szCs w:val="28"/>
          <w:u w:val="single"/>
        </w:rPr>
      </w:pPr>
    </w:p>
    <w:p w:rsidR="00EA3731" w:rsidRDefault="00EA3731" w:rsidP="00EA3731">
      <w:pPr>
        <w:widowControl w:val="0"/>
        <w:spacing w:after="0" w:line="240" w:lineRule="auto"/>
        <w:ind w:left="630" w:right="720" w:hanging="360"/>
        <w:jc w:val="both"/>
        <w:rPr>
          <w:rFonts w:ascii="Times New Roman" w:hAnsi="Times New Roman" w:cs="Times New Roman"/>
          <w:b/>
          <w:u w:val="single"/>
        </w:rPr>
      </w:pPr>
      <w:r w:rsidRPr="00235068">
        <w:rPr>
          <w:rFonts w:ascii="Times New Roman" w:hAnsi="Times New Roman" w:cs="Times New Roman"/>
          <w:b/>
          <w:u w:val="single"/>
        </w:rPr>
        <w:t>Responsibilities:</w:t>
      </w:r>
    </w:p>
    <w:p w:rsidR="00EA3731" w:rsidRDefault="00EA3731" w:rsidP="00EA3731">
      <w:pPr>
        <w:widowControl w:val="0"/>
        <w:spacing w:after="0" w:line="240" w:lineRule="auto"/>
        <w:ind w:left="630" w:right="720" w:hanging="360"/>
        <w:jc w:val="both"/>
        <w:rPr>
          <w:rFonts w:ascii="Times New Roman" w:hAnsi="Times New Roman" w:cs="Times New Roman"/>
          <w:b/>
          <w:u w:val="single"/>
        </w:rPr>
      </w:pPr>
    </w:p>
    <w:p w:rsidR="00EA3731" w:rsidRPr="002A2ECD" w:rsidRDefault="00F73D61"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 xml:space="preserve">Designed High Level Technical System  Design (HHTSD) and Low Level Technical </w:t>
      </w:r>
      <w:r w:rsidR="002A2ECD">
        <w:rPr>
          <w:rFonts w:ascii="Times New Roman" w:hAnsi="Times New Roman" w:cs="Times New Roman"/>
        </w:rPr>
        <w:t>System Design (LLTSD) for OpSys according to the</w:t>
      </w:r>
      <w:r w:rsidR="005811F4">
        <w:rPr>
          <w:rFonts w:ascii="Times New Roman" w:hAnsi="Times New Roman" w:cs="Times New Roman"/>
        </w:rPr>
        <w:t xml:space="preserve"> business needs which involved </w:t>
      </w:r>
      <w:r w:rsidR="002A2ECD">
        <w:rPr>
          <w:rFonts w:ascii="Times New Roman" w:hAnsi="Times New Roman" w:cs="Times New Roman"/>
        </w:rPr>
        <w:t>source to target documentation along with business analysis</w:t>
      </w:r>
    </w:p>
    <w:p w:rsidR="002A2ECD" w:rsidRPr="002041F6" w:rsidRDefault="002041F6"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Involved in developing ETL workflows using Informatica for periodic data loads from source to Client data-bases</w:t>
      </w:r>
    </w:p>
    <w:p w:rsidR="002041F6" w:rsidRPr="005811F4" w:rsidRDefault="002041F6"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Monitor Performance</w:t>
      </w:r>
      <w:r w:rsidR="005811F4">
        <w:rPr>
          <w:rFonts w:ascii="Times New Roman" w:hAnsi="Times New Roman" w:cs="Times New Roman"/>
        </w:rPr>
        <w:t>, troubleshoot and tune ETL processes as required as well as validated and verified the datas in the Client databases</w:t>
      </w:r>
    </w:p>
    <w:p w:rsidR="005811F4" w:rsidRPr="005811F4" w:rsidRDefault="005811F4"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Created various types of mapping for OpSys using transformations like lookup, filter, expression, aggregator, union, joiner, router, sorter, sequence generator and update strategy</w:t>
      </w:r>
    </w:p>
    <w:p w:rsidR="005811F4" w:rsidRPr="005811F4" w:rsidRDefault="005811F4"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Troubleshoot basic to high complexity coding/configuration issues encountered in the development or production environments working with software vendors as needed</w:t>
      </w:r>
    </w:p>
    <w:p w:rsidR="005811F4" w:rsidRPr="005811F4" w:rsidRDefault="005811F4"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 xml:space="preserve">Extensive experience </w:t>
      </w:r>
      <w:r w:rsidR="0091513E">
        <w:rPr>
          <w:rFonts w:ascii="Times New Roman" w:hAnsi="Times New Roman" w:cs="Times New Roman"/>
        </w:rPr>
        <w:t>working with TOAD to run SQL queries and Stored Procedure for</w:t>
      </w:r>
      <w:r>
        <w:rPr>
          <w:rFonts w:ascii="Times New Roman" w:hAnsi="Times New Roman" w:cs="Times New Roman"/>
        </w:rPr>
        <w:t xml:space="preserve"> Unit Testing </w:t>
      </w:r>
    </w:p>
    <w:p w:rsidR="005811F4" w:rsidRPr="005811F4" w:rsidRDefault="005811F4"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In charge of designing, development and implementing Informatica ETL process layers</w:t>
      </w:r>
    </w:p>
    <w:p w:rsidR="005811F4" w:rsidRPr="005811F4" w:rsidRDefault="005811F4"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 xml:space="preserve">Created several informatica session parameters and workflow parameters as required </w:t>
      </w:r>
    </w:p>
    <w:p w:rsidR="005811F4" w:rsidRPr="00A15635" w:rsidRDefault="005811F4"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Involved in debugging o</w:t>
      </w:r>
      <w:r w:rsidR="002A6CE3">
        <w:rPr>
          <w:rFonts w:ascii="Times New Roman" w:hAnsi="Times New Roman" w:cs="Times New Roman"/>
        </w:rPr>
        <w:t>f</w:t>
      </w:r>
      <w:r>
        <w:rPr>
          <w:rFonts w:ascii="Times New Roman" w:hAnsi="Times New Roman" w:cs="Times New Roman"/>
        </w:rPr>
        <w:t xml:space="preserve"> mappings using break points, testing of stored procedure and functions as well as testing Informatica sessions, commands, batches and the target datas</w:t>
      </w:r>
    </w:p>
    <w:p w:rsidR="00A15635" w:rsidRPr="00A15635" w:rsidRDefault="00A15635" w:rsidP="0090311E">
      <w:pPr>
        <w:pStyle w:val="ListParagraph"/>
        <w:widowControl w:val="0"/>
        <w:numPr>
          <w:ilvl w:val="0"/>
          <w:numId w:val="14"/>
        </w:numPr>
        <w:spacing w:after="0" w:line="240" w:lineRule="auto"/>
        <w:jc w:val="both"/>
        <w:rPr>
          <w:rFonts w:ascii="Times New Roman" w:hAnsi="Times New Roman" w:cs="Times New Roman"/>
        </w:rPr>
      </w:pPr>
      <w:r w:rsidRPr="00211491">
        <w:rPr>
          <w:rFonts w:ascii="Times New Roman" w:hAnsi="Times New Roman" w:cs="Times New Roman"/>
        </w:rPr>
        <w:t>Used the Power Center tool set to update customer databases, working both independentl</w:t>
      </w:r>
      <w:r>
        <w:rPr>
          <w:rFonts w:ascii="Times New Roman" w:hAnsi="Times New Roman" w:cs="Times New Roman"/>
        </w:rPr>
        <w:t>y and within a team environment</w:t>
      </w:r>
    </w:p>
    <w:p w:rsidR="005811F4" w:rsidRPr="002A6CE3" w:rsidRDefault="002A6CE3"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Involved in writing various UNIX Shell scripting command tasks like create, delete, ftp and archive tasks</w:t>
      </w:r>
    </w:p>
    <w:p w:rsidR="002A6CE3" w:rsidRPr="00B17020" w:rsidRDefault="002A6CE3"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 xml:space="preserve">Created various ETL codes based on source </w:t>
      </w:r>
      <w:r w:rsidR="002C1E57">
        <w:rPr>
          <w:rFonts w:ascii="Times New Roman" w:hAnsi="Times New Roman" w:cs="Times New Roman"/>
        </w:rPr>
        <w:t>to target documentation and system designs to fulfill the need of the business</w:t>
      </w:r>
    </w:p>
    <w:p w:rsidR="00B17020" w:rsidRPr="00B17020" w:rsidRDefault="00B17020" w:rsidP="00B17020">
      <w:pPr>
        <w:pStyle w:val="ListParagraph"/>
        <w:widowControl w:val="0"/>
        <w:numPr>
          <w:ilvl w:val="0"/>
          <w:numId w:val="14"/>
        </w:numPr>
        <w:spacing w:after="0" w:line="240" w:lineRule="auto"/>
        <w:jc w:val="both"/>
        <w:rPr>
          <w:rFonts w:ascii="Times New Roman" w:hAnsi="Times New Roman" w:cs="Times New Roman"/>
        </w:rPr>
      </w:pPr>
      <w:r>
        <w:rPr>
          <w:rFonts w:ascii="Times New Roman" w:hAnsi="Times New Roman"/>
        </w:rPr>
        <w:t>Executed</w:t>
      </w:r>
      <w:r w:rsidRPr="00862EA0">
        <w:rPr>
          <w:rFonts w:ascii="Times New Roman" w:hAnsi="Times New Roman"/>
        </w:rPr>
        <w:t xml:space="preserve"> Slowly Changing Dimension</w:t>
      </w:r>
      <w:r>
        <w:rPr>
          <w:rFonts w:ascii="Times New Roman" w:hAnsi="Times New Roman"/>
        </w:rPr>
        <w:t>(SCD)</w:t>
      </w:r>
      <w:r w:rsidRPr="00862EA0">
        <w:rPr>
          <w:rFonts w:ascii="Times New Roman" w:hAnsi="Times New Roman"/>
        </w:rPr>
        <w:t xml:space="preserve"> Type 1 and Type 2 for inserting and updating Target tables</w:t>
      </w:r>
    </w:p>
    <w:p w:rsidR="002C1E57" w:rsidRPr="002C1E57" w:rsidRDefault="002C1E57"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Make sure that Quality Assurance test plans are well executed before releasing product enhancements for User Acceptance Testing</w:t>
      </w:r>
    </w:p>
    <w:p w:rsidR="00830FE4" w:rsidRPr="00D65DCD" w:rsidRDefault="002C1E57" w:rsidP="00D65DCD">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Identified bottlenecks in source, target mappings and sessions and had to tune them for optimum performance</w:t>
      </w:r>
    </w:p>
    <w:p w:rsidR="002C1E57" w:rsidRPr="002C1E57" w:rsidRDefault="002C1E57"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Involved in Twenty four hour production support once a week every two months on a periodic basis</w:t>
      </w:r>
    </w:p>
    <w:p w:rsidR="002C1E57" w:rsidRPr="009C19B4" w:rsidRDefault="002C1E57" w:rsidP="0090311E">
      <w:pPr>
        <w:pStyle w:val="ListParagraph"/>
        <w:widowControl w:val="0"/>
        <w:numPr>
          <w:ilvl w:val="0"/>
          <w:numId w:val="14"/>
        </w:numPr>
        <w:spacing w:after="0" w:line="240" w:lineRule="auto"/>
        <w:jc w:val="both"/>
        <w:rPr>
          <w:rFonts w:ascii="Times New Roman" w:hAnsi="Times New Roman" w:cs="Times New Roman"/>
          <w:b/>
          <w:u w:val="single"/>
        </w:rPr>
      </w:pPr>
      <w:r>
        <w:rPr>
          <w:rFonts w:ascii="Times New Roman" w:hAnsi="Times New Roman" w:cs="Times New Roman"/>
        </w:rPr>
        <w:t>Attend</w:t>
      </w:r>
      <w:r w:rsidR="006833E5">
        <w:rPr>
          <w:rFonts w:ascii="Times New Roman" w:hAnsi="Times New Roman" w:cs="Times New Roman"/>
        </w:rPr>
        <w:t>ed</w:t>
      </w:r>
      <w:r>
        <w:rPr>
          <w:rFonts w:ascii="Times New Roman" w:hAnsi="Times New Roman" w:cs="Times New Roman"/>
        </w:rPr>
        <w:t xml:space="preserve"> On-call Turnover meeting, account meeting, status meeting and other weekly and bi-weekly meetings related to the project</w:t>
      </w:r>
    </w:p>
    <w:p w:rsidR="00E729C7" w:rsidRDefault="00E729C7" w:rsidP="00CE0F1A">
      <w:pPr>
        <w:widowControl w:val="0"/>
        <w:spacing w:after="0" w:line="240" w:lineRule="auto"/>
        <w:jc w:val="both"/>
        <w:rPr>
          <w:rFonts w:ascii="Times New Roman" w:hAnsi="Times New Roman" w:cs="Times New Roman"/>
          <w:b/>
          <w:u w:val="single"/>
        </w:rPr>
      </w:pPr>
    </w:p>
    <w:p w:rsidR="00F71130" w:rsidRDefault="00F71130" w:rsidP="00F71130">
      <w:pPr>
        <w:widowControl w:val="0"/>
        <w:pBdr>
          <w:bottom w:val="single" w:sz="12" w:space="1" w:color="auto"/>
        </w:pBdr>
        <w:spacing w:after="0" w:line="240" w:lineRule="auto"/>
        <w:ind w:left="270"/>
        <w:jc w:val="both"/>
        <w:rPr>
          <w:rFonts w:ascii="Times New Roman" w:hAnsi="Times New Roman" w:cs="Times New Roman"/>
        </w:rPr>
      </w:pPr>
      <w:r>
        <w:rPr>
          <w:rFonts w:ascii="Times New Roman" w:hAnsi="Times New Roman" w:cs="Times New Roman"/>
          <w:b/>
        </w:rPr>
        <w:t>Environment</w:t>
      </w:r>
      <w:r w:rsidR="00877DAB">
        <w:rPr>
          <w:rFonts w:ascii="Times New Roman" w:hAnsi="Times New Roman" w:cs="Times New Roman"/>
        </w:rPr>
        <w:t>: Informatica 9.1</w:t>
      </w:r>
      <w:r w:rsidR="009518D2">
        <w:rPr>
          <w:rFonts w:ascii="Times New Roman" w:hAnsi="Times New Roman" w:cs="Times New Roman"/>
        </w:rPr>
        <w:t>.0</w:t>
      </w:r>
      <w:r w:rsidR="00877DAB">
        <w:rPr>
          <w:rFonts w:ascii="Times New Roman" w:hAnsi="Times New Roman" w:cs="Times New Roman"/>
        </w:rPr>
        <w:t>, Informatica Power Exchange 9.1</w:t>
      </w:r>
      <w:r w:rsidR="009518D2">
        <w:rPr>
          <w:rFonts w:ascii="Times New Roman" w:hAnsi="Times New Roman" w:cs="Times New Roman"/>
        </w:rPr>
        <w:t>.0</w:t>
      </w:r>
      <w:r w:rsidR="00877DAB">
        <w:rPr>
          <w:rFonts w:ascii="Times New Roman" w:hAnsi="Times New Roman" w:cs="Times New Roman"/>
        </w:rPr>
        <w:t xml:space="preserve">, Toad 11.5, Oracle </w:t>
      </w:r>
      <w:r>
        <w:rPr>
          <w:rFonts w:ascii="Times New Roman" w:hAnsi="Times New Roman" w:cs="Times New Roman"/>
        </w:rPr>
        <w:t>11</w:t>
      </w:r>
      <w:r w:rsidR="00877DAB">
        <w:rPr>
          <w:rFonts w:ascii="Times New Roman" w:hAnsi="Times New Roman" w:cs="Times New Roman"/>
        </w:rPr>
        <w:t>g, SQL, PL/SQL, Windows 7</w:t>
      </w:r>
      <w:r w:rsidRPr="00503EFA">
        <w:rPr>
          <w:rFonts w:ascii="Times New Roman" w:hAnsi="Times New Roman" w:cs="Times New Roman"/>
        </w:rPr>
        <w:t>, UNIX</w:t>
      </w:r>
    </w:p>
    <w:p w:rsidR="00F71130" w:rsidRDefault="00F71130" w:rsidP="00F71130">
      <w:pPr>
        <w:widowControl w:val="0"/>
        <w:pBdr>
          <w:bottom w:val="single" w:sz="12" w:space="1" w:color="auto"/>
        </w:pBdr>
        <w:spacing w:after="0" w:line="240" w:lineRule="auto"/>
        <w:ind w:left="270"/>
        <w:jc w:val="both"/>
        <w:rPr>
          <w:rFonts w:ascii="Times New Roman" w:hAnsi="Times New Roman" w:cs="Times New Roman"/>
        </w:rPr>
      </w:pPr>
    </w:p>
    <w:p w:rsidR="00F71130" w:rsidRPr="00235068" w:rsidRDefault="00F71130" w:rsidP="00CE0F1A">
      <w:pPr>
        <w:widowControl w:val="0"/>
        <w:spacing w:after="0" w:line="240" w:lineRule="auto"/>
        <w:jc w:val="both"/>
        <w:rPr>
          <w:rFonts w:ascii="Times New Roman" w:hAnsi="Times New Roman" w:cs="Times New Roman"/>
          <w:b/>
          <w:u w:val="single"/>
        </w:rPr>
      </w:pPr>
    </w:p>
    <w:p w:rsidR="009C19B4" w:rsidRDefault="009C19B4" w:rsidP="005756DD">
      <w:pPr>
        <w:widowControl w:val="0"/>
        <w:spacing w:after="0" w:line="240" w:lineRule="auto"/>
        <w:ind w:left="630" w:right="720" w:hanging="360"/>
        <w:jc w:val="both"/>
        <w:rPr>
          <w:rFonts w:ascii="Times New Roman" w:hAnsi="Times New Roman" w:cs="Times New Roman"/>
          <w:b/>
          <w:sz w:val="24"/>
          <w:szCs w:val="24"/>
        </w:rPr>
      </w:pPr>
    </w:p>
    <w:p w:rsidR="004E126E" w:rsidRPr="009D07A4" w:rsidRDefault="004E126E" w:rsidP="005756DD">
      <w:pPr>
        <w:widowControl w:val="0"/>
        <w:spacing w:after="0" w:line="240" w:lineRule="auto"/>
        <w:ind w:left="630" w:right="720" w:hanging="360"/>
        <w:jc w:val="both"/>
        <w:rPr>
          <w:rFonts w:ascii="Times New Roman" w:hAnsi="Times New Roman" w:cs="Times New Roman"/>
          <w:b/>
          <w:sz w:val="24"/>
          <w:szCs w:val="24"/>
        </w:rPr>
      </w:pPr>
      <w:r w:rsidRPr="009D07A4">
        <w:rPr>
          <w:rFonts w:ascii="Times New Roman" w:hAnsi="Times New Roman" w:cs="Times New Roman"/>
          <w:b/>
          <w:sz w:val="24"/>
          <w:szCs w:val="24"/>
        </w:rPr>
        <w:t>Client:</w:t>
      </w:r>
      <w:r w:rsidR="004D2294" w:rsidRPr="009D07A4">
        <w:rPr>
          <w:rFonts w:ascii="Times New Roman" w:hAnsi="Times New Roman" w:cs="Times New Roman"/>
          <w:b/>
          <w:sz w:val="24"/>
          <w:szCs w:val="24"/>
        </w:rPr>
        <w:t xml:space="preserve"> </w:t>
      </w:r>
      <w:r w:rsidR="0046467E" w:rsidRPr="009D07A4">
        <w:rPr>
          <w:rFonts w:ascii="Times New Roman" w:eastAsia="Times New Roman" w:hAnsi="Times New Roman" w:cs="Times New Roman"/>
          <w:b/>
          <w:bCs/>
          <w:color w:val="222222"/>
          <w:sz w:val="24"/>
          <w:szCs w:val="24"/>
        </w:rPr>
        <w:t>Covidien, Mansfield</w:t>
      </w:r>
      <w:r w:rsidR="00B314DE" w:rsidRPr="009D07A4">
        <w:rPr>
          <w:rFonts w:ascii="Times New Roman" w:eastAsia="Times New Roman" w:hAnsi="Times New Roman" w:cs="Times New Roman"/>
          <w:b/>
          <w:bCs/>
          <w:color w:val="222222"/>
          <w:sz w:val="24"/>
          <w:szCs w:val="24"/>
        </w:rPr>
        <w:t xml:space="preserve">, </w:t>
      </w:r>
      <w:r w:rsidR="0046467E" w:rsidRPr="009D07A4">
        <w:rPr>
          <w:rFonts w:ascii="Times New Roman" w:eastAsia="Times New Roman" w:hAnsi="Times New Roman" w:cs="Times New Roman"/>
          <w:b/>
          <w:bCs/>
          <w:color w:val="222222"/>
          <w:sz w:val="24"/>
          <w:szCs w:val="24"/>
        </w:rPr>
        <w:t>MA</w:t>
      </w:r>
    </w:p>
    <w:p w:rsidR="004E126E" w:rsidRPr="009D07A4" w:rsidRDefault="004E126E" w:rsidP="005756DD">
      <w:pPr>
        <w:widowControl w:val="0"/>
        <w:spacing w:after="0" w:line="240" w:lineRule="auto"/>
        <w:ind w:left="630" w:right="720" w:hanging="360"/>
        <w:jc w:val="both"/>
        <w:rPr>
          <w:rFonts w:ascii="Times New Roman" w:hAnsi="Times New Roman" w:cs="Times New Roman"/>
          <w:b/>
          <w:sz w:val="24"/>
          <w:szCs w:val="24"/>
        </w:rPr>
      </w:pPr>
      <w:r w:rsidRPr="009D07A4">
        <w:rPr>
          <w:rFonts w:ascii="Times New Roman" w:hAnsi="Times New Roman" w:cs="Times New Roman"/>
          <w:b/>
          <w:sz w:val="24"/>
          <w:szCs w:val="24"/>
        </w:rPr>
        <w:t>Role:</w:t>
      </w:r>
      <w:r w:rsidR="00B60466" w:rsidRPr="009D07A4">
        <w:rPr>
          <w:rFonts w:ascii="Times New Roman" w:hAnsi="Times New Roman" w:cs="Times New Roman"/>
          <w:b/>
          <w:sz w:val="24"/>
          <w:szCs w:val="24"/>
        </w:rPr>
        <w:t xml:space="preserve"> Senior Informatica Developer</w:t>
      </w:r>
    </w:p>
    <w:p w:rsidR="005D081F" w:rsidRPr="009D07A4" w:rsidRDefault="004E126E" w:rsidP="005756DD">
      <w:pPr>
        <w:widowControl w:val="0"/>
        <w:spacing w:after="0" w:line="240" w:lineRule="auto"/>
        <w:ind w:left="630" w:right="720" w:hanging="360"/>
        <w:jc w:val="both"/>
        <w:rPr>
          <w:rFonts w:ascii="Times New Roman" w:hAnsi="Times New Roman" w:cs="Times New Roman"/>
          <w:b/>
          <w:sz w:val="24"/>
          <w:szCs w:val="24"/>
        </w:rPr>
      </w:pPr>
      <w:r w:rsidRPr="009D07A4">
        <w:rPr>
          <w:rFonts w:ascii="Times New Roman" w:hAnsi="Times New Roman" w:cs="Times New Roman"/>
          <w:b/>
          <w:sz w:val="24"/>
          <w:szCs w:val="24"/>
        </w:rPr>
        <w:t>Duration:</w:t>
      </w:r>
      <w:r w:rsidR="005D081F" w:rsidRPr="009D07A4">
        <w:rPr>
          <w:rFonts w:ascii="Times New Roman" w:hAnsi="Times New Roman" w:cs="Times New Roman"/>
          <w:b/>
          <w:sz w:val="24"/>
          <w:szCs w:val="24"/>
        </w:rPr>
        <w:t xml:space="preserve"> </w:t>
      </w:r>
      <w:r w:rsidR="00B52237">
        <w:rPr>
          <w:rFonts w:ascii="Times New Roman" w:hAnsi="Times New Roman" w:cs="Times New Roman"/>
          <w:b/>
          <w:sz w:val="24"/>
          <w:szCs w:val="24"/>
        </w:rPr>
        <w:t>April</w:t>
      </w:r>
      <w:r w:rsidR="005D081F" w:rsidRPr="009D07A4">
        <w:rPr>
          <w:rFonts w:ascii="Times New Roman" w:hAnsi="Times New Roman" w:cs="Times New Roman"/>
          <w:b/>
          <w:sz w:val="24"/>
          <w:szCs w:val="24"/>
        </w:rPr>
        <w:t xml:space="preserve"> 2012-</w:t>
      </w:r>
      <w:r w:rsidR="00B52237">
        <w:rPr>
          <w:rFonts w:ascii="Times New Roman" w:hAnsi="Times New Roman" w:cs="Times New Roman"/>
          <w:b/>
          <w:sz w:val="24"/>
          <w:szCs w:val="24"/>
        </w:rPr>
        <w:t xml:space="preserve"> Sep 2013</w:t>
      </w:r>
    </w:p>
    <w:p w:rsidR="00792E14" w:rsidRPr="00235068" w:rsidRDefault="00792E14" w:rsidP="005756DD">
      <w:pPr>
        <w:widowControl w:val="0"/>
        <w:spacing w:after="0" w:line="240" w:lineRule="auto"/>
        <w:ind w:left="630" w:right="720" w:hanging="360"/>
        <w:jc w:val="both"/>
        <w:rPr>
          <w:rFonts w:ascii="Times New Roman" w:hAnsi="Times New Roman" w:cs="Times New Roman"/>
        </w:rPr>
      </w:pPr>
    </w:p>
    <w:p w:rsidR="00B314DE" w:rsidRPr="00F509E0" w:rsidRDefault="007F6570" w:rsidP="00B314DE">
      <w:pPr>
        <w:shd w:val="clear" w:color="auto" w:fill="FFFFFF"/>
        <w:spacing w:after="0" w:line="240" w:lineRule="auto"/>
        <w:ind w:left="270"/>
        <w:jc w:val="both"/>
        <w:rPr>
          <w:rFonts w:ascii="Times New Roman" w:eastAsia="Times New Roman" w:hAnsi="Times New Roman" w:cs="Times New Roman"/>
          <w:color w:val="222222"/>
        </w:rPr>
      </w:pPr>
      <w:r w:rsidRPr="00235068">
        <w:rPr>
          <w:rFonts w:ascii="Times New Roman" w:hAnsi="Times New Roman" w:cs="Times New Roman"/>
        </w:rPr>
        <w:tab/>
      </w:r>
      <w:r w:rsidR="00B314DE" w:rsidRPr="00F509E0">
        <w:rPr>
          <w:rFonts w:ascii="Times New Roman" w:hAnsi="Times New Roman" w:cs="Times New Roman"/>
          <w:color w:val="000000"/>
        </w:rPr>
        <w:t>C</w:t>
      </w:r>
      <w:r w:rsidR="00580828">
        <w:rPr>
          <w:rFonts w:ascii="Times New Roman" w:hAnsi="Times New Roman" w:cs="Times New Roman"/>
          <w:color w:val="000000"/>
        </w:rPr>
        <w:t>ovidien is a</w:t>
      </w:r>
      <w:r w:rsidR="00B314DE" w:rsidRPr="00F509E0">
        <w:rPr>
          <w:rFonts w:ascii="Times New Roman" w:hAnsi="Times New Roman" w:cs="Times New Roman"/>
          <w:color w:val="000000"/>
        </w:rPr>
        <w:t xml:space="preserve"> global healthcare products leader dedicated to innovation and long-term growth. They create innovative medical solutions for better patient outcomes and delivers value through clinical leadership and excellence. </w:t>
      </w:r>
      <w:r w:rsidR="00B314DE" w:rsidRPr="00F509E0">
        <w:rPr>
          <w:rFonts w:ascii="Times New Roman" w:eastAsia="Times New Roman" w:hAnsi="Times New Roman" w:cs="Times New Roman"/>
          <w:color w:val="222222"/>
        </w:rPr>
        <w:t>Covidien identify clinical needs and translate them into proven products and procedures. Over the years, Covidien is a leading provider for number of medical advances including contrast media, pulse oximetry, electrosurgery, surgical stapling and laparoscopic instrumentation. The Data warehouse in Covidien tracks the information about the sales management, customer details and charge backs by maintaining the information in the oracle database as target database and then generating the reports based on the requirements.</w:t>
      </w:r>
    </w:p>
    <w:p w:rsidR="00DD12C9" w:rsidRDefault="00DD12C9" w:rsidP="00DF331F">
      <w:pPr>
        <w:widowControl w:val="0"/>
        <w:spacing w:after="0" w:line="240" w:lineRule="auto"/>
        <w:ind w:right="720"/>
        <w:jc w:val="both"/>
        <w:rPr>
          <w:rFonts w:ascii="Times New Roman" w:hAnsi="Times New Roman" w:cs="Times New Roman"/>
        </w:rPr>
      </w:pPr>
    </w:p>
    <w:p w:rsidR="00DD12C9" w:rsidRPr="00235068" w:rsidRDefault="00DD12C9" w:rsidP="005756DD">
      <w:pPr>
        <w:widowControl w:val="0"/>
        <w:spacing w:after="0" w:line="240" w:lineRule="auto"/>
        <w:ind w:left="630" w:right="720" w:hanging="360"/>
        <w:jc w:val="both"/>
        <w:rPr>
          <w:rFonts w:ascii="Times New Roman" w:hAnsi="Times New Roman" w:cs="Times New Roman"/>
          <w:b/>
          <w:u w:val="single"/>
        </w:rPr>
      </w:pPr>
      <w:r w:rsidRPr="00235068">
        <w:rPr>
          <w:rFonts w:ascii="Times New Roman" w:hAnsi="Times New Roman" w:cs="Times New Roman"/>
          <w:b/>
          <w:u w:val="single"/>
        </w:rPr>
        <w:t>Responsibilities:</w:t>
      </w:r>
    </w:p>
    <w:p w:rsidR="00F87B22" w:rsidRPr="00235068" w:rsidRDefault="009E3D4C" w:rsidP="005756DD">
      <w:pPr>
        <w:widowControl w:val="0"/>
        <w:spacing w:after="0" w:line="240" w:lineRule="auto"/>
        <w:ind w:left="630" w:right="720" w:hanging="360"/>
        <w:jc w:val="both"/>
        <w:rPr>
          <w:rFonts w:ascii="Times New Roman" w:hAnsi="Times New Roman" w:cs="Times New Roman"/>
        </w:rPr>
      </w:pPr>
      <w:r w:rsidRPr="00235068">
        <w:rPr>
          <w:rFonts w:ascii="Times New Roman" w:hAnsi="Times New Roman" w:cs="Times New Roman"/>
        </w:rPr>
        <w:tab/>
      </w:r>
    </w:p>
    <w:p w:rsidR="009E3F20" w:rsidRPr="00211491" w:rsidRDefault="00F0251B" w:rsidP="002241E8">
      <w:pPr>
        <w:pStyle w:val="ListParagraph"/>
        <w:widowControl w:val="0"/>
        <w:numPr>
          <w:ilvl w:val="0"/>
          <w:numId w:val="10"/>
        </w:numPr>
        <w:spacing w:after="0" w:line="240" w:lineRule="auto"/>
        <w:ind w:left="630"/>
        <w:jc w:val="both"/>
        <w:rPr>
          <w:rFonts w:ascii="Times New Roman" w:hAnsi="Times New Roman" w:cs="Times New Roman"/>
        </w:rPr>
      </w:pPr>
      <w:r w:rsidRPr="00211491">
        <w:rPr>
          <w:rFonts w:ascii="Times New Roman" w:hAnsi="Times New Roman" w:cs="Times New Roman"/>
          <w:color w:val="000000"/>
        </w:rPr>
        <w:t>Designed ETL processes by leveraging SQL scripting and Enterprise Data Integration tools</w:t>
      </w:r>
    </w:p>
    <w:p w:rsidR="00F0251B" w:rsidRPr="00211491" w:rsidRDefault="00B9050A" w:rsidP="002241E8">
      <w:pPr>
        <w:pStyle w:val="ListParagraph"/>
        <w:widowControl w:val="0"/>
        <w:numPr>
          <w:ilvl w:val="0"/>
          <w:numId w:val="10"/>
        </w:numPr>
        <w:spacing w:after="0" w:line="240" w:lineRule="auto"/>
        <w:ind w:left="630"/>
        <w:jc w:val="both"/>
        <w:rPr>
          <w:rFonts w:ascii="Times New Roman" w:hAnsi="Times New Roman" w:cs="Times New Roman"/>
        </w:rPr>
      </w:pPr>
      <w:r w:rsidRPr="00211491">
        <w:rPr>
          <w:rFonts w:ascii="Times New Roman" w:hAnsi="Times New Roman" w:cs="Times New Roman"/>
          <w:color w:val="000000"/>
        </w:rPr>
        <w:t>Extracted</w:t>
      </w:r>
      <w:r w:rsidR="00F0251B" w:rsidRPr="00211491">
        <w:rPr>
          <w:rFonts w:ascii="Times New Roman" w:hAnsi="Times New Roman" w:cs="Times New Roman"/>
          <w:color w:val="000000"/>
        </w:rPr>
        <w:t xml:space="preserve"> structured and unstructured data from source systems, transforming them to fit dimensional models. Data source formats include relational databases, flat files and non-relational structures such as XML</w:t>
      </w:r>
    </w:p>
    <w:p w:rsidR="0064645D" w:rsidRPr="00211491" w:rsidRDefault="00B5344B" w:rsidP="002241E8">
      <w:pPr>
        <w:pStyle w:val="ListParagraph"/>
        <w:widowControl w:val="0"/>
        <w:numPr>
          <w:ilvl w:val="0"/>
          <w:numId w:val="10"/>
        </w:numPr>
        <w:spacing w:after="0" w:line="240" w:lineRule="auto"/>
        <w:ind w:left="630"/>
        <w:jc w:val="both"/>
        <w:rPr>
          <w:rFonts w:ascii="Times New Roman" w:hAnsi="Times New Roman" w:cs="Times New Roman"/>
        </w:rPr>
      </w:pPr>
      <w:r w:rsidRPr="00211491">
        <w:rPr>
          <w:rFonts w:ascii="Times New Roman" w:hAnsi="Times New Roman" w:cs="Times New Roman"/>
        </w:rPr>
        <w:t xml:space="preserve">Assisted with the mapping of processes, monitoring the </w:t>
      </w:r>
      <w:r w:rsidR="00481146">
        <w:rPr>
          <w:rFonts w:ascii="Times New Roman" w:hAnsi="Times New Roman" w:cs="Times New Roman"/>
        </w:rPr>
        <w:t>data and analyzing data sources</w:t>
      </w:r>
    </w:p>
    <w:p w:rsidR="0071109D" w:rsidRPr="00211491" w:rsidRDefault="0071109D" w:rsidP="002241E8">
      <w:pPr>
        <w:pStyle w:val="ListParagraph"/>
        <w:widowControl w:val="0"/>
        <w:numPr>
          <w:ilvl w:val="0"/>
          <w:numId w:val="10"/>
        </w:numPr>
        <w:spacing w:after="0" w:line="240" w:lineRule="auto"/>
        <w:ind w:left="630"/>
        <w:jc w:val="both"/>
        <w:rPr>
          <w:rFonts w:ascii="Times New Roman" w:hAnsi="Times New Roman" w:cs="Times New Roman"/>
        </w:rPr>
      </w:pPr>
      <w:r w:rsidRPr="00211491">
        <w:rPr>
          <w:rFonts w:ascii="Times New Roman" w:hAnsi="Times New Roman" w:cs="Times New Roman"/>
        </w:rPr>
        <w:t>Worked with Client with extensive data</w:t>
      </w:r>
      <w:r w:rsidR="00481146">
        <w:rPr>
          <w:rFonts w:ascii="Times New Roman" w:hAnsi="Times New Roman" w:cs="Times New Roman"/>
        </w:rPr>
        <w:t xml:space="preserve"> integration and transformation</w:t>
      </w:r>
    </w:p>
    <w:p w:rsidR="005E73AF" w:rsidRPr="005E73AF" w:rsidRDefault="005E73AF" w:rsidP="006B635C">
      <w:pPr>
        <w:pStyle w:val="ListParagraph"/>
        <w:numPr>
          <w:ilvl w:val="0"/>
          <w:numId w:val="10"/>
        </w:numPr>
        <w:tabs>
          <w:tab w:val="left" w:pos="0"/>
        </w:tabs>
        <w:suppressAutoHyphens/>
        <w:overflowPunct w:val="0"/>
        <w:autoSpaceDE w:val="0"/>
        <w:spacing w:after="0" w:line="240" w:lineRule="auto"/>
        <w:ind w:left="630"/>
        <w:contextualSpacing w:val="0"/>
        <w:jc w:val="both"/>
        <w:textAlignment w:val="baseline"/>
        <w:rPr>
          <w:rFonts w:ascii="Times New Roman" w:hAnsi="Times New Roman" w:cs="Times New Roman"/>
        </w:rPr>
      </w:pPr>
      <w:r w:rsidRPr="005E73AF">
        <w:rPr>
          <w:rFonts w:ascii="Times New Roman" w:hAnsi="Times New Roman" w:cs="Times New Roman"/>
        </w:rPr>
        <w:t>Used various active and passive transformations such as Aggregator, Expression,</w:t>
      </w:r>
      <w:r w:rsidR="00AF4F1F" w:rsidRPr="005E73AF">
        <w:rPr>
          <w:rFonts w:ascii="Times New Roman" w:hAnsi="Times New Roman" w:cs="Times New Roman"/>
        </w:rPr>
        <w:t xml:space="preserve"> Router</w:t>
      </w:r>
      <w:r w:rsidR="00AF4F1F">
        <w:rPr>
          <w:rFonts w:ascii="Times New Roman" w:hAnsi="Times New Roman" w:cs="Times New Roman"/>
        </w:rPr>
        <w:t>,</w:t>
      </w:r>
      <w:r w:rsidR="00A602C3">
        <w:rPr>
          <w:rFonts w:ascii="Times New Roman" w:hAnsi="Times New Roman" w:cs="Times New Roman"/>
        </w:rPr>
        <w:t xml:space="preserve"> Filter,</w:t>
      </w:r>
      <w:r w:rsidRPr="005E73AF">
        <w:rPr>
          <w:rFonts w:ascii="Times New Roman" w:hAnsi="Times New Roman" w:cs="Times New Roman"/>
        </w:rPr>
        <w:t xml:space="preserve"> Sorter, Joiner, connected/unconnected Lookup, and Update Strategy transformations for data contro</w:t>
      </w:r>
      <w:r w:rsidR="00B45256">
        <w:rPr>
          <w:rFonts w:ascii="Times New Roman" w:hAnsi="Times New Roman" w:cs="Times New Roman"/>
        </w:rPr>
        <w:t>l, cleansing, and data movement</w:t>
      </w:r>
    </w:p>
    <w:p w:rsidR="00E03CA2" w:rsidRPr="00211491" w:rsidRDefault="001E2CD9" w:rsidP="002241E8">
      <w:pPr>
        <w:pStyle w:val="BodyText3"/>
        <w:numPr>
          <w:ilvl w:val="0"/>
          <w:numId w:val="10"/>
        </w:numPr>
        <w:spacing w:after="0"/>
        <w:ind w:left="630"/>
        <w:jc w:val="both"/>
        <w:rPr>
          <w:b/>
          <w:bCs/>
          <w:sz w:val="22"/>
          <w:szCs w:val="22"/>
        </w:rPr>
      </w:pPr>
      <w:r w:rsidRPr="00211491">
        <w:rPr>
          <w:bCs/>
          <w:sz w:val="22"/>
          <w:szCs w:val="22"/>
        </w:rPr>
        <w:t>Comprehensively</w:t>
      </w:r>
      <w:r w:rsidR="00E03CA2" w:rsidRPr="00211491">
        <w:rPr>
          <w:bCs/>
          <w:sz w:val="22"/>
          <w:szCs w:val="22"/>
        </w:rPr>
        <w:t xml:space="preserve"> used Normal Join, Full Oute</w:t>
      </w:r>
      <w:r w:rsidR="00D00178" w:rsidRPr="00211491">
        <w:rPr>
          <w:bCs/>
          <w:sz w:val="22"/>
          <w:szCs w:val="22"/>
        </w:rPr>
        <w:t>r Join, Detail Outer Join, and M</w:t>
      </w:r>
      <w:r w:rsidR="00E03CA2" w:rsidRPr="00211491">
        <w:rPr>
          <w:bCs/>
          <w:sz w:val="22"/>
          <w:szCs w:val="22"/>
        </w:rPr>
        <w:t>aster Outer Join in the Joiner Transformation</w:t>
      </w:r>
    </w:p>
    <w:p w:rsidR="007E4E91" w:rsidRDefault="007E4E91" w:rsidP="002241E8">
      <w:pPr>
        <w:numPr>
          <w:ilvl w:val="0"/>
          <w:numId w:val="10"/>
        </w:numPr>
        <w:shd w:val="clear" w:color="auto" w:fill="FFFFFF"/>
        <w:spacing w:after="0" w:line="240" w:lineRule="auto"/>
        <w:ind w:left="630"/>
        <w:jc w:val="both"/>
        <w:rPr>
          <w:rFonts w:ascii="Times New Roman" w:eastAsia="Times New Roman" w:hAnsi="Times New Roman" w:cs="Times New Roman"/>
          <w:color w:val="222222"/>
        </w:rPr>
      </w:pPr>
      <w:r w:rsidRPr="00211491">
        <w:rPr>
          <w:rFonts w:ascii="Times New Roman" w:eastAsia="Times New Roman" w:hAnsi="Times New Roman" w:cs="Times New Roman"/>
          <w:color w:val="222222"/>
        </w:rPr>
        <w:t>Creating/Building and Running Sessions/workflows and worklets using the Wor</w:t>
      </w:r>
      <w:r w:rsidR="00B45256">
        <w:rPr>
          <w:rFonts w:ascii="Times New Roman" w:eastAsia="Times New Roman" w:hAnsi="Times New Roman" w:cs="Times New Roman"/>
          <w:color w:val="222222"/>
        </w:rPr>
        <w:t>kflow Manager/ Workflow Monitor</w:t>
      </w:r>
    </w:p>
    <w:p w:rsidR="00D65DCD" w:rsidRPr="00211491" w:rsidRDefault="00D65DCD" w:rsidP="002241E8">
      <w:pPr>
        <w:numPr>
          <w:ilvl w:val="0"/>
          <w:numId w:val="10"/>
        </w:numPr>
        <w:shd w:val="clear" w:color="auto" w:fill="FFFFFF"/>
        <w:spacing w:after="0" w:line="240" w:lineRule="auto"/>
        <w:ind w:left="630"/>
        <w:jc w:val="both"/>
        <w:rPr>
          <w:rFonts w:ascii="Times New Roman" w:eastAsia="Times New Roman" w:hAnsi="Times New Roman" w:cs="Times New Roman"/>
          <w:color w:val="222222"/>
        </w:rPr>
      </w:pPr>
      <w:r>
        <w:rPr>
          <w:rFonts w:ascii="Times New Roman" w:hAnsi="Times New Roman" w:cs="Times New Roman"/>
        </w:rPr>
        <w:t>Designed and implemented proper error handling procedures</w:t>
      </w:r>
    </w:p>
    <w:p w:rsidR="00330CA2" w:rsidRDefault="008E53DF" w:rsidP="002241E8">
      <w:pPr>
        <w:pStyle w:val="ListParagraph"/>
        <w:widowControl w:val="0"/>
        <w:numPr>
          <w:ilvl w:val="0"/>
          <w:numId w:val="10"/>
        </w:numPr>
        <w:spacing w:after="0" w:line="240" w:lineRule="auto"/>
        <w:ind w:left="630"/>
        <w:jc w:val="both"/>
        <w:rPr>
          <w:rFonts w:ascii="Times New Roman" w:hAnsi="Times New Roman" w:cs="Times New Roman"/>
        </w:rPr>
      </w:pPr>
      <w:r w:rsidRPr="00211491">
        <w:rPr>
          <w:rFonts w:ascii="Times New Roman" w:hAnsi="Times New Roman" w:cs="Times New Roman"/>
        </w:rPr>
        <w:t>Prepared and maintained technical documentation for all new or modified Repository ob</w:t>
      </w:r>
      <w:r w:rsidR="00B45256">
        <w:rPr>
          <w:rFonts w:ascii="Times New Roman" w:hAnsi="Times New Roman" w:cs="Times New Roman"/>
        </w:rPr>
        <w:t>jects and ETL Mapping</w:t>
      </w:r>
    </w:p>
    <w:p w:rsidR="00682967" w:rsidRPr="00211491" w:rsidRDefault="00682967" w:rsidP="002241E8">
      <w:pPr>
        <w:pStyle w:val="ListParagraph"/>
        <w:widowControl w:val="0"/>
        <w:numPr>
          <w:ilvl w:val="0"/>
          <w:numId w:val="10"/>
        </w:numPr>
        <w:spacing w:after="0" w:line="240" w:lineRule="auto"/>
        <w:ind w:left="630"/>
        <w:jc w:val="both"/>
        <w:rPr>
          <w:rFonts w:ascii="Times New Roman" w:hAnsi="Times New Roman" w:cs="Times New Roman"/>
        </w:rPr>
      </w:pPr>
      <w:r>
        <w:rPr>
          <w:rFonts w:ascii="Times New Roman" w:hAnsi="Times New Roman" w:cs="Times New Roman"/>
        </w:rPr>
        <w:t xml:space="preserve">Involved in designing of Star Schema based data </w:t>
      </w:r>
      <w:r w:rsidR="00B45256">
        <w:rPr>
          <w:rFonts w:ascii="Times New Roman" w:hAnsi="Times New Roman" w:cs="Times New Roman"/>
        </w:rPr>
        <w:t>model with dimensions and facts</w:t>
      </w:r>
    </w:p>
    <w:p w:rsidR="008E53DF" w:rsidRPr="00211491" w:rsidRDefault="0006701E" w:rsidP="002241E8">
      <w:pPr>
        <w:pStyle w:val="ListParagraph"/>
        <w:widowControl w:val="0"/>
        <w:numPr>
          <w:ilvl w:val="0"/>
          <w:numId w:val="10"/>
        </w:numPr>
        <w:spacing w:after="0" w:line="240" w:lineRule="auto"/>
        <w:ind w:left="630"/>
        <w:jc w:val="both"/>
        <w:rPr>
          <w:rFonts w:ascii="Times New Roman" w:hAnsi="Times New Roman" w:cs="Times New Roman"/>
        </w:rPr>
      </w:pPr>
      <w:r w:rsidRPr="00211491">
        <w:rPr>
          <w:rFonts w:ascii="Times New Roman" w:hAnsi="Times New Roman" w:cs="Times New Roman"/>
        </w:rPr>
        <w:t>Participated in designing of new da</w:t>
      </w:r>
      <w:r w:rsidR="00B45256">
        <w:rPr>
          <w:rFonts w:ascii="Times New Roman" w:hAnsi="Times New Roman" w:cs="Times New Roman"/>
        </w:rPr>
        <w:t>ta warehouse tables as per need</w:t>
      </w:r>
    </w:p>
    <w:p w:rsidR="00511F24" w:rsidRPr="00211491" w:rsidRDefault="00511F24" w:rsidP="002241E8">
      <w:pPr>
        <w:pStyle w:val="ListParagraph"/>
        <w:widowControl w:val="0"/>
        <w:numPr>
          <w:ilvl w:val="0"/>
          <w:numId w:val="10"/>
        </w:numPr>
        <w:spacing w:after="0" w:line="240" w:lineRule="auto"/>
        <w:ind w:left="630"/>
        <w:jc w:val="both"/>
        <w:rPr>
          <w:rFonts w:ascii="Times New Roman" w:hAnsi="Times New Roman" w:cs="Times New Roman"/>
        </w:rPr>
      </w:pPr>
      <w:r w:rsidRPr="00211491">
        <w:rPr>
          <w:rFonts w:ascii="Times New Roman" w:hAnsi="Times New Roman" w:cs="Times New Roman"/>
        </w:rPr>
        <w:t>Designed and conducted unit tests for new or changed repository objects and ETL mapp</w:t>
      </w:r>
      <w:r w:rsidR="00B45256">
        <w:rPr>
          <w:rFonts w:ascii="Times New Roman" w:hAnsi="Times New Roman" w:cs="Times New Roman"/>
        </w:rPr>
        <w:t>ings</w:t>
      </w:r>
    </w:p>
    <w:p w:rsidR="001A518E" w:rsidRPr="001A518E" w:rsidRDefault="001A518E" w:rsidP="002241E8">
      <w:pPr>
        <w:pStyle w:val="ListParagraph"/>
        <w:widowControl w:val="0"/>
        <w:numPr>
          <w:ilvl w:val="0"/>
          <w:numId w:val="10"/>
        </w:numPr>
        <w:spacing w:after="0" w:line="240" w:lineRule="auto"/>
        <w:ind w:left="630"/>
        <w:jc w:val="both"/>
        <w:rPr>
          <w:rFonts w:ascii="Times New Roman" w:hAnsi="Times New Roman" w:cs="Times New Roman"/>
        </w:rPr>
      </w:pPr>
      <w:r w:rsidRPr="001A518E">
        <w:rPr>
          <w:rFonts w:ascii="Times New Roman" w:hAnsi="Times New Roman"/>
          <w:color w:val="000000"/>
        </w:rPr>
        <w:t xml:space="preserve">Extensive experience in Performance Tuning </w:t>
      </w:r>
      <w:r>
        <w:rPr>
          <w:rFonts w:ascii="Times New Roman" w:hAnsi="Times New Roman"/>
          <w:color w:val="000000"/>
        </w:rPr>
        <w:t xml:space="preserve">where I need to </w:t>
      </w:r>
      <w:r>
        <w:rPr>
          <w:rFonts w:ascii="Times New Roman" w:hAnsi="Times New Roman"/>
        </w:rPr>
        <w:t>Identify</w:t>
      </w:r>
      <w:r w:rsidRPr="001A518E">
        <w:rPr>
          <w:rFonts w:ascii="Times New Roman" w:hAnsi="Times New Roman"/>
        </w:rPr>
        <w:t xml:space="preserve"> and f</w:t>
      </w:r>
      <w:r>
        <w:rPr>
          <w:rFonts w:ascii="Times New Roman" w:hAnsi="Times New Roman"/>
        </w:rPr>
        <w:t>ix</w:t>
      </w:r>
      <w:r w:rsidRPr="001A518E">
        <w:rPr>
          <w:rFonts w:ascii="Times New Roman" w:hAnsi="Times New Roman"/>
        </w:rPr>
        <w:t xml:space="preserve"> </w:t>
      </w:r>
      <w:r w:rsidRPr="001A518E">
        <w:rPr>
          <w:rFonts w:ascii="Times New Roman" w:hAnsi="Times New Roman"/>
          <w:bCs/>
        </w:rPr>
        <w:t xml:space="preserve">bottlenecks </w:t>
      </w:r>
      <w:r w:rsidR="009606AD">
        <w:rPr>
          <w:rFonts w:ascii="Times New Roman" w:hAnsi="Times New Roman"/>
        </w:rPr>
        <w:t>and tune</w:t>
      </w:r>
      <w:r w:rsidRPr="001A518E">
        <w:rPr>
          <w:rFonts w:ascii="Times New Roman" w:hAnsi="Times New Roman"/>
        </w:rPr>
        <w:t xml:space="preserve"> the complex Informatica mappings for better Performance</w:t>
      </w:r>
    </w:p>
    <w:p w:rsidR="008B5C9D" w:rsidRDefault="008B5C9D" w:rsidP="002241E8">
      <w:pPr>
        <w:pStyle w:val="ListParagraph"/>
        <w:widowControl w:val="0"/>
        <w:numPr>
          <w:ilvl w:val="0"/>
          <w:numId w:val="10"/>
        </w:numPr>
        <w:spacing w:after="0" w:line="240" w:lineRule="auto"/>
        <w:ind w:left="630"/>
        <w:jc w:val="both"/>
        <w:rPr>
          <w:rFonts w:ascii="Times New Roman" w:hAnsi="Times New Roman" w:cs="Times New Roman"/>
        </w:rPr>
      </w:pPr>
      <w:r w:rsidRPr="00211491">
        <w:rPr>
          <w:rFonts w:ascii="Times New Roman" w:hAnsi="Times New Roman" w:cs="Times New Roman"/>
        </w:rPr>
        <w:t xml:space="preserve">Responsible for creating staging area through </w:t>
      </w:r>
      <w:r w:rsidR="00B45256">
        <w:rPr>
          <w:rFonts w:ascii="Times New Roman" w:hAnsi="Times New Roman" w:cs="Times New Roman"/>
        </w:rPr>
        <w:t>informatica tool</w:t>
      </w:r>
    </w:p>
    <w:p w:rsidR="007D281A" w:rsidRPr="00211491" w:rsidRDefault="007D281A" w:rsidP="002241E8">
      <w:pPr>
        <w:pStyle w:val="ListParagraph"/>
        <w:widowControl w:val="0"/>
        <w:numPr>
          <w:ilvl w:val="0"/>
          <w:numId w:val="10"/>
        </w:numPr>
        <w:spacing w:after="0" w:line="240" w:lineRule="auto"/>
        <w:ind w:left="630"/>
        <w:jc w:val="both"/>
        <w:rPr>
          <w:rFonts w:ascii="Times New Roman" w:hAnsi="Times New Roman" w:cs="Times New Roman"/>
        </w:rPr>
      </w:pPr>
      <w:r>
        <w:rPr>
          <w:rFonts w:ascii="Times New Roman" w:hAnsi="Times New Roman" w:cs="Times New Roman"/>
        </w:rPr>
        <w:t>Briefly worked with CDC (Change Data Capture) using Informatica Power Center</w:t>
      </w:r>
    </w:p>
    <w:p w:rsidR="00324D3E" w:rsidRDefault="003421E8" w:rsidP="002241E8">
      <w:pPr>
        <w:numPr>
          <w:ilvl w:val="0"/>
          <w:numId w:val="10"/>
        </w:numPr>
        <w:tabs>
          <w:tab w:val="left" w:pos="360"/>
        </w:tabs>
        <w:suppressAutoHyphens/>
        <w:spacing w:after="0" w:line="240" w:lineRule="auto"/>
        <w:ind w:left="630"/>
        <w:jc w:val="both"/>
        <w:rPr>
          <w:rFonts w:ascii="Times New Roman" w:hAnsi="Times New Roman" w:cs="Times New Roman"/>
        </w:rPr>
      </w:pPr>
      <w:r w:rsidRPr="00211491">
        <w:rPr>
          <w:rFonts w:ascii="Times New Roman" w:hAnsi="Times New Roman" w:cs="Times New Roman"/>
        </w:rPr>
        <w:t xml:space="preserve">Converted </w:t>
      </w:r>
      <w:r w:rsidR="00324D3E" w:rsidRPr="00211491">
        <w:rPr>
          <w:rFonts w:ascii="Times New Roman" w:hAnsi="Times New Roman" w:cs="Times New Roman"/>
        </w:rPr>
        <w:t>Business processes into Informatica mappings for building Data marts</w:t>
      </w:r>
    </w:p>
    <w:p w:rsidR="007252F5" w:rsidRPr="007252F5" w:rsidRDefault="007252F5" w:rsidP="007252F5">
      <w:pPr>
        <w:pStyle w:val="ListParagraph"/>
        <w:widowControl w:val="0"/>
        <w:numPr>
          <w:ilvl w:val="0"/>
          <w:numId w:val="10"/>
        </w:numPr>
        <w:spacing w:after="0" w:line="240" w:lineRule="auto"/>
        <w:ind w:left="630"/>
        <w:jc w:val="both"/>
        <w:rPr>
          <w:rFonts w:ascii="Times New Roman" w:hAnsi="Times New Roman" w:cs="Times New Roman"/>
        </w:rPr>
      </w:pPr>
      <w:r w:rsidRPr="00211491">
        <w:rPr>
          <w:rFonts w:ascii="Times New Roman" w:hAnsi="Times New Roman" w:cs="Times New Roman"/>
          <w:color w:val="000000"/>
          <w:shd w:val="clear" w:color="auto" w:fill="FFFFFF"/>
        </w:rPr>
        <w:t>Monitored and optimized the performance of the ETL routines and environment</w:t>
      </w:r>
    </w:p>
    <w:p w:rsidR="00177924" w:rsidRPr="00211491" w:rsidRDefault="00177924" w:rsidP="002241E8">
      <w:pPr>
        <w:pStyle w:val="ListParagraph"/>
        <w:numPr>
          <w:ilvl w:val="0"/>
          <w:numId w:val="10"/>
        </w:numPr>
        <w:suppressAutoHyphens/>
        <w:spacing w:after="0" w:line="240" w:lineRule="auto"/>
        <w:ind w:left="630"/>
        <w:contextualSpacing w:val="0"/>
        <w:jc w:val="both"/>
        <w:rPr>
          <w:rFonts w:ascii="Times New Roman" w:hAnsi="Times New Roman" w:cs="Times New Roman"/>
          <w:b/>
        </w:rPr>
      </w:pPr>
      <w:r w:rsidRPr="00211491">
        <w:rPr>
          <w:rFonts w:ascii="Times New Roman" w:hAnsi="Times New Roman" w:cs="Times New Roman"/>
        </w:rPr>
        <w:t>Used Workflow Manager for Creating, Validating, Testing and running the sequential, parallel, and initial and Incremental Load</w:t>
      </w:r>
    </w:p>
    <w:p w:rsidR="004207EC" w:rsidRPr="00211491" w:rsidRDefault="004207EC" w:rsidP="002241E8">
      <w:pPr>
        <w:pStyle w:val="ListParagraph"/>
        <w:numPr>
          <w:ilvl w:val="0"/>
          <w:numId w:val="10"/>
        </w:numPr>
        <w:suppressAutoHyphens/>
        <w:spacing w:after="0" w:line="240" w:lineRule="auto"/>
        <w:ind w:left="630"/>
        <w:contextualSpacing w:val="0"/>
        <w:jc w:val="both"/>
        <w:rPr>
          <w:rFonts w:ascii="Times New Roman" w:hAnsi="Times New Roman" w:cs="Times New Roman"/>
          <w:b/>
        </w:rPr>
      </w:pPr>
      <w:r w:rsidRPr="00211491">
        <w:rPr>
          <w:rFonts w:ascii="Times New Roman" w:hAnsi="Times New Roman" w:cs="Times New Roman"/>
        </w:rPr>
        <w:t>Performed migration strategies between development, test and production repositories</w:t>
      </w:r>
    </w:p>
    <w:p w:rsidR="00503EFA" w:rsidRDefault="00503EFA" w:rsidP="00503EFA">
      <w:pPr>
        <w:pStyle w:val="ListParagraph"/>
        <w:widowControl w:val="0"/>
        <w:spacing w:after="0" w:line="240" w:lineRule="auto"/>
        <w:ind w:left="630" w:right="720"/>
        <w:jc w:val="both"/>
        <w:rPr>
          <w:rFonts w:ascii="Times New Roman" w:hAnsi="Times New Roman" w:cs="Times New Roman"/>
        </w:rPr>
      </w:pPr>
    </w:p>
    <w:p w:rsidR="008C586D" w:rsidRDefault="008C586D" w:rsidP="002241E8">
      <w:pPr>
        <w:widowControl w:val="0"/>
        <w:spacing w:after="0" w:line="240" w:lineRule="auto"/>
        <w:ind w:left="270"/>
        <w:jc w:val="both"/>
        <w:rPr>
          <w:rFonts w:ascii="Times New Roman" w:hAnsi="Times New Roman" w:cs="Times New Roman"/>
          <w:b/>
        </w:rPr>
      </w:pPr>
    </w:p>
    <w:p w:rsidR="00503EFA" w:rsidRDefault="00503EFA" w:rsidP="002241E8">
      <w:pPr>
        <w:widowControl w:val="0"/>
        <w:spacing w:after="0" w:line="240" w:lineRule="auto"/>
        <w:ind w:left="270"/>
        <w:jc w:val="both"/>
        <w:rPr>
          <w:rFonts w:ascii="Times New Roman" w:hAnsi="Times New Roman" w:cs="Times New Roman"/>
        </w:rPr>
      </w:pPr>
      <w:r>
        <w:rPr>
          <w:rFonts w:ascii="Times New Roman" w:hAnsi="Times New Roman" w:cs="Times New Roman"/>
          <w:b/>
        </w:rPr>
        <w:t>Environment</w:t>
      </w:r>
      <w:r w:rsidRPr="00503EFA">
        <w:rPr>
          <w:rFonts w:ascii="Times New Roman" w:hAnsi="Times New Roman" w:cs="Times New Roman"/>
        </w:rPr>
        <w:t>: Informatica 9.0.1/8.6</w:t>
      </w:r>
      <w:r w:rsidR="002F4E9C">
        <w:rPr>
          <w:rFonts w:ascii="Times New Roman" w:hAnsi="Times New Roman" w:cs="Times New Roman"/>
        </w:rPr>
        <w:t>.1</w:t>
      </w:r>
      <w:r w:rsidR="005E0DE7">
        <w:rPr>
          <w:rFonts w:ascii="Times New Roman" w:hAnsi="Times New Roman" w:cs="Times New Roman"/>
        </w:rPr>
        <w:t>, SQL server 2008, Oracle 10g/11</w:t>
      </w:r>
      <w:r w:rsidR="00877DAB">
        <w:rPr>
          <w:rFonts w:ascii="Times New Roman" w:hAnsi="Times New Roman" w:cs="Times New Roman"/>
        </w:rPr>
        <w:t>g, SQL, PL/SQL, DB2</w:t>
      </w:r>
      <w:r w:rsidRPr="00503EFA">
        <w:rPr>
          <w:rFonts w:ascii="Times New Roman" w:hAnsi="Times New Roman" w:cs="Times New Roman"/>
        </w:rPr>
        <w:t>, Erwin, UNIX</w:t>
      </w:r>
      <w:r w:rsidR="007A773B">
        <w:rPr>
          <w:rFonts w:ascii="Times New Roman" w:hAnsi="Times New Roman" w:cs="Times New Roman"/>
        </w:rPr>
        <w:t>, Windows XP</w:t>
      </w:r>
    </w:p>
    <w:p w:rsidR="00FD25E1" w:rsidRDefault="00FD25E1" w:rsidP="00681B89">
      <w:pPr>
        <w:widowControl w:val="0"/>
        <w:pBdr>
          <w:bottom w:val="single" w:sz="12" w:space="1" w:color="auto"/>
        </w:pBdr>
        <w:tabs>
          <w:tab w:val="left" w:pos="9000"/>
        </w:tabs>
        <w:spacing w:after="0" w:line="240" w:lineRule="auto"/>
        <w:jc w:val="both"/>
        <w:rPr>
          <w:rFonts w:ascii="Times New Roman" w:hAnsi="Times New Roman" w:cs="Times New Roman"/>
        </w:rPr>
      </w:pPr>
    </w:p>
    <w:p w:rsidR="009D0997" w:rsidRDefault="009D0997" w:rsidP="00A839C0">
      <w:pPr>
        <w:widowControl w:val="0"/>
        <w:spacing w:after="0" w:line="240" w:lineRule="auto"/>
        <w:jc w:val="both"/>
        <w:rPr>
          <w:rFonts w:ascii="Times New Roman" w:hAnsi="Times New Roman" w:cs="Times New Roman"/>
          <w:b/>
        </w:rPr>
      </w:pPr>
    </w:p>
    <w:p w:rsidR="007440EC" w:rsidRDefault="007440EC" w:rsidP="002241E8">
      <w:pPr>
        <w:widowControl w:val="0"/>
        <w:spacing w:after="0" w:line="240" w:lineRule="auto"/>
        <w:ind w:left="720" w:right="720" w:hanging="450"/>
        <w:jc w:val="both"/>
        <w:rPr>
          <w:rFonts w:ascii="Times New Roman" w:hAnsi="Times New Roman" w:cs="Times New Roman"/>
          <w:b/>
          <w:sz w:val="24"/>
          <w:szCs w:val="24"/>
        </w:rPr>
      </w:pPr>
    </w:p>
    <w:p w:rsidR="008C586D" w:rsidRDefault="008C586D" w:rsidP="002241E8">
      <w:pPr>
        <w:widowControl w:val="0"/>
        <w:spacing w:after="0" w:line="240" w:lineRule="auto"/>
        <w:ind w:left="720" w:right="720" w:hanging="450"/>
        <w:jc w:val="both"/>
        <w:rPr>
          <w:rFonts w:ascii="Times New Roman" w:hAnsi="Times New Roman" w:cs="Times New Roman"/>
          <w:b/>
          <w:sz w:val="24"/>
          <w:szCs w:val="24"/>
        </w:rPr>
      </w:pPr>
    </w:p>
    <w:p w:rsidR="008C586D" w:rsidRDefault="008C586D" w:rsidP="002241E8">
      <w:pPr>
        <w:widowControl w:val="0"/>
        <w:spacing w:after="0" w:line="240" w:lineRule="auto"/>
        <w:ind w:left="720" w:right="720" w:hanging="450"/>
        <w:jc w:val="both"/>
        <w:rPr>
          <w:rFonts w:ascii="Times New Roman" w:hAnsi="Times New Roman" w:cs="Times New Roman"/>
          <w:b/>
          <w:sz w:val="24"/>
          <w:szCs w:val="24"/>
        </w:rPr>
      </w:pPr>
    </w:p>
    <w:p w:rsidR="008C586D" w:rsidRDefault="008C586D" w:rsidP="002241E8">
      <w:pPr>
        <w:widowControl w:val="0"/>
        <w:spacing w:after="0" w:line="240" w:lineRule="auto"/>
        <w:ind w:left="720" w:right="720" w:hanging="450"/>
        <w:jc w:val="both"/>
        <w:rPr>
          <w:rFonts w:ascii="Times New Roman" w:hAnsi="Times New Roman" w:cs="Times New Roman"/>
          <w:b/>
          <w:sz w:val="24"/>
          <w:szCs w:val="24"/>
        </w:rPr>
      </w:pPr>
    </w:p>
    <w:p w:rsidR="009E3F20" w:rsidRPr="009D07A4" w:rsidRDefault="009E3F20" w:rsidP="002241E8">
      <w:pPr>
        <w:widowControl w:val="0"/>
        <w:spacing w:after="0" w:line="240" w:lineRule="auto"/>
        <w:ind w:left="720" w:right="720" w:hanging="450"/>
        <w:jc w:val="both"/>
        <w:rPr>
          <w:rFonts w:ascii="Times New Roman" w:hAnsi="Times New Roman" w:cs="Times New Roman"/>
          <w:b/>
          <w:sz w:val="24"/>
          <w:szCs w:val="24"/>
        </w:rPr>
      </w:pPr>
      <w:r w:rsidRPr="009D07A4">
        <w:rPr>
          <w:rFonts w:ascii="Times New Roman" w:hAnsi="Times New Roman" w:cs="Times New Roman"/>
          <w:b/>
          <w:sz w:val="24"/>
          <w:szCs w:val="24"/>
        </w:rPr>
        <w:t>Client:</w:t>
      </w:r>
      <w:r w:rsidR="00AE0729">
        <w:rPr>
          <w:rFonts w:ascii="Times New Roman" w:hAnsi="Times New Roman" w:cs="Times New Roman"/>
          <w:b/>
          <w:sz w:val="24"/>
          <w:szCs w:val="24"/>
        </w:rPr>
        <w:t xml:space="preserve"> UCB Pharma, Smyrna</w:t>
      </w:r>
      <w:r w:rsidR="00443E34" w:rsidRPr="009D07A4">
        <w:rPr>
          <w:rFonts w:ascii="Times New Roman" w:hAnsi="Times New Roman" w:cs="Times New Roman"/>
          <w:b/>
          <w:sz w:val="24"/>
          <w:szCs w:val="24"/>
        </w:rPr>
        <w:t>, Georgia</w:t>
      </w:r>
    </w:p>
    <w:p w:rsidR="009E3F20" w:rsidRPr="009D07A4" w:rsidRDefault="009E3F20" w:rsidP="002241E8">
      <w:pPr>
        <w:widowControl w:val="0"/>
        <w:spacing w:after="0" w:line="240" w:lineRule="auto"/>
        <w:ind w:left="720" w:right="720" w:hanging="450"/>
        <w:jc w:val="both"/>
        <w:rPr>
          <w:rFonts w:ascii="Times New Roman" w:hAnsi="Times New Roman" w:cs="Times New Roman"/>
          <w:b/>
          <w:sz w:val="24"/>
          <w:szCs w:val="24"/>
        </w:rPr>
      </w:pPr>
      <w:r w:rsidRPr="009D07A4">
        <w:rPr>
          <w:rFonts w:ascii="Times New Roman" w:hAnsi="Times New Roman" w:cs="Times New Roman"/>
          <w:b/>
          <w:sz w:val="24"/>
          <w:szCs w:val="24"/>
        </w:rPr>
        <w:t xml:space="preserve">Role: </w:t>
      </w:r>
      <w:r w:rsidR="001458B5" w:rsidRPr="009D07A4">
        <w:rPr>
          <w:rFonts w:ascii="Times New Roman" w:hAnsi="Times New Roman" w:cs="Times New Roman"/>
          <w:b/>
          <w:sz w:val="24"/>
          <w:szCs w:val="24"/>
        </w:rPr>
        <w:t>Senior Informatica Developer</w:t>
      </w:r>
    </w:p>
    <w:p w:rsidR="003B66AE" w:rsidRPr="00CC53C4" w:rsidRDefault="009E3F20" w:rsidP="00FE2FD9">
      <w:pPr>
        <w:widowControl w:val="0"/>
        <w:spacing w:after="0" w:line="240" w:lineRule="auto"/>
        <w:ind w:left="720" w:right="720" w:hanging="450"/>
        <w:jc w:val="both"/>
        <w:rPr>
          <w:rFonts w:ascii="Times New Roman" w:hAnsi="Times New Roman" w:cs="Times New Roman"/>
          <w:b/>
          <w:sz w:val="24"/>
          <w:szCs w:val="24"/>
        </w:rPr>
      </w:pPr>
      <w:r w:rsidRPr="009D07A4">
        <w:rPr>
          <w:rFonts w:ascii="Times New Roman" w:hAnsi="Times New Roman" w:cs="Times New Roman"/>
          <w:b/>
          <w:sz w:val="24"/>
          <w:szCs w:val="24"/>
        </w:rPr>
        <w:t>Duration:</w:t>
      </w:r>
      <w:r w:rsidR="00B55BE5" w:rsidRPr="009D07A4">
        <w:rPr>
          <w:rFonts w:ascii="Times New Roman" w:hAnsi="Times New Roman" w:cs="Times New Roman"/>
          <w:b/>
          <w:sz w:val="24"/>
          <w:szCs w:val="24"/>
        </w:rPr>
        <w:t xml:space="preserve"> </w:t>
      </w:r>
      <w:r w:rsidR="006678D4" w:rsidRPr="009D07A4">
        <w:rPr>
          <w:rFonts w:ascii="Times New Roman" w:hAnsi="Times New Roman" w:cs="Times New Roman"/>
          <w:b/>
          <w:sz w:val="24"/>
          <w:szCs w:val="24"/>
        </w:rPr>
        <w:t>Jun</w:t>
      </w:r>
      <w:r w:rsidR="00D04409" w:rsidRPr="009D07A4">
        <w:rPr>
          <w:rFonts w:ascii="Times New Roman" w:hAnsi="Times New Roman" w:cs="Times New Roman"/>
          <w:b/>
          <w:sz w:val="24"/>
          <w:szCs w:val="24"/>
        </w:rPr>
        <w:t xml:space="preserve"> 2011- Feb</w:t>
      </w:r>
      <w:r w:rsidR="00B55BE5" w:rsidRPr="009D07A4">
        <w:rPr>
          <w:rFonts w:ascii="Times New Roman" w:hAnsi="Times New Roman" w:cs="Times New Roman"/>
          <w:b/>
          <w:sz w:val="24"/>
          <w:szCs w:val="24"/>
        </w:rPr>
        <w:t xml:space="preserve"> 201</w:t>
      </w:r>
      <w:r w:rsidR="00D04409" w:rsidRPr="009D07A4">
        <w:rPr>
          <w:rFonts w:ascii="Times New Roman" w:hAnsi="Times New Roman" w:cs="Times New Roman"/>
          <w:b/>
          <w:sz w:val="24"/>
          <w:szCs w:val="24"/>
        </w:rPr>
        <w:t>2</w:t>
      </w:r>
    </w:p>
    <w:p w:rsidR="00024083" w:rsidRPr="00F509E0" w:rsidRDefault="008C5577" w:rsidP="008C5577">
      <w:pPr>
        <w:shd w:val="clear" w:color="auto" w:fill="FFFFFF"/>
        <w:spacing w:before="100" w:beforeAutospacing="1" w:after="100" w:afterAutospacing="1" w:line="240" w:lineRule="auto"/>
        <w:ind w:left="270"/>
        <w:jc w:val="both"/>
        <w:rPr>
          <w:rFonts w:ascii="Times New Roman" w:eastAsia="Times New Roman" w:hAnsi="Times New Roman" w:cs="Times New Roman"/>
          <w:color w:val="222222"/>
        </w:rPr>
      </w:pPr>
      <w:r>
        <w:rPr>
          <w:rFonts w:ascii="Times New Roman" w:eastAsia="Times New Roman" w:hAnsi="Times New Roman" w:cs="Times New Roman"/>
          <w:bCs/>
          <w:color w:val="222222"/>
        </w:rPr>
        <w:t xml:space="preserve">       </w:t>
      </w:r>
      <w:r w:rsidR="00443E34" w:rsidRPr="00F509E0">
        <w:rPr>
          <w:rFonts w:ascii="Times New Roman" w:eastAsia="Times New Roman" w:hAnsi="Times New Roman" w:cs="Times New Roman"/>
          <w:bCs/>
          <w:color w:val="222222"/>
        </w:rPr>
        <w:t xml:space="preserve">UCB Pharma is a biopharmaceutical company that is focused on the development and discovery of innovative medicines and solutions to transform the lives of people living with severe diseases of the immune system and nervous system. The UCB Pharma has been designing, implementing and operating its Customer Master, Operational DB and Data Mart of UCB Pharma Business Information Architecture. </w:t>
      </w:r>
      <w:r w:rsidR="00443E34" w:rsidRPr="00F509E0">
        <w:rPr>
          <w:rFonts w:ascii="Times New Roman" w:eastAsia="Times New Roman" w:hAnsi="Times New Roman" w:cs="Times New Roman"/>
          <w:color w:val="222222"/>
        </w:rPr>
        <w:t>To carry out the task we are maintaining Databases, namely Raw DB, Operational Database(ODB) &amp; Data Mart DB (DM_DB). The Process of Data movement can be in done in 3 phases, in the first phase data movement is between UCB to Raw DB, in the second phase Raw DB to Operational DB and in the third phase Operatio</w:t>
      </w:r>
      <w:r w:rsidR="00AD762C">
        <w:rPr>
          <w:rFonts w:ascii="Times New Roman" w:eastAsia="Times New Roman" w:hAnsi="Times New Roman" w:cs="Times New Roman"/>
          <w:color w:val="222222"/>
        </w:rPr>
        <w:t>nal DB to Data Mart DB by using</w:t>
      </w:r>
      <w:r w:rsidR="00443E34" w:rsidRPr="00F509E0">
        <w:rPr>
          <w:rFonts w:ascii="Times New Roman" w:eastAsia="Times New Roman" w:hAnsi="Times New Roman" w:cs="Times New Roman"/>
          <w:color w:val="222222"/>
        </w:rPr>
        <w:t xml:space="preserve"> various business logics as per need.</w:t>
      </w:r>
    </w:p>
    <w:p w:rsidR="00024083" w:rsidRPr="00235068" w:rsidRDefault="00024083" w:rsidP="00BF5219">
      <w:pPr>
        <w:widowControl w:val="0"/>
        <w:spacing w:after="0" w:line="240" w:lineRule="auto"/>
        <w:ind w:right="720" w:firstLine="360"/>
        <w:jc w:val="both"/>
        <w:rPr>
          <w:rFonts w:ascii="Times New Roman" w:hAnsi="Times New Roman" w:cs="Times New Roman"/>
          <w:b/>
          <w:u w:val="single"/>
        </w:rPr>
      </w:pPr>
      <w:r w:rsidRPr="00235068">
        <w:rPr>
          <w:rFonts w:ascii="Times New Roman" w:hAnsi="Times New Roman" w:cs="Times New Roman"/>
          <w:b/>
          <w:u w:val="single"/>
        </w:rPr>
        <w:t>Responsibilities:</w:t>
      </w:r>
    </w:p>
    <w:p w:rsidR="00024083" w:rsidRPr="00235068" w:rsidRDefault="00024083" w:rsidP="00C23E60">
      <w:pPr>
        <w:widowControl w:val="0"/>
        <w:spacing w:after="0" w:line="240" w:lineRule="auto"/>
        <w:ind w:left="720" w:right="720"/>
        <w:jc w:val="both"/>
        <w:rPr>
          <w:rFonts w:ascii="Times New Roman" w:hAnsi="Times New Roman" w:cs="Times New Roman"/>
          <w:b/>
          <w:u w:val="single"/>
        </w:rPr>
      </w:pPr>
    </w:p>
    <w:p w:rsidR="009741BD" w:rsidRPr="00211491" w:rsidRDefault="009741BD" w:rsidP="0021264A">
      <w:pPr>
        <w:pStyle w:val="ListParagraph"/>
        <w:widowControl w:val="0"/>
        <w:numPr>
          <w:ilvl w:val="0"/>
          <w:numId w:val="4"/>
        </w:numPr>
        <w:spacing w:after="0" w:line="240" w:lineRule="auto"/>
        <w:jc w:val="both"/>
        <w:rPr>
          <w:rFonts w:ascii="Times New Roman" w:hAnsi="Times New Roman" w:cs="Times New Roman"/>
          <w:b/>
          <w:u w:val="single"/>
        </w:rPr>
      </w:pPr>
      <w:r w:rsidRPr="00211491">
        <w:rPr>
          <w:rFonts w:ascii="Times New Roman" w:hAnsi="Times New Roman" w:cs="Times New Roman"/>
          <w:color w:val="222222"/>
          <w:shd w:val="clear" w:color="auto" w:fill="FFFFFF"/>
        </w:rPr>
        <w:t>Create</w:t>
      </w:r>
      <w:r w:rsidR="005B155F" w:rsidRPr="00211491">
        <w:rPr>
          <w:rFonts w:ascii="Times New Roman" w:hAnsi="Times New Roman" w:cs="Times New Roman"/>
          <w:color w:val="222222"/>
          <w:shd w:val="clear" w:color="auto" w:fill="FFFFFF"/>
        </w:rPr>
        <w:t>d</w:t>
      </w:r>
      <w:r w:rsidRPr="00211491">
        <w:rPr>
          <w:rFonts w:ascii="Times New Roman" w:hAnsi="Times New Roman" w:cs="Times New Roman"/>
          <w:color w:val="222222"/>
          <w:shd w:val="clear" w:color="auto" w:fill="FFFFFF"/>
        </w:rPr>
        <w:t xml:space="preserve"> mappings using Flat Files and Relational Targets</w:t>
      </w:r>
    </w:p>
    <w:p w:rsidR="00F87CBC" w:rsidRPr="00211491" w:rsidRDefault="008030D9" w:rsidP="0021264A">
      <w:pPr>
        <w:pStyle w:val="ListParagraph"/>
        <w:widowControl w:val="0"/>
        <w:numPr>
          <w:ilvl w:val="0"/>
          <w:numId w:val="4"/>
        </w:numPr>
        <w:spacing w:after="0" w:line="240" w:lineRule="auto"/>
        <w:jc w:val="both"/>
        <w:rPr>
          <w:rFonts w:ascii="Times New Roman" w:hAnsi="Times New Roman" w:cs="Times New Roman"/>
          <w:b/>
          <w:u w:val="single"/>
        </w:rPr>
      </w:pPr>
      <w:r w:rsidRPr="00211491">
        <w:rPr>
          <w:rFonts w:ascii="Times New Roman" w:hAnsi="Times New Roman" w:cs="Times New Roman"/>
          <w:color w:val="191919"/>
          <w:shd w:val="clear" w:color="auto" w:fill="FFFFFF"/>
        </w:rPr>
        <w:t>Perfomed</w:t>
      </w:r>
      <w:r w:rsidR="00F87CBC" w:rsidRPr="00211491">
        <w:rPr>
          <w:rFonts w:ascii="Times New Roman" w:hAnsi="Times New Roman" w:cs="Times New Roman"/>
          <w:color w:val="191919"/>
          <w:shd w:val="clear" w:color="auto" w:fill="FFFFFF"/>
        </w:rPr>
        <w:t xml:space="preserve"> data analysis, assist data analysts with mapping data from existing systems and help</w:t>
      </w:r>
      <w:r w:rsidR="00DC4DF5" w:rsidRPr="00211491">
        <w:rPr>
          <w:rFonts w:ascii="Times New Roman" w:hAnsi="Times New Roman" w:cs="Times New Roman"/>
          <w:color w:val="191919"/>
          <w:shd w:val="clear" w:color="auto" w:fill="FFFFFF"/>
        </w:rPr>
        <w:t>ed</w:t>
      </w:r>
      <w:r w:rsidR="00F87CBC" w:rsidRPr="00211491">
        <w:rPr>
          <w:rFonts w:ascii="Times New Roman" w:hAnsi="Times New Roman" w:cs="Times New Roman"/>
          <w:color w:val="191919"/>
          <w:shd w:val="clear" w:color="auto" w:fill="FFFFFF"/>
        </w:rPr>
        <w:t xml:space="preserve"> generate required SDLC documentation</w:t>
      </w:r>
    </w:p>
    <w:p w:rsidR="00F87CBC" w:rsidRPr="00211491" w:rsidRDefault="004F274B" w:rsidP="0021264A">
      <w:pPr>
        <w:pStyle w:val="ListParagraph"/>
        <w:widowControl w:val="0"/>
        <w:numPr>
          <w:ilvl w:val="0"/>
          <w:numId w:val="4"/>
        </w:numPr>
        <w:spacing w:after="0" w:line="240" w:lineRule="auto"/>
        <w:jc w:val="both"/>
        <w:rPr>
          <w:rFonts w:ascii="Times New Roman" w:hAnsi="Times New Roman" w:cs="Times New Roman"/>
          <w:b/>
          <w:u w:val="single"/>
        </w:rPr>
      </w:pPr>
      <w:r w:rsidRPr="00211491">
        <w:rPr>
          <w:rFonts w:ascii="Times New Roman" w:hAnsi="Times New Roman" w:cs="Times New Roman"/>
          <w:color w:val="222222"/>
          <w:shd w:val="clear" w:color="auto" w:fill="FFFFFF"/>
        </w:rPr>
        <w:t>A</w:t>
      </w:r>
      <w:r w:rsidR="009741BD" w:rsidRPr="00211491">
        <w:rPr>
          <w:rFonts w:ascii="Times New Roman" w:hAnsi="Times New Roman" w:cs="Times New Roman"/>
          <w:color w:val="222222"/>
          <w:shd w:val="clear" w:color="auto" w:fill="FFFFFF"/>
        </w:rPr>
        <w:t>ssist the Development Lead in developing project plans to ensure Informatica solutions are executed flawlessly</w:t>
      </w:r>
    </w:p>
    <w:p w:rsidR="009741BD" w:rsidRPr="00211491" w:rsidRDefault="009741BD" w:rsidP="0021264A">
      <w:pPr>
        <w:pStyle w:val="ListParagraph"/>
        <w:widowControl w:val="0"/>
        <w:numPr>
          <w:ilvl w:val="0"/>
          <w:numId w:val="4"/>
        </w:numPr>
        <w:spacing w:after="0" w:line="240" w:lineRule="auto"/>
        <w:jc w:val="both"/>
        <w:rPr>
          <w:rFonts w:ascii="Times New Roman" w:hAnsi="Times New Roman" w:cs="Times New Roman"/>
          <w:b/>
          <w:u w:val="single"/>
        </w:rPr>
      </w:pPr>
      <w:r w:rsidRPr="00211491">
        <w:rPr>
          <w:rFonts w:ascii="Times New Roman" w:hAnsi="Times New Roman" w:cs="Times New Roman"/>
          <w:color w:val="222222"/>
          <w:shd w:val="clear" w:color="auto" w:fill="FFFFFF"/>
        </w:rPr>
        <w:t>Work</w:t>
      </w:r>
      <w:r w:rsidR="005B155F" w:rsidRPr="00211491">
        <w:rPr>
          <w:rFonts w:ascii="Times New Roman" w:hAnsi="Times New Roman" w:cs="Times New Roman"/>
          <w:color w:val="222222"/>
          <w:shd w:val="clear" w:color="auto" w:fill="FFFFFF"/>
        </w:rPr>
        <w:t>ed</w:t>
      </w:r>
      <w:r w:rsidRPr="00211491">
        <w:rPr>
          <w:rFonts w:ascii="Times New Roman" w:hAnsi="Times New Roman" w:cs="Times New Roman"/>
          <w:color w:val="222222"/>
          <w:shd w:val="clear" w:color="auto" w:fill="FFFFFF"/>
        </w:rPr>
        <w:t xml:space="preserve"> with logical and physical database designs using model viewers</w:t>
      </w:r>
    </w:p>
    <w:p w:rsidR="00B6710F" w:rsidRDefault="00B6710F" w:rsidP="00B6710F">
      <w:pPr>
        <w:widowControl w:val="0"/>
        <w:numPr>
          <w:ilvl w:val="0"/>
          <w:numId w:val="4"/>
        </w:numPr>
        <w:tabs>
          <w:tab w:val="left" w:pos="360"/>
        </w:tabs>
        <w:autoSpaceDE w:val="0"/>
        <w:autoSpaceDN w:val="0"/>
        <w:adjustRightInd w:val="0"/>
        <w:spacing w:after="0" w:line="240" w:lineRule="auto"/>
        <w:jc w:val="both"/>
        <w:rPr>
          <w:rFonts w:ascii="Times New Roman" w:hAnsi="Times New Roman" w:cs="Times New Roman"/>
        </w:rPr>
      </w:pPr>
      <w:r w:rsidRPr="00B6710F">
        <w:rPr>
          <w:rFonts w:ascii="Times New Roman" w:hAnsi="Times New Roman" w:cs="Times New Roman"/>
        </w:rPr>
        <w:t xml:space="preserve">Involved in writing the </w:t>
      </w:r>
      <w:r>
        <w:rPr>
          <w:rFonts w:ascii="Times New Roman" w:hAnsi="Times New Roman" w:cs="Times New Roman"/>
        </w:rPr>
        <w:t xml:space="preserve">SQL and </w:t>
      </w:r>
      <w:r w:rsidRPr="00B6710F">
        <w:rPr>
          <w:rFonts w:ascii="Times New Roman" w:hAnsi="Times New Roman" w:cs="Times New Roman"/>
        </w:rPr>
        <w:t>PL/SQL proce</w:t>
      </w:r>
      <w:r>
        <w:rPr>
          <w:rFonts w:ascii="Times New Roman" w:hAnsi="Times New Roman" w:cs="Times New Roman"/>
        </w:rPr>
        <w:t xml:space="preserve">dures and </w:t>
      </w:r>
      <w:r w:rsidRPr="00B6710F">
        <w:rPr>
          <w:rFonts w:ascii="Times New Roman" w:hAnsi="Times New Roman" w:cs="Times New Roman"/>
        </w:rPr>
        <w:t>program blocks for data extraction, transformation and loadi</w:t>
      </w:r>
      <w:r w:rsidR="00B45256">
        <w:rPr>
          <w:rFonts w:ascii="Times New Roman" w:hAnsi="Times New Roman" w:cs="Times New Roman"/>
        </w:rPr>
        <w:t>ng</w:t>
      </w:r>
    </w:p>
    <w:p w:rsidR="00F67DF6" w:rsidRPr="00F67DF6" w:rsidRDefault="00F67DF6" w:rsidP="00F67DF6">
      <w:pPr>
        <w:numPr>
          <w:ilvl w:val="0"/>
          <w:numId w:val="4"/>
        </w:numPr>
        <w:tabs>
          <w:tab w:val="left" w:pos="1800"/>
        </w:tabs>
        <w:suppressAutoHyphens/>
        <w:spacing w:after="0" w:line="240" w:lineRule="auto"/>
        <w:jc w:val="both"/>
        <w:rPr>
          <w:rFonts w:ascii="Times New Roman" w:hAnsi="Times New Roman" w:cs="Times New Roman"/>
        </w:rPr>
      </w:pPr>
      <w:r w:rsidRPr="00F67DF6">
        <w:rPr>
          <w:rFonts w:ascii="Times New Roman" w:hAnsi="Times New Roman" w:cs="Times New Roman"/>
        </w:rPr>
        <w:t xml:space="preserve">Extensively </w:t>
      </w:r>
      <w:r>
        <w:rPr>
          <w:rFonts w:ascii="Times New Roman" w:hAnsi="Times New Roman" w:cs="Times New Roman"/>
        </w:rPr>
        <w:t>worked with</w:t>
      </w:r>
      <w:r w:rsidRPr="00F67DF6">
        <w:rPr>
          <w:rFonts w:ascii="Times New Roman" w:hAnsi="Times New Roman" w:cs="Times New Roman"/>
        </w:rPr>
        <w:t xml:space="preserve"> </w:t>
      </w:r>
      <w:r>
        <w:rPr>
          <w:rFonts w:ascii="Times New Roman" w:hAnsi="Times New Roman" w:cs="Times New Roman"/>
        </w:rPr>
        <w:t xml:space="preserve">Transformations  like </w:t>
      </w:r>
      <w:r w:rsidRPr="00F67DF6">
        <w:rPr>
          <w:rFonts w:ascii="Times New Roman" w:hAnsi="Times New Roman" w:cs="Times New Roman"/>
        </w:rPr>
        <w:t>Router</w:t>
      </w:r>
      <w:r>
        <w:rPr>
          <w:rFonts w:ascii="Times New Roman" w:hAnsi="Times New Roman" w:cs="Times New Roman"/>
        </w:rPr>
        <w:t>,</w:t>
      </w:r>
      <w:r w:rsidRPr="00F67DF6">
        <w:rPr>
          <w:rFonts w:ascii="Times New Roman" w:hAnsi="Times New Roman" w:cs="Times New Roman"/>
        </w:rPr>
        <w:t xml:space="preserve"> Norm</w:t>
      </w:r>
      <w:r>
        <w:rPr>
          <w:rFonts w:ascii="Times New Roman" w:hAnsi="Times New Roman" w:cs="Times New Roman"/>
        </w:rPr>
        <w:t>alizer</w:t>
      </w:r>
      <w:r w:rsidR="00E83E1E">
        <w:rPr>
          <w:rFonts w:ascii="Times New Roman" w:hAnsi="Times New Roman" w:cs="Times New Roman"/>
        </w:rPr>
        <w:t xml:space="preserve">, </w:t>
      </w:r>
      <w:r w:rsidRPr="00F67DF6">
        <w:rPr>
          <w:rFonts w:ascii="Times New Roman" w:hAnsi="Times New Roman" w:cs="Times New Roman"/>
        </w:rPr>
        <w:t>Lookup, Aggregator, Expression and Update Strategy Transformations</w:t>
      </w:r>
    </w:p>
    <w:p w:rsidR="009741BD" w:rsidRPr="00211491" w:rsidRDefault="009741BD" w:rsidP="0021264A">
      <w:pPr>
        <w:pStyle w:val="ListParagraph"/>
        <w:widowControl w:val="0"/>
        <w:numPr>
          <w:ilvl w:val="0"/>
          <w:numId w:val="4"/>
        </w:numPr>
        <w:spacing w:after="0" w:line="240" w:lineRule="auto"/>
        <w:jc w:val="both"/>
        <w:rPr>
          <w:rFonts w:ascii="Times New Roman" w:hAnsi="Times New Roman" w:cs="Times New Roman"/>
          <w:b/>
          <w:u w:val="single"/>
        </w:rPr>
      </w:pPr>
      <w:r w:rsidRPr="00211491">
        <w:rPr>
          <w:rFonts w:ascii="Times New Roman" w:hAnsi="Times New Roman" w:cs="Times New Roman"/>
          <w:color w:val="222222"/>
          <w:shd w:val="clear" w:color="auto" w:fill="FFFFFF"/>
        </w:rPr>
        <w:t>Key tasks include</w:t>
      </w:r>
      <w:r w:rsidR="00B73571" w:rsidRPr="00211491">
        <w:rPr>
          <w:rFonts w:ascii="Times New Roman" w:hAnsi="Times New Roman" w:cs="Times New Roman"/>
          <w:color w:val="222222"/>
          <w:shd w:val="clear" w:color="auto" w:fill="FFFFFF"/>
        </w:rPr>
        <w:t>d</w:t>
      </w:r>
      <w:r w:rsidRPr="00211491">
        <w:rPr>
          <w:rFonts w:ascii="Times New Roman" w:hAnsi="Times New Roman" w:cs="Times New Roman"/>
          <w:color w:val="222222"/>
          <w:shd w:val="clear" w:color="auto" w:fill="FFFFFF"/>
        </w:rPr>
        <w:t xml:space="preserve"> source-target analysis, design of source-target mapping specifications, development of Informatica mappings and workflows and end to end testing of interfaces</w:t>
      </w:r>
    </w:p>
    <w:p w:rsidR="00950067" w:rsidRDefault="00950067" w:rsidP="0021264A">
      <w:pPr>
        <w:pStyle w:val="ListParagraph"/>
        <w:widowControl w:val="0"/>
        <w:numPr>
          <w:ilvl w:val="0"/>
          <w:numId w:val="4"/>
        </w:numPr>
        <w:autoSpaceDE w:val="0"/>
        <w:autoSpaceDN w:val="0"/>
        <w:adjustRightInd w:val="0"/>
        <w:spacing w:after="0" w:line="240" w:lineRule="auto"/>
        <w:rPr>
          <w:rFonts w:ascii="Times New Roman" w:hAnsi="Times New Roman" w:cs="Times New Roman"/>
        </w:rPr>
      </w:pPr>
      <w:r w:rsidRPr="00211491">
        <w:rPr>
          <w:rFonts w:ascii="Times New Roman" w:hAnsi="Times New Roman" w:cs="Times New Roman"/>
        </w:rPr>
        <w:t>Used Lookup Transformation to access data</w:t>
      </w:r>
      <w:r w:rsidR="00CA2876">
        <w:rPr>
          <w:rFonts w:ascii="Times New Roman" w:hAnsi="Times New Roman" w:cs="Times New Roman"/>
        </w:rPr>
        <w:t>s</w:t>
      </w:r>
      <w:r w:rsidRPr="00211491">
        <w:rPr>
          <w:rFonts w:ascii="Times New Roman" w:hAnsi="Times New Roman" w:cs="Times New Roman"/>
        </w:rPr>
        <w:t xml:space="preserve"> from tables, which are not the source for mapping and also used Unconnecte</w:t>
      </w:r>
      <w:r w:rsidR="00B45256">
        <w:rPr>
          <w:rFonts w:ascii="Times New Roman" w:hAnsi="Times New Roman" w:cs="Times New Roman"/>
        </w:rPr>
        <w:t>d Lookup to improve performance</w:t>
      </w:r>
    </w:p>
    <w:p w:rsidR="00D43887" w:rsidRPr="008F6A25" w:rsidRDefault="00D43887" w:rsidP="00D43887">
      <w:pPr>
        <w:pStyle w:val="ListParagraph"/>
        <w:widowControl w:val="0"/>
        <w:numPr>
          <w:ilvl w:val="0"/>
          <w:numId w:val="4"/>
        </w:numPr>
        <w:spacing w:after="0" w:line="240" w:lineRule="auto"/>
        <w:jc w:val="both"/>
        <w:rPr>
          <w:rFonts w:ascii="Times New Roman" w:hAnsi="Times New Roman" w:cs="Times New Roman"/>
          <w:b/>
          <w:u w:val="single"/>
        </w:rPr>
      </w:pPr>
      <w:r w:rsidRPr="00211491">
        <w:rPr>
          <w:rFonts w:ascii="Times New Roman" w:hAnsi="Times New Roman" w:cs="Times New Roman"/>
          <w:color w:val="222222"/>
          <w:shd w:val="clear" w:color="auto" w:fill="FFFFFF"/>
        </w:rPr>
        <w:t>Created and implemented Informatica workflows</w:t>
      </w:r>
    </w:p>
    <w:p w:rsidR="00D00834" w:rsidRPr="00211491" w:rsidRDefault="00D00834" w:rsidP="0021264A">
      <w:pPr>
        <w:pStyle w:val="ListParagraph"/>
        <w:widowControl w:val="0"/>
        <w:numPr>
          <w:ilvl w:val="0"/>
          <w:numId w:val="4"/>
        </w:numPr>
        <w:spacing w:after="0" w:line="240" w:lineRule="auto"/>
        <w:jc w:val="both"/>
        <w:rPr>
          <w:rFonts w:ascii="Times New Roman" w:hAnsi="Times New Roman" w:cs="Times New Roman"/>
          <w:b/>
          <w:u w:val="single"/>
        </w:rPr>
      </w:pPr>
      <w:r w:rsidRPr="00211491">
        <w:rPr>
          <w:rFonts w:ascii="Times New Roman" w:hAnsi="Times New Roman" w:cs="Times New Roman"/>
          <w:color w:val="222222"/>
          <w:shd w:val="clear" w:color="auto" w:fill="FFFFFF"/>
        </w:rPr>
        <w:t>Automation of ETL processes with scheduling tools and exception-handling procedures</w:t>
      </w:r>
    </w:p>
    <w:p w:rsidR="00D00834" w:rsidRPr="00211491" w:rsidRDefault="00D00834" w:rsidP="0021264A">
      <w:pPr>
        <w:pStyle w:val="ListParagraph"/>
        <w:widowControl w:val="0"/>
        <w:numPr>
          <w:ilvl w:val="0"/>
          <w:numId w:val="4"/>
        </w:numPr>
        <w:spacing w:after="0" w:line="240" w:lineRule="auto"/>
        <w:jc w:val="both"/>
        <w:rPr>
          <w:rFonts w:ascii="Times New Roman" w:hAnsi="Times New Roman" w:cs="Times New Roman"/>
          <w:b/>
          <w:u w:val="single"/>
        </w:rPr>
      </w:pPr>
      <w:r w:rsidRPr="00211491">
        <w:rPr>
          <w:rFonts w:ascii="Times New Roman" w:hAnsi="Times New Roman" w:cs="Times New Roman"/>
          <w:color w:val="222222"/>
          <w:shd w:val="clear" w:color="auto" w:fill="FFFFFF"/>
        </w:rPr>
        <w:t>Optimize</w:t>
      </w:r>
      <w:r w:rsidR="003D3DF7" w:rsidRPr="00211491">
        <w:rPr>
          <w:rFonts w:ascii="Times New Roman" w:hAnsi="Times New Roman" w:cs="Times New Roman"/>
          <w:color w:val="222222"/>
          <w:shd w:val="clear" w:color="auto" w:fill="FFFFFF"/>
        </w:rPr>
        <w:t>d</w:t>
      </w:r>
      <w:r w:rsidRPr="00211491">
        <w:rPr>
          <w:rFonts w:ascii="Times New Roman" w:hAnsi="Times New Roman" w:cs="Times New Roman"/>
          <w:color w:val="222222"/>
          <w:shd w:val="clear" w:color="auto" w:fill="FFFFFF"/>
        </w:rPr>
        <w:t xml:space="preserve"> code performance by analyzing indexes, joins and views</w:t>
      </w:r>
    </w:p>
    <w:p w:rsidR="00B9486F" w:rsidRPr="00211491" w:rsidRDefault="00B9486F" w:rsidP="0021264A">
      <w:pPr>
        <w:numPr>
          <w:ilvl w:val="0"/>
          <w:numId w:val="4"/>
        </w:numPr>
        <w:suppressAutoHyphens/>
        <w:autoSpaceDE w:val="0"/>
        <w:spacing w:after="0" w:line="240" w:lineRule="auto"/>
        <w:rPr>
          <w:rFonts w:ascii="Times New Roman" w:hAnsi="Times New Roman" w:cs="Times New Roman"/>
          <w:b/>
        </w:rPr>
      </w:pPr>
      <w:r w:rsidRPr="00211491">
        <w:rPr>
          <w:rFonts w:ascii="Times New Roman" w:hAnsi="Times New Roman" w:cs="Times New Roman"/>
        </w:rPr>
        <w:t>Involved in Inse</w:t>
      </w:r>
      <w:r w:rsidR="00E63E2D">
        <w:rPr>
          <w:rFonts w:ascii="Times New Roman" w:hAnsi="Times New Roman" w:cs="Times New Roman"/>
        </w:rPr>
        <w:t>rting the new records and Expire</w:t>
      </w:r>
      <w:r w:rsidRPr="00211491">
        <w:rPr>
          <w:rFonts w:ascii="Times New Roman" w:hAnsi="Times New Roman" w:cs="Times New Roman"/>
        </w:rPr>
        <w:t xml:space="preserve"> the old records using the built-in's DD_UPDATE, DD_DELETE, and DD_INSERT</w:t>
      </w:r>
    </w:p>
    <w:p w:rsidR="00607F15" w:rsidRPr="00211491" w:rsidRDefault="00941B5B" w:rsidP="0021264A">
      <w:pPr>
        <w:pStyle w:val="ListParagraph"/>
        <w:numPr>
          <w:ilvl w:val="0"/>
          <w:numId w:val="4"/>
        </w:numPr>
        <w:spacing w:line="240" w:lineRule="atLeast"/>
        <w:jc w:val="both"/>
        <w:rPr>
          <w:rFonts w:ascii="Times New Roman" w:hAnsi="Times New Roman" w:cs="Times New Roman"/>
        </w:rPr>
      </w:pPr>
      <w:r w:rsidRPr="00211491">
        <w:rPr>
          <w:rFonts w:ascii="Times New Roman" w:hAnsi="Times New Roman" w:cs="Times New Roman"/>
        </w:rPr>
        <w:t xml:space="preserve">Developed complex mappings also involving </w:t>
      </w:r>
      <w:r w:rsidR="001114DC" w:rsidRPr="00211491">
        <w:rPr>
          <w:rFonts w:ascii="Times New Roman" w:hAnsi="Times New Roman" w:cs="Times New Roman"/>
        </w:rPr>
        <w:t>Slowly Changing Dimensions (</w:t>
      </w:r>
      <w:r w:rsidRPr="00211491">
        <w:rPr>
          <w:rFonts w:ascii="Times New Roman" w:hAnsi="Times New Roman" w:cs="Times New Roman"/>
        </w:rPr>
        <w:t>SCD</w:t>
      </w:r>
      <w:r w:rsidR="001114DC" w:rsidRPr="00211491">
        <w:rPr>
          <w:rFonts w:ascii="Times New Roman" w:hAnsi="Times New Roman" w:cs="Times New Roman"/>
        </w:rPr>
        <w:t>)</w:t>
      </w:r>
      <w:r w:rsidR="008A0F09">
        <w:rPr>
          <w:rFonts w:ascii="Times New Roman" w:hAnsi="Times New Roman" w:cs="Times New Roman"/>
        </w:rPr>
        <w:t xml:space="preserve"> Type-I</w:t>
      </w:r>
      <w:r w:rsidR="00190F54">
        <w:rPr>
          <w:rFonts w:ascii="Times New Roman" w:hAnsi="Times New Roman" w:cs="Times New Roman"/>
        </w:rPr>
        <w:t xml:space="preserve"> and Type-</w:t>
      </w:r>
      <w:r w:rsidR="00EF6641" w:rsidRPr="00211491">
        <w:rPr>
          <w:rFonts w:ascii="Times New Roman" w:hAnsi="Times New Roman" w:cs="Times New Roman"/>
        </w:rPr>
        <w:t>II</w:t>
      </w:r>
      <w:r w:rsidRPr="00211491">
        <w:rPr>
          <w:rFonts w:ascii="Times New Roman" w:hAnsi="Times New Roman" w:cs="Times New Roman"/>
        </w:rPr>
        <w:t xml:space="preserve"> mappings in Informatica to load the dat</w:t>
      </w:r>
      <w:r w:rsidR="00B45256">
        <w:rPr>
          <w:rFonts w:ascii="Times New Roman" w:hAnsi="Times New Roman" w:cs="Times New Roman"/>
        </w:rPr>
        <w:t>a from various sources</w:t>
      </w:r>
    </w:p>
    <w:p w:rsidR="00F014B6" w:rsidRPr="00211491" w:rsidRDefault="0026347D" w:rsidP="0021264A">
      <w:pPr>
        <w:pStyle w:val="ListParagraph"/>
        <w:numPr>
          <w:ilvl w:val="0"/>
          <w:numId w:val="4"/>
        </w:numPr>
        <w:spacing w:line="240" w:lineRule="atLeast"/>
        <w:jc w:val="both"/>
        <w:rPr>
          <w:rFonts w:ascii="Times New Roman" w:hAnsi="Times New Roman" w:cs="Times New Roman"/>
        </w:rPr>
      </w:pPr>
      <w:r w:rsidRPr="00211491">
        <w:rPr>
          <w:rFonts w:ascii="Times New Roman" w:hAnsi="Times New Roman" w:cs="Times New Roman"/>
        </w:rPr>
        <w:t xml:space="preserve">Used Repository manager to create Repository, User groups, Users and managed users by setting </w:t>
      </w:r>
      <w:r w:rsidR="00B45256">
        <w:rPr>
          <w:rFonts w:ascii="Times New Roman" w:hAnsi="Times New Roman" w:cs="Times New Roman"/>
        </w:rPr>
        <w:t>up their privileges and profile</w:t>
      </w:r>
    </w:p>
    <w:p w:rsidR="00F014B6" w:rsidRDefault="00F014B6" w:rsidP="0021264A">
      <w:pPr>
        <w:pStyle w:val="ListParagraph"/>
        <w:numPr>
          <w:ilvl w:val="0"/>
          <w:numId w:val="4"/>
        </w:numPr>
        <w:spacing w:line="240" w:lineRule="atLeast"/>
        <w:jc w:val="both"/>
        <w:rPr>
          <w:rFonts w:ascii="Times New Roman" w:hAnsi="Times New Roman" w:cs="Times New Roman"/>
        </w:rPr>
      </w:pPr>
      <w:r w:rsidRPr="00211491">
        <w:rPr>
          <w:rFonts w:ascii="Times New Roman" w:hAnsi="Times New Roman" w:cs="Times New Roman"/>
        </w:rPr>
        <w:t>Used tools like TOAD to run SQL queries and validate the data</w:t>
      </w:r>
    </w:p>
    <w:p w:rsidR="000E626D" w:rsidRPr="000E626D" w:rsidRDefault="000E626D" w:rsidP="0021264A">
      <w:pPr>
        <w:pStyle w:val="ListParagraph"/>
        <w:numPr>
          <w:ilvl w:val="0"/>
          <w:numId w:val="4"/>
        </w:numPr>
        <w:spacing w:line="240" w:lineRule="atLeast"/>
        <w:jc w:val="both"/>
        <w:rPr>
          <w:rFonts w:ascii="Times New Roman" w:hAnsi="Times New Roman" w:cs="Times New Roman"/>
        </w:rPr>
      </w:pPr>
      <w:r>
        <w:rPr>
          <w:rFonts w:ascii="Times New Roman" w:hAnsi="Times New Roman" w:cs="Times New Roman"/>
        </w:rPr>
        <w:t>Evaluated the</w:t>
      </w:r>
      <w:r w:rsidRPr="000E626D">
        <w:rPr>
          <w:rFonts w:ascii="Times New Roman" w:hAnsi="Times New Roman" w:cs="Times New Roman"/>
        </w:rPr>
        <w:t xml:space="preserve"> performance issues in the datamart</w:t>
      </w:r>
      <w:r w:rsidR="00194958">
        <w:rPr>
          <w:rFonts w:ascii="Times New Roman" w:hAnsi="Times New Roman" w:cs="Times New Roman"/>
        </w:rPr>
        <w:t>s</w:t>
      </w:r>
      <w:r w:rsidR="003236DF">
        <w:rPr>
          <w:rFonts w:ascii="Times New Roman" w:hAnsi="Times New Roman" w:cs="Times New Roman"/>
        </w:rPr>
        <w:t xml:space="preserve"> which included</w:t>
      </w:r>
      <w:r w:rsidRPr="000E626D">
        <w:rPr>
          <w:rFonts w:ascii="Times New Roman" w:hAnsi="Times New Roman" w:cs="Times New Roman"/>
        </w:rPr>
        <w:t xml:space="preserve"> analyzing query plans by </w:t>
      </w:r>
      <w:r>
        <w:rPr>
          <w:rFonts w:ascii="Times New Roman" w:hAnsi="Times New Roman" w:cs="Times New Roman"/>
        </w:rPr>
        <w:t>involving the DBA’s for the SQL</w:t>
      </w:r>
      <w:r w:rsidRPr="000E626D">
        <w:rPr>
          <w:rFonts w:ascii="Times New Roman" w:hAnsi="Times New Roman" w:cs="Times New Roman"/>
        </w:rPr>
        <w:t xml:space="preserve"> override lookups</w:t>
      </w:r>
    </w:p>
    <w:p w:rsidR="00B9486F" w:rsidRPr="00211491" w:rsidRDefault="00507A3A" w:rsidP="0021264A">
      <w:pPr>
        <w:pStyle w:val="ListParagraph"/>
        <w:widowControl w:val="0"/>
        <w:numPr>
          <w:ilvl w:val="0"/>
          <w:numId w:val="4"/>
        </w:numPr>
        <w:spacing w:after="0" w:line="240" w:lineRule="auto"/>
        <w:jc w:val="both"/>
        <w:rPr>
          <w:rFonts w:ascii="Times New Roman" w:hAnsi="Times New Roman" w:cs="Times New Roman"/>
          <w:b/>
          <w:u w:val="single"/>
        </w:rPr>
      </w:pPr>
      <w:r w:rsidRPr="00211491">
        <w:rPr>
          <w:rFonts w:ascii="Times New Roman" w:hAnsi="Times New Roman" w:cs="Times New Roman"/>
        </w:rPr>
        <w:t xml:space="preserve">Extracted data from various sources like </w:t>
      </w:r>
      <w:r w:rsidRPr="00211491">
        <w:rPr>
          <w:rFonts w:ascii="Times New Roman" w:hAnsi="Times New Roman" w:cs="Times New Roman"/>
          <w:bCs/>
        </w:rPr>
        <w:t xml:space="preserve">Teradata </w:t>
      </w:r>
      <w:r w:rsidRPr="00211491">
        <w:rPr>
          <w:rFonts w:ascii="Times New Roman" w:hAnsi="Times New Roman" w:cs="Times New Roman"/>
        </w:rPr>
        <w:t>and relational databases (Oracle)</w:t>
      </w:r>
    </w:p>
    <w:p w:rsidR="00DC4317" w:rsidRPr="00FF54BB" w:rsidRDefault="00DC4317" w:rsidP="00FF54BB">
      <w:pPr>
        <w:pStyle w:val="ListParagraph"/>
        <w:widowControl w:val="0"/>
        <w:numPr>
          <w:ilvl w:val="0"/>
          <w:numId w:val="4"/>
        </w:numPr>
        <w:suppressAutoHyphens/>
        <w:autoSpaceDE w:val="0"/>
        <w:spacing w:after="0" w:line="240" w:lineRule="auto"/>
        <w:contextualSpacing w:val="0"/>
        <w:jc w:val="both"/>
        <w:rPr>
          <w:rFonts w:ascii="Times New Roman" w:hAnsi="Times New Roman" w:cs="Times New Roman"/>
        </w:rPr>
      </w:pPr>
      <w:r w:rsidRPr="00FF54BB">
        <w:rPr>
          <w:rFonts w:ascii="Times New Roman" w:hAnsi="Times New Roman" w:cs="Times New Roman"/>
        </w:rPr>
        <w:t>Used Debugger to test and track the path of the source data and also</w:t>
      </w:r>
      <w:r w:rsidR="00B45256">
        <w:rPr>
          <w:rFonts w:ascii="Times New Roman" w:hAnsi="Times New Roman" w:cs="Times New Roman"/>
        </w:rPr>
        <w:t xml:space="preserve"> to check the errors in mapping</w:t>
      </w:r>
      <w:r w:rsidRPr="00FF54BB">
        <w:rPr>
          <w:rFonts w:ascii="Times New Roman" w:hAnsi="Times New Roman" w:cs="Times New Roman"/>
        </w:rPr>
        <w:t xml:space="preserve"> </w:t>
      </w:r>
    </w:p>
    <w:p w:rsidR="00000DB4" w:rsidRPr="00211491" w:rsidRDefault="00000DB4" w:rsidP="0021264A">
      <w:pPr>
        <w:pStyle w:val="ListParagraph"/>
        <w:widowControl w:val="0"/>
        <w:numPr>
          <w:ilvl w:val="0"/>
          <w:numId w:val="4"/>
        </w:numPr>
        <w:spacing w:after="0" w:line="240" w:lineRule="auto"/>
        <w:jc w:val="both"/>
        <w:rPr>
          <w:rFonts w:ascii="Times New Roman" w:hAnsi="Times New Roman" w:cs="Times New Roman"/>
          <w:b/>
          <w:u w:val="single"/>
        </w:rPr>
      </w:pPr>
      <w:r w:rsidRPr="00211491">
        <w:rPr>
          <w:rFonts w:ascii="Times New Roman" w:hAnsi="Times New Roman" w:cs="Times New Roman"/>
        </w:rPr>
        <w:t>Worked with fellow employees and client team members in planning, design development of ETL solutions</w:t>
      </w:r>
    </w:p>
    <w:p w:rsidR="00503EFA" w:rsidRDefault="00503EFA" w:rsidP="0021264A">
      <w:pPr>
        <w:pStyle w:val="ListParagraph"/>
        <w:widowControl w:val="0"/>
        <w:spacing w:after="0" w:line="240" w:lineRule="auto"/>
        <w:jc w:val="both"/>
        <w:rPr>
          <w:rFonts w:ascii="Times New Roman" w:hAnsi="Times New Roman"/>
        </w:rPr>
      </w:pPr>
    </w:p>
    <w:p w:rsidR="00C1040A" w:rsidRDefault="00C1040A" w:rsidP="0021264A">
      <w:pPr>
        <w:pStyle w:val="ListParagraph"/>
        <w:widowControl w:val="0"/>
        <w:spacing w:after="0" w:line="240" w:lineRule="auto"/>
        <w:jc w:val="both"/>
        <w:rPr>
          <w:rFonts w:ascii="Times New Roman" w:hAnsi="Times New Roman"/>
        </w:rPr>
      </w:pPr>
    </w:p>
    <w:p w:rsidR="008F5829" w:rsidRDefault="00503EFA" w:rsidP="006122A6">
      <w:pPr>
        <w:widowControl w:val="0"/>
        <w:pBdr>
          <w:bottom w:val="single" w:sz="12" w:space="1" w:color="auto"/>
        </w:pBdr>
        <w:tabs>
          <w:tab w:val="left" w:pos="10080"/>
        </w:tabs>
        <w:spacing w:after="0" w:line="240" w:lineRule="auto"/>
        <w:ind w:left="360"/>
        <w:jc w:val="both"/>
        <w:rPr>
          <w:rFonts w:ascii="Times New Roman" w:hAnsi="Times New Roman" w:cs="Times New Roman"/>
        </w:rPr>
      </w:pPr>
      <w:r>
        <w:rPr>
          <w:rFonts w:ascii="Times New Roman" w:hAnsi="Times New Roman" w:cs="Times New Roman"/>
          <w:b/>
        </w:rPr>
        <w:t xml:space="preserve">Environment: </w:t>
      </w:r>
      <w:r w:rsidR="00B61361">
        <w:rPr>
          <w:rFonts w:ascii="Times New Roman" w:hAnsi="Times New Roman" w:cs="Times New Roman"/>
        </w:rPr>
        <w:t>Informatica 8.6</w:t>
      </w:r>
      <w:r w:rsidR="002F4E9C">
        <w:rPr>
          <w:rFonts w:ascii="Times New Roman" w:hAnsi="Times New Roman" w:cs="Times New Roman"/>
        </w:rPr>
        <w:t>.1</w:t>
      </w:r>
      <w:r w:rsidR="00B61361">
        <w:rPr>
          <w:rFonts w:ascii="Times New Roman" w:hAnsi="Times New Roman" w:cs="Times New Roman"/>
        </w:rPr>
        <w:t>, SQL server 2008</w:t>
      </w:r>
      <w:r w:rsidRPr="00503EFA">
        <w:rPr>
          <w:rFonts w:ascii="Times New Roman" w:hAnsi="Times New Roman" w:cs="Times New Roman"/>
        </w:rPr>
        <w:t>, DB2, SQL, PL/SQL, SQL Navigator, Oracle 10g, TOAD, Erwin, Autosys,</w:t>
      </w:r>
      <w:r w:rsidR="00D45C33">
        <w:rPr>
          <w:rFonts w:ascii="Times New Roman" w:hAnsi="Times New Roman" w:cs="Times New Roman"/>
        </w:rPr>
        <w:t xml:space="preserve"> Teradata,</w:t>
      </w:r>
      <w:r w:rsidRPr="00503EFA">
        <w:rPr>
          <w:rFonts w:ascii="Times New Roman" w:hAnsi="Times New Roman" w:cs="Times New Roman"/>
        </w:rPr>
        <w:t xml:space="preserve"> UNIX</w:t>
      </w:r>
      <w:r w:rsidR="007A773B">
        <w:rPr>
          <w:rFonts w:ascii="Times New Roman" w:hAnsi="Times New Roman" w:cs="Times New Roman"/>
        </w:rPr>
        <w:t>, Windows XP</w:t>
      </w:r>
    </w:p>
    <w:p w:rsidR="00C1040A" w:rsidRDefault="00C1040A" w:rsidP="006122A6">
      <w:pPr>
        <w:widowControl w:val="0"/>
        <w:pBdr>
          <w:bottom w:val="single" w:sz="12" w:space="1" w:color="auto"/>
        </w:pBdr>
        <w:tabs>
          <w:tab w:val="left" w:pos="10080"/>
        </w:tabs>
        <w:spacing w:after="0" w:line="240" w:lineRule="auto"/>
        <w:ind w:left="360"/>
        <w:jc w:val="both"/>
        <w:rPr>
          <w:rFonts w:ascii="Times New Roman" w:hAnsi="Times New Roman" w:cs="Times New Roman"/>
        </w:rPr>
      </w:pPr>
    </w:p>
    <w:p w:rsidR="00A25F4B" w:rsidRDefault="00A25F4B" w:rsidP="00C101C1">
      <w:pPr>
        <w:widowControl w:val="0"/>
        <w:spacing w:after="0" w:line="240" w:lineRule="auto"/>
        <w:ind w:left="720" w:right="720" w:hanging="360"/>
        <w:jc w:val="both"/>
        <w:rPr>
          <w:rFonts w:ascii="Times New Roman" w:hAnsi="Times New Roman" w:cs="Times New Roman"/>
          <w:b/>
          <w:sz w:val="24"/>
          <w:szCs w:val="24"/>
        </w:rPr>
      </w:pPr>
    </w:p>
    <w:p w:rsidR="00C1040A" w:rsidRDefault="00C1040A" w:rsidP="00C101C1">
      <w:pPr>
        <w:widowControl w:val="0"/>
        <w:spacing w:after="0" w:line="240" w:lineRule="auto"/>
        <w:ind w:left="720" w:right="720" w:hanging="360"/>
        <w:jc w:val="both"/>
        <w:rPr>
          <w:rFonts w:ascii="Times New Roman" w:hAnsi="Times New Roman" w:cs="Times New Roman"/>
          <w:b/>
          <w:sz w:val="24"/>
          <w:szCs w:val="24"/>
        </w:rPr>
      </w:pPr>
    </w:p>
    <w:p w:rsidR="00C1040A" w:rsidRDefault="00C1040A" w:rsidP="00C101C1">
      <w:pPr>
        <w:widowControl w:val="0"/>
        <w:spacing w:after="0" w:line="240" w:lineRule="auto"/>
        <w:ind w:left="720" w:right="720" w:hanging="360"/>
        <w:jc w:val="both"/>
        <w:rPr>
          <w:rFonts w:ascii="Times New Roman" w:hAnsi="Times New Roman" w:cs="Times New Roman"/>
          <w:b/>
          <w:sz w:val="24"/>
          <w:szCs w:val="24"/>
        </w:rPr>
      </w:pPr>
    </w:p>
    <w:p w:rsidR="00C1040A" w:rsidRDefault="00C1040A" w:rsidP="00C101C1">
      <w:pPr>
        <w:widowControl w:val="0"/>
        <w:spacing w:after="0" w:line="240" w:lineRule="auto"/>
        <w:ind w:left="720" w:right="720" w:hanging="360"/>
        <w:jc w:val="both"/>
        <w:rPr>
          <w:rFonts w:ascii="Times New Roman" w:hAnsi="Times New Roman" w:cs="Times New Roman"/>
          <w:b/>
          <w:sz w:val="24"/>
          <w:szCs w:val="24"/>
        </w:rPr>
      </w:pPr>
    </w:p>
    <w:p w:rsidR="00BC4233" w:rsidRDefault="00CD1D65" w:rsidP="00C101C1">
      <w:pPr>
        <w:widowControl w:val="0"/>
        <w:spacing w:after="0" w:line="240" w:lineRule="auto"/>
        <w:ind w:left="720" w:right="720" w:hanging="360"/>
        <w:jc w:val="both"/>
        <w:rPr>
          <w:rFonts w:ascii="Times New Roman" w:hAnsi="Times New Roman" w:cs="Times New Roman"/>
          <w:b/>
          <w:sz w:val="24"/>
          <w:szCs w:val="24"/>
        </w:rPr>
      </w:pPr>
      <w:r w:rsidRPr="009D07A4">
        <w:rPr>
          <w:rFonts w:ascii="Times New Roman" w:hAnsi="Times New Roman" w:cs="Times New Roman"/>
          <w:b/>
          <w:sz w:val="24"/>
          <w:szCs w:val="24"/>
        </w:rPr>
        <w:t>Client:</w:t>
      </w:r>
      <w:r w:rsidR="00A72C52" w:rsidRPr="009D07A4">
        <w:rPr>
          <w:rFonts w:ascii="Times New Roman" w:hAnsi="Times New Roman" w:cs="Times New Roman"/>
          <w:b/>
          <w:sz w:val="24"/>
          <w:szCs w:val="24"/>
        </w:rPr>
        <w:t xml:space="preserve"> </w:t>
      </w:r>
      <w:r w:rsidR="00384C31">
        <w:rPr>
          <w:rFonts w:ascii="Times New Roman" w:eastAsia="Times New Roman" w:hAnsi="Times New Roman" w:cs="Times New Roman"/>
          <w:b/>
          <w:bCs/>
          <w:color w:val="222222"/>
          <w:sz w:val="24"/>
          <w:szCs w:val="24"/>
        </w:rPr>
        <w:t>JP Morgan Chase, Wilmington</w:t>
      </w:r>
      <w:r w:rsidR="00BC4233">
        <w:rPr>
          <w:rFonts w:ascii="Times New Roman" w:eastAsia="Times New Roman" w:hAnsi="Times New Roman" w:cs="Times New Roman"/>
          <w:b/>
          <w:bCs/>
          <w:color w:val="222222"/>
          <w:sz w:val="24"/>
          <w:szCs w:val="24"/>
        </w:rPr>
        <w:t>, DE</w:t>
      </w:r>
      <w:r w:rsidR="00BC4233" w:rsidRPr="009D07A4">
        <w:rPr>
          <w:rFonts w:ascii="Times New Roman" w:hAnsi="Times New Roman" w:cs="Times New Roman"/>
          <w:b/>
          <w:sz w:val="24"/>
          <w:szCs w:val="24"/>
        </w:rPr>
        <w:t xml:space="preserve"> </w:t>
      </w:r>
    </w:p>
    <w:p w:rsidR="00C101C1" w:rsidRPr="009D07A4" w:rsidRDefault="00C101C1" w:rsidP="00C101C1">
      <w:pPr>
        <w:widowControl w:val="0"/>
        <w:spacing w:after="0" w:line="240" w:lineRule="auto"/>
        <w:ind w:left="720" w:right="720" w:hanging="360"/>
        <w:jc w:val="both"/>
        <w:rPr>
          <w:rFonts w:ascii="Times New Roman" w:hAnsi="Times New Roman" w:cs="Times New Roman"/>
          <w:b/>
          <w:sz w:val="24"/>
          <w:szCs w:val="24"/>
        </w:rPr>
      </w:pPr>
      <w:r w:rsidRPr="009D07A4">
        <w:rPr>
          <w:rFonts w:ascii="Times New Roman" w:hAnsi="Times New Roman" w:cs="Times New Roman"/>
          <w:b/>
          <w:sz w:val="24"/>
          <w:szCs w:val="24"/>
        </w:rPr>
        <w:t>Role: Informatica</w:t>
      </w:r>
      <w:r w:rsidR="0029316F">
        <w:rPr>
          <w:rFonts w:ascii="Times New Roman" w:hAnsi="Times New Roman" w:cs="Times New Roman"/>
          <w:b/>
          <w:sz w:val="24"/>
          <w:szCs w:val="24"/>
        </w:rPr>
        <w:t xml:space="preserve"> ETL</w:t>
      </w:r>
      <w:r w:rsidRPr="009D07A4">
        <w:rPr>
          <w:rFonts w:ascii="Times New Roman" w:hAnsi="Times New Roman" w:cs="Times New Roman"/>
          <w:b/>
          <w:sz w:val="24"/>
          <w:szCs w:val="24"/>
        </w:rPr>
        <w:t xml:space="preserve"> Developer</w:t>
      </w:r>
    </w:p>
    <w:p w:rsidR="00BC4233" w:rsidRDefault="00C101C1" w:rsidP="00BC4233">
      <w:pPr>
        <w:widowControl w:val="0"/>
        <w:spacing w:after="0" w:line="240" w:lineRule="auto"/>
        <w:ind w:left="720" w:right="720" w:hanging="360"/>
        <w:jc w:val="both"/>
        <w:rPr>
          <w:rFonts w:ascii="Times New Roman" w:hAnsi="Times New Roman" w:cs="Times New Roman"/>
          <w:b/>
          <w:sz w:val="24"/>
          <w:szCs w:val="24"/>
        </w:rPr>
      </w:pPr>
      <w:r w:rsidRPr="009D07A4">
        <w:rPr>
          <w:rFonts w:ascii="Times New Roman" w:hAnsi="Times New Roman" w:cs="Times New Roman"/>
          <w:b/>
          <w:sz w:val="24"/>
          <w:szCs w:val="24"/>
        </w:rPr>
        <w:t xml:space="preserve">Duration: </w:t>
      </w:r>
      <w:r w:rsidR="00142D94" w:rsidRPr="009D07A4">
        <w:rPr>
          <w:rFonts w:ascii="Times New Roman" w:hAnsi="Times New Roman" w:cs="Times New Roman"/>
          <w:b/>
          <w:sz w:val="24"/>
          <w:szCs w:val="24"/>
        </w:rPr>
        <w:t xml:space="preserve"> </w:t>
      </w:r>
      <w:r w:rsidR="002A4F47" w:rsidRPr="009D07A4">
        <w:rPr>
          <w:rFonts w:ascii="Times New Roman" w:hAnsi="Times New Roman" w:cs="Times New Roman"/>
          <w:b/>
          <w:sz w:val="24"/>
          <w:szCs w:val="24"/>
        </w:rPr>
        <w:t xml:space="preserve">April </w:t>
      </w:r>
      <w:r w:rsidR="00142D94" w:rsidRPr="009D07A4">
        <w:rPr>
          <w:rFonts w:ascii="Times New Roman" w:hAnsi="Times New Roman" w:cs="Times New Roman"/>
          <w:b/>
          <w:sz w:val="24"/>
          <w:szCs w:val="24"/>
        </w:rPr>
        <w:t>2010- May 2011</w:t>
      </w:r>
    </w:p>
    <w:p w:rsidR="00BC4233" w:rsidRDefault="00BC4233" w:rsidP="00BC4233">
      <w:pPr>
        <w:widowControl w:val="0"/>
        <w:spacing w:after="0" w:line="240" w:lineRule="auto"/>
        <w:ind w:left="720" w:right="720" w:hanging="360"/>
        <w:jc w:val="both"/>
        <w:rPr>
          <w:rFonts w:ascii="Times New Roman" w:hAnsi="Times New Roman" w:cs="Times New Roman"/>
          <w:b/>
          <w:sz w:val="24"/>
          <w:szCs w:val="24"/>
        </w:rPr>
      </w:pPr>
    </w:p>
    <w:p w:rsidR="00BC4233" w:rsidRDefault="00BC4233" w:rsidP="00BC4233">
      <w:pPr>
        <w:widowControl w:val="0"/>
        <w:spacing w:after="0" w:line="240" w:lineRule="auto"/>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Pr="00B72E62">
        <w:rPr>
          <w:rFonts w:ascii="Times New Roman" w:hAnsi="Times New Roman" w:cs="Times New Roman"/>
          <w:color w:val="222222"/>
          <w:shd w:val="clear" w:color="auto" w:fill="FFFFFF"/>
        </w:rPr>
        <w:t xml:space="preserve">The JP Morgan Chase is one of the oldest financial institutions in the USA. </w:t>
      </w:r>
      <w:r>
        <w:rPr>
          <w:rFonts w:ascii="Times New Roman" w:hAnsi="Times New Roman" w:cs="Times New Roman"/>
          <w:color w:val="222222"/>
          <w:shd w:val="clear" w:color="auto" w:fill="FFFFFF"/>
        </w:rPr>
        <w:t>It is an American multinational banking corporation of securities, investment and retail. JP Morgan Chase is one of the Big four banks in the United States of America with Bank of America, Citigroup and Wells Fargo. It ranks as the largest bank in the USA by Assets. The Project in the JP Morgan Chase involved</w:t>
      </w:r>
      <w:r w:rsidRPr="00B72E62">
        <w:rPr>
          <w:rFonts w:ascii="Times New Roman" w:hAnsi="Times New Roman" w:cs="Times New Roman"/>
          <w:color w:val="222222"/>
          <w:shd w:val="clear" w:color="auto" w:fill="FFFFFF"/>
        </w:rPr>
        <w:t xml:space="preserve"> building data warehouse and data marts and integrating the new product to fit in the existing warehouse.</w:t>
      </w:r>
    </w:p>
    <w:p w:rsidR="003128E8" w:rsidRPr="00F56B5A" w:rsidRDefault="00330E6E" w:rsidP="00F56B5A">
      <w:pPr>
        <w:widowControl w:val="0"/>
        <w:spacing w:after="0" w:line="240" w:lineRule="auto"/>
        <w:ind w:left="720" w:right="720" w:hanging="360"/>
        <w:jc w:val="both"/>
        <w:rPr>
          <w:rFonts w:ascii="Times New Roman" w:hAnsi="Times New Roman" w:cs="Times New Roman"/>
          <w:b/>
          <w:sz w:val="24"/>
          <w:szCs w:val="24"/>
        </w:rPr>
      </w:pPr>
      <w:r>
        <w:rPr>
          <w:rFonts w:ascii="Times New Roman" w:hAnsi="Times New Roman" w:cs="Times New Roman"/>
          <w:color w:val="222222"/>
          <w:shd w:val="clear" w:color="auto" w:fill="FFFFFF"/>
        </w:rPr>
        <w:t xml:space="preserve">    </w:t>
      </w:r>
    </w:p>
    <w:p w:rsidR="0080624F" w:rsidRPr="00DB16EF" w:rsidRDefault="0080624F" w:rsidP="0080624F">
      <w:pPr>
        <w:widowControl w:val="0"/>
        <w:spacing w:after="0" w:line="240" w:lineRule="auto"/>
        <w:ind w:left="360" w:right="720"/>
        <w:jc w:val="both"/>
        <w:rPr>
          <w:rFonts w:ascii="Times New Roman" w:hAnsi="Times New Roman" w:cs="Times New Roman"/>
          <w:b/>
          <w:u w:val="single"/>
        </w:rPr>
      </w:pPr>
      <w:r w:rsidRPr="00DB16EF">
        <w:rPr>
          <w:rFonts w:ascii="Times New Roman" w:hAnsi="Times New Roman" w:cs="Times New Roman"/>
          <w:b/>
          <w:u w:val="single"/>
        </w:rPr>
        <w:t>Responsibilities:</w:t>
      </w:r>
    </w:p>
    <w:p w:rsidR="00DB16EF" w:rsidRPr="007C52AF" w:rsidRDefault="00DB16EF" w:rsidP="0080624F">
      <w:pPr>
        <w:widowControl w:val="0"/>
        <w:spacing w:after="0" w:line="240" w:lineRule="auto"/>
        <w:ind w:left="360" w:right="720"/>
        <w:jc w:val="both"/>
        <w:rPr>
          <w:rFonts w:ascii="Times New Roman" w:hAnsi="Times New Roman" w:cs="Times New Roman"/>
        </w:rPr>
      </w:pPr>
    </w:p>
    <w:p w:rsidR="00DB16EF" w:rsidRPr="00211491" w:rsidRDefault="00E56DA4" w:rsidP="00DB16EF">
      <w:pPr>
        <w:pStyle w:val="BodyText"/>
        <w:numPr>
          <w:ilvl w:val="0"/>
          <w:numId w:val="21"/>
        </w:numPr>
        <w:spacing w:after="0"/>
        <w:jc w:val="both"/>
        <w:rPr>
          <w:rFonts w:cs="Times New Roman"/>
          <w:sz w:val="22"/>
          <w:szCs w:val="22"/>
        </w:rPr>
      </w:pPr>
      <w:r w:rsidRPr="00211491">
        <w:rPr>
          <w:rFonts w:cs="Times New Roman"/>
          <w:sz w:val="22"/>
          <w:szCs w:val="22"/>
        </w:rPr>
        <w:t>Desig</w:t>
      </w:r>
      <w:r w:rsidR="00DB16EF" w:rsidRPr="00211491">
        <w:rPr>
          <w:rFonts w:cs="Times New Roman"/>
          <w:sz w:val="22"/>
          <w:szCs w:val="22"/>
        </w:rPr>
        <w:t>ned and developed Mappings using Mapping Designer to load the data from various sources using different transformations like Unconnected and Connected lookups, Router, Aggregator, Sorter, Ranker,  Joiner,  Stored Procedure, Update Strategy and Re-usable transformations</w:t>
      </w:r>
    </w:p>
    <w:p w:rsidR="00E56DA4" w:rsidRPr="00211491" w:rsidRDefault="00E56DA4" w:rsidP="00E56DA4">
      <w:pPr>
        <w:pStyle w:val="BodyText"/>
        <w:numPr>
          <w:ilvl w:val="0"/>
          <w:numId w:val="21"/>
        </w:numPr>
        <w:spacing w:after="0"/>
        <w:jc w:val="both"/>
        <w:rPr>
          <w:rFonts w:cs="Times New Roman"/>
          <w:sz w:val="22"/>
          <w:szCs w:val="22"/>
        </w:rPr>
      </w:pPr>
      <w:r w:rsidRPr="00211491">
        <w:rPr>
          <w:rFonts w:cs="Times New Roman"/>
          <w:sz w:val="22"/>
          <w:szCs w:val="22"/>
        </w:rPr>
        <w:t xml:space="preserve">Created Sessions, Workflows and Worklets for data loads using Workflow Manager </w:t>
      </w:r>
    </w:p>
    <w:p w:rsidR="003C0B44" w:rsidRPr="00211491" w:rsidRDefault="003C0B44" w:rsidP="003C0B44">
      <w:pPr>
        <w:widowControl w:val="0"/>
        <w:numPr>
          <w:ilvl w:val="0"/>
          <w:numId w:val="21"/>
        </w:numPr>
        <w:tabs>
          <w:tab w:val="left" w:pos="1440"/>
        </w:tabs>
        <w:autoSpaceDE w:val="0"/>
        <w:spacing w:after="0" w:line="240" w:lineRule="auto"/>
        <w:jc w:val="both"/>
        <w:rPr>
          <w:rFonts w:ascii="Times New Roman" w:hAnsi="Times New Roman" w:cs="Times New Roman"/>
        </w:rPr>
      </w:pPr>
      <w:r w:rsidRPr="00211491">
        <w:rPr>
          <w:rFonts w:ascii="Times New Roman" w:hAnsi="Times New Roman" w:cs="Times New Roman"/>
        </w:rPr>
        <w:t>Involved in designing the technical design of data model and reviewing the physical data model design.</w:t>
      </w:r>
    </w:p>
    <w:p w:rsidR="00F21F25" w:rsidRPr="00211491" w:rsidRDefault="00F21F25" w:rsidP="00F21F25">
      <w:pPr>
        <w:pStyle w:val="ListParagraph"/>
        <w:numPr>
          <w:ilvl w:val="0"/>
          <w:numId w:val="21"/>
        </w:numPr>
        <w:shd w:val="clear" w:color="auto" w:fill="FFFFFF"/>
        <w:spacing w:after="0" w:line="240" w:lineRule="auto"/>
        <w:jc w:val="both"/>
        <w:rPr>
          <w:rFonts w:ascii="Times New Roman" w:eastAsia="Times New Roman" w:hAnsi="Times New Roman" w:cs="Times New Roman"/>
          <w:color w:val="222222"/>
        </w:rPr>
      </w:pPr>
      <w:r w:rsidRPr="00211491">
        <w:rPr>
          <w:rFonts w:ascii="Times New Roman" w:eastAsia="Times New Roman" w:hAnsi="Times New Roman" w:cs="Times New Roman"/>
          <w:color w:val="222222"/>
        </w:rPr>
        <w:t>Created various </w:t>
      </w:r>
      <w:r w:rsidRPr="00211491">
        <w:rPr>
          <w:rFonts w:ascii="Times New Roman" w:eastAsia="Times New Roman" w:hAnsi="Times New Roman" w:cs="Times New Roman"/>
          <w:bCs/>
          <w:color w:val="222222"/>
        </w:rPr>
        <w:t>Tasks</w:t>
      </w:r>
      <w:r w:rsidRPr="00211491">
        <w:rPr>
          <w:rFonts w:ascii="Times New Roman" w:eastAsia="Times New Roman" w:hAnsi="Times New Roman" w:cs="Times New Roman"/>
          <w:color w:val="222222"/>
        </w:rPr>
        <w:t>, arranged related </w:t>
      </w:r>
      <w:r w:rsidRPr="00211491">
        <w:rPr>
          <w:rFonts w:ascii="Times New Roman" w:eastAsia="Times New Roman" w:hAnsi="Times New Roman" w:cs="Times New Roman"/>
          <w:bCs/>
          <w:color w:val="222222"/>
        </w:rPr>
        <w:t>task in different</w:t>
      </w:r>
      <w:r w:rsidRPr="00211491">
        <w:rPr>
          <w:rFonts w:ascii="Times New Roman" w:eastAsia="Times New Roman" w:hAnsi="Times New Roman" w:cs="Times New Roman"/>
          <w:color w:val="222222"/>
        </w:rPr>
        <w:t> </w:t>
      </w:r>
      <w:r w:rsidRPr="00211491">
        <w:rPr>
          <w:rFonts w:ascii="Times New Roman" w:eastAsia="Times New Roman" w:hAnsi="Times New Roman" w:cs="Times New Roman"/>
          <w:bCs/>
          <w:color w:val="222222"/>
        </w:rPr>
        <w:t>worklets</w:t>
      </w:r>
      <w:r w:rsidRPr="00211491">
        <w:rPr>
          <w:rFonts w:ascii="Times New Roman" w:eastAsia="Times New Roman" w:hAnsi="Times New Roman" w:cs="Times New Roman"/>
          <w:color w:val="222222"/>
        </w:rPr>
        <w:t>, arranged </w:t>
      </w:r>
      <w:r w:rsidRPr="00211491">
        <w:rPr>
          <w:rFonts w:ascii="Times New Roman" w:eastAsia="Times New Roman" w:hAnsi="Times New Roman" w:cs="Times New Roman"/>
          <w:bCs/>
          <w:color w:val="222222"/>
        </w:rPr>
        <w:t>different worklets in workflow</w:t>
      </w:r>
      <w:r w:rsidRPr="00211491">
        <w:rPr>
          <w:rFonts w:ascii="Times New Roman" w:eastAsia="Times New Roman" w:hAnsi="Times New Roman" w:cs="Times New Roman"/>
          <w:color w:val="222222"/>
        </w:rPr>
        <w:t> depending upon their inter dependencies in workflow Manger</w:t>
      </w:r>
    </w:p>
    <w:p w:rsidR="00EE6170" w:rsidRPr="00211491" w:rsidRDefault="00EE6170" w:rsidP="00EE6170">
      <w:pPr>
        <w:pStyle w:val="BodyText"/>
        <w:numPr>
          <w:ilvl w:val="0"/>
          <w:numId w:val="21"/>
        </w:numPr>
        <w:spacing w:after="0"/>
        <w:jc w:val="both"/>
        <w:rPr>
          <w:rFonts w:cs="Times New Roman"/>
          <w:sz w:val="22"/>
          <w:szCs w:val="22"/>
        </w:rPr>
      </w:pPr>
      <w:r w:rsidRPr="00211491">
        <w:rPr>
          <w:rFonts w:cs="Times New Roman"/>
          <w:sz w:val="22"/>
          <w:szCs w:val="22"/>
        </w:rPr>
        <w:t xml:space="preserve">Created and modified Oracle Database tables as per the design </w:t>
      </w:r>
      <w:r w:rsidR="00F7737C" w:rsidRPr="00211491">
        <w:rPr>
          <w:rFonts w:cs="Times New Roman"/>
          <w:sz w:val="22"/>
          <w:szCs w:val="22"/>
        </w:rPr>
        <w:t>needs and applied c</w:t>
      </w:r>
      <w:r w:rsidRPr="00211491">
        <w:rPr>
          <w:rFonts w:cs="Times New Roman"/>
          <w:sz w:val="22"/>
          <w:szCs w:val="22"/>
        </w:rPr>
        <w:t>onstraints to maintain complete Referential Integrity and creating indexes for performance and loading the da</w:t>
      </w:r>
      <w:r w:rsidR="00B45256">
        <w:rPr>
          <w:rFonts w:cs="Times New Roman"/>
          <w:sz w:val="22"/>
          <w:szCs w:val="22"/>
        </w:rPr>
        <w:t>ta into Oracle database tables</w:t>
      </w:r>
    </w:p>
    <w:p w:rsidR="00F21F25" w:rsidRPr="00211491" w:rsidRDefault="00F21F25" w:rsidP="00F21F25">
      <w:pPr>
        <w:numPr>
          <w:ilvl w:val="0"/>
          <w:numId w:val="21"/>
        </w:numPr>
        <w:tabs>
          <w:tab w:val="left" w:pos="360"/>
        </w:tabs>
        <w:spacing w:after="0" w:line="240" w:lineRule="auto"/>
        <w:jc w:val="both"/>
        <w:rPr>
          <w:rFonts w:ascii="Times New Roman" w:hAnsi="Times New Roman" w:cs="Times New Roman"/>
        </w:rPr>
      </w:pPr>
      <w:r w:rsidRPr="00211491">
        <w:rPr>
          <w:rFonts w:ascii="Times New Roman" w:hAnsi="Times New Roman" w:cs="Times New Roman"/>
        </w:rPr>
        <w:t xml:space="preserve">Worked with BI team and actively participated in discussion with users for gathering requirements and to </w:t>
      </w:r>
      <w:r w:rsidR="00B45256">
        <w:rPr>
          <w:rFonts w:ascii="Times New Roman" w:hAnsi="Times New Roman" w:cs="Times New Roman"/>
        </w:rPr>
        <w:t>provide accrete data for report</w:t>
      </w:r>
    </w:p>
    <w:p w:rsidR="004905E5" w:rsidRPr="00211491" w:rsidRDefault="004905E5" w:rsidP="004905E5">
      <w:pPr>
        <w:widowControl w:val="0"/>
        <w:numPr>
          <w:ilvl w:val="0"/>
          <w:numId w:val="21"/>
        </w:numPr>
        <w:tabs>
          <w:tab w:val="left" w:pos="1440"/>
        </w:tabs>
        <w:autoSpaceDE w:val="0"/>
        <w:spacing w:after="0" w:line="240" w:lineRule="auto"/>
        <w:jc w:val="both"/>
        <w:rPr>
          <w:rFonts w:ascii="Times New Roman" w:hAnsi="Times New Roman" w:cs="Times New Roman"/>
        </w:rPr>
      </w:pPr>
      <w:r w:rsidRPr="00211491">
        <w:rPr>
          <w:rFonts w:ascii="Times New Roman" w:hAnsi="Times New Roman" w:cs="Times New Roman"/>
        </w:rPr>
        <w:t xml:space="preserve">Involved in creating various types </w:t>
      </w:r>
      <w:r w:rsidR="001A25DD" w:rsidRPr="00211491">
        <w:rPr>
          <w:rFonts w:ascii="Times New Roman" w:hAnsi="Times New Roman" w:cs="Times New Roman"/>
        </w:rPr>
        <w:t>of UNIX</w:t>
      </w:r>
      <w:r w:rsidRPr="00211491">
        <w:rPr>
          <w:rFonts w:ascii="Times New Roman" w:hAnsi="Times New Roman" w:cs="Times New Roman"/>
        </w:rPr>
        <w:t xml:space="preserve"> scripts which helped the ETL scheduling jobs and helped in initial validations o</w:t>
      </w:r>
      <w:r w:rsidR="00B45256">
        <w:rPr>
          <w:rFonts w:ascii="Times New Roman" w:hAnsi="Times New Roman" w:cs="Times New Roman"/>
        </w:rPr>
        <w:t>f various tasks</w:t>
      </w:r>
    </w:p>
    <w:p w:rsidR="00653E65" w:rsidRPr="00211491" w:rsidRDefault="00653E65" w:rsidP="004905E5">
      <w:pPr>
        <w:widowControl w:val="0"/>
        <w:numPr>
          <w:ilvl w:val="0"/>
          <w:numId w:val="21"/>
        </w:numPr>
        <w:tabs>
          <w:tab w:val="left" w:pos="1440"/>
        </w:tabs>
        <w:autoSpaceDE w:val="0"/>
        <w:spacing w:after="0" w:line="240" w:lineRule="auto"/>
        <w:jc w:val="both"/>
        <w:rPr>
          <w:rFonts w:ascii="Times New Roman" w:hAnsi="Times New Roman" w:cs="Times New Roman"/>
        </w:rPr>
      </w:pPr>
      <w:r w:rsidRPr="00211491">
        <w:rPr>
          <w:rFonts w:ascii="Times New Roman" w:hAnsi="Times New Roman" w:cs="Times New Roman"/>
        </w:rPr>
        <w:t>Converted the SQL and PL/SQL Procedures to Informatica mappings</w:t>
      </w:r>
    </w:p>
    <w:p w:rsidR="00D05AB4" w:rsidRPr="00211491" w:rsidRDefault="002C2023" w:rsidP="00D05AB4">
      <w:pPr>
        <w:numPr>
          <w:ilvl w:val="0"/>
          <w:numId w:val="21"/>
        </w:numPr>
        <w:tabs>
          <w:tab w:val="left" w:pos="720"/>
        </w:tabs>
        <w:suppressAutoHyphens/>
        <w:spacing w:after="0" w:line="240" w:lineRule="auto"/>
        <w:rPr>
          <w:rFonts w:ascii="Times New Roman" w:hAnsi="Times New Roman" w:cs="Times New Roman"/>
        </w:rPr>
      </w:pPr>
      <w:r w:rsidRPr="00211491">
        <w:rPr>
          <w:rFonts w:ascii="Times New Roman" w:hAnsi="Times New Roman" w:cs="Times New Roman"/>
        </w:rPr>
        <w:t>Created</w:t>
      </w:r>
      <w:r w:rsidR="00D05AB4" w:rsidRPr="00211491">
        <w:rPr>
          <w:rFonts w:ascii="Times New Roman" w:hAnsi="Times New Roman" w:cs="Times New Roman"/>
        </w:rPr>
        <w:t xml:space="preserve"> scripts for various database objects related to the data model which involve in creation of schema, tables, sequences, views, Materialized </w:t>
      </w:r>
      <w:r w:rsidR="00B45256">
        <w:rPr>
          <w:rFonts w:ascii="Times New Roman" w:hAnsi="Times New Roman" w:cs="Times New Roman"/>
        </w:rPr>
        <w:t>views, constraints, and indexes</w:t>
      </w:r>
    </w:p>
    <w:p w:rsidR="00DB16EF" w:rsidRPr="00211491" w:rsidRDefault="002C2023" w:rsidP="00DB16EF">
      <w:pPr>
        <w:pStyle w:val="BodyText"/>
        <w:numPr>
          <w:ilvl w:val="0"/>
          <w:numId w:val="21"/>
        </w:numPr>
        <w:spacing w:after="0"/>
        <w:jc w:val="both"/>
        <w:rPr>
          <w:rFonts w:cs="Times New Roman"/>
          <w:sz w:val="22"/>
          <w:szCs w:val="22"/>
        </w:rPr>
      </w:pPr>
      <w:r w:rsidRPr="00211491">
        <w:rPr>
          <w:rFonts w:cs="Times New Roman"/>
          <w:sz w:val="22"/>
          <w:szCs w:val="22"/>
        </w:rPr>
        <w:t>Created in designing of star schema based data model with dimensions and facts</w:t>
      </w:r>
    </w:p>
    <w:p w:rsidR="00B72770" w:rsidRPr="00211491" w:rsidRDefault="0007085C" w:rsidP="00B72770">
      <w:pPr>
        <w:pStyle w:val="BodyText"/>
        <w:numPr>
          <w:ilvl w:val="0"/>
          <w:numId w:val="21"/>
        </w:numPr>
        <w:spacing w:after="0"/>
        <w:jc w:val="both"/>
        <w:rPr>
          <w:rFonts w:cs="Times New Roman"/>
          <w:sz w:val="22"/>
          <w:szCs w:val="22"/>
        </w:rPr>
      </w:pPr>
      <w:r w:rsidRPr="00211491">
        <w:rPr>
          <w:rFonts w:cs="Times New Roman"/>
          <w:sz w:val="22"/>
          <w:szCs w:val="22"/>
        </w:rPr>
        <w:t>Involved in</w:t>
      </w:r>
      <w:r w:rsidR="00B72770" w:rsidRPr="00211491">
        <w:rPr>
          <w:rFonts w:cs="Times New Roman"/>
          <w:sz w:val="22"/>
          <w:szCs w:val="22"/>
        </w:rPr>
        <w:t xml:space="preserve"> Testing, Debugging, Validation and Performance Tuning of data warehouse, help develop optimum solutions </w:t>
      </w:r>
      <w:r w:rsidR="00B45256">
        <w:rPr>
          <w:rFonts w:cs="Times New Roman"/>
          <w:sz w:val="22"/>
          <w:szCs w:val="22"/>
        </w:rPr>
        <w:t>for data warehouse deliverables</w:t>
      </w:r>
    </w:p>
    <w:p w:rsidR="00B41791" w:rsidRPr="00211491" w:rsidRDefault="00B41791" w:rsidP="00B41791">
      <w:pPr>
        <w:numPr>
          <w:ilvl w:val="0"/>
          <w:numId w:val="21"/>
        </w:numPr>
        <w:shd w:val="clear" w:color="auto" w:fill="FFFFFF"/>
        <w:spacing w:after="0" w:line="240" w:lineRule="auto"/>
        <w:jc w:val="both"/>
        <w:rPr>
          <w:rFonts w:ascii="Times New Roman" w:eastAsia="Times New Roman" w:hAnsi="Times New Roman" w:cs="Times New Roman"/>
          <w:color w:val="222222"/>
        </w:rPr>
      </w:pPr>
      <w:r w:rsidRPr="00211491">
        <w:rPr>
          <w:rFonts w:ascii="Times New Roman" w:eastAsia="Times New Roman" w:hAnsi="Times New Roman" w:cs="Times New Roman"/>
          <w:color w:val="222222"/>
        </w:rPr>
        <w:t>Held various interactive meetings with different users and business analysts for a clear understanding of the Business needs and to bridge the gap between user</w:t>
      </w:r>
      <w:r w:rsidR="00B45256">
        <w:rPr>
          <w:rFonts w:ascii="Times New Roman" w:eastAsia="Times New Roman" w:hAnsi="Times New Roman" w:cs="Times New Roman"/>
          <w:color w:val="222222"/>
        </w:rPr>
        <w:t xml:space="preserve"> needs and tool functionalities</w:t>
      </w:r>
    </w:p>
    <w:p w:rsidR="00330E6E" w:rsidRPr="00AA5BB2" w:rsidRDefault="00330E6E" w:rsidP="00903756">
      <w:pPr>
        <w:widowControl w:val="0"/>
        <w:spacing w:after="0" w:line="240" w:lineRule="auto"/>
        <w:ind w:right="720"/>
        <w:jc w:val="both"/>
        <w:rPr>
          <w:rFonts w:ascii="Times New Roman" w:hAnsi="Times New Roman" w:cs="Times New Roman"/>
        </w:rPr>
      </w:pPr>
    </w:p>
    <w:p w:rsidR="00AA5BB2" w:rsidRDefault="00AA5BB2" w:rsidP="002E6085">
      <w:pPr>
        <w:widowControl w:val="0"/>
        <w:pBdr>
          <w:bottom w:val="single" w:sz="12" w:space="1" w:color="auto"/>
        </w:pBdr>
        <w:tabs>
          <w:tab w:val="left" w:pos="270"/>
        </w:tabs>
        <w:autoSpaceDE w:val="0"/>
        <w:ind w:left="270" w:hanging="270"/>
        <w:jc w:val="both"/>
        <w:rPr>
          <w:rFonts w:ascii="Times New Roman" w:hAnsi="Times New Roman" w:cs="Times New Roman"/>
          <w:bCs/>
        </w:rPr>
      </w:pPr>
      <w:r>
        <w:rPr>
          <w:rFonts w:ascii="Times New Roman" w:hAnsi="Times New Roman" w:cs="Times New Roman"/>
        </w:rPr>
        <w:t xml:space="preserve">    </w:t>
      </w:r>
      <w:r w:rsidRPr="00AA5BB2">
        <w:rPr>
          <w:rFonts w:ascii="Times New Roman" w:hAnsi="Times New Roman" w:cs="Times New Roman"/>
          <w:b/>
          <w:u w:val="single"/>
        </w:rPr>
        <w:t>Environment</w:t>
      </w:r>
      <w:r w:rsidRPr="00AA5BB2">
        <w:rPr>
          <w:rFonts w:ascii="Times New Roman" w:hAnsi="Times New Roman" w:cs="Times New Roman"/>
        </w:rPr>
        <w:t xml:space="preserve">: </w:t>
      </w:r>
      <w:r w:rsidRPr="00911045">
        <w:rPr>
          <w:rStyle w:val="apple-style-span"/>
          <w:rFonts w:ascii="Times New Roman" w:hAnsi="Times New Roman" w:cs="Times New Roman"/>
          <w:color w:val="000000"/>
        </w:rPr>
        <w:t xml:space="preserve">Informatica </w:t>
      </w:r>
      <w:r w:rsidR="0052331B">
        <w:rPr>
          <w:rFonts w:ascii="Times New Roman" w:hAnsi="Times New Roman" w:cs="Times New Roman"/>
          <w:bCs/>
        </w:rPr>
        <w:t xml:space="preserve">Power center </w:t>
      </w:r>
      <w:r w:rsidRPr="00911045">
        <w:rPr>
          <w:rFonts w:ascii="Times New Roman" w:hAnsi="Times New Roman" w:cs="Times New Roman"/>
          <w:bCs/>
        </w:rPr>
        <w:t>8.6.1</w:t>
      </w:r>
      <w:r w:rsidR="00E82554">
        <w:rPr>
          <w:rStyle w:val="apple-style-span"/>
          <w:rFonts w:ascii="Times New Roman" w:hAnsi="Times New Roman" w:cs="Times New Roman"/>
          <w:color w:val="000000"/>
        </w:rPr>
        <w:t>, UNIX</w:t>
      </w:r>
      <w:r w:rsidR="00911045" w:rsidRPr="00911045">
        <w:rPr>
          <w:rStyle w:val="apple-style-span"/>
          <w:rFonts w:ascii="Times New Roman" w:hAnsi="Times New Roman" w:cs="Times New Roman"/>
          <w:color w:val="000000"/>
        </w:rPr>
        <w:t>,</w:t>
      </w:r>
      <w:r w:rsidRPr="00911045">
        <w:rPr>
          <w:rStyle w:val="apple-style-span"/>
          <w:rFonts w:ascii="Times New Roman" w:hAnsi="Times New Roman" w:cs="Times New Roman"/>
          <w:color w:val="000000"/>
        </w:rPr>
        <w:t xml:space="preserve"> </w:t>
      </w:r>
      <w:r w:rsidR="00614CE6">
        <w:rPr>
          <w:rFonts w:ascii="Times New Roman" w:hAnsi="Times New Roman" w:cs="Times New Roman"/>
        </w:rPr>
        <w:t>Windows XP</w:t>
      </w:r>
      <w:r w:rsidRPr="00911045">
        <w:rPr>
          <w:rFonts w:ascii="Times New Roman" w:hAnsi="Times New Roman" w:cs="Times New Roman"/>
        </w:rPr>
        <w:t>,</w:t>
      </w:r>
      <w:r w:rsidR="00B30748">
        <w:rPr>
          <w:rFonts w:ascii="Times New Roman" w:hAnsi="Times New Roman" w:cs="Times New Roman"/>
        </w:rPr>
        <w:t xml:space="preserve"> </w:t>
      </w:r>
      <w:r w:rsidRPr="00911045">
        <w:rPr>
          <w:rFonts w:ascii="Times New Roman" w:hAnsi="Times New Roman" w:cs="Times New Roman"/>
        </w:rPr>
        <w:t xml:space="preserve">Sun Solaris, Informatica Power </w:t>
      </w:r>
      <w:r w:rsidR="002E6085">
        <w:rPr>
          <w:rFonts w:ascii="Times New Roman" w:hAnsi="Times New Roman" w:cs="Times New Roman"/>
        </w:rPr>
        <w:t xml:space="preserve">   </w:t>
      </w:r>
      <w:r w:rsidRPr="00911045">
        <w:rPr>
          <w:rFonts w:ascii="Times New Roman" w:hAnsi="Times New Roman" w:cs="Times New Roman"/>
        </w:rPr>
        <w:t xml:space="preserve">Exchange, </w:t>
      </w:r>
      <w:r w:rsidRPr="00911045">
        <w:rPr>
          <w:rFonts w:ascii="Times New Roman" w:hAnsi="Times New Roman" w:cs="Times New Roman"/>
          <w:bCs/>
        </w:rPr>
        <w:t xml:space="preserve"> </w:t>
      </w:r>
      <w:r w:rsidR="003B5D2F">
        <w:rPr>
          <w:rFonts w:ascii="Times New Roman" w:hAnsi="Times New Roman" w:cs="Times New Roman"/>
        </w:rPr>
        <w:t>Oracle 9i</w:t>
      </w:r>
      <w:r w:rsidR="008247B4">
        <w:rPr>
          <w:rFonts w:ascii="Times New Roman" w:hAnsi="Times New Roman" w:cs="Times New Roman"/>
          <w:bCs/>
        </w:rPr>
        <w:t>, Flat Files, SQL/PLSQL, SQL Server</w:t>
      </w:r>
      <w:r w:rsidR="00605DF9">
        <w:rPr>
          <w:rFonts w:ascii="Times New Roman" w:hAnsi="Times New Roman" w:cs="Times New Roman"/>
          <w:bCs/>
        </w:rPr>
        <w:t xml:space="preserve"> 2008</w:t>
      </w:r>
    </w:p>
    <w:p w:rsidR="00D12DCA" w:rsidRPr="00AA5BB2" w:rsidRDefault="00D12DCA" w:rsidP="002E6085">
      <w:pPr>
        <w:widowControl w:val="0"/>
        <w:pBdr>
          <w:bottom w:val="single" w:sz="12" w:space="1" w:color="auto"/>
        </w:pBdr>
        <w:tabs>
          <w:tab w:val="left" w:pos="270"/>
        </w:tabs>
        <w:autoSpaceDE w:val="0"/>
        <w:ind w:left="270" w:hanging="270"/>
        <w:jc w:val="both"/>
        <w:rPr>
          <w:rFonts w:ascii="Times New Roman" w:hAnsi="Times New Roman" w:cs="Times New Roman"/>
          <w:bCs/>
        </w:rPr>
      </w:pPr>
    </w:p>
    <w:p w:rsidR="00330E6E" w:rsidRDefault="00330E6E" w:rsidP="00096B10">
      <w:pPr>
        <w:widowControl w:val="0"/>
        <w:spacing w:after="0" w:line="240" w:lineRule="auto"/>
        <w:jc w:val="both"/>
        <w:rPr>
          <w:rFonts w:ascii="Times New Roman" w:hAnsi="Times New Roman" w:cs="Times New Roman"/>
        </w:rPr>
      </w:pPr>
    </w:p>
    <w:p w:rsidR="00BF362A" w:rsidRPr="005D11C4" w:rsidRDefault="00BF362A" w:rsidP="00BF362A">
      <w:pPr>
        <w:widowControl w:val="0"/>
        <w:spacing w:after="0" w:line="240" w:lineRule="auto"/>
        <w:ind w:left="720" w:right="720" w:hanging="360"/>
        <w:jc w:val="both"/>
        <w:rPr>
          <w:rFonts w:ascii="Times New Roman" w:hAnsi="Times New Roman" w:cs="Times New Roman"/>
          <w:b/>
          <w:sz w:val="24"/>
          <w:szCs w:val="24"/>
        </w:rPr>
      </w:pPr>
      <w:r w:rsidRPr="005D11C4">
        <w:rPr>
          <w:rFonts w:ascii="Times New Roman" w:hAnsi="Times New Roman" w:cs="Times New Roman"/>
          <w:b/>
          <w:sz w:val="24"/>
          <w:szCs w:val="24"/>
        </w:rPr>
        <w:t xml:space="preserve">Client: </w:t>
      </w:r>
      <w:r w:rsidR="0081378D" w:rsidRPr="005D11C4">
        <w:rPr>
          <w:rFonts w:ascii="Times New Roman" w:hAnsi="Times New Roman" w:cs="Times New Roman"/>
          <w:b/>
          <w:sz w:val="24"/>
          <w:szCs w:val="24"/>
        </w:rPr>
        <w:t>Xerox Business Services, Austin, TX</w:t>
      </w:r>
    </w:p>
    <w:p w:rsidR="00BF362A" w:rsidRPr="005D11C4" w:rsidRDefault="00BF362A" w:rsidP="00BF362A">
      <w:pPr>
        <w:widowControl w:val="0"/>
        <w:spacing w:after="0" w:line="240" w:lineRule="auto"/>
        <w:ind w:left="720" w:right="720" w:hanging="360"/>
        <w:jc w:val="both"/>
        <w:rPr>
          <w:rFonts w:ascii="Times New Roman" w:hAnsi="Times New Roman" w:cs="Times New Roman"/>
          <w:b/>
          <w:sz w:val="24"/>
          <w:szCs w:val="24"/>
        </w:rPr>
      </w:pPr>
      <w:r w:rsidRPr="005D11C4">
        <w:rPr>
          <w:rFonts w:ascii="Times New Roman" w:hAnsi="Times New Roman" w:cs="Times New Roman"/>
          <w:b/>
          <w:sz w:val="24"/>
          <w:szCs w:val="24"/>
        </w:rPr>
        <w:t>Role: Informatica Developer</w:t>
      </w:r>
    </w:p>
    <w:p w:rsidR="00BF362A" w:rsidRDefault="00BF362A" w:rsidP="00BF362A">
      <w:pPr>
        <w:widowControl w:val="0"/>
        <w:spacing w:after="0" w:line="240" w:lineRule="auto"/>
        <w:ind w:left="720" w:right="720" w:hanging="360"/>
        <w:jc w:val="both"/>
        <w:rPr>
          <w:rFonts w:ascii="Times New Roman" w:hAnsi="Times New Roman" w:cs="Times New Roman"/>
          <w:b/>
          <w:sz w:val="24"/>
          <w:szCs w:val="24"/>
        </w:rPr>
      </w:pPr>
      <w:r w:rsidRPr="005D11C4">
        <w:rPr>
          <w:rFonts w:ascii="Times New Roman" w:hAnsi="Times New Roman" w:cs="Times New Roman"/>
          <w:b/>
          <w:sz w:val="24"/>
          <w:szCs w:val="24"/>
        </w:rPr>
        <w:t xml:space="preserve">Duration: </w:t>
      </w:r>
      <w:r w:rsidR="006844F0" w:rsidRPr="005D11C4">
        <w:rPr>
          <w:rFonts w:ascii="Times New Roman" w:hAnsi="Times New Roman" w:cs="Times New Roman"/>
          <w:b/>
          <w:sz w:val="24"/>
          <w:szCs w:val="24"/>
        </w:rPr>
        <w:t>Jan 2009 – March 2010</w:t>
      </w:r>
    </w:p>
    <w:p w:rsidR="003B5885" w:rsidRDefault="003B5885" w:rsidP="00A354E9">
      <w:pPr>
        <w:widowControl w:val="0"/>
        <w:spacing w:after="0" w:line="240" w:lineRule="auto"/>
        <w:ind w:right="720"/>
        <w:jc w:val="both"/>
        <w:rPr>
          <w:rFonts w:ascii="Times New Roman" w:hAnsi="Times New Roman" w:cs="Times New Roman"/>
        </w:rPr>
      </w:pPr>
    </w:p>
    <w:p w:rsidR="0081378D" w:rsidRDefault="002263C7" w:rsidP="00DF49C7">
      <w:pPr>
        <w:widowControl w:val="0"/>
        <w:spacing w:after="0" w:line="240" w:lineRule="auto"/>
        <w:ind w:left="360" w:firstLine="360"/>
        <w:jc w:val="both"/>
        <w:rPr>
          <w:rFonts w:ascii="Times New Roman" w:hAnsi="Times New Roman" w:cs="Times New Roman"/>
        </w:rPr>
      </w:pPr>
      <w:r>
        <w:rPr>
          <w:rFonts w:ascii="Times New Roman" w:hAnsi="Times New Roman" w:cs="Times New Roman"/>
        </w:rPr>
        <w:t xml:space="preserve"> </w:t>
      </w:r>
      <w:r w:rsidR="0081378D" w:rsidRPr="00F509E0">
        <w:rPr>
          <w:rFonts w:ascii="Times New Roman" w:hAnsi="Times New Roman" w:cs="Times New Roman"/>
        </w:rPr>
        <w:t xml:space="preserve">Xerox has been a leader in document technology and services in the past half century. It is the top enterprise for business process and document management, offering global services from claims reimbursement and automated toll transactions to customer care centers and HR Benefits management. </w:t>
      </w:r>
      <w:r w:rsidR="0081378D">
        <w:rPr>
          <w:rFonts w:ascii="Times New Roman" w:hAnsi="Times New Roman" w:cs="Times New Roman"/>
        </w:rPr>
        <w:t>The responsibility as an ETL developer was to design, develop, test, maintenance and support of complex data extracts, transformation as per business needs.</w:t>
      </w:r>
    </w:p>
    <w:p w:rsidR="00802509" w:rsidRDefault="00802509" w:rsidP="00DF49C7">
      <w:pPr>
        <w:widowControl w:val="0"/>
        <w:spacing w:after="0" w:line="240" w:lineRule="auto"/>
        <w:ind w:left="360" w:firstLine="360"/>
        <w:jc w:val="both"/>
        <w:rPr>
          <w:rFonts w:ascii="Times New Roman" w:hAnsi="Times New Roman" w:cs="Times New Roman"/>
        </w:rPr>
      </w:pPr>
    </w:p>
    <w:p w:rsidR="00D05AB4" w:rsidRDefault="00D05AB4" w:rsidP="00D05AB4">
      <w:pPr>
        <w:widowControl w:val="0"/>
        <w:spacing w:after="0" w:line="240" w:lineRule="auto"/>
        <w:ind w:left="360" w:right="720"/>
        <w:jc w:val="both"/>
        <w:rPr>
          <w:rFonts w:ascii="Times New Roman" w:hAnsi="Times New Roman" w:cs="Times New Roman"/>
          <w:b/>
          <w:u w:val="single"/>
        </w:rPr>
      </w:pPr>
      <w:r w:rsidRPr="00DB16EF">
        <w:rPr>
          <w:rFonts w:ascii="Times New Roman" w:hAnsi="Times New Roman" w:cs="Times New Roman"/>
          <w:b/>
          <w:u w:val="single"/>
        </w:rPr>
        <w:t>Responsibilities:</w:t>
      </w:r>
    </w:p>
    <w:p w:rsidR="00B121EA" w:rsidRDefault="00B121EA" w:rsidP="00D05AB4">
      <w:pPr>
        <w:widowControl w:val="0"/>
        <w:spacing w:after="0" w:line="240" w:lineRule="auto"/>
        <w:ind w:left="360" w:right="720"/>
        <w:jc w:val="both"/>
        <w:rPr>
          <w:rFonts w:ascii="Times New Roman" w:hAnsi="Times New Roman" w:cs="Times New Roman"/>
          <w:b/>
          <w:u w:val="single"/>
        </w:rPr>
      </w:pPr>
    </w:p>
    <w:p w:rsidR="00B121EA" w:rsidRPr="00211491" w:rsidRDefault="00B121EA" w:rsidP="00614B7E">
      <w:pPr>
        <w:pStyle w:val="ListParagraph"/>
        <w:widowControl w:val="0"/>
        <w:numPr>
          <w:ilvl w:val="0"/>
          <w:numId w:val="24"/>
        </w:numPr>
        <w:spacing w:after="0" w:line="240" w:lineRule="auto"/>
        <w:ind w:left="720"/>
        <w:jc w:val="both"/>
        <w:rPr>
          <w:rFonts w:ascii="Times New Roman" w:hAnsi="Times New Roman" w:cs="Times New Roman"/>
          <w:b/>
          <w:u w:val="single"/>
        </w:rPr>
      </w:pPr>
      <w:r w:rsidRPr="00211491">
        <w:rPr>
          <w:rFonts w:ascii="Times New Roman" w:hAnsi="Times New Roman" w:cs="Times New Roman"/>
        </w:rPr>
        <w:t xml:space="preserve">Used </w:t>
      </w:r>
      <w:r w:rsidRPr="00211491">
        <w:rPr>
          <w:rFonts w:ascii="Times New Roman" w:hAnsi="Times New Roman" w:cs="Times New Roman"/>
          <w:bCs/>
        </w:rPr>
        <w:t>Informatica</w:t>
      </w:r>
      <w:r w:rsidRPr="00211491">
        <w:rPr>
          <w:rFonts w:ascii="Times New Roman" w:hAnsi="Times New Roman" w:cs="Times New Roman"/>
        </w:rPr>
        <w:t xml:space="preserve"> </w:t>
      </w:r>
      <w:r w:rsidR="00051E8E" w:rsidRPr="00211491">
        <w:rPr>
          <w:rFonts w:ascii="Times New Roman" w:hAnsi="Times New Roman" w:cs="Times New Roman"/>
        </w:rPr>
        <w:t xml:space="preserve">Powercenter </w:t>
      </w:r>
      <w:r w:rsidRPr="00211491">
        <w:rPr>
          <w:rFonts w:ascii="Times New Roman" w:hAnsi="Times New Roman" w:cs="Times New Roman"/>
        </w:rPr>
        <w:t xml:space="preserve">for building the data warehouse and datamarts </w:t>
      </w:r>
      <w:r w:rsidR="00927322" w:rsidRPr="00211491">
        <w:rPr>
          <w:rFonts w:ascii="Times New Roman" w:hAnsi="Times New Roman" w:cs="Times New Roman"/>
        </w:rPr>
        <w:t>which</w:t>
      </w:r>
      <w:r w:rsidRPr="00211491">
        <w:rPr>
          <w:rFonts w:ascii="Times New Roman" w:hAnsi="Times New Roman" w:cs="Times New Roman"/>
        </w:rPr>
        <w:t xml:space="preserve"> focused on the </w:t>
      </w:r>
      <w:r w:rsidRPr="00211491">
        <w:rPr>
          <w:rFonts w:ascii="Times New Roman" w:hAnsi="Times New Roman" w:cs="Times New Roman"/>
        </w:rPr>
        <w:lastRenderedPageBreak/>
        <w:t xml:space="preserve">transformations namely Expression, </w:t>
      </w:r>
      <w:r w:rsidR="00927322" w:rsidRPr="00211491">
        <w:rPr>
          <w:rFonts w:ascii="Times New Roman" w:hAnsi="Times New Roman" w:cs="Times New Roman"/>
        </w:rPr>
        <w:t xml:space="preserve">Sequence Generator, </w:t>
      </w:r>
      <w:r w:rsidR="0033254B" w:rsidRPr="00211491">
        <w:rPr>
          <w:rFonts w:ascii="Times New Roman" w:hAnsi="Times New Roman" w:cs="Times New Roman"/>
        </w:rPr>
        <w:t xml:space="preserve">Stored Procedures, </w:t>
      </w:r>
      <w:r w:rsidR="00C124F3" w:rsidRPr="00211491">
        <w:rPr>
          <w:rFonts w:ascii="Times New Roman" w:hAnsi="Times New Roman" w:cs="Times New Roman"/>
        </w:rPr>
        <w:t>Filter</w:t>
      </w:r>
      <w:r w:rsidRPr="00211491">
        <w:rPr>
          <w:rFonts w:ascii="Times New Roman" w:hAnsi="Times New Roman" w:cs="Times New Roman"/>
        </w:rPr>
        <w:t>, Unconnec</w:t>
      </w:r>
      <w:r w:rsidR="00927322" w:rsidRPr="00211491">
        <w:rPr>
          <w:rFonts w:ascii="Times New Roman" w:hAnsi="Times New Roman" w:cs="Times New Roman"/>
        </w:rPr>
        <w:t>ted and Connected Looku</w:t>
      </w:r>
      <w:r w:rsidR="00811068" w:rsidRPr="00211491">
        <w:rPr>
          <w:rFonts w:ascii="Times New Roman" w:hAnsi="Times New Roman" w:cs="Times New Roman"/>
        </w:rPr>
        <w:t>p</w:t>
      </w:r>
      <w:r w:rsidRPr="00211491">
        <w:rPr>
          <w:rFonts w:ascii="Times New Roman" w:hAnsi="Times New Roman" w:cs="Times New Roman"/>
        </w:rPr>
        <w:t>, Aggregator a</w:t>
      </w:r>
      <w:r w:rsidR="00927322" w:rsidRPr="00211491">
        <w:rPr>
          <w:rFonts w:ascii="Times New Roman" w:hAnsi="Times New Roman" w:cs="Times New Roman"/>
        </w:rPr>
        <w:t>nd HTTP</w:t>
      </w:r>
      <w:r w:rsidRPr="00211491">
        <w:rPr>
          <w:rFonts w:ascii="Times New Roman" w:hAnsi="Times New Roman" w:cs="Times New Roman"/>
        </w:rPr>
        <w:t xml:space="preserve"> transformation</w:t>
      </w:r>
      <w:r w:rsidR="00927322" w:rsidRPr="00211491">
        <w:rPr>
          <w:rFonts w:ascii="Times New Roman" w:hAnsi="Times New Roman" w:cs="Times New Roman"/>
        </w:rPr>
        <w:t xml:space="preserve"> </w:t>
      </w:r>
    </w:p>
    <w:p w:rsidR="00636155" w:rsidRPr="00211491" w:rsidRDefault="00636155" w:rsidP="00614B7E">
      <w:pPr>
        <w:numPr>
          <w:ilvl w:val="0"/>
          <w:numId w:val="24"/>
        </w:numPr>
        <w:suppressAutoHyphens/>
        <w:autoSpaceDE w:val="0"/>
        <w:spacing w:after="0" w:line="240" w:lineRule="auto"/>
        <w:ind w:left="720"/>
        <w:jc w:val="both"/>
        <w:rPr>
          <w:rFonts w:ascii="Times New Roman" w:hAnsi="Times New Roman" w:cs="Times New Roman"/>
        </w:rPr>
      </w:pPr>
      <w:r w:rsidRPr="00211491">
        <w:rPr>
          <w:rFonts w:ascii="Times New Roman" w:hAnsi="Times New Roman" w:cs="Times New Roman"/>
        </w:rPr>
        <w:t xml:space="preserve">Debugging of invalid mappings by using break points, </w:t>
      </w:r>
      <w:r w:rsidR="001F4D80" w:rsidRPr="00211491">
        <w:rPr>
          <w:rFonts w:ascii="Times New Roman" w:hAnsi="Times New Roman" w:cs="Times New Roman"/>
        </w:rPr>
        <w:t xml:space="preserve">testing of Informatica sessions, </w:t>
      </w:r>
      <w:r w:rsidRPr="00211491">
        <w:rPr>
          <w:rFonts w:ascii="Times New Roman" w:hAnsi="Times New Roman" w:cs="Times New Roman"/>
        </w:rPr>
        <w:t>testing of stored procedures and functions, batches and the target Data</w:t>
      </w:r>
    </w:p>
    <w:p w:rsidR="007A7DA3" w:rsidRPr="00211491" w:rsidRDefault="007A7DA3" w:rsidP="00614B7E">
      <w:pPr>
        <w:widowControl w:val="0"/>
        <w:numPr>
          <w:ilvl w:val="0"/>
          <w:numId w:val="24"/>
        </w:numPr>
        <w:tabs>
          <w:tab w:val="left" w:pos="1440"/>
        </w:tabs>
        <w:autoSpaceDE w:val="0"/>
        <w:spacing w:after="0" w:line="240" w:lineRule="auto"/>
        <w:ind w:left="720"/>
        <w:jc w:val="both"/>
        <w:rPr>
          <w:rFonts w:ascii="Times New Roman" w:hAnsi="Times New Roman" w:cs="Times New Roman"/>
        </w:rPr>
      </w:pPr>
      <w:r w:rsidRPr="00211491">
        <w:rPr>
          <w:rFonts w:ascii="Times New Roman" w:hAnsi="Times New Roman" w:cs="Times New Roman"/>
        </w:rPr>
        <w:t>Worked on various different independent schem</w:t>
      </w:r>
      <w:r w:rsidR="00B45256">
        <w:rPr>
          <w:rFonts w:ascii="Times New Roman" w:hAnsi="Times New Roman" w:cs="Times New Roman"/>
        </w:rPr>
        <w:t>as around the database creation</w:t>
      </w:r>
    </w:p>
    <w:p w:rsidR="00B41791" w:rsidRPr="00211491" w:rsidRDefault="00B41791" w:rsidP="00614B7E">
      <w:pPr>
        <w:numPr>
          <w:ilvl w:val="0"/>
          <w:numId w:val="24"/>
        </w:numPr>
        <w:shd w:val="clear" w:color="auto" w:fill="FFFFFF"/>
        <w:spacing w:after="0" w:line="240" w:lineRule="auto"/>
        <w:ind w:left="720"/>
        <w:jc w:val="both"/>
        <w:rPr>
          <w:rFonts w:ascii="Times New Roman" w:eastAsia="Times New Roman" w:hAnsi="Times New Roman" w:cs="Times New Roman"/>
          <w:color w:val="222222"/>
        </w:rPr>
      </w:pPr>
      <w:r w:rsidRPr="00211491">
        <w:rPr>
          <w:rFonts w:ascii="Times New Roman" w:eastAsia="Times New Roman" w:hAnsi="Times New Roman" w:cs="Times New Roman"/>
          <w:color w:val="222222"/>
        </w:rPr>
        <w:t>Worked closely with data modelers on Erwin tool for dime</w:t>
      </w:r>
      <w:r w:rsidR="00B45256">
        <w:rPr>
          <w:rFonts w:ascii="Times New Roman" w:eastAsia="Times New Roman" w:hAnsi="Times New Roman" w:cs="Times New Roman"/>
          <w:color w:val="222222"/>
        </w:rPr>
        <w:t>nsional modeling of Star schema</w:t>
      </w:r>
    </w:p>
    <w:p w:rsidR="00DD1A64" w:rsidRPr="00211491" w:rsidRDefault="00481F1A" w:rsidP="00614B7E">
      <w:pPr>
        <w:pStyle w:val="ListParagraph"/>
        <w:widowControl w:val="0"/>
        <w:numPr>
          <w:ilvl w:val="0"/>
          <w:numId w:val="24"/>
        </w:numPr>
        <w:spacing w:after="0" w:line="240" w:lineRule="auto"/>
        <w:ind w:left="720"/>
        <w:jc w:val="both"/>
        <w:rPr>
          <w:rFonts w:ascii="Times New Roman" w:hAnsi="Times New Roman" w:cs="Times New Roman"/>
          <w:b/>
          <w:u w:val="single"/>
        </w:rPr>
      </w:pPr>
      <w:r w:rsidRPr="00211491">
        <w:rPr>
          <w:rFonts w:ascii="Times New Roman" w:eastAsia="Times New Roman" w:hAnsi="Times New Roman" w:cs="Times New Roman"/>
          <w:color w:val="222222"/>
        </w:rPr>
        <w:t>Worked on performance tuning by creating indexing, hints, used explain plans and analyzing the database</w:t>
      </w:r>
    </w:p>
    <w:p w:rsidR="00B45DEA" w:rsidRPr="00211491" w:rsidRDefault="00E902C6" w:rsidP="00614B7E">
      <w:pPr>
        <w:numPr>
          <w:ilvl w:val="0"/>
          <w:numId w:val="24"/>
        </w:numPr>
        <w:suppressAutoHyphens/>
        <w:spacing w:after="0" w:line="240" w:lineRule="auto"/>
        <w:ind w:left="720"/>
        <w:jc w:val="both"/>
        <w:rPr>
          <w:rFonts w:ascii="Times New Roman" w:hAnsi="Times New Roman" w:cs="Times New Roman"/>
        </w:rPr>
      </w:pPr>
      <w:r w:rsidRPr="00211491">
        <w:rPr>
          <w:rFonts w:ascii="Times New Roman" w:eastAsia="Times New Roman" w:hAnsi="Times New Roman" w:cs="Times New Roman"/>
          <w:color w:val="222222"/>
        </w:rPr>
        <w:t>Created technical design specifications for </w:t>
      </w:r>
      <w:r w:rsidRPr="00211491">
        <w:rPr>
          <w:rFonts w:ascii="Times New Roman" w:eastAsia="Times New Roman" w:hAnsi="Times New Roman" w:cs="Times New Roman"/>
          <w:bCs/>
          <w:color w:val="222222"/>
        </w:rPr>
        <w:t>mappings, sessions and workflows</w:t>
      </w:r>
    </w:p>
    <w:p w:rsidR="00E902C6" w:rsidRPr="00211491" w:rsidRDefault="00E927EE" w:rsidP="00614B7E">
      <w:pPr>
        <w:numPr>
          <w:ilvl w:val="0"/>
          <w:numId w:val="24"/>
        </w:numPr>
        <w:suppressAutoHyphens/>
        <w:spacing w:after="0" w:line="240" w:lineRule="auto"/>
        <w:ind w:left="720"/>
        <w:jc w:val="both"/>
        <w:rPr>
          <w:rFonts w:ascii="Times New Roman" w:hAnsi="Times New Roman" w:cs="Times New Roman"/>
        </w:rPr>
      </w:pPr>
      <w:r w:rsidRPr="00211491">
        <w:rPr>
          <w:rFonts w:ascii="Times New Roman" w:hAnsi="Times New Roman" w:cs="Times New Roman"/>
          <w:bCs/>
        </w:rPr>
        <w:t>Extensively worked with aggregate functions like Min, Max, First, Avg and Last in the Aggregator Transformation</w:t>
      </w:r>
    </w:p>
    <w:p w:rsidR="00CA39B0" w:rsidRPr="00211491" w:rsidRDefault="00263633" w:rsidP="00614B7E">
      <w:pPr>
        <w:pStyle w:val="BodyText3"/>
        <w:numPr>
          <w:ilvl w:val="0"/>
          <w:numId w:val="24"/>
        </w:numPr>
        <w:spacing w:after="0"/>
        <w:ind w:left="720"/>
        <w:jc w:val="both"/>
        <w:rPr>
          <w:sz w:val="22"/>
          <w:szCs w:val="22"/>
        </w:rPr>
      </w:pPr>
      <w:r w:rsidRPr="00211491">
        <w:rPr>
          <w:sz w:val="22"/>
          <w:szCs w:val="22"/>
        </w:rPr>
        <w:t>Used</w:t>
      </w:r>
      <w:r w:rsidR="00CA39B0" w:rsidRPr="00211491">
        <w:rPr>
          <w:sz w:val="22"/>
          <w:szCs w:val="22"/>
        </w:rPr>
        <w:t xml:space="preserve"> re-usable transformations, mappings and mapplets c</w:t>
      </w:r>
      <w:r w:rsidR="00B45256">
        <w:rPr>
          <w:sz w:val="22"/>
          <w:szCs w:val="22"/>
        </w:rPr>
        <w:t>onfirming to the Business rules</w:t>
      </w:r>
    </w:p>
    <w:p w:rsidR="005D2733" w:rsidRPr="00211491" w:rsidRDefault="00C10DFB" w:rsidP="00614B7E">
      <w:pPr>
        <w:pStyle w:val="BodyText3"/>
        <w:numPr>
          <w:ilvl w:val="0"/>
          <w:numId w:val="24"/>
        </w:numPr>
        <w:spacing w:after="0"/>
        <w:ind w:left="720"/>
        <w:jc w:val="both"/>
        <w:rPr>
          <w:b/>
          <w:bCs/>
          <w:sz w:val="22"/>
          <w:szCs w:val="22"/>
        </w:rPr>
      </w:pPr>
      <w:r w:rsidRPr="00211491">
        <w:rPr>
          <w:bCs/>
          <w:sz w:val="22"/>
          <w:szCs w:val="22"/>
        </w:rPr>
        <w:t>Involved in</w:t>
      </w:r>
      <w:r w:rsidR="005D2733" w:rsidRPr="00211491">
        <w:rPr>
          <w:bCs/>
          <w:sz w:val="22"/>
          <w:szCs w:val="22"/>
        </w:rPr>
        <w:t xml:space="preserve"> Various Data Cleansing and Data Conversion Functions in various transformation</w:t>
      </w:r>
    </w:p>
    <w:p w:rsidR="0037132D" w:rsidRPr="00211491" w:rsidRDefault="00437760" w:rsidP="00614B7E">
      <w:pPr>
        <w:pStyle w:val="BodyText3"/>
        <w:numPr>
          <w:ilvl w:val="0"/>
          <w:numId w:val="24"/>
        </w:numPr>
        <w:spacing w:after="0"/>
        <w:ind w:left="720"/>
        <w:jc w:val="both"/>
        <w:rPr>
          <w:b/>
          <w:bCs/>
          <w:sz w:val="22"/>
          <w:szCs w:val="22"/>
        </w:rPr>
      </w:pPr>
      <w:r w:rsidRPr="00211491">
        <w:rPr>
          <w:bCs/>
          <w:sz w:val="22"/>
          <w:szCs w:val="22"/>
        </w:rPr>
        <w:t>Widely</w:t>
      </w:r>
      <w:r w:rsidR="0037132D" w:rsidRPr="00211491">
        <w:rPr>
          <w:bCs/>
          <w:sz w:val="22"/>
          <w:szCs w:val="22"/>
        </w:rPr>
        <w:t xml:space="preserve"> used SQL Override function in Source Qualifier Transformation</w:t>
      </w:r>
    </w:p>
    <w:p w:rsidR="00FB4E2D" w:rsidRPr="00211491" w:rsidRDefault="00FB4E2D" w:rsidP="00614B7E">
      <w:pPr>
        <w:widowControl w:val="0"/>
        <w:numPr>
          <w:ilvl w:val="0"/>
          <w:numId w:val="24"/>
        </w:numPr>
        <w:tabs>
          <w:tab w:val="left" w:pos="360"/>
        </w:tabs>
        <w:autoSpaceDE w:val="0"/>
        <w:autoSpaceDN w:val="0"/>
        <w:adjustRightInd w:val="0"/>
        <w:spacing w:after="0" w:line="240" w:lineRule="auto"/>
        <w:ind w:left="720"/>
        <w:jc w:val="both"/>
        <w:rPr>
          <w:rFonts w:ascii="Times New Roman" w:hAnsi="Times New Roman" w:cs="Times New Roman"/>
        </w:rPr>
      </w:pPr>
      <w:r w:rsidRPr="00211491">
        <w:rPr>
          <w:rFonts w:ascii="Times New Roman" w:hAnsi="Times New Roman" w:cs="Times New Roman"/>
        </w:rPr>
        <w:t xml:space="preserve">Reviewed the performance issues in the datamart like analyzing and optimizing query </w:t>
      </w:r>
      <w:r w:rsidR="009E4C11" w:rsidRPr="00211491">
        <w:rPr>
          <w:rFonts w:ascii="Times New Roman" w:hAnsi="Times New Roman" w:cs="Times New Roman"/>
        </w:rPr>
        <w:t>by linking</w:t>
      </w:r>
      <w:r w:rsidRPr="00211491">
        <w:rPr>
          <w:rFonts w:ascii="Times New Roman" w:hAnsi="Times New Roman" w:cs="Times New Roman"/>
        </w:rPr>
        <w:t xml:space="preserve"> the DBA</w:t>
      </w:r>
      <w:r w:rsidR="00B45256">
        <w:rPr>
          <w:rFonts w:ascii="Times New Roman" w:hAnsi="Times New Roman" w:cs="Times New Roman"/>
        </w:rPr>
        <w:t>’s for the SQL override lookups</w:t>
      </w:r>
      <w:r w:rsidRPr="00211491">
        <w:rPr>
          <w:rFonts w:ascii="Times New Roman" w:hAnsi="Times New Roman" w:cs="Times New Roman"/>
        </w:rPr>
        <w:t xml:space="preserve"> </w:t>
      </w:r>
    </w:p>
    <w:p w:rsidR="002B11C1" w:rsidRPr="00211491" w:rsidRDefault="002B11C1" w:rsidP="00614B7E">
      <w:pPr>
        <w:widowControl w:val="0"/>
        <w:numPr>
          <w:ilvl w:val="0"/>
          <w:numId w:val="24"/>
        </w:numPr>
        <w:tabs>
          <w:tab w:val="left" w:pos="360"/>
        </w:tabs>
        <w:autoSpaceDE w:val="0"/>
        <w:autoSpaceDN w:val="0"/>
        <w:adjustRightInd w:val="0"/>
        <w:spacing w:after="0" w:line="240" w:lineRule="auto"/>
        <w:ind w:left="720"/>
        <w:jc w:val="both"/>
        <w:rPr>
          <w:rFonts w:ascii="Times New Roman" w:hAnsi="Times New Roman" w:cs="Times New Roman"/>
        </w:rPr>
      </w:pPr>
      <w:r w:rsidRPr="00211491">
        <w:rPr>
          <w:rFonts w:ascii="Times New Roman" w:eastAsia="Times New Roman" w:hAnsi="Times New Roman" w:cs="Times New Roman"/>
          <w:color w:val="222222"/>
        </w:rPr>
        <w:t>Reviewed, analyzed, and modified programming systems including encoding, testing, debugging and documenting programs</w:t>
      </w:r>
    </w:p>
    <w:p w:rsidR="00437760" w:rsidRDefault="00437760" w:rsidP="00614B7E">
      <w:pPr>
        <w:numPr>
          <w:ilvl w:val="0"/>
          <w:numId w:val="24"/>
        </w:numPr>
        <w:suppressAutoHyphens/>
        <w:spacing w:after="0" w:line="240" w:lineRule="auto"/>
        <w:ind w:left="720"/>
        <w:jc w:val="both"/>
        <w:rPr>
          <w:rFonts w:ascii="Times New Roman" w:hAnsi="Times New Roman" w:cs="Times New Roman"/>
        </w:rPr>
      </w:pPr>
      <w:r w:rsidRPr="00211491">
        <w:rPr>
          <w:rFonts w:ascii="Times New Roman" w:hAnsi="Times New Roman" w:cs="Times New Roman"/>
        </w:rPr>
        <w:t>Set up informatica Schedules to execute the desig</w:t>
      </w:r>
      <w:r w:rsidR="00B45256">
        <w:rPr>
          <w:rFonts w:ascii="Times New Roman" w:hAnsi="Times New Roman" w:cs="Times New Roman"/>
        </w:rPr>
        <w:t>ned workflows in timely fashion</w:t>
      </w:r>
    </w:p>
    <w:p w:rsidR="0033751B" w:rsidRPr="00211491" w:rsidRDefault="0033751B" w:rsidP="00614B7E">
      <w:pPr>
        <w:numPr>
          <w:ilvl w:val="0"/>
          <w:numId w:val="24"/>
        </w:numPr>
        <w:suppressAutoHyphens/>
        <w:spacing w:after="0" w:line="240" w:lineRule="auto"/>
        <w:ind w:left="720"/>
        <w:jc w:val="both"/>
        <w:rPr>
          <w:rFonts w:ascii="Times New Roman" w:hAnsi="Times New Roman" w:cs="Times New Roman"/>
        </w:rPr>
      </w:pPr>
      <w:r>
        <w:rPr>
          <w:rFonts w:ascii="Times New Roman" w:hAnsi="Times New Roman" w:cs="Times New Roman"/>
        </w:rPr>
        <w:t>Worked closely with the reporting</w:t>
      </w:r>
      <w:r w:rsidR="00B45256">
        <w:rPr>
          <w:rFonts w:ascii="Times New Roman" w:hAnsi="Times New Roman" w:cs="Times New Roman"/>
        </w:rPr>
        <w:t xml:space="preserve"> team to create various reports</w:t>
      </w:r>
    </w:p>
    <w:p w:rsidR="002B11C1" w:rsidRPr="00211491" w:rsidRDefault="002B11C1" w:rsidP="00614B7E">
      <w:pPr>
        <w:numPr>
          <w:ilvl w:val="0"/>
          <w:numId w:val="24"/>
        </w:numPr>
        <w:suppressAutoHyphens/>
        <w:spacing w:after="0" w:line="240" w:lineRule="auto"/>
        <w:ind w:left="720"/>
        <w:jc w:val="both"/>
        <w:rPr>
          <w:rFonts w:ascii="Times New Roman" w:hAnsi="Times New Roman" w:cs="Times New Roman"/>
        </w:rPr>
      </w:pPr>
      <w:r w:rsidRPr="00211491">
        <w:rPr>
          <w:rFonts w:ascii="Times New Roman" w:eastAsia="Times New Roman" w:hAnsi="Times New Roman" w:cs="Times New Roman"/>
          <w:color w:val="222222"/>
        </w:rPr>
        <w:t>Worked for a combination of Relational and dimensional data modeling</w:t>
      </w:r>
    </w:p>
    <w:p w:rsidR="00DD1A64" w:rsidRDefault="00DD1A64" w:rsidP="00DD1A64">
      <w:pPr>
        <w:widowControl w:val="0"/>
        <w:spacing w:after="0" w:line="240" w:lineRule="auto"/>
        <w:ind w:right="720"/>
        <w:jc w:val="both"/>
        <w:rPr>
          <w:rFonts w:ascii="Times New Roman" w:hAnsi="Times New Roman" w:cs="Times New Roman"/>
          <w:b/>
          <w:u w:val="single"/>
        </w:rPr>
      </w:pPr>
    </w:p>
    <w:p w:rsidR="00DD1A64" w:rsidRDefault="00DD1A64" w:rsidP="00DD1A64">
      <w:pPr>
        <w:widowControl w:val="0"/>
        <w:spacing w:after="0" w:line="240" w:lineRule="auto"/>
        <w:ind w:right="720"/>
        <w:jc w:val="both"/>
        <w:rPr>
          <w:rFonts w:ascii="Times New Roman" w:hAnsi="Times New Roman" w:cs="Times New Roman"/>
          <w:b/>
          <w:u w:val="single"/>
        </w:rPr>
      </w:pPr>
    </w:p>
    <w:p w:rsidR="00D05AB4" w:rsidRDefault="00DD1A64" w:rsidP="00614B7E">
      <w:pPr>
        <w:widowControl w:val="0"/>
        <w:spacing w:after="0" w:line="240" w:lineRule="auto"/>
        <w:ind w:left="375"/>
        <w:rPr>
          <w:rFonts w:ascii="Times New Roman" w:hAnsi="Times New Roman" w:cs="Times New Roman"/>
        </w:rPr>
      </w:pPr>
      <w:r w:rsidRPr="00A627DE">
        <w:rPr>
          <w:rFonts w:ascii="Times New Roman" w:hAnsi="Times New Roman" w:cs="Times New Roman"/>
          <w:b/>
          <w:u w:val="single"/>
        </w:rPr>
        <w:t>Environment</w:t>
      </w:r>
      <w:r>
        <w:rPr>
          <w:rFonts w:ascii="Times New Roman" w:hAnsi="Times New Roman" w:cs="Times New Roman"/>
        </w:rPr>
        <w:t xml:space="preserve">: </w:t>
      </w:r>
      <w:r w:rsidRPr="00C63A6E">
        <w:rPr>
          <w:rFonts w:ascii="Times New Roman" w:eastAsia="Times New Roman" w:hAnsi="Times New Roman" w:cs="Times New Roman"/>
          <w:color w:val="222222"/>
        </w:rPr>
        <w:t>Informatic</w:t>
      </w:r>
      <w:r w:rsidR="00384DBD">
        <w:rPr>
          <w:rFonts w:ascii="Times New Roman" w:eastAsia="Times New Roman" w:hAnsi="Times New Roman" w:cs="Times New Roman"/>
          <w:color w:val="222222"/>
        </w:rPr>
        <w:t>a Power Center 8.6</w:t>
      </w:r>
      <w:r w:rsidR="002F4E9C">
        <w:rPr>
          <w:rFonts w:ascii="Times New Roman" w:eastAsia="Times New Roman" w:hAnsi="Times New Roman" w:cs="Times New Roman"/>
          <w:color w:val="222222"/>
        </w:rPr>
        <w:t>.1</w:t>
      </w:r>
      <w:r w:rsidR="00195EF6">
        <w:rPr>
          <w:rFonts w:ascii="Times New Roman" w:eastAsia="Times New Roman" w:hAnsi="Times New Roman" w:cs="Times New Roman"/>
          <w:color w:val="222222"/>
        </w:rPr>
        <w:t>, Oracle 9i</w:t>
      </w:r>
      <w:r w:rsidR="009D3041">
        <w:rPr>
          <w:rFonts w:ascii="Times New Roman" w:eastAsia="Times New Roman" w:hAnsi="Times New Roman" w:cs="Times New Roman"/>
          <w:color w:val="222222"/>
        </w:rPr>
        <w:t xml:space="preserve">, PL/SQL, Toad </w:t>
      </w:r>
      <w:r>
        <w:rPr>
          <w:rFonts w:ascii="Times New Roman" w:eastAsia="Times New Roman" w:hAnsi="Times New Roman" w:cs="Times New Roman"/>
          <w:color w:val="222222"/>
        </w:rPr>
        <w:t xml:space="preserve">7.2, </w:t>
      </w:r>
      <w:r w:rsidRPr="00C63A6E">
        <w:rPr>
          <w:rFonts w:ascii="Times New Roman" w:eastAsia="Times New Roman" w:hAnsi="Times New Roman" w:cs="Times New Roman"/>
          <w:color w:val="222222"/>
        </w:rPr>
        <w:t xml:space="preserve">Flat file, Autosys, </w:t>
      </w:r>
      <w:r w:rsidR="009870C3">
        <w:rPr>
          <w:rFonts w:ascii="Times New Roman" w:eastAsia="Times New Roman" w:hAnsi="Times New Roman" w:cs="Times New Roman"/>
          <w:color w:val="222222"/>
        </w:rPr>
        <w:t>Erwin</w:t>
      </w:r>
      <w:r w:rsidR="009870C3" w:rsidRPr="00C63A6E">
        <w:rPr>
          <w:rFonts w:ascii="Times New Roman" w:eastAsia="Times New Roman" w:hAnsi="Times New Roman" w:cs="Times New Roman"/>
          <w:color w:val="222222"/>
        </w:rPr>
        <w:t>,</w:t>
      </w:r>
      <w:r w:rsidR="00735CC8">
        <w:rPr>
          <w:rFonts w:ascii="Times New Roman" w:eastAsia="Times New Roman" w:hAnsi="Times New Roman" w:cs="Times New Roman"/>
          <w:color w:val="222222"/>
        </w:rPr>
        <w:t xml:space="preserve"> </w:t>
      </w:r>
      <w:r w:rsidR="0058289C">
        <w:rPr>
          <w:rFonts w:ascii="Times New Roman" w:eastAsia="Times New Roman" w:hAnsi="Times New Roman" w:cs="Times New Roman"/>
          <w:color w:val="222222"/>
        </w:rPr>
        <w:t>Windows XP</w:t>
      </w:r>
      <w:r w:rsidRPr="00C63A6E">
        <w:rPr>
          <w:rFonts w:ascii="Times New Roman" w:eastAsia="Times New Roman" w:hAnsi="Times New Roman" w:cs="Times New Roman"/>
          <w:color w:val="222222"/>
        </w:rPr>
        <w:t>, XML</w:t>
      </w:r>
      <w:r w:rsidR="00DB198E">
        <w:rPr>
          <w:rFonts w:ascii="Times New Roman" w:eastAsia="Times New Roman" w:hAnsi="Times New Roman" w:cs="Times New Roman"/>
          <w:color w:val="222222"/>
        </w:rPr>
        <w:t>, SQL Server</w:t>
      </w:r>
    </w:p>
    <w:p w:rsidR="00A55F96" w:rsidRDefault="00A55F96" w:rsidP="00614B7E">
      <w:pPr>
        <w:widowControl w:val="0"/>
        <w:pBdr>
          <w:bottom w:val="single" w:sz="12" w:space="1" w:color="auto"/>
        </w:pBdr>
        <w:spacing w:after="0" w:line="240" w:lineRule="auto"/>
        <w:ind w:left="375"/>
        <w:rPr>
          <w:rFonts w:ascii="Times New Roman" w:hAnsi="Times New Roman" w:cs="Times New Roman"/>
        </w:rPr>
      </w:pPr>
    </w:p>
    <w:p w:rsidR="00614B7E" w:rsidRDefault="00614B7E" w:rsidP="00614B7E">
      <w:pPr>
        <w:widowControl w:val="0"/>
        <w:spacing w:after="0" w:line="240" w:lineRule="auto"/>
        <w:jc w:val="both"/>
        <w:rPr>
          <w:rFonts w:ascii="Times New Roman" w:hAnsi="Times New Roman" w:cs="Times New Roman"/>
        </w:rPr>
      </w:pPr>
    </w:p>
    <w:p w:rsidR="00614B7E" w:rsidRPr="00235068" w:rsidRDefault="00614B7E" w:rsidP="00614B7E">
      <w:pPr>
        <w:widowControl w:val="0"/>
        <w:spacing w:after="0" w:line="240" w:lineRule="auto"/>
        <w:jc w:val="both"/>
        <w:rPr>
          <w:rFonts w:ascii="Times New Roman" w:hAnsi="Times New Roman" w:cs="Times New Roman"/>
        </w:rPr>
      </w:pPr>
    </w:p>
    <w:p w:rsidR="00BE67D7" w:rsidRPr="005D11C4" w:rsidRDefault="00BE67D7" w:rsidP="00C23E60">
      <w:pPr>
        <w:widowControl w:val="0"/>
        <w:spacing w:after="0" w:line="240" w:lineRule="auto"/>
        <w:ind w:left="720" w:right="720" w:hanging="360"/>
        <w:jc w:val="both"/>
        <w:rPr>
          <w:rFonts w:ascii="Times New Roman" w:hAnsi="Times New Roman" w:cs="Times New Roman"/>
          <w:b/>
          <w:sz w:val="24"/>
          <w:szCs w:val="24"/>
        </w:rPr>
      </w:pPr>
      <w:r w:rsidRPr="005D11C4">
        <w:rPr>
          <w:rFonts w:ascii="Times New Roman" w:hAnsi="Times New Roman" w:cs="Times New Roman"/>
          <w:b/>
          <w:sz w:val="24"/>
          <w:szCs w:val="24"/>
        </w:rPr>
        <w:t xml:space="preserve">Client: </w:t>
      </w:r>
      <w:r w:rsidR="00950067" w:rsidRPr="005D11C4">
        <w:rPr>
          <w:rFonts w:ascii="Times New Roman" w:hAnsi="Times New Roman" w:cs="Times New Roman"/>
          <w:b/>
          <w:sz w:val="24"/>
          <w:szCs w:val="24"/>
        </w:rPr>
        <w:t>Everest Bank</w:t>
      </w:r>
      <w:r w:rsidR="00D73745" w:rsidRPr="005D11C4">
        <w:rPr>
          <w:rFonts w:ascii="Times New Roman" w:hAnsi="Times New Roman" w:cs="Times New Roman"/>
          <w:b/>
          <w:sz w:val="24"/>
          <w:szCs w:val="24"/>
        </w:rPr>
        <w:t xml:space="preserve"> Limited</w:t>
      </w:r>
      <w:r w:rsidR="00BB64C6">
        <w:rPr>
          <w:rFonts w:ascii="Times New Roman" w:hAnsi="Times New Roman" w:cs="Times New Roman"/>
          <w:b/>
          <w:sz w:val="24"/>
          <w:szCs w:val="24"/>
        </w:rPr>
        <w:t>, Teku, KTM, Nepal</w:t>
      </w:r>
    </w:p>
    <w:p w:rsidR="00BE67D7" w:rsidRPr="005D11C4" w:rsidRDefault="00BE67D7" w:rsidP="00C23E60">
      <w:pPr>
        <w:widowControl w:val="0"/>
        <w:spacing w:after="0" w:line="240" w:lineRule="auto"/>
        <w:ind w:left="720" w:right="720" w:hanging="360"/>
        <w:jc w:val="both"/>
        <w:rPr>
          <w:rFonts w:ascii="Times New Roman" w:hAnsi="Times New Roman" w:cs="Times New Roman"/>
          <w:b/>
          <w:sz w:val="24"/>
          <w:szCs w:val="24"/>
        </w:rPr>
      </w:pPr>
      <w:r w:rsidRPr="005D11C4">
        <w:rPr>
          <w:rFonts w:ascii="Times New Roman" w:hAnsi="Times New Roman" w:cs="Times New Roman"/>
          <w:b/>
          <w:sz w:val="24"/>
          <w:szCs w:val="24"/>
        </w:rPr>
        <w:t xml:space="preserve">Role: </w:t>
      </w:r>
      <w:r w:rsidR="006A2833" w:rsidRPr="005D11C4">
        <w:rPr>
          <w:rFonts w:ascii="Times New Roman" w:hAnsi="Times New Roman" w:cs="Times New Roman"/>
          <w:b/>
          <w:sz w:val="24"/>
          <w:szCs w:val="24"/>
        </w:rPr>
        <w:t>Informatica</w:t>
      </w:r>
      <w:r w:rsidR="00B34315">
        <w:rPr>
          <w:rFonts w:ascii="Times New Roman" w:hAnsi="Times New Roman" w:cs="Times New Roman"/>
          <w:b/>
          <w:sz w:val="24"/>
          <w:szCs w:val="24"/>
        </w:rPr>
        <w:t xml:space="preserve"> ETL</w:t>
      </w:r>
      <w:r w:rsidR="006A2833" w:rsidRPr="005D11C4">
        <w:rPr>
          <w:rFonts w:ascii="Times New Roman" w:hAnsi="Times New Roman" w:cs="Times New Roman"/>
          <w:b/>
          <w:sz w:val="24"/>
          <w:szCs w:val="24"/>
        </w:rPr>
        <w:t xml:space="preserve"> Developer</w:t>
      </w:r>
    </w:p>
    <w:p w:rsidR="00BE67D7" w:rsidRPr="005D11C4" w:rsidRDefault="00BE67D7" w:rsidP="00C23E60">
      <w:pPr>
        <w:widowControl w:val="0"/>
        <w:spacing w:after="0" w:line="240" w:lineRule="auto"/>
        <w:ind w:left="720" w:right="720" w:hanging="360"/>
        <w:jc w:val="both"/>
        <w:rPr>
          <w:rFonts w:ascii="Times New Roman" w:hAnsi="Times New Roman" w:cs="Times New Roman"/>
          <w:b/>
          <w:sz w:val="24"/>
          <w:szCs w:val="24"/>
        </w:rPr>
      </w:pPr>
      <w:r w:rsidRPr="005D11C4">
        <w:rPr>
          <w:rFonts w:ascii="Times New Roman" w:hAnsi="Times New Roman" w:cs="Times New Roman"/>
          <w:b/>
          <w:sz w:val="24"/>
          <w:szCs w:val="24"/>
        </w:rPr>
        <w:t xml:space="preserve">Duration: </w:t>
      </w:r>
      <w:r w:rsidR="0050010A">
        <w:rPr>
          <w:rFonts w:ascii="Times New Roman" w:hAnsi="Times New Roman" w:cs="Times New Roman"/>
          <w:b/>
          <w:sz w:val="24"/>
          <w:szCs w:val="24"/>
        </w:rPr>
        <w:t>Jan</w:t>
      </w:r>
      <w:r w:rsidR="00875A22" w:rsidRPr="005D11C4">
        <w:rPr>
          <w:rFonts w:ascii="Times New Roman" w:hAnsi="Times New Roman" w:cs="Times New Roman"/>
          <w:b/>
          <w:sz w:val="24"/>
          <w:szCs w:val="24"/>
        </w:rPr>
        <w:t xml:space="preserve"> 2</w:t>
      </w:r>
      <w:r w:rsidR="0050010A">
        <w:rPr>
          <w:rFonts w:ascii="Times New Roman" w:hAnsi="Times New Roman" w:cs="Times New Roman"/>
          <w:b/>
          <w:sz w:val="24"/>
          <w:szCs w:val="24"/>
        </w:rPr>
        <w:t>008</w:t>
      </w:r>
      <w:r w:rsidR="00F62355">
        <w:rPr>
          <w:rFonts w:ascii="Times New Roman" w:hAnsi="Times New Roman" w:cs="Times New Roman"/>
          <w:b/>
          <w:sz w:val="24"/>
          <w:szCs w:val="24"/>
        </w:rPr>
        <w:t xml:space="preserve"> </w:t>
      </w:r>
      <w:r w:rsidR="00B14BA9" w:rsidRPr="005D11C4">
        <w:rPr>
          <w:rFonts w:ascii="Times New Roman" w:hAnsi="Times New Roman" w:cs="Times New Roman"/>
          <w:b/>
          <w:sz w:val="24"/>
          <w:szCs w:val="24"/>
        </w:rPr>
        <w:t xml:space="preserve">- </w:t>
      </w:r>
      <w:r w:rsidR="00A54119" w:rsidRPr="005D11C4">
        <w:rPr>
          <w:rFonts w:ascii="Times New Roman" w:hAnsi="Times New Roman" w:cs="Times New Roman"/>
          <w:b/>
          <w:sz w:val="24"/>
          <w:szCs w:val="24"/>
        </w:rPr>
        <w:t>November</w:t>
      </w:r>
      <w:r w:rsidR="00875A22" w:rsidRPr="005D11C4">
        <w:rPr>
          <w:rFonts w:ascii="Times New Roman" w:hAnsi="Times New Roman" w:cs="Times New Roman"/>
          <w:b/>
          <w:sz w:val="24"/>
          <w:szCs w:val="24"/>
        </w:rPr>
        <w:t xml:space="preserve"> 2008</w:t>
      </w:r>
    </w:p>
    <w:p w:rsidR="002F3AF2" w:rsidRDefault="002F3AF2" w:rsidP="00C23E60">
      <w:pPr>
        <w:widowControl w:val="0"/>
        <w:spacing w:after="0" w:line="240" w:lineRule="auto"/>
        <w:ind w:left="720" w:right="720" w:hanging="360"/>
        <w:jc w:val="both"/>
        <w:rPr>
          <w:rFonts w:ascii="Times New Roman" w:hAnsi="Times New Roman" w:cs="Times New Roman"/>
          <w:b/>
        </w:rPr>
      </w:pPr>
    </w:p>
    <w:p w:rsidR="00DF2A84" w:rsidRPr="00F509E0" w:rsidRDefault="00D73745" w:rsidP="00F564BD">
      <w:pPr>
        <w:widowControl w:val="0"/>
        <w:spacing w:after="0" w:line="240" w:lineRule="auto"/>
        <w:ind w:left="360" w:firstLine="360"/>
        <w:jc w:val="both"/>
        <w:rPr>
          <w:rFonts w:ascii="Times New Roman" w:hAnsi="Times New Roman" w:cs="Times New Roman"/>
          <w:color w:val="000000" w:themeColor="text1"/>
        </w:rPr>
      </w:pPr>
      <w:r w:rsidRPr="00F509E0">
        <w:rPr>
          <w:rFonts w:ascii="Times New Roman" w:hAnsi="Times New Roman" w:cs="Times New Roman"/>
          <w:color w:val="000000" w:themeColor="text1"/>
        </w:rPr>
        <w:t>Everest Bank Limited is one of the lead</w:t>
      </w:r>
      <w:r w:rsidR="00FD3ADF" w:rsidRPr="00F509E0">
        <w:rPr>
          <w:rFonts w:ascii="Times New Roman" w:hAnsi="Times New Roman" w:cs="Times New Roman"/>
          <w:color w:val="000000" w:themeColor="text1"/>
        </w:rPr>
        <w:t>ing banks of the country and has</w:t>
      </w:r>
      <w:r w:rsidRPr="00F509E0">
        <w:rPr>
          <w:rFonts w:ascii="Times New Roman" w:hAnsi="Times New Roman" w:cs="Times New Roman"/>
          <w:color w:val="000000" w:themeColor="text1"/>
        </w:rPr>
        <w:t xml:space="preserve"> been catering its services to various segments of the society.</w:t>
      </w:r>
      <w:r w:rsidR="00077218" w:rsidRPr="00F509E0">
        <w:rPr>
          <w:rFonts w:ascii="Times New Roman" w:hAnsi="Times New Roman" w:cs="Times New Roman"/>
          <w:color w:val="000000" w:themeColor="text1"/>
        </w:rPr>
        <w:t xml:space="preserve"> </w:t>
      </w:r>
      <w:r w:rsidR="00680268" w:rsidRPr="00F509E0">
        <w:rPr>
          <w:rFonts w:ascii="Times New Roman" w:hAnsi="Times New Roman" w:cs="Times New Roman"/>
          <w:color w:val="000000" w:themeColor="text1"/>
          <w:shd w:val="clear" w:color="auto" w:fill="FFFFFF"/>
        </w:rPr>
        <w:t xml:space="preserve"> It has a joint venture partnership with the Punjab National Bank of India. </w:t>
      </w:r>
      <w:r w:rsidR="002F41DB" w:rsidRPr="00F509E0">
        <w:rPr>
          <w:rFonts w:ascii="Times New Roman" w:hAnsi="Times New Roman" w:cs="Times New Roman"/>
          <w:color w:val="000000" w:themeColor="text1"/>
          <w:shd w:val="clear" w:color="auto" w:fill="FFFFFF"/>
        </w:rPr>
        <w:t xml:space="preserve">Everest Bank </w:t>
      </w:r>
      <w:r w:rsidR="00E95449" w:rsidRPr="00F509E0">
        <w:rPr>
          <w:rFonts w:ascii="Times New Roman" w:hAnsi="Times New Roman" w:cs="Times New Roman"/>
          <w:color w:val="000000" w:themeColor="text1"/>
          <w:shd w:val="clear" w:color="auto" w:fill="FFFFFF"/>
        </w:rPr>
        <w:t>Limited provides</w:t>
      </w:r>
      <w:r w:rsidR="00680268" w:rsidRPr="00F509E0">
        <w:rPr>
          <w:rFonts w:ascii="Times New Roman" w:hAnsi="Times New Roman" w:cs="Times New Roman"/>
          <w:color w:val="000000" w:themeColor="text1"/>
          <w:shd w:val="clear" w:color="auto" w:fill="FFFFFF"/>
        </w:rPr>
        <w:t xml:space="preserve"> customer-friendly services through its Branch Network and all it's the branches are connected through Anywhere Branch Banking System (ABBS), which enables customers for operational transactions from any branches.</w:t>
      </w:r>
      <w:r w:rsidR="00BD2585">
        <w:rPr>
          <w:rFonts w:ascii="Times New Roman" w:hAnsi="Times New Roman"/>
        </w:rPr>
        <w:t xml:space="preserve"> A data warehouse was developed in line with the business strategy to perform advanced analysis of the customer data to help offer better service. Data regarding the customers were collected from different systems and aggregated within the </w:t>
      </w:r>
      <w:r w:rsidR="003877D6">
        <w:rPr>
          <w:rFonts w:ascii="Times New Roman" w:hAnsi="Times New Roman"/>
        </w:rPr>
        <w:t>data warehouse</w:t>
      </w:r>
      <w:r w:rsidR="00BD2585">
        <w:rPr>
          <w:rFonts w:ascii="Times New Roman" w:hAnsi="Times New Roman"/>
        </w:rPr>
        <w:t>.</w:t>
      </w:r>
    </w:p>
    <w:p w:rsidR="00FD24B8" w:rsidRPr="00680268" w:rsidRDefault="00FD24B8" w:rsidP="00F564BD">
      <w:pPr>
        <w:widowControl w:val="0"/>
        <w:spacing w:after="0" w:line="240" w:lineRule="auto"/>
        <w:jc w:val="both"/>
        <w:rPr>
          <w:rFonts w:ascii="Times New Roman" w:hAnsi="Times New Roman" w:cs="Times New Roman"/>
        </w:rPr>
      </w:pPr>
    </w:p>
    <w:p w:rsidR="00FB28D8" w:rsidRPr="00235068" w:rsidRDefault="00FB28D8" w:rsidP="00F564BD">
      <w:pPr>
        <w:widowControl w:val="0"/>
        <w:spacing w:after="0" w:line="240" w:lineRule="auto"/>
        <w:ind w:left="720" w:hanging="360"/>
        <w:jc w:val="both"/>
        <w:rPr>
          <w:rFonts w:ascii="Times New Roman" w:hAnsi="Times New Roman" w:cs="Times New Roman"/>
          <w:b/>
          <w:u w:val="single"/>
        </w:rPr>
      </w:pPr>
      <w:r w:rsidRPr="00235068">
        <w:rPr>
          <w:rFonts w:ascii="Times New Roman" w:hAnsi="Times New Roman" w:cs="Times New Roman"/>
          <w:b/>
          <w:u w:val="single"/>
        </w:rPr>
        <w:t>Responsibilities:</w:t>
      </w:r>
    </w:p>
    <w:p w:rsidR="003F2C47" w:rsidRPr="00235068" w:rsidRDefault="003F2C47" w:rsidP="00F564BD">
      <w:pPr>
        <w:widowControl w:val="0"/>
        <w:spacing w:after="0" w:line="240" w:lineRule="auto"/>
        <w:ind w:left="720"/>
        <w:jc w:val="both"/>
        <w:rPr>
          <w:rFonts w:ascii="Times New Roman" w:hAnsi="Times New Roman" w:cs="Times New Roman"/>
        </w:rPr>
      </w:pPr>
    </w:p>
    <w:p w:rsidR="00A82243" w:rsidRPr="00211491" w:rsidRDefault="00A82243" w:rsidP="00F564BD">
      <w:pPr>
        <w:widowControl w:val="0"/>
        <w:numPr>
          <w:ilvl w:val="0"/>
          <w:numId w:val="5"/>
        </w:numPr>
        <w:autoSpaceDE w:val="0"/>
        <w:autoSpaceDN w:val="0"/>
        <w:adjustRightInd w:val="0"/>
        <w:spacing w:after="0" w:line="240" w:lineRule="auto"/>
        <w:rPr>
          <w:rFonts w:ascii="Times New Roman" w:hAnsi="Times New Roman" w:cs="Times New Roman"/>
        </w:rPr>
      </w:pPr>
      <w:r w:rsidRPr="00211491">
        <w:rPr>
          <w:rFonts w:ascii="Times New Roman" w:hAnsi="Times New Roman" w:cs="Times New Roman"/>
        </w:rPr>
        <w:t>Prepared ETL flow of data from Transient, S</w:t>
      </w:r>
      <w:r w:rsidR="00C124DE">
        <w:rPr>
          <w:rFonts w:ascii="Times New Roman" w:hAnsi="Times New Roman" w:cs="Times New Roman"/>
        </w:rPr>
        <w:t>taging, Warehouse and Data Mart</w:t>
      </w:r>
    </w:p>
    <w:p w:rsidR="00964A32" w:rsidRPr="00211491" w:rsidRDefault="00964A32" w:rsidP="00F564BD">
      <w:pPr>
        <w:numPr>
          <w:ilvl w:val="0"/>
          <w:numId w:val="5"/>
        </w:numPr>
        <w:tabs>
          <w:tab w:val="left" w:pos="360"/>
        </w:tabs>
        <w:spacing w:after="0" w:line="240" w:lineRule="auto"/>
        <w:rPr>
          <w:rFonts w:ascii="Times New Roman" w:hAnsi="Times New Roman" w:cs="Times New Roman"/>
        </w:rPr>
      </w:pPr>
      <w:r w:rsidRPr="00211491">
        <w:rPr>
          <w:rFonts w:ascii="Times New Roman" w:hAnsi="Times New Roman" w:cs="Times New Roman"/>
        </w:rPr>
        <w:t xml:space="preserve">Responsible for analysis, design, development and </w:t>
      </w:r>
      <w:r w:rsidR="00286A47" w:rsidRPr="00211491">
        <w:rPr>
          <w:rFonts w:ascii="Times New Roman" w:hAnsi="Times New Roman" w:cs="Times New Roman"/>
        </w:rPr>
        <w:t>maintenance</w:t>
      </w:r>
      <w:r w:rsidR="00C124DE">
        <w:rPr>
          <w:rFonts w:ascii="Times New Roman" w:hAnsi="Times New Roman" w:cs="Times New Roman"/>
        </w:rPr>
        <w:t xml:space="preserve"> of ETL solutions</w:t>
      </w:r>
    </w:p>
    <w:p w:rsidR="00443E8F" w:rsidRPr="00211491" w:rsidRDefault="00AA15DD" w:rsidP="00F564BD">
      <w:pPr>
        <w:pStyle w:val="ListParagraph"/>
        <w:numPr>
          <w:ilvl w:val="0"/>
          <w:numId w:val="5"/>
        </w:numPr>
        <w:spacing w:line="240" w:lineRule="atLeast"/>
        <w:jc w:val="both"/>
        <w:rPr>
          <w:rFonts w:ascii="Times New Roman" w:hAnsi="Times New Roman" w:cs="Times New Roman"/>
        </w:rPr>
      </w:pPr>
      <w:r w:rsidRPr="00211491">
        <w:rPr>
          <w:rFonts w:ascii="Times New Roman" w:hAnsi="Times New Roman" w:cs="Times New Roman"/>
        </w:rPr>
        <w:t>Worked</w:t>
      </w:r>
      <w:r w:rsidR="00443E8F" w:rsidRPr="00211491">
        <w:rPr>
          <w:rFonts w:ascii="Times New Roman" w:hAnsi="Times New Roman" w:cs="Times New Roman"/>
        </w:rPr>
        <w:t xml:space="preserve"> on m</w:t>
      </w:r>
      <w:r w:rsidRPr="00211491">
        <w:rPr>
          <w:rFonts w:ascii="Times New Roman" w:hAnsi="Times New Roman" w:cs="Times New Roman"/>
        </w:rPr>
        <w:t xml:space="preserve">apping to load data from different </w:t>
      </w:r>
      <w:r w:rsidR="00443E8F" w:rsidRPr="00211491">
        <w:rPr>
          <w:rFonts w:ascii="Times New Roman" w:hAnsi="Times New Roman" w:cs="Times New Roman"/>
        </w:rPr>
        <w:t xml:space="preserve"> source system like Flat Files, ODBC sources into target using different transformations like Source Qualifier, Look up (connected and unconnected), Expression, Aggregate, Update Strategy, Sequence Generator, Joiner, Filter, Update Strategy Rank and Router</w:t>
      </w:r>
      <w:r w:rsidR="00C124DE">
        <w:rPr>
          <w:rFonts w:ascii="Times New Roman" w:hAnsi="Times New Roman" w:cs="Times New Roman"/>
        </w:rPr>
        <w:t xml:space="preserve"> transformations</w:t>
      </w:r>
    </w:p>
    <w:p w:rsidR="003F2C47" w:rsidRPr="00211491" w:rsidRDefault="00122903" w:rsidP="00F564BD">
      <w:pPr>
        <w:pStyle w:val="ListParagraph"/>
        <w:widowControl w:val="0"/>
        <w:numPr>
          <w:ilvl w:val="0"/>
          <w:numId w:val="5"/>
        </w:numPr>
        <w:spacing w:after="0" w:line="240" w:lineRule="auto"/>
        <w:jc w:val="both"/>
        <w:rPr>
          <w:rFonts w:ascii="Times New Roman" w:hAnsi="Times New Roman" w:cs="Times New Roman"/>
        </w:rPr>
      </w:pPr>
      <w:r w:rsidRPr="00211491">
        <w:rPr>
          <w:rFonts w:ascii="Times New Roman" w:hAnsi="Times New Roman" w:cs="Times New Roman"/>
        </w:rPr>
        <w:t>Defined Target Load Order Plan for loading data into different Target Tables</w:t>
      </w:r>
    </w:p>
    <w:p w:rsidR="00122903" w:rsidRPr="00211491" w:rsidRDefault="00122903" w:rsidP="00F564BD">
      <w:pPr>
        <w:numPr>
          <w:ilvl w:val="0"/>
          <w:numId w:val="5"/>
        </w:numPr>
        <w:spacing w:after="0" w:line="240" w:lineRule="auto"/>
        <w:jc w:val="both"/>
        <w:rPr>
          <w:rFonts w:ascii="Times New Roman" w:hAnsi="Times New Roman" w:cs="Times New Roman"/>
        </w:rPr>
      </w:pPr>
      <w:r w:rsidRPr="00211491">
        <w:rPr>
          <w:rFonts w:ascii="Times New Roman" w:hAnsi="Times New Roman" w:cs="Times New Roman"/>
        </w:rPr>
        <w:t>Designed Mapplet transformation to load data from ODS to Data</w:t>
      </w:r>
      <w:r w:rsidR="003A061B" w:rsidRPr="00211491">
        <w:rPr>
          <w:rFonts w:ascii="Times New Roman" w:hAnsi="Times New Roman" w:cs="Times New Roman"/>
        </w:rPr>
        <w:t xml:space="preserve"> </w:t>
      </w:r>
      <w:r w:rsidRPr="00211491">
        <w:rPr>
          <w:rFonts w:ascii="Times New Roman" w:hAnsi="Times New Roman" w:cs="Times New Roman"/>
        </w:rPr>
        <w:t>warehouse</w:t>
      </w:r>
    </w:p>
    <w:p w:rsidR="00122903" w:rsidRPr="00211491" w:rsidRDefault="00D4506A" w:rsidP="00F564BD">
      <w:pPr>
        <w:widowControl w:val="0"/>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D</w:t>
      </w:r>
      <w:r w:rsidR="00122903" w:rsidRPr="00211491">
        <w:rPr>
          <w:rFonts w:ascii="Times New Roman" w:hAnsi="Times New Roman" w:cs="Times New Roman"/>
        </w:rPr>
        <w:t>esigned Slice and Dice and Drill Down</w:t>
      </w:r>
      <w:r w:rsidR="00BC4714" w:rsidRPr="00211491">
        <w:rPr>
          <w:rFonts w:ascii="Times New Roman" w:hAnsi="Times New Roman" w:cs="Times New Roman"/>
        </w:rPr>
        <w:t xml:space="preserve"> Operations</w:t>
      </w:r>
    </w:p>
    <w:p w:rsidR="00122903" w:rsidRPr="00211491" w:rsidRDefault="00122903" w:rsidP="00F564BD">
      <w:pPr>
        <w:pStyle w:val="ListParagraph"/>
        <w:widowControl w:val="0"/>
        <w:numPr>
          <w:ilvl w:val="0"/>
          <w:numId w:val="5"/>
        </w:numPr>
        <w:spacing w:after="0" w:line="240" w:lineRule="auto"/>
        <w:jc w:val="both"/>
        <w:rPr>
          <w:rFonts w:ascii="Times New Roman" w:hAnsi="Times New Roman" w:cs="Times New Roman"/>
        </w:rPr>
      </w:pPr>
      <w:r w:rsidRPr="00211491">
        <w:rPr>
          <w:rFonts w:ascii="Times New Roman" w:hAnsi="Times New Roman" w:cs="Times New Roman"/>
          <w:color w:val="000000"/>
        </w:rPr>
        <w:t xml:space="preserve">Tuned the transformations and sessions </w:t>
      </w:r>
      <w:r w:rsidR="00985D9C">
        <w:rPr>
          <w:rFonts w:ascii="Times New Roman" w:hAnsi="Times New Roman" w:cs="Times New Roman"/>
          <w:color w:val="000000"/>
        </w:rPr>
        <w:t>for better performance</w:t>
      </w:r>
    </w:p>
    <w:p w:rsidR="00122903" w:rsidRDefault="00122903" w:rsidP="00F564BD">
      <w:pPr>
        <w:widowControl w:val="0"/>
        <w:numPr>
          <w:ilvl w:val="0"/>
          <w:numId w:val="5"/>
        </w:numPr>
        <w:autoSpaceDE w:val="0"/>
        <w:autoSpaceDN w:val="0"/>
        <w:adjustRightInd w:val="0"/>
        <w:spacing w:after="0" w:line="240" w:lineRule="auto"/>
        <w:rPr>
          <w:rFonts w:ascii="Times New Roman" w:hAnsi="Times New Roman" w:cs="Times New Roman"/>
        </w:rPr>
      </w:pPr>
      <w:r w:rsidRPr="00211491">
        <w:rPr>
          <w:rFonts w:ascii="Times New Roman" w:hAnsi="Times New Roman" w:cs="Times New Roman"/>
        </w:rPr>
        <w:t>Used Repository Manager to create folders, which is used to organize and store</w:t>
      </w:r>
      <w:r w:rsidR="00C124DE">
        <w:rPr>
          <w:rFonts w:ascii="Times New Roman" w:hAnsi="Times New Roman" w:cs="Times New Roman"/>
        </w:rPr>
        <w:t xml:space="preserve"> all Metadata in the Repository</w:t>
      </w:r>
    </w:p>
    <w:p w:rsidR="00AB2E57" w:rsidRPr="00211491" w:rsidRDefault="00AB2E57" w:rsidP="00F564BD">
      <w:pPr>
        <w:widowControl w:val="0"/>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Responsible for data modeling using star sche</w:t>
      </w:r>
      <w:r w:rsidR="00C124DE">
        <w:rPr>
          <w:rFonts w:ascii="Times New Roman" w:hAnsi="Times New Roman" w:cs="Times New Roman"/>
        </w:rPr>
        <w:t>ma and snowflake schema concept</w:t>
      </w:r>
    </w:p>
    <w:p w:rsidR="00FD5562" w:rsidRPr="00211491" w:rsidRDefault="00FD5562" w:rsidP="00F564BD">
      <w:pPr>
        <w:widowControl w:val="0"/>
        <w:numPr>
          <w:ilvl w:val="0"/>
          <w:numId w:val="5"/>
        </w:numPr>
        <w:autoSpaceDE w:val="0"/>
        <w:autoSpaceDN w:val="0"/>
        <w:adjustRightInd w:val="0"/>
        <w:spacing w:after="0" w:line="240" w:lineRule="auto"/>
        <w:rPr>
          <w:rFonts w:ascii="Times New Roman" w:hAnsi="Times New Roman" w:cs="Times New Roman"/>
        </w:rPr>
      </w:pPr>
      <w:r w:rsidRPr="00211491">
        <w:rPr>
          <w:rFonts w:ascii="Times New Roman" w:hAnsi="Times New Roman" w:cs="Times New Roman"/>
        </w:rPr>
        <w:lastRenderedPageBreak/>
        <w:t>Responsible for unit testing and mapping workflows</w:t>
      </w:r>
    </w:p>
    <w:p w:rsidR="00DC6636" w:rsidRPr="00211491" w:rsidRDefault="005D2733" w:rsidP="00F564BD">
      <w:pPr>
        <w:widowControl w:val="0"/>
        <w:numPr>
          <w:ilvl w:val="0"/>
          <w:numId w:val="5"/>
        </w:numPr>
        <w:autoSpaceDE w:val="0"/>
        <w:autoSpaceDN w:val="0"/>
        <w:adjustRightInd w:val="0"/>
        <w:spacing w:after="0" w:line="240" w:lineRule="auto"/>
        <w:rPr>
          <w:rFonts w:ascii="Times New Roman" w:hAnsi="Times New Roman" w:cs="Times New Roman"/>
        </w:rPr>
      </w:pPr>
      <w:r w:rsidRPr="00211491">
        <w:rPr>
          <w:rFonts w:ascii="Times New Roman" w:hAnsi="Times New Roman" w:cs="Times New Roman"/>
        </w:rPr>
        <w:t>Worked</w:t>
      </w:r>
      <w:r w:rsidR="00DC6636" w:rsidRPr="00211491">
        <w:rPr>
          <w:rFonts w:ascii="Times New Roman" w:hAnsi="Times New Roman" w:cs="Times New Roman"/>
        </w:rPr>
        <w:t xml:space="preserve"> with Ralph Kimba</w:t>
      </w:r>
      <w:r w:rsidR="00C124DE">
        <w:rPr>
          <w:rFonts w:ascii="Times New Roman" w:hAnsi="Times New Roman" w:cs="Times New Roman"/>
        </w:rPr>
        <w:t>ll and Bill Inmon methodologies</w:t>
      </w:r>
    </w:p>
    <w:p w:rsidR="003F2C5B" w:rsidRPr="00211491" w:rsidRDefault="003F2C5B" w:rsidP="00F564BD">
      <w:pPr>
        <w:widowControl w:val="0"/>
        <w:numPr>
          <w:ilvl w:val="0"/>
          <w:numId w:val="5"/>
        </w:numPr>
        <w:autoSpaceDE w:val="0"/>
        <w:autoSpaceDN w:val="0"/>
        <w:adjustRightInd w:val="0"/>
        <w:spacing w:after="0" w:line="240" w:lineRule="auto"/>
        <w:rPr>
          <w:rFonts w:ascii="Times New Roman" w:hAnsi="Times New Roman" w:cs="Times New Roman"/>
          <w:color w:val="000000"/>
        </w:rPr>
      </w:pPr>
      <w:r w:rsidRPr="00211491">
        <w:rPr>
          <w:rFonts w:ascii="Times New Roman" w:hAnsi="Times New Roman" w:cs="Times New Roman"/>
          <w:color w:val="000000"/>
        </w:rPr>
        <w:t>Involved in data conversions from source database to D</w:t>
      </w:r>
      <w:r w:rsidR="00C124DE">
        <w:rPr>
          <w:rFonts w:ascii="Times New Roman" w:hAnsi="Times New Roman" w:cs="Times New Roman"/>
          <w:color w:val="000000"/>
        </w:rPr>
        <w:t>ata Warehouse with Power Center</w:t>
      </w:r>
    </w:p>
    <w:p w:rsidR="003F2C5B" w:rsidRPr="00594F63" w:rsidRDefault="003F2C5B" w:rsidP="00F564BD">
      <w:pPr>
        <w:widowControl w:val="0"/>
        <w:numPr>
          <w:ilvl w:val="0"/>
          <w:numId w:val="5"/>
        </w:numPr>
        <w:autoSpaceDE w:val="0"/>
        <w:autoSpaceDN w:val="0"/>
        <w:adjustRightInd w:val="0"/>
        <w:spacing w:after="0" w:line="240" w:lineRule="auto"/>
        <w:rPr>
          <w:rFonts w:ascii="Times New Roman" w:hAnsi="Times New Roman" w:cs="Times New Roman"/>
          <w:b/>
          <w:color w:val="000000"/>
          <w:u w:val="single"/>
        </w:rPr>
      </w:pPr>
      <w:r w:rsidRPr="00211491">
        <w:rPr>
          <w:rFonts w:ascii="Times New Roman" w:hAnsi="Times New Roman" w:cs="Times New Roman"/>
          <w:color w:val="000000"/>
        </w:rPr>
        <w:t>Created sessions and batches and ran with Informatica server</w:t>
      </w:r>
    </w:p>
    <w:p w:rsidR="00594F63" w:rsidRPr="00211491" w:rsidRDefault="00594F63" w:rsidP="00F564BD">
      <w:pPr>
        <w:widowControl w:val="0"/>
        <w:numPr>
          <w:ilvl w:val="0"/>
          <w:numId w:val="5"/>
        </w:numPr>
        <w:autoSpaceDE w:val="0"/>
        <w:autoSpaceDN w:val="0"/>
        <w:adjustRightInd w:val="0"/>
        <w:spacing w:after="0" w:line="240" w:lineRule="auto"/>
        <w:rPr>
          <w:rFonts w:ascii="Times New Roman" w:hAnsi="Times New Roman" w:cs="Times New Roman"/>
          <w:b/>
          <w:color w:val="000000"/>
          <w:u w:val="single"/>
        </w:rPr>
      </w:pPr>
      <w:r>
        <w:rPr>
          <w:rFonts w:ascii="Times New Roman" w:hAnsi="Times New Roman" w:cs="Times New Roman"/>
          <w:color w:val="000000"/>
        </w:rPr>
        <w:t>Modified the stored procedures, SQL statements, Database objects according to the requirements of the Oracle Database</w:t>
      </w:r>
    </w:p>
    <w:p w:rsidR="00225955" w:rsidRPr="00211491" w:rsidRDefault="00225955" w:rsidP="00F564BD">
      <w:pPr>
        <w:widowControl w:val="0"/>
        <w:numPr>
          <w:ilvl w:val="0"/>
          <w:numId w:val="5"/>
        </w:numPr>
        <w:autoSpaceDE w:val="0"/>
        <w:autoSpaceDN w:val="0"/>
        <w:adjustRightInd w:val="0"/>
        <w:spacing w:after="0" w:line="240" w:lineRule="auto"/>
        <w:rPr>
          <w:rFonts w:ascii="Times New Roman" w:hAnsi="Times New Roman" w:cs="Times New Roman"/>
          <w:b/>
          <w:color w:val="000000"/>
          <w:u w:val="single"/>
        </w:rPr>
      </w:pPr>
      <w:r w:rsidRPr="00211491">
        <w:rPr>
          <w:rFonts w:ascii="Times New Roman" w:hAnsi="Times New Roman" w:cs="Times New Roman"/>
          <w:color w:val="000000"/>
        </w:rPr>
        <w:t>Supported data warehouse programs for reporting and ETL</w:t>
      </w:r>
    </w:p>
    <w:p w:rsidR="003F2C5B" w:rsidRPr="00211491" w:rsidRDefault="003F2C5B" w:rsidP="00F564BD">
      <w:pPr>
        <w:numPr>
          <w:ilvl w:val="0"/>
          <w:numId w:val="5"/>
        </w:numPr>
        <w:spacing w:after="0" w:line="240" w:lineRule="auto"/>
        <w:jc w:val="both"/>
        <w:rPr>
          <w:rFonts w:ascii="Times New Roman" w:hAnsi="Times New Roman" w:cs="Times New Roman"/>
        </w:rPr>
      </w:pPr>
      <w:r w:rsidRPr="00211491">
        <w:rPr>
          <w:rFonts w:ascii="Times New Roman" w:hAnsi="Times New Roman" w:cs="Times New Roman"/>
        </w:rPr>
        <w:t>Wrote several ETL functions in PL/SQL for aggregation and summation purpose</w:t>
      </w:r>
    </w:p>
    <w:p w:rsidR="00984550" w:rsidRPr="00211491" w:rsidRDefault="00984550" w:rsidP="00F564BD">
      <w:pPr>
        <w:spacing w:after="0" w:line="240" w:lineRule="auto"/>
        <w:ind w:left="720"/>
        <w:jc w:val="both"/>
        <w:rPr>
          <w:rFonts w:ascii="Times New Roman" w:hAnsi="Times New Roman" w:cs="Times New Roman"/>
        </w:rPr>
      </w:pPr>
    </w:p>
    <w:p w:rsidR="00036C3C" w:rsidRPr="00211491" w:rsidRDefault="00036C3C" w:rsidP="00036C3C">
      <w:pPr>
        <w:spacing w:after="0" w:line="240" w:lineRule="auto"/>
        <w:ind w:left="720" w:right="720"/>
        <w:jc w:val="both"/>
        <w:rPr>
          <w:rFonts w:ascii="Times New Roman" w:hAnsi="Times New Roman" w:cs="Times New Roman"/>
        </w:rPr>
      </w:pPr>
    </w:p>
    <w:p w:rsidR="00036C3C" w:rsidRDefault="004F505F" w:rsidP="009261B3">
      <w:pPr>
        <w:pStyle w:val="ListParagraph"/>
        <w:spacing w:line="240" w:lineRule="atLeast"/>
        <w:ind w:left="360" w:hanging="360"/>
        <w:jc w:val="both"/>
        <w:rPr>
          <w:rFonts w:ascii="Times New Roman" w:hAnsi="Times New Roman" w:cs="Times New Roman"/>
        </w:rPr>
      </w:pPr>
      <w:r w:rsidRPr="00211491">
        <w:rPr>
          <w:rFonts w:ascii="Times New Roman" w:hAnsi="Times New Roman" w:cs="Times New Roman"/>
          <w:b/>
        </w:rPr>
        <w:t xml:space="preserve">      </w:t>
      </w:r>
      <w:r w:rsidR="00036C3C" w:rsidRPr="00211491">
        <w:rPr>
          <w:rFonts w:ascii="Times New Roman" w:hAnsi="Times New Roman" w:cs="Times New Roman"/>
          <w:b/>
        </w:rPr>
        <w:t xml:space="preserve">Environment: </w:t>
      </w:r>
      <w:r w:rsidR="00911DE6" w:rsidRPr="00211491">
        <w:rPr>
          <w:rFonts w:ascii="Times New Roman" w:hAnsi="Times New Roman" w:cs="Times New Roman"/>
        </w:rPr>
        <w:t>Informatica Power Center 8.1</w:t>
      </w:r>
      <w:r w:rsidRPr="00211491">
        <w:rPr>
          <w:rFonts w:ascii="Times New Roman" w:hAnsi="Times New Roman" w:cs="Times New Roman"/>
        </w:rPr>
        <w:t xml:space="preserve"> (Repository Manager, Designer, Workflow Manager and Workflow Monitor),</w:t>
      </w:r>
      <w:r w:rsidR="0058289C" w:rsidRPr="00211491">
        <w:rPr>
          <w:rFonts w:ascii="Times New Roman" w:hAnsi="Times New Roman" w:cs="Times New Roman"/>
        </w:rPr>
        <w:t xml:space="preserve"> Windows NT,</w:t>
      </w:r>
      <w:r w:rsidRPr="00211491">
        <w:rPr>
          <w:rFonts w:ascii="Times New Roman" w:hAnsi="Times New Roman" w:cs="Times New Roman"/>
        </w:rPr>
        <w:t xml:space="preserve"> Oracle 9i</w:t>
      </w:r>
      <w:r w:rsidR="005739C2" w:rsidRPr="00211491">
        <w:rPr>
          <w:rFonts w:ascii="Times New Roman" w:hAnsi="Times New Roman" w:cs="Times New Roman"/>
        </w:rPr>
        <w:t>, MS SQL Server 2005</w:t>
      </w:r>
      <w:r w:rsidRPr="00211491">
        <w:rPr>
          <w:rFonts w:ascii="Times New Roman" w:hAnsi="Times New Roman" w:cs="Times New Roman"/>
        </w:rPr>
        <w:t>, PL/SQL, SQL, ERWIN.</w:t>
      </w:r>
    </w:p>
    <w:p w:rsidR="00CC2479" w:rsidRPr="00B231C1" w:rsidRDefault="00CC2479" w:rsidP="009261B3">
      <w:pPr>
        <w:pStyle w:val="ListParagraph"/>
        <w:spacing w:line="240" w:lineRule="atLeast"/>
        <w:ind w:left="360" w:hanging="360"/>
        <w:jc w:val="both"/>
        <w:rPr>
          <w:rFonts w:ascii="Times New Roman" w:hAnsi="Times New Roman" w:cs="Times New Roman"/>
        </w:rPr>
      </w:pPr>
    </w:p>
    <w:p w:rsidR="009E3F20" w:rsidRPr="00F564BD" w:rsidRDefault="009E3F20" w:rsidP="00F564BD">
      <w:pPr>
        <w:pStyle w:val="ListParagraph"/>
        <w:widowControl w:val="0"/>
        <w:pBdr>
          <w:bottom w:val="single" w:sz="12" w:space="1" w:color="auto"/>
        </w:pBdr>
        <w:spacing w:after="0" w:line="240" w:lineRule="auto"/>
        <w:ind w:left="360"/>
        <w:jc w:val="both"/>
        <w:rPr>
          <w:rFonts w:ascii="Times New Roman" w:hAnsi="Times New Roman" w:cs="Times New Roman"/>
          <w:b/>
          <w:u w:val="single"/>
        </w:rPr>
      </w:pPr>
    </w:p>
    <w:p w:rsidR="00F564BD" w:rsidRDefault="00F564BD" w:rsidP="00C23E60">
      <w:pPr>
        <w:widowControl w:val="0"/>
        <w:spacing w:after="0" w:line="240" w:lineRule="auto"/>
        <w:ind w:left="720" w:right="720" w:hanging="360"/>
        <w:jc w:val="both"/>
        <w:rPr>
          <w:rFonts w:ascii="Times New Roman" w:hAnsi="Times New Roman" w:cs="Times New Roman"/>
          <w:b/>
        </w:rPr>
      </w:pPr>
    </w:p>
    <w:p w:rsidR="00F564BD" w:rsidRPr="005D11C4" w:rsidRDefault="00F564BD" w:rsidP="00C23E60">
      <w:pPr>
        <w:widowControl w:val="0"/>
        <w:spacing w:after="0" w:line="240" w:lineRule="auto"/>
        <w:ind w:left="720" w:right="720" w:hanging="360"/>
        <w:jc w:val="both"/>
        <w:rPr>
          <w:rFonts w:ascii="Times New Roman" w:hAnsi="Times New Roman" w:cs="Times New Roman"/>
          <w:b/>
          <w:sz w:val="24"/>
          <w:szCs w:val="24"/>
        </w:rPr>
      </w:pPr>
    </w:p>
    <w:p w:rsidR="00DF2A84" w:rsidRPr="005D11C4" w:rsidRDefault="00DF2A84" w:rsidP="00C23E60">
      <w:pPr>
        <w:widowControl w:val="0"/>
        <w:spacing w:after="0" w:line="240" w:lineRule="auto"/>
        <w:ind w:left="720" w:right="720" w:hanging="360"/>
        <w:jc w:val="both"/>
        <w:rPr>
          <w:rFonts w:ascii="Times New Roman" w:hAnsi="Times New Roman" w:cs="Times New Roman"/>
          <w:b/>
          <w:sz w:val="24"/>
          <w:szCs w:val="24"/>
        </w:rPr>
      </w:pPr>
      <w:r w:rsidRPr="005D11C4">
        <w:rPr>
          <w:rFonts w:ascii="Times New Roman" w:hAnsi="Times New Roman" w:cs="Times New Roman"/>
          <w:b/>
          <w:sz w:val="24"/>
          <w:szCs w:val="24"/>
        </w:rPr>
        <w:t>Client:</w:t>
      </w:r>
      <w:r w:rsidR="00EE44AB" w:rsidRPr="005D11C4">
        <w:rPr>
          <w:rFonts w:ascii="Times New Roman" w:hAnsi="Times New Roman" w:cs="Times New Roman"/>
          <w:b/>
          <w:sz w:val="24"/>
          <w:szCs w:val="24"/>
        </w:rPr>
        <w:t xml:space="preserve"> </w:t>
      </w:r>
      <w:r w:rsidR="00BA3118" w:rsidRPr="005D11C4">
        <w:rPr>
          <w:rFonts w:ascii="Times New Roman" w:hAnsi="Times New Roman" w:cs="Times New Roman"/>
          <w:b/>
          <w:sz w:val="24"/>
          <w:szCs w:val="24"/>
        </w:rPr>
        <w:t>Tulips Technologies Pvt. Ltd</w:t>
      </w:r>
      <w:r w:rsidR="00C635E6" w:rsidRPr="005D11C4">
        <w:rPr>
          <w:rFonts w:ascii="Times New Roman" w:hAnsi="Times New Roman" w:cs="Times New Roman"/>
          <w:b/>
          <w:sz w:val="24"/>
          <w:szCs w:val="24"/>
        </w:rPr>
        <w:t>, Kathmandu, Nepal</w:t>
      </w:r>
    </w:p>
    <w:p w:rsidR="00EE44AB" w:rsidRPr="005D11C4" w:rsidRDefault="00DF2A84" w:rsidP="00C23E60">
      <w:pPr>
        <w:widowControl w:val="0"/>
        <w:spacing w:after="0" w:line="240" w:lineRule="auto"/>
        <w:ind w:left="720" w:right="720" w:hanging="360"/>
        <w:jc w:val="both"/>
        <w:rPr>
          <w:rFonts w:ascii="Times New Roman" w:hAnsi="Times New Roman" w:cs="Times New Roman"/>
          <w:b/>
          <w:sz w:val="24"/>
          <w:szCs w:val="24"/>
        </w:rPr>
      </w:pPr>
      <w:r w:rsidRPr="005D11C4">
        <w:rPr>
          <w:rFonts w:ascii="Times New Roman" w:hAnsi="Times New Roman" w:cs="Times New Roman"/>
          <w:b/>
          <w:sz w:val="24"/>
          <w:szCs w:val="24"/>
        </w:rPr>
        <w:t xml:space="preserve">Role: </w:t>
      </w:r>
      <w:r w:rsidR="00C767BD" w:rsidRPr="005D11C4">
        <w:rPr>
          <w:rFonts w:ascii="Times New Roman" w:hAnsi="Times New Roman" w:cs="Times New Roman"/>
          <w:b/>
          <w:sz w:val="24"/>
          <w:szCs w:val="24"/>
        </w:rPr>
        <w:t>IT consultant</w:t>
      </w:r>
    </w:p>
    <w:p w:rsidR="00EE44AB" w:rsidRPr="005D11C4" w:rsidRDefault="00DF2A84" w:rsidP="00C23E60">
      <w:pPr>
        <w:widowControl w:val="0"/>
        <w:spacing w:after="0" w:line="240" w:lineRule="auto"/>
        <w:ind w:left="720" w:right="720" w:hanging="360"/>
        <w:jc w:val="both"/>
        <w:rPr>
          <w:rFonts w:ascii="Times New Roman" w:hAnsi="Times New Roman" w:cs="Times New Roman"/>
          <w:b/>
          <w:sz w:val="24"/>
          <w:szCs w:val="24"/>
        </w:rPr>
      </w:pPr>
      <w:r w:rsidRPr="005D11C4">
        <w:rPr>
          <w:rFonts w:ascii="Times New Roman" w:hAnsi="Times New Roman" w:cs="Times New Roman"/>
          <w:b/>
          <w:sz w:val="24"/>
          <w:szCs w:val="24"/>
        </w:rPr>
        <w:t>Duration:</w:t>
      </w:r>
      <w:r w:rsidR="006844F0" w:rsidRPr="005D11C4">
        <w:rPr>
          <w:rFonts w:ascii="Times New Roman" w:hAnsi="Times New Roman" w:cs="Times New Roman"/>
          <w:b/>
          <w:sz w:val="24"/>
          <w:szCs w:val="24"/>
        </w:rPr>
        <w:t xml:space="preserve"> </w:t>
      </w:r>
      <w:r w:rsidR="0050010A">
        <w:rPr>
          <w:rFonts w:ascii="Times New Roman" w:hAnsi="Times New Roman" w:cs="Times New Roman"/>
          <w:b/>
          <w:sz w:val="24"/>
          <w:szCs w:val="24"/>
        </w:rPr>
        <w:t>Feb 2007</w:t>
      </w:r>
      <w:r w:rsidR="006844F0" w:rsidRPr="005D11C4">
        <w:rPr>
          <w:rFonts w:ascii="Times New Roman" w:hAnsi="Times New Roman" w:cs="Times New Roman"/>
          <w:b/>
          <w:sz w:val="24"/>
          <w:szCs w:val="24"/>
        </w:rPr>
        <w:t xml:space="preserve"> - </w:t>
      </w:r>
      <w:r w:rsidR="0050010A">
        <w:rPr>
          <w:rFonts w:ascii="Times New Roman" w:hAnsi="Times New Roman" w:cs="Times New Roman"/>
          <w:b/>
          <w:sz w:val="24"/>
          <w:szCs w:val="24"/>
        </w:rPr>
        <w:t>Dec</w:t>
      </w:r>
      <w:r w:rsidR="00875A22" w:rsidRPr="005D11C4">
        <w:rPr>
          <w:rFonts w:ascii="Times New Roman" w:hAnsi="Times New Roman" w:cs="Times New Roman"/>
          <w:b/>
          <w:sz w:val="24"/>
          <w:szCs w:val="24"/>
        </w:rPr>
        <w:t xml:space="preserve"> 2007</w:t>
      </w:r>
    </w:p>
    <w:p w:rsidR="006B2B8A" w:rsidRDefault="006B2B8A" w:rsidP="00C23E60">
      <w:pPr>
        <w:widowControl w:val="0"/>
        <w:spacing w:after="0" w:line="240" w:lineRule="auto"/>
        <w:ind w:left="720" w:right="720" w:hanging="360"/>
        <w:jc w:val="both"/>
        <w:rPr>
          <w:rFonts w:ascii="Times New Roman" w:hAnsi="Times New Roman" w:cs="Times New Roman"/>
          <w:b/>
        </w:rPr>
      </w:pPr>
    </w:p>
    <w:p w:rsidR="006B2B8A" w:rsidRPr="00F509E0" w:rsidRDefault="006B2B8A" w:rsidP="00AA2201">
      <w:pPr>
        <w:widowControl w:val="0"/>
        <w:spacing w:after="0" w:line="240" w:lineRule="auto"/>
        <w:ind w:left="360" w:hanging="360"/>
        <w:jc w:val="both"/>
        <w:rPr>
          <w:rFonts w:ascii="Times New Roman" w:hAnsi="Times New Roman" w:cs="Times New Roman"/>
        </w:rPr>
      </w:pPr>
      <w:r>
        <w:rPr>
          <w:rFonts w:ascii="Times New Roman" w:hAnsi="Times New Roman" w:cs="Times New Roman"/>
          <w:b/>
        </w:rPr>
        <w:tab/>
      </w:r>
      <w:r w:rsidR="00DD6891">
        <w:rPr>
          <w:rFonts w:ascii="Times New Roman" w:hAnsi="Times New Roman" w:cs="Times New Roman"/>
          <w:b/>
        </w:rPr>
        <w:tab/>
      </w:r>
      <w:r w:rsidRPr="00F509E0">
        <w:rPr>
          <w:rFonts w:ascii="Times New Roman" w:hAnsi="Times New Roman" w:cs="Times New Roman"/>
        </w:rPr>
        <w:t>Tulips Technologies is one of the</w:t>
      </w:r>
      <w:r w:rsidR="00FF5BC3" w:rsidRPr="00F509E0">
        <w:rPr>
          <w:rFonts w:ascii="Times New Roman" w:hAnsi="Times New Roman" w:cs="Times New Roman"/>
        </w:rPr>
        <w:t xml:space="preserve"> growing IT companies in Nepal that </w:t>
      </w:r>
      <w:r w:rsidR="00DD6891" w:rsidRPr="00F509E0">
        <w:rPr>
          <w:rFonts w:ascii="Times New Roman" w:hAnsi="Times New Roman" w:cs="Times New Roman"/>
        </w:rPr>
        <w:t>started its business almost a decade ago. It first started development and marketing of school software and accounting software serving the organizations in Nepal.</w:t>
      </w:r>
      <w:r w:rsidR="00333BFF" w:rsidRPr="00F509E0">
        <w:rPr>
          <w:rFonts w:ascii="Times New Roman" w:hAnsi="Times New Roman" w:cs="Times New Roman"/>
        </w:rPr>
        <w:t xml:space="preserve"> </w:t>
      </w:r>
      <w:r w:rsidR="009F4D42" w:rsidRPr="00F509E0">
        <w:rPr>
          <w:rFonts w:ascii="Times New Roman" w:hAnsi="Times New Roman" w:cs="Times New Roman"/>
        </w:rPr>
        <w:t xml:space="preserve">These days it is not only serving customers nationally but also customers internationally, which is highly focused on development of high end web development, mobile sites and web applications. </w:t>
      </w:r>
    </w:p>
    <w:p w:rsidR="00666B63" w:rsidRDefault="00666B63" w:rsidP="00AA2201">
      <w:pPr>
        <w:widowControl w:val="0"/>
        <w:spacing w:after="0" w:line="240" w:lineRule="auto"/>
        <w:ind w:left="720" w:hanging="360"/>
        <w:jc w:val="both"/>
        <w:rPr>
          <w:rFonts w:ascii="Times New Roman" w:hAnsi="Times New Roman" w:cs="Times New Roman"/>
          <w:b/>
        </w:rPr>
      </w:pPr>
    </w:p>
    <w:p w:rsidR="00BF5219" w:rsidRPr="00235068" w:rsidRDefault="00BF5219" w:rsidP="00AA2201">
      <w:pPr>
        <w:widowControl w:val="0"/>
        <w:spacing w:after="0" w:line="240" w:lineRule="auto"/>
        <w:ind w:left="720" w:hanging="360"/>
        <w:jc w:val="both"/>
        <w:rPr>
          <w:rFonts w:ascii="Times New Roman" w:hAnsi="Times New Roman" w:cs="Times New Roman"/>
          <w:b/>
          <w:u w:val="single"/>
        </w:rPr>
      </w:pPr>
      <w:r w:rsidRPr="00235068">
        <w:rPr>
          <w:rFonts w:ascii="Times New Roman" w:hAnsi="Times New Roman" w:cs="Times New Roman"/>
          <w:b/>
          <w:u w:val="single"/>
        </w:rPr>
        <w:t>Responsibilities:</w:t>
      </w:r>
    </w:p>
    <w:p w:rsidR="00666B63" w:rsidRPr="00C5262F" w:rsidRDefault="00666B63" w:rsidP="00AA2201">
      <w:pPr>
        <w:widowControl w:val="0"/>
        <w:spacing w:after="0" w:line="240" w:lineRule="auto"/>
        <w:jc w:val="both"/>
        <w:rPr>
          <w:rFonts w:ascii="Times New Roman" w:hAnsi="Times New Roman" w:cs="Times New Roman"/>
          <w:b/>
        </w:rPr>
      </w:pPr>
    </w:p>
    <w:p w:rsidR="00666B63" w:rsidRPr="00C5262F" w:rsidRDefault="00666B63" w:rsidP="00AA2201">
      <w:pPr>
        <w:pStyle w:val="ListParagraph"/>
        <w:widowControl w:val="0"/>
        <w:numPr>
          <w:ilvl w:val="0"/>
          <w:numId w:val="11"/>
        </w:numPr>
        <w:spacing w:after="0" w:line="240" w:lineRule="auto"/>
        <w:jc w:val="both"/>
        <w:rPr>
          <w:rFonts w:ascii="Times New Roman" w:hAnsi="Times New Roman" w:cs="Times New Roman"/>
          <w:b/>
        </w:rPr>
      </w:pPr>
      <w:r w:rsidRPr="00C5262F">
        <w:rPr>
          <w:rFonts w:ascii="Times New Roman" w:hAnsi="Times New Roman" w:cs="Times New Roman"/>
          <w:color w:val="000000"/>
        </w:rPr>
        <w:t>Experience</w:t>
      </w:r>
      <w:r w:rsidR="00A20F84" w:rsidRPr="00C5262F">
        <w:rPr>
          <w:rFonts w:ascii="Times New Roman" w:hAnsi="Times New Roman" w:cs="Times New Roman"/>
          <w:color w:val="000000"/>
        </w:rPr>
        <w:t>d</w:t>
      </w:r>
      <w:r w:rsidRPr="00C5262F">
        <w:rPr>
          <w:rFonts w:ascii="Times New Roman" w:hAnsi="Times New Roman" w:cs="Times New Roman"/>
          <w:color w:val="000000"/>
        </w:rPr>
        <w:t xml:space="preserve"> installing and troubleshooting problems on Win</w:t>
      </w:r>
      <w:r w:rsidR="00A66732" w:rsidRPr="00C5262F">
        <w:rPr>
          <w:rFonts w:ascii="Times New Roman" w:hAnsi="Times New Roman" w:cs="Times New Roman"/>
          <w:color w:val="000000"/>
        </w:rPr>
        <w:t xml:space="preserve"> </w:t>
      </w:r>
      <w:r w:rsidRPr="00C5262F">
        <w:rPr>
          <w:rFonts w:ascii="Times New Roman" w:hAnsi="Times New Roman" w:cs="Times New Roman"/>
          <w:color w:val="000000"/>
        </w:rPr>
        <w:t>98, Win</w:t>
      </w:r>
      <w:r w:rsidR="00A66732" w:rsidRPr="00C5262F">
        <w:rPr>
          <w:rFonts w:ascii="Times New Roman" w:hAnsi="Times New Roman" w:cs="Times New Roman"/>
          <w:color w:val="000000"/>
        </w:rPr>
        <w:t xml:space="preserve"> </w:t>
      </w:r>
      <w:r w:rsidRPr="00C5262F">
        <w:rPr>
          <w:rFonts w:ascii="Times New Roman" w:hAnsi="Times New Roman" w:cs="Times New Roman"/>
          <w:color w:val="000000"/>
        </w:rPr>
        <w:t>XP and Windows</w:t>
      </w:r>
      <w:r w:rsidR="00A66732" w:rsidRPr="00C5262F">
        <w:rPr>
          <w:rFonts w:ascii="Times New Roman" w:hAnsi="Times New Roman" w:cs="Times New Roman"/>
          <w:color w:val="000000"/>
        </w:rPr>
        <w:t xml:space="preserve"> </w:t>
      </w:r>
      <w:r w:rsidR="00C124DE">
        <w:rPr>
          <w:rFonts w:ascii="Times New Roman" w:hAnsi="Times New Roman" w:cs="Times New Roman"/>
          <w:color w:val="000000"/>
        </w:rPr>
        <w:t>Vista Servers</w:t>
      </w:r>
      <w:r w:rsidRPr="00C5262F">
        <w:rPr>
          <w:rFonts w:ascii="Times New Roman" w:hAnsi="Times New Roman" w:cs="Times New Roman"/>
          <w:color w:val="000000"/>
        </w:rPr>
        <w:t xml:space="preserve"> </w:t>
      </w:r>
    </w:p>
    <w:p w:rsidR="00666B63" w:rsidRPr="00C5262F" w:rsidRDefault="00F53D7C" w:rsidP="00AA2201">
      <w:pPr>
        <w:pStyle w:val="ListParagraph"/>
        <w:widowControl w:val="0"/>
        <w:numPr>
          <w:ilvl w:val="0"/>
          <w:numId w:val="11"/>
        </w:numPr>
        <w:spacing w:after="0" w:line="240" w:lineRule="auto"/>
        <w:jc w:val="both"/>
        <w:rPr>
          <w:rFonts w:ascii="Times New Roman" w:hAnsi="Times New Roman" w:cs="Times New Roman"/>
          <w:b/>
        </w:rPr>
      </w:pPr>
      <w:r w:rsidRPr="00C5262F">
        <w:rPr>
          <w:rFonts w:ascii="Times New Roman" w:hAnsi="Times New Roman" w:cs="Times New Roman"/>
          <w:color w:val="000000"/>
        </w:rPr>
        <w:t>Ability to diagnose and fix hardware and software issues for both desktops and servers</w:t>
      </w:r>
    </w:p>
    <w:p w:rsidR="00F8766C" w:rsidRPr="00C5262F" w:rsidRDefault="008D1CC3" w:rsidP="00AA2201">
      <w:pPr>
        <w:pStyle w:val="ListParagraph"/>
        <w:widowControl w:val="0"/>
        <w:numPr>
          <w:ilvl w:val="0"/>
          <w:numId w:val="11"/>
        </w:numPr>
        <w:spacing w:after="0" w:line="240" w:lineRule="auto"/>
        <w:jc w:val="both"/>
        <w:rPr>
          <w:rFonts w:ascii="Times New Roman" w:hAnsi="Times New Roman" w:cs="Times New Roman"/>
          <w:b/>
        </w:rPr>
      </w:pPr>
      <w:r w:rsidRPr="00C5262F">
        <w:rPr>
          <w:rFonts w:ascii="Times New Roman" w:hAnsi="Times New Roman" w:cs="Times New Roman"/>
        </w:rPr>
        <w:t>Created Store Procedures for various web based projects for development team</w:t>
      </w:r>
    </w:p>
    <w:p w:rsidR="009036A7" w:rsidRPr="00C5262F" w:rsidRDefault="00615BA3" w:rsidP="00AA2201">
      <w:pPr>
        <w:pStyle w:val="ListParagraph"/>
        <w:widowControl w:val="0"/>
        <w:numPr>
          <w:ilvl w:val="0"/>
          <w:numId w:val="11"/>
        </w:numPr>
        <w:spacing w:after="0" w:line="240" w:lineRule="auto"/>
        <w:jc w:val="both"/>
        <w:rPr>
          <w:rFonts w:ascii="Times New Roman" w:hAnsi="Times New Roman" w:cs="Times New Roman"/>
        </w:rPr>
      </w:pPr>
      <w:r w:rsidRPr="00C5262F">
        <w:rPr>
          <w:rFonts w:ascii="Times New Roman" w:hAnsi="Times New Roman" w:cs="Times New Roman"/>
        </w:rPr>
        <w:t>Experienced with SQL server RDBM</w:t>
      </w:r>
      <w:r w:rsidR="009036A7" w:rsidRPr="00C5262F">
        <w:rPr>
          <w:rFonts w:ascii="Times New Roman" w:hAnsi="Times New Roman" w:cs="Times New Roman"/>
        </w:rPr>
        <w:t xml:space="preserve">S structure </w:t>
      </w:r>
    </w:p>
    <w:p w:rsidR="009A0B9E" w:rsidRPr="00C5262F" w:rsidRDefault="009A0B9E" w:rsidP="00AA2201">
      <w:pPr>
        <w:pStyle w:val="ListParagraph"/>
        <w:widowControl w:val="0"/>
        <w:numPr>
          <w:ilvl w:val="0"/>
          <w:numId w:val="11"/>
        </w:numPr>
        <w:spacing w:after="0" w:line="240" w:lineRule="auto"/>
        <w:jc w:val="both"/>
        <w:rPr>
          <w:rFonts w:ascii="Times New Roman" w:hAnsi="Times New Roman" w:cs="Times New Roman"/>
        </w:rPr>
      </w:pPr>
      <w:r w:rsidRPr="00C5262F">
        <w:rPr>
          <w:rFonts w:ascii="Times New Roman" w:hAnsi="Times New Roman" w:cs="Times New Roman"/>
        </w:rPr>
        <w:t>Participat</w:t>
      </w:r>
      <w:r w:rsidR="00E21D9C" w:rsidRPr="00C5262F">
        <w:rPr>
          <w:rFonts w:ascii="Times New Roman" w:hAnsi="Times New Roman" w:cs="Times New Roman"/>
        </w:rPr>
        <w:t xml:space="preserve">ed in the design of local </w:t>
      </w:r>
      <w:r w:rsidR="00C124DE">
        <w:rPr>
          <w:rFonts w:ascii="Times New Roman" w:hAnsi="Times New Roman" w:cs="Times New Roman"/>
        </w:rPr>
        <w:t>and physical database structure</w:t>
      </w:r>
    </w:p>
    <w:p w:rsidR="00773F05" w:rsidRPr="00C5262F" w:rsidRDefault="00A243C2" w:rsidP="00AA2201">
      <w:pPr>
        <w:pStyle w:val="ListParagraph"/>
        <w:widowControl w:val="0"/>
        <w:numPr>
          <w:ilvl w:val="0"/>
          <w:numId w:val="11"/>
        </w:numPr>
        <w:spacing w:after="0" w:line="240" w:lineRule="auto"/>
        <w:jc w:val="both"/>
        <w:rPr>
          <w:rFonts w:ascii="Times New Roman" w:hAnsi="Times New Roman" w:cs="Times New Roman"/>
        </w:rPr>
      </w:pPr>
      <w:r w:rsidRPr="00C5262F">
        <w:rPr>
          <w:rFonts w:ascii="Times New Roman" w:hAnsi="Times New Roman" w:cs="Times New Roman"/>
        </w:rPr>
        <w:t>Extensive dat</w:t>
      </w:r>
      <w:r w:rsidR="007F1953" w:rsidRPr="00C5262F">
        <w:rPr>
          <w:rFonts w:ascii="Times New Roman" w:hAnsi="Times New Roman" w:cs="Times New Roman"/>
        </w:rPr>
        <w:t>abase experience using SQL and M</w:t>
      </w:r>
      <w:r w:rsidRPr="00C5262F">
        <w:rPr>
          <w:rFonts w:ascii="Times New Roman" w:hAnsi="Times New Roman" w:cs="Times New Roman"/>
        </w:rPr>
        <w:t>y</w:t>
      </w:r>
      <w:r w:rsidR="007F1953" w:rsidRPr="00C5262F">
        <w:rPr>
          <w:rFonts w:ascii="Times New Roman" w:hAnsi="Times New Roman" w:cs="Times New Roman"/>
        </w:rPr>
        <w:t xml:space="preserve"> </w:t>
      </w:r>
      <w:r w:rsidR="00C124DE">
        <w:rPr>
          <w:rFonts w:ascii="Times New Roman" w:hAnsi="Times New Roman" w:cs="Times New Roman"/>
        </w:rPr>
        <w:t>SQL</w:t>
      </w:r>
    </w:p>
    <w:p w:rsidR="00F53D7C" w:rsidRPr="00C5262F" w:rsidRDefault="00F53D7C" w:rsidP="00AA2201">
      <w:pPr>
        <w:pStyle w:val="ListParagraph"/>
        <w:numPr>
          <w:ilvl w:val="0"/>
          <w:numId w:val="11"/>
        </w:numPr>
        <w:spacing w:after="100" w:line="285" w:lineRule="atLeast"/>
        <w:rPr>
          <w:rFonts w:ascii="Times New Roman" w:eastAsia="Times New Roman" w:hAnsi="Times New Roman" w:cs="Times New Roman"/>
          <w:color w:val="000000"/>
        </w:rPr>
      </w:pPr>
      <w:r w:rsidRPr="00C5262F">
        <w:rPr>
          <w:rFonts w:ascii="Times New Roman" w:eastAsia="Times New Roman" w:hAnsi="Times New Roman" w:cs="Times New Roman"/>
          <w:color w:val="000000"/>
        </w:rPr>
        <w:t xml:space="preserve">End-User and Help Desk experience in MS Office Suite and other common desktop   applications </w:t>
      </w:r>
    </w:p>
    <w:p w:rsidR="00F53D7C" w:rsidRPr="00D240D0" w:rsidRDefault="00436A39" w:rsidP="00AA2201">
      <w:pPr>
        <w:pStyle w:val="ListParagraph"/>
        <w:widowControl w:val="0"/>
        <w:numPr>
          <w:ilvl w:val="0"/>
          <w:numId w:val="11"/>
        </w:numPr>
        <w:spacing w:after="0" w:line="240" w:lineRule="auto"/>
        <w:jc w:val="both"/>
        <w:rPr>
          <w:rFonts w:ascii="Times New Roman" w:hAnsi="Times New Roman" w:cs="Times New Roman"/>
          <w:b/>
        </w:rPr>
      </w:pPr>
      <w:r w:rsidRPr="00C5262F">
        <w:rPr>
          <w:rFonts w:ascii="Times New Roman" w:hAnsi="Times New Roman" w:cs="Times New Roman"/>
          <w:color w:val="000000"/>
        </w:rPr>
        <w:t>Experience</w:t>
      </w:r>
      <w:r w:rsidR="00A20F84" w:rsidRPr="00C5262F">
        <w:rPr>
          <w:rFonts w:ascii="Times New Roman" w:hAnsi="Times New Roman" w:cs="Times New Roman"/>
          <w:color w:val="000000"/>
        </w:rPr>
        <w:t>d</w:t>
      </w:r>
      <w:r w:rsidRPr="00C5262F">
        <w:rPr>
          <w:rFonts w:ascii="Times New Roman" w:hAnsi="Times New Roman" w:cs="Times New Roman"/>
          <w:color w:val="000000"/>
        </w:rPr>
        <w:t xml:space="preserve"> in troubleshooting network related issues that can be relate</w:t>
      </w:r>
      <w:r w:rsidR="00A0440B">
        <w:rPr>
          <w:rFonts w:ascii="Times New Roman" w:hAnsi="Times New Roman" w:cs="Times New Roman"/>
          <w:color w:val="000000"/>
        </w:rPr>
        <w:t>d to network infrastructure such</w:t>
      </w:r>
      <w:r w:rsidRPr="00C5262F">
        <w:rPr>
          <w:rFonts w:ascii="Times New Roman" w:hAnsi="Times New Roman" w:cs="Times New Roman"/>
          <w:color w:val="000000"/>
        </w:rPr>
        <w:t xml:space="preserve"> as switches and routers</w:t>
      </w:r>
    </w:p>
    <w:p w:rsidR="00D240D0" w:rsidRPr="00C5262F" w:rsidRDefault="00D240D0" w:rsidP="00AA2201">
      <w:pPr>
        <w:pStyle w:val="ListParagraph"/>
        <w:widowControl w:val="0"/>
        <w:numPr>
          <w:ilvl w:val="0"/>
          <w:numId w:val="11"/>
        </w:numPr>
        <w:spacing w:after="0" w:line="240" w:lineRule="auto"/>
        <w:jc w:val="both"/>
        <w:rPr>
          <w:rFonts w:ascii="Times New Roman" w:hAnsi="Times New Roman" w:cs="Times New Roman"/>
          <w:b/>
        </w:rPr>
      </w:pPr>
      <w:r>
        <w:rPr>
          <w:rFonts w:ascii="Times New Roman" w:hAnsi="Times New Roman" w:cs="Times New Roman"/>
          <w:color w:val="000000"/>
        </w:rPr>
        <w:t>Worked with var</w:t>
      </w:r>
      <w:r w:rsidR="00E117FE">
        <w:rPr>
          <w:rFonts w:ascii="Times New Roman" w:hAnsi="Times New Roman" w:cs="Times New Roman"/>
          <w:color w:val="000000"/>
        </w:rPr>
        <w:t>ious databases like Oracle, DB2</w:t>
      </w:r>
      <w:r w:rsidR="005A4EB1">
        <w:rPr>
          <w:rFonts w:ascii="Times New Roman" w:hAnsi="Times New Roman" w:cs="Times New Roman"/>
          <w:color w:val="000000"/>
        </w:rPr>
        <w:t xml:space="preserve"> and SQL Server</w:t>
      </w:r>
      <w:r w:rsidR="00B93519">
        <w:rPr>
          <w:rFonts w:ascii="Times New Roman" w:hAnsi="Times New Roman" w:cs="Times New Roman"/>
          <w:color w:val="000000"/>
        </w:rPr>
        <w:t xml:space="preserve"> </w:t>
      </w:r>
    </w:p>
    <w:p w:rsidR="00436A39" w:rsidRPr="00C5262F" w:rsidRDefault="00A20F84" w:rsidP="00AA2201">
      <w:pPr>
        <w:pStyle w:val="ListParagraph"/>
        <w:widowControl w:val="0"/>
        <w:numPr>
          <w:ilvl w:val="0"/>
          <w:numId w:val="11"/>
        </w:numPr>
        <w:spacing w:after="0" w:line="240" w:lineRule="auto"/>
        <w:jc w:val="both"/>
        <w:rPr>
          <w:rFonts w:ascii="Times New Roman" w:hAnsi="Times New Roman" w:cs="Times New Roman"/>
          <w:b/>
        </w:rPr>
      </w:pPr>
      <w:r w:rsidRPr="00C5262F">
        <w:rPr>
          <w:rFonts w:ascii="Times New Roman" w:hAnsi="Times New Roman" w:cs="Times New Roman"/>
          <w:color w:val="000000"/>
        </w:rPr>
        <w:t>Configured the</w:t>
      </w:r>
      <w:r w:rsidR="004B00F8" w:rsidRPr="00C5262F">
        <w:rPr>
          <w:rFonts w:ascii="Times New Roman" w:hAnsi="Times New Roman" w:cs="Times New Roman"/>
          <w:color w:val="000000"/>
        </w:rPr>
        <w:t xml:space="preserve"> TCP/IP settings on network and troubleshooting TCP/IP issues</w:t>
      </w:r>
    </w:p>
    <w:p w:rsidR="00A20F84" w:rsidRDefault="00A20F84" w:rsidP="003C42CB">
      <w:pPr>
        <w:widowControl w:val="0"/>
        <w:spacing w:after="0" w:line="240" w:lineRule="auto"/>
        <w:ind w:right="720"/>
        <w:jc w:val="both"/>
        <w:rPr>
          <w:rFonts w:ascii="Times New Roman" w:hAnsi="Times New Roman" w:cs="Times New Roman"/>
          <w:b/>
        </w:rPr>
      </w:pPr>
    </w:p>
    <w:p w:rsidR="003C42CB" w:rsidRDefault="003C42CB" w:rsidP="003C42CB">
      <w:pPr>
        <w:widowControl w:val="0"/>
        <w:spacing w:after="0" w:line="240" w:lineRule="auto"/>
        <w:ind w:right="720"/>
        <w:jc w:val="both"/>
        <w:rPr>
          <w:rFonts w:ascii="Times New Roman" w:hAnsi="Times New Roman" w:cs="Times New Roman"/>
          <w:b/>
        </w:rPr>
      </w:pPr>
    </w:p>
    <w:p w:rsidR="003C42CB" w:rsidRDefault="003C42CB" w:rsidP="003C42CB">
      <w:pPr>
        <w:widowControl w:val="0"/>
        <w:spacing w:after="0" w:line="240" w:lineRule="auto"/>
        <w:ind w:right="720" w:firstLine="360"/>
        <w:jc w:val="both"/>
        <w:rPr>
          <w:rFonts w:ascii="Times New Roman" w:hAnsi="Times New Roman" w:cs="Times New Roman"/>
        </w:rPr>
      </w:pPr>
      <w:r w:rsidRPr="00121BF2">
        <w:rPr>
          <w:rFonts w:ascii="Times New Roman" w:hAnsi="Times New Roman" w:cs="Times New Roman"/>
          <w:b/>
          <w:u w:val="single"/>
        </w:rPr>
        <w:t>Environment</w:t>
      </w:r>
      <w:r w:rsidR="00121BF2">
        <w:rPr>
          <w:rFonts w:ascii="Times New Roman" w:hAnsi="Times New Roman" w:cs="Times New Roman"/>
          <w:b/>
          <w:u w:val="single"/>
        </w:rPr>
        <w:t>:</w:t>
      </w:r>
      <w:r w:rsidR="00121BF2">
        <w:rPr>
          <w:rFonts w:ascii="Times New Roman" w:hAnsi="Times New Roman" w:cs="Times New Roman"/>
          <w:b/>
        </w:rPr>
        <w:t xml:space="preserve"> </w:t>
      </w:r>
      <w:r w:rsidR="0099177F" w:rsidRPr="00121BF2">
        <w:rPr>
          <w:rFonts w:ascii="Times New Roman" w:hAnsi="Times New Roman" w:cs="Times New Roman"/>
        </w:rPr>
        <w:t>Windows</w:t>
      </w:r>
      <w:r w:rsidR="0058289C">
        <w:rPr>
          <w:rFonts w:ascii="Times New Roman" w:hAnsi="Times New Roman" w:cs="Times New Roman"/>
        </w:rPr>
        <w:t xml:space="preserve"> NT</w:t>
      </w:r>
      <w:r w:rsidR="00012510">
        <w:rPr>
          <w:rFonts w:ascii="Times New Roman" w:hAnsi="Times New Roman" w:cs="Times New Roman"/>
        </w:rPr>
        <w:t>/XP</w:t>
      </w:r>
      <w:r w:rsidR="0099177F">
        <w:rPr>
          <w:rFonts w:ascii="Times New Roman" w:hAnsi="Times New Roman" w:cs="Times New Roman"/>
        </w:rPr>
        <w:t>, SQL</w:t>
      </w:r>
      <w:r w:rsidR="00B93519">
        <w:rPr>
          <w:rFonts w:ascii="Times New Roman" w:hAnsi="Times New Roman" w:cs="Times New Roman"/>
        </w:rPr>
        <w:t xml:space="preserve"> Server 2005</w:t>
      </w:r>
      <w:r w:rsidR="0099177F">
        <w:rPr>
          <w:rFonts w:ascii="Times New Roman" w:hAnsi="Times New Roman" w:cs="Times New Roman"/>
        </w:rPr>
        <w:t xml:space="preserve">, PL/SQL, </w:t>
      </w:r>
      <w:r w:rsidR="00F8766C">
        <w:rPr>
          <w:rFonts w:ascii="Times New Roman" w:hAnsi="Times New Roman" w:cs="Times New Roman"/>
        </w:rPr>
        <w:t>Oracle 9i</w:t>
      </w:r>
    </w:p>
    <w:p w:rsidR="0099177F" w:rsidRDefault="0099177F" w:rsidP="003C42CB">
      <w:pPr>
        <w:widowControl w:val="0"/>
        <w:spacing w:after="0" w:line="240" w:lineRule="auto"/>
        <w:ind w:right="720" w:firstLine="360"/>
        <w:jc w:val="both"/>
        <w:rPr>
          <w:rFonts w:ascii="Times New Roman" w:hAnsi="Times New Roman" w:cs="Times New Roman"/>
        </w:rPr>
      </w:pPr>
    </w:p>
    <w:p w:rsidR="0099177F" w:rsidRDefault="0099177F" w:rsidP="00601DDB">
      <w:pPr>
        <w:widowControl w:val="0"/>
        <w:pBdr>
          <w:bottom w:val="single" w:sz="12" w:space="1" w:color="auto"/>
        </w:pBdr>
        <w:spacing w:after="0" w:line="240" w:lineRule="auto"/>
        <w:ind w:firstLine="360"/>
        <w:jc w:val="both"/>
        <w:rPr>
          <w:rFonts w:ascii="Times New Roman" w:hAnsi="Times New Roman" w:cs="Times New Roman"/>
        </w:rPr>
      </w:pPr>
    </w:p>
    <w:p w:rsidR="0099177F" w:rsidRPr="00FF1A86" w:rsidRDefault="0099177F" w:rsidP="003C42CB">
      <w:pPr>
        <w:widowControl w:val="0"/>
        <w:spacing w:after="0" w:line="240" w:lineRule="auto"/>
        <w:ind w:right="720" w:firstLine="360"/>
        <w:jc w:val="both"/>
        <w:rPr>
          <w:rFonts w:ascii="Times New Roman" w:hAnsi="Times New Roman" w:cs="Times New Roman"/>
        </w:rPr>
      </w:pPr>
    </w:p>
    <w:p w:rsidR="00666B63" w:rsidRPr="00666B63" w:rsidRDefault="00666B63" w:rsidP="00296096">
      <w:pPr>
        <w:widowControl w:val="0"/>
        <w:spacing w:after="0" w:line="240" w:lineRule="auto"/>
        <w:ind w:left="360" w:hanging="360"/>
        <w:jc w:val="both"/>
        <w:rPr>
          <w:rFonts w:ascii="Times New Roman" w:hAnsi="Times New Roman" w:cs="Times New Roman"/>
          <w:b/>
          <w:sz w:val="24"/>
          <w:szCs w:val="24"/>
        </w:rPr>
      </w:pPr>
      <w:r w:rsidRPr="00666B63">
        <w:rPr>
          <w:rFonts w:ascii="Times New Roman" w:hAnsi="Times New Roman" w:cs="Times New Roman"/>
          <w:b/>
          <w:sz w:val="24"/>
          <w:szCs w:val="24"/>
        </w:rPr>
        <w:tab/>
      </w:r>
    </w:p>
    <w:p w:rsidR="00DF2A84" w:rsidRPr="001B21BB" w:rsidRDefault="00DF2A84" w:rsidP="00296096">
      <w:pPr>
        <w:widowControl w:val="0"/>
        <w:spacing w:after="0" w:line="240" w:lineRule="auto"/>
        <w:ind w:left="360" w:hanging="360"/>
        <w:jc w:val="both"/>
        <w:rPr>
          <w:rFonts w:ascii="Times New Roman" w:hAnsi="Times New Roman" w:cs="Times New Roman"/>
          <w:b/>
        </w:rPr>
      </w:pPr>
      <w:r w:rsidRPr="001B21BB">
        <w:rPr>
          <w:rFonts w:ascii="Times New Roman" w:hAnsi="Times New Roman" w:cs="Times New Roman"/>
          <w:b/>
        </w:rPr>
        <w:t xml:space="preserve"> </w:t>
      </w:r>
    </w:p>
    <w:p w:rsidR="009E3F20" w:rsidRPr="00235068" w:rsidRDefault="009E3F20" w:rsidP="00296096">
      <w:pPr>
        <w:widowControl w:val="0"/>
        <w:spacing w:after="0" w:line="240" w:lineRule="auto"/>
        <w:ind w:left="360" w:right="720" w:hanging="360"/>
        <w:jc w:val="both"/>
        <w:rPr>
          <w:rFonts w:ascii="Times New Roman" w:hAnsi="Times New Roman" w:cs="Times New Roman"/>
        </w:rPr>
      </w:pPr>
    </w:p>
    <w:p w:rsidR="005D081F" w:rsidRPr="00235068" w:rsidRDefault="005D081F" w:rsidP="00296096">
      <w:pPr>
        <w:widowControl w:val="0"/>
        <w:spacing w:after="0" w:line="240" w:lineRule="auto"/>
        <w:ind w:left="360" w:right="720" w:hanging="360"/>
        <w:jc w:val="both"/>
        <w:rPr>
          <w:rFonts w:ascii="Times New Roman" w:hAnsi="Times New Roman" w:cs="Times New Roman"/>
        </w:rPr>
      </w:pPr>
    </w:p>
    <w:p w:rsidR="004E126E" w:rsidRPr="00235068" w:rsidRDefault="004E126E" w:rsidP="00296096">
      <w:pPr>
        <w:widowControl w:val="0"/>
        <w:spacing w:after="0" w:line="240" w:lineRule="auto"/>
        <w:ind w:left="360" w:right="720" w:hanging="360"/>
        <w:jc w:val="both"/>
        <w:rPr>
          <w:rFonts w:ascii="Times New Roman" w:hAnsi="Times New Roman" w:cs="Times New Roman"/>
        </w:rPr>
      </w:pPr>
      <w:r w:rsidRPr="00235068">
        <w:rPr>
          <w:rFonts w:ascii="Times New Roman" w:hAnsi="Times New Roman" w:cs="Times New Roman"/>
        </w:rPr>
        <w:t xml:space="preserve"> </w:t>
      </w:r>
    </w:p>
    <w:p w:rsidR="005B12A9" w:rsidRPr="00235068" w:rsidRDefault="001E5EA1" w:rsidP="00296096">
      <w:pPr>
        <w:pStyle w:val="BodyText"/>
        <w:spacing w:after="0"/>
        <w:ind w:right="720"/>
        <w:jc w:val="both"/>
        <w:rPr>
          <w:rFonts w:cs="Times New Roman"/>
          <w:sz w:val="22"/>
          <w:szCs w:val="22"/>
        </w:rPr>
      </w:pPr>
      <w:r w:rsidRPr="00235068">
        <w:rPr>
          <w:rFonts w:cs="Times New Roman"/>
          <w:sz w:val="22"/>
          <w:szCs w:val="22"/>
        </w:rPr>
        <w:t xml:space="preserve"> </w:t>
      </w:r>
    </w:p>
    <w:sectPr w:rsidR="005B12A9" w:rsidRPr="00235068" w:rsidSect="00296096">
      <w:pgSz w:w="12240" w:h="15840"/>
      <w:pgMar w:top="720" w:right="144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6E2" w:rsidRDefault="003F36E2" w:rsidP="00292349">
      <w:pPr>
        <w:spacing w:after="0" w:line="240" w:lineRule="auto"/>
      </w:pPr>
      <w:r>
        <w:separator/>
      </w:r>
    </w:p>
  </w:endnote>
  <w:endnote w:type="continuationSeparator" w:id="1">
    <w:p w:rsidR="003F36E2" w:rsidRDefault="003F36E2" w:rsidP="002923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6E2" w:rsidRDefault="003F36E2" w:rsidP="00292349">
      <w:pPr>
        <w:spacing w:after="0" w:line="240" w:lineRule="auto"/>
      </w:pPr>
      <w:r>
        <w:separator/>
      </w:r>
    </w:p>
  </w:footnote>
  <w:footnote w:type="continuationSeparator" w:id="1">
    <w:p w:rsidR="003F36E2" w:rsidRDefault="003F36E2" w:rsidP="002923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280D00E"/>
    <w:lvl w:ilvl="0">
      <w:numFmt w:val="bullet"/>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sz w:val="16"/>
        <w:szCs w:val="16"/>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4090005"/>
    <w:lvl w:ilvl="0">
      <w:start w:val="1"/>
      <w:numFmt w:val="bullet"/>
      <w:lvlText w:val=""/>
      <w:lvlJc w:val="left"/>
      <w:pPr>
        <w:ind w:left="720" w:hanging="360"/>
      </w:pPr>
      <w:rPr>
        <w:rFonts w:ascii="Wingdings" w:hAnsi="Wingdings" w:hint="default"/>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09"/>
    <w:multiLevelType w:val="singleLevel"/>
    <w:tmpl w:val="00000009"/>
    <w:name w:val="WW8Num9"/>
    <w:lvl w:ilvl="0">
      <w:numFmt w:val="bullet"/>
      <w:lvlText w:val=""/>
      <w:lvlJc w:val="left"/>
      <w:pPr>
        <w:tabs>
          <w:tab w:val="num" w:pos="0"/>
        </w:tabs>
        <w:ind w:left="0" w:firstLine="0"/>
      </w:pPr>
      <w:rPr>
        <w:rFonts w:ascii="Symbol" w:hAnsi="Symbol"/>
      </w:rPr>
    </w:lvl>
  </w:abstractNum>
  <w:abstractNum w:abstractNumId="7">
    <w:nsid w:val="06A34C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0D438F7"/>
    <w:multiLevelType w:val="hybridMultilevel"/>
    <w:tmpl w:val="119E4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141D1"/>
    <w:multiLevelType w:val="hybridMultilevel"/>
    <w:tmpl w:val="47BA2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CE7B7C"/>
    <w:multiLevelType w:val="multilevel"/>
    <w:tmpl w:val="3A04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D60434"/>
    <w:multiLevelType w:val="hybridMultilevel"/>
    <w:tmpl w:val="E818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C5A98"/>
    <w:multiLevelType w:val="hybridMultilevel"/>
    <w:tmpl w:val="6DD0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526DD4"/>
    <w:multiLevelType w:val="hybridMultilevel"/>
    <w:tmpl w:val="55CCF312"/>
    <w:lvl w:ilvl="0" w:tplc="04090001">
      <w:start w:val="1"/>
      <w:numFmt w:val="bullet"/>
      <w:lvlText w:val=""/>
      <w:lvlJc w:val="left"/>
      <w:pPr>
        <w:tabs>
          <w:tab w:val="num" w:pos="720"/>
        </w:tabs>
        <w:ind w:left="720" w:hanging="360"/>
      </w:pPr>
      <w:rPr>
        <w:rFonts w:ascii="Symbol" w:hAnsi="Symbol" w:hint="default"/>
      </w:rPr>
    </w:lvl>
    <w:lvl w:ilvl="1" w:tplc="4A4CBAAC">
      <w:start w:val="1"/>
      <w:numFmt w:val="bullet"/>
      <w:lvlText w:val=""/>
      <w:lvlJc w:val="left"/>
      <w:pPr>
        <w:tabs>
          <w:tab w:val="num" w:pos="1440"/>
        </w:tabs>
        <w:ind w:left="1440" w:hanging="360"/>
      </w:pPr>
      <w:rPr>
        <w:rFonts w:ascii="Symbol"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342510"/>
    <w:multiLevelType w:val="hybridMultilevel"/>
    <w:tmpl w:val="4412C1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3A144BD2"/>
    <w:multiLevelType w:val="hybridMultilevel"/>
    <w:tmpl w:val="D7380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CD87D76"/>
    <w:multiLevelType w:val="hybridMultilevel"/>
    <w:tmpl w:val="DE38A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24B0354"/>
    <w:multiLevelType w:val="hybridMultilevel"/>
    <w:tmpl w:val="CAA46E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8810BA8"/>
    <w:multiLevelType w:val="hybridMultilevel"/>
    <w:tmpl w:val="BF14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366DD1"/>
    <w:multiLevelType w:val="hybridMultilevel"/>
    <w:tmpl w:val="525ABE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62797CA4"/>
    <w:multiLevelType w:val="hybridMultilevel"/>
    <w:tmpl w:val="F774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A239C6"/>
    <w:multiLevelType w:val="hybridMultilevel"/>
    <w:tmpl w:val="26DC53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3D4D57"/>
    <w:multiLevelType w:val="multilevel"/>
    <w:tmpl w:val="AA44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0B2375"/>
    <w:multiLevelType w:val="hybridMultilevel"/>
    <w:tmpl w:val="FD12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227DCE"/>
    <w:multiLevelType w:val="hybridMultilevel"/>
    <w:tmpl w:val="2BB0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195B41"/>
    <w:multiLevelType w:val="multilevel"/>
    <w:tmpl w:val="2394274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7D0032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DA45BED"/>
    <w:multiLevelType w:val="hybridMultilevel"/>
    <w:tmpl w:val="B15C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4"/>
  </w:num>
  <w:num w:numId="4">
    <w:abstractNumId w:val="12"/>
  </w:num>
  <w:num w:numId="5">
    <w:abstractNumId w:val="20"/>
  </w:num>
  <w:num w:numId="6">
    <w:abstractNumId w:val="16"/>
  </w:num>
  <w:num w:numId="7">
    <w:abstractNumId w:val="25"/>
  </w:num>
  <w:num w:numId="8">
    <w:abstractNumId w:val="7"/>
  </w:num>
  <w:num w:numId="9">
    <w:abstractNumId w:val="26"/>
  </w:num>
  <w:num w:numId="10">
    <w:abstractNumId w:val="18"/>
  </w:num>
  <w:num w:numId="11">
    <w:abstractNumId w:val="8"/>
  </w:num>
  <w:num w:numId="12">
    <w:abstractNumId w:val="2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6"/>
  </w:num>
  <w:num w:numId="14">
    <w:abstractNumId w:val="23"/>
  </w:num>
  <w:num w:numId="15">
    <w:abstractNumId w:val="3"/>
  </w:num>
  <w:num w:numId="16">
    <w:abstractNumId w:val="9"/>
  </w:num>
  <w:num w:numId="17">
    <w:abstractNumId w:val="14"/>
  </w:num>
  <w:num w:numId="18">
    <w:abstractNumId w:val="19"/>
  </w:num>
  <w:num w:numId="19">
    <w:abstractNumId w:val="11"/>
  </w:num>
  <w:num w:numId="20">
    <w:abstractNumId w:val="10"/>
  </w:num>
  <w:num w:numId="21">
    <w:abstractNumId w:val="1"/>
  </w:num>
  <w:num w:numId="22">
    <w:abstractNumId w:val="27"/>
  </w:num>
  <w:num w:numId="23">
    <w:abstractNumId w:val="2"/>
  </w:num>
  <w:num w:numId="24">
    <w:abstractNumId w:val="15"/>
  </w:num>
  <w:num w:numId="25">
    <w:abstractNumId w:val="5"/>
  </w:num>
  <w:num w:numId="26">
    <w:abstractNumId w:val="13"/>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70A2D"/>
    <w:rsid w:val="00000DB4"/>
    <w:rsid w:val="00012510"/>
    <w:rsid w:val="00021396"/>
    <w:rsid w:val="00023FCC"/>
    <w:rsid w:val="00024083"/>
    <w:rsid w:val="00026E3C"/>
    <w:rsid w:val="00027CB9"/>
    <w:rsid w:val="00030304"/>
    <w:rsid w:val="0003326C"/>
    <w:rsid w:val="00034179"/>
    <w:rsid w:val="00036C3C"/>
    <w:rsid w:val="00040086"/>
    <w:rsid w:val="000411DF"/>
    <w:rsid w:val="000418FB"/>
    <w:rsid w:val="00051E8E"/>
    <w:rsid w:val="0005248F"/>
    <w:rsid w:val="00054C00"/>
    <w:rsid w:val="00055362"/>
    <w:rsid w:val="00055BBE"/>
    <w:rsid w:val="0006028C"/>
    <w:rsid w:val="00065C12"/>
    <w:rsid w:val="0006701E"/>
    <w:rsid w:val="00070363"/>
    <w:rsid w:val="0007085C"/>
    <w:rsid w:val="00073BFD"/>
    <w:rsid w:val="00073C01"/>
    <w:rsid w:val="00074242"/>
    <w:rsid w:val="00077218"/>
    <w:rsid w:val="00096B10"/>
    <w:rsid w:val="000A66F3"/>
    <w:rsid w:val="000A7601"/>
    <w:rsid w:val="000B7114"/>
    <w:rsid w:val="000C0CB2"/>
    <w:rsid w:val="000C13BE"/>
    <w:rsid w:val="000C325E"/>
    <w:rsid w:val="000C4FC0"/>
    <w:rsid w:val="000D0599"/>
    <w:rsid w:val="000D0654"/>
    <w:rsid w:val="000D4729"/>
    <w:rsid w:val="000D52CD"/>
    <w:rsid w:val="000E0342"/>
    <w:rsid w:val="000E2D0F"/>
    <w:rsid w:val="000E4F3C"/>
    <w:rsid w:val="000E626D"/>
    <w:rsid w:val="000F0EA4"/>
    <w:rsid w:val="000F488B"/>
    <w:rsid w:val="001114DC"/>
    <w:rsid w:val="00112839"/>
    <w:rsid w:val="0011712D"/>
    <w:rsid w:val="00121BF2"/>
    <w:rsid w:val="00122903"/>
    <w:rsid w:val="00124936"/>
    <w:rsid w:val="00124BC1"/>
    <w:rsid w:val="0013144B"/>
    <w:rsid w:val="0013174E"/>
    <w:rsid w:val="00142D94"/>
    <w:rsid w:val="001458B5"/>
    <w:rsid w:val="0015063E"/>
    <w:rsid w:val="001548D8"/>
    <w:rsid w:val="001618EA"/>
    <w:rsid w:val="00166BB2"/>
    <w:rsid w:val="00174442"/>
    <w:rsid w:val="00174815"/>
    <w:rsid w:val="00177924"/>
    <w:rsid w:val="00180D8B"/>
    <w:rsid w:val="001816A7"/>
    <w:rsid w:val="0018170F"/>
    <w:rsid w:val="001829EB"/>
    <w:rsid w:val="00183D89"/>
    <w:rsid w:val="00190F54"/>
    <w:rsid w:val="0019168B"/>
    <w:rsid w:val="00192FE8"/>
    <w:rsid w:val="00194958"/>
    <w:rsid w:val="00195198"/>
    <w:rsid w:val="00195EF6"/>
    <w:rsid w:val="00196175"/>
    <w:rsid w:val="001975A5"/>
    <w:rsid w:val="001A25DD"/>
    <w:rsid w:val="001A518E"/>
    <w:rsid w:val="001A582D"/>
    <w:rsid w:val="001B21BB"/>
    <w:rsid w:val="001B329F"/>
    <w:rsid w:val="001B58E4"/>
    <w:rsid w:val="001B71EE"/>
    <w:rsid w:val="001C0F24"/>
    <w:rsid w:val="001D12D4"/>
    <w:rsid w:val="001D50DB"/>
    <w:rsid w:val="001E1C39"/>
    <w:rsid w:val="001E2CD9"/>
    <w:rsid w:val="001E4F62"/>
    <w:rsid w:val="001E5EA1"/>
    <w:rsid w:val="001F4D80"/>
    <w:rsid w:val="002041F6"/>
    <w:rsid w:val="00210F7F"/>
    <w:rsid w:val="00211491"/>
    <w:rsid w:val="0021264A"/>
    <w:rsid w:val="00214178"/>
    <w:rsid w:val="00214E91"/>
    <w:rsid w:val="00215493"/>
    <w:rsid w:val="00220E0B"/>
    <w:rsid w:val="002241E8"/>
    <w:rsid w:val="00225955"/>
    <w:rsid w:val="002263C7"/>
    <w:rsid w:val="00227779"/>
    <w:rsid w:val="00235068"/>
    <w:rsid w:val="002368A8"/>
    <w:rsid w:val="0024511B"/>
    <w:rsid w:val="0025379C"/>
    <w:rsid w:val="0026347D"/>
    <w:rsid w:val="00263633"/>
    <w:rsid w:val="00264A03"/>
    <w:rsid w:val="002723F6"/>
    <w:rsid w:val="00280D03"/>
    <w:rsid w:val="00286A47"/>
    <w:rsid w:val="00286E55"/>
    <w:rsid w:val="00291A26"/>
    <w:rsid w:val="00292349"/>
    <w:rsid w:val="0029316F"/>
    <w:rsid w:val="00296096"/>
    <w:rsid w:val="002A2ECD"/>
    <w:rsid w:val="002A4F47"/>
    <w:rsid w:val="002A6CE3"/>
    <w:rsid w:val="002B11C1"/>
    <w:rsid w:val="002C12C8"/>
    <w:rsid w:val="002C13A7"/>
    <w:rsid w:val="002C1E57"/>
    <w:rsid w:val="002C2023"/>
    <w:rsid w:val="002C7F1C"/>
    <w:rsid w:val="002D0966"/>
    <w:rsid w:val="002D6131"/>
    <w:rsid w:val="002E3EBE"/>
    <w:rsid w:val="002E6085"/>
    <w:rsid w:val="002F1313"/>
    <w:rsid w:val="002F3AF2"/>
    <w:rsid w:val="002F41DB"/>
    <w:rsid w:val="002F4E9C"/>
    <w:rsid w:val="002F5026"/>
    <w:rsid w:val="003006C2"/>
    <w:rsid w:val="00302A37"/>
    <w:rsid w:val="00304795"/>
    <w:rsid w:val="0031195E"/>
    <w:rsid w:val="003128E8"/>
    <w:rsid w:val="003171E4"/>
    <w:rsid w:val="003236DF"/>
    <w:rsid w:val="00324D3E"/>
    <w:rsid w:val="00330CA2"/>
    <w:rsid w:val="00330E6E"/>
    <w:rsid w:val="0033254B"/>
    <w:rsid w:val="00333BFF"/>
    <w:rsid w:val="0033751B"/>
    <w:rsid w:val="00341AA4"/>
    <w:rsid w:val="003421E8"/>
    <w:rsid w:val="003466D6"/>
    <w:rsid w:val="00346D9B"/>
    <w:rsid w:val="003556B6"/>
    <w:rsid w:val="00357AF4"/>
    <w:rsid w:val="00357E0C"/>
    <w:rsid w:val="0036072A"/>
    <w:rsid w:val="00360DD7"/>
    <w:rsid w:val="0036595E"/>
    <w:rsid w:val="00366C46"/>
    <w:rsid w:val="0037132D"/>
    <w:rsid w:val="003737D9"/>
    <w:rsid w:val="0038032E"/>
    <w:rsid w:val="00384145"/>
    <w:rsid w:val="00384C31"/>
    <w:rsid w:val="00384DBD"/>
    <w:rsid w:val="00387150"/>
    <w:rsid w:val="003877D6"/>
    <w:rsid w:val="003A061B"/>
    <w:rsid w:val="003A4BFC"/>
    <w:rsid w:val="003A6524"/>
    <w:rsid w:val="003A6900"/>
    <w:rsid w:val="003B46B7"/>
    <w:rsid w:val="003B55C9"/>
    <w:rsid w:val="003B5885"/>
    <w:rsid w:val="003B5D2F"/>
    <w:rsid w:val="003B66AE"/>
    <w:rsid w:val="003B6C46"/>
    <w:rsid w:val="003C0014"/>
    <w:rsid w:val="003C0249"/>
    <w:rsid w:val="003C0B44"/>
    <w:rsid w:val="003C0E54"/>
    <w:rsid w:val="003C2BC6"/>
    <w:rsid w:val="003C42CB"/>
    <w:rsid w:val="003D1BA2"/>
    <w:rsid w:val="003D33A2"/>
    <w:rsid w:val="003D3DF7"/>
    <w:rsid w:val="003F0E4A"/>
    <w:rsid w:val="003F2C47"/>
    <w:rsid w:val="003F2C5B"/>
    <w:rsid w:val="003F3171"/>
    <w:rsid w:val="003F36E2"/>
    <w:rsid w:val="00406C11"/>
    <w:rsid w:val="00415C1E"/>
    <w:rsid w:val="004162D8"/>
    <w:rsid w:val="00416D49"/>
    <w:rsid w:val="004207EC"/>
    <w:rsid w:val="00432B2F"/>
    <w:rsid w:val="00436A39"/>
    <w:rsid w:val="00437760"/>
    <w:rsid w:val="0044142D"/>
    <w:rsid w:val="004435F3"/>
    <w:rsid w:val="00443E34"/>
    <w:rsid w:val="00443E8F"/>
    <w:rsid w:val="00446776"/>
    <w:rsid w:val="00446EC5"/>
    <w:rsid w:val="00450337"/>
    <w:rsid w:val="00454258"/>
    <w:rsid w:val="004549B7"/>
    <w:rsid w:val="0045663C"/>
    <w:rsid w:val="00462350"/>
    <w:rsid w:val="0046467E"/>
    <w:rsid w:val="00467962"/>
    <w:rsid w:val="00470758"/>
    <w:rsid w:val="00470A2D"/>
    <w:rsid w:val="0047579A"/>
    <w:rsid w:val="00476ED7"/>
    <w:rsid w:val="00481146"/>
    <w:rsid w:val="00481F1A"/>
    <w:rsid w:val="004905E5"/>
    <w:rsid w:val="004910FE"/>
    <w:rsid w:val="0049333A"/>
    <w:rsid w:val="004A7B78"/>
    <w:rsid w:val="004B00F8"/>
    <w:rsid w:val="004C315D"/>
    <w:rsid w:val="004C4FEE"/>
    <w:rsid w:val="004C6808"/>
    <w:rsid w:val="004D2294"/>
    <w:rsid w:val="004D2A4E"/>
    <w:rsid w:val="004E126E"/>
    <w:rsid w:val="004E251D"/>
    <w:rsid w:val="004E36A4"/>
    <w:rsid w:val="004E5815"/>
    <w:rsid w:val="004F0A3F"/>
    <w:rsid w:val="004F1870"/>
    <w:rsid w:val="004F274B"/>
    <w:rsid w:val="004F32A1"/>
    <w:rsid w:val="004F505F"/>
    <w:rsid w:val="004F64B6"/>
    <w:rsid w:val="004F6F30"/>
    <w:rsid w:val="004F755F"/>
    <w:rsid w:val="0050001B"/>
    <w:rsid w:val="0050010A"/>
    <w:rsid w:val="005003EC"/>
    <w:rsid w:val="00503EFA"/>
    <w:rsid w:val="005058C8"/>
    <w:rsid w:val="00507A3A"/>
    <w:rsid w:val="00511F24"/>
    <w:rsid w:val="00516062"/>
    <w:rsid w:val="0052331B"/>
    <w:rsid w:val="005238C9"/>
    <w:rsid w:val="00530DA3"/>
    <w:rsid w:val="005310BA"/>
    <w:rsid w:val="005351E8"/>
    <w:rsid w:val="005354CD"/>
    <w:rsid w:val="00535EB9"/>
    <w:rsid w:val="00550524"/>
    <w:rsid w:val="00552C4E"/>
    <w:rsid w:val="00554E35"/>
    <w:rsid w:val="00555AD6"/>
    <w:rsid w:val="0055626D"/>
    <w:rsid w:val="00557905"/>
    <w:rsid w:val="00565F36"/>
    <w:rsid w:val="005708C0"/>
    <w:rsid w:val="005739C2"/>
    <w:rsid w:val="005756DD"/>
    <w:rsid w:val="005778EC"/>
    <w:rsid w:val="00580828"/>
    <w:rsid w:val="005811F4"/>
    <w:rsid w:val="0058289C"/>
    <w:rsid w:val="00583212"/>
    <w:rsid w:val="005840EB"/>
    <w:rsid w:val="0058471E"/>
    <w:rsid w:val="00590DF8"/>
    <w:rsid w:val="00594F63"/>
    <w:rsid w:val="00596C7E"/>
    <w:rsid w:val="005A2D56"/>
    <w:rsid w:val="005A4EB1"/>
    <w:rsid w:val="005A535F"/>
    <w:rsid w:val="005B02E8"/>
    <w:rsid w:val="005B12A9"/>
    <w:rsid w:val="005B155F"/>
    <w:rsid w:val="005B23CD"/>
    <w:rsid w:val="005B324C"/>
    <w:rsid w:val="005B4095"/>
    <w:rsid w:val="005B51F1"/>
    <w:rsid w:val="005B54D4"/>
    <w:rsid w:val="005C5827"/>
    <w:rsid w:val="005D081F"/>
    <w:rsid w:val="005D0F46"/>
    <w:rsid w:val="005D11C4"/>
    <w:rsid w:val="005D2733"/>
    <w:rsid w:val="005D5A26"/>
    <w:rsid w:val="005E0DE7"/>
    <w:rsid w:val="005E2514"/>
    <w:rsid w:val="005E4294"/>
    <w:rsid w:val="005E73AF"/>
    <w:rsid w:val="005F03F4"/>
    <w:rsid w:val="005F4183"/>
    <w:rsid w:val="005F4BF1"/>
    <w:rsid w:val="006003E3"/>
    <w:rsid w:val="00601DDB"/>
    <w:rsid w:val="00605DF9"/>
    <w:rsid w:val="00607F15"/>
    <w:rsid w:val="006122A6"/>
    <w:rsid w:val="00613012"/>
    <w:rsid w:val="00613D07"/>
    <w:rsid w:val="00614B7E"/>
    <w:rsid w:val="00614CE6"/>
    <w:rsid w:val="00615BA3"/>
    <w:rsid w:val="006177EC"/>
    <w:rsid w:val="0062404D"/>
    <w:rsid w:val="0062678A"/>
    <w:rsid w:val="006302BD"/>
    <w:rsid w:val="00636155"/>
    <w:rsid w:val="0063732D"/>
    <w:rsid w:val="00642707"/>
    <w:rsid w:val="0064645D"/>
    <w:rsid w:val="006514E0"/>
    <w:rsid w:val="00652B17"/>
    <w:rsid w:val="00653E65"/>
    <w:rsid w:val="00666B63"/>
    <w:rsid w:val="006678D4"/>
    <w:rsid w:val="006757B7"/>
    <w:rsid w:val="00676526"/>
    <w:rsid w:val="00680268"/>
    <w:rsid w:val="00681B89"/>
    <w:rsid w:val="00682967"/>
    <w:rsid w:val="006833E5"/>
    <w:rsid w:val="006844F0"/>
    <w:rsid w:val="0068730E"/>
    <w:rsid w:val="0069160D"/>
    <w:rsid w:val="0069184A"/>
    <w:rsid w:val="00692E76"/>
    <w:rsid w:val="0069378E"/>
    <w:rsid w:val="006A2833"/>
    <w:rsid w:val="006A3DFC"/>
    <w:rsid w:val="006A3EDF"/>
    <w:rsid w:val="006A6532"/>
    <w:rsid w:val="006B25D7"/>
    <w:rsid w:val="006B2B8A"/>
    <w:rsid w:val="006B635C"/>
    <w:rsid w:val="006C54F0"/>
    <w:rsid w:val="006D033C"/>
    <w:rsid w:val="006D2F7E"/>
    <w:rsid w:val="006D3FB2"/>
    <w:rsid w:val="006E01A6"/>
    <w:rsid w:val="006E3C12"/>
    <w:rsid w:val="006F0EB1"/>
    <w:rsid w:val="006F7C4A"/>
    <w:rsid w:val="00707E8C"/>
    <w:rsid w:val="0071109D"/>
    <w:rsid w:val="007119CC"/>
    <w:rsid w:val="00715586"/>
    <w:rsid w:val="00720F09"/>
    <w:rsid w:val="007252F5"/>
    <w:rsid w:val="00731D72"/>
    <w:rsid w:val="00731D98"/>
    <w:rsid w:val="00735CC8"/>
    <w:rsid w:val="00736871"/>
    <w:rsid w:val="007375FE"/>
    <w:rsid w:val="00737F22"/>
    <w:rsid w:val="007440EC"/>
    <w:rsid w:val="007607F1"/>
    <w:rsid w:val="007647A3"/>
    <w:rsid w:val="00767853"/>
    <w:rsid w:val="00773639"/>
    <w:rsid w:val="00773D53"/>
    <w:rsid w:val="00773F05"/>
    <w:rsid w:val="00774761"/>
    <w:rsid w:val="007748CF"/>
    <w:rsid w:val="00776D90"/>
    <w:rsid w:val="00792E14"/>
    <w:rsid w:val="0079333A"/>
    <w:rsid w:val="00795787"/>
    <w:rsid w:val="007A1FB1"/>
    <w:rsid w:val="007A366B"/>
    <w:rsid w:val="007A60C0"/>
    <w:rsid w:val="007A773B"/>
    <w:rsid w:val="007A7DA3"/>
    <w:rsid w:val="007B2296"/>
    <w:rsid w:val="007B258F"/>
    <w:rsid w:val="007B2C78"/>
    <w:rsid w:val="007B6352"/>
    <w:rsid w:val="007B6901"/>
    <w:rsid w:val="007B7DC3"/>
    <w:rsid w:val="007C0306"/>
    <w:rsid w:val="007C514B"/>
    <w:rsid w:val="007C52AF"/>
    <w:rsid w:val="007D0BB3"/>
    <w:rsid w:val="007D15EF"/>
    <w:rsid w:val="007D281A"/>
    <w:rsid w:val="007E4E91"/>
    <w:rsid w:val="007F0C48"/>
    <w:rsid w:val="007F1953"/>
    <w:rsid w:val="007F6570"/>
    <w:rsid w:val="008016E4"/>
    <w:rsid w:val="00802509"/>
    <w:rsid w:val="008030D9"/>
    <w:rsid w:val="0080624F"/>
    <w:rsid w:val="00811068"/>
    <w:rsid w:val="0081378D"/>
    <w:rsid w:val="008161F2"/>
    <w:rsid w:val="008228DC"/>
    <w:rsid w:val="008247B4"/>
    <w:rsid w:val="00825EFC"/>
    <w:rsid w:val="00826B23"/>
    <w:rsid w:val="00830717"/>
    <w:rsid w:val="00830FE4"/>
    <w:rsid w:val="00832F58"/>
    <w:rsid w:val="00834EF3"/>
    <w:rsid w:val="0083683D"/>
    <w:rsid w:val="00842DBA"/>
    <w:rsid w:val="00846019"/>
    <w:rsid w:val="0086002A"/>
    <w:rsid w:val="00862EA0"/>
    <w:rsid w:val="00866BAD"/>
    <w:rsid w:val="008726A3"/>
    <w:rsid w:val="0087350A"/>
    <w:rsid w:val="00874E68"/>
    <w:rsid w:val="00875A22"/>
    <w:rsid w:val="008773F1"/>
    <w:rsid w:val="00877DAB"/>
    <w:rsid w:val="00885E75"/>
    <w:rsid w:val="008A046E"/>
    <w:rsid w:val="008A08CD"/>
    <w:rsid w:val="008A0F09"/>
    <w:rsid w:val="008B5C9D"/>
    <w:rsid w:val="008B6B85"/>
    <w:rsid w:val="008C1B56"/>
    <w:rsid w:val="008C2B59"/>
    <w:rsid w:val="008C5577"/>
    <w:rsid w:val="008C586D"/>
    <w:rsid w:val="008C5D04"/>
    <w:rsid w:val="008D1CC3"/>
    <w:rsid w:val="008D6C61"/>
    <w:rsid w:val="008D6CCA"/>
    <w:rsid w:val="008E02EF"/>
    <w:rsid w:val="008E049E"/>
    <w:rsid w:val="008E18EA"/>
    <w:rsid w:val="008E38D0"/>
    <w:rsid w:val="008E53DF"/>
    <w:rsid w:val="008F1370"/>
    <w:rsid w:val="008F5829"/>
    <w:rsid w:val="008F6A25"/>
    <w:rsid w:val="0090311E"/>
    <w:rsid w:val="009036A7"/>
    <w:rsid w:val="00903756"/>
    <w:rsid w:val="00906FED"/>
    <w:rsid w:val="0090775C"/>
    <w:rsid w:val="00911045"/>
    <w:rsid w:val="00911DE6"/>
    <w:rsid w:val="0091513E"/>
    <w:rsid w:val="0092160D"/>
    <w:rsid w:val="009261B3"/>
    <w:rsid w:val="00926E0E"/>
    <w:rsid w:val="00927322"/>
    <w:rsid w:val="00930C33"/>
    <w:rsid w:val="0093272D"/>
    <w:rsid w:val="00932A32"/>
    <w:rsid w:val="00940067"/>
    <w:rsid w:val="00940D46"/>
    <w:rsid w:val="00941A0F"/>
    <w:rsid w:val="00941B5B"/>
    <w:rsid w:val="00943D6A"/>
    <w:rsid w:val="009462CE"/>
    <w:rsid w:val="00950067"/>
    <w:rsid w:val="00950F69"/>
    <w:rsid w:val="009518D2"/>
    <w:rsid w:val="0095716F"/>
    <w:rsid w:val="009606AD"/>
    <w:rsid w:val="00960DB9"/>
    <w:rsid w:val="00961093"/>
    <w:rsid w:val="00963023"/>
    <w:rsid w:val="00964A32"/>
    <w:rsid w:val="00970578"/>
    <w:rsid w:val="009711A8"/>
    <w:rsid w:val="009741BD"/>
    <w:rsid w:val="00974D6E"/>
    <w:rsid w:val="00982B9C"/>
    <w:rsid w:val="00984550"/>
    <w:rsid w:val="00985D9C"/>
    <w:rsid w:val="009870C3"/>
    <w:rsid w:val="00990937"/>
    <w:rsid w:val="0099177F"/>
    <w:rsid w:val="00991A46"/>
    <w:rsid w:val="00992F71"/>
    <w:rsid w:val="00996C76"/>
    <w:rsid w:val="009A0B9E"/>
    <w:rsid w:val="009A0EE4"/>
    <w:rsid w:val="009A7711"/>
    <w:rsid w:val="009B22E9"/>
    <w:rsid w:val="009B40EA"/>
    <w:rsid w:val="009B5B35"/>
    <w:rsid w:val="009B7912"/>
    <w:rsid w:val="009C19B4"/>
    <w:rsid w:val="009C1B36"/>
    <w:rsid w:val="009C532A"/>
    <w:rsid w:val="009C5A20"/>
    <w:rsid w:val="009C65C2"/>
    <w:rsid w:val="009D07A4"/>
    <w:rsid w:val="009D0997"/>
    <w:rsid w:val="009D3041"/>
    <w:rsid w:val="009D3BA9"/>
    <w:rsid w:val="009D4A9B"/>
    <w:rsid w:val="009D59ED"/>
    <w:rsid w:val="009E3D4C"/>
    <w:rsid w:val="009E3F20"/>
    <w:rsid w:val="009E4C11"/>
    <w:rsid w:val="009F0DCB"/>
    <w:rsid w:val="009F1554"/>
    <w:rsid w:val="009F460B"/>
    <w:rsid w:val="009F4D42"/>
    <w:rsid w:val="00A015D3"/>
    <w:rsid w:val="00A0440B"/>
    <w:rsid w:val="00A06E84"/>
    <w:rsid w:val="00A06F35"/>
    <w:rsid w:val="00A10EF6"/>
    <w:rsid w:val="00A11EEB"/>
    <w:rsid w:val="00A15635"/>
    <w:rsid w:val="00A20F77"/>
    <w:rsid w:val="00A20F84"/>
    <w:rsid w:val="00A243C2"/>
    <w:rsid w:val="00A25940"/>
    <w:rsid w:val="00A25F4B"/>
    <w:rsid w:val="00A322A9"/>
    <w:rsid w:val="00A33901"/>
    <w:rsid w:val="00A34DD3"/>
    <w:rsid w:val="00A354E9"/>
    <w:rsid w:val="00A35FF8"/>
    <w:rsid w:val="00A43DFC"/>
    <w:rsid w:val="00A54119"/>
    <w:rsid w:val="00A55F96"/>
    <w:rsid w:val="00A602C3"/>
    <w:rsid w:val="00A61271"/>
    <w:rsid w:val="00A627DE"/>
    <w:rsid w:val="00A66676"/>
    <w:rsid w:val="00A66732"/>
    <w:rsid w:val="00A72C52"/>
    <w:rsid w:val="00A82243"/>
    <w:rsid w:val="00A839C0"/>
    <w:rsid w:val="00A900C4"/>
    <w:rsid w:val="00A907C3"/>
    <w:rsid w:val="00A96E3D"/>
    <w:rsid w:val="00AA15DD"/>
    <w:rsid w:val="00AA2201"/>
    <w:rsid w:val="00AA5BB2"/>
    <w:rsid w:val="00AA773F"/>
    <w:rsid w:val="00AB08B0"/>
    <w:rsid w:val="00AB2E57"/>
    <w:rsid w:val="00AC2993"/>
    <w:rsid w:val="00AC3B8B"/>
    <w:rsid w:val="00AC3B94"/>
    <w:rsid w:val="00AC6277"/>
    <w:rsid w:val="00AC6337"/>
    <w:rsid w:val="00AD0418"/>
    <w:rsid w:val="00AD3778"/>
    <w:rsid w:val="00AD6CCD"/>
    <w:rsid w:val="00AD762C"/>
    <w:rsid w:val="00AE0729"/>
    <w:rsid w:val="00AE1CE8"/>
    <w:rsid w:val="00AF3132"/>
    <w:rsid w:val="00AF4F1F"/>
    <w:rsid w:val="00B00237"/>
    <w:rsid w:val="00B002AC"/>
    <w:rsid w:val="00B036D6"/>
    <w:rsid w:val="00B05931"/>
    <w:rsid w:val="00B10F8F"/>
    <w:rsid w:val="00B11FE3"/>
    <w:rsid w:val="00B121EA"/>
    <w:rsid w:val="00B12A24"/>
    <w:rsid w:val="00B14BA9"/>
    <w:rsid w:val="00B168EC"/>
    <w:rsid w:val="00B16DA0"/>
    <w:rsid w:val="00B17020"/>
    <w:rsid w:val="00B21CD8"/>
    <w:rsid w:val="00B231C1"/>
    <w:rsid w:val="00B23753"/>
    <w:rsid w:val="00B30748"/>
    <w:rsid w:val="00B30BC2"/>
    <w:rsid w:val="00B314DE"/>
    <w:rsid w:val="00B34315"/>
    <w:rsid w:val="00B34507"/>
    <w:rsid w:val="00B41791"/>
    <w:rsid w:val="00B426AE"/>
    <w:rsid w:val="00B43184"/>
    <w:rsid w:val="00B43F88"/>
    <w:rsid w:val="00B45256"/>
    <w:rsid w:val="00B45DEA"/>
    <w:rsid w:val="00B52237"/>
    <w:rsid w:val="00B5344B"/>
    <w:rsid w:val="00B55BE5"/>
    <w:rsid w:val="00B55F3A"/>
    <w:rsid w:val="00B60466"/>
    <w:rsid w:val="00B61361"/>
    <w:rsid w:val="00B61921"/>
    <w:rsid w:val="00B62816"/>
    <w:rsid w:val="00B6710F"/>
    <w:rsid w:val="00B716CC"/>
    <w:rsid w:val="00B72770"/>
    <w:rsid w:val="00B72E62"/>
    <w:rsid w:val="00B73571"/>
    <w:rsid w:val="00B80C79"/>
    <w:rsid w:val="00B9050A"/>
    <w:rsid w:val="00B93519"/>
    <w:rsid w:val="00B9486F"/>
    <w:rsid w:val="00BA3118"/>
    <w:rsid w:val="00BA5828"/>
    <w:rsid w:val="00BB0871"/>
    <w:rsid w:val="00BB5C63"/>
    <w:rsid w:val="00BB64C6"/>
    <w:rsid w:val="00BC4233"/>
    <w:rsid w:val="00BC4714"/>
    <w:rsid w:val="00BC4822"/>
    <w:rsid w:val="00BD1023"/>
    <w:rsid w:val="00BD166A"/>
    <w:rsid w:val="00BD2585"/>
    <w:rsid w:val="00BD2F3A"/>
    <w:rsid w:val="00BD38CB"/>
    <w:rsid w:val="00BD3E52"/>
    <w:rsid w:val="00BE0698"/>
    <w:rsid w:val="00BE67D7"/>
    <w:rsid w:val="00BF0DBC"/>
    <w:rsid w:val="00BF26CB"/>
    <w:rsid w:val="00BF362A"/>
    <w:rsid w:val="00BF5219"/>
    <w:rsid w:val="00BF6182"/>
    <w:rsid w:val="00C00B05"/>
    <w:rsid w:val="00C07E87"/>
    <w:rsid w:val="00C101C1"/>
    <w:rsid w:val="00C1040A"/>
    <w:rsid w:val="00C10DFB"/>
    <w:rsid w:val="00C124DE"/>
    <w:rsid w:val="00C124F3"/>
    <w:rsid w:val="00C2157C"/>
    <w:rsid w:val="00C21C97"/>
    <w:rsid w:val="00C23E60"/>
    <w:rsid w:val="00C27538"/>
    <w:rsid w:val="00C356B6"/>
    <w:rsid w:val="00C4093A"/>
    <w:rsid w:val="00C5262F"/>
    <w:rsid w:val="00C526FF"/>
    <w:rsid w:val="00C60241"/>
    <w:rsid w:val="00C635E6"/>
    <w:rsid w:val="00C63700"/>
    <w:rsid w:val="00C64D94"/>
    <w:rsid w:val="00C653A1"/>
    <w:rsid w:val="00C6742B"/>
    <w:rsid w:val="00C74AE6"/>
    <w:rsid w:val="00C759AF"/>
    <w:rsid w:val="00C767BD"/>
    <w:rsid w:val="00C768B3"/>
    <w:rsid w:val="00C809FB"/>
    <w:rsid w:val="00C822DD"/>
    <w:rsid w:val="00C86FE4"/>
    <w:rsid w:val="00C90D6E"/>
    <w:rsid w:val="00C97681"/>
    <w:rsid w:val="00CA13BE"/>
    <w:rsid w:val="00CA2876"/>
    <w:rsid w:val="00CA39B0"/>
    <w:rsid w:val="00CA68B6"/>
    <w:rsid w:val="00CA728C"/>
    <w:rsid w:val="00CA7773"/>
    <w:rsid w:val="00CB3B06"/>
    <w:rsid w:val="00CC2479"/>
    <w:rsid w:val="00CC3191"/>
    <w:rsid w:val="00CC53C4"/>
    <w:rsid w:val="00CD0C2B"/>
    <w:rsid w:val="00CD1D65"/>
    <w:rsid w:val="00CE0F1A"/>
    <w:rsid w:val="00CE5548"/>
    <w:rsid w:val="00CE7B66"/>
    <w:rsid w:val="00CF0437"/>
    <w:rsid w:val="00CF4D0A"/>
    <w:rsid w:val="00CF7422"/>
    <w:rsid w:val="00D00178"/>
    <w:rsid w:val="00D00834"/>
    <w:rsid w:val="00D04409"/>
    <w:rsid w:val="00D05AB4"/>
    <w:rsid w:val="00D07720"/>
    <w:rsid w:val="00D077CD"/>
    <w:rsid w:val="00D12DCA"/>
    <w:rsid w:val="00D240D0"/>
    <w:rsid w:val="00D24ACC"/>
    <w:rsid w:val="00D26182"/>
    <w:rsid w:val="00D3060C"/>
    <w:rsid w:val="00D32723"/>
    <w:rsid w:val="00D33967"/>
    <w:rsid w:val="00D41592"/>
    <w:rsid w:val="00D41F63"/>
    <w:rsid w:val="00D42F2B"/>
    <w:rsid w:val="00D43887"/>
    <w:rsid w:val="00D4506A"/>
    <w:rsid w:val="00D45460"/>
    <w:rsid w:val="00D456FC"/>
    <w:rsid w:val="00D45C33"/>
    <w:rsid w:val="00D5297C"/>
    <w:rsid w:val="00D56109"/>
    <w:rsid w:val="00D563D7"/>
    <w:rsid w:val="00D60AAF"/>
    <w:rsid w:val="00D63147"/>
    <w:rsid w:val="00D65DCD"/>
    <w:rsid w:val="00D70066"/>
    <w:rsid w:val="00D73745"/>
    <w:rsid w:val="00D75789"/>
    <w:rsid w:val="00D82C4A"/>
    <w:rsid w:val="00D83CB4"/>
    <w:rsid w:val="00D849FE"/>
    <w:rsid w:val="00D84F2B"/>
    <w:rsid w:val="00D85242"/>
    <w:rsid w:val="00D8551D"/>
    <w:rsid w:val="00D857E3"/>
    <w:rsid w:val="00D918A6"/>
    <w:rsid w:val="00D9585C"/>
    <w:rsid w:val="00DA0F9A"/>
    <w:rsid w:val="00DB16EF"/>
    <w:rsid w:val="00DB198E"/>
    <w:rsid w:val="00DB7B41"/>
    <w:rsid w:val="00DC021F"/>
    <w:rsid w:val="00DC4317"/>
    <w:rsid w:val="00DC4DF5"/>
    <w:rsid w:val="00DC6636"/>
    <w:rsid w:val="00DD12C9"/>
    <w:rsid w:val="00DD1A64"/>
    <w:rsid w:val="00DD2852"/>
    <w:rsid w:val="00DD4CAA"/>
    <w:rsid w:val="00DD6891"/>
    <w:rsid w:val="00DE25EC"/>
    <w:rsid w:val="00DE593E"/>
    <w:rsid w:val="00DF0A45"/>
    <w:rsid w:val="00DF2A84"/>
    <w:rsid w:val="00DF331F"/>
    <w:rsid w:val="00DF49C7"/>
    <w:rsid w:val="00DF5E52"/>
    <w:rsid w:val="00DF657B"/>
    <w:rsid w:val="00E03CA2"/>
    <w:rsid w:val="00E062B6"/>
    <w:rsid w:val="00E117FE"/>
    <w:rsid w:val="00E12761"/>
    <w:rsid w:val="00E13B53"/>
    <w:rsid w:val="00E141A9"/>
    <w:rsid w:val="00E2099C"/>
    <w:rsid w:val="00E21D9C"/>
    <w:rsid w:val="00E23983"/>
    <w:rsid w:val="00E23F56"/>
    <w:rsid w:val="00E30BBA"/>
    <w:rsid w:val="00E32615"/>
    <w:rsid w:val="00E35CB8"/>
    <w:rsid w:val="00E422B6"/>
    <w:rsid w:val="00E427BA"/>
    <w:rsid w:val="00E43915"/>
    <w:rsid w:val="00E526EF"/>
    <w:rsid w:val="00E53E5B"/>
    <w:rsid w:val="00E56DA4"/>
    <w:rsid w:val="00E574C2"/>
    <w:rsid w:val="00E63E2D"/>
    <w:rsid w:val="00E64A79"/>
    <w:rsid w:val="00E67484"/>
    <w:rsid w:val="00E729C7"/>
    <w:rsid w:val="00E72B8B"/>
    <w:rsid w:val="00E74B65"/>
    <w:rsid w:val="00E77322"/>
    <w:rsid w:val="00E80AAF"/>
    <w:rsid w:val="00E82252"/>
    <w:rsid w:val="00E82554"/>
    <w:rsid w:val="00E83BA9"/>
    <w:rsid w:val="00E83E1E"/>
    <w:rsid w:val="00E852CF"/>
    <w:rsid w:val="00E86476"/>
    <w:rsid w:val="00E901A0"/>
    <w:rsid w:val="00E902C6"/>
    <w:rsid w:val="00E927EE"/>
    <w:rsid w:val="00E95449"/>
    <w:rsid w:val="00E95E4F"/>
    <w:rsid w:val="00E961EC"/>
    <w:rsid w:val="00E97476"/>
    <w:rsid w:val="00EA1DC2"/>
    <w:rsid w:val="00EA2811"/>
    <w:rsid w:val="00EA3731"/>
    <w:rsid w:val="00EB5A44"/>
    <w:rsid w:val="00EB78EB"/>
    <w:rsid w:val="00EC0F56"/>
    <w:rsid w:val="00EC30C6"/>
    <w:rsid w:val="00EC774B"/>
    <w:rsid w:val="00EC7FCA"/>
    <w:rsid w:val="00ED4439"/>
    <w:rsid w:val="00EE11D1"/>
    <w:rsid w:val="00EE3495"/>
    <w:rsid w:val="00EE400A"/>
    <w:rsid w:val="00EE44AB"/>
    <w:rsid w:val="00EE44C8"/>
    <w:rsid w:val="00EE6170"/>
    <w:rsid w:val="00EE66DD"/>
    <w:rsid w:val="00EE71A8"/>
    <w:rsid w:val="00EF2A02"/>
    <w:rsid w:val="00EF578E"/>
    <w:rsid w:val="00EF6641"/>
    <w:rsid w:val="00F014B6"/>
    <w:rsid w:val="00F0150D"/>
    <w:rsid w:val="00F0251B"/>
    <w:rsid w:val="00F17629"/>
    <w:rsid w:val="00F17D6D"/>
    <w:rsid w:val="00F21F25"/>
    <w:rsid w:val="00F25A4F"/>
    <w:rsid w:val="00F2749B"/>
    <w:rsid w:val="00F42016"/>
    <w:rsid w:val="00F425A6"/>
    <w:rsid w:val="00F45B49"/>
    <w:rsid w:val="00F509E0"/>
    <w:rsid w:val="00F53D7C"/>
    <w:rsid w:val="00F54C85"/>
    <w:rsid w:val="00F5587D"/>
    <w:rsid w:val="00F564BD"/>
    <w:rsid w:val="00F56B5A"/>
    <w:rsid w:val="00F60B57"/>
    <w:rsid w:val="00F62355"/>
    <w:rsid w:val="00F66629"/>
    <w:rsid w:val="00F6781E"/>
    <w:rsid w:val="00F67DF6"/>
    <w:rsid w:val="00F71130"/>
    <w:rsid w:val="00F732AB"/>
    <w:rsid w:val="00F73D61"/>
    <w:rsid w:val="00F73D75"/>
    <w:rsid w:val="00F7737C"/>
    <w:rsid w:val="00F85600"/>
    <w:rsid w:val="00F86522"/>
    <w:rsid w:val="00F8766C"/>
    <w:rsid w:val="00F87B22"/>
    <w:rsid w:val="00F87CBC"/>
    <w:rsid w:val="00F94D49"/>
    <w:rsid w:val="00FA02A0"/>
    <w:rsid w:val="00FA1000"/>
    <w:rsid w:val="00FA3832"/>
    <w:rsid w:val="00FA3A97"/>
    <w:rsid w:val="00FB0591"/>
    <w:rsid w:val="00FB1066"/>
    <w:rsid w:val="00FB14BA"/>
    <w:rsid w:val="00FB1F04"/>
    <w:rsid w:val="00FB28D8"/>
    <w:rsid w:val="00FB4E2D"/>
    <w:rsid w:val="00FD24B8"/>
    <w:rsid w:val="00FD25E1"/>
    <w:rsid w:val="00FD3ADF"/>
    <w:rsid w:val="00FD4CF7"/>
    <w:rsid w:val="00FD5562"/>
    <w:rsid w:val="00FD7E74"/>
    <w:rsid w:val="00FE21E6"/>
    <w:rsid w:val="00FE2FD9"/>
    <w:rsid w:val="00FE3CF5"/>
    <w:rsid w:val="00FF149F"/>
    <w:rsid w:val="00FF1A86"/>
    <w:rsid w:val="00FF2DD3"/>
    <w:rsid w:val="00FF323A"/>
    <w:rsid w:val="00FF35E8"/>
    <w:rsid w:val="00FF54BB"/>
    <w:rsid w:val="00FF5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rules v:ext="edit">
        <o:r id="V:Rule7" type="connector" idref="#_x0000_s1028"/>
        <o:r id="V:Rule8" type="connector" idref="#_x0000_s1034"/>
        <o:r id="V:Rule9" type="connector" idref="#_x0000_s1030"/>
        <o:r id="V:Rule10" type="connector" idref="#_x0000_s1032"/>
        <o:r id="V:Rule11" type="connector" idref="#_x0000_s1033"/>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310BA"/>
    <w:pPr>
      <w:ind w:left="720"/>
      <w:contextualSpacing/>
    </w:pPr>
  </w:style>
  <w:style w:type="paragraph" w:styleId="BodyText">
    <w:name w:val="Body Text"/>
    <w:basedOn w:val="Normal"/>
    <w:link w:val="BodyTextChar"/>
    <w:rsid w:val="00195198"/>
    <w:pPr>
      <w:widowControl w:val="0"/>
      <w:suppressAutoHyphens/>
      <w:spacing w:after="120" w:line="240" w:lineRule="auto"/>
    </w:pPr>
    <w:rPr>
      <w:rFonts w:ascii="Times New Roman" w:eastAsia="Lucida Sans Unicode" w:hAnsi="Times New Roman" w:cs="Tahoma"/>
      <w:kern w:val="1"/>
      <w:sz w:val="24"/>
      <w:szCs w:val="24"/>
      <w:lang w:eastAsia="hi-IN" w:bidi="hi-IN"/>
    </w:rPr>
  </w:style>
  <w:style w:type="character" w:customStyle="1" w:styleId="BodyTextChar">
    <w:name w:val="Body Text Char"/>
    <w:basedOn w:val="DefaultParagraphFont"/>
    <w:link w:val="BodyText"/>
    <w:rsid w:val="00195198"/>
    <w:rPr>
      <w:rFonts w:ascii="Times New Roman" w:eastAsia="Lucida Sans Unicode" w:hAnsi="Times New Roman" w:cs="Tahoma"/>
      <w:kern w:val="1"/>
      <w:sz w:val="24"/>
      <w:szCs w:val="24"/>
      <w:lang w:eastAsia="hi-IN" w:bidi="hi-IN"/>
    </w:rPr>
  </w:style>
  <w:style w:type="table" w:styleId="TableGrid">
    <w:name w:val="Table Grid"/>
    <w:basedOn w:val="TableNormal"/>
    <w:uiPriority w:val="59"/>
    <w:rsid w:val="001D5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4645D"/>
  </w:style>
  <w:style w:type="paragraph" w:styleId="Header">
    <w:name w:val="header"/>
    <w:basedOn w:val="Normal"/>
    <w:link w:val="HeaderChar"/>
    <w:uiPriority w:val="99"/>
    <w:unhideWhenUsed/>
    <w:rsid w:val="0029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349"/>
  </w:style>
  <w:style w:type="paragraph" w:styleId="Footer">
    <w:name w:val="footer"/>
    <w:basedOn w:val="Normal"/>
    <w:link w:val="FooterChar"/>
    <w:uiPriority w:val="99"/>
    <w:semiHidden/>
    <w:unhideWhenUsed/>
    <w:rsid w:val="002923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2349"/>
  </w:style>
  <w:style w:type="paragraph" w:styleId="BalloonText">
    <w:name w:val="Balloon Text"/>
    <w:basedOn w:val="Normal"/>
    <w:link w:val="BalloonTextChar"/>
    <w:uiPriority w:val="99"/>
    <w:semiHidden/>
    <w:unhideWhenUsed/>
    <w:rsid w:val="00292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49"/>
    <w:rPr>
      <w:rFonts w:ascii="Tahoma" w:hAnsi="Tahoma" w:cs="Tahoma"/>
      <w:sz w:val="16"/>
      <w:szCs w:val="16"/>
    </w:rPr>
  </w:style>
  <w:style w:type="character" w:styleId="Hyperlink">
    <w:name w:val="Hyperlink"/>
    <w:basedOn w:val="DefaultParagraphFont"/>
    <w:uiPriority w:val="99"/>
    <w:unhideWhenUsed/>
    <w:rsid w:val="00292349"/>
    <w:rPr>
      <w:color w:val="0000FF" w:themeColor="hyperlink"/>
      <w:u w:val="single"/>
    </w:rPr>
  </w:style>
  <w:style w:type="paragraph" w:styleId="NoSpacing">
    <w:name w:val="No Spacing"/>
    <w:uiPriority w:val="1"/>
    <w:qFormat/>
    <w:rsid w:val="00292349"/>
    <w:pPr>
      <w:spacing w:after="0" w:line="240" w:lineRule="auto"/>
    </w:pPr>
  </w:style>
  <w:style w:type="paragraph" w:styleId="BodyText3">
    <w:name w:val="Body Text 3"/>
    <w:basedOn w:val="Normal"/>
    <w:link w:val="BodyText3Char"/>
    <w:uiPriority w:val="99"/>
    <w:unhideWhenUsed/>
    <w:rsid w:val="00E03CA2"/>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E03CA2"/>
    <w:rPr>
      <w:rFonts w:ascii="Times New Roman" w:eastAsia="Times New Roman" w:hAnsi="Times New Roman" w:cs="Times New Roman"/>
      <w:sz w:val="16"/>
      <w:szCs w:val="16"/>
    </w:rPr>
  </w:style>
  <w:style w:type="character" w:customStyle="1" w:styleId="apple-style-span">
    <w:name w:val="apple-style-span"/>
    <w:basedOn w:val="DefaultParagraphFont"/>
    <w:rsid w:val="003C0B44"/>
  </w:style>
</w:styles>
</file>

<file path=word/webSettings.xml><?xml version="1.0" encoding="utf-8"?>
<w:webSettings xmlns:r="http://schemas.openxmlformats.org/officeDocument/2006/relationships" xmlns:w="http://schemas.openxmlformats.org/wordprocessingml/2006/main">
  <w:divs>
    <w:div w:id="1412198698">
      <w:bodyDiv w:val="1"/>
      <w:marLeft w:val="0"/>
      <w:marRight w:val="0"/>
      <w:marTop w:val="0"/>
      <w:marBottom w:val="0"/>
      <w:divBdr>
        <w:top w:val="none" w:sz="0" w:space="0" w:color="auto"/>
        <w:left w:val="none" w:sz="0" w:space="0" w:color="auto"/>
        <w:bottom w:val="none" w:sz="0" w:space="0" w:color="auto"/>
        <w:right w:val="none" w:sz="0" w:space="0" w:color="auto"/>
      </w:divBdr>
      <w:divsChild>
        <w:div w:id="939142126">
          <w:marLeft w:val="0"/>
          <w:marRight w:val="0"/>
          <w:marTop w:val="0"/>
          <w:marBottom w:val="0"/>
          <w:divBdr>
            <w:top w:val="none" w:sz="0" w:space="0" w:color="auto"/>
            <w:left w:val="none" w:sz="0" w:space="0" w:color="auto"/>
            <w:bottom w:val="none" w:sz="0" w:space="0" w:color="auto"/>
            <w:right w:val="none" w:sz="0" w:space="0" w:color="auto"/>
          </w:divBdr>
          <w:divsChild>
            <w:div w:id="312606818">
              <w:marLeft w:val="0"/>
              <w:marRight w:val="0"/>
              <w:marTop w:val="100"/>
              <w:marBottom w:val="100"/>
              <w:divBdr>
                <w:top w:val="none" w:sz="0" w:space="0" w:color="auto"/>
                <w:left w:val="none" w:sz="0" w:space="0" w:color="auto"/>
                <w:bottom w:val="none" w:sz="0" w:space="0" w:color="auto"/>
                <w:right w:val="none" w:sz="0" w:space="0" w:color="auto"/>
              </w:divBdr>
              <w:divsChild>
                <w:div w:id="178007707">
                  <w:marLeft w:val="0"/>
                  <w:marRight w:val="0"/>
                  <w:marTop w:val="0"/>
                  <w:marBottom w:val="0"/>
                  <w:divBdr>
                    <w:top w:val="none" w:sz="0" w:space="0" w:color="auto"/>
                    <w:left w:val="none" w:sz="0" w:space="0" w:color="auto"/>
                    <w:bottom w:val="none" w:sz="0" w:space="0" w:color="auto"/>
                    <w:right w:val="none" w:sz="0" w:space="0" w:color="auto"/>
                  </w:divBdr>
                  <w:divsChild>
                    <w:div w:id="18768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upampokhrel0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E7EB57-B203-48BF-BF71-5AEDA99F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dc:creator>
  <cp:lastModifiedBy>lav</cp:lastModifiedBy>
  <cp:revision>2</cp:revision>
  <dcterms:created xsi:type="dcterms:W3CDTF">2014-07-30T15:55:00Z</dcterms:created>
  <dcterms:modified xsi:type="dcterms:W3CDTF">2014-07-30T15:55:00Z</dcterms:modified>
</cp:coreProperties>
</file>