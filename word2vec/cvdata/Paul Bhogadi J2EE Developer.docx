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430" w:rsidRPr="00E30972" w:rsidRDefault="005E722F" w:rsidP="00374F17">
      <w:pPr>
        <w:pStyle w:val="Title"/>
        <w:tabs>
          <w:tab w:val="center" w:pos="4140"/>
        </w:tabs>
        <w:jc w:val="left"/>
        <w:rPr>
          <w:rFonts w:asciiTheme="majorHAnsi" w:hAnsiTheme="majorHAnsi"/>
          <w:sz w:val="20"/>
        </w:rPr>
      </w:pPr>
      <w:r w:rsidRPr="00E30972">
        <w:rPr>
          <w:rFonts w:asciiTheme="majorHAnsi" w:hAnsiTheme="majorHAnsi"/>
          <w:noProof/>
          <w:sz w:val="20"/>
        </w:rPr>
        <w:drawing>
          <wp:anchor distT="0" distB="0" distL="114300" distR="114300" simplePos="0" relativeHeight="251658240" behindDoc="0" locked="0" layoutInCell="1" allowOverlap="1">
            <wp:simplePos x="0" y="0"/>
            <wp:positionH relativeFrom="column">
              <wp:posOffset>5821680</wp:posOffset>
            </wp:positionH>
            <wp:positionV relativeFrom="paragraph">
              <wp:posOffset>-43180</wp:posOffset>
            </wp:positionV>
            <wp:extent cx="1097280" cy="527685"/>
            <wp:effectExtent l="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097280" cy="527685"/>
                    </a:xfrm>
                    <a:prstGeom prst="rect">
                      <a:avLst/>
                    </a:prstGeom>
                    <a:noFill/>
                    <a:ln w="9525">
                      <a:noFill/>
                      <a:miter lim="800000"/>
                      <a:headEnd/>
                      <a:tailEnd/>
                    </a:ln>
                  </pic:spPr>
                </pic:pic>
              </a:graphicData>
            </a:graphic>
          </wp:anchor>
        </w:drawing>
      </w:r>
      <w:r w:rsidR="009E66C3">
        <w:rPr>
          <w:rFonts w:asciiTheme="majorHAnsi" w:hAnsiTheme="majorHAnsi"/>
          <w:sz w:val="20"/>
        </w:rPr>
        <w:t>Paul B</w:t>
      </w:r>
      <w:r w:rsidR="003C74A7">
        <w:rPr>
          <w:rFonts w:asciiTheme="majorHAnsi" w:hAnsiTheme="majorHAnsi"/>
          <w:sz w:val="20"/>
        </w:rPr>
        <w:t>hogadi</w:t>
      </w:r>
      <w:r w:rsidR="00E6650E" w:rsidRPr="00E30972">
        <w:rPr>
          <w:rFonts w:asciiTheme="majorHAnsi" w:hAnsiTheme="majorHAnsi"/>
          <w:sz w:val="20"/>
        </w:rPr>
        <w:tab/>
      </w:r>
      <w:r w:rsidR="00E6650E" w:rsidRPr="00E30972">
        <w:rPr>
          <w:rFonts w:asciiTheme="majorHAnsi" w:hAnsiTheme="majorHAnsi"/>
          <w:sz w:val="20"/>
        </w:rPr>
        <w:tab/>
      </w:r>
      <w:r w:rsidR="00E6650E" w:rsidRPr="00E30972">
        <w:rPr>
          <w:rFonts w:asciiTheme="majorHAnsi" w:hAnsiTheme="majorHAnsi"/>
          <w:sz w:val="20"/>
        </w:rPr>
        <w:tab/>
      </w:r>
      <w:r w:rsidR="007B365C" w:rsidRPr="00E30972">
        <w:rPr>
          <w:rFonts w:asciiTheme="majorHAnsi" w:hAnsiTheme="majorHAnsi"/>
          <w:sz w:val="20"/>
        </w:rPr>
        <w:tab/>
      </w:r>
      <w:r w:rsidR="0010646A" w:rsidRPr="00E30972">
        <w:rPr>
          <w:rFonts w:asciiTheme="majorHAnsi" w:hAnsiTheme="majorHAnsi"/>
          <w:sz w:val="20"/>
        </w:rPr>
        <w:tab/>
      </w:r>
      <w:r w:rsidR="0010646A" w:rsidRPr="00E30972">
        <w:rPr>
          <w:rFonts w:asciiTheme="majorHAnsi" w:hAnsiTheme="majorHAnsi"/>
          <w:sz w:val="20"/>
        </w:rPr>
        <w:tab/>
      </w:r>
    </w:p>
    <w:p w:rsidR="00687C27" w:rsidRPr="00E30972" w:rsidRDefault="006F7E7C" w:rsidP="00374F17">
      <w:pPr>
        <w:pStyle w:val="Title"/>
        <w:tabs>
          <w:tab w:val="center" w:pos="4140"/>
        </w:tabs>
        <w:jc w:val="left"/>
        <w:rPr>
          <w:rFonts w:asciiTheme="majorHAnsi" w:hAnsiTheme="majorHAnsi"/>
          <w:sz w:val="20"/>
        </w:rPr>
      </w:pPr>
      <w:r>
        <w:rPr>
          <w:rFonts w:asciiTheme="majorHAnsi" w:hAnsiTheme="majorHAnsi"/>
          <w:sz w:val="20"/>
        </w:rPr>
        <w:t>E-mail:contactpaul44@gmail.com</w:t>
      </w:r>
      <w:r w:rsidR="00793763" w:rsidRPr="00E30972">
        <w:rPr>
          <w:rFonts w:asciiTheme="majorHAnsi" w:hAnsiTheme="majorHAnsi"/>
          <w:sz w:val="20"/>
        </w:rPr>
        <w:tab/>
      </w:r>
    </w:p>
    <w:p w:rsidR="00793763" w:rsidRPr="00E30972" w:rsidRDefault="006F7E7C" w:rsidP="00374F17">
      <w:pPr>
        <w:pStyle w:val="Title"/>
        <w:tabs>
          <w:tab w:val="center" w:pos="4140"/>
        </w:tabs>
        <w:jc w:val="both"/>
        <w:rPr>
          <w:rFonts w:asciiTheme="majorHAnsi" w:hAnsiTheme="majorHAnsi"/>
          <w:sz w:val="20"/>
          <w:u w:val="single"/>
        </w:rPr>
      </w:pPr>
      <w:r>
        <w:rPr>
          <w:rFonts w:asciiTheme="majorHAnsi" w:hAnsiTheme="majorHAnsi"/>
          <w:sz w:val="20"/>
        </w:rPr>
        <w:t>Contact: 732-992-8706</w:t>
      </w:r>
      <w:r w:rsidR="00687C27" w:rsidRPr="00E30972">
        <w:rPr>
          <w:rFonts w:asciiTheme="majorHAnsi" w:hAnsiTheme="majorHAnsi"/>
          <w:sz w:val="20"/>
        </w:rPr>
        <w:tab/>
      </w:r>
      <w:r w:rsidR="00793763" w:rsidRPr="00E30972">
        <w:rPr>
          <w:rFonts w:asciiTheme="majorHAnsi" w:hAnsiTheme="majorHAnsi"/>
          <w:sz w:val="20"/>
        </w:rPr>
        <w:tab/>
      </w:r>
      <w:r w:rsidR="00793763" w:rsidRPr="00E30972">
        <w:rPr>
          <w:rFonts w:asciiTheme="majorHAnsi" w:hAnsiTheme="majorHAnsi"/>
          <w:sz w:val="20"/>
        </w:rPr>
        <w:tab/>
      </w:r>
      <w:r w:rsidR="00793763" w:rsidRPr="00E30972">
        <w:rPr>
          <w:rFonts w:asciiTheme="majorHAnsi" w:hAnsiTheme="majorHAnsi"/>
          <w:sz w:val="20"/>
        </w:rPr>
        <w:tab/>
      </w:r>
      <w:r w:rsidR="00793763" w:rsidRPr="00E30972">
        <w:rPr>
          <w:rFonts w:asciiTheme="majorHAnsi" w:hAnsiTheme="majorHAnsi"/>
          <w:sz w:val="20"/>
        </w:rPr>
        <w:tab/>
      </w:r>
    </w:p>
    <w:p w:rsidR="00FA4E40" w:rsidRPr="00E30972" w:rsidRDefault="004673FE" w:rsidP="00374F17">
      <w:pPr>
        <w:pStyle w:val="Title"/>
        <w:tabs>
          <w:tab w:val="center" w:pos="4140"/>
        </w:tabs>
        <w:jc w:val="both"/>
        <w:rPr>
          <w:rFonts w:asciiTheme="majorHAnsi" w:hAnsiTheme="majorHAnsi"/>
          <w:sz w:val="20"/>
          <w:u w:val="single"/>
        </w:rPr>
      </w:pPr>
      <w:r>
        <w:rPr>
          <w:rFonts w:asciiTheme="majorHAnsi" w:hAnsiTheme="majorHAnsi"/>
          <w:noProof/>
          <w:sz w:val="20"/>
          <w:u w:val="single"/>
        </w:rPr>
        <w:pict>
          <v:line id="Line 6" o:spid="_x0000_s1026" style="position:absolute;left:0;text-align:left;z-index:251658752;visibility:visible" from="-10.85pt,6pt" to="550.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" strokecolor="#4e6128 [1606]" strokeweight="1.5pt">
            <v:shadow on="t" color="#c2d69b [1942]" offset="0,3pt"/>
          </v:line>
        </w:pict>
      </w:r>
    </w:p>
    <w:p w:rsidR="00FA4E40" w:rsidRPr="00E30972" w:rsidRDefault="00FA4E40" w:rsidP="00E30972">
      <w:pPr>
        <w:pBdr>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pBdr>
        <w:shd w:val="clear" w:color="auto" w:fill="C2D69B" w:themeFill="accent3" w:themeFillTint="99"/>
        <w:jc w:val="both"/>
        <w:rPr>
          <w:rFonts w:asciiTheme="majorHAnsi" w:hAnsiTheme="majorHAnsi"/>
          <w:b/>
          <w:sz w:val="20"/>
          <w:szCs w:val="20"/>
        </w:rPr>
      </w:pPr>
      <w:r w:rsidRPr="00E30972">
        <w:rPr>
          <w:rFonts w:asciiTheme="majorHAnsi" w:hAnsiTheme="majorHAnsi"/>
          <w:b/>
          <w:sz w:val="20"/>
          <w:szCs w:val="20"/>
        </w:rPr>
        <w:t>SUMMARY</w:t>
      </w:r>
    </w:p>
    <w:p w:rsidR="00165B98" w:rsidRPr="00E30972" w:rsidRDefault="00165B98" w:rsidP="00E30972">
      <w:pPr>
        <w:numPr>
          <w:ilvl w:val="0"/>
          <w:numId w:val="12"/>
        </w:numPr>
        <w:ind w:left="547"/>
        <w:jc w:val="both"/>
        <w:rPr>
          <w:rFonts w:asciiTheme="majorHAnsi" w:hAnsiTheme="majorHAnsi"/>
          <w:color w:val="000000" w:themeColor="text1"/>
          <w:sz w:val="20"/>
          <w:szCs w:val="20"/>
        </w:rPr>
      </w:pPr>
      <w:r w:rsidRPr="00E30972">
        <w:rPr>
          <w:rFonts w:asciiTheme="majorHAnsi" w:hAnsiTheme="majorHAnsi"/>
          <w:color w:val="000000" w:themeColor="text1"/>
          <w:sz w:val="20"/>
          <w:szCs w:val="20"/>
        </w:rPr>
        <w:t>Hav</w:t>
      </w:r>
      <w:r w:rsidR="00BB1705" w:rsidRPr="00E30972">
        <w:rPr>
          <w:rFonts w:asciiTheme="majorHAnsi" w:hAnsiTheme="majorHAnsi"/>
          <w:color w:val="000000" w:themeColor="text1"/>
          <w:sz w:val="20"/>
          <w:szCs w:val="20"/>
        </w:rPr>
        <w:t>e</w:t>
      </w:r>
      <w:r w:rsidR="0000186B">
        <w:rPr>
          <w:rFonts w:asciiTheme="majorHAnsi" w:hAnsiTheme="majorHAnsi"/>
          <w:b/>
          <w:bCs/>
          <w:color w:val="000000" w:themeColor="text1"/>
          <w:sz w:val="20"/>
          <w:szCs w:val="20"/>
        </w:rPr>
        <w:t xml:space="preserve"> 7</w:t>
      </w:r>
      <w:r w:rsidRPr="00E30972">
        <w:rPr>
          <w:rFonts w:asciiTheme="majorHAnsi" w:hAnsiTheme="majorHAnsi"/>
          <w:b/>
          <w:bCs/>
          <w:color w:val="000000" w:themeColor="text1"/>
          <w:sz w:val="20"/>
          <w:szCs w:val="20"/>
        </w:rPr>
        <w:t xml:space="preserve"> </w:t>
      </w:r>
      <w:r w:rsidR="009E66C3" w:rsidRPr="009E66C3">
        <w:rPr>
          <w:rFonts w:asciiTheme="majorHAnsi" w:hAnsiTheme="majorHAnsi"/>
          <w:b/>
          <w:bCs/>
          <w:color w:val="000000" w:themeColor="text1"/>
          <w:szCs w:val="20"/>
        </w:rPr>
        <w:t>+</w:t>
      </w:r>
      <w:r w:rsidRPr="00E30972">
        <w:rPr>
          <w:rFonts w:asciiTheme="majorHAnsi" w:hAnsiTheme="majorHAnsi"/>
          <w:b/>
          <w:bCs/>
          <w:color w:val="000000" w:themeColor="text1"/>
          <w:sz w:val="20"/>
          <w:szCs w:val="20"/>
        </w:rPr>
        <w:t>years</w:t>
      </w:r>
      <w:r w:rsidRPr="00E30972">
        <w:rPr>
          <w:rFonts w:asciiTheme="majorHAnsi" w:hAnsiTheme="majorHAnsi"/>
          <w:color w:val="000000" w:themeColor="text1"/>
          <w:sz w:val="20"/>
          <w:szCs w:val="20"/>
        </w:rPr>
        <w:t xml:space="preserve"> of IT professional experience with full project lifecycle development in </w:t>
      </w:r>
      <w:r w:rsidRPr="00E30972">
        <w:rPr>
          <w:rFonts w:asciiTheme="majorHAnsi" w:hAnsiTheme="majorHAnsi"/>
          <w:b/>
          <w:color w:val="000000" w:themeColor="text1"/>
          <w:sz w:val="20"/>
          <w:szCs w:val="20"/>
        </w:rPr>
        <w:t>J2EE</w:t>
      </w:r>
      <w:r w:rsidRPr="00E30972">
        <w:rPr>
          <w:rFonts w:asciiTheme="majorHAnsi" w:hAnsiTheme="majorHAnsi"/>
          <w:color w:val="000000" w:themeColor="text1"/>
          <w:sz w:val="20"/>
          <w:szCs w:val="20"/>
        </w:rPr>
        <w:t xml:space="preserve"> technologies</w:t>
      </w:r>
      <w:r w:rsidR="00660430" w:rsidRPr="00E30972">
        <w:rPr>
          <w:rFonts w:asciiTheme="majorHAnsi" w:hAnsiTheme="majorHAnsi"/>
          <w:color w:val="000000" w:themeColor="text1"/>
          <w:sz w:val="20"/>
          <w:szCs w:val="20"/>
        </w:rPr>
        <w:t>, Requirements analysis, Design,</w:t>
      </w:r>
      <w:r w:rsidRPr="00E30972">
        <w:rPr>
          <w:rFonts w:asciiTheme="majorHAnsi" w:hAnsiTheme="majorHAnsi"/>
          <w:color w:val="000000" w:themeColor="text1"/>
          <w:sz w:val="20"/>
          <w:szCs w:val="20"/>
        </w:rPr>
        <w:t xml:space="preserve"> Development, Testing, Deployment and production support of software applications.</w:t>
      </w:r>
    </w:p>
    <w:p w:rsidR="00165B98" w:rsidRPr="00E30972" w:rsidRDefault="00165B98" w:rsidP="00E30972">
      <w:pPr>
        <w:pStyle w:val="DefaultText"/>
        <w:numPr>
          <w:ilvl w:val="0"/>
          <w:numId w:val="12"/>
        </w:numPr>
        <w:ind w:left="547"/>
        <w:jc w:val="both"/>
        <w:rPr>
          <w:rFonts w:asciiTheme="majorHAnsi" w:hAnsiTheme="majorHAnsi"/>
          <w:b/>
          <w:snapToGrid w:val="0"/>
          <w:color w:val="000000" w:themeColor="text1"/>
          <w:sz w:val="20"/>
        </w:rPr>
      </w:pPr>
      <w:r w:rsidRPr="00E30972">
        <w:rPr>
          <w:rFonts w:asciiTheme="majorHAnsi" w:hAnsiTheme="majorHAnsi"/>
          <w:color w:val="000000" w:themeColor="text1"/>
          <w:sz w:val="20"/>
        </w:rPr>
        <w:t xml:space="preserve">Strong working experience in </w:t>
      </w:r>
      <w:r w:rsidRPr="00E30972">
        <w:rPr>
          <w:rFonts w:asciiTheme="majorHAnsi" w:hAnsiTheme="majorHAnsi"/>
          <w:b/>
          <w:color w:val="000000" w:themeColor="text1"/>
          <w:sz w:val="20"/>
        </w:rPr>
        <w:t xml:space="preserve">Insurance / Brokerage /  Telecom / Banking  </w:t>
      </w:r>
      <w:r w:rsidRPr="00E30972">
        <w:rPr>
          <w:rFonts w:asciiTheme="majorHAnsi" w:hAnsiTheme="majorHAnsi"/>
          <w:color w:val="000000" w:themeColor="text1"/>
          <w:sz w:val="20"/>
        </w:rPr>
        <w:t>Financial Industries</w:t>
      </w:r>
      <w:r w:rsidRPr="00E30972">
        <w:rPr>
          <w:rFonts w:asciiTheme="majorHAnsi" w:hAnsiTheme="majorHAnsi"/>
          <w:b/>
          <w:color w:val="000000" w:themeColor="text1"/>
          <w:sz w:val="20"/>
        </w:rPr>
        <w:t xml:space="preserve">. </w:t>
      </w:r>
    </w:p>
    <w:p w:rsidR="00165B98" w:rsidRPr="00E30972" w:rsidRDefault="00165B98" w:rsidP="00E30972">
      <w:pPr>
        <w:numPr>
          <w:ilvl w:val="0"/>
          <w:numId w:val="12"/>
        </w:numPr>
        <w:ind w:left="547"/>
        <w:jc w:val="both"/>
        <w:rPr>
          <w:rStyle w:val="list-0020paragraph--char"/>
          <w:rFonts w:asciiTheme="majorHAnsi" w:hAnsiTheme="majorHAnsi"/>
          <w:color w:val="000000" w:themeColor="text1"/>
          <w:sz w:val="20"/>
          <w:szCs w:val="20"/>
        </w:rPr>
      </w:pPr>
      <w:r w:rsidRPr="00E30972">
        <w:rPr>
          <w:rStyle w:val="list-0020paragraph--char"/>
          <w:rFonts w:asciiTheme="majorHAnsi" w:hAnsiTheme="majorHAnsi"/>
          <w:color w:val="000000" w:themeColor="text1"/>
          <w:sz w:val="20"/>
          <w:szCs w:val="20"/>
        </w:rPr>
        <w:t xml:space="preserve">Experience in Design, Development and Implementation of </w:t>
      </w:r>
      <w:r w:rsidRPr="00E30972">
        <w:rPr>
          <w:rStyle w:val="list-0020paragraph--char"/>
          <w:rFonts w:asciiTheme="majorHAnsi" w:hAnsiTheme="majorHAnsi"/>
          <w:b/>
          <w:color w:val="000000" w:themeColor="text1"/>
          <w:sz w:val="20"/>
          <w:szCs w:val="20"/>
        </w:rPr>
        <w:t>multi-tier thin/thick</w:t>
      </w:r>
      <w:r w:rsidRPr="00E30972">
        <w:rPr>
          <w:rStyle w:val="list-0020paragraph--char"/>
          <w:rFonts w:asciiTheme="majorHAnsi" w:hAnsiTheme="majorHAnsi"/>
          <w:color w:val="000000" w:themeColor="text1"/>
          <w:sz w:val="20"/>
          <w:szCs w:val="20"/>
        </w:rPr>
        <w:t xml:space="preserve"> client web based applications using Object Oriented Methodologies.</w:t>
      </w:r>
    </w:p>
    <w:p w:rsidR="00165B98" w:rsidRPr="00E30972" w:rsidRDefault="00165B98" w:rsidP="00E30972">
      <w:pPr>
        <w:widowControl w:val="0"/>
        <w:numPr>
          <w:ilvl w:val="0"/>
          <w:numId w:val="12"/>
        </w:numPr>
        <w:suppressAutoHyphens/>
        <w:ind w:left="547"/>
        <w:jc w:val="both"/>
        <w:rPr>
          <w:rFonts w:asciiTheme="majorHAnsi" w:hAnsiTheme="majorHAnsi"/>
          <w:b/>
          <w:color w:val="000000" w:themeColor="text1"/>
          <w:sz w:val="20"/>
          <w:szCs w:val="20"/>
        </w:rPr>
      </w:pPr>
      <w:r w:rsidRPr="00E30972">
        <w:rPr>
          <w:rFonts w:asciiTheme="majorHAnsi" w:hAnsiTheme="majorHAnsi"/>
          <w:color w:val="000000" w:themeColor="text1"/>
          <w:sz w:val="20"/>
          <w:szCs w:val="20"/>
        </w:rPr>
        <w:t xml:space="preserve">Extensive experience with both core and advanced Java technologies which includes </w:t>
      </w:r>
      <w:r w:rsidRPr="00E30972">
        <w:rPr>
          <w:rFonts w:asciiTheme="majorHAnsi" w:hAnsiTheme="majorHAnsi"/>
          <w:b/>
          <w:bCs/>
          <w:color w:val="000000" w:themeColor="text1"/>
          <w:sz w:val="20"/>
          <w:szCs w:val="20"/>
        </w:rPr>
        <w:t xml:space="preserve">Java, XML, JavaScript, JEE, JSP, EJB 1.1/2.0/3.0, JDBC, Struts, Servlets, </w:t>
      </w:r>
      <w:r w:rsidRPr="00E30972">
        <w:rPr>
          <w:rFonts w:asciiTheme="majorHAnsi" w:hAnsiTheme="majorHAnsi"/>
          <w:b/>
          <w:color w:val="000000" w:themeColor="text1"/>
          <w:sz w:val="20"/>
          <w:szCs w:val="20"/>
        </w:rPr>
        <w:t xml:space="preserve">JMS, </w:t>
      </w:r>
      <w:r w:rsidRPr="00E30972">
        <w:rPr>
          <w:rFonts w:asciiTheme="majorHAnsi" w:hAnsiTheme="majorHAnsi"/>
          <w:b/>
          <w:bCs/>
          <w:color w:val="000000" w:themeColor="text1"/>
          <w:sz w:val="20"/>
          <w:szCs w:val="20"/>
        </w:rPr>
        <w:t xml:space="preserve">JSF, EJB, JPA, Java API for XML Web Services, JCA, Spring and  </w:t>
      </w:r>
      <w:r w:rsidRPr="00E30972">
        <w:rPr>
          <w:rFonts w:asciiTheme="majorHAnsi" w:hAnsiTheme="majorHAnsi"/>
          <w:b/>
          <w:color w:val="000000" w:themeColor="text1"/>
          <w:sz w:val="20"/>
          <w:szCs w:val="20"/>
        </w:rPr>
        <w:t>Hibernate</w:t>
      </w:r>
      <w:r w:rsidRPr="00E30972">
        <w:rPr>
          <w:rFonts w:asciiTheme="majorHAnsi" w:hAnsiTheme="majorHAnsi"/>
          <w:color w:val="000000" w:themeColor="text1"/>
          <w:sz w:val="20"/>
          <w:szCs w:val="20"/>
        </w:rPr>
        <w:t>.</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bCs/>
          <w:color w:val="000000" w:themeColor="text1"/>
          <w:sz w:val="20"/>
          <w:szCs w:val="20"/>
        </w:rPr>
        <w:t xml:space="preserve">Extensive </w:t>
      </w:r>
      <w:r w:rsidRPr="00E30972">
        <w:rPr>
          <w:rFonts w:asciiTheme="majorHAnsi" w:hAnsiTheme="majorHAnsi"/>
          <w:color w:val="000000" w:themeColor="text1"/>
          <w:sz w:val="20"/>
          <w:szCs w:val="20"/>
        </w:rPr>
        <w:t xml:space="preserve">knowledge and implementation skills in </w:t>
      </w:r>
      <w:r w:rsidRPr="00E30972">
        <w:rPr>
          <w:rFonts w:asciiTheme="majorHAnsi" w:hAnsiTheme="majorHAnsi"/>
          <w:b/>
          <w:color w:val="000000" w:themeColor="text1"/>
          <w:sz w:val="20"/>
          <w:szCs w:val="20"/>
        </w:rPr>
        <w:t>Struts MVC framework, JSF Framework</w:t>
      </w:r>
      <w:r w:rsidRPr="00E30972">
        <w:rPr>
          <w:rFonts w:asciiTheme="majorHAnsi" w:hAnsiTheme="majorHAnsi"/>
          <w:color w:val="000000" w:themeColor="text1"/>
          <w:sz w:val="20"/>
          <w:szCs w:val="20"/>
        </w:rPr>
        <w:t>.</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color w:val="000000" w:themeColor="text1"/>
          <w:sz w:val="20"/>
          <w:szCs w:val="20"/>
        </w:rPr>
        <w:t xml:space="preserve">Extensively implemented </w:t>
      </w:r>
      <w:r w:rsidRPr="00E30972">
        <w:rPr>
          <w:rFonts w:asciiTheme="majorHAnsi" w:hAnsiTheme="majorHAnsi"/>
          <w:b/>
          <w:bCs/>
          <w:color w:val="000000" w:themeColor="text1"/>
          <w:sz w:val="20"/>
          <w:szCs w:val="20"/>
        </w:rPr>
        <w:t>IOC</w:t>
      </w:r>
      <w:r w:rsidRPr="00E30972">
        <w:rPr>
          <w:rFonts w:asciiTheme="majorHAnsi" w:hAnsiTheme="majorHAnsi"/>
          <w:color w:val="000000" w:themeColor="text1"/>
          <w:sz w:val="20"/>
          <w:szCs w:val="20"/>
        </w:rPr>
        <w:t xml:space="preserve"> and </w:t>
      </w:r>
      <w:r w:rsidRPr="00E30972">
        <w:rPr>
          <w:rFonts w:asciiTheme="majorHAnsi" w:hAnsiTheme="majorHAnsi"/>
          <w:b/>
          <w:bCs/>
          <w:color w:val="000000" w:themeColor="text1"/>
          <w:sz w:val="20"/>
          <w:szCs w:val="20"/>
        </w:rPr>
        <w:t>Dependency Injection</w:t>
      </w:r>
      <w:r w:rsidRPr="00E30972">
        <w:rPr>
          <w:rFonts w:asciiTheme="majorHAnsi" w:hAnsiTheme="majorHAnsi"/>
          <w:color w:val="000000" w:themeColor="text1"/>
          <w:sz w:val="20"/>
          <w:szCs w:val="20"/>
        </w:rPr>
        <w:t xml:space="preserve"> using </w:t>
      </w:r>
      <w:r w:rsidRPr="00E30972">
        <w:rPr>
          <w:rFonts w:asciiTheme="majorHAnsi" w:hAnsiTheme="majorHAnsi"/>
          <w:b/>
          <w:bCs/>
          <w:color w:val="000000" w:themeColor="text1"/>
          <w:sz w:val="20"/>
          <w:szCs w:val="20"/>
        </w:rPr>
        <w:t>Spring Frameworks</w:t>
      </w:r>
      <w:r w:rsidRPr="00E30972">
        <w:rPr>
          <w:rFonts w:asciiTheme="majorHAnsi" w:hAnsiTheme="majorHAnsi"/>
          <w:color w:val="000000" w:themeColor="text1"/>
          <w:sz w:val="20"/>
          <w:szCs w:val="20"/>
        </w:rPr>
        <w:t>.</w:t>
      </w:r>
    </w:p>
    <w:p w:rsidR="007858BB" w:rsidRPr="00E30972" w:rsidRDefault="007858BB"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color w:val="000000" w:themeColor="text1"/>
          <w:sz w:val="20"/>
          <w:szCs w:val="20"/>
        </w:rPr>
        <w:t>Strong programming skills using</w:t>
      </w:r>
      <w:r w:rsidRPr="00E30972">
        <w:rPr>
          <w:rFonts w:asciiTheme="majorHAnsi" w:hAnsiTheme="majorHAnsi"/>
          <w:b/>
          <w:bCs/>
          <w:color w:val="000000" w:themeColor="text1"/>
          <w:sz w:val="20"/>
          <w:szCs w:val="20"/>
        </w:rPr>
        <w:t xml:space="preserve"> Java1.6/1.5/1.4</w:t>
      </w:r>
      <w:r w:rsidRPr="00E30972">
        <w:rPr>
          <w:rFonts w:asciiTheme="majorHAnsi" w:hAnsiTheme="majorHAnsi"/>
          <w:color w:val="000000" w:themeColor="text1"/>
          <w:sz w:val="20"/>
          <w:szCs w:val="20"/>
        </w:rPr>
        <w:t xml:space="preserve">, </w:t>
      </w:r>
      <w:r w:rsidR="00A74C3F" w:rsidRPr="00E30972">
        <w:rPr>
          <w:rFonts w:asciiTheme="majorHAnsi" w:hAnsiTheme="majorHAnsi"/>
          <w:b/>
          <w:color w:val="000000" w:themeColor="text1"/>
          <w:sz w:val="20"/>
          <w:szCs w:val="20"/>
        </w:rPr>
        <w:t>Spring</w:t>
      </w:r>
      <w:r w:rsidRPr="00E30972">
        <w:rPr>
          <w:rFonts w:asciiTheme="majorHAnsi" w:hAnsiTheme="majorHAnsi"/>
          <w:b/>
          <w:color w:val="000000" w:themeColor="text1"/>
          <w:sz w:val="20"/>
          <w:szCs w:val="20"/>
        </w:rPr>
        <w:t>, Hibernate</w:t>
      </w:r>
      <w:r w:rsidRPr="00E30972">
        <w:rPr>
          <w:rFonts w:asciiTheme="majorHAnsi" w:hAnsiTheme="majorHAnsi"/>
          <w:color w:val="000000" w:themeColor="text1"/>
          <w:sz w:val="20"/>
          <w:szCs w:val="20"/>
        </w:rPr>
        <w:t>,</w:t>
      </w:r>
      <w:r w:rsidRPr="00E30972">
        <w:rPr>
          <w:rFonts w:asciiTheme="majorHAnsi" w:hAnsiTheme="majorHAnsi"/>
          <w:b/>
          <w:color w:val="000000" w:themeColor="text1"/>
          <w:sz w:val="20"/>
          <w:szCs w:val="20"/>
        </w:rPr>
        <w:t xml:space="preserve"> JPA 2, JTA, JNDI, JSP</w:t>
      </w:r>
      <w:r w:rsidRPr="00E30972">
        <w:rPr>
          <w:rFonts w:asciiTheme="majorHAnsi" w:hAnsiTheme="majorHAnsi"/>
          <w:color w:val="000000" w:themeColor="text1"/>
          <w:sz w:val="20"/>
          <w:szCs w:val="20"/>
        </w:rPr>
        <w:t>,</w:t>
      </w:r>
      <w:r w:rsidRPr="00E30972">
        <w:rPr>
          <w:rFonts w:asciiTheme="majorHAnsi" w:hAnsiTheme="majorHAnsi"/>
          <w:b/>
          <w:bCs/>
          <w:color w:val="000000" w:themeColor="text1"/>
          <w:sz w:val="20"/>
          <w:szCs w:val="20"/>
        </w:rPr>
        <w:t xml:space="preserve"> Servlet</w:t>
      </w:r>
      <w:r w:rsidRPr="00E30972">
        <w:rPr>
          <w:rFonts w:asciiTheme="majorHAnsi" w:hAnsiTheme="majorHAnsi"/>
          <w:color w:val="000000" w:themeColor="text1"/>
          <w:sz w:val="20"/>
          <w:szCs w:val="20"/>
        </w:rPr>
        <w:t>,</w:t>
      </w:r>
      <w:r w:rsidRPr="00E30972">
        <w:rPr>
          <w:rFonts w:asciiTheme="majorHAnsi" w:hAnsiTheme="majorHAnsi"/>
          <w:b/>
          <w:bCs/>
          <w:color w:val="000000" w:themeColor="text1"/>
          <w:sz w:val="20"/>
          <w:szCs w:val="20"/>
        </w:rPr>
        <w:t xml:space="preserve"> Java Beans</w:t>
      </w:r>
      <w:r w:rsidRPr="00E30972">
        <w:rPr>
          <w:rFonts w:asciiTheme="majorHAnsi" w:hAnsiTheme="majorHAnsi"/>
          <w:color w:val="000000" w:themeColor="text1"/>
          <w:sz w:val="20"/>
          <w:szCs w:val="20"/>
        </w:rPr>
        <w:t>,</w:t>
      </w:r>
      <w:r w:rsidRPr="00E30972">
        <w:rPr>
          <w:rFonts w:asciiTheme="majorHAnsi" w:hAnsiTheme="majorHAnsi"/>
          <w:b/>
          <w:bCs/>
          <w:color w:val="000000" w:themeColor="text1"/>
          <w:sz w:val="20"/>
          <w:szCs w:val="20"/>
        </w:rPr>
        <w:t xml:space="preserve"> JSTL</w:t>
      </w:r>
      <w:r w:rsidRPr="00E30972">
        <w:rPr>
          <w:rFonts w:asciiTheme="majorHAnsi" w:hAnsiTheme="majorHAnsi"/>
          <w:color w:val="000000" w:themeColor="text1"/>
          <w:sz w:val="20"/>
          <w:szCs w:val="20"/>
        </w:rPr>
        <w:t>,</w:t>
      </w:r>
      <w:r w:rsidRPr="00E30972">
        <w:rPr>
          <w:rFonts w:asciiTheme="majorHAnsi" w:hAnsiTheme="majorHAnsi"/>
          <w:b/>
          <w:bCs/>
          <w:color w:val="000000" w:themeColor="text1"/>
          <w:sz w:val="20"/>
          <w:szCs w:val="20"/>
        </w:rPr>
        <w:t xml:space="preserve"> JDBC.</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color w:val="000000" w:themeColor="text1"/>
          <w:sz w:val="20"/>
          <w:szCs w:val="20"/>
        </w:rPr>
        <w:t xml:space="preserve">Extensive experience in using various design patterns such as </w:t>
      </w:r>
      <w:r w:rsidRPr="00E30972">
        <w:rPr>
          <w:rFonts w:asciiTheme="majorHAnsi" w:hAnsiTheme="majorHAnsi"/>
          <w:b/>
          <w:bCs/>
          <w:color w:val="000000" w:themeColor="text1"/>
          <w:sz w:val="20"/>
          <w:szCs w:val="20"/>
        </w:rPr>
        <w:t>MVC</w:t>
      </w:r>
      <w:r w:rsidRPr="00E30972">
        <w:rPr>
          <w:rFonts w:asciiTheme="majorHAnsi" w:hAnsiTheme="majorHAnsi"/>
          <w:color w:val="000000" w:themeColor="text1"/>
          <w:sz w:val="20"/>
          <w:szCs w:val="20"/>
        </w:rPr>
        <w:t xml:space="preserve"> (Model-View-Controller), </w:t>
      </w:r>
      <w:r w:rsidRPr="00E30972">
        <w:rPr>
          <w:rFonts w:asciiTheme="majorHAnsi" w:hAnsiTheme="majorHAnsi"/>
          <w:b/>
          <w:bCs/>
          <w:color w:val="000000" w:themeColor="text1"/>
          <w:sz w:val="20"/>
          <w:szCs w:val="20"/>
        </w:rPr>
        <w:t>Singleton, Session Facade, DAO, DTO,</w:t>
      </w:r>
      <w:r w:rsidRPr="00E30972">
        <w:rPr>
          <w:rFonts w:asciiTheme="majorHAnsi" w:hAnsiTheme="majorHAnsi"/>
          <w:color w:val="000000" w:themeColor="text1"/>
          <w:sz w:val="20"/>
          <w:szCs w:val="20"/>
        </w:rPr>
        <w:t xml:space="preserve"> and </w:t>
      </w:r>
      <w:r w:rsidRPr="00E30972">
        <w:rPr>
          <w:rFonts w:asciiTheme="majorHAnsi" w:hAnsiTheme="majorHAnsi"/>
          <w:b/>
          <w:bCs/>
          <w:color w:val="000000" w:themeColor="text1"/>
          <w:sz w:val="20"/>
          <w:szCs w:val="20"/>
        </w:rPr>
        <w:t>Business Delegate</w:t>
      </w:r>
      <w:r w:rsidRPr="00E30972">
        <w:rPr>
          <w:rFonts w:asciiTheme="majorHAnsi" w:hAnsiTheme="majorHAnsi"/>
          <w:color w:val="000000" w:themeColor="text1"/>
          <w:sz w:val="20"/>
          <w:szCs w:val="20"/>
        </w:rPr>
        <w:t xml:space="preserve"> in the development of Multi-Tier distributed Enterprise Applications.</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color w:val="000000" w:themeColor="text1"/>
          <w:sz w:val="20"/>
          <w:szCs w:val="20"/>
        </w:rPr>
        <w:t xml:space="preserve">Extensive knowledge in using </w:t>
      </w:r>
      <w:r w:rsidRPr="00E30972">
        <w:rPr>
          <w:rFonts w:asciiTheme="majorHAnsi" w:hAnsiTheme="majorHAnsi"/>
          <w:b/>
          <w:bCs/>
          <w:color w:val="000000" w:themeColor="text1"/>
          <w:sz w:val="20"/>
          <w:szCs w:val="20"/>
        </w:rPr>
        <w:t>Ajax</w:t>
      </w:r>
      <w:r w:rsidRPr="00E30972">
        <w:rPr>
          <w:rFonts w:asciiTheme="majorHAnsi" w:hAnsiTheme="majorHAnsi"/>
          <w:color w:val="000000" w:themeColor="text1"/>
          <w:sz w:val="20"/>
          <w:szCs w:val="20"/>
        </w:rPr>
        <w:t xml:space="preserve"> Frameworks </w:t>
      </w:r>
      <w:r w:rsidR="00BF6700" w:rsidRPr="00E30972">
        <w:rPr>
          <w:rFonts w:asciiTheme="majorHAnsi" w:hAnsiTheme="majorHAnsi"/>
          <w:b/>
          <w:bCs/>
          <w:color w:val="000000" w:themeColor="text1"/>
          <w:sz w:val="20"/>
          <w:szCs w:val="20"/>
        </w:rPr>
        <w:t>Prototype, EXTJ, J</w:t>
      </w:r>
      <w:r w:rsidRPr="00E30972">
        <w:rPr>
          <w:rFonts w:asciiTheme="majorHAnsi" w:hAnsiTheme="majorHAnsi"/>
          <w:b/>
          <w:bCs/>
          <w:color w:val="000000" w:themeColor="text1"/>
          <w:sz w:val="20"/>
          <w:szCs w:val="20"/>
        </w:rPr>
        <w:t>Query, JSON, DOJO</w:t>
      </w:r>
      <w:r w:rsidRPr="00E30972">
        <w:rPr>
          <w:rFonts w:asciiTheme="majorHAnsi" w:hAnsiTheme="majorHAnsi"/>
          <w:color w:val="000000" w:themeColor="text1"/>
          <w:sz w:val="20"/>
          <w:szCs w:val="20"/>
        </w:rPr>
        <w:t>.</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color w:val="000000" w:themeColor="text1"/>
          <w:sz w:val="20"/>
          <w:szCs w:val="20"/>
        </w:rPr>
        <w:t xml:space="preserve">Implemented </w:t>
      </w:r>
      <w:r w:rsidRPr="00E30972">
        <w:rPr>
          <w:rFonts w:asciiTheme="majorHAnsi" w:hAnsiTheme="majorHAnsi"/>
          <w:b/>
          <w:bCs/>
          <w:color w:val="000000" w:themeColor="text1"/>
          <w:sz w:val="20"/>
          <w:szCs w:val="20"/>
        </w:rPr>
        <w:t>SOA</w:t>
      </w:r>
      <w:r w:rsidRPr="00E30972">
        <w:rPr>
          <w:rFonts w:asciiTheme="majorHAnsi" w:hAnsiTheme="majorHAnsi"/>
          <w:color w:val="000000" w:themeColor="text1"/>
          <w:sz w:val="20"/>
          <w:szCs w:val="20"/>
        </w:rPr>
        <w:t xml:space="preserve"> architecture with </w:t>
      </w:r>
      <w:r w:rsidRPr="00E30972">
        <w:rPr>
          <w:rFonts w:asciiTheme="majorHAnsi" w:hAnsiTheme="majorHAnsi"/>
          <w:b/>
          <w:bCs/>
          <w:color w:val="000000" w:themeColor="text1"/>
          <w:sz w:val="20"/>
          <w:szCs w:val="20"/>
        </w:rPr>
        <w:t>web services</w:t>
      </w:r>
      <w:r w:rsidRPr="00E30972">
        <w:rPr>
          <w:rFonts w:asciiTheme="majorHAnsi" w:hAnsiTheme="majorHAnsi"/>
          <w:color w:val="000000" w:themeColor="text1"/>
          <w:sz w:val="20"/>
          <w:szCs w:val="20"/>
        </w:rPr>
        <w:t xml:space="preserve"> using </w:t>
      </w:r>
      <w:r w:rsidRPr="00E30972">
        <w:rPr>
          <w:rFonts w:asciiTheme="majorHAnsi" w:hAnsiTheme="majorHAnsi"/>
          <w:b/>
          <w:bCs/>
          <w:color w:val="000000" w:themeColor="text1"/>
          <w:sz w:val="20"/>
          <w:szCs w:val="20"/>
        </w:rPr>
        <w:t>SOAP, WSDL, UDDI and XML.</w:t>
      </w:r>
    </w:p>
    <w:p w:rsidR="007858BB" w:rsidRPr="00E30972" w:rsidRDefault="007858BB" w:rsidP="00E30972">
      <w:pPr>
        <w:numPr>
          <w:ilvl w:val="0"/>
          <w:numId w:val="12"/>
        </w:numPr>
        <w:ind w:left="547"/>
        <w:jc w:val="both"/>
        <w:rPr>
          <w:rFonts w:asciiTheme="majorHAnsi" w:hAnsiTheme="majorHAnsi"/>
          <w:b/>
          <w:color w:val="000000" w:themeColor="text1"/>
          <w:sz w:val="20"/>
          <w:szCs w:val="20"/>
        </w:rPr>
      </w:pPr>
      <w:r w:rsidRPr="00E30972">
        <w:rPr>
          <w:rFonts w:asciiTheme="majorHAnsi" w:hAnsiTheme="majorHAnsi"/>
          <w:color w:val="000000" w:themeColor="text1"/>
          <w:sz w:val="20"/>
          <w:szCs w:val="20"/>
        </w:rPr>
        <w:t xml:space="preserve">Extensive experience in various </w:t>
      </w:r>
      <w:r w:rsidRPr="00E30972">
        <w:rPr>
          <w:rFonts w:asciiTheme="majorHAnsi" w:hAnsiTheme="majorHAnsi"/>
          <w:b/>
          <w:color w:val="000000" w:themeColor="text1"/>
          <w:sz w:val="20"/>
          <w:szCs w:val="20"/>
        </w:rPr>
        <w:t>Agile</w:t>
      </w:r>
      <w:r w:rsidRPr="00E30972">
        <w:rPr>
          <w:rFonts w:asciiTheme="majorHAnsi" w:hAnsiTheme="majorHAnsi"/>
          <w:color w:val="000000" w:themeColor="text1"/>
          <w:sz w:val="20"/>
          <w:szCs w:val="20"/>
        </w:rPr>
        <w:t xml:space="preserve"> methodologies like </w:t>
      </w:r>
      <w:r w:rsidRPr="00E30972">
        <w:rPr>
          <w:rFonts w:asciiTheme="majorHAnsi" w:hAnsiTheme="majorHAnsi"/>
          <w:b/>
          <w:color w:val="000000" w:themeColor="text1"/>
          <w:sz w:val="20"/>
          <w:szCs w:val="20"/>
        </w:rPr>
        <w:t>Test Driven Development (TDD), SCRUM, and Pair Programming.</w:t>
      </w:r>
    </w:p>
    <w:p w:rsidR="007858BB" w:rsidRPr="00E30972" w:rsidRDefault="007858BB" w:rsidP="00E30972">
      <w:pPr>
        <w:pStyle w:val="NoSpacing"/>
        <w:numPr>
          <w:ilvl w:val="0"/>
          <w:numId w:val="12"/>
        </w:numPr>
        <w:ind w:left="547"/>
        <w:jc w:val="both"/>
        <w:rPr>
          <w:rFonts w:asciiTheme="majorHAnsi" w:hAnsiTheme="majorHAnsi"/>
          <w:b/>
          <w:color w:val="000000" w:themeColor="text1"/>
          <w:sz w:val="20"/>
          <w:szCs w:val="20"/>
        </w:rPr>
      </w:pPr>
      <w:r w:rsidRPr="00E30972">
        <w:rPr>
          <w:rFonts w:asciiTheme="majorHAnsi" w:hAnsiTheme="majorHAnsi"/>
          <w:color w:val="000000" w:themeColor="text1"/>
          <w:sz w:val="20"/>
          <w:szCs w:val="20"/>
        </w:rPr>
        <w:t xml:space="preserve">Expertise in client-side design and validations using </w:t>
      </w:r>
      <w:r w:rsidRPr="00E30972">
        <w:rPr>
          <w:rFonts w:asciiTheme="majorHAnsi" w:hAnsiTheme="majorHAnsi"/>
          <w:b/>
          <w:color w:val="000000" w:themeColor="text1"/>
          <w:sz w:val="20"/>
          <w:szCs w:val="20"/>
        </w:rPr>
        <w:t>HTML, DHTML, CSS, Java Script, EXTJS, MS FrontPage, JSP, Struts Tag Library.</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color w:val="000000" w:themeColor="text1"/>
          <w:sz w:val="20"/>
          <w:szCs w:val="20"/>
        </w:rPr>
        <w:t xml:space="preserve">Strong Hands on Experience with </w:t>
      </w:r>
      <w:r w:rsidRPr="00E30972">
        <w:rPr>
          <w:rFonts w:asciiTheme="majorHAnsi" w:hAnsiTheme="majorHAnsi"/>
          <w:b/>
          <w:bCs/>
          <w:color w:val="000000" w:themeColor="text1"/>
          <w:sz w:val="20"/>
          <w:szCs w:val="20"/>
        </w:rPr>
        <w:t>I</w:t>
      </w:r>
      <w:r w:rsidRPr="00E30972">
        <w:rPr>
          <w:rStyle w:val="apple-style-span"/>
          <w:rFonts w:asciiTheme="majorHAnsi" w:hAnsiTheme="majorHAnsi"/>
          <w:b/>
          <w:bCs/>
          <w:color w:val="000000" w:themeColor="text1"/>
          <w:sz w:val="20"/>
          <w:szCs w:val="20"/>
        </w:rPr>
        <w:t>BM MQ Series</w:t>
      </w:r>
      <w:r w:rsidRPr="00E30972">
        <w:rPr>
          <w:rStyle w:val="apple-style-span"/>
          <w:rFonts w:asciiTheme="majorHAnsi" w:hAnsiTheme="majorHAnsi"/>
          <w:color w:val="000000" w:themeColor="text1"/>
          <w:sz w:val="20"/>
          <w:szCs w:val="20"/>
        </w:rPr>
        <w:t xml:space="preserve"> and </w:t>
      </w:r>
      <w:r w:rsidRPr="00E30972">
        <w:rPr>
          <w:rStyle w:val="apple-style-span"/>
          <w:rFonts w:asciiTheme="majorHAnsi" w:hAnsiTheme="majorHAnsi"/>
          <w:b/>
          <w:bCs/>
          <w:color w:val="000000" w:themeColor="text1"/>
          <w:sz w:val="20"/>
          <w:szCs w:val="20"/>
        </w:rPr>
        <w:t>JMS</w:t>
      </w:r>
      <w:r w:rsidRPr="00E30972">
        <w:rPr>
          <w:rStyle w:val="apple-style-span"/>
          <w:rFonts w:asciiTheme="majorHAnsi" w:hAnsiTheme="majorHAnsi"/>
          <w:color w:val="000000" w:themeColor="text1"/>
          <w:sz w:val="20"/>
          <w:szCs w:val="20"/>
        </w:rPr>
        <w:t xml:space="preserve"> for communications between middleware components.</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bCs/>
          <w:color w:val="000000" w:themeColor="text1"/>
          <w:sz w:val="20"/>
          <w:szCs w:val="20"/>
        </w:rPr>
        <w:t xml:space="preserve">Hands on experience with various Application Servers and Web Servers including </w:t>
      </w:r>
      <w:r w:rsidRPr="00E30972">
        <w:rPr>
          <w:rFonts w:asciiTheme="majorHAnsi" w:hAnsiTheme="majorHAnsi"/>
          <w:b/>
          <w:color w:val="000000" w:themeColor="text1"/>
          <w:sz w:val="20"/>
          <w:szCs w:val="20"/>
        </w:rPr>
        <w:t>IBM Web Sphere</w:t>
      </w:r>
      <w:r w:rsidRPr="00E30972">
        <w:rPr>
          <w:rFonts w:asciiTheme="majorHAnsi" w:hAnsiTheme="majorHAnsi"/>
          <w:bCs/>
          <w:color w:val="000000" w:themeColor="text1"/>
          <w:sz w:val="20"/>
          <w:szCs w:val="20"/>
        </w:rPr>
        <w:t xml:space="preserve">, </w:t>
      </w:r>
      <w:r w:rsidRPr="00E30972">
        <w:rPr>
          <w:rFonts w:asciiTheme="majorHAnsi" w:hAnsiTheme="majorHAnsi"/>
          <w:b/>
          <w:color w:val="000000" w:themeColor="text1"/>
          <w:sz w:val="20"/>
          <w:szCs w:val="20"/>
        </w:rPr>
        <w:t xml:space="preserve">BEAWeb logic, </w:t>
      </w:r>
      <w:r w:rsidR="007858BB" w:rsidRPr="00E30972">
        <w:rPr>
          <w:rFonts w:asciiTheme="majorHAnsi" w:hAnsiTheme="majorHAnsi"/>
          <w:b/>
          <w:color w:val="000000" w:themeColor="text1"/>
          <w:sz w:val="20"/>
          <w:szCs w:val="20"/>
        </w:rPr>
        <w:t>JBoss, Tomcat server</w:t>
      </w:r>
      <w:r w:rsidRPr="00E30972">
        <w:rPr>
          <w:rFonts w:asciiTheme="majorHAnsi" w:hAnsiTheme="majorHAnsi"/>
          <w:bCs/>
          <w:color w:val="000000" w:themeColor="text1"/>
          <w:sz w:val="20"/>
          <w:szCs w:val="20"/>
        </w:rPr>
        <w:t xml:space="preserve"> with </w:t>
      </w:r>
      <w:r w:rsidRPr="00E30972">
        <w:rPr>
          <w:rFonts w:asciiTheme="majorHAnsi" w:hAnsiTheme="majorHAnsi"/>
          <w:color w:val="000000" w:themeColor="text1"/>
          <w:sz w:val="20"/>
          <w:szCs w:val="20"/>
        </w:rPr>
        <w:t xml:space="preserve">wide variety of development tools like </w:t>
      </w:r>
      <w:r w:rsidRPr="00E30972">
        <w:rPr>
          <w:rFonts w:asciiTheme="majorHAnsi" w:hAnsiTheme="majorHAnsi"/>
          <w:b/>
          <w:color w:val="000000" w:themeColor="text1"/>
          <w:sz w:val="20"/>
          <w:szCs w:val="20"/>
        </w:rPr>
        <w:t>IBM WSAD/ RAD / RSA, My Eclipse, Dream Weaver.</w:t>
      </w:r>
    </w:p>
    <w:p w:rsidR="00165B98" w:rsidRPr="00E30972" w:rsidRDefault="00165B98" w:rsidP="00E30972">
      <w:pPr>
        <w:widowControl w:val="0"/>
        <w:numPr>
          <w:ilvl w:val="0"/>
          <w:numId w:val="12"/>
        </w:numPr>
        <w:suppressAutoHyphens/>
        <w:ind w:left="547"/>
        <w:jc w:val="both"/>
        <w:rPr>
          <w:rFonts w:asciiTheme="majorHAnsi" w:hAnsiTheme="majorHAnsi"/>
          <w:b/>
          <w:color w:val="000000" w:themeColor="text1"/>
          <w:sz w:val="20"/>
          <w:szCs w:val="20"/>
        </w:rPr>
      </w:pPr>
      <w:r w:rsidRPr="00E30972">
        <w:rPr>
          <w:rFonts w:asciiTheme="majorHAnsi" w:hAnsiTheme="majorHAnsi"/>
          <w:color w:val="000000" w:themeColor="text1"/>
          <w:sz w:val="20"/>
          <w:szCs w:val="20"/>
        </w:rPr>
        <w:t xml:space="preserve">Having good </w:t>
      </w:r>
      <w:r w:rsidRPr="00E30972">
        <w:rPr>
          <w:rFonts w:asciiTheme="majorHAnsi" w:hAnsiTheme="majorHAnsi"/>
          <w:b/>
          <w:color w:val="000000" w:themeColor="text1"/>
          <w:sz w:val="20"/>
          <w:szCs w:val="20"/>
        </w:rPr>
        <w:t>RDBMS</w:t>
      </w:r>
      <w:r w:rsidRPr="00E30972">
        <w:rPr>
          <w:rFonts w:asciiTheme="majorHAnsi" w:hAnsiTheme="majorHAnsi"/>
          <w:color w:val="000000" w:themeColor="text1"/>
          <w:sz w:val="20"/>
          <w:szCs w:val="20"/>
        </w:rPr>
        <w:t xml:space="preserve"> concepts knowledge and worked with </w:t>
      </w:r>
      <w:r w:rsidRPr="00E30972">
        <w:rPr>
          <w:rFonts w:asciiTheme="majorHAnsi" w:hAnsiTheme="majorHAnsi"/>
          <w:b/>
          <w:bCs/>
          <w:color w:val="000000" w:themeColor="text1"/>
          <w:sz w:val="20"/>
          <w:szCs w:val="20"/>
        </w:rPr>
        <w:t xml:space="preserve">MySQL 5.0, </w:t>
      </w:r>
      <w:r w:rsidRPr="00E30972">
        <w:rPr>
          <w:rFonts w:asciiTheme="majorHAnsi" w:hAnsiTheme="majorHAnsi"/>
          <w:b/>
          <w:color w:val="000000" w:themeColor="text1"/>
          <w:sz w:val="20"/>
          <w:szCs w:val="20"/>
        </w:rPr>
        <w:t xml:space="preserve">Oracle 9i/10g, SQL Server. </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color w:val="000000" w:themeColor="text1"/>
          <w:sz w:val="20"/>
          <w:szCs w:val="20"/>
        </w:rPr>
        <w:t xml:space="preserve">Proficient in </w:t>
      </w:r>
      <w:r w:rsidRPr="00E30972">
        <w:rPr>
          <w:rFonts w:asciiTheme="majorHAnsi" w:hAnsiTheme="majorHAnsi"/>
          <w:b/>
          <w:bCs/>
          <w:color w:val="000000" w:themeColor="text1"/>
          <w:sz w:val="20"/>
          <w:szCs w:val="20"/>
        </w:rPr>
        <w:t>SQL, PL/SQL</w:t>
      </w:r>
      <w:r w:rsidRPr="00E30972">
        <w:rPr>
          <w:rFonts w:asciiTheme="majorHAnsi" w:hAnsiTheme="majorHAnsi"/>
          <w:color w:val="000000" w:themeColor="text1"/>
          <w:sz w:val="20"/>
          <w:szCs w:val="20"/>
        </w:rPr>
        <w:t xml:space="preserve"> developed </w:t>
      </w:r>
      <w:r w:rsidRPr="00E30972">
        <w:rPr>
          <w:rFonts w:asciiTheme="majorHAnsi" w:hAnsiTheme="majorHAnsi"/>
          <w:b/>
          <w:bCs/>
          <w:color w:val="000000" w:themeColor="text1"/>
          <w:sz w:val="20"/>
          <w:szCs w:val="20"/>
        </w:rPr>
        <w:t>Stored Procedures</w:t>
      </w:r>
      <w:r w:rsidRPr="00E30972">
        <w:rPr>
          <w:rFonts w:asciiTheme="majorHAnsi" w:hAnsiTheme="majorHAnsi"/>
          <w:b/>
          <w:color w:val="000000" w:themeColor="text1"/>
          <w:sz w:val="20"/>
          <w:szCs w:val="20"/>
        </w:rPr>
        <w:t>, Triggers</w:t>
      </w:r>
      <w:r w:rsidRPr="00E30972">
        <w:rPr>
          <w:rFonts w:asciiTheme="majorHAnsi" w:hAnsiTheme="majorHAnsi"/>
          <w:b/>
          <w:bCs/>
          <w:color w:val="000000" w:themeColor="text1"/>
          <w:sz w:val="20"/>
          <w:szCs w:val="20"/>
        </w:rPr>
        <w:t xml:space="preserve">, Functions and Packages </w:t>
      </w:r>
      <w:r w:rsidRPr="00E30972">
        <w:rPr>
          <w:rFonts w:asciiTheme="majorHAnsi" w:hAnsiTheme="majorHAnsi"/>
          <w:color w:val="000000" w:themeColor="text1"/>
          <w:sz w:val="20"/>
          <w:szCs w:val="20"/>
        </w:rPr>
        <w:t xml:space="preserve">besides writing </w:t>
      </w:r>
      <w:r w:rsidRPr="00E30972">
        <w:rPr>
          <w:rFonts w:asciiTheme="majorHAnsi" w:hAnsiTheme="majorHAnsi"/>
          <w:b/>
          <w:bCs/>
          <w:color w:val="000000" w:themeColor="text1"/>
          <w:sz w:val="20"/>
          <w:szCs w:val="20"/>
        </w:rPr>
        <w:t>DDL</w:t>
      </w:r>
      <w:r w:rsidRPr="00E30972">
        <w:rPr>
          <w:rFonts w:asciiTheme="majorHAnsi" w:hAnsiTheme="majorHAnsi"/>
          <w:color w:val="000000" w:themeColor="text1"/>
          <w:sz w:val="20"/>
          <w:szCs w:val="20"/>
        </w:rPr>
        <w:t>,</w:t>
      </w:r>
      <w:r w:rsidRPr="00E30972">
        <w:rPr>
          <w:rFonts w:asciiTheme="majorHAnsi" w:hAnsiTheme="majorHAnsi"/>
          <w:b/>
          <w:bCs/>
          <w:color w:val="000000" w:themeColor="text1"/>
          <w:sz w:val="20"/>
          <w:szCs w:val="20"/>
        </w:rPr>
        <w:t xml:space="preserve"> DML and Transaction</w:t>
      </w:r>
      <w:r w:rsidRPr="00E30972">
        <w:rPr>
          <w:rFonts w:asciiTheme="majorHAnsi" w:hAnsiTheme="majorHAnsi"/>
          <w:color w:val="000000" w:themeColor="text1"/>
          <w:sz w:val="20"/>
          <w:szCs w:val="20"/>
        </w:rPr>
        <w:t xml:space="preserve"> queries with development tools like </w:t>
      </w:r>
      <w:r w:rsidRPr="00E30972">
        <w:rPr>
          <w:rFonts w:asciiTheme="majorHAnsi" w:hAnsiTheme="majorHAnsi"/>
          <w:b/>
          <w:color w:val="000000" w:themeColor="text1"/>
          <w:sz w:val="20"/>
          <w:szCs w:val="20"/>
        </w:rPr>
        <w:t>TOAD and Rapid SQL</w:t>
      </w:r>
      <w:r w:rsidRPr="00E30972">
        <w:rPr>
          <w:rFonts w:asciiTheme="majorHAnsi" w:hAnsiTheme="majorHAnsi"/>
          <w:color w:val="000000" w:themeColor="text1"/>
          <w:sz w:val="20"/>
          <w:szCs w:val="20"/>
        </w:rPr>
        <w:t>.</w:t>
      </w:r>
    </w:p>
    <w:p w:rsidR="00165B98" w:rsidRPr="00E30972" w:rsidRDefault="00165B98" w:rsidP="00E30972">
      <w:pPr>
        <w:pStyle w:val="DefaultText"/>
        <w:numPr>
          <w:ilvl w:val="0"/>
          <w:numId w:val="12"/>
        </w:numPr>
        <w:ind w:left="547"/>
        <w:jc w:val="both"/>
        <w:rPr>
          <w:rFonts w:asciiTheme="majorHAnsi" w:hAnsiTheme="majorHAnsi"/>
          <w:b/>
          <w:snapToGrid w:val="0"/>
          <w:color w:val="000000" w:themeColor="text1"/>
          <w:sz w:val="20"/>
        </w:rPr>
      </w:pPr>
      <w:r w:rsidRPr="00E30972">
        <w:rPr>
          <w:rFonts w:asciiTheme="majorHAnsi" w:hAnsiTheme="majorHAnsi"/>
          <w:snapToGrid w:val="0"/>
          <w:color w:val="000000" w:themeColor="text1"/>
          <w:sz w:val="20"/>
        </w:rPr>
        <w:t xml:space="preserve">Expertise knowledge in building applications using </w:t>
      </w:r>
      <w:r w:rsidRPr="00E30972">
        <w:rPr>
          <w:rFonts w:asciiTheme="majorHAnsi" w:hAnsiTheme="majorHAnsi"/>
          <w:b/>
          <w:snapToGrid w:val="0"/>
          <w:color w:val="000000" w:themeColor="text1"/>
          <w:sz w:val="20"/>
        </w:rPr>
        <w:t xml:space="preserve">Rational Unified Process (RUP) </w:t>
      </w:r>
      <w:r w:rsidRPr="00E30972">
        <w:rPr>
          <w:rFonts w:asciiTheme="majorHAnsi" w:hAnsiTheme="majorHAnsi"/>
          <w:snapToGrid w:val="0"/>
          <w:color w:val="000000" w:themeColor="text1"/>
          <w:sz w:val="20"/>
        </w:rPr>
        <w:t>,</w:t>
      </w:r>
      <w:r w:rsidRPr="00E30972">
        <w:rPr>
          <w:rFonts w:asciiTheme="majorHAnsi" w:hAnsiTheme="majorHAnsi"/>
          <w:b/>
          <w:snapToGrid w:val="0"/>
          <w:color w:val="000000" w:themeColor="text1"/>
          <w:sz w:val="20"/>
        </w:rPr>
        <w:t xml:space="preserve"> UML </w:t>
      </w:r>
      <w:r w:rsidRPr="00E30972">
        <w:rPr>
          <w:rFonts w:asciiTheme="majorHAnsi" w:hAnsiTheme="majorHAnsi"/>
          <w:snapToGrid w:val="0"/>
          <w:color w:val="000000" w:themeColor="text1"/>
          <w:sz w:val="20"/>
        </w:rPr>
        <w:t xml:space="preserve">and </w:t>
      </w:r>
      <w:r w:rsidRPr="00E30972">
        <w:rPr>
          <w:rFonts w:asciiTheme="majorHAnsi" w:hAnsiTheme="majorHAnsi"/>
          <w:b/>
          <w:snapToGrid w:val="0"/>
          <w:color w:val="000000" w:themeColor="text1"/>
          <w:sz w:val="20"/>
        </w:rPr>
        <w:t>OOAD.</w:t>
      </w:r>
    </w:p>
    <w:p w:rsidR="007858BB" w:rsidRPr="00E30972" w:rsidRDefault="007858BB" w:rsidP="00E30972">
      <w:pPr>
        <w:pStyle w:val="NoSpacing"/>
        <w:numPr>
          <w:ilvl w:val="0"/>
          <w:numId w:val="12"/>
        </w:numPr>
        <w:ind w:left="547"/>
        <w:jc w:val="both"/>
        <w:rPr>
          <w:rFonts w:asciiTheme="majorHAnsi" w:hAnsiTheme="majorHAnsi"/>
          <w:b/>
          <w:color w:val="000000" w:themeColor="text1"/>
          <w:sz w:val="20"/>
          <w:szCs w:val="20"/>
        </w:rPr>
      </w:pPr>
      <w:r w:rsidRPr="00E30972">
        <w:rPr>
          <w:rFonts w:asciiTheme="majorHAnsi" w:hAnsiTheme="majorHAnsi"/>
          <w:color w:val="000000" w:themeColor="text1"/>
          <w:sz w:val="20"/>
          <w:szCs w:val="20"/>
        </w:rPr>
        <w:t xml:space="preserve">Involved in developing </w:t>
      </w:r>
      <w:r w:rsidRPr="00E30972">
        <w:rPr>
          <w:rFonts w:asciiTheme="majorHAnsi" w:hAnsiTheme="majorHAnsi"/>
          <w:b/>
          <w:color w:val="000000" w:themeColor="text1"/>
          <w:sz w:val="20"/>
          <w:szCs w:val="20"/>
        </w:rPr>
        <w:t>Test plans, Test Cases (Manual/Automated), Test Procedures</w:t>
      </w:r>
      <w:r w:rsidRPr="00E30972">
        <w:rPr>
          <w:rFonts w:asciiTheme="majorHAnsi" w:hAnsiTheme="majorHAnsi"/>
          <w:color w:val="000000" w:themeColor="text1"/>
          <w:sz w:val="20"/>
          <w:szCs w:val="20"/>
        </w:rPr>
        <w:t xml:space="preserve"> and </w:t>
      </w:r>
      <w:r w:rsidRPr="00E30972">
        <w:rPr>
          <w:rFonts w:asciiTheme="majorHAnsi" w:hAnsiTheme="majorHAnsi"/>
          <w:b/>
          <w:color w:val="000000" w:themeColor="text1"/>
          <w:sz w:val="20"/>
          <w:szCs w:val="20"/>
        </w:rPr>
        <w:t xml:space="preserve">white-box </w:t>
      </w:r>
      <w:r w:rsidRPr="00E30972">
        <w:rPr>
          <w:rFonts w:asciiTheme="majorHAnsi" w:hAnsiTheme="majorHAnsi"/>
          <w:color w:val="000000" w:themeColor="text1"/>
          <w:sz w:val="20"/>
          <w:szCs w:val="20"/>
        </w:rPr>
        <w:t>and</w:t>
      </w:r>
      <w:r w:rsidRPr="00E30972">
        <w:rPr>
          <w:rFonts w:asciiTheme="majorHAnsi" w:hAnsiTheme="majorHAnsi"/>
          <w:b/>
          <w:color w:val="000000" w:themeColor="text1"/>
          <w:sz w:val="20"/>
          <w:szCs w:val="20"/>
        </w:rPr>
        <w:t xml:space="preserve"> black-box testing.</w:t>
      </w:r>
    </w:p>
    <w:p w:rsidR="00165B98" w:rsidRPr="00E30972" w:rsidRDefault="00165B98" w:rsidP="00E30972">
      <w:pPr>
        <w:pStyle w:val="DefaultText"/>
        <w:numPr>
          <w:ilvl w:val="0"/>
          <w:numId w:val="12"/>
        </w:numPr>
        <w:ind w:left="547"/>
        <w:jc w:val="both"/>
        <w:rPr>
          <w:rFonts w:asciiTheme="majorHAnsi" w:hAnsiTheme="majorHAnsi"/>
          <w:b/>
          <w:snapToGrid w:val="0"/>
          <w:color w:val="000000" w:themeColor="text1"/>
          <w:sz w:val="20"/>
        </w:rPr>
      </w:pPr>
      <w:r w:rsidRPr="00E30972">
        <w:rPr>
          <w:rFonts w:asciiTheme="majorHAnsi" w:hAnsiTheme="majorHAnsi"/>
          <w:color w:val="000000" w:themeColor="text1"/>
          <w:sz w:val="20"/>
        </w:rPr>
        <w:t xml:space="preserve">Experienced in implementing </w:t>
      </w:r>
      <w:r w:rsidRPr="00E30972">
        <w:rPr>
          <w:rFonts w:asciiTheme="majorHAnsi" w:hAnsiTheme="majorHAnsi"/>
          <w:b/>
          <w:color w:val="000000" w:themeColor="text1"/>
          <w:sz w:val="20"/>
        </w:rPr>
        <w:t>EnterpriseApplications</w:t>
      </w:r>
      <w:r w:rsidRPr="00E30972">
        <w:rPr>
          <w:rFonts w:asciiTheme="majorHAnsi" w:hAnsiTheme="majorHAnsi"/>
          <w:color w:val="000000" w:themeColor="text1"/>
          <w:sz w:val="20"/>
        </w:rPr>
        <w:t xml:space="preserve"> with </w:t>
      </w:r>
      <w:r w:rsidRPr="00E30972">
        <w:rPr>
          <w:rFonts w:asciiTheme="majorHAnsi" w:hAnsiTheme="majorHAnsi"/>
          <w:b/>
          <w:color w:val="000000" w:themeColor="text1"/>
          <w:sz w:val="20"/>
        </w:rPr>
        <w:t>full life cycle of software development</w:t>
      </w:r>
      <w:r w:rsidRPr="00E30972">
        <w:rPr>
          <w:rFonts w:asciiTheme="majorHAnsi" w:hAnsiTheme="majorHAnsi"/>
          <w:color w:val="000000" w:themeColor="text1"/>
          <w:sz w:val="20"/>
        </w:rPr>
        <w:t>.</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bCs/>
          <w:color w:val="000000" w:themeColor="text1"/>
          <w:sz w:val="20"/>
          <w:szCs w:val="20"/>
        </w:rPr>
        <w:t xml:space="preserve">Experience in using </w:t>
      </w:r>
      <w:r w:rsidRPr="00E30972">
        <w:rPr>
          <w:rFonts w:asciiTheme="majorHAnsi" w:hAnsiTheme="majorHAnsi"/>
          <w:b/>
          <w:bCs/>
          <w:color w:val="000000" w:themeColor="text1"/>
          <w:sz w:val="20"/>
          <w:szCs w:val="20"/>
        </w:rPr>
        <w:t>Log4J</w:t>
      </w:r>
      <w:r w:rsidRPr="00E30972">
        <w:rPr>
          <w:rFonts w:asciiTheme="majorHAnsi" w:hAnsiTheme="majorHAnsi"/>
          <w:bCs/>
          <w:color w:val="000000" w:themeColor="text1"/>
          <w:sz w:val="20"/>
          <w:szCs w:val="20"/>
        </w:rPr>
        <w:t xml:space="preserve">, Version Control using </w:t>
      </w:r>
      <w:r w:rsidR="00EA3751" w:rsidRPr="00E30972">
        <w:rPr>
          <w:rFonts w:asciiTheme="majorHAnsi" w:hAnsiTheme="majorHAnsi"/>
          <w:b/>
          <w:bCs/>
          <w:color w:val="000000" w:themeColor="text1"/>
          <w:sz w:val="20"/>
          <w:szCs w:val="20"/>
        </w:rPr>
        <w:t>SVN</w:t>
      </w:r>
      <w:r w:rsidRPr="00E30972">
        <w:rPr>
          <w:rFonts w:asciiTheme="majorHAnsi" w:hAnsiTheme="majorHAnsi"/>
          <w:b/>
          <w:bCs/>
          <w:color w:val="000000" w:themeColor="text1"/>
          <w:sz w:val="20"/>
          <w:szCs w:val="20"/>
        </w:rPr>
        <w:t>, Star Team, and CVS</w:t>
      </w:r>
      <w:r w:rsidRPr="00E30972">
        <w:rPr>
          <w:rFonts w:asciiTheme="majorHAnsi" w:hAnsiTheme="majorHAnsi"/>
          <w:bCs/>
          <w:color w:val="000000" w:themeColor="text1"/>
          <w:sz w:val="20"/>
          <w:szCs w:val="20"/>
        </w:rPr>
        <w:t>.</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bCs/>
          <w:color w:val="000000" w:themeColor="text1"/>
          <w:sz w:val="20"/>
          <w:szCs w:val="20"/>
        </w:rPr>
        <w:t xml:space="preserve">Experience with unit testing using </w:t>
      </w:r>
      <w:r w:rsidRPr="00E30972">
        <w:rPr>
          <w:rFonts w:asciiTheme="majorHAnsi" w:hAnsiTheme="majorHAnsi"/>
          <w:b/>
          <w:bCs/>
          <w:color w:val="000000" w:themeColor="text1"/>
          <w:sz w:val="20"/>
          <w:szCs w:val="20"/>
        </w:rPr>
        <w:t>JUnit</w:t>
      </w:r>
      <w:r w:rsidRPr="00E30972">
        <w:rPr>
          <w:rFonts w:asciiTheme="majorHAnsi" w:hAnsiTheme="majorHAnsi"/>
          <w:bCs/>
          <w:color w:val="000000" w:themeColor="text1"/>
          <w:sz w:val="20"/>
          <w:szCs w:val="20"/>
        </w:rPr>
        <w:t xml:space="preserve"> and writing build scripts using </w:t>
      </w:r>
      <w:r w:rsidRPr="00E30972">
        <w:rPr>
          <w:rFonts w:asciiTheme="majorHAnsi" w:hAnsiTheme="majorHAnsi"/>
          <w:b/>
          <w:bCs/>
          <w:color w:val="000000" w:themeColor="text1"/>
          <w:sz w:val="20"/>
          <w:szCs w:val="20"/>
        </w:rPr>
        <w:t>ANT</w:t>
      </w:r>
      <w:r w:rsidRPr="00E30972">
        <w:rPr>
          <w:rFonts w:asciiTheme="majorHAnsi" w:hAnsiTheme="majorHAnsi"/>
          <w:bCs/>
          <w:color w:val="000000" w:themeColor="text1"/>
          <w:sz w:val="20"/>
          <w:szCs w:val="20"/>
        </w:rPr>
        <w:t>.</w:t>
      </w:r>
    </w:p>
    <w:p w:rsidR="00165B98" w:rsidRPr="00E30972" w:rsidRDefault="00165B98" w:rsidP="00E30972">
      <w:pPr>
        <w:widowControl w:val="0"/>
        <w:numPr>
          <w:ilvl w:val="0"/>
          <w:numId w:val="12"/>
        </w:numPr>
        <w:suppressAutoHyphens/>
        <w:ind w:left="547"/>
        <w:jc w:val="both"/>
        <w:rPr>
          <w:rFonts w:asciiTheme="majorHAnsi" w:hAnsiTheme="majorHAnsi"/>
          <w:b/>
          <w:bCs/>
          <w:color w:val="000000" w:themeColor="text1"/>
          <w:sz w:val="20"/>
          <w:szCs w:val="20"/>
        </w:rPr>
      </w:pPr>
      <w:r w:rsidRPr="00E30972">
        <w:rPr>
          <w:rFonts w:asciiTheme="majorHAnsi" w:hAnsiTheme="majorHAnsi"/>
          <w:color w:val="000000" w:themeColor="text1"/>
          <w:sz w:val="20"/>
          <w:szCs w:val="20"/>
        </w:rPr>
        <w:t xml:space="preserve">Worked on different OS </w:t>
      </w:r>
      <w:r w:rsidRPr="00E30972">
        <w:rPr>
          <w:rFonts w:asciiTheme="majorHAnsi" w:hAnsiTheme="majorHAnsi"/>
          <w:b/>
          <w:color w:val="000000" w:themeColor="text1"/>
          <w:sz w:val="20"/>
          <w:szCs w:val="20"/>
        </w:rPr>
        <w:t>UNIX (Sun Solaris, AIX), Linux,</w:t>
      </w:r>
      <w:r w:rsidRPr="00E30972">
        <w:rPr>
          <w:rFonts w:asciiTheme="majorHAnsi" w:hAnsiTheme="majorHAnsi"/>
          <w:b/>
          <w:bCs/>
          <w:color w:val="000000" w:themeColor="text1"/>
          <w:sz w:val="20"/>
          <w:szCs w:val="20"/>
        </w:rPr>
        <w:t>Windows NT, Windows XP, Windows 2K.</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bCs/>
          <w:color w:val="000000" w:themeColor="text1"/>
          <w:sz w:val="20"/>
          <w:szCs w:val="20"/>
        </w:rPr>
        <w:t>Good team player with ability to solve problems, organize and prioritize multiple tasks.</w:t>
      </w:r>
    </w:p>
    <w:p w:rsidR="00165B98" w:rsidRPr="00E30972" w:rsidRDefault="00165B98" w:rsidP="00E30972">
      <w:pPr>
        <w:numPr>
          <w:ilvl w:val="0"/>
          <w:numId w:val="12"/>
        </w:numPr>
        <w:ind w:left="547"/>
        <w:jc w:val="both"/>
        <w:rPr>
          <w:rFonts w:asciiTheme="majorHAnsi" w:hAnsiTheme="majorHAnsi"/>
          <w:bCs/>
          <w:color w:val="000000" w:themeColor="text1"/>
          <w:sz w:val="20"/>
          <w:szCs w:val="20"/>
        </w:rPr>
      </w:pPr>
      <w:r w:rsidRPr="00E30972">
        <w:rPr>
          <w:rFonts w:asciiTheme="majorHAnsi" w:hAnsiTheme="majorHAnsi"/>
          <w:bCs/>
          <w:color w:val="000000" w:themeColor="text1"/>
          <w:sz w:val="20"/>
          <w:szCs w:val="20"/>
        </w:rPr>
        <w:t>Excellent communication and inter-personal skills.</w:t>
      </w:r>
    </w:p>
    <w:p w:rsidR="003B7C5F" w:rsidRPr="00E30972" w:rsidRDefault="003B7C5F" w:rsidP="003B7C5F">
      <w:pPr>
        <w:tabs>
          <w:tab w:val="left" w:pos="450"/>
        </w:tabs>
        <w:ind w:left="90"/>
        <w:jc w:val="both"/>
        <w:rPr>
          <w:rFonts w:asciiTheme="majorHAnsi" w:hAnsiTheme="majorHAnsi"/>
          <w:bCs/>
          <w:color w:val="000000"/>
          <w:sz w:val="20"/>
          <w:szCs w:val="20"/>
        </w:rPr>
      </w:pPr>
    </w:p>
    <w:p w:rsidR="00FA4E40" w:rsidRPr="00E30972" w:rsidRDefault="00FA4E40" w:rsidP="00E30972">
      <w:pPr>
        <w:pBdr>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pBdr>
        <w:shd w:val="clear" w:color="auto" w:fill="C2D69B" w:themeFill="accent3" w:themeFillTint="99"/>
        <w:jc w:val="both"/>
        <w:rPr>
          <w:rFonts w:asciiTheme="majorHAnsi" w:hAnsiTheme="majorHAnsi"/>
          <w:b/>
          <w:sz w:val="20"/>
          <w:szCs w:val="20"/>
        </w:rPr>
      </w:pPr>
      <w:r w:rsidRPr="00E30972">
        <w:rPr>
          <w:rFonts w:asciiTheme="majorHAnsi" w:hAnsiTheme="majorHAnsi"/>
          <w:b/>
          <w:sz w:val="20"/>
          <w:szCs w:val="20"/>
        </w:rPr>
        <w:t>TECHNICAL SKILLS</w:t>
      </w:r>
    </w:p>
    <w:tbl>
      <w:tblPr>
        <w:tblStyle w:val="MediumGrid1-Accent3"/>
        <w:tblW w:w="4944" w:type="pct"/>
        <w:jc w:val="center"/>
        <w:tblLook w:val="04A0"/>
      </w:tblPr>
      <w:tblGrid>
        <w:gridCol w:w="2120"/>
        <w:gridCol w:w="8773"/>
      </w:tblGrid>
      <w:tr w:rsidR="00660430" w:rsidRPr="00E30972" w:rsidTr="00E30972">
        <w:trPr>
          <w:cnfStyle w:val="100000000000"/>
          <w:trHeight w:val="381"/>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Arial"/>
                <w:color w:val="000000"/>
                <w:sz w:val="20"/>
                <w:szCs w:val="20"/>
              </w:rPr>
              <w:t>Languages</w:t>
            </w:r>
          </w:p>
        </w:tc>
        <w:tc>
          <w:tcPr>
            <w:tcW w:w="4027" w:type="pct"/>
            <w:hideMark/>
          </w:tcPr>
          <w:p w:rsidR="00660430" w:rsidRPr="009E66C3" w:rsidRDefault="00660430" w:rsidP="00374F17">
            <w:pPr>
              <w:cnfStyle w:val="100000000000"/>
              <w:rPr>
                <w:rFonts w:asciiTheme="majorHAnsi" w:hAnsiTheme="majorHAnsi" w:cs="Calibri"/>
                <w:b w:val="0"/>
                <w:color w:val="000000"/>
                <w:sz w:val="20"/>
                <w:szCs w:val="20"/>
              </w:rPr>
            </w:pPr>
            <w:r w:rsidRPr="009E66C3">
              <w:rPr>
                <w:rFonts w:asciiTheme="majorHAnsi" w:hAnsiTheme="majorHAnsi" w:cs="Arial"/>
                <w:b w:val="0"/>
                <w:color w:val="000000"/>
                <w:sz w:val="20"/>
                <w:szCs w:val="20"/>
              </w:rPr>
              <w:t>C, C++, Java(J2SE1.5/1.4 ,J2EE1.5/1.4) , SQL, PL/SQL, UML2.0</w:t>
            </w:r>
          </w:p>
        </w:tc>
      </w:tr>
      <w:tr w:rsidR="00660430" w:rsidRPr="00E30972" w:rsidTr="00E30972">
        <w:trPr>
          <w:cnfStyle w:val="000000100000"/>
          <w:trHeight w:val="761"/>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Arial"/>
                <w:color w:val="000000"/>
                <w:sz w:val="20"/>
                <w:szCs w:val="20"/>
              </w:rPr>
              <w:t>Technologies</w:t>
            </w:r>
          </w:p>
        </w:tc>
        <w:tc>
          <w:tcPr>
            <w:tcW w:w="4027" w:type="pct"/>
            <w:hideMark/>
          </w:tcPr>
          <w:p w:rsidR="00660430" w:rsidRPr="00E30972" w:rsidRDefault="00660430" w:rsidP="00374F17">
            <w:pPr>
              <w:cnfStyle w:val="000000100000"/>
              <w:rPr>
                <w:rFonts w:asciiTheme="majorHAnsi" w:hAnsiTheme="majorHAnsi" w:cs="Calibri"/>
                <w:color w:val="000000"/>
                <w:sz w:val="20"/>
                <w:szCs w:val="20"/>
              </w:rPr>
            </w:pPr>
            <w:r w:rsidRPr="00E30972">
              <w:rPr>
                <w:rFonts w:asciiTheme="majorHAnsi" w:hAnsiTheme="majorHAnsi" w:cs="Arial"/>
                <w:color w:val="000000"/>
                <w:sz w:val="20"/>
                <w:szCs w:val="20"/>
              </w:rPr>
              <w:t>JSP2.1/2.0/1.2, Servlets2.x, JavaBeans, JDBC, Struts2.x/1.x, RMI, EJB3.0/2.1, Hibernate3.x/2.x, Spring2.0/1.0, Web Services, SOA, JMS1.1, SAX and DOM Parsers, AJAX, JAXB2.1/2.0, JAXP1.x, LDAP, .NET, Sybase PowerDesigner</w:t>
            </w:r>
          </w:p>
        </w:tc>
      </w:tr>
      <w:tr w:rsidR="00660430" w:rsidRPr="00E30972" w:rsidTr="00E30972">
        <w:trPr>
          <w:trHeight w:val="381"/>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Arial"/>
                <w:color w:val="000000"/>
                <w:sz w:val="20"/>
                <w:szCs w:val="20"/>
              </w:rPr>
              <w:t>Web Technologies</w:t>
            </w:r>
          </w:p>
        </w:tc>
        <w:tc>
          <w:tcPr>
            <w:tcW w:w="4027" w:type="pct"/>
            <w:hideMark/>
          </w:tcPr>
          <w:p w:rsidR="00660430" w:rsidRPr="00E30972" w:rsidRDefault="00660430" w:rsidP="00374F17">
            <w:pPr>
              <w:cnfStyle w:val="000000000000"/>
              <w:rPr>
                <w:rFonts w:asciiTheme="majorHAnsi" w:hAnsiTheme="majorHAnsi" w:cs="Calibri"/>
                <w:color w:val="000000"/>
                <w:sz w:val="20"/>
                <w:szCs w:val="20"/>
              </w:rPr>
            </w:pPr>
            <w:r w:rsidRPr="00E30972">
              <w:rPr>
                <w:rFonts w:asciiTheme="majorHAnsi" w:hAnsiTheme="majorHAnsi" w:cs="Arial"/>
                <w:color w:val="000000"/>
                <w:sz w:val="20"/>
                <w:szCs w:val="20"/>
              </w:rPr>
              <w:t>HTML/DHTML, XHTML1.1, JavaScript1.x, ExtJs XML1.0, XSL, XSLT, CSS</w:t>
            </w:r>
          </w:p>
        </w:tc>
      </w:tr>
      <w:tr w:rsidR="00660430" w:rsidRPr="00E30972" w:rsidTr="00E30972">
        <w:trPr>
          <w:cnfStyle w:val="000000100000"/>
          <w:trHeight w:val="626"/>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Calibri"/>
                <w:color w:val="000000"/>
                <w:sz w:val="20"/>
                <w:szCs w:val="20"/>
              </w:rPr>
              <w:t>Development Tools (IDEs)</w:t>
            </w:r>
          </w:p>
        </w:tc>
        <w:tc>
          <w:tcPr>
            <w:tcW w:w="4027" w:type="pct"/>
            <w:hideMark/>
          </w:tcPr>
          <w:p w:rsidR="00660430" w:rsidRPr="00E30972" w:rsidRDefault="00660430" w:rsidP="00374F17">
            <w:pPr>
              <w:cnfStyle w:val="000000100000"/>
              <w:rPr>
                <w:rFonts w:asciiTheme="majorHAnsi" w:hAnsiTheme="majorHAnsi" w:cs="Calibri"/>
                <w:color w:val="000000"/>
                <w:sz w:val="20"/>
                <w:szCs w:val="20"/>
              </w:rPr>
            </w:pPr>
            <w:r w:rsidRPr="00E30972">
              <w:rPr>
                <w:rFonts w:asciiTheme="majorHAnsi" w:hAnsiTheme="majorHAnsi" w:cs="Arial"/>
                <w:color w:val="000000"/>
                <w:sz w:val="20"/>
                <w:szCs w:val="20"/>
              </w:rPr>
              <w:t>Eclipse3.2/3.0/2.1.1, MyEclipse6.0/5.1.1, RAD7.0/6.0, WSAD5.x/ 4.x,  NetBeans3.3, MS Visual Studio 2005</w:t>
            </w:r>
          </w:p>
        </w:tc>
      </w:tr>
      <w:tr w:rsidR="00660430" w:rsidRPr="00E30972" w:rsidTr="00E30972">
        <w:trPr>
          <w:trHeight w:val="381"/>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Arial"/>
                <w:color w:val="000000"/>
                <w:sz w:val="20"/>
                <w:szCs w:val="20"/>
              </w:rPr>
              <w:t>Web/Application Servers</w:t>
            </w:r>
          </w:p>
        </w:tc>
        <w:tc>
          <w:tcPr>
            <w:tcW w:w="4027" w:type="pct"/>
            <w:hideMark/>
          </w:tcPr>
          <w:p w:rsidR="00660430" w:rsidRPr="00E30972" w:rsidRDefault="00660430" w:rsidP="00374F17">
            <w:pPr>
              <w:cnfStyle w:val="000000000000"/>
              <w:rPr>
                <w:rFonts w:asciiTheme="majorHAnsi" w:hAnsiTheme="majorHAnsi" w:cs="Calibri"/>
                <w:color w:val="000000"/>
                <w:sz w:val="20"/>
                <w:szCs w:val="20"/>
              </w:rPr>
            </w:pPr>
            <w:r w:rsidRPr="00E30972">
              <w:rPr>
                <w:rFonts w:asciiTheme="majorHAnsi" w:hAnsiTheme="majorHAnsi" w:cs="Arial"/>
                <w:color w:val="000000"/>
                <w:sz w:val="20"/>
                <w:szCs w:val="20"/>
              </w:rPr>
              <w:t>Tomcat6.x/5.x,  WebLogic10.3/9.2/8.1/7.0,  IBM WebSphere6.x/5.x/4.x.</w:t>
            </w:r>
          </w:p>
        </w:tc>
      </w:tr>
      <w:tr w:rsidR="00660430" w:rsidRPr="00E30972" w:rsidTr="00E30972">
        <w:trPr>
          <w:cnfStyle w:val="000000100000"/>
          <w:trHeight w:val="289"/>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Arial"/>
                <w:color w:val="000000"/>
                <w:sz w:val="20"/>
                <w:szCs w:val="20"/>
              </w:rPr>
              <w:t>Design Patterns</w:t>
            </w:r>
          </w:p>
        </w:tc>
        <w:tc>
          <w:tcPr>
            <w:tcW w:w="4027" w:type="pct"/>
            <w:hideMark/>
          </w:tcPr>
          <w:p w:rsidR="00660430" w:rsidRPr="00E30972" w:rsidRDefault="00660430" w:rsidP="00374F17">
            <w:pPr>
              <w:cnfStyle w:val="000000100000"/>
              <w:rPr>
                <w:rFonts w:asciiTheme="majorHAnsi" w:hAnsiTheme="majorHAnsi" w:cs="Calibri"/>
                <w:color w:val="000000"/>
                <w:sz w:val="20"/>
                <w:szCs w:val="20"/>
              </w:rPr>
            </w:pPr>
            <w:r w:rsidRPr="00E30972">
              <w:rPr>
                <w:rFonts w:asciiTheme="majorHAnsi" w:hAnsiTheme="majorHAnsi" w:cs="Arial"/>
                <w:color w:val="000000"/>
                <w:sz w:val="20"/>
                <w:szCs w:val="20"/>
              </w:rPr>
              <w:t>MVC, Front Controller, Session Façade, Singleton, Business Delegate and DAO patterns</w:t>
            </w:r>
          </w:p>
        </w:tc>
      </w:tr>
      <w:tr w:rsidR="00660430" w:rsidRPr="00E30972" w:rsidTr="00E30972">
        <w:trPr>
          <w:trHeight w:val="316"/>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Arial"/>
                <w:color w:val="000000"/>
                <w:sz w:val="20"/>
                <w:szCs w:val="20"/>
              </w:rPr>
              <w:t>RDBMS</w:t>
            </w:r>
          </w:p>
        </w:tc>
        <w:tc>
          <w:tcPr>
            <w:tcW w:w="4027" w:type="pct"/>
            <w:hideMark/>
          </w:tcPr>
          <w:p w:rsidR="00660430" w:rsidRPr="00E30972" w:rsidRDefault="00660430" w:rsidP="009E66C3">
            <w:pPr>
              <w:cnfStyle w:val="000000000000"/>
              <w:rPr>
                <w:rFonts w:asciiTheme="majorHAnsi" w:hAnsiTheme="majorHAnsi" w:cs="Calibri"/>
                <w:color w:val="000000"/>
                <w:sz w:val="20"/>
                <w:szCs w:val="20"/>
              </w:rPr>
            </w:pPr>
            <w:r w:rsidRPr="00E30972">
              <w:rPr>
                <w:rFonts w:asciiTheme="majorHAnsi" w:hAnsiTheme="majorHAnsi" w:cs="Arial"/>
                <w:color w:val="000000"/>
                <w:sz w:val="20"/>
                <w:szCs w:val="20"/>
              </w:rPr>
              <w:t>Oracle</w:t>
            </w:r>
            <w:r w:rsidR="009E66C3">
              <w:rPr>
                <w:rFonts w:asciiTheme="majorHAnsi" w:hAnsiTheme="majorHAnsi" w:cs="Arial"/>
                <w:color w:val="000000"/>
                <w:sz w:val="20"/>
                <w:szCs w:val="20"/>
              </w:rPr>
              <w:t xml:space="preserve"> 12c/11g/</w:t>
            </w:r>
            <w:r w:rsidRPr="00E30972">
              <w:rPr>
                <w:rFonts w:asciiTheme="majorHAnsi" w:hAnsiTheme="majorHAnsi" w:cs="Arial"/>
                <w:color w:val="000000"/>
                <w:sz w:val="20"/>
                <w:szCs w:val="20"/>
              </w:rPr>
              <w:t>10g/9i/8i, MS SQL Server</w:t>
            </w:r>
            <w:r w:rsidR="009E66C3">
              <w:rPr>
                <w:rFonts w:asciiTheme="majorHAnsi" w:hAnsiTheme="majorHAnsi" w:cs="Arial"/>
                <w:color w:val="000000"/>
                <w:sz w:val="20"/>
                <w:szCs w:val="20"/>
              </w:rPr>
              <w:t xml:space="preserve"> 2008/</w:t>
            </w:r>
            <w:r w:rsidRPr="00E30972">
              <w:rPr>
                <w:rFonts w:asciiTheme="majorHAnsi" w:hAnsiTheme="majorHAnsi" w:cs="Arial"/>
                <w:color w:val="000000"/>
                <w:sz w:val="20"/>
                <w:szCs w:val="20"/>
              </w:rPr>
              <w:t>2005/2000, MySQL5.1/4.1, DB2 9.1/8.1/7.2</w:t>
            </w:r>
          </w:p>
        </w:tc>
      </w:tr>
      <w:tr w:rsidR="00660430" w:rsidRPr="00E30972" w:rsidTr="00E30972">
        <w:trPr>
          <w:cnfStyle w:val="000000100000"/>
          <w:trHeight w:val="381"/>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Arial"/>
                <w:color w:val="000000"/>
                <w:sz w:val="20"/>
                <w:szCs w:val="20"/>
              </w:rPr>
              <w:t>Platforms</w:t>
            </w:r>
          </w:p>
        </w:tc>
        <w:tc>
          <w:tcPr>
            <w:tcW w:w="4027" w:type="pct"/>
            <w:hideMark/>
          </w:tcPr>
          <w:p w:rsidR="00660430" w:rsidRPr="00E30972" w:rsidRDefault="00660430" w:rsidP="00374F17">
            <w:pPr>
              <w:cnfStyle w:val="000000100000"/>
              <w:rPr>
                <w:rFonts w:asciiTheme="majorHAnsi" w:hAnsiTheme="majorHAnsi" w:cs="Calibri"/>
                <w:color w:val="000000"/>
                <w:sz w:val="20"/>
                <w:szCs w:val="20"/>
              </w:rPr>
            </w:pPr>
            <w:r w:rsidRPr="00E30972">
              <w:rPr>
                <w:rFonts w:asciiTheme="majorHAnsi" w:hAnsiTheme="majorHAnsi" w:cs="Arial"/>
                <w:color w:val="000000"/>
                <w:sz w:val="20"/>
                <w:szCs w:val="20"/>
              </w:rPr>
              <w:t>Windows, UNIX, LINUX</w:t>
            </w:r>
          </w:p>
        </w:tc>
      </w:tr>
      <w:tr w:rsidR="00660430" w:rsidRPr="00E30972" w:rsidTr="00E30972">
        <w:trPr>
          <w:trHeight w:val="307"/>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Arial"/>
                <w:color w:val="000000"/>
                <w:sz w:val="20"/>
                <w:szCs w:val="20"/>
              </w:rPr>
              <w:t>Testing Tools</w:t>
            </w:r>
          </w:p>
        </w:tc>
        <w:tc>
          <w:tcPr>
            <w:tcW w:w="4027" w:type="pct"/>
            <w:hideMark/>
          </w:tcPr>
          <w:p w:rsidR="00660430" w:rsidRPr="00E30972" w:rsidRDefault="00660430" w:rsidP="00374F17">
            <w:pPr>
              <w:cnfStyle w:val="000000000000"/>
              <w:rPr>
                <w:rFonts w:asciiTheme="majorHAnsi" w:hAnsiTheme="majorHAnsi" w:cs="Calibri"/>
                <w:color w:val="000000"/>
                <w:sz w:val="20"/>
                <w:szCs w:val="20"/>
              </w:rPr>
            </w:pPr>
            <w:r w:rsidRPr="00E30972">
              <w:rPr>
                <w:rFonts w:asciiTheme="majorHAnsi" w:hAnsiTheme="majorHAnsi" w:cs="Arial"/>
                <w:color w:val="000000"/>
                <w:sz w:val="20"/>
                <w:szCs w:val="20"/>
              </w:rPr>
              <w:t>JUnit 4.x</w:t>
            </w:r>
            <w:r w:rsidR="009E66C3">
              <w:rPr>
                <w:rFonts w:asciiTheme="majorHAnsi" w:hAnsiTheme="majorHAnsi" w:cs="Arial"/>
                <w:color w:val="000000"/>
                <w:sz w:val="20"/>
                <w:szCs w:val="20"/>
              </w:rPr>
              <w:t>, Loadrunner 11.0/11.5, Quick Test Pro, HP Performance Center.</w:t>
            </w:r>
          </w:p>
        </w:tc>
      </w:tr>
      <w:tr w:rsidR="00660430" w:rsidRPr="00E30972" w:rsidTr="00E30972">
        <w:trPr>
          <w:cnfStyle w:val="000000100000"/>
          <w:trHeight w:val="263"/>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Arial"/>
                <w:color w:val="000000"/>
                <w:sz w:val="20"/>
                <w:szCs w:val="20"/>
              </w:rPr>
              <w:t>Version Control</w:t>
            </w:r>
          </w:p>
        </w:tc>
        <w:tc>
          <w:tcPr>
            <w:tcW w:w="4027" w:type="pct"/>
            <w:hideMark/>
          </w:tcPr>
          <w:p w:rsidR="00660430" w:rsidRPr="00E30972" w:rsidRDefault="00660430" w:rsidP="00374F17">
            <w:pPr>
              <w:cnfStyle w:val="000000100000"/>
              <w:rPr>
                <w:rFonts w:asciiTheme="majorHAnsi" w:hAnsiTheme="majorHAnsi" w:cs="Calibri"/>
                <w:color w:val="000000"/>
                <w:sz w:val="20"/>
                <w:szCs w:val="20"/>
              </w:rPr>
            </w:pPr>
            <w:r w:rsidRPr="00E30972">
              <w:rPr>
                <w:rFonts w:asciiTheme="majorHAnsi" w:hAnsiTheme="majorHAnsi" w:cs="Arial"/>
                <w:color w:val="000000"/>
                <w:sz w:val="20"/>
                <w:szCs w:val="20"/>
              </w:rPr>
              <w:t>CVS, SVN,VSS and Rational ClearCase.</w:t>
            </w:r>
          </w:p>
        </w:tc>
      </w:tr>
      <w:tr w:rsidR="00660430" w:rsidRPr="00E30972" w:rsidTr="00E30972">
        <w:trPr>
          <w:trHeight w:val="263"/>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Calibri"/>
                <w:color w:val="000000"/>
                <w:sz w:val="20"/>
                <w:szCs w:val="20"/>
              </w:rPr>
              <w:lastRenderedPageBreak/>
              <w:t>Methodologies</w:t>
            </w:r>
          </w:p>
        </w:tc>
        <w:tc>
          <w:tcPr>
            <w:tcW w:w="4027" w:type="pct"/>
            <w:hideMark/>
          </w:tcPr>
          <w:p w:rsidR="00660430" w:rsidRPr="00E30972" w:rsidRDefault="00660430" w:rsidP="00374F17">
            <w:pPr>
              <w:cnfStyle w:val="000000000000"/>
              <w:rPr>
                <w:rFonts w:asciiTheme="majorHAnsi" w:hAnsiTheme="majorHAnsi" w:cs="Calibri"/>
                <w:color w:val="000000"/>
                <w:sz w:val="20"/>
                <w:szCs w:val="20"/>
              </w:rPr>
            </w:pPr>
            <w:r w:rsidRPr="00E30972">
              <w:rPr>
                <w:rFonts w:asciiTheme="majorHAnsi" w:hAnsiTheme="majorHAnsi" w:cs="Arial"/>
                <w:color w:val="000000"/>
                <w:sz w:val="20"/>
                <w:szCs w:val="20"/>
              </w:rPr>
              <w:t>Agile Methodology, RUP, Extreme Programming</w:t>
            </w:r>
          </w:p>
        </w:tc>
      </w:tr>
      <w:tr w:rsidR="00660430" w:rsidRPr="00E30972" w:rsidTr="00E30972">
        <w:trPr>
          <w:cnfStyle w:val="000000100000"/>
          <w:trHeight w:val="252"/>
          <w:jc w:val="center"/>
        </w:trPr>
        <w:tc>
          <w:tcPr>
            <w:cnfStyle w:val="001000000000"/>
            <w:tcW w:w="973" w:type="pct"/>
            <w:hideMark/>
          </w:tcPr>
          <w:p w:rsidR="00660430" w:rsidRPr="00E30972" w:rsidRDefault="00660430" w:rsidP="00374F17">
            <w:pPr>
              <w:rPr>
                <w:rFonts w:asciiTheme="majorHAnsi" w:hAnsiTheme="majorHAnsi" w:cs="Calibri"/>
                <w:b w:val="0"/>
                <w:bCs w:val="0"/>
                <w:color w:val="000000"/>
                <w:sz w:val="20"/>
                <w:szCs w:val="20"/>
              </w:rPr>
            </w:pPr>
            <w:r w:rsidRPr="00E30972">
              <w:rPr>
                <w:rFonts w:asciiTheme="majorHAnsi" w:hAnsiTheme="majorHAnsi" w:cs="Arial"/>
                <w:color w:val="000000"/>
                <w:sz w:val="20"/>
                <w:szCs w:val="20"/>
              </w:rPr>
              <w:t>Build Tools</w:t>
            </w:r>
          </w:p>
        </w:tc>
        <w:tc>
          <w:tcPr>
            <w:tcW w:w="4027" w:type="pct"/>
            <w:hideMark/>
          </w:tcPr>
          <w:p w:rsidR="00660430" w:rsidRPr="00E30972" w:rsidRDefault="00660430" w:rsidP="00374F17">
            <w:pPr>
              <w:cnfStyle w:val="000000100000"/>
              <w:rPr>
                <w:rFonts w:asciiTheme="majorHAnsi" w:hAnsiTheme="majorHAnsi" w:cs="Calibri"/>
                <w:color w:val="000000"/>
                <w:sz w:val="20"/>
                <w:szCs w:val="20"/>
              </w:rPr>
            </w:pPr>
            <w:r w:rsidRPr="00E30972">
              <w:rPr>
                <w:rFonts w:asciiTheme="majorHAnsi" w:hAnsiTheme="majorHAnsi" w:cs="Arial"/>
                <w:color w:val="000000"/>
                <w:sz w:val="20"/>
                <w:szCs w:val="20"/>
              </w:rPr>
              <w:t>Ant 1.7, Maven 2.x</w:t>
            </w:r>
          </w:p>
        </w:tc>
      </w:tr>
    </w:tbl>
    <w:p w:rsidR="004A5E63" w:rsidRPr="00E30972" w:rsidRDefault="004A5E63" w:rsidP="00374F17">
      <w:pPr>
        <w:widowControl w:val="0"/>
        <w:suppressAutoHyphens/>
        <w:jc w:val="both"/>
        <w:rPr>
          <w:rFonts w:asciiTheme="majorHAnsi" w:hAnsiTheme="majorHAnsi"/>
          <w:b/>
          <w:sz w:val="20"/>
          <w:szCs w:val="20"/>
          <w:u w:val="single"/>
        </w:rPr>
      </w:pPr>
    </w:p>
    <w:p w:rsidR="00FA4E40" w:rsidRPr="00412555" w:rsidRDefault="00FA4E40" w:rsidP="00412555">
      <w:pPr>
        <w:pBdr>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pBdr>
        <w:shd w:val="clear" w:color="auto" w:fill="C2D69B" w:themeFill="accent3" w:themeFillTint="99"/>
        <w:jc w:val="both"/>
        <w:rPr>
          <w:rFonts w:asciiTheme="majorHAnsi" w:hAnsiTheme="majorHAnsi"/>
          <w:b/>
          <w:sz w:val="20"/>
          <w:szCs w:val="20"/>
        </w:rPr>
      </w:pPr>
      <w:r w:rsidRPr="00412555">
        <w:rPr>
          <w:rFonts w:asciiTheme="majorHAnsi" w:hAnsiTheme="majorHAnsi"/>
          <w:b/>
          <w:sz w:val="20"/>
          <w:szCs w:val="20"/>
        </w:rPr>
        <w:t>CERTIFICATION</w:t>
      </w:r>
    </w:p>
    <w:p w:rsidR="00FA4E40" w:rsidRPr="000C1270" w:rsidRDefault="00FA4E40" w:rsidP="00412555">
      <w:pPr>
        <w:widowControl w:val="0"/>
        <w:numPr>
          <w:ilvl w:val="0"/>
          <w:numId w:val="13"/>
        </w:numPr>
        <w:tabs>
          <w:tab w:val="clear" w:pos="720"/>
        </w:tabs>
        <w:suppressAutoHyphens/>
        <w:ind w:left="540"/>
        <w:jc w:val="both"/>
        <w:rPr>
          <w:rFonts w:asciiTheme="majorHAnsi" w:hAnsiTheme="majorHAnsi"/>
          <w:b/>
          <w:sz w:val="20"/>
          <w:szCs w:val="20"/>
        </w:rPr>
      </w:pPr>
      <w:r w:rsidRPr="000C1270">
        <w:rPr>
          <w:rFonts w:asciiTheme="majorHAnsi" w:hAnsiTheme="majorHAnsi"/>
          <w:b/>
          <w:sz w:val="20"/>
          <w:szCs w:val="20"/>
        </w:rPr>
        <w:t>Sun Certified Java Programmer.</w:t>
      </w:r>
    </w:p>
    <w:p w:rsidR="004A5E63" w:rsidRPr="00E30972" w:rsidRDefault="004A5E63" w:rsidP="00374F17">
      <w:pPr>
        <w:jc w:val="both"/>
        <w:rPr>
          <w:rFonts w:asciiTheme="majorHAnsi" w:hAnsiTheme="majorHAnsi"/>
          <w:bCs/>
          <w:sz w:val="20"/>
          <w:szCs w:val="20"/>
        </w:rPr>
      </w:pPr>
    </w:p>
    <w:p w:rsidR="00FA4E40" w:rsidRPr="00412555" w:rsidRDefault="00FA4E40" w:rsidP="00412555">
      <w:pPr>
        <w:pBdr>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pBdr>
        <w:shd w:val="clear" w:color="auto" w:fill="C2D69B" w:themeFill="accent3" w:themeFillTint="99"/>
        <w:jc w:val="both"/>
        <w:rPr>
          <w:rFonts w:asciiTheme="majorHAnsi" w:hAnsiTheme="majorHAnsi"/>
          <w:b/>
          <w:sz w:val="20"/>
          <w:szCs w:val="20"/>
        </w:rPr>
      </w:pPr>
      <w:r w:rsidRPr="00412555">
        <w:rPr>
          <w:rFonts w:asciiTheme="majorHAnsi" w:hAnsiTheme="majorHAnsi"/>
          <w:b/>
          <w:sz w:val="20"/>
          <w:szCs w:val="20"/>
        </w:rPr>
        <w:t>EDUCATION:</w:t>
      </w:r>
    </w:p>
    <w:p w:rsidR="00FA4E40" w:rsidRPr="000C1270" w:rsidRDefault="00FA4E40" w:rsidP="00412555">
      <w:pPr>
        <w:numPr>
          <w:ilvl w:val="0"/>
          <w:numId w:val="14"/>
        </w:numPr>
        <w:tabs>
          <w:tab w:val="clear" w:pos="720"/>
        </w:tabs>
        <w:ind w:left="540"/>
        <w:jc w:val="both"/>
        <w:rPr>
          <w:rFonts w:asciiTheme="majorHAnsi" w:hAnsiTheme="majorHAnsi"/>
          <w:b/>
          <w:color w:val="000000"/>
          <w:sz w:val="20"/>
          <w:szCs w:val="20"/>
        </w:rPr>
      </w:pPr>
      <w:r w:rsidRPr="000C1270">
        <w:rPr>
          <w:rFonts w:asciiTheme="majorHAnsi" w:hAnsiTheme="majorHAnsi"/>
          <w:b/>
          <w:color w:val="000000"/>
          <w:sz w:val="20"/>
          <w:szCs w:val="20"/>
        </w:rPr>
        <w:t>Bachelors of Technology in Computer Science Engineering from JNTU, India</w:t>
      </w:r>
    </w:p>
    <w:p w:rsidR="00FA4E40" w:rsidRPr="00E30972" w:rsidRDefault="00FA4E40" w:rsidP="00374F17">
      <w:pPr>
        <w:jc w:val="both"/>
        <w:rPr>
          <w:rFonts w:asciiTheme="majorHAnsi" w:hAnsiTheme="majorHAnsi"/>
          <w:b/>
          <w:bCs/>
          <w:sz w:val="20"/>
          <w:szCs w:val="20"/>
          <w:u w:val="single"/>
        </w:rPr>
      </w:pPr>
    </w:p>
    <w:p w:rsidR="00FA4E40" w:rsidRPr="00412555" w:rsidRDefault="00FA4E40" w:rsidP="00412555">
      <w:pPr>
        <w:pBdr>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between w:val="single" w:sz="12" w:space="0" w:color="4F6228" w:themeColor="accent3" w:themeShade="80"/>
        </w:pBdr>
        <w:shd w:val="clear" w:color="auto" w:fill="C2D69B" w:themeFill="accent3" w:themeFillTint="99"/>
        <w:jc w:val="both"/>
        <w:rPr>
          <w:rFonts w:asciiTheme="majorHAnsi" w:hAnsiTheme="majorHAnsi"/>
          <w:b/>
          <w:sz w:val="20"/>
          <w:szCs w:val="20"/>
        </w:rPr>
      </w:pPr>
      <w:r w:rsidRPr="00412555">
        <w:rPr>
          <w:rFonts w:asciiTheme="majorHAnsi" w:hAnsiTheme="majorHAnsi"/>
          <w:b/>
          <w:sz w:val="20"/>
          <w:szCs w:val="20"/>
        </w:rPr>
        <w:t>PROFESSIONAL EXPERIENCE</w:t>
      </w:r>
    </w:p>
    <w:p w:rsidR="009E66C3" w:rsidRPr="00412555" w:rsidRDefault="009E66C3" w:rsidP="009E66C3">
      <w:pPr>
        <w:pBdr>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between w:val="single" w:sz="12" w:space="0" w:color="4F6228" w:themeColor="accent3" w:themeShade="80"/>
        </w:pBdr>
        <w:shd w:val="clear" w:color="auto" w:fill="D6E3BC" w:themeFill="accent3" w:themeFillTint="66"/>
        <w:jc w:val="both"/>
        <w:rPr>
          <w:rFonts w:asciiTheme="majorHAnsi" w:hAnsiTheme="majorHAnsi"/>
          <w:b/>
          <w:sz w:val="20"/>
          <w:szCs w:val="20"/>
        </w:rPr>
      </w:pPr>
      <w:r>
        <w:rPr>
          <w:rFonts w:asciiTheme="majorHAnsi" w:hAnsiTheme="majorHAnsi"/>
          <w:b/>
          <w:sz w:val="20"/>
          <w:szCs w:val="20"/>
        </w:rPr>
        <w:t>Melon Financial Group, Pittsburg, PA</w:t>
      </w:r>
      <w:r w:rsidRPr="00412555">
        <w:rPr>
          <w:rFonts w:asciiTheme="majorHAnsi" w:hAnsiTheme="majorHAnsi"/>
          <w:b/>
          <w:sz w:val="20"/>
          <w:szCs w:val="20"/>
        </w:rPr>
        <w:tab/>
      </w:r>
      <w:r w:rsidRPr="00412555">
        <w:rPr>
          <w:rFonts w:asciiTheme="majorHAnsi" w:hAnsiTheme="majorHAnsi"/>
          <w:b/>
          <w:sz w:val="20"/>
          <w:szCs w:val="20"/>
        </w:rPr>
        <w:tab/>
        <w:t>J2EE Consultant</w:t>
      </w:r>
      <w:r w:rsidRPr="00412555">
        <w:rPr>
          <w:rFonts w:asciiTheme="majorHAnsi" w:hAnsiTheme="majorHAnsi"/>
          <w:b/>
          <w:sz w:val="20"/>
          <w:szCs w:val="20"/>
        </w:rPr>
        <w:tab/>
      </w:r>
      <w:r w:rsidRPr="00412555">
        <w:rPr>
          <w:rFonts w:asciiTheme="majorHAnsi" w:hAnsiTheme="majorHAnsi"/>
          <w:b/>
          <w:sz w:val="20"/>
          <w:szCs w:val="20"/>
        </w:rPr>
        <w:tab/>
      </w:r>
      <w:r w:rsidRPr="00412555">
        <w:rPr>
          <w:rFonts w:asciiTheme="majorHAnsi" w:hAnsiTheme="majorHAnsi"/>
          <w:b/>
          <w:sz w:val="20"/>
          <w:szCs w:val="20"/>
        </w:rPr>
        <w:tab/>
        <w:t xml:space="preserve">                        Aug’ 12 to Present</w:t>
      </w:r>
    </w:p>
    <w:p w:rsidR="009E66C3" w:rsidRDefault="009E66C3" w:rsidP="009E66C3">
      <w:pPr>
        <w:jc w:val="both"/>
        <w:rPr>
          <w:rFonts w:asciiTheme="majorHAnsi" w:hAnsiTheme="majorHAnsi"/>
          <w:b/>
          <w:bCs/>
          <w:sz w:val="20"/>
          <w:szCs w:val="20"/>
        </w:rPr>
      </w:pPr>
    </w:p>
    <w:p w:rsidR="009E66C3" w:rsidRPr="00E30972" w:rsidRDefault="009E66C3" w:rsidP="009E66C3">
      <w:pPr>
        <w:jc w:val="both"/>
        <w:rPr>
          <w:rFonts w:asciiTheme="majorHAnsi" w:hAnsiTheme="majorHAnsi"/>
          <w:sz w:val="20"/>
          <w:szCs w:val="20"/>
        </w:rPr>
      </w:pPr>
      <w:r w:rsidRPr="00E30972">
        <w:rPr>
          <w:rFonts w:asciiTheme="majorHAnsi" w:hAnsiTheme="majorHAnsi"/>
          <w:b/>
          <w:bCs/>
          <w:sz w:val="20"/>
          <w:szCs w:val="20"/>
        </w:rPr>
        <w:t xml:space="preserve">Description: </w:t>
      </w:r>
      <w:r w:rsidRPr="00E30972">
        <w:rPr>
          <w:rFonts w:asciiTheme="majorHAnsi" w:hAnsiTheme="majorHAnsi" w:cs="Arial"/>
          <w:b/>
          <w:bCs/>
          <w:sz w:val="20"/>
          <w:szCs w:val="20"/>
        </w:rPr>
        <w:t>ECOMS</w:t>
      </w:r>
      <w:r w:rsidRPr="00E30972">
        <w:rPr>
          <w:rFonts w:asciiTheme="majorHAnsi" w:hAnsiTheme="majorHAnsi" w:cs="Arial"/>
          <w:sz w:val="20"/>
          <w:szCs w:val="20"/>
        </w:rPr>
        <w:t xml:space="preserve"> (Consumer e-Ordering Management System</w:t>
      </w:r>
      <w:r w:rsidRPr="00E30972">
        <w:rPr>
          <w:rFonts w:asciiTheme="majorHAnsi" w:hAnsiTheme="majorHAnsi" w:cs="Arial"/>
          <w:color w:val="000000"/>
          <w:sz w:val="20"/>
          <w:szCs w:val="20"/>
        </w:rPr>
        <w:t xml:space="preserve">), </w:t>
      </w:r>
      <w:r w:rsidRPr="00E30972">
        <w:rPr>
          <w:rFonts w:asciiTheme="majorHAnsi" w:hAnsiTheme="majorHAnsi" w:cs="Verdana"/>
          <w:sz w:val="20"/>
          <w:szCs w:val="20"/>
        </w:rPr>
        <w:t>It’s an Intranet application. This application tracks the order information, which has been electronically placed order (e-order), display all the available e-orders based on the status. The various statuses of the orders are Credit check, Flow through, new orders, in progress, Hold and Completed. The application also allows the user to move the orders from one status to other after satisfying certain business rules. Other important module of the application prepares the ad-hoc reports based on the database of e-orders</w:t>
      </w:r>
      <w:r w:rsidRPr="00E30972">
        <w:rPr>
          <w:rFonts w:asciiTheme="majorHAnsi" w:hAnsiTheme="majorHAnsi" w:cs="Arial"/>
          <w:sz w:val="20"/>
          <w:szCs w:val="20"/>
        </w:rPr>
        <w:t>.</w:t>
      </w:r>
    </w:p>
    <w:p w:rsidR="009E66C3" w:rsidRDefault="009E66C3" w:rsidP="009E66C3">
      <w:pPr>
        <w:jc w:val="both"/>
        <w:rPr>
          <w:rFonts w:asciiTheme="majorHAnsi" w:hAnsiTheme="majorHAnsi"/>
          <w:b/>
          <w:bCs/>
          <w:sz w:val="20"/>
          <w:szCs w:val="20"/>
        </w:rPr>
      </w:pPr>
    </w:p>
    <w:p w:rsidR="00FA4E40" w:rsidRPr="00412555" w:rsidRDefault="00FA4E40" w:rsidP="00374F17">
      <w:pPr>
        <w:jc w:val="both"/>
        <w:rPr>
          <w:rFonts w:asciiTheme="majorHAnsi" w:hAnsiTheme="majorHAnsi"/>
          <w:b/>
          <w:sz w:val="20"/>
          <w:szCs w:val="20"/>
          <w:u w:val="single"/>
        </w:rPr>
      </w:pPr>
      <w:r w:rsidRPr="00412555">
        <w:rPr>
          <w:rFonts w:asciiTheme="majorHAnsi" w:hAnsiTheme="majorHAnsi"/>
          <w:b/>
          <w:sz w:val="20"/>
          <w:szCs w:val="20"/>
          <w:u w:val="single"/>
        </w:rPr>
        <w:t>Responsibilities:</w:t>
      </w:r>
    </w:p>
    <w:p w:rsidR="00C512EB" w:rsidRPr="00E30972" w:rsidRDefault="00E059A3"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Designed and developed the application using </w:t>
      </w:r>
      <w:r w:rsidR="00C512EB" w:rsidRPr="00E30972">
        <w:rPr>
          <w:rFonts w:asciiTheme="majorHAnsi" w:hAnsiTheme="majorHAnsi"/>
          <w:b/>
          <w:bCs/>
          <w:sz w:val="20"/>
          <w:szCs w:val="20"/>
        </w:rPr>
        <w:t>Agile methodolog</w:t>
      </w:r>
      <w:r w:rsidRPr="00E30972">
        <w:rPr>
          <w:rFonts w:asciiTheme="majorHAnsi" w:hAnsiTheme="majorHAnsi"/>
          <w:b/>
          <w:bCs/>
          <w:sz w:val="20"/>
          <w:szCs w:val="20"/>
        </w:rPr>
        <w:t>y</w:t>
      </w:r>
      <w:r w:rsidRPr="00E30972">
        <w:rPr>
          <w:rFonts w:asciiTheme="majorHAnsi" w:hAnsiTheme="majorHAnsi"/>
          <w:sz w:val="20"/>
          <w:szCs w:val="20"/>
        </w:rPr>
        <w:t xml:space="preserve"> and followed TDD, Scrum, pair programming</w:t>
      </w:r>
      <w:r w:rsidR="00C512EB" w:rsidRPr="00E30972">
        <w:rPr>
          <w:rFonts w:asciiTheme="majorHAnsi" w:hAnsiTheme="majorHAnsi"/>
          <w:sz w:val="20"/>
          <w:szCs w:val="20"/>
        </w:rPr>
        <w:t>.</w:t>
      </w:r>
    </w:p>
    <w:p w:rsidR="00FA4E40" w:rsidRPr="00E30972" w:rsidRDefault="00FA4E40"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Wrote </w:t>
      </w:r>
      <w:r w:rsidRPr="00E30972">
        <w:rPr>
          <w:rFonts w:asciiTheme="majorHAnsi" w:hAnsiTheme="majorHAnsi"/>
          <w:b/>
          <w:sz w:val="20"/>
          <w:szCs w:val="20"/>
        </w:rPr>
        <w:t>Technical design document</w:t>
      </w:r>
      <w:r w:rsidRPr="00E30972">
        <w:rPr>
          <w:rFonts w:asciiTheme="majorHAnsi" w:hAnsiTheme="majorHAnsi"/>
          <w:sz w:val="20"/>
          <w:szCs w:val="20"/>
        </w:rPr>
        <w:t xml:space="preserve"> with the </w:t>
      </w:r>
      <w:r w:rsidRPr="00E30972">
        <w:rPr>
          <w:rFonts w:asciiTheme="majorHAnsi" w:hAnsiTheme="majorHAnsi"/>
          <w:b/>
          <w:sz w:val="20"/>
          <w:szCs w:val="20"/>
        </w:rPr>
        <w:t>class, sequence, activity diagrams</w:t>
      </w:r>
      <w:r w:rsidRPr="00E30972">
        <w:rPr>
          <w:rFonts w:asciiTheme="majorHAnsi" w:hAnsiTheme="majorHAnsi"/>
          <w:sz w:val="20"/>
          <w:szCs w:val="20"/>
        </w:rPr>
        <w:t xml:space="preserve"> in each </w:t>
      </w:r>
      <w:r w:rsidRPr="00E30972">
        <w:rPr>
          <w:rFonts w:asciiTheme="majorHAnsi" w:hAnsiTheme="majorHAnsi"/>
          <w:b/>
          <w:sz w:val="20"/>
          <w:szCs w:val="20"/>
        </w:rPr>
        <w:t>use case</w:t>
      </w:r>
      <w:r w:rsidRPr="00E30972">
        <w:rPr>
          <w:rFonts w:asciiTheme="majorHAnsi" w:hAnsiTheme="majorHAnsi"/>
          <w:sz w:val="20"/>
          <w:szCs w:val="20"/>
        </w:rPr>
        <w:t>.</w:t>
      </w:r>
    </w:p>
    <w:p w:rsidR="00E059A3" w:rsidRPr="00E30972" w:rsidRDefault="00E059A3"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Designed and Developed the </w:t>
      </w:r>
      <w:r w:rsidRPr="00E30972">
        <w:rPr>
          <w:rFonts w:asciiTheme="majorHAnsi" w:hAnsiTheme="majorHAnsi"/>
          <w:b/>
          <w:sz w:val="20"/>
          <w:szCs w:val="20"/>
        </w:rPr>
        <w:t>UIFramework</w:t>
      </w:r>
      <w:r w:rsidRPr="00E30972">
        <w:rPr>
          <w:rFonts w:asciiTheme="majorHAnsi" w:hAnsiTheme="majorHAnsi"/>
          <w:sz w:val="20"/>
          <w:szCs w:val="20"/>
        </w:rPr>
        <w:t xml:space="preserve"> built using </w:t>
      </w:r>
      <w:r w:rsidRPr="00E30972">
        <w:rPr>
          <w:rFonts w:asciiTheme="majorHAnsi" w:hAnsiTheme="majorHAnsi"/>
          <w:b/>
          <w:sz w:val="20"/>
          <w:szCs w:val="20"/>
        </w:rPr>
        <w:t xml:space="preserve">JSF </w:t>
      </w:r>
      <w:r w:rsidR="000F126B" w:rsidRPr="00E30972">
        <w:rPr>
          <w:rFonts w:asciiTheme="majorHAnsi" w:hAnsiTheme="majorHAnsi"/>
          <w:b/>
          <w:sz w:val="20"/>
          <w:szCs w:val="20"/>
        </w:rPr>
        <w:t>RichFaces</w:t>
      </w:r>
      <w:r w:rsidRPr="00E30972">
        <w:rPr>
          <w:rFonts w:asciiTheme="majorHAnsi" w:hAnsiTheme="majorHAnsi"/>
          <w:b/>
          <w:sz w:val="20"/>
          <w:szCs w:val="20"/>
        </w:rPr>
        <w:t xml:space="preserve"> My Faces</w:t>
      </w:r>
      <w:r w:rsidR="00AF14BE" w:rsidRPr="00E30972">
        <w:rPr>
          <w:rFonts w:asciiTheme="majorHAnsi" w:hAnsiTheme="majorHAnsi"/>
          <w:b/>
          <w:sz w:val="20"/>
          <w:szCs w:val="20"/>
        </w:rPr>
        <w:t>, Ajax4JSF</w:t>
      </w:r>
      <w:r w:rsidRPr="00E30972">
        <w:rPr>
          <w:rFonts w:asciiTheme="majorHAnsi" w:hAnsiTheme="majorHAnsi"/>
          <w:b/>
          <w:sz w:val="20"/>
          <w:szCs w:val="20"/>
        </w:rPr>
        <w:t>.</w:t>
      </w:r>
    </w:p>
    <w:p w:rsidR="00E059A3" w:rsidRPr="00E30972" w:rsidRDefault="00E059A3"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Involved in writing </w:t>
      </w:r>
      <w:r w:rsidRPr="00E30972">
        <w:rPr>
          <w:rFonts w:asciiTheme="majorHAnsi" w:hAnsiTheme="majorHAnsi"/>
          <w:b/>
          <w:bCs/>
          <w:sz w:val="20"/>
          <w:szCs w:val="20"/>
        </w:rPr>
        <w:t xml:space="preserve">JSF Backing Beans </w:t>
      </w:r>
      <w:r w:rsidRPr="00E30972">
        <w:rPr>
          <w:rFonts w:asciiTheme="majorHAnsi" w:hAnsiTheme="majorHAnsi"/>
          <w:sz w:val="20"/>
          <w:szCs w:val="20"/>
        </w:rPr>
        <w:t>for controlling the UI and writing custom components and validators.</w:t>
      </w:r>
    </w:p>
    <w:p w:rsidR="00E059A3" w:rsidRPr="00E30972" w:rsidRDefault="00E059A3" w:rsidP="00412555">
      <w:pPr>
        <w:widowControl w:val="0"/>
        <w:numPr>
          <w:ilvl w:val="0"/>
          <w:numId w:val="15"/>
        </w:numPr>
        <w:tabs>
          <w:tab w:val="clear" w:pos="720"/>
        </w:tabs>
        <w:suppressAutoHyphens/>
        <w:ind w:left="540"/>
        <w:jc w:val="both"/>
        <w:rPr>
          <w:rFonts w:asciiTheme="majorHAnsi" w:hAnsiTheme="majorHAnsi"/>
          <w:bCs/>
          <w:color w:val="000000"/>
          <w:sz w:val="20"/>
          <w:szCs w:val="20"/>
        </w:rPr>
      </w:pPr>
      <w:r w:rsidRPr="00E30972">
        <w:rPr>
          <w:rFonts w:asciiTheme="majorHAnsi" w:hAnsiTheme="majorHAnsi"/>
          <w:bCs/>
          <w:color w:val="000000"/>
          <w:sz w:val="20"/>
          <w:szCs w:val="20"/>
        </w:rPr>
        <w:t xml:space="preserve">Implemented </w:t>
      </w:r>
      <w:r w:rsidRPr="00E30972">
        <w:rPr>
          <w:rFonts w:asciiTheme="majorHAnsi" w:hAnsiTheme="majorHAnsi"/>
          <w:b/>
          <w:bCs/>
          <w:color w:val="000000"/>
          <w:sz w:val="20"/>
          <w:szCs w:val="20"/>
        </w:rPr>
        <w:t>JSF Converters</w:t>
      </w:r>
      <w:r w:rsidRPr="00E30972">
        <w:rPr>
          <w:rFonts w:asciiTheme="majorHAnsi" w:hAnsiTheme="majorHAnsi"/>
          <w:bCs/>
          <w:color w:val="000000"/>
          <w:sz w:val="20"/>
          <w:szCs w:val="20"/>
        </w:rPr>
        <w:t xml:space="preserve"> to handle formatting and Localization and configured the </w:t>
      </w:r>
      <w:r w:rsidRPr="00E30972">
        <w:rPr>
          <w:rFonts w:asciiTheme="majorHAnsi" w:hAnsiTheme="majorHAnsi"/>
          <w:b/>
          <w:bCs/>
          <w:color w:val="000000"/>
          <w:sz w:val="20"/>
          <w:szCs w:val="20"/>
        </w:rPr>
        <w:t>faces-config.xml t</w:t>
      </w:r>
      <w:r w:rsidRPr="00E30972">
        <w:rPr>
          <w:rFonts w:asciiTheme="majorHAnsi" w:hAnsiTheme="majorHAnsi"/>
          <w:bCs/>
          <w:color w:val="000000"/>
          <w:sz w:val="20"/>
          <w:szCs w:val="20"/>
        </w:rPr>
        <w:t xml:space="preserve">o create a web application navigation rule using </w:t>
      </w:r>
      <w:r w:rsidRPr="00E30972">
        <w:rPr>
          <w:rFonts w:asciiTheme="majorHAnsi" w:hAnsiTheme="majorHAnsi"/>
          <w:b/>
          <w:color w:val="000000"/>
          <w:sz w:val="20"/>
          <w:szCs w:val="20"/>
        </w:rPr>
        <w:t>Spring Webflow</w:t>
      </w:r>
      <w:r w:rsidRPr="00E30972">
        <w:rPr>
          <w:rFonts w:asciiTheme="majorHAnsi" w:hAnsiTheme="majorHAnsi"/>
          <w:bCs/>
          <w:color w:val="000000"/>
          <w:sz w:val="20"/>
          <w:szCs w:val="20"/>
        </w:rPr>
        <w:t>.</w:t>
      </w:r>
    </w:p>
    <w:p w:rsidR="00AD6130" w:rsidRPr="00E30972" w:rsidRDefault="00AD6130"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cs="Arial"/>
          <w:sz w:val="20"/>
          <w:szCs w:val="20"/>
        </w:rPr>
        <w:t xml:space="preserve">Implemented </w:t>
      </w:r>
      <w:r w:rsidRPr="00E30972">
        <w:rPr>
          <w:rFonts w:asciiTheme="majorHAnsi" w:hAnsiTheme="majorHAnsi" w:cs="Arial"/>
          <w:b/>
          <w:bCs/>
          <w:sz w:val="20"/>
          <w:szCs w:val="20"/>
        </w:rPr>
        <w:t>J2EE</w:t>
      </w:r>
      <w:r w:rsidRPr="00E30972">
        <w:rPr>
          <w:rFonts w:asciiTheme="majorHAnsi" w:hAnsiTheme="majorHAnsi" w:cs="Arial"/>
          <w:sz w:val="20"/>
          <w:szCs w:val="20"/>
        </w:rPr>
        <w:t xml:space="preserve"> design patterns such as </w:t>
      </w:r>
      <w:r w:rsidRPr="00E30972">
        <w:rPr>
          <w:rFonts w:asciiTheme="majorHAnsi" w:hAnsiTheme="majorHAnsi" w:cs="Arial"/>
          <w:b/>
          <w:bCs/>
          <w:sz w:val="20"/>
          <w:szCs w:val="20"/>
        </w:rPr>
        <w:t>Session Facade, Factory, DAO, DTO and Proxy</w:t>
      </w:r>
      <w:r w:rsidRPr="00E30972">
        <w:rPr>
          <w:rFonts w:asciiTheme="majorHAnsi" w:hAnsiTheme="majorHAnsi" w:cs="Arial"/>
          <w:sz w:val="20"/>
          <w:szCs w:val="20"/>
        </w:rPr>
        <w:t>.</w:t>
      </w:r>
    </w:p>
    <w:p w:rsidR="00061153" w:rsidRPr="00E30972" w:rsidRDefault="00061153" w:rsidP="00412555">
      <w:pPr>
        <w:widowControl w:val="0"/>
        <w:numPr>
          <w:ilvl w:val="0"/>
          <w:numId w:val="15"/>
        </w:numPr>
        <w:tabs>
          <w:tab w:val="clear" w:pos="720"/>
        </w:tabs>
        <w:suppressAutoHyphens/>
        <w:ind w:left="540"/>
        <w:jc w:val="both"/>
        <w:rPr>
          <w:rFonts w:asciiTheme="majorHAnsi" w:hAnsiTheme="majorHAnsi"/>
          <w:bCs/>
          <w:color w:val="000000"/>
          <w:sz w:val="20"/>
          <w:szCs w:val="20"/>
        </w:rPr>
      </w:pPr>
      <w:r w:rsidRPr="00E30972">
        <w:rPr>
          <w:rFonts w:asciiTheme="majorHAnsi" w:hAnsiTheme="majorHAnsi"/>
          <w:sz w:val="20"/>
          <w:szCs w:val="20"/>
        </w:rPr>
        <w:t xml:space="preserve">Used Asynchronous </w:t>
      </w:r>
      <w:r w:rsidRPr="00E30972">
        <w:rPr>
          <w:rFonts w:asciiTheme="majorHAnsi" w:hAnsiTheme="majorHAnsi"/>
          <w:b/>
          <w:bCs/>
          <w:sz w:val="20"/>
          <w:szCs w:val="20"/>
        </w:rPr>
        <w:t>JavaScript</w:t>
      </w:r>
      <w:r w:rsidRPr="00E30972">
        <w:rPr>
          <w:rFonts w:asciiTheme="majorHAnsi" w:hAnsiTheme="majorHAnsi"/>
          <w:sz w:val="20"/>
          <w:szCs w:val="20"/>
        </w:rPr>
        <w:t xml:space="preserve"> and </w:t>
      </w:r>
      <w:r w:rsidRPr="00E30972">
        <w:rPr>
          <w:rFonts w:asciiTheme="majorHAnsi" w:hAnsiTheme="majorHAnsi"/>
          <w:b/>
          <w:bCs/>
          <w:sz w:val="20"/>
          <w:szCs w:val="20"/>
        </w:rPr>
        <w:t>XML (AJAX)</w:t>
      </w:r>
      <w:r w:rsidRPr="00E30972">
        <w:rPr>
          <w:rFonts w:asciiTheme="majorHAnsi" w:hAnsiTheme="majorHAnsi"/>
          <w:sz w:val="20"/>
          <w:szCs w:val="20"/>
        </w:rPr>
        <w:t xml:space="preserve"> for better and faster interactive Front-End.</w:t>
      </w:r>
    </w:p>
    <w:p w:rsidR="00FA4E40" w:rsidRPr="00E30972" w:rsidRDefault="00FA4E40"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Developed various reusable Helper and Utility classes which are used across all the modules of the application.</w:t>
      </w:r>
    </w:p>
    <w:p w:rsidR="00A76F12" w:rsidRPr="00E30972" w:rsidRDefault="00A76F12"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Designed and developed Business components and Integrated with </w:t>
      </w:r>
      <w:r w:rsidRPr="00E30972">
        <w:rPr>
          <w:rFonts w:asciiTheme="majorHAnsi" w:hAnsiTheme="majorHAnsi"/>
          <w:b/>
          <w:bCs/>
          <w:sz w:val="20"/>
          <w:szCs w:val="20"/>
        </w:rPr>
        <w:t>Spring</w:t>
      </w:r>
      <w:r w:rsidRPr="00E30972">
        <w:rPr>
          <w:rFonts w:asciiTheme="majorHAnsi" w:hAnsiTheme="majorHAnsi"/>
          <w:sz w:val="20"/>
          <w:szCs w:val="20"/>
        </w:rPr>
        <w:t xml:space="preserve"> framework.</w:t>
      </w:r>
    </w:p>
    <w:p w:rsidR="00FA4E40" w:rsidRPr="00E30972" w:rsidRDefault="00FA4E40" w:rsidP="00412555">
      <w:pPr>
        <w:pStyle w:val="DefaultText"/>
        <w:widowControl w:val="0"/>
        <w:numPr>
          <w:ilvl w:val="0"/>
          <w:numId w:val="15"/>
        </w:numPr>
        <w:tabs>
          <w:tab w:val="clear" w:pos="720"/>
        </w:tabs>
        <w:suppressAutoHyphens/>
        <w:autoSpaceDN/>
        <w:adjustRightInd/>
        <w:ind w:left="540"/>
        <w:jc w:val="both"/>
        <w:rPr>
          <w:rFonts w:asciiTheme="majorHAnsi" w:hAnsiTheme="majorHAnsi"/>
          <w:sz w:val="20"/>
        </w:rPr>
      </w:pPr>
      <w:r w:rsidRPr="00E30972">
        <w:rPr>
          <w:rFonts w:asciiTheme="majorHAnsi" w:hAnsiTheme="majorHAnsi"/>
          <w:sz w:val="20"/>
        </w:rPr>
        <w:t xml:space="preserve">Wrote data Components for Plan Setup, wrote and called </w:t>
      </w:r>
      <w:r w:rsidRPr="00E30972">
        <w:rPr>
          <w:rFonts w:asciiTheme="majorHAnsi" w:hAnsiTheme="majorHAnsi"/>
          <w:b/>
          <w:sz w:val="20"/>
        </w:rPr>
        <w:t>StoredProcedures</w:t>
      </w:r>
      <w:r w:rsidRPr="00E30972">
        <w:rPr>
          <w:rFonts w:asciiTheme="majorHAnsi" w:hAnsiTheme="majorHAnsi"/>
          <w:sz w:val="20"/>
        </w:rPr>
        <w:t xml:space="preserve"> using </w:t>
      </w:r>
      <w:r w:rsidRPr="00E30972">
        <w:rPr>
          <w:rFonts w:asciiTheme="majorHAnsi" w:hAnsiTheme="majorHAnsi"/>
          <w:b/>
          <w:sz w:val="20"/>
        </w:rPr>
        <w:t>Java, HQL,Hibernate</w:t>
      </w:r>
      <w:r w:rsidRPr="00E30972">
        <w:rPr>
          <w:rFonts w:asciiTheme="majorHAnsi" w:hAnsiTheme="majorHAnsi"/>
          <w:sz w:val="20"/>
        </w:rPr>
        <w:t>.</w:t>
      </w:r>
    </w:p>
    <w:p w:rsidR="0048428F" w:rsidRPr="00E30972" w:rsidRDefault="0048428F"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Involved in configuring and integrating </w:t>
      </w:r>
      <w:r w:rsidRPr="00E30972">
        <w:rPr>
          <w:rFonts w:asciiTheme="majorHAnsi" w:hAnsiTheme="majorHAnsi"/>
          <w:b/>
          <w:bCs/>
          <w:sz w:val="20"/>
          <w:szCs w:val="20"/>
        </w:rPr>
        <w:t>JSF</w:t>
      </w:r>
      <w:r w:rsidRPr="00E30972">
        <w:rPr>
          <w:rFonts w:asciiTheme="majorHAnsi" w:hAnsiTheme="majorHAnsi"/>
          <w:sz w:val="20"/>
          <w:szCs w:val="20"/>
        </w:rPr>
        <w:t xml:space="preserve">, </w:t>
      </w:r>
      <w:r w:rsidRPr="00E30972">
        <w:rPr>
          <w:rFonts w:asciiTheme="majorHAnsi" w:hAnsiTheme="majorHAnsi"/>
          <w:b/>
          <w:bCs/>
          <w:sz w:val="20"/>
          <w:szCs w:val="20"/>
        </w:rPr>
        <w:t>Spring</w:t>
      </w:r>
      <w:r w:rsidRPr="00E30972">
        <w:rPr>
          <w:rFonts w:asciiTheme="majorHAnsi" w:hAnsiTheme="majorHAnsi"/>
          <w:sz w:val="20"/>
          <w:szCs w:val="20"/>
        </w:rPr>
        <w:t xml:space="preserve"> and </w:t>
      </w:r>
      <w:r w:rsidRPr="00E30972">
        <w:rPr>
          <w:rFonts w:asciiTheme="majorHAnsi" w:hAnsiTheme="majorHAnsi"/>
          <w:b/>
          <w:bCs/>
          <w:sz w:val="20"/>
          <w:szCs w:val="20"/>
        </w:rPr>
        <w:t>Hibernate</w:t>
      </w:r>
      <w:r w:rsidRPr="00E30972">
        <w:rPr>
          <w:rFonts w:asciiTheme="majorHAnsi" w:hAnsiTheme="majorHAnsi"/>
          <w:sz w:val="20"/>
          <w:szCs w:val="20"/>
        </w:rPr>
        <w:t xml:space="preserve"> frameworks.</w:t>
      </w:r>
    </w:p>
    <w:p w:rsidR="00A74C3F" w:rsidRPr="00E30972" w:rsidRDefault="00A74C3F"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Involved in design and implementation of </w:t>
      </w:r>
      <w:r w:rsidRPr="00E30972">
        <w:rPr>
          <w:rFonts w:asciiTheme="majorHAnsi" w:hAnsiTheme="majorHAnsi"/>
          <w:b/>
          <w:sz w:val="20"/>
          <w:szCs w:val="20"/>
        </w:rPr>
        <w:t>MVC architecture</w:t>
      </w:r>
      <w:r w:rsidRPr="00E30972">
        <w:rPr>
          <w:rFonts w:asciiTheme="majorHAnsi" w:hAnsiTheme="majorHAnsi"/>
          <w:sz w:val="20"/>
          <w:szCs w:val="20"/>
        </w:rPr>
        <w:t xml:space="preserve"> in different modules.</w:t>
      </w:r>
    </w:p>
    <w:p w:rsidR="00A74C3F" w:rsidRPr="00E30972" w:rsidRDefault="00A74C3F" w:rsidP="00412555">
      <w:pPr>
        <w:pStyle w:val="DefaultText"/>
        <w:widowControl w:val="0"/>
        <w:numPr>
          <w:ilvl w:val="0"/>
          <w:numId w:val="15"/>
        </w:numPr>
        <w:tabs>
          <w:tab w:val="clear" w:pos="720"/>
        </w:tabs>
        <w:suppressAutoHyphens/>
        <w:autoSpaceDN/>
        <w:adjustRightInd/>
        <w:ind w:left="540"/>
        <w:jc w:val="both"/>
        <w:rPr>
          <w:rFonts w:asciiTheme="majorHAnsi" w:hAnsiTheme="majorHAnsi"/>
          <w:sz w:val="20"/>
        </w:rPr>
      </w:pPr>
      <w:r w:rsidRPr="00E30972">
        <w:rPr>
          <w:rFonts w:asciiTheme="majorHAnsi" w:hAnsiTheme="majorHAnsi"/>
          <w:sz w:val="20"/>
        </w:rPr>
        <w:t xml:space="preserve">Integrated business layer using </w:t>
      </w:r>
      <w:r w:rsidRPr="00E30972">
        <w:rPr>
          <w:rFonts w:asciiTheme="majorHAnsi" w:hAnsiTheme="majorHAnsi"/>
          <w:b/>
          <w:bCs/>
          <w:sz w:val="20"/>
        </w:rPr>
        <w:t>Hibernate</w:t>
      </w:r>
      <w:r w:rsidRPr="00E30972">
        <w:rPr>
          <w:rFonts w:asciiTheme="majorHAnsi" w:hAnsiTheme="majorHAnsi"/>
          <w:sz w:val="20"/>
        </w:rPr>
        <w:t xml:space="preserve"> with </w:t>
      </w:r>
      <w:r w:rsidRPr="00E30972">
        <w:rPr>
          <w:rFonts w:asciiTheme="majorHAnsi" w:hAnsiTheme="majorHAnsi"/>
          <w:b/>
          <w:bCs/>
          <w:sz w:val="20"/>
        </w:rPr>
        <w:t>Spring DAO</w:t>
      </w:r>
      <w:r w:rsidRPr="00E30972">
        <w:rPr>
          <w:rFonts w:asciiTheme="majorHAnsi" w:hAnsiTheme="majorHAnsi"/>
          <w:sz w:val="20"/>
        </w:rPr>
        <w:t>.</w:t>
      </w:r>
    </w:p>
    <w:p w:rsidR="00A74C3F" w:rsidRPr="00E30972" w:rsidRDefault="00A74C3F" w:rsidP="00412555">
      <w:pPr>
        <w:pStyle w:val="DefaultText"/>
        <w:widowControl w:val="0"/>
        <w:numPr>
          <w:ilvl w:val="0"/>
          <w:numId w:val="15"/>
        </w:numPr>
        <w:tabs>
          <w:tab w:val="clear" w:pos="720"/>
        </w:tabs>
        <w:suppressAutoHyphens/>
        <w:autoSpaceDN/>
        <w:adjustRightInd/>
        <w:ind w:left="540"/>
        <w:jc w:val="both"/>
        <w:rPr>
          <w:rFonts w:asciiTheme="majorHAnsi" w:hAnsiTheme="majorHAnsi"/>
          <w:sz w:val="20"/>
        </w:rPr>
      </w:pPr>
      <w:r w:rsidRPr="00E30972">
        <w:rPr>
          <w:rFonts w:asciiTheme="majorHAnsi" w:hAnsiTheme="majorHAnsi"/>
          <w:sz w:val="20"/>
        </w:rPr>
        <w:t xml:space="preserve">Implemented </w:t>
      </w:r>
      <w:r w:rsidRPr="00E30972">
        <w:rPr>
          <w:rFonts w:asciiTheme="majorHAnsi" w:hAnsiTheme="majorHAnsi"/>
          <w:b/>
          <w:sz w:val="20"/>
        </w:rPr>
        <w:t>Spring Bean Factory</w:t>
      </w:r>
      <w:r w:rsidRPr="00E30972">
        <w:rPr>
          <w:rFonts w:asciiTheme="majorHAnsi" w:hAnsiTheme="majorHAnsi"/>
          <w:sz w:val="20"/>
        </w:rPr>
        <w:t xml:space="preserve"> to create proxied object using </w:t>
      </w:r>
      <w:r w:rsidRPr="00E30972">
        <w:rPr>
          <w:rFonts w:asciiTheme="majorHAnsi" w:hAnsiTheme="majorHAnsi"/>
          <w:b/>
          <w:sz w:val="20"/>
        </w:rPr>
        <w:t>AOP</w:t>
      </w:r>
      <w:r w:rsidRPr="00E30972">
        <w:rPr>
          <w:rFonts w:asciiTheme="majorHAnsi" w:hAnsiTheme="majorHAnsi"/>
          <w:sz w:val="20"/>
        </w:rPr>
        <w:t xml:space="preserve"> framework</w:t>
      </w:r>
    </w:p>
    <w:p w:rsidR="00C36A0A" w:rsidRPr="00E30972" w:rsidRDefault="00C36A0A"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Implemented </w:t>
      </w:r>
      <w:r w:rsidRPr="00E30972">
        <w:rPr>
          <w:rFonts w:asciiTheme="majorHAnsi" w:hAnsiTheme="majorHAnsi"/>
          <w:b/>
          <w:bCs/>
          <w:sz w:val="20"/>
          <w:szCs w:val="20"/>
        </w:rPr>
        <w:t>SOA</w:t>
      </w:r>
      <w:r w:rsidRPr="00E30972">
        <w:rPr>
          <w:rFonts w:asciiTheme="majorHAnsi" w:hAnsiTheme="majorHAnsi"/>
          <w:sz w:val="20"/>
          <w:szCs w:val="20"/>
        </w:rPr>
        <w:t xml:space="preserve"> architecture with </w:t>
      </w:r>
      <w:r w:rsidR="00F95713" w:rsidRPr="00E30972">
        <w:rPr>
          <w:rFonts w:asciiTheme="majorHAnsi" w:hAnsiTheme="majorHAnsi"/>
          <w:b/>
          <w:sz w:val="20"/>
          <w:szCs w:val="20"/>
        </w:rPr>
        <w:t>W</w:t>
      </w:r>
      <w:r w:rsidRPr="00E30972">
        <w:rPr>
          <w:rFonts w:asciiTheme="majorHAnsi" w:hAnsiTheme="majorHAnsi"/>
          <w:b/>
          <w:bCs/>
          <w:sz w:val="20"/>
          <w:szCs w:val="20"/>
        </w:rPr>
        <w:t xml:space="preserve">eb </w:t>
      </w:r>
      <w:r w:rsidR="00F95713" w:rsidRPr="00E30972">
        <w:rPr>
          <w:rFonts w:asciiTheme="majorHAnsi" w:hAnsiTheme="majorHAnsi"/>
          <w:b/>
          <w:bCs/>
          <w:sz w:val="20"/>
          <w:szCs w:val="20"/>
        </w:rPr>
        <w:t>S</w:t>
      </w:r>
      <w:r w:rsidRPr="00E30972">
        <w:rPr>
          <w:rFonts w:asciiTheme="majorHAnsi" w:hAnsiTheme="majorHAnsi"/>
          <w:b/>
          <w:bCs/>
          <w:sz w:val="20"/>
          <w:szCs w:val="20"/>
        </w:rPr>
        <w:t>ervices</w:t>
      </w:r>
      <w:r w:rsidRPr="00E30972">
        <w:rPr>
          <w:rFonts w:asciiTheme="majorHAnsi" w:hAnsiTheme="majorHAnsi"/>
          <w:sz w:val="20"/>
          <w:szCs w:val="20"/>
        </w:rPr>
        <w:t xml:space="preserve"> using </w:t>
      </w:r>
      <w:r w:rsidRPr="00E30972">
        <w:rPr>
          <w:rFonts w:asciiTheme="majorHAnsi" w:hAnsiTheme="majorHAnsi"/>
          <w:b/>
          <w:bCs/>
          <w:sz w:val="20"/>
          <w:szCs w:val="20"/>
        </w:rPr>
        <w:t>SOA</w:t>
      </w:r>
      <w:r w:rsidR="005E1C49" w:rsidRPr="00E30972">
        <w:rPr>
          <w:rFonts w:asciiTheme="majorHAnsi" w:hAnsiTheme="majorHAnsi"/>
          <w:b/>
          <w:bCs/>
          <w:sz w:val="20"/>
          <w:szCs w:val="20"/>
        </w:rPr>
        <w:t>P</w:t>
      </w:r>
      <w:r w:rsidRPr="00E30972">
        <w:rPr>
          <w:rFonts w:asciiTheme="majorHAnsi" w:hAnsiTheme="majorHAnsi"/>
          <w:sz w:val="20"/>
          <w:szCs w:val="20"/>
        </w:rPr>
        <w:t xml:space="preserve">, </w:t>
      </w:r>
      <w:r w:rsidRPr="00E30972">
        <w:rPr>
          <w:rFonts w:asciiTheme="majorHAnsi" w:hAnsiTheme="majorHAnsi"/>
          <w:b/>
          <w:bCs/>
          <w:sz w:val="20"/>
          <w:szCs w:val="20"/>
        </w:rPr>
        <w:t>WSDL</w:t>
      </w:r>
      <w:r w:rsidRPr="00E30972">
        <w:rPr>
          <w:rFonts w:asciiTheme="majorHAnsi" w:hAnsiTheme="majorHAnsi"/>
          <w:sz w:val="20"/>
          <w:szCs w:val="20"/>
        </w:rPr>
        <w:t xml:space="preserve">, </w:t>
      </w:r>
      <w:r w:rsidRPr="00E30972">
        <w:rPr>
          <w:rFonts w:asciiTheme="majorHAnsi" w:hAnsiTheme="majorHAnsi"/>
          <w:b/>
          <w:bCs/>
          <w:sz w:val="20"/>
          <w:szCs w:val="20"/>
        </w:rPr>
        <w:t>UDDI</w:t>
      </w:r>
      <w:r w:rsidRPr="00E30972">
        <w:rPr>
          <w:rFonts w:asciiTheme="majorHAnsi" w:hAnsiTheme="majorHAnsi"/>
          <w:sz w:val="20"/>
          <w:szCs w:val="20"/>
        </w:rPr>
        <w:t xml:space="preserve"> and </w:t>
      </w:r>
      <w:r w:rsidRPr="00E30972">
        <w:rPr>
          <w:rFonts w:asciiTheme="majorHAnsi" w:hAnsiTheme="majorHAnsi"/>
          <w:b/>
          <w:bCs/>
          <w:sz w:val="20"/>
          <w:szCs w:val="20"/>
        </w:rPr>
        <w:t>XML</w:t>
      </w:r>
      <w:r w:rsidRPr="00E30972">
        <w:rPr>
          <w:rFonts w:asciiTheme="majorHAnsi" w:hAnsiTheme="majorHAnsi"/>
          <w:sz w:val="20"/>
          <w:szCs w:val="20"/>
        </w:rPr>
        <w:t>.</w:t>
      </w:r>
    </w:p>
    <w:p w:rsidR="00C36A0A" w:rsidRPr="00E30972" w:rsidRDefault="00C36A0A"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Designed &amp; developed </w:t>
      </w:r>
      <w:r w:rsidRPr="00E30972">
        <w:rPr>
          <w:rFonts w:asciiTheme="majorHAnsi" w:hAnsiTheme="majorHAnsi"/>
          <w:b/>
          <w:bCs/>
          <w:sz w:val="20"/>
          <w:szCs w:val="20"/>
        </w:rPr>
        <w:t>LDAP</w:t>
      </w:r>
      <w:r w:rsidRPr="00E30972">
        <w:rPr>
          <w:rFonts w:asciiTheme="majorHAnsi" w:hAnsiTheme="majorHAnsi"/>
          <w:sz w:val="20"/>
          <w:szCs w:val="20"/>
        </w:rPr>
        <w:t xml:space="preserve"> Authentication &amp; Authorization Service using </w:t>
      </w:r>
      <w:r w:rsidRPr="00E30972">
        <w:rPr>
          <w:rFonts w:asciiTheme="majorHAnsi" w:hAnsiTheme="majorHAnsi"/>
          <w:b/>
          <w:bCs/>
          <w:sz w:val="20"/>
          <w:szCs w:val="20"/>
        </w:rPr>
        <w:t>Java</w:t>
      </w:r>
      <w:r w:rsidRPr="00E30972">
        <w:rPr>
          <w:rFonts w:asciiTheme="majorHAnsi" w:hAnsiTheme="majorHAnsi"/>
          <w:sz w:val="20"/>
          <w:szCs w:val="20"/>
        </w:rPr>
        <w:t xml:space="preserve">, </w:t>
      </w:r>
      <w:r w:rsidRPr="00E30972">
        <w:rPr>
          <w:rFonts w:asciiTheme="majorHAnsi" w:hAnsiTheme="majorHAnsi"/>
          <w:b/>
          <w:bCs/>
          <w:sz w:val="20"/>
          <w:szCs w:val="20"/>
        </w:rPr>
        <w:t>LDAP</w:t>
      </w:r>
      <w:r w:rsidRPr="00E30972">
        <w:rPr>
          <w:rFonts w:asciiTheme="majorHAnsi" w:hAnsiTheme="majorHAnsi"/>
          <w:sz w:val="20"/>
          <w:szCs w:val="20"/>
        </w:rPr>
        <w:t xml:space="preserve">, </w:t>
      </w:r>
      <w:r w:rsidRPr="00E30972">
        <w:rPr>
          <w:rFonts w:asciiTheme="majorHAnsi" w:hAnsiTheme="majorHAnsi"/>
          <w:b/>
          <w:bCs/>
          <w:sz w:val="20"/>
          <w:szCs w:val="20"/>
        </w:rPr>
        <w:t>JNDI</w:t>
      </w:r>
      <w:r w:rsidRPr="00E30972">
        <w:rPr>
          <w:rFonts w:asciiTheme="majorHAnsi" w:hAnsiTheme="majorHAnsi"/>
          <w:sz w:val="20"/>
          <w:szCs w:val="20"/>
        </w:rPr>
        <w:t>.</w:t>
      </w:r>
    </w:p>
    <w:p w:rsidR="00C36A0A" w:rsidRPr="00E30972" w:rsidRDefault="00C36A0A"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Used </w:t>
      </w:r>
      <w:r w:rsidRPr="00E30972">
        <w:rPr>
          <w:rFonts w:asciiTheme="majorHAnsi" w:hAnsiTheme="majorHAnsi"/>
          <w:b/>
          <w:bCs/>
          <w:sz w:val="20"/>
          <w:szCs w:val="20"/>
        </w:rPr>
        <w:t>Jprobe</w:t>
      </w:r>
      <w:r w:rsidRPr="00E30972">
        <w:rPr>
          <w:rFonts w:asciiTheme="majorHAnsi" w:hAnsiTheme="majorHAnsi"/>
          <w:sz w:val="20"/>
          <w:szCs w:val="20"/>
        </w:rPr>
        <w:t xml:space="preserve"> to identify performance bottlenecks and fix the issues.</w:t>
      </w:r>
    </w:p>
    <w:p w:rsidR="001B107F" w:rsidRPr="00E30972" w:rsidRDefault="001B107F" w:rsidP="00412555">
      <w:pPr>
        <w:widowControl w:val="0"/>
        <w:numPr>
          <w:ilvl w:val="0"/>
          <w:numId w:val="15"/>
        </w:numPr>
        <w:tabs>
          <w:tab w:val="clear" w:pos="720"/>
        </w:tabs>
        <w:autoSpaceDE w:val="0"/>
        <w:autoSpaceDN w:val="0"/>
        <w:adjustRightInd w:val="0"/>
        <w:ind w:left="540"/>
        <w:jc w:val="both"/>
        <w:rPr>
          <w:rFonts w:asciiTheme="majorHAnsi" w:hAnsiTheme="majorHAnsi"/>
          <w:sz w:val="20"/>
          <w:szCs w:val="20"/>
        </w:rPr>
      </w:pPr>
      <w:r w:rsidRPr="00E30972">
        <w:rPr>
          <w:rFonts w:asciiTheme="majorHAnsi" w:hAnsiTheme="majorHAnsi"/>
          <w:color w:val="000000"/>
          <w:sz w:val="20"/>
          <w:szCs w:val="20"/>
        </w:rPr>
        <w:t xml:space="preserve">Involved in transforming </w:t>
      </w:r>
      <w:r w:rsidRPr="00E30972">
        <w:rPr>
          <w:rFonts w:asciiTheme="majorHAnsi" w:hAnsiTheme="majorHAnsi"/>
          <w:b/>
          <w:color w:val="000000"/>
          <w:sz w:val="20"/>
          <w:szCs w:val="20"/>
        </w:rPr>
        <w:t>XML</w:t>
      </w:r>
      <w:r w:rsidRPr="00E30972">
        <w:rPr>
          <w:rFonts w:asciiTheme="majorHAnsi" w:hAnsiTheme="majorHAnsi"/>
          <w:color w:val="000000"/>
          <w:sz w:val="20"/>
          <w:szCs w:val="20"/>
        </w:rPr>
        <w:t xml:space="preserve"> data in to </w:t>
      </w:r>
      <w:r w:rsidRPr="00E30972">
        <w:rPr>
          <w:rFonts w:asciiTheme="majorHAnsi" w:hAnsiTheme="majorHAnsi"/>
          <w:b/>
          <w:color w:val="000000"/>
          <w:sz w:val="20"/>
          <w:szCs w:val="20"/>
        </w:rPr>
        <w:t>Java Objects</w:t>
      </w:r>
      <w:r w:rsidRPr="00E30972">
        <w:rPr>
          <w:rFonts w:asciiTheme="majorHAnsi" w:hAnsiTheme="majorHAnsi"/>
          <w:color w:val="000000"/>
          <w:sz w:val="20"/>
          <w:szCs w:val="20"/>
        </w:rPr>
        <w:t xml:space="preserve"> using a </w:t>
      </w:r>
      <w:r w:rsidRPr="00E30972">
        <w:rPr>
          <w:rFonts w:asciiTheme="majorHAnsi" w:hAnsiTheme="majorHAnsi"/>
          <w:b/>
          <w:color w:val="000000"/>
          <w:sz w:val="20"/>
          <w:szCs w:val="20"/>
        </w:rPr>
        <w:t>JAXB</w:t>
      </w:r>
      <w:r w:rsidRPr="00E30972">
        <w:rPr>
          <w:rFonts w:asciiTheme="majorHAnsi" w:hAnsiTheme="majorHAnsi"/>
          <w:color w:val="000000"/>
          <w:sz w:val="20"/>
          <w:szCs w:val="20"/>
        </w:rPr>
        <w:t xml:space="preserve"> binding tool.</w:t>
      </w:r>
    </w:p>
    <w:p w:rsidR="00C36A0A" w:rsidRPr="00E30972" w:rsidRDefault="00C36A0A"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Responsible for configuring and deploying the builds on </w:t>
      </w:r>
      <w:r w:rsidRPr="00E30972">
        <w:rPr>
          <w:rFonts w:asciiTheme="majorHAnsi" w:hAnsiTheme="majorHAnsi"/>
          <w:b/>
          <w:bCs/>
          <w:sz w:val="20"/>
          <w:szCs w:val="20"/>
        </w:rPr>
        <w:t>WebSphere</w:t>
      </w:r>
      <w:r w:rsidR="00F93227" w:rsidRPr="00E30972">
        <w:rPr>
          <w:rFonts w:asciiTheme="majorHAnsi" w:hAnsiTheme="majorHAnsi"/>
          <w:sz w:val="20"/>
          <w:szCs w:val="20"/>
        </w:rPr>
        <w:t>A</w:t>
      </w:r>
      <w:r w:rsidRPr="00E30972">
        <w:rPr>
          <w:rFonts w:asciiTheme="majorHAnsi" w:hAnsiTheme="majorHAnsi"/>
          <w:sz w:val="20"/>
          <w:szCs w:val="20"/>
        </w:rPr>
        <w:t>pp</w:t>
      </w:r>
      <w:r w:rsidR="00F93227" w:rsidRPr="00E30972">
        <w:rPr>
          <w:rFonts w:asciiTheme="majorHAnsi" w:hAnsiTheme="majorHAnsi"/>
          <w:sz w:val="20"/>
          <w:szCs w:val="20"/>
        </w:rPr>
        <w:t xml:space="preserve"> S</w:t>
      </w:r>
      <w:r w:rsidRPr="00E30972">
        <w:rPr>
          <w:rFonts w:asciiTheme="majorHAnsi" w:hAnsiTheme="majorHAnsi"/>
          <w:sz w:val="20"/>
          <w:szCs w:val="20"/>
        </w:rPr>
        <w:t>erver</w:t>
      </w:r>
    </w:p>
    <w:p w:rsidR="00FA4E40" w:rsidRPr="00E30972" w:rsidRDefault="00FA4E40"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Wrote automation scripts for invoking, monitoring the batch jobs using </w:t>
      </w:r>
      <w:r w:rsidRPr="00E30972">
        <w:rPr>
          <w:rFonts w:asciiTheme="majorHAnsi" w:hAnsiTheme="majorHAnsi"/>
          <w:b/>
          <w:sz w:val="20"/>
          <w:szCs w:val="20"/>
        </w:rPr>
        <w:t>UNIX Shell scripts</w:t>
      </w:r>
      <w:r w:rsidRPr="00E30972">
        <w:rPr>
          <w:rFonts w:asciiTheme="majorHAnsi" w:hAnsiTheme="majorHAnsi"/>
          <w:sz w:val="20"/>
          <w:szCs w:val="20"/>
        </w:rPr>
        <w:t>.</w:t>
      </w:r>
    </w:p>
    <w:p w:rsidR="00FA4E40" w:rsidRPr="00E30972" w:rsidRDefault="00FA4E40"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Wrote </w:t>
      </w:r>
      <w:r w:rsidRPr="00E30972">
        <w:rPr>
          <w:rFonts w:asciiTheme="majorHAnsi" w:hAnsiTheme="majorHAnsi"/>
          <w:b/>
          <w:sz w:val="20"/>
          <w:szCs w:val="20"/>
        </w:rPr>
        <w:t xml:space="preserve">notification service </w:t>
      </w:r>
      <w:r w:rsidRPr="00E30972">
        <w:rPr>
          <w:rFonts w:asciiTheme="majorHAnsi" w:hAnsiTheme="majorHAnsi"/>
          <w:sz w:val="20"/>
          <w:szCs w:val="20"/>
        </w:rPr>
        <w:t>that executes daily, sends emails and escalations to participants.</w:t>
      </w:r>
    </w:p>
    <w:p w:rsidR="00FA4E40" w:rsidRPr="00E30972" w:rsidRDefault="00FA4E40" w:rsidP="00412555">
      <w:pPr>
        <w:pStyle w:val="DefaultText"/>
        <w:widowControl w:val="0"/>
        <w:numPr>
          <w:ilvl w:val="0"/>
          <w:numId w:val="15"/>
        </w:numPr>
        <w:tabs>
          <w:tab w:val="clear" w:pos="720"/>
        </w:tabs>
        <w:suppressAutoHyphens/>
        <w:autoSpaceDN/>
        <w:adjustRightInd/>
        <w:ind w:left="540"/>
        <w:jc w:val="both"/>
        <w:rPr>
          <w:rFonts w:asciiTheme="majorHAnsi" w:hAnsiTheme="majorHAnsi"/>
          <w:sz w:val="20"/>
        </w:rPr>
      </w:pPr>
      <w:r w:rsidRPr="00E30972">
        <w:rPr>
          <w:rFonts w:asciiTheme="majorHAnsi" w:hAnsiTheme="majorHAnsi"/>
          <w:color w:val="000000"/>
          <w:sz w:val="20"/>
        </w:rPr>
        <w:t>Involved in</w:t>
      </w:r>
      <w:r w:rsidRPr="00E30972">
        <w:rPr>
          <w:rFonts w:asciiTheme="majorHAnsi" w:hAnsiTheme="majorHAnsi"/>
          <w:b/>
          <w:color w:val="000000"/>
          <w:sz w:val="20"/>
        </w:rPr>
        <w:t xml:space="preserve"> Unit &amp; Integration Testing</w:t>
      </w:r>
      <w:r w:rsidRPr="00E30972">
        <w:rPr>
          <w:rFonts w:asciiTheme="majorHAnsi" w:hAnsiTheme="majorHAnsi"/>
          <w:color w:val="000000"/>
          <w:sz w:val="20"/>
        </w:rPr>
        <w:t xml:space="preserve"> for different Modules in the application.</w:t>
      </w:r>
    </w:p>
    <w:p w:rsidR="0048428F" w:rsidRPr="00E30972" w:rsidRDefault="0048428F" w:rsidP="00412555">
      <w:pPr>
        <w:pStyle w:val="DefaultText"/>
        <w:widowControl w:val="0"/>
        <w:numPr>
          <w:ilvl w:val="0"/>
          <w:numId w:val="15"/>
        </w:numPr>
        <w:tabs>
          <w:tab w:val="clear" w:pos="720"/>
        </w:tabs>
        <w:suppressAutoHyphens/>
        <w:autoSpaceDN/>
        <w:adjustRightInd/>
        <w:ind w:left="540"/>
        <w:jc w:val="both"/>
        <w:rPr>
          <w:rFonts w:asciiTheme="majorHAnsi" w:hAnsiTheme="majorHAnsi"/>
          <w:b/>
          <w:sz w:val="20"/>
        </w:rPr>
      </w:pPr>
      <w:r w:rsidRPr="00E30972">
        <w:rPr>
          <w:rFonts w:asciiTheme="majorHAnsi" w:hAnsiTheme="majorHAnsi"/>
          <w:sz w:val="20"/>
        </w:rPr>
        <w:t xml:space="preserve">Wrote </w:t>
      </w:r>
      <w:r w:rsidRPr="00E30972">
        <w:rPr>
          <w:rFonts w:asciiTheme="majorHAnsi" w:hAnsiTheme="majorHAnsi"/>
          <w:b/>
          <w:sz w:val="20"/>
        </w:rPr>
        <w:t>build &amp; deployment scripts</w:t>
      </w:r>
      <w:r w:rsidRPr="00E30972">
        <w:rPr>
          <w:rFonts w:asciiTheme="majorHAnsi" w:hAnsiTheme="majorHAnsi"/>
          <w:sz w:val="20"/>
        </w:rPr>
        <w:t xml:space="preserve"> using </w:t>
      </w:r>
      <w:r w:rsidRPr="00E30972">
        <w:rPr>
          <w:rFonts w:asciiTheme="majorHAnsi" w:hAnsiTheme="majorHAnsi"/>
          <w:b/>
          <w:sz w:val="20"/>
        </w:rPr>
        <w:t>ANT, Maven, shell scripts and JACL on unix env.</w:t>
      </w:r>
    </w:p>
    <w:p w:rsidR="00034BEC" w:rsidRPr="00E30972" w:rsidRDefault="00034BEC" w:rsidP="00412555">
      <w:pPr>
        <w:numPr>
          <w:ilvl w:val="0"/>
          <w:numId w:val="15"/>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Did the application support on different environments from QA to Production. Was responsible for analyzing the issues, providing technical &amp; functional support to the users and fix them. </w:t>
      </w:r>
    </w:p>
    <w:p w:rsidR="00FA4E40" w:rsidRPr="00E30972" w:rsidRDefault="00FA4E40" w:rsidP="00374F17">
      <w:pPr>
        <w:tabs>
          <w:tab w:val="left" w:pos="0"/>
        </w:tabs>
        <w:jc w:val="both"/>
        <w:rPr>
          <w:rFonts w:asciiTheme="majorHAnsi" w:hAnsiTheme="majorHAnsi"/>
          <w:b/>
          <w:sz w:val="20"/>
          <w:szCs w:val="20"/>
        </w:rPr>
      </w:pPr>
    </w:p>
    <w:p w:rsidR="00FA4E40" w:rsidRPr="00412555" w:rsidRDefault="00FA4E40" w:rsidP="00374F17">
      <w:pPr>
        <w:tabs>
          <w:tab w:val="left" w:pos="0"/>
        </w:tabs>
        <w:jc w:val="both"/>
        <w:rPr>
          <w:rFonts w:asciiTheme="majorHAnsi" w:hAnsiTheme="majorHAnsi"/>
          <w:b/>
          <w:i/>
          <w:sz w:val="20"/>
          <w:szCs w:val="20"/>
        </w:rPr>
      </w:pPr>
      <w:r w:rsidRPr="00412555">
        <w:rPr>
          <w:rFonts w:asciiTheme="majorHAnsi" w:hAnsiTheme="majorHAnsi"/>
          <w:b/>
          <w:i/>
          <w:sz w:val="20"/>
          <w:szCs w:val="20"/>
          <w:u w:val="single"/>
        </w:rPr>
        <w:t>Environment:</w:t>
      </w:r>
      <w:r w:rsidRPr="00412555">
        <w:rPr>
          <w:rFonts w:asciiTheme="majorHAnsi" w:hAnsiTheme="majorHAnsi"/>
          <w:i/>
          <w:sz w:val="20"/>
          <w:szCs w:val="20"/>
        </w:rPr>
        <w:t xml:space="preserve">Java 5.0, JSP, </w:t>
      </w:r>
      <w:r w:rsidR="000155E4" w:rsidRPr="00412555">
        <w:rPr>
          <w:rFonts w:asciiTheme="majorHAnsi" w:hAnsiTheme="majorHAnsi"/>
          <w:i/>
          <w:sz w:val="20"/>
          <w:szCs w:val="20"/>
        </w:rPr>
        <w:t>Ajax,</w:t>
      </w:r>
      <w:r w:rsidR="00AF14BE" w:rsidRPr="00412555">
        <w:rPr>
          <w:rFonts w:asciiTheme="majorHAnsi" w:hAnsiTheme="majorHAnsi"/>
          <w:i/>
          <w:sz w:val="20"/>
          <w:szCs w:val="20"/>
        </w:rPr>
        <w:t xml:space="preserve"> Ajax4JSF,</w:t>
      </w:r>
      <w:r w:rsidRPr="00412555">
        <w:rPr>
          <w:rFonts w:asciiTheme="majorHAnsi" w:hAnsiTheme="majorHAnsi"/>
          <w:i/>
          <w:sz w:val="20"/>
          <w:szCs w:val="20"/>
        </w:rPr>
        <w:t>JSF,</w:t>
      </w:r>
      <w:r w:rsidR="00B67908" w:rsidRPr="00412555">
        <w:rPr>
          <w:rFonts w:asciiTheme="majorHAnsi" w:hAnsiTheme="majorHAnsi"/>
          <w:i/>
          <w:sz w:val="20"/>
          <w:szCs w:val="20"/>
        </w:rPr>
        <w:t xml:space="preserve"> Apache MyFaces,</w:t>
      </w:r>
      <w:r w:rsidR="00AB771B" w:rsidRPr="00412555">
        <w:rPr>
          <w:rFonts w:asciiTheme="majorHAnsi" w:hAnsiTheme="majorHAnsi"/>
          <w:i/>
          <w:sz w:val="20"/>
          <w:szCs w:val="20"/>
        </w:rPr>
        <w:t xml:space="preserve">RichFaces, </w:t>
      </w:r>
      <w:r w:rsidRPr="00412555">
        <w:rPr>
          <w:rFonts w:asciiTheme="majorHAnsi" w:hAnsiTheme="majorHAnsi"/>
          <w:i/>
          <w:sz w:val="20"/>
          <w:szCs w:val="20"/>
        </w:rPr>
        <w:t xml:space="preserve">Spring Frame Work, </w:t>
      </w:r>
      <w:r w:rsidR="002D0A81" w:rsidRPr="00412555">
        <w:rPr>
          <w:rFonts w:asciiTheme="majorHAnsi" w:hAnsiTheme="majorHAnsi"/>
          <w:i/>
          <w:sz w:val="20"/>
          <w:szCs w:val="20"/>
        </w:rPr>
        <w:t xml:space="preserve">Hibernate, </w:t>
      </w:r>
      <w:r w:rsidR="00DD5E5E" w:rsidRPr="00412555">
        <w:rPr>
          <w:rFonts w:asciiTheme="majorHAnsi" w:hAnsiTheme="majorHAnsi"/>
          <w:i/>
          <w:sz w:val="20"/>
          <w:szCs w:val="20"/>
        </w:rPr>
        <w:t xml:space="preserve">JMS, </w:t>
      </w:r>
      <w:r w:rsidR="001C2842" w:rsidRPr="00412555">
        <w:rPr>
          <w:rFonts w:asciiTheme="majorHAnsi" w:hAnsiTheme="majorHAnsi"/>
          <w:i/>
          <w:sz w:val="20"/>
          <w:szCs w:val="20"/>
        </w:rPr>
        <w:t xml:space="preserve">Apache Axis 2.0, </w:t>
      </w:r>
      <w:r w:rsidR="00325F78" w:rsidRPr="00412555">
        <w:rPr>
          <w:rFonts w:asciiTheme="majorHAnsi" w:hAnsiTheme="majorHAnsi"/>
          <w:i/>
          <w:sz w:val="20"/>
          <w:szCs w:val="20"/>
        </w:rPr>
        <w:t>LDAP,</w:t>
      </w:r>
      <w:r w:rsidRPr="00412555">
        <w:rPr>
          <w:rFonts w:asciiTheme="majorHAnsi" w:hAnsiTheme="majorHAnsi"/>
          <w:i/>
          <w:sz w:val="20"/>
          <w:szCs w:val="20"/>
        </w:rPr>
        <w:t xml:space="preserve">JNDI, UDDI, WSDL, SOA, SOAP, XML, HTML, Log 4j, </w:t>
      </w:r>
      <w:r w:rsidR="00AB771B" w:rsidRPr="00412555">
        <w:rPr>
          <w:rFonts w:asciiTheme="majorHAnsi" w:hAnsiTheme="majorHAnsi"/>
          <w:bCs/>
          <w:i/>
          <w:sz w:val="20"/>
          <w:szCs w:val="20"/>
        </w:rPr>
        <w:t>WebSphere 6</w:t>
      </w:r>
      <w:r w:rsidRPr="00412555">
        <w:rPr>
          <w:rFonts w:asciiTheme="majorHAnsi" w:hAnsiTheme="majorHAnsi"/>
          <w:bCs/>
          <w:i/>
          <w:sz w:val="20"/>
          <w:szCs w:val="20"/>
        </w:rPr>
        <w:t>,</w:t>
      </w:r>
      <w:r w:rsidR="00165B98" w:rsidRPr="00412555">
        <w:rPr>
          <w:rFonts w:asciiTheme="majorHAnsi" w:hAnsiTheme="majorHAnsi"/>
          <w:bCs/>
          <w:i/>
          <w:sz w:val="20"/>
          <w:szCs w:val="20"/>
        </w:rPr>
        <w:t>RAD 7</w:t>
      </w:r>
      <w:r w:rsidRPr="00412555">
        <w:rPr>
          <w:rFonts w:asciiTheme="majorHAnsi" w:hAnsiTheme="majorHAnsi"/>
          <w:bCs/>
          <w:i/>
          <w:sz w:val="20"/>
          <w:szCs w:val="20"/>
        </w:rPr>
        <w:t xml:space="preserve">, </w:t>
      </w:r>
      <w:r w:rsidR="00DD5E5E" w:rsidRPr="00412555">
        <w:rPr>
          <w:rFonts w:asciiTheme="majorHAnsi" w:hAnsiTheme="majorHAnsi"/>
          <w:i/>
          <w:sz w:val="20"/>
          <w:szCs w:val="20"/>
        </w:rPr>
        <w:t>Oracle</w:t>
      </w:r>
      <w:r w:rsidRPr="00412555">
        <w:rPr>
          <w:rFonts w:asciiTheme="majorHAnsi" w:hAnsiTheme="majorHAnsi"/>
          <w:i/>
          <w:sz w:val="20"/>
          <w:szCs w:val="20"/>
        </w:rPr>
        <w:t>, SunOS (UNIX), Shell Sc</w:t>
      </w:r>
      <w:r w:rsidR="0005790D" w:rsidRPr="00412555">
        <w:rPr>
          <w:rFonts w:asciiTheme="majorHAnsi" w:hAnsiTheme="majorHAnsi"/>
          <w:i/>
          <w:sz w:val="20"/>
          <w:szCs w:val="20"/>
        </w:rPr>
        <w:t xml:space="preserve">ript, </w:t>
      </w:r>
      <w:r w:rsidR="00AB771B" w:rsidRPr="00412555">
        <w:rPr>
          <w:rFonts w:asciiTheme="majorHAnsi" w:hAnsiTheme="majorHAnsi"/>
          <w:i/>
          <w:sz w:val="20"/>
          <w:szCs w:val="20"/>
        </w:rPr>
        <w:t xml:space="preserve">Sub Version </w:t>
      </w:r>
      <w:r w:rsidR="0005790D" w:rsidRPr="00412555">
        <w:rPr>
          <w:rFonts w:asciiTheme="majorHAnsi" w:hAnsiTheme="majorHAnsi"/>
          <w:i/>
          <w:sz w:val="20"/>
          <w:szCs w:val="20"/>
        </w:rPr>
        <w:t>, Ant</w:t>
      </w:r>
      <w:r w:rsidRPr="00412555">
        <w:rPr>
          <w:rFonts w:asciiTheme="majorHAnsi" w:hAnsiTheme="majorHAnsi"/>
          <w:i/>
          <w:sz w:val="20"/>
          <w:szCs w:val="20"/>
        </w:rPr>
        <w:t xml:space="preserve"> and WindowsXP.</w:t>
      </w:r>
    </w:p>
    <w:p w:rsidR="004A5E63" w:rsidRPr="00E30972" w:rsidRDefault="004A5E63" w:rsidP="00374F17">
      <w:pPr>
        <w:tabs>
          <w:tab w:val="left" w:pos="0"/>
        </w:tabs>
        <w:jc w:val="both"/>
        <w:rPr>
          <w:rFonts w:asciiTheme="majorHAnsi" w:hAnsiTheme="majorHAnsi"/>
          <w:b/>
          <w:sz w:val="20"/>
          <w:szCs w:val="20"/>
        </w:rPr>
      </w:pPr>
    </w:p>
    <w:p w:rsidR="00FA4E40" w:rsidRPr="00E30972" w:rsidRDefault="00164990" w:rsidP="00412555">
      <w:pPr>
        <w:pBdr>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between w:val="single" w:sz="12" w:space="0" w:color="4F6228" w:themeColor="accent3" w:themeShade="80"/>
        </w:pBdr>
        <w:shd w:val="clear" w:color="auto" w:fill="D6E3BC" w:themeFill="accent3" w:themeFillTint="66"/>
        <w:jc w:val="both"/>
        <w:rPr>
          <w:rFonts w:asciiTheme="majorHAnsi" w:hAnsiTheme="majorHAnsi"/>
          <w:b/>
          <w:sz w:val="20"/>
          <w:szCs w:val="20"/>
        </w:rPr>
      </w:pPr>
      <w:r>
        <w:rPr>
          <w:rFonts w:asciiTheme="majorHAnsi" w:hAnsiTheme="majorHAnsi"/>
          <w:b/>
          <w:sz w:val="20"/>
          <w:szCs w:val="20"/>
        </w:rPr>
        <w:t>Home Depot, Atlanta, GA</w:t>
      </w:r>
      <w:r w:rsidR="0031389B" w:rsidRPr="00412555">
        <w:rPr>
          <w:rFonts w:asciiTheme="majorHAnsi" w:hAnsiTheme="majorHAnsi"/>
          <w:b/>
          <w:sz w:val="20"/>
          <w:szCs w:val="20"/>
        </w:rPr>
        <w:tab/>
      </w:r>
      <w:r w:rsidR="009D1F18" w:rsidRPr="00412555">
        <w:rPr>
          <w:rFonts w:asciiTheme="majorHAnsi" w:hAnsiTheme="majorHAnsi"/>
          <w:b/>
          <w:sz w:val="20"/>
          <w:szCs w:val="20"/>
        </w:rPr>
        <w:tab/>
      </w:r>
      <w:r w:rsidR="0031389B" w:rsidRPr="00412555">
        <w:rPr>
          <w:rFonts w:asciiTheme="majorHAnsi" w:hAnsiTheme="majorHAnsi"/>
          <w:b/>
          <w:sz w:val="20"/>
          <w:szCs w:val="20"/>
        </w:rPr>
        <w:tab/>
      </w:r>
      <w:r w:rsidR="00FA4E40" w:rsidRPr="00412555">
        <w:rPr>
          <w:rFonts w:asciiTheme="majorHAnsi" w:hAnsiTheme="majorHAnsi"/>
          <w:b/>
          <w:sz w:val="20"/>
          <w:szCs w:val="20"/>
        </w:rPr>
        <w:t xml:space="preserve"> J2EE Consultant </w:t>
      </w:r>
      <w:r w:rsidR="00FA4E40" w:rsidRPr="00412555">
        <w:rPr>
          <w:rFonts w:asciiTheme="majorHAnsi" w:hAnsiTheme="majorHAnsi"/>
          <w:b/>
          <w:sz w:val="20"/>
          <w:szCs w:val="20"/>
        </w:rPr>
        <w:tab/>
      </w:r>
      <w:r w:rsidR="000B7925" w:rsidRPr="00412555">
        <w:rPr>
          <w:rFonts w:asciiTheme="majorHAnsi" w:hAnsiTheme="majorHAnsi"/>
          <w:b/>
          <w:sz w:val="20"/>
          <w:szCs w:val="20"/>
        </w:rPr>
        <w:t>Jan’ 11 to Jul</w:t>
      </w:r>
      <w:r w:rsidR="00A44119" w:rsidRPr="00412555">
        <w:rPr>
          <w:rFonts w:asciiTheme="majorHAnsi" w:hAnsiTheme="majorHAnsi"/>
          <w:b/>
          <w:sz w:val="20"/>
          <w:szCs w:val="20"/>
        </w:rPr>
        <w:t>’</w:t>
      </w:r>
      <w:r w:rsidR="000B7925" w:rsidRPr="00412555">
        <w:rPr>
          <w:rFonts w:asciiTheme="majorHAnsi" w:hAnsiTheme="majorHAnsi"/>
          <w:b/>
          <w:sz w:val="20"/>
          <w:szCs w:val="20"/>
        </w:rPr>
        <w:t xml:space="preserve"> 12</w:t>
      </w:r>
    </w:p>
    <w:p w:rsidR="00FA4E40" w:rsidRPr="00E30972" w:rsidRDefault="00FA4E40" w:rsidP="00374F17">
      <w:pPr>
        <w:tabs>
          <w:tab w:val="left" w:pos="0"/>
        </w:tabs>
        <w:jc w:val="both"/>
        <w:rPr>
          <w:rFonts w:asciiTheme="majorHAnsi" w:hAnsiTheme="majorHAnsi"/>
          <w:color w:val="000000"/>
          <w:sz w:val="20"/>
          <w:szCs w:val="20"/>
        </w:rPr>
      </w:pPr>
    </w:p>
    <w:p w:rsidR="000D2F2B" w:rsidRPr="00E30972" w:rsidRDefault="000D2F2B" w:rsidP="007914E0">
      <w:pPr>
        <w:pStyle w:val="NoSpacing"/>
        <w:jc w:val="both"/>
        <w:rPr>
          <w:rFonts w:asciiTheme="majorHAnsi" w:hAnsiTheme="majorHAnsi" w:cs="Arial"/>
          <w:sz w:val="20"/>
          <w:szCs w:val="20"/>
        </w:rPr>
      </w:pPr>
      <w:r w:rsidRPr="00E30972">
        <w:rPr>
          <w:rFonts w:asciiTheme="majorHAnsi" w:hAnsiTheme="majorHAnsi" w:cs="Arial"/>
          <w:b/>
          <w:bCs/>
          <w:sz w:val="20"/>
          <w:szCs w:val="20"/>
        </w:rPr>
        <w:t>Description:</w:t>
      </w:r>
      <w:r w:rsidR="007914E0">
        <w:rPr>
          <w:rFonts w:asciiTheme="majorHAnsi" w:eastAsia="Times New Roman" w:hAnsiTheme="majorHAnsi" w:cs="Times New Roman"/>
          <w:noProof/>
          <w:sz w:val="20"/>
          <w:szCs w:val="20"/>
        </w:rPr>
        <w:t xml:space="preserve">Electronic bill payment, </w:t>
      </w:r>
      <w:r w:rsidR="007914E0" w:rsidRPr="007914E0">
        <w:rPr>
          <w:rFonts w:asciiTheme="majorHAnsi" w:eastAsia="Times New Roman" w:hAnsiTheme="majorHAnsi" w:cs="Times New Roman"/>
          <w:noProof/>
          <w:sz w:val="20"/>
          <w:szCs w:val="20"/>
        </w:rPr>
        <w:t xml:space="preserve">Globalization </w:t>
      </w:r>
      <w:r w:rsidR="007914E0">
        <w:rPr>
          <w:rFonts w:asciiTheme="majorHAnsi" w:eastAsia="Times New Roman" w:hAnsiTheme="majorHAnsi" w:cs="Times New Roman"/>
          <w:noProof/>
          <w:sz w:val="20"/>
          <w:szCs w:val="20"/>
        </w:rPr>
        <w:t>and</w:t>
      </w:r>
      <w:r w:rsidR="007914E0" w:rsidRPr="007914E0">
        <w:rPr>
          <w:rFonts w:asciiTheme="majorHAnsi" w:eastAsia="Times New Roman" w:hAnsiTheme="majorHAnsi" w:cs="Times New Roman"/>
          <w:noProof/>
          <w:sz w:val="20"/>
          <w:szCs w:val="20"/>
        </w:rPr>
        <w:t xml:space="preserve"> Financial Services</w:t>
      </w:r>
      <w:r w:rsidR="007914E0">
        <w:rPr>
          <w:rFonts w:asciiTheme="majorHAnsi" w:eastAsia="Times New Roman" w:hAnsiTheme="majorHAnsi" w:cs="Times New Roman"/>
          <w:noProof/>
          <w:sz w:val="20"/>
          <w:szCs w:val="20"/>
        </w:rPr>
        <w:t>.</w:t>
      </w:r>
      <w:r w:rsidR="007914E0" w:rsidRPr="007914E0">
        <w:rPr>
          <w:rFonts w:asciiTheme="majorHAnsi" w:eastAsia="Times New Roman" w:hAnsiTheme="majorHAnsi" w:cs="Times New Roman"/>
          <w:noProof/>
          <w:sz w:val="20"/>
          <w:szCs w:val="20"/>
        </w:rPr>
        <w:t xml:space="preserve"> Home depot has drawn up a business plan to address customers worldwide with globalization of its stores application as well as implementation of an electronic bill payment and presentment site.</w:t>
      </w:r>
    </w:p>
    <w:p w:rsidR="000D2F2B" w:rsidRPr="00E30972" w:rsidRDefault="000D2F2B" w:rsidP="00374F17">
      <w:pPr>
        <w:tabs>
          <w:tab w:val="left" w:pos="0"/>
        </w:tabs>
        <w:jc w:val="both"/>
        <w:rPr>
          <w:rFonts w:asciiTheme="majorHAnsi" w:hAnsiTheme="majorHAnsi"/>
          <w:color w:val="000000"/>
          <w:sz w:val="20"/>
          <w:szCs w:val="20"/>
        </w:rPr>
      </w:pPr>
    </w:p>
    <w:p w:rsidR="00FA4E40" w:rsidRPr="00412555" w:rsidRDefault="00FA4E40" w:rsidP="00374F17">
      <w:pPr>
        <w:jc w:val="both"/>
        <w:rPr>
          <w:rFonts w:asciiTheme="majorHAnsi" w:hAnsiTheme="majorHAnsi"/>
          <w:b/>
          <w:color w:val="000000"/>
          <w:sz w:val="20"/>
          <w:szCs w:val="20"/>
          <w:u w:val="single"/>
        </w:rPr>
      </w:pPr>
      <w:r w:rsidRPr="00412555">
        <w:rPr>
          <w:rFonts w:asciiTheme="majorHAnsi" w:hAnsiTheme="majorHAnsi"/>
          <w:b/>
          <w:color w:val="000000"/>
          <w:sz w:val="20"/>
          <w:szCs w:val="20"/>
          <w:u w:val="single"/>
        </w:rPr>
        <w:t>Responsibilities:</w:t>
      </w:r>
    </w:p>
    <w:p w:rsidR="00C36A0A" w:rsidRPr="00E30972" w:rsidRDefault="00C36A0A" w:rsidP="00412555">
      <w:pPr>
        <w:pStyle w:val="DefaultText"/>
        <w:numPr>
          <w:ilvl w:val="0"/>
          <w:numId w:val="16"/>
        </w:numPr>
        <w:ind w:left="540"/>
        <w:jc w:val="both"/>
        <w:rPr>
          <w:rFonts w:asciiTheme="majorHAnsi" w:hAnsiTheme="majorHAnsi"/>
          <w:sz w:val="20"/>
        </w:rPr>
      </w:pPr>
      <w:r w:rsidRPr="00E30972">
        <w:rPr>
          <w:rFonts w:asciiTheme="majorHAnsi" w:hAnsiTheme="majorHAnsi"/>
          <w:sz w:val="20"/>
        </w:rPr>
        <w:t xml:space="preserve">Designed and development applications using </w:t>
      </w:r>
      <w:r w:rsidRPr="00E30972">
        <w:rPr>
          <w:rFonts w:asciiTheme="majorHAnsi" w:hAnsiTheme="majorHAnsi"/>
          <w:b/>
          <w:sz w:val="20"/>
        </w:rPr>
        <w:t xml:space="preserve">Rational Unified Process (RUP), UML </w:t>
      </w:r>
      <w:r w:rsidRPr="00E30972">
        <w:rPr>
          <w:rFonts w:asciiTheme="majorHAnsi" w:hAnsiTheme="majorHAnsi"/>
          <w:sz w:val="20"/>
        </w:rPr>
        <w:t>and</w:t>
      </w:r>
      <w:r w:rsidRPr="00E30972">
        <w:rPr>
          <w:rFonts w:asciiTheme="majorHAnsi" w:hAnsiTheme="majorHAnsi"/>
          <w:b/>
          <w:sz w:val="20"/>
        </w:rPr>
        <w:t xml:space="preserve"> OOAD</w:t>
      </w:r>
      <w:r w:rsidRPr="00E30972">
        <w:rPr>
          <w:rFonts w:asciiTheme="majorHAnsi" w:hAnsiTheme="majorHAnsi"/>
          <w:sz w:val="20"/>
        </w:rPr>
        <w:t>.</w:t>
      </w:r>
    </w:p>
    <w:p w:rsidR="00C36A0A" w:rsidRPr="00E30972" w:rsidRDefault="00C36A0A" w:rsidP="00412555">
      <w:pPr>
        <w:pStyle w:val="DefaultText"/>
        <w:numPr>
          <w:ilvl w:val="0"/>
          <w:numId w:val="16"/>
        </w:numPr>
        <w:ind w:left="540"/>
        <w:jc w:val="both"/>
        <w:rPr>
          <w:rFonts w:asciiTheme="majorHAnsi" w:hAnsiTheme="majorHAnsi"/>
          <w:sz w:val="20"/>
        </w:rPr>
      </w:pPr>
      <w:r w:rsidRPr="00E30972">
        <w:rPr>
          <w:rFonts w:asciiTheme="majorHAnsi" w:hAnsiTheme="majorHAnsi"/>
          <w:sz w:val="20"/>
        </w:rPr>
        <w:t>Created Use cases, C</w:t>
      </w:r>
      <w:r w:rsidRPr="00E30972">
        <w:rPr>
          <w:rFonts w:asciiTheme="majorHAnsi" w:hAnsiTheme="majorHAnsi"/>
          <w:noProof w:val="0"/>
          <w:snapToGrid w:val="0"/>
          <w:sz w:val="20"/>
        </w:rPr>
        <w:t xml:space="preserve">lass Diagrams, Sequence Diagrams using </w:t>
      </w:r>
      <w:r w:rsidRPr="00E30972">
        <w:rPr>
          <w:rFonts w:asciiTheme="majorHAnsi" w:hAnsiTheme="majorHAnsi"/>
          <w:b/>
          <w:noProof w:val="0"/>
          <w:snapToGrid w:val="0"/>
          <w:sz w:val="20"/>
        </w:rPr>
        <w:t>Rational Rose.</w:t>
      </w:r>
    </w:p>
    <w:p w:rsidR="00C36A0A" w:rsidRPr="00E30972" w:rsidRDefault="00C36A0A" w:rsidP="00412555">
      <w:pPr>
        <w:numPr>
          <w:ilvl w:val="0"/>
          <w:numId w:val="16"/>
        </w:numPr>
        <w:autoSpaceDE w:val="0"/>
        <w:autoSpaceDN w:val="0"/>
        <w:ind w:left="540"/>
        <w:jc w:val="both"/>
        <w:rPr>
          <w:rFonts w:asciiTheme="majorHAnsi" w:hAnsiTheme="majorHAnsi"/>
          <w:sz w:val="20"/>
          <w:szCs w:val="20"/>
        </w:rPr>
      </w:pPr>
      <w:r w:rsidRPr="00E30972">
        <w:rPr>
          <w:rFonts w:asciiTheme="majorHAnsi" w:hAnsiTheme="majorHAnsi"/>
          <w:sz w:val="20"/>
          <w:szCs w:val="20"/>
        </w:rPr>
        <w:t xml:space="preserve">Designed and developed the project using </w:t>
      </w:r>
      <w:r w:rsidRPr="00E30972">
        <w:rPr>
          <w:rFonts w:asciiTheme="majorHAnsi" w:hAnsiTheme="majorHAnsi"/>
          <w:b/>
          <w:sz w:val="20"/>
          <w:szCs w:val="20"/>
        </w:rPr>
        <w:t>MVC</w:t>
      </w:r>
      <w:r w:rsidRPr="00E30972">
        <w:rPr>
          <w:rFonts w:asciiTheme="majorHAnsi" w:hAnsiTheme="majorHAnsi"/>
          <w:sz w:val="20"/>
          <w:szCs w:val="20"/>
        </w:rPr>
        <w:t xml:space="preserve"> design pattern.</w:t>
      </w:r>
    </w:p>
    <w:p w:rsidR="00C36A0A" w:rsidRPr="00E30972" w:rsidRDefault="00C36A0A" w:rsidP="00412555">
      <w:pPr>
        <w:numPr>
          <w:ilvl w:val="0"/>
          <w:numId w:val="16"/>
        </w:numPr>
        <w:autoSpaceDE w:val="0"/>
        <w:autoSpaceDN w:val="0"/>
        <w:ind w:left="540"/>
        <w:jc w:val="both"/>
        <w:rPr>
          <w:rFonts w:asciiTheme="majorHAnsi" w:hAnsiTheme="majorHAnsi"/>
          <w:sz w:val="20"/>
          <w:szCs w:val="20"/>
        </w:rPr>
      </w:pPr>
      <w:r w:rsidRPr="00E30972">
        <w:rPr>
          <w:rFonts w:asciiTheme="majorHAnsi" w:hAnsiTheme="majorHAnsi"/>
          <w:sz w:val="20"/>
          <w:szCs w:val="20"/>
        </w:rPr>
        <w:lastRenderedPageBreak/>
        <w:t xml:space="preserve">Developed user management screens using </w:t>
      </w:r>
      <w:r w:rsidRPr="00E30972">
        <w:rPr>
          <w:rFonts w:asciiTheme="majorHAnsi" w:hAnsiTheme="majorHAnsi"/>
          <w:b/>
          <w:bCs/>
          <w:sz w:val="20"/>
          <w:szCs w:val="20"/>
        </w:rPr>
        <w:t>JSF framework</w:t>
      </w:r>
      <w:r w:rsidRPr="00E30972">
        <w:rPr>
          <w:rFonts w:asciiTheme="majorHAnsi" w:hAnsiTheme="majorHAnsi"/>
          <w:sz w:val="20"/>
          <w:szCs w:val="20"/>
        </w:rPr>
        <w:t>, business components using</w:t>
      </w:r>
      <w:r w:rsidRPr="00E30972">
        <w:rPr>
          <w:rFonts w:asciiTheme="majorHAnsi" w:hAnsiTheme="majorHAnsi"/>
          <w:b/>
          <w:bCs/>
          <w:sz w:val="20"/>
          <w:szCs w:val="20"/>
        </w:rPr>
        <w:t>Spring framework</w:t>
      </w:r>
      <w:r w:rsidRPr="00E30972">
        <w:rPr>
          <w:rFonts w:asciiTheme="majorHAnsi" w:hAnsiTheme="majorHAnsi"/>
          <w:sz w:val="20"/>
          <w:szCs w:val="20"/>
        </w:rPr>
        <w:t xml:space="preserve"> and </w:t>
      </w:r>
      <w:r w:rsidRPr="00E30972">
        <w:rPr>
          <w:rFonts w:asciiTheme="majorHAnsi" w:hAnsiTheme="majorHAnsi"/>
          <w:b/>
          <w:bCs/>
          <w:sz w:val="20"/>
          <w:szCs w:val="20"/>
        </w:rPr>
        <w:t>DAO</w:t>
      </w:r>
      <w:r w:rsidRPr="00E30972">
        <w:rPr>
          <w:rFonts w:asciiTheme="majorHAnsi" w:hAnsiTheme="majorHAnsi"/>
          <w:sz w:val="20"/>
          <w:szCs w:val="20"/>
        </w:rPr>
        <w:t xml:space="preserve"> classes using</w:t>
      </w:r>
      <w:r w:rsidRPr="00E30972">
        <w:rPr>
          <w:rFonts w:asciiTheme="majorHAnsi" w:hAnsiTheme="majorHAnsi"/>
          <w:b/>
          <w:bCs/>
          <w:sz w:val="20"/>
          <w:szCs w:val="20"/>
        </w:rPr>
        <w:t xml:space="preserve"> Hibernate framework</w:t>
      </w:r>
      <w:r w:rsidRPr="00E30972">
        <w:rPr>
          <w:rFonts w:asciiTheme="majorHAnsi" w:hAnsiTheme="majorHAnsi"/>
          <w:sz w:val="20"/>
          <w:szCs w:val="20"/>
        </w:rPr>
        <w:t xml:space="preserve"> for persistence management and involved in integrating the frameworks for the project.</w:t>
      </w:r>
    </w:p>
    <w:p w:rsidR="00C36A0A" w:rsidRPr="00E30972" w:rsidRDefault="00C36A0A" w:rsidP="00412555">
      <w:pPr>
        <w:numPr>
          <w:ilvl w:val="0"/>
          <w:numId w:val="16"/>
        </w:numPr>
        <w:ind w:left="540"/>
        <w:jc w:val="both"/>
        <w:rPr>
          <w:rStyle w:val="Style11pt"/>
          <w:rFonts w:asciiTheme="majorHAnsi" w:hAnsiTheme="majorHAnsi"/>
          <w:sz w:val="20"/>
          <w:szCs w:val="20"/>
        </w:rPr>
      </w:pPr>
      <w:r w:rsidRPr="00E30972">
        <w:rPr>
          <w:rStyle w:val="Style11pt"/>
          <w:rFonts w:asciiTheme="majorHAnsi" w:hAnsiTheme="majorHAnsi"/>
          <w:sz w:val="20"/>
          <w:szCs w:val="20"/>
        </w:rPr>
        <w:t xml:space="preserve">Developed UI for Customer Service Modules and Reports using </w:t>
      </w:r>
      <w:r w:rsidRPr="00E30972">
        <w:rPr>
          <w:rStyle w:val="Style11pt"/>
          <w:rFonts w:asciiTheme="majorHAnsi" w:hAnsiTheme="majorHAnsi"/>
          <w:b/>
          <w:sz w:val="20"/>
          <w:szCs w:val="20"/>
        </w:rPr>
        <w:t>JSF, JSP’s, ApacheMyFaces Components, Ajax4JSF framework (Ajax), JavaScript and Backing Beans.</w:t>
      </w:r>
    </w:p>
    <w:p w:rsidR="00C36A0A" w:rsidRPr="00E30972" w:rsidRDefault="00C36A0A" w:rsidP="00412555">
      <w:pPr>
        <w:numPr>
          <w:ilvl w:val="0"/>
          <w:numId w:val="16"/>
        </w:numPr>
        <w:autoSpaceDE w:val="0"/>
        <w:autoSpaceDN w:val="0"/>
        <w:ind w:left="540"/>
        <w:jc w:val="both"/>
        <w:rPr>
          <w:rFonts w:asciiTheme="majorHAnsi" w:hAnsiTheme="majorHAnsi"/>
          <w:sz w:val="20"/>
          <w:szCs w:val="20"/>
        </w:rPr>
      </w:pPr>
      <w:r w:rsidRPr="00E30972">
        <w:rPr>
          <w:rFonts w:asciiTheme="majorHAnsi" w:hAnsiTheme="majorHAnsi" w:cs="Arial"/>
          <w:sz w:val="20"/>
          <w:szCs w:val="20"/>
        </w:rPr>
        <w:t xml:space="preserve">Implemented </w:t>
      </w:r>
      <w:r w:rsidRPr="00E30972">
        <w:rPr>
          <w:rFonts w:asciiTheme="majorHAnsi" w:hAnsiTheme="majorHAnsi" w:cs="Arial"/>
          <w:b/>
          <w:bCs/>
          <w:sz w:val="20"/>
          <w:szCs w:val="20"/>
        </w:rPr>
        <w:t>J2EE</w:t>
      </w:r>
      <w:r w:rsidRPr="00E30972">
        <w:rPr>
          <w:rFonts w:asciiTheme="majorHAnsi" w:hAnsiTheme="majorHAnsi" w:cs="Arial"/>
          <w:sz w:val="20"/>
          <w:szCs w:val="20"/>
        </w:rPr>
        <w:t xml:space="preserve"> design patterns such as </w:t>
      </w:r>
      <w:r w:rsidRPr="00E30972">
        <w:rPr>
          <w:rFonts w:asciiTheme="majorHAnsi" w:hAnsiTheme="majorHAnsi" w:cs="Arial"/>
          <w:b/>
          <w:bCs/>
          <w:sz w:val="20"/>
          <w:szCs w:val="20"/>
        </w:rPr>
        <w:t>Session Facade, Factory, DAO, DTO, MVC</w:t>
      </w:r>
      <w:r w:rsidRPr="00E30972">
        <w:rPr>
          <w:rFonts w:asciiTheme="majorHAnsi" w:hAnsiTheme="majorHAnsi" w:cs="Arial"/>
          <w:sz w:val="20"/>
          <w:szCs w:val="20"/>
        </w:rPr>
        <w:t>.</w:t>
      </w:r>
    </w:p>
    <w:p w:rsidR="00C36A0A" w:rsidRPr="00E30972" w:rsidRDefault="00C36A0A" w:rsidP="00412555">
      <w:pPr>
        <w:pStyle w:val="BodyText2"/>
        <w:numPr>
          <w:ilvl w:val="0"/>
          <w:numId w:val="16"/>
        </w:numPr>
        <w:suppressAutoHyphens/>
        <w:overflowPunct w:val="0"/>
        <w:autoSpaceDE w:val="0"/>
        <w:spacing w:after="0" w:line="240" w:lineRule="auto"/>
        <w:ind w:left="540"/>
        <w:jc w:val="both"/>
        <w:textAlignment w:val="baseline"/>
        <w:rPr>
          <w:rFonts w:asciiTheme="majorHAnsi" w:hAnsiTheme="majorHAnsi" w:cs="Arial"/>
          <w:b/>
          <w:sz w:val="20"/>
          <w:szCs w:val="20"/>
        </w:rPr>
      </w:pPr>
      <w:r w:rsidRPr="00E30972">
        <w:rPr>
          <w:rFonts w:asciiTheme="majorHAnsi" w:hAnsiTheme="majorHAnsi"/>
          <w:sz w:val="20"/>
          <w:szCs w:val="20"/>
        </w:rPr>
        <w:t xml:space="preserve">Designed &amp; Developed persistence service using </w:t>
      </w:r>
      <w:r w:rsidRPr="00E30972">
        <w:rPr>
          <w:rFonts w:asciiTheme="majorHAnsi" w:hAnsiTheme="majorHAnsi"/>
          <w:b/>
          <w:sz w:val="20"/>
          <w:szCs w:val="20"/>
        </w:rPr>
        <w:t>Hibernateframework.</w:t>
      </w:r>
    </w:p>
    <w:p w:rsidR="00C36A0A" w:rsidRPr="00E30972" w:rsidRDefault="00C36A0A" w:rsidP="00412555">
      <w:pPr>
        <w:keepLines/>
        <w:numPr>
          <w:ilvl w:val="0"/>
          <w:numId w:val="16"/>
        </w:numPr>
        <w:ind w:left="540"/>
        <w:jc w:val="both"/>
        <w:rPr>
          <w:rFonts w:asciiTheme="majorHAnsi" w:hAnsiTheme="majorHAnsi"/>
          <w:sz w:val="20"/>
          <w:szCs w:val="20"/>
        </w:rPr>
      </w:pPr>
      <w:r w:rsidRPr="00E30972">
        <w:rPr>
          <w:rFonts w:asciiTheme="majorHAnsi" w:hAnsiTheme="majorHAnsi"/>
          <w:b/>
          <w:bCs/>
          <w:sz w:val="20"/>
          <w:szCs w:val="20"/>
        </w:rPr>
        <w:t>Hibernate</w:t>
      </w:r>
      <w:r w:rsidRPr="00E30972">
        <w:rPr>
          <w:rFonts w:asciiTheme="majorHAnsi" w:hAnsiTheme="majorHAnsi"/>
          <w:sz w:val="20"/>
          <w:szCs w:val="20"/>
        </w:rPr>
        <w:t xml:space="preserve"> used as the </w:t>
      </w:r>
      <w:r w:rsidRPr="00E30972">
        <w:rPr>
          <w:rFonts w:asciiTheme="majorHAnsi" w:hAnsiTheme="majorHAnsi"/>
          <w:b/>
          <w:sz w:val="20"/>
          <w:szCs w:val="20"/>
        </w:rPr>
        <w:t xml:space="preserve">ORM </w:t>
      </w:r>
      <w:r w:rsidRPr="00E30972">
        <w:rPr>
          <w:rFonts w:asciiTheme="majorHAnsi" w:hAnsiTheme="majorHAnsi"/>
          <w:sz w:val="20"/>
          <w:szCs w:val="20"/>
        </w:rPr>
        <w:t xml:space="preserve">mapping tool and worked with </w:t>
      </w:r>
      <w:r w:rsidRPr="00E30972">
        <w:rPr>
          <w:rFonts w:asciiTheme="majorHAnsi" w:hAnsiTheme="majorHAnsi"/>
          <w:b/>
          <w:bCs/>
          <w:sz w:val="20"/>
          <w:szCs w:val="20"/>
        </w:rPr>
        <w:t>Hibernate Query Language (HQL).</w:t>
      </w:r>
    </w:p>
    <w:p w:rsidR="00C36A0A" w:rsidRPr="00E30972" w:rsidRDefault="00C36A0A" w:rsidP="00412555">
      <w:pPr>
        <w:numPr>
          <w:ilvl w:val="0"/>
          <w:numId w:val="16"/>
        </w:numPr>
        <w:ind w:left="540"/>
        <w:jc w:val="both"/>
        <w:rPr>
          <w:rFonts w:asciiTheme="majorHAnsi" w:hAnsiTheme="majorHAnsi"/>
          <w:sz w:val="20"/>
          <w:szCs w:val="20"/>
        </w:rPr>
      </w:pPr>
      <w:r w:rsidRPr="00E30972">
        <w:rPr>
          <w:rFonts w:asciiTheme="majorHAnsi" w:hAnsiTheme="majorHAnsi"/>
          <w:sz w:val="20"/>
          <w:szCs w:val="20"/>
        </w:rPr>
        <w:t xml:space="preserve">Wrote </w:t>
      </w:r>
      <w:r w:rsidRPr="00E30972">
        <w:rPr>
          <w:rFonts w:asciiTheme="majorHAnsi" w:hAnsiTheme="majorHAnsi"/>
          <w:b/>
          <w:sz w:val="20"/>
          <w:szCs w:val="20"/>
        </w:rPr>
        <w:t>Hibernate configuration file, Hibernate mapping files</w:t>
      </w:r>
      <w:r w:rsidRPr="00E30972">
        <w:rPr>
          <w:rFonts w:asciiTheme="majorHAnsi" w:hAnsiTheme="majorHAnsi"/>
          <w:sz w:val="20"/>
          <w:szCs w:val="20"/>
        </w:rPr>
        <w:t xml:space="preserve"> and define persistence classes to persist the data into Oracle Database. </w:t>
      </w:r>
    </w:p>
    <w:p w:rsidR="00C36A0A" w:rsidRPr="00E30972" w:rsidRDefault="00C36A0A" w:rsidP="00412555">
      <w:pPr>
        <w:numPr>
          <w:ilvl w:val="0"/>
          <w:numId w:val="16"/>
        </w:numPr>
        <w:ind w:left="540"/>
        <w:jc w:val="both"/>
        <w:rPr>
          <w:rFonts w:asciiTheme="majorHAnsi" w:hAnsiTheme="majorHAnsi"/>
          <w:sz w:val="20"/>
          <w:szCs w:val="20"/>
        </w:rPr>
      </w:pPr>
      <w:r w:rsidRPr="00E30972">
        <w:rPr>
          <w:rFonts w:asciiTheme="majorHAnsi" w:hAnsiTheme="majorHAnsi"/>
          <w:sz w:val="20"/>
          <w:szCs w:val="20"/>
        </w:rPr>
        <w:t xml:space="preserve">Worked on </w:t>
      </w:r>
      <w:r w:rsidRPr="00E30972">
        <w:rPr>
          <w:rFonts w:asciiTheme="majorHAnsi" w:hAnsiTheme="majorHAnsi"/>
          <w:b/>
          <w:bCs/>
          <w:sz w:val="20"/>
          <w:szCs w:val="20"/>
        </w:rPr>
        <w:t>advanced Hibernate associations</w:t>
      </w:r>
      <w:r w:rsidR="00E62672" w:rsidRPr="00E30972">
        <w:rPr>
          <w:rFonts w:asciiTheme="majorHAnsi" w:hAnsiTheme="majorHAnsi"/>
          <w:sz w:val="20"/>
          <w:szCs w:val="20"/>
        </w:rPr>
        <w:t xml:space="preserve">with multiple levels of </w:t>
      </w:r>
      <w:r w:rsidR="00E62672" w:rsidRPr="00E30972">
        <w:rPr>
          <w:rFonts w:asciiTheme="majorHAnsi" w:hAnsiTheme="majorHAnsi"/>
          <w:b/>
          <w:sz w:val="20"/>
          <w:szCs w:val="20"/>
        </w:rPr>
        <w:t>Caching</w:t>
      </w:r>
      <w:r w:rsidR="00E62672" w:rsidRPr="00E30972">
        <w:rPr>
          <w:rFonts w:asciiTheme="majorHAnsi" w:hAnsiTheme="majorHAnsi"/>
          <w:sz w:val="20"/>
          <w:szCs w:val="20"/>
        </w:rPr>
        <w:t xml:space="preserve">, </w:t>
      </w:r>
      <w:r w:rsidRPr="00E30972">
        <w:rPr>
          <w:rFonts w:asciiTheme="majorHAnsi" w:hAnsiTheme="majorHAnsi"/>
          <w:b/>
          <w:bCs/>
          <w:sz w:val="20"/>
          <w:szCs w:val="20"/>
        </w:rPr>
        <w:t>lazy loading</w:t>
      </w:r>
      <w:r w:rsidRPr="00E30972">
        <w:rPr>
          <w:rFonts w:asciiTheme="majorHAnsi" w:hAnsiTheme="majorHAnsi"/>
          <w:sz w:val="20"/>
          <w:szCs w:val="20"/>
        </w:rPr>
        <w:t>.</w:t>
      </w:r>
    </w:p>
    <w:p w:rsidR="00C36A0A" w:rsidRPr="00E30972" w:rsidRDefault="00C36A0A" w:rsidP="00412555">
      <w:pPr>
        <w:numPr>
          <w:ilvl w:val="0"/>
          <w:numId w:val="16"/>
        </w:numPr>
        <w:ind w:left="540"/>
        <w:jc w:val="both"/>
        <w:rPr>
          <w:rFonts w:asciiTheme="majorHAnsi" w:hAnsiTheme="majorHAnsi"/>
          <w:sz w:val="20"/>
          <w:szCs w:val="20"/>
        </w:rPr>
      </w:pPr>
      <w:r w:rsidRPr="00E30972">
        <w:rPr>
          <w:rFonts w:asciiTheme="majorHAnsi" w:hAnsiTheme="majorHAnsi"/>
          <w:sz w:val="20"/>
          <w:szCs w:val="20"/>
        </w:rPr>
        <w:t xml:space="preserve">Involved in writing </w:t>
      </w:r>
      <w:r w:rsidRPr="00E30972">
        <w:rPr>
          <w:rFonts w:asciiTheme="majorHAnsi" w:hAnsiTheme="majorHAnsi"/>
          <w:b/>
          <w:bCs/>
          <w:sz w:val="20"/>
          <w:szCs w:val="20"/>
        </w:rPr>
        <w:t xml:space="preserve">JSF Backing Beans </w:t>
      </w:r>
      <w:r w:rsidRPr="00E30972">
        <w:rPr>
          <w:rFonts w:asciiTheme="majorHAnsi" w:hAnsiTheme="majorHAnsi"/>
          <w:sz w:val="20"/>
          <w:szCs w:val="20"/>
        </w:rPr>
        <w:t xml:space="preserve">for controlling the </w:t>
      </w:r>
      <w:r w:rsidRPr="00E30972">
        <w:rPr>
          <w:rFonts w:asciiTheme="majorHAnsi" w:hAnsiTheme="majorHAnsi"/>
          <w:b/>
          <w:bCs/>
          <w:sz w:val="20"/>
          <w:szCs w:val="20"/>
        </w:rPr>
        <w:t>UI</w:t>
      </w:r>
      <w:r w:rsidRPr="00E30972">
        <w:rPr>
          <w:rFonts w:asciiTheme="majorHAnsi" w:hAnsiTheme="majorHAnsi"/>
          <w:sz w:val="20"/>
          <w:szCs w:val="20"/>
        </w:rPr>
        <w:t xml:space="preserve"> and writing custom components and validators.</w:t>
      </w:r>
    </w:p>
    <w:p w:rsidR="00C36A0A" w:rsidRPr="00E30972" w:rsidRDefault="00C36A0A" w:rsidP="00412555">
      <w:pPr>
        <w:numPr>
          <w:ilvl w:val="0"/>
          <w:numId w:val="16"/>
        </w:numPr>
        <w:ind w:left="540"/>
        <w:jc w:val="both"/>
        <w:rPr>
          <w:rFonts w:asciiTheme="majorHAnsi" w:hAnsiTheme="majorHAnsi" w:cs="Arial"/>
          <w:sz w:val="20"/>
          <w:szCs w:val="20"/>
        </w:rPr>
      </w:pPr>
      <w:r w:rsidRPr="00E30972">
        <w:rPr>
          <w:rFonts w:asciiTheme="majorHAnsi" w:hAnsiTheme="majorHAnsi" w:cs="Arial"/>
          <w:color w:val="000000"/>
          <w:sz w:val="20"/>
          <w:szCs w:val="20"/>
        </w:rPr>
        <w:t xml:space="preserve">Implemented </w:t>
      </w:r>
      <w:r w:rsidRPr="00E30972">
        <w:rPr>
          <w:rFonts w:asciiTheme="majorHAnsi" w:hAnsiTheme="majorHAnsi" w:cs="Arial"/>
          <w:b/>
          <w:bCs/>
          <w:color w:val="000000"/>
          <w:sz w:val="20"/>
          <w:szCs w:val="20"/>
        </w:rPr>
        <w:t>Ajax using Ajax4JSF Framework</w:t>
      </w:r>
      <w:r w:rsidRPr="00E30972">
        <w:rPr>
          <w:rFonts w:asciiTheme="majorHAnsi" w:hAnsiTheme="majorHAnsi" w:cs="Arial"/>
          <w:color w:val="000000"/>
          <w:sz w:val="20"/>
          <w:szCs w:val="20"/>
        </w:rPr>
        <w:t xml:space="preserve"> and </w:t>
      </w:r>
      <w:r w:rsidRPr="00E30972">
        <w:rPr>
          <w:rFonts w:asciiTheme="majorHAnsi" w:hAnsiTheme="majorHAnsi" w:cs="Arial"/>
          <w:b/>
          <w:bCs/>
          <w:color w:val="000000"/>
          <w:sz w:val="20"/>
          <w:szCs w:val="20"/>
        </w:rPr>
        <w:t>nested taglib</w:t>
      </w:r>
      <w:r w:rsidRPr="00E30972">
        <w:rPr>
          <w:rFonts w:asciiTheme="majorHAnsi" w:hAnsiTheme="majorHAnsi" w:cs="Arial"/>
          <w:color w:val="000000"/>
          <w:sz w:val="20"/>
          <w:szCs w:val="20"/>
        </w:rPr>
        <w:t xml:space="preserve"> API along with other standard taglibs in the application, as a better approach for screen development and </w:t>
      </w:r>
      <w:r w:rsidRPr="00E30972">
        <w:rPr>
          <w:rFonts w:asciiTheme="majorHAnsi" w:hAnsiTheme="majorHAnsi" w:cs="Arial"/>
          <w:sz w:val="20"/>
          <w:szCs w:val="20"/>
        </w:rPr>
        <w:t xml:space="preserve">reusability of visual components in the </w:t>
      </w:r>
      <w:r w:rsidRPr="00E30972">
        <w:rPr>
          <w:rFonts w:asciiTheme="majorHAnsi" w:hAnsiTheme="majorHAnsi" w:cs="Arial"/>
          <w:b/>
          <w:bCs/>
          <w:sz w:val="20"/>
          <w:szCs w:val="20"/>
        </w:rPr>
        <w:t>JSP</w:t>
      </w:r>
      <w:r w:rsidRPr="00E30972">
        <w:rPr>
          <w:rFonts w:asciiTheme="majorHAnsi" w:hAnsiTheme="majorHAnsi" w:cs="Arial"/>
          <w:sz w:val="20"/>
          <w:szCs w:val="20"/>
        </w:rPr>
        <w:t xml:space="preserve"> pages.</w:t>
      </w:r>
    </w:p>
    <w:p w:rsidR="00C36A0A" w:rsidRPr="00E30972" w:rsidRDefault="00C36A0A" w:rsidP="00412555">
      <w:pPr>
        <w:numPr>
          <w:ilvl w:val="0"/>
          <w:numId w:val="16"/>
        </w:numPr>
        <w:ind w:left="540"/>
        <w:jc w:val="both"/>
        <w:rPr>
          <w:rFonts w:asciiTheme="majorHAnsi" w:hAnsiTheme="majorHAnsi" w:cs="Arial"/>
          <w:sz w:val="20"/>
          <w:szCs w:val="20"/>
        </w:rPr>
      </w:pPr>
      <w:r w:rsidRPr="00E30972">
        <w:rPr>
          <w:rFonts w:asciiTheme="majorHAnsi" w:hAnsiTheme="majorHAnsi" w:cs="Arial"/>
          <w:sz w:val="20"/>
          <w:szCs w:val="20"/>
        </w:rPr>
        <w:t xml:space="preserve">Implemented business logic in </w:t>
      </w:r>
      <w:r w:rsidRPr="00E30972">
        <w:rPr>
          <w:rFonts w:asciiTheme="majorHAnsi" w:hAnsiTheme="majorHAnsi" w:cs="Arial"/>
          <w:b/>
          <w:sz w:val="20"/>
          <w:szCs w:val="20"/>
        </w:rPr>
        <w:t>Middle Tier</w:t>
      </w:r>
      <w:r w:rsidRPr="00E30972">
        <w:rPr>
          <w:rFonts w:asciiTheme="majorHAnsi" w:hAnsiTheme="majorHAnsi" w:cs="Arial"/>
          <w:sz w:val="20"/>
          <w:szCs w:val="20"/>
        </w:rPr>
        <w:t xml:space="preserve"> using </w:t>
      </w:r>
      <w:r w:rsidRPr="00E30972">
        <w:rPr>
          <w:rFonts w:asciiTheme="majorHAnsi" w:hAnsiTheme="majorHAnsi" w:cs="Arial"/>
          <w:b/>
          <w:sz w:val="20"/>
          <w:szCs w:val="20"/>
        </w:rPr>
        <w:t>pluggable components</w:t>
      </w:r>
      <w:r w:rsidRPr="00E30972">
        <w:rPr>
          <w:rFonts w:asciiTheme="majorHAnsi" w:hAnsiTheme="majorHAnsi" w:cs="Arial"/>
          <w:sz w:val="20"/>
          <w:szCs w:val="20"/>
        </w:rPr>
        <w:t xml:space="preserve">, which were specified in the customized xml documents using </w:t>
      </w:r>
      <w:r w:rsidRPr="00E30972">
        <w:rPr>
          <w:rFonts w:asciiTheme="majorHAnsi" w:hAnsiTheme="majorHAnsi" w:cs="Arial"/>
          <w:b/>
          <w:bCs/>
          <w:sz w:val="20"/>
          <w:szCs w:val="20"/>
        </w:rPr>
        <w:t>Spring</w:t>
      </w:r>
      <w:r w:rsidRPr="00E30972">
        <w:rPr>
          <w:rFonts w:asciiTheme="majorHAnsi" w:hAnsiTheme="majorHAnsi" w:cs="Arial"/>
          <w:sz w:val="20"/>
          <w:szCs w:val="20"/>
        </w:rPr>
        <w:t xml:space="preserve"> framework.</w:t>
      </w:r>
    </w:p>
    <w:p w:rsidR="00C36A0A" w:rsidRPr="00E30972" w:rsidRDefault="00C36A0A" w:rsidP="00412555">
      <w:pPr>
        <w:numPr>
          <w:ilvl w:val="0"/>
          <w:numId w:val="16"/>
        </w:numPr>
        <w:ind w:left="540"/>
        <w:jc w:val="both"/>
        <w:rPr>
          <w:rFonts w:asciiTheme="majorHAnsi" w:hAnsiTheme="majorHAnsi" w:cs="Arial"/>
          <w:sz w:val="20"/>
          <w:szCs w:val="20"/>
        </w:rPr>
      </w:pPr>
      <w:r w:rsidRPr="00E30972">
        <w:rPr>
          <w:rFonts w:asciiTheme="majorHAnsi" w:hAnsiTheme="majorHAnsi" w:cs="Arial"/>
          <w:sz w:val="20"/>
          <w:szCs w:val="20"/>
        </w:rPr>
        <w:t xml:space="preserve">Configured and Integrated </w:t>
      </w:r>
      <w:r w:rsidRPr="00E30972">
        <w:rPr>
          <w:rFonts w:asciiTheme="majorHAnsi" w:hAnsiTheme="majorHAnsi" w:cs="Arial"/>
          <w:b/>
          <w:bCs/>
          <w:sz w:val="20"/>
          <w:szCs w:val="20"/>
        </w:rPr>
        <w:t>JSF, Spring</w:t>
      </w:r>
      <w:r w:rsidRPr="00E30972">
        <w:rPr>
          <w:rFonts w:asciiTheme="majorHAnsi" w:hAnsiTheme="majorHAnsi" w:cs="Arial"/>
          <w:sz w:val="20"/>
          <w:szCs w:val="20"/>
        </w:rPr>
        <w:t>and</w:t>
      </w:r>
      <w:r w:rsidRPr="00E30972">
        <w:rPr>
          <w:rFonts w:asciiTheme="majorHAnsi" w:hAnsiTheme="majorHAnsi" w:cs="Arial"/>
          <w:b/>
          <w:bCs/>
          <w:sz w:val="20"/>
          <w:szCs w:val="20"/>
        </w:rPr>
        <w:t xml:space="preserve"> Hibernate frameworks</w:t>
      </w:r>
      <w:r w:rsidRPr="00E30972">
        <w:rPr>
          <w:rFonts w:asciiTheme="majorHAnsi" w:hAnsiTheme="majorHAnsi" w:cs="Arial"/>
          <w:sz w:val="20"/>
          <w:szCs w:val="20"/>
        </w:rPr>
        <w:t>.</w:t>
      </w:r>
    </w:p>
    <w:p w:rsidR="00C36A0A" w:rsidRPr="00E30972" w:rsidRDefault="00C36A0A" w:rsidP="00412555">
      <w:pPr>
        <w:pStyle w:val="BodyText"/>
        <w:numPr>
          <w:ilvl w:val="0"/>
          <w:numId w:val="16"/>
        </w:numPr>
        <w:ind w:left="540"/>
        <w:jc w:val="both"/>
        <w:rPr>
          <w:rFonts w:asciiTheme="majorHAnsi" w:hAnsiTheme="majorHAnsi"/>
          <w:sz w:val="20"/>
          <w:szCs w:val="20"/>
        </w:rPr>
      </w:pPr>
      <w:r w:rsidRPr="00E30972">
        <w:rPr>
          <w:rStyle w:val="normalchar"/>
          <w:rFonts w:asciiTheme="majorHAnsi" w:hAnsiTheme="majorHAnsi"/>
          <w:b w:val="0"/>
          <w:color w:val="000000"/>
          <w:sz w:val="20"/>
          <w:szCs w:val="20"/>
        </w:rPr>
        <w:t>Responsible for writingJavacode</w:t>
      </w:r>
      <w:r w:rsidRPr="00E30972">
        <w:rPr>
          <w:rFonts w:asciiTheme="majorHAnsi" w:hAnsiTheme="majorHAnsi"/>
          <w:b w:val="0"/>
          <w:sz w:val="20"/>
          <w:szCs w:val="20"/>
        </w:rPr>
        <w:t xml:space="preserve"> to convert</w:t>
      </w:r>
      <w:r w:rsidRPr="00E30972">
        <w:rPr>
          <w:rFonts w:asciiTheme="majorHAnsi" w:hAnsiTheme="majorHAnsi"/>
          <w:sz w:val="20"/>
          <w:szCs w:val="20"/>
        </w:rPr>
        <w:t xml:space="preserve"> HTML </w:t>
      </w:r>
      <w:r w:rsidRPr="00E30972">
        <w:rPr>
          <w:rFonts w:asciiTheme="majorHAnsi" w:hAnsiTheme="majorHAnsi"/>
          <w:b w:val="0"/>
          <w:sz w:val="20"/>
          <w:szCs w:val="20"/>
        </w:rPr>
        <w:t>files to</w:t>
      </w:r>
      <w:r w:rsidRPr="00E30972">
        <w:rPr>
          <w:rFonts w:asciiTheme="majorHAnsi" w:hAnsiTheme="majorHAnsi"/>
          <w:sz w:val="20"/>
          <w:szCs w:val="20"/>
        </w:rPr>
        <w:t xml:space="preserve"> PDF </w:t>
      </w:r>
      <w:r w:rsidRPr="00E30972">
        <w:rPr>
          <w:rFonts w:asciiTheme="majorHAnsi" w:hAnsiTheme="majorHAnsi"/>
          <w:b w:val="0"/>
          <w:sz w:val="20"/>
          <w:szCs w:val="20"/>
        </w:rPr>
        <w:t>file using</w:t>
      </w:r>
      <w:r w:rsidRPr="00E30972">
        <w:rPr>
          <w:rFonts w:asciiTheme="majorHAnsi" w:hAnsiTheme="majorHAnsi"/>
          <w:sz w:val="20"/>
          <w:szCs w:val="20"/>
        </w:rPr>
        <w:t xml:space="preserve"> Apache FOP.</w:t>
      </w:r>
    </w:p>
    <w:p w:rsidR="00704591" w:rsidRPr="00E30972" w:rsidRDefault="00704591" w:rsidP="00412555">
      <w:pPr>
        <w:pStyle w:val="BodyTextLatinGaramond"/>
        <w:numPr>
          <w:ilvl w:val="0"/>
          <w:numId w:val="16"/>
        </w:numPr>
        <w:ind w:left="540"/>
        <w:rPr>
          <w:rFonts w:asciiTheme="majorHAnsi" w:hAnsiTheme="majorHAnsi"/>
        </w:rPr>
      </w:pPr>
      <w:r w:rsidRPr="00E30972">
        <w:rPr>
          <w:rFonts w:asciiTheme="majorHAnsi" w:hAnsiTheme="majorHAnsi"/>
        </w:rPr>
        <w:t xml:space="preserve">Developed </w:t>
      </w:r>
      <w:r w:rsidRPr="00E30972">
        <w:rPr>
          <w:rFonts w:asciiTheme="majorHAnsi" w:hAnsiTheme="majorHAnsi"/>
          <w:b/>
          <w:bCs/>
        </w:rPr>
        <w:t xml:space="preserve">Message Driven Beans </w:t>
      </w:r>
      <w:r w:rsidRPr="00E30972">
        <w:rPr>
          <w:rFonts w:asciiTheme="majorHAnsi" w:hAnsiTheme="majorHAnsi"/>
        </w:rPr>
        <w:t>(</w:t>
      </w:r>
      <w:r w:rsidRPr="00E30972">
        <w:rPr>
          <w:rFonts w:asciiTheme="majorHAnsi" w:hAnsiTheme="majorHAnsi"/>
          <w:b/>
          <w:bCs/>
        </w:rPr>
        <w:t>MDB</w:t>
      </w:r>
      <w:r w:rsidRPr="00E30972">
        <w:rPr>
          <w:rFonts w:asciiTheme="majorHAnsi" w:hAnsiTheme="majorHAnsi"/>
        </w:rPr>
        <w:t xml:space="preserve">s) for receiving and processing data from </w:t>
      </w:r>
      <w:r w:rsidRPr="00E30972">
        <w:rPr>
          <w:rFonts w:asciiTheme="majorHAnsi" w:hAnsiTheme="majorHAnsi"/>
          <w:b/>
          <w:bCs/>
        </w:rPr>
        <w:t xml:space="preserve">IBM MQ Series </w:t>
      </w:r>
      <w:r w:rsidRPr="00E30972">
        <w:rPr>
          <w:rFonts w:asciiTheme="majorHAnsi" w:hAnsiTheme="majorHAnsi"/>
        </w:rPr>
        <w:t>using</w:t>
      </w:r>
      <w:r w:rsidRPr="00E30972">
        <w:rPr>
          <w:rFonts w:asciiTheme="majorHAnsi" w:hAnsiTheme="majorHAnsi"/>
          <w:b/>
          <w:bCs/>
        </w:rPr>
        <w:t xml:space="preserve"> JMS</w:t>
      </w:r>
      <w:r w:rsidRPr="00E30972">
        <w:rPr>
          <w:rFonts w:asciiTheme="majorHAnsi" w:hAnsiTheme="majorHAnsi"/>
        </w:rPr>
        <w:t>.</w:t>
      </w:r>
    </w:p>
    <w:p w:rsidR="00C36A0A" w:rsidRPr="00E30972" w:rsidRDefault="00C36A0A" w:rsidP="00412555">
      <w:pPr>
        <w:pStyle w:val="BodyText"/>
        <w:numPr>
          <w:ilvl w:val="0"/>
          <w:numId w:val="16"/>
        </w:numPr>
        <w:ind w:left="540"/>
        <w:jc w:val="both"/>
        <w:rPr>
          <w:rFonts w:asciiTheme="majorHAnsi" w:hAnsiTheme="majorHAnsi"/>
          <w:sz w:val="20"/>
          <w:szCs w:val="20"/>
        </w:rPr>
      </w:pPr>
      <w:r w:rsidRPr="00E30972">
        <w:rPr>
          <w:rFonts w:asciiTheme="majorHAnsi" w:hAnsiTheme="majorHAnsi" w:cs="Arial"/>
          <w:b w:val="0"/>
          <w:sz w:val="20"/>
          <w:szCs w:val="20"/>
        </w:rPr>
        <w:t>Rational</w:t>
      </w:r>
      <w:r w:rsidRPr="00E30972">
        <w:rPr>
          <w:rFonts w:asciiTheme="majorHAnsi" w:hAnsiTheme="majorHAnsi" w:cs="Arial"/>
          <w:sz w:val="20"/>
          <w:szCs w:val="20"/>
        </w:rPr>
        <w:t>ClearQuest</w:t>
      </w:r>
      <w:r w:rsidRPr="00E30972">
        <w:rPr>
          <w:rFonts w:asciiTheme="majorHAnsi" w:hAnsiTheme="majorHAnsi" w:cs="Arial"/>
          <w:b w:val="0"/>
          <w:sz w:val="20"/>
          <w:szCs w:val="20"/>
        </w:rPr>
        <w:t>usedfor defects, change tracking across the application.</w:t>
      </w:r>
    </w:p>
    <w:p w:rsidR="00C36A0A" w:rsidRPr="00E30972" w:rsidRDefault="00C36A0A" w:rsidP="00412555">
      <w:pPr>
        <w:numPr>
          <w:ilvl w:val="0"/>
          <w:numId w:val="16"/>
        </w:numPr>
        <w:autoSpaceDE w:val="0"/>
        <w:autoSpaceDN w:val="0"/>
        <w:ind w:left="540"/>
        <w:jc w:val="both"/>
        <w:rPr>
          <w:rFonts w:asciiTheme="majorHAnsi" w:hAnsiTheme="majorHAnsi"/>
          <w:sz w:val="20"/>
          <w:szCs w:val="20"/>
        </w:rPr>
      </w:pPr>
      <w:r w:rsidRPr="00E30972">
        <w:rPr>
          <w:rFonts w:asciiTheme="majorHAnsi" w:hAnsiTheme="majorHAnsi"/>
          <w:sz w:val="20"/>
          <w:szCs w:val="20"/>
        </w:rPr>
        <w:t>Designed and developed direct live interfaces to handle multiple systems within the bank to subscribe the data in real-time.</w:t>
      </w:r>
    </w:p>
    <w:p w:rsidR="007565DE" w:rsidRPr="00E30972" w:rsidRDefault="007565DE" w:rsidP="00412555">
      <w:pPr>
        <w:pStyle w:val="BodyText"/>
        <w:numPr>
          <w:ilvl w:val="0"/>
          <w:numId w:val="16"/>
        </w:numPr>
        <w:ind w:left="540"/>
        <w:jc w:val="both"/>
        <w:rPr>
          <w:rFonts w:asciiTheme="majorHAnsi" w:hAnsiTheme="majorHAnsi"/>
          <w:b w:val="0"/>
          <w:bCs w:val="0"/>
          <w:sz w:val="20"/>
          <w:szCs w:val="20"/>
        </w:rPr>
      </w:pPr>
      <w:r w:rsidRPr="00E30972">
        <w:rPr>
          <w:rFonts w:asciiTheme="majorHAnsi" w:hAnsiTheme="majorHAnsi"/>
          <w:b w:val="0"/>
          <w:bCs w:val="0"/>
          <w:sz w:val="20"/>
          <w:szCs w:val="20"/>
        </w:rPr>
        <w:t xml:space="preserve">Involved in the performance tuning of </w:t>
      </w:r>
      <w:r w:rsidRPr="00E30972">
        <w:rPr>
          <w:rFonts w:asciiTheme="majorHAnsi" w:hAnsiTheme="majorHAnsi"/>
          <w:sz w:val="20"/>
          <w:szCs w:val="20"/>
        </w:rPr>
        <w:t>PL/SQL</w:t>
      </w:r>
      <w:r w:rsidRPr="00E30972">
        <w:rPr>
          <w:rFonts w:asciiTheme="majorHAnsi" w:hAnsiTheme="majorHAnsi"/>
          <w:b w:val="0"/>
          <w:bCs w:val="0"/>
          <w:sz w:val="20"/>
          <w:szCs w:val="20"/>
        </w:rPr>
        <w:t xml:space="preserve"> statements.</w:t>
      </w:r>
    </w:p>
    <w:p w:rsidR="00C36A0A" w:rsidRPr="00E30972" w:rsidRDefault="00C36A0A" w:rsidP="00412555">
      <w:pPr>
        <w:numPr>
          <w:ilvl w:val="0"/>
          <w:numId w:val="16"/>
        </w:numPr>
        <w:autoSpaceDE w:val="0"/>
        <w:autoSpaceDN w:val="0"/>
        <w:ind w:left="540"/>
        <w:jc w:val="both"/>
        <w:rPr>
          <w:rFonts w:asciiTheme="majorHAnsi" w:hAnsiTheme="majorHAnsi"/>
          <w:color w:val="000000"/>
          <w:sz w:val="20"/>
          <w:szCs w:val="20"/>
        </w:rPr>
      </w:pPr>
      <w:r w:rsidRPr="00E30972">
        <w:rPr>
          <w:rFonts w:asciiTheme="majorHAnsi" w:hAnsiTheme="majorHAnsi"/>
          <w:sz w:val="20"/>
          <w:szCs w:val="20"/>
        </w:rPr>
        <w:t xml:space="preserve">Developed database </w:t>
      </w:r>
      <w:r w:rsidRPr="00E30972">
        <w:rPr>
          <w:rFonts w:asciiTheme="majorHAnsi" w:hAnsiTheme="majorHAnsi"/>
          <w:b/>
          <w:sz w:val="20"/>
          <w:szCs w:val="20"/>
        </w:rPr>
        <w:t>triggers</w:t>
      </w:r>
      <w:r w:rsidRPr="00E30972">
        <w:rPr>
          <w:rFonts w:asciiTheme="majorHAnsi" w:hAnsiTheme="majorHAnsi"/>
          <w:sz w:val="20"/>
          <w:szCs w:val="20"/>
        </w:rPr>
        <w:t xml:space="preserve"> and </w:t>
      </w:r>
      <w:r w:rsidRPr="00E30972">
        <w:rPr>
          <w:rFonts w:asciiTheme="majorHAnsi" w:hAnsiTheme="majorHAnsi"/>
          <w:b/>
          <w:sz w:val="20"/>
          <w:szCs w:val="20"/>
        </w:rPr>
        <w:t>procedures</w:t>
      </w:r>
      <w:r w:rsidRPr="00E30972">
        <w:rPr>
          <w:rFonts w:asciiTheme="majorHAnsi" w:hAnsiTheme="majorHAnsi"/>
          <w:sz w:val="20"/>
          <w:szCs w:val="20"/>
        </w:rPr>
        <w:t xml:space="preserve"> to update the real-time cash balances.</w:t>
      </w:r>
    </w:p>
    <w:p w:rsidR="00C36A0A" w:rsidRPr="00E30972" w:rsidRDefault="00C36A0A" w:rsidP="00412555">
      <w:pPr>
        <w:numPr>
          <w:ilvl w:val="0"/>
          <w:numId w:val="16"/>
        </w:numPr>
        <w:autoSpaceDE w:val="0"/>
        <w:autoSpaceDN w:val="0"/>
        <w:ind w:left="540"/>
        <w:jc w:val="both"/>
        <w:rPr>
          <w:rFonts w:asciiTheme="majorHAnsi" w:hAnsiTheme="majorHAnsi"/>
          <w:color w:val="000000"/>
          <w:sz w:val="20"/>
          <w:szCs w:val="20"/>
        </w:rPr>
      </w:pPr>
      <w:r w:rsidRPr="00E30972">
        <w:rPr>
          <w:rFonts w:asciiTheme="majorHAnsi" w:hAnsiTheme="majorHAnsi"/>
          <w:sz w:val="20"/>
          <w:szCs w:val="20"/>
        </w:rPr>
        <w:t xml:space="preserve">Worked closely with the </w:t>
      </w:r>
      <w:r w:rsidRPr="00E30972">
        <w:rPr>
          <w:rFonts w:asciiTheme="majorHAnsi" w:hAnsiTheme="majorHAnsi"/>
          <w:b/>
          <w:sz w:val="20"/>
          <w:szCs w:val="20"/>
        </w:rPr>
        <w:t>testing team</w:t>
      </w:r>
      <w:r w:rsidRPr="00E30972">
        <w:rPr>
          <w:rFonts w:asciiTheme="majorHAnsi" w:hAnsiTheme="majorHAnsi"/>
          <w:sz w:val="20"/>
          <w:szCs w:val="20"/>
        </w:rPr>
        <w:t xml:space="preserve"> in creating new </w:t>
      </w:r>
      <w:r w:rsidRPr="00E30972">
        <w:rPr>
          <w:rFonts w:asciiTheme="majorHAnsi" w:hAnsiTheme="majorHAnsi"/>
          <w:b/>
          <w:sz w:val="20"/>
          <w:szCs w:val="20"/>
        </w:rPr>
        <w:t>test cases</w:t>
      </w:r>
      <w:r w:rsidRPr="00E30972">
        <w:rPr>
          <w:rFonts w:asciiTheme="majorHAnsi" w:hAnsiTheme="majorHAnsi"/>
          <w:sz w:val="20"/>
          <w:szCs w:val="20"/>
        </w:rPr>
        <w:t xml:space="preserve"> and also created the </w:t>
      </w:r>
      <w:r w:rsidRPr="00E30972">
        <w:rPr>
          <w:rFonts w:asciiTheme="majorHAnsi" w:hAnsiTheme="majorHAnsi"/>
          <w:b/>
          <w:sz w:val="20"/>
          <w:szCs w:val="20"/>
        </w:rPr>
        <w:t>use cases</w:t>
      </w:r>
      <w:r w:rsidRPr="00E30972">
        <w:rPr>
          <w:rFonts w:asciiTheme="majorHAnsi" w:hAnsiTheme="majorHAnsi"/>
          <w:sz w:val="20"/>
          <w:szCs w:val="20"/>
        </w:rPr>
        <w:t xml:space="preserve"> for the module before the testing phase.</w:t>
      </w:r>
    </w:p>
    <w:p w:rsidR="00C36A0A" w:rsidRPr="00E30972" w:rsidRDefault="00C36A0A" w:rsidP="00412555">
      <w:pPr>
        <w:pStyle w:val="BodyTextLatinGaramond"/>
        <w:numPr>
          <w:ilvl w:val="0"/>
          <w:numId w:val="16"/>
        </w:numPr>
        <w:ind w:left="540"/>
        <w:rPr>
          <w:rFonts w:asciiTheme="majorHAnsi" w:hAnsiTheme="majorHAnsi"/>
        </w:rPr>
      </w:pPr>
      <w:r w:rsidRPr="00E30972">
        <w:rPr>
          <w:rFonts w:asciiTheme="majorHAnsi" w:hAnsiTheme="majorHAnsi"/>
        </w:rPr>
        <w:t xml:space="preserve">Wrote </w:t>
      </w:r>
      <w:r w:rsidRPr="00E30972">
        <w:rPr>
          <w:rFonts w:asciiTheme="majorHAnsi" w:hAnsiTheme="majorHAnsi"/>
          <w:b/>
        </w:rPr>
        <w:t xml:space="preserve">ANT </w:t>
      </w:r>
      <w:r w:rsidRPr="00E30972">
        <w:rPr>
          <w:rFonts w:asciiTheme="majorHAnsi" w:hAnsiTheme="majorHAnsi"/>
        </w:rPr>
        <w:t xml:space="preserve">build scripts to compile Java classes and create </w:t>
      </w:r>
      <w:r w:rsidRPr="00E30972">
        <w:rPr>
          <w:rFonts w:asciiTheme="majorHAnsi" w:hAnsiTheme="majorHAnsi"/>
          <w:b/>
        </w:rPr>
        <w:t xml:space="preserve">jar, </w:t>
      </w:r>
      <w:r w:rsidRPr="00E30972">
        <w:rPr>
          <w:rFonts w:asciiTheme="majorHAnsi" w:hAnsiTheme="majorHAnsi"/>
        </w:rPr>
        <w:t xml:space="preserve">performed </w:t>
      </w:r>
      <w:r w:rsidRPr="00E30972">
        <w:rPr>
          <w:rFonts w:asciiTheme="majorHAnsi" w:hAnsiTheme="majorHAnsi"/>
          <w:b/>
        </w:rPr>
        <w:t>unit testing</w:t>
      </w:r>
      <w:r w:rsidRPr="00E30972">
        <w:rPr>
          <w:rFonts w:asciiTheme="majorHAnsi" w:hAnsiTheme="majorHAnsi"/>
        </w:rPr>
        <w:t xml:space="preserve"> and package them into </w:t>
      </w:r>
      <w:r w:rsidRPr="00E30972">
        <w:rPr>
          <w:rFonts w:asciiTheme="majorHAnsi" w:hAnsiTheme="majorHAnsi"/>
          <w:b/>
        </w:rPr>
        <w:t>ear</w:t>
      </w:r>
      <w:r w:rsidRPr="00E30972">
        <w:rPr>
          <w:rFonts w:asciiTheme="majorHAnsi" w:hAnsiTheme="majorHAnsi"/>
        </w:rPr>
        <w:t xml:space="preserve"> files.</w:t>
      </w:r>
    </w:p>
    <w:p w:rsidR="00C36A0A" w:rsidRPr="00E30972" w:rsidRDefault="00C36A0A" w:rsidP="00412555">
      <w:pPr>
        <w:pStyle w:val="BodyTextLatinGaramond"/>
        <w:numPr>
          <w:ilvl w:val="0"/>
          <w:numId w:val="16"/>
        </w:numPr>
        <w:ind w:left="540"/>
        <w:rPr>
          <w:rFonts w:asciiTheme="majorHAnsi" w:hAnsiTheme="majorHAnsi"/>
          <w:color w:val="000000"/>
        </w:rPr>
      </w:pPr>
      <w:r w:rsidRPr="00E30972">
        <w:rPr>
          <w:rFonts w:asciiTheme="majorHAnsi" w:hAnsiTheme="majorHAnsi"/>
        </w:rPr>
        <w:t xml:space="preserve">Coordinated work with DB team, QA team, Business Analysts and Client Reps to complete the client requirements efficiently. </w:t>
      </w:r>
    </w:p>
    <w:p w:rsidR="00FA4E40" w:rsidRPr="00E30972" w:rsidRDefault="00FA4E40" w:rsidP="00374F17">
      <w:pPr>
        <w:pStyle w:val="NormalArial"/>
        <w:ind w:left="360" w:hanging="360"/>
        <w:jc w:val="both"/>
        <w:rPr>
          <w:rFonts w:asciiTheme="majorHAnsi" w:hAnsiTheme="majorHAnsi"/>
          <w:color w:val="000000"/>
          <w:sz w:val="20"/>
          <w:szCs w:val="20"/>
        </w:rPr>
      </w:pPr>
    </w:p>
    <w:p w:rsidR="00FA4E40" w:rsidRPr="00412555" w:rsidRDefault="00FA4E40" w:rsidP="00374F17">
      <w:pPr>
        <w:pStyle w:val="NormalArial"/>
        <w:jc w:val="both"/>
        <w:rPr>
          <w:rFonts w:asciiTheme="majorHAnsi" w:hAnsiTheme="majorHAnsi"/>
          <w:b w:val="0"/>
          <w:i/>
          <w:color w:val="000000"/>
          <w:sz w:val="20"/>
          <w:szCs w:val="20"/>
        </w:rPr>
      </w:pPr>
      <w:r w:rsidRPr="00412555">
        <w:rPr>
          <w:rFonts w:asciiTheme="majorHAnsi" w:hAnsiTheme="majorHAnsi"/>
          <w:i/>
          <w:color w:val="000000"/>
          <w:sz w:val="20"/>
          <w:szCs w:val="20"/>
          <w:u w:val="single"/>
        </w:rPr>
        <w:t>Environment:</w:t>
      </w:r>
      <w:r w:rsidRPr="00412555">
        <w:rPr>
          <w:rFonts w:asciiTheme="majorHAnsi" w:hAnsiTheme="majorHAnsi"/>
          <w:b w:val="0"/>
          <w:i/>
          <w:color w:val="000000"/>
          <w:sz w:val="20"/>
          <w:szCs w:val="20"/>
        </w:rPr>
        <w:t xml:space="preserve">Java/J2EE, JMS, JNDI, JSP, </w:t>
      </w:r>
      <w:r w:rsidR="00C36A0A" w:rsidRPr="00412555">
        <w:rPr>
          <w:rFonts w:asciiTheme="majorHAnsi" w:hAnsiTheme="majorHAnsi"/>
          <w:b w:val="0"/>
          <w:i/>
          <w:color w:val="000000"/>
          <w:sz w:val="20"/>
          <w:szCs w:val="20"/>
        </w:rPr>
        <w:t>JSF</w:t>
      </w:r>
      <w:r w:rsidR="00AE2A48" w:rsidRPr="00412555">
        <w:rPr>
          <w:rFonts w:asciiTheme="majorHAnsi" w:hAnsiTheme="majorHAnsi"/>
          <w:b w:val="0"/>
          <w:i/>
          <w:color w:val="000000"/>
          <w:sz w:val="20"/>
          <w:szCs w:val="20"/>
        </w:rPr>
        <w:t>,</w:t>
      </w:r>
      <w:r w:rsidR="00C36A0A" w:rsidRPr="00412555">
        <w:rPr>
          <w:rFonts w:asciiTheme="majorHAnsi" w:hAnsiTheme="majorHAnsi"/>
          <w:b w:val="0"/>
          <w:i/>
          <w:color w:val="000000"/>
          <w:sz w:val="20"/>
          <w:szCs w:val="20"/>
        </w:rPr>
        <w:t>MyFaces,</w:t>
      </w:r>
      <w:r w:rsidR="007277E3" w:rsidRPr="00412555">
        <w:rPr>
          <w:rFonts w:asciiTheme="majorHAnsi" w:hAnsiTheme="majorHAnsi"/>
          <w:b w:val="0"/>
          <w:i/>
          <w:color w:val="000000"/>
          <w:sz w:val="20"/>
          <w:szCs w:val="20"/>
        </w:rPr>
        <w:t xml:space="preserve"> Spring,</w:t>
      </w:r>
      <w:r w:rsidRPr="00412555">
        <w:rPr>
          <w:rFonts w:asciiTheme="majorHAnsi" w:hAnsiTheme="majorHAnsi"/>
          <w:b w:val="0"/>
          <w:i/>
          <w:color w:val="000000"/>
          <w:sz w:val="20"/>
          <w:szCs w:val="20"/>
        </w:rPr>
        <w:t xml:space="preserve">Tiles, Hibernate, HTML, DHTML, </w:t>
      </w:r>
      <w:r w:rsidRPr="00412555">
        <w:rPr>
          <w:rFonts w:asciiTheme="majorHAnsi" w:hAnsiTheme="majorHAnsi"/>
          <w:b w:val="0"/>
          <w:i/>
          <w:sz w:val="20"/>
          <w:szCs w:val="20"/>
        </w:rPr>
        <w:t>IBM MQ Series</w:t>
      </w:r>
      <w:r w:rsidR="00C36A0A" w:rsidRPr="00412555">
        <w:rPr>
          <w:rFonts w:asciiTheme="majorHAnsi" w:hAnsiTheme="majorHAnsi"/>
          <w:b w:val="0"/>
          <w:i/>
          <w:sz w:val="20"/>
          <w:szCs w:val="20"/>
        </w:rPr>
        <w:t>,</w:t>
      </w:r>
      <w:r w:rsidRPr="00412555">
        <w:rPr>
          <w:rFonts w:asciiTheme="majorHAnsi" w:hAnsiTheme="majorHAnsi"/>
          <w:b w:val="0"/>
          <w:i/>
          <w:color w:val="000000"/>
          <w:sz w:val="20"/>
          <w:szCs w:val="20"/>
        </w:rPr>
        <w:t xml:space="preserve"> CSS, WebSphere</w:t>
      </w:r>
      <w:r w:rsidR="00EB1411" w:rsidRPr="00412555">
        <w:rPr>
          <w:rFonts w:asciiTheme="majorHAnsi" w:hAnsiTheme="majorHAnsi"/>
          <w:b w:val="0"/>
          <w:i/>
          <w:color w:val="000000"/>
          <w:sz w:val="20"/>
          <w:szCs w:val="20"/>
        </w:rPr>
        <w:t xml:space="preserve"> 5.1.2</w:t>
      </w:r>
      <w:r w:rsidRPr="00412555">
        <w:rPr>
          <w:rFonts w:asciiTheme="majorHAnsi" w:hAnsiTheme="majorHAnsi"/>
          <w:b w:val="0"/>
          <w:i/>
          <w:color w:val="000000"/>
          <w:sz w:val="20"/>
          <w:szCs w:val="20"/>
        </w:rPr>
        <w:t xml:space="preserve">, Ant, ClearQuest, </w:t>
      </w:r>
      <w:r w:rsidR="00962FF3" w:rsidRPr="00412555">
        <w:rPr>
          <w:rFonts w:asciiTheme="majorHAnsi" w:hAnsiTheme="majorHAnsi"/>
          <w:b w:val="0"/>
          <w:i/>
          <w:color w:val="000000"/>
          <w:sz w:val="20"/>
          <w:szCs w:val="20"/>
        </w:rPr>
        <w:t>Oracle9i</w:t>
      </w:r>
      <w:r w:rsidRPr="00412555">
        <w:rPr>
          <w:rFonts w:asciiTheme="majorHAnsi" w:hAnsiTheme="majorHAnsi"/>
          <w:b w:val="0"/>
          <w:i/>
          <w:color w:val="000000"/>
          <w:sz w:val="20"/>
          <w:szCs w:val="20"/>
        </w:rPr>
        <w:t>, AJAX, JSTL, Eclipse, JUnit, JavaScript, VSS.</w:t>
      </w:r>
    </w:p>
    <w:p w:rsidR="004A5E63" w:rsidRPr="00E30972" w:rsidRDefault="004A5E63" w:rsidP="00374F17">
      <w:pPr>
        <w:jc w:val="both"/>
        <w:rPr>
          <w:rFonts w:asciiTheme="majorHAnsi" w:hAnsiTheme="majorHAnsi"/>
          <w:b/>
          <w:bCs/>
          <w:sz w:val="20"/>
          <w:szCs w:val="20"/>
          <w:u w:val="single"/>
        </w:rPr>
      </w:pPr>
    </w:p>
    <w:p w:rsidR="00FA4E40" w:rsidRPr="00412555" w:rsidRDefault="009E66C3" w:rsidP="00412555">
      <w:pPr>
        <w:pBdr>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between w:val="single" w:sz="12" w:space="0" w:color="4F6228" w:themeColor="accent3" w:themeShade="80"/>
        </w:pBdr>
        <w:shd w:val="clear" w:color="auto" w:fill="D6E3BC" w:themeFill="accent3" w:themeFillTint="66"/>
        <w:jc w:val="both"/>
        <w:rPr>
          <w:rFonts w:asciiTheme="majorHAnsi" w:hAnsiTheme="majorHAnsi"/>
          <w:b/>
          <w:sz w:val="20"/>
          <w:szCs w:val="20"/>
        </w:rPr>
      </w:pPr>
      <w:r>
        <w:rPr>
          <w:rFonts w:asciiTheme="majorHAnsi" w:hAnsiTheme="majorHAnsi"/>
          <w:b/>
          <w:sz w:val="20"/>
          <w:szCs w:val="20"/>
        </w:rPr>
        <w:t>Baldwin Welsh &amp; Parker, Wayland, MA</w:t>
      </w:r>
      <w:r w:rsidR="007C70A7" w:rsidRPr="00412555">
        <w:rPr>
          <w:rFonts w:asciiTheme="majorHAnsi" w:hAnsiTheme="majorHAnsi"/>
          <w:b/>
          <w:sz w:val="20"/>
          <w:szCs w:val="20"/>
        </w:rPr>
        <w:tab/>
      </w:r>
      <w:r w:rsidR="001A6FFB" w:rsidRPr="00412555">
        <w:rPr>
          <w:rFonts w:asciiTheme="majorHAnsi" w:hAnsiTheme="majorHAnsi"/>
          <w:b/>
          <w:sz w:val="20"/>
          <w:szCs w:val="20"/>
        </w:rPr>
        <w:tab/>
      </w:r>
      <w:r w:rsidR="00FA4E40" w:rsidRPr="00412555">
        <w:rPr>
          <w:rFonts w:asciiTheme="majorHAnsi" w:hAnsiTheme="majorHAnsi"/>
          <w:b/>
          <w:sz w:val="20"/>
          <w:szCs w:val="20"/>
        </w:rPr>
        <w:t>J2EE Consultant</w:t>
      </w:r>
      <w:r w:rsidR="00FA4E40" w:rsidRPr="00412555">
        <w:rPr>
          <w:rFonts w:asciiTheme="majorHAnsi" w:hAnsiTheme="majorHAnsi"/>
          <w:b/>
          <w:sz w:val="20"/>
          <w:szCs w:val="20"/>
        </w:rPr>
        <w:tab/>
      </w:r>
      <w:r w:rsidR="00FA4E40" w:rsidRPr="00412555">
        <w:rPr>
          <w:rFonts w:asciiTheme="majorHAnsi" w:hAnsiTheme="majorHAnsi"/>
          <w:b/>
          <w:sz w:val="20"/>
          <w:szCs w:val="20"/>
        </w:rPr>
        <w:tab/>
      </w:r>
      <w:r>
        <w:rPr>
          <w:rFonts w:asciiTheme="majorHAnsi" w:hAnsiTheme="majorHAnsi"/>
          <w:b/>
          <w:sz w:val="20"/>
          <w:szCs w:val="20"/>
        </w:rPr>
        <w:t>Oct</w:t>
      </w:r>
      <w:r w:rsidR="00A44119" w:rsidRPr="00412555">
        <w:rPr>
          <w:rFonts w:asciiTheme="majorHAnsi" w:hAnsiTheme="majorHAnsi"/>
          <w:b/>
          <w:sz w:val="20"/>
          <w:szCs w:val="20"/>
        </w:rPr>
        <w:t>’</w:t>
      </w:r>
      <w:r w:rsidR="001A6FFB" w:rsidRPr="00412555">
        <w:rPr>
          <w:rFonts w:asciiTheme="majorHAnsi" w:hAnsiTheme="majorHAnsi"/>
          <w:b/>
          <w:sz w:val="20"/>
          <w:szCs w:val="20"/>
        </w:rPr>
        <w:t>09</w:t>
      </w:r>
      <w:r w:rsidR="000B7925" w:rsidRPr="00412555">
        <w:rPr>
          <w:rFonts w:asciiTheme="majorHAnsi" w:hAnsiTheme="majorHAnsi"/>
          <w:b/>
          <w:sz w:val="20"/>
          <w:szCs w:val="20"/>
        </w:rPr>
        <w:t xml:space="preserve"> to Dec</w:t>
      </w:r>
      <w:r w:rsidR="00A44119" w:rsidRPr="00412555">
        <w:rPr>
          <w:rFonts w:asciiTheme="majorHAnsi" w:hAnsiTheme="majorHAnsi"/>
          <w:b/>
          <w:sz w:val="20"/>
          <w:szCs w:val="20"/>
        </w:rPr>
        <w:t>’</w:t>
      </w:r>
      <w:r w:rsidR="000B7925" w:rsidRPr="00412555">
        <w:rPr>
          <w:rFonts w:asciiTheme="majorHAnsi" w:hAnsiTheme="majorHAnsi"/>
          <w:b/>
          <w:sz w:val="20"/>
          <w:szCs w:val="20"/>
        </w:rPr>
        <w:t xml:space="preserve"> 10 </w:t>
      </w:r>
    </w:p>
    <w:p w:rsidR="00FA4E40" w:rsidRPr="00E30972" w:rsidRDefault="00FA4E40" w:rsidP="00374F17">
      <w:pPr>
        <w:jc w:val="both"/>
        <w:rPr>
          <w:rFonts w:asciiTheme="majorHAnsi" w:hAnsiTheme="majorHAnsi"/>
          <w:color w:val="BFBFBF" w:themeColor="background1" w:themeShade="BF"/>
          <w:sz w:val="20"/>
          <w:szCs w:val="20"/>
        </w:rPr>
      </w:pPr>
    </w:p>
    <w:p w:rsidR="00FA4E40" w:rsidRPr="00E30972" w:rsidRDefault="007C70A7" w:rsidP="00374F17">
      <w:pPr>
        <w:jc w:val="both"/>
        <w:rPr>
          <w:rFonts w:asciiTheme="majorHAnsi" w:hAnsiTheme="majorHAnsi"/>
          <w:sz w:val="20"/>
          <w:szCs w:val="20"/>
        </w:rPr>
      </w:pPr>
      <w:r w:rsidRPr="00E30972">
        <w:rPr>
          <w:rFonts w:asciiTheme="majorHAnsi" w:hAnsiTheme="majorHAnsi"/>
          <w:b/>
          <w:bCs/>
          <w:sz w:val="20"/>
          <w:szCs w:val="20"/>
        </w:rPr>
        <w:t>Description:</w:t>
      </w:r>
      <w:r w:rsidRPr="00E30972">
        <w:rPr>
          <w:rFonts w:asciiTheme="majorHAnsi" w:hAnsiTheme="majorHAnsi" w:cs="Arial"/>
          <w:b/>
          <w:bCs/>
          <w:sz w:val="20"/>
          <w:szCs w:val="20"/>
        </w:rPr>
        <w:t>ECOMS</w:t>
      </w:r>
      <w:r w:rsidRPr="00E30972">
        <w:rPr>
          <w:rFonts w:asciiTheme="majorHAnsi" w:hAnsiTheme="majorHAnsi" w:cs="Arial"/>
          <w:sz w:val="20"/>
          <w:szCs w:val="20"/>
        </w:rPr>
        <w:t xml:space="preserve"> (Consumer e-Ordering Management System</w:t>
      </w:r>
      <w:r w:rsidRPr="00E30972">
        <w:rPr>
          <w:rFonts w:asciiTheme="majorHAnsi" w:hAnsiTheme="majorHAnsi" w:cs="Arial"/>
          <w:color w:val="000000"/>
          <w:sz w:val="20"/>
          <w:szCs w:val="20"/>
        </w:rPr>
        <w:t xml:space="preserve">), </w:t>
      </w:r>
      <w:r w:rsidRPr="00E30972">
        <w:rPr>
          <w:rFonts w:asciiTheme="majorHAnsi" w:hAnsiTheme="majorHAnsi" w:cs="Verdana"/>
          <w:sz w:val="20"/>
          <w:szCs w:val="20"/>
        </w:rPr>
        <w:t xml:space="preserve">It’s an Intranet application. This application tracks the order information, which has been electronically placed order (e-order), display all the available e-orders based on the status. The various statuses of the orders are Credit check, Flow through, </w:t>
      </w:r>
      <w:r w:rsidR="00B11DAA" w:rsidRPr="00E30972">
        <w:rPr>
          <w:rFonts w:asciiTheme="majorHAnsi" w:hAnsiTheme="majorHAnsi" w:cs="Verdana"/>
          <w:sz w:val="20"/>
          <w:szCs w:val="20"/>
        </w:rPr>
        <w:t>new</w:t>
      </w:r>
      <w:r w:rsidRPr="00E30972">
        <w:rPr>
          <w:rFonts w:asciiTheme="majorHAnsi" w:hAnsiTheme="majorHAnsi" w:cs="Verdana"/>
          <w:sz w:val="20"/>
          <w:szCs w:val="20"/>
        </w:rPr>
        <w:t xml:space="preserve"> orders, in progress, Hold and Completed. The application also allows the user to move the orders from one status to other after satisfying certain business rules. Other important module of the application prepares the ad-hoc reports based on the database of e-orders</w:t>
      </w:r>
      <w:r w:rsidRPr="00E30972">
        <w:rPr>
          <w:rFonts w:asciiTheme="majorHAnsi" w:hAnsiTheme="majorHAnsi" w:cs="Arial"/>
          <w:sz w:val="20"/>
          <w:szCs w:val="20"/>
        </w:rPr>
        <w:t>.</w:t>
      </w:r>
    </w:p>
    <w:p w:rsidR="00FA4E40" w:rsidRPr="00E30972" w:rsidRDefault="00FA4E40" w:rsidP="00374F17">
      <w:pPr>
        <w:jc w:val="both"/>
        <w:rPr>
          <w:rFonts w:asciiTheme="majorHAnsi" w:hAnsiTheme="majorHAnsi"/>
          <w:b/>
          <w:sz w:val="20"/>
          <w:szCs w:val="20"/>
        </w:rPr>
      </w:pPr>
    </w:p>
    <w:p w:rsidR="00FA4E40" w:rsidRPr="00E30972" w:rsidRDefault="00FA4E40" w:rsidP="00374F17">
      <w:pPr>
        <w:jc w:val="both"/>
        <w:rPr>
          <w:rFonts w:asciiTheme="majorHAnsi" w:hAnsiTheme="majorHAnsi"/>
          <w:b/>
          <w:sz w:val="20"/>
          <w:szCs w:val="20"/>
        </w:rPr>
      </w:pPr>
      <w:r w:rsidRPr="00E30972">
        <w:rPr>
          <w:rFonts w:asciiTheme="majorHAnsi" w:hAnsiTheme="majorHAnsi"/>
          <w:b/>
          <w:sz w:val="20"/>
          <w:szCs w:val="20"/>
        </w:rPr>
        <w:t>Responsibilities:</w:t>
      </w:r>
    </w:p>
    <w:p w:rsidR="00C36A0A" w:rsidRPr="00E30972" w:rsidRDefault="00C36A0A" w:rsidP="00412555">
      <w:pPr>
        <w:pStyle w:val="DefaultText"/>
        <w:widowControl w:val="0"/>
        <w:numPr>
          <w:ilvl w:val="0"/>
          <w:numId w:val="17"/>
        </w:numPr>
        <w:suppressAutoHyphens/>
        <w:autoSpaceDN/>
        <w:adjustRightInd/>
        <w:ind w:left="540"/>
        <w:jc w:val="both"/>
        <w:rPr>
          <w:rFonts w:asciiTheme="majorHAnsi" w:hAnsiTheme="majorHAnsi"/>
          <w:b/>
          <w:sz w:val="20"/>
        </w:rPr>
      </w:pPr>
      <w:r w:rsidRPr="00E30972">
        <w:rPr>
          <w:rFonts w:asciiTheme="majorHAnsi" w:hAnsiTheme="majorHAnsi"/>
          <w:sz w:val="20"/>
        </w:rPr>
        <w:t xml:space="preserve">Used </w:t>
      </w:r>
      <w:r w:rsidRPr="00E30972">
        <w:rPr>
          <w:rFonts w:asciiTheme="majorHAnsi" w:hAnsiTheme="majorHAnsi"/>
          <w:b/>
          <w:sz w:val="20"/>
        </w:rPr>
        <w:t>OOAD</w:t>
      </w:r>
      <w:r w:rsidRPr="00E30972">
        <w:rPr>
          <w:rFonts w:asciiTheme="majorHAnsi" w:hAnsiTheme="majorHAnsi"/>
          <w:sz w:val="20"/>
        </w:rPr>
        <w:t xml:space="preserve"> for building applications</w:t>
      </w:r>
      <w:r w:rsidRPr="00E30972">
        <w:rPr>
          <w:rFonts w:asciiTheme="majorHAnsi" w:hAnsiTheme="majorHAnsi"/>
          <w:b/>
          <w:sz w:val="20"/>
        </w:rPr>
        <w:t>.</w:t>
      </w:r>
    </w:p>
    <w:p w:rsidR="00C36A0A" w:rsidRPr="00E30972" w:rsidRDefault="00C36A0A" w:rsidP="00412555">
      <w:pPr>
        <w:numPr>
          <w:ilvl w:val="0"/>
          <w:numId w:val="17"/>
        </w:numPr>
        <w:ind w:left="540"/>
        <w:jc w:val="both"/>
        <w:rPr>
          <w:rFonts w:asciiTheme="majorHAnsi" w:hAnsiTheme="majorHAnsi"/>
          <w:b/>
          <w:sz w:val="20"/>
          <w:szCs w:val="20"/>
        </w:rPr>
      </w:pPr>
      <w:r w:rsidRPr="00E30972">
        <w:rPr>
          <w:rFonts w:asciiTheme="majorHAnsi" w:hAnsiTheme="majorHAnsi"/>
          <w:sz w:val="20"/>
          <w:szCs w:val="20"/>
        </w:rPr>
        <w:t xml:space="preserve">Involved in gathering </w:t>
      </w:r>
      <w:r w:rsidRPr="00E30972">
        <w:rPr>
          <w:rFonts w:asciiTheme="majorHAnsi" w:hAnsiTheme="majorHAnsi"/>
          <w:b/>
          <w:sz w:val="20"/>
          <w:szCs w:val="20"/>
        </w:rPr>
        <w:t>business requirements, analyzing</w:t>
      </w:r>
      <w:r w:rsidRPr="00E30972">
        <w:rPr>
          <w:rFonts w:asciiTheme="majorHAnsi" w:hAnsiTheme="majorHAnsi"/>
          <w:sz w:val="20"/>
          <w:szCs w:val="20"/>
        </w:rPr>
        <w:t xml:space="preserve"> the project</w:t>
      </w:r>
      <w:r w:rsidRPr="00E30972">
        <w:rPr>
          <w:rFonts w:asciiTheme="majorHAnsi" w:hAnsiTheme="majorHAnsi"/>
          <w:bCs/>
          <w:sz w:val="20"/>
          <w:szCs w:val="20"/>
        </w:rPr>
        <w:t xml:space="preserve">and creating use </w:t>
      </w:r>
      <w:r w:rsidRPr="00E30972">
        <w:rPr>
          <w:rFonts w:asciiTheme="majorHAnsi" w:hAnsiTheme="majorHAnsi"/>
          <w:b/>
          <w:bCs/>
          <w:sz w:val="20"/>
          <w:szCs w:val="20"/>
        </w:rPr>
        <w:t>Cases and Class Diagrams</w:t>
      </w:r>
      <w:r w:rsidRPr="00E30972">
        <w:rPr>
          <w:rFonts w:asciiTheme="majorHAnsi" w:hAnsiTheme="majorHAnsi"/>
          <w:b/>
          <w:sz w:val="20"/>
          <w:szCs w:val="20"/>
        </w:rPr>
        <w:t>.</w:t>
      </w:r>
    </w:p>
    <w:p w:rsidR="00C36A0A" w:rsidRPr="00E30972" w:rsidRDefault="00C36A0A" w:rsidP="00412555">
      <w:pPr>
        <w:numPr>
          <w:ilvl w:val="0"/>
          <w:numId w:val="17"/>
        </w:numPr>
        <w:ind w:left="540"/>
        <w:jc w:val="both"/>
        <w:rPr>
          <w:rFonts w:asciiTheme="majorHAnsi" w:hAnsiTheme="majorHAnsi"/>
          <w:b/>
          <w:sz w:val="20"/>
          <w:szCs w:val="20"/>
        </w:rPr>
      </w:pPr>
      <w:r w:rsidRPr="00E30972">
        <w:rPr>
          <w:rFonts w:asciiTheme="majorHAnsi" w:hAnsiTheme="majorHAnsi"/>
          <w:bCs/>
          <w:sz w:val="20"/>
          <w:szCs w:val="20"/>
        </w:rPr>
        <w:t>Interacted coordinated with the Design team, Business analyst and end users of the system.</w:t>
      </w:r>
    </w:p>
    <w:p w:rsidR="00C36A0A" w:rsidRPr="00E30972" w:rsidRDefault="00C36A0A" w:rsidP="00412555">
      <w:pPr>
        <w:pStyle w:val="DefaultText"/>
        <w:widowControl w:val="0"/>
        <w:numPr>
          <w:ilvl w:val="0"/>
          <w:numId w:val="17"/>
        </w:numPr>
        <w:suppressAutoHyphens/>
        <w:autoSpaceDN/>
        <w:adjustRightInd/>
        <w:ind w:left="540"/>
        <w:jc w:val="both"/>
        <w:rPr>
          <w:rFonts w:asciiTheme="majorHAnsi" w:hAnsiTheme="majorHAnsi"/>
          <w:b/>
          <w:sz w:val="20"/>
        </w:rPr>
      </w:pPr>
      <w:r w:rsidRPr="00E30972">
        <w:rPr>
          <w:rFonts w:asciiTheme="majorHAnsi" w:hAnsiTheme="majorHAnsi"/>
          <w:sz w:val="20"/>
        </w:rPr>
        <w:t xml:space="preserve">Created </w:t>
      </w:r>
      <w:r w:rsidRPr="00E30972">
        <w:rPr>
          <w:rFonts w:asciiTheme="majorHAnsi" w:hAnsiTheme="majorHAnsi"/>
          <w:b/>
          <w:sz w:val="20"/>
        </w:rPr>
        <w:t>sequence diagrams, collaboration diagrams, class diagrams</w:t>
      </w:r>
      <w:r w:rsidRPr="00E30972">
        <w:rPr>
          <w:rFonts w:asciiTheme="majorHAnsi" w:hAnsiTheme="majorHAnsi"/>
          <w:sz w:val="20"/>
        </w:rPr>
        <w:t xml:space="preserve">, </w:t>
      </w:r>
      <w:r w:rsidRPr="00E30972">
        <w:rPr>
          <w:rFonts w:asciiTheme="majorHAnsi" w:hAnsiTheme="majorHAnsi"/>
          <w:b/>
          <w:sz w:val="20"/>
        </w:rPr>
        <w:t>usecases</w:t>
      </w:r>
      <w:r w:rsidRPr="00E30972">
        <w:rPr>
          <w:rFonts w:asciiTheme="majorHAnsi" w:hAnsiTheme="majorHAnsi"/>
          <w:sz w:val="20"/>
        </w:rPr>
        <w:t xml:space="preserve"> and</w:t>
      </w:r>
      <w:r w:rsidRPr="00E30972">
        <w:rPr>
          <w:rFonts w:asciiTheme="majorHAnsi" w:hAnsiTheme="majorHAnsi"/>
          <w:b/>
          <w:sz w:val="20"/>
        </w:rPr>
        <w:t xml:space="preserve"> activity diagrams </w:t>
      </w:r>
      <w:r w:rsidRPr="00E30972">
        <w:rPr>
          <w:rFonts w:asciiTheme="majorHAnsi" w:hAnsiTheme="majorHAnsi"/>
          <w:sz w:val="20"/>
        </w:rPr>
        <w:t xml:space="preserve">using </w:t>
      </w:r>
      <w:r w:rsidRPr="00E30972">
        <w:rPr>
          <w:rFonts w:asciiTheme="majorHAnsi" w:hAnsiTheme="majorHAnsi"/>
          <w:b/>
          <w:sz w:val="20"/>
        </w:rPr>
        <w:t xml:space="preserve">Rational Rose </w:t>
      </w:r>
      <w:r w:rsidRPr="00E30972">
        <w:rPr>
          <w:rFonts w:asciiTheme="majorHAnsi" w:hAnsiTheme="majorHAnsi"/>
          <w:sz w:val="20"/>
        </w:rPr>
        <w:t>for the Configuration, Cache &amp; logging Services</w:t>
      </w:r>
      <w:r w:rsidRPr="00E30972">
        <w:rPr>
          <w:rFonts w:asciiTheme="majorHAnsi" w:hAnsiTheme="majorHAnsi"/>
          <w:b/>
          <w:sz w:val="20"/>
        </w:rPr>
        <w:t>.</w:t>
      </w:r>
    </w:p>
    <w:p w:rsidR="00C36A0A" w:rsidRPr="00E30972" w:rsidRDefault="00C36A0A" w:rsidP="00412555">
      <w:pPr>
        <w:numPr>
          <w:ilvl w:val="0"/>
          <w:numId w:val="17"/>
        </w:numPr>
        <w:autoSpaceDE w:val="0"/>
        <w:autoSpaceDN w:val="0"/>
        <w:ind w:left="540"/>
        <w:jc w:val="both"/>
        <w:rPr>
          <w:rFonts w:asciiTheme="majorHAnsi" w:hAnsiTheme="majorHAnsi"/>
          <w:sz w:val="20"/>
          <w:szCs w:val="20"/>
        </w:rPr>
      </w:pPr>
      <w:r w:rsidRPr="00E30972">
        <w:rPr>
          <w:rFonts w:asciiTheme="majorHAnsi" w:hAnsiTheme="majorHAnsi"/>
          <w:sz w:val="20"/>
          <w:szCs w:val="20"/>
        </w:rPr>
        <w:t xml:space="preserve">Designed and developed the project using </w:t>
      </w:r>
      <w:r w:rsidRPr="00E30972">
        <w:rPr>
          <w:rFonts w:asciiTheme="majorHAnsi" w:hAnsiTheme="majorHAnsi"/>
          <w:b/>
          <w:sz w:val="20"/>
          <w:szCs w:val="20"/>
        </w:rPr>
        <w:t>MVC</w:t>
      </w:r>
      <w:r w:rsidRPr="00E30972">
        <w:rPr>
          <w:rFonts w:asciiTheme="majorHAnsi" w:hAnsiTheme="majorHAnsi"/>
          <w:sz w:val="20"/>
          <w:szCs w:val="20"/>
        </w:rPr>
        <w:t xml:space="preserve"> design pattern.</w:t>
      </w:r>
    </w:p>
    <w:p w:rsidR="00C36A0A" w:rsidRPr="00E30972" w:rsidRDefault="00C36A0A" w:rsidP="00412555">
      <w:pPr>
        <w:numPr>
          <w:ilvl w:val="0"/>
          <w:numId w:val="17"/>
        </w:numPr>
        <w:ind w:left="540"/>
        <w:jc w:val="both"/>
        <w:rPr>
          <w:rFonts w:asciiTheme="majorHAnsi" w:hAnsiTheme="majorHAnsi"/>
          <w:sz w:val="20"/>
          <w:szCs w:val="20"/>
        </w:rPr>
      </w:pPr>
      <w:r w:rsidRPr="00E30972">
        <w:rPr>
          <w:rFonts w:asciiTheme="majorHAnsi" w:hAnsiTheme="majorHAnsi"/>
          <w:sz w:val="20"/>
          <w:szCs w:val="20"/>
        </w:rPr>
        <w:t xml:space="preserve">Developed front end using </w:t>
      </w:r>
      <w:r w:rsidRPr="00E30972">
        <w:rPr>
          <w:rFonts w:asciiTheme="majorHAnsi" w:hAnsiTheme="majorHAnsi"/>
          <w:b/>
          <w:bCs/>
          <w:sz w:val="20"/>
          <w:szCs w:val="20"/>
        </w:rPr>
        <w:t>Struts framework</w:t>
      </w:r>
      <w:r w:rsidRPr="00E30972">
        <w:rPr>
          <w:rFonts w:asciiTheme="majorHAnsi" w:hAnsiTheme="majorHAnsi"/>
          <w:sz w:val="20"/>
          <w:szCs w:val="20"/>
        </w:rPr>
        <w:t>, business components using</w:t>
      </w:r>
      <w:r w:rsidRPr="00E30972">
        <w:rPr>
          <w:rFonts w:asciiTheme="majorHAnsi" w:hAnsiTheme="majorHAnsi"/>
          <w:b/>
          <w:bCs/>
          <w:sz w:val="20"/>
          <w:szCs w:val="20"/>
        </w:rPr>
        <w:t xml:space="preserve"> EJB’s</w:t>
      </w:r>
      <w:r w:rsidRPr="00E30972">
        <w:rPr>
          <w:rFonts w:asciiTheme="majorHAnsi" w:hAnsiTheme="majorHAnsi"/>
          <w:sz w:val="20"/>
          <w:szCs w:val="20"/>
        </w:rPr>
        <w:t>.</w:t>
      </w:r>
    </w:p>
    <w:p w:rsidR="00C36A0A" w:rsidRPr="00E30972" w:rsidRDefault="00C36A0A" w:rsidP="00412555">
      <w:pPr>
        <w:numPr>
          <w:ilvl w:val="0"/>
          <w:numId w:val="17"/>
        </w:numPr>
        <w:ind w:left="540"/>
        <w:jc w:val="both"/>
        <w:rPr>
          <w:rFonts w:asciiTheme="majorHAnsi" w:hAnsiTheme="majorHAnsi"/>
          <w:sz w:val="20"/>
          <w:szCs w:val="20"/>
        </w:rPr>
      </w:pPr>
      <w:r w:rsidRPr="00E30972">
        <w:rPr>
          <w:rFonts w:asciiTheme="majorHAnsi" w:hAnsiTheme="majorHAnsi"/>
          <w:sz w:val="20"/>
          <w:szCs w:val="20"/>
        </w:rPr>
        <w:t xml:space="preserve">Implementing </w:t>
      </w:r>
      <w:r w:rsidRPr="00E30972">
        <w:rPr>
          <w:rFonts w:asciiTheme="majorHAnsi" w:hAnsiTheme="majorHAnsi"/>
          <w:b/>
          <w:bCs/>
          <w:sz w:val="20"/>
          <w:szCs w:val="20"/>
        </w:rPr>
        <w:t>Struts/ Tiles</w:t>
      </w:r>
      <w:r w:rsidRPr="00E30972">
        <w:rPr>
          <w:rFonts w:asciiTheme="majorHAnsi" w:hAnsiTheme="majorHAnsi"/>
          <w:sz w:val="20"/>
          <w:szCs w:val="20"/>
        </w:rPr>
        <w:t xml:space="preserve"> based framework to present the data to the user.</w:t>
      </w:r>
    </w:p>
    <w:p w:rsidR="00C36A0A" w:rsidRPr="00E30972" w:rsidRDefault="00C36A0A" w:rsidP="00412555">
      <w:pPr>
        <w:pStyle w:val="DefaultText"/>
        <w:widowControl w:val="0"/>
        <w:numPr>
          <w:ilvl w:val="0"/>
          <w:numId w:val="17"/>
        </w:numPr>
        <w:suppressAutoHyphens/>
        <w:autoSpaceDN/>
        <w:adjustRightInd/>
        <w:ind w:left="540"/>
        <w:jc w:val="both"/>
        <w:rPr>
          <w:rFonts w:asciiTheme="majorHAnsi" w:hAnsiTheme="majorHAnsi"/>
          <w:sz w:val="20"/>
        </w:rPr>
      </w:pPr>
      <w:r w:rsidRPr="00E30972">
        <w:rPr>
          <w:rFonts w:asciiTheme="majorHAnsi" w:hAnsiTheme="majorHAnsi"/>
          <w:sz w:val="20"/>
        </w:rPr>
        <w:t xml:space="preserve">Created the web </w:t>
      </w:r>
      <w:r w:rsidRPr="00E30972">
        <w:rPr>
          <w:rFonts w:asciiTheme="majorHAnsi" w:hAnsiTheme="majorHAnsi"/>
          <w:b/>
          <w:sz w:val="20"/>
        </w:rPr>
        <w:t>UI</w:t>
      </w:r>
      <w:r w:rsidRPr="00E30972">
        <w:rPr>
          <w:rFonts w:asciiTheme="majorHAnsi" w:hAnsiTheme="majorHAnsi"/>
          <w:sz w:val="20"/>
        </w:rPr>
        <w:t xml:space="preserve">  using </w:t>
      </w:r>
      <w:r w:rsidRPr="00E30972">
        <w:rPr>
          <w:rFonts w:asciiTheme="majorHAnsi" w:hAnsiTheme="majorHAnsi"/>
          <w:b/>
          <w:sz w:val="20"/>
        </w:rPr>
        <w:t>Struts, JSP, Servlets and Custom tags</w:t>
      </w:r>
      <w:r w:rsidRPr="00E30972">
        <w:rPr>
          <w:rFonts w:asciiTheme="majorHAnsi" w:hAnsiTheme="majorHAnsi"/>
          <w:sz w:val="20"/>
        </w:rPr>
        <w:t xml:space="preserve">. </w:t>
      </w:r>
    </w:p>
    <w:p w:rsidR="00C36A0A" w:rsidRPr="00E30972" w:rsidRDefault="00C36A0A" w:rsidP="00412555">
      <w:pPr>
        <w:numPr>
          <w:ilvl w:val="0"/>
          <w:numId w:val="17"/>
        </w:numPr>
        <w:ind w:left="540"/>
        <w:jc w:val="both"/>
        <w:rPr>
          <w:rFonts w:asciiTheme="majorHAnsi" w:hAnsiTheme="majorHAnsi"/>
          <w:sz w:val="20"/>
          <w:szCs w:val="20"/>
          <w:u w:val="single"/>
        </w:rPr>
      </w:pPr>
      <w:r w:rsidRPr="00E30972">
        <w:rPr>
          <w:rFonts w:asciiTheme="majorHAnsi" w:hAnsiTheme="majorHAnsi"/>
          <w:snapToGrid w:val="0"/>
          <w:sz w:val="20"/>
          <w:szCs w:val="20"/>
        </w:rPr>
        <w:t xml:space="preserve">Deployment of Application in the </w:t>
      </w:r>
      <w:r w:rsidRPr="00E30972">
        <w:rPr>
          <w:rFonts w:asciiTheme="majorHAnsi" w:hAnsiTheme="majorHAnsi"/>
          <w:b/>
          <w:snapToGrid w:val="0"/>
          <w:sz w:val="20"/>
          <w:szCs w:val="20"/>
        </w:rPr>
        <w:t>JBoss</w:t>
      </w:r>
      <w:r w:rsidRPr="00E30972">
        <w:rPr>
          <w:rFonts w:asciiTheme="majorHAnsi" w:hAnsiTheme="majorHAnsi"/>
          <w:snapToGrid w:val="0"/>
          <w:sz w:val="20"/>
          <w:szCs w:val="20"/>
        </w:rPr>
        <w:t xml:space="preserve"> Server environment using </w:t>
      </w:r>
      <w:r w:rsidRPr="00E30972">
        <w:rPr>
          <w:rFonts w:asciiTheme="majorHAnsi" w:hAnsiTheme="majorHAnsi"/>
          <w:b/>
          <w:snapToGrid w:val="0"/>
          <w:sz w:val="20"/>
          <w:szCs w:val="20"/>
        </w:rPr>
        <w:t>ANT</w:t>
      </w:r>
      <w:r w:rsidRPr="00E30972">
        <w:rPr>
          <w:rFonts w:asciiTheme="majorHAnsi" w:hAnsiTheme="majorHAnsi"/>
          <w:snapToGrid w:val="0"/>
          <w:sz w:val="20"/>
          <w:szCs w:val="20"/>
        </w:rPr>
        <w:t xml:space="preserve"> tool using </w:t>
      </w:r>
      <w:r w:rsidRPr="00E30972">
        <w:rPr>
          <w:rFonts w:asciiTheme="majorHAnsi" w:hAnsiTheme="majorHAnsi"/>
          <w:b/>
          <w:snapToGrid w:val="0"/>
          <w:sz w:val="20"/>
          <w:szCs w:val="20"/>
        </w:rPr>
        <w:t>Struts architecture</w:t>
      </w:r>
      <w:r w:rsidRPr="00E30972">
        <w:rPr>
          <w:rFonts w:asciiTheme="majorHAnsi" w:hAnsiTheme="majorHAnsi"/>
          <w:snapToGrid w:val="0"/>
          <w:sz w:val="20"/>
          <w:szCs w:val="20"/>
        </w:rPr>
        <w:t xml:space="preserve"> with the </w:t>
      </w:r>
      <w:r w:rsidRPr="00E30972">
        <w:rPr>
          <w:rFonts w:asciiTheme="majorHAnsi" w:hAnsiTheme="majorHAnsi"/>
          <w:b/>
          <w:snapToGrid w:val="0"/>
          <w:sz w:val="20"/>
          <w:szCs w:val="20"/>
        </w:rPr>
        <w:t>JSP Client</w:t>
      </w:r>
      <w:r w:rsidRPr="00E30972">
        <w:rPr>
          <w:rFonts w:asciiTheme="majorHAnsi" w:hAnsiTheme="majorHAnsi"/>
          <w:snapToGrid w:val="0"/>
          <w:sz w:val="20"/>
          <w:szCs w:val="20"/>
        </w:rPr>
        <w:t>.</w:t>
      </w:r>
    </w:p>
    <w:p w:rsidR="00C36A0A" w:rsidRPr="00E30972" w:rsidRDefault="00C36A0A" w:rsidP="00412555">
      <w:pPr>
        <w:widowControl w:val="0"/>
        <w:numPr>
          <w:ilvl w:val="0"/>
          <w:numId w:val="17"/>
        </w:numPr>
        <w:suppressAutoHyphens/>
        <w:ind w:left="540"/>
        <w:jc w:val="both"/>
        <w:rPr>
          <w:rFonts w:asciiTheme="majorHAnsi" w:hAnsiTheme="majorHAnsi"/>
          <w:sz w:val="20"/>
          <w:szCs w:val="20"/>
          <w:u w:val="single"/>
        </w:rPr>
      </w:pPr>
      <w:r w:rsidRPr="00E30972">
        <w:rPr>
          <w:rFonts w:asciiTheme="majorHAnsi" w:hAnsiTheme="majorHAnsi"/>
          <w:sz w:val="20"/>
          <w:szCs w:val="20"/>
        </w:rPr>
        <w:t xml:space="preserve">Configured </w:t>
      </w:r>
      <w:r w:rsidRPr="00E30972">
        <w:rPr>
          <w:rFonts w:asciiTheme="majorHAnsi" w:hAnsiTheme="majorHAnsi"/>
          <w:b/>
          <w:sz w:val="20"/>
          <w:szCs w:val="20"/>
        </w:rPr>
        <w:t>Struts DynaActionForms, MessageResources, ActionMessages, ActionErrors, Validation.xml, and Validator-rules.xml.</w:t>
      </w:r>
    </w:p>
    <w:p w:rsidR="00C36A0A" w:rsidRPr="00E30972" w:rsidRDefault="00C36A0A" w:rsidP="00412555">
      <w:pPr>
        <w:pStyle w:val="DefaultText"/>
        <w:widowControl w:val="0"/>
        <w:numPr>
          <w:ilvl w:val="0"/>
          <w:numId w:val="17"/>
        </w:numPr>
        <w:suppressAutoHyphens/>
        <w:autoSpaceDN/>
        <w:adjustRightInd/>
        <w:ind w:left="540"/>
        <w:jc w:val="both"/>
        <w:rPr>
          <w:rFonts w:asciiTheme="majorHAnsi" w:hAnsiTheme="majorHAnsi"/>
          <w:sz w:val="20"/>
        </w:rPr>
      </w:pPr>
      <w:r w:rsidRPr="00E30972">
        <w:rPr>
          <w:rFonts w:asciiTheme="majorHAnsi" w:hAnsiTheme="majorHAnsi"/>
          <w:sz w:val="20"/>
        </w:rPr>
        <w:t>Designed and developed</w:t>
      </w:r>
      <w:r w:rsidRPr="00E30972">
        <w:rPr>
          <w:rFonts w:asciiTheme="majorHAnsi" w:hAnsiTheme="majorHAnsi"/>
          <w:b/>
          <w:sz w:val="20"/>
        </w:rPr>
        <w:t xml:space="preserve"> Caching </w:t>
      </w:r>
      <w:r w:rsidRPr="00E30972">
        <w:rPr>
          <w:rFonts w:asciiTheme="majorHAnsi" w:hAnsiTheme="majorHAnsi"/>
          <w:sz w:val="20"/>
        </w:rPr>
        <w:t>and</w:t>
      </w:r>
      <w:r w:rsidRPr="00E30972">
        <w:rPr>
          <w:rFonts w:asciiTheme="majorHAnsi" w:hAnsiTheme="majorHAnsi"/>
          <w:b/>
          <w:sz w:val="20"/>
        </w:rPr>
        <w:t xml:space="preserve"> Logging service </w:t>
      </w:r>
      <w:r w:rsidRPr="00E30972">
        <w:rPr>
          <w:rFonts w:asciiTheme="majorHAnsi" w:hAnsiTheme="majorHAnsi"/>
          <w:sz w:val="20"/>
        </w:rPr>
        <w:t xml:space="preserve">using </w:t>
      </w:r>
      <w:r w:rsidRPr="00E30972">
        <w:rPr>
          <w:rFonts w:asciiTheme="majorHAnsi" w:hAnsiTheme="majorHAnsi"/>
          <w:b/>
          <w:sz w:val="20"/>
        </w:rPr>
        <w:t>Singleton pattern, Log4j.</w:t>
      </w:r>
    </w:p>
    <w:p w:rsidR="00C36A0A" w:rsidRPr="00E30972" w:rsidRDefault="00C36A0A" w:rsidP="00412555">
      <w:pPr>
        <w:pStyle w:val="DefaultText"/>
        <w:widowControl w:val="0"/>
        <w:numPr>
          <w:ilvl w:val="0"/>
          <w:numId w:val="17"/>
        </w:numPr>
        <w:suppressAutoHyphens/>
        <w:autoSpaceDN/>
        <w:adjustRightInd/>
        <w:ind w:left="540"/>
        <w:jc w:val="both"/>
        <w:rPr>
          <w:rFonts w:asciiTheme="majorHAnsi" w:hAnsiTheme="majorHAnsi"/>
          <w:b/>
          <w:sz w:val="20"/>
        </w:rPr>
      </w:pPr>
      <w:r w:rsidRPr="00E30972">
        <w:rPr>
          <w:rFonts w:asciiTheme="majorHAnsi" w:hAnsiTheme="majorHAnsi"/>
          <w:sz w:val="20"/>
        </w:rPr>
        <w:t xml:space="preserve">Coded different action classes in struts responsible for maintaining deployment descriptors like </w:t>
      </w:r>
      <w:r w:rsidRPr="00E30972">
        <w:rPr>
          <w:rFonts w:asciiTheme="majorHAnsi" w:hAnsiTheme="majorHAnsi"/>
          <w:b/>
          <w:sz w:val="20"/>
        </w:rPr>
        <w:t>struts-config, ejb-jar and web.xml using XML.</w:t>
      </w:r>
    </w:p>
    <w:p w:rsidR="00C36A0A" w:rsidRPr="00E30972" w:rsidRDefault="00C36A0A" w:rsidP="00412555">
      <w:pPr>
        <w:numPr>
          <w:ilvl w:val="0"/>
          <w:numId w:val="17"/>
        </w:numPr>
        <w:suppressAutoHyphens/>
        <w:ind w:left="540"/>
        <w:jc w:val="both"/>
        <w:rPr>
          <w:rFonts w:asciiTheme="majorHAnsi" w:hAnsiTheme="majorHAnsi"/>
          <w:color w:val="000000"/>
          <w:sz w:val="20"/>
          <w:szCs w:val="20"/>
        </w:rPr>
      </w:pPr>
      <w:r w:rsidRPr="00E30972">
        <w:rPr>
          <w:rFonts w:asciiTheme="majorHAnsi" w:hAnsiTheme="majorHAnsi"/>
          <w:color w:val="000000"/>
          <w:sz w:val="20"/>
          <w:szCs w:val="20"/>
        </w:rPr>
        <w:t xml:space="preserve">Designed and Developed front-end using struts framework. Used </w:t>
      </w:r>
      <w:r w:rsidRPr="00E30972">
        <w:rPr>
          <w:rFonts w:asciiTheme="majorHAnsi" w:hAnsiTheme="majorHAnsi"/>
          <w:b/>
          <w:bCs/>
          <w:color w:val="000000"/>
          <w:sz w:val="20"/>
          <w:szCs w:val="20"/>
        </w:rPr>
        <w:t>JSP, JavaScript, JSTL, EL, Custom Tag</w:t>
      </w:r>
      <w:r w:rsidRPr="00E30972">
        <w:rPr>
          <w:rFonts w:asciiTheme="majorHAnsi" w:hAnsiTheme="majorHAnsi"/>
          <w:color w:val="000000"/>
          <w:sz w:val="20"/>
          <w:szCs w:val="20"/>
        </w:rPr>
        <w:t xml:space="preserve"> libraries, Tiles and </w:t>
      </w:r>
      <w:r w:rsidRPr="00E30972">
        <w:rPr>
          <w:rFonts w:asciiTheme="majorHAnsi" w:hAnsiTheme="majorHAnsi"/>
          <w:b/>
          <w:bCs/>
          <w:color w:val="000000"/>
          <w:sz w:val="20"/>
          <w:szCs w:val="20"/>
        </w:rPr>
        <w:t>Validations</w:t>
      </w:r>
      <w:r w:rsidRPr="00E30972">
        <w:rPr>
          <w:rFonts w:asciiTheme="majorHAnsi" w:hAnsiTheme="majorHAnsi"/>
          <w:color w:val="000000"/>
          <w:sz w:val="20"/>
          <w:szCs w:val="20"/>
        </w:rPr>
        <w:t xml:space="preserve"> provided by struts framework. </w:t>
      </w:r>
    </w:p>
    <w:p w:rsidR="00C36A0A" w:rsidRPr="00E30972" w:rsidRDefault="00C36A0A" w:rsidP="00412555">
      <w:pPr>
        <w:pStyle w:val="DefaultText"/>
        <w:numPr>
          <w:ilvl w:val="0"/>
          <w:numId w:val="17"/>
        </w:numPr>
        <w:ind w:left="540"/>
        <w:jc w:val="both"/>
        <w:rPr>
          <w:rFonts w:asciiTheme="majorHAnsi" w:hAnsiTheme="majorHAnsi"/>
          <w:sz w:val="20"/>
        </w:rPr>
      </w:pPr>
      <w:r w:rsidRPr="00E30972">
        <w:rPr>
          <w:rFonts w:asciiTheme="majorHAnsi" w:hAnsiTheme="majorHAnsi"/>
          <w:sz w:val="20"/>
        </w:rPr>
        <w:t xml:space="preserve">Wrote </w:t>
      </w:r>
      <w:r w:rsidRPr="00E30972">
        <w:rPr>
          <w:rFonts w:asciiTheme="majorHAnsi" w:hAnsiTheme="majorHAnsi"/>
          <w:b/>
          <w:sz w:val="20"/>
        </w:rPr>
        <w:t>authentication and authorizationclasses</w:t>
      </w:r>
      <w:r w:rsidRPr="00E30972">
        <w:rPr>
          <w:rFonts w:asciiTheme="majorHAnsi" w:hAnsiTheme="majorHAnsi"/>
          <w:sz w:val="20"/>
        </w:rPr>
        <w:t xml:space="preserve"> and manage it in the frontcontroller for all the users according to their entitlments.</w:t>
      </w:r>
    </w:p>
    <w:p w:rsidR="00C36A0A" w:rsidRPr="00E30972" w:rsidRDefault="00C36A0A" w:rsidP="00412555">
      <w:pPr>
        <w:pStyle w:val="DefaultText"/>
        <w:widowControl w:val="0"/>
        <w:numPr>
          <w:ilvl w:val="0"/>
          <w:numId w:val="17"/>
        </w:numPr>
        <w:suppressAutoHyphens/>
        <w:autoSpaceDN/>
        <w:adjustRightInd/>
        <w:ind w:left="540"/>
        <w:jc w:val="both"/>
        <w:rPr>
          <w:rFonts w:asciiTheme="majorHAnsi" w:hAnsiTheme="majorHAnsi"/>
          <w:sz w:val="20"/>
        </w:rPr>
      </w:pPr>
      <w:r w:rsidRPr="00E30972">
        <w:rPr>
          <w:rFonts w:asciiTheme="majorHAnsi" w:hAnsiTheme="majorHAnsi"/>
          <w:sz w:val="20"/>
        </w:rPr>
        <w:lastRenderedPageBreak/>
        <w:t xml:space="preserve">Developed and deployed </w:t>
      </w:r>
      <w:r w:rsidRPr="00E30972">
        <w:rPr>
          <w:rFonts w:asciiTheme="majorHAnsi" w:hAnsiTheme="majorHAnsi"/>
          <w:b/>
          <w:sz w:val="20"/>
        </w:rPr>
        <w:t>Session Beans</w:t>
      </w:r>
      <w:r w:rsidRPr="00E30972">
        <w:rPr>
          <w:rFonts w:asciiTheme="majorHAnsi" w:hAnsiTheme="majorHAnsi"/>
          <w:sz w:val="20"/>
        </w:rPr>
        <w:t xml:space="preserve"> and </w:t>
      </w:r>
      <w:r w:rsidRPr="00E30972">
        <w:rPr>
          <w:rFonts w:asciiTheme="majorHAnsi" w:hAnsiTheme="majorHAnsi"/>
          <w:b/>
          <w:sz w:val="20"/>
        </w:rPr>
        <w:t>Entity Beans</w:t>
      </w:r>
      <w:r w:rsidRPr="00E30972">
        <w:rPr>
          <w:rFonts w:asciiTheme="majorHAnsi" w:hAnsiTheme="majorHAnsi"/>
          <w:sz w:val="20"/>
        </w:rPr>
        <w:t xml:space="preserve"> for database updates.  </w:t>
      </w:r>
    </w:p>
    <w:p w:rsidR="00E75297" w:rsidRPr="00E30972" w:rsidRDefault="00E75297" w:rsidP="00412555">
      <w:pPr>
        <w:pStyle w:val="DefaultText"/>
        <w:widowControl w:val="0"/>
        <w:numPr>
          <w:ilvl w:val="0"/>
          <w:numId w:val="17"/>
        </w:numPr>
        <w:suppressAutoHyphens/>
        <w:autoSpaceDN/>
        <w:adjustRightInd/>
        <w:ind w:left="540"/>
        <w:jc w:val="both"/>
        <w:rPr>
          <w:rFonts w:asciiTheme="majorHAnsi" w:hAnsiTheme="majorHAnsi"/>
          <w:sz w:val="20"/>
        </w:rPr>
      </w:pPr>
      <w:r w:rsidRPr="00E30972">
        <w:rPr>
          <w:rFonts w:asciiTheme="majorHAnsi" w:hAnsiTheme="majorHAnsi"/>
          <w:sz w:val="20"/>
        </w:rPr>
        <w:t xml:space="preserve">Implemented </w:t>
      </w:r>
      <w:r w:rsidRPr="00E30972">
        <w:rPr>
          <w:rFonts w:asciiTheme="majorHAnsi" w:hAnsiTheme="majorHAnsi"/>
          <w:b/>
          <w:bCs/>
          <w:sz w:val="20"/>
        </w:rPr>
        <w:t>caching</w:t>
      </w:r>
      <w:r w:rsidRPr="00E30972">
        <w:rPr>
          <w:rFonts w:asciiTheme="majorHAnsi" w:hAnsiTheme="majorHAnsi"/>
          <w:sz w:val="20"/>
        </w:rPr>
        <w:t xml:space="preserve"> techniques, wrote </w:t>
      </w:r>
      <w:r w:rsidRPr="00E30972">
        <w:rPr>
          <w:rFonts w:asciiTheme="majorHAnsi" w:hAnsiTheme="majorHAnsi"/>
          <w:b/>
          <w:bCs/>
          <w:sz w:val="20"/>
        </w:rPr>
        <w:t xml:space="preserve">POJO classes </w:t>
      </w:r>
      <w:r w:rsidRPr="00E30972">
        <w:rPr>
          <w:rFonts w:asciiTheme="majorHAnsi" w:hAnsiTheme="majorHAnsi"/>
          <w:sz w:val="20"/>
        </w:rPr>
        <w:t xml:space="preserve">for storing data and </w:t>
      </w:r>
      <w:r w:rsidRPr="00E30972">
        <w:rPr>
          <w:rFonts w:asciiTheme="majorHAnsi" w:hAnsiTheme="majorHAnsi"/>
          <w:b/>
          <w:bCs/>
          <w:sz w:val="20"/>
        </w:rPr>
        <w:t xml:space="preserve">DAO’s </w:t>
      </w:r>
      <w:r w:rsidRPr="00E30972">
        <w:rPr>
          <w:rFonts w:asciiTheme="majorHAnsi" w:hAnsiTheme="majorHAnsi"/>
          <w:sz w:val="20"/>
        </w:rPr>
        <w:t xml:space="preserve">to retrieve the data and did other database configurations using </w:t>
      </w:r>
      <w:r w:rsidRPr="00E30972">
        <w:rPr>
          <w:rFonts w:asciiTheme="majorHAnsi" w:hAnsiTheme="majorHAnsi"/>
          <w:b/>
          <w:bCs/>
          <w:sz w:val="20"/>
        </w:rPr>
        <w:t>EJB 3.0.</w:t>
      </w:r>
    </w:p>
    <w:p w:rsidR="0048428F" w:rsidRPr="00E30972" w:rsidRDefault="0048428F" w:rsidP="00412555">
      <w:pPr>
        <w:pStyle w:val="BodyTextIndent3"/>
        <w:numPr>
          <w:ilvl w:val="0"/>
          <w:numId w:val="17"/>
        </w:numPr>
        <w:spacing w:after="0"/>
        <w:ind w:left="540"/>
        <w:rPr>
          <w:rFonts w:asciiTheme="majorHAnsi" w:hAnsiTheme="majorHAnsi"/>
          <w:sz w:val="20"/>
          <w:szCs w:val="20"/>
        </w:rPr>
      </w:pPr>
      <w:r w:rsidRPr="00E30972">
        <w:rPr>
          <w:rFonts w:asciiTheme="majorHAnsi" w:hAnsiTheme="majorHAnsi"/>
          <w:sz w:val="20"/>
          <w:szCs w:val="20"/>
        </w:rPr>
        <w:t xml:space="preserve">Developed </w:t>
      </w:r>
      <w:r w:rsidRPr="00E30972">
        <w:rPr>
          <w:rFonts w:asciiTheme="majorHAnsi" w:hAnsiTheme="majorHAnsi"/>
          <w:b/>
          <w:bCs/>
          <w:sz w:val="20"/>
          <w:szCs w:val="20"/>
        </w:rPr>
        <w:t>stored procedures</w:t>
      </w:r>
      <w:r w:rsidRPr="00E30972">
        <w:rPr>
          <w:rFonts w:asciiTheme="majorHAnsi" w:hAnsiTheme="majorHAnsi"/>
          <w:sz w:val="20"/>
          <w:szCs w:val="20"/>
        </w:rPr>
        <w:t xml:space="preserve"> and complex packages extensively using </w:t>
      </w:r>
      <w:r w:rsidRPr="00E30972">
        <w:rPr>
          <w:rFonts w:asciiTheme="majorHAnsi" w:hAnsiTheme="majorHAnsi"/>
          <w:b/>
          <w:bCs/>
          <w:sz w:val="20"/>
          <w:szCs w:val="20"/>
        </w:rPr>
        <w:t>PL/SQL</w:t>
      </w:r>
      <w:r w:rsidRPr="00E30972">
        <w:rPr>
          <w:rFonts w:asciiTheme="majorHAnsi" w:hAnsiTheme="majorHAnsi"/>
          <w:sz w:val="20"/>
          <w:szCs w:val="20"/>
        </w:rPr>
        <w:t xml:space="preserve"> and </w:t>
      </w:r>
      <w:r w:rsidRPr="00E30972">
        <w:rPr>
          <w:rFonts w:asciiTheme="majorHAnsi" w:hAnsiTheme="majorHAnsi"/>
          <w:b/>
          <w:bCs/>
          <w:sz w:val="20"/>
          <w:szCs w:val="20"/>
        </w:rPr>
        <w:t>shell</w:t>
      </w:r>
      <w:r w:rsidRPr="00E30972">
        <w:rPr>
          <w:rFonts w:asciiTheme="majorHAnsi" w:hAnsiTheme="majorHAnsi"/>
          <w:sz w:val="20"/>
          <w:szCs w:val="20"/>
        </w:rPr>
        <w:t xml:space="preserve"> programs. </w:t>
      </w:r>
    </w:p>
    <w:p w:rsidR="006D670E" w:rsidRPr="00E30972" w:rsidRDefault="006D670E" w:rsidP="00412555">
      <w:pPr>
        <w:pStyle w:val="DefaultText"/>
        <w:widowControl w:val="0"/>
        <w:numPr>
          <w:ilvl w:val="0"/>
          <w:numId w:val="17"/>
        </w:numPr>
        <w:suppressAutoHyphens/>
        <w:autoSpaceDN/>
        <w:adjustRightInd/>
        <w:ind w:left="540"/>
        <w:jc w:val="both"/>
        <w:rPr>
          <w:rFonts w:asciiTheme="majorHAnsi" w:hAnsiTheme="majorHAnsi"/>
          <w:sz w:val="20"/>
        </w:rPr>
      </w:pPr>
      <w:r w:rsidRPr="00E30972">
        <w:rPr>
          <w:rFonts w:asciiTheme="majorHAnsi" w:hAnsiTheme="majorHAnsi" w:cs="Arial"/>
          <w:sz w:val="20"/>
        </w:rPr>
        <w:t xml:space="preserve">Used </w:t>
      </w:r>
      <w:r w:rsidRPr="00E30972">
        <w:rPr>
          <w:rFonts w:asciiTheme="majorHAnsi" w:hAnsiTheme="majorHAnsi" w:cs="Arial"/>
          <w:b/>
          <w:bCs/>
          <w:sz w:val="20"/>
        </w:rPr>
        <w:t>Struts-Validator</w:t>
      </w:r>
      <w:r w:rsidRPr="00E30972">
        <w:rPr>
          <w:rFonts w:asciiTheme="majorHAnsi" w:hAnsiTheme="majorHAnsi" w:cs="Arial"/>
          <w:sz w:val="20"/>
        </w:rPr>
        <w:t xml:space="preserve"> frame-work for all front-end Validations for all the form entries.</w:t>
      </w:r>
    </w:p>
    <w:p w:rsidR="0048428F" w:rsidRPr="00E30972" w:rsidRDefault="0048428F" w:rsidP="00412555">
      <w:pPr>
        <w:pStyle w:val="DefaultText"/>
        <w:widowControl w:val="0"/>
        <w:numPr>
          <w:ilvl w:val="0"/>
          <w:numId w:val="17"/>
        </w:numPr>
        <w:suppressAutoHyphens/>
        <w:autoSpaceDN/>
        <w:adjustRightInd/>
        <w:ind w:left="540"/>
        <w:jc w:val="both"/>
        <w:rPr>
          <w:rFonts w:asciiTheme="majorHAnsi" w:hAnsiTheme="majorHAnsi"/>
          <w:sz w:val="20"/>
        </w:rPr>
      </w:pPr>
      <w:r w:rsidRPr="00E30972">
        <w:rPr>
          <w:rFonts w:asciiTheme="majorHAnsi" w:hAnsiTheme="majorHAnsi"/>
          <w:sz w:val="20"/>
        </w:rPr>
        <w:t xml:space="preserve">Developed </w:t>
      </w:r>
      <w:r w:rsidRPr="00E30972">
        <w:rPr>
          <w:rFonts w:asciiTheme="majorHAnsi" w:hAnsiTheme="majorHAnsi"/>
          <w:b/>
          <w:bCs/>
          <w:sz w:val="20"/>
        </w:rPr>
        <w:t>SOAP</w:t>
      </w:r>
      <w:r w:rsidRPr="00E30972">
        <w:rPr>
          <w:rFonts w:asciiTheme="majorHAnsi" w:hAnsiTheme="majorHAnsi"/>
          <w:sz w:val="20"/>
        </w:rPr>
        <w:t xml:space="preserve"> based </w:t>
      </w:r>
      <w:r w:rsidRPr="00E30972">
        <w:rPr>
          <w:rFonts w:asciiTheme="majorHAnsi" w:hAnsiTheme="majorHAnsi"/>
          <w:b/>
          <w:bCs/>
          <w:sz w:val="20"/>
        </w:rPr>
        <w:t>Web Services</w:t>
      </w:r>
      <w:r w:rsidRPr="00E30972">
        <w:rPr>
          <w:rFonts w:asciiTheme="majorHAnsi" w:hAnsiTheme="majorHAnsi"/>
          <w:sz w:val="20"/>
        </w:rPr>
        <w:t xml:space="preserve"> for Integrating with the Enterprise Information System Tier.</w:t>
      </w:r>
    </w:p>
    <w:p w:rsidR="00AE5E69" w:rsidRPr="00E30972" w:rsidRDefault="00AE5E69" w:rsidP="00412555">
      <w:pPr>
        <w:numPr>
          <w:ilvl w:val="0"/>
          <w:numId w:val="17"/>
        </w:numPr>
        <w:autoSpaceDE w:val="0"/>
        <w:autoSpaceDN w:val="0"/>
        <w:ind w:left="540"/>
        <w:jc w:val="both"/>
        <w:rPr>
          <w:rFonts w:asciiTheme="majorHAnsi" w:hAnsiTheme="majorHAnsi"/>
          <w:sz w:val="20"/>
          <w:szCs w:val="20"/>
        </w:rPr>
      </w:pPr>
      <w:r w:rsidRPr="00E30972">
        <w:rPr>
          <w:rFonts w:asciiTheme="majorHAnsi" w:hAnsiTheme="majorHAnsi"/>
          <w:sz w:val="20"/>
          <w:szCs w:val="20"/>
        </w:rPr>
        <w:t xml:space="preserve">Design and development of </w:t>
      </w:r>
      <w:r w:rsidRPr="00E30972">
        <w:rPr>
          <w:rFonts w:asciiTheme="majorHAnsi" w:hAnsiTheme="majorHAnsi"/>
          <w:b/>
          <w:sz w:val="20"/>
          <w:szCs w:val="20"/>
        </w:rPr>
        <w:t>JAXB</w:t>
      </w:r>
      <w:r w:rsidRPr="00E30972">
        <w:rPr>
          <w:rFonts w:asciiTheme="majorHAnsi" w:hAnsiTheme="majorHAnsi"/>
          <w:sz w:val="20"/>
          <w:szCs w:val="20"/>
        </w:rPr>
        <w:t xml:space="preserve"> components for transfer objects.</w:t>
      </w:r>
    </w:p>
    <w:p w:rsidR="00C36A0A" w:rsidRPr="00E30972" w:rsidRDefault="00C36A0A" w:rsidP="00412555">
      <w:pPr>
        <w:pStyle w:val="DefaultText"/>
        <w:widowControl w:val="0"/>
        <w:numPr>
          <w:ilvl w:val="0"/>
          <w:numId w:val="17"/>
        </w:numPr>
        <w:suppressAutoHyphens/>
        <w:autoSpaceDN/>
        <w:adjustRightInd/>
        <w:ind w:left="540"/>
        <w:jc w:val="both"/>
        <w:rPr>
          <w:rFonts w:asciiTheme="majorHAnsi" w:hAnsiTheme="majorHAnsi"/>
          <w:sz w:val="20"/>
        </w:rPr>
      </w:pPr>
      <w:r w:rsidRPr="00E30972">
        <w:rPr>
          <w:rFonts w:asciiTheme="majorHAnsi" w:hAnsiTheme="majorHAnsi"/>
          <w:sz w:val="20"/>
        </w:rPr>
        <w:t xml:space="preserve">Prepared </w:t>
      </w:r>
      <w:r w:rsidRPr="00E30972">
        <w:rPr>
          <w:rFonts w:asciiTheme="majorHAnsi" w:hAnsiTheme="majorHAnsi"/>
          <w:b/>
          <w:sz w:val="20"/>
        </w:rPr>
        <w:t>EJB</w:t>
      </w:r>
      <w:r w:rsidRPr="00E30972">
        <w:rPr>
          <w:rFonts w:asciiTheme="majorHAnsi" w:hAnsiTheme="majorHAnsi"/>
          <w:sz w:val="20"/>
        </w:rPr>
        <w:t xml:space="preserve"> deployment descriptors using </w:t>
      </w:r>
      <w:r w:rsidRPr="00E30972">
        <w:rPr>
          <w:rFonts w:asciiTheme="majorHAnsi" w:hAnsiTheme="majorHAnsi"/>
          <w:b/>
          <w:sz w:val="20"/>
        </w:rPr>
        <w:t>XML</w:t>
      </w:r>
      <w:r w:rsidRPr="00E30972">
        <w:rPr>
          <w:rFonts w:asciiTheme="majorHAnsi" w:hAnsiTheme="majorHAnsi"/>
          <w:sz w:val="20"/>
        </w:rPr>
        <w:t>.</w:t>
      </w:r>
    </w:p>
    <w:p w:rsidR="00C36A0A" w:rsidRPr="00E30972" w:rsidRDefault="00C36A0A" w:rsidP="00412555">
      <w:pPr>
        <w:pStyle w:val="BodyText"/>
        <w:numPr>
          <w:ilvl w:val="0"/>
          <w:numId w:val="17"/>
        </w:numPr>
        <w:ind w:left="540"/>
        <w:jc w:val="both"/>
        <w:rPr>
          <w:rFonts w:asciiTheme="majorHAnsi" w:hAnsiTheme="majorHAnsi"/>
          <w:bCs w:val="0"/>
          <w:sz w:val="20"/>
          <w:szCs w:val="20"/>
        </w:rPr>
      </w:pPr>
      <w:r w:rsidRPr="00E30972">
        <w:rPr>
          <w:rFonts w:asciiTheme="majorHAnsi" w:hAnsiTheme="majorHAnsi"/>
          <w:b w:val="0"/>
          <w:sz w:val="20"/>
          <w:szCs w:val="20"/>
        </w:rPr>
        <w:t xml:space="preserve">Involved in Configuration and Usage ofApache </w:t>
      </w:r>
      <w:r w:rsidRPr="00E30972">
        <w:rPr>
          <w:rFonts w:asciiTheme="majorHAnsi" w:hAnsiTheme="majorHAnsi"/>
          <w:sz w:val="20"/>
          <w:szCs w:val="20"/>
        </w:rPr>
        <w:t xml:space="preserve">Log4J </w:t>
      </w:r>
      <w:r w:rsidRPr="00E30972">
        <w:rPr>
          <w:rFonts w:asciiTheme="majorHAnsi" w:hAnsiTheme="majorHAnsi"/>
          <w:b w:val="0"/>
          <w:sz w:val="20"/>
          <w:szCs w:val="20"/>
        </w:rPr>
        <w:t>for logging and debugging purposes.</w:t>
      </w:r>
    </w:p>
    <w:p w:rsidR="00C36A0A" w:rsidRPr="00E30972" w:rsidRDefault="00C36A0A" w:rsidP="00412555">
      <w:pPr>
        <w:pStyle w:val="DefaultText"/>
        <w:widowControl w:val="0"/>
        <w:numPr>
          <w:ilvl w:val="0"/>
          <w:numId w:val="17"/>
        </w:numPr>
        <w:suppressAutoHyphens/>
        <w:autoSpaceDN/>
        <w:adjustRightInd/>
        <w:ind w:left="540"/>
        <w:jc w:val="both"/>
        <w:rPr>
          <w:rFonts w:asciiTheme="majorHAnsi" w:hAnsiTheme="majorHAnsi"/>
          <w:sz w:val="20"/>
        </w:rPr>
      </w:pPr>
      <w:r w:rsidRPr="00E30972">
        <w:rPr>
          <w:rFonts w:asciiTheme="majorHAnsi" w:hAnsiTheme="majorHAnsi"/>
          <w:sz w:val="20"/>
        </w:rPr>
        <w:t xml:space="preserve">Wrote </w:t>
      </w:r>
      <w:r w:rsidR="006D670E" w:rsidRPr="00E30972">
        <w:rPr>
          <w:rFonts w:asciiTheme="majorHAnsi" w:hAnsiTheme="majorHAnsi"/>
          <w:b/>
          <w:sz w:val="20"/>
        </w:rPr>
        <w:t>Action Classes</w:t>
      </w:r>
      <w:r w:rsidRPr="00E30972">
        <w:rPr>
          <w:rFonts w:asciiTheme="majorHAnsi" w:hAnsiTheme="majorHAnsi"/>
          <w:sz w:val="20"/>
        </w:rPr>
        <w:t xml:space="preserve">to service the requests from the </w:t>
      </w:r>
      <w:r w:rsidRPr="00E30972">
        <w:rPr>
          <w:rFonts w:asciiTheme="majorHAnsi" w:hAnsiTheme="majorHAnsi"/>
          <w:b/>
          <w:bCs/>
          <w:sz w:val="20"/>
        </w:rPr>
        <w:t>UI</w:t>
      </w:r>
      <w:r w:rsidRPr="00E30972">
        <w:rPr>
          <w:rFonts w:asciiTheme="majorHAnsi" w:hAnsiTheme="majorHAnsi"/>
          <w:sz w:val="20"/>
        </w:rPr>
        <w:t xml:space="preserve">, populate business objects &amp; invoke </w:t>
      </w:r>
      <w:r w:rsidRPr="00E30972">
        <w:rPr>
          <w:rFonts w:asciiTheme="majorHAnsi" w:hAnsiTheme="majorHAnsi"/>
          <w:b/>
          <w:sz w:val="20"/>
        </w:rPr>
        <w:t>EJBs</w:t>
      </w:r>
      <w:r w:rsidRPr="00E30972">
        <w:rPr>
          <w:rFonts w:asciiTheme="majorHAnsi" w:hAnsiTheme="majorHAnsi"/>
          <w:sz w:val="20"/>
        </w:rPr>
        <w:t>.</w:t>
      </w:r>
    </w:p>
    <w:p w:rsidR="00C36A0A" w:rsidRPr="00E30972" w:rsidRDefault="00C36A0A" w:rsidP="00412555">
      <w:pPr>
        <w:pStyle w:val="DefaultText"/>
        <w:widowControl w:val="0"/>
        <w:numPr>
          <w:ilvl w:val="0"/>
          <w:numId w:val="17"/>
        </w:numPr>
        <w:suppressAutoHyphens/>
        <w:autoSpaceDN/>
        <w:adjustRightInd/>
        <w:ind w:left="540"/>
        <w:jc w:val="both"/>
        <w:rPr>
          <w:rFonts w:asciiTheme="majorHAnsi" w:hAnsiTheme="majorHAnsi"/>
          <w:sz w:val="20"/>
        </w:rPr>
      </w:pPr>
      <w:r w:rsidRPr="00E30972">
        <w:rPr>
          <w:rFonts w:asciiTheme="majorHAnsi" w:hAnsiTheme="majorHAnsi"/>
          <w:sz w:val="20"/>
        </w:rPr>
        <w:t xml:space="preserve">Used </w:t>
      </w:r>
      <w:r w:rsidRPr="00E30972">
        <w:rPr>
          <w:rFonts w:asciiTheme="majorHAnsi" w:hAnsiTheme="majorHAnsi"/>
          <w:b/>
          <w:sz w:val="20"/>
        </w:rPr>
        <w:t>JAXP (DOM, XSLT), XSD for XML</w:t>
      </w:r>
      <w:r w:rsidRPr="00E30972">
        <w:rPr>
          <w:rFonts w:asciiTheme="majorHAnsi" w:hAnsiTheme="majorHAnsi"/>
          <w:sz w:val="20"/>
        </w:rPr>
        <w:t xml:space="preserve"> data generation and presentation</w:t>
      </w:r>
    </w:p>
    <w:p w:rsidR="00C36A0A" w:rsidRPr="00E30972" w:rsidRDefault="00C36A0A" w:rsidP="00412555">
      <w:pPr>
        <w:pStyle w:val="DefaultText"/>
        <w:widowControl w:val="0"/>
        <w:numPr>
          <w:ilvl w:val="0"/>
          <w:numId w:val="17"/>
        </w:numPr>
        <w:suppressAutoHyphens/>
        <w:autoSpaceDN/>
        <w:adjustRightInd/>
        <w:ind w:left="540"/>
        <w:jc w:val="both"/>
        <w:rPr>
          <w:rFonts w:asciiTheme="majorHAnsi" w:hAnsiTheme="majorHAnsi"/>
          <w:sz w:val="20"/>
        </w:rPr>
      </w:pPr>
      <w:r w:rsidRPr="00E30972">
        <w:rPr>
          <w:rFonts w:asciiTheme="majorHAnsi" w:hAnsiTheme="majorHAnsi"/>
          <w:sz w:val="20"/>
        </w:rPr>
        <w:t xml:space="preserve">Wrote </w:t>
      </w:r>
      <w:r w:rsidRPr="00E30972">
        <w:rPr>
          <w:rFonts w:asciiTheme="majorHAnsi" w:hAnsiTheme="majorHAnsi"/>
          <w:b/>
          <w:sz w:val="20"/>
        </w:rPr>
        <w:t>Junit</w:t>
      </w:r>
      <w:r w:rsidRPr="00E30972">
        <w:rPr>
          <w:rFonts w:asciiTheme="majorHAnsi" w:hAnsiTheme="majorHAnsi"/>
          <w:sz w:val="20"/>
        </w:rPr>
        <w:t xml:space="preserve"> test classes for the services and prepared documentation.</w:t>
      </w:r>
    </w:p>
    <w:p w:rsidR="00FA4E40" w:rsidRPr="00E30972" w:rsidRDefault="00FA4E40" w:rsidP="00374F17">
      <w:pPr>
        <w:pStyle w:val="DefaultText"/>
        <w:jc w:val="both"/>
        <w:rPr>
          <w:rFonts w:asciiTheme="majorHAnsi" w:hAnsiTheme="majorHAnsi"/>
          <w:b/>
          <w:sz w:val="20"/>
        </w:rPr>
      </w:pPr>
    </w:p>
    <w:p w:rsidR="005E7751" w:rsidRDefault="00FA4E40" w:rsidP="00374F17">
      <w:pPr>
        <w:pStyle w:val="DefaultText"/>
        <w:rPr>
          <w:rFonts w:asciiTheme="majorHAnsi" w:hAnsiTheme="majorHAnsi"/>
          <w:i/>
          <w:sz w:val="20"/>
        </w:rPr>
      </w:pPr>
      <w:r w:rsidRPr="00412555">
        <w:rPr>
          <w:rFonts w:asciiTheme="majorHAnsi" w:hAnsiTheme="majorHAnsi"/>
          <w:b/>
          <w:i/>
          <w:sz w:val="20"/>
          <w:u w:val="single"/>
        </w:rPr>
        <w:t>Environment:</w:t>
      </w:r>
      <w:r w:rsidRPr="00412555">
        <w:rPr>
          <w:rFonts w:asciiTheme="majorHAnsi" w:hAnsiTheme="majorHAnsi"/>
          <w:i/>
          <w:sz w:val="20"/>
        </w:rPr>
        <w:t xml:space="preserve">Java , JSP, Servlets , </w:t>
      </w:r>
      <w:r w:rsidR="0008047D" w:rsidRPr="00412555">
        <w:rPr>
          <w:rFonts w:asciiTheme="majorHAnsi" w:hAnsiTheme="majorHAnsi"/>
          <w:i/>
          <w:sz w:val="20"/>
        </w:rPr>
        <w:t xml:space="preserve">Struts, </w:t>
      </w:r>
      <w:r w:rsidR="00AE5E69" w:rsidRPr="00412555">
        <w:rPr>
          <w:rFonts w:asciiTheme="majorHAnsi" w:hAnsiTheme="majorHAnsi"/>
          <w:i/>
          <w:sz w:val="20"/>
        </w:rPr>
        <w:t>JAXB</w:t>
      </w:r>
      <w:r w:rsidR="001D7376" w:rsidRPr="00412555">
        <w:rPr>
          <w:rFonts w:asciiTheme="majorHAnsi" w:hAnsiTheme="majorHAnsi"/>
          <w:i/>
          <w:sz w:val="20"/>
        </w:rPr>
        <w:t xml:space="preserve">, XSLT, DOM, </w:t>
      </w:r>
      <w:r w:rsidRPr="00412555">
        <w:rPr>
          <w:rFonts w:asciiTheme="majorHAnsi" w:hAnsiTheme="majorHAnsi"/>
          <w:i/>
          <w:sz w:val="20"/>
        </w:rPr>
        <w:t>XML, EJB</w:t>
      </w:r>
      <w:r w:rsidR="00C36A0A" w:rsidRPr="00412555">
        <w:rPr>
          <w:rFonts w:asciiTheme="majorHAnsi" w:hAnsiTheme="majorHAnsi"/>
          <w:i/>
          <w:sz w:val="20"/>
        </w:rPr>
        <w:t xml:space="preserve"> 3.0</w:t>
      </w:r>
      <w:r w:rsidRPr="00412555">
        <w:rPr>
          <w:rFonts w:asciiTheme="majorHAnsi" w:hAnsiTheme="majorHAnsi"/>
          <w:i/>
          <w:sz w:val="20"/>
        </w:rPr>
        <w:t xml:space="preserve">, </w:t>
      </w:r>
      <w:r w:rsidR="006D670E" w:rsidRPr="00412555">
        <w:rPr>
          <w:rFonts w:asciiTheme="majorHAnsi" w:hAnsiTheme="majorHAnsi"/>
          <w:i/>
          <w:sz w:val="20"/>
        </w:rPr>
        <w:t xml:space="preserve">WebServices, </w:t>
      </w:r>
      <w:r w:rsidRPr="00412555">
        <w:rPr>
          <w:rFonts w:asciiTheme="majorHAnsi" w:hAnsiTheme="majorHAnsi"/>
          <w:i/>
          <w:sz w:val="20"/>
        </w:rPr>
        <w:t xml:space="preserve">JNDI, J2EE, </w:t>
      </w:r>
      <w:r w:rsidR="00E059A3" w:rsidRPr="00412555">
        <w:rPr>
          <w:rFonts w:asciiTheme="majorHAnsi" w:hAnsiTheme="majorHAnsi"/>
          <w:i/>
          <w:sz w:val="20"/>
        </w:rPr>
        <w:t>Eclipse</w:t>
      </w:r>
      <w:r w:rsidRPr="00412555">
        <w:rPr>
          <w:rFonts w:asciiTheme="majorHAnsi" w:hAnsiTheme="majorHAnsi"/>
          <w:i/>
          <w:sz w:val="20"/>
        </w:rPr>
        <w:t xml:space="preserve">, </w:t>
      </w:r>
      <w:r w:rsidR="001D7376" w:rsidRPr="00412555">
        <w:rPr>
          <w:rFonts w:asciiTheme="majorHAnsi" w:hAnsiTheme="majorHAnsi"/>
          <w:i/>
          <w:sz w:val="20"/>
        </w:rPr>
        <w:t>JBoss</w:t>
      </w:r>
      <w:r w:rsidRPr="00412555">
        <w:rPr>
          <w:rFonts w:asciiTheme="majorHAnsi" w:hAnsiTheme="majorHAnsi"/>
          <w:i/>
          <w:sz w:val="20"/>
        </w:rPr>
        <w:t>, Ratonal Rose, CVS, Oracle9i, Junit, Rational Rose,  JavaScript, DHTML.</w:t>
      </w:r>
    </w:p>
    <w:p w:rsidR="009E66C3" w:rsidRPr="00412555" w:rsidRDefault="009E66C3" w:rsidP="00374F17">
      <w:pPr>
        <w:pStyle w:val="DefaultText"/>
        <w:rPr>
          <w:rFonts w:asciiTheme="majorHAnsi" w:hAnsiTheme="majorHAnsi"/>
          <w:i/>
          <w:sz w:val="20"/>
        </w:rPr>
      </w:pPr>
    </w:p>
    <w:p w:rsidR="007E0710" w:rsidRDefault="007E0710" w:rsidP="007E0710">
      <w:pPr>
        <w:pBdr>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pBdr>
        <w:shd w:val="clear" w:color="auto" w:fill="D6E3BC" w:themeFill="accent3" w:themeFillTint="66"/>
        <w:jc w:val="both"/>
        <w:rPr>
          <w:rFonts w:asciiTheme="majorHAnsi" w:hAnsiTheme="majorHAnsi"/>
          <w:b/>
          <w:sz w:val="20"/>
          <w:szCs w:val="20"/>
        </w:rPr>
      </w:pPr>
      <w:r w:rsidRPr="007E0710">
        <w:rPr>
          <w:rFonts w:asciiTheme="majorHAnsi" w:hAnsiTheme="majorHAnsi"/>
          <w:b/>
          <w:sz w:val="20"/>
          <w:szCs w:val="20"/>
        </w:rPr>
        <w:t xml:space="preserve">Glansa Solutions, Hyderabad, INDIA </w:t>
      </w:r>
      <w:r>
        <w:rPr>
          <w:rFonts w:asciiTheme="majorHAnsi" w:hAnsiTheme="majorHAnsi"/>
          <w:b/>
          <w:sz w:val="20"/>
          <w:szCs w:val="20"/>
        </w:rPr>
        <w:t xml:space="preserve">                  J</w:t>
      </w:r>
      <w:r w:rsidRPr="00412555">
        <w:rPr>
          <w:rFonts w:asciiTheme="majorHAnsi" w:hAnsiTheme="majorHAnsi"/>
          <w:b/>
          <w:sz w:val="20"/>
          <w:szCs w:val="20"/>
        </w:rPr>
        <w:t>2EE Consultant</w:t>
      </w:r>
    </w:p>
    <w:p w:rsidR="009E66C3" w:rsidRPr="00412555" w:rsidRDefault="009E66C3" w:rsidP="007E0710">
      <w:pPr>
        <w:pBdr>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pBdr>
        <w:shd w:val="clear" w:color="auto" w:fill="D6E3BC" w:themeFill="accent3" w:themeFillTint="66"/>
        <w:jc w:val="both"/>
        <w:rPr>
          <w:rFonts w:asciiTheme="majorHAnsi" w:hAnsiTheme="majorHAnsi"/>
          <w:b/>
          <w:sz w:val="20"/>
          <w:szCs w:val="20"/>
        </w:rPr>
      </w:pPr>
      <w:r w:rsidRPr="00164990">
        <w:rPr>
          <w:rFonts w:asciiTheme="majorHAnsi" w:hAnsiTheme="majorHAnsi"/>
          <w:b/>
          <w:sz w:val="20"/>
          <w:szCs w:val="20"/>
        </w:rPr>
        <w:t>Ba</w:t>
      </w:r>
      <w:r>
        <w:rPr>
          <w:rFonts w:asciiTheme="majorHAnsi" w:hAnsiTheme="majorHAnsi"/>
          <w:b/>
          <w:sz w:val="20"/>
          <w:szCs w:val="20"/>
        </w:rPr>
        <w:t>ldwin Welsh &amp; Parker</w:t>
      </w:r>
      <w:r w:rsidRPr="00164990">
        <w:rPr>
          <w:rFonts w:asciiTheme="majorHAnsi" w:hAnsiTheme="majorHAnsi"/>
          <w:b/>
          <w:sz w:val="20"/>
          <w:szCs w:val="20"/>
        </w:rPr>
        <w:t>, Wayland</w:t>
      </w:r>
      <w:r>
        <w:rPr>
          <w:rFonts w:asciiTheme="majorHAnsi" w:hAnsiTheme="majorHAnsi"/>
          <w:b/>
          <w:sz w:val="20"/>
          <w:szCs w:val="20"/>
        </w:rPr>
        <w:t>,</w:t>
      </w:r>
      <w:r w:rsidRPr="00164990">
        <w:rPr>
          <w:rFonts w:asciiTheme="majorHAnsi" w:hAnsiTheme="majorHAnsi"/>
          <w:b/>
          <w:sz w:val="20"/>
          <w:szCs w:val="20"/>
        </w:rPr>
        <w:t xml:space="preserve"> MA</w:t>
      </w:r>
      <w:r w:rsidR="007E0710">
        <w:rPr>
          <w:rFonts w:asciiTheme="majorHAnsi" w:hAnsiTheme="majorHAnsi"/>
          <w:b/>
          <w:sz w:val="20"/>
          <w:szCs w:val="20"/>
        </w:rPr>
        <w:t xml:space="preserve">    Off-Shore</w:t>
      </w:r>
      <w:r w:rsidRPr="00412555">
        <w:rPr>
          <w:rFonts w:asciiTheme="majorHAnsi" w:hAnsiTheme="majorHAnsi"/>
          <w:b/>
          <w:sz w:val="20"/>
          <w:szCs w:val="20"/>
        </w:rPr>
        <w:tab/>
      </w:r>
      <w:r>
        <w:rPr>
          <w:rFonts w:asciiTheme="majorHAnsi" w:hAnsiTheme="majorHAnsi"/>
          <w:b/>
          <w:sz w:val="20"/>
          <w:szCs w:val="20"/>
        </w:rPr>
        <w:tab/>
      </w:r>
      <w:r w:rsidR="007E0710">
        <w:rPr>
          <w:rFonts w:asciiTheme="majorHAnsi" w:hAnsiTheme="majorHAnsi"/>
          <w:b/>
          <w:sz w:val="20"/>
          <w:szCs w:val="20"/>
        </w:rPr>
        <w:tab/>
      </w:r>
      <w:r w:rsidRPr="00412555">
        <w:rPr>
          <w:rFonts w:asciiTheme="majorHAnsi" w:hAnsiTheme="majorHAnsi"/>
          <w:b/>
          <w:sz w:val="20"/>
          <w:szCs w:val="20"/>
        </w:rPr>
        <w:t xml:space="preserve">Jan’ </w:t>
      </w:r>
      <w:r>
        <w:rPr>
          <w:rFonts w:asciiTheme="majorHAnsi" w:hAnsiTheme="majorHAnsi"/>
          <w:b/>
          <w:sz w:val="20"/>
          <w:szCs w:val="20"/>
        </w:rPr>
        <w:t>08 to Sep</w:t>
      </w:r>
      <w:r w:rsidRPr="00412555">
        <w:rPr>
          <w:rFonts w:asciiTheme="majorHAnsi" w:hAnsiTheme="majorHAnsi"/>
          <w:b/>
          <w:sz w:val="20"/>
          <w:szCs w:val="20"/>
        </w:rPr>
        <w:t>’ 09</w:t>
      </w:r>
    </w:p>
    <w:p w:rsidR="009E66C3" w:rsidRPr="00E30972" w:rsidRDefault="009E66C3" w:rsidP="009E66C3">
      <w:pPr>
        <w:jc w:val="both"/>
        <w:rPr>
          <w:rFonts w:asciiTheme="majorHAnsi" w:hAnsiTheme="majorHAnsi"/>
          <w:b/>
          <w:bCs/>
          <w:sz w:val="20"/>
          <w:szCs w:val="20"/>
        </w:rPr>
      </w:pPr>
      <w:bookmarkStart w:id="0" w:name="_GoBack"/>
      <w:bookmarkEnd w:id="0"/>
    </w:p>
    <w:p w:rsidR="009E66C3" w:rsidRPr="009E66C3" w:rsidRDefault="009E66C3" w:rsidP="009E66C3">
      <w:pPr>
        <w:jc w:val="both"/>
        <w:rPr>
          <w:rStyle w:val="ListParagraphChar"/>
          <w:rFonts w:asciiTheme="majorHAnsi" w:hAnsiTheme="majorHAnsi"/>
          <w:sz w:val="20"/>
          <w:szCs w:val="20"/>
        </w:rPr>
      </w:pPr>
      <w:r w:rsidRPr="009E66C3">
        <w:rPr>
          <w:rFonts w:asciiTheme="majorHAnsi" w:hAnsiTheme="majorHAnsi"/>
          <w:b/>
          <w:bCs/>
          <w:sz w:val="20"/>
          <w:szCs w:val="20"/>
        </w:rPr>
        <w:t xml:space="preserve">Description: </w:t>
      </w:r>
      <w:r w:rsidRPr="009E66C3">
        <w:rPr>
          <w:rStyle w:val="ListParagraphChar"/>
          <w:rFonts w:asciiTheme="majorHAnsi" w:hAnsiTheme="majorHAnsi"/>
          <w:sz w:val="20"/>
          <w:szCs w:val="20"/>
        </w:rPr>
        <w:t>Agent processing is an application which is used by the Insurance Agents to sell policies, endorsement, process policy claims, maintain the reports of the policy holder etc. The System provides a GUI where the Agent can login and order for a policy, Motor Vehicle Report (MVR), Claim, Endorsements for existing policies, cancellation etc.</w:t>
      </w:r>
    </w:p>
    <w:p w:rsidR="004A5E63" w:rsidRPr="00E30972" w:rsidRDefault="004A5E63" w:rsidP="009E66C3">
      <w:pPr>
        <w:pStyle w:val="BodyText3"/>
        <w:spacing w:after="0"/>
        <w:jc w:val="both"/>
        <w:rPr>
          <w:rFonts w:asciiTheme="majorHAnsi" w:hAnsiTheme="majorHAnsi"/>
          <w:b/>
          <w:sz w:val="20"/>
          <w:szCs w:val="20"/>
          <w:u w:val="single"/>
        </w:rPr>
      </w:pPr>
    </w:p>
    <w:p w:rsidR="00FA4E40" w:rsidRPr="00E30972" w:rsidRDefault="00FA4E40" w:rsidP="00374F17">
      <w:pPr>
        <w:jc w:val="both"/>
        <w:rPr>
          <w:rFonts w:asciiTheme="majorHAnsi" w:hAnsiTheme="majorHAnsi"/>
          <w:b/>
          <w:sz w:val="20"/>
          <w:szCs w:val="20"/>
        </w:rPr>
      </w:pPr>
      <w:r w:rsidRPr="00E30972">
        <w:rPr>
          <w:rFonts w:asciiTheme="majorHAnsi" w:hAnsiTheme="majorHAnsi"/>
          <w:b/>
          <w:sz w:val="20"/>
          <w:szCs w:val="20"/>
        </w:rPr>
        <w:t>Responsibilities:</w:t>
      </w:r>
    </w:p>
    <w:p w:rsidR="00FA4E40" w:rsidRPr="00E30972" w:rsidRDefault="00FA4E40" w:rsidP="00412555">
      <w:pPr>
        <w:numPr>
          <w:ilvl w:val="0"/>
          <w:numId w:val="18"/>
        </w:numPr>
        <w:tabs>
          <w:tab w:val="clear" w:pos="720"/>
        </w:tabs>
        <w:ind w:left="540"/>
        <w:jc w:val="both"/>
        <w:rPr>
          <w:rFonts w:asciiTheme="majorHAnsi" w:hAnsiTheme="majorHAnsi"/>
          <w:b/>
          <w:sz w:val="20"/>
          <w:szCs w:val="20"/>
        </w:rPr>
      </w:pPr>
      <w:r w:rsidRPr="00E30972">
        <w:rPr>
          <w:rFonts w:asciiTheme="majorHAnsi" w:hAnsiTheme="majorHAnsi"/>
          <w:sz w:val="20"/>
          <w:szCs w:val="20"/>
        </w:rPr>
        <w:t xml:space="preserve">Involved in gathering </w:t>
      </w:r>
      <w:r w:rsidRPr="00E30972">
        <w:rPr>
          <w:rFonts w:asciiTheme="majorHAnsi" w:hAnsiTheme="majorHAnsi"/>
          <w:b/>
          <w:sz w:val="20"/>
          <w:szCs w:val="20"/>
        </w:rPr>
        <w:t>business requirements, analyzing</w:t>
      </w:r>
      <w:r w:rsidRPr="00E30972">
        <w:rPr>
          <w:rFonts w:asciiTheme="majorHAnsi" w:hAnsiTheme="majorHAnsi"/>
          <w:sz w:val="20"/>
          <w:szCs w:val="20"/>
        </w:rPr>
        <w:t xml:space="preserve"> the project</w:t>
      </w:r>
      <w:r w:rsidRPr="00E30972">
        <w:rPr>
          <w:rFonts w:asciiTheme="majorHAnsi" w:hAnsiTheme="majorHAnsi"/>
          <w:bCs/>
          <w:sz w:val="20"/>
          <w:szCs w:val="20"/>
        </w:rPr>
        <w:t xml:space="preserve">and creating </w:t>
      </w:r>
      <w:r w:rsidRPr="00E30972">
        <w:rPr>
          <w:rFonts w:asciiTheme="majorHAnsi" w:hAnsiTheme="majorHAnsi"/>
          <w:b/>
          <w:bCs/>
          <w:sz w:val="20"/>
          <w:szCs w:val="20"/>
        </w:rPr>
        <w:t>Class Diagrams</w:t>
      </w:r>
      <w:r w:rsidRPr="00E30972">
        <w:rPr>
          <w:rFonts w:asciiTheme="majorHAnsi" w:hAnsiTheme="majorHAnsi"/>
          <w:b/>
          <w:sz w:val="20"/>
          <w:szCs w:val="20"/>
        </w:rPr>
        <w:t>.</w:t>
      </w:r>
    </w:p>
    <w:p w:rsidR="00FA4E40" w:rsidRPr="00E30972" w:rsidRDefault="00FA4E40" w:rsidP="00412555">
      <w:pPr>
        <w:numPr>
          <w:ilvl w:val="0"/>
          <w:numId w:val="18"/>
        </w:numPr>
        <w:tabs>
          <w:tab w:val="clear" w:pos="720"/>
        </w:tabs>
        <w:ind w:left="540"/>
        <w:jc w:val="both"/>
        <w:rPr>
          <w:rFonts w:asciiTheme="majorHAnsi" w:hAnsiTheme="majorHAnsi"/>
          <w:b/>
          <w:sz w:val="20"/>
          <w:szCs w:val="20"/>
        </w:rPr>
      </w:pPr>
      <w:r w:rsidRPr="00E30972">
        <w:rPr>
          <w:rFonts w:asciiTheme="majorHAnsi" w:hAnsiTheme="majorHAnsi"/>
          <w:bCs/>
          <w:sz w:val="20"/>
          <w:szCs w:val="20"/>
        </w:rPr>
        <w:t>Interacted</w:t>
      </w:r>
      <w:r w:rsidR="00B60799" w:rsidRPr="00E30972">
        <w:rPr>
          <w:rFonts w:asciiTheme="majorHAnsi" w:hAnsiTheme="majorHAnsi"/>
          <w:bCs/>
          <w:sz w:val="20"/>
          <w:szCs w:val="20"/>
        </w:rPr>
        <w:t>,</w:t>
      </w:r>
      <w:r w:rsidRPr="00E30972">
        <w:rPr>
          <w:rFonts w:asciiTheme="majorHAnsi" w:hAnsiTheme="majorHAnsi"/>
          <w:bCs/>
          <w:sz w:val="20"/>
          <w:szCs w:val="20"/>
        </w:rPr>
        <w:t xml:space="preserve"> coordinated with the Design team, Business analyst and end users of the system.</w:t>
      </w:r>
    </w:p>
    <w:p w:rsidR="00FA4E40" w:rsidRPr="00E30972" w:rsidRDefault="00FA4E40" w:rsidP="00412555">
      <w:pPr>
        <w:pStyle w:val="DefaultText"/>
        <w:widowControl w:val="0"/>
        <w:numPr>
          <w:ilvl w:val="0"/>
          <w:numId w:val="18"/>
        </w:numPr>
        <w:tabs>
          <w:tab w:val="clear" w:pos="720"/>
        </w:tabs>
        <w:suppressAutoHyphens/>
        <w:autoSpaceDN/>
        <w:adjustRightInd/>
        <w:ind w:left="540"/>
        <w:jc w:val="both"/>
        <w:rPr>
          <w:rFonts w:asciiTheme="majorHAnsi" w:hAnsiTheme="majorHAnsi"/>
          <w:sz w:val="20"/>
        </w:rPr>
      </w:pPr>
      <w:r w:rsidRPr="00E30972">
        <w:rPr>
          <w:rFonts w:asciiTheme="majorHAnsi" w:hAnsiTheme="majorHAnsi"/>
          <w:sz w:val="20"/>
        </w:rPr>
        <w:t xml:space="preserve">Created the web </w:t>
      </w:r>
      <w:r w:rsidRPr="00E30972">
        <w:rPr>
          <w:rFonts w:asciiTheme="majorHAnsi" w:hAnsiTheme="majorHAnsi"/>
          <w:b/>
          <w:sz w:val="20"/>
        </w:rPr>
        <w:t>UI</w:t>
      </w:r>
      <w:r w:rsidRPr="00E30972">
        <w:rPr>
          <w:rFonts w:asciiTheme="majorHAnsi" w:hAnsiTheme="majorHAnsi"/>
          <w:sz w:val="20"/>
        </w:rPr>
        <w:t xml:space="preserve">  using </w:t>
      </w:r>
      <w:r w:rsidRPr="00E30972">
        <w:rPr>
          <w:rFonts w:asciiTheme="majorHAnsi" w:hAnsiTheme="majorHAnsi"/>
          <w:b/>
          <w:sz w:val="20"/>
        </w:rPr>
        <w:t>Struts, JSP, Servlets and Custom tags</w:t>
      </w:r>
      <w:r w:rsidRPr="00E30972">
        <w:rPr>
          <w:rFonts w:asciiTheme="majorHAnsi" w:hAnsiTheme="majorHAnsi"/>
          <w:sz w:val="20"/>
        </w:rPr>
        <w:t xml:space="preserve">. </w:t>
      </w:r>
    </w:p>
    <w:p w:rsidR="00FA4E40" w:rsidRPr="00E30972" w:rsidRDefault="00FA4E40" w:rsidP="00412555">
      <w:pPr>
        <w:numPr>
          <w:ilvl w:val="0"/>
          <w:numId w:val="18"/>
        </w:numPr>
        <w:tabs>
          <w:tab w:val="clear" w:pos="720"/>
        </w:tabs>
        <w:ind w:left="540"/>
        <w:jc w:val="both"/>
        <w:rPr>
          <w:rFonts w:asciiTheme="majorHAnsi" w:hAnsiTheme="majorHAnsi"/>
          <w:sz w:val="20"/>
          <w:szCs w:val="20"/>
          <w:u w:val="single"/>
        </w:rPr>
      </w:pPr>
      <w:r w:rsidRPr="00E30972">
        <w:rPr>
          <w:rFonts w:asciiTheme="majorHAnsi" w:hAnsiTheme="majorHAnsi"/>
          <w:snapToGrid w:val="0"/>
          <w:sz w:val="20"/>
          <w:szCs w:val="20"/>
        </w:rPr>
        <w:t xml:space="preserve">Wrote the </w:t>
      </w:r>
      <w:r w:rsidRPr="00E30972">
        <w:rPr>
          <w:rFonts w:asciiTheme="majorHAnsi" w:hAnsiTheme="majorHAnsi"/>
          <w:b/>
          <w:snapToGrid w:val="0"/>
          <w:sz w:val="20"/>
          <w:szCs w:val="20"/>
        </w:rPr>
        <w:t>DAO</w:t>
      </w:r>
      <w:r w:rsidRPr="00E30972">
        <w:rPr>
          <w:rFonts w:asciiTheme="majorHAnsi" w:hAnsiTheme="majorHAnsi"/>
          <w:snapToGrid w:val="0"/>
          <w:sz w:val="20"/>
          <w:szCs w:val="20"/>
        </w:rPr>
        <w:t xml:space="preserve">’s to access the database using </w:t>
      </w:r>
      <w:r w:rsidRPr="00E30972">
        <w:rPr>
          <w:rFonts w:asciiTheme="majorHAnsi" w:hAnsiTheme="majorHAnsi"/>
          <w:b/>
          <w:snapToGrid w:val="0"/>
          <w:sz w:val="20"/>
          <w:szCs w:val="20"/>
        </w:rPr>
        <w:t>JDBC</w:t>
      </w:r>
      <w:r w:rsidRPr="00E30972">
        <w:rPr>
          <w:rFonts w:asciiTheme="majorHAnsi" w:hAnsiTheme="majorHAnsi"/>
          <w:snapToGrid w:val="0"/>
          <w:sz w:val="20"/>
          <w:szCs w:val="20"/>
        </w:rPr>
        <w:t xml:space="preserve"> calls.</w:t>
      </w:r>
    </w:p>
    <w:p w:rsidR="00FA4E40" w:rsidRPr="00E30972" w:rsidRDefault="00FA4E40" w:rsidP="00412555">
      <w:pPr>
        <w:numPr>
          <w:ilvl w:val="0"/>
          <w:numId w:val="18"/>
        </w:numPr>
        <w:tabs>
          <w:tab w:val="clear" w:pos="720"/>
        </w:tabs>
        <w:ind w:left="540"/>
        <w:jc w:val="both"/>
        <w:rPr>
          <w:rFonts w:asciiTheme="majorHAnsi" w:hAnsiTheme="majorHAnsi"/>
          <w:sz w:val="20"/>
          <w:szCs w:val="20"/>
          <w:u w:val="single"/>
        </w:rPr>
      </w:pPr>
      <w:r w:rsidRPr="00E30972">
        <w:rPr>
          <w:rFonts w:asciiTheme="majorHAnsi" w:hAnsiTheme="majorHAnsi"/>
          <w:snapToGrid w:val="0"/>
          <w:sz w:val="20"/>
          <w:szCs w:val="20"/>
        </w:rPr>
        <w:t xml:space="preserve">Deployment of Application in the </w:t>
      </w:r>
      <w:r w:rsidRPr="00E30972">
        <w:rPr>
          <w:rFonts w:asciiTheme="majorHAnsi" w:hAnsiTheme="majorHAnsi"/>
          <w:b/>
          <w:snapToGrid w:val="0"/>
          <w:sz w:val="20"/>
          <w:szCs w:val="20"/>
        </w:rPr>
        <w:t>Weblogic</w:t>
      </w:r>
      <w:r w:rsidRPr="00E30972">
        <w:rPr>
          <w:rFonts w:asciiTheme="majorHAnsi" w:hAnsiTheme="majorHAnsi"/>
          <w:snapToGrid w:val="0"/>
          <w:sz w:val="20"/>
          <w:szCs w:val="20"/>
        </w:rPr>
        <w:t xml:space="preserve"> Server environment using </w:t>
      </w:r>
      <w:r w:rsidRPr="00E30972">
        <w:rPr>
          <w:rFonts w:asciiTheme="majorHAnsi" w:hAnsiTheme="majorHAnsi"/>
          <w:b/>
          <w:snapToGrid w:val="0"/>
          <w:sz w:val="20"/>
          <w:szCs w:val="20"/>
        </w:rPr>
        <w:t>ANT</w:t>
      </w:r>
      <w:r w:rsidRPr="00E30972">
        <w:rPr>
          <w:rFonts w:asciiTheme="majorHAnsi" w:hAnsiTheme="majorHAnsi"/>
          <w:snapToGrid w:val="0"/>
          <w:sz w:val="20"/>
          <w:szCs w:val="20"/>
        </w:rPr>
        <w:t xml:space="preserve"> tool using </w:t>
      </w:r>
      <w:r w:rsidRPr="00E30972">
        <w:rPr>
          <w:rFonts w:asciiTheme="majorHAnsi" w:hAnsiTheme="majorHAnsi"/>
          <w:b/>
          <w:snapToGrid w:val="0"/>
          <w:sz w:val="20"/>
          <w:szCs w:val="20"/>
        </w:rPr>
        <w:t>Struts architecture</w:t>
      </w:r>
      <w:r w:rsidRPr="00E30972">
        <w:rPr>
          <w:rFonts w:asciiTheme="majorHAnsi" w:hAnsiTheme="majorHAnsi"/>
          <w:snapToGrid w:val="0"/>
          <w:sz w:val="20"/>
          <w:szCs w:val="20"/>
        </w:rPr>
        <w:t xml:space="preserve"> with the </w:t>
      </w:r>
      <w:r w:rsidRPr="00E30972">
        <w:rPr>
          <w:rFonts w:asciiTheme="majorHAnsi" w:hAnsiTheme="majorHAnsi"/>
          <w:b/>
          <w:snapToGrid w:val="0"/>
          <w:sz w:val="20"/>
          <w:szCs w:val="20"/>
        </w:rPr>
        <w:t>JSP Client</w:t>
      </w:r>
      <w:r w:rsidRPr="00E30972">
        <w:rPr>
          <w:rFonts w:asciiTheme="majorHAnsi" w:hAnsiTheme="majorHAnsi"/>
          <w:snapToGrid w:val="0"/>
          <w:sz w:val="20"/>
          <w:szCs w:val="20"/>
        </w:rPr>
        <w:t>.</w:t>
      </w:r>
    </w:p>
    <w:p w:rsidR="00FA4E40" w:rsidRPr="00E30972" w:rsidRDefault="00FA4E40" w:rsidP="00412555">
      <w:pPr>
        <w:numPr>
          <w:ilvl w:val="0"/>
          <w:numId w:val="18"/>
        </w:numPr>
        <w:tabs>
          <w:tab w:val="clear" w:pos="720"/>
        </w:tabs>
        <w:ind w:left="540"/>
        <w:jc w:val="both"/>
        <w:rPr>
          <w:rFonts w:asciiTheme="majorHAnsi" w:hAnsiTheme="majorHAnsi"/>
          <w:sz w:val="20"/>
          <w:szCs w:val="20"/>
          <w:u w:val="single"/>
        </w:rPr>
      </w:pPr>
      <w:r w:rsidRPr="00E30972">
        <w:rPr>
          <w:rFonts w:asciiTheme="majorHAnsi" w:hAnsiTheme="majorHAnsi"/>
          <w:sz w:val="20"/>
          <w:szCs w:val="20"/>
        </w:rPr>
        <w:t xml:space="preserve">Wrote </w:t>
      </w:r>
      <w:r w:rsidRPr="00E30972">
        <w:rPr>
          <w:rFonts w:asciiTheme="majorHAnsi" w:hAnsiTheme="majorHAnsi"/>
          <w:b/>
          <w:sz w:val="20"/>
          <w:szCs w:val="20"/>
        </w:rPr>
        <w:t>SQL Queries</w:t>
      </w:r>
      <w:r w:rsidRPr="00E30972">
        <w:rPr>
          <w:rFonts w:asciiTheme="majorHAnsi" w:hAnsiTheme="majorHAnsi"/>
          <w:sz w:val="20"/>
          <w:szCs w:val="20"/>
        </w:rPr>
        <w:t xml:space="preserve">, and </w:t>
      </w:r>
      <w:r w:rsidRPr="00E30972">
        <w:rPr>
          <w:rFonts w:asciiTheme="majorHAnsi" w:hAnsiTheme="majorHAnsi"/>
          <w:b/>
          <w:sz w:val="20"/>
          <w:szCs w:val="20"/>
        </w:rPr>
        <w:t xml:space="preserve">integrated SQL Queries </w:t>
      </w:r>
      <w:r w:rsidRPr="00E30972">
        <w:rPr>
          <w:rFonts w:asciiTheme="majorHAnsi" w:hAnsiTheme="majorHAnsi"/>
          <w:sz w:val="20"/>
          <w:szCs w:val="20"/>
        </w:rPr>
        <w:t>into</w:t>
      </w:r>
      <w:r w:rsidRPr="00E30972">
        <w:rPr>
          <w:rFonts w:asciiTheme="majorHAnsi" w:hAnsiTheme="majorHAnsi"/>
          <w:b/>
          <w:sz w:val="20"/>
          <w:szCs w:val="20"/>
        </w:rPr>
        <w:t xml:space="preserve"> DAO</w:t>
      </w:r>
      <w:r w:rsidRPr="00E30972">
        <w:rPr>
          <w:rFonts w:asciiTheme="majorHAnsi" w:hAnsiTheme="majorHAnsi"/>
          <w:sz w:val="20"/>
          <w:szCs w:val="20"/>
        </w:rPr>
        <w:t>.</w:t>
      </w:r>
    </w:p>
    <w:p w:rsidR="0048428F" w:rsidRPr="00E30972" w:rsidRDefault="0048428F" w:rsidP="00412555">
      <w:pPr>
        <w:numPr>
          <w:ilvl w:val="0"/>
          <w:numId w:val="18"/>
        </w:numPr>
        <w:tabs>
          <w:tab w:val="clear" w:pos="720"/>
        </w:tabs>
        <w:ind w:left="540"/>
        <w:jc w:val="both"/>
        <w:rPr>
          <w:rFonts w:asciiTheme="majorHAnsi" w:hAnsiTheme="majorHAnsi"/>
          <w:sz w:val="20"/>
          <w:szCs w:val="20"/>
        </w:rPr>
      </w:pPr>
      <w:r w:rsidRPr="00E30972">
        <w:rPr>
          <w:rFonts w:asciiTheme="majorHAnsi" w:hAnsiTheme="majorHAnsi"/>
          <w:sz w:val="20"/>
          <w:szCs w:val="20"/>
        </w:rPr>
        <w:t xml:space="preserve">Developed </w:t>
      </w:r>
      <w:r w:rsidRPr="00E30972">
        <w:rPr>
          <w:rFonts w:asciiTheme="majorHAnsi" w:hAnsiTheme="majorHAnsi"/>
          <w:b/>
          <w:bCs/>
          <w:sz w:val="20"/>
          <w:szCs w:val="20"/>
        </w:rPr>
        <w:t>triggers, packages, procedures</w:t>
      </w:r>
      <w:r w:rsidRPr="00E30972">
        <w:rPr>
          <w:rFonts w:asciiTheme="majorHAnsi" w:hAnsiTheme="majorHAnsi"/>
          <w:sz w:val="20"/>
          <w:szCs w:val="20"/>
        </w:rPr>
        <w:t xml:space="preserve"> and </w:t>
      </w:r>
      <w:r w:rsidRPr="00E30972">
        <w:rPr>
          <w:rFonts w:asciiTheme="majorHAnsi" w:hAnsiTheme="majorHAnsi"/>
          <w:b/>
          <w:bCs/>
          <w:sz w:val="20"/>
          <w:szCs w:val="20"/>
        </w:rPr>
        <w:t>functions</w:t>
      </w:r>
      <w:r w:rsidRPr="00E30972">
        <w:rPr>
          <w:rFonts w:asciiTheme="majorHAnsi" w:hAnsiTheme="majorHAnsi"/>
          <w:sz w:val="20"/>
          <w:szCs w:val="20"/>
        </w:rPr>
        <w:t xml:space="preserve"> using </w:t>
      </w:r>
      <w:r w:rsidRPr="00E30972">
        <w:rPr>
          <w:rFonts w:asciiTheme="majorHAnsi" w:hAnsiTheme="majorHAnsi"/>
          <w:b/>
          <w:bCs/>
          <w:sz w:val="20"/>
          <w:szCs w:val="20"/>
        </w:rPr>
        <w:t>PL/SQL</w:t>
      </w:r>
      <w:r w:rsidRPr="00E30972">
        <w:rPr>
          <w:rFonts w:asciiTheme="majorHAnsi" w:hAnsiTheme="majorHAnsi"/>
          <w:sz w:val="20"/>
          <w:szCs w:val="20"/>
        </w:rPr>
        <w:t>.</w:t>
      </w:r>
    </w:p>
    <w:p w:rsidR="0048428F" w:rsidRPr="00E30972" w:rsidRDefault="0048428F" w:rsidP="00412555">
      <w:pPr>
        <w:pStyle w:val="DefaultText"/>
        <w:widowControl w:val="0"/>
        <w:numPr>
          <w:ilvl w:val="0"/>
          <w:numId w:val="18"/>
        </w:numPr>
        <w:tabs>
          <w:tab w:val="clear" w:pos="720"/>
        </w:tabs>
        <w:suppressAutoHyphens/>
        <w:autoSpaceDN/>
        <w:adjustRightInd/>
        <w:ind w:left="540"/>
        <w:jc w:val="both"/>
        <w:rPr>
          <w:rFonts w:asciiTheme="majorHAnsi" w:hAnsiTheme="majorHAnsi"/>
          <w:sz w:val="20"/>
          <w:u w:val="single"/>
        </w:rPr>
      </w:pPr>
      <w:r w:rsidRPr="00E30972">
        <w:rPr>
          <w:rFonts w:asciiTheme="majorHAnsi" w:hAnsiTheme="majorHAnsi"/>
          <w:sz w:val="20"/>
        </w:rPr>
        <w:t xml:space="preserve">Developed Business logic classes using </w:t>
      </w:r>
      <w:r w:rsidRPr="00E30972">
        <w:rPr>
          <w:rFonts w:asciiTheme="majorHAnsi" w:hAnsiTheme="majorHAnsi"/>
          <w:b/>
          <w:bCs/>
          <w:sz w:val="20"/>
        </w:rPr>
        <w:t>Session Beans</w:t>
      </w:r>
      <w:r w:rsidRPr="00E30972">
        <w:rPr>
          <w:rFonts w:asciiTheme="majorHAnsi" w:hAnsiTheme="majorHAnsi"/>
          <w:sz w:val="20"/>
        </w:rPr>
        <w:t xml:space="preserve"> for Processing Manager Service.</w:t>
      </w:r>
    </w:p>
    <w:p w:rsidR="00FA4E40" w:rsidRPr="00E30972" w:rsidRDefault="00FA4E40" w:rsidP="00412555">
      <w:pPr>
        <w:numPr>
          <w:ilvl w:val="0"/>
          <w:numId w:val="18"/>
        </w:numPr>
        <w:tabs>
          <w:tab w:val="clear" w:pos="720"/>
        </w:tabs>
        <w:ind w:left="540"/>
        <w:jc w:val="both"/>
        <w:rPr>
          <w:rFonts w:asciiTheme="majorHAnsi" w:hAnsiTheme="majorHAnsi"/>
          <w:sz w:val="20"/>
          <w:szCs w:val="20"/>
          <w:u w:val="single"/>
        </w:rPr>
      </w:pPr>
      <w:r w:rsidRPr="00E30972">
        <w:rPr>
          <w:rFonts w:asciiTheme="majorHAnsi" w:hAnsiTheme="majorHAnsi"/>
          <w:snapToGrid w:val="0"/>
          <w:sz w:val="20"/>
          <w:szCs w:val="20"/>
        </w:rPr>
        <w:t xml:space="preserve">Involved in creating and configuring of </w:t>
      </w:r>
      <w:r w:rsidRPr="00E30972">
        <w:rPr>
          <w:rFonts w:asciiTheme="majorHAnsi" w:hAnsiTheme="majorHAnsi"/>
          <w:b/>
          <w:snapToGrid w:val="0"/>
          <w:sz w:val="20"/>
          <w:szCs w:val="20"/>
        </w:rPr>
        <w:t>build files</w:t>
      </w:r>
    </w:p>
    <w:p w:rsidR="00FA4E40" w:rsidRPr="00E30972" w:rsidRDefault="00B60799" w:rsidP="00412555">
      <w:pPr>
        <w:numPr>
          <w:ilvl w:val="0"/>
          <w:numId w:val="18"/>
        </w:numPr>
        <w:tabs>
          <w:tab w:val="clear" w:pos="720"/>
        </w:tabs>
        <w:ind w:left="540"/>
        <w:jc w:val="both"/>
        <w:rPr>
          <w:rFonts w:asciiTheme="majorHAnsi" w:hAnsiTheme="majorHAnsi"/>
          <w:sz w:val="20"/>
          <w:szCs w:val="20"/>
          <w:u w:val="single"/>
        </w:rPr>
      </w:pPr>
      <w:r w:rsidRPr="00E30972">
        <w:rPr>
          <w:rFonts w:asciiTheme="majorHAnsi" w:hAnsiTheme="majorHAnsi"/>
          <w:sz w:val="20"/>
          <w:szCs w:val="20"/>
        </w:rPr>
        <w:t>Developed</w:t>
      </w:r>
      <w:r w:rsidR="00FA4E40" w:rsidRPr="00E30972">
        <w:rPr>
          <w:rFonts w:asciiTheme="majorHAnsi" w:hAnsiTheme="majorHAnsi"/>
          <w:b/>
          <w:sz w:val="20"/>
          <w:szCs w:val="20"/>
        </w:rPr>
        <w:t>Controller Servlet</w:t>
      </w:r>
      <w:r w:rsidR="00FA4E40" w:rsidRPr="00E30972">
        <w:rPr>
          <w:rFonts w:asciiTheme="majorHAnsi" w:hAnsiTheme="majorHAnsi"/>
          <w:sz w:val="20"/>
          <w:szCs w:val="20"/>
        </w:rPr>
        <w:t xml:space="preserve"> a Framework component for Presentation</w:t>
      </w:r>
    </w:p>
    <w:p w:rsidR="006D670E" w:rsidRPr="00E30972" w:rsidRDefault="00FA4E40" w:rsidP="00412555">
      <w:pPr>
        <w:numPr>
          <w:ilvl w:val="0"/>
          <w:numId w:val="18"/>
        </w:numPr>
        <w:tabs>
          <w:tab w:val="clear" w:pos="720"/>
        </w:tabs>
        <w:ind w:left="540"/>
        <w:jc w:val="both"/>
        <w:rPr>
          <w:rFonts w:asciiTheme="majorHAnsi" w:hAnsiTheme="majorHAnsi"/>
          <w:sz w:val="20"/>
          <w:szCs w:val="20"/>
          <w:u w:val="single"/>
        </w:rPr>
      </w:pPr>
      <w:r w:rsidRPr="00E30972">
        <w:rPr>
          <w:rFonts w:asciiTheme="majorHAnsi" w:hAnsiTheme="majorHAnsi"/>
          <w:sz w:val="20"/>
          <w:szCs w:val="20"/>
        </w:rPr>
        <w:t xml:space="preserve">Designed, Developed and Implemented </w:t>
      </w:r>
      <w:r w:rsidRPr="00E30972">
        <w:rPr>
          <w:rFonts w:asciiTheme="majorHAnsi" w:hAnsiTheme="majorHAnsi"/>
          <w:b/>
          <w:bCs/>
          <w:sz w:val="20"/>
          <w:szCs w:val="20"/>
        </w:rPr>
        <w:t>JSP</w:t>
      </w:r>
      <w:r w:rsidR="00E72D62" w:rsidRPr="00E30972">
        <w:rPr>
          <w:rFonts w:asciiTheme="majorHAnsi" w:hAnsiTheme="majorHAnsi"/>
          <w:b/>
          <w:bCs/>
          <w:sz w:val="20"/>
          <w:szCs w:val="20"/>
        </w:rPr>
        <w:t>’</w:t>
      </w:r>
      <w:r w:rsidRPr="00E30972">
        <w:rPr>
          <w:rFonts w:asciiTheme="majorHAnsi" w:hAnsiTheme="majorHAnsi"/>
          <w:sz w:val="20"/>
          <w:szCs w:val="20"/>
        </w:rPr>
        <w:t>s in Presentation layer for Submission Application reference implementation.</w:t>
      </w:r>
    </w:p>
    <w:p w:rsidR="00FA4E40" w:rsidRPr="00E30972" w:rsidRDefault="00FA4E40" w:rsidP="00412555">
      <w:pPr>
        <w:numPr>
          <w:ilvl w:val="0"/>
          <w:numId w:val="18"/>
        </w:numPr>
        <w:tabs>
          <w:tab w:val="clear" w:pos="720"/>
        </w:tabs>
        <w:ind w:left="540"/>
        <w:jc w:val="both"/>
        <w:rPr>
          <w:rFonts w:asciiTheme="majorHAnsi" w:hAnsiTheme="majorHAnsi"/>
          <w:sz w:val="20"/>
          <w:szCs w:val="20"/>
          <w:u w:val="single"/>
        </w:rPr>
      </w:pPr>
      <w:r w:rsidRPr="00E30972">
        <w:rPr>
          <w:rFonts w:asciiTheme="majorHAnsi" w:hAnsiTheme="majorHAnsi"/>
          <w:sz w:val="20"/>
          <w:szCs w:val="20"/>
        </w:rPr>
        <w:t xml:space="preserve">Developed </w:t>
      </w:r>
      <w:r w:rsidRPr="00E30972">
        <w:rPr>
          <w:rFonts w:asciiTheme="majorHAnsi" w:hAnsiTheme="majorHAnsi"/>
          <w:b/>
          <w:bCs/>
          <w:sz w:val="20"/>
          <w:szCs w:val="20"/>
        </w:rPr>
        <w:t>JavaScript</w:t>
      </w:r>
      <w:r w:rsidRPr="00E30972">
        <w:rPr>
          <w:rFonts w:asciiTheme="majorHAnsi" w:hAnsiTheme="majorHAnsi"/>
          <w:sz w:val="20"/>
          <w:szCs w:val="20"/>
        </w:rPr>
        <w:t xml:space="preserve"> for client end data entry validations </w:t>
      </w:r>
      <w:r w:rsidRPr="00E30972">
        <w:rPr>
          <w:rFonts w:asciiTheme="majorHAnsi" w:hAnsiTheme="majorHAnsi"/>
          <w:snapToGrid w:val="0"/>
          <w:sz w:val="20"/>
          <w:szCs w:val="20"/>
        </w:rPr>
        <w:t>and Front End Validation</w:t>
      </w:r>
      <w:r w:rsidRPr="00E30972">
        <w:rPr>
          <w:rFonts w:asciiTheme="majorHAnsi" w:hAnsiTheme="majorHAnsi"/>
          <w:sz w:val="20"/>
          <w:szCs w:val="20"/>
        </w:rPr>
        <w:t xml:space="preserve">. </w:t>
      </w:r>
    </w:p>
    <w:p w:rsidR="00C36A0A" w:rsidRPr="00E30972" w:rsidRDefault="00C36A0A" w:rsidP="00412555">
      <w:pPr>
        <w:numPr>
          <w:ilvl w:val="0"/>
          <w:numId w:val="18"/>
        </w:numPr>
        <w:tabs>
          <w:tab w:val="clear" w:pos="720"/>
        </w:tabs>
        <w:ind w:left="540"/>
        <w:jc w:val="both"/>
        <w:rPr>
          <w:rFonts w:asciiTheme="majorHAnsi" w:hAnsiTheme="majorHAnsi"/>
          <w:sz w:val="20"/>
          <w:szCs w:val="20"/>
          <w:u w:val="single"/>
        </w:rPr>
      </w:pPr>
      <w:r w:rsidRPr="00E30972">
        <w:rPr>
          <w:rFonts w:asciiTheme="majorHAnsi" w:eastAsia="Batang" w:hAnsiTheme="majorHAnsi"/>
          <w:sz w:val="20"/>
          <w:szCs w:val="20"/>
        </w:rPr>
        <w:t xml:space="preserve">Used </w:t>
      </w:r>
      <w:r w:rsidRPr="00E30972">
        <w:rPr>
          <w:rFonts w:asciiTheme="majorHAnsi" w:eastAsia="Batang" w:hAnsiTheme="majorHAnsi"/>
          <w:b/>
          <w:bCs/>
          <w:sz w:val="20"/>
          <w:szCs w:val="20"/>
        </w:rPr>
        <w:t>SiteMinder</w:t>
      </w:r>
      <w:r w:rsidRPr="00E30972">
        <w:rPr>
          <w:rFonts w:asciiTheme="majorHAnsi" w:eastAsia="Batang" w:hAnsiTheme="majorHAnsi"/>
          <w:sz w:val="20"/>
          <w:szCs w:val="20"/>
        </w:rPr>
        <w:t xml:space="preserve"> for authentication and authorization data between the thin client and application server</w:t>
      </w:r>
      <w:r w:rsidRPr="00E30972">
        <w:rPr>
          <w:rFonts w:asciiTheme="majorHAnsi" w:hAnsiTheme="majorHAnsi"/>
          <w:sz w:val="20"/>
          <w:szCs w:val="20"/>
        </w:rPr>
        <w:t>.</w:t>
      </w:r>
    </w:p>
    <w:p w:rsidR="00FA4E40" w:rsidRPr="00E30972" w:rsidRDefault="00FA4E40" w:rsidP="00412555">
      <w:pPr>
        <w:numPr>
          <w:ilvl w:val="0"/>
          <w:numId w:val="18"/>
        </w:numPr>
        <w:tabs>
          <w:tab w:val="clear" w:pos="720"/>
        </w:tabs>
        <w:ind w:left="540"/>
        <w:jc w:val="both"/>
        <w:rPr>
          <w:rFonts w:asciiTheme="majorHAnsi" w:hAnsiTheme="majorHAnsi"/>
          <w:sz w:val="20"/>
          <w:szCs w:val="20"/>
          <w:u w:val="single"/>
        </w:rPr>
      </w:pPr>
      <w:r w:rsidRPr="00E30972">
        <w:rPr>
          <w:rFonts w:asciiTheme="majorHAnsi" w:hAnsiTheme="majorHAnsi"/>
          <w:sz w:val="20"/>
          <w:szCs w:val="20"/>
        </w:rPr>
        <w:t xml:space="preserve">Used </w:t>
      </w:r>
      <w:r w:rsidRPr="00E30972">
        <w:rPr>
          <w:rFonts w:asciiTheme="majorHAnsi" w:hAnsiTheme="majorHAnsi"/>
          <w:b/>
          <w:sz w:val="20"/>
          <w:szCs w:val="20"/>
        </w:rPr>
        <w:t>custom tags</w:t>
      </w:r>
      <w:r w:rsidRPr="00E30972">
        <w:rPr>
          <w:rFonts w:asciiTheme="majorHAnsi" w:hAnsiTheme="majorHAnsi"/>
          <w:sz w:val="20"/>
          <w:szCs w:val="20"/>
        </w:rPr>
        <w:t xml:space="preserve"> to check for authentication.</w:t>
      </w:r>
    </w:p>
    <w:p w:rsidR="00FA4E40" w:rsidRPr="00E30972" w:rsidRDefault="00FA4E40" w:rsidP="00412555">
      <w:pPr>
        <w:pStyle w:val="DefaultText"/>
        <w:widowControl w:val="0"/>
        <w:numPr>
          <w:ilvl w:val="0"/>
          <w:numId w:val="18"/>
        </w:numPr>
        <w:tabs>
          <w:tab w:val="clear" w:pos="720"/>
        </w:tabs>
        <w:suppressAutoHyphens/>
        <w:autoSpaceDN/>
        <w:adjustRightInd/>
        <w:ind w:left="540"/>
        <w:jc w:val="both"/>
        <w:rPr>
          <w:rFonts w:asciiTheme="majorHAnsi" w:hAnsiTheme="majorHAnsi"/>
          <w:sz w:val="20"/>
        </w:rPr>
      </w:pPr>
      <w:r w:rsidRPr="00E30972">
        <w:rPr>
          <w:rFonts w:asciiTheme="majorHAnsi" w:hAnsiTheme="majorHAnsi"/>
          <w:sz w:val="20"/>
        </w:rPr>
        <w:t xml:space="preserve">Wrote </w:t>
      </w:r>
      <w:r w:rsidRPr="00E30972">
        <w:rPr>
          <w:rFonts w:asciiTheme="majorHAnsi" w:hAnsiTheme="majorHAnsi"/>
          <w:b/>
          <w:sz w:val="20"/>
        </w:rPr>
        <w:t xml:space="preserve">JUnit test cases </w:t>
      </w:r>
      <w:r w:rsidRPr="00E30972">
        <w:rPr>
          <w:rFonts w:asciiTheme="majorHAnsi" w:hAnsiTheme="majorHAnsi"/>
          <w:sz w:val="20"/>
        </w:rPr>
        <w:t>for unit testing the integration layer.</w:t>
      </w:r>
    </w:p>
    <w:p w:rsidR="00FA4E40" w:rsidRPr="00E30972" w:rsidRDefault="00FA4E40" w:rsidP="00374F17">
      <w:pPr>
        <w:pStyle w:val="DefaultText"/>
        <w:widowControl w:val="0"/>
        <w:suppressAutoHyphens/>
        <w:autoSpaceDN/>
        <w:adjustRightInd/>
        <w:ind w:left="720"/>
        <w:jc w:val="both"/>
        <w:rPr>
          <w:rFonts w:asciiTheme="majorHAnsi" w:hAnsiTheme="majorHAnsi"/>
          <w:sz w:val="20"/>
        </w:rPr>
      </w:pPr>
    </w:p>
    <w:p w:rsidR="00FA4E40" w:rsidRPr="00412555" w:rsidRDefault="00FA4E40" w:rsidP="00374F17">
      <w:pPr>
        <w:jc w:val="both"/>
        <w:rPr>
          <w:rFonts w:asciiTheme="majorHAnsi" w:hAnsiTheme="majorHAnsi"/>
          <w:i/>
          <w:sz w:val="20"/>
          <w:szCs w:val="20"/>
        </w:rPr>
      </w:pPr>
      <w:r w:rsidRPr="00412555">
        <w:rPr>
          <w:rFonts w:asciiTheme="majorHAnsi" w:hAnsiTheme="majorHAnsi"/>
          <w:b/>
          <w:i/>
          <w:sz w:val="20"/>
          <w:szCs w:val="20"/>
          <w:u w:val="single"/>
        </w:rPr>
        <w:t>Environment</w:t>
      </w:r>
      <w:r w:rsidR="009D4702" w:rsidRPr="00412555">
        <w:rPr>
          <w:rFonts w:asciiTheme="majorHAnsi" w:hAnsiTheme="majorHAnsi"/>
          <w:i/>
          <w:sz w:val="20"/>
          <w:szCs w:val="20"/>
          <w:u w:val="single"/>
        </w:rPr>
        <w:t>:</w:t>
      </w:r>
      <w:r w:rsidRPr="00412555">
        <w:rPr>
          <w:rFonts w:asciiTheme="majorHAnsi" w:hAnsiTheme="majorHAnsi"/>
          <w:i/>
          <w:sz w:val="20"/>
          <w:szCs w:val="20"/>
        </w:rPr>
        <w:t xml:space="preserve">Java/J2EE, JSP, JDBC, </w:t>
      </w:r>
      <w:r w:rsidR="0048428F" w:rsidRPr="00412555">
        <w:rPr>
          <w:rFonts w:asciiTheme="majorHAnsi" w:hAnsiTheme="majorHAnsi"/>
          <w:i/>
          <w:sz w:val="20"/>
          <w:szCs w:val="20"/>
        </w:rPr>
        <w:t xml:space="preserve">EJB, Struts, </w:t>
      </w:r>
      <w:r w:rsidRPr="00412555">
        <w:rPr>
          <w:rFonts w:asciiTheme="majorHAnsi" w:hAnsiTheme="majorHAnsi"/>
          <w:i/>
          <w:sz w:val="20"/>
          <w:szCs w:val="20"/>
        </w:rPr>
        <w:t>XML, HTML, Java Mail, Eclipse, Java Script, Ant, SQL, PL/SQL, TOAD, Oracle, Weblogic, Windows, CVS</w:t>
      </w:r>
    </w:p>
    <w:p w:rsidR="004A5E63" w:rsidRPr="00E30972" w:rsidRDefault="004A5E63" w:rsidP="00374F17">
      <w:pPr>
        <w:jc w:val="both"/>
        <w:rPr>
          <w:rFonts w:asciiTheme="majorHAnsi" w:hAnsiTheme="majorHAnsi"/>
          <w:b/>
          <w:sz w:val="20"/>
          <w:szCs w:val="20"/>
          <w:u w:val="single"/>
        </w:rPr>
      </w:pPr>
    </w:p>
    <w:p w:rsidR="00FA4E40" w:rsidRPr="00412555" w:rsidRDefault="00164990" w:rsidP="00412555">
      <w:pPr>
        <w:pBdr>
          <w:top w:val="single" w:sz="12" w:space="0" w:color="4F6228" w:themeColor="accent3" w:themeShade="80"/>
          <w:left w:val="single" w:sz="12" w:space="0" w:color="4F6228" w:themeColor="accent3" w:themeShade="80"/>
          <w:bottom w:val="single" w:sz="12" w:space="0" w:color="4F6228" w:themeColor="accent3" w:themeShade="80"/>
          <w:right w:val="single" w:sz="12" w:space="0" w:color="4F6228" w:themeColor="accent3" w:themeShade="80"/>
          <w:between w:val="single" w:sz="12" w:space="0" w:color="4F6228" w:themeColor="accent3" w:themeShade="80"/>
        </w:pBdr>
        <w:shd w:val="clear" w:color="auto" w:fill="D6E3BC" w:themeFill="accent3" w:themeFillTint="66"/>
        <w:jc w:val="both"/>
        <w:rPr>
          <w:rFonts w:asciiTheme="majorHAnsi" w:hAnsiTheme="majorHAnsi"/>
          <w:b/>
          <w:sz w:val="20"/>
          <w:szCs w:val="20"/>
        </w:rPr>
      </w:pPr>
      <w:r>
        <w:rPr>
          <w:rFonts w:asciiTheme="majorHAnsi" w:hAnsiTheme="majorHAnsi"/>
          <w:b/>
          <w:sz w:val="20"/>
          <w:szCs w:val="20"/>
        </w:rPr>
        <w:t xml:space="preserve">InfoTech Software Solutions, India          </w:t>
      </w:r>
      <w:r w:rsidR="00412555">
        <w:rPr>
          <w:rFonts w:asciiTheme="majorHAnsi" w:hAnsiTheme="majorHAnsi"/>
          <w:b/>
          <w:sz w:val="20"/>
          <w:szCs w:val="20"/>
        </w:rPr>
        <w:tab/>
      </w:r>
      <w:r w:rsidR="00FA4E40" w:rsidRPr="00412555">
        <w:rPr>
          <w:rFonts w:asciiTheme="majorHAnsi" w:hAnsiTheme="majorHAnsi"/>
          <w:b/>
          <w:sz w:val="20"/>
          <w:szCs w:val="20"/>
        </w:rPr>
        <w:t>J2EE Consultant</w:t>
      </w:r>
      <w:r w:rsidR="00FA4E40" w:rsidRPr="00412555">
        <w:rPr>
          <w:rFonts w:asciiTheme="majorHAnsi" w:hAnsiTheme="majorHAnsi"/>
          <w:b/>
          <w:sz w:val="20"/>
          <w:szCs w:val="20"/>
        </w:rPr>
        <w:tab/>
      </w:r>
      <w:r w:rsidR="00FA4E40" w:rsidRPr="00412555">
        <w:rPr>
          <w:rFonts w:asciiTheme="majorHAnsi" w:hAnsiTheme="majorHAnsi"/>
          <w:b/>
          <w:sz w:val="20"/>
          <w:szCs w:val="20"/>
        </w:rPr>
        <w:tab/>
      </w:r>
      <w:r w:rsidR="00A44119" w:rsidRPr="00412555">
        <w:rPr>
          <w:rFonts w:asciiTheme="majorHAnsi" w:hAnsiTheme="majorHAnsi"/>
          <w:b/>
          <w:sz w:val="20"/>
          <w:szCs w:val="20"/>
        </w:rPr>
        <w:t xml:space="preserve">Sep’ </w:t>
      </w:r>
      <w:r w:rsidR="001A6FFB" w:rsidRPr="00412555">
        <w:rPr>
          <w:rFonts w:asciiTheme="majorHAnsi" w:hAnsiTheme="majorHAnsi"/>
          <w:b/>
          <w:sz w:val="20"/>
          <w:szCs w:val="20"/>
        </w:rPr>
        <w:t>06</w:t>
      </w:r>
      <w:r w:rsidR="009D1F18" w:rsidRPr="00412555">
        <w:rPr>
          <w:rFonts w:asciiTheme="majorHAnsi" w:hAnsiTheme="majorHAnsi"/>
          <w:b/>
          <w:sz w:val="20"/>
          <w:szCs w:val="20"/>
        </w:rPr>
        <w:t xml:space="preserve"> to Dec</w:t>
      </w:r>
      <w:r w:rsidR="001A6FFB" w:rsidRPr="00412555">
        <w:rPr>
          <w:rFonts w:asciiTheme="majorHAnsi" w:hAnsiTheme="majorHAnsi"/>
          <w:b/>
          <w:sz w:val="20"/>
          <w:szCs w:val="20"/>
        </w:rPr>
        <w:t>’ 07</w:t>
      </w:r>
    </w:p>
    <w:p w:rsidR="00FA4E40" w:rsidRPr="00E30972" w:rsidRDefault="00FA4E40" w:rsidP="00374F17">
      <w:pPr>
        <w:jc w:val="both"/>
        <w:rPr>
          <w:rFonts w:asciiTheme="majorHAnsi" w:hAnsiTheme="majorHAnsi"/>
          <w:sz w:val="20"/>
          <w:szCs w:val="20"/>
        </w:rPr>
      </w:pPr>
    </w:p>
    <w:p w:rsidR="00FA4E40" w:rsidRDefault="006863E8" w:rsidP="00164990">
      <w:pPr>
        <w:jc w:val="both"/>
        <w:rPr>
          <w:rFonts w:ascii="Verdana" w:hAnsi="Verdana"/>
          <w:color w:val="404040" w:themeColor="text1" w:themeTint="BF"/>
          <w:sz w:val="18"/>
          <w:szCs w:val="18"/>
        </w:rPr>
      </w:pPr>
      <w:r w:rsidRPr="00E30972">
        <w:rPr>
          <w:rFonts w:asciiTheme="majorHAnsi" w:hAnsiTheme="majorHAnsi"/>
          <w:b/>
          <w:sz w:val="20"/>
          <w:szCs w:val="20"/>
        </w:rPr>
        <w:t>Description:</w:t>
      </w:r>
      <w:r w:rsidR="00164990" w:rsidRPr="009E66C3">
        <w:rPr>
          <w:rFonts w:asciiTheme="majorHAnsi" w:hAnsiTheme="majorHAnsi"/>
          <w:sz w:val="20"/>
          <w:szCs w:val="20"/>
        </w:rPr>
        <w:t>This project is a web based online shopping system where all the available products are displayed in catalogs. The user can directly go and choose the required items that are displayed for auction. This project is made in to three modules, auction processing, sales, and inventory management modules. Interfaces are provided for inventory management and can be accessed by only authorized persons. E-Sale is an application developed using JAVA, JSP, SERVLETS, JDBC, STRUTS, XML and ORACLE as the back end.</w:t>
      </w:r>
    </w:p>
    <w:p w:rsidR="00164990" w:rsidRPr="00E30972" w:rsidRDefault="00164990" w:rsidP="00164990">
      <w:pPr>
        <w:jc w:val="both"/>
        <w:rPr>
          <w:rFonts w:asciiTheme="majorHAnsi" w:hAnsiTheme="majorHAnsi"/>
          <w:b/>
          <w:color w:val="000000"/>
          <w:sz w:val="20"/>
          <w:szCs w:val="20"/>
        </w:rPr>
      </w:pPr>
    </w:p>
    <w:p w:rsidR="00FA4E40" w:rsidRPr="00E30972" w:rsidRDefault="00FA4E40" w:rsidP="00374F17">
      <w:pPr>
        <w:snapToGrid w:val="0"/>
        <w:jc w:val="both"/>
        <w:rPr>
          <w:rFonts w:asciiTheme="majorHAnsi" w:hAnsiTheme="majorHAnsi"/>
          <w:b/>
          <w:color w:val="000000"/>
          <w:sz w:val="20"/>
          <w:szCs w:val="20"/>
        </w:rPr>
      </w:pPr>
      <w:r w:rsidRPr="00E30972">
        <w:rPr>
          <w:rFonts w:asciiTheme="majorHAnsi" w:hAnsiTheme="majorHAnsi"/>
          <w:b/>
          <w:color w:val="000000"/>
          <w:sz w:val="20"/>
          <w:szCs w:val="20"/>
        </w:rPr>
        <w:t xml:space="preserve">Responsibilities: </w:t>
      </w:r>
    </w:p>
    <w:p w:rsidR="00FA4E40" w:rsidRPr="00E30972" w:rsidRDefault="00FA4E40" w:rsidP="00412555">
      <w:pPr>
        <w:widowControl w:val="0"/>
        <w:numPr>
          <w:ilvl w:val="0"/>
          <w:numId w:val="19"/>
        </w:numPr>
        <w:tabs>
          <w:tab w:val="clear" w:pos="720"/>
        </w:tab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 xml:space="preserve">Designed and developed applications using </w:t>
      </w:r>
      <w:r w:rsidR="00CE529B" w:rsidRPr="00E30972">
        <w:rPr>
          <w:rFonts w:asciiTheme="majorHAnsi" w:hAnsiTheme="majorHAnsi"/>
          <w:b/>
          <w:bCs/>
          <w:sz w:val="20"/>
          <w:szCs w:val="20"/>
        </w:rPr>
        <w:t xml:space="preserve">RUP </w:t>
      </w:r>
      <w:r w:rsidRPr="00E30972">
        <w:rPr>
          <w:rFonts w:asciiTheme="majorHAnsi" w:hAnsiTheme="majorHAnsi"/>
          <w:b/>
          <w:bCs/>
          <w:sz w:val="20"/>
          <w:szCs w:val="20"/>
        </w:rPr>
        <w:t xml:space="preserve">Methodology, UML </w:t>
      </w:r>
      <w:r w:rsidRPr="00E30972">
        <w:rPr>
          <w:rFonts w:asciiTheme="majorHAnsi" w:hAnsiTheme="majorHAnsi"/>
          <w:sz w:val="20"/>
          <w:szCs w:val="20"/>
        </w:rPr>
        <w:t>and</w:t>
      </w:r>
      <w:r w:rsidRPr="00E30972">
        <w:rPr>
          <w:rFonts w:asciiTheme="majorHAnsi" w:hAnsiTheme="majorHAnsi"/>
          <w:b/>
          <w:bCs/>
          <w:sz w:val="20"/>
          <w:szCs w:val="20"/>
        </w:rPr>
        <w:t xml:space="preserve"> OOAD</w:t>
      </w:r>
      <w:r w:rsidRPr="00E30972">
        <w:rPr>
          <w:rFonts w:asciiTheme="majorHAnsi" w:hAnsiTheme="majorHAnsi"/>
          <w:sz w:val="20"/>
          <w:szCs w:val="20"/>
        </w:rPr>
        <w:t>.</w:t>
      </w:r>
    </w:p>
    <w:p w:rsidR="00FA4E40" w:rsidRPr="00E30972" w:rsidRDefault="00FA4E40" w:rsidP="00412555">
      <w:pPr>
        <w:widowControl w:val="0"/>
        <w:numPr>
          <w:ilvl w:val="0"/>
          <w:numId w:val="19"/>
        </w:numPr>
        <w:tabs>
          <w:tab w:val="clear" w:pos="720"/>
        </w:tab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 xml:space="preserve">Created Use cases, Class Diagrams, Sequence Diagrams using </w:t>
      </w:r>
      <w:r w:rsidRPr="00E30972">
        <w:rPr>
          <w:rFonts w:asciiTheme="majorHAnsi" w:hAnsiTheme="majorHAnsi"/>
          <w:b/>
          <w:bCs/>
          <w:sz w:val="20"/>
          <w:szCs w:val="20"/>
        </w:rPr>
        <w:t>Rational Rose</w:t>
      </w:r>
      <w:r w:rsidRPr="00E30972">
        <w:rPr>
          <w:rFonts w:asciiTheme="majorHAnsi" w:hAnsiTheme="majorHAnsi"/>
          <w:bCs/>
          <w:sz w:val="20"/>
          <w:szCs w:val="20"/>
        </w:rPr>
        <w:t>.</w:t>
      </w:r>
    </w:p>
    <w:p w:rsidR="00FA4E40" w:rsidRPr="00E30972" w:rsidRDefault="00FA4E40" w:rsidP="00412555">
      <w:pPr>
        <w:widowControl w:val="0"/>
        <w:numPr>
          <w:ilvl w:val="0"/>
          <w:numId w:val="19"/>
        </w:numPr>
        <w:tabs>
          <w:tab w:val="clear" w:pos="720"/>
        </w:tabs>
        <w:suppressAutoHyphen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 xml:space="preserve">Wrote </w:t>
      </w:r>
      <w:r w:rsidRPr="00E30972">
        <w:rPr>
          <w:rFonts w:asciiTheme="majorHAnsi" w:hAnsiTheme="majorHAnsi"/>
          <w:b/>
          <w:bCs/>
          <w:sz w:val="20"/>
          <w:szCs w:val="20"/>
        </w:rPr>
        <w:t>Action classes</w:t>
      </w:r>
      <w:r w:rsidRPr="00E30972">
        <w:rPr>
          <w:rFonts w:asciiTheme="majorHAnsi" w:hAnsiTheme="majorHAnsi"/>
          <w:sz w:val="20"/>
          <w:szCs w:val="20"/>
        </w:rPr>
        <w:t xml:space="preserve">, </w:t>
      </w:r>
      <w:r w:rsidRPr="00E30972">
        <w:rPr>
          <w:rFonts w:asciiTheme="majorHAnsi" w:hAnsiTheme="majorHAnsi"/>
          <w:b/>
          <w:bCs/>
          <w:sz w:val="20"/>
          <w:szCs w:val="20"/>
        </w:rPr>
        <w:t>Action FormsBeans</w:t>
      </w:r>
      <w:r w:rsidRPr="00E30972">
        <w:rPr>
          <w:rFonts w:asciiTheme="majorHAnsi" w:hAnsiTheme="majorHAnsi"/>
          <w:sz w:val="20"/>
          <w:szCs w:val="20"/>
        </w:rPr>
        <w:t xml:space="preserve">, </w:t>
      </w:r>
      <w:r w:rsidRPr="00E30972">
        <w:rPr>
          <w:rFonts w:asciiTheme="majorHAnsi" w:hAnsiTheme="majorHAnsi"/>
          <w:b/>
          <w:bCs/>
          <w:sz w:val="20"/>
          <w:szCs w:val="20"/>
        </w:rPr>
        <w:t>Validators</w:t>
      </w:r>
      <w:r w:rsidRPr="00E30972">
        <w:rPr>
          <w:rFonts w:asciiTheme="majorHAnsi" w:hAnsiTheme="majorHAnsi"/>
          <w:sz w:val="20"/>
          <w:szCs w:val="20"/>
        </w:rPr>
        <w:t xml:space="preserve"> for PolicyChangeDetails Components.</w:t>
      </w:r>
    </w:p>
    <w:p w:rsidR="00235D9F" w:rsidRPr="00E30972" w:rsidRDefault="00235D9F" w:rsidP="00412555">
      <w:pPr>
        <w:widowControl w:val="0"/>
        <w:numPr>
          <w:ilvl w:val="0"/>
          <w:numId w:val="19"/>
        </w:numPr>
        <w:tabs>
          <w:tab w:val="clear" w:pos="720"/>
        </w:tabs>
        <w:suppressAutoHyphen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 xml:space="preserve">Developed </w:t>
      </w:r>
      <w:r w:rsidRPr="00E30972">
        <w:rPr>
          <w:rFonts w:asciiTheme="majorHAnsi" w:hAnsiTheme="majorHAnsi"/>
          <w:b/>
          <w:bCs/>
          <w:sz w:val="20"/>
          <w:szCs w:val="20"/>
        </w:rPr>
        <w:t>JSP</w:t>
      </w:r>
      <w:r w:rsidRPr="00E30972">
        <w:rPr>
          <w:rFonts w:asciiTheme="majorHAnsi" w:hAnsiTheme="majorHAnsi"/>
          <w:sz w:val="20"/>
          <w:szCs w:val="20"/>
        </w:rPr>
        <w:t xml:space="preserve">’s and </w:t>
      </w:r>
      <w:r w:rsidRPr="00E30972">
        <w:rPr>
          <w:rFonts w:asciiTheme="majorHAnsi" w:hAnsiTheme="majorHAnsi"/>
          <w:b/>
          <w:bCs/>
          <w:sz w:val="20"/>
          <w:szCs w:val="20"/>
        </w:rPr>
        <w:t>HTML</w:t>
      </w:r>
      <w:r w:rsidRPr="00E30972">
        <w:rPr>
          <w:rFonts w:asciiTheme="majorHAnsi" w:hAnsiTheme="majorHAnsi"/>
          <w:sz w:val="20"/>
          <w:szCs w:val="20"/>
        </w:rPr>
        <w:t xml:space="preserve"> for front end User Interface.</w:t>
      </w:r>
    </w:p>
    <w:p w:rsidR="00FA4E40" w:rsidRPr="00E30972" w:rsidRDefault="00FA4E40" w:rsidP="00412555">
      <w:pPr>
        <w:widowControl w:val="0"/>
        <w:numPr>
          <w:ilvl w:val="0"/>
          <w:numId w:val="19"/>
        </w:numPr>
        <w:tabs>
          <w:tab w:val="clear" w:pos="720"/>
        </w:tabs>
        <w:suppressAutoHyphen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 xml:space="preserve">Implemented </w:t>
      </w:r>
      <w:r w:rsidRPr="00E30972">
        <w:rPr>
          <w:rFonts w:asciiTheme="majorHAnsi" w:hAnsiTheme="majorHAnsi"/>
          <w:b/>
          <w:bCs/>
          <w:sz w:val="20"/>
          <w:szCs w:val="20"/>
        </w:rPr>
        <w:t>J2EE Design Patterns like MVC, Service Locator and Session Façade</w:t>
      </w:r>
      <w:r w:rsidRPr="00E30972">
        <w:rPr>
          <w:rFonts w:asciiTheme="majorHAnsi" w:hAnsiTheme="majorHAnsi"/>
          <w:sz w:val="20"/>
          <w:szCs w:val="20"/>
        </w:rPr>
        <w:t>.</w:t>
      </w:r>
    </w:p>
    <w:p w:rsidR="00FA4E40" w:rsidRPr="00E30972" w:rsidRDefault="00FA4E40" w:rsidP="00412555">
      <w:pPr>
        <w:widowControl w:val="0"/>
        <w:numPr>
          <w:ilvl w:val="0"/>
          <w:numId w:val="19"/>
        </w:numPr>
        <w:tabs>
          <w:tab w:val="clear" w:pos="720"/>
        </w:tabs>
        <w:suppressAutoHyphen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Designed, developed and implemented the business logic required for Security presentation controller.</w:t>
      </w:r>
    </w:p>
    <w:p w:rsidR="00FA4E40" w:rsidRPr="00E30972" w:rsidRDefault="00FA4E40" w:rsidP="00412555">
      <w:pPr>
        <w:widowControl w:val="0"/>
        <w:numPr>
          <w:ilvl w:val="0"/>
          <w:numId w:val="19"/>
        </w:numPr>
        <w:tabs>
          <w:tab w:val="clear" w:pos="720"/>
        </w:tabs>
        <w:suppressAutoHyphen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 xml:space="preserve">Configured </w:t>
      </w:r>
      <w:r w:rsidRPr="00E30972">
        <w:rPr>
          <w:rFonts w:asciiTheme="majorHAnsi" w:hAnsiTheme="majorHAnsi"/>
          <w:b/>
          <w:bCs/>
          <w:sz w:val="20"/>
          <w:szCs w:val="20"/>
        </w:rPr>
        <w:t xml:space="preserve">JMS </w:t>
      </w:r>
      <w:r w:rsidRPr="00E30972">
        <w:rPr>
          <w:rFonts w:asciiTheme="majorHAnsi" w:hAnsiTheme="majorHAnsi"/>
          <w:sz w:val="20"/>
          <w:szCs w:val="20"/>
        </w:rPr>
        <w:t xml:space="preserve">in the </w:t>
      </w:r>
      <w:r w:rsidRPr="00E30972">
        <w:rPr>
          <w:rFonts w:asciiTheme="majorHAnsi" w:hAnsiTheme="majorHAnsi"/>
          <w:b/>
          <w:bCs/>
          <w:sz w:val="20"/>
          <w:szCs w:val="20"/>
        </w:rPr>
        <w:t>WebSphere Application server</w:t>
      </w:r>
      <w:r w:rsidRPr="00E30972">
        <w:rPr>
          <w:rFonts w:asciiTheme="majorHAnsi" w:hAnsiTheme="majorHAnsi"/>
          <w:sz w:val="20"/>
          <w:szCs w:val="20"/>
        </w:rPr>
        <w:t xml:space="preserve"> to send messages to all the donors.</w:t>
      </w:r>
    </w:p>
    <w:p w:rsidR="00FA4E40" w:rsidRPr="00E30972" w:rsidRDefault="00FA4E40" w:rsidP="00412555">
      <w:pPr>
        <w:widowControl w:val="0"/>
        <w:numPr>
          <w:ilvl w:val="0"/>
          <w:numId w:val="19"/>
        </w:numPr>
        <w:tabs>
          <w:tab w:val="clear" w:pos="720"/>
        </w:tabs>
        <w:suppressAutoHyphen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 xml:space="preserve">Wrote MessageHandler Adapter for enterprise calls (Asynchronous Messages) using </w:t>
      </w:r>
      <w:r w:rsidRPr="00E30972">
        <w:rPr>
          <w:rFonts w:asciiTheme="majorHAnsi" w:hAnsiTheme="majorHAnsi"/>
          <w:b/>
          <w:bCs/>
          <w:sz w:val="20"/>
          <w:szCs w:val="20"/>
        </w:rPr>
        <w:t>Message Driven Beans</w:t>
      </w:r>
      <w:r w:rsidRPr="00E30972">
        <w:rPr>
          <w:rFonts w:asciiTheme="majorHAnsi" w:hAnsiTheme="majorHAnsi"/>
          <w:sz w:val="20"/>
          <w:szCs w:val="20"/>
        </w:rPr>
        <w:t xml:space="preserve">, </w:t>
      </w:r>
      <w:r w:rsidRPr="00E30972">
        <w:rPr>
          <w:rFonts w:asciiTheme="majorHAnsi" w:hAnsiTheme="majorHAnsi"/>
          <w:b/>
          <w:bCs/>
          <w:sz w:val="20"/>
          <w:szCs w:val="20"/>
        </w:rPr>
        <w:t xml:space="preserve">JMS, and </w:t>
      </w:r>
      <w:r w:rsidRPr="00E30972">
        <w:rPr>
          <w:rFonts w:asciiTheme="majorHAnsi" w:hAnsiTheme="majorHAnsi"/>
          <w:b/>
          <w:bCs/>
          <w:sz w:val="20"/>
          <w:szCs w:val="20"/>
        </w:rPr>
        <w:lastRenderedPageBreak/>
        <w:t>XML</w:t>
      </w:r>
      <w:r w:rsidRPr="00E30972">
        <w:rPr>
          <w:rFonts w:asciiTheme="majorHAnsi" w:hAnsiTheme="majorHAnsi"/>
          <w:sz w:val="20"/>
          <w:szCs w:val="20"/>
        </w:rPr>
        <w:t>.</w:t>
      </w:r>
    </w:p>
    <w:p w:rsidR="00FA4E40" w:rsidRPr="00E30972" w:rsidRDefault="00FA4E40" w:rsidP="00412555">
      <w:pPr>
        <w:widowControl w:val="0"/>
        <w:numPr>
          <w:ilvl w:val="0"/>
          <w:numId w:val="19"/>
        </w:numPr>
        <w:tabs>
          <w:tab w:val="clear" w:pos="720"/>
        </w:tabs>
        <w:suppressAutoHyphens/>
        <w:autoSpaceDE w:val="0"/>
        <w:autoSpaceDN w:val="0"/>
        <w:adjustRightInd w:val="0"/>
        <w:ind w:left="540"/>
        <w:jc w:val="both"/>
        <w:rPr>
          <w:rFonts w:asciiTheme="majorHAnsi" w:hAnsiTheme="majorHAnsi"/>
          <w:b/>
          <w:bCs/>
          <w:color w:val="000000"/>
          <w:sz w:val="20"/>
          <w:szCs w:val="20"/>
        </w:rPr>
      </w:pPr>
      <w:r w:rsidRPr="00E30972">
        <w:rPr>
          <w:rFonts w:asciiTheme="majorHAnsi" w:hAnsiTheme="majorHAnsi"/>
          <w:bCs/>
          <w:color w:val="000000"/>
          <w:sz w:val="20"/>
          <w:szCs w:val="20"/>
        </w:rPr>
        <w:t xml:space="preserve">Wrote </w:t>
      </w:r>
      <w:r w:rsidRPr="00E30972">
        <w:rPr>
          <w:rFonts w:asciiTheme="majorHAnsi" w:hAnsiTheme="majorHAnsi"/>
          <w:b/>
          <w:bCs/>
          <w:color w:val="000000"/>
          <w:sz w:val="20"/>
          <w:szCs w:val="20"/>
        </w:rPr>
        <w:t xml:space="preserve">SQL </w:t>
      </w:r>
      <w:r w:rsidRPr="00E30972">
        <w:rPr>
          <w:rFonts w:asciiTheme="majorHAnsi" w:hAnsiTheme="majorHAnsi"/>
          <w:bCs/>
          <w:color w:val="000000"/>
          <w:sz w:val="20"/>
          <w:szCs w:val="20"/>
        </w:rPr>
        <w:t xml:space="preserve">queries, used </w:t>
      </w:r>
      <w:r w:rsidRPr="00E30972">
        <w:rPr>
          <w:rFonts w:asciiTheme="majorHAnsi" w:hAnsiTheme="majorHAnsi"/>
          <w:b/>
          <w:bCs/>
          <w:color w:val="000000"/>
          <w:sz w:val="20"/>
          <w:szCs w:val="20"/>
        </w:rPr>
        <w:t xml:space="preserve">JDBC </w:t>
      </w:r>
      <w:r w:rsidRPr="00E30972">
        <w:rPr>
          <w:rFonts w:asciiTheme="majorHAnsi" w:hAnsiTheme="majorHAnsi"/>
          <w:bCs/>
          <w:color w:val="000000"/>
          <w:sz w:val="20"/>
          <w:szCs w:val="20"/>
        </w:rPr>
        <w:t xml:space="preserve">to connect to </w:t>
      </w:r>
      <w:r w:rsidRPr="00E30972">
        <w:rPr>
          <w:rFonts w:asciiTheme="majorHAnsi" w:hAnsiTheme="majorHAnsi"/>
          <w:b/>
          <w:bCs/>
          <w:color w:val="000000"/>
          <w:sz w:val="20"/>
          <w:szCs w:val="20"/>
        </w:rPr>
        <w:t xml:space="preserve">Oracle </w:t>
      </w:r>
      <w:r w:rsidRPr="00E30972">
        <w:rPr>
          <w:rFonts w:asciiTheme="majorHAnsi" w:hAnsiTheme="majorHAnsi"/>
          <w:bCs/>
          <w:color w:val="000000"/>
          <w:sz w:val="20"/>
          <w:szCs w:val="20"/>
        </w:rPr>
        <w:t>database for larger data retrievals.</w:t>
      </w:r>
    </w:p>
    <w:p w:rsidR="00FA4E40" w:rsidRPr="00E30972" w:rsidRDefault="00FA4E40" w:rsidP="00412555">
      <w:pPr>
        <w:widowControl w:val="0"/>
        <w:numPr>
          <w:ilvl w:val="0"/>
          <w:numId w:val="19"/>
        </w:numPr>
        <w:tabs>
          <w:tab w:val="clear" w:pos="720"/>
        </w:tabs>
        <w:suppressAutoHyphen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Involved in preparation of docs like Functional Specification document and Deployment Instruction documents.</w:t>
      </w:r>
    </w:p>
    <w:p w:rsidR="00FA4E40" w:rsidRPr="00E30972" w:rsidRDefault="00FA4E40" w:rsidP="00412555">
      <w:pPr>
        <w:widowControl w:val="0"/>
        <w:numPr>
          <w:ilvl w:val="0"/>
          <w:numId w:val="19"/>
        </w:numPr>
        <w:tabs>
          <w:tab w:val="clear" w:pos="720"/>
        </w:tabs>
        <w:suppressAutoHyphen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Wrote</w:t>
      </w:r>
      <w:r w:rsidRPr="00E30972">
        <w:rPr>
          <w:rFonts w:asciiTheme="majorHAnsi" w:hAnsiTheme="majorHAnsi"/>
          <w:b/>
          <w:bCs/>
          <w:sz w:val="20"/>
          <w:szCs w:val="20"/>
        </w:rPr>
        <w:t xml:space="preserve"> Ant Scripts</w:t>
      </w:r>
      <w:r w:rsidRPr="00E30972">
        <w:rPr>
          <w:rFonts w:asciiTheme="majorHAnsi" w:hAnsiTheme="majorHAnsi"/>
          <w:sz w:val="20"/>
          <w:szCs w:val="20"/>
        </w:rPr>
        <w:t xml:space="preserve"> for building the applications and deployments.</w:t>
      </w:r>
    </w:p>
    <w:p w:rsidR="00FA4E40" w:rsidRPr="00E30972" w:rsidRDefault="00FA4E40" w:rsidP="00412555">
      <w:pPr>
        <w:widowControl w:val="0"/>
        <w:numPr>
          <w:ilvl w:val="0"/>
          <w:numId w:val="19"/>
        </w:numPr>
        <w:tabs>
          <w:tab w:val="clear" w:pos="720"/>
        </w:tabs>
        <w:suppressAutoHyphen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 xml:space="preserve">Involved in development of Business components like </w:t>
      </w:r>
      <w:r w:rsidRPr="00E30972">
        <w:rPr>
          <w:rFonts w:asciiTheme="majorHAnsi" w:hAnsiTheme="majorHAnsi"/>
          <w:b/>
          <w:bCs/>
          <w:sz w:val="20"/>
          <w:szCs w:val="20"/>
        </w:rPr>
        <w:t>Session Beans and Entity Beans for Transactions</w:t>
      </w:r>
      <w:r w:rsidRPr="00E30972">
        <w:rPr>
          <w:rFonts w:asciiTheme="majorHAnsi" w:hAnsiTheme="majorHAnsi"/>
          <w:sz w:val="20"/>
          <w:szCs w:val="20"/>
        </w:rPr>
        <w:t xml:space="preserve"> and business logic purpose.</w:t>
      </w:r>
    </w:p>
    <w:p w:rsidR="00FA4E40" w:rsidRPr="00E30972" w:rsidRDefault="00FA4E40" w:rsidP="00412555">
      <w:pPr>
        <w:widowControl w:val="0"/>
        <w:numPr>
          <w:ilvl w:val="0"/>
          <w:numId w:val="19"/>
        </w:numPr>
        <w:tabs>
          <w:tab w:val="clear" w:pos="720"/>
        </w:tabs>
        <w:suppressAutoHyphens/>
        <w:autoSpaceDE w:val="0"/>
        <w:autoSpaceDN w:val="0"/>
        <w:adjustRightInd w:val="0"/>
        <w:ind w:left="540"/>
        <w:jc w:val="both"/>
        <w:rPr>
          <w:rFonts w:asciiTheme="majorHAnsi" w:hAnsiTheme="majorHAnsi"/>
          <w:sz w:val="20"/>
          <w:szCs w:val="20"/>
        </w:rPr>
      </w:pPr>
      <w:r w:rsidRPr="00E30972">
        <w:rPr>
          <w:rFonts w:asciiTheme="majorHAnsi" w:hAnsiTheme="majorHAnsi"/>
          <w:sz w:val="20"/>
          <w:szCs w:val="20"/>
        </w:rPr>
        <w:t xml:space="preserve">Used </w:t>
      </w:r>
      <w:r w:rsidRPr="00E30972">
        <w:rPr>
          <w:rFonts w:asciiTheme="majorHAnsi" w:hAnsiTheme="majorHAnsi"/>
          <w:b/>
          <w:bCs/>
          <w:sz w:val="20"/>
          <w:szCs w:val="20"/>
        </w:rPr>
        <w:t>LDAP</w:t>
      </w:r>
      <w:r w:rsidRPr="00E30972">
        <w:rPr>
          <w:rFonts w:asciiTheme="majorHAnsi" w:hAnsiTheme="majorHAnsi"/>
          <w:sz w:val="20"/>
          <w:szCs w:val="20"/>
        </w:rPr>
        <w:t xml:space="preserve"> for user</w:t>
      </w:r>
      <w:r w:rsidRPr="00E30972">
        <w:rPr>
          <w:rFonts w:asciiTheme="majorHAnsi" w:hAnsiTheme="majorHAnsi"/>
          <w:b/>
          <w:bCs/>
          <w:sz w:val="20"/>
          <w:szCs w:val="20"/>
        </w:rPr>
        <w:t xml:space="preserve"> security credentials authentication and for validating the user roles</w:t>
      </w:r>
      <w:r w:rsidRPr="00E30972">
        <w:rPr>
          <w:rFonts w:asciiTheme="majorHAnsi" w:hAnsiTheme="majorHAnsi"/>
          <w:sz w:val="20"/>
          <w:szCs w:val="20"/>
        </w:rPr>
        <w:t>.</w:t>
      </w:r>
    </w:p>
    <w:p w:rsidR="00FA4E40" w:rsidRPr="00E30972" w:rsidRDefault="00FA4E40" w:rsidP="00412555">
      <w:pPr>
        <w:widowControl w:val="0"/>
        <w:numPr>
          <w:ilvl w:val="0"/>
          <w:numId w:val="19"/>
        </w:numPr>
        <w:tabs>
          <w:tab w:val="clear" w:pos="720"/>
        </w:tabs>
        <w:autoSpaceDE w:val="0"/>
        <w:autoSpaceDN w:val="0"/>
        <w:adjustRightInd w:val="0"/>
        <w:ind w:left="540"/>
        <w:jc w:val="both"/>
        <w:rPr>
          <w:rFonts w:asciiTheme="majorHAnsi" w:hAnsiTheme="majorHAnsi"/>
          <w:b/>
          <w:bCs/>
          <w:i/>
          <w:iCs/>
          <w:sz w:val="20"/>
          <w:szCs w:val="20"/>
        </w:rPr>
      </w:pPr>
      <w:r w:rsidRPr="00E30972">
        <w:rPr>
          <w:rFonts w:asciiTheme="majorHAnsi" w:hAnsiTheme="majorHAnsi"/>
          <w:sz w:val="20"/>
          <w:szCs w:val="20"/>
        </w:rPr>
        <w:t xml:space="preserve">Developed </w:t>
      </w:r>
      <w:r w:rsidRPr="00E30972">
        <w:rPr>
          <w:rFonts w:asciiTheme="majorHAnsi" w:hAnsiTheme="majorHAnsi"/>
          <w:b/>
          <w:bCs/>
          <w:sz w:val="20"/>
          <w:szCs w:val="20"/>
        </w:rPr>
        <w:t>MessageHandler</w:t>
      </w:r>
      <w:r w:rsidRPr="00E30972">
        <w:rPr>
          <w:rFonts w:asciiTheme="majorHAnsi" w:hAnsiTheme="majorHAnsi"/>
          <w:sz w:val="20"/>
          <w:szCs w:val="20"/>
        </w:rPr>
        <w:t xml:space="preserve"> Adapter, which converts the data objects into </w:t>
      </w:r>
      <w:r w:rsidRPr="00E30972">
        <w:rPr>
          <w:rFonts w:asciiTheme="majorHAnsi" w:hAnsiTheme="majorHAnsi"/>
          <w:b/>
          <w:bCs/>
          <w:sz w:val="20"/>
          <w:szCs w:val="20"/>
        </w:rPr>
        <w:t>XML message</w:t>
      </w:r>
      <w:r w:rsidRPr="00E30972">
        <w:rPr>
          <w:rFonts w:asciiTheme="majorHAnsi" w:hAnsiTheme="majorHAnsi"/>
          <w:sz w:val="20"/>
          <w:szCs w:val="20"/>
        </w:rPr>
        <w:t xml:space="preserve"> and invoke an enterprise service and vice-versa using </w:t>
      </w:r>
      <w:r w:rsidRPr="00E30972">
        <w:rPr>
          <w:rFonts w:asciiTheme="majorHAnsi" w:hAnsiTheme="majorHAnsi"/>
          <w:b/>
          <w:bCs/>
          <w:sz w:val="20"/>
          <w:szCs w:val="20"/>
        </w:rPr>
        <w:t>JAVA, JMS, MQ Series</w:t>
      </w:r>
      <w:r w:rsidRPr="00E30972">
        <w:rPr>
          <w:rFonts w:asciiTheme="majorHAnsi" w:hAnsiTheme="majorHAnsi"/>
          <w:sz w:val="20"/>
          <w:szCs w:val="20"/>
        </w:rPr>
        <w:t>.</w:t>
      </w:r>
    </w:p>
    <w:p w:rsidR="00FA4E40" w:rsidRPr="00E30972" w:rsidRDefault="00FA4E40" w:rsidP="00412555">
      <w:pPr>
        <w:widowControl w:val="0"/>
        <w:numPr>
          <w:ilvl w:val="0"/>
          <w:numId w:val="19"/>
        </w:numPr>
        <w:tabs>
          <w:tab w:val="clear" w:pos="720"/>
        </w:tabs>
        <w:autoSpaceDE w:val="0"/>
        <w:autoSpaceDN w:val="0"/>
        <w:adjustRightInd w:val="0"/>
        <w:ind w:left="540"/>
        <w:jc w:val="both"/>
        <w:rPr>
          <w:rFonts w:asciiTheme="majorHAnsi" w:hAnsiTheme="majorHAnsi"/>
          <w:b/>
          <w:bCs/>
          <w:sz w:val="20"/>
          <w:szCs w:val="20"/>
        </w:rPr>
      </w:pPr>
      <w:r w:rsidRPr="00E30972">
        <w:rPr>
          <w:rFonts w:asciiTheme="majorHAnsi" w:hAnsiTheme="majorHAnsi"/>
          <w:sz w:val="20"/>
          <w:szCs w:val="20"/>
        </w:rPr>
        <w:t xml:space="preserve">Wrote </w:t>
      </w:r>
      <w:r w:rsidRPr="00E30972">
        <w:rPr>
          <w:rFonts w:asciiTheme="majorHAnsi" w:hAnsiTheme="majorHAnsi"/>
          <w:b/>
          <w:bCs/>
          <w:sz w:val="20"/>
          <w:szCs w:val="20"/>
        </w:rPr>
        <w:t>Junit</w:t>
      </w:r>
      <w:r w:rsidRPr="00E30972">
        <w:rPr>
          <w:rFonts w:asciiTheme="majorHAnsi" w:hAnsiTheme="majorHAnsi"/>
          <w:sz w:val="20"/>
          <w:szCs w:val="20"/>
        </w:rPr>
        <w:t xml:space="preserve"> test casesfor testing the enhancement modules.</w:t>
      </w:r>
    </w:p>
    <w:p w:rsidR="00FA4E40" w:rsidRPr="00E30972" w:rsidRDefault="00FA4E40" w:rsidP="00374F17">
      <w:pPr>
        <w:rPr>
          <w:rFonts w:asciiTheme="majorHAnsi" w:hAnsiTheme="majorHAnsi"/>
          <w:b/>
          <w:bCs/>
          <w:sz w:val="20"/>
          <w:szCs w:val="20"/>
        </w:rPr>
      </w:pPr>
    </w:p>
    <w:p w:rsidR="00FA4E40" w:rsidRPr="00412555" w:rsidRDefault="00FA4E40" w:rsidP="00374F17">
      <w:pPr>
        <w:jc w:val="both"/>
        <w:rPr>
          <w:rFonts w:asciiTheme="majorHAnsi" w:hAnsiTheme="majorHAnsi"/>
          <w:i/>
          <w:color w:val="000000"/>
          <w:sz w:val="20"/>
          <w:szCs w:val="20"/>
        </w:rPr>
      </w:pPr>
      <w:r w:rsidRPr="00412555">
        <w:rPr>
          <w:rFonts w:asciiTheme="majorHAnsi" w:hAnsiTheme="majorHAnsi"/>
          <w:b/>
          <w:bCs/>
          <w:i/>
          <w:sz w:val="20"/>
          <w:szCs w:val="20"/>
          <w:u w:val="single"/>
        </w:rPr>
        <w:t>Environment:</w:t>
      </w:r>
      <w:r w:rsidRPr="00412555">
        <w:rPr>
          <w:rFonts w:asciiTheme="majorHAnsi" w:hAnsiTheme="majorHAnsi"/>
          <w:i/>
          <w:sz w:val="20"/>
          <w:szCs w:val="20"/>
        </w:rPr>
        <w:t>RUP, UML, EJB 2.x , JNDI, Servlets , JSP, JMS, MQSeries, XML, J2EE,</w:t>
      </w:r>
      <w:r w:rsidR="00165B98" w:rsidRPr="00412555">
        <w:rPr>
          <w:rFonts w:asciiTheme="majorHAnsi" w:hAnsiTheme="majorHAnsi"/>
          <w:i/>
          <w:sz w:val="20"/>
          <w:szCs w:val="20"/>
        </w:rPr>
        <w:t xml:space="preserve"> JDBC,</w:t>
      </w:r>
      <w:r w:rsidRPr="00412555">
        <w:rPr>
          <w:rFonts w:asciiTheme="majorHAnsi" w:hAnsiTheme="majorHAnsi"/>
          <w:i/>
          <w:sz w:val="20"/>
          <w:szCs w:val="20"/>
        </w:rPr>
        <w:t xml:space="preserve"> WSAD, WebSphere, LDAP,  ANT,  Rational Rose, Dream Viewer, CVS, TestDirector, Oracle, Junit, JavaScript, DHTML.</w:t>
      </w:r>
    </w:p>
    <w:p w:rsidR="00412555" w:rsidRDefault="004673FE" w:rsidP="00374F17">
      <w:pPr>
        <w:pStyle w:val="Title"/>
        <w:tabs>
          <w:tab w:val="center" w:pos="4140"/>
        </w:tabs>
        <w:jc w:val="both"/>
        <w:rPr>
          <w:rFonts w:asciiTheme="majorHAnsi" w:hAnsiTheme="majorHAnsi"/>
          <w:sz w:val="20"/>
        </w:rPr>
      </w:pPr>
      <w:r>
        <w:rPr>
          <w:rFonts w:asciiTheme="majorHAnsi" w:hAnsiTheme="majorHAnsi"/>
          <w:noProof/>
          <w:sz w:val="20"/>
        </w:rPr>
        <w:pict>
          <v:line id="_x0000_s1027" style="position:absolute;left:0;text-align:left;z-index:251659776;visibility:visible" from="-10.75pt,8.4pt" to="550.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" strokecolor="#4e6128 [1606]" strokeweight="1.5pt">
            <v:shadow on="t" color="#c2d69b [1942]" offset="0,-3pt"/>
          </v:line>
        </w:pict>
      </w:r>
    </w:p>
    <w:p w:rsidR="00EB6689" w:rsidRPr="00E30972" w:rsidRDefault="00EB6689" w:rsidP="00374F17">
      <w:pPr>
        <w:pStyle w:val="Title"/>
        <w:tabs>
          <w:tab w:val="center" w:pos="4140"/>
        </w:tabs>
        <w:jc w:val="both"/>
        <w:rPr>
          <w:rFonts w:asciiTheme="majorHAnsi" w:hAnsiTheme="majorHAnsi"/>
          <w:sz w:val="20"/>
        </w:rPr>
      </w:pPr>
      <w:r w:rsidRPr="00E30972">
        <w:rPr>
          <w:rFonts w:asciiTheme="majorHAnsi" w:hAnsiTheme="majorHAnsi"/>
          <w:sz w:val="20"/>
        </w:rPr>
        <w:t>References provided Upon Request.</w:t>
      </w:r>
    </w:p>
    <w:p w:rsidR="00F93227" w:rsidRPr="00E30972" w:rsidRDefault="00F93227" w:rsidP="00374F17">
      <w:pPr>
        <w:pStyle w:val="Title"/>
        <w:tabs>
          <w:tab w:val="center" w:pos="4140"/>
        </w:tabs>
        <w:jc w:val="both"/>
        <w:rPr>
          <w:rFonts w:asciiTheme="majorHAnsi" w:hAnsiTheme="majorHAnsi"/>
          <w:sz w:val="20"/>
        </w:rPr>
      </w:pPr>
    </w:p>
    <w:p w:rsidR="00F93227" w:rsidRPr="00E30972" w:rsidRDefault="00F93227" w:rsidP="00374F17">
      <w:pPr>
        <w:pStyle w:val="Title"/>
        <w:tabs>
          <w:tab w:val="center" w:pos="4140"/>
        </w:tabs>
        <w:jc w:val="both"/>
        <w:rPr>
          <w:rFonts w:asciiTheme="majorHAnsi" w:hAnsiTheme="majorHAnsi"/>
          <w:sz w:val="20"/>
        </w:rPr>
      </w:pPr>
    </w:p>
    <w:sectPr w:rsidR="00F93227" w:rsidRPr="00E30972" w:rsidSect="00E30972">
      <w:pgSz w:w="12240" w:h="15840"/>
      <w:pgMar w:top="630" w:right="720" w:bottom="540" w:left="720" w:header="720" w:footer="720" w:gutter="0"/>
      <w:pgBorders w:offsetFrom="page">
        <w:top w:val="thinThickThinSmallGap" w:sz="24" w:space="15" w:color="4F6228" w:themeColor="accent3" w:themeShade="80" w:shadow="1"/>
        <w:left w:val="thinThickThinSmallGap" w:sz="24" w:space="15" w:color="4F6228" w:themeColor="accent3" w:themeShade="80" w:shadow="1"/>
        <w:bottom w:val="thinThickThinSmallGap" w:sz="24" w:space="15" w:color="4F6228" w:themeColor="accent3" w:themeShade="80" w:shadow="1"/>
        <w:right w:val="thinThickThinSmallGap" w:sz="24" w:space="15" w:color="4F6228" w:themeColor="accent3" w:themeShade="8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7E9" w:rsidRDefault="007247E9" w:rsidP="00055CCA">
      <w:r>
        <w:separator/>
      </w:r>
    </w:p>
  </w:endnote>
  <w:endnote w:type="continuationSeparator" w:id="1">
    <w:p w:rsidR="007247E9" w:rsidRDefault="007247E9" w:rsidP="00055C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7E9" w:rsidRDefault="007247E9" w:rsidP="00055CCA">
      <w:r>
        <w:separator/>
      </w:r>
    </w:p>
  </w:footnote>
  <w:footnote w:type="continuationSeparator" w:id="1">
    <w:p w:rsidR="007247E9" w:rsidRDefault="007247E9" w:rsidP="00055C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AD8"/>
      </v:shape>
    </w:pict>
  </w:numPicBullet>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Wingdings"/>
      </w:rPr>
    </w:lvl>
  </w:abstractNum>
  <w:abstractNum w:abstractNumId="2">
    <w:nsid w:val="00000006"/>
    <w:multiLevelType w:val="singleLevel"/>
    <w:tmpl w:val="00000006"/>
    <w:name w:val="WW8Num6"/>
    <w:lvl w:ilvl="0">
      <w:start w:val="1"/>
      <w:numFmt w:val="bullet"/>
      <w:lvlText w:val=""/>
      <w:lvlJc w:val="left"/>
      <w:pPr>
        <w:tabs>
          <w:tab w:val="num" w:pos="360"/>
        </w:tabs>
        <w:ind w:left="360" w:hanging="360"/>
      </w:pPr>
      <w:rPr>
        <w:rFonts w:ascii="Wingdings" w:hAnsi="Wingdings"/>
        <w:b/>
        <w:sz w:val="24"/>
      </w:rPr>
    </w:lvl>
  </w:abstractNum>
  <w:abstractNum w:abstractNumId="3">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5">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6">
    <w:nsid w:val="01C333A9"/>
    <w:multiLevelType w:val="hybridMultilevel"/>
    <w:tmpl w:val="14462D5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2B33772"/>
    <w:multiLevelType w:val="hybridMultilevel"/>
    <w:tmpl w:val="A1023038"/>
    <w:name w:val="WW8Num6222222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76A28EB"/>
    <w:multiLevelType w:val="hybridMultilevel"/>
    <w:tmpl w:val="3DA2F1DE"/>
    <w:lvl w:ilvl="0" w:tplc="699C25A0">
      <w:start w:val="1"/>
      <w:numFmt w:val="bullet"/>
      <w:pStyle w:val="BodyTextLatinGaramon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4C006A"/>
    <w:multiLevelType w:val="hybridMultilevel"/>
    <w:tmpl w:val="04AC8682"/>
    <w:name w:val="WW8Num62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09E42225"/>
    <w:multiLevelType w:val="hybridMultilevel"/>
    <w:tmpl w:val="3EB64ACC"/>
    <w:lvl w:ilvl="0" w:tplc="38547D4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082611"/>
    <w:multiLevelType w:val="hybridMultilevel"/>
    <w:tmpl w:val="121E5658"/>
    <w:name w:val="WW8Num62222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40959C6"/>
    <w:multiLevelType w:val="hybridMultilevel"/>
    <w:tmpl w:val="7D884D24"/>
    <w:lvl w:ilvl="0" w:tplc="38547D42">
      <w:start w:val="1"/>
      <w:numFmt w:val="bullet"/>
      <w:lvlText w:val=""/>
      <w:lvlJc w:val="left"/>
      <w:pPr>
        <w:ind w:left="810" w:hanging="360"/>
      </w:pPr>
      <w:rPr>
        <w:rFonts w:ascii="Wingdings" w:hAnsi="Wingdings" w:hint="default"/>
        <w:sz w:val="1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2BA102A6"/>
    <w:multiLevelType w:val="hybridMultilevel"/>
    <w:tmpl w:val="70B445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966BF3"/>
    <w:multiLevelType w:val="hybridMultilevel"/>
    <w:tmpl w:val="2B4EA46C"/>
    <w:name w:val="WW8Num622222222222222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647109C"/>
    <w:multiLevelType w:val="hybridMultilevel"/>
    <w:tmpl w:val="E886E036"/>
    <w:lvl w:ilvl="0" w:tplc="38547D4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5E6BA0"/>
    <w:multiLevelType w:val="hybridMultilevel"/>
    <w:tmpl w:val="5EB609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646DA0"/>
    <w:multiLevelType w:val="hybridMultilevel"/>
    <w:tmpl w:val="DAE2AA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0E93911"/>
    <w:multiLevelType w:val="hybridMultilevel"/>
    <w:tmpl w:val="E2E04C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E25E93"/>
    <w:multiLevelType w:val="hybridMultilevel"/>
    <w:tmpl w:val="1068C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840E7F"/>
    <w:multiLevelType w:val="hybridMultilevel"/>
    <w:tmpl w:val="7C3ED7E0"/>
    <w:name w:val="WW8Num6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C5F019B"/>
    <w:multiLevelType w:val="hybridMultilevel"/>
    <w:tmpl w:val="9EFE1182"/>
    <w:lvl w:ilvl="0" w:tplc="38547D42">
      <w:start w:val="1"/>
      <w:numFmt w:val="bullet"/>
      <w:lvlText w:val=""/>
      <w:lvlJc w:val="left"/>
      <w:pPr>
        <w:ind w:left="810" w:hanging="360"/>
      </w:pPr>
      <w:rPr>
        <w:rFonts w:ascii="Wingdings" w:hAnsi="Wingdings" w:hint="default"/>
        <w:sz w:val="1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0707CD5"/>
    <w:multiLevelType w:val="hybridMultilevel"/>
    <w:tmpl w:val="A93611B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3E15B4"/>
    <w:multiLevelType w:val="hybridMultilevel"/>
    <w:tmpl w:val="B1A6C090"/>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64833A9A"/>
    <w:multiLevelType w:val="hybridMultilevel"/>
    <w:tmpl w:val="AFF84E3E"/>
    <w:name w:val="WW8Num6222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61C11D4"/>
    <w:multiLevelType w:val="hybridMultilevel"/>
    <w:tmpl w:val="4530A5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8746509"/>
    <w:multiLevelType w:val="hybridMultilevel"/>
    <w:tmpl w:val="89644EB0"/>
    <w:name w:val="WW8Num622222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A726C3A"/>
    <w:multiLevelType w:val="hybridMultilevel"/>
    <w:tmpl w:val="53147E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E9E67AA"/>
    <w:multiLevelType w:val="hybridMultilevel"/>
    <w:tmpl w:val="62F262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8A40C8C"/>
    <w:multiLevelType w:val="hybridMultilevel"/>
    <w:tmpl w:val="02DAD0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77EB2"/>
    <w:multiLevelType w:val="hybridMultilevel"/>
    <w:tmpl w:val="A928D0AE"/>
    <w:lvl w:ilvl="0" w:tplc="38547D4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7"/>
  </w:num>
  <w:num w:numId="3">
    <w:abstractNumId w:val="8"/>
  </w:num>
  <w:num w:numId="4">
    <w:abstractNumId w:val="19"/>
  </w:num>
  <w:num w:numId="5">
    <w:abstractNumId w:val="18"/>
  </w:num>
  <w:num w:numId="6">
    <w:abstractNumId w:val="28"/>
  </w:num>
  <w:num w:numId="7">
    <w:abstractNumId w:val="13"/>
  </w:num>
  <w:num w:numId="8">
    <w:abstractNumId w:val="25"/>
  </w:num>
  <w:num w:numId="9">
    <w:abstractNumId w:val="27"/>
  </w:num>
  <w:num w:numId="10">
    <w:abstractNumId w:val="16"/>
  </w:num>
  <w:num w:numId="11">
    <w:abstractNumId w:val="7"/>
  </w:num>
  <w:num w:numId="12">
    <w:abstractNumId w:val="23"/>
  </w:num>
  <w:num w:numId="13">
    <w:abstractNumId w:val="6"/>
  </w:num>
  <w:num w:numId="14">
    <w:abstractNumId w:val="22"/>
  </w:num>
  <w:num w:numId="15">
    <w:abstractNumId w:val="15"/>
  </w:num>
  <w:num w:numId="16">
    <w:abstractNumId w:val="12"/>
  </w:num>
  <w:num w:numId="17">
    <w:abstractNumId w:val="21"/>
  </w:num>
  <w:num w:numId="18">
    <w:abstractNumId w:val="10"/>
  </w:num>
  <w:num w:numId="19">
    <w:abstractNumId w:val="3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0"/>
  <w:defaultTabStop w:val="720"/>
  <w:characterSpacingControl w:val="doNotCompress"/>
  <w:footnotePr>
    <w:footnote w:id="0"/>
    <w:footnote w:id="1"/>
  </w:footnotePr>
  <w:endnotePr>
    <w:endnote w:id="0"/>
    <w:endnote w:id="1"/>
  </w:endnotePr>
  <w:compat/>
  <w:rsids>
    <w:rsidRoot w:val="00C00ADF"/>
    <w:rsid w:val="0000021F"/>
    <w:rsid w:val="000005B8"/>
    <w:rsid w:val="00000753"/>
    <w:rsid w:val="00000A75"/>
    <w:rsid w:val="00000A91"/>
    <w:rsid w:val="00000F8A"/>
    <w:rsid w:val="0000186B"/>
    <w:rsid w:val="00004C47"/>
    <w:rsid w:val="00006FDC"/>
    <w:rsid w:val="00013E73"/>
    <w:rsid w:val="00013FE9"/>
    <w:rsid w:val="0001459E"/>
    <w:rsid w:val="000155E4"/>
    <w:rsid w:val="000175CC"/>
    <w:rsid w:val="00024451"/>
    <w:rsid w:val="00025420"/>
    <w:rsid w:val="00025435"/>
    <w:rsid w:val="000263FA"/>
    <w:rsid w:val="00026C56"/>
    <w:rsid w:val="0002785F"/>
    <w:rsid w:val="00027963"/>
    <w:rsid w:val="00030F40"/>
    <w:rsid w:val="00033249"/>
    <w:rsid w:val="00034BEC"/>
    <w:rsid w:val="00036233"/>
    <w:rsid w:val="00047C42"/>
    <w:rsid w:val="0005099C"/>
    <w:rsid w:val="00055CCA"/>
    <w:rsid w:val="0005790D"/>
    <w:rsid w:val="00060311"/>
    <w:rsid w:val="00061153"/>
    <w:rsid w:val="0006354F"/>
    <w:rsid w:val="0006416D"/>
    <w:rsid w:val="00065891"/>
    <w:rsid w:val="00073ED5"/>
    <w:rsid w:val="0007514E"/>
    <w:rsid w:val="00077222"/>
    <w:rsid w:val="0008047D"/>
    <w:rsid w:val="0008329E"/>
    <w:rsid w:val="000836AF"/>
    <w:rsid w:val="00083E27"/>
    <w:rsid w:val="00085CDF"/>
    <w:rsid w:val="00086ECE"/>
    <w:rsid w:val="00087AFE"/>
    <w:rsid w:val="0009089F"/>
    <w:rsid w:val="0009185F"/>
    <w:rsid w:val="000936AD"/>
    <w:rsid w:val="00093916"/>
    <w:rsid w:val="00093F9C"/>
    <w:rsid w:val="00094811"/>
    <w:rsid w:val="00097201"/>
    <w:rsid w:val="000A6922"/>
    <w:rsid w:val="000B5EDA"/>
    <w:rsid w:val="000B7925"/>
    <w:rsid w:val="000C09AE"/>
    <w:rsid w:val="000C1270"/>
    <w:rsid w:val="000C1F2F"/>
    <w:rsid w:val="000C4415"/>
    <w:rsid w:val="000D2F2B"/>
    <w:rsid w:val="000D3445"/>
    <w:rsid w:val="000D3475"/>
    <w:rsid w:val="000D4BC2"/>
    <w:rsid w:val="000D59E3"/>
    <w:rsid w:val="000D622C"/>
    <w:rsid w:val="000D62D9"/>
    <w:rsid w:val="000D7A23"/>
    <w:rsid w:val="000E2C5A"/>
    <w:rsid w:val="000E4B9F"/>
    <w:rsid w:val="000E7AD4"/>
    <w:rsid w:val="000E7EF3"/>
    <w:rsid w:val="000F116D"/>
    <w:rsid w:val="000F126B"/>
    <w:rsid w:val="000F3AF6"/>
    <w:rsid w:val="000F3C24"/>
    <w:rsid w:val="00100D8C"/>
    <w:rsid w:val="001010E8"/>
    <w:rsid w:val="00101AEB"/>
    <w:rsid w:val="00102D24"/>
    <w:rsid w:val="00103CB4"/>
    <w:rsid w:val="001040A7"/>
    <w:rsid w:val="001053A0"/>
    <w:rsid w:val="0010646A"/>
    <w:rsid w:val="001131C9"/>
    <w:rsid w:val="001149A9"/>
    <w:rsid w:val="0011597D"/>
    <w:rsid w:val="00116A80"/>
    <w:rsid w:val="00121027"/>
    <w:rsid w:val="00122AFC"/>
    <w:rsid w:val="0012662E"/>
    <w:rsid w:val="00127F7B"/>
    <w:rsid w:val="00132DCC"/>
    <w:rsid w:val="0013357F"/>
    <w:rsid w:val="00133E08"/>
    <w:rsid w:val="001348DD"/>
    <w:rsid w:val="001353D0"/>
    <w:rsid w:val="00135F2F"/>
    <w:rsid w:val="00137890"/>
    <w:rsid w:val="001414A4"/>
    <w:rsid w:val="001426FF"/>
    <w:rsid w:val="001443B1"/>
    <w:rsid w:val="00145B7D"/>
    <w:rsid w:val="00146F58"/>
    <w:rsid w:val="0014717F"/>
    <w:rsid w:val="001504B7"/>
    <w:rsid w:val="00152337"/>
    <w:rsid w:val="001539F4"/>
    <w:rsid w:val="00157D21"/>
    <w:rsid w:val="00157DF4"/>
    <w:rsid w:val="00162E0A"/>
    <w:rsid w:val="00164990"/>
    <w:rsid w:val="00165B98"/>
    <w:rsid w:val="00167670"/>
    <w:rsid w:val="001724D2"/>
    <w:rsid w:val="00174020"/>
    <w:rsid w:val="0017479D"/>
    <w:rsid w:val="001754A5"/>
    <w:rsid w:val="00175688"/>
    <w:rsid w:val="001810E0"/>
    <w:rsid w:val="00181DB2"/>
    <w:rsid w:val="0018204F"/>
    <w:rsid w:val="00183DC8"/>
    <w:rsid w:val="00185B86"/>
    <w:rsid w:val="00186368"/>
    <w:rsid w:val="00186A30"/>
    <w:rsid w:val="00191231"/>
    <w:rsid w:val="00192D87"/>
    <w:rsid w:val="00195D35"/>
    <w:rsid w:val="00197A3A"/>
    <w:rsid w:val="001A09C3"/>
    <w:rsid w:val="001A6FFB"/>
    <w:rsid w:val="001A778D"/>
    <w:rsid w:val="001B096C"/>
    <w:rsid w:val="001B107F"/>
    <w:rsid w:val="001B1FFF"/>
    <w:rsid w:val="001B2C05"/>
    <w:rsid w:val="001B2CC3"/>
    <w:rsid w:val="001B3238"/>
    <w:rsid w:val="001B33B7"/>
    <w:rsid w:val="001B605B"/>
    <w:rsid w:val="001C2842"/>
    <w:rsid w:val="001C3B64"/>
    <w:rsid w:val="001C5760"/>
    <w:rsid w:val="001C5FCA"/>
    <w:rsid w:val="001C6D40"/>
    <w:rsid w:val="001C7061"/>
    <w:rsid w:val="001C7A51"/>
    <w:rsid w:val="001D0E64"/>
    <w:rsid w:val="001D14B4"/>
    <w:rsid w:val="001D1FD2"/>
    <w:rsid w:val="001D48AB"/>
    <w:rsid w:val="001D7376"/>
    <w:rsid w:val="001D7F67"/>
    <w:rsid w:val="001E0BC3"/>
    <w:rsid w:val="001E57BA"/>
    <w:rsid w:val="001E5AC3"/>
    <w:rsid w:val="001F3CD3"/>
    <w:rsid w:val="001F473B"/>
    <w:rsid w:val="001F4AFB"/>
    <w:rsid w:val="001F6120"/>
    <w:rsid w:val="001F7FEF"/>
    <w:rsid w:val="00200FA4"/>
    <w:rsid w:val="00202242"/>
    <w:rsid w:val="00202D2C"/>
    <w:rsid w:val="00215CB1"/>
    <w:rsid w:val="002167B8"/>
    <w:rsid w:val="00216A4C"/>
    <w:rsid w:val="0021722D"/>
    <w:rsid w:val="002219D2"/>
    <w:rsid w:val="002231D8"/>
    <w:rsid w:val="00224F18"/>
    <w:rsid w:val="0022576D"/>
    <w:rsid w:val="0023070C"/>
    <w:rsid w:val="00230FCD"/>
    <w:rsid w:val="00235D9F"/>
    <w:rsid w:val="00236032"/>
    <w:rsid w:val="00236057"/>
    <w:rsid w:val="0023698E"/>
    <w:rsid w:val="00243D69"/>
    <w:rsid w:val="00246CD9"/>
    <w:rsid w:val="002509E9"/>
    <w:rsid w:val="00251ECA"/>
    <w:rsid w:val="002529AF"/>
    <w:rsid w:val="002536F8"/>
    <w:rsid w:val="00254835"/>
    <w:rsid w:val="00255CF6"/>
    <w:rsid w:val="00256CC7"/>
    <w:rsid w:val="00261F6E"/>
    <w:rsid w:val="00262D7A"/>
    <w:rsid w:val="00263764"/>
    <w:rsid w:val="002668F3"/>
    <w:rsid w:val="00266B4E"/>
    <w:rsid w:val="00267B01"/>
    <w:rsid w:val="00272E0E"/>
    <w:rsid w:val="002741D9"/>
    <w:rsid w:val="00277300"/>
    <w:rsid w:val="0028371F"/>
    <w:rsid w:val="00283D5A"/>
    <w:rsid w:val="0029337D"/>
    <w:rsid w:val="00293CFC"/>
    <w:rsid w:val="00294537"/>
    <w:rsid w:val="002966B2"/>
    <w:rsid w:val="00296B22"/>
    <w:rsid w:val="00296EB3"/>
    <w:rsid w:val="002A5338"/>
    <w:rsid w:val="002B0508"/>
    <w:rsid w:val="002B26DB"/>
    <w:rsid w:val="002B70DA"/>
    <w:rsid w:val="002B7F52"/>
    <w:rsid w:val="002C4089"/>
    <w:rsid w:val="002C694E"/>
    <w:rsid w:val="002D019B"/>
    <w:rsid w:val="002D0A81"/>
    <w:rsid w:val="002D1C9F"/>
    <w:rsid w:val="002D1DC6"/>
    <w:rsid w:val="002D2BB7"/>
    <w:rsid w:val="002D35B5"/>
    <w:rsid w:val="002D36C6"/>
    <w:rsid w:val="002D38BC"/>
    <w:rsid w:val="002D5CA8"/>
    <w:rsid w:val="002D6134"/>
    <w:rsid w:val="002D73C6"/>
    <w:rsid w:val="002E0DDA"/>
    <w:rsid w:val="002E1354"/>
    <w:rsid w:val="002E1A42"/>
    <w:rsid w:val="002E3502"/>
    <w:rsid w:val="002E6151"/>
    <w:rsid w:val="002F2629"/>
    <w:rsid w:val="002F368D"/>
    <w:rsid w:val="002F6BEC"/>
    <w:rsid w:val="002F746B"/>
    <w:rsid w:val="002F7FD1"/>
    <w:rsid w:val="00301939"/>
    <w:rsid w:val="00301BC2"/>
    <w:rsid w:val="00303697"/>
    <w:rsid w:val="00304F83"/>
    <w:rsid w:val="00311356"/>
    <w:rsid w:val="0031389B"/>
    <w:rsid w:val="00313D4C"/>
    <w:rsid w:val="00314CA0"/>
    <w:rsid w:val="00315866"/>
    <w:rsid w:val="003202E6"/>
    <w:rsid w:val="00320CDD"/>
    <w:rsid w:val="00323486"/>
    <w:rsid w:val="003239E7"/>
    <w:rsid w:val="003244F5"/>
    <w:rsid w:val="00325F78"/>
    <w:rsid w:val="0032684E"/>
    <w:rsid w:val="003347A5"/>
    <w:rsid w:val="00335EA2"/>
    <w:rsid w:val="00342897"/>
    <w:rsid w:val="00344353"/>
    <w:rsid w:val="00345803"/>
    <w:rsid w:val="00347270"/>
    <w:rsid w:val="003478CD"/>
    <w:rsid w:val="00352D33"/>
    <w:rsid w:val="003550E5"/>
    <w:rsid w:val="0035519B"/>
    <w:rsid w:val="003557D9"/>
    <w:rsid w:val="00357249"/>
    <w:rsid w:val="00357A4F"/>
    <w:rsid w:val="00362993"/>
    <w:rsid w:val="00366EF6"/>
    <w:rsid w:val="0037009A"/>
    <w:rsid w:val="003708B8"/>
    <w:rsid w:val="003711ED"/>
    <w:rsid w:val="00373FBC"/>
    <w:rsid w:val="00374817"/>
    <w:rsid w:val="00374B64"/>
    <w:rsid w:val="00374F17"/>
    <w:rsid w:val="00375AE6"/>
    <w:rsid w:val="003761C5"/>
    <w:rsid w:val="00380FCD"/>
    <w:rsid w:val="003827E3"/>
    <w:rsid w:val="00387CAB"/>
    <w:rsid w:val="00393604"/>
    <w:rsid w:val="00394BDA"/>
    <w:rsid w:val="003A0318"/>
    <w:rsid w:val="003A07F1"/>
    <w:rsid w:val="003A0D92"/>
    <w:rsid w:val="003A402C"/>
    <w:rsid w:val="003A5E40"/>
    <w:rsid w:val="003B0723"/>
    <w:rsid w:val="003B1CAF"/>
    <w:rsid w:val="003B6EF7"/>
    <w:rsid w:val="003B7610"/>
    <w:rsid w:val="003B7C5F"/>
    <w:rsid w:val="003C03F7"/>
    <w:rsid w:val="003C6C6D"/>
    <w:rsid w:val="003C74A7"/>
    <w:rsid w:val="003D1EED"/>
    <w:rsid w:val="003D3EB3"/>
    <w:rsid w:val="003D693D"/>
    <w:rsid w:val="003D7D44"/>
    <w:rsid w:val="003E468B"/>
    <w:rsid w:val="003E5CF2"/>
    <w:rsid w:val="003E78E9"/>
    <w:rsid w:val="003F2F96"/>
    <w:rsid w:val="003F39EE"/>
    <w:rsid w:val="003F612D"/>
    <w:rsid w:val="003F61A8"/>
    <w:rsid w:val="00402573"/>
    <w:rsid w:val="00404AEE"/>
    <w:rsid w:val="00405507"/>
    <w:rsid w:val="00406E3D"/>
    <w:rsid w:val="0040744F"/>
    <w:rsid w:val="00410E39"/>
    <w:rsid w:val="00411DF0"/>
    <w:rsid w:val="00412555"/>
    <w:rsid w:val="00415AA6"/>
    <w:rsid w:val="00416B8D"/>
    <w:rsid w:val="00416C69"/>
    <w:rsid w:val="00417AB1"/>
    <w:rsid w:val="00423E6C"/>
    <w:rsid w:val="00426FEB"/>
    <w:rsid w:val="004270EC"/>
    <w:rsid w:val="00427762"/>
    <w:rsid w:val="00427DA2"/>
    <w:rsid w:val="0043111F"/>
    <w:rsid w:val="004334D2"/>
    <w:rsid w:val="00434676"/>
    <w:rsid w:val="004359D8"/>
    <w:rsid w:val="00442248"/>
    <w:rsid w:val="00445022"/>
    <w:rsid w:val="0044513C"/>
    <w:rsid w:val="00445A61"/>
    <w:rsid w:val="004465B1"/>
    <w:rsid w:val="00454C74"/>
    <w:rsid w:val="004575F9"/>
    <w:rsid w:val="0046051E"/>
    <w:rsid w:val="0046537A"/>
    <w:rsid w:val="004673FE"/>
    <w:rsid w:val="00470816"/>
    <w:rsid w:val="00470B75"/>
    <w:rsid w:val="00471202"/>
    <w:rsid w:val="0047261A"/>
    <w:rsid w:val="00472E91"/>
    <w:rsid w:val="004736A4"/>
    <w:rsid w:val="00475A92"/>
    <w:rsid w:val="00480BEC"/>
    <w:rsid w:val="0048428F"/>
    <w:rsid w:val="0048641A"/>
    <w:rsid w:val="00490524"/>
    <w:rsid w:val="004918DA"/>
    <w:rsid w:val="00491CA5"/>
    <w:rsid w:val="00491E2A"/>
    <w:rsid w:val="00497336"/>
    <w:rsid w:val="004A25E9"/>
    <w:rsid w:val="004A4807"/>
    <w:rsid w:val="004A5E63"/>
    <w:rsid w:val="004B524D"/>
    <w:rsid w:val="004B6204"/>
    <w:rsid w:val="004B684B"/>
    <w:rsid w:val="004B7AC1"/>
    <w:rsid w:val="004C092C"/>
    <w:rsid w:val="004C145C"/>
    <w:rsid w:val="004C317F"/>
    <w:rsid w:val="004C48D7"/>
    <w:rsid w:val="004C4B73"/>
    <w:rsid w:val="004D1831"/>
    <w:rsid w:val="004D25D9"/>
    <w:rsid w:val="004D38DF"/>
    <w:rsid w:val="004D52F6"/>
    <w:rsid w:val="004E0896"/>
    <w:rsid w:val="004E3813"/>
    <w:rsid w:val="004F1C91"/>
    <w:rsid w:val="004F1C9A"/>
    <w:rsid w:val="004F3F46"/>
    <w:rsid w:val="004F549B"/>
    <w:rsid w:val="004F57F9"/>
    <w:rsid w:val="00500458"/>
    <w:rsid w:val="00502C68"/>
    <w:rsid w:val="00506483"/>
    <w:rsid w:val="005073FB"/>
    <w:rsid w:val="00510509"/>
    <w:rsid w:val="005108EE"/>
    <w:rsid w:val="00513710"/>
    <w:rsid w:val="00513E03"/>
    <w:rsid w:val="0051676E"/>
    <w:rsid w:val="00516CD6"/>
    <w:rsid w:val="00523769"/>
    <w:rsid w:val="00523CE2"/>
    <w:rsid w:val="00530026"/>
    <w:rsid w:val="005365D7"/>
    <w:rsid w:val="005377A3"/>
    <w:rsid w:val="0054318C"/>
    <w:rsid w:val="00545E3D"/>
    <w:rsid w:val="00546412"/>
    <w:rsid w:val="00546E74"/>
    <w:rsid w:val="0055394A"/>
    <w:rsid w:val="005544FE"/>
    <w:rsid w:val="00557F8A"/>
    <w:rsid w:val="005645DB"/>
    <w:rsid w:val="00565007"/>
    <w:rsid w:val="00566A70"/>
    <w:rsid w:val="005679D1"/>
    <w:rsid w:val="00567BD0"/>
    <w:rsid w:val="005702F6"/>
    <w:rsid w:val="00570B9A"/>
    <w:rsid w:val="00571C5B"/>
    <w:rsid w:val="00575B0F"/>
    <w:rsid w:val="00576FFE"/>
    <w:rsid w:val="00580799"/>
    <w:rsid w:val="00580B71"/>
    <w:rsid w:val="005815C1"/>
    <w:rsid w:val="00581F1D"/>
    <w:rsid w:val="0058314A"/>
    <w:rsid w:val="00584616"/>
    <w:rsid w:val="00587CE4"/>
    <w:rsid w:val="00590F48"/>
    <w:rsid w:val="0059158F"/>
    <w:rsid w:val="00593D6D"/>
    <w:rsid w:val="005950FB"/>
    <w:rsid w:val="005975CA"/>
    <w:rsid w:val="005A1F87"/>
    <w:rsid w:val="005A3C93"/>
    <w:rsid w:val="005A3E29"/>
    <w:rsid w:val="005A4637"/>
    <w:rsid w:val="005A643A"/>
    <w:rsid w:val="005A6A64"/>
    <w:rsid w:val="005B0893"/>
    <w:rsid w:val="005B456F"/>
    <w:rsid w:val="005C0714"/>
    <w:rsid w:val="005C10F6"/>
    <w:rsid w:val="005C1A0F"/>
    <w:rsid w:val="005C5186"/>
    <w:rsid w:val="005C6FCB"/>
    <w:rsid w:val="005C7CB5"/>
    <w:rsid w:val="005D1465"/>
    <w:rsid w:val="005D3704"/>
    <w:rsid w:val="005D4296"/>
    <w:rsid w:val="005D5482"/>
    <w:rsid w:val="005D5F6B"/>
    <w:rsid w:val="005E02D4"/>
    <w:rsid w:val="005E1C49"/>
    <w:rsid w:val="005E722F"/>
    <w:rsid w:val="005E7751"/>
    <w:rsid w:val="005F16E7"/>
    <w:rsid w:val="005F1755"/>
    <w:rsid w:val="005F535B"/>
    <w:rsid w:val="005F70D2"/>
    <w:rsid w:val="005F7347"/>
    <w:rsid w:val="00600B68"/>
    <w:rsid w:val="006011D3"/>
    <w:rsid w:val="00601F47"/>
    <w:rsid w:val="00604D74"/>
    <w:rsid w:val="00607CA8"/>
    <w:rsid w:val="00610C3D"/>
    <w:rsid w:val="00613119"/>
    <w:rsid w:val="0061490F"/>
    <w:rsid w:val="006156CB"/>
    <w:rsid w:val="00616F97"/>
    <w:rsid w:val="006228CD"/>
    <w:rsid w:val="006239FC"/>
    <w:rsid w:val="00624EAE"/>
    <w:rsid w:val="00626F56"/>
    <w:rsid w:val="006270D9"/>
    <w:rsid w:val="006278A8"/>
    <w:rsid w:val="00627C93"/>
    <w:rsid w:val="00632503"/>
    <w:rsid w:val="00635837"/>
    <w:rsid w:val="006359D4"/>
    <w:rsid w:val="00640A08"/>
    <w:rsid w:val="00641A07"/>
    <w:rsid w:val="006431F6"/>
    <w:rsid w:val="0064472D"/>
    <w:rsid w:val="00644D6E"/>
    <w:rsid w:val="00645682"/>
    <w:rsid w:val="00645909"/>
    <w:rsid w:val="0065356D"/>
    <w:rsid w:val="00654328"/>
    <w:rsid w:val="00655F27"/>
    <w:rsid w:val="00655F39"/>
    <w:rsid w:val="00656E94"/>
    <w:rsid w:val="006600F2"/>
    <w:rsid w:val="00660430"/>
    <w:rsid w:val="00660866"/>
    <w:rsid w:val="00660B04"/>
    <w:rsid w:val="00661A79"/>
    <w:rsid w:val="00661EB1"/>
    <w:rsid w:val="006648F4"/>
    <w:rsid w:val="00667741"/>
    <w:rsid w:val="006677C4"/>
    <w:rsid w:val="00667CDE"/>
    <w:rsid w:val="006756CE"/>
    <w:rsid w:val="00675866"/>
    <w:rsid w:val="006760DC"/>
    <w:rsid w:val="00677360"/>
    <w:rsid w:val="00682968"/>
    <w:rsid w:val="00683B45"/>
    <w:rsid w:val="006863E8"/>
    <w:rsid w:val="006864A8"/>
    <w:rsid w:val="00686C90"/>
    <w:rsid w:val="00687C27"/>
    <w:rsid w:val="00695311"/>
    <w:rsid w:val="006953BE"/>
    <w:rsid w:val="00695694"/>
    <w:rsid w:val="00695ACE"/>
    <w:rsid w:val="006975E4"/>
    <w:rsid w:val="006A0505"/>
    <w:rsid w:val="006A0D55"/>
    <w:rsid w:val="006A40B8"/>
    <w:rsid w:val="006A4639"/>
    <w:rsid w:val="006A6AE1"/>
    <w:rsid w:val="006B7719"/>
    <w:rsid w:val="006C09DF"/>
    <w:rsid w:val="006C25BF"/>
    <w:rsid w:val="006C2E2E"/>
    <w:rsid w:val="006C4F95"/>
    <w:rsid w:val="006C5F4E"/>
    <w:rsid w:val="006D0829"/>
    <w:rsid w:val="006D1220"/>
    <w:rsid w:val="006D1617"/>
    <w:rsid w:val="006D19B1"/>
    <w:rsid w:val="006D2FEC"/>
    <w:rsid w:val="006D5957"/>
    <w:rsid w:val="006D670E"/>
    <w:rsid w:val="006E0F04"/>
    <w:rsid w:val="006E4C97"/>
    <w:rsid w:val="006E5C28"/>
    <w:rsid w:val="006E703E"/>
    <w:rsid w:val="006E7E71"/>
    <w:rsid w:val="006E7FCA"/>
    <w:rsid w:val="006F14CA"/>
    <w:rsid w:val="006F2004"/>
    <w:rsid w:val="006F3957"/>
    <w:rsid w:val="006F4A74"/>
    <w:rsid w:val="006F7E7C"/>
    <w:rsid w:val="00700975"/>
    <w:rsid w:val="007038DF"/>
    <w:rsid w:val="00704591"/>
    <w:rsid w:val="00704A46"/>
    <w:rsid w:val="007051C3"/>
    <w:rsid w:val="007055CE"/>
    <w:rsid w:val="007102A8"/>
    <w:rsid w:val="00712282"/>
    <w:rsid w:val="00714307"/>
    <w:rsid w:val="00721ABF"/>
    <w:rsid w:val="00721EC8"/>
    <w:rsid w:val="00722178"/>
    <w:rsid w:val="00722C63"/>
    <w:rsid w:val="007247E9"/>
    <w:rsid w:val="00724B92"/>
    <w:rsid w:val="00727577"/>
    <w:rsid w:val="007277E3"/>
    <w:rsid w:val="00727DDE"/>
    <w:rsid w:val="0073090C"/>
    <w:rsid w:val="007327D1"/>
    <w:rsid w:val="00733318"/>
    <w:rsid w:val="00735AD0"/>
    <w:rsid w:val="00736DFC"/>
    <w:rsid w:val="007448E2"/>
    <w:rsid w:val="00745196"/>
    <w:rsid w:val="00745AE9"/>
    <w:rsid w:val="00747306"/>
    <w:rsid w:val="007514D1"/>
    <w:rsid w:val="00751A60"/>
    <w:rsid w:val="00752BA5"/>
    <w:rsid w:val="00753502"/>
    <w:rsid w:val="007544A7"/>
    <w:rsid w:val="00755D4E"/>
    <w:rsid w:val="007565DE"/>
    <w:rsid w:val="007614B7"/>
    <w:rsid w:val="0077018A"/>
    <w:rsid w:val="0077019A"/>
    <w:rsid w:val="00774035"/>
    <w:rsid w:val="00777688"/>
    <w:rsid w:val="007821CD"/>
    <w:rsid w:val="007858BB"/>
    <w:rsid w:val="00786617"/>
    <w:rsid w:val="007914E0"/>
    <w:rsid w:val="0079180D"/>
    <w:rsid w:val="00792F9C"/>
    <w:rsid w:val="0079315B"/>
    <w:rsid w:val="0079347A"/>
    <w:rsid w:val="00793763"/>
    <w:rsid w:val="00793C74"/>
    <w:rsid w:val="007A01FE"/>
    <w:rsid w:val="007A23BF"/>
    <w:rsid w:val="007A2761"/>
    <w:rsid w:val="007A2E48"/>
    <w:rsid w:val="007A3F74"/>
    <w:rsid w:val="007A5E71"/>
    <w:rsid w:val="007A5FE0"/>
    <w:rsid w:val="007B2038"/>
    <w:rsid w:val="007B20DB"/>
    <w:rsid w:val="007B2F17"/>
    <w:rsid w:val="007B365C"/>
    <w:rsid w:val="007B3ED6"/>
    <w:rsid w:val="007B6272"/>
    <w:rsid w:val="007B6C4E"/>
    <w:rsid w:val="007B7157"/>
    <w:rsid w:val="007C5542"/>
    <w:rsid w:val="007C6473"/>
    <w:rsid w:val="007C70A7"/>
    <w:rsid w:val="007C7148"/>
    <w:rsid w:val="007C7401"/>
    <w:rsid w:val="007D65CB"/>
    <w:rsid w:val="007D6953"/>
    <w:rsid w:val="007E0710"/>
    <w:rsid w:val="007E0711"/>
    <w:rsid w:val="007E503D"/>
    <w:rsid w:val="007E59DE"/>
    <w:rsid w:val="007F28AC"/>
    <w:rsid w:val="007F397A"/>
    <w:rsid w:val="007F48F0"/>
    <w:rsid w:val="007F50E2"/>
    <w:rsid w:val="007F5241"/>
    <w:rsid w:val="00803543"/>
    <w:rsid w:val="00805430"/>
    <w:rsid w:val="00810556"/>
    <w:rsid w:val="00810DE4"/>
    <w:rsid w:val="0081310A"/>
    <w:rsid w:val="008140A2"/>
    <w:rsid w:val="00816A42"/>
    <w:rsid w:val="00816DD4"/>
    <w:rsid w:val="00817126"/>
    <w:rsid w:val="00825EA4"/>
    <w:rsid w:val="0082628E"/>
    <w:rsid w:val="00827A4A"/>
    <w:rsid w:val="00833B80"/>
    <w:rsid w:val="00833CBF"/>
    <w:rsid w:val="0083666B"/>
    <w:rsid w:val="00837288"/>
    <w:rsid w:val="0083760B"/>
    <w:rsid w:val="008420E7"/>
    <w:rsid w:val="008451B0"/>
    <w:rsid w:val="008472DA"/>
    <w:rsid w:val="008476E8"/>
    <w:rsid w:val="00851E7B"/>
    <w:rsid w:val="00852EB4"/>
    <w:rsid w:val="00856AEA"/>
    <w:rsid w:val="00860D65"/>
    <w:rsid w:val="00861DF0"/>
    <w:rsid w:val="00863BF0"/>
    <w:rsid w:val="00864319"/>
    <w:rsid w:val="00865EE4"/>
    <w:rsid w:val="0086798C"/>
    <w:rsid w:val="00870DB7"/>
    <w:rsid w:val="00871B8B"/>
    <w:rsid w:val="00874906"/>
    <w:rsid w:val="008757AE"/>
    <w:rsid w:val="00875C5C"/>
    <w:rsid w:val="00876228"/>
    <w:rsid w:val="00876966"/>
    <w:rsid w:val="00877821"/>
    <w:rsid w:val="00877CBF"/>
    <w:rsid w:val="008837A9"/>
    <w:rsid w:val="00884F4F"/>
    <w:rsid w:val="00886749"/>
    <w:rsid w:val="00890A1A"/>
    <w:rsid w:val="00896367"/>
    <w:rsid w:val="008A44FD"/>
    <w:rsid w:val="008A45AB"/>
    <w:rsid w:val="008A5230"/>
    <w:rsid w:val="008A6D21"/>
    <w:rsid w:val="008A7454"/>
    <w:rsid w:val="008A79BF"/>
    <w:rsid w:val="008B17F5"/>
    <w:rsid w:val="008B3102"/>
    <w:rsid w:val="008B369A"/>
    <w:rsid w:val="008B697C"/>
    <w:rsid w:val="008B7593"/>
    <w:rsid w:val="008B7627"/>
    <w:rsid w:val="008B7B2F"/>
    <w:rsid w:val="008C2B8A"/>
    <w:rsid w:val="008C352D"/>
    <w:rsid w:val="008C411F"/>
    <w:rsid w:val="008D3641"/>
    <w:rsid w:val="008D3FFF"/>
    <w:rsid w:val="008D6E33"/>
    <w:rsid w:val="008D7842"/>
    <w:rsid w:val="008E1A3E"/>
    <w:rsid w:val="008E35DC"/>
    <w:rsid w:val="008E466B"/>
    <w:rsid w:val="008E651F"/>
    <w:rsid w:val="008E66B7"/>
    <w:rsid w:val="008E7233"/>
    <w:rsid w:val="008F148C"/>
    <w:rsid w:val="008F1E44"/>
    <w:rsid w:val="008F37E4"/>
    <w:rsid w:val="008F5B3C"/>
    <w:rsid w:val="008F6F2E"/>
    <w:rsid w:val="009026DB"/>
    <w:rsid w:val="00903E68"/>
    <w:rsid w:val="0090444E"/>
    <w:rsid w:val="00904CD7"/>
    <w:rsid w:val="00905A7B"/>
    <w:rsid w:val="00910306"/>
    <w:rsid w:val="00911438"/>
    <w:rsid w:val="00921338"/>
    <w:rsid w:val="00926112"/>
    <w:rsid w:val="00927F24"/>
    <w:rsid w:val="00930E85"/>
    <w:rsid w:val="0093236C"/>
    <w:rsid w:val="0093236D"/>
    <w:rsid w:val="009405E4"/>
    <w:rsid w:val="0094148A"/>
    <w:rsid w:val="0094182B"/>
    <w:rsid w:val="009427E2"/>
    <w:rsid w:val="00946014"/>
    <w:rsid w:val="00952BA2"/>
    <w:rsid w:val="00952CF4"/>
    <w:rsid w:val="00955ABB"/>
    <w:rsid w:val="0095684E"/>
    <w:rsid w:val="00962DCD"/>
    <w:rsid w:val="00962FF3"/>
    <w:rsid w:val="0096756C"/>
    <w:rsid w:val="00967AB5"/>
    <w:rsid w:val="00971B4F"/>
    <w:rsid w:val="0097310F"/>
    <w:rsid w:val="00974B5D"/>
    <w:rsid w:val="00974F56"/>
    <w:rsid w:val="0097599A"/>
    <w:rsid w:val="009766CD"/>
    <w:rsid w:val="00977C9E"/>
    <w:rsid w:val="00980135"/>
    <w:rsid w:val="0098131D"/>
    <w:rsid w:val="00995263"/>
    <w:rsid w:val="00995D8C"/>
    <w:rsid w:val="009966E0"/>
    <w:rsid w:val="00996830"/>
    <w:rsid w:val="00997EBE"/>
    <w:rsid w:val="009A2509"/>
    <w:rsid w:val="009A3B4B"/>
    <w:rsid w:val="009A5618"/>
    <w:rsid w:val="009A5F24"/>
    <w:rsid w:val="009A728B"/>
    <w:rsid w:val="009B0728"/>
    <w:rsid w:val="009B23A1"/>
    <w:rsid w:val="009C124B"/>
    <w:rsid w:val="009C15C0"/>
    <w:rsid w:val="009C18C1"/>
    <w:rsid w:val="009C4016"/>
    <w:rsid w:val="009C592F"/>
    <w:rsid w:val="009C67B9"/>
    <w:rsid w:val="009C6CBC"/>
    <w:rsid w:val="009D1F18"/>
    <w:rsid w:val="009D3B47"/>
    <w:rsid w:val="009D4702"/>
    <w:rsid w:val="009D4716"/>
    <w:rsid w:val="009D4DB6"/>
    <w:rsid w:val="009D5089"/>
    <w:rsid w:val="009D5E5A"/>
    <w:rsid w:val="009D5F24"/>
    <w:rsid w:val="009D6049"/>
    <w:rsid w:val="009E24CA"/>
    <w:rsid w:val="009E2F44"/>
    <w:rsid w:val="009E4175"/>
    <w:rsid w:val="009E4A2D"/>
    <w:rsid w:val="009E66C3"/>
    <w:rsid w:val="009F106D"/>
    <w:rsid w:val="009F37E3"/>
    <w:rsid w:val="009F47C6"/>
    <w:rsid w:val="00A02FE7"/>
    <w:rsid w:val="00A053FD"/>
    <w:rsid w:val="00A05BAB"/>
    <w:rsid w:val="00A11D6D"/>
    <w:rsid w:val="00A13487"/>
    <w:rsid w:val="00A1768F"/>
    <w:rsid w:val="00A212B8"/>
    <w:rsid w:val="00A2491F"/>
    <w:rsid w:val="00A26713"/>
    <w:rsid w:val="00A27A81"/>
    <w:rsid w:val="00A312F4"/>
    <w:rsid w:val="00A40028"/>
    <w:rsid w:val="00A40960"/>
    <w:rsid w:val="00A40F6D"/>
    <w:rsid w:val="00A428AC"/>
    <w:rsid w:val="00A42E8A"/>
    <w:rsid w:val="00A44119"/>
    <w:rsid w:val="00A45B7D"/>
    <w:rsid w:val="00A46108"/>
    <w:rsid w:val="00A50028"/>
    <w:rsid w:val="00A53D81"/>
    <w:rsid w:val="00A55746"/>
    <w:rsid w:val="00A55DA0"/>
    <w:rsid w:val="00A5765A"/>
    <w:rsid w:val="00A60A22"/>
    <w:rsid w:val="00A626EF"/>
    <w:rsid w:val="00A63EBB"/>
    <w:rsid w:val="00A646F0"/>
    <w:rsid w:val="00A72054"/>
    <w:rsid w:val="00A737BF"/>
    <w:rsid w:val="00A74C3F"/>
    <w:rsid w:val="00A755EC"/>
    <w:rsid w:val="00A768B7"/>
    <w:rsid w:val="00A76F12"/>
    <w:rsid w:val="00A80290"/>
    <w:rsid w:val="00A82AC5"/>
    <w:rsid w:val="00A830CA"/>
    <w:rsid w:val="00A85CB8"/>
    <w:rsid w:val="00A8646A"/>
    <w:rsid w:val="00A907EB"/>
    <w:rsid w:val="00A910A5"/>
    <w:rsid w:val="00A9177C"/>
    <w:rsid w:val="00A925F5"/>
    <w:rsid w:val="00A938A1"/>
    <w:rsid w:val="00A96918"/>
    <w:rsid w:val="00A97367"/>
    <w:rsid w:val="00A977B1"/>
    <w:rsid w:val="00AA0BA5"/>
    <w:rsid w:val="00AA290D"/>
    <w:rsid w:val="00AA3178"/>
    <w:rsid w:val="00AA62CF"/>
    <w:rsid w:val="00AA682C"/>
    <w:rsid w:val="00AA6AAC"/>
    <w:rsid w:val="00AB1385"/>
    <w:rsid w:val="00AB1BD8"/>
    <w:rsid w:val="00AB33D9"/>
    <w:rsid w:val="00AB771B"/>
    <w:rsid w:val="00AB7728"/>
    <w:rsid w:val="00AC0955"/>
    <w:rsid w:val="00AC1149"/>
    <w:rsid w:val="00AC174A"/>
    <w:rsid w:val="00AC4E49"/>
    <w:rsid w:val="00AC7C78"/>
    <w:rsid w:val="00AD137B"/>
    <w:rsid w:val="00AD29F8"/>
    <w:rsid w:val="00AD6130"/>
    <w:rsid w:val="00AE0851"/>
    <w:rsid w:val="00AE2A48"/>
    <w:rsid w:val="00AE2BFD"/>
    <w:rsid w:val="00AE5E69"/>
    <w:rsid w:val="00AE60C5"/>
    <w:rsid w:val="00AE6427"/>
    <w:rsid w:val="00AF14BE"/>
    <w:rsid w:val="00AF2768"/>
    <w:rsid w:val="00AF5F45"/>
    <w:rsid w:val="00AF6011"/>
    <w:rsid w:val="00AF648A"/>
    <w:rsid w:val="00AF7B28"/>
    <w:rsid w:val="00B0153B"/>
    <w:rsid w:val="00B025A1"/>
    <w:rsid w:val="00B02CB5"/>
    <w:rsid w:val="00B02D2A"/>
    <w:rsid w:val="00B04746"/>
    <w:rsid w:val="00B04E13"/>
    <w:rsid w:val="00B06900"/>
    <w:rsid w:val="00B11DAA"/>
    <w:rsid w:val="00B12090"/>
    <w:rsid w:val="00B121DC"/>
    <w:rsid w:val="00B122C4"/>
    <w:rsid w:val="00B129C5"/>
    <w:rsid w:val="00B14CA0"/>
    <w:rsid w:val="00B178D3"/>
    <w:rsid w:val="00B203BE"/>
    <w:rsid w:val="00B23A35"/>
    <w:rsid w:val="00B25BC8"/>
    <w:rsid w:val="00B30D3A"/>
    <w:rsid w:val="00B32829"/>
    <w:rsid w:val="00B32F27"/>
    <w:rsid w:val="00B41C03"/>
    <w:rsid w:val="00B5046E"/>
    <w:rsid w:val="00B51EDA"/>
    <w:rsid w:val="00B5413E"/>
    <w:rsid w:val="00B550B2"/>
    <w:rsid w:val="00B5522C"/>
    <w:rsid w:val="00B567D7"/>
    <w:rsid w:val="00B60799"/>
    <w:rsid w:val="00B64A88"/>
    <w:rsid w:val="00B650B3"/>
    <w:rsid w:val="00B66891"/>
    <w:rsid w:val="00B66B7C"/>
    <w:rsid w:val="00B67908"/>
    <w:rsid w:val="00B70024"/>
    <w:rsid w:val="00B70940"/>
    <w:rsid w:val="00B73CDA"/>
    <w:rsid w:val="00B73F98"/>
    <w:rsid w:val="00B7619F"/>
    <w:rsid w:val="00B77634"/>
    <w:rsid w:val="00B82F10"/>
    <w:rsid w:val="00B844F8"/>
    <w:rsid w:val="00B84D89"/>
    <w:rsid w:val="00B85E17"/>
    <w:rsid w:val="00B85FC0"/>
    <w:rsid w:val="00B87464"/>
    <w:rsid w:val="00B913A5"/>
    <w:rsid w:val="00B92FEB"/>
    <w:rsid w:val="00B95846"/>
    <w:rsid w:val="00BA0775"/>
    <w:rsid w:val="00BA1775"/>
    <w:rsid w:val="00BA303C"/>
    <w:rsid w:val="00BA30E9"/>
    <w:rsid w:val="00BA33D2"/>
    <w:rsid w:val="00BB0F93"/>
    <w:rsid w:val="00BB1214"/>
    <w:rsid w:val="00BB1705"/>
    <w:rsid w:val="00BB4911"/>
    <w:rsid w:val="00BB5575"/>
    <w:rsid w:val="00BB674B"/>
    <w:rsid w:val="00BB77B7"/>
    <w:rsid w:val="00BB7E7B"/>
    <w:rsid w:val="00BC39C7"/>
    <w:rsid w:val="00BC3AC7"/>
    <w:rsid w:val="00BC71A5"/>
    <w:rsid w:val="00BD3E8B"/>
    <w:rsid w:val="00BD50FF"/>
    <w:rsid w:val="00BD5F3F"/>
    <w:rsid w:val="00BD75A0"/>
    <w:rsid w:val="00BD7DDB"/>
    <w:rsid w:val="00BE2733"/>
    <w:rsid w:val="00BE332B"/>
    <w:rsid w:val="00BE4A0B"/>
    <w:rsid w:val="00BE76C7"/>
    <w:rsid w:val="00BF224D"/>
    <w:rsid w:val="00BF6700"/>
    <w:rsid w:val="00C00996"/>
    <w:rsid w:val="00C00ADF"/>
    <w:rsid w:val="00C02627"/>
    <w:rsid w:val="00C03BAF"/>
    <w:rsid w:val="00C03F91"/>
    <w:rsid w:val="00C06120"/>
    <w:rsid w:val="00C063CC"/>
    <w:rsid w:val="00C07142"/>
    <w:rsid w:val="00C10A2C"/>
    <w:rsid w:val="00C12727"/>
    <w:rsid w:val="00C13020"/>
    <w:rsid w:val="00C13E06"/>
    <w:rsid w:val="00C14BA1"/>
    <w:rsid w:val="00C14F80"/>
    <w:rsid w:val="00C15607"/>
    <w:rsid w:val="00C158DC"/>
    <w:rsid w:val="00C2067E"/>
    <w:rsid w:val="00C211B5"/>
    <w:rsid w:val="00C22608"/>
    <w:rsid w:val="00C30AB4"/>
    <w:rsid w:val="00C33786"/>
    <w:rsid w:val="00C3491F"/>
    <w:rsid w:val="00C36510"/>
    <w:rsid w:val="00C36A0A"/>
    <w:rsid w:val="00C40398"/>
    <w:rsid w:val="00C41FE5"/>
    <w:rsid w:val="00C4430A"/>
    <w:rsid w:val="00C471C7"/>
    <w:rsid w:val="00C472AD"/>
    <w:rsid w:val="00C47967"/>
    <w:rsid w:val="00C512EB"/>
    <w:rsid w:val="00C51FD8"/>
    <w:rsid w:val="00C53393"/>
    <w:rsid w:val="00C533DF"/>
    <w:rsid w:val="00C60457"/>
    <w:rsid w:val="00C6212B"/>
    <w:rsid w:val="00C671D4"/>
    <w:rsid w:val="00C673EA"/>
    <w:rsid w:val="00C70825"/>
    <w:rsid w:val="00C7098A"/>
    <w:rsid w:val="00C745D5"/>
    <w:rsid w:val="00C75688"/>
    <w:rsid w:val="00C76511"/>
    <w:rsid w:val="00C80167"/>
    <w:rsid w:val="00C82A1F"/>
    <w:rsid w:val="00C8302A"/>
    <w:rsid w:val="00C832FA"/>
    <w:rsid w:val="00C84C47"/>
    <w:rsid w:val="00C87430"/>
    <w:rsid w:val="00C933FC"/>
    <w:rsid w:val="00C94AF2"/>
    <w:rsid w:val="00C95347"/>
    <w:rsid w:val="00CA0CAF"/>
    <w:rsid w:val="00CA209B"/>
    <w:rsid w:val="00CA27C3"/>
    <w:rsid w:val="00CA3037"/>
    <w:rsid w:val="00CA3C03"/>
    <w:rsid w:val="00CA4977"/>
    <w:rsid w:val="00CA4BB8"/>
    <w:rsid w:val="00CA5075"/>
    <w:rsid w:val="00CA7BE3"/>
    <w:rsid w:val="00CB05C6"/>
    <w:rsid w:val="00CB19ED"/>
    <w:rsid w:val="00CB4487"/>
    <w:rsid w:val="00CC5D61"/>
    <w:rsid w:val="00CD10EE"/>
    <w:rsid w:val="00CE1415"/>
    <w:rsid w:val="00CE4D84"/>
    <w:rsid w:val="00CE529B"/>
    <w:rsid w:val="00CE6203"/>
    <w:rsid w:val="00CE7358"/>
    <w:rsid w:val="00CE7ED8"/>
    <w:rsid w:val="00CF7AE9"/>
    <w:rsid w:val="00CF7B70"/>
    <w:rsid w:val="00CF7BAF"/>
    <w:rsid w:val="00CF7D1B"/>
    <w:rsid w:val="00D01B95"/>
    <w:rsid w:val="00D03550"/>
    <w:rsid w:val="00D03AF1"/>
    <w:rsid w:val="00D045E8"/>
    <w:rsid w:val="00D054C2"/>
    <w:rsid w:val="00D11BEA"/>
    <w:rsid w:val="00D15932"/>
    <w:rsid w:val="00D177D7"/>
    <w:rsid w:val="00D22077"/>
    <w:rsid w:val="00D2310B"/>
    <w:rsid w:val="00D2695B"/>
    <w:rsid w:val="00D27ADD"/>
    <w:rsid w:val="00D32106"/>
    <w:rsid w:val="00D339CA"/>
    <w:rsid w:val="00D35A88"/>
    <w:rsid w:val="00D35AE2"/>
    <w:rsid w:val="00D40EED"/>
    <w:rsid w:val="00D42870"/>
    <w:rsid w:val="00D42FE1"/>
    <w:rsid w:val="00D430E8"/>
    <w:rsid w:val="00D4348C"/>
    <w:rsid w:val="00D43C8D"/>
    <w:rsid w:val="00D4754F"/>
    <w:rsid w:val="00D50F14"/>
    <w:rsid w:val="00D51581"/>
    <w:rsid w:val="00D51D91"/>
    <w:rsid w:val="00D54AA3"/>
    <w:rsid w:val="00D54DC3"/>
    <w:rsid w:val="00D618C0"/>
    <w:rsid w:val="00D627A3"/>
    <w:rsid w:val="00D63B31"/>
    <w:rsid w:val="00D651B6"/>
    <w:rsid w:val="00D73303"/>
    <w:rsid w:val="00D75D68"/>
    <w:rsid w:val="00D779AF"/>
    <w:rsid w:val="00D77ED9"/>
    <w:rsid w:val="00D80E05"/>
    <w:rsid w:val="00D815BA"/>
    <w:rsid w:val="00D84E2F"/>
    <w:rsid w:val="00D85140"/>
    <w:rsid w:val="00D85D23"/>
    <w:rsid w:val="00D86F91"/>
    <w:rsid w:val="00D932E7"/>
    <w:rsid w:val="00D93C0A"/>
    <w:rsid w:val="00D9490D"/>
    <w:rsid w:val="00D958BA"/>
    <w:rsid w:val="00DA0451"/>
    <w:rsid w:val="00DA1ADB"/>
    <w:rsid w:val="00DA2D3D"/>
    <w:rsid w:val="00DA3F7E"/>
    <w:rsid w:val="00DB124E"/>
    <w:rsid w:val="00DB4E25"/>
    <w:rsid w:val="00DB53E0"/>
    <w:rsid w:val="00DB5635"/>
    <w:rsid w:val="00DB6155"/>
    <w:rsid w:val="00DB6885"/>
    <w:rsid w:val="00DB76D3"/>
    <w:rsid w:val="00DC338F"/>
    <w:rsid w:val="00DC4757"/>
    <w:rsid w:val="00DC4A34"/>
    <w:rsid w:val="00DC79D8"/>
    <w:rsid w:val="00DD1175"/>
    <w:rsid w:val="00DD22FF"/>
    <w:rsid w:val="00DD2CCA"/>
    <w:rsid w:val="00DD3825"/>
    <w:rsid w:val="00DD3CB1"/>
    <w:rsid w:val="00DD59F1"/>
    <w:rsid w:val="00DD5E5E"/>
    <w:rsid w:val="00DE4779"/>
    <w:rsid w:val="00DE5EEA"/>
    <w:rsid w:val="00DE74F7"/>
    <w:rsid w:val="00DE7617"/>
    <w:rsid w:val="00DF0891"/>
    <w:rsid w:val="00DF094E"/>
    <w:rsid w:val="00DF21AD"/>
    <w:rsid w:val="00DF2597"/>
    <w:rsid w:val="00DF45DC"/>
    <w:rsid w:val="00DF7222"/>
    <w:rsid w:val="00E01866"/>
    <w:rsid w:val="00E057BB"/>
    <w:rsid w:val="00E059A3"/>
    <w:rsid w:val="00E10113"/>
    <w:rsid w:val="00E10FF5"/>
    <w:rsid w:val="00E11BB6"/>
    <w:rsid w:val="00E1667F"/>
    <w:rsid w:val="00E2053D"/>
    <w:rsid w:val="00E2261E"/>
    <w:rsid w:val="00E23697"/>
    <w:rsid w:val="00E23FC4"/>
    <w:rsid w:val="00E2406D"/>
    <w:rsid w:val="00E2476D"/>
    <w:rsid w:val="00E24CFF"/>
    <w:rsid w:val="00E27640"/>
    <w:rsid w:val="00E30972"/>
    <w:rsid w:val="00E3105F"/>
    <w:rsid w:val="00E32881"/>
    <w:rsid w:val="00E32E2A"/>
    <w:rsid w:val="00E33553"/>
    <w:rsid w:val="00E40EE6"/>
    <w:rsid w:val="00E470E7"/>
    <w:rsid w:val="00E5015A"/>
    <w:rsid w:val="00E51B40"/>
    <w:rsid w:val="00E5447B"/>
    <w:rsid w:val="00E55362"/>
    <w:rsid w:val="00E56E95"/>
    <w:rsid w:val="00E6123F"/>
    <w:rsid w:val="00E61318"/>
    <w:rsid w:val="00E61FAC"/>
    <w:rsid w:val="00E62672"/>
    <w:rsid w:val="00E632F0"/>
    <w:rsid w:val="00E63E65"/>
    <w:rsid w:val="00E6440C"/>
    <w:rsid w:val="00E65633"/>
    <w:rsid w:val="00E6650E"/>
    <w:rsid w:val="00E66DA6"/>
    <w:rsid w:val="00E701E7"/>
    <w:rsid w:val="00E72D62"/>
    <w:rsid w:val="00E750EC"/>
    <w:rsid w:val="00E75297"/>
    <w:rsid w:val="00E77244"/>
    <w:rsid w:val="00E773AD"/>
    <w:rsid w:val="00E81694"/>
    <w:rsid w:val="00E83E1A"/>
    <w:rsid w:val="00E860E8"/>
    <w:rsid w:val="00E86C21"/>
    <w:rsid w:val="00E90846"/>
    <w:rsid w:val="00E95198"/>
    <w:rsid w:val="00E96F7E"/>
    <w:rsid w:val="00EA1828"/>
    <w:rsid w:val="00EA3751"/>
    <w:rsid w:val="00EA5BCA"/>
    <w:rsid w:val="00EA64AB"/>
    <w:rsid w:val="00EA6FA0"/>
    <w:rsid w:val="00EB1411"/>
    <w:rsid w:val="00EB40AC"/>
    <w:rsid w:val="00EB54B4"/>
    <w:rsid w:val="00EB555A"/>
    <w:rsid w:val="00EB666E"/>
    <w:rsid w:val="00EB6689"/>
    <w:rsid w:val="00EC14AE"/>
    <w:rsid w:val="00EC429D"/>
    <w:rsid w:val="00EC460D"/>
    <w:rsid w:val="00EC59D6"/>
    <w:rsid w:val="00EC5AC4"/>
    <w:rsid w:val="00EC7D6F"/>
    <w:rsid w:val="00ED00C4"/>
    <w:rsid w:val="00ED0BA6"/>
    <w:rsid w:val="00ED13F3"/>
    <w:rsid w:val="00ED15D5"/>
    <w:rsid w:val="00ED66D6"/>
    <w:rsid w:val="00ED6AEF"/>
    <w:rsid w:val="00EE2132"/>
    <w:rsid w:val="00EF0BF3"/>
    <w:rsid w:val="00EF6022"/>
    <w:rsid w:val="00F000D9"/>
    <w:rsid w:val="00F004FF"/>
    <w:rsid w:val="00F041CC"/>
    <w:rsid w:val="00F11A50"/>
    <w:rsid w:val="00F16229"/>
    <w:rsid w:val="00F1629F"/>
    <w:rsid w:val="00F16305"/>
    <w:rsid w:val="00F16E29"/>
    <w:rsid w:val="00F16E2E"/>
    <w:rsid w:val="00F17578"/>
    <w:rsid w:val="00F23387"/>
    <w:rsid w:val="00F241F9"/>
    <w:rsid w:val="00F2533E"/>
    <w:rsid w:val="00F25387"/>
    <w:rsid w:val="00F32769"/>
    <w:rsid w:val="00F33DE0"/>
    <w:rsid w:val="00F34274"/>
    <w:rsid w:val="00F34BAC"/>
    <w:rsid w:val="00F35E46"/>
    <w:rsid w:val="00F4192C"/>
    <w:rsid w:val="00F44B15"/>
    <w:rsid w:val="00F47FB2"/>
    <w:rsid w:val="00F54402"/>
    <w:rsid w:val="00F56E3A"/>
    <w:rsid w:val="00F57088"/>
    <w:rsid w:val="00F57978"/>
    <w:rsid w:val="00F616DD"/>
    <w:rsid w:val="00F6207B"/>
    <w:rsid w:val="00F651E8"/>
    <w:rsid w:val="00F655F4"/>
    <w:rsid w:val="00F65D2A"/>
    <w:rsid w:val="00F70872"/>
    <w:rsid w:val="00F7208B"/>
    <w:rsid w:val="00F72786"/>
    <w:rsid w:val="00F74E8E"/>
    <w:rsid w:val="00F80080"/>
    <w:rsid w:val="00F850C3"/>
    <w:rsid w:val="00F85A48"/>
    <w:rsid w:val="00F86295"/>
    <w:rsid w:val="00F877A9"/>
    <w:rsid w:val="00F90D9E"/>
    <w:rsid w:val="00F93227"/>
    <w:rsid w:val="00F94BDF"/>
    <w:rsid w:val="00F95713"/>
    <w:rsid w:val="00FA0C1C"/>
    <w:rsid w:val="00FA3931"/>
    <w:rsid w:val="00FA3E3F"/>
    <w:rsid w:val="00FA4E40"/>
    <w:rsid w:val="00FA5CC8"/>
    <w:rsid w:val="00FA6F20"/>
    <w:rsid w:val="00FA7216"/>
    <w:rsid w:val="00FB088D"/>
    <w:rsid w:val="00FB0BD9"/>
    <w:rsid w:val="00FB1159"/>
    <w:rsid w:val="00FB192E"/>
    <w:rsid w:val="00FB27AC"/>
    <w:rsid w:val="00FB2878"/>
    <w:rsid w:val="00FB3F87"/>
    <w:rsid w:val="00FB5DBD"/>
    <w:rsid w:val="00FB5F9E"/>
    <w:rsid w:val="00FB7074"/>
    <w:rsid w:val="00FB77C1"/>
    <w:rsid w:val="00FC6457"/>
    <w:rsid w:val="00FC66F2"/>
    <w:rsid w:val="00FC7C16"/>
    <w:rsid w:val="00FD49FC"/>
    <w:rsid w:val="00FD54BB"/>
    <w:rsid w:val="00FE015C"/>
    <w:rsid w:val="00FE053F"/>
    <w:rsid w:val="00FF25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41"/>
    <w:rPr>
      <w:sz w:val="24"/>
      <w:szCs w:val="24"/>
    </w:rPr>
  </w:style>
  <w:style w:type="paragraph" w:styleId="Heading3">
    <w:name w:val="heading 3"/>
    <w:basedOn w:val="Normal"/>
    <w:next w:val="Normal"/>
    <w:qFormat/>
    <w:rsid w:val="00000753"/>
    <w:pPr>
      <w:keepNext/>
      <w:spacing w:before="240" w:after="60"/>
      <w:outlineLvl w:val="2"/>
    </w:pPr>
    <w:rPr>
      <w:rFonts w:ascii="Arial" w:hAnsi="Arial" w:cs="Arial"/>
      <w:b/>
      <w:bCs/>
      <w:sz w:val="26"/>
      <w:szCs w:val="26"/>
    </w:rPr>
  </w:style>
  <w:style w:type="paragraph" w:styleId="Heading5">
    <w:name w:val="heading 5"/>
    <w:basedOn w:val="Normal"/>
    <w:next w:val="Normal"/>
    <w:qFormat/>
    <w:rsid w:val="007F5241"/>
    <w:pPr>
      <w:spacing w:before="240" w:after="60"/>
      <w:outlineLvl w:val="4"/>
    </w:pPr>
    <w:rPr>
      <w:b/>
      <w:bCs/>
      <w:i/>
      <w:iCs/>
      <w:sz w:val="26"/>
      <w:szCs w:val="26"/>
    </w:rPr>
  </w:style>
  <w:style w:type="paragraph" w:styleId="Heading7">
    <w:name w:val="heading 7"/>
    <w:basedOn w:val="Normal"/>
    <w:next w:val="Normal"/>
    <w:qFormat/>
    <w:rsid w:val="00C00ADF"/>
    <w:pPr>
      <w:keepNext/>
      <w:shd w:val="pct12" w:color="auto" w:fill="auto"/>
      <w:outlineLvl w:val="6"/>
    </w:pPr>
    <w:rPr>
      <w:b/>
      <w:caps/>
      <w:sz w:val="20"/>
    </w:rPr>
  </w:style>
  <w:style w:type="paragraph" w:styleId="Heading8">
    <w:name w:val="heading 8"/>
    <w:basedOn w:val="Normal"/>
    <w:next w:val="Normal"/>
    <w:qFormat/>
    <w:rsid w:val="00C00ADF"/>
    <w:pPr>
      <w:keepNext/>
      <w:ind w:right="-1260"/>
      <w:jc w:val="center"/>
      <w:outlineLvl w:val="7"/>
    </w:pPr>
    <w:rPr>
      <w:b/>
      <w:bCs/>
      <w:sz w:val="20"/>
    </w:rPr>
  </w:style>
  <w:style w:type="paragraph" w:styleId="Heading9">
    <w:name w:val="heading 9"/>
    <w:basedOn w:val="Normal"/>
    <w:next w:val="Normal"/>
    <w:qFormat/>
    <w:rsid w:val="00047C4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00ADF"/>
    <w:pPr>
      <w:jc w:val="center"/>
    </w:pPr>
    <w:rPr>
      <w:b/>
      <w:szCs w:val="20"/>
    </w:rPr>
  </w:style>
  <w:style w:type="paragraph" w:styleId="PlainText">
    <w:name w:val="Plain Text"/>
    <w:basedOn w:val="Normal"/>
    <w:rsid w:val="00C00ADF"/>
    <w:rPr>
      <w:rFonts w:ascii="Courier New" w:hAnsi="Courier New"/>
      <w:sz w:val="20"/>
      <w:szCs w:val="20"/>
    </w:rPr>
  </w:style>
  <w:style w:type="paragraph" w:customStyle="1" w:styleId="NormalArial">
    <w:name w:val="Normal + Arial"/>
    <w:aliases w:val="11 pt,Bold"/>
    <w:basedOn w:val="Normal"/>
    <w:rsid w:val="00C00ADF"/>
    <w:pPr>
      <w:autoSpaceDE w:val="0"/>
      <w:autoSpaceDN w:val="0"/>
    </w:pPr>
    <w:rPr>
      <w:b/>
      <w:sz w:val="22"/>
      <w:szCs w:val="22"/>
    </w:rPr>
  </w:style>
  <w:style w:type="paragraph" w:styleId="BodyText">
    <w:name w:val="Body Text"/>
    <w:basedOn w:val="Normal"/>
    <w:rsid w:val="008F37E4"/>
    <w:rPr>
      <w:b/>
      <w:bCs/>
    </w:rPr>
  </w:style>
  <w:style w:type="paragraph" w:styleId="NormalWeb">
    <w:name w:val="Normal (Web)"/>
    <w:basedOn w:val="Normal"/>
    <w:rsid w:val="0000021F"/>
    <w:pPr>
      <w:spacing w:before="100" w:beforeAutospacing="1" w:after="100" w:afterAutospacing="1"/>
    </w:pPr>
    <w:rPr>
      <w:rFonts w:ascii="Arial Unicode MS" w:hAnsi="Arial Unicode MS"/>
    </w:rPr>
  </w:style>
  <w:style w:type="character" w:customStyle="1" w:styleId="list-0020paragraph--char">
    <w:name w:val="list-0020paragraph--char"/>
    <w:basedOn w:val="DefaultParagraphFont"/>
    <w:rsid w:val="00CE4D84"/>
  </w:style>
  <w:style w:type="paragraph" w:styleId="BodyTextIndent">
    <w:name w:val="Body Text Indent"/>
    <w:basedOn w:val="Normal"/>
    <w:rsid w:val="00000753"/>
    <w:pPr>
      <w:spacing w:after="120"/>
      <w:ind w:left="360"/>
    </w:pPr>
  </w:style>
  <w:style w:type="character" w:styleId="Hyperlink">
    <w:name w:val="Hyperlink"/>
    <w:basedOn w:val="DefaultParagraphFont"/>
    <w:rsid w:val="007F5241"/>
    <w:rPr>
      <w:color w:val="0000FF"/>
      <w:u w:val="single"/>
    </w:rPr>
  </w:style>
  <w:style w:type="paragraph" w:customStyle="1" w:styleId="DefaultText">
    <w:name w:val="Default Text"/>
    <w:basedOn w:val="Normal"/>
    <w:rsid w:val="00EB54B4"/>
    <w:pPr>
      <w:overflowPunct w:val="0"/>
      <w:autoSpaceDE w:val="0"/>
      <w:autoSpaceDN w:val="0"/>
      <w:adjustRightInd w:val="0"/>
      <w:textAlignment w:val="baseline"/>
    </w:pPr>
    <w:rPr>
      <w:noProof/>
      <w:szCs w:val="20"/>
    </w:rPr>
  </w:style>
  <w:style w:type="paragraph" w:customStyle="1" w:styleId="CharCharChar">
    <w:name w:val="Char Char Char"/>
    <w:basedOn w:val="Normal"/>
    <w:rsid w:val="00EB54B4"/>
    <w:pPr>
      <w:spacing w:before="120" w:after="160" w:line="240" w:lineRule="exact"/>
    </w:pPr>
    <w:rPr>
      <w:rFonts w:ascii="Verdana" w:hAnsi="Verdana" w:cs="Arial"/>
      <w:sz w:val="20"/>
      <w:szCs w:val="20"/>
    </w:rPr>
  </w:style>
  <w:style w:type="paragraph" w:customStyle="1" w:styleId="CharCharCharCharCharChar">
    <w:name w:val="Char Char Char Char Char Char"/>
    <w:basedOn w:val="Normal"/>
    <w:rsid w:val="00491CA5"/>
    <w:pPr>
      <w:spacing w:before="120" w:after="160" w:line="240" w:lineRule="exact"/>
    </w:pPr>
    <w:rPr>
      <w:rFonts w:ascii="Verdana" w:hAnsi="Verdana" w:cs="Arial"/>
      <w:sz w:val="20"/>
      <w:szCs w:val="20"/>
    </w:rPr>
  </w:style>
  <w:style w:type="paragraph" w:customStyle="1" w:styleId="CharCharCharCharCharCharCharCharChar">
    <w:name w:val="Char Char Char Char Char Char Char Char Char"/>
    <w:basedOn w:val="Normal"/>
    <w:rsid w:val="00827A4A"/>
    <w:pPr>
      <w:spacing w:before="120" w:after="160" w:line="240" w:lineRule="exact"/>
    </w:pPr>
    <w:rPr>
      <w:rFonts w:ascii="Verdana" w:hAnsi="Verdana" w:cs="Arial"/>
      <w:sz w:val="20"/>
      <w:szCs w:val="20"/>
    </w:rPr>
  </w:style>
  <w:style w:type="character" w:customStyle="1" w:styleId="normalchar">
    <w:name w:val="normal__char"/>
    <w:basedOn w:val="DefaultParagraphFont"/>
    <w:rsid w:val="00E2476D"/>
  </w:style>
  <w:style w:type="paragraph" w:styleId="Header">
    <w:name w:val="header"/>
    <w:basedOn w:val="Normal"/>
    <w:link w:val="HeaderChar"/>
    <w:rsid w:val="00055CCA"/>
    <w:pPr>
      <w:tabs>
        <w:tab w:val="center" w:pos="4680"/>
        <w:tab w:val="right" w:pos="9360"/>
      </w:tabs>
    </w:pPr>
  </w:style>
  <w:style w:type="character" w:customStyle="1" w:styleId="HeaderChar">
    <w:name w:val="Header Char"/>
    <w:basedOn w:val="DefaultParagraphFont"/>
    <w:link w:val="Header"/>
    <w:rsid w:val="00055CCA"/>
    <w:rPr>
      <w:sz w:val="24"/>
      <w:szCs w:val="24"/>
    </w:rPr>
  </w:style>
  <w:style w:type="paragraph" w:styleId="Footer">
    <w:name w:val="footer"/>
    <w:basedOn w:val="Normal"/>
    <w:link w:val="FooterChar"/>
    <w:rsid w:val="00055CCA"/>
    <w:pPr>
      <w:tabs>
        <w:tab w:val="center" w:pos="4680"/>
        <w:tab w:val="right" w:pos="9360"/>
      </w:tabs>
    </w:pPr>
  </w:style>
  <w:style w:type="character" w:customStyle="1" w:styleId="FooterChar">
    <w:name w:val="Footer Char"/>
    <w:basedOn w:val="DefaultParagraphFont"/>
    <w:link w:val="Footer"/>
    <w:rsid w:val="00055CCA"/>
    <w:rPr>
      <w:sz w:val="24"/>
      <w:szCs w:val="24"/>
    </w:rPr>
  </w:style>
  <w:style w:type="paragraph" w:styleId="BodyText2">
    <w:name w:val="Body Text 2"/>
    <w:basedOn w:val="Normal"/>
    <w:link w:val="BodyText2Char"/>
    <w:rsid w:val="00E77244"/>
    <w:pPr>
      <w:spacing w:after="120" w:line="480" w:lineRule="auto"/>
    </w:pPr>
  </w:style>
  <w:style w:type="character" w:customStyle="1" w:styleId="BodyText2Char">
    <w:name w:val="Body Text 2 Char"/>
    <w:basedOn w:val="DefaultParagraphFont"/>
    <w:link w:val="BodyText2"/>
    <w:rsid w:val="00E77244"/>
    <w:rPr>
      <w:sz w:val="24"/>
      <w:szCs w:val="24"/>
    </w:rPr>
  </w:style>
  <w:style w:type="character" w:customStyle="1" w:styleId="apple-style-span">
    <w:name w:val="apple-style-span"/>
    <w:basedOn w:val="DefaultParagraphFont"/>
    <w:rsid w:val="000C09AE"/>
  </w:style>
  <w:style w:type="paragraph" w:customStyle="1" w:styleId="BodyTextLatinGaramond">
    <w:name w:val="Body Text + (Latin) Garamond"/>
    <w:aliases w:val="(Complex) Arial,10 pt,Not (Latin) Bold"/>
    <w:basedOn w:val="Normal"/>
    <w:rsid w:val="00E701E7"/>
    <w:pPr>
      <w:numPr>
        <w:numId w:val="3"/>
      </w:numPr>
      <w:autoSpaceDE w:val="0"/>
      <w:autoSpaceDN w:val="0"/>
      <w:jc w:val="both"/>
    </w:pPr>
    <w:rPr>
      <w:rFonts w:ascii="Garamond" w:hAnsi="Garamond"/>
      <w:sz w:val="20"/>
      <w:szCs w:val="20"/>
    </w:rPr>
  </w:style>
  <w:style w:type="character" w:customStyle="1" w:styleId="print1">
    <w:name w:val="print1"/>
    <w:basedOn w:val="DefaultParagraphFont"/>
    <w:rsid w:val="00C36A0A"/>
    <w:rPr>
      <w:rFonts w:ascii="Verdana" w:hAnsi="Verdana" w:hint="default"/>
      <w:color w:val="333333"/>
      <w:sz w:val="18"/>
      <w:szCs w:val="18"/>
    </w:rPr>
  </w:style>
  <w:style w:type="character" w:customStyle="1" w:styleId="Style11pt">
    <w:name w:val="Style 11 pt"/>
    <w:rsid w:val="00C36A0A"/>
    <w:rPr>
      <w:sz w:val="22"/>
    </w:rPr>
  </w:style>
  <w:style w:type="paragraph" w:styleId="BodyTextIndent3">
    <w:name w:val="Body Text Indent 3"/>
    <w:basedOn w:val="Normal"/>
    <w:rsid w:val="0048428F"/>
    <w:pPr>
      <w:spacing w:after="120"/>
      <w:ind w:left="360"/>
    </w:pPr>
    <w:rPr>
      <w:sz w:val="16"/>
      <w:szCs w:val="16"/>
    </w:rPr>
  </w:style>
  <w:style w:type="paragraph" w:customStyle="1" w:styleId="CharCharCharCharCharCharChar1">
    <w:name w:val="Char Char Char Char Char Char Char1"/>
    <w:basedOn w:val="Normal"/>
    <w:rsid w:val="00AE5E69"/>
    <w:pPr>
      <w:spacing w:before="120" w:after="160" w:line="240" w:lineRule="exact"/>
    </w:pPr>
    <w:rPr>
      <w:rFonts w:ascii="Verdana" w:hAnsi="Verdana" w:cs="Arial"/>
      <w:sz w:val="20"/>
      <w:szCs w:val="20"/>
    </w:rPr>
  </w:style>
  <w:style w:type="table" w:styleId="TableGrid">
    <w:name w:val="Table Grid"/>
    <w:basedOn w:val="TableNormal"/>
    <w:uiPriority w:val="59"/>
    <w:rsid w:val="00660430"/>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858BB"/>
    <w:rPr>
      <w:rFonts w:asciiTheme="minorHAnsi" w:eastAsiaTheme="minorEastAsia" w:hAnsiTheme="minorHAnsi" w:cstheme="minorBidi"/>
      <w:sz w:val="22"/>
      <w:szCs w:val="22"/>
    </w:rPr>
  </w:style>
  <w:style w:type="table" w:styleId="MediumGrid1-Accent3">
    <w:name w:val="Medium Grid 1 Accent 3"/>
    <w:basedOn w:val="TableNormal"/>
    <w:uiPriority w:val="67"/>
    <w:rsid w:val="00E3097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link w:val="ListParagraphChar"/>
    <w:qFormat/>
    <w:rsid w:val="00164990"/>
    <w:pPr>
      <w:spacing w:after="200" w:line="276" w:lineRule="auto"/>
      <w:ind w:left="720" w:hanging="216"/>
      <w:contextualSpacing/>
      <w:jc w:val="both"/>
    </w:pPr>
    <w:rPr>
      <w:rFonts w:ascii="Calibri" w:eastAsia="Calibri" w:hAnsi="Calibri"/>
      <w:sz w:val="22"/>
      <w:szCs w:val="22"/>
    </w:rPr>
  </w:style>
  <w:style w:type="character" w:customStyle="1" w:styleId="ListParagraphChar">
    <w:name w:val="List Paragraph Char"/>
    <w:basedOn w:val="DefaultParagraphFont"/>
    <w:link w:val="ListParagraph"/>
    <w:rsid w:val="00164990"/>
    <w:rPr>
      <w:rFonts w:ascii="Calibri" w:eastAsia="Calibri" w:hAnsi="Calibri"/>
      <w:sz w:val="22"/>
      <w:szCs w:val="22"/>
    </w:rPr>
  </w:style>
  <w:style w:type="paragraph" w:styleId="BodyText3">
    <w:name w:val="Body Text 3"/>
    <w:basedOn w:val="Normal"/>
    <w:link w:val="BodyText3Char"/>
    <w:rsid w:val="007914E0"/>
    <w:pPr>
      <w:widowControl w:val="0"/>
      <w:suppressAutoHyphens/>
      <w:spacing w:after="120"/>
    </w:pPr>
    <w:rPr>
      <w:sz w:val="16"/>
      <w:szCs w:val="16"/>
      <w:lang w:eastAsia="ar-SA"/>
    </w:rPr>
  </w:style>
  <w:style w:type="character" w:customStyle="1" w:styleId="BodyText3Char">
    <w:name w:val="Body Text 3 Char"/>
    <w:basedOn w:val="DefaultParagraphFont"/>
    <w:link w:val="BodyText3"/>
    <w:rsid w:val="007914E0"/>
    <w:rPr>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41"/>
    <w:rPr>
      <w:sz w:val="24"/>
      <w:szCs w:val="24"/>
    </w:rPr>
  </w:style>
  <w:style w:type="paragraph" w:styleId="Heading3">
    <w:name w:val="heading 3"/>
    <w:basedOn w:val="Normal"/>
    <w:next w:val="Normal"/>
    <w:qFormat/>
    <w:rsid w:val="00000753"/>
    <w:pPr>
      <w:keepNext/>
      <w:spacing w:before="240" w:after="60"/>
      <w:outlineLvl w:val="2"/>
    </w:pPr>
    <w:rPr>
      <w:rFonts w:ascii="Arial" w:hAnsi="Arial" w:cs="Arial"/>
      <w:b/>
      <w:bCs/>
      <w:sz w:val="26"/>
      <w:szCs w:val="26"/>
    </w:rPr>
  </w:style>
  <w:style w:type="paragraph" w:styleId="Heading5">
    <w:name w:val="heading 5"/>
    <w:basedOn w:val="Normal"/>
    <w:next w:val="Normal"/>
    <w:qFormat/>
    <w:rsid w:val="007F5241"/>
    <w:pPr>
      <w:spacing w:before="240" w:after="60"/>
      <w:outlineLvl w:val="4"/>
    </w:pPr>
    <w:rPr>
      <w:b/>
      <w:bCs/>
      <w:i/>
      <w:iCs/>
      <w:sz w:val="26"/>
      <w:szCs w:val="26"/>
    </w:rPr>
  </w:style>
  <w:style w:type="paragraph" w:styleId="Heading7">
    <w:name w:val="heading 7"/>
    <w:basedOn w:val="Normal"/>
    <w:next w:val="Normal"/>
    <w:qFormat/>
    <w:rsid w:val="00C00ADF"/>
    <w:pPr>
      <w:keepNext/>
      <w:shd w:val="pct12" w:color="auto" w:fill="auto"/>
      <w:outlineLvl w:val="6"/>
    </w:pPr>
    <w:rPr>
      <w:b/>
      <w:caps/>
      <w:sz w:val="20"/>
    </w:rPr>
  </w:style>
  <w:style w:type="paragraph" w:styleId="Heading8">
    <w:name w:val="heading 8"/>
    <w:basedOn w:val="Normal"/>
    <w:next w:val="Normal"/>
    <w:qFormat/>
    <w:rsid w:val="00C00ADF"/>
    <w:pPr>
      <w:keepNext/>
      <w:ind w:right="-1260"/>
      <w:jc w:val="center"/>
      <w:outlineLvl w:val="7"/>
    </w:pPr>
    <w:rPr>
      <w:b/>
      <w:bCs/>
      <w:sz w:val="20"/>
    </w:rPr>
  </w:style>
  <w:style w:type="paragraph" w:styleId="Heading9">
    <w:name w:val="heading 9"/>
    <w:basedOn w:val="Normal"/>
    <w:next w:val="Normal"/>
    <w:qFormat/>
    <w:rsid w:val="00047C4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00ADF"/>
    <w:pPr>
      <w:jc w:val="center"/>
    </w:pPr>
    <w:rPr>
      <w:b/>
      <w:szCs w:val="20"/>
    </w:rPr>
  </w:style>
  <w:style w:type="paragraph" w:styleId="PlainText">
    <w:name w:val="Plain Text"/>
    <w:basedOn w:val="Normal"/>
    <w:rsid w:val="00C00ADF"/>
    <w:rPr>
      <w:rFonts w:ascii="Courier New" w:hAnsi="Courier New"/>
      <w:sz w:val="20"/>
      <w:szCs w:val="20"/>
    </w:rPr>
  </w:style>
  <w:style w:type="paragraph" w:customStyle="1" w:styleId="NormalArial">
    <w:name w:val="Normal + Arial"/>
    <w:aliases w:val="11 pt,Bold"/>
    <w:basedOn w:val="Normal"/>
    <w:rsid w:val="00C00ADF"/>
    <w:pPr>
      <w:autoSpaceDE w:val="0"/>
      <w:autoSpaceDN w:val="0"/>
    </w:pPr>
    <w:rPr>
      <w:b/>
      <w:sz w:val="22"/>
      <w:szCs w:val="22"/>
    </w:rPr>
  </w:style>
  <w:style w:type="paragraph" w:styleId="BodyText">
    <w:name w:val="Body Text"/>
    <w:basedOn w:val="Normal"/>
    <w:rsid w:val="008F37E4"/>
    <w:rPr>
      <w:b/>
      <w:bCs/>
    </w:rPr>
  </w:style>
  <w:style w:type="paragraph" w:styleId="NormalWeb">
    <w:name w:val="Normal (Web)"/>
    <w:basedOn w:val="Normal"/>
    <w:rsid w:val="0000021F"/>
    <w:pPr>
      <w:spacing w:before="100" w:beforeAutospacing="1" w:after="100" w:afterAutospacing="1"/>
    </w:pPr>
    <w:rPr>
      <w:rFonts w:ascii="Arial Unicode MS" w:hAnsi="Arial Unicode MS"/>
    </w:rPr>
  </w:style>
  <w:style w:type="character" w:customStyle="1" w:styleId="list-0020paragraph--char">
    <w:name w:val="list-0020paragraph--char"/>
    <w:basedOn w:val="DefaultParagraphFont"/>
    <w:rsid w:val="00CE4D84"/>
  </w:style>
  <w:style w:type="paragraph" w:styleId="BodyTextIndent">
    <w:name w:val="Body Text Indent"/>
    <w:basedOn w:val="Normal"/>
    <w:rsid w:val="00000753"/>
    <w:pPr>
      <w:spacing w:after="120"/>
      <w:ind w:left="360"/>
    </w:pPr>
  </w:style>
  <w:style w:type="character" w:styleId="Hyperlink">
    <w:name w:val="Hyperlink"/>
    <w:basedOn w:val="DefaultParagraphFont"/>
    <w:rsid w:val="007F5241"/>
    <w:rPr>
      <w:color w:val="0000FF"/>
      <w:u w:val="single"/>
    </w:rPr>
  </w:style>
  <w:style w:type="paragraph" w:customStyle="1" w:styleId="DefaultText">
    <w:name w:val="Default Text"/>
    <w:basedOn w:val="Normal"/>
    <w:rsid w:val="00EB54B4"/>
    <w:pPr>
      <w:overflowPunct w:val="0"/>
      <w:autoSpaceDE w:val="0"/>
      <w:autoSpaceDN w:val="0"/>
      <w:adjustRightInd w:val="0"/>
      <w:textAlignment w:val="baseline"/>
    </w:pPr>
    <w:rPr>
      <w:noProof/>
      <w:szCs w:val="20"/>
    </w:rPr>
  </w:style>
  <w:style w:type="paragraph" w:customStyle="1" w:styleId="CharCharChar">
    <w:name w:val="Char Char Char"/>
    <w:basedOn w:val="Normal"/>
    <w:rsid w:val="00EB54B4"/>
    <w:pPr>
      <w:spacing w:before="120" w:after="160" w:line="240" w:lineRule="exact"/>
    </w:pPr>
    <w:rPr>
      <w:rFonts w:ascii="Verdana" w:hAnsi="Verdana" w:cs="Arial"/>
      <w:sz w:val="20"/>
      <w:szCs w:val="20"/>
    </w:rPr>
  </w:style>
  <w:style w:type="paragraph" w:customStyle="1" w:styleId="CharCharCharCharCharChar">
    <w:name w:val="Char Char Char Char Char Char"/>
    <w:basedOn w:val="Normal"/>
    <w:rsid w:val="00491CA5"/>
    <w:pPr>
      <w:spacing w:before="120" w:after="160" w:line="240" w:lineRule="exact"/>
    </w:pPr>
    <w:rPr>
      <w:rFonts w:ascii="Verdana" w:hAnsi="Verdana" w:cs="Arial"/>
      <w:sz w:val="20"/>
      <w:szCs w:val="20"/>
    </w:rPr>
  </w:style>
  <w:style w:type="paragraph" w:customStyle="1" w:styleId="CharCharCharCharCharCharCharCharChar">
    <w:name w:val="Char Char Char Char Char Char Char Char Char"/>
    <w:basedOn w:val="Normal"/>
    <w:rsid w:val="00827A4A"/>
    <w:pPr>
      <w:spacing w:before="120" w:after="160" w:line="240" w:lineRule="exact"/>
    </w:pPr>
    <w:rPr>
      <w:rFonts w:ascii="Verdana" w:hAnsi="Verdana" w:cs="Arial"/>
      <w:sz w:val="20"/>
      <w:szCs w:val="20"/>
    </w:rPr>
  </w:style>
  <w:style w:type="character" w:customStyle="1" w:styleId="normalchar">
    <w:name w:val="normal__char"/>
    <w:basedOn w:val="DefaultParagraphFont"/>
    <w:rsid w:val="00E2476D"/>
  </w:style>
  <w:style w:type="paragraph" w:styleId="Header">
    <w:name w:val="header"/>
    <w:basedOn w:val="Normal"/>
    <w:link w:val="HeaderChar"/>
    <w:rsid w:val="00055CCA"/>
    <w:pPr>
      <w:tabs>
        <w:tab w:val="center" w:pos="4680"/>
        <w:tab w:val="right" w:pos="9360"/>
      </w:tabs>
    </w:pPr>
  </w:style>
  <w:style w:type="character" w:customStyle="1" w:styleId="HeaderChar">
    <w:name w:val="Header Char"/>
    <w:basedOn w:val="DefaultParagraphFont"/>
    <w:link w:val="Header"/>
    <w:rsid w:val="00055CCA"/>
    <w:rPr>
      <w:sz w:val="24"/>
      <w:szCs w:val="24"/>
    </w:rPr>
  </w:style>
  <w:style w:type="paragraph" w:styleId="Footer">
    <w:name w:val="footer"/>
    <w:basedOn w:val="Normal"/>
    <w:link w:val="FooterChar"/>
    <w:rsid w:val="00055CCA"/>
    <w:pPr>
      <w:tabs>
        <w:tab w:val="center" w:pos="4680"/>
        <w:tab w:val="right" w:pos="9360"/>
      </w:tabs>
    </w:pPr>
  </w:style>
  <w:style w:type="character" w:customStyle="1" w:styleId="FooterChar">
    <w:name w:val="Footer Char"/>
    <w:basedOn w:val="DefaultParagraphFont"/>
    <w:link w:val="Footer"/>
    <w:rsid w:val="00055CCA"/>
    <w:rPr>
      <w:sz w:val="24"/>
      <w:szCs w:val="24"/>
    </w:rPr>
  </w:style>
  <w:style w:type="paragraph" w:styleId="BodyText2">
    <w:name w:val="Body Text 2"/>
    <w:basedOn w:val="Normal"/>
    <w:link w:val="BodyText2Char"/>
    <w:rsid w:val="00E77244"/>
    <w:pPr>
      <w:spacing w:after="120" w:line="480" w:lineRule="auto"/>
    </w:pPr>
  </w:style>
  <w:style w:type="character" w:customStyle="1" w:styleId="BodyText2Char">
    <w:name w:val="Body Text 2 Char"/>
    <w:basedOn w:val="DefaultParagraphFont"/>
    <w:link w:val="BodyText2"/>
    <w:rsid w:val="00E77244"/>
    <w:rPr>
      <w:sz w:val="24"/>
      <w:szCs w:val="24"/>
    </w:rPr>
  </w:style>
  <w:style w:type="character" w:customStyle="1" w:styleId="apple-style-span">
    <w:name w:val="apple-style-span"/>
    <w:basedOn w:val="DefaultParagraphFont"/>
    <w:rsid w:val="000C09AE"/>
  </w:style>
  <w:style w:type="paragraph" w:customStyle="1" w:styleId="BodyTextLatinGaramond">
    <w:name w:val="Body Text + (Latin) Garamond"/>
    <w:aliases w:val="(Complex) Arial,10 pt,Not (Latin) Bold"/>
    <w:basedOn w:val="Normal"/>
    <w:rsid w:val="00E701E7"/>
    <w:pPr>
      <w:numPr>
        <w:numId w:val="3"/>
      </w:numPr>
      <w:autoSpaceDE w:val="0"/>
      <w:autoSpaceDN w:val="0"/>
      <w:jc w:val="both"/>
    </w:pPr>
    <w:rPr>
      <w:rFonts w:ascii="Garamond" w:hAnsi="Garamond"/>
      <w:sz w:val="20"/>
      <w:szCs w:val="20"/>
    </w:rPr>
  </w:style>
  <w:style w:type="character" w:customStyle="1" w:styleId="print1">
    <w:name w:val="print1"/>
    <w:basedOn w:val="DefaultParagraphFont"/>
    <w:rsid w:val="00C36A0A"/>
    <w:rPr>
      <w:rFonts w:ascii="Verdana" w:hAnsi="Verdana" w:hint="default"/>
      <w:color w:val="333333"/>
      <w:sz w:val="18"/>
      <w:szCs w:val="18"/>
    </w:rPr>
  </w:style>
  <w:style w:type="character" w:customStyle="1" w:styleId="Style11pt">
    <w:name w:val="Style 11 pt"/>
    <w:rsid w:val="00C36A0A"/>
    <w:rPr>
      <w:sz w:val="22"/>
    </w:rPr>
  </w:style>
  <w:style w:type="paragraph" w:styleId="BodyTextIndent3">
    <w:name w:val="Body Text Indent 3"/>
    <w:basedOn w:val="Normal"/>
    <w:rsid w:val="0048428F"/>
    <w:pPr>
      <w:spacing w:after="120"/>
      <w:ind w:left="360"/>
    </w:pPr>
    <w:rPr>
      <w:sz w:val="16"/>
      <w:szCs w:val="16"/>
    </w:rPr>
  </w:style>
  <w:style w:type="paragraph" w:customStyle="1" w:styleId="CharCharCharCharCharCharChar1">
    <w:name w:val="Char Char Char Char Char Char Char1"/>
    <w:basedOn w:val="Normal"/>
    <w:rsid w:val="00AE5E69"/>
    <w:pPr>
      <w:spacing w:before="120" w:after="160" w:line="240" w:lineRule="exact"/>
    </w:pPr>
    <w:rPr>
      <w:rFonts w:ascii="Verdana" w:hAnsi="Verdana" w:cs="Arial"/>
      <w:sz w:val="20"/>
      <w:szCs w:val="20"/>
    </w:rPr>
  </w:style>
  <w:style w:type="table" w:styleId="TableGrid">
    <w:name w:val="Table Grid"/>
    <w:basedOn w:val="TableNormal"/>
    <w:uiPriority w:val="59"/>
    <w:rsid w:val="00660430"/>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858BB"/>
    <w:rPr>
      <w:rFonts w:asciiTheme="minorHAnsi" w:eastAsiaTheme="minorEastAsia" w:hAnsiTheme="minorHAnsi" w:cstheme="minorBidi"/>
      <w:sz w:val="22"/>
      <w:szCs w:val="22"/>
    </w:rPr>
  </w:style>
  <w:style w:type="table" w:styleId="MediumGrid1-Accent3">
    <w:name w:val="Medium Grid 1 Accent 3"/>
    <w:basedOn w:val="TableNormal"/>
    <w:uiPriority w:val="67"/>
    <w:rsid w:val="00E3097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link w:val="ListParagraphChar"/>
    <w:qFormat/>
    <w:rsid w:val="00164990"/>
    <w:pPr>
      <w:spacing w:after="200" w:line="276" w:lineRule="auto"/>
      <w:ind w:left="720" w:hanging="216"/>
      <w:contextualSpacing/>
      <w:jc w:val="both"/>
    </w:pPr>
    <w:rPr>
      <w:rFonts w:ascii="Calibri" w:eastAsia="Calibri" w:hAnsi="Calibri"/>
      <w:sz w:val="22"/>
      <w:szCs w:val="22"/>
    </w:rPr>
  </w:style>
  <w:style w:type="character" w:customStyle="1" w:styleId="ListParagraphChar">
    <w:name w:val="List Paragraph Char"/>
    <w:basedOn w:val="DefaultParagraphFont"/>
    <w:link w:val="ListParagraph"/>
    <w:rsid w:val="00164990"/>
    <w:rPr>
      <w:rFonts w:ascii="Calibri" w:eastAsia="Calibri" w:hAnsi="Calibri"/>
      <w:sz w:val="22"/>
      <w:szCs w:val="22"/>
    </w:rPr>
  </w:style>
  <w:style w:type="paragraph" w:styleId="BodyText3">
    <w:name w:val="Body Text 3"/>
    <w:basedOn w:val="Normal"/>
    <w:link w:val="BodyText3Char"/>
    <w:rsid w:val="007914E0"/>
    <w:pPr>
      <w:widowControl w:val="0"/>
      <w:suppressAutoHyphens/>
      <w:spacing w:after="120"/>
    </w:pPr>
    <w:rPr>
      <w:sz w:val="16"/>
      <w:szCs w:val="16"/>
      <w:lang w:eastAsia="ar-SA"/>
    </w:rPr>
  </w:style>
  <w:style w:type="character" w:customStyle="1" w:styleId="BodyText3Char">
    <w:name w:val="Body Text 3 Char"/>
    <w:basedOn w:val="DefaultParagraphFont"/>
    <w:link w:val="BodyText3"/>
    <w:rsid w:val="007914E0"/>
    <w:rPr>
      <w:sz w:val="16"/>
      <w:szCs w:val="16"/>
      <w:lang w:eastAsia="ar-SA"/>
    </w:rPr>
  </w:style>
</w:styles>
</file>

<file path=word/webSettings.xml><?xml version="1.0" encoding="utf-8"?>
<w:webSettings xmlns:r="http://schemas.openxmlformats.org/officeDocument/2006/relationships" xmlns:w="http://schemas.openxmlformats.org/wordprocessingml/2006/main">
  <w:divs>
    <w:div w:id="973603490">
      <w:bodyDiv w:val="1"/>
      <w:marLeft w:val="0"/>
      <w:marRight w:val="0"/>
      <w:marTop w:val="0"/>
      <w:marBottom w:val="0"/>
      <w:divBdr>
        <w:top w:val="none" w:sz="0" w:space="0" w:color="auto"/>
        <w:left w:val="none" w:sz="0" w:space="0" w:color="auto"/>
        <w:bottom w:val="none" w:sz="0" w:space="0" w:color="auto"/>
        <w:right w:val="none" w:sz="0" w:space="0" w:color="auto"/>
      </w:divBdr>
    </w:div>
    <w:div w:id="174452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2375FE-4489-466A-8BD0-B462B8838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JAVA/J2EE Develper</vt:lpstr>
    </vt:vector>
  </TitlesOfParts>
  <Manager>PAUL BOGADI</Manager>
  <Company>Windows User</Company>
  <LinksUpToDate>false</LinksUpToDate>
  <CharactersWithSpaces>17819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lav</dc:creator>
  <cp:keywords>JAVA/J2EE Developer</cp:keywords>
  <cp:lastModifiedBy>lav</cp:lastModifiedBy>
  <cp:revision>3</cp:revision>
  <cp:lastPrinted>2013-02-04T18:06:00Z</cp:lastPrinted>
  <dcterms:created xsi:type="dcterms:W3CDTF">2014-04-03T16:32:00Z</dcterms:created>
  <dcterms:modified xsi:type="dcterms:W3CDTF">2014-04-03T16:35:00Z</dcterms:modified>
</cp:coreProperties>
</file>