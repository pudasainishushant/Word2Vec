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5743" w:rsidRDefault="00282F3C" w:rsidP="0084788C">
      <w:pPr>
        <w:pStyle w:val="Title"/>
        <w:spacing w:before="0" w:after="0"/>
        <w:jc w:val="left"/>
        <w:rPr>
          <w:rFonts w:ascii="Calibri" w:hAnsi="Calibri"/>
          <w:b w:val="0"/>
          <w:sz w:val="36"/>
          <w:szCs w:val="22"/>
        </w:rPr>
      </w:pPr>
      <w:r w:rsidRPr="00AA11CF">
        <w:rPr>
          <w:rFonts w:ascii="Calibri" w:hAnsi="Calibri"/>
          <w:b w:val="0"/>
          <w:sz w:val="36"/>
          <w:szCs w:val="22"/>
        </w:rPr>
        <w:t>Aneesh</w:t>
      </w:r>
      <w:r w:rsidR="000A0B49">
        <w:rPr>
          <w:rFonts w:ascii="Calibri" w:hAnsi="Calibri"/>
          <w:b w:val="0"/>
          <w:sz w:val="36"/>
          <w:szCs w:val="22"/>
        </w:rPr>
        <w:t xml:space="preserve"> Yarrabelly </w:t>
      </w:r>
      <w:r w:rsidR="000D5F7F">
        <w:rPr>
          <w:rFonts w:ascii="Calibri" w:hAnsi="Calibri"/>
          <w:b w:val="0"/>
          <w:sz w:val="36"/>
          <w:szCs w:val="22"/>
        </w:rPr>
        <w:tab/>
      </w:r>
      <w:r w:rsidR="000D5F7F">
        <w:rPr>
          <w:rFonts w:ascii="Calibri" w:hAnsi="Calibri"/>
          <w:b w:val="0"/>
          <w:sz w:val="36"/>
          <w:szCs w:val="22"/>
        </w:rPr>
        <w:tab/>
      </w:r>
      <w:r w:rsidR="000D5F7F">
        <w:rPr>
          <w:rFonts w:ascii="Calibri" w:hAnsi="Calibri"/>
          <w:b w:val="0"/>
          <w:sz w:val="36"/>
          <w:szCs w:val="22"/>
        </w:rPr>
        <w:tab/>
      </w:r>
      <w:r w:rsidR="000D5F7F">
        <w:rPr>
          <w:rFonts w:ascii="Calibri" w:hAnsi="Calibri"/>
          <w:b w:val="0"/>
          <w:sz w:val="36"/>
          <w:szCs w:val="22"/>
        </w:rPr>
        <w:tab/>
      </w:r>
      <w:r w:rsidR="000D5F7F">
        <w:rPr>
          <w:rFonts w:ascii="Calibri" w:hAnsi="Calibri"/>
          <w:b w:val="0"/>
          <w:sz w:val="36"/>
          <w:szCs w:val="22"/>
        </w:rPr>
        <w:tab/>
      </w:r>
      <w:r w:rsidR="000D5F7F">
        <w:rPr>
          <w:rFonts w:ascii="Calibri" w:hAnsi="Calibri"/>
          <w:b w:val="0"/>
          <w:sz w:val="36"/>
          <w:szCs w:val="22"/>
        </w:rPr>
        <w:tab/>
      </w:r>
      <w:r w:rsidR="000D5F7F">
        <w:rPr>
          <w:rFonts w:ascii="Calibri" w:hAnsi="Calibri"/>
          <w:b w:val="0"/>
          <w:sz w:val="36"/>
          <w:szCs w:val="22"/>
        </w:rPr>
        <w:tab/>
      </w:r>
      <w:r w:rsidR="000D5F7F">
        <w:rPr>
          <w:rFonts w:ascii="Calibri" w:hAnsi="Calibri"/>
          <w:b w:val="0"/>
          <w:sz w:val="36"/>
          <w:szCs w:val="22"/>
        </w:rPr>
        <w:tab/>
      </w:r>
      <w:r w:rsidR="000D5F7F">
        <w:rPr>
          <w:rFonts w:ascii="Calibri" w:hAnsi="Calibri"/>
          <w:b w:val="0"/>
          <w:sz w:val="36"/>
          <w:szCs w:val="22"/>
        </w:rPr>
        <w:tab/>
      </w:r>
      <w:r w:rsidR="000D5F7F">
        <w:rPr>
          <w:rFonts w:ascii="Calibri" w:hAnsi="Calibri"/>
          <w:b w:val="0"/>
          <w:sz w:val="36"/>
          <w:szCs w:val="22"/>
        </w:rPr>
        <w:tab/>
      </w:r>
      <w:r w:rsidR="000D5F7F">
        <w:rPr>
          <w:rFonts w:ascii="Calibri" w:hAnsi="Calibri"/>
          <w:b w:val="0"/>
          <w:sz w:val="36"/>
          <w:szCs w:val="22"/>
        </w:rPr>
        <w:tab/>
      </w:r>
      <w:r w:rsidR="000D5F7F">
        <w:rPr>
          <w:rFonts w:ascii="Calibri" w:hAnsi="Calibri"/>
          <w:b w:val="0"/>
          <w:sz w:val="36"/>
          <w:szCs w:val="22"/>
        </w:rPr>
        <w:tab/>
      </w:r>
      <w:r w:rsidR="000D5F7F">
        <w:rPr>
          <w:rFonts w:ascii="Calibri" w:hAnsi="Calibri"/>
          <w:b w:val="0"/>
          <w:sz w:val="36"/>
          <w:szCs w:val="22"/>
        </w:rPr>
        <w:tab/>
      </w:r>
      <w:r w:rsidR="000D5F7F">
        <w:rPr>
          <w:rFonts w:ascii="Calibri" w:hAnsi="Calibri"/>
          <w:b w:val="0"/>
          <w:sz w:val="36"/>
          <w:szCs w:val="22"/>
        </w:rPr>
        <w:tab/>
        <w:t xml:space="preserve">   </w:t>
      </w:r>
    </w:p>
    <w:p w:rsidR="004807BE" w:rsidRPr="004807BE" w:rsidRDefault="004807BE" w:rsidP="004807BE">
      <w:r>
        <w:t>Tableau Dev</w:t>
      </w:r>
      <w:r w:rsidR="000D5F7F">
        <w:t>eloper</w:t>
      </w:r>
      <w:r w:rsidR="000A0B49">
        <w:t xml:space="preserve">, H1B, 7871, </w:t>
      </w:r>
      <w:r w:rsidR="000D5F7F">
        <w:tab/>
      </w:r>
      <w:r w:rsidR="000D5F7F">
        <w:tab/>
      </w:r>
      <w:r w:rsidR="000D5F7F">
        <w:tab/>
      </w:r>
      <w:r w:rsidR="000D5F7F">
        <w:tab/>
      </w:r>
      <w:r w:rsidR="000D5F7F">
        <w:tab/>
      </w:r>
      <w:r w:rsidR="000D5F7F">
        <w:tab/>
      </w:r>
      <w:r w:rsidR="000D5F7F">
        <w:tab/>
      </w:r>
      <w:r w:rsidR="000D5F7F">
        <w:tab/>
      </w:r>
      <w:r w:rsidR="000D5F7F">
        <w:tab/>
      </w:r>
      <w:r w:rsidR="000D5F7F">
        <w:tab/>
      </w:r>
      <w:r w:rsidR="000D5F7F">
        <w:tab/>
      </w:r>
      <w:r w:rsidR="000D5F7F">
        <w:tab/>
      </w:r>
      <w:r w:rsidR="000D5F7F">
        <w:tab/>
        <w:t xml:space="preserve">    </w:t>
      </w:r>
    </w:p>
    <w:p w:rsidR="00B72222" w:rsidRPr="00AA11CF" w:rsidRDefault="00B425E8" w:rsidP="00E5290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Calibri" w:hAnsi="Calibri"/>
        </w:rPr>
      </w:pPr>
      <w:r w:rsidRPr="00B425E8">
        <w:rPr>
          <w:rFonts w:ascii="Calibri" w:hAnsi="Calibri"/>
        </w:rPr>
        <w:pict>
          <v:rect id="_x0000_i1025" style="width:0;height:1.5pt" o:hralign="center" o:hrstd="t" o:hr="t" fillcolor="#a0a0a0" stroked="f"/>
        </w:pict>
      </w:r>
    </w:p>
    <w:p w:rsidR="00723935" w:rsidRPr="00AA11CF" w:rsidRDefault="00723935" w:rsidP="002C0B0D">
      <w:pPr>
        <w:rPr>
          <w:rFonts w:ascii="Calibri" w:hAnsi="Calibri"/>
          <w:b/>
          <w:sz w:val="22"/>
          <w:szCs w:val="22"/>
          <w:u w:val="single"/>
        </w:rPr>
      </w:pPr>
    </w:p>
    <w:p w:rsidR="00E5290D" w:rsidRPr="00AA11CF" w:rsidRDefault="00723935" w:rsidP="002C0B0D">
      <w:pPr>
        <w:rPr>
          <w:rFonts w:ascii="Calibri" w:hAnsi="Calibri"/>
          <w:sz w:val="22"/>
          <w:szCs w:val="22"/>
          <w:u w:val="single"/>
        </w:rPr>
      </w:pPr>
      <w:r w:rsidRPr="00AA11CF">
        <w:rPr>
          <w:rFonts w:ascii="Calibri" w:hAnsi="Calibri"/>
          <w:b/>
          <w:sz w:val="22"/>
          <w:szCs w:val="22"/>
          <w:u w:val="single"/>
        </w:rPr>
        <w:t>Professional Summary:</w:t>
      </w:r>
    </w:p>
    <w:p w:rsidR="00E5290D" w:rsidRPr="00AA11CF" w:rsidRDefault="00E5290D" w:rsidP="002C0B0D">
      <w:pPr>
        <w:pStyle w:val="Style2"/>
        <w:tabs>
          <w:tab w:val="clear" w:pos="720"/>
        </w:tabs>
        <w:ind w:left="0"/>
        <w:rPr>
          <w:rFonts w:ascii="Calibri" w:hAnsi="Calibri"/>
          <w:u w:val="single"/>
        </w:rPr>
      </w:pPr>
    </w:p>
    <w:p w:rsidR="00055A4E" w:rsidRPr="00AA11CF" w:rsidRDefault="00AA11CF" w:rsidP="00AF4CE0">
      <w:pPr>
        <w:pStyle w:val="Style2"/>
        <w:numPr>
          <w:ilvl w:val="0"/>
          <w:numId w:val="6"/>
        </w:numPr>
        <w:spacing w:line="276" w:lineRule="auto"/>
        <w:rPr>
          <w:rFonts w:ascii="Calibri" w:hAnsi="Calibri"/>
          <w:b w:val="0"/>
        </w:rPr>
      </w:pPr>
      <w:r w:rsidRPr="00AA11CF">
        <w:rPr>
          <w:rFonts w:ascii="Calibri" w:hAnsi="Calibri"/>
          <w:b w:val="0"/>
          <w:shd w:val="clear" w:color="auto" w:fill="FFFFFF"/>
        </w:rPr>
        <w:t>A Certified Tableau Developer h</w:t>
      </w:r>
      <w:r w:rsidR="002F439C" w:rsidRPr="00AA11CF">
        <w:rPr>
          <w:rFonts w:ascii="Calibri" w:hAnsi="Calibri"/>
          <w:b w:val="0"/>
          <w:shd w:val="clear" w:color="auto" w:fill="FFFFFF"/>
        </w:rPr>
        <w:t xml:space="preserve">aving </w:t>
      </w:r>
      <w:r w:rsidR="006A6F0F">
        <w:rPr>
          <w:rFonts w:ascii="Calibri" w:hAnsi="Calibri"/>
          <w:b w:val="0"/>
          <w:shd w:val="clear" w:color="auto" w:fill="FFFFFF"/>
        </w:rPr>
        <w:t>8</w:t>
      </w:r>
      <w:r w:rsidR="00AF4CE0" w:rsidRPr="00AA11CF">
        <w:rPr>
          <w:rFonts w:ascii="Calibri" w:hAnsi="Calibri"/>
          <w:b w:val="0"/>
          <w:shd w:val="clear" w:color="auto" w:fill="FFFFFF"/>
        </w:rPr>
        <w:t>+</w:t>
      </w:r>
      <w:r w:rsidR="00055A4E" w:rsidRPr="00AA11CF">
        <w:rPr>
          <w:rFonts w:ascii="Calibri" w:hAnsi="Calibri"/>
          <w:b w:val="0"/>
          <w:shd w:val="clear" w:color="auto" w:fill="FFFFFF"/>
        </w:rPr>
        <w:t xml:space="preserve"> years of experience in Software Design, </w:t>
      </w:r>
      <w:r w:rsidR="001F187F" w:rsidRPr="00AA11CF">
        <w:rPr>
          <w:rFonts w:ascii="Calibri" w:hAnsi="Calibri"/>
          <w:b w:val="0"/>
          <w:shd w:val="clear" w:color="auto" w:fill="FFFFFF"/>
        </w:rPr>
        <w:t>Development, Integration</w:t>
      </w:r>
      <w:r w:rsidR="00055A4E" w:rsidRPr="00AA11CF">
        <w:rPr>
          <w:rFonts w:ascii="Calibri" w:hAnsi="Calibri"/>
          <w:b w:val="0"/>
          <w:shd w:val="clear" w:color="auto" w:fill="FFFFFF"/>
        </w:rPr>
        <w:t>, Implementation and Maintenance of Business Intelligence and Database Platforms.</w:t>
      </w:r>
    </w:p>
    <w:p w:rsidR="00055A4E" w:rsidRPr="00AA11CF" w:rsidRDefault="00055A4E" w:rsidP="00AF4CE0">
      <w:pPr>
        <w:pStyle w:val="Style2"/>
        <w:numPr>
          <w:ilvl w:val="0"/>
          <w:numId w:val="6"/>
        </w:numPr>
        <w:spacing w:line="276" w:lineRule="auto"/>
        <w:rPr>
          <w:rFonts w:ascii="Calibri" w:hAnsi="Calibri"/>
          <w:b w:val="0"/>
        </w:rPr>
      </w:pPr>
      <w:r w:rsidRPr="00AA11CF">
        <w:rPr>
          <w:rFonts w:ascii="Calibri" w:hAnsi="Calibri"/>
          <w:b w:val="0"/>
          <w:shd w:val="clear" w:color="auto" w:fill="FFFFFF"/>
        </w:rPr>
        <w:t xml:space="preserve">Extensive </w:t>
      </w:r>
      <w:r w:rsidRPr="00AA11CF">
        <w:rPr>
          <w:rFonts w:ascii="Calibri" w:hAnsi="Calibri"/>
          <w:shd w:val="clear" w:color="auto" w:fill="FFFFFF"/>
        </w:rPr>
        <w:t>Tableau</w:t>
      </w:r>
      <w:r w:rsidRPr="00AA11CF">
        <w:rPr>
          <w:rFonts w:ascii="Calibri" w:hAnsi="Calibri"/>
          <w:b w:val="0"/>
          <w:shd w:val="clear" w:color="auto" w:fill="FFFFFF"/>
        </w:rPr>
        <w:t xml:space="preserve"> Experience in Enterprise Environment and </w:t>
      </w:r>
      <w:r w:rsidRPr="00AA11CF">
        <w:rPr>
          <w:rFonts w:ascii="Calibri" w:hAnsi="Calibri"/>
          <w:shd w:val="clear" w:color="auto" w:fill="FFFFFF"/>
        </w:rPr>
        <w:t>Tableau</w:t>
      </w:r>
      <w:r w:rsidRPr="00AA11CF">
        <w:rPr>
          <w:rFonts w:ascii="Calibri" w:hAnsi="Calibri"/>
          <w:b w:val="0"/>
          <w:shd w:val="clear" w:color="auto" w:fill="FFFFFF"/>
        </w:rPr>
        <w:t xml:space="preserve"> Administrator Experience including technical support, troubleshooting, report design and monitoring of system usage.</w:t>
      </w:r>
    </w:p>
    <w:p w:rsidR="00055A4E" w:rsidRPr="00AA11CF" w:rsidRDefault="00055A4E" w:rsidP="00AF4CE0">
      <w:pPr>
        <w:pStyle w:val="Style2"/>
        <w:numPr>
          <w:ilvl w:val="0"/>
          <w:numId w:val="6"/>
        </w:numPr>
        <w:spacing w:line="276" w:lineRule="auto"/>
        <w:rPr>
          <w:rFonts w:ascii="Calibri" w:hAnsi="Calibri"/>
          <w:b w:val="0"/>
        </w:rPr>
      </w:pPr>
      <w:r w:rsidRPr="00AA11CF">
        <w:rPr>
          <w:rFonts w:ascii="Calibri" w:hAnsi="Calibri"/>
          <w:b w:val="0"/>
          <w:shd w:val="clear" w:color="auto" w:fill="FFFFFF"/>
        </w:rPr>
        <w:t xml:space="preserve">Successfully upgraded </w:t>
      </w:r>
      <w:r w:rsidRPr="00AA11CF">
        <w:rPr>
          <w:rFonts w:ascii="Calibri" w:hAnsi="Calibri"/>
          <w:shd w:val="clear" w:color="auto" w:fill="FFFFFF"/>
        </w:rPr>
        <w:t>Tableau</w:t>
      </w:r>
      <w:r w:rsidRPr="00AA11CF">
        <w:rPr>
          <w:rFonts w:ascii="Calibri" w:hAnsi="Calibri"/>
          <w:b w:val="0"/>
          <w:shd w:val="clear" w:color="auto" w:fill="FFFFFF"/>
        </w:rPr>
        <w:t xml:space="preserve"> platforms in clustered environment and performed content upgrades.</w:t>
      </w:r>
    </w:p>
    <w:p w:rsidR="005E7117" w:rsidRPr="00AA11CF" w:rsidRDefault="00461EA4" w:rsidP="00AF4CE0">
      <w:pPr>
        <w:widowControl w:val="0"/>
        <w:numPr>
          <w:ilvl w:val="0"/>
          <w:numId w:val="6"/>
        </w:numPr>
        <w:suppressAutoHyphens w:val="0"/>
        <w:adjustRightInd w:val="0"/>
        <w:spacing w:line="276" w:lineRule="auto"/>
        <w:jc w:val="both"/>
        <w:textAlignment w:val="baseline"/>
        <w:rPr>
          <w:rFonts w:ascii="Calibri" w:hAnsi="Calibri"/>
          <w:color w:val="000000"/>
          <w:sz w:val="22"/>
          <w:szCs w:val="22"/>
        </w:rPr>
      </w:pPr>
      <w:r w:rsidRPr="00AA11CF">
        <w:rPr>
          <w:rFonts w:ascii="Calibri" w:hAnsi="Calibri"/>
          <w:color w:val="000000"/>
          <w:sz w:val="22"/>
          <w:szCs w:val="22"/>
        </w:rPr>
        <w:t xml:space="preserve">Extensive experience working as a </w:t>
      </w:r>
      <w:r w:rsidRPr="00AA11CF">
        <w:rPr>
          <w:rFonts w:ascii="Calibri" w:hAnsi="Calibri"/>
          <w:b/>
          <w:color w:val="000000"/>
          <w:sz w:val="22"/>
          <w:szCs w:val="22"/>
        </w:rPr>
        <w:t>Business Intelligence</w:t>
      </w:r>
      <w:r w:rsidRPr="00AA11CF">
        <w:rPr>
          <w:rFonts w:ascii="Calibri" w:hAnsi="Calibri"/>
          <w:color w:val="000000"/>
          <w:sz w:val="22"/>
          <w:szCs w:val="22"/>
        </w:rPr>
        <w:t xml:space="preserve"> Consultant with specialization in </w:t>
      </w:r>
      <w:r w:rsidR="005E7117" w:rsidRPr="00AA11CF">
        <w:rPr>
          <w:rFonts w:ascii="Calibri" w:hAnsi="Calibri"/>
          <w:color w:val="000000"/>
          <w:sz w:val="22"/>
          <w:szCs w:val="22"/>
        </w:rPr>
        <w:t>SSRS.</w:t>
      </w:r>
    </w:p>
    <w:p w:rsidR="00461EA4" w:rsidRDefault="00461EA4" w:rsidP="00AF4CE0">
      <w:pPr>
        <w:widowControl w:val="0"/>
        <w:numPr>
          <w:ilvl w:val="0"/>
          <w:numId w:val="6"/>
        </w:numPr>
        <w:suppressAutoHyphens w:val="0"/>
        <w:adjustRightInd w:val="0"/>
        <w:spacing w:line="276" w:lineRule="auto"/>
        <w:jc w:val="both"/>
        <w:textAlignment w:val="baseline"/>
        <w:rPr>
          <w:rFonts w:ascii="Calibri" w:hAnsi="Calibri"/>
          <w:color w:val="000000"/>
          <w:sz w:val="22"/>
          <w:szCs w:val="22"/>
        </w:rPr>
      </w:pPr>
      <w:r w:rsidRPr="00AA11CF">
        <w:rPr>
          <w:rFonts w:ascii="Calibri" w:hAnsi="Calibri"/>
          <w:b/>
          <w:color w:val="000000"/>
          <w:sz w:val="22"/>
          <w:szCs w:val="22"/>
        </w:rPr>
        <w:t xml:space="preserve">Extensive </w:t>
      </w:r>
      <w:r w:rsidRPr="00AA11CF">
        <w:rPr>
          <w:rFonts w:ascii="Calibri" w:hAnsi="Calibri"/>
          <w:color w:val="000000"/>
          <w:sz w:val="22"/>
          <w:szCs w:val="22"/>
        </w:rPr>
        <w:t xml:space="preserve">experience working in </w:t>
      </w:r>
      <w:r w:rsidRPr="00AA11CF">
        <w:rPr>
          <w:rFonts w:ascii="Calibri" w:hAnsi="Calibri"/>
          <w:b/>
          <w:color w:val="000000"/>
          <w:sz w:val="22"/>
          <w:szCs w:val="22"/>
        </w:rPr>
        <w:t>Windows, UNIX, LINUX</w:t>
      </w:r>
      <w:r w:rsidRPr="00AA11CF">
        <w:rPr>
          <w:rFonts w:ascii="Calibri" w:hAnsi="Calibri"/>
          <w:color w:val="000000"/>
          <w:sz w:val="22"/>
          <w:szCs w:val="22"/>
        </w:rPr>
        <w:t xml:space="preserve"> environments. </w:t>
      </w:r>
    </w:p>
    <w:p w:rsidR="00AA11CF" w:rsidRPr="00AA11CF" w:rsidRDefault="00AA11CF" w:rsidP="00AF4CE0">
      <w:pPr>
        <w:widowControl w:val="0"/>
        <w:numPr>
          <w:ilvl w:val="0"/>
          <w:numId w:val="6"/>
        </w:numPr>
        <w:suppressAutoHyphens w:val="0"/>
        <w:adjustRightInd w:val="0"/>
        <w:spacing w:line="276" w:lineRule="auto"/>
        <w:jc w:val="both"/>
        <w:textAlignment w:val="baseline"/>
        <w:rPr>
          <w:rFonts w:ascii="Calibri" w:hAnsi="Calibri"/>
          <w:color w:val="000000"/>
          <w:sz w:val="22"/>
          <w:szCs w:val="22"/>
        </w:rPr>
      </w:pPr>
      <w:r w:rsidRPr="00AA11CF">
        <w:rPr>
          <w:rFonts w:ascii="Calibri" w:hAnsi="Calibri"/>
          <w:color w:val="000000"/>
          <w:sz w:val="22"/>
          <w:szCs w:val="22"/>
        </w:rPr>
        <w:t>Experience in dealing with</w:t>
      </w:r>
      <w:r>
        <w:rPr>
          <w:rFonts w:ascii="Calibri" w:hAnsi="Calibri"/>
          <w:b/>
          <w:color w:val="000000"/>
          <w:sz w:val="22"/>
          <w:szCs w:val="22"/>
        </w:rPr>
        <w:t xml:space="preserve"> OLTP/OLAP </w:t>
      </w:r>
      <w:r w:rsidRPr="00AA11CF">
        <w:rPr>
          <w:rFonts w:ascii="Calibri" w:hAnsi="Calibri"/>
          <w:color w:val="000000"/>
          <w:sz w:val="22"/>
          <w:szCs w:val="22"/>
        </w:rPr>
        <w:t>Systems</w:t>
      </w:r>
      <w:r>
        <w:rPr>
          <w:rFonts w:ascii="Calibri" w:hAnsi="Calibri"/>
          <w:b/>
          <w:color w:val="000000"/>
          <w:sz w:val="22"/>
          <w:szCs w:val="22"/>
        </w:rPr>
        <w:t>.</w:t>
      </w:r>
    </w:p>
    <w:p w:rsidR="00461EA4" w:rsidRPr="00AA11CF" w:rsidRDefault="00461EA4" w:rsidP="00AF4CE0">
      <w:pPr>
        <w:widowControl w:val="0"/>
        <w:numPr>
          <w:ilvl w:val="0"/>
          <w:numId w:val="6"/>
        </w:numPr>
        <w:suppressAutoHyphens w:val="0"/>
        <w:adjustRightInd w:val="0"/>
        <w:spacing w:line="276" w:lineRule="auto"/>
        <w:jc w:val="both"/>
        <w:textAlignment w:val="baseline"/>
        <w:rPr>
          <w:rFonts w:ascii="Calibri" w:hAnsi="Calibri"/>
          <w:color w:val="000000"/>
          <w:sz w:val="22"/>
          <w:szCs w:val="22"/>
        </w:rPr>
      </w:pPr>
      <w:r w:rsidRPr="00AA11CF">
        <w:rPr>
          <w:rStyle w:val="print1"/>
          <w:rFonts w:ascii="Calibri" w:hAnsi="Calibri"/>
          <w:color w:val="000000"/>
          <w:sz w:val="22"/>
          <w:szCs w:val="22"/>
        </w:rPr>
        <w:t xml:space="preserve">Excellent understanding of </w:t>
      </w:r>
      <w:r w:rsidRPr="00AA11CF">
        <w:rPr>
          <w:rStyle w:val="print1"/>
          <w:rFonts w:ascii="Calibri" w:hAnsi="Calibri"/>
          <w:b/>
          <w:color w:val="000000"/>
          <w:sz w:val="22"/>
          <w:szCs w:val="22"/>
        </w:rPr>
        <w:t>Data modeling (Dimensional &amp; Relational)</w:t>
      </w:r>
      <w:r w:rsidRPr="00AA11CF">
        <w:rPr>
          <w:rStyle w:val="print1"/>
          <w:rFonts w:ascii="Calibri" w:hAnsi="Calibri"/>
          <w:color w:val="000000"/>
          <w:sz w:val="22"/>
          <w:szCs w:val="22"/>
        </w:rPr>
        <w:t xml:space="preserve"> on concepts like </w:t>
      </w:r>
      <w:r w:rsidRPr="00AA11CF">
        <w:rPr>
          <w:rStyle w:val="print1"/>
          <w:rFonts w:ascii="Calibri" w:hAnsi="Calibri"/>
          <w:b/>
          <w:bCs/>
          <w:color w:val="000000"/>
          <w:sz w:val="22"/>
          <w:szCs w:val="22"/>
        </w:rPr>
        <w:t>Star-schema, Snowflake schema</w:t>
      </w:r>
      <w:r w:rsidRPr="00AA11CF">
        <w:rPr>
          <w:rStyle w:val="print1"/>
          <w:rFonts w:ascii="Calibri" w:hAnsi="Calibri"/>
          <w:color w:val="000000"/>
          <w:sz w:val="22"/>
          <w:szCs w:val="22"/>
        </w:rPr>
        <w:t xml:space="preserve"> using fact and dimension tables and </w:t>
      </w:r>
      <w:r w:rsidRPr="00AA11CF">
        <w:rPr>
          <w:rFonts w:ascii="Calibri" w:hAnsi="Calibri"/>
          <w:color w:val="000000"/>
          <w:sz w:val="22"/>
          <w:szCs w:val="22"/>
        </w:rPr>
        <w:t>relational databases (</w:t>
      </w:r>
      <w:r w:rsidRPr="00AA11CF">
        <w:rPr>
          <w:rFonts w:ascii="Calibri" w:hAnsi="Calibri"/>
          <w:b/>
          <w:color w:val="000000"/>
          <w:sz w:val="22"/>
          <w:szCs w:val="22"/>
        </w:rPr>
        <w:t>Oracle</w:t>
      </w:r>
      <w:r w:rsidRPr="00AA11CF">
        <w:rPr>
          <w:rFonts w:ascii="Calibri" w:hAnsi="Calibri"/>
          <w:color w:val="000000"/>
          <w:sz w:val="22"/>
          <w:szCs w:val="22"/>
        </w:rPr>
        <w:t>), Mainframes</w:t>
      </w:r>
      <w:r w:rsidRPr="00AA11CF">
        <w:rPr>
          <w:rFonts w:ascii="Calibri" w:hAnsi="Calibri"/>
          <w:b/>
          <w:color w:val="000000"/>
          <w:sz w:val="22"/>
          <w:szCs w:val="22"/>
        </w:rPr>
        <w:t>, MS Access</w:t>
      </w:r>
      <w:r w:rsidRPr="00AA11CF">
        <w:rPr>
          <w:rFonts w:ascii="Calibri" w:hAnsi="Calibri"/>
          <w:color w:val="000000"/>
          <w:sz w:val="22"/>
          <w:szCs w:val="22"/>
        </w:rPr>
        <w:t xml:space="preserve"> and client/server applications.</w:t>
      </w:r>
    </w:p>
    <w:p w:rsidR="00461EA4" w:rsidRPr="00AA11CF" w:rsidRDefault="00461EA4" w:rsidP="00AF4CE0">
      <w:pPr>
        <w:widowControl w:val="0"/>
        <w:numPr>
          <w:ilvl w:val="0"/>
          <w:numId w:val="6"/>
        </w:numPr>
        <w:tabs>
          <w:tab w:val="left" w:pos="540"/>
        </w:tabs>
        <w:suppressAutoHyphens w:val="0"/>
        <w:autoSpaceDE w:val="0"/>
        <w:autoSpaceDN w:val="0"/>
        <w:adjustRightInd w:val="0"/>
        <w:spacing w:line="276" w:lineRule="auto"/>
        <w:jc w:val="both"/>
        <w:textAlignment w:val="baseline"/>
        <w:rPr>
          <w:rFonts w:ascii="Calibri" w:hAnsi="Calibri"/>
          <w:color w:val="000000"/>
          <w:sz w:val="22"/>
          <w:szCs w:val="22"/>
        </w:rPr>
      </w:pPr>
      <w:r w:rsidRPr="00AA11CF">
        <w:rPr>
          <w:rFonts w:ascii="Calibri" w:hAnsi="Calibri"/>
          <w:color w:val="000000"/>
          <w:sz w:val="22"/>
          <w:szCs w:val="22"/>
        </w:rPr>
        <w:t xml:space="preserve">   Extensive experience in </w:t>
      </w:r>
      <w:r w:rsidRPr="00AA11CF">
        <w:rPr>
          <w:rFonts w:ascii="Calibri" w:hAnsi="Calibri"/>
          <w:b/>
          <w:bCs/>
          <w:color w:val="000000"/>
          <w:sz w:val="22"/>
          <w:szCs w:val="22"/>
        </w:rPr>
        <w:t xml:space="preserve">PL/SQL </w:t>
      </w:r>
      <w:r w:rsidRPr="00AA11CF">
        <w:rPr>
          <w:rFonts w:ascii="Calibri" w:hAnsi="Calibri"/>
          <w:bCs/>
          <w:color w:val="000000"/>
          <w:sz w:val="22"/>
          <w:szCs w:val="22"/>
        </w:rPr>
        <w:t>and</w:t>
      </w:r>
      <w:r w:rsidRPr="00AA11CF">
        <w:rPr>
          <w:rFonts w:ascii="Calibri" w:hAnsi="Calibri"/>
          <w:b/>
          <w:bCs/>
          <w:color w:val="000000"/>
          <w:sz w:val="22"/>
          <w:szCs w:val="22"/>
        </w:rPr>
        <w:t xml:space="preserve"> SQL </w:t>
      </w:r>
      <w:r w:rsidR="001F187F" w:rsidRPr="00AA11CF">
        <w:rPr>
          <w:rFonts w:ascii="Calibri" w:hAnsi="Calibri"/>
          <w:bCs/>
          <w:color w:val="000000"/>
          <w:sz w:val="22"/>
          <w:szCs w:val="22"/>
        </w:rPr>
        <w:t>and in</w:t>
      </w:r>
      <w:r w:rsidRPr="00AA11CF">
        <w:rPr>
          <w:rFonts w:ascii="Calibri" w:hAnsi="Calibri"/>
          <w:bCs/>
          <w:color w:val="000000"/>
          <w:sz w:val="22"/>
          <w:szCs w:val="22"/>
        </w:rPr>
        <w:t xml:space="preserve"> performance tuning SQL queries in</w:t>
      </w:r>
      <w:r w:rsidRPr="00AA11CF">
        <w:rPr>
          <w:rFonts w:ascii="Calibri" w:hAnsi="Calibri"/>
          <w:b/>
          <w:bCs/>
          <w:color w:val="000000"/>
          <w:sz w:val="22"/>
          <w:szCs w:val="22"/>
        </w:rPr>
        <w:t xml:space="preserve"> TOAD. </w:t>
      </w:r>
    </w:p>
    <w:p w:rsidR="0029127D" w:rsidRPr="00AA11CF" w:rsidRDefault="0029127D" w:rsidP="00AF4CE0">
      <w:pPr>
        <w:widowControl w:val="0"/>
        <w:numPr>
          <w:ilvl w:val="0"/>
          <w:numId w:val="6"/>
        </w:numPr>
        <w:tabs>
          <w:tab w:val="left" w:pos="540"/>
        </w:tabs>
        <w:suppressAutoHyphens w:val="0"/>
        <w:autoSpaceDE w:val="0"/>
        <w:autoSpaceDN w:val="0"/>
        <w:adjustRightInd w:val="0"/>
        <w:spacing w:line="276" w:lineRule="auto"/>
        <w:jc w:val="both"/>
        <w:textAlignment w:val="baseline"/>
        <w:rPr>
          <w:rFonts w:ascii="Calibri" w:hAnsi="Calibri"/>
          <w:color w:val="000000"/>
          <w:sz w:val="22"/>
          <w:szCs w:val="22"/>
        </w:rPr>
      </w:pPr>
      <w:r w:rsidRPr="00AA11CF">
        <w:rPr>
          <w:rFonts w:ascii="Calibri" w:hAnsi="Calibri"/>
          <w:color w:val="222222"/>
          <w:shd w:val="clear" w:color="auto" w:fill="FFFFFF"/>
        </w:rPr>
        <w:t xml:space="preserve">   </w:t>
      </w:r>
      <w:r w:rsidRPr="00AA11CF">
        <w:rPr>
          <w:rFonts w:ascii="Calibri" w:hAnsi="Calibri"/>
          <w:color w:val="000000"/>
          <w:sz w:val="22"/>
          <w:szCs w:val="22"/>
        </w:rPr>
        <w:t>Worked with ETL process to</w:t>
      </w:r>
      <w:r w:rsidRPr="00AA11CF">
        <w:rPr>
          <w:rFonts w:ascii="Calibri" w:hAnsi="Calibri"/>
          <w:b/>
          <w:color w:val="000000"/>
          <w:sz w:val="22"/>
          <w:szCs w:val="22"/>
        </w:rPr>
        <w:t xml:space="preserve"> Extract, Transform </w:t>
      </w:r>
      <w:r w:rsidRPr="00AA11CF">
        <w:rPr>
          <w:rFonts w:ascii="Calibri" w:hAnsi="Calibri"/>
          <w:color w:val="000000"/>
          <w:sz w:val="22"/>
          <w:szCs w:val="22"/>
        </w:rPr>
        <w:t>and</w:t>
      </w:r>
      <w:r w:rsidRPr="00AA11CF">
        <w:rPr>
          <w:rFonts w:ascii="Calibri" w:hAnsi="Calibri"/>
          <w:b/>
          <w:color w:val="000000"/>
          <w:sz w:val="22"/>
          <w:szCs w:val="22"/>
        </w:rPr>
        <w:t xml:space="preserve"> Load</w:t>
      </w:r>
      <w:r w:rsidRPr="00AA11CF">
        <w:rPr>
          <w:rFonts w:ascii="Calibri" w:hAnsi="Calibri"/>
          <w:color w:val="000000"/>
          <w:sz w:val="22"/>
          <w:szCs w:val="22"/>
        </w:rPr>
        <w:t xml:space="preserve"> the data into stage area and data warehouse.</w:t>
      </w:r>
    </w:p>
    <w:p w:rsidR="00461EA4" w:rsidRPr="00AA11CF" w:rsidRDefault="00461EA4" w:rsidP="00AF4CE0">
      <w:pPr>
        <w:widowControl w:val="0"/>
        <w:numPr>
          <w:ilvl w:val="0"/>
          <w:numId w:val="6"/>
        </w:numPr>
        <w:suppressAutoHyphens w:val="0"/>
        <w:adjustRightInd w:val="0"/>
        <w:spacing w:line="276" w:lineRule="auto"/>
        <w:jc w:val="both"/>
        <w:textAlignment w:val="baseline"/>
        <w:rPr>
          <w:rFonts w:ascii="Calibri" w:hAnsi="Calibri"/>
          <w:b/>
          <w:color w:val="000000"/>
          <w:sz w:val="22"/>
          <w:szCs w:val="22"/>
        </w:rPr>
      </w:pPr>
      <w:r w:rsidRPr="00AA11CF">
        <w:rPr>
          <w:rFonts w:ascii="Calibri" w:hAnsi="Calibri"/>
          <w:color w:val="000000"/>
          <w:sz w:val="22"/>
          <w:szCs w:val="22"/>
        </w:rPr>
        <w:t>Worked extensively wi</w:t>
      </w:r>
      <w:r w:rsidR="005C12B4" w:rsidRPr="00AA11CF">
        <w:rPr>
          <w:rFonts w:ascii="Calibri" w:hAnsi="Calibri"/>
          <w:color w:val="000000"/>
          <w:sz w:val="22"/>
          <w:szCs w:val="22"/>
        </w:rPr>
        <w:t>th the major functionality of SSRS</w:t>
      </w:r>
      <w:r w:rsidR="00115EAE" w:rsidRPr="00AA11CF">
        <w:rPr>
          <w:rFonts w:ascii="Calibri" w:hAnsi="Calibri"/>
          <w:b/>
          <w:bCs/>
          <w:color w:val="000000"/>
          <w:sz w:val="22"/>
          <w:szCs w:val="22"/>
        </w:rPr>
        <w:t>ad-hoc reports,</w:t>
      </w:r>
      <w:r w:rsidRPr="00AA11CF">
        <w:rPr>
          <w:rFonts w:ascii="Calibri" w:hAnsi="Calibri"/>
          <w:b/>
          <w:bCs/>
          <w:color w:val="000000"/>
          <w:sz w:val="22"/>
          <w:szCs w:val="22"/>
        </w:rPr>
        <w:t xml:space="preserve"> Drill</w:t>
      </w:r>
      <w:r w:rsidR="00115EAE" w:rsidRPr="00AA11CF">
        <w:rPr>
          <w:rFonts w:ascii="Calibri" w:hAnsi="Calibri"/>
          <w:b/>
          <w:bCs/>
          <w:color w:val="000000"/>
          <w:sz w:val="22"/>
          <w:szCs w:val="22"/>
        </w:rPr>
        <w:t xml:space="preserve"> down reports</w:t>
      </w:r>
      <w:r w:rsidR="001F187F" w:rsidRPr="00AA11CF">
        <w:rPr>
          <w:rFonts w:ascii="Calibri" w:hAnsi="Calibri"/>
          <w:b/>
          <w:bCs/>
          <w:color w:val="000000"/>
          <w:sz w:val="22"/>
          <w:szCs w:val="22"/>
        </w:rPr>
        <w:t>, multi</w:t>
      </w:r>
      <w:r w:rsidR="00E14798" w:rsidRPr="00AA11CF">
        <w:rPr>
          <w:rFonts w:ascii="Calibri" w:hAnsi="Calibri"/>
          <w:b/>
          <w:bCs/>
          <w:color w:val="000000"/>
          <w:sz w:val="22"/>
          <w:szCs w:val="22"/>
        </w:rPr>
        <w:t>-parameterized</w:t>
      </w:r>
      <w:r w:rsidR="00462A5F" w:rsidRPr="00AA11CF">
        <w:rPr>
          <w:rFonts w:ascii="Calibri" w:hAnsi="Calibri"/>
          <w:b/>
          <w:bCs/>
          <w:color w:val="000000"/>
          <w:sz w:val="22"/>
          <w:szCs w:val="22"/>
        </w:rPr>
        <w:t xml:space="preserve">reports </w:t>
      </w:r>
      <w:r w:rsidR="00115EAE" w:rsidRPr="00AA11CF">
        <w:rPr>
          <w:rFonts w:ascii="Calibri" w:hAnsi="Calibri"/>
          <w:bCs/>
          <w:color w:val="000000"/>
          <w:sz w:val="22"/>
          <w:szCs w:val="22"/>
        </w:rPr>
        <w:t>and</w:t>
      </w:r>
      <w:r w:rsidR="00115EAE" w:rsidRPr="00AA11CF">
        <w:rPr>
          <w:rFonts w:ascii="Calibri" w:hAnsi="Calibri"/>
          <w:b/>
          <w:bCs/>
          <w:color w:val="000000"/>
          <w:sz w:val="22"/>
          <w:szCs w:val="22"/>
        </w:rPr>
        <w:t xml:space="preserve"> drill through reports</w:t>
      </w:r>
      <w:r w:rsidRPr="00AA11CF">
        <w:rPr>
          <w:rFonts w:ascii="Calibri" w:hAnsi="Calibri"/>
          <w:b/>
          <w:color w:val="000000"/>
          <w:sz w:val="22"/>
          <w:szCs w:val="22"/>
        </w:rPr>
        <w:t>.</w:t>
      </w:r>
    </w:p>
    <w:p w:rsidR="00055A4E" w:rsidRPr="00AA11CF" w:rsidRDefault="00055A4E" w:rsidP="00AF4CE0">
      <w:pPr>
        <w:pStyle w:val="Style2"/>
        <w:numPr>
          <w:ilvl w:val="0"/>
          <w:numId w:val="6"/>
        </w:numPr>
        <w:spacing w:line="276" w:lineRule="auto"/>
        <w:rPr>
          <w:rFonts w:ascii="Calibri" w:hAnsi="Calibri"/>
          <w:b w:val="0"/>
        </w:rPr>
      </w:pPr>
      <w:r w:rsidRPr="00AA11CF">
        <w:rPr>
          <w:rFonts w:ascii="Calibri" w:hAnsi="Calibri"/>
          <w:b w:val="0"/>
        </w:rPr>
        <w:t xml:space="preserve">Professional in writing </w:t>
      </w:r>
      <w:r w:rsidRPr="00AA11CF">
        <w:rPr>
          <w:rFonts w:ascii="Calibri" w:hAnsi="Calibri"/>
        </w:rPr>
        <w:t>complex Formulas, Sub Reports, Summary Reports</w:t>
      </w:r>
      <w:r w:rsidRPr="00AA11CF">
        <w:rPr>
          <w:rFonts w:ascii="Calibri" w:hAnsi="Calibri"/>
          <w:b w:val="0"/>
        </w:rPr>
        <w:t>.</w:t>
      </w:r>
    </w:p>
    <w:p w:rsidR="00055A4E" w:rsidRPr="00AA11CF" w:rsidRDefault="00055A4E" w:rsidP="00AF4CE0">
      <w:pPr>
        <w:pStyle w:val="Style2"/>
        <w:numPr>
          <w:ilvl w:val="0"/>
          <w:numId w:val="6"/>
        </w:numPr>
        <w:spacing w:line="276" w:lineRule="auto"/>
        <w:rPr>
          <w:rFonts w:ascii="Calibri" w:hAnsi="Calibri"/>
          <w:b w:val="0"/>
        </w:rPr>
      </w:pPr>
      <w:r w:rsidRPr="00AA11CF">
        <w:rPr>
          <w:rFonts w:ascii="Calibri" w:hAnsi="Calibri"/>
          <w:b w:val="0"/>
        </w:rPr>
        <w:t>Involved in </w:t>
      </w:r>
      <w:r w:rsidRPr="00AA11CF">
        <w:rPr>
          <w:rFonts w:ascii="Calibri" w:hAnsi="Calibri"/>
        </w:rPr>
        <w:t xml:space="preserve">Trouble Shooting, Performance tuning of reports and resolving issues </w:t>
      </w:r>
      <w:r w:rsidRPr="00AA11CF">
        <w:rPr>
          <w:rFonts w:ascii="Calibri" w:hAnsi="Calibri"/>
          <w:b w:val="0"/>
        </w:rPr>
        <w:t>with in</w:t>
      </w:r>
      <w:r w:rsidRPr="00AA11CF">
        <w:rPr>
          <w:rFonts w:ascii="Calibri" w:hAnsi="Calibri"/>
        </w:rPr>
        <w:t> </w:t>
      </w:r>
      <w:r w:rsidR="005805C8" w:rsidRPr="00AA11CF">
        <w:rPr>
          <w:rFonts w:ascii="Calibri" w:hAnsi="Calibri"/>
        </w:rPr>
        <w:t>SSRS</w:t>
      </w:r>
      <w:r w:rsidRPr="00AA11CF">
        <w:rPr>
          <w:rFonts w:ascii="Calibri" w:hAnsi="Calibri"/>
          <w:b w:val="0"/>
        </w:rPr>
        <w:t>.</w:t>
      </w:r>
    </w:p>
    <w:p w:rsidR="00055A4E" w:rsidRPr="00AA11CF" w:rsidRDefault="00055A4E" w:rsidP="00AF4CE0">
      <w:pPr>
        <w:pStyle w:val="Style2"/>
        <w:numPr>
          <w:ilvl w:val="0"/>
          <w:numId w:val="6"/>
        </w:numPr>
        <w:spacing w:line="276" w:lineRule="auto"/>
        <w:rPr>
          <w:rFonts w:ascii="Calibri" w:hAnsi="Calibri"/>
          <w:b w:val="0"/>
        </w:rPr>
      </w:pPr>
      <w:r w:rsidRPr="00AA11CF">
        <w:rPr>
          <w:rFonts w:ascii="Calibri" w:hAnsi="Calibri"/>
        </w:rPr>
        <w:t xml:space="preserve">Installation, configuration and </w:t>
      </w:r>
      <w:r w:rsidRPr="00AA11CF">
        <w:rPr>
          <w:rFonts w:ascii="Calibri" w:hAnsi="Calibri"/>
          <w:color w:val="auto"/>
        </w:rPr>
        <w:t>administration</w:t>
      </w:r>
      <w:r w:rsidRPr="00AA11CF">
        <w:rPr>
          <w:rFonts w:ascii="Calibri" w:hAnsi="Calibri"/>
          <w:b w:val="0"/>
        </w:rPr>
        <w:t xml:space="preserve"> of </w:t>
      </w:r>
      <w:r w:rsidR="005805C8" w:rsidRPr="00AA11CF">
        <w:rPr>
          <w:rFonts w:ascii="Calibri" w:hAnsi="Calibri"/>
        </w:rPr>
        <w:t>SSRS.</w:t>
      </w:r>
    </w:p>
    <w:p w:rsidR="00055A4E" w:rsidRPr="00AA11CF" w:rsidRDefault="00055A4E" w:rsidP="00AF4CE0">
      <w:pPr>
        <w:pStyle w:val="Style2"/>
        <w:numPr>
          <w:ilvl w:val="0"/>
          <w:numId w:val="6"/>
        </w:numPr>
        <w:spacing w:line="276" w:lineRule="auto"/>
        <w:rPr>
          <w:rFonts w:ascii="Calibri" w:hAnsi="Calibri"/>
          <w:b w:val="0"/>
        </w:rPr>
      </w:pPr>
      <w:r w:rsidRPr="00AA11CF">
        <w:rPr>
          <w:rFonts w:ascii="Calibri" w:hAnsi="Calibri"/>
          <w:b w:val="0"/>
        </w:rPr>
        <w:t>D</w:t>
      </w:r>
      <w:r w:rsidR="005805C8" w:rsidRPr="00AA11CF">
        <w:rPr>
          <w:rFonts w:ascii="Calibri" w:hAnsi="Calibri"/>
          <w:b w:val="0"/>
        </w:rPr>
        <w:t>eployed the reports</w:t>
      </w:r>
      <w:r w:rsidRPr="00AA11CF">
        <w:rPr>
          <w:rFonts w:ascii="Calibri" w:hAnsi="Calibri"/>
          <w:b w:val="0"/>
        </w:rPr>
        <w:t xml:space="preserve"> and Scheduled Reports for the use of end users and customers.</w:t>
      </w:r>
    </w:p>
    <w:p w:rsidR="00055A4E" w:rsidRPr="00AA11CF" w:rsidRDefault="00055A4E" w:rsidP="00AF4CE0">
      <w:pPr>
        <w:numPr>
          <w:ilvl w:val="0"/>
          <w:numId w:val="6"/>
        </w:numPr>
        <w:spacing w:line="276" w:lineRule="auto"/>
        <w:jc w:val="both"/>
        <w:rPr>
          <w:rFonts w:ascii="Calibri" w:hAnsi="Calibri"/>
          <w:bCs/>
          <w:sz w:val="22"/>
          <w:szCs w:val="22"/>
        </w:rPr>
      </w:pPr>
      <w:r w:rsidRPr="00AA11CF">
        <w:rPr>
          <w:rFonts w:ascii="Calibri" w:hAnsi="Calibri"/>
          <w:bCs/>
          <w:sz w:val="22"/>
          <w:szCs w:val="22"/>
        </w:rPr>
        <w:t xml:space="preserve">In-depth </w:t>
      </w:r>
      <w:r w:rsidR="001F187F" w:rsidRPr="00AA11CF">
        <w:rPr>
          <w:rFonts w:ascii="Calibri" w:hAnsi="Calibri"/>
          <w:bCs/>
          <w:sz w:val="22"/>
          <w:szCs w:val="22"/>
        </w:rPr>
        <w:t>knowledge on</w:t>
      </w:r>
      <w:r w:rsidR="00F579FF" w:rsidRPr="00AA11CF">
        <w:rPr>
          <w:rFonts w:ascii="Calibri" w:hAnsi="Calibri"/>
          <w:b/>
          <w:bCs/>
          <w:sz w:val="22"/>
          <w:szCs w:val="22"/>
        </w:rPr>
        <w:t xml:space="preserve"> Tableau Desktop, Tableau </w:t>
      </w:r>
      <w:r w:rsidR="001F187F" w:rsidRPr="00AA11CF">
        <w:rPr>
          <w:rFonts w:ascii="Calibri" w:hAnsi="Calibri"/>
          <w:b/>
          <w:bCs/>
          <w:sz w:val="22"/>
          <w:szCs w:val="22"/>
        </w:rPr>
        <w:t>Reader</w:t>
      </w:r>
      <w:r w:rsidR="001F187F" w:rsidRPr="00AA11CF">
        <w:rPr>
          <w:rFonts w:ascii="Calibri" w:hAnsi="Calibri"/>
          <w:bCs/>
          <w:sz w:val="22"/>
          <w:szCs w:val="22"/>
        </w:rPr>
        <w:t xml:space="preserve"> and</w:t>
      </w:r>
      <w:r w:rsidRPr="00AA11CF">
        <w:rPr>
          <w:rFonts w:ascii="Calibri" w:hAnsi="Calibri"/>
          <w:b/>
          <w:bCs/>
          <w:sz w:val="22"/>
          <w:szCs w:val="22"/>
        </w:rPr>
        <w:t xml:space="preserve"> Tableau Server</w:t>
      </w:r>
      <w:r w:rsidRPr="00AA11CF">
        <w:rPr>
          <w:rFonts w:ascii="Calibri" w:hAnsi="Calibri"/>
          <w:bCs/>
          <w:sz w:val="22"/>
          <w:szCs w:val="22"/>
        </w:rPr>
        <w:t>.</w:t>
      </w:r>
    </w:p>
    <w:p w:rsidR="00055A4E" w:rsidRPr="00AA11CF" w:rsidRDefault="00055A4E" w:rsidP="00AF4CE0">
      <w:pPr>
        <w:pStyle w:val="Style2"/>
        <w:numPr>
          <w:ilvl w:val="0"/>
          <w:numId w:val="6"/>
        </w:numPr>
        <w:spacing w:line="276" w:lineRule="auto"/>
        <w:rPr>
          <w:rFonts w:ascii="Calibri" w:hAnsi="Calibri"/>
          <w:b w:val="0"/>
        </w:rPr>
      </w:pPr>
      <w:r w:rsidRPr="00AA11CF">
        <w:rPr>
          <w:rFonts w:ascii="Calibri" w:hAnsi="Calibri"/>
          <w:b w:val="0"/>
          <w:shd w:val="clear" w:color="auto" w:fill="FFFFFF"/>
        </w:rPr>
        <w:t xml:space="preserve">Mastered the ability to design and deploy rich Graphic visualizations with </w:t>
      </w:r>
      <w:r w:rsidRPr="00AA11CF">
        <w:rPr>
          <w:rFonts w:ascii="Calibri" w:hAnsi="Calibri"/>
          <w:shd w:val="clear" w:color="auto" w:fill="FFFFFF"/>
        </w:rPr>
        <w:t xml:space="preserve">Drill Down </w:t>
      </w:r>
      <w:r w:rsidRPr="00AA11CF">
        <w:rPr>
          <w:rFonts w:ascii="Calibri" w:hAnsi="Calibri"/>
          <w:b w:val="0"/>
          <w:shd w:val="clear" w:color="auto" w:fill="FFFFFF"/>
        </w:rPr>
        <w:t xml:space="preserve">menu option and </w:t>
      </w:r>
      <w:r w:rsidRPr="00AA11CF">
        <w:rPr>
          <w:rFonts w:ascii="Calibri" w:hAnsi="Calibri"/>
          <w:shd w:val="clear" w:color="auto" w:fill="FFFFFF"/>
        </w:rPr>
        <w:t>Parameterized</w:t>
      </w:r>
      <w:r w:rsidRPr="00AA11CF">
        <w:rPr>
          <w:rFonts w:ascii="Calibri" w:hAnsi="Calibri"/>
          <w:b w:val="0"/>
          <w:shd w:val="clear" w:color="auto" w:fill="FFFFFF"/>
        </w:rPr>
        <w:t xml:space="preserve"> using Tableau.</w:t>
      </w:r>
    </w:p>
    <w:p w:rsidR="00055A4E" w:rsidRPr="00AA11CF" w:rsidRDefault="00055A4E" w:rsidP="00AF4CE0">
      <w:pPr>
        <w:pStyle w:val="Style2"/>
        <w:numPr>
          <w:ilvl w:val="0"/>
          <w:numId w:val="6"/>
        </w:numPr>
        <w:spacing w:line="276" w:lineRule="auto"/>
        <w:rPr>
          <w:rFonts w:ascii="Calibri" w:hAnsi="Calibri"/>
          <w:b w:val="0"/>
        </w:rPr>
      </w:pPr>
      <w:r w:rsidRPr="00AA11CF">
        <w:rPr>
          <w:rFonts w:ascii="Calibri" w:hAnsi="Calibri"/>
        </w:rPr>
        <w:t>End to end experience in designing and deploying data visualizations using Tableau</w:t>
      </w:r>
    </w:p>
    <w:p w:rsidR="0007366E" w:rsidRPr="00AA11CF" w:rsidRDefault="0007366E" w:rsidP="00AF4CE0">
      <w:pPr>
        <w:pStyle w:val="Style2"/>
        <w:numPr>
          <w:ilvl w:val="0"/>
          <w:numId w:val="6"/>
        </w:numPr>
        <w:spacing w:line="276" w:lineRule="auto"/>
        <w:rPr>
          <w:rFonts w:ascii="Calibri" w:hAnsi="Calibri"/>
        </w:rPr>
      </w:pPr>
      <w:r w:rsidRPr="00AA11CF">
        <w:rPr>
          <w:rFonts w:ascii="Calibri" w:hAnsi="Calibri"/>
          <w:b w:val="0"/>
        </w:rPr>
        <w:t xml:space="preserve">Worked extensively with creating reports as per user requirements using </w:t>
      </w:r>
      <w:r w:rsidRPr="00AA11CF">
        <w:rPr>
          <w:rFonts w:ascii="Calibri" w:hAnsi="Calibri"/>
        </w:rPr>
        <w:t>MS Reporting Services 2005/2008R2</w:t>
      </w:r>
    </w:p>
    <w:p w:rsidR="00055A4E" w:rsidRPr="00AA11CF" w:rsidRDefault="00055A4E" w:rsidP="00AF4CE0">
      <w:pPr>
        <w:pStyle w:val="Style2"/>
        <w:numPr>
          <w:ilvl w:val="0"/>
          <w:numId w:val="6"/>
        </w:numPr>
        <w:spacing w:line="276" w:lineRule="auto"/>
        <w:rPr>
          <w:rFonts w:ascii="Calibri" w:hAnsi="Calibri"/>
        </w:rPr>
      </w:pPr>
      <w:r w:rsidRPr="00AA11CF">
        <w:rPr>
          <w:rFonts w:ascii="Calibri" w:hAnsi="Calibri"/>
          <w:b w:val="0"/>
        </w:rPr>
        <w:t>Extensive working experience in </w:t>
      </w:r>
      <w:r w:rsidRPr="00AA11CF">
        <w:rPr>
          <w:rFonts w:ascii="Calibri" w:hAnsi="Calibri"/>
        </w:rPr>
        <w:t>Packages, Procedures, Curs</w:t>
      </w:r>
      <w:r w:rsidR="00505DDC" w:rsidRPr="00AA11CF">
        <w:rPr>
          <w:rFonts w:ascii="Calibri" w:hAnsi="Calibri"/>
        </w:rPr>
        <w:t xml:space="preserve">ors </w:t>
      </w:r>
      <w:r w:rsidR="00505DDC" w:rsidRPr="00AA11CF">
        <w:rPr>
          <w:rFonts w:ascii="Calibri" w:hAnsi="Calibri"/>
          <w:b w:val="0"/>
        </w:rPr>
        <w:t>and</w:t>
      </w:r>
      <w:r w:rsidR="00505DDC" w:rsidRPr="00AA11CF">
        <w:rPr>
          <w:rFonts w:ascii="Calibri" w:hAnsi="Calibri"/>
        </w:rPr>
        <w:t xml:space="preserve"> Triggers</w:t>
      </w:r>
      <w:r w:rsidRPr="00AA11CF">
        <w:rPr>
          <w:rFonts w:ascii="Calibri" w:hAnsi="Calibri"/>
        </w:rPr>
        <w:t>.</w:t>
      </w:r>
    </w:p>
    <w:p w:rsidR="00055A4E" w:rsidRPr="00AA11CF" w:rsidRDefault="00055A4E" w:rsidP="00AF4CE0">
      <w:pPr>
        <w:pStyle w:val="Style2"/>
        <w:numPr>
          <w:ilvl w:val="0"/>
          <w:numId w:val="6"/>
        </w:numPr>
        <w:spacing w:line="276" w:lineRule="auto"/>
        <w:rPr>
          <w:rFonts w:ascii="Calibri" w:hAnsi="Calibri"/>
          <w:b w:val="0"/>
        </w:rPr>
      </w:pPr>
      <w:r w:rsidRPr="00AA11CF">
        <w:rPr>
          <w:rFonts w:ascii="Calibri" w:hAnsi="Calibri"/>
          <w:b w:val="0"/>
          <w:shd w:val="clear" w:color="auto" w:fill="FFFFFF"/>
        </w:rPr>
        <w:t xml:space="preserve">Experienced in tuning </w:t>
      </w:r>
      <w:r w:rsidR="00B92B3B" w:rsidRPr="00AA11CF">
        <w:rPr>
          <w:rFonts w:ascii="Calibri" w:hAnsi="Calibri"/>
          <w:shd w:val="clear" w:color="auto" w:fill="FFFFFF"/>
        </w:rPr>
        <w:t>long</w:t>
      </w:r>
      <w:r w:rsidRPr="00AA11CF">
        <w:rPr>
          <w:rFonts w:ascii="Calibri" w:hAnsi="Calibri"/>
          <w:shd w:val="clear" w:color="auto" w:fill="FFFFFF"/>
        </w:rPr>
        <w:t xml:space="preserve"> running SQL queries</w:t>
      </w:r>
      <w:r w:rsidRPr="00AA11CF">
        <w:rPr>
          <w:rFonts w:ascii="Calibri" w:hAnsi="Calibri"/>
          <w:b w:val="0"/>
          <w:shd w:val="clear" w:color="auto" w:fill="FFFFFF"/>
        </w:rPr>
        <w:t xml:space="preserve"> for better performance.</w:t>
      </w:r>
    </w:p>
    <w:p w:rsidR="00055A4E" w:rsidRPr="00AA11CF" w:rsidRDefault="00055A4E" w:rsidP="00AF4CE0">
      <w:pPr>
        <w:pStyle w:val="Style2"/>
        <w:numPr>
          <w:ilvl w:val="0"/>
          <w:numId w:val="6"/>
        </w:numPr>
        <w:spacing w:line="276" w:lineRule="auto"/>
        <w:rPr>
          <w:rFonts w:ascii="Calibri" w:hAnsi="Calibri"/>
          <w:b w:val="0"/>
        </w:rPr>
      </w:pPr>
      <w:r w:rsidRPr="00AA11CF">
        <w:rPr>
          <w:rFonts w:ascii="Calibri" w:hAnsi="Calibri"/>
          <w:b w:val="0"/>
        </w:rPr>
        <w:t>Expertise in using Version controllers like </w:t>
      </w:r>
      <w:r w:rsidRPr="00AA11CF">
        <w:rPr>
          <w:rFonts w:ascii="Calibri" w:hAnsi="Calibri"/>
        </w:rPr>
        <w:t>Clear Quest, Clear Case</w:t>
      </w:r>
      <w:r w:rsidR="001F187F" w:rsidRPr="00AA11CF">
        <w:rPr>
          <w:rFonts w:ascii="Calibri" w:hAnsi="Calibri"/>
        </w:rPr>
        <w:t>, SVN</w:t>
      </w:r>
      <w:r w:rsidRPr="00AA11CF">
        <w:rPr>
          <w:rFonts w:ascii="Calibri" w:hAnsi="Calibri"/>
        </w:rPr>
        <w:t> </w:t>
      </w:r>
      <w:r w:rsidRPr="00AA11CF">
        <w:rPr>
          <w:rFonts w:ascii="Calibri" w:hAnsi="Calibri"/>
          <w:b w:val="0"/>
        </w:rPr>
        <w:t>and</w:t>
      </w:r>
      <w:r w:rsidRPr="00AA11CF">
        <w:rPr>
          <w:rFonts w:ascii="Calibri" w:hAnsi="Calibri"/>
        </w:rPr>
        <w:t> PVCS</w:t>
      </w:r>
      <w:r w:rsidRPr="00AA11CF">
        <w:rPr>
          <w:rFonts w:ascii="Calibri" w:hAnsi="Calibri"/>
          <w:b w:val="0"/>
        </w:rPr>
        <w:t>.</w:t>
      </w:r>
    </w:p>
    <w:p w:rsidR="00B72222" w:rsidRPr="00AA11CF" w:rsidRDefault="00055A4E" w:rsidP="00AF4CE0">
      <w:pPr>
        <w:pStyle w:val="Style2"/>
        <w:numPr>
          <w:ilvl w:val="0"/>
          <w:numId w:val="6"/>
        </w:numPr>
        <w:spacing w:line="276" w:lineRule="auto"/>
        <w:rPr>
          <w:rFonts w:ascii="Calibri" w:hAnsi="Calibri"/>
          <w:b w:val="0"/>
        </w:rPr>
      </w:pPr>
      <w:r w:rsidRPr="00AA11CF">
        <w:rPr>
          <w:rFonts w:ascii="Calibri" w:hAnsi="Calibri"/>
        </w:rPr>
        <w:lastRenderedPageBreak/>
        <w:t>Strong interpersonal skills</w:t>
      </w:r>
      <w:r w:rsidRPr="00AA11CF">
        <w:rPr>
          <w:rFonts w:ascii="Calibri" w:hAnsi="Calibri"/>
          <w:b w:val="0"/>
        </w:rPr>
        <w:t xml:space="preserve"> with demonstrable verbal and written communications to maintain effective work relationships with all levels of personnel.</w:t>
      </w:r>
    </w:p>
    <w:p w:rsidR="00F44E7D" w:rsidRPr="00AA11CF" w:rsidRDefault="00F44E7D" w:rsidP="00AF4CE0">
      <w:pPr>
        <w:pStyle w:val="Style2"/>
        <w:numPr>
          <w:ilvl w:val="0"/>
          <w:numId w:val="6"/>
        </w:numPr>
        <w:spacing w:line="276" w:lineRule="auto"/>
        <w:rPr>
          <w:rFonts w:ascii="Calibri" w:hAnsi="Calibri"/>
          <w:b w:val="0"/>
        </w:rPr>
      </w:pPr>
      <w:r w:rsidRPr="00AA11CF">
        <w:rPr>
          <w:rFonts w:ascii="Calibri" w:hAnsi="Calibri"/>
          <w:b w:val="0"/>
        </w:rPr>
        <w:t xml:space="preserve">Integrating </w:t>
      </w:r>
      <w:r w:rsidRPr="00AA11CF">
        <w:rPr>
          <w:rFonts w:ascii="Calibri" w:hAnsi="Calibri"/>
        </w:rPr>
        <w:t>Jasypt</w:t>
      </w:r>
      <w:r w:rsidRPr="00AA11CF">
        <w:rPr>
          <w:rFonts w:ascii="Calibri" w:hAnsi="Calibri"/>
          <w:b w:val="0"/>
        </w:rPr>
        <w:t>with tableau for hiding of the sensitive data.</w:t>
      </w:r>
    </w:p>
    <w:p w:rsidR="00E5290D" w:rsidRPr="00AA11CF" w:rsidRDefault="00E5290D" w:rsidP="00AF4CE0">
      <w:pPr>
        <w:widowControl w:val="0"/>
        <w:tabs>
          <w:tab w:val="left" w:pos="540"/>
        </w:tabs>
        <w:spacing w:line="276" w:lineRule="auto"/>
        <w:jc w:val="both"/>
        <w:rPr>
          <w:rFonts w:ascii="Calibri" w:hAnsi="Calibri"/>
          <w:b/>
          <w:caps/>
          <w:sz w:val="22"/>
          <w:szCs w:val="22"/>
          <w:u w:val="single"/>
        </w:rPr>
      </w:pPr>
    </w:p>
    <w:p w:rsidR="00AA2D78" w:rsidRPr="00AA11CF" w:rsidRDefault="00AA2D78" w:rsidP="00AF4CE0">
      <w:pPr>
        <w:widowControl w:val="0"/>
        <w:tabs>
          <w:tab w:val="left" w:pos="540"/>
        </w:tabs>
        <w:spacing w:line="276" w:lineRule="auto"/>
        <w:jc w:val="both"/>
        <w:rPr>
          <w:rFonts w:ascii="Calibri" w:hAnsi="Calibri"/>
          <w:b/>
          <w:caps/>
          <w:sz w:val="22"/>
          <w:szCs w:val="22"/>
          <w:u w:val="single"/>
        </w:rPr>
      </w:pPr>
    </w:p>
    <w:p w:rsidR="00E5290D" w:rsidRPr="00AA11CF" w:rsidRDefault="00E5290D" w:rsidP="00AF4CE0">
      <w:pPr>
        <w:widowControl w:val="0"/>
        <w:tabs>
          <w:tab w:val="left" w:pos="540"/>
        </w:tabs>
        <w:spacing w:line="276" w:lineRule="auto"/>
        <w:jc w:val="both"/>
        <w:rPr>
          <w:rFonts w:ascii="Calibri" w:hAnsi="Calibri"/>
          <w:b/>
          <w:caps/>
          <w:sz w:val="22"/>
          <w:szCs w:val="22"/>
          <w:u w:val="single"/>
        </w:rPr>
      </w:pPr>
      <w:r w:rsidRPr="00AA11CF">
        <w:rPr>
          <w:rFonts w:ascii="Calibri" w:hAnsi="Calibri"/>
          <w:b/>
          <w:caps/>
          <w:sz w:val="22"/>
          <w:szCs w:val="22"/>
          <w:highlight w:val="lightGray"/>
          <w:u w:val="single"/>
        </w:rPr>
        <w:t>TECHNICAL SKILLS:</w:t>
      </w:r>
    </w:p>
    <w:p w:rsidR="00E5290D" w:rsidRPr="00AA11CF" w:rsidRDefault="00E5290D" w:rsidP="00AF4CE0">
      <w:pPr>
        <w:widowControl w:val="0"/>
        <w:tabs>
          <w:tab w:val="left" w:pos="540"/>
        </w:tabs>
        <w:spacing w:line="276" w:lineRule="auto"/>
        <w:jc w:val="both"/>
        <w:rPr>
          <w:rFonts w:ascii="Calibri" w:hAnsi="Calibri"/>
          <w:b/>
          <w:caps/>
          <w:sz w:val="22"/>
          <w:szCs w:val="22"/>
          <w:u w:val="single"/>
        </w:rPr>
      </w:pPr>
    </w:p>
    <w:p w:rsidR="001650B1" w:rsidRPr="00AA11CF" w:rsidRDefault="00700733" w:rsidP="00674B69">
      <w:pPr>
        <w:spacing w:line="360" w:lineRule="auto"/>
        <w:contextualSpacing/>
        <w:jc w:val="both"/>
        <w:rPr>
          <w:rFonts w:ascii="Calibri" w:hAnsi="Calibri"/>
          <w:color w:val="000000"/>
          <w:sz w:val="22"/>
          <w:szCs w:val="22"/>
        </w:rPr>
      </w:pPr>
      <w:r>
        <w:rPr>
          <w:rFonts w:ascii="Calibri" w:hAnsi="Calibri"/>
          <w:b/>
          <w:color w:val="000000"/>
          <w:sz w:val="22"/>
          <w:szCs w:val="22"/>
        </w:rPr>
        <w:t>Languages</w:t>
      </w:r>
      <w:r>
        <w:rPr>
          <w:rFonts w:ascii="Calibri" w:hAnsi="Calibri"/>
          <w:b/>
          <w:color w:val="000000"/>
          <w:sz w:val="22"/>
          <w:szCs w:val="22"/>
        </w:rPr>
        <w:tab/>
      </w:r>
      <w:r>
        <w:rPr>
          <w:rFonts w:ascii="Calibri" w:hAnsi="Calibri"/>
          <w:b/>
          <w:color w:val="000000"/>
          <w:sz w:val="22"/>
          <w:szCs w:val="22"/>
        </w:rPr>
        <w:tab/>
      </w:r>
      <w:r>
        <w:rPr>
          <w:rFonts w:ascii="Calibri" w:hAnsi="Calibri"/>
          <w:b/>
          <w:color w:val="000000"/>
          <w:sz w:val="22"/>
          <w:szCs w:val="22"/>
        </w:rPr>
        <w:tab/>
      </w:r>
      <w:r>
        <w:rPr>
          <w:rFonts w:ascii="Calibri" w:hAnsi="Calibri"/>
          <w:b/>
          <w:color w:val="000000"/>
          <w:sz w:val="22"/>
          <w:szCs w:val="22"/>
        </w:rPr>
        <w:tab/>
      </w:r>
      <w:r w:rsidR="001650B1" w:rsidRPr="00AA11CF">
        <w:rPr>
          <w:rFonts w:ascii="Calibri" w:hAnsi="Calibri"/>
          <w:b/>
          <w:bCs/>
          <w:color w:val="000000"/>
          <w:sz w:val="22"/>
          <w:szCs w:val="22"/>
        </w:rPr>
        <w:t>:</w:t>
      </w:r>
      <w:r>
        <w:rPr>
          <w:rFonts w:ascii="Calibri" w:hAnsi="Calibri"/>
          <w:b/>
          <w:bCs/>
          <w:color w:val="000000"/>
          <w:sz w:val="22"/>
          <w:szCs w:val="22"/>
        </w:rPr>
        <w:tab/>
      </w:r>
      <w:r w:rsidR="001650B1" w:rsidRPr="00AA11CF">
        <w:rPr>
          <w:rFonts w:ascii="Calibri" w:hAnsi="Calibri"/>
          <w:color w:val="000000"/>
          <w:sz w:val="22"/>
          <w:szCs w:val="22"/>
        </w:rPr>
        <w:t xml:space="preserve"> HTML, PL/SQL, SQL, XML, Java/J2EE</w:t>
      </w:r>
    </w:p>
    <w:p w:rsidR="002D2B84" w:rsidRPr="00AA11CF" w:rsidRDefault="001650B1" w:rsidP="002D2B84">
      <w:pPr>
        <w:spacing w:before="40" w:after="40" w:line="360" w:lineRule="auto"/>
        <w:jc w:val="both"/>
        <w:rPr>
          <w:rFonts w:ascii="Calibri" w:hAnsi="Calibri"/>
          <w:b/>
          <w:color w:val="000000"/>
          <w:sz w:val="22"/>
          <w:szCs w:val="22"/>
        </w:rPr>
      </w:pPr>
      <w:r w:rsidRPr="00AA11CF">
        <w:rPr>
          <w:rStyle w:val="SubtitleChar"/>
          <w:rFonts w:ascii="Calibri" w:hAnsi="Calibri"/>
          <w:b/>
          <w:color w:val="000000"/>
          <w:sz w:val="22"/>
          <w:szCs w:val="22"/>
        </w:rPr>
        <w:t>Applications</w:t>
      </w:r>
      <w:r w:rsidR="00700733">
        <w:rPr>
          <w:rStyle w:val="SubtitleChar"/>
          <w:rFonts w:ascii="Calibri" w:hAnsi="Calibri"/>
          <w:b/>
          <w:color w:val="000000"/>
          <w:sz w:val="22"/>
          <w:szCs w:val="22"/>
        </w:rPr>
        <w:tab/>
      </w:r>
      <w:r w:rsidR="00700733">
        <w:rPr>
          <w:rStyle w:val="SubtitleChar"/>
          <w:rFonts w:ascii="Calibri" w:hAnsi="Calibri"/>
          <w:b/>
          <w:color w:val="000000"/>
          <w:sz w:val="22"/>
          <w:szCs w:val="22"/>
        </w:rPr>
        <w:tab/>
      </w:r>
      <w:r w:rsidR="00700733">
        <w:rPr>
          <w:rStyle w:val="SubtitleChar"/>
          <w:rFonts w:ascii="Calibri" w:hAnsi="Calibri"/>
          <w:b/>
          <w:color w:val="000000"/>
          <w:sz w:val="22"/>
          <w:szCs w:val="22"/>
        </w:rPr>
        <w:tab/>
      </w:r>
      <w:r w:rsidR="00700733">
        <w:rPr>
          <w:rStyle w:val="SubtitleChar"/>
          <w:rFonts w:ascii="Calibri" w:hAnsi="Calibri"/>
          <w:b/>
          <w:color w:val="000000"/>
          <w:sz w:val="22"/>
          <w:szCs w:val="22"/>
        </w:rPr>
        <w:tab/>
      </w:r>
      <w:r w:rsidRPr="00AA11CF">
        <w:rPr>
          <w:rFonts w:ascii="Calibri" w:hAnsi="Calibri"/>
          <w:b/>
          <w:color w:val="000000"/>
          <w:sz w:val="22"/>
          <w:szCs w:val="22"/>
        </w:rPr>
        <w:t>:</w:t>
      </w:r>
      <w:r w:rsidR="00700733">
        <w:rPr>
          <w:rFonts w:ascii="Calibri" w:hAnsi="Calibri"/>
          <w:b/>
          <w:color w:val="000000"/>
          <w:sz w:val="22"/>
          <w:szCs w:val="22"/>
        </w:rPr>
        <w:tab/>
      </w:r>
      <w:r w:rsidRPr="00AA11CF">
        <w:rPr>
          <w:rFonts w:ascii="Calibri" w:hAnsi="Calibri"/>
          <w:color w:val="000000"/>
          <w:sz w:val="22"/>
          <w:szCs w:val="22"/>
        </w:rPr>
        <w:t xml:space="preserve">Oracle SQL Developer                   </w:t>
      </w:r>
    </w:p>
    <w:p w:rsidR="001650B1" w:rsidRPr="00AA11CF" w:rsidRDefault="002D2B84" w:rsidP="003447E7">
      <w:pPr>
        <w:spacing w:before="40" w:after="40" w:line="360" w:lineRule="auto"/>
        <w:ind w:left="3600" w:hanging="3600"/>
        <w:jc w:val="both"/>
        <w:rPr>
          <w:rFonts w:ascii="Calibri" w:hAnsi="Calibri"/>
          <w:b/>
          <w:color w:val="000000"/>
          <w:sz w:val="22"/>
          <w:szCs w:val="22"/>
        </w:rPr>
      </w:pPr>
      <w:r w:rsidRPr="00AA11CF">
        <w:rPr>
          <w:rFonts w:ascii="Calibri" w:hAnsi="Calibri"/>
          <w:b/>
          <w:bCs/>
          <w:color w:val="000000"/>
          <w:sz w:val="22"/>
          <w:szCs w:val="22"/>
        </w:rPr>
        <w:t>Reporting t</w:t>
      </w:r>
      <w:r w:rsidR="00700733">
        <w:rPr>
          <w:rFonts w:ascii="Calibri" w:hAnsi="Calibri"/>
          <w:b/>
          <w:bCs/>
          <w:color w:val="000000"/>
          <w:sz w:val="22"/>
          <w:szCs w:val="22"/>
        </w:rPr>
        <w:t>ool</w:t>
      </w:r>
      <w:r w:rsidR="00700733">
        <w:rPr>
          <w:rFonts w:ascii="Calibri" w:hAnsi="Calibri"/>
          <w:b/>
          <w:bCs/>
          <w:color w:val="000000"/>
          <w:sz w:val="22"/>
          <w:szCs w:val="22"/>
        </w:rPr>
        <w:tab/>
      </w:r>
      <w:r w:rsidR="001650B1" w:rsidRPr="00AA11CF">
        <w:rPr>
          <w:rFonts w:ascii="Calibri" w:hAnsi="Calibri"/>
          <w:b/>
          <w:bCs/>
          <w:color w:val="000000"/>
          <w:sz w:val="22"/>
          <w:szCs w:val="22"/>
        </w:rPr>
        <w:t>:</w:t>
      </w:r>
      <w:r w:rsidR="00700733">
        <w:rPr>
          <w:rFonts w:ascii="Calibri" w:hAnsi="Calibri"/>
          <w:b/>
          <w:bCs/>
          <w:color w:val="000000"/>
          <w:sz w:val="22"/>
          <w:szCs w:val="22"/>
        </w:rPr>
        <w:tab/>
      </w:r>
      <w:r w:rsidRPr="00AA11CF">
        <w:rPr>
          <w:rFonts w:ascii="Calibri" w:hAnsi="Calibri"/>
          <w:b/>
          <w:color w:val="000000"/>
          <w:sz w:val="22"/>
          <w:szCs w:val="22"/>
        </w:rPr>
        <w:t>SQL server 2005/2008 R2</w:t>
      </w:r>
      <w:r w:rsidRPr="00AA11CF">
        <w:rPr>
          <w:rFonts w:ascii="Calibri" w:hAnsi="Calibri"/>
          <w:color w:val="000000"/>
          <w:sz w:val="22"/>
          <w:szCs w:val="22"/>
        </w:rPr>
        <w:t xml:space="preserve"> SSAS/SSRS/SSIS</w:t>
      </w:r>
      <w:r w:rsidR="001650B1" w:rsidRPr="00AA11CF">
        <w:rPr>
          <w:rFonts w:ascii="Calibri" w:hAnsi="Calibri"/>
          <w:color w:val="000000"/>
          <w:sz w:val="22"/>
          <w:szCs w:val="22"/>
        </w:rPr>
        <w:t xml:space="preserve">, </w:t>
      </w:r>
      <w:r w:rsidR="001650B1" w:rsidRPr="00AA11CF">
        <w:rPr>
          <w:rFonts w:ascii="Calibri" w:hAnsi="Calibri"/>
          <w:b/>
          <w:color w:val="000000"/>
          <w:sz w:val="22"/>
          <w:szCs w:val="22"/>
        </w:rPr>
        <w:t>Tableau Desktop, Tableau Server</w:t>
      </w:r>
    </w:p>
    <w:p w:rsidR="001650B1" w:rsidRPr="00AA11CF" w:rsidRDefault="00700733" w:rsidP="00674B69">
      <w:pPr>
        <w:spacing w:line="360" w:lineRule="auto"/>
        <w:contextualSpacing/>
        <w:jc w:val="both"/>
        <w:rPr>
          <w:rFonts w:ascii="Calibri" w:hAnsi="Calibri"/>
          <w:color w:val="000000"/>
          <w:sz w:val="22"/>
          <w:szCs w:val="22"/>
          <w:lang w:val="en-AU"/>
        </w:rPr>
      </w:pPr>
      <w:r>
        <w:rPr>
          <w:rFonts w:ascii="Calibri" w:hAnsi="Calibri"/>
          <w:b/>
          <w:color w:val="000000"/>
          <w:sz w:val="22"/>
          <w:szCs w:val="22"/>
        </w:rPr>
        <w:t>Databases</w:t>
      </w:r>
      <w:r>
        <w:rPr>
          <w:rFonts w:ascii="Calibri" w:hAnsi="Calibri"/>
          <w:b/>
          <w:color w:val="000000"/>
          <w:sz w:val="22"/>
          <w:szCs w:val="22"/>
        </w:rPr>
        <w:tab/>
      </w:r>
      <w:r>
        <w:rPr>
          <w:rFonts w:ascii="Calibri" w:hAnsi="Calibri"/>
          <w:b/>
          <w:color w:val="000000"/>
          <w:sz w:val="22"/>
          <w:szCs w:val="22"/>
        </w:rPr>
        <w:tab/>
      </w:r>
      <w:r>
        <w:rPr>
          <w:rFonts w:ascii="Calibri" w:hAnsi="Calibri"/>
          <w:b/>
          <w:color w:val="000000"/>
          <w:sz w:val="22"/>
          <w:szCs w:val="22"/>
        </w:rPr>
        <w:tab/>
      </w:r>
      <w:r>
        <w:rPr>
          <w:rFonts w:ascii="Calibri" w:hAnsi="Calibri"/>
          <w:b/>
          <w:color w:val="000000"/>
          <w:sz w:val="22"/>
          <w:szCs w:val="22"/>
        </w:rPr>
        <w:tab/>
      </w:r>
      <w:r w:rsidR="001650B1" w:rsidRPr="00AA11CF">
        <w:rPr>
          <w:rFonts w:ascii="Calibri" w:hAnsi="Calibri"/>
          <w:b/>
          <w:bCs/>
          <w:color w:val="000000"/>
          <w:sz w:val="22"/>
          <w:szCs w:val="22"/>
        </w:rPr>
        <w:t>:</w:t>
      </w:r>
      <w:r>
        <w:rPr>
          <w:rFonts w:ascii="Calibri" w:hAnsi="Calibri"/>
          <w:b/>
          <w:bCs/>
          <w:color w:val="000000"/>
          <w:sz w:val="22"/>
          <w:szCs w:val="22"/>
        </w:rPr>
        <w:tab/>
      </w:r>
      <w:r w:rsidR="001650B1" w:rsidRPr="00AA11CF">
        <w:rPr>
          <w:rFonts w:ascii="Calibri" w:hAnsi="Calibri"/>
          <w:color w:val="000000"/>
          <w:sz w:val="22"/>
          <w:szCs w:val="22"/>
          <w:lang w:val="en-AU"/>
        </w:rPr>
        <w:t>Oracle 8i/9i/10g/11g, MS Ac</w:t>
      </w:r>
      <w:r w:rsidR="009A5F8F" w:rsidRPr="00AA11CF">
        <w:rPr>
          <w:rFonts w:ascii="Calibri" w:hAnsi="Calibri"/>
          <w:color w:val="000000"/>
          <w:sz w:val="22"/>
          <w:szCs w:val="22"/>
          <w:lang w:val="en-AU"/>
        </w:rPr>
        <w:t>cess, MS SQL Server 2000/2005/2008R2</w:t>
      </w:r>
    </w:p>
    <w:p w:rsidR="009A5F8F" w:rsidRPr="00AA11CF" w:rsidRDefault="00700733" w:rsidP="00674B69">
      <w:pPr>
        <w:spacing w:line="360" w:lineRule="auto"/>
        <w:contextualSpacing/>
        <w:jc w:val="both"/>
        <w:rPr>
          <w:rFonts w:ascii="Calibri" w:hAnsi="Calibri"/>
          <w:color w:val="000000"/>
          <w:sz w:val="22"/>
          <w:szCs w:val="22"/>
        </w:rPr>
      </w:pPr>
      <w:r>
        <w:rPr>
          <w:rFonts w:ascii="Calibri" w:hAnsi="Calibri"/>
          <w:b/>
          <w:color w:val="000000"/>
          <w:sz w:val="22"/>
          <w:szCs w:val="22"/>
          <w:lang w:val="en-AU"/>
        </w:rPr>
        <w:t>RDBMS</w:t>
      </w:r>
      <w:r>
        <w:rPr>
          <w:rFonts w:ascii="Calibri" w:hAnsi="Calibri"/>
          <w:b/>
          <w:color w:val="000000"/>
          <w:sz w:val="22"/>
          <w:szCs w:val="22"/>
          <w:lang w:val="en-AU"/>
        </w:rPr>
        <w:tab/>
      </w:r>
      <w:r>
        <w:rPr>
          <w:rFonts w:ascii="Calibri" w:hAnsi="Calibri"/>
          <w:b/>
          <w:color w:val="000000"/>
          <w:sz w:val="22"/>
          <w:szCs w:val="22"/>
          <w:lang w:val="en-AU"/>
        </w:rPr>
        <w:tab/>
      </w:r>
      <w:r>
        <w:rPr>
          <w:rFonts w:ascii="Calibri" w:hAnsi="Calibri"/>
          <w:b/>
          <w:color w:val="000000"/>
          <w:sz w:val="22"/>
          <w:szCs w:val="22"/>
          <w:lang w:val="en-AU"/>
        </w:rPr>
        <w:tab/>
      </w:r>
      <w:r>
        <w:rPr>
          <w:rFonts w:ascii="Calibri" w:hAnsi="Calibri"/>
          <w:b/>
          <w:color w:val="000000"/>
          <w:sz w:val="22"/>
          <w:szCs w:val="22"/>
          <w:lang w:val="en-AU"/>
        </w:rPr>
        <w:tab/>
      </w:r>
      <w:r>
        <w:rPr>
          <w:rFonts w:ascii="Calibri" w:hAnsi="Calibri"/>
          <w:b/>
          <w:color w:val="000000"/>
          <w:sz w:val="22"/>
          <w:szCs w:val="22"/>
          <w:lang w:val="en-AU"/>
        </w:rPr>
        <w:tab/>
      </w:r>
      <w:r w:rsidR="009A5F8F" w:rsidRPr="00AA11CF">
        <w:rPr>
          <w:rFonts w:ascii="Calibri" w:hAnsi="Calibri"/>
          <w:b/>
          <w:color w:val="000000"/>
          <w:sz w:val="22"/>
          <w:szCs w:val="22"/>
          <w:lang w:val="en-AU"/>
        </w:rPr>
        <w:t>:</w:t>
      </w:r>
      <w:r>
        <w:rPr>
          <w:rFonts w:ascii="Calibri" w:hAnsi="Calibri"/>
          <w:b/>
          <w:color w:val="000000"/>
          <w:sz w:val="22"/>
          <w:szCs w:val="22"/>
          <w:lang w:val="en-AU"/>
        </w:rPr>
        <w:tab/>
      </w:r>
      <w:r w:rsidR="009A5F8F" w:rsidRPr="00AA11CF">
        <w:rPr>
          <w:rFonts w:ascii="Calibri" w:hAnsi="Calibri"/>
          <w:color w:val="000000"/>
          <w:sz w:val="22"/>
          <w:szCs w:val="22"/>
          <w:lang w:val="en-AU"/>
        </w:rPr>
        <w:t>MS Access, Teradata</w:t>
      </w:r>
    </w:p>
    <w:p w:rsidR="001650B1" w:rsidRPr="00AA11CF" w:rsidRDefault="00700733" w:rsidP="00674B69">
      <w:pPr>
        <w:spacing w:line="360" w:lineRule="auto"/>
        <w:contextualSpacing/>
        <w:jc w:val="both"/>
        <w:rPr>
          <w:rFonts w:ascii="Calibri" w:hAnsi="Calibri"/>
          <w:color w:val="000000"/>
          <w:sz w:val="22"/>
          <w:szCs w:val="22"/>
        </w:rPr>
      </w:pPr>
      <w:r>
        <w:rPr>
          <w:rFonts w:ascii="Calibri" w:hAnsi="Calibri"/>
          <w:b/>
          <w:color w:val="000000"/>
          <w:sz w:val="22"/>
          <w:szCs w:val="22"/>
        </w:rPr>
        <w:t>Operating Systems</w:t>
      </w:r>
      <w:r>
        <w:rPr>
          <w:rFonts w:ascii="Calibri" w:hAnsi="Calibri"/>
          <w:b/>
          <w:color w:val="000000"/>
          <w:sz w:val="22"/>
          <w:szCs w:val="22"/>
        </w:rPr>
        <w:tab/>
      </w:r>
      <w:r>
        <w:rPr>
          <w:rFonts w:ascii="Calibri" w:hAnsi="Calibri"/>
          <w:b/>
          <w:color w:val="000000"/>
          <w:sz w:val="22"/>
          <w:szCs w:val="22"/>
        </w:rPr>
        <w:tab/>
      </w:r>
      <w:r>
        <w:rPr>
          <w:rFonts w:ascii="Calibri" w:hAnsi="Calibri"/>
          <w:b/>
          <w:color w:val="000000"/>
          <w:sz w:val="22"/>
          <w:szCs w:val="22"/>
        </w:rPr>
        <w:tab/>
      </w:r>
      <w:r w:rsidR="001650B1" w:rsidRPr="00AA11CF">
        <w:rPr>
          <w:rFonts w:ascii="Calibri" w:hAnsi="Calibri"/>
          <w:b/>
          <w:bCs/>
          <w:color w:val="000000"/>
          <w:sz w:val="22"/>
          <w:szCs w:val="22"/>
        </w:rPr>
        <w:t>:</w:t>
      </w:r>
      <w:r>
        <w:rPr>
          <w:rFonts w:ascii="Calibri" w:hAnsi="Calibri"/>
          <w:b/>
          <w:bCs/>
          <w:color w:val="000000"/>
          <w:sz w:val="22"/>
          <w:szCs w:val="22"/>
        </w:rPr>
        <w:tab/>
      </w:r>
      <w:r w:rsidR="001650B1" w:rsidRPr="00AA11CF">
        <w:rPr>
          <w:rFonts w:ascii="Calibri" w:hAnsi="Calibri"/>
          <w:color w:val="000000"/>
          <w:sz w:val="22"/>
          <w:szCs w:val="22"/>
        </w:rPr>
        <w:t xml:space="preserve">Windows XP/7/8, MS-DOS, Sun Solaris, Linux </w:t>
      </w:r>
    </w:p>
    <w:p w:rsidR="001650B1" w:rsidRPr="00AA11CF" w:rsidRDefault="00700733" w:rsidP="00674B69">
      <w:pPr>
        <w:spacing w:line="360" w:lineRule="auto"/>
        <w:contextualSpacing/>
        <w:jc w:val="both"/>
        <w:rPr>
          <w:rFonts w:ascii="Calibri" w:hAnsi="Calibri"/>
          <w:color w:val="000000"/>
          <w:sz w:val="22"/>
          <w:szCs w:val="22"/>
          <w:lang w:val="en-AU"/>
        </w:rPr>
      </w:pPr>
      <w:r>
        <w:rPr>
          <w:rFonts w:ascii="Calibri" w:hAnsi="Calibri"/>
          <w:b/>
          <w:bCs/>
          <w:color w:val="000000"/>
          <w:sz w:val="22"/>
          <w:szCs w:val="22"/>
        </w:rPr>
        <w:t>Web/App Servers</w:t>
      </w:r>
      <w:r>
        <w:rPr>
          <w:rFonts w:ascii="Calibri" w:hAnsi="Calibri"/>
          <w:b/>
          <w:bCs/>
          <w:color w:val="000000"/>
          <w:sz w:val="22"/>
          <w:szCs w:val="22"/>
        </w:rPr>
        <w:tab/>
      </w:r>
      <w:r>
        <w:rPr>
          <w:rFonts w:ascii="Calibri" w:hAnsi="Calibri"/>
          <w:b/>
          <w:bCs/>
          <w:color w:val="000000"/>
          <w:sz w:val="22"/>
          <w:szCs w:val="22"/>
        </w:rPr>
        <w:tab/>
      </w:r>
      <w:r>
        <w:rPr>
          <w:rFonts w:ascii="Calibri" w:hAnsi="Calibri"/>
          <w:b/>
          <w:bCs/>
          <w:color w:val="000000"/>
          <w:sz w:val="22"/>
          <w:szCs w:val="22"/>
        </w:rPr>
        <w:tab/>
      </w:r>
      <w:r w:rsidR="001650B1" w:rsidRPr="00AA11CF">
        <w:rPr>
          <w:rFonts w:ascii="Calibri" w:hAnsi="Calibri"/>
          <w:b/>
          <w:bCs/>
          <w:color w:val="000000"/>
          <w:sz w:val="22"/>
          <w:szCs w:val="22"/>
        </w:rPr>
        <w:t>:</w:t>
      </w:r>
      <w:r>
        <w:rPr>
          <w:rFonts w:ascii="Calibri" w:hAnsi="Calibri"/>
          <w:b/>
          <w:bCs/>
          <w:color w:val="000000"/>
          <w:sz w:val="22"/>
          <w:szCs w:val="22"/>
        </w:rPr>
        <w:tab/>
      </w:r>
      <w:r w:rsidR="001650B1" w:rsidRPr="00AA11CF">
        <w:rPr>
          <w:rFonts w:ascii="Calibri" w:hAnsi="Calibri"/>
          <w:color w:val="000000"/>
          <w:sz w:val="22"/>
          <w:szCs w:val="22"/>
          <w:lang w:val="en-AU"/>
        </w:rPr>
        <w:t xml:space="preserve"> Apache Tomcat, Web logic Server 8.1/9.2/10, MS IIS 5/6.0, JBoss</w:t>
      </w:r>
    </w:p>
    <w:p w:rsidR="001650B1" w:rsidRPr="00AA11CF" w:rsidRDefault="00700733" w:rsidP="00674B69">
      <w:pPr>
        <w:spacing w:line="360" w:lineRule="auto"/>
        <w:contextualSpacing/>
        <w:jc w:val="both"/>
        <w:rPr>
          <w:rFonts w:ascii="Calibri" w:hAnsi="Calibri"/>
          <w:color w:val="000000"/>
          <w:sz w:val="22"/>
          <w:szCs w:val="22"/>
        </w:rPr>
      </w:pPr>
      <w:r>
        <w:rPr>
          <w:rFonts w:ascii="Calibri" w:hAnsi="Calibri"/>
          <w:b/>
          <w:color w:val="000000"/>
          <w:sz w:val="22"/>
          <w:szCs w:val="22"/>
        </w:rPr>
        <w:t>Packages / Tools</w:t>
      </w:r>
      <w:r>
        <w:rPr>
          <w:rFonts w:ascii="Calibri" w:hAnsi="Calibri"/>
          <w:b/>
          <w:color w:val="000000"/>
          <w:sz w:val="22"/>
          <w:szCs w:val="22"/>
        </w:rPr>
        <w:tab/>
      </w:r>
      <w:r>
        <w:rPr>
          <w:rFonts w:ascii="Calibri" w:hAnsi="Calibri"/>
          <w:b/>
          <w:color w:val="000000"/>
          <w:sz w:val="22"/>
          <w:szCs w:val="22"/>
        </w:rPr>
        <w:tab/>
      </w:r>
      <w:r>
        <w:rPr>
          <w:rFonts w:ascii="Calibri" w:hAnsi="Calibri"/>
          <w:b/>
          <w:color w:val="000000"/>
          <w:sz w:val="22"/>
          <w:szCs w:val="22"/>
        </w:rPr>
        <w:tab/>
      </w:r>
      <w:r w:rsidR="001650B1" w:rsidRPr="00AA11CF">
        <w:rPr>
          <w:rFonts w:ascii="Calibri" w:hAnsi="Calibri"/>
          <w:b/>
          <w:bCs/>
          <w:color w:val="000000"/>
          <w:sz w:val="22"/>
          <w:szCs w:val="22"/>
        </w:rPr>
        <w:t>:</w:t>
      </w:r>
      <w:r>
        <w:rPr>
          <w:rFonts w:ascii="Calibri" w:hAnsi="Calibri"/>
          <w:b/>
          <w:bCs/>
          <w:color w:val="000000"/>
          <w:sz w:val="22"/>
          <w:szCs w:val="22"/>
        </w:rPr>
        <w:tab/>
      </w:r>
      <w:r w:rsidR="001650B1" w:rsidRPr="00AA11CF">
        <w:rPr>
          <w:rFonts w:ascii="Calibri" w:hAnsi="Calibri"/>
          <w:color w:val="000000"/>
          <w:sz w:val="22"/>
          <w:szCs w:val="22"/>
        </w:rPr>
        <w:t xml:space="preserve">MS Office, Toad, Putty, FrontPage 2000. </w:t>
      </w:r>
    </w:p>
    <w:p w:rsidR="00B72222" w:rsidRPr="00AA11CF" w:rsidRDefault="00B72222" w:rsidP="00AF4CE0">
      <w:pPr>
        <w:spacing w:line="276" w:lineRule="auto"/>
        <w:jc w:val="both"/>
        <w:rPr>
          <w:rFonts w:ascii="Calibri" w:hAnsi="Calibri"/>
          <w:sz w:val="22"/>
          <w:szCs w:val="22"/>
        </w:rPr>
      </w:pPr>
    </w:p>
    <w:p w:rsidR="00B72222" w:rsidRDefault="00E5290D" w:rsidP="003568CF">
      <w:pPr>
        <w:widowControl w:val="0"/>
        <w:jc w:val="both"/>
        <w:rPr>
          <w:rFonts w:ascii="Calibri" w:eastAsia="Times New Roman" w:hAnsi="Calibri" w:cs="Times New Roman"/>
          <w:b/>
          <w:bCs/>
          <w:color w:val="000000"/>
          <w:sz w:val="22"/>
          <w:szCs w:val="22"/>
          <w:u w:val="single"/>
        </w:rPr>
      </w:pPr>
      <w:r w:rsidRPr="00AA11CF">
        <w:rPr>
          <w:rFonts w:ascii="Calibri" w:eastAsia="Times New Roman" w:hAnsi="Calibri" w:cs="Times New Roman"/>
          <w:b/>
          <w:bCs/>
          <w:color w:val="000000"/>
          <w:sz w:val="22"/>
          <w:szCs w:val="22"/>
          <w:highlight w:val="lightGray"/>
          <w:u w:val="single"/>
        </w:rPr>
        <w:t>PROFESSIONAL EXPERIENCE:</w:t>
      </w:r>
    </w:p>
    <w:p w:rsidR="00D34F83" w:rsidRDefault="00D34F83" w:rsidP="003568CF">
      <w:pPr>
        <w:widowControl w:val="0"/>
        <w:jc w:val="both"/>
        <w:rPr>
          <w:rFonts w:ascii="Calibri" w:eastAsia="Times New Roman" w:hAnsi="Calibri" w:cs="Times New Roman"/>
          <w:b/>
          <w:bCs/>
          <w:color w:val="000000"/>
          <w:sz w:val="22"/>
          <w:szCs w:val="22"/>
          <w:u w:val="single"/>
        </w:rPr>
      </w:pPr>
    </w:p>
    <w:p w:rsidR="00D34F83" w:rsidRPr="00D34F83" w:rsidRDefault="00D34F83" w:rsidP="003568CF">
      <w:pPr>
        <w:widowControl w:val="0"/>
        <w:jc w:val="both"/>
        <w:rPr>
          <w:rFonts w:ascii="Calibri" w:eastAsia="Times New Roman" w:hAnsi="Calibri" w:cs="Times New Roman"/>
          <w:b/>
          <w:bCs/>
          <w:color w:val="000000"/>
          <w:sz w:val="22"/>
          <w:szCs w:val="22"/>
        </w:rPr>
      </w:pPr>
      <w:r>
        <w:rPr>
          <w:rFonts w:ascii="Calibri" w:eastAsia="Times New Roman" w:hAnsi="Calibri" w:cs="Times New Roman"/>
          <w:b/>
          <w:bCs/>
          <w:color w:val="000000"/>
          <w:sz w:val="22"/>
          <w:szCs w:val="22"/>
        </w:rPr>
        <w:t>Intel,</w:t>
      </w:r>
      <w:r w:rsidRPr="00D34F83">
        <w:rPr>
          <w:rFonts w:ascii="Calibri" w:eastAsia="Times New Roman" w:hAnsi="Calibri" w:cs="Times New Roman"/>
          <w:b/>
          <w:bCs/>
          <w:color w:val="000000"/>
          <w:sz w:val="22"/>
          <w:szCs w:val="22"/>
        </w:rPr>
        <w:t xml:space="preserve"> Hillsboro, OR</w:t>
      </w:r>
      <w:r w:rsidR="004821E1">
        <w:rPr>
          <w:rFonts w:ascii="Calibri" w:eastAsia="Times New Roman" w:hAnsi="Calibri" w:cs="Times New Roman"/>
          <w:b/>
          <w:bCs/>
          <w:color w:val="000000"/>
          <w:sz w:val="22"/>
          <w:szCs w:val="22"/>
        </w:rPr>
        <w:t xml:space="preserve">                                                                                                                                                                                                             Jun’15- Present</w:t>
      </w:r>
    </w:p>
    <w:p w:rsidR="00D34F83" w:rsidRDefault="00D34F83" w:rsidP="003568CF">
      <w:pPr>
        <w:widowControl w:val="0"/>
        <w:jc w:val="both"/>
        <w:rPr>
          <w:rFonts w:ascii="Calibri" w:eastAsia="Times New Roman" w:hAnsi="Calibri" w:cs="Times New Roman"/>
          <w:b/>
          <w:bCs/>
          <w:color w:val="000000"/>
          <w:sz w:val="22"/>
          <w:szCs w:val="22"/>
        </w:rPr>
      </w:pPr>
      <w:r w:rsidRPr="00D34F83">
        <w:rPr>
          <w:rFonts w:ascii="Calibri" w:eastAsia="Times New Roman" w:hAnsi="Calibri" w:cs="Times New Roman"/>
          <w:b/>
          <w:bCs/>
          <w:color w:val="000000"/>
          <w:sz w:val="22"/>
          <w:szCs w:val="22"/>
        </w:rPr>
        <w:t>Tableau Developer</w:t>
      </w:r>
    </w:p>
    <w:p w:rsidR="00D34F83" w:rsidRDefault="00D34F83" w:rsidP="003568CF">
      <w:pPr>
        <w:widowControl w:val="0"/>
        <w:jc w:val="both"/>
        <w:rPr>
          <w:rFonts w:ascii="Calibri" w:eastAsia="Times New Roman" w:hAnsi="Calibri" w:cs="Times New Roman"/>
          <w:b/>
          <w:bCs/>
          <w:color w:val="000000"/>
          <w:sz w:val="22"/>
          <w:szCs w:val="22"/>
        </w:rPr>
      </w:pPr>
    </w:p>
    <w:p w:rsidR="00D34F83" w:rsidRPr="00D34F83" w:rsidRDefault="00D34F83" w:rsidP="00D34F83">
      <w:pPr>
        <w:widowControl w:val="0"/>
        <w:jc w:val="both"/>
        <w:rPr>
          <w:rFonts w:ascii="Calibri" w:eastAsia="Times New Roman" w:hAnsi="Calibri" w:cs="Times New Roman"/>
          <w:b/>
          <w:bCs/>
          <w:color w:val="000000"/>
          <w:sz w:val="22"/>
          <w:szCs w:val="22"/>
          <w:u w:val="single"/>
        </w:rPr>
      </w:pPr>
      <w:r w:rsidRPr="00D34F83">
        <w:rPr>
          <w:rFonts w:ascii="Calibri" w:eastAsia="Times New Roman" w:hAnsi="Calibri" w:cs="Times New Roman"/>
          <w:b/>
          <w:bCs/>
          <w:color w:val="000000"/>
          <w:sz w:val="22"/>
          <w:szCs w:val="22"/>
          <w:u w:val="single"/>
        </w:rPr>
        <w:t>Responsibilities:</w:t>
      </w:r>
    </w:p>
    <w:p w:rsidR="00D34F83" w:rsidRPr="00315817" w:rsidRDefault="00D34F83" w:rsidP="003568CF">
      <w:pPr>
        <w:widowControl w:val="0"/>
        <w:jc w:val="both"/>
        <w:rPr>
          <w:rFonts w:ascii="Calibri" w:eastAsia="Times New Roman" w:hAnsi="Calibri" w:cs="Times New Roman"/>
          <w:b/>
          <w:bCs/>
          <w:color w:val="000000"/>
          <w:sz w:val="22"/>
          <w:szCs w:val="22"/>
          <w:u w:val="single"/>
        </w:rPr>
      </w:pPr>
    </w:p>
    <w:p w:rsidR="004821E1" w:rsidRPr="00190B4B" w:rsidRDefault="00190B4B" w:rsidP="00190B4B">
      <w:pPr>
        <w:numPr>
          <w:ilvl w:val="0"/>
          <w:numId w:val="28"/>
        </w:numPr>
        <w:suppressAutoHyphens w:val="0"/>
        <w:spacing w:line="263" w:lineRule="atLeast"/>
        <w:textAlignment w:val="baseline"/>
        <w:rPr>
          <w:rFonts w:asciiTheme="majorHAnsi" w:eastAsia="Times New Roman" w:hAnsiTheme="majorHAnsi" w:cs="Times New Roman"/>
          <w:color w:val="111111"/>
          <w:sz w:val="22"/>
          <w:szCs w:val="22"/>
          <w:lang w:eastAsia="en-US"/>
        </w:rPr>
      </w:pPr>
      <w:r>
        <w:rPr>
          <w:rFonts w:asciiTheme="majorHAnsi" w:eastAsia="Times New Roman" w:hAnsiTheme="majorHAnsi" w:cs="Times New Roman"/>
          <w:color w:val="111111"/>
          <w:sz w:val="22"/>
          <w:szCs w:val="22"/>
          <w:bdr w:val="none" w:sz="0" w:space="0" w:color="auto" w:frame="1"/>
          <w:lang w:eastAsia="en-US"/>
        </w:rPr>
        <w:t>Developed T</w:t>
      </w:r>
      <w:r w:rsidR="00D34F83" w:rsidRPr="00315817">
        <w:rPr>
          <w:rFonts w:asciiTheme="majorHAnsi" w:eastAsia="Times New Roman" w:hAnsiTheme="majorHAnsi" w:cs="Times New Roman"/>
          <w:color w:val="111111"/>
          <w:sz w:val="22"/>
          <w:szCs w:val="22"/>
          <w:bdr w:val="none" w:sz="0" w:space="0" w:color="auto" w:frame="1"/>
          <w:lang w:eastAsia="en-US"/>
        </w:rPr>
        <w:t>ableau reports </w:t>
      </w:r>
      <w:r>
        <w:rPr>
          <w:rFonts w:asciiTheme="majorHAnsi" w:eastAsia="Times New Roman" w:hAnsiTheme="majorHAnsi" w:cs="Times New Roman"/>
          <w:color w:val="111111"/>
          <w:sz w:val="22"/>
          <w:szCs w:val="22"/>
          <w:bdr w:val="none" w:sz="0" w:space="0" w:color="auto" w:frame="1"/>
          <w:lang w:eastAsia="en-US"/>
        </w:rPr>
        <w:t xml:space="preserve">using SSAS Cubes </w:t>
      </w:r>
    </w:p>
    <w:p w:rsidR="004821E1" w:rsidRPr="00315817" w:rsidRDefault="004821E1" w:rsidP="004821E1">
      <w:pPr>
        <w:numPr>
          <w:ilvl w:val="0"/>
          <w:numId w:val="28"/>
        </w:numPr>
        <w:suppressAutoHyphens w:val="0"/>
        <w:spacing w:before="60" w:after="60" w:line="263" w:lineRule="atLeast"/>
        <w:textAlignment w:val="baseline"/>
        <w:rPr>
          <w:rFonts w:asciiTheme="majorHAnsi" w:eastAsia="Times New Roman" w:hAnsiTheme="majorHAnsi" w:cs="Times New Roman"/>
          <w:color w:val="111111"/>
          <w:sz w:val="22"/>
          <w:szCs w:val="22"/>
          <w:lang w:eastAsia="en-US"/>
        </w:rPr>
      </w:pPr>
      <w:r w:rsidRPr="00315817">
        <w:rPr>
          <w:rFonts w:asciiTheme="majorHAnsi" w:eastAsia="Times New Roman" w:hAnsiTheme="majorHAnsi" w:cs="Times New Roman"/>
          <w:color w:val="111111"/>
          <w:sz w:val="22"/>
          <w:szCs w:val="22"/>
          <w:lang w:eastAsia="en-US"/>
        </w:rPr>
        <w:t>Worke</w:t>
      </w:r>
      <w:r w:rsidRPr="00315817">
        <w:rPr>
          <w:rFonts w:asciiTheme="majorHAnsi" w:hAnsiTheme="majorHAnsi" w:cs="Times New Roman"/>
          <w:color w:val="000000"/>
          <w:sz w:val="22"/>
          <w:szCs w:val="22"/>
          <w:shd w:val="clear" w:color="auto" w:fill="FFFFFF"/>
        </w:rPr>
        <w:t>d on creating advanced Tableau dashboard, using Intermediate MSBI Tabular models.</w:t>
      </w:r>
    </w:p>
    <w:p w:rsidR="00D34F83" w:rsidRPr="00315817" w:rsidRDefault="004821E1" w:rsidP="00D34F83">
      <w:pPr>
        <w:numPr>
          <w:ilvl w:val="0"/>
          <w:numId w:val="28"/>
        </w:numPr>
        <w:suppressAutoHyphens w:val="0"/>
        <w:spacing w:before="60" w:after="60" w:line="263" w:lineRule="atLeast"/>
        <w:textAlignment w:val="baseline"/>
        <w:rPr>
          <w:rFonts w:asciiTheme="majorHAnsi" w:eastAsia="Times New Roman" w:hAnsiTheme="majorHAnsi" w:cs="Times New Roman"/>
          <w:color w:val="111111"/>
          <w:sz w:val="22"/>
          <w:szCs w:val="22"/>
          <w:lang w:eastAsia="en-US"/>
        </w:rPr>
      </w:pPr>
      <w:r w:rsidRPr="00315817">
        <w:rPr>
          <w:rFonts w:asciiTheme="majorHAnsi" w:eastAsia="Times New Roman" w:hAnsiTheme="majorHAnsi" w:cs="Times New Roman"/>
          <w:color w:val="111111"/>
          <w:sz w:val="22"/>
          <w:szCs w:val="22"/>
          <w:lang w:eastAsia="en-US"/>
        </w:rPr>
        <w:t xml:space="preserve">Created </w:t>
      </w:r>
      <w:r w:rsidR="00D34F83" w:rsidRPr="00315817">
        <w:rPr>
          <w:rFonts w:asciiTheme="majorHAnsi" w:eastAsia="Times New Roman" w:hAnsiTheme="majorHAnsi" w:cs="Times New Roman"/>
          <w:color w:val="111111"/>
          <w:sz w:val="22"/>
          <w:szCs w:val="22"/>
          <w:lang w:eastAsia="en-US"/>
        </w:rPr>
        <w:t>calculated members</w:t>
      </w:r>
      <w:r w:rsidR="006A6F0F" w:rsidRPr="00315817">
        <w:rPr>
          <w:rFonts w:asciiTheme="majorHAnsi" w:eastAsia="Times New Roman" w:hAnsiTheme="majorHAnsi" w:cs="Times New Roman"/>
          <w:color w:val="111111"/>
          <w:sz w:val="22"/>
          <w:szCs w:val="22"/>
          <w:lang w:eastAsia="en-US"/>
        </w:rPr>
        <w:t xml:space="preserve"> for dashboard development</w:t>
      </w:r>
      <w:r w:rsidR="00D34F83" w:rsidRPr="00315817">
        <w:rPr>
          <w:rFonts w:asciiTheme="majorHAnsi" w:eastAsia="Times New Roman" w:hAnsiTheme="majorHAnsi" w:cs="Times New Roman"/>
          <w:color w:val="111111"/>
          <w:sz w:val="22"/>
          <w:szCs w:val="22"/>
          <w:lang w:eastAsia="en-US"/>
        </w:rPr>
        <w:t>.</w:t>
      </w:r>
    </w:p>
    <w:p w:rsidR="00D34F83" w:rsidRPr="00315817" w:rsidRDefault="00D34F83" w:rsidP="00D34F83">
      <w:pPr>
        <w:numPr>
          <w:ilvl w:val="0"/>
          <w:numId w:val="28"/>
        </w:numPr>
        <w:suppressAutoHyphens w:val="0"/>
        <w:spacing w:before="60" w:after="60"/>
        <w:textAlignment w:val="baseline"/>
        <w:rPr>
          <w:rFonts w:asciiTheme="majorHAnsi" w:eastAsia="Times New Roman" w:hAnsiTheme="majorHAnsi" w:cs="Times New Roman"/>
          <w:color w:val="000000"/>
          <w:sz w:val="22"/>
          <w:szCs w:val="22"/>
          <w:lang w:eastAsia="en-US"/>
        </w:rPr>
      </w:pPr>
      <w:r w:rsidRPr="00315817">
        <w:rPr>
          <w:rFonts w:asciiTheme="majorHAnsi" w:eastAsia="Times New Roman" w:hAnsiTheme="majorHAnsi" w:cs="Times New Roman"/>
          <w:color w:val="111111"/>
          <w:sz w:val="22"/>
          <w:szCs w:val="22"/>
          <w:lang w:eastAsia="en-US"/>
        </w:rPr>
        <w:t>Written MDX queries to create new measure with rebuilding cubes</w:t>
      </w:r>
      <w:r w:rsidRPr="00315817">
        <w:rPr>
          <w:rFonts w:asciiTheme="majorHAnsi" w:eastAsia="Times New Roman" w:hAnsiTheme="majorHAnsi"/>
          <w:color w:val="2D2D2D"/>
          <w:sz w:val="22"/>
          <w:szCs w:val="22"/>
          <w:lang w:eastAsia="en-US"/>
        </w:rPr>
        <w:t>.</w:t>
      </w:r>
    </w:p>
    <w:p w:rsidR="00D34F83" w:rsidRPr="00315817" w:rsidRDefault="00D34F83" w:rsidP="00D34F83">
      <w:pPr>
        <w:numPr>
          <w:ilvl w:val="0"/>
          <w:numId w:val="28"/>
        </w:numPr>
        <w:suppressAutoHyphens w:val="0"/>
        <w:spacing w:before="60" w:after="60"/>
        <w:textAlignment w:val="baseline"/>
        <w:rPr>
          <w:rFonts w:asciiTheme="majorHAnsi" w:eastAsia="Times New Roman" w:hAnsiTheme="majorHAnsi" w:cs="Times New Roman"/>
          <w:color w:val="000000"/>
          <w:sz w:val="22"/>
          <w:szCs w:val="22"/>
          <w:lang w:eastAsia="en-US"/>
        </w:rPr>
      </w:pPr>
      <w:r w:rsidRPr="00315817">
        <w:rPr>
          <w:rFonts w:asciiTheme="majorHAnsi" w:eastAsia="Times New Roman" w:hAnsiTheme="majorHAnsi" w:cs="Times New Roman"/>
          <w:color w:val="111111"/>
          <w:sz w:val="22"/>
          <w:szCs w:val="22"/>
          <w:lang w:eastAsia="en-US"/>
        </w:rPr>
        <w:t>Used MDX queries to create the filters and parameters according to the requirement</w:t>
      </w:r>
      <w:r w:rsidRPr="00315817">
        <w:rPr>
          <w:rFonts w:asciiTheme="majorHAnsi" w:eastAsia="Times New Roman" w:hAnsiTheme="majorHAnsi" w:cs="Times New Roman"/>
          <w:color w:val="000000"/>
          <w:sz w:val="22"/>
          <w:szCs w:val="22"/>
          <w:lang w:eastAsia="en-US"/>
        </w:rPr>
        <w:t>.</w:t>
      </w:r>
    </w:p>
    <w:p w:rsidR="006A6F0F" w:rsidRPr="00315817" w:rsidRDefault="006A6F0F" w:rsidP="006A6F0F">
      <w:pPr>
        <w:numPr>
          <w:ilvl w:val="0"/>
          <w:numId w:val="28"/>
        </w:numPr>
        <w:suppressAutoHyphens w:val="0"/>
        <w:spacing w:before="100" w:beforeAutospacing="1" w:after="100" w:afterAutospacing="1"/>
        <w:textAlignment w:val="baseline"/>
        <w:rPr>
          <w:rFonts w:asciiTheme="majorHAnsi" w:eastAsia="Times New Roman" w:hAnsiTheme="majorHAnsi" w:cs="Times New Roman"/>
          <w:color w:val="000000" w:themeColor="text1"/>
          <w:sz w:val="22"/>
          <w:szCs w:val="22"/>
          <w:lang w:eastAsia="en-US"/>
        </w:rPr>
      </w:pPr>
      <w:r w:rsidRPr="00315817">
        <w:rPr>
          <w:rFonts w:asciiTheme="majorHAnsi" w:eastAsia="Times New Roman" w:hAnsiTheme="majorHAnsi"/>
          <w:color w:val="000000" w:themeColor="text1"/>
          <w:sz w:val="22"/>
          <w:szCs w:val="22"/>
          <w:lang w:eastAsia="en-US"/>
        </w:rPr>
        <w:lastRenderedPageBreak/>
        <w:t>Actively participated in moving tableau dashboard under tabular model in to impala.</w:t>
      </w:r>
    </w:p>
    <w:p w:rsidR="004821E1" w:rsidRPr="00315817" w:rsidRDefault="004821E1" w:rsidP="006A6F0F">
      <w:pPr>
        <w:numPr>
          <w:ilvl w:val="0"/>
          <w:numId w:val="28"/>
        </w:numPr>
        <w:suppressAutoHyphens w:val="0"/>
        <w:spacing w:before="100" w:beforeAutospacing="1" w:after="100" w:afterAutospacing="1"/>
        <w:textAlignment w:val="baseline"/>
        <w:rPr>
          <w:rFonts w:asciiTheme="majorHAnsi" w:eastAsia="Times New Roman" w:hAnsiTheme="majorHAnsi" w:cs="Times New Roman"/>
          <w:color w:val="000000" w:themeColor="text1"/>
          <w:sz w:val="22"/>
          <w:szCs w:val="22"/>
          <w:lang w:eastAsia="en-US"/>
        </w:rPr>
      </w:pPr>
      <w:r w:rsidRPr="00315817">
        <w:rPr>
          <w:rFonts w:asciiTheme="majorHAnsi" w:eastAsia="Times New Roman" w:hAnsiTheme="majorHAnsi" w:cs="Times New Roman"/>
          <w:color w:val="000000" w:themeColor="text1"/>
          <w:sz w:val="22"/>
          <w:szCs w:val="22"/>
          <w:lang w:eastAsia="en-US"/>
        </w:rPr>
        <w:t>Focused on creating dashboards in such away end user can understand by just looking at it in 10 sec.</w:t>
      </w:r>
    </w:p>
    <w:p w:rsidR="004821E1" w:rsidRPr="00315817" w:rsidRDefault="00D34F83" w:rsidP="004821E1">
      <w:pPr>
        <w:numPr>
          <w:ilvl w:val="0"/>
          <w:numId w:val="28"/>
        </w:numPr>
        <w:suppressAutoHyphens w:val="0"/>
        <w:spacing w:before="60" w:after="60" w:line="263" w:lineRule="atLeast"/>
        <w:textAlignment w:val="baseline"/>
        <w:rPr>
          <w:rFonts w:asciiTheme="majorHAnsi" w:eastAsia="Times New Roman" w:hAnsiTheme="majorHAnsi" w:cs="Times New Roman"/>
          <w:color w:val="111111"/>
          <w:sz w:val="22"/>
          <w:szCs w:val="22"/>
          <w:lang w:eastAsia="en-US"/>
        </w:rPr>
      </w:pPr>
      <w:r w:rsidRPr="00315817">
        <w:rPr>
          <w:rFonts w:asciiTheme="majorHAnsi" w:eastAsia="Times New Roman" w:hAnsiTheme="majorHAnsi" w:cs="Times New Roman"/>
          <w:color w:val="111111"/>
          <w:sz w:val="22"/>
          <w:szCs w:val="22"/>
          <w:lang w:eastAsia="en-US"/>
        </w:rPr>
        <w:t xml:space="preserve">Closed with Business Analyst for gathering requirements and educating </w:t>
      </w:r>
      <w:r w:rsidR="00B568E4" w:rsidRPr="00315817">
        <w:rPr>
          <w:rFonts w:asciiTheme="majorHAnsi" w:eastAsia="Times New Roman" w:hAnsiTheme="majorHAnsi" w:cs="Times New Roman"/>
          <w:color w:val="111111"/>
          <w:sz w:val="22"/>
          <w:szCs w:val="22"/>
          <w:lang w:eastAsia="en-US"/>
        </w:rPr>
        <w:t xml:space="preserve">in using </w:t>
      </w:r>
      <w:r w:rsidRPr="00315817">
        <w:rPr>
          <w:rFonts w:asciiTheme="majorHAnsi" w:eastAsia="Times New Roman" w:hAnsiTheme="majorHAnsi" w:cs="Times New Roman"/>
          <w:color w:val="111111"/>
          <w:sz w:val="22"/>
          <w:szCs w:val="22"/>
          <w:lang w:eastAsia="en-US"/>
        </w:rPr>
        <w:t>tableau.</w:t>
      </w:r>
    </w:p>
    <w:p w:rsidR="00B568E4" w:rsidRPr="00315817" w:rsidRDefault="00315817" w:rsidP="004821E1">
      <w:pPr>
        <w:numPr>
          <w:ilvl w:val="0"/>
          <w:numId w:val="28"/>
        </w:numPr>
        <w:suppressAutoHyphens w:val="0"/>
        <w:spacing w:before="60" w:after="60" w:line="263" w:lineRule="atLeast"/>
        <w:textAlignment w:val="baseline"/>
        <w:rPr>
          <w:rFonts w:asciiTheme="majorHAnsi" w:eastAsia="Times New Roman" w:hAnsiTheme="majorHAnsi" w:cs="Times New Roman"/>
          <w:color w:val="111111"/>
          <w:sz w:val="22"/>
          <w:szCs w:val="22"/>
          <w:lang w:eastAsia="en-US"/>
        </w:rPr>
      </w:pPr>
      <w:r w:rsidRPr="00315817">
        <w:rPr>
          <w:rFonts w:asciiTheme="majorHAnsi" w:hAnsiTheme="majorHAnsi" w:cs="Segoe UI"/>
          <w:color w:val="000000"/>
          <w:sz w:val="22"/>
          <w:szCs w:val="22"/>
          <w:shd w:val="clear" w:color="auto" w:fill="FFFFFF"/>
        </w:rPr>
        <w:t>Closed worked with PM, others developers, architects, QAs for software design, estimation, development and testing</w:t>
      </w:r>
      <w:r w:rsidRPr="00315817">
        <w:rPr>
          <w:rFonts w:asciiTheme="majorHAnsi" w:eastAsia="Times New Roman" w:hAnsiTheme="majorHAnsi" w:cs="Times New Roman"/>
          <w:color w:val="111111"/>
          <w:sz w:val="22"/>
          <w:szCs w:val="22"/>
          <w:lang w:eastAsia="en-US"/>
        </w:rPr>
        <w:t>.</w:t>
      </w:r>
    </w:p>
    <w:p w:rsidR="00315817" w:rsidRPr="00315817" w:rsidRDefault="00315817" w:rsidP="00315817">
      <w:pPr>
        <w:numPr>
          <w:ilvl w:val="0"/>
          <w:numId w:val="28"/>
        </w:numPr>
        <w:suppressAutoHyphens w:val="0"/>
        <w:spacing w:before="60" w:after="60" w:line="263" w:lineRule="atLeast"/>
        <w:textAlignment w:val="baseline"/>
        <w:rPr>
          <w:rFonts w:asciiTheme="majorHAnsi" w:eastAsia="Times New Roman" w:hAnsiTheme="majorHAnsi" w:cs="Times New Roman"/>
          <w:color w:val="111111"/>
          <w:sz w:val="22"/>
          <w:szCs w:val="22"/>
          <w:lang w:eastAsia="en-US"/>
        </w:rPr>
      </w:pPr>
      <w:r w:rsidRPr="00315817">
        <w:rPr>
          <w:rFonts w:asciiTheme="majorHAnsi" w:eastAsia="Times New Roman" w:hAnsiTheme="majorHAnsi" w:cs="Times New Roman"/>
          <w:color w:val="111111"/>
          <w:sz w:val="22"/>
          <w:szCs w:val="22"/>
          <w:lang w:eastAsia="en-US"/>
        </w:rPr>
        <w:t>Actively participated with Architect in decision and moving to Cloudera from Tabular models.</w:t>
      </w:r>
    </w:p>
    <w:p w:rsidR="00B568E4" w:rsidRPr="00315817" w:rsidRDefault="00B568E4" w:rsidP="004821E1">
      <w:pPr>
        <w:numPr>
          <w:ilvl w:val="0"/>
          <w:numId w:val="28"/>
        </w:numPr>
        <w:suppressAutoHyphens w:val="0"/>
        <w:spacing w:before="60" w:after="60" w:line="263" w:lineRule="atLeast"/>
        <w:textAlignment w:val="baseline"/>
        <w:rPr>
          <w:rFonts w:asciiTheme="majorHAnsi" w:eastAsia="Times New Roman" w:hAnsiTheme="majorHAnsi" w:cs="Times New Roman"/>
          <w:color w:val="111111"/>
          <w:sz w:val="22"/>
          <w:szCs w:val="22"/>
          <w:lang w:eastAsia="en-US"/>
        </w:rPr>
      </w:pPr>
      <w:r w:rsidRPr="00315817">
        <w:rPr>
          <w:rFonts w:asciiTheme="majorHAnsi" w:eastAsia="Times New Roman" w:hAnsiTheme="majorHAnsi" w:cs="Times New Roman"/>
          <w:color w:val="111111"/>
          <w:sz w:val="22"/>
          <w:szCs w:val="22"/>
          <w:lang w:eastAsia="en-US"/>
        </w:rPr>
        <w:t>Worked on merging multiple tableau workbooks to create a single workbook.</w:t>
      </w:r>
    </w:p>
    <w:p w:rsidR="00D34F83" w:rsidRPr="000A0B49" w:rsidRDefault="006A6F0F" w:rsidP="000A0B49">
      <w:pPr>
        <w:numPr>
          <w:ilvl w:val="0"/>
          <w:numId w:val="28"/>
        </w:numPr>
        <w:suppressAutoHyphens w:val="0"/>
        <w:spacing w:before="100" w:beforeAutospacing="1" w:after="100" w:afterAutospacing="1"/>
        <w:textAlignment w:val="baseline"/>
        <w:rPr>
          <w:rFonts w:asciiTheme="majorHAnsi" w:eastAsia="Times New Roman" w:hAnsiTheme="majorHAnsi" w:cs="Times New Roman"/>
          <w:color w:val="000000" w:themeColor="text1"/>
          <w:sz w:val="22"/>
          <w:szCs w:val="22"/>
          <w:lang w:eastAsia="en-US"/>
        </w:rPr>
      </w:pPr>
      <w:r w:rsidRPr="00315817">
        <w:rPr>
          <w:rFonts w:asciiTheme="majorHAnsi" w:eastAsia="Times New Roman" w:hAnsiTheme="majorHAnsi"/>
          <w:color w:val="000000" w:themeColor="text1"/>
          <w:sz w:val="22"/>
          <w:szCs w:val="22"/>
          <w:lang w:eastAsia="en-US"/>
        </w:rPr>
        <w:t xml:space="preserve">Trained teammates </w:t>
      </w:r>
      <w:r w:rsidR="00315817">
        <w:rPr>
          <w:rFonts w:asciiTheme="majorHAnsi" w:eastAsia="Times New Roman" w:hAnsiTheme="majorHAnsi"/>
          <w:color w:val="000000" w:themeColor="text1"/>
          <w:sz w:val="22"/>
          <w:szCs w:val="22"/>
          <w:lang w:eastAsia="en-US"/>
        </w:rPr>
        <w:t xml:space="preserve">With Tableau </w:t>
      </w:r>
      <w:bookmarkStart w:id="0" w:name="_GoBack"/>
      <w:bookmarkEnd w:id="0"/>
    </w:p>
    <w:p w:rsidR="00D34F83" w:rsidRPr="00D34F83" w:rsidRDefault="00D34F83" w:rsidP="00D34F83">
      <w:pPr>
        <w:jc w:val="both"/>
        <w:rPr>
          <w:rFonts w:ascii="Calibri" w:hAnsi="Calibri"/>
          <w:b/>
          <w:color w:val="000000"/>
          <w:sz w:val="22"/>
          <w:szCs w:val="22"/>
        </w:rPr>
      </w:pPr>
      <w:r w:rsidRPr="00D34F83">
        <w:rPr>
          <w:rFonts w:ascii="Calibri" w:hAnsi="Calibri"/>
          <w:b/>
          <w:color w:val="000000"/>
          <w:sz w:val="22"/>
          <w:szCs w:val="22"/>
          <w:u w:val="single"/>
        </w:rPr>
        <w:t>Environments:</w:t>
      </w:r>
      <w:r>
        <w:rPr>
          <w:rFonts w:ascii="Calibri" w:hAnsi="Calibri"/>
          <w:b/>
          <w:color w:val="000000"/>
          <w:sz w:val="22"/>
          <w:szCs w:val="22"/>
        </w:rPr>
        <w:t xml:space="preserve"> Tableau Desktop v8, v9</w:t>
      </w:r>
      <w:r w:rsidRPr="00D34F83">
        <w:rPr>
          <w:rFonts w:ascii="Calibri" w:hAnsi="Calibri"/>
          <w:b/>
          <w:color w:val="000000"/>
          <w:sz w:val="22"/>
          <w:szCs w:val="22"/>
        </w:rPr>
        <w:t xml:space="preserve">, Tableau </w:t>
      </w:r>
      <w:r>
        <w:rPr>
          <w:rFonts w:ascii="Calibri" w:hAnsi="Calibri"/>
          <w:b/>
          <w:color w:val="000000"/>
          <w:sz w:val="22"/>
          <w:szCs w:val="22"/>
        </w:rPr>
        <w:t xml:space="preserve">Server v9, </w:t>
      </w:r>
      <w:r w:rsidRPr="00D34F83">
        <w:rPr>
          <w:rFonts w:ascii="Calibri" w:hAnsi="Calibri"/>
          <w:b/>
          <w:color w:val="000000"/>
          <w:sz w:val="22"/>
          <w:szCs w:val="22"/>
        </w:rPr>
        <w:t>SQL</w:t>
      </w:r>
      <w:r>
        <w:rPr>
          <w:rFonts w:ascii="Calibri" w:hAnsi="Calibri"/>
          <w:b/>
          <w:color w:val="000000"/>
          <w:sz w:val="22"/>
          <w:szCs w:val="22"/>
        </w:rPr>
        <w:t>server, MDX</w:t>
      </w:r>
      <w:r w:rsidRPr="00D34F83">
        <w:rPr>
          <w:rFonts w:ascii="Calibri" w:hAnsi="Calibri"/>
          <w:b/>
          <w:color w:val="000000"/>
          <w:sz w:val="22"/>
          <w:szCs w:val="22"/>
        </w:rPr>
        <w:t xml:space="preserve">, </w:t>
      </w:r>
      <w:r w:rsidR="004821E1">
        <w:rPr>
          <w:rFonts w:ascii="Calibri" w:hAnsi="Calibri"/>
          <w:b/>
          <w:color w:val="000000"/>
          <w:sz w:val="22"/>
          <w:szCs w:val="22"/>
        </w:rPr>
        <w:t>Hadoop (</w:t>
      </w:r>
      <w:r>
        <w:rPr>
          <w:rFonts w:ascii="Calibri" w:hAnsi="Calibri"/>
          <w:b/>
          <w:color w:val="000000"/>
          <w:sz w:val="22"/>
          <w:szCs w:val="22"/>
        </w:rPr>
        <w:t>Cloudera</w:t>
      </w:r>
      <w:r w:rsidR="004821E1">
        <w:rPr>
          <w:rFonts w:ascii="Calibri" w:hAnsi="Calibri"/>
          <w:b/>
          <w:color w:val="000000"/>
          <w:sz w:val="22"/>
          <w:szCs w:val="22"/>
        </w:rPr>
        <w:t>, Impala)</w:t>
      </w:r>
      <w:r w:rsidRPr="00D34F83">
        <w:rPr>
          <w:rFonts w:ascii="Calibri" w:hAnsi="Calibri"/>
          <w:b/>
          <w:color w:val="000000"/>
          <w:sz w:val="22"/>
          <w:szCs w:val="22"/>
        </w:rPr>
        <w:t>.</w:t>
      </w:r>
    </w:p>
    <w:p w:rsidR="00E5290D" w:rsidRPr="00AA11CF" w:rsidRDefault="00E5290D" w:rsidP="003568CF">
      <w:pPr>
        <w:widowControl w:val="0"/>
        <w:jc w:val="both"/>
        <w:rPr>
          <w:rFonts w:ascii="Calibri" w:hAnsi="Calibri"/>
          <w:sz w:val="22"/>
          <w:szCs w:val="22"/>
        </w:rPr>
      </w:pPr>
    </w:p>
    <w:p w:rsidR="0021314E" w:rsidRPr="00AA11CF" w:rsidRDefault="0021314E" w:rsidP="0021314E">
      <w:pPr>
        <w:widowControl w:val="0"/>
        <w:jc w:val="both"/>
        <w:rPr>
          <w:rFonts w:ascii="Calibri" w:hAnsi="Calibri"/>
          <w:b/>
          <w:color w:val="000000"/>
          <w:sz w:val="22"/>
          <w:szCs w:val="22"/>
          <w:lang w:val="en-AU"/>
        </w:rPr>
      </w:pPr>
      <w:r w:rsidRPr="00AA11CF">
        <w:rPr>
          <w:rFonts w:ascii="Calibri" w:hAnsi="Calibri"/>
          <w:b/>
          <w:sz w:val="22"/>
          <w:szCs w:val="22"/>
        </w:rPr>
        <w:t xml:space="preserve">ZYNX Health, Los Angeles, CA                                                                                                                                                                                                  </w:t>
      </w:r>
      <w:r w:rsidR="00D34F83">
        <w:rPr>
          <w:rFonts w:ascii="Calibri" w:hAnsi="Calibri"/>
          <w:b/>
          <w:color w:val="000000"/>
          <w:sz w:val="22"/>
          <w:szCs w:val="22"/>
          <w:lang w:val="en-AU"/>
        </w:rPr>
        <w:t>Nov’14- May’15</w:t>
      </w:r>
    </w:p>
    <w:p w:rsidR="0021314E" w:rsidRPr="00AA11CF" w:rsidRDefault="0021314E" w:rsidP="0021314E">
      <w:pPr>
        <w:contextualSpacing/>
        <w:jc w:val="both"/>
        <w:rPr>
          <w:rFonts w:ascii="Calibri" w:hAnsi="Calibri"/>
          <w:b/>
          <w:color w:val="000000"/>
          <w:sz w:val="22"/>
          <w:szCs w:val="22"/>
          <w:lang w:val="en-AU"/>
        </w:rPr>
      </w:pPr>
      <w:r w:rsidRPr="00AA11CF">
        <w:rPr>
          <w:rFonts w:ascii="Calibri" w:hAnsi="Calibri"/>
          <w:b/>
          <w:color w:val="000000"/>
          <w:sz w:val="22"/>
          <w:szCs w:val="22"/>
          <w:lang w:val="en-AU"/>
        </w:rPr>
        <w:t>SQL/Tableau Developer</w:t>
      </w:r>
    </w:p>
    <w:p w:rsidR="0021314E" w:rsidRPr="00AA11CF" w:rsidRDefault="0021314E" w:rsidP="003568CF">
      <w:pPr>
        <w:widowControl w:val="0"/>
        <w:jc w:val="both"/>
        <w:rPr>
          <w:rFonts w:ascii="Calibri" w:hAnsi="Calibri"/>
          <w:sz w:val="22"/>
          <w:szCs w:val="22"/>
        </w:rPr>
      </w:pPr>
    </w:p>
    <w:p w:rsidR="0021314E" w:rsidRPr="00AA11CF" w:rsidRDefault="0021314E" w:rsidP="0021314E">
      <w:pPr>
        <w:contextualSpacing/>
        <w:jc w:val="both"/>
        <w:rPr>
          <w:rFonts w:ascii="Calibri" w:hAnsi="Calibri"/>
          <w:b/>
          <w:color w:val="000000"/>
          <w:sz w:val="22"/>
          <w:szCs w:val="22"/>
          <w:u w:val="single"/>
          <w:lang w:val="en-AU"/>
        </w:rPr>
      </w:pPr>
      <w:r w:rsidRPr="00AA11CF">
        <w:rPr>
          <w:rFonts w:ascii="Calibri" w:hAnsi="Calibri"/>
          <w:b/>
          <w:color w:val="000000"/>
          <w:sz w:val="22"/>
          <w:szCs w:val="22"/>
          <w:u w:val="single"/>
          <w:lang w:val="en-AU"/>
        </w:rPr>
        <w:t>Responsibilities:</w:t>
      </w:r>
    </w:p>
    <w:p w:rsidR="0021314E" w:rsidRPr="00AA11CF" w:rsidRDefault="0021314E" w:rsidP="003568CF">
      <w:pPr>
        <w:widowControl w:val="0"/>
        <w:jc w:val="both"/>
        <w:rPr>
          <w:rFonts w:ascii="Calibri" w:hAnsi="Calibri"/>
          <w:sz w:val="22"/>
          <w:szCs w:val="22"/>
        </w:rPr>
      </w:pPr>
    </w:p>
    <w:p w:rsidR="0021314E" w:rsidRPr="00AA11CF" w:rsidRDefault="0021314E" w:rsidP="0021314E">
      <w:pPr>
        <w:numPr>
          <w:ilvl w:val="0"/>
          <w:numId w:val="9"/>
        </w:numPr>
        <w:suppressAutoHyphens w:val="0"/>
        <w:rPr>
          <w:rFonts w:ascii="Calibri" w:eastAsia="Times New Roman" w:hAnsi="Calibri" w:cs="Times New Roman"/>
          <w:sz w:val="22"/>
          <w:szCs w:val="22"/>
          <w:lang w:eastAsia="en-US"/>
        </w:rPr>
      </w:pPr>
      <w:r w:rsidRPr="00AA11CF">
        <w:rPr>
          <w:rFonts w:ascii="Calibri" w:eastAsia="Times New Roman" w:hAnsi="Calibri" w:cs="Times New Roman"/>
          <w:color w:val="000000"/>
          <w:sz w:val="22"/>
          <w:szCs w:val="22"/>
          <w:shd w:val="clear" w:color="auto" w:fill="FFFFFF"/>
          <w:lang w:eastAsia="en-US"/>
        </w:rPr>
        <w:t>Involved in creating Tableau reports using complex custom SQL queries.</w:t>
      </w:r>
    </w:p>
    <w:p w:rsidR="00F44E7D" w:rsidRPr="00AA11CF" w:rsidRDefault="00F44E7D" w:rsidP="0021314E">
      <w:pPr>
        <w:numPr>
          <w:ilvl w:val="0"/>
          <w:numId w:val="9"/>
        </w:numPr>
        <w:suppressAutoHyphens w:val="0"/>
        <w:rPr>
          <w:rFonts w:ascii="Calibri" w:eastAsia="Times New Roman" w:hAnsi="Calibri" w:cs="Times New Roman"/>
          <w:sz w:val="22"/>
          <w:szCs w:val="22"/>
          <w:lang w:eastAsia="en-US"/>
        </w:rPr>
      </w:pPr>
      <w:r w:rsidRPr="00AA11CF">
        <w:rPr>
          <w:rFonts w:ascii="Calibri" w:eastAsia="Times New Roman" w:hAnsi="Calibri" w:cs="Times New Roman"/>
          <w:color w:val="000000"/>
          <w:sz w:val="22"/>
          <w:szCs w:val="22"/>
          <w:shd w:val="clear" w:color="auto" w:fill="FFFFFF"/>
          <w:lang w:eastAsia="en-US"/>
        </w:rPr>
        <w:t>Involved in designing new projects and execute them with minimal human resources.</w:t>
      </w:r>
    </w:p>
    <w:p w:rsidR="0021314E" w:rsidRPr="00AA11CF" w:rsidRDefault="0021314E" w:rsidP="0021314E">
      <w:pPr>
        <w:widowControl w:val="0"/>
        <w:numPr>
          <w:ilvl w:val="0"/>
          <w:numId w:val="9"/>
        </w:numPr>
        <w:suppressAutoHyphens w:val="0"/>
        <w:adjustRightInd w:val="0"/>
        <w:jc w:val="both"/>
        <w:textAlignment w:val="baseline"/>
        <w:rPr>
          <w:rFonts w:ascii="Calibri" w:hAnsi="Calibri" w:cs="Times New Roman"/>
          <w:color w:val="000000"/>
          <w:sz w:val="22"/>
          <w:szCs w:val="22"/>
        </w:rPr>
      </w:pPr>
      <w:r w:rsidRPr="00AA11CF">
        <w:rPr>
          <w:rFonts w:ascii="Calibri" w:hAnsi="Calibri" w:cs="Times New Roman"/>
          <w:color w:val="000000"/>
          <w:sz w:val="22"/>
          <w:szCs w:val="22"/>
        </w:rPr>
        <w:t xml:space="preserve">Created dashboards </w:t>
      </w:r>
      <w:r w:rsidR="006673D7" w:rsidRPr="00AA11CF">
        <w:rPr>
          <w:rFonts w:ascii="Calibri" w:hAnsi="Calibri" w:cs="Times New Roman"/>
          <w:color w:val="000000"/>
          <w:sz w:val="22"/>
          <w:szCs w:val="22"/>
        </w:rPr>
        <w:t>using multiple data sources.</w:t>
      </w:r>
    </w:p>
    <w:p w:rsidR="006673D7" w:rsidRPr="00AA11CF" w:rsidRDefault="006673D7" w:rsidP="0021314E">
      <w:pPr>
        <w:widowControl w:val="0"/>
        <w:numPr>
          <w:ilvl w:val="0"/>
          <w:numId w:val="9"/>
        </w:numPr>
        <w:suppressAutoHyphens w:val="0"/>
        <w:adjustRightInd w:val="0"/>
        <w:jc w:val="both"/>
        <w:textAlignment w:val="baseline"/>
        <w:rPr>
          <w:rFonts w:ascii="Calibri" w:hAnsi="Calibri" w:cs="Times New Roman"/>
          <w:color w:val="000000"/>
          <w:sz w:val="22"/>
          <w:szCs w:val="22"/>
        </w:rPr>
      </w:pPr>
      <w:r w:rsidRPr="00AA11CF">
        <w:rPr>
          <w:rFonts w:ascii="Calibri" w:hAnsi="Calibri" w:cs="Times New Roman"/>
          <w:color w:val="000000"/>
          <w:sz w:val="22"/>
          <w:szCs w:val="22"/>
        </w:rPr>
        <w:t>Administered Tableau server and helped in tuning of server.</w:t>
      </w:r>
    </w:p>
    <w:p w:rsidR="006673D7" w:rsidRPr="00AA11CF" w:rsidRDefault="006673D7" w:rsidP="0021314E">
      <w:pPr>
        <w:widowControl w:val="0"/>
        <w:numPr>
          <w:ilvl w:val="0"/>
          <w:numId w:val="9"/>
        </w:numPr>
        <w:suppressAutoHyphens w:val="0"/>
        <w:adjustRightInd w:val="0"/>
        <w:jc w:val="both"/>
        <w:textAlignment w:val="baseline"/>
        <w:rPr>
          <w:rFonts w:ascii="Calibri" w:hAnsi="Calibri" w:cs="Times New Roman"/>
          <w:color w:val="000000"/>
          <w:sz w:val="22"/>
          <w:szCs w:val="22"/>
        </w:rPr>
      </w:pPr>
      <w:r w:rsidRPr="00AA11CF">
        <w:rPr>
          <w:rFonts w:ascii="Calibri" w:hAnsi="Calibri" w:cs="Times New Roman"/>
          <w:color w:val="000000"/>
          <w:sz w:val="22"/>
          <w:szCs w:val="22"/>
        </w:rPr>
        <w:t>Involved in gathering information from clients.</w:t>
      </w:r>
    </w:p>
    <w:p w:rsidR="006673D7" w:rsidRPr="00AA11CF" w:rsidRDefault="006673D7" w:rsidP="0021314E">
      <w:pPr>
        <w:widowControl w:val="0"/>
        <w:numPr>
          <w:ilvl w:val="0"/>
          <w:numId w:val="9"/>
        </w:numPr>
        <w:suppressAutoHyphens w:val="0"/>
        <w:adjustRightInd w:val="0"/>
        <w:jc w:val="both"/>
        <w:textAlignment w:val="baseline"/>
        <w:rPr>
          <w:rFonts w:ascii="Calibri" w:hAnsi="Calibri" w:cs="Times New Roman"/>
          <w:color w:val="000000"/>
          <w:sz w:val="22"/>
          <w:szCs w:val="22"/>
        </w:rPr>
      </w:pPr>
      <w:r w:rsidRPr="00AA11CF">
        <w:rPr>
          <w:rFonts w:ascii="Calibri" w:hAnsi="Calibri" w:cs="Times New Roman"/>
          <w:color w:val="000000"/>
          <w:sz w:val="22"/>
          <w:szCs w:val="22"/>
        </w:rPr>
        <w:t>Worked with MySQL and optimization of SQL Queries.</w:t>
      </w:r>
    </w:p>
    <w:p w:rsidR="005D5C9C" w:rsidRPr="00AA11CF" w:rsidRDefault="005D5C9C" w:rsidP="005D5C9C">
      <w:pPr>
        <w:numPr>
          <w:ilvl w:val="0"/>
          <w:numId w:val="9"/>
        </w:numPr>
        <w:shd w:val="clear" w:color="auto" w:fill="FFFFFF"/>
        <w:suppressAutoHyphens w:val="0"/>
        <w:rPr>
          <w:rFonts w:ascii="Calibri" w:eastAsia="Times New Roman" w:hAnsi="Calibri" w:cs="Times New Roman"/>
          <w:color w:val="000000"/>
          <w:sz w:val="22"/>
          <w:szCs w:val="22"/>
          <w:lang w:eastAsia="en-US"/>
        </w:rPr>
      </w:pPr>
      <w:r w:rsidRPr="00AA11CF">
        <w:rPr>
          <w:rFonts w:ascii="Calibri" w:eastAsia="Times New Roman" w:hAnsi="Calibri" w:cs="Times New Roman"/>
          <w:color w:val="000000"/>
          <w:sz w:val="22"/>
          <w:szCs w:val="22"/>
          <w:lang w:eastAsia="en-US"/>
        </w:rPr>
        <w:t>Created semantic/metadata layer in Tableau</w:t>
      </w:r>
    </w:p>
    <w:p w:rsidR="005D5C9C" w:rsidRPr="00AA11CF" w:rsidRDefault="005D5C9C" w:rsidP="005D5C9C">
      <w:pPr>
        <w:numPr>
          <w:ilvl w:val="0"/>
          <w:numId w:val="9"/>
        </w:numPr>
        <w:shd w:val="clear" w:color="auto" w:fill="FFFFFF"/>
        <w:suppressAutoHyphens w:val="0"/>
        <w:rPr>
          <w:rFonts w:ascii="Calibri" w:eastAsia="Times New Roman" w:hAnsi="Calibri" w:cs="Times New Roman"/>
          <w:color w:val="000000"/>
          <w:sz w:val="22"/>
          <w:szCs w:val="22"/>
          <w:lang w:eastAsia="en-US"/>
        </w:rPr>
      </w:pPr>
      <w:r w:rsidRPr="00AA11CF">
        <w:rPr>
          <w:rFonts w:ascii="Calibri" w:eastAsia="Times New Roman" w:hAnsi="Calibri" w:cs="Times New Roman"/>
          <w:color w:val="000000"/>
          <w:sz w:val="22"/>
          <w:szCs w:val="22"/>
          <w:lang w:eastAsia="en-US"/>
        </w:rPr>
        <w:t>Created executive dashboard with KPI visualization (1-2 dashboards, 4-8 KPIs)</w:t>
      </w:r>
    </w:p>
    <w:p w:rsidR="005D5C9C" w:rsidRPr="00AA11CF" w:rsidRDefault="005D5C9C" w:rsidP="005D5C9C">
      <w:pPr>
        <w:numPr>
          <w:ilvl w:val="0"/>
          <w:numId w:val="9"/>
        </w:numPr>
        <w:shd w:val="clear" w:color="auto" w:fill="FFFFFF"/>
        <w:suppressAutoHyphens w:val="0"/>
        <w:rPr>
          <w:rFonts w:ascii="Calibri" w:eastAsia="Times New Roman" w:hAnsi="Calibri" w:cs="Times New Roman"/>
          <w:color w:val="000000"/>
          <w:sz w:val="22"/>
          <w:szCs w:val="22"/>
          <w:lang w:eastAsia="en-US"/>
        </w:rPr>
      </w:pPr>
      <w:r w:rsidRPr="00AA11CF">
        <w:rPr>
          <w:rFonts w:ascii="Calibri" w:eastAsia="Times New Roman" w:hAnsi="Calibri" w:cs="Times New Roman"/>
          <w:color w:val="000000"/>
          <w:sz w:val="22"/>
          <w:szCs w:val="22"/>
          <w:lang w:eastAsia="en-US"/>
        </w:rPr>
        <w:t>Created underlying drill through detailed reports</w:t>
      </w:r>
    </w:p>
    <w:p w:rsidR="005F5C57" w:rsidRDefault="006673D7" w:rsidP="005F5C57">
      <w:pPr>
        <w:widowControl w:val="0"/>
        <w:numPr>
          <w:ilvl w:val="0"/>
          <w:numId w:val="9"/>
        </w:numPr>
        <w:suppressAutoHyphens w:val="0"/>
        <w:adjustRightInd w:val="0"/>
        <w:jc w:val="both"/>
        <w:textAlignment w:val="baseline"/>
        <w:rPr>
          <w:rFonts w:ascii="Calibri" w:hAnsi="Calibri" w:cs="Times New Roman"/>
          <w:color w:val="000000"/>
          <w:sz w:val="22"/>
          <w:szCs w:val="22"/>
        </w:rPr>
      </w:pPr>
      <w:r w:rsidRPr="00AA11CF">
        <w:rPr>
          <w:rFonts w:ascii="Calibri" w:hAnsi="Calibri" w:cs="Times New Roman"/>
          <w:color w:val="000000"/>
          <w:sz w:val="22"/>
          <w:szCs w:val="22"/>
        </w:rPr>
        <w:t>Created Wide variety of dashboards.</w:t>
      </w:r>
    </w:p>
    <w:p w:rsidR="00AA11CF" w:rsidRPr="00AA11CF" w:rsidRDefault="00AA11CF" w:rsidP="005F5C57">
      <w:pPr>
        <w:widowControl w:val="0"/>
        <w:numPr>
          <w:ilvl w:val="0"/>
          <w:numId w:val="9"/>
        </w:numPr>
        <w:suppressAutoHyphens w:val="0"/>
        <w:adjustRightInd w:val="0"/>
        <w:jc w:val="both"/>
        <w:textAlignment w:val="baseline"/>
        <w:rPr>
          <w:rFonts w:ascii="Calibri" w:hAnsi="Calibri" w:cs="Times New Roman"/>
          <w:color w:val="000000"/>
          <w:sz w:val="22"/>
          <w:szCs w:val="22"/>
        </w:rPr>
      </w:pPr>
      <w:r>
        <w:rPr>
          <w:rFonts w:ascii="Calibri" w:hAnsi="Calibri" w:cs="Times New Roman"/>
          <w:color w:val="000000"/>
          <w:sz w:val="22"/>
          <w:szCs w:val="22"/>
        </w:rPr>
        <w:t>Involved in creation of aggregated tables using OLAP data source (DW)</w:t>
      </w:r>
    </w:p>
    <w:p w:rsidR="005F5C57" w:rsidRPr="00AA11CF" w:rsidRDefault="005F5C57" w:rsidP="005F5C57">
      <w:pPr>
        <w:widowControl w:val="0"/>
        <w:numPr>
          <w:ilvl w:val="0"/>
          <w:numId w:val="9"/>
        </w:numPr>
        <w:suppressAutoHyphens w:val="0"/>
        <w:adjustRightInd w:val="0"/>
        <w:jc w:val="both"/>
        <w:textAlignment w:val="baseline"/>
        <w:rPr>
          <w:rFonts w:ascii="Calibri" w:hAnsi="Calibri" w:cs="Times New Roman"/>
          <w:color w:val="000000"/>
          <w:sz w:val="22"/>
          <w:szCs w:val="22"/>
        </w:rPr>
      </w:pPr>
      <w:r w:rsidRPr="00AA11CF">
        <w:rPr>
          <w:rFonts w:ascii="Calibri" w:eastAsia="Times New Roman" w:hAnsi="Calibri" w:cs="Times New Roman"/>
          <w:color w:val="000000"/>
          <w:sz w:val="22"/>
          <w:szCs w:val="22"/>
          <w:lang w:eastAsia="en-US"/>
        </w:rPr>
        <w:t>Worked with customers, internal and external, to define and document the scope and functional requirements for data and reporting needs.</w:t>
      </w:r>
    </w:p>
    <w:p w:rsidR="005F5C57" w:rsidRPr="00AA11CF" w:rsidRDefault="005F5C57" w:rsidP="0021314E">
      <w:pPr>
        <w:widowControl w:val="0"/>
        <w:numPr>
          <w:ilvl w:val="0"/>
          <w:numId w:val="9"/>
        </w:numPr>
        <w:suppressAutoHyphens w:val="0"/>
        <w:adjustRightInd w:val="0"/>
        <w:jc w:val="both"/>
        <w:textAlignment w:val="baseline"/>
        <w:rPr>
          <w:rFonts w:ascii="Calibri" w:hAnsi="Calibri" w:cs="Times New Roman"/>
          <w:color w:val="000000"/>
          <w:sz w:val="22"/>
          <w:szCs w:val="22"/>
        </w:rPr>
      </w:pPr>
      <w:r w:rsidRPr="00AA11CF">
        <w:rPr>
          <w:rFonts w:ascii="Calibri" w:hAnsi="Calibri" w:cs="Times New Roman"/>
          <w:color w:val="000000"/>
          <w:sz w:val="22"/>
          <w:szCs w:val="22"/>
        </w:rPr>
        <w:t>Involved in backup of tableau server and optimization of server performance.</w:t>
      </w:r>
    </w:p>
    <w:p w:rsidR="005F5C57" w:rsidRPr="00AA11CF" w:rsidRDefault="006673D7" w:rsidP="0021314E">
      <w:pPr>
        <w:widowControl w:val="0"/>
        <w:numPr>
          <w:ilvl w:val="0"/>
          <w:numId w:val="9"/>
        </w:numPr>
        <w:suppressAutoHyphens w:val="0"/>
        <w:adjustRightInd w:val="0"/>
        <w:jc w:val="both"/>
        <w:textAlignment w:val="baseline"/>
        <w:rPr>
          <w:rFonts w:ascii="Calibri" w:hAnsi="Calibri" w:cs="Times New Roman"/>
          <w:color w:val="000000"/>
          <w:sz w:val="22"/>
          <w:szCs w:val="22"/>
        </w:rPr>
      </w:pPr>
      <w:r w:rsidRPr="00AA11CF">
        <w:rPr>
          <w:rFonts w:ascii="Calibri" w:hAnsi="Calibri" w:cs="Times New Roman"/>
          <w:color w:val="000000"/>
          <w:sz w:val="22"/>
          <w:szCs w:val="22"/>
        </w:rPr>
        <w:t xml:space="preserve">Closely worked with manager for designing the </w:t>
      </w:r>
      <w:r w:rsidR="005F5C57" w:rsidRPr="00AA11CF">
        <w:rPr>
          <w:rFonts w:ascii="Calibri" w:hAnsi="Calibri" w:cs="Times New Roman"/>
          <w:color w:val="000000"/>
          <w:sz w:val="22"/>
          <w:szCs w:val="22"/>
        </w:rPr>
        <w:t>requirements.</w:t>
      </w:r>
    </w:p>
    <w:p w:rsidR="00B75F2B" w:rsidRPr="00AA11CF" w:rsidRDefault="00F44E7D" w:rsidP="0021314E">
      <w:pPr>
        <w:widowControl w:val="0"/>
        <w:numPr>
          <w:ilvl w:val="0"/>
          <w:numId w:val="9"/>
        </w:numPr>
        <w:suppressAutoHyphens w:val="0"/>
        <w:adjustRightInd w:val="0"/>
        <w:jc w:val="both"/>
        <w:textAlignment w:val="baseline"/>
        <w:rPr>
          <w:rFonts w:ascii="Calibri" w:hAnsi="Calibri" w:cs="Times New Roman"/>
          <w:color w:val="000000"/>
          <w:sz w:val="22"/>
          <w:szCs w:val="22"/>
        </w:rPr>
      </w:pPr>
      <w:r w:rsidRPr="00AA11CF">
        <w:rPr>
          <w:rFonts w:ascii="Calibri" w:hAnsi="Calibri" w:cs="Times New Roman"/>
          <w:color w:val="000000"/>
          <w:sz w:val="22"/>
          <w:szCs w:val="22"/>
        </w:rPr>
        <w:t xml:space="preserve">Integrated </w:t>
      </w:r>
      <w:r w:rsidR="00B75F2B" w:rsidRPr="00AA11CF">
        <w:rPr>
          <w:rFonts w:ascii="Calibri" w:hAnsi="Calibri" w:cs="Times New Roman"/>
          <w:color w:val="000000"/>
          <w:sz w:val="22"/>
          <w:szCs w:val="22"/>
        </w:rPr>
        <w:t>Jasypt encrypted data into tableau and integrated special passwords for viewer to look the sensitive data.</w:t>
      </w:r>
    </w:p>
    <w:p w:rsidR="00343D42" w:rsidRPr="00AA11CF" w:rsidRDefault="00B75F2B" w:rsidP="0021314E">
      <w:pPr>
        <w:widowControl w:val="0"/>
        <w:numPr>
          <w:ilvl w:val="0"/>
          <w:numId w:val="9"/>
        </w:numPr>
        <w:suppressAutoHyphens w:val="0"/>
        <w:adjustRightInd w:val="0"/>
        <w:jc w:val="both"/>
        <w:textAlignment w:val="baseline"/>
        <w:rPr>
          <w:rFonts w:ascii="Calibri" w:hAnsi="Calibri"/>
          <w:color w:val="000000"/>
          <w:sz w:val="22"/>
          <w:szCs w:val="22"/>
        </w:rPr>
      </w:pPr>
      <w:r w:rsidRPr="00AA11CF">
        <w:rPr>
          <w:rFonts w:ascii="Calibri" w:hAnsi="Calibri" w:cs="Times New Roman"/>
          <w:color w:val="000000"/>
          <w:sz w:val="22"/>
          <w:szCs w:val="22"/>
        </w:rPr>
        <w:t>Worked in integrating the tableau in</w:t>
      </w:r>
      <w:r w:rsidR="00F44E7D" w:rsidRPr="00AA11CF">
        <w:rPr>
          <w:rFonts w:ascii="Calibri" w:hAnsi="Calibri" w:cs="Times New Roman"/>
          <w:color w:val="000000"/>
          <w:sz w:val="22"/>
          <w:szCs w:val="22"/>
        </w:rPr>
        <w:t>to mobile applications</w:t>
      </w:r>
      <w:r w:rsidRPr="00AA11CF">
        <w:rPr>
          <w:rFonts w:ascii="Calibri" w:hAnsi="Calibri"/>
          <w:color w:val="000000"/>
          <w:sz w:val="22"/>
          <w:szCs w:val="22"/>
        </w:rPr>
        <w:t>.</w:t>
      </w:r>
    </w:p>
    <w:p w:rsidR="00AA11CF" w:rsidRDefault="00AA11CF" w:rsidP="00B718B4">
      <w:pPr>
        <w:contextualSpacing/>
        <w:jc w:val="both"/>
        <w:rPr>
          <w:rFonts w:ascii="Calibri" w:hAnsi="Calibri"/>
          <w:b/>
          <w:color w:val="000000"/>
          <w:sz w:val="22"/>
          <w:szCs w:val="22"/>
          <w:u w:val="single"/>
        </w:rPr>
      </w:pPr>
    </w:p>
    <w:p w:rsidR="006673D7" w:rsidRPr="00AA11CF" w:rsidRDefault="00D90A0E" w:rsidP="00B718B4">
      <w:pPr>
        <w:contextualSpacing/>
        <w:jc w:val="both"/>
        <w:rPr>
          <w:rFonts w:ascii="Calibri" w:hAnsi="Calibri"/>
          <w:b/>
          <w:color w:val="000000"/>
          <w:sz w:val="22"/>
          <w:szCs w:val="22"/>
        </w:rPr>
      </w:pPr>
      <w:r w:rsidRPr="00AA11CF">
        <w:rPr>
          <w:rFonts w:ascii="Calibri" w:hAnsi="Calibri"/>
          <w:b/>
          <w:color w:val="000000"/>
          <w:sz w:val="22"/>
          <w:szCs w:val="22"/>
          <w:u w:val="single"/>
        </w:rPr>
        <w:t>Environments:</w:t>
      </w:r>
      <w:r w:rsidRPr="00AA11CF">
        <w:rPr>
          <w:rFonts w:ascii="Calibri" w:hAnsi="Calibri"/>
          <w:b/>
          <w:color w:val="000000"/>
          <w:sz w:val="22"/>
          <w:szCs w:val="22"/>
        </w:rPr>
        <w:t xml:space="preserve"> Tableau Desktop v8, </w:t>
      </w:r>
      <w:r w:rsidR="00A926AE" w:rsidRPr="00AA11CF">
        <w:rPr>
          <w:rFonts w:ascii="Calibri" w:hAnsi="Calibri"/>
          <w:b/>
          <w:color w:val="000000"/>
          <w:sz w:val="22"/>
          <w:szCs w:val="22"/>
        </w:rPr>
        <w:t xml:space="preserve">Tableau </w:t>
      </w:r>
      <w:r w:rsidRPr="00AA11CF">
        <w:rPr>
          <w:rFonts w:ascii="Calibri" w:hAnsi="Calibri"/>
          <w:b/>
          <w:color w:val="000000"/>
          <w:sz w:val="22"/>
          <w:szCs w:val="22"/>
        </w:rPr>
        <w:t>Server v8, MySQL, Jasypt, Sql serv</w:t>
      </w:r>
      <w:r w:rsidR="00A926AE" w:rsidRPr="00AA11CF">
        <w:rPr>
          <w:rFonts w:ascii="Calibri" w:hAnsi="Calibri"/>
          <w:b/>
          <w:color w:val="000000"/>
          <w:sz w:val="22"/>
          <w:szCs w:val="22"/>
        </w:rPr>
        <w:t>er, Careinsync, Java, Excel, CSV</w:t>
      </w:r>
      <w:r w:rsidRPr="00AA11CF">
        <w:rPr>
          <w:rFonts w:ascii="Calibri" w:hAnsi="Calibri"/>
          <w:b/>
          <w:color w:val="000000"/>
          <w:sz w:val="22"/>
          <w:szCs w:val="22"/>
        </w:rPr>
        <w:t xml:space="preserve"> files.</w:t>
      </w:r>
    </w:p>
    <w:p w:rsidR="006673D7" w:rsidRPr="00AA11CF" w:rsidRDefault="006673D7" w:rsidP="00B718B4">
      <w:pPr>
        <w:contextualSpacing/>
        <w:jc w:val="both"/>
        <w:rPr>
          <w:rFonts w:ascii="Calibri" w:hAnsi="Calibri"/>
          <w:b/>
          <w:color w:val="000000"/>
          <w:sz w:val="22"/>
          <w:szCs w:val="22"/>
        </w:rPr>
      </w:pPr>
    </w:p>
    <w:p w:rsidR="00D645BE" w:rsidRPr="00AA11CF" w:rsidRDefault="008F3A22" w:rsidP="00B718B4">
      <w:pPr>
        <w:contextualSpacing/>
        <w:jc w:val="both"/>
        <w:rPr>
          <w:rFonts w:ascii="Calibri" w:hAnsi="Calibri"/>
          <w:b/>
          <w:color w:val="000000"/>
          <w:sz w:val="22"/>
          <w:szCs w:val="22"/>
          <w:lang w:val="en-AU"/>
        </w:rPr>
      </w:pPr>
      <w:r w:rsidRPr="00AA11CF">
        <w:rPr>
          <w:rFonts w:ascii="Calibri" w:hAnsi="Calibri"/>
          <w:b/>
          <w:color w:val="000000"/>
          <w:sz w:val="22"/>
          <w:szCs w:val="22"/>
        </w:rPr>
        <w:t>Pfizer, San Diego, CA</w:t>
      </w:r>
      <w:r w:rsidRPr="00AA11CF">
        <w:rPr>
          <w:rFonts w:ascii="Calibri" w:hAnsi="Calibri"/>
          <w:b/>
          <w:color w:val="000000"/>
          <w:sz w:val="22"/>
          <w:szCs w:val="22"/>
          <w:lang w:val="en-AU"/>
        </w:rPr>
        <w:tab/>
      </w:r>
      <w:r w:rsidRPr="00AA11CF">
        <w:rPr>
          <w:rFonts w:ascii="Calibri" w:hAnsi="Calibri"/>
          <w:b/>
          <w:color w:val="000000"/>
          <w:sz w:val="22"/>
          <w:szCs w:val="22"/>
        </w:rPr>
        <w:tab/>
      </w:r>
      <w:r w:rsidRPr="00AA11CF">
        <w:rPr>
          <w:rFonts w:ascii="Calibri" w:hAnsi="Calibri"/>
          <w:b/>
          <w:color w:val="000000"/>
          <w:sz w:val="22"/>
          <w:szCs w:val="22"/>
        </w:rPr>
        <w:tab/>
      </w:r>
      <w:r w:rsidRPr="00AA11CF">
        <w:rPr>
          <w:rFonts w:ascii="Calibri" w:hAnsi="Calibri"/>
          <w:b/>
          <w:color w:val="000000"/>
          <w:sz w:val="22"/>
          <w:szCs w:val="22"/>
        </w:rPr>
        <w:tab/>
      </w:r>
      <w:r w:rsidRPr="00AA11CF">
        <w:rPr>
          <w:rFonts w:ascii="Calibri" w:hAnsi="Calibri"/>
          <w:b/>
          <w:color w:val="000000"/>
          <w:sz w:val="22"/>
          <w:szCs w:val="22"/>
        </w:rPr>
        <w:tab/>
      </w:r>
      <w:r w:rsidRPr="00AA11CF">
        <w:rPr>
          <w:rFonts w:ascii="Calibri" w:hAnsi="Calibri"/>
          <w:b/>
          <w:color w:val="000000"/>
          <w:sz w:val="22"/>
          <w:szCs w:val="22"/>
        </w:rPr>
        <w:tab/>
      </w:r>
      <w:r w:rsidRPr="00AA11CF">
        <w:rPr>
          <w:rFonts w:ascii="Calibri" w:hAnsi="Calibri"/>
          <w:b/>
          <w:color w:val="000000"/>
          <w:sz w:val="22"/>
          <w:szCs w:val="22"/>
        </w:rPr>
        <w:tab/>
      </w:r>
      <w:r w:rsidRPr="00AA11CF">
        <w:rPr>
          <w:rFonts w:ascii="Calibri" w:hAnsi="Calibri"/>
          <w:b/>
          <w:color w:val="000000"/>
          <w:sz w:val="22"/>
          <w:szCs w:val="22"/>
        </w:rPr>
        <w:tab/>
      </w:r>
      <w:r w:rsidRPr="00AA11CF">
        <w:rPr>
          <w:rFonts w:ascii="Calibri" w:hAnsi="Calibri"/>
          <w:b/>
          <w:color w:val="000000"/>
          <w:sz w:val="22"/>
          <w:szCs w:val="22"/>
        </w:rPr>
        <w:tab/>
      </w:r>
      <w:r w:rsidRPr="00AA11CF">
        <w:rPr>
          <w:rFonts w:ascii="Calibri" w:hAnsi="Calibri"/>
          <w:b/>
          <w:color w:val="000000"/>
          <w:sz w:val="22"/>
          <w:szCs w:val="22"/>
        </w:rPr>
        <w:tab/>
      </w:r>
      <w:r w:rsidR="000A0B49">
        <w:rPr>
          <w:rFonts w:ascii="Calibri" w:hAnsi="Calibri"/>
          <w:b/>
          <w:color w:val="000000"/>
          <w:sz w:val="22"/>
          <w:szCs w:val="22"/>
        </w:rPr>
        <w:tab/>
      </w:r>
      <w:r w:rsidR="000A0B49">
        <w:rPr>
          <w:rFonts w:ascii="Calibri" w:hAnsi="Calibri"/>
          <w:b/>
          <w:color w:val="000000"/>
          <w:sz w:val="22"/>
          <w:szCs w:val="22"/>
        </w:rPr>
        <w:tab/>
      </w:r>
      <w:r w:rsidR="000A0B49">
        <w:rPr>
          <w:rFonts w:ascii="Calibri" w:hAnsi="Calibri"/>
          <w:b/>
          <w:color w:val="000000"/>
          <w:sz w:val="22"/>
          <w:szCs w:val="22"/>
        </w:rPr>
        <w:tab/>
      </w:r>
      <w:r w:rsidR="0021314E" w:rsidRPr="00AA11CF">
        <w:rPr>
          <w:rFonts w:ascii="Calibri" w:hAnsi="Calibri"/>
          <w:b/>
          <w:color w:val="000000"/>
          <w:sz w:val="22"/>
          <w:szCs w:val="22"/>
          <w:lang w:val="en-AU"/>
        </w:rPr>
        <w:t>Sep’14- Nov’14</w:t>
      </w:r>
    </w:p>
    <w:p w:rsidR="008F3A22" w:rsidRPr="00AA11CF" w:rsidRDefault="00D645BE" w:rsidP="008F3A22">
      <w:pPr>
        <w:spacing w:line="276" w:lineRule="auto"/>
        <w:contextualSpacing/>
        <w:jc w:val="both"/>
        <w:rPr>
          <w:rFonts w:ascii="Calibri" w:hAnsi="Calibri"/>
          <w:b/>
          <w:color w:val="000000"/>
          <w:sz w:val="22"/>
          <w:szCs w:val="22"/>
          <w:lang w:val="en-AU"/>
        </w:rPr>
      </w:pPr>
      <w:r w:rsidRPr="00AA11CF">
        <w:rPr>
          <w:rFonts w:ascii="Calibri" w:hAnsi="Calibri"/>
          <w:b/>
          <w:color w:val="000000"/>
          <w:sz w:val="22"/>
          <w:szCs w:val="22"/>
          <w:lang w:val="en-AU"/>
        </w:rPr>
        <w:t>SQL/</w:t>
      </w:r>
      <w:r w:rsidR="008F3A22" w:rsidRPr="00AA11CF">
        <w:rPr>
          <w:rFonts w:ascii="Calibri" w:hAnsi="Calibri"/>
          <w:b/>
          <w:color w:val="000000"/>
          <w:sz w:val="22"/>
          <w:szCs w:val="22"/>
          <w:lang w:val="en-AU"/>
        </w:rPr>
        <w:t>Tableau Developer</w:t>
      </w:r>
    </w:p>
    <w:p w:rsidR="00710B74" w:rsidRPr="00AA11CF" w:rsidRDefault="00710B74" w:rsidP="008F3A22">
      <w:pPr>
        <w:contextualSpacing/>
        <w:jc w:val="both"/>
        <w:rPr>
          <w:rFonts w:ascii="Calibri" w:hAnsi="Calibri"/>
          <w:b/>
          <w:color w:val="000000"/>
          <w:sz w:val="22"/>
          <w:szCs w:val="22"/>
          <w:lang w:val="en-AU"/>
        </w:rPr>
      </w:pPr>
    </w:p>
    <w:p w:rsidR="008F3A22" w:rsidRPr="00AA11CF" w:rsidRDefault="008F3A22" w:rsidP="008F3A22">
      <w:pPr>
        <w:contextualSpacing/>
        <w:jc w:val="both"/>
        <w:rPr>
          <w:rFonts w:ascii="Calibri" w:hAnsi="Calibri"/>
          <w:b/>
          <w:color w:val="000000"/>
          <w:sz w:val="22"/>
          <w:szCs w:val="22"/>
          <w:u w:val="single"/>
          <w:lang w:val="en-AU"/>
        </w:rPr>
      </w:pPr>
      <w:r w:rsidRPr="00AA11CF">
        <w:rPr>
          <w:rFonts w:ascii="Calibri" w:hAnsi="Calibri"/>
          <w:b/>
          <w:color w:val="000000"/>
          <w:sz w:val="22"/>
          <w:szCs w:val="22"/>
          <w:u w:val="single"/>
          <w:lang w:val="en-AU"/>
        </w:rPr>
        <w:t>Responsibilities:</w:t>
      </w:r>
    </w:p>
    <w:p w:rsidR="008F3A22" w:rsidRPr="00AA11CF" w:rsidRDefault="008F3A22" w:rsidP="008F3A22">
      <w:pPr>
        <w:widowControl w:val="0"/>
        <w:suppressAutoHyphens w:val="0"/>
        <w:adjustRightInd w:val="0"/>
        <w:ind w:left="720"/>
        <w:textAlignment w:val="baseline"/>
        <w:rPr>
          <w:rFonts w:ascii="Calibri" w:hAnsi="Calibri"/>
          <w:color w:val="000000"/>
          <w:sz w:val="22"/>
          <w:szCs w:val="22"/>
        </w:rPr>
      </w:pPr>
    </w:p>
    <w:p w:rsidR="00F3519B" w:rsidRPr="00AA11CF" w:rsidRDefault="00F3519B" w:rsidP="00F3519B">
      <w:pPr>
        <w:widowControl w:val="0"/>
        <w:numPr>
          <w:ilvl w:val="0"/>
          <w:numId w:val="9"/>
        </w:numPr>
        <w:suppressAutoHyphens w:val="0"/>
        <w:adjustRightInd w:val="0"/>
        <w:jc w:val="both"/>
        <w:textAlignment w:val="baseline"/>
        <w:rPr>
          <w:rFonts w:ascii="Calibri" w:hAnsi="Calibri"/>
          <w:color w:val="000000"/>
          <w:sz w:val="22"/>
          <w:szCs w:val="22"/>
        </w:rPr>
      </w:pPr>
      <w:r w:rsidRPr="00AA11CF">
        <w:rPr>
          <w:rFonts w:ascii="Calibri" w:hAnsi="Calibri"/>
          <w:color w:val="000000"/>
          <w:sz w:val="22"/>
          <w:szCs w:val="22"/>
        </w:rPr>
        <w:t xml:space="preserve">Involved in requirements gathering and technical discussion of the reporting data model. </w:t>
      </w:r>
    </w:p>
    <w:p w:rsidR="00F3519B" w:rsidRPr="00AA11CF" w:rsidRDefault="00F3519B" w:rsidP="00F3519B">
      <w:pPr>
        <w:widowControl w:val="0"/>
        <w:numPr>
          <w:ilvl w:val="0"/>
          <w:numId w:val="9"/>
        </w:numPr>
        <w:suppressAutoHyphens w:val="0"/>
        <w:adjustRightInd w:val="0"/>
        <w:jc w:val="both"/>
        <w:textAlignment w:val="baseline"/>
        <w:rPr>
          <w:rFonts w:ascii="Calibri" w:hAnsi="Calibri"/>
          <w:color w:val="000000"/>
          <w:sz w:val="22"/>
          <w:szCs w:val="22"/>
        </w:rPr>
      </w:pPr>
      <w:r w:rsidRPr="00AA11CF">
        <w:rPr>
          <w:rFonts w:ascii="Calibri" w:hAnsi="Calibri"/>
          <w:color w:val="000000"/>
          <w:sz w:val="22"/>
          <w:szCs w:val="22"/>
        </w:rPr>
        <w:t>Worked on different Adhoc scenarios to come up with various functional specs / Demo’s for User acceptance.</w:t>
      </w:r>
    </w:p>
    <w:p w:rsidR="008F3A22" w:rsidRPr="00AA11CF" w:rsidRDefault="008F3A22" w:rsidP="008F3A22">
      <w:pPr>
        <w:widowControl w:val="0"/>
        <w:numPr>
          <w:ilvl w:val="0"/>
          <w:numId w:val="9"/>
        </w:numPr>
        <w:suppressAutoHyphens w:val="0"/>
        <w:adjustRightInd w:val="0"/>
        <w:spacing w:line="276" w:lineRule="auto"/>
        <w:jc w:val="both"/>
        <w:textAlignment w:val="baseline"/>
        <w:rPr>
          <w:rFonts w:ascii="Calibri" w:hAnsi="Calibri"/>
          <w:b/>
          <w:color w:val="000000"/>
          <w:sz w:val="22"/>
          <w:szCs w:val="22"/>
        </w:rPr>
      </w:pPr>
      <w:r w:rsidRPr="00AA11CF">
        <w:rPr>
          <w:rFonts w:ascii="Calibri" w:hAnsi="Calibri"/>
          <w:color w:val="000000"/>
          <w:sz w:val="22"/>
          <w:szCs w:val="22"/>
        </w:rPr>
        <w:t xml:space="preserve">Created dashboard using </w:t>
      </w:r>
      <w:r w:rsidRPr="00AA11CF">
        <w:rPr>
          <w:rFonts w:ascii="Calibri" w:hAnsi="Calibri"/>
          <w:b/>
          <w:color w:val="000000"/>
          <w:sz w:val="22"/>
          <w:szCs w:val="22"/>
        </w:rPr>
        <w:t>parameters, sets, groups</w:t>
      </w:r>
      <w:r w:rsidRPr="00AA11CF">
        <w:rPr>
          <w:rFonts w:ascii="Calibri" w:hAnsi="Calibri"/>
          <w:color w:val="000000"/>
          <w:sz w:val="22"/>
          <w:szCs w:val="22"/>
        </w:rPr>
        <w:t xml:space="preserve"> and </w:t>
      </w:r>
      <w:r w:rsidRPr="00AA11CF">
        <w:rPr>
          <w:rFonts w:ascii="Calibri" w:hAnsi="Calibri"/>
          <w:b/>
          <w:color w:val="000000"/>
          <w:sz w:val="22"/>
          <w:szCs w:val="22"/>
        </w:rPr>
        <w:t>calculations.</w:t>
      </w:r>
    </w:p>
    <w:p w:rsidR="008F3A22" w:rsidRPr="00AA11CF" w:rsidRDefault="008F3A22" w:rsidP="008F3A22">
      <w:pPr>
        <w:widowControl w:val="0"/>
        <w:numPr>
          <w:ilvl w:val="0"/>
          <w:numId w:val="9"/>
        </w:numPr>
        <w:suppressAutoHyphens w:val="0"/>
        <w:adjustRightInd w:val="0"/>
        <w:spacing w:line="276" w:lineRule="auto"/>
        <w:jc w:val="both"/>
        <w:textAlignment w:val="baseline"/>
        <w:rPr>
          <w:rFonts w:ascii="Calibri" w:hAnsi="Calibri"/>
          <w:color w:val="000000"/>
          <w:sz w:val="22"/>
          <w:szCs w:val="22"/>
        </w:rPr>
      </w:pPr>
      <w:r w:rsidRPr="00AA11CF">
        <w:rPr>
          <w:rFonts w:ascii="Calibri" w:hAnsi="Calibri"/>
          <w:color w:val="000000"/>
          <w:sz w:val="22"/>
          <w:szCs w:val="22"/>
        </w:rPr>
        <w:t xml:space="preserve">Involved in creating interactive dashboard and applied </w:t>
      </w:r>
      <w:r w:rsidRPr="00AA11CF">
        <w:rPr>
          <w:rFonts w:ascii="Calibri" w:hAnsi="Calibri"/>
          <w:b/>
          <w:color w:val="000000"/>
          <w:sz w:val="22"/>
          <w:szCs w:val="22"/>
        </w:rPr>
        <w:t>actions</w:t>
      </w:r>
      <w:r w:rsidRPr="00AA11CF">
        <w:rPr>
          <w:rFonts w:ascii="Calibri" w:hAnsi="Calibri"/>
          <w:color w:val="000000"/>
          <w:sz w:val="22"/>
          <w:szCs w:val="22"/>
        </w:rPr>
        <w:t xml:space="preserve"> (filter, highlight and URL) to dashboard.</w:t>
      </w:r>
    </w:p>
    <w:p w:rsidR="008F3A22" w:rsidRPr="00AA11CF" w:rsidRDefault="008F3A22" w:rsidP="005935EC">
      <w:pPr>
        <w:widowControl w:val="0"/>
        <w:numPr>
          <w:ilvl w:val="0"/>
          <w:numId w:val="9"/>
        </w:numPr>
        <w:suppressAutoHyphens w:val="0"/>
        <w:adjustRightInd w:val="0"/>
        <w:spacing w:line="276" w:lineRule="auto"/>
        <w:jc w:val="both"/>
        <w:textAlignment w:val="baseline"/>
        <w:rPr>
          <w:rFonts w:ascii="Calibri" w:hAnsi="Calibri"/>
          <w:color w:val="000000"/>
          <w:sz w:val="22"/>
          <w:szCs w:val="22"/>
        </w:rPr>
      </w:pPr>
      <w:r w:rsidRPr="00AA11CF">
        <w:rPr>
          <w:rFonts w:ascii="Calibri" w:hAnsi="Calibri"/>
          <w:color w:val="000000"/>
          <w:sz w:val="22"/>
          <w:szCs w:val="22"/>
        </w:rPr>
        <w:t xml:space="preserve">Working on generating various dashboards in Tableau Server using different data sources such as </w:t>
      </w:r>
      <w:r w:rsidRPr="00AA11CF">
        <w:rPr>
          <w:rFonts w:ascii="Calibri" w:hAnsi="Calibri"/>
          <w:b/>
          <w:color w:val="000000"/>
          <w:sz w:val="22"/>
          <w:szCs w:val="22"/>
        </w:rPr>
        <w:t>Teradata, Oracle</w:t>
      </w:r>
      <w:r w:rsidR="005F5C57" w:rsidRPr="00AA11CF">
        <w:rPr>
          <w:rFonts w:ascii="Calibri" w:hAnsi="Calibri"/>
          <w:b/>
          <w:color w:val="000000"/>
          <w:sz w:val="22"/>
          <w:szCs w:val="22"/>
        </w:rPr>
        <w:t xml:space="preserve"> and Redshift</w:t>
      </w:r>
      <w:r w:rsidR="00F3519B" w:rsidRPr="00AA11CF">
        <w:rPr>
          <w:rFonts w:ascii="Calibri" w:hAnsi="Calibri"/>
          <w:b/>
          <w:color w:val="000000"/>
          <w:sz w:val="22"/>
          <w:szCs w:val="22"/>
        </w:rPr>
        <w:t>&amp; Google big query</w:t>
      </w:r>
      <w:r w:rsidR="00EB5792" w:rsidRPr="00AA11CF">
        <w:rPr>
          <w:rFonts w:ascii="Calibri" w:hAnsi="Calibri"/>
          <w:b/>
          <w:color w:val="000000"/>
          <w:sz w:val="22"/>
          <w:szCs w:val="22"/>
        </w:rPr>
        <w:t>.</w:t>
      </w:r>
    </w:p>
    <w:p w:rsidR="005935EC" w:rsidRPr="00AA11CF" w:rsidRDefault="008F3A22" w:rsidP="005935EC">
      <w:pPr>
        <w:widowControl w:val="0"/>
        <w:numPr>
          <w:ilvl w:val="0"/>
          <w:numId w:val="9"/>
        </w:numPr>
        <w:suppressAutoHyphens w:val="0"/>
        <w:adjustRightInd w:val="0"/>
        <w:spacing w:line="276" w:lineRule="auto"/>
        <w:jc w:val="both"/>
        <w:textAlignment w:val="baseline"/>
        <w:rPr>
          <w:rFonts w:ascii="Calibri" w:hAnsi="Calibri"/>
          <w:color w:val="000000"/>
          <w:sz w:val="22"/>
          <w:szCs w:val="22"/>
        </w:rPr>
      </w:pPr>
      <w:r w:rsidRPr="00AA11CF">
        <w:rPr>
          <w:rFonts w:ascii="Calibri" w:hAnsi="Calibri"/>
          <w:color w:val="000000"/>
          <w:sz w:val="22"/>
          <w:szCs w:val="22"/>
        </w:rPr>
        <w:t>Ability to</w:t>
      </w:r>
      <w:r w:rsidRPr="00AA11CF">
        <w:rPr>
          <w:rFonts w:ascii="Calibri" w:hAnsi="Calibri"/>
          <w:b/>
          <w:color w:val="000000"/>
          <w:sz w:val="22"/>
          <w:szCs w:val="22"/>
        </w:rPr>
        <w:t xml:space="preserve"> authoring </w:t>
      </w:r>
      <w:r w:rsidRPr="00AA11CF">
        <w:rPr>
          <w:rFonts w:ascii="Calibri" w:hAnsi="Calibri"/>
          <w:color w:val="000000"/>
          <w:sz w:val="22"/>
          <w:szCs w:val="22"/>
        </w:rPr>
        <w:t>o</w:t>
      </w:r>
      <w:r w:rsidRPr="00AA11CF">
        <w:rPr>
          <w:rFonts w:ascii="Calibri" w:hAnsi="Calibri"/>
          <w:b/>
          <w:color w:val="000000"/>
          <w:sz w:val="22"/>
          <w:szCs w:val="22"/>
        </w:rPr>
        <w:t>n Tableau server</w:t>
      </w:r>
      <w:r w:rsidRPr="00AA11CF">
        <w:rPr>
          <w:rFonts w:ascii="Calibri" w:hAnsi="Calibri"/>
          <w:color w:val="000000"/>
          <w:sz w:val="22"/>
          <w:szCs w:val="22"/>
        </w:rPr>
        <w:t xml:space="preserve"> by changing mark types and adding filters directly in a web browser.</w:t>
      </w:r>
    </w:p>
    <w:p w:rsidR="008F3A22" w:rsidRPr="00AA11CF" w:rsidRDefault="008F3A22" w:rsidP="008F3A22">
      <w:pPr>
        <w:widowControl w:val="0"/>
        <w:numPr>
          <w:ilvl w:val="0"/>
          <w:numId w:val="9"/>
        </w:numPr>
        <w:suppressAutoHyphens w:val="0"/>
        <w:adjustRightInd w:val="0"/>
        <w:spacing w:line="276" w:lineRule="auto"/>
        <w:jc w:val="both"/>
        <w:textAlignment w:val="baseline"/>
        <w:rPr>
          <w:rFonts w:ascii="Calibri" w:hAnsi="Calibri"/>
          <w:b/>
          <w:color w:val="000000"/>
          <w:sz w:val="22"/>
          <w:szCs w:val="22"/>
        </w:rPr>
      </w:pPr>
      <w:r w:rsidRPr="00AA11CF">
        <w:rPr>
          <w:rFonts w:ascii="Calibri" w:hAnsi="Calibri"/>
          <w:color w:val="000000"/>
          <w:sz w:val="22"/>
          <w:szCs w:val="22"/>
        </w:rPr>
        <w:t>Involved in</w:t>
      </w:r>
      <w:r w:rsidR="00EB5792" w:rsidRPr="00AA11CF">
        <w:rPr>
          <w:rFonts w:ascii="Calibri" w:hAnsi="Calibri"/>
          <w:color w:val="000000"/>
          <w:sz w:val="22"/>
          <w:szCs w:val="22"/>
        </w:rPr>
        <w:t xml:space="preserve"> importing data from Aster ODBC connections </w:t>
      </w:r>
      <w:r w:rsidRPr="00AA11CF">
        <w:rPr>
          <w:rFonts w:ascii="Calibri" w:hAnsi="Calibri"/>
          <w:color w:val="000000"/>
          <w:sz w:val="22"/>
          <w:szCs w:val="22"/>
        </w:rPr>
        <w:t>for applications. </w:t>
      </w:r>
    </w:p>
    <w:p w:rsidR="00EB5792" w:rsidRPr="00AA11CF" w:rsidRDefault="00EB5792" w:rsidP="008F3A22">
      <w:pPr>
        <w:widowControl w:val="0"/>
        <w:numPr>
          <w:ilvl w:val="0"/>
          <w:numId w:val="9"/>
        </w:numPr>
        <w:suppressAutoHyphens w:val="0"/>
        <w:adjustRightInd w:val="0"/>
        <w:spacing w:line="276" w:lineRule="auto"/>
        <w:jc w:val="both"/>
        <w:textAlignment w:val="baseline"/>
        <w:rPr>
          <w:rFonts w:ascii="Calibri" w:hAnsi="Calibri"/>
          <w:b/>
          <w:color w:val="000000"/>
          <w:sz w:val="22"/>
          <w:szCs w:val="22"/>
        </w:rPr>
      </w:pPr>
      <w:r w:rsidRPr="00AA11CF">
        <w:rPr>
          <w:rFonts w:ascii="Calibri" w:hAnsi="Calibri"/>
          <w:color w:val="000000"/>
          <w:sz w:val="22"/>
          <w:szCs w:val="22"/>
        </w:rPr>
        <w:t xml:space="preserve">Involved in Analyzing Aster SQL MR Functions in </w:t>
      </w:r>
      <w:r w:rsidR="00934CFF" w:rsidRPr="00AA11CF">
        <w:rPr>
          <w:rFonts w:ascii="Calibri" w:hAnsi="Calibri"/>
          <w:color w:val="000000"/>
          <w:sz w:val="22"/>
          <w:szCs w:val="22"/>
        </w:rPr>
        <w:t>Aster data</w:t>
      </w:r>
      <w:r w:rsidRPr="00AA11CF">
        <w:rPr>
          <w:rFonts w:ascii="Calibri" w:hAnsi="Calibri"/>
          <w:color w:val="000000"/>
          <w:sz w:val="22"/>
          <w:szCs w:val="22"/>
        </w:rPr>
        <w:t>.</w:t>
      </w:r>
    </w:p>
    <w:p w:rsidR="00EB5792" w:rsidRPr="00AA11CF" w:rsidRDefault="00EB5792" w:rsidP="008F3A22">
      <w:pPr>
        <w:widowControl w:val="0"/>
        <w:numPr>
          <w:ilvl w:val="0"/>
          <w:numId w:val="9"/>
        </w:numPr>
        <w:suppressAutoHyphens w:val="0"/>
        <w:adjustRightInd w:val="0"/>
        <w:spacing w:line="276" w:lineRule="auto"/>
        <w:jc w:val="both"/>
        <w:textAlignment w:val="baseline"/>
        <w:rPr>
          <w:rFonts w:ascii="Calibri" w:hAnsi="Calibri"/>
          <w:b/>
          <w:color w:val="000000"/>
          <w:sz w:val="22"/>
          <w:szCs w:val="22"/>
        </w:rPr>
      </w:pPr>
      <w:r w:rsidRPr="00AA11CF">
        <w:rPr>
          <w:rFonts w:ascii="Calibri" w:hAnsi="Calibri"/>
          <w:color w:val="000000"/>
          <w:sz w:val="22"/>
          <w:szCs w:val="22"/>
        </w:rPr>
        <w:t xml:space="preserve">Involved in using Amazon Redshift &amp; Google Analytics for creating </w:t>
      </w:r>
      <w:r w:rsidR="00934CFF" w:rsidRPr="00AA11CF">
        <w:rPr>
          <w:rFonts w:ascii="Calibri" w:hAnsi="Calibri"/>
          <w:color w:val="000000"/>
          <w:sz w:val="22"/>
          <w:szCs w:val="22"/>
        </w:rPr>
        <w:t>data extracts</w:t>
      </w:r>
      <w:r w:rsidRPr="00AA11CF">
        <w:rPr>
          <w:rFonts w:ascii="Calibri" w:hAnsi="Calibri"/>
          <w:color w:val="000000"/>
          <w:sz w:val="22"/>
          <w:szCs w:val="22"/>
        </w:rPr>
        <w:t xml:space="preserve"> for workbooks &amp; Dashboards.</w:t>
      </w:r>
    </w:p>
    <w:p w:rsidR="00EB5792" w:rsidRPr="00AA11CF" w:rsidRDefault="00EB5792" w:rsidP="008F3A22">
      <w:pPr>
        <w:widowControl w:val="0"/>
        <w:numPr>
          <w:ilvl w:val="0"/>
          <w:numId w:val="9"/>
        </w:numPr>
        <w:suppressAutoHyphens w:val="0"/>
        <w:adjustRightInd w:val="0"/>
        <w:spacing w:line="276" w:lineRule="auto"/>
        <w:jc w:val="both"/>
        <w:textAlignment w:val="baseline"/>
        <w:rPr>
          <w:rFonts w:ascii="Calibri" w:hAnsi="Calibri"/>
          <w:b/>
          <w:color w:val="000000"/>
          <w:sz w:val="22"/>
          <w:szCs w:val="22"/>
        </w:rPr>
      </w:pPr>
      <w:r w:rsidRPr="00AA11CF">
        <w:rPr>
          <w:rFonts w:ascii="Calibri" w:hAnsi="Calibri"/>
          <w:color w:val="000000"/>
          <w:sz w:val="22"/>
          <w:szCs w:val="22"/>
        </w:rPr>
        <w:t>Created custom API’s to interact with java framework in order to display the dashboards.</w:t>
      </w:r>
    </w:p>
    <w:p w:rsidR="00EB5792" w:rsidRPr="00AA11CF" w:rsidRDefault="00EB5792" w:rsidP="008F3A22">
      <w:pPr>
        <w:widowControl w:val="0"/>
        <w:numPr>
          <w:ilvl w:val="0"/>
          <w:numId w:val="9"/>
        </w:numPr>
        <w:suppressAutoHyphens w:val="0"/>
        <w:adjustRightInd w:val="0"/>
        <w:spacing w:line="276" w:lineRule="auto"/>
        <w:jc w:val="both"/>
        <w:textAlignment w:val="baseline"/>
        <w:rPr>
          <w:rFonts w:ascii="Calibri" w:hAnsi="Calibri"/>
          <w:b/>
          <w:color w:val="000000"/>
          <w:sz w:val="22"/>
          <w:szCs w:val="22"/>
        </w:rPr>
      </w:pPr>
      <w:r w:rsidRPr="00AA11CF">
        <w:rPr>
          <w:rFonts w:ascii="Calibri" w:hAnsi="Calibri"/>
          <w:color w:val="000000"/>
          <w:sz w:val="22"/>
          <w:szCs w:val="22"/>
        </w:rPr>
        <w:t xml:space="preserve">Created dynamic parameters on the </w:t>
      </w:r>
      <w:r w:rsidR="00934CFF" w:rsidRPr="00AA11CF">
        <w:rPr>
          <w:rFonts w:ascii="Calibri" w:hAnsi="Calibri"/>
          <w:color w:val="000000"/>
          <w:sz w:val="22"/>
          <w:szCs w:val="22"/>
        </w:rPr>
        <w:t>dashboard,</w:t>
      </w:r>
      <w:r w:rsidRPr="00AA11CF">
        <w:rPr>
          <w:rFonts w:ascii="Calibri" w:hAnsi="Calibri"/>
          <w:color w:val="000000"/>
          <w:sz w:val="22"/>
          <w:szCs w:val="22"/>
        </w:rPr>
        <w:t xml:space="preserve"> which user has an option to display various views and selection of different columns &amp; rows as per the need.</w:t>
      </w:r>
    </w:p>
    <w:p w:rsidR="00EB5792" w:rsidRPr="00AA11CF" w:rsidRDefault="00EB5792" w:rsidP="00F3519B">
      <w:pPr>
        <w:widowControl w:val="0"/>
        <w:numPr>
          <w:ilvl w:val="0"/>
          <w:numId w:val="9"/>
        </w:numPr>
        <w:suppressAutoHyphens w:val="0"/>
        <w:adjustRightInd w:val="0"/>
        <w:spacing w:line="276" w:lineRule="auto"/>
        <w:jc w:val="both"/>
        <w:textAlignment w:val="baseline"/>
        <w:rPr>
          <w:rFonts w:ascii="Calibri" w:hAnsi="Calibri"/>
          <w:b/>
          <w:color w:val="000000"/>
          <w:sz w:val="22"/>
          <w:szCs w:val="22"/>
        </w:rPr>
      </w:pPr>
      <w:r w:rsidRPr="00AA11CF">
        <w:rPr>
          <w:rFonts w:ascii="Calibri" w:hAnsi="Calibri"/>
          <w:color w:val="000000"/>
          <w:sz w:val="22"/>
          <w:szCs w:val="22"/>
        </w:rPr>
        <w:t>Involved in UAT &amp; Stress test of the workbooks and also data integrity.</w:t>
      </w:r>
    </w:p>
    <w:p w:rsidR="005935EC" w:rsidRPr="00AA11CF" w:rsidRDefault="005935EC" w:rsidP="005935EC">
      <w:pPr>
        <w:contextualSpacing/>
        <w:jc w:val="both"/>
        <w:rPr>
          <w:rFonts w:ascii="Calibri" w:hAnsi="Calibri"/>
          <w:b/>
          <w:color w:val="000000"/>
          <w:sz w:val="22"/>
          <w:szCs w:val="22"/>
        </w:rPr>
      </w:pPr>
    </w:p>
    <w:p w:rsidR="005935EC" w:rsidRPr="00AA11CF" w:rsidRDefault="005935EC" w:rsidP="005935EC">
      <w:pPr>
        <w:contextualSpacing/>
        <w:jc w:val="both"/>
        <w:rPr>
          <w:rFonts w:ascii="Calibri" w:hAnsi="Calibri"/>
          <w:b/>
          <w:color w:val="000000"/>
          <w:sz w:val="22"/>
          <w:szCs w:val="22"/>
        </w:rPr>
      </w:pPr>
    </w:p>
    <w:p w:rsidR="00710B74" w:rsidRPr="00AA11CF" w:rsidRDefault="00710B74" w:rsidP="00710B74">
      <w:pPr>
        <w:spacing w:line="276" w:lineRule="auto"/>
        <w:rPr>
          <w:rFonts w:ascii="Calibri" w:hAnsi="Calibri"/>
          <w:b/>
          <w:color w:val="000000"/>
          <w:sz w:val="22"/>
          <w:szCs w:val="22"/>
        </w:rPr>
      </w:pPr>
      <w:r w:rsidRPr="00AA11CF">
        <w:rPr>
          <w:rFonts w:ascii="Calibri" w:hAnsi="Calibri"/>
          <w:b/>
          <w:color w:val="000000"/>
          <w:sz w:val="22"/>
          <w:szCs w:val="22"/>
          <w:u w:val="single"/>
        </w:rPr>
        <w:t>Environments:</w:t>
      </w:r>
      <w:r w:rsidRPr="00AA11CF">
        <w:rPr>
          <w:rFonts w:ascii="Calibri" w:hAnsi="Calibri"/>
          <w:b/>
          <w:color w:val="000000"/>
          <w:sz w:val="22"/>
          <w:szCs w:val="22"/>
        </w:rPr>
        <w:t xml:space="preserve"> Tableau Desktop v8, </w:t>
      </w:r>
      <w:r w:rsidR="00EB5792" w:rsidRPr="00AA11CF">
        <w:rPr>
          <w:rFonts w:ascii="Calibri" w:hAnsi="Calibri"/>
          <w:b/>
          <w:color w:val="000000"/>
          <w:sz w:val="22"/>
          <w:szCs w:val="22"/>
        </w:rPr>
        <w:t xml:space="preserve">Server, </w:t>
      </w:r>
      <w:r w:rsidR="004807BE" w:rsidRPr="00AA11CF">
        <w:rPr>
          <w:rFonts w:ascii="Calibri" w:hAnsi="Calibri"/>
          <w:b/>
          <w:color w:val="000000"/>
          <w:sz w:val="22"/>
          <w:szCs w:val="22"/>
        </w:rPr>
        <w:t>Reader, Oracle</w:t>
      </w:r>
      <w:r w:rsidR="00934CFF" w:rsidRPr="00AA11CF">
        <w:rPr>
          <w:rFonts w:ascii="Calibri" w:hAnsi="Calibri"/>
          <w:b/>
          <w:color w:val="000000"/>
          <w:sz w:val="22"/>
          <w:szCs w:val="22"/>
        </w:rPr>
        <w:t>, Teradata</w:t>
      </w:r>
      <w:r w:rsidR="00EB5792" w:rsidRPr="00AA11CF">
        <w:rPr>
          <w:rFonts w:ascii="Calibri" w:hAnsi="Calibri"/>
          <w:b/>
          <w:color w:val="000000"/>
          <w:sz w:val="22"/>
          <w:szCs w:val="22"/>
        </w:rPr>
        <w:t xml:space="preserve">, </w:t>
      </w:r>
      <w:r w:rsidR="00934CFF" w:rsidRPr="00AA11CF">
        <w:rPr>
          <w:rFonts w:ascii="Calibri" w:hAnsi="Calibri"/>
          <w:b/>
          <w:color w:val="000000"/>
          <w:sz w:val="22"/>
          <w:szCs w:val="22"/>
        </w:rPr>
        <w:t>Redshift, GoogleAnalytics</w:t>
      </w:r>
      <w:r w:rsidR="004807BE" w:rsidRPr="00AA11CF">
        <w:rPr>
          <w:rFonts w:ascii="Calibri" w:hAnsi="Calibri"/>
          <w:b/>
          <w:color w:val="000000"/>
          <w:sz w:val="22"/>
          <w:szCs w:val="22"/>
        </w:rPr>
        <w:t>, Excel</w:t>
      </w:r>
      <w:r w:rsidR="00EB5792" w:rsidRPr="00AA11CF">
        <w:rPr>
          <w:rFonts w:ascii="Calibri" w:hAnsi="Calibri"/>
          <w:b/>
          <w:color w:val="000000"/>
          <w:sz w:val="22"/>
          <w:szCs w:val="22"/>
        </w:rPr>
        <w:t>, JAVA, J2EE</w:t>
      </w:r>
      <w:r w:rsidRPr="00AA11CF">
        <w:rPr>
          <w:rFonts w:ascii="Calibri" w:hAnsi="Calibri"/>
          <w:b/>
          <w:color w:val="000000"/>
          <w:sz w:val="22"/>
          <w:szCs w:val="22"/>
        </w:rPr>
        <w:t>.</w:t>
      </w:r>
    </w:p>
    <w:p w:rsidR="00710B74" w:rsidRPr="00AA11CF" w:rsidRDefault="00710B74" w:rsidP="00710B74">
      <w:pPr>
        <w:spacing w:line="276" w:lineRule="auto"/>
        <w:contextualSpacing/>
        <w:jc w:val="both"/>
        <w:rPr>
          <w:rFonts w:ascii="Calibri" w:hAnsi="Calibri"/>
          <w:b/>
          <w:color w:val="000000"/>
          <w:sz w:val="22"/>
          <w:szCs w:val="22"/>
        </w:rPr>
      </w:pPr>
    </w:p>
    <w:p w:rsidR="005935EC" w:rsidRPr="00AA11CF" w:rsidRDefault="005935EC" w:rsidP="005935EC">
      <w:pPr>
        <w:contextualSpacing/>
        <w:jc w:val="both"/>
        <w:rPr>
          <w:rFonts w:ascii="Calibri" w:hAnsi="Calibri"/>
          <w:b/>
          <w:color w:val="000000"/>
          <w:sz w:val="22"/>
          <w:szCs w:val="22"/>
          <w:lang w:val="en-AU"/>
        </w:rPr>
      </w:pPr>
      <w:r w:rsidRPr="00AA11CF">
        <w:rPr>
          <w:rFonts w:ascii="Calibri" w:hAnsi="Calibri"/>
          <w:b/>
          <w:color w:val="000000"/>
          <w:sz w:val="22"/>
          <w:szCs w:val="22"/>
        </w:rPr>
        <w:t>Bityota, Mountain View, CA</w:t>
      </w:r>
      <w:r w:rsidRPr="00AA11CF">
        <w:rPr>
          <w:rFonts w:ascii="Calibri" w:hAnsi="Calibri"/>
          <w:b/>
          <w:color w:val="000000"/>
          <w:sz w:val="22"/>
          <w:szCs w:val="22"/>
          <w:lang w:val="en-AU"/>
        </w:rPr>
        <w:tab/>
      </w:r>
      <w:r w:rsidRPr="00AA11CF">
        <w:rPr>
          <w:rFonts w:ascii="Calibri" w:hAnsi="Calibri"/>
          <w:b/>
          <w:color w:val="000000"/>
          <w:sz w:val="22"/>
          <w:szCs w:val="22"/>
        </w:rPr>
        <w:tab/>
      </w:r>
      <w:r w:rsidRPr="00AA11CF">
        <w:rPr>
          <w:rFonts w:ascii="Calibri" w:hAnsi="Calibri"/>
          <w:b/>
          <w:color w:val="000000"/>
          <w:sz w:val="22"/>
          <w:szCs w:val="22"/>
        </w:rPr>
        <w:tab/>
      </w:r>
      <w:r w:rsidRPr="00AA11CF">
        <w:rPr>
          <w:rFonts w:ascii="Calibri" w:hAnsi="Calibri"/>
          <w:b/>
          <w:color w:val="000000"/>
          <w:sz w:val="22"/>
          <w:szCs w:val="22"/>
        </w:rPr>
        <w:tab/>
      </w:r>
      <w:r w:rsidRPr="00AA11CF">
        <w:rPr>
          <w:rFonts w:ascii="Calibri" w:hAnsi="Calibri"/>
          <w:b/>
          <w:color w:val="000000"/>
          <w:sz w:val="22"/>
          <w:szCs w:val="22"/>
        </w:rPr>
        <w:tab/>
      </w:r>
      <w:r w:rsidRPr="00AA11CF">
        <w:rPr>
          <w:rFonts w:ascii="Calibri" w:hAnsi="Calibri"/>
          <w:b/>
          <w:color w:val="000000"/>
          <w:sz w:val="22"/>
          <w:szCs w:val="22"/>
        </w:rPr>
        <w:tab/>
      </w:r>
      <w:r w:rsidRPr="00AA11CF">
        <w:rPr>
          <w:rFonts w:ascii="Calibri" w:hAnsi="Calibri"/>
          <w:b/>
          <w:color w:val="000000"/>
          <w:sz w:val="22"/>
          <w:szCs w:val="22"/>
        </w:rPr>
        <w:tab/>
      </w:r>
      <w:r w:rsidRPr="00AA11CF">
        <w:rPr>
          <w:rFonts w:ascii="Calibri" w:hAnsi="Calibri"/>
          <w:b/>
          <w:color w:val="000000"/>
          <w:sz w:val="22"/>
          <w:szCs w:val="22"/>
        </w:rPr>
        <w:tab/>
      </w:r>
      <w:r w:rsidRPr="00AA11CF">
        <w:rPr>
          <w:rFonts w:ascii="Calibri" w:hAnsi="Calibri"/>
          <w:b/>
          <w:color w:val="000000"/>
          <w:sz w:val="22"/>
          <w:szCs w:val="22"/>
        </w:rPr>
        <w:tab/>
      </w:r>
      <w:r w:rsidRPr="00AA11CF">
        <w:rPr>
          <w:rFonts w:ascii="Calibri" w:hAnsi="Calibri"/>
          <w:b/>
          <w:color w:val="000000"/>
          <w:sz w:val="22"/>
          <w:szCs w:val="22"/>
        </w:rPr>
        <w:tab/>
      </w:r>
      <w:r w:rsidR="000A0B49">
        <w:rPr>
          <w:rFonts w:ascii="Calibri" w:hAnsi="Calibri"/>
          <w:b/>
          <w:color w:val="000000"/>
          <w:sz w:val="22"/>
          <w:szCs w:val="22"/>
        </w:rPr>
        <w:tab/>
      </w:r>
      <w:r w:rsidR="000A0B49">
        <w:rPr>
          <w:rFonts w:ascii="Calibri" w:hAnsi="Calibri"/>
          <w:b/>
          <w:color w:val="000000"/>
          <w:sz w:val="22"/>
          <w:szCs w:val="22"/>
        </w:rPr>
        <w:tab/>
      </w:r>
      <w:r w:rsidRPr="00AA11CF">
        <w:rPr>
          <w:rFonts w:ascii="Calibri" w:hAnsi="Calibri"/>
          <w:b/>
          <w:color w:val="000000"/>
          <w:sz w:val="22"/>
          <w:szCs w:val="22"/>
          <w:lang w:val="en-AU"/>
        </w:rPr>
        <w:t>July’14- Aug’14</w:t>
      </w:r>
    </w:p>
    <w:p w:rsidR="005935EC" w:rsidRPr="00AA11CF" w:rsidRDefault="00D645BE" w:rsidP="005935EC">
      <w:pPr>
        <w:spacing w:line="276" w:lineRule="auto"/>
        <w:contextualSpacing/>
        <w:jc w:val="both"/>
        <w:rPr>
          <w:rFonts w:ascii="Calibri" w:hAnsi="Calibri"/>
          <w:b/>
          <w:color w:val="000000"/>
          <w:sz w:val="22"/>
          <w:szCs w:val="22"/>
          <w:lang w:val="en-AU"/>
        </w:rPr>
      </w:pPr>
      <w:r w:rsidRPr="00AA11CF">
        <w:rPr>
          <w:rFonts w:ascii="Calibri" w:hAnsi="Calibri"/>
          <w:b/>
          <w:color w:val="000000"/>
          <w:sz w:val="22"/>
          <w:szCs w:val="22"/>
          <w:lang w:val="en-AU"/>
        </w:rPr>
        <w:t>SQL/</w:t>
      </w:r>
      <w:r w:rsidR="005935EC" w:rsidRPr="00AA11CF">
        <w:rPr>
          <w:rFonts w:ascii="Calibri" w:hAnsi="Calibri"/>
          <w:b/>
          <w:color w:val="000000"/>
          <w:sz w:val="22"/>
          <w:szCs w:val="22"/>
          <w:lang w:val="en-AU"/>
        </w:rPr>
        <w:t>Tableau Developer</w:t>
      </w:r>
    </w:p>
    <w:p w:rsidR="005935EC" w:rsidRPr="00AA11CF" w:rsidRDefault="005935EC" w:rsidP="005935EC">
      <w:pPr>
        <w:widowControl w:val="0"/>
        <w:suppressAutoHyphens w:val="0"/>
        <w:adjustRightInd w:val="0"/>
        <w:ind w:left="720" w:hanging="620"/>
        <w:textAlignment w:val="baseline"/>
        <w:rPr>
          <w:rFonts w:ascii="Calibri" w:hAnsi="Calibri"/>
          <w:b/>
          <w:color w:val="000000"/>
          <w:sz w:val="22"/>
          <w:szCs w:val="22"/>
          <w:lang w:val="en-AU"/>
        </w:rPr>
      </w:pPr>
    </w:p>
    <w:p w:rsidR="005935EC" w:rsidRPr="00AA11CF" w:rsidRDefault="005935EC" w:rsidP="005935EC">
      <w:pPr>
        <w:contextualSpacing/>
        <w:jc w:val="both"/>
        <w:rPr>
          <w:rFonts w:ascii="Calibri" w:hAnsi="Calibri"/>
          <w:b/>
          <w:color w:val="000000"/>
          <w:sz w:val="22"/>
          <w:szCs w:val="22"/>
          <w:u w:val="single"/>
          <w:lang w:val="en-AU"/>
        </w:rPr>
      </w:pPr>
      <w:r w:rsidRPr="00AA11CF">
        <w:rPr>
          <w:rFonts w:ascii="Calibri" w:hAnsi="Calibri"/>
          <w:b/>
          <w:color w:val="000000"/>
          <w:sz w:val="22"/>
          <w:szCs w:val="22"/>
          <w:u w:val="single"/>
          <w:lang w:val="en-AU"/>
        </w:rPr>
        <w:t>Responsibilities:</w:t>
      </w:r>
    </w:p>
    <w:p w:rsidR="005935EC" w:rsidRPr="00AA11CF" w:rsidRDefault="005935EC" w:rsidP="005935EC">
      <w:pPr>
        <w:widowControl w:val="0"/>
        <w:suppressAutoHyphens w:val="0"/>
        <w:adjustRightInd w:val="0"/>
        <w:ind w:left="720"/>
        <w:textAlignment w:val="baseline"/>
        <w:rPr>
          <w:rFonts w:ascii="Calibri" w:hAnsi="Calibri"/>
          <w:color w:val="000000"/>
          <w:sz w:val="22"/>
          <w:szCs w:val="22"/>
        </w:rPr>
      </w:pPr>
    </w:p>
    <w:p w:rsidR="005935EC" w:rsidRPr="00AA11CF" w:rsidRDefault="005935EC" w:rsidP="005935EC">
      <w:pPr>
        <w:widowControl w:val="0"/>
        <w:numPr>
          <w:ilvl w:val="0"/>
          <w:numId w:val="9"/>
        </w:numPr>
        <w:suppressAutoHyphens w:val="0"/>
        <w:adjustRightInd w:val="0"/>
        <w:jc w:val="both"/>
        <w:textAlignment w:val="baseline"/>
        <w:rPr>
          <w:rFonts w:ascii="Calibri" w:hAnsi="Calibri"/>
          <w:color w:val="000000"/>
          <w:sz w:val="22"/>
          <w:szCs w:val="22"/>
        </w:rPr>
      </w:pPr>
      <w:r w:rsidRPr="00AA11CF">
        <w:rPr>
          <w:rFonts w:ascii="Calibri" w:hAnsi="Calibri"/>
          <w:color w:val="000000"/>
          <w:sz w:val="22"/>
          <w:szCs w:val="22"/>
        </w:rPr>
        <w:t>Involved in creating</w:t>
      </w:r>
      <w:r w:rsidRPr="00AA11CF">
        <w:rPr>
          <w:rFonts w:ascii="Calibri" w:hAnsi="Calibri"/>
          <w:b/>
          <w:color w:val="000000"/>
          <w:sz w:val="22"/>
          <w:szCs w:val="22"/>
        </w:rPr>
        <w:t xml:space="preserve"> dashboards</w:t>
      </w:r>
      <w:r w:rsidRPr="00AA11CF">
        <w:rPr>
          <w:rFonts w:ascii="Calibri" w:hAnsi="Calibri"/>
          <w:color w:val="000000"/>
          <w:sz w:val="22"/>
          <w:szCs w:val="22"/>
        </w:rPr>
        <w:t xml:space="preserve"> by extracting data from different sources.</w:t>
      </w:r>
    </w:p>
    <w:p w:rsidR="005935EC" w:rsidRPr="00AA11CF" w:rsidRDefault="005935EC" w:rsidP="005935EC">
      <w:pPr>
        <w:widowControl w:val="0"/>
        <w:numPr>
          <w:ilvl w:val="0"/>
          <w:numId w:val="9"/>
        </w:numPr>
        <w:suppressAutoHyphens w:val="0"/>
        <w:adjustRightInd w:val="0"/>
        <w:spacing w:line="276" w:lineRule="auto"/>
        <w:jc w:val="both"/>
        <w:textAlignment w:val="baseline"/>
        <w:rPr>
          <w:rFonts w:ascii="Calibri" w:hAnsi="Calibri"/>
          <w:b/>
          <w:color w:val="000000"/>
          <w:sz w:val="22"/>
          <w:szCs w:val="22"/>
        </w:rPr>
      </w:pPr>
      <w:r w:rsidRPr="00AA11CF">
        <w:rPr>
          <w:rFonts w:ascii="Calibri" w:hAnsi="Calibri"/>
          <w:color w:val="000000"/>
          <w:sz w:val="22"/>
          <w:szCs w:val="22"/>
        </w:rPr>
        <w:t xml:space="preserve">Created dashboard using </w:t>
      </w:r>
      <w:r w:rsidRPr="00AA11CF">
        <w:rPr>
          <w:rFonts w:ascii="Calibri" w:hAnsi="Calibri"/>
          <w:b/>
          <w:color w:val="000000"/>
          <w:sz w:val="22"/>
          <w:szCs w:val="22"/>
        </w:rPr>
        <w:t>parameters, sets, groups</w:t>
      </w:r>
      <w:r w:rsidRPr="00AA11CF">
        <w:rPr>
          <w:rFonts w:ascii="Calibri" w:hAnsi="Calibri"/>
          <w:color w:val="000000"/>
          <w:sz w:val="22"/>
          <w:szCs w:val="22"/>
        </w:rPr>
        <w:t xml:space="preserve"> and </w:t>
      </w:r>
      <w:r w:rsidRPr="00AA11CF">
        <w:rPr>
          <w:rFonts w:ascii="Calibri" w:hAnsi="Calibri"/>
          <w:b/>
          <w:color w:val="000000"/>
          <w:sz w:val="22"/>
          <w:szCs w:val="22"/>
        </w:rPr>
        <w:t>calculations.</w:t>
      </w:r>
    </w:p>
    <w:p w:rsidR="005935EC" w:rsidRPr="00AA11CF" w:rsidRDefault="005935EC" w:rsidP="005935EC">
      <w:pPr>
        <w:widowControl w:val="0"/>
        <w:numPr>
          <w:ilvl w:val="0"/>
          <w:numId w:val="9"/>
        </w:numPr>
        <w:suppressAutoHyphens w:val="0"/>
        <w:adjustRightInd w:val="0"/>
        <w:spacing w:line="276" w:lineRule="auto"/>
        <w:jc w:val="both"/>
        <w:textAlignment w:val="baseline"/>
        <w:rPr>
          <w:rFonts w:ascii="Calibri" w:hAnsi="Calibri"/>
          <w:color w:val="000000"/>
          <w:sz w:val="22"/>
          <w:szCs w:val="22"/>
        </w:rPr>
      </w:pPr>
      <w:r w:rsidRPr="00AA11CF">
        <w:rPr>
          <w:rFonts w:ascii="Calibri" w:hAnsi="Calibri"/>
          <w:color w:val="000000"/>
          <w:sz w:val="22"/>
          <w:szCs w:val="22"/>
        </w:rPr>
        <w:t xml:space="preserve">Involved in creating interactive dashboard and applied </w:t>
      </w:r>
      <w:r w:rsidRPr="00AA11CF">
        <w:rPr>
          <w:rFonts w:ascii="Calibri" w:hAnsi="Calibri"/>
          <w:b/>
          <w:color w:val="000000"/>
          <w:sz w:val="22"/>
          <w:szCs w:val="22"/>
        </w:rPr>
        <w:t>actions</w:t>
      </w:r>
      <w:r w:rsidRPr="00AA11CF">
        <w:rPr>
          <w:rFonts w:ascii="Calibri" w:hAnsi="Calibri"/>
          <w:color w:val="000000"/>
          <w:sz w:val="22"/>
          <w:szCs w:val="22"/>
        </w:rPr>
        <w:t xml:space="preserve"> (filter, highlight and URL) to dashboard.</w:t>
      </w:r>
    </w:p>
    <w:p w:rsidR="005935EC" w:rsidRPr="00AA11CF" w:rsidRDefault="005935EC" w:rsidP="005935EC">
      <w:pPr>
        <w:widowControl w:val="0"/>
        <w:numPr>
          <w:ilvl w:val="0"/>
          <w:numId w:val="9"/>
        </w:numPr>
        <w:suppressAutoHyphens w:val="0"/>
        <w:adjustRightInd w:val="0"/>
        <w:spacing w:line="276" w:lineRule="auto"/>
        <w:jc w:val="both"/>
        <w:textAlignment w:val="baseline"/>
        <w:rPr>
          <w:rFonts w:ascii="Calibri" w:hAnsi="Calibri"/>
          <w:color w:val="000000"/>
          <w:sz w:val="22"/>
          <w:szCs w:val="22"/>
        </w:rPr>
      </w:pPr>
      <w:r w:rsidRPr="00AA11CF">
        <w:rPr>
          <w:rFonts w:ascii="Calibri" w:hAnsi="Calibri"/>
          <w:color w:val="000000"/>
          <w:sz w:val="22"/>
          <w:szCs w:val="22"/>
        </w:rPr>
        <w:t xml:space="preserve">Involved in creating </w:t>
      </w:r>
      <w:r w:rsidRPr="00AA11CF">
        <w:rPr>
          <w:rFonts w:ascii="Calibri" w:hAnsi="Calibri"/>
          <w:b/>
          <w:color w:val="000000"/>
          <w:sz w:val="22"/>
          <w:szCs w:val="22"/>
        </w:rPr>
        <w:t>calculated fields, mapping</w:t>
      </w:r>
      <w:r w:rsidRPr="00AA11CF">
        <w:rPr>
          <w:rFonts w:ascii="Calibri" w:hAnsi="Calibri"/>
          <w:color w:val="000000"/>
          <w:sz w:val="22"/>
          <w:szCs w:val="22"/>
        </w:rPr>
        <w:t xml:space="preserve"> and </w:t>
      </w:r>
      <w:r w:rsidRPr="00AA11CF">
        <w:rPr>
          <w:rFonts w:ascii="Calibri" w:hAnsi="Calibri"/>
          <w:b/>
          <w:color w:val="000000"/>
          <w:sz w:val="22"/>
          <w:szCs w:val="22"/>
        </w:rPr>
        <w:t>hierarchies</w:t>
      </w:r>
      <w:r w:rsidRPr="00AA11CF">
        <w:rPr>
          <w:rFonts w:ascii="Calibri" w:hAnsi="Calibri"/>
          <w:color w:val="000000"/>
          <w:sz w:val="22"/>
          <w:szCs w:val="22"/>
        </w:rPr>
        <w:t>.</w:t>
      </w:r>
    </w:p>
    <w:p w:rsidR="005935EC" w:rsidRPr="00AA11CF" w:rsidRDefault="005935EC" w:rsidP="005935EC">
      <w:pPr>
        <w:widowControl w:val="0"/>
        <w:numPr>
          <w:ilvl w:val="0"/>
          <w:numId w:val="9"/>
        </w:numPr>
        <w:suppressAutoHyphens w:val="0"/>
        <w:adjustRightInd w:val="0"/>
        <w:spacing w:line="276" w:lineRule="auto"/>
        <w:jc w:val="both"/>
        <w:textAlignment w:val="baseline"/>
        <w:rPr>
          <w:rFonts w:ascii="Calibri" w:hAnsi="Calibri"/>
          <w:color w:val="000000"/>
          <w:sz w:val="22"/>
          <w:szCs w:val="22"/>
        </w:rPr>
      </w:pPr>
      <w:r w:rsidRPr="00AA11CF">
        <w:rPr>
          <w:rFonts w:ascii="Calibri" w:hAnsi="Calibri"/>
          <w:color w:val="000000"/>
          <w:sz w:val="22"/>
          <w:szCs w:val="22"/>
        </w:rPr>
        <w:t xml:space="preserve">Created </w:t>
      </w:r>
      <w:r w:rsidRPr="00AA11CF">
        <w:rPr>
          <w:rFonts w:ascii="Calibri" w:hAnsi="Calibri"/>
          <w:b/>
          <w:color w:val="000000"/>
          <w:sz w:val="22"/>
          <w:szCs w:val="22"/>
        </w:rPr>
        <w:t>drill through</w:t>
      </w:r>
      <w:r w:rsidRPr="00AA11CF">
        <w:rPr>
          <w:rFonts w:ascii="Calibri" w:hAnsi="Calibri"/>
          <w:color w:val="000000"/>
          <w:sz w:val="22"/>
          <w:szCs w:val="22"/>
        </w:rPr>
        <w:t xml:space="preserve"> reports in dashboard.</w:t>
      </w:r>
    </w:p>
    <w:p w:rsidR="005935EC" w:rsidRPr="00AA11CF" w:rsidRDefault="005935EC" w:rsidP="005935EC">
      <w:pPr>
        <w:widowControl w:val="0"/>
        <w:numPr>
          <w:ilvl w:val="0"/>
          <w:numId w:val="9"/>
        </w:numPr>
        <w:suppressAutoHyphens w:val="0"/>
        <w:adjustRightInd w:val="0"/>
        <w:spacing w:line="276" w:lineRule="auto"/>
        <w:jc w:val="both"/>
        <w:textAlignment w:val="baseline"/>
        <w:rPr>
          <w:rFonts w:ascii="Calibri" w:hAnsi="Calibri"/>
          <w:color w:val="000000"/>
          <w:sz w:val="22"/>
          <w:szCs w:val="22"/>
        </w:rPr>
      </w:pPr>
      <w:r w:rsidRPr="00AA11CF">
        <w:rPr>
          <w:rFonts w:ascii="Calibri" w:hAnsi="Calibri"/>
          <w:color w:val="000000"/>
          <w:sz w:val="22"/>
          <w:szCs w:val="22"/>
        </w:rPr>
        <w:lastRenderedPageBreak/>
        <w:t xml:space="preserve">Involved in creating </w:t>
      </w:r>
      <w:r w:rsidRPr="00AA11CF">
        <w:rPr>
          <w:rFonts w:ascii="Calibri" w:hAnsi="Calibri"/>
          <w:b/>
          <w:color w:val="000000"/>
          <w:sz w:val="22"/>
          <w:szCs w:val="22"/>
        </w:rPr>
        <w:t>data blending</w:t>
      </w:r>
      <w:r w:rsidRPr="00AA11CF">
        <w:rPr>
          <w:rFonts w:ascii="Calibri" w:hAnsi="Calibri"/>
          <w:color w:val="000000"/>
          <w:sz w:val="22"/>
          <w:szCs w:val="22"/>
        </w:rPr>
        <w:t xml:space="preserve"> in case of merging different sources.</w:t>
      </w:r>
    </w:p>
    <w:p w:rsidR="005935EC" w:rsidRPr="00AA11CF" w:rsidRDefault="005935EC" w:rsidP="005935EC">
      <w:pPr>
        <w:widowControl w:val="0"/>
        <w:numPr>
          <w:ilvl w:val="0"/>
          <w:numId w:val="9"/>
        </w:numPr>
        <w:suppressAutoHyphens w:val="0"/>
        <w:adjustRightInd w:val="0"/>
        <w:spacing w:line="276" w:lineRule="auto"/>
        <w:jc w:val="both"/>
        <w:textAlignment w:val="baseline"/>
        <w:rPr>
          <w:rFonts w:ascii="Calibri" w:hAnsi="Calibri"/>
          <w:color w:val="000000"/>
          <w:sz w:val="22"/>
          <w:szCs w:val="22"/>
        </w:rPr>
      </w:pPr>
      <w:r w:rsidRPr="00AA11CF">
        <w:rPr>
          <w:rFonts w:ascii="Calibri" w:hAnsi="Calibri"/>
          <w:color w:val="000000"/>
          <w:sz w:val="22"/>
          <w:szCs w:val="22"/>
        </w:rPr>
        <w:t xml:space="preserve">Involved in creating a </w:t>
      </w:r>
      <w:r w:rsidRPr="00AA11CF">
        <w:rPr>
          <w:rFonts w:ascii="Calibri" w:hAnsi="Calibri"/>
          <w:b/>
          <w:color w:val="000000"/>
          <w:sz w:val="22"/>
          <w:szCs w:val="22"/>
        </w:rPr>
        <w:t xml:space="preserve">dual-axis </w:t>
      </w:r>
      <w:r w:rsidRPr="00AA11CF">
        <w:rPr>
          <w:rFonts w:ascii="Calibri" w:hAnsi="Calibri"/>
          <w:color w:val="000000"/>
          <w:sz w:val="22"/>
          <w:szCs w:val="22"/>
        </w:rPr>
        <w:t>bar chart with multiple measures.</w:t>
      </w:r>
    </w:p>
    <w:p w:rsidR="005935EC" w:rsidRPr="00AA11CF" w:rsidRDefault="005935EC" w:rsidP="005935EC">
      <w:pPr>
        <w:widowControl w:val="0"/>
        <w:numPr>
          <w:ilvl w:val="0"/>
          <w:numId w:val="9"/>
        </w:numPr>
        <w:suppressAutoHyphens w:val="0"/>
        <w:adjustRightInd w:val="0"/>
        <w:spacing w:line="276" w:lineRule="auto"/>
        <w:jc w:val="both"/>
        <w:textAlignment w:val="baseline"/>
        <w:rPr>
          <w:rFonts w:ascii="Calibri" w:hAnsi="Calibri"/>
          <w:color w:val="000000"/>
          <w:sz w:val="22"/>
          <w:szCs w:val="22"/>
        </w:rPr>
      </w:pPr>
      <w:r w:rsidRPr="00AA11CF">
        <w:rPr>
          <w:rFonts w:ascii="Calibri" w:hAnsi="Calibri"/>
          <w:color w:val="000000"/>
          <w:sz w:val="22"/>
          <w:szCs w:val="22"/>
        </w:rPr>
        <w:t>Involved in extraction, transformation and loading of data directly from different source systems like flat files, Excel, Oracle and SQL Server.</w:t>
      </w:r>
    </w:p>
    <w:p w:rsidR="005935EC" w:rsidRPr="00AA11CF" w:rsidRDefault="005935EC" w:rsidP="005935EC">
      <w:pPr>
        <w:widowControl w:val="0"/>
        <w:numPr>
          <w:ilvl w:val="0"/>
          <w:numId w:val="9"/>
        </w:numPr>
        <w:suppressAutoHyphens w:val="0"/>
        <w:adjustRightInd w:val="0"/>
        <w:spacing w:line="276" w:lineRule="auto"/>
        <w:jc w:val="both"/>
        <w:textAlignment w:val="baseline"/>
        <w:rPr>
          <w:rFonts w:ascii="Calibri" w:hAnsi="Calibri"/>
          <w:color w:val="000000"/>
          <w:sz w:val="22"/>
          <w:szCs w:val="22"/>
        </w:rPr>
      </w:pPr>
      <w:r w:rsidRPr="00AA11CF">
        <w:rPr>
          <w:rFonts w:ascii="Calibri" w:hAnsi="Calibri"/>
          <w:color w:val="000000"/>
          <w:sz w:val="22"/>
          <w:szCs w:val="22"/>
        </w:rPr>
        <w:t xml:space="preserve">Extensively used data </w:t>
      </w:r>
      <w:r w:rsidR="004807BE" w:rsidRPr="00AA11CF">
        <w:rPr>
          <w:rFonts w:ascii="Calibri" w:hAnsi="Calibri"/>
          <w:color w:val="000000"/>
          <w:sz w:val="22"/>
          <w:szCs w:val="22"/>
        </w:rPr>
        <w:t>blending in</w:t>
      </w:r>
      <w:r w:rsidRPr="00AA11CF">
        <w:rPr>
          <w:rFonts w:ascii="Calibri" w:hAnsi="Calibri"/>
          <w:color w:val="000000"/>
          <w:sz w:val="22"/>
          <w:szCs w:val="22"/>
        </w:rPr>
        <w:t xml:space="preserve"> Tableau.</w:t>
      </w:r>
    </w:p>
    <w:p w:rsidR="005935EC" w:rsidRPr="00AA11CF" w:rsidRDefault="005935EC" w:rsidP="005935EC">
      <w:pPr>
        <w:widowControl w:val="0"/>
        <w:numPr>
          <w:ilvl w:val="0"/>
          <w:numId w:val="9"/>
        </w:numPr>
        <w:suppressAutoHyphens w:val="0"/>
        <w:adjustRightInd w:val="0"/>
        <w:spacing w:line="276" w:lineRule="auto"/>
        <w:jc w:val="both"/>
        <w:textAlignment w:val="baseline"/>
        <w:rPr>
          <w:rFonts w:ascii="Calibri" w:hAnsi="Calibri"/>
          <w:color w:val="000000"/>
          <w:sz w:val="22"/>
          <w:szCs w:val="22"/>
        </w:rPr>
      </w:pPr>
      <w:r w:rsidRPr="00AA11CF">
        <w:rPr>
          <w:rFonts w:ascii="Calibri" w:hAnsi="Calibri"/>
          <w:color w:val="000000"/>
          <w:sz w:val="22"/>
          <w:szCs w:val="22"/>
        </w:rPr>
        <w:t xml:space="preserve">Performed Tableau type </w:t>
      </w:r>
      <w:r w:rsidRPr="00AA11CF">
        <w:rPr>
          <w:rFonts w:ascii="Calibri" w:hAnsi="Calibri"/>
          <w:b/>
          <w:color w:val="000000"/>
          <w:sz w:val="22"/>
          <w:szCs w:val="22"/>
        </w:rPr>
        <w:t>conversion functions</w:t>
      </w:r>
      <w:r w:rsidRPr="00AA11CF">
        <w:rPr>
          <w:rFonts w:ascii="Calibri" w:hAnsi="Calibri"/>
          <w:color w:val="000000"/>
          <w:sz w:val="22"/>
          <w:szCs w:val="22"/>
        </w:rPr>
        <w:t xml:space="preserve"> when connected to relational data sources.</w:t>
      </w:r>
    </w:p>
    <w:p w:rsidR="005935EC" w:rsidRPr="00AA11CF" w:rsidRDefault="005935EC" w:rsidP="005935EC">
      <w:pPr>
        <w:widowControl w:val="0"/>
        <w:numPr>
          <w:ilvl w:val="0"/>
          <w:numId w:val="9"/>
        </w:numPr>
        <w:suppressAutoHyphens w:val="0"/>
        <w:adjustRightInd w:val="0"/>
        <w:spacing w:line="276" w:lineRule="auto"/>
        <w:jc w:val="both"/>
        <w:textAlignment w:val="baseline"/>
        <w:rPr>
          <w:rFonts w:ascii="Calibri" w:hAnsi="Calibri"/>
          <w:color w:val="000000"/>
          <w:sz w:val="22"/>
          <w:szCs w:val="22"/>
        </w:rPr>
      </w:pPr>
      <w:r w:rsidRPr="00AA11CF">
        <w:rPr>
          <w:rFonts w:ascii="Calibri" w:hAnsi="Calibri"/>
          <w:color w:val="000000"/>
          <w:sz w:val="22"/>
          <w:szCs w:val="22"/>
        </w:rPr>
        <w:t xml:space="preserve">Created </w:t>
      </w:r>
      <w:r w:rsidRPr="00AA11CF">
        <w:rPr>
          <w:rFonts w:ascii="Calibri" w:hAnsi="Calibri"/>
          <w:b/>
          <w:color w:val="000000"/>
          <w:sz w:val="22"/>
          <w:szCs w:val="22"/>
        </w:rPr>
        <w:t>incremental refreshes</w:t>
      </w:r>
      <w:r w:rsidRPr="00AA11CF">
        <w:rPr>
          <w:rFonts w:ascii="Calibri" w:hAnsi="Calibri"/>
          <w:color w:val="000000"/>
          <w:sz w:val="22"/>
          <w:szCs w:val="22"/>
        </w:rPr>
        <w:t xml:space="preserve"> for data sources on Tableau server. </w:t>
      </w:r>
    </w:p>
    <w:p w:rsidR="005935EC" w:rsidRPr="00AA11CF" w:rsidRDefault="005935EC" w:rsidP="005935EC">
      <w:pPr>
        <w:widowControl w:val="0"/>
        <w:numPr>
          <w:ilvl w:val="0"/>
          <w:numId w:val="9"/>
        </w:numPr>
        <w:suppressAutoHyphens w:val="0"/>
        <w:adjustRightInd w:val="0"/>
        <w:spacing w:line="276" w:lineRule="auto"/>
        <w:jc w:val="both"/>
        <w:textAlignment w:val="baseline"/>
        <w:rPr>
          <w:rFonts w:ascii="Calibri" w:hAnsi="Calibri"/>
          <w:color w:val="000000"/>
          <w:sz w:val="22"/>
          <w:szCs w:val="22"/>
        </w:rPr>
      </w:pPr>
      <w:r w:rsidRPr="00AA11CF">
        <w:rPr>
          <w:rFonts w:ascii="Calibri" w:hAnsi="Calibri"/>
          <w:color w:val="000000"/>
          <w:sz w:val="22"/>
          <w:szCs w:val="22"/>
        </w:rPr>
        <w:t xml:space="preserve">Ability to </w:t>
      </w:r>
      <w:r w:rsidRPr="00AA11CF">
        <w:rPr>
          <w:rFonts w:ascii="Calibri" w:hAnsi="Calibri"/>
          <w:b/>
          <w:color w:val="000000"/>
          <w:sz w:val="22"/>
          <w:szCs w:val="22"/>
        </w:rPr>
        <w:t xml:space="preserve">authoring </w:t>
      </w:r>
      <w:r w:rsidRPr="00AA11CF">
        <w:rPr>
          <w:rFonts w:ascii="Calibri" w:hAnsi="Calibri"/>
          <w:color w:val="000000"/>
          <w:sz w:val="22"/>
          <w:szCs w:val="22"/>
        </w:rPr>
        <w:t>on</w:t>
      </w:r>
      <w:r w:rsidRPr="00AA11CF">
        <w:rPr>
          <w:rFonts w:ascii="Calibri" w:hAnsi="Calibri"/>
          <w:b/>
          <w:color w:val="000000"/>
          <w:sz w:val="22"/>
          <w:szCs w:val="22"/>
        </w:rPr>
        <w:t xml:space="preserve"> Tableau online</w:t>
      </w:r>
      <w:r w:rsidRPr="00AA11CF">
        <w:rPr>
          <w:rFonts w:ascii="Calibri" w:hAnsi="Calibri"/>
          <w:color w:val="000000"/>
          <w:sz w:val="22"/>
          <w:szCs w:val="22"/>
        </w:rPr>
        <w:t xml:space="preserve"> by changing mark types and adding filters directly in a web browser.</w:t>
      </w:r>
    </w:p>
    <w:p w:rsidR="005935EC" w:rsidRPr="00AA11CF" w:rsidRDefault="005935EC" w:rsidP="005935EC">
      <w:pPr>
        <w:widowControl w:val="0"/>
        <w:numPr>
          <w:ilvl w:val="0"/>
          <w:numId w:val="9"/>
        </w:numPr>
        <w:suppressAutoHyphens w:val="0"/>
        <w:adjustRightInd w:val="0"/>
        <w:spacing w:line="276" w:lineRule="auto"/>
        <w:jc w:val="both"/>
        <w:textAlignment w:val="baseline"/>
        <w:rPr>
          <w:rFonts w:ascii="Calibri" w:hAnsi="Calibri"/>
          <w:color w:val="000000"/>
          <w:sz w:val="22"/>
          <w:szCs w:val="22"/>
        </w:rPr>
      </w:pPr>
      <w:r w:rsidRPr="00AA11CF">
        <w:rPr>
          <w:rFonts w:ascii="Calibri" w:hAnsi="Calibri"/>
          <w:color w:val="000000"/>
          <w:sz w:val="22"/>
          <w:szCs w:val="22"/>
        </w:rPr>
        <w:t xml:space="preserve">Administered </w:t>
      </w:r>
      <w:r w:rsidRPr="00AA11CF">
        <w:rPr>
          <w:rFonts w:ascii="Calibri" w:hAnsi="Calibri"/>
          <w:b/>
          <w:color w:val="000000"/>
          <w:sz w:val="22"/>
          <w:szCs w:val="22"/>
        </w:rPr>
        <w:t>user, user groups, and scheduled instances</w:t>
      </w:r>
      <w:r w:rsidRPr="00AA11CF">
        <w:rPr>
          <w:rFonts w:ascii="Calibri" w:hAnsi="Calibri"/>
          <w:color w:val="000000"/>
          <w:sz w:val="22"/>
          <w:szCs w:val="22"/>
        </w:rPr>
        <w:t xml:space="preserve"> for reports in Tableau. </w:t>
      </w:r>
    </w:p>
    <w:p w:rsidR="005935EC" w:rsidRPr="00AA11CF" w:rsidRDefault="005935EC" w:rsidP="005935EC">
      <w:pPr>
        <w:widowControl w:val="0"/>
        <w:numPr>
          <w:ilvl w:val="0"/>
          <w:numId w:val="9"/>
        </w:numPr>
        <w:suppressAutoHyphens w:val="0"/>
        <w:adjustRightInd w:val="0"/>
        <w:spacing w:line="276" w:lineRule="auto"/>
        <w:jc w:val="both"/>
        <w:textAlignment w:val="baseline"/>
        <w:rPr>
          <w:rFonts w:ascii="Calibri" w:hAnsi="Calibri"/>
          <w:color w:val="000000"/>
          <w:sz w:val="22"/>
          <w:szCs w:val="22"/>
        </w:rPr>
      </w:pPr>
      <w:r w:rsidRPr="00AA11CF">
        <w:rPr>
          <w:rFonts w:ascii="Calibri" w:hAnsi="Calibri"/>
          <w:color w:val="000000"/>
          <w:sz w:val="22"/>
          <w:szCs w:val="22"/>
        </w:rPr>
        <w:t>Hands-on development assisting users in creating and modifying worksheets and data visualization dashboards.</w:t>
      </w:r>
    </w:p>
    <w:p w:rsidR="005935EC" w:rsidRPr="00AA11CF" w:rsidRDefault="005935EC" w:rsidP="005935EC">
      <w:pPr>
        <w:widowControl w:val="0"/>
        <w:numPr>
          <w:ilvl w:val="0"/>
          <w:numId w:val="9"/>
        </w:numPr>
        <w:suppressAutoHyphens w:val="0"/>
        <w:adjustRightInd w:val="0"/>
        <w:spacing w:line="276" w:lineRule="auto"/>
        <w:jc w:val="both"/>
        <w:textAlignment w:val="baseline"/>
        <w:rPr>
          <w:rFonts w:ascii="Calibri" w:hAnsi="Calibri"/>
          <w:color w:val="000000"/>
          <w:sz w:val="22"/>
          <w:szCs w:val="22"/>
        </w:rPr>
      </w:pPr>
      <w:r w:rsidRPr="00AA11CF">
        <w:rPr>
          <w:rFonts w:ascii="Calibri" w:hAnsi="Calibri"/>
          <w:color w:val="000000"/>
          <w:sz w:val="22"/>
          <w:szCs w:val="22"/>
        </w:rPr>
        <w:t xml:space="preserve">Created report </w:t>
      </w:r>
      <w:r w:rsidRPr="00AA11CF">
        <w:rPr>
          <w:rFonts w:ascii="Calibri" w:hAnsi="Calibri"/>
          <w:b/>
          <w:color w:val="000000"/>
          <w:sz w:val="22"/>
          <w:szCs w:val="22"/>
        </w:rPr>
        <w:t>schedules, data connections, projects, groups</w:t>
      </w:r>
      <w:r w:rsidRPr="00AA11CF">
        <w:rPr>
          <w:rFonts w:ascii="Calibri" w:hAnsi="Calibri"/>
          <w:color w:val="000000"/>
          <w:sz w:val="22"/>
          <w:szCs w:val="22"/>
        </w:rPr>
        <w:t xml:space="preserve"> in Tableau online.</w:t>
      </w:r>
    </w:p>
    <w:p w:rsidR="005935EC" w:rsidRPr="00AA11CF" w:rsidRDefault="005935EC" w:rsidP="005935EC">
      <w:pPr>
        <w:widowControl w:val="0"/>
        <w:numPr>
          <w:ilvl w:val="0"/>
          <w:numId w:val="9"/>
        </w:numPr>
        <w:suppressAutoHyphens w:val="0"/>
        <w:adjustRightInd w:val="0"/>
        <w:spacing w:line="276" w:lineRule="auto"/>
        <w:jc w:val="both"/>
        <w:textAlignment w:val="baseline"/>
        <w:rPr>
          <w:rFonts w:ascii="Calibri" w:hAnsi="Calibri"/>
          <w:color w:val="000000"/>
          <w:sz w:val="22"/>
          <w:szCs w:val="22"/>
        </w:rPr>
      </w:pPr>
      <w:r w:rsidRPr="00AA11CF">
        <w:rPr>
          <w:rFonts w:ascii="Calibri" w:hAnsi="Calibri"/>
          <w:color w:val="000000"/>
          <w:sz w:val="22"/>
          <w:szCs w:val="22"/>
        </w:rPr>
        <w:t xml:space="preserve">Extensively used </w:t>
      </w:r>
      <w:r w:rsidRPr="00AA11CF">
        <w:rPr>
          <w:rFonts w:ascii="Calibri" w:hAnsi="Calibri"/>
          <w:b/>
          <w:color w:val="000000"/>
          <w:sz w:val="22"/>
          <w:szCs w:val="22"/>
        </w:rPr>
        <w:t>Tabadmin</w:t>
      </w:r>
      <w:r w:rsidRPr="00AA11CF">
        <w:rPr>
          <w:rFonts w:ascii="Calibri" w:hAnsi="Calibri"/>
          <w:color w:val="000000"/>
          <w:sz w:val="22"/>
          <w:szCs w:val="22"/>
        </w:rPr>
        <w:t xml:space="preserve"> and </w:t>
      </w:r>
      <w:r w:rsidRPr="00AA11CF">
        <w:rPr>
          <w:rFonts w:ascii="Calibri" w:hAnsi="Calibri"/>
          <w:b/>
          <w:color w:val="000000"/>
          <w:sz w:val="22"/>
          <w:szCs w:val="22"/>
        </w:rPr>
        <w:t>Tabcmd</w:t>
      </w:r>
      <w:r w:rsidRPr="00AA11CF">
        <w:rPr>
          <w:rFonts w:ascii="Calibri" w:hAnsi="Calibri"/>
          <w:color w:val="000000"/>
          <w:sz w:val="22"/>
          <w:szCs w:val="22"/>
        </w:rPr>
        <w:t xml:space="preserve"> commands in creating backups and restoring backups of Tableau repository.</w:t>
      </w:r>
    </w:p>
    <w:p w:rsidR="005935EC" w:rsidRPr="00AA11CF" w:rsidRDefault="005935EC" w:rsidP="005935EC">
      <w:pPr>
        <w:widowControl w:val="0"/>
        <w:numPr>
          <w:ilvl w:val="0"/>
          <w:numId w:val="9"/>
        </w:numPr>
        <w:suppressAutoHyphens w:val="0"/>
        <w:adjustRightInd w:val="0"/>
        <w:spacing w:line="276" w:lineRule="auto"/>
        <w:jc w:val="both"/>
        <w:textAlignment w:val="baseline"/>
        <w:rPr>
          <w:rFonts w:ascii="Calibri" w:hAnsi="Calibri"/>
          <w:color w:val="000000"/>
          <w:sz w:val="22"/>
          <w:szCs w:val="22"/>
        </w:rPr>
      </w:pPr>
      <w:r w:rsidRPr="00AA11CF">
        <w:rPr>
          <w:rFonts w:ascii="Calibri" w:hAnsi="Calibri"/>
          <w:color w:val="000000"/>
          <w:sz w:val="22"/>
          <w:szCs w:val="22"/>
        </w:rPr>
        <w:t>Involved in creating reports as per user requirements using MS Reporting Services 2005/2008R2.</w:t>
      </w:r>
    </w:p>
    <w:p w:rsidR="005935EC" w:rsidRPr="00AA11CF" w:rsidRDefault="005935EC" w:rsidP="005935EC">
      <w:pPr>
        <w:widowControl w:val="0"/>
        <w:numPr>
          <w:ilvl w:val="0"/>
          <w:numId w:val="9"/>
        </w:numPr>
        <w:suppressAutoHyphens w:val="0"/>
        <w:adjustRightInd w:val="0"/>
        <w:spacing w:line="276" w:lineRule="auto"/>
        <w:jc w:val="both"/>
        <w:textAlignment w:val="baseline"/>
        <w:rPr>
          <w:rFonts w:ascii="Calibri" w:hAnsi="Calibri"/>
          <w:b/>
          <w:color w:val="000000"/>
          <w:sz w:val="22"/>
          <w:szCs w:val="22"/>
        </w:rPr>
      </w:pPr>
      <w:r w:rsidRPr="00AA11CF">
        <w:rPr>
          <w:rFonts w:ascii="Calibri" w:hAnsi="Calibri"/>
          <w:color w:val="000000"/>
          <w:sz w:val="22"/>
          <w:szCs w:val="22"/>
        </w:rPr>
        <w:t xml:space="preserve">Involved in creating </w:t>
      </w:r>
      <w:r w:rsidRPr="00AA11CF">
        <w:rPr>
          <w:rFonts w:ascii="Calibri" w:hAnsi="Calibri"/>
          <w:b/>
          <w:color w:val="000000"/>
          <w:sz w:val="22"/>
          <w:szCs w:val="22"/>
        </w:rPr>
        <w:t>complex Stored Procedures, triggers, cursors, tables, and views and other SQL joins</w:t>
      </w:r>
      <w:r w:rsidRPr="00AA11CF">
        <w:rPr>
          <w:rFonts w:ascii="Calibri" w:hAnsi="Calibri"/>
          <w:color w:val="000000"/>
          <w:sz w:val="22"/>
          <w:szCs w:val="22"/>
        </w:rPr>
        <w:t xml:space="preserve"> and statements for applications. </w:t>
      </w:r>
    </w:p>
    <w:p w:rsidR="005935EC" w:rsidRPr="00AA11CF" w:rsidRDefault="005935EC" w:rsidP="005935EC">
      <w:pPr>
        <w:widowControl w:val="0"/>
        <w:numPr>
          <w:ilvl w:val="0"/>
          <w:numId w:val="9"/>
        </w:numPr>
        <w:suppressAutoHyphens w:val="0"/>
        <w:adjustRightInd w:val="0"/>
        <w:spacing w:line="276" w:lineRule="auto"/>
        <w:jc w:val="both"/>
        <w:textAlignment w:val="baseline"/>
        <w:rPr>
          <w:rFonts w:ascii="Calibri" w:hAnsi="Calibri"/>
          <w:color w:val="000000"/>
          <w:sz w:val="22"/>
          <w:szCs w:val="22"/>
        </w:rPr>
      </w:pPr>
      <w:r w:rsidRPr="00AA11CF">
        <w:rPr>
          <w:rFonts w:ascii="Calibri" w:hAnsi="Calibri"/>
          <w:color w:val="000000"/>
          <w:sz w:val="22"/>
          <w:szCs w:val="22"/>
        </w:rPr>
        <w:t>Involved in creation and updates of several SQL </w:t>
      </w:r>
      <w:r w:rsidRPr="00AA11CF">
        <w:rPr>
          <w:rFonts w:ascii="Calibri" w:hAnsi="Calibri"/>
          <w:b/>
          <w:color w:val="000000"/>
          <w:sz w:val="22"/>
          <w:szCs w:val="22"/>
        </w:rPr>
        <w:t>Index, Views, Complex Stored Procedures, triggers</w:t>
      </w:r>
      <w:r w:rsidRPr="00AA11CF">
        <w:rPr>
          <w:rFonts w:ascii="Calibri" w:hAnsi="Calibri"/>
          <w:color w:val="000000"/>
          <w:sz w:val="22"/>
          <w:szCs w:val="22"/>
        </w:rPr>
        <w:t> and appropriate User defined functions.</w:t>
      </w:r>
    </w:p>
    <w:p w:rsidR="005935EC" w:rsidRPr="00AA11CF" w:rsidRDefault="005935EC" w:rsidP="005935EC">
      <w:pPr>
        <w:widowControl w:val="0"/>
        <w:numPr>
          <w:ilvl w:val="0"/>
          <w:numId w:val="9"/>
        </w:numPr>
        <w:suppressAutoHyphens w:val="0"/>
        <w:adjustRightInd w:val="0"/>
        <w:spacing w:line="276" w:lineRule="auto"/>
        <w:jc w:val="both"/>
        <w:textAlignment w:val="baseline"/>
        <w:rPr>
          <w:rFonts w:ascii="Calibri" w:hAnsi="Calibri"/>
          <w:color w:val="000000"/>
          <w:sz w:val="22"/>
          <w:szCs w:val="22"/>
        </w:rPr>
      </w:pPr>
      <w:r w:rsidRPr="00AA11CF">
        <w:rPr>
          <w:rFonts w:ascii="Calibri" w:hAnsi="Calibri"/>
          <w:color w:val="000000"/>
          <w:sz w:val="22"/>
          <w:szCs w:val="22"/>
        </w:rPr>
        <w:t>Used ETL process to Extract, Transform and Load the data into stage area and data warehouse</w:t>
      </w:r>
      <w:r w:rsidRPr="00AA11CF">
        <w:rPr>
          <w:rFonts w:ascii="Calibri" w:hAnsi="Calibri"/>
          <w:color w:val="000000"/>
          <w:shd w:val="clear" w:color="auto" w:fill="FFFFFF"/>
        </w:rPr>
        <w:t>. </w:t>
      </w:r>
    </w:p>
    <w:p w:rsidR="005935EC" w:rsidRPr="00AA11CF" w:rsidRDefault="005935EC" w:rsidP="005935EC">
      <w:pPr>
        <w:widowControl w:val="0"/>
        <w:numPr>
          <w:ilvl w:val="0"/>
          <w:numId w:val="9"/>
        </w:numPr>
        <w:suppressAutoHyphens w:val="0"/>
        <w:adjustRightInd w:val="0"/>
        <w:spacing w:line="276" w:lineRule="auto"/>
        <w:jc w:val="both"/>
        <w:textAlignment w:val="baseline"/>
        <w:rPr>
          <w:rFonts w:ascii="Calibri" w:hAnsi="Calibri"/>
          <w:color w:val="000000"/>
          <w:sz w:val="22"/>
          <w:szCs w:val="22"/>
        </w:rPr>
      </w:pPr>
      <w:r w:rsidRPr="00AA11CF">
        <w:rPr>
          <w:rFonts w:ascii="Calibri" w:hAnsi="Calibri"/>
          <w:color w:val="000000"/>
          <w:sz w:val="22"/>
          <w:szCs w:val="22"/>
        </w:rPr>
        <w:t xml:space="preserve">Documented complete server architecture and solutions to </w:t>
      </w:r>
      <w:r w:rsidRPr="00AA11CF">
        <w:rPr>
          <w:rFonts w:ascii="Calibri" w:hAnsi="Calibri"/>
          <w:b/>
          <w:color w:val="000000"/>
          <w:sz w:val="22"/>
          <w:szCs w:val="22"/>
        </w:rPr>
        <w:t>troubleshoot performance, scheduling, and online related issues.</w:t>
      </w:r>
    </w:p>
    <w:p w:rsidR="005935EC" w:rsidRPr="00AA11CF" w:rsidRDefault="005935EC" w:rsidP="005935EC">
      <w:pPr>
        <w:spacing w:line="276" w:lineRule="auto"/>
        <w:rPr>
          <w:rFonts w:ascii="Calibri" w:hAnsi="Calibri"/>
          <w:color w:val="000000"/>
          <w:sz w:val="22"/>
          <w:szCs w:val="22"/>
        </w:rPr>
      </w:pPr>
    </w:p>
    <w:p w:rsidR="005935EC" w:rsidRPr="00AA11CF" w:rsidRDefault="005935EC" w:rsidP="005935EC">
      <w:pPr>
        <w:spacing w:line="276" w:lineRule="auto"/>
        <w:rPr>
          <w:rFonts w:ascii="Calibri" w:hAnsi="Calibri"/>
          <w:b/>
          <w:color w:val="000000"/>
          <w:sz w:val="22"/>
          <w:szCs w:val="22"/>
        </w:rPr>
      </w:pPr>
      <w:r w:rsidRPr="00AA11CF">
        <w:rPr>
          <w:rFonts w:ascii="Calibri" w:hAnsi="Calibri"/>
          <w:b/>
          <w:color w:val="000000"/>
          <w:sz w:val="22"/>
          <w:szCs w:val="22"/>
          <w:u w:val="single"/>
        </w:rPr>
        <w:t>Environments:</w:t>
      </w:r>
      <w:r w:rsidR="00A926AE" w:rsidRPr="00AA11CF">
        <w:rPr>
          <w:rFonts w:ascii="Calibri" w:hAnsi="Calibri"/>
          <w:b/>
          <w:color w:val="000000"/>
          <w:sz w:val="22"/>
          <w:szCs w:val="22"/>
        </w:rPr>
        <w:t xml:space="preserve"> Tableau </w:t>
      </w:r>
      <w:r w:rsidRPr="00AA11CF">
        <w:rPr>
          <w:rFonts w:ascii="Calibri" w:hAnsi="Calibri"/>
          <w:b/>
          <w:color w:val="000000"/>
          <w:sz w:val="22"/>
          <w:szCs w:val="22"/>
        </w:rPr>
        <w:t xml:space="preserve">online, Tableau Desktop v7/v8, Windows Server Standard  R2, Clear quest, Clear case, Excel, JAVA, J2EE, SQL Server management studio, </w:t>
      </w:r>
      <w:r w:rsidRPr="00AA11CF">
        <w:rPr>
          <w:rFonts w:ascii="Calibri" w:hAnsi="Calibri"/>
          <w:b/>
          <w:bCs/>
          <w:color w:val="000000"/>
          <w:sz w:val="22"/>
          <w:szCs w:val="22"/>
        </w:rPr>
        <w:t xml:space="preserve">MS SQL Server 2008R2, </w:t>
      </w:r>
      <w:r w:rsidRPr="00AA11CF">
        <w:rPr>
          <w:rFonts w:ascii="Calibri" w:hAnsi="Calibri"/>
          <w:b/>
          <w:color w:val="000000"/>
          <w:sz w:val="22"/>
          <w:szCs w:val="22"/>
        </w:rPr>
        <w:t xml:space="preserve"> UNIX , Linux RHEL 5.4.</w:t>
      </w:r>
    </w:p>
    <w:p w:rsidR="005935EC" w:rsidRPr="00AA11CF" w:rsidRDefault="005935EC" w:rsidP="003568CF">
      <w:pPr>
        <w:contextualSpacing/>
        <w:jc w:val="both"/>
        <w:rPr>
          <w:rFonts w:ascii="Calibri" w:hAnsi="Calibri"/>
          <w:b/>
          <w:color w:val="000000"/>
          <w:sz w:val="22"/>
          <w:szCs w:val="22"/>
        </w:rPr>
      </w:pPr>
    </w:p>
    <w:p w:rsidR="00773E4A" w:rsidRPr="00AA11CF" w:rsidRDefault="00B91CE9" w:rsidP="003568CF">
      <w:pPr>
        <w:contextualSpacing/>
        <w:jc w:val="both"/>
        <w:rPr>
          <w:rFonts w:ascii="Calibri" w:hAnsi="Calibri"/>
          <w:b/>
          <w:color w:val="000000"/>
          <w:sz w:val="22"/>
          <w:szCs w:val="22"/>
          <w:lang w:val="en-AU"/>
        </w:rPr>
      </w:pPr>
      <w:r w:rsidRPr="00AA11CF">
        <w:rPr>
          <w:rFonts w:ascii="Calibri" w:hAnsi="Calibri"/>
          <w:b/>
          <w:color w:val="000000"/>
          <w:sz w:val="22"/>
          <w:szCs w:val="22"/>
        </w:rPr>
        <w:t>Merck, Boston</w:t>
      </w:r>
      <w:r w:rsidR="00E65D61" w:rsidRPr="00AA11CF">
        <w:rPr>
          <w:rFonts w:ascii="Calibri" w:hAnsi="Calibri"/>
          <w:b/>
          <w:color w:val="000000"/>
          <w:sz w:val="22"/>
          <w:szCs w:val="22"/>
        </w:rPr>
        <w:t>, MA</w:t>
      </w:r>
      <w:r w:rsidR="002C0B0D" w:rsidRPr="00AA11CF">
        <w:rPr>
          <w:rFonts w:ascii="Calibri" w:hAnsi="Calibri"/>
          <w:b/>
          <w:color w:val="000000"/>
          <w:sz w:val="22"/>
          <w:szCs w:val="22"/>
          <w:lang w:val="en-AU"/>
        </w:rPr>
        <w:tab/>
      </w:r>
      <w:r w:rsidR="002C0B0D" w:rsidRPr="00AA11CF">
        <w:rPr>
          <w:rFonts w:ascii="Calibri" w:hAnsi="Calibri"/>
          <w:b/>
          <w:color w:val="000000"/>
          <w:sz w:val="22"/>
          <w:szCs w:val="22"/>
        </w:rPr>
        <w:tab/>
      </w:r>
      <w:r w:rsidR="002C0B0D" w:rsidRPr="00AA11CF">
        <w:rPr>
          <w:rFonts w:ascii="Calibri" w:hAnsi="Calibri"/>
          <w:b/>
          <w:color w:val="000000"/>
          <w:sz w:val="22"/>
          <w:szCs w:val="22"/>
        </w:rPr>
        <w:tab/>
      </w:r>
      <w:r w:rsidR="002C0B0D" w:rsidRPr="00AA11CF">
        <w:rPr>
          <w:rFonts w:ascii="Calibri" w:hAnsi="Calibri"/>
          <w:b/>
          <w:color w:val="000000"/>
          <w:sz w:val="22"/>
          <w:szCs w:val="22"/>
        </w:rPr>
        <w:tab/>
      </w:r>
      <w:r w:rsidR="002C0B0D" w:rsidRPr="00AA11CF">
        <w:rPr>
          <w:rFonts w:ascii="Calibri" w:hAnsi="Calibri"/>
          <w:b/>
          <w:color w:val="000000"/>
          <w:sz w:val="22"/>
          <w:szCs w:val="22"/>
        </w:rPr>
        <w:tab/>
      </w:r>
      <w:r w:rsidR="002C0B0D" w:rsidRPr="00AA11CF">
        <w:rPr>
          <w:rFonts w:ascii="Calibri" w:hAnsi="Calibri"/>
          <w:b/>
          <w:color w:val="000000"/>
          <w:sz w:val="22"/>
          <w:szCs w:val="22"/>
        </w:rPr>
        <w:tab/>
      </w:r>
      <w:r w:rsidR="003568CF" w:rsidRPr="00AA11CF">
        <w:rPr>
          <w:rFonts w:ascii="Calibri" w:hAnsi="Calibri"/>
          <w:b/>
          <w:color w:val="000000"/>
          <w:sz w:val="22"/>
          <w:szCs w:val="22"/>
        </w:rPr>
        <w:tab/>
      </w:r>
      <w:r w:rsidR="003568CF" w:rsidRPr="00AA11CF">
        <w:rPr>
          <w:rFonts w:ascii="Calibri" w:hAnsi="Calibri"/>
          <w:b/>
          <w:color w:val="000000"/>
          <w:sz w:val="22"/>
          <w:szCs w:val="22"/>
        </w:rPr>
        <w:tab/>
      </w:r>
      <w:r w:rsidR="003568CF" w:rsidRPr="00AA11CF">
        <w:rPr>
          <w:rFonts w:ascii="Calibri" w:hAnsi="Calibri"/>
          <w:b/>
          <w:color w:val="000000"/>
          <w:sz w:val="22"/>
          <w:szCs w:val="22"/>
        </w:rPr>
        <w:tab/>
      </w:r>
      <w:r w:rsidR="003568CF" w:rsidRPr="00AA11CF">
        <w:rPr>
          <w:rFonts w:ascii="Calibri" w:hAnsi="Calibri"/>
          <w:b/>
          <w:color w:val="000000"/>
          <w:sz w:val="22"/>
          <w:szCs w:val="22"/>
        </w:rPr>
        <w:tab/>
      </w:r>
      <w:r w:rsidR="003568CF" w:rsidRPr="00AA11CF">
        <w:rPr>
          <w:rFonts w:ascii="Calibri" w:hAnsi="Calibri"/>
          <w:b/>
          <w:color w:val="000000"/>
          <w:sz w:val="22"/>
          <w:szCs w:val="22"/>
        </w:rPr>
        <w:tab/>
      </w:r>
      <w:r w:rsidR="003568CF" w:rsidRPr="00AA11CF">
        <w:rPr>
          <w:rFonts w:ascii="Calibri" w:hAnsi="Calibri"/>
          <w:b/>
          <w:color w:val="000000"/>
          <w:sz w:val="22"/>
          <w:szCs w:val="22"/>
        </w:rPr>
        <w:tab/>
      </w:r>
      <w:r w:rsidR="000A0B49">
        <w:rPr>
          <w:rFonts w:ascii="Calibri" w:hAnsi="Calibri"/>
          <w:b/>
          <w:color w:val="000000"/>
          <w:sz w:val="22"/>
          <w:szCs w:val="22"/>
        </w:rPr>
        <w:tab/>
      </w:r>
      <w:r w:rsidR="000A0B49">
        <w:rPr>
          <w:rFonts w:ascii="Calibri" w:hAnsi="Calibri"/>
          <w:b/>
          <w:color w:val="000000"/>
          <w:sz w:val="22"/>
          <w:szCs w:val="22"/>
        </w:rPr>
        <w:tab/>
      </w:r>
      <w:r w:rsidR="005935EC" w:rsidRPr="00AA11CF">
        <w:rPr>
          <w:rFonts w:ascii="Calibri" w:hAnsi="Calibri"/>
          <w:b/>
          <w:color w:val="000000"/>
          <w:sz w:val="22"/>
          <w:szCs w:val="22"/>
          <w:lang w:val="en-AU"/>
        </w:rPr>
        <w:t>Jun’12- Jun’14</w:t>
      </w:r>
    </w:p>
    <w:p w:rsidR="001D6BBF" w:rsidRPr="00AA11CF" w:rsidRDefault="00D645BE" w:rsidP="003503CE">
      <w:pPr>
        <w:spacing w:line="276" w:lineRule="auto"/>
        <w:contextualSpacing/>
        <w:jc w:val="both"/>
        <w:rPr>
          <w:rFonts w:ascii="Calibri" w:hAnsi="Calibri"/>
          <w:b/>
          <w:color w:val="000000"/>
          <w:sz w:val="22"/>
          <w:szCs w:val="22"/>
          <w:lang w:val="en-AU"/>
        </w:rPr>
      </w:pPr>
      <w:r w:rsidRPr="00AA11CF">
        <w:rPr>
          <w:rFonts w:ascii="Calibri" w:hAnsi="Calibri"/>
          <w:b/>
          <w:color w:val="000000"/>
          <w:sz w:val="22"/>
          <w:szCs w:val="22"/>
          <w:lang w:val="en-AU"/>
        </w:rPr>
        <w:t>SQL/</w:t>
      </w:r>
      <w:r w:rsidR="00B92B3B" w:rsidRPr="00AA11CF">
        <w:rPr>
          <w:rFonts w:ascii="Calibri" w:hAnsi="Calibri"/>
          <w:b/>
          <w:color w:val="000000"/>
          <w:sz w:val="22"/>
          <w:szCs w:val="22"/>
          <w:lang w:val="en-AU"/>
        </w:rPr>
        <w:t>Tableau Developer</w:t>
      </w:r>
    </w:p>
    <w:p w:rsidR="00A90E12" w:rsidRPr="00AA11CF" w:rsidRDefault="00A90E12" w:rsidP="00100FA4">
      <w:pPr>
        <w:widowControl w:val="0"/>
        <w:suppressAutoHyphens w:val="0"/>
        <w:adjustRightInd w:val="0"/>
        <w:ind w:left="720" w:hanging="620"/>
        <w:textAlignment w:val="baseline"/>
        <w:rPr>
          <w:rFonts w:ascii="Calibri" w:hAnsi="Calibri"/>
          <w:b/>
          <w:color w:val="000000"/>
          <w:sz w:val="22"/>
          <w:szCs w:val="22"/>
          <w:lang w:val="en-AU"/>
        </w:rPr>
      </w:pPr>
    </w:p>
    <w:p w:rsidR="001D6BBF" w:rsidRPr="00AA11CF" w:rsidRDefault="001D6BBF" w:rsidP="002C0B0D">
      <w:pPr>
        <w:contextualSpacing/>
        <w:jc w:val="both"/>
        <w:rPr>
          <w:rFonts w:ascii="Calibri" w:hAnsi="Calibri"/>
          <w:b/>
          <w:color w:val="000000"/>
          <w:sz w:val="22"/>
          <w:szCs w:val="22"/>
          <w:u w:val="single"/>
          <w:lang w:val="en-AU"/>
        </w:rPr>
      </w:pPr>
      <w:r w:rsidRPr="00AA11CF">
        <w:rPr>
          <w:rFonts w:ascii="Calibri" w:hAnsi="Calibri"/>
          <w:b/>
          <w:color w:val="000000"/>
          <w:sz w:val="22"/>
          <w:szCs w:val="22"/>
          <w:u w:val="single"/>
          <w:lang w:val="en-AU"/>
        </w:rPr>
        <w:t>Responsibilities:</w:t>
      </w:r>
    </w:p>
    <w:p w:rsidR="001D6BBF" w:rsidRPr="00AA11CF" w:rsidRDefault="001D6BBF" w:rsidP="002C0B0D">
      <w:pPr>
        <w:widowControl w:val="0"/>
        <w:suppressAutoHyphens w:val="0"/>
        <w:adjustRightInd w:val="0"/>
        <w:ind w:left="720"/>
        <w:textAlignment w:val="baseline"/>
        <w:rPr>
          <w:rFonts w:ascii="Calibri" w:hAnsi="Calibri"/>
          <w:color w:val="000000"/>
          <w:sz w:val="22"/>
          <w:szCs w:val="22"/>
        </w:rPr>
      </w:pPr>
    </w:p>
    <w:p w:rsidR="00FA4758" w:rsidRPr="00AA11CF" w:rsidRDefault="00C973A8" w:rsidP="002C0B0D">
      <w:pPr>
        <w:widowControl w:val="0"/>
        <w:numPr>
          <w:ilvl w:val="0"/>
          <w:numId w:val="9"/>
        </w:numPr>
        <w:suppressAutoHyphens w:val="0"/>
        <w:adjustRightInd w:val="0"/>
        <w:jc w:val="both"/>
        <w:textAlignment w:val="baseline"/>
        <w:rPr>
          <w:rFonts w:ascii="Calibri" w:hAnsi="Calibri"/>
          <w:color w:val="000000"/>
          <w:sz w:val="22"/>
          <w:szCs w:val="22"/>
        </w:rPr>
      </w:pPr>
      <w:r w:rsidRPr="00AA11CF">
        <w:rPr>
          <w:rFonts w:ascii="Calibri" w:hAnsi="Calibri"/>
          <w:color w:val="000000"/>
          <w:sz w:val="22"/>
          <w:szCs w:val="22"/>
        </w:rPr>
        <w:t xml:space="preserve">Involved in </w:t>
      </w:r>
      <w:r w:rsidR="00B92B3B" w:rsidRPr="00AA11CF">
        <w:rPr>
          <w:rFonts w:ascii="Calibri" w:hAnsi="Calibri"/>
          <w:color w:val="000000"/>
          <w:sz w:val="22"/>
          <w:szCs w:val="22"/>
        </w:rPr>
        <w:t>creating</w:t>
      </w:r>
      <w:r w:rsidR="00B92B3B" w:rsidRPr="00AA11CF">
        <w:rPr>
          <w:rFonts w:ascii="Calibri" w:hAnsi="Calibri"/>
          <w:b/>
          <w:color w:val="000000"/>
          <w:sz w:val="22"/>
          <w:szCs w:val="22"/>
        </w:rPr>
        <w:t xml:space="preserve"> dashboards</w:t>
      </w:r>
      <w:r w:rsidR="00F7780A" w:rsidRPr="00AA11CF">
        <w:rPr>
          <w:rFonts w:ascii="Calibri" w:hAnsi="Calibri"/>
          <w:color w:val="000000"/>
          <w:sz w:val="22"/>
          <w:szCs w:val="22"/>
        </w:rPr>
        <w:t xml:space="preserve"> by extracting data from different sources.</w:t>
      </w:r>
    </w:p>
    <w:p w:rsidR="00D708F6" w:rsidRPr="00AA11CF" w:rsidRDefault="007F6EEF" w:rsidP="00AF4CE0">
      <w:pPr>
        <w:widowControl w:val="0"/>
        <w:numPr>
          <w:ilvl w:val="0"/>
          <w:numId w:val="9"/>
        </w:numPr>
        <w:suppressAutoHyphens w:val="0"/>
        <w:adjustRightInd w:val="0"/>
        <w:spacing w:line="276" w:lineRule="auto"/>
        <w:jc w:val="both"/>
        <w:textAlignment w:val="baseline"/>
        <w:rPr>
          <w:rFonts w:ascii="Calibri" w:hAnsi="Calibri"/>
          <w:b/>
          <w:color w:val="000000"/>
          <w:sz w:val="22"/>
          <w:szCs w:val="22"/>
        </w:rPr>
      </w:pPr>
      <w:r w:rsidRPr="00AA11CF">
        <w:rPr>
          <w:rFonts w:ascii="Calibri" w:hAnsi="Calibri"/>
          <w:color w:val="000000"/>
          <w:sz w:val="22"/>
          <w:szCs w:val="22"/>
        </w:rPr>
        <w:t xml:space="preserve">Created dashboard using </w:t>
      </w:r>
      <w:r w:rsidRPr="00AA11CF">
        <w:rPr>
          <w:rFonts w:ascii="Calibri" w:hAnsi="Calibri"/>
          <w:b/>
          <w:color w:val="000000"/>
          <w:sz w:val="22"/>
          <w:szCs w:val="22"/>
        </w:rPr>
        <w:t xml:space="preserve">parameters, sets, </w:t>
      </w:r>
      <w:r w:rsidR="00B92B3B" w:rsidRPr="00AA11CF">
        <w:rPr>
          <w:rFonts w:ascii="Calibri" w:hAnsi="Calibri"/>
          <w:b/>
          <w:color w:val="000000"/>
          <w:sz w:val="22"/>
          <w:szCs w:val="22"/>
        </w:rPr>
        <w:t>groups</w:t>
      </w:r>
      <w:r w:rsidR="00B92B3B" w:rsidRPr="00AA11CF">
        <w:rPr>
          <w:rFonts w:ascii="Calibri" w:hAnsi="Calibri"/>
          <w:color w:val="000000"/>
          <w:sz w:val="22"/>
          <w:szCs w:val="22"/>
        </w:rPr>
        <w:t xml:space="preserve"> and</w:t>
      </w:r>
      <w:r w:rsidRPr="00AA11CF">
        <w:rPr>
          <w:rFonts w:ascii="Calibri" w:hAnsi="Calibri"/>
          <w:b/>
          <w:color w:val="000000"/>
          <w:sz w:val="22"/>
          <w:szCs w:val="22"/>
        </w:rPr>
        <w:t>calculations.</w:t>
      </w:r>
    </w:p>
    <w:p w:rsidR="004C6728" w:rsidRPr="00AA11CF" w:rsidRDefault="00A21ADF" w:rsidP="004C6728">
      <w:pPr>
        <w:widowControl w:val="0"/>
        <w:numPr>
          <w:ilvl w:val="0"/>
          <w:numId w:val="9"/>
        </w:numPr>
        <w:suppressAutoHyphens w:val="0"/>
        <w:adjustRightInd w:val="0"/>
        <w:spacing w:line="276" w:lineRule="auto"/>
        <w:jc w:val="both"/>
        <w:textAlignment w:val="baseline"/>
        <w:rPr>
          <w:rFonts w:ascii="Calibri" w:hAnsi="Calibri"/>
          <w:color w:val="000000"/>
          <w:sz w:val="22"/>
          <w:szCs w:val="22"/>
        </w:rPr>
      </w:pPr>
      <w:r w:rsidRPr="00AA11CF">
        <w:rPr>
          <w:rFonts w:ascii="Calibri" w:hAnsi="Calibri"/>
          <w:color w:val="000000"/>
          <w:sz w:val="22"/>
          <w:szCs w:val="22"/>
        </w:rPr>
        <w:t xml:space="preserve">Involved in creating interactive dashboard and applied </w:t>
      </w:r>
      <w:r w:rsidRPr="00AA11CF">
        <w:rPr>
          <w:rFonts w:ascii="Calibri" w:hAnsi="Calibri"/>
          <w:b/>
          <w:color w:val="000000"/>
          <w:sz w:val="22"/>
          <w:szCs w:val="22"/>
        </w:rPr>
        <w:t>actions</w:t>
      </w:r>
      <w:r w:rsidRPr="00AA11CF">
        <w:rPr>
          <w:rFonts w:ascii="Calibri" w:hAnsi="Calibri"/>
          <w:color w:val="000000"/>
          <w:sz w:val="22"/>
          <w:szCs w:val="22"/>
        </w:rPr>
        <w:t xml:space="preserve"> (filter, highlight and URL) to dashboard.</w:t>
      </w:r>
    </w:p>
    <w:p w:rsidR="005644F5" w:rsidRPr="00AA11CF" w:rsidRDefault="005644F5" w:rsidP="00E2434A">
      <w:pPr>
        <w:widowControl w:val="0"/>
        <w:numPr>
          <w:ilvl w:val="0"/>
          <w:numId w:val="9"/>
        </w:numPr>
        <w:suppressAutoHyphens w:val="0"/>
        <w:adjustRightInd w:val="0"/>
        <w:spacing w:line="276" w:lineRule="auto"/>
        <w:jc w:val="both"/>
        <w:textAlignment w:val="baseline"/>
        <w:rPr>
          <w:rFonts w:ascii="Calibri" w:hAnsi="Calibri"/>
          <w:color w:val="000000"/>
          <w:sz w:val="22"/>
          <w:szCs w:val="22"/>
        </w:rPr>
      </w:pPr>
      <w:r w:rsidRPr="00AA11CF">
        <w:rPr>
          <w:rFonts w:ascii="Calibri" w:hAnsi="Calibri"/>
          <w:color w:val="000000"/>
          <w:sz w:val="22"/>
          <w:szCs w:val="22"/>
        </w:rPr>
        <w:t xml:space="preserve">Involved in creating </w:t>
      </w:r>
      <w:r w:rsidRPr="00AA11CF">
        <w:rPr>
          <w:rFonts w:ascii="Calibri" w:hAnsi="Calibri"/>
          <w:b/>
          <w:color w:val="000000"/>
          <w:sz w:val="22"/>
          <w:szCs w:val="22"/>
        </w:rPr>
        <w:t>calculated fields</w:t>
      </w:r>
      <w:r w:rsidR="007807E3" w:rsidRPr="00AA11CF">
        <w:rPr>
          <w:rFonts w:ascii="Calibri" w:hAnsi="Calibri"/>
          <w:b/>
          <w:color w:val="000000"/>
          <w:sz w:val="22"/>
          <w:szCs w:val="22"/>
        </w:rPr>
        <w:t>, mapping</w:t>
      </w:r>
      <w:r w:rsidR="00E2434A" w:rsidRPr="00AA11CF">
        <w:rPr>
          <w:rFonts w:ascii="Calibri" w:hAnsi="Calibri"/>
          <w:color w:val="000000"/>
          <w:sz w:val="22"/>
          <w:szCs w:val="22"/>
        </w:rPr>
        <w:t xml:space="preserve"> and </w:t>
      </w:r>
      <w:r w:rsidR="00E2434A" w:rsidRPr="00AA11CF">
        <w:rPr>
          <w:rFonts w:ascii="Calibri" w:hAnsi="Calibri"/>
          <w:b/>
          <w:color w:val="000000"/>
          <w:sz w:val="22"/>
          <w:szCs w:val="22"/>
        </w:rPr>
        <w:t>hierarchies</w:t>
      </w:r>
      <w:r w:rsidR="00E2434A" w:rsidRPr="00AA11CF">
        <w:rPr>
          <w:rFonts w:ascii="Calibri" w:hAnsi="Calibri"/>
          <w:color w:val="000000"/>
          <w:sz w:val="22"/>
          <w:szCs w:val="22"/>
        </w:rPr>
        <w:t>.</w:t>
      </w:r>
    </w:p>
    <w:p w:rsidR="007F6EEF" w:rsidRPr="00AA11CF" w:rsidRDefault="00144E5C" w:rsidP="00DE34BA">
      <w:pPr>
        <w:widowControl w:val="0"/>
        <w:numPr>
          <w:ilvl w:val="0"/>
          <w:numId w:val="9"/>
        </w:numPr>
        <w:suppressAutoHyphens w:val="0"/>
        <w:adjustRightInd w:val="0"/>
        <w:spacing w:line="276" w:lineRule="auto"/>
        <w:jc w:val="both"/>
        <w:textAlignment w:val="baseline"/>
        <w:rPr>
          <w:rFonts w:ascii="Calibri" w:hAnsi="Calibri"/>
          <w:color w:val="000000"/>
          <w:sz w:val="22"/>
          <w:szCs w:val="22"/>
        </w:rPr>
      </w:pPr>
      <w:r w:rsidRPr="00AA11CF">
        <w:rPr>
          <w:rFonts w:ascii="Calibri" w:hAnsi="Calibri"/>
          <w:color w:val="000000"/>
          <w:sz w:val="22"/>
          <w:szCs w:val="22"/>
        </w:rPr>
        <w:t xml:space="preserve">Created </w:t>
      </w:r>
      <w:r w:rsidRPr="00AA11CF">
        <w:rPr>
          <w:rFonts w:ascii="Calibri" w:hAnsi="Calibri"/>
          <w:b/>
          <w:color w:val="000000"/>
          <w:sz w:val="22"/>
          <w:szCs w:val="22"/>
        </w:rPr>
        <w:t>drill through</w:t>
      </w:r>
      <w:r w:rsidRPr="00AA11CF">
        <w:rPr>
          <w:rFonts w:ascii="Calibri" w:hAnsi="Calibri"/>
          <w:color w:val="000000"/>
          <w:sz w:val="22"/>
          <w:szCs w:val="22"/>
        </w:rPr>
        <w:t xml:space="preserve"> reports in dashboard.</w:t>
      </w:r>
    </w:p>
    <w:p w:rsidR="00037703" w:rsidRPr="00AA11CF" w:rsidRDefault="00037703" w:rsidP="00DE34BA">
      <w:pPr>
        <w:widowControl w:val="0"/>
        <w:numPr>
          <w:ilvl w:val="0"/>
          <w:numId w:val="9"/>
        </w:numPr>
        <w:suppressAutoHyphens w:val="0"/>
        <w:adjustRightInd w:val="0"/>
        <w:spacing w:line="276" w:lineRule="auto"/>
        <w:jc w:val="both"/>
        <w:textAlignment w:val="baseline"/>
        <w:rPr>
          <w:rFonts w:ascii="Calibri" w:hAnsi="Calibri"/>
          <w:color w:val="000000"/>
          <w:sz w:val="22"/>
          <w:szCs w:val="22"/>
        </w:rPr>
      </w:pPr>
      <w:r w:rsidRPr="00AA11CF">
        <w:rPr>
          <w:rFonts w:ascii="Calibri" w:hAnsi="Calibri"/>
          <w:color w:val="000000"/>
          <w:sz w:val="22"/>
          <w:szCs w:val="22"/>
        </w:rPr>
        <w:t xml:space="preserve">Involved in creating </w:t>
      </w:r>
      <w:r w:rsidRPr="00AA11CF">
        <w:rPr>
          <w:rFonts w:ascii="Calibri" w:hAnsi="Calibri"/>
          <w:b/>
          <w:color w:val="000000"/>
          <w:sz w:val="22"/>
          <w:szCs w:val="22"/>
        </w:rPr>
        <w:t>data blending</w:t>
      </w:r>
      <w:r w:rsidRPr="00AA11CF">
        <w:rPr>
          <w:rFonts w:ascii="Calibri" w:hAnsi="Calibri"/>
          <w:color w:val="000000"/>
          <w:sz w:val="22"/>
          <w:szCs w:val="22"/>
        </w:rPr>
        <w:t xml:space="preserve"> in case of merging different sources.</w:t>
      </w:r>
    </w:p>
    <w:p w:rsidR="00F263B0" w:rsidRPr="00AA11CF" w:rsidRDefault="00F263B0" w:rsidP="00F263B0">
      <w:pPr>
        <w:widowControl w:val="0"/>
        <w:numPr>
          <w:ilvl w:val="0"/>
          <w:numId w:val="9"/>
        </w:numPr>
        <w:suppressAutoHyphens w:val="0"/>
        <w:adjustRightInd w:val="0"/>
        <w:spacing w:line="276" w:lineRule="auto"/>
        <w:jc w:val="both"/>
        <w:textAlignment w:val="baseline"/>
        <w:rPr>
          <w:rFonts w:ascii="Calibri" w:hAnsi="Calibri"/>
          <w:color w:val="000000"/>
          <w:sz w:val="22"/>
          <w:szCs w:val="22"/>
        </w:rPr>
      </w:pPr>
      <w:r w:rsidRPr="00AA11CF">
        <w:rPr>
          <w:rFonts w:ascii="Calibri" w:hAnsi="Calibri"/>
          <w:color w:val="000000"/>
          <w:sz w:val="22"/>
          <w:szCs w:val="22"/>
        </w:rPr>
        <w:lastRenderedPageBreak/>
        <w:t xml:space="preserve">Involved in creating a </w:t>
      </w:r>
      <w:r w:rsidRPr="00AA11CF">
        <w:rPr>
          <w:rFonts w:ascii="Calibri" w:hAnsi="Calibri"/>
          <w:b/>
          <w:color w:val="000000"/>
          <w:sz w:val="22"/>
          <w:szCs w:val="22"/>
        </w:rPr>
        <w:t xml:space="preserve">dual-axis </w:t>
      </w:r>
      <w:r w:rsidRPr="00AA11CF">
        <w:rPr>
          <w:rFonts w:ascii="Calibri" w:hAnsi="Calibri"/>
          <w:color w:val="000000"/>
          <w:sz w:val="22"/>
          <w:szCs w:val="22"/>
        </w:rPr>
        <w:t>bar chart with multiple measures.</w:t>
      </w:r>
    </w:p>
    <w:p w:rsidR="008E18A4" w:rsidRPr="00AA11CF" w:rsidRDefault="008E18A4" w:rsidP="00EA6DFD">
      <w:pPr>
        <w:widowControl w:val="0"/>
        <w:numPr>
          <w:ilvl w:val="0"/>
          <w:numId w:val="9"/>
        </w:numPr>
        <w:suppressAutoHyphens w:val="0"/>
        <w:adjustRightInd w:val="0"/>
        <w:spacing w:line="276" w:lineRule="auto"/>
        <w:jc w:val="both"/>
        <w:textAlignment w:val="baseline"/>
        <w:rPr>
          <w:rFonts w:ascii="Calibri" w:hAnsi="Calibri"/>
          <w:color w:val="000000"/>
          <w:sz w:val="22"/>
          <w:szCs w:val="22"/>
        </w:rPr>
      </w:pPr>
      <w:r w:rsidRPr="00AA11CF">
        <w:rPr>
          <w:rFonts w:ascii="Calibri" w:hAnsi="Calibri"/>
          <w:color w:val="000000"/>
          <w:sz w:val="22"/>
          <w:szCs w:val="22"/>
        </w:rPr>
        <w:t>Involved in extraction, transformation and loading of data directly from different source systems like flat files, Excel, Oracle and SQL Server.</w:t>
      </w:r>
    </w:p>
    <w:p w:rsidR="00285154" w:rsidRPr="00AA11CF" w:rsidRDefault="00285154" w:rsidP="00285154">
      <w:pPr>
        <w:widowControl w:val="0"/>
        <w:numPr>
          <w:ilvl w:val="0"/>
          <w:numId w:val="9"/>
        </w:numPr>
        <w:suppressAutoHyphens w:val="0"/>
        <w:adjustRightInd w:val="0"/>
        <w:spacing w:line="276" w:lineRule="auto"/>
        <w:jc w:val="both"/>
        <w:textAlignment w:val="baseline"/>
        <w:rPr>
          <w:rFonts w:ascii="Calibri" w:hAnsi="Calibri"/>
          <w:color w:val="000000"/>
          <w:sz w:val="22"/>
          <w:szCs w:val="22"/>
        </w:rPr>
      </w:pPr>
      <w:r w:rsidRPr="00AA11CF">
        <w:rPr>
          <w:rFonts w:ascii="Calibri" w:hAnsi="Calibri"/>
          <w:color w:val="000000"/>
          <w:sz w:val="22"/>
          <w:szCs w:val="22"/>
        </w:rPr>
        <w:t>Working on generating various dashboards in Tableau Server using different data sources such as</w:t>
      </w:r>
      <w:r w:rsidR="001E1D3A" w:rsidRPr="00AA11CF">
        <w:rPr>
          <w:rFonts w:ascii="Calibri" w:hAnsi="Calibri"/>
          <w:b/>
          <w:color w:val="000000"/>
          <w:sz w:val="22"/>
          <w:szCs w:val="22"/>
        </w:rPr>
        <w:t>Tera</w:t>
      </w:r>
      <w:r w:rsidRPr="00AA11CF">
        <w:rPr>
          <w:rFonts w:ascii="Calibri" w:hAnsi="Calibri"/>
          <w:b/>
          <w:color w:val="000000"/>
          <w:sz w:val="22"/>
          <w:szCs w:val="22"/>
        </w:rPr>
        <w:t>data, Oracle, Microsoft SQL Server</w:t>
      </w:r>
      <w:r w:rsidRPr="00AA11CF">
        <w:rPr>
          <w:rFonts w:ascii="Calibri" w:hAnsi="Calibri"/>
          <w:color w:val="000000"/>
          <w:sz w:val="22"/>
          <w:szCs w:val="22"/>
        </w:rPr>
        <w:t xml:space="preserve"> and </w:t>
      </w:r>
      <w:r w:rsidRPr="00AA11CF">
        <w:rPr>
          <w:rFonts w:ascii="Calibri" w:hAnsi="Calibri"/>
          <w:b/>
          <w:color w:val="000000"/>
          <w:sz w:val="22"/>
          <w:szCs w:val="22"/>
        </w:rPr>
        <w:t xml:space="preserve">Microsoft </w:t>
      </w:r>
      <w:r w:rsidR="00B92B3B" w:rsidRPr="00AA11CF">
        <w:rPr>
          <w:rFonts w:ascii="Calibri" w:hAnsi="Calibri"/>
          <w:b/>
          <w:color w:val="000000"/>
          <w:sz w:val="22"/>
          <w:szCs w:val="22"/>
        </w:rPr>
        <w:t>Analysis Services</w:t>
      </w:r>
      <w:r w:rsidRPr="00AA11CF">
        <w:rPr>
          <w:rFonts w:ascii="Calibri" w:hAnsi="Calibri"/>
          <w:b/>
          <w:color w:val="000000"/>
          <w:sz w:val="22"/>
          <w:szCs w:val="22"/>
        </w:rPr>
        <w:t>.</w:t>
      </w:r>
    </w:p>
    <w:p w:rsidR="00AB7BC6" w:rsidRPr="00AA11CF" w:rsidRDefault="00AB7BC6" w:rsidP="00AB7BC6">
      <w:pPr>
        <w:widowControl w:val="0"/>
        <w:numPr>
          <w:ilvl w:val="0"/>
          <w:numId w:val="9"/>
        </w:numPr>
        <w:suppressAutoHyphens w:val="0"/>
        <w:adjustRightInd w:val="0"/>
        <w:spacing w:line="276" w:lineRule="auto"/>
        <w:jc w:val="both"/>
        <w:textAlignment w:val="baseline"/>
        <w:rPr>
          <w:rFonts w:ascii="Calibri" w:hAnsi="Calibri"/>
          <w:color w:val="000000"/>
          <w:sz w:val="22"/>
          <w:szCs w:val="22"/>
        </w:rPr>
      </w:pPr>
      <w:r w:rsidRPr="00AA11CF">
        <w:rPr>
          <w:rFonts w:ascii="Calibri" w:hAnsi="Calibri"/>
          <w:color w:val="000000"/>
          <w:sz w:val="22"/>
          <w:szCs w:val="22"/>
        </w:rPr>
        <w:t xml:space="preserve">Extensively used data </w:t>
      </w:r>
      <w:r w:rsidR="00B92B3B" w:rsidRPr="00AA11CF">
        <w:rPr>
          <w:rFonts w:ascii="Calibri" w:hAnsi="Calibri"/>
          <w:color w:val="000000"/>
          <w:sz w:val="22"/>
          <w:szCs w:val="22"/>
        </w:rPr>
        <w:t>blending in</w:t>
      </w:r>
      <w:r w:rsidRPr="00AA11CF">
        <w:rPr>
          <w:rFonts w:ascii="Calibri" w:hAnsi="Calibri"/>
          <w:color w:val="000000"/>
          <w:sz w:val="22"/>
          <w:szCs w:val="22"/>
        </w:rPr>
        <w:t xml:space="preserve"> Tableau.</w:t>
      </w:r>
    </w:p>
    <w:p w:rsidR="00C878F1" w:rsidRPr="00AA11CF" w:rsidRDefault="00C878F1" w:rsidP="00C878F1">
      <w:pPr>
        <w:widowControl w:val="0"/>
        <w:numPr>
          <w:ilvl w:val="0"/>
          <w:numId w:val="9"/>
        </w:numPr>
        <w:suppressAutoHyphens w:val="0"/>
        <w:adjustRightInd w:val="0"/>
        <w:spacing w:line="276" w:lineRule="auto"/>
        <w:jc w:val="both"/>
        <w:textAlignment w:val="baseline"/>
        <w:rPr>
          <w:rFonts w:ascii="Calibri" w:hAnsi="Calibri"/>
          <w:color w:val="000000"/>
          <w:sz w:val="22"/>
          <w:szCs w:val="22"/>
        </w:rPr>
      </w:pPr>
      <w:r w:rsidRPr="00AA11CF">
        <w:rPr>
          <w:rFonts w:ascii="Calibri" w:hAnsi="Calibri"/>
          <w:color w:val="000000"/>
          <w:sz w:val="22"/>
          <w:szCs w:val="22"/>
        </w:rPr>
        <w:t xml:space="preserve">Performed Tableau type </w:t>
      </w:r>
      <w:r w:rsidRPr="00AA11CF">
        <w:rPr>
          <w:rFonts w:ascii="Calibri" w:hAnsi="Calibri"/>
          <w:b/>
          <w:color w:val="000000"/>
          <w:sz w:val="22"/>
          <w:szCs w:val="22"/>
        </w:rPr>
        <w:t>conversion functions</w:t>
      </w:r>
      <w:r w:rsidRPr="00AA11CF">
        <w:rPr>
          <w:rFonts w:ascii="Calibri" w:hAnsi="Calibri"/>
          <w:color w:val="000000"/>
          <w:sz w:val="22"/>
          <w:szCs w:val="22"/>
        </w:rPr>
        <w:t xml:space="preserve"> when connected to relational data sources.</w:t>
      </w:r>
    </w:p>
    <w:p w:rsidR="001D6BBF" w:rsidRPr="00AA11CF" w:rsidRDefault="00B92B3B" w:rsidP="00AF4CE0">
      <w:pPr>
        <w:widowControl w:val="0"/>
        <w:numPr>
          <w:ilvl w:val="0"/>
          <w:numId w:val="9"/>
        </w:numPr>
        <w:suppressAutoHyphens w:val="0"/>
        <w:adjustRightInd w:val="0"/>
        <w:spacing w:line="276" w:lineRule="auto"/>
        <w:jc w:val="both"/>
        <w:textAlignment w:val="baseline"/>
        <w:rPr>
          <w:rFonts w:ascii="Calibri" w:hAnsi="Calibri"/>
          <w:color w:val="000000"/>
          <w:sz w:val="22"/>
          <w:szCs w:val="22"/>
        </w:rPr>
      </w:pPr>
      <w:r w:rsidRPr="00AA11CF">
        <w:rPr>
          <w:rFonts w:ascii="Calibri" w:hAnsi="Calibri"/>
          <w:color w:val="000000"/>
          <w:sz w:val="22"/>
          <w:szCs w:val="22"/>
        </w:rPr>
        <w:t>Maintained and</w:t>
      </w:r>
      <w:r w:rsidR="00817036" w:rsidRPr="00AA11CF">
        <w:rPr>
          <w:rFonts w:ascii="Calibri" w:hAnsi="Calibri"/>
          <w:color w:val="000000"/>
          <w:sz w:val="22"/>
          <w:szCs w:val="22"/>
        </w:rPr>
        <w:t xml:space="preserve"> Installed </w:t>
      </w:r>
      <w:r w:rsidR="001D6BBF" w:rsidRPr="00AA11CF">
        <w:rPr>
          <w:rFonts w:ascii="Calibri" w:hAnsi="Calibri"/>
          <w:b/>
          <w:color w:val="000000"/>
          <w:sz w:val="22"/>
          <w:szCs w:val="22"/>
        </w:rPr>
        <w:t>Tableau Server</w:t>
      </w:r>
      <w:r w:rsidR="001D6BBF" w:rsidRPr="00AA11CF">
        <w:rPr>
          <w:rFonts w:ascii="Calibri" w:hAnsi="Calibri"/>
          <w:color w:val="000000"/>
          <w:sz w:val="22"/>
          <w:szCs w:val="22"/>
        </w:rPr>
        <w:t xml:space="preserve"> in </w:t>
      </w:r>
      <w:r w:rsidR="00817036" w:rsidRPr="00AA11CF">
        <w:rPr>
          <w:rFonts w:ascii="Calibri" w:hAnsi="Calibri"/>
          <w:color w:val="000000"/>
          <w:sz w:val="22"/>
          <w:szCs w:val="22"/>
        </w:rPr>
        <w:t xml:space="preserve">all the </w:t>
      </w:r>
      <w:r w:rsidR="001D6BBF" w:rsidRPr="00AA11CF">
        <w:rPr>
          <w:rFonts w:ascii="Calibri" w:hAnsi="Calibri"/>
          <w:color w:val="000000"/>
          <w:sz w:val="22"/>
          <w:szCs w:val="22"/>
        </w:rPr>
        <w:t xml:space="preserve">environments. </w:t>
      </w:r>
    </w:p>
    <w:p w:rsidR="007807E3" w:rsidRPr="00AA11CF" w:rsidRDefault="007807E3" w:rsidP="00AF4CE0">
      <w:pPr>
        <w:widowControl w:val="0"/>
        <w:numPr>
          <w:ilvl w:val="0"/>
          <w:numId w:val="9"/>
        </w:numPr>
        <w:suppressAutoHyphens w:val="0"/>
        <w:adjustRightInd w:val="0"/>
        <w:spacing w:line="276" w:lineRule="auto"/>
        <w:jc w:val="both"/>
        <w:textAlignment w:val="baseline"/>
        <w:rPr>
          <w:rFonts w:ascii="Calibri" w:hAnsi="Calibri"/>
          <w:color w:val="000000"/>
          <w:sz w:val="22"/>
          <w:szCs w:val="22"/>
        </w:rPr>
      </w:pPr>
      <w:r w:rsidRPr="00AA11CF">
        <w:rPr>
          <w:rFonts w:ascii="Calibri" w:hAnsi="Calibri"/>
          <w:color w:val="000000"/>
          <w:sz w:val="22"/>
          <w:szCs w:val="22"/>
        </w:rPr>
        <w:t xml:space="preserve">Created </w:t>
      </w:r>
      <w:r w:rsidRPr="00AA11CF">
        <w:rPr>
          <w:rFonts w:ascii="Calibri" w:hAnsi="Calibri"/>
          <w:b/>
          <w:color w:val="000000"/>
          <w:sz w:val="22"/>
          <w:szCs w:val="22"/>
        </w:rPr>
        <w:t>incremental refreshes</w:t>
      </w:r>
      <w:r w:rsidRPr="00AA11CF">
        <w:rPr>
          <w:rFonts w:ascii="Calibri" w:hAnsi="Calibri"/>
          <w:color w:val="000000"/>
          <w:sz w:val="22"/>
          <w:szCs w:val="22"/>
        </w:rPr>
        <w:t xml:space="preserve"> for data sources on Tableau server. </w:t>
      </w:r>
    </w:p>
    <w:p w:rsidR="001D6BBF" w:rsidRPr="00AA11CF" w:rsidRDefault="00F107FB" w:rsidP="00AF4CE0">
      <w:pPr>
        <w:widowControl w:val="0"/>
        <w:numPr>
          <w:ilvl w:val="0"/>
          <w:numId w:val="9"/>
        </w:numPr>
        <w:suppressAutoHyphens w:val="0"/>
        <w:adjustRightInd w:val="0"/>
        <w:spacing w:line="276" w:lineRule="auto"/>
        <w:jc w:val="both"/>
        <w:textAlignment w:val="baseline"/>
        <w:rPr>
          <w:rFonts w:ascii="Calibri" w:hAnsi="Calibri"/>
          <w:color w:val="000000"/>
          <w:sz w:val="22"/>
          <w:szCs w:val="22"/>
        </w:rPr>
      </w:pPr>
      <w:r w:rsidRPr="00AA11CF">
        <w:rPr>
          <w:rFonts w:ascii="Calibri" w:hAnsi="Calibri"/>
          <w:b/>
          <w:color w:val="000000"/>
          <w:sz w:val="22"/>
          <w:szCs w:val="22"/>
        </w:rPr>
        <w:t>MonitoredVizQL</w:t>
      </w:r>
      <w:r w:rsidR="004A791B" w:rsidRPr="00AA11CF">
        <w:rPr>
          <w:rFonts w:ascii="Calibri" w:hAnsi="Calibri"/>
          <w:b/>
          <w:color w:val="000000"/>
          <w:sz w:val="22"/>
          <w:szCs w:val="22"/>
        </w:rPr>
        <w:t xml:space="preserve"> server,</w:t>
      </w:r>
      <w:r w:rsidR="0033023E" w:rsidRPr="00AA11CF">
        <w:rPr>
          <w:rFonts w:ascii="Calibri" w:hAnsi="Calibri"/>
          <w:b/>
          <w:color w:val="000000"/>
          <w:sz w:val="22"/>
          <w:szCs w:val="22"/>
        </w:rPr>
        <w:t xml:space="preserve"> Application</w:t>
      </w:r>
      <w:r w:rsidR="001D6BBF" w:rsidRPr="00AA11CF">
        <w:rPr>
          <w:rFonts w:ascii="Calibri" w:hAnsi="Calibri"/>
          <w:b/>
          <w:color w:val="000000"/>
          <w:sz w:val="22"/>
          <w:szCs w:val="22"/>
        </w:rPr>
        <w:t xml:space="preserve"> Server</w:t>
      </w:r>
      <w:r w:rsidR="004A791B" w:rsidRPr="00AA11CF">
        <w:rPr>
          <w:rFonts w:ascii="Calibri" w:hAnsi="Calibri"/>
          <w:b/>
          <w:color w:val="000000"/>
          <w:sz w:val="22"/>
          <w:szCs w:val="22"/>
        </w:rPr>
        <w:t xml:space="preserve"> and data server</w:t>
      </w:r>
      <w:r w:rsidR="001D6BBF" w:rsidRPr="00AA11CF">
        <w:rPr>
          <w:rFonts w:ascii="Calibri" w:hAnsi="Calibri"/>
          <w:color w:val="000000"/>
          <w:sz w:val="22"/>
          <w:szCs w:val="22"/>
        </w:rPr>
        <w:t xml:space="preserve"> activity to track performance and system stability. </w:t>
      </w:r>
    </w:p>
    <w:p w:rsidR="00E05B2A" w:rsidRPr="00AA11CF" w:rsidRDefault="00E05B2A" w:rsidP="00AF4CE0">
      <w:pPr>
        <w:widowControl w:val="0"/>
        <w:numPr>
          <w:ilvl w:val="0"/>
          <w:numId w:val="9"/>
        </w:numPr>
        <w:suppressAutoHyphens w:val="0"/>
        <w:adjustRightInd w:val="0"/>
        <w:spacing w:line="276" w:lineRule="auto"/>
        <w:jc w:val="both"/>
        <w:textAlignment w:val="baseline"/>
        <w:rPr>
          <w:rFonts w:ascii="Calibri" w:hAnsi="Calibri"/>
          <w:color w:val="000000"/>
          <w:sz w:val="22"/>
          <w:szCs w:val="22"/>
        </w:rPr>
      </w:pPr>
      <w:r w:rsidRPr="00AA11CF">
        <w:rPr>
          <w:rFonts w:ascii="Calibri" w:hAnsi="Calibri"/>
          <w:color w:val="000000"/>
          <w:sz w:val="22"/>
          <w:szCs w:val="22"/>
        </w:rPr>
        <w:t xml:space="preserve">Ability to </w:t>
      </w:r>
      <w:r w:rsidRPr="00AA11CF">
        <w:rPr>
          <w:rFonts w:ascii="Calibri" w:hAnsi="Calibri"/>
          <w:b/>
          <w:color w:val="000000"/>
          <w:sz w:val="22"/>
          <w:szCs w:val="22"/>
        </w:rPr>
        <w:t xml:space="preserve">authoring </w:t>
      </w:r>
      <w:r w:rsidRPr="00AA11CF">
        <w:rPr>
          <w:rFonts w:ascii="Calibri" w:hAnsi="Calibri"/>
          <w:color w:val="000000"/>
          <w:sz w:val="22"/>
          <w:szCs w:val="22"/>
        </w:rPr>
        <w:t>on</w:t>
      </w:r>
      <w:r w:rsidRPr="00AA11CF">
        <w:rPr>
          <w:rFonts w:ascii="Calibri" w:hAnsi="Calibri"/>
          <w:b/>
          <w:color w:val="000000"/>
          <w:sz w:val="22"/>
          <w:szCs w:val="22"/>
        </w:rPr>
        <w:t xml:space="preserve"> Tableau server</w:t>
      </w:r>
      <w:r w:rsidRPr="00AA11CF">
        <w:rPr>
          <w:rFonts w:ascii="Calibri" w:hAnsi="Calibri"/>
          <w:color w:val="000000"/>
          <w:sz w:val="22"/>
          <w:szCs w:val="22"/>
        </w:rPr>
        <w:t xml:space="preserve"> by changing mark types and adding filters directly in a web browser.</w:t>
      </w:r>
    </w:p>
    <w:p w:rsidR="001D6BBF" w:rsidRPr="00AA11CF" w:rsidRDefault="001D6BBF" w:rsidP="00AF4CE0">
      <w:pPr>
        <w:widowControl w:val="0"/>
        <w:numPr>
          <w:ilvl w:val="0"/>
          <w:numId w:val="9"/>
        </w:numPr>
        <w:suppressAutoHyphens w:val="0"/>
        <w:adjustRightInd w:val="0"/>
        <w:spacing w:line="276" w:lineRule="auto"/>
        <w:jc w:val="both"/>
        <w:textAlignment w:val="baseline"/>
        <w:rPr>
          <w:rFonts w:ascii="Calibri" w:hAnsi="Calibri"/>
          <w:color w:val="000000"/>
          <w:sz w:val="22"/>
          <w:szCs w:val="22"/>
        </w:rPr>
      </w:pPr>
      <w:r w:rsidRPr="00AA11CF">
        <w:rPr>
          <w:rFonts w:ascii="Calibri" w:hAnsi="Calibri"/>
          <w:color w:val="000000"/>
          <w:sz w:val="22"/>
          <w:szCs w:val="22"/>
        </w:rPr>
        <w:t xml:space="preserve">Administered </w:t>
      </w:r>
      <w:r w:rsidRPr="00AA11CF">
        <w:rPr>
          <w:rFonts w:ascii="Calibri" w:hAnsi="Calibri"/>
          <w:b/>
          <w:color w:val="000000"/>
          <w:sz w:val="22"/>
          <w:szCs w:val="22"/>
        </w:rPr>
        <w:t>user, user groups, and scheduled instances</w:t>
      </w:r>
      <w:r w:rsidRPr="00AA11CF">
        <w:rPr>
          <w:rFonts w:ascii="Calibri" w:hAnsi="Calibri"/>
          <w:color w:val="000000"/>
          <w:sz w:val="22"/>
          <w:szCs w:val="22"/>
        </w:rPr>
        <w:t xml:space="preserve"> for reports in Tableau. </w:t>
      </w:r>
    </w:p>
    <w:p w:rsidR="001D6BBF" w:rsidRPr="00AA11CF" w:rsidRDefault="001D6BBF" w:rsidP="00AF4CE0">
      <w:pPr>
        <w:widowControl w:val="0"/>
        <w:numPr>
          <w:ilvl w:val="0"/>
          <w:numId w:val="9"/>
        </w:numPr>
        <w:suppressAutoHyphens w:val="0"/>
        <w:adjustRightInd w:val="0"/>
        <w:spacing w:line="276" w:lineRule="auto"/>
        <w:jc w:val="both"/>
        <w:textAlignment w:val="baseline"/>
        <w:rPr>
          <w:rFonts w:ascii="Calibri" w:hAnsi="Calibri"/>
          <w:color w:val="000000"/>
          <w:sz w:val="22"/>
          <w:szCs w:val="22"/>
        </w:rPr>
      </w:pPr>
      <w:r w:rsidRPr="00AA11CF">
        <w:rPr>
          <w:rFonts w:ascii="Calibri" w:hAnsi="Calibri"/>
          <w:color w:val="000000"/>
          <w:sz w:val="22"/>
          <w:szCs w:val="22"/>
        </w:rPr>
        <w:t>Hands-on development assisting users in creating and modifying worksheets and data visualization dashboards.</w:t>
      </w:r>
    </w:p>
    <w:p w:rsidR="001D6BBF" w:rsidRPr="00AA11CF" w:rsidRDefault="001D6BBF" w:rsidP="00AF4CE0">
      <w:pPr>
        <w:widowControl w:val="0"/>
        <w:numPr>
          <w:ilvl w:val="0"/>
          <w:numId w:val="9"/>
        </w:numPr>
        <w:suppressAutoHyphens w:val="0"/>
        <w:adjustRightInd w:val="0"/>
        <w:spacing w:line="276" w:lineRule="auto"/>
        <w:jc w:val="both"/>
        <w:textAlignment w:val="baseline"/>
        <w:rPr>
          <w:rFonts w:ascii="Calibri" w:hAnsi="Calibri"/>
          <w:color w:val="000000"/>
          <w:sz w:val="22"/>
          <w:szCs w:val="22"/>
        </w:rPr>
      </w:pPr>
      <w:r w:rsidRPr="00AA11CF">
        <w:rPr>
          <w:rFonts w:ascii="Calibri" w:hAnsi="Calibri"/>
          <w:color w:val="000000"/>
          <w:sz w:val="22"/>
          <w:szCs w:val="22"/>
        </w:rPr>
        <w:t xml:space="preserve">Created report </w:t>
      </w:r>
      <w:r w:rsidRPr="00AA11CF">
        <w:rPr>
          <w:rFonts w:ascii="Calibri" w:hAnsi="Calibri"/>
          <w:b/>
          <w:color w:val="000000"/>
          <w:sz w:val="22"/>
          <w:szCs w:val="22"/>
        </w:rPr>
        <w:t>schedules, data connections, projects, groups</w:t>
      </w:r>
      <w:r w:rsidRPr="00AA11CF">
        <w:rPr>
          <w:rFonts w:ascii="Calibri" w:hAnsi="Calibri"/>
          <w:color w:val="000000"/>
          <w:sz w:val="22"/>
          <w:szCs w:val="22"/>
        </w:rPr>
        <w:t xml:space="preserve"> in Tableau server.</w:t>
      </w:r>
    </w:p>
    <w:p w:rsidR="001D6BBF" w:rsidRPr="00AA11CF" w:rsidRDefault="001D6BBF" w:rsidP="000B4068">
      <w:pPr>
        <w:widowControl w:val="0"/>
        <w:numPr>
          <w:ilvl w:val="0"/>
          <w:numId w:val="9"/>
        </w:numPr>
        <w:suppressAutoHyphens w:val="0"/>
        <w:adjustRightInd w:val="0"/>
        <w:spacing w:line="276" w:lineRule="auto"/>
        <w:jc w:val="both"/>
        <w:textAlignment w:val="baseline"/>
        <w:rPr>
          <w:rFonts w:ascii="Calibri" w:hAnsi="Calibri"/>
          <w:color w:val="000000"/>
          <w:sz w:val="22"/>
          <w:szCs w:val="22"/>
        </w:rPr>
      </w:pPr>
      <w:r w:rsidRPr="00AA11CF">
        <w:rPr>
          <w:rFonts w:ascii="Calibri" w:hAnsi="Calibri"/>
          <w:color w:val="000000"/>
          <w:sz w:val="22"/>
          <w:szCs w:val="22"/>
        </w:rPr>
        <w:t xml:space="preserve">Extensively used </w:t>
      </w:r>
      <w:r w:rsidR="00365058" w:rsidRPr="00AA11CF">
        <w:rPr>
          <w:rFonts w:ascii="Calibri" w:hAnsi="Calibri"/>
          <w:b/>
          <w:color w:val="000000"/>
          <w:sz w:val="22"/>
          <w:szCs w:val="22"/>
        </w:rPr>
        <w:t>Tabadmin</w:t>
      </w:r>
      <w:r w:rsidR="00365058" w:rsidRPr="00AA11CF">
        <w:rPr>
          <w:rFonts w:ascii="Calibri" w:hAnsi="Calibri"/>
          <w:color w:val="000000"/>
          <w:sz w:val="22"/>
          <w:szCs w:val="22"/>
        </w:rPr>
        <w:t xml:space="preserve"> and </w:t>
      </w:r>
      <w:r w:rsidR="00365058" w:rsidRPr="00AA11CF">
        <w:rPr>
          <w:rFonts w:ascii="Calibri" w:hAnsi="Calibri"/>
          <w:b/>
          <w:color w:val="000000"/>
          <w:sz w:val="22"/>
          <w:szCs w:val="22"/>
        </w:rPr>
        <w:t>Tabcmd</w:t>
      </w:r>
      <w:r w:rsidRPr="00AA11CF">
        <w:rPr>
          <w:rFonts w:ascii="Calibri" w:hAnsi="Calibri"/>
          <w:color w:val="000000"/>
          <w:sz w:val="22"/>
          <w:szCs w:val="22"/>
        </w:rPr>
        <w:t>commands in creating backups and restoring backups of Tableau repository.</w:t>
      </w:r>
    </w:p>
    <w:p w:rsidR="00DF4456" w:rsidRPr="00AA11CF" w:rsidRDefault="00DF4456" w:rsidP="00DF4456">
      <w:pPr>
        <w:widowControl w:val="0"/>
        <w:numPr>
          <w:ilvl w:val="0"/>
          <w:numId w:val="9"/>
        </w:numPr>
        <w:suppressAutoHyphens w:val="0"/>
        <w:adjustRightInd w:val="0"/>
        <w:spacing w:line="276" w:lineRule="auto"/>
        <w:jc w:val="both"/>
        <w:textAlignment w:val="baseline"/>
        <w:rPr>
          <w:rFonts w:ascii="Calibri" w:hAnsi="Calibri"/>
          <w:color w:val="000000"/>
          <w:sz w:val="22"/>
          <w:szCs w:val="22"/>
        </w:rPr>
      </w:pPr>
      <w:r w:rsidRPr="00AA11CF">
        <w:rPr>
          <w:rFonts w:ascii="Calibri" w:hAnsi="Calibri"/>
          <w:color w:val="000000"/>
          <w:sz w:val="22"/>
          <w:szCs w:val="22"/>
        </w:rPr>
        <w:t>Involved in creating reports as per user requirements using MS Reporting Services 2005/2008R2.</w:t>
      </w:r>
    </w:p>
    <w:p w:rsidR="00DF4456" w:rsidRPr="00AA11CF" w:rsidRDefault="00DF4456" w:rsidP="00DF4456">
      <w:pPr>
        <w:widowControl w:val="0"/>
        <w:numPr>
          <w:ilvl w:val="0"/>
          <w:numId w:val="9"/>
        </w:numPr>
        <w:suppressAutoHyphens w:val="0"/>
        <w:adjustRightInd w:val="0"/>
        <w:spacing w:line="276" w:lineRule="auto"/>
        <w:jc w:val="both"/>
        <w:textAlignment w:val="baseline"/>
        <w:rPr>
          <w:rFonts w:ascii="Calibri" w:hAnsi="Calibri"/>
          <w:b/>
          <w:color w:val="000000"/>
          <w:sz w:val="22"/>
          <w:szCs w:val="22"/>
        </w:rPr>
      </w:pPr>
      <w:r w:rsidRPr="00AA11CF">
        <w:rPr>
          <w:rFonts w:ascii="Calibri" w:hAnsi="Calibri"/>
          <w:color w:val="000000"/>
          <w:sz w:val="22"/>
          <w:szCs w:val="22"/>
        </w:rPr>
        <w:t xml:space="preserve">Involved in creating </w:t>
      </w:r>
      <w:r w:rsidRPr="00AA11CF">
        <w:rPr>
          <w:rFonts w:ascii="Calibri" w:hAnsi="Calibri"/>
          <w:b/>
          <w:color w:val="000000"/>
          <w:sz w:val="22"/>
          <w:szCs w:val="22"/>
        </w:rPr>
        <w:t>complex Stored Procedures, triggers, cursors, tables, and views and other SQL joins</w:t>
      </w:r>
      <w:r w:rsidRPr="00AA11CF">
        <w:rPr>
          <w:rFonts w:ascii="Calibri" w:hAnsi="Calibri"/>
          <w:color w:val="000000"/>
          <w:sz w:val="22"/>
          <w:szCs w:val="22"/>
        </w:rPr>
        <w:t xml:space="preserve"> and statements for applications. </w:t>
      </w:r>
    </w:p>
    <w:p w:rsidR="00DF4456" w:rsidRPr="00AA11CF" w:rsidRDefault="00DF4456" w:rsidP="00DF4456">
      <w:pPr>
        <w:widowControl w:val="0"/>
        <w:numPr>
          <w:ilvl w:val="0"/>
          <w:numId w:val="9"/>
        </w:numPr>
        <w:suppressAutoHyphens w:val="0"/>
        <w:adjustRightInd w:val="0"/>
        <w:spacing w:line="276" w:lineRule="auto"/>
        <w:jc w:val="both"/>
        <w:textAlignment w:val="baseline"/>
        <w:rPr>
          <w:rFonts w:ascii="Calibri" w:hAnsi="Calibri"/>
          <w:color w:val="000000"/>
          <w:sz w:val="22"/>
          <w:szCs w:val="22"/>
        </w:rPr>
      </w:pPr>
      <w:r w:rsidRPr="00AA11CF">
        <w:rPr>
          <w:rFonts w:ascii="Calibri" w:hAnsi="Calibri"/>
          <w:color w:val="000000"/>
          <w:sz w:val="22"/>
          <w:szCs w:val="22"/>
        </w:rPr>
        <w:t>Involved in creation and updates of several SQL </w:t>
      </w:r>
      <w:r w:rsidRPr="00AA11CF">
        <w:rPr>
          <w:rFonts w:ascii="Calibri" w:hAnsi="Calibri"/>
          <w:b/>
          <w:color w:val="000000"/>
          <w:sz w:val="22"/>
          <w:szCs w:val="22"/>
        </w:rPr>
        <w:t>Index, Views, Complex Stored Procedures, triggers</w:t>
      </w:r>
      <w:r w:rsidRPr="00AA11CF">
        <w:rPr>
          <w:rFonts w:ascii="Calibri" w:hAnsi="Calibri"/>
          <w:color w:val="000000"/>
          <w:sz w:val="22"/>
          <w:szCs w:val="22"/>
        </w:rPr>
        <w:t> and appropriate User defined functions.</w:t>
      </w:r>
    </w:p>
    <w:p w:rsidR="00DF4456" w:rsidRPr="00AA11CF" w:rsidRDefault="00DF4456" w:rsidP="00933CA7">
      <w:pPr>
        <w:widowControl w:val="0"/>
        <w:numPr>
          <w:ilvl w:val="0"/>
          <w:numId w:val="9"/>
        </w:numPr>
        <w:suppressAutoHyphens w:val="0"/>
        <w:adjustRightInd w:val="0"/>
        <w:spacing w:line="276" w:lineRule="auto"/>
        <w:jc w:val="both"/>
        <w:textAlignment w:val="baseline"/>
        <w:rPr>
          <w:rFonts w:ascii="Calibri" w:hAnsi="Calibri"/>
          <w:color w:val="000000"/>
          <w:sz w:val="22"/>
          <w:szCs w:val="22"/>
        </w:rPr>
      </w:pPr>
      <w:r w:rsidRPr="00AA11CF">
        <w:rPr>
          <w:rFonts w:ascii="Calibri" w:hAnsi="Calibri"/>
          <w:color w:val="000000"/>
          <w:sz w:val="22"/>
          <w:szCs w:val="22"/>
        </w:rPr>
        <w:t>Used ETL process to Extract, Transform and Load the data into stage area and data warehouse</w:t>
      </w:r>
      <w:r w:rsidRPr="00AA11CF">
        <w:rPr>
          <w:rFonts w:ascii="Calibri" w:hAnsi="Calibri"/>
          <w:color w:val="000000"/>
          <w:shd w:val="clear" w:color="auto" w:fill="FFFFFF"/>
        </w:rPr>
        <w:t>. </w:t>
      </w:r>
    </w:p>
    <w:p w:rsidR="008E18A4" w:rsidRPr="00AA11CF" w:rsidRDefault="001D6BBF" w:rsidP="00F42D9F">
      <w:pPr>
        <w:widowControl w:val="0"/>
        <w:numPr>
          <w:ilvl w:val="0"/>
          <w:numId w:val="9"/>
        </w:numPr>
        <w:suppressAutoHyphens w:val="0"/>
        <w:adjustRightInd w:val="0"/>
        <w:spacing w:line="276" w:lineRule="auto"/>
        <w:jc w:val="both"/>
        <w:textAlignment w:val="baseline"/>
        <w:rPr>
          <w:rFonts w:ascii="Calibri" w:hAnsi="Calibri"/>
          <w:color w:val="000000"/>
          <w:sz w:val="22"/>
          <w:szCs w:val="22"/>
        </w:rPr>
      </w:pPr>
      <w:r w:rsidRPr="00AA11CF">
        <w:rPr>
          <w:rFonts w:ascii="Calibri" w:hAnsi="Calibri"/>
          <w:color w:val="000000"/>
          <w:sz w:val="22"/>
          <w:szCs w:val="22"/>
        </w:rPr>
        <w:t xml:space="preserve">Documented complete server architecture and solutions to </w:t>
      </w:r>
      <w:r w:rsidRPr="00AA11CF">
        <w:rPr>
          <w:rFonts w:ascii="Calibri" w:hAnsi="Calibri"/>
          <w:b/>
          <w:color w:val="000000"/>
          <w:sz w:val="22"/>
          <w:szCs w:val="22"/>
        </w:rPr>
        <w:t>troubleshoot performance, scheduling, and server related issues</w:t>
      </w:r>
      <w:r w:rsidR="0076712B" w:rsidRPr="00AA11CF">
        <w:rPr>
          <w:rFonts w:ascii="Calibri" w:hAnsi="Calibri"/>
          <w:b/>
          <w:color w:val="000000"/>
          <w:sz w:val="22"/>
          <w:szCs w:val="22"/>
        </w:rPr>
        <w:t>.</w:t>
      </w:r>
    </w:p>
    <w:p w:rsidR="001D6BBF" w:rsidRPr="00AA11CF" w:rsidRDefault="001D6BBF" w:rsidP="00AF4CE0">
      <w:pPr>
        <w:spacing w:line="276" w:lineRule="auto"/>
        <w:rPr>
          <w:rFonts w:ascii="Calibri" w:hAnsi="Calibri"/>
          <w:color w:val="000000"/>
          <w:sz w:val="22"/>
          <w:szCs w:val="22"/>
        </w:rPr>
      </w:pPr>
    </w:p>
    <w:p w:rsidR="001D6BBF" w:rsidRPr="00AA11CF" w:rsidRDefault="001D6BBF" w:rsidP="00AF4CE0">
      <w:pPr>
        <w:spacing w:line="276" w:lineRule="auto"/>
        <w:rPr>
          <w:rFonts w:ascii="Calibri" w:hAnsi="Calibri"/>
          <w:b/>
          <w:color w:val="000000"/>
          <w:sz w:val="22"/>
          <w:szCs w:val="22"/>
        </w:rPr>
      </w:pPr>
      <w:r w:rsidRPr="00AA11CF">
        <w:rPr>
          <w:rFonts w:ascii="Calibri" w:hAnsi="Calibri"/>
          <w:b/>
          <w:color w:val="000000"/>
          <w:sz w:val="22"/>
          <w:szCs w:val="22"/>
          <w:u w:val="single"/>
        </w:rPr>
        <w:t>Environments:</w:t>
      </w:r>
      <w:r w:rsidR="00A926AE" w:rsidRPr="00AA11CF">
        <w:rPr>
          <w:rFonts w:ascii="Calibri" w:hAnsi="Calibri"/>
          <w:b/>
          <w:color w:val="000000"/>
          <w:sz w:val="22"/>
          <w:szCs w:val="22"/>
        </w:rPr>
        <w:t xml:space="preserve"> Tableau </w:t>
      </w:r>
      <w:r w:rsidR="004D446B" w:rsidRPr="00AA11CF">
        <w:rPr>
          <w:rFonts w:ascii="Calibri" w:hAnsi="Calibri"/>
          <w:b/>
          <w:color w:val="000000"/>
          <w:sz w:val="22"/>
          <w:szCs w:val="22"/>
        </w:rPr>
        <w:t xml:space="preserve">Server </w:t>
      </w:r>
      <w:r w:rsidRPr="00AA11CF">
        <w:rPr>
          <w:rFonts w:ascii="Calibri" w:hAnsi="Calibri"/>
          <w:b/>
          <w:color w:val="000000"/>
          <w:sz w:val="22"/>
          <w:szCs w:val="22"/>
        </w:rPr>
        <w:t>v7</w:t>
      </w:r>
      <w:r w:rsidR="00A86CF7" w:rsidRPr="00AA11CF">
        <w:rPr>
          <w:rFonts w:ascii="Calibri" w:hAnsi="Calibri"/>
          <w:b/>
          <w:color w:val="000000"/>
          <w:sz w:val="22"/>
          <w:szCs w:val="22"/>
        </w:rPr>
        <w:t>/v8</w:t>
      </w:r>
      <w:r w:rsidR="004D446B" w:rsidRPr="00AA11CF">
        <w:rPr>
          <w:rFonts w:ascii="Calibri" w:hAnsi="Calibri"/>
          <w:b/>
          <w:color w:val="000000"/>
          <w:sz w:val="22"/>
          <w:szCs w:val="22"/>
        </w:rPr>
        <w:t xml:space="preserve">, Tableau Desktop </w:t>
      </w:r>
      <w:r w:rsidRPr="00AA11CF">
        <w:rPr>
          <w:rFonts w:ascii="Calibri" w:hAnsi="Calibri"/>
          <w:b/>
          <w:color w:val="000000"/>
          <w:sz w:val="22"/>
          <w:szCs w:val="22"/>
        </w:rPr>
        <w:t>v7</w:t>
      </w:r>
      <w:r w:rsidR="00A86CF7" w:rsidRPr="00AA11CF">
        <w:rPr>
          <w:rFonts w:ascii="Calibri" w:hAnsi="Calibri"/>
          <w:b/>
          <w:color w:val="000000"/>
          <w:sz w:val="22"/>
          <w:szCs w:val="22"/>
        </w:rPr>
        <w:t>/v8</w:t>
      </w:r>
      <w:r w:rsidRPr="00AA11CF">
        <w:rPr>
          <w:rFonts w:ascii="Calibri" w:hAnsi="Calibri"/>
          <w:b/>
          <w:color w:val="000000"/>
          <w:sz w:val="22"/>
          <w:szCs w:val="22"/>
        </w:rPr>
        <w:t xml:space="preserve">, Windows Server Standard  R2, </w:t>
      </w:r>
      <w:r w:rsidR="003031B8" w:rsidRPr="00AA11CF">
        <w:rPr>
          <w:rFonts w:ascii="Calibri" w:hAnsi="Calibri"/>
          <w:b/>
          <w:color w:val="000000"/>
          <w:sz w:val="22"/>
          <w:szCs w:val="22"/>
        </w:rPr>
        <w:t>Clear quest</w:t>
      </w:r>
      <w:r w:rsidRPr="00AA11CF">
        <w:rPr>
          <w:rFonts w:ascii="Calibri" w:hAnsi="Calibri"/>
          <w:b/>
          <w:color w:val="000000"/>
          <w:sz w:val="22"/>
          <w:szCs w:val="22"/>
        </w:rPr>
        <w:t xml:space="preserve">, </w:t>
      </w:r>
      <w:r w:rsidR="003031B8" w:rsidRPr="00AA11CF">
        <w:rPr>
          <w:rFonts w:ascii="Calibri" w:hAnsi="Calibri"/>
          <w:b/>
          <w:color w:val="000000"/>
          <w:sz w:val="22"/>
          <w:szCs w:val="22"/>
        </w:rPr>
        <w:t>Clear case</w:t>
      </w:r>
      <w:r w:rsidR="00C159C6" w:rsidRPr="00AA11CF">
        <w:rPr>
          <w:rFonts w:ascii="Calibri" w:hAnsi="Calibri"/>
          <w:b/>
          <w:color w:val="000000"/>
          <w:sz w:val="22"/>
          <w:szCs w:val="22"/>
        </w:rPr>
        <w:t>,</w:t>
      </w:r>
      <w:r w:rsidR="00A21D9E" w:rsidRPr="00AA11CF">
        <w:rPr>
          <w:rFonts w:ascii="Calibri" w:hAnsi="Calibri"/>
          <w:b/>
          <w:color w:val="000000"/>
          <w:sz w:val="22"/>
          <w:szCs w:val="22"/>
        </w:rPr>
        <w:t>Excel, JAVA, J2EE</w:t>
      </w:r>
      <w:r w:rsidR="00FD76A0" w:rsidRPr="00AA11CF">
        <w:rPr>
          <w:rFonts w:ascii="Calibri" w:hAnsi="Calibri"/>
          <w:b/>
          <w:color w:val="000000"/>
          <w:sz w:val="22"/>
          <w:szCs w:val="22"/>
        </w:rPr>
        <w:t>, SQL Server management studio</w:t>
      </w:r>
      <w:r w:rsidRPr="00AA11CF">
        <w:rPr>
          <w:rFonts w:ascii="Calibri" w:hAnsi="Calibri"/>
          <w:b/>
          <w:color w:val="000000"/>
          <w:sz w:val="22"/>
          <w:szCs w:val="22"/>
        </w:rPr>
        <w:t>,</w:t>
      </w:r>
      <w:r w:rsidR="00E23EA0" w:rsidRPr="00AA11CF">
        <w:rPr>
          <w:rFonts w:ascii="Calibri" w:hAnsi="Calibri"/>
          <w:b/>
          <w:bCs/>
          <w:color w:val="000000"/>
          <w:sz w:val="22"/>
          <w:szCs w:val="22"/>
        </w:rPr>
        <w:t xml:space="preserve">MS SQL Server 2008R2, </w:t>
      </w:r>
      <w:r w:rsidRPr="00AA11CF">
        <w:rPr>
          <w:rFonts w:ascii="Calibri" w:hAnsi="Calibri"/>
          <w:b/>
          <w:color w:val="000000"/>
          <w:sz w:val="22"/>
          <w:szCs w:val="22"/>
        </w:rPr>
        <w:t xml:space="preserve"> UNIX , Linux RHEL 5.4.</w:t>
      </w:r>
    </w:p>
    <w:p w:rsidR="00DE00D0" w:rsidRPr="00AA11CF" w:rsidRDefault="00DE00D0" w:rsidP="00AF4CE0">
      <w:pPr>
        <w:spacing w:line="276" w:lineRule="auto"/>
        <w:contextualSpacing/>
        <w:jc w:val="both"/>
        <w:rPr>
          <w:rFonts w:ascii="Calibri" w:hAnsi="Calibri"/>
          <w:b/>
          <w:color w:val="000000"/>
          <w:sz w:val="22"/>
          <w:szCs w:val="22"/>
        </w:rPr>
      </w:pPr>
    </w:p>
    <w:p w:rsidR="00773E4A" w:rsidRPr="00AA11CF" w:rsidRDefault="00B91CE9" w:rsidP="00AF4CE0">
      <w:pPr>
        <w:spacing w:line="276" w:lineRule="auto"/>
        <w:contextualSpacing/>
        <w:jc w:val="both"/>
        <w:rPr>
          <w:rFonts w:ascii="Calibri" w:hAnsi="Calibri"/>
          <w:b/>
          <w:bCs/>
          <w:color w:val="000000"/>
          <w:sz w:val="22"/>
          <w:szCs w:val="22"/>
          <w:lang w:val="en-AU"/>
        </w:rPr>
      </w:pPr>
      <w:r w:rsidRPr="00AA11CF">
        <w:rPr>
          <w:rFonts w:ascii="Calibri" w:hAnsi="Calibri"/>
          <w:b/>
          <w:color w:val="000000"/>
          <w:sz w:val="22"/>
          <w:szCs w:val="22"/>
          <w:lang w:val="en-AU"/>
        </w:rPr>
        <w:t>Cerner, Kansas</w:t>
      </w:r>
      <w:r w:rsidR="00E65D61" w:rsidRPr="00AA11CF">
        <w:rPr>
          <w:rFonts w:ascii="Calibri" w:hAnsi="Calibri"/>
          <w:b/>
          <w:color w:val="000000"/>
          <w:sz w:val="22"/>
          <w:szCs w:val="22"/>
          <w:lang w:val="en-AU"/>
        </w:rPr>
        <w:t xml:space="preserve"> City</w:t>
      </w:r>
      <w:r w:rsidR="00E65D61" w:rsidRPr="00AA11CF">
        <w:rPr>
          <w:rFonts w:ascii="Calibri" w:hAnsi="Calibri"/>
          <w:b/>
          <w:color w:val="000000"/>
          <w:sz w:val="22"/>
          <w:szCs w:val="22"/>
        </w:rPr>
        <w:t>, MO</w:t>
      </w:r>
      <w:r w:rsidR="00773E4A" w:rsidRPr="00AA11CF">
        <w:rPr>
          <w:rFonts w:ascii="Calibri" w:hAnsi="Calibri"/>
          <w:b/>
          <w:color w:val="000000"/>
          <w:sz w:val="22"/>
          <w:szCs w:val="22"/>
        </w:rPr>
        <w:tab/>
      </w:r>
      <w:r w:rsidR="002C0B0D" w:rsidRPr="00AA11CF">
        <w:rPr>
          <w:rFonts w:ascii="Calibri" w:hAnsi="Calibri"/>
          <w:b/>
          <w:color w:val="000000"/>
          <w:sz w:val="22"/>
          <w:szCs w:val="22"/>
        </w:rPr>
        <w:tab/>
      </w:r>
      <w:r w:rsidR="002C0B0D" w:rsidRPr="00AA11CF">
        <w:rPr>
          <w:rFonts w:ascii="Calibri" w:hAnsi="Calibri"/>
          <w:b/>
          <w:color w:val="000000"/>
          <w:sz w:val="22"/>
          <w:szCs w:val="22"/>
        </w:rPr>
        <w:tab/>
      </w:r>
      <w:r w:rsidR="002C0B0D" w:rsidRPr="00AA11CF">
        <w:rPr>
          <w:rFonts w:ascii="Calibri" w:hAnsi="Calibri"/>
          <w:b/>
          <w:color w:val="000000"/>
          <w:sz w:val="22"/>
          <w:szCs w:val="22"/>
        </w:rPr>
        <w:tab/>
      </w:r>
      <w:r w:rsidR="002C0B0D" w:rsidRPr="00AA11CF">
        <w:rPr>
          <w:rFonts w:ascii="Calibri" w:hAnsi="Calibri"/>
          <w:b/>
          <w:color w:val="000000"/>
          <w:sz w:val="22"/>
          <w:szCs w:val="22"/>
        </w:rPr>
        <w:tab/>
      </w:r>
      <w:r w:rsidR="00EF76D2" w:rsidRPr="00AA11CF">
        <w:rPr>
          <w:rFonts w:ascii="Calibri" w:hAnsi="Calibri"/>
          <w:b/>
          <w:color w:val="000000"/>
          <w:sz w:val="22"/>
          <w:szCs w:val="22"/>
        </w:rPr>
        <w:tab/>
      </w:r>
      <w:r w:rsidR="00EF76D2" w:rsidRPr="00AA11CF">
        <w:rPr>
          <w:rFonts w:ascii="Calibri" w:hAnsi="Calibri"/>
          <w:b/>
          <w:color w:val="000000"/>
          <w:sz w:val="22"/>
          <w:szCs w:val="22"/>
        </w:rPr>
        <w:tab/>
      </w:r>
      <w:r w:rsidR="003568CF" w:rsidRPr="00AA11CF">
        <w:rPr>
          <w:rFonts w:ascii="Calibri" w:hAnsi="Calibri"/>
          <w:b/>
          <w:color w:val="000000"/>
          <w:sz w:val="22"/>
          <w:szCs w:val="22"/>
        </w:rPr>
        <w:tab/>
      </w:r>
      <w:r w:rsidR="003568CF" w:rsidRPr="00AA11CF">
        <w:rPr>
          <w:rFonts w:ascii="Calibri" w:hAnsi="Calibri"/>
          <w:b/>
          <w:color w:val="000000"/>
          <w:sz w:val="22"/>
          <w:szCs w:val="22"/>
        </w:rPr>
        <w:tab/>
      </w:r>
      <w:r w:rsidR="003568CF" w:rsidRPr="00AA11CF">
        <w:rPr>
          <w:rFonts w:ascii="Calibri" w:hAnsi="Calibri"/>
          <w:b/>
          <w:color w:val="000000"/>
          <w:sz w:val="22"/>
          <w:szCs w:val="22"/>
        </w:rPr>
        <w:tab/>
      </w:r>
      <w:r w:rsidR="003568CF" w:rsidRPr="00AA11CF">
        <w:rPr>
          <w:rFonts w:ascii="Calibri" w:hAnsi="Calibri"/>
          <w:b/>
          <w:color w:val="000000"/>
          <w:sz w:val="22"/>
          <w:szCs w:val="22"/>
        </w:rPr>
        <w:tab/>
      </w:r>
      <w:r w:rsidR="003568CF" w:rsidRPr="00AA11CF">
        <w:rPr>
          <w:rFonts w:ascii="Calibri" w:hAnsi="Calibri"/>
          <w:b/>
          <w:color w:val="000000"/>
          <w:sz w:val="22"/>
          <w:szCs w:val="22"/>
        </w:rPr>
        <w:tab/>
      </w:r>
      <w:r w:rsidR="003568CF" w:rsidRPr="00AA11CF">
        <w:rPr>
          <w:rFonts w:ascii="Calibri" w:hAnsi="Calibri"/>
          <w:b/>
          <w:color w:val="000000"/>
          <w:sz w:val="22"/>
          <w:szCs w:val="22"/>
        </w:rPr>
        <w:tab/>
      </w:r>
      <w:r w:rsidR="003568CF" w:rsidRPr="00AA11CF">
        <w:rPr>
          <w:rFonts w:ascii="Calibri" w:hAnsi="Calibri"/>
          <w:b/>
          <w:color w:val="000000"/>
          <w:sz w:val="22"/>
          <w:szCs w:val="22"/>
        </w:rPr>
        <w:tab/>
      </w:r>
      <w:r w:rsidR="00E65D61" w:rsidRPr="00AA11CF">
        <w:rPr>
          <w:rFonts w:ascii="Calibri" w:hAnsi="Calibri"/>
          <w:b/>
          <w:bCs/>
          <w:color w:val="000000"/>
          <w:sz w:val="22"/>
          <w:szCs w:val="22"/>
          <w:lang w:val="en-AU"/>
        </w:rPr>
        <w:t>Nov 11</w:t>
      </w:r>
      <w:r w:rsidR="003508E6" w:rsidRPr="00AA11CF">
        <w:rPr>
          <w:rFonts w:ascii="Calibri" w:hAnsi="Calibri"/>
          <w:b/>
          <w:bCs/>
          <w:color w:val="000000"/>
          <w:sz w:val="22"/>
          <w:szCs w:val="22"/>
          <w:lang w:val="en-AU"/>
        </w:rPr>
        <w:t>- Jun’12</w:t>
      </w:r>
    </w:p>
    <w:p w:rsidR="00773E4A" w:rsidRPr="00AA11CF" w:rsidRDefault="00D645BE" w:rsidP="00AF4CE0">
      <w:pPr>
        <w:widowControl w:val="0"/>
        <w:spacing w:line="276" w:lineRule="auto"/>
        <w:contextualSpacing/>
        <w:jc w:val="both"/>
        <w:rPr>
          <w:rFonts w:ascii="Calibri" w:hAnsi="Calibri"/>
          <w:b/>
          <w:bCs/>
          <w:color w:val="000000"/>
          <w:sz w:val="22"/>
          <w:szCs w:val="22"/>
          <w:lang w:val="en-AU"/>
        </w:rPr>
      </w:pPr>
      <w:r w:rsidRPr="00AA11CF">
        <w:rPr>
          <w:rFonts w:ascii="Calibri" w:hAnsi="Calibri"/>
          <w:b/>
          <w:bCs/>
          <w:color w:val="000000"/>
          <w:sz w:val="22"/>
          <w:szCs w:val="22"/>
          <w:lang w:val="en-AU"/>
        </w:rPr>
        <w:t>SQL/</w:t>
      </w:r>
      <w:r w:rsidR="00F039DA" w:rsidRPr="00AA11CF">
        <w:rPr>
          <w:rFonts w:ascii="Calibri" w:hAnsi="Calibri"/>
          <w:b/>
          <w:bCs/>
          <w:color w:val="000000"/>
          <w:sz w:val="22"/>
          <w:szCs w:val="22"/>
          <w:lang w:val="en-AU"/>
        </w:rPr>
        <w:t>Tabl</w:t>
      </w:r>
      <w:r w:rsidR="00395119" w:rsidRPr="00AA11CF">
        <w:rPr>
          <w:rFonts w:ascii="Calibri" w:hAnsi="Calibri"/>
          <w:b/>
          <w:bCs/>
          <w:color w:val="000000"/>
          <w:sz w:val="22"/>
          <w:szCs w:val="22"/>
          <w:lang w:val="en-AU"/>
        </w:rPr>
        <w:t>e</w:t>
      </w:r>
      <w:r w:rsidR="00F039DA" w:rsidRPr="00AA11CF">
        <w:rPr>
          <w:rFonts w:ascii="Calibri" w:hAnsi="Calibri"/>
          <w:b/>
          <w:bCs/>
          <w:color w:val="000000"/>
          <w:sz w:val="22"/>
          <w:szCs w:val="22"/>
          <w:lang w:val="en-AU"/>
        </w:rPr>
        <w:t>au</w:t>
      </w:r>
      <w:r w:rsidR="00E43514" w:rsidRPr="00AA11CF">
        <w:rPr>
          <w:rFonts w:ascii="Calibri" w:hAnsi="Calibri"/>
          <w:b/>
          <w:bCs/>
          <w:color w:val="000000"/>
          <w:sz w:val="22"/>
          <w:szCs w:val="22"/>
          <w:lang w:val="en-AU"/>
        </w:rPr>
        <w:t xml:space="preserve"> Developer</w:t>
      </w:r>
      <w:r w:rsidR="004B34CE" w:rsidRPr="00AA11CF">
        <w:rPr>
          <w:rFonts w:ascii="Calibri" w:hAnsi="Calibri"/>
          <w:b/>
          <w:bCs/>
          <w:color w:val="000000"/>
          <w:sz w:val="22"/>
          <w:szCs w:val="22"/>
          <w:lang w:val="en-AU"/>
        </w:rPr>
        <w:t>/ Analyst</w:t>
      </w:r>
    </w:p>
    <w:p w:rsidR="002166CA" w:rsidRPr="00AA11CF" w:rsidRDefault="002166CA" w:rsidP="00AF4CE0">
      <w:pPr>
        <w:spacing w:line="276" w:lineRule="auto"/>
        <w:contextualSpacing/>
        <w:jc w:val="both"/>
        <w:rPr>
          <w:rFonts w:ascii="Calibri" w:hAnsi="Calibri"/>
          <w:b/>
          <w:color w:val="000000"/>
          <w:sz w:val="22"/>
          <w:szCs w:val="22"/>
          <w:u w:val="single"/>
        </w:rPr>
      </w:pPr>
    </w:p>
    <w:p w:rsidR="00773E4A" w:rsidRPr="00AA11CF" w:rsidRDefault="00773E4A" w:rsidP="00AF4CE0">
      <w:pPr>
        <w:spacing w:line="276" w:lineRule="auto"/>
        <w:contextualSpacing/>
        <w:jc w:val="both"/>
        <w:rPr>
          <w:rFonts w:ascii="Calibri" w:hAnsi="Calibri"/>
          <w:b/>
          <w:color w:val="000000"/>
          <w:sz w:val="22"/>
          <w:szCs w:val="22"/>
        </w:rPr>
      </w:pPr>
      <w:r w:rsidRPr="00AA11CF">
        <w:rPr>
          <w:rFonts w:ascii="Calibri" w:hAnsi="Calibri"/>
          <w:b/>
          <w:color w:val="000000"/>
          <w:sz w:val="22"/>
          <w:szCs w:val="22"/>
          <w:u w:val="single"/>
        </w:rPr>
        <w:t>Responsibilities</w:t>
      </w:r>
      <w:r w:rsidRPr="00AA11CF">
        <w:rPr>
          <w:rFonts w:ascii="Calibri" w:hAnsi="Calibri"/>
          <w:b/>
          <w:color w:val="000000"/>
          <w:sz w:val="22"/>
          <w:szCs w:val="22"/>
        </w:rPr>
        <w:t>:</w:t>
      </w:r>
    </w:p>
    <w:p w:rsidR="00F039DA" w:rsidRPr="00AA11CF" w:rsidRDefault="007E2916" w:rsidP="00AF4CE0">
      <w:pPr>
        <w:widowControl w:val="0"/>
        <w:numPr>
          <w:ilvl w:val="0"/>
          <w:numId w:val="15"/>
        </w:numPr>
        <w:suppressAutoHyphens w:val="0"/>
        <w:adjustRightInd w:val="0"/>
        <w:spacing w:line="276" w:lineRule="auto"/>
        <w:jc w:val="both"/>
        <w:textAlignment w:val="baseline"/>
        <w:rPr>
          <w:rFonts w:ascii="Calibri" w:hAnsi="Calibri"/>
          <w:color w:val="000000"/>
          <w:sz w:val="22"/>
          <w:szCs w:val="22"/>
        </w:rPr>
      </w:pPr>
      <w:r w:rsidRPr="00AA11CF">
        <w:rPr>
          <w:rFonts w:ascii="Calibri" w:hAnsi="Calibri"/>
          <w:color w:val="000000"/>
          <w:sz w:val="22"/>
          <w:szCs w:val="22"/>
        </w:rPr>
        <w:t xml:space="preserve">Involved in creating </w:t>
      </w:r>
      <w:r w:rsidRPr="00AA11CF">
        <w:rPr>
          <w:rFonts w:ascii="Calibri" w:hAnsi="Calibri"/>
          <w:b/>
          <w:color w:val="000000"/>
          <w:sz w:val="22"/>
          <w:szCs w:val="22"/>
        </w:rPr>
        <w:t>dashboards and reports</w:t>
      </w:r>
      <w:r w:rsidRPr="00AA11CF">
        <w:rPr>
          <w:rFonts w:ascii="Calibri" w:hAnsi="Calibri"/>
          <w:color w:val="000000"/>
          <w:sz w:val="22"/>
          <w:szCs w:val="22"/>
        </w:rPr>
        <w:t xml:space="preserve"> in Tableau 6.1. </w:t>
      </w:r>
    </w:p>
    <w:p w:rsidR="00A21ADF" w:rsidRPr="00AA11CF" w:rsidRDefault="00A21ADF" w:rsidP="00A21ADF">
      <w:pPr>
        <w:widowControl w:val="0"/>
        <w:numPr>
          <w:ilvl w:val="0"/>
          <w:numId w:val="15"/>
        </w:numPr>
        <w:suppressAutoHyphens w:val="0"/>
        <w:adjustRightInd w:val="0"/>
        <w:spacing w:line="276" w:lineRule="auto"/>
        <w:jc w:val="both"/>
        <w:textAlignment w:val="baseline"/>
        <w:rPr>
          <w:rFonts w:ascii="Calibri" w:hAnsi="Calibri"/>
          <w:color w:val="000000"/>
          <w:sz w:val="22"/>
          <w:szCs w:val="22"/>
        </w:rPr>
      </w:pPr>
      <w:r w:rsidRPr="00AA11CF">
        <w:rPr>
          <w:rFonts w:ascii="Calibri" w:hAnsi="Calibri"/>
          <w:color w:val="000000"/>
          <w:sz w:val="22"/>
          <w:szCs w:val="22"/>
        </w:rPr>
        <w:t xml:space="preserve">Created interactive dashboard and applied </w:t>
      </w:r>
      <w:r w:rsidRPr="00AA11CF">
        <w:rPr>
          <w:rFonts w:ascii="Calibri" w:hAnsi="Calibri"/>
          <w:b/>
          <w:color w:val="000000"/>
          <w:sz w:val="22"/>
          <w:szCs w:val="22"/>
        </w:rPr>
        <w:t>actions</w:t>
      </w:r>
      <w:r w:rsidRPr="00AA11CF">
        <w:rPr>
          <w:rFonts w:ascii="Calibri" w:hAnsi="Calibri"/>
          <w:color w:val="000000"/>
          <w:sz w:val="22"/>
          <w:szCs w:val="22"/>
        </w:rPr>
        <w:t xml:space="preserve"> (filter, highlight and URL) to dashboard.</w:t>
      </w:r>
    </w:p>
    <w:p w:rsidR="00D80294" w:rsidRPr="00AA11CF" w:rsidRDefault="00D80294" w:rsidP="00D80294">
      <w:pPr>
        <w:widowControl w:val="0"/>
        <w:numPr>
          <w:ilvl w:val="0"/>
          <w:numId w:val="15"/>
        </w:numPr>
        <w:suppressAutoHyphens w:val="0"/>
        <w:adjustRightInd w:val="0"/>
        <w:spacing w:line="276" w:lineRule="auto"/>
        <w:jc w:val="both"/>
        <w:textAlignment w:val="baseline"/>
        <w:rPr>
          <w:rFonts w:ascii="Calibri" w:hAnsi="Calibri"/>
          <w:b/>
          <w:color w:val="000000"/>
          <w:sz w:val="22"/>
          <w:szCs w:val="22"/>
        </w:rPr>
      </w:pPr>
      <w:r w:rsidRPr="00AA11CF">
        <w:rPr>
          <w:rFonts w:ascii="Calibri" w:hAnsi="Calibri"/>
          <w:color w:val="000000"/>
          <w:sz w:val="22"/>
          <w:szCs w:val="22"/>
        </w:rPr>
        <w:t xml:space="preserve">Created dashboard using </w:t>
      </w:r>
      <w:r w:rsidRPr="00AA11CF">
        <w:rPr>
          <w:rFonts w:ascii="Calibri" w:hAnsi="Calibri"/>
          <w:b/>
          <w:color w:val="000000"/>
          <w:sz w:val="22"/>
          <w:szCs w:val="22"/>
        </w:rPr>
        <w:t>parameters, sets, groups</w:t>
      </w:r>
      <w:r w:rsidRPr="00AA11CF">
        <w:rPr>
          <w:rFonts w:ascii="Calibri" w:hAnsi="Calibri"/>
          <w:color w:val="000000"/>
          <w:sz w:val="22"/>
          <w:szCs w:val="22"/>
        </w:rPr>
        <w:t xml:space="preserve"> and </w:t>
      </w:r>
      <w:r w:rsidRPr="00AA11CF">
        <w:rPr>
          <w:rFonts w:ascii="Calibri" w:hAnsi="Calibri"/>
          <w:b/>
          <w:color w:val="000000"/>
          <w:sz w:val="22"/>
          <w:szCs w:val="22"/>
        </w:rPr>
        <w:t>calculations.</w:t>
      </w:r>
    </w:p>
    <w:p w:rsidR="00012BFC" w:rsidRPr="00AA11CF" w:rsidRDefault="00012BFC" w:rsidP="00012BFC">
      <w:pPr>
        <w:widowControl w:val="0"/>
        <w:numPr>
          <w:ilvl w:val="0"/>
          <w:numId w:val="15"/>
        </w:numPr>
        <w:suppressAutoHyphens w:val="0"/>
        <w:adjustRightInd w:val="0"/>
        <w:spacing w:line="276" w:lineRule="auto"/>
        <w:jc w:val="both"/>
        <w:textAlignment w:val="baseline"/>
        <w:rPr>
          <w:rFonts w:ascii="Calibri" w:hAnsi="Calibri"/>
          <w:color w:val="000000"/>
          <w:sz w:val="22"/>
          <w:szCs w:val="22"/>
        </w:rPr>
      </w:pPr>
      <w:r w:rsidRPr="00AA11CF">
        <w:rPr>
          <w:rFonts w:ascii="Calibri" w:hAnsi="Calibri"/>
          <w:color w:val="000000"/>
          <w:sz w:val="22"/>
          <w:szCs w:val="22"/>
        </w:rPr>
        <w:lastRenderedPageBreak/>
        <w:t xml:space="preserve">Created </w:t>
      </w:r>
      <w:r w:rsidRPr="00AA11CF">
        <w:rPr>
          <w:rFonts w:ascii="Calibri" w:hAnsi="Calibri"/>
          <w:b/>
          <w:color w:val="000000"/>
          <w:sz w:val="22"/>
          <w:szCs w:val="22"/>
        </w:rPr>
        <w:t>drill down</w:t>
      </w:r>
      <w:r w:rsidR="006B795A" w:rsidRPr="00AA11CF">
        <w:rPr>
          <w:rFonts w:ascii="Calibri" w:hAnsi="Calibri"/>
          <w:b/>
          <w:color w:val="000000"/>
          <w:sz w:val="22"/>
          <w:szCs w:val="22"/>
        </w:rPr>
        <w:t xml:space="preserve"> and drill up</w:t>
      </w:r>
      <w:r w:rsidR="006B795A" w:rsidRPr="00AA11CF">
        <w:rPr>
          <w:rFonts w:ascii="Calibri" w:hAnsi="Calibri"/>
          <w:color w:val="000000"/>
          <w:sz w:val="22"/>
          <w:szCs w:val="22"/>
        </w:rPr>
        <w:t>in worksheets</w:t>
      </w:r>
      <w:r w:rsidRPr="00AA11CF">
        <w:rPr>
          <w:rFonts w:ascii="Calibri" w:hAnsi="Calibri"/>
          <w:color w:val="000000"/>
          <w:sz w:val="22"/>
          <w:szCs w:val="22"/>
        </w:rPr>
        <w:t>.</w:t>
      </w:r>
    </w:p>
    <w:p w:rsidR="003227D1" w:rsidRPr="00AA11CF" w:rsidRDefault="006D752A" w:rsidP="006D752A">
      <w:pPr>
        <w:widowControl w:val="0"/>
        <w:numPr>
          <w:ilvl w:val="0"/>
          <w:numId w:val="15"/>
        </w:numPr>
        <w:suppressAutoHyphens w:val="0"/>
        <w:adjustRightInd w:val="0"/>
        <w:spacing w:line="276" w:lineRule="auto"/>
        <w:jc w:val="both"/>
        <w:textAlignment w:val="baseline"/>
        <w:rPr>
          <w:rFonts w:ascii="Calibri" w:hAnsi="Calibri"/>
          <w:color w:val="000000"/>
          <w:sz w:val="22"/>
          <w:szCs w:val="22"/>
        </w:rPr>
      </w:pPr>
      <w:r w:rsidRPr="00AA11CF">
        <w:rPr>
          <w:rFonts w:ascii="Calibri" w:hAnsi="Calibri"/>
          <w:color w:val="000000"/>
          <w:sz w:val="22"/>
          <w:szCs w:val="22"/>
        </w:rPr>
        <w:t>Involved in creating</w:t>
      </w:r>
      <w:r w:rsidR="003227D1" w:rsidRPr="00AA11CF">
        <w:rPr>
          <w:rFonts w:ascii="Calibri" w:hAnsi="Calibri"/>
          <w:color w:val="000000"/>
          <w:sz w:val="22"/>
          <w:szCs w:val="22"/>
        </w:rPr>
        <w:t xml:space="preserve"> a </w:t>
      </w:r>
      <w:r w:rsidR="003227D1" w:rsidRPr="00AA11CF">
        <w:rPr>
          <w:rFonts w:ascii="Calibri" w:hAnsi="Calibri"/>
          <w:b/>
          <w:color w:val="000000"/>
          <w:sz w:val="22"/>
          <w:szCs w:val="22"/>
        </w:rPr>
        <w:t xml:space="preserve">dual-axis </w:t>
      </w:r>
      <w:r w:rsidR="003227D1" w:rsidRPr="00AA11CF">
        <w:rPr>
          <w:rFonts w:ascii="Calibri" w:hAnsi="Calibri"/>
          <w:color w:val="000000"/>
          <w:sz w:val="22"/>
          <w:szCs w:val="22"/>
        </w:rPr>
        <w:t>bar chart with multiple measures</w:t>
      </w:r>
      <w:r w:rsidRPr="00AA11CF">
        <w:rPr>
          <w:rFonts w:ascii="Calibri" w:hAnsi="Calibri"/>
          <w:color w:val="000000"/>
          <w:sz w:val="22"/>
          <w:szCs w:val="22"/>
        </w:rPr>
        <w:t>.</w:t>
      </w:r>
    </w:p>
    <w:p w:rsidR="007E2916" w:rsidRPr="00AA11CF" w:rsidRDefault="007E2916" w:rsidP="00AF4CE0">
      <w:pPr>
        <w:widowControl w:val="0"/>
        <w:numPr>
          <w:ilvl w:val="0"/>
          <w:numId w:val="15"/>
        </w:numPr>
        <w:suppressAutoHyphens w:val="0"/>
        <w:adjustRightInd w:val="0"/>
        <w:spacing w:line="276" w:lineRule="auto"/>
        <w:jc w:val="both"/>
        <w:textAlignment w:val="baseline"/>
        <w:rPr>
          <w:rFonts w:ascii="Calibri" w:hAnsi="Calibri"/>
          <w:color w:val="000000"/>
          <w:sz w:val="22"/>
          <w:szCs w:val="22"/>
        </w:rPr>
      </w:pPr>
      <w:r w:rsidRPr="00AA11CF">
        <w:rPr>
          <w:rFonts w:ascii="Calibri" w:hAnsi="Calibri"/>
          <w:color w:val="000000"/>
          <w:sz w:val="22"/>
          <w:szCs w:val="22"/>
        </w:rPr>
        <w:t xml:space="preserve">Created report schedules on </w:t>
      </w:r>
      <w:r w:rsidRPr="00AA11CF">
        <w:rPr>
          <w:rFonts w:ascii="Calibri" w:hAnsi="Calibri"/>
          <w:b/>
          <w:color w:val="000000"/>
          <w:sz w:val="22"/>
          <w:szCs w:val="22"/>
        </w:rPr>
        <w:t>Tableau server.</w:t>
      </w:r>
    </w:p>
    <w:p w:rsidR="00495DE2" w:rsidRPr="00AA11CF" w:rsidRDefault="00495DE2" w:rsidP="00495DE2">
      <w:pPr>
        <w:widowControl w:val="0"/>
        <w:numPr>
          <w:ilvl w:val="0"/>
          <w:numId w:val="15"/>
        </w:numPr>
        <w:suppressAutoHyphens w:val="0"/>
        <w:adjustRightInd w:val="0"/>
        <w:spacing w:line="276" w:lineRule="auto"/>
        <w:jc w:val="both"/>
        <w:textAlignment w:val="baseline"/>
        <w:rPr>
          <w:rFonts w:ascii="Calibri" w:hAnsi="Calibri"/>
          <w:color w:val="000000"/>
          <w:sz w:val="22"/>
          <w:szCs w:val="22"/>
        </w:rPr>
      </w:pPr>
      <w:r w:rsidRPr="00AA11CF">
        <w:rPr>
          <w:rFonts w:ascii="Calibri" w:hAnsi="Calibri"/>
          <w:color w:val="000000"/>
          <w:sz w:val="22"/>
          <w:szCs w:val="22"/>
        </w:rPr>
        <w:t xml:space="preserve">Created </w:t>
      </w:r>
      <w:r w:rsidRPr="00AA11CF">
        <w:rPr>
          <w:rFonts w:ascii="Calibri" w:hAnsi="Calibri"/>
          <w:b/>
          <w:color w:val="000000"/>
          <w:sz w:val="22"/>
          <w:szCs w:val="22"/>
        </w:rPr>
        <w:t>incremental refreshes</w:t>
      </w:r>
      <w:r w:rsidRPr="00AA11CF">
        <w:rPr>
          <w:rFonts w:ascii="Calibri" w:hAnsi="Calibri"/>
          <w:color w:val="000000"/>
          <w:sz w:val="22"/>
          <w:szCs w:val="22"/>
        </w:rPr>
        <w:t xml:space="preserve"> for data sources on Tableau server. </w:t>
      </w:r>
    </w:p>
    <w:p w:rsidR="007E2916" w:rsidRPr="00AA11CF" w:rsidRDefault="007E2916" w:rsidP="00AF4CE0">
      <w:pPr>
        <w:widowControl w:val="0"/>
        <w:numPr>
          <w:ilvl w:val="0"/>
          <w:numId w:val="15"/>
        </w:numPr>
        <w:suppressAutoHyphens w:val="0"/>
        <w:adjustRightInd w:val="0"/>
        <w:spacing w:line="276" w:lineRule="auto"/>
        <w:jc w:val="both"/>
        <w:textAlignment w:val="baseline"/>
        <w:rPr>
          <w:rFonts w:ascii="Calibri" w:hAnsi="Calibri"/>
          <w:color w:val="000000"/>
          <w:sz w:val="22"/>
          <w:szCs w:val="22"/>
        </w:rPr>
      </w:pPr>
      <w:r w:rsidRPr="00AA11CF">
        <w:rPr>
          <w:rFonts w:ascii="Calibri" w:hAnsi="Calibri"/>
          <w:color w:val="000000"/>
          <w:sz w:val="22"/>
          <w:szCs w:val="22"/>
        </w:rPr>
        <w:t>Administered user, user groups, and scheduled in</w:t>
      </w:r>
      <w:r w:rsidR="00295B2A" w:rsidRPr="00AA11CF">
        <w:rPr>
          <w:rFonts w:ascii="Calibri" w:hAnsi="Calibri"/>
          <w:color w:val="000000"/>
          <w:sz w:val="22"/>
          <w:szCs w:val="22"/>
        </w:rPr>
        <w:t xml:space="preserve">stances for reports in Tableau </w:t>
      </w:r>
      <w:r w:rsidRPr="00AA11CF">
        <w:rPr>
          <w:rFonts w:ascii="Calibri" w:hAnsi="Calibri"/>
          <w:color w:val="000000"/>
          <w:sz w:val="22"/>
          <w:szCs w:val="22"/>
        </w:rPr>
        <w:t>serve</w:t>
      </w:r>
      <w:r w:rsidR="00295B2A" w:rsidRPr="00AA11CF">
        <w:rPr>
          <w:rFonts w:ascii="Calibri" w:hAnsi="Calibri"/>
          <w:color w:val="000000"/>
          <w:sz w:val="22"/>
          <w:szCs w:val="22"/>
        </w:rPr>
        <w:t>r and documented upgrade plan f</w:t>
      </w:r>
      <w:r w:rsidRPr="00AA11CF">
        <w:rPr>
          <w:rFonts w:ascii="Calibri" w:hAnsi="Calibri"/>
          <w:color w:val="000000"/>
          <w:sz w:val="22"/>
          <w:szCs w:val="22"/>
        </w:rPr>
        <w:t>r</w:t>
      </w:r>
      <w:r w:rsidR="00295B2A" w:rsidRPr="00AA11CF">
        <w:rPr>
          <w:rFonts w:ascii="Calibri" w:hAnsi="Calibri"/>
          <w:color w:val="000000"/>
          <w:sz w:val="22"/>
          <w:szCs w:val="22"/>
        </w:rPr>
        <w:t>o</w:t>
      </w:r>
      <w:r w:rsidRPr="00AA11CF">
        <w:rPr>
          <w:rFonts w:ascii="Calibri" w:hAnsi="Calibri"/>
          <w:color w:val="000000"/>
          <w:sz w:val="22"/>
          <w:szCs w:val="22"/>
        </w:rPr>
        <w:t xml:space="preserve">m Tableau 6.0 to Tableau 6.1 </w:t>
      </w:r>
    </w:p>
    <w:p w:rsidR="007E2916" w:rsidRPr="00AA11CF" w:rsidRDefault="007E2916" w:rsidP="00AF4CE0">
      <w:pPr>
        <w:widowControl w:val="0"/>
        <w:numPr>
          <w:ilvl w:val="0"/>
          <w:numId w:val="15"/>
        </w:numPr>
        <w:suppressAutoHyphens w:val="0"/>
        <w:adjustRightInd w:val="0"/>
        <w:spacing w:line="276" w:lineRule="auto"/>
        <w:jc w:val="both"/>
        <w:textAlignment w:val="baseline"/>
        <w:rPr>
          <w:rFonts w:ascii="Calibri" w:hAnsi="Calibri"/>
          <w:color w:val="000000"/>
          <w:sz w:val="22"/>
          <w:szCs w:val="22"/>
        </w:rPr>
      </w:pPr>
      <w:r w:rsidRPr="00AA11CF">
        <w:rPr>
          <w:rFonts w:ascii="Calibri" w:hAnsi="Calibri"/>
          <w:color w:val="000000"/>
          <w:sz w:val="22"/>
          <w:szCs w:val="22"/>
        </w:rPr>
        <w:t xml:space="preserve">Created and assisted users in </w:t>
      </w:r>
      <w:r w:rsidRPr="00AA11CF">
        <w:rPr>
          <w:rFonts w:ascii="Calibri" w:hAnsi="Calibri"/>
          <w:b/>
          <w:color w:val="000000"/>
          <w:sz w:val="22"/>
          <w:szCs w:val="22"/>
        </w:rPr>
        <w:t>Tableau dashboard</w:t>
      </w:r>
      <w:r w:rsidRPr="00AA11CF">
        <w:rPr>
          <w:rFonts w:ascii="Calibri" w:hAnsi="Calibri"/>
          <w:color w:val="000000"/>
          <w:sz w:val="22"/>
          <w:szCs w:val="22"/>
        </w:rPr>
        <w:t xml:space="preserve"> development</w:t>
      </w:r>
      <w:r w:rsidR="00AC139F" w:rsidRPr="00AA11CF">
        <w:rPr>
          <w:rFonts w:ascii="Calibri" w:hAnsi="Calibri"/>
          <w:color w:val="000000"/>
          <w:sz w:val="22"/>
          <w:szCs w:val="22"/>
        </w:rPr>
        <w:t>.</w:t>
      </w:r>
    </w:p>
    <w:p w:rsidR="007E2916" w:rsidRPr="00AA11CF" w:rsidRDefault="007E2916" w:rsidP="00AF4CE0">
      <w:pPr>
        <w:widowControl w:val="0"/>
        <w:numPr>
          <w:ilvl w:val="0"/>
          <w:numId w:val="15"/>
        </w:numPr>
        <w:suppressAutoHyphens w:val="0"/>
        <w:adjustRightInd w:val="0"/>
        <w:spacing w:line="276" w:lineRule="auto"/>
        <w:jc w:val="both"/>
        <w:textAlignment w:val="baseline"/>
        <w:rPr>
          <w:rFonts w:ascii="Calibri" w:hAnsi="Calibri"/>
          <w:color w:val="000000"/>
          <w:sz w:val="22"/>
          <w:szCs w:val="22"/>
        </w:rPr>
      </w:pPr>
      <w:r w:rsidRPr="00AA11CF">
        <w:rPr>
          <w:rFonts w:ascii="Calibri" w:hAnsi="Calibri"/>
          <w:color w:val="000000"/>
          <w:sz w:val="22"/>
          <w:szCs w:val="22"/>
        </w:rPr>
        <w:t xml:space="preserve">Documented complete server architecture and solutions to </w:t>
      </w:r>
      <w:r w:rsidRPr="00AA11CF">
        <w:rPr>
          <w:rFonts w:ascii="Calibri" w:hAnsi="Calibri"/>
          <w:b/>
          <w:color w:val="000000"/>
          <w:sz w:val="22"/>
          <w:szCs w:val="22"/>
        </w:rPr>
        <w:t xml:space="preserve">troubleshoot performance, scheduling, and server related issues. </w:t>
      </w:r>
    </w:p>
    <w:p w:rsidR="00F039DA" w:rsidRPr="00AA11CF" w:rsidRDefault="00F039DA" w:rsidP="00AF4CE0">
      <w:pPr>
        <w:widowControl w:val="0"/>
        <w:numPr>
          <w:ilvl w:val="0"/>
          <w:numId w:val="15"/>
        </w:numPr>
        <w:suppressAutoHyphens w:val="0"/>
        <w:adjustRightInd w:val="0"/>
        <w:spacing w:line="276" w:lineRule="auto"/>
        <w:jc w:val="both"/>
        <w:textAlignment w:val="baseline"/>
        <w:rPr>
          <w:rFonts w:ascii="Calibri" w:hAnsi="Calibri"/>
          <w:color w:val="000000"/>
          <w:sz w:val="22"/>
          <w:szCs w:val="22"/>
        </w:rPr>
      </w:pPr>
      <w:r w:rsidRPr="00AA11CF">
        <w:rPr>
          <w:rFonts w:ascii="Calibri" w:hAnsi="Calibri"/>
          <w:color w:val="000000"/>
          <w:sz w:val="22"/>
          <w:szCs w:val="22"/>
        </w:rPr>
        <w:t xml:space="preserve">Defined and created procedures to install Tableau desktop in </w:t>
      </w:r>
      <w:r w:rsidRPr="00AA11CF">
        <w:rPr>
          <w:rFonts w:ascii="Calibri" w:hAnsi="Calibri"/>
          <w:b/>
          <w:color w:val="000000"/>
          <w:sz w:val="22"/>
          <w:szCs w:val="22"/>
        </w:rPr>
        <w:t>silent mode</w:t>
      </w:r>
      <w:r w:rsidRPr="00AA11CF">
        <w:rPr>
          <w:rFonts w:ascii="Calibri" w:hAnsi="Calibri"/>
          <w:color w:val="000000"/>
          <w:sz w:val="22"/>
          <w:szCs w:val="22"/>
        </w:rPr>
        <w:t>.</w:t>
      </w:r>
    </w:p>
    <w:p w:rsidR="00F039DA" w:rsidRPr="00AA11CF" w:rsidRDefault="00F039DA" w:rsidP="00AF4CE0">
      <w:pPr>
        <w:widowControl w:val="0"/>
        <w:numPr>
          <w:ilvl w:val="0"/>
          <w:numId w:val="15"/>
        </w:numPr>
        <w:suppressAutoHyphens w:val="0"/>
        <w:adjustRightInd w:val="0"/>
        <w:spacing w:line="276" w:lineRule="auto"/>
        <w:jc w:val="both"/>
        <w:textAlignment w:val="baseline"/>
        <w:rPr>
          <w:rFonts w:ascii="Calibri" w:hAnsi="Calibri"/>
          <w:color w:val="000000"/>
          <w:sz w:val="22"/>
          <w:szCs w:val="22"/>
        </w:rPr>
      </w:pPr>
      <w:r w:rsidRPr="00AA11CF">
        <w:rPr>
          <w:rFonts w:ascii="Calibri" w:hAnsi="Calibri"/>
          <w:color w:val="000000"/>
          <w:sz w:val="22"/>
          <w:szCs w:val="22"/>
        </w:rPr>
        <w:t xml:space="preserve">Defined best practices for Tableau report development. </w:t>
      </w:r>
    </w:p>
    <w:p w:rsidR="00F039DA" w:rsidRPr="00AA11CF" w:rsidRDefault="00F039DA" w:rsidP="00AF4CE0">
      <w:pPr>
        <w:widowControl w:val="0"/>
        <w:numPr>
          <w:ilvl w:val="0"/>
          <w:numId w:val="15"/>
        </w:numPr>
        <w:suppressAutoHyphens w:val="0"/>
        <w:adjustRightInd w:val="0"/>
        <w:spacing w:line="276" w:lineRule="auto"/>
        <w:jc w:val="both"/>
        <w:textAlignment w:val="baseline"/>
        <w:rPr>
          <w:rFonts w:ascii="Calibri" w:hAnsi="Calibri"/>
          <w:color w:val="000000"/>
          <w:sz w:val="22"/>
          <w:szCs w:val="22"/>
        </w:rPr>
      </w:pPr>
      <w:r w:rsidRPr="00AA11CF">
        <w:rPr>
          <w:rFonts w:ascii="Calibri" w:hAnsi="Calibri"/>
          <w:color w:val="000000"/>
          <w:sz w:val="22"/>
          <w:szCs w:val="22"/>
        </w:rPr>
        <w:t xml:space="preserve">Extensively used </w:t>
      </w:r>
      <w:r w:rsidRPr="00AA11CF">
        <w:rPr>
          <w:rFonts w:ascii="Calibri" w:hAnsi="Calibri"/>
          <w:b/>
          <w:color w:val="000000"/>
          <w:sz w:val="22"/>
          <w:szCs w:val="22"/>
        </w:rPr>
        <w:t>Tabadmin</w:t>
      </w:r>
      <w:r w:rsidRPr="00AA11CF">
        <w:rPr>
          <w:rFonts w:ascii="Calibri" w:hAnsi="Calibri"/>
          <w:color w:val="000000"/>
          <w:sz w:val="22"/>
          <w:szCs w:val="22"/>
        </w:rPr>
        <w:t xml:space="preserve"> and </w:t>
      </w:r>
      <w:r w:rsidRPr="00AA11CF">
        <w:rPr>
          <w:rFonts w:ascii="Calibri" w:hAnsi="Calibri"/>
          <w:b/>
          <w:color w:val="000000"/>
          <w:sz w:val="22"/>
          <w:szCs w:val="22"/>
        </w:rPr>
        <w:t>Tabcmd</w:t>
      </w:r>
      <w:r w:rsidRPr="00AA11CF">
        <w:rPr>
          <w:rFonts w:ascii="Calibri" w:hAnsi="Calibri"/>
          <w:color w:val="000000"/>
          <w:sz w:val="22"/>
          <w:szCs w:val="22"/>
        </w:rPr>
        <w:t xml:space="preserve"> commands in creating backups and restoring backups of Tableau repository.</w:t>
      </w:r>
    </w:p>
    <w:p w:rsidR="00B56C2F" w:rsidRPr="00AA11CF" w:rsidRDefault="00B56C2F" w:rsidP="00B56C2F">
      <w:pPr>
        <w:widowControl w:val="0"/>
        <w:numPr>
          <w:ilvl w:val="0"/>
          <w:numId w:val="15"/>
        </w:numPr>
        <w:suppressAutoHyphens w:val="0"/>
        <w:adjustRightInd w:val="0"/>
        <w:spacing w:line="276" w:lineRule="auto"/>
        <w:jc w:val="both"/>
        <w:textAlignment w:val="baseline"/>
        <w:rPr>
          <w:rFonts w:ascii="Calibri" w:hAnsi="Calibri"/>
          <w:color w:val="000000"/>
          <w:sz w:val="22"/>
          <w:szCs w:val="22"/>
        </w:rPr>
      </w:pPr>
      <w:r w:rsidRPr="00AA11CF">
        <w:rPr>
          <w:rFonts w:ascii="Calibri" w:hAnsi="Calibri"/>
          <w:color w:val="000000"/>
          <w:sz w:val="22"/>
          <w:szCs w:val="22"/>
        </w:rPr>
        <w:t>Involved in creating reports as per user requirements using MS Reporting Services 2005/2008R2.</w:t>
      </w:r>
    </w:p>
    <w:p w:rsidR="00B56C2F" w:rsidRPr="00AA11CF" w:rsidRDefault="00B56C2F" w:rsidP="00AF4CE0">
      <w:pPr>
        <w:widowControl w:val="0"/>
        <w:numPr>
          <w:ilvl w:val="0"/>
          <w:numId w:val="15"/>
        </w:numPr>
        <w:suppressAutoHyphens w:val="0"/>
        <w:adjustRightInd w:val="0"/>
        <w:spacing w:line="276" w:lineRule="auto"/>
        <w:jc w:val="both"/>
        <w:textAlignment w:val="baseline"/>
        <w:rPr>
          <w:rFonts w:ascii="Calibri" w:hAnsi="Calibri"/>
          <w:color w:val="000000"/>
          <w:sz w:val="22"/>
          <w:szCs w:val="22"/>
        </w:rPr>
      </w:pPr>
      <w:r w:rsidRPr="00AA11CF">
        <w:rPr>
          <w:rFonts w:ascii="Calibri" w:hAnsi="Calibri"/>
          <w:color w:val="000000"/>
          <w:sz w:val="22"/>
          <w:szCs w:val="22"/>
        </w:rPr>
        <w:t xml:space="preserve">Involved in writing </w:t>
      </w:r>
      <w:r w:rsidRPr="00AA11CF">
        <w:rPr>
          <w:rFonts w:ascii="Calibri" w:hAnsi="Calibri"/>
          <w:b/>
          <w:color w:val="000000"/>
          <w:sz w:val="22"/>
          <w:szCs w:val="22"/>
        </w:rPr>
        <w:t>complex SQL queries</w:t>
      </w:r>
      <w:r w:rsidRPr="00AA11CF">
        <w:rPr>
          <w:rFonts w:ascii="Calibri" w:hAnsi="Calibri"/>
          <w:color w:val="000000"/>
          <w:sz w:val="22"/>
          <w:szCs w:val="22"/>
        </w:rPr>
        <w:t xml:space="preserve"> using table joins (inner and outer).</w:t>
      </w:r>
    </w:p>
    <w:p w:rsidR="00D31EE1" w:rsidRPr="00AA11CF" w:rsidRDefault="00D31EE1" w:rsidP="00AF4CE0">
      <w:pPr>
        <w:widowControl w:val="0"/>
        <w:suppressAutoHyphens w:val="0"/>
        <w:adjustRightInd w:val="0"/>
        <w:spacing w:line="276" w:lineRule="auto"/>
        <w:jc w:val="both"/>
        <w:textAlignment w:val="baseline"/>
        <w:rPr>
          <w:rFonts w:ascii="Calibri" w:hAnsi="Calibri"/>
          <w:b/>
          <w:bCs/>
          <w:color w:val="000000"/>
          <w:sz w:val="22"/>
          <w:szCs w:val="22"/>
          <w:u w:val="single"/>
        </w:rPr>
      </w:pPr>
    </w:p>
    <w:p w:rsidR="00F039DA" w:rsidRPr="00AA11CF" w:rsidRDefault="00F039DA" w:rsidP="00AF4CE0">
      <w:pPr>
        <w:widowControl w:val="0"/>
        <w:suppressAutoHyphens w:val="0"/>
        <w:adjustRightInd w:val="0"/>
        <w:spacing w:line="276" w:lineRule="auto"/>
        <w:jc w:val="both"/>
        <w:textAlignment w:val="baseline"/>
        <w:rPr>
          <w:rFonts w:ascii="Calibri" w:hAnsi="Calibri"/>
          <w:b/>
          <w:color w:val="000000"/>
          <w:sz w:val="22"/>
          <w:szCs w:val="22"/>
        </w:rPr>
      </w:pPr>
      <w:r w:rsidRPr="00AA11CF">
        <w:rPr>
          <w:rFonts w:ascii="Calibri" w:hAnsi="Calibri"/>
          <w:b/>
          <w:bCs/>
          <w:color w:val="000000"/>
          <w:sz w:val="22"/>
          <w:szCs w:val="22"/>
          <w:u w:val="single"/>
        </w:rPr>
        <w:t>Environments</w:t>
      </w:r>
      <w:r w:rsidRPr="00AA11CF">
        <w:rPr>
          <w:rFonts w:ascii="Calibri" w:hAnsi="Calibri"/>
          <w:bCs/>
          <w:color w:val="000000"/>
          <w:sz w:val="22"/>
          <w:szCs w:val="22"/>
        </w:rPr>
        <w:t xml:space="preserve">: </w:t>
      </w:r>
      <w:r w:rsidRPr="00AA11CF">
        <w:rPr>
          <w:rFonts w:ascii="Calibri" w:hAnsi="Calibri"/>
          <w:b/>
          <w:bCs/>
          <w:color w:val="000000"/>
          <w:sz w:val="22"/>
          <w:szCs w:val="22"/>
        </w:rPr>
        <w:t>Tableau Server 6.1, Tableau Desktop 6.1, MYSQL Server, MS SQL Server 2005, MS SQL Server 2008, Oracle 11i, Netezza, Sybase,  Crystal XI, Info view, CMS, CMC, Excel, JAVA, J2EE, Tomcat.,</w:t>
      </w:r>
      <w:r w:rsidRPr="00AA11CF">
        <w:rPr>
          <w:rFonts w:ascii="Calibri" w:hAnsi="Calibri"/>
          <w:b/>
          <w:color w:val="000000"/>
          <w:sz w:val="22"/>
          <w:szCs w:val="22"/>
        </w:rPr>
        <w:t xml:space="preserve"> TSQL, UNIX , Linux RHEL 5.4.</w:t>
      </w:r>
    </w:p>
    <w:p w:rsidR="00F039DA" w:rsidRPr="00AA11CF" w:rsidRDefault="00F039DA" w:rsidP="00AF4CE0">
      <w:pPr>
        <w:spacing w:line="276" w:lineRule="auto"/>
        <w:jc w:val="both"/>
        <w:rPr>
          <w:rFonts w:ascii="Calibri" w:hAnsi="Calibri"/>
          <w:color w:val="000000"/>
          <w:sz w:val="22"/>
          <w:szCs w:val="22"/>
        </w:rPr>
      </w:pPr>
    </w:p>
    <w:p w:rsidR="00E65D61" w:rsidRPr="00AA11CF" w:rsidRDefault="00E65D61" w:rsidP="00E65D61">
      <w:pPr>
        <w:widowControl w:val="0"/>
        <w:overflowPunct w:val="0"/>
        <w:adjustRightInd w:val="0"/>
        <w:jc w:val="both"/>
        <w:rPr>
          <w:rFonts w:ascii="Calibri" w:hAnsi="Calibri" w:cs="Times New Roman"/>
          <w:b/>
          <w:sz w:val="22"/>
          <w:szCs w:val="22"/>
        </w:rPr>
      </w:pPr>
      <w:r w:rsidRPr="00AA11CF">
        <w:rPr>
          <w:rFonts w:ascii="Calibri" w:hAnsi="Calibri" w:cs="Times New Roman"/>
          <w:b/>
          <w:sz w:val="22"/>
          <w:szCs w:val="22"/>
        </w:rPr>
        <w:t xml:space="preserve">AmeriGroup, Virginia Beach, VA                                                                                                            </w:t>
      </w:r>
      <w:r w:rsidRPr="00AA11CF">
        <w:rPr>
          <w:rFonts w:ascii="Calibri" w:hAnsi="Calibri" w:cs="Times New Roman"/>
          <w:b/>
          <w:sz w:val="22"/>
          <w:szCs w:val="22"/>
        </w:rPr>
        <w:tab/>
      </w:r>
      <w:r w:rsidRPr="00AA11CF">
        <w:rPr>
          <w:rFonts w:ascii="Calibri" w:hAnsi="Calibri" w:cs="Times New Roman"/>
          <w:b/>
          <w:sz w:val="22"/>
          <w:szCs w:val="22"/>
        </w:rPr>
        <w:tab/>
      </w:r>
      <w:r w:rsidRPr="00AA11CF">
        <w:rPr>
          <w:rFonts w:ascii="Calibri" w:hAnsi="Calibri" w:cs="Times New Roman"/>
          <w:b/>
          <w:sz w:val="22"/>
          <w:szCs w:val="22"/>
        </w:rPr>
        <w:tab/>
      </w:r>
      <w:r w:rsidRPr="00AA11CF">
        <w:rPr>
          <w:rFonts w:ascii="Calibri" w:hAnsi="Calibri" w:cs="Times New Roman"/>
          <w:b/>
          <w:sz w:val="22"/>
          <w:szCs w:val="22"/>
        </w:rPr>
        <w:tab/>
      </w:r>
      <w:r w:rsidRPr="00AA11CF">
        <w:rPr>
          <w:rFonts w:ascii="Calibri" w:hAnsi="Calibri" w:cs="Times New Roman"/>
          <w:b/>
          <w:sz w:val="22"/>
          <w:szCs w:val="22"/>
        </w:rPr>
        <w:tab/>
        <w:t xml:space="preserve">                                        July 10 - Oct 11   </w:t>
      </w:r>
    </w:p>
    <w:p w:rsidR="00E65D61" w:rsidRPr="00AA11CF" w:rsidRDefault="00E65D61" w:rsidP="00E65D61">
      <w:pPr>
        <w:widowControl w:val="0"/>
        <w:overflowPunct w:val="0"/>
        <w:adjustRightInd w:val="0"/>
        <w:jc w:val="both"/>
        <w:rPr>
          <w:rFonts w:ascii="Calibri" w:hAnsi="Calibri" w:cs="Times New Roman"/>
          <w:b/>
          <w:sz w:val="22"/>
          <w:szCs w:val="22"/>
        </w:rPr>
      </w:pPr>
      <w:r w:rsidRPr="00AA11CF">
        <w:rPr>
          <w:rFonts w:ascii="Calibri" w:hAnsi="Calibri" w:cs="Times New Roman"/>
          <w:b/>
          <w:sz w:val="22"/>
          <w:szCs w:val="22"/>
        </w:rPr>
        <w:t>Oracle Developer</w:t>
      </w:r>
    </w:p>
    <w:p w:rsidR="00E65D61" w:rsidRPr="00AA11CF" w:rsidRDefault="00E65D61" w:rsidP="00E65D61">
      <w:pPr>
        <w:jc w:val="both"/>
        <w:rPr>
          <w:rFonts w:ascii="Calibri" w:hAnsi="Calibri" w:cs="Times New Roman"/>
          <w:b/>
          <w:sz w:val="22"/>
          <w:szCs w:val="22"/>
        </w:rPr>
      </w:pPr>
    </w:p>
    <w:p w:rsidR="00E65D61" w:rsidRPr="00AA11CF" w:rsidRDefault="00E65D61" w:rsidP="00E65D61">
      <w:pPr>
        <w:jc w:val="both"/>
        <w:rPr>
          <w:rFonts w:ascii="Calibri" w:hAnsi="Calibri" w:cs="Times New Roman"/>
          <w:b/>
          <w:sz w:val="22"/>
          <w:szCs w:val="22"/>
          <w:u w:val="single"/>
        </w:rPr>
      </w:pPr>
      <w:r w:rsidRPr="00AA11CF">
        <w:rPr>
          <w:rFonts w:ascii="Calibri" w:hAnsi="Calibri" w:cs="Times New Roman"/>
          <w:b/>
          <w:sz w:val="22"/>
          <w:szCs w:val="22"/>
          <w:u w:val="single"/>
        </w:rPr>
        <w:t>Responsibilities:</w:t>
      </w:r>
    </w:p>
    <w:p w:rsidR="00E65D61" w:rsidRPr="00AA11CF" w:rsidRDefault="00E65D61" w:rsidP="00E65D61">
      <w:pPr>
        <w:numPr>
          <w:ilvl w:val="0"/>
          <w:numId w:val="22"/>
        </w:numPr>
        <w:suppressAutoHyphens w:val="0"/>
        <w:autoSpaceDE w:val="0"/>
        <w:autoSpaceDN w:val="0"/>
        <w:jc w:val="both"/>
        <w:rPr>
          <w:rFonts w:ascii="Calibri" w:hAnsi="Calibri" w:cs="Times New Roman"/>
          <w:sz w:val="22"/>
          <w:szCs w:val="22"/>
        </w:rPr>
      </w:pPr>
      <w:r w:rsidRPr="00AA11CF">
        <w:rPr>
          <w:rFonts w:ascii="Calibri" w:hAnsi="Calibri" w:cs="Times New Roman"/>
          <w:sz w:val="22"/>
          <w:szCs w:val="22"/>
        </w:rPr>
        <w:t>Collaborated with the Business analysts and the DBA for requirements gathering, business analysis, testing and project coordination</w:t>
      </w:r>
    </w:p>
    <w:p w:rsidR="00E65D61" w:rsidRPr="00AA11CF" w:rsidRDefault="00E65D61" w:rsidP="00E65D61">
      <w:pPr>
        <w:numPr>
          <w:ilvl w:val="0"/>
          <w:numId w:val="22"/>
        </w:numPr>
        <w:suppressAutoHyphens w:val="0"/>
        <w:autoSpaceDE w:val="0"/>
        <w:autoSpaceDN w:val="0"/>
        <w:jc w:val="both"/>
        <w:rPr>
          <w:rFonts w:ascii="Calibri" w:hAnsi="Calibri" w:cs="Times New Roman"/>
          <w:sz w:val="22"/>
          <w:szCs w:val="22"/>
        </w:rPr>
      </w:pPr>
      <w:r w:rsidRPr="00AA11CF">
        <w:rPr>
          <w:rFonts w:ascii="Calibri" w:hAnsi="Calibri" w:cs="Times New Roman"/>
          <w:sz w:val="22"/>
          <w:szCs w:val="22"/>
        </w:rPr>
        <w:t>Created process force and deployed into run time depository using ware house builder</w:t>
      </w:r>
    </w:p>
    <w:p w:rsidR="00E65D61" w:rsidRPr="00AA11CF" w:rsidRDefault="00E65D61" w:rsidP="00E65D61">
      <w:pPr>
        <w:numPr>
          <w:ilvl w:val="0"/>
          <w:numId w:val="22"/>
        </w:numPr>
        <w:suppressAutoHyphens w:val="0"/>
        <w:autoSpaceDE w:val="0"/>
        <w:autoSpaceDN w:val="0"/>
        <w:jc w:val="both"/>
        <w:rPr>
          <w:rFonts w:ascii="Calibri" w:hAnsi="Calibri" w:cs="Times New Roman"/>
          <w:sz w:val="22"/>
          <w:szCs w:val="22"/>
        </w:rPr>
      </w:pPr>
      <w:r w:rsidRPr="00AA11CF">
        <w:rPr>
          <w:rFonts w:ascii="Calibri" w:hAnsi="Calibri" w:cs="Times New Roman"/>
          <w:sz w:val="22"/>
          <w:szCs w:val="22"/>
        </w:rPr>
        <w:t xml:space="preserve">Involved in </w:t>
      </w:r>
      <w:r w:rsidRPr="00AA11CF">
        <w:rPr>
          <w:rFonts w:ascii="Calibri" w:hAnsi="Calibri" w:cs="Times New Roman"/>
          <w:b/>
          <w:sz w:val="22"/>
          <w:szCs w:val="22"/>
        </w:rPr>
        <w:t>logical modeling and physical modeling</w:t>
      </w:r>
      <w:r w:rsidRPr="00AA11CF">
        <w:rPr>
          <w:rFonts w:ascii="Calibri" w:hAnsi="Calibri" w:cs="Times New Roman"/>
          <w:sz w:val="22"/>
          <w:szCs w:val="22"/>
        </w:rPr>
        <w:t xml:space="preserve"> of application.</w:t>
      </w:r>
    </w:p>
    <w:p w:rsidR="00E65D61" w:rsidRPr="00AA11CF" w:rsidRDefault="00E65D61" w:rsidP="00E65D61">
      <w:pPr>
        <w:numPr>
          <w:ilvl w:val="0"/>
          <w:numId w:val="22"/>
        </w:numPr>
        <w:suppressAutoHyphens w:val="0"/>
        <w:autoSpaceDE w:val="0"/>
        <w:autoSpaceDN w:val="0"/>
        <w:jc w:val="both"/>
        <w:rPr>
          <w:rFonts w:ascii="Calibri" w:hAnsi="Calibri" w:cs="Times New Roman"/>
          <w:sz w:val="22"/>
          <w:szCs w:val="22"/>
        </w:rPr>
      </w:pPr>
      <w:r w:rsidRPr="00AA11CF">
        <w:rPr>
          <w:rFonts w:ascii="Calibri" w:hAnsi="Calibri" w:cs="Times New Roman"/>
          <w:sz w:val="22"/>
          <w:szCs w:val="22"/>
        </w:rPr>
        <w:t>Used multiple operators (union, router) for loading data using owb.</w:t>
      </w:r>
    </w:p>
    <w:p w:rsidR="00E65D61" w:rsidRPr="00AA11CF" w:rsidRDefault="00E65D61" w:rsidP="00E65D61">
      <w:pPr>
        <w:numPr>
          <w:ilvl w:val="0"/>
          <w:numId w:val="22"/>
        </w:numPr>
        <w:suppressAutoHyphens w:val="0"/>
        <w:autoSpaceDE w:val="0"/>
        <w:autoSpaceDN w:val="0"/>
        <w:jc w:val="both"/>
        <w:rPr>
          <w:rFonts w:ascii="Calibri" w:hAnsi="Calibri" w:cs="Times New Roman"/>
          <w:sz w:val="22"/>
          <w:szCs w:val="22"/>
        </w:rPr>
      </w:pPr>
      <w:r w:rsidRPr="00AA11CF">
        <w:rPr>
          <w:rFonts w:ascii="Calibri" w:hAnsi="Calibri" w:cs="Times New Roman"/>
          <w:sz w:val="22"/>
          <w:szCs w:val="22"/>
        </w:rPr>
        <w:t>Having strong knowledge in creating and maintaining the owb</w:t>
      </w:r>
    </w:p>
    <w:p w:rsidR="00E65D61" w:rsidRPr="00AA11CF" w:rsidRDefault="00E65D61" w:rsidP="00E65D61">
      <w:pPr>
        <w:numPr>
          <w:ilvl w:val="0"/>
          <w:numId w:val="22"/>
        </w:numPr>
        <w:suppressAutoHyphens w:val="0"/>
        <w:autoSpaceDE w:val="0"/>
        <w:autoSpaceDN w:val="0"/>
        <w:jc w:val="both"/>
        <w:rPr>
          <w:rFonts w:ascii="Calibri" w:hAnsi="Calibri" w:cs="Times New Roman"/>
          <w:sz w:val="22"/>
          <w:szCs w:val="22"/>
        </w:rPr>
      </w:pPr>
      <w:r w:rsidRPr="00AA11CF">
        <w:rPr>
          <w:rFonts w:ascii="Calibri" w:hAnsi="Calibri" w:cs="Times New Roman"/>
          <w:sz w:val="22"/>
          <w:szCs w:val="22"/>
        </w:rPr>
        <w:t xml:space="preserve">Developed </w:t>
      </w:r>
      <w:r w:rsidRPr="00AA11CF">
        <w:rPr>
          <w:rFonts w:ascii="Calibri" w:hAnsi="Calibri" w:cs="Times New Roman"/>
          <w:b/>
          <w:sz w:val="22"/>
          <w:szCs w:val="22"/>
        </w:rPr>
        <w:t>Stored Procedures, Functions, Packages and SQL Scripts</w:t>
      </w:r>
      <w:r w:rsidRPr="00AA11CF">
        <w:rPr>
          <w:rFonts w:ascii="Calibri" w:hAnsi="Calibri" w:cs="Times New Roman"/>
          <w:sz w:val="22"/>
          <w:szCs w:val="22"/>
        </w:rPr>
        <w:t xml:space="preserve"> using </w:t>
      </w:r>
      <w:r w:rsidRPr="00AA11CF">
        <w:rPr>
          <w:rFonts w:ascii="Calibri" w:hAnsi="Calibri" w:cs="Times New Roman"/>
          <w:b/>
          <w:sz w:val="22"/>
          <w:szCs w:val="22"/>
        </w:rPr>
        <w:t>PL/SQL.</w:t>
      </w:r>
    </w:p>
    <w:p w:rsidR="00E65D61" w:rsidRPr="00AA11CF" w:rsidRDefault="00E65D61" w:rsidP="00E65D61">
      <w:pPr>
        <w:numPr>
          <w:ilvl w:val="0"/>
          <w:numId w:val="22"/>
        </w:numPr>
        <w:suppressAutoHyphens w:val="0"/>
        <w:jc w:val="both"/>
        <w:rPr>
          <w:rFonts w:ascii="Calibri" w:hAnsi="Calibri" w:cs="Times New Roman"/>
          <w:b/>
          <w:bCs/>
          <w:sz w:val="22"/>
          <w:szCs w:val="22"/>
        </w:rPr>
      </w:pPr>
      <w:r w:rsidRPr="00AA11CF">
        <w:rPr>
          <w:rFonts w:ascii="Calibri" w:hAnsi="Calibri" w:cs="Times New Roman"/>
          <w:sz w:val="22"/>
          <w:szCs w:val="22"/>
        </w:rPr>
        <w:t xml:space="preserve">Involved in developing </w:t>
      </w:r>
      <w:r w:rsidRPr="00AA11CF">
        <w:rPr>
          <w:rFonts w:ascii="Calibri" w:hAnsi="Calibri" w:cs="Times New Roman"/>
          <w:b/>
          <w:sz w:val="22"/>
          <w:szCs w:val="22"/>
        </w:rPr>
        <w:t>CRONTAB</w:t>
      </w:r>
      <w:r w:rsidRPr="00AA11CF">
        <w:rPr>
          <w:rFonts w:ascii="Calibri" w:hAnsi="Calibri" w:cs="Times New Roman"/>
          <w:sz w:val="22"/>
          <w:szCs w:val="22"/>
        </w:rPr>
        <w:t xml:space="preserve"> to schedule the information of </w:t>
      </w:r>
      <w:r w:rsidRPr="00AA11CF">
        <w:rPr>
          <w:rFonts w:ascii="Calibri" w:hAnsi="Calibri" w:cs="Times New Roman"/>
          <w:b/>
          <w:sz w:val="22"/>
          <w:szCs w:val="22"/>
        </w:rPr>
        <w:t>cron</w:t>
      </w:r>
      <w:r w:rsidRPr="00AA11CF">
        <w:rPr>
          <w:rFonts w:ascii="Calibri" w:hAnsi="Calibri" w:cs="Times New Roman"/>
          <w:sz w:val="22"/>
          <w:szCs w:val="22"/>
        </w:rPr>
        <w:t>entries.</w:t>
      </w:r>
    </w:p>
    <w:p w:rsidR="00E65D61" w:rsidRPr="00AA11CF" w:rsidRDefault="00E65D61" w:rsidP="00E65D61">
      <w:pPr>
        <w:numPr>
          <w:ilvl w:val="0"/>
          <w:numId w:val="22"/>
        </w:numPr>
        <w:suppressAutoHyphens w:val="0"/>
        <w:autoSpaceDE w:val="0"/>
        <w:autoSpaceDN w:val="0"/>
        <w:jc w:val="both"/>
        <w:rPr>
          <w:rFonts w:ascii="Calibri" w:hAnsi="Calibri" w:cs="Times New Roman"/>
          <w:sz w:val="22"/>
          <w:szCs w:val="22"/>
        </w:rPr>
      </w:pPr>
      <w:r w:rsidRPr="00AA11CF">
        <w:rPr>
          <w:rFonts w:ascii="Calibri" w:hAnsi="Calibri" w:cs="Times New Roman"/>
          <w:sz w:val="22"/>
          <w:szCs w:val="22"/>
        </w:rPr>
        <w:t>Involved in creation of Conceptual Modeling covering all the business requirements.</w:t>
      </w:r>
    </w:p>
    <w:p w:rsidR="00E65D61" w:rsidRPr="00AA11CF" w:rsidRDefault="00E65D61" w:rsidP="00E65D61">
      <w:pPr>
        <w:numPr>
          <w:ilvl w:val="0"/>
          <w:numId w:val="22"/>
        </w:numPr>
        <w:suppressAutoHyphens w:val="0"/>
        <w:autoSpaceDE w:val="0"/>
        <w:autoSpaceDN w:val="0"/>
        <w:jc w:val="both"/>
        <w:rPr>
          <w:rFonts w:ascii="Calibri" w:hAnsi="Calibri" w:cs="Times New Roman"/>
          <w:sz w:val="22"/>
          <w:szCs w:val="22"/>
        </w:rPr>
      </w:pPr>
      <w:r w:rsidRPr="00AA11CF">
        <w:rPr>
          <w:rFonts w:ascii="Calibri" w:hAnsi="Calibri" w:cs="Times New Roman"/>
          <w:sz w:val="22"/>
          <w:szCs w:val="22"/>
        </w:rPr>
        <w:t xml:space="preserve">Loaded the data into database tables using </w:t>
      </w:r>
      <w:r w:rsidRPr="00AA11CF">
        <w:rPr>
          <w:rFonts w:ascii="Calibri" w:hAnsi="Calibri" w:cs="Times New Roman"/>
          <w:b/>
          <w:sz w:val="22"/>
          <w:szCs w:val="22"/>
        </w:rPr>
        <w:t xml:space="preserve">SQL*loader </w:t>
      </w:r>
      <w:r w:rsidRPr="00AA11CF">
        <w:rPr>
          <w:rFonts w:ascii="Calibri" w:hAnsi="Calibri" w:cs="Times New Roman"/>
          <w:sz w:val="22"/>
          <w:szCs w:val="22"/>
        </w:rPr>
        <w:t>from text and excel files.</w:t>
      </w:r>
    </w:p>
    <w:p w:rsidR="00E65D61" w:rsidRPr="00AA11CF" w:rsidRDefault="00E65D61" w:rsidP="00E65D61">
      <w:pPr>
        <w:numPr>
          <w:ilvl w:val="0"/>
          <w:numId w:val="22"/>
        </w:numPr>
        <w:suppressAutoHyphens w:val="0"/>
        <w:autoSpaceDE w:val="0"/>
        <w:autoSpaceDN w:val="0"/>
        <w:jc w:val="both"/>
        <w:rPr>
          <w:rFonts w:ascii="Calibri" w:hAnsi="Calibri" w:cs="Times New Roman"/>
          <w:sz w:val="22"/>
          <w:szCs w:val="22"/>
        </w:rPr>
      </w:pPr>
      <w:r w:rsidRPr="00AA11CF">
        <w:rPr>
          <w:rFonts w:ascii="Calibri" w:hAnsi="Calibri" w:cs="Times New Roman"/>
          <w:sz w:val="22"/>
          <w:szCs w:val="22"/>
        </w:rPr>
        <w:t xml:space="preserve">Developed data model, </w:t>
      </w:r>
      <w:r w:rsidRPr="00AA11CF">
        <w:rPr>
          <w:rFonts w:ascii="Calibri" w:hAnsi="Calibri" w:cs="Times New Roman"/>
          <w:b/>
          <w:sz w:val="22"/>
          <w:szCs w:val="22"/>
        </w:rPr>
        <w:t>SQL Queries</w:t>
      </w:r>
      <w:r w:rsidRPr="00AA11CF">
        <w:rPr>
          <w:rFonts w:ascii="Calibri" w:hAnsi="Calibri" w:cs="Times New Roman"/>
          <w:sz w:val="22"/>
          <w:szCs w:val="22"/>
        </w:rPr>
        <w:t xml:space="preserve">, </w:t>
      </w:r>
      <w:r w:rsidRPr="00AA11CF">
        <w:rPr>
          <w:rFonts w:ascii="Calibri" w:hAnsi="Calibri" w:cs="Times New Roman"/>
          <w:b/>
          <w:sz w:val="22"/>
          <w:szCs w:val="22"/>
        </w:rPr>
        <w:t>SQL Query tuning process</w:t>
      </w:r>
      <w:r w:rsidRPr="00AA11CF">
        <w:rPr>
          <w:rFonts w:ascii="Calibri" w:hAnsi="Calibri" w:cs="Times New Roman"/>
          <w:sz w:val="22"/>
          <w:szCs w:val="22"/>
        </w:rPr>
        <w:t xml:space="preserve"> and </w:t>
      </w:r>
      <w:r w:rsidRPr="00AA11CF">
        <w:rPr>
          <w:rFonts w:ascii="Calibri" w:hAnsi="Calibri" w:cs="Times New Roman"/>
          <w:b/>
          <w:sz w:val="22"/>
          <w:szCs w:val="22"/>
        </w:rPr>
        <w:t>Schemas</w:t>
      </w:r>
      <w:r w:rsidRPr="00AA11CF">
        <w:rPr>
          <w:rFonts w:ascii="Calibri" w:hAnsi="Calibri" w:cs="Times New Roman"/>
          <w:sz w:val="22"/>
          <w:szCs w:val="22"/>
        </w:rPr>
        <w:t>.</w:t>
      </w:r>
    </w:p>
    <w:p w:rsidR="00E65D61" w:rsidRPr="00AA11CF" w:rsidRDefault="00E65D61" w:rsidP="00E65D61">
      <w:pPr>
        <w:numPr>
          <w:ilvl w:val="0"/>
          <w:numId w:val="22"/>
        </w:numPr>
        <w:suppressAutoHyphens w:val="0"/>
        <w:autoSpaceDE w:val="0"/>
        <w:autoSpaceDN w:val="0"/>
        <w:jc w:val="both"/>
        <w:rPr>
          <w:rFonts w:ascii="Calibri" w:hAnsi="Calibri" w:cs="Times New Roman"/>
          <w:sz w:val="22"/>
          <w:szCs w:val="22"/>
        </w:rPr>
      </w:pPr>
      <w:r w:rsidRPr="00AA11CF">
        <w:rPr>
          <w:rFonts w:ascii="Calibri" w:hAnsi="Calibri" w:cs="Times New Roman"/>
          <w:sz w:val="22"/>
          <w:szCs w:val="22"/>
        </w:rPr>
        <w:t xml:space="preserve">Worked with </w:t>
      </w:r>
      <w:r w:rsidRPr="00AA11CF">
        <w:rPr>
          <w:rFonts w:ascii="Calibri" w:hAnsi="Calibri" w:cs="Times New Roman"/>
          <w:b/>
          <w:sz w:val="22"/>
          <w:szCs w:val="22"/>
        </w:rPr>
        <w:t>bulk collect</w:t>
      </w:r>
      <w:r w:rsidRPr="00AA11CF">
        <w:rPr>
          <w:rFonts w:ascii="Calibri" w:hAnsi="Calibri" w:cs="Times New Roman"/>
          <w:sz w:val="22"/>
          <w:szCs w:val="22"/>
        </w:rPr>
        <w:t xml:space="preserve"> to Implement the performance of multi row queries</w:t>
      </w:r>
    </w:p>
    <w:p w:rsidR="00E65D61" w:rsidRPr="00AA11CF" w:rsidRDefault="00E65D61" w:rsidP="00E65D61">
      <w:pPr>
        <w:numPr>
          <w:ilvl w:val="0"/>
          <w:numId w:val="22"/>
        </w:numPr>
        <w:suppressAutoHyphens w:val="0"/>
        <w:autoSpaceDE w:val="0"/>
        <w:autoSpaceDN w:val="0"/>
        <w:jc w:val="both"/>
        <w:rPr>
          <w:rFonts w:ascii="Calibri" w:hAnsi="Calibri" w:cs="Times New Roman"/>
          <w:sz w:val="22"/>
          <w:szCs w:val="22"/>
        </w:rPr>
      </w:pPr>
      <w:r w:rsidRPr="00AA11CF">
        <w:rPr>
          <w:rFonts w:ascii="Calibri" w:hAnsi="Calibri" w:cs="Times New Roman"/>
          <w:sz w:val="22"/>
          <w:szCs w:val="22"/>
        </w:rPr>
        <w:lastRenderedPageBreak/>
        <w:t xml:space="preserve">Developed </w:t>
      </w:r>
      <w:r w:rsidRPr="00AA11CF">
        <w:rPr>
          <w:rFonts w:ascii="Calibri" w:hAnsi="Calibri" w:cs="Times New Roman"/>
          <w:b/>
          <w:sz w:val="22"/>
          <w:szCs w:val="22"/>
        </w:rPr>
        <w:t>SQL scripts</w:t>
      </w:r>
      <w:r w:rsidRPr="00AA11CF">
        <w:rPr>
          <w:rFonts w:ascii="Calibri" w:hAnsi="Calibri" w:cs="Times New Roman"/>
          <w:sz w:val="22"/>
          <w:szCs w:val="22"/>
        </w:rPr>
        <w:t xml:space="preserve"> for Referential Integrity check, which checks validity of incoming data with master tables in database.</w:t>
      </w:r>
    </w:p>
    <w:p w:rsidR="00E65D61" w:rsidRPr="00AA11CF" w:rsidRDefault="00E65D61" w:rsidP="00E65D61">
      <w:pPr>
        <w:numPr>
          <w:ilvl w:val="0"/>
          <w:numId w:val="22"/>
        </w:numPr>
        <w:suppressAutoHyphens w:val="0"/>
        <w:autoSpaceDE w:val="0"/>
        <w:autoSpaceDN w:val="0"/>
        <w:jc w:val="both"/>
        <w:rPr>
          <w:rFonts w:ascii="Calibri" w:hAnsi="Calibri" w:cs="Times New Roman"/>
          <w:sz w:val="22"/>
          <w:szCs w:val="22"/>
        </w:rPr>
      </w:pPr>
      <w:r w:rsidRPr="00AA11CF">
        <w:rPr>
          <w:rFonts w:ascii="Calibri" w:hAnsi="Calibri" w:cs="Times New Roman"/>
          <w:sz w:val="22"/>
          <w:szCs w:val="22"/>
        </w:rPr>
        <w:t xml:space="preserve">Developed </w:t>
      </w:r>
      <w:r w:rsidRPr="00AA11CF">
        <w:rPr>
          <w:rFonts w:ascii="Calibri" w:hAnsi="Calibri" w:cs="Times New Roman"/>
          <w:b/>
          <w:sz w:val="22"/>
          <w:szCs w:val="22"/>
        </w:rPr>
        <w:t>SQL scripts, packages and procedures</w:t>
      </w:r>
      <w:r w:rsidRPr="00AA11CF">
        <w:rPr>
          <w:rFonts w:ascii="Calibri" w:hAnsi="Calibri" w:cs="Times New Roman"/>
          <w:sz w:val="22"/>
          <w:szCs w:val="22"/>
        </w:rPr>
        <w:t xml:space="preserve"> for Business rules check to implement business rules.</w:t>
      </w:r>
    </w:p>
    <w:p w:rsidR="00E65D61" w:rsidRPr="00AA11CF" w:rsidRDefault="00E65D61" w:rsidP="00E65D61">
      <w:pPr>
        <w:numPr>
          <w:ilvl w:val="0"/>
          <w:numId w:val="22"/>
        </w:numPr>
        <w:suppressAutoHyphens w:val="0"/>
        <w:autoSpaceDE w:val="0"/>
        <w:autoSpaceDN w:val="0"/>
        <w:jc w:val="both"/>
        <w:rPr>
          <w:rFonts w:ascii="Calibri" w:hAnsi="Calibri" w:cs="Times New Roman"/>
          <w:sz w:val="22"/>
          <w:szCs w:val="22"/>
        </w:rPr>
      </w:pPr>
      <w:r w:rsidRPr="00AA11CF">
        <w:rPr>
          <w:rFonts w:ascii="Calibri" w:hAnsi="Calibri" w:cs="Times New Roman"/>
          <w:sz w:val="22"/>
          <w:szCs w:val="22"/>
        </w:rPr>
        <w:t xml:space="preserve">Developed </w:t>
      </w:r>
      <w:r w:rsidRPr="00AA11CF">
        <w:rPr>
          <w:rFonts w:ascii="Calibri" w:hAnsi="Calibri" w:cs="Times New Roman"/>
          <w:b/>
          <w:sz w:val="22"/>
          <w:szCs w:val="22"/>
        </w:rPr>
        <w:t xml:space="preserve">SQL </w:t>
      </w:r>
      <w:r w:rsidRPr="00AA11CF">
        <w:rPr>
          <w:rFonts w:ascii="Calibri" w:hAnsi="Calibri" w:cs="Times New Roman"/>
          <w:sz w:val="22"/>
          <w:szCs w:val="22"/>
        </w:rPr>
        <w:t>and</w:t>
      </w:r>
      <w:r w:rsidRPr="00AA11CF">
        <w:rPr>
          <w:rFonts w:ascii="Calibri" w:hAnsi="Calibri" w:cs="Times New Roman"/>
          <w:b/>
          <w:sz w:val="22"/>
          <w:szCs w:val="22"/>
        </w:rPr>
        <w:t xml:space="preserve"> PL/SQL</w:t>
      </w:r>
      <w:r w:rsidRPr="00AA11CF">
        <w:rPr>
          <w:rFonts w:ascii="Calibri" w:hAnsi="Calibri" w:cs="Times New Roman"/>
          <w:sz w:val="22"/>
          <w:szCs w:val="22"/>
        </w:rPr>
        <w:t xml:space="preserve"> scripts to transfer tables across the schemas and databases.</w:t>
      </w:r>
    </w:p>
    <w:p w:rsidR="00E65D61" w:rsidRPr="00AA11CF" w:rsidRDefault="00E65D61" w:rsidP="00E65D61">
      <w:pPr>
        <w:numPr>
          <w:ilvl w:val="0"/>
          <w:numId w:val="22"/>
        </w:numPr>
        <w:suppressAutoHyphens w:val="0"/>
        <w:autoSpaceDE w:val="0"/>
        <w:autoSpaceDN w:val="0"/>
        <w:jc w:val="both"/>
        <w:rPr>
          <w:rFonts w:ascii="Calibri" w:hAnsi="Calibri" w:cs="Times New Roman"/>
          <w:sz w:val="22"/>
          <w:szCs w:val="22"/>
        </w:rPr>
      </w:pPr>
      <w:r w:rsidRPr="00AA11CF">
        <w:rPr>
          <w:rFonts w:ascii="Calibri" w:hAnsi="Calibri" w:cs="Times New Roman"/>
          <w:sz w:val="22"/>
          <w:szCs w:val="22"/>
        </w:rPr>
        <w:t xml:space="preserve">Data loaded from legacy systems using </w:t>
      </w:r>
      <w:r w:rsidRPr="00AA11CF">
        <w:rPr>
          <w:rFonts w:ascii="Calibri" w:hAnsi="Calibri" w:cs="Times New Roman"/>
          <w:b/>
          <w:sz w:val="22"/>
          <w:szCs w:val="22"/>
        </w:rPr>
        <w:t>PL/SQL and SQL*Loader</w:t>
      </w:r>
      <w:r w:rsidRPr="00AA11CF">
        <w:rPr>
          <w:rFonts w:ascii="Calibri" w:hAnsi="Calibri" w:cs="Times New Roman"/>
          <w:sz w:val="22"/>
          <w:szCs w:val="22"/>
        </w:rPr>
        <w:t>.</w:t>
      </w:r>
    </w:p>
    <w:p w:rsidR="00E65D61" w:rsidRPr="00AA11CF" w:rsidRDefault="00E65D61" w:rsidP="00E65D61">
      <w:pPr>
        <w:pStyle w:val="ColorfulList-Accent11"/>
        <w:numPr>
          <w:ilvl w:val="0"/>
          <w:numId w:val="22"/>
        </w:numPr>
        <w:rPr>
          <w:rStyle w:val="normalchar"/>
        </w:rPr>
      </w:pPr>
      <w:r w:rsidRPr="00AA11CF">
        <w:rPr>
          <w:rStyle w:val="normalchar"/>
        </w:rPr>
        <w:t xml:space="preserve">Remediate </w:t>
      </w:r>
      <w:r w:rsidRPr="00AA11CF">
        <w:rPr>
          <w:rStyle w:val="normalchar"/>
          <w:b/>
          <w:bCs/>
        </w:rPr>
        <w:t>Oracle</w:t>
      </w:r>
      <w:r w:rsidRPr="00AA11CF">
        <w:rPr>
          <w:rStyle w:val="normalchar"/>
        </w:rPr>
        <w:t xml:space="preserve"> application Custom object components like </w:t>
      </w:r>
      <w:r w:rsidRPr="00AA11CF">
        <w:rPr>
          <w:rStyle w:val="normalchar"/>
          <w:b/>
          <w:bCs/>
        </w:rPr>
        <w:t>Forms</w:t>
      </w:r>
      <w:r w:rsidRPr="00AA11CF">
        <w:rPr>
          <w:rStyle w:val="normalchar"/>
        </w:rPr>
        <w:t xml:space="preserve">, </w:t>
      </w:r>
      <w:r w:rsidRPr="00AA11CF">
        <w:rPr>
          <w:rStyle w:val="normalchar"/>
          <w:b/>
          <w:bCs/>
        </w:rPr>
        <w:t>report</w:t>
      </w:r>
      <w:r w:rsidRPr="00AA11CF">
        <w:rPr>
          <w:rStyle w:val="normalchar"/>
        </w:rPr>
        <w:t xml:space="preserve"> and Concurrent Program (PLSQL code).</w:t>
      </w:r>
    </w:p>
    <w:p w:rsidR="00E65D61" w:rsidRPr="00AA11CF" w:rsidRDefault="00E65D61" w:rsidP="00E65D61">
      <w:pPr>
        <w:pStyle w:val="ColorfulList-Accent11"/>
        <w:numPr>
          <w:ilvl w:val="0"/>
          <w:numId w:val="22"/>
        </w:numPr>
        <w:autoSpaceDE w:val="0"/>
        <w:autoSpaceDN w:val="0"/>
        <w:spacing w:after="0"/>
        <w:rPr>
          <w:rStyle w:val="normalchar"/>
        </w:rPr>
      </w:pPr>
      <w:r w:rsidRPr="00AA11CF">
        <w:rPr>
          <w:rStyle w:val="normalchar"/>
        </w:rPr>
        <w:t xml:space="preserve">Involved in development of </w:t>
      </w:r>
      <w:r w:rsidRPr="00AA11CF">
        <w:rPr>
          <w:rStyle w:val="normalchar"/>
          <w:b/>
          <w:bCs/>
        </w:rPr>
        <w:t>Oracle Forms</w:t>
      </w:r>
      <w:r w:rsidRPr="00AA11CF">
        <w:rPr>
          <w:rStyle w:val="normalchar"/>
        </w:rPr>
        <w:t>/</w:t>
      </w:r>
      <w:r w:rsidRPr="00AA11CF">
        <w:rPr>
          <w:rStyle w:val="normalchar"/>
          <w:b/>
          <w:bCs/>
        </w:rPr>
        <w:t>Reports</w:t>
      </w:r>
      <w:r w:rsidRPr="00AA11CF">
        <w:rPr>
          <w:rStyle w:val="normalchar"/>
        </w:rPr>
        <w:t>, New Screen designs, Modifications.</w:t>
      </w:r>
    </w:p>
    <w:p w:rsidR="00E65D61" w:rsidRPr="00AA11CF" w:rsidRDefault="00E65D61" w:rsidP="00E65D61">
      <w:pPr>
        <w:pStyle w:val="Normal1"/>
        <w:numPr>
          <w:ilvl w:val="0"/>
          <w:numId w:val="22"/>
        </w:numPr>
        <w:shd w:val="clear" w:color="auto" w:fill="FFFFFF"/>
        <w:autoSpaceDE w:val="0"/>
        <w:autoSpaceDN w:val="0"/>
        <w:spacing w:after="0"/>
        <w:jc w:val="both"/>
        <w:rPr>
          <w:rStyle w:val="normalchar"/>
          <w:rFonts w:ascii="Calibri" w:hAnsi="Calibri"/>
          <w:sz w:val="22"/>
          <w:szCs w:val="22"/>
        </w:rPr>
      </w:pPr>
      <w:r w:rsidRPr="00AA11CF">
        <w:rPr>
          <w:rStyle w:val="normalchar"/>
          <w:rFonts w:ascii="Calibri" w:hAnsi="Calibri"/>
          <w:sz w:val="22"/>
          <w:szCs w:val="22"/>
        </w:rPr>
        <w:t xml:space="preserve">Upgraded to </w:t>
      </w:r>
      <w:r w:rsidRPr="00AA11CF">
        <w:rPr>
          <w:rStyle w:val="normalchar"/>
          <w:rFonts w:ascii="Calibri" w:hAnsi="Calibri"/>
          <w:b/>
          <w:bCs/>
          <w:sz w:val="22"/>
          <w:szCs w:val="22"/>
        </w:rPr>
        <w:t>Forms</w:t>
      </w:r>
      <w:r w:rsidRPr="00AA11CF">
        <w:rPr>
          <w:rStyle w:val="normalchar"/>
          <w:rFonts w:ascii="Calibri" w:hAnsi="Calibri"/>
          <w:sz w:val="22"/>
          <w:szCs w:val="22"/>
        </w:rPr>
        <w:t xml:space="preserve"> 10g, </w:t>
      </w:r>
      <w:r w:rsidRPr="00AA11CF">
        <w:rPr>
          <w:rStyle w:val="normalchar"/>
          <w:rFonts w:ascii="Calibri" w:hAnsi="Calibri"/>
          <w:b/>
          <w:bCs/>
          <w:sz w:val="22"/>
          <w:szCs w:val="22"/>
        </w:rPr>
        <w:t>Reports</w:t>
      </w:r>
      <w:r w:rsidRPr="00AA11CF">
        <w:rPr>
          <w:rStyle w:val="normalchar"/>
          <w:rFonts w:ascii="Calibri" w:hAnsi="Calibri"/>
          <w:sz w:val="22"/>
          <w:szCs w:val="22"/>
        </w:rPr>
        <w:t xml:space="preserve"> 10g maintained and troubleshoot </w:t>
      </w:r>
      <w:r w:rsidRPr="00AA11CF">
        <w:rPr>
          <w:rStyle w:val="normalchar"/>
          <w:rFonts w:ascii="Calibri" w:hAnsi="Calibri"/>
          <w:b/>
          <w:bCs/>
          <w:sz w:val="22"/>
          <w:szCs w:val="22"/>
        </w:rPr>
        <w:t>Oracle Forms</w:t>
      </w:r>
      <w:r w:rsidRPr="00AA11CF">
        <w:rPr>
          <w:rStyle w:val="normalchar"/>
          <w:rFonts w:ascii="Calibri" w:hAnsi="Calibri"/>
          <w:sz w:val="22"/>
          <w:szCs w:val="22"/>
        </w:rPr>
        <w:t xml:space="preserve"> and </w:t>
      </w:r>
      <w:r w:rsidRPr="00AA11CF">
        <w:rPr>
          <w:rStyle w:val="normalchar"/>
          <w:rFonts w:ascii="Calibri" w:hAnsi="Calibri"/>
          <w:b/>
          <w:bCs/>
          <w:sz w:val="22"/>
          <w:szCs w:val="22"/>
        </w:rPr>
        <w:t>Reports.</w:t>
      </w:r>
    </w:p>
    <w:p w:rsidR="00E65D61" w:rsidRPr="00AA11CF" w:rsidRDefault="00E65D61" w:rsidP="00E65D61">
      <w:pPr>
        <w:pStyle w:val="Normal1"/>
        <w:numPr>
          <w:ilvl w:val="0"/>
          <w:numId w:val="22"/>
        </w:numPr>
        <w:shd w:val="clear" w:color="auto" w:fill="FFFFFF"/>
        <w:autoSpaceDE w:val="0"/>
        <w:autoSpaceDN w:val="0"/>
        <w:spacing w:after="0"/>
        <w:jc w:val="both"/>
        <w:rPr>
          <w:rFonts w:ascii="Calibri" w:hAnsi="Calibri"/>
          <w:sz w:val="22"/>
          <w:szCs w:val="22"/>
        </w:rPr>
      </w:pPr>
      <w:r w:rsidRPr="00AA11CF">
        <w:rPr>
          <w:rFonts w:ascii="Calibri" w:hAnsi="Calibri"/>
          <w:sz w:val="22"/>
          <w:szCs w:val="22"/>
        </w:rPr>
        <w:t>Developed custom Forms and Reports as per client requirements and making them web enabled using Oracle Reports builder 10g and Oracle Forms builder 10g respectively.</w:t>
      </w:r>
    </w:p>
    <w:p w:rsidR="00E65D61" w:rsidRPr="00AA11CF" w:rsidRDefault="00E65D61" w:rsidP="00E65D61">
      <w:pPr>
        <w:numPr>
          <w:ilvl w:val="0"/>
          <w:numId w:val="22"/>
        </w:numPr>
        <w:suppressAutoHyphens w:val="0"/>
        <w:autoSpaceDE w:val="0"/>
        <w:autoSpaceDN w:val="0"/>
        <w:jc w:val="both"/>
        <w:rPr>
          <w:rFonts w:ascii="Calibri" w:hAnsi="Calibri" w:cs="Times New Roman"/>
          <w:sz w:val="22"/>
          <w:szCs w:val="22"/>
        </w:rPr>
      </w:pPr>
      <w:r w:rsidRPr="00AA11CF">
        <w:rPr>
          <w:rFonts w:ascii="Calibri" w:hAnsi="Calibri" w:cs="Times New Roman"/>
          <w:sz w:val="22"/>
          <w:szCs w:val="22"/>
        </w:rPr>
        <w:t>Worked on admin and user editions of discoverer 10g and used AIM (application implementation methodology) in documenting the development tasks.</w:t>
      </w:r>
    </w:p>
    <w:p w:rsidR="00E65D61" w:rsidRPr="00AA11CF" w:rsidRDefault="00E65D61" w:rsidP="00E65D61">
      <w:pPr>
        <w:numPr>
          <w:ilvl w:val="0"/>
          <w:numId w:val="22"/>
        </w:numPr>
        <w:suppressAutoHyphens w:val="0"/>
        <w:autoSpaceDE w:val="0"/>
        <w:autoSpaceDN w:val="0"/>
        <w:jc w:val="both"/>
        <w:rPr>
          <w:rFonts w:ascii="Calibri" w:hAnsi="Calibri" w:cs="Times New Roman"/>
          <w:sz w:val="22"/>
          <w:szCs w:val="22"/>
        </w:rPr>
      </w:pPr>
      <w:r w:rsidRPr="00AA11CF">
        <w:rPr>
          <w:rFonts w:ascii="Calibri" w:hAnsi="Calibri" w:cs="Times New Roman"/>
          <w:sz w:val="22"/>
          <w:szCs w:val="22"/>
        </w:rPr>
        <w:t>Developed Master Detail, Detail reports using tabular and Group above reports.</w:t>
      </w:r>
    </w:p>
    <w:p w:rsidR="00E65D61" w:rsidRPr="00AA11CF" w:rsidRDefault="00E65D61" w:rsidP="00E65D61">
      <w:pPr>
        <w:numPr>
          <w:ilvl w:val="0"/>
          <w:numId w:val="22"/>
        </w:numPr>
        <w:suppressAutoHyphens w:val="0"/>
        <w:autoSpaceDE w:val="0"/>
        <w:autoSpaceDN w:val="0"/>
        <w:jc w:val="both"/>
        <w:rPr>
          <w:rFonts w:ascii="Calibri" w:hAnsi="Calibri" w:cs="Times New Roman"/>
          <w:sz w:val="22"/>
          <w:szCs w:val="22"/>
        </w:rPr>
      </w:pPr>
      <w:r w:rsidRPr="00AA11CF">
        <w:rPr>
          <w:rFonts w:ascii="Calibri" w:hAnsi="Calibri" w:cs="Times New Roman"/>
          <w:sz w:val="22"/>
          <w:szCs w:val="22"/>
        </w:rPr>
        <w:t>Developed Procedures for efficient error handling process by capturing errors into user managed tables.</w:t>
      </w:r>
    </w:p>
    <w:p w:rsidR="00E65D61" w:rsidRPr="00AA11CF" w:rsidRDefault="00E65D61" w:rsidP="00E65D61">
      <w:pPr>
        <w:numPr>
          <w:ilvl w:val="0"/>
          <w:numId w:val="22"/>
        </w:numPr>
        <w:suppressAutoHyphens w:val="0"/>
        <w:autoSpaceDE w:val="0"/>
        <w:autoSpaceDN w:val="0"/>
        <w:jc w:val="both"/>
        <w:rPr>
          <w:rFonts w:ascii="Calibri" w:hAnsi="Calibri" w:cs="Times New Roman"/>
          <w:sz w:val="22"/>
          <w:szCs w:val="22"/>
        </w:rPr>
      </w:pPr>
      <w:r w:rsidRPr="00AA11CF">
        <w:rPr>
          <w:rFonts w:ascii="Calibri" w:hAnsi="Calibri" w:cs="Times New Roman"/>
          <w:sz w:val="22"/>
          <w:szCs w:val="22"/>
        </w:rPr>
        <w:t xml:space="preserve">Developed </w:t>
      </w:r>
      <w:r w:rsidRPr="00AA11CF">
        <w:rPr>
          <w:rFonts w:ascii="Calibri" w:hAnsi="Calibri" w:cs="Times New Roman"/>
          <w:b/>
          <w:sz w:val="22"/>
          <w:szCs w:val="22"/>
        </w:rPr>
        <w:t>Shell scripts</w:t>
      </w:r>
      <w:r w:rsidRPr="00AA11CF">
        <w:rPr>
          <w:rFonts w:ascii="Calibri" w:hAnsi="Calibri" w:cs="Times New Roman"/>
          <w:sz w:val="22"/>
          <w:szCs w:val="22"/>
        </w:rPr>
        <w:t xml:space="preserve"> to automate execution of SQL scripts to check incoming data with master tables, insert the valid data into Customer Management System and invalid data into error tables, which will be sent back to sender notifying the errors.</w:t>
      </w:r>
    </w:p>
    <w:p w:rsidR="00E65D61" w:rsidRPr="00AA11CF" w:rsidRDefault="00E65D61" w:rsidP="00E65D61">
      <w:pPr>
        <w:numPr>
          <w:ilvl w:val="0"/>
          <w:numId w:val="22"/>
        </w:numPr>
        <w:suppressAutoHyphens w:val="0"/>
        <w:autoSpaceDE w:val="0"/>
        <w:autoSpaceDN w:val="0"/>
        <w:jc w:val="both"/>
        <w:rPr>
          <w:rFonts w:ascii="Calibri" w:hAnsi="Calibri" w:cs="Times New Roman"/>
          <w:sz w:val="22"/>
          <w:szCs w:val="22"/>
        </w:rPr>
      </w:pPr>
      <w:r w:rsidRPr="00AA11CF">
        <w:rPr>
          <w:rStyle w:val="normalchar"/>
          <w:rFonts w:ascii="Calibri" w:hAnsi="Calibri" w:cs="Times New Roman"/>
          <w:sz w:val="22"/>
          <w:szCs w:val="22"/>
        </w:rPr>
        <w:t xml:space="preserve">Generated various analytical reports using </w:t>
      </w:r>
      <w:r w:rsidRPr="00AA11CF">
        <w:rPr>
          <w:rStyle w:val="normalchar"/>
          <w:rFonts w:ascii="Calibri" w:hAnsi="Calibri" w:cs="Times New Roman"/>
          <w:b/>
          <w:bCs/>
          <w:sz w:val="22"/>
          <w:szCs w:val="22"/>
        </w:rPr>
        <w:t>Microsoft Access</w:t>
      </w:r>
      <w:r w:rsidRPr="00AA11CF">
        <w:rPr>
          <w:rStyle w:val="normalchar"/>
          <w:rFonts w:ascii="Calibri" w:hAnsi="Calibri" w:cs="Times New Roman"/>
          <w:sz w:val="22"/>
          <w:szCs w:val="22"/>
        </w:rPr>
        <w:t xml:space="preserve">. </w:t>
      </w:r>
    </w:p>
    <w:p w:rsidR="00E65D61" w:rsidRPr="00AA11CF" w:rsidRDefault="00E65D61" w:rsidP="00E65D61">
      <w:pPr>
        <w:numPr>
          <w:ilvl w:val="0"/>
          <w:numId w:val="22"/>
        </w:numPr>
        <w:suppressAutoHyphens w:val="0"/>
        <w:autoSpaceDE w:val="0"/>
        <w:autoSpaceDN w:val="0"/>
        <w:jc w:val="both"/>
        <w:rPr>
          <w:rFonts w:ascii="Calibri" w:hAnsi="Calibri" w:cs="Times New Roman"/>
          <w:sz w:val="22"/>
          <w:szCs w:val="22"/>
        </w:rPr>
      </w:pPr>
      <w:r w:rsidRPr="00AA11CF">
        <w:rPr>
          <w:rFonts w:ascii="Calibri" w:hAnsi="Calibri" w:cs="Times New Roman"/>
          <w:sz w:val="22"/>
          <w:szCs w:val="22"/>
        </w:rPr>
        <w:t xml:space="preserve">Worked with java developers to repair and enhance current base of </w:t>
      </w:r>
      <w:r w:rsidRPr="00AA11CF">
        <w:rPr>
          <w:rFonts w:ascii="Calibri" w:hAnsi="Calibri" w:cs="Times New Roman"/>
          <w:b/>
          <w:sz w:val="22"/>
          <w:szCs w:val="22"/>
        </w:rPr>
        <w:t>PL/SQL packages</w:t>
      </w:r>
      <w:r w:rsidRPr="00AA11CF">
        <w:rPr>
          <w:rFonts w:ascii="Calibri" w:hAnsi="Calibri" w:cs="Times New Roman"/>
          <w:sz w:val="22"/>
          <w:szCs w:val="22"/>
        </w:rPr>
        <w:t xml:space="preserve"> to fix production issues and build new functionality and improve processing time through </w:t>
      </w:r>
      <w:r w:rsidRPr="00AA11CF">
        <w:rPr>
          <w:rFonts w:ascii="Calibri" w:hAnsi="Calibri" w:cs="Times New Roman"/>
          <w:b/>
          <w:sz w:val="22"/>
          <w:szCs w:val="22"/>
        </w:rPr>
        <w:t>code optimizations and indexes.</w:t>
      </w:r>
    </w:p>
    <w:p w:rsidR="00E65D61" w:rsidRPr="00AA11CF" w:rsidRDefault="00E65D61" w:rsidP="00E65D61">
      <w:pPr>
        <w:numPr>
          <w:ilvl w:val="0"/>
          <w:numId w:val="22"/>
        </w:numPr>
        <w:suppressAutoHyphens w:val="0"/>
        <w:autoSpaceDE w:val="0"/>
        <w:autoSpaceDN w:val="0"/>
        <w:jc w:val="both"/>
        <w:rPr>
          <w:rFonts w:ascii="Calibri" w:hAnsi="Calibri" w:cs="Times New Roman"/>
          <w:sz w:val="22"/>
          <w:szCs w:val="22"/>
        </w:rPr>
      </w:pPr>
      <w:r w:rsidRPr="00AA11CF">
        <w:rPr>
          <w:rFonts w:ascii="Calibri" w:hAnsi="Calibri" w:cs="Times New Roman"/>
          <w:sz w:val="22"/>
          <w:szCs w:val="22"/>
        </w:rPr>
        <w:t xml:space="preserve">Performed </w:t>
      </w:r>
      <w:r w:rsidRPr="00AA11CF">
        <w:rPr>
          <w:rFonts w:ascii="Calibri" w:hAnsi="Calibri" w:cs="Times New Roman"/>
          <w:b/>
          <w:sz w:val="22"/>
          <w:szCs w:val="22"/>
        </w:rPr>
        <w:t>SQL and PL/SQL</w:t>
      </w:r>
      <w:r w:rsidRPr="00AA11CF">
        <w:rPr>
          <w:rFonts w:ascii="Calibri" w:hAnsi="Calibri" w:cs="Times New Roman"/>
          <w:sz w:val="22"/>
          <w:szCs w:val="22"/>
        </w:rPr>
        <w:t xml:space="preserve"> tuning and Application tuning using various tools like </w:t>
      </w:r>
      <w:r w:rsidRPr="00AA11CF">
        <w:rPr>
          <w:rFonts w:ascii="Calibri" w:hAnsi="Calibri" w:cs="Times New Roman"/>
          <w:b/>
          <w:sz w:val="22"/>
          <w:szCs w:val="22"/>
        </w:rPr>
        <w:t>TKPROF, AUTOTRACE and DBMS_SQLTUNE</w:t>
      </w:r>
      <w:r w:rsidRPr="00AA11CF">
        <w:rPr>
          <w:rFonts w:ascii="Calibri" w:hAnsi="Calibri" w:cs="Times New Roman"/>
          <w:sz w:val="22"/>
          <w:szCs w:val="22"/>
        </w:rPr>
        <w:t>.</w:t>
      </w:r>
    </w:p>
    <w:p w:rsidR="00E65D61" w:rsidRPr="00AA11CF" w:rsidRDefault="00E65D61" w:rsidP="00E65D61">
      <w:pPr>
        <w:numPr>
          <w:ilvl w:val="0"/>
          <w:numId w:val="22"/>
        </w:numPr>
        <w:suppressAutoHyphens w:val="0"/>
        <w:autoSpaceDE w:val="0"/>
        <w:autoSpaceDN w:val="0"/>
        <w:jc w:val="both"/>
        <w:rPr>
          <w:rFonts w:ascii="Calibri" w:hAnsi="Calibri" w:cs="Times New Roman"/>
          <w:sz w:val="22"/>
          <w:szCs w:val="22"/>
        </w:rPr>
      </w:pPr>
      <w:r w:rsidRPr="00AA11CF">
        <w:rPr>
          <w:rFonts w:ascii="Calibri" w:hAnsi="Calibri" w:cs="Times New Roman"/>
          <w:sz w:val="22"/>
          <w:szCs w:val="22"/>
        </w:rPr>
        <w:t xml:space="preserve">Developed </w:t>
      </w:r>
      <w:r w:rsidRPr="00AA11CF">
        <w:rPr>
          <w:rFonts w:ascii="Calibri" w:hAnsi="Calibri" w:cs="Times New Roman"/>
          <w:b/>
          <w:sz w:val="22"/>
          <w:szCs w:val="22"/>
        </w:rPr>
        <w:t xml:space="preserve">UNIX Shell scripts </w:t>
      </w:r>
      <w:r w:rsidRPr="00AA11CF">
        <w:rPr>
          <w:rFonts w:ascii="Calibri" w:hAnsi="Calibri" w:cs="Times New Roman"/>
          <w:sz w:val="22"/>
          <w:szCs w:val="22"/>
        </w:rPr>
        <w:t>to automate table creation, execute procedures.</w:t>
      </w:r>
    </w:p>
    <w:p w:rsidR="00E65D61" w:rsidRPr="00AA11CF" w:rsidRDefault="00E65D61" w:rsidP="00E65D61">
      <w:pPr>
        <w:numPr>
          <w:ilvl w:val="0"/>
          <w:numId w:val="22"/>
        </w:numPr>
        <w:suppressAutoHyphens w:val="0"/>
        <w:autoSpaceDE w:val="0"/>
        <w:autoSpaceDN w:val="0"/>
        <w:jc w:val="both"/>
        <w:rPr>
          <w:rFonts w:ascii="Calibri" w:hAnsi="Calibri" w:cs="Times New Roman"/>
          <w:sz w:val="22"/>
          <w:szCs w:val="22"/>
        </w:rPr>
      </w:pPr>
      <w:r w:rsidRPr="00AA11CF">
        <w:rPr>
          <w:rFonts w:ascii="Calibri" w:hAnsi="Calibri" w:cs="Times New Roman"/>
          <w:sz w:val="22"/>
          <w:szCs w:val="22"/>
        </w:rPr>
        <w:t xml:space="preserve">Used </w:t>
      </w:r>
      <w:r w:rsidRPr="00AA11CF">
        <w:rPr>
          <w:rFonts w:ascii="Calibri" w:hAnsi="Calibri" w:cs="Times New Roman"/>
          <w:b/>
          <w:sz w:val="22"/>
          <w:szCs w:val="22"/>
        </w:rPr>
        <w:t>Toad</w:t>
      </w:r>
      <w:r w:rsidRPr="00AA11CF">
        <w:rPr>
          <w:rFonts w:ascii="Calibri" w:hAnsi="Calibri" w:cs="Times New Roman"/>
          <w:sz w:val="22"/>
          <w:szCs w:val="22"/>
        </w:rPr>
        <w:t xml:space="preserve"> for creating </w:t>
      </w:r>
      <w:r w:rsidRPr="00AA11CF">
        <w:rPr>
          <w:rFonts w:ascii="Calibri" w:hAnsi="Calibri" w:cs="Times New Roman"/>
          <w:b/>
          <w:sz w:val="22"/>
          <w:szCs w:val="22"/>
        </w:rPr>
        <w:t>PL/SQL</w:t>
      </w:r>
      <w:r w:rsidRPr="00AA11CF">
        <w:rPr>
          <w:rFonts w:ascii="Calibri" w:hAnsi="Calibri" w:cs="Times New Roman"/>
          <w:sz w:val="22"/>
          <w:szCs w:val="22"/>
        </w:rPr>
        <w:t xml:space="preserve"> (trigger, sequence, stored procedure).</w:t>
      </w:r>
    </w:p>
    <w:p w:rsidR="00E65D61" w:rsidRPr="00AA11CF" w:rsidRDefault="00E65D61" w:rsidP="00E65D61">
      <w:pPr>
        <w:numPr>
          <w:ilvl w:val="0"/>
          <w:numId w:val="22"/>
        </w:numPr>
        <w:suppressAutoHyphens w:val="0"/>
        <w:overflowPunct w:val="0"/>
        <w:autoSpaceDE w:val="0"/>
        <w:autoSpaceDN w:val="0"/>
        <w:adjustRightInd w:val="0"/>
        <w:jc w:val="both"/>
        <w:textAlignment w:val="baseline"/>
        <w:rPr>
          <w:rFonts w:ascii="Calibri" w:hAnsi="Calibri" w:cs="Times New Roman"/>
          <w:b/>
          <w:bCs/>
          <w:sz w:val="22"/>
          <w:szCs w:val="22"/>
        </w:rPr>
      </w:pPr>
      <w:r w:rsidRPr="00AA11CF">
        <w:rPr>
          <w:rFonts w:ascii="Calibri" w:hAnsi="Calibri" w:cs="Times New Roman"/>
          <w:sz w:val="22"/>
          <w:szCs w:val="22"/>
        </w:rPr>
        <w:t xml:space="preserve">Used </w:t>
      </w:r>
      <w:r w:rsidRPr="00AA11CF">
        <w:rPr>
          <w:rFonts w:ascii="Calibri" w:hAnsi="Calibri" w:cs="Times New Roman"/>
          <w:b/>
          <w:sz w:val="22"/>
          <w:szCs w:val="22"/>
        </w:rPr>
        <w:t>UTI_FILE PACKAGES</w:t>
      </w:r>
      <w:r w:rsidRPr="00AA11CF">
        <w:rPr>
          <w:rFonts w:ascii="Calibri" w:hAnsi="Calibri" w:cs="Times New Roman"/>
          <w:sz w:val="22"/>
          <w:szCs w:val="22"/>
        </w:rPr>
        <w:t xml:space="preserve"> for writing </w:t>
      </w:r>
      <w:r w:rsidRPr="00AA11CF">
        <w:rPr>
          <w:rFonts w:ascii="Calibri" w:hAnsi="Calibri" w:cs="Times New Roman"/>
          <w:b/>
          <w:sz w:val="22"/>
          <w:szCs w:val="22"/>
        </w:rPr>
        <w:t>DBMS_OUTPUT</w:t>
      </w:r>
      <w:r w:rsidRPr="00AA11CF">
        <w:rPr>
          <w:rFonts w:ascii="Calibri" w:hAnsi="Calibri" w:cs="Times New Roman"/>
          <w:sz w:val="22"/>
          <w:szCs w:val="22"/>
        </w:rPr>
        <w:t xml:space="preserve"> messages to file.</w:t>
      </w:r>
    </w:p>
    <w:p w:rsidR="00E65D61" w:rsidRPr="00AA11CF" w:rsidRDefault="00E65D61" w:rsidP="00E65D61">
      <w:pPr>
        <w:overflowPunct w:val="0"/>
        <w:autoSpaceDE w:val="0"/>
        <w:autoSpaceDN w:val="0"/>
        <w:adjustRightInd w:val="0"/>
        <w:ind w:left="360"/>
        <w:jc w:val="both"/>
        <w:textAlignment w:val="baseline"/>
        <w:rPr>
          <w:rFonts w:ascii="Calibri" w:hAnsi="Calibri" w:cs="Times New Roman"/>
          <w:b/>
          <w:bCs/>
          <w:sz w:val="22"/>
          <w:szCs w:val="22"/>
        </w:rPr>
      </w:pPr>
    </w:p>
    <w:p w:rsidR="00E65D61" w:rsidRPr="00AA11CF" w:rsidRDefault="00E65D61" w:rsidP="00E65D61">
      <w:pPr>
        <w:jc w:val="both"/>
        <w:rPr>
          <w:rFonts w:ascii="Calibri" w:hAnsi="Calibri" w:cs="Times New Roman"/>
          <w:b/>
          <w:sz w:val="22"/>
          <w:szCs w:val="22"/>
        </w:rPr>
      </w:pPr>
      <w:bookmarkStart w:id="1" w:name="11fa496152f272f1_t77d515"/>
      <w:bookmarkStart w:id="2" w:name="11fa496152f272f1_t77d516"/>
      <w:bookmarkStart w:id="3" w:name="11fa496152f272f1_t77d517"/>
      <w:bookmarkStart w:id="4" w:name="11fa496152f272f1_t77d518"/>
      <w:bookmarkEnd w:id="1"/>
      <w:bookmarkEnd w:id="2"/>
      <w:bookmarkEnd w:id="3"/>
      <w:bookmarkEnd w:id="4"/>
      <w:r w:rsidRPr="00AA11CF">
        <w:rPr>
          <w:rFonts w:ascii="Calibri" w:hAnsi="Calibri" w:cs="Times New Roman"/>
          <w:b/>
          <w:sz w:val="22"/>
          <w:szCs w:val="22"/>
          <w:u w:val="single"/>
        </w:rPr>
        <w:t>Environments</w:t>
      </w:r>
      <w:r w:rsidRPr="00AA11CF">
        <w:rPr>
          <w:rFonts w:ascii="Calibri" w:hAnsi="Calibri" w:cs="Times New Roman"/>
          <w:b/>
          <w:sz w:val="22"/>
          <w:szCs w:val="22"/>
        </w:rPr>
        <w:t>: Oracle 10g/9i, SQL, PL/SQL, SQL*Loader, MS Access, UNIX Shell script, TOAD, Oracle Forms 10g,Reports10g, UNIX, Windows XP/2000.owb 10g.</w:t>
      </w:r>
    </w:p>
    <w:p w:rsidR="008C673E" w:rsidRPr="00AA11CF" w:rsidRDefault="008C673E" w:rsidP="00AF4CE0">
      <w:pPr>
        <w:spacing w:line="276" w:lineRule="auto"/>
        <w:jc w:val="both"/>
        <w:rPr>
          <w:rFonts w:ascii="Calibri" w:hAnsi="Calibri" w:cs="Times New Roman"/>
          <w:b/>
          <w:color w:val="000000"/>
          <w:sz w:val="22"/>
          <w:szCs w:val="22"/>
        </w:rPr>
      </w:pPr>
      <w:r w:rsidRPr="00AA11CF">
        <w:rPr>
          <w:rFonts w:ascii="Calibri" w:hAnsi="Calibri" w:cs="Times New Roman"/>
          <w:b/>
          <w:color w:val="000000"/>
          <w:sz w:val="22"/>
          <w:szCs w:val="22"/>
        </w:rPr>
        <w:tab/>
      </w:r>
      <w:r w:rsidR="002C0B0D" w:rsidRPr="00AA11CF">
        <w:rPr>
          <w:rFonts w:ascii="Calibri" w:hAnsi="Calibri" w:cs="Times New Roman"/>
          <w:b/>
          <w:color w:val="000000"/>
          <w:sz w:val="22"/>
          <w:szCs w:val="22"/>
        </w:rPr>
        <w:tab/>
      </w:r>
      <w:r w:rsidR="002C0B0D" w:rsidRPr="00AA11CF">
        <w:rPr>
          <w:rFonts w:ascii="Calibri" w:hAnsi="Calibri" w:cs="Times New Roman"/>
          <w:b/>
          <w:color w:val="000000"/>
          <w:sz w:val="22"/>
          <w:szCs w:val="22"/>
        </w:rPr>
        <w:tab/>
      </w:r>
      <w:r w:rsidR="002C0B0D" w:rsidRPr="00AA11CF">
        <w:rPr>
          <w:rFonts w:ascii="Calibri" w:hAnsi="Calibri" w:cs="Times New Roman"/>
          <w:b/>
          <w:color w:val="000000"/>
          <w:sz w:val="22"/>
          <w:szCs w:val="22"/>
        </w:rPr>
        <w:tab/>
      </w:r>
      <w:r w:rsidR="001E49CC" w:rsidRPr="00AA11CF">
        <w:rPr>
          <w:rFonts w:ascii="Calibri" w:hAnsi="Calibri" w:cs="Times New Roman"/>
          <w:b/>
          <w:color w:val="000000"/>
          <w:sz w:val="22"/>
          <w:szCs w:val="22"/>
        </w:rPr>
        <w:tab/>
      </w:r>
      <w:r w:rsidR="001E49CC" w:rsidRPr="00AA11CF">
        <w:rPr>
          <w:rFonts w:ascii="Calibri" w:hAnsi="Calibri" w:cs="Times New Roman"/>
          <w:b/>
          <w:color w:val="000000"/>
          <w:sz w:val="22"/>
          <w:szCs w:val="22"/>
        </w:rPr>
        <w:tab/>
      </w:r>
      <w:r w:rsidR="001E49CC" w:rsidRPr="00AA11CF">
        <w:rPr>
          <w:rFonts w:ascii="Calibri" w:hAnsi="Calibri" w:cs="Times New Roman"/>
          <w:b/>
          <w:color w:val="000000"/>
          <w:sz w:val="22"/>
          <w:szCs w:val="22"/>
        </w:rPr>
        <w:tab/>
      </w:r>
      <w:r w:rsidR="001E49CC" w:rsidRPr="00AA11CF">
        <w:rPr>
          <w:rFonts w:ascii="Calibri" w:hAnsi="Calibri" w:cs="Times New Roman"/>
          <w:b/>
          <w:color w:val="000000"/>
          <w:sz w:val="22"/>
          <w:szCs w:val="22"/>
        </w:rPr>
        <w:tab/>
      </w:r>
      <w:r w:rsidR="001E49CC" w:rsidRPr="00AA11CF">
        <w:rPr>
          <w:rFonts w:ascii="Calibri" w:hAnsi="Calibri" w:cs="Times New Roman"/>
          <w:b/>
          <w:color w:val="000000"/>
          <w:sz w:val="22"/>
          <w:szCs w:val="22"/>
        </w:rPr>
        <w:tab/>
      </w:r>
      <w:r w:rsidR="001E49CC" w:rsidRPr="00AA11CF">
        <w:rPr>
          <w:rFonts w:ascii="Calibri" w:hAnsi="Calibri" w:cs="Times New Roman"/>
          <w:b/>
          <w:color w:val="000000"/>
          <w:sz w:val="22"/>
          <w:szCs w:val="22"/>
        </w:rPr>
        <w:tab/>
      </w:r>
    </w:p>
    <w:p w:rsidR="00E65D61" w:rsidRPr="00AA11CF" w:rsidRDefault="00E65D61" w:rsidP="00E65D61">
      <w:pPr>
        <w:widowControl w:val="0"/>
        <w:overflowPunct w:val="0"/>
        <w:adjustRightInd w:val="0"/>
        <w:contextualSpacing/>
        <w:jc w:val="both"/>
        <w:rPr>
          <w:rFonts w:ascii="Calibri" w:hAnsi="Calibri" w:cs="Times New Roman"/>
          <w:b/>
          <w:kern w:val="28"/>
          <w:sz w:val="22"/>
          <w:szCs w:val="22"/>
        </w:rPr>
      </w:pPr>
      <w:r w:rsidRPr="00AA11CF">
        <w:rPr>
          <w:rFonts w:ascii="Calibri" w:hAnsi="Calibri" w:cs="Times New Roman"/>
          <w:b/>
          <w:kern w:val="28"/>
          <w:sz w:val="22"/>
          <w:szCs w:val="22"/>
        </w:rPr>
        <w:t xml:space="preserve">GATI Transport - Hyderabad, India                                                               </w:t>
      </w:r>
      <w:r w:rsidRPr="00AA11CF">
        <w:rPr>
          <w:rFonts w:ascii="Calibri" w:hAnsi="Calibri" w:cs="Times New Roman"/>
          <w:b/>
          <w:kern w:val="28"/>
          <w:sz w:val="22"/>
          <w:szCs w:val="22"/>
        </w:rPr>
        <w:tab/>
      </w:r>
      <w:r w:rsidRPr="00AA11CF">
        <w:rPr>
          <w:rFonts w:ascii="Calibri" w:hAnsi="Calibri" w:cs="Times New Roman"/>
          <w:b/>
          <w:kern w:val="28"/>
          <w:sz w:val="22"/>
          <w:szCs w:val="22"/>
        </w:rPr>
        <w:tab/>
      </w:r>
      <w:r w:rsidRPr="00AA11CF">
        <w:rPr>
          <w:rFonts w:ascii="Calibri" w:hAnsi="Calibri" w:cs="Times New Roman"/>
          <w:b/>
          <w:kern w:val="28"/>
          <w:sz w:val="22"/>
          <w:szCs w:val="22"/>
        </w:rPr>
        <w:tab/>
      </w:r>
      <w:r w:rsidRPr="00AA11CF">
        <w:rPr>
          <w:rFonts w:ascii="Calibri" w:hAnsi="Calibri" w:cs="Times New Roman"/>
          <w:b/>
          <w:kern w:val="28"/>
          <w:sz w:val="22"/>
          <w:szCs w:val="22"/>
        </w:rPr>
        <w:tab/>
      </w:r>
      <w:r w:rsidRPr="00AA11CF">
        <w:rPr>
          <w:rFonts w:ascii="Calibri" w:hAnsi="Calibri" w:cs="Times New Roman"/>
          <w:b/>
          <w:kern w:val="28"/>
          <w:sz w:val="22"/>
          <w:szCs w:val="22"/>
        </w:rPr>
        <w:tab/>
      </w:r>
      <w:r w:rsidRPr="00AA11CF">
        <w:rPr>
          <w:rFonts w:ascii="Calibri" w:hAnsi="Calibri" w:cs="Times New Roman"/>
          <w:b/>
          <w:kern w:val="28"/>
          <w:sz w:val="22"/>
          <w:szCs w:val="22"/>
        </w:rPr>
        <w:tab/>
      </w:r>
      <w:r w:rsidRPr="00AA11CF">
        <w:rPr>
          <w:rFonts w:ascii="Calibri" w:hAnsi="Calibri" w:cs="Times New Roman"/>
          <w:b/>
          <w:kern w:val="28"/>
          <w:sz w:val="22"/>
          <w:szCs w:val="22"/>
        </w:rPr>
        <w:tab/>
      </w:r>
      <w:r w:rsidRPr="00AA11CF">
        <w:rPr>
          <w:rFonts w:ascii="Calibri" w:hAnsi="Calibri" w:cs="Times New Roman"/>
          <w:b/>
          <w:kern w:val="28"/>
          <w:sz w:val="22"/>
          <w:szCs w:val="22"/>
        </w:rPr>
        <w:tab/>
      </w:r>
      <w:r w:rsidRPr="00AA11CF">
        <w:rPr>
          <w:rFonts w:ascii="Calibri" w:hAnsi="Calibri" w:cs="Times New Roman"/>
          <w:b/>
          <w:kern w:val="28"/>
          <w:sz w:val="22"/>
          <w:szCs w:val="22"/>
        </w:rPr>
        <w:tab/>
      </w:r>
      <w:r w:rsidRPr="00AA11CF">
        <w:rPr>
          <w:rFonts w:ascii="Calibri" w:hAnsi="Calibri" w:cs="Times New Roman"/>
          <w:b/>
          <w:kern w:val="28"/>
          <w:sz w:val="22"/>
          <w:szCs w:val="22"/>
        </w:rPr>
        <w:tab/>
        <w:t xml:space="preserve"> Feb</w:t>
      </w:r>
      <w:r w:rsidR="00661F43">
        <w:rPr>
          <w:rFonts w:ascii="Calibri" w:hAnsi="Calibri" w:cs="Times New Roman"/>
          <w:b/>
          <w:kern w:val="28"/>
          <w:sz w:val="22"/>
          <w:szCs w:val="22"/>
        </w:rPr>
        <w:t xml:space="preserve"> 07</w:t>
      </w:r>
      <w:r w:rsidRPr="00AA11CF">
        <w:rPr>
          <w:rFonts w:ascii="Calibri" w:hAnsi="Calibri" w:cs="Times New Roman"/>
          <w:b/>
          <w:kern w:val="28"/>
          <w:sz w:val="22"/>
          <w:szCs w:val="22"/>
        </w:rPr>
        <w:t xml:space="preserve"> - July </w:t>
      </w:r>
      <w:r w:rsidR="00F02FB4" w:rsidRPr="00AA11CF">
        <w:rPr>
          <w:rFonts w:ascii="Calibri" w:hAnsi="Calibri" w:cs="Times New Roman"/>
          <w:b/>
          <w:kern w:val="28"/>
          <w:sz w:val="22"/>
          <w:szCs w:val="22"/>
        </w:rPr>
        <w:t>10</w:t>
      </w:r>
    </w:p>
    <w:p w:rsidR="00E65D61" w:rsidRPr="00AA11CF" w:rsidRDefault="00E65D61" w:rsidP="00E65D61">
      <w:pPr>
        <w:widowControl w:val="0"/>
        <w:overflowPunct w:val="0"/>
        <w:adjustRightInd w:val="0"/>
        <w:contextualSpacing/>
        <w:jc w:val="both"/>
        <w:rPr>
          <w:rFonts w:ascii="Calibri" w:hAnsi="Calibri" w:cs="Times New Roman"/>
          <w:b/>
          <w:kern w:val="28"/>
          <w:sz w:val="22"/>
          <w:szCs w:val="22"/>
        </w:rPr>
      </w:pPr>
      <w:r w:rsidRPr="00AA11CF">
        <w:rPr>
          <w:rFonts w:ascii="Calibri" w:hAnsi="Calibri" w:cs="Times New Roman"/>
          <w:b/>
          <w:kern w:val="28"/>
          <w:sz w:val="22"/>
          <w:szCs w:val="22"/>
        </w:rPr>
        <w:t>Oracle Developer</w:t>
      </w:r>
    </w:p>
    <w:p w:rsidR="00E65D61" w:rsidRPr="00AA11CF" w:rsidRDefault="00E65D61" w:rsidP="00E65D61">
      <w:pPr>
        <w:widowControl w:val="0"/>
        <w:overflowPunct w:val="0"/>
        <w:adjustRightInd w:val="0"/>
        <w:contextualSpacing/>
        <w:jc w:val="both"/>
        <w:rPr>
          <w:rFonts w:ascii="Calibri" w:hAnsi="Calibri" w:cs="Times New Roman"/>
          <w:b/>
          <w:kern w:val="28"/>
          <w:sz w:val="22"/>
          <w:szCs w:val="22"/>
        </w:rPr>
      </w:pPr>
    </w:p>
    <w:p w:rsidR="00E65D61" w:rsidRPr="00AA11CF" w:rsidRDefault="00E65D61" w:rsidP="00E65D61">
      <w:pPr>
        <w:widowControl w:val="0"/>
        <w:overflowPunct w:val="0"/>
        <w:adjustRightInd w:val="0"/>
        <w:jc w:val="both"/>
        <w:rPr>
          <w:rFonts w:ascii="Calibri" w:hAnsi="Calibri" w:cs="Times New Roman"/>
          <w:b/>
          <w:kern w:val="28"/>
          <w:sz w:val="22"/>
          <w:szCs w:val="22"/>
          <w:u w:val="single"/>
        </w:rPr>
      </w:pPr>
      <w:r w:rsidRPr="00AA11CF">
        <w:rPr>
          <w:rFonts w:ascii="Calibri" w:hAnsi="Calibri" w:cs="Times New Roman"/>
          <w:b/>
          <w:kern w:val="28"/>
          <w:sz w:val="22"/>
          <w:szCs w:val="22"/>
          <w:u w:val="single"/>
        </w:rPr>
        <w:t>Responsibilities:</w:t>
      </w:r>
    </w:p>
    <w:p w:rsidR="00E65D61" w:rsidRPr="00AA11CF" w:rsidRDefault="00E65D61" w:rsidP="00E65D61">
      <w:pPr>
        <w:numPr>
          <w:ilvl w:val="0"/>
          <w:numId w:val="23"/>
        </w:numPr>
        <w:suppressAutoHyphens w:val="0"/>
        <w:jc w:val="both"/>
        <w:rPr>
          <w:rFonts w:ascii="Calibri" w:hAnsi="Calibri" w:cs="Times New Roman"/>
          <w:sz w:val="22"/>
          <w:szCs w:val="22"/>
        </w:rPr>
      </w:pPr>
      <w:r w:rsidRPr="00AA11CF">
        <w:rPr>
          <w:rFonts w:ascii="Calibri" w:hAnsi="Calibri" w:cs="Times New Roman"/>
          <w:sz w:val="22"/>
          <w:szCs w:val="22"/>
        </w:rPr>
        <w:t>Created SQL scripts and written Procedures using PL/SQL to load data from flat files into new tables (using both UTL and SQL Loader – for different cases)</w:t>
      </w:r>
    </w:p>
    <w:p w:rsidR="00E65D61" w:rsidRPr="00AA11CF" w:rsidRDefault="00E65D61" w:rsidP="00E65D61">
      <w:pPr>
        <w:numPr>
          <w:ilvl w:val="0"/>
          <w:numId w:val="23"/>
        </w:numPr>
        <w:suppressAutoHyphens w:val="0"/>
        <w:jc w:val="both"/>
        <w:rPr>
          <w:rFonts w:ascii="Calibri" w:hAnsi="Calibri" w:cs="Times New Roman"/>
          <w:sz w:val="22"/>
          <w:szCs w:val="22"/>
        </w:rPr>
      </w:pPr>
      <w:r w:rsidRPr="00AA11CF">
        <w:rPr>
          <w:rFonts w:ascii="Calibri" w:hAnsi="Calibri" w:cs="Times New Roman"/>
          <w:b/>
          <w:bCs/>
          <w:sz w:val="22"/>
          <w:szCs w:val="22"/>
        </w:rPr>
        <w:t>Explain Plan, TKPROF</w:t>
      </w:r>
      <w:r w:rsidRPr="00AA11CF">
        <w:rPr>
          <w:rFonts w:ascii="Calibri" w:hAnsi="Calibri" w:cs="Times New Roman"/>
          <w:sz w:val="22"/>
          <w:szCs w:val="22"/>
        </w:rPr>
        <w:t xml:space="preserve"> was used for checking the performance of queries</w:t>
      </w:r>
    </w:p>
    <w:p w:rsidR="00E65D61" w:rsidRPr="00AA11CF" w:rsidRDefault="00E65D61" w:rsidP="00E65D61">
      <w:pPr>
        <w:numPr>
          <w:ilvl w:val="0"/>
          <w:numId w:val="23"/>
        </w:numPr>
        <w:suppressAutoHyphens w:val="0"/>
        <w:jc w:val="both"/>
        <w:rPr>
          <w:rFonts w:ascii="Calibri" w:hAnsi="Calibri" w:cs="Times New Roman"/>
          <w:sz w:val="22"/>
          <w:szCs w:val="22"/>
        </w:rPr>
      </w:pPr>
      <w:r w:rsidRPr="00AA11CF">
        <w:rPr>
          <w:rFonts w:ascii="Calibri" w:hAnsi="Calibri" w:cs="Times New Roman"/>
          <w:sz w:val="22"/>
          <w:szCs w:val="22"/>
        </w:rPr>
        <w:t>Modified and updated existing custom forms to adapt to new database schema</w:t>
      </w:r>
    </w:p>
    <w:p w:rsidR="00E65D61" w:rsidRPr="00AA11CF" w:rsidRDefault="00E65D61" w:rsidP="00E65D61">
      <w:pPr>
        <w:numPr>
          <w:ilvl w:val="0"/>
          <w:numId w:val="23"/>
        </w:numPr>
        <w:suppressAutoHyphens w:val="0"/>
        <w:jc w:val="both"/>
        <w:rPr>
          <w:rFonts w:ascii="Calibri" w:hAnsi="Calibri" w:cs="Times New Roman"/>
          <w:sz w:val="22"/>
          <w:szCs w:val="22"/>
        </w:rPr>
      </w:pPr>
      <w:r w:rsidRPr="00AA11CF">
        <w:rPr>
          <w:rFonts w:ascii="Calibri" w:hAnsi="Calibri" w:cs="Times New Roman"/>
          <w:sz w:val="22"/>
          <w:szCs w:val="22"/>
        </w:rPr>
        <w:t>Created SQL scripts for conversion of legacy data (including validations) and then load it into the tables</w:t>
      </w:r>
    </w:p>
    <w:p w:rsidR="00E65D61" w:rsidRPr="00AA11CF" w:rsidRDefault="00E65D61" w:rsidP="00E65D61">
      <w:pPr>
        <w:numPr>
          <w:ilvl w:val="0"/>
          <w:numId w:val="23"/>
        </w:numPr>
        <w:suppressAutoHyphens w:val="0"/>
        <w:jc w:val="both"/>
        <w:rPr>
          <w:rFonts w:ascii="Calibri" w:hAnsi="Calibri" w:cs="Times New Roman"/>
          <w:sz w:val="22"/>
          <w:szCs w:val="22"/>
        </w:rPr>
      </w:pPr>
      <w:r w:rsidRPr="00AA11CF">
        <w:rPr>
          <w:rFonts w:ascii="Calibri" w:hAnsi="Calibri" w:cs="Times New Roman"/>
          <w:sz w:val="22"/>
          <w:szCs w:val="22"/>
        </w:rPr>
        <w:t>Developed SQL*Loader programs &amp;</w:t>
      </w:r>
      <w:r w:rsidRPr="00AA11CF">
        <w:rPr>
          <w:rFonts w:ascii="Calibri" w:hAnsi="Calibri" w:cs="Times New Roman"/>
          <w:b/>
          <w:bCs/>
          <w:sz w:val="22"/>
          <w:szCs w:val="22"/>
        </w:rPr>
        <w:t>PL/SQL</w:t>
      </w:r>
      <w:r w:rsidRPr="00AA11CF">
        <w:rPr>
          <w:rFonts w:ascii="Calibri" w:hAnsi="Calibri" w:cs="Times New Roman"/>
          <w:sz w:val="22"/>
          <w:szCs w:val="22"/>
        </w:rPr>
        <w:t xml:space="preserve"> scripts to load legacy data into Oracle Apps.</w:t>
      </w:r>
    </w:p>
    <w:p w:rsidR="00E65D61" w:rsidRPr="00AA11CF" w:rsidRDefault="00E65D61" w:rsidP="00E65D61">
      <w:pPr>
        <w:numPr>
          <w:ilvl w:val="0"/>
          <w:numId w:val="23"/>
        </w:numPr>
        <w:suppressAutoHyphens w:val="0"/>
        <w:jc w:val="both"/>
        <w:rPr>
          <w:rFonts w:ascii="Calibri" w:hAnsi="Calibri" w:cs="Times New Roman"/>
          <w:sz w:val="22"/>
          <w:szCs w:val="22"/>
        </w:rPr>
      </w:pPr>
      <w:r w:rsidRPr="00AA11CF">
        <w:rPr>
          <w:rFonts w:ascii="Calibri" w:hAnsi="Calibri" w:cs="Times New Roman"/>
          <w:sz w:val="22"/>
          <w:szCs w:val="22"/>
        </w:rPr>
        <w:lastRenderedPageBreak/>
        <w:t>Developed reports using Reports 6i.</w:t>
      </w:r>
    </w:p>
    <w:p w:rsidR="00E65D61" w:rsidRPr="00AA11CF" w:rsidRDefault="00E65D61" w:rsidP="00E65D61">
      <w:pPr>
        <w:numPr>
          <w:ilvl w:val="0"/>
          <w:numId w:val="23"/>
        </w:numPr>
        <w:suppressAutoHyphens w:val="0"/>
        <w:jc w:val="both"/>
        <w:rPr>
          <w:rFonts w:ascii="Calibri" w:hAnsi="Calibri" w:cs="Times New Roman"/>
          <w:sz w:val="22"/>
          <w:szCs w:val="22"/>
        </w:rPr>
      </w:pPr>
      <w:r w:rsidRPr="00AA11CF">
        <w:rPr>
          <w:rFonts w:ascii="Calibri" w:hAnsi="Calibri" w:cs="Times New Roman"/>
          <w:sz w:val="22"/>
          <w:szCs w:val="22"/>
        </w:rPr>
        <w:t xml:space="preserve">Developed </w:t>
      </w:r>
      <w:r w:rsidRPr="00AA11CF">
        <w:rPr>
          <w:rFonts w:ascii="Calibri" w:hAnsi="Calibri" w:cs="Times New Roman"/>
          <w:b/>
          <w:bCs/>
          <w:sz w:val="22"/>
          <w:szCs w:val="22"/>
        </w:rPr>
        <w:t>PL/SQL</w:t>
      </w:r>
      <w:r w:rsidRPr="00AA11CF">
        <w:rPr>
          <w:rFonts w:ascii="Calibri" w:hAnsi="Calibri" w:cs="Times New Roman"/>
          <w:sz w:val="22"/>
          <w:szCs w:val="22"/>
        </w:rPr>
        <w:t xml:space="preserve"> programs for various modules to validate data while importing into oracle system.</w:t>
      </w:r>
    </w:p>
    <w:p w:rsidR="00E65D61" w:rsidRPr="00AA11CF" w:rsidRDefault="00E65D61" w:rsidP="00E65D61">
      <w:pPr>
        <w:numPr>
          <w:ilvl w:val="0"/>
          <w:numId w:val="23"/>
        </w:numPr>
        <w:suppressAutoHyphens w:val="0"/>
        <w:jc w:val="both"/>
        <w:rPr>
          <w:rFonts w:ascii="Calibri" w:hAnsi="Calibri" w:cs="Times New Roman"/>
          <w:sz w:val="22"/>
          <w:szCs w:val="22"/>
        </w:rPr>
      </w:pPr>
      <w:r w:rsidRPr="00AA11CF">
        <w:rPr>
          <w:rFonts w:ascii="Calibri" w:hAnsi="Calibri" w:cs="Times New Roman"/>
          <w:sz w:val="22"/>
          <w:szCs w:val="22"/>
        </w:rPr>
        <w:t xml:space="preserve">Participated in database development like creating </w:t>
      </w:r>
      <w:r w:rsidRPr="00AA11CF">
        <w:rPr>
          <w:rFonts w:ascii="Calibri" w:hAnsi="Calibri" w:cs="Times New Roman"/>
          <w:b/>
          <w:bCs/>
          <w:sz w:val="22"/>
          <w:szCs w:val="22"/>
        </w:rPr>
        <w:t>PL/SQL triggers, packages, procedures function.</w:t>
      </w:r>
    </w:p>
    <w:p w:rsidR="00E65D61" w:rsidRPr="00AA11CF" w:rsidRDefault="00E65D61" w:rsidP="00E65D61">
      <w:pPr>
        <w:numPr>
          <w:ilvl w:val="0"/>
          <w:numId w:val="23"/>
        </w:numPr>
        <w:suppressAutoHyphens w:val="0"/>
        <w:jc w:val="both"/>
        <w:rPr>
          <w:rFonts w:ascii="Calibri" w:hAnsi="Calibri" w:cs="Times New Roman"/>
          <w:sz w:val="22"/>
          <w:szCs w:val="22"/>
        </w:rPr>
      </w:pPr>
      <w:r w:rsidRPr="00AA11CF">
        <w:rPr>
          <w:rFonts w:ascii="Calibri" w:hAnsi="Calibri" w:cs="Times New Roman"/>
          <w:sz w:val="22"/>
          <w:szCs w:val="22"/>
        </w:rPr>
        <w:t xml:space="preserve">Performed </w:t>
      </w:r>
      <w:r w:rsidRPr="00AA11CF">
        <w:rPr>
          <w:rFonts w:ascii="Calibri" w:hAnsi="Calibri" w:cs="Times New Roman"/>
          <w:b/>
          <w:sz w:val="22"/>
          <w:szCs w:val="22"/>
        </w:rPr>
        <w:t>exception handling</w:t>
      </w:r>
      <w:r w:rsidRPr="00AA11CF">
        <w:rPr>
          <w:rFonts w:ascii="Calibri" w:hAnsi="Calibri" w:cs="Times New Roman"/>
          <w:sz w:val="22"/>
          <w:szCs w:val="22"/>
        </w:rPr>
        <w:t xml:space="preserve"> for data that did not conform to the required format.</w:t>
      </w:r>
    </w:p>
    <w:p w:rsidR="00E65D61" w:rsidRPr="00AA11CF" w:rsidRDefault="00E65D61" w:rsidP="00E65D61">
      <w:pPr>
        <w:numPr>
          <w:ilvl w:val="0"/>
          <w:numId w:val="23"/>
        </w:numPr>
        <w:suppressAutoHyphens w:val="0"/>
        <w:jc w:val="both"/>
        <w:rPr>
          <w:rFonts w:ascii="Calibri" w:hAnsi="Calibri" w:cs="Times New Roman"/>
          <w:sz w:val="22"/>
          <w:szCs w:val="22"/>
        </w:rPr>
      </w:pPr>
      <w:r w:rsidRPr="00AA11CF">
        <w:rPr>
          <w:rFonts w:ascii="Calibri" w:hAnsi="Calibri" w:cs="Times New Roman"/>
          <w:sz w:val="22"/>
          <w:szCs w:val="22"/>
        </w:rPr>
        <w:t>Responsible for making the merged data in turn available to other clients.</w:t>
      </w:r>
    </w:p>
    <w:p w:rsidR="00E65D61" w:rsidRPr="00AA11CF" w:rsidRDefault="00E65D61" w:rsidP="00E65D61">
      <w:pPr>
        <w:numPr>
          <w:ilvl w:val="0"/>
          <w:numId w:val="23"/>
        </w:numPr>
        <w:suppressAutoHyphens w:val="0"/>
        <w:jc w:val="both"/>
        <w:rPr>
          <w:rFonts w:ascii="Calibri" w:hAnsi="Calibri" w:cs="Times New Roman"/>
          <w:sz w:val="22"/>
          <w:szCs w:val="22"/>
        </w:rPr>
      </w:pPr>
      <w:r w:rsidRPr="00AA11CF">
        <w:rPr>
          <w:rFonts w:ascii="Calibri" w:hAnsi="Calibri" w:cs="Times New Roman"/>
          <w:sz w:val="22"/>
          <w:szCs w:val="22"/>
        </w:rPr>
        <w:t xml:space="preserve">Wrote </w:t>
      </w:r>
      <w:r w:rsidRPr="00AA11CF">
        <w:rPr>
          <w:rFonts w:ascii="Calibri" w:hAnsi="Calibri" w:cs="Times New Roman"/>
          <w:b/>
          <w:sz w:val="22"/>
          <w:szCs w:val="22"/>
        </w:rPr>
        <w:t>UNIX scripts</w:t>
      </w:r>
      <w:r w:rsidRPr="00AA11CF">
        <w:rPr>
          <w:rFonts w:ascii="Calibri" w:hAnsi="Calibri" w:cs="Times New Roman"/>
          <w:sz w:val="22"/>
          <w:szCs w:val="22"/>
        </w:rPr>
        <w:t xml:space="preserve"> to automate loading files into database using </w:t>
      </w:r>
      <w:r w:rsidRPr="00AA11CF">
        <w:rPr>
          <w:rFonts w:ascii="Calibri" w:hAnsi="Calibri" w:cs="Times New Roman"/>
          <w:b/>
          <w:sz w:val="22"/>
          <w:szCs w:val="22"/>
        </w:rPr>
        <w:t>error handling</w:t>
      </w:r>
      <w:r w:rsidRPr="00AA11CF">
        <w:rPr>
          <w:rFonts w:ascii="Calibri" w:hAnsi="Calibri" w:cs="Times New Roman"/>
          <w:sz w:val="22"/>
          <w:szCs w:val="22"/>
        </w:rPr>
        <w:t xml:space="preserve"> and notification.</w:t>
      </w:r>
    </w:p>
    <w:p w:rsidR="002F439C" w:rsidRPr="00AA11CF" w:rsidRDefault="00E65D61" w:rsidP="002F439C">
      <w:pPr>
        <w:numPr>
          <w:ilvl w:val="0"/>
          <w:numId w:val="23"/>
        </w:numPr>
        <w:suppressAutoHyphens w:val="0"/>
        <w:overflowPunct w:val="0"/>
        <w:autoSpaceDE w:val="0"/>
        <w:autoSpaceDN w:val="0"/>
        <w:adjustRightInd w:val="0"/>
        <w:jc w:val="both"/>
        <w:textAlignment w:val="baseline"/>
        <w:rPr>
          <w:rFonts w:ascii="Calibri" w:hAnsi="Calibri" w:cs="Times New Roman"/>
          <w:sz w:val="22"/>
          <w:szCs w:val="22"/>
        </w:rPr>
      </w:pPr>
      <w:r w:rsidRPr="00AA11CF">
        <w:rPr>
          <w:rFonts w:ascii="Calibri" w:hAnsi="Calibri" w:cs="Times New Roman"/>
          <w:sz w:val="22"/>
          <w:szCs w:val="22"/>
        </w:rPr>
        <w:t xml:space="preserve">Involved in implementing the </w:t>
      </w:r>
      <w:r w:rsidRPr="00AA11CF">
        <w:rPr>
          <w:rFonts w:ascii="Calibri" w:hAnsi="Calibri" w:cs="Times New Roman"/>
          <w:b/>
          <w:sz w:val="22"/>
          <w:szCs w:val="22"/>
        </w:rPr>
        <w:t>data integrity</w:t>
      </w:r>
      <w:r w:rsidRPr="00AA11CF">
        <w:rPr>
          <w:rFonts w:ascii="Calibri" w:hAnsi="Calibri" w:cs="Times New Roman"/>
          <w:sz w:val="22"/>
          <w:szCs w:val="22"/>
        </w:rPr>
        <w:t xml:space="preserve"> validation checks through </w:t>
      </w:r>
      <w:r w:rsidRPr="00AA11CF">
        <w:rPr>
          <w:rFonts w:ascii="Calibri" w:hAnsi="Calibri" w:cs="Times New Roman"/>
          <w:b/>
          <w:sz w:val="22"/>
          <w:szCs w:val="22"/>
        </w:rPr>
        <w:t>constraints</w:t>
      </w:r>
      <w:r w:rsidRPr="00AA11CF">
        <w:rPr>
          <w:rFonts w:ascii="Calibri" w:hAnsi="Calibri" w:cs="Times New Roman"/>
          <w:sz w:val="22"/>
          <w:szCs w:val="22"/>
        </w:rPr>
        <w:t xml:space="preserve"> and </w:t>
      </w:r>
      <w:r w:rsidRPr="00AA11CF">
        <w:rPr>
          <w:rFonts w:ascii="Calibri" w:hAnsi="Calibri" w:cs="Times New Roman"/>
          <w:b/>
          <w:sz w:val="22"/>
          <w:szCs w:val="22"/>
        </w:rPr>
        <w:t>triggers</w:t>
      </w:r>
      <w:r w:rsidRPr="00AA11CF">
        <w:rPr>
          <w:rFonts w:ascii="Calibri" w:hAnsi="Calibri" w:cs="Times New Roman"/>
          <w:sz w:val="22"/>
          <w:szCs w:val="22"/>
        </w:rPr>
        <w:t>.</w:t>
      </w:r>
    </w:p>
    <w:p w:rsidR="00E65D61" w:rsidRPr="00AA11CF" w:rsidRDefault="00E65D61" w:rsidP="002F439C">
      <w:pPr>
        <w:numPr>
          <w:ilvl w:val="0"/>
          <w:numId w:val="23"/>
        </w:numPr>
        <w:suppressAutoHyphens w:val="0"/>
        <w:overflowPunct w:val="0"/>
        <w:autoSpaceDE w:val="0"/>
        <w:autoSpaceDN w:val="0"/>
        <w:adjustRightInd w:val="0"/>
        <w:jc w:val="both"/>
        <w:textAlignment w:val="baseline"/>
        <w:rPr>
          <w:rFonts w:ascii="Calibri" w:hAnsi="Calibri" w:cs="Times New Roman"/>
          <w:sz w:val="22"/>
          <w:szCs w:val="22"/>
        </w:rPr>
      </w:pPr>
      <w:r w:rsidRPr="00AA11CF">
        <w:rPr>
          <w:rFonts w:ascii="Calibri" w:hAnsi="Calibri" w:cs="Times New Roman"/>
          <w:sz w:val="22"/>
          <w:szCs w:val="22"/>
        </w:rPr>
        <w:t xml:space="preserve">Involved in developing packages for implementing business logic through procedures and </w:t>
      </w:r>
      <w:r w:rsidRPr="00AA11CF">
        <w:rPr>
          <w:rFonts w:ascii="Calibri" w:hAnsi="Calibri" w:cs="Times New Roman"/>
          <w:b/>
          <w:sz w:val="22"/>
          <w:szCs w:val="22"/>
        </w:rPr>
        <w:t>functions</w:t>
      </w:r>
      <w:r w:rsidRPr="00AA11CF">
        <w:rPr>
          <w:rFonts w:ascii="Calibri" w:hAnsi="Calibri" w:cs="Times New Roman"/>
          <w:sz w:val="22"/>
          <w:szCs w:val="22"/>
        </w:rPr>
        <w:t>.</w:t>
      </w:r>
    </w:p>
    <w:p w:rsidR="002F439C" w:rsidRPr="00AA11CF" w:rsidRDefault="002F439C" w:rsidP="00E65D61">
      <w:pPr>
        <w:widowControl w:val="0"/>
        <w:overflowPunct w:val="0"/>
        <w:adjustRightInd w:val="0"/>
        <w:jc w:val="both"/>
        <w:rPr>
          <w:rFonts w:ascii="Calibri" w:hAnsi="Calibri" w:cs="Times New Roman"/>
          <w:b/>
          <w:sz w:val="22"/>
          <w:szCs w:val="22"/>
        </w:rPr>
      </w:pPr>
    </w:p>
    <w:p w:rsidR="00E65D61" w:rsidRPr="00AA11CF" w:rsidRDefault="00E65D61" w:rsidP="00E65D61">
      <w:pPr>
        <w:widowControl w:val="0"/>
        <w:overflowPunct w:val="0"/>
        <w:adjustRightInd w:val="0"/>
        <w:jc w:val="both"/>
        <w:rPr>
          <w:rFonts w:ascii="Calibri" w:hAnsi="Calibri" w:cs="Times New Roman"/>
          <w:kern w:val="28"/>
          <w:sz w:val="22"/>
          <w:szCs w:val="22"/>
        </w:rPr>
      </w:pPr>
      <w:r w:rsidRPr="00AA11CF">
        <w:rPr>
          <w:rFonts w:ascii="Calibri" w:hAnsi="Calibri" w:cs="Times New Roman"/>
          <w:b/>
          <w:sz w:val="22"/>
          <w:szCs w:val="22"/>
        </w:rPr>
        <w:t>Environment: ORACLE 7.x, Reports 6i, PL/SQL, SQL Loader, SQL.</w:t>
      </w:r>
    </w:p>
    <w:p w:rsidR="00CD1C12" w:rsidRPr="00AA11CF" w:rsidRDefault="000C3718" w:rsidP="000C3718">
      <w:pPr>
        <w:widowControl w:val="0"/>
        <w:tabs>
          <w:tab w:val="left" w:pos="4425"/>
        </w:tabs>
        <w:spacing w:before="100" w:beforeAutospacing="1" w:after="100" w:afterAutospacing="1" w:line="276" w:lineRule="auto"/>
        <w:contextualSpacing/>
        <w:jc w:val="both"/>
        <w:rPr>
          <w:rFonts w:ascii="Calibri" w:hAnsi="Calibri"/>
          <w:b/>
          <w:sz w:val="22"/>
          <w:szCs w:val="22"/>
        </w:rPr>
      </w:pPr>
      <w:r w:rsidRPr="00AA11CF">
        <w:rPr>
          <w:rFonts w:ascii="Calibri" w:hAnsi="Calibri"/>
          <w:b/>
          <w:sz w:val="22"/>
          <w:szCs w:val="22"/>
        </w:rPr>
        <w:tab/>
      </w:r>
    </w:p>
    <w:sectPr w:rsidR="00CD1C12" w:rsidRPr="00AA11CF" w:rsidSect="003568CF">
      <w:headerReference w:type="default" r:id="rId8"/>
      <w:pgSz w:w="16838" w:h="11906" w:orient="landscape"/>
      <w:pgMar w:top="720" w:right="720" w:bottom="720" w:left="720" w:header="720" w:footer="720" w:gutter="0"/>
      <w:pgBorders w:offsetFrom="page">
        <w:top w:val="single" w:sz="12" w:space="24" w:color="000000"/>
        <w:left w:val="single" w:sz="12" w:space="24" w:color="000000"/>
        <w:bottom w:val="single" w:sz="12" w:space="24" w:color="000000"/>
        <w:right w:val="single" w:sz="12" w:space="24" w:color="000000"/>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7A7D" w:rsidRDefault="001F7A7D" w:rsidP="00AA11CF">
      <w:r>
        <w:separator/>
      </w:r>
    </w:p>
  </w:endnote>
  <w:endnote w:type="continuationSeparator" w:id="1">
    <w:p w:rsidR="001F7A7D" w:rsidRDefault="001F7A7D" w:rsidP="00AA11C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02"/>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7A7D" w:rsidRDefault="001F7A7D" w:rsidP="00AA11CF">
      <w:r>
        <w:separator/>
      </w:r>
    </w:p>
  </w:footnote>
  <w:footnote w:type="continuationSeparator" w:id="1">
    <w:p w:rsidR="001F7A7D" w:rsidRDefault="001F7A7D" w:rsidP="00AA11C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0B49" w:rsidRDefault="00AA11CF" w:rsidP="000A0B49">
    <w:pPr>
      <w:pStyle w:val="Header"/>
    </w:pPr>
    <w:r>
      <w:rPr>
        <w:noProof/>
        <w:lang w:eastAsia="en-US"/>
      </w:rPr>
      <w:drawing>
        <wp:inline distT="0" distB="0" distL="0" distR="0">
          <wp:extent cx="1033096" cy="571500"/>
          <wp:effectExtent l="0" t="0" r="8890" b="0"/>
          <wp:docPr id="2" name="Picture 1" descr="Description: tableau-desktop-certified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ableau-desktop-certified_0"/>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33096" cy="571500"/>
                  </a:xfrm>
                  <a:prstGeom prst="rect">
                    <a:avLst/>
                  </a:prstGeom>
                  <a:noFill/>
                  <a:ln>
                    <a:noFill/>
                  </a:ln>
                </pic:spPr>
              </pic:pic>
            </a:graphicData>
          </a:graphic>
        </wp:inline>
      </w:drawing>
    </w:r>
    <w:r w:rsidR="004C6433">
      <w:tab/>
    </w:r>
    <w:r w:rsidR="004C6433">
      <w:tab/>
    </w:r>
    <w:r w:rsidR="004C6433">
      <w:tab/>
    </w:r>
  </w:p>
  <w:p w:rsidR="004C6433" w:rsidRDefault="004C643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3C8516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0000002"/>
    <w:multiLevelType w:val="singleLevel"/>
    <w:tmpl w:val="00000002"/>
    <w:name w:val="WW8Num3"/>
    <w:lvl w:ilvl="0">
      <w:start w:val="1"/>
      <w:numFmt w:val="bullet"/>
      <w:lvlText w:val=""/>
      <w:lvlJc w:val="left"/>
      <w:pPr>
        <w:tabs>
          <w:tab w:val="num" w:pos="720"/>
        </w:tabs>
        <w:ind w:left="720" w:hanging="360"/>
      </w:pPr>
      <w:rPr>
        <w:rFonts w:ascii="Symbol" w:hAnsi="Symbol" w:cs="Symbol"/>
      </w:rPr>
    </w:lvl>
  </w:abstractNum>
  <w:abstractNum w:abstractNumId="3">
    <w:nsid w:val="00000003"/>
    <w:multiLevelType w:val="singleLevel"/>
    <w:tmpl w:val="00000003"/>
    <w:name w:val="WW8Num4"/>
    <w:lvl w:ilvl="0">
      <w:start w:val="1"/>
      <w:numFmt w:val="bullet"/>
      <w:lvlText w:val=""/>
      <w:lvlJc w:val="left"/>
      <w:pPr>
        <w:tabs>
          <w:tab w:val="num" w:pos="720"/>
        </w:tabs>
        <w:ind w:left="720" w:hanging="360"/>
      </w:pPr>
      <w:rPr>
        <w:rFonts w:ascii="Symbol" w:hAnsi="Symbol" w:cs="Symbol"/>
      </w:rPr>
    </w:lvl>
  </w:abstractNum>
  <w:abstractNum w:abstractNumId="4">
    <w:nsid w:val="00000004"/>
    <w:multiLevelType w:val="singleLevel"/>
    <w:tmpl w:val="00000004"/>
    <w:name w:val="WW8Num5"/>
    <w:lvl w:ilvl="0">
      <w:start w:val="1"/>
      <w:numFmt w:val="bullet"/>
      <w:lvlText w:val=""/>
      <w:lvlJc w:val="left"/>
      <w:pPr>
        <w:tabs>
          <w:tab w:val="num" w:pos="720"/>
        </w:tabs>
        <w:ind w:left="720" w:hanging="360"/>
      </w:pPr>
      <w:rPr>
        <w:rFonts w:ascii="Symbol" w:hAnsi="Symbol" w:cs="Symbol"/>
      </w:rPr>
    </w:lvl>
  </w:abstractNum>
  <w:abstractNum w:abstractNumId="5">
    <w:nsid w:val="00000005"/>
    <w:multiLevelType w:val="singleLevel"/>
    <w:tmpl w:val="00000005"/>
    <w:name w:val="WW8Num9"/>
    <w:lvl w:ilvl="0">
      <w:start w:val="1"/>
      <w:numFmt w:val="bullet"/>
      <w:lvlText w:val=""/>
      <w:lvlJc w:val="left"/>
      <w:pPr>
        <w:tabs>
          <w:tab w:val="num" w:pos="720"/>
        </w:tabs>
        <w:ind w:left="720" w:hanging="360"/>
      </w:pPr>
      <w:rPr>
        <w:rFonts w:ascii="Symbol" w:hAnsi="Symbol" w:cs="Symbol"/>
      </w:rPr>
    </w:lvl>
  </w:abstractNum>
  <w:abstractNum w:abstractNumId="6">
    <w:nsid w:val="00000007"/>
    <w:multiLevelType w:val="multilevel"/>
    <w:tmpl w:val="00000007"/>
    <w:name w:val="WW8Num7"/>
    <w:lvl w:ilvl="0">
      <w:start w:val="1"/>
      <w:numFmt w:val="bullet"/>
      <w:lvlText w:val=""/>
      <w:lvlJc w:val="left"/>
      <w:pPr>
        <w:tabs>
          <w:tab w:val="num" w:pos="720"/>
        </w:tabs>
        <w:ind w:left="720" w:hanging="360"/>
      </w:pPr>
      <w:rPr>
        <w:rFonts w:ascii="Wingdings" w:hAnsi="Wingdings"/>
        <w:sz w:val="16"/>
      </w:rPr>
    </w:lvl>
    <w:lvl w:ilvl="1">
      <w:start w:val="1"/>
      <w:numFmt w:val="bullet"/>
      <w:lvlText w:val=""/>
      <w:lvlJc w:val="left"/>
      <w:pPr>
        <w:tabs>
          <w:tab w:val="num" w:pos="1080"/>
        </w:tabs>
        <w:ind w:left="1080" w:hanging="360"/>
      </w:pPr>
      <w:rPr>
        <w:rFonts w:ascii="Wingdings 2" w:hAnsi="Wingdings 2"/>
      </w:rPr>
    </w:lvl>
    <w:lvl w:ilvl="2">
      <w:start w:val="1"/>
      <w:numFmt w:val="bullet"/>
      <w:lvlText w:val="■"/>
      <w:lvlJc w:val="left"/>
      <w:pPr>
        <w:tabs>
          <w:tab w:val="num" w:pos="1440"/>
        </w:tabs>
        <w:ind w:left="1440" w:hanging="360"/>
      </w:pPr>
      <w:rPr>
        <w:rFonts w:ascii="StarSymbol" w:hAnsi="StarSymbol"/>
      </w:rPr>
    </w:lvl>
    <w:lvl w:ilvl="3">
      <w:start w:val="1"/>
      <w:numFmt w:val="bullet"/>
      <w:lvlText w:val=""/>
      <w:lvlJc w:val="left"/>
      <w:pPr>
        <w:tabs>
          <w:tab w:val="num" w:pos="1800"/>
        </w:tabs>
        <w:ind w:left="1800" w:hanging="360"/>
      </w:pPr>
      <w:rPr>
        <w:rFonts w:ascii="Wingdings" w:hAnsi="Wingdings"/>
        <w:sz w:val="16"/>
      </w:rPr>
    </w:lvl>
    <w:lvl w:ilvl="4">
      <w:start w:val="1"/>
      <w:numFmt w:val="bullet"/>
      <w:lvlText w:val=""/>
      <w:lvlJc w:val="left"/>
      <w:pPr>
        <w:tabs>
          <w:tab w:val="num" w:pos="2160"/>
        </w:tabs>
        <w:ind w:left="2160" w:hanging="360"/>
      </w:pPr>
      <w:rPr>
        <w:rFonts w:ascii="Wingdings 2" w:hAnsi="Wingdings 2"/>
      </w:rPr>
    </w:lvl>
    <w:lvl w:ilvl="5">
      <w:start w:val="1"/>
      <w:numFmt w:val="bullet"/>
      <w:lvlText w:val="■"/>
      <w:lvlJc w:val="left"/>
      <w:pPr>
        <w:tabs>
          <w:tab w:val="num" w:pos="2520"/>
        </w:tabs>
        <w:ind w:left="2520" w:hanging="360"/>
      </w:pPr>
      <w:rPr>
        <w:rFonts w:ascii="StarSymbol" w:hAnsi="StarSymbol"/>
      </w:rPr>
    </w:lvl>
    <w:lvl w:ilvl="6">
      <w:start w:val="1"/>
      <w:numFmt w:val="bullet"/>
      <w:lvlText w:val=""/>
      <w:lvlJc w:val="left"/>
      <w:pPr>
        <w:tabs>
          <w:tab w:val="num" w:pos="2880"/>
        </w:tabs>
        <w:ind w:left="2880" w:hanging="360"/>
      </w:pPr>
      <w:rPr>
        <w:rFonts w:ascii="Wingdings" w:hAnsi="Wingdings"/>
        <w:sz w:val="16"/>
      </w:rPr>
    </w:lvl>
    <w:lvl w:ilvl="7">
      <w:start w:val="1"/>
      <w:numFmt w:val="bullet"/>
      <w:lvlText w:val=""/>
      <w:lvlJc w:val="left"/>
      <w:pPr>
        <w:tabs>
          <w:tab w:val="num" w:pos="3240"/>
        </w:tabs>
        <w:ind w:left="3240" w:hanging="360"/>
      </w:pPr>
      <w:rPr>
        <w:rFonts w:ascii="Wingdings 2" w:hAnsi="Wingdings 2"/>
      </w:rPr>
    </w:lvl>
    <w:lvl w:ilvl="8">
      <w:start w:val="1"/>
      <w:numFmt w:val="bullet"/>
      <w:lvlText w:val="■"/>
      <w:lvlJc w:val="left"/>
      <w:pPr>
        <w:tabs>
          <w:tab w:val="num" w:pos="3600"/>
        </w:tabs>
        <w:ind w:left="3600" w:hanging="360"/>
      </w:pPr>
      <w:rPr>
        <w:rFonts w:ascii="StarSymbol" w:hAnsi="StarSymbol"/>
      </w:rPr>
    </w:lvl>
  </w:abstractNum>
  <w:abstractNum w:abstractNumId="7">
    <w:nsid w:val="00240455"/>
    <w:multiLevelType w:val="multilevel"/>
    <w:tmpl w:val="D1F66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21C1F47"/>
    <w:multiLevelType w:val="hybridMultilevel"/>
    <w:tmpl w:val="AEE86BBC"/>
    <w:lvl w:ilvl="0" w:tplc="6E54FC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4A8436E"/>
    <w:multiLevelType w:val="hybridMultilevel"/>
    <w:tmpl w:val="3DE00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6AC25F9"/>
    <w:multiLevelType w:val="multilevel"/>
    <w:tmpl w:val="E1123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87E00AC"/>
    <w:multiLevelType w:val="hybridMultilevel"/>
    <w:tmpl w:val="05DE97AA"/>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A576AF3"/>
    <w:multiLevelType w:val="hybridMultilevel"/>
    <w:tmpl w:val="66DC64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D52374C"/>
    <w:multiLevelType w:val="hybridMultilevel"/>
    <w:tmpl w:val="DDDE272E"/>
    <w:lvl w:ilvl="0" w:tplc="04090001">
      <w:start w:val="1"/>
      <w:numFmt w:val="bullet"/>
      <w:lvlText w:val=""/>
      <w:lvlJc w:val="left"/>
      <w:pPr>
        <w:ind w:left="874" w:hanging="360"/>
      </w:pPr>
      <w:rPr>
        <w:rFonts w:ascii="Symbol" w:hAnsi="Symbol" w:hint="default"/>
      </w:rPr>
    </w:lvl>
    <w:lvl w:ilvl="1" w:tplc="04090003" w:tentative="1">
      <w:start w:val="1"/>
      <w:numFmt w:val="bullet"/>
      <w:lvlText w:val="o"/>
      <w:lvlJc w:val="left"/>
      <w:pPr>
        <w:ind w:left="1594" w:hanging="360"/>
      </w:pPr>
      <w:rPr>
        <w:rFonts w:ascii="Courier New" w:hAnsi="Courier New" w:hint="default"/>
      </w:rPr>
    </w:lvl>
    <w:lvl w:ilvl="2" w:tplc="04090005" w:tentative="1">
      <w:start w:val="1"/>
      <w:numFmt w:val="bullet"/>
      <w:lvlText w:val=""/>
      <w:lvlJc w:val="left"/>
      <w:pPr>
        <w:ind w:left="2314" w:hanging="360"/>
      </w:pPr>
      <w:rPr>
        <w:rFonts w:ascii="Wingdings" w:hAnsi="Wingdings" w:hint="default"/>
      </w:rPr>
    </w:lvl>
    <w:lvl w:ilvl="3" w:tplc="04090001" w:tentative="1">
      <w:start w:val="1"/>
      <w:numFmt w:val="bullet"/>
      <w:lvlText w:val=""/>
      <w:lvlJc w:val="left"/>
      <w:pPr>
        <w:ind w:left="3034" w:hanging="360"/>
      </w:pPr>
      <w:rPr>
        <w:rFonts w:ascii="Symbol" w:hAnsi="Symbol" w:hint="default"/>
      </w:rPr>
    </w:lvl>
    <w:lvl w:ilvl="4" w:tplc="04090003" w:tentative="1">
      <w:start w:val="1"/>
      <w:numFmt w:val="bullet"/>
      <w:lvlText w:val="o"/>
      <w:lvlJc w:val="left"/>
      <w:pPr>
        <w:ind w:left="3754" w:hanging="360"/>
      </w:pPr>
      <w:rPr>
        <w:rFonts w:ascii="Courier New" w:hAnsi="Courier New" w:hint="default"/>
      </w:rPr>
    </w:lvl>
    <w:lvl w:ilvl="5" w:tplc="04090005" w:tentative="1">
      <w:start w:val="1"/>
      <w:numFmt w:val="bullet"/>
      <w:lvlText w:val=""/>
      <w:lvlJc w:val="left"/>
      <w:pPr>
        <w:ind w:left="4474" w:hanging="360"/>
      </w:pPr>
      <w:rPr>
        <w:rFonts w:ascii="Wingdings" w:hAnsi="Wingdings" w:hint="default"/>
      </w:rPr>
    </w:lvl>
    <w:lvl w:ilvl="6" w:tplc="04090001" w:tentative="1">
      <w:start w:val="1"/>
      <w:numFmt w:val="bullet"/>
      <w:lvlText w:val=""/>
      <w:lvlJc w:val="left"/>
      <w:pPr>
        <w:ind w:left="5194" w:hanging="360"/>
      </w:pPr>
      <w:rPr>
        <w:rFonts w:ascii="Symbol" w:hAnsi="Symbol" w:hint="default"/>
      </w:rPr>
    </w:lvl>
    <w:lvl w:ilvl="7" w:tplc="04090003" w:tentative="1">
      <w:start w:val="1"/>
      <w:numFmt w:val="bullet"/>
      <w:lvlText w:val="o"/>
      <w:lvlJc w:val="left"/>
      <w:pPr>
        <w:ind w:left="5914" w:hanging="360"/>
      </w:pPr>
      <w:rPr>
        <w:rFonts w:ascii="Courier New" w:hAnsi="Courier New" w:hint="default"/>
      </w:rPr>
    </w:lvl>
    <w:lvl w:ilvl="8" w:tplc="04090005" w:tentative="1">
      <w:start w:val="1"/>
      <w:numFmt w:val="bullet"/>
      <w:lvlText w:val=""/>
      <w:lvlJc w:val="left"/>
      <w:pPr>
        <w:ind w:left="6634" w:hanging="360"/>
      </w:pPr>
      <w:rPr>
        <w:rFonts w:ascii="Wingdings" w:hAnsi="Wingdings" w:hint="default"/>
      </w:rPr>
    </w:lvl>
  </w:abstractNum>
  <w:abstractNum w:abstractNumId="14">
    <w:nsid w:val="133474E3"/>
    <w:multiLevelType w:val="hybridMultilevel"/>
    <w:tmpl w:val="D86A0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725"/>
        </w:tabs>
        <w:ind w:left="1725" w:hanging="360"/>
      </w:pPr>
      <w:rPr>
        <w:rFonts w:ascii="Courier New" w:hAnsi="Courier New" w:cs="Courier New" w:hint="default"/>
      </w:rPr>
    </w:lvl>
    <w:lvl w:ilvl="2" w:tplc="04090005" w:tentative="1">
      <w:start w:val="1"/>
      <w:numFmt w:val="bullet"/>
      <w:lvlText w:val=""/>
      <w:lvlJc w:val="left"/>
      <w:pPr>
        <w:tabs>
          <w:tab w:val="num" w:pos="2445"/>
        </w:tabs>
        <w:ind w:left="2445" w:hanging="360"/>
      </w:pPr>
      <w:rPr>
        <w:rFonts w:ascii="Wingdings" w:hAnsi="Wingdings" w:hint="default"/>
      </w:rPr>
    </w:lvl>
    <w:lvl w:ilvl="3" w:tplc="04090001" w:tentative="1">
      <w:start w:val="1"/>
      <w:numFmt w:val="bullet"/>
      <w:lvlText w:val=""/>
      <w:lvlJc w:val="left"/>
      <w:pPr>
        <w:tabs>
          <w:tab w:val="num" w:pos="3165"/>
        </w:tabs>
        <w:ind w:left="3165" w:hanging="360"/>
      </w:pPr>
      <w:rPr>
        <w:rFonts w:ascii="Symbol" w:hAnsi="Symbol" w:hint="default"/>
      </w:rPr>
    </w:lvl>
    <w:lvl w:ilvl="4" w:tplc="04090003" w:tentative="1">
      <w:start w:val="1"/>
      <w:numFmt w:val="bullet"/>
      <w:lvlText w:val="o"/>
      <w:lvlJc w:val="left"/>
      <w:pPr>
        <w:tabs>
          <w:tab w:val="num" w:pos="3885"/>
        </w:tabs>
        <w:ind w:left="3885" w:hanging="360"/>
      </w:pPr>
      <w:rPr>
        <w:rFonts w:ascii="Courier New" w:hAnsi="Courier New" w:cs="Courier New" w:hint="default"/>
      </w:rPr>
    </w:lvl>
    <w:lvl w:ilvl="5" w:tplc="04090005" w:tentative="1">
      <w:start w:val="1"/>
      <w:numFmt w:val="bullet"/>
      <w:lvlText w:val=""/>
      <w:lvlJc w:val="left"/>
      <w:pPr>
        <w:tabs>
          <w:tab w:val="num" w:pos="4605"/>
        </w:tabs>
        <w:ind w:left="4605" w:hanging="360"/>
      </w:pPr>
      <w:rPr>
        <w:rFonts w:ascii="Wingdings" w:hAnsi="Wingdings" w:hint="default"/>
      </w:rPr>
    </w:lvl>
    <w:lvl w:ilvl="6" w:tplc="04090001" w:tentative="1">
      <w:start w:val="1"/>
      <w:numFmt w:val="bullet"/>
      <w:lvlText w:val=""/>
      <w:lvlJc w:val="left"/>
      <w:pPr>
        <w:tabs>
          <w:tab w:val="num" w:pos="5325"/>
        </w:tabs>
        <w:ind w:left="5325" w:hanging="360"/>
      </w:pPr>
      <w:rPr>
        <w:rFonts w:ascii="Symbol" w:hAnsi="Symbol" w:hint="default"/>
      </w:rPr>
    </w:lvl>
    <w:lvl w:ilvl="7" w:tplc="04090003" w:tentative="1">
      <w:start w:val="1"/>
      <w:numFmt w:val="bullet"/>
      <w:lvlText w:val="o"/>
      <w:lvlJc w:val="left"/>
      <w:pPr>
        <w:tabs>
          <w:tab w:val="num" w:pos="6045"/>
        </w:tabs>
        <w:ind w:left="6045" w:hanging="360"/>
      </w:pPr>
      <w:rPr>
        <w:rFonts w:ascii="Courier New" w:hAnsi="Courier New" w:cs="Courier New" w:hint="default"/>
      </w:rPr>
    </w:lvl>
    <w:lvl w:ilvl="8" w:tplc="04090005" w:tentative="1">
      <w:start w:val="1"/>
      <w:numFmt w:val="bullet"/>
      <w:lvlText w:val=""/>
      <w:lvlJc w:val="left"/>
      <w:pPr>
        <w:tabs>
          <w:tab w:val="num" w:pos="6765"/>
        </w:tabs>
        <w:ind w:left="6765" w:hanging="360"/>
      </w:pPr>
      <w:rPr>
        <w:rFonts w:ascii="Wingdings" w:hAnsi="Wingdings" w:hint="default"/>
      </w:rPr>
    </w:lvl>
  </w:abstractNum>
  <w:abstractNum w:abstractNumId="15">
    <w:nsid w:val="13F8406F"/>
    <w:multiLevelType w:val="hybridMultilevel"/>
    <w:tmpl w:val="292CF61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168526D9"/>
    <w:multiLevelType w:val="hybridMultilevel"/>
    <w:tmpl w:val="32D0CD8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7182BD8"/>
    <w:multiLevelType w:val="hybridMultilevel"/>
    <w:tmpl w:val="69D489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725"/>
        </w:tabs>
        <w:ind w:left="1725" w:hanging="360"/>
      </w:pPr>
      <w:rPr>
        <w:rFonts w:ascii="Courier New" w:hAnsi="Courier New" w:cs="Courier New" w:hint="default"/>
      </w:rPr>
    </w:lvl>
    <w:lvl w:ilvl="2" w:tplc="04090005" w:tentative="1">
      <w:start w:val="1"/>
      <w:numFmt w:val="bullet"/>
      <w:lvlText w:val=""/>
      <w:lvlJc w:val="left"/>
      <w:pPr>
        <w:tabs>
          <w:tab w:val="num" w:pos="2445"/>
        </w:tabs>
        <w:ind w:left="2445" w:hanging="360"/>
      </w:pPr>
      <w:rPr>
        <w:rFonts w:ascii="Wingdings" w:hAnsi="Wingdings" w:hint="default"/>
      </w:rPr>
    </w:lvl>
    <w:lvl w:ilvl="3" w:tplc="04090001" w:tentative="1">
      <w:start w:val="1"/>
      <w:numFmt w:val="bullet"/>
      <w:lvlText w:val=""/>
      <w:lvlJc w:val="left"/>
      <w:pPr>
        <w:tabs>
          <w:tab w:val="num" w:pos="3165"/>
        </w:tabs>
        <w:ind w:left="3165" w:hanging="360"/>
      </w:pPr>
      <w:rPr>
        <w:rFonts w:ascii="Symbol" w:hAnsi="Symbol" w:hint="default"/>
      </w:rPr>
    </w:lvl>
    <w:lvl w:ilvl="4" w:tplc="04090003" w:tentative="1">
      <w:start w:val="1"/>
      <w:numFmt w:val="bullet"/>
      <w:lvlText w:val="o"/>
      <w:lvlJc w:val="left"/>
      <w:pPr>
        <w:tabs>
          <w:tab w:val="num" w:pos="3885"/>
        </w:tabs>
        <w:ind w:left="3885" w:hanging="360"/>
      </w:pPr>
      <w:rPr>
        <w:rFonts w:ascii="Courier New" w:hAnsi="Courier New" w:cs="Courier New" w:hint="default"/>
      </w:rPr>
    </w:lvl>
    <w:lvl w:ilvl="5" w:tplc="04090005" w:tentative="1">
      <w:start w:val="1"/>
      <w:numFmt w:val="bullet"/>
      <w:lvlText w:val=""/>
      <w:lvlJc w:val="left"/>
      <w:pPr>
        <w:tabs>
          <w:tab w:val="num" w:pos="4605"/>
        </w:tabs>
        <w:ind w:left="4605" w:hanging="360"/>
      </w:pPr>
      <w:rPr>
        <w:rFonts w:ascii="Wingdings" w:hAnsi="Wingdings" w:hint="default"/>
      </w:rPr>
    </w:lvl>
    <w:lvl w:ilvl="6" w:tplc="04090001" w:tentative="1">
      <w:start w:val="1"/>
      <w:numFmt w:val="bullet"/>
      <w:lvlText w:val=""/>
      <w:lvlJc w:val="left"/>
      <w:pPr>
        <w:tabs>
          <w:tab w:val="num" w:pos="5325"/>
        </w:tabs>
        <w:ind w:left="5325" w:hanging="360"/>
      </w:pPr>
      <w:rPr>
        <w:rFonts w:ascii="Symbol" w:hAnsi="Symbol" w:hint="default"/>
      </w:rPr>
    </w:lvl>
    <w:lvl w:ilvl="7" w:tplc="04090003" w:tentative="1">
      <w:start w:val="1"/>
      <w:numFmt w:val="bullet"/>
      <w:lvlText w:val="o"/>
      <w:lvlJc w:val="left"/>
      <w:pPr>
        <w:tabs>
          <w:tab w:val="num" w:pos="6045"/>
        </w:tabs>
        <w:ind w:left="6045" w:hanging="360"/>
      </w:pPr>
      <w:rPr>
        <w:rFonts w:ascii="Courier New" w:hAnsi="Courier New" w:cs="Courier New" w:hint="default"/>
      </w:rPr>
    </w:lvl>
    <w:lvl w:ilvl="8" w:tplc="04090005" w:tentative="1">
      <w:start w:val="1"/>
      <w:numFmt w:val="bullet"/>
      <w:lvlText w:val=""/>
      <w:lvlJc w:val="left"/>
      <w:pPr>
        <w:tabs>
          <w:tab w:val="num" w:pos="6765"/>
        </w:tabs>
        <w:ind w:left="6765" w:hanging="360"/>
      </w:pPr>
      <w:rPr>
        <w:rFonts w:ascii="Wingdings" w:hAnsi="Wingdings" w:hint="default"/>
      </w:rPr>
    </w:lvl>
  </w:abstractNum>
  <w:abstractNum w:abstractNumId="18">
    <w:nsid w:val="192901FF"/>
    <w:multiLevelType w:val="hybridMultilevel"/>
    <w:tmpl w:val="6D3ACAB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725"/>
        </w:tabs>
        <w:ind w:left="1725" w:hanging="360"/>
      </w:pPr>
      <w:rPr>
        <w:rFonts w:ascii="Courier New" w:hAnsi="Courier New" w:cs="Courier New" w:hint="default"/>
      </w:rPr>
    </w:lvl>
    <w:lvl w:ilvl="2" w:tplc="04090005" w:tentative="1">
      <w:start w:val="1"/>
      <w:numFmt w:val="bullet"/>
      <w:lvlText w:val=""/>
      <w:lvlJc w:val="left"/>
      <w:pPr>
        <w:tabs>
          <w:tab w:val="num" w:pos="2445"/>
        </w:tabs>
        <w:ind w:left="2445" w:hanging="360"/>
      </w:pPr>
      <w:rPr>
        <w:rFonts w:ascii="Wingdings" w:hAnsi="Wingdings" w:hint="default"/>
      </w:rPr>
    </w:lvl>
    <w:lvl w:ilvl="3" w:tplc="04090001" w:tentative="1">
      <w:start w:val="1"/>
      <w:numFmt w:val="bullet"/>
      <w:lvlText w:val=""/>
      <w:lvlJc w:val="left"/>
      <w:pPr>
        <w:tabs>
          <w:tab w:val="num" w:pos="3165"/>
        </w:tabs>
        <w:ind w:left="3165" w:hanging="360"/>
      </w:pPr>
      <w:rPr>
        <w:rFonts w:ascii="Symbol" w:hAnsi="Symbol" w:hint="default"/>
      </w:rPr>
    </w:lvl>
    <w:lvl w:ilvl="4" w:tplc="04090003" w:tentative="1">
      <w:start w:val="1"/>
      <w:numFmt w:val="bullet"/>
      <w:lvlText w:val="o"/>
      <w:lvlJc w:val="left"/>
      <w:pPr>
        <w:tabs>
          <w:tab w:val="num" w:pos="3885"/>
        </w:tabs>
        <w:ind w:left="3885" w:hanging="360"/>
      </w:pPr>
      <w:rPr>
        <w:rFonts w:ascii="Courier New" w:hAnsi="Courier New" w:cs="Courier New" w:hint="default"/>
      </w:rPr>
    </w:lvl>
    <w:lvl w:ilvl="5" w:tplc="04090005" w:tentative="1">
      <w:start w:val="1"/>
      <w:numFmt w:val="bullet"/>
      <w:lvlText w:val=""/>
      <w:lvlJc w:val="left"/>
      <w:pPr>
        <w:tabs>
          <w:tab w:val="num" w:pos="4605"/>
        </w:tabs>
        <w:ind w:left="4605" w:hanging="360"/>
      </w:pPr>
      <w:rPr>
        <w:rFonts w:ascii="Wingdings" w:hAnsi="Wingdings" w:hint="default"/>
      </w:rPr>
    </w:lvl>
    <w:lvl w:ilvl="6" w:tplc="04090001" w:tentative="1">
      <w:start w:val="1"/>
      <w:numFmt w:val="bullet"/>
      <w:lvlText w:val=""/>
      <w:lvlJc w:val="left"/>
      <w:pPr>
        <w:tabs>
          <w:tab w:val="num" w:pos="5325"/>
        </w:tabs>
        <w:ind w:left="5325" w:hanging="360"/>
      </w:pPr>
      <w:rPr>
        <w:rFonts w:ascii="Symbol" w:hAnsi="Symbol" w:hint="default"/>
      </w:rPr>
    </w:lvl>
    <w:lvl w:ilvl="7" w:tplc="04090003" w:tentative="1">
      <w:start w:val="1"/>
      <w:numFmt w:val="bullet"/>
      <w:lvlText w:val="o"/>
      <w:lvlJc w:val="left"/>
      <w:pPr>
        <w:tabs>
          <w:tab w:val="num" w:pos="6045"/>
        </w:tabs>
        <w:ind w:left="6045" w:hanging="360"/>
      </w:pPr>
      <w:rPr>
        <w:rFonts w:ascii="Courier New" w:hAnsi="Courier New" w:cs="Courier New" w:hint="default"/>
      </w:rPr>
    </w:lvl>
    <w:lvl w:ilvl="8" w:tplc="04090005" w:tentative="1">
      <w:start w:val="1"/>
      <w:numFmt w:val="bullet"/>
      <w:lvlText w:val=""/>
      <w:lvlJc w:val="left"/>
      <w:pPr>
        <w:tabs>
          <w:tab w:val="num" w:pos="6765"/>
        </w:tabs>
        <w:ind w:left="6765" w:hanging="360"/>
      </w:pPr>
      <w:rPr>
        <w:rFonts w:ascii="Wingdings" w:hAnsi="Wingdings" w:hint="default"/>
      </w:rPr>
    </w:lvl>
  </w:abstractNum>
  <w:abstractNum w:abstractNumId="19">
    <w:nsid w:val="1BB948EC"/>
    <w:multiLevelType w:val="multilevel"/>
    <w:tmpl w:val="A0DA3E7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0">
    <w:nsid w:val="22861705"/>
    <w:multiLevelType w:val="hybridMultilevel"/>
    <w:tmpl w:val="4A52BB80"/>
    <w:lvl w:ilvl="0" w:tplc="04090005">
      <w:start w:val="1"/>
      <w:numFmt w:val="bullet"/>
      <w:lvlText w:val=""/>
      <w:lvlJc w:val="left"/>
      <w:pPr>
        <w:tabs>
          <w:tab w:val="num" w:pos="720"/>
        </w:tabs>
        <w:ind w:left="720" w:hanging="360"/>
      </w:pPr>
      <w:rPr>
        <w:rFonts w:ascii="Wingdings" w:hAnsi="Wingdings" w:hint="default"/>
      </w:rPr>
    </w:lvl>
    <w:lvl w:ilvl="1" w:tplc="835617F0">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6C62A18"/>
    <w:multiLevelType w:val="hybridMultilevel"/>
    <w:tmpl w:val="3B18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8F033D1"/>
    <w:multiLevelType w:val="hybridMultilevel"/>
    <w:tmpl w:val="092886F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BA858FD"/>
    <w:multiLevelType w:val="multilevel"/>
    <w:tmpl w:val="3B26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D9B2CE6"/>
    <w:multiLevelType w:val="hybridMultilevel"/>
    <w:tmpl w:val="6C5ED10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7FF4C94"/>
    <w:multiLevelType w:val="hybridMultilevel"/>
    <w:tmpl w:val="28A219EA"/>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nsid w:val="5A5C432C"/>
    <w:multiLevelType w:val="multilevel"/>
    <w:tmpl w:val="5BA2C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4"/>
  </w:num>
  <w:num w:numId="5">
    <w:abstractNumId w:val="5"/>
  </w:num>
  <w:num w:numId="6">
    <w:abstractNumId w:val="24"/>
  </w:num>
  <w:num w:numId="7">
    <w:abstractNumId w:val="6"/>
  </w:num>
  <w:num w:numId="8">
    <w:abstractNumId w:val="16"/>
  </w:num>
  <w:num w:numId="9">
    <w:abstractNumId w:val="18"/>
  </w:num>
  <w:num w:numId="10">
    <w:abstractNumId w:val="22"/>
  </w:num>
  <w:num w:numId="11">
    <w:abstractNumId w:val="25"/>
  </w:num>
  <w:num w:numId="12">
    <w:abstractNumId w:val="11"/>
  </w:num>
  <w:num w:numId="13">
    <w:abstractNumId w:val="20"/>
  </w:num>
  <w:num w:numId="14">
    <w:abstractNumId w:val="17"/>
  </w:num>
  <w:num w:numId="15">
    <w:abstractNumId w:val="14"/>
  </w:num>
  <w:num w:numId="16">
    <w:abstractNumId w:val="12"/>
  </w:num>
  <w:num w:numId="17">
    <w:abstractNumId w:val="9"/>
  </w:num>
  <w:num w:numId="18">
    <w:abstractNumId w:val="13"/>
  </w:num>
  <w:num w:numId="19">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 w:numId="21">
    <w:abstractNumId w:val="26"/>
  </w:num>
  <w:num w:numId="22">
    <w:abstractNumId w:val="15"/>
  </w:num>
  <w:num w:numId="23">
    <w:abstractNumId w:val="21"/>
  </w:num>
  <w:num w:numId="24">
    <w:abstractNumId w:val="0"/>
  </w:num>
  <w:num w:numId="25">
    <w:abstractNumId w:val="10"/>
  </w:num>
  <w:num w:numId="26">
    <w:abstractNumId w:val="19"/>
  </w:num>
  <w:num w:numId="27">
    <w:abstractNumId w:val="23"/>
  </w:num>
  <w:num w:numId="2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defaultTabStop w:val="720"/>
  <w:defaultTableStyle w:val="Normal"/>
  <w:drawingGridHorizontalSpacing w:val="100"/>
  <w:drawingGridVerticalSpacing w:val="0"/>
  <w:displayHorizontalDrawingGridEvery w:val="0"/>
  <w:displayVerticalDrawingGridEvery w:val="0"/>
  <w:noPunctuationKerning/>
  <w:characterSpacingControl w:val="doNotCompress"/>
  <w:footnotePr>
    <w:footnote w:id="0"/>
    <w:footnote w:id="1"/>
  </w:footnotePr>
  <w:endnotePr>
    <w:endnote w:id="0"/>
    <w:endnote w:id="1"/>
  </w:endnotePr>
  <w:compat/>
  <w:rsids>
    <w:rsidRoot w:val="00055A4E"/>
    <w:rsid w:val="00012BFC"/>
    <w:rsid w:val="00012CC3"/>
    <w:rsid w:val="00013532"/>
    <w:rsid w:val="0001697D"/>
    <w:rsid w:val="000226B3"/>
    <w:rsid w:val="000301F3"/>
    <w:rsid w:val="000303D5"/>
    <w:rsid w:val="000368C3"/>
    <w:rsid w:val="00037703"/>
    <w:rsid w:val="00042FF8"/>
    <w:rsid w:val="0005424A"/>
    <w:rsid w:val="00055A4E"/>
    <w:rsid w:val="0005722A"/>
    <w:rsid w:val="00063050"/>
    <w:rsid w:val="0007366E"/>
    <w:rsid w:val="000A0B49"/>
    <w:rsid w:val="000A5603"/>
    <w:rsid w:val="000A57D4"/>
    <w:rsid w:val="000A6543"/>
    <w:rsid w:val="000A7217"/>
    <w:rsid w:val="000B3DB8"/>
    <w:rsid w:val="000B4068"/>
    <w:rsid w:val="000C3718"/>
    <w:rsid w:val="000C678D"/>
    <w:rsid w:val="000D5F7F"/>
    <w:rsid w:val="000E343C"/>
    <w:rsid w:val="000F6E80"/>
    <w:rsid w:val="00100FA4"/>
    <w:rsid w:val="00102C08"/>
    <w:rsid w:val="00107607"/>
    <w:rsid w:val="00112A0D"/>
    <w:rsid w:val="00114984"/>
    <w:rsid w:val="00115EAE"/>
    <w:rsid w:val="00134DF6"/>
    <w:rsid w:val="00137E1F"/>
    <w:rsid w:val="001408C1"/>
    <w:rsid w:val="00144E5C"/>
    <w:rsid w:val="00154354"/>
    <w:rsid w:val="00162BF8"/>
    <w:rsid w:val="001650B1"/>
    <w:rsid w:val="00170571"/>
    <w:rsid w:val="001826FE"/>
    <w:rsid w:val="00185C57"/>
    <w:rsid w:val="00190B4B"/>
    <w:rsid w:val="001926E5"/>
    <w:rsid w:val="001A2835"/>
    <w:rsid w:val="001A3673"/>
    <w:rsid w:val="001B6809"/>
    <w:rsid w:val="001D31CE"/>
    <w:rsid w:val="001D4EF4"/>
    <w:rsid w:val="001D6BBF"/>
    <w:rsid w:val="001E1D3A"/>
    <w:rsid w:val="001E49CC"/>
    <w:rsid w:val="001F187F"/>
    <w:rsid w:val="001F7A7D"/>
    <w:rsid w:val="00210764"/>
    <w:rsid w:val="0021314E"/>
    <w:rsid w:val="002166CA"/>
    <w:rsid w:val="00234BD0"/>
    <w:rsid w:val="00235018"/>
    <w:rsid w:val="00246064"/>
    <w:rsid w:val="00253411"/>
    <w:rsid w:val="00270B30"/>
    <w:rsid w:val="00282F3C"/>
    <w:rsid w:val="00285154"/>
    <w:rsid w:val="00286BDB"/>
    <w:rsid w:val="0029127D"/>
    <w:rsid w:val="00295B2A"/>
    <w:rsid w:val="002A110A"/>
    <w:rsid w:val="002C0B0D"/>
    <w:rsid w:val="002D05B0"/>
    <w:rsid w:val="002D2B84"/>
    <w:rsid w:val="002D4151"/>
    <w:rsid w:val="002E51C0"/>
    <w:rsid w:val="002F07FD"/>
    <w:rsid w:val="002F10E1"/>
    <w:rsid w:val="002F439C"/>
    <w:rsid w:val="003031B8"/>
    <w:rsid w:val="00306514"/>
    <w:rsid w:val="00315817"/>
    <w:rsid w:val="003227D1"/>
    <w:rsid w:val="0032469D"/>
    <w:rsid w:val="0033023E"/>
    <w:rsid w:val="003401F1"/>
    <w:rsid w:val="00342197"/>
    <w:rsid w:val="00343D42"/>
    <w:rsid w:val="003447E7"/>
    <w:rsid w:val="00344D39"/>
    <w:rsid w:val="003503CE"/>
    <w:rsid w:val="003508E6"/>
    <w:rsid w:val="003568CF"/>
    <w:rsid w:val="00365058"/>
    <w:rsid w:val="00384530"/>
    <w:rsid w:val="00385BCD"/>
    <w:rsid w:val="00391291"/>
    <w:rsid w:val="00394E82"/>
    <w:rsid w:val="00395119"/>
    <w:rsid w:val="003B55A7"/>
    <w:rsid w:val="003C1EA5"/>
    <w:rsid w:val="003E0B24"/>
    <w:rsid w:val="003E621C"/>
    <w:rsid w:val="003F117F"/>
    <w:rsid w:val="003F3EFF"/>
    <w:rsid w:val="004014F6"/>
    <w:rsid w:val="00411042"/>
    <w:rsid w:val="00416102"/>
    <w:rsid w:val="00423CC7"/>
    <w:rsid w:val="00431E4C"/>
    <w:rsid w:val="00433E43"/>
    <w:rsid w:val="00434DCD"/>
    <w:rsid w:val="004361E3"/>
    <w:rsid w:val="0044248C"/>
    <w:rsid w:val="00443641"/>
    <w:rsid w:val="00451BEE"/>
    <w:rsid w:val="00461EA4"/>
    <w:rsid w:val="00462A5F"/>
    <w:rsid w:val="00465165"/>
    <w:rsid w:val="0047067B"/>
    <w:rsid w:val="004807BE"/>
    <w:rsid w:val="004821E1"/>
    <w:rsid w:val="0049453C"/>
    <w:rsid w:val="00495DE2"/>
    <w:rsid w:val="004A791B"/>
    <w:rsid w:val="004B34CE"/>
    <w:rsid w:val="004C6433"/>
    <w:rsid w:val="004C6728"/>
    <w:rsid w:val="004D0A15"/>
    <w:rsid w:val="004D2874"/>
    <w:rsid w:val="004D446B"/>
    <w:rsid w:val="004D6AEC"/>
    <w:rsid w:val="004E0F5E"/>
    <w:rsid w:val="004F727F"/>
    <w:rsid w:val="00505DDC"/>
    <w:rsid w:val="00512384"/>
    <w:rsid w:val="00532AFD"/>
    <w:rsid w:val="005344A5"/>
    <w:rsid w:val="00543350"/>
    <w:rsid w:val="00560BDF"/>
    <w:rsid w:val="005644F5"/>
    <w:rsid w:val="00571730"/>
    <w:rsid w:val="005728CC"/>
    <w:rsid w:val="00580136"/>
    <w:rsid w:val="005805C8"/>
    <w:rsid w:val="005935EC"/>
    <w:rsid w:val="005B13CC"/>
    <w:rsid w:val="005B190D"/>
    <w:rsid w:val="005B669A"/>
    <w:rsid w:val="005B6E44"/>
    <w:rsid w:val="005C12B4"/>
    <w:rsid w:val="005C38EA"/>
    <w:rsid w:val="005D5C9C"/>
    <w:rsid w:val="005E534D"/>
    <w:rsid w:val="005E7117"/>
    <w:rsid w:val="005F5C57"/>
    <w:rsid w:val="00614A6B"/>
    <w:rsid w:val="0061784F"/>
    <w:rsid w:val="006261DC"/>
    <w:rsid w:val="0063085D"/>
    <w:rsid w:val="006322A8"/>
    <w:rsid w:val="00646533"/>
    <w:rsid w:val="006510A1"/>
    <w:rsid w:val="00654B14"/>
    <w:rsid w:val="00661F43"/>
    <w:rsid w:val="006630E1"/>
    <w:rsid w:val="006673D7"/>
    <w:rsid w:val="00667B24"/>
    <w:rsid w:val="00674B69"/>
    <w:rsid w:val="00685E88"/>
    <w:rsid w:val="00687532"/>
    <w:rsid w:val="006A6F0F"/>
    <w:rsid w:val="006B7071"/>
    <w:rsid w:val="006B795A"/>
    <w:rsid w:val="006C249D"/>
    <w:rsid w:val="006D3D0D"/>
    <w:rsid w:val="006D752A"/>
    <w:rsid w:val="006E5884"/>
    <w:rsid w:val="00700733"/>
    <w:rsid w:val="00702792"/>
    <w:rsid w:val="0070500B"/>
    <w:rsid w:val="00710B74"/>
    <w:rsid w:val="007215D0"/>
    <w:rsid w:val="00723935"/>
    <w:rsid w:val="007307D6"/>
    <w:rsid w:val="00731382"/>
    <w:rsid w:val="00764176"/>
    <w:rsid w:val="0076712B"/>
    <w:rsid w:val="00773E4A"/>
    <w:rsid w:val="007807E3"/>
    <w:rsid w:val="00782F40"/>
    <w:rsid w:val="007A7228"/>
    <w:rsid w:val="007A7B82"/>
    <w:rsid w:val="007C293D"/>
    <w:rsid w:val="007C6EDE"/>
    <w:rsid w:val="007D2C61"/>
    <w:rsid w:val="007E2916"/>
    <w:rsid w:val="007E6C62"/>
    <w:rsid w:val="007F6EEF"/>
    <w:rsid w:val="00802516"/>
    <w:rsid w:val="008052FD"/>
    <w:rsid w:val="00805ECB"/>
    <w:rsid w:val="00807CD0"/>
    <w:rsid w:val="00816C80"/>
    <w:rsid w:val="00817036"/>
    <w:rsid w:val="00824160"/>
    <w:rsid w:val="0083170E"/>
    <w:rsid w:val="008354EA"/>
    <w:rsid w:val="0084788C"/>
    <w:rsid w:val="00851A9E"/>
    <w:rsid w:val="00860F33"/>
    <w:rsid w:val="008716B1"/>
    <w:rsid w:val="008B6116"/>
    <w:rsid w:val="008C1CA1"/>
    <w:rsid w:val="008C673E"/>
    <w:rsid w:val="008D2C1D"/>
    <w:rsid w:val="008D521A"/>
    <w:rsid w:val="008E18A4"/>
    <w:rsid w:val="008F0D5D"/>
    <w:rsid w:val="008F3A22"/>
    <w:rsid w:val="008F3B2A"/>
    <w:rsid w:val="00903436"/>
    <w:rsid w:val="009103E6"/>
    <w:rsid w:val="00921B51"/>
    <w:rsid w:val="00933CA7"/>
    <w:rsid w:val="00934CFF"/>
    <w:rsid w:val="009452DE"/>
    <w:rsid w:val="00946637"/>
    <w:rsid w:val="00954834"/>
    <w:rsid w:val="00956193"/>
    <w:rsid w:val="00982C70"/>
    <w:rsid w:val="009830E7"/>
    <w:rsid w:val="00986423"/>
    <w:rsid w:val="00995AAA"/>
    <w:rsid w:val="009A20F4"/>
    <w:rsid w:val="009A5F8F"/>
    <w:rsid w:val="009C5D82"/>
    <w:rsid w:val="009D0196"/>
    <w:rsid w:val="009E305C"/>
    <w:rsid w:val="009F268F"/>
    <w:rsid w:val="009F3176"/>
    <w:rsid w:val="009F39E2"/>
    <w:rsid w:val="00A03C96"/>
    <w:rsid w:val="00A04189"/>
    <w:rsid w:val="00A071F8"/>
    <w:rsid w:val="00A11F19"/>
    <w:rsid w:val="00A122AF"/>
    <w:rsid w:val="00A21ADF"/>
    <w:rsid w:val="00A21D9E"/>
    <w:rsid w:val="00A23B7D"/>
    <w:rsid w:val="00A37E47"/>
    <w:rsid w:val="00A42485"/>
    <w:rsid w:val="00A53464"/>
    <w:rsid w:val="00A673DF"/>
    <w:rsid w:val="00A6799E"/>
    <w:rsid w:val="00A72260"/>
    <w:rsid w:val="00A73743"/>
    <w:rsid w:val="00A85743"/>
    <w:rsid w:val="00A86CF7"/>
    <w:rsid w:val="00A90A6F"/>
    <w:rsid w:val="00A90E12"/>
    <w:rsid w:val="00A926AE"/>
    <w:rsid w:val="00A92D81"/>
    <w:rsid w:val="00AA11CF"/>
    <w:rsid w:val="00AA2D78"/>
    <w:rsid w:val="00AA4806"/>
    <w:rsid w:val="00AB45F2"/>
    <w:rsid w:val="00AB7BC6"/>
    <w:rsid w:val="00AC139F"/>
    <w:rsid w:val="00AC5DB8"/>
    <w:rsid w:val="00AE6314"/>
    <w:rsid w:val="00AF1842"/>
    <w:rsid w:val="00AF2B0C"/>
    <w:rsid w:val="00AF4CE0"/>
    <w:rsid w:val="00B03EB7"/>
    <w:rsid w:val="00B10469"/>
    <w:rsid w:val="00B218CE"/>
    <w:rsid w:val="00B26522"/>
    <w:rsid w:val="00B404BE"/>
    <w:rsid w:val="00B425E8"/>
    <w:rsid w:val="00B42D13"/>
    <w:rsid w:val="00B479E0"/>
    <w:rsid w:val="00B5684E"/>
    <w:rsid w:val="00B568E4"/>
    <w:rsid w:val="00B56C2F"/>
    <w:rsid w:val="00B63B1C"/>
    <w:rsid w:val="00B718B4"/>
    <w:rsid w:val="00B72222"/>
    <w:rsid w:val="00B75768"/>
    <w:rsid w:val="00B75F2B"/>
    <w:rsid w:val="00B909A5"/>
    <w:rsid w:val="00B91CE9"/>
    <w:rsid w:val="00B92B3B"/>
    <w:rsid w:val="00B92F14"/>
    <w:rsid w:val="00BB6ACA"/>
    <w:rsid w:val="00BB7A24"/>
    <w:rsid w:val="00BE2415"/>
    <w:rsid w:val="00C01349"/>
    <w:rsid w:val="00C01B14"/>
    <w:rsid w:val="00C04101"/>
    <w:rsid w:val="00C159C6"/>
    <w:rsid w:val="00C32897"/>
    <w:rsid w:val="00C469D7"/>
    <w:rsid w:val="00C504FD"/>
    <w:rsid w:val="00C656CE"/>
    <w:rsid w:val="00C77EC4"/>
    <w:rsid w:val="00C8376A"/>
    <w:rsid w:val="00C84F3A"/>
    <w:rsid w:val="00C878F1"/>
    <w:rsid w:val="00C90D09"/>
    <w:rsid w:val="00C973A8"/>
    <w:rsid w:val="00CB3CD1"/>
    <w:rsid w:val="00CB42D7"/>
    <w:rsid w:val="00CB4C2D"/>
    <w:rsid w:val="00CB4FF2"/>
    <w:rsid w:val="00CB6480"/>
    <w:rsid w:val="00CC2AE2"/>
    <w:rsid w:val="00CD1C12"/>
    <w:rsid w:val="00CE1AEA"/>
    <w:rsid w:val="00CF61CC"/>
    <w:rsid w:val="00D01CBD"/>
    <w:rsid w:val="00D112AE"/>
    <w:rsid w:val="00D21613"/>
    <w:rsid w:val="00D21DA4"/>
    <w:rsid w:val="00D31EE1"/>
    <w:rsid w:val="00D33CEE"/>
    <w:rsid w:val="00D34F83"/>
    <w:rsid w:val="00D37326"/>
    <w:rsid w:val="00D45F71"/>
    <w:rsid w:val="00D50CC0"/>
    <w:rsid w:val="00D57197"/>
    <w:rsid w:val="00D645BE"/>
    <w:rsid w:val="00D708F6"/>
    <w:rsid w:val="00D717D1"/>
    <w:rsid w:val="00D75083"/>
    <w:rsid w:val="00D80294"/>
    <w:rsid w:val="00D90A0E"/>
    <w:rsid w:val="00D90ED6"/>
    <w:rsid w:val="00DA618D"/>
    <w:rsid w:val="00DB36FB"/>
    <w:rsid w:val="00DB5B78"/>
    <w:rsid w:val="00DB6D17"/>
    <w:rsid w:val="00DC5348"/>
    <w:rsid w:val="00DC7388"/>
    <w:rsid w:val="00DD6349"/>
    <w:rsid w:val="00DE00D0"/>
    <w:rsid w:val="00DE34BA"/>
    <w:rsid w:val="00DE6119"/>
    <w:rsid w:val="00DF4456"/>
    <w:rsid w:val="00E05B2A"/>
    <w:rsid w:val="00E05D80"/>
    <w:rsid w:val="00E14798"/>
    <w:rsid w:val="00E1546D"/>
    <w:rsid w:val="00E16BE8"/>
    <w:rsid w:val="00E2334E"/>
    <w:rsid w:val="00E23EA0"/>
    <w:rsid w:val="00E2434A"/>
    <w:rsid w:val="00E3626E"/>
    <w:rsid w:val="00E36F42"/>
    <w:rsid w:val="00E43514"/>
    <w:rsid w:val="00E5290D"/>
    <w:rsid w:val="00E65D61"/>
    <w:rsid w:val="00E768BD"/>
    <w:rsid w:val="00E82FED"/>
    <w:rsid w:val="00E846D5"/>
    <w:rsid w:val="00EA4375"/>
    <w:rsid w:val="00EA6DFD"/>
    <w:rsid w:val="00EB5792"/>
    <w:rsid w:val="00EC1FCB"/>
    <w:rsid w:val="00ED4A8B"/>
    <w:rsid w:val="00EF6B33"/>
    <w:rsid w:val="00EF76D2"/>
    <w:rsid w:val="00F01EF7"/>
    <w:rsid w:val="00F02FB4"/>
    <w:rsid w:val="00F039DA"/>
    <w:rsid w:val="00F06934"/>
    <w:rsid w:val="00F107FB"/>
    <w:rsid w:val="00F23DFD"/>
    <w:rsid w:val="00F263B0"/>
    <w:rsid w:val="00F3519B"/>
    <w:rsid w:val="00F42D9F"/>
    <w:rsid w:val="00F44E7D"/>
    <w:rsid w:val="00F45C5D"/>
    <w:rsid w:val="00F5126E"/>
    <w:rsid w:val="00F579FF"/>
    <w:rsid w:val="00F63A2A"/>
    <w:rsid w:val="00F655F2"/>
    <w:rsid w:val="00F73E46"/>
    <w:rsid w:val="00F740F8"/>
    <w:rsid w:val="00F7780A"/>
    <w:rsid w:val="00F85A87"/>
    <w:rsid w:val="00FA4758"/>
    <w:rsid w:val="00FB3217"/>
    <w:rsid w:val="00FC4A0F"/>
    <w:rsid w:val="00FD76A0"/>
    <w:rsid w:val="00FF5E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rsid w:val="009452DE"/>
    <w:pPr>
      <w:suppressAutoHyphens/>
    </w:pPr>
    <w:rPr>
      <w:rFonts w:ascii="Arial" w:eastAsia="Batang" w:hAnsi="Arial" w:cs="Arial"/>
      <w:lang w:eastAsia="ar-SA"/>
    </w:rPr>
  </w:style>
  <w:style w:type="paragraph" w:styleId="Heading1">
    <w:name w:val="heading 1"/>
    <w:basedOn w:val="Normal"/>
    <w:next w:val="Normal"/>
    <w:qFormat/>
    <w:rsid w:val="009452DE"/>
    <w:pPr>
      <w:keepNext/>
      <w:widowControl w:val="0"/>
      <w:tabs>
        <w:tab w:val="num" w:pos="432"/>
      </w:tabs>
      <w:ind w:left="432" w:hanging="432"/>
      <w:jc w:val="center"/>
      <w:outlineLvl w:val="0"/>
    </w:pPr>
    <w:rPr>
      <w:b/>
    </w:rPr>
  </w:style>
  <w:style w:type="paragraph" w:styleId="Heading2">
    <w:name w:val="heading 2"/>
    <w:basedOn w:val="Normal"/>
    <w:next w:val="Normal"/>
    <w:qFormat/>
    <w:rsid w:val="009452DE"/>
    <w:pPr>
      <w:keepNext/>
      <w:widowControl w:val="0"/>
      <w:tabs>
        <w:tab w:val="num" w:pos="576"/>
      </w:tabs>
      <w:ind w:left="576" w:hanging="576"/>
      <w:outlineLvl w:val="1"/>
    </w:pPr>
    <w:rPr>
      <w:b/>
    </w:rPr>
  </w:style>
  <w:style w:type="paragraph" w:styleId="Heading3">
    <w:name w:val="heading 3"/>
    <w:basedOn w:val="Normal"/>
    <w:next w:val="Normal"/>
    <w:qFormat/>
    <w:rsid w:val="009452DE"/>
    <w:pPr>
      <w:keepNext/>
      <w:tabs>
        <w:tab w:val="num" w:pos="720"/>
      </w:tabs>
      <w:spacing w:line="360" w:lineRule="auto"/>
      <w:ind w:left="720" w:hanging="720"/>
      <w:jc w:val="both"/>
      <w:outlineLvl w:val="2"/>
    </w:pPr>
    <w:rPr>
      <w:rFonts w:ascii="Times New Roman" w:eastAsia="Times New Roman" w:hAnsi="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9452DE"/>
    <w:rPr>
      <w:rFonts w:ascii="Symbol" w:hAnsi="Symbol" w:cs="Symbol"/>
    </w:rPr>
  </w:style>
  <w:style w:type="character" w:customStyle="1" w:styleId="WW8Num2z1">
    <w:name w:val="WW8Num2z1"/>
    <w:rsid w:val="009452DE"/>
    <w:rPr>
      <w:rFonts w:ascii="Courier New" w:hAnsi="Courier New" w:cs="Courier New"/>
    </w:rPr>
  </w:style>
  <w:style w:type="character" w:customStyle="1" w:styleId="WW8Num2z2">
    <w:name w:val="WW8Num2z2"/>
    <w:rsid w:val="009452DE"/>
    <w:rPr>
      <w:rFonts w:ascii="Wingdings" w:hAnsi="Wingdings" w:cs="Wingdings"/>
    </w:rPr>
  </w:style>
  <w:style w:type="character" w:customStyle="1" w:styleId="WW8Num3z0">
    <w:name w:val="WW8Num3z0"/>
    <w:rsid w:val="009452DE"/>
    <w:rPr>
      <w:rFonts w:ascii="Symbol" w:hAnsi="Symbol" w:cs="Symbol"/>
    </w:rPr>
  </w:style>
  <w:style w:type="character" w:customStyle="1" w:styleId="WW8Num3z1">
    <w:name w:val="WW8Num3z1"/>
    <w:rsid w:val="009452DE"/>
    <w:rPr>
      <w:rFonts w:ascii="Courier New" w:hAnsi="Courier New" w:cs="Courier New"/>
    </w:rPr>
  </w:style>
  <w:style w:type="character" w:customStyle="1" w:styleId="WW8Num3z2">
    <w:name w:val="WW8Num3z2"/>
    <w:rsid w:val="009452DE"/>
    <w:rPr>
      <w:rFonts w:ascii="Wingdings" w:hAnsi="Wingdings" w:cs="Wingdings"/>
    </w:rPr>
  </w:style>
  <w:style w:type="character" w:customStyle="1" w:styleId="WW8Num4z0">
    <w:name w:val="WW8Num4z0"/>
    <w:rsid w:val="009452DE"/>
    <w:rPr>
      <w:rFonts w:ascii="Symbol" w:hAnsi="Symbol" w:cs="Symbol"/>
    </w:rPr>
  </w:style>
  <w:style w:type="character" w:customStyle="1" w:styleId="WW8Num4z1">
    <w:name w:val="WW8Num4z1"/>
    <w:rsid w:val="009452DE"/>
    <w:rPr>
      <w:rFonts w:ascii="Courier New" w:hAnsi="Courier New" w:cs="Courier New"/>
    </w:rPr>
  </w:style>
  <w:style w:type="character" w:customStyle="1" w:styleId="WW8Num4z2">
    <w:name w:val="WW8Num4z2"/>
    <w:rsid w:val="009452DE"/>
    <w:rPr>
      <w:rFonts w:ascii="Wingdings" w:hAnsi="Wingdings" w:cs="Wingdings"/>
    </w:rPr>
  </w:style>
  <w:style w:type="character" w:customStyle="1" w:styleId="WW8Num5z0">
    <w:name w:val="WW8Num5z0"/>
    <w:rsid w:val="009452DE"/>
    <w:rPr>
      <w:rFonts w:ascii="Symbol" w:hAnsi="Symbol" w:cs="Symbol"/>
    </w:rPr>
  </w:style>
  <w:style w:type="character" w:customStyle="1" w:styleId="WW8Num5z1">
    <w:name w:val="WW8Num5z1"/>
    <w:rsid w:val="009452DE"/>
    <w:rPr>
      <w:rFonts w:ascii="Courier New" w:hAnsi="Courier New" w:cs="Courier New"/>
    </w:rPr>
  </w:style>
  <w:style w:type="character" w:customStyle="1" w:styleId="WW8Num5z2">
    <w:name w:val="WW8Num5z2"/>
    <w:rsid w:val="009452DE"/>
    <w:rPr>
      <w:rFonts w:ascii="Wingdings" w:hAnsi="Wingdings" w:cs="Wingdings"/>
    </w:rPr>
  </w:style>
  <w:style w:type="character" w:customStyle="1" w:styleId="WW8Num6z0">
    <w:name w:val="WW8Num6z0"/>
    <w:rsid w:val="009452DE"/>
    <w:rPr>
      <w:rFonts w:ascii="Wingdings" w:hAnsi="Wingdings" w:cs="Wingdings"/>
    </w:rPr>
  </w:style>
  <w:style w:type="character" w:customStyle="1" w:styleId="WW8Num6z1">
    <w:name w:val="WW8Num6z1"/>
    <w:rsid w:val="009452DE"/>
    <w:rPr>
      <w:rFonts w:ascii="Courier New" w:hAnsi="Courier New" w:cs="Courier New"/>
    </w:rPr>
  </w:style>
  <w:style w:type="character" w:customStyle="1" w:styleId="WW8Num6z3">
    <w:name w:val="WW8Num6z3"/>
    <w:rsid w:val="009452DE"/>
    <w:rPr>
      <w:rFonts w:ascii="Symbol" w:hAnsi="Symbol" w:cs="Symbol"/>
    </w:rPr>
  </w:style>
  <w:style w:type="character" w:customStyle="1" w:styleId="WW8Num7z0">
    <w:name w:val="WW8Num7z0"/>
    <w:rsid w:val="009452DE"/>
    <w:rPr>
      <w:rFonts w:ascii="Wingdings" w:hAnsi="Wingdings" w:cs="Wingdings"/>
    </w:rPr>
  </w:style>
  <w:style w:type="character" w:customStyle="1" w:styleId="WW8Num7z1">
    <w:name w:val="WW8Num7z1"/>
    <w:rsid w:val="009452DE"/>
    <w:rPr>
      <w:rFonts w:ascii="Courier New" w:hAnsi="Courier New" w:cs="Courier New"/>
    </w:rPr>
  </w:style>
  <w:style w:type="character" w:customStyle="1" w:styleId="WW8Num7z3">
    <w:name w:val="WW8Num7z3"/>
    <w:rsid w:val="009452DE"/>
    <w:rPr>
      <w:rFonts w:ascii="Symbol" w:hAnsi="Symbol" w:cs="Symbol"/>
    </w:rPr>
  </w:style>
  <w:style w:type="character" w:customStyle="1" w:styleId="WW8Num9z0">
    <w:name w:val="WW8Num9z0"/>
    <w:rsid w:val="009452DE"/>
    <w:rPr>
      <w:rFonts w:ascii="Symbol" w:hAnsi="Symbol" w:cs="Symbol"/>
    </w:rPr>
  </w:style>
  <w:style w:type="character" w:customStyle="1" w:styleId="WW8Num9z1">
    <w:name w:val="WW8Num9z1"/>
    <w:rsid w:val="009452DE"/>
    <w:rPr>
      <w:rFonts w:ascii="Courier New" w:hAnsi="Courier New" w:cs="Courier New"/>
    </w:rPr>
  </w:style>
  <w:style w:type="character" w:customStyle="1" w:styleId="WW8Num9z2">
    <w:name w:val="WW8Num9z2"/>
    <w:rsid w:val="009452DE"/>
    <w:rPr>
      <w:rFonts w:ascii="Wingdings" w:hAnsi="Wingdings" w:cs="Wingdings"/>
    </w:rPr>
  </w:style>
  <w:style w:type="character" w:customStyle="1" w:styleId="WW8Num10z0">
    <w:name w:val="WW8Num10z0"/>
    <w:rsid w:val="009452DE"/>
    <w:rPr>
      <w:rFonts w:ascii="Wingdings" w:hAnsi="Wingdings" w:cs="Wingdings"/>
    </w:rPr>
  </w:style>
  <w:style w:type="character" w:customStyle="1" w:styleId="WW8Num10z1">
    <w:name w:val="WW8Num10z1"/>
    <w:rsid w:val="009452DE"/>
    <w:rPr>
      <w:rFonts w:ascii="Courier New" w:hAnsi="Courier New" w:cs="Courier New"/>
    </w:rPr>
  </w:style>
  <w:style w:type="character" w:customStyle="1" w:styleId="WW8Num10z3">
    <w:name w:val="WW8Num10z3"/>
    <w:rsid w:val="009452DE"/>
    <w:rPr>
      <w:rFonts w:ascii="Symbol" w:hAnsi="Symbol" w:cs="Symbol"/>
    </w:rPr>
  </w:style>
  <w:style w:type="character" w:customStyle="1" w:styleId="WW8Num12z0">
    <w:name w:val="WW8Num12z0"/>
    <w:rsid w:val="009452DE"/>
    <w:rPr>
      <w:rFonts w:ascii="Wingdings" w:hAnsi="Wingdings" w:cs="Wingdings"/>
    </w:rPr>
  </w:style>
  <w:style w:type="character" w:customStyle="1" w:styleId="WW8Num12z1">
    <w:name w:val="WW8Num12z1"/>
    <w:rsid w:val="009452DE"/>
    <w:rPr>
      <w:rFonts w:ascii="Courier New" w:hAnsi="Courier New" w:cs="Courier New"/>
    </w:rPr>
  </w:style>
  <w:style w:type="character" w:customStyle="1" w:styleId="WW8Num12z3">
    <w:name w:val="WW8Num12z3"/>
    <w:rsid w:val="009452DE"/>
    <w:rPr>
      <w:rFonts w:ascii="Symbol" w:hAnsi="Symbol" w:cs="Symbol"/>
    </w:rPr>
  </w:style>
  <w:style w:type="character" w:customStyle="1" w:styleId="WW8Num14z0">
    <w:name w:val="WW8Num14z0"/>
    <w:rsid w:val="009452DE"/>
    <w:rPr>
      <w:b w:val="0"/>
    </w:rPr>
  </w:style>
  <w:style w:type="character" w:customStyle="1" w:styleId="WW8Num15z0">
    <w:name w:val="WW8Num15z0"/>
    <w:rsid w:val="009452DE"/>
    <w:rPr>
      <w:rFonts w:ascii="Wingdings" w:hAnsi="Wingdings" w:cs="Wingdings"/>
    </w:rPr>
  </w:style>
  <w:style w:type="character" w:customStyle="1" w:styleId="WW8Num15z1">
    <w:name w:val="WW8Num15z1"/>
    <w:rsid w:val="009452DE"/>
    <w:rPr>
      <w:rFonts w:ascii="Courier New" w:hAnsi="Courier New" w:cs="Courier New"/>
    </w:rPr>
  </w:style>
  <w:style w:type="character" w:customStyle="1" w:styleId="WW8Num15z3">
    <w:name w:val="WW8Num15z3"/>
    <w:rsid w:val="009452DE"/>
    <w:rPr>
      <w:rFonts w:ascii="Symbol" w:hAnsi="Symbol" w:cs="Symbol"/>
    </w:rPr>
  </w:style>
  <w:style w:type="character" w:customStyle="1" w:styleId="WW8Num16z0">
    <w:name w:val="WW8Num16z0"/>
    <w:rsid w:val="009452DE"/>
    <w:rPr>
      <w:rFonts w:ascii="Wingdings" w:hAnsi="Wingdings" w:cs="Wingdings"/>
    </w:rPr>
  </w:style>
  <w:style w:type="character" w:customStyle="1" w:styleId="WW8Num16z1">
    <w:name w:val="WW8Num16z1"/>
    <w:rsid w:val="009452DE"/>
    <w:rPr>
      <w:rFonts w:ascii="Courier New" w:hAnsi="Courier New" w:cs="Courier New"/>
    </w:rPr>
  </w:style>
  <w:style w:type="character" w:customStyle="1" w:styleId="WW8Num16z3">
    <w:name w:val="WW8Num16z3"/>
    <w:rsid w:val="009452DE"/>
    <w:rPr>
      <w:rFonts w:ascii="Symbol" w:hAnsi="Symbol" w:cs="Symbol"/>
    </w:rPr>
  </w:style>
  <w:style w:type="character" w:customStyle="1" w:styleId="WW8Num20z0">
    <w:name w:val="WW8Num20z0"/>
    <w:rsid w:val="009452DE"/>
    <w:rPr>
      <w:rFonts w:ascii="Wingdings" w:hAnsi="Wingdings" w:cs="Wingdings"/>
    </w:rPr>
  </w:style>
  <w:style w:type="character" w:styleId="Hyperlink">
    <w:name w:val="Hyperlink"/>
    <w:rsid w:val="009452DE"/>
    <w:rPr>
      <w:color w:val="0000FF"/>
      <w:u w:val="single"/>
    </w:rPr>
  </w:style>
  <w:style w:type="character" w:styleId="FollowedHyperlink">
    <w:name w:val="FollowedHyperlink"/>
    <w:rsid w:val="009452DE"/>
    <w:rPr>
      <w:color w:val="800080"/>
      <w:u w:val="single"/>
    </w:rPr>
  </w:style>
  <w:style w:type="character" w:customStyle="1" w:styleId="InitialStyle">
    <w:name w:val="InitialStyle"/>
    <w:rsid w:val="009452DE"/>
    <w:rPr>
      <w:rFonts w:ascii="Times New Roman" w:hAnsi="Times New Roman" w:cs="Times New Roman"/>
      <w:color w:val="000000"/>
      <w:sz w:val="24"/>
    </w:rPr>
  </w:style>
  <w:style w:type="character" w:styleId="Strong">
    <w:name w:val="Strong"/>
    <w:qFormat/>
    <w:rsid w:val="009452DE"/>
    <w:rPr>
      <w:b/>
      <w:bCs/>
    </w:rPr>
  </w:style>
  <w:style w:type="paragraph" w:customStyle="1" w:styleId="Heading">
    <w:name w:val="Heading"/>
    <w:basedOn w:val="Normal"/>
    <w:next w:val="BodyText"/>
    <w:rsid w:val="009452DE"/>
    <w:pPr>
      <w:keepNext/>
      <w:spacing w:before="240" w:after="120"/>
    </w:pPr>
    <w:rPr>
      <w:rFonts w:eastAsia="Microsoft YaHei" w:cs="Mangal"/>
      <w:sz w:val="28"/>
      <w:szCs w:val="28"/>
    </w:rPr>
  </w:style>
  <w:style w:type="paragraph" w:styleId="BodyText">
    <w:name w:val="Body Text"/>
    <w:basedOn w:val="Normal"/>
    <w:rsid w:val="009452DE"/>
    <w:pPr>
      <w:spacing w:after="120"/>
    </w:pPr>
  </w:style>
  <w:style w:type="paragraph" w:styleId="List">
    <w:name w:val="List"/>
    <w:basedOn w:val="BodyText"/>
    <w:rsid w:val="009452DE"/>
    <w:rPr>
      <w:rFonts w:cs="Mangal"/>
    </w:rPr>
  </w:style>
  <w:style w:type="paragraph" w:styleId="Caption">
    <w:name w:val="caption"/>
    <w:basedOn w:val="Normal"/>
    <w:qFormat/>
    <w:rsid w:val="009452DE"/>
    <w:pPr>
      <w:suppressLineNumbers/>
      <w:spacing w:before="120" w:after="120"/>
    </w:pPr>
    <w:rPr>
      <w:rFonts w:cs="Mangal"/>
      <w:i/>
      <w:iCs/>
      <w:sz w:val="24"/>
      <w:szCs w:val="24"/>
    </w:rPr>
  </w:style>
  <w:style w:type="paragraph" w:customStyle="1" w:styleId="Index">
    <w:name w:val="Index"/>
    <w:basedOn w:val="Normal"/>
    <w:rsid w:val="009452DE"/>
    <w:pPr>
      <w:suppressLineNumbers/>
    </w:pPr>
    <w:rPr>
      <w:rFonts w:cs="Mangal"/>
    </w:rPr>
  </w:style>
  <w:style w:type="paragraph" w:customStyle="1" w:styleId="Address2">
    <w:name w:val="Address 2"/>
    <w:basedOn w:val="Normal"/>
    <w:rsid w:val="009452DE"/>
    <w:pPr>
      <w:spacing w:line="160" w:lineRule="atLeast"/>
      <w:jc w:val="both"/>
    </w:pPr>
    <w:rPr>
      <w:sz w:val="14"/>
      <w:szCs w:val="14"/>
    </w:rPr>
  </w:style>
  <w:style w:type="paragraph" w:customStyle="1" w:styleId="SectionTitle">
    <w:name w:val="Section Title"/>
    <w:basedOn w:val="Normal"/>
    <w:next w:val="Normal"/>
    <w:rsid w:val="009452DE"/>
    <w:pPr>
      <w:pBdr>
        <w:top w:val="single" w:sz="4" w:space="2" w:color="FFFFFF"/>
        <w:left w:val="single" w:sz="4" w:space="2" w:color="FFFFFF"/>
        <w:bottom w:val="single" w:sz="4" w:space="2" w:color="FFFFFF"/>
        <w:right w:val="single" w:sz="4" w:space="2" w:color="FFFFFF"/>
      </w:pBdr>
      <w:shd w:val="clear" w:color="auto" w:fill="E5E5E5"/>
      <w:spacing w:before="120" w:line="280" w:lineRule="atLeast"/>
    </w:pPr>
    <w:rPr>
      <w:rFonts w:eastAsia="Times New Roman"/>
      <w:b/>
      <w:bCs/>
      <w:spacing w:val="-10"/>
    </w:rPr>
  </w:style>
  <w:style w:type="paragraph" w:styleId="BodyText2">
    <w:name w:val="Body Text 2"/>
    <w:basedOn w:val="Normal"/>
    <w:rsid w:val="009452DE"/>
    <w:pPr>
      <w:spacing w:after="120" w:line="480" w:lineRule="auto"/>
    </w:pPr>
  </w:style>
  <w:style w:type="paragraph" w:customStyle="1" w:styleId="Objective">
    <w:name w:val="Objective"/>
    <w:basedOn w:val="Normal"/>
    <w:next w:val="BodyText"/>
    <w:rsid w:val="009452DE"/>
    <w:pPr>
      <w:spacing w:before="220" w:after="220" w:line="220" w:lineRule="atLeast"/>
    </w:pPr>
    <w:rPr>
      <w:rFonts w:ascii="Times New Roman" w:eastAsia="Times New Roman" w:hAnsi="Times New Roman" w:cs="Times New Roman"/>
    </w:rPr>
  </w:style>
  <w:style w:type="paragraph" w:customStyle="1" w:styleId="Tit">
    <w:name w:val="Tit"/>
    <w:basedOn w:val="Normal"/>
    <w:rsid w:val="009452DE"/>
    <w:pPr>
      <w:pBdr>
        <w:bottom w:val="single" w:sz="4" w:space="2" w:color="000000"/>
      </w:pBdr>
      <w:shd w:val="clear" w:color="auto" w:fill="F2F2F2"/>
      <w:spacing w:after="120"/>
      <w:ind w:left="851" w:hanging="851"/>
    </w:pPr>
    <w:rPr>
      <w:rFonts w:ascii="Times New Roman" w:eastAsia="Times New Roman" w:hAnsi="Times New Roman" w:cs="Times New Roman"/>
      <w:b/>
      <w:sz w:val="24"/>
    </w:rPr>
  </w:style>
  <w:style w:type="paragraph" w:styleId="BodyTextIndent">
    <w:name w:val="Body Text Indent"/>
    <w:basedOn w:val="Normal"/>
    <w:rsid w:val="009452DE"/>
    <w:pPr>
      <w:spacing w:after="120" w:line="480" w:lineRule="auto"/>
    </w:pPr>
    <w:rPr>
      <w:rFonts w:ascii="Times New Roman" w:eastAsia="Times New Roman" w:hAnsi="Times New Roman" w:cs="Times New Roman"/>
    </w:rPr>
  </w:style>
  <w:style w:type="paragraph" w:customStyle="1" w:styleId="TableContents">
    <w:name w:val="Table Contents"/>
    <w:basedOn w:val="Normal"/>
    <w:rsid w:val="009452DE"/>
    <w:pPr>
      <w:suppressLineNumbers/>
    </w:pPr>
  </w:style>
  <w:style w:type="paragraph" w:customStyle="1" w:styleId="TableHeading">
    <w:name w:val="Table Heading"/>
    <w:basedOn w:val="TableContents"/>
    <w:rsid w:val="009452DE"/>
    <w:pPr>
      <w:jc w:val="center"/>
    </w:pPr>
    <w:rPr>
      <w:b/>
      <w:bCs/>
    </w:rPr>
  </w:style>
  <w:style w:type="paragraph" w:customStyle="1" w:styleId="Style2">
    <w:name w:val="Style2"/>
    <w:basedOn w:val="BodyText3"/>
    <w:uiPriority w:val="99"/>
    <w:rsid w:val="00055A4E"/>
    <w:pPr>
      <w:tabs>
        <w:tab w:val="num" w:pos="720"/>
      </w:tabs>
      <w:spacing w:after="0"/>
      <w:ind w:left="-2160"/>
      <w:jc w:val="both"/>
    </w:pPr>
    <w:rPr>
      <w:rFonts w:eastAsia="Times New Roman"/>
      <w:b/>
      <w:bCs/>
      <w:color w:val="000000"/>
      <w:sz w:val="22"/>
      <w:szCs w:val="22"/>
    </w:rPr>
  </w:style>
  <w:style w:type="paragraph" w:styleId="BodyText3">
    <w:name w:val="Body Text 3"/>
    <w:basedOn w:val="Normal"/>
    <w:link w:val="BodyText3Char"/>
    <w:uiPriority w:val="99"/>
    <w:semiHidden/>
    <w:unhideWhenUsed/>
    <w:rsid w:val="00055A4E"/>
    <w:pPr>
      <w:spacing w:after="120"/>
    </w:pPr>
    <w:rPr>
      <w:rFonts w:cs="Times New Roman"/>
      <w:sz w:val="16"/>
      <w:szCs w:val="16"/>
    </w:rPr>
  </w:style>
  <w:style w:type="character" w:customStyle="1" w:styleId="BodyText3Char">
    <w:name w:val="Body Text 3 Char"/>
    <w:link w:val="BodyText3"/>
    <w:uiPriority w:val="99"/>
    <w:semiHidden/>
    <w:rsid w:val="00055A4E"/>
    <w:rPr>
      <w:rFonts w:ascii="Arial" w:eastAsia="Batang" w:hAnsi="Arial" w:cs="Arial"/>
      <w:sz w:val="16"/>
      <w:szCs w:val="16"/>
      <w:lang w:eastAsia="ar-SA"/>
    </w:rPr>
  </w:style>
  <w:style w:type="character" w:customStyle="1" w:styleId="SubtitleChar">
    <w:name w:val="Subtitle Char"/>
    <w:uiPriority w:val="99"/>
    <w:rsid w:val="001650B1"/>
    <w:rPr>
      <w:rFonts w:ascii="Cambria" w:hAnsi="Cambria"/>
      <w:sz w:val="24"/>
      <w:lang w:val="en-GB"/>
    </w:rPr>
  </w:style>
  <w:style w:type="paragraph" w:customStyle="1" w:styleId="ColorfulList-Accent11">
    <w:name w:val="Colorful List - Accent 11"/>
    <w:basedOn w:val="Normal"/>
    <w:link w:val="ColorfulList-Accent1Char"/>
    <w:uiPriority w:val="34"/>
    <w:qFormat/>
    <w:rsid w:val="00773E4A"/>
    <w:pPr>
      <w:suppressAutoHyphens w:val="0"/>
      <w:spacing w:after="200"/>
      <w:ind w:left="720"/>
      <w:contextualSpacing/>
      <w:jc w:val="both"/>
    </w:pPr>
    <w:rPr>
      <w:rFonts w:ascii="Calibri" w:eastAsia="Calibri" w:hAnsi="Calibri" w:cs="Times New Roman"/>
      <w:sz w:val="22"/>
      <w:szCs w:val="22"/>
    </w:rPr>
  </w:style>
  <w:style w:type="character" w:customStyle="1" w:styleId="apple-converted-space">
    <w:name w:val="apple-converted-space"/>
    <w:rsid w:val="00773E4A"/>
    <w:rPr>
      <w:rFonts w:cs="Times New Roman"/>
    </w:rPr>
  </w:style>
  <w:style w:type="character" w:customStyle="1" w:styleId="apple-style-span">
    <w:name w:val="apple-style-span"/>
    <w:uiPriority w:val="99"/>
    <w:rsid w:val="00773E4A"/>
    <w:rPr>
      <w:rFonts w:cs="Times New Roman"/>
    </w:rPr>
  </w:style>
  <w:style w:type="character" w:customStyle="1" w:styleId="print1">
    <w:name w:val="print1"/>
    <w:rsid w:val="00461EA4"/>
    <w:rPr>
      <w:rFonts w:ascii="Verdana" w:hAnsi="Verdana"/>
      <w:color w:val="333333"/>
      <w:sz w:val="18"/>
      <w:szCs w:val="18"/>
    </w:rPr>
  </w:style>
  <w:style w:type="paragraph" w:styleId="Title">
    <w:name w:val="Title"/>
    <w:basedOn w:val="Normal"/>
    <w:next w:val="Normal"/>
    <w:link w:val="TitleChar"/>
    <w:uiPriority w:val="10"/>
    <w:qFormat/>
    <w:rsid w:val="0001697D"/>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link w:val="Title"/>
    <w:uiPriority w:val="10"/>
    <w:rsid w:val="0001697D"/>
    <w:rPr>
      <w:rFonts w:ascii="Cambria" w:eastAsia="Times New Roman" w:hAnsi="Cambria" w:cs="Times New Roman"/>
      <w:b/>
      <w:bCs/>
      <w:kern w:val="28"/>
      <w:sz w:val="32"/>
      <w:szCs w:val="32"/>
      <w:lang w:eastAsia="ar-SA"/>
    </w:rPr>
  </w:style>
  <w:style w:type="character" w:customStyle="1" w:styleId="ColorfulList-Accent1Char">
    <w:name w:val="Colorful List - Accent 1 Char"/>
    <w:link w:val="ColorfulList-Accent11"/>
    <w:uiPriority w:val="34"/>
    <w:locked/>
    <w:rsid w:val="00E65D61"/>
    <w:rPr>
      <w:rFonts w:ascii="Calibri" w:eastAsia="Calibri" w:hAnsi="Calibri"/>
      <w:sz w:val="22"/>
      <w:szCs w:val="22"/>
    </w:rPr>
  </w:style>
  <w:style w:type="character" w:customStyle="1" w:styleId="normalchar">
    <w:name w:val="normal__char"/>
    <w:rsid w:val="00E65D61"/>
  </w:style>
  <w:style w:type="paragraph" w:customStyle="1" w:styleId="Normal1">
    <w:name w:val="Normal1"/>
    <w:basedOn w:val="Normal"/>
    <w:rsid w:val="00E65D61"/>
    <w:pPr>
      <w:suppressAutoHyphens w:val="0"/>
      <w:spacing w:after="120"/>
    </w:pPr>
    <w:rPr>
      <w:rFonts w:ascii="Times New Roman" w:eastAsia="Times New Roman" w:hAnsi="Times New Roman" w:cs="Times New Roman"/>
      <w:sz w:val="24"/>
      <w:szCs w:val="24"/>
      <w:lang w:eastAsia="en-US"/>
    </w:rPr>
  </w:style>
  <w:style w:type="paragraph" w:styleId="NormalWeb">
    <w:name w:val="Normal (Web)"/>
    <w:basedOn w:val="Normal"/>
    <w:uiPriority w:val="99"/>
    <w:semiHidden/>
    <w:unhideWhenUsed/>
    <w:rsid w:val="005D5C9C"/>
    <w:pPr>
      <w:suppressAutoHyphens w:val="0"/>
      <w:spacing w:before="100" w:beforeAutospacing="1" w:after="100" w:afterAutospacing="1"/>
    </w:pPr>
    <w:rPr>
      <w:rFonts w:ascii="Times" w:eastAsia="Times New Roman" w:hAnsi="Times" w:cs="Times New Roman"/>
      <w:lang w:eastAsia="en-US"/>
    </w:rPr>
  </w:style>
  <w:style w:type="paragraph" w:styleId="Header">
    <w:name w:val="header"/>
    <w:basedOn w:val="Normal"/>
    <w:link w:val="HeaderChar"/>
    <w:uiPriority w:val="99"/>
    <w:unhideWhenUsed/>
    <w:rsid w:val="00AA11CF"/>
    <w:pPr>
      <w:tabs>
        <w:tab w:val="center" w:pos="4320"/>
        <w:tab w:val="right" w:pos="8640"/>
      </w:tabs>
    </w:pPr>
  </w:style>
  <w:style w:type="character" w:customStyle="1" w:styleId="HeaderChar">
    <w:name w:val="Header Char"/>
    <w:basedOn w:val="DefaultParagraphFont"/>
    <w:link w:val="Header"/>
    <w:uiPriority w:val="99"/>
    <w:rsid w:val="00AA11CF"/>
    <w:rPr>
      <w:rFonts w:ascii="Arial" w:eastAsia="Batang" w:hAnsi="Arial" w:cs="Arial"/>
      <w:lang w:eastAsia="ar-SA"/>
    </w:rPr>
  </w:style>
  <w:style w:type="paragraph" w:styleId="Footer">
    <w:name w:val="footer"/>
    <w:basedOn w:val="Normal"/>
    <w:link w:val="FooterChar"/>
    <w:uiPriority w:val="99"/>
    <w:unhideWhenUsed/>
    <w:rsid w:val="00AA11CF"/>
    <w:pPr>
      <w:tabs>
        <w:tab w:val="center" w:pos="4320"/>
        <w:tab w:val="right" w:pos="8640"/>
      </w:tabs>
    </w:pPr>
  </w:style>
  <w:style w:type="character" w:customStyle="1" w:styleId="FooterChar">
    <w:name w:val="Footer Char"/>
    <w:basedOn w:val="DefaultParagraphFont"/>
    <w:link w:val="Footer"/>
    <w:uiPriority w:val="99"/>
    <w:rsid w:val="00AA11CF"/>
    <w:rPr>
      <w:rFonts w:ascii="Arial" w:eastAsia="Batang" w:hAnsi="Arial" w:cs="Arial"/>
      <w:lang w:eastAsia="ar-SA"/>
    </w:rPr>
  </w:style>
  <w:style w:type="paragraph" w:styleId="BalloonText">
    <w:name w:val="Balloon Text"/>
    <w:basedOn w:val="Normal"/>
    <w:link w:val="BalloonTextChar"/>
    <w:uiPriority w:val="99"/>
    <w:semiHidden/>
    <w:unhideWhenUsed/>
    <w:rsid w:val="00AA11C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11CF"/>
    <w:rPr>
      <w:rFonts w:ascii="Lucida Grande" w:eastAsia="Batang" w:hAnsi="Lucida Grande" w:cs="Lucida Grande"/>
      <w:sz w:val="18"/>
      <w:szCs w:val="18"/>
      <w:lang w:eastAsia="ar-SA"/>
    </w:rPr>
  </w:style>
  <w:style w:type="character" w:customStyle="1" w:styleId="yiv1977204571">
    <w:name w:val="yiv1977204571"/>
    <w:basedOn w:val="DefaultParagraphFont"/>
    <w:rsid w:val="00D34F83"/>
  </w:style>
  <w:style w:type="paragraph" w:styleId="ListParagraph">
    <w:name w:val="List Paragraph"/>
    <w:basedOn w:val="Normal"/>
    <w:uiPriority w:val="34"/>
    <w:qFormat/>
    <w:rsid w:val="00D34F83"/>
    <w:pPr>
      <w:ind w:left="720"/>
      <w:contextualSpacing/>
    </w:pPr>
  </w:style>
</w:styles>
</file>

<file path=word/webSettings.xml><?xml version="1.0" encoding="utf-8"?>
<w:webSettings xmlns:r="http://schemas.openxmlformats.org/officeDocument/2006/relationships" xmlns:w="http://schemas.openxmlformats.org/wordprocessingml/2006/main">
  <w:divs>
    <w:div w:id="215705101">
      <w:bodyDiv w:val="1"/>
      <w:marLeft w:val="0"/>
      <w:marRight w:val="0"/>
      <w:marTop w:val="0"/>
      <w:marBottom w:val="0"/>
      <w:divBdr>
        <w:top w:val="none" w:sz="0" w:space="0" w:color="auto"/>
        <w:left w:val="none" w:sz="0" w:space="0" w:color="auto"/>
        <w:bottom w:val="none" w:sz="0" w:space="0" w:color="auto"/>
        <w:right w:val="none" w:sz="0" w:space="0" w:color="auto"/>
      </w:divBdr>
    </w:div>
    <w:div w:id="692418167">
      <w:bodyDiv w:val="1"/>
      <w:marLeft w:val="0"/>
      <w:marRight w:val="0"/>
      <w:marTop w:val="0"/>
      <w:marBottom w:val="0"/>
      <w:divBdr>
        <w:top w:val="none" w:sz="0" w:space="0" w:color="auto"/>
        <w:left w:val="none" w:sz="0" w:space="0" w:color="auto"/>
        <w:bottom w:val="none" w:sz="0" w:space="0" w:color="auto"/>
        <w:right w:val="none" w:sz="0" w:space="0" w:color="auto"/>
      </w:divBdr>
    </w:div>
    <w:div w:id="991445839">
      <w:bodyDiv w:val="1"/>
      <w:marLeft w:val="0"/>
      <w:marRight w:val="0"/>
      <w:marTop w:val="0"/>
      <w:marBottom w:val="0"/>
      <w:divBdr>
        <w:top w:val="none" w:sz="0" w:space="0" w:color="auto"/>
        <w:left w:val="none" w:sz="0" w:space="0" w:color="auto"/>
        <w:bottom w:val="none" w:sz="0" w:space="0" w:color="auto"/>
        <w:right w:val="none" w:sz="0" w:space="0" w:color="auto"/>
      </w:divBdr>
    </w:div>
    <w:div w:id="1434671454">
      <w:bodyDiv w:val="1"/>
      <w:marLeft w:val="0"/>
      <w:marRight w:val="0"/>
      <w:marTop w:val="0"/>
      <w:marBottom w:val="0"/>
      <w:divBdr>
        <w:top w:val="none" w:sz="0" w:space="0" w:color="auto"/>
        <w:left w:val="none" w:sz="0" w:space="0" w:color="auto"/>
        <w:bottom w:val="none" w:sz="0" w:space="0" w:color="auto"/>
        <w:right w:val="none" w:sz="0" w:space="0" w:color="auto"/>
      </w:divBdr>
      <w:divsChild>
        <w:div w:id="498930725">
          <w:marLeft w:val="0"/>
          <w:marRight w:val="0"/>
          <w:marTop w:val="0"/>
          <w:marBottom w:val="0"/>
          <w:divBdr>
            <w:top w:val="none" w:sz="0" w:space="0" w:color="auto"/>
            <w:left w:val="none" w:sz="0" w:space="0" w:color="auto"/>
            <w:bottom w:val="none" w:sz="0" w:space="0" w:color="auto"/>
            <w:right w:val="none" w:sz="0" w:space="0" w:color="auto"/>
          </w:divBdr>
        </w:div>
      </w:divsChild>
    </w:div>
    <w:div w:id="1655261765">
      <w:bodyDiv w:val="1"/>
      <w:marLeft w:val="0"/>
      <w:marRight w:val="0"/>
      <w:marTop w:val="0"/>
      <w:marBottom w:val="0"/>
      <w:divBdr>
        <w:top w:val="none" w:sz="0" w:space="0" w:color="auto"/>
        <w:left w:val="none" w:sz="0" w:space="0" w:color="auto"/>
        <w:bottom w:val="none" w:sz="0" w:space="0" w:color="auto"/>
        <w:right w:val="none" w:sz="0" w:space="0" w:color="auto"/>
      </w:divBdr>
    </w:div>
    <w:div w:id="1739085374">
      <w:bodyDiv w:val="1"/>
      <w:marLeft w:val="0"/>
      <w:marRight w:val="0"/>
      <w:marTop w:val="0"/>
      <w:marBottom w:val="0"/>
      <w:divBdr>
        <w:top w:val="none" w:sz="0" w:space="0" w:color="auto"/>
        <w:left w:val="none" w:sz="0" w:space="0" w:color="auto"/>
        <w:bottom w:val="none" w:sz="0" w:space="0" w:color="auto"/>
        <w:right w:val="none" w:sz="0" w:space="0" w:color="auto"/>
      </w:divBdr>
    </w:div>
    <w:div w:id="21201736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AA5B2B-F301-4C33-9262-8194EF0BA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2718</Words>
  <Characters>15494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#14, 6th main, 9th cross A</vt:lpstr>
    </vt:vector>
  </TitlesOfParts>
  <Company>Grizli777</Company>
  <LinksUpToDate>false</LinksUpToDate>
  <CharactersWithSpaces>18176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#14, 6th main, 9th cross A</dc:title>
  <dc:creator>owner</dc:creator>
  <cp:lastModifiedBy>lkush</cp:lastModifiedBy>
  <cp:revision>2</cp:revision>
  <dcterms:created xsi:type="dcterms:W3CDTF">2016-01-29T18:51:00Z</dcterms:created>
  <dcterms:modified xsi:type="dcterms:W3CDTF">2016-01-29T18:51:00Z</dcterms:modified>
</cp:coreProperties>
</file>