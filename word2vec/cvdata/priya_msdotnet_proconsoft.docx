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242" w:rsidRPr="007833DC" w:rsidRDefault="006D1242" w:rsidP="006D1242">
      <w:pPr>
        <w:spacing w:after="0" w:line="240" w:lineRule="auto"/>
        <w:rPr>
          <w:rFonts w:asciiTheme="majorHAnsi" w:hAnsiTheme="majorHAnsi" w:cs="Arial"/>
          <w:b/>
          <w:sz w:val="24"/>
          <w:szCs w:val="24"/>
        </w:rPr>
      </w:pPr>
      <w:r w:rsidRPr="007833DC">
        <w:rPr>
          <w:rFonts w:asciiTheme="majorHAnsi" w:hAnsiTheme="majorHAnsi" w:cs="Arial"/>
          <w:b/>
          <w:sz w:val="24"/>
          <w:szCs w:val="24"/>
        </w:rPr>
        <w:t xml:space="preserve">                                                             </w:t>
      </w:r>
      <w:r w:rsidR="00A74F3E" w:rsidRPr="007833DC">
        <w:rPr>
          <w:rFonts w:asciiTheme="majorHAnsi" w:hAnsiTheme="majorHAnsi" w:cs="Arial"/>
          <w:b/>
          <w:sz w:val="24"/>
          <w:szCs w:val="24"/>
        </w:rPr>
        <w:t xml:space="preserve">  </w:t>
      </w:r>
      <w:r w:rsidRPr="007833DC">
        <w:rPr>
          <w:rFonts w:asciiTheme="majorHAnsi" w:hAnsiTheme="majorHAnsi" w:cs="Arial"/>
          <w:b/>
          <w:sz w:val="24"/>
          <w:szCs w:val="24"/>
        </w:rPr>
        <w:t xml:space="preserve">  </w:t>
      </w:r>
      <w:r w:rsidR="00137801">
        <w:rPr>
          <w:rFonts w:ascii="Cambria" w:hAnsi="Cambria"/>
          <w:sz w:val="24"/>
          <w:szCs w:val="24"/>
        </w:rPr>
        <w:t>G. Krishna Priya</w:t>
      </w:r>
    </w:p>
    <w:p w:rsidR="006D1242" w:rsidRPr="007833DC" w:rsidRDefault="006D1242" w:rsidP="006D1242">
      <w:pPr>
        <w:spacing w:after="0"/>
        <w:rPr>
          <w:rFonts w:asciiTheme="majorHAnsi" w:eastAsia="Times New Roman" w:hAnsiTheme="majorHAnsi"/>
          <w:sz w:val="24"/>
          <w:szCs w:val="24"/>
        </w:rPr>
      </w:pPr>
      <w:r w:rsidRPr="007833DC">
        <w:rPr>
          <w:rFonts w:asciiTheme="majorHAnsi" w:hAnsiTheme="majorHAnsi" w:cs="Arial"/>
          <w:b/>
          <w:sz w:val="24"/>
          <w:szCs w:val="24"/>
        </w:rPr>
        <w:t xml:space="preserve">                                                   </w:t>
      </w:r>
      <w:hyperlink r:id="rId5" w:tgtFrame="_blank" w:history="1">
        <w:r w:rsidR="007833DC" w:rsidRPr="007833DC">
          <w:rPr>
            <w:rStyle w:val="Hyperlink"/>
            <w:rFonts w:asciiTheme="majorHAnsi" w:hAnsiTheme="majorHAnsi"/>
            <w:color w:val="0000FF"/>
            <w:sz w:val="24"/>
            <w:szCs w:val="24"/>
          </w:rPr>
          <w:t>priyagomatham.15@gmail.com</w:t>
        </w:r>
      </w:hyperlink>
    </w:p>
    <w:p w:rsidR="007833DC" w:rsidRPr="007833DC" w:rsidRDefault="007833DC" w:rsidP="006D1242">
      <w:pPr>
        <w:spacing w:after="0"/>
        <w:rPr>
          <w:rFonts w:asciiTheme="majorHAnsi" w:hAnsiTheme="majorHAnsi" w:cs="Arial"/>
          <w:b/>
          <w:bCs/>
          <w:sz w:val="24"/>
          <w:szCs w:val="24"/>
        </w:rPr>
      </w:pPr>
      <w:r w:rsidRPr="007833DC">
        <w:rPr>
          <w:rFonts w:asciiTheme="majorHAnsi" w:eastAsia="Times New Roman" w:hAnsiTheme="majorHAnsi"/>
          <w:sz w:val="24"/>
          <w:szCs w:val="24"/>
        </w:rPr>
        <w:t xml:space="preserve">                                                    </w:t>
      </w:r>
      <w:r>
        <w:rPr>
          <w:rFonts w:asciiTheme="majorHAnsi" w:eastAsia="Times New Roman" w:hAnsiTheme="majorHAnsi"/>
          <w:sz w:val="24"/>
          <w:szCs w:val="24"/>
        </w:rPr>
        <w:t xml:space="preserve">               </w:t>
      </w:r>
      <w:r w:rsidRPr="007833DC">
        <w:rPr>
          <w:rFonts w:asciiTheme="majorHAnsi" w:eastAsia="Times New Roman" w:hAnsiTheme="majorHAnsi"/>
          <w:sz w:val="24"/>
          <w:szCs w:val="24"/>
        </w:rPr>
        <w:t>781 353 2465</w:t>
      </w:r>
    </w:p>
    <w:p w:rsidR="006D1242" w:rsidRPr="007D6D54" w:rsidRDefault="006D1242" w:rsidP="007833DC">
      <w:pPr>
        <w:spacing w:after="0"/>
        <w:jc w:val="both"/>
        <w:rPr>
          <w:rFonts w:ascii="Arial" w:hAnsi="Arial" w:cs="Arial"/>
          <w:b/>
          <w:bCs/>
        </w:rPr>
      </w:pPr>
      <w:r w:rsidRPr="007D6D54">
        <w:rPr>
          <w:rFonts w:ascii="Arial" w:hAnsi="Arial" w:cs="Arial"/>
          <w:b/>
          <w:bCs/>
        </w:rPr>
        <w:t xml:space="preserve">                                  </w:t>
      </w:r>
    </w:p>
    <w:p w:rsidR="006D1242" w:rsidRPr="007D6D54" w:rsidRDefault="006D1242" w:rsidP="009A2FBB">
      <w:pPr>
        <w:spacing w:after="0" w:line="240" w:lineRule="auto"/>
        <w:jc w:val="right"/>
        <w:rPr>
          <w:rFonts w:ascii="Arial" w:hAnsi="Arial" w:cs="Arial"/>
          <w:u w:val="single"/>
        </w:rPr>
      </w:pPr>
    </w:p>
    <w:p w:rsidR="009A2FBB" w:rsidRPr="007D6D54" w:rsidRDefault="00086F32" w:rsidP="009A2FBB">
      <w:pPr>
        <w:pBdr>
          <w:bottom w:val="single" w:sz="12" w:space="0" w:color="808080"/>
        </w:pBdr>
        <w:tabs>
          <w:tab w:val="left" w:pos="10620"/>
        </w:tabs>
        <w:spacing w:line="240" w:lineRule="auto"/>
        <w:rPr>
          <w:rFonts w:ascii="Arial" w:hAnsi="Arial" w:cs="Arial"/>
          <w:b/>
          <w:bCs/>
        </w:rPr>
      </w:pPr>
      <w:r w:rsidRPr="007D6D54">
        <w:rPr>
          <w:rFonts w:ascii="Arial" w:hAnsi="Arial" w:cs="Arial"/>
          <w:b/>
          <w:bCs/>
        </w:rPr>
        <w:t>SUMMARY:</w:t>
      </w:r>
    </w:p>
    <w:p w:rsidR="000655A7" w:rsidRPr="007D6D54" w:rsidRDefault="00086F32" w:rsidP="00AD5F0F">
      <w:pPr>
        <w:pStyle w:val="NormalWeb"/>
        <w:numPr>
          <w:ilvl w:val="0"/>
          <w:numId w:val="44"/>
        </w:numPr>
        <w:spacing w:before="0" w:beforeAutospacing="0" w:after="0" w:afterAutospacing="0" w:line="276" w:lineRule="auto"/>
        <w:textAlignment w:val="baseline"/>
        <w:rPr>
          <w:rFonts w:ascii="Arial" w:hAnsi="Arial" w:cs="Arial"/>
          <w:sz w:val="22"/>
          <w:szCs w:val="22"/>
        </w:rPr>
      </w:pPr>
      <w:r w:rsidRPr="007D6D54">
        <w:rPr>
          <w:rFonts w:ascii="Arial" w:hAnsi="Arial" w:cs="Arial"/>
          <w:color w:val="000000"/>
          <w:sz w:val="22"/>
          <w:szCs w:val="22"/>
        </w:rPr>
        <w:t xml:space="preserve">Over </w:t>
      </w:r>
      <w:r w:rsidR="00CE6888" w:rsidRPr="007D6D54">
        <w:rPr>
          <w:rFonts w:ascii="Arial" w:hAnsi="Arial" w:cs="Arial"/>
          <w:b/>
          <w:bCs/>
          <w:color w:val="000000"/>
          <w:sz w:val="22"/>
          <w:szCs w:val="22"/>
        </w:rPr>
        <w:t>8</w:t>
      </w:r>
      <w:r w:rsidRPr="007D6D54">
        <w:rPr>
          <w:rFonts w:ascii="Arial" w:hAnsi="Arial" w:cs="Arial"/>
          <w:b/>
          <w:bCs/>
          <w:color w:val="000000"/>
          <w:sz w:val="22"/>
          <w:szCs w:val="22"/>
        </w:rPr>
        <w:t>.0</w:t>
      </w:r>
      <w:r w:rsidRPr="007D6D54">
        <w:rPr>
          <w:rFonts w:ascii="Arial" w:hAnsi="Arial" w:cs="Arial"/>
          <w:color w:val="000000"/>
          <w:sz w:val="22"/>
          <w:szCs w:val="22"/>
        </w:rPr>
        <w:t xml:space="preserve"> years of experience in developing applications using the </w:t>
      </w:r>
      <w:r w:rsidRPr="007D6D54">
        <w:rPr>
          <w:rFonts w:ascii="Arial" w:hAnsi="Arial" w:cs="Arial"/>
          <w:b/>
          <w:bCs/>
          <w:color w:val="000000"/>
          <w:sz w:val="22"/>
          <w:szCs w:val="22"/>
        </w:rPr>
        <w:t>Microsoft.Net</w:t>
      </w:r>
      <w:r w:rsidR="004F05DE" w:rsidRPr="007D6D54">
        <w:rPr>
          <w:rFonts w:ascii="Arial" w:hAnsi="Arial" w:cs="Arial"/>
          <w:b/>
          <w:bCs/>
          <w:color w:val="000000"/>
          <w:sz w:val="22"/>
          <w:szCs w:val="22"/>
        </w:rPr>
        <w:t xml:space="preserve"> Framework, </w:t>
      </w:r>
      <w:r w:rsidRPr="007D6D54">
        <w:rPr>
          <w:rFonts w:ascii="Arial" w:hAnsi="Arial" w:cs="Arial"/>
          <w:b/>
          <w:bCs/>
          <w:color w:val="000000"/>
          <w:sz w:val="22"/>
          <w:szCs w:val="22"/>
        </w:rPr>
        <w:t>ASP.Net, C #.</w:t>
      </w:r>
    </w:p>
    <w:p w:rsidR="000C3379" w:rsidRPr="007D6D54" w:rsidRDefault="000C3379" w:rsidP="000C3379">
      <w:pPr>
        <w:pStyle w:val="NormalWeb"/>
        <w:numPr>
          <w:ilvl w:val="0"/>
          <w:numId w:val="44"/>
        </w:numPr>
        <w:spacing w:before="0" w:beforeAutospacing="0" w:after="0" w:afterAutospacing="0"/>
        <w:textAlignment w:val="baseline"/>
        <w:rPr>
          <w:rFonts w:ascii="Arial" w:hAnsi="Arial" w:cs="Arial"/>
          <w:color w:val="000000"/>
          <w:sz w:val="22"/>
          <w:szCs w:val="22"/>
        </w:rPr>
      </w:pPr>
      <w:r w:rsidRPr="007D6D54">
        <w:rPr>
          <w:rFonts w:ascii="Arial" w:hAnsi="Arial" w:cs="Arial"/>
          <w:b/>
          <w:bCs/>
          <w:color w:val="000000"/>
          <w:sz w:val="22"/>
          <w:szCs w:val="22"/>
        </w:rPr>
        <w:t>3.0</w:t>
      </w:r>
      <w:r w:rsidRPr="007D6D54">
        <w:rPr>
          <w:rFonts w:ascii="Arial" w:hAnsi="Arial" w:cs="Arial"/>
          <w:color w:val="000000"/>
          <w:sz w:val="22"/>
          <w:szCs w:val="22"/>
        </w:rPr>
        <w:t xml:space="preserve">+ years of experience in Analysis, Design, development and deployment of various </w:t>
      </w:r>
      <w:r w:rsidRPr="007D6D54">
        <w:rPr>
          <w:rFonts w:ascii="Arial" w:hAnsi="Arial" w:cs="Arial"/>
          <w:b/>
          <w:bCs/>
          <w:color w:val="000000"/>
          <w:sz w:val="22"/>
          <w:szCs w:val="22"/>
        </w:rPr>
        <w:t>client/server</w:t>
      </w:r>
      <w:r w:rsidRPr="007D6D54">
        <w:rPr>
          <w:rFonts w:ascii="Arial" w:hAnsi="Arial" w:cs="Arial"/>
          <w:color w:val="000000"/>
          <w:sz w:val="22"/>
          <w:szCs w:val="22"/>
        </w:rPr>
        <w:t xml:space="preserve">, </w:t>
      </w:r>
      <w:r w:rsidRPr="007D6D54">
        <w:rPr>
          <w:rFonts w:ascii="Arial" w:hAnsi="Arial" w:cs="Arial"/>
          <w:b/>
          <w:bCs/>
          <w:color w:val="000000"/>
          <w:sz w:val="22"/>
          <w:szCs w:val="22"/>
        </w:rPr>
        <w:t>Web Applications</w:t>
      </w:r>
      <w:r w:rsidRPr="007D6D54">
        <w:rPr>
          <w:rFonts w:ascii="Arial" w:hAnsi="Arial" w:cs="Arial"/>
          <w:color w:val="000000"/>
          <w:sz w:val="22"/>
          <w:szCs w:val="22"/>
        </w:rPr>
        <w:t xml:space="preserve"> and </w:t>
      </w:r>
      <w:r w:rsidRPr="007D6D54">
        <w:rPr>
          <w:rFonts w:ascii="Arial" w:hAnsi="Arial" w:cs="Arial"/>
          <w:b/>
          <w:bCs/>
          <w:color w:val="000000"/>
          <w:sz w:val="22"/>
          <w:szCs w:val="22"/>
        </w:rPr>
        <w:t>Windows Applications.</w:t>
      </w:r>
    </w:p>
    <w:p w:rsidR="000655A7" w:rsidRPr="007D6D54" w:rsidRDefault="000655A7"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Extensively involved in gathering Business </w:t>
      </w:r>
      <w:r w:rsidR="00893DBE" w:rsidRPr="007D6D54">
        <w:rPr>
          <w:rFonts w:ascii="Arial" w:eastAsia="Times New Roman" w:hAnsi="Arial" w:cs="Arial"/>
        </w:rPr>
        <w:t xml:space="preserve">Objectives </w:t>
      </w:r>
      <w:r w:rsidR="00041C87" w:rsidRPr="007D6D54">
        <w:rPr>
          <w:rFonts w:ascii="Arial" w:eastAsia="Times New Roman" w:hAnsi="Arial" w:cs="Arial"/>
        </w:rPr>
        <w:t>and was involved in gathering r</w:t>
      </w:r>
      <w:r w:rsidR="00893DBE" w:rsidRPr="007D6D54">
        <w:rPr>
          <w:rFonts w:ascii="Arial" w:eastAsia="Times New Roman" w:hAnsi="Arial" w:cs="Arial"/>
        </w:rPr>
        <w:t xml:space="preserve">equirements </w:t>
      </w:r>
      <w:r w:rsidRPr="007D6D54">
        <w:rPr>
          <w:rFonts w:ascii="Arial" w:eastAsia="Times New Roman" w:hAnsi="Arial" w:cs="Arial"/>
        </w:rPr>
        <w:t>from Business users.</w:t>
      </w:r>
    </w:p>
    <w:p w:rsidR="000655A7" w:rsidRPr="007D6D54" w:rsidRDefault="000655A7"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Creating Design Specifications and Detailed Design Specifications.</w:t>
      </w:r>
    </w:p>
    <w:p w:rsidR="007A3198" w:rsidRPr="007D6D54" w:rsidRDefault="00086F32" w:rsidP="00AD5F0F">
      <w:pPr>
        <w:pStyle w:val="NormalWeb"/>
        <w:numPr>
          <w:ilvl w:val="0"/>
          <w:numId w:val="44"/>
        </w:numPr>
        <w:spacing w:before="0" w:beforeAutospacing="0" w:after="0" w:afterAutospacing="0"/>
        <w:textAlignment w:val="baseline"/>
        <w:rPr>
          <w:rFonts w:ascii="Arial" w:hAnsi="Arial" w:cs="Arial"/>
          <w:color w:val="000000"/>
          <w:sz w:val="22"/>
          <w:szCs w:val="22"/>
        </w:rPr>
      </w:pPr>
      <w:r w:rsidRPr="007D6D54">
        <w:rPr>
          <w:rFonts w:ascii="Arial" w:hAnsi="Arial" w:cs="Arial"/>
          <w:color w:val="000000"/>
          <w:sz w:val="22"/>
          <w:szCs w:val="22"/>
        </w:rPr>
        <w:t xml:space="preserve">Good experience in GUI development using </w:t>
      </w:r>
      <w:r w:rsidRPr="007D6D54">
        <w:rPr>
          <w:rFonts w:ascii="Arial" w:hAnsi="Arial" w:cs="Arial"/>
          <w:b/>
          <w:bCs/>
          <w:color w:val="000000"/>
          <w:sz w:val="22"/>
          <w:szCs w:val="22"/>
        </w:rPr>
        <w:t>Visual Studio.Net 2010/2008/2005, Visual Studio 6.0, Visual Basic 5.0, SQL Server Reporting Services, Data Reports.</w:t>
      </w:r>
    </w:p>
    <w:p w:rsidR="004407A5" w:rsidRPr="007D6D54" w:rsidRDefault="00086F32" w:rsidP="00AD5F0F">
      <w:pPr>
        <w:pStyle w:val="NormalWeb"/>
        <w:numPr>
          <w:ilvl w:val="0"/>
          <w:numId w:val="44"/>
        </w:numPr>
        <w:spacing w:before="0" w:beforeAutospacing="0" w:after="0" w:afterAutospacing="0"/>
        <w:textAlignment w:val="baseline"/>
        <w:rPr>
          <w:rFonts w:ascii="Arial" w:hAnsi="Arial" w:cs="Arial"/>
          <w:sz w:val="22"/>
          <w:szCs w:val="22"/>
        </w:rPr>
      </w:pPr>
      <w:r w:rsidRPr="007D6D54">
        <w:rPr>
          <w:rFonts w:ascii="Arial" w:hAnsi="Arial" w:cs="Arial"/>
          <w:color w:val="000000"/>
          <w:sz w:val="22"/>
          <w:szCs w:val="22"/>
        </w:rPr>
        <w:t>Extensive knowledge in object oriented languages of</w:t>
      </w:r>
      <w:r w:rsidR="00DE7359" w:rsidRPr="007D6D54">
        <w:rPr>
          <w:rFonts w:ascii="Arial" w:hAnsi="Arial" w:cs="Arial"/>
          <w:b/>
          <w:bCs/>
          <w:color w:val="000000"/>
          <w:sz w:val="22"/>
          <w:szCs w:val="22"/>
        </w:rPr>
        <w:t xml:space="preserve"> C++, C#</w:t>
      </w:r>
      <w:r w:rsidRPr="007D6D54">
        <w:rPr>
          <w:rFonts w:ascii="Arial" w:hAnsi="Arial" w:cs="Arial"/>
          <w:color w:val="000000"/>
          <w:sz w:val="22"/>
          <w:szCs w:val="22"/>
        </w:rPr>
        <w:t xml:space="preserve">. </w:t>
      </w:r>
    </w:p>
    <w:p w:rsidR="004407A5" w:rsidRPr="007D6D54" w:rsidRDefault="004407A5" w:rsidP="00AD5F0F">
      <w:pPr>
        <w:pStyle w:val="NormalWeb"/>
        <w:numPr>
          <w:ilvl w:val="0"/>
          <w:numId w:val="44"/>
        </w:numPr>
        <w:spacing w:before="0" w:beforeAutospacing="0" w:after="0" w:afterAutospacing="0"/>
        <w:textAlignment w:val="baseline"/>
        <w:rPr>
          <w:rFonts w:ascii="Arial" w:hAnsi="Arial" w:cs="Arial"/>
          <w:sz w:val="22"/>
          <w:szCs w:val="22"/>
        </w:rPr>
      </w:pPr>
      <w:r w:rsidRPr="007D6D54">
        <w:rPr>
          <w:rFonts w:ascii="Arial" w:hAnsi="Arial" w:cs="Arial"/>
          <w:sz w:val="22"/>
          <w:szCs w:val="22"/>
        </w:rPr>
        <w:t xml:space="preserve">Experience in working with </w:t>
      </w:r>
      <w:r w:rsidRPr="007D6D54">
        <w:rPr>
          <w:rFonts w:ascii="Arial" w:hAnsi="Arial" w:cs="Arial"/>
          <w:b/>
          <w:bCs/>
          <w:sz w:val="22"/>
          <w:szCs w:val="22"/>
        </w:rPr>
        <w:t>User Controls</w:t>
      </w:r>
      <w:r w:rsidRPr="007D6D54">
        <w:rPr>
          <w:rFonts w:ascii="Arial" w:hAnsi="Arial" w:cs="Arial"/>
          <w:sz w:val="22"/>
          <w:szCs w:val="22"/>
        </w:rPr>
        <w:t xml:space="preserve"> and </w:t>
      </w:r>
      <w:r w:rsidRPr="007D6D54">
        <w:rPr>
          <w:rFonts w:ascii="Arial" w:hAnsi="Arial" w:cs="Arial"/>
          <w:b/>
          <w:bCs/>
          <w:sz w:val="22"/>
          <w:szCs w:val="22"/>
        </w:rPr>
        <w:t>Custom Controls</w:t>
      </w:r>
      <w:r w:rsidRPr="007D6D54">
        <w:rPr>
          <w:rFonts w:ascii="Arial" w:hAnsi="Arial" w:cs="Arial"/>
          <w:sz w:val="22"/>
          <w:szCs w:val="22"/>
        </w:rPr>
        <w:t>.</w:t>
      </w:r>
    </w:p>
    <w:p w:rsidR="007A3198" w:rsidRPr="007D6D54" w:rsidRDefault="00086F32" w:rsidP="00AD5F0F">
      <w:pPr>
        <w:pStyle w:val="NormalWeb"/>
        <w:numPr>
          <w:ilvl w:val="0"/>
          <w:numId w:val="44"/>
        </w:numPr>
        <w:spacing w:before="0" w:beforeAutospacing="0" w:after="0" w:afterAutospacing="0"/>
        <w:textAlignment w:val="baseline"/>
        <w:rPr>
          <w:rFonts w:ascii="Arial" w:hAnsi="Arial" w:cs="Arial"/>
          <w:sz w:val="22"/>
          <w:szCs w:val="22"/>
        </w:rPr>
      </w:pPr>
      <w:r w:rsidRPr="007D6D54">
        <w:rPr>
          <w:rFonts w:ascii="Arial" w:hAnsi="Arial" w:cs="Arial"/>
          <w:color w:val="000000"/>
          <w:sz w:val="22"/>
          <w:szCs w:val="22"/>
        </w:rPr>
        <w:t xml:space="preserve">Expertise in developing </w:t>
      </w:r>
      <w:r w:rsidRPr="007D6D54">
        <w:rPr>
          <w:rFonts w:ascii="Arial" w:hAnsi="Arial" w:cs="Arial"/>
          <w:b/>
          <w:bCs/>
          <w:color w:val="000000"/>
          <w:sz w:val="22"/>
          <w:szCs w:val="22"/>
        </w:rPr>
        <w:t>.Net Components</w:t>
      </w:r>
      <w:r w:rsidRPr="007D6D54">
        <w:rPr>
          <w:rFonts w:ascii="Arial" w:hAnsi="Arial" w:cs="Arial"/>
          <w:color w:val="000000"/>
          <w:sz w:val="22"/>
          <w:szCs w:val="22"/>
        </w:rPr>
        <w:t xml:space="preserve"> using </w:t>
      </w:r>
      <w:r w:rsidRPr="007D6D54">
        <w:rPr>
          <w:rFonts w:ascii="Arial" w:hAnsi="Arial" w:cs="Arial"/>
          <w:b/>
          <w:bCs/>
          <w:color w:val="000000"/>
          <w:sz w:val="22"/>
          <w:szCs w:val="22"/>
        </w:rPr>
        <w:t>C#</w:t>
      </w:r>
      <w:r w:rsidRPr="007D6D54">
        <w:rPr>
          <w:rFonts w:ascii="Arial" w:hAnsi="Arial" w:cs="Arial"/>
          <w:color w:val="000000"/>
          <w:sz w:val="22"/>
          <w:szCs w:val="22"/>
        </w:rPr>
        <w:t xml:space="preserve"> language and Good in use of </w:t>
      </w:r>
      <w:r w:rsidRPr="007D6D54">
        <w:rPr>
          <w:rFonts w:ascii="Arial" w:hAnsi="Arial" w:cs="Arial"/>
          <w:b/>
          <w:bCs/>
          <w:color w:val="000000"/>
          <w:sz w:val="22"/>
          <w:szCs w:val="22"/>
        </w:rPr>
        <w:t>.Net Tools</w:t>
      </w:r>
      <w:r w:rsidRPr="007D6D54">
        <w:rPr>
          <w:rFonts w:ascii="Arial" w:hAnsi="Arial" w:cs="Arial"/>
          <w:color w:val="000000"/>
          <w:sz w:val="22"/>
          <w:szCs w:val="22"/>
        </w:rPr>
        <w:t>.</w:t>
      </w:r>
    </w:p>
    <w:p w:rsidR="00BC188F" w:rsidRPr="007D6D54" w:rsidRDefault="00086F32" w:rsidP="00AD5F0F">
      <w:pPr>
        <w:pStyle w:val="NormalWeb"/>
        <w:numPr>
          <w:ilvl w:val="0"/>
          <w:numId w:val="44"/>
        </w:numPr>
        <w:spacing w:before="0" w:beforeAutospacing="0" w:after="0" w:afterAutospacing="0"/>
        <w:textAlignment w:val="baseline"/>
        <w:rPr>
          <w:rFonts w:ascii="Arial" w:hAnsi="Arial" w:cs="Arial"/>
          <w:sz w:val="22"/>
          <w:szCs w:val="22"/>
        </w:rPr>
      </w:pPr>
      <w:r w:rsidRPr="007D6D54">
        <w:rPr>
          <w:rFonts w:ascii="Arial" w:hAnsi="Arial" w:cs="Arial"/>
          <w:color w:val="000000"/>
          <w:sz w:val="22"/>
          <w:szCs w:val="22"/>
        </w:rPr>
        <w:t xml:space="preserve">Efficiently used the </w:t>
      </w:r>
      <w:r w:rsidRPr="007D6D54">
        <w:rPr>
          <w:rFonts w:ascii="Arial" w:hAnsi="Arial" w:cs="Arial"/>
          <w:b/>
          <w:bCs/>
          <w:color w:val="000000"/>
          <w:sz w:val="22"/>
          <w:szCs w:val="22"/>
        </w:rPr>
        <w:t>database Connectivity API’s</w:t>
      </w:r>
      <w:r w:rsidRPr="007D6D54">
        <w:rPr>
          <w:rFonts w:ascii="Arial" w:hAnsi="Arial" w:cs="Arial"/>
          <w:color w:val="000000"/>
          <w:sz w:val="22"/>
          <w:szCs w:val="22"/>
        </w:rPr>
        <w:t xml:space="preserve"> (</w:t>
      </w:r>
      <w:r w:rsidRPr="007D6D54">
        <w:rPr>
          <w:rFonts w:ascii="Arial" w:hAnsi="Arial" w:cs="Arial"/>
          <w:b/>
          <w:bCs/>
          <w:color w:val="000000"/>
          <w:sz w:val="22"/>
          <w:szCs w:val="22"/>
        </w:rPr>
        <w:t>ADO, ADO.Net</w:t>
      </w:r>
      <w:r w:rsidRPr="007D6D54">
        <w:rPr>
          <w:rFonts w:ascii="Arial" w:hAnsi="Arial" w:cs="Arial"/>
          <w:color w:val="000000"/>
          <w:sz w:val="22"/>
          <w:szCs w:val="22"/>
        </w:rPr>
        <w:t>) in Client Server and Web Applications.</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hAnsi="Arial" w:cs="Arial"/>
        </w:rPr>
      </w:pPr>
      <w:r w:rsidRPr="007D6D54">
        <w:rPr>
          <w:rFonts w:ascii="Arial" w:eastAsia="Times New Roman" w:hAnsi="Arial" w:cs="Arial"/>
        </w:rPr>
        <w:t xml:space="preserve">Also have programming experience with </w:t>
      </w:r>
      <w:r w:rsidRPr="007D6D54">
        <w:rPr>
          <w:rFonts w:ascii="Arial" w:eastAsia="Times New Roman" w:hAnsi="Arial" w:cs="Arial"/>
          <w:b/>
          <w:bCs/>
        </w:rPr>
        <w:t>AJAX1.0.</w:t>
      </w:r>
    </w:p>
    <w:p w:rsidR="00BC188F" w:rsidRPr="007D6D54" w:rsidRDefault="00086F32" w:rsidP="00AD5F0F">
      <w:pPr>
        <w:pStyle w:val="NormalWeb"/>
        <w:numPr>
          <w:ilvl w:val="0"/>
          <w:numId w:val="44"/>
        </w:numPr>
        <w:spacing w:before="0" w:beforeAutospacing="0" w:after="0" w:afterAutospacing="0"/>
        <w:textAlignment w:val="baseline"/>
        <w:rPr>
          <w:rFonts w:ascii="Arial" w:hAnsi="Arial" w:cs="Arial"/>
          <w:sz w:val="22"/>
          <w:szCs w:val="22"/>
        </w:rPr>
      </w:pPr>
      <w:r w:rsidRPr="007D6D54">
        <w:rPr>
          <w:rFonts w:ascii="Arial" w:hAnsi="Arial" w:cs="Arial"/>
          <w:color w:val="000000"/>
          <w:sz w:val="22"/>
          <w:szCs w:val="22"/>
        </w:rPr>
        <w:t xml:space="preserve">Implemented design patterns like singleton, factory, MVC and template patterns. </w:t>
      </w:r>
      <w:r w:rsidR="000F073F" w:rsidRPr="007D6D54">
        <w:rPr>
          <w:rFonts w:ascii="Arial" w:hAnsi="Arial" w:cs="Arial"/>
          <w:color w:val="000000"/>
          <w:sz w:val="22"/>
          <w:szCs w:val="22"/>
        </w:rPr>
        <w:t xml:space="preserve">  </w:t>
      </w:r>
      <w:r w:rsidRPr="007D6D54">
        <w:rPr>
          <w:rFonts w:ascii="Arial" w:hAnsi="Arial" w:cs="Arial"/>
          <w:color w:val="000000"/>
          <w:sz w:val="22"/>
          <w:szCs w:val="22"/>
        </w:rPr>
        <w:t xml:space="preserve">Good knowledge in Database development and proficient in writing database programs in </w:t>
      </w:r>
      <w:r w:rsidRPr="007D6D54">
        <w:rPr>
          <w:rFonts w:ascii="Arial" w:hAnsi="Arial" w:cs="Arial"/>
          <w:b/>
          <w:bCs/>
          <w:color w:val="000000"/>
          <w:sz w:val="22"/>
          <w:szCs w:val="22"/>
        </w:rPr>
        <w:t>SQL Server, Oracle</w:t>
      </w:r>
      <w:r w:rsidRPr="007D6D54">
        <w:rPr>
          <w:rFonts w:ascii="Arial" w:hAnsi="Arial" w:cs="Arial"/>
          <w:color w:val="000000"/>
          <w:sz w:val="22"/>
          <w:szCs w:val="22"/>
        </w:rPr>
        <w:t>.</w:t>
      </w:r>
      <w:r w:rsidR="000F073F" w:rsidRPr="007D6D54">
        <w:rPr>
          <w:rFonts w:ascii="Arial" w:hAnsi="Arial" w:cs="Arial"/>
          <w:color w:val="000000"/>
          <w:sz w:val="22"/>
          <w:szCs w:val="22"/>
        </w:rPr>
        <w:tab/>
      </w:r>
    </w:p>
    <w:p w:rsidR="00BC188F" w:rsidRPr="007D6D54" w:rsidRDefault="00AD5F0F" w:rsidP="00AD5F0F">
      <w:pPr>
        <w:pStyle w:val="NormalWeb"/>
        <w:numPr>
          <w:ilvl w:val="0"/>
          <w:numId w:val="44"/>
        </w:numPr>
        <w:spacing w:before="0" w:beforeAutospacing="0" w:after="0" w:afterAutospacing="0"/>
        <w:textAlignment w:val="baseline"/>
        <w:rPr>
          <w:rFonts w:ascii="Arial" w:hAnsi="Arial" w:cs="Arial"/>
          <w:sz w:val="22"/>
          <w:szCs w:val="22"/>
        </w:rPr>
      </w:pPr>
      <w:r w:rsidRPr="007D6D54">
        <w:rPr>
          <w:rFonts w:ascii="Arial" w:hAnsi="Arial" w:cs="Arial"/>
          <w:b/>
          <w:bCs/>
          <w:color w:val="000000"/>
          <w:sz w:val="22"/>
          <w:szCs w:val="22"/>
        </w:rPr>
        <w:t>3</w:t>
      </w:r>
      <w:r w:rsidR="00086F32" w:rsidRPr="007D6D54">
        <w:rPr>
          <w:rFonts w:ascii="Arial" w:hAnsi="Arial" w:cs="Arial"/>
          <w:b/>
          <w:bCs/>
          <w:color w:val="000000"/>
          <w:sz w:val="22"/>
          <w:szCs w:val="22"/>
        </w:rPr>
        <w:t xml:space="preserve"> + </w:t>
      </w:r>
      <w:r w:rsidR="00086F32" w:rsidRPr="007D6D54">
        <w:rPr>
          <w:rFonts w:ascii="Arial" w:hAnsi="Arial" w:cs="Arial"/>
          <w:color w:val="000000"/>
          <w:sz w:val="22"/>
          <w:szCs w:val="22"/>
        </w:rPr>
        <w:t xml:space="preserve">years of experience of working in various projects using </w:t>
      </w:r>
      <w:r w:rsidR="00086F32" w:rsidRPr="007D6D54">
        <w:rPr>
          <w:rFonts w:ascii="Arial" w:hAnsi="Arial" w:cs="Arial"/>
          <w:b/>
          <w:bCs/>
          <w:color w:val="000000"/>
          <w:sz w:val="22"/>
          <w:szCs w:val="22"/>
        </w:rPr>
        <w:t>agile</w:t>
      </w:r>
      <w:r w:rsidR="00086F32" w:rsidRPr="007D6D54">
        <w:rPr>
          <w:rFonts w:ascii="Arial" w:hAnsi="Arial" w:cs="Arial"/>
          <w:color w:val="000000"/>
          <w:sz w:val="22"/>
          <w:szCs w:val="22"/>
        </w:rPr>
        <w:t xml:space="preserve"> methodologies.</w:t>
      </w:r>
    </w:p>
    <w:p w:rsidR="003B1EDF" w:rsidRPr="007D6D54" w:rsidRDefault="004407A5" w:rsidP="0020117B">
      <w:pPr>
        <w:pStyle w:val="ListParagraph"/>
        <w:spacing w:after="0" w:line="240" w:lineRule="auto"/>
        <w:ind w:left="780"/>
        <w:textAlignment w:val="baseline"/>
        <w:rPr>
          <w:rFonts w:ascii="Arial" w:hAnsi="Arial" w:cs="Arial"/>
        </w:rPr>
      </w:pPr>
      <w:r w:rsidRPr="007D6D54">
        <w:rPr>
          <w:rFonts w:ascii="Arial" w:eastAsia="Times New Roman" w:hAnsi="Arial" w:cs="Arial"/>
        </w:rPr>
        <w:t>Hands-on experience with Software Development Lifecycle (</w:t>
      </w:r>
      <w:r w:rsidRPr="007D6D54">
        <w:rPr>
          <w:rFonts w:ascii="Arial" w:eastAsia="Times New Roman" w:hAnsi="Arial" w:cs="Arial"/>
          <w:b/>
          <w:bCs/>
        </w:rPr>
        <w:t>SDLC</w:t>
      </w:r>
      <w:r w:rsidRPr="007D6D54">
        <w:rPr>
          <w:rFonts w:ascii="Arial" w:eastAsia="Times New Roman" w:hAnsi="Arial" w:cs="Arial"/>
        </w:rPr>
        <w:t>) Phases (Feasibility, Analysis, Design, Implementation, Test and Maintain) involved in development.</w:t>
      </w:r>
    </w:p>
    <w:p w:rsidR="00BC188F" w:rsidRPr="007D6D54" w:rsidRDefault="00AD5F0F" w:rsidP="00AD5F0F">
      <w:pPr>
        <w:pStyle w:val="NormalWeb"/>
        <w:numPr>
          <w:ilvl w:val="0"/>
          <w:numId w:val="44"/>
        </w:numPr>
        <w:spacing w:before="0" w:beforeAutospacing="0" w:after="0" w:afterAutospacing="0"/>
        <w:textAlignment w:val="baseline"/>
        <w:rPr>
          <w:rFonts w:ascii="Arial" w:hAnsi="Arial" w:cs="Arial"/>
          <w:color w:val="000000"/>
          <w:sz w:val="22"/>
          <w:szCs w:val="22"/>
        </w:rPr>
      </w:pPr>
      <w:r w:rsidRPr="007D6D54">
        <w:rPr>
          <w:rFonts w:ascii="Arial" w:hAnsi="Arial" w:cs="Arial"/>
          <w:color w:val="000000"/>
          <w:sz w:val="22"/>
          <w:szCs w:val="22"/>
        </w:rPr>
        <w:t>3</w:t>
      </w:r>
      <w:r w:rsidR="00086F32" w:rsidRPr="007D6D54">
        <w:rPr>
          <w:rFonts w:ascii="Arial" w:hAnsi="Arial" w:cs="Arial"/>
          <w:color w:val="000000"/>
          <w:sz w:val="22"/>
          <w:szCs w:val="22"/>
        </w:rPr>
        <w:t xml:space="preserve">+ Years </w:t>
      </w:r>
      <w:r w:rsidRPr="007D6D54">
        <w:rPr>
          <w:rFonts w:ascii="Arial" w:hAnsi="Arial" w:cs="Arial"/>
          <w:color w:val="000000"/>
          <w:sz w:val="22"/>
          <w:szCs w:val="22"/>
        </w:rPr>
        <w:t xml:space="preserve">of </w:t>
      </w:r>
      <w:r w:rsidR="00086F32" w:rsidRPr="007D6D54">
        <w:rPr>
          <w:rFonts w:ascii="Arial" w:hAnsi="Arial" w:cs="Arial"/>
          <w:color w:val="000000"/>
          <w:sz w:val="22"/>
          <w:szCs w:val="22"/>
        </w:rPr>
        <w:t xml:space="preserve">experience using Microsoft technologies </w:t>
      </w:r>
      <w:r w:rsidR="00E90374" w:rsidRPr="007D6D54">
        <w:rPr>
          <w:rFonts w:ascii="Arial" w:hAnsi="Arial" w:cs="Arial"/>
          <w:b/>
          <w:bCs/>
          <w:color w:val="000000"/>
          <w:sz w:val="22"/>
          <w:szCs w:val="22"/>
        </w:rPr>
        <w:t>w</w:t>
      </w:r>
      <w:r w:rsidR="00086F32" w:rsidRPr="007D6D54">
        <w:rPr>
          <w:rFonts w:ascii="Arial" w:hAnsi="Arial" w:cs="Arial"/>
          <w:b/>
          <w:bCs/>
          <w:color w:val="000000"/>
          <w:sz w:val="22"/>
          <w:szCs w:val="22"/>
        </w:rPr>
        <w:t xml:space="preserve"> 3.5</w:t>
      </w:r>
      <w:r w:rsidR="00086F32" w:rsidRPr="007D6D54">
        <w:rPr>
          <w:rFonts w:ascii="Arial" w:hAnsi="Arial" w:cs="Arial"/>
          <w:color w:val="000000"/>
          <w:sz w:val="22"/>
          <w:szCs w:val="22"/>
        </w:rPr>
        <w:t xml:space="preserve">, </w:t>
      </w:r>
      <w:r w:rsidR="00086F32" w:rsidRPr="007D6D54">
        <w:rPr>
          <w:rFonts w:ascii="Arial" w:hAnsi="Arial" w:cs="Arial"/>
          <w:b/>
          <w:bCs/>
          <w:color w:val="000000"/>
          <w:sz w:val="22"/>
          <w:szCs w:val="22"/>
        </w:rPr>
        <w:t>C# 3.0</w:t>
      </w:r>
      <w:r w:rsidR="00086F32" w:rsidRPr="007D6D54">
        <w:rPr>
          <w:rFonts w:ascii="Arial" w:hAnsi="Arial" w:cs="Arial"/>
          <w:color w:val="000000"/>
          <w:sz w:val="22"/>
          <w:szCs w:val="22"/>
        </w:rPr>
        <w:t xml:space="preserve">, </w:t>
      </w:r>
      <w:r w:rsidR="00086F32" w:rsidRPr="007D6D54">
        <w:rPr>
          <w:rFonts w:ascii="Arial" w:hAnsi="Arial" w:cs="Arial"/>
          <w:b/>
          <w:bCs/>
          <w:color w:val="000000"/>
          <w:sz w:val="22"/>
          <w:szCs w:val="22"/>
        </w:rPr>
        <w:t>SQL Express</w:t>
      </w:r>
      <w:r w:rsidR="00086F32" w:rsidRPr="007D6D54">
        <w:rPr>
          <w:rFonts w:ascii="Arial" w:hAnsi="Arial" w:cs="Arial"/>
          <w:color w:val="000000"/>
          <w:sz w:val="22"/>
          <w:szCs w:val="22"/>
        </w:rPr>
        <w:t xml:space="preserve">, </w:t>
      </w:r>
      <w:r w:rsidR="00086F32" w:rsidRPr="007D6D54">
        <w:rPr>
          <w:rFonts w:ascii="Arial" w:hAnsi="Arial" w:cs="Arial"/>
          <w:b/>
          <w:bCs/>
          <w:color w:val="000000"/>
          <w:sz w:val="22"/>
          <w:szCs w:val="22"/>
        </w:rPr>
        <w:t>Visual Studio 2010, and AJAX.</w:t>
      </w:r>
    </w:p>
    <w:p w:rsidR="004407A5" w:rsidRPr="007D6D54" w:rsidRDefault="004F05DE" w:rsidP="00015026">
      <w:pPr>
        <w:pStyle w:val="NormalWeb"/>
        <w:numPr>
          <w:ilvl w:val="0"/>
          <w:numId w:val="44"/>
        </w:numPr>
        <w:spacing w:before="0" w:beforeAutospacing="0" w:after="0" w:afterAutospacing="0"/>
        <w:textAlignment w:val="baseline"/>
        <w:rPr>
          <w:rFonts w:ascii="Arial" w:hAnsi="Arial" w:cs="Arial"/>
          <w:color w:val="000000"/>
          <w:sz w:val="22"/>
          <w:szCs w:val="22"/>
        </w:rPr>
      </w:pPr>
      <w:r w:rsidRPr="007D6D54">
        <w:rPr>
          <w:rFonts w:ascii="Arial" w:hAnsi="Arial" w:cs="Arial"/>
          <w:sz w:val="22"/>
          <w:szCs w:val="22"/>
        </w:rPr>
        <w:t>K</w:t>
      </w:r>
      <w:r w:rsidR="007A3198" w:rsidRPr="007D6D54">
        <w:rPr>
          <w:rFonts w:ascii="Arial" w:hAnsi="Arial" w:cs="Arial"/>
          <w:sz w:val="22"/>
          <w:szCs w:val="22"/>
        </w:rPr>
        <w:t>nowledge of performance</w:t>
      </w:r>
      <w:r w:rsidR="00015026" w:rsidRPr="007D6D54">
        <w:rPr>
          <w:rFonts w:ascii="Arial" w:hAnsi="Arial" w:cs="Arial"/>
          <w:sz w:val="22"/>
          <w:szCs w:val="22"/>
        </w:rPr>
        <w:t xml:space="preserve"> </w:t>
      </w:r>
      <w:r w:rsidR="007A3198" w:rsidRPr="007D6D54">
        <w:rPr>
          <w:rFonts w:ascii="Arial" w:hAnsi="Arial" w:cs="Arial"/>
          <w:sz w:val="22"/>
          <w:szCs w:val="22"/>
        </w:rPr>
        <w:t>tuning measures in</w:t>
      </w:r>
      <w:r w:rsidR="007A3198" w:rsidRPr="007D6D54">
        <w:rPr>
          <w:rFonts w:ascii="Arial" w:hAnsi="Arial" w:cs="Arial"/>
          <w:b/>
          <w:sz w:val="22"/>
          <w:szCs w:val="22"/>
        </w:rPr>
        <w:t xml:space="preserve"> SQL</w:t>
      </w:r>
      <w:r w:rsidR="007A3198" w:rsidRPr="007D6D54">
        <w:rPr>
          <w:rFonts w:ascii="Arial" w:hAnsi="Arial" w:cs="Arial"/>
          <w:sz w:val="22"/>
          <w:szCs w:val="22"/>
        </w:rPr>
        <w:t xml:space="preserve"> and </w:t>
      </w:r>
      <w:r w:rsidR="007A3198" w:rsidRPr="007D6D54">
        <w:rPr>
          <w:rFonts w:ascii="Arial" w:hAnsi="Arial" w:cs="Arial"/>
          <w:b/>
          <w:sz w:val="22"/>
          <w:szCs w:val="22"/>
        </w:rPr>
        <w:t>ORACLE</w:t>
      </w:r>
      <w:r w:rsidR="007A3198" w:rsidRPr="007D6D54">
        <w:rPr>
          <w:rFonts w:ascii="Arial" w:hAnsi="Arial" w:cs="Arial"/>
          <w:sz w:val="22"/>
          <w:szCs w:val="22"/>
        </w:rPr>
        <w:t xml:space="preserve"> server.</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Experience working with </w:t>
      </w:r>
      <w:r w:rsidRPr="007D6D54">
        <w:rPr>
          <w:rFonts w:ascii="Arial" w:eastAsia="Times New Roman" w:hAnsi="Arial" w:cs="Arial"/>
          <w:b/>
          <w:bCs/>
        </w:rPr>
        <w:t>ASP.NET 2.0 Master and content pages</w:t>
      </w:r>
      <w:r w:rsidRPr="007D6D54">
        <w:rPr>
          <w:rFonts w:ascii="Arial" w:eastAsia="Times New Roman" w:hAnsi="Arial" w:cs="Arial"/>
        </w:rPr>
        <w:t>.</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Experience of working with latest concept of </w:t>
      </w:r>
      <w:r w:rsidRPr="007D6D54">
        <w:rPr>
          <w:rFonts w:ascii="Arial" w:eastAsia="Times New Roman" w:hAnsi="Arial" w:cs="Arial"/>
          <w:b/>
          <w:bCs/>
        </w:rPr>
        <w:t>C#</w:t>
      </w:r>
      <w:r w:rsidRPr="007D6D54">
        <w:rPr>
          <w:rFonts w:ascii="Arial" w:eastAsia="Times New Roman" w:hAnsi="Arial" w:cs="Arial"/>
        </w:rPr>
        <w:t xml:space="preserve"> like </w:t>
      </w:r>
      <w:r w:rsidR="00015026" w:rsidRPr="007D6D54">
        <w:rPr>
          <w:rFonts w:ascii="Arial" w:eastAsia="Times New Roman" w:hAnsi="Arial" w:cs="Arial"/>
          <w:b/>
          <w:bCs/>
        </w:rPr>
        <w:t>Generic Collection,</w:t>
      </w:r>
      <w:r w:rsidR="003B1EDF" w:rsidRPr="007D6D54">
        <w:rPr>
          <w:rFonts w:ascii="Arial" w:eastAsia="Times New Roman" w:hAnsi="Arial" w:cs="Arial"/>
          <w:b/>
          <w:bCs/>
        </w:rPr>
        <w:t xml:space="preserve"> </w:t>
      </w:r>
      <w:r w:rsidRPr="007D6D54">
        <w:rPr>
          <w:rFonts w:ascii="Arial" w:eastAsia="Times New Roman" w:hAnsi="Arial" w:cs="Arial"/>
          <w:b/>
          <w:bCs/>
        </w:rPr>
        <w:t xml:space="preserve">Custom Attribute, Reflection </w:t>
      </w:r>
      <w:r w:rsidRPr="007D6D54">
        <w:rPr>
          <w:rFonts w:ascii="Arial" w:eastAsia="Times New Roman" w:hAnsi="Arial" w:cs="Arial"/>
        </w:rPr>
        <w:t>and</w:t>
      </w:r>
      <w:r w:rsidRPr="007D6D54">
        <w:rPr>
          <w:rFonts w:ascii="Arial" w:eastAsia="Times New Roman" w:hAnsi="Arial" w:cs="Arial"/>
          <w:b/>
          <w:bCs/>
        </w:rPr>
        <w:t xml:space="preserve"> Partial Classes.</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Extensive experience of writing </w:t>
      </w:r>
      <w:r w:rsidRPr="007D6D54">
        <w:rPr>
          <w:rFonts w:ascii="Arial" w:eastAsia="Times New Roman" w:hAnsi="Arial" w:cs="Arial"/>
          <w:b/>
          <w:bCs/>
        </w:rPr>
        <w:t xml:space="preserve">Stored Procedures, Views, User Defined Functions, Triggers and Indexes in SQL Server 2008/2005/2000 </w:t>
      </w:r>
      <w:r w:rsidRPr="007D6D54">
        <w:rPr>
          <w:rFonts w:ascii="Arial" w:eastAsia="Times New Roman" w:hAnsi="Arial" w:cs="Arial"/>
        </w:rPr>
        <w:t>and</w:t>
      </w:r>
      <w:r w:rsidRPr="007D6D54">
        <w:rPr>
          <w:rFonts w:ascii="Arial" w:eastAsia="Times New Roman" w:hAnsi="Arial" w:cs="Arial"/>
          <w:b/>
          <w:bCs/>
        </w:rPr>
        <w:t xml:space="preserve"> Oracle.</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Knowledge of </w:t>
      </w:r>
      <w:r w:rsidRPr="007D6D54">
        <w:rPr>
          <w:rFonts w:ascii="Arial" w:eastAsia="Times New Roman" w:hAnsi="Arial" w:cs="Arial"/>
          <w:b/>
          <w:bCs/>
        </w:rPr>
        <w:t xml:space="preserve">PL/SQL </w:t>
      </w:r>
      <w:r w:rsidRPr="007D6D54">
        <w:rPr>
          <w:rFonts w:ascii="Arial" w:eastAsia="Times New Roman" w:hAnsi="Arial" w:cs="Arial"/>
        </w:rPr>
        <w:t>with the experience in constructing the triggers, tables, collections, functions, user defined data type and procedures.</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Proficient in the use of both </w:t>
      </w:r>
      <w:r w:rsidRPr="007D6D54">
        <w:rPr>
          <w:rFonts w:ascii="Arial" w:eastAsia="Times New Roman" w:hAnsi="Arial" w:cs="Arial"/>
          <w:b/>
          <w:bCs/>
        </w:rPr>
        <w:t>structured</w:t>
      </w:r>
      <w:r w:rsidRPr="007D6D54">
        <w:rPr>
          <w:rFonts w:ascii="Arial" w:eastAsia="Times New Roman" w:hAnsi="Arial" w:cs="Arial"/>
        </w:rPr>
        <w:t xml:space="preserve"> and </w:t>
      </w:r>
      <w:r w:rsidRPr="007D6D54">
        <w:rPr>
          <w:rFonts w:ascii="Arial" w:eastAsia="Times New Roman" w:hAnsi="Arial" w:cs="Arial"/>
          <w:b/>
          <w:bCs/>
        </w:rPr>
        <w:t>object oriented</w:t>
      </w:r>
      <w:r w:rsidRPr="007D6D54">
        <w:rPr>
          <w:rFonts w:ascii="Arial" w:eastAsia="Times New Roman" w:hAnsi="Arial" w:cs="Arial"/>
        </w:rPr>
        <w:t xml:space="preserve"> system analysi</w:t>
      </w:r>
      <w:r w:rsidR="0018606A" w:rsidRPr="007D6D54">
        <w:rPr>
          <w:rFonts w:ascii="Arial" w:eastAsia="Times New Roman" w:hAnsi="Arial" w:cs="Arial"/>
        </w:rPr>
        <w:t>s, design a</w:t>
      </w:r>
      <w:r w:rsidR="00A6082F" w:rsidRPr="007D6D54">
        <w:rPr>
          <w:rFonts w:ascii="Arial" w:eastAsia="Times New Roman" w:hAnsi="Arial" w:cs="Arial"/>
        </w:rPr>
        <w:t xml:space="preserve">nd development tools and RESTFUL </w:t>
      </w:r>
      <w:r w:rsidR="0018606A" w:rsidRPr="007D6D54">
        <w:rPr>
          <w:rFonts w:ascii="Arial" w:eastAsia="Times New Roman" w:hAnsi="Arial" w:cs="Arial"/>
        </w:rPr>
        <w:t>servic</w:t>
      </w:r>
      <w:r w:rsidR="00AD5F0F" w:rsidRPr="007D6D54">
        <w:rPr>
          <w:rFonts w:ascii="Arial" w:eastAsia="Times New Roman" w:hAnsi="Arial" w:cs="Arial"/>
        </w:rPr>
        <w:t>es for web based implementation</w:t>
      </w:r>
      <w:r w:rsidR="0018606A" w:rsidRPr="007D6D54">
        <w:rPr>
          <w:rFonts w:ascii="Arial" w:eastAsia="Times New Roman" w:hAnsi="Arial" w:cs="Arial"/>
        </w:rPr>
        <w:t>.</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Experience and good understanding of </w:t>
      </w:r>
      <w:r w:rsidRPr="007D6D54">
        <w:rPr>
          <w:rFonts w:ascii="Arial" w:eastAsia="Times New Roman" w:hAnsi="Arial" w:cs="Arial"/>
          <w:b/>
          <w:bCs/>
        </w:rPr>
        <w:t>OOP concepts</w:t>
      </w:r>
      <w:r w:rsidRPr="007D6D54">
        <w:rPr>
          <w:rFonts w:ascii="Arial" w:eastAsia="Times New Roman" w:hAnsi="Arial" w:cs="Arial"/>
        </w:rPr>
        <w:t xml:space="preserve">. </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b/>
          <w:bCs/>
        </w:rPr>
        <w:t xml:space="preserve">Experience </w:t>
      </w:r>
      <w:r w:rsidRPr="007D6D54">
        <w:rPr>
          <w:rFonts w:ascii="Arial" w:eastAsia="Times New Roman" w:hAnsi="Arial" w:cs="Arial"/>
        </w:rPr>
        <w:t xml:space="preserve">with </w:t>
      </w:r>
      <w:r w:rsidRPr="007D6D54">
        <w:rPr>
          <w:rFonts w:ascii="Arial" w:eastAsia="Times New Roman" w:hAnsi="Arial" w:cs="Arial"/>
          <w:b/>
          <w:bCs/>
        </w:rPr>
        <w:t>Unified Modeling Language.</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Experience in ADO.NET components such as </w:t>
      </w:r>
      <w:r w:rsidRPr="007D6D54">
        <w:rPr>
          <w:rFonts w:ascii="Arial" w:eastAsia="Times New Roman" w:hAnsi="Arial" w:cs="Arial"/>
          <w:b/>
          <w:bCs/>
        </w:rPr>
        <w:t>Data Grids</w:t>
      </w:r>
      <w:r w:rsidRPr="007D6D54">
        <w:rPr>
          <w:rFonts w:ascii="Arial" w:eastAsia="Times New Roman" w:hAnsi="Arial" w:cs="Arial"/>
        </w:rPr>
        <w:t xml:space="preserve">, </w:t>
      </w:r>
      <w:r w:rsidRPr="007D6D54">
        <w:rPr>
          <w:rFonts w:ascii="Arial" w:eastAsia="Times New Roman" w:hAnsi="Arial" w:cs="Arial"/>
          <w:b/>
          <w:bCs/>
        </w:rPr>
        <w:t>Datasets</w:t>
      </w:r>
      <w:r w:rsidRPr="007D6D54">
        <w:rPr>
          <w:rFonts w:ascii="Arial" w:eastAsia="Times New Roman" w:hAnsi="Arial" w:cs="Arial"/>
        </w:rPr>
        <w:t xml:space="preserve"> and </w:t>
      </w:r>
      <w:r w:rsidRPr="007D6D54">
        <w:rPr>
          <w:rFonts w:ascii="Arial" w:eastAsia="Times New Roman" w:hAnsi="Arial" w:cs="Arial"/>
          <w:b/>
          <w:bCs/>
        </w:rPr>
        <w:t>Data readers</w:t>
      </w:r>
      <w:r w:rsidRPr="007D6D54">
        <w:rPr>
          <w:rFonts w:ascii="Arial" w:eastAsia="Times New Roman" w:hAnsi="Arial" w:cs="Arial"/>
        </w:rPr>
        <w:t>.</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 xml:space="preserve">Excellent knowledge of </w:t>
      </w:r>
      <w:r w:rsidRPr="007D6D54">
        <w:rPr>
          <w:rFonts w:ascii="Arial" w:eastAsia="Times New Roman" w:hAnsi="Arial" w:cs="Arial"/>
          <w:b/>
          <w:bCs/>
        </w:rPr>
        <w:t xml:space="preserve">Windows application development </w:t>
      </w:r>
      <w:r w:rsidRPr="007D6D54">
        <w:rPr>
          <w:rFonts w:ascii="Arial" w:eastAsia="Times New Roman" w:hAnsi="Arial" w:cs="Arial"/>
        </w:rPr>
        <w:t xml:space="preserve">using </w:t>
      </w:r>
      <w:r w:rsidRPr="007D6D54">
        <w:rPr>
          <w:rFonts w:ascii="Arial" w:eastAsia="Times New Roman" w:hAnsi="Arial" w:cs="Arial"/>
          <w:b/>
          <w:bCs/>
        </w:rPr>
        <w:t>C#.NET.</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Performing System Analysis, GAP analysis and Use Case Analysis.</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Involved in Unit Testing, User Acceptance Testing to check whether all the Business Objectives and requirements are met.</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lastRenderedPageBreak/>
        <w:t>Developed the test scripts and performed the unit and integration testing of the functionality.</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Effective in cross-functional and global environments to manage multiple tasks and assignments concurrently.</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Developed Training Materials required for transfer knowledge to the end users.</w:t>
      </w:r>
    </w:p>
    <w:p w:rsidR="004407A5" w:rsidRPr="007D6D54" w:rsidRDefault="004407A5"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Involved in GO-LIVE and Production support for smooth transition from implementation to production.</w:t>
      </w:r>
    </w:p>
    <w:p w:rsidR="004407A5" w:rsidRPr="007D6D54" w:rsidRDefault="004407A5" w:rsidP="00AD5F0F">
      <w:pPr>
        <w:pStyle w:val="ListParagraph"/>
        <w:numPr>
          <w:ilvl w:val="0"/>
          <w:numId w:val="44"/>
        </w:numPr>
        <w:spacing w:after="0" w:line="240" w:lineRule="auto"/>
        <w:rPr>
          <w:rFonts w:ascii="Arial" w:eastAsia="Times New Roman" w:hAnsi="Arial" w:cs="Arial"/>
        </w:rPr>
      </w:pPr>
      <w:r w:rsidRPr="007D6D54">
        <w:rPr>
          <w:rFonts w:ascii="Arial" w:hAnsi="Arial" w:cs="Arial"/>
        </w:rPr>
        <w:t>Responsible for Post Go-Live production support and Knowledge transfer activities.</w:t>
      </w:r>
    </w:p>
    <w:p w:rsidR="00972FCA" w:rsidRPr="007D6D54" w:rsidRDefault="00972FCA" w:rsidP="00AD5F0F">
      <w:pPr>
        <w:pStyle w:val="ListParagraph"/>
        <w:numPr>
          <w:ilvl w:val="0"/>
          <w:numId w:val="44"/>
        </w:numPr>
        <w:spacing w:before="100" w:beforeAutospacing="1" w:after="100" w:afterAutospacing="1" w:line="240" w:lineRule="auto"/>
        <w:textAlignment w:val="baseline"/>
        <w:rPr>
          <w:rFonts w:ascii="Arial" w:eastAsia="Times New Roman" w:hAnsi="Arial" w:cs="Arial"/>
        </w:rPr>
      </w:pPr>
      <w:r w:rsidRPr="007D6D54">
        <w:rPr>
          <w:rFonts w:ascii="Arial" w:eastAsia="Times New Roman" w:hAnsi="Arial" w:cs="Arial"/>
        </w:rPr>
        <w:t>Excellent Analytical, Organizational, Interpersonal and Communication skills, accustomed to work in a team environment with tight schedules and capable of working efficiently under pressure.</w:t>
      </w:r>
    </w:p>
    <w:p w:rsidR="002417CA" w:rsidRPr="007D6D54" w:rsidRDefault="002417CA" w:rsidP="002417CA">
      <w:pPr>
        <w:rPr>
          <w:rFonts w:ascii="Arial" w:hAnsi="Arial" w:cs="Arial"/>
        </w:rPr>
      </w:pPr>
    </w:p>
    <w:p w:rsidR="004B3945" w:rsidRPr="007D6D54" w:rsidRDefault="004B3945" w:rsidP="004B3945">
      <w:pPr>
        <w:pStyle w:val="Heading2"/>
        <w:pBdr>
          <w:bottom w:val="single" w:sz="12" w:space="0" w:color="808080"/>
        </w:pBdr>
        <w:rPr>
          <w:rFonts w:ascii="Arial" w:eastAsia="Calibri" w:hAnsi="Arial" w:cs="Arial"/>
          <w:sz w:val="22"/>
          <w:szCs w:val="22"/>
        </w:rPr>
      </w:pPr>
      <w:r w:rsidRPr="007D6D54">
        <w:rPr>
          <w:rFonts w:ascii="Arial" w:eastAsia="Calibri" w:hAnsi="Arial" w:cs="Arial"/>
          <w:sz w:val="22"/>
          <w:szCs w:val="22"/>
        </w:rPr>
        <w:t>Skills</w:t>
      </w:r>
    </w:p>
    <w:p w:rsidR="004B3945" w:rsidRPr="007D6D54" w:rsidRDefault="004B3945" w:rsidP="004B3945">
      <w:pPr>
        <w:spacing w:line="240" w:lineRule="auto"/>
        <w:rPr>
          <w:rFonts w:ascii="Arial" w:hAnsi="Arial" w:cs="Arial"/>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7649"/>
      </w:tblGrid>
      <w:tr w:rsidR="000655A7" w:rsidRPr="007D6D54" w:rsidTr="00ED4E9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ED4E9E">
            <w:pPr>
              <w:spacing w:before="60" w:after="60" w:line="240" w:lineRule="auto"/>
              <w:jc w:val="both"/>
              <w:rPr>
                <w:rFonts w:ascii="Arial" w:hAnsi="Arial" w:cs="Arial"/>
              </w:rPr>
            </w:pPr>
            <w:r w:rsidRPr="007D6D54">
              <w:rPr>
                <w:rFonts w:ascii="Arial" w:hAnsi="Arial" w:cs="Arial"/>
                <w:b/>
                <w:bCs/>
              </w:rPr>
              <w:t>Databases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ED4E9E">
            <w:pPr>
              <w:spacing w:before="60" w:after="60" w:line="240" w:lineRule="auto"/>
              <w:jc w:val="both"/>
              <w:rPr>
                <w:rFonts w:ascii="Arial" w:hAnsi="Arial" w:cs="Arial"/>
              </w:rPr>
            </w:pPr>
            <w:r w:rsidRPr="007D6D54">
              <w:rPr>
                <w:rFonts w:ascii="Arial" w:hAnsi="Arial" w:cs="Arial"/>
              </w:rPr>
              <w:t xml:space="preserve"> </w:t>
            </w:r>
            <w:r w:rsidR="000655A7" w:rsidRPr="007D6D54">
              <w:rPr>
                <w:rFonts w:ascii="Arial" w:hAnsi="Arial" w:cs="Arial"/>
              </w:rPr>
              <w:t>MS SQL- 2008/2005/2000,Oracle - 10g/9i/8i and Access 2007</w:t>
            </w:r>
          </w:p>
        </w:tc>
      </w:tr>
      <w:tr w:rsidR="000655A7" w:rsidRPr="007D6D54" w:rsidTr="00ED4E9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ED4E9E">
            <w:pPr>
              <w:spacing w:before="60" w:after="60" w:line="240" w:lineRule="auto"/>
              <w:ind w:right="-108"/>
              <w:jc w:val="both"/>
              <w:rPr>
                <w:rFonts w:ascii="Arial" w:hAnsi="Arial" w:cs="Arial"/>
              </w:rPr>
            </w:pPr>
            <w:r w:rsidRPr="007D6D54">
              <w:rPr>
                <w:rFonts w:ascii="Arial" w:hAnsi="Arial" w:cs="Arial"/>
                <w:b/>
                <w:bCs/>
              </w:rPr>
              <w:t>Programming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0655A7" w:rsidP="00ED4E9E">
            <w:pPr>
              <w:spacing w:before="60" w:after="60" w:line="240" w:lineRule="auto"/>
              <w:jc w:val="both"/>
              <w:rPr>
                <w:rFonts w:ascii="Arial" w:hAnsi="Arial" w:cs="Arial"/>
              </w:rPr>
            </w:pPr>
            <w:r w:rsidRPr="007D6D54">
              <w:rPr>
                <w:rFonts w:ascii="Arial" w:hAnsi="Arial" w:cs="Arial"/>
              </w:rPr>
              <w:t>HTML, DHTML, JavaScript, XML, CSS,  XSL, XSLT, WSDL and SOAP</w:t>
            </w:r>
          </w:p>
        </w:tc>
      </w:tr>
      <w:tr w:rsidR="000655A7" w:rsidRPr="007D6D54" w:rsidTr="00ED4E9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ED4E9E">
            <w:pPr>
              <w:spacing w:before="60" w:after="60" w:line="240" w:lineRule="auto"/>
              <w:ind w:right="-108"/>
              <w:jc w:val="both"/>
              <w:rPr>
                <w:rFonts w:ascii="Arial" w:hAnsi="Arial" w:cs="Arial"/>
              </w:rPr>
            </w:pPr>
            <w:r w:rsidRPr="007D6D54">
              <w:rPr>
                <w:rFonts w:ascii="Arial" w:hAnsi="Arial" w:cs="Arial"/>
                <w:b/>
                <w:bCs/>
              </w:rPr>
              <w:t>Platforms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ED4E9E">
            <w:pPr>
              <w:spacing w:after="120" w:line="240" w:lineRule="auto"/>
              <w:rPr>
                <w:rFonts w:ascii="Arial" w:hAnsi="Arial" w:cs="Arial"/>
              </w:rPr>
            </w:pPr>
            <w:r w:rsidRPr="007D6D54">
              <w:rPr>
                <w:rFonts w:ascii="Arial" w:hAnsi="Arial" w:cs="Arial"/>
              </w:rPr>
              <w:t xml:space="preserve"> OO</w:t>
            </w:r>
            <w:r w:rsidR="00731885" w:rsidRPr="007D6D54">
              <w:rPr>
                <w:rFonts w:ascii="Arial" w:hAnsi="Arial" w:cs="Arial"/>
              </w:rPr>
              <w:t xml:space="preserve">PS </w:t>
            </w:r>
          </w:p>
        </w:tc>
      </w:tr>
      <w:tr w:rsidR="000655A7" w:rsidRPr="007D6D54" w:rsidTr="004B394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4B3945">
            <w:pPr>
              <w:spacing w:before="60" w:after="60" w:line="240" w:lineRule="auto"/>
              <w:ind w:right="-108"/>
              <w:jc w:val="both"/>
              <w:rPr>
                <w:rFonts w:ascii="Arial" w:hAnsi="Arial" w:cs="Arial"/>
                <w:b/>
                <w:bCs/>
              </w:rPr>
            </w:pPr>
            <w:r w:rsidRPr="007D6D54">
              <w:rPr>
                <w:rFonts w:ascii="Arial" w:hAnsi="Arial" w:cs="Arial"/>
                <w:b/>
                <w:bCs/>
              </w:rPr>
              <w:t>Environment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4B3945">
            <w:pPr>
              <w:spacing w:after="120" w:line="240" w:lineRule="auto"/>
              <w:rPr>
                <w:rFonts w:ascii="Arial" w:hAnsi="Arial" w:cs="Arial"/>
              </w:rPr>
            </w:pPr>
            <w:r w:rsidRPr="007D6D54">
              <w:rPr>
                <w:rFonts w:ascii="Arial" w:hAnsi="Arial" w:cs="Arial"/>
              </w:rPr>
              <w:t>Windows 2003, Windows XP, Windows Vista and Windows 7</w:t>
            </w:r>
            <w:r w:rsidR="009734E0" w:rsidRPr="007D6D54">
              <w:rPr>
                <w:rFonts w:ascii="Arial" w:hAnsi="Arial" w:cs="Arial"/>
              </w:rPr>
              <w:t>, Linux ,MS-</w:t>
            </w:r>
            <w:r w:rsidR="00015026" w:rsidRPr="007D6D54">
              <w:rPr>
                <w:rFonts w:ascii="Arial" w:hAnsi="Arial" w:cs="Arial"/>
              </w:rPr>
              <w:t xml:space="preserve"> </w:t>
            </w:r>
            <w:r w:rsidR="009734E0" w:rsidRPr="007D6D54">
              <w:rPr>
                <w:rFonts w:ascii="Arial" w:hAnsi="Arial" w:cs="Arial"/>
              </w:rPr>
              <w:t xml:space="preserve">Dos </w:t>
            </w:r>
            <w:r w:rsidR="002C06A5" w:rsidRPr="007D6D54">
              <w:rPr>
                <w:rFonts w:ascii="Arial" w:hAnsi="Arial" w:cs="Arial"/>
              </w:rPr>
              <w:t>,TFS</w:t>
            </w:r>
          </w:p>
        </w:tc>
      </w:tr>
      <w:tr w:rsidR="000655A7" w:rsidRPr="007D6D54" w:rsidTr="004B394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4B3945">
            <w:pPr>
              <w:spacing w:before="60" w:after="60" w:line="240" w:lineRule="auto"/>
              <w:ind w:right="-108"/>
              <w:jc w:val="both"/>
              <w:rPr>
                <w:rFonts w:ascii="Arial" w:hAnsi="Arial" w:cs="Arial"/>
                <w:b/>
                <w:bCs/>
              </w:rPr>
            </w:pPr>
            <w:r w:rsidRPr="007D6D54">
              <w:rPr>
                <w:rFonts w:ascii="Arial" w:hAnsi="Arial" w:cs="Arial"/>
                <w:b/>
                <w:bCs/>
              </w:rPr>
              <w:t>Technologies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0655A7" w:rsidP="004B3945">
            <w:pPr>
              <w:spacing w:after="120" w:line="240" w:lineRule="auto"/>
              <w:rPr>
                <w:rFonts w:ascii="Arial" w:hAnsi="Arial" w:cs="Arial"/>
              </w:rPr>
            </w:pPr>
            <w:r w:rsidRPr="007D6D54">
              <w:rPr>
                <w:rFonts w:ascii="Arial" w:hAnsi="Arial" w:cs="Arial"/>
              </w:rPr>
              <w:t>Asp.net (4.0/3.5/2.0/1.1),Web Forms, Web Controls, Custom Controls, User Controls, Web Services, WCF ,Ajax, ADO.net, LINQ, XSD and Ajax Control Toolkit 4.x/3.x/2.x/1.x, C,C#.NET, VB.NET, SQL and PL/SQL</w:t>
            </w:r>
            <w:r w:rsidR="0018606A" w:rsidRPr="007D6D54">
              <w:rPr>
                <w:rFonts w:ascii="Arial" w:hAnsi="Arial" w:cs="Arial"/>
              </w:rPr>
              <w:t>,</w:t>
            </w:r>
            <w:r w:rsidR="00015026" w:rsidRPr="007D6D54">
              <w:rPr>
                <w:rFonts w:ascii="Arial" w:hAnsi="Arial" w:cs="Arial"/>
              </w:rPr>
              <w:t xml:space="preserve"> </w:t>
            </w:r>
            <w:r w:rsidR="00A6082F" w:rsidRPr="007D6D54">
              <w:rPr>
                <w:rFonts w:ascii="Arial" w:hAnsi="Arial" w:cs="Arial"/>
              </w:rPr>
              <w:t>RESTFUL</w:t>
            </w:r>
            <w:r w:rsidR="0018606A" w:rsidRPr="007D6D54">
              <w:rPr>
                <w:rFonts w:ascii="Arial" w:hAnsi="Arial" w:cs="Arial"/>
              </w:rPr>
              <w:t xml:space="preserve"> web services .</w:t>
            </w:r>
          </w:p>
        </w:tc>
      </w:tr>
      <w:tr w:rsidR="000655A7" w:rsidRPr="007D6D54" w:rsidTr="004B394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4B3945">
            <w:pPr>
              <w:spacing w:before="60" w:after="60" w:line="240" w:lineRule="auto"/>
              <w:ind w:right="-108"/>
              <w:jc w:val="both"/>
              <w:rPr>
                <w:rFonts w:ascii="Arial" w:hAnsi="Arial" w:cs="Arial"/>
                <w:b/>
                <w:bCs/>
              </w:rPr>
            </w:pPr>
            <w:r w:rsidRPr="007D6D54">
              <w:rPr>
                <w:rFonts w:ascii="Arial" w:hAnsi="Arial" w:cs="Arial"/>
                <w:b/>
                <w:bCs/>
              </w:rPr>
              <w:t>Application and Web servers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4B3945">
            <w:pPr>
              <w:spacing w:after="120" w:line="240" w:lineRule="auto"/>
              <w:rPr>
                <w:rFonts w:ascii="Arial" w:hAnsi="Arial" w:cs="Arial"/>
              </w:rPr>
            </w:pPr>
            <w:r w:rsidRPr="007D6D54">
              <w:rPr>
                <w:rFonts w:ascii="Arial" w:hAnsi="Arial" w:cs="Arial"/>
              </w:rPr>
              <w:t>SQL Server</w:t>
            </w:r>
            <w:r w:rsidR="009734E0" w:rsidRPr="007D6D54">
              <w:rPr>
                <w:rFonts w:ascii="Arial" w:hAnsi="Arial" w:cs="Arial"/>
              </w:rPr>
              <w:t>,</w:t>
            </w:r>
            <w:r w:rsidR="009734E0" w:rsidRPr="007D6D54">
              <w:rPr>
                <w:rFonts w:ascii="Arial" w:hAnsi="Arial" w:cs="Arial"/>
                <w:b/>
                <w:bCs/>
              </w:rPr>
              <w:t xml:space="preserve"> IIS 6.0</w:t>
            </w:r>
          </w:p>
        </w:tc>
      </w:tr>
      <w:tr w:rsidR="000655A7" w:rsidRPr="007D6D54" w:rsidTr="004B394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4B3945">
            <w:pPr>
              <w:spacing w:before="60" w:after="60" w:line="240" w:lineRule="auto"/>
              <w:ind w:right="-108"/>
              <w:jc w:val="both"/>
              <w:rPr>
                <w:rFonts w:ascii="Arial" w:hAnsi="Arial" w:cs="Arial"/>
                <w:b/>
                <w:bCs/>
              </w:rPr>
            </w:pPr>
            <w:r w:rsidRPr="007D6D54">
              <w:rPr>
                <w:rFonts w:ascii="Arial" w:hAnsi="Arial" w:cs="Arial"/>
                <w:b/>
                <w:bCs/>
              </w:rPr>
              <w:t>Development Platforms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9734E0" w:rsidP="004B3945">
            <w:pPr>
              <w:spacing w:after="120" w:line="240" w:lineRule="auto"/>
              <w:rPr>
                <w:rFonts w:ascii="Arial" w:hAnsi="Arial" w:cs="Arial"/>
              </w:rPr>
            </w:pPr>
            <w:r w:rsidRPr="007D6D54">
              <w:rPr>
                <w:rFonts w:ascii="Arial" w:hAnsi="Arial" w:cs="Arial"/>
                <w:b/>
                <w:bCs/>
              </w:rPr>
              <w:t>Visual Studio.NET 2005/2008/2010/2012,</w:t>
            </w:r>
            <w:r w:rsidRPr="007D6D54">
              <w:rPr>
                <w:rFonts w:ascii="Arial" w:hAnsi="Arial" w:cs="Arial"/>
              </w:rPr>
              <w:t xml:space="preserve"> </w:t>
            </w:r>
            <w:r w:rsidRPr="007D6D54">
              <w:rPr>
                <w:rFonts w:ascii="Arial" w:hAnsi="Arial" w:cs="Arial"/>
                <w:b/>
                <w:bCs/>
              </w:rPr>
              <w:t>Visual Studio 6.0</w:t>
            </w:r>
            <w:r w:rsidR="000655A7" w:rsidRPr="007D6D54">
              <w:rPr>
                <w:rFonts w:ascii="Arial" w:hAnsi="Arial" w:cs="Arial"/>
                <w:b/>
                <w:bCs/>
              </w:rPr>
              <w:t>,VSS</w:t>
            </w:r>
          </w:p>
        </w:tc>
      </w:tr>
      <w:tr w:rsidR="000655A7" w:rsidRPr="007D6D54" w:rsidTr="004B3945">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B3945" w:rsidRPr="007D6D54" w:rsidRDefault="004B3945" w:rsidP="004B3945">
            <w:pPr>
              <w:spacing w:before="60" w:after="60" w:line="240" w:lineRule="auto"/>
              <w:ind w:right="-108"/>
              <w:jc w:val="both"/>
              <w:rPr>
                <w:rFonts w:ascii="Arial" w:hAnsi="Arial" w:cs="Arial"/>
                <w:b/>
                <w:bCs/>
              </w:rPr>
            </w:pPr>
            <w:r w:rsidRPr="007D6D54">
              <w:rPr>
                <w:rFonts w:ascii="Arial" w:hAnsi="Arial" w:cs="Arial"/>
                <w:b/>
                <w:bCs/>
              </w:rPr>
              <w:t>Tools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BC188F" w:rsidRPr="007D6D54" w:rsidRDefault="00BC188F" w:rsidP="004B3945">
            <w:pPr>
              <w:spacing w:after="120" w:line="240" w:lineRule="auto"/>
              <w:rPr>
                <w:rFonts w:ascii="Arial" w:hAnsi="Arial" w:cs="Arial"/>
              </w:rPr>
            </w:pPr>
            <w:r w:rsidRPr="007D6D54">
              <w:rPr>
                <w:rFonts w:ascii="Arial" w:hAnsi="Arial" w:cs="Arial"/>
                <w:b/>
                <w:bCs/>
              </w:rPr>
              <w:t>Microsoft Visio 2003</w:t>
            </w:r>
            <w:r w:rsidRPr="007D6D54">
              <w:rPr>
                <w:rFonts w:ascii="Arial" w:hAnsi="Arial" w:cs="Arial"/>
              </w:rPr>
              <w:t xml:space="preserve">, </w:t>
            </w:r>
            <w:r w:rsidRPr="007D6D54">
              <w:rPr>
                <w:rFonts w:ascii="Arial" w:hAnsi="Arial" w:cs="Arial"/>
                <w:b/>
                <w:bCs/>
              </w:rPr>
              <w:t>N</w:t>
            </w:r>
            <w:r w:rsidR="00015026" w:rsidRPr="007D6D54">
              <w:rPr>
                <w:rFonts w:ascii="Arial" w:hAnsi="Arial" w:cs="Arial"/>
                <w:b/>
                <w:bCs/>
              </w:rPr>
              <w:t xml:space="preserve"> -</w:t>
            </w:r>
            <w:r w:rsidRPr="007D6D54">
              <w:rPr>
                <w:rFonts w:ascii="Arial" w:hAnsi="Arial" w:cs="Arial"/>
                <w:b/>
                <w:bCs/>
              </w:rPr>
              <w:t>Unit 2.0</w:t>
            </w:r>
            <w:r w:rsidRPr="007D6D54">
              <w:rPr>
                <w:rFonts w:ascii="Arial" w:hAnsi="Arial" w:cs="Arial"/>
              </w:rPr>
              <w:t xml:space="preserve"> , </w:t>
            </w:r>
            <w:r w:rsidR="009734E0" w:rsidRPr="007D6D54">
              <w:rPr>
                <w:rFonts w:ascii="Arial" w:hAnsi="Arial" w:cs="Arial"/>
                <w:b/>
                <w:bCs/>
              </w:rPr>
              <w:t>Microsoft FrontPage 2003</w:t>
            </w:r>
            <w:r w:rsidRPr="007D6D54">
              <w:rPr>
                <w:rFonts w:ascii="Arial" w:hAnsi="Arial" w:cs="Arial"/>
                <w:b/>
                <w:bCs/>
              </w:rPr>
              <w:t>, S</w:t>
            </w:r>
            <w:r w:rsidR="009734E0" w:rsidRPr="007D6D54">
              <w:rPr>
                <w:rFonts w:ascii="Arial" w:hAnsi="Arial" w:cs="Arial"/>
                <w:b/>
                <w:bCs/>
              </w:rPr>
              <w:t>SRS 2005</w:t>
            </w:r>
            <w:r w:rsidR="0047031C" w:rsidRPr="007D6D54">
              <w:rPr>
                <w:rFonts w:ascii="Arial" w:hAnsi="Arial" w:cs="Arial"/>
                <w:b/>
                <w:bCs/>
              </w:rPr>
              <w:t>,SSIS</w:t>
            </w:r>
          </w:p>
        </w:tc>
      </w:tr>
    </w:tbl>
    <w:p w:rsidR="00BC0DBD" w:rsidRPr="007D6D54" w:rsidRDefault="00BC0DBD" w:rsidP="006D1242">
      <w:pPr>
        <w:spacing w:after="0" w:line="240" w:lineRule="auto"/>
        <w:rPr>
          <w:rFonts w:ascii="Arial" w:hAnsi="Arial" w:cs="Arial"/>
          <w:b/>
          <w:bCs/>
        </w:rPr>
      </w:pPr>
    </w:p>
    <w:p w:rsidR="000B3943" w:rsidRPr="007D6D54" w:rsidRDefault="000B3943" w:rsidP="006D1242">
      <w:pPr>
        <w:spacing w:after="0" w:line="240" w:lineRule="auto"/>
        <w:rPr>
          <w:rFonts w:ascii="Arial" w:hAnsi="Arial" w:cs="Arial"/>
          <w:b/>
          <w:bCs/>
        </w:rPr>
      </w:pPr>
      <w:r w:rsidRPr="007D6D54">
        <w:rPr>
          <w:rFonts w:ascii="Arial" w:hAnsi="Arial" w:cs="Arial"/>
          <w:b/>
          <w:bCs/>
        </w:rPr>
        <w:t>Experience:</w:t>
      </w:r>
    </w:p>
    <w:p w:rsidR="000B3943" w:rsidRPr="007D6D54" w:rsidRDefault="000B3943" w:rsidP="006D1242">
      <w:pPr>
        <w:spacing w:after="0" w:line="240" w:lineRule="auto"/>
        <w:rPr>
          <w:rFonts w:ascii="Arial" w:hAnsi="Arial" w:cs="Arial"/>
          <w:b/>
          <w:bCs/>
        </w:rPr>
      </w:pPr>
      <w:r w:rsidRPr="007D6D54">
        <w:rPr>
          <w:rFonts w:ascii="Arial" w:hAnsi="Arial" w:cs="Arial"/>
          <w:b/>
          <w:bCs/>
        </w:rPr>
        <w:t xml:space="preserve"> </w:t>
      </w:r>
    </w:p>
    <w:p w:rsidR="006D1242" w:rsidRPr="007D6D54" w:rsidRDefault="006D1242" w:rsidP="006D1242">
      <w:pPr>
        <w:spacing w:after="0" w:line="240" w:lineRule="auto"/>
        <w:rPr>
          <w:rFonts w:ascii="Arial" w:hAnsi="Arial" w:cs="Arial"/>
          <w:b/>
        </w:rPr>
      </w:pPr>
      <w:r w:rsidRPr="007D6D54">
        <w:rPr>
          <w:rFonts w:ascii="Arial" w:hAnsi="Arial" w:cs="Arial"/>
          <w:b/>
        </w:rPr>
        <w:t xml:space="preserve">January 2013 – </w:t>
      </w:r>
      <w:r w:rsidR="005C6A5A" w:rsidRPr="007D6D54">
        <w:rPr>
          <w:rFonts w:ascii="Arial" w:hAnsi="Arial" w:cs="Arial"/>
          <w:b/>
        </w:rPr>
        <w:t>Current</w:t>
      </w:r>
    </w:p>
    <w:p w:rsidR="00122B7F" w:rsidRPr="007D6D54" w:rsidRDefault="00731885" w:rsidP="00731885">
      <w:pPr>
        <w:spacing w:after="0" w:line="240" w:lineRule="auto"/>
        <w:rPr>
          <w:rFonts w:ascii="Arial" w:hAnsi="Arial" w:cs="Arial"/>
          <w:b/>
        </w:rPr>
      </w:pPr>
      <w:r w:rsidRPr="007D6D54">
        <w:rPr>
          <w:rFonts w:ascii="Arial" w:hAnsi="Arial" w:cs="Arial"/>
          <w:b/>
        </w:rPr>
        <w:t>Verizon Wireless</w:t>
      </w:r>
      <w:r w:rsidR="00416F72" w:rsidRPr="007D6D54">
        <w:rPr>
          <w:rFonts w:ascii="Arial" w:hAnsi="Arial" w:cs="Arial"/>
          <w:b/>
        </w:rPr>
        <w:t xml:space="preserve"> </w:t>
      </w:r>
      <w:r w:rsidR="00AD5F0F" w:rsidRPr="007D6D54">
        <w:rPr>
          <w:rFonts w:ascii="Arial" w:hAnsi="Arial" w:cs="Arial"/>
          <w:b/>
        </w:rPr>
        <w:t xml:space="preserve">                                                                                                         </w:t>
      </w:r>
      <w:r w:rsidR="00AC7C54" w:rsidRPr="007D6D54">
        <w:rPr>
          <w:rFonts w:ascii="Arial" w:hAnsi="Arial" w:cs="Arial"/>
          <w:b/>
        </w:rPr>
        <w:t xml:space="preserve">                               Warren</w:t>
      </w:r>
      <w:r w:rsidR="00122B7F" w:rsidRPr="007D6D54">
        <w:rPr>
          <w:rFonts w:ascii="Arial" w:hAnsi="Arial" w:cs="Arial"/>
          <w:b/>
        </w:rPr>
        <w:t xml:space="preserve">, </w:t>
      </w:r>
      <w:r w:rsidR="00AC7C54" w:rsidRPr="007D6D54">
        <w:rPr>
          <w:rFonts w:ascii="Arial" w:hAnsi="Arial" w:cs="Arial"/>
          <w:b/>
        </w:rPr>
        <w:t>NJ</w:t>
      </w:r>
    </w:p>
    <w:p w:rsidR="00731885" w:rsidRPr="007D6D54" w:rsidRDefault="00AD5F0F" w:rsidP="00122B7F">
      <w:pPr>
        <w:spacing w:after="0" w:line="240" w:lineRule="auto"/>
        <w:rPr>
          <w:rFonts w:ascii="Arial" w:hAnsi="Arial" w:cs="Arial"/>
          <w:b/>
          <w:bCs/>
        </w:rPr>
      </w:pPr>
      <w:r w:rsidRPr="007D6D54">
        <w:rPr>
          <w:rFonts w:ascii="Arial" w:hAnsi="Arial" w:cs="Arial"/>
          <w:b/>
          <w:bCs/>
        </w:rPr>
        <w:t>Title</w:t>
      </w:r>
      <w:r w:rsidR="00416F72" w:rsidRPr="007D6D54">
        <w:rPr>
          <w:rFonts w:ascii="Arial" w:hAnsi="Arial" w:cs="Arial"/>
          <w:b/>
          <w:bCs/>
        </w:rPr>
        <w:t xml:space="preserve">: Senior </w:t>
      </w:r>
      <w:r w:rsidR="00AD66B8" w:rsidRPr="007D6D54">
        <w:rPr>
          <w:rFonts w:ascii="Arial" w:hAnsi="Arial" w:cs="Arial"/>
          <w:b/>
          <w:bCs/>
        </w:rPr>
        <w:t xml:space="preserve">Dot Net </w:t>
      </w:r>
      <w:r w:rsidR="00611A8E" w:rsidRPr="007D6D54">
        <w:rPr>
          <w:rFonts w:ascii="Arial" w:hAnsi="Arial" w:cs="Arial"/>
          <w:b/>
          <w:bCs/>
        </w:rPr>
        <w:t>Developer</w:t>
      </w:r>
      <w:r w:rsidR="00731885" w:rsidRPr="007D6D54">
        <w:rPr>
          <w:rFonts w:ascii="Arial" w:hAnsi="Arial" w:cs="Arial"/>
          <w:b/>
          <w:bCs/>
        </w:rPr>
        <w:tab/>
      </w:r>
      <w:r w:rsidR="00731885" w:rsidRPr="007D6D54">
        <w:rPr>
          <w:rFonts w:ascii="Arial" w:hAnsi="Arial" w:cs="Arial"/>
          <w:b/>
          <w:bCs/>
        </w:rPr>
        <w:tab/>
      </w:r>
      <w:r w:rsidR="00731885" w:rsidRPr="007D6D54">
        <w:rPr>
          <w:rFonts w:ascii="Arial" w:hAnsi="Arial" w:cs="Arial"/>
          <w:b/>
          <w:bCs/>
        </w:rPr>
        <w:tab/>
        <w:t xml:space="preserve">                          </w:t>
      </w:r>
      <w:r w:rsidR="00731885" w:rsidRPr="007D6D54">
        <w:rPr>
          <w:rFonts w:ascii="Arial" w:hAnsi="Arial" w:cs="Arial"/>
          <w:b/>
          <w:bCs/>
        </w:rPr>
        <w:tab/>
        <w:t xml:space="preserve">           </w:t>
      </w:r>
    </w:p>
    <w:p w:rsidR="00416F72" w:rsidRPr="007D6D54" w:rsidRDefault="00416F72" w:rsidP="00122B7F">
      <w:pPr>
        <w:spacing w:after="0" w:line="240" w:lineRule="auto"/>
        <w:rPr>
          <w:rFonts w:ascii="Arial" w:hAnsi="Arial" w:cs="Arial"/>
        </w:rPr>
      </w:pPr>
      <w:r w:rsidRPr="007D6D54">
        <w:rPr>
          <w:rFonts w:ascii="Arial" w:hAnsi="Arial" w:cs="Arial"/>
          <w:b/>
        </w:rPr>
        <w:t>Project -: POS Application</w:t>
      </w:r>
      <w:r w:rsidRPr="007D6D54">
        <w:rPr>
          <w:rFonts w:ascii="Arial" w:hAnsi="Arial" w:cs="Arial"/>
        </w:rPr>
        <w:t xml:space="preserve"> </w:t>
      </w:r>
    </w:p>
    <w:p w:rsidR="00416F72" w:rsidRPr="007D6D54" w:rsidRDefault="00416F72" w:rsidP="00122B7F">
      <w:pPr>
        <w:spacing w:after="0" w:line="240" w:lineRule="auto"/>
        <w:rPr>
          <w:rFonts w:ascii="Arial" w:hAnsi="Arial" w:cs="Arial"/>
        </w:rPr>
      </w:pPr>
    </w:p>
    <w:p w:rsidR="00122B7F" w:rsidRPr="007D6D54" w:rsidRDefault="00416F72" w:rsidP="00122B7F">
      <w:pPr>
        <w:spacing w:after="0" w:line="240" w:lineRule="auto"/>
        <w:rPr>
          <w:rFonts w:ascii="Arial" w:hAnsi="Arial" w:cs="Arial"/>
          <w:b/>
        </w:rPr>
      </w:pPr>
      <w:r w:rsidRPr="007D6D54">
        <w:rPr>
          <w:rFonts w:ascii="Arial" w:hAnsi="Arial" w:cs="Arial"/>
          <w:b/>
        </w:rPr>
        <w:t>Description</w:t>
      </w:r>
      <w:r w:rsidR="00AD5F0F" w:rsidRPr="007D6D54">
        <w:rPr>
          <w:rFonts w:ascii="Arial" w:hAnsi="Arial" w:cs="Arial"/>
          <w:b/>
        </w:rPr>
        <w:t>:</w:t>
      </w:r>
      <w:r w:rsidRPr="007D6D54">
        <w:rPr>
          <w:rFonts w:ascii="Arial" w:hAnsi="Arial" w:cs="Arial"/>
          <w:b/>
        </w:rPr>
        <w:t xml:space="preserve"> </w:t>
      </w:r>
      <w:r w:rsidR="00122B7F" w:rsidRPr="007D6D54">
        <w:rPr>
          <w:rFonts w:ascii="Arial" w:hAnsi="Arial" w:cs="Arial"/>
          <w:b/>
        </w:rPr>
        <w:t xml:space="preserve">   </w:t>
      </w:r>
    </w:p>
    <w:p w:rsidR="00122B7F" w:rsidRPr="007D6D54" w:rsidRDefault="00122B7F" w:rsidP="00122B7F">
      <w:pPr>
        <w:spacing w:after="0" w:line="240" w:lineRule="auto"/>
        <w:rPr>
          <w:rFonts w:ascii="Arial" w:hAnsi="Arial" w:cs="Arial"/>
        </w:rPr>
      </w:pPr>
    </w:p>
    <w:p w:rsidR="00416F72" w:rsidRPr="007D6D54" w:rsidRDefault="00731885" w:rsidP="000607C8">
      <w:pPr>
        <w:rPr>
          <w:rFonts w:ascii="Arial" w:hAnsi="Arial" w:cs="Arial"/>
        </w:rPr>
      </w:pPr>
      <w:r w:rsidRPr="007D6D54">
        <w:rPr>
          <w:rFonts w:ascii="Arial" w:hAnsi="Arial" w:cs="Arial"/>
          <w:b/>
        </w:rPr>
        <w:t xml:space="preserve"> </w:t>
      </w:r>
      <w:r w:rsidRPr="007D6D54">
        <w:rPr>
          <w:rFonts w:ascii="Arial" w:hAnsi="Arial" w:cs="Arial"/>
        </w:rPr>
        <w:t xml:space="preserve">POS Application provides multiple channels of wireless products and service delivery enabling a seamless and end-to-end service experience for the user and provides the sales teams with a complete suite of tools and products enabling them to provide anytime and anywhere service to the customer.        </w:t>
      </w:r>
    </w:p>
    <w:p w:rsidR="00731885" w:rsidRPr="007D6D54" w:rsidRDefault="00AD5F0F" w:rsidP="000607C8">
      <w:pPr>
        <w:jc w:val="both"/>
        <w:rPr>
          <w:rFonts w:ascii="Arial" w:hAnsi="Arial" w:cs="Arial"/>
          <w:b/>
        </w:rPr>
      </w:pPr>
      <w:r w:rsidRPr="007D6D54">
        <w:rPr>
          <w:rFonts w:ascii="Arial" w:hAnsi="Arial" w:cs="Arial"/>
          <w:b/>
        </w:rPr>
        <w:t>Responsibilities</w:t>
      </w:r>
      <w:r w:rsidR="00416F72" w:rsidRPr="007D6D54">
        <w:rPr>
          <w:rFonts w:ascii="Arial" w:hAnsi="Arial" w:cs="Arial"/>
          <w:b/>
        </w:rPr>
        <w:t>:</w:t>
      </w:r>
      <w:r w:rsidR="00731885" w:rsidRPr="007D6D54">
        <w:rPr>
          <w:rFonts w:ascii="Arial" w:hAnsi="Arial" w:cs="Arial"/>
          <w:b/>
        </w:rPr>
        <w:t xml:space="preserve">                                                                                                                   </w:t>
      </w:r>
    </w:p>
    <w:p w:rsidR="00731885" w:rsidRPr="007D6D54" w:rsidRDefault="00731885" w:rsidP="000607C8">
      <w:pPr>
        <w:numPr>
          <w:ilvl w:val="0"/>
          <w:numId w:val="3"/>
        </w:numPr>
        <w:tabs>
          <w:tab w:val="clear" w:pos="1800"/>
          <w:tab w:val="num" w:pos="360"/>
        </w:tabs>
        <w:spacing w:after="0" w:line="240" w:lineRule="auto"/>
        <w:ind w:left="360" w:hanging="360"/>
        <w:rPr>
          <w:rFonts w:ascii="Arial" w:hAnsi="Arial" w:cs="Arial"/>
        </w:rPr>
      </w:pPr>
      <w:r w:rsidRPr="007D6D54">
        <w:rPr>
          <w:rFonts w:ascii="Arial" w:hAnsi="Arial" w:cs="Arial"/>
        </w:rPr>
        <w:t>Developed and installed the core modules of POS Application using the .NET  4.0 specification</w:t>
      </w:r>
    </w:p>
    <w:p w:rsidR="00476918" w:rsidRPr="007D6D54" w:rsidRDefault="00731885" w:rsidP="000607C8">
      <w:pPr>
        <w:numPr>
          <w:ilvl w:val="0"/>
          <w:numId w:val="3"/>
        </w:numPr>
        <w:spacing w:after="0" w:line="240" w:lineRule="auto"/>
        <w:ind w:left="360" w:hanging="360"/>
        <w:rPr>
          <w:rFonts w:ascii="Arial" w:hAnsi="Arial" w:cs="Arial"/>
        </w:rPr>
      </w:pPr>
      <w:r w:rsidRPr="007D6D54">
        <w:rPr>
          <w:rFonts w:ascii="Arial" w:hAnsi="Arial" w:cs="Arial"/>
        </w:rPr>
        <w:t xml:space="preserve"> Designed the application using MS Visio and performed code generation and development usi</w:t>
      </w:r>
      <w:r w:rsidR="00476918" w:rsidRPr="007D6D54">
        <w:rPr>
          <w:rFonts w:ascii="Arial" w:hAnsi="Arial" w:cs="Arial"/>
        </w:rPr>
        <w:t>ng MS Vi</w:t>
      </w:r>
      <w:r w:rsidR="00893DBE" w:rsidRPr="007D6D54">
        <w:rPr>
          <w:rFonts w:ascii="Arial" w:hAnsi="Arial" w:cs="Arial"/>
        </w:rPr>
        <w:t xml:space="preserve">sual Studio </w:t>
      </w:r>
      <w:r w:rsidR="00476918" w:rsidRPr="007D6D54">
        <w:rPr>
          <w:rFonts w:ascii="Arial" w:hAnsi="Arial" w:cs="Arial"/>
          <w:color w:val="auto"/>
        </w:rPr>
        <w:t>and C#</w:t>
      </w:r>
      <w:r w:rsidR="00CE3210" w:rsidRPr="007D6D54">
        <w:rPr>
          <w:rFonts w:ascii="Arial" w:hAnsi="Arial" w:cs="Arial"/>
          <w:color w:val="auto"/>
        </w:rPr>
        <w:t>/VB</w:t>
      </w:r>
      <w:r w:rsidR="00476918" w:rsidRPr="007D6D54">
        <w:rPr>
          <w:rFonts w:ascii="Arial" w:hAnsi="Arial" w:cs="Arial"/>
          <w:color w:val="auto"/>
        </w:rPr>
        <w:t>.Net.</w:t>
      </w:r>
    </w:p>
    <w:p w:rsidR="00476918" w:rsidRPr="007D6D54" w:rsidRDefault="00731885" w:rsidP="000607C8">
      <w:pPr>
        <w:numPr>
          <w:ilvl w:val="0"/>
          <w:numId w:val="3"/>
        </w:numPr>
        <w:spacing w:after="0" w:line="240" w:lineRule="auto"/>
        <w:ind w:left="360" w:hanging="360"/>
        <w:rPr>
          <w:rStyle w:val="apple-converted-space"/>
          <w:rFonts w:ascii="Arial" w:hAnsi="Arial" w:cs="Arial"/>
          <w:color w:val="auto"/>
        </w:rPr>
      </w:pPr>
      <w:r w:rsidRPr="007D6D54">
        <w:rPr>
          <w:rFonts w:ascii="Arial" w:hAnsi="Arial" w:cs="Arial"/>
          <w:color w:val="auto"/>
        </w:rPr>
        <w:t>Conducted software and system testing procedures, release testing, beta support and bug verification.</w:t>
      </w:r>
      <w:r w:rsidRPr="007D6D54">
        <w:rPr>
          <w:rStyle w:val="apple-converted-space"/>
          <w:rFonts w:ascii="Arial" w:hAnsi="Arial" w:cs="Arial"/>
          <w:color w:val="auto"/>
        </w:rPr>
        <w:t> </w:t>
      </w:r>
    </w:p>
    <w:p w:rsidR="00731885" w:rsidRPr="007D6D54" w:rsidRDefault="00731885" w:rsidP="000607C8">
      <w:pPr>
        <w:numPr>
          <w:ilvl w:val="0"/>
          <w:numId w:val="3"/>
        </w:numPr>
        <w:spacing w:after="0" w:line="240" w:lineRule="auto"/>
        <w:ind w:left="360" w:hanging="360"/>
        <w:rPr>
          <w:rStyle w:val="apple-converted-space"/>
          <w:rFonts w:ascii="Arial" w:hAnsi="Arial" w:cs="Arial"/>
          <w:color w:val="auto"/>
        </w:rPr>
      </w:pPr>
      <w:r w:rsidRPr="007D6D54">
        <w:rPr>
          <w:rFonts w:ascii="Arial" w:hAnsi="Arial" w:cs="Arial"/>
          <w:color w:val="auto"/>
        </w:rPr>
        <w:t>Executed programming activities and product design consisting of multiple modules and subsystems.</w:t>
      </w:r>
      <w:r w:rsidRPr="007D6D54">
        <w:rPr>
          <w:rStyle w:val="apple-converted-space"/>
          <w:rFonts w:ascii="Arial" w:hAnsi="Arial" w:cs="Arial"/>
          <w:color w:val="auto"/>
        </w:rPr>
        <w:t> </w:t>
      </w:r>
    </w:p>
    <w:p w:rsidR="00794599" w:rsidRPr="007D6D54" w:rsidRDefault="00794599" w:rsidP="000607C8">
      <w:pPr>
        <w:numPr>
          <w:ilvl w:val="0"/>
          <w:numId w:val="3"/>
        </w:numPr>
        <w:spacing w:after="0" w:line="240" w:lineRule="auto"/>
        <w:ind w:left="360" w:hanging="360"/>
        <w:rPr>
          <w:rFonts w:ascii="Arial" w:hAnsi="Arial" w:cs="Arial"/>
          <w:color w:val="auto"/>
        </w:rPr>
      </w:pPr>
      <w:r w:rsidRPr="007D6D54">
        <w:rPr>
          <w:rStyle w:val="apple-converted-space"/>
          <w:rFonts w:ascii="Arial" w:hAnsi="Arial" w:cs="Arial"/>
          <w:color w:val="auto"/>
        </w:rPr>
        <w:t>Created and implem</w:t>
      </w:r>
      <w:r w:rsidR="00AD5F0F" w:rsidRPr="007D6D54">
        <w:rPr>
          <w:rStyle w:val="apple-converted-space"/>
          <w:rFonts w:ascii="Arial" w:hAnsi="Arial" w:cs="Arial"/>
          <w:color w:val="auto"/>
        </w:rPr>
        <w:t>ented packages in SSRS and SSIS</w:t>
      </w:r>
      <w:r w:rsidRPr="007D6D54">
        <w:rPr>
          <w:rStyle w:val="apple-converted-space"/>
          <w:rFonts w:ascii="Arial" w:hAnsi="Arial" w:cs="Arial"/>
          <w:color w:val="auto"/>
        </w:rPr>
        <w:t>.</w:t>
      </w:r>
    </w:p>
    <w:p w:rsidR="00731885" w:rsidRPr="007D6D54" w:rsidRDefault="00731885" w:rsidP="000607C8">
      <w:pPr>
        <w:numPr>
          <w:ilvl w:val="0"/>
          <w:numId w:val="3"/>
        </w:numPr>
        <w:spacing w:after="0" w:line="240" w:lineRule="auto"/>
        <w:ind w:left="360" w:hanging="360"/>
        <w:rPr>
          <w:rFonts w:ascii="Arial" w:hAnsi="Arial" w:cs="Arial"/>
        </w:rPr>
      </w:pPr>
      <w:r w:rsidRPr="007D6D54">
        <w:rPr>
          <w:rFonts w:ascii="Arial" w:hAnsi="Arial" w:cs="Arial"/>
        </w:rPr>
        <w:t xml:space="preserve">Performed extensive use of design patterns </w:t>
      </w:r>
      <w:r w:rsidR="00476918" w:rsidRPr="007D6D54">
        <w:rPr>
          <w:rFonts w:ascii="Arial" w:hAnsi="Arial" w:cs="Arial"/>
        </w:rPr>
        <w:t xml:space="preserve">such as MVC </w:t>
      </w:r>
      <w:r w:rsidR="00DE7359" w:rsidRPr="007D6D54">
        <w:rPr>
          <w:rFonts w:ascii="Arial" w:hAnsi="Arial" w:cs="Arial"/>
        </w:rPr>
        <w:t>2.0 /3.0</w:t>
      </w:r>
      <w:r w:rsidR="00476918" w:rsidRPr="007D6D54">
        <w:rPr>
          <w:rFonts w:ascii="Arial" w:hAnsi="Arial" w:cs="Arial"/>
        </w:rPr>
        <w:t>architecture,</w:t>
      </w:r>
      <w:r w:rsidRPr="007D6D54">
        <w:rPr>
          <w:rFonts w:ascii="Arial" w:hAnsi="Arial" w:cs="Arial"/>
        </w:rPr>
        <w:t xml:space="preserve"> Singleton etc.</w:t>
      </w:r>
    </w:p>
    <w:p w:rsidR="00731885" w:rsidRPr="007D6D54" w:rsidRDefault="00476918" w:rsidP="000607C8">
      <w:pPr>
        <w:numPr>
          <w:ilvl w:val="0"/>
          <w:numId w:val="3"/>
        </w:numPr>
        <w:spacing w:after="0" w:line="240" w:lineRule="auto"/>
        <w:ind w:left="360" w:hanging="360"/>
        <w:rPr>
          <w:rFonts w:ascii="Arial" w:hAnsi="Arial" w:cs="Arial"/>
        </w:rPr>
      </w:pPr>
      <w:r w:rsidRPr="007D6D54">
        <w:rPr>
          <w:rFonts w:ascii="Arial" w:hAnsi="Arial" w:cs="Arial"/>
        </w:rPr>
        <w:t xml:space="preserve">Developed the </w:t>
      </w:r>
      <w:r w:rsidR="00731885" w:rsidRPr="007D6D54">
        <w:rPr>
          <w:rFonts w:ascii="Arial" w:hAnsi="Arial" w:cs="Arial"/>
        </w:rPr>
        <w:t>applicatio</w:t>
      </w:r>
      <w:r w:rsidR="00DD48E1" w:rsidRPr="007D6D54">
        <w:rPr>
          <w:rFonts w:ascii="Arial" w:hAnsi="Arial" w:cs="Arial"/>
        </w:rPr>
        <w:t>n using ASP.NET, C#</w:t>
      </w:r>
      <w:r w:rsidR="00CE3210" w:rsidRPr="007D6D54">
        <w:rPr>
          <w:rFonts w:ascii="Arial" w:hAnsi="Arial" w:cs="Arial"/>
        </w:rPr>
        <w:t>/Vb.Net</w:t>
      </w:r>
      <w:r w:rsidR="00DD48E1" w:rsidRPr="007D6D54">
        <w:rPr>
          <w:rFonts w:ascii="Arial" w:hAnsi="Arial" w:cs="Arial"/>
        </w:rPr>
        <w:t>,</w:t>
      </w:r>
      <w:r w:rsidR="00015026" w:rsidRPr="007D6D54">
        <w:rPr>
          <w:rFonts w:ascii="Arial" w:hAnsi="Arial" w:cs="Arial"/>
        </w:rPr>
        <w:t xml:space="preserve"> </w:t>
      </w:r>
      <w:r w:rsidR="00526C62" w:rsidRPr="007D6D54">
        <w:rPr>
          <w:rFonts w:ascii="Arial" w:hAnsi="Arial" w:cs="Arial"/>
        </w:rPr>
        <w:t xml:space="preserve">SQL Server and SDLC on the visual studio </w:t>
      </w:r>
      <w:proofErr w:type="gramStart"/>
      <w:r w:rsidR="00526C62" w:rsidRPr="007D6D54">
        <w:rPr>
          <w:rFonts w:ascii="Arial" w:hAnsi="Arial" w:cs="Arial"/>
        </w:rPr>
        <w:t>IDE .</w:t>
      </w:r>
      <w:proofErr w:type="gramEnd"/>
    </w:p>
    <w:p w:rsidR="00EC00D5" w:rsidRPr="007D6D54" w:rsidRDefault="00EC00D5"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 Designed and implemented User Interface Layer using ASP.NET web forms.</w:t>
      </w:r>
    </w:p>
    <w:p w:rsidR="007D6D54" w:rsidRDefault="0072253D" w:rsidP="007D6D54">
      <w:pPr>
        <w:numPr>
          <w:ilvl w:val="0"/>
          <w:numId w:val="3"/>
        </w:numPr>
        <w:spacing w:after="0" w:line="240" w:lineRule="auto"/>
        <w:ind w:left="360" w:hanging="360"/>
        <w:rPr>
          <w:rFonts w:ascii="Arial" w:hAnsi="Arial" w:cs="Arial"/>
        </w:rPr>
      </w:pPr>
      <w:r w:rsidRPr="007D6D54">
        <w:rPr>
          <w:rFonts w:ascii="Arial" w:eastAsia="Times New Roman" w:hAnsi="Arial" w:cs="Arial"/>
        </w:rPr>
        <w:t>Worked on creating Win Forms including the coding and e</w:t>
      </w:r>
      <w:r w:rsidR="00A6082F" w:rsidRPr="007D6D54">
        <w:rPr>
          <w:rFonts w:ascii="Arial" w:eastAsia="Times New Roman" w:hAnsi="Arial" w:cs="Arial"/>
        </w:rPr>
        <w:t>xecution aspects for the portal</w:t>
      </w:r>
      <w:r w:rsidRPr="007D6D54">
        <w:rPr>
          <w:rFonts w:ascii="Arial" w:eastAsia="Times New Roman" w:hAnsi="Arial" w:cs="Arial"/>
        </w:rPr>
        <w:t>.</w:t>
      </w:r>
    </w:p>
    <w:p w:rsidR="007D6D54" w:rsidRDefault="00BC0DBD" w:rsidP="007D6D54">
      <w:pPr>
        <w:numPr>
          <w:ilvl w:val="0"/>
          <w:numId w:val="3"/>
        </w:numPr>
        <w:spacing w:after="0" w:line="240" w:lineRule="auto"/>
        <w:ind w:left="360" w:hanging="360"/>
        <w:rPr>
          <w:rFonts w:ascii="Arial" w:hAnsi="Arial" w:cs="Arial"/>
        </w:rPr>
      </w:pPr>
      <w:r w:rsidRPr="007D6D54">
        <w:rPr>
          <w:rFonts w:ascii="Arial" w:eastAsia="Times New Roman" w:hAnsi="Arial" w:cs="Arial"/>
          <w:color w:val="auto"/>
          <w:lang w:val="en-IN" w:eastAsia="en-IN"/>
        </w:rPr>
        <w:t xml:space="preserve">Used </w:t>
      </w:r>
      <w:proofErr w:type="spellStart"/>
      <w:r w:rsidRPr="007D6D54">
        <w:rPr>
          <w:rFonts w:ascii="Arial" w:eastAsia="Times New Roman" w:hAnsi="Arial" w:cs="Arial"/>
          <w:b/>
          <w:color w:val="auto"/>
          <w:lang w:val="en-IN" w:eastAsia="en-IN"/>
        </w:rPr>
        <w:t>Winforms</w:t>
      </w:r>
      <w:proofErr w:type="spellEnd"/>
      <w:r w:rsidRPr="007D6D54">
        <w:rPr>
          <w:rFonts w:ascii="Arial" w:eastAsia="Times New Roman" w:hAnsi="Arial" w:cs="Arial"/>
          <w:b/>
          <w:color w:val="auto"/>
          <w:lang w:val="en-IN" w:eastAsia="en-IN"/>
        </w:rPr>
        <w:t xml:space="preserve"> / WPF</w:t>
      </w:r>
      <w:r w:rsidRPr="007D6D54">
        <w:rPr>
          <w:rFonts w:ascii="Arial" w:eastAsia="Times New Roman" w:hAnsi="Arial" w:cs="Arial"/>
          <w:color w:val="auto"/>
          <w:lang w:val="en-IN" w:eastAsia="en-IN"/>
        </w:rPr>
        <w:t xml:space="preserve"> to develop client </w:t>
      </w:r>
      <w:proofErr w:type="gramStart"/>
      <w:r w:rsidRPr="007D6D54">
        <w:rPr>
          <w:rFonts w:ascii="Arial" w:eastAsia="Times New Roman" w:hAnsi="Arial" w:cs="Arial"/>
          <w:color w:val="auto"/>
          <w:lang w:val="en-IN" w:eastAsia="en-IN"/>
        </w:rPr>
        <w:t>GUI .</w:t>
      </w:r>
      <w:proofErr w:type="gramEnd"/>
    </w:p>
    <w:p w:rsidR="007D6D54" w:rsidRPr="007D6D54" w:rsidRDefault="00BC0DBD" w:rsidP="007D6D54">
      <w:pPr>
        <w:numPr>
          <w:ilvl w:val="0"/>
          <w:numId w:val="3"/>
        </w:numPr>
        <w:spacing w:after="0" w:line="240" w:lineRule="auto"/>
        <w:ind w:left="360" w:hanging="360"/>
        <w:rPr>
          <w:rFonts w:ascii="Arial" w:hAnsi="Arial" w:cs="Arial"/>
        </w:rPr>
      </w:pPr>
      <w:r w:rsidRPr="007D6D54">
        <w:rPr>
          <w:rFonts w:ascii="Arial" w:eastAsia="Times New Roman" w:hAnsi="Arial" w:cs="Arial"/>
          <w:lang w:val="en-IN" w:eastAsia="en-IN"/>
        </w:rPr>
        <w:t xml:space="preserve">Enabling programmatic access to all UI elements and text in a </w:t>
      </w:r>
      <w:r w:rsidRPr="007D6D54">
        <w:rPr>
          <w:rFonts w:ascii="Arial" w:eastAsia="Times New Roman" w:hAnsi="Arial" w:cs="Arial"/>
          <w:b/>
          <w:lang w:val="en-IN" w:eastAsia="en-IN"/>
        </w:rPr>
        <w:t>WPF</w:t>
      </w:r>
      <w:r w:rsidRPr="007D6D54">
        <w:rPr>
          <w:rFonts w:ascii="Arial" w:eastAsia="Times New Roman" w:hAnsi="Arial" w:cs="Arial"/>
          <w:lang w:val="en-IN" w:eastAsia="en-IN"/>
        </w:rPr>
        <w:t xml:space="preserve"> control.</w:t>
      </w:r>
    </w:p>
    <w:p w:rsidR="007D6D54" w:rsidRPr="007D6D54" w:rsidRDefault="00BC0DBD" w:rsidP="007D6D54">
      <w:pPr>
        <w:numPr>
          <w:ilvl w:val="0"/>
          <w:numId w:val="3"/>
        </w:numPr>
        <w:spacing w:after="0" w:line="240" w:lineRule="auto"/>
        <w:ind w:left="360" w:hanging="360"/>
        <w:rPr>
          <w:rFonts w:ascii="Arial" w:hAnsi="Arial" w:cs="Arial"/>
        </w:rPr>
      </w:pPr>
      <w:r w:rsidRPr="007D6D54">
        <w:rPr>
          <w:rFonts w:ascii="Arial" w:eastAsia="Times New Roman" w:hAnsi="Arial" w:cs="Arial"/>
          <w:lang w:val="en-IN" w:eastAsia="en-IN"/>
        </w:rPr>
        <w:t xml:space="preserve">Worked on execution of </w:t>
      </w:r>
      <w:r w:rsidRPr="007D6D54">
        <w:rPr>
          <w:rFonts w:ascii="Arial" w:eastAsia="Times New Roman" w:hAnsi="Arial" w:cs="Arial"/>
          <w:b/>
          <w:lang w:val="en-IN" w:eastAsia="en-IN"/>
        </w:rPr>
        <w:t>WPF</w:t>
      </w:r>
      <w:r w:rsidRPr="007D6D54">
        <w:rPr>
          <w:rFonts w:ascii="Arial" w:eastAsia="Times New Roman" w:hAnsi="Arial" w:cs="Arial"/>
          <w:lang w:val="en-IN" w:eastAsia="en-IN"/>
        </w:rPr>
        <w:t xml:space="preserve"> browser hosted a</w:t>
      </w:r>
      <w:r w:rsidR="007D6D54">
        <w:rPr>
          <w:rFonts w:ascii="Arial" w:eastAsia="Times New Roman" w:hAnsi="Arial" w:cs="Arial"/>
          <w:lang w:val="en-IN" w:eastAsia="en-IN"/>
        </w:rPr>
        <w:t>pplications.</w:t>
      </w:r>
    </w:p>
    <w:p w:rsidR="00BC0DBD" w:rsidRPr="007D6D54" w:rsidRDefault="00BC0DBD" w:rsidP="007D6D54">
      <w:pPr>
        <w:numPr>
          <w:ilvl w:val="0"/>
          <w:numId w:val="3"/>
        </w:numPr>
        <w:spacing w:after="0" w:line="240" w:lineRule="auto"/>
        <w:ind w:left="360" w:hanging="360"/>
        <w:rPr>
          <w:rFonts w:ascii="Arial" w:hAnsi="Arial" w:cs="Arial"/>
        </w:rPr>
      </w:pPr>
      <w:r w:rsidRPr="007D6D54">
        <w:rPr>
          <w:rFonts w:ascii="Arial" w:eastAsia="Times New Roman" w:hAnsi="Arial" w:cs="Arial"/>
          <w:lang w:val="en-IN" w:eastAsia="en-IN"/>
        </w:rPr>
        <w:t xml:space="preserve">Used </w:t>
      </w:r>
      <w:r w:rsidRPr="007D6D54">
        <w:rPr>
          <w:rFonts w:ascii="Arial" w:eastAsia="Times New Roman" w:hAnsi="Arial" w:cs="Arial"/>
          <w:b/>
          <w:lang w:val="en-IN" w:eastAsia="en-IN"/>
        </w:rPr>
        <w:t>WPF</w:t>
      </w:r>
      <w:r w:rsidRPr="007D6D54">
        <w:rPr>
          <w:rFonts w:ascii="Arial" w:eastAsia="Times New Roman" w:hAnsi="Arial" w:cs="Arial"/>
          <w:lang w:val="en-IN" w:eastAsia="en-IN"/>
        </w:rPr>
        <w:t xml:space="preserve"> layout controls to create a complex block of pages and controls based on </w:t>
      </w:r>
      <w:proofErr w:type="gramStart"/>
      <w:r w:rsidRPr="007D6D54">
        <w:rPr>
          <w:rFonts w:ascii="Arial" w:eastAsia="Times New Roman" w:hAnsi="Arial" w:cs="Arial"/>
          <w:lang w:val="en-IN" w:eastAsia="en-IN"/>
        </w:rPr>
        <w:t>it .</w:t>
      </w:r>
      <w:proofErr w:type="gramEnd"/>
    </w:p>
    <w:p w:rsidR="00BC0DBD" w:rsidRPr="007D6D54" w:rsidRDefault="0072253D" w:rsidP="007D6D54">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Also developed </w:t>
      </w:r>
      <w:r w:rsidRPr="007D6D54">
        <w:rPr>
          <w:rFonts w:ascii="Arial" w:eastAsia="Times New Roman" w:hAnsi="Arial" w:cs="Arial"/>
          <w:b/>
        </w:rPr>
        <w:t>Win Forms</w:t>
      </w:r>
      <w:r w:rsidRPr="007D6D54">
        <w:rPr>
          <w:rFonts w:ascii="Arial" w:eastAsia="Times New Roman" w:hAnsi="Arial" w:cs="Arial"/>
        </w:rPr>
        <w:t xml:space="preserve"> enabled to access user specific information </w:t>
      </w:r>
      <w:r w:rsidR="00A6082F" w:rsidRPr="007D6D54">
        <w:rPr>
          <w:rFonts w:ascii="Arial" w:eastAsia="Times New Roman" w:hAnsi="Arial" w:cs="Arial"/>
        </w:rPr>
        <w:t>locally on the user’s computers</w:t>
      </w:r>
      <w:r w:rsidRPr="007D6D54">
        <w:rPr>
          <w:rFonts w:ascii="Arial" w:eastAsia="Times New Roman" w:hAnsi="Arial" w:cs="Arial"/>
        </w:rPr>
        <w:t>.</w:t>
      </w:r>
    </w:p>
    <w:p w:rsidR="002417CA" w:rsidRPr="007D6D54" w:rsidRDefault="002417CA"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Used </w:t>
      </w:r>
      <w:proofErr w:type="spellStart"/>
      <w:r w:rsidRPr="007D6D54">
        <w:rPr>
          <w:rFonts w:ascii="Arial" w:eastAsia="Times New Roman" w:hAnsi="Arial" w:cs="Arial"/>
        </w:rPr>
        <w:t>nHibernate</w:t>
      </w:r>
      <w:proofErr w:type="spellEnd"/>
      <w:r w:rsidR="00CB27D9" w:rsidRPr="007D6D54">
        <w:rPr>
          <w:rFonts w:ascii="Arial" w:eastAsia="Times New Roman" w:hAnsi="Arial" w:cs="Arial"/>
        </w:rPr>
        <w:t xml:space="preserve"> </w:t>
      </w:r>
      <w:r w:rsidRPr="007D6D54">
        <w:rPr>
          <w:rFonts w:ascii="Arial" w:eastAsia="Times New Roman" w:hAnsi="Arial" w:cs="Arial"/>
        </w:rPr>
        <w:t xml:space="preserve">for ORM </w:t>
      </w:r>
      <w:r w:rsidR="00CB27D9" w:rsidRPr="007D6D54">
        <w:rPr>
          <w:rFonts w:ascii="Arial" w:eastAsia="Times New Roman" w:hAnsi="Arial" w:cs="Arial"/>
        </w:rPr>
        <w:t>mapping to relational databases</w:t>
      </w:r>
      <w:r w:rsidRPr="007D6D54">
        <w:rPr>
          <w:rFonts w:ascii="Arial" w:eastAsia="Times New Roman" w:hAnsi="Arial" w:cs="Arial"/>
        </w:rPr>
        <w:t>, classes to database tables and CLR data</w:t>
      </w:r>
      <w:r w:rsidR="001D0137" w:rsidRPr="007D6D54">
        <w:rPr>
          <w:rFonts w:ascii="Arial" w:eastAsia="Times New Roman" w:hAnsi="Arial" w:cs="Arial"/>
        </w:rPr>
        <w:t xml:space="preserve"> types to SQL server data types</w:t>
      </w:r>
      <w:r w:rsidRPr="007D6D54">
        <w:rPr>
          <w:rFonts w:ascii="Arial" w:eastAsia="Times New Roman" w:hAnsi="Arial" w:cs="Arial"/>
        </w:rPr>
        <w:t>.</w:t>
      </w:r>
    </w:p>
    <w:p w:rsidR="003B098C" w:rsidRPr="007D6D54" w:rsidRDefault="003B098C"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Implemented the POS application using MVC architecture primarily by creatin</w:t>
      </w:r>
      <w:r w:rsidR="00A6082F" w:rsidRPr="007D6D54">
        <w:rPr>
          <w:rFonts w:ascii="Arial" w:eastAsia="Times New Roman" w:hAnsi="Arial" w:cs="Arial"/>
        </w:rPr>
        <w:t>g separate style sheets in view</w:t>
      </w:r>
      <w:r w:rsidRPr="007D6D54">
        <w:rPr>
          <w:rFonts w:ascii="Arial" w:eastAsia="Times New Roman" w:hAnsi="Arial" w:cs="Arial"/>
        </w:rPr>
        <w:t>, controller classes designing and d</w:t>
      </w:r>
      <w:r w:rsidR="00BD2E8D" w:rsidRPr="007D6D54">
        <w:rPr>
          <w:rFonts w:ascii="Arial" w:eastAsia="Times New Roman" w:hAnsi="Arial" w:cs="Arial"/>
        </w:rPr>
        <w:t>ata</w:t>
      </w:r>
      <w:r w:rsidR="00A6082F" w:rsidRPr="007D6D54">
        <w:rPr>
          <w:rFonts w:ascii="Arial" w:eastAsia="Times New Roman" w:hAnsi="Arial" w:cs="Arial"/>
        </w:rPr>
        <w:t>b</w:t>
      </w:r>
      <w:r w:rsidR="00BD2E8D" w:rsidRPr="007D6D54">
        <w:rPr>
          <w:rFonts w:ascii="Arial" w:eastAsia="Times New Roman" w:hAnsi="Arial" w:cs="Arial"/>
        </w:rPr>
        <w:t>ase</w:t>
      </w:r>
      <w:r w:rsidR="00A6082F" w:rsidRPr="007D6D54">
        <w:rPr>
          <w:rFonts w:ascii="Arial" w:eastAsia="Times New Roman" w:hAnsi="Arial" w:cs="Arial"/>
        </w:rPr>
        <w:t xml:space="preserve"> connection</w:t>
      </w:r>
      <w:r w:rsidRPr="007D6D54">
        <w:rPr>
          <w:rFonts w:ascii="Arial" w:eastAsia="Times New Roman" w:hAnsi="Arial" w:cs="Arial"/>
        </w:rPr>
        <w:t>.</w:t>
      </w:r>
    </w:p>
    <w:p w:rsidR="003B098C" w:rsidRPr="007D6D54" w:rsidRDefault="003B098C"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Used Razor syntax in creating Asp.Net MVC applicatio</w:t>
      </w:r>
      <w:r w:rsidR="00BD2E8D" w:rsidRPr="007D6D54">
        <w:rPr>
          <w:rFonts w:ascii="Arial" w:eastAsia="Times New Roman" w:hAnsi="Arial" w:cs="Arial"/>
        </w:rPr>
        <w:t>n by reducing the coding aspect</w:t>
      </w:r>
      <w:r w:rsidRPr="007D6D54">
        <w:rPr>
          <w:rFonts w:ascii="Arial" w:eastAsia="Times New Roman" w:hAnsi="Arial" w:cs="Arial"/>
        </w:rPr>
        <w:t xml:space="preserve">. </w:t>
      </w:r>
    </w:p>
    <w:p w:rsidR="00EC00D5" w:rsidRPr="007D6D54" w:rsidRDefault="00EC00D5"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Validating Post Boarding data and data Migration from various sources in the process.</w:t>
      </w:r>
    </w:p>
    <w:p w:rsidR="001F05ED" w:rsidRPr="007D6D54" w:rsidRDefault="001F05ED" w:rsidP="000607C8">
      <w:pPr>
        <w:numPr>
          <w:ilvl w:val="0"/>
          <w:numId w:val="3"/>
        </w:numPr>
        <w:spacing w:after="0" w:line="240" w:lineRule="auto"/>
        <w:ind w:left="360" w:hanging="360"/>
        <w:rPr>
          <w:rFonts w:ascii="Arial" w:hAnsi="Arial" w:cs="Arial"/>
        </w:rPr>
      </w:pPr>
      <w:r w:rsidRPr="007D6D54">
        <w:rPr>
          <w:rFonts w:ascii="Arial" w:hAnsi="Arial" w:cs="Arial"/>
        </w:rPr>
        <w:t>Designed and developed REST interfaces</w:t>
      </w:r>
    </w:p>
    <w:p w:rsidR="003C086B" w:rsidRPr="007D6D54" w:rsidRDefault="003C086B" w:rsidP="000607C8">
      <w:pPr>
        <w:numPr>
          <w:ilvl w:val="0"/>
          <w:numId w:val="3"/>
        </w:numPr>
        <w:spacing w:after="0" w:line="240" w:lineRule="auto"/>
        <w:ind w:left="360" w:hanging="360"/>
        <w:rPr>
          <w:rFonts w:ascii="Arial" w:hAnsi="Arial" w:cs="Arial"/>
        </w:rPr>
      </w:pPr>
      <w:r w:rsidRPr="007D6D54">
        <w:rPr>
          <w:rFonts w:ascii="Arial" w:hAnsi="Arial" w:cs="Arial"/>
        </w:rPr>
        <w:t>Also worked on architectural principles g</w:t>
      </w:r>
      <w:r w:rsidR="00AD5F0F" w:rsidRPr="007D6D54">
        <w:rPr>
          <w:rFonts w:ascii="Arial" w:hAnsi="Arial" w:cs="Arial"/>
        </w:rPr>
        <w:t>uided by</w:t>
      </w:r>
      <w:r w:rsidR="0018606A" w:rsidRPr="007D6D54">
        <w:rPr>
          <w:rFonts w:ascii="Arial" w:hAnsi="Arial" w:cs="Arial"/>
        </w:rPr>
        <w:t xml:space="preserve"> RES</w:t>
      </w:r>
      <w:r w:rsidR="00BD2E8D" w:rsidRPr="007D6D54">
        <w:rPr>
          <w:rFonts w:ascii="Arial" w:hAnsi="Arial" w:cs="Arial"/>
        </w:rPr>
        <w:t>TFUL</w:t>
      </w:r>
      <w:r w:rsidR="0018606A" w:rsidRPr="007D6D54">
        <w:rPr>
          <w:rFonts w:ascii="Arial" w:hAnsi="Arial" w:cs="Arial"/>
        </w:rPr>
        <w:t xml:space="preserve"> web services focusing on system resource and HTTP</w:t>
      </w:r>
      <w:r w:rsidR="00015026" w:rsidRPr="007D6D54">
        <w:rPr>
          <w:rFonts w:ascii="Arial" w:hAnsi="Arial" w:cs="Arial"/>
        </w:rPr>
        <w:t xml:space="preserve"> transfer</w:t>
      </w:r>
      <w:r w:rsidR="0018606A" w:rsidRPr="007D6D54">
        <w:rPr>
          <w:rFonts w:ascii="Arial" w:hAnsi="Arial" w:cs="Arial"/>
        </w:rPr>
        <w:t>.</w:t>
      </w:r>
    </w:p>
    <w:p w:rsidR="001532E5" w:rsidRPr="007D6D54" w:rsidRDefault="001532E5" w:rsidP="000607C8">
      <w:pPr>
        <w:numPr>
          <w:ilvl w:val="0"/>
          <w:numId w:val="3"/>
        </w:numPr>
        <w:spacing w:after="0" w:line="240" w:lineRule="auto"/>
        <w:ind w:left="360" w:hanging="360"/>
        <w:rPr>
          <w:rFonts w:ascii="Arial" w:hAnsi="Arial" w:cs="Arial"/>
        </w:rPr>
      </w:pPr>
      <w:r w:rsidRPr="007D6D54">
        <w:rPr>
          <w:rFonts w:ascii="Arial" w:hAnsi="Arial" w:cs="Arial"/>
        </w:rPr>
        <w:t>Also worked on implementing the OOP’</w:t>
      </w:r>
      <w:r w:rsidR="00EE0580" w:rsidRPr="007D6D54">
        <w:rPr>
          <w:rFonts w:ascii="Arial" w:hAnsi="Arial" w:cs="Arial"/>
        </w:rPr>
        <w:t>s in the project</w:t>
      </w:r>
      <w:r w:rsidRPr="007D6D54">
        <w:rPr>
          <w:rFonts w:ascii="Arial" w:hAnsi="Arial" w:cs="Arial"/>
        </w:rPr>
        <w:t>.</w:t>
      </w:r>
    </w:p>
    <w:p w:rsidR="008535EE" w:rsidRPr="007D6D54" w:rsidRDefault="008535EE" w:rsidP="000607C8">
      <w:pPr>
        <w:numPr>
          <w:ilvl w:val="0"/>
          <w:numId w:val="3"/>
        </w:numPr>
        <w:spacing w:after="0" w:line="240" w:lineRule="auto"/>
        <w:ind w:left="360" w:hanging="360"/>
        <w:rPr>
          <w:rFonts w:ascii="Arial" w:hAnsi="Arial" w:cs="Arial"/>
        </w:rPr>
      </w:pPr>
      <w:r w:rsidRPr="007D6D54">
        <w:rPr>
          <w:rFonts w:ascii="Arial" w:hAnsi="Arial" w:cs="Arial"/>
        </w:rPr>
        <w:t xml:space="preserve">Used </w:t>
      </w:r>
      <w:proofErr w:type="spellStart"/>
      <w:r w:rsidRPr="007D6D54">
        <w:rPr>
          <w:rFonts w:ascii="Arial" w:hAnsi="Arial" w:cs="Arial"/>
        </w:rPr>
        <w:t>javaScript</w:t>
      </w:r>
      <w:proofErr w:type="spellEnd"/>
      <w:r w:rsidRPr="007D6D54">
        <w:rPr>
          <w:rFonts w:ascii="Arial" w:hAnsi="Arial" w:cs="Arial"/>
        </w:rPr>
        <w:t xml:space="preserve"> for client side scripting to create highly </w:t>
      </w:r>
      <w:r w:rsidR="003B54D2" w:rsidRPr="007D6D54">
        <w:rPr>
          <w:rFonts w:ascii="Arial" w:hAnsi="Arial" w:cs="Arial"/>
        </w:rPr>
        <w:t>responsive interfaces for users</w:t>
      </w:r>
      <w:r w:rsidRPr="007D6D54">
        <w:rPr>
          <w:rFonts w:ascii="Arial" w:hAnsi="Arial" w:cs="Arial"/>
        </w:rPr>
        <w:t>.</w:t>
      </w:r>
    </w:p>
    <w:p w:rsidR="008535EE" w:rsidRPr="007D6D54" w:rsidRDefault="008535EE" w:rsidP="000607C8">
      <w:pPr>
        <w:numPr>
          <w:ilvl w:val="0"/>
          <w:numId w:val="3"/>
        </w:numPr>
        <w:spacing w:after="0" w:line="240" w:lineRule="auto"/>
        <w:ind w:left="360" w:hanging="360"/>
        <w:rPr>
          <w:rFonts w:ascii="Arial" w:hAnsi="Arial" w:cs="Arial"/>
        </w:rPr>
      </w:pPr>
      <w:r w:rsidRPr="007D6D54">
        <w:rPr>
          <w:rFonts w:ascii="Arial" w:hAnsi="Arial" w:cs="Arial"/>
        </w:rPr>
        <w:t>Implemented</w:t>
      </w:r>
      <w:r w:rsidR="003B54D2" w:rsidRPr="007D6D54">
        <w:rPr>
          <w:rFonts w:ascii="Arial" w:hAnsi="Arial" w:cs="Arial"/>
        </w:rPr>
        <w:t xml:space="preserve"> </w:t>
      </w:r>
      <w:r w:rsidRPr="007D6D54">
        <w:rPr>
          <w:rFonts w:ascii="Arial" w:hAnsi="Arial" w:cs="Arial"/>
        </w:rPr>
        <w:t xml:space="preserve">  Ajax features of </w:t>
      </w:r>
      <w:proofErr w:type="spellStart"/>
      <w:r w:rsidRPr="007D6D54">
        <w:rPr>
          <w:rFonts w:ascii="Arial" w:hAnsi="Arial" w:cs="Arial"/>
        </w:rPr>
        <w:t>javaScript</w:t>
      </w:r>
      <w:proofErr w:type="spellEnd"/>
      <w:r w:rsidRPr="007D6D54">
        <w:rPr>
          <w:rFonts w:ascii="Arial" w:hAnsi="Arial" w:cs="Arial"/>
        </w:rPr>
        <w:t xml:space="preserve"> to have the specific content loaded as per </w:t>
      </w:r>
      <w:r w:rsidR="00DF1C6E" w:rsidRPr="007D6D54">
        <w:rPr>
          <w:rFonts w:ascii="Arial" w:hAnsi="Arial" w:cs="Arial"/>
        </w:rPr>
        <w:t>user needs.</w:t>
      </w:r>
    </w:p>
    <w:p w:rsidR="001532E5" w:rsidRPr="007D6D54" w:rsidRDefault="001532E5" w:rsidP="000607C8">
      <w:pPr>
        <w:numPr>
          <w:ilvl w:val="0"/>
          <w:numId w:val="3"/>
        </w:numPr>
        <w:spacing w:after="0" w:line="240" w:lineRule="auto"/>
        <w:ind w:left="360" w:hanging="360"/>
        <w:rPr>
          <w:rFonts w:ascii="Arial" w:hAnsi="Arial" w:cs="Arial"/>
        </w:rPr>
      </w:pPr>
      <w:r w:rsidRPr="007D6D54">
        <w:rPr>
          <w:rFonts w:ascii="Arial" w:hAnsi="Arial" w:cs="Arial"/>
        </w:rPr>
        <w:t>Also wrote Model Classes under MVC</w:t>
      </w:r>
      <w:r w:rsidR="00EE0580" w:rsidRPr="007D6D54">
        <w:rPr>
          <w:rFonts w:ascii="Arial" w:hAnsi="Arial" w:cs="Arial"/>
        </w:rPr>
        <w:t xml:space="preserve"> 4.0 </w:t>
      </w:r>
      <w:r w:rsidRPr="007D6D54">
        <w:rPr>
          <w:rFonts w:ascii="Arial" w:hAnsi="Arial" w:cs="Arial"/>
        </w:rPr>
        <w:t>using the principles of OOP’s.</w:t>
      </w:r>
    </w:p>
    <w:p w:rsidR="00EC00D5" w:rsidRPr="007D6D54" w:rsidRDefault="00EC00D5"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Maintaining a web application using </w:t>
      </w:r>
      <w:r w:rsidRPr="007D6D54">
        <w:rPr>
          <w:rFonts w:ascii="Arial" w:eastAsia="Times New Roman" w:hAnsi="Arial" w:cs="Arial"/>
          <w:b/>
          <w:bCs/>
        </w:rPr>
        <w:t>IIS5.0.</w:t>
      </w:r>
    </w:p>
    <w:p w:rsidR="00EC00D5" w:rsidRPr="007D6D54" w:rsidRDefault="00EC00D5"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Developed and consumed </w:t>
      </w:r>
      <w:r w:rsidRPr="007D6D54">
        <w:rPr>
          <w:rFonts w:ascii="Arial" w:eastAsia="Times New Roman" w:hAnsi="Arial" w:cs="Arial"/>
          <w:b/>
          <w:bCs/>
        </w:rPr>
        <w:t>Web services</w:t>
      </w:r>
      <w:r w:rsidRPr="007D6D54">
        <w:rPr>
          <w:rFonts w:ascii="Arial" w:eastAsia="Times New Roman" w:hAnsi="Arial" w:cs="Arial"/>
        </w:rPr>
        <w:t>.</w:t>
      </w:r>
    </w:p>
    <w:p w:rsidR="00DF1C6E" w:rsidRPr="007D6D54" w:rsidRDefault="00DF1C6E"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Worked on </w:t>
      </w:r>
      <w:proofErr w:type="spellStart"/>
      <w:r w:rsidRPr="007D6D54">
        <w:rPr>
          <w:rFonts w:ascii="Arial" w:eastAsia="Times New Roman" w:hAnsi="Arial" w:cs="Arial"/>
        </w:rPr>
        <w:t>jQuery</w:t>
      </w:r>
      <w:proofErr w:type="spellEnd"/>
      <w:r w:rsidRPr="007D6D54">
        <w:rPr>
          <w:rFonts w:ascii="Arial" w:eastAsia="Times New Roman" w:hAnsi="Arial" w:cs="Arial"/>
        </w:rPr>
        <w:t xml:space="preserve"> to implement customized behavior of the website.</w:t>
      </w:r>
    </w:p>
    <w:p w:rsidR="00720815" w:rsidRPr="007D6D54" w:rsidRDefault="00720815"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Used SOAP protocol for accessing web based services and communication between applications running on differen</w:t>
      </w:r>
      <w:r w:rsidR="00BD2E8D" w:rsidRPr="007D6D54">
        <w:rPr>
          <w:rFonts w:ascii="Arial" w:eastAsia="Times New Roman" w:hAnsi="Arial" w:cs="Arial"/>
        </w:rPr>
        <w:t>t OS</w:t>
      </w:r>
      <w:r w:rsidRPr="007D6D54">
        <w:rPr>
          <w:rFonts w:ascii="Arial" w:eastAsia="Times New Roman" w:hAnsi="Arial" w:cs="Arial"/>
        </w:rPr>
        <w:t xml:space="preserve">. </w:t>
      </w:r>
    </w:p>
    <w:p w:rsidR="00794599" w:rsidRPr="007D6D54" w:rsidRDefault="00794599"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Performed application dev</w:t>
      </w:r>
      <w:r w:rsidR="00AD5F0F" w:rsidRPr="007D6D54">
        <w:rPr>
          <w:rFonts w:ascii="Arial" w:eastAsia="Times New Roman" w:hAnsi="Arial" w:cs="Arial"/>
        </w:rPr>
        <w:t>elopment modules and activities</w:t>
      </w:r>
      <w:r w:rsidRPr="007D6D54">
        <w:rPr>
          <w:rFonts w:ascii="Arial" w:eastAsia="Times New Roman" w:hAnsi="Arial" w:cs="Arial"/>
        </w:rPr>
        <w:t>.</w:t>
      </w:r>
    </w:p>
    <w:p w:rsidR="00823C6B" w:rsidRPr="007D6D54" w:rsidRDefault="00823C6B"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Used </w:t>
      </w:r>
      <w:r w:rsidRPr="007D6D54">
        <w:rPr>
          <w:rFonts w:ascii="Arial" w:eastAsia="Times New Roman" w:hAnsi="Arial" w:cs="Arial"/>
          <w:b/>
          <w:bCs/>
        </w:rPr>
        <w:t>ADO.NET</w:t>
      </w:r>
      <w:r w:rsidRPr="007D6D54">
        <w:rPr>
          <w:rFonts w:ascii="Arial" w:eastAsia="Times New Roman" w:hAnsi="Arial" w:cs="Arial"/>
        </w:rPr>
        <w:t xml:space="preserve"> for communication between the application and the </w:t>
      </w:r>
      <w:r w:rsidRPr="007D6D54">
        <w:rPr>
          <w:rFonts w:ascii="Arial" w:eastAsia="Times New Roman" w:hAnsi="Arial" w:cs="Arial"/>
          <w:b/>
          <w:bCs/>
        </w:rPr>
        <w:t>Oracle10g</w:t>
      </w:r>
      <w:r w:rsidRPr="007D6D54">
        <w:rPr>
          <w:rFonts w:ascii="Arial" w:eastAsia="Times New Roman" w:hAnsi="Arial" w:cs="Arial"/>
        </w:rPr>
        <w:t xml:space="preserve"> Database</w:t>
      </w:r>
    </w:p>
    <w:p w:rsidR="007523B0" w:rsidRPr="007D6D54" w:rsidRDefault="007523B0" w:rsidP="000607C8">
      <w:pPr>
        <w:numPr>
          <w:ilvl w:val="0"/>
          <w:numId w:val="3"/>
        </w:numPr>
        <w:spacing w:after="0" w:line="240" w:lineRule="auto"/>
        <w:ind w:left="360" w:hanging="360"/>
        <w:rPr>
          <w:rFonts w:ascii="Arial" w:hAnsi="Arial" w:cs="Arial"/>
        </w:rPr>
      </w:pPr>
      <w:r w:rsidRPr="007D6D54">
        <w:rPr>
          <w:rFonts w:ascii="Arial" w:hAnsi="Arial" w:cs="Arial"/>
          <w:color w:val="333333"/>
        </w:rPr>
        <w:t xml:space="preserve">The </w:t>
      </w:r>
      <w:r w:rsidRPr="007D6D54">
        <w:rPr>
          <w:rFonts w:ascii="Arial" w:hAnsi="Arial" w:cs="Arial"/>
          <w:b/>
          <w:color w:val="333333"/>
        </w:rPr>
        <w:t>ADO.Net Entity Framework</w:t>
      </w:r>
      <w:r w:rsidRPr="007D6D54">
        <w:rPr>
          <w:rFonts w:ascii="Arial" w:hAnsi="Arial" w:cs="Arial"/>
          <w:color w:val="333333"/>
        </w:rPr>
        <w:t xml:space="preserve"> was used for the</w:t>
      </w:r>
      <w:r w:rsidRPr="007D6D54">
        <w:rPr>
          <w:rFonts w:ascii="Arial" w:hAnsi="Arial" w:cs="Arial"/>
          <w:b/>
          <w:color w:val="333333"/>
        </w:rPr>
        <w:t xml:space="preserve"> object to database mappings</w:t>
      </w:r>
      <w:r w:rsidRPr="007D6D54">
        <w:rPr>
          <w:rFonts w:ascii="Arial" w:hAnsi="Arial" w:cs="Arial"/>
          <w:color w:val="333333"/>
        </w:rPr>
        <w:t>.</w:t>
      </w:r>
    </w:p>
    <w:p w:rsidR="00BD2E8D" w:rsidRPr="007D6D54" w:rsidRDefault="00823C6B" w:rsidP="00BD2E8D">
      <w:pPr>
        <w:numPr>
          <w:ilvl w:val="0"/>
          <w:numId w:val="3"/>
        </w:numPr>
        <w:spacing w:after="0" w:line="240" w:lineRule="auto"/>
        <w:ind w:left="360" w:hanging="360"/>
        <w:rPr>
          <w:rFonts w:ascii="Arial" w:hAnsi="Arial" w:cs="Arial"/>
        </w:rPr>
      </w:pPr>
      <w:r w:rsidRPr="007D6D54">
        <w:rPr>
          <w:rFonts w:ascii="Arial" w:eastAsia="Times New Roman" w:hAnsi="Arial" w:cs="Arial"/>
        </w:rPr>
        <w:t>Involved in System Unit Testing and Integration testing in development environment and ensuring application is according to specifications.</w:t>
      </w:r>
    </w:p>
    <w:p w:rsidR="00CD72B9" w:rsidRPr="007D6D54" w:rsidRDefault="00CD72B9" w:rsidP="00BD2E8D">
      <w:pPr>
        <w:numPr>
          <w:ilvl w:val="0"/>
          <w:numId w:val="3"/>
        </w:numPr>
        <w:spacing w:after="0" w:line="240" w:lineRule="auto"/>
        <w:ind w:left="360" w:hanging="360"/>
        <w:rPr>
          <w:rFonts w:ascii="Arial" w:hAnsi="Arial" w:cs="Arial"/>
          <w:color w:val="auto"/>
        </w:rPr>
      </w:pPr>
      <w:r w:rsidRPr="007D6D54">
        <w:rPr>
          <w:rFonts w:ascii="Arial" w:hAnsi="Arial" w:cs="Arial"/>
          <w:color w:val="auto"/>
        </w:rPr>
        <w:t>Involved in the designing</w:t>
      </w:r>
      <w:r w:rsidR="00AD5F0F" w:rsidRPr="007D6D54">
        <w:rPr>
          <w:rFonts w:ascii="Arial" w:hAnsi="Arial" w:cs="Arial"/>
          <w:color w:val="auto"/>
        </w:rPr>
        <w:t xml:space="preserve"> phase of database and creating the SQL scripts</w:t>
      </w:r>
      <w:r w:rsidRPr="007D6D54">
        <w:rPr>
          <w:rFonts w:ascii="Arial" w:hAnsi="Arial" w:cs="Arial"/>
          <w:color w:val="auto"/>
        </w:rPr>
        <w:t>.</w:t>
      </w:r>
    </w:p>
    <w:p w:rsidR="00E755AE" w:rsidRPr="007D6D54" w:rsidRDefault="00E755AE" w:rsidP="000607C8">
      <w:pPr>
        <w:numPr>
          <w:ilvl w:val="0"/>
          <w:numId w:val="3"/>
        </w:numPr>
        <w:spacing w:after="0" w:line="240" w:lineRule="auto"/>
        <w:ind w:left="360" w:hanging="360"/>
        <w:rPr>
          <w:rFonts w:ascii="Arial" w:hAnsi="Arial" w:cs="Arial"/>
          <w:color w:val="auto"/>
        </w:rPr>
      </w:pPr>
      <w:r w:rsidRPr="007D6D54">
        <w:rPr>
          <w:rFonts w:ascii="Arial" w:hAnsi="Arial" w:cs="Arial"/>
          <w:color w:val="auto"/>
        </w:rPr>
        <w:t>Also involved in writ</w:t>
      </w:r>
      <w:r w:rsidR="00AD5F0F" w:rsidRPr="007D6D54">
        <w:rPr>
          <w:rFonts w:ascii="Arial" w:hAnsi="Arial" w:cs="Arial"/>
          <w:color w:val="auto"/>
        </w:rPr>
        <w:t>ing queries using LINQ feature</w:t>
      </w:r>
      <w:r w:rsidRPr="007D6D54">
        <w:rPr>
          <w:rFonts w:ascii="Arial" w:hAnsi="Arial" w:cs="Arial"/>
          <w:color w:val="auto"/>
        </w:rPr>
        <w:t>.</w:t>
      </w:r>
    </w:p>
    <w:p w:rsidR="00823C6B" w:rsidRPr="007D6D54" w:rsidRDefault="00823C6B"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Played an active role in implementing the Business Logic Layer.</w:t>
      </w:r>
    </w:p>
    <w:p w:rsidR="00823C6B" w:rsidRPr="007D6D54" w:rsidRDefault="00823C6B"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Studied the existing Application and designed new screens for the Web Application.</w:t>
      </w:r>
    </w:p>
    <w:p w:rsidR="00823C6B" w:rsidRPr="007D6D54" w:rsidRDefault="00823C6B"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Created </w:t>
      </w:r>
      <w:r w:rsidRPr="007D6D54">
        <w:rPr>
          <w:rFonts w:ascii="Arial" w:eastAsia="Times New Roman" w:hAnsi="Arial" w:cs="Arial"/>
          <w:b/>
          <w:bCs/>
        </w:rPr>
        <w:t>HTML</w:t>
      </w:r>
      <w:r w:rsidRPr="007D6D54">
        <w:rPr>
          <w:rFonts w:ascii="Arial" w:eastAsia="Times New Roman" w:hAnsi="Arial" w:cs="Arial"/>
        </w:rPr>
        <w:t xml:space="preserve"> scripts</w:t>
      </w:r>
      <w:r w:rsidR="008E78E2" w:rsidRPr="007D6D54">
        <w:rPr>
          <w:rFonts w:ascii="Arial" w:eastAsia="Times New Roman" w:hAnsi="Arial" w:cs="Arial"/>
        </w:rPr>
        <w:t xml:space="preserve"> using HTML 5 version to inculcate JavaScript data and </w:t>
      </w:r>
      <w:r w:rsidRPr="007D6D54">
        <w:rPr>
          <w:rFonts w:ascii="Arial" w:eastAsia="Times New Roman" w:hAnsi="Arial" w:cs="Arial"/>
        </w:rPr>
        <w:t>in order to validate HTML</w:t>
      </w:r>
      <w:r w:rsidR="00923D11" w:rsidRPr="007D6D54">
        <w:rPr>
          <w:rFonts w:ascii="Arial" w:eastAsia="Times New Roman" w:hAnsi="Arial" w:cs="Arial"/>
        </w:rPr>
        <w:t>/</w:t>
      </w:r>
      <w:proofErr w:type="gramStart"/>
      <w:r w:rsidR="00923D11" w:rsidRPr="007D6D54">
        <w:rPr>
          <w:rFonts w:ascii="Arial" w:eastAsia="Times New Roman" w:hAnsi="Arial" w:cs="Arial"/>
        </w:rPr>
        <w:t xml:space="preserve">DHTML </w:t>
      </w:r>
      <w:r w:rsidRPr="007D6D54">
        <w:rPr>
          <w:rFonts w:ascii="Arial" w:eastAsia="Times New Roman" w:hAnsi="Arial" w:cs="Arial"/>
        </w:rPr>
        <w:t xml:space="preserve"> form's</w:t>
      </w:r>
      <w:proofErr w:type="gramEnd"/>
      <w:r w:rsidRPr="007D6D54">
        <w:rPr>
          <w:rFonts w:ascii="Arial" w:eastAsia="Times New Roman" w:hAnsi="Arial" w:cs="Arial"/>
        </w:rPr>
        <w:t xml:space="preserve"> data that was submitted by the user.</w:t>
      </w:r>
    </w:p>
    <w:p w:rsidR="00823C6B" w:rsidRPr="007D6D54" w:rsidRDefault="00823C6B"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Created class files for reusability.</w:t>
      </w:r>
    </w:p>
    <w:p w:rsidR="00823C6B" w:rsidRPr="007D6D54" w:rsidRDefault="00823C6B"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Implemented Page control Life cycle.</w:t>
      </w:r>
    </w:p>
    <w:p w:rsidR="002C06A5" w:rsidRPr="007D6D54" w:rsidRDefault="002C06A5"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Also worked on Team Foundat</w:t>
      </w:r>
      <w:r w:rsidR="00C21278" w:rsidRPr="007D6D54">
        <w:rPr>
          <w:rFonts w:ascii="Arial" w:eastAsia="Times New Roman" w:hAnsi="Arial" w:cs="Arial"/>
        </w:rPr>
        <w:t xml:space="preserve">ion Server’s reporting services and used TFS performance counter to gauge the performance of data and application </w:t>
      </w:r>
      <w:proofErr w:type="gramStart"/>
      <w:r w:rsidR="00C21278" w:rsidRPr="007D6D54">
        <w:rPr>
          <w:rFonts w:ascii="Arial" w:eastAsia="Times New Roman" w:hAnsi="Arial" w:cs="Arial"/>
        </w:rPr>
        <w:t>tier .</w:t>
      </w:r>
      <w:proofErr w:type="gramEnd"/>
    </w:p>
    <w:p w:rsidR="00823C6B" w:rsidRPr="007D6D54" w:rsidRDefault="00823C6B" w:rsidP="000607C8">
      <w:pPr>
        <w:numPr>
          <w:ilvl w:val="0"/>
          <w:numId w:val="3"/>
        </w:numPr>
        <w:spacing w:after="0" w:line="240" w:lineRule="auto"/>
        <w:ind w:left="360" w:hanging="360"/>
        <w:rPr>
          <w:rFonts w:ascii="Arial" w:hAnsi="Arial" w:cs="Arial"/>
        </w:rPr>
      </w:pPr>
      <w:r w:rsidRPr="007D6D54">
        <w:rPr>
          <w:rFonts w:ascii="Arial" w:eastAsia="Times New Roman" w:hAnsi="Arial" w:cs="Arial"/>
        </w:rPr>
        <w:t xml:space="preserve">Performed and Optimized the Search Engine for improving the Marketing of the Company </w:t>
      </w:r>
    </w:p>
    <w:p w:rsidR="00823C6B" w:rsidRPr="007D6D54" w:rsidRDefault="00823C6B" w:rsidP="00233FD3">
      <w:pPr>
        <w:spacing w:after="0" w:line="240" w:lineRule="auto"/>
        <w:ind w:left="1800"/>
        <w:rPr>
          <w:rFonts w:ascii="Arial" w:hAnsi="Arial" w:cs="Arial"/>
        </w:rPr>
      </w:pPr>
    </w:p>
    <w:p w:rsidR="00C44445" w:rsidRPr="007D6D54" w:rsidRDefault="006D1242" w:rsidP="000607C8">
      <w:pPr>
        <w:spacing w:after="0" w:line="240" w:lineRule="auto"/>
        <w:rPr>
          <w:rFonts w:ascii="Arial" w:hAnsi="Arial" w:cs="Arial"/>
          <w:b/>
          <w:bCs/>
        </w:rPr>
      </w:pPr>
      <w:r w:rsidRPr="007D6D54">
        <w:rPr>
          <w:rFonts w:ascii="Arial" w:hAnsi="Arial" w:cs="Arial"/>
          <w:b/>
          <w:bCs/>
        </w:rPr>
        <w:t xml:space="preserve">  </w:t>
      </w:r>
      <w:r w:rsidR="00C44445" w:rsidRPr="007D6D54">
        <w:rPr>
          <w:rFonts w:ascii="Arial" w:hAnsi="Arial" w:cs="Arial"/>
          <w:b/>
          <w:bCs/>
        </w:rPr>
        <w:t>Environment:</w:t>
      </w:r>
    </w:p>
    <w:p w:rsidR="006D1242" w:rsidRPr="007D6D54" w:rsidRDefault="006D1242" w:rsidP="000607C8">
      <w:pPr>
        <w:spacing w:after="0" w:line="240" w:lineRule="auto"/>
        <w:rPr>
          <w:rFonts w:ascii="Arial" w:hAnsi="Arial" w:cs="Arial"/>
          <w:b/>
          <w:bCs/>
        </w:rPr>
      </w:pPr>
      <w:r w:rsidRPr="007D6D54">
        <w:rPr>
          <w:rFonts w:ascii="Arial" w:hAnsi="Arial" w:cs="Arial"/>
          <w:b/>
          <w:bCs/>
        </w:rPr>
        <w:t xml:space="preserve">  </w:t>
      </w:r>
    </w:p>
    <w:p w:rsidR="00823C6B" w:rsidRPr="007D6D54" w:rsidRDefault="00C44445" w:rsidP="000607C8">
      <w:pPr>
        <w:spacing w:after="0" w:line="240" w:lineRule="auto"/>
        <w:rPr>
          <w:rFonts w:ascii="Arial" w:hAnsi="Arial" w:cs="Arial"/>
        </w:rPr>
      </w:pPr>
      <w:r w:rsidRPr="007D6D54">
        <w:rPr>
          <w:rFonts w:ascii="Arial" w:hAnsi="Arial" w:cs="Arial"/>
        </w:rPr>
        <w:t>MS Visual Studio.NET 2010, .Net 3.5/4.0 Framework,</w:t>
      </w:r>
      <w:r w:rsidR="00AD5F0F" w:rsidRPr="007D6D54">
        <w:rPr>
          <w:rFonts w:ascii="Arial" w:hAnsi="Arial" w:cs="Arial"/>
        </w:rPr>
        <w:t xml:space="preserve"> </w:t>
      </w:r>
      <w:r w:rsidR="007523B0" w:rsidRPr="007D6D54">
        <w:rPr>
          <w:rFonts w:ascii="Arial" w:hAnsi="Arial" w:cs="Arial"/>
        </w:rPr>
        <w:t>Entity Framework,</w:t>
      </w:r>
      <w:r w:rsidR="00615820" w:rsidRPr="007D6D54">
        <w:rPr>
          <w:rFonts w:ascii="Arial" w:hAnsi="Arial" w:cs="Arial"/>
        </w:rPr>
        <w:t>ASP.NET, C#.NET, UML,</w:t>
      </w:r>
      <w:r w:rsidR="002E50F0" w:rsidRPr="007D6D54">
        <w:rPr>
          <w:rFonts w:ascii="Arial" w:hAnsi="Arial" w:cs="Arial"/>
        </w:rPr>
        <w:t xml:space="preserve"> </w:t>
      </w:r>
      <w:r w:rsidRPr="007D6D54">
        <w:rPr>
          <w:rFonts w:ascii="Arial" w:hAnsi="Arial" w:cs="Arial"/>
        </w:rPr>
        <w:t xml:space="preserve">CSS, JavaScript, Xml, LINQ, LINQ to </w:t>
      </w:r>
      <w:proofErr w:type="spellStart"/>
      <w:r w:rsidRPr="007D6D54">
        <w:rPr>
          <w:rFonts w:ascii="Arial" w:hAnsi="Arial" w:cs="Arial"/>
        </w:rPr>
        <w:t>xml,</w:t>
      </w:r>
      <w:r w:rsidR="006D1242" w:rsidRPr="007D6D54">
        <w:rPr>
          <w:rFonts w:ascii="Arial" w:hAnsi="Arial" w:cs="Arial"/>
        </w:rPr>
        <w:t>TFS</w:t>
      </w:r>
      <w:proofErr w:type="spellEnd"/>
      <w:r w:rsidR="006D1242" w:rsidRPr="007D6D54">
        <w:rPr>
          <w:rFonts w:ascii="Arial" w:hAnsi="Arial" w:cs="Arial"/>
        </w:rPr>
        <w:t xml:space="preserve">, </w:t>
      </w:r>
      <w:r w:rsidR="00AD5F0F" w:rsidRPr="007D6D54">
        <w:rPr>
          <w:rFonts w:ascii="Arial" w:hAnsi="Arial" w:cs="Arial"/>
        </w:rPr>
        <w:t>LINQ to SQL</w:t>
      </w:r>
      <w:r w:rsidRPr="007D6D54">
        <w:rPr>
          <w:rFonts w:ascii="Arial" w:hAnsi="Arial" w:cs="Arial"/>
        </w:rPr>
        <w:t>, SQL Server 2008,</w:t>
      </w:r>
      <w:r w:rsidR="007523B0" w:rsidRPr="007D6D54">
        <w:rPr>
          <w:rFonts w:ascii="Arial" w:hAnsi="Arial" w:cs="Arial"/>
        </w:rPr>
        <w:t xml:space="preserve"> </w:t>
      </w:r>
      <w:r w:rsidR="00615820" w:rsidRPr="007D6D54">
        <w:rPr>
          <w:rFonts w:ascii="Arial" w:hAnsi="Arial" w:cs="Arial"/>
        </w:rPr>
        <w:t>IIS 6.0,</w:t>
      </w:r>
      <w:r w:rsidR="002E50F0" w:rsidRPr="007D6D54">
        <w:rPr>
          <w:rFonts w:ascii="Arial" w:hAnsi="Arial" w:cs="Arial"/>
        </w:rPr>
        <w:t xml:space="preserve"> </w:t>
      </w:r>
      <w:r w:rsidR="000655A7" w:rsidRPr="007D6D54">
        <w:rPr>
          <w:rFonts w:ascii="Arial" w:hAnsi="Arial" w:cs="Arial"/>
        </w:rPr>
        <w:t>Windows Server 2003/2008, MS-Office and MS-Access and MS-Excel</w:t>
      </w:r>
    </w:p>
    <w:p w:rsidR="00823C6B" w:rsidRPr="007D6D54" w:rsidRDefault="00823C6B" w:rsidP="000607C8">
      <w:pPr>
        <w:spacing w:after="0" w:line="240" w:lineRule="auto"/>
        <w:rPr>
          <w:rFonts w:ascii="Arial" w:hAnsi="Arial" w:cs="Arial"/>
        </w:rPr>
      </w:pPr>
    </w:p>
    <w:p w:rsidR="00416F72" w:rsidRPr="007D6D54" w:rsidRDefault="00416F72" w:rsidP="000607C8">
      <w:pPr>
        <w:spacing w:after="0" w:line="240" w:lineRule="auto"/>
        <w:ind w:right="-1"/>
        <w:textAlignment w:val="baseline"/>
        <w:rPr>
          <w:rFonts w:ascii="Arial" w:eastAsia="Times New Roman" w:hAnsi="Arial" w:cs="Arial"/>
        </w:rPr>
      </w:pPr>
    </w:p>
    <w:p w:rsidR="006D1242" w:rsidRPr="007D6D54" w:rsidRDefault="006D1242" w:rsidP="006D1242">
      <w:pPr>
        <w:spacing w:after="0"/>
        <w:rPr>
          <w:rFonts w:ascii="Arial" w:hAnsi="Arial" w:cs="Arial"/>
          <w:b/>
        </w:rPr>
      </w:pPr>
      <w:r w:rsidRPr="007D6D54">
        <w:rPr>
          <w:rFonts w:ascii="Arial" w:hAnsi="Arial" w:cs="Arial"/>
          <w:b/>
        </w:rPr>
        <w:t>March 2011 – July 2012</w:t>
      </w:r>
    </w:p>
    <w:p w:rsidR="00476918" w:rsidRPr="007D6D54" w:rsidRDefault="00476918" w:rsidP="006D1242">
      <w:pPr>
        <w:spacing w:after="0"/>
        <w:rPr>
          <w:rFonts w:ascii="Arial" w:hAnsi="Arial" w:cs="Arial"/>
          <w:b/>
        </w:rPr>
      </w:pPr>
      <w:r w:rsidRPr="007D6D54">
        <w:rPr>
          <w:rFonts w:ascii="Arial" w:hAnsi="Arial" w:cs="Arial"/>
          <w:b/>
          <w:bCs/>
        </w:rPr>
        <w:t>Hewlett Packard</w:t>
      </w:r>
      <w:r w:rsidR="00574FBD" w:rsidRPr="007D6D54">
        <w:rPr>
          <w:rFonts w:ascii="Arial" w:hAnsi="Arial" w:cs="Arial"/>
          <w:b/>
          <w:bCs/>
        </w:rPr>
        <w:t xml:space="preserve">   </w:t>
      </w:r>
      <w:r w:rsidR="00AD5F0F" w:rsidRPr="007D6D54">
        <w:rPr>
          <w:rFonts w:ascii="Arial" w:hAnsi="Arial" w:cs="Arial"/>
          <w:b/>
          <w:bCs/>
        </w:rPr>
        <w:t xml:space="preserve">                                                                                                                   </w:t>
      </w:r>
      <w:r w:rsidR="005951A9" w:rsidRPr="007D6D54">
        <w:rPr>
          <w:rFonts w:ascii="Arial" w:hAnsi="Arial" w:cs="Arial"/>
          <w:b/>
          <w:bCs/>
        </w:rPr>
        <w:t xml:space="preserve">Pittsburgh, PA </w:t>
      </w:r>
      <w:r w:rsidRPr="007D6D54">
        <w:rPr>
          <w:rFonts w:ascii="Arial" w:hAnsi="Arial" w:cs="Arial"/>
          <w:b/>
          <w:bCs/>
        </w:rPr>
        <w:tab/>
      </w:r>
    </w:p>
    <w:p w:rsidR="00476918" w:rsidRPr="007D6D54" w:rsidRDefault="000607C8" w:rsidP="006D1242">
      <w:pPr>
        <w:spacing w:after="0" w:line="240" w:lineRule="auto"/>
        <w:rPr>
          <w:rFonts w:ascii="Arial" w:hAnsi="Arial" w:cs="Arial"/>
          <w:b/>
        </w:rPr>
      </w:pPr>
      <w:r w:rsidRPr="007D6D54">
        <w:rPr>
          <w:rFonts w:ascii="Arial" w:hAnsi="Arial" w:cs="Arial"/>
          <w:b/>
        </w:rPr>
        <w:t>Role</w:t>
      </w:r>
      <w:r w:rsidR="00416F72" w:rsidRPr="007D6D54">
        <w:rPr>
          <w:rFonts w:ascii="Arial" w:hAnsi="Arial" w:cs="Arial"/>
          <w:b/>
        </w:rPr>
        <w:t>:</w:t>
      </w:r>
      <w:r w:rsidR="00AD5F0F" w:rsidRPr="007D6D54">
        <w:rPr>
          <w:rFonts w:ascii="Arial" w:hAnsi="Arial" w:cs="Arial"/>
          <w:b/>
        </w:rPr>
        <w:t xml:space="preserve"> Dot </w:t>
      </w:r>
      <w:r w:rsidR="00574FBD" w:rsidRPr="007D6D54">
        <w:rPr>
          <w:rFonts w:ascii="Arial" w:hAnsi="Arial" w:cs="Arial"/>
          <w:b/>
        </w:rPr>
        <w:t xml:space="preserve">Net </w:t>
      </w:r>
      <w:r w:rsidR="00476918" w:rsidRPr="007D6D54">
        <w:rPr>
          <w:rFonts w:ascii="Arial" w:hAnsi="Arial" w:cs="Arial"/>
          <w:b/>
        </w:rPr>
        <w:t>Developer</w:t>
      </w:r>
    </w:p>
    <w:p w:rsidR="00C44445" w:rsidRPr="007D6D54" w:rsidRDefault="00AD5F0F" w:rsidP="006D1242">
      <w:pPr>
        <w:spacing w:after="0"/>
        <w:rPr>
          <w:rFonts w:ascii="Arial" w:hAnsi="Arial" w:cs="Arial"/>
        </w:rPr>
      </w:pPr>
      <w:r w:rsidRPr="007D6D54">
        <w:rPr>
          <w:rFonts w:ascii="Arial" w:hAnsi="Arial" w:cs="Arial"/>
          <w:b/>
        </w:rPr>
        <w:t>Project: DENEB Software</w:t>
      </w:r>
      <w:r w:rsidR="00C44445" w:rsidRPr="007D6D54">
        <w:rPr>
          <w:rFonts w:ascii="Arial" w:hAnsi="Arial" w:cs="Arial"/>
        </w:rPr>
        <w:t xml:space="preserve">. </w:t>
      </w:r>
    </w:p>
    <w:p w:rsidR="006D1242" w:rsidRPr="007D6D54" w:rsidRDefault="006D1242" w:rsidP="006D1242">
      <w:pPr>
        <w:spacing w:after="0"/>
        <w:rPr>
          <w:rFonts w:ascii="Arial" w:hAnsi="Arial" w:cs="Arial"/>
        </w:rPr>
      </w:pPr>
    </w:p>
    <w:p w:rsidR="00476918" w:rsidRPr="007D6D54" w:rsidRDefault="006D1242" w:rsidP="000607C8">
      <w:pPr>
        <w:tabs>
          <w:tab w:val="num" w:pos="6480"/>
        </w:tabs>
        <w:spacing w:after="0" w:line="240" w:lineRule="auto"/>
        <w:jc w:val="both"/>
        <w:rPr>
          <w:rFonts w:ascii="Arial" w:hAnsi="Arial" w:cs="Arial"/>
        </w:rPr>
      </w:pPr>
      <w:r w:rsidRPr="007D6D54">
        <w:rPr>
          <w:rFonts w:ascii="Arial" w:hAnsi="Arial" w:cs="Arial"/>
        </w:rPr>
        <w:t xml:space="preserve"> </w:t>
      </w:r>
      <w:proofErr w:type="spellStart"/>
      <w:r w:rsidR="005271EE" w:rsidRPr="007D6D54">
        <w:rPr>
          <w:rFonts w:ascii="Arial" w:hAnsi="Arial" w:cs="Arial"/>
        </w:rPr>
        <w:t>Deneb</w:t>
      </w:r>
      <w:proofErr w:type="spellEnd"/>
      <w:r w:rsidR="005271EE" w:rsidRPr="007D6D54">
        <w:rPr>
          <w:rFonts w:ascii="Arial" w:hAnsi="Arial" w:cs="Arial"/>
        </w:rPr>
        <w:t xml:space="preserve"> </w:t>
      </w:r>
      <w:r w:rsidR="00476918" w:rsidRPr="007D6D54">
        <w:rPr>
          <w:rFonts w:ascii="Arial" w:hAnsi="Arial" w:cs="Arial"/>
        </w:rPr>
        <w:t>is a management software product aimed</w:t>
      </w:r>
      <w:r w:rsidR="000607C8" w:rsidRPr="007D6D54">
        <w:rPr>
          <w:rFonts w:ascii="Arial" w:hAnsi="Arial" w:cs="Arial"/>
        </w:rPr>
        <w:t xml:space="preserve"> </w:t>
      </w:r>
      <w:r w:rsidR="000F5EA8" w:rsidRPr="007D6D54">
        <w:rPr>
          <w:rFonts w:ascii="Arial" w:hAnsi="Arial" w:cs="Arial"/>
        </w:rPr>
        <w:t xml:space="preserve">at managing, </w:t>
      </w:r>
      <w:r w:rsidR="00476918" w:rsidRPr="007D6D54">
        <w:rPr>
          <w:rFonts w:ascii="Arial" w:hAnsi="Arial" w:cs="Arial"/>
        </w:rPr>
        <w:t xml:space="preserve">controlling and monitoring devices such as projectors across the firewall and within intranets by providing </w:t>
      </w:r>
      <w:r w:rsidR="00E46E72" w:rsidRPr="007D6D54">
        <w:rPr>
          <w:rFonts w:ascii="Arial" w:hAnsi="Arial" w:cs="Arial"/>
        </w:rPr>
        <w:t xml:space="preserve">                                    </w:t>
      </w:r>
      <w:r w:rsidR="00476918" w:rsidRPr="007D6D54">
        <w:rPr>
          <w:rFonts w:ascii="Arial" w:hAnsi="Arial" w:cs="Arial"/>
        </w:rPr>
        <w:t>seamless communication mechanism within the Host-Agent paradigm</w:t>
      </w:r>
      <w:r w:rsidR="00C44445" w:rsidRPr="007D6D54">
        <w:rPr>
          <w:rFonts w:ascii="Arial" w:hAnsi="Arial" w:cs="Arial"/>
        </w:rPr>
        <w:t>.</w:t>
      </w:r>
    </w:p>
    <w:p w:rsidR="00C44445" w:rsidRPr="007D6D54" w:rsidRDefault="00C44445" w:rsidP="000607C8">
      <w:pPr>
        <w:tabs>
          <w:tab w:val="num" w:pos="6480"/>
        </w:tabs>
        <w:spacing w:after="0" w:line="240" w:lineRule="auto"/>
        <w:jc w:val="both"/>
        <w:rPr>
          <w:rFonts w:ascii="Arial" w:hAnsi="Arial" w:cs="Arial"/>
        </w:rPr>
      </w:pPr>
    </w:p>
    <w:p w:rsidR="00C44445" w:rsidRPr="007D6D54" w:rsidRDefault="000607C8" w:rsidP="00574FBD">
      <w:pPr>
        <w:tabs>
          <w:tab w:val="num" w:pos="6480"/>
        </w:tabs>
        <w:spacing w:after="0" w:line="240" w:lineRule="auto"/>
        <w:rPr>
          <w:rFonts w:ascii="Arial" w:hAnsi="Arial" w:cs="Arial"/>
          <w:b/>
        </w:rPr>
      </w:pPr>
      <w:r w:rsidRPr="007D6D54">
        <w:rPr>
          <w:rFonts w:ascii="Arial" w:hAnsi="Arial" w:cs="Arial"/>
          <w:b/>
        </w:rPr>
        <w:t>Responsibilities</w:t>
      </w:r>
      <w:r w:rsidR="00C44445" w:rsidRPr="007D6D54">
        <w:rPr>
          <w:rFonts w:ascii="Arial" w:hAnsi="Arial" w:cs="Arial"/>
          <w:b/>
        </w:rPr>
        <w:t>:</w:t>
      </w:r>
    </w:p>
    <w:p w:rsidR="00476918" w:rsidRPr="007D6D54" w:rsidRDefault="00476918" w:rsidP="00476918">
      <w:pPr>
        <w:tabs>
          <w:tab w:val="num" w:pos="6480"/>
        </w:tabs>
        <w:spacing w:after="0" w:line="240" w:lineRule="auto"/>
        <w:ind w:left="1440"/>
        <w:rPr>
          <w:rFonts w:ascii="Arial" w:hAnsi="Arial" w:cs="Arial"/>
        </w:rPr>
      </w:pPr>
    </w:p>
    <w:p w:rsidR="00476918" w:rsidRPr="007D6D54" w:rsidRDefault="00476918" w:rsidP="000607C8">
      <w:pPr>
        <w:numPr>
          <w:ilvl w:val="0"/>
          <w:numId w:val="4"/>
        </w:numPr>
        <w:spacing w:after="0" w:line="240" w:lineRule="auto"/>
        <w:ind w:left="360"/>
        <w:jc w:val="both"/>
        <w:rPr>
          <w:rFonts w:ascii="Arial" w:hAnsi="Arial" w:cs="Arial"/>
        </w:rPr>
      </w:pPr>
      <w:r w:rsidRPr="007D6D54">
        <w:rPr>
          <w:rFonts w:ascii="Arial" w:hAnsi="Arial" w:cs="Arial"/>
        </w:rPr>
        <w:t>Performed requirements analysis and feasibility studies on the usability and applicability of the ‘</w:t>
      </w:r>
      <w:proofErr w:type="spellStart"/>
      <w:r w:rsidRPr="007D6D54">
        <w:rPr>
          <w:rFonts w:ascii="Arial" w:hAnsi="Arial" w:cs="Arial"/>
        </w:rPr>
        <w:t>Deneb</w:t>
      </w:r>
      <w:proofErr w:type="spellEnd"/>
      <w:r w:rsidRPr="007D6D54">
        <w:rPr>
          <w:rFonts w:ascii="Arial" w:hAnsi="Arial" w:cs="Arial"/>
        </w:rPr>
        <w:t>’ product by interacting with the customer and created functional specifications.</w:t>
      </w:r>
    </w:p>
    <w:p w:rsidR="00EC00D5" w:rsidRPr="007D6D54" w:rsidRDefault="00EC00D5" w:rsidP="000607C8">
      <w:pPr>
        <w:pStyle w:val="ListParagraph"/>
        <w:numPr>
          <w:ilvl w:val="0"/>
          <w:numId w:val="4"/>
        </w:numPr>
        <w:spacing w:after="0" w:line="240" w:lineRule="auto"/>
        <w:ind w:left="360" w:right="-1"/>
        <w:textAlignment w:val="baseline"/>
        <w:rPr>
          <w:rFonts w:ascii="Arial" w:eastAsia="Times New Roman" w:hAnsi="Arial" w:cs="Arial"/>
        </w:rPr>
      </w:pPr>
      <w:r w:rsidRPr="007D6D54">
        <w:rPr>
          <w:rFonts w:ascii="Arial" w:eastAsia="Times New Roman" w:hAnsi="Arial" w:cs="Arial"/>
        </w:rPr>
        <w:t xml:space="preserve">Used </w:t>
      </w:r>
      <w:r w:rsidRPr="007D6D54">
        <w:rPr>
          <w:rFonts w:ascii="Arial" w:eastAsia="Times New Roman" w:hAnsi="Arial" w:cs="Arial"/>
          <w:b/>
          <w:bCs/>
        </w:rPr>
        <w:t>ADO.NET</w:t>
      </w:r>
      <w:r w:rsidRPr="007D6D54">
        <w:rPr>
          <w:rFonts w:ascii="Arial" w:eastAsia="Times New Roman" w:hAnsi="Arial" w:cs="Arial"/>
        </w:rPr>
        <w:t xml:space="preserve"> for commun</w:t>
      </w:r>
      <w:r w:rsidR="000F5EA8" w:rsidRPr="007D6D54">
        <w:rPr>
          <w:rFonts w:ascii="Arial" w:eastAsia="Times New Roman" w:hAnsi="Arial" w:cs="Arial"/>
        </w:rPr>
        <w:t xml:space="preserve">ication between the application </w:t>
      </w:r>
      <w:r w:rsidRPr="007D6D54">
        <w:rPr>
          <w:rFonts w:ascii="Arial" w:eastAsia="Times New Roman" w:hAnsi="Arial" w:cs="Arial"/>
        </w:rPr>
        <w:t xml:space="preserve">and the </w:t>
      </w:r>
      <w:r w:rsidRPr="007D6D54">
        <w:rPr>
          <w:rFonts w:ascii="Arial" w:eastAsia="Times New Roman" w:hAnsi="Arial" w:cs="Arial"/>
          <w:b/>
          <w:bCs/>
        </w:rPr>
        <w:t>Oracle10g</w:t>
      </w:r>
      <w:r w:rsidRPr="007D6D54">
        <w:rPr>
          <w:rFonts w:ascii="Arial" w:eastAsia="Times New Roman" w:hAnsi="Arial" w:cs="Arial"/>
        </w:rPr>
        <w:t xml:space="preserve"> Database</w:t>
      </w:r>
    </w:p>
    <w:p w:rsidR="00794599" w:rsidRPr="007D6D54" w:rsidRDefault="00EC00D5" w:rsidP="000F5EA8">
      <w:pPr>
        <w:pStyle w:val="ListParagraph"/>
        <w:numPr>
          <w:ilvl w:val="0"/>
          <w:numId w:val="4"/>
        </w:numPr>
        <w:spacing w:after="0" w:line="240" w:lineRule="auto"/>
        <w:ind w:left="360" w:right="-1"/>
        <w:textAlignment w:val="baseline"/>
        <w:rPr>
          <w:rFonts w:ascii="Arial" w:eastAsia="Times New Roman" w:hAnsi="Arial" w:cs="Arial"/>
        </w:rPr>
      </w:pPr>
      <w:r w:rsidRPr="007D6D54">
        <w:rPr>
          <w:rFonts w:ascii="Arial" w:eastAsia="Times New Roman" w:hAnsi="Arial" w:cs="Arial"/>
        </w:rPr>
        <w:t xml:space="preserve">CSS pages were extensively created to support and ease the development </w:t>
      </w:r>
      <w:r w:rsidR="000F5EA8" w:rsidRPr="007D6D54">
        <w:rPr>
          <w:rFonts w:ascii="Arial" w:eastAsia="Times New Roman" w:hAnsi="Arial" w:cs="Arial"/>
        </w:rPr>
        <w:t>of web</w:t>
      </w:r>
      <w:r w:rsidRPr="007D6D54">
        <w:rPr>
          <w:rFonts w:ascii="Arial" w:eastAsia="Times New Roman" w:hAnsi="Arial" w:cs="Arial"/>
        </w:rPr>
        <w:t xml:space="preserve"> pages. Validations for the web pages were handled in methods</w:t>
      </w:r>
      <w:r w:rsidR="000F5EA8" w:rsidRPr="007D6D54">
        <w:rPr>
          <w:rFonts w:ascii="Arial" w:eastAsia="Times New Roman" w:hAnsi="Arial" w:cs="Arial"/>
        </w:rPr>
        <w:t xml:space="preserve"> </w:t>
      </w:r>
      <w:r w:rsidRPr="007D6D54">
        <w:rPr>
          <w:rFonts w:ascii="Arial" w:eastAsia="Times New Roman" w:hAnsi="Arial" w:cs="Arial"/>
        </w:rPr>
        <w:t>written using JavaScript</w:t>
      </w:r>
      <w:r w:rsidR="00794599" w:rsidRPr="007D6D54">
        <w:rPr>
          <w:rFonts w:ascii="Arial" w:eastAsia="Times New Roman" w:hAnsi="Arial" w:cs="Arial"/>
        </w:rPr>
        <w:t>.</w:t>
      </w:r>
    </w:p>
    <w:p w:rsidR="003549E9" w:rsidRPr="003549E9" w:rsidRDefault="00476918" w:rsidP="003549E9">
      <w:pPr>
        <w:numPr>
          <w:ilvl w:val="0"/>
          <w:numId w:val="4"/>
        </w:numPr>
        <w:spacing w:after="0" w:line="240" w:lineRule="auto"/>
        <w:ind w:left="360"/>
        <w:jc w:val="both"/>
        <w:rPr>
          <w:rFonts w:ascii="Arial" w:hAnsi="Arial" w:cs="Arial"/>
        </w:rPr>
      </w:pPr>
      <w:r w:rsidRPr="007D6D54">
        <w:rPr>
          <w:rFonts w:ascii="Arial" w:hAnsi="Arial" w:cs="Arial"/>
        </w:rPr>
        <w:t>Involved in design and development us</w:t>
      </w:r>
      <w:r w:rsidR="005271EE" w:rsidRPr="007D6D54">
        <w:rPr>
          <w:rFonts w:ascii="Arial" w:hAnsi="Arial" w:cs="Arial"/>
        </w:rPr>
        <w:t xml:space="preserve">ing UML </w:t>
      </w:r>
      <w:r w:rsidR="007523B0" w:rsidRPr="007D6D54">
        <w:rPr>
          <w:rFonts w:ascii="Arial" w:hAnsi="Arial" w:cs="Arial"/>
        </w:rPr>
        <w:t>and OOAD, Simple Network Management protocol (SNMP),</w:t>
      </w:r>
      <w:r w:rsidR="001D1B6A" w:rsidRPr="007D6D54">
        <w:rPr>
          <w:rFonts w:ascii="Arial" w:hAnsi="Arial" w:cs="Arial"/>
        </w:rPr>
        <w:t xml:space="preserve"> with Net4.0, VB.Net, </w:t>
      </w:r>
      <w:r w:rsidR="005271EE" w:rsidRPr="007D6D54">
        <w:rPr>
          <w:rFonts w:ascii="Arial" w:hAnsi="Arial" w:cs="Arial"/>
        </w:rPr>
        <w:t xml:space="preserve">XML with </w:t>
      </w:r>
      <w:r w:rsidR="00CD72B9" w:rsidRPr="007D6D54">
        <w:rPr>
          <w:rFonts w:ascii="Arial" w:hAnsi="Arial" w:cs="Arial"/>
        </w:rPr>
        <w:t>SQL and did the database designing as well de</w:t>
      </w:r>
      <w:r w:rsidR="005271EE" w:rsidRPr="007D6D54">
        <w:rPr>
          <w:rFonts w:ascii="Arial" w:hAnsi="Arial" w:cs="Arial"/>
        </w:rPr>
        <w:t>pending upon the business needs</w:t>
      </w:r>
      <w:r w:rsidR="00CD72B9" w:rsidRPr="007D6D54">
        <w:rPr>
          <w:rFonts w:ascii="Arial" w:hAnsi="Arial" w:cs="Arial"/>
        </w:rPr>
        <w:t>.</w:t>
      </w:r>
    </w:p>
    <w:p w:rsidR="000607C8" w:rsidRPr="007D6D54" w:rsidRDefault="000607C8" w:rsidP="000607C8">
      <w:pPr>
        <w:numPr>
          <w:ilvl w:val="0"/>
          <w:numId w:val="4"/>
        </w:numPr>
        <w:spacing w:after="0" w:line="240" w:lineRule="auto"/>
        <w:ind w:left="360"/>
        <w:jc w:val="both"/>
        <w:rPr>
          <w:rFonts w:ascii="Arial" w:hAnsi="Arial" w:cs="Arial"/>
        </w:rPr>
      </w:pPr>
      <w:r w:rsidRPr="007D6D54">
        <w:rPr>
          <w:rFonts w:ascii="Arial" w:hAnsi="Arial" w:cs="Arial"/>
        </w:rPr>
        <w:t>Created complex packages with SSIS, built and deployed multi-valued parameterized reports including matrixes, charts and gauges in SSRS</w:t>
      </w:r>
    </w:p>
    <w:p w:rsidR="00476918" w:rsidRPr="007D6D54" w:rsidRDefault="00476918" w:rsidP="000607C8">
      <w:pPr>
        <w:numPr>
          <w:ilvl w:val="0"/>
          <w:numId w:val="4"/>
        </w:numPr>
        <w:spacing w:after="0" w:line="240" w:lineRule="auto"/>
        <w:ind w:left="360"/>
        <w:jc w:val="both"/>
        <w:rPr>
          <w:rFonts w:ascii="Arial" w:hAnsi="Arial" w:cs="Arial"/>
        </w:rPr>
      </w:pPr>
      <w:r w:rsidRPr="007D6D54">
        <w:rPr>
          <w:rFonts w:ascii="Arial" w:hAnsi="Arial" w:cs="Arial"/>
        </w:rPr>
        <w:t>Designed and developed the product using MVC</w:t>
      </w:r>
      <w:r w:rsidR="00EE0580" w:rsidRPr="007D6D54">
        <w:rPr>
          <w:rFonts w:ascii="Arial" w:hAnsi="Arial" w:cs="Arial"/>
        </w:rPr>
        <w:t xml:space="preserve"> 1.0 </w:t>
      </w:r>
      <w:r w:rsidRPr="007D6D54">
        <w:rPr>
          <w:rFonts w:ascii="Arial" w:hAnsi="Arial" w:cs="Arial"/>
        </w:rPr>
        <w:t>architecture,</w:t>
      </w:r>
      <w:r w:rsidR="000607C8" w:rsidRPr="007D6D54">
        <w:rPr>
          <w:rFonts w:ascii="Arial" w:hAnsi="Arial" w:cs="Arial"/>
        </w:rPr>
        <w:t xml:space="preserve"> </w:t>
      </w:r>
      <w:r w:rsidR="004F05DE" w:rsidRPr="007D6D54">
        <w:rPr>
          <w:rFonts w:ascii="Arial" w:hAnsi="Arial" w:cs="Arial"/>
        </w:rPr>
        <w:t>MVVM architecture,</w:t>
      </w:r>
      <w:r w:rsidRPr="007D6D54">
        <w:rPr>
          <w:rFonts w:ascii="Arial" w:hAnsi="Arial" w:cs="Arial"/>
        </w:rPr>
        <w:t xml:space="preserve"> ASP.Net design patterns such as </w:t>
      </w:r>
      <w:r w:rsidR="000F5EA8" w:rsidRPr="007D6D54">
        <w:rPr>
          <w:rFonts w:ascii="Arial" w:hAnsi="Arial" w:cs="Arial"/>
        </w:rPr>
        <w:t>MVP design pattern</w:t>
      </w:r>
      <w:r w:rsidR="00E755AE" w:rsidRPr="007D6D54">
        <w:rPr>
          <w:rFonts w:ascii="Arial" w:hAnsi="Arial" w:cs="Arial"/>
        </w:rPr>
        <w:t>,</w:t>
      </w:r>
      <w:r w:rsidR="005271EE" w:rsidRPr="007D6D54">
        <w:rPr>
          <w:rFonts w:ascii="Arial" w:hAnsi="Arial" w:cs="Arial"/>
        </w:rPr>
        <w:t xml:space="preserve"> </w:t>
      </w:r>
      <w:r w:rsidRPr="007D6D54">
        <w:rPr>
          <w:rFonts w:ascii="Arial" w:hAnsi="Arial" w:cs="Arial"/>
        </w:rPr>
        <w:t>Strategy, Observer, Factory, Command, Singleton and custom developed pattern (Command Parser pattern)</w:t>
      </w:r>
      <w:r w:rsidR="00E46E72" w:rsidRPr="007D6D54">
        <w:rPr>
          <w:rFonts w:ascii="Arial" w:hAnsi="Arial" w:cs="Arial"/>
        </w:rPr>
        <w:t>.</w:t>
      </w:r>
    </w:p>
    <w:p w:rsidR="002F7A5C" w:rsidRPr="007D6D54" w:rsidRDefault="002F7A5C" w:rsidP="000607C8">
      <w:pPr>
        <w:numPr>
          <w:ilvl w:val="0"/>
          <w:numId w:val="4"/>
        </w:numPr>
        <w:spacing w:after="0" w:line="240" w:lineRule="auto"/>
        <w:ind w:left="360"/>
        <w:jc w:val="both"/>
        <w:rPr>
          <w:rFonts w:ascii="Arial" w:hAnsi="Arial" w:cs="Arial"/>
        </w:rPr>
      </w:pPr>
      <w:r w:rsidRPr="007D6D54">
        <w:rPr>
          <w:rFonts w:ascii="Arial" w:hAnsi="Arial" w:cs="Arial"/>
        </w:rPr>
        <w:t>Involved in creating the required controller and view definitions for the product based</w:t>
      </w:r>
      <w:r w:rsidR="005271EE" w:rsidRPr="007D6D54">
        <w:rPr>
          <w:rFonts w:ascii="Arial" w:hAnsi="Arial" w:cs="Arial"/>
        </w:rPr>
        <w:t xml:space="preserve"> on MVC pattern of architecture</w:t>
      </w:r>
      <w:r w:rsidRPr="007D6D54">
        <w:rPr>
          <w:rFonts w:ascii="Arial" w:hAnsi="Arial" w:cs="Arial"/>
        </w:rPr>
        <w:t>.</w:t>
      </w:r>
    </w:p>
    <w:p w:rsidR="00B52DE8" w:rsidRPr="007D6D54" w:rsidRDefault="00B52DE8" w:rsidP="000607C8">
      <w:pPr>
        <w:numPr>
          <w:ilvl w:val="0"/>
          <w:numId w:val="4"/>
        </w:numPr>
        <w:spacing w:after="0" w:line="240" w:lineRule="auto"/>
        <w:ind w:left="360"/>
        <w:jc w:val="both"/>
        <w:rPr>
          <w:rFonts w:ascii="Arial" w:hAnsi="Arial" w:cs="Arial"/>
        </w:rPr>
      </w:pPr>
      <w:r w:rsidRPr="007D6D54">
        <w:rPr>
          <w:rFonts w:ascii="Arial" w:hAnsi="Arial" w:cs="Arial"/>
        </w:rPr>
        <w:t xml:space="preserve">Specified the appearance using </w:t>
      </w:r>
      <w:proofErr w:type="gramStart"/>
      <w:r w:rsidRPr="007D6D54">
        <w:rPr>
          <w:rFonts w:ascii="Arial" w:hAnsi="Arial" w:cs="Arial"/>
        </w:rPr>
        <w:t>XAML .</w:t>
      </w:r>
      <w:proofErr w:type="gramEnd"/>
    </w:p>
    <w:p w:rsidR="0018606A" w:rsidRPr="007D6D54" w:rsidRDefault="0018606A" w:rsidP="000607C8">
      <w:pPr>
        <w:numPr>
          <w:ilvl w:val="0"/>
          <w:numId w:val="4"/>
        </w:numPr>
        <w:spacing w:after="0" w:line="240" w:lineRule="auto"/>
        <w:ind w:left="360"/>
        <w:jc w:val="both"/>
        <w:rPr>
          <w:rFonts w:ascii="Arial" w:hAnsi="Arial" w:cs="Arial"/>
        </w:rPr>
      </w:pPr>
      <w:r w:rsidRPr="007D6D54">
        <w:rPr>
          <w:rFonts w:ascii="Arial" w:hAnsi="Arial" w:cs="Arial"/>
        </w:rPr>
        <w:t>Used HTTP methods explicitly for con</w:t>
      </w:r>
      <w:r w:rsidR="005271EE" w:rsidRPr="007D6D54">
        <w:rPr>
          <w:rFonts w:ascii="Arial" w:hAnsi="Arial" w:cs="Arial"/>
        </w:rPr>
        <w:t>crete designing based on RESTFUL</w:t>
      </w:r>
      <w:r w:rsidRPr="007D6D54">
        <w:rPr>
          <w:rFonts w:ascii="Arial" w:hAnsi="Arial" w:cs="Arial"/>
        </w:rPr>
        <w:t xml:space="preserve"> services.</w:t>
      </w:r>
    </w:p>
    <w:p w:rsidR="0004717A" w:rsidRPr="007D6D54" w:rsidRDefault="0004717A"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 xml:space="preserve"> Engaged in development of web pages using </w:t>
      </w:r>
      <w:r w:rsidRPr="007D6D54">
        <w:rPr>
          <w:rFonts w:ascii="Arial" w:eastAsia="Times New Roman" w:hAnsi="Arial" w:cs="Arial"/>
          <w:b/>
          <w:bCs/>
        </w:rPr>
        <w:t xml:space="preserve">ASP.NET, </w:t>
      </w:r>
      <w:r w:rsidR="001D1B6A" w:rsidRPr="007D6D54">
        <w:rPr>
          <w:rFonts w:ascii="Arial" w:eastAsia="Times New Roman" w:hAnsi="Arial" w:cs="Arial"/>
          <w:b/>
          <w:bCs/>
        </w:rPr>
        <w:t>XML</w:t>
      </w:r>
      <w:r w:rsidRPr="007D6D54">
        <w:rPr>
          <w:rFonts w:ascii="Arial" w:eastAsia="Times New Roman" w:hAnsi="Arial" w:cs="Arial"/>
          <w:b/>
          <w:bCs/>
        </w:rPr>
        <w:t>,</w:t>
      </w:r>
      <w:r w:rsidR="001D1B6A" w:rsidRPr="007D6D54">
        <w:rPr>
          <w:rFonts w:ascii="Arial" w:eastAsia="Times New Roman" w:hAnsi="Arial" w:cs="Arial"/>
          <w:b/>
          <w:bCs/>
        </w:rPr>
        <w:t xml:space="preserve"> VB.Net,</w:t>
      </w:r>
      <w:r w:rsidRPr="007D6D54">
        <w:rPr>
          <w:rFonts w:ascii="Arial" w:eastAsia="Times New Roman" w:hAnsi="Arial" w:cs="Arial"/>
          <w:b/>
          <w:bCs/>
        </w:rPr>
        <w:t xml:space="preserve"> CSS and UI enhancement coding</w:t>
      </w:r>
      <w:r w:rsidRPr="007D6D54">
        <w:rPr>
          <w:rFonts w:ascii="Arial" w:eastAsia="Times New Roman" w:hAnsi="Arial" w:cs="Arial"/>
        </w:rPr>
        <w:t>.</w:t>
      </w:r>
    </w:p>
    <w:p w:rsidR="00794599" w:rsidRPr="007D6D54" w:rsidRDefault="00794599"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 xml:space="preserve">Used Microsoft Visual Studio environment for coding purposes.  </w:t>
      </w:r>
    </w:p>
    <w:p w:rsidR="0004717A" w:rsidRPr="007D6D54" w:rsidRDefault="0004717A"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 xml:space="preserve">Used Cascading Style Sheets to apply Styles to all elements and maintained as single resource file and maintained HTML Clean and Used </w:t>
      </w:r>
      <w:r w:rsidRPr="007D6D54">
        <w:rPr>
          <w:rFonts w:ascii="Arial" w:eastAsia="Times New Roman" w:hAnsi="Arial" w:cs="Arial"/>
          <w:b/>
          <w:bCs/>
        </w:rPr>
        <w:t>Java scripting</w:t>
      </w:r>
      <w:r w:rsidRPr="007D6D54">
        <w:rPr>
          <w:rFonts w:ascii="Arial" w:eastAsia="Times New Roman" w:hAnsi="Arial" w:cs="Arial"/>
        </w:rPr>
        <w:t xml:space="preserve"> and </w:t>
      </w:r>
      <w:r w:rsidRPr="007D6D54">
        <w:rPr>
          <w:rFonts w:ascii="Arial" w:eastAsia="Times New Roman" w:hAnsi="Arial" w:cs="Arial"/>
          <w:b/>
          <w:bCs/>
        </w:rPr>
        <w:t>AJAX</w:t>
      </w:r>
      <w:r w:rsidRPr="007D6D54">
        <w:rPr>
          <w:rFonts w:ascii="Arial" w:eastAsia="Times New Roman" w:hAnsi="Arial" w:cs="Arial"/>
        </w:rPr>
        <w:t xml:space="preserve"> for client side scripting.</w:t>
      </w:r>
    </w:p>
    <w:p w:rsidR="00E755AE" w:rsidRPr="007D6D54" w:rsidRDefault="00E755AE"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Used LINQ queries to fulfill database query requirements.</w:t>
      </w:r>
      <w:r w:rsidRPr="007D6D54">
        <w:rPr>
          <w:rFonts w:ascii="Arial" w:eastAsia="Times New Roman" w:hAnsi="Arial" w:cs="Arial"/>
        </w:rPr>
        <w:tab/>
      </w:r>
    </w:p>
    <w:p w:rsidR="00794599" w:rsidRPr="007D6D54" w:rsidRDefault="00794599"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Also worked on the a</w:t>
      </w:r>
      <w:r w:rsidR="000607C8" w:rsidRPr="007D6D54">
        <w:rPr>
          <w:rFonts w:ascii="Arial" w:eastAsia="Times New Roman" w:hAnsi="Arial" w:cs="Arial"/>
        </w:rPr>
        <w:t>pplication development aspects</w:t>
      </w:r>
    </w:p>
    <w:p w:rsidR="0004717A" w:rsidRPr="007D6D54" w:rsidRDefault="0004717A"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Used Microsoft Ajax Library in the design and development of web forms. Used Ajax Script manager to provide client side network calls to the Services and controls like Update Panel, Control Extenders to achieve partial page post backs.</w:t>
      </w:r>
    </w:p>
    <w:p w:rsidR="0004717A" w:rsidRPr="007D6D54" w:rsidRDefault="0004717A"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Designed and created the database for the tool.</w:t>
      </w:r>
    </w:p>
    <w:p w:rsidR="0004717A" w:rsidRPr="007D6D54" w:rsidRDefault="0004717A" w:rsidP="000607C8">
      <w:pPr>
        <w:numPr>
          <w:ilvl w:val="0"/>
          <w:numId w:val="4"/>
        </w:numPr>
        <w:spacing w:after="0" w:line="240" w:lineRule="auto"/>
        <w:ind w:left="360"/>
        <w:jc w:val="both"/>
        <w:rPr>
          <w:rFonts w:ascii="Arial" w:hAnsi="Arial" w:cs="Arial"/>
        </w:rPr>
      </w:pPr>
      <w:r w:rsidRPr="007D6D54">
        <w:rPr>
          <w:rFonts w:ascii="Arial" w:eastAsia="Times New Roman" w:hAnsi="Arial" w:cs="Arial"/>
        </w:rPr>
        <w:t xml:space="preserve">Programmed </w:t>
      </w:r>
      <w:r w:rsidRPr="007D6D54">
        <w:rPr>
          <w:rFonts w:ascii="Arial" w:eastAsia="Times New Roman" w:hAnsi="Arial" w:cs="Arial"/>
          <w:b/>
          <w:bCs/>
        </w:rPr>
        <w:t>ADO.NET</w:t>
      </w:r>
      <w:r w:rsidRPr="007D6D54">
        <w:rPr>
          <w:rFonts w:ascii="Arial" w:eastAsia="Times New Roman" w:hAnsi="Arial" w:cs="Arial"/>
        </w:rPr>
        <w:t xml:space="preserve"> in the Data Access Layer for communication between application and the </w:t>
      </w:r>
      <w:r w:rsidRPr="007D6D54">
        <w:rPr>
          <w:rFonts w:ascii="Arial" w:eastAsia="Times New Roman" w:hAnsi="Arial" w:cs="Arial"/>
          <w:b/>
          <w:bCs/>
        </w:rPr>
        <w:t>SQL Server</w:t>
      </w:r>
      <w:r w:rsidRPr="007D6D54">
        <w:rPr>
          <w:rFonts w:ascii="Arial" w:eastAsia="Times New Roman" w:hAnsi="Arial" w:cs="Arial"/>
        </w:rPr>
        <w:t xml:space="preserve"> database and several modules in the n-tier application.</w:t>
      </w:r>
    </w:p>
    <w:p w:rsidR="003549E9" w:rsidRPr="003549E9" w:rsidRDefault="008022C9" w:rsidP="003549E9">
      <w:pPr>
        <w:numPr>
          <w:ilvl w:val="0"/>
          <w:numId w:val="4"/>
        </w:numPr>
        <w:spacing w:after="0" w:line="240" w:lineRule="auto"/>
        <w:ind w:left="360"/>
        <w:jc w:val="both"/>
        <w:rPr>
          <w:rFonts w:ascii="Arial" w:hAnsi="Arial" w:cs="Arial"/>
        </w:rPr>
      </w:pPr>
      <w:r w:rsidRPr="003549E9">
        <w:rPr>
          <w:rFonts w:ascii="Arial" w:hAnsi="Arial" w:cs="Arial"/>
        </w:rPr>
        <w:t xml:space="preserve">Implemented </w:t>
      </w:r>
      <w:r w:rsidR="005271EE" w:rsidRPr="003549E9">
        <w:rPr>
          <w:rFonts w:ascii="Arial" w:hAnsi="Arial" w:cs="Arial"/>
        </w:rPr>
        <w:t>and consumed Web Services</w:t>
      </w:r>
      <w:r w:rsidRPr="003549E9">
        <w:rPr>
          <w:rFonts w:ascii="Arial" w:hAnsi="Arial" w:cs="Arial"/>
        </w:rPr>
        <w:t>.</w:t>
      </w:r>
      <w:r w:rsidR="003549E9" w:rsidRPr="003549E9">
        <w:rPr>
          <w:rFonts w:ascii="Arial" w:eastAsia="Times New Roman" w:hAnsi="Arial" w:cs="Arial"/>
          <w:lang w:val="en-IN" w:eastAsia="en-IN"/>
        </w:rPr>
        <w:t xml:space="preserve">Have worked on both self hosting and hosting by the process provided by IIS </w:t>
      </w:r>
      <w:proofErr w:type="gramStart"/>
      <w:r w:rsidR="003549E9" w:rsidRPr="003549E9">
        <w:rPr>
          <w:rFonts w:ascii="Arial" w:eastAsia="Times New Roman" w:hAnsi="Arial" w:cs="Arial"/>
          <w:lang w:val="en-IN" w:eastAsia="en-IN"/>
        </w:rPr>
        <w:t>server .</w:t>
      </w:r>
      <w:proofErr w:type="gramEnd"/>
    </w:p>
    <w:p w:rsidR="003549E9" w:rsidRPr="003549E9" w:rsidRDefault="003549E9" w:rsidP="003549E9">
      <w:pPr>
        <w:numPr>
          <w:ilvl w:val="0"/>
          <w:numId w:val="4"/>
        </w:numPr>
        <w:spacing w:after="0" w:line="240" w:lineRule="auto"/>
        <w:ind w:left="360"/>
        <w:jc w:val="both"/>
        <w:rPr>
          <w:rFonts w:ascii="Arial" w:hAnsi="Arial" w:cs="Arial"/>
        </w:rPr>
      </w:pPr>
      <w:r w:rsidRPr="003549E9">
        <w:rPr>
          <w:rFonts w:ascii="Arial" w:eastAsia="Times New Roman" w:hAnsi="Arial" w:cs="Arial"/>
          <w:lang w:val="en-IN" w:eastAsia="en-IN"/>
        </w:rPr>
        <w:t xml:space="preserve">Implemented the proxies to be used by clients and then testing the working of whole </w:t>
      </w:r>
      <w:proofErr w:type="gramStart"/>
      <w:r w:rsidRPr="003549E9">
        <w:rPr>
          <w:rFonts w:ascii="Arial" w:eastAsia="Times New Roman" w:hAnsi="Arial" w:cs="Arial"/>
          <w:lang w:val="en-IN" w:eastAsia="en-IN"/>
        </w:rPr>
        <w:t>application .</w:t>
      </w:r>
      <w:proofErr w:type="gramEnd"/>
    </w:p>
    <w:p w:rsidR="003549E9" w:rsidRPr="003549E9" w:rsidRDefault="003549E9" w:rsidP="003549E9">
      <w:pPr>
        <w:numPr>
          <w:ilvl w:val="0"/>
          <w:numId w:val="4"/>
        </w:numPr>
        <w:spacing w:after="0" w:line="240" w:lineRule="auto"/>
        <w:ind w:left="360"/>
        <w:jc w:val="both"/>
        <w:rPr>
          <w:rFonts w:ascii="Arial" w:hAnsi="Arial" w:cs="Arial"/>
        </w:rPr>
      </w:pPr>
      <w:r w:rsidRPr="003549E9">
        <w:rPr>
          <w:rFonts w:ascii="Arial" w:eastAsia="Times New Roman" w:hAnsi="Arial" w:cs="Arial"/>
          <w:lang w:val="en-IN" w:eastAsia="en-IN"/>
        </w:rPr>
        <w:t xml:space="preserve">Worked on the manner of interaction between </w:t>
      </w:r>
      <w:r w:rsidRPr="008B7459">
        <w:rPr>
          <w:rFonts w:ascii="Arial" w:eastAsia="Times New Roman" w:hAnsi="Arial" w:cs="Arial"/>
          <w:b/>
          <w:lang w:val="en-IN" w:eastAsia="en-IN"/>
        </w:rPr>
        <w:t>WCF</w:t>
      </w:r>
      <w:r w:rsidRPr="003549E9">
        <w:rPr>
          <w:rFonts w:ascii="Arial" w:eastAsia="Times New Roman" w:hAnsi="Arial" w:cs="Arial"/>
          <w:lang w:val="en-IN" w:eastAsia="en-IN"/>
        </w:rPr>
        <w:t xml:space="preserve"> clients and services using SOAP protocol.</w:t>
      </w:r>
    </w:p>
    <w:p w:rsidR="003549E9" w:rsidRPr="003549E9" w:rsidRDefault="003549E9" w:rsidP="003549E9">
      <w:pPr>
        <w:numPr>
          <w:ilvl w:val="0"/>
          <w:numId w:val="4"/>
        </w:numPr>
        <w:spacing w:after="0" w:line="240" w:lineRule="auto"/>
        <w:ind w:left="360"/>
        <w:jc w:val="both"/>
        <w:rPr>
          <w:rFonts w:ascii="Arial" w:hAnsi="Arial" w:cs="Arial"/>
        </w:rPr>
      </w:pPr>
      <w:r w:rsidRPr="003549E9">
        <w:rPr>
          <w:rFonts w:ascii="Arial" w:eastAsia="Times New Roman" w:hAnsi="Arial" w:cs="Arial"/>
          <w:lang w:val="en-IN" w:eastAsia="en-IN"/>
        </w:rPr>
        <w:t xml:space="preserve">Have also worked on </w:t>
      </w:r>
      <w:r w:rsidRPr="008B7459">
        <w:rPr>
          <w:rFonts w:ascii="Arial" w:eastAsia="Times New Roman" w:hAnsi="Arial" w:cs="Arial"/>
          <w:b/>
          <w:lang w:val="en-IN" w:eastAsia="en-IN"/>
        </w:rPr>
        <w:t>WCF</w:t>
      </w:r>
      <w:r w:rsidRPr="003549E9">
        <w:rPr>
          <w:rFonts w:ascii="Arial" w:eastAsia="Times New Roman" w:hAnsi="Arial" w:cs="Arial"/>
          <w:lang w:val="en-IN" w:eastAsia="en-IN"/>
        </w:rPr>
        <w:t xml:space="preserve"> service contracts to be </w:t>
      </w:r>
      <w:proofErr w:type="gramStart"/>
      <w:r w:rsidRPr="003549E9">
        <w:rPr>
          <w:rFonts w:ascii="Arial" w:eastAsia="Times New Roman" w:hAnsi="Arial" w:cs="Arial"/>
          <w:lang w:val="en-IN" w:eastAsia="en-IN"/>
        </w:rPr>
        <w:t>exposed .</w:t>
      </w:r>
      <w:proofErr w:type="gramEnd"/>
    </w:p>
    <w:p w:rsidR="008022C9" w:rsidRPr="007D6D54" w:rsidRDefault="008022C9" w:rsidP="000607C8">
      <w:pPr>
        <w:pStyle w:val="ListParagraph"/>
        <w:numPr>
          <w:ilvl w:val="0"/>
          <w:numId w:val="4"/>
        </w:numPr>
        <w:spacing w:after="0" w:line="240" w:lineRule="auto"/>
        <w:ind w:left="360" w:right="-1"/>
        <w:rPr>
          <w:rFonts w:ascii="Arial" w:eastAsia="Times New Roman" w:hAnsi="Arial" w:cs="Arial"/>
        </w:rPr>
      </w:pPr>
      <w:r w:rsidRPr="007D6D54">
        <w:rPr>
          <w:rFonts w:ascii="Arial" w:eastAsia="Times New Roman" w:hAnsi="Arial" w:cs="Arial"/>
        </w:rPr>
        <w:t>Involved in creation of database objects like tables, stored procedures, functions and constraints.</w:t>
      </w:r>
    </w:p>
    <w:p w:rsidR="00C21278" w:rsidRPr="007D6D54" w:rsidRDefault="00C21278" w:rsidP="000607C8">
      <w:pPr>
        <w:pStyle w:val="ListParagraph"/>
        <w:numPr>
          <w:ilvl w:val="0"/>
          <w:numId w:val="4"/>
        </w:numPr>
        <w:spacing w:after="0" w:line="240" w:lineRule="auto"/>
        <w:ind w:left="360" w:right="-1"/>
        <w:rPr>
          <w:rFonts w:ascii="Arial" w:eastAsia="Times New Roman" w:hAnsi="Arial" w:cs="Arial"/>
        </w:rPr>
      </w:pPr>
      <w:r w:rsidRPr="007D6D54">
        <w:rPr>
          <w:rFonts w:ascii="Arial" w:eastAsia="Times New Roman" w:hAnsi="Arial" w:cs="Arial"/>
        </w:rPr>
        <w:t>Also worked on bypassing the proxy for local connections to improve the performance of Team Foundation Server.</w:t>
      </w:r>
    </w:p>
    <w:p w:rsidR="008022C9" w:rsidRPr="007D6D54" w:rsidRDefault="008022C9" w:rsidP="000607C8">
      <w:pPr>
        <w:pStyle w:val="ListParagraph"/>
        <w:numPr>
          <w:ilvl w:val="0"/>
          <w:numId w:val="4"/>
        </w:numPr>
        <w:spacing w:after="0" w:line="240" w:lineRule="auto"/>
        <w:ind w:left="360" w:right="-1"/>
        <w:rPr>
          <w:rFonts w:ascii="Arial" w:eastAsia="Times New Roman" w:hAnsi="Arial" w:cs="Arial"/>
        </w:rPr>
      </w:pPr>
      <w:r w:rsidRPr="007D6D54">
        <w:rPr>
          <w:rFonts w:ascii="Arial" w:eastAsia="Times New Roman" w:hAnsi="Arial" w:cs="Arial"/>
        </w:rPr>
        <w:t>Involved in System Unit Testing and Integration testing in development environment.</w:t>
      </w:r>
    </w:p>
    <w:p w:rsidR="008022C9" w:rsidRPr="007D6D54" w:rsidRDefault="008022C9" w:rsidP="000607C8">
      <w:pPr>
        <w:pStyle w:val="ListParagraph"/>
        <w:numPr>
          <w:ilvl w:val="0"/>
          <w:numId w:val="4"/>
        </w:numPr>
        <w:spacing w:after="0" w:line="240" w:lineRule="auto"/>
        <w:ind w:left="360" w:right="-1"/>
        <w:rPr>
          <w:rFonts w:ascii="Arial" w:eastAsia="Times New Roman" w:hAnsi="Arial" w:cs="Arial"/>
        </w:rPr>
      </w:pPr>
      <w:r w:rsidRPr="007D6D54">
        <w:rPr>
          <w:rFonts w:ascii="Arial" w:eastAsia="Times New Roman" w:hAnsi="Arial" w:cs="Arial"/>
        </w:rPr>
        <w:t xml:space="preserve">Experience in </w:t>
      </w:r>
      <w:r w:rsidRPr="007D6D54">
        <w:rPr>
          <w:rFonts w:ascii="Arial" w:eastAsia="Times New Roman" w:hAnsi="Arial" w:cs="Arial"/>
          <w:b/>
          <w:bCs/>
        </w:rPr>
        <w:t>Agile</w:t>
      </w:r>
      <w:r w:rsidRPr="007D6D54">
        <w:rPr>
          <w:rFonts w:ascii="Arial" w:eastAsia="Times New Roman" w:hAnsi="Arial" w:cs="Arial"/>
        </w:rPr>
        <w:t xml:space="preserve"> software development.</w:t>
      </w:r>
    </w:p>
    <w:p w:rsidR="008022C9" w:rsidRPr="007D6D54" w:rsidRDefault="008022C9" w:rsidP="008022C9">
      <w:pPr>
        <w:spacing w:after="0" w:line="240" w:lineRule="auto"/>
        <w:ind w:left="1800"/>
        <w:jc w:val="both"/>
        <w:rPr>
          <w:rFonts w:ascii="Arial" w:hAnsi="Arial" w:cs="Arial"/>
        </w:rPr>
      </w:pPr>
    </w:p>
    <w:p w:rsidR="00476918" w:rsidRPr="007D6D54" w:rsidRDefault="00907FCD" w:rsidP="000607C8">
      <w:pPr>
        <w:tabs>
          <w:tab w:val="num" w:pos="6480"/>
        </w:tabs>
        <w:spacing w:after="0" w:line="240" w:lineRule="auto"/>
        <w:ind w:left="360"/>
        <w:rPr>
          <w:rFonts w:ascii="Arial" w:hAnsi="Arial" w:cs="Arial"/>
        </w:rPr>
      </w:pPr>
      <w:r w:rsidRPr="007D6D54">
        <w:rPr>
          <w:rFonts w:ascii="Arial" w:hAnsi="Arial" w:cs="Arial"/>
          <w:b/>
          <w:bCs/>
        </w:rPr>
        <w:t>Environment:</w:t>
      </w:r>
      <w:r w:rsidRPr="007D6D54">
        <w:rPr>
          <w:rFonts w:ascii="Arial" w:hAnsi="Arial" w:cs="Arial"/>
        </w:rPr>
        <w:t xml:space="preserve"> Microso</w:t>
      </w:r>
      <w:r w:rsidR="001D1B6A" w:rsidRPr="007D6D54">
        <w:rPr>
          <w:rFonts w:ascii="Arial" w:hAnsi="Arial" w:cs="Arial"/>
        </w:rPr>
        <w:t xml:space="preserve">ft Visual Studio .NET 2008, C#, </w:t>
      </w:r>
      <w:proofErr w:type="gramStart"/>
      <w:r w:rsidR="001D1B6A" w:rsidRPr="007D6D54">
        <w:rPr>
          <w:rFonts w:ascii="Arial" w:hAnsi="Arial" w:cs="Arial"/>
        </w:rPr>
        <w:t>VB.Net ,</w:t>
      </w:r>
      <w:proofErr w:type="gramEnd"/>
      <w:r w:rsidR="001D1B6A" w:rsidRPr="007D6D54">
        <w:rPr>
          <w:rFonts w:ascii="Arial" w:hAnsi="Arial" w:cs="Arial"/>
        </w:rPr>
        <w:t xml:space="preserve"> </w:t>
      </w:r>
      <w:r w:rsidRPr="007D6D54">
        <w:rPr>
          <w:rFonts w:ascii="Arial" w:hAnsi="Arial" w:cs="Arial"/>
        </w:rPr>
        <w:t>SQL Server 2008, SSRS 2008, MS Access 2007</w:t>
      </w:r>
    </w:p>
    <w:p w:rsidR="00476918" w:rsidRPr="007D6D54" w:rsidRDefault="00476918">
      <w:pPr>
        <w:rPr>
          <w:rFonts w:ascii="Arial" w:hAnsi="Arial" w:cs="Arial"/>
        </w:rPr>
      </w:pPr>
    </w:p>
    <w:p w:rsidR="00E46E72" w:rsidRPr="007D6D54" w:rsidRDefault="00E46E72" w:rsidP="00E46E72">
      <w:pPr>
        <w:spacing w:after="0" w:line="240" w:lineRule="auto"/>
        <w:rPr>
          <w:rFonts w:ascii="Arial" w:hAnsi="Arial" w:cs="Arial"/>
        </w:rPr>
      </w:pPr>
    </w:p>
    <w:p w:rsidR="006D1242" w:rsidRPr="007D6D54" w:rsidRDefault="006D1242" w:rsidP="000607C8">
      <w:pPr>
        <w:spacing w:after="0" w:line="240" w:lineRule="auto"/>
        <w:rPr>
          <w:rFonts w:ascii="Arial" w:hAnsi="Arial" w:cs="Arial"/>
          <w:b/>
          <w:bCs/>
        </w:rPr>
      </w:pPr>
      <w:bookmarkStart w:id="0" w:name="_GoBack"/>
      <w:bookmarkEnd w:id="0"/>
      <w:r w:rsidRPr="007D6D54">
        <w:rPr>
          <w:rFonts w:ascii="Arial" w:hAnsi="Arial" w:cs="Arial"/>
          <w:b/>
        </w:rPr>
        <w:t xml:space="preserve">Sep 2010 - Jan 2011 </w:t>
      </w:r>
      <w:r w:rsidRPr="007D6D54">
        <w:rPr>
          <w:rFonts w:ascii="Arial" w:hAnsi="Arial" w:cs="Arial"/>
          <w:b/>
          <w:bCs/>
        </w:rPr>
        <w:tab/>
      </w:r>
    </w:p>
    <w:p w:rsidR="003B693A" w:rsidRPr="007D6D54" w:rsidRDefault="00907FCD" w:rsidP="000607C8">
      <w:pPr>
        <w:spacing w:after="0" w:line="240" w:lineRule="auto"/>
        <w:rPr>
          <w:rFonts w:ascii="Arial" w:hAnsi="Arial" w:cs="Arial"/>
          <w:b/>
          <w:bCs/>
        </w:rPr>
      </w:pPr>
      <w:r w:rsidRPr="007D6D54">
        <w:rPr>
          <w:rFonts w:ascii="Arial" w:hAnsi="Arial" w:cs="Arial"/>
          <w:b/>
          <w:bCs/>
        </w:rPr>
        <w:t>Infosys Technologies</w:t>
      </w:r>
      <w:r w:rsidR="000607C8" w:rsidRPr="007D6D54">
        <w:rPr>
          <w:rFonts w:ascii="Arial" w:hAnsi="Arial" w:cs="Arial"/>
          <w:b/>
          <w:bCs/>
        </w:rPr>
        <w:t xml:space="preserve">                                                                                                              </w:t>
      </w:r>
      <w:proofErr w:type="spellStart"/>
      <w:r w:rsidR="00E774D3" w:rsidRPr="007D6D54">
        <w:rPr>
          <w:rFonts w:ascii="Arial" w:hAnsi="Arial" w:cs="Arial"/>
          <w:b/>
          <w:bCs/>
        </w:rPr>
        <w:t>At&amp;T</w:t>
      </w:r>
      <w:proofErr w:type="spellEnd"/>
      <w:r w:rsidR="00E774D3" w:rsidRPr="007D6D54">
        <w:rPr>
          <w:rFonts w:ascii="Arial" w:hAnsi="Arial" w:cs="Arial"/>
          <w:b/>
          <w:bCs/>
        </w:rPr>
        <w:t xml:space="preserve">, </w:t>
      </w:r>
      <w:proofErr w:type="gramStart"/>
      <w:r w:rsidR="00E774D3" w:rsidRPr="007D6D54">
        <w:rPr>
          <w:rFonts w:ascii="Arial" w:hAnsi="Arial" w:cs="Arial"/>
          <w:b/>
          <w:bCs/>
        </w:rPr>
        <w:t>Tallahassee  ,</w:t>
      </w:r>
      <w:proofErr w:type="gramEnd"/>
      <w:r w:rsidR="00E774D3" w:rsidRPr="007D6D54">
        <w:rPr>
          <w:rFonts w:ascii="Arial" w:hAnsi="Arial" w:cs="Arial"/>
          <w:b/>
          <w:bCs/>
        </w:rPr>
        <w:t xml:space="preserve">FL </w:t>
      </w:r>
      <w:r w:rsidR="003B693A" w:rsidRPr="007D6D54">
        <w:rPr>
          <w:rFonts w:ascii="Arial" w:hAnsi="Arial" w:cs="Arial"/>
          <w:b/>
          <w:bCs/>
        </w:rPr>
        <w:t xml:space="preserve"> </w:t>
      </w:r>
    </w:p>
    <w:p w:rsidR="006D1242" w:rsidRPr="007D6D54" w:rsidRDefault="000607C8" w:rsidP="006D1242">
      <w:pPr>
        <w:spacing w:after="0" w:line="240" w:lineRule="auto"/>
        <w:rPr>
          <w:rFonts w:ascii="Arial" w:hAnsi="Arial" w:cs="Arial"/>
          <w:b/>
        </w:rPr>
      </w:pPr>
      <w:r w:rsidRPr="007D6D54">
        <w:rPr>
          <w:rFonts w:ascii="Arial" w:hAnsi="Arial" w:cs="Arial"/>
          <w:b/>
        </w:rPr>
        <w:t>Role</w:t>
      </w:r>
      <w:r w:rsidR="00E774D3" w:rsidRPr="007D6D54">
        <w:rPr>
          <w:rFonts w:ascii="Arial" w:hAnsi="Arial" w:cs="Arial"/>
          <w:b/>
        </w:rPr>
        <w:t xml:space="preserve">: </w:t>
      </w:r>
      <w:r w:rsidR="005271EE" w:rsidRPr="007D6D54">
        <w:rPr>
          <w:rFonts w:ascii="Arial" w:hAnsi="Arial" w:cs="Arial"/>
          <w:b/>
        </w:rPr>
        <w:t xml:space="preserve"> Dot Net </w:t>
      </w:r>
      <w:r w:rsidR="003B693A" w:rsidRPr="007D6D54">
        <w:rPr>
          <w:rFonts w:ascii="Arial" w:hAnsi="Arial" w:cs="Arial"/>
          <w:b/>
        </w:rPr>
        <w:t>Developer</w:t>
      </w:r>
    </w:p>
    <w:p w:rsidR="00907FCD" w:rsidRPr="007D6D54" w:rsidRDefault="00907FCD" w:rsidP="006D1242">
      <w:pPr>
        <w:spacing w:after="0" w:line="240" w:lineRule="auto"/>
        <w:rPr>
          <w:rFonts w:ascii="Arial" w:eastAsia="MS Mincho" w:hAnsi="Arial" w:cs="Arial"/>
          <w:b/>
        </w:rPr>
      </w:pPr>
      <w:r w:rsidRPr="007D6D54">
        <w:rPr>
          <w:rFonts w:ascii="Arial" w:hAnsi="Arial" w:cs="Arial"/>
          <w:b/>
        </w:rPr>
        <w:t xml:space="preserve">Project: </w:t>
      </w:r>
      <w:r w:rsidRPr="007D6D54">
        <w:rPr>
          <w:rFonts w:ascii="Arial" w:eastAsia="MS Mincho" w:hAnsi="Arial" w:cs="Arial"/>
          <w:b/>
        </w:rPr>
        <w:t>Integrated Freight Exchange</w:t>
      </w:r>
    </w:p>
    <w:p w:rsidR="006D1242" w:rsidRPr="007D6D54" w:rsidRDefault="006D1242" w:rsidP="006D1242">
      <w:pPr>
        <w:spacing w:after="0" w:line="240" w:lineRule="auto"/>
        <w:rPr>
          <w:rFonts w:ascii="Arial" w:hAnsi="Arial" w:cs="Arial"/>
          <w:b/>
        </w:rPr>
      </w:pPr>
    </w:p>
    <w:p w:rsidR="00872436" w:rsidRPr="007D6D54" w:rsidRDefault="00907FCD" w:rsidP="00041C87">
      <w:pPr>
        <w:rPr>
          <w:rFonts w:ascii="Arial" w:hAnsi="Arial" w:cs="Arial"/>
        </w:rPr>
      </w:pPr>
      <w:r w:rsidRPr="007D6D54">
        <w:rPr>
          <w:rFonts w:ascii="Arial" w:eastAsia="MS Mincho" w:hAnsi="Arial" w:cs="Arial"/>
          <w:b/>
        </w:rPr>
        <w:t>Description</w:t>
      </w:r>
      <w:r w:rsidR="00872436" w:rsidRPr="007D6D54">
        <w:rPr>
          <w:rFonts w:ascii="Arial" w:eastAsia="MS Mincho" w:hAnsi="Arial" w:cs="Arial"/>
          <w:b/>
        </w:rPr>
        <w:t xml:space="preserve">: </w:t>
      </w:r>
      <w:r w:rsidR="00872436" w:rsidRPr="007D6D54">
        <w:rPr>
          <w:rFonts w:ascii="Arial" w:eastAsia="MS Mincho" w:hAnsi="Arial" w:cs="Arial"/>
        </w:rPr>
        <w:t xml:space="preserve">Integrated Freight Exchange is a trader’s portal that facilitates the exchange of trading documents and information among trading partners and service providers. </w:t>
      </w:r>
      <w:r w:rsidR="00872436" w:rsidRPr="007D6D54">
        <w:rPr>
          <w:rFonts w:ascii="Arial" w:hAnsi="Arial" w:cs="Arial"/>
        </w:rPr>
        <w:t xml:space="preserve">It automates every aspect of freight activities by linking with shipping lines and enhances communication and workflow between freight forwarders and shipping lines. </w:t>
      </w:r>
    </w:p>
    <w:p w:rsidR="00907FCD" w:rsidRPr="007D6D54" w:rsidRDefault="00041C87" w:rsidP="00041C87">
      <w:pPr>
        <w:rPr>
          <w:rFonts w:ascii="Arial" w:hAnsi="Arial" w:cs="Arial"/>
          <w:b/>
        </w:rPr>
      </w:pPr>
      <w:r w:rsidRPr="007D6D54">
        <w:rPr>
          <w:rFonts w:ascii="Arial" w:hAnsi="Arial" w:cs="Arial"/>
          <w:b/>
        </w:rPr>
        <w:t>R</w:t>
      </w:r>
      <w:r w:rsidR="00907FCD" w:rsidRPr="007D6D54">
        <w:rPr>
          <w:rFonts w:ascii="Arial" w:hAnsi="Arial" w:cs="Arial"/>
          <w:b/>
        </w:rPr>
        <w:t>esponsibilities:</w:t>
      </w:r>
    </w:p>
    <w:p w:rsidR="00872436" w:rsidRPr="007D6D54" w:rsidRDefault="00872436" w:rsidP="00041C87">
      <w:pPr>
        <w:numPr>
          <w:ilvl w:val="0"/>
          <w:numId w:val="5"/>
        </w:numPr>
        <w:spacing w:after="0" w:line="240" w:lineRule="auto"/>
        <w:ind w:left="360" w:hanging="360"/>
        <w:rPr>
          <w:rFonts w:ascii="Arial" w:hAnsi="Arial" w:cs="Arial"/>
        </w:rPr>
      </w:pPr>
      <w:r w:rsidRPr="007D6D54">
        <w:rPr>
          <w:rFonts w:ascii="Arial" w:hAnsi="Arial" w:cs="Arial"/>
        </w:rPr>
        <w:t>Performed requirements gathering by interacting with key business people in understanding of the existing business processes.</w:t>
      </w:r>
    </w:p>
    <w:p w:rsidR="00872436" w:rsidRPr="007D6D54" w:rsidRDefault="00872436" w:rsidP="00041C87">
      <w:pPr>
        <w:numPr>
          <w:ilvl w:val="0"/>
          <w:numId w:val="5"/>
        </w:numPr>
        <w:spacing w:after="0" w:line="240" w:lineRule="auto"/>
        <w:ind w:left="360" w:hanging="360"/>
        <w:rPr>
          <w:rFonts w:ascii="Arial" w:hAnsi="Arial" w:cs="Arial"/>
        </w:rPr>
      </w:pPr>
      <w:r w:rsidRPr="007D6D54">
        <w:rPr>
          <w:rFonts w:ascii="Arial" w:hAnsi="Arial" w:cs="Arial"/>
        </w:rPr>
        <w:t xml:space="preserve">Developed the core modules of IFX such as order </w:t>
      </w:r>
      <w:r w:rsidR="000607C8" w:rsidRPr="007D6D54">
        <w:rPr>
          <w:rFonts w:ascii="Arial" w:hAnsi="Arial" w:cs="Arial"/>
        </w:rPr>
        <w:t>processing,</w:t>
      </w:r>
      <w:r w:rsidRPr="007D6D54">
        <w:rPr>
          <w:rFonts w:ascii="Arial" w:hAnsi="Arial" w:cs="Arial"/>
        </w:rPr>
        <w:t xml:space="preserve"> sh</w:t>
      </w:r>
      <w:r w:rsidR="000F5EA8" w:rsidRPr="007D6D54">
        <w:rPr>
          <w:rFonts w:ascii="Arial" w:hAnsi="Arial" w:cs="Arial"/>
        </w:rPr>
        <w:t>ipping, trade deli</w:t>
      </w:r>
      <w:r w:rsidR="00F802B5" w:rsidRPr="007D6D54">
        <w:rPr>
          <w:rFonts w:ascii="Arial" w:hAnsi="Arial" w:cs="Arial"/>
        </w:rPr>
        <w:t>veries using .NET framework 4.0</w:t>
      </w:r>
      <w:r w:rsidR="000F5EA8" w:rsidRPr="007D6D54">
        <w:rPr>
          <w:rFonts w:ascii="Arial" w:hAnsi="Arial" w:cs="Arial"/>
        </w:rPr>
        <w:t>,</w:t>
      </w:r>
      <w:r w:rsidR="005271EE" w:rsidRPr="007D6D54">
        <w:rPr>
          <w:rFonts w:ascii="Arial" w:hAnsi="Arial" w:cs="Arial"/>
        </w:rPr>
        <w:t xml:space="preserve"> </w:t>
      </w:r>
      <w:r w:rsidRPr="007D6D54">
        <w:rPr>
          <w:rFonts w:ascii="Arial" w:hAnsi="Arial" w:cs="Arial"/>
        </w:rPr>
        <w:t>ASP.NET,</w:t>
      </w:r>
      <w:r w:rsidR="005271EE" w:rsidRPr="007D6D54">
        <w:rPr>
          <w:rFonts w:ascii="Arial" w:hAnsi="Arial" w:cs="Arial"/>
        </w:rPr>
        <w:t xml:space="preserve"> </w:t>
      </w:r>
      <w:r w:rsidRPr="007D6D54">
        <w:rPr>
          <w:rFonts w:ascii="Arial" w:hAnsi="Arial" w:cs="Arial"/>
        </w:rPr>
        <w:t>C#, XML and Oracle 9i.</w:t>
      </w:r>
    </w:p>
    <w:p w:rsidR="004D2C0F" w:rsidRPr="007D6D54" w:rsidRDefault="004D2C0F"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Tuning the </w:t>
      </w:r>
      <w:r w:rsidRPr="007D6D54">
        <w:rPr>
          <w:rFonts w:ascii="Arial" w:eastAsia="Times New Roman" w:hAnsi="Arial" w:cs="Arial"/>
          <w:b/>
          <w:bCs/>
        </w:rPr>
        <w:t>PL/SQL</w:t>
      </w:r>
      <w:r w:rsidRPr="007D6D54">
        <w:rPr>
          <w:rFonts w:ascii="Arial" w:eastAsia="Times New Roman" w:hAnsi="Arial" w:cs="Arial"/>
        </w:rPr>
        <w:t xml:space="preserve"> queries using optimizer hints for joins so that all the complex queries run at optimum speed in the production.</w:t>
      </w:r>
    </w:p>
    <w:p w:rsidR="00872436" w:rsidRPr="007D6D54" w:rsidRDefault="00872436" w:rsidP="00041C87">
      <w:pPr>
        <w:numPr>
          <w:ilvl w:val="0"/>
          <w:numId w:val="5"/>
        </w:numPr>
        <w:spacing w:after="0" w:line="240" w:lineRule="auto"/>
        <w:ind w:left="360" w:hanging="360"/>
        <w:rPr>
          <w:rFonts w:ascii="Arial" w:hAnsi="Arial" w:cs="Arial"/>
        </w:rPr>
      </w:pPr>
      <w:r w:rsidRPr="007D6D54">
        <w:rPr>
          <w:rFonts w:ascii="Arial" w:hAnsi="Arial" w:cs="Arial"/>
        </w:rPr>
        <w:t>Developed design patterns such as</w:t>
      </w:r>
      <w:r w:rsidR="000F5EA8" w:rsidRPr="007D6D54">
        <w:rPr>
          <w:rFonts w:ascii="Arial" w:hAnsi="Arial" w:cs="Arial"/>
        </w:rPr>
        <w:t xml:space="preserve"> Singleton pattern</w:t>
      </w:r>
      <w:r w:rsidRPr="007D6D54">
        <w:rPr>
          <w:rFonts w:ascii="Arial" w:hAnsi="Arial" w:cs="Arial"/>
        </w:rPr>
        <w:t xml:space="preserve"> for application reuse and extensibility.</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Designed and implemented test cases and involved in Unit testing</w:t>
      </w:r>
      <w:r w:rsidR="004E007C" w:rsidRPr="007D6D54">
        <w:rPr>
          <w:rFonts w:ascii="Arial" w:eastAsia="Times New Roman" w:hAnsi="Arial" w:cs="Arial"/>
        </w:rPr>
        <w:t xml:space="preserve"> documentation</w:t>
      </w:r>
      <w:r w:rsidRPr="007D6D54">
        <w:rPr>
          <w:rFonts w:ascii="Arial" w:eastAsia="Times New Roman" w:hAnsi="Arial" w:cs="Arial"/>
        </w:rPr>
        <w:t>.</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Developed Role based Security to authorize member to a specific role.</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Participated in the daily SCRUM meetings and contributed to task management.</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Developed User interface using </w:t>
      </w:r>
      <w:r w:rsidRPr="007D6D54">
        <w:rPr>
          <w:rFonts w:ascii="Arial" w:eastAsia="Times New Roman" w:hAnsi="Arial" w:cs="Arial"/>
          <w:b/>
          <w:bCs/>
        </w:rPr>
        <w:t>ASP.NET</w:t>
      </w:r>
      <w:r w:rsidRPr="007D6D54">
        <w:rPr>
          <w:rFonts w:ascii="Arial" w:eastAsia="Times New Roman" w:hAnsi="Arial" w:cs="Arial"/>
        </w:rPr>
        <w:t xml:space="preserve"> and written business logic using </w:t>
      </w:r>
      <w:r w:rsidRPr="007D6D54">
        <w:rPr>
          <w:rFonts w:ascii="Arial" w:eastAsia="Times New Roman" w:hAnsi="Arial" w:cs="Arial"/>
          <w:b/>
          <w:bCs/>
        </w:rPr>
        <w:t>C#</w:t>
      </w:r>
      <w:r w:rsidR="00794599" w:rsidRPr="007D6D54">
        <w:rPr>
          <w:rFonts w:ascii="Arial" w:eastAsia="Times New Roman" w:hAnsi="Arial" w:cs="Arial"/>
        </w:rPr>
        <w:t xml:space="preserve"> Code in</w:t>
      </w:r>
      <w:r w:rsidR="000607C8" w:rsidRPr="007D6D54">
        <w:rPr>
          <w:rFonts w:ascii="Arial" w:eastAsia="Times New Roman" w:hAnsi="Arial" w:cs="Arial"/>
        </w:rPr>
        <w:t xml:space="preserve"> the Visual Studio environment</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As part of the development team, developed web interfaces for User module using ASP.NET with extensive features like User Controls, Data grid control, in</w:t>
      </w:r>
      <w:r w:rsidR="000607C8" w:rsidRPr="007D6D54">
        <w:rPr>
          <w:rFonts w:ascii="Arial" w:eastAsia="Times New Roman" w:hAnsi="Arial" w:cs="Arial"/>
        </w:rPr>
        <w:t xml:space="preserve"> </w:t>
      </w:r>
      <w:r w:rsidRPr="007D6D54">
        <w:rPr>
          <w:rFonts w:ascii="Arial" w:eastAsia="Times New Roman" w:hAnsi="Arial" w:cs="Arial"/>
        </w:rPr>
        <w:t>Proc</w:t>
      </w:r>
      <w:r w:rsidR="005271EE" w:rsidRPr="007D6D54">
        <w:rPr>
          <w:rFonts w:ascii="Arial" w:eastAsia="Times New Roman" w:hAnsi="Arial" w:cs="Arial"/>
        </w:rPr>
        <w:t xml:space="preserve"> </w:t>
      </w:r>
      <w:r w:rsidRPr="007D6D54">
        <w:rPr>
          <w:rFonts w:ascii="Arial" w:eastAsia="Times New Roman" w:hAnsi="Arial" w:cs="Arial"/>
        </w:rPr>
        <w:t>Session state management and XML files to store application configuration constants.</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Use ASP.NET 2.0 Login Control to display user registration forms, login forms, change password forms and password reminder forms.</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Developed classes for database access and other business components using C# and ADO.NET.</w:t>
      </w:r>
      <w:r w:rsidR="00794599" w:rsidRPr="007D6D54">
        <w:rPr>
          <w:rFonts w:ascii="Arial" w:eastAsia="Times New Roman" w:hAnsi="Arial" w:cs="Arial"/>
        </w:rPr>
        <w:t xml:space="preserve"> </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Used </w:t>
      </w:r>
      <w:r w:rsidRPr="007D6D54">
        <w:rPr>
          <w:rFonts w:ascii="Arial" w:eastAsia="Times New Roman" w:hAnsi="Arial" w:cs="Arial"/>
          <w:b/>
          <w:bCs/>
        </w:rPr>
        <w:t>ADO.NET</w:t>
      </w:r>
      <w:r w:rsidRPr="007D6D54">
        <w:rPr>
          <w:rFonts w:ascii="Arial" w:eastAsia="Times New Roman" w:hAnsi="Arial" w:cs="Arial"/>
        </w:rPr>
        <w:t xml:space="preserve"> disconnected Dataset model, stored procedures and fragment caching to enhance performance.</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Used </w:t>
      </w:r>
      <w:r w:rsidRPr="007D6D54">
        <w:rPr>
          <w:rFonts w:ascii="Arial" w:eastAsia="Times New Roman" w:hAnsi="Arial" w:cs="Arial"/>
          <w:b/>
          <w:bCs/>
        </w:rPr>
        <w:t>AJAX</w:t>
      </w:r>
      <w:r w:rsidRPr="007D6D54">
        <w:rPr>
          <w:rFonts w:ascii="Arial" w:eastAsia="Times New Roman" w:hAnsi="Arial" w:cs="Arial"/>
        </w:rPr>
        <w:t xml:space="preserve"> to communicate with web service from web page.</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Developed </w:t>
      </w:r>
      <w:r w:rsidRPr="007D6D54">
        <w:rPr>
          <w:rFonts w:ascii="Arial" w:eastAsia="Times New Roman" w:hAnsi="Arial" w:cs="Arial"/>
          <w:b/>
          <w:bCs/>
        </w:rPr>
        <w:t>Web Services</w:t>
      </w:r>
      <w:r w:rsidRPr="007D6D54">
        <w:rPr>
          <w:rFonts w:ascii="Arial" w:eastAsia="Times New Roman" w:hAnsi="Arial" w:cs="Arial"/>
        </w:rPr>
        <w:t xml:space="preserve"> for obtaining structured data for financial information.</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Used already existing ASP address book component for Email integration.</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Developed </w:t>
      </w:r>
      <w:r w:rsidRPr="007D6D54">
        <w:rPr>
          <w:rFonts w:ascii="Arial" w:eastAsia="Times New Roman" w:hAnsi="Arial" w:cs="Arial"/>
          <w:b/>
          <w:bCs/>
        </w:rPr>
        <w:t>client side validation</w:t>
      </w:r>
      <w:r w:rsidRPr="007D6D54">
        <w:rPr>
          <w:rFonts w:ascii="Arial" w:eastAsia="Times New Roman" w:hAnsi="Arial" w:cs="Arial"/>
        </w:rPr>
        <w:t xml:space="preserve"> and dynamic UI using </w:t>
      </w:r>
      <w:r w:rsidRPr="007D6D54">
        <w:rPr>
          <w:rFonts w:ascii="Arial" w:eastAsia="Times New Roman" w:hAnsi="Arial" w:cs="Arial"/>
          <w:b/>
          <w:bCs/>
        </w:rPr>
        <w:t>JavaScript</w:t>
      </w:r>
      <w:r w:rsidRPr="007D6D54">
        <w:rPr>
          <w:rFonts w:ascii="Arial" w:eastAsia="Times New Roman" w:hAnsi="Arial" w:cs="Arial"/>
        </w:rPr>
        <w:t xml:space="preserve"> and HTML</w:t>
      </w:r>
      <w:r w:rsidR="00923D11" w:rsidRPr="007D6D54">
        <w:rPr>
          <w:rFonts w:ascii="Arial" w:eastAsia="Times New Roman" w:hAnsi="Arial" w:cs="Arial"/>
        </w:rPr>
        <w:t xml:space="preserve"> and DHTML</w:t>
      </w:r>
      <w:r w:rsidRPr="007D6D54">
        <w:rPr>
          <w:rFonts w:ascii="Arial" w:eastAsia="Times New Roman" w:hAnsi="Arial" w:cs="Arial"/>
        </w:rPr>
        <w:t>.</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b/>
          <w:bCs/>
        </w:rPr>
        <w:t>SQL Server 2005</w:t>
      </w:r>
      <w:r w:rsidRPr="007D6D54">
        <w:rPr>
          <w:rFonts w:ascii="Arial" w:eastAsia="Times New Roman" w:hAnsi="Arial" w:cs="Arial"/>
        </w:rPr>
        <w:t xml:space="preserve"> Enterprise Manager was used to create objects like tables, stored procedures, etc.</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Designed and developed </w:t>
      </w:r>
      <w:r w:rsidRPr="007D6D54">
        <w:rPr>
          <w:rFonts w:ascii="Arial" w:eastAsia="Times New Roman" w:hAnsi="Arial" w:cs="Arial"/>
          <w:b/>
          <w:bCs/>
        </w:rPr>
        <w:t>ASP.NET</w:t>
      </w:r>
      <w:r w:rsidRPr="007D6D54">
        <w:rPr>
          <w:rFonts w:ascii="Arial" w:eastAsia="Times New Roman" w:hAnsi="Arial" w:cs="Arial"/>
        </w:rPr>
        <w:t xml:space="preserve"> web application</w:t>
      </w:r>
      <w:r w:rsidR="00526C62" w:rsidRPr="007D6D54">
        <w:rPr>
          <w:rFonts w:ascii="Arial" w:eastAsia="Times New Roman" w:hAnsi="Arial" w:cs="Arial"/>
        </w:rPr>
        <w:t xml:space="preserve">(C# </w:t>
      </w:r>
      <w:r w:rsidRPr="007D6D54">
        <w:rPr>
          <w:rFonts w:ascii="Arial" w:eastAsia="Times New Roman" w:hAnsi="Arial" w:cs="Arial"/>
        </w:rPr>
        <w:t>code)</w:t>
      </w:r>
      <w:r w:rsidR="00526C62" w:rsidRPr="007D6D54">
        <w:rPr>
          <w:rFonts w:ascii="Arial" w:eastAsia="Times New Roman" w:hAnsi="Arial" w:cs="Arial"/>
        </w:rPr>
        <w:t>.</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Developed Web forms.</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Created classes to use in the web application.</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Involved in creating user controls required for the design of front-end for Hierarchy applications</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Played an active role in implementing the Business Logic Layer.</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Studied the existing Application and designed new screens for the Web Application.</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Created </w:t>
      </w:r>
      <w:r w:rsidRPr="007D6D54">
        <w:rPr>
          <w:rFonts w:ascii="Arial" w:eastAsia="Times New Roman" w:hAnsi="Arial" w:cs="Arial"/>
          <w:b/>
          <w:bCs/>
        </w:rPr>
        <w:t>HTML</w:t>
      </w:r>
      <w:r w:rsidR="00923D11" w:rsidRPr="007D6D54">
        <w:rPr>
          <w:rFonts w:ascii="Arial" w:eastAsia="Times New Roman" w:hAnsi="Arial" w:cs="Arial"/>
          <w:b/>
          <w:bCs/>
        </w:rPr>
        <w:t>/DHTML</w:t>
      </w:r>
      <w:r w:rsidRPr="007D6D54">
        <w:rPr>
          <w:rFonts w:ascii="Arial" w:eastAsia="Times New Roman" w:hAnsi="Arial" w:cs="Arial"/>
        </w:rPr>
        <w:t xml:space="preserve"> scripts in order to validate HTML form's data that was submitted by the user.</w:t>
      </w:r>
    </w:p>
    <w:p w:rsidR="00A22738" w:rsidRPr="007D6D54" w:rsidRDefault="00A22738"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Also worked on creating CSS style sheets for t</w:t>
      </w:r>
      <w:r w:rsidR="00C21278" w:rsidRPr="007D6D54">
        <w:rPr>
          <w:rFonts w:ascii="Arial" w:eastAsia="Times New Roman" w:hAnsi="Arial" w:cs="Arial"/>
        </w:rPr>
        <w:t>he web pages of the application</w:t>
      </w:r>
      <w:r w:rsidR="00C21278" w:rsidRPr="007D6D54">
        <w:rPr>
          <w:rFonts w:ascii="Arial" w:eastAsia="Times New Roman" w:hAnsi="Arial" w:cs="Arial"/>
        </w:rPr>
        <w:tab/>
      </w:r>
      <w:r w:rsidRPr="007D6D54">
        <w:rPr>
          <w:rFonts w:ascii="Arial" w:eastAsia="Times New Roman" w:hAnsi="Arial" w:cs="Arial"/>
        </w:rPr>
        <w:t>.</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Created class files for reusability.</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Implemented Page control Life cycle.</w:t>
      </w:r>
    </w:p>
    <w:p w:rsidR="00823C6B" w:rsidRPr="007D6D54" w:rsidRDefault="00823C6B" w:rsidP="00041C87">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Performed and Optimized the Search Engine for improving the Marketing of the Company </w:t>
      </w:r>
      <w:r w:rsidR="00BB15D8" w:rsidRPr="007D6D54">
        <w:rPr>
          <w:rFonts w:ascii="Arial" w:eastAsia="Times New Roman" w:hAnsi="Arial" w:cs="Arial"/>
        </w:rPr>
        <w:t>and used j</w:t>
      </w:r>
      <w:r w:rsidR="005271EE" w:rsidRPr="007D6D54">
        <w:rPr>
          <w:rFonts w:ascii="Arial" w:eastAsia="Times New Roman" w:hAnsi="Arial" w:cs="Arial"/>
        </w:rPr>
        <w:t xml:space="preserve"> </w:t>
      </w:r>
      <w:r w:rsidR="00BB15D8" w:rsidRPr="007D6D54">
        <w:rPr>
          <w:rFonts w:ascii="Arial" w:eastAsia="Times New Roman" w:hAnsi="Arial" w:cs="Arial"/>
        </w:rPr>
        <w:t>Query to enhance the outlook.</w:t>
      </w:r>
    </w:p>
    <w:p w:rsidR="00907FCD" w:rsidRPr="007D6D54" w:rsidRDefault="00907FCD" w:rsidP="00907FCD">
      <w:pPr>
        <w:spacing w:after="0" w:line="240" w:lineRule="auto"/>
        <w:rPr>
          <w:rFonts w:ascii="Arial" w:eastAsia="Times New Roman" w:hAnsi="Arial" w:cs="Arial"/>
        </w:rPr>
      </w:pPr>
    </w:p>
    <w:p w:rsidR="00526C62" w:rsidRPr="007D6D54" w:rsidRDefault="00526C62" w:rsidP="00907FCD">
      <w:pPr>
        <w:spacing w:after="0" w:line="240" w:lineRule="auto"/>
        <w:rPr>
          <w:rFonts w:ascii="Arial" w:eastAsia="Times New Roman" w:hAnsi="Arial" w:cs="Arial"/>
        </w:rPr>
      </w:pPr>
    </w:p>
    <w:p w:rsidR="006D1242" w:rsidRPr="007D6D54" w:rsidRDefault="006D1242" w:rsidP="006D1242">
      <w:pPr>
        <w:spacing w:after="0"/>
        <w:rPr>
          <w:rFonts w:ascii="Arial" w:hAnsi="Arial" w:cs="Arial"/>
          <w:b/>
        </w:rPr>
      </w:pPr>
      <w:r w:rsidRPr="007D6D54">
        <w:rPr>
          <w:rFonts w:ascii="Arial" w:hAnsi="Arial" w:cs="Arial"/>
          <w:b/>
        </w:rPr>
        <w:t>May 2005-July 2010</w:t>
      </w:r>
    </w:p>
    <w:p w:rsidR="00526C62" w:rsidRPr="007D6D54" w:rsidRDefault="00526C62" w:rsidP="006D1242">
      <w:pPr>
        <w:spacing w:after="0"/>
        <w:rPr>
          <w:rFonts w:ascii="Arial" w:hAnsi="Arial" w:cs="Arial"/>
          <w:b/>
        </w:rPr>
      </w:pPr>
      <w:r w:rsidRPr="007D6D54">
        <w:rPr>
          <w:rFonts w:ascii="Arial" w:hAnsi="Arial" w:cs="Arial"/>
          <w:b/>
          <w:bCs/>
        </w:rPr>
        <w:t xml:space="preserve">WIPRO Technologies                                                                                                              </w:t>
      </w:r>
      <w:proofErr w:type="spellStart"/>
      <w:r w:rsidRPr="007D6D54">
        <w:rPr>
          <w:rFonts w:ascii="Arial" w:hAnsi="Arial" w:cs="Arial"/>
          <w:b/>
        </w:rPr>
        <w:t>Pune</w:t>
      </w:r>
      <w:proofErr w:type="spellEnd"/>
      <w:r w:rsidRPr="007D6D54">
        <w:rPr>
          <w:rFonts w:ascii="Arial" w:hAnsi="Arial" w:cs="Arial"/>
          <w:b/>
        </w:rPr>
        <w:t xml:space="preserve">, India </w:t>
      </w:r>
      <w:r w:rsidRPr="007D6D54">
        <w:rPr>
          <w:rFonts w:ascii="Arial" w:hAnsi="Arial" w:cs="Arial"/>
          <w:b/>
        </w:rPr>
        <w:tab/>
        <w:t xml:space="preserve">                      </w:t>
      </w:r>
    </w:p>
    <w:p w:rsidR="00526C62" w:rsidRPr="007D6D54" w:rsidRDefault="00526C62" w:rsidP="006D1242">
      <w:pPr>
        <w:pStyle w:val="Heading3"/>
        <w:tabs>
          <w:tab w:val="left" w:pos="720"/>
        </w:tabs>
        <w:spacing w:before="0"/>
        <w:rPr>
          <w:rFonts w:ascii="Arial" w:eastAsia="Calibri" w:hAnsi="Arial" w:cs="Arial"/>
          <w:color w:val="000000"/>
        </w:rPr>
      </w:pPr>
      <w:r w:rsidRPr="007D6D54">
        <w:rPr>
          <w:rFonts w:ascii="Arial" w:eastAsia="Calibri" w:hAnsi="Arial" w:cs="Arial"/>
          <w:color w:val="000000"/>
        </w:rPr>
        <w:t xml:space="preserve">Role: Dot Net Developer              </w:t>
      </w:r>
    </w:p>
    <w:p w:rsidR="00526C62" w:rsidRPr="007D6D54" w:rsidRDefault="00526C62" w:rsidP="006D1242">
      <w:pPr>
        <w:spacing w:after="0"/>
        <w:rPr>
          <w:rFonts w:ascii="Arial" w:hAnsi="Arial" w:cs="Arial"/>
          <w:b/>
        </w:rPr>
      </w:pPr>
      <w:r w:rsidRPr="007D6D54">
        <w:rPr>
          <w:rFonts w:ascii="Arial" w:hAnsi="Arial" w:cs="Arial"/>
          <w:b/>
        </w:rPr>
        <w:t>Project: Application Performance monitor</w:t>
      </w:r>
    </w:p>
    <w:p w:rsidR="006D1242" w:rsidRPr="007D6D54" w:rsidRDefault="006D1242" w:rsidP="006D1242">
      <w:pPr>
        <w:spacing w:after="0"/>
        <w:rPr>
          <w:rFonts w:ascii="Arial" w:hAnsi="Arial" w:cs="Arial"/>
          <w:b/>
        </w:rPr>
      </w:pPr>
    </w:p>
    <w:p w:rsidR="00526C62" w:rsidRPr="007D6D54" w:rsidRDefault="00526C62" w:rsidP="00526C62">
      <w:pPr>
        <w:tabs>
          <w:tab w:val="num" w:pos="6480"/>
        </w:tabs>
        <w:spacing w:after="0" w:line="240" w:lineRule="auto"/>
        <w:rPr>
          <w:rFonts w:ascii="Arial" w:hAnsi="Arial" w:cs="Arial"/>
        </w:rPr>
      </w:pPr>
      <w:r w:rsidRPr="007D6D54">
        <w:rPr>
          <w:rFonts w:ascii="Arial" w:hAnsi="Arial" w:cs="Arial"/>
          <w:b/>
          <w:bCs/>
        </w:rPr>
        <w:t>Description</w:t>
      </w:r>
      <w:r w:rsidRPr="007D6D54">
        <w:rPr>
          <w:rFonts w:ascii="Arial" w:hAnsi="Arial" w:cs="Arial"/>
        </w:rPr>
        <w:t>: Application Performance monitor is a scalable performance monitoring and analysis tool that enables organizations to gauge response and transaction times for different applications and provide feedback and take corrective timely actions.</w:t>
      </w:r>
    </w:p>
    <w:p w:rsidR="00526C62" w:rsidRPr="007D6D54" w:rsidRDefault="00526C62" w:rsidP="00526C62">
      <w:pPr>
        <w:tabs>
          <w:tab w:val="num" w:pos="6480"/>
        </w:tabs>
        <w:spacing w:after="0" w:line="240" w:lineRule="auto"/>
        <w:ind w:left="1440"/>
        <w:rPr>
          <w:rFonts w:ascii="Arial" w:hAnsi="Arial" w:cs="Arial"/>
          <w:b/>
        </w:rPr>
      </w:pPr>
    </w:p>
    <w:p w:rsidR="00526C62" w:rsidRPr="007D6D54" w:rsidRDefault="00526C62" w:rsidP="00526C62">
      <w:pPr>
        <w:tabs>
          <w:tab w:val="num" w:pos="6480"/>
        </w:tabs>
        <w:spacing w:after="0" w:line="240" w:lineRule="auto"/>
        <w:rPr>
          <w:rFonts w:ascii="Arial" w:hAnsi="Arial" w:cs="Arial"/>
          <w:b/>
        </w:rPr>
      </w:pPr>
      <w:r w:rsidRPr="007D6D54">
        <w:rPr>
          <w:rFonts w:ascii="Arial" w:hAnsi="Arial" w:cs="Arial"/>
          <w:b/>
        </w:rPr>
        <w:t>Responsibilities:</w:t>
      </w:r>
    </w:p>
    <w:p w:rsidR="00526C62" w:rsidRPr="007D6D54" w:rsidRDefault="00526C62" w:rsidP="00526C62">
      <w:pPr>
        <w:tabs>
          <w:tab w:val="num" w:pos="6480"/>
        </w:tabs>
        <w:spacing w:after="0" w:line="240" w:lineRule="auto"/>
        <w:rPr>
          <w:rFonts w:ascii="Arial" w:hAnsi="Arial" w:cs="Arial"/>
        </w:rPr>
      </w:pPr>
    </w:p>
    <w:p w:rsidR="00526C62" w:rsidRPr="007D6D54" w:rsidRDefault="00526C62" w:rsidP="00526C62">
      <w:pPr>
        <w:numPr>
          <w:ilvl w:val="0"/>
          <w:numId w:val="5"/>
        </w:numPr>
        <w:tabs>
          <w:tab w:val="clear" w:pos="1800"/>
          <w:tab w:val="num" w:pos="360"/>
        </w:tabs>
        <w:spacing w:after="0" w:line="240" w:lineRule="auto"/>
        <w:ind w:left="360" w:hanging="360"/>
        <w:rPr>
          <w:rFonts w:ascii="Arial" w:hAnsi="Arial" w:cs="Arial"/>
        </w:rPr>
      </w:pPr>
      <w:r w:rsidRPr="007D6D54">
        <w:rPr>
          <w:rFonts w:ascii="Arial" w:hAnsi="Arial" w:cs="Arial"/>
        </w:rPr>
        <w:t xml:space="preserve"> Involved in design and development of Application Management Solution APM (Application Performance Monitor).</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hAnsi="Arial" w:cs="Arial"/>
        </w:rPr>
        <w:t>Developed the product using .NET framework, ASP.NET 4.0, C#, VS2010, XML MS SQL Server2008 used for database designing.</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hAnsi="Arial" w:cs="Arial"/>
        </w:rPr>
        <w:t>Streamlined the design and development activities by introducing the usage of Design patterns and conducting design and code reviews to improve the performance and scalability of the product.</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Designing and developing </w:t>
      </w:r>
      <w:r w:rsidRPr="007D6D54">
        <w:rPr>
          <w:rFonts w:ascii="Arial" w:eastAsia="Times New Roman" w:hAnsi="Arial" w:cs="Arial"/>
          <w:b/>
          <w:bCs/>
        </w:rPr>
        <w:t xml:space="preserve">ASP.NET </w:t>
      </w:r>
      <w:r w:rsidRPr="007D6D54">
        <w:rPr>
          <w:rFonts w:ascii="Arial" w:eastAsia="Times New Roman" w:hAnsi="Arial" w:cs="Arial"/>
        </w:rPr>
        <w:t xml:space="preserve">application using </w:t>
      </w:r>
      <w:r w:rsidRPr="007D6D54">
        <w:rPr>
          <w:rFonts w:ascii="Arial" w:eastAsia="Times New Roman" w:hAnsi="Arial" w:cs="Arial"/>
          <w:b/>
          <w:bCs/>
        </w:rPr>
        <w:t xml:space="preserve">VB.NET/C# </w:t>
      </w:r>
      <w:r w:rsidRPr="007D6D54">
        <w:rPr>
          <w:rFonts w:ascii="Arial" w:eastAsia="Times New Roman" w:hAnsi="Arial" w:cs="Arial"/>
        </w:rPr>
        <w:t>as code behind.</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Maintaining a web application using </w:t>
      </w:r>
      <w:r w:rsidRPr="007D6D54">
        <w:rPr>
          <w:rFonts w:ascii="Arial" w:eastAsia="Times New Roman" w:hAnsi="Arial" w:cs="Arial"/>
          <w:b/>
          <w:bCs/>
        </w:rPr>
        <w:t>IIS6.0.</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Created the Business Logic Layer and the Data Access Layer</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Developed pages using </w:t>
      </w:r>
      <w:r w:rsidRPr="007D6D54">
        <w:rPr>
          <w:rFonts w:ascii="Arial" w:eastAsia="Times New Roman" w:hAnsi="Arial" w:cs="Arial"/>
          <w:b/>
          <w:bCs/>
        </w:rPr>
        <w:t>ASP.NET, CSS</w:t>
      </w:r>
      <w:r w:rsidRPr="007D6D54">
        <w:rPr>
          <w:rFonts w:ascii="Arial" w:eastAsia="Times New Roman" w:hAnsi="Arial" w:cs="Arial"/>
        </w:rPr>
        <w:t xml:space="preserve"> and DHTML</w:t>
      </w:r>
      <w:r w:rsidR="00923D11" w:rsidRPr="007D6D54">
        <w:rPr>
          <w:rFonts w:ascii="Arial" w:eastAsia="Times New Roman" w:hAnsi="Arial" w:cs="Arial"/>
        </w:rPr>
        <w:t>/HTML</w:t>
      </w:r>
      <w:r w:rsidRPr="007D6D54">
        <w:rPr>
          <w:rFonts w:ascii="Arial" w:eastAsia="Times New Roman" w:hAnsi="Arial" w:cs="Arial"/>
        </w:rPr>
        <w:t>.</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MS visual studio used for performing code activities and implementation</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Developed and consumed </w:t>
      </w:r>
      <w:r w:rsidRPr="007D6D54">
        <w:rPr>
          <w:rFonts w:ascii="Arial" w:eastAsia="Times New Roman" w:hAnsi="Arial" w:cs="Arial"/>
          <w:b/>
          <w:bCs/>
        </w:rPr>
        <w:t>Web services</w:t>
      </w:r>
      <w:r w:rsidRPr="007D6D54">
        <w:rPr>
          <w:rFonts w:ascii="Arial" w:eastAsia="Times New Roman" w:hAnsi="Arial" w:cs="Arial"/>
        </w:rPr>
        <w:t>.</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Worked on building a service oriented application that interoperates across organizational and platform boundaries using WCF. </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Client end validation performed in JavaScript</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Co-</w:t>
      </w:r>
      <w:proofErr w:type="spellStart"/>
      <w:r w:rsidRPr="007D6D54">
        <w:rPr>
          <w:rFonts w:ascii="Arial" w:eastAsia="Times New Roman" w:hAnsi="Arial" w:cs="Arial"/>
        </w:rPr>
        <w:t>ordinated</w:t>
      </w:r>
      <w:proofErr w:type="spellEnd"/>
      <w:r w:rsidRPr="007D6D54">
        <w:rPr>
          <w:rFonts w:ascii="Arial" w:eastAsia="Times New Roman" w:hAnsi="Arial" w:cs="Arial"/>
        </w:rPr>
        <w:t xml:space="preserve"> with the team in applications development and implementation aspects</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Programming </w:t>
      </w:r>
      <w:r w:rsidRPr="007D6D54">
        <w:rPr>
          <w:rFonts w:ascii="Arial" w:eastAsia="Times New Roman" w:hAnsi="Arial" w:cs="Arial"/>
          <w:b/>
          <w:bCs/>
        </w:rPr>
        <w:t>ADO.NET</w:t>
      </w:r>
      <w:r w:rsidRPr="007D6D54">
        <w:rPr>
          <w:rFonts w:ascii="Arial" w:eastAsia="Times New Roman" w:hAnsi="Arial" w:cs="Arial"/>
        </w:rPr>
        <w:t xml:space="preserve"> for communication between application and the Oracle database.</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Fixed bugs in the application at the business logic level.</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Used Caching to increase Web services performance.</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Used </w:t>
      </w:r>
      <w:r w:rsidRPr="007D6D54">
        <w:rPr>
          <w:rFonts w:ascii="Arial" w:eastAsia="Times New Roman" w:hAnsi="Arial" w:cs="Arial"/>
          <w:b/>
          <w:bCs/>
        </w:rPr>
        <w:t>j Query</w:t>
      </w:r>
      <w:r w:rsidRPr="007D6D54">
        <w:rPr>
          <w:rFonts w:ascii="Arial" w:eastAsia="Times New Roman" w:hAnsi="Arial" w:cs="Arial"/>
        </w:rPr>
        <w:t xml:space="preserve"> library extensions to provide advanced Front-End functionality and look/feel.</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Designed and developed a number of web custom and user controls.</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Designed and developed Web Server Control Templates programmatically.</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Created classes, class libraries for business layers, application level error handlers with logging and used business objects serialization.</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 xml:space="preserve">Created several Procedures, Functions, Triggers and Packages to implement the functionality in </w:t>
      </w:r>
      <w:r w:rsidRPr="007D6D54">
        <w:rPr>
          <w:rFonts w:ascii="Arial" w:eastAsia="Times New Roman" w:hAnsi="Arial" w:cs="Arial"/>
          <w:b/>
          <w:bCs/>
        </w:rPr>
        <w:t>PL/SQL</w:t>
      </w:r>
      <w:r w:rsidRPr="007D6D54">
        <w:rPr>
          <w:rFonts w:ascii="Arial" w:eastAsia="Times New Roman" w:hAnsi="Arial" w:cs="Arial"/>
        </w:rPr>
        <w:t xml:space="preserve">. </w:t>
      </w:r>
    </w:p>
    <w:p w:rsidR="00526C62" w:rsidRPr="007D6D54" w:rsidRDefault="00526C62" w:rsidP="00526C62">
      <w:pPr>
        <w:numPr>
          <w:ilvl w:val="0"/>
          <w:numId w:val="5"/>
        </w:numPr>
        <w:spacing w:after="0" w:line="240" w:lineRule="auto"/>
        <w:ind w:left="360" w:hanging="360"/>
        <w:rPr>
          <w:rFonts w:ascii="Arial" w:hAnsi="Arial" w:cs="Arial"/>
        </w:rPr>
      </w:pPr>
      <w:r w:rsidRPr="007D6D54">
        <w:rPr>
          <w:rFonts w:ascii="Arial" w:eastAsia="Times New Roman" w:hAnsi="Arial" w:cs="Arial"/>
        </w:rPr>
        <w:t>Created Indexes, Integrity constraints on the database.</w:t>
      </w:r>
    </w:p>
    <w:p w:rsidR="00526C62" w:rsidRPr="007D6D54" w:rsidRDefault="00526C62" w:rsidP="00907FCD">
      <w:pPr>
        <w:spacing w:after="0" w:line="240" w:lineRule="auto"/>
        <w:rPr>
          <w:rFonts w:ascii="Arial" w:eastAsia="Times New Roman" w:hAnsi="Arial" w:cs="Arial"/>
        </w:rPr>
      </w:pPr>
    </w:p>
    <w:p w:rsidR="00907FCD" w:rsidRPr="007D6D54" w:rsidRDefault="00907FCD" w:rsidP="00907FCD">
      <w:pPr>
        <w:spacing w:after="0" w:line="240" w:lineRule="auto"/>
        <w:ind w:right="-300" w:hanging="360"/>
        <w:jc w:val="both"/>
        <w:rPr>
          <w:rFonts w:ascii="Arial" w:eastAsia="Times New Roman" w:hAnsi="Arial" w:cs="Arial"/>
        </w:rPr>
      </w:pPr>
      <w:r w:rsidRPr="007D6D54">
        <w:rPr>
          <w:rFonts w:ascii="Arial" w:eastAsia="Times New Roman" w:hAnsi="Arial" w:cs="Arial"/>
          <w:b/>
          <w:bCs/>
        </w:rPr>
        <w:t xml:space="preserve">       Environment:</w:t>
      </w:r>
      <w:r w:rsidRPr="007D6D54">
        <w:rPr>
          <w:rFonts w:ascii="Arial" w:eastAsia="Times New Roman" w:hAnsi="Arial" w:cs="Arial"/>
        </w:rPr>
        <w:t xml:space="preserve"> Microsoft Visual Studio .NET 2005, .NET Framework 2.0/3.0, ASP.NET</w:t>
      </w:r>
      <w:r w:rsidR="006D1242" w:rsidRPr="007D6D54">
        <w:rPr>
          <w:rFonts w:ascii="Arial" w:eastAsia="Times New Roman" w:hAnsi="Arial" w:cs="Arial"/>
        </w:rPr>
        <w:t>,</w:t>
      </w:r>
    </w:p>
    <w:p w:rsidR="00907FCD" w:rsidRPr="007D6D54" w:rsidRDefault="006D1242" w:rsidP="00907FCD">
      <w:pPr>
        <w:spacing w:after="0" w:line="240" w:lineRule="auto"/>
        <w:ind w:right="-300" w:hanging="360"/>
        <w:jc w:val="both"/>
        <w:rPr>
          <w:rFonts w:ascii="Arial" w:eastAsia="Times New Roman" w:hAnsi="Arial" w:cs="Arial"/>
        </w:rPr>
      </w:pPr>
      <w:r w:rsidRPr="007D6D54">
        <w:rPr>
          <w:rFonts w:ascii="Arial" w:eastAsia="Times New Roman" w:hAnsi="Arial" w:cs="Arial"/>
        </w:rPr>
        <w:t xml:space="preserve">       </w:t>
      </w:r>
      <w:r w:rsidR="00907FCD" w:rsidRPr="007D6D54">
        <w:rPr>
          <w:rFonts w:ascii="Arial" w:eastAsia="Times New Roman" w:hAnsi="Arial" w:cs="Arial"/>
        </w:rPr>
        <w:t>C#2.0/3.0, ADO.NET, IIS 5.1, Windows 9x/2000/2003, SQL Server 2005, SSRS2005</w:t>
      </w:r>
    </w:p>
    <w:p w:rsidR="00526C62" w:rsidRPr="007D6D54" w:rsidRDefault="00526C62" w:rsidP="00907FCD">
      <w:pPr>
        <w:spacing w:after="0" w:line="240" w:lineRule="auto"/>
        <w:ind w:right="-300" w:hanging="360"/>
        <w:jc w:val="both"/>
        <w:rPr>
          <w:rFonts w:ascii="Arial" w:eastAsia="Times New Roman" w:hAnsi="Arial" w:cs="Arial"/>
        </w:rPr>
      </w:pPr>
    </w:p>
    <w:p w:rsidR="00526C62" w:rsidRPr="007D6D54" w:rsidRDefault="00526C62" w:rsidP="00907FCD">
      <w:pPr>
        <w:spacing w:after="0" w:line="240" w:lineRule="auto"/>
        <w:ind w:right="-300" w:hanging="360"/>
        <w:jc w:val="both"/>
        <w:rPr>
          <w:rFonts w:ascii="Arial" w:eastAsia="Times New Roman" w:hAnsi="Arial" w:cs="Arial"/>
        </w:rPr>
      </w:pPr>
    </w:p>
    <w:p w:rsidR="00907FCD" w:rsidRPr="007D6D54" w:rsidRDefault="00907FCD" w:rsidP="00907FCD">
      <w:pPr>
        <w:spacing w:after="0" w:line="240" w:lineRule="auto"/>
        <w:rPr>
          <w:rFonts w:ascii="Arial" w:hAnsi="Arial" w:cs="Arial"/>
        </w:rPr>
      </w:pPr>
      <w:r w:rsidRPr="007D6D54">
        <w:rPr>
          <w:rFonts w:ascii="Arial" w:eastAsia="Times New Roman" w:hAnsi="Arial" w:cs="Arial"/>
          <w:b/>
          <w:bCs/>
        </w:rPr>
        <w:tab/>
      </w:r>
    </w:p>
    <w:p w:rsidR="00823C6B" w:rsidRPr="007D6D54" w:rsidRDefault="00823C6B" w:rsidP="00823C6B">
      <w:pPr>
        <w:spacing w:after="0" w:line="240" w:lineRule="auto"/>
        <w:ind w:left="1800"/>
        <w:rPr>
          <w:rFonts w:ascii="Arial" w:hAnsi="Arial" w:cs="Arial"/>
        </w:rPr>
      </w:pPr>
    </w:p>
    <w:p w:rsidR="00823C6B" w:rsidRPr="007D6D54" w:rsidRDefault="00823C6B" w:rsidP="00823C6B">
      <w:pPr>
        <w:spacing w:after="0" w:line="240" w:lineRule="auto"/>
        <w:ind w:left="1800"/>
        <w:rPr>
          <w:rFonts w:ascii="Arial" w:hAnsi="Arial" w:cs="Arial"/>
        </w:rPr>
      </w:pPr>
    </w:p>
    <w:p w:rsidR="003B693A" w:rsidRPr="007D6D54" w:rsidRDefault="003B693A" w:rsidP="006D1242">
      <w:pPr>
        <w:spacing w:line="240" w:lineRule="auto"/>
        <w:rPr>
          <w:rFonts w:ascii="Arial" w:hAnsi="Arial" w:cs="Arial"/>
        </w:rPr>
      </w:pPr>
    </w:p>
    <w:sectPr w:rsidR="003B693A" w:rsidRPr="007D6D54" w:rsidSect="008945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25" w:hanging="345"/>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2">
    <w:nsid w:val="00000004"/>
    <w:multiLevelType w:val="hybridMultilevel"/>
    <w:tmpl w:val="00000004"/>
    <w:lvl w:ilvl="0" w:tplc="FFFFFFFF">
      <w:start w:val="1"/>
      <w:numFmt w:val="bullet"/>
      <w:lvlText w:val="●"/>
      <w:lvlJc w:val="left"/>
      <w:pPr>
        <w:tabs>
          <w:tab w:val="num" w:pos="1800"/>
        </w:tabs>
        <w:ind w:left="1800" w:hanging="144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1800"/>
        </w:tabs>
        <w:ind w:left="1800" w:firstLine="144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1800"/>
        </w:tabs>
        <w:ind w:left="1800" w:firstLine="23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1800"/>
        </w:tabs>
        <w:ind w:left="1800" w:firstLine="28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1800"/>
        </w:tabs>
        <w:ind w:left="1800" w:firstLine="360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1800"/>
        </w:tabs>
        <w:ind w:left="1800" w:firstLine="4500"/>
      </w:pPr>
      <w:rPr>
        <w:rFonts w:ascii="Verdana" w:eastAsia="Verdana" w:hAnsi="Verdana" w:cs="Verdana"/>
        <w:b w:val="0"/>
        <w:bCs w:val="0"/>
        <w:i w:val="0"/>
        <w:iCs w:val="0"/>
        <w:strike w:val="0"/>
        <w:color w:val="000000"/>
        <w:sz w:val="20"/>
        <w:szCs w:val="20"/>
        <w:u w:val="none"/>
      </w:rPr>
    </w:lvl>
  </w:abstractNum>
  <w:abstractNum w:abstractNumId="3">
    <w:nsid w:val="00000005"/>
    <w:multiLevelType w:val="hybridMultilevel"/>
    <w:tmpl w:val="00000005"/>
    <w:lvl w:ilvl="0" w:tplc="FFFFFFFF">
      <w:start w:val="1"/>
      <w:numFmt w:val="bullet"/>
      <w:lvlText w:val="●"/>
      <w:lvlJc w:val="left"/>
      <w:pPr>
        <w:tabs>
          <w:tab w:val="num" w:pos="1800"/>
        </w:tabs>
        <w:ind w:left="1800" w:hanging="144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1800"/>
        </w:tabs>
        <w:ind w:left="1800" w:firstLine="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1800"/>
        </w:tabs>
        <w:ind w:left="1800" w:firstLine="144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1800"/>
        </w:tabs>
        <w:ind w:left="1800" w:firstLine="23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1800"/>
        </w:tabs>
        <w:ind w:left="1800" w:firstLine="28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1800"/>
        </w:tabs>
        <w:ind w:left="1800" w:firstLine="360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1800"/>
        </w:tabs>
        <w:ind w:left="1800" w:firstLine="4500"/>
      </w:pPr>
      <w:rPr>
        <w:rFonts w:ascii="Verdana" w:eastAsia="Verdana" w:hAnsi="Verdana" w:cs="Verdana"/>
        <w:b w:val="0"/>
        <w:bCs w:val="0"/>
        <w:i w:val="0"/>
        <w:iCs w:val="0"/>
        <w:strike w:val="0"/>
        <w:color w:val="000000"/>
        <w:sz w:val="20"/>
        <w:szCs w:val="20"/>
        <w:u w:val="none"/>
      </w:rPr>
    </w:lvl>
  </w:abstractNum>
  <w:abstractNum w:abstractNumId="4">
    <w:nsid w:val="037C5D6C"/>
    <w:multiLevelType w:val="multilevel"/>
    <w:tmpl w:val="7F82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F80150"/>
    <w:multiLevelType w:val="multilevel"/>
    <w:tmpl w:val="0C7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632AE8"/>
    <w:multiLevelType w:val="multilevel"/>
    <w:tmpl w:val="6D4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0628E3"/>
    <w:multiLevelType w:val="multilevel"/>
    <w:tmpl w:val="E1FAB9B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6F7282"/>
    <w:multiLevelType w:val="multilevel"/>
    <w:tmpl w:val="74F4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9C24B2"/>
    <w:multiLevelType w:val="multilevel"/>
    <w:tmpl w:val="11B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76855"/>
    <w:multiLevelType w:val="hybridMultilevel"/>
    <w:tmpl w:val="81563A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6EB316F"/>
    <w:multiLevelType w:val="multilevel"/>
    <w:tmpl w:val="3954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470FA5"/>
    <w:multiLevelType w:val="multilevel"/>
    <w:tmpl w:val="BA2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D803A1"/>
    <w:multiLevelType w:val="hybridMultilevel"/>
    <w:tmpl w:val="DDC6AAF0"/>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4">
    <w:nsid w:val="35D56DAB"/>
    <w:multiLevelType w:val="multilevel"/>
    <w:tmpl w:val="0E8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006385"/>
    <w:multiLevelType w:val="multilevel"/>
    <w:tmpl w:val="5C0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DC06BF"/>
    <w:multiLevelType w:val="multilevel"/>
    <w:tmpl w:val="0DD2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577111"/>
    <w:multiLevelType w:val="multilevel"/>
    <w:tmpl w:val="EBDA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640AE3"/>
    <w:multiLevelType w:val="hybridMultilevel"/>
    <w:tmpl w:val="97786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F5F64"/>
    <w:multiLevelType w:val="multilevel"/>
    <w:tmpl w:val="A288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384A47"/>
    <w:multiLevelType w:val="multilevel"/>
    <w:tmpl w:val="95A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031DD7"/>
    <w:multiLevelType w:val="multilevel"/>
    <w:tmpl w:val="F3B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5F406E"/>
    <w:multiLevelType w:val="multilevel"/>
    <w:tmpl w:val="DF62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57889"/>
    <w:multiLevelType w:val="hybridMultilevel"/>
    <w:tmpl w:val="FF8C383C"/>
    <w:lvl w:ilvl="0" w:tplc="04090011">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4">
    <w:nsid w:val="4BC34377"/>
    <w:multiLevelType w:val="multilevel"/>
    <w:tmpl w:val="B934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6C729C"/>
    <w:multiLevelType w:val="hybridMultilevel"/>
    <w:tmpl w:val="26F02416"/>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26">
    <w:nsid w:val="51E8094F"/>
    <w:multiLevelType w:val="hybridMultilevel"/>
    <w:tmpl w:val="8E7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CE770E"/>
    <w:multiLevelType w:val="hybridMultilevel"/>
    <w:tmpl w:val="23DAB124"/>
    <w:lvl w:ilvl="0" w:tplc="737A7616">
      <w:start w:val="13"/>
      <w:numFmt w:val="decimal"/>
      <w:lvlText w:val="%1)"/>
      <w:lvlJc w:val="left"/>
      <w:pPr>
        <w:ind w:left="780" w:hanging="360"/>
      </w:pPr>
      <w:rPr>
        <w:rFonts w:ascii="Times New Roman" w:hAnsi="Times New Roman" w:cs="Times New Roman" w:hint="default"/>
        <w:b/>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5B9B1313"/>
    <w:multiLevelType w:val="hybridMultilevel"/>
    <w:tmpl w:val="EFBA312A"/>
    <w:lvl w:ilvl="0" w:tplc="A7586BF4">
      <w:start w:val="26"/>
      <w:numFmt w:val="decimal"/>
      <w:lvlText w:val="%1)"/>
      <w:lvlJc w:val="left"/>
      <w:pPr>
        <w:ind w:left="570" w:hanging="360"/>
      </w:pPr>
      <w:rPr>
        <w:rFonts w:ascii="Calibri" w:eastAsia="Calibri" w:hAnsi="Calibri" w:cs="Calibri"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9">
    <w:nsid w:val="5BC4301D"/>
    <w:multiLevelType w:val="multilevel"/>
    <w:tmpl w:val="262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2A6484"/>
    <w:multiLevelType w:val="multilevel"/>
    <w:tmpl w:val="DF6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BC46DC"/>
    <w:multiLevelType w:val="hybridMultilevel"/>
    <w:tmpl w:val="14F8CDA4"/>
    <w:lvl w:ilvl="0" w:tplc="8970FB66">
      <w:start w:val="7"/>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55F3D69"/>
    <w:multiLevelType w:val="multilevel"/>
    <w:tmpl w:val="5BD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99707A"/>
    <w:multiLevelType w:val="multilevel"/>
    <w:tmpl w:val="706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E55A5A"/>
    <w:multiLevelType w:val="hybridMultilevel"/>
    <w:tmpl w:val="84D8C570"/>
    <w:lvl w:ilvl="0" w:tplc="29807FD4">
      <w:start w:val="14"/>
      <w:numFmt w:val="decimal"/>
      <w:lvlText w:val="%1)"/>
      <w:lvlJc w:val="left"/>
      <w:pPr>
        <w:ind w:left="600" w:hanging="360"/>
      </w:pPr>
      <w:rPr>
        <w:rFonts w:ascii="Times New Roman" w:hAnsi="Times New Roman" w:cs="Times New Roman" w:hint="default"/>
        <w:b/>
        <w:sz w:val="24"/>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nsid w:val="6981534E"/>
    <w:multiLevelType w:val="multilevel"/>
    <w:tmpl w:val="28C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9553CF"/>
    <w:multiLevelType w:val="hybridMultilevel"/>
    <w:tmpl w:val="0694B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3A841FA"/>
    <w:multiLevelType w:val="hybridMultilevel"/>
    <w:tmpl w:val="93328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67637D"/>
    <w:multiLevelType w:val="hybridMultilevel"/>
    <w:tmpl w:val="009CA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E711F0"/>
    <w:multiLevelType w:val="multilevel"/>
    <w:tmpl w:val="9E8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6439F9"/>
    <w:multiLevelType w:val="multilevel"/>
    <w:tmpl w:val="A89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63590"/>
    <w:multiLevelType w:val="multilevel"/>
    <w:tmpl w:val="1BC2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087E76"/>
    <w:multiLevelType w:val="multilevel"/>
    <w:tmpl w:val="853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613717"/>
    <w:multiLevelType w:val="multilevel"/>
    <w:tmpl w:val="391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6"/>
  </w:num>
  <w:num w:numId="5">
    <w:abstractNumId w:val="3"/>
  </w:num>
  <w:num w:numId="6">
    <w:abstractNumId w:val="20"/>
  </w:num>
  <w:num w:numId="7">
    <w:abstractNumId w:val="10"/>
  </w:num>
  <w:num w:numId="8">
    <w:abstractNumId w:val="13"/>
  </w:num>
  <w:num w:numId="9">
    <w:abstractNumId w:val="25"/>
  </w:num>
  <w:num w:numId="10">
    <w:abstractNumId w:val="8"/>
  </w:num>
  <w:num w:numId="11">
    <w:abstractNumId w:val="7"/>
  </w:num>
  <w:num w:numId="12">
    <w:abstractNumId w:val="35"/>
  </w:num>
  <w:num w:numId="13">
    <w:abstractNumId w:val="5"/>
  </w:num>
  <w:num w:numId="14">
    <w:abstractNumId w:val="6"/>
  </w:num>
  <w:num w:numId="15">
    <w:abstractNumId w:val="23"/>
  </w:num>
  <w:num w:numId="16">
    <w:abstractNumId w:val="11"/>
  </w:num>
  <w:num w:numId="17">
    <w:abstractNumId w:val="33"/>
  </w:num>
  <w:num w:numId="18">
    <w:abstractNumId w:val="22"/>
  </w:num>
  <w:num w:numId="19">
    <w:abstractNumId w:val="32"/>
  </w:num>
  <w:num w:numId="20">
    <w:abstractNumId w:val="19"/>
  </w:num>
  <w:num w:numId="21">
    <w:abstractNumId w:val="14"/>
  </w:num>
  <w:num w:numId="22">
    <w:abstractNumId w:val="24"/>
  </w:num>
  <w:num w:numId="23">
    <w:abstractNumId w:val="39"/>
  </w:num>
  <w:num w:numId="24">
    <w:abstractNumId w:val="17"/>
  </w:num>
  <w:num w:numId="25">
    <w:abstractNumId w:val="21"/>
  </w:num>
  <w:num w:numId="26">
    <w:abstractNumId w:val="30"/>
  </w:num>
  <w:num w:numId="27">
    <w:abstractNumId w:val="9"/>
  </w:num>
  <w:num w:numId="28">
    <w:abstractNumId w:val="12"/>
  </w:num>
  <w:num w:numId="29">
    <w:abstractNumId w:val="4"/>
  </w:num>
  <w:num w:numId="30">
    <w:abstractNumId w:val="43"/>
  </w:num>
  <w:num w:numId="31">
    <w:abstractNumId w:val="41"/>
  </w:num>
  <w:num w:numId="32">
    <w:abstractNumId w:val="15"/>
  </w:num>
  <w:num w:numId="33">
    <w:abstractNumId w:val="40"/>
  </w:num>
  <w:num w:numId="34">
    <w:abstractNumId w:val="16"/>
  </w:num>
  <w:num w:numId="35">
    <w:abstractNumId w:val="42"/>
  </w:num>
  <w:num w:numId="36">
    <w:abstractNumId w:val="29"/>
  </w:num>
  <w:num w:numId="37">
    <w:abstractNumId w:val="37"/>
  </w:num>
  <w:num w:numId="38">
    <w:abstractNumId w:val="31"/>
  </w:num>
  <w:num w:numId="39">
    <w:abstractNumId w:val="34"/>
  </w:num>
  <w:num w:numId="40">
    <w:abstractNumId w:val="27"/>
  </w:num>
  <w:num w:numId="41">
    <w:abstractNumId w:val="28"/>
  </w:num>
  <w:num w:numId="42">
    <w:abstractNumId w:val="38"/>
  </w:num>
  <w:num w:numId="43">
    <w:abstractNumId w:val="18"/>
  </w:num>
  <w:num w:numId="4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A2FBB"/>
    <w:rsid w:val="00015026"/>
    <w:rsid w:val="00023B97"/>
    <w:rsid w:val="00041C87"/>
    <w:rsid w:val="0004717A"/>
    <w:rsid w:val="000541A1"/>
    <w:rsid w:val="000607C8"/>
    <w:rsid w:val="000655A7"/>
    <w:rsid w:val="00066BC0"/>
    <w:rsid w:val="00086F32"/>
    <w:rsid w:val="000A3142"/>
    <w:rsid w:val="000B1A44"/>
    <w:rsid w:val="000B3943"/>
    <w:rsid w:val="000C3379"/>
    <w:rsid w:val="000F073F"/>
    <w:rsid w:val="000F5EA8"/>
    <w:rsid w:val="000F6E18"/>
    <w:rsid w:val="001002E3"/>
    <w:rsid w:val="00122B7F"/>
    <w:rsid w:val="00137801"/>
    <w:rsid w:val="00140FE5"/>
    <w:rsid w:val="001532E5"/>
    <w:rsid w:val="0018606A"/>
    <w:rsid w:val="00190692"/>
    <w:rsid w:val="001A43E3"/>
    <w:rsid w:val="001D0137"/>
    <w:rsid w:val="001D1B6A"/>
    <w:rsid w:val="001F05ED"/>
    <w:rsid w:val="0020117B"/>
    <w:rsid w:val="00227C9C"/>
    <w:rsid w:val="00233FD3"/>
    <w:rsid w:val="002417CA"/>
    <w:rsid w:val="0024738F"/>
    <w:rsid w:val="0029188E"/>
    <w:rsid w:val="002C06A5"/>
    <w:rsid w:val="002E50F0"/>
    <w:rsid w:val="002F7A5C"/>
    <w:rsid w:val="00311F9D"/>
    <w:rsid w:val="003549E9"/>
    <w:rsid w:val="003B098C"/>
    <w:rsid w:val="003B1EDF"/>
    <w:rsid w:val="003B54D2"/>
    <w:rsid w:val="003B693A"/>
    <w:rsid w:val="003C046D"/>
    <w:rsid w:val="003C086B"/>
    <w:rsid w:val="003C4D16"/>
    <w:rsid w:val="00416F72"/>
    <w:rsid w:val="004407A5"/>
    <w:rsid w:val="0047031C"/>
    <w:rsid w:val="004710DD"/>
    <w:rsid w:val="00473FF4"/>
    <w:rsid w:val="00476918"/>
    <w:rsid w:val="004870A9"/>
    <w:rsid w:val="004A3B08"/>
    <w:rsid w:val="004B3809"/>
    <w:rsid w:val="004B3945"/>
    <w:rsid w:val="004D2C0F"/>
    <w:rsid w:val="004E007C"/>
    <w:rsid w:val="004F05DE"/>
    <w:rsid w:val="00526C62"/>
    <w:rsid w:val="005271EE"/>
    <w:rsid w:val="00533924"/>
    <w:rsid w:val="0056235F"/>
    <w:rsid w:val="00574FBD"/>
    <w:rsid w:val="005951A9"/>
    <w:rsid w:val="005C6A5A"/>
    <w:rsid w:val="005D2039"/>
    <w:rsid w:val="005D57C9"/>
    <w:rsid w:val="0060278D"/>
    <w:rsid w:val="00611A8E"/>
    <w:rsid w:val="00615820"/>
    <w:rsid w:val="0064285B"/>
    <w:rsid w:val="006819B4"/>
    <w:rsid w:val="006B164B"/>
    <w:rsid w:val="006B6504"/>
    <w:rsid w:val="006D1242"/>
    <w:rsid w:val="006E5B2B"/>
    <w:rsid w:val="00720815"/>
    <w:rsid w:val="0072253D"/>
    <w:rsid w:val="00731885"/>
    <w:rsid w:val="00734D67"/>
    <w:rsid w:val="007523B0"/>
    <w:rsid w:val="00782E4B"/>
    <w:rsid w:val="007833DC"/>
    <w:rsid w:val="007875D5"/>
    <w:rsid w:val="00794599"/>
    <w:rsid w:val="00797015"/>
    <w:rsid w:val="007A3198"/>
    <w:rsid w:val="007D6D54"/>
    <w:rsid w:val="008022C9"/>
    <w:rsid w:val="00823C6B"/>
    <w:rsid w:val="008408A0"/>
    <w:rsid w:val="008535EE"/>
    <w:rsid w:val="00865E09"/>
    <w:rsid w:val="00872436"/>
    <w:rsid w:val="00893DBE"/>
    <w:rsid w:val="008945CF"/>
    <w:rsid w:val="008B7459"/>
    <w:rsid w:val="008E78E2"/>
    <w:rsid w:val="008F1948"/>
    <w:rsid w:val="00902348"/>
    <w:rsid w:val="00907FCD"/>
    <w:rsid w:val="00923D11"/>
    <w:rsid w:val="0094423D"/>
    <w:rsid w:val="00956E8C"/>
    <w:rsid w:val="00972FCA"/>
    <w:rsid w:val="009734E0"/>
    <w:rsid w:val="0097434E"/>
    <w:rsid w:val="00983C5C"/>
    <w:rsid w:val="009A2FBB"/>
    <w:rsid w:val="00A20E77"/>
    <w:rsid w:val="00A22738"/>
    <w:rsid w:val="00A6082F"/>
    <w:rsid w:val="00A634A6"/>
    <w:rsid w:val="00A65B17"/>
    <w:rsid w:val="00A74F3E"/>
    <w:rsid w:val="00AC7C54"/>
    <w:rsid w:val="00AD5F0F"/>
    <w:rsid w:val="00AD66B8"/>
    <w:rsid w:val="00B45A53"/>
    <w:rsid w:val="00B52DE8"/>
    <w:rsid w:val="00BB15D8"/>
    <w:rsid w:val="00BC0DBD"/>
    <w:rsid w:val="00BC188F"/>
    <w:rsid w:val="00BD2E8D"/>
    <w:rsid w:val="00BD6C38"/>
    <w:rsid w:val="00C20A02"/>
    <w:rsid w:val="00C21278"/>
    <w:rsid w:val="00C44445"/>
    <w:rsid w:val="00C5668B"/>
    <w:rsid w:val="00C62EDA"/>
    <w:rsid w:val="00C83DFF"/>
    <w:rsid w:val="00CB27D9"/>
    <w:rsid w:val="00CD72B9"/>
    <w:rsid w:val="00CE3210"/>
    <w:rsid w:val="00CE6888"/>
    <w:rsid w:val="00D3018C"/>
    <w:rsid w:val="00D3086D"/>
    <w:rsid w:val="00D34749"/>
    <w:rsid w:val="00D8562C"/>
    <w:rsid w:val="00D87E57"/>
    <w:rsid w:val="00DA2B06"/>
    <w:rsid w:val="00DC4197"/>
    <w:rsid w:val="00DD48E1"/>
    <w:rsid w:val="00DE7359"/>
    <w:rsid w:val="00DF1C6E"/>
    <w:rsid w:val="00E12B19"/>
    <w:rsid w:val="00E225C9"/>
    <w:rsid w:val="00E32109"/>
    <w:rsid w:val="00E46E72"/>
    <w:rsid w:val="00E63148"/>
    <w:rsid w:val="00E755AE"/>
    <w:rsid w:val="00E774D3"/>
    <w:rsid w:val="00E90374"/>
    <w:rsid w:val="00EB79F0"/>
    <w:rsid w:val="00EC00D5"/>
    <w:rsid w:val="00ED21F6"/>
    <w:rsid w:val="00ED4E9E"/>
    <w:rsid w:val="00EE0580"/>
    <w:rsid w:val="00EE1730"/>
    <w:rsid w:val="00EE4CF2"/>
    <w:rsid w:val="00F03226"/>
    <w:rsid w:val="00F80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FBB"/>
    <w:rPr>
      <w:rFonts w:ascii="Calibri" w:eastAsia="Calibri" w:hAnsi="Calibri" w:cs="Calibri"/>
      <w:color w:val="000000"/>
    </w:rPr>
  </w:style>
  <w:style w:type="paragraph" w:styleId="Heading2">
    <w:name w:val="heading 2"/>
    <w:basedOn w:val="Normal"/>
    <w:next w:val="Normal"/>
    <w:link w:val="Heading2Char"/>
    <w:qFormat/>
    <w:rsid w:val="009A2FBB"/>
    <w:pPr>
      <w:spacing w:after="0" w:line="240" w:lineRule="auto"/>
      <w:outlineLvl w:val="1"/>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unhideWhenUsed/>
    <w:qFormat/>
    <w:rsid w:val="00476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2FBB"/>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9A2FBB"/>
    <w:pPr>
      <w:ind w:left="720"/>
      <w:contextualSpacing/>
    </w:pPr>
  </w:style>
  <w:style w:type="character" w:customStyle="1" w:styleId="apple-converted-space">
    <w:name w:val="apple-converted-space"/>
    <w:rsid w:val="00731885"/>
  </w:style>
  <w:style w:type="character" w:customStyle="1" w:styleId="Heading3Char">
    <w:name w:val="Heading 3 Char"/>
    <w:basedOn w:val="DefaultParagraphFont"/>
    <w:link w:val="Heading3"/>
    <w:uiPriority w:val="9"/>
    <w:rsid w:val="0047691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C00D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907FCD"/>
  </w:style>
  <w:style w:type="character" w:styleId="Hyperlink">
    <w:name w:val="Hyperlink"/>
    <w:basedOn w:val="DefaultParagraphFont"/>
    <w:uiPriority w:val="99"/>
    <w:semiHidden/>
    <w:unhideWhenUsed/>
    <w:rsid w:val="007833DC"/>
    <w:rPr>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FBB"/>
    <w:rPr>
      <w:rFonts w:ascii="Calibri" w:eastAsia="Calibri" w:hAnsi="Calibri" w:cs="Calibri"/>
      <w:color w:val="000000"/>
    </w:rPr>
  </w:style>
  <w:style w:type="paragraph" w:styleId="Heading2">
    <w:name w:val="heading 2"/>
    <w:basedOn w:val="Normal"/>
    <w:next w:val="Normal"/>
    <w:link w:val="Heading2Char"/>
    <w:qFormat/>
    <w:rsid w:val="009A2FBB"/>
    <w:pPr>
      <w:spacing w:after="0" w:line="240" w:lineRule="auto"/>
      <w:outlineLvl w:val="1"/>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unhideWhenUsed/>
    <w:qFormat/>
    <w:rsid w:val="00476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2FBB"/>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9A2FBB"/>
    <w:pPr>
      <w:ind w:left="720"/>
      <w:contextualSpacing/>
    </w:pPr>
  </w:style>
  <w:style w:type="character" w:customStyle="1" w:styleId="apple-converted-space">
    <w:name w:val="apple-converted-space"/>
    <w:rsid w:val="00731885"/>
  </w:style>
  <w:style w:type="character" w:customStyle="1" w:styleId="Heading3Char">
    <w:name w:val="Heading 3 Char"/>
    <w:basedOn w:val="DefaultParagraphFont"/>
    <w:link w:val="Heading3"/>
    <w:uiPriority w:val="9"/>
    <w:rsid w:val="0047691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C00D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907FCD"/>
  </w:style>
</w:styles>
</file>

<file path=word/webSettings.xml><?xml version="1.0" encoding="utf-8"?>
<w:webSettings xmlns:r="http://schemas.openxmlformats.org/officeDocument/2006/relationships" xmlns:w="http://schemas.openxmlformats.org/wordprocessingml/2006/main">
  <w:divs>
    <w:div w:id="55055157">
      <w:bodyDiv w:val="1"/>
      <w:marLeft w:val="0"/>
      <w:marRight w:val="0"/>
      <w:marTop w:val="0"/>
      <w:marBottom w:val="0"/>
      <w:divBdr>
        <w:top w:val="none" w:sz="0" w:space="0" w:color="auto"/>
        <w:left w:val="none" w:sz="0" w:space="0" w:color="auto"/>
        <w:bottom w:val="none" w:sz="0" w:space="0" w:color="auto"/>
        <w:right w:val="none" w:sz="0" w:space="0" w:color="auto"/>
      </w:divBdr>
    </w:div>
    <w:div w:id="58481227">
      <w:bodyDiv w:val="1"/>
      <w:marLeft w:val="0"/>
      <w:marRight w:val="0"/>
      <w:marTop w:val="0"/>
      <w:marBottom w:val="0"/>
      <w:divBdr>
        <w:top w:val="none" w:sz="0" w:space="0" w:color="auto"/>
        <w:left w:val="none" w:sz="0" w:space="0" w:color="auto"/>
        <w:bottom w:val="none" w:sz="0" w:space="0" w:color="auto"/>
        <w:right w:val="none" w:sz="0" w:space="0" w:color="auto"/>
      </w:divBdr>
    </w:div>
    <w:div w:id="104271038">
      <w:bodyDiv w:val="1"/>
      <w:marLeft w:val="0"/>
      <w:marRight w:val="0"/>
      <w:marTop w:val="0"/>
      <w:marBottom w:val="0"/>
      <w:divBdr>
        <w:top w:val="none" w:sz="0" w:space="0" w:color="auto"/>
        <w:left w:val="none" w:sz="0" w:space="0" w:color="auto"/>
        <w:bottom w:val="none" w:sz="0" w:space="0" w:color="auto"/>
        <w:right w:val="none" w:sz="0" w:space="0" w:color="auto"/>
      </w:divBdr>
    </w:div>
    <w:div w:id="146166618">
      <w:bodyDiv w:val="1"/>
      <w:marLeft w:val="0"/>
      <w:marRight w:val="0"/>
      <w:marTop w:val="0"/>
      <w:marBottom w:val="0"/>
      <w:divBdr>
        <w:top w:val="none" w:sz="0" w:space="0" w:color="auto"/>
        <w:left w:val="none" w:sz="0" w:space="0" w:color="auto"/>
        <w:bottom w:val="none" w:sz="0" w:space="0" w:color="auto"/>
        <w:right w:val="none" w:sz="0" w:space="0" w:color="auto"/>
      </w:divBdr>
    </w:div>
    <w:div w:id="154803742">
      <w:bodyDiv w:val="1"/>
      <w:marLeft w:val="0"/>
      <w:marRight w:val="0"/>
      <w:marTop w:val="0"/>
      <w:marBottom w:val="0"/>
      <w:divBdr>
        <w:top w:val="none" w:sz="0" w:space="0" w:color="auto"/>
        <w:left w:val="none" w:sz="0" w:space="0" w:color="auto"/>
        <w:bottom w:val="none" w:sz="0" w:space="0" w:color="auto"/>
        <w:right w:val="none" w:sz="0" w:space="0" w:color="auto"/>
      </w:divBdr>
    </w:div>
    <w:div w:id="189801067">
      <w:bodyDiv w:val="1"/>
      <w:marLeft w:val="0"/>
      <w:marRight w:val="0"/>
      <w:marTop w:val="0"/>
      <w:marBottom w:val="0"/>
      <w:divBdr>
        <w:top w:val="none" w:sz="0" w:space="0" w:color="auto"/>
        <w:left w:val="none" w:sz="0" w:space="0" w:color="auto"/>
        <w:bottom w:val="none" w:sz="0" w:space="0" w:color="auto"/>
        <w:right w:val="none" w:sz="0" w:space="0" w:color="auto"/>
      </w:divBdr>
    </w:div>
    <w:div w:id="477696318">
      <w:bodyDiv w:val="1"/>
      <w:marLeft w:val="0"/>
      <w:marRight w:val="0"/>
      <w:marTop w:val="0"/>
      <w:marBottom w:val="0"/>
      <w:divBdr>
        <w:top w:val="none" w:sz="0" w:space="0" w:color="auto"/>
        <w:left w:val="none" w:sz="0" w:space="0" w:color="auto"/>
        <w:bottom w:val="none" w:sz="0" w:space="0" w:color="auto"/>
        <w:right w:val="none" w:sz="0" w:space="0" w:color="auto"/>
      </w:divBdr>
    </w:div>
    <w:div w:id="507838604">
      <w:bodyDiv w:val="1"/>
      <w:marLeft w:val="0"/>
      <w:marRight w:val="0"/>
      <w:marTop w:val="0"/>
      <w:marBottom w:val="0"/>
      <w:divBdr>
        <w:top w:val="none" w:sz="0" w:space="0" w:color="auto"/>
        <w:left w:val="none" w:sz="0" w:space="0" w:color="auto"/>
        <w:bottom w:val="none" w:sz="0" w:space="0" w:color="auto"/>
        <w:right w:val="none" w:sz="0" w:space="0" w:color="auto"/>
      </w:divBdr>
      <w:divsChild>
        <w:div w:id="144900174">
          <w:marLeft w:val="0"/>
          <w:marRight w:val="0"/>
          <w:marTop w:val="0"/>
          <w:marBottom w:val="0"/>
          <w:divBdr>
            <w:top w:val="none" w:sz="0" w:space="0" w:color="auto"/>
            <w:left w:val="none" w:sz="0" w:space="0" w:color="auto"/>
            <w:bottom w:val="none" w:sz="0" w:space="0" w:color="auto"/>
            <w:right w:val="none" w:sz="0" w:space="0" w:color="auto"/>
          </w:divBdr>
          <w:divsChild>
            <w:div w:id="1770349475">
              <w:marLeft w:val="0"/>
              <w:marRight w:val="0"/>
              <w:marTop w:val="0"/>
              <w:marBottom w:val="0"/>
              <w:divBdr>
                <w:top w:val="none" w:sz="0" w:space="0" w:color="auto"/>
                <w:left w:val="none" w:sz="0" w:space="0" w:color="auto"/>
                <w:bottom w:val="none" w:sz="0" w:space="0" w:color="auto"/>
                <w:right w:val="none" w:sz="0" w:space="0" w:color="auto"/>
              </w:divBdr>
            </w:div>
          </w:divsChild>
        </w:div>
        <w:div w:id="1250890943">
          <w:marLeft w:val="0"/>
          <w:marRight w:val="0"/>
          <w:marTop w:val="0"/>
          <w:marBottom w:val="0"/>
          <w:divBdr>
            <w:top w:val="none" w:sz="0" w:space="0" w:color="auto"/>
            <w:left w:val="none" w:sz="0" w:space="0" w:color="auto"/>
            <w:bottom w:val="none" w:sz="0" w:space="0" w:color="auto"/>
            <w:right w:val="none" w:sz="0" w:space="0" w:color="auto"/>
          </w:divBdr>
        </w:div>
        <w:div w:id="67507482">
          <w:marLeft w:val="0"/>
          <w:marRight w:val="0"/>
          <w:marTop w:val="0"/>
          <w:marBottom w:val="0"/>
          <w:divBdr>
            <w:top w:val="none" w:sz="0" w:space="0" w:color="auto"/>
            <w:left w:val="none" w:sz="0" w:space="0" w:color="auto"/>
            <w:bottom w:val="none" w:sz="0" w:space="0" w:color="auto"/>
            <w:right w:val="none" w:sz="0" w:space="0" w:color="auto"/>
          </w:divBdr>
        </w:div>
        <w:div w:id="82993513">
          <w:marLeft w:val="0"/>
          <w:marRight w:val="0"/>
          <w:marTop w:val="0"/>
          <w:marBottom w:val="0"/>
          <w:divBdr>
            <w:top w:val="none" w:sz="0" w:space="0" w:color="auto"/>
            <w:left w:val="none" w:sz="0" w:space="0" w:color="auto"/>
            <w:bottom w:val="none" w:sz="0" w:space="0" w:color="auto"/>
            <w:right w:val="none" w:sz="0" w:space="0" w:color="auto"/>
          </w:divBdr>
        </w:div>
      </w:divsChild>
    </w:div>
    <w:div w:id="554388882">
      <w:bodyDiv w:val="1"/>
      <w:marLeft w:val="0"/>
      <w:marRight w:val="0"/>
      <w:marTop w:val="0"/>
      <w:marBottom w:val="0"/>
      <w:divBdr>
        <w:top w:val="none" w:sz="0" w:space="0" w:color="auto"/>
        <w:left w:val="none" w:sz="0" w:space="0" w:color="auto"/>
        <w:bottom w:val="none" w:sz="0" w:space="0" w:color="auto"/>
        <w:right w:val="none" w:sz="0" w:space="0" w:color="auto"/>
      </w:divBdr>
    </w:div>
    <w:div w:id="559635452">
      <w:bodyDiv w:val="1"/>
      <w:marLeft w:val="0"/>
      <w:marRight w:val="0"/>
      <w:marTop w:val="0"/>
      <w:marBottom w:val="0"/>
      <w:divBdr>
        <w:top w:val="none" w:sz="0" w:space="0" w:color="auto"/>
        <w:left w:val="none" w:sz="0" w:space="0" w:color="auto"/>
        <w:bottom w:val="none" w:sz="0" w:space="0" w:color="auto"/>
        <w:right w:val="none" w:sz="0" w:space="0" w:color="auto"/>
      </w:divBdr>
    </w:div>
    <w:div w:id="595021969">
      <w:bodyDiv w:val="1"/>
      <w:marLeft w:val="0"/>
      <w:marRight w:val="0"/>
      <w:marTop w:val="0"/>
      <w:marBottom w:val="0"/>
      <w:divBdr>
        <w:top w:val="none" w:sz="0" w:space="0" w:color="auto"/>
        <w:left w:val="none" w:sz="0" w:space="0" w:color="auto"/>
        <w:bottom w:val="none" w:sz="0" w:space="0" w:color="auto"/>
        <w:right w:val="none" w:sz="0" w:space="0" w:color="auto"/>
      </w:divBdr>
    </w:div>
    <w:div w:id="700323390">
      <w:bodyDiv w:val="1"/>
      <w:marLeft w:val="0"/>
      <w:marRight w:val="0"/>
      <w:marTop w:val="0"/>
      <w:marBottom w:val="0"/>
      <w:divBdr>
        <w:top w:val="none" w:sz="0" w:space="0" w:color="auto"/>
        <w:left w:val="none" w:sz="0" w:space="0" w:color="auto"/>
        <w:bottom w:val="none" w:sz="0" w:space="0" w:color="auto"/>
        <w:right w:val="none" w:sz="0" w:space="0" w:color="auto"/>
      </w:divBdr>
    </w:div>
    <w:div w:id="700712260">
      <w:bodyDiv w:val="1"/>
      <w:marLeft w:val="0"/>
      <w:marRight w:val="0"/>
      <w:marTop w:val="0"/>
      <w:marBottom w:val="0"/>
      <w:divBdr>
        <w:top w:val="none" w:sz="0" w:space="0" w:color="auto"/>
        <w:left w:val="none" w:sz="0" w:space="0" w:color="auto"/>
        <w:bottom w:val="none" w:sz="0" w:space="0" w:color="auto"/>
        <w:right w:val="none" w:sz="0" w:space="0" w:color="auto"/>
      </w:divBdr>
    </w:div>
    <w:div w:id="707148023">
      <w:bodyDiv w:val="1"/>
      <w:marLeft w:val="0"/>
      <w:marRight w:val="0"/>
      <w:marTop w:val="0"/>
      <w:marBottom w:val="0"/>
      <w:divBdr>
        <w:top w:val="none" w:sz="0" w:space="0" w:color="auto"/>
        <w:left w:val="none" w:sz="0" w:space="0" w:color="auto"/>
        <w:bottom w:val="none" w:sz="0" w:space="0" w:color="auto"/>
        <w:right w:val="none" w:sz="0" w:space="0" w:color="auto"/>
      </w:divBdr>
    </w:div>
    <w:div w:id="708338325">
      <w:bodyDiv w:val="1"/>
      <w:marLeft w:val="0"/>
      <w:marRight w:val="0"/>
      <w:marTop w:val="0"/>
      <w:marBottom w:val="0"/>
      <w:divBdr>
        <w:top w:val="none" w:sz="0" w:space="0" w:color="auto"/>
        <w:left w:val="none" w:sz="0" w:space="0" w:color="auto"/>
        <w:bottom w:val="none" w:sz="0" w:space="0" w:color="auto"/>
        <w:right w:val="none" w:sz="0" w:space="0" w:color="auto"/>
      </w:divBdr>
      <w:divsChild>
        <w:div w:id="2071228338">
          <w:marLeft w:val="0"/>
          <w:marRight w:val="0"/>
          <w:marTop w:val="0"/>
          <w:marBottom w:val="0"/>
          <w:divBdr>
            <w:top w:val="none" w:sz="0" w:space="0" w:color="auto"/>
            <w:left w:val="none" w:sz="0" w:space="0" w:color="auto"/>
            <w:bottom w:val="none" w:sz="0" w:space="0" w:color="auto"/>
            <w:right w:val="none" w:sz="0" w:space="0" w:color="auto"/>
          </w:divBdr>
        </w:div>
      </w:divsChild>
    </w:div>
    <w:div w:id="782650459">
      <w:bodyDiv w:val="1"/>
      <w:marLeft w:val="0"/>
      <w:marRight w:val="0"/>
      <w:marTop w:val="0"/>
      <w:marBottom w:val="0"/>
      <w:divBdr>
        <w:top w:val="none" w:sz="0" w:space="0" w:color="auto"/>
        <w:left w:val="none" w:sz="0" w:space="0" w:color="auto"/>
        <w:bottom w:val="none" w:sz="0" w:space="0" w:color="auto"/>
        <w:right w:val="none" w:sz="0" w:space="0" w:color="auto"/>
      </w:divBdr>
    </w:div>
    <w:div w:id="889026891">
      <w:bodyDiv w:val="1"/>
      <w:marLeft w:val="0"/>
      <w:marRight w:val="0"/>
      <w:marTop w:val="0"/>
      <w:marBottom w:val="0"/>
      <w:divBdr>
        <w:top w:val="none" w:sz="0" w:space="0" w:color="auto"/>
        <w:left w:val="none" w:sz="0" w:space="0" w:color="auto"/>
        <w:bottom w:val="none" w:sz="0" w:space="0" w:color="auto"/>
        <w:right w:val="none" w:sz="0" w:space="0" w:color="auto"/>
      </w:divBdr>
    </w:div>
    <w:div w:id="906457638">
      <w:bodyDiv w:val="1"/>
      <w:marLeft w:val="0"/>
      <w:marRight w:val="0"/>
      <w:marTop w:val="0"/>
      <w:marBottom w:val="0"/>
      <w:divBdr>
        <w:top w:val="none" w:sz="0" w:space="0" w:color="auto"/>
        <w:left w:val="none" w:sz="0" w:space="0" w:color="auto"/>
        <w:bottom w:val="none" w:sz="0" w:space="0" w:color="auto"/>
        <w:right w:val="none" w:sz="0" w:space="0" w:color="auto"/>
      </w:divBdr>
      <w:divsChild>
        <w:div w:id="1727483340">
          <w:marLeft w:val="0"/>
          <w:marRight w:val="0"/>
          <w:marTop w:val="0"/>
          <w:marBottom w:val="0"/>
          <w:divBdr>
            <w:top w:val="none" w:sz="0" w:space="0" w:color="auto"/>
            <w:left w:val="none" w:sz="0" w:space="0" w:color="auto"/>
            <w:bottom w:val="none" w:sz="0" w:space="0" w:color="auto"/>
            <w:right w:val="none" w:sz="0" w:space="0" w:color="auto"/>
          </w:divBdr>
        </w:div>
      </w:divsChild>
    </w:div>
    <w:div w:id="933900670">
      <w:bodyDiv w:val="1"/>
      <w:marLeft w:val="0"/>
      <w:marRight w:val="0"/>
      <w:marTop w:val="0"/>
      <w:marBottom w:val="0"/>
      <w:divBdr>
        <w:top w:val="none" w:sz="0" w:space="0" w:color="auto"/>
        <w:left w:val="none" w:sz="0" w:space="0" w:color="auto"/>
        <w:bottom w:val="none" w:sz="0" w:space="0" w:color="auto"/>
        <w:right w:val="none" w:sz="0" w:space="0" w:color="auto"/>
      </w:divBdr>
    </w:div>
    <w:div w:id="939289921">
      <w:bodyDiv w:val="1"/>
      <w:marLeft w:val="0"/>
      <w:marRight w:val="0"/>
      <w:marTop w:val="0"/>
      <w:marBottom w:val="0"/>
      <w:divBdr>
        <w:top w:val="none" w:sz="0" w:space="0" w:color="auto"/>
        <w:left w:val="none" w:sz="0" w:space="0" w:color="auto"/>
        <w:bottom w:val="none" w:sz="0" w:space="0" w:color="auto"/>
        <w:right w:val="none" w:sz="0" w:space="0" w:color="auto"/>
      </w:divBdr>
    </w:div>
    <w:div w:id="954946970">
      <w:bodyDiv w:val="1"/>
      <w:marLeft w:val="0"/>
      <w:marRight w:val="0"/>
      <w:marTop w:val="0"/>
      <w:marBottom w:val="0"/>
      <w:divBdr>
        <w:top w:val="none" w:sz="0" w:space="0" w:color="auto"/>
        <w:left w:val="none" w:sz="0" w:space="0" w:color="auto"/>
        <w:bottom w:val="none" w:sz="0" w:space="0" w:color="auto"/>
        <w:right w:val="none" w:sz="0" w:space="0" w:color="auto"/>
      </w:divBdr>
    </w:div>
    <w:div w:id="976372440">
      <w:bodyDiv w:val="1"/>
      <w:marLeft w:val="0"/>
      <w:marRight w:val="0"/>
      <w:marTop w:val="0"/>
      <w:marBottom w:val="0"/>
      <w:divBdr>
        <w:top w:val="none" w:sz="0" w:space="0" w:color="auto"/>
        <w:left w:val="none" w:sz="0" w:space="0" w:color="auto"/>
        <w:bottom w:val="none" w:sz="0" w:space="0" w:color="auto"/>
        <w:right w:val="none" w:sz="0" w:space="0" w:color="auto"/>
      </w:divBdr>
    </w:div>
    <w:div w:id="1058355297">
      <w:bodyDiv w:val="1"/>
      <w:marLeft w:val="0"/>
      <w:marRight w:val="0"/>
      <w:marTop w:val="0"/>
      <w:marBottom w:val="0"/>
      <w:divBdr>
        <w:top w:val="none" w:sz="0" w:space="0" w:color="auto"/>
        <w:left w:val="none" w:sz="0" w:space="0" w:color="auto"/>
        <w:bottom w:val="none" w:sz="0" w:space="0" w:color="auto"/>
        <w:right w:val="none" w:sz="0" w:space="0" w:color="auto"/>
      </w:divBdr>
    </w:div>
    <w:div w:id="1101144182">
      <w:bodyDiv w:val="1"/>
      <w:marLeft w:val="0"/>
      <w:marRight w:val="0"/>
      <w:marTop w:val="0"/>
      <w:marBottom w:val="0"/>
      <w:divBdr>
        <w:top w:val="none" w:sz="0" w:space="0" w:color="auto"/>
        <w:left w:val="none" w:sz="0" w:space="0" w:color="auto"/>
        <w:bottom w:val="none" w:sz="0" w:space="0" w:color="auto"/>
        <w:right w:val="none" w:sz="0" w:space="0" w:color="auto"/>
      </w:divBdr>
    </w:div>
    <w:div w:id="1149790848">
      <w:bodyDiv w:val="1"/>
      <w:marLeft w:val="0"/>
      <w:marRight w:val="0"/>
      <w:marTop w:val="0"/>
      <w:marBottom w:val="0"/>
      <w:divBdr>
        <w:top w:val="none" w:sz="0" w:space="0" w:color="auto"/>
        <w:left w:val="none" w:sz="0" w:space="0" w:color="auto"/>
        <w:bottom w:val="none" w:sz="0" w:space="0" w:color="auto"/>
        <w:right w:val="none" w:sz="0" w:space="0" w:color="auto"/>
      </w:divBdr>
    </w:div>
    <w:div w:id="1243025396">
      <w:bodyDiv w:val="1"/>
      <w:marLeft w:val="0"/>
      <w:marRight w:val="0"/>
      <w:marTop w:val="0"/>
      <w:marBottom w:val="0"/>
      <w:divBdr>
        <w:top w:val="none" w:sz="0" w:space="0" w:color="auto"/>
        <w:left w:val="none" w:sz="0" w:space="0" w:color="auto"/>
        <w:bottom w:val="none" w:sz="0" w:space="0" w:color="auto"/>
        <w:right w:val="none" w:sz="0" w:space="0" w:color="auto"/>
      </w:divBdr>
    </w:div>
    <w:div w:id="1275481747">
      <w:bodyDiv w:val="1"/>
      <w:marLeft w:val="0"/>
      <w:marRight w:val="0"/>
      <w:marTop w:val="0"/>
      <w:marBottom w:val="0"/>
      <w:divBdr>
        <w:top w:val="none" w:sz="0" w:space="0" w:color="auto"/>
        <w:left w:val="none" w:sz="0" w:space="0" w:color="auto"/>
        <w:bottom w:val="none" w:sz="0" w:space="0" w:color="auto"/>
        <w:right w:val="none" w:sz="0" w:space="0" w:color="auto"/>
      </w:divBdr>
    </w:div>
    <w:div w:id="1281452044">
      <w:bodyDiv w:val="1"/>
      <w:marLeft w:val="0"/>
      <w:marRight w:val="0"/>
      <w:marTop w:val="0"/>
      <w:marBottom w:val="0"/>
      <w:divBdr>
        <w:top w:val="none" w:sz="0" w:space="0" w:color="auto"/>
        <w:left w:val="none" w:sz="0" w:space="0" w:color="auto"/>
        <w:bottom w:val="none" w:sz="0" w:space="0" w:color="auto"/>
        <w:right w:val="none" w:sz="0" w:space="0" w:color="auto"/>
      </w:divBdr>
    </w:div>
    <w:div w:id="1324550512">
      <w:bodyDiv w:val="1"/>
      <w:marLeft w:val="0"/>
      <w:marRight w:val="0"/>
      <w:marTop w:val="0"/>
      <w:marBottom w:val="0"/>
      <w:divBdr>
        <w:top w:val="none" w:sz="0" w:space="0" w:color="auto"/>
        <w:left w:val="none" w:sz="0" w:space="0" w:color="auto"/>
        <w:bottom w:val="none" w:sz="0" w:space="0" w:color="auto"/>
        <w:right w:val="none" w:sz="0" w:space="0" w:color="auto"/>
      </w:divBdr>
    </w:div>
    <w:div w:id="1326200157">
      <w:bodyDiv w:val="1"/>
      <w:marLeft w:val="0"/>
      <w:marRight w:val="0"/>
      <w:marTop w:val="0"/>
      <w:marBottom w:val="0"/>
      <w:divBdr>
        <w:top w:val="none" w:sz="0" w:space="0" w:color="auto"/>
        <w:left w:val="none" w:sz="0" w:space="0" w:color="auto"/>
        <w:bottom w:val="none" w:sz="0" w:space="0" w:color="auto"/>
        <w:right w:val="none" w:sz="0" w:space="0" w:color="auto"/>
      </w:divBdr>
    </w:div>
    <w:div w:id="1335306011">
      <w:bodyDiv w:val="1"/>
      <w:marLeft w:val="0"/>
      <w:marRight w:val="0"/>
      <w:marTop w:val="0"/>
      <w:marBottom w:val="0"/>
      <w:divBdr>
        <w:top w:val="none" w:sz="0" w:space="0" w:color="auto"/>
        <w:left w:val="none" w:sz="0" w:space="0" w:color="auto"/>
        <w:bottom w:val="none" w:sz="0" w:space="0" w:color="auto"/>
        <w:right w:val="none" w:sz="0" w:space="0" w:color="auto"/>
      </w:divBdr>
    </w:div>
    <w:div w:id="1502113533">
      <w:bodyDiv w:val="1"/>
      <w:marLeft w:val="0"/>
      <w:marRight w:val="0"/>
      <w:marTop w:val="0"/>
      <w:marBottom w:val="0"/>
      <w:divBdr>
        <w:top w:val="none" w:sz="0" w:space="0" w:color="auto"/>
        <w:left w:val="none" w:sz="0" w:space="0" w:color="auto"/>
        <w:bottom w:val="none" w:sz="0" w:space="0" w:color="auto"/>
        <w:right w:val="none" w:sz="0" w:space="0" w:color="auto"/>
      </w:divBdr>
      <w:divsChild>
        <w:div w:id="1178154787">
          <w:marLeft w:val="0"/>
          <w:marRight w:val="0"/>
          <w:marTop w:val="0"/>
          <w:marBottom w:val="0"/>
          <w:divBdr>
            <w:top w:val="none" w:sz="0" w:space="0" w:color="auto"/>
            <w:left w:val="none" w:sz="0" w:space="0" w:color="auto"/>
            <w:bottom w:val="none" w:sz="0" w:space="0" w:color="auto"/>
            <w:right w:val="none" w:sz="0" w:space="0" w:color="auto"/>
          </w:divBdr>
          <w:divsChild>
            <w:div w:id="45449187">
              <w:marLeft w:val="0"/>
              <w:marRight w:val="0"/>
              <w:marTop w:val="0"/>
              <w:marBottom w:val="0"/>
              <w:divBdr>
                <w:top w:val="none" w:sz="0" w:space="0" w:color="auto"/>
                <w:left w:val="none" w:sz="0" w:space="0" w:color="auto"/>
                <w:bottom w:val="none" w:sz="0" w:space="0" w:color="auto"/>
                <w:right w:val="none" w:sz="0" w:space="0" w:color="auto"/>
              </w:divBdr>
            </w:div>
          </w:divsChild>
        </w:div>
        <w:div w:id="1673989749">
          <w:marLeft w:val="0"/>
          <w:marRight w:val="0"/>
          <w:marTop w:val="0"/>
          <w:marBottom w:val="0"/>
          <w:divBdr>
            <w:top w:val="none" w:sz="0" w:space="0" w:color="auto"/>
            <w:left w:val="none" w:sz="0" w:space="0" w:color="auto"/>
            <w:bottom w:val="none" w:sz="0" w:space="0" w:color="auto"/>
            <w:right w:val="none" w:sz="0" w:space="0" w:color="auto"/>
          </w:divBdr>
        </w:div>
        <w:div w:id="864638723">
          <w:marLeft w:val="0"/>
          <w:marRight w:val="0"/>
          <w:marTop w:val="0"/>
          <w:marBottom w:val="0"/>
          <w:divBdr>
            <w:top w:val="none" w:sz="0" w:space="0" w:color="auto"/>
            <w:left w:val="none" w:sz="0" w:space="0" w:color="auto"/>
            <w:bottom w:val="none" w:sz="0" w:space="0" w:color="auto"/>
            <w:right w:val="none" w:sz="0" w:space="0" w:color="auto"/>
          </w:divBdr>
        </w:div>
        <w:div w:id="827524716">
          <w:marLeft w:val="0"/>
          <w:marRight w:val="0"/>
          <w:marTop w:val="0"/>
          <w:marBottom w:val="0"/>
          <w:divBdr>
            <w:top w:val="none" w:sz="0" w:space="0" w:color="auto"/>
            <w:left w:val="none" w:sz="0" w:space="0" w:color="auto"/>
            <w:bottom w:val="none" w:sz="0" w:space="0" w:color="auto"/>
            <w:right w:val="none" w:sz="0" w:space="0" w:color="auto"/>
          </w:divBdr>
        </w:div>
      </w:divsChild>
    </w:div>
    <w:div w:id="1510682745">
      <w:bodyDiv w:val="1"/>
      <w:marLeft w:val="0"/>
      <w:marRight w:val="0"/>
      <w:marTop w:val="0"/>
      <w:marBottom w:val="0"/>
      <w:divBdr>
        <w:top w:val="none" w:sz="0" w:space="0" w:color="auto"/>
        <w:left w:val="none" w:sz="0" w:space="0" w:color="auto"/>
        <w:bottom w:val="none" w:sz="0" w:space="0" w:color="auto"/>
        <w:right w:val="none" w:sz="0" w:space="0" w:color="auto"/>
      </w:divBdr>
    </w:div>
    <w:div w:id="1555577844">
      <w:bodyDiv w:val="1"/>
      <w:marLeft w:val="0"/>
      <w:marRight w:val="0"/>
      <w:marTop w:val="0"/>
      <w:marBottom w:val="0"/>
      <w:divBdr>
        <w:top w:val="none" w:sz="0" w:space="0" w:color="auto"/>
        <w:left w:val="none" w:sz="0" w:space="0" w:color="auto"/>
        <w:bottom w:val="none" w:sz="0" w:space="0" w:color="auto"/>
        <w:right w:val="none" w:sz="0" w:space="0" w:color="auto"/>
      </w:divBdr>
    </w:div>
    <w:div w:id="1674258204">
      <w:bodyDiv w:val="1"/>
      <w:marLeft w:val="0"/>
      <w:marRight w:val="0"/>
      <w:marTop w:val="0"/>
      <w:marBottom w:val="0"/>
      <w:divBdr>
        <w:top w:val="none" w:sz="0" w:space="0" w:color="auto"/>
        <w:left w:val="none" w:sz="0" w:space="0" w:color="auto"/>
        <w:bottom w:val="none" w:sz="0" w:space="0" w:color="auto"/>
        <w:right w:val="none" w:sz="0" w:space="0" w:color="auto"/>
      </w:divBdr>
    </w:div>
    <w:div w:id="1679036150">
      <w:bodyDiv w:val="1"/>
      <w:marLeft w:val="0"/>
      <w:marRight w:val="0"/>
      <w:marTop w:val="0"/>
      <w:marBottom w:val="0"/>
      <w:divBdr>
        <w:top w:val="none" w:sz="0" w:space="0" w:color="auto"/>
        <w:left w:val="none" w:sz="0" w:space="0" w:color="auto"/>
        <w:bottom w:val="none" w:sz="0" w:space="0" w:color="auto"/>
        <w:right w:val="none" w:sz="0" w:space="0" w:color="auto"/>
      </w:divBdr>
    </w:div>
    <w:div w:id="1687174628">
      <w:bodyDiv w:val="1"/>
      <w:marLeft w:val="0"/>
      <w:marRight w:val="0"/>
      <w:marTop w:val="0"/>
      <w:marBottom w:val="0"/>
      <w:divBdr>
        <w:top w:val="none" w:sz="0" w:space="0" w:color="auto"/>
        <w:left w:val="none" w:sz="0" w:space="0" w:color="auto"/>
        <w:bottom w:val="none" w:sz="0" w:space="0" w:color="auto"/>
        <w:right w:val="none" w:sz="0" w:space="0" w:color="auto"/>
      </w:divBdr>
    </w:div>
    <w:div w:id="1722750786">
      <w:bodyDiv w:val="1"/>
      <w:marLeft w:val="0"/>
      <w:marRight w:val="0"/>
      <w:marTop w:val="0"/>
      <w:marBottom w:val="0"/>
      <w:divBdr>
        <w:top w:val="none" w:sz="0" w:space="0" w:color="auto"/>
        <w:left w:val="none" w:sz="0" w:space="0" w:color="auto"/>
        <w:bottom w:val="none" w:sz="0" w:space="0" w:color="auto"/>
        <w:right w:val="none" w:sz="0" w:space="0" w:color="auto"/>
      </w:divBdr>
    </w:div>
    <w:div w:id="1737969346">
      <w:bodyDiv w:val="1"/>
      <w:marLeft w:val="0"/>
      <w:marRight w:val="0"/>
      <w:marTop w:val="0"/>
      <w:marBottom w:val="0"/>
      <w:divBdr>
        <w:top w:val="none" w:sz="0" w:space="0" w:color="auto"/>
        <w:left w:val="none" w:sz="0" w:space="0" w:color="auto"/>
        <w:bottom w:val="none" w:sz="0" w:space="0" w:color="auto"/>
        <w:right w:val="none" w:sz="0" w:space="0" w:color="auto"/>
      </w:divBdr>
      <w:divsChild>
        <w:div w:id="835681872">
          <w:marLeft w:val="0"/>
          <w:marRight w:val="0"/>
          <w:marTop w:val="0"/>
          <w:marBottom w:val="0"/>
          <w:divBdr>
            <w:top w:val="none" w:sz="0" w:space="0" w:color="auto"/>
            <w:left w:val="none" w:sz="0" w:space="0" w:color="auto"/>
            <w:bottom w:val="none" w:sz="0" w:space="0" w:color="auto"/>
            <w:right w:val="none" w:sz="0" w:space="0" w:color="auto"/>
          </w:divBdr>
        </w:div>
      </w:divsChild>
    </w:div>
    <w:div w:id="1801878597">
      <w:bodyDiv w:val="1"/>
      <w:marLeft w:val="0"/>
      <w:marRight w:val="0"/>
      <w:marTop w:val="0"/>
      <w:marBottom w:val="0"/>
      <w:divBdr>
        <w:top w:val="none" w:sz="0" w:space="0" w:color="auto"/>
        <w:left w:val="none" w:sz="0" w:space="0" w:color="auto"/>
        <w:bottom w:val="none" w:sz="0" w:space="0" w:color="auto"/>
        <w:right w:val="none" w:sz="0" w:space="0" w:color="auto"/>
      </w:divBdr>
    </w:div>
    <w:div w:id="1834253558">
      <w:bodyDiv w:val="1"/>
      <w:marLeft w:val="0"/>
      <w:marRight w:val="0"/>
      <w:marTop w:val="0"/>
      <w:marBottom w:val="0"/>
      <w:divBdr>
        <w:top w:val="none" w:sz="0" w:space="0" w:color="auto"/>
        <w:left w:val="none" w:sz="0" w:space="0" w:color="auto"/>
        <w:bottom w:val="none" w:sz="0" w:space="0" w:color="auto"/>
        <w:right w:val="none" w:sz="0" w:space="0" w:color="auto"/>
      </w:divBdr>
    </w:div>
    <w:div w:id="1842819256">
      <w:bodyDiv w:val="1"/>
      <w:marLeft w:val="0"/>
      <w:marRight w:val="0"/>
      <w:marTop w:val="0"/>
      <w:marBottom w:val="0"/>
      <w:divBdr>
        <w:top w:val="none" w:sz="0" w:space="0" w:color="auto"/>
        <w:left w:val="none" w:sz="0" w:space="0" w:color="auto"/>
        <w:bottom w:val="none" w:sz="0" w:space="0" w:color="auto"/>
        <w:right w:val="none" w:sz="0" w:space="0" w:color="auto"/>
      </w:divBdr>
    </w:div>
    <w:div w:id="1906990218">
      <w:bodyDiv w:val="1"/>
      <w:marLeft w:val="0"/>
      <w:marRight w:val="0"/>
      <w:marTop w:val="0"/>
      <w:marBottom w:val="0"/>
      <w:divBdr>
        <w:top w:val="none" w:sz="0" w:space="0" w:color="auto"/>
        <w:left w:val="none" w:sz="0" w:space="0" w:color="auto"/>
        <w:bottom w:val="none" w:sz="0" w:space="0" w:color="auto"/>
        <w:right w:val="none" w:sz="0" w:space="0" w:color="auto"/>
      </w:divBdr>
    </w:div>
    <w:div w:id="2077119690">
      <w:bodyDiv w:val="1"/>
      <w:marLeft w:val="0"/>
      <w:marRight w:val="0"/>
      <w:marTop w:val="0"/>
      <w:marBottom w:val="0"/>
      <w:divBdr>
        <w:top w:val="none" w:sz="0" w:space="0" w:color="auto"/>
        <w:left w:val="none" w:sz="0" w:space="0" w:color="auto"/>
        <w:bottom w:val="none" w:sz="0" w:space="0" w:color="auto"/>
        <w:right w:val="none" w:sz="0" w:space="0" w:color="auto"/>
      </w:divBdr>
      <w:divsChild>
        <w:div w:id="306323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gomatham.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dc:creator>
  <cp:lastModifiedBy>Lav</cp:lastModifiedBy>
  <cp:revision>14</cp:revision>
  <dcterms:created xsi:type="dcterms:W3CDTF">2013-10-31T17:59:00Z</dcterms:created>
  <dcterms:modified xsi:type="dcterms:W3CDTF">2013-11-21T20:50:00Z</dcterms:modified>
</cp:coreProperties>
</file>