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04C" w:rsidRDefault="00BF3115" w:rsidP="00405C7D">
      <w:pPr>
        <w:pStyle w:val="Heading4"/>
        <w:jc w:val="both"/>
        <w:rPr>
          <w:rStyle w:val="Strong"/>
          <w:rFonts w:ascii="Calibri" w:hAnsi="Calibri"/>
          <w:spacing w:val="0"/>
          <w:sz w:val="24"/>
          <w:szCs w:val="24"/>
          <w:lang w:val="en-GB"/>
        </w:rPr>
      </w:pPr>
      <w:r>
        <w:rPr>
          <w:rStyle w:val="Strong"/>
          <w:rFonts w:ascii="Calibri" w:hAnsi="Calibri"/>
          <w:spacing w:val="0"/>
          <w:sz w:val="24"/>
          <w:szCs w:val="24"/>
          <w:lang w:val="en-GB"/>
        </w:rPr>
        <w:t xml:space="preserve">Microsoft SQL Server Production </w:t>
      </w:r>
      <w:r w:rsidR="005173AD" w:rsidRPr="00E2362C">
        <w:rPr>
          <w:rStyle w:val="Strong"/>
          <w:rFonts w:ascii="Calibri" w:hAnsi="Calibri"/>
          <w:spacing w:val="0"/>
          <w:sz w:val="24"/>
          <w:szCs w:val="24"/>
          <w:lang w:val="en-GB"/>
        </w:rPr>
        <w:t>Database Administrator</w:t>
      </w:r>
    </w:p>
    <w:p w:rsidR="00BE004C" w:rsidRPr="00C63EB6" w:rsidRDefault="00BE004C" w:rsidP="00405C7D">
      <w:pPr>
        <w:pStyle w:val="BodyTextIndent"/>
        <w:ind w:left="0" w:right="-360"/>
        <w:jc w:val="both"/>
        <w:rPr>
          <w:rStyle w:val="CaptionChar"/>
          <w:rFonts w:ascii="Calibri" w:hAnsi="Calibri" w:cs="Arial"/>
          <w:b/>
          <w:bCs/>
          <w:i w:val="0"/>
          <w:iCs w:val="0"/>
          <w:sz w:val="22"/>
          <w:szCs w:val="22"/>
        </w:rPr>
      </w:pPr>
      <w:r w:rsidRPr="00C63EB6">
        <w:rPr>
          <w:rStyle w:val="CaptionChar"/>
          <w:rFonts w:ascii="Calibri" w:hAnsi="Calibri" w:cs="Arial"/>
          <w:b/>
          <w:bCs/>
          <w:i w:val="0"/>
          <w:iCs w:val="0"/>
          <w:sz w:val="22"/>
          <w:szCs w:val="22"/>
        </w:rPr>
        <w:t xml:space="preserve">OBJECTIVE:                                                             </w:t>
      </w:r>
      <w:r w:rsidRPr="00C63EB6">
        <w:rPr>
          <w:rStyle w:val="CaptionChar"/>
          <w:rFonts w:ascii="Calibri" w:hAnsi="Calibri" w:cs="Arial"/>
          <w:b/>
          <w:bCs/>
          <w:i w:val="0"/>
          <w:iCs w:val="0"/>
          <w:sz w:val="22"/>
          <w:szCs w:val="22"/>
        </w:rPr>
        <w:tab/>
      </w:r>
      <w:r w:rsidRPr="00C63EB6">
        <w:rPr>
          <w:rStyle w:val="CaptionChar"/>
          <w:rFonts w:ascii="Calibri" w:hAnsi="Calibri" w:cs="Arial"/>
          <w:b/>
          <w:bCs/>
          <w:i w:val="0"/>
          <w:iCs w:val="0"/>
          <w:sz w:val="22"/>
          <w:szCs w:val="22"/>
        </w:rPr>
        <w:tab/>
      </w:r>
      <w:r w:rsidRPr="00C63EB6">
        <w:rPr>
          <w:rStyle w:val="CaptionChar"/>
          <w:rFonts w:ascii="Calibri" w:hAnsi="Calibri" w:cs="Arial"/>
          <w:b/>
          <w:bCs/>
          <w:i w:val="0"/>
          <w:iCs w:val="0"/>
          <w:sz w:val="22"/>
          <w:szCs w:val="22"/>
        </w:rPr>
        <w:tab/>
      </w:r>
      <w:r w:rsidRPr="00C63EB6">
        <w:rPr>
          <w:rStyle w:val="CaptionChar"/>
          <w:rFonts w:ascii="Calibri" w:hAnsi="Calibri" w:cs="Arial"/>
          <w:b/>
          <w:bCs/>
          <w:i w:val="0"/>
          <w:iCs w:val="0"/>
          <w:sz w:val="22"/>
          <w:szCs w:val="22"/>
        </w:rPr>
        <w:tab/>
      </w:r>
      <w:r w:rsidRPr="00C63EB6">
        <w:rPr>
          <w:rStyle w:val="CaptionChar"/>
          <w:rFonts w:ascii="Calibri" w:hAnsi="Calibri" w:cs="Arial"/>
          <w:b/>
          <w:bCs/>
          <w:i w:val="0"/>
          <w:iCs w:val="0"/>
          <w:sz w:val="22"/>
          <w:szCs w:val="22"/>
        </w:rPr>
        <w:tab/>
      </w:r>
      <w:r w:rsidR="00627023" w:rsidRPr="00C63EB6">
        <w:rPr>
          <w:rStyle w:val="CaptionChar"/>
          <w:rFonts w:ascii="Calibri" w:hAnsi="Calibri" w:cs="Arial"/>
          <w:b/>
          <w:bCs/>
          <w:i w:val="0"/>
          <w:iCs w:val="0"/>
          <w:sz w:val="22"/>
          <w:szCs w:val="22"/>
        </w:rPr>
        <w:tab/>
      </w:r>
      <w:r w:rsidR="00627023" w:rsidRPr="00C63EB6">
        <w:rPr>
          <w:rStyle w:val="CaptionChar"/>
          <w:rFonts w:ascii="Calibri" w:hAnsi="Calibri" w:cs="Arial"/>
          <w:b/>
          <w:bCs/>
          <w:i w:val="0"/>
          <w:iCs w:val="0"/>
          <w:sz w:val="22"/>
          <w:szCs w:val="22"/>
        </w:rPr>
        <w:tab/>
      </w:r>
      <w:r w:rsidR="00627023" w:rsidRPr="00C63EB6">
        <w:rPr>
          <w:rStyle w:val="CaptionChar"/>
          <w:rFonts w:ascii="Calibri" w:hAnsi="Calibri" w:cs="Arial"/>
          <w:b/>
          <w:bCs/>
          <w:i w:val="0"/>
          <w:iCs w:val="0"/>
          <w:sz w:val="22"/>
          <w:szCs w:val="22"/>
        </w:rPr>
        <w:tab/>
      </w:r>
    </w:p>
    <w:p w:rsidR="000C7E40" w:rsidRPr="00C63EB6" w:rsidRDefault="000C7E40" w:rsidP="00405C7D">
      <w:pPr>
        <w:jc w:val="both"/>
        <w:rPr>
          <w:rStyle w:val="Strong"/>
          <w:rFonts w:ascii="Calibri" w:hAnsi="Calibri" w:cs="Arial"/>
          <w:b w:val="0"/>
          <w:bCs w:val="0"/>
          <w:sz w:val="22"/>
          <w:szCs w:val="22"/>
        </w:rPr>
      </w:pPr>
    </w:p>
    <w:p w:rsidR="00BE004C" w:rsidRPr="00C63EB6" w:rsidRDefault="00BE004C" w:rsidP="00405C7D">
      <w:pPr>
        <w:jc w:val="both"/>
        <w:rPr>
          <w:rFonts w:ascii="Calibri" w:hAnsi="Calibri" w:cs="Arial"/>
          <w:sz w:val="22"/>
          <w:szCs w:val="22"/>
        </w:rPr>
      </w:pPr>
      <w:r w:rsidRPr="00C63EB6">
        <w:rPr>
          <w:rStyle w:val="Strong"/>
          <w:rFonts w:ascii="Calibri" w:hAnsi="Calibri" w:cs="Arial"/>
          <w:b w:val="0"/>
          <w:bCs w:val="0"/>
          <w:sz w:val="22"/>
          <w:szCs w:val="22"/>
        </w:rPr>
        <w:t xml:space="preserve">Highly </w:t>
      </w:r>
      <w:r w:rsidR="00747F5F" w:rsidRPr="00C63EB6">
        <w:rPr>
          <w:rStyle w:val="Strong"/>
          <w:rFonts w:ascii="Calibri" w:hAnsi="Calibri" w:cs="Arial"/>
          <w:b w:val="0"/>
          <w:bCs w:val="0"/>
          <w:sz w:val="22"/>
          <w:szCs w:val="22"/>
        </w:rPr>
        <w:t>self-motivated</w:t>
      </w:r>
      <w:r w:rsidRPr="00C63EB6">
        <w:rPr>
          <w:rStyle w:val="Strong"/>
          <w:rFonts w:ascii="Calibri" w:hAnsi="Calibri" w:cs="Arial"/>
          <w:b w:val="0"/>
          <w:bCs w:val="0"/>
          <w:sz w:val="22"/>
          <w:szCs w:val="22"/>
        </w:rPr>
        <w:t xml:space="preserve"> team player with excellent technical and interpersonal communication skills seeking a professional position that will allow me to add value to the organization.</w:t>
      </w:r>
    </w:p>
    <w:p w:rsidR="000C7E40" w:rsidRPr="00C63EB6" w:rsidRDefault="000C7E40" w:rsidP="00405C7D">
      <w:pPr>
        <w:jc w:val="both"/>
        <w:rPr>
          <w:rFonts w:ascii="Calibri" w:hAnsi="Calibri" w:cs="Arial"/>
          <w:sz w:val="22"/>
          <w:szCs w:val="22"/>
        </w:rPr>
      </w:pPr>
    </w:p>
    <w:p w:rsidR="00BE004C" w:rsidRPr="00C63EB6" w:rsidRDefault="00BE004C" w:rsidP="00405C7D">
      <w:pPr>
        <w:pStyle w:val="BodyTextIndent"/>
        <w:tabs>
          <w:tab w:val="left" w:pos="720"/>
          <w:tab w:val="left" w:pos="8460"/>
        </w:tabs>
        <w:ind w:left="0" w:right="-360"/>
        <w:jc w:val="both"/>
        <w:rPr>
          <w:rStyle w:val="CaptionChar"/>
          <w:rFonts w:ascii="Calibri" w:hAnsi="Calibri" w:cs="Arial"/>
          <w:b/>
          <w:bCs/>
          <w:i w:val="0"/>
          <w:iCs w:val="0"/>
          <w:sz w:val="22"/>
          <w:szCs w:val="22"/>
        </w:rPr>
      </w:pPr>
      <w:r w:rsidRPr="00C63EB6">
        <w:rPr>
          <w:rStyle w:val="CaptionChar"/>
          <w:rFonts w:ascii="Calibri" w:hAnsi="Calibri" w:cs="Arial"/>
          <w:b/>
          <w:bCs/>
          <w:i w:val="0"/>
          <w:iCs w:val="0"/>
          <w:sz w:val="22"/>
          <w:szCs w:val="22"/>
        </w:rPr>
        <w:t xml:space="preserve">PROFESSIONAL SUMMARY:                                       </w:t>
      </w:r>
      <w:r w:rsidRPr="00C63EB6">
        <w:rPr>
          <w:rStyle w:val="CaptionChar"/>
          <w:rFonts w:ascii="Calibri" w:hAnsi="Calibri" w:cs="Arial"/>
          <w:b/>
          <w:bCs/>
          <w:i w:val="0"/>
          <w:iCs w:val="0"/>
          <w:sz w:val="22"/>
          <w:szCs w:val="22"/>
        </w:rPr>
        <w:tab/>
      </w:r>
      <w:r w:rsidRPr="00C63EB6">
        <w:rPr>
          <w:rStyle w:val="CaptionChar"/>
          <w:rFonts w:ascii="Calibri" w:hAnsi="Calibri" w:cs="Arial"/>
          <w:b/>
          <w:bCs/>
          <w:i w:val="0"/>
          <w:iCs w:val="0"/>
          <w:sz w:val="22"/>
          <w:szCs w:val="22"/>
        </w:rPr>
        <w:tab/>
      </w:r>
      <w:r w:rsidRPr="00C63EB6">
        <w:rPr>
          <w:rStyle w:val="CaptionChar"/>
          <w:rFonts w:ascii="Calibri" w:hAnsi="Calibri" w:cs="Arial"/>
          <w:b/>
          <w:bCs/>
          <w:i w:val="0"/>
          <w:iCs w:val="0"/>
          <w:sz w:val="22"/>
          <w:szCs w:val="22"/>
        </w:rPr>
        <w:tab/>
      </w:r>
    </w:p>
    <w:p w:rsidR="009E5274" w:rsidRPr="009E5274" w:rsidRDefault="00867E20" w:rsidP="001568A6">
      <w:pPr>
        <w:numPr>
          <w:ilvl w:val="0"/>
          <w:numId w:val="28"/>
        </w:numPr>
        <w:jc w:val="both"/>
        <w:rPr>
          <w:rFonts w:ascii="Calibri" w:hAnsi="Calibri" w:cs="Arial"/>
          <w:sz w:val="22"/>
          <w:szCs w:val="22"/>
        </w:rPr>
      </w:pPr>
      <w:r>
        <w:rPr>
          <w:rFonts w:ascii="Calibri" w:hAnsi="Calibri" w:cs="Arial"/>
          <w:sz w:val="22"/>
          <w:szCs w:val="22"/>
        </w:rPr>
        <w:t>Database</w:t>
      </w:r>
      <w:r w:rsidR="00172B00">
        <w:rPr>
          <w:rFonts w:ascii="Calibri" w:hAnsi="Calibri" w:cs="Arial"/>
          <w:sz w:val="22"/>
          <w:szCs w:val="22"/>
        </w:rPr>
        <w:t xml:space="preserve"> administrator</w:t>
      </w:r>
      <w:r w:rsidR="009E5274">
        <w:rPr>
          <w:rFonts w:ascii="Calibri" w:hAnsi="Calibri" w:cs="Arial"/>
          <w:sz w:val="22"/>
          <w:szCs w:val="22"/>
        </w:rPr>
        <w:t xml:space="preserve"> with </w:t>
      </w:r>
      <w:r w:rsidR="00203D1B">
        <w:rPr>
          <w:rFonts w:ascii="Calibri" w:hAnsi="Calibri" w:cs="Arial"/>
          <w:sz w:val="22"/>
          <w:szCs w:val="22"/>
        </w:rPr>
        <w:t>over</w:t>
      </w:r>
      <w:r w:rsidR="006E5D91">
        <w:rPr>
          <w:rFonts w:ascii="Calibri" w:hAnsi="Calibri" w:cs="Arial"/>
          <w:sz w:val="22"/>
          <w:szCs w:val="22"/>
        </w:rPr>
        <w:t xml:space="preserve"> </w:t>
      </w:r>
      <w:r w:rsidR="00EB3B1A">
        <w:rPr>
          <w:rFonts w:ascii="Calibri" w:hAnsi="Calibri" w:cs="Arial"/>
          <w:sz w:val="22"/>
          <w:szCs w:val="22"/>
        </w:rPr>
        <w:t>7</w:t>
      </w:r>
      <w:r w:rsidR="006E5D91">
        <w:rPr>
          <w:rFonts w:ascii="Calibri" w:hAnsi="Calibri" w:cs="Arial"/>
          <w:sz w:val="22"/>
          <w:szCs w:val="22"/>
        </w:rPr>
        <w:t>+</w:t>
      </w:r>
      <w:r w:rsidR="009E5274" w:rsidRPr="009E5274">
        <w:rPr>
          <w:rFonts w:ascii="Calibri" w:hAnsi="Calibri" w:cs="Arial"/>
          <w:sz w:val="22"/>
          <w:szCs w:val="22"/>
        </w:rPr>
        <w:t xml:space="preserve">years of IT experience </w:t>
      </w:r>
      <w:r w:rsidR="00172B00">
        <w:rPr>
          <w:rFonts w:ascii="Calibri" w:hAnsi="Calibri" w:cs="Arial"/>
          <w:sz w:val="22"/>
          <w:szCs w:val="22"/>
        </w:rPr>
        <w:t>andc</w:t>
      </w:r>
      <w:r w:rsidR="009E5274" w:rsidRPr="009E5274">
        <w:rPr>
          <w:rFonts w:ascii="Calibri" w:hAnsi="Calibri" w:cs="Arial"/>
          <w:sz w:val="22"/>
          <w:szCs w:val="22"/>
        </w:rPr>
        <w:t xml:space="preserve">urrently </w:t>
      </w:r>
      <w:r w:rsidR="005926AE">
        <w:rPr>
          <w:rFonts w:ascii="Calibri" w:hAnsi="Calibri" w:cs="Arial"/>
          <w:sz w:val="22"/>
          <w:szCs w:val="22"/>
        </w:rPr>
        <w:t>working</w:t>
      </w:r>
      <w:r w:rsidR="009E5274" w:rsidRPr="009E5274">
        <w:rPr>
          <w:rFonts w:ascii="Calibri" w:hAnsi="Calibri" w:cs="Arial"/>
          <w:sz w:val="22"/>
          <w:szCs w:val="22"/>
        </w:rPr>
        <w:t xml:space="preserve"> as a </w:t>
      </w:r>
      <w:r w:rsidR="00172B00">
        <w:rPr>
          <w:rFonts w:ascii="Calibri" w:hAnsi="Calibri" w:cs="Arial"/>
          <w:sz w:val="22"/>
          <w:szCs w:val="22"/>
        </w:rPr>
        <w:t>SQL DBA</w:t>
      </w:r>
      <w:r w:rsidR="009E5274" w:rsidRPr="009E5274">
        <w:rPr>
          <w:rFonts w:ascii="Calibri" w:hAnsi="Calibri" w:cs="Arial"/>
          <w:sz w:val="22"/>
          <w:szCs w:val="22"/>
        </w:rPr>
        <w:t xml:space="preserve"> at </w:t>
      </w:r>
      <w:r w:rsidR="00172B00">
        <w:rPr>
          <w:rFonts w:ascii="Calibri" w:hAnsi="Calibri" w:cs="Arial"/>
          <w:sz w:val="22"/>
          <w:szCs w:val="22"/>
        </w:rPr>
        <w:t xml:space="preserve">client </w:t>
      </w:r>
      <w:r w:rsidR="00EE3F0F">
        <w:rPr>
          <w:rFonts w:ascii="Calibri" w:hAnsi="Calibri" w:cs="Arial"/>
          <w:sz w:val="22"/>
          <w:szCs w:val="22"/>
        </w:rPr>
        <w:t>NTTDATA</w:t>
      </w:r>
      <w:r w:rsidR="00225703">
        <w:rPr>
          <w:rFonts w:ascii="Calibri" w:hAnsi="Calibri" w:cs="Arial"/>
          <w:sz w:val="22"/>
          <w:szCs w:val="22"/>
        </w:rPr>
        <w:t xml:space="preserve">, </w:t>
      </w:r>
      <w:r w:rsidR="00EE3F0F">
        <w:rPr>
          <w:rFonts w:ascii="Calibri" w:hAnsi="Calibri" w:cs="Arial"/>
          <w:sz w:val="22"/>
          <w:szCs w:val="22"/>
        </w:rPr>
        <w:t>GA</w:t>
      </w:r>
      <w:r w:rsidR="009E5274">
        <w:rPr>
          <w:rFonts w:ascii="Calibri" w:hAnsi="Calibri" w:cs="Arial"/>
          <w:sz w:val="22"/>
          <w:szCs w:val="22"/>
        </w:rPr>
        <w:t>.</w:t>
      </w:r>
    </w:p>
    <w:p w:rsidR="003E3160" w:rsidRPr="00C63EB6" w:rsidRDefault="003E3160" w:rsidP="001568A6">
      <w:pPr>
        <w:numPr>
          <w:ilvl w:val="0"/>
          <w:numId w:val="28"/>
        </w:numPr>
        <w:jc w:val="both"/>
        <w:rPr>
          <w:rFonts w:ascii="Calibri" w:hAnsi="Calibri" w:cs="Arial"/>
          <w:sz w:val="22"/>
          <w:szCs w:val="22"/>
        </w:rPr>
      </w:pPr>
      <w:r w:rsidRPr="00C63EB6">
        <w:rPr>
          <w:rFonts w:ascii="Calibri" w:hAnsi="Calibri" w:cs="Arial"/>
          <w:sz w:val="22"/>
          <w:szCs w:val="22"/>
        </w:rPr>
        <w:t xml:space="preserve">Extensive experience in </w:t>
      </w:r>
      <w:r w:rsidRPr="00203D1B">
        <w:rPr>
          <w:rFonts w:ascii="Calibri" w:hAnsi="Calibri" w:cs="Arial"/>
          <w:bCs/>
          <w:sz w:val="22"/>
          <w:szCs w:val="22"/>
        </w:rPr>
        <w:t>installation</w:t>
      </w:r>
      <w:r w:rsidRPr="00C63EB6">
        <w:rPr>
          <w:rFonts w:ascii="Calibri" w:hAnsi="Calibri" w:cs="Arial"/>
          <w:sz w:val="22"/>
          <w:szCs w:val="22"/>
        </w:rPr>
        <w:t xml:space="preserve">of MS SQL Server </w:t>
      </w:r>
      <w:r w:rsidR="00EE3F0F">
        <w:rPr>
          <w:rFonts w:ascii="Calibri" w:hAnsi="Calibri" w:cs="Arial"/>
          <w:sz w:val="22"/>
          <w:szCs w:val="22"/>
        </w:rPr>
        <w:t xml:space="preserve">2012, </w:t>
      </w:r>
      <w:r w:rsidRPr="00C63EB6">
        <w:rPr>
          <w:rFonts w:ascii="Calibri" w:hAnsi="Calibri" w:cs="Arial"/>
          <w:sz w:val="22"/>
          <w:szCs w:val="22"/>
        </w:rPr>
        <w:t>2008R2/2008/2005</w:t>
      </w:r>
      <w:r w:rsidR="00C91EAE">
        <w:rPr>
          <w:rFonts w:ascii="Calibri" w:hAnsi="Calibri" w:cs="Arial"/>
          <w:sz w:val="22"/>
          <w:szCs w:val="22"/>
        </w:rPr>
        <w:t>/2000</w:t>
      </w:r>
      <w:r w:rsidRPr="00C63EB6">
        <w:rPr>
          <w:rFonts w:ascii="Calibri" w:hAnsi="Calibri" w:cs="Arial"/>
          <w:sz w:val="22"/>
          <w:szCs w:val="22"/>
        </w:rPr>
        <w:t>versions.</w:t>
      </w:r>
    </w:p>
    <w:p w:rsidR="00BE004C" w:rsidRPr="00C63EB6" w:rsidRDefault="00BE004C" w:rsidP="001568A6">
      <w:pPr>
        <w:numPr>
          <w:ilvl w:val="0"/>
          <w:numId w:val="28"/>
        </w:numPr>
        <w:jc w:val="both"/>
        <w:rPr>
          <w:rFonts w:ascii="Calibri" w:hAnsi="Calibri" w:cs="Arial"/>
          <w:bCs/>
          <w:sz w:val="22"/>
          <w:szCs w:val="22"/>
        </w:rPr>
      </w:pPr>
      <w:r w:rsidRPr="00C63EB6">
        <w:rPr>
          <w:rFonts w:ascii="Calibri" w:hAnsi="Calibri" w:cs="Arial"/>
          <w:bCs/>
          <w:sz w:val="22"/>
          <w:szCs w:val="22"/>
        </w:rPr>
        <w:t xml:space="preserve">Experience on </w:t>
      </w:r>
      <w:r w:rsidR="007C712E" w:rsidRPr="00C63EB6">
        <w:rPr>
          <w:rFonts w:ascii="Calibri" w:hAnsi="Calibri" w:cs="Arial"/>
          <w:bCs/>
          <w:sz w:val="22"/>
          <w:szCs w:val="22"/>
        </w:rPr>
        <w:t xml:space="preserve">SQL Server </w:t>
      </w:r>
      <w:r w:rsidR="003E3160" w:rsidRPr="00C63EB6">
        <w:rPr>
          <w:rFonts w:ascii="Calibri" w:hAnsi="Calibri" w:cs="Arial"/>
          <w:bCs/>
          <w:sz w:val="22"/>
          <w:szCs w:val="22"/>
        </w:rPr>
        <w:t>In-place</w:t>
      </w:r>
      <w:r w:rsidR="007C712E" w:rsidRPr="00C63EB6">
        <w:rPr>
          <w:rFonts w:ascii="Calibri" w:hAnsi="Calibri" w:cs="Arial"/>
          <w:bCs/>
          <w:sz w:val="22"/>
          <w:szCs w:val="22"/>
        </w:rPr>
        <w:t xml:space="preserve"> and Side-by-Side </w:t>
      </w:r>
      <w:r w:rsidR="003E3160" w:rsidRPr="00C63EB6">
        <w:rPr>
          <w:rFonts w:ascii="Calibri" w:hAnsi="Calibri" w:cs="Arial"/>
          <w:bCs/>
          <w:sz w:val="22"/>
          <w:szCs w:val="22"/>
        </w:rPr>
        <w:t>upgrades</w:t>
      </w:r>
      <w:r w:rsidR="00EE3F0F">
        <w:rPr>
          <w:rFonts w:ascii="Calibri" w:hAnsi="Calibri" w:cs="Arial"/>
          <w:bCs/>
          <w:sz w:val="22"/>
          <w:szCs w:val="22"/>
        </w:rPr>
        <w:t xml:space="preserve"> from SQL server 2005</w:t>
      </w:r>
      <w:r w:rsidRPr="00C63EB6">
        <w:rPr>
          <w:rFonts w:ascii="Calibri" w:hAnsi="Calibri" w:cs="Arial"/>
          <w:bCs/>
          <w:sz w:val="22"/>
          <w:szCs w:val="22"/>
        </w:rPr>
        <w:t xml:space="preserve"> to SQL server 2005</w:t>
      </w:r>
      <w:r w:rsidR="00EE3F0F">
        <w:rPr>
          <w:rFonts w:ascii="Calibri" w:hAnsi="Calibri" w:cs="Arial"/>
          <w:bCs/>
          <w:sz w:val="22"/>
          <w:szCs w:val="22"/>
        </w:rPr>
        <w:t xml:space="preserve">, SQL Server 2005 </w:t>
      </w:r>
      <w:r w:rsidR="007C712E" w:rsidRPr="00C63EB6">
        <w:rPr>
          <w:rFonts w:ascii="Calibri" w:hAnsi="Calibri" w:cs="Arial"/>
          <w:bCs/>
          <w:sz w:val="22"/>
          <w:szCs w:val="22"/>
        </w:rPr>
        <w:t xml:space="preserve">to SQL Server 2008 </w:t>
      </w:r>
      <w:r w:rsidR="00EE3F0F">
        <w:rPr>
          <w:rFonts w:ascii="Calibri" w:hAnsi="Calibri" w:cs="Arial"/>
          <w:bCs/>
          <w:sz w:val="22"/>
          <w:szCs w:val="22"/>
        </w:rPr>
        <w:t>R2.</w:t>
      </w:r>
    </w:p>
    <w:p w:rsidR="00BE004C" w:rsidRPr="00C63EB6" w:rsidRDefault="00BE004C" w:rsidP="001568A6">
      <w:pPr>
        <w:numPr>
          <w:ilvl w:val="0"/>
          <w:numId w:val="28"/>
        </w:numPr>
        <w:jc w:val="both"/>
        <w:rPr>
          <w:rFonts w:ascii="Calibri" w:hAnsi="Calibri" w:cs="Arial"/>
          <w:sz w:val="22"/>
          <w:szCs w:val="22"/>
        </w:rPr>
      </w:pPr>
      <w:r w:rsidRPr="00C63EB6">
        <w:rPr>
          <w:rFonts w:ascii="Calibri" w:hAnsi="Calibri" w:cs="Arial"/>
          <w:sz w:val="22"/>
          <w:szCs w:val="22"/>
        </w:rPr>
        <w:t xml:space="preserve">Experience in working with </w:t>
      </w:r>
      <w:r w:rsidR="007C712E" w:rsidRPr="00C63EB6">
        <w:rPr>
          <w:rFonts w:ascii="Calibri" w:hAnsi="Calibri" w:cs="Arial"/>
          <w:sz w:val="22"/>
          <w:szCs w:val="22"/>
        </w:rPr>
        <w:t xml:space="preserve">Windows server 2008R2, Windows server 2008, </w:t>
      </w:r>
      <w:r w:rsidRPr="00C63EB6">
        <w:rPr>
          <w:rFonts w:ascii="Calibri" w:hAnsi="Calibri" w:cs="Arial"/>
          <w:sz w:val="22"/>
          <w:szCs w:val="22"/>
        </w:rPr>
        <w:t xml:space="preserve">Windows server 2003, </w:t>
      </w:r>
      <w:r w:rsidR="007C712E" w:rsidRPr="00C63EB6">
        <w:rPr>
          <w:rFonts w:ascii="Calibri" w:hAnsi="Calibri" w:cs="Arial"/>
          <w:sz w:val="22"/>
          <w:szCs w:val="22"/>
        </w:rPr>
        <w:t>and Windows 2000</w:t>
      </w:r>
      <w:r w:rsidRPr="00C63EB6">
        <w:rPr>
          <w:rFonts w:ascii="Calibri" w:hAnsi="Calibri" w:cs="Arial"/>
          <w:sz w:val="22"/>
          <w:szCs w:val="22"/>
        </w:rPr>
        <w:t xml:space="preserve"> Server</w:t>
      </w:r>
      <w:r w:rsidR="007C712E" w:rsidRPr="00C63EB6">
        <w:rPr>
          <w:rFonts w:ascii="Calibri" w:hAnsi="Calibri" w:cs="Arial"/>
          <w:sz w:val="22"/>
          <w:szCs w:val="22"/>
        </w:rPr>
        <w:t>’s</w:t>
      </w:r>
      <w:r w:rsidRPr="00C63EB6">
        <w:rPr>
          <w:rFonts w:ascii="Calibri" w:hAnsi="Calibri" w:cs="Arial"/>
          <w:sz w:val="22"/>
          <w:szCs w:val="22"/>
        </w:rPr>
        <w:t>.</w:t>
      </w:r>
    </w:p>
    <w:p w:rsidR="00BE004C" w:rsidRPr="00C63EB6" w:rsidRDefault="00BE004C" w:rsidP="001568A6">
      <w:pPr>
        <w:numPr>
          <w:ilvl w:val="0"/>
          <w:numId w:val="28"/>
        </w:numPr>
        <w:jc w:val="both"/>
        <w:rPr>
          <w:rFonts w:ascii="Calibri" w:hAnsi="Calibri" w:cs="Arial"/>
          <w:sz w:val="22"/>
          <w:szCs w:val="22"/>
        </w:rPr>
      </w:pPr>
      <w:r w:rsidRPr="00C63EB6">
        <w:rPr>
          <w:rFonts w:ascii="Calibri" w:hAnsi="Calibri" w:cs="Arial"/>
          <w:sz w:val="22"/>
          <w:szCs w:val="22"/>
        </w:rPr>
        <w:t xml:space="preserve">Expertise </w:t>
      </w:r>
      <w:r w:rsidR="000C7E40" w:rsidRPr="00C63EB6">
        <w:rPr>
          <w:rFonts w:ascii="Calibri" w:hAnsi="Calibri" w:cs="Arial"/>
          <w:sz w:val="22"/>
          <w:szCs w:val="22"/>
        </w:rPr>
        <w:t>in planning and implementing SQL security</w:t>
      </w:r>
      <w:r w:rsidR="007C712E" w:rsidRPr="00C63EB6">
        <w:rPr>
          <w:rFonts w:ascii="Calibri" w:hAnsi="Calibri" w:cs="Arial"/>
          <w:sz w:val="22"/>
          <w:szCs w:val="22"/>
        </w:rPr>
        <w:t>, database permissions, users and roles.</w:t>
      </w:r>
    </w:p>
    <w:p w:rsidR="003E3160" w:rsidRPr="00582F76" w:rsidRDefault="003E3160" w:rsidP="001568A6">
      <w:pPr>
        <w:numPr>
          <w:ilvl w:val="0"/>
          <w:numId w:val="28"/>
        </w:numPr>
        <w:jc w:val="both"/>
        <w:rPr>
          <w:rFonts w:ascii="Calibri" w:hAnsi="Calibri" w:cs="Arial"/>
          <w:sz w:val="22"/>
          <w:szCs w:val="22"/>
        </w:rPr>
      </w:pPr>
      <w:r w:rsidRPr="00C63EB6">
        <w:rPr>
          <w:rFonts w:ascii="Calibri" w:hAnsi="Calibri"/>
          <w:sz w:val="22"/>
          <w:szCs w:val="22"/>
        </w:rPr>
        <w:t>Having hands on experience in troubleshooting issues with SQL Server Agent and scheduled maintenance tasks</w:t>
      </w:r>
    </w:p>
    <w:p w:rsidR="00582F76" w:rsidRPr="00582F76" w:rsidRDefault="00582F76" w:rsidP="001568A6">
      <w:pPr>
        <w:numPr>
          <w:ilvl w:val="0"/>
          <w:numId w:val="28"/>
        </w:numPr>
        <w:jc w:val="both"/>
        <w:rPr>
          <w:rFonts w:ascii="Calibri" w:hAnsi="Calibri" w:cs="Arial"/>
          <w:sz w:val="22"/>
          <w:szCs w:val="22"/>
        </w:rPr>
      </w:pPr>
      <w:r w:rsidRPr="00582F76">
        <w:rPr>
          <w:rFonts w:ascii="Calibri" w:eastAsia="Courier New" w:hAnsi="Calibri" w:cs="Arial"/>
          <w:sz w:val="22"/>
          <w:szCs w:val="22"/>
        </w:rPr>
        <w:t>Monitoring SQL 2005 and 2008 systems using DMVs and profilers.</w:t>
      </w:r>
    </w:p>
    <w:p w:rsidR="003E3160" w:rsidRPr="00C63EB6" w:rsidRDefault="003E3160" w:rsidP="001568A6">
      <w:pPr>
        <w:numPr>
          <w:ilvl w:val="0"/>
          <w:numId w:val="28"/>
        </w:numPr>
        <w:jc w:val="both"/>
        <w:rPr>
          <w:rFonts w:ascii="Calibri" w:hAnsi="Calibri"/>
          <w:sz w:val="22"/>
          <w:szCs w:val="22"/>
        </w:rPr>
      </w:pPr>
      <w:r w:rsidRPr="00C63EB6">
        <w:rPr>
          <w:rFonts w:ascii="Calibri" w:hAnsi="Calibri"/>
          <w:sz w:val="22"/>
          <w:szCs w:val="22"/>
        </w:rPr>
        <w:t>Experience in cre</w:t>
      </w:r>
      <w:r w:rsidR="0050077E" w:rsidRPr="00C63EB6">
        <w:rPr>
          <w:rFonts w:ascii="Calibri" w:hAnsi="Calibri"/>
          <w:sz w:val="22"/>
          <w:szCs w:val="22"/>
        </w:rPr>
        <w:t>ating Jobs, Alerts, SQL Mail, DB Mail,</w:t>
      </w:r>
      <w:r w:rsidRPr="00C63EB6">
        <w:rPr>
          <w:rFonts w:ascii="Calibri" w:hAnsi="Calibri"/>
          <w:sz w:val="22"/>
          <w:szCs w:val="22"/>
        </w:rPr>
        <w:t xml:space="preserve"> schedule DTS Packages</w:t>
      </w:r>
      <w:r w:rsidR="0050077E" w:rsidRPr="00C63EB6">
        <w:rPr>
          <w:rFonts w:ascii="Calibri" w:hAnsi="Calibri"/>
          <w:sz w:val="22"/>
          <w:szCs w:val="22"/>
        </w:rPr>
        <w:t xml:space="preserve"> and SSIS Packages</w:t>
      </w:r>
    </w:p>
    <w:p w:rsidR="00BE004C" w:rsidRPr="00C63EB6" w:rsidRDefault="00BE004C" w:rsidP="001568A6">
      <w:pPr>
        <w:numPr>
          <w:ilvl w:val="0"/>
          <w:numId w:val="28"/>
        </w:numPr>
        <w:jc w:val="both"/>
        <w:rPr>
          <w:rFonts w:ascii="Calibri" w:hAnsi="Calibri" w:cs="Arial"/>
          <w:sz w:val="22"/>
          <w:szCs w:val="22"/>
        </w:rPr>
      </w:pPr>
      <w:r w:rsidRPr="00C63EB6">
        <w:rPr>
          <w:rFonts w:ascii="Calibri" w:hAnsi="Calibri" w:cs="Arial"/>
          <w:sz w:val="22"/>
          <w:szCs w:val="22"/>
        </w:rPr>
        <w:t xml:space="preserve">Experience in Database </w:t>
      </w:r>
      <w:r w:rsidRPr="00F23E2B">
        <w:rPr>
          <w:rFonts w:ascii="Calibri" w:hAnsi="Calibri" w:cs="Arial"/>
          <w:bCs/>
          <w:sz w:val="22"/>
          <w:szCs w:val="22"/>
        </w:rPr>
        <w:t>Backup</w:t>
      </w:r>
      <w:r w:rsidRPr="00C63EB6">
        <w:rPr>
          <w:rFonts w:ascii="Calibri" w:hAnsi="Calibri" w:cs="Arial"/>
          <w:sz w:val="22"/>
          <w:szCs w:val="22"/>
        </w:rPr>
        <w:t xml:space="preserve">, Recovery and </w:t>
      </w:r>
      <w:r w:rsidRPr="00F23E2B">
        <w:rPr>
          <w:rFonts w:ascii="Calibri" w:hAnsi="Calibri" w:cs="Arial"/>
          <w:bCs/>
          <w:sz w:val="22"/>
          <w:szCs w:val="22"/>
        </w:rPr>
        <w:t>Disaster Recovery</w:t>
      </w:r>
      <w:r w:rsidRPr="00C63EB6">
        <w:rPr>
          <w:rFonts w:ascii="Calibri" w:hAnsi="Calibri" w:cs="Arial"/>
          <w:sz w:val="22"/>
          <w:szCs w:val="22"/>
        </w:rPr>
        <w:t xml:space="preserve"> procedures.</w:t>
      </w:r>
    </w:p>
    <w:p w:rsidR="00BE004C" w:rsidRPr="00C63EB6" w:rsidRDefault="007C712E" w:rsidP="001568A6">
      <w:pPr>
        <w:numPr>
          <w:ilvl w:val="0"/>
          <w:numId w:val="28"/>
        </w:numPr>
        <w:jc w:val="both"/>
        <w:rPr>
          <w:rFonts w:ascii="Calibri" w:hAnsi="Calibri" w:cs="Arial"/>
          <w:sz w:val="22"/>
          <w:szCs w:val="22"/>
        </w:rPr>
      </w:pPr>
      <w:r w:rsidRPr="00C63EB6">
        <w:rPr>
          <w:rFonts w:ascii="Calibri" w:hAnsi="Calibri" w:cs="Arial"/>
          <w:sz w:val="22"/>
          <w:szCs w:val="22"/>
        </w:rPr>
        <w:t xml:space="preserve">Experience in writing, </w:t>
      </w:r>
      <w:r w:rsidR="00BE004C" w:rsidRPr="00C63EB6">
        <w:rPr>
          <w:rFonts w:ascii="Calibri" w:hAnsi="Calibri" w:cs="Arial"/>
          <w:sz w:val="22"/>
          <w:szCs w:val="22"/>
        </w:rPr>
        <w:t>debugging</w:t>
      </w:r>
      <w:r w:rsidRPr="00C63EB6">
        <w:rPr>
          <w:rFonts w:ascii="Calibri" w:hAnsi="Calibri" w:cs="Arial"/>
          <w:sz w:val="22"/>
          <w:szCs w:val="22"/>
        </w:rPr>
        <w:t>, and tuning</w:t>
      </w:r>
      <w:r w:rsidR="00BE004C" w:rsidRPr="00F23E2B">
        <w:rPr>
          <w:rFonts w:ascii="Calibri" w:hAnsi="Calibri" w:cs="Arial"/>
          <w:bCs/>
          <w:sz w:val="22"/>
          <w:szCs w:val="22"/>
        </w:rPr>
        <w:t>Stored Procedures</w:t>
      </w:r>
      <w:r w:rsidR="00BE004C" w:rsidRPr="00C63EB6">
        <w:rPr>
          <w:rFonts w:ascii="Calibri" w:hAnsi="Calibri" w:cs="Arial"/>
          <w:sz w:val="22"/>
          <w:szCs w:val="22"/>
        </w:rPr>
        <w:t xml:space="preserve"> and </w:t>
      </w:r>
      <w:r w:rsidR="00BE004C" w:rsidRPr="00F23E2B">
        <w:rPr>
          <w:rFonts w:ascii="Calibri" w:hAnsi="Calibri" w:cs="Arial"/>
          <w:bCs/>
          <w:sz w:val="22"/>
          <w:szCs w:val="22"/>
        </w:rPr>
        <w:t>Triggers</w:t>
      </w:r>
      <w:r w:rsidR="00BE004C" w:rsidRPr="00C63EB6">
        <w:rPr>
          <w:rFonts w:ascii="Calibri" w:hAnsi="Calibri" w:cs="Arial"/>
          <w:sz w:val="22"/>
          <w:szCs w:val="22"/>
        </w:rPr>
        <w:t>.</w:t>
      </w:r>
    </w:p>
    <w:p w:rsidR="000C7E40" w:rsidRPr="00C63EB6" w:rsidRDefault="000C7E40" w:rsidP="001568A6">
      <w:pPr>
        <w:numPr>
          <w:ilvl w:val="0"/>
          <w:numId w:val="28"/>
        </w:numPr>
        <w:jc w:val="both"/>
        <w:rPr>
          <w:rFonts w:ascii="Calibri" w:hAnsi="Calibri" w:cs="Arial"/>
          <w:sz w:val="22"/>
          <w:szCs w:val="22"/>
        </w:rPr>
      </w:pPr>
      <w:r w:rsidRPr="00C63EB6">
        <w:rPr>
          <w:rFonts w:ascii="Calibri" w:hAnsi="Calibri" w:cs="Arial"/>
          <w:sz w:val="22"/>
          <w:szCs w:val="22"/>
        </w:rPr>
        <w:t>Experience in new SQL Server concepts like Partitioning and encryption.</w:t>
      </w:r>
    </w:p>
    <w:p w:rsidR="00BE004C" w:rsidRPr="00C63EB6" w:rsidRDefault="00BE004C" w:rsidP="001568A6">
      <w:pPr>
        <w:numPr>
          <w:ilvl w:val="0"/>
          <w:numId w:val="28"/>
        </w:numPr>
        <w:jc w:val="both"/>
        <w:rPr>
          <w:rFonts w:ascii="Calibri" w:hAnsi="Calibri" w:cs="Arial"/>
          <w:sz w:val="22"/>
          <w:szCs w:val="22"/>
        </w:rPr>
      </w:pPr>
      <w:r w:rsidRPr="00C63EB6">
        <w:rPr>
          <w:rFonts w:ascii="Calibri" w:hAnsi="Calibri" w:cs="Arial"/>
          <w:sz w:val="22"/>
          <w:szCs w:val="22"/>
        </w:rPr>
        <w:t xml:space="preserve">Experience in implementing different types of Replication models like </w:t>
      </w:r>
      <w:r w:rsidRPr="00F23E2B">
        <w:rPr>
          <w:rFonts w:ascii="Calibri" w:hAnsi="Calibri" w:cs="Arial"/>
          <w:bCs/>
          <w:sz w:val="22"/>
          <w:szCs w:val="22"/>
        </w:rPr>
        <w:t>Snapshot</w:t>
      </w:r>
      <w:r w:rsidRPr="00C63EB6">
        <w:rPr>
          <w:rFonts w:ascii="Calibri" w:hAnsi="Calibri" w:cs="Arial"/>
          <w:b/>
          <w:bCs/>
          <w:sz w:val="22"/>
          <w:szCs w:val="22"/>
        </w:rPr>
        <w:t xml:space="preserve">, </w:t>
      </w:r>
      <w:r w:rsidRPr="00F23E2B">
        <w:rPr>
          <w:rFonts w:ascii="Calibri" w:hAnsi="Calibri" w:cs="Arial"/>
          <w:bCs/>
          <w:sz w:val="22"/>
          <w:szCs w:val="22"/>
        </w:rPr>
        <w:t>MergeandTransactional</w:t>
      </w:r>
      <w:r w:rsidRPr="00C63EB6">
        <w:rPr>
          <w:rFonts w:ascii="Calibri" w:hAnsi="Calibri" w:cs="Arial"/>
          <w:b/>
          <w:bCs/>
          <w:sz w:val="22"/>
          <w:szCs w:val="22"/>
        </w:rPr>
        <w:t>.</w:t>
      </w:r>
    </w:p>
    <w:p w:rsidR="003E3160" w:rsidRPr="00C63EB6" w:rsidRDefault="003E3160" w:rsidP="001568A6">
      <w:pPr>
        <w:numPr>
          <w:ilvl w:val="0"/>
          <w:numId w:val="28"/>
        </w:numPr>
        <w:jc w:val="both"/>
        <w:rPr>
          <w:rFonts w:ascii="Calibri" w:hAnsi="Calibri"/>
          <w:sz w:val="22"/>
          <w:szCs w:val="22"/>
        </w:rPr>
      </w:pPr>
      <w:r w:rsidRPr="00C63EB6">
        <w:rPr>
          <w:rFonts w:ascii="Calibri" w:hAnsi="Calibri"/>
          <w:sz w:val="22"/>
          <w:szCs w:val="22"/>
        </w:rPr>
        <w:t>Experience in configuration, maintenance and troubleshooting of log shipping.</w:t>
      </w:r>
    </w:p>
    <w:p w:rsidR="00BE004C" w:rsidRPr="00C63EB6" w:rsidRDefault="00BE004C" w:rsidP="001568A6">
      <w:pPr>
        <w:numPr>
          <w:ilvl w:val="0"/>
          <w:numId w:val="28"/>
        </w:numPr>
        <w:jc w:val="both"/>
        <w:rPr>
          <w:rFonts w:ascii="Calibri" w:hAnsi="Calibri" w:cs="Arial"/>
          <w:sz w:val="22"/>
          <w:szCs w:val="22"/>
        </w:rPr>
      </w:pPr>
      <w:r w:rsidRPr="00C63EB6">
        <w:rPr>
          <w:rFonts w:ascii="Calibri" w:hAnsi="Calibri" w:cs="Arial"/>
          <w:sz w:val="22"/>
          <w:szCs w:val="22"/>
        </w:rPr>
        <w:t xml:space="preserve">Transformed data from one server to other servers using tools </w:t>
      </w:r>
      <w:r w:rsidR="007C712E" w:rsidRPr="00C63EB6">
        <w:rPr>
          <w:rFonts w:ascii="Calibri" w:hAnsi="Calibri" w:cs="Arial"/>
          <w:sz w:val="22"/>
          <w:szCs w:val="22"/>
        </w:rPr>
        <w:t>like Bulk Copy Program (BCP),</w:t>
      </w:r>
      <w:r w:rsidRPr="00C63EB6">
        <w:rPr>
          <w:rFonts w:ascii="Calibri" w:hAnsi="Calibri" w:cs="Arial"/>
          <w:sz w:val="22"/>
          <w:szCs w:val="22"/>
        </w:rPr>
        <w:t xml:space="preserve"> Data Transformation Services (</w:t>
      </w:r>
      <w:r w:rsidRPr="00F23E2B">
        <w:rPr>
          <w:rFonts w:ascii="Calibri" w:hAnsi="Calibri" w:cs="Arial"/>
          <w:bCs/>
          <w:sz w:val="22"/>
          <w:szCs w:val="22"/>
        </w:rPr>
        <w:t>DTS</w:t>
      </w:r>
      <w:r w:rsidR="007C712E" w:rsidRPr="00C63EB6">
        <w:rPr>
          <w:rFonts w:ascii="Calibri" w:hAnsi="Calibri" w:cs="Arial"/>
          <w:sz w:val="22"/>
          <w:szCs w:val="22"/>
        </w:rPr>
        <w:t>), and SSIS.</w:t>
      </w:r>
    </w:p>
    <w:p w:rsidR="003E3160" w:rsidRPr="00C63EB6" w:rsidRDefault="003E3160" w:rsidP="001568A6">
      <w:pPr>
        <w:numPr>
          <w:ilvl w:val="0"/>
          <w:numId w:val="28"/>
        </w:numPr>
        <w:jc w:val="both"/>
        <w:rPr>
          <w:rFonts w:ascii="Calibri" w:hAnsi="Calibri"/>
          <w:sz w:val="22"/>
          <w:szCs w:val="22"/>
        </w:rPr>
      </w:pPr>
      <w:r w:rsidRPr="00C63EB6">
        <w:rPr>
          <w:rFonts w:ascii="Calibri" w:hAnsi="Calibri"/>
          <w:sz w:val="22"/>
          <w:szCs w:val="22"/>
        </w:rPr>
        <w:t>Having knowledge regarding memory architecture of SQL Server and their recommendations for better configuration.</w:t>
      </w:r>
    </w:p>
    <w:p w:rsidR="00BE004C" w:rsidRPr="00C63EB6" w:rsidRDefault="00BE004C" w:rsidP="001568A6">
      <w:pPr>
        <w:numPr>
          <w:ilvl w:val="0"/>
          <w:numId w:val="28"/>
        </w:numPr>
        <w:jc w:val="both"/>
        <w:rPr>
          <w:rFonts w:ascii="Calibri" w:hAnsi="Calibri" w:cs="Arial"/>
          <w:sz w:val="22"/>
          <w:szCs w:val="22"/>
        </w:rPr>
      </w:pPr>
      <w:r w:rsidRPr="00C63EB6">
        <w:rPr>
          <w:rFonts w:ascii="Calibri" w:hAnsi="Calibri" w:cs="Arial"/>
          <w:sz w:val="22"/>
          <w:szCs w:val="22"/>
        </w:rPr>
        <w:t xml:space="preserve">Experience in </w:t>
      </w:r>
      <w:r w:rsidRPr="00F23E2B">
        <w:rPr>
          <w:rFonts w:ascii="Calibri" w:hAnsi="Calibri" w:cs="Arial"/>
          <w:bCs/>
          <w:sz w:val="22"/>
          <w:szCs w:val="22"/>
        </w:rPr>
        <w:t>Performance Tuning</w:t>
      </w:r>
      <w:r w:rsidRPr="00F23E2B">
        <w:rPr>
          <w:rFonts w:ascii="Calibri" w:hAnsi="Calibri" w:cs="Arial"/>
          <w:sz w:val="22"/>
          <w:szCs w:val="22"/>
        </w:rPr>
        <w:t xml:space="preserve">, </w:t>
      </w:r>
      <w:r w:rsidRPr="00F23E2B">
        <w:rPr>
          <w:rFonts w:ascii="Calibri" w:hAnsi="Calibri" w:cs="Arial"/>
          <w:bCs/>
          <w:sz w:val="22"/>
          <w:szCs w:val="22"/>
        </w:rPr>
        <w:t>Query Optimization</w:t>
      </w:r>
      <w:r w:rsidRPr="00F23E2B">
        <w:rPr>
          <w:rFonts w:ascii="Calibri" w:hAnsi="Calibri" w:cs="Arial"/>
          <w:sz w:val="22"/>
          <w:szCs w:val="22"/>
        </w:rPr>
        <w:t xml:space="preserve">, </w:t>
      </w:r>
      <w:r w:rsidRPr="00F23E2B">
        <w:rPr>
          <w:rFonts w:ascii="Calibri" w:hAnsi="Calibri" w:cs="Arial"/>
          <w:bCs/>
          <w:sz w:val="22"/>
          <w:szCs w:val="22"/>
        </w:rPr>
        <w:t>Client/Server Connectivity</w:t>
      </w:r>
      <w:r w:rsidRPr="00C63EB6">
        <w:rPr>
          <w:rFonts w:ascii="Calibri" w:hAnsi="Calibri" w:cs="Arial"/>
          <w:sz w:val="22"/>
          <w:szCs w:val="22"/>
        </w:rPr>
        <w:t xml:space="preserve">, Database consistency checks using </w:t>
      </w:r>
      <w:r w:rsidRPr="00F23E2B">
        <w:rPr>
          <w:rFonts w:ascii="Calibri" w:hAnsi="Calibri" w:cs="Arial"/>
          <w:bCs/>
          <w:sz w:val="22"/>
          <w:szCs w:val="22"/>
        </w:rPr>
        <w:t>DBCC</w:t>
      </w:r>
      <w:r w:rsidRPr="00C63EB6">
        <w:rPr>
          <w:rFonts w:ascii="Calibri" w:hAnsi="Calibri" w:cs="Arial"/>
          <w:sz w:val="22"/>
          <w:szCs w:val="22"/>
        </w:rPr>
        <w:t xml:space="preserve"> Utilities.</w:t>
      </w:r>
    </w:p>
    <w:p w:rsidR="00BE004C" w:rsidRPr="00C63EB6" w:rsidRDefault="00BE004C" w:rsidP="001568A6">
      <w:pPr>
        <w:numPr>
          <w:ilvl w:val="0"/>
          <w:numId w:val="28"/>
        </w:numPr>
        <w:jc w:val="both"/>
        <w:rPr>
          <w:rFonts w:ascii="Calibri" w:hAnsi="Calibri" w:cs="Arial"/>
          <w:bCs/>
          <w:sz w:val="22"/>
          <w:szCs w:val="22"/>
        </w:rPr>
      </w:pPr>
      <w:r w:rsidRPr="00C63EB6">
        <w:rPr>
          <w:rFonts w:ascii="Calibri" w:hAnsi="Calibri" w:cs="Arial"/>
          <w:bCs/>
          <w:sz w:val="22"/>
          <w:szCs w:val="22"/>
        </w:rPr>
        <w:t xml:space="preserve">Using Performance Monitor/Profiler to solve </w:t>
      </w:r>
      <w:r w:rsidRPr="00F23E2B">
        <w:rPr>
          <w:rFonts w:ascii="Calibri" w:hAnsi="Calibri" w:cs="Arial"/>
          <w:sz w:val="22"/>
          <w:szCs w:val="22"/>
        </w:rPr>
        <w:t>Dead Locks/Long running queries</w:t>
      </w:r>
      <w:r w:rsidRPr="00F23E2B">
        <w:rPr>
          <w:rFonts w:ascii="Calibri" w:hAnsi="Calibri" w:cs="Arial"/>
          <w:bCs/>
          <w:sz w:val="22"/>
          <w:szCs w:val="22"/>
        </w:rPr>
        <w:t>.</w:t>
      </w:r>
    </w:p>
    <w:p w:rsidR="00BE004C" w:rsidRPr="00C63EB6" w:rsidRDefault="00BE004C" w:rsidP="001568A6">
      <w:pPr>
        <w:numPr>
          <w:ilvl w:val="0"/>
          <w:numId w:val="28"/>
        </w:numPr>
        <w:jc w:val="both"/>
        <w:rPr>
          <w:rFonts w:ascii="Calibri" w:hAnsi="Calibri" w:cs="Arial"/>
          <w:bCs/>
          <w:sz w:val="22"/>
          <w:szCs w:val="22"/>
        </w:rPr>
      </w:pPr>
      <w:r w:rsidRPr="00C63EB6">
        <w:rPr>
          <w:rFonts w:ascii="Calibri" w:hAnsi="Calibri" w:cs="Arial"/>
          <w:bCs/>
          <w:sz w:val="22"/>
          <w:szCs w:val="22"/>
        </w:rPr>
        <w:t xml:space="preserve">Expertise with Table Design, Index Design and </w:t>
      </w:r>
      <w:r w:rsidRPr="00F23E2B">
        <w:rPr>
          <w:rFonts w:ascii="Calibri" w:hAnsi="Calibri" w:cs="Arial"/>
          <w:sz w:val="22"/>
          <w:szCs w:val="22"/>
        </w:rPr>
        <w:t>Performance Tuning</w:t>
      </w:r>
      <w:r w:rsidRPr="00F23E2B">
        <w:rPr>
          <w:rFonts w:ascii="Calibri" w:hAnsi="Calibri" w:cs="Arial"/>
          <w:bCs/>
          <w:sz w:val="22"/>
          <w:szCs w:val="22"/>
        </w:rPr>
        <w:t>.</w:t>
      </w:r>
    </w:p>
    <w:p w:rsidR="00BE004C" w:rsidRPr="00C63EB6" w:rsidRDefault="00BE004C" w:rsidP="001568A6">
      <w:pPr>
        <w:numPr>
          <w:ilvl w:val="0"/>
          <w:numId w:val="28"/>
        </w:numPr>
        <w:jc w:val="both"/>
        <w:rPr>
          <w:rFonts w:ascii="Calibri" w:hAnsi="Calibri" w:cs="Arial"/>
          <w:sz w:val="22"/>
          <w:szCs w:val="22"/>
        </w:rPr>
      </w:pPr>
      <w:r w:rsidRPr="00C63EB6">
        <w:rPr>
          <w:rFonts w:ascii="Calibri" w:hAnsi="Calibri" w:cs="Arial"/>
          <w:sz w:val="22"/>
          <w:szCs w:val="22"/>
        </w:rPr>
        <w:t xml:space="preserve">Involved in optimizing code and improving efficiency in databases including </w:t>
      </w:r>
      <w:r w:rsidRPr="00F23E2B">
        <w:rPr>
          <w:rFonts w:ascii="Calibri" w:hAnsi="Calibri" w:cs="Arial"/>
          <w:bCs/>
          <w:sz w:val="22"/>
          <w:szCs w:val="22"/>
        </w:rPr>
        <w:t>re-indexing</w:t>
      </w:r>
      <w:r w:rsidRPr="00F23E2B">
        <w:rPr>
          <w:rFonts w:ascii="Calibri" w:hAnsi="Calibri" w:cs="Arial"/>
          <w:sz w:val="22"/>
          <w:szCs w:val="22"/>
        </w:rPr>
        <w:t xml:space="preserve">, </w:t>
      </w:r>
      <w:r w:rsidRPr="00F23E2B">
        <w:rPr>
          <w:rFonts w:ascii="Calibri" w:hAnsi="Calibri" w:cs="Arial"/>
          <w:bCs/>
          <w:sz w:val="22"/>
          <w:szCs w:val="22"/>
        </w:rPr>
        <w:t>updating statistics</w:t>
      </w:r>
      <w:r w:rsidRPr="00F23E2B">
        <w:rPr>
          <w:rFonts w:ascii="Calibri" w:hAnsi="Calibri" w:cs="Arial"/>
          <w:sz w:val="22"/>
          <w:szCs w:val="22"/>
        </w:rPr>
        <w:t xml:space="preserve">, </w:t>
      </w:r>
      <w:r w:rsidRPr="00F23E2B">
        <w:rPr>
          <w:rFonts w:ascii="Calibri" w:hAnsi="Calibri" w:cs="Arial"/>
          <w:bCs/>
          <w:sz w:val="22"/>
          <w:szCs w:val="22"/>
        </w:rPr>
        <w:t>recompiling stored procedures</w:t>
      </w:r>
      <w:r w:rsidRPr="00C63EB6">
        <w:rPr>
          <w:rFonts w:ascii="Calibri" w:hAnsi="Calibri" w:cs="Arial"/>
          <w:sz w:val="22"/>
          <w:szCs w:val="22"/>
        </w:rPr>
        <w:t xml:space="preserve"> and performing other maintenance tasks.</w:t>
      </w:r>
    </w:p>
    <w:p w:rsidR="003E3160" w:rsidRPr="00C63EB6" w:rsidRDefault="003E3160" w:rsidP="001568A6">
      <w:pPr>
        <w:numPr>
          <w:ilvl w:val="0"/>
          <w:numId w:val="28"/>
        </w:numPr>
        <w:jc w:val="both"/>
        <w:rPr>
          <w:rFonts w:ascii="Calibri" w:hAnsi="Calibri"/>
          <w:sz w:val="22"/>
          <w:szCs w:val="22"/>
        </w:rPr>
      </w:pPr>
      <w:r w:rsidRPr="00C63EB6">
        <w:rPr>
          <w:rFonts w:ascii="Calibri" w:hAnsi="Calibri"/>
          <w:sz w:val="22"/>
          <w:szCs w:val="22"/>
        </w:rPr>
        <w:t>Experience in installation and configuration of SSRS.</w:t>
      </w:r>
    </w:p>
    <w:p w:rsidR="000C7E40" w:rsidRPr="00C63EB6" w:rsidRDefault="003E3160" w:rsidP="001568A6">
      <w:pPr>
        <w:numPr>
          <w:ilvl w:val="0"/>
          <w:numId w:val="28"/>
        </w:numPr>
        <w:jc w:val="both"/>
        <w:rPr>
          <w:rFonts w:ascii="Calibri" w:hAnsi="Calibri" w:cs="Arial"/>
          <w:bCs/>
          <w:sz w:val="22"/>
          <w:szCs w:val="22"/>
        </w:rPr>
      </w:pPr>
      <w:r w:rsidRPr="00C63EB6">
        <w:rPr>
          <w:rFonts w:ascii="Calibri" w:hAnsi="Calibri"/>
          <w:sz w:val="22"/>
          <w:szCs w:val="22"/>
        </w:rPr>
        <w:t xml:space="preserve">Experience in using tools like </w:t>
      </w:r>
      <w:r w:rsidR="00964CEA">
        <w:rPr>
          <w:rFonts w:ascii="Calibri" w:hAnsi="Calibri"/>
          <w:sz w:val="22"/>
          <w:szCs w:val="22"/>
        </w:rPr>
        <w:t>profiler and perfmon.</w:t>
      </w:r>
    </w:p>
    <w:p w:rsidR="00BE004C" w:rsidRPr="00C63EB6" w:rsidRDefault="00BE004C" w:rsidP="00405C7D">
      <w:pPr>
        <w:ind w:left="360" w:right="720"/>
        <w:jc w:val="both"/>
        <w:rPr>
          <w:rFonts w:ascii="Calibri" w:hAnsi="Calibri" w:cs="Arial"/>
          <w:sz w:val="22"/>
          <w:szCs w:val="22"/>
        </w:rPr>
      </w:pPr>
    </w:p>
    <w:p w:rsidR="00BE004C" w:rsidRPr="00C63EB6" w:rsidRDefault="00BE004C" w:rsidP="00405C7D">
      <w:pPr>
        <w:pStyle w:val="BodyTextIndent"/>
        <w:tabs>
          <w:tab w:val="left" w:pos="8280"/>
        </w:tabs>
        <w:ind w:left="0" w:right="-360"/>
        <w:jc w:val="both"/>
        <w:rPr>
          <w:rStyle w:val="CaptionChar"/>
          <w:rFonts w:ascii="Calibri" w:hAnsi="Calibri" w:cs="Arial"/>
          <w:b/>
          <w:bCs/>
          <w:i w:val="0"/>
          <w:iCs w:val="0"/>
          <w:sz w:val="22"/>
          <w:szCs w:val="22"/>
        </w:rPr>
      </w:pPr>
      <w:r w:rsidRPr="00C63EB6">
        <w:rPr>
          <w:rStyle w:val="CaptionChar"/>
          <w:rFonts w:ascii="Calibri" w:hAnsi="Calibri" w:cs="Arial"/>
          <w:b/>
          <w:bCs/>
          <w:i w:val="0"/>
          <w:iCs w:val="0"/>
          <w:sz w:val="22"/>
          <w:szCs w:val="22"/>
        </w:rPr>
        <w:t xml:space="preserve">TECHNICAL SKILLS:                                       </w:t>
      </w:r>
      <w:r w:rsidRPr="00C63EB6">
        <w:rPr>
          <w:rStyle w:val="CaptionChar"/>
          <w:rFonts w:ascii="Calibri" w:hAnsi="Calibri" w:cs="Arial"/>
          <w:b/>
          <w:bCs/>
          <w:i w:val="0"/>
          <w:iCs w:val="0"/>
          <w:sz w:val="22"/>
          <w:szCs w:val="22"/>
        </w:rPr>
        <w:tab/>
      </w:r>
      <w:r w:rsidRPr="00C63EB6">
        <w:rPr>
          <w:rStyle w:val="CaptionChar"/>
          <w:rFonts w:ascii="Calibri" w:hAnsi="Calibri" w:cs="Arial"/>
          <w:b/>
          <w:bCs/>
          <w:i w:val="0"/>
          <w:iCs w:val="0"/>
          <w:sz w:val="22"/>
          <w:szCs w:val="22"/>
        </w:rPr>
        <w:tab/>
      </w:r>
      <w:r w:rsidRPr="00C63EB6">
        <w:rPr>
          <w:rStyle w:val="CaptionChar"/>
          <w:rFonts w:ascii="Calibri" w:hAnsi="Calibri" w:cs="Arial"/>
          <w:b/>
          <w:bCs/>
          <w:i w:val="0"/>
          <w:iCs w:val="0"/>
          <w:sz w:val="22"/>
          <w:szCs w:val="22"/>
        </w:rPr>
        <w:tab/>
      </w:r>
    </w:p>
    <w:p w:rsidR="00BE004C" w:rsidRPr="00C63EB6" w:rsidRDefault="00BE004C" w:rsidP="00405C7D">
      <w:pPr>
        <w:pStyle w:val="BodyTextIndent"/>
        <w:ind w:right="720"/>
        <w:jc w:val="both"/>
        <w:rPr>
          <w:rFonts w:ascii="Calibri" w:hAnsi="Calibri" w:cs="Arial"/>
          <w:sz w:val="22"/>
          <w:szCs w:val="22"/>
        </w:rPr>
      </w:pPr>
    </w:p>
    <w:p w:rsidR="00BE004C" w:rsidRPr="00C63EB6" w:rsidRDefault="00BE004C" w:rsidP="001568A6">
      <w:pPr>
        <w:numPr>
          <w:ilvl w:val="0"/>
          <w:numId w:val="29"/>
        </w:numPr>
        <w:jc w:val="both"/>
        <w:rPr>
          <w:rFonts w:ascii="Calibri" w:hAnsi="Calibri" w:cs="Arial"/>
          <w:sz w:val="22"/>
          <w:szCs w:val="22"/>
        </w:rPr>
      </w:pPr>
      <w:r w:rsidRPr="00C63EB6">
        <w:rPr>
          <w:rFonts w:ascii="Calibri" w:hAnsi="Calibri" w:cs="Arial"/>
          <w:b/>
          <w:sz w:val="22"/>
          <w:szCs w:val="22"/>
        </w:rPr>
        <w:t>Operating Systems</w:t>
      </w:r>
      <w:r w:rsidRPr="00C63EB6">
        <w:rPr>
          <w:rFonts w:ascii="Calibri" w:hAnsi="Calibri" w:cs="Arial"/>
          <w:b/>
          <w:sz w:val="22"/>
          <w:szCs w:val="22"/>
        </w:rPr>
        <w:tab/>
        <w:t xml:space="preserve">           :</w:t>
      </w:r>
      <w:r w:rsidRPr="00C63EB6">
        <w:rPr>
          <w:rFonts w:ascii="Calibri" w:hAnsi="Calibri" w:cs="Arial"/>
          <w:sz w:val="22"/>
          <w:szCs w:val="22"/>
        </w:rPr>
        <w:t>Windows Server 2000/2003,</w:t>
      </w:r>
      <w:r w:rsidR="00F075F9" w:rsidRPr="00C63EB6">
        <w:rPr>
          <w:rFonts w:ascii="Calibri" w:hAnsi="Calibri" w:cs="Arial"/>
          <w:sz w:val="22"/>
          <w:szCs w:val="22"/>
        </w:rPr>
        <w:t>2008</w:t>
      </w:r>
      <w:r w:rsidR="000C7E40" w:rsidRPr="00C63EB6">
        <w:rPr>
          <w:rFonts w:ascii="Calibri" w:hAnsi="Calibri" w:cs="Arial"/>
          <w:sz w:val="22"/>
          <w:szCs w:val="22"/>
        </w:rPr>
        <w:t>,2008R2</w:t>
      </w:r>
      <w:r w:rsidR="00F075F9" w:rsidRPr="00C63EB6">
        <w:rPr>
          <w:rFonts w:ascii="Calibri" w:hAnsi="Calibri" w:cs="Arial"/>
          <w:sz w:val="22"/>
          <w:szCs w:val="22"/>
        </w:rPr>
        <w:t>,</w:t>
      </w:r>
      <w:r w:rsidRPr="00C63EB6">
        <w:rPr>
          <w:rFonts w:ascii="Calibri" w:hAnsi="Calibri" w:cs="Arial"/>
          <w:sz w:val="22"/>
          <w:szCs w:val="22"/>
        </w:rPr>
        <w:t xml:space="preserve"> Windows NT 4.0 </w:t>
      </w:r>
    </w:p>
    <w:p w:rsidR="00BE004C" w:rsidRPr="001568A6" w:rsidRDefault="00BE004C" w:rsidP="001568A6">
      <w:pPr>
        <w:pStyle w:val="ListParagraph"/>
        <w:ind w:left="4320"/>
        <w:jc w:val="both"/>
        <w:rPr>
          <w:rFonts w:ascii="Calibri" w:hAnsi="Calibri" w:cs="Arial"/>
          <w:sz w:val="22"/>
          <w:szCs w:val="22"/>
        </w:rPr>
      </w:pPr>
      <w:r w:rsidRPr="001568A6">
        <w:rPr>
          <w:rFonts w:ascii="Calibri" w:hAnsi="Calibri" w:cs="Arial"/>
          <w:sz w:val="22"/>
          <w:szCs w:val="22"/>
        </w:rPr>
        <w:t>Windows XP/98/95.</w:t>
      </w:r>
    </w:p>
    <w:p w:rsidR="00BE004C" w:rsidRPr="00C63EB6" w:rsidRDefault="00BE004C" w:rsidP="001568A6">
      <w:pPr>
        <w:numPr>
          <w:ilvl w:val="0"/>
          <w:numId w:val="29"/>
        </w:numPr>
        <w:jc w:val="both"/>
        <w:rPr>
          <w:rFonts w:ascii="Calibri" w:hAnsi="Calibri" w:cs="Arial"/>
          <w:sz w:val="22"/>
          <w:szCs w:val="22"/>
        </w:rPr>
      </w:pPr>
      <w:r w:rsidRPr="00C63EB6">
        <w:rPr>
          <w:rFonts w:ascii="Calibri" w:hAnsi="Calibri" w:cs="Arial"/>
          <w:b/>
          <w:bCs/>
          <w:sz w:val="22"/>
          <w:szCs w:val="22"/>
        </w:rPr>
        <w:t>La</w:t>
      </w:r>
      <w:r w:rsidR="00421A98" w:rsidRPr="00C63EB6">
        <w:rPr>
          <w:rFonts w:ascii="Calibri" w:hAnsi="Calibri" w:cs="Arial"/>
          <w:b/>
          <w:bCs/>
          <w:sz w:val="22"/>
          <w:szCs w:val="22"/>
        </w:rPr>
        <w:t>nguages</w:t>
      </w:r>
      <w:r w:rsidR="00421A98" w:rsidRPr="00C63EB6">
        <w:rPr>
          <w:rFonts w:ascii="Calibri" w:hAnsi="Calibri" w:cs="Arial"/>
          <w:b/>
          <w:bCs/>
          <w:sz w:val="22"/>
          <w:szCs w:val="22"/>
        </w:rPr>
        <w:tab/>
      </w:r>
      <w:r w:rsidRPr="00C63EB6">
        <w:rPr>
          <w:rFonts w:ascii="Calibri" w:hAnsi="Calibri" w:cs="Arial"/>
          <w:b/>
          <w:bCs/>
          <w:sz w:val="22"/>
          <w:szCs w:val="22"/>
        </w:rPr>
        <w:t>:</w:t>
      </w:r>
      <w:r w:rsidRPr="00C63EB6">
        <w:rPr>
          <w:rFonts w:ascii="Calibri" w:hAnsi="Calibri" w:cs="Arial"/>
          <w:sz w:val="22"/>
          <w:szCs w:val="22"/>
        </w:rPr>
        <w:t>T-</w:t>
      </w:r>
      <w:r w:rsidRPr="00C63EB6">
        <w:rPr>
          <w:rFonts w:ascii="Calibri" w:hAnsi="Calibri" w:cs="Arial"/>
          <w:bCs/>
          <w:sz w:val="22"/>
          <w:szCs w:val="22"/>
        </w:rPr>
        <w:t xml:space="preserve">SQL, </w:t>
      </w:r>
      <w:r w:rsidRPr="00C63EB6">
        <w:rPr>
          <w:rFonts w:ascii="Calibri" w:hAnsi="Calibri" w:cs="Arial"/>
          <w:sz w:val="22"/>
          <w:szCs w:val="22"/>
        </w:rPr>
        <w:t xml:space="preserve">OSQL, </w:t>
      </w:r>
      <w:r w:rsidR="00F075F9" w:rsidRPr="00C63EB6">
        <w:rPr>
          <w:rFonts w:ascii="Calibri" w:hAnsi="Calibri" w:cs="Arial"/>
          <w:sz w:val="22"/>
          <w:szCs w:val="22"/>
        </w:rPr>
        <w:t>C#, VB</w:t>
      </w:r>
    </w:p>
    <w:p w:rsidR="00BE004C" w:rsidRPr="00C63EB6" w:rsidRDefault="00BE004C" w:rsidP="001568A6">
      <w:pPr>
        <w:numPr>
          <w:ilvl w:val="0"/>
          <w:numId w:val="29"/>
        </w:numPr>
        <w:jc w:val="both"/>
        <w:rPr>
          <w:rFonts w:ascii="Calibri" w:hAnsi="Calibri" w:cs="Arial"/>
          <w:sz w:val="22"/>
          <w:szCs w:val="22"/>
        </w:rPr>
      </w:pPr>
      <w:r w:rsidRPr="00C63EB6">
        <w:rPr>
          <w:rFonts w:ascii="Calibri" w:hAnsi="Calibri" w:cs="Arial"/>
          <w:b/>
          <w:sz w:val="22"/>
          <w:szCs w:val="22"/>
        </w:rPr>
        <w:t>RDBMS</w:t>
      </w:r>
      <w:r w:rsidRPr="00C63EB6">
        <w:rPr>
          <w:rFonts w:ascii="Calibri" w:hAnsi="Calibri" w:cs="Arial"/>
          <w:b/>
          <w:sz w:val="22"/>
          <w:szCs w:val="22"/>
        </w:rPr>
        <w:tab/>
        <w:t>:</w:t>
      </w:r>
      <w:r w:rsidRPr="00C63EB6">
        <w:rPr>
          <w:rFonts w:ascii="Calibri" w:hAnsi="Calibri" w:cs="Arial"/>
          <w:sz w:val="22"/>
          <w:szCs w:val="22"/>
        </w:rPr>
        <w:t xml:space="preserve">MS SQL Server </w:t>
      </w:r>
      <w:r w:rsidR="009A0B19" w:rsidRPr="00C63EB6">
        <w:rPr>
          <w:rFonts w:ascii="Calibri" w:hAnsi="Calibri" w:cs="Arial"/>
          <w:sz w:val="22"/>
          <w:szCs w:val="22"/>
        </w:rPr>
        <w:t>2008</w:t>
      </w:r>
      <w:r w:rsidR="000C7E40" w:rsidRPr="00C63EB6">
        <w:rPr>
          <w:rFonts w:ascii="Calibri" w:hAnsi="Calibri" w:cs="Arial"/>
          <w:sz w:val="22"/>
          <w:szCs w:val="22"/>
        </w:rPr>
        <w:t>R2</w:t>
      </w:r>
      <w:r w:rsidR="009A0B19" w:rsidRPr="00C63EB6">
        <w:rPr>
          <w:rFonts w:ascii="Calibri" w:hAnsi="Calibri" w:cs="Arial"/>
          <w:sz w:val="22"/>
          <w:szCs w:val="22"/>
        </w:rPr>
        <w:t>,</w:t>
      </w:r>
      <w:r w:rsidR="000C7E40" w:rsidRPr="00C63EB6">
        <w:rPr>
          <w:rFonts w:ascii="Calibri" w:hAnsi="Calibri" w:cs="Arial"/>
          <w:sz w:val="22"/>
          <w:szCs w:val="22"/>
        </w:rPr>
        <w:t>2008,</w:t>
      </w:r>
      <w:r w:rsidRPr="00C63EB6">
        <w:rPr>
          <w:rFonts w:ascii="Calibri" w:hAnsi="Calibri" w:cs="Arial"/>
          <w:sz w:val="22"/>
          <w:szCs w:val="22"/>
        </w:rPr>
        <w:t xml:space="preserve">2005, 2000 </w:t>
      </w:r>
    </w:p>
    <w:p w:rsidR="00BE004C" w:rsidRPr="00C63EB6" w:rsidRDefault="00BE004C" w:rsidP="001568A6">
      <w:pPr>
        <w:numPr>
          <w:ilvl w:val="0"/>
          <w:numId w:val="29"/>
        </w:numPr>
        <w:jc w:val="both"/>
        <w:rPr>
          <w:rFonts w:ascii="Calibri" w:hAnsi="Calibri" w:cs="Arial"/>
          <w:sz w:val="22"/>
          <w:szCs w:val="22"/>
        </w:rPr>
      </w:pPr>
      <w:r w:rsidRPr="00C63EB6">
        <w:rPr>
          <w:rFonts w:ascii="Calibri" w:hAnsi="Calibri" w:cs="Arial"/>
          <w:b/>
          <w:sz w:val="22"/>
          <w:szCs w:val="22"/>
        </w:rPr>
        <w:t>OLAP Tools</w:t>
      </w:r>
      <w:r w:rsidRPr="00C63EB6">
        <w:rPr>
          <w:rFonts w:ascii="Calibri" w:hAnsi="Calibri" w:cs="Arial"/>
          <w:b/>
          <w:sz w:val="22"/>
          <w:szCs w:val="22"/>
        </w:rPr>
        <w:tab/>
      </w:r>
      <w:r w:rsidRPr="00C63EB6">
        <w:rPr>
          <w:rFonts w:ascii="Calibri" w:hAnsi="Calibri" w:cs="Arial"/>
          <w:b/>
          <w:sz w:val="22"/>
          <w:szCs w:val="22"/>
        </w:rPr>
        <w:tab/>
        <w:t xml:space="preserve">           :</w:t>
      </w:r>
      <w:r w:rsidRPr="00C63EB6">
        <w:rPr>
          <w:rFonts w:ascii="Calibri" w:hAnsi="Calibri" w:cs="Arial"/>
          <w:sz w:val="22"/>
          <w:szCs w:val="22"/>
        </w:rPr>
        <w:t>MS OLAP Services Manager</w:t>
      </w:r>
    </w:p>
    <w:p w:rsidR="00BE004C" w:rsidRPr="00C63EB6" w:rsidRDefault="00BE004C" w:rsidP="001568A6">
      <w:pPr>
        <w:numPr>
          <w:ilvl w:val="0"/>
          <w:numId w:val="29"/>
        </w:numPr>
        <w:jc w:val="both"/>
        <w:rPr>
          <w:rFonts w:ascii="Calibri" w:hAnsi="Calibri" w:cs="Arial"/>
          <w:sz w:val="22"/>
          <w:szCs w:val="22"/>
        </w:rPr>
      </w:pPr>
      <w:r w:rsidRPr="00C63EB6">
        <w:rPr>
          <w:rFonts w:ascii="Calibri" w:hAnsi="Calibri" w:cs="Arial"/>
          <w:b/>
          <w:sz w:val="22"/>
          <w:szCs w:val="22"/>
        </w:rPr>
        <w:t>Data Modelling Tools              :</w:t>
      </w:r>
      <w:r w:rsidR="0078499F">
        <w:rPr>
          <w:rFonts w:ascii="Calibri" w:hAnsi="Calibri" w:cs="Arial"/>
          <w:sz w:val="22"/>
          <w:szCs w:val="22"/>
        </w:rPr>
        <w:t>Erwin</w:t>
      </w:r>
    </w:p>
    <w:p w:rsidR="00BE004C" w:rsidRPr="00C63EB6" w:rsidRDefault="00421A98" w:rsidP="001568A6">
      <w:pPr>
        <w:numPr>
          <w:ilvl w:val="0"/>
          <w:numId w:val="29"/>
        </w:numPr>
        <w:jc w:val="both"/>
        <w:rPr>
          <w:rFonts w:ascii="Calibri" w:hAnsi="Calibri" w:cs="Arial"/>
          <w:bCs/>
          <w:sz w:val="22"/>
          <w:szCs w:val="22"/>
        </w:rPr>
      </w:pPr>
      <w:r w:rsidRPr="00C63EB6">
        <w:rPr>
          <w:rFonts w:ascii="Calibri" w:hAnsi="Calibri" w:cs="Arial"/>
          <w:b/>
          <w:bCs/>
          <w:sz w:val="22"/>
          <w:szCs w:val="22"/>
        </w:rPr>
        <w:t>SQL Server Tools</w:t>
      </w:r>
      <w:r w:rsidRPr="00C63EB6">
        <w:rPr>
          <w:rFonts w:ascii="Calibri" w:hAnsi="Calibri" w:cs="Arial"/>
          <w:b/>
          <w:bCs/>
          <w:sz w:val="22"/>
          <w:szCs w:val="22"/>
        </w:rPr>
        <w:tab/>
      </w:r>
      <w:r w:rsidR="00BE004C" w:rsidRPr="00C63EB6">
        <w:rPr>
          <w:rFonts w:ascii="Calibri" w:hAnsi="Calibri" w:cs="Arial"/>
          <w:b/>
          <w:bCs/>
          <w:sz w:val="22"/>
          <w:szCs w:val="22"/>
        </w:rPr>
        <w:t xml:space="preserve">: </w:t>
      </w:r>
      <w:r w:rsidR="00BE004C" w:rsidRPr="00C63EB6">
        <w:rPr>
          <w:rFonts w:ascii="Calibri" w:hAnsi="Calibri" w:cs="Arial"/>
          <w:bCs/>
          <w:sz w:val="22"/>
          <w:szCs w:val="22"/>
        </w:rPr>
        <w:t xml:space="preserve">Enterprise Manager, </w:t>
      </w:r>
      <w:r w:rsidR="0078499F">
        <w:rPr>
          <w:rFonts w:ascii="Calibri" w:hAnsi="Calibri" w:cs="Arial"/>
          <w:bCs/>
          <w:sz w:val="22"/>
          <w:szCs w:val="22"/>
        </w:rPr>
        <w:t xml:space="preserve">SSMS, </w:t>
      </w:r>
      <w:r w:rsidR="00BE004C" w:rsidRPr="00C63EB6">
        <w:rPr>
          <w:rFonts w:ascii="Calibri" w:hAnsi="Calibri" w:cs="Arial"/>
          <w:bCs/>
          <w:sz w:val="22"/>
          <w:szCs w:val="22"/>
        </w:rPr>
        <w:t xml:space="preserve">Profiler, Query </w:t>
      </w:r>
      <w:r w:rsidR="002F7AA2" w:rsidRPr="00C63EB6">
        <w:rPr>
          <w:rFonts w:ascii="Calibri" w:hAnsi="Calibri" w:cs="Arial"/>
          <w:bCs/>
          <w:sz w:val="22"/>
          <w:szCs w:val="22"/>
        </w:rPr>
        <w:t>Analyzer, BIDS</w:t>
      </w:r>
    </w:p>
    <w:p w:rsidR="00BE004C" w:rsidRPr="001568A6" w:rsidRDefault="00BE004C" w:rsidP="001568A6">
      <w:pPr>
        <w:pStyle w:val="ListParagraph"/>
        <w:ind w:left="4320"/>
        <w:jc w:val="both"/>
        <w:rPr>
          <w:rFonts w:ascii="Calibri" w:hAnsi="Calibri" w:cs="Arial"/>
          <w:sz w:val="22"/>
          <w:szCs w:val="22"/>
        </w:rPr>
      </w:pPr>
      <w:r w:rsidRPr="001568A6">
        <w:rPr>
          <w:rFonts w:ascii="Calibri" w:hAnsi="Calibri" w:cs="Arial"/>
          <w:bCs/>
          <w:sz w:val="22"/>
          <w:szCs w:val="22"/>
        </w:rPr>
        <w:t>Export &amp; Import (DTS), SSIS, Replication</w:t>
      </w:r>
      <w:r w:rsidR="007F3C52" w:rsidRPr="001568A6">
        <w:rPr>
          <w:rFonts w:ascii="Calibri" w:hAnsi="Calibri" w:cs="Arial"/>
          <w:bCs/>
          <w:sz w:val="22"/>
          <w:szCs w:val="22"/>
        </w:rPr>
        <w:t>, SSRS</w:t>
      </w:r>
    </w:p>
    <w:p w:rsidR="00BE004C" w:rsidRPr="00C63EB6" w:rsidRDefault="00BE004C" w:rsidP="00405C7D">
      <w:pPr>
        <w:pStyle w:val="NormalWeb"/>
        <w:spacing w:before="0" w:beforeAutospacing="0" w:after="0" w:afterAutospacing="0"/>
        <w:jc w:val="both"/>
        <w:rPr>
          <w:rFonts w:ascii="Calibri" w:hAnsi="Calibri" w:cs="Arial"/>
          <w:b/>
          <w:bCs/>
          <w:sz w:val="22"/>
          <w:szCs w:val="22"/>
        </w:rPr>
      </w:pPr>
    </w:p>
    <w:p w:rsidR="00BE004C" w:rsidRPr="00C63EB6" w:rsidRDefault="00BE004C" w:rsidP="001568A6">
      <w:pPr>
        <w:pStyle w:val="BodyTextIndent"/>
        <w:ind w:left="0" w:right="-360"/>
        <w:jc w:val="both"/>
        <w:rPr>
          <w:rStyle w:val="CaptionChar"/>
          <w:rFonts w:ascii="Calibri" w:hAnsi="Calibri" w:cs="Arial"/>
          <w:b/>
          <w:bCs/>
          <w:i w:val="0"/>
          <w:iCs w:val="0"/>
          <w:sz w:val="22"/>
          <w:szCs w:val="22"/>
        </w:rPr>
      </w:pPr>
      <w:r w:rsidRPr="00C63EB6">
        <w:rPr>
          <w:rStyle w:val="CaptionChar"/>
          <w:rFonts w:ascii="Calibri" w:hAnsi="Calibri" w:cs="Arial"/>
          <w:b/>
          <w:bCs/>
          <w:i w:val="0"/>
          <w:iCs w:val="0"/>
          <w:sz w:val="22"/>
          <w:szCs w:val="22"/>
        </w:rPr>
        <w:t xml:space="preserve">EDUCATION:                                                             </w:t>
      </w:r>
      <w:r w:rsidRPr="00C63EB6">
        <w:rPr>
          <w:rStyle w:val="CaptionChar"/>
          <w:rFonts w:ascii="Calibri" w:hAnsi="Calibri" w:cs="Arial"/>
          <w:b/>
          <w:bCs/>
          <w:i w:val="0"/>
          <w:iCs w:val="0"/>
          <w:sz w:val="22"/>
          <w:szCs w:val="22"/>
        </w:rPr>
        <w:tab/>
      </w:r>
      <w:r w:rsidRPr="00C63EB6">
        <w:rPr>
          <w:rStyle w:val="CaptionChar"/>
          <w:rFonts w:ascii="Calibri" w:hAnsi="Calibri" w:cs="Arial"/>
          <w:b/>
          <w:bCs/>
          <w:i w:val="0"/>
          <w:iCs w:val="0"/>
          <w:sz w:val="22"/>
          <w:szCs w:val="22"/>
        </w:rPr>
        <w:tab/>
      </w:r>
      <w:r w:rsidRPr="00C63EB6">
        <w:rPr>
          <w:rStyle w:val="CaptionChar"/>
          <w:rFonts w:ascii="Calibri" w:hAnsi="Calibri" w:cs="Arial"/>
          <w:b/>
          <w:bCs/>
          <w:i w:val="0"/>
          <w:iCs w:val="0"/>
          <w:sz w:val="22"/>
          <w:szCs w:val="22"/>
        </w:rPr>
        <w:tab/>
      </w:r>
      <w:r w:rsidRPr="00C63EB6">
        <w:rPr>
          <w:rStyle w:val="CaptionChar"/>
          <w:rFonts w:ascii="Calibri" w:hAnsi="Calibri" w:cs="Arial"/>
          <w:b/>
          <w:bCs/>
          <w:i w:val="0"/>
          <w:iCs w:val="0"/>
          <w:sz w:val="22"/>
          <w:szCs w:val="22"/>
        </w:rPr>
        <w:tab/>
      </w:r>
      <w:r w:rsidRPr="00C63EB6">
        <w:rPr>
          <w:rStyle w:val="CaptionChar"/>
          <w:rFonts w:ascii="Calibri" w:hAnsi="Calibri" w:cs="Arial"/>
          <w:b/>
          <w:bCs/>
          <w:i w:val="0"/>
          <w:iCs w:val="0"/>
          <w:sz w:val="22"/>
          <w:szCs w:val="22"/>
        </w:rPr>
        <w:tab/>
      </w:r>
      <w:r w:rsidRPr="00C63EB6">
        <w:rPr>
          <w:rStyle w:val="CaptionChar"/>
          <w:rFonts w:ascii="Calibri" w:hAnsi="Calibri" w:cs="Arial"/>
          <w:b/>
          <w:bCs/>
          <w:i w:val="0"/>
          <w:iCs w:val="0"/>
          <w:sz w:val="22"/>
          <w:szCs w:val="22"/>
        </w:rPr>
        <w:tab/>
      </w:r>
      <w:r w:rsidRPr="00C63EB6">
        <w:rPr>
          <w:rStyle w:val="CaptionChar"/>
          <w:rFonts w:ascii="Calibri" w:hAnsi="Calibri" w:cs="Arial"/>
          <w:b/>
          <w:bCs/>
          <w:i w:val="0"/>
          <w:iCs w:val="0"/>
          <w:sz w:val="22"/>
          <w:szCs w:val="22"/>
        </w:rPr>
        <w:tab/>
      </w:r>
    </w:p>
    <w:p w:rsidR="00BE004C" w:rsidRPr="00C63EB6" w:rsidRDefault="00BE004C" w:rsidP="00405C7D">
      <w:pPr>
        <w:pStyle w:val="NormalWeb"/>
        <w:spacing w:before="0" w:beforeAutospacing="0" w:after="0" w:afterAutospacing="0"/>
        <w:jc w:val="both"/>
        <w:rPr>
          <w:rFonts w:ascii="Calibri" w:hAnsi="Calibri" w:cs="Arial"/>
          <w:sz w:val="22"/>
          <w:szCs w:val="22"/>
        </w:rPr>
      </w:pPr>
    </w:p>
    <w:p w:rsidR="00BE004C" w:rsidRPr="00C63EB6" w:rsidRDefault="00BE004C" w:rsidP="001568A6">
      <w:pPr>
        <w:pStyle w:val="Title"/>
        <w:numPr>
          <w:ilvl w:val="0"/>
          <w:numId w:val="29"/>
        </w:numPr>
        <w:jc w:val="both"/>
        <w:rPr>
          <w:rFonts w:ascii="Calibri" w:hAnsi="Calibri" w:cs="Arial"/>
          <w:bCs/>
          <w:sz w:val="22"/>
          <w:szCs w:val="22"/>
        </w:rPr>
      </w:pPr>
      <w:r w:rsidRPr="00C63EB6">
        <w:rPr>
          <w:rFonts w:ascii="Calibri" w:hAnsi="Calibri" w:cs="Arial"/>
          <w:sz w:val="22"/>
          <w:szCs w:val="22"/>
        </w:rPr>
        <w:t xml:space="preserve">B.Tech. </w:t>
      </w:r>
      <w:r w:rsidR="00626B0E">
        <w:rPr>
          <w:rFonts w:ascii="Calibri" w:hAnsi="Calibri" w:cs="Arial"/>
          <w:sz w:val="22"/>
          <w:szCs w:val="22"/>
        </w:rPr>
        <w:t>Computer Science</w:t>
      </w:r>
      <w:r w:rsidRPr="00C63EB6">
        <w:rPr>
          <w:rFonts w:ascii="Calibri" w:hAnsi="Calibri" w:cs="Arial"/>
          <w:sz w:val="22"/>
          <w:szCs w:val="22"/>
        </w:rPr>
        <w:t xml:space="preserve"> Engineering,</w:t>
      </w:r>
      <w:r w:rsidR="00FF6ECA">
        <w:rPr>
          <w:rFonts w:ascii="Calibri" w:hAnsi="Calibri" w:cs="Arial"/>
          <w:sz w:val="22"/>
          <w:szCs w:val="22"/>
        </w:rPr>
        <w:t>JNT</w:t>
      </w:r>
      <w:r w:rsidR="00556796">
        <w:rPr>
          <w:rFonts w:ascii="Calibri" w:hAnsi="Calibri" w:cs="Arial"/>
          <w:sz w:val="22"/>
          <w:szCs w:val="22"/>
        </w:rPr>
        <w:t xml:space="preserve"> University, </w:t>
      </w:r>
      <w:r w:rsidRPr="00C63EB6">
        <w:rPr>
          <w:rFonts w:ascii="Calibri" w:hAnsi="Calibri" w:cs="Arial"/>
          <w:sz w:val="22"/>
          <w:szCs w:val="22"/>
        </w:rPr>
        <w:t>India</w:t>
      </w:r>
    </w:p>
    <w:p w:rsidR="00BE004C" w:rsidRPr="00C63EB6" w:rsidRDefault="00BE004C" w:rsidP="00405C7D">
      <w:pPr>
        <w:pStyle w:val="Title"/>
        <w:jc w:val="both"/>
        <w:rPr>
          <w:rFonts w:ascii="Calibri" w:hAnsi="Calibri" w:cs="Arial"/>
          <w:sz w:val="22"/>
          <w:szCs w:val="22"/>
        </w:rPr>
      </w:pPr>
    </w:p>
    <w:p w:rsidR="00BE004C" w:rsidRPr="00C63EB6" w:rsidRDefault="00BE004C" w:rsidP="00405C7D">
      <w:pPr>
        <w:pStyle w:val="Title"/>
        <w:jc w:val="both"/>
        <w:rPr>
          <w:rFonts w:ascii="Calibri" w:hAnsi="Calibri" w:cs="Arial"/>
          <w:sz w:val="22"/>
          <w:szCs w:val="22"/>
        </w:rPr>
      </w:pPr>
    </w:p>
    <w:p w:rsidR="00BE004C" w:rsidRPr="00C63EB6" w:rsidRDefault="00BE004C" w:rsidP="00405C7D">
      <w:pPr>
        <w:pStyle w:val="Title"/>
        <w:jc w:val="both"/>
        <w:rPr>
          <w:rStyle w:val="CaptionChar"/>
          <w:rFonts w:ascii="Calibri" w:hAnsi="Calibri" w:cs="Arial"/>
          <w:b/>
          <w:bCs/>
          <w:i w:val="0"/>
          <w:iCs w:val="0"/>
          <w:sz w:val="22"/>
          <w:szCs w:val="22"/>
        </w:rPr>
      </w:pPr>
      <w:r w:rsidRPr="00C63EB6">
        <w:rPr>
          <w:rStyle w:val="CaptionChar"/>
          <w:rFonts w:ascii="Calibri" w:hAnsi="Calibri" w:cs="Arial"/>
          <w:b/>
          <w:bCs/>
          <w:i w:val="0"/>
          <w:iCs w:val="0"/>
          <w:sz w:val="22"/>
          <w:szCs w:val="22"/>
        </w:rPr>
        <w:t xml:space="preserve">CERTIFICATIONS:                                               </w:t>
      </w:r>
      <w:r w:rsidRPr="00C63EB6">
        <w:rPr>
          <w:rStyle w:val="CaptionChar"/>
          <w:rFonts w:ascii="Calibri" w:hAnsi="Calibri" w:cs="Arial"/>
          <w:b/>
          <w:bCs/>
          <w:i w:val="0"/>
          <w:iCs w:val="0"/>
          <w:sz w:val="22"/>
          <w:szCs w:val="22"/>
        </w:rPr>
        <w:tab/>
      </w:r>
      <w:r w:rsidRPr="00C63EB6">
        <w:rPr>
          <w:rStyle w:val="CaptionChar"/>
          <w:rFonts w:ascii="Calibri" w:hAnsi="Calibri" w:cs="Arial"/>
          <w:b/>
          <w:bCs/>
          <w:i w:val="0"/>
          <w:iCs w:val="0"/>
          <w:sz w:val="22"/>
          <w:szCs w:val="22"/>
        </w:rPr>
        <w:tab/>
      </w:r>
      <w:r w:rsidRPr="00C63EB6">
        <w:rPr>
          <w:rStyle w:val="CaptionChar"/>
          <w:rFonts w:ascii="Calibri" w:hAnsi="Calibri" w:cs="Arial"/>
          <w:b/>
          <w:bCs/>
          <w:i w:val="0"/>
          <w:iCs w:val="0"/>
          <w:sz w:val="22"/>
          <w:szCs w:val="22"/>
        </w:rPr>
        <w:tab/>
      </w:r>
      <w:r w:rsidRPr="00C63EB6">
        <w:rPr>
          <w:rStyle w:val="CaptionChar"/>
          <w:rFonts w:ascii="Calibri" w:hAnsi="Calibri" w:cs="Arial"/>
          <w:b/>
          <w:bCs/>
          <w:i w:val="0"/>
          <w:iCs w:val="0"/>
          <w:sz w:val="22"/>
          <w:szCs w:val="22"/>
        </w:rPr>
        <w:tab/>
      </w:r>
      <w:r w:rsidRPr="00C63EB6">
        <w:rPr>
          <w:rStyle w:val="CaptionChar"/>
          <w:rFonts w:ascii="Calibri" w:hAnsi="Calibri" w:cs="Arial"/>
          <w:b/>
          <w:bCs/>
          <w:i w:val="0"/>
          <w:iCs w:val="0"/>
          <w:sz w:val="22"/>
          <w:szCs w:val="22"/>
        </w:rPr>
        <w:tab/>
      </w:r>
      <w:r w:rsidRPr="00C63EB6">
        <w:rPr>
          <w:rStyle w:val="CaptionChar"/>
          <w:rFonts w:ascii="Calibri" w:hAnsi="Calibri" w:cs="Arial"/>
          <w:b/>
          <w:bCs/>
          <w:i w:val="0"/>
          <w:iCs w:val="0"/>
          <w:sz w:val="22"/>
          <w:szCs w:val="22"/>
        </w:rPr>
        <w:tab/>
      </w:r>
      <w:r w:rsidRPr="00C63EB6">
        <w:rPr>
          <w:rStyle w:val="CaptionChar"/>
          <w:rFonts w:ascii="Calibri" w:hAnsi="Calibri" w:cs="Arial"/>
          <w:b/>
          <w:bCs/>
          <w:i w:val="0"/>
          <w:iCs w:val="0"/>
          <w:sz w:val="22"/>
          <w:szCs w:val="22"/>
        </w:rPr>
        <w:tab/>
      </w:r>
    </w:p>
    <w:p w:rsidR="00BE004C" w:rsidRPr="00C63EB6" w:rsidRDefault="00BE004C" w:rsidP="00405C7D">
      <w:pPr>
        <w:jc w:val="both"/>
        <w:rPr>
          <w:rStyle w:val="CaptionChar"/>
          <w:rFonts w:ascii="Calibri" w:hAnsi="Calibri" w:cs="Arial"/>
          <w:b/>
          <w:bCs/>
          <w:i w:val="0"/>
          <w:iCs w:val="0"/>
          <w:sz w:val="22"/>
          <w:szCs w:val="22"/>
        </w:rPr>
      </w:pPr>
    </w:p>
    <w:p w:rsidR="00BE004C" w:rsidRPr="00C63EB6" w:rsidRDefault="00BE004C" w:rsidP="00F221A9">
      <w:pPr>
        <w:numPr>
          <w:ilvl w:val="0"/>
          <w:numId w:val="30"/>
        </w:numPr>
        <w:jc w:val="both"/>
        <w:rPr>
          <w:rFonts w:ascii="Calibri" w:hAnsi="Calibri" w:cs="Arial"/>
          <w:sz w:val="22"/>
          <w:szCs w:val="22"/>
        </w:rPr>
      </w:pPr>
      <w:r w:rsidRPr="00C63EB6">
        <w:rPr>
          <w:rFonts w:ascii="Calibri" w:hAnsi="Calibri" w:cs="Arial"/>
          <w:sz w:val="22"/>
          <w:szCs w:val="22"/>
        </w:rPr>
        <w:t>Microsoft Certified Technolo</w:t>
      </w:r>
      <w:r w:rsidR="009F00D3">
        <w:rPr>
          <w:rFonts w:ascii="Calibri" w:hAnsi="Calibri" w:cs="Arial"/>
          <w:sz w:val="22"/>
          <w:szCs w:val="22"/>
        </w:rPr>
        <w:t>gy Specialist in SQL server 2008</w:t>
      </w:r>
      <w:r w:rsidRPr="00C63EB6">
        <w:rPr>
          <w:rFonts w:ascii="Calibri" w:hAnsi="Calibri" w:cs="Arial"/>
          <w:sz w:val="22"/>
          <w:szCs w:val="22"/>
        </w:rPr>
        <w:t xml:space="preserve"> – Implementation &amp; Maintenance.</w:t>
      </w:r>
    </w:p>
    <w:p w:rsidR="00BE004C" w:rsidRPr="00C63EB6" w:rsidRDefault="00BE004C" w:rsidP="00EB6D5C">
      <w:pPr>
        <w:pStyle w:val="Title"/>
        <w:jc w:val="both"/>
        <w:rPr>
          <w:rFonts w:ascii="Calibri" w:hAnsi="Calibri" w:cs="Arial"/>
          <w:sz w:val="22"/>
          <w:szCs w:val="22"/>
        </w:rPr>
      </w:pPr>
    </w:p>
    <w:p w:rsidR="00BE004C" w:rsidRPr="00C63EB6" w:rsidRDefault="00BE004C" w:rsidP="00405C7D">
      <w:pPr>
        <w:pStyle w:val="BodyTextIndent"/>
        <w:ind w:left="0" w:right="-360"/>
        <w:jc w:val="both"/>
        <w:rPr>
          <w:rStyle w:val="CaptionChar"/>
          <w:rFonts w:ascii="Calibri" w:hAnsi="Calibri" w:cs="Arial"/>
          <w:b/>
          <w:bCs/>
          <w:i w:val="0"/>
          <w:iCs w:val="0"/>
          <w:sz w:val="22"/>
          <w:szCs w:val="22"/>
        </w:rPr>
      </w:pPr>
      <w:r w:rsidRPr="00C63EB6">
        <w:rPr>
          <w:rStyle w:val="CaptionChar"/>
          <w:rFonts w:ascii="Calibri" w:hAnsi="Calibri" w:cs="Arial"/>
          <w:b/>
          <w:bCs/>
          <w:i w:val="0"/>
          <w:iCs w:val="0"/>
          <w:sz w:val="22"/>
          <w:szCs w:val="22"/>
        </w:rPr>
        <w:t xml:space="preserve">EMPLOYMENT HISTORY:                                               </w:t>
      </w:r>
      <w:r w:rsidRPr="00C63EB6">
        <w:rPr>
          <w:rStyle w:val="CaptionChar"/>
          <w:rFonts w:ascii="Calibri" w:hAnsi="Calibri" w:cs="Arial"/>
          <w:b/>
          <w:bCs/>
          <w:i w:val="0"/>
          <w:iCs w:val="0"/>
          <w:sz w:val="22"/>
          <w:szCs w:val="22"/>
        </w:rPr>
        <w:tab/>
      </w:r>
      <w:r w:rsidRPr="00C63EB6">
        <w:rPr>
          <w:rStyle w:val="CaptionChar"/>
          <w:rFonts w:ascii="Calibri" w:hAnsi="Calibri" w:cs="Arial"/>
          <w:b/>
          <w:bCs/>
          <w:i w:val="0"/>
          <w:iCs w:val="0"/>
          <w:sz w:val="22"/>
          <w:szCs w:val="22"/>
        </w:rPr>
        <w:tab/>
      </w:r>
      <w:r w:rsidRPr="00C63EB6">
        <w:rPr>
          <w:rStyle w:val="CaptionChar"/>
          <w:rFonts w:ascii="Calibri" w:hAnsi="Calibri" w:cs="Arial"/>
          <w:b/>
          <w:bCs/>
          <w:i w:val="0"/>
          <w:iCs w:val="0"/>
          <w:sz w:val="22"/>
          <w:szCs w:val="22"/>
        </w:rPr>
        <w:tab/>
      </w:r>
      <w:r w:rsidRPr="00C63EB6">
        <w:rPr>
          <w:rStyle w:val="CaptionChar"/>
          <w:rFonts w:ascii="Calibri" w:hAnsi="Calibri" w:cs="Arial"/>
          <w:b/>
          <w:bCs/>
          <w:i w:val="0"/>
          <w:iCs w:val="0"/>
          <w:sz w:val="22"/>
          <w:szCs w:val="22"/>
        </w:rPr>
        <w:tab/>
      </w:r>
      <w:r w:rsidRPr="00C63EB6">
        <w:rPr>
          <w:rStyle w:val="CaptionChar"/>
          <w:rFonts w:ascii="Calibri" w:hAnsi="Calibri" w:cs="Arial"/>
          <w:b/>
          <w:bCs/>
          <w:i w:val="0"/>
          <w:iCs w:val="0"/>
          <w:sz w:val="22"/>
          <w:szCs w:val="22"/>
        </w:rPr>
        <w:tab/>
      </w:r>
      <w:r w:rsidRPr="00C63EB6">
        <w:rPr>
          <w:rStyle w:val="CaptionChar"/>
          <w:rFonts w:ascii="Calibri" w:hAnsi="Calibri" w:cs="Arial"/>
          <w:b/>
          <w:bCs/>
          <w:i w:val="0"/>
          <w:iCs w:val="0"/>
          <w:sz w:val="22"/>
          <w:szCs w:val="22"/>
        </w:rPr>
        <w:tab/>
      </w:r>
    </w:p>
    <w:p w:rsidR="00A2436C" w:rsidRPr="00C63EB6" w:rsidRDefault="00A2436C" w:rsidP="00A2436C">
      <w:pPr>
        <w:widowControl w:val="0"/>
        <w:tabs>
          <w:tab w:val="left" w:pos="1080"/>
        </w:tabs>
        <w:autoSpaceDE w:val="0"/>
        <w:autoSpaceDN w:val="0"/>
        <w:adjustRightInd w:val="0"/>
        <w:jc w:val="both"/>
        <w:rPr>
          <w:rFonts w:ascii="Calibri" w:eastAsia="Courier New" w:hAnsi="Calibri" w:cs="Arial"/>
          <w:b/>
          <w:sz w:val="22"/>
          <w:szCs w:val="22"/>
        </w:rPr>
      </w:pPr>
    </w:p>
    <w:p w:rsidR="00A2436C" w:rsidRPr="00F26133" w:rsidRDefault="00A2436C" w:rsidP="003A7F18">
      <w:pPr>
        <w:widowControl w:val="0"/>
        <w:tabs>
          <w:tab w:val="left" w:pos="1080"/>
        </w:tabs>
        <w:autoSpaceDE w:val="0"/>
        <w:autoSpaceDN w:val="0"/>
        <w:adjustRightInd w:val="0"/>
        <w:jc w:val="both"/>
        <w:rPr>
          <w:rFonts w:ascii="Calibri" w:eastAsia="Courier New" w:hAnsi="Calibri" w:cs="Arial"/>
          <w:b/>
          <w:sz w:val="22"/>
          <w:szCs w:val="22"/>
        </w:rPr>
      </w:pPr>
      <w:r w:rsidRPr="00F26133">
        <w:rPr>
          <w:rFonts w:ascii="Calibri" w:eastAsia="Courier New" w:hAnsi="Calibri" w:cs="Arial"/>
          <w:b/>
          <w:sz w:val="22"/>
          <w:szCs w:val="22"/>
        </w:rPr>
        <w:t xml:space="preserve">Client: </w:t>
      </w:r>
      <w:r w:rsidR="00EE3F0F" w:rsidRPr="00F26133">
        <w:rPr>
          <w:rFonts w:ascii="Calibri" w:eastAsia="Courier New" w:hAnsi="Calibri" w:cs="Arial"/>
          <w:b/>
          <w:sz w:val="22"/>
          <w:szCs w:val="22"/>
        </w:rPr>
        <w:t>NTTDATA</w:t>
      </w:r>
      <w:r w:rsidRPr="00F26133">
        <w:rPr>
          <w:rFonts w:ascii="Calibri" w:eastAsia="Courier New" w:hAnsi="Calibri" w:cs="Arial"/>
          <w:b/>
          <w:sz w:val="22"/>
          <w:szCs w:val="22"/>
        </w:rPr>
        <w:t>,</w:t>
      </w:r>
      <w:r w:rsidR="008C0119">
        <w:rPr>
          <w:rFonts w:ascii="Calibri" w:eastAsia="Courier New" w:hAnsi="Calibri" w:cs="Arial"/>
          <w:b/>
          <w:sz w:val="22"/>
          <w:szCs w:val="22"/>
        </w:rPr>
        <w:t xml:space="preserve"> </w:t>
      </w:r>
      <w:r w:rsidR="00141CCF" w:rsidRPr="00F26133">
        <w:rPr>
          <w:rFonts w:ascii="Calibri" w:eastAsia="Courier New" w:hAnsi="Calibri" w:cs="Arial"/>
          <w:b/>
          <w:sz w:val="22"/>
          <w:szCs w:val="22"/>
        </w:rPr>
        <w:t>Atlanta</w:t>
      </w:r>
      <w:r w:rsidR="003A7F18" w:rsidRPr="00F26133">
        <w:rPr>
          <w:rFonts w:ascii="Calibri" w:hAnsi="Calibri" w:cs="Arial"/>
          <w:b/>
          <w:bCs/>
          <w:sz w:val="22"/>
          <w:szCs w:val="22"/>
        </w:rPr>
        <w:tab/>
      </w:r>
      <w:r w:rsidR="004850F0" w:rsidRPr="00F26133">
        <w:rPr>
          <w:rFonts w:ascii="Calibri" w:hAnsi="Calibri" w:cs="Arial"/>
          <w:b/>
          <w:bCs/>
          <w:sz w:val="22"/>
          <w:szCs w:val="22"/>
        </w:rPr>
        <w:t>J</w:t>
      </w:r>
      <w:r w:rsidR="00F26133" w:rsidRPr="00F26133">
        <w:rPr>
          <w:rFonts w:ascii="Calibri" w:hAnsi="Calibri" w:cs="Arial"/>
          <w:b/>
          <w:bCs/>
          <w:sz w:val="22"/>
          <w:szCs w:val="22"/>
        </w:rPr>
        <w:t xml:space="preserve">                                                                                     </w:t>
      </w:r>
      <w:r w:rsidR="004850F0" w:rsidRPr="00F26133">
        <w:rPr>
          <w:rFonts w:ascii="Calibri" w:hAnsi="Calibri" w:cs="Arial"/>
          <w:b/>
          <w:bCs/>
          <w:sz w:val="22"/>
          <w:szCs w:val="22"/>
        </w:rPr>
        <w:t>an</w:t>
      </w:r>
      <w:r w:rsidR="00F74F36" w:rsidRPr="00F26133">
        <w:rPr>
          <w:rFonts w:ascii="Calibri" w:hAnsi="Calibri" w:cs="Arial"/>
          <w:b/>
          <w:bCs/>
          <w:sz w:val="22"/>
          <w:szCs w:val="22"/>
        </w:rPr>
        <w:t xml:space="preserve"> 2012</w:t>
      </w:r>
      <w:r w:rsidRPr="00F26133">
        <w:rPr>
          <w:rFonts w:ascii="Calibri" w:hAnsi="Calibri" w:cs="Arial"/>
          <w:b/>
          <w:bCs/>
          <w:sz w:val="22"/>
          <w:szCs w:val="22"/>
        </w:rPr>
        <w:t xml:space="preserve">- Till date </w:t>
      </w:r>
    </w:p>
    <w:p w:rsidR="00A2436C" w:rsidRPr="00C63EB6" w:rsidRDefault="00A2436C" w:rsidP="003A7F18">
      <w:pPr>
        <w:pStyle w:val="Heading6"/>
        <w:jc w:val="both"/>
        <w:rPr>
          <w:rFonts w:ascii="Calibri" w:hAnsi="Calibri"/>
          <w:b w:val="0"/>
          <w:color w:val="auto"/>
          <w:sz w:val="22"/>
        </w:rPr>
      </w:pPr>
      <w:r>
        <w:rPr>
          <w:rFonts w:ascii="Calibri" w:hAnsi="Calibri"/>
          <w:color w:val="auto"/>
          <w:sz w:val="22"/>
        </w:rPr>
        <w:t xml:space="preserve"> Technical Role:  </w:t>
      </w:r>
      <w:r w:rsidR="00F26133" w:rsidRPr="003A7F18">
        <w:rPr>
          <w:rFonts w:ascii="Calibri" w:hAnsi="Calibri"/>
          <w:sz w:val="22"/>
        </w:rPr>
        <w:t>SQL Database Administrator</w:t>
      </w:r>
    </w:p>
    <w:p w:rsidR="00A2436C" w:rsidRDefault="00A2436C" w:rsidP="00A2436C">
      <w:pPr>
        <w:pStyle w:val="Heading1"/>
        <w:ind w:left="720"/>
        <w:jc w:val="both"/>
      </w:pPr>
      <w:r w:rsidRPr="00A2436C">
        <w:rPr>
          <w:rFonts w:ascii="Calibri" w:hAnsi="Calibri"/>
          <w:sz w:val="22"/>
          <w:szCs w:val="22"/>
        </w:rPr>
        <w:br/>
      </w:r>
      <w:r w:rsidR="00EE3F0F">
        <w:rPr>
          <w:rStyle w:val="introstrong"/>
          <w:rFonts w:ascii="Calibri" w:hAnsi="Calibri"/>
          <w:i w:val="0"/>
          <w:sz w:val="22"/>
          <w:szCs w:val="22"/>
        </w:rPr>
        <w:t>NTTDATA</w:t>
      </w:r>
      <w:r w:rsidR="00A77F6C">
        <w:rPr>
          <w:rStyle w:val="introstrong"/>
          <w:rFonts w:ascii="Calibri" w:hAnsi="Calibri"/>
          <w:i w:val="0"/>
          <w:sz w:val="22"/>
          <w:szCs w:val="22"/>
        </w:rPr>
        <w:t xml:space="preserve"> is one of the </w:t>
      </w:r>
      <w:r w:rsidR="00EE3F0F">
        <w:rPr>
          <w:rStyle w:val="introstrong"/>
          <w:rFonts w:ascii="Calibri" w:hAnsi="Calibri"/>
          <w:i w:val="0"/>
          <w:sz w:val="22"/>
          <w:szCs w:val="22"/>
        </w:rPr>
        <w:t>top solution provider companies</w:t>
      </w:r>
      <w:r w:rsidR="00A77F6C">
        <w:rPr>
          <w:rStyle w:val="introstrong"/>
          <w:rFonts w:ascii="Calibri" w:hAnsi="Calibri"/>
          <w:i w:val="0"/>
          <w:sz w:val="22"/>
          <w:szCs w:val="22"/>
        </w:rPr>
        <w:t xml:space="preserve"> in the country </w:t>
      </w:r>
      <w:r w:rsidR="00D67DFC">
        <w:rPr>
          <w:rStyle w:val="introstrong"/>
          <w:rFonts w:ascii="Calibri" w:hAnsi="Calibri"/>
          <w:i w:val="0"/>
          <w:sz w:val="22"/>
          <w:szCs w:val="22"/>
        </w:rPr>
        <w:t>and</w:t>
      </w:r>
      <w:r w:rsidR="00EE3F0F">
        <w:rPr>
          <w:rStyle w:val="introstrong"/>
          <w:rFonts w:ascii="Calibri" w:hAnsi="Calibri"/>
          <w:i w:val="0"/>
          <w:sz w:val="22"/>
          <w:szCs w:val="22"/>
        </w:rPr>
        <w:t xml:space="preserve">provides software </w:t>
      </w:r>
    </w:p>
    <w:p w:rsidR="00A2436C" w:rsidRPr="00C63EB6" w:rsidRDefault="00EE3F0F" w:rsidP="00A2436C">
      <w:pPr>
        <w:pStyle w:val="Heading1"/>
        <w:ind w:left="720"/>
        <w:jc w:val="both"/>
        <w:rPr>
          <w:rFonts w:ascii="Calibri" w:hAnsi="Calibri"/>
          <w:i w:val="0"/>
          <w:sz w:val="22"/>
          <w:szCs w:val="22"/>
        </w:rPr>
      </w:pPr>
      <w:r>
        <w:rPr>
          <w:rFonts w:ascii="Calibri" w:hAnsi="Calibri"/>
          <w:i w:val="0"/>
          <w:sz w:val="22"/>
          <w:szCs w:val="22"/>
        </w:rPr>
        <w:t>Solutions to various clients</w:t>
      </w:r>
      <w:r w:rsidR="00AC670D">
        <w:rPr>
          <w:rFonts w:ascii="Calibri" w:hAnsi="Calibri"/>
          <w:i w:val="0"/>
          <w:sz w:val="22"/>
          <w:szCs w:val="22"/>
        </w:rPr>
        <w:t xml:space="preserve"> of different domains </w:t>
      </w:r>
      <w:r>
        <w:rPr>
          <w:rFonts w:ascii="Calibri" w:hAnsi="Calibri"/>
          <w:i w:val="0"/>
          <w:sz w:val="22"/>
          <w:szCs w:val="22"/>
        </w:rPr>
        <w:t>across the world.</w:t>
      </w:r>
    </w:p>
    <w:p w:rsidR="00A2436C" w:rsidRPr="00C63EB6" w:rsidRDefault="00A2436C" w:rsidP="00A2436C">
      <w:pPr>
        <w:widowControl w:val="0"/>
        <w:tabs>
          <w:tab w:val="left" w:pos="1080"/>
        </w:tabs>
        <w:autoSpaceDE w:val="0"/>
        <w:autoSpaceDN w:val="0"/>
        <w:adjustRightInd w:val="0"/>
        <w:ind w:left="720" w:hanging="360"/>
        <w:jc w:val="both"/>
        <w:rPr>
          <w:rFonts w:ascii="Calibri" w:hAnsi="Calibri"/>
          <w:sz w:val="22"/>
          <w:szCs w:val="22"/>
        </w:rPr>
      </w:pPr>
    </w:p>
    <w:p w:rsidR="00A2436C" w:rsidRPr="00C63EB6" w:rsidRDefault="00A2436C" w:rsidP="00A2436C">
      <w:pPr>
        <w:widowControl w:val="0"/>
        <w:tabs>
          <w:tab w:val="left" w:pos="1080"/>
        </w:tabs>
        <w:autoSpaceDE w:val="0"/>
        <w:autoSpaceDN w:val="0"/>
        <w:adjustRightInd w:val="0"/>
        <w:jc w:val="both"/>
        <w:rPr>
          <w:rFonts w:ascii="Calibri" w:eastAsia="Courier New" w:hAnsi="Calibri" w:cs="Arial"/>
          <w:b/>
          <w:sz w:val="22"/>
          <w:szCs w:val="22"/>
          <w:u w:val="single"/>
        </w:rPr>
      </w:pPr>
      <w:r w:rsidRPr="00C63EB6">
        <w:rPr>
          <w:rFonts w:ascii="Calibri" w:eastAsia="Courier New" w:hAnsi="Calibri" w:cs="Arial"/>
          <w:b/>
          <w:sz w:val="22"/>
          <w:szCs w:val="22"/>
          <w:u w:val="single"/>
        </w:rPr>
        <w:t>RESPONSIBILITIES:</w:t>
      </w:r>
    </w:p>
    <w:p w:rsidR="00A2436C" w:rsidRDefault="00A2436C" w:rsidP="00F221A9">
      <w:pPr>
        <w:numPr>
          <w:ilvl w:val="0"/>
          <w:numId w:val="31"/>
        </w:numPr>
        <w:jc w:val="both"/>
        <w:rPr>
          <w:rFonts w:ascii="Calibri" w:eastAsia="Courier New" w:hAnsi="Calibri" w:cs="Arial"/>
          <w:sz w:val="22"/>
          <w:szCs w:val="22"/>
        </w:rPr>
      </w:pPr>
      <w:r>
        <w:rPr>
          <w:rFonts w:ascii="Calibri" w:eastAsia="Courier New" w:hAnsi="Calibri" w:cs="Arial"/>
          <w:sz w:val="22"/>
          <w:szCs w:val="22"/>
        </w:rPr>
        <w:t>Testing and analyzing the performance of servers to find the baseline of when the servers will get degraded with the increase in the high volume of data or the addition of newer application to the existing volume of data on fewer databases.</w:t>
      </w:r>
    </w:p>
    <w:p w:rsidR="00A2436C" w:rsidRDefault="00A2436C" w:rsidP="00F221A9">
      <w:pPr>
        <w:numPr>
          <w:ilvl w:val="0"/>
          <w:numId w:val="31"/>
        </w:numPr>
        <w:jc w:val="both"/>
        <w:rPr>
          <w:rFonts w:ascii="Calibri" w:eastAsia="Courier New" w:hAnsi="Calibri" w:cs="Arial"/>
          <w:sz w:val="22"/>
          <w:szCs w:val="22"/>
        </w:rPr>
      </w:pPr>
      <w:r>
        <w:rPr>
          <w:rFonts w:ascii="Calibri" w:eastAsia="Courier New" w:hAnsi="Calibri" w:cs="Arial"/>
          <w:sz w:val="22"/>
          <w:szCs w:val="22"/>
        </w:rPr>
        <w:t>To analyze the performance of slow running queries using perfmon and SQL Profiler.</w:t>
      </w:r>
    </w:p>
    <w:p w:rsidR="00A2436C" w:rsidRDefault="00A2436C" w:rsidP="00F221A9">
      <w:pPr>
        <w:numPr>
          <w:ilvl w:val="0"/>
          <w:numId w:val="31"/>
        </w:numPr>
        <w:jc w:val="both"/>
        <w:rPr>
          <w:rFonts w:ascii="Calibri" w:eastAsia="Courier New" w:hAnsi="Calibri" w:cs="Arial"/>
          <w:sz w:val="22"/>
          <w:szCs w:val="22"/>
        </w:rPr>
      </w:pPr>
      <w:r>
        <w:rPr>
          <w:rFonts w:ascii="Calibri" w:eastAsia="Courier New" w:hAnsi="Calibri" w:cs="Arial"/>
          <w:sz w:val="22"/>
          <w:szCs w:val="22"/>
        </w:rPr>
        <w:t xml:space="preserve">To analyze the execution plans of slow running queries to find the root cause of its slowness and correct the issue </w:t>
      </w:r>
      <w:r w:rsidR="00186707">
        <w:rPr>
          <w:rFonts w:ascii="Calibri" w:eastAsia="Courier New" w:hAnsi="Calibri" w:cs="Arial"/>
          <w:sz w:val="22"/>
          <w:szCs w:val="22"/>
        </w:rPr>
        <w:t>as per the results/report obtained from the research.</w:t>
      </w:r>
    </w:p>
    <w:p w:rsidR="00186707" w:rsidRDefault="00186707" w:rsidP="00F221A9">
      <w:pPr>
        <w:numPr>
          <w:ilvl w:val="0"/>
          <w:numId w:val="31"/>
        </w:numPr>
        <w:jc w:val="both"/>
        <w:rPr>
          <w:rFonts w:ascii="Calibri" w:eastAsia="Courier New" w:hAnsi="Calibri" w:cs="Arial"/>
          <w:sz w:val="22"/>
          <w:szCs w:val="22"/>
        </w:rPr>
      </w:pPr>
      <w:r>
        <w:rPr>
          <w:rFonts w:ascii="Calibri" w:eastAsia="Courier New" w:hAnsi="Calibri" w:cs="Arial"/>
          <w:sz w:val="22"/>
          <w:szCs w:val="22"/>
        </w:rPr>
        <w:t>To fine tune Queries by removing bookmark/Key lookups and RID lookups and to reduce the cost of the utilization of system resources.</w:t>
      </w:r>
    </w:p>
    <w:p w:rsidR="00186707" w:rsidRDefault="00186707" w:rsidP="00F221A9">
      <w:pPr>
        <w:numPr>
          <w:ilvl w:val="0"/>
          <w:numId w:val="31"/>
        </w:numPr>
        <w:jc w:val="both"/>
        <w:rPr>
          <w:rFonts w:ascii="Calibri" w:eastAsia="Courier New" w:hAnsi="Calibri" w:cs="Arial"/>
          <w:sz w:val="22"/>
          <w:szCs w:val="22"/>
        </w:rPr>
      </w:pPr>
      <w:r>
        <w:rPr>
          <w:rFonts w:ascii="Calibri" w:eastAsia="Courier New" w:hAnsi="Calibri" w:cs="Arial"/>
          <w:sz w:val="22"/>
          <w:szCs w:val="22"/>
        </w:rPr>
        <w:t>Monitoring SQL 2</w:t>
      </w:r>
      <w:r w:rsidR="004A0194">
        <w:rPr>
          <w:rFonts w:ascii="Calibri" w:eastAsia="Courier New" w:hAnsi="Calibri" w:cs="Arial"/>
          <w:sz w:val="22"/>
          <w:szCs w:val="22"/>
        </w:rPr>
        <w:t>005 and 2008 systems using DMVs, profilers and perfmons.</w:t>
      </w:r>
    </w:p>
    <w:p w:rsidR="00A2436C" w:rsidRPr="00186707" w:rsidRDefault="00A2436C" w:rsidP="00F221A9">
      <w:pPr>
        <w:numPr>
          <w:ilvl w:val="0"/>
          <w:numId w:val="31"/>
        </w:numPr>
        <w:jc w:val="both"/>
        <w:rPr>
          <w:rFonts w:ascii="Calibri" w:eastAsia="Courier New" w:hAnsi="Calibri" w:cs="Arial"/>
          <w:sz w:val="22"/>
          <w:szCs w:val="22"/>
        </w:rPr>
      </w:pPr>
      <w:r w:rsidRPr="00186707">
        <w:rPr>
          <w:rFonts w:ascii="Calibri" w:eastAsia="Courier New" w:hAnsi="Calibri" w:cs="Arial"/>
          <w:sz w:val="22"/>
          <w:szCs w:val="22"/>
        </w:rPr>
        <w:t>Installed and configured SQ</w:t>
      </w:r>
      <w:r w:rsidR="00186707" w:rsidRPr="00186707">
        <w:rPr>
          <w:rFonts w:ascii="Calibri" w:eastAsia="Courier New" w:hAnsi="Calibri" w:cs="Arial"/>
          <w:sz w:val="22"/>
          <w:szCs w:val="22"/>
        </w:rPr>
        <w:t>L</w:t>
      </w:r>
      <w:r w:rsidRPr="00186707">
        <w:rPr>
          <w:rFonts w:ascii="Calibri" w:eastAsia="Courier New" w:hAnsi="Calibri" w:cs="Arial"/>
          <w:sz w:val="22"/>
          <w:szCs w:val="22"/>
        </w:rPr>
        <w:t xml:space="preserve"> Server </w:t>
      </w:r>
      <w:r w:rsidR="00186707">
        <w:rPr>
          <w:rFonts w:ascii="Calibri" w:eastAsia="Courier New" w:hAnsi="Calibri" w:cs="Arial"/>
          <w:sz w:val="22"/>
          <w:szCs w:val="22"/>
        </w:rPr>
        <w:t>2005 and 2008 Database, Integration and r</w:t>
      </w:r>
      <w:r w:rsidRPr="00186707">
        <w:rPr>
          <w:rFonts w:ascii="Calibri" w:eastAsia="Courier New" w:hAnsi="Calibri" w:cs="Arial"/>
          <w:sz w:val="22"/>
          <w:szCs w:val="22"/>
        </w:rPr>
        <w:t>eporting Services.</w:t>
      </w:r>
    </w:p>
    <w:p w:rsidR="00A2436C" w:rsidRPr="00EF1045" w:rsidRDefault="00186707" w:rsidP="00F221A9">
      <w:pPr>
        <w:numPr>
          <w:ilvl w:val="0"/>
          <w:numId w:val="31"/>
        </w:numPr>
        <w:jc w:val="both"/>
        <w:rPr>
          <w:rFonts w:ascii="Calibri" w:eastAsia="Courier New" w:hAnsi="Calibri" w:cs="Arial"/>
          <w:sz w:val="22"/>
          <w:szCs w:val="22"/>
        </w:rPr>
      </w:pPr>
      <w:r>
        <w:rPr>
          <w:rFonts w:ascii="Calibri" w:eastAsia="Courier New" w:hAnsi="Calibri" w:cs="Arial"/>
          <w:sz w:val="22"/>
          <w:szCs w:val="22"/>
        </w:rPr>
        <w:t xml:space="preserve">Migration of databases(SQL Upgrade- side by side migration) from </w:t>
      </w:r>
      <w:r w:rsidR="00C91EAE">
        <w:rPr>
          <w:rFonts w:ascii="Calibri" w:eastAsia="Courier New" w:hAnsi="Calibri" w:cs="Arial"/>
          <w:sz w:val="22"/>
          <w:szCs w:val="22"/>
        </w:rPr>
        <w:t>SQL Server  from 2000</w:t>
      </w:r>
      <w:r w:rsidR="00A2436C" w:rsidRPr="00EF1045">
        <w:rPr>
          <w:rFonts w:ascii="Calibri" w:eastAsia="Courier New" w:hAnsi="Calibri" w:cs="Arial"/>
          <w:sz w:val="22"/>
          <w:szCs w:val="22"/>
        </w:rPr>
        <w:t xml:space="preserve"> to 2008 versions</w:t>
      </w:r>
    </w:p>
    <w:p w:rsidR="00A2436C" w:rsidRDefault="00A2436C" w:rsidP="00F221A9">
      <w:pPr>
        <w:numPr>
          <w:ilvl w:val="0"/>
          <w:numId w:val="31"/>
        </w:numPr>
        <w:jc w:val="both"/>
        <w:rPr>
          <w:rFonts w:ascii="Calibri" w:eastAsia="Courier New" w:hAnsi="Calibri" w:cs="Arial"/>
          <w:sz w:val="22"/>
          <w:szCs w:val="22"/>
        </w:rPr>
      </w:pPr>
      <w:r w:rsidRPr="00EF1045">
        <w:rPr>
          <w:rFonts w:ascii="Calibri" w:eastAsia="Courier New" w:hAnsi="Calibri" w:cs="Arial"/>
          <w:sz w:val="22"/>
          <w:szCs w:val="22"/>
        </w:rPr>
        <w:t>Applied Policy Base Management concept to maintain centralize server to monitor company standards</w:t>
      </w:r>
    </w:p>
    <w:p w:rsidR="00186707" w:rsidRDefault="00186707" w:rsidP="00F221A9">
      <w:pPr>
        <w:numPr>
          <w:ilvl w:val="0"/>
          <w:numId w:val="31"/>
        </w:numPr>
        <w:jc w:val="both"/>
        <w:rPr>
          <w:rFonts w:ascii="Calibri" w:eastAsia="Courier New" w:hAnsi="Calibri" w:cs="Arial"/>
          <w:sz w:val="22"/>
          <w:szCs w:val="22"/>
        </w:rPr>
      </w:pPr>
      <w:r>
        <w:rPr>
          <w:rFonts w:ascii="Calibri" w:eastAsia="Courier New" w:hAnsi="Calibri" w:cs="Arial"/>
          <w:sz w:val="22"/>
          <w:szCs w:val="22"/>
        </w:rPr>
        <w:t>Moving of user and system database for disk maintenances and for other planned relocations.</w:t>
      </w:r>
    </w:p>
    <w:p w:rsidR="00186707" w:rsidRDefault="00186707" w:rsidP="00F221A9">
      <w:pPr>
        <w:numPr>
          <w:ilvl w:val="0"/>
          <w:numId w:val="31"/>
        </w:numPr>
        <w:jc w:val="both"/>
        <w:rPr>
          <w:rFonts w:ascii="Calibri" w:eastAsia="Courier New" w:hAnsi="Calibri" w:cs="Arial"/>
          <w:sz w:val="22"/>
          <w:szCs w:val="22"/>
        </w:rPr>
      </w:pPr>
      <w:r>
        <w:rPr>
          <w:rFonts w:ascii="Calibri" w:eastAsia="Courier New" w:hAnsi="Calibri" w:cs="Arial"/>
          <w:sz w:val="22"/>
          <w:szCs w:val="22"/>
        </w:rPr>
        <w:t>To setup cluster environment to the current existing standalone SQL instances.</w:t>
      </w:r>
    </w:p>
    <w:p w:rsidR="00186707" w:rsidRPr="00EF1045" w:rsidRDefault="00186707" w:rsidP="00F221A9">
      <w:pPr>
        <w:numPr>
          <w:ilvl w:val="0"/>
          <w:numId w:val="31"/>
        </w:numPr>
        <w:jc w:val="both"/>
        <w:rPr>
          <w:rFonts w:ascii="Calibri" w:eastAsia="Courier New" w:hAnsi="Calibri" w:cs="Arial"/>
          <w:sz w:val="22"/>
          <w:szCs w:val="22"/>
        </w:rPr>
      </w:pPr>
      <w:r>
        <w:rPr>
          <w:rFonts w:ascii="Calibri" w:eastAsia="Courier New" w:hAnsi="Calibri" w:cs="Arial"/>
          <w:sz w:val="22"/>
          <w:szCs w:val="22"/>
        </w:rPr>
        <w:t>Documented Disaster Recovery and High availability Plans.</w:t>
      </w:r>
    </w:p>
    <w:p w:rsidR="00A2436C" w:rsidRDefault="00A2436C" w:rsidP="00F221A9">
      <w:pPr>
        <w:numPr>
          <w:ilvl w:val="0"/>
          <w:numId w:val="31"/>
        </w:numPr>
        <w:jc w:val="both"/>
        <w:rPr>
          <w:rFonts w:ascii="Calibri" w:eastAsia="Courier New" w:hAnsi="Calibri" w:cs="Arial"/>
          <w:sz w:val="22"/>
          <w:szCs w:val="22"/>
        </w:rPr>
      </w:pPr>
      <w:r w:rsidRPr="00EF1045">
        <w:rPr>
          <w:rFonts w:ascii="Calibri" w:eastAsia="Courier New" w:hAnsi="Calibri" w:cs="Arial"/>
          <w:sz w:val="22"/>
          <w:szCs w:val="22"/>
        </w:rPr>
        <w:t>Applied encryption on sensitive databases and documented the process for database refreshes</w:t>
      </w:r>
    </w:p>
    <w:p w:rsidR="00A2436C" w:rsidRPr="00186707" w:rsidRDefault="00186707" w:rsidP="00F221A9">
      <w:pPr>
        <w:numPr>
          <w:ilvl w:val="0"/>
          <w:numId w:val="31"/>
        </w:numPr>
        <w:jc w:val="both"/>
        <w:rPr>
          <w:rFonts w:ascii="Calibri" w:eastAsia="Courier New" w:hAnsi="Calibri" w:cs="Arial"/>
          <w:sz w:val="22"/>
          <w:szCs w:val="22"/>
        </w:rPr>
      </w:pPr>
      <w:r w:rsidRPr="00186707">
        <w:rPr>
          <w:rFonts w:ascii="Calibri" w:eastAsia="Courier New" w:hAnsi="Calibri" w:cs="Arial"/>
          <w:sz w:val="22"/>
          <w:szCs w:val="22"/>
        </w:rPr>
        <w:t>Migration of DTS packages to SSIS</w:t>
      </w:r>
      <w:r>
        <w:rPr>
          <w:rFonts w:ascii="Calibri" w:eastAsia="Courier New" w:hAnsi="Calibri" w:cs="Arial"/>
          <w:sz w:val="22"/>
          <w:szCs w:val="22"/>
        </w:rPr>
        <w:t xml:space="preserve">. </w:t>
      </w:r>
      <w:r w:rsidR="00A2436C" w:rsidRPr="00186707">
        <w:rPr>
          <w:rFonts w:ascii="Calibri" w:eastAsia="Courier New" w:hAnsi="Calibri" w:cs="Arial"/>
          <w:sz w:val="22"/>
          <w:szCs w:val="22"/>
        </w:rPr>
        <w:t xml:space="preserve">Tuned existing SSIS packages </w:t>
      </w:r>
      <w:r>
        <w:rPr>
          <w:rFonts w:ascii="Calibri" w:eastAsia="Courier New" w:hAnsi="Calibri" w:cs="Arial"/>
          <w:sz w:val="22"/>
          <w:szCs w:val="22"/>
        </w:rPr>
        <w:t>for better performance.</w:t>
      </w:r>
    </w:p>
    <w:p w:rsidR="00A2436C" w:rsidRPr="00EF1045" w:rsidRDefault="00A2436C" w:rsidP="00F221A9">
      <w:pPr>
        <w:numPr>
          <w:ilvl w:val="0"/>
          <w:numId w:val="31"/>
        </w:numPr>
        <w:jc w:val="both"/>
        <w:rPr>
          <w:rFonts w:ascii="Calibri" w:eastAsia="Courier New" w:hAnsi="Calibri" w:cs="Arial"/>
          <w:sz w:val="22"/>
          <w:szCs w:val="22"/>
        </w:rPr>
      </w:pPr>
      <w:r w:rsidRPr="00EF1045">
        <w:rPr>
          <w:rFonts w:ascii="Calibri" w:eastAsia="Courier New" w:hAnsi="Calibri" w:cs="Arial"/>
          <w:sz w:val="22"/>
          <w:szCs w:val="22"/>
        </w:rPr>
        <w:t>Worked with end clients in capacity planning for designing new environments</w:t>
      </w:r>
    </w:p>
    <w:p w:rsidR="00A2436C" w:rsidRDefault="00186707" w:rsidP="00F221A9">
      <w:pPr>
        <w:numPr>
          <w:ilvl w:val="0"/>
          <w:numId w:val="31"/>
        </w:numPr>
        <w:jc w:val="both"/>
        <w:rPr>
          <w:rFonts w:ascii="Calibri" w:eastAsia="Courier New" w:hAnsi="Calibri" w:cs="Arial"/>
          <w:sz w:val="22"/>
          <w:szCs w:val="22"/>
        </w:rPr>
      </w:pPr>
      <w:r>
        <w:rPr>
          <w:rFonts w:ascii="Calibri" w:eastAsia="Courier New" w:hAnsi="Calibri" w:cs="Arial"/>
          <w:sz w:val="22"/>
          <w:szCs w:val="22"/>
        </w:rPr>
        <w:t>Communicate with internal application teams to fix any database related issues.</w:t>
      </w:r>
    </w:p>
    <w:p w:rsidR="00A2436C" w:rsidRPr="00EF1045" w:rsidRDefault="00A2436C" w:rsidP="00F221A9">
      <w:pPr>
        <w:numPr>
          <w:ilvl w:val="0"/>
          <w:numId w:val="31"/>
        </w:numPr>
        <w:jc w:val="both"/>
        <w:rPr>
          <w:rFonts w:ascii="Calibri" w:eastAsia="Courier New" w:hAnsi="Calibri" w:cs="Arial"/>
          <w:sz w:val="22"/>
          <w:szCs w:val="22"/>
        </w:rPr>
      </w:pPr>
      <w:r w:rsidRPr="00EF1045">
        <w:rPr>
          <w:rFonts w:ascii="Calibri" w:eastAsia="Courier New" w:hAnsi="Calibri" w:cs="Arial"/>
          <w:sz w:val="22"/>
          <w:szCs w:val="22"/>
        </w:rPr>
        <w:t xml:space="preserve">Troubleshooting issues related to tools, Management Studio/SEM, SQL Agent – scheduled tasks, Maintenance Plans, Import/ Export Wizard, Migration Advisor  </w:t>
      </w:r>
    </w:p>
    <w:p w:rsidR="00A2436C" w:rsidRPr="00EF1045" w:rsidRDefault="00A2436C" w:rsidP="00F221A9">
      <w:pPr>
        <w:numPr>
          <w:ilvl w:val="0"/>
          <w:numId w:val="31"/>
        </w:numPr>
        <w:jc w:val="both"/>
        <w:rPr>
          <w:rFonts w:ascii="Calibri" w:eastAsia="Courier New" w:hAnsi="Calibri" w:cs="Arial"/>
          <w:sz w:val="22"/>
          <w:szCs w:val="22"/>
        </w:rPr>
      </w:pPr>
      <w:r w:rsidRPr="00EF1045">
        <w:rPr>
          <w:rFonts w:ascii="Calibri" w:eastAsia="Courier New" w:hAnsi="Calibri" w:cs="Arial"/>
          <w:sz w:val="22"/>
          <w:szCs w:val="22"/>
        </w:rPr>
        <w:t>Troubleshooting security and permission related issues.</w:t>
      </w:r>
    </w:p>
    <w:p w:rsidR="00A2436C" w:rsidRPr="00EF1045" w:rsidRDefault="00A2436C" w:rsidP="00F221A9">
      <w:pPr>
        <w:numPr>
          <w:ilvl w:val="0"/>
          <w:numId w:val="31"/>
        </w:numPr>
        <w:jc w:val="both"/>
        <w:rPr>
          <w:rFonts w:ascii="Calibri" w:eastAsia="Courier New" w:hAnsi="Calibri" w:cs="Arial"/>
          <w:sz w:val="22"/>
          <w:szCs w:val="22"/>
        </w:rPr>
      </w:pPr>
      <w:r w:rsidRPr="00EF1045">
        <w:rPr>
          <w:rFonts w:ascii="Calibri" w:eastAsia="Courier New" w:hAnsi="Calibri" w:cs="Arial"/>
          <w:sz w:val="22"/>
          <w:szCs w:val="22"/>
        </w:rPr>
        <w:t>Troubleshooting all type of memory related issues (like: out of memory error) and issues related to basic connectivity and full text search.</w:t>
      </w:r>
    </w:p>
    <w:p w:rsidR="00F37427" w:rsidRPr="006861BF" w:rsidRDefault="00A2436C" w:rsidP="00F221A9">
      <w:pPr>
        <w:numPr>
          <w:ilvl w:val="0"/>
          <w:numId w:val="31"/>
        </w:numPr>
        <w:jc w:val="both"/>
        <w:rPr>
          <w:rFonts w:asciiTheme="minorHAnsi" w:eastAsia="Courier New" w:hAnsiTheme="minorHAnsi" w:cs="Arial"/>
          <w:sz w:val="22"/>
          <w:szCs w:val="22"/>
        </w:rPr>
      </w:pPr>
      <w:r w:rsidRPr="00F37427">
        <w:rPr>
          <w:rFonts w:ascii="Calibri" w:eastAsia="Courier New" w:hAnsi="Calibri" w:cs="Arial"/>
          <w:sz w:val="22"/>
          <w:szCs w:val="22"/>
        </w:rPr>
        <w:lastRenderedPageBreak/>
        <w:t>Took care of all performance escalation issues like index management and statistics related issues</w:t>
      </w:r>
      <w:r w:rsidR="00F37427" w:rsidRPr="00F37427">
        <w:rPr>
          <w:rFonts w:ascii="Calibri" w:eastAsia="Courier New" w:hAnsi="Calibri" w:cs="Arial"/>
          <w:sz w:val="22"/>
          <w:szCs w:val="22"/>
        </w:rPr>
        <w:t>.</w:t>
      </w:r>
    </w:p>
    <w:p w:rsidR="006861BF" w:rsidRPr="00F37427" w:rsidRDefault="006861BF" w:rsidP="00F221A9">
      <w:pPr>
        <w:numPr>
          <w:ilvl w:val="0"/>
          <w:numId w:val="31"/>
        </w:numPr>
        <w:jc w:val="both"/>
        <w:rPr>
          <w:rFonts w:asciiTheme="minorHAnsi" w:eastAsia="Courier New" w:hAnsiTheme="minorHAnsi" w:cs="Arial"/>
          <w:sz w:val="22"/>
          <w:szCs w:val="22"/>
        </w:rPr>
      </w:pPr>
      <w:r>
        <w:rPr>
          <w:rFonts w:ascii="Calibri" w:eastAsia="Courier New" w:hAnsi="Calibri" w:cs="Arial"/>
          <w:sz w:val="22"/>
          <w:szCs w:val="22"/>
        </w:rPr>
        <w:t>Involved in the configuration and administration of Mirroring.</w:t>
      </w:r>
    </w:p>
    <w:p w:rsidR="00A2436C" w:rsidRPr="00C63EB6" w:rsidRDefault="00A2436C" w:rsidP="00A2436C">
      <w:pPr>
        <w:ind w:left="1080"/>
        <w:jc w:val="both"/>
        <w:rPr>
          <w:rFonts w:ascii="Calibri" w:eastAsia="Courier New" w:hAnsi="Calibri" w:cs="Arial"/>
          <w:sz w:val="22"/>
          <w:szCs w:val="22"/>
        </w:rPr>
      </w:pPr>
    </w:p>
    <w:p w:rsidR="00A2436C" w:rsidRPr="00C63EB6" w:rsidRDefault="00A2436C" w:rsidP="00A2436C">
      <w:pPr>
        <w:ind w:left="1440"/>
        <w:jc w:val="both"/>
        <w:rPr>
          <w:rFonts w:ascii="Calibri" w:eastAsia="Courier New" w:hAnsi="Calibri" w:cs="Arial"/>
          <w:sz w:val="22"/>
          <w:szCs w:val="22"/>
        </w:rPr>
      </w:pPr>
    </w:p>
    <w:p w:rsidR="00A2436C" w:rsidRPr="00C63EB6" w:rsidRDefault="00A2436C" w:rsidP="00A2436C">
      <w:pPr>
        <w:jc w:val="both"/>
        <w:rPr>
          <w:rFonts w:ascii="Calibri" w:hAnsi="Calibri" w:cs="Arial"/>
          <w:sz w:val="22"/>
          <w:szCs w:val="22"/>
        </w:rPr>
      </w:pPr>
      <w:r w:rsidRPr="00C63EB6">
        <w:rPr>
          <w:rFonts w:ascii="Calibri" w:hAnsi="Calibri" w:cs="Arial"/>
          <w:b/>
          <w:sz w:val="22"/>
          <w:szCs w:val="22"/>
        </w:rPr>
        <w:t xml:space="preserve">Environment: </w:t>
      </w:r>
      <w:r w:rsidRPr="00C63EB6">
        <w:rPr>
          <w:rFonts w:ascii="Calibri" w:hAnsi="Calibri" w:cs="Arial"/>
          <w:sz w:val="22"/>
          <w:szCs w:val="22"/>
        </w:rPr>
        <w:t xml:space="preserve">MS SQL Server 2000, MS SQL Server 2005, MS SQL Server 2008, Windows 2003 Server, Windows 2008 Server, </w:t>
      </w:r>
      <w:r w:rsidRPr="00C63EB6">
        <w:rPr>
          <w:rFonts w:ascii="Calibri" w:hAnsi="Calibri" w:cs="Arial"/>
          <w:b/>
          <w:bCs/>
          <w:sz w:val="22"/>
          <w:szCs w:val="22"/>
        </w:rPr>
        <w:t>SSRS, SSIS</w:t>
      </w:r>
      <w:r w:rsidRPr="00C63EB6">
        <w:rPr>
          <w:rFonts w:ascii="Calibri" w:hAnsi="Calibri" w:cs="Arial"/>
          <w:sz w:val="22"/>
          <w:szCs w:val="22"/>
        </w:rPr>
        <w:t xml:space="preserve">, </w:t>
      </w:r>
      <w:r w:rsidR="00BF3115">
        <w:rPr>
          <w:rFonts w:ascii="Calibri" w:hAnsi="Calibri" w:cs="Arial"/>
          <w:sz w:val="22"/>
          <w:szCs w:val="22"/>
        </w:rPr>
        <w:t>BI</w:t>
      </w:r>
      <w:r w:rsidRPr="00C63EB6">
        <w:rPr>
          <w:rFonts w:ascii="Calibri" w:hAnsi="Calibri" w:cs="Arial"/>
          <w:sz w:val="22"/>
          <w:szCs w:val="22"/>
        </w:rPr>
        <w:t xml:space="preserve">, T-SQL, DTS, </w:t>
      </w:r>
      <w:r w:rsidR="008C5171">
        <w:rPr>
          <w:rFonts w:ascii="Calibri" w:hAnsi="Calibri" w:cs="Arial"/>
          <w:sz w:val="22"/>
          <w:szCs w:val="22"/>
        </w:rPr>
        <w:t>SSIS</w:t>
      </w:r>
    </w:p>
    <w:p w:rsidR="00A2436C" w:rsidRDefault="00A2436C" w:rsidP="00A2436C">
      <w:pPr>
        <w:widowControl w:val="0"/>
        <w:autoSpaceDE w:val="0"/>
        <w:autoSpaceDN w:val="0"/>
        <w:adjustRightInd w:val="0"/>
        <w:jc w:val="both"/>
        <w:rPr>
          <w:rFonts w:ascii="Calibri" w:eastAsia="Courier New" w:hAnsi="Calibri"/>
          <w:sz w:val="22"/>
          <w:szCs w:val="22"/>
        </w:rPr>
      </w:pPr>
    </w:p>
    <w:p w:rsidR="00F26133" w:rsidRPr="00F26133" w:rsidRDefault="00D2342B" w:rsidP="003A7F18">
      <w:pPr>
        <w:widowControl w:val="0"/>
        <w:tabs>
          <w:tab w:val="left" w:pos="1080"/>
        </w:tabs>
        <w:autoSpaceDE w:val="0"/>
        <w:autoSpaceDN w:val="0"/>
        <w:adjustRightInd w:val="0"/>
        <w:jc w:val="both"/>
        <w:rPr>
          <w:rFonts w:ascii="Calibri" w:hAnsi="Calibri" w:cs="Arial"/>
          <w:b/>
          <w:bCs/>
          <w:sz w:val="22"/>
          <w:szCs w:val="22"/>
        </w:rPr>
      </w:pPr>
      <w:r w:rsidRPr="00F26133">
        <w:rPr>
          <w:rFonts w:ascii="Calibri" w:eastAsia="Courier New" w:hAnsi="Calibri" w:cs="Arial"/>
          <w:b/>
          <w:sz w:val="22"/>
          <w:szCs w:val="22"/>
        </w:rPr>
        <w:t xml:space="preserve">Client: </w:t>
      </w:r>
      <w:r w:rsidR="00951BB0" w:rsidRPr="00F26133">
        <w:rPr>
          <w:rFonts w:ascii="Calibri" w:eastAsia="Courier New" w:hAnsi="Calibri" w:cs="Arial"/>
          <w:b/>
          <w:sz w:val="22"/>
          <w:szCs w:val="22"/>
        </w:rPr>
        <w:t>MedAssurant</w:t>
      </w:r>
      <w:r w:rsidR="00172B00" w:rsidRPr="00F26133">
        <w:rPr>
          <w:rFonts w:ascii="Calibri" w:eastAsia="Courier New" w:hAnsi="Calibri" w:cs="Arial"/>
          <w:b/>
          <w:sz w:val="22"/>
          <w:szCs w:val="22"/>
        </w:rPr>
        <w:t xml:space="preserve">, </w:t>
      </w:r>
      <w:r w:rsidR="004A4292" w:rsidRPr="00F26133">
        <w:rPr>
          <w:rFonts w:ascii="Calibri" w:eastAsia="Courier New" w:hAnsi="Calibri" w:cs="Arial"/>
          <w:b/>
          <w:sz w:val="22"/>
          <w:szCs w:val="22"/>
        </w:rPr>
        <w:t>MD</w:t>
      </w:r>
      <w:r w:rsidR="00F26133">
        <w:rPr>
          <w:rFonts w:ascii="Calibri" w:eastAsia="Courier New" w:hAnsi="Calibri" w:cs="Arial"/>
          <w:b/>
          <w:sz w:val="22"/>
          <w:szCs w:val="22"/>
        </w:rPr>
        <w:t xml:space="preserve">                                                                                                          </w:t>
      </w:r>
      <w:r w:rsidR="00657AC5" w:rsidRPr="00F26133">
        <w:rPr>
          <w:rFonts w:ascii="Calibri" w:hAnsi="Calibri" w:cs="Arial"/>
          <w:b/>
          <w:bCs/>
          <w:sz w:val="22"/>
          <w:szCs w:val="22"/>
        </w:rPr>
        <w:t>Jul.</w:t>
      </w:r>
      <w:r w:rsidR="004850F0" w:rsidRPr="00F26133">
        <w:rPr>
          <w:rFonts w:ascii="Calibri" w:hAnsi="Calibri" w:cs="Arial"/>
          <w:b/>
          <w:bCs/>
          <w:sz w:val="22"/>
          <w:szCs w:val="22"/>
        </w:rPr>
        <w:t>200</w:t>
      </w:r>
      <w:r w:rsidR="00151602" w:rsidRPr="00F26133">
        <w:rPr>
          <w:rFonts w:ascii="Calibri" w:hAnsi="Calibri" w:cs="Arial"/>
          <w:b/>
          <w:bCs/>
          <w:sz w:val="22"/>
          <w:szCs w:val="22"/>
        </w:rPr>
        <w:t>9</w:t>
      </w:r>
      <w:r w:rsidR="004850F0" w:rsidRPr="00F26133">
        <w:rPr>
          <w:rFonts w:ascii="Calibri" w:hAnsi="Calibri" w:cs="Arial"/>
          <w:b/>
          <w:bCs/>
          <w:sz w:val="22"/>
          <w:szCs w:val="22"/>
        </w:rPr>
        <w:t>-Dec2011</w:t>
      </w:r>
    </w:p>
    <w:p w:rsidR="00D920A3" w:rsidRPr="00F26133" w:rsidRDefault="001F413E" w:rsidP="003A7F18">
      <w:pPr>
        <w:widowControl w:val="0"/>
        <w:tabs>
          <w:tab w:val="left" w:pos="1080"/>
        </w:tabs>
        <w:autoSpaceDE w:val="0"/>
        <w:autoSpaceDN w:val="0"/>
        <w:adjustRightInd w:val="0"/>
        <w:jc w:val="both"/>
        <w:rPr>
          <w:rFonts w:ascii="Calibri" w:hAnsi="Calibri"/>
          <w:b/>
          <w:sz w:val="22"/>
        </w:rPr>
      </w:pPr>
      <w:r w:rsidRPr="003A7F18">
        <w:rPr>
          <w:rFonts w:ascii="Calibri" w:hAnsi="Calibri"/>
          <w:b/>
          <w:sz w:val="22"/>
        </w:rPr>
        <w:t>Technical Role</w:t>
      </w:r>
      <w:r w:rsidR="001568A6" w:rsidRPr="003A7F18">
        <w:rPr>
          <w:rFonts w:ascii="Calibri" w:hAnsi="Calibri"/>
          <w:b/>
          <w:sz w:val="22"/>
        </w:rPr>
        <w:t>:</w:t>
      </w:r>
      <w:r w:rsidR="00F26133">
        <w:rPr>
          <w:rFonts w:ascii="Calibri" w:hAnsi="Calibri"/>
          <w:b/>
          <w:sz w:val="22"/>
        </w:rPr>
        <w:t xml:space="preserve"> </w:t>
      </w:r>
      <w:r w:rsidR="00BF3115" w:rsidRPr="003A7F18">
        <w:rPr>
          <w:rFonts w:ascii="Calibri" w:hAnsi="Calibri"/>
          <w:b/>
          <w:sz w:val="22"/>
        </w:rPr>
        <w:t xml:space="preserve">SQL </w:t>
      </w:r>
      <w:r w:rsidR="00D920A3" w:rsidRPr="003A7F18">
        <w:rPr>
          <w:rFonts w:ascii="Calibri" w:hAnsi="Calibri"/>
          <w:b/>
          <w:sz w:val="22"/>
        </w:rPr>
        <w:t>Database Administrator</w:t>
      </w:r>
    </w:p>
    <w:p w:rsidR="00BB7E00" w:rsidRPr="00C63EB6" w:rsidRDefault="00D920A3" w:rsidP="00405C7D">
      <w:pPr>
        <w:pStyle w:val="Heading1"/>
        <w:ind w:left="720"/>
        <w:jc w:val="both"/>
        <w:rPr>
          <w:rFonts w:ascii="Calibri" w:hAnsi="Calibri"/>
          <w:i w:val="0"/>
          <w:sz w:val="22"/>
          <w:szCs w:val="22"/>
        </w:rPr>
      </w:pPr>
      <w:r w:rsidRPr="00C63EB6">
        <w:rPr>
          <w:rFonts w:ascii="Calibri" w:hAnsi="Calibri"/>
          <w:sz w:val="22"/>
          <w:szCs w:val="22"/>
        </w:rPr>
        <w:br/>
      </w:r>
      <w:r w:rsidR="004A4292" w:rsidRPr="004A4292">
        <w:rPr>
          <w:rFonts w:ascii="Calibri" w:hAnsi="Calibri"/>
          <w:bCs/>
          <w:i w:val="0"/>
          <w:sz w:val="22"/>
          <w:szCs w:val="22"/>
        </w:rPr>
        <w:t>MedAssurant</w:t>
      </w:r>
      <w:r w:rsidR="00D65B78" w:rsidRPr="00D65B78">
        <w:rPr>
          <w:rFonts w:ascii="Calibri" w:hAnsi="Calibri"/>
          <w:bCs/>
          <w:i w:val="0"/>
          <w:sz w:val="22"/>
          <w:szCs w:val="22"/>
        </w:rPr>
        <w:t>is a </w:t>
      </w:r>
      <w:hyperlink r:id="rId8" w:tooltip="Click to Continue &gt; by Deal Vault" w:history="1">
        <w:r w:rsidR="00D65B78" w:rsidRPr="00D65B78">
          <w:rPr>
            <w:rFonts w:ascii="Calibri" w:hAnsi="Calibri"/>
            <w:bCs/>
            <w:i w:val="0"/>
            <w:sz w:val="22"/>
            <w:szCs w:val="22"/>
          </w:rPr>
          <w:t>healthcare</w:t>
        </w:r>
      </w:hyperlink>
      <w:r w:rsidR="00D65B78" w:rsidRPr="00D65B78">
        <w:rPr>
          <w:rFonts w:ascii="Calibri" w:hAnsi="Calibri"/>
          <w:bCs/>
          <w:i w:val="0"/>
          <w:sz w:val="22"/>
          <w:szCs w:val="22"/>
        </w:rPr>
        <w:t> technology company that combines advanced data analytics with highly targeted interventions to achieve meaningful impact in clinical outcomes and financial performance across the healthcare landscape.</w:t>
      </w:r>
    </w:p>
    <w:p w:rsidR="00D920A3" w:rsidRPr="00C63EB6" w:rsidRDefault="00D920A3" w:rsidP="00405C7D">
      <w:pPr>
        <w:widowControl w:val="0"/>
        <w:tabs>
          <w:tab w:val="left" w:pos="1080"/>
        </w:tabs>
        <w:autoSpaceDE w:val="0"/>
        <w:autoSpaceDN w:val="0"/>
        <w:adjustRightInd w:val="0"/>
        <w:ind w:left="720" w:hanging="360"/>
        <w:jc w:val="both"/>
        <w:rPr>
          <w:rFonts w:ascii="Calibri" w:hAnsi="Calibri"/>
          <w:sz w:val="22"/>
          <w:szCs w:val="22"/>
        </w:rPr>
      </w:pPr>
    </w:p>
    <w:p w:rsidR="00D920A3" w:rsidRPr="00C63EB6" w:rsidRDefault="00D920A3" w:rsidP="00405C7D">
      <w:pPr>
        <w:widowControl w:val="0"/>
        <w:tabs>
          <w:tab w:val="left" w:pos="1080"/>
        </w:tabs>
        <w:autoSpaceDE w:val="0"/>
        <w:autoSpaceDN w:val="0"/>
        <w:adjustRightInd w:val="0"/>
        <w:jc w:val="both"/>
        <w:rPr>
          <w:rFonts w:ascii="Calibri" w:eastAsia="Courier New" w:hAnsi="Calibri" w:cs="Arial"/>
          <w:b/>
          <w:sz w:val="22"/>
          <w:szCs w:val="22"/>
          <w:u w:val="single"/>
        </w:rPr>
      </w:pPr>
      <w:r w:rsidRPr="00C63EB6">
        <w:rPr>
          <w:rFonts w:ascii="Calibri" w:eastAsia="Courier New" w:hAnsi="Calibri" w:cs="Arial"/>
          <w:b/>
          <w:sz w:val="22"/>
          <w:szCs w:val="22"/>
          <w:u w:val="single"/>
        </w:rPr>
        <w:t>RESPONSIBILITIES:</w:t>
      </w:r>
    </w:p>
    <w:p w:rsidR="00EF1045" w:rsidRPr="00EF1045" w:rsidRDefault="00EF1045" w:rsidP="00F221A9">
      <w:pPr>
        <w:numPr>
          <w:ilvl w:val="0"/>
          <w:numId w:val="32"/>
        </w:numPr>
        <w:jc w:val="both"/>
        <w:rPr>
          <w:rFonts w:ascii="Calibri" w:eastAsia="Courier New" w:hAnsi="Calibri" w:cs="Arial"/>
          <w:sz w:val="22"/>
          <w:szCs w:val="22"/>
        </w:rPr>
      </w:pPr>
      <w:r w:rsidRPr="00EF1045">
        <w:rPr>
          <w:rFonts w:ascii="Calibri" w:eastAsia="Courier New" w:hAnsi="Calibri" w:cs="Arial"/>
          <w:sz w:val="22"/>
          <w:szCs w:val="22"/>
        </w:rPr>
        <w:t xml:space="preserve">Installed SQL Server </w:t>
      </w:r>
      <w:r w:rsidR="00902E70">
        <w:rPr>
          <w:rFonts w:ascii="Calibri" w:eastAsia="Courier New" w:hAnsi="Calibri" w:cs="Arial"/>
          <w:sz w:val="22"/>
          <w:szCs w:val="22"/>
        </w:rPr>
        <w:t>2008</w:t>
      </w:r>
      <w:r w:rsidR="00266A7A">
        <w:rPr>
          <w:rFonts w:ascii="Calibri" w:eastAsia="Courier New" w:hAnsi="Calibri" w:cs="Arial"/>
          <w:sz w:val="22"/>
          <w:szCs w:val="22"/>
        </w:rPr>
        <w:t>/</w:t>
      </w:r>
      <w:r w:rsidR="00902E70">
        <w:rPr>
          <w:rFonts w:ascii="Calibri" w:eastAsia="Courier New" w:hAnsi="Calibri" w:cs="Arial"/>
          <w:sz w:val="22"/>
          <w:szCs w:val="22"/>
        </w:rPr>
        <w:t xml:space="preserve">2008R2 </w:t>
      </w:r>
      <w:r w:rsidRPr="00EF1045">
        <w:rPr>
          <w:rFonts w:ascii="Calibri" w:eastAsia="Courier New" w:hAnsi="Calibri" w:cs="Arial"/>
          <w:sz w:val="22"/>
          <w:szCs w:val="22"/>
        </w:rPr>
        <w:t>installation on windows 2008 clusters</w:t>
      </w:r>
    </w:p>
    <w:p w:rsidR="00EF1045" w:rsidRPr="00EF1045" w:rsidRDefault="00EF1045" w:rsidP="00F221A9">
      <w:pPr>
        <w:numPr>
          <w:ilvl w:val="0"/>
          <w:numId w:val="32"/>
        </w:numPr>
        <w:jc w:val="both"/>
        <w:rPr>
          <w:rFonts w:ascii="Calibri" w:eastAsia="Courier New" w:hAnsi="Calibri" w:cs="Arial"/>
          <w:sz w:val="22"/>
          <w:szCs w:val="22"/>
        </w:rPr>
      </w:pPr>
      <w:r w:rsidRPr="00EF1045">
        <w:rPr>
          <w:rFonts w:ascii="Calibri" w:eastAsia="Courier New" w:hAnsi="Calibri" w:cs="Arial"/>
          <w:sz w:val="22"/>
          <w:szCs w:val="22"/>
        </w:rPr>
        <w:t>Installed and configured SQL Server Reporting Services.</w:t>
      </w:r>
    </w:p>
    <w:p w:rsidR="00EF1045" w:rsidRPr="00EF1045" w:rsidRDefault="00EF1045" w:rsidP="00F221A9">
      <w:pPr>
        <w:numPr>
          <w:ilvl w:val="0"/>
          <w:numId w:val="32"/>
        </w:numPr>
        <w:jc w:val="both"/>
        <w:rPr>
          <w:rFonts w:ascii="Calibri" w:eastAsia="Courier New" w:hAnsi="Calibri" w:cs="Arial"/>
          <w:sz w:val="22"/>
          <w:szCs w:val="22"/>
        </w:rPr>
      </w:pPr>
      <w:r w:rsidRPr="00EF1045">
        <w:rPr>
          <w:rFonts w:ascii="Calibri" w:eastAsia="Courier New" w:hAnsi="Calibri" w:cs="Arial"/>
          <w:sz w:val="22"/>
          <w:szCs w:val="22"/>
        </w:rPr>
        <w:t>Migrated SQL Server  from 2000 to 2008 versions</w:t>
      </w:r>
    </w:p>
    <w:p w:rsidR="00EF1045" w:rsidRPr="00EF1045" w:rsidRDefault="00EF1045" w:rsidP="00F221A9">
      <w:pPr>
        <w:numPr>
          <w:ilvl w:val="0"/>
          <w:numId w:val="32"/>
        </w:numPr>
        <w:jc w:val="both"/>
        <w:rPr>
          <w:rFonts w:ascii="Calibri" w:eastAsia="Courier New" w:hAnsi="Calibri" w:cs="Arial"/>
          <w:sz w:val="22"/>
          <w:szCs w:val="22"/>
        </w:rPr>
      </w:pPr>
      <w:r w:rsidRPr="00EF1045">
        <w:rPr>
          <w:rFonts w:ascii="Calibri" w:eastAsia="Courier New" w:hAnsi="Calibri" w:cs="Arial"/>
          <w:sz w:val="22"/>
          <w:szCs w:val="22"/>
        </w:rPr>
        <w:t>SQL Server upgraded In-Place from SQL Server 2005 to SQL Server 2008</w:t>
      </w:r>
    </w:p>
    <w:p w:rsidR="00EF1045" w:rsidRPr="00EF1045" w:rsidRDefault="00EF1045" w:rsidP="00F221A9">
      <w:pPr>
        <w:numPr>
          <w:ilvl w:val="0"/>
          <w:numId w:val="32"/>
        </w:numPr>
        <w:jc w:val="both"/>
        <w:rPr>
          <w:rFonts w:ascii="Calibri" w:eastAsia="Courier New" w:hAnsi="Calibri" w:cs="Arial"/>
          <w:sz w:val="22"/>
          <w:szCs w:val="22"/>
        </w:rPr>
      </w:pPr>
      <w:r w:rsidRPr="00EF1045">
        <w:rPr>
          <w:rFonts w:ascii="Calibri" w:eastAsia="Courier New" w:hAnsi="Calibri" w:cs="Arial"/>
          <w:sz w:val="22"/>
          <w:szCs w:val="22"/>
        </w:rPr>
        <w:t>Applied partitioning on few huge databases for better maintenance and performance</w:t>
      </w:r>
    </w:p>
    <w:p w:rsidR="00EF1045" w:rsidRPr="00EF1045" w:rsidRDefault="00EF1045" w:rsidP="00F221A9">
      <w:pPr>
        <w:numPr>
          <w:ilvl w:val="0"/>
          <w:numId w:val="32"/>
        </w:numPr>
        <w:jc w:val="both"/>
        <w:rPr>
          <w:rFonts w:ascii="Calibri" w:eastAsia="Courier New" w:hAnsi="Calibri" w:cs="Arial"/>
          <w:sz w:val="22"/>
          <w:szCs w:val="22"/>
        </w:rPr>
      </w:pPr>
      <w:r w:rsidRPr="00EF1045">
        <w:rPr>
          <w:rFonts w:ascii="Calibri" w:eastAsia="Courier New" w:hAnsi="Calibri" w:cs="Arial"/>
          <w:sz w:val="22"/>
          <w:szCs w:val="22"/>
        </w:rPr>
        <w:t>Applied encryption on sensitive databases and documented the process for database refreshes</w:t>
      </w:r>
    </w:p>
    <w:p w:rsidR="00EF1045" w:rsidRPr="00EF1045" w:rsidRDefault="00EF1045" w:rsidP="00F221A9">
      <w:pPr>
        <w:numPr>
          <w:ilvl w:val="0"/>
          <w:numId w:val="32"/>
        </w:numPr>
        <w:jc w:val="both"/>
        <w:rPr>
          <w:rFonts w:ascii="Calibri" w:eastAsia="Courier New" w:hAnsi="Calibri" w:cs="Arial"/>
          <w:sz w:val="22"/>
          <w:szCs w:val="22"/>
        </w:rPr>
      </w:pPr>
      <w:r w:rsidRPr="00EF1045">
        <w:rPr>
          <w:rFonts w:ascii="Calibri" w:eastAsia="Courier New" w:hAnsi="Calibri" w:cs="Arial"/>
          <w:sz w:val="22"/>
          <w:szCs w:val="22"/>
        </w:rPr>
        <w:t>Designed SSIS packages to automate the maintenance process</w:t>
      </w:r>
    </w:p>
    <w:p w:rsidR="00EF1045" w:rsidRPr="00EF1045" w:rsidRDefault="00EF1045" w:rsidP="00F221A9">
      <w:pPr>
        <w:numPr>
          <w:ilvl w:val="0"/>
          <w:numId w:val="32"/>
        </w:numPr>
        <w:jc w:val="both"/>
        <w:rPr>
          <w:rFonts w:ascii="Calibri" w:eastAsia="Courier New" w:hAnsi="Calibri" w:cs="Arial"/>
          <w:sz w:val="22"/>
          <w:szCs w:val="22"/>
        </w:rPr>
      </w:pPr>
      <w:r w:rsidRPr="00EF1045">
        <w:rPr>
          <w:rFonts w:ascii="Calibri" w:eastAsia="Courier New" w:hAnsi="Calibri" w:cs="Arial"/>
          <w:sz w:val="22"/>
          <w:szCs w:val="22"/>
        </w:rPr>
        <w:t>Tuned existing SSIS packages to perform better</w:t>
      </w:r>
    </w:p>
    <w:p w:rsidR="00EF1045" w:rsidRPr="00EF1045" w:rsidRDefault="00EF1045" w:rsidP="00F221A9">
      <w:pPr>
        <w:numPr>
          <w:ilvl w:val="0"/>
          <w:numId w:val="32"/>
        </w:numPr>
        <w:jc w:val="both"/>
        <w:rPr>
          <w:rFonts w:ascii="Calibri" w:eastAsia="Courier New" w:hAnsi="Calibri" w:cs="Arial"/>
          <w:sz w:val="22"/>
          <w:szCs w:val="22"/>
        </w:rPr>
      </w:pPr>
      <w:r w:rsidRPr="00EF1045">
        <w:rPr>
          <w:rFonts w:ascii="Calibri" w:eastAsia="Courier New" w:hAnsi="Calibri" w:cs="Arial"/>
          <w:sz w:val="22"/>
          <w:szCs w:val="22"/>
        </w:rPr>
        <w:t>Enhanced the database disaster recovery management and performed drills to fill up any gaps.</w:t>
      </w:r>
    </w:p>
    <w:p w:rsidR="00EF1045" w:rsidRPr="00EF1045" w:rsidRDefault="00EF1045" w:rsidP="00F221A9">
      <w:pPr>
        <w:numPr>
          <w:ilvl w:val="0"/>
          <w:numId w:val="32"/>
        </w:numPr>
        <w:jc w:val="both"/>
        <w:rPr>
          <w:rFonts w:ascii="Calibri" w:eastAsia="Courier New" w:hAnsi="Calibri" w:cs="Arial"/>
          <w:sz w:val="22"/>
          <w:szCs w:val="22"/>
        </w:rPr>
      </w:pPr>
      <w:r w:rsidRPr="00EF1045">
        <w:rPr>
          <w:rFonts w:ascii="Calibri" w:eastAsia="Courier New" w:hAnsi="Calibri" w:cs="Arial"/>
          <w:sz w:val="22"/>
          <w:szCs w:val="22"/>
        </w:rPr>
        <w:t>Worked with end clients in capacity planning for designing new environments</w:t>
      </w:r>
    </w:p>
    <w:p w:rsidR="00EF1045" w:rsidRPr="00EF1045" w:rsidRDefault="00EF1045" w:rsidP="00F221A9">
      <w:pPr>
        <w:numPr>
          <w:ilvl w:val="0"/>
          <w:numId w:val="32"/>
        </w:numPr>
        <w:jc w:val="both"/>
        <w:rPr>
          <w:rFonts w:ascii="Calibri" w:eastAsia="Courier New" w:hAnsi="Calibri" w:cs="Arial"/>
          <w:sz w:val="22"/>
          <w:szCs w:val="22"/>
        </w:rPr>
      </w:pPr>
      <w:r w:rsidRPr="00EF1045">
        <w:rPr>
          <w:rFonts w:ascii="Calibri" w:eastAsia="Courier New" w:hAnsi="Calibri" w:cs="Arial"/>
          <w:sz w:val="22"/>
          <w:szCs w:val="22"/>
        </w:rPr>
        <w:t>Trained the team to expertise in Database maintenance and corruption issues</w:t>
      </w:r>
    </w:p>
    <w:p w:rsidR="00EF1045" w:rsidRPr="00EF1045" w:rsidRDefault="00266A7A" w:rsidP="00F221A9">
      <w:pPr>
        <w:numPr>
          <w:ilvl w:val="0"/>
          <w:numId w:val="32"/>
        </w:numPr>
        <w:jc w:val="both"/>
        <w:rPr>
          <w:rFonts w:ascii="Calibri" w:eastAsia="Courier New" w:hAnsi="Calibri" w:cs="Arial"/>
          <w:sz w:val="22"/>
          <w:szCs w:val="22"/>
        </w:rPr>
      </w:pPr>
      <w:r>
        <w:rPr>
          <w:rFonts w:ascii="Calibri" w:eastAsia="Courier New" w:hAnsi="Calibri" w:cs="Arial"/>
          <w:sz w:val="22"/>
          <w:szCs w:val="22"/>
        </w:rPr>
        <w:t>Performed SQL health check using DBCC commands</w:t>
      </w:r>
    </w:p>
    <w:p w:rsidR="00EF1045" w:rsidRPr="00EF1045" w:rsidRDefault="00EF1045" w:rsidP="00F221A9">
      <w:pPr>
        <w:numPr>
          <w:ilvl w:val="0"/>
          <w:numId w:val="32"/>
        </w:numPr>
        <w:jc w:val="both"/>
        <w:rPr>
          <w:rFonts w:ascii="Calibri" w:eastAsia="Courier New" w:hAnsi="Calibri" w:cs="Arial"/>
          <w:sz w:val="22"/>
          <w:szCs w:val="22"/>
        </w:rPr>
      </w:pPr>
      <w:r w:rsidRPr="00EF1045">
        <w:rPr>
          <w:rFonts w:ascii="Calibri" w:eastAsia="Courier New" w:hAnsi="Calibri" w:cs="Arial"/>
          <w:sz w:val="22"/>
          <w:szCs w:val="22"/>
        </w:rPr>
        <w:t>24/7 support provided with OFFSHORE coordination.</w:t>
      </w:r>
    </w:p>
    <w:p w:rsidR="00EF1045" w:rsidRPr="00EF1045" w:rsidRDefault="00EF1045" w:rsidP="00F221A9">
      <w:pPr>
        <w:numPr>
          <w:ilvl w:val="0"/>
          <w:numId w:val="32"/>
        </w:numPr>
        <w:jc w:val="both"/>
        <w:rPr>
          <w:rFonts w:ascii="Calibri" w:eastAsia="Courier New" w:hAnsi="Calibri" w:cs="Arial"/>
          <w:sz w:val="22"/>
          <w:szCs w:val="22"/>
        </w:rPr>
      </w:pPr>
      <w:r w:rsidRPr="00EF1045">
        <w:rPr>
          <w:rFonts w:ascii="Calibri" w:eastAsia="Courier New" w:hAnsi="Calibri" w:cs="Arial"/>
          <w:sz w:val="22"/>
          <w:szCs w:val="22"/>
        </w:rPr>
        <w:t xml:space="preserve">Used REMEDY </w:t>
      </w:r>
      <w:r w:rsidR="00266A7A">
        <w:rPr>
          <w:rFonts w:ascii="Calibri" w:eastAsia="Courier New" w:hAnsi="Calibri" w:cs="Arial"/>
          <w:sz w:val="22"/>
          <w:szCs w:val="22"/>
        </w:rPr>
        <w:t>and SAP as ticketing tools</w:t>
      </w:r>
    </w:p>
    <w:p w:rsidR="00EF1045" w:rsidRPr="00EF1045" w:rsidRDefault="00EF1045" w:rsidP="00F221A9">
      <w:pPr>
        <w:numPr>
          <w:ilvl w:val="0"/>
          <w:numId w:val="32"/>
        </w:numPr>
        <w:jc w:val="both"/>
        <w:rPr>
          <w:rFonts w:ascii="Calibri" w:eastAsia="Courier New" w:hAnsi="Calibri" w:cs="Arial"/>
          <w:sz w:val="22"/>
          <w:szCs w:val="22"/>
        </w:rPr>
      </w:pPr>
      <w:r w:rsidRPr="00EF1045">
        <w:rPr>
          <w:rFonts w:ascii="Calibri" w:eastAsia="Courier New" w:hAnsi="Calibri" w:cs="Arial"/>
          <w:sz w:val="22"/>
          <w:szCs w:val="22"/>
        </w:rPr>
        <w:t>Communicate with corporate customers via telephone, written correspondence, or electronic service regarding problems identified in Microsoft SQL Server software.</w:t>
      </w:r>
    </w:p>
    <w:p w:rsidR="00EF1045" w:rsidRPr="00EF1045" w:rsidRDefault="00EF1045" w:rsidP="00F221A9">
      <w:pPr>
        <w:numPr>
          <w:ilvl w:val="0"/>
          <w:numId w:val="32"/>
        </w:numPr>
        <w:jc w:val="both"/>
        <w:rPr>
          <w:rFonts w:ascii="Calibri" w:eastAsia="Courier New" w:hAnsi="Calibri" w:cs="Arial"/>
          <w:sz w:val="22"/>
          <w:szCs w:val="22"/>
        </w:rPr>
      </w:pPr>
      <w:r w:rsidRPr="00EF1045">
        <w:rPr>
          <w:rFonts w:ascii="Calibri" w:eastAsia="Courier New" w:hAnsi="Calibri" w:cs="Arial"/>
          <w:sz w:val="22"/>
          <w:szCs w:val="22"/>
        </w:rPr>
        <w:t xml:space="preserve">Troubleshooting issues related to tools, Management Studio/SEM, SQL Agent – scheduled tasks, Maintenance Plans, Import/ Export Wizard, Migration Advisor  </w:t>
      </w:r>
    </w:p>
    <w:p w:rsidR="00EF1045" w:rsidRPr="00EF1045" w:rsidRDefault="00EF1045" w:rsidP="00F221A9">
      <w:pPr>
        <w:numPr>
          <w:ilvl w:val="0"/>
          <w:numId w:val="32"/>
        </w:numPr>
        <w:jc w:val="both"/>
        <w:rPr>
          <w:rFonts w:ascii="Calibri" w:eastAsia="Courier New" w:hAnsi="Calibri" w:cs="Arial"/>
          <w:sz w:val="22"/>
          <w:szCs w:val="22"/>
        </w:rPr>
      </w:pPr>
      <w:r w:rsidRPr="00EF1045">
        <w:rPr>
          <w:rFonts w:ascii="Calibri" w:eastAsia="Courier New" w:hAnsi="Calibri" w:cs="Arial"/>
          <w:sz w:val="22"/>
          <w:szCs w:val="22"/>
        </w:rPr>
        <w:t>Troubleshooting security and permission related issues.</w:t>
      </w:r>
    </w:p>
    <w:p w:rsidR="00EF1045" w:rsidRPr="00EF1045" w:rsidRDefault="00EF1045" w:rsidP="00F221A9">
      <w:pPr>
        <w:numPr>
          <w:ilvl w:val="0"/>
          <w:numId w:val="32"/>
        </w:numPr>
        <w:jc w:val="both"/>
        <w:rPr>
          <w:rFonts w:ascii="Calibri" w:eastAsia="Courier New" w:hAnsi="Calibri" w:cs="Arial"/>
          <w:sz w:val="22"/>
          <w:szCs w:val="22"/>
        </w:rPr>
      </w:pPr>
      <w:r w:rsidRPr="00EF1045">
        <w:rPr>
          <w:rFonts w:ascii="Calibri" w:eastAsia="Courier New" w:hAnsi="Calibri" w:cs="Arial"/>
          <w:sz w:val="22"/>
          <w:szCs w:val="22"/>
        </w:rPr>
        <w:t>Troubleshooting all type of memory related issues (like: out of memory error) and issues related to basic connectivity and full text search.</w:t>
      </w:r>
    </w:p>
    <w:p w:rsidR="00EF1045" w:rsidRPr="00EF1045" w:rsidRDefault="00EF1045" w:rsidP="00F221A9">
      <w:pPr>
        <w:numPr>
          <w:ilvl w:val="0"/>
          <w:numId w:val="32"/>
        </w:numPr>
        <w:jc w:val="both"/>
        <w:rPr>
          <w:rFonts w:ascii="Calibri" w:eastAsia="Courier New" w:hAnsi="Calibri" w:cs="Arial"/>
          <w:sz w:val="22"/>
          <w:szCs w:val="22"/>
        </w:rPr>
      </w:pPr>
      <w:r w:rsidRPr="00EF1045">
        <w:rPr>
          <w:rFonts w:ascii="Calibri" w:eastAsia="Courier New" w:hAnsi="Calibri" w:cs="Arial"/>
          <w:sz w:val="22"/>
          <w:szCs w:val="22"/>
        </w:rPr>
        <w:t>Took care of all performance escalation issues like index management and statistics related issues</w:t>
      </w:r>
    </w:p>
    <w:p w:rsidR="00EF1045" w:rsidRPr="00266A7A" w:rsidRDefault="00266A7A" w:rsidP="00F221A9">
      <w:pPr>
        <w:numPr>
          <w:ilvl w:val="0"/>
          <w:numId w:val="32"/>
        </w:numPr>
        <w:jc w:val="both"/>
        <w:rPr>
          <w:rFonts w:asciiTheme="minorHAnsi" w:eastAsia="Courier New" w:hAnsiTheme="minorHAnsi" w:cs="Arial"/>
          <w:sz w:val="22"/>
          <w:szCs w:val="22"/>
        </w:rPr>
      </w:pPr>
      <w:r>
        <w:rPr>
          <w:rFonts w:asciiTheme="minorHAnsi" w:eastAsia="Courier New" w:hAnsiTheme="minorHAnsi"/>
          <w:sz w:val="22"/>
          <w:szCs w:val="22"/>
        </w:rPr>
        <w:t>Configured and Administered Replication, log shipping, Mirroring and Clustering.</w:t>
      </w:r>
    </w:p>
    <w:p w:rsidR="00266A7A" w:rsidRPr="00266A7A" w:rsidRDefault="00266A7A" w:rsidP="00F221A9">
      <w:pPr>
        <w:numPr>
          <w:ilvl w:val="0"/>
          <w:numId w:val="32"/>
        </w:numPr>
        <w:jc w:val="both"/>
        <w:rPr>
          <w:rFonts w:asciiTheme="minorHAnsi" w:eastAsia="Courier New" w:hAnsiTheme="minorHAnsi" w:cs="Arial"/>
          <w:sz w:val="22"/>
          <w:szCs w:val="22"/>
        </w:rPr>
      </w:pPr>
      <w:r>
        <w:rPr>
          <w:rFonts w:asciiTheme="minorHAnsi" w:eastAsia="Courier New" w:hAnsiTheme="minorHAnsi"/>
          <w:sz w:val="22"/>
          <w:szCs w:val="22"/>
        </w:rPr>
        <w:t>Performed regular duties like Backups, Restores.</w:t>
      </w:r>
    </w:p>
    <w:p w:rsidR="00266A7A" w:rsidRPr="00266A7A" w:rsidRDefault="00266A7A" w:rsidP="00F221A9">
      <w:pPr>
        <w:numPr>
          <w:ilvl w:val="0"/>
          <w:numId w:val="32"/>
        </w:numPr>
        <w:jc w:val="both"/>
        <w:rPr>
          <w:rFonts w:asciiTheme="minorHAnsi" w:eastAsia="Courier New" w:hAnsiTheme="minorHAnsi" w:cs="Arial"/>
          <w:sz w:val="22"/>
          <w:szCs w:val="22"/>
        </w:rPr>
      </w:pPr>
      <w:r>
        <w:rPr>
          <w:rFonts w:asciiTheme="minorHAnsi" w:eastAsia="Courier New" w:hAnsiTheme="minorHAnsi"/>
          <w:sz w:val="22"/>
          <w:szCs w:val="22"/>
        </w:rPr>
        <w:t xml:space="preserve">Created SQL jobs, Maintenance plans and scheduled them as required. </w:t>
      </w:r>
    </w:p>
    <w:p w:rsidR="00266A7A" w:rsidRPr="00266A7A" w:rsidRDefault="00266A7A" w:rsidP="00F221A9">
      <w:pPr>
        <w:numPr>
          <w:ilvl w:val="0"/>
          <w:numId w:val="32"/>
        </w:numPr>
        <w:jc w:val="both"/>
        <w:rPr>
          <w:rFonts w:asciiTheme="minorHAnsi" w:eastAsia="Courier New" w:hAnsiTheme="minorHAnsi" w:cs="Arial"/>
          <w:sz w:val="22"/>
          <w:szCs w:val="22"/>
        </w:rPr>
      </w:pPr>
      <w:r>
        <w:rPr>
          <w:rFonts w:asciiTheme="minorHAnsi" w:eastAsia="Courier New" w:hAnsiTheme="minorHAnsi"/>
          <w:sz w:val="22"/>
          <w:szCs w:val="22"/>
        </w:rPr>
        <w:t>Configured DB mail setup and notified stake holders of any job failures.</w:t>
      </w:r>
    </w:p>
    <w:p w:rsidR="00266A7A" w:rsidRPr="004E7468" w:rsidRDefault="00266A7A" w:rsidP="00F221A9">
      <w:pPr>
        <w:numPr>
          <w:ilvl w:val="0"/>
          <w:numId w:val="32"/>
        </w:numPr>
        <w:jc w:val="both"/>
        <w:rPr>
          <w:rFonts w:asciiTheme="minorHAnsi" w:eastAsia="Courier New" w:hAnsiTheme="minorHAnsi" w:cs="Arial"/>
          <w:sz w:val="22"/>
          <w:szCs w:val="22"/>
        </w:rPr>
      </w:pPr>
      <w:r>
        <w:rPr>
          <w:rFonts w:asciiTheme="minorHAnsi" w:eastAsia="Courier New" w:hAnsiTheme="minorHAnsi"/>
          <w:sz w:val="22"/>
          <w:szCs w:val="22"/>
        </w:rPr>
        <w:t>Resolved SQL connectivity and security issues for technical and non-technical staff.</w:t>
      </w:r>
    </w:p>
    <w:p w:rsidR="004C7F63" w:rsidRPr="00C63EB6" w:rsidRDefault="004C7F63" w:rsidP="00405C7D">
      <w:pPr>
        <w:ind w:left="1440"/>
        <w:jc w:val="both"/>
        <w:rPr>
          <w:rFonts w:ascii="Calibri" w:eastAsia="Courier New" w:hAnsi="Calibri" w:cs="Arial"/>
          <w:sz w:val="22"/>
          <w:szCs w:val="22"/>
        </w:rPr>
      </w:pPr>
    </w:p>
    <w:p w:rsidR="00D920A3" w:rsidRPr="00C63EB6" w:rsidRDefault="00D920A3" w:rsidP="00405C7D">
      <w:pPr>
        <w:jc w:val="both"/>
        <w:rPr>
          <w:rFonts w:ascii="Calibri" w:hAnsi="Calibri" w:cs="Arial"/>
          <w:sz w:val="22"/>
          <w:szCs w:val="22"/>
        </w:rPr>
      </w:pPr>
      <w:r w:rsidRPr="00C63EB6">
        <w:rPr>
          <w:rFonts w:ascii="Calibri" w:hAnsi="Calibri" w:cs="Arial"/>
          <w:b/>
          <w:sz w:val="22"/>
          <w:szCs w:val="22"/>
        </w:rPr>
        <w:lastRenderedPageBreak/>
        <w:t xml:space="preserve">Environment: </w:t>
      </w:r>
      <w:r w:rsidRPr="00C63EB6">
        <w:rPr>
          <w:rFonts w:ascii="Calibri" w:hAnsi="Calibri" w:cs="Arial"/>
          <w:sz w:val="22"/>
          <w:szCs w:val="22"/>
        </w:rPr>
        <w:t xml:space="preserve">MS SQL Server 2000, MS SQL Server 2005, MS SQL Server 2008, Windows 2003 Server, Windows 2008 Server, </w:t>
      </w:r>
      <w:r w:rsidRPr="00C63EB6">
        <w:rPr>
          <w:rFonts w:ascii="Calibri" w:hAnsi="Calibri" w:cs="Arial"/>
          <w:b/>
          <w:bCs/>
          <w:sz w:val="22"/>
          <w:szCs w:val="22"/>
        </w:rPr>
        <w:t>SSRS, SSIS</w:t>
      </w:r>
      <w:r w:rsidRPr="00C63EB6">
        <w:rPr>
          <w:rFonts w:ascii="Calibri" w:hAnsi="Calibri" w:cs="Arial"/>
          <w:sz w:val="22"/>
          <w:szCs w:val="22"/>
        </w:rPr>
        <w:t>, Business Intell</w:t>
      </w:r>
      <w:r w:rsidR="00E448C0" w:rsidRPr="00C63EB6">
        <w:rPr>
          <w:rFonts w:ascii="Calibri" w:hAnsi="Calibri" w:cs="Arial"/>
          <w:sz w:val="22"/>
          <w:szCs w:val="22"/>
        </w:rPr>
        <w:t>igence, T-SQL, DTS, Patrol, BMC Impact manager, SAP-CRM.</w:t>
      </w:r>
    </w:p>
    <w:p w:rsidR="003A7F18" w:rsidRDefault="003A7F18" w:rsidP="003A7F18">
      <w:pPr>
        <w:widowControl w:val="0"/>
        <w:tabs>
          <w:tab w:val="left" w:pos="1080"/>
        </w:tabs>
        <w:autoSpaceDE w:val="0"/>
        <w:autoSpaceDN w:val="0"/>
        <w:adjustRightInd w:val="0"/>
        <w:jc w:val="both"/>
        <w:rPr>
          <w:rFonts w:ascii="Calibri" w:eastAsia="Courier New" w:hAnsi="Calibri" w:cs="Arial"/>
          <w:b/>
          <w:sz w:val="22"/>
          <w:szCs w:val="22"/>
        </w:rPr>
      </w:pPr>
    </w:p>
    <w:p w:rsidR="00A30572" w:rsidRPr="00F26133" w:rsidRDefault="00A30572" w:rsidP="003A7F18">
      <w:pPr>
        <w:widowControl w:val="0"/>
        <w:tabs>
          <w:tab w:val="left" w:pos="1080"/>
        </w:tabs>
        <w:autoSpaceDE w:val="0"/>
        <w:autoSpaceDN w:val="0"/>
        <w:adjustRightInd w:val="0"/>
        <w:jc w:val="both"/>
        <w:rPr>
          <w:rFonts w:ascii="Calibri" w:eastAsia="Courier New" w:hAnsi="Calibri" w:cs="Arial"/>
          <w:b/>
          <w:sz w:val="22"/>
          <w:szCs w:val="22"/>
        </w:rPr>
      </w:pPr>
      <w:r w:rsidRPr="00F26133">
        <w:rPr>
          <w:rFonts w:ascii="Calibri" w:hAnsi="Calibri" w:cs="Arial"/>
          <w:b/>
          <w:bCs/>
          <w:sz w:val="22"/>
          <w:szCs w:val="22"/>
        </w:rPr>
        <w:t xml:space="preserve">Employee: Vision Systems Group, Inc          </w:t>
      </w:r>
      <w:r w:rsidR="003A7F18" w:rsidRPr="00F26133">
        <w:rPr>
          <w:rFonts w:ascii="Calibri" w:hAnsi="Calibri" w:cs="Arial"/>
          <w:b/>
          <w:bCs/>
          <w:sz w:val="22"/>
          <w:szCs w:val="22"/>
        </w:rPr>
        <w:tab/>
      </w:r>
      <w:r w:rsidR="00F26133" w:rsidRPr="00F26133">
        <w:rPr>
          <w:rFonts w:ascii="Calibri" w:hAnsi="Calibri" w:cs="Arial"/>
          <w:b/>
          <w:bCs/>
          <w:sz w:val="22"/>
          <w:szCs w:val="22"/>
        </w:rPr>
        <w:t xml:space="preserve">                                                  </w:t>
      </w:r>
      <w:r w:rsidR="00151602" w:rsidRPr="00F26133">
        <w:rPr>
          <w:rFonts w:ascii="Calibri" w:hAnsi="Calibri" w:cs="Arial"/>
          <w:b/>
          <w:bCs/>
          <w:sz w:val="22"/>
          <w:szCs w:val="22"/>
        </w:rPr>
        <w:t>J</w:t>
      </w:r>
      <w:r w:rsidR="00137514" w:rsidRPr="00F26133">
        <w:rPr>
          <w:rFonts w:ascii="Calibri" w:hAnsi="Calibri" w:cs="Arial"/>
          <w:b/>
          <w:bCs/>
          <w:sz w:val="22"/>
          <w:szCs w:val="22"/>
        </w:rPr>
        <w:t>une</w:t>
      </w:r>
      <w:r w:rsidR="00657AC5" w:rsidRPr="00F26133">
        <w:rPr>
          <w:rFonts w:ascii="Calibri" w:hAnsi="Calibri" w:cs="Arial"/>
          <w:b/>
          <w:bCs/>
          <w:sz w:val="22"/>
          <w:szCs w:val="22"/>
        </w:rPr>
        <w:t>.</w:t>
      </w:r>
      <w:r w:rsidRPr="00F26133">
        <w:rPr>
          <w:rFonts w:ascii="Calibri" w:hAnsi="Calibri" w:cs="Arial"/>
          <w:b/>
          <w:bCs/>
          <w:sz w:val="22"/>
          <w:szCs w:val="22"/>
        </w:rPr>
        <w:t xml:space="preserve"> 200</w:t>
      </w:r>
      <w:r w:rsidR="002331C8" w:rsidRPr="00F26133">
        <w:rPr>
          <w:rFonts w:ascii="Calibri" w:hAnsi="Calibri" w:cs="Arial"/>
          <w:b/>
          <w:bCs/>
          <w:sz w:val="22"/>
          <w:szCs w:val="22"/>
        </w:rPr>
        <w:t>6</w:t>
      </w:r>
      <w:r w:rsidRPr="00F26133">
        <w:rPr>
          <w:rFonts w:ascii="Calibri" w:hAnsi="Calibri" w:cs="Arial"/>
          <w:b/>
          <w:bCs/>
          <w:sz w:val="22"/>
          <w:szCs w:val="22"/>
        </w:rPr>
        <w:t>-</w:t>
      </w:r>
      <w:r w:rsidR="00151602" w:rsidRPr="00F26133">
        <w:rPr>
          <w:rFonts w:ascii="Calibri" w:hAnsi="Calibri" w:cs="Arial"/>
          <w:b/>
          <w:bCs/>
          <w:sz w:val="22"/>
          <w:szCs w:val="22"/>
        </w:rPr>
        <w:t>June</w:t>
      </w:r>
      <w:r w:rsidRPr="00F26133">
        <w:rPr>
          <w:rFonts w:ascii="Calibri" w:hAnsi="Calibri" w:cs="Arial"/>
          <w:b/>
          <w:bCs/>
          <w:sz w:val="22"/>
          <w:szCs w:val="22"/>
        </w:rPr>
        <w:t xml:space="preserve"> 2009</w:t>
      </w:r>
    </w:p>
    <w:p w:rsidR="00BD50AE" w:rsidRDefault="00137514" w:rsidP="003A7F18">
      <w:pPr>
        <w:pStyle w:val="Heading6"/>
        <w:jc w:val="both"/>
        <w:rPr>
          <w:rFonts w:ascii="Calibri" w:hAnsi="Calibri"/>
          <w:color w:val="auto"/>
          <w:sz w:val="22"/>
        </w:rPr>
      </w:pPr>
      <w:r>
        <w:rPr>
          <w:rFonts w:ascii="Calibri" w:hAnsi="Calibri"/>
          <w:color w:val="auto"/>
          <w:sz w:val="22"/>
        </w:rPr>
        <w:t>Technical Role:</w:t>
      </w:r>
      <w:r w:rsidR="00140D46">
        <w:rPr>
          <w:rFonts w:ascii="Calibri" w:hAnsi="Calibri"/>
          <w:color w:val="auto"/>
          <w:sz w:val="22"/>
        </w:rPr>
        <w:t xml:space="preserve"> </w:t>
      </w:r>
      <w:r>
        <w:rPr>
          <w:rFonts w:ascii="Calibri" w:hAnsi="Calibri"/>
          <w:color w:val="auto"/>
          <w:sz w:val="22"/>
        </w:rPr>
        <w:t>SQL D</w:t>
      </w:r>
      <w:r w:rsidRPr="00C63EB6">
        <w:rPr>
          <w:rFonts w:ascii="Calibri" w:hAnsi="Calibri"/>
          <w:color w:val="auto"/>
          <w:sz w:val="22"/>
        </w:rPr>
        <w:t>atabase Administrator</w:t>
      </w:r>
    </w:p>
    <w:p w:rsidR="00137514" w:rsidRDefault="00137514" w:rsidP="00137514"/>
    <w:p w:rsidR="00BD50AE" w:rsidRPr="00C63EB6" w:rsidRDefault="00065811" w:rsidP="00405C7D">
      <w:pPr>
        <w:widowControl w:val="0"/>
        <w:tabs>
          <w:tab w:val="left" w:pos="1080"/>
        </w:tabs>
        <w:autoSpaceDE w:val="0"/>
        <w:autoSpaceDN w:val="0"/>
        <w:adjustRightInd w:val="0"/>
        <w:ind w:left="720" w:hanging="360"/>
        <w:jc w:val="both"/>
        <w:rPr>
          <w:rFonts w:ascii="Calibri" w:hAnsi="Calibri"/>
          <w:sz w:val="22"/>
          <w:szCs w:val="22"/>
        </w:rPr>
      </w:pPr>
      <w:r>
        <w:rPr>
          <w:rFonts w:ascii="Calibri" w:hAnsi="Calibri"/>
          <w:sz w:val="22"/>
          <w:szCs w:val="22"/>
        </w:rPr>
        <w:t>Vision Systems Group, Inc is a service and solution provider company. This project is to provide DBA support to its respective vendor’s /Clients.</w:t>
      </w:r>
    </w:p>
    <w:p w:rsidR="00BE004C" w:rsidRPr="00C63EB6" w:rsidRDefault="00BE004C" w:rsidP="00405C7D">
      <w:pPr>
        <w:pStyle w:val="NormalWeb"/>
        <w:jc w:val="both"/>
        <w:rPr>
          <w:rFonts w:ascii="Calibri" w:hAnsi="Calibri" w:cs="Arial"/>
          <w:bCs/>
          <w:sz w:val="22"/>
          <w:szCs w:val="22"/>
          <w:u w:val="single"/>
        </w:rPr>
      </w:pPr>
      <w:r w:rsidRPr="00C63EB6">
        <w:rPr>
          <w:rFonts w:ascii="Calibri" w:hAnsi="Calibri" w:cs="Arial"/>
          <w:b/>
          <w:sz w:val="22"/>
          <w:szCs w:val="22"/>
          <w:u w:val="single"/>
        </w:rPr>
        <w:t>RESPONSIBILITIES:</w:t>
      </w:r>
    </w:p>
    <w:p w:rsidR="00C74EDC" w:rsidRPr="00C63EB6" w:rsidRDefault="00C74EDC" w:rsidP="00F221A9">
      <w:pPr>
        <w:numPr>
          <w:ilvl w:val="0"/>
          <w:numId w:val="33"/>
        </w:numPr>
        <w:jc w:val="both"/>
        <w:rPr>
          <w:rFonts w:ascii="Calibri" w:hAnsi="Calibri" w:cs="Arial"/>
          <w:sz w:val="22"/>
          <w:szCs w:val="22"/>
          <w:lang w:val="en-US"/>
        </w:rPr>
      </w:pPr>
      <w:r w:rsidRPr="00C63EB6">
        <w:rPr>
          <w:rFonts w:ascii="Calibri" w:hAnsi="Calibri" w:cs="Arial"/>
          <w:sz w:val="22"/>
          <w:szCs w:val="22"/>
          <w:lang w:val="en-US"/>
        </w:rPr>
        <w:t>Installed and maintained MS SQL Server Databases of R&amp;D, System Test, Acceptance   Test and Production Server.</w:t>
      </w:r>
    </w:p>
    <w:p w:rsidR="00C74EDC" w:rsidRPr="00C63EB6" w:rsidRDefault="00C74EDC" w:rsidP="00F221A9">
      <w:pPr>
        <w:numPr>
          <w:ilvl w:val="0"/>
          <w:numId w:val="33"/>
        </w:numPr>
        <w:jc w:val="both"/>
        <w:rPr>
          <w:rFonts w:ascii="Calibri" w:hAnsi="Calibri" w:cs="Arial"/>
          <w:sz w:val="22"/>
          <w:szCs w:val="22"/>
          <w:lang w:val="en-US"/>
        </w:rPr>
      </w:pPr>
      <w:r w:rsidRPr="00C63EB6">
        <w:rPr>
          <w:rFonts w:ascii="Calibri" w:hAnsi="Calibri" w:cs="Arial"/>
          <w:sz w:val="22"/>
          <w:szCs w:val="22"/>
          <w:lang w:val="en-US"/>
        </w:rPr>
        <w:t>Maintaining the transactional Replication server and logshipping</w:t>
      </w:r>
    </w:p>
    <w:p w:rsidR="00C74EDC" w:rsidRPr="00C63EB6" w:rsidRDefault="00C74EDC" w:rsidP="00F221A9">
      <w:pPr>
        <w:numPr>
          <w:ilvl w:val="0"/>
          <w:numId w:val="33"/>
        </w:numPr>
        <w:jc w:val="both"/>
        <w:rPr>
          <w:rFonts w:ascii="Calibri" w:hAnsi="Calibri" w:cs="Arial"/>
          <w:sz w:val="22"/>
          <w:szCs w:val="22"/>
          <w:lang w:val="en-US"/>
        </w:rPr>
      </w:pPr>
      <w:r w:rsidRPr="00C63EB6">
        <w:rPr>
          <w:rFonts w:ascii="Calibri" w:hAnsi="Calibri" w:cs="Arial"/>
          <w:sz w:val="22"/>
          <w:szCs w:val="22"/>
          <w:lang w:val="en-US"/>
        </w:rPr>
        <w:t xml:space="preserve">Created scripts to monitor the servers </w:t>
      </w:r>
    </w:p>
    <w:p w:rsidR="00C74EDC" w:rsidRPr="00C63EB6" w:rsidRDefault="00C74EDC" w:rsidP="00F221A9">
      <w:pPr>
        <w:numPr>
          <w:ilvl w:val="0"/>
          <w:numId w:val="33"/>
        </w:numPr>
        <w:jc w:val="both"/>
        <w:rPr>
          <w:rFonts w:ascii="Calibri" w:hAnsi="Calibri" w:cs="Arial"/>
          <w:sz w:val="22"/>
          <w:szCs w:val="22"/>
          <w:lang w:val="en-US"/>
        </w:rPr>
      </w:pPr>
      <w:r w:rsidRPr="00C63EB6">
        <w:rPr>
          <w:rFonts w:ascii="Calibri" w:hAnsi="Calibri" w:cs="Arial"/>
          <w:sz w:val="22"/>
          <w:szCs w:val="22"/>
          <w:lang w:val="en-US"/>
        </w:rPr>
        <w:t>Designed scripts to automate the maintenance tasks</w:t>
      </w:r>
    </w:p>
    <w:p w:rsidR="00C74EDC" w:rsidRPr="00C63EB6" w:rsidRDefault="00C74EDC" w:rsidP="00F221A9">
      <w:pPr>
        <w:numPr>
          <w:ilvl w:val="0"/>
          <w:numId w:val="33"/>
        </w:numPr>
        <w:jc w:val="both"/>
        <w:rPr>
          <w:rFonts w:ascii="Calibri" w:hAnsi="Calibri" w:cs="Arial"/>
          <w:sz w:val="22"/>
          <w:szCs w:val="22"/>
          <w:lang w:val="en-US"/>
        </w:rPr>
      </w:pPr>
      <w:r w:rsidRPr="00C63EB6">
        <w:rPr>
          <w:rFonts w:ascii="Calibri" w:hAnsi="Calibri" w:cs="Arial"/>
          <w:sz w:val="22"/>
          <w:szCs w:val="22"/>
          <w:lang w:val="en-US"/>
        </w:rPr>
        <w:t>Worked on deadlocks issues and minimized the occurrence of these situations</w:t>
      </w:r>
    </w:p>
    <w:p w:rsidR="00C74EDC" w:rsidRPr="00C63EB6" w:rsidRDefault="00C74EDC" w:rsidP="00F221A9">
      <w:pPr>
        <w:numPr>
          <w:ilvl w:val="0"/>
          <w:numId w:val="33"/>
        </w:numPr>
        <w:jc w:val="both"/>
        <w:rPr>
          <w:rFonts w:ascii="Calibri" w:hAnsi="Calibri" w:cs="Arial"/>
          <w:sz w:val="22"/>
          <w:szCs w:val="22"/>
          <w:lang w:val="en-US"/>
        </w:rPr>
      </w:pPr>
      <w:r w:rsidRPr="00C63EB6">
        <w:rPr>
          <w:rFonts w:ascii="Calibri" w:hAnsi="Calibri" w:cs="Arial"/>
          <w:sz w:val="22"/>
          <w:szCs w:val="22"/>
          <w:lang w:val="en-US"/>
        </w:rPr>
        <w:t>Worked on various performance issues.</w:t>
      </w:r>
    </w:p>
    <w:p w:rsidR="00C74EDC" w:rsidRPr="00C63EB6" w:rsidRDefault="00C74EDC" w:rsidP="00F221A9">
      <w:pPr>
        <w:numPr>
          <w:ilvl w:val="0"/>
          <w:numId w:val="33"/>
        </w:numPr>
        <w:jc w:val="both"/>
        <w:rPr>
          <w:rFonts w:ascii="Calibri" w:hAnsi="Calibri" w:cs="Arial"/>
          <w:sz w:val="22"/>
          <w:szCs w:val="22"/>
          <w:lang w:val="en-US"/>
        </w:rPr>
      </w:pPr>
      <w:r w:rsidRPr="00C63EB6">
        <w:rPr>
          <w:rFonts w:ascii="Calibri" w:hAnsi="Calibri" w:cs="Arial"/>
          <w:sz w:val="22"/>
          <w:szCs w:val="22"/>
          <w:lang w:val="en-US"/>
        </w:rPr>
        <w:t>Performed query plans and made sure each and every query is using appropriate indexes</w:t>
      </w:r>
    </w:p>
    <w:p w:rsidR="00C74EDC" w:rsidRPr="00C63EB6" w:rsidRDefault="00C74EDC" w:rsidP="00F221A9">
      <w:pPr>
        <w:numPr>
          <w:ilvl w:val="0"/>
          <w:numId w:val="33"/>
        </w:numPr>
        <w:jc w:val="both"/>
        <w:rPr>
          <w:rFonts w:ascii="Calibri" w:hAnsi="Calibri" w:cs="Arial"/>
          <w:sz w:val="22"/>
          <w:szCs w:val="22"/>
          <w:lang w:val="en-US"/>
        </w:rPr>
      </w:pPr>
      <w:r w:rsidRPr="00C63EB6">
        <w:rPr>
          <w:rFonts w:ascii="Calibri" w:hAnsi="Calibri" w:cs="Arial"/>
          <w:sz w:val="22"/>
          <w:szCs w:val="22"/>
          <w:lang w:val="en-US"/>
        </w:rPr>
        <w:t>Installed SQL server 2005 instances on Windows 2003 clusters</w:t>
      </w:r>
    </w:p>
    <w:p w:rsidR="00C74EDC" w:rsidRPr="00C63EB6" w:rsidRDefault="00C74EDC" w:rsidP="00F221A9">
      <w:pPr>
        <w:numPr>
          <w:ilvl w:val="0"/>
          <w:numId w:val="33"/>
        </w:numPr>
        <w:jc w:val="both"/>
        <w:rPr>
          <w:rFonts w:ascii="Calibri" w:hAnsi="Calibri" w:cs="Arial"/>
          <w:sz w:val="22"/>
          <w:szCs w:val="22"/>
          <w:lang w:val="en-US"/>
        </w:rPr>
      </w:pPr>
      <w:r w:rsidRPr="00C63EB6">
        <w:rPr>
          <w:rFonts w:ascii="Calibri" w:hAnsi="Calibri" w:cs="Arial"/>
          <w:sz w:val="22"/>
          <w:szCs w:val="22"/>
          <w:lang w:val="en-US"/>
        </w:rPr>
        <w:t>Migrated SQL Server 2000 to SQL Server 2005</w:t>
      </w:r>
    </w:p>
    <w:p w:rsidR="00C74EDC" w:rsidRPr="00C63EB6" w:rsidRDefault="00C74EDC" w:rsidP="00F221A9">
      <w:pPr>
        <w:numPr>
          <w:ilvl w:val="0"/>
          <w:numId w:val="33"/>
        </w:numPr>
        <w:jc w:val="both"/>
        <w:rPr>
          <w:rFonts w:ascii="Calibri" w:hAnsi="Calibri" w:cs="Arial"/>
          <w:sz w:val="22"/>
          <w:szCs w:val="22"/>
          <w:lang w:val="en-US"/>
        </w:rPr>
      </w:pPr>
      <w:r w:rsidRPr="00C63EB6">
        <w:rPr>
          <w:rFonts w:ascii="Calibri" w:hAnsi="Calibri" w:cs="Arial"/>
          <w:sz w:val="22"/>
          <w:szCs w:val="22"/>
          <w:lang w:val="en-US"/>
        </w:rPr>
        <w:t>Involved in the migration of MS Access databases to MS SQL Server 2000</w:t>
      </w:r>
    </w:p>
    <w:p w:rsidR="00C74EDC" w:rsidRPr="00C63EB6" w:rsidRDefault="00C74EDC" w:rsidP="00F221A9">
      <w:pPr>
        <w:numPr>
          <w:ilvl w:val="0"/>
          <w:numId w:val="33"/>
        </w:numPr>
        <w:jc w:val="both"/>
        <w:rPr>
          <w:rFonts w:ascii="Calibri" w:hAnsi="Calibri" w:cs="Arial"/>
          <w:sz w:val="22"/>
          <w:szCs w:val="22"/>
          <w:lang w:val="en-US"/>
        </w:rPr>
      </w:pPr>
      <w:r w:rsidRPr="00C63EB6">
        <w:rPr>
          <w:rFonts w:ascii="Calibri" w:hAnsi="Calibri" w:cs="Arial"/>
          <w:sz w:val="22"/>
          <w:szCs w:val="22"/>
          <w:lang w:val="en-US"/>
        </w:rPr>
        <w:t>Scheduled backups and performed restore operations for system test data depends on testers’ requirement.</w:t>
      </w:r>
    </w:p>
    <w:p w:rsidR="00C74EDC" w:rsidRPr="00C63EB6" w:rsidRDefault="00C74EDC" w:rsidP="00F221A9">
      <w:pPr>
        <w:numPr>
          <w:ilvl w:val="0"/>
          <w:numId w:val="33"/>
        </w:numPr>
        <w:jc w:val="both"/>
        <w:rPr>
          <w:rFonts w:ascii="Calibri" w:hAnsi="Calibri" w:cs="Arial"/>
          <w:sz w:val="22"/>
          <w:szCs w:val="22"/>
          <w:lang w:val="en-US"/>
        </w:rPr>
      </w:pPr>
      <w:r w:rsidRPr="00C63EB6">
        <w:rPr>
          <w:rFonts w:ascii="Calibri" w:hAnsi="Calibri" w:cs="Arial"/>
          <w:sz w:val="22"/>
          <w:szCs w:val="22"/>
          <w:lang w:val="en-US"/>
        </w:rPr>
        <w:t>Created logins and maintained user permissions appropriately.</w:t>
      </w:r>
    </w:p>
    <w:p w:rsidR="00C74EDC" w:rsidRPr="00C63EB6" w:rsidRDefault="00C74EDC" w:rsidP="00F221A9">
      <w:pPr>
        <w:numPr>
          <w:ilvl w:val="0"/>
          <w:numId w:val="33"/>
        </w:numPr>
        <w:jc w:val="both"/>
        <w:rPr>
          <w:rFonts w:ascii="Calibri" w:hAnsi="Calibri" w:cs="Arial"/>
          <w:sz w:val="22"/>
          <w:szCs w:val="22"/>
          <w:lang w:val="en-US"/>
        </w:rPr>
      </w:pPr>
      <w:r w:rsidRPr="00C63EB6">
        <w:rPr>
          <w:rFonts w:ascii="Calibri" w:hAnsi="Calibri" w:cs="Arial"/>
          <w:sz w:val="22"/>
          <w:szCs w:val="22"/>
          <w:lang w:val="en-US"/>
        </w:rPr>
        <w:t>Migration of Sybase stored procedures to MS SQL databases using SQL standards.</w:t>
      </w:r>
    </w:p>
    <w:p w:rsidR="00BE004C" w:rsidRPr="00C63EB6" w:rsidRDefault="00C74EDC" w:rsidP="00F221A9">
      <w:pPr>
        <w:numPr>
          <w:ilvl w:val="0"/>
          <w:numId w:val="33"/>
        </w:numPr>
        <w:jc w:val="both"/>
        <w:rPr>
          <w:rFonts w:ascii="Calibri" w:hAnsi="Calibri" w:cs="Arial"/>
          <w:sz w:val="22"/>
          <w:szCs w:val="22"/>
        </w:rPr>
      </w:pPr>
      <w:r w:rsidRPr="00C63EB6">
        <w:rPr>
          <w:rFonts w:ascii="Calibri" w:hAnsi="Calibri" w:cs="Arial"/>
          <w:sz w:val="22"/>
          <w:szCs w:val="22"/>
          <w:lang w:val="en-US"/>
        </w:rPr>
        <w:t>Troubleshoot  Linked Server issues</w:t>
      </w:r>
    </w:p>
    <w:p w:rsidR="00C74EDC" w:rsidRPr="00C63EB6" w:rsidRDefault="00C74EDC" w:rsidP="00405C7D">
      <w:pPr>
        <w:ind w:left="1080"/>
        <w:jc w:val="both"/>
        <w:rPr>
          <w:rFonts w:ascii="Calibri" w:hAnsi="Calibri" w:cs="Arial"/>
          <w:sz w:val="22"/>
          <w:szCs w:val="22"/>
        </w:rPr>
      </w:pPr>
    </w:p>
    <w:p w:rsidR="00BE004C" w:rsidRPr="00C63EB6" w:rsidRDefault="00BE004C" w:rsidP="00405C7D">
      <w:pPr>
        <w:ind w:left="720"/>
        <w:jc w:val="both"/>
        <w:rPr>
          <w:rFonts w:ascii="Calibri" w:hAnsi="Calibri" w:cs="Arial"/>
          <w:sz w:val="22"/>
          <w:szCs w:val="22"/>
        </w:rPr>
      </w:pPr>
      <w:r w:rsidRPr="00C63EB6">
        <w:rPr>
          <w:rFonts w:ascii="Calibri" w:hAnsi="Calibri" w:cs="Arial"/>
          <w:b/>
          <w:sz w:val="22"/>
          <w:szCs w:val="22"/>
        </w:rPr>
        <w:t xml:space="preserve">Environment: </w:t>
      </w:r>
      <w:r w:rsidRPr="00C63EB6">
        <w:rPr>
          <w:rFonts w:ascii="Calibri" w:hAnsi="Calibri" w:cs="Arial"/>
          <w:sz w:val="22"/>
          <w:szCs w:val="22"/>
        </w:rPr>
        <w:t xml:space="preserve">MS SQL Server 2000, MS SQL Server 2005, Windows 2003 Server, </w:t>
      </w:r>
      <w:r w:rsidRPr="00C63EB6">
        <w:rPr>
          <w:rFonts w:ascii="Calibri" w:hAnsi="Calibri" w:cs="Arial"/>
          <w:b/>
          <w:bCs/>
          <w:sz w:val="22"/>
          <w:szCs w:val="22"/>
        </w:rPr>
        <w:t>SSRS, SSIS</w:t>
      </w:r>
      <w:r w:rsidRPr="00C63EB6">
        <w:rPr>
          <w:rFonts w:ascii="Calibri" w:hAnsi="Calibri" w:cs="Arial"/>
          <w:sz w:val="22"/>
          <w:szCs w:val="22"/>
        </w:rPr>
        <w:t>, MS Visual studio 2005, T-SQL, DTS, Power Builder</w:t>
      </w:r>
      <w:r w:rsidR="005E17F8" w:rsidRPr="00C63EB6">
        <w:rPr>
          <w:rFonts w:ascii="Calibri" w:hAnsi="Calibri" w:cs="Arial"/>
          <w:sz w:val="22"/>
          <w:szCs w:val="22"/>
        </w:rPr>
        <w:t>, C#</w:t>
      </w:r>
      <w:r w:rsidRPr="00C63EB6">
        <w:rPr>
          <w:rFonts w:ascii="Calibri" w:hAnsi="Calibri" w:cs="Arial"/>
          <w:sz w:val="22"/>
          <w:szCs w:val="22"/>
        </w:rPr>
        <w:t>.</w:t>
      </w:r>
    </w:p>
    <w:p w:rsidR="00BE004C" w:rsidRPr="00C63EB6" w:rsidRDefault="00BE004C" w:rsidP="00405C7D">
      <w:pPr>
        <w:pStyle w:val="BodyText"/>
        <w:jc w:val="both"/>
        <w:rPr>
          <w:rFonts w:ascii="Calibri" w:hAnsi="Calibri" w:cs="Arial"/>
          <w:sz w:val="22"/>
          <w:szCs w:val="22"/>
        </w:rPr>
      </w:pPr>
    </w:p>
    <w:sectPr w:rsidR="00BE004C" w:rsidRPr="00C63EB6" w:rsidSect="00F63165">
      <w:headerReference w:type="default" r:id="rId9"/>
      <w:footerReference w:type="default" r:id="rId10"/>
      <w:pgSz w:w="11906" w:h="16838"/>
      <w:pgMar w:top="1440" w:right="1286" w:bottom="1440" w:left="126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05A7" w:rsidRDefault="000B05A7">
      <w:r>
        <w:separator/>
      </w:r>
    </w:p>
  </w:endnote>
  <w:endnote w:type="continuationSeparator" w:id="1">
    <w:p w:rsidR="000B05A7" w:rsidRDefault="000B05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7E40" w:rsidRDefault="00513624">
    <w:pPr>
      <w:pStyle w:val="Footer"/>
      <w:jc w:val="right"/>
    </w:pPr>
    <w:r>
      <w:fldChar w:fldCharType="begin"/>
    </w:r>
    <w:r w:rsidR="007327F1">
      <w:instrText xml:space="preserve"> PAGE   \* MERGEFORMAT </w:instrText>
    </w:r>
    <w:r>
      <w:fldChar w:fldCharType="separate"/>
    </w:r>
    <w:r w:rsidR="006E5D91">
      <w:rPr>
        <w:noProof/>
      </w:rPr>
      <w:t>1</w:t>
    </w:r>
    <w:r>
      <w:rPr>
        <w:noProof/>
      </w:rPr>
      <w:fldChar w:fldCharType="end"/>
    </w:r>
  </w:p>
  <w:p w:rsidR="000C7E40" w:rsidRDefault="000C7E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05A7" w:rsidRDefault="000B05A7">
      <w:r>
        <w:separator/>
      </w:r>
    </w:p>
  </w:footnote>
  <w:footnote w:type="continuationSeparator" w:id="1">
    <w:p w:rsidR="000B05A7" w:rsidRDefault="000B05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insideH w:val="single" w:sz="4" w:space="0" w:color="auto"/>
      </w:tblBorders>
      <w:tblLook w:val="04A0"/>
    </w:tblPr>
    <w:tblGrid>
      <w:gridCol w:w="3192"/>
      <w:gridCol w:w="3192"/>
      <w:gridCol w:w="3192"/>
    </w:tblGrid>
    <w:tr w:rsidR="003E3160" w:rsidTr="000C7E40">
      <w:tc>
        <w:tcPr>
          <w:tcW w:w="3192" w:type="dxa"/>
        </w:tcPr>
        <w:p w:rsidR="003E3160" w:rsidRPr="00B13DDE" w:rsidRDefault="001B7714" w:rsidP="000C7E40">
          <w:pPr>
            <w:pStyle w:val="Heading2"/>
            <w:tabs>
              <w:tab w:val="left" w:pos="180"/>
              <w:tab w:val="left" w:pos="1260"/>
              <w:tab w:val="left" w:pos="1800"/>
            </w:tabs>
            <w:suppressAutoHyphens w:val="0"/>
            <w:spacing w:before="0" w:after="0"/>
            <w:jc w:val="both"/>
            <w:rPr>
              <w:rFonts w:asciiTheme="majorHAnsi" w:hAnsiTheme="majorHAnsi"/>
              <w:b w:val="0"/>
              <w:i/>
              <w:sz w:val="22"/>
              <w:szCs w:val="22"/>
            </w:rPr>
          </w:pPr>
          <w:r w:rsidRPr="00B13DDE">
            <w:rPr>
              <w:rFonts w:asciiTheme="majorHAnsi" w:hAnsiTheme="majorHAnsi" w:cs="Arial"/>
              <w:bCs w:val="0"/>
              <w:iCs/>
              <w:sz w:val="22"/>
              <w:szCs w:val="22"/>
            </w:rPr>
            <w:t>Madhavi</w:t>
          </w:r>
          <w:r w:rsidR="00010C05" w:rsidRPr="00B13DDE">
            <w:rPr>
              <w:rFonts w:asciiTheme="majorHAnsi" w:hAnsiTheme="majorHAnsi" w:cs="Arial"/>
              <w:bCs w:val="0"/>
              <w:iCs/>
              <w:sz w:val="22"/>
              <w:szCs w:val="22"/>
            </w:rPr>
            <w:t xml:space="preserve"> kosuri</w:t>
          </w:r>
        </w:p>
        <w:p w:rsidR="003E3160" w:rsidRPr="00B13DDE" w:rsidRDefault="007E1887" w:rsidP="000C7E40">
          <w:pPr>
            <w:pStyle w:val="Heading5"/>
            <w:jc w:val="both"/>
            <w:rPr>
              <w:rFonts w:asciiTheme="majorHAnsi" w:hAnsiTheme="majorHAnsi"/>
              <w:sz w:val="22"/>
            </w:rPr>
          </w:pPr>
          <w:r w:rsidRPr="00B13DDE">
            <w:rPr>
              <w:rFonts w:asciiTheme="majorHAnsi" w:hAnsiTheme="majorHAnsi"/>
              <w:sz w:val="22"/>
            </w:rPr>
            <w:t>PHONE</w:t>
          </w:r>
          <w:r w:rsidR="003E3160" w:rsidRPr="00B13DDE">
            <w:rPr>
              <w:rFonts w:asciiTheme="majorHAnsi" w:hAnsiTheme="majorHAnsi"/>
              <w:sz w:val="22"/>
            </w:rPr>
            <w:t xml:space="preserve">: </w:t>
          </w:r>
          <w:r w:rsidR="0039734A" w:rsidRPr="00B13DDE">
            <w:rPr>
              <w:rFonts w:asciiTheme="majorHAnsi" w:hAnsiTheme="majorHAnsi"/>
              <w:sz w:val="22"/>
            </w:rPr>
            <w:t>404-907-9545</w:t>
          </w:r>
        </w:p>
        <w:p w:rsidR="0099403E" w:rsidRPr="00B13DDE" w:rsidRDefault="003E3160" w:rsidP="0099403E">
          <w:pPr>
            <w:pStyle w:val="Heading2"/>
            <w:tabs>
              <w:tab w:val="left" w:pos="180"/>
              <w:tab w:val="left" w:pos="1260"/>
              <w:tab w:val="left" w:pos="1800"/>
            </w:tabs>
            <w:suppressAutoHyphens w:val="0"/>
            <w:spacing w:before="0" w:after="0"/>
            <w:jc w:val="both"/>
            <w:rPr>
              <w:rFonts w:asciiTheme="majorHAnsi" w:hAnsiTheme="majorHAnsi" w:cs="Arial"/>
              <w:bCs w:val="0"/>
              <w:iCs/>
              <w:sz w:val="22"/>
              <w:szCs w:val="22"/>
            </w:rPr>
          </w:pPr>
          <w:r w:rsidRPr="00B13DDE">
            <w:rPr>
              <w:rFonts w:asciiTheme="majorHAnsi" w:hAnsiTheme="majorHAnsi"/>
              <w:b w:val="0"/>
              <w:sz w:val="22"/>
              <w:szCs w:val="22"/>
            </w:rPr>
            <w:t xml:space="preserve">E-mail: </w:t>
          </w:r>
          <w:bookmarkStart w:id="0" w:name="_GoBack"/>
          <w:bookmarkEnd w:id="0"/>
          <w:r w:rsidR="00513624" w:rsidRPr="00B13DDE">
            <w:rPr>
              <w:rFonts w:asciiTheme="majorHAnsi" w:hAnsiTheme="majorHAnsi"/>
              <w:sz w:val="22"/>
              <w:szCs w:val="22"/>
            </w:rPr>
            <w:fldChar w:fldCharType="begin"/>
          </w:r>
          <w:r w:rsidR="00834023" w:rsidRPr="00B13DDE">
            <w:rPr>
              <w:rFonts w:asciiTheme="majorHAnsi" w:hAnsiTheme="majorHAnsi"/>
              <w:sz w:val="22"/>
              <w:szCs w:val="22"/>
            </w:rPr>
            <w:instrText xml:space="preserve"> HYPERLINK "mailto:misql77@gmail.com" </w:instrText>
          </w:r>
          <w:r w:rsidR="00513624" w:rsidRPr="00B13DDE">
            <w:rPr>
              <w:rFonts w:asciiTheme="majorHAnsi" w:hAnsiTheme="majorHAnsi"/>
              <w:sz w:val="22"/>
              <w:szCs w:val="22"/>
            </w:rPr>
            <w:fldChar w:fldCharType="separate"/>
          </w:r>
          <w:r w:rsidR="00625EAD" w:rsidRPr="00B13DDE">
            <w:rPr>
              <w:rStyle w:val="Hyperlink"/>
              <w:rFonts w:asciiTheme="majorHAnsi" w:hAnsiTheme="majorHAnsi" w:cs="Arial"/>
              <w:bCs w:val="0"/>
              <w:iCs/>
              <w:sz w:val="22"/>
              <w:szCs w:val="22"/>
            </w:rPr>
            <w:t>misql77@gmail.com</w:t>
          </w:r>
          <w:r w:rsidR="00513624" w:rsidRPr="00B13DDE">
            <w:rPr>
              <w:rStyle w:val="Hyperlink"/>
              <w:rFonts w:asciiTheme="majorHAnsi" w:hAnsiTheme="majorHAnsi" w:cs="Arial"/>
              <w:bCs w:val="0"/>
              <w:iCs/>
              <w:sz w:val="22"/>
              <w:szCs w:val="22"/>
            </w:rPr>
            <w:fldChar w:fldCharType="end"/>
          </w:r>
        </w:p>
        <w:p w:rsidR="003E3160" w:rsidRPr="00B13DDE" w:rsidRDefault="003E3160" w:rsidP="003E3160">
          <w:pPr>
            <w:pStyle w:val="Header"/>
            <w:rPr>
              <w:sz w:val="22"/>
              <w:szCs w:val="22"/>
            </w:rPr>
          </w:pPr>
        </w:p>
      </w:tc>
      <w:tc>
        <w:tcPr>
          <w:tcW w:w="3192" w:type="dxa"/>
        </w:tcPr>
        <w:p w:rsidR="003E3160" w:rsidRDefault="00BC1180" w:rsidP="003E3160">
          <w:pPr>
            <w:pStyle w:val="Header"/>
          </w:pPr>
          <w:r>
            <w:rPr>
              <w:noProof/>
              <w:lang w:val="en-US"/>
            </w:rPr>
            <w:drawing>
              <wp:inline distT="0" distB="0" distL="0" distR="0">
                <wp:extent cx="1295400" cy="609600"/>
                <wp:effectExtent l="19050" t="0" r="0" b="0"/>
                <wp:docPr id="1" name="Picture 2" descr="See full size imag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full size image"/>
                        <pic:cNvPicPr>
                          <a:picLocks noChangeAspect="1" noChangeArrowheads="1"/>
                        </pic:cNvPicPr>
                      </pic:nvPicPr>
                      <pic:blipFill>
                        <a:blip r:embed="rId2"/>
                        <a:srcRect/>
                        <a:stretch>
                          <a:fillRect/>
                        </a:stretch>
                      </pic:blipFill>
                      <pic:spPr bwMode="auto">
                        <a:xfrm>
                          <a:off x="0" y="0"/>
                          <a:ext cx="1295400" cy="609600"/>
                        </a:xfrm>
                        <a:prstGeom prst="rect">
                          <a:avLst/>
                        </a:prstGeom>
                        <a:noFill/>
                        <a:ln w="9525">
                          <a:noFill/>
                          <a:miter lim="800000"/>
                          <a:headEnd/>
                          <a:tailEnd/>
                        </a:ln>
                      </pic:spPr>
                    </pic:pic>
                  </a:graphicData>
                </a:graphic>
              </wp:inline>
            </w:drawing>
          </w:r>
        </w:p>
      </w:tc>
      <w:tc>
        <w:tcPr>
          <w:tcW w:w="3192" w:type="dxa"/>
        </w:tcPr>
        <w:p w:rsidR="003E3160" w:rsidRDefault="00BC1180" w:rsidP="003E3160">
          <w:pPr>
            <w:pStyle w:val="Header"/>
          </w:pPr>
          <w:r>
            <w:rPr>
              <w:noProof/>
              <w:lang w:val="en-US"/>
            </w:rPr>
            <w:drawing>
              <wp:inline distT="0" distB="0" distL="0" distR="0">
                <wp:extent cx="1666875" cy="6096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a:off x="0" y="0"/>
                          <a:ext cx="1666875" cy="609600"/>
                        </a:xfrm>
                        <a:prstGeom prst="rect">
                          <a:avLst/>
                        </a:prstGeom>
                        <a:noFill/>
                        <a:ln w="9525">
                          <a:noFill/>
                          <a:miter lim="800000"/>
                          <a:headEnd/>
                          <a:tailEnd/>
                        </a:ln>
                      </pic:spPr>
                    </pic:pic>
                  </a:graphicData>
                </a:graphic>
              </wp:inline>
            </w:drawing>
          </w:r>
        </w:p>
      </w:tc>
    </w:tr>
  </w:tbl>
  <w:p w:rsidR="00A45EB5" w:rsidRPr="003E3160" w:rsidRDefault="00A45EB5" w:rsidP="003E316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3">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4">
    <w:nsid w:val="021A4766"/>
    <w:multiLevelType w:val="hybridMultilevel"/>
    <w:tmpl w:val="C1D6C7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2E1167E"/>
    <w:multiLevelType w:val="hybridMultilevel"/>
    <w:tmpl w:val="0E28592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03005847"/>
    <w:multiLevelType w:val="hybridMultilevel"/>
    <w:tmpl w:val="B5F04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A6286B"/>
    <w:multiLevelType w:val="hybridMultilevel"/>
    <w:tmpl w:val="BA4CA5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A6163EE"/>
    <w:multiLevelType w:val="hybridMultilevel"/>
    <w:tmpl w:val="96A259A2"/>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C1B25FB"/>
    <w:multiLevelType w:val="hybridMultilevel"/>
    <w:tmpl w:val="726AE038"/>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1B775885"/>
    <w:multiLevelType w:val="hybridMultilevel"/>
    <w:tmpl w:val="58C2723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1D3E0709"/>
    <w:multiLevelType w:val="hybridMultilevel"/>
    <w:tmpl w:val="2B3E4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03D71FF"/>
    <w:multiLevelType w:val="hybridMultilevel"/>
    <w:tmpl w:val="2F88E2C2"/>
    <w:lvl w:ilvl="0" w:tplc="04090009">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0853C60"/>
    <w:multiLevelType w:val="hybridMultilevel"/>
    <w:tmpl w:val="CA04974A"/>
    <w:lvl w:ilvl="0" w:tplc="0409000B">
      <w:start w:val="1"/>
      <w:numFmt w:val="bullet"/>
      <w:lvlText w:val=""/>
      <w:lvlJc w:val="left"/>
      <w:pPr>
        <w:tabs>
          <w:tab w:val="num" w:pos="1440"/>
        </w:tabs>
        <w:ind w:left="1440" w:hanging="360"/>
      </w:pPr>
      <w:rPr>
        <w:rFonts w:ascii="Wingdings" w:hAnsi="Wingdings" w:hint="default"/>
      </w:rPr>
    </w:lvl>
    <w:lvl w:ilvl="1" w:tplc="04090009">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20DB1F16"/>
    <w:multiLevelType w:val="hybridMultilevel"/>
    <w:tmpl w:val="700AA14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53215F0"/>
    <w:multiLevelType w:val="hybridMultilevel"/>
    <w:tmpl w:val="B74A2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983F3A"/>
    <w:multiLevelType w:val="hybridMultilevel"/>
    <w:tmpl w:val="B4FE0EE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30B66F44"/>
    <w:multiLevelType w:val="hybridMultilevel"/>
    <w:tmpl w:val="1B76F59E"/>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36D2031"/>
    <w:multiLevelType w:val="hybridMultilevel"/>
    <w:tmpl w:val="6A34D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6A21F7A"/>
    <w:multiLevelType w:val="hybridMultilevel"/>
    <w:tmpl w:val="CC0EE366"/>
    <w:lvl w:ilvl="0" w:tplc="CF3A72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762752A"/>
    <w:multiLevelType w:val="hybridMultilevel"/>
    <w:tmpl w:val="50DA40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B4B5A86"/>
    <w:multiLevelType w:val="hybridMultilevel"/>
    <w:tmpl w:val="3A96E5CE"/>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3C9449FE"/>
    <w:multiLevelType w:val="hybridMultilevel"/>
    <w:tmpl w:val="D732103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5D00107"/>
    <w:multiLevelType w:val="hybridMultilevel"/>
    <w:tmpl w:val="2D3264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A57BE4"/>
    <w:multiLevelType w:val="hybridMultilevel"/>
    <w:tmpl w:val="51C8C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1C538E9"/>
    <w:multiLevelType w:val="hybridMultilevel"/>
    <w:tmpl w:val="300231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CF72C93"/>
    <w:multiLevelType w:val="hybridMultilevel"/>
    <w:tmpl w:val="10864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D34478"/>
    <w:multiLevelType w:val="hybridMultilevel"/>
    <w:tmpl w:val="DC509E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A62F64"/>
    <w:multiLevelType w:val="hybridMultilevel"/>
    <w:tmpl w:val="7916CF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7F86E7D"/>
    <w:multiLevelType w:val="hybridMultilevel"/>
    <w:tmpl w:val="F47855A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CF96D3E"/>
    <w:multiLevelType w:val="hybridMultilevel"/>
    <w:tmpl w:val="45E8625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46807E5"/>
    <w:multiLevelType w:val="hybridMultilevel"/>
    <w:tmpl w:val="3FD0A09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5AD419A"/>
    <w:multiLevelType w:val="hybridMultilevel"/>
    <w:tmpl w:val="C590D65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8593855"/>
    <w:multiLevelType w:val="hybridMultilevel"/>
    <w:tmpl w:val="B63253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AF73075"/>
    <w:multiLevelType w:val="hybridMultilevel"/>
    <w:tmpl w:val="6D1092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E0D7B89"/>
    <w:multiLevelType w:val="hybridMultilevel"/>
    <w:tmpl w:val="32E26C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F856052"/>
    <w:multiLevelType w:val="hybridMultilevel"/>
    <w:tmpl w:val="F2069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2"/>
  </w:num>
  <w:num w:numId="3">
    <w:abstractNumId w:val="35"/>
  </w:num>
  <w:num w:numId="4">
    <w:abstractNumId w:val="12"/>
  </w:num>
  <w:num w:numId="5">
    <w:abstractNumId w:val="21"/>
  </w:num>
  <w:num w:numId="6">
    <w:abstractNumId w:val="8"/>
  </w:num>
  <w:num w:numId="7">
    <w:abstractNumId w:val="9"/>
  </w:num>
  <w:num w:numId="8">
    <w:abstractNumId w:val="16"/>
  </w:num>
  <w:num w:numId="9">
    <w:abstractNumId w:val="5"/>
  </w:num>
  <w:num w:numId="10">
    <w:abstractNumId w:val="13"/>
  </w:num>
  <w:num w:numId="11">
    <w:abstractNumId w:val="17"/>
  </w:num>
  <w:num w:numId="12">
    <w:abstractNumId w:val="29"/>
  </w:num>
  <w:num w:numId="13">
    <w:abstractNumId w:val="31"/>
  </w:num>
  <w:num w:numId="14">
    <w:abstractNumId w:val="25"/>
  </w:num>
  <w:num w:numId="15">
    <w:abstractNumId w:val="15"/>
  </w:num>
  <w:num w:numId="16">
    <w:abstractNumId w:val="20"/>
  </w:num>
  <w:num w:numId="17">
    <w:abstractNumId w:val="23"/>
  </w:num>
  <w:num w:numId="18">
    <w:abstractNumId w:val="14"/>
  </w:num>
  <w:num w:numId="19">
    <w:abstractNumId w:val="28"/>
  </w:num>
  <w:num w:numId="20">
    <w:abstractNumId w:val="7"/>
  </w:num>
  <w:num w:numId="21">
    <w:abstractNumId w:val="4"/>
  </w:num>
  <w:num w:numId="22">
    <w:abstractNumId w:val="30"/>
  </w:num>
  <w:num w:numId="23">
    <w:abstractNumId w:val="10"/>
  </w:num>
  <w:num w:numId="24">
    <w:abstractNumId w:val="27"/>
  </w:num>
  <w:num w:numId="25">
    <w:abstractNumId w:val="19"/>
  </w:num>
  <w:num w:numId="26">
    <w:abstractNumId w:val="6"/>
  </w:num>
  <w:num w:numId="27">
    <w:abstractNumId w:val="26"/>
  </w:num>
  <w:num w:numId="28">
    <w:abstractNumId w:val="33"/>
  </w:num>
  <w:num w:numId="29">
    <w:abstractNumId w:val="36"/>
  </w:num>
  <w:num w:numId="30">
    <w:abstractNumId w:val="24"/>
  </w:num>
  <w:num w:numId="31">
    <w:abstractNumId w:val="34"/>
  </w:num>
  <w:num w:numId="32">
    <w:abstractNumId w:val="11"/>
  </w:num>
  <w:num w:numId="33">
    <w:abstractNumId w:val="18"/>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footnotePr>
    <w:footnote w:id="0"/>
    <w:footnote w:id="1"/>
  </w:footnotePr>
  <w:endnotePr>
    <w:endnote w:id="0"/>
    <w:endnote w:id="1"/>
  </w:endnotePr>
  <w:compat/>
  <w:rsids>
    <w:rsidRoot w:val="004731B7"/>
    <w:rsid w:val="0000652E"/>
    <w:rsid w:val="00010C05"/>
    <w:rsid w:val="000214D9"/>
    <w:rsid w:val="00021785"/>
    <w:rsid w:val="000315D6"/>
    <w:rsid w:val="00042B1B"/>
    <w:rsid w:val="0004352E"/>
    <w:rsid w:val="00054442"/>
    <w:rsid w:val="00065811"/>
    <w:rsid w:val="00077755"/>
    <w:rsid w:val="0008437C"/>
    <w:rsid w:val="000B05A7"/>
    <w:rsid w:val="000B25C9"/>
    <w:rsid w:val="000C22C7"/>
    <w:rsid w:val="000C7E40"/>
    <w:rsid w:val="000D479B"/>
    <w:rsid w:val="000D6DB6"/>
    <w:rsid w:val="000E79D0"/>
    <w:rsid w:val="000F19A1"/>
    <w:rsid w:val="00124F82"/>
    <w:rsid w:val="00136C4A"/>
    <w:rsid w:val="00137514"/>
    <w:rsid w:val="00140D46"/>
    <w:rsid w:val="00141CCF"/>
    <w:rsid w:val="001451CB"/>
    <w:rsid w:val="001507BE"/>
    <w:rsid w:val="00151602"/>
    <w:rsid w:val="001568A6"/>
    <w:rsid w:val="00172B00"/>
    <w:rsid w:val="00181A9C"/>
    <w:rsid w:val="001859C1"/>
    <w:rsid w:val="00186707"/>
    <w:rsid w:val="001875AA"/>
    <w:rsid w:val="001879FB"/>
    <w:rsid w:val="001921DC"/>
    <w:rsid w:val="00195D8C"/>
    <w:rsid w:val="001A14BE"/>
    <w:rsid w:val="001B7714"/>
    <w:rsid w:val="001E39D5"/>
    <w:rsid w:val="001E684B"/>
    <w:rsid w:val="001E7432"/>
    <w:rsid w:val="001F413E"/>
    <w:rsid w:val="00203D1B"/>
    <w:rsid w:val="002059E0"/>
    <w:rsid w:val="00225703"/>
    <w:rsid w:val="002331C8"/>
    <w:rsid w:val="002528DD"/>
    <w:rsid w:val="00266A7A"/>
    <w:rsid w:val="00284122"/>
    <w:rsid w:val="00290325"/>
    <w:rsid w:val="00293835"/>
    <w:rsid w:val="00296209"/>
    <w:rsid w:val="002A79C2"/>
    <w:rsid w:val="002B073E"/>
    <w:rsid w:val="002C3FC8"/>
    <w:rsid w:val="002C6931"/>
    <w:rsid w:val="002D0A58"/>
    <w:rsid w:val="002D2B7E"/>
    <w:rsid w:val="002F7AA2"/>
    <w:rsid w:val="0030073E"/>
    <w:rsid w:val="00307963"/>
    <w:rsid w:val="00316A93"/>
    <w:rsid w:val="00335CBD"/>
    <w:rsid w:val="0037073C"/>
    <w:rsid w:val="0039734A"/>
    <w:rsid w:val="003A3CA4"/>
    <w:rsid w:val="003A7F18"/>
    <w:rsid w:val="003B78FA"/>
    <w:rsid w:val="003D2FFB"/>
    <w:rsid w:val="003D405A"/>
    <w:rsid w:val="003D7CB5"/>
    <w:rsid w:val="003E2A56"/>
    <w:rsid w:val="003E3160"/>
    <w:rsid w:val="003F5D73"/>
    <w:rsid w:val="003F66F3"/>
    <w:rsid w:val="00402AD9"/>
    <w:rsid w:val="00403E3F"/>
    <w:rsid w:val="00405C7D"/>
    <w:rsid w:val="004102A9"/>
    <w:rsid w:val="004130F4"/>
    <w:rsid w:val="004163B0"/>
    <w:rsid w:val="00421A98"/>
    <w:rsid w:val="00430CA2"/>
    <w:rsid w:val="00436662"/>
    <w:rsid w:val="00442A56"/>
    <w:rsid w:val="00444B68"/>
    <w:rsid w:val="00462AC0"/>
    <w:rsid w:val="004731B7"/>
    <w:rsid w:val="0047441F"/>
    <w:rsid w:val="00474C88"/>
    <w:rsid w:val="004850F0"/>
    <w:rsid w:val="00485999"/>
    <w:rsid w:val="004916E1"/>
    <w:rsid w:val="00492DE7"/>
    <w:rsid w:val="004A0194"/>
    <w:rsid w:val="004A4292"/>
    <w:rsid w:val="004A5F6E"/>
    <w:rsid w:val="004A5FF1"/>
    <w:rsid w:val="004B335D"/>
    <w:rsid w:val="004C0CB2"/>
    <w:rsid w:val="004C1B9C"/>
    <w:rsid w:val="004C7F63"/>
    <w:rsid w:val="004E6D88"/>
    <w:rsid w:val="004E7468"/>
    <w:rsid w:val="004E7545"/>
    <w:rsid w:val="004F1381"/>
    <w:rsid w:val="0050077E"/>
    <w:rsid w:val="00513624"/>
    <w:rsid w:val="00515957"/>
    <w:rsid w:val="005173AD"/>
    <w:rsid w:val="0052666E"/>
    <w:rsid w:val="0052672F"/>
    <w:rsid w:val="005374EF"/>
    <w:rsid w:val="005509D6"/>
    <w:rsid w:val="005529F9"/>
    <w:rsid w:val="00553DFD"/>
    <w:rsid w:val="00556796"/>
    <w:rsid w:val="005731E6"/>
    <w:rsid w:val="00582F76"/>
    <w:rsid w:val="005926AE"/>
    <w:rsid w:val="005B22C3"/>
    <w:rsid w:val="005E0455"/>
    <w:rsid w:val="005E17F8"/>
    <w:rsid w:val="005E1AB9"/>
    <w:rsid w:val="005E20B9"/>
    <w:rsid w:val="005E2564"/>
    <w:rsid w:val="005E39F1"/>
    <w:rsid w:val="00603448"/>
    <w:rsid w:val="00604838"/>
    <w:rsid w:val="00606B7F"/>
    <w:rsid w:val="00620ECF"/>
    <w:rsid w:val="00625EAD"/>
    <w:rsid w:val="00626B0E"/>
    <w:rsid w:val="00627023"/>
    <w:rsid w:val="00637D75"/>
    <w:rsid w:val="006422F9"/>
    <w:rsid w:val="00650A9E"/>
    <w:rsid w:val="006547E0"/>
    <w:rsid w:val="00657AC5"/>
    <w:rsid w:val="006861BF"/>
    <w:rsid w:val="006876E2"/>
    <w:rsid w:val="00695A76"/>
    <w:rsid w:val="006A0B15"/>
    <w:rsid w:val="006A0EEE"/>
    <w:rsid w:val="006B6498"/>
    <w:rsid w:val="006E0964"/>
    <w:rsid w:val="006E5D91"/>
    <w:rsid w:val="006F3853"/>
    <w:rsid w:val="006F6BB9"/>
    <w:rsid w:val="007136EC"/>
    <w:rsid w:val="007327F1"/>
    <w:rsid w:val="0074429D"/>
    <w:rsid w:val="00747F5F"/>
    <w:rsid w:val="00751B44"/>
    <w:rsid w:val="00773312"/>
    <w:rsid w:val="007743B3"/>
    <w:rsid w:val="0078499F"/>
    <w:rsid w:val="007B568F"/>
    <w:rsid w:val="007C3B32"/>
    <w:rsid w:val="007C712E"/>
    <w:rsid w:val="007C785B"/>
    <w:rsid w:val="007D6562"/>
    <w:rsid w:val="007E1887"/>
    <w:rsid w:val="007E3DFC"/>
    <w:rsid w:val="007E7535"/>
    <w:rsid w:val="007F0502"/>
    <w:rsid w:val="007F3C52"/>
    <w:rsid w:val="00812A28"/>
    <w:rsid w:val="008259F3"/>
    <w:rsid w:val="00834023"/>
    <w:rsid w:val="00834811"/>
    <w:rsid w:val="00836D4E"/>
    <w:rsid w:val="00860EB7"/>
    <w:rsid w:val="00867E20"/>
    <w:rsid w:val="00875DE9"/>
    <w:rsid w:val="00881FC3"/>
    <w:rsid w:val="00885C96"/>
    <w:rsid w:val="00886C65"/>
    <w:rsid w:val="008C0119"/>
    <w:rsid w:val="008C5171"/>
    <w:rsid w:val="008C65BD"/>
    <w:rsid w:val="00902E70"/>
    <w:rsid w:val="009069F3"/>
    <w:rsid w:val="00916EE8"/>
    <w:rsid w:val="00922102"/>
    <w:rsid w:val="00926FFC"/>
    <w:rsid w:val="00945564"/>
    <w:rsid w:val="00947EA7"/>
    <w:rsid w:val="00951BB0"/>
    <w:rsid w:val="00964CEA"/>
    <w:rsid w:val="009672B0"/>
    <w:rsid w:val="00975F7E"/>
    <w:rsid w:val="0098704F"/>
    <w:rsid w:val="0099403E"/>
    <w:rsid w:val="009A0B19"/>
    <w:rsid w:val="009C074F"/>
    <w:rsid w:val="009C22D0"/>
    <w:rsid w:val="009C3DC4"/>
    <w:rsid w:val="009D303D"/>
    <w:rsid w:val="009D3A25"/>
    <w:rsid w:val="009E5274"/>
    <w:rsid w:val="009F00D3"/>
    <w:rsid w:val="00A01289"/>
    <w:rsid w:val="00A0641E"/>
    <w:rsid w:val="00A2436C"/>
    <w:rsid w:val="00A2566D"/>
    <w:rsid w:val="00A30572"/>
    <w:rsid w:val="00A32E2D"/>
    <w:rsid w:val="00A331CF"/>
    <w:rsid w:val="00A45EB5"/>
    <w:rsid w:val="00A55369"/>
    <w:rsid w:val="00A6510B"/>
    <w:rsid w:val="00A77F6C"/>
    <w:rsid w:val="00A8067C"/>
    <w:rsid w:val="00A81EBF"/>
    <w:rsid w:val="00A97492"/>
    <w:rsid w:val="00AA724E"/>
    <w:rsid w:val="00AB20EB"/>
    <w:rsid w:val="00AB582A"/>
    <w:rsid w:val="00AB6203"/>
    <w:rsid w:val="00AB7371"/>
    <w:rsid w:val="00AC6196"/>
    <w:rsid w:val="00AC670D"/>
    <w:rsid w:val="00AC6FA6"/>
    <w:rsid w:val="00AD7BCB"/>
    <w:rsid w:val="00AE19EB"/>
    <w:rsid w:val="00B13DDE"/>
    <w:rsid w:val="00B14A4F"/>
    <w:rsid w:val="00B2676B"/>
    <w:rsid w:val="00B27598"/>
    <w:rsid w:val="00B549AD"/>
    <w:rsid w:val="00B7666D"/>
    <w:rsid w:val="00B82046"/>
    <w:rsid w:val="00B8467F"/>
    <w:rsid w:val="00B857D4"/>
    <w:rsid w:val="00B97DB0"/>
    <w:rsid w:val="00BA6C85"/>
    <w:rsid w:val="00BA76FC"/>
    <w:rsid w:val="00BB7E00"/>
    <w:rsid w:val="00BC1180"/>
    <w:rsid w:val="00BC48F7"/>
    <w:rsid w:val="00BC4DF1"/>
    <w:rsid w:val="00BD05E4"/>
    <w:rsid w:val="00BD50AE"/>
    <w:rsid w:val="00BE004C"/>
    <w:rsid w:val="00BF00CC"/>
    <w:rsid w:val="00BF022A"/>
    <w:rsid w:val="00BF3115"/>
    <w:rsid w:val="00BF64F6"/>
    <w:rsid w:val="00C23958"/>
    <w:rsid w:val="00C3179E"/>
    <w:rsid w:val="00C41B56"/>
    <w:rsid w:val="00C63EB6"/>
    <w:rsid w:val="00C74EDC"/>
    <w:rsid w:val="00C849E2"/>
    <w:rsid w:val="00C91EAE"/>
    <w:rsid w:val="00CB64A5"/>
    <w:rsid w:val="00CB749E"/>
    <w:rsid w:val="00CC0DDC"/>
    <w:rsid w:val="00CC56FB"/>
    <w:rsid w:val="00CD6CFA"/>
    <w:rsid w:val="00CE2609"/>
    <w:rsid w:val="00CF17D0"/>
    <w:rsid w:val="00CF2598"/>
    <w:rsid w:val="00D143DB"/>
    <w:rsid w:val="00D22C6C"/>
    <w:rsid w:val="00D2342B"/>
    <w:rsid w:val="00D376B7"/>
    <w:rsid w:val="00D41EC6"/>
    <w:rsid w:val="00D46311"/>
    <w:rsid w:val="00D65B78"/>
    <w:rsid w:val="00D67DFC"/>
    <w:rsid w:val="00D7286E"/>
    <w:rsid w:val="00D75F5A"/>
    <w:rsid w:val="00D80879"/>
    <w:rsid w:val="00D920A3"/>
    <w:rsid w:val="00DD2B32"/>
    <w:rsid w:val="00DD6422"/>
    <w:rsid w:val="00DF299D"/>
    <w:rsid w:val="00E026C8"/>
    <w:rsid w:val="00E04F8B"/>
    <w:rsid w:val="00E07588"/>
    <w:rsid w:val="00E2078F"/>
    <w:rsid w:val="00E21F5F"/>
    <w:rsid w:val="00E2362C"/>
    <w:rsid w:val="00E25C62"/>
    <w:rsid w:val="00E261D7"/>
    <w:rsid w:val="00E32BB4"/>
    <w:rsid w:val="00E448C0"/>
    <w:rsid w:val="00E57543"/>
    <w:rsid w:val="00E648DE"/>
    <w:rsid w:val="00E708FC"/>
    <w:rsid w:val="00E87CF5"/>
    <w:rsid w:val="00E93907"/>
    <w:rsid w:val="00EA501C"/>
    <w:rsid w:val="00EB3B1A"/>
    <w:rsid w:val="00EB6D5C"/>
    <w:rsid w:val="00EC4053"/>
    <w:rsid w:val="00ED12C2"/>
    <w:rsid w:val="00ED1E57"/>
    <w:rsid w:val="00EE3F0F"/>
    <w:rsid w:val="00EE4118"/>
    <w:rsid w:val="00EF1045"/>
    <w:rsid w:val="00F026BC"/>
    <w:rsid w:val="00F075F9"/>
    <w:rsid w:val="00F221A9"/>
    <w:rsid w:val="00F23E2B"/>
    <w:rsid w:val="00F26133"/>
    <w:rsid w:val="00F326EE"/>
    <w:rsid w:val="00F345B0"/>
    <w:rsid w:val="00F37427"/>
    <w:rsid w:val="00F44812"/>
    <w:rsid w:val="00F63165"/>
    <w:rsid w:val="00F74F36"/>
    <w:rsid w:val="00F85ECC"/>
    <w:rsid w:val="00F90098"/>
    <w:rsid w:val="00F93B26"/>
    <w:rsid w:val="00F95DD3"/>
    <w:rsid w:val="00FA4776"/>
    <w:rsid w:val="00FA7482"/>
    <w:rsid w:val="00FC6377"/>
    <w:rsid w:val="00FD0957"/>
    <w:rsid w:val="00FE4844"/>
    <w:rsid w:val="00FF6ECA"/>
    <w:rsid w:val="00FF74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3165"/>
    <w:rPr>
      <w:sz w:val="24"/>
      <w:szCs w:val="24"/>
      <w:lang w:val="en-GB"/>
    </w:rPr>
  </w:style>
  <w:style w:type="paragraph" w:styleId="Heading1">
    <w:name w:val="heading 1"/>
    <w:basedOn w:val="Normal"/>
    <w:next w:val="Normal"/>
    <w:qFormat/>
    <w:rsid w:val="00F63165"/>
    <w:pPr>
      <w:keepNext/>
      <w:outlineLvl w:val="0"/>
    </w:pPr>
    <w:rPr>
      <w:i/>
      <w:iCs/>
    </w:rPr>
  </w:style>
  <w:style w:type="paragraph" w:styleId="Heading2">
    <w:name w:val="heading 2"/>
    <w:basedOn w:val="Normal"/>
    <w:next w:val="BodyText"/>
    <w:link w:val="Heading2Char"/>
    <w:qFormat/>
    <w:rsid w:val="00F63165"/>
    <w:pPr>
      <w:suppressAutoHyphens/>
      <w:spacing w:before="280" w:after="280"/>
      <w:outlineLvl w:val="1"/>
    </w:pPr>
    <w:rPr>
      <w:b/>
      <w:bCs/>
      <w:sz w:val="36"/>
      <w:szCs w:val="36"/>
      <w:lang w:val="en-US" w:eastAsia="ar-SA"/>
    </w:rPr>
  </w:style>
  <w:style w:type="paragraph" w:styleId="Heading3">
    <w:name w:val="heading 3"/>
    <w:basedOn w:val="Normal"/>
    <w:next w:val="Normal"/>
    <w:qFormat/>
    <w:rsid w:val="00F63165"/>
    <w:pPr>
      <w:keepNext/>
      <w:outlineLvl w:val="2"/>
    </w:pPr>
    <w:rPr>
      <w:rFonts w:ascii="Arial" w:hAnsi="Arial" w:cs="Arial"/>
      <w:b/>
      <w:sz w:val="22"/>
      <w:szCs w:val="22"/>
      <w:lang w:val="en-US"/>
    </w:rPr>
  </w:style>
  <w:style w:type="paragraph" w:styleId="Heading4">
    <w:name w:val="heading 4"/>
    <w:basedOn w:val="Normal"/>
    <w:next w:val="Normal"/>
    <w:qFormat/>
    <w:rsid w:val="00F63165"/>
    <w:pPr>
      <w:keepNext/>
      <w:jc w:val="center"/>
      <w:outlineLvl w:val="3"/>
    </w:pPr>
    <w:rPr>
      <w:rFonts w:ascii="Arial" w:hAnsi="Arial" w:cs="Arial"/>
      <w:bCs/>
      <w:spacing w:val="30"/>
      <w:sz w:val="28"/>
      <w:szCs w:val="30"/>
      <w:lang w:val="en-US"/>
    </w:rPr>
  </w:style>
  <w:style w:type="paragraph" w:styleId="Heading5">
    <w:name w:val="heading 5"/>
    <w:basedOn w:val="Normal"/>
    <w:next w:val="Normal"/>
    <w:link w:val="Heading5Char"/>
    <w:qFormat/>
    <w:rsid w:val="00F63165"/>
    <w:pPr>
      <w:keepNext/>
      <w:outlineLvl w:val="4"/>
    </w:pPr>
    <w:rPr>
      <w:rFonts w:ascii="Arial" w:hAnsi="Arial" w:cs="Arial"/>
      <w:b/>
      <w:szCs w:val="22"/>
      <w:lang w:val="en-US"/>
    </w:rPr>
  </w:style>
  <w:style w:type="paragraph" w:styleId="Heading6">
    <w:name w:val="heading 6"/>
    <w:basedOn w:val="Normal"/>
    <w:next w:val="Normal"/>
    <w:qFormat/>
    <w:rsid w:val="00F63165"/>
    <w:pPr>
      <w:keepNext/>
      <w:widowControl w:val="0"/>
      <w:tabs>
        <w:tab w:val="left" w:pos="1080"/>
      </w:tabs>
      <w:autoSpaceDE w:val="0"/>
      <w:autoSpaceDN w:val="0"/>
      <w:adjustRightInd w:val="0"/>
      <w:outlineLvl w:val="5"/>
    </w:pPr>
    <w:rPr>
      <w:rFonts w:ascii="Arial" w:eastAsia="Courier New" w:hAnsi="Arial" w:cs="Arial"/>
      <w:b/>
      <w:color w:val="000000"/>
      <w:sz w:val="20"/>
      <w:szCs w:val="22"/>
    </w:rPr>
  </w:style>
  <w:style w:type="paragraph" w:styleId="Heading7">
    <w:name w:val="heading 7"/>
    <w:basedOn w:val="Normal"/>
    <w:next w:val="Normal"/>
    <w:qFormat/>
    <w:rsid w:val="00F63165"/>
    <w:pPr>
      <w:keepNext/>
      <w:outlineLvl w:val="6"/>
    </w:pPr>
    <w:rPr>
      <w:rFonts w:ascii="Arial" w:hAnsi="Arial" w:cs="Arial"/>
      <w:b/>
      <w:color w:val="000000"/>
      <w:sz w:val="22"/>
      <w:szCs w:val="22"/>
      <w:lang w:val="en-US"/>
    </w:rPr>
  </w:style>
  <w:style w:type="paragraph" w:styleId="Heading8">
    <w:name w:val="heading 8"/>
    <w:basedOn w:val="Normal"/>
    <w:next w:val="Normal"/>
    <w:qFormat/>
    <w:rsid w:val="00F63165"/>
    <w:pPr>
      <w:keepNext/>
      <w:ind w:left="360"/>
      <w:jc w:val="both"/>
      <w:outlineLvl w:val="7"/>
    </w:pPr>
    <w:rPr>
      <w:rFonts w:ascii="Arial" w:hAnsi="Arial" w:cs="Arial"/>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63165"/>
    <w:pPr>
      <w:jc w:val="center"/>
    </w:pPr>
    <w:rPr>
      <w:sz w:val="40"/>
    </w:rPr>
  </w:style>
  <w:style w:type="paragraph" w:styleId="BodyTextIndent">
    <w:name w:val="Body Text Indent"/>
    <w:basedOn w:val="Normal"/>
    <w:rsid w:val="00F63165"/>
    <w:pPr>
      <w:ind w:left="720"/>
    </w:pPr>
  </w:style>
  <w:style w:type="paragraph" w:styleId="Caption">
    <w:name w:val="caption"/>
    <w:basedOn w:val="Normal"/>
    <w:next w:val="Normal"/>
    <w:qFormat/>
    <w:rsid w:val="00F63165"/>
    <w:rPr>
      <w:i/>
      <w:iCs/>
    </w:rPr>
  </w:style>
  <w:style w:type="character" w:customStyle="1" w:styleId="CaptionChar">
    <w:name w:val="Caption Char"/>
    <w:basedOn w:val="DefaultParagraphFont"/>
    <w:rsid w:val="00F63165"/>
    <w:rPr>
      <w:i/>
      <w:iCs/>
      <w:sz w:val="24"/>
      <w:szCs w:val="24"/>
      <w:lang w:val="en-GB" w:eastAsia="en-US" w:bidi="ar-SA"/>
    </w:rPr>
  </w:style>
  <w:style w:type="character" w:styleId="Strong">
    <w:name w:val="Strong"/>
    <w:basedOn w:val="DefaultParagraphFont"/>
    <w:uiPriority w:val="22"/>
    <w:qFormat/>
    <w:rsid w:val="00F63165"/>
    <w:rPr>
      <w:b/>
      <w:bCs/>
    </w:rPr>
  </w:style>
  <w:style w:type="paragraph" w:styleId="NormalWeb">
    <w:name w:val="Normal (Web)"/>
    <w:basedOn w:val="Normal"/>
    <w:uiPriority w:val="99"/>
    <w:rsid w:val="00F63165"/>
    <w:pPr>
      <w:spacing w:before="100" w:beforeAutospacing="1" w:after="100" w:afterAutospacing="1"/>
    </w:pPr>
    <w:rPr>
      <w:lang w:val="en-US"/>
    </w:rPr>
  </w:style>
  <w:style w:type="character" w:styleId="Emphasis">
    <w:name w:val="Emphasis"/>
    <w:basedOn w:val="DefaultParagraphFont"/>
    <w:qFormat/>
    <w:rsid w:val="00F63165"/>
    <w:rPr>
      <w:i/>
      <w:iCs/>
    </w:rPr>
  </w:style>
  <w:style w:type="character" w:styleId="Hyperlink">
    <w:name w:val="Hyperlink"/>
    <w:basedOn w:val="DefaultParagraphFont"/>
    <w:rsid w:val="00F63165"/>
    <w:rPr>
      <w:color w:val="0000FF"/>
      <w:u w:val="single"/>
    </w:rPr>
  </w:style>
  <w:style w:type="paragraph" w:styleId="Footer">
    <w:name w:val="footer"/>
    <w:basedOn w:val="Normal"/>
    <w:link w:val="FooterChar"/>
    <w:uiPriority w:val="99"/>
    <w:rsid w:val="00F63165"/>
    <w:pPr>
      <w:tabs>
        <w:tab w:val="center" w:pos="4320"/>
        <w:tab w:val="right" w:pos="8640"/>
      </w:tabs>
      <w:suppressAutoHyphens/>
    </w:pPr>
    <w:rPr>
      <w:lang w:val="en-US" w:eastAsia="ar-SA"/>
    </w:rPr>
  </w:style>
  <w:style w:type="paragraph" w:styleId="BodyText">
    <w:name w:val="Body Text"/>
    <w:basedOn w:val="Normal"/>
    <w:rsid w:val="00F63165"/>
    <w:pPr>
      <w:spacing w:after="120"/>
    </w:pPr>
  </w:style>
  <w:style w:type="character" w:styleId="FollowedHyperlink">
    <w:name w:val="FollowedHyperlink"/>
    <w:basedOn w:val="DefaultParagraphFont"/>
    <w:rsid w:val="00F63165"/>
    <w:rPr>
      <w:color w:val="800080"/>
      <w:u w:val="single"/>
    </w:rPr>
  </w:style>
  <w:style w:type="character" w:customStyle="1" w:styleId="content1">
    <w:name w:val="content1"/>
    <w:basedOn w:val="DefaultParagraphFont"/>
    <w:rsid w:val="00F63165"/>
    <w:rPr>
      <w:rFonts w:ascii="Arial" w:hAnsi="Arial" w:cs="Arial"/>
      <w:b w:val="0"/>
      <w:bCs w:val="0"/>
      <w:i w:val="0"/>
      <w:iCs w:val="0"/>
      <w:color w:val="000000"/>
      <w:sz w:val="21"/>
      <w:szCs w:val="21"/>
    </w:rPr>
  </w:style>
  <w:style w:type="paragraph" w:styleId="BodyText2">
    <w:name w:val="Body Text 2"/>
    <w:basedOn w:val="Normal"/>
    <w:rsid w:val="00F63165"/>
    <w:pPr>
      <w:jc w:val="both"/>
    </w:pPr>
    <w:rPr>
      <w:rFonts w:ascii="Arial" w:hAnsi="Arial" w:cs="Arial"/>
      <w:sz w:val="20"/>
      <w:szCs w:val="22"/>
      <w:lang w:val="en-US"/>
    </w:rPr>
  </w:style>
  <w:style w:type="paragraph" w:styleId="BodyText3">
    <w:name w:val="Body Text 3"/>
    <w:basedOn w:val="Normal"/>
    <w:rsid w:val="00F63165"/>
    <w:pPr>
      <w:jc w:val="both"/>
    </w:pPr>
    <w:rPr>
      <w:sz w:val="20"/>
      <w:szCs w:val="22"/>
      <w:lang w:val="en-US"/>
    </w:rPr>
  </w:style>
  <w:style w:type="paragraph" w:styleId="BodyTextIndent2">
    <w:name w:val="Body Text Indent 2"/>
    <w:basedOn w:val="Normal"/>
    <w:rsid w:val="00F63165"/>
    <w:pPr>
      <w:ind w:left="720"/>
    </w:pPr>
    <w:rPr>
      <w:rFonts w:ascii="Arial" w:hAnsi="Arial" w:cs="Arial"/>
      <w:sz w:val="20"/>
    </w:rPr>
  </w:style>
  <w:style w:type="paragraph" w:styleId="BodyTextIndent3">
    <w:name w:val="Body Text Indent 3"/>
    <w:basedOn w:val="Normal"/>
    <w:rsid w:val="00F63165"/>
    <w:pPr>
      <w:autoSpaceDE w:val="0"/>
      <w:ind w:left="720" w:hanging="360"/>
      <w:jc w:val="both"/>
    </w:pPr>
    <w:rPr>
      <w:rFonts w:ascii="Arial" w:eastAsia="Arial" w:hAnsi="Arial" w:cs="Arial"/>
      <w:sz w:val="20"/>
      <w:szCs w:val="22"/>
    </w:rPr>
  </w:style>
  <w:style w:type="paragraph" w:styleId="Header">
    <w:name w:val="header"/>
    <w:basedOn w:val="Normal"/>
    <w:rsid w:val="00F63165"/>
    <w:pPr>
      <w:tabs>
        <w:tab w:val="center" w:pos="4320"/>
        <w:tab w:val="right" w:pos="8640"/>
      </w:tabs>
    </w:pPr>
  </w:style>
  <w:style w:type="character" w:customStyle="1" w:styleId="introstrong">
    <w:name w:val="introstrong"/>
    <w:basedOn w:val="DefaultParagraphFont"/>
    <w:rsid w:val="00BB7E00"/>
  </w:style>
  <w:style w:type="table" w:styleId="TableGrid">
    <w:name w:val="Table Grid"/>
    <w:basedOn w:val="TableNormal"/>
    <w:rsid w:val="003E31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3E3160"/>
    <w:rPr>
      <w:b/>
      <w:bCs/>
      <w:sz w:val="36"/>
      <w:szCs w:val="36"/>
      <w:lang w:eastAsia="ar-SA"/>
    </w:rPr>
  </w:style>
  <w:style w:type="character" w:customStyle="1" w:styleId="Heading5Char">
    <w:name w:val="Heading 5 Char"/>
    <w:basedOn w:val="DefaultParagraphFont"/>
    <w:link w:val="Heading5"/>
    <w:rsid w:val="003E3160"/>
    <w:rPr>
      <w:rFonts w:ascii="Arial" w:hAnsi="Arial" w:cs="Arial"/>
      <w:b/>
      <w:sz w:val="24"/>
      <w:szCs w:val="22"/>
    </w:rPr>
  </w:style>
  <w:style w:type="character" w:customStyle="1" w:styleId="FooterChar">
    <w:name w:val="Footer Char"/>
    <w:basedOn w:val="DefaultParagraphFont"/>
    <w:link w:val="Footer"/>
    <w:uiPriority w:val="99"/>
    <w:rsid w:val="000C7E40"/>
    <w:rPr>
      <w:sz w:val="24"/>
      <w:szCs w:val="24"/>
      <w:lang w:eastAsia="ar-SA"/>
    </w:rPr>
  </w:style>
  <w:style w:type="paragraph" w:styleId="NoSpacing">
    <w:name w:val="No Spacing"/>
    <w:uiPriority w:val="1"/>
    <w:qFormat/>
    <w:rsid w:val="00C74EDC"/>
    <w:rPr>
      <w:rFonts w:ascii="Calibri" w:eastAsia="Calibri" w:hAnsi="Calibri"/>
      <w:sz w:val="22"/>
      <w:szCs w:val="22"/>
    </w:rPr>
  </w:style>
  <w:style w:type="paragraph" w:customStyle="1" w:styleId="Default">
    <w:name w:val="Default"/>
    <w:rsid w:val="00AB582A"/>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rsid w:val="00F85ECC"/>
    <w:rPr>
      <w:rFonts w:ascii="Tahoma" w:hAnsi="Tahoma" w:cs="Tahoma"/>
      <w:sz w:val="16"/>
      <w:szCs w:val="16"/>
    </w:rPr>
  </w:style>
  <w:style w:type="character" w:customStyle="1" w:styleId="BalloonTextChar">
    <w:name w:val="Balloon Text Char"/>
    <w:basedOn w:val="DefaultParagraphFont"/>
    <w:link w:val="BalloonText"/>
    <w:rsid w:val="00F85ECC"/>
    <w:rPr>
      <w:rFonts w:ascii="Tahoma" w:hAnsi="Tahoma" w:cs="Tahoma"/>
      <w:sz w:val="16"/>
      <w:szCs w:val="16"/>
      <w:lang w:val="en-GB"/>
    </w:rPr>
  </w:style>
  <w:style w:type="paragraph" w:customStyle="1" w:styleId="TableText">
    <w:name w:val="Table_Text"/>
    <w:rsid w:val="00F90098"/>
    <w:pPr>
      <w:tabs>
        <w:tab w:val="left" w:pos="1080"/>
      </w:tabs>
      <w:spacing w:before="60" w:after="60"/>
    </w:pPr>
    <w:rPr>
      <w:rFonts w:ascii="Verdana" w:hAnsi="Verdana"/>
      <w:sz w:val="16"/>
      <w:szCs w:val="24"/>
    </w:rPr>
  </w:style>
  <w:style w:type="paragraph" w:styleId="ListParagraph">
    <w:name w:val="List Paragraph"/>
    <w:basedOn w:val="Normal"/>
    <w:uiPriority w:val="34"/>
    <w:qFormat/>
    <w:rsid w:val="001568A6"/>
    <w:pPr>
      <w:ind w:left="720"/>
      <w:contextualSpacing/>
    </w:pPr>
  </w:style>
  <w:style w:type="character" w:customStyle="1" w:styleId="apple-converted-space">
    <w:name w:val="apple-converted-space"/>
    <w:basedOn w:val="DefaultParagraphFont"/>
    <w:rsid w:val="00D65B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3165"/>
    <w:rPr>
      <w:sz w:val="24"/>
      <w:szCs w:val="24"/>
      <w:lang w:val="en-GB"/>
    </w:rPr>
  </w:style>
  <w:style w:type="paragraph" w:styleId="Heading1">
    <w:name w:val="heading 1"/>
    <w:basedOn w:val="Normal"/>
    <w:next w:val="Normal"/>
    <w:qFormat/>
    <w:rsid w:val="00F63165"/>
    <w:pPr>
      <w:keepNext/>
      <w:outlineLvl w:val="0"/>
    </w:pPr>
    <w:rPr>
      <w:i/>
      <w:iCs/>
    </w:rPr>
  </w:style>
  <w:style w:type="paragraph" w:styleId="Heading2">
    <w:name w:val="heading 2"/>
    <w:basedOn w:val="Normal"/>
    <w:next w:val="BodyText"/>
    <w:link w:val="Heading2Char"/>
    <w:qFormat/>
    <w:rsid w:val="00F63165"/>
    <w:pPr>
      <w:suppressAutoHyphens/>
      <w:spacing w:before="280" w:after="280"/>
      <w:outlineLvl w:val="1"/>
    </w:pPr>
    <w:rPr>
      <w:b/>
      <w:bCs/>
      <w:sz w:val="36"/>
      <w:szCs w:val="36"/>
      <w:lang w:val="en-US" w:eastAsia="ar-SA"/>
    </w:rPr>
  </w:style>
  <w:style w:type="paragraph" w:styleId="Heading3">
    <w:name w:val="heading 3"/>
    <w:basedOn w:val="Normal"/>
    <w:next w:val="Normal"/>
    <w:qFormat/>
    <w:rsid w:val="00F63165"/>
    <w:pPr>
      <w:keepNext/>
      <w:outlineLvl w:val="2"/>
    </w:pPr>
    <w:rPr>
      <w:rFonts w:ascii="Arial" w:hAnsi="Arial" w:cs="Arial"/>
      <w:b/>
      <w:sz w:val="22"/>
      <w:szCs w:val="22"/>
      <w:lang w:val="en-US"/>
    </w:rPr>
  </w:style>
  <w:style w:type="paragraph" w:styleId="Heading4">
    <w:name w:val="heading 4"/>
    <w:basedOn w:val="Normal"/>
    <w:next w:val="Normal"/>
    <w:qFormat/>
    <w:rsid w:val="00F63165"/>
    <w:pPr>
      <w:keepNext/>
      <w:jc w:val="center"/>
      <w:outlineLvl w:val="3"/>
    </w:pPr>
    <w:rPr>
      <w:rFonts w:ascii="Arial" w:hAnsi="Arial" w:cs="Arial"/>
      <w:bCs/>
      <w:spacing w:val="30"/>
      <w:sz w:val="28"/>
      <w:szCs w:val="30"/>
      <w:lang w:val="en-US"/>
    </w:rPr>
  </w:style>
  <w:style w:type="paragraph" w:styleId="Heading5">
    <w:name w:val="heading 5"/>
    <w:basedOn w:val="Normal"/>
    <w:next w:val="Normal"/>
    <w:link w:val="Heading5Char"/>
    <w:qFormat/>
    <w:rsid w:val="00F63165"/>
    <w:pPr>
      <w:keepNext/>
      <w:outlineLvl w:val="4"/>
    </w:pPr>
    <w:rPr>
      <w:rFonts w:ascii="Arial" w:hAnsi="Arial" w:cs="Arial"/>
      <w:b/>
      <w:szCs w:val="22"/>
      <w:lang w:val="en-US"/>
    </w:rPr>
  </w:style>
  <w:style w:type="paragraph" w:styleId="Heading6">
    <w:name w:val="heading 6"/>
    <w:basedOn w:val="Normal"/>
    <w:next w:val="Normal"/>
    <w:qFormat/>
    <w:rsid w:val="00F63165"/>
    <w:pPr>
      <w:keepNext/>
      <w:widowControl w:val="0"/>
      <w:tabs>
        <w:tab w:val="left" w:pos="1080"/>
      </w:tabs>
      <w:autoSpaceDE w:val="0"/>
      <w:autoSpaceDN w:val="0"/>
      <w:adjustRightInd w:val="0"/>
      <w:outlineLvl w:val="5"/>
    </w:pPr>
    <w:rPr>
      <w:rFonts w:ascii="Arial" w:eastAsia="Courier New" w:hAnsi="Arial" w:cs="Arial"/>
      <w:b/>
      <w:color w:val="000000"/>
      <w:sz w:val="20"/>
      <w:szCs w:val="22"/>
    </w:rPr>
  </w:style>
  <w:style w:type="paragraph" w:styleId="Heading7">
    <w:name w:val="heading 7"/>
    <w:basedOn w:val="Normal"/>
    <w:next w:val="Normal"/>
    <w:qFormat/>
    <w:rsid w:val="00F63165"/>
    <w:pPr>
      <w:keepNext/>
      <w:outlineLvl w:val="6"/>
    </w:pPr>
    <w:rPr>
      <w:rFonts w:ascii="Arial" w:hAnsi="Arial" w:cs="Arial"/>
      <w:b/>
      <w:color w:val="000000"/>
      <w:sz w:val="22"/>
      <w:szCs w:val="22"/>
      <w:lang w:val="en-US"/>
    </w:rPr>
  </w:style>
  <w:style w:type="paragraph" w:styleId="Heading8">
    <w:name w:val="heading 8"/>
    <w:basedOn w:val="Normal"/>
    <w:next w:val="Normal"/>
    <w:qFormat/>
    <w:rsid w:val="00F63165"/>
    <w:pPr>
      <w:keepNext/>
      <w:ind w:left="360"/>
      <w:jc w:val="both"/>
      <w:outlineLvl w:val="7"/>
    </w:pPr>
    <w:rPr>
      <w:rFonts w:ascii="Arial" w:hAnsi="Arial" w:cs="Arial"/>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63165"/>
    <w:pPr>
      <w:jc w:val="center"/>
    </w:pPr>
    <w:rPr>
      <w:sz w:val="40"/>
    </w:rPr>
  </w:style>
  <w:style w:type="paragraph" w:styleId="BodyTextIndent">
    <w:name w:val="Body Text Indent"/>
    <w:basedOn w:val="Normal"/>
    <w:rsid w:val="00F63165"/>
    <w:pPr>
      <w:ind w:left="720"/>
    </w:pPr>
  </w:style>
  <w:style w:type="paragraph" w:styleId="Caption">
    <w:name w:val="caption"/>
    <w:basedOn w:val="Normal"/>
    <w:next w:val="Normal"/>
    <w:qFormat/>
    <w:rsid w:val="00F63165"/>
    <w:rPr>
      <w:i/>
      <w:iCs/>
    </w:rPr>
  </w:style>
  <w:style w:type="character" w:customStyle="1" w:styleId="CaptionChar">
    <w:name w:val="Caption Char"/>
    <w:basedOn w:val="DefaultParagraphFont"/>
    <w:rsid w:val="00F63165"/>
    <w:rPr>
      <w:i/>
      <w:iCs/>
      <w:sz w:val="24"/>
      <w:szCs w:val="24"/>
      <w:lang w:val="en-GB" w:eastAsia="en-US" w:bidi="ar-SA"/>
    </w:rPr>
  </w:style>
  <w:style w:type="character" w:styleId="Strong">
    <w:name w:val="Strong"/>
    <w:basedOn w:val="DefaultParagraphFont"/>
    <w:uiPriority w:val="22"/>
    <w:qFormat/>
    <w:rsid w:val="00F63165"/>
    <w:rPr>
      <w:b/>
      <w:bCs/>
    </w:rPr>
  </w:style>
  <w:style w:type="paragraph" w:styleId="NormalWeb">
    <w:name w:val="Normal (Web)"/>
    <w:basedOn w:val="Normal"/>
    <w:uiPriority w:val="99"/>
    <w:rsid w:val="00F63165"/>
    <w:pPr>
      <w:spacing w:before="100" w:beforeAutospacing="1" w:after="100" w:afterAutospacing="1"/>
    </w:pPr>
    <w:rPr>
      <w:lang w:val="en-US"/>
    </w:rPr>
  </w:style>
  <w:style w:type="character" w:styleId="Emphasis">
    <w:name w:val="Emphasis"/>
    <w:basedOn w:val="DefaultParagraphFont"/>
    <w:qFormat/>
    <w:rsid w:val="00F63165"/>
    <w:rPr>
      <w:i/>
      <w:iCs/>
    </w:rPr>
  </w:style>
  <w:style w:type="character" w:styleId="Hyperlink">
    <w:name w:val="Hyperlink"/>
    <w:basedOn w:val="DefaultParagraphFont"/>
    <w:rsid w:val="00F63165"/>
    <w:rPr>
      <w:color w:val="0000FF"/>
      <w:u w:val="single"/>
    </w:rPr>
  </w:style>
  <w:style w:type="paragraph" w:styleId="Footer">
    <w:name w:val="footer"/>
    <w:basedOn w:val="Normal"/>
    <w:link w:val="FooterChar"/>
    <w:uiPriority w:val="99"/>
    <w:rsid w:val="00F63165"/>
    <w:pPr>
      <w:tabs>
        <w:tab w:val="center" w:pos="4320"/>
        <w:tab w:val="right" w:pos="8640"/>
      </w:tabs>
      <w:suppressAutoHyphens/>
    </w:pPr>
    <w:rPr>
      <w:lang w:val="en-US" w:eastAsia="ar-SA"/>
    </w:rPr>
  </w:style>
  <w:style w:type="paragraph" w:styleId="BodyText">
    <w:name w:val="Body Text"/>
    <w:basedOn w:val="Normal"/>
    <w:rsid w:val="00F63165"/>
    <w:pPr>
      <w:spacing w:after="120"/>
    </w:pPr>
  </w:style>
  <w:style w:type="character" w:styleId="FollowedHyperlink">
    <w:name w:val="FollowedHyperlink"/>
    <w:basedOn w:val="DefaultParagraphFont"/>
    <w:rsid w:val="00F63165"/>
    <w:rPr>
      <w:color w:val="800080"/>
      <w:u w:val="single"/>
    </w:rPr>
  </w:style>
  <w:style w:type="character" w:customStyle="1" w:styleId="content1">
    <w:name w:val="content1"/>
    <w:basedOn w:val="DefaultParagraphFont"/>
    <w:rsid w:val="00F63165"/>
    <w:rPr>
      <w:rFonts w:ascii="Arial" w:hAnsi="Arial" w:cs="Arial"/>
      <w:b w:val="0"/>
      <w:bCs w:val="0"/>
      <w:i w:val="0"/>
      <w:iCs w:val="0"/>
      <w:color w:val="000000"/>
      <w:sz w:val="21"/>
      <w:szCs w:val="21"/>
    </w:rPr>
  </w:style>
  <w:style w:type="paragraph" w:styleId="BodyText2">
    <w:name w:val="Body Text 2"/>
    <w:basedOn w:val="Normal"/>
    <w:rsid w:val="00F63165"/>
    <w:pPr>
      <w:jc w:val="both"/>
    </w:pPr>
    <w:rPr>
      <w:rFonts w:ascii="Arial" w:hAnsi="Arial" w:cs="Arial"/>
      <w:sz w:val="20"/>
      <w:szCs w:val="22"/>
      <w:lang w:val="en-US"/>
    </w:rPr>
  </w:style>
  <w:style w:type="paragraph" w:styleId="BodyText3">
    <w:name w:val="Body Text 3"/>
    <w:basedOn w:val="Normal"/>
    <w:rsid w:val="00F63165"/>
    <w:pPr>
      <w:jc w:val="both"/>
    </w:pPr>
    <w:rPr>
      <w:sz w:val="20"/>
      <w:szCs w:val="22"/>
      <w:lang w:val="en-US"/>
    </w:rPr>
  </w:style>
  <w:style w:type="paragraph" w:styleId="BodyTextIndent2">
    <w:name w:val="Body Text Indent 2"/>
    <w:basedOn w:val="Normal"/>
    <w:rsid w:val="00F63165"/>
    <w:pPr>
      <w:ind w:left="720"/>
    </w:pPr>
    <w:rPr>
      <w:rFonts w:ascii="Arial" w:hAnsi="Arial" w:cs="Arial"/>
      <w:sz w:val="20"/>
    </w:rPr>
  </w:style>
  <w:style w:type="paragraph" w:styleId="BodyTextIndent3">
    <w:name w:val="Body Text Indent 3"/>
    <w:basedOn w:val="Normal"/>
    <w:rsid w:val="00F63165"/>
    <w:pPr>
      <w:autoSpaceDE w:val="0"/>
      <w:ind w:left="720" w:hanging="360"/>
      <w:jc w:val="both"/>
    </w:pPr>
    <w:rPr>
      <w:rFonts w:ascii="Arial" w:eastAsia="Arial" w:hAnsi="Arial" w:cs="Arial"/>
      <w:sz w:val="20"/>
      <w:szCs w:val="22"/>
    </w:rPr>
  </w:style>
  <w:style w:type="paragraph" w:styleId="Header">
    <w:name w:val="header"/>
    <w:basedOn w:val="Normal"/>
    <w:rsid w:val="00F63165"/>
    <w:pPr>
      <w:tabs>
        <w:tab w:val="center" w:pos="4320"/>
        <w:tab w:val="right" w:pos="8640"/>
      </w:tabs>
    </w:pPr>
  </w:style>
  <w:style w:type="character" w:customStyle="1" w:styleId="introstrong">
    <w:name w:val="introstrong"/>
    <w:basedOn w:val="DefaultParagraphFont"/>
    <w:rsid w:val="00BB7E00"/>
  </w:style>
  <w:style w:type="table" w:styleId="TableGrid">
    <w:name w:val="Table Grid"/>
    <w:basedOn w:val="TableNormal"/>
    <w:rsid w:val="003E31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3E3160"/>
    <w:rPr>
      <w:b/>
      <w:bCs/>
      <w:sz w:val="36"/>
      <w:szCs w:val="36"/>
      <w:lang w:eastAsia="ar-SA"/>
    </w:rPr>
  </w:style>
  <w:style w:type="character" w:customStyle="1" w:styleId="Heading5Char">
    <w:name w:val="Heading 5 Char"/>
    <w:basedOn w:val="DefaultParagraphFont"/>
    <w:link w:val="Heading5"/>
    <w:rsid w:val="003E3160"/>
    <w:rPr>
      <w:rFonts w:ascii="Arial" w:hAnsi="Arial" w:cs="Arial"/>
      <w:b/>
      <w:sz w:val="24"/>
      <w:szCs w:val="22"/>
    </w:rPr>
  </w:style>
  <w:style w:type="character" w:customStyle="1" w:styleId="FooterChar">
    <w:name w:val="Footer Char"/>
    <w:basedOn w:val="DefaultParagraphFont"/>
    <w:link w:val="Footer"/>
    <w:uiPriority w:val="99"/>
    <w:rsid w:val="000C7E40"/>
    <w:rPr>
      <w:sz w:val="24"/>
      <w:szCs w:val="24"/>
      <w:lang w:eastAsia="ar-SA"/>
    </w:rPr>
  </w:style>
  <w:style w:type="paragraph" w:styleId="NoSpacing">
    <w:name w:val="No Spacing"/>
    <w:uiPriority w:val="1"/>
    <w:qFormat/>
    <w:rsid w:val="00C74EDC"/>
    <w:rPr>
      <w:rFonts w:ascii="Calibri" w:eastAsia="Calibri" w:hAnsi="Calibri"/>
      <w:sz w:val="22"/>
      <w:szCs w:val="22"/>
    </w:rPr>
  </w:style>
  <w:style w:type="paragraph" w:customStyle="1" w:styleId="Default">
    <w:name w:val="Default"/>
    <w:rsid w:val="00AB582A"/>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rsid w:val="00F85ECC"/>
    <w:rPr>
      <w:rFonts w:ascii="Tahoma" w:hAnsi="Tahoma" w:cs="Tahoma"/>
      <w:sz w:val="16"/>
      <w:szCs w:val="16"/>
    </w:rPr>
  </w:style>
  <w:style w:type="character" w:customStyle="1" w:styleId="BalloonTextChar">
    <w:name w:val="Balloon Text Char"/>
    <w:basedOn w:val="DefaultParagraphFont"/>
    <w:link w:val="BalloonText"/>
    <w:rsid w:val="00F85ECC"/>
    <w:rPr>
      <w:rFonts w:ascii="Tahoma" w:hAnsi="Tahoma" w:cs="Tahoma"/>
      <w:sz w:val="16"/>
      <w:szCs w:val="16"/>
      <w:lang w:val="en-GB"/>
    </w:rPr>
  </w:style>
  <w:style w:type="paragraph" w:customStyle="1" w:styleId="TableText">
    <w:name w:val="Table_Text"/>
    <w:rsid w:val="00F90098"/>
    <w:pPr>
      <w:tabs>
        <w:tab w:val="left" w:pos="1080"/>
      </w:tabs>
      <w:spacing w:before="60" w:after="60"/>
    </w:pPr>
    <w:rPr>
      <w:rFonts w:ascii="Verdana" w:hAnsi="Verdana"/>
      <w:sz w:val="16"/>
      <w:szCs w:val="24"/>
    </w:rPr>
  </w:style>
  <w:style w:type="paragraph" w:styleId="ListParagraph">
    <w:name w:val="List Paragraph"/>
    <w:basedOn w:val="Normal"/>
    <w:uiPriority w:val="34"/>
    <w:qFormat/>
    <w:rsid w:val="001568A6"/>
    <w:pPr>
      <w:ind w:left="720"/>
      <w:contextualSpacing/>
    </w:pPr>
  </w:style>
  <w:style w:type="character" w:customStyle="1" w:styleId="apple-converted-space">
    <w:name w:val="apple-converted-space"/>
    <w:basedOn w:val="DefaultParagraphFont"/>
    <w:rsid w:val="00D65B78"/>
  </w:style>
</w:styles>
</file>

<file path=word/webSettings.xml><?xml version="1.0" encoding="utf-8"?>
<w:webSettings xmlns:r="http://schemas.openxmlformats.org/officeDocument/2006/relationships" xmlns:w="http://schemas.openxmlformats.org/wordprocessingml/2006/main">
  <w:divs>
    <w:div w:id="1043989519">
      <w:bodyDiv w:val="1"/>
      <w:marLeft w:val="0"/>
      <w:marRight w:val="0"/>
      <w:marTop w:val="0"/>
      <w:marBottom w:val="0"/>
      <w:divBdr>
        <w:top w:val="none" w:sz="0" w:space="0" w:color="auto"/>
        <w:left w:val="none" w:sz="0" w:space="0" w:color="auto"/>
        <w:bottom w:val="none" w:sz="0" w:space="0" w:color="auto"/>
        <w:right w:val="none" w:sz="0" w:space="0" w:color="auto"/>
      </w:divBdr>
      <w:divsChild>
        <w:div w:id="702631740">
          <w:marLeft w:val="0"/>
          <w:marRight w:val="0"/>
          <w:marTop w:val="0"/>
          <w:marBottom w:val="0"/>
          <w:divBdr>
            <w:top w:val="none" w:sz="0" w:space="0" w:color="auto"/>
            <w:left w:val="none" w:sz="0" w:space="0" w:color="auto"/>
            <w:bottom w:val="none" w:sz="0" w:space="0" w:color="auto"/>
            <w:right w:val="none" w:sz="0" w:space="0" w:color="auto"/>
          </w:divBdr>
          <w:divsChild>
            <w:div w:id="787891029">
              <w:marLeft w:val="0"/>
              <w:marRight w:val="0"/>
              <w:marTop w:val="0"/>
              <w:marBottom w:val="0"/>
              <w:divBdr>
                <w:top w:val="none" w:sz="0" w:space="0" w:color="auto"/>
                <w:left w:val="none" w:sz="0" w:space="0" w:color="auto"/>
                <w:bottom w:val="none" w:sz="0" w:space="0" w:color="auto"/>
                <w:right w:val="none" w:sz="0" w:space="0" w:color="auto"/>
              </w:divBdr>
              <w:divsChild>
                <w:div w:id="218251800">
                  <w:marLeft w:val="0"/>
                  <w:marRight w:val="0"/>
                  <w:marTop w:val="0"/>
                  <w:marBottom w:val="0"/>
                  <w:divBdr>
                    <w:top w:val="none" w:sz="0" w:space="0" w:color="auto"/>
                    <w:left w:val="none" w:sz="0" w:space="0" w:color="auto"/>
                    <w:bottom w:val="none" w:sz="0" w:space="0" w:color="auto"/>
                    <w:right w:val="none" w:sz="0" w:space="0" w:color="auto"/>
                  </w:divBdr>
                  <w:divsChild>
                    <w:div w:id="861865111">
                      <w:marLeft w:val="0"/>
                      <w:marRight w:val="0"/>
                      <w:marTop w:val="0"/>
                      <w:marBottom w:val="0"/>
                      <w:divBdr>
                        <w:top w:val="none" w:sz="0" w:space="0" w:color="auto"/>
                        <w:left w:val="none" w:sz="0" w:space="0" w:color="auto"/>
                        <w:bottom w:val="none" w:sz="0" w:space="0" w:color="auto"/>
                        <w:right w:val="none" w:sz="0" w:space="0" w:color="auto"/>
                      </w:divBdr>
                      <w:divsChild>
                        <w:div w:id="16312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ovalon.com/whoweare/pages/default.aspx"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jpeg"/><Relationship Id="rId1" Type="http://schemas.openxmlformats.org/officeDocument/2006/relationships/hyperlink" Target="http://www.infosoftni.com/MCP.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D7551-0D44-4890-8971-CAF118E34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Keane, Inc.</Company>
  <LinksUpToDate>false</LinksUpToDate>
  <CharactersWithSpaces>9830</CharactersWithSpaces>
  <SharedDoc>false</SharedDoc>
  <HLinks>
    <vt:vector size="24" baseType="variant">
      <vt:variant>
        <vt:i4>786522</vt:i4>
      </vt:variant>
      <vt:variant>
        <vt:i4>9</vt:i4>
      </vt:variant>
      <vt:variant>
        <vt:i4>0</vt:i4>
      </vt:variant>
      <vt:variant>
        <vt:i4>5</vt:i4>
      </vt:variant>
      <vt:variant>
        <vt:lpwstr>http://www.infosoftni.com/MCP.jpg</vt:lpwstr>
      </vt:variant>
      <vt:variant>
        <vt:lpwstr/>
      </vt:variant>
      <vt:variant>
        <vt:i4>6946881</vt:i4>
      </vt:variant>
      <vt:variant>
        <vt:i4>6</vt:i4>
      </vt:variant>
      <vt:variant>
        <vt:i4>0</vt:i4>
      </vt:variant>
      <vt:variant>
        <vt:i4>5</vt:i4>
      </vt:variant>
      <vt:variant>
        <vt:lpwstr>mailto:udaykarpurapu@gmail.com</vt:lpwstr>
      </vt:variant>
      <vt:variant>
        <vt:lpwstr/>
      </vt:variant>
      <vt:variant>
        <vt:i4>327803</vt:i4>
      </vt:variant>
      <vt:variant>
        <vt:i4>3</vt:i4>
      </vt:variant>
      <vt:variant>
        <vt:i4>0</vt:i4>
      </vt:variant>
      <vt:variant>
        <vt:i4>5</vt:i4>
      </vt:variant>
      <vt:variant>
        <vt:lpwstr>mailto:Uday.kiran@McKesson.com</vt:lpwstr>
      </vt:variant>
      <vt:variant>
        <vt:lpwstr/>
      </vt:variant>
      <vt:variant>
        <vt:i4>6029374</vt:i4>
      </vt:variant>
      <vt:variant>
        <vt:i4>0</vt:i4>
      </vt:variant>
      <vt:variant>
        <vt:i4>0</vt:i4>
      </vt:variant>
      <vt:variant>
        <vt:i4>5</vt:i4>
      </vt:variant>
      <vt:variant>
        <vt:lpwstr>mailto:Naga.Karpurapu@keane.com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dc:creator>
  <cp:lastModifiedBy>lav</cp:lastModifiedBy>
  <cp:revision>19</cp:revision>
  <dcterms:created xsi:type="dcterms:W3CDTF">2014-06-13T17:24:00Z</dcterms:created>
  <dcterms:modified xsi:type="dcterms:W3CDTF">2014-06-13T17:26:00Z</dcterms:modified>
</cp:coreProperties>
</file>