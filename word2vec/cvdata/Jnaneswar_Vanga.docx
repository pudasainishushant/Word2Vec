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BD830" w14:textId="1EA33758" w:rsidR="0039151A" w:rsidRPr="00F07AC4" w:rsidRDefault="0039151A">
      <w:pPr>
        <w:spacing w:before="7" w:line="140" w:lineRule="exact"/>
        <w:rPr>
          <w:rFonts w:asciiTheme="minorHAnsi" w:hAnsiTheme="minorHAnsi" w:cstheme="minorHAnsi"/>
          <w:sz w:val="14"/>
          <w:szCs w:val="14"/>
        </w:rPr>
      </w:pPr>
      <w:bookmarkStart w:id="0" w:name="_GoBack"/>
      <w:bookmarkEnd w:id="0"/>
    </w:p>
    <w:p w14:paraId="5DC170D8" w14:textId="77777777" w:rsidR="0039151A" w:rsidRDefault="0039151A">
      <w:pPr>
        <w:spacing w:before="2" w:line="120" w:lineRule="exact"/>
        <w:rPr>
          <w:rFonts w:asciiTheme="minorHAnsi" w:hAnsiTheme="minorHAnsi" w:cstheme="minorHAnsi"/>
        </w:rPr>
      </w:pPr>
    </w:p>
    <w:p w14:paraId="6112EC47" w14:textId="77777777" w:rsidR="0039151A" w:rsidRPr="00F07AC4" w:rsidRDefault="0039151A">
      <w:pPr>
        <w:spacing w:line="200" w:lineRule="exact"/>
        <w:rPr>
          <w:rFonts w:asciiTheme="minorHAnsi" w:hAnsiTheme="minorHAnsi" w:cstheme="minorHAnsi"/>
        </w:rPr>
      </w:pPr>
    </w:p>
    <w:p w14:paraId="2DFF4985" w14:textId="5305141E" w:rsidR="00461CB5" w:rsidRDefault="005B0DA4" w:rsidP="005B0DA4">
      <w:pPr>
        <w:spacing w:before="16" w:line="260" w:lineRule="exact"/>
        <w:ind w:left="100"/>
        <w:jc w:val="center"/>
        <w:rPr>
          <w:rFonts w:asciiTheme="minorHAnsi" w:eastAsia="Calibri" w:hAnsiTheme="minorHAnsi" w:cstheme="minorHAnsi"/>
          <w:b/>
          <w:sz w:val="22"/>
          <w:szCs w:val="22"/>
          <w:u w:val="single" w:color="000000"/>
        </w:rPr>
      </w:pPr>
      <w:proofErr w:type="spellStart"/>
      <w:r>
        <w:rPr>
          <w:rFonts w:asciiTheme="minorHAnsi" w:eastAsia="Calibri" w:hAnsiTheme="minorHAnsi" w:cstheme="minorHAnsi"/>
          <w:b/>
          <w:sz w:val="22"/>
          <w:szCs w:val="22"/>
          <w:u w:val="single" w:color="000000"/>
        </w:rPr>
        <w:t>Jnaneswar</w:t>
      </w:r>
      <w:proofErr w:type="spellEnd"/>
    </w:p>
    <w:p w14:paraId="49155906" w14:textId="7299EC77" w:rsidR="005B0DA4" w:rsidRDefault="002F7E18" w:rsidP="005B0DA4">
      <w:pPr>
        <w:spacing w:before="16" w:line="260" w:lineRule="exact"/>
        <w:ind w:left="100"/>
        <w:jc w:val="center"/>
        <w:rPr>
          <w:rFonts w:asciiTheme="minorHAnsi" w:eastAsia="Calibri" w:hAnsiTheme="minorHAnsi" w:cstheme="minorHAnsi"/>
          <w:b/>
          <w:sz w:val="22"/>
          <w:szCs w:val="22"/>
          <w:u w:val="single" w:color="000000"/>
        </w:rPr>
      </w:pPr>
      <w:r>
        <w:rPr>
          <w:rFonts w:asciiTheme="minorHAnsi" w:eastAsia="Calibri" w:hAnsiTheme="minorHAnsi" w:cstheme="minorHAnsi"/>
          <w:b/>
          <w:sz w:val="22"/>
          <w:szCs w:val="22"/>
          <w:u w:val="single" w:color="000000"/>
        </w:rPr>
        <w:t>681-441-0083</w:t>
      </w:r>
    </w:p>
    <w:p w14:paraId="74E856BF" w14:textId="558B482F" w:rsidR="00461CB5" w:rsidRDefault="007219AC" w:rsidP="002F7E18">
      <w:pPr>
        <w:spacing w:before="16" w:line="260" w:lineRule="exact"/>
        <w:ind w:left="100"/>
        <w:jc w:val="center"/>
        <w:rPr>
          <w:rFonts w:asciiTheme="minorHAnsi" w:eastAsia="Calibri" w:hAnsiTheme="minorHAnsi" w:cstheme="minorHAnsi"/>
          <w:b/>
          <w:sz w:val="22"/>
          <w:szCs w:val="22"/>
          <w:u w:val="single" w:color="000000"/>
        </w:rPr>
      </w:pPr>
      <w:hyperlink r:id="rId6" w:history="1">
        <w:r w:rsidR="002F7E18" w:rsidRPr="00A609C2">
          <w:rPr>
            <w:rStyle w:val="Hyperlink"/>
          </w:rPr>
          <w:t>Rajesh@ibsysinc.com</w:t>
        </w:r>
      </w:hyperlink>
      <w:r w:rsidR="002F7E18">
        <w:t xml:space="preserve"> </w:t>
      </w:r>
    </w:p>
    <w:p w14:paraId="1054E430" w14:textId="4E6A905E" w:rsidR="00461CB5" w:rsidRDefault="007219AC">
      <w:pPr>
        <w:spacing w:before="16" w:line="260" w:lineRule="exact"/>
        <w:ind w:left="100"/>
        <w:rPr>
          <w:rFonts w:asciiTheme="minorHAnsi" w:eastAsia="Calibri" w:hAnsiTheme="minorHAnsi" w:cstheme="minorHAnsi"/>
          <w:b/>
          <w:sz w:val="22"/>
          <w:szCs w:val="22"/>
          <w:u w:val="single" w:color="000000"/>
        </w:rPr>
      </w:pPr>
      <w:r>
        <w:rPr>
          <w:rFonts w:asciiTheme="minorHAnsi" w:hAnsiTheme="minorHAnsi" w:cstheme="minorHAnsi"/>
        </w:rPr>
        <w:pict w14:anchorId="08E1212F">
          <v:group id="_x0000_s1033" style="position:absolute;left:0;text-align:left;margin-left:67.55pt;margin-top:122.95pt;width:476.35pt;height:2.25pt;z-index:-251658240;mso-position-horizontal-relative:page;mso-position-vertical-relative:page" coordorigin="1312,1708" coordsize="9527,45">
            <v:shape id="_x0000_s1035" style="position:absolute;left:1320;top:1745;width:9510;height:0" coordorigin="1320,1745" coordsize="9510,0" path="m1320,1745r9511,e" filled="f" strokeweight=".82pt">
              <v:path arrowok="t"/>
            </v:shape>
            <v:shape id="_x0000_s1034" style="position:absolute;left:1320;top:1716;width:9510;height:0" coordorigin="1320,1716" coordsize="9510,0" path="m1320,1716r9511,e" filled="f" strokeweight=".82pt">
              <v:path arrowok="t"/>
            </v:shape>
            <w10:wrap anchorx="page" anchory="page"/>
          </v:group>
        </w:pict>
      </w:r>
    </w:p>
    <w:p w14:paraId="23C2B039" w14:textId="77777777" w:rsidR="00461CB5" w:rsidRDefault="00461CB5">
      <w:pPr>
        <w:spacing w:before="16" w:line="260" w:lineRule="exact"/>
        <w:ind w:left="100"/>
        <w:rPr>
          <w:rFonts w:asciiTheme="minorHAnsi" w:eastAsia="Calibri" w:hAnsiTheme="minorHAnsi" w:cstheme="minorHAnsi"/>
          <w:b/>
          <w:sz w:val="22"/>
          <w:szCs w:val="22"/>
          <w:u w:val="single" w:color="000000"/>
        </w:rPr>
      </w:pPr>
    </w:p>
    <w:p w14:paraId="7EEF49AE" w14:textId="77777777" w:rsidR="0039151A" w:rsidRPr="00F07AC4" w:rsidRDefault="009475D0">
      <w:pPr>
        <w:spacing w:before="16" w:line="260" w:lineRule="exact"/>
        <w:ind w:left="100"/>
        <w:rPr>
          <w:rFonts w:asciiTheme="minorHAnsi" w:eastAsia="Calibri" w:hAnsiTheme="minorHAnsi" w:cstheme="minorHAnsi"/>
          <w:sz w:val="22"/>
          <w:szCs w:val="22"/>
        </w:rPr>
      </w:pPr>
      <w:r w:rsidRPr="00F07AC4">
        <w:rPr>
          <w:rFonts w:asciiTheme="minorHAnsi" w:eastAsia="Calibri" w:hAnsiTheme="minorHAnsi" w:cstheme="minorHAnsi"/>
          <w:b/>
          <w:sz w:val="22"/>
          <w:szCs w:val="22"/>
          <w:u w:val="single" w:color="000000"/>
        </w:rPr>
        <w:t>PROFE</w:t>
      </w:r>
      <w:r w:rsidRPr="00F07AC4">
        <w:rPr>
          <w:rFonts w:asciiTheme="minorHAnsi" w:eastAsia="Calibri" w:hAnsiTheme="minorHAnsi" w:cstheme="minorHAnsi"/>
          <w:b/>
          <w:spacing w:val="-1"/>
          <w:sz w:val="22"/>
          <w:szCs w:val="22"/>
          <w:u w:val="single" w:color="000000"/>
        </w:rPr>
        <w:t>SS</w:t>
      </w:r>
      <w:r w:rsidRPr="00F07AC4">
        <w:rPr>
          <w:rFonts w:asciiTheme="minorHAnsi" w:eastAsia="Calibri" w:hAnsiTheme="minorHAnsi" w:cstheme="minorHAnsi"/>
          <w:b/>
          <w:spacing w:val="1"/>
          <w:sz w:val="22"/>
          <w:szCs w:val="22"/>
          <w:u w:val="single" w:color="000000"/>
        </w:rPr>
        <w:t>I</w:t>
      </w:r>
      <w:r w:rsidRPr="00F07AC4">
        <w:rPr>
          <w:rFonts w:asciiTheme="minorHAnsi" w:eastAsia="Calibri" w:hAnsiTheme="minorHAnsi" w:cstheme="minorHAnsi"/>
          <w:b/>
          <w:sz w:val="22"/>
          <w:szCs w:val="22"/>
          <w:u w:val="single" w:color="000000"/>
        </w:rPr>
        <w:t>O</w:t>
      </w:r>
      <w:r w:rsidRPr="00F07AC4">
        <w:rPr>
          <w:rFonts w:asciiTheme="minorHAnsi" w:eastAsia="Calibri" w:hAnsiTheme="minorHAnsi" w:cstheme="minorHAnsi"/>
          <w:b/>
          <w:spacing w:val="-2"/>
          <w:sz w:val="22"/>
          <w:szCs w:val="22"/>
          <w:u w:val="single" w:color="000000"/>
        </w:rPr>
        <w:t>N</w:t>
      </w:r>
      <w:r w:rsidRPr="00F07AC4">
        <w:rPr>
          <w:rFonts w:asciiTheme="minorHAnsi" w:eastAsia="Calibri" w:hAnsiTheme="minorHAnsi" w:cstheme="minorHAnsi"/>
          <w:b/>
          <w:sz w:val="22"/>
          <w:szCs w:val="22"/>
          <w:u w:val="single" w:color="000000"/>
        </w:rPr>
        <w:t>AL</w:t>
      </w:r>
      <w:r w:rsidRPr="00F07AC4">
        <w:rPr>
          <w:rFonts w:asciiTheme="minorHAnsi" w:eastAsia="Calibri" w:hAnsiTheme="minorHAnsi" w:cstheme="minorHAnsi"/>
          <w:b/>
          <w:spacing w:val="2"/>
          <w:sz w:val="22"/>
          <w:szCs w:val="22"/>
          <w:u w:val="single" w:color="000000"/>
        </w:rPr>
        <w:t xml:space="preserve"> </w:t>
      </w:r>
      <w:r w:rsidRPr="00F07AC4">
        <w:rPr>
          <w:rFonts w:asciiTheme="minorHAnsi" w:eastAsia="Calibri" w:hAnsiTheme="minorHAnsi" w:cstheme="minorHAnsi"/>
          <w:b/>
          <w:spacing w:val="-1"/>
          <w:sz w:val="22"/>
          <w:szCs w:val="22"/>
          <w:u w:val="single" w:color="000000"/>
        </w:rPr>
        <w:t>S</w:t>
      </w:r>
      <w:r w:rsidRPr="00F07AC4">
        <w:rPr>
          <w:rFonts w:asciiTheme="minorHAnsi" w:eastAsia="Calibri" w:hAnsiTheme="minorHAnsi" w:cstheme="minorHAnsi"/>
          <w:b/>
          <w:sz w:val="22"/>
          <w:szCs w:val="22"/>
          <w:u w:val="single" w:color="000000"/>
        </w:rPr>
        <w:t>U</w:t>
      </w:r>
      <w:r w:rsidRPr="00F07AC4">
        <w:rPr>
          <w:rFonts w:asciiTheme="minorHAnsi" w:eastAsia="Calibri" w:hAnsiTheme="minorHAnsi" w:cstheme="minorHAnsi"/>
          <w:b/>
          <w:spacing w:val="-1"/>
          <w:sz w:val="22"/>
          <w:szCs w:val="22"/>
          <w:u w:val="single" w:color="000000"/>
        </w:rPr>
        <w:t>MM</w:t>
      </w:r>
      <w:r w:rsidRPr="00F07AC4">
        <w:rPr>
          <w:rFonts w:asciiTheme="minorHAnsi" w:eastAsia="Calibri" w:hAnsiTheme="minorHAnsi" w:cstheme="minorHAnsi"/>
          <w:b/>
          <w:spacing w:val="-2"/>
          <w:sz w:val="22"/>
          <w:szCs w:val="22"/>
          <w:u w:val="single" w:color="000000"/>
        </w:rPr>
        <w:t>A</w:t>
      </w:r>
      <w:r w:rsidRPr="00F07AC4">
        <w:rPr>
          <w:rFonts w:asciiTheme="minorHAnsi" w:eastAsia="Calibri" w:hAnsiTheme="minorHAnsi" w:cstheme="minorHAnsi"/>
          <w:b/>
          <w:sz w:val="22"/>
          <w:szCs w:val="22"/>
          <w:u w:val="single" w:color="000000"/>
        </w:rPr>
        <w:t>RY</w:t>
      </w:r>
    </w:p>
    <w:p w14:paraId="3CEA8349" w14:textId="77777777" w:rsidR="0039151A" w:rsidRPr="00F07AC4" w:rsidRDefault="0039151A">
      <w:pPr>
        <w:spacing w:before="11" w:line="240" w:lineRule="exact"/>
        <w:rPr>
          <w:rFonts w:asciiTheme="minorHAnsi" w:hAnsiTheme="minorHAnsi" w:cstheme="minorHAnsi"/>
          <w:sz w:val="24"/>
          <w:szCs w:val="24"/>
        </w:rPr>
      </w:pPr>
    </w:p>
    <w:p w14:paraId="0BBB50BA" w14:textId="5F92DF06" w:rsidR="00F92EB9" w:rsidRDefault="00C01B43"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hAnsiTheme="minorHAnsi" w:cstheme="minorHAnsi"/>
          <w:sz w:val="22"/>
          <w:szCs w:val="22"/>
        </w:rPr>
        <w:t xml:space="preserve">Over </w:t>
      </w:r>
      <w:r w:rsidR="006F24FB">
        <w:rPr>
          <w:rFonts w:asciiTheme="minorHAnsi" w:hAnsiTheme="minorHAnsi" w:cstheme="minorHAnsi"/>
          <w:b/>
          <w:sz w:val="22"/>
          <w:szCs w:val="22"/>
        </w:rPr>
        <w:t>9.5</w:t>
      </w:r>
      <w:r w:rsidR="00F63B88">
        <w:rPr>
          <w:rFonts w:asciiTheme="minorHAnsi" w:hAnsiTheme="minorHAnsi" w:cstheme="minorHAnsi"/>
          <w:b/>
          <w:sz w:val="22"/>
          <w:szCs w:val="22"/>
        </w:rPr>
        <w:t>+</w:t>
      </w:r>
      <w:r w:rsidR="009475D0" w:rsidRPr="00C01B43">
        <w:rPr>
          <w:rFonts w:asciiTheme="minorHAnsi" w:eastAsia="Calibri" w:hAnsiTheme="minorHAnsi" w:cstheme="minorHAnsi"/>
          <w:b/>
          <w:spacing w:val="16"/>
          <w:sz w:val="22"/>
          <w:szCs w:val="22"/>
        </w:rPr>
        <w:t xml:space="preserve"> </w:t>
      </w:r>
      <w:r w:rsidR="009475D0" w:rsidRPr="00C01B43">
        <w:rPr>
          <w:rFonts w:asciiTheme="minorHAnsi" w:eastAsia="Calibri" w:hAnsiTheme="minorHAnsi" w:cstheme="minorHAnsi"/>
          <w:b/>
          <w:spacing w:val="1"/>
          <w:sz w:val="22"/>
          <w:szCs w:val="22"/>
        </w:rPr>
        <w:t>y</w:t>
      </w:r>
      <w:r w:rsidR="009475D0" w:rsidRPr="00C01B43">
        <w:rPr>
          <w:rFonts w:asciiTheme="minorHAnsi" w:eastAsia="Calibri" w:hAnsiTheme="minorHAnsi" w:cstheme="minorHAnsi"/>
          <w:b/>
          <w:spacing w:val="-2"/>
          <w:sz w:val="22"/>
          <w:szCs w:val="22"/>
        </w:rPr>
        <w:t>e</w:t>
      </w:r>
      <w:r w:rsidR="009475D0" w:rsidRPr="00C01B43">
        <w:rPr>
          <w:rFonts w:asciiTheme="minorHAnsi" w:eastAsia="Calibri" w:hAnsiTheme="minorHAnsi" w:cstheme="minorHAnsi"/>
          <w:b/>
          <w:sz w:val="22"/>
          <w:szCs w:val="22"/>
        </w:rPr>
        <w:t>ars</w:t>
      </w:r>
      <w:r w:rsidR="009475D0" w:rsidRPr="00C01B43">
        <w:rPr>
          <w:rFonts w:asciiTheme="minorHAnsi" w:eastAsia="Calibri" w:hAnsiTheme="minorHAnsi" w:cstheme="minorHAnsi"/>
          <w:b/>
          <w:spacing w:val="15"/>
          <w:sz w:val="22"/>
          <w:szCs w:val="22"/>
        </w:rPr>
        <w:t xml:space="preserve"> </w:t>
      </w:r>
      <w:r w:rsidR="009475D0" w:rsidRPr="00C01B43">
        <w:rPr>
          <w:rFonts w:asciiTheme="minorHAnsi" w:eastAsia="Calibri" w:hAnsiTheme="minorHAnsi" w:cstheme="minorHAnsi"/>
          <w:b/>
          <w:spacing w:val="1"/>
          <w:sz w:val="22"/>
          <w:szCs w:val="22"/>
        </w:rPr>
        <w:t>o</w:t>
      </w:r>
      <w:r w:rsidR="009475D0" w:rsidRPr="00C01B43">
        <w:rPr>
          <w:rFonts w:asciiTheme="minorHAnsi" w:eastAsia="Calibri" w:hAnsiTheme="minorHAnsi" w:cstheme="minorHAnsi"/>
          <w:b/>
          <w:sz w:val="22"/>
          <w:szCs w:val="22"/>
        </w:rPr>
        <w:t>f</w:t>
      </w:r>
      <w:r w:rsidR="009475D0" w:rsidRPr="00C01B43">
        <w:rPr>
          <w:rFonts w:asciiTheme="minorHAnsi" w:eastAsia="Calibri" w:hAnsiTheme="minorHAnsi" w:cstheme="minorHAnsi"/>
          <w:b/>
          <w:spacing w:val="12"/>
          <w:sz w:val="22"/>
          <w:szCs w:val="22"/>
        </w:rPr>
        <w:t xml:space="preserve"> </w:t>
      </w:r>
      <w:r w:rsidR="009475D0" w:rsidRPr="00C01B43">
        <w:rPr>
          <w:rFonts w:asciiTheme="minorHAnsi" w:eastAsia="Calibri" w:hAnsiTheme="minorHAnsi" w:cstheme="minorHAnsi"/>
          <w:b/>
          <w:sz w:val="22"/>
          <w:szCs w:val="22"/>
        </w:rPr>
        <w:t>e</w:t>
      </w:r>
      <w:r w:rsidR="009475D0" w:rsidRPr="00C01B43">
        <w:rPr>
          <w:rFonts w:asciiTheme="minorHAnsi" w:eastAsia="Calibri" w:hAnsiTheme="minorHAnsi" w:cstheme="minorHAnsi"/>
          <w:b/>
          <w:spacing w:val="1"/>
          <w:sz w:val="22"/>
          <w:szCs w:val="22"/>
        </w:rPr>
        <w:t>x</w:t>
      </w:r>
      <w:r w:rsidR="009475D0" w:rsidRPr="00C01B43">
        <w:rPr>
          <w:rFonts w:asciiTheme="minorHAnsi" w:eastAsia="Calibri" w:hAnsiTheme="minorHAnsi" w:cstheme="minorHAnsi"/>
          <w:b/>
          <w:spacing w:val="-1"/>
          <w:sz w:val="22"/>
          <w:szCs w:val="22"/>
        </w:rPr>
        <w:t>p</w:t>
      </w:r>
      <w:r w:rsidR="009475D0" w:rsidRPr="00C01B43">
        <w:rPr>
          <w:rFonts w:asciiTheme="minorHAnsi" w:eastAsia="Calibri" w:hAnsiTheme="minorHAnsi" w:cstheme="minorHAnsi"/>
          <w:b/>
          <w:sz w:val="22"/>
          <w:szCs w:val="22"/>
        </w:rPr>
        <w:t>er</w:t>
      </w:r>
      <w:r w:rsidR="009475D0" w:rsidRPr="00C01B43">
        <w:rPr>
          <w:rFonts w:asciiTheme="minorHAnsi" w:eastAsia="Calibri" w:hAnsiTheme="minorHAnsi" w:cstheme="minorHAnsi"/>
          <w:b/>
          <w:spacing w:val="-2"/>
          <w:sz w:val="22"/>
          <w:szCs w:val="22"/>
        </w:rPr>
        <w:t>i</w:t>
      </w:r>
      <w:r w:rsidR="009475D0" w:rsidRPr="00C01B43">
        <w:rPr>
          <w:rFonts w:asciiTheme="minorHAnsi" w:eastAsia="Calibri" w:hAnsiTheme="minorHAnsi" w:cstheme="minorHAnsi"/>
          <w:b/>
          <w:sz w:val="22"/>
          <w:szCs w:val="22"/>
        </w:rPr>
        <w:t>ence</w:t>
      </w:r>
      <w:r w:rsidR="009475D0" w:rsidRPr="003A0810">
        <w:rPr>
          <w:rFonts w:asciiTheme="minorHAnsi" w:eastAsia="Calibri" w:hAnsiTheme="minorHAnsi" w:cstheme="minorHAnsi"/>
          <w:spacing w:val="15"/>
          <w:sz w:val="22"/>
          <w:szCs w:val="22"/>
        </w:rPr>
        <w:t xml:space="preserve"> </w:t>
      </w:r>
      <w:r w:rsidR="009475D0" w:rsidRPr="003A0810">
        <w:rPr>
          <w:rFonts w:asciiTheme="minorHAnsi" w:eastAsia="Calibri" w:hAnsiTheme="minorHAnsi" w:cstheme="minorHAnsi"/>
          <w:sz w:val="22"/>
          <w:szCs w:val="22"/>
        </w:rPr>
        <w:t>in</w:t>
      </w:r>
      <w:r w:rsidR="009475D0" w:rsidRPr="003A0810">
        <w:rPr>
          <w:rFonts w:asciiTheme="minorHAnsi" w:eastAsia="Calibri" w:hAnsiTheme="minorHAnsi" w:cstheme="minorHAnsi"/>
          <w:spacing w:val="16"/>
          <w:sz w:val="22"/>
          <w:szCs w:val="22"/>
        </w:rPr>
        <w:t xml:space="preserve"> </w:t>
      </w:r>
      <w:r w:rsidR="004926AF">
        <w:rPr>
          <w:rFonts w:asciiTheme="minorHAnsi" w:eastAsia="Calibri" w:hAnsiTheme="minorHAnsi" w:cstheme="minorHAnsi"/>
          <w:spacing w:val="16"/>
          <w:sz w:val="22"/>
          <w:szCs w:val="22"/>
        </w:rPr>
        <w:t xml:space="preserve">various phases of </w:t>
      </w:r>
      <w:r w:rsidR="003A0810" w:rsidRPr="003A0810">
        <w:rPr>
          <w:rFonts w:asciiTheme="minorHAnsi" w:eastAsia="Calibri" w:hAnsiTheme="minorHAnsi" w:cstheme="minorHAnsi"/>
          <w:b/>
          <w:sz w:val="22"/>
          <w:szCs w:val="22"/>
        </w:rPr>
        <w:t xml:space="preserve">software/ embedded </w:t>
      </w:r>
      <w:r w:rsidR="003A0810" w:rsidRPr="003A0810">
        <w:rPr>
          <w:rFonts w:asciiTheme="minorHAnsi" w:eastAsia="Calibri" w:hAnsiTheme="minorHAnsi" w:cstheme="minorHAnsi"/>
          <w:sz w:val="22"/>
          <w:szCs w:val="22"/>
        </w:rPr>
        <w:t xml:space="preserve">applications </w:t>
      </w:r>
      <w:r w:rsidR="004926AF">
        <w:rPr>
          <w:rFonts w:asciiTheme="minorHAnsi" w:eastAsia="Calibri" w:hAnsiTheme="minorHAnsi" w:cstheme="minorHAnsi"/>
          <w:sz w:val="22"/>
          <w:szCs w:val="22"/>
        </w:rPr>
        <w:t>engineering and design</w:t>
      </w:r>
    </w:p>
    <w:p w14:paraId="2C14B4CE" w14:textId="76CB4B2E"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Hands on experience in </w:t>
      </w:r>
      <w:r w:rsidRPr="003A0810">
        <w:rPr>
          <w:rFonts w:asciiTheme="minorHAnsi" w:eastAsia="Calibri" w:hAnsiTheme="minorHAnsi" w:cstheme="minorHAnsi"/>
          <w:b/>
          <w:sz w:val="22"/>
          <w:szCs w:val="22"/>
        </w:rPr>
        <w:t>Python, Machine Learning</w:t>
      </w:r>
      <w:r>
        <w:rPr>
          <w:rFonts w:asciiTheme="minorHAnsi" w:eastAsia="Calibri" w:hAnsiTheme="minorHAnsi" w:cstheme="minorHAnsi"/>
          <w:sz w:val="22"/>
          <w:szCs w:val="22"/>
        </w:rPr>
        <w:t>, Django, MSSQL, Oracle, Linux</w:t>
      </w:r>
    </w:p>
    <w:p w14:paraId="701026D5" w14:textId="39E75280" w:rsidR="004926AF" w:rsidRDefault="004926AF"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on Python </w:t>
      </w:r>
      <w:r w:rsidRPr="004926AF">
        <w:rPr>
          <w:rFonts w:asciiTheme="minorHAnsi" w:eastAsia="Calibri" w:hAnsiTheme="minorHAnsi" w:cstheme="minorHAnsi"/>
          <w:b/>
          <w:sz w:val="22"/>
          <w:szCs w:val="22"/>
        </w:rPr>
        <w:t>Collections</w:t>
      </w:r>
      <w:r>
        <w:rPr>
          <w:rFonts w:asciiTheme="minorHAnsi" w:eastAsia="Calibri" w:hAnsiTheme="minorHAnsi" w:cstheme="minorHAnsi"/>
          <w:sz w:val="22"/>
          <w:szCs w:val="22"/>
        </w:rPr>
        <w:t xml:space="preserve">, </w:t>
      </w:r>
      <w:r w:rsidRPr="004926AF">
        <w:rPr>
          <w:rFonts w:asciiTheme="minorHAnsi" w:eastAsia="Calibri" w:hAnsiTheme="minorHAnsi" w:cstheme="minorHAnsi"/>
          <w:b/>
          <w:sz w:val="22"/>
          <w:szCs w:val="22"/>
        </w:rPr>
        <w:t>Multi-threading</w:t>
      </w:r>
      <w:r>
        <w:rPr>
          <w:rFonts w:asciiTheme="minorHAnsi" w:eastAsia="Calibri" w:hAnsiTheme="minorHAnsi" w:cstheme="minorHAnsi"/>
          <w:sz w:val="22"/>
          <w:szCs w:val="22"/>
        </w:rPr>
        <w:t xml:space="preserve"> and </w:t>
      </w:r>
      <w:r w:rsidRPr="004926AF">
        <w:rPr>
          <w:rFonts w:asciiTheme="minorHAnsi" w:eastAsia="Calibri" w:hAnsiTheme="minorHAnsi" w:cstheme="minorHAnsi"/>
          <w:b/>
          <w:sz w:val="22"/>
          <w:szCs w:val="22"/>
        </w:rPr>
        <w:t>Multi-processing</w:t>
      </w:r>
    </w:p>
    <w:p w14:paraId="31691662" w14:textId="498C59EB"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in </w:t>
      </w:r>
      <w:r w:rsidR="00C01B43">
        <w:rPr>
          <w:rFonts w:asciiTheme="minorHAnsi" w:eastAsia="Calibri" w:hAnsiTheme="minorHAnsi" w:cstheme="minorHAnsi"/>
          <w:sz w:val="22"/>
          <w:szCs w:val="22"/>
        </w:rPr>
        <w:t>object-oriented</w:t>
      </w:r>
      <w:r>
        <w:rPr>
          <w:rFonts w:asciiTheme="minorHAnsi" w:eastAsia="Calibri" w:hAnsiTheme="minorHAnsi" w:cstheme="minorHAnsi"/>
          <w:sz w:val="22"/>
          <w:szCs w:val="22"/>
        </w:rPr>
        <w:t xml:space="preserve"> application design</w:t>
      </w:r>
    </w:p>
    <w:p w14:paraId="278C7562" w14:textId="762B75FC" w:rsidR="003A0810" w:rsidRPr="00D072BA" w:rsidRDefault="00711D5A"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Knowledge in working with mobile application automation tools, </w:t>
      </w:r>
      <w:r w:rsidRPr="00711D5A">
        <w:rPr>
          <w:rFonts w:asciiTheme="minorHAnsi" w:eastAsia="Calibri" w:hAnsiTheme="minorHAnsi" w:cstheme="minorHAnsi"/>
          <w:b/>
          <w:sz w:val="22"/>
          <w:szCs w:val="22"/>
        </w:rPr>
        <w:t>Appium</w:t>
      </w:r>
      <w:r>
        <w:rPr>
          <w:rFonts w:asciiTheme="minorHAnsi" w:eastAsia="Calibri" w:hAnsiTheme="minorHAnsi" w:cstheme="minorHAnsi"/>
          <w:sz w:val="22"/>
          <w:szCs w:val="22"/>
        </w:rPr>
        <w:t xml:space="preserve">, </w:t>
      </w:r>
      <w:r w:rsidRPr="00711D5A">
        <w:rPr>
          <w:rFonts w:asciiTheme="minorHAnsi" w:eastAsia="Calibri" w:hAnsiTheme="minorHAnsi" w:cstheme="minorHAnsi"/>
          <w:b/>
          <w:sz w:val="22"/>
          <w:szCs w:val="22"/>
        </w:rPr>
        <w:t>Perfecto</w:t>
      </w:r>
      <w:r>
        <w:rPr>
          <w:rFonts w:asciiTheme="minorHAnsi" w:eastAsia="Calibri" w:hAnsiTheme="minorHAnsi" w:cstheme="minorHAnsi"/>
          <w:sz w:val="22"/>
          <w:szCs w:val="22"/>
        </w:rPr>
        <w:t xml:space="preserve"> and </w:t>
      </w:r>
      <w:r w:rsidRPr="00711D5A">
        <w:rPr>
          <w:rFonts w:asciiTheme="minorHAnsi" w:eastAsia="Calibri" w:hAnsiTheme="minorHAnsi" w:cstheme="minorHAnsi"/>
          <w:b/>
          <w:sz w:val="22"/>
          <w:szCs w:val="22"/>
        </w:rPr>
        <w:t>MonkeyTalk</w:t>
      </w:r>
    </w:p>
    <w:p w14:paraId="606891BB" w14:textId="6D69D03F" w:rsidR="00D072BA"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Experience in developing web applications implementing </w:t>
      </w:r>
      <w:r w:rsidRPr="00600DF8">
        <w:rPr>
          <w:rFonts w:asciiTheme="minorHAnsi" w:eastAsia="Calibri" w:hAnsiTheme="minorHAnsi" w:cstheme="minorHAnsi"/>
          <w:b/>
          <w:sz w:val="22"/>
          <w:szCs w:val="22"/>
        </w:rPr>
        <w:t>MVC</w:t>
      </w:r>
      <w:r>
        <w:rPr>
          <w:rFonts w:asciiTheme="minorHAnsi" w:eastAsia="Calibri" w:hAnsiTheme="minorHAnsi" w:cstheme="minorHAnsi"/>
          <w:b/>
          <w:sz w:val="22"/>
          <w:szCs w:val="22"/>
        </w:rPr>
        <w:t xml:space="preserve"> </w:t>
      </w:r>
      <w:r>
        <w:rPr>
          <w:rFonts w:asciiTheme="minorHAnsi" w:eastAsia="Calibri" w:hAnsiTheme="minorHAnsi" w:cstheme="minorHAnsi"/>
          <w:sz w:val="22"/>
          <w:szCs w:val="22"/>
        </w:rPr>
        <w:t>architecture using Django and Flask web application frameworks</w:t>
      </w:r>
    </w:p>
    <w:p w14:paraId="0F66E36C" w14:textId="526E2C52" w:rsid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Good knowledge in GUI framework PyQt</w:t>
      </w:r>
    </w:p>
    <w:p w14:paraId="78EF0BA4" w14:textId="53670E3C" w:rsidR="00600DF8" w:rsidRP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Experience in performing requirements analysis and creating </w:t>
      </w:r>
      <w:r w:rsidRPr="00600DF8">
        <w:rPr>
          <w:rFonts w:asciiTheme="minorHAnsi" w:eastAsia="Calibri" w:hAnsiTheme="minorHAnsi" w:cstheme="minorHAnsi"/>
          <w:b/>
          <w:sz w:val="22"/>
          <w:szCs w:val="22"/>
        </w:rPr>
        <w:t>artifacts</w:t>
      </w:r>
      <w:r>
        <w:rPr>
          <w:rFonts w:asciiTheme="minorHAnsi" w:eastAsia="Calibri" w:hAnsiTheme="minorHAnsi" w:cstheme="minorHAnsi"/>
          <w:sz w:val="22"/>
          <w:szCs w:val="22"/>
        </w:rPr>
        <w:t xml:space="preserve"> and </w:t>
      </w:r>
      <w:r w:rsidRPr="00600DF8">
        <w:rPr>
          <w:rFonts w:asciiTheme="minorHAnsi" w:eastAsia="Calibri" w:hAnsiTheme="minorHAnsi" w:cstheme="minorHAnsi"/>
          <w:b/>
          <w:sz w:val="22"/>
          <w:szCs w:val="22"/>
        </w:rPr>
        <w:t>software models</w:t>
      </w:r>
    </w:p>
    <w:p w14:paraId="3399FA73" w14:textId="0D1EFF3A" w:rsidR="00600DF8" w:rsidRDefault="00E529E4"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understanding of </w:t>
      </w:r>
      <w:r w:rsidRPr="00E529E4">
        <w:rPr>
          <w:rFonts w:asciiTheme="minorHAnsi" w:eastAsia="Calibri" w:hAnsiTheme="minorHAnsi" w:cstheme="minorHAnsi"/>
          <w:b/>
          <w:sz w:val="22"/>
          <w:szCs w:val="22"/>
        </w:rPr>
        <w:t>Unified Process</w:t>
      </w:r>
      <w:r>
        <w:rPr>
          <w:rFonts w:asciiTheme="minorHAnsi" w:eastAsia="Calibri" w:hAnsiTheme="minorHAnsi" w:cstheme="minorHAnsi"/>
          <w:sz w:val="22"/>
          <w:szCs w:val="22"/>
        </w:rPr>
        <w:t xml:space="preserve"> and its implementation in </w:t>
      </w:r>
      <w:r w:rsidRPr="00E529E4">
        <w:rPr>
          <w:rFonts w:asciiTheme="minorHAnsi" w:eastAsia="Calibri" w:hAnsiTheme="minorHAnsi" w:cstheme="minorHAnsi"/>
          <w:b/>
          <w:sz w:val="22"/>
          <w:szCs w:val="22"/>
        </w:rPr>
        <w:t>Agile model</w:t>
      </w:r>
    </w:p>
    <w:p w14:paraId="2B42EAAB" w14:textId="4C1F1F2B" w:rsidR="00600DF8" w:rsidRPr="003A0810"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Experience in both </w:t>
      </w:r>
      <w:r w:rsidRPr="00600DF8">
        <w:rPr>
          <w:rFonts w:asciiTheme="minorHAnsi" w:eastAsia="Calibri" w:hAnsiTheme="minorHAnsi" w:cstheme="minorHAnsi"/>
          <w:b/>
          <w:sz w:val="22"/>
          <w:szCs w:val="22"/>
        </w:rPr>
        <w:t>test and behavior driven development</w:t>
      </w:r>
      <w:r>
        <w:rPr>
          <w:rFonts w:asciiTheme="minorHAnsi" w:eastAsia="Calibri" w:hAnsiTheme="minorHAnsi" w:cstheme="minorHAnsi"/>
          <w:sz w:val="22"/>
          <w:szCs w:val="22"/>
        </w:rPr>
        <w:t xml:space="preserve"> models for large enterprise applications</w:t>
      </w:r>
    </w:p>
    <w:p w14:paraId="52800AE4" w14:textId="733C0AE1"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Working knowledge on XML, JSON and REST APIs</w:t>
      </w:r>
    </w:p>
    <w:p w14:paraId="617A4928" w14:textId="4EA44CAC" w:rsid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Experience in working with databases like Oracle, MS-SQL, MySQL, SQLite</w:t>
      </w:r>
    </w:p>
    <w:p w14:paraId="101E3163" w14:textId="53141C81" w:rsidR="00600DF8" w:rsidRP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on application server </w:t>
      </w:r>
      <w:r w:rsidRPr="00600DF8">
        <w:rPr>
          <w:rFonts w:asciiTheme="minorHAnsi" w:eastAsia="Calibri" w:hAnsiTheme="minorHAnsi" w:cstheme="minorHAnsi"/>
          <w:b/>
          <w:sz w:val="22"/>
          <w:szCs w:val="22"/>
        </w:rPr>
        <w:t>Apache Tomcat</w:t>
      </w:r>
      <w:r>
        <w:rPr>
          <w:rFonts w:asciiTheme="minorHAnsi" w:eastAsia="Calibri" w:hAnsiTheme="minorHAnsi" w:cstheme="minorHAnsi"/>
          <w:sz w:val="22"/>
          <w:szCs w:val="22"/>
        </w:rPr>
        <w:t xml:space="preserve">, </w:t>
      </w:r>
      <w:r w:rsidRPr="00600DF8">
        <w:rPr>
          <w:rFonts w:asciiTheme="minorHAnsi" w:eastAsia="Calibri" w:hAnsiTheme="minorHAnsi" w:cstheme="minorHAnsi"/>
          <w:b/>
          <w:sz w:val="22"/>
          <w:szCs w:val="22"/>
        </w:rPr>
        <w:t>WebSphere</w:t>
      </w:r>
    </w:p>
    <w:p w14:paraId="4596589B" w14:textId="2BFE1983" w:rsid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Experience in writing </w:t>
      </w:r>
      <w:r w:rsidRPr="00600DF8">
        <w:rPr>
          <w:rFonts w:asciiTheme="minorHAnsi" w:eastAsia="Calibri" w:hAnsiTheme="minorHAnsi" w:cstheme="minorHAnsi"/>
          <w:b/>
          <w:sz w:val="22"/>
          <w:szCs w:val="22"/>
        </w:rPr>
        <w:t>Shell</w:t>
      </w:r>
      <w:r>
        <w:rPr>
          <w:rFonts w:asciiTheme="minorHAnsi" w:eastAsia="Calibri" w:hAnsiTheme="minorHAnsi" w:cstheme="minorHAnsi"/>
          <w:sz w:val="22"/>
          <w:szCs w:val="22"/>
        </w:rPr>
        <w:t xml:space="preserve"> scripts for automation purposes</w:t>
      </w:r>
    </w:p>
    <w:p w14:paraId="152EA1F3" w14:textId="77777777" w:rsidR="003A0810" w:rsidRP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on Python’s data science related modules like </w:t>
      </w:r>
      <w:r w:rsidRPr="003A0810">
        <w:rPr>
          <w:rFonts w:asciiTheme="minorHAnsi" w:eastAsia="Calibri" w:hAnsiTheme="minorHAnsi" w:cstheme="minorHAnsi"/>
          <w:b/>
          <w:sz w:val="22"/>
          <w:szCs w:val="22"/>
        </w:rPr>
        <w:t>pandas, seaborn, matplotlib</w:t>
      </w:r>
    </w:p>
    <w:p w14:paraId="3907A7F1" w14:textId="77777777" w:rsidR="003A0810" w:rsidRP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on Python’s machine learning modules like </w:t>
      </w:r>
      <w:r w:rsidRPr="003A0810">
        <w:rPr>
          <w:rFonts w:asciiTheme="minorHAnsi" w:eastAsia="Calibri" w:hAnsiTheme="minorHAnsi" w:cstheme="minorHAnsi"/>
          <w:b/>
          <w:sz w:val="22"/>
          <w:szCs w:val="22"/>
        </w:rPr>
        <w:t>scipy, sklearn</w:t>
      </w:r>
    </w:p>
    <w:p w14:paraId="75C29905" w14:textId="77777777"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Good knowledge on embedded application development and testing</w:t>
      </w:r>
    </w:p>
    <w:p w14:paraId="4575582A" w14:textId="77777777" w:rsidR="003A0810" w:rsidRP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Good knowledge on blockchain technology and cryptography</w:t>
      </w:r>
    </w:p>
    <w:p w14:paraId="41C42D22" w14:textId="5D8BEC51"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on </w:t>
      </w:r>
      <w:r w:rsidRPr="003C18FD">
        <w:rPr>
          <w:rFonts w:asciiTheme="minorHAnsi" w:eastAsia="Calibri" w:hAnsiTheme="minorHAnsi" w:cstheme="minorHAnsi"/>
          <w:b/>
          <w:sz w:val="22"/>
          <w:szCs w:val="22"/>
        </w:rPr>
        <w:t>mobile automation frameworks</w:t>
      </w:r>
      <w:r>
        <w:rPr>
          <w:rFonts w:asciiTheme="minorHAnsi" w:eastAsia="Calibri" w:hAnsiTheme="minorHAnsi" w:cstheme="minorHAnsi"/>
          <w:sz w:val="22"/>
          <w:szCs w:val="22"/>
        </w:rPr>
        <w:t xml:space="preserve"> for both Android and IOS</w:t>
      </w:r>
    </w:p>
    <w:p w14:paraId="5BF5C3E7" w14:textId="4C56987F" w:rsid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Hands on experience in defect management tools </w:t>
      </w:r>
      <w:r w:rsidRPr="00600DF8">
        <w:rPr>
          <w:rFonts w:asciiTheme="minorHAnsi" w:eastAsia="Calibri" w:hAnsiTheme="minorHAnsi" w:cstheme="minorHAnsi"/>
          <w:b/>
          <w:sz w:val="22"/>
          <w:szCs w:val="22"/>
        </w:rPr>
        <w:t>HP-QC, Bugzilla</w:t>
      </w:r>
    </w:p>
    <w:p w14:paraId="1E043E15" w14:textId="60FBA4F0"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Working knowledge on cross platform mobile applications</w:t>
      </w:r>
    </w:p>
    <w:p w14:paraId="30F36FBE" w14:textId="1BE93B12" w:rsid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Willing to learn new technologies within short time</w:t>
      </w:r>
    </w:p>
    <w:p w14:paraId="23CE5F1B" w14:textId="4E257574"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Good knowledge in telecommunications, climate controls and security applications</w:t>
      </w:r>
    </w:p>
    <w:p w14:paraId="0E17CC32" w14:textId="5AB150C9" w:rsidR="00600DF8" w:rsidRDefault="00600DF8"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Experienced in various phases of software testing life cycle</w:t>
      </w:r>
    </w:p>
    <w:p w14:paraId="3F23607B" w14:textId="77777777"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Experience in team leading and project managing activities</w:t>
      </w:r>
    </w:p>
    <w:p w14:paraId="4B392813" w14:textId="77777777" w:rsid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Knowledge in ACE process certification and mapping of organizational goals with team operations and working procedures</w:t>
      </w:r>
    </w:p>
    <w:p w14:paraId="6AC32F20" w14:textId="047D046C" w:rsidR="003A0810" w:rsidRPr="003A0810" w:rsidRDefault="003A0810" w:rsidP="003A0810">
      <w:pPr>
        <w:pStyle w:val="ListParagraph"/>
        <w:numPr>
          <w:ilvl w:val="0"/>
          <w:numId w:val="11"/>
        </w:numPr>
        <w:tabs>
          <w:tab w:val="left" w:pos="820"/>
        </w:tabs>
        <w:spacing w:before="31"/>
        <w:ind w:right="96"/>
        <w:jc w:val="both"/>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in performing root cause analysis and troubleshoot </w:t>
      </w:r>
      <w:r w:rsidR="0010545C">
        <w:rPr>
          <w:rFonts w:asciiTheme="minorHAnsi" w:eastAsia="Calibri" w:hAnsiTheme="minorHAnsi" w:cstheme="minorHAnsi"/>
          <w:sz w:val="22"/>
          <w:szCs w:val="22"/>
        </w:rPr>
        <w:t>process-oriented</w:t>
      </w:r>
      <w:r>
        <w:rPr>
          <w:rFonts w:asciiTheme="minorHAnsi" w:eastAsia="Calibri" w:hAnsiTheme="minorHAnsi" w:cstheme="minorHAnsi"/>
          <w:sz w:val="22"/>
          <w:szCs w:val="22"/>
        </w:rPr>
        <w:t xml:space="preserve"> challenges</w:t>
      </w:r>
    </w:p>
    <w:p w14:paraId="077045D8" w14:textId="793411DC" w:rsidR="00546E68" w:rsidRDefault="00546E68">
      <w:pPr>
        <w:spacing w:before="16"/>
        <w:ind w:left="100"/>
        <w:rPr>
          <w:rFonts w:asciiTheme="minorHAnsi" w:eastAsia="Calibri" w:hAnsiTheme="minorHAnsi" w:cstheme="minorHAnsi"/>
          <w:sz w:val="22"/>
          <w:szCs w:val="22"/>
        </w:rPr>
      </w:pPr>
    </w:p>
    <w:p w14:paraId="5D9E0D12" w14:textId="77777777" w:rsidR="00546E68" w:rsidRDefault="00546E68">
      <w:pPr>
        <w:spacing w:before="16"/>
        <w:ind w:left="100"/>
        <w:rPr>
          <w:rFonts w:asciiTheme="minorHAnsi" w:eastAsia="Calibri" w:hAnsiTheme="minorHAnsi" w:cstheme="minorHAnsi"/>
          <w:sz w:val="22"/>
          <w:szCs w:val="22"/>
        </w:rPr>
      </w:pPr>
    </w:p>
    <w:p w14:paraId="75381867" w14:textId="77777777" w:rsidR="00DA3C8C" w:rsidRPr="00F07AC4" w:rsidRDefault="00DA3C8C" w:rsidP="00DA3C8C">
      <w:pPr>
        <w:spacing w:line="260" w:lineRule="exact"/>
        <w:ind w:left="100"/>
        <w:rPr>
          <w:rFonts w:asciiTheme="minorHAnsi" w:eastAsia="Calibri" w:hAnsiTheme="minorHAnsi" w:cstheme="minorHAnsi"/>
          <w:sz w:val="22"/>
          <w:szCs w:val="22"/>
        </w:rPr>
      </w:pPr>
      <w:r w:rsidRPr="00F07AC4">
        <w:rPr>
          <w:rFonts w:asciiTheme="minorHAnsi" w:eastAsia="Calibri" w:hAnsiTheme="minorHAnsi" w:cstheme="minorHAnsi"/>
          <w:b/>
          <w:sz w:val="22"/>
          <w:szCs w:val="22"/>
          <w:u w:val="single" w:color="000000"/>
        </w:rPr>
        <w:t>EDU</w:t>
      </w:r>
      <w:r w:rsidRPr="00F07AC4">
        <w:rPr>
          <w:rFonts w:asciiTheme="minorHAnsi" w:eastAsia="Calibri" w:hAnsiTheme="minorHAnsi" w:cstheme="minorHAnsi"/>
          <w:b/>
          <w:spacing w:val="-2"/>
          <w:sz w:val="22"/>
          <w:szCs w:val="22"/>
          <w:u w:val="single" w:color="000000"/>
        </w:rPr>
        <w:t>C</w:t>
      </w:r>
      <w:r w:rsidRPr="00F07AC4">
        <w:rPr>
          <w:rFonts w:asciiTheme="minorHAnsi" w:eastAsia="Calibri" w:hAnsiTheme="minorHAnsi" w:cstheme="minorHAnsi"/>
          <w:b/>
          <w:sz w:val="22"/>
          <w:szCs w:val="22"/>
          <w:u w:val="single" w:color="000000"/>
        </w:rPr>
        <w:t>A</w:t>
      </w:r>
      <w:r w:rsidRPr="00F07AC4">
        <w:rPr>
          <w:rFonts w:asciiTheme="minorHAnsi" w:eastAsia="Calibri" w:hAnsiTheme="minorHAnsi" w:cstheme="minorHAnsi"/>
          <w:b/>
          <w:spacing w:val="-1"/>
          <w:sz w:val="22"/>
          <w:szCs w:val="22"/>
          <w:u w:val="single" w:color="000000"/>
        </w:rPr>
        <w:t>T</w:t>
      </w:r>
      <w:r w:rsidRPr="00F07AC4">
        <w:rPr>
          <w:rFonts w:asciiTheme="minorHAnsi" w:eastAsia="Calibri" w:hAnsiTheme="minorHAnsi" w:cstheme="minorHAnsi"/>
          <w:b/>
          <w:spacing w:val="1"/>
          <w:sz w:val="22"/>
          <w:szCs w:val="22"/>
          <w:u w:val="single" w:color="000000"/>
        </w:rPr>
        <w:t>I</w:t>
      </w:r>
      <w:r w:rsidRPr="00F07AC4">
        <w:rPr>
          <w:rFonts w:asciiTheme="minorHAnsi" w:eastAsia="Calibri" w:hAnsiTheme="minorHAnsi" w:cstheme="minorHAnsi"/>
          <w:b/>
          <w:sz w:val="22"/>
          <w:szCs w:val="22"/>
          <w:u w:val="single" w:color="000000"/>
        </w:rPr>
        <w:t>ON</w:t>
      </w:r>
    </w:p>
    <w:p w14:paraId="040D1B7C" w14:textId="77777777" w:rsidR="00DA3C8C" w:rsidRPr="00F07AC4" w:rsidRDefault="00DA3C8C" w:rsidP="00DA3C8C">
      <w:pPr>
        <w:spacing w:before="17" w:line="240" w:lineRule="exact"/>
        <w:rPr>
          <w:rFonts w:asciiTheme="minorHAnsi" w:hAnsiTheme="minorHAnsi" w:cstheme="minorHAnsi"/>
          <w:sz w:val="24"/>
          <w:szCs w:val="24"/>
        </w:rPr>
      </w:pPr>
    </w:p>
    <w:p w14:paraId="05E42577" w14:textId="63D8EDD6" w:rsidR="00DA3C8C" w:rsidRDefault="00DA3C8C" w:rsidP="00DA3C8C">
      <w:pPr>
        <w:suppressAutoHyphens/>
        <w:ind w:left="360"/>
        <w:jc w:val="both"/>
        <w:rPr>
          <w:rFonts w:asciiTheme="minorHAnsi" w:eastAsia="Calibri" w:hAnsiTheme="minorHAnsi" w:cstheme="minorHAnsi"/>
          <w:sz w:val="22"/>
          <w:szCs w:val="22"/>
        </w:rPr>
      </w:pPr>
      <w:r w:rsidRPr="00F07AC4">
        <w:rPr>
          <w:rFonts w:asciiTheme="minorHAnsi" w:eastAsia="Calibri" w:hAnsiTheme="minorHAnsi" w:cstheme="minorHAnsi"/>
          <w:sz w:val="22"/>
          <w:szCs w:val="22"/>
        </w:rPr>
        <w:t>Bac</w:t>
      </w:r>
      <w:r w:rsidRPr="00F07AC4">
        <w:rPr>
          <w:rFonts w:asciiTheme="minorHAnsi" w:eastAsia="Calibri" w:hAnsiTheme="minorHAnsi" w:cstheme="minorHAnsi"/>
          <w:spacing w:val="-1"/>
          <w:sz w:val="22"/>
          <w:szCs w:val="22"/>
        </w:rPr>
        <w:t>h</w:t>
      </w:r>
      <w:r w:rsidRPr="00F07AC4">
        <w:rPr>
          <w:rFonts w:asciiTheme="minorHAnsi" w:eastAsia="Calibri" w:hAnsiTheme="minorHAnsi" w:cstheme="minorHAnsi"/>
          <w:sz w:val="22"/>
          <w:szCs w:val="22"/>
        </w:rPr>
        <w:t>el</w:t>
      </w:r>
      <w:r w:rsidRPr="00F07AC4">
        <w:rPr>
          <w:rFonts w:asciiTheme="minorHAnsi" w:eastAsia="Calibri" w:hAnsiTheme="minorHAnsi" w:cstheme="minorHAnsi"/>
          <w:spacing w:val="1"/>
          <w:sz w:val="22"/>
          <w:szCs w:val="22"/>
        </w:rPr>
        <w:t>o</w:t>
      </w:r>
      <w:r w:rsidRPr="00F07AC4">
        <w:rPr>
          <w:rFonts w:asciiTheme="minorHAnsi" w:eastAsia="Calibri" w:hAnsiTheme="minorHAnsi" w:cstheme="minorHAnsi"/>
          <w:sz w:val="22"/>
          <w:szCs w:val="22"/>
        </w:rPr>
        <w:t>r</w:t>
      </w:r>
      <w:r w:rsidRPr="00F07AC4">
        <w:rPr>
          <w:rFonts w:asciiTheme="minorHAnsi" w:eastAsia="Calibri" w:hAnsiTheme="minorHAnsi" w:cstheme="minorHAnsi"/>
          <w:spacing w:val="-2"/>
          <w:sz w:val="22"/>
          <w:szCs w:val="22"/>
        </w:rPr>
        <w:t xml:space="preserve"> </w:t>
      </w:r>
      <w:r w:rsidRPr="00F07AC4">
        <w:rPr>
          <w:rFonts w:asciiTheme="minorHAnsi" w:eastAsia="Calibri" w:hAnsiTheme="minorHAnsi" w:cstheme="minorHAnsi"/>
          <w:spacing w:val="1"/>
          <w:sz w:val="22"/>
          <w:szCs w:val="22"/>
        </w:rPr>
        <w:t>o</w:t>
      </w:r>
      <w:r w:rsidRPr="00F07AC4">
        <w:rPr>
          <w:rFonts w:asciiTheme="minorHAnsi" w:eastAsia="Calibri" w:hAnsiTheme="minorHAnsi" w:cstheme="minorHAnsi"/>
          <w:sz w:val="22"/>
          <w:szCs w:val="22"/>
        </w:rPr>
        <w:t>f</w:t>
      </w:r>
      <w:r w:rsidRPr="00F07AC4">
        <w:rPr>
          <w:rFonts w:asciiTheme="minorHAnsi" w:eastAsia="Calibri" w:hAnsiTheme="minorHAnsi" w:cstheme="minorHAnsi"/>
          <w:spacing w:val="-3"/>
          <w:sz w:val="22"/>
          <w:szCs w:val="22"/>
        </w:rPr>
        <w:t xml:space="preserve"> </w:t>
      </w:r>
      <w:r w:rsidRPr="00F07AC4">
        <w:rPr>
          <w:rFonts w:asciiTheme="minorHAnsi" w:eastAsia="Calibri" w:hAnsiTheme="minorHAnsi" w:cstheme="minorHAnsi"/>
          <w:spacing w:val="1"/>
          <w:sz w:val="22"/>
          <w:szCs w:val="22"/>
        </w:rPr>
        <w:t>T</w:t>
      </w:r>
      <w:r w:rsidRPr="00F07AC4">
        <w:rPr>
          <w:rFonts w:asciiTheme="minorHAnsi" w:eastAsia="Calibri" w:hAnsiTheme="minorHAnsi" w:cstheme="minorHAnsi"/>
          <w:spacing w:val="-2"/>
          <w:sz w:val="22"/>
          <w:szCs w:val="22"/>
        </w:rPr>
        <w:t>e</w:t>
      </w:r>
      <w:r w:rsidRPr="00F07AC4">
        <w:rPr>
          <w:rFonts w:asciiTheme="minorHAnsi" w:eastAsia="Calibri" w:hAnsiTheme="minorHAnsi" w:cstheme="minorHAnsi"/>
          <w:sz w:val="22"/>
          <w:szCs w:val="22"/>
        </w:rPr>
        <w:t>ch</w:t>
      </w:r>
      <w:r w:rsidRPr="00F07AC4">
        <w:rPr>
          <w:rFonts w:asciiTheme="minorHAnsi" w:eastAsia="Calibri" w:hAnsiTheme="minorHAnsi" w:cstheme="minorHAnsi"/>
          <w:spacing w:val="-1"/>
          <w:sz w:val="22"/>
          <w:szCs w:val="22"/>
        </w:rPr>
        <w:t>n</w:t>
      </w:r>
      <w:r w:rsidRPr="00F07AC4">
        <w:rPr>
          <w:rFonts w:asciiTheme="minorHAnsi" w:eastAsia="Calibri" w:hAnsiTheme="minorHAnsi" w:cstheme="minorHAnsi"/>
          <w:spacing w:val="1"/>
          <w:sz w:val="22"/>
          <w:szCs w:val="22"/>
        </w:rPr>
        <w:t>o</w:t>
      </w:r>
      <w:r w:rsidRPr="00F07AC4">
        <w:rPr>
          <w:rFonts w:asciiTheme="minorHAnsi" w:eastAsia="Calibri" w:hAnsiTheme="minorHAnsi" w:cstheme="minorHAnsi"/>
          <w:sz w:val="22"/>
          <w:szCs w:val="22"/>
        </w:rPr>
        <w:t>l</w:t>
      </w:r>
      <w:r w:rsidRPr="00F07AC4">
        <w:rPr>
          <w:rFonts w:asciiTheme="minorHAnsi" w:eastAsia="Calibri" w:hAnsiTheme="minorHAnsi" w:cstheme="minorHAnsi"/>
          <w:spacing w:val="1"/>
          <w:sz w:val="22"/>
          <w:szCs w:val="22"/>
        </w:rPr>
        <w:t>o</w:t>
      </w:r>
      <w:r w:rsidRPr="00F07AC4">
        <w:rPr>
          <w:rFonts w:asciiTheme="minorHAnsi" w:eastAsia="Calibri" w:hAnsiTheme="minorHAnsi" w:cstheme="minorHAnsi"/>
          <w:spacing w:val="-3"/>
          <w:sz w:val="22"/>
          <w:szCs w:val="22"/>
        </w:rPr>
        <w:t>g</w:t>
      </w:r>
      <w:r w:rsidRPr="00F07AC4">
        <w:rPr>
          <w:rFonts w:asciiTheme="minorHAnsi" w:eastAsia="Calibri" w:hAnsiTheme="minorHAnsi" w:cstheme="minorHAnsi"/>
          <w:sz w:val="22"/>
          <w:szCs w:val="22"/>
        </w:rPr>
        <w:t>y</w:t>
      </w:r>
      <w:r w:rsidRPr="00F07AC4">
        <w:rPr>
          <w:rFonts w:asciiTheme="minorHAnsi" w:eastAsia="Calibri" w:hAnsiTheme="minorHAnsi" w:cstheme="minorHAnsi"/>
          <w:spacing w:val="1"/>
          <w:sz w:val="22"/>
          <w:szCs w:val="22"/>
        </w:rPr>
        <w:t xml:space="preserve"> </w:t>
      </w:r>
      <w:r w:rsidRPr="00F07AC4">
        <w:rPr>
          <w:rFonts w:asciiTheme="minorHAnsi" w:eastAsia="Calibri" w:hAnsiTheme="minorHAnsi" w:cstheme="minorHAnsi"/>
          <w:sz w:val="22"/>
          <w:szCs w:val="22"/>
        </w:rPr>
        <w:t>in</w:t>
      </w:r>
      <w:r w:rsidRPr="00F07AC4">
        <w:rPr>
          <w:rFonts w:asciiTheme="minorHAnsi" w:eastAsia="Calibri" w:hAnsiTheme="minorHAnsi" w:cstheme="minorHAnsi"/>
          <w:spacing w:val="-2"/>
          <w:sz w:val="22"/>
          <w:szCs w:val="22"/>
        </w:rPr>
        <w:t xml:space="preserve"> </w:t>
      </w:r>
      <w:r>
        <w:rPr>
          <w:rFonts w:asciiTheme="minorHAnsi" w:eastAsia="Calibri" w:hAnsiTheme="minorHAnsi" w:cstheme="minorHAnsi"/>
          <w:sz w:val="22"/>
          <w:szCs w:val="22"/>
        </w:rPr>
        <w:t>Electronics &amp;Communication Engineering, INDIA</w:t>
      </w:r>
      <w:r w:rsidR="008E6783">
        <w:rPr>
          <w:rFonts w:asciiTheme="minorHAnsi" w:eastAsia="Calibri" w:hAnsiTheme="minorHAnsi" w:cstheme="minorHAnsi"/>
          <w:sz w:val="22"/>
          <w:szCs w:val="22"/>
        </w:rPr>
        <w:t xml:space="preserve"> </w:t>
      </w:r>
      <w:r w:rsidR="006F24FB">
        <w:rPr>
          <w:rFonts w:asciiTheme="minorHAnsi" w:eastAsia="Calibri" w:hAnsiTheme="minorHAnsi" w:cstheme="minorHAnsi"/>
          <w:sz w:val="22"/>
          <w:szCs w:val="22"/>
        </w:rPr>
        <w:t>2007</w:t>
      </w:r>
    </w:p>
    <w:p w14:paraId="256BE2C0" w14:textId="658E2617" w:rsidR="00DA3C8C" w:rsidRPr="00DA3C8C" w:rsidRDefault="00DA3C8C" w:rsidP="00DA3C8C">
      <w:pPr>
        <w:suppressAutoHyphens/>
        <w:ind w:left="360"/>
        <w:jc w:val="both"/>
        <w:rPr>
          <w:rFonts w:asciiTheme="minorHAnsi" w:hAnsiTheme="minorHAnsi" w:cstheme="minorHAnsi"/>
          <w:sz w:val="22"/>
          <w:szCs w:val="22"/>
        </w:rPr>
      </w:pPr>
      <w:r w:rsidRPr="00DA3C8C">
        <w:rPr>
          <w:rFonts w:asciiTheme="minorHAnsi" w:hAnsiTheme="minorHAnsi" w:cstheme="minorHAnsi"/>
          <w:sz w:val="22"/>
          <w:szCs w:val="22"/>
        </w:rPr>
        <w:t>MS in Computer Science from University of South Alabama, Mobile, AL</w:t>
      </w:r>
      <w:r w:rsidR="008E6783">
        <w:rPr>
          <w:rFonts w:asciiTheme="minorHAnsi" w:hAnsiTheme="minorHAnsi" w:cstheme="minorHAnsi"/>
          <w:sz w:val="22"/>
          <w:szCs w:val="22"/>
        </w:rPr>
        <w:t xml:space="preserve"> </w:t>
      </w:r>
    </w:p>
    <w:p w14:paraId="0D7B2D01" w14:textId="3E6A24BE" w:rsidR="00E529E4" w:rsidRDefault="00E529E4">
      <w:pPr>
        <w:spacing w:before="16"/>
        <w:ind w:left="100"/>
        <w:rPr>
          <w:rFonts w:asciiTheme="minorHAnsi" w:eastAsia="Calibri" w:hAnsiTheme="minorHAnsi" w:cstheme="minorHAnsi"/>
          <w:sz w:val="22"/>
          <w:szCs w:val="22"/>
        </w:rPr>
      </w:pPr>
    </w:p>
    <w:p w14:paraId="09105F39" w14:textId="5421CB26" w:rsidR="00E529E4" w:rsidRDefault="00E529E4">
      <w:pPr>
        <w:spacing w:before="16"/>
        <w:ind w:left="100"/>
        <w:rPr>
          <w:rFonts w:asciiTheme="minorHAnsi" w:eastAsia="Calibri" w:hAnsiTheme="minorHAnsi" w:cstheme="minorHAnsi"/>
          <w:sz w:val="22"/>
          <w:szCs w:val="22"/>
        </w:rPr>
      </w:pPr>
    </w:p>
    <w:p w14:paraId="2F7B488C" w14:textId="279AF13C" w:rsidR="00E529E4" w:rsidRDefault="00E529E4">
      <w:pPr>
        <w:spacing w:before="16"/>
        <w:ind w:left="100"/>
        <w:rPr>
          <w:rFonts w:asciiTheme="minorHAnsi" w:eastAsia="Calibri" w:hAnsiTheme="minorHAnsi" w:cstheme="minorHAnsi"/>
          <w:sz w:val="22"/>
          <w:szCs w:val="22"/>
        </w:rPr>
      </w:pPr>
    </w:p>
    <w:p w14:paraId="7E25647C" w14:textId="77777777" w:rsidR="00E529E4" w:rsidRPr="00F07AC4" w:rsidRDefault="00E529E4">
      <w:pPr>
        <w:spacing w:before="16"/>
        <w:ind w:left="100"/>
        <w:rPr>
          <w:rFonts w:asciiTheme="minorHAnsi" w:eastAsia="Calibri" w:hAnsiTheme="minorHAnsi" w:cstheme="minorHAnsi"/>
          <w:sz w:val="22"/>
          <w:szCs w:val="22"/>
        </w:rPr>
      </w:pPr>
    </w:p>
    <w:p w14:paraId="68765C67" w14:textId="77777777" w:rsidR="0039151A" w:rsidRPr="00F07AC4" w:rsidRDefault="0039151A">
      <w:pPr>
        <w:spacing w:before="9" w:line="260" w:lineRule="exact"/>
        <w:rPr>
          <w:rFonts w:asciiTheme="minorHAnsi" w:hAnsiTheme="minorHAnsi" w:cstheme="minorHAnsi"/>
          <w:sz w:val="26"/>
          <w:szCs w:val="26"/>
        </w:rPr>
      </w:pPr>
    </w:p>
    <w:p w14:paraId="1FC3CCDD" w14:textId="77777777" w:rsidR="0039151A" w:rsidRPr="00F07AC4" w:rsidRDefault="009475D0">
      <w:pPr>
        <w:spacing w:line="260" w:lineRule="exact"/>
        <w:ind w:left="100"/>
        <w:rPr>
          <w:rFonts w:asciiTheme="minorHAnsi" w:eastAsia="Calibri" w:hAnsiTheme="minorHAnsi" w:cstheme="minorHAnsi"/>
          <w:sz w:val="22"/>
          <w:szCs w:val="22"/>
        </w:rPr>
      </w:pPr>
      <w:r w:rsidRPr="00F07AC4">
        <w:rPr>
          <w:rFonts w:asciiTheme="minorHAnsi" w:eastAsia="Calibri" w:hAnsiTheme="minorHAnsi" w:cstheme="minorHAnsi"/>
          <w:b/>
          <w:spacing w:val="1"/>
          <w:sz w:val="22"/>
          <w:szCs w:val="22"/>
          <w:u w:val="single" w:color="000000"/>
        </w:rPr>
        <w:lastRenderedPageBreak/>
        <w:t>T</w:t>
      </w:r>
      <w:r w:rsidRPr="00F07AC4">
        <w:rPr>
          <w:rFonts w:asciiTheme="minorHAnsi" w:eastAsia="Calibri" w:hAnsiTheme="minorHAnsi" w:cstheme="minorHAnsi"/>
          <w:b/>
          <w:sz w:val="22"/>
          <w:szCs w:val="22"/>
          <w:u w:val="single" w:color="000000"/>
        </w:rPr>
        <w:t>E</w:t>
      </w:r>
      <w:r w:rsidRPr="00F07AC4">
        <w:rPr>
          <w:rFonts w:asciiTheme="minorHAnsi" w:eastAsia="Calibri" w:hAnsiTheme="minorHAnsi" w:cstheme="minorHAnsi"/>
          <w:b/>
          <w:spacing w:val="-1"/>
          <w:sz w:val="22"/>
          <w:szCs w:val="22"/>
          <w:u w:val="single" w:color="000000"/>
        </w:rPr>
        <w:t>C</w:t>
      </w:r>
      <w:r w:rsidRPr="00F07AC4">
        <w:rPr>
          <w:rFonts w:asciiTheme="minorHAnsi" w:eastAsia="Calibri" w:hAnsiTheme="minorHAnsi" w:cstheme="minorHAnsi"/>
          <w:b/>
          <w:sz w:val="22"/>
          <w:szCs w:val="22"/>
          <w:u w:val="single" w:color="000000"/>
        </w:rPr>
        <w:t>H</w:t>
      </w:r>
      <w:r w:rsidRPr="00F07AC4">
        <w:rPr>
          <w:rFonts w:asciiTheme="minorHAnsi" w:eastAsia="Calibri" w:hAnsiTheme="minorHAnsi" w:cstheme="minorHAnsi"/>
          <w:b/>
          <w:spacing w:val="-1"/>
          <w:sz w:val="22"/>
          <w:szCs w:val="22"/>
          <w:u w:val="single" w:color="000000"/>
        </w:rPr>
        <w:t>N</w:t>
      </w:r>
      <w:r w:rsidRPr="00F07AC4">
        <w:rPr>
          <w:rFonts w:asciiTheme="minorHAnsi" w:eastAsia="Calibri" w:hAnsiTheme="minorHAnsi" w:cstheme="minorHAnsi"/>
          <w:b/>
          <w:spacing w:val="1"/>
          <w:sz w:val="22"/>
          <w:szCs w:val="22"/>
          <w:u w:val="single" w:color="000000"/>
        </w:rPr>
        <w:t>I</w:t>
      </w:r>
      <w:r w:rsidRPr="00F07AC4">
        <w:rPr>
          <w:rFonts w:asciiTheme="minorHAnsi" w:eastAsia="Calibri" w:hAnsiTheme="minorHAnsi" w:cstheme="minorHAnsi"/>
          <w:b/>
          <w:spacing w:val="-2"/>
          <w:sz w:val="22"/>
          <w:szCs w:val="22"/>
          <w:u w:val="single" w:color="000000"/>
        </w:rPr>
        <w:t>C</w:t>
      </w:r>
      <w:r w:rsidRPr="00F07AC4">
        <w:rPr>
          <w:rFonts w:asciiTheme="minorHAnsi" w:eastAsia="Calibri" w:hAnsiTheme="minorHAnsi" w:cstheme="minorHAnsi"/>
          <w:b/>
          <w:sz w:val="22"/>
          <w:szCs w:val="22"/>
          <w:u w:val="single" w:color="000000"/>
        </w:rPr>
        <w:t>AL</w:t>
      </w:r>
      <w:r w:rsidRPr="00F07AC4">
        <w:rPr>
          <w:rFonts w:asciiTheme="minorHAnsi" w:eastAsia="Calibri" w:hAnsiTheme="minorHAnsi" w:cstheme="minorHAnsi"/>
          <w:b/>
          <w:spacing w:val="1"/>
          <w:sz w:val="22"/>
          <w:szCs w:val="22"/>
          <w:u w:val="single" w:color="000000"/>
        </w:rPr>
        <w:t xml:space="preserve"> </w:t>
      </w:r>
      <w:r w:rsidRPr="00F07AC4">
        <w:rPr>
          <w:rFonts w:asciiTheme="minorHAnsi" w:eastAsia="Calibri" w:hAnsiTheme="minorHAnsi" w:cstheme="minorHAnsi"/>
          <w:b/>
          <w:spacing w:val="-1"/>
          <w:sz w:val="22"/>
          <w:szCs w:val="22"/>
          <w:u w:val="single" w:color="000000"/>
        </w:rPr>
        <w:t>SK</w:t>
      </w:r>
      <w:r w:rsidRPr="00F07AC4">
        <w:rPr>
          <w:rFonts w:asciiTheme="minorHAnsi" w:eastAsia="Calibri" w:hAnsiTheme="minorHAnsi" w:cstheme="minorHAnsi"/>
          <w:b/>
          <w:spacing w:val="1"/>
          <w:sz w:val="22"/>
          <w:szCs w:val="22"/>
          <w:u w:val="single" w:color="000000"/>
        </w:rPr>
        <w:t>I</w:t>
      </w:r>
      <w:r w:rsidRPr="00F07AC4">
        <w:rPr>
          <w:rFonts w:asciiTheme="minorHAnsi" w:eastAsia="Calibri" w:hAnsiTheme="minorHAnsi" w:cstheme="minorHAnsi"/>
          <w:b/>
          <w:spacing w:val="-2"/>
          <w:sz w:val="22"/>
          <w:szCs w:val="22"/>
          <w:u w:val="single" w:color="000000"/>
        </w:rPr>
        <w:t>L</w:t>
      </w:r>
      <w:r w:rsidRPr="00F07AC4">
        <w:rPr>
          <w:rFonts w:asciiTheme="minorHAnsi" w:eastAsia="Calibri" w:hAnsiTheme="minorHAnsi" w:cstheme="minorHAnsi"/>
          <w:b/>
          <w:sz w:val="22"/>
          <w:szCs w:val="22"/>
          <w:u w:val="single" w:color="000000"/>
        </w:rPr>
        <w:t>LS</w:t>
      </w:r>
    </w:p>
    <w:p w14:paraId="3596EDE9" w14:textId="77777777" w:rsidR="0039151A" w:rsidRPr="00F07AC4" w:rsidRDefault="0039151A">
      <w:pPr>
        <w:spacing w:before="4" w:line="260" w:lineRule="exact"/>
        <w:rPr>
          <w:rFonts w:asciiTheme="minorHAnsi" w:hAnsiTheme="minorHAnsi" w:cstheme="minorHAnsi"/>
          <w:sz w:val="26"/>
          <w:szCs w:val="26"/>
        </w:rPr>
      </w:pPr>
    </w:p>
    <w:tbl>
      <w:tblPr>
        <w:tblW w:w="0" w:type="auto"/>
        <w:tblInd w:w="219" w:type="dxa"/>
        <w:tblLayout w:type="fixed"/>
        <w:tblCellMar>
          <w:left w:w="0" w:type="dxa"/>
          <w:right w:w="0" w:type="dxa"/>
        </w:tblCellMar>
        <w:tblLook w:val="01E0" w:firstRow="1" w:lastRow="1" w:firstColumn="1" w:lastColumn="1" w:noHBand="0" w:noVBand="0"/>
      </w:tblPr>
      <w:tblGrid>
        <w:gridCol w:w="2617"/>
        <w:gridCol w:w="6697"/>
      </w:tblGrid>
      <w:tr w:rsidR="0039151A" w:rsidRPr="00F07AC4" w14:paraId="6E31D8E3" w14:textId="77777777">
        <w:trPr>
          <w:trHeight w:hRule="exact" w:val="356"/>
        </w:trPr>
        <w:tc>
          <w:tcPr>
            <w:tcW w:w="2617" w:type="dxa"/>
            <w:tcBorders>
              <w:top w:val="single" w:sz="6" w:space="0" w:color="000000"/>
              <w:left w:val="single" w:sz="6" w:space="0" w:color="000000"/>
              <w:bottom w:val="single" w:sz="6" w:space="0" w:color="000000"/>
              <w:right w:val="single" w:sz="6" w:space="0" w:color="000000"/>
            </w:tcBorders>
          </w:tcPr>
          <w:p w14:paraId="7A31E340"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position w:val="1"/>
                <w:sz w:val="22"/>
                <w:szCs w:val="22"/>
              </w:rPr>
              <w:t>P</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spacing w:val="-1"/>
                <w:position w:val="1"/>
                <w:sz w:val="22"/>
                <w:szCs w:val="22"/>
              </w:rPr>
              <w:t>o</w:t>
            </w:r>
            <w:r w:rsidRPr="00F07AC4">
              <w:rPr>
                <w:rFonts w:asciiTheme="minorHAnsi" w:eastAsia="Calibri" w:hAnsiTheme="minorHAnsi" w:cstheme="minorHAnsi"/>
                <w:b/>
                <w:spacing w:val="-2"/>
                <w:position w:val="1"/>
                <w:sz w:val="22"/>
                <w:szCs w:val="22"/>
              </w:rPr>
              <w:t>g</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spacing w:val="-1"/>
                <w:position w:val="1"/>
                <w:sz w:val="22"/>
                <w:szCs w:val="22"/>
              </w:rPr>
              <w:t>a</w:t>
            </w:r>
            <w:r w:rsidRPr="00F07AC4">
              <w:rPr>
                <w:rFonts w:asciiTheme="minorHAnsi" w:eastAsia="Calibri" w:hAnsiTheme="minorHAnsi" w:cstheme="minorHAnsi"/>
                <w:b/>
                <w:position w:val="1"/>
                <w:sz w:val="22"/>
                <w:szCs w:val="22"/>
              </w:rPr>
              <w:t>m</w:t>
            </w:r>
            <w:r w:rsidRPr="00F07AC4">
              <w:rPr>
                <w:rFonts w:asciiTheme="minorHAnsi" w:eastAsia="Calibri" w:hAnsiTheme="minorHAnsi" w:cstheme="minorHAnsi"/>
                <w:b/>
                <w:spacing w:val="-2"/>
                <w:position w:val="1"/>
                <w:sz w:val="22"/>
                <w:szCs w:val="22"/>
              </w:rPr>
              <w:t>m</w:t>
            </w:r>
            <w:r w:rsidRPr="00F07AC4">
              <w:rPr>
                <w:rFonts w:asciiTheme="minorHAnsi" w:eastAsia="Calibri" w:hAnsiTheme="minorHAnsi" w:cstheme="minorHAnsi"/>
                <w:b/>
                <w:spacing w:val="1"/>
                <w:position w:val="1"/>
                <w:sz w:val="22"/>
                <w:szCs w:val="22"/>
              </w:rPr>
              <w:t>i</w:t>
            </w:r>
            <w:r w:rsidRPr="00F07AC4">
              <w:rPr>
                <w:rFonts w:asciiTheme="minorHAnsi" w:eastAsia="Calibri" w:hAnsiTheme="minorHAnsi" w:cstheme="minorHAnsi"/>
                <w:b/>
                <w:spacing w:val="-1"/>
                <w:position w:val="1"/>
                <w:sz w:val="22"/>
                <w:szCs w:val="22"/>
              </w:rPr>
              <w:t>n</w:t>
            </w:r>
            <w:r w:rsidRPr="00F07AC4">
              <w:rPr>
                <w:rFonts w:asciiTheme="minorHAnsi" w:eastAsia="Calibri" w:hAnsiTheme="minorHAnsi" w:cstheme="minorHAnsi"/>
                <w:b/>
                <w:position w:val="1"/>
                <w:sz w:val="22"/>
                <w:szCs w:val="22"/>
              </w:rPr>
              <w:t>g</w:t>
            </w:r>
            <w:r w:rsidRPr="00F07AC4">
              <w:rPr>
                <w:rFonts w:asciiTheme="minorHAnsi" w:eastAsia="Calibri" w:hAnsiTheme="minorHAnsi" w:cstheme="minorHAnsi"/>
                <w:b/>
                <w:spacing w:val="1"/>
                <w:position w:val="1"/>
                <w:sz w:val="22"/>
                <w:szCs w:val="22"/>
              </w:rPr>
              <w:t xml:space="preserve"> </w:t>
            </w:r>
            <w:r w:rsidRPr="00F07AC4">
              <w:rPr>
                <w:rFonts w:asciiTheme="minorHAnsi" w:eastAsia="Calibri" w:hAnsiTheme="minorHAnsi" w:cstheme="minorHAnsi"/>
                <w:b/>
                <w:position w:val="1"/>
                <w:sz w:val="22"/>
                <w:szCs w:val="22"/>
              </w:rPr>
              <w:t>L</w:t>
            </w:r>
            <w:r w:rsidRPr="00F07AC4">
              <w:rPr>
                <w:rFonts w:asciiTheme="minorHAnsi" w:eastAsia="Calibri" w:hAnsiTheme="minorHAnsi" w:cstheme="minorHAnsi"/>
                <w:b/>
                <w:spacing w:val="-1"/>
                <w:position w:val="1"/>
                <w:sz w:val="22"/>
                <w:szCs w:val="22"/>
              </w:rPr>
              <w:t>a</w:t>
            </w:r>
            <w:r w:rsidRPr="00F07AC4">
              <w:rPr>
                <w:rFonts w:asciiTheme="minorHAnsi" w:eastAsia="Calibri" w:hAnsiTheme="minorHAnsi" w:cstheme="minorHAnsi"/>
                <w:b/>
                <w:spacing w:val="-3"/>
                <w:position w:val="1"/>
                <w:sz w:val="22"/>
                <w:szCs w:val="22"/>
              </w:rPr>
              <w:t>n</w:t>
            </w:r>
            <w:r w:rsidRPr="00F07AC4">
              <w:rPr>
                <w:rFonts w:asciiTheme="minorHAnsi" w:eastAsia="Calibri" w:hAnsiTheme="minorHAnsi" w:cstheme="minorHAnsi"/>
                <w:b/>
                <w:spacing w:val="1"/>
                <w:position w:val="1"/>
                <w:sz w:val="22"/>
                <w:szCs w:val="22"/>
              </w:rPr>
              <w:t>g</w:t>
            </w:r>
            <w:r w:rsidRPr="00F07AC4">
              <w:rPr>
                <w:rFonts w:asciiTheme="minorHAnsi" w:eastAsia="Calibri" w:hAnsiTheme="minorHAnsi" w:cstheme="minorHAnsi"/>
                <w:b/>
                <w:spacing w:val="-1"/>
                <w:position w:val="1"/>
                <w:sz w:val="22"/>
                <w:szCs w:val="22"/>
              </w:rPr>
              <w:t>ua</w:t>
            </w:r>
            <w:r w:rsidRPr="00F07AC4">
              <w:rPr>
                <w:rFonts w:asciiTheme="minorHAnsi" w:eastAsia="Calibri" w:hAnsiTheme="minorHAnsi" w:cstheme="minorHAnsi"/>
                <w:b/>
                <w:spacing w:val="1"/>
                <w:position w:val="1"/>
                <w:sz w:val="22"/>
                <w:szCs w:val="22"/>
              </w:rPr>
              <w:t>g</w:t>
            </w:r>
            <w:r w:rsidRPr="00F07AC4">
              <w:rPr>
                <w:rFonts w:asciiTheme="minorHAnsi" w:eastAsia="Calibri" w:hAnsiTheme="minorHAnsi" w:cstheme="minorHAnsi"/>
                <w:b/>
                <w:spacing w:val="-1"/>
                <w:position w:val="1"/>
                <w:sz w:val="22"/>
                <w:szCs w:val="22"/>
              </w:rPr>
              <w:t>e</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66E805C2" w14:textId="5B69F0E9" w:rsidR="0039151A" w:rsidRPr="00F07AC4" w:rsidRDefault="003C18FD">
            <w:pPr>
              <w:spacing w:line="260" w:lineRule="exact"/>
              <w:ind w:left="102"/>
              <w:rPr>
                <w:rFonts w:asciiTheme="minorHAnsi" w:eastAsia="Calibri" w:hAnsiTheme="minorHAnsi" w:cstheme="minorHAnsi"/>
                <w:sz w:val="22"/>
                <w:szCs w:val="22"/>
              </w:rPr>
            </w:pPr>
            <w:r>
              <w:rPr>
                <w:rFonts w:asciiTheme="minorHAnsi" w:eastAsia="Calibri" w:hAnsiTheme="minorHAnsi" w:cstheme="minorHAnsi"/>
                <w:spacing w:val="-1"/>
                <w:position w:val="1"/>
                <w:sz w:val="22"/>
                <w:szCs w:val="22"/>
              </w:rPr>
              <w:t>Python</w:t>
            </w:r>
            <w:r w:rsidR="009475D0" w:rsidRPr="00F07AC4">
              <w:rPr>
                <w:rFonts w:asciiTheme="minorHAnsi" w:eastAsia="Calibri" w:hAnsiTheme="minorHAnsi" w:cstheme="minorHAnsi"/>
                <w:position w:val="1"/>
                <w:sz w:val="22"/>
                <w:szCs w:val="22"/>
              </w:rPr>
              <w:t>,</w:t>
            </w:r>
            <w:r w:rsidR="009475D0" w:rsidRPr="00F07AC4">
              <w:rPr>
                <w:rFonts w:asciiTheme="minorHAnsi" w:eastAsia="Calibri" w:hAnsiTheme="minorHAnsi" w:cstheme="minorHAnsi"/>
                <w:spacing w:val="-2"/>
                <w:position w:val="1"/>
                <w:sz w:val="22"/>
                <w:szCs w:val="22"/>
              </w:rPr>
              <w:t xml:space="preserve"> </w:t>
            </w:r>
            <w:r w:rsidR="00E529E4">
              <w:rPr>
                <w:rFonts w:asciiTheme="minorHAnsi" w:eastAsia="Calibri" w:hAnsiTheme="minorHAnsi" w:cstheme="minorHAnsi"/>
                <w:position w:val="1"/>
                <w:sz w:val="22"/>
                <w:szCs w:val="22"/>
              </w:rPr>
              <w:t>J2SE, C, PL/SQL</w:t>
            </w:r>
          </w:p>
        </w:tc>
      </w:tr>
      <w:tr w:rsidR="00E529E4" w:rsidRPr="00F07AC4" w14:paraId="4325B7FC" w14:textId="77777777">
        <w:trPr>
          <w:trHeight w:hRule="exact" w:val="356"/>
        </w:trPr>
        <w:tc>
          <w:tcPr>
            <w:tcW w:w="2617" w:type="dxa"/>
            <w:tcBorders>
              <w:top w:val="single" w:sz="6" w:space="0" w:color="000000"/>
              <w:left w:val="single" w:sz="6" w:space="0" w:color="000000"/>
              <w:bottom w:val="single" w:sz="6" w:space="0" w:color="000000"/>
              <w:right w:val="single" w:sz="6" w:space="0" w:color="000000"/>
            </w:tcBorders>
          </w:tcPr>
          <w:p w14:paraId="1347EA75" w14:textId="0DB94E47" w:rsidR="00E529E4" w:rsidRPr="00F07AC4" w:rsidRDefault="00E529E4">
            <w:pPr>
              <w:spacing w:line="260" w:lineRule="exact"/>
              <w:ind w:left="52"/>
              <w:rPr>
                <w:rFonts w:asciiTheme="minorHAnsi" w:eastAsia="Calibri" w:hAnsiTheme="minorHAnsi" w:cstheme="minorHAnsi"/>
                <w:b/>
                <w:position w:val="1"/>
                <w:sz w:val="22"/>
                <w:szCs w:val="22"/>
              </w:rPr>
            </w:pPr>
            <w:r>
              <w:rPr>
                <w:rFonts w:asciiTheme="minorHAnsi" w:eastAsia="Calibri" w:hAnsiTheme="minorHAnsi" w:cstheme="minorHAnsi"/>
                <w:b/>
                <w:position w:val="1"/>
                <w:sz w:val="22"/>
                <w:szCs w:val="22"/>
              </w:rPr>
              <w:t>Markup Languages</w:t>
            </w:r>
          </w:p>
        </w:tc>
        <w:tc>
          <w:tcPr>
            <w:tcW w:w="6697" w:type="dxa"/>
            <w:tcBorders>
              <w:top w:val="single" w:sz="6" w:space="0" w:color="000000"/>
              <w:left w:val="single" w:sz="6" w:space="0" w:color="000000"/>
              <w:bottom w:val="single" w:sz="6" w:space="0" w:color="000000"/>
              <w:right w:val="single" w:sz="6" w:space="0" w:color="000000"/>
            </w:tcBorders>
          </w:tcPr>
          <w:p w14:paraId="48FA3DE8" w14:textId="4FFA1D36" w:rsidR="00E529E4" w:rsidRDefault="00E529E4">
            <w:pPr>
              <w:spacing w:line="260" w:lineRule="exact"/>
              <w:ind w:left="102"/>
              <w:rPr>
                <w:rFonts w:asciiTheme="minorHAnsi" w:eastAsia="Calibri" w:hAnsiTheme="minorHAnsi" w:cstheme="minorHAnsi"/>
                <w:spacing w:val="-1"/>
                <w:position w:val="1"/>
                <w:sz w:val="22"/>
                <w:szCs w:val="22"/>
              </w:rPr>
            </w:pPr>
            <w:r>
              <w:rPr>
                <w:rFonts w:asciiTheme="minorHAnsi" w:eastAsia="Calibri" w:hAnsiTheme="minorHAnsi" w:cstheme="minorHAnsi"/>
                <w:spacing w:val="-1"/>
                <w:position w:val="1"/>
                <w:sz w:val="22"/>
                <w:szCs w:val="22"/>
              </w:rPr>
              <w:t>HTML, XML, JSON</w:t>
            </w:r>
          </w:p>
        </w:tc>
      </w:tr>
      <w:tr w:rsidR="0039151A" w:rsidRPr="00F07AC4" w14:paraId="6C89408A" w14:textId="77777777">
        <w:trPr>
          <w:trHeight w:hRule="exact" w:val="372"/>
        </w:trPr>
        <w:tc>
          <w:tcPr>
            <w:tcW w:w="2617" w:type="dxa"/>
            <w:tcBorders>
              <w:top w:val="single" w:sz="6" w:space="0" w:color="000000"/>
              <w:left w:val="single" w:sz="6" w:space="0" w:color="000000"/>
              <w:bottom w:val="single" w:sz="6" w:space="0" w:color="000000"/>
              <w:right w:val="single" w:sz="6" w:space="0" w:color="000000"/>
            </w:tcBorders>
          </w:tcPr>
          <w:p w14:paraId="095A6E82"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position w:val="1"/>
                <w:sz w:val="22"/>
                <w:szCs w:val="22"/>
              </w:rPr>
              <w:t>Ap</w:t>
            </w:r>
            <w:r w:rsidRPr="00F07AC4">
              <w:rPr>
                <w:rFonts w:asciiTheme="minorHAnsi" w:eastAsia="Calibri" w:hAnsiTheme="minorHAnsi" w:cstheme="minorHAnsi"/>
                <w:b/>
                <w:spacing w:val="-1"/>
                <w:position w:val="1"/>
                <w:sz w:val="22"/>
                <w:szCs w:val="22"/>
              </w:rPr>
              <w:t>p</w:t>
            </w:r>
            <w:r w:rsidRPr="00F07AC4">
              <w:rPr>
                <w:rFonts w:asciiTheme="minorHAnsi" w:eastAsia="Calibri" w:hAnsiTheme="minorHAnsi" w:cstheme="minorHAnsi"/>
                <w:b/>
                <w:spacing w:val="1"/>
                <w:position w:val="1"/>
                <w:sz w:val="22"/>
                <w:szCs w:val="22"/>
              </w:rPr>
              <w:t>/</w:t>
            </w:r>
            <w:r w:rsidRPr="00F07AC4">
              <w:rPr>
                <w:rFonts w:asciiTheme="minorHAnsi" w:eastAsia="Calibri" w:hAnsiTheme="minorHAnsi" w:cstheme="minorHAnsi"/>
                <w:b/>
                <w:spacing w:val="-1"/>
                <w:position w:val="1"/>
                <w:sz w:val="22"/>
                <w:szCs w:val="22"/>
              </w:rPr>
              <w:t>We</w:t>
            </w:r>
            <w:r w:rsidRPr="00F07AC4">
              <w:rPr>
                <w:rFonts w:asciiTheme="minorHAnsi" w:eastAsia="Calibri" w:hAnsiTheme="minorHAnsi" w:cstheme="minorHAnsi"/>
                <w:b/>
                <w:position w:val="1"/>
                <w:sz w:val="22"/>
                <w:szCs w:val="22"/>
              </w:rPr>
              <w:t>b</w:t>
            </w:r>
            <w:r w:rsidRPr="00F07AC4">
              <w:rPr>
                <w:rFonts w:asciiTheme="minorHAnsi" w:eastAsia="Calibri" w:hAnsiTheme="minorHAnsi" w:cstheme="minorHAnsi"/>
                <w:b/>
                <w:spacing w:val="-1"/>
                <w:position w:val="1"/>
                <w:sz w:val="22"/>
                <w:szCs w:val="22"/>
              </w:rPr>
              <w:t xml:space="preserve"> Se</w:t>
            </w:r>
            <w:r w:rsidRPr="00F07AC4">
              <w:rPr>
                <w:rFonts w:asciiTheme="minorHAnsi" w:eastAsia="Calibri" w:hAnsiTheme="minorHAnsi" w:cstheme="minorHAnsi"/>
                <w:b/>
                <w:spacing w:val="1"/>
                <w:position w:val="1"/>
                <w:sz w:val="22"/>
                <w:szCs w:val="22"/>
              </w:rPr>
              <w:t>rv</w:t>
            </w:r>
            <w:r w:rsidRPr="00F07AC4">
              <w:rPr>
                <w:rFonts w:asciiTheme="minorHAnsi" w:eastAsia="Calibri" w:hAnsiTheme="minorHAnsi" w:cstheme="minorHAnsi"/>
                <w:b/>
                <w:spacing w:val="-3"/>
                <w:position w:val="1"/>
                <w:sz w:val="22"/>
                <w:szCs w:val="22"/>
              </w:rPr>
              <w:t>e</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6D4E3662" w14:textId="1F9B4D45" w:rsidR="0039151A" w:rsidRPr="00F07AC4" w:rsidRDefault="003C18FD">
            <w:pPr>
              <w:spacing w:line="260" w:lineRule="exact"/>
              <w:ind w:left="102"/>
              <w:rPr>
                <w:rFonts w:asciiTheme="minorHAnsi" w:eastAsia="Calibri" w:hAnsiTheme="minorHAnsi" w:cstheme="minorHAnsi"/>
                <w:sz w:val="22"/>
                <w:szCs w:val="22"/>
              </w:rPr>
            </w:pPr>
            <w:r>
              <w:rPr>
                <w:rFonts w:asciiTheme="minorHAnsi" w:eastAsia="Calibri" w:hAnsiTheme="minorHAnsi" w:cstheme="minorHAnsi"/>
                <w:position w:val="1"/>
                <w:sz w:val="22"/>
                <w:szCs w:val="22"/>
              </w:rPr>
              <w:t xml:space="preserve">Tomcat, </w:t>
            </w:r>
            <w:r w:rsidR="005B45D3">
              <w:rPr>
                <w:rFonts w:asciiTheme="minorHAnsi" w:eastAsia="Calibri" w:hAnsiTheme="minorHAnsi" w:cstheme="minorHAnsi"/>
                <w:position w:val="1"/>
                <w:sz w:val="22"/>
                <w:szCs w:val="22"/>
              </w:rPr>
              <w:t>WebSphere</w:t>
            </w:r>
          </w:p>
        </w:tc>
      </w:tr>
      <w:tr w:rsidR="00E529E4" w:rsidRPr="00F07AC4" w14:paraId="18CEF943" w14:textId="77777777">
        <w:trPr>
          <w:trHeight w:hRule="exact" w:val="372"/>
        </w:trPr>
        <w:tc>
          <w:tcPr>
            <w:tcW w:w="2617" w:type="dxa"/>
            <w:tcBorders>
              <w:top w:val="single" w:sz="6" w:space="0" w:color="000000"/>
              <w:left w:val="single" w:sz="6" w:space="0" w:color="000000"/>
              <w:bottom w:val="single" w:sz="6" w:space="0" w:color="000000"/>
              <w:right w:val="single" w:sz="6" w:space="0" w:color="000000"/>
            </w:tcBorders>
          </w:tcPr>
          <w:p w14:paraId="0BD729E1" w14:textId="0D27F493" w:rsidR="00E529E4" w:rsidRPr="00F07AC4" w:rsidRDefault="00E529E4">
            <w:pPr>
              <w:spacing w:line="260" w:lineRule="exact"/>
              <w:ind w:left="52"/>
              <w:rPr>
                <w:rFonts w:asciiTheme="minorHAnsi" w:eastAsia="Calibri" w:hAnsiTheme="minorHAnsi" w:cstheme="minorHAnsi"/>
                <w:b/>
                <w:position w:val="1"/>
                <w:sz w:val="22"/>
                <w:szCs w:val="22"/>
              </w:rPr>
            </w:pPr>
            <w:r>
              <w:rPr>
                <w:rFonts w:asciiTheme="minorHAnsi" w:eastAsia="Calibri" w:hAnsiTheme="minorHAnsi" w:cstheme="minorHAnsi"/>
                <w:b/>
                <w:position w:val="1"/>
                <w:sz w:val="22"/>
                <w:szCs w:val="22"/>
              </w:rPr>
              <w:t>Scripting</w:t>
            </w:r>
          </w:p>
        </w:tc>
        <w:tc>
          <w:tcPr>
            <w:tcW w:w="6697" w:type="dxa"/>
            <w:tcBorders>
              <w:top w:val="single" w:sz="6" w:space="0" w:color="000000"/>
              <w:left w:val="single" w:sz="6" w:space="0" w:color="000000"/>
              <w:bottom w:val="single" w:sz="6" w:space="0" w:color="000000"/>
              <w:right w:val="single" w:sz="6" w:space="0" w:color="000000"/>
            </w:tcBorders>
          </w:tcPr>
          <w:p w14:paraId="586E4161" w14:textId="294E8162" w:rsidR="00E529E4" w:rsidRDefault="00E529E4">
            <w:pPr>
              <w:spacing w:line="260" w:lineRule="exact"/>
              <w:ind w:left="102"/>
              <w:rPr>
                <w:rFonts w:asciiTheme="minorHAnsi" w:eastAsia="Calibri" w:hAnsiTheme="minorHAnsi" w:cstheme="minorHAnsi"/>
                <w:position w:val="1"/>
                <w:sz w:val="22"/>
                <w:szCs w:val="22"/>
              </w:rPr>
            </w:pPr>
            <w:r>
              <w:rPr>
                <w:rFonts w:asciiTheme="minorHAnsi" w:eastAsia="Calibri" w:hAnsiTheme="minorHAnsi" w:cstheme="minorHAnsi"/>
                <w:position w:val="1"/>
                <w:sz w:val="22"/>
                <w:szCs w:val="22"/>
              </w:rPr>
              <w:t>Unix Bash, Java Script, JQuery</w:t>
            </w:r>
          </w:p>
        </w:tc>
      </w:tr>
      <w:tr w:rsidR="0039151A" w:rsidRPr="00F07AC4" w14:paraId="173AF064" w14:textId="77777777">
        <w:trPr>
          <w:trHeight w:hRule="exact" w:val="329"/>
        </w:trPr>
        <w:tc>
          <w:tcPr>
            <w:tcW w:w="2617" w:type="dxa"/>
            <w:tcBorders>
              <w:top w:val="single" w:sz="6" w:space="0" w:color="000000"/>
              <w:left w:val="single" w:sz="6" w:space="0" w:color="000000"/>
              <w:bottom w:val="single" w:sz="6" w:space="0" w:color="000000"/>
              <w:right w:val="single" w:sz="6" w:space="0" w:color="000000"/>
            </w:tcBorders>
          </w:tcPr>
          <w:p w14:paraId="687DE08C"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position w:val="1"/>
                <w:sz w:val="22"/>
                <w:szCs w:val="22"/>
              </w:rPr>
              <w:t>Fr</w:t>
            </w:r>
            <w:r w:rsidRPr="00F07AC4">
              <w:rPr>
                <w:rFonts w:asciiTheme="minorHAnsi" w:eastAsia="Calibri" w:hAnsiTheme="minorHAnsi" w:cstheme="minorHAnsi"/>
                <w:b/>
                <w:spacing w:val="-1"/>
                <w:position w:val="1"/>
                <w:sz w:val="22"/>
                <w:szCs w:val="22"/>
              </w:rPr>
              <w:t>a</w:t>
            </w:r>
            <w:r w:rsidRPr="00F07AC4">
              <w:rPr>
                <w:rFonts w:asciiTheme="minorHAnsi" w:eastAsia="Calibri" w:hAnsiTheme="minorHAnsi" w:cstheme="minorHAnsi"/>
                <w:b/>
                <w:position w:val="1"/>
                <w:sz w:val="22"/>
                <w:szCs w:val="22"/>
              </w:rPr>
              <w:t>mew</w:t>
            </w:r>
            <w:r w:rsidRPr="00F07AC4">
              <w:rPr>
                <w:rFonts w:asciiTheme="minorHAnsi" w:eastAsia="Calibri" w:hAnsiTheme="minorHAnsi" w:cstheme="minorHAnsi"/>
                <w:b/>
                <w:spacing w:val="-1"/>
                <w:position w:val="1"/>
                <w:sz w:val="22"/>
                <w:szCs w:val="22"/>
              </w:rPr>
              <w:t>o</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spacing w:val="-3"/>
                <w:position w:val="1"/>
                <w:sz w:val="22"/>
                <w:szCs w:val="22"/>
              </w:rPr>
              <w:t>k</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401C42C9" w14:textId="77777777" w:rsidR="0039151A" w:rsidRPr="00F07AC4" w:rsidRDefault="00946B55" w:rsidP="00946B55">
            <w:pPr>
              <w:spacing w:line="260" w:lineRule="exact"/>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 xml:space="preserve"> </w:t>
            </w:r>
            <w:r w:rsidR="003C18FD">
              <w:rPr>
                <w:rFonts w:asciiTheme="minorHAnsi" w:eastAsia="Calibri" w:hAnsiTheme="minorHAnsi" w:cstheme="minorHAnsi"/>
                <w:position w:val="1"/>
                <w:sz w:val="22"/>
                <w:szCs w:val="22"/>
              </w:rPr>
              <w:t>Django, Pandas, Flask</w:t>
            </w:r>
          </w:p>
        </w:tc>
      </w:tr>
      <w:tr w:rsidR="00E529E4" w:rsidRPr="00F07AC4" w14:paraId="4BFDB746" w14:textId="77777777">
        <w:trPr>
          <w:trHeight w:hRule="exact" w:val="329"/>
        </w:trPr>
        <w:tc>
          <w:tcPr>
            <w:tcW w:w="2617" w:type="dxa"/>
            <w:tcBorders>
              <w:top w:val="single" w:sz="6" w:space="0" w:color="000000"/>
              <w:left w:val="single" w:sz="6" w:space="0" w:color="000000"/>
              <w:bottom w:val="single" w:sz="6" w:space="0" w:color="000000"/>
              <w:right w:val="single" w:sz="6" w:space="0" w:color="000000"/>
            </w:tcBorders>
          </w:tcPr>
          <w:p w14:paraId="61D7B61A" w14:textId="17F5BDFF" w:rsidR="00E529E4" w:rsidRPr="00F07AC4" w:rsidRDefault="00E529E4">
            <w:pPr>
              <w:spacing w:line="260" w:lineRule="exact"/>
              <w:ind w:left="52"/>
              <w:rPr>
                <w:rFonts w:asciiTheme="minorHAnsi" w:eastAsia="Calibri" w:hAnsiTheme="minorHAnsi" w:cstheme="minorHAnsi"/>
                <w:b/>
                <w:position w:val="1"/>
                <w:sz w:val="22"/>
                <w:szCs w:val="22"/>
              </w:rPr>
            </w:pPr>
            <w:r>
              <w:rPr>
                <w:rFonts w:asciiTheme="minorHAnsi" w:eastAsia="Calibri" w:hAnsiTheme="minorHAnsi" w:cstheme="minorHAnsi"/>
                <w:b/>
                <w:position w:val="1"/>
                <w:sz w:val="22"/>
                <w:szCs w:val="22"/>
              </w:rPr>
              <w:t>Deployment Tools</w:t>
            </w:r>
          </w:p>
        </w:tc>
        <w:tc>
          <w:tcPr>
            <w:tcW w:w="6697" w:type="dxa"/>
            <w:tcBorders>
              <w:top w:val="single" w:sz="6" w:space="0" w:color="000000"/>
              <w:left w:val="single" w:sz="6" w:space="0" w:color="000000"/>
              <w:bottom w:val="single" w:sz="6" w:space="0" w:color="000000"/>
              <w:right w:val="single" w:sz="6" w:space="0" w:color="000000"/>
            </w:tcBorders>
          </w:tcPr>
          <w:p w14:paraId="2B71E8D3" w14:textId="26DCF9EE" w:rsidR="00E529E4" w:rsidRPr="00F07AC4" w:rsidRDefault="00E529E4" w:rsidP="00946B55">
            <w:pPr>
              <w:spacing w:line="260" w:lineRule="exact"/>
              <w:rPr>
                <w:rFonts w:asciiTheme="minorHAnsi" w:eastAsia="Calibri" w:hAnsiTheme="minorHAnsi" w:cstheme="minorHAnsi"/>
                <w:position w:val="1"/>
                <w:sz w:val="22"/>
                <w:szCs w:val="22"/>
              </w:rPr>
            </w:pPr>
            <w:r>
              <w:rPr>
                <w:rFonts w:asciiTheme="minorHAnsi" w:eastAsia="Calibri" w:hAnsiTheme="minorHAnsi" w:cstheme="minorHAnsi"/>
                <w:position w:val="1"/>
                <w:sz w:val="22"/>
                <w:szCs w:val="22"/>
              </w:rPr>
              <w:t>Amazon EC2</w:t>
            </w:r>
          </w:p>
        </w:tc>
      </w:tr>
      <w:tr w:rsidR="0039151A" w:rsidRPr="00F07AC4" w14:paraId="668D8334" w14:textId="77777777">
        <w:trPr>
          <w:trHeight w:hRule="exact" w:val="300"/>
        </w:trPr>
        <w:tc>
          <w:tcPr>
            <w:tcW w:w="2617" w:type="dxa"/>
            <w:tcBorders>
              <w:top w:val="single" w:sz="6" w:space="0" w:color="000000"/>
              <w:left w:val="single" w:sz="6" w:space="0" w:color="000000"/>
              <w:bottom w:val="single" w:sz="6" w:space="0" w:color="000000"/>
              <w:right w:val="single" w:sz="6" w:space="0" w:color="000000"/>
            </w:tcBorders>
          </w:tcPr>
          <w:p w14:paraId="4B24D7DC"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spacing w:val="-1"/>
                <w:position w:val="1"/>
                <w:sz w:val="22"/>
                <w:szCs w:val="22"/>
              </w:rPr>
              <w:t>We</w:t>
            </w:r>
            <w:r w:rsidRPr="00F07AC4">
              <w:rPr>
                <w:rFonts w:asciiTheme="minorHAnsi" w:eastAsia="Calibri" w:hAnsiTheme="minorHAnsi" w:cstheme="minorHAnsi"/>
                <w:b/>
                <w:position w:val="1"/>
                <w:sz w:val="22"/>
                <w:szCs w:val="22"/>
              </w:rPr>
              <w:t>b</w:t>
            </w:r>
            <w:r w:rsidRPr="00F07AC4">
              <w:rPr>
                <w:rFonts w:asciiTheme="minorHAnsi" w:eastAsia="Calibri" w:hAnsiTheme="minorHAnsi" w:cstheme="minorHAnsi"/>
                <w:b/>
                <w:spacing w:val="-1"/>
                <w:position w:val="1"/>
                <w:sz w:val="22"/>
                <w:szCs w:val="22"/>
              </w:rPr>
              <w:t xml:space="preserve"> Se</w:t>
            </w:r>
            <w:r w:rsidRPr="00F07AC4">
              <w:rPr>
                <w:rFonts w:asciiTheme="minorHAnsi" w:eastAsia="Calibri" w:hAnsiTheme="minorHAnsi" w:cstheme="minorHAnsi"/>
                <w:b/>
                <w:spacing w:val="1"/>
                <w:position w:val="1"/>
                <w:sz w:val="22"/>
                <w:szCs w:val="22"/>
              </w:rPr>
              <w:t>rv</w:t>
            </w:r>
            <w:r w:rsidRPr="00F07AC4">
              <w:rPr>
                <w:rFonts w:asciiTheme="minorHAnsi" w:eastAsia="Calibri" w:hAnsiTheme="minorHAnsi" w:cstheme="minorHAnsi"/>
                <w:b/>
                <w:spacing w:val="-1"/>
                <w:position w:val="1"/>
                <w:sz w:val="22"/>
                <w:szCs w:val="22"/>
              </w:rPr>
              <w:t>i</w:t>
            </w:r>
            <w:r w:rsidRPr="00F07AC4">
              <w:rPr>
                <w:rFonts w:asciiTheme="minorHAnsi" w:eastAsia="Calibri" w:hAnsiTheme="minorHAnsi" w:cstheme="minorHAnsi"/>
                <w:b/>
                <w:spacing w:val="1"/>
                <w:position w:val="1"/>
                <w:sz w:val="22"/>
                <w:szCs w:val="22"/>
              </w:rPr>
              <w:t>c</w:t>
            </w:r>
            <w:r w:rsidRPr="00F07AC4">
              <w:rPr>
                <w:rFonts w:asciiTheme="minorHAnsi" w:eastAsia="Calibri" w:hAnsiTheme="minorHAnsi" w:cstheme="minorHAnsi"/>
                <w:b/>
                <w:spacing w:val="-1"/>
                <w:position w:val="1"/>
                <w:sz w:val="22"/>
                <w:szCs w:val="22"/>
              </w:rPr>
              <w:t>e</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5F7A0137" w14:textId="77777777" w:rsidR="0039151A" w:rsidRPr="00F07AC4" w:rsidRDefault="009475D0">
            <w:pPr>
              <w:spacing w:line="260" w:lineRule="exact"/>
              <w:ind w:left="102"/>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W</w:t>
            </w:r>
            <w:r w:rsidRPr="00F07AC4">
              <w:rPr>
                <w:rFonts w:asciiTheme="minorHAnsi" w:eastAsia="Calibri" w:hAnsiTheme="minorHAnsi" w:cstheme="minorHAnsi"/>
                <w:spacing w:val="1"/>
                <w:position w:val="1"/>
                <w:sz w:val="22"/>
                <w:szCs w:val="22"/>
              </w:rPr>
              <w:t>e</w:t>
            </w:r>
            <w:r w:rsidRPr="00F07AC4">
              <w:rPr>
                <w:rFonts w:asciiTheme="minorHAnsi" w:eastAsia="Calibri" w:hAnsiTheme="minorHAnsi" w:cstheme="minorHAnsi"/>
                <w:position w:val="1"/>
                <w:sz w:val="22"/>
                <w:szCs w:val="22"/>
              </w:rPr>
              <w:t>b s</w:t>
            </w:r>
            <w:r w:rsidRPr="00F07AC4">
              <w:rPr>
                <w:rFonts w:asciiTheme="minorHAnsi" w:eastAsia="Calibri" w:hAnsiTheme="minorHAnsi" w:cstheme="minorHAnsi"/>
                <w:spacing w:val="-2"/>
                <w:position w:val="1"/>
                <w:sz w:val="22"/>
                <w:szCs w:val="22"/>
              </w:rPr>
              <w:t>e</w:t>
            </w:r>
            <w:r w:rsidRPr="00F07AC4">
              <w:rPr>
                <w:rFonts w:asciiTheme="minorHAnsi" w:eastAsia="Calibri" w:hAnsiTheme="minorHAnsi" w:cstheme="minorHAnsi"/>
                <w:position w:val="1"/>
                <w:sz w:val="22"/>
                <w:szCs w:val="22"/>
              </w:rPr>
              <w:t>r</w:t>
            </w:r>
            <w:r w:rsidRPr="00F07AC4">
              <w:rPr>
                <w:rFonts w:asciiTheme="minorHAnsi" w:eastAsia="Calibri" w:hAnsiTheme="minorHAnsi" w:cstheme="minorHAnsi"/>
                <w:spacing w:val="1"/>
                <w:position w:val="1"/>
                <w:sz w:val="22"/>
                <w:szCs w:val="22"/>
              </w:rPr>
              <w:t>v</w:t>
            </w:r>
            <w:r w:rsidRPr="00F07AC4">
              <w:rPr>
                <w:rFonts w:asciiTheme="minorHAnsi" w:eastAsia="Calibri" w:hAnsiTheme="minorHAnsi" w:cstheme="minorHAnsi"/>
                <w:position w:val="1"/>
                <w:sz w:val="22"/>
                <w:szCs w:val="22"/>
              </w:rPr>
              <w:t>i</w:t>
            </w:r>
            <w:r w:rsidRPr="00F07AC4">
              <w:rPr>
                <w:rFonts w:asciiTheme="minorHAnsi" w:eastAsia="Calibri" w:hAnsiTheme="minorHAnsi" w:cstheme="minorHAnsi"/>
                <w:spacing w:val="-3"/>
                <w:position w:val="1"/>
                <w:sz w:val="22"/>
                <w:szCs w:val="22"/>
              </w:rPr>
              <w:t>c</w:t>
            </w:r>
            <w:r w:rsidRPr="00F07AC4">
              <w:rPr>
                <w:rFonts w:asciiTheme="minorHAnsi" w:eastAsia="Calibri" w:hAnsiTheme="minorHAnsi" w:cstheme="minorHAnsi"/>
                <w:position w:val="1"/>
                <w:sz w:val="22"/>
                <w:szCs w:val="22"/>
              </w:rPr>
              <w:t>es</w:t>
            </w:r>
            <w:r w:rsidRPr="00F07AC4">
              <w:rPr>
                <w:rFonts w:asciiTheme="minorHAnsi" w:eastAsia="Calibri" w:hAnsiTheme="minorHAnsi" w:cstheme="minorHAnsi"/>
                <w:spacing w:val="2"/>
                <w:position w:val="1"/>
                <w:sz w:val="22"/>
                <w:szCs w:val="22"/>
              </w:rPr>
              <w:t xml:space="preserve"> </w:t>
            </w:r>
            <w:r w:rsidRPr="00F07AC4">
              <w:rPr>
                <w:rFonts w:asciiTheme="minorHAnsi" w:eastAsia="Calibri" w:hAnsiTheme="minorHAnsi" w:cstheme="minorHAnsi"/>
                <w:position w:val="1"/>
                <w:sz w:val="22"/>
                <w:szCs w:val="22"/>
              </w:rPr>
              <w:t>(SO</w:t>
            </w:r>
            <w:r w:rsidRPr="00F07AC4">
              <w:rPr>
                <w:rFonts w:asciiTheme="minorHAnsi" w:eastAsia="Calibri" w:hAnsiTheme="minorHAnsi" w:cstheme="minorHAnsi"/>
                <w:spacing w:val="-3"/>
                <w:position w:val="1"/>
                <w:sz w:val="22"/>
                <w:szCs w:val="22"/>
              </w:rPr>
              <w:t>A</w:t>
            </w:r>
            <w:r w:rsidRPr="00F07AC4">
              <w:rPr>
                <w:rFonts w:asciiTheme="minorHAnsi" w:eastAsia="Calibri" w:hAnsiTheme="minorHAnsi" w:cstheme="minorHAnsi"/>
                <w:spacing w:val="1"/>
                <w:position w:val="1"/>
                <w:sz w:val="22"/>
                <w:szCs w:val="22"/>
              </w:rPr>
              <w:t>P</w:t>
            </w:r>
            <w:r w:rsidRPr="00F07AC4">
              <w:rPr>
                <w:rFonts w:asciiTheme="minorHAnsi" w:eastAsia="Calibri" w:hAnsiTheme="minorHAnsi" w:cstheme="minorHAnsi"/>
                <w:position w:val="1"/>
                <w:sz w:val="22"/>
                <w:szCs w:val="22"/>
              </w:rPr>
              <w:t>),</w:t>
            </w:r>
            <w:r w:rsidRPr="00F07AC4">
              <w:rPr>
                <w:rFonts w:asciiTheme="minorHAnsi" w:eastAsia="Calibri" w:hAnsiTheme="minorHAnsi" w:cstheme="minorHAnsi"/>
                <w:spacing w:val="-2"/>
                <w:position w:val="1"/>
                <w:sz w:val="22"/>
                <w:szCs w:val="22"/>
              </w:rPr>
              <w:t xml:space="preserve"> </w:t>
            </w:r>
            <w:r w:rsidRPr="00F07AC4">
              <w:rPr>
                <w:rFonts w:asciiTheme="minorHAnsi" w:eastAsia="Calibri" w:hAnsiTheme="minorHAnsi" w:cstheme="minorHAnsi"/>
                <w:spacing w:val="1"/>
                <w:position w:val="1"/>
                <w:sz w:val="22"/>
                <w:szCs w:val="22"/>
              </w:rPr>
              <w:t>W</w:t>
            </w:r>
            <w:r w:rsidRPr="00F07AC4">
              <w:rPr>
                <w:rFonts w:asciiTheme="minorHAnsi" w:eastAsia="Calibri" w:hAnsiTheme="minorHAnsi" w:cstheme="minorHAnsi"/>
                <w:spacing w:val="-3"/>
                <w:position w:val="1"/>
                <w:sz w:val="22"/>
                <w:szCs w:val="22"/>
              </w:rPr>
              <w:t>S</w:t>
            </w:r>
            <w:r w:rsidRPr="00F07AC4">
              <w:rPr>
                <w:rFonts w:asciiTheme="minorHAnsi" w:eastAsia="Calibri" w:hAnsiTheme="minorHAnsi" w:cstheme="minorHAnsi"/>
                <w:spacing w:val="-1"/>
                <w:position w:val="1"/>
                <w:sz w:val="22"/>
                <w:szCs w:val="22"/>
              </w:rPr>
              <w:t>D</w:t>
            </w:r>
            <w:r w:rsidRPr="00F07AC4">
              <w:rPr>
                <w:rFonts w:asciiTheme="minorHAnsi" w:eastAsia="Calibri" w:hAnsiTheme="minorHAnsi" w:cstheme="minorHAnsi"/>
                <w:spacing w:val="1"/>
                <w:position w:val="1"/>
                <w:sz w:val="22"/>
                <w:szCs w:val="22"/>
              </w:rPr>
              <w:t>L</w:t>
            </w:r>
            <w:r w:rsidRPr="00F07AC4">
              <w:rPr>
                <w:rFonts w:asciiTheme="minorHAnsi" w:eastAsia="Calibri" w:hAnsiTheme="minorHAnsi" w:cstheme="minorHAnsi"/>
                <w:position w:val="1"/>
                <w:sz w:val="22"/>
                <w:szCs w:val="22"/>
              </w:rPr>
              <w:t>, R</w:t>
            </w:r>
            <w:r w:rsidRPr="00F07AC4">
              <w:rPr>
                <w:rFonts w:asciiTheme="minorHAnsi" w:eastAsia="Calibri" w:hAnsiTheme="minorHAnsi" w:cstheme="minorHAnsi"/>
                <w:spacing w:val="1"/>
                <w:position w:val="1"/>
                <w:sz w:val="22"/>
                <w:szCs w:val="22"/>
              </w:rPr>
              <w:t>E</w:t>
            </w:r>
            <w:r w:rsidRPr="00F07AC4">
              <w:rPr>
                <w:rFonts w:asciiTheme="minorHAnsi" w:eastAsia="Calibri" w:hAnsiTheme="minorHAnsi" w:cstheme="minorHAnsi"/>
                <w:spacing w:val="-3"/>
                <w:position w:val="1"/>
                <w:sz w:val="22"/>
                <w:szCs w:val="22"/>
              </w:rPr>
              <w:t>S</w:t>
            </w:r>
            <w:r w:rsidRPr="00F07AC4">
              <w:rPr>
                <w:rFonts w:asciiTheme="minorHAnsi" w:eastAsia="Calibri" w:hAnsiTheme="minorHAnsi" w:cstheme="minorHAnsi"/>
                <w:position w:val="1"/>
                <w:sz w:val="22"/>
                <w:szCs w:val="22"/>
              </w:rPr>
              <w:t>T</w:t>
            </w:r>
          </w:p>
        </w:tc>
      </w:tr>
      <w:tr w:rsidR="0039151A" w:rsidRPr="00F07AC4" w14:paraId="7486BAA1" w14:textId="77777777">
        <w:trPr>
          <w:trHeight w:hRule="exact" w:val="353"/>
        </w:trPr>
        <w:tc>
          <w:tcPr>
            <w:tcW w:w="2617" w:type="dxa"/>
            <w:tcBorders>
              <w:top w:val="single" w:sz="6" w:space="0" w:color="000000"/>
              <w:left w:val="single" w:sz="6" w:space="0" w:color="000000"/>
              <w:bottom w:val="single" w:sz="6" w:space="0" w:color="000000"/>
              <w:right w:val="single" w:sz="6" w:space="0" w:color="000000"/>
            </w:tcBorders>
          </w:tcPr>
          <w:p w14:paraId="5DEF5521"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spacing w:val="1"/>
                <w:position w:val="1"/>
                <w:sz w:val="22"/>
                <w:szCs w:val="22"/>
              </w:rPr>
              <w:t>T</w:t>
            </w:r>
            <w:r w:rsidRPr="00F07AC4">
              <w:rPr>
                <w:rFonts w:asciiTheme="minorHAnsi" w:eastAsia="Calibri" w:hAnsiTheme="minorHAnsi" w:cstheme="minorHAnsi"/>
                <w:b/>
                <w:spacing w:val="-1"/>
                <w:position w:val="1"/>
                <w:sz w:val="22"/>
                <w:szCs w:val="22"/>
              </w:rPr>
              <w:t>oo</w:t>
            </w:r>
            <w:r w:rsidRPr="00F07AC4">
              <w:rPr>
                <w:rFonts w:asciiTheme="minorHAnsi" w:eastAsia="Calibri" w:hAnsiTheme="minorHAnsi" w:cstheme="minorHAnsi"/>
                <w:b/>
                <w:spacing w:val="1"/>
                <w:position w:val="1"/>
                <w:sz w:val="22"/>
                <w:szCs w:val="22"/>
              </w:rPr>
              <w:t>l</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41A1BAC4" w14:textId="40E10928" w:rsidR="0039151A" w:rsidRPr="00F07AC4" w:rsidRDefault="009475D0">
            <w:pPr>
              <w:spacing w:line="260" w:lineRule="exact"/>
              <w:ind w:left="102"/>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A</w:t>
            </w:r>
            <w:r w:rsidRPr="00F07AC4">
              <w:rPr>
                <w:rFonts w:asciiTheme="minorHAnsi" w:eastAsia="Calibri" w:hAnsiTheme="minorHAnsi" w:cstheme="minorHAnsi"/>
                <w:spacing w:val="-1"/>
                <w:position w:val="1"/>
                <w:sz w:val="22"/>
                <w:szCs w:val="22"/>
              </w:rPr>
              <w:t>n</w:t>
            </w:r>
            <w:r w:rsidRPr="00F07AC4">
              <w:rPr>
                <w:rFonts w:asciiTheme="minorHAnsi" w:eastAsia="Calibri" w:hAnsiTheme="minorHAnsi" w:cstheme="minorHAnsi"/>
                <w:position w:val="1"/>
                <w:sz w:val="22"/>
                <w:szCs w:val="22"/>
              </w:rPr>
              <w:t>t,</w:t>
            </w:r>
            <w:r w:rsidRPr="00F07AC4">
              <w:rPr>
                <w:rFonts w:asciiTheme="minorHAnsi" w:eastAsia="Calibri" w:hAnsiTheme="minorHAnsi" w:cstheme="minorHAnsi"/>
                <w:spacing w:val="1"/>
                <w:position w:val="1"/>
                <w:sz w:val="22"/>
                <w:szCs w:val="22"/>
              </w:rPr>
              <w:t xml:space="preserve"> M</w:t>
            </w:r>
            <w:r w:rsidRPr="00F07AC4">
              <w:rPr>
                <w:rFonts w:asciiTheme="minorHAnsi" w:eastAsia="Calibri" w:hAnsiTheme="minorHAnsi" w:cstheme="minorHAnsi"/>
                <w:spacing w:val="-3"/>
                <w:position w:val="1"/>
                <w:sz w:val="22"/>
                <w:szCs w:val="22"/>
              </w:rPr>
              <w:t>a</w:t>
            </w:r>
            <w:r w:rsidRPr="00F07AC4">
              <w:rPr>
                <w:rFonts w:asciiTheme="minorHAnsi" w:eastAsia="Calibri" w:hAnsiTheme="minorHAnsi" w:cstheme="minorHAnsi"/>
                <w:spacing w:val="1"/>
                <w:position w:val="1"/>
                <w:sz w:val="22"/>
                <w:szCs w:val="22"/>
              </w:rPr>
              <w:t>v</w:t>
            </w:r>
            <w:r w:rsidRPr="00F07AC4">
              <w:rPr>
                <w:rFonts w:asciiTheme="minorHAnsi" w:eastAsia="Calibri" w:hAnsiTheme="minorHAnsi" w:cstheme="minorHAnsi"/>
                <w:position w:val="1"/>
                <w:sz w:val="22"/>
                <w:szCs w:val="22"/>
              </w:rPr>
              <w:t>en</w:t>
            </w:r>
            <w:r w:rsidR="00D532F3">
              <w:rPr>
                <w:rFonts w:asciiTheme="minorHAnsi" w:eastAsia="Calibri" w:hAnsiTheme="minorHAnsi" w:cstheme="minorHAnsi"/>
                <w:position w:val="1"/>
                <w:sz w:val="22"/>
                <w:szCs w:val="22"/>
              </w:rPr>
              <w:t>, Appium</w:t>
            </w:r>
          </w:p>
        </w:tc>
      </w:tr>
      <w:tr w:rsidR="0039151A" w:rsidRPr="00F07AC4" w14:paraId="773B0E5A" w14:textId="77777777">
        <w:trPr>
          <w:trHeight w:hRule="exact" w:val="391"/>
        </w:trPr>
        <w:tc>
          <w:tcPr>
            <w:tcW w:w="2617" w:type="dxa"/>
            <w:tcBorders>
              <w:top w:val="single" w:sz="6" w:space="0" w:color="000000"/>
              <w:left w:val="single" w:sz="6" w:space="0" w:color="000000"/>
              <w:bottom w:val="single" w:sz="6" w:space="0" w:color="000000"/>
              <w:right w:val="single" w:sz="6" w:space="0" w:color="000000"/>
            </w:tcBorders>
          </w:tcPr>
          <w:p w14:paraId="6FB2B2FD" w14:textId="33100393" w:rsidR="0039151A" w:rsidRPr="00F07AC4" w:rsidRDefault="00965D3A">
            <w:pPr>
              <w:spacing w:line="260" w:lineRule="exact"/>
              <w:ind w:left="52"/>
              <w:rPr>
                <w:rFonts w:asciiTheme="minorHAnsi" w:eastAsia="Calibri" w:hAnsiTheme="minorHAnsi" w:cstheme="minorHAnsi"/>
                <w:sz w:val="22"/>
                <w:szCs w:val="22"/>
              </w:rPr>
            </w:pPr>
            <w:r>
              <w:rPr>
                <w:rFonts w:asciiTheme="minorHAnsi" w:eastAsia="Calibri" w:hAnsiTheme="minorHAnsi" w:cstheme="minorHAnsi"/>
                <w:b/>
                <w:position w:val="1"/>
                <w:sz w:val="22"/>
                <w:szCs w:val="22"/>
              </w:rPr>
              <w:t>Test Automation Tools</w:t>
            </w:r>
          </w:p>
        </w:tc>
        <w:tc>
          <w:tcPr>
            <w:tcW w:w="6697" w:type="dxa"/>
            <w:tcBorders>
              <w:top w:val="single" w:sz="6" w:space="0" w:color="000000"/>
              <w:left w:val="single" w:sz="6" w:space="0" w:color="000000"/>
              <w:bottom w:val="single" w:sz="6" w:space="0" w:color="000000"/>
              <w:right w:val="single" w:sz="6" w:space="0" w:color="000000"/>
            </w:tcBorders>
          </w:tcPr>
          <w:p w14:paraId="35898188" w14:textId="473C2703" w:rsidR="0039151A" w:rsidRPr="00F07AC4" w:rsidRDefault="00965D3A">
            <w:pPr>
              <w:spacing w:line="260" w:lineRule="exact"/>
              <w:ind w:left="102"/>
              <w:rPr>
                <w:rFonts w:asciiTheme="minorHAnsi" w:eastAsia="Calibri" w:hAnsiTheme="minorHAnsi" w:cstheme="minorHAnsi"/>
                <w:sz w:val="22"/>
                <w:szCs w:val="22"/>
              </w:rPr>
            </w:pPr>
            <w:r>
              <w:rPr>
                <w:rFonts w:asciiTheme="minorHAnsi" w:eastAsia="Calibri" w:hAnsiTheme="minorHAnsi" w:cstheme="minorHAnsi"/>
                <w:position w:val="1"/>
                <w:sz w:val="22"/>
                <w:szCs w:val="22"/>
              </w:rPr>
              <w:t>Appium, Perfecto, Monkey Talk</w:t>
            </w:r>
          </w:p>
        </w:tc>
      </w:tr>
      <w:tr w:rsidR="0039151A" w:rsidRPr="00F07AC4" w14:paraId="11DF51CF" w14:textId="77777777">
        <w:trPr>
          <w:trHeight w:hRule="exact" w:val="346"/>
        </w:trPr>
        <w:tc>
          <w:tcPr>
            <w:tcW w:w="2617" w:type="dxa"/>
            <w:tcBorders>
              <w:top w:val="single" w:sz="6" w:space="0" w:color="000000"/>
              <w:left w:val="single" w:sz="6" w:space="0" w:color="000000"/>
              <w:bottom w:val="single" w:sz="6" w:space="0" w:color="000000"/>
              <w:right w:val="single" w:sz="6" w:space="0" w:color="000000"/>
            </w:tcBorders>
          </w:tcPr>
          <w:p w14:paraId="2FA28BA2"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spacing w:val="-1"/>
                <w:position w:val="1"/>
                <w:sz w:val="22"/>
                <w:szCs w:val="22"/>
              </w:rPr>
              <w:t>Ve</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position w:val="1"/>
                <w:sz w:val="22"/>
                <w:szCs w:val="22"/>
              </w:rPr>
              <w:t>s</w:t>
            </w:r>
            <w:r w:rsidRPr="00F07AC4">
              <w:rPr>
                <w:rFonts w:asciiTheme="minorHAnsi" w:eastAsia="Calibri" w:hAnsiTheme="minorHAnsi" w:cstheme="minorHAnsi"/>
                <w:b/>
                <w:spacing w:val="1"/>
                <w:position w:val="1"/>
                <w:sz w:val="22"/>
                <w:szCs w:val="22"/>
              </w:rPr>
              <w:t>i</w:t>
            </w:r>
            <w:r w:rsidRPr="00F07AC4">
              <w:rPr>
                <w:rFonts w:asciiTheme="minorHAnsi" w:eastAsia="Calibri" w:hAnsiTheme="minorHAnsi" w:cstheme="minorHAnsi"/>
                <w:b/>
                <w:spacing w:val="-1"/>
                <w:position w:val="1"/>
                <w:sz w:val="22"/>
                <w:szCs w:val="22"/>
              </w:rPr>
              <w:t>o</w:t>
            </w:r>
            <w:r w:rsidRPr="00F07AC4">
              <w:rPr>
                <w:rFonts w:asciiTheme="minorHAnsi" w:eastAsia="Calibri" w:hAnsiTheme="minorHAnsi" w:cstheme="minorHAnsi"/>
                <w:b/>
                <w:position w:val="1"/>
                <w:sz w:val="22"/>
                <w:szCs w:val="22"/>
              </w:rPr>
              <w:t>n</w:t>
            </w:r>
            <w:r w:rsidRPr="00F07AC4">
              <w:rPr>
                <w:rFonts w:asciiTheme="minorHAnsi" w:eastAsia="Calibri" w:hAnsiTheme="minorHAnsi" w:cstheme="minorHAnsi"/>
                <w:b/>
                <w:spacing w:val="-3"/>
                <w:position w:val="1"/>
                <w:sz w:val="22"/>
                <w:szCs w:val="22"/>
              </w:rPr>
              <w:t xml:space="preserve"> </w:t>
            </w:r>
            <w:r w:rsidRPr="00F07AC4">
              <w:rPr>
                <w:rFonts w:asciiTheme="minorHAnsi" w:eastAsia="Calibri" w:hAnsiTheme="minorHAnsi" w:cstheme="minorHAnsi"/>
                <w:b/>
                <w:spacing w:val="1"/>
                <w:position w:val="1"/>
                <w:sz w:val="22"/>
                <w:szCs w:val="22"/>
              </w:rPr>
              <w:t>C</w:t>
            </w:r>
            <w:r w:rsidRPr="00F07AC4">
              <w:rPr>
                <w:rFonts w:asciiTheme="minorHAnsi" w:eastAsia="Calibri" w:hAnsiTheme="minorHAnsi" w:cstheme="minorHAnsi"/>
                <w:b/>
                <w:spacing w:val="-1"/>
                <w:position w:val="1"/>
                <w:sz w:val="22"/>
                <w:szCs w:val="22"/>
              </w:rPr>
              <w:t>on</w:t>
            </w:r>
            <w:r w:rsidRPr="00F07AC4">
              <w:rPr>
                <w:rFonts w:asciiTheme="minorHAnsi" w:eastAsia="Calibri" w:hAnsiTheme="minorHAnsi" w:cstheme="minorHAnsi"/>
                <w:b/>
                <w:position w:val="1"/>
                <w:sz w:val="22"/>
                <w:szCs w:val="22"/>
              </w:rPr>
              <w:t>t</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spacing w:val="-1"/>
                <w:position w:val="1"/>
                <w:sz w:val="22"/>
                <w:szCs w:val="22"/>
              </w:rPr>
              <w:t>o</w:t>
            </w:r>
            <w:r w:rsidRPr="00F07AC4">
              <w:rPr>
                <w:rFonts w:asciiTheme="minorHAnsi" w:eastAsia="Calibri" w:hAnsiTheme="minorHAnsi" w:cstheme="minorHAnsi"/>
                <w:b/>
                <w:position w:val="1"/>
                <w:sz w:val="22"/>
                <w:szCs w:val="22"/>
              </w:rPr>
              <w:t>l</w:t>
            </w:r>
          </w:p>
        </w:tc>
        <w:tc>
          <w:tcPr>
            <w:tcW w:w="6697" w:type="dxa"/>
            <w:tcBorders>
              <w:top w:val="single" w:sz="6" w:space="0" w:color="000000"/>
              <w:left w:val="single" w:sz="6" w:space="0" w:color="000000"/>
              <w:bottom w:val="single" w:sz="6" w:space="0" w:color="000000"/>
              <w:right w:val="single" w:sz="6" w:space="0" w:color="000000"/>
            </w:tcBorders>
          </w:tcPr>
          <w:p w14:paraId="09D37FED" w14:textId="77777777" w:rsidR="0039151A" w:rsidRPr="00F07AC4" w:rsidRDefault="009475D0">
            <w:pPr>
              <w:spacing w:line="260" w:lineRule="exact"/>
              <w:ind w:left="102"/>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Git,</w:t>
            </w:r>
            <w:r w:rsidRPr="00F07AC4">
              <w:rPr>
                <w:rFonts w:asciiTheme="minorHAnsi" w:eastAsia="Calibri" w:hAnsiTheme="minorHAnsi" w:cstheme="minorHAnsi"/>
                <w:spacing w:val="1"/>
                <w:position w:val="1"/>
                <w:sz w:val="22"/>
                <w:szCs w:val="22"/>
              </w:rPr>
              <w:t xml:space="preserve"> </w:t>
            </w:r>
            <w:r w:rsidRPr="00F07AC4">
              <w:rPr>
                <w:rFonts w:asciiTheme="minorHAnsi" w:eastAsia="Calibri" w:hAnsiTheme="minorHAnsi" w:cstheme="minorHAnsi"/>
                <w:position w:val="1"/>
                <w:sz w:val="22"/>
                <w:szCs w:val="22"/>
              </w:rPr>
              <w:t>S</w:t>
            </w:r>
            <w:r w:rsidRPr="00F07AC4">
              <w:rPr>
                <w:rFonts w:asciiTheme="minorHAnsi" w:eastAsia="Calibri" w:hAnsiTheme="minorHAnsi" w:cstheme="minorHAnsi"/>
                <w:spacing w:val="-1"/>
                <w:position w:val="1"/>
                <w:sz w:val="22"/>
                <w:szCs w:val="22"/>
              </w:rPr>
              <w:t>VN</w:t>
            </w:r>
            <w:r w:rsidRPr="00F07AC4">
              <w:rPr>
                <w:rFonts w:asciiTheme="minorHAnsi" w:eastAsia="Calibri" w:hAnsiTheme="minorHAnsi" w:cstheme="minorHAnsi"/>
                <w:position w:val="1"/>
                <w:sz w:val="22"/>
                <w:szCs w:val="22"/>
              </w:rPr>
              <w:t>,</w:t>
            </w:r>
            <w:r w:rsidRPr="00F07AC4">
              <w:rPr>
                <w:rFonts w:asciiTheme="minorHAnsi" w:eastAsia="Calibri" w:hAnsiTheme="minorHAnsi" w:cstheme="minorHAnsi"/>
                <w:spacing w:val="1"/>
                <w:position w:val="1"/>
                <w:sz w:val="22"/>
                <w:szCs w:val="22"/>
              </w:rPr>
              <w:t xml:space="preserve"> </w:t>
            </w:r>
            <w:r w:rsidRPr="00F07AC4">
              <w:rPr>
                <w:rFonts w:asciiTheme="minorHAnsi" w:eastAsia="Calibri" w:hAnsiTheme="minorHAnsi" w:cstheme="minorHAnsi"/>
                <w:position w:val="1"/>
                <w:sz w:val="22"/>
                <w:szCs w:val="22"/>
              </w:rPr>
              <w:t>CVS</w:t>
            </w:r>
          </w:p>
        </w:tc>
      </w:tr>
      <w:tr w:rsidR="0039151A" w:rsidRPr="00F07AC4" w14:paraId="379530C0" w14:textId="77777777">
        <w:trPr>
          <w:trHeight w:hRule="exact" w:val="389"/>
        </w:trPr>
        <w:tc>
          <w:tcPr>
            <w:tcW w:w="2617" w:type="dxa"/>
            <w:tcBorders>
              <w:top w:val="single" w:sz="6" w:space="0" w:color="000000"/>
              <w:left w:val="single" w:sz="6" w:space="0" w:color="000000"/>
              <w:bottom w:val="single" w:sz="6" w:space="0" w:color="000000"/>
              <w:right w:val="single" w:sz="6" w:space="0" w:color="000000"/>
            </w:tcBorders>
          </w:tcPr>
          <w:p w14:paraId="3F523A35"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spacing w:val="1"/>
                <w:position w:val="1"/>
                <w:sz w:val="22"/>
                <w:szCs w:val="22"/>
              </w:rPr>
              <w:t>B</w:t>
            </w:r>
            <w:r w:rsidRPr="00F07AC4">
              <w:rPr>
                <w:rFonts w:asciiTheme="minorHAnsi" w:eastAsia="Calibri" w:hAnsiTheme="minorHAnsi" w:cstheme="minorHAnsi"/>
                <w:b/>
                <w:spacing w:val="-1"/>
                <w:position w:val="1"/>
                <w:sz w:val="22"/>
                <w:szCs w:val="22"/>
              </w:rPr>
              <w:t>u</w:t>
            </w:r>
            <w:r w:rsidRPr="00F07AC4">
              <w:rPr>
                <w:rFonts w:asciiTheme="minorHAnsi" w:eastAsia="Calibri" w:hAnsiTheme="minorHAnsi" w:cstheme="minorHAnsi"/>
                <w:b/>
                <w:position w:val="1"/>
                <w:sz w:val="22"/>
                <w:szCs w:val="22"/>
              </w:rPr>
              <w:t>g</w:t>
            </w:r>
            <w:r w:rsidRPr="00F07AC4">
              <w:rPr>
                <w:rFonts w:asciiTheme="minorHAnsi" w:eastAsia="Calibri" w:hAnsiTheme="minorHAnsi" w:cstheme="minorHAnsi"/>
                <w:b/>
                <w:spacing w:val="-1"/>
                <w:position w:val="1"/>
                <w:sz w:val="22"/>
                <w:szCs w:val="22"/>
              </w:rPr>
              <w:t xml:space="preserve"> </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spacing w:val="-1"/>
                <w:position w:val="1"/>
                <w:sz w:val="22"/>
                <w:szCs w:val="22"/>
              </w:rPr>
              <w:t>epo</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position w:val="1"/>
                <w:sz w:val="22"/>
                <w:szCs w:val="22"/>
              </w:rPr>
              <w:t>t</w:t>
            </w:r>
            <w:r w:rsidRPr="00F07AC4">
              <w:rPr>
                <w:rFonts w:asciiTheme="minorHAnsi" w:eastAsia="Calibri" w:hAnsiTheme="minorHAnsi" w:cstheme="minorHAnsi"/>
                <w:b/>
                <w:spacing w:val="1"/>
                <w:position w:val="1"/>
                <w:sz w:val="22"/>
                <w:szCs w:val="22"/>
              </w:rPr>
              <w:t>i</w:t>
            </w:r>
            <w:r w:rsidRPr="00F07AC4">
              <w:rPr>
                <w:rFonts w:asciiTheme="minorHAnsi" w:eastAsia="Calibri" w:hAnsiTheme="minorHAnsi" w:cstheme="minorHAnsi"/>
                <w:b/>
                <w:spacing w:val="-3"/>
                <w:position w:val="1"/>
                <w:sz w:val="22"/>
                <w:szCs w:val="22"/>
              </w:rPr>
              <w:t>n</w:t>
            </w:r>
            <w:r w:rsidRPr="00F07AC4">
              <w:rPr>
                <w:rFonts w:asciiTheme="minorHAnsi" w:eastAsia="Calibri" w:hAnsiTheme="minorHAnsi" w:cstheme="minorHAnsi"/>
                <w:b/>
                <w:position w:val="1"/>
                <w:sz w:val="22"/>
                <w:szCs w:val="22"/>
              </w:rPr>
              <w:t>g</w:t>
            </w:r>
            <w:r w:rsidRPr="00F07AC4">
              <w:rPr>
                <w:rFonts w:asciiTheme="minorHAnsi" w:eastAsia="Calibri" w:hAnsiTheme="minorHAnsi" w:cstheme="minorHAnsi"/>
                <w:b/>
                <w:spacing w:val="-1"/>
                <w:position w:val="1"/>
                <w:sz w:val="22"/>
                <w:szCs w:val="22"/>
              </w:rPr>
              <w:t xml:space="preserve"> </w:t>
            </w:r>
            <w:r w:rsidRPr="00F07AC4">
              <w:rPr>
                <w:rFonts w:asciiTheme="minorHAnsi" w:eastAsia="Calibri" w:hAnsiTheme="minorHAnsi" w:cstheme="minorHAnsi"/>
                <w:b/>
                <w:spacing w:val="1"/>
                <w:position w:val="1"/>
                <w:sz w:val="22"/>
                <w:szCs w:val="22"/>
              </w:rPr>
              <w:t>T</w:t>
            </w:r>
            <w:r w:rsidRPr="00F07AC4">
              <w:rPr>
                <w:rFonts w:asciiTheme="minorHAnsi" w:eastAsia="Calibri" w:hAnsiTheme="minorHAnsi" w:cstheme="minorHAnsi"/>
                <w:b/>
                <w:spacing w:val="-1"/>
                <w:position w:val="1"/>
                <w:sz w:val="22"/>
                <w:szCs w:val="22"/>
              </w:rPr>
              <w:t>oo</w:t>
            </w:r>
            <w:r w:rsidRPr="00F07AC4">
              <w:rPr>
                <w:rFonts w:asciiTheme="minorHAnsi" w:eastAsia="Calibri" w:hAnsiTheme="minorHAnsi" w:cstheme="minorHAnsi"/>
                <w:b/>
                <w:spacing w:val="1"/>
                <w:position w:val="1"/>
                <w:sz w:val="22"/>
                <w:szCs w:val="22"/>
              </w:rPr>
              <w:t>l</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508FCC15" w14:textId="77777777" w:rsidR="0039151A" w:rsidRPr="00F07AC4" w:rsidRDefault="003C18FD">
            <w:pPr>
              <w:spacing w:line="260" w:lineRule="exact"/>
              <w:ind w:left="102"/>
              <w:rPr>
                <w:rFonts w:asciiTheme="minorHAnsi" w:eastAsia="Calibri" w:hAnsiTheme="minorHAnsi" w:cstheme="minorHAnsi"/>
                <w:sz w:val="21"/>
                <w:szCs w:val="21"/>
              </w:rPr>
            </w:pPr>
            <w:r>
              <w:rPr>
                <w:rFonts w:asciiTheme="minorHAnsi" w:eastAsia="Calibri" w:hAnsiTheme="minorHAnsi" w:cstheme="minorHAnsi"/>
                <w:spacing w:val="-1"/>
                <w:position w:val="1"/>
                <w:sz w:val="22"/>
                <w:szCs w:val="22"/>
              </w:rPr>
              <w:t>HPQC, Bugzilla</w:t>
            </w:r>
          </w:p>
        </w:tc>
      </w:tr>
      <w:tr w:rsidR="0039151A" w:rsidRPr="00F07AC4" w14:paraId="561D7E9A" w14:textId="77777777">
        <w:trPr>
          <w:trHeight w:hRule="exact" w:val="300"/>
        </w:trPr>
        <w:tc>
          <w:tcPr>
            <w:tcW w:w="2617" w:type="dxa"/>
            <w:tcBorders>
              <w:top w:val="single" w:sz="6" w:space="0" w:color="000000"/>
              <w:left w:val="single" w:sz="6" w:space="0" w:color="000000"/>
              <w:bottom w:val="single" w:sz="6" w:space="0" w:color="000000"/>
              <w:right w:val="single" w:sz="6" w:space="0" w:color="000000"/>
            </w:tcBorders>
          </w:tcPr>
          <w:p w14:paraId="717BF789"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position w:val="1"/>
                <w:sz w:val="22"/>
                <w:szCs w:val="22"/>
              </w:rPr>
              <w:t>Des</w:t>
            </w:r>
            <w:r w:rsidRPr="00F07AC4">
              <w:rPr>
                <w:rFonts w:asciiTheme="minorHAnsi" w:eastAsia="Calibri" w:hAnsiTheme="minorHAnsi" w:cstheme="minorHAnsi"/>
                <w:b/>
                <w:spacing w:val="-1"/>
                <w:position w:val="1"/>
                <w:sz w:val="22"/>
                <w:szCs w:val="22"/>
              </w:rPr>
              <w:t>i</w:t>
            </w:r>
            <w:r w:rsidRPr="00F07AC4">
              <w:rPr>
                <w:rFonts w:asciiTheme="minorHAnsi" w:eastAsia="Calibri" w:hAnsiTheme="minorHAnsi" w:cstheme="minorHAnsi"/>
                <w:b/>
                <w:spacing w:val="1"/>
                <w:position w:val="1"/>
                <w:sz w:val="22"/>
                <w:szCs w:val="22"/>
              </w:rPr>
              <w:t>g</w:t>
            </w:r>
            <w:r w:rsidRPr="00F07AC4">
              <w:rPr>
                <w:rFonts w:asciiTheme="minorHAnsi" w:eastAsia="Calibri" w:hAnsiTheme="minorHAnsi" w:cstheme="minorHAnsi"/>
                <w:b/>
                <w:position w:val="1"/>
                <w:sz w:val="22"/>
                <w:szCs w:val="22"/>
              </w:rPr>
              <w:t>n</w:t>
            </w:r>
            <w:r w:rsidRPr="00F07AC4">
              <w:rPr>
                <w:rFonts w:asciiTheme="minorHAnsi" w:eastAsia="Calibri" w:hAnsiTheme="minorHAnsi" w:cstheme="minorHAnsi"/>
                <w:b/>
                <w:spacing w:val="-1"/>
                <w:position w:val="1"/>
                <w:sz w:val="22"/>
                <w:szCs w:val="22"/>
              </w:rPr>
              <w:t xml:space="preserve"> </w:t>
            </w:r>
            <w:r w:rsidRPr="00F07AC4">
              <w:rPr>
                <w:rFonts w:asciiTheme="minorHAnsi" w:eastAsia="Calibri" w:hAnsiTheme="minorHAnsi" w:cstheme="minorHAnsi"/>
                <w:b/>
                <w:position w:val="1"/>
                <w:sz w:val="22"/>
                <w:szCs w:val="22"/>
              </w:rPr>
              <w:t>Patt</w:t>
            </w:r>
            <w:r w:rsidRPr="00F07AC4">
              <w:rPr>
                <w:rFonts w:asciiTheme="minorHAnsi" w:eastAsia="Calibri" w:hAnsiTheme="minorHAnsi" w:cstheme="minorHAnsi"/>
                <w:b/>
                <w:spacing w:val="-3"/>
                <w:position w:val="1"/>
                <w:sz w:val="22"/>
                <w:szCs w:val="22"/>
              </w:rPr>
              <w:t>e</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position w:val="1"/>
                <w:sz w:val="22"/>
                <w:szCs w:val="22"/>
              </w:rPr>
              <w:t>n</w:t>
            </w:r>
          </w:p>
        </w:tc>
        <w:tc>
          <w:tcPr>
            <w:tcW w:w="6697" w:type="dxa"/>
            <w:tcBorders>
              <w:top w:val="single" w:sz="6" w:space="0" w:color="000000"/>
              <w:left w:val="single" w:sz="6" w:space="0" w:color="000000"/>
              <w:bottom w:val="single" w:sz="6" w:space="0" w:color="000000"/>
              <w:right w:val="single" w:sz="6" w:space="0" w:color="000000"/>
            </w:tcBorders>
          </w:tcPr>
          <w:p w14:paraId="3BD42F0B" w14:textId="77777777" w:rsidR="0039151A" w:rsidRPr="00F07AC4" w:rsidRDefault="009475D0">
            <w:pPr>
              <w:spacing w:line="260" w:lineRule="exact"/>
              <w:ind w:left="100"/>
              <w:rPr>
                <w:rFonts w:asciiTheme="minorHAnsi" w:eastAsia="Calibri" w:hAnsiTheme="minorHAnsi" w:cstheme="minorHAnsi"/>
                <w:sz w:val="22"/>
                <w:szCs w:val="22"/>
              </w:rPr>
            </w:pPr>
            <w:r w:rsidRPr="00F07AC4">
              <w:rPr>
                <w:rFonts w:asciiTheme="minorHAnsi" w:eastAsia="Calibri" w:hAnsiTheme="minorHAnsi" w:cstheme="minorHAnsi"/>
                <w:spacing w:val="1"/>
                <w:position w:val="1"/>
                <w:sz w:val="22"/>
                <w:szCs w:val="22"/>
              </w:rPr>
              <w:t>M</w:t>
            </w:r>
            <w:r w:rsidRPr="00F07AC4">
              <w:rPr>
                <w:rFonts w:asciiTheme="minorHAnsi" w:eastAsia="Calibri" w:hAnsiTheme="minorHAnsi" w:cstheme="minorHAnsi"/>
                <w:position w:val="1"/>
                <w:sz w:val="22"/>
                <w:szCs w:val="22"/>
              </w:rPr>
              <w:t>VC</w:t>
            </w:r>
            <w:r w:rsidRPr="00F07AC4">
              <w:rPr>
                <w:rFonts w:asciiTheme="minorHAnsi" w:eastAsia="Calibri" w:hAnsiTheme="minorHAnsi" w:cstheme="minorHAnsi"/>
                <w:spacing w:val="-2"/>
                <w:position w:val="1"/>
                <w:sz w:val="22"/>
                <w:szCs w:val="22"/>
              </w:rPr>
              <w:t xml:space="preserve"> </w:t>
            </w:r>
            <w:r w:rsidRPr="00F07AC4">
              <w:rPr>
                <w:rFonts w:asciiTheme="minorHAnsi" w:eastAsia="Calibri" w:hAnsiTheme="minorHAnsi" w:cstheme="minorHAnsi"/>
                <w:position w:val="1"/>
                <w:sz w:val="22"/>
                <w:szCs w:val="22"/>
              </w:rPr>
              <w:t>(</w:t>
            </w:r>
            <w:r w:rsidRPr="00F07AC4">
              <w:rPr>
                <w:rFonts w:asciiTheme="minorHAnsi" w:eastAsia="Calibri" w:hAnsiTheme="minorHAnsi" w:cstheme="minorHAnsi"/>
                <w:spacing w:val="-1"/>
                <w:position w:val="1"/>
                <w:sz w:val="22"/>
                <w:szCs w:val="22"/>
              </w:rPr>
              <w:t>M</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spacing w:val="-1"/>
                <w:position w:val="1"/>
                <w:sz w:val="22"/>
                <w:szCs w:val="22"/>
              </w:rPr>
              <w:t>d</w:t>
            </w:r>
            <w:r w:rsidRPr="00F07AC4">
              <w:rPr>
                <w:rFonts w:asciiTheme="minorHAnsi" w:eastAsia="Calibri" w:hAnsiTheme="minorHAnsi" w:cstheme="minorHAnsi"/>
                <w:position w:val="1"/>
                <w:sz w:val="22"/>
                <w:szCs w:val="22"/>
              </w:rPr>
              <w:t>el-V</w:t>
            </w:r>
            <w:r w:rsidRPr="00F07AC4">
              <w:rPr>
                <w:rFonts w:asciiTheme="minorHAnsi" w:eastAsia="Calibri" w:hAnsiTheme="minorHAnsi" w:cstheme="minorHAnsi"/>
                <w:spacing w:val="-1"/>
                <w:position w:val="1"/>
                <w:sz w:val="22"/>
                <w:szCs w:val="22"/>
              </w:rPr>
              <w:t>i</w:t>
            </w:r>
            <w:r w:rsidRPr="00F07AC4">
              <w:rPr>
                <w:rFonts w:asciiTheme="minorHAnsi" w:eastAsia="Calibri" w:hAnsiTheme="minorHAnsi" w:cstheme="minorHAnsi"/>
                <w:spacing w:val="-2"/>
                <w:position w:val="1"/>
                <w:sz w:val="22"/>
                <w:szCs w:val="22"/>
              </w:rPr>
              <w:t>e</w:t>
            </w:r>
            <w:r w:rsidRPr="00F07AC4">
              <w:rPr>
                <w:rFonts w:asciiTheme="minorHAnsi" w:eastAsia="Calibri" w:hAnsiTheme="minorHAnsi" w:cstheme="minorHAnsi"/>
                <w:spacing w:val="1"/>
                <w:position w:val="1"/>
                <w:sz w:val="22"/>
                <w:szCs w:val="22"/>
              </w:rPr>
              <w:t>w</w:t>
            </w:r>
            <w:r w:rsidRPr="00F07AC4">
              <w:rPr>
                <w:rFonts w:asciiTheme="minorHAnsi" w:eastAsia="Calibri" w:hAnsiTheme="minorHAnsi" w:cstheme="minorHAnsi"/>
                <w:position w:val="1"/>
                <w:sz w:val="22"/>
                <w:szCs w:val="22"/>
              </w:rPr>
              <w:t>-</w:t>
            </w:r>
            <w:r w:rsidRPr="00F07AC4">
              <w:rPr>
                <w:rFonts w:asciiTheme="minorHAnsi" w:eastAsia="Calibri" w:hAnsiTheme="minorHAnsi" w:cstheme="minorHAnsi"/>
                <w:spacing w:val="-2"/>
                <w:position w:val="1"/>
                <w:sz w:val="22"/>
                <w:szCs w:val="22"/>
              </w:rPr>
              <w:t>C</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spacing w:val="-1"/>
                <w:position w:val="1"/>
                <w:sz w:val="22"/>
                <w:szCs w:val="22"/>
              </w:rPr>
              <w:t>n</w:t>
            </w:r>
            <w:r w:rsidRPr="00F07AC4">
              <w:rPr>
                <w:rFonts w:asciiTheme="minorHAnsi" w:eastAsia="Calibri" w:hAnsiTheme="minorHAnsi" w:cstheme="minorHAnsi"/>
                <w:position w:val="1"/>
                <w:sz w:val="22"/>
                <w:szCs w:val="22"/>
              </w:rPr>
              <w:t>tr</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position w:val="1"/>
                <w:sz w:val="22"/>
                <w:szCs w:val="22"/>
              </w:rPr>
              <w:t>ller),</w:t>
            </w:r>
            <w:r w:rsidRPr="00F07AC4">
              <w:rPr>
                <w:rFonts w:asciiTheme="minorHAnsi" w:eastAsia="Calibri" w:hAnsiTheme="minorHAnsi" w:cstheme="minorHAnsi"/>
                <w:spacing w:val="2"/>
                <w:position w:val="1"/>
                <w:sz w:val="22"/>
                <w:szCs w:val="22"/>
              </w:rPr>
              <w:t xml:space="preserve"> </w:t>
            </w:r>
            <w:r w:rsidRPr="00F07AC4">
              <w:rPr>
                <w:rFonts w:asciiTheme="minorHAnsi" w:eastAsia="Calibri" w:hAnsiTheme="minorHAnsi" w:cstheme="minorHAnsi"/>
                <w:position w:val="1"/>
                <w:sz w:val="22"/>
                <w:szCs w:val="22"/>
              </w:rPr>
              <w:t>F</w:t>
            </w:r>
            <w:r w:rsidRPr="00F07AC4">
              <w:rPr>
                <w:rFonts w:asciiTheme="minorHAnsi" w:eastAsia="Calibri" w:hAnsiTheme="minorHAnsi" w:cstheme="minorHAnsi"/>
                <w:spacing w:val="-3"/>
                <w:position w:val="1"/>
                <w:sz w:val="22"/>
                <w:szCs w:val="22"/>
              </w:rPr>
              <w:t>r</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spacing w:val="-1"/>
                <w:position w:val="1"/>
                <w:sz w:val="22"/>
                <w:szCs w:val="22"/>
              </w:rPr>
              <w:t>n</w:t>
            </w:r>
            <w:r w:rsidRPr="00F07AC4">
              <w:rPr>
                <w:rFonts w:asciiTheme="minorHAnsi" w:eastAsia="Calibri" w:hAnsiTheme="minorHAnsi" w:cstheme="minorHAnsi"/>
                <w:position w:val="1"/>
                <w:sz w:val="22"/>
                <w:szCs w:val="22"/>
              </w:rPr>
              <w:t>t</w:t>
            </w:r>
            <w:r w:rsidRPr="00F07AC4">
              <w:rPr>
                <w:rFonts w:asciiTheme="minorHAnsi" w:eastAsia="Calibri" w:hAnsiTheme="minorHAnsi" w:cstheme="minorHAnsi"/>
                <w:spacing w:val="1"/>
                <w:position w:val="1"/>
                <w:sz w:val="22"/>
                <w:szCs w:val="22"/>
              </w:rPr>
              <w:t xml:space="preserve"> </w:t>
            </w:r>
            <w:r w:rsidRPr="00F07AC4">
              <w:rPr>
                <w:rFonts w:asciiTheme="minorHAnsi" w:eastAsia="Calibri" w:hAnsiTheme="minorHAnsi" w:cstheme="minorHAnsi"/>
                <w:spacing w:val="-2"/>
                <w:position w:val="1"/>
                <w:sz w:val="22"/>
                <w:szCs w:val="22"/>
              </w:rPr>
              <w:t>c</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spacing w:val="-1"/>
                <w:position w:val="1"/>
                <w:sz w:val="22"/>
                <w:szCs w:val="22"/>
              </w:rPr>
              <w:t>n</w:t>
            </w:r>
            <w:r w:rsidRPr="00F07AC4">
              <w:rPr>
                <w:rFonts w:asciiTheme="minorHAnsi" w:eastAsia="Calibri" w:hAnsiTheme="minorHAnsi" w:cstheme="minorHAnsi"/>
                <w:position w:val="1"/>
                <w:sz w:val="22"/>
                <w:szCs w:val="22"/>
              </w:rPr>
              <w:t>t</w:t>
            </w:r>
            <w:r w:rsidRPr="00F07AC4">
              <w:rPr>
                <w:rFonts w:asciiTheme="minorHAnsi" w:eastAsia="Calibri" w:hAnsiTheme="minorHAnsi" w:cstheme="minorHAnsi"/>
                <w:spacing w:val="-2"/>
                <w:position w:val="1"/>
                <w:sz w:val="22"/>
                <w:szCs w:val="22"/>
              </w:rPr>
              <w:t>r</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position w:val="1"/>
                <w:sz w:val="22"/>
                <w:szCs w:val="22"/>
              </w:rPr>
              <w:t>ller,</w:t>
            </w:r>
            <w:r w:rsidRPr="00F07AC4">
              <w:rPr>
                <w:rFonts w:asciiTheme="minorHAnsi" w:eastAsia="Calibri" w:hAnsiTheme="minorHAnsi" w:cstheme="minorHAnsi"/>
                <w:spacing w:val="2"/>
                <w:position w:val="1"/>
                <w:sz w:val="22"/>
                <w:szCs w:val="22"/>
              </w:rPr>
              <w:t xml:space="preserve"> </w:t>
            </w:r>
            <w:r w:rsidRPr="00F07AC4">
              <w:rPr>
                <w:rFonts w:asciiTheme="minorHAnsi" w:eastAsia="Calibri" w:hAnsiTheme="minorHAnsi" w:cstheme="minorHAnsi"/>
                <w:position w:val="1"/>
                <w:sz w:val="22"/>
                <w:szCs w:val="22"/>
              </w:rPr>
              <w:t>F</w:t>
            </w:r>
            <w:r w:rsidRPr="00F07AC4">
              <w:rPr>
                <w:rFonts w:asciiTheme="minorHAnsi" w:eastAsia="Calibri" w:hAnsiTheme="minorHAnsi" w:cstheme="minorHAnsi"/>
                <w:spacing w:val="-3"/>
                <w:position w:val="1"/>
                <w:sz w:val="22"/>
                <w:szCs w:val="22"/>
              </w:rPr>
              <w:t>a</w:t>
            </w:r>
            <w:r w:rsidRPr="00F07AC4">
              <w:rPr>
                <w:rFonts w:asciiTheme="minorHAnsi" w:eastAsia="Calibri" w:hAnsiTheme="minorHAnsi" w:cstheme="minorHAnsi"/>
                <w:position w:val="1"/>
                <w:sz w:val="22"/>
                <w:szCs w:val="22"/>
              </w:rPr>
              <w:t>c</w:t>
            </w:r>
            <w:r w:rsidRPr="00F07AC4">
              <w:rPr>
                <w:rFonts w:asciiTheme="minorHAnsi" w:eastAsia="Calibri" w:hAnsiTheme="minorHAnsi" w:cstheme="minorHAnsi"/>
                <w:spacing w:val="-2"/>
                <w:position w:val="1"/>
                <w:sz w:val="22"/>
                <w:szCs w:val="22"/>
              </w:rPr>
              <w:t>t</w:t>
            </w:r>
            <w:r w:rsidRPr="00F07AC4">
              <w:rPr>
                <w:rFonts w:asciiTheme="minorHAnsi" w:eastAsia="Calibri" w:hAnsiTheme="minorHAnsi" w:cstheme="minorHAnsi"/>
                <w:spacing w:val="1"/>
                <w:position w:val="1"/>
                <w:sz w:val="22"/>
                <w:szCs w:val="22"/>
              </w:rPr>
              <w:t>o</w:t>
            </w:r>
            <w:r w:rsidRPr="00F07AC4">
              <w:rPr>
                <w:rFonts w:asciiTheme="minorHAnsi" w:eastAsia="Calibri" w:hAnsiTheme="minorHAnsi" w:cstheme="minorHAnsi"/>
                <w:position w:val="1"/>
                <w:sz w:val="22"/>
                <w:szCs w:val="22"/>
              </w:rPr>
              <w:t>ry</w:t>
            </w:r>
            <w:r w:rsidRPr="00F07AC4">
              <w:rPr>
                <w:rFonts w:asciiTheme="minorHAnsi" w:eastAsia="Calibri" w:hAnsiTheme="minorHAnsi" w:cstheme="minorHAnsi"/>
                <w:spacing w:val="1"/>
                <w:position w:val="1"/>
                <w:sz w:val="22"/>
                <w:szCs w:val="22"/>
              </w:rPr>
              <w:t xml:space="preserve"> </w:t>
            </w:r>
            <w:r w:rsidRPr="00F07AC4">
              <w:rPr>
                <w:rFonts w:asciiTheme="minorHAnsi" w:eastAsia="Calibri" w:hAnsiTheme="minorHAnsi" w:cstheme="minorHAnsi"/>
                <w:spacing w:val="-1"/>
                <w:position w:val="1"/>
                <w:sz w:val="22"/>
                <w:szCs w:val="22"/>
              </w:rPr>
              <w:t>p</w:t>
            </w:r>
            <w:r w:rsidRPr="00F07AC4">
              <w:rPr>
                <w:rFonts w:asciiTheme="minorHAnsi" w:eastAsia="Calibri" w:hAnsiTheme="minorHAnsi" w:cstheme="minorHAnsi"/>
                <w:spacing w:val="-3"/>
                <w:position w:val="1"/>
                <w:sz w:val="22"/>
                <w:szCs w:val="22"/>
              </w:rPr>
              <w:t>a</w:t>
            </w:r>
            <w:r w:rsidRPr="00F07AC4">
              <w:rPr>
                <w:rFonts w:asciiTheme="minorHAnsi" w:eastAsia="Calibri" w:hAnsiTheme="minorHAnsi" w:cstheme="minorHAnsi"/>
                <w:position w:val="1"/>
                <w:sz w:val="22"/>
                <w:szCs w:val="22"/>
              </w:rPr>
              <w:t>t</w:t>
            </w:r>
            <w:r w:rsidRPr="00F07AC4">
              <w:rPr>
                <w:rFonts w:asciiTheme="minorHAnsi" w:eastAsia="Calibri" w:hAnsiTheme="minorHAnsi" w:cstheme="minorHAnsi"/>
                <w:spacing w:val="1"/>
                <w:position w:val="1"/>
                <w:sz w:val="22"/>
                <w:szCs w:val="22"/>
              </w:rPr>
              <w:t>t</w:t>
            </w:r>
            <w:r w:rsidRPr="00F07AC4">
              <w:rPr>
                <w:rFonts w:asciiTheme="minorHAnsi" w:eastAsia="Calibri" w:hAnsiTheme="minorHAnsi" w:cstheme="minorHAnsi"/>
                <w:position w:val="1"/>
                <w:sz w:val="22"/>
                <w:szCs w:val="22"/>
              </w:rPr>
              <w:t>er</w:t>
            </w:r>
            <w:r w:rsidRPr="00F07AC4">
              <w:rPr>
                <w:rFonts w:asciiTheme="minorHAnsi" w:eastAsia="Calibri" w:hAnsiTheme="minorHAnsi" w:cstheme="minorHAnsi"/>
                <w:spacing w:val="1"/>
                <w:position w:val="1"/>
                <w:sz w:val="22"/>
                <w:szCs w:val="22"/>
              </w:rPr>
              <w:t>n</w:t>
            </w:r>
          </w:p>
        </w:tc>
      </w:tr>
      <w:tr w:rsidR="0039151A" w:rsidRPr="00F07AC4" w14:paraId="335DB309" w14:textId="77777777">
        <w:trPr>
          <w:trHeight w:hRule="exact" w:val="372"/>
        </w:trPr>
        <w:tc>
          <w:tcPr>
            <w:tcW w:w="2617" w:type="dxa"/>
            <w:tcBorders>
              <w:top w:val="single" w:sz="6" w:space="0" w:color="000000"/>
              <w:left w:val="single" w:sz="6" w:space="0" w:color="000000"/>
              <w:bottom w:val="single" w:sz="6" w:space="0" w:color="000000"/>
              <w:right w:val="single" w:sz="6" w:space="0" w:color="000000"/>
            </w:tcBorders>
          </w:tcPr>
          <w:p w14:paraId="448ED055"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position w:val="1"/>
                <w:sz w:val="22"/>
                <w:szCs w:val="22"/>
              </w:rPr>
              <w:t>D</w:t>
            </w:r>
            <w:r w:rsidRPr="00F07AC4">
              <w:rPr>
                <w:rFonts w:asciiTheme="minorHAnsi" w:eastAsia="Calibri" w:hAnsiTheme="minorHAnsi" w:cstheme="minorHAnsi"/>
                <w:b/>
                <w:spacing w:val="-1"/>
                <w:position w:val="1"/>
                <w:sz w:val="22"/>
                <w:szCs w:val="22"/>
              </w:rPr>
              <w:t>a</w:t>
            </w:r>
            <w:r w:rsidRPr="00F07AC4">
              <w:rPr>
                <w:rFonts w:asciiTheme="minorHAnsi" w:eastAsia="Calibri" w:hAnsiTheme="minorHAnsi" w:cstheme="minorHAnsi"/>
                <w:b/>
                <w:position w:val="1"/>
                <w:sz w:val="22"/>
                <w:szCs w:val="22"/>
              </w:rPr>
              <w:t>t</w:t>
            </w:r>
            <w:r w:rsidRPr="00F07AC4">
              <w:rPr>
                <w:rFonts w:asciiTheme="minorHAnsi" w:eastAsia="Calibri" w:hAnsiTheme="minorHAnsi" w:cstheme="minorHAnsi"/>
                <w:b/>
                <w:spacing w:val="-1"/>
                <w:position w:val="1"/>
                <w:sz w:val="22"/>
                <w:szCs w:val="22"/>
              </w:rPr>
              <w:t>aba</w:t>
            </w:r>
            <w:r w:rsidRPr="00F07AC4">
              <w:rPr>
                <w:rFonts w:asciiTheme="minorHAnsi" w:eastAsia="Calibri" w:hAnsiTheme="minorHAnsi" w:cstheme="minorHAnsi"/>
                <w:b/>
                <w:position w:val="1"/>
                <w:sz w:val="22"/>
                <w:szCs w:val="22"/>
              </w:rPr>
              <w:t>s</w:t>
            </w:r>
            <w:r w:rsidRPr="00F07AC4">
              <w:rPr>
                <w:rFonts w:asciiTheme="minorHAnsi" w:eastAsia="Calibri" w:hAnsiTheme="minorHAnsi" w:cstheme="minorHAnsi"/>
                <w:b/>
                <w:spacing w:val="-1"/>
                <w:position w:val="1"/>
                <w:sz w:val="22"/>
                <w:szCs w:val="22"/>
              </w:rPr>
              <w:t>e</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35DB266B" w14:textId="77777777" w:rsidR="0039151A" w:rsidRPr="00F07AC4" w:rsidRDefault="009475D0">
            <w:pPr>
              <w:spacing w:line="260" w:lineRule="exact"/>
              <w:ind w:left="102"/>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Oracle,</w:t>
            </w:r>
            <w:r w:rsidRPr="00F07AC4">
              <w:rPr>
                <w:rFonts w:asciiTheme="minorHAnsi" w:eastAsia="Calibri" w:hAnsiTheme="minorHAnsi" w:cstheme="minorHAnsi"/>
                <w:spacing w:val="-1"/>
                <w:position w:val="1"/>
                <w:sz w:val="22"/>
                <w:szCs w:val="22"/>
              </w:rPr>
              <w:t xml:space="preserve"> </w:t>
            </w:r>
            <w:r w:rsidRPr="00F07AC4">
              <w:rPr>
                <w:rFonts w:asciiTheme="minorHAnsi" w:eastAsia="Calibri" w:hAnsiTheme="minorHAnsi" w:cstheme="minorHAnsi"/>
                <w:spacing w:val="-2"/>
                <w:position w:val="1"/>
                <w:sz w:val="22"/>
                <w:szCs w:val="22"/>
              </w:rPr>
              <w:t>M</w:t>
            </w:r>
            <w:r w:rsidR="003C18FD">
              <w:rPr>
                <w:rFonts w:asciiTheme="minorHAnsi" w:eastAsia="Calibri" w:hAnsiTheme="minorHAnsi" w:cstheme="minorHAnsi"/>
                <w:spacing w:val="1"/>
                <w:position w:val="1"/>
                <w:sz w:val="22"/>
                <w:szCs w:val="22"/>
              </w:rPr>
              <w:t>S SQL, SQLite, MySQL</w:t>
            </w:r>
          </w:p>
        </w:tc>
      </w:tr>
      <w:tr w:rsidR="0039151A" w:rsidRPr="00F07AC4" w14:paraId="1D4F9571" w14:textId="77777777">
        <w:trPr>
          <w:trHeight w:hRule="exact" w:val="264"/>
        </w:trPr>
        <w:tc>
          <w:tcPr>
            <w:tcW w:w="2617" w:type="dxa"/>
            <w:tcBorders>
              <w:top w:val="single" w:sz="6" w:space="0" w:color="000000"/>
              <w:left w:val="single" w:sz="6" w:space="0" w:color="000000"/>
              <w:bottom w:val="single" w:sz="6" w:space="0" w:color="000000"/>
              <w:right w:val="single" w:sz="6" w:space="0" w:color="000000"/>
            </w:tcBorders>
          </w:tcPr>
          <w:p w14:paraId="2CAA23C8" w14:textId="77777777" w:rsidR="0039151A" w:rsidRPr="00F07AC4" w:rsidRDefault="009475D0">
            <w:pPr>
              <w:spacing w:line="240" w:lineRule="exact"/>
              <w:ind w:left="52"/>
              <w:rPr>
                <w:rFonts w:asciiTheme="minorHAnsi" w:eastAsia="Calibri" w:hAnsiTheme="minorHAnsi" w:cstheme="minorHAnsi"/>
                <w:sz w:val="22"/>
                <w:szCs w:val="22"/>
              </w:rPr>
            </w:pPr>
            <w:r w:rsidRPr="00F07AC4">
              <w:rPr>
                <w:rFonts w:asciiTheme="minorHAnsi" w:eastAsia="Calibri" w:hAnsiTheme="minorHAnsi" w:cstheme="minorHAnsi"/>
                <w:b/>
                <w:spacing w:val="-1"/>
                <w:position w:val="-1"/>
                <w:sz w:val="22"/>
                <w:szCs w:val="22"/>
              </w:rPr>
              <w:t>Me</w:t>
            </w:r>
            <w:r w:rsidRPr="00F07AC4">
              <w:rPr>
                <w:rFonts w:asciiTheme="minorHAnsi" w:eastAsia="Calibri" w:hAnsiTheme="minorHAnsi" w:cstheme="minorHAnsi"/>
                <w:b/>
                <w:position w:val="-1"/>
                <w:sz w:val="22"/>
                <w:szCs w:val="22"/>
              </w:rPr>
              <w:t>t</w:t>
            </w:r>
            <w:r w:rsidRPr="00F07AC4">
              <w:rPr>
                <w:rFonts w:asciiTheme="minorHAnsi" w:eastAsia="Calibri" w:hAnsiTheme="minorHAnsi" w:cstheme="minorHAnsi"/>
                <w:b/>
                <w:spacing w:val="-1"/>
                <w:position w:val="-1"/>
                <w:sz w:val="22"/>
                <w:szCs w:val="22"/>
              </w:rPr>
              <w:t>hodo</w:t>
            </w:r>
            <w:r w:rsidRPr="00F07AC4">
              <w:rPr>
                <w:rFonts w:asciiTheme="minorHAnsi" w:eastAsia="Calibri" w:hAnsiTheme="minorHAnsi" w:cstheme="minorHAnsi"/>
                <w:b/>
                <w:spacing w:val="1"/>
                <w:position w:val="-1"/>
                <w:sz w:val="22"/>
                <w:szCs w:val="22"/>
              </w:rPr>
              <w:t>l</w:t>
            </w:r>
            <w:r w:rsidRPr="00F07AC4">
              <w:rPr>
                <w:rFonts w:asciiTheme="minorHAnsi" w:eastAsia="Calibri" w:hAnsiTheme="minorHAnsi" w:cstheme="minorHAnsi"/>
                <w:b/>
                <w:spacing w:val="-1"/>
                <w:position w:val="-1"/>
                <w:sz w:val="22"/>
                <w:szCs w:val="22"/>
              </w:rPr>
              <w:t>o</w:t>
            </w:r>
            <w:r w:rsidRPr="00F07AC4">
              <w:rPr>
                <w:rFonts w:asciiTheme="minorHAnsi" w:eastAsia="Calibri" w:hAnsiTheme="minorHAnsi" w:cstheme="minorHAnsi"/>
                <w:b/>
                <w:spacing w:val="1"/>
                <w:position w:val="-1"/>
                <w:sz w:val="22"/>
                <w:szCs w:val="22"/>
              </w:rPr>
              <w:t>gi</w:t>
            </w:r>
            <w:r w:rsidRPr="00F07AC4">
              <w:rPr>
                <w:rFonts w:asciiTheme="minorHAnsi" w:eastAsia="Calibri" w:hAnsiTheme="minorHAnsi" w:cstheme="minorHAnsi"/>
                <w:b/>
                <w:spacing w:val="-1"/>
                <w:position w:val="-1"/>
                <w:sz w:val="22"/>
                <w:szCs w:val="22"/>
              </w:rPr>
              <w:t>e</w:t>
            </w:r>
            <w:r w:rsidRPr="00F07AC4">
              <w:rPr>
                <w:rFonts w:asciiTheme="minorHAnsi" w:eastAsia="Calibri" w:hAnsiTheme="minorHAnsi" w:cstheme="minorHAnsi"/>
                <w:b/>
                <w:position w:val="-1"/>
                <w:sz w:val="22"/>
                <w:szCs w:val="22"/>
              </w:rPr>
              <w:t>s</w:t>
            </w:r>
          </w:p>
        </w:tc>
        <w:tc>
          <w:tcPr>
            <w:tcW w:w="6697" w:type="dxa"/>
            <w:tcBorders>
              <w:top w:val="single" w:sz="6" w:space="0" w:color="000000"/>
              <w:left w:val="single" w:sz="6" w:space="0" w:color="000000"/>
              <w:bottom w:val="single" w:sz="6" w:space="0" w:color="000000"/>
              <w:right w:val="single" w:sz="6" w:space="0" w:color="000000"/>
            </w:tcBorders>
          </w:tcPr>
          <w:p w14:paraId="162B7C63" w14:textId="77777777" w:rsidR="0039151A" w:rsidRPr="00F07AC4" w:rsidRDefault="009475D0">
            <w:pPr>
              <w:spacing w:line="240" w:lineRule="exact"/>
              <w:ind w:left="100"/>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SD</w:t>
            </w:r>
            <w:r w:rsidRPr="00F07AC4">
              <w:rPr>
                <w:rFonts w:asciiTheme="minorHAnsi" w:eastAsia="Calibri" w:hAnsiTheme="minorHAnsi" w:cstheme="minorHAnsi"/>
                <w:spacing w:val="-1"/>
                <w:position w:val="-1"/>
                <w:sz w:val="22"/>
                <w:szCs w:val="22"/>
              </w:rPr>
              <w:t>L</w:t>
            </w:r>
            <w:r w:rsidRPr="00F07AC4">
              <w:rPr>
                <w:rFonts w:asciiTheme="minorHAnsi" w:eastAsia="Calibri" w:hAnsiTheme="minorHAnsi" w:cstheme="minorHAnsi"/>
                <w:position w:val="-1"/>
                <w:sz w:val="22"/>
                <w:szCs w:val="22"/>
              </w:rPr>
              <w:t>C, A</w:t>
            </w:r>
            <w:r w:rsidRPr="00F07AC4">
              <w:rPr>
                <w:rFonts w:asciiTheme="minorHAnsi" w:eastAsia="Calibri" w:hAnsiTheme="minorHAnsi" w:cstheme="minorHAnsi"/>
                <w:spacing w:val="-1"/>
                <w:position w:val="-1"/>
                <w:sz w:val="22"/>
                <w:szCs w:val="22"/>
              </w:rPr>
              <w:t>g</w:t>
            </w:r>
            <w:r w:rsidRPr="00F07AC4">
              <w:rPr>
                <w:rFonts w:asciiTheme="minorHAnsi" w:eastAsia="Calibri" w:hAnsiTheme="minorHAnsi" w:cstheme="minorHAnsi"/>
                <w:position w:val="-1"/>
                <w:sz w:val="22"/>
                <w:szCs w:val="22"/>
              </w:rPr>
              <w:t>ile</w:t>
            </w:r>
          </w:p>
        </w:tc>
      </w:tr>
      <w:tr w:rsidR="0039151A" w:rsidRPr="00F07AC4" w14:paraId="0D9E6ED0" w14:textId="77777777">
        <w:trPr>
          <w:trHeight w:hRule="exact" w:val="355"/>
        </w:trPr>
        <w:tc>
          <w:tcPr>
            <w:tcW w:w="2617" w:type="dxa"/>
            <w:tcBorders>
              <w:top w:val="single" w:sz="6" w:space="0" w:color="000000"/>
              <w:left w:val="single" w:sz="6" w:space="0" w:color="000000"/>
              <w:bottom w:val="single" w:sz="6" w:space="0" w:color="000000"/>
              <w:right w:val="single" w:sz="6" w:space="0" w:color="000000"/>
            </w:tcBorders>
          </w:tcPr>
          <w:p w14:paraId="1124E1BA" w14:textId="77777777" w:rsidR="0039151A" w:rsidRPr="00F07AC4" w:rsidRDefault="009475D0">
            <w:pPr>
              <w:spacing w:line="260" w:lineRule="exact"/>
              <w:ind w:left="52"/>
              <w:rPr>
                <w:rFonts w:asciiTheme="minorHAnsi" w:eastAsia="Calibri" w:hAnsiTheme="minorHAnsi" w:cstheme="minorHAnsi"/>
                <w:sz w:val="22"/>
                <w:szCs w:val="22"/>
              </w:rPr>
            </w:pPr>
            <w:r w:rsidRPr="00F07AC4">
              <w:rPr>
                <w:rFonts w:asciiTheme="minorHAnsi" w:eastAsia="Calibri" w:hAnsiTheme="minorHAnsi" w:cstheme="minorHAnsi"/>
                <w:b/>
                <w:position w:val="1"/>
                <w:sz w:val="22"/>
                <w:szCs w:val="22"/>
              </w:rPr>
              <w:t>O</w:t>
            </w:r>
            <w:r w:rsidRPr="00F07AC4">
              <w:rPr>
                <w:rFonts w:asciiTheme="minorHAnsi" w:eastAsia="Calibri" w:hAnsiTheme="minorHAnsi" w:cstheme="minorHAnsi"/>
                <w:b/>
                <w:spacing w:val="-1"/>
                <w:position w:val="1"/>
                <w:sz w:val="22"/>
                <w:szCs w:val="22"/>
              </w:rPr>
              <w:t>pe</w:t>
            </w:r>
            <w:r w:rsidRPr="00F07AC4">
              <w:rPr>
                <w:rFonts w:asciiTheme="minorHAnsi" w:eastAsia="Calibri" w:hAnsiTheme="minorHAnsi" w:cstheme="minorHAnsi"/>
                <w:b/>
                <w:spacing w:val="1"/>
                <w:position w:val="1"/>
                <w:sz w:val="22"/>
                <w:szCs w:val="22"/>
              </w:rPr>
              <w:t>r</w:t>
            </w:r>
            <w:r w:rsidRPr="00F07AC4">
              <w:rPr>
                <w:rFonts w:asciiTheme="minorHAnsi" w:eastAsia="Calibri" w:hAnsiTheme="minorHAnsi" w:cstheme="minorHAnsi"/>
                <w:b/>
                <w:spacing w:val="-1"/>
                <w:position w:val="1"/>
                <w:sz w:val="22"/>
                <w:szCs w:val="22"/>
              </w:rPr>
              <w:t>a</w:t>
            </w:r>
            <w:r w:rsidRPr="00F07AC4">
              <w:rPr>
                <w:rFonts w:asciiTheme="minorHAnsi" w:eastAsia="Calibri" w:hAnsiTheme="minorHAnsi" w:cstheme="minorHAnsi"/>
                <w:b/>
                <w:position w:val="1"/>
                <w:sz w:val="22"/>
                <w:szCs w:val="22"/>
              </w:rPr>
              <w:t>t</w:t>
            </w:r>
            <w:r w:rsidRPr="00F07AC4">
              <w:rPr>
                <w:rFonts w:asciiTheme="minorHAnsi" w:eastAsia="Calibri" w:hAnsiTheme="minorHAnsi" w:cstheme="minorHAnsi"/>
                <w:b/>
                <w:spacing w:val="1"/>
                <w:position w:val="1"/>
                <w:sz w:val="22"/>
                <w:szCs w:val="22"/>
              </w:rPr>
              <w:t>i</w:t>
            </w:r>
            <w:r w:rsidRPr="00F07AC4">
              <w:rPr>
                <w:rFonts w:asciiTheme="minorHAnsi" w:eastAsia="Calibri" w:hAnsiTheme="minorHAnsi" w:cstheme="minorHAnsi"/>
                <w:b/>
                <w:spacing w:val="-1"/>
                <w:position w:val="1"/>
                <w:sz w:val="22"/>
                <w:szCs w:val="22"/>
              </w:rPr>
              <w:t>n</w:t>
            </w:r>
            <w:r w:rsidRPr="00F07AC4">
              <w:rPr>
                <w:rFonts w:asciiTheme="minorHAnsi" w:eastAsia="Calibri" w:hAnsiTheme="minorHAnsi" w:cstheme="minorHAnsi"/>
                <w:b/>
                <w:position w:val="1"/>
                <w:sz w:val="22"/>
                <w:szCs w:val="22"/>
              </w:rPr>
              <w:t>g</w:t>
            </w:r>
            <w:r w:rsidRPr="00F07AC4">
              <w:rPr>
                <w:rFonts w:asciiTheme="minorHAnsi" w:eastAsia="Calibri" w:hAnsiTheme="minorHAnsi" w:cstheme="minorHAnsi"/>
                <w:b/>
                <w:spacing w:val="1"/>
                <w:position w:val="1"/>
                <w:sz w:val="22"/>
                <w:szCs w:val="22"/>
              </w:rPr>
              <w:t xml:space="preserve"> </w:t>
            </w:r>
            <w:r w:rsidRPr="00F07AC4">
              <w:rPr>
                <w:rFonts w:asciiTheme="minorHAnsi" w:eastAsia="Calibri" w:hAnsiTheme="minorHAnsi" w:cstheme="minorHAnsi"/>
                <w:b/>
                <w:spacing w:val="-3"/>
                <w:position w:val="1"/>
                <w:sz w:val="22"/>
                <w:szCs w:val="22"/>
              </w:rPr>
              <w:t>S</w:t>
            </w:r>
            <w:r w:rsidRPr="00F07AC4">
              <w:rPr>
                <w:rFonts w:asciiTheme="minorHAnsi" w:eastAsia="Calibri" w:hAnsiTheme="minorHAnsi" w:cstheme="minorHAnsi"/>
                <w:b/>
                <w:spacing w:val="1"/>
                <w:position w:val="1"/>
                <w:sz w:val="22"/>
                <w:szCs w:val="22"/>
              </w:rPr>
              <w:t>y</w:t>
            </w:r>
            <w:r w:rsidRPr="00F07AC4">
              <w:rPr>
                <w:rFonts w:asciiTheme="minorHAnsi" w:eastAsia="Calibri" w:hAnsiTheme="minorHAnsi" w:cstheme="minorHAnsi"/>
                <w:b/>
                <w:position w:val="1"/>
                <w:sz w:val="22"/>
                <w:szCs w:val="22"/>
              </w:rPr>
              <w:t>st</w:t>
            </w:r>
            <w:r w:rsidRPr="00F07AC4">
              <w:rPr>
                <w:rFonts w:asciiTheme="minorHAnsi" w:eastAsia="Calibri" w:hAnsiTheme="minorHAnsi" w:cstheme="minorHAnsi"/>
                <w:b/>
                <w:spacing w:val="-3"/>
                <w:position w:val="1"/>
                <w:sz w:val="22"/>
                <w:szCs w:val="22"/>
              </w:rPr>
              <w:t>e</w:t>
            </w:r>
            <w:r w:rsidRPr="00F07AC4">
              <w:rPr>
                <w:rFonts w:asciiTheme="minorHAnsi" w:eastAsia="Calibri" w:hAnsiTheme="minorHAnsi" w:cstheme="minorHAnsi"/>
                <w:b/>
                <w:position w:val="1"/>
                <w:sz w:val="22"/>
                <w:szCs w:val="22"/>
              </w:rPr>
              <w:t>ms</w:t>
            </w:r>
          </w:p>
        </w:tc>
        <w:tc>
          <w:tcPr>
            <w:tcW w:w="6697" w:type="dxa"/>
            <w:tcBorders>
              <w:top w:val="single" w:sz="6" w:space="0" w:color="000000"/>
              <w:left w:val="single" w:sz="6" w:space="0" w:color="000000"/>
              <w:bottom w:val="single" w:sz="6" w:space="0" w:color="000000"/>
              <w:right w:val="single" w:sz="6" w:space="0" w:color="000000"/>
            </w:tcBorders>
          </w:tcPr>
          <w:p w14:paraId="4EF44F99" w14:textId="77777777" w:rsidR="0039151A" w:rsidRPr="00F07AC4" w:rsidRDefault="009475D0">
            <w:pPr>
              <w:spacing w:line="260" w:lineRule="exact"/>
              <w:ind w:left="100"/>
              <w:rPr>
                <w:rFonts w:asciiTheme="minorHAnsi" w:eastAsia="Calibri" w:hAnsiTheme="minorHAnsi" w:cstheme="minorHAnsi"/>
                <w:sz w:val="22"/>
                <w:szCs w:val="22"/>
              </w:rPr>
            </w:pPr>
            <w:r w:rsidRPr="00F07AC4">
              <w:rPr>
                <w:rFonts w:asciiTheme="minorHAnsi" w:eastAsia="Calibri" w:hAnsiTheme="minorHAnsi" w:cstheme="minorHAnsi"/>
                <w:position w:val="1"/>
                <w:sz w:val="22"/>
                <w:szCs w:val="22"/>
              </w:rPr>
              <w:t>Wi</w:t>
            </w:r>
            <w:r w:rsidRPr="00F07AC4">
              <w:rPr>
                <w:rFonts w:asciiTheme="minorHAnsi" w:eastAsia="Calibri" w:hAnsiTheme="minorHAnsi" w:cstheme="minorHAnsi"/>
                <w:spacing w:val="-1"/>
                <w:position w:val="1"/>
                <w:sz w:val="22"/>
                <w:szCs w:val="22"/>
              </w:rPr>
              <w:t>ndo</w:t>
            </w:r>
            <w:r w:rsidRPr="00F07AC4">
              <w:rPr>
                <w:rFonts w:asciiTheme="minorHAnsi" w:eastAsia="Calibri" w:hAnsiTheme="minorHAnsi" w:cstheme="minorHAnsi"/>
                <w:position w:val="1"/>
                <w:sz w:val="22"/>
                <w:szCs w:val="22"/>
              </w:rPr>
              <w:t>ws,</w:t>
            </w:r>
            <w:r w:rsidRPr="00F07AC4">
              <w:rPr>
                <w:rFonts w:asciiTheme="minorHAnsi" w:eastAsia="Calibri" w:hAnsiTheme="minorHAnsi" w:cstheme="minorHAnsi"/>
                <w:spacing w:val="1"/>
                <w:position w:val="1"/>
                <w:sz w:val="22"/>
                <w:szCs w:val="22"/>
              </w:rPr>
              <w:t xml:space="preserve"> </w:t>
            </w:r>
            <w:r w:rsidRPr="00F07AC4">
              <w:rPr>
                <w:rFonts w:asciiTheme="minorHAnsi" w:eastAsia="Calibri" w:hAnsiTheme="minorHAnsi" w:cstheme="minorHAnsi"/>
                <w:position w:val="1"/>
                <w:sz w:val="22"/>
                <w:szCs w:val="22"/>
              </w:rPr>
              <w:t>U</w:t>
            </w:r>
            <w:r w:rsidRPr="00F07AC4">
              <w:rPr>
                <w:rFonts w:asciiTheme="minorHAnsi" w:eastAsia="Calibri" w:hAnsiTheme="minorHAnsi" w:cstheme="minorHAnsi"/>
                <w:spacing w:val="-1"/>
                <w:position w:val="1"/>
                <w:sz w:val="22"/>
                <w:szCs w:val="22"/>
              </w:rPr>
              <w:t>n</w:t>
            </w:r>
            <w:r w:rsidRPr="00F07AC4">
              <w:rPr>
                <w:rFonts w:asciiTheme="minorHAnsi" w:eastAsia="Calibri" w:hAnsiTheme="minorHAnsi" w:cstheme="minorHAnsi"/>
                <w:spacing w:val="-3"/>
                <w:position w:val="1"/>
                <w:sz w:val="22"/>
                <w:szCs w:val="22"/>
              </w:rPr>
              <w:t>i</w:t>
            </w:r>
            <w:r w:rsidRPr="00F07AC4">
              <w:rPr>
                <w:rFonts w:asciiTheme="minorHAnsi" w:eastAsia="Calibri" w:hAnsiTheme="minorHAnsi" w:cstheme="minorHAnsi"/>
                <w:position w:val="1"/>
                <w:sz w:val="22"/>
                <w:szCs w:val="22"/>
              </w:rPr>
              <w:t>x,</w:t>
            </w:r>
            <w:r w:rsidRPr="00F07AC4">
              <w:rPr>
                <w:rFonts w:asciiTheme="minorHAnsi" w:eastAsia="Calibri" w:hAnsiTheme="minorHAnsi" w:cstheme="minorHAnsi"/>
                <w:spacing w:val="1"/>
                <w:position w:val="1"/>
                <w:sz w:val="22"/>
                <w:szCs w:val="22"/>
              </w:rPr>
              <w:t xml:space="preserve"> L</w:t>
            </w:r>
            <w:r w:rsidRPr="00F07AC4">
              <w:rPr>
                <w:rFonts w:asciiTheme="minorHAnsi" w:eastAsia="Calibri" w:hAnsiTheme="minorHAnsi" w:cstheme="minorHAnsi"/>
                <w:position w:val="1"/>
                <w:sz w:val="22"/>
                <w:szCs w:val="22"/>
              </w:rPr>
              <w:t>i</w:t>
            </w:r>
            <w:r w:rsidRPr="00F07AC4">
              <w:rPr>
                <w:rFonts w:asciiTheme="minorHAnsi" w:eastAsia="Calibri" w:hAnsiTheme="minorHAnsi" w:cstheme="minorHAnsi"/>
                <w:spacing w:val="-1"/>
                <w:position w:val="1"/>
                <w:sz w:val="22"/>
                <w:szCs w:val="22"/>
              </w:rPr>
              <w:t>nu</w:t>
            </w:r>
            <w:r w:rsidRPr="00F07AC4">
              <w:rPr>
                <w:rFonts w:asciiTheme="minorHAnsi" w:eastAsia="Calibri" w:hAnsiTheme="minorHAnsi" w:cstheme="minorHAnsi"/>
                <w:position w:val="1"/>
                <w:sz w:val="22"/>
                <w:szCs w:val="22"/>
              </w:rPr>
              <w:t>x.</w:t>
            </w:r>
          </w:p>
        </w:tc>
      </w:tr>
      <w:tr w:rsidR="00E529E4" w:rsidRPr="00F07AC4" w14:paraId="32542DCE" w14:textId="77777777">
        <w:trPr>
          <w:trHeight w:hRule="exact" w:val="355"/>
        </w:trPr>
        <w:tc>
          <w:tcPr>
            <w:tcW w:w="2617" w:type="dxa"/>
            <w:tcBorders>
              <w:top w:val="single" w:sz="6" w:space="0" w:color="000000"/>
              <w:left w:val="single" w:sz="6" w:space="0" w:color="000000"/>
              <w:bottom w:val="single" w:sz="6" w:space="0" w:color="000000"/>
              <w:right w:val="single" w:sz="6" w:space="0" w:color="000000"/>
            </w:tcBorders>
          </w:tcPr>
          <w:p w14:paraId="5F5A7F55" w14:textId="139F6313" w:rsidR="00E529E4" w:rsidRPr="00F07AC4" w:rsidRDefault="00E529E4">
            <w:pPr>
              <w:spacing w:line="260" w:lineRule="exact"/>
              <w:ind w:left="52"/>
              <w:rPr>
                <w:rFonts w:asciiTheme="minorHAnsi" w:eastAsia="Calibri" w:hAnsiTheme="minorHAnsi" w:cstheme="minorHAnsi"/>
                <w:b/>
                <w:position w:val="1"/>
                <w:sz w:val="22"/>
                <w:szCs w:val="22"/>
              </w:rPr>
            </w:pPr>
            <w:r>
              <w:rPr>
                <w:rFonts w:asciiTheme="minorHAnsi" w:eastAsia="Calibri" w:hAnsiTheme="minorHAnsi" w:cstheme="minorHAnsi"/>
                <w:b/>
                <w:position w:val="1"/>
                <w:sz w:val="22"/>
                <w:szCs w:val="22"/>
              </w:rPr>
              <w:t>MS Office Tools</w:t>
            </w:r>
          </w:p>
        </w:tc>
        <w:tc>
          <w:tcPr>
            <w:tcW w:w="6697" w:type="dxa"/>
            <w:tcBorders>
              <w:top w:val="single" w:sz="6" w:space="0" w:color="000000"/>
              <w:left w:val="single" w:sz="6" w:space="0" w:color="000000"/>
              <w:bottom w:val="single" w:sz="6" w:space="0" w:color="000000"/>
              <w:right w:val="single" w:sz="6" w:space="0" w:color="000000"/>
            </w:tcBorders>
          </w:tcPr>
          <w:p w14:paraId="2DD3D30C" w14:textId="04C5AAED" w:rsidR="00E529E4" w:rsidRPr="00F07AC4" w:rsidRDefault="00E529E4">
            <w:pPr>
              <w:spacing w:line="260" w:lineRule="exact"/>
              <w:ind w:left="100"/>
              <w:rPr>
                <w:rFonts w:asciiTheme="minorHAnsi" w:eastAsia="Calibri" w:hAnsiTheme="minorHAnsi" w:cstheme="minorHAnsi"/>
                <w:position w:val="1"/>
                <w:sz w:val="22"/>
                <w:szCs w:val="22"/>
              </w:rPr>
            </w:pPr>
            <w:r>
              <w:rPr>
                <w:rFonts w:asciiTheme="minorHAnsi" w:eastAsia="Calibri" w:hAnsiTheme="minorHAnsi" w:cstheme="minorHAnsi"/>
                <w:position w:val="1"/>
                <w:sz w:val="22"/>
                <w:szCs w:val="22"/>
              </w:rPr>
              <w:t>MS Word, MS Powerpoint, MS Excel, Open Excel</w:t>
            </w:r>
          </w:p>
        </w:tc>
      </w:tr>
    </w:tbl>
    <w:p w14:paraId="120DC6F4" w14:textId="77777777" w:rsidR="0039151A" w:rsidRPr="00F07AC4" w:rsidRDefault="0039151A">
      <w:pPr>
        <w:spacing w:before="1" w:line="100" w:lineRule="exact"/>
        <w:rPr>
          <w:rFonts w:asciiTheme="minorHAnsi" w:hAnsiTheme="minorHAnsi" w:cstheme="minorHAnsi"/>
          <w:sz w:val="11"/>
          <w:szCs w:val="11"/>
        </w:rPr>
      </w:pPr>
    </w:p>
    <w:p w14:paraId="35964A9E" w14:textId="77777777" w:rsidR="0039151A" w:rsidRPr="00F07AC4" w:rsidRDefault="0039151A">
      <w:pPr>
        <w:spacing w:line="200" w:lineRule="exact"/>
        <w:rPr>
          <w:rFonts w:asciiTheme="minorHAnsi" w:hAnsiTheme="minorHAnsi" w:cstheme="minorHAnsi"/>
        </w:rPr>
      </w:pPr>
    </w:p>
    <w:p w14:paraId="61B97047" w14:textId="77777777" w:rsidR="0039151A" w:rsidRDefault="0039151A">
      <w:pPr>
        <w:spacing w:line="200" w:lineRule="exact"/>
        <w:rPr>
          <w:rFonts w:asciiTheme="minorHAnsi" w:hAnsiTheme="minorHAnsi" w:cstheme="minorHAnsi"/>
        </w:rPr>
      </w:pPr>
    </w:p>
    <w:p w14:paraId="194DBFAF" w14:textId="0D6EC0D1" w:rsidR="0039151A" w:rsidRDefault="009475D0">
      <w:pPr>
        <w:spacing w:before="16" w:line="260" w:lineRule="exact"/>
        <w:ind w:left="100"/>
        <w:rPr>
          <w:rFonts w:asciiTheme="minorHAnsi" w:eastAsia="Calibri" w:hAnsiTheme="minorHAnsi" w:cstheme="minorHAnsi"/>
          <w:b/>
          <w:sz w:val="22"/>
          <w:szCs w:val="22"/>
          <w:u w:val="single" w:color="000000"/>
        </w:rPr>
      </w:pPr>
      <w:r w:rsidRPr="00F07AC4">
        <w:rPr>
          <w:rFonts w:asciiTheme="minorHAnsi" w:eastAsia="Calibri" w:hAnsiTheme="minorHAnsi" w:cstheme="minorHAnsi"/>
          <w:b/>
          <w:sz w:val="22"/>
          <w:szCs w:val="22"/>
          <w:u w:val="single" w:color="000000"/>
        </w:rPr>
        <w:t>PROFE</w:t>
      </w:r>
      <w:r w:rsidRPr="00F07AC4">
        <w:rPr>
          <w:rFonts w:asciiTheme="minorHAnsi" w:eastAsia="Calibri" w:hAnsiTheme="minorHAnsi" w:cstheme="minorHAnsi"/>
          <w:b/>
          <w:spacing w:val="-1"/>
          <w:sz w:val="22"/>
          <w:szCs w:val="22"/>
          <w:u w:val="single" w:color="000000"/>
        </w:rPr>
        <w:t>SS</w:t>
      </w:r>
      <w:r w:rsidRPr="00F07AC4">
        <w:rPr>
          <w:rFonts w:asciiTheme="minorHAnsi" w:eastAsia="Calibri" w:hAnsiTheme="minorHAnsi" w:cstheme="minorHAnsi"/>
          <w:b/>
          <w:spacing w:val="1"/>
          <w:sz w:val="22"/>
          <w:szCs w:val="22"/>
          <w:u w:val="single" w:color="000000"/>
        </w:rPr>
        <w:t>I</w:t>
      </w:r>
      <w:r w:rsidRPr="00F07AC4">
        <w:rPr>
          <w:rFonts w:asciiTheme="minorHAnsi" w:eastAsia="Calibri" w:hAnsiTheme="minorHAnsi" w:cstheme="minorHAnsi"/>
          <w:b/>
          <w:sz w:val="22"/>
          <w:szCs w:val="22"/>
          <w:u w:val="single" w:color="000000"/>
        </w:rPr>
        <w:t>O</w:t>
      </w:r>
      <w:r w:rsidRPr="00F07AC4">
        <w:rPr>
          <w:rFonts w:asciiTheme="minorHAnsi" w:eastAsia="Calibri" w:hAnsiTheme="minorHAnsi" w:cstheme="minorHAnsi"/>
          <w:b/>
          <w:spacing w:val="-2"/>
          <w:sz w:val="22"/>
          <w:szCs w:val="22"/>
          <w:u w:val="single" w:color="000000"/>
        </w:rPr>
        <w:t>N</w:t>
      </w:r>
      <w:r w:rsidRPr="00F07AC4">
        <w:rPr>
          <w:rFonts w:asciiTheme="minorHAnsi" w:eastAsia="Calibri" w:hAnsiTheme="minorHAnsi" w:cstheme="minorHAnsi"/>
          <w:b/>
          <w:sz w:val="22"/>
          <w:szCs w:val="22"/>
          <w:u w:val="single" w:color="000000"/>
        </w:rPr>
        <w:t>AL</w:t>
      </w:r>
      <w:r w:rsidRPr="00F07AC4">
        <w:rPr>
          <w:rFonts w:asciiTheme="minorHAnsi" w:eastAsia="Calibri" w:hAnsiTheme="minorHAnsi" w:cstheme="minorHAnsi"/>
          <w:b/>
          <w:spacing w:val="-1"/>
          <w:sz w:val="22"/>
          <w:szCs w:val="22"/>
          <w:u w:val="single" w:color="000000"/>
        </w:rPr>
        <w:t xml:space="preserve"> </w:t>
      </w:r>
      <w:r w:rsidRPr="00F07AC4">
        <w:rPr>
          <w:rFonts w:asciiTheme="minorHAnsi" w:eastAsia="Calibri" w:hAnsiTheme="minorHAnsi" w:cstheme="minorHAnsi"/>
          <w:b/>
          <w:sz w:val="22"/>
          <w:szCs w:val="22"/>
          <w:u w:val="single" w:color="000000"/>
        </w:rPr>
        <w:t>E</w:t>
      </w:r>
      <w:r w:rsidRPr="00F07AC4">
        <w:rPr>
          <w:rFonts w:asciiTheme="minorHAnsi" w:eastAsia="Calibri" w:hAnsiTheme="minorHAnsi" w:cstheme="minorHAnsi"/>
          <w:b/>
          <w:spacing w:val="1"/>
          <w:sz w:val="22"/>
          <w:szCs w:val="22"/>
          <w:u w:val="single" w:color="000000"/>
        </w:rPr>
        <w:t>X</w:t>
      </w:r>
      <w:r w:rsidRPr="00F07AC4">
        <w:rPr>
          <w:rFonts w:asciiTheme="minorHAnsi" w:eastAsia="Calibri" w:hAnsiTheme="minorHAnsi" w:cstheme="minorHAnsi"/>
          <w:b/>
          <w:spacing w:val="-2"/>
          <w:sz w:val="22"/>
          <w:szCs w:val="22"/>
          <w:u w:val="single" w:color="000000"/>
        </w:rPr>
        <w:t>P</w:t>
      </w:r>
      <w:r w:rsidRPr="00F07AC4">
        <w:rPr>
          <w:rFonts w:asciiTheme="minorHAnsi" w:eastAsia="Calibri" w:hAnsiTheme="minorHAnsi" w:cstheme="minorHAnsi"/>
          <w:b/>
          <w:sz w:val="22"/>
          <w:szCs w:val="22"/>
          <w:u w:val="single" w:color="000000"/>
        </w:rPr>
        <w:t>E</w:t>
      </w:r>
      <w:r w:rsidRPr="00F07AC4">
        <w:rPr>
          <w:rFonts w:asciiTheme="minorHAnsi" w:eastAsia="Calibri" w:hAnsiTheme="minorHAnsi" w:cstheme="minorHAnsi"/>
          <w:b/>
          <w:spacing w:val="-2"/>
          <w:sz w:val="22"/>
          <w:szCs w:val="22"/>
          <w:u w:val="single" w:color="000000"/>
        </w:rPr>
        <w:t>R</w:t>
      </w:r>
      <w:r w:rsidRPr="00F07AC4">
        <w:rPr>
          <w:rFonts w:asciiTheme="minorHAnsi" w:eastAsia="Calibri" w:hAnsiTheme="minorHAnsi" w:cstheme="minorHAnsi"/>
          <w:b/>
          <w:spacing w:val="1"/>
          <w:sz w:val="22"/>
          <w:szCs w:val="22"/>
          <w:u w:val="single" w:color="000000"/>
        </w:rPr>
        <w:t>I</w:t>
      </w:r>
      <w:r w:rsidRPr="00F07AC4">
        <w:rPr>
          <w:rFonts w:asciiTheme="minorHAnsi" w:eastAsia="Calibri" w:hAnsiTheme="minorHAnsi" w:cstheme="minorHAnsi"/>
          <w:b/>
          <w:sz w:val="22"/>
          <w:szCs w:val="22"/>
          <w:u w:val="single" w:color="000000"/>
        </w:rPr>
        <w:t>E</w:t>
      </w:r>
      <w:r w:rsidRPr="00F07AC4">
        <w:rPr>
          <w:rFonts w:asciiTheme="minorHAnsi" w:eastAsia="Calibri" w:hAnsiTheme="minorHAnsi" w:cstheme="minorHAnsi"/>
          <w:b/>
          <w:spacing w:val="-1"/>
          <w:sz w:val="22"/>
          <w:szCs w:val="22"/>
          <w:u w:val="single" w:color="000000"/>
        </w:rPr>
        <w:t>N</w:t>
      </w:r>
      <w:r w:rsidRPr="00F07AC4">
        <w:rPr>
          <w:rFonts w:asciiTheme="minorHAnsi" w:eastAsia="Calibri" w:hAnsiTheme="minorHAnsi" w:cstheme="minorHAnsi"/>
          <w:b/>
          <w:spacing w:val="-2"/>
          <w:sz w:val="22"/>
          <w:szCs w:val="22"/>
          <w:u w:val="single" w:color="000000"/>
        </w:rPr>
        <w:t>C</w:t>
      </w:r>
      <w:r w:rsidRPr="00F07AC4">
        <w:rPr>
          <w:rFonts w:asciiTheme="minorHAnsi" w:eastAsia="Calibri" w:hAnsiTheme="minorHAnsi" w:cstheme="minorHAnsi"/>
          <w:b/>
          <w:sz w:val="22"/>
          <w:szCs w:val="22"/>
          <w:u w:val="single" w:color="000000"/>
        </w:rPr>
        <w:t>E</w:t>
      </w:r>
    </w:p>
    <w:p w14:paraId="6CE7CA32" w14:textId="77777777" w:rsidR="003C18FD" w:rsidRPr="00F07AC4" w:rsidRDefault="003C18FD">
      <w:pPr>
        <w:spacing w:before="16" w:line="260" w:lineRule="exact"/>
        <w:ind w:left="100"/>
        <w:rPr>
          <w:rFonts w:asciiTheme="minorHAnsi" w:eastAsia="Calibri" w:hAnsiTheme="minorHAnsi" w:cstheme="minorHAnsi"/>
          <w:b/>
          <w:sz w:val="22"/>
          <w:szCs w:val="22"/>
          <w:u w:val="single" w:color="000000"/>
        </w:rPr>
      </w:pPr>
    </w:p>
    <w:p w14:paraId="316C8B3A" w14:textId="34CBEC46" w:rsidR="003C18FD" w:rsidRPr="00D83FC1" w:rsidRDefault="003C18FD" w:rsidP="003C18FD">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 xml:space="preserve">AM/NS Calvert, AL – </w:t>
      </w:r>
      <w:r w:rsidR="00270B0C">
        <w:rPr>
          <w:rFonts w:asciiTheme="minorHAnsi" w:hAnsiTheme="minorHAnsi" w:cstheme="minorHAnsi"/>
          <w:b/>
          <w:color w:val="000000"/>
          <w:sz w:val="22"/>
          <w:szCs w:val="22"/>
        </w:rPr>
        <w:t>Graduate Intern – IT Team</w:t>
      </w:r>
      <w:r w:rsidRPr="00D83FC1">
        <w:rPr>
          <w:rFonts w:asciiTheme="minorHAnsi" w:hAnsiTheme="minorHAnsi" w:cstheme="minorHAnsi"/>
          <w:b/>
          <w:color w:val="000000"/>
          <w:sz w:val="22"/>
          <w:szCs w:val="22"/>
        </w:rPr>
        <w:t xml:space="preserve"> (June 2016 – </w:t>
      </w:r>
      <w:r w:rsidR="00082F33">
        <w:rPr>
          <w:rFonts w:asciiTheme="minorHAnsi" w:hAnsiTheme="minorHAnsi" w:cstheme="minorHAnsi"/>
          <w:b/>
          <w:color w:val="000000"/>
          <w:sz w:val="22"/>
          <w:szCs w:val="22"/>
        </w:rPr>
        <w:t>December 2017</w:t>
      </w:r>
      <w:r w:rsidRPr="00D83FC1">
        <w:rPr>
          <w:rFonts w:asciiTheme="minorHAnsi" w:hAnsiTheme="minorHAnsi" w:cstheme="minorHAnsi"/>
          <w:b/>
          <w:color w:val="000000"/>
          <w:sz w:val="22"/>
          <w:szCs w:val="22"/>
        </w:rPr>
        <w:t>)</w:t>
      </w:r>
    </w:p>
    <w:p w14:paraId="2C25F66E"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 xml:space="preserve">Project – </w:t>
      </w:r>
      <w:r w:rsidRPr="00D83FC1">
        <w:rPr>
          <w:rFonts w:asciiTheme="minorHAnsi" w:hAnsiTheme="minorHAnsi" w:cstheme="minorHAnsi"/>
          <w:b/>
          <w:sz w:val="22"/>
          <w:szCs w:val="22"/>
        </w:rPr>
        <w:tab/>
        <w:t>IT-PMO Data Governance</w:t>
      </w:r>
    </w:p>
    <w:p w14:paraId="476BA2F1"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Description:</w:t>
      </w:r>
    </w:p>
    <w:p w14:paraId="0756CE3F" w14:textId="77777777" w:rsidR="003C18FD" w:rsidRPr="00D83FC1" w:rsidRDefault="003C18FD" w:rsidP="003C18FD">
      <w:pPr>
        <w:jc w:val="both"/>
        <w:rPr>
          <w:rFonts w:asciiTheme="minorHAnsi" w:hAnsiTheme="minorHAnsi" w:cstheme="minorHAnsi"/>
          <w:sz w:val="22"/>
          <w:szCs w:val="22"/>
        </w:rPr>
      </w:pPr>
      <w:r w:rsidRPr="00D83FC1">
        <w:rPr>
          <w:rFonts w:asciiTheme="minorHAnsi" w:hAnsiTheme="minorHAnsi" w:cstheme="minorHAnsi"/>
          <w:b/>
          <w:sz w:val="22"/>
          <w:szCs w:val="22"/>
        </w:rPr>
        <w:tab/>
      </w:r>
      <w:r w:rsidRPr="00D83FC1">
        <w:rPr>
          <w:rFonts w:asciiTheme="minorHAnsi" w:hAnsiTheme="minorHAnsi" w:cstheme="minorHAnsi"/>
          <w:sz w:val="22"/>
          <w:szCs w:val="22"/>
        </w:rPr>
        <w:t>The Data Governance application is a data analysis utility that queries SAP backend during the execution of various custom transaction codes. This application collects the fields in the databases that are used by a transaction code and analyses for any redundancies by comparing with other existing report programs.</w:t>
      </w:r>
    </w:p>
    <w:p w14:paraId="2833006F" w14:textId="77777777" w:rsidR="003C18FD" w:rsidRPr="00D83FC1" w:rsidRDefault="003C18FD" w:rsidP="003C18FD">
      <w:pPr>
        <w:jc w:val="both"/>
        <w:rPr>
          <w:rFonts w:asciiTheme="minorHAnsi" w:hAnsiTheme="minorHAnsi" w:cstheme="minorHAnsi"/>
          <w:sz w:val="22"/>
          <w:szCs w:val="22"/>
        </w:rPr>
      </w:pPr>
    </w:p>
    <w:p w14:paraId="47A468FB"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Responsibilities:</w:t>
      </w:r>
    </w:p>
    <w:p w14:paraId="095C4A0A" w14:textId="77777777" w:rsidR="003C18FD" w:rsidRPr="00D83FC1"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Performed </w:t>
      </w:r>
      <w:r w:rsidRPr="00055D5D">
        <w:rPr>
          <w:rFonts w:asciiTheme="minorHAnsi" w:hAnsiTheme="minorHAnsi" w:cstheme="minorHAnsi"/>
          <w:b/>
          <w:sz w:val="22"/>
          <w:szCs w:val="22"/>
        </w:rPr>
        <w:t>system design</w:t>
      </w:r>
      <w:r w:rsidRPr="00D83FC1">
        <w:rPr>
          <w:rFonts w:asciiTheme="minorHAnsi" w:hAnsiTheme="minorHAnsi" w:cstheme="minorHAnsi"/>
          <w:sz w:val="22"/>
          <w:szCs w:val="22"/>
        </w:rPr>
        <w:t xml:space="preserve"> and development for the application</w:t>
      </w:r>
    </w:p>
    <w:p w14:paraId="349127D7" w14:textId="63EB5B54" w:rsidR="003C18FD" w:rsidRPr="00D83FC1"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Created and maintained test specifications to enhance the stability and robustness of the application</w:t>
      </w:r>
    </w:p>
    <w:p w14:paraId="571B942F" w14:textId="0F13BADC" w:rsidR="003C18FD" w:rsidRPr="00D83FC1"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Performed requirements gathering and solution design activities right from the initial phase of project development</w:t>
      </w:r>
    </w:p>
    <w:p w14:paraId="02F450CF" w14:textId="2230C24F" w:rsidR="003C18FD" w:rsidRPr="00D83FC1"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Worked with </w:t>
      </w:r>
      <w:r w:rsidRPr="00055D5D">
        <w:rPr>
          <w:rFonts w:asciiTheme="minorHAnsi" w:hAnsiTheme="minorHAnsi" w:cstheme="minorHAnsi"/>
          <w:b/>
          <w:sz w:val="22"/>
          <w:szCs w:val="22"/>
        </w:rPr>
        <w:t>Django, HTML</w:t>
      </w:r>
      <w:r w:rsidRPr="00D83FC1">
        <w:rPr>
          <w:rFonts w:asciiTheme="minorHAnsi" w:hAnsiTheme="minorHAnsi" w:cstheme="minorHAnsi"/>
          <w:sz w:val="22"/>
          <w:szCs w:val="22"/>
        </w:rPr>
        <w:t>, CSS and Bootstrap to design and maintain various HTML pages for the application</w:t>
      </w:r>
    </w:p>
    <w:p w14:paraId="439B0DEA" w14:textId="6B15134D" w:rsidR="003C18FD" w:rsidRPr="00D83FC1"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Worked on </w:t>
      </w:r>
      <w:r w:rsidRPr="00055D5D">
        <w:rPr>
          <w:rFonts w:asciiTheme="minorHAnsi" w:hAnsiTheme="minorHAnsi" w:cstheme="minorHAnsi"/>
          <w:b/>
          <w:sz w:val="22"/>
          <w:szCs w:val="22"/>
        </w:rPr>
        <w:t>Python-RFC</w:t>
      </w:r>
      <w:r w:rsidRPr="00D83FC1">
        <w:rPr>
          <w:rFonts w:asciiTheme="minorHAnsi" w:hAnsiTheme="minorHAnsi" w:cstheme="minorHAnsi"/>
          <w:sz w:val="22"/>
          <w:szCs w:val="22"/>
        </w:rPr>
        <w:t xml:space="preserve"> communication framework to monitor the SAP database events during transactions runtime</w:t>
      </w:r>
    </w:p>
    <w:p w14:paraId="22925707" w14:textId="6B5227B0" w:rsidR="003C18FD" w:rsidRPr="00D83FC1" w:rsidRDefault="000E36DE"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Implemented RFC </w:t>
      </w:r>
      <w:r w:rsidRPr="00055D5D">
        <w:rPr>
          <w:rFonts w:asciiTheme="minorHAnsi" w:hAnsiTheme="minorHAnsi" w:cstheme="minorHAnsi"/>
          <w:b/>
          <w:sz w:val="22"/>
          <w:szCs w:val="22"/>
        </w:rPr>
        <w:t>protocol analyzer</w:t>
      </w:r>
      <w:r w:rsidRPr="00D83FC1">
        <w:rPr>
          <w:rFonts w:asciiTheme="minorHAnsi" w:hAnsiTheme="minorHAnsi" w:cstheme="minorHAnsi"/>
          <w:sz w:val="22"/>
          <w:szCs w:val="22"/>
        </w:rPr>
        <w:t xml:space="preserve"> that fetches metadata information from the SAP database layer</w:t>
      </w:r>
    </w:p>
    <w:p w14:paraId="3FB24483" w14:textId="5C52E1A2" w:rsidR="003C18FD" w:rsidRPr="00D83FC1"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Identify slow reports and analyze the </w:t>
      </w:r>
      <w:r w:rsidR="000E36DE" w:rsidRPr="00D83FC1">
        <w:rPr>
          <w:rFonts w:asciiTheme="minorHAnsi" w:hAnsiTheme="minorHAnsi" w:cstheme="minorHAnsi"/>
          <w:sz w:val="22"/>
          <w:szCs w:val="22"/>
        </w:rPr>
        <w:t>d</w:t>
      </w:r>
      <w:r w:rsidRPr="00D83FC1">
        <w:rPr>
          <w:rFonts w:asciiTheme="minorHAnsi" w:hAnsiTheme="minorHAnsi" w:cstheme="minorHAnsi"/>
          <w:sz w:val="22"/>
          <w:szCs w:val="22"/>
        </w:rPr>
        <w:t>ata bottlenecks that are responsible for the delay in execution</w:t>
      </w:r>
    </w:p>
    <w:p w14:paraId="34FB3486" w14:textId="6505BD88" w:rsidR="003C18FD" w:rsidRDefault="003C18FD" w:rsidP="003C18FD">
      <w:pPr>
        <w:numPr>
          <w:ilvl w:val="0"/>
          <w:numId w:val="13"/>
        </w:numPr>
        <w:suppressAutoHyphens/>
        <w:jc w:val="both"/>
        <w:rPr>
          <w:rFonts w:asciiTheme="minorHAnsi" w:hAnsiTheme="minorHAnsi" w:cstheme="minorHAnsi"/>
          <w:sz w:val="22"/>
          <w:szCs w:val="22"/>
        </w:rPr>
      </w:pPr>
      <w:r w:rsidRPr="00D83FC1">
        <w:rPr>
          <w:rFonts w:asciiTheme="minorHAnsi" w:hAnsiTheme="minorHAnsi" w:cstheme="minorHAnsi"/>
          <w:sz w:val="22"/>
          <w:szCs w:val="22"/>
        </w:rPr>
        <w:t>Integrate the data governance application with Bobj data warehouse tool and to make available the governance data to other teams for verification purpose</w:t>
      </w:r>
    </w:p>
    <w:p w14:paraId="2844FEEC" w14:textId="0AE97EA3" w:rsidR="00055D5D" w:rsidRPr="00D83FC1" w:rsidRDefault="00055D5D" w:rsidP="003C18FD">
      <w:pPr>
        <w:numPr>
          <w:ilvl w:val="0"/>
          <w:numId w:val="13"/>
        </w:numPr>
        <w:suppressAutoHyphens/>
        <w:jc w:val="both"/>
        <w:rPr>
          <w:rFonts w:asciiTheme="minorHAnsi" w:hAnsiTheme="minorHAnsi" w:cstheme="minorHAnsi"/>
          <w:sz w:val="22"/>
          <w:szCs w:val="22"/>
        </w:rPr>
      </w:pPr>
      <w:r>
        <w:rPr>
          <w:rFonts w:asciiTheme="minorHAnsi" w:hAnsiTheme="minorHAnsi" w:cstheme="minorHAnsi"/>
          <w:sz w:val="22"/>
          <w:szCs w:val="22"/>
        </w:rPr>
        <w:t xml:space="preserve">Used </w:t>
      </w:r>
      <w:r w:rsidRPr="00055D5D">
        <w:rPr>
          <w:rFonts w:asciiTheme="minorHAnsi" w:hAnsiTheme="minorHAnsi" w:cstheme="minorHAnsi"/>
          <w:b/>
          <w:sz w:val="22"/>
          <w:szCs w:val="22"/>
        </w:rPr>
        <w:t>Pandas API</w:t>
      </w:r>
      <w:r>
        <w:rPr>
          <w:rFonts w:asciiTheme="minorHAnsi" w:hAnsiTheme="minorHAnsi" w:cstheme="minorHAnsi"/>
          <w:sz w:val="22"/>
          <w:szCs w:val="22"/>
        </w:rPr>
        <w:t xml:space="preserve"> to fetch database records into data frames for further analysis</w:t>
      </w:r>
    </w:p>
    <w:p w14:paraId="241AD7D7" w14:textId="77777777" w:rsidR="003C18FD" w:rsidRPr="00D83FC1" w:rsidRDefault="003C18FD" w:rsidP="003C18FD">
      <w:pPr>
        <w:ind w:left="720"/>
        <w:jc w:val="both"/>
        <w:rPr>
          <w:rFonts w:asciiTheme="minorHAnsi" w:hAnsiTheme="minorHAnsi" w:cstheme="minorHAnsi"/>
          <w:b/>
          <w:color w:val="000000"/>
          <w:sz w:val="22"/>
          <w:szCs w:val="22"/>
          <w:u w:val="single"/>
        </w:rPr>
      </w:pPr>
    </w:p>
    <w:p w14:paraId="34D720CF" w14:textId="2E3AF8E7" w:rsidR="003C18FD" w:rsidRDefault="003C18FD" w:rsidP="00055D5D">
      <w:pPr>
        <w:ind w:left="1440"/>
        <w:jc w:val="both"/>
        <w:rPr>
          <w:rFonts w:asciiTheme="minorHAnsi" w:hAnsiTheme="minorHAnsi" w:cstheme="minorHAnsi"/>
          <w:b/>
          <w:color w:val="000000"/>
          <w:sz w:val="22"/>
          <w:szCs w:val="22"/>
          <w:u w:val="single"/>
        </w:rPr>
      </w:pPr>
    </w:p>
    <w:p w14:paraId="276B6F3D" w14:textId="5F974F46" w:rsidR="00E529E4" w:rsidRDefault="00E529E4" w:rsidP="003C18FD">
      <w:pPr>
        <w:ind w:left="720"/>
        <w:jc w:val="both"/>
        <w:rPr>
          <w:rFonts w:asciiTheme="minorHAnsi" w:hAnsiTheme="minorHAnsi" w:cstheme="minorHAnsi"/>
          <w:b/>
          <w:color w:val="000000"/>
          <w:sz w:val="22"/>
          <w:szCs w:val="22"/>
          <w:u w:val="single"/>
        </w:rPr>
      </w:pPr>
    </w:p>
    <w:p w14:paraId="4AC921A5" w14:textId="211CA264" w:rsidR="00E529E4" w:rsidRDefault="00E529E4" w:rsidP="003C18FD">
      <w:pPr>
        <w:ind w:left="720"/>
        <w:jc w:val="both"/>
        <w:rPr>
          <w:rFonts w:asciiTheme="minorHAnsi" w:hAnsiTheme="minorHAnsi" w:cstheme="minorHAnsi"/>
          <w:b/>
          <w:color w:val="000000"/>
          <w:sz w:val="22"/>
          <w:szCs w:val="22"/>
          <w:u w:val="single"/>
        </w:rPr>
      </w:pPr>
    </w:p>
    <w:p w14:paraId="628E9BEF" w14:textId="77777777" w:rsidR="00E529E4" w:rsidRPr="00D83FC1" w:rsidRDefault="00E529E4" w:rsidP="003C18FD">
      <w:pPr>
        <w:ind w:left="720"/>
        <w:jc w:val="both"/>
        <w:rPr>
          <w:rFonts w:asciiTheme="minorHAnsi" w:hAnsiTheme="minorHAnsi" w:cstheme="minorHAnsi"/>
          <w:b/>
          <w:color w:val="000000"/>
          <w:sz w:val="22"/>
          <w:szCs w:val="22"/>
          <w:u w:val="single"/>
        </w:rPr>
      </w:pPr>
    </w:p>
    <w:p w14:paraId="33F5A0B9" w14:textId="77777777" w:rsidR="003C18FD" w:rsidRPr="00D83FC1" w:rsidRDefault="003C18FD" w:rsidP="003C18FD">
      <w:pPr>
        <w:jc w:val="both"/>
        <w:rPr>
          <w:rFonts w:asciiTheme="minorHAnsi" w:hAnsiTheme="minorHAnsi" w:cstheme="minorHAnsi"/>
          <w:b/>
          <w:color w:val="000000"/>
          <w:sz w:val="22"/>
          <w:szCs w:val="22"/>
          <w:u w:val="single"/>
        </w:rPr>
      </w:pPr>
    </w:p>
    <w:p w14:paraId="13FBB4A0" w14:textId="00A3BF89" w:rsidR="00C01B43" w:rsidRPr="00D83FC1" w:rsidRDefault="00C01B43" w:rsidP="00C01B43">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lastRenderedPageBreak/>
        <w:t>U</w:t>
      </w:r>
      <w:r w:rsidR="00D70153">
        <w:rPr>
          <w:rFonts w:asciiTheme="minorHAnsi" w:hAnsiTheme="minorHAnsi" w:cstheme="minorHAnsi"/>
          <w:b/>
          <w:color w:val="000000"/>
          <w:sz w:val="22"/>
          <w:szCs w:val="22"/>
        </w:rPr>
        <w:t>TC Research</w:t>
      </w:r>
      <w:r w:rsidRPr="00D83FC1">
        <w:rPr>
          <w:rFonts w:asciiTheme="minorHAnsi" w:hAnsiTheme="minorHAnsi" w:cstheme="minorHAnsi"/>
          <w:b/>
          <w:color w:val="000000"/>
          <w:sz w:val="22"/>
          <w:szCs w:val="22"/>
        </w:rPr>
        <w:t xml:space="preserve"> </w:t>
      </w:r>
      <w:r w:rsidR="00462C3D" w:rsidRPr="00D83FC1">
        <w:rPr>
          <w:rFonts w:asciiTheme="minorHAnsi" w:hAnsiTheme="minorHAnsi" w:cstheme="minorHAnsi"/>
          <w:b/>
          <w:color w:val="000000"/>
          <w:sz w:val="22"/>
          <w:szCs w:val="22"/>
        </w:rPr>
        <w:t>C</w:t>
      </w:r>
      <w:r w:rsidR="00D70153">
        <w:rPr>
          <w:rFonts w:asciiTheme="minorHAnsi" w:hAnsiTheme="minorHAnsi" w:cstheme="minorHAnsi"/>
          <w:b/>
          <w:color w:val="000000"/>
          <w:sz w:val="22"/>
          <w:szCs w:val="22"/>
        </w:rPr>
        <w:t>entre</w:t>
      </w:r>
      <w:r w:rsidR="00462C3D">
        <w:rPr>
          <w:rFonts w:asciiTheme="minorHAnsi" w:hAnsiTheme="minorHAnsi" w:cstheme="minorHAnsi"/>
          <w:b/>
          <w:color w:val="000000"/>
          <w:sz w:val="22"/>
          <w:szCs w:val="22"/>
        </w:rPr>
        <w:t>, Hyderabad India</w:t>
      </w:r>
      <w:r w:rsidR="00D70153">
        <w:rPr>
          <w:rFonts w:asciiTheme="minorHAnsi" w:hAnsiTheme="minorHAnsi" w:cstheme="minorHAnsi"/>
          <w:b/>
          <w:color w:val="000000"/>
          <w:sz w:val="22"/>
          <w:szCs w:val="22"/>
        </w:rPr>
        <w:t xml:space="preserve"> – Software </w:t>
      </w:r>
      <w:r w:rsidR="00101764">
        <w:rPr>
          <w:rFonts w:asciiTheme="minorHAnsi" w:hAnsiTheme="minorHAnsi" w:cstheme="minorHAnsi"/>
          <w:b/>
          <w:color w:val="000000"/>
          <w:sz w:val="22"/>
          <w:szCs w:val="22"/>
        </w:rPr>
        <w:t>Engineer</w:t>
      </w:r>
      <w:r w:rsidRPr="00D83FC1">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November</w:t>
      </w:r>
      <w:r w:rsidRPr="00D83FC1">
        <w:rPr>
          <w:rFonts w:asciiTheme="minorHAnsi" w:hAnsiTheme="minorHAnsi" w:cstheme="minorHAnsi"/>
          <w:b/>
          <w:color w:val="000000"/>
          <w:sz w:val="22"/>
          <w:szCs w:val="22"/>
        </w:rPr>
        <w:t xml:space="preserve"> 2012 – </w:t>
      </w:r>
      <w:r w:rsidR="00D70153">
        <w:rPr>
          <w:rFonts w:asciiTheme="minorHAnsi" w:hAnsiTheme="minorHAnsi" w:cstheme="minorHAnsi"/>
          <w:b/>
          <w:color w:val="000000"/>
          <w:sz w:val="22"/>
          <w:szCs w:val="22"/>
        </w:rPr>
        <w:t>December</w:t>
      </w:r>
      <w:r w:rsidRPr="00D83FC1">
        <w:rPr>
          <w:rFonts w:asciiTheme="minorHAnsi" w:hAnsiTheme="minorHAnsi" w:cstheme="minorHAnsi"/>
          <w:b/>
          <w:color w:val="000000"/>
          <w:sz w:val="22"/>
          <w:szCs w:val="22"/>
        </w:rPr>
        <w:t xml:space="preserve"> 20</w:t>
      </w:r>
      <w:r w:rsidR="00D70153">
        <w:rPr>
          <w:rFonts w:asciiTheme="minorHAnsi" w:hAnsiTheme="minorHAnsi" w:cstheme="minorHAnsi"/>
          <w:b/>
          <w:color w:val="000000"/>
          <w:sz w:val="22"/>
          <w:szCs w:val="22"/>
        </w:rPr>
        <w:t>15</w:t>
      </w:r>
      <w:r w:rsidRPr="00D83FC1">
        <w:rPr>
          <w:rFonts w:asciiTheme="minorHAnsi" w:hAnsiTheme="minorHAnsi" w:cstheme="minorHAnsi"/>
          <w:b/>
          <w:color w:val="000000"/>
          <w:sz w:val="22"/>
          <w:szCs w:val="22"/>
        </w:rPr>
        <w:t>)</w:t>
      </w:r>
    </w:p>
    <w:p w14:paraId="3A4D1114" w14:textId="77777777" w:rsidR="00C01B43" w:rsidRPr="00D83FC1" w:rsidRDefault="00C01B43" w:rsidP="00C01B43">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 xml:space="preserve">Project –  </w:t>
      </w:r>
      <w:r w:rsidRPr="00D83FC1">
        <w:rPr>
          <w:rFonts w:asciiTheme="minorHAnsi" w:hAnsiTheme="minorHAnsi" w:cstheme="minorHAnsi"/>
          <w:b/>
          <w:color w:val="000000"/>
          <w:sz w:val="22"/>
          <w:szCs w:val="22"/>
        </w:rPr>
        <w:tab/>
        <w:t>AIO CPX Home Automation Panel,</w:t>
      </w:r>
    </w:p>
    <w:p w14:paraId="3994F386" w14:textId="77777777" w:rsidR="00C01B43" w:rsidRPr="00D83FC1" w:rsidRDefault="00C01B43" w:rsidP="00C01B43">
      <w:pPr>
        <w:ind w:left="720" w:firstLine="720"/>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 xml:space="preserve">Mastermind Monitoring Application Video Monitoring </w:t>
      </w:r>
    </w:p>
    <w:p w14:paraId="224F2B8E" w14:textId="77777777" w:rsidR="00C01B43" w:rsidRPr="00D83FC1" w:rsidRDefault="00C01B43" w:rsidP="00C01B43">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Description:</w:t>
      </w:r>
    </w:p>
    <w:p w14:paraId="5246B230" w14:textId="77777777" w:rsidR="00C01B43" w:rsidRPr="00D83FC1" w:rsidRDefault="00C01B43" w:rsidP="00C01B43">
      <w:pPr>
        <w:jc w:val="both"/>
        <w:rPr>
          <w:rFonts w:asciiTheme="minorHAnsi" w:hAnsiTheme="minorHAnsi" w:cstheme="minorHAnsi"/>
          <w:color w:val="000000"/>
          <w:sz w:val="22"/>
          <w:szCs w:val="22"/>
        </w:rPr>
      </w:pPr>
      <w:r w:rsidRPr="00D83FC1">
        <w:rPr>
          <w:rFonts w:asciiTheme="minorHAnsi" w:hAnsiTheme="minorHAnsi" w:cstheme="minorHAnsi"/>
          <w:b/>
          <w:color w:val="000000"/>
          <w:sz w:val="22"/>
          <w:szCs w:val="22"/>
        </w:rPr>
        <w:tab/>
      </w:r>
      <w:r w:rsidRPr="00D83FC1">
        <w:rPr>
          <w:rFonts w:asciiTheme="minorHAnsi" w:hAnsiTheme="minorHAnsi" w:cstheme="minorHAnsi"/>
          <w:b/>
          <w:color w:val="000000"/>
          <w:sz w:val="22"/>
          <w:szCs w:val="22"/>
        </w:rPr>
        <w:tab/>
      </w:r>
      <w:r w:rsidRPr="00D83FC1">
        <w:rPr>
          <w:rFonts w:asciiTheme="minorHAnsi" w:hAnsiTheme="minorHAnsi" w:cstheme="minorHAnsi"/>
          <w:color w:val="000000"/>
          <w:sz w:val="22"/>
          <w:szCs w:val="22"/>
        </w:rPr>
        <w:t>AIO CPX is a home automation embedded panel that is intended for use at residential homes to improve the user lifestyle by providing applications that will enable the user to control his/her utilities remotely and also attend to various emergency situation while away from home</w:t>
      </w:r>
    </w:p>
    <w:p w14:paraId="7D2EBFD7" w14:textId="77777777" w:rsidR="00C01B43" w:rsidRPr="00D83FC1" w:rsidRDefault="00C01B43" w:rsidP="00C01B43">
      <w:pPr>
        <w:jc w:val="both"/>
        <w:rPr>
          <w:rFonts w:asciiTheme="minorHAnsi" w:hAnsiTheme="minorHAnsi" w:cstheme="minorHAnsi"/>
          <w:color w:val="000000"/>
          <w:sz w:val="22"/>
          <w:szCs w:val="22"/>
        </w:rPr>
      </w:pPr>
      <w:r w:rsidRPr="00D83FC1">
        <w:rPr>
          <w:rFonts w:asciiTheme="minorHAnsi" w:hAnsiTheme="minorHAnsi" w:cstheme="minorHAnsi"/>
          <w:color w:val="000000"/>
          <w:sz w:val="22"/>
          <w:szCs w:val="22"/>
        </w:rPr>
        <w:tab/>
      </w:r>
      <w:r w:rsidRPr="00D83FC1">
        <w:rPr>
          <w:rFonts w:asciiTheme="minorHAnsi" w:hAnsiTheme="minorHAnsi" w:cstheme="minorHAnsi"/>
          <w:color w:val="000000"/>
          <w:sz w:val="22"/>
          <w:szCs w:val="22"/>
        </w:rPr>
        <w:tab/>
        <w:t>Mastermind video monitoring application is used to monitor remote sites using DVR cameras and to raise site alarms at various operational sites where other Mastermind technicians work on their jobs. This application can fetch and show video data from any H.264 compatible DVRs without actually installing the custom DVR software on the physical server.</w:t>
      </w:r>
    </w:p>
    <w:p w14:paraId="0582843C" w14:textId="77777777" w:rsidR="00C01B43" w:rsidRPr="00D83FC1" w:rsidRDefault="00C01B43" w:rsidP="00C01B43">
      <w:pPr>
        <w:jc w:val="both"/>
        <w:rPr>
          <w:rFonts w:asciiTheme="minorHAnsi" w:hAnsiTheme="minorHAnsi" w:cstheme="minorHAnsi"/>
          <w:color w:val="000000"/>
          <w:sz w:val="22"/>
          <w:szCs w:val="22"/>
        </w:rPr>
      </w:pPr>
    </w:p>
    <w:p w14:paraId="7B179F46" w14:textId="77777777" w:rsidR="00C01B43" w:rsidRPr="00D83FC1" w:rsidRDefault="00C01B43" w:rsidP="00C01B43">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Responsibilities:</w:t>
      </w:r>
    </w:p>
    <w:p w14:paraId="54464A72" w14:textId="192612CE" w:rsidR="00C01B43" w:rsidRPr="00D83FC1" w:rsidRDefault="00DA3C8C" w:rsidP="00C01B43">
      <w:pPr>
        <w:numPr>
          <w:ilvl w:val="0"/>
          <w:numId w:val="12"/>
        </w:numPr>
        <w:suppressAutoHyphens/>
        <w:jc w:val="both"/>
        <w:rPr>
          <w:rFonts w:asciiTheme="minorHAnsi" w:hAnsiTheme="minorHAnsi" w:cstheme="minorHAnsi"/>
          <w:b/>
          <w:color w:val="000000"/>
          <w:sz w:val="22"/>
          <w:szCs w:val="22"/>
          <w:u w:val="single"/>
        </w:rPr>
      </w:pPr>
      <w:r>
        <w:rPr>
          <w:rFonts w:asciiTheme="minorHAnsi" w:hAnsiTheme="minorHAnsi" w:cstheme="minorHAnsi"/>
          <w:sz w:val="22"/>
          <w:szCs w:val="22"/>
        </w:rPr>
        <w:t>Developed</w:t>
      </w:r>
      <w:r w:rsidR="00C01B43" w:rsidRPr="00D83FC1">
        <w:rPr>
          <w:rFonts w:asciiTheme="minorHAnsi" w:hAnsiTheme="minorHAnsi" w:cstheme="minorHAnsi"/>
          <w:sz w:val="22"/>
          <w:szCs w:val="22"/>
        </w:rPr>
        <w:t xml:space="preserve"> and delivered </w:t>
      </w:r>
      <w:r>
        <w:rPr>
          <w:rFonts w:asciiTheme="minorHAnsi" w:hAnsiTheme="minorHAnsi" w:cstheme="minorHAnsi"/>
          <w:sz w:val="22"/>
          <w:szCs w:val="22"/>
        </w:rPr>
        <w:t>python applications</w:t>
      </w:r>
      <w:r w:rsidR="00C01B43" w:rsidRPr="00D83FC1">
        <w:rPr>
          <w:rFonts w:asciiTheme="minorHAnsi" w:hAnsiTheme="minorHAnsi" w:cstheme="minorHAnsi"/>
          <w:sz w:val="22"/>
          <w:szCs w:val="22"/>
        </w:rPr>
        <w:t xml:space="preserve"> responsible for relaying the data in UDP. Participated in functional verification, integration and unit testing of modules</w:t>
      </w:r>
    </w:p>
    <w:p w14:paraId="27A2E7BC" w14:textId="7C5A4425" w:rsidR="00C01B43" w:rsidRPr="00711D5A" w:rsidRDefault="00C01B43" w:rsidP="00C01B43">
      <w:pPr>
        <w:numPr>
          <w:ilvl w:val="0"/>
          <w:numId w:val="12"/>
        </w:numPr>
        <w:suppressAutoHyphens/>
        <w:jc w:val="both"/>
        <w:rPr>
          <w:rFonts w:asciiTheme="minorHAnsi" w:hAnsiTheme="minorHAnsi" w:cstheme="minorHAnsi"/>
          <w:b/>
          <w:color w:val="000000"/>
          <w:sz w:val="22"/>
          <w:szCs w:val="22"/>
          <w:u w:val="single"/>
        </w:rPr>
      </w:pPr>
      <w:r w:rsidRPr="00D83FC1">
        <w:rPr>
          <w:rFonts w:asciiTheme="minorHAnsi" w:hAnsiTheme="minorHAnsi" w:cstheme="minorHAnsi"/>
          <w:color w:val="000000"/>
          <w:sz w:val="22"/>
          <w:szCs w:val="22"/>
        </w:rPr>
        <w:t xml:space="preserve">Worked on Mastermind Technician </w:t>
      </w:r>
      <w:r w:rsidR="00DA3C8C">
        <w:rPr>
          <w:rFonts w:asciiTheme="minorHAnsi" w:hAnsiTheme="minorHAnsi" w:cstheme="minorHAnsi"/>
          <w:color w:val="000000"/>
          <w:sz w:val="22"/>
          <w:szCs w:val="22"/>
        </w:rPr>
        <w:t>Django based web application that is designed for use by field technicians to manage their jobs</w:t>
      </w:r>
    </w:p>
    <w:p w14:paraId="2DF54C88" w14:textId="5AE911BA" w:rsidR="00711D5A" w:rsidRPr="00D83FC1" w:rsidRDefault="00711D5A" w:rsidP="00C01B43">
      <w:pPr>
        <w:numPr>
          <w:ilvl w:val="0"/>
          <w:numId w:val="12"/>
        </w:numPr>
        <w:suppressAutoHyphens/>
        <w:jc w:val="both"/>
        <w:rPr>
          <w:rFonts w:asciiTheme="minorHAnsi" w:hAnsiTheme="minorHAnsi" w:cstheme="minorHAnsi"/>
          <w:b/>
          <w:color w:val="000000"/>
          <w:sz w:val="22"/>
          <w:szCs w:val="22"/>
          <w:u w:val="single"/>
        </w:rPr>
      </w:pPr>
      <w:r>
        <w:rPr>
          <w:rFonts w:asciiTheme="minorHAnsi" w:hAnsiTheme="minorHAnsi" w:cstheme="minorHAnsi"/>
          <w:color w:val="000000"/>
          <w:sz w:val="22"/>
          <w:szCs w:val="22"/>
        </w:rPr>
        <w:t>Worked on the survey of mobile application automation testing tools and delivered POCs using Appium, Perfecto and Monkey Talk</w:t>
      </w:r>
    </w:p>
    <w:p w14:paraId="2FA0D57D" w14:textId="3A59FA91" w:rsidR="00C01B43"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Worked in the role of an SDET (Software Developer Engineer in Test) and performed feasible study on open source tools and come up with Automation framework for </w:t>
      </w:r>
      <w:r w:rsidR="00DA3C8C">
        <w:rPr>
          <w:rFonts w:asciiTheme="minorHAnsi" w:hAnsiTheme="minorHAnsi" w:cstheme="minorHAnsi"/>
          <w:sz w:val="22"/>
          <w:szCs w:val="22"/>
        </w:rPr>
        <w:t>embedded and mobile applications</w:t>
      </w:r>
      <w:r w:rsidRPr="00D83FC1">
        <w:rPr>
          <w:rFonts w:asciiTheme="minorHAnsi" w:hAnsiTheme="minorHAnsi" w:cstheme="minorHAnsi"/>
          <w:sz w:val="22"/>
          <w:szCs w:val="22"/>
        </w:rPr>
        <w:t xml:space="preserve"> UI validation and Performance test and Tracking Memory and CPU consumption.</w:t>
      </w:r>
    </w:p>
    <w:p w14:paraId="28EE5908" w14:textId="7D647452" w:rsidR="00711D5A" w:rsidRPr="00D83FC1" w:rsidRDefault="00711D5A" w:rsidP="00C01B43">
      <w:pPr>
        <w:numPr>
          <w:ilvl w:val="0"/>
          <w:numId w:val="12"/>
        </w:numPr>
        <w:suppressAutoHyphens/>
        <w:jc w:val="both"/>
        <w:rPr>
          <w:rFonts w:asciiTheme="minorHAnsi" w:hAnsiTheme="minorHAnsi" w:cstheme="minorHAnsi"/>
          <w:sz w:val="22"/>
          <w:szCs w:val="22"/>
        </w:rPr>
      </w:pPr>
      <w:r>
        <w:rPr>
          <w:rFonts w:asciiTheme="minorHAnsi" w:hAnsiTheme="minorHAnsi" w:cstheme="minorHAnsi"/>
          <w:sz w:val="22"/>
          <w:szCs w:val="22"/>
        </w:rPr>
        <w:t>Worked on the mobile applications automation testing using Python, Appium</w:t>
      </w:r>
    </w:p>
    <w:p w14:paraId="482AED1C" w14:textId="400A03A1"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Worked on the development of </w:t>
      </w:r>
      <w:r w:rsidR="00DA3C8C">
        <w:rPr>
          <w:rFonts w:asciiTheme="minorHAnsi" w:hAnsiTheme="minorHAnsi" w:cstheme="minorHAnsi"/>
          <w:sz w:val="22"/>
          <w:szCs w:val="22"/>
        </w:rPr>
        <w:t xml:space="preserve">python </w:t>
      </w:r>
      <w:r w:rsidRPr="00D83FC1">
        <w:rPr>
          <w:rFonts w:asciiTheme="minorHAnsi" w:hAnsiTheme="minorHAnsi" w:cstheme="minorHAnsi"/>
          <w:sz w:val="22"/>
          <w:szCs w:val="22"/>
        </w:rPr>
        <w:t>programs for XML parsing over unreliable RS232 channel</w:t>
      </w:r>
    </w:p>
    <w:p w14:paraId="31D716B3" w14:textId="77777777"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Implemented Ack-</w:t>
      </w:r>
      <w:proofErr w:type="spellStart"/>
      <w:r w:rsidRPr="00D83FC1">
        <w:rPr>
          <w:rFonts w:asciiTheme="minorHAnsi" w:hAnsiTheme="minorHAnsi" w:cstheme="minorHAnsi"/>
          <w:sz w:val="22"/>
          <w:szCs w:val="22"/>
        </w:rPr>
        <w:t>Nack</w:t>
      </w:r>
      <w:proofErr w:type="spellEnd"/>
      <w:r w:rsidRPr="00D83FC1">
        <w:rPr>
          <w:rFonts w:asciiTheme="minorHAnsi" w:hAnsiTheme="minorHAnsi" w:cstheme="minorHAnsi"/>
          <w:sz w:val="22"/>
          <w:szCs w:val="22"/>
        </w:rPr>
        <w:t xml:space="preserve"> mechanism for XML communication between embedded panel and third-party telecommunication modem</w:t>
      </w:r>
    </w:p>
    <w:p w14:paraId="238EAE77" w14:textId="77777777"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Implemented modules to operate </w:t>
      </w:r>
      <w:proofErr w:type="spellStart"/>
      <w:r w:rsidRPr="00D83FC1">
        <w:rPr>
          <w:rFonts w:asciiTheme="minorHAnsi" w:hAnsiTheme="minorHAnsi" w:cstheme="minorHAnsi"/>
          <w:sz w:val="22"/>
          <w:szCs w:val="22"/>
        </w:rPr>
        <w:t>Zwave</w:t>
      </w:r>
      <w:proofErr w:type="spellEnd"/>
      <w:r w:rsidRPr="00D83FC1">
        <w:rPr>
          <w:rFonts w:asciiTheme="minorHAnsi" w:hAnsiTheme="minorHAnsi" w:cstheme="minorHAnsi"/>
          <w:sz w:val="22"/>
          <w:szCs w:val="22"/>
        </w:rPr>
        <w:t xml:space="preserve"> dimmers and lights</w:t>
      </w:r>
    </w:p>
    <w:p w14:paraId="33C7D21D" w14:textId="57EB6C6A"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 xml:space="preserve">Worked on the development of AIO CPX portal </w:t>
      </w:r>
      <w:r w:rsidR="00DA3C8C">
        <w:rPr>
          <w:rFonts w:asciiTheme="minorHAnsi" w:hAnsiTheme="minorHAnsi" w:cstheme="minorHAnsi"/>
          <w:sz w:val="22"/>
          <w:szCs w:val="22"/>
        </w:rPr>
        <w:t>using Python, HTML, JavaScript and Django</w:t>
      </w:r>
    </w:p>
    <w:p w14:paraId="13D475EF" w14:textId="77777777"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Took part in setting up of environment for project development and testing tasks in Bugzilla</w:t>
      </w:r>
    </w:p>
    <w:p w14:paraId="58BD0BAB" w14:textId="77777777"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Developed automation framework to test the Home Automation Climate Control and Security panel to send XML APIs to external cellular vendor.</w:t>
      </w:r>
    </w:p>
    <w:p w14:paraId="677581A6" w14:textId="77777777"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Performed feasible study on open source tools to test touch screen applications and come up with Automation framework for App UI validation.</w:t>
      </w:r>
    </w:p>
    <w:p w14:paraId="21FBB80A" w14:textId="77777777" w:rsidR="00C01B43" w:rsidRPr="00D83FC1" w:rsidRDefault="00C01B43" w:rsidP="00C01B43">
      <w:pPr>
        <w:numPr>
          <w:ilvl w:val="0"/>
          <w:numId w:val="12"/>
        </w:numPr>
        <w:suppressAutoHyphens/>
        <w:jc w:val="both"/>
        <w:rPr>
          <w:rFonts w:asciiTheme="minorHAnsi" w:hAnsiTheme="minorHAnsi" w:cstheme="minorHAnsi"/>
          <w:sz w:val="22"/>
          <w:szCs w:val="22"/>
        </w:rPr>
      </w:pPr>
      <w:r w:rsidRPr="00D83FC1">
        <w:rPr>
          <w:rFonts w:asciiTheme="minorHAnsi" w:hAnsiTheme="minorHAnsi" w:cstheme="minorHAnsi"/>
          <w:sz w:val="22"/>
          <w:szCs w:val="22"/>
        </w:rPr>
        <w:t>Worked on manual testing of Video Alarm monitoring system and took active part in installation of the product at the Customers’ premise as well as rolling out the required firmware specific to the customer’s DVR and generate the DVR plugin for the corresponding MAS Video solution.</w:t>
      </w:r>
    </w:p>
    <w:p w14:paraId="13F408A1" w14:textId="77777777" w:rsidR="00C01B43" w:rsidRDefault="00C01B43" w:rsidP="003C18FD">
      <w:pPr>
        <w:jc w:val="both"/>
        <w:rPr>
          <w:rFonts w:asciiTheme="minorHAnsi" w:hAnsiTheme="minorHAnsi" w:cstheme="minorHAnsi"/>
          <w:b/>
          <w:color w:val="000000"/>
          <w:sz w:val="22"/>
          <w:szCs w:val="22"/>
        </w:rPr>
      </w:pPr>
    </w:p>
    <w:p w14:paraId="0356B069" w14:textId="4EF82659" w:rsidR="003C18FD" w:rsidRPr="00D83FC1" w:rsidRDefault="003C18FD" w:rsidP="003C18FD">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Tata Tele Services Ltd, Hyderabad India</w:t>
      </w:r>
      <w:r w:rsidR="00D70153">
        <w:rPr>
          <w:rFonts w:asciiTheme="minorHAnsi" w:hAnsiTheme="minorHAnsi" w:cstheme="minorHAnsi"/>
          <w:b/>
          <w:color w:val="000000"/>
          <w:sz w:val="22"/>
          <w:szCs w:val="22"/>
        </w:rPr>
        <w:t xml:space="preserve"> – Software Engineer</w:t>
      </w:r>
      <w:r w:rsidRPr="00D83FC1">
        <w:rPr>
          <w:rFonts w:asciiTheme="minorHAnsi" w:hAnsiTheme="minorHAnsi" w:cstheme="minorHAnsi"/>
          <w:b/>
          <w:color w:val="000000"/>
          <w:sz w:val="22"/>
          <w:szCs w:val="22"/>
        </w:rPr>
        <w:t xml:space="preserve"> (January 2010 – November 2012)</w:t>
      </w:r>
    </w:p>
    <w:p w14:paraId="2FBA4C97" w14:textId="61533BCE"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 xml:space="preserve">Project – </w:t>
      </w:r>
      <w:r w:rsidRPr="00D83FC1">
        <w:rPr>
          <w:rFonts w:asciiTheme="minorHAnsi" w:hAnsiTheme="minorHAnsi" w:cstheme="minorHAnsi"/>
          <w:b/>
          <w:sz w:val="22"/>
          <w:szCs w:val="22"/>
        </w:rPr>
        <w:tab/>
        <w:t xml:space="preserve">IN-NOC (network operation </w:t>
      </w:r>
      <w:r w:rsidR="000E36DE" w:rsidRPr="00D83FC1">
        <w:rPr>
          <w:rFonts w:asciiTheme="minorHAnsi" w:hAnsiTheme="minorHAnsi" w:cstheme="minorHAnsi"/>
          <w:b/>
          <w:sz w:val="22"/>
          <w:szCs w:val="22"/>
        </w:rPr>
        <w:t>center</w:t>
      </w:r>
      <w:r w:rsidRPr="00D83FC1">
        <w:rPr>
          <w:rFonts w:asciiTheme="minorHAnsi" w:hAnsiTheme="minorHAnsi" w:cstheme="minorHAnsi"/>
          <w:b/>
          <w:sz w:val="22"/>
          <w:szCs w:val="22"/>
        </w:rPr>
        <w:t xml:space="preserve"> monitoring and support)</w:t>
      </w:r>
      <w:r w:rsidR="0067469C" w:rsidRPr="00D83FC1">
        <w:rPr>
          <w:rFonts w:asciiTheme="minorHAnsi" w:hAnsiTheme="minorHAnsi" w:cstheme="minorHAnsi"/>
          <w:b/>
          <w:sz w:val="22"/>
          <w:szCs w:val="22"/>
        </w:rPr>
        <w:t>,</w:t>
      </w:r>
    </w:p>
    <w:p w14:paraId="512A36F6" w14:textId="2B6D7E69" w:rsidR="0067469C" w:rsidRPr="00D83FC1" w:rsidRDefault="0067469C" w:rsidP="003C18FD">
      <w:pPr>
        <w:jc w:val="both"/>
        <w:rPr>
          <w:rFonts w:asciiTheme="minorHAnsi" w:hAnsiTheme="minorHAnsi" w:cstheme="minorHAnsi"/>
          <w:b/>
          <w:sz w:val="22"/>
          <w:szCs w:val="22"/>
        </w:rPr>
      </w:pPr>
      <w:r w:rsidRPr="00D83FC1">
        <w:rPr>
          <w:rFonts w:asciiTheme="minorHAnsi" w:hAnsiTheme="minorHAnsi" w:cstheme="minorHAnsi"/>
          <w:b/>
          <w:sz w:val="22"/>
          <w:szCs w:val="22"/>
        </w:rPr>
        <w:tab/>
      </w:r>
      <w:r w:rsidRPr="00D83FC1">
        <w:rPr>
          <w:rFonts w:asciiTheme="minorHAnsi" w:hAnsiTheme="minorHAnsi" w:cstheme="minorHAnsi"/>
          <w:b/>
          <w:sz w:val="22"/>
          <w:szCs w:val="22"/>
        </w:rPr>
        <w:tab/>
        <w:t>ESSTA – Retail Sales Management Application</w:t>
      </w:r>
    </w:p>
    <w:p w14:paraId="19190949"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Description:</w:t>
      </w:r>
    </w:p>
    <w:p w14:paraId="7085F37C" w14:textId="6C8AB7ED" w:rsidR="003C18FD" w:rsidRPr="00D83FC1" w:rsidRDefault="003C18FD" w:rsidP="003C18FD">
      <w:pPr>
        <w:jc w:val="both"/>
        <w:rPr>
          <w:rFonts w:asciiTheme="minorHAnsi" w:hAnsiTheme="minorHAnsi" w:cstheme="minorHAnsi"/>
          <w:sz w:val="22"/>
          <w:szCs w:val="22"/>
        </w:rPr>
      </w:pPr>
      <w:r w:rsidRPr="00D83FC1">
        <w:rPr>
          <w:rFonts w:asciiTheme="minorHAnsi" w:hAnsiTheme="minorHAnsi" w:cstheme="minorHAnsi"/>
          <w:b/>
          <w:sz w:val="22"/>
          <w:szCs w:val="22"/>
        </w:rPr>
        <w:tab/>
      </w:r>
      <w:r w:rsidRPr="00D83FC1">
        <w:rPr>
          <w:rFonts w:asciiTheme="minorHAnsi" w:hAnsiTheme="minorHAnsi" w:cstheme="minorHAnsi"/>
          <w:sz w:val="22"/>
          <w:szCs w:val="22"/>
        </w:rPr>
        <w:t>Tata Tele Services’ IN-NOC team is responsible for the maintenance, up and running status of the prepaid GSM, CDMA telecom network of the organization. Team has</w:t>
      </w:r>
      <w:r w:rsidR="00043627">
        <w:rPr>
          <w:rFonts w:asciiTheme="minorHAnsi" w:hAnsiTheme="minorHAnsi" w:cstheme="minorHAnsi"/>
          <w:sz w:val="22"/>
          <w:szCs w:val="22"/>
        </w:rPr>
        <w:t xml:space="preserve"> </w:t>
      </w:r>
      <w:r w:rsidRPr="00D83FC1">
        <w:rPr>
          <w:rFonts w:asciiTheme="minorHAnsi" w:hAnsiTheme="minorHAnsi" w:cstheme="minorHAnsi"/>
          <w:sz w:val="22"/>
          <w:szCs w:val="22"/>
        </w:rPr>
        <w:t>to resolve the network, application issues of all priority levels within their stipulated service level agreement timelines.</w:t>
      </w:r>
    </w:p>
    <w:p w14:paraId="5DDABE34" w14:textId="77777777" w:rsidR="003C18FD" w:rsidRPr="00D83FC1" w:rsidRDefault="003C18FD" w:rsidP="003C18FD">
      <w:pPr>
        <w:jc w:val="both"/>
        <w:rPr>
          <w:rFonts w:asciiTheme="minorHAnsi" w:hAnsiTheme="minorHAnsi" w:cstheme="minorHAnsi"/>
          <w:sz w:val="22"/>
          <w:szCs w:val="22"/>
        </w:rPr>
      </w:pPr>
    </w:p>
    <w:p w14:paraId="2BBFA8EF"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 xml:space="preserve">Responsibilities: </w:t>
      </w:r>
    </w:p>
    <w:p w14:paraId="72C09CB5" w14:textId="178FD793" w:rsidR="003C18FD" w:rsidRPr="00D83FC1" w:rsidRDefault="003C18FD"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sz w:val="22"/>
          <w:szCs w:val="22"/>
        </w:rPr>
      </w:pPr>
      <w:r w:rsidRPr="00D83FC1">
        <w:rPr>
          <w:rFonts w:asciiTheme="minorHAnsi" w:hAnsiTheme="minorHAnsi" w:cstheme="minorHAnsi"/>
          <w:sz w:val="22"/>
          <w:szCs w:val="22"/>
        </w:rPr>
        <w:t xml:space="preserve">Worked on various network related activities, which include </w:t>
      </w:r>
      <w:r w:rsidR="00DA3C8C">
        <w:rPr>
          <w:rFonts w:asciiTheme="minorHAnsi" w:hAnsiTheme="minorHAnsi" w:cstheme="minorHAnsi"/>
          <w:sz w:val="22"/>
          <w:szCs w:val="22"/>
        </w:rPr>
        <w:t xml:space="preserve">database </w:t>
      </w:r>
      <w:r w:rsidRPr="00055D5D">
        <w:rPr>
          <w:rFonts w:asciiTheme="minorHAnsi" w:hAnsiTheme="minorHAnsi" w:cstheme="minorHAnsi"/>
          <w:b/>
          <w:sz w:val="22"/>
          <w:szCs w:val="22"/>
        </w:rPr>
        <w:t xml:space="preserve">migration and </w:t>
      </w:r>
      <w:r w:rsidR="00DA3C8C">
        <w:rPr>
          <w:rFonts w:asciiTheme="minorHAnsi" w:hAnsiTheme="minorHAnsi" w:cstheme="minorHAnsi"/>
          <w:b/>
          <w:sz w:val="22"/>
          <w:szCs w:val="22"/>
        </w:rPr>
        <w:t xml:space="preserve">application server </w:t>
      </w:r>
      <w:r w:rsidRPr="00055D5D">
        <w:rPr>
          <w:rFonts w:asciiTheme="minorHAnsi" w:hAnsiTheme="minorHAnsi" w:cstheme="minorHAnsi"/>
          <w:b/>
          <w:sz w:val="22"/>
          <w:szCs w:val="22"/>
        </w:rPr>
        <w:t>monitoring</w:t>
      </w:r>
      <w:r w:rsidRPr="00D83FC1">
        <w:rPr>
          <w:rFonts w:asciiTheme="minorHAnsi" w:hAnsiTheme="minorHAnsi" w:cstheme="minorHAnsi"/>
          <w:sz w:val="22"/>
          <w:szCs w:val="22"/>
        </w:rPr>
        <w:t xml:space="preserve"> tasks </w:t>
      </w:r>
    </w:p>
    <w:p w14:paraId="6248BB52" w14:textId="21D1828D" w:rsidR="003C18FD" w:rsidRPr="00D83FC1" w:rsidRDefault="00DA3C8C"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sz w:val="22"/>
          <w:szCs w:val="22"/>
        </w:rPr>
      </w:pPr>
      <w:r>
        <w:rPr>
          <w:rFonts w:asciiTheme="minorHAnsi" w:hAnsiTheme="minorHAnsi" w:cstheme="minorHAnsi"/>
          <w:sz w:val="22"/>
          <w:szCs w:val="22"/>
        </w:rPr>
        <w:t>Developed python scripts to automate daily routines run by the network operations team</w:t>
      </w:r>
    </w:p>
    <w:p w14:paraId="1B472477" w14:textId="03116D6A" w:rsidR="003C18FD" w:rsidRPr="00D8099A" w:rsidRDefault="003C18FD"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sidRPr="00D83FC1">
        <w:rPr>
          <w:rFonts w:asciiTheme="minorHAnsi" w:hAnsiTheme="minorHAnsi" w:cstheme="minorHAnsi"/>
          <w:sz w:val="22"/>
          <w:szCs w:val="22"/>
        </w:rPr>
        <w:t xml:space="preserve">Developed the new features in the existing </w:t>
      </w:r>
      <w:r w:rsidR="00DA3C8C">
        <w:rPr>
          <w:rFonts w:asciiTheme="minorHAnsi" w:hAnsiTheme="minorHAnsi" w:cstheme="minorHAnsi"/>
          <w:sz w:val="22"/>
          <w:szCs w:val="22"/>
        </w:rPr>
        <w:t xml:space="preserve">HTML-CGI </w:t>
      </w:r>
      <w:r w:rsidRPr="00D83FC1">
        <w:rPr>
          <w:rFonts w:asciiTheme="minorHAnsi" w:hAnsiTheme="minorHAnsi" w:cstheme="minorHAnsi"/>
          <w:sz w:val="22"/>
          <w:szCs w:val="22"/>
        </w:rPr>
        <w:t>web portal</w:t>
      </w:r>
    </w:p>
    <w:p w14:paraId="4AE7FDF1" w14:textId="60D88F2A" w:rsidR="00D8099A" w:rsidRPr="00D83FC1" w:rsidRDefault="00D8099A"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Pr>
          <w:rFonts w:asciiTheme="minorHAnsi" w:hAnsiTheme="minorHAnsi" w:cstheme="minorHAnsi"/>
          <w:color w:val="000000"/>
          <w:sz w:val="22"/>
          <w:szCs w:val="22"/>
        </w:rPr>
        <w:t xml:space="preserve">Worked with </w:t>
      </w:r>
      <w:r w:rsidRPr="00D8099A">
        <w:rPr>
          <w:rFonts w:asciiTheme="minorHAnsi" w:hAnsiTheme="minorHAnsi" w:cstheme="minorHAnsi"/>
          <w:b/>
          <w:color w:val="000000"/>
          <w:sz w:val="22"/>
          <w:szCs w:val="22"/>
        </w:rPr>
        <w:t>UNIX</w:t>
      </w:r>
      <w:r>
        <w:rPr>
          <w:rFonts w:asciiTheme="minorHAnsi" w:hAnsiTheme="minorHAnsi" w:cstheme="minorHAnsi"/>
          <w:color w:val="000000"/>
          <w:sz w:val="22"/>
          <w:szCs w:val="22"/>
        </w:rPr>
        <w:t xml:space="preserve"> operating system to perform regular tasks</w:t>
      </w:r>
    </w:p>
    <w:p w14:paraId="134E9D62" w14:textId="143F7522" w:rsidR="003C18FD" w:rsidRPr="00D8099A" w:rsidRDefault="003C18FD"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sidRPr="00D83FC1">
        <w:rPr>
          <w:rFonts w:asciiTheme="minorHAnsi" w:hAnsiTheme="minorHAnsi" w:cstheme="minorHAnsi"/>
          <w:sz w:val="22"/>
          <w:szCs w:val="22"/>
        </w:rPr>
        <w:t xml:space="preserve">Performed the User Acceptance Testing on the change requests for Tata Tele Service’s corporate sales web application and various data services on hand-held devices that operate in the Tata’s 2g/3g </w:t>
      </w:r>
      <w:r w:rsidRPr="00D8099A">
        <w:rPr>
          <w:rFonts w:asciiTheme="minorHAnsi" w:hAnsiTheme="minorHAnsi" w:cstheme="minorHAnsi"/>
          <w:b/>
          <w:sz w:val="22"/>
          <w:szCs w:val="22"/>
        </w:rPr>
        <w:t>GSM and CDMA networks</w:t>
      </w:r>
    </w:p>
    <w:p w14:paraId="617D6181" w14:textId="4A42A41A" w:rsidR="00D8099A" w:rsidRPr="00055D5D" w:rsidRDefault="00D8099A"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Pr>
          <w:rFonts w:asciiTheme="minorHAnsi" w:hAnsiTheme="minorHAnsi" w:cstheme="minorHAnsi"/>
          <w:color w:val="000000"/>
          <w:sz w:val="22"/>
          <w:szCs w:val="22"/>
        </w:rPr>
        <w:lastRenderedPageBreak/>
        <w:t>Involved in development of webservices using SOAP for sending and getting data from external XML based requests</w:t>
      </w:r>
    </w:p>
    <w:p w14:paraId="7210EB33" w14:textId="6EF91F5D" w:rsidR="00055D5D" w:rsidRPr="00D8099A" w:rsidRDefault="00055D5D"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Pr>
          <w:rFonts w:asciiTheme="minorHAnsi" w:hAnsiTheme="minorHAnsi" w:cstheme="minorHAnsi"/>
          <w:color w:val="000000"/>
          <w:sz w:val="22"/>
          <w:szCs w:val="22"/>
        </w:rPr>
        <w:t xml:space="preserve">Worked on </w:t>
      </w:r>
      <w:r w:rsidRPr="00D8099A">
        <w:rPr>
          <w:rFonts w:asciiTheme="minorHAnsi" w:hAnsiTheme="minorHAnsi" w:cstheme="minorHAnsi"/>
          <w:b/>
          <w:color w:val="000000"/>
          <w:sz w:val="22"/>
          <w:szCs w:val="22"/>
        </w:rPr>
        <w:t>SQL</w:t>
      </w:r>
      <w:r>
        <w:rPr>
          <w:rFonts w:asciiTheme="minorHAnsi" w:hAnsiTheme="minorHAnsi" w:cstheme="minorHAnsi"/>
          <w:color w:val="000000"/>
          <w:sz w:val="22"/>
          <w:szCs w:val="22"/>
        </w:rPr>
        <w:t xml:space="preserve"> queries for implementing functions, packages, views and triggers</w:t>
      </w:r>
    </w:p>
    <w:p w14:paraId="66351C35" w14:textId="0522874F" w:rsidR="00D8099A" w:rsidRPr="00D83FC1" w:rsidRDefault="00D8099A"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Pr>
          <w:rFonts w:asciiTheme="minorHAnsi" w:hAnsiTheme="minorHAnsi" w:cstheme="minorHAnsi"/>
          <w:color w:val="000000"/>
          <w:sz w:val="22"/>
          <w:szCs w:val="22"/>
        </w:rPr>
        <w:t>Involved in creating unit/test regression framework for implementing code to new tasks</w:t>
      </w:r>
    </w:p>
    <w:p w14:paraId="666C7A8A" w14:textId="23FD39B4" w:rsidR="000E36DE" w:rsidRPr="00D83FC1" w:rsidRDefault="000E36DE"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sidRPr="00D83FC1">
        <w:rPr>
          <w:rFonts w:asciiTheme="minorHAnsi" w:hAnsiTheme="minorHAnsi" w:cstheme="minorHAnsi"/>
          <w:color w:val="000000"/>
          <w:sz w:val="22"/>
          <w:szCs w:val="22"/>
        </w:rPr>
        <w:t>Implemented the change requests in the existing ESSTA portal used by the company’s marketing team</w:t>
      </w:r>
    </w:p>
    <w:p w14:paraId="449B64CA" w14:textId="00F28A88" w:rsidR="000E36DE" w:rsidRPr="00D83FC1" w:rsidRDefault="000E36DE"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sidRPr="00D83FC1">
        <w:rPr>
          <w:rFonts w:asciiTheme="minorHAnsi" w:hAnsiTheme="minorHAnsi" w:cstheme="minorHAnsi"/>
          <w:color w:val="000000"/>
          <w:sz w:val="22"/>
          <w:szCs w:val="22"/>
        </w:rPr>
        <w:t xml:space="preserve">Designed and developed the </w:t>
      </w:r>
      <w:r w:rsidRPr="00D8099A">
        <w:rPr>
          <w:rFonts w:asciiTheme="minorHAnsi" w:hAnsiTheme="minorHAnsi" w:cstheme="minorHAnsi"/>
          <w:b/>
          <w:color w:val="000000"/>
          <w:sz w:val="22"/>
          <w:szCs w:val="22"/>
        </w:rPr>
        <w:t>network node monitoring</w:t>
      </w:r>
      <w:r w:rsidRPr="00D83FC1">
        <w:rPr>
          <w:rFonts w:asciiTheme="minorHAnsi" w:hAnsiTheme="minorHAnsi" w:cstheme="minorHAnsi"/>
          <w:color w:val="000000"/>
          <w:sz w:val="22"/>
          <w:szCs w:val="22"/>
        </w:rPr>
        <w:t xml:space="preserve"> application </w:t>
      </w:r>
      <w:r w:rsidR="00DA3C8C">
        <w:rPr>
          <w:rFonts w:asciiTheme="minorHAnsi" w:hAnsiTheme="minorHAnsi" w:cstheme="minorHAnsi"/>
          <w:color w:val="000000"/>
          <w:sz w:val="22"/>
          <w:szCs w:val="22"/>
        </w:rPr>
        <w:t>using Python, Django, HTML</w:t>
      </w:r>
    </w:p>
    <w:p w14:paraId="49F87C43" w14:textId="288FC439" w:rsidR="003C18FD" w:rsidRPr="00D83FC1" w:rsidRDefault="000E36DE"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sidRPr="00D83FC1">
        <w:rPr>
          <w:rFonts w:asciiTheme="minorHAnsi" w:hAnsiTheme="minorHAnsi" w:cstheme="minorHAnsi"/>
          <w:color w:val="000000"/>
          <w:sz w:val="22"/>
          <w:szCs w:val="22"/>
        </w:rPr>
        <w:t xml:space="preserve">Involved in the rollout of </w:t>
      </w:r>
      <w:r w:rsidRPr="00D8099A">
        <w:rPr>
          <w:rFonts w:asciiTheme="minorHAnsi" w:hAnsiTheme="minorHAnsi" w:cstheme="minorHAnsi"/>
          <w:b/>
          <w:color w:val="000000"/>
          <w:sz w:val="22"/>
          <w:szCs w:val="22"/>
        </w:rPr>
        <w:t xml:space="preserve">internal number portability </w:t>
      </w:r>
      <w:r w:rsidRPr="00D83FC1">
        <w:rPr>
          <w:rFonts w:asciiTheme="minorHAnsi" w:hAnsiTheme="minorHAnsi" w:cstheme="minorHAnsi"/>
          <w:color w:val="000000"/>
          <w:sz w:val="22"/>
          <w:szCs w:val="22"/>
        </w:rPr>
        <w:t>feature across TTSL GSM-CDMA network</w:t>
      </w:r>
    </w:p>
    <w:p w14:paraId="2E67872A" w14:textId="176C5451" w:rsidR="000E36DE" w:rsidRPr="00D83FC1" w:rsidRDefault="000E36DE" w:rsidP="003C18FD">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both"/>
        <w:rPr>
          <w:rFonts w:asciiTheme="minorHAnsi" w:hAnsiTheme="minorHAnsi" w:cstheme="minorHAnsi"/>
          <w:b/>
          <w:color w:val="000000"/>
          <w:sz w:val="22"/>
          <w:szCs w:val="22"/>
          <w:u w:val="single"/>
        </w:rPr>
      </w:pPr>
      <w:r w:rsidRPr="00D83FC1">
        <w:rPr>
          <w:rFonts w:asciiTheme="minorHAnsi" w:hAnsiTheme="minorHAnsi" w:cstheme="minorHAnsi"/>
          <w:color w:val="000000"/>
          <w:sz w:val="22"/>
          <w:szCs w:val="22"/>
        </w:rPr>
        <w:t xml:space="preserve">Involved in the rollout of </w:t>
      </w:r>
      <w:r w:rsidRPr="00D8099A">
        <w:rPr>
          <w:rFonts w:asciiTheme="minorHAnsi" w:hAnsiTheme="minorHAnsi" w:cstheme="minorHAnsi"/>
          <w:b/>
          <w:color w:val="000000"/>
          <w:sz w:val="22"/>
          <w:szCs w:val="22"/>
        </w:rPr>
        <w:t>3G services</w:t>
      </w:r>
      <w:r w:rsidRPr="00D83FC1">
        <w:rPr>
          <w:rFonts w:asciiTheme="minorHAnsi" w:hAnsiTheme="minorHAnsi" w:cstheme="minorHAnsi"/>
          <w:color w:val="000000"/>
          <w:sz w:val="22"/>
          <w:szCs w:val="22"/>
        </w:rPr>
        <w:t xml:space="preserve"> </w:t>
      </w:r>
      <w:r w:rsidR="0067469C" w:rsidRPr="00D83FC1">
        <w:rPr>
          <w:rFonts w:asciiTheme="minorHAnsi" w:hAnsiTheme="minorHAnsi" w:cstheme="minorHAnsi"/>
          <w:color w:val="000000"/>
          <w:sz w:val="22"/>
          <w:szCs w:val="22"/>
        </w:rPr>
        <w:t>for the TTSL GSM network</w:t>
      </w:r>
    </w:p>
    <w:p w14:paraId="5CC3F100" w14:textId="77777777" w:rsidR="003C18FD" w:rsidRPr="00D83FC1" w:rsidRDefault="003C18FD" w:rsidP="003C1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heme="minorHAnsi" w:hAnsiTheme="minorHAnsi" w:cstheme="minorHAnsi"/>
          <w:b/>
          <w:color w:val="000000"/>
          <w:sz w:val="22"/>
          <w:szCs w:val="22"/>
          <w:u w:val="single"/>
        </w:rPr>
      </w:pPr>
    </w:p>
    <w:p w14:paraId="640184F5" w14:textId="77777777" w:rsidR="003C18FD" w:rsidRPr="00D83FC1" w:rsidRDefault="003C18FD" w:rsidP="003C18FD">
      <w:pPr>
        <w:jc w:val="both"/>
        <w:rPr>
          <w:rFonts w:asciiTheme="minorHAnsi" w:hAnsiTheme="minorHAnsi" w:cstheme="minorHAnsi"/>
          <w:b/>
          <w:color w:val="000000"/>
          <w:sz w:val="22"/>
          <w:szCs w:val="22"/>
          <w:u w:val="single"/>
        </w:rPr>
      </w:pPr>
      <w:r w:rsidRPr="00D83FC1">
        <w:rPr>
          <w:rFonts w:asciiTheme="minorHAnsi" w:hAnsiTheme="minorHAnsi" w:cstheme="minorHAnsi"/>
          <w:sz w:val="22"/>
          <w:szCs w:val="22"/>
        </w:rPr>
        <w:t xml:space="preserve">    </w:t>
      </w:r>
    </w:p>
    <w:p w14:paraId="2956A3CA" w14:textId="078A184F" w:rsidR="003C18FD" w:rsidRPr="00D83FC1" w:rsidRDefault="003C18FD" w:rsidP="003C18FD">
      <w:pPr>
        <w:jc w:val="both"/>
        <w:rPr>
          <w:rFonts w:asciiTheme="minorHAnsi" w:hAnsiTheme="minorHAnsi" w:cstheme="minorHAnsi"/>
          <w:b/>
          <w:color w:val="000000"/>
          <w:sz w:val="22"/>
          <w:szCs w:val="22"/>
        </w:rPr>
      </w:pPr>
      <w:r w:rsidRPr="00D83FC1">
        <w:rPr>
          <w:rFonts w:asciiTheme="minorHAnsi" w:hAnsiTheme="minorHAnsi" w:cstheme="minorHAnsi"/>
          <w:b/>
          <w:color w:val="000000"/>
          <w:sz w:val="22"/>
          <w:szCs w:val="22"/>
        </w:rPr>
        <w:t>WIPRO Ltd, Delhi India</w:t>
      </w:r>
      <w:r w:rsidR="00D70153">
        <w:rPr>
          <w:rFonts w:asciiTheme="minorHAnsi" w:hAnsiTheme="minorHAnsi" w:cstheme="minorHAnsi"/>
          <w:b/>
          <w:color w:val="000000"/>
          <w:sz w:val="22"/>
          <w:szCs w:val="22"/>
        </w:rPr>
        <w:t xml:space="preserve"> – Software Engineer</w:t>
      </w:r>
      <w:r w:rsidR="00486AFC">
        <w:rPr>
          <w:rFonts w:asciiTheme="minorHAnsi" w:hAnsiTheme="minorHAnsi" w:cstheme="minorHAnsi"/>
          <w:b/>
          <w:color w:val="000000"/>
          <w:sz w:val="22"/>
          <w:szCs w:val="22"/>
        </w:rPr>
        <w:t xml:space="preserve"> (</w:t>
      </w:r>
      <w:r w:rsidR="006F24FB">
        <w:rPr>
          <w:rFonts w:asciiTheme="minorHAnsi" w:hAnsiTheme="minorHAnsi" w:cstheme="minorHAnsi"/>
          <w:b/>
          <w:color w:val="000000"/>
          <w:sz w:val="22"/>
          <w:szCs w:val="22"/>
        </w:rPr>
        <w:t xml:space="preserve">May </w:t>
      </w:r>
      <w:r w:rsidR="00486AFC">
        <w:rPr>
          <w:rFonts w:asciiTheme="minorHAnsi" w:hAnsiTheme="minorHAnsi" w:cstheme="minorHAnsi"/>
          <w:b/>
          <w:color w:val="000000"/>
          <w:sz w:val="22"/>
          <w:szCs w:val="22"/>
        </w:rPr>
        <w:t>2007</w:t>
      </w:r>
      <w:r w:rsidRPr="00D83FC1">
        <w:rPr>
          <w:rFonts w:asciiTheme="minorHAnsi" w:hAnsiTheme="minorHAnsi" w:cstheme="minorHAnsi"/>
          <w:b/>
          <w:color w:val="000000"/>
          <w:sz w:val="22"/>
          <w:szCs w:val="22"/>
        </w:rPr>
        <w:t xml:space="preserve"> – January 2010)</w:t>
      </w:r>
    </w:p>
    <w:p w14:paraId="7BD64EBA" w14:textId="519E4B91" w:rsidR="003C18FD" w:rsidRPr="00D83FC1" w:rsidRDefault="00486AFC" w:rsidP="003C18FD">
      <w:pPr>
        <w:jc w:val="both"/>
        <w:rPr>
          <w:rFonts w:asciiTheme="minorHAnsi" w:hAnsiTheme="minorHAnsi" w:cstheme="minorHAnsi"/>
          <w:b/>
          <w:sz w:val="22"/>
          <w:szCs w:val="22"/>
        </w:rPr>
      </w:pPr>
      <w:r>
        <w:rPr>
          <w:rFonts w:asciiTheme="minorHAnsi" w:hAnsiTheme="minorHAnsi" w:cstheme="minorHAnsi"/>
          <w:b/>
          <w:sz w:val="22"/>
          <w:szCs w:val="22"/>
        </w:rPr>
        <w:t>Project --</w:t>
      </w:r>
      <w:r w:rsidR="003C18FD" w:rsidRPr="00D83FC1">
        <w:rPr>
          <w:rFonts w:asciiTheme="minorHAnsi" w:hAnsiTheme="minorHAnsi" w:cstheme="minorHAnsi"/>
          <w:b/>
          <w:sz w:val="22"/>
          <w:szCs w:val="22"/>
        </w:rPr>
        <w:t xml:space="preserve">Aircel </w:t>
      </w:r>
      <w:r w:rsidR="00E83DBE" w:rsidRPr="00D83FC1">
        <w:rPr>
          <w:rFonts w:asciiTheme="minorHAnsi" w:hAnsiTheme="minorHAnsi" w:cstheme="minorHAnsi"/>
          <w:b/>
          <w:sz w:val="22"/>
          <w:szCs w:val="22"/>
        </w:rPr>
        <w:t>Postpaid</w:t>
      </w:r>
      <w:r w:rsidR="003C18FD" w:rsidRPr="00D83FC1">
        <w:rPr>
          <w:rFonts w:asciiTheme="minorHAnsi" w:hAnsiTheme="minorHAnsi" w:cstheme="minorHAnsi"/>
          <w:b/>
          <w:sz w:val="22"/>
          <w:szCs w:val="22"/>
        </w:rPr>
        <w:t xml:space="preserve"> Billing and Mediation</w:t>
      </w:r>
    </w:p>
    <w:p w14:paraId="6797274F"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 xml:space="preserve">Description: </w:t>
      </w:r>
    </w:p>
    <w:p w14:paraId="2CCBF7B6" w14:textId="0C329EE4" w:rsidR="003C18FD" w:rsidRPr="00D83FC1" w:rsidRDefault="003C18FD" w:rsidP="003C18FD">
      <w:pPr>
        <w:jc w:val="both"/>
        <w:rPr>
          <w:rFonts w:asciiTheme="minorHAnsi" w:hAnsiTheme="minorHAnsi" w:cstheme="minorHAnsi"/>
          <w:sz w:val="22"/>
          <w:szCs w:val="22"/>
        </w:rPr>
      </w:pPr>
      <w:r w:rsidRPr="00D83FC1">
        <w:rPr>
          <w:rFonts w:asciiTheme="minorHAnsi" w:hAnsiTheme="minorHAnsi" w:cstheme="minorHAnsi"/>
          <w:b/>
          <w:sz w:val="22"/>
          <w:szCs w:val="22"/>
        </w:rPr>
        <w:tab/>
      </w:r>
      <w:r w:rsidRPr="00D83FC1">
        <w:rPr>
          <w:rFonts w:asciiTheme="minorHAnsi" w:hAnsiTheme="minorHAnsi" w:cstheme="minorHAnsi"/>
          <w:b/>
          <w:sz w:val="22"/>
          <w:szCs w:val="22"/>
        </w:rPr>
        <w:tab/>
      </w:r>
      <w:r w:rsidRPr="00D83FC1">
        <w:rPr>
          <w:rFonts w:asciiTheme="minorHAnsi" w:hAnsiTheme="minorHAnsi" w:cstheme="minorHAnsi"/>
          <w:sz w:val="22"/>
          <w:szCs w:val="22"/>
        </w:rPr>
        <w:t xml:space="preserve">Aircel </w:t>
      </w:r>
      <w:r w:rsidR="00E83DBE" w:rsidRPr="00D83FC1">
        <w:rPr>
          <w:rFonts w:asciiTheme="minorHAnsi" w:hAnsiTheme="minorHAnsi" w:cstheme="minorHAnsi"/>
          <w:sz w:val="22"/>
          <w:szCs w:val="22"/>
        </w:rPr>
        <w:t>postpaid</w:t>
      </w:r>
      <w:r w:rsidRPr="00D83FC1">
        <w:rPr>
          <w:rFonts w:asciiTheme="minorHAnsi" w:hAnsiTheme="minorHAnsi" w:cstheme="minorHAnsi"/>
          <w:sz w:val="22"/>
          <w:szCs w:val="22"/>
        </w:rPr>
        <w:t xml:space="preserve"> billing and mediation application is used to fetch the call data records of all the </w:t>
      </w:r>
      <w:r w:rsidR="00E83DBE" w:rsidRPr="00D83FC1">
        <w:rPr>
          <w:rFonts w:asciiTheme="minorHAnsi" w:hAnsiTheme="minorHAnsi" w:cstheme="minorHAnsi"/>
          <w:sz w:val="22"/>
          <w:szCs w:val="22"/>
        </w:rPr>
        <w:t>postpaid</w:t>
      </w:r>
      <w:r w:rsidRPr="00D83FC1">
        <w:rPr>
          <w:rFonts w:asciiTheme="minorHAnsi" w:hAnsiTheme="minorHAnsi" w:cstheme="minorHAnsi"/>
          <w:sz w:val="22"/>
          <w:szCs w:val="22"/>
        </w:rPr>
        <w:t xml:space="preserve"> customers and to process those for further verification and validation before final billing.</w:t>
      </w:r>
    </w:p>
    <w:p w14:paraId="27EADE2E" w14:textId="77777777" w:rsidR="003C18FD" w:rsidRPr="00D83FC1" w:rsidRDefault="003C18FD" w:rsidP="003C18FD">
      <w:pPr>
        <w:jc w:val="both"/>
        <w:rPr>
          <w:rFonts w:asciiTheme="minorHAnsi" w:hAnsiTheme="minorHAnsi" w:cstheme="minorHAnsi"/>
          <w:sz w:val="22"/>
          <w:szCs w:val="22"/>
        </w:rPr>
      </w:pPr>
    </w:p>
    <w:p w14:paraId="785A551D" w14:textId="77777777" w:rsidR="003C18FD" w:rsidRPr="00D83FC1" w:rsidRDefault="003C18FD" w:rsidP="003C18FD">
      <w:pPr>
        <w:jc w:val="both"/>
        <w:rPr>
          <w:rFonts w:asciiTheme="minorHAnsi" w:hAnsiTheme="minorHAnsi" w:cstheme="minorHAnsi"/>
          <w:b/>
          <w:sz w:val="22"/>
          <w:szCs w:val="22"/>
        </w:rPr>
      </w:pPr>
      <w:r w:rsidRPr="00D83FC1">
        <w:rPr>
          <w:rFonts w:asciiTheme="minorHAnsi" w:hAnsiTheme="minorHAnsi" w:cstheme="minorHAnsi"/>
          <w:b/>
          <w:sz w:val="22"/>
          <w:szCs w:val="22"/>
        </w:rPr>
        <w:t>Responsibilities:</w:t>
      </w:r>
    </w:p>
    <w:p w14:paraId="3C802189" w14:textId="77777777" w:rsidR="003C18FD" w:rsidRPr="00D83FC1" w:rsidRDefault="003C18FD" w:rsidP="003C18FD">
      <w:pPr>
        <w:numPr>
          <w:ilvl w:val="0"/>
          <w:numId w:val="15"/>
        </w:numPr>
        <w:suppressAutoHyphens/>
        <w:jc w:val="both"/>
        <w:rPr>
          <w:rFonts w:asciiTheme="minorHAnsi" w:hAnsiTheme="minorHAnsi" w:cstheme="minorHAnsi"/>
          <w:b/>
          <w:sz w:val="22"/>
          <w:szCs w:val="22"/>
        </w:rPr>
      </w:pPr>
      <w:r w:rsidRPr="00D83FC1">
        <w:rPr>
          <w:rFonts w:asciiTheme="minorHAnsi" w:hAnsiTheme="minorHAnsi" w:cstheme="minorHAnsi"/>
          <w:sz w:val="22"/>
          <w:szCs w:val="22"/>
        </w:rPr>
        <w:t xml:space="preserve">Worked as an application support engineer in the postpaid billing and message processing systems of Aircel network which is a client to Wipro Ltd. </w:t>
      </w:r>
    </w:p>
    <w:p w14:paraId="1A93631B" w14:textId="18AD95A1" w:rsidR="003C18FD" w:rsidRPr="00D8099A" w:rsidRDefault="003C18FD" w:rsidP="003C18FD">
      <w:pPr>
        <w:numPr>
          <w:ilvl w:val="0"/>
          <w:numId w:val="15"/>
        </w:numPr>
        <w:suppressAutoHyphens/>
        <w:jc w:val="both"/>
        <w:rPr>
          <w:rFonts w:asciiTheme="minorHAnsi" w:hAnsiTheme="minorHAnsi" w:cstheme="minorHAnsi"/>
          <w:b/>
          <w:sz w:val="22"/>
          <w:szCs w:val="22"/>
        </w:rPr>
      </w:pPr>
      <w:r w:rsidRPr="00D83FC1">
        <w:rPr>
          <w:rFonts w:asciiTheme="minorHAnsi" w:hAnsiTheme="minorHAnsi" w:cstheme="minorHAnsi"/>
          <w:sz w:val="22"/>
          <w:szCs w:val="22"/>
        </w:rPr>
        <w:t>Involved application development and support of Aircel’s corporate web application which was rolled out across multiple locations in India.</w:t>
      </w:r>
    </w:p>
    <w:p w14:paraId="66641611" w14:textId="1E1A81CC" w:rsidR="00D8099A" w:rsidRDefault="00D8099A" w:rsidP="00D8099A">
      <w:pPr>
        <w:numPr>
          <w:ilvl w:val="0"/>
          <w:numId w:val="15"/>
        </w:numPr>
        <w:suppressAutoHyphens/>
        <w:jc w:val="both"/>
        <w:rPr>
          <w:rFonts w:asciiTheme="minorHAnsi" w:hAnsiTheme="minorHAnsi" w:cstheme="minorHAnsi"/>
          <w:b/>
          <w:sz w:val="22"/>
          <w:szCs w:val="22"/>
        </w:rPr>
      </w:pPr>
      <w:r>
        <w:rPr>
          <w:rFonts w:asciiTheme="minorHAnsi" w:hAnsiTheme="minorHAnsi" w:cstheme="minorHAnsi"/>
          <w:sz w:val="22"/>
          <w:szCs w:val="22"/>
        </w:rPr>
        <w:t xml:space="preserve">Used </w:t>
      </w:r>
      <w:r w:rsidRPr="00D8099A">
        <w:rPr>
          <w:rFonts w:asciiTheme="minorHAnsi" w:hAnsiTheme="minorHAnsi" w:cstheme="minorHAnsi"/>
          <w:b/>
          <w:sz w:val="22"/>
          <w:szCs w:val="22"/>
        </w:rPr>
        <w:t>Java servlets</w:t>
      </w:r>
      <w:r>
        <w:rPr>
          <w:rFonts w:asciiTheme="minorHAnsi" w:hAnsiTheme="minorHAnsi" w:cstheme="minorHAnsi"/>
          <w:sz w:val="22"/>
          <w:szCs w:val="22"/>
        </w:rPr>
        <w:t xml:space="preserve"> for developing the web application</w:t>
      </w:r>
    </w:p>
    <w:p w14:paraId="79F2279A" w14:textId="305694CB" w:rsidR="00D8099A" w:rsidRPr="00D8099A" w:rsidRDefault="00D8099A" w:rsidP="00D8099A">
      <w:pPr>
        <w:numPr>
          <w:ilvl w:val="0"/>
          <w:numId w:val="15"/>
        </w:numPr>
        <w:suppressAutoHyphens/>
        <w:jc w:val="both"/>
        <w:rPr>
          <w:rFonts w:asciiTheme="minorHAnsi" w:hAnsiTheme="minorHAnsi" w:cstheme="minorHAnsi"/>
          <w:b/>
          <w:sz w:val="22"/>
          <w:szCs w:val="22"/>
        </w:rPr>
      </w:pPr>
      <w:r>
        <w:rPr>
          <w:rFonts w:asciiTheme="minorHAnsi" w:hAnsiTheme="minorHAnsi" w:cstheme="minorHAnsi"/>
          <w:sz w:val="22"/>
          <w:szCs w:val="22"/>
        </w:rPr>
        <w:t xml:space="preserve">Involved in writing </w:t>
      </w:r>
      <w:r w:rsidRPr="00D8099A">
        <w:rPr>
          <w:rFonts w:asciiTheme="minorHAnsi" w:hAnsiTheme="minorHAnsi" w:cstheme="minorHAnsi"/>
          <w:b/>
          <w:sz w:val="22"/>
          <w:szCs w:val="22"/>
        </w:rPr>
        <w:t>SQL and Shell</w:t>
      </w:r>
      <w:r>
        <w:rPr>
          <w:rFonts w:asciiTheme="minorHAnsi" w:hAnsiTheme="minorHAnsi" w:cstheme="minorHAnsi"/>
          <w:sz w:val="22"/>
          <w:szCs w:val="22"/>
        </w:rPr>
        <w:t xml:space="preserve"> scripts for managing regular tasks</w:t>
      </w:r>
    </w:p>
    <w:p w14:paraId="234DD096" w14:textId="77777777" w:rsidR="003C18FD" w:rsidRPr="00D83FC1" w:rsidRDefault="003C18FD" w:rsidP="003C18FD">
      <w:pPr>
        <w:numPr>
          <w:ilvl w:val="0"/>
          <w:numId w:val="15"/>
        </w:numPr>
        <w:suppressAutoHyphens/>
        <w:jc w:val="both"/>
        <w:rPr>
          <w:rFonts w:asciiTheme="minorHAnsi" w:hAnsiTheme="minorHAnsi" w:cstheme="minorHAnsi"/>
          <w:b/>
          <w:sz w:val="22"/>
          <w:szCs w:val="22"/>
        </w:rPr>
      </w:pPr>
      <w:r w:rsidRPr="00D83FC1">
        <w:rPr>
          <w:rFonts w:asciiTheme="minorHAnsi" w:hAnsiTheme="minorHAnsi" w:cstheme="minorHAnsi"/>
          <w:sz w:val="22"/>
          <w:szCs w:val="22"/>
        </w:rPr>
        <w:t>Worked on the database design that is used as the major backend for the Aircel’s web application</w:t>
      </w:r>
    </w:p>
    <w:p w14:paraId="7B47D2CB" w14:textId="3EF8D6FE" w:rsidR="003C18FD" w:rsidRPr="00546E68" w:rsidRDefault="003C18FD" w:rsidP="003C18FD">
      <w:pPr>
        <w:numPr>
          <w:ilvl w:val="0"/>
          <w:numId w:val="15"/>
        </w:numPr>
        <w:suppressAutoHyphens/>
        <w:jc w:val="both"/>
        <w:rPr>
          <w:rFonts w:asciiTheme="minorHAnsi" w:hAnsiTheme="minorHAnsi" w:cstheme="minorHAnsi"/>
          <w:b/>
          <w:sz w:val="22"/>
          <w:szCs w:val="22"/>
        </w:rPr>
      </w:pPr>
      <w:r w:rsidRPr="00D83FC1">
        <w:rPr>
          <w:rFonts w:asciiTheme="minorHAnsi" w:hAnsiTheme="minorHAnsi" w:cstheme="minorHAnsi"/>
          <w:sz w:val="22"/>
          <w:szCs w:val="22"/>
        </w:rPr>
        <w:t xml:space="preserve">Responsible for the maintenance of the running status of Aircel </w:t>
      </w:r>
      <w:r w:rsidR="00E83DBE" w:rsidRPr="00D83FC1">
        <w:rPr>
          <w:rFonts w:asciiTheme="minorHAnsi" w:hAnsiTheme="minorHAnsi" w:cstheme="minorHAnsi"/>
          <w:sz w:val="22"/>
          <w:szCs w:val="22"/>
        </w:rPr>
        <w:t>postpaid</w:t>
      </w:r>
      <w:r w:rsidRPr="00D83FC1">
        <w:rPr>
          <w:rFonts w:asciiTheme="minorHAnsi" w:hAnsiTheme="minorHAnsi" w:cstheme="minorHAnsi"/>
          <w:sz w:val="22"/>
          <w:szCs w:val="22"/>
        </w:rPr>
        <w:t xml:space="preserve"> network</w:t>
      </w:r>
    </w:p>
    <w:p w14:paraId="25034BD7" w14:textId="0A8137EC" w:rsidR="00546E68" w:rsidRDefault="00546E68" w:rsidP="00546E68">
      <w:pPr>
        <w:suppressAutoHyphens/>
        <w:ind w:left="360"/>
        <w:jc w:val="both"/>
        <w:rPr>
          <w:rFonts w:asciiTheme="minorHAnsi" w:hAnsiTheme="minorHAnsi" w:cstheme="minorHAnsi"/>
          <w:b/>
          <w:sz w:val="22"/>
          <w:szCs w:val="22"/>
        </w:rPr>
      </w:pPr>
    </w:p>
    <w:p w14:paraId="1A4B10C9" w14:textId="4CCF9D66" w:rsidR="00546E68" w:rsidRDefault="00546E68" w:rsidP="00546E68">
      <w:pPr>
        <w:suppressAutoHyphens/>
        <w:ind w:left="360"/>
        <w:jc w:val="both"/>
        <w:rPr>
          <w:rFonts w:asciiTheme="minorHAnsi" w:hAnsiTheme="minorHAnsi" w:cstheme="minorHAnsi"/>
          <w:b/>
          <w:sz w:val="22"/>
          <w:szCs w:val="22"/>
        </w:rPr>
      </w:pPr>
    </w:p>
    <w:p w14:paraId="56BF6DB8" w14:textId="77777777" w:rsidR="00B17702" w:rsidRPr="00D83FC1" w:rsidRDefault="00B17702">
      <w:pPr>
        <w:spacing w:before="16" w:line="260" w:lineRule="exact"/>
        <w:ind w:left="100"/>
        <w:rPr>
          <w:rFonts w:asciiTheme="minorHAnsi" w:eastAsia="Calibri" w:hAnsiTheme="minorHAnsi" w:cstheme="minorHAnsi"/>
          <w:b/>
          <w:sz w:val="22"/>
          <w:szCs w:val="22"/>
          <w:u w:val="single" w:color="000000"/>
        </w:rPr>
      </w:pPr>
    </w:p>
    <w:sectPr w:rsidR="00B17702" w:rsidRPr="00D83FC1" w:rsidSect="003C18FD">
      <w:pgSz w:w="12240" w:h="15840"/>
      <w:pgMar w:top="74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DD7"/>
    <w:multiLevelType w:val="hybridMultilevel"/>
    <w:tmpl w:val="9104D8D0"/>
    <w:lvl w:ilvl="0" w:tplc="492442D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B2E15"/>
    <w:multiLevelType w:val="hybridMultilevel"/>
    <w:tmpl w:val="165A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41944"/>
    <w:multiLevelType w:val="hybridMultilevel"/>
    <w:tmpl w:val="E99A4960"/>
    <w:lvl w:ilvl="0" w:tplc="492442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B5C52"/>
    <w:multiLevelType w:val="hybridMultilevel"/>
    <w:tmpl w:val="FAE260F8"/>
    <w:lvl w:ilvl="0" w:tplc="492442D0">
      <w:start w:val="1"/>
      <w:numFmt w:val="bullet"/>
      <w:lvlText w:val=""/>
      <w:lvlJc w:val="left"/>
      <w:pPr>
        <w:ind w:left="820" w:hanging="360"/>
      </w:pPr>
      <w:rPr>
        <w:rFonts w:ascii="Symbol" w:hAnsi="Symbol" w:hint="default"/>
        <w:color w:val="auto"/>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02C7A07"/>
    <w:multiLevelType w:val="multilevel"/>
    <w:tmpl w:val="5AFAA36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0D423AB"/>
    <w:multiLevelType w:val="hybridMultilevel"/>
    <w:tmpl w:val="43CE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63720"/>
    <w:multiLevelType w:val="hybridMultilevel"/>
    <w:tmpl w:val="1B341AA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434738FE"/>
    <w:multiLevelType w:val="hybridMultilevel"/>
    <w:tmpl w:val="3D625688"/>
    <w:lvl w:ilvl="0" w:tplc="492442D0">
      <w:start w:val="1"/>
      <w:numFmt w:val="bullet"/>
      <w:lvlText w:val=""/>
      <w:lvlJc w:val="left"/>
      <w:pPr>
        <w:ind w:left="1180" w:hanging="360"/>
      </w:pPr>
      <w:rPr>
        <w:rFonts w:ascii="Symbol" w:hAnsi="Symbol" w:hint="default"/>
        <w:color w:val="auto"/>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8" w15:restartNumberingAfterBreak="0">
    <w:nsid w:val="4CD71B9A"/>
    <w:multiLevelType w:val="hybridMultilevel"/>
    <w:tmpl w:val="21FC1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B17DD"/>
    <w:multiLevelType w:val="hybridMultilevel"/>
    <w:tmpl w:val="57E2D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76CC2"/>
    <w:multiLevelType w:val="hybridMultilevel"/>
    <w:tmpl w:val="199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93DB1"/>
    <w:multiLevelType w:val="hybridMultilevel"/>
    <w:tmpl w:val="EAC8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72BBA"/>
    <w:multiLevelType w:val="hybridMultilevel"/>
    <w:tmpl w:val="49CC7408"/>
    <w:lvl w:ilvl="0" w:tplc="761EE600">
      <w:numFmt w:val="bullet"/>
      <w:lvlText w:val="•"/>
      <w:lvlJc w:val="left"/>
      <w:pPr>
        <w:ind w:left="675" w:hanging="375"/>
      </w:pPr>
      <w:rPr>
        <w:rFonts w:ascii="Calibri" w:eastAsia="Times New Roman" w:hAnsi="Calibri" w:cs="Calibri" w:hint="default"/>
        <w:w w:val="131"/>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3" w15:restartNumberingAfterBreak="0">
    <w:nsid w:val="6C4C770E"/>
    <w:multiLevelType w:val="hybridMultilevel"/>
    <w:tmpl w:val="3EBC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E1F11"/>
    <w:multiLevelType w:val="hybridMultilevel"/>
    <w:tmpl w:val="8FFAF298"/>
    <w:lvl w:ilvl="0" w:tplc="6B2C199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B42AB"/>
    <w:multiLevelType w:val="hybridMultilevel"/>
    <w:tmpl w:val="D41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D010D"/>
    <w:multiLevelType w:val="hybridMultilevel"/>
    <w:tmpl w:val="545E00D0"/>
    <w:lvl w:ilvl="0" w:tplc="167CE3D0">
      <w:numFmt w:val="bullet"/>
      <w:lvlText w:val="•"/>
      <w:lvlJc w:val="left"/>
      <w:pPr>
        <w:ind w:left="855" w:hanging="405"/>
      </w:pPr>
      <w:rPr>
        <w:rFonts w:ascii="Calibri" w:eastAsia="Times New Roman" w:hAnsi="Calibri" w:cs="Calibri" w:hint="default"/>
        <w:w w:val="131"/>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
  </w:num>
  <w:num w:numId="2">
    <w:abstractNumId w:val="9"/>
  </w:num>
  <w:num w:numId="3">
    <w:abstractNumId w:val="16"/>
  </w:num>
  <w:num w:numId="4">
    <w:abstractNumId w:val="15"/>
  </w:num>
  <w:num w:numId="5">
    <w:abstractNumId w:val="12"/>
  </w:num>
  <w:num w:numId="6">
    <w:abstractNumId w:val="1"/>
  </w:num>
  <w:num w:numId="7">
    <w:abstractNumId w:val="2"/>
  </w:num>
  <w:num w:numId="8">
    <w:abstractNumId w:val="0"/>
  </w:num>
  <w:num w:numId="9">
    <w:abstractNumId w:val="7"/>
  </w:num>
  <w:num w:numId="10">
    <w:abstractNumId w:val="3"/>
  </w:num>
  <w:num w:numId="11">
    <w:abstractNumId w:val="6"/>
  </w:num>
  <w:num w:numId="12">
    <w:abstractNumId w:val="13"/>
  </w:num>
  <w:num w:numId="13">
    <w:abstractNumId w:val="11"/>
  </w:num>
  <w:num w:numId="14">
    <w:abstractNumId w:val="8"/>
  </w:num>
  <w:num w:numId="15">
    <w:abstractNumId w:val="10"/>
  </w:num>
  <w:num w:numId="16">
    <w:abstractNumId w:val="14"/>
  </w:num>
  <w:num w:numId="17">
    <w:abstractNumId w:val="5"/>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51A"/>
    <w:rsid w:val="000033CB"/>
    <w:rsid w:val="00003AE5"/>
    <w:rsid w:val="0001380B"/>
    <w:rsid w:val="00025233"/>
    <w:rsid w:val="00043627"/>
    <w:rsid w:val="00051615"/>
    <w:rsid w:val="00055D5D"/>
    <w:rsid w:val="00061E75"/>
    <w:rsid w:val="000700C0"/>
    <w:rsid w:val="0007011A"/>
    <w:rsid w:val="00071D8C"/>
    <w:rsid w:val="00074638"/>
    <w:rsid w:val="0008230B"/>
    <w:rsid w:val="00082F33"/>
    <w:rsid w:val="000A6D8F"/>
    <w:rsid w:val="000C5FD0"/>
    <w:rsid w:val="000C62A8"/>
    <w:rsid w:val="000E36DE"/>
    <w:rsid w:val="000E54DA"/>
    <w:rsid w:val="000F021E"/>
    <w:rsid w:val="000F3CD5"/>
    <w:rsid w:val="00101764"/>
    <w:rsid w:val="0010545C"/>
    <w:rsid w:val="001077E3"/>
    <w:rsid w:val="00113437"/>
    <w:rsid w:val="00154946"/>
    <w:rsid w:val="001557F4"/>
    <w:rsid w:val="00161A42"/>
    <w:rsid w:val="0016291A"/>
    <w:rsid w:val="0016555B"/>
    <w:rsid w:val="001C35A9"/>
    <w:rsid w:val="001C5B0D"/>
    <w:rsid w:val="00205C3C"/>
    <w:rsid w:val="00236176"/>
    <w:rsid w:val="00237304"/>
    <w:rsid w:val="00261E12"/>
    <w:rsid w:val="00270B0C"/>
    <w:rsid w:val="0027565B"/>
    <w:rsid w:val="002766AF"/>
    <w:rsid w:val="002B389C"/>
    <w:rsid w:val="002D0E18"/>
    <w:rsid w:val="002D2F62"/>
    <w:rsid w:val="002F7E18"/>
    <w:rsid w:val="00310FFB"/>
    <w:rsid w:val="003530CF"/>
    <w:rsid w:val="003646E0"/>
    <w:rsid w:val="003829F3"/>
    <w:rsid w:val="0039151A"/>
    <w:rsid w:val="00394613"/>
    <w:rsid w:val="003A0810"/>
    <w:rsid w:val="003A5F4C"/>
    <w:rsid w:val="003B3BF5"/>
    <w:rsid w:val="003B5E9A"/>
    <w:rsid w:val="003C18FD"/>
    <w:rsid w:val="003D0D54"/>
    <w:rsid w:val="003D2036"/>
    <w:rsid w:val="003D791A"/>
    <w:rsid w:val="004006E7"/>
    <w:rsid w:val="0040599D"/>
    <w:rsid w:val="00416515"/>
    <w:rsid w:val="004168AB"/>
    <w:rsid w:val="004247EE"/>
    <w:rsid w:val="0042774C"/>
    <w:rsid w:val="004342C7"/>
    <w:rsid w:val="00444A12"/>
    <w:rsid w:val="00461CB5"/>
    <w:rsid w:val="00462C3D"/>
    <w:rsid w:val="00486AFC"/>
    <w:rsid w:val="004926AF"/>
    <w:rsid w:val="004D40F8"/>
    <w:rsid w:val="004F711B"/>
    <w:rsid w:val="005257C5"/>
    <w:rsid w:val="00534926"/>
    <w:rsid w:val="005444CE"/>
    <w:rsid w:val="00546E68"/>
    <w:rsid w:val="00557F40"/>
    <w:rsid w:val="00595AC2"/>
    <w:rsid w:val="005B0DA4"/>
    <w:rsid w:val="005B45D3"/>
    <w:rsid w:val="005B7875"/>
    <w:rsid w:val="00600DF8"/>
    <w:rsid w:val="006115E8"/>
    <w:rsid w:val="0061746B"/>
    <w:rsid w:val="00641539"/>
    <w:rsid w:val="0066144F"/>
    <w:rsid w:val="006736B0"/>
    <w:rsid w:val="0067469C"/>
    <w:rsid w:val="006857BB"/>
    <w:rsid w:val="006E0E38"/>
    <w:rsid w:val="006E7CBB"/>
    <w:rsid w:val="006F24FB"/>
    <w:rsid w:val="00711529"/>
    <w:rsid w:val="00711D5A"/>
    <w:rsid w:val="007175DF"/>
    <w:rsid w:val="007219AC"/>
    <w:rsid w:val="00732EC9"/>
    <w:rsid w:val="00736293"/>
    <w:rsid w:val="0075081C"/>
    <w:rsid w:val="00760297"/>
    <w:rsid w:val="00762E13"/>
    <w:rsid w:val="00766ECA"/>
    <w:rsid w:val="00770750"/>
    <w:rsid w:val="007C6F97"/>
    <w:rsid w:val="007E0100"/>
    <w:rsid w:val="008002AF"/>
    <w:rsid w:val="00801BC1"/>
    <w:rsid w:val="008035F7"/>
    <w:rsid w:val="0082147F"/>
    <w:rsid w:val="00837FD7"/>
    <w:rsid w:val="00862263"/>
    <w:rsid w:val="00863649"/>
    <w:rsid w:val="00874B7C"/>
    <w:rsid w:val="008A5405"/>
    <w:rsid w:val="008B675D"/>
    <w:rsid w:val="008D5E65"/>
    <w:rsid w:val="008E3C17"/>
    <w:rsid w:val="008E4AFD"/>
    <w:rsid w:val="008E6783"/>
    <w:rsid w:val="00946B55"/>
    <w:rsid w:val="009475D0"/>
    <w:rsid w:val="00950528"/>
    <w:rsid w:val="00965D3A"/>
    <w:rsid w:val="00981F1F"/>
    <w:rsid w:val="009953BF"/>
    <w:rsid w:val="009A21BD"/>
    <w:rsid w:val="009B64D7"/>
    <w:rsid w:val="009E3555"/>
    <w:rsid w:val="009F36A7"/>
    <w:rsid w:val="00A21246"/>
    <w:rsid w:val="00A21B19"/>
    <w:rsid w:val="00A34A5F"/>
    <w:rsid w:val="00A664A7"/>
    <w:rsid w:val="00A75FB6"/>
    <w:rsid w:val="00A77BFA"/>
    <w:rsid w:val="00A92851"/>
    <w:rsid w:val="00A9444A"/>
    <w:rsid w:val="00A95FE3"/>
    <w:rsid w:val="00AB6708"/>
    <w:rsid w:val="00AC310D"/>
    <w:rsid w:val="00AE0E08"/>
    <w:rsid w:val="00B17702"/>
    <w:rsid w:val="00B21F21"/>
    <w:rsid w:val="00B42DAF"/>
    <w:rsid w:val="00BB2463"/>
    <w:rsid w:val="00BB64F9"/>
    <w:rsid w:val="00BC6BA7"/>
    <w:rsid w:val="00BE0C86"/>
    <w:rsid w:val="00BF403B"/>
    <w:rsid w:val="00BF7DEE"/>
    <w:rsid w:val="00C01B43"/>
    <w:rsid w:val="00C16457"/>
    <w:rsid w:val="00C2681A"/>
    <w:rsid w:val="00C358F9"/>
    <w:rsid w:val="00C5496B"/>
    <w:rsid w:val="00C74905"/>
    <w:rsid w:val="00C753E6"/>
    <w:rsid w:val="00CB7AD4"/>
    <w:rsid w:val="00CD2FDE"/>
    <w:rsid w:val="00CD570A"/>
    <w:rsid w:val="00D072BA"/>
    <w:rsid w:val="00D532F3"/>
    <w:rsid w:val="00D6344B"/>
    <w:rsid w:val="00D70153"/>
    <w:rsid w:val="00D70709"/>
    <w:rsid w:val="00D738AD"/>
    <w:rsid w:val="00D8099A"/>
    <w:rsid w:val="00D83FC1"/>
    <w:rsid w:val="00D8439B"/>
    <w:rsid w:val="00D86025"/>
    <w:rsid w:val="00D91C1B"/>
    <w:rsid w:val="00DA3C8C"/>
    <w:rsid w:val="00DC4EF2"/>
    <w:rsid w:val="00DF3124"/>
    <w:rsid w:val="00E2225C"/>
    <w:rsid w:val="00E3295C"/>
    <w:rsid w:val="00E41B5E"/>
    <w:rsid w:val="00E529E4"/>
    <w:rsid w:val="00E60C15"/>
    <w:rsid w:val="00E61F52"/>
    <w:rsid w:val="00E632AB"/>
    <w:rsid w:val="00E77494"/>
    <w:rsid w:val="00E8295B"/>
    <w:rsid w:val="00E8365E"/>
    <w:rsid w:val="00E83DBE"/>
    <w:rsid w:val="00E86CCB"/>
    <w:rsid w:val="00EA13D6"/>
    <w:rsid w:val="00EB6CB2"/>
    <w:rsid w:val="00EB72D7"/>
    <w:rsid w:val="00ED7478"/>
    <w:rsid w:val="00EE03AE"/>
    <w:rsid w:val="00EE47BF"/>
    <w:rsid w:val="00F07AC4"/>
    <w:rsid w:val="00F361A0"/>
    <w:rsid w:val="00F40A03"/>
    <w:rsid w:val="00F44B10"/>
    <w:rsid w:val="00F63B88"/>
    <w:rsid w:val="00F92EB9"/>
    <w:rsid w:val="00F959DF"/>
    <w:rsid w:val="00FB49EB"/>
    <w:rsid w:val="00FB4C99"/>
    <w:rsid w:val="00FD4C80"/>
    <w:rsid w:val="00FE704D"/>
    <w:rsid w:val="00FF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7500373"/>
  <w15:docId w15:val="{44F87C4B-2CA0-4CEE-A272-2D767931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link w:val="ListParagraphChar"/>
    <w:qFormat/>
    <w:rsid w:val="00BF7DEE"/>
    <w:pPr>
      <w:ind w:left="720"/>
      <w:contextualSpacing/>
    </w:pPr>
  </w:style>
  <w:style w:type="character" w:customStyle="1" w:styleId="hl">
    <w:name w:val="hl"/>
    <w:basedOn w:val="DefaultParagraphFont"/>
    <w:rsid w:val="002D0E18"/>
  </w:style>
  <w:style w:type="character" w:customStyle="1" w:styleId="ListParagraphChar">
    <w:name w:val="List Paragraph Char"/>
    <w:link w:val="ListParagraph"/>
    <w:locked/>
    <w:rsid w:val="00416515"/>
  </w:style>
  <w:style w:type="character" w:styleId="Hyperlink">
    <w:name w:val="Hyperlink"/>
    <w:basedOn w:val="DefaultParagraphFont"/>
    <w:uiPriority w:val="99"/>
    <w:unhideWhenUsed/>
    <w:rsid w:val="003A0810"/>
    <w:rPr>
      <w:color w:val="0000FF" w:themeColor="hyperlink"/>
      <w:u w:val="single"/>
    </w:rPr>
  </w:style>
  <w:style w:type="character" w:customStyle="1" w:styleId="UnresolvedMention1">
    <w:name w:val="Unresolved Mention1"/>
    <w:basedOn w:val="DefaultParagraphFont"/>
    <w:uiPriority w:val="99"/>
    <w:semiHidden/>
    <w:unhideWhenUsed/>
    <w:rsid w:val="003A0810"/>
    <w:rPr>
      <w:color w:val="808080"/>
      <w:shd w:val="clear" w:color="auto" w:fill="E6E6E6"/>
    </w:rPr>
  </w:style>
  <w:style w:type="paragraph" w:styleId="NoSpacing">
    <w:name w:val="No Spacing"/>
    <w:qFormat/>
    <w:rsid w:val="00055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41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esh@ibsysin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6260-82AB-4661-8BC1-A63E7CA4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rayudu SSRM</dc:creator>
  <cp:lastModifiedBy>nikki chowdary</cp:lastModifiedBy>
  <cp:revision>2</cp:revision>
  <dcterms:created xsi:type="dcterms:W3CDTF">2018-02-28T20:16:00Z</dcterms:created>
  <dcterms:modified xsi:type="dcterms:W3CDTF">2018-02-28T20:16:00Z</dcterms:modified>
</cp:coreProperties>
</file>