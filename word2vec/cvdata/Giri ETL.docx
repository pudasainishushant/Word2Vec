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1B3" w:rsidRPr="00731573" w:rsidRDefault="00535B05" w:rsidP="00415980">
      <w:pPr>
        <w:tabs>
          <w:tab w:val="left" w:pos="270"/>
          <w:tab w:val="left" w:pos="450"/>
          <w:tab w:val="left" w:pos="3555"/>
        </w:tabs>
        <w:jc w:val="both"/>
        <w:rPr>
          <w:rFonts w:asciiTheme="majorHAnsi" w:hAnsiTheme="majorHAnsi" w:cs="Tahoma"/>
          <w:b/>
          <w:sz w:val="24"/>
          <w:szCs w:val="24"/>
        </w:rPr>
      </w:pPr>
      <w:r w:rsidRPr="00731573">
        <w:rPr>
          <w:rFonts w:asciiTheme="majorHAnsi" w:hAnsiTheme="majorHAnsi" w:cs="Tahoma"/>
          <w:b/>
          <w:sz w:val="24"/>
          <w:szCs w:val="24"/>
        </w:rPr>
        <w:t>G</w:t>
      </w:r>
      <w:r w:rsidR="009C647B" w:rsidRPr="00731573">
        <w:rPr>
          <w:rFonts w:asciiTheme="majorHAnsi" w:hAnsiTheme="majorHAnsi" w:cs="Tahoma"/>
          <w:b/>
          <w:sz w:val="24"/>
          <w:szCs w:val="24"/>
        </w:rPr>
        <w:t>IRI</w:t>
      </w:r>
      <w:r w:rsidR="00731573" w:rsidRPr="00731573">
        <w:rPr>
          <w:rFonts w:asciiTheme="majorHAnsi" w:hAnsiTheme="majorHAnsi" w:cs="Tahoma"/>
          <w:b/>
          <w:sz w:val="24"/>
          <w:szCs w:val="24"/>
        </w:rPr>
        <w:t xml:space="preserve"> YETURU</w:t>
      </w:r>
    </w:p>
    <w:p w:rsidR="00731573" w:rsidRPr="00731573" w:rsidRDefault="00731573" w:rsidP="00415980">
      <w:pPr>
        <w:tabs>
          <w:tab w:val="left" w:pos="270"/>
          <w:tab w:val="left" w:pos="450"/>
          <w:tab w:val="left" w:pos="3555"/>
        </w:tabs>
        <w:jc w:val="both"/>
        <w:rPr>
          <w:rFonts w:asciiTheme="majorHAnsi" w:hAnsiTheme="majorHAnsi"/>
          <w:b/>
          <w:color w:val="1F497D"/>
          <w:sz w:val="24"/>
          <w:szCs w:val="24"/>
        </w:rPr>
      </w:pPr>
      <w:hyperlink r:id="rId7" w:history="1">
        <w:r w:rsidRPr="00731573">
          <w:rPr>
            <w:rStyle w:val="Hyperlink"/>
            <w:rFonts w:asciiTheme="majorHAnsi" w:hAnsiTheme="majorHAnsi"/>
            <w:b/>
            <w:sz w:val="24"/>
            <w:szCs w:val="24"/>
          </w:rPr>
          <w:t>byeturuapps@yahoo.com</w:t>
        </w:r>
      </w:hyperlink>
    </w:p>
    <w:p w:rsidR="00731573" w:rsidRPr="00731573" w:rsidRDefault="00731573" w:rsidP="00415980">
      <w:pPr>
        <w:tabs>
          <w:tab w:val="left" w:pos="270"/>
          <w:tab w:val="left" w:pos="450"/>
          <w:tab w:val="left" w:pos="3555"/>
        </w:tabs>
        <w:jc w:val="both"/>
        <w:rPr>
          <w:rFonts w:asciiTheme="majorHAnsi" w:hAnsiTheme="majorHAnsi"/>
          <w:b/>
          <w:sz w:val="24"/>
          <w:szCs w:val="24"/>
        </w:rPr>
      </w:pPr>
      <w:r w:rsidRPr="00731573">
        <w:rPr>
          <w:rFonts w:asciiTheme="majorHAnsi" w:hAnsiTheme="majorHAnsi"/>
          <w:b/>
          <w:color w:val="1F497D"/>
          <w:sz w:val="24"/>
          <w:szCs w:val="24"/>
        </w:rPr>
        <w:t>732 609 4083              </w:t>
      </w:r>
    </w:p>
    <w:p w:rsidR="00D543DD" w:rsidRPr="004C682F" w:rsidRDefault="001821B3" w:rsidP="00415980">
      <w:pPr>
        <w:ind w:left="3456" w:firstLine="576"/>
        <w:jc w:val="both"/>
        <w:rPr>
          <w:rFonts w:ascii="Verdana" w:hAnsi="Verdana"/>
        </w:rPr>
      </w:pPr>
      <w:r w:rsidRPr="004C682F">
        <w:rPr>
          <w:rFonts w:ascii="Verdana" w:hAnsi="Verdana"/>
        </w:rPr>
        <w:tab/>
      </w:r>
      <w:r w:rsidR="00D4056E">
        <w:rPr>
          <w:rFonts w:ascii="Verdana" w:hAnsi="Verdana"/>
        </w:rPr>
        <w:tab/>
      </w:r>
      <w:r w:rsidR="00D4056E">
        <w:rPr>
          <w:rFonts w:ascii="Verdana" w:hAnsi="Verdana"/>
        </w:rPr>
        <w:tab/>
      </w:r>
      <w:r w:rsidR="00D4056E">
        <w:rPr>
          <w:rFonts w:ascii="Verdana" w:hAnsi="Verdana"/>
        </w:rPr>
        <w:tab/>
      </w:r>
      <w:r w:rsidR="00D4056E">
        <w:rPr>
          <w:rFonts w:ascii="Verdana" w:hAnsi="Verdana"/>
        </w:rPr>
        <w:tab/>
      </w:r>
      <w:r w:rsidR="003E16E0">
        <w:rPr>
          <w:rFonts w:ascii="Verdana" w:hAnsi="Verdana"/>
        </w:rPr>
        <w:t xml:space="preserve">         </w:t>
      </w:r>
      <w:r w:rsidR="00D4056E">
        <w:rPr>
          <w:rFonts w:ascii="Verdana" w:hAnsi="Verdana"/>
        </w:rPr>
        <w:tab/>
      </w:r>
      <w:r w:rsidR="005A0FAB">
        <w:rPr>
          <w:rFonts w:ascii="Verdana" w:hAnsi="Verdana"/>
          <w:noProof/>
        </w:rPr>
        <w:drawing>
          <wp:inline distT="0" distB="0" distL="0" distR="0">
            <wp:extent cx="1133475" cy="381000"/>
            <wp:effectExtent l="19050" t="0" r="9525" b="0"/>
            <wp:docPr id="1" name="Picture 1" descr="oracle_cert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_certasso"/>
                    <pic:cNvPicPr>
                      <a:picLocks noChangeAspect="1" noChangeArrowheads="1"/>
                    </pic:cNvPicPr>
                  </pic:nvPicPr>
                  <pic:blipFill>
                    <a:blip r:embed="rId8" cstate="print"/>
                    <a:srcRect/>
                    <a:stretch>
                      <a:fillRect/>
                    </a:stretch>
                  </pic:blipFill>
                  <pic:spPr bwMode="auto">
                    <a:xfrm>
                      <a:off x="0" y="0"/>
                      <a:ext cx="1133475" cy="381000"/>
                    </a:xfrm>
                    <a:prstGeom prst="rect">
                      <a:avLst/>
                    </a:prstGeom>
                    <a:noFill/>
                    <a:ln w="9525">
                      <a:noFill/>
                      <a:miter lim="800000"/>
                      <a:headEnd/>
                      <a:tailEnd/>
                    </a:ln>
                  </pic:spPr>
                </pic:pic>
              </a:graphicData>
            </a:graphic>
          </wp:inline>
        </w:drawing>
      </w:r>
    </w:p>
    <w:p w:rsidR="00D543DD" w:rsidRPr="004C682F" w:rsidRDefault="00D543DD" w:rsidP="00415980">
      <w:pPr>
        <w:pStyle w:val="Heading2"/>
        <w:pBdr>
          <w:top w:val="single" w:sz="4" w:space="0" w:color="auto"/>
          <w:bottom w:val="single" w:sz="4" w:space="0" w:color="auto"/>
        </w:pBdr>
        <w:tabs>
          <w:tab w:val="left" w:pos="1206"/>
        </w:tabs>
        <w:jc w:val="both"/>
        <w:rPr>
          <w:rFonts w:ascii="Verdana" w:hAnsi="Verdana"/>
          <w:sz w:val="20"/>
        </w:rPr>
      </w:pPr>
      <w:r w:rsidRPr="004C682F">
        <w:rPr>
          <w:rFonts w:ascii="Verdana" w:hAnsi="Verdana"/>
          <w:color w:val="000000"/>
          <w:sz w:val="20"/>
        </w:rPr>
        <w:t>Experience Summary</w:t>
      </w:r>
    </w:p>
    <w:p w:rsidR="006D1E1B" w:rsidRPr="004C682F" w:rsidRDefault="006D1E1B" w:rsidP="00415980">
      <w:pPr>
        <w:tabs>
          <w:tab w:val="left" w:pos="90"/>
          <w:tab w:val="left" w:pos="270"/>
          <w:tab w:val="left" w:pos="360"/>
          <w:tab w:val="left" w:pos="450"/>
          <w:tab w:val="left" w:pos="540"/>
          <w:tab w:val="left" w:pos="630"/>
          <w:tab w:val="left" w:pos="720"/>
        </w:tabs>
        <w:suppressAutoHyphens/>
        <w:ind w:left="446"/>
        <w:jc w:val="both"/>
        <w:rPr>
          <w:rFonts w:ascii="Verdana" w:hAnsi="Verdana"/>
        </w:rPr>
      </w:pPr>
    </w:p>
    <w:p w:rsidR="00947B5F" w:rsidRPr="00947B5F" w:rsidRDefault="00FD7537" w:rsidP="00415980">
      <w:pPr>
        <w:numPr>
          <w:ilvl w:val="0"/>
          <w:numId w:val="5"/>
        </w:numPr>
        <w:tabs>
          <w:tab w:val="clear" w:pos="930"/>
          <w:tab w:val="num" w:pos="360"/>
          <w:tab w:val="num" w:pos="450"/>
          <w:tab w:val="num" w:pos="516"/>
          <w:tab w:val="num" w:pos="810"/>
        </w:tabs>
        <w:ind w:left="450"/>
        <w:jc w:val="both"/>
        <w:rPr>
          <w:rFonts w:ascii="Verdana" w:hAnsi="Verdana"/>
          <w:b/>
        </w:rPr>
      </w:pPr>
      <w:r>
        <w:rPr>
          <w:rFonts w:ascii="Verdana" w:hAnsi="Verdana"/>
        </w:rPr>
        <w:t xml:space="preserve"> </w:t>
      </w:r>
      <w:r w:rsidR="00947B5F" w:rsidRPr="00947B5F">
        <w:rPr>
          <w:rFonts w:ascii="Verdana" w:hAnsi="Verdana"/>
        </w:rPr>
        <w:t xml:space="preserve">Over </w:t>
      </w:r>
      <w:r w:rsidR="00947B5F" w:rsidRPr="00947B5F">
        <w:rPr>
          <w:rFonts w:ascii="Verdana" w:hAnsi="Verdana"/>
          <w:b/>
        </w:rPr>
        <w:t xml:space="preserve">11 </w:t>
      </w:r>
      <w:r w:rsidR="00947B5F" w:rsidRPr="00947B5F">
        <w:rPr>
          <w:rFonts w:ascii="Verdana" w:hAnsi="Verdana"/>
          <w:shd w:val="clear" w:color="auto" w:fill="FFFFFF"/>
        </w:rPr>
        <w:t xml:space="preserve">years of IT experience in the Analysis, Design, Development, Testing and Implementation of business application systems for </w:t>
      </w:r>
      <w:r w:rsidR="00947B5F" w:rsidRPr="00947B5F">
        <w:rPr>
          <w:rFonts w:ascii="Verdana" w:hAnsi="Verdana"/>
          <w:b/>
          <w:shd w:val="clear" w:color="auto" w:fill="FFFFFF"/>
        </w:rPr>
        <w:t xml:space="preserve">Health care, Pharmaceutical, Financial, </w:t>
      </w:r>
      <w:r w:rsidR="00947B5F" w:rsidRPr="00947B5F">
        <w:rPr>
          <w:rFonts w:ascii="Verdana" w:hAnsi="Verdana"/>
          <w:b/>
        </w:rPr>
        <w:t xml:space="preserve">Parcel </w:t>
      </w:r>
      <w:r w:rsidR="00947B5F" w:rsidRPr="00947B5F">
        <w:rPr>
          <w:rFonts w:ascii="Verdana" w:hAnsi="Verdana"/>
          <w:b/>
          <w:shd w:val="clear" w:color="auto" w:fill="FFFFFF"/>
        </w:rPr>
        <w:t>and Manufacturing Sectors.</w:t>
      </w:r>
    </w:p>
    <w:p w:rsidR="00947B5F" w:rsidRPr="00947B5F" w:rsidRDefault="00FD7537" w:rsidP="00415980">
      <w:pPr>
        <w:numPr>
          <w:ilvl w:val="0"/>
          <w:numId w:val="5"/>
        </w:numPr>
        <w:tabs>
          <w:tab w:val="clear" w:pos="930"/>
          <w:tab w:val="num" w:pos="360"/>
          <w:tab w:val="num" w:pos="450"/>
          <w:tab w:val="num" w:pos="516"/>
          <w:tab w:val="num" w:pos="810"/>
        </w:tabs>
        <w:ind w:left="450"/>
        <w:jc w:val="both"/>
        <w:rPr>
          <w:rFonts w:ascii="Verdana" w:hAnsi="Verdana"/>
        </w:rPr>
      </w:pPr>
      <w:r>
        <w:rPr>
          <w:rFonts w:ascii="Verdana" w:hAnsi="Verdana" w:cs="Arial"/>
        </w:rPr>
        <w:t xml:space="preserve"> </w:t>
      </w:r>
      <w:r w:rsidR="00947B5F" w:rsidRPr="00947B5F">
        <w:rPr>
          <w:rFonts w:ascii="Verdana" w:hAnsi="Verdana" w:cs="Arial"/>
        </w:rPr>
        <w:t xml:space="preserve">Over </w:t>
      </w:r>
      <w:r w:rsidR="00947B5F" w:rsidRPr="00947B5F">
        <w:rPr>
          <w:rFonts w:ascii="Verdana" w:hAnsi="Verdana" w:cs="Arial"/>
          <w:b/>
        </w:rPr>
        <w:t>7</w:t>
      </w:r>
      <w:r w:rsidR="00947B5F" w:rsidRPr="00947B5F">
        <w:rPr>
          <w:rFonts w:ascii="Verdana" w:hAnsi="Verdana" w:cs="Arial"/>
        </w:rPr>
        <w:t xml:space="preserve"> years of experience in </w:t>
      </w:r>
      <w:r w:rsidR="00947B5F" w:rsidRPr="00947B5F">
        <w:rPr>
          <w:rFonts w:ascii="Verdana" w:hAnsi="Verdana" w:cs="Arial"/>
          <w:b/>
          <w:bCs/>
        </w:rPr>
        <w:t xml:space="preserve">Business Intelligence </w:t>
      </w:r>
      <w:r w:rsidR="00947B5F" w:rsidRPr="00947B5F">
        <w:rPr>
          <w:rFonts w:ascii="Verdana" w:hAnsi="Verdana" w:cs="Arial"/>
        </w:rPr>
        <w:t xml:space="preserve">and </w:t>
      </w:r>
      <w:r w:rsidR="00947B5F" w:rsidRPr="00947B5F">
        <w:rPr>
          <w:rFonts w:ascii="Verdana" w:hAnsi="Verdana" w:cs="Arial"/>
          <w:b/>
          <w:bCs/>
        </w:rPr>
        <w:t xml:space="preserve">Data Warehousing </w:t>
      </w:r>
      <w:r w:rsidR="00947B5F" w:rsidRPr="00947B5F">
        <w:rPr>
          <w:rFonts w:ascii="Verdana" w:hAnsi="Verdana" w:cs="Arial"/>
        </w:rPr>
        <w:t xml:space="preserve">solutions with expertise on ETL life cycle development including </w:t>
      </w:r>
      <w:r w:rsidR="00947B5F" w:rsidRPr="00947B5F">
        <w:rPr>
          <w:rFonts w:ascii="Verdana" w:hAnsi="Verdana" w:cs="Arial"/>
          <w:b/>
          <w:bCs/>
        </w:rPr>
        <w:t xml:space="preserve">Analysis, </w:t>
      </w:r>
      <w:r w:rsidR="00947B5F" w:rsidRPr="00947B5F">
        <w:rPr>
          <w:rFonts w:ascii="Verdana" w:hAnsi="Verdana" w:cs="Arial"/>
        </w:rPr>
        <w:t>Design</w:t>
      </w:r>
      <w:r w:rsidR="00947B5F" w:rsidRPr="00947B5F">
        <w:rPr>
          <w:rFonts w:ascii="Verdana" w:hAnsi="Verdana" w:cs="Arial"/>
          <w:b/>
          <w:bCs/>
        </w:rPr>
        <w:t xml:space="preserve">, Profiling, </w:t>
      </w:r>
      <w:r w:rsidR="00947B5F" w:rsidRPr="00947B5F">
        <w:rPr>
          <w:rFonts w:ascii="Verdana" w:hAnsi="Verdana" w:cs="Arial"/>
        </w:rPr>
        <w:t>Build Data Quality</w:t>
      </w:r>
      <w:r w:rsidR="00947B5F" w:rsidRPr="00947B5F">
        <w:rPr>
          <w:rFonts w:ascii="Verdana" w:hAnsi="Verdana" w:cs="Arial"/>
          <w:b/>
          <w:bCs/>
        </w:rPr>
        <w:t xml:space="preserve"> Rules &amp; ETL, </w:t>
      </w:r>
      <w:r w:rsidR="00947B5F" w:rsidRPr="00947B5F">
        <w:rPr>
          <w:rFonts w:ascii="Verdana" w:hAnsi="Verdana" w:cs="Arial"/>
        </w:rPr>
        <w:t>Testing</w:t>
      </w:r>
      <w:r w:rsidR="00947B5F" w:rsidRPr="00947B5F">
        <w:rPr>
          <w:rFonts w:ascii="Verdana" w:hAnsi="Verdana" w:cs="Arial"/>
          <w:b/>
          <w:bCs/>
        </w:rPr>
        <w:t xml:space="preserve">, </w:t>
      </w:r>
      <w:r w:rsidR="00947B5F" w:rsidRPr="00947B5F">
        <w:rPr>
          <w:rFonts w:ascii="Verdana" w:hAnsi="Verdana" w:cs="Arial"/>
        </w:rPr>
        <w:t>Implementation</w:t>
      </w:r>
      <w:r w:rsidR="00947B5F" w:rsidRPr="00947B5F">
        <w:rPr>
          <w:rFonts w:ascii="Verdana" w:hAnsi="Verdana" w:cs="Arial"/>
          <w:b/>
          <w:bCs/>
        </w:rPr>
        <w:t>, Administration</w:t>
      </w:r>
      <w:r w:rsidR="00947B5F" w:rsidRPr="00947B5F">
        <w:rPr>
          <w:rFonts w:ascii="Verdana" w:hAnsi="Verdana" w:cs="Arial"/>
        </w:rPr>
        <w:t xml:space="preserve"> and </w:t>
      </w:r>
      <w:r w:rsidR="00947B5F" w:rsidRPr="00947B5F">
        <w:rPr>
          <w:rFonts w:ascii="Verdana" w:hAnsi="Verdana" w:cs="Arial"/>
          <w:b/>
          <w:bCs/>
        </w:rPr>
        <w:t>Production support.</w:t>
      </w:r>
    </w:p>
    <w:p w:rsidR="00D57B36" w:rsidRPr="00FD7537" w:rsidRDefault="00FD7537" w:rsidP="00415980">
      <w:pPr>
        <w:numPr>
          <w:ilvl w:val="0"/>
          <w:numId w:val="5"/>
        </w:numPr>
        <w:tabs>
          <w:tab w:val="clear" w:pos="930"/>
          <w:tab w:val="num" w:pos="360"/>
          <w:tab w:val="num" w:pos="450"/>
          <w:tab w:val="num" w:pos="516"/>
          <w:tab w:val="num" w:pos="810"/>
        </w:tabs>
        <w:ind w:left="450"/>
        <w:jc w:val="both"/>
        <w:rPr>
          <w:rFonts w:ascii="Verdana" w:hAnsi="Verdana"/>
        </w:rPr>
      </w:pPr>
      <w:r>
        <w:rPr>
          <w:rFonts w:ascii="Verdana" w:eastAsia="Batang" w:hAnsi="Verdana"/>
        </w:rPr>
        <w:t xml:space="preserve"> </w:t>
      </w:r>
      <w:r w:rsidR="00947B5F" w:rsidRPr="00947B5F">
        <w:rPr>
          <w:rFonts w:ascii="Verdana" w:eastAsia="Batang" w:hAnsi="Verdana"/>
        </w:rPr>
        <w:t xml:space="preserve">Thorough understanding of </w:t>
      </w:r>
      <w:r w:rsidR="00947B5F" w:rsidRPr="00947B5F">
        <w:rPr>
          <w:rFonts w:ascii="Verdana" w:eastAsia="Batang" w:hAnsi="Verdana"/>
          <w:b/>
        </w:rPr>
        <w:t>Software Development LifeCycle</w:t>
      </w:r>
      <w:r w:rsidR="00947B5F" w:rsidRPr="00947B5F">
        <w:rPr>
          <w:rFonts w:ascii="Verdana" w:eastAsia="Batang" w:hAnsi="Verdana"/>
        </w:rPr>
        <w:t xml:space="preserve"> (</w:t>
      </w:r>
      <w:r w:rsidR="00947B5F" w:rsidRPr="00947B5F">
        <w:rPr>
          <w:rFonts w:ascii="Verdana" w:eastAsia="Batang" w:hAnsi="Verdana"/>
          <w:b/>
          <w:bCs/>
        </w:rPr>
        <w:t>SDLC</w:t>
      </w:r>
      <w:r w:rsidR="00947B5F" w:rsidRPr="00947B5F">
        <w:rPr>
          <w:rFonts w:ascii="Verdana" w:eastAsia="Batang" w:hAnsi="Verdana"/>
        </w:rPr>
        <w:t>) including requirements analysis, system analysis, design, development, documentation, training, implementation and post-implementation review</w:t>
      </w:r>
      <w:r w:rsidR="00947B5F" w:rsidRPr="00947B5F">
        <w:rPr>
          <w:rFonts w:ascii="Verdana" w:hAnsi="Verdana"/>
          <w:b/>
        </w:rPr>
        <w:t>.</w:t>
      </w:r>
    </w:p>
    <w:p w:rsidR="00FD7537" w:rsidRPr="00FD7537" w:rsidRDefault="00FD7537" w:rsidP="00415980">
      <w:pPr>
        <w:numPr>
          <w:ilvl w:val="0"/>
          <w:numId w:val="5"/>
        </w:numPr>
        <w:tabs>
          <w:tab w:val="clear" w:pos="930"/>
        </w:tabs>
        <w:ind w:left="450"/>
        <w:jc w:val="both"/>
        <w:rPr>
          <w:rFonts w:ascii="Verdana" w:hAnsi="Verdana"/>
        </w:rPr>
      </w:pPr>
      <w:r w:rsidRPr="00FD7537">
        <w:rPr>
          <w:rFonts w:ascii="Verdana" w:hAnsi="Verdana"/>
        </w:rPr>
        <w:t>Have experience in working with both </w:t>
      </w:r>
      <w:r w:rsidRPr="00FD7537">
        <w:rPr>
          <w:rFonts w:ascii="Verdana" w:hAnsi="Verdana"/>
          <w:b/>
          <w:bCs/>
          <w:bdr w:val="none" w:sz="0" w:space="0" w:color="auto" w:frame="1"/>
        </w:rPr>
        <w:t>3NF and dimensional models</w:t>
      </w:r>
      <w:r w:rsidRPr="00FD7537">
        <w:rPr>
          <w:rFonts w:ascii="Verdana" w:hAnsi="Verdana"/>
        </w:rPr>
        <w:t> for data warehouse and good understanding of OLAP/OLTP systems.</w:t>
      </w:r>
    </w:p>
    <w:p w:rsidR="00D57B36" w:rsidRPr="00D57B36" w:rsidRDefault="00D57B36" w:rsidP="00415980">
      <w:pPr>
        <w:numPr>
          <w:ilvl w:val="0"/>
          <w:numId w:val="5"/>
        </w:numPr>
        <w:tabs>
          <w:tab w:val="clear" w:pos="930"/>
          <w:tab w:val="num" w:pos="222"/>
          <w:tab w:val="num" w:pos="450"/>
          <w:tab w:val="num" w:pos="516"/>
          <w:tab w:val="num" w:pos="810"/>
        </w:tabs>
        <w:ind w:left="450"/>
        <w:jc w:val="both"/>
        <w:rPr>
          <w:rFonts w:ascii="Verdana" w:hAnsi="Verdana"/>
        </w:rPr>
      </w:pPr>
      <w:r w:rsidRPr="00D57B36">
        <w:rPr>
          <w:rFonts w:ascii="Verdana" w:hAnsi="Verdana"/>
          <w:b/>
        </w:rPr>
        <w:t>Extensive</w:t>
      </w:r>
      <w:r w:rsidRPr="00D57B36">
        <w:rPr>
          <w:rFonts w:ascii="Verdana" w:hAnsi="Verdana"/>
        </w:rPr>
        <w:t xml:space="preserve"> Experience in data analysis of Source Systems and Warehouse systems.</w:t>
      </w:r>
    </w:p>
    <w:p w:rsidR="0012445E" w:rsidRPr="004C682F" w:rsidRDefault="0012445E" w:rsidP="00415980">
      <w:pPr>
        <w:numPr>
          <w:ilvl w:val="0"/>
          <w:numId w:val="5"/>
        </w:numPr>
        <w:tabs>
          <w:tab w:val="clear" w:pos="930"/>
          <w:tab w:val="num" w:pos="450"/>
        </w:tabs>
        <w:ind w:left="450"/>
        <w:jc w:val="both"/>
        <w:rPr>
          <w:rFonts w:ascii="Verdana" w:hAnsi="Verdana"/>
        </w:rPr>
      </w:pPr>
      <w:r w:rsidRPr="004C682F">
        <w:rPr>
          <w:rFonts w:ascii="Verdana" w:hAnsi="Verdana"/>
        </w:rPr>
        <w:t xml:space="preserve">Strong knowledge in Dimensional Data Modeling Techniques, E-R modeling, </w:t>
      </w:r>
      <w:r w:rsidR="00254D2C" w:rsidRPr="004C682F">
        <w:rPr>
          <w:rFonts w:ascii="Verdana" w:hAnsi="Verdana"/>
        </w:rPr>
        <w:t>Multi-Dimensional</w:t>
      </w:r>
      <w:r w:rsidRPr="004C682F">
        <w:rPr>
          <w:rFonts w:ascii="Verdana" w:hAnsi="Verdana"/>
        </w:rPr>
        <w:t xml:space="preserve"> Database Schemas like Star schema and Snowflake schema (Fact Tables, Dimension Tables), Ralph Kimball Methodology, Normalization forms and handling Slowly Changing Dimensions.</w:t>
      </w:r>
    </w:p>
    <w:p w:rsidR="0012445E" w:rsidRDefault="0012445E" w:rsidP="00415980">
      <w:pPr>
        <w:numPr>
          <w:ilvl w:val="0"/>
          <w:numId w:val="5"/>
        </w:numPr>
        <w:tabs>
          <w:tab w:val="clear" w:pos="930"/>
          <w:tab w:val="num" w:pos="450"/>
        </w:tabs>
        <w:ind w:left="450"/>
        <w:jc w:val="both"/>
        <w:rPr>
          <w:rFonts w:ascii="Verdana" w:hAnsi="Verdana"/>
        </w:rPr>
      </w:pPr>
      <w:r w:rsidRPr="004C682F">
        <w:rPr>
          <w:rFonts w:ascii="Verdana" w:hAnsi="Verdana"/>
        </w:rPr>
        <w:t xml:space="preserve">Pretty good experience in Informatica Power Center (versions </w:t>
      </w:r>
      <w:r w:rsidR="008F0F77" w:rsidRPr="004C682F">
        <w:rPr>
          <w:rFonts w:ascii="Verdana" w:hAnsi="Verdana"/>
        </w:rPr>
        <w:t>9.1/</w:t>
      </w:r>
      <w:r w:rsidRPr="004C682F">
        <w:rPr>
          <w:rFonts w:ascii="Verdana" w:hAnsi="Verdana"/>
        </w:rPr>
        <w:t>8.6/8.1.1/ 7.1) including Designer, Workflow Manager, Workflow Monitor, Repository Manager, Repository Server Admin console.</w:t>
      </w:r>
    </w:p>
    <w:p w:rsidR="006A4A8C" w:rsidRPr="006A4A8C" w:rsidRDefault="006A4A8C" w:rsidP="00415980">
      <w:pPr>
        <w:numPr>
          <w:ilvl w:val="0"/>
          <w:numId w:val="5"/>
        </w:numPr>
        <w:tabs>
          <w:tab w:val="clear" w:pos="930"/>
          <w:tab w:val="num" w:pos="450"/>
        </w:tabs>
        <w:ind w:left="450"/>
        <w:jc w:val="both"/>
        <w:rPr>
          <w:rFonts w:ascii="Verdana" w:hAnsi="Verdana"/>
        </w:rPr>
      </w:pPr>
      <w:r w:rsidRPr="006A4A8C">
        <w:rPr>
          <w:rFonts w:ascii="Verdana" w:hAnsi="Verdana"/>
        </w:rPr>
        <w:t>Experience in</w:t>
      </w:r>
      <w:r w:rsidRPr="006A4A8C">
        <w:rPr>
          <w:rFonts w:ascii="Verdana" w:hAnsi="Verdana"/>
          <w:b/>
        </w:rPr>
        <w:t xml:space="preserve"> Dynamic SQL, Records, Arrays </w:t>
      </w:r>
      <w:r w:rsidRPr="006A4A8C">
        <w:rPr>
          <w:rFonts w:ascii="Verdana" w:hAnsi="Verdana"/>
        </w:rPr>
        <w:t>and</w:t>
      </w:r>
      <w:r w:rsidRPr="006A4A8C">
        <w:rPr>
          <w:rFonts w:ascii="Verdana" w:hAnsi="Verdana"/>
          <w:b/>
        </w:rPr>
        <w:t xml:space="preserve"> Exception Handling.</w:t>
      </w:r>
    </w:p>
    <w:p w:rsidR="00A86575" w:rsidRDefault="00A86575" w:rsidP="00415980">
      <w:pPr>
        <w:numPr>
          <w:ilvl w:val="0"/>
          <w:numId w:val="5"/>
        </w:numPr>
        <w:tabs>
          <w:tab w:val="clear" w:pos="930"/>
          <w:tab w:val="num" w:pos="516"/>
        </w:tabs>
        <w:ind w:left="450"/>
        <w:jc w:val="both"/>
        <w:rPr>
          <w:rFonts w:ascii="Verdana" w:hAnsi="Verdana"/>
        </w:rPr>
      </w:pPr>
      <w:r>
        <w:rPr>
          <w:rFonts w:ascii="Verdana" w:hAnsi="Verdana" w:cs="Arial"/>
        </w:rPr>
        <w:t xml:space="preserve">Expertise in </w:t>
      </w:r>
      <w:r>
        <w:rPr>
          <w:rFonts w:ascii="Verdana" w:hAnsi="Verdana" w:cs="Arial"/>
          <w:b/>
          <w:bCs/>
        </w:rPr>
        <w:t>Data Profiling</w:t>
      </w:r>
      <w:r>
        <w:rPr>
          <w:rFonts w:ascii="Verdana" w:hAnsi="Verdana" w:cs="Arial"/>
        </w:rPr>
        <w:t xml:space="preserve">, </w:t>
      </w:r>
      <w:r>
        <w:rPr>
          <w:rFonts w:ascii="Verdana" w:hAnsi="Verdana"/>
        </w:rPr>
        <w:t>Data quality,</w:t>
      </w:r>
      <w:r w:rsidR="006A4A8C">
        <w:rPr>
          <w:rFonts w:ascii="Verdana" w:hAnsi="Verdana"/>
        </w:rPr>
        <w:t xml:space="preserve"> </w:t>
      </w:r>
      <w:r>
        <w:rPr>
          <w:rFonts w:ascii="Verdana" w:hAnsi="Verdana" w:cs="Arial"/>
          <w:b/>
          <w:bCs/>
        </w:rPr>
        <w:t>Analysis</w:t>
      </w:r>
      <w:r>
        <w:rPr>
          <w:rFonts w:ascii="Verdana" w:hAnsi="Verdana" w:cs="Arial"/>
        </w:rPr>
        <w:t>/</w:t>
      </w:r>
      <w:r>
        <w:rPr>
          <w:rFonts w:ascii="Verdana" w:hAnsi="Verdana" w:cs="Arial"/>
          <w:b/>
          <w:bCs/>
        </w:rPr>
        <w:t>Solutions</w:t>
      </w:r>
      <w:r>
        <w:rPr>
          <w:rFonts w:ascii="Verdana" w:hAnsi="Verdana" w:cs="Arial"/>
        </w:rPr>
        <w:t xml:space="preserve"> by using Informatica Tools.</w:t>
      </w:r>
    </w:p>
    <w:p w:rsidR="00A86575" w:rsidRDefault="00A86575" w:rsidP="00415980">
      <w:pPr>
        <w:numPr>
          <w:ilvl w:val="0"/>
          <w:numId w:val="5"/>
        </w:numPr>
        <w:ind w:left="450"/>
        <w:jc w:val="both"/>
        <w:rPr>
          <w:rFonts w:ascii="Verdana" w:hAnsi="Verdana"/>
        </w:rPr>
      </w:pPr>
      <w:r>
        <w:rPr>
          <w:rFonts w:ascii="Verdana" w:hAnsi="Verdana"/>
          <w:shd w:val="clear" w:color="auto" w:fill="FFFFFF"/>
        </w:rPr>
        <w:t>Informatica Data Quality (</w:t>
      </w:r>
      <w:r>
        <w:rPr>
          <w:rFonts w:ascii="Verdana" w:hAnsi="Verdana"/>
          <w:b/>
          <w:shd w:val="clear" w:color="auto" w:fill="FFFFFF"/>
        </w:rPr>
        <w:t>IDQ 9.1/8.6.1</w:t>
      </w:r>
      <w:r>
        <w:rPr>
          <w:rFonts w:ascii="Verdana" w:hAnsi="Verdana"/>
          <w:shd w:val="clear" w:color="auto" w:fill="FFFFFF"/>
        </w:rPr>
        <w:t>) is the tool used for data quality measurement.</w:t>
      </w:r>
    </w:p>
    <w:p w:rsidR="00A86575" w:rsidRPr="00A86575" w:rsidRDefault="00A86575" w:rsidP="00415980">
      <w:pPr>
        <w:numPr>
          <w:ilvl w:val="0"/>
          <w:numId w:val="5"/>
        </w:numPr>
        <w:ind w:left="450"/>
        <w:jc w:val="both"/>
        <w:rPr>
          <w:rFonts w:ascii="Verdana" w:hAnsi="Verdana"/>
        </w:rPr>
      </w:pPr>
      <w:r w:rsidRPr="00A86575">
        <w:rPr>
          <w:rFonts w:ascii="Verdana" w:hAnsi="Verdana"/>
        </w:rPr>
        <w:t>Experience in ETL performance tuning of sources, transformations, targets, mappings, worklets, workflows, and sessions.</w:t>
      </w:r>
    </w:p>
    <w:p w:rsidR="0012445E" w:rsidRPr="004C682F" w:rsidRDefault="0012445E" w:rsidP="00415980">
      <w:pPr>
        <w:numPr>
          <w:ilvl w:val="0"/>
          <w:numId w:val="5"/>
        </w:numPr>
        <w:tabs>
          <w:tab w:val="clear" w:pos="930"/>
          <w:tab w:val="num" w:pos="450"/>
        </w:tabs>
        <w:ind w:left="450"/>
        <w:jc w:val="both"/>
        <w:rPr>
          <w:rFonts w:ascii="Verdana" w:hAnsi="Verdana"/>
        </w:rPr>
      </w:pPr>
      <w:r w:rsidRPr="004C682F">
        <w:rPr>
          <w:rFonts w:ascii="Verdana" w:hAnsi="Verdana"/>
        </w:rPr>
        <w:t>Proficient in using Informatica workflow manager, workflow monitor, server manager, PMCMD (Informatica command line utility) to create, schedule and control workflows, tasks, and sessions.</w:t>
      </w:r>
    </w:p>
    <w:p w:rsidR="0012445E" w:rsidRPr="004C682F" w:rsidRDefault="0012445E" w:rsidP="00415980">
      <w:pPr>
        <w:numPr>
          <w:ilvl w:val="0"/>
          <w:numId w:val="5"/>
        </w:numPr>
        <w:tabs>
          <w:tab w:val="clear" w:pos="930"/>
          <w:tab w:val="num" w:pos="450"/>
        </w:tabs>
        <w:ind w:left="450"/>
        <w:jc w:val="both"/>
        <w:rPr>
          <w:rFonts w:ascii="Verdana" w:hAnsi="Verdana"/>
        </w:rPr>
      </w:pPr>
      <w:r w:rsidRPr="004C682F">
        <w:rPr>
          <w:rFonts w:ascii="Verdana" w:hAnsi="Verdana"/>
        </w:rPr>
        <w:t>Worked with Pre-Session and Post-Session UNIX scripts for automation of ETL jobs using AutoSys, CONTROL-M and Appworx schedulers and Involved in migration/conversion of ETL processes from development to production environment.</w:t>
      </w:r>
    </w:p>
    <w:p w:rsidR="0012445E" w:rsidRPr="004C682F" w:rsidRDefault="0012445E" w:rsidP="00415980">
      <w:pPr>
        <w:numPr>
          <w:ilvl w:val="0"/>
          <w:numId w:val="5"/>
        </w:numPr>
        <w:tabs>
          <w:tab w:val="clear" w:pos="930"/>
          <w:tab w:val="num" w:pos="450"/>
        </w:tabs>
        <w:ind w:left="450"/>
        <w:jc w:val="both"/>
        <w:rPr>
          <w:rFonts w:ascii="Verdana" w:hAnsi="Verdana"/>
        </w:rPr>
      </w:pPr>
      <w:r w:rsidRPr="004C682F">
        <w:rPr>
          <w:rFonts w:ascii="Verdana" w:hAnsi="Verdana"/>
        </w:rPr>
        <w:t>Expertise in implementing in Incremental data loading from relational sources using Mapping Parameters and Mapping Variables.</w:t>
      </w:r>
    </w:p>
    <w:p w:rsidR="0012445E" w:rsidRPr="004C682F" w:rsidRDefault="0012445E" w:rsidP="00415980">
      <w:pPr>
        <w:numPr>
          <w:ilvl w:val="0"/>
          <w:numId w:val="5"/>
        </w:numPr>
        <w:tabs>
          <w:tab w:val="clear" w:pos="930"/>
          <w:tab w:val="num" w:pos="450"/>
        </w:tabs>
        <w:ind w:left="450"/>
        <w:jc w:val="both"/>
        <w:rPr>
          <w:rFonts w:ascii="Verdana" w:hAnsi="Verdana"/>
        </w:rPr>
      </w:pPr>
      <w:r w:rsidRPr="004C682F">
        <w:rPr>
          <w:rFonts w:ascii="Verdana" w:hAnsi="Verdana"/>
        </w:rPr>
        <w:t xml:space="preserve">Teradata experience </w:t>
      </w:r>
      <w:r w:rsidR="008F0F77" w:rsidRPr="004C682F">
        <w:rPr>
          <w:rFonts w:ascii="Verdana" w:hAnsi="Verdana"/>
        </w:rPr>
        <w:t>using Teradata SQL Assistant,</w:t>
      </w:r>
      <w:r w:rsidRPr="004C682F">
        <w:rPr>
          <w:rFonts w:ascii="Verdana" w:hAnsi="Verdana"/>
        </w:rPr>
        <w:t xml:space="preserve"> load/unload utilities like BTEQ, FastLoad, MultiLoad, Fast Export, and T pump.</w:t>
      </w:r>
    </w:p>
    <w:p w:rsidR="0012445E" w:rsidRPr="004C682F" w:rsidRDefault="0012445E" w:rsidP="00415980">
      <w:pPr>
        <w:numPr>
          <w:ilvl w:val="0"/>
          <w:numId w:val="5"/>
        </w:numPr>
        <w:tabs>
          <w:tab w:val="clear" w:pos="930"/>
          <w:tab w:val="num" w:pos="450"/>
        </w:tabs>
        <w:ind w:left="450"/>
        <w:jc w:val="both"/>
        <w:rPr>
          <w:rFonts w:ascii="Verdana" w:hAnsi="Verdana"/>
        </w:rPr>
      </w:pPr>
      <w:r w:rsidRPr="004C682F">
        <w:rPr>
          <w:rFonts w:ascii="Verdana" w:hAnsi="Verdana"/>
        </w:rPr>
        <w:t>Expert Knowledge in ETL and SQL query performance tuning to improve the session run times.</w:t>
      </w:r>
    </w:p>
    <w:p w:rsidR="009B4C9A" w:rsidRPr="00A86575" w:rsidRDefault="009B4C9A" w:rsidP="00415980">
      <w:pPr>
        <w:pStyle w:val="ListParagraph"/>
        <w:numPr>
          <w:ilvl w:val="0"/>
          <w:numId w:val="5"/>
        </w:numPr>
        <w:tabs>
          <w:tab w:val="clear" w:pos="930"/>
          <w:tab w:val="left" w:pos="0"/>
          <w:tab w:val="left" w:pos="180"/>
          <w:tab w:val="left" w:pos="270"/>
          <w:tab w:val="num" w:pos="540"/>
        </w:tabs>
        <w:ind w:left="474"/>
        <w:jc w:val="both"/>
        <w:rPr>
          <w:rFonts w:ascii="Verdana" w:hAnsi="Verdana"/>
          <w:b/>
          <w:sz w:val="20"/>
          <w:szCs w:val="20"/>
        </w:rPr>
      </w:pPr>
      <w:r w:rsidRPr="00A86575">
        <w:rPr>
          <w:rFonts w:ascii="Verdana" w:hAnsi="Verdana"/>
          <w:sz w:val="20"/>
          <w:szCs w:val="20"/>
        </w:rPr>
        <w:t xml:space="preserve">Worked extensively with </w:t>
      </w:r>
    </w:p>
    <w:p w:rsidR="00C1159E" w:rsidRDefault="00C1159E" w:rsidP="00415980">
      <w:pPr>
        <w:numPr>
          <w:ilvl w:val="0"/>
          <w:numId w:val="6"/>
        </w:numPr>
        <w:tabs>
          <w:tab w:val="left" w:pos="1080"/>
        </w:tabs>
        <w:suppressAutoHyphens/>
        <w:ind w:left="1267"/>
        <w:jc w:val="both"/>
        <w:rPr>
          <w:rFonts w:ascii="Verdana" w:hAnsi="Verdana"/>
          <w:b/>
        </w:rPr>
      </w:pPr>
      <w:r w:rsidRPr="004C682F">
        <w:rPr>
          <w:rFonts w:ascii="Verdana" w:hAnsi="Verdana"/>
          <w:b/>
        </w:rPr>
        <w:t xml:space="preserve"> ETL</w:t>
      </w:r>
      <w:r w:rsidR="00BC5344" w:rsidRPr="004C682F">
        <w:rPr>
          <w:rFonts w:ascii="Verdana" w:hAnsi="Verdana"/>
          <w:b/>
        </w:rPr>
        <w:t>-Informatica</w:t>
      </w:r>
      <w:r w:rsidR="00FE4092" w:rsidRPr="004C682F">
        <w:rPr>
          <w:rFonts w:ascii="Verdana" w:hAnsi="Verdana"/>
          <w:b/>
        </w:rPr>
        <w:t>9.1.0/8.1.6/7.1.2</w:t>
      </w:r>
    </w:p>
    <w:p w:rsidR="00A86575" w:rsidRPr="00A86575" w:rsidRDefault="00F35FF1" w:rsidP="00415980">
      <w:pPr>
        <w:numPr>
          <w:ilvl w:val="0"/>
          <w:numId w:val="6"/>
        </w:numPr>
        <w:tabs>
          <w:tab w:val="left" w:pos="1080"/>
        </w:tabs>
        <w:suppressAutoHyphens/>
        <w:ind w:left="1267"/>
        <w:jc w:val="both"/>
        <w:rPr>
          <w:rFonts w:ascii="Verdana" w:hAnsi="Verdana"/>
          <w:b/>
        </w:rPr>
      </w:pPr>
      <w:r>
        <w:rPr>
          <w:rFonts w:ascii="Verdana" w:hAnsi="Verdana"/>
          <w:b/>
          <w:bCs/>
          <w:bdr w:val="none" w:sz="0" w:space="0" w:color="auto" w:frame="1"/>
        </w:rPr>
        <w:t xml:space="preserve"> </w:t>
      </w:r>
      <w:r w:rsidR="00A86575" w:rsidRPr="00A86575">
        <w:rPr>
          <w:rFonts w:ascii="Verdana" w:hAnsi="Verdana"/>
          <w:b/>
          <w:bCs/>
          <w:bdr w:val="none" w:sz="0" w:space="0" w:color="auto" w:frame="1"/>
        </w:rPr>
        <w:t>Informatica</w:t>
      </w:r>
      <w:r w:rsidR="00A86575" w:rsidRPr="00A86575">
        <w:rPr>
          <w:rFonts w:ascii="Verdana" w:hAnsi="Verdana"/>
          <w:b/>
        </w:rPr>
        <w:t> Data Quality 9.1/8.6.1 (IDQ)</w:t>
      </w:r>
    </w:p>
    <w:p w:rsidR="003B18EF" w:rsidRPr="004C682F" w:rsidRDefault="003B18EF" w:rsidP="00415980">
      <w:pPr>
        <w:numPr>
          <w:ilvl w:val="0"/>
          <w:numId w:val="6"/>
        </w:numPr>
        <w:tabs>
          <w:tab w:val="left" w:pos="1080"/>
        </w:tabs>
        <w:suppressAutoHyphens/>
        <w:ind w:left="1094" w:hanging="187"/>
        <w:jc w:val="both"/>
        <w:rPr>
          <w:rFonts w:ascii="Verdana" w:hAnsi="Verdana"/>
          <w:b/>
        </w:rPr>
      </w:pPr>
      <w:r w:rsidRPr="004C682F">
        <w:rPr>
          <w:rFonts w:ascii="Verdana" w:hAnsi="Verdana"/>
          <w:b/>
        </w:rPr>
        <w:t xml:space="preserve"> Oracle Databases 8i/9i/10g &amp; 11g SQL, PL/SQL,</w:t>
      </w:r>
    </w:p>
    <w:p w:rsidR="003B18EF" w:rsidRPr="004C682F" w:rsidRDefault="003B18EF" w:rsidP="00415980">
      <w:pPr>
        <w:numPr>
          <w:ilvl w:val="0"/>
          <w:numId w:val="6"/>
        </w:numPr>
        <w:tabs>
          <w:tab w:val="left" w:pos="1080"/>
        </w:tabs>
        <w:suppressAutoHyphens/>
        <w:ind w:left="1094" w:hanging="187"/>
        <w:jc w:val="both"/>
        <w:rPr>
          <w:rFonts w:ascii="Verdana" w:hAnsi="Verdana"/>
          <w:b/>
        </w:rPr>
      </w:pPr>
      <w:r w:rsidRPr="004C682F">
        <w:rPr>
          <w:rFonts w:ascii="Verdana" w:hAnsi="Verdana"/>
          <w:b/>
        </w:rPr>
        <w:t xml:space="preserve"> Developer 6i &amp; 10g (mainly Forms &amp; Reports),</w:t>
      </w:r>
    </w:p>
    <w:p w:rsidR="003B18EF" w:rsidRPr="004C682F" w:rsidRDefault="003B18EF" w:rsidP="00415980">
      <w:pPr>
        <w:numPr>
          <w:ilvl w:val="0"/>
          <w:numId w:val="6"/>
        </w:numPr>
        <w:tabs>
          <w:tab w:val="left" w:pos="1080"/>
        </w:tabs>
        <w:suppressAutoHyphens/>
        <w:ind w:left="1267"/>
        <w:jc w:val="both"/>
        <w:rPr>
          <w:rFonts w:ascii="Verdana" w:hAnsi="Verdana"/>
          <w:b/>
        </w:rPr>
      </w:pPr>
      <w:r w:rsidRPr="004C682F">
        <w:rPr>
          <w:rFonts w:ascii="Verdana" w:hAnsi="Verdana"/>
          <w:b/>
        </w:rPr>
        <w:t xml:space="preserve"> Oracle BI Publisher,</w:t>
      </w:r>
    </w:p>
    <w:p w:rsidR="006B6E1C" w:rsidRPr="004C682F" w:rsidRDefault="009B4C9A" w:rsidP="00415980">
      <w:pPr>
        <w:numPr>
          <w:ilvl w:val="0"/>
          <w:numId w:val="6"/>
        </w:numPr>
        <w:tabs>
          <w:tab w:val="left" w:pos="1080"/>
        </w:tabs>
        <w:suppressAutoHyphens/>
        <w:ind w:left="1080" w:hanging="180"/>
        <w:jc w:val="both"/>
        <w:rPr>
          <w:rFonts w:ascii="Verdana" w:hAnsi="Verdana"/>
        </w:rPr>
      </w:pPr>
      <w:r w:rsidRPr="004C682F">
        <w:rPr>
          <w:rFonts w:ascii="Verdana" w:hAnsi="Verdana"/>
          <w:b/>
        </w:rPr>
        <w:t xml:space="preserve"> Oracle Discoverer 4i</w:t>
      </w:r>
      <w:r w:rsidR="006B6E1C" w:rsidRPr="004C682F">
        <w:rPr>
          <w:rFonts w:ascii="Verdana" w:hAnsi="Verdana"/>
          <w:b/>
        </w:rPr>
        <w:t>,</w:t>
      </w:r>
    </w:p>
    <w:p w:rsidR="009B4C9A" w:rsidRPr="004C682F" w:rsidRDefault="006B6E1C" w:rsidP="00415980">
      <w:pPr>
        <w:numPr>
          <w:ilvl w:val="0"/>
          <w:numId w:val="6"/>
        </w:numPr>
        <w:tabs>
          <w:tab w:val="left" w:pos="1080"/>
        </w:tabs>
        <w:suppressAutoHyphens/>
        <w:ind w:left="1080" w:hanging="180"/>
        <w:jc w:val="both"/>
        <w:rPr>
          <w:rFonts w:ascii="Verdana" w:hAnsi="Verdana"/>
          <w:b/>
        </w:rPr>
      </w:pPr>
      <w:r w:rsidRPr="004C682F">
        <w:rPr>
          <w:rFonts w:ascii="Verdana" w:eastAsia="MS Mincho" w:hAnsi="Verdana" w:cs="Arial"/>
          <w:b/>
          <w:color w:val="000000"/>
          <w:lang w:eastAsia="ja-JP"/>
        </w:rPr>
        <w:t>UNIX Shell Scripts to automate load process</w:t>
      </w:r>
    </w:p>
    <w:p w:rsidR="00314803" w:rsidRPr="004C682F" w:rsidRDefault="00314803" w:rsidP="00415980">
      <w:pPr>
        <w:numPr>
          <w:ilvl w:val="0"/>
          <w:numId w:val="5"/>
        </w:numPr>
        <w:tabs>
          <w:tab w:val="clear" w:pos="930"/>
          <w:tab w:val="num" w:pos="450"/>
        </w:tabs>
        <w:ind w:left="446" w:hanging="288"/>
        <w:jc w:val="both"/>
        <w:rPr>
          <w:rFonts w:ascii="Verdana" w:hAnsi="Verdana"/>
        </w:rPr>
      </w:pPr>
      <w:r w:rsidRPr="004C682F">
        <w:rPr>
          <w:rFonts w:ascii="Verdana" w:hAnsi="Verdana"/>
        </w:rPr>
        <w:t xml:space="preserve">Worked on the physical transformation of the data model which involved creating the database objects like </w:t>
      </w:r>
      <w:r w:rsidRPr="004C682F">
        <w:rPr>
          <w:rFonts w:ascii="Verdana" w:hAnsi="Verdana"/>
          <w:b/>
        </w:rPr>
        <w:t>Tables, Indexes, Triggers, Stored Procedures, Functions, and Packages etc.</w:t>
      </w:r>
    </w:p>
    <w:p w:rsidR="0073383A" w:rsidRDefault="0073383A" w:rsidP="00415980">
      <w:pPr>
        <w:numPr>
          <w:ilvl w:val="0"/>
          <w:numId w:val="32"/>
        </w:numPr>
        <w:jc w:val="both"/>
        <w:rPr>
          <w:rFonts w:ascii="Verdana" w:hAnsi="Verdana"/>
        </w:rPr>
      </w:pPr>
      <w:r w:rsidRPr="004C682F">
        <w:rPr>
          <w:rFonts w:ascii="Verdana" w:hAnsi="Verdana"/>
        </w:rPr>
        <w:t>Good exposure to SQL, PL/SQL Programming and UNIX.</w:t>
      </w:r>
    </w:p>
    <w:p w:rsidR="00FB6E8C" w:rsidRDefault="00FB6E8C" w:rsidP="00415980">
      <w:pPr>
        <w:pStyle w:val="ListParagraph"/>
        <w:numPr>
          <w:ilvl w:val="0"/>
          <w:numId w:val="32"/>
        </w:numPr>
        <w:jc w:val="both"/>
        <w:rPr>
          <w:rFonts w:ascii="Verdana" w:hAnsi="Verdana" w:cs="Arial"/>
          <w:sz w:val="20"/>
          <w:szCs w:val="20"/>
        </w:rPr>
      </w:pPr>
      <w:r>
        <w:rPr>
          <w:rFonts w:ascii="Verdana" w:hAnsi="Verdana" w:cs="Arial"/>
          <w:sz w:val="20"/>
          <w:szCs w:val="20"/>
        </w:rPr>
        <w:t xml:space="preserve">Expertise in developing and working on </w:t>
      </w:r>
      <w:r>
        <w:rPr>
          <w:rFonts w:ascii="Verdana" w:hAnsi="Verdana" w:cs="Arial"/>
          <w:b/>
          <w:bCs/>
          <w:sz w:val="20"/>
          <w:szCs w:val="20"/>
        </w:rPr>
        <w:t>UNIX shell scripts</w:t>
      </w:r>
      <w:r>
        <w:rPr>
          <w:rFonts w:ascii="Verdana" w:hAnsi="Verdana" w:cs="Arial"/>
          <w:sz w:val="20"/>
          <w:szCs w:val="20"/>
        </w:rPr>
        <w:t xml:space="preserve"> and automating the process </w:t>
      </w:r>
      <w:r>
        <w:rPr>
          <w:rFonts w:ascii="Verdana" w:hAnsi="Verdana" w:cs="Arial"/>
          <w:color w:val="000000"/>
          <w:sz w:val="20"/>
          <w:szCs w:val="20"/>
        </w:rPr>
        <w:t xml:space="preserve">by </w:t>
      </w:r>
      <w:r>
        <w:rPr>
          <w:rFonts w:ascii="Verdana" w:hAnsi="Verdana" w:cs="Arial"/>
          <w:b/>
          <w:bCs/>
          <w:color w:val="000000"/>
          <w:sz w:val="20"/>
          <w:szCs w:val="20"/>
        </w:rPr>
        <w:t xml:space="preserve">Autosys, Control-M, </w:t>
      </w:r>
      <w:r w:rsidR="00BE3D58">
        <w:rPr>
          <w:rFonts w:ascii="Verdana" w:hAnsi="Verdana" w:cs="Arial"/>
          <w:b/>
          <w:bCs/>
          <w:color w:val="000000"/>
          <w:sz w:val="20"/>
          <w:szCs w:val="20"/>
        </w:rPr>
        <w:t xml:space="preserve">DAC, </w:t>
      </w:r>
      <w:r>
        <w:rPr>
          <w:rFonts w:ascii="Verdana" w:hAnsi="Verdana" w:cs="Arial"/>
          <w:b/>
          <w:bCs/>
          <w:color w:val="000000"/>
          <w:sz w:val="20"/>
          <w:szCs w:val="20"/>
        </w:rPr>
        <w:t>Maestro and Cron Job Schedulers.</w:t>
      </w:r>
    </w:p>
    <w:p w:rsidR="00FB6E8C" w:rsidRDefault="00FB6E8C" w:rsidP="00415980">
      <w:pPr>
        <w:pStyle w:val="ListParagraph"/>
        <w:numPr>
          <w:ilvl w:val="0"/>
          <w:numId w:val="32"/>
        </w:numPr>
        <w:jc w:val="both"/>
        <w:rPr>
          <w:rFonts w:ascii="Verdana" w:hAnsi="Verdana" w:cs="Arial"/>
          <w:sz w:val="20"/>
          <w:szCs w:val="20"/>
        </w:rPr>
      </w:pPr>
      <w:r>
        <w:rPr>
          <w:rFonts w:ascii="Verdana" w:hAnsi="Verdana" w:cs="Arial"/>
          <w:sz w:val="20"/>
          <w:szCs w:val="20"/>
        </w:rPr>
        <w:t xml:space="preserve">Strong knowledge in using </w:t>
      </w:r>
      <w:r>
        <w:rPr>
          <w:rFonts w:ascii="Verdana" w:hAnsi="Verdana" w:cs="Arial"/>
          <w:b/>
          <w:bCs/>
          <w:sz w:val="20"/>
          <w:szCs w:val="20"/>
        </w:rPr>
        <w:t xml:space="preserve">SQL*Loader, Materialized views, Export </w:t>
      </w:r>
      <w:r>
        <w:rPr>
          <w:rFonts w:ascii="Verdana" w:hAnsi="Verdana" w:cs="Arial"/>
          <w:sz w:val="20"/>
          <w:szCs w:val="20"/>
        </w:rPr>
        <w:t xml:space="preserve">and </w:t>
      </w:r>
      <w:r>
        <w:rPr>
          <w:rFonts w:ascii="Verdana" w:hAnsi="Verdana" w:cs="Arial"/>
          <w:b/>
          <w:bCs/>
          <w:sz w:val="20"/>
          <w:szCs w:val="20"/>
        </w:rPr>
        <w:t>Import Utilities</w:t>
      </w:r>
      <w:r>
        <w:rPr>
          <w:rFonts w:ascii="Verdana" w:hAnsi="Verdana" w:cs="Arial"/>
          <w:sz w:val="20"/>
          <w:szCs w:val="20"/>
        </w:rPr>
        <w:t>.</w:t>
      </w:r>
    </w:p>
    <w:p w:rsidR="00FB6E8C" w:rsidRPr="004C682F" w:rsidRDefault="00FB6E8C" w:rsidP="00415980">
      <w:pPr>
        <w:numPr>
          <w:ilvl w:val="0"/>
          <w:numId w:val="32"/>
        </w:numPr>
        <w:jc w:val="both"/>
        <w:rPr>
          <w:rFonts w:ascii="Verdana" w:hAnsi="Verdana"/>
        </w:rPr>
      </w:pPr>
      <w:r>
        <w:rPr>
          <w:rFonts w:ascii="Verdana" w:hAnsi="Verdana" w:cs="Arial"/>
        </w:rPr>
        <w:t xml:space="preserve">Strong Knowledge in the </w:t>
      </w:r>
      <w:r>
        <w:rPr>
          <w:rFonts w:ascii="Verdana" w:hAnsi="Verdana" w:cs="Arial"/>
          <w:b/>
          <w:bCs/>
        </w:rPr>
        <w:t>Data Base Administration</w:t>
      </w:r>
      <w:r>
        <w:rPr>
          <w:rFonts w:ascii="Verdana" w:hAnsi="Verdana" w:cs="Arial"/>
        </w:rPr>
        <w:t xml:space="preserve"> such as designing data-model, implementing relationships, handling security issues, importing and exporting database, managing table-spaces</w:t>
      </w:r>
    </w:p>
    <w:p w:rsidR="008F0F77" w:rsidRPr="004C682F" w:rsidRDefault="0073383A" w:rsidP="00415980">
      <w:pPr>
        <w:numPr>
          <w:ilvl w:val="0"/>
          <w:numId w:val="32"/>
        </w:numPr>
        <w:jc w:val="both"/>
        <w:rPr>
          <w:rFonts w:ascii="Verdana" w:hAnsi="Verdana"/>
        </w:rPr>
      </w:pPr>
      <w:r w:rsidRPr="004C682F">
        <w:rPr>
          <w:rFonts w:ascii="Verdana" w:hAnsi="Verdana"/>
        </w:rPr>
        <w:lastRenderedPageBreak/>
        <w:t>Proficiency at grasping new technical concepts quickly and utilizing the same in a productive manner.</w:t>
      </w:r>
    </w:p>
    <w:p w:rsidR="008F0F77" w:rsidRDefault="008F0F77" w:rsidP="00415980">
      <w:pPr>
        <w:numPr>
          <w:ilvl w:val="0"/>
          <w:numId w:val="32"/>
        </w:numPr>
        <w:jc w:val="both"/>
        <w:rPr>
          <w:rFonts w:ascii="Verdana" w:hAnsi="Verdana"/>
        </w:rPr>
      </w:pPr>
      <w:r w:rsidRPr="004C682F">
        <w:rPr>
          <w:rFonts w:ascii="Verdana" w:hAnsi="Verdana"/>
        </w:rPr>
        <w:t>Excellent analytical, problem solving skills and a motivated team player with excellent inter-personal skills and excellent presentation skills.</w:t>
      </w:r>
    </w:p>
    <w:p w:rsidR="00FB6E8C" w:rsidRDefault="00FB6E8C" w:rsidP="00415980">
      <w:pPr>
        <w:pStyle w:val="ListParagraph"/>
        <w:numPr>
          <w:ilvl w:val="0"/>
          <w:numId w:val="32"/>
        </w:numPr>
        <w:jc w:val="both"/>
        <w:rPr>
          <w:rFonts w:ascii="Verdana" w:hAnsi="Verdana" w:cs="Arial"/>
          <w:sz w:val="20"/>
          <w:szCs w:val="20"/>
        </w:rPr>
      </w:pPr>
      <w:r>
        <w:rPr>
          <w:rFonts w:ascii="Verdana" w:hAnsi="Verdana" w:cs="Arial"/>
          <w:sz w:val="20"/>
          <w:szCs w:val="20"/>
        </w:rPr>
        <w:t xml:space="preserve">Extensive experience in </w:t>
      </w:r>
      <w:r>
        <w:rPr>
          <w:rFonts w:ascii="Verdana" w:hAnsi="Verdana" w:cs="Arial"/>
          <w:b/>
          <w:bCs/>
          <w:sz w:val="20"/>
          <w:szCs w:val="20"/>
        </w:rPr>
        <w:t>Data migration</w:t>
      </w:r>
      <w:r>
        <w:rPr>
          <w:rFonts w:ascii="Verdana" w:hAnsi="Verdana" w:cs="Arial"/>
          <w:sz w:val="20"/>
          <w:szCs w:val="20"/>
        </w:rPr>
        <w:t xml:space="preserve"> projects along with validating the </w:t>
      </w:r>
      <w:r>
        <w:rPr>
          <w:rFonts w:ascii="Verdana" w:hAnsi="Verdana" w:cs="Arial"/>
          <w:b/>
          <w:bCs/>
          <w:sz w:val="20"/>
          <w:szCs w:val="20"/>
        </w:rPr>
        <w:t xml:space="preserve">Data </w:t>
      </w:r>
      <w:r>
        <w:rPr>
          <w:rFonts w:ascii="Verdana" w:hAnsi="Verdana" w:cs="Arial"/>
          <w:sz w:val="20"/>
          <w:szCs w:val="20"/>
        </w:rPr>
        <w:t>by using scripts/Tools to perform Data Cleansing, Profiling, Metadata, and Partitioning.</w:t>
      </w:r>
    </w:p>
    <w:p w:rsidR="00FB6E8C" w:rsidRDefault="00FB6E8C" w:rsidP="00415980">
      <w:pPr>
        <w:pStyle w:val="ListParagraph"/>
        <w:numPr>
          <w:ilvl w:val="0"/>
          <w:numId w:val="32"/>
        </w:numPr>
        <w:jc w:val="both"/>
        <w:rPr>
          <w:rFonts w:ascii="Verdana" w:hAnsi="Verdana" w:cs="Arial"/>
          <w:sz w:val="20"/>
          <w:szCs w:val="20"/>
        </w:rPr>
      </w:pPr>
      <w:r>
        <w:rPr>
          <w:rFonts w:ascii="Verdana" w:hAnsi="Verdana" w:cs="Arial"/>
          <w:sz w:val="20"/>
          <w:szCs w:val="20"/>
        </w:rPr>
        <w:t xml:space="preserve">Involved in providing </w:t>
      </w:r>
      <w:r>
        <w:rPr>
          <w:rFonts w:ascii="Verdana" w:hAnsi="Verdana" w:cs="Arial"/>
          <w:b/>
          <w:bCs/>
          <w:sz w:val="20"/>
          <w:szCs w:val="20"/>
        </w:rPr>
        <w:t>Extensive production support</w:t>
      </w:r>
      <w:r>
        <w:rPr>
          <w:rFonts w:ascii="Verdana" w:hAnsi="Verdana" w:cs="Arial"/>
          <w:sz w:val="20"/>
          <w:szCs w:val="20"/>
        </w:rPr>
        <w:t xml:space="preserve"> to various Applications along with server Maintenance projects </w:t>
      </w:r>
      <w:r>
        <w:rPr>
          <w:rFonts w:ascii="Verdana" w:hAnsi="Verdana" w:cs="Arial"/>
          <w:b/>
          <w:bCs/>
          <w:sz w:val="20"/>
          <w:szCs w:val="20"/>
        </w:rPr>
        <w:t>24x7</w:t>
      </w:r>
      <w:r>
        <w:rPr>
          <w:rFonts w:ascii="Verdana" w:hAnsi="Verdana" w:cs="Arial"/>
          <w:sz w:val="20"/>
          <w:szCs w:val="20"/>
        </w:rPr>
        <w:t>.</w:t>
      </w:r>
    </w:p>
    <w:p w:rsidR="0073383A" w:rsidRPr="004C682F" w:rsidRDefault="0073383A" w:rsidP="00415980">
      <w:pPr>
        <w:ind w:left="446"/>
        <w:jc w:val="both"/>
        <w:rPr>
          <w:rFonts w:ascii="Verdana" w:hAnsi="Verdana"/>
        </w:rPr>
      </w:pPr>
      <w:r w:rsidRPr="004C682F">
        <w:rPr>
          <w:rFonts w:ascii="Verdana" w:hAnsi="Verdana"/>
        </w:rPr>
        <w:tab/>
      </w:r>
      <w:r w:rsidRPr="004C682F">
        <w:rPr>
          <w:rFonts w:ascii="Verdana" w:hAnsi="Verdana"/>
        </w:rPr>
        <w:tab/>
      </w:r>
    </w:p>
    <w:p w:rsidR="00717964" w:rsidRPr="004C682F" w:rsidRDefault="00717964" w:rsidP="00415980">
      <w:pPr>
        <w:pStyle w:val="Heading2"/>
        <w:pBdr>
          <w:top w:val="single" w:sz="4" w:space="0" w:color="auto"/>
          <w:left w:val="single" w:sz="4" w:space="3" w:color="auto"/>
          <w:bottom w:val="single" w:sz="4" w:space="0" w:color="auto"/>
        </w:pBdr>
        <w:jc w:val="both"/>
        <w:rPr>
          <w:rFonts w:ascii="Verdana" w:hAnsi="Verdana"/>
          <w:sz w:val="20"/>
        </w:rPr>
      </w:pPr>
      <w:r w:rsidRPr="004C682F">
        <w:rPr>
          <w:rFonts w:ascii="Verdana" w:hAnsi="Verdana"/>
          <w:sz w:val="20"/>
        </w:rPr>
        <w:t>Certifications</w:t>
      </w:r>
    </w:p>
    <w:p w:rsidR="005D6914" w:rsidRPr="004C682F" w:rsidRDefault="005D6914" w:rsidP="00415980">
      <w:pPr>
        <w:jc w:val="both"/>
        <w:rPr>
          <w:rFonts w:ascii="Verdana" w:hAnsi="Verdana"/>
        </w:rPr>
      </w:pPr>
    </w:p>
    <w:p w:rsidR="00717964" w:rsidRPr="004C682F" w:rsidRDefault="00717964" w:rsidP="00415980">
      <w:pPr>
        <w:numPr>
          <w:ilvl w:val="0"/>
          <w:numId w:val="4"/>
        </w:numPr>
        <w:jc w:val="both"/>
        <w:rPr>
          <w:rFonts w:ascii="Verdana" w:hAnsi="Verdana"/>
          <w:b/>
        </w:rPr>
      </w:pPr>
      <w:r w:rsidRPr="004C682F">
        <w:rPr>
          <w:rFonts w:ascii="Verdana" w:hAnsi="Verdana"/>
          <w:b/>
        </w:rPr>
        <w:t xml:space="preserve">Oracle Certified </w:t>
      </w:r>
      <w:r w:rsidR="00416E5F" w:rsidRPr="004C682F">
        <w:rPr>
          <w:rFonts w:ascii="Verdana" w:hAnsi="Verdana"/>
          <w:b/>
        </w:rPr>
        <w:t>Associate:</w:t>
      </w:r>
      <w:r w:rsidRPr="004C682F">
        <w:rPr>
          <w:rFonts w:ascii="Verdana" w:hAnsi="Verdana"/>
          <w:b/>
        </w:rPr>
        <w:t xml:space="preserve"> Oracle9i SQL and PL/SQL </w:t>
      </w:r>
      <w:r w:rsidR="00416E5F" w:rsidRPr="004C682F">
        <w:rPr>
          <w:rFonts w:ascii="Verdana" w:hAnsi="Verdana"/>
          <w:b/>
        </w:rPr>
        <w:t>Programming.</w:t>
      </w:r>
    </w:p>
    <w:p w:rsidR="00121DEF" w:rsidRPr="004C682F" w:rsidRDefault="00121DEF" w:rsidP="00415980">
      <w:pPr>
        <w:jc w:val="both"/>
        <w:rPr>
          <w:rFonts w:ascii="Verdana" w:hAnsi="Verdana"/>
        </w:rPr>
      </w:pPr>
    </w:p>
    <w:p w:rsidR="00121DEF" w:rsidRPr="004C682F" w:rsidRDefault="006B3243" w:rsidP="00415980">
      <w:pPr>
        <w:pStyle w:val="Heading2"/>
        <w:pBdr>
          <w:top w:val="single" w:sz="4" w:space="0" w:color="auto"/>
          <w:left w:val="single" w:sz="4" w:space="3" w:color="auto"/>
          <w:bottom w:val="single" w:sz="4" w:space="0" w:color="auto"/>
        </w:pBdr>
        <w:jc w:val="both"/>
        <w:rPr>
          <w:rFonts w:ascii="Verdana" w:hAnsi="Verdana"/>
          <w:sz w:val="20"/>
        </w:rPr>
      </w:pPr>
      <w:r w:rsidRPr="004C682F">
        <w:rPr>
          <w:rFonts w:ascii="Verdana" w:hAnsi="Verdana"/>
          <w:sz w:val="20"/>
        </w:rPr>
        <w:t>Professional Qualifications</w:t>
      </w:r>
    </w:p>
    <w:p w:rsidR="005D6914" w:rsidRPr="004C682F" w:rsidRDefault="005D6914" w:rsidP="00415980">
      <w:pPr>
        <w:tabs>
          <w:tab w:val="left" w:pos="1440"/>
        </w:tabs>
        <w:jc w:val="both"/>
        <w:rPr>
          <w:rFonts w:ascii="Verdana" w:hAnsi="Verdana"/>
        </w:rPr>
      </w:pPr>
    </w:p>
    <w:p w:rsidR="00823A74" w:rsidRPr="004C682F" w:rsidRDefault="00254D2C" w:rsidP="00415980">
      <w:pPr>
        <w:numPr>
          <w:ilvl w:val="0"/>
          <w:numId w:val="4"/>
        </w:numPr>
        <w:tabs>
          <w:tab w:val="left" w:pos="1440"/>
        </w:tabs>
        <w:jc w:val="both"/>
        <w:rPr>
          <w:rFonts w:ascii="Verdana" w:hAnsi="Verdana"/>
        </w:rPr>
      </w:pPr>
      <w:r w:rsidRPr="004C682F">
        <w:rPr>
          <w:rFonts w:ascii="Verdana" w:hAnsi="Verdana"/>
          <w:b/>
        </w:rPr>
        <w:t>Bachelor’s</w:t>
      </w:r>
      <w:r w:rsidR="00717964" w:rsidRPr="004C682F">
        <w:rPr>
          <w:rFonts w:ascii="Verdana" w:hAnsi="Verdana"/>
          <w:b/>
        </w:rPr>
        <w:t xml:space="preserve"> Degree in Electronics Engineering</w:t>
      </w:r>
      <w:r w:rsidR="00D9122A">
        <w:rPr>
          <w:rFonts w:ascii="Verdana" w:hAnsi="Verdana"/>
          <w:b/>
        </w:rPr>
        <w:t>.</w:t>
      </w:r>
    </w:p>
    <w:p w:rsidR="00EF0E04" w:rsidRPr="004C682F" w:rsidRDefault="00EF0E04" w:rsidP="00415980">
      <w:pPr>
        <w:tabs>
          <w:tab w:val="left" w:pos="1440"/>
        </w:tabs>
        <w:jc w:val="both"/>
        <w:rPr>
          <w:rFonts w:ascii="Verdana" w:hAnsi="Verdana"/>
        </w:rPr>
      </w:pPr>
    </w:p>
    <w:p w:rsidR="00D543DD" w:rsidRPr="004C682F" w:rsidRDefault="00D543DD" w:rsidP="00415980">
      <w:pPr>
        <w:pStyle w:val="Heading2"/>
        <w:pBdr>
          <w:top w:val="single" w:sz="4" w:space="0" w:color="auto"/>
          <w:bottom w:val="single" w:sz="4" w:space="0" w:color="auto"/>
        </w:pBdr>
        <w:tabs>
          <w:tab w:val="left" w:pos="1206"/>
        </w:tabs>
        <w:jc w:val="both"/>
        <w:rPr>
          <w:rFonts w:ascii="Verdana" w:hAnsi="Verdana"/>
          <w:color w:val="000000"/>
          <w:sz w:val="20"/>
        </w:rPr>
      </w:pPr>
      <w:r w:rsidRPr="004C682F">
        <w:rPr>
          <w:rFonts w:ascii="Verdana" w:hAnsi="Verdana"/>
          <w:color w:val="000000"/>
          <w:sz w:val="20"/>
        </w:rPr>
        <w:t>Skill Profile</w:t>
      </w:r>
      <w:r w:rsidRPr="004C682F">
        <w:rPr>
          <w:rFonts w:ascii="Verdana" w:hAnsi="Verdana"/>
          <w:color w:val="000000"/>
          <w:sz w:val="20"/>
        </w:rPr>
        <w:tab/>
      </w:r>
    </w:p>
    <w:p w:rsidR="00D543DD" w:rsidRPr="004C682F" w:rsidRDefault="00D543DD" w:rsidP="00415980">
      <w:pPr>
        <w:jc w:val="both"/>
        <w:rPr>
          <w:rFonts w:ascii="Verdana" w:hAnsi="Verdana"/>
        </w:rPr>
      </w:pPr>
    </w:p>
    <w:p w:rsidR="00EF0E04" w:rsidRPr="004C682F" w:rsidRDefault="00EF0E04" w:rsidP="00415980">
      <w:pPr>
        <w:jc w:val="both"/>
        <w:rPr>
          <w:rFonts w:ascii="Verdana" w:hAnsi="Verdana"/>
        </w:rPr>
      </w:pPr>
    </w:p>
    <w:tbl>
      <w:tblPr>
        <w:tblW w:w="10823" w:type="dxa"/>
        <w:tblInd w:w="108" w:type="dxa"/>
        <w:tblLayout w:type="fixed"/>
        <w:tblLook w:val="0000"/>
      </w:tblPr>
      <w:tblGrid>
        <w:gridCol w:w="3071"/>
        <w:gridCol w:w="7752"/>
      </w:tblGrid>
      <w:tr w:rsidR="00254D2C" w:rsidRPr="004C682F" w:rsidTr="007927E2">
        <w:trPr>
          <w:trHeight w:val="204"/>
        </w:trPr>
        <w:tc>
          <w:tcPr>
            <w:tcW w:w="3071" w:type="dxa"/>
          </w:tcPr>
          <w:p w:rsidR="00254D2C" w:rsidRDefault="00254D2C" w:rsidP="00415980">
            <w:pPr>
              <w:jc w:val="both"/>
              <w:rPr>
                <w:rFonts w:ascii="Verdana" w:hAnsi="Verdana"/>
              </w:rPr>
            </w:pPr>
            <w:r>
              <w:rPr>
                <w:rFonts w:ascii="Verdana" w:hAnsi="Verdana"/>
              </w:rPr>
              <w:t>ERP Skills</w:t>
            </w:r>
          </w:p>
        </w:tc>
        <w:tc>
          <w:tcPr>
            <w:tcW w:w="7752" w:type="dxa"/>
          </w:tcPr>
          <w:p w:rsidR="00254D2C" w:rsidRDefault="00254D2C" w:rsidP="00415980">
            <w:pPr>
              <w:jc w:val="both"/>
              <w:rPr>
                <w:rFonts w:ascii="Verdana" w:hAnsi="Verdana"/>
              </w:rPr>
            </w:pPr>
            <w:r>
              <w:rPr>
                <w:rFonts w:ascii="Verdana" w:hAnsi="Verdana"/>
              </w:rPr>
              <w:t xml:space="preserve">Oracle Application E-Business Suite 11i/R12 </w:t>
            </w:r>
          </w:p>
        </w:tc>
      </w:tr>
      <w:tr w:rsidR="00254D2C" w:rsidRPr="004C682F" w:rsidTr="007927E2">
        <w:trPr>
          <w:trHeight w:val="280"/>
        </w:trPr>
        <w:tc>
          <w:tcPr>
            <w:tcW w:w="3071" w:type="dxa"/>
          </w:tcPr>
          <w:p w:rsidR="00254D2C" w:rsidRDefault="00254D2C" w:rsidP="00415980">
            <w:pPr>
              <w:jc w:val="both"/>
              <w:rPr>
                <w:rStyle w:val="NormalVerdanaChar"/>
              </w:rPr>
            </w:pPr>
          </w:p>
          <w:p w:rsidR="00254D2C" w:rsidRDefault="00254D2C" w:rsidP="00415980">
            <w:pPr>
              <w:jc w:val="both"/>
            </w:pPr>
            <w:r w:rsidRPr="003E16E0">
              <w:rPr>
                <w:rStyle w:val="NormalVerdanaChar"/>
                <w:color w:val="auto"/>
              </w:rPr>
              <w:t>Data Warehousing</w:t>
            </w:r>
            <w:r>
              <w:rPr>
                <w:rFonts w:ascii="Verdana" w:hAnsi="Verdana"/>
              </w:rPr>
              <w:t xml:space="preserve"> Tools </w:t>
            </w:r>
          </w:p>
        </w:tc>
        <w:tc>
          <w:tcPr>
            <w:tcW w:w="7752" w:type="dxa"/>
          </w:tcPr>
          <w:p w:rsidR="00254D2C" w:rsidRDefault="00254D2C" w:rsidP="00415980">
            <w:pPr>
              <w:jc w:val="both"/>
              <w:rPr>
                <w:rFonts w:ascii="Verdana" w:hAnsi="Verdana" w:cs="Arial"/>
              </w:rPr>
            </w:pPr>
          </w:p>
          <w:p w:rsidR="00254D2C" w:rsidRDefault="00254D2C" w:rsidP="00415980">
            <w:pPr>
              <w:jc w:val="both"/>
              <w:rPr>
                <w:rFonts w:ascii="Verdana" w:hAnsi="Verdana" w:cs="Arial"/>
              </w:rPr>
            </w:pPr>
            <w:r w:rsidRPr="0018532D">
              <w:rPr>
                <w:rFonts w:ascii="Verdana" w:hAnsi="Verdana" w:cs="Arial"/>
                <w:b/>
              </w:rPr>
              <w:t>Informatica 9.1/9.0.1/8.6/8.1/8.0/7.1</w:t>
            </w:r>
            <w:r>
              <w:rPr>
                <w:rFonts w:ascii="Verdana" w:hAnsi="Verdana" w:cs="Arial"/>
              </w:rPr>
              <w:t xml:space="preserve"> Products (Power Center, Power Exchange, Data Explorer, Data Analyst, Data Transformation Studio/Informatica Developer, Work Bench, Metadata Manager and Informatica Lifecycle Management)</w:t>
            </w:r>
          </w:p>
          <w:p w:rsidR="00254D2C" w:rsidRDefault="00254D2C" w:rsidP="00415980">
            <w:pPr>
              <w:jc w:val="both"/>
              <w:rPr>
                <w:rFonts w:ascii="Verdana" w:hAnsi="Verdana"/>
              </w:rPr>
            </w:pPr>
          </w:p>
        </w:tc>
      </w:tr>
      <w:tr w:rsidR="00254D2C" w:rsidRPr="004C682F" w:rsidTr="007927E2">
        <w:trPr>
          <w:trHeight w:val="168"/>
        </w:trPr>
        <w:tc>
          <w:tcPr>
            <w:tcW w:w="3071" w:type="dxa"/>
          </w:tcPr>
          <w:p w:rsidR="00254D2C" w:rsidRDefault="00254D2C" w:rsidP="00415980">
            <w:pPr>
              <w:jc w:val="both"/>
              <w:rPr>
                <w:rFonts w:ascii="Verdana" w:hAnsi="Verdana"/>
              </w:rPr>
            </w:pPr>
            <w:r>
              <w:rPr>
                <w:rFonts w:ascii="Verdana" w:hAnsi="Verdana"/>
              </w:rPr>
              <w:t>BI/OLAP Tools</w:t>
            </w:r>
          </w:p>
          <w:p w:rsidR="00254D2C" w:rsidRDefault="00254D2C" w:rsidP="00415980">
            <w:pPr>
              <w:jc w:val="both"/>
              <w:rPr>
                <w:rFonts w:ascii="Verdana" w:hAnsi="Verdana"/>
              </w:rPr>
            </w:pPr>
          </w:p>
          <w:p w:rsidR="00254D2C" w:rsidRDefault="00254D2C" w:rsidP="00415980">
            <w:pPr>
              <w:jc w:val="both"/>
              <w:rPr>
                <w:rFonts w:ascii="Verdana" w:hAnsi="Verdana" w:cs="Arial"/>
              </w:rPr>
            </w:pPr>
          </w:p>
          <w:p w:rsidR="00254D2C" w:rsidRDefault="00254D2C" w:rsidP="00415980">
            <w:pPr>
              <w:jc w:val="both"/>
              <w:rPr>
                <w:rFonts w:ascii="Verdana" w:hAnsi="Verdana"/>
              </w:rPr>
            </w:pPr>
            <w:r>
              <w:rPr>
                <w:rFonts w:ascii="Verdana" w:hAnsi="Verdana" w:cs="Arial"/>
              </w:rPr>
              <w:t>Process/Methodologies</w:t>
            </w:r>
          </w:p>
          <w:p w:rsidR="00254D2C" w:rsidRDefault="00254D2C" w:rsidP="00415980">
            <w:pPr>
              <w:jc w:val="both"/>
              <w:rPr>
                <w:rFonts w:ascii="Verdana" w:hAnsi="Verdana"/>
              </w:rPr>
            </w:pPr>
          </w:p>
          <w:p w:rsidR="00254D2C" w:rsidRDefault="00254D2C" w:rsidP="00415980">
            <w:pPr>
              <w:jc w:val="both"/>
              <w:rPr>
                <w:rFonts w:ascii="Verdana" w:hAnsi="Verdana"/>
              </w:rPr>
            </w:pPr>
          </w:p>
          <w:p w:rsidR="00254D2C" w:rsidRDefault="00254D2C" w:rsidP="00415980">
            <w:pPr>
              <w:jc w:val="both"/>
              <w:rPr>
                <w:rFonts w:ascii="Verdana" w:hAnsi="Verdana"/>
              </w:rPr>
            </w:pPr>
            <w:r>
              <w:rPr>
                <w:rFonts w:ascii="Verdana" w:hAnsi="Verdana" w:cs="Arial"/>
              </w:rPr>
              <w:t>Data Modeling</w:t>
            </w:r>
          </w:p>
          <w:p w:rsidR="00254D2C" w:rsidRDefault="00254D2C" w:rsidP="00415980">
            <w:pPr>
              <w:jc w:val="both"/>
              <w:rPr>
                <w:rFonts w:ascii="Verdana" w:hAnsi="Verdana"/>
              </w:rPr>
            </w:pPr>
          </w:p>
          <w:p w:rsidR="00254D2C" w:rsidRDefault="00254D2C" w:rsidP="00415980">
            <w:pPr>
              <w:jc w:val="both"/>
              <w:rPr>
                <w:rFonts w:ascii="Verdana" w:hAnsi="Verdana"/>
              </w:rPr>
            </w:pPr>
          </w:p>
          <w:p w:rsidR="00254D2C" w:rsidRDefault="00254D2C" w:rsidP="00415980">
            <w:pPr>
              <w:jc w:val="both"/>
              <w:rPr>
                <w:rFonts w:ascii="Verdana" w:hAnsi="Verdana"/>
              </w:rPr>
            </w:pPr>
            <w:r>
              <w:rPr>
                <w:rFonts w:ascii="Verdana" w:hAnsi="Verdana"/>
              </w:rPr>
              <w:t>RDBMS</w:t>
            </w:r>
          </w:p>
        </w:tc>
        <w:tc>
          <w:tcPr>
            <w:tcW w:w="7752" w:type="dxa"/>
          </w:tcPr>
          <w:p w:rsidR="00254D2C" w:rsidRDefault="00254D2C" w:rsidP="00415980">
            <w:pPr>
              <w:jc w:val="both"/>
              <w:rPr>
                <w:rFonts w:ascii="Verdana" w:hAnsi="Verdana"/>
                <w:bCs/>
              </w:rPr>
            </w:pPr>
            <w:r>
              <w:rPr>
                <w:rFonts w:ascii="Verdana" w:hAnsi="Verdana"/>
                <w:bCs/>
              </w:rPr>
              <w:t xml:space="preserve">OBIEE 11.1.1.X/10.1.3.4.X, </w:t>
            </w:r>
            <w:r>
              <w:rPr>
                <w:rFonts w:ascii="Verdana" w:hAnsi="Verdana"/>
              </w:rPr>
              <w:t>Cogon’s 8.0/8.1, Forms-6i/10g, Reports-6i/10g,</w:t>
            </w:r>
            <w:r>
              <w:rPr>
                <w:rFonts w:ascii="Verdana" w:hAnsi="Verdana"/>
                <w:bCs/>
              </w:rPr>
              <w:t xml:space="preserve"> Discoverer-4i and XML Reports-5.6.2.</w:t>
            </w:r>
          </w:p>
          <w:p w:rsidR="00254D2C" w:rsidRDefault="00254D2C" w:rsidP="00415980">
            <w:pPr>
              <w:jc w:val="both"/>
              <w:rPr>
                <w:rFonts w:ascii="Verdana" w:hAnsi="Verdana"/>
                <w:bCs/>
              </w:rPr>
            </w:pPr>
          </w:p>
          <w:p w:rsidR="00254D2C" w:rsidRDefault="00254D2C" w:rsidP="00415980">
            <w:pPr>
              <w:jc w:val="both"/>
              <w:rPr>
                <w:rFonts w:ascii="Verdana" w:hAnsi="Verdana"/>
                <w:bCs/>
              </w:rPr>
            </w:pPr>
            <w:r>
              <w:rPr>
                <w:rFonts w:ascii="Verdana" w:hAnsi="Verdana" w:cs="Arial"/>
              </w:rPr>
              <w:t xml:space="preserve">ETL Methodologies/Processes- Data Profiling, </w:t>
            </w:r>
            <w:r>
              <w:rPr>
                <w:rFonts w:ascii="Verdana" w:hAnsi="Verdana"/>
                <w:shd w:val="clear" w:color="auto" w:fill="FFFFFF"/>
              </w:rPr>
              <w:t>Data Quality,</w:t>
            </w:r>
            <w:r>
              <w:rPr>
                <w:rFonts w:ascii="Verdana" w:hAnsi="Verdana" w:cs="Arial"/>
              </w:rPr>
              <w:t xml:space="preserve"> Data Services, Change-Data-Capture (CDC),Push Down Optimization (PDO)</w:t>
            </w:r>
          </w:p>
          <w:p w:rsidR="00254D2C" w:rsidRDefault="00254D2C" w:rsidP="00415980">
            <w:pPr>
              <w:jc w:val="both"/>
              <w:rPr>
                <w:rFonts w:ascii="Verdana" w:hAnsi="Verdana" w:cs="Arial"/>
              </w:rPr>
            </w:pPr>
          </w:p>
          <w:p w:rsidR="00254D2C" w:rsidRDefault="00254D2C" w:rsidP="00415980">
            <w:pPr>
              <w:jc w:val="both"/>
              <w:rPr>
                <w:rFonts w:ascii="Verdana" w:hAnsi="Verdana" w:cs="Arial"/>
              </w:rPr>
            </w:pPr>
            <w:r>
              <w:rPr>
                <w:rFonts w:ascii="Verdana" w:hAnsi="Verdana" w:cs="Arial"/>
              </w:rPr>
              <w:t xml:space="preserve">Logical/Physical Data Modeling, IBM Rational Rose, </w:t>
            </w:r>
            <w:r w:rsidRPr="0018532D">
              <w:rPr>
                <w:rFonts w:ascii="Verdana" w:hAnsi="Verdana" w:cs="Arial"/>
                <w:b/>
              </w:rPr>
              <w:t>ERWIN 7.3.10</w:t>
            </w:r>
            <w:r>
              <w:rPr>
                <w:rFonts w:ascii="Verdana" w:hAnsi="Verdana" w:cs="Arial"/>
              </w:rPr>
              <w:t>, Microsoft Visio 2004, 2007,2010.</w:t>
            </w:r>
          </w:p>
          <w:p w:rsidR="00254D2C" w:rsidRDefault="00254D2C" w:rsidP="00415980">
            <w:pPr>
              <w:jc w:val="both"/>
              <w:rPr>
                <w:rFonts w:ascii="Verdana" w:hAnsi="Verdana" w:cs="Arial"/>
              </w:rPr>
            </w:pPr>
          </w:p>
          <w:p w:rsidR="00254D2C" w:rsidRDefault="00254D2C" w:rsidP="00415980">
            <w:pPr>
              <w:jc w:val="both"/>
              <w:rPr>
                <w:rFonts w:ascii="Verdana" w:hAnsi="Verdana"/>
              </w:rPr>
            </w:pPr>
            <w:r>
              <w:rPr>
                <w:rFonts w:ascii="Verdana" w:hAnsi="Verdana" w:cs="Arial"/>
              </w:rPr>
              <w:t xml:space="preserve">Oracle 11g/10g/9i/8i, SQL Server 2008/2005/2000, MS Access 9.0/7.0, </w:t>
            </w:r>
            <w:r w:rsidR="00947B5F">
              <w:rPr>
                <w:rFonts w:ascii="Verdana" w:hAnsi="Verdana" w:cs="Arial"/>
              </w:rPr>
              <w:t xml:space="preserve">DB2, </w:t>
            </w:r>
            <w:r>
              <w:rPr>
                <w:rFonts w:ascii="Verdana" w:hAnsi="Verdana" w:cs="Arial"/>
              </w:rPr>
              <w:t>Teradata 12/13, Sybase, UDB DB2, My SQL</w:t>
            </w:r>
          </w:p>
        </w:tc>
      </w:tr>
      <w:tr w:rsidR="00254D2C" w:rsidRPr="004C682F" w:rsidTr="007927E2">
        <w:trPr>
          <w:trHeight w:val="173"/>
        </w:trPr>
        <w:tc>
          <w:tcPr>
            <w:tcW w:w="3071" w:type="dxa"/>
          </w:tcPr>
          <w:p w:rsidR="00254D2C" w:rsidRDefault="00254D2C" w:rsidP="00415980">
            <w:pPr>
              <w:jc w:val="both"/>
              <w:rPr>
                <w:rFonts w:ascii="Verdana" w:hAnsi="Verdana"/>
              </w:rPr>
            </w:pPr>
          </w:p>
          <w:p w:rsidR="00254D2C" w:rsidRDefault="00254D2C" w:rsidP="00415980">
            <w:pPr>
              <w:jc w:val="both"/>
              <w:rPr>
                <w:rFonts w:ascii="Verdana" w:hAnsi="Verdana"/>
              </w:rPr>
            </w:pPr>
            <w:r>
              <w:rPr>
                <w:rFonts w:ascii="Verdana" w:hAnsi="Verdana"/>
              </w:rPr>
              <w:t>Operating System</w:t>
            </w:r>
          </w:p>
        </w:tc>
        <w:tc>
          <w:tcPr>
            <w:tcW w:w="7752" w:type="dxa"/>
          </w:tcPr>
          <w:p w:rsidR="00254D2C" w:rsidRDefault="00254D2C" w:rsidP="00415980">
            <w:pPr>
              <w:jc w:val="both"/>
              <w:rPr>
                <w:rFonts w:ascii="Verdana" w:hAnsi="Verdana"/>
              </w:rPr>
            </w:pPr>
          </w:p>
          <w:p w:rsidR="00254D2C" w:rsidRDefault="00254D2C" w:rsidP="00415980">
            <w:pPr>
              <w:jc w:val="both"/>
              <w:rPr>
                <w:rFonts w:ascii="Verdana" w:hAnsi="Verdana" w:cs="Arial"/>
              </w:rPr>
            </w:pPr>
            <w:r>
              <w:rPr>
                <w:rFonts w:ascii="Verdana" w:hAnsi="Verdana"/>
              </w:rPr>
              <w:t>Windows 7/2000/NT4.0/XP</w:t>
            </w:r>
            <w:r>
              <w:rPr>
                <w:rFonts w:ascii="Verdana" w:hAnsi="Verdana"/>
                <w:color w:val="002060"/>
              </w:rPr>
              <w:t>,</w:t>
            </w:r>
            <w:r>
              <w:rPr>
                <w:rFonts w:ascii="Verdana" w:hAnsi="Verdana" w:cs="Arial"/>
              </w:rPr>
              <w:t>UNIX, HP-UX,</w:t>
            </w:r>
            <w:r>
              <w:rPr>
                <w:rFonts w:ascii="Verdana" w:hAnsi="Verdana"/>
              </w:rPr>
              <w:t xml:space="preserve"> RHEL 3.0, Solaris 5.8</w:t>
            </w:r>
          </w:p>
        </w:tc>
      </w:tr>
      <w:tr w:rsidR="00254D2C" w:rsidRPr="004C682F" w:rsidTr="007927E2">
        <w:trPr>
          <w:trHeight w:val="38"/>
        </w:trPr>
        <w:tc>
          <w:tcPr>
            <w:tcW w:w="3071" w:type="dxa"/>
          </w:tcPr>
          <w:p w:rsidR="00254D2C" w:rsidRDefault="00254D2C" w:rsidP="00415980">
            <w:pPr>
              <w:jc w:val="both"/>
              <w:rPr>
                <w:rFonts w:ascii="Verdana" w:hAnsi="Verdana"/>
              </w:rPr>
            </w:pPr>
          </w:p>
        </w:tc>
        <w:tc>
          <w:tcPr>
            <w:tcW w:w="7752" w:type="dxa"/>
          </w:tcPr>
          <w:p w:rsidR="00254D2C" w:rsidRDefault="00254D2C" w:rsidP="00415980">
            <w:pPr>
              <w:jc w:val="both"/>
              <w:rPr>
                <w:rFonts w:ascii="Verdana" w:hAnsi="Verdana"/>
              </w:rPr>
            </w:pPr>
          </w:p>
        </w:tc>
      </w:tr>
      <w:tr w:rsidR="00254D2C" w:rsidRPr="004C682F" w:rsidTr="007927E2">
        <w:trPr>
          <w:trHeight w:val="151"/>
        </w:trPr>
        <w:tc>
          <w:tcPr>
            <w:tcW w:w="3071" w:type="dxa"/>
            <w:vAlign w:val="center"/>
          </w:tcPr>
          <w:p w:rsidR="00254D2C" w:rsidRDefault="00254D2C" w:rsidP="00415980">
            <w:pPr>
              <w:jc w:val="both"/>
              <w:rPr>
                <w:rFonts w:ascii="Verdana" w:hAnsi="Verdana"/>
              </w:rPr>
            </w:pPr>
            <w:r>
              <w:rPr>
                <w:rFonts w:ascii="Verdana" w:hAnsi="Verdana"/>
              </w:rPr>
              <w:t>Tools</w:t>
            </w:r>
          </w:p>
        </w:tc>
        <w:tc>
          <w:tcPr>
            <w:tcW w:w="7752" w:type="dxa"/>
            <w:vAlign w:val="center"/>
          </w:tcPr>
          <w:p w:rsidR="00254D2C" w:rsidRDefault="00254D2C" w:rsidP="00415980">
            <w:pPr>
              <w:jc w:val="both"/>
              <w:rPr>
                <w:rFonts w:ascii="Verdana" w:hAnsi="Verdana"/>
              </w:rPr>
            </w:pPr>
            <w:r>
              <w:rPr>
                <w:rFonts w:ascii="Verdana" w:hAnsi="Verdana"/>
              </w:rPr>
              <w:t>SQL*Loader, SQL * PLUS, TOAD, PL/SQL Developer,</w:t>
            </w:r>
            <w:r>
              <w:rPr>
                <w:rFonts w:ascii="Verdana" w:hAnsi="Verdana" w:cs="Arial"/>
              </w:rPr>
              <w:t xml:space="preserve"> Putty, Winscp</w:t>
            </w:r>
          </w:p>
        </w:tc>
      </w:tr>
      <w:tr w:rsidR="00254D2C" w:rsidRPr="004C682F" w:rsidTr="007927E2">
        <w:trPr>
          <w:trHeight w:val="212"/>
        </w:trPr>
        <w:tc>
          <w:tcPr>
            <w:tcW w:w="3071" w:type="dxa"/>
            <w:vAlign w:val="center"/>
          </w:tcPr>
          <w:p w:rsidR="00254D2C" w:rsidRDefault="00254D2C" w:rsidP="00415980">
            <w:pPr>
              <w:jc w:val="both"/>
              <w:rPr>
                <w:rFonts w:ascii="Verdana" w:hAnsi="Verdana" w:cs="Arial"/>
              </w:rPr>
            </w:pPr>
          </w:p>
          <w:p w:rsidR="00254D2C" w:rsidRDefault="00254D2C" w:rsidP="00415980">
            <w:pPr>
              <w:jc w:val="both"/>
              <w:rPr>
                <w:rFonts w:ascii="Verdana" w:hAnsi="Verdana" w:cs="Arial"/>
              </w:rPr>
            </w:pPr>
            <w:r>
              <w:rPr>
                <w:rFonts w:ascii="Verdana" w:hAnsi="Verdana" w:cs="Arial"/>
              </w:rPr>
              <w:t>Version Control Tools</w:t>
            </w:r>
          </w:p>
          <w:p w:rsidR="00254D2C" w:rsidRDefault="00254D2C" w:rsidP="00415980">
            <w:pPr>
              <w:jc w:val="both"/>
              <w:rPr>
                <w:rFonts w:ascii="Verdana" w:hAnsi="Verdana" w:cs="Arial"/>
              </w:rPr>
            </w:pPr>
          </w:p>
        </w:tc>
        <w:tc>
          <w:tcPr>
            <w:tcW w:w="7752" w:type="dxa"/>
            <w:vAlign w:val="center"/>
          </w:tcPr>
          <w:p w:rsidR="00254D2C" w:rsidRDefault="00254D2C" w:rsidP="00415980">
            <w:pPr>
              <w:jc w:val="both"/>
              <w:rPr>
                <w:rFonts w:ascii="Verdana" w:hAnsi="Verdana" w:cs="Arial"/>
              </w:rPr>
            </w:pPr>
            <w:r>
              <w:rPr>
                <w:rFonts w:ascii="Verdana" w:hAnsi="Verdana" w:cs="Arial"/>
              </w:rPr>
              <w:t>PVCS, CVS, Kintana, HPQC and Team Tracker</w:t>
            </w:r>
          </w:p>
        </w:tc>
      </w:tr>
      <w:tr w:rsidR="00254D2C" w:rsidRPr="004C682F" w:rsidTr="007927E2">
        <w:trPr>
          <w:trHeight w:val="38"/>
        </w:trPr>
        <w:tc>
          <w:tcPr>
            <w:tcW w:w="3071" w:type="dxa"/>
            <w:vAlign w:val="center"/>
          </w:tcPr>
          <w:p w:rsidR="00254D2C" w:rsidRDefault="00254D2C" w:rsidP="00415980">
            <w:pPr>
              <w:jc w:val="both"/>
              <w:rPr>
                <w:rFonts w:ascii="Verdana" w:hAnsi="Verdana" w:cs="Arial"/>
              </w:rPr>
            </w:pPr>
            <w:r>
              <w:rPr>
                <w:rFonts w:ascii="Verdana" w:hAnsi="Verdana" w:cs="Arial"/>
              </w:rPr>
              <w:t>Office Tools</w:t>
            </w:r>
          </w:p>
          <w:p w:rsidR="00254D2C" w:rsidRDefault="00254D2C" w:rsidP="00415980">
            <w:pPr>
              <w:jc w:val="both"/>
              <w:rPr>
                <w:rFonts w:ascii="Verdana" w:hAnsi="Verdana" w:cs="Arial"/>
                <w:b/>
              </w:rPr>
            </w:pPr>
          </w:p>
        </w:tc>
        <w:tc>
          <w:tcPr>
            <w:tcW w:w="7752" w:type="dxa"/>
            <w:vAlign w:val="center"/>
          </w:tcPr>
          <w:p w:rsidR="00254D2C" w:rsidRDefault="00254D2C" w:rsidP="00415980">
            <w:pPr>
              <w:jc w:val="both"/>
              <w:rPr>
                <w:rFonts w:ascii="Verdana" w:hAnsi="Verdana" w:cs="Arial"/>
              </w:rPr>
            </w:pPr>
            <w:r>
              <w:rPr>
                <w:rFonts w:ascii="Verdana" w:hAnsi="Verdana" w:cs="Arial"/>
              </w:rPr>
              <w:t>MS-office and MS Project</w:t>
            </w:r>
            <w:r>
              <w:rPr>
                <w:rFonts w:ascii="Verdana" w:hAnsi="Verdana" w:cs="Arial"/>
              </w:rPr>
              <w:br/>
            </w:r>
          </w:p>
        </w:tc>
      </w:tr>
      <w:tr w:rsidR="007927E2" w:rsidRPr="004C682F" w:rsidTr="007927E2">
        <w:trPr>
          <w:trHeight w:val="77"/>
        </w:trPr>
        <w:tc>
          <w:tcPr>
            <w:tcW w:w="3071" w:type="dxa"/>
          </w:tcPr>
          <w:p w:rsidR="007927E2" w:rsidRPr="004C682F" w:rsidRDefault="007927E2" w:rsidP="00415980">
            <w:pPr>
              <w:jc w:val="both"/>
              <w:rPr>
                <w:rFonts w:ascii="Verdana" w:hAnsi="Verdana"/>
              </w:rPr>
            </w:pPr>
          </w:p>
        </w:tc>
        <w:tc>
          <w:tcPr>
            <w:tcW w:w="7752" w:type="dxa"/>
          </w:tcPr>
          <w:p w:rsidR="007927E2" w:rsidRPr="004C682F" w:rsidRDefault="007927E2" w:rsidP="00415980">
            <w:pPr>
              <w:jc w:val="both"/>
              <w:rPr>
                <w:rFonts w:ascii="Verdana" w:hAnsi="Verdana"/>
              </w:rPr>
            </w:pPr>
          </w:p>
        </w:tc>
      </w:tr>
    </w:tbl>
    <w:p w:rsidR="00D543DD" w:rsidRPr="004C682F" w:rsidRDefault="00D543DD" w:rsidP="00415980">
      <w:pPr>
        <w:pStyle w:val="Heading2"/>
        <w:pBdr>
          <w:top w:val="single" w:sz="4" w:space="0" w:color="auto"/>
          <w:bottom w:val="single" w:sz="4" w:space="0" w:color="auto"/>
        </w:pBdr>
        <w:tabs>
          <w:tab w:val="left" w:pos="1206"/>
        </w:tabs>
        <w:jc w:val="both"/>
        <w:rPr>
          <w:rFonts w:ascii="Verdana" w:hAnsi="Verdana"/>
          <w:sz w:val="20"/>
        </w:rPr>
      </w:pPr>
      <w:r w:rsidRPr="004C682F">
        <w:rPr>
          <w:rFonts w:ascii="Verdana" w:hAnsi="Verdana"/>
          <w:color w:val="000000"/>
          <w:sz w:val="20"/>
        </w:rPr>
        <w:t>Project</w:t>
      </w:r>
      <w:r w:rsidR="00EB00F1" w:rsidRPr="004C682F">
        <w:rPr>
          <w:rFonts w:ascii="Verdana" w:hAnsi="Verdana"/>
          <w:color w:val="000000"/>
          <w:sz w:val="20"/>
        </w:rPr>
        <w:t>s</w:t>
      </w:r>
      <w:r w:rsidRPr="004C682F">
        <w:rPr>
          <w:rFonts w:ascii="Verdana" w:hAnsi="Verdana"/>
          <w:color w:val="000000"/>
          <w:sz w:val="20"/>
        </w:rPr>
        <w:t xml:space="preserve"> Summary</w:t>
      </w:r>
    </w:p>
    <w:p w:rsidR="00D543DD" w:rsidRPr="004C682F" w:rsidRDefault="00D543DD" w:rsidP="00415980">
      <w:pPr>
        <w:ind w:left="2160" w:hanging="2160"/>
        <w:jc w:val="both"/>
        <w:rPr>
          <w:rFonts w:ascii="Verdana" w:hAnsi="Verdana"/>
          <w:b/>
        </w:rPr>
      </w:pPr>
    </w:p>
    <w:p w:rsidR="003B18EF" w:rsidRPr="004C682F" w:rsidRDefault="003B18EF" w:rsidP="00415980">
      <w:pPr>
        <w:jc w:val="both"/>
        <w:rPr>
          <w:rFonts w:ascii="Verdana" w:hAnsi="Verdana"/>
          <w:b/>
          <w:bCs/>
        </w:rPr>
      </w:pPr>
      <w:r w:rsidRPr="004C682F">
        <w:rPr>
          <w:rFonts w:ascii="Verdana" w:hAnsi="Verdana" w:cs="Tahoma"/>
          <w:b/>
          <w:bCs/>
        </w:rPr>
        <w:t xml:space="preserve">Client                 :  </w:t>
      </w:r>
      <w:r w:rsidR="001E5F6E" w:rsidRPr="004C682F">
        <w:rPr>
          <w:rFonts w:ascii="Verdana" w:hAnsi="Verdana" w:cs="Tahoma"/>
          <w:b/>
          <w:bCs/>
        </w:rPr>
        <w:t>Johnson</w:t>
      </w:r>
      <w:r w:rsidR="00F35FF1">
        <w:rPr>
          <w:rFonts w:ascii="Verdana" w:hAnsi="Verdana" w:cs="Tahoma"/>
          <w:b/>
          <w:bCs/>
        </w:rPr>
        <w:t xml:space="preserve"> </w:t>
      </w:r>
      <w:r w:rsidRPr="004C682F">
        <w:rPr>
          <w:rFonts w:ascii="Verdana" w:hAnsi="Verdana" w:cs="Tahoma"/>
          <w:b/>
          <w:bCs/>
        </w:rPr>
        <w:t>&amp;</w:t>
      </w:r>
      <w:r w:rsidR="00F35FF1">
        <w:rPr>
          <w:rFonts w:ascii="Verdana" w:hAnsi="Verdana" w:cs="Tahoma"/>
          <w:b/>
          <w:bCs/>
        </w:rPr>
        <w:t xml:space="preserve"> </w:t>
      </w:r>
      <w:r w:rsidR="001E5F6E" w:rsidRPr="004C682F">
        <w:rPr>
          <w:rFonts w:ascii="Verdana" w:hAnsi="Verdana" w:cs="Tahoma"/>
          <w:b/>
          <w:bCs/>
        </w:rPr>
        <w:t>Johnson</w:t>
      </w:r>
      <w:r w:rsidR="00FD4F88" w:rsidRPr="004C682F">
        <w:rPr>
          <w:rFonts w:ascii="Verdana" w:hAnsi="Verdana" w:cs="Tahoma"/>
          <w:b/>
          <w:bCs/>
        </w:rPr>
        <w:t>,</w:t>
      </w:r>
      <w:r w:rsidR="00F35FF1">
        <w:rPr>
          <w:rFonts w:ascii="Verdana" w:hAnsi="Verdana" w:cs="Tahoma"/>
          <w:b/>
          <w:bCs/>
        </w:rPr>
        <w:t xml:space="preserve"> </w:t>
      </w:r>
      <w:r w:rsidR="001E5F6E" w:rsidRPr="004C682F">
        <w:rPr>
          <w:rFonts w:ascii="Verdana" w:hAnsi="Verdana" w:cs="Tahoma"/>
          <w:b/>
          <w:bCs/>
        </w:rPr>
        <w:t>New Brunswick</w:t>
      </w:r>
      <w:r w:rsidRPr="004C682F">
        <w:rPr>
          <w:rFonts w:ascii="Verdana" w:hAnsi="Verdana" w:cs="Tahoma"/>
          <w:b/>
          <w:bCs/>
        </w:rPr>
        <w:t xml:space="preserve"> (NJ)  </w:t>
      </w:r>
      <w:r w:rsidR="0018532D">
        <w:rPr>
          <w:rFonts w:ascii="Verdana" w:hAnsi="Verdana" w:cs="Tahoma"/>
          <w:b/>
          <w:bCs/>
        </w:rPr>
        <w:t xml:space="preserve">              </w:t>
      </w:r>
      <w:r w:rsidR="001E5F6E" w:rsidRPr="004C682F">
        <w:rPr>
          <w:rFonts w:ascii="Verdana" w:hAnsi="Verdana" w:cs="Tahoma"/>
          <w:b/>
        </w:rPr>
        <w:t>Sep</w:t>
      </w:r>
      <w:r w:rsidRPr="004C682F">
        <w:rPr>
          <w:rFonts w:ascii="Verdana" w:hAnsi="Verdana"/>
          <w:b/>
          <w:bCs/>
        </w:rPr>
        <w:t>-201</w:t>
      </w:r>
      <w:r w:rsidR="00A86575">
        <w:rPr>
          <w:rFonts w:ascii="Verdana" w:hAnsi="Verdana"/>
          <w:b/>
          <w:bCs/>
        </w:rPr>
        <w:t>2</w:t>
      </w:r>
      <w:r w:rsidRPr="004C682F">
        <w:rPr>
          <w:rFonts w:ascii="Verdana" w:hAnsi="Verdana"/>
          <w:b/>
          <w:bCs/>
        </w:rPr>
        <w:t xml:space="preserve"> </w:t>
      </w:r>
      <w:r w:rsidR="00415980" w:rsidRPr="004C682F">
        <w:rPr>
          <w:rFonts w:ascii="Verdana" w:hAnsi="Verdana"/>
          <w:b/>
          <w:bCs/>
        </w:rPr>
        <w:t>to</w:t>
      </w:r>
      <w:r w:rsidRPr="004C682F">
        <w:rPr>
          <w:rFonts w:ascii="Verdana" w:hAnsi="Verdana"/>
          <w:b/>
          <w:bCs/>
        </w:rPr>
        <w:t xml:space="preserve"> Till Date</w:t>
      </w:r>
    </w:p>
    <w:p w:rsidR="003B18EF" w:rsidRPr="004C682F" w:rsidRDefault="003B18EF" w:rsidP="00415980">
      <w:pPr>
        <w:ind w:left="2160" w:hanging="2160"/>
        <w:jc w:val="both"/>
        <w:rPr>
          <w:rFonts w:ascii="Verdana" w:hAnsi="Verdana"/>
        </w:rPr>
      </w:pPr>
      <w:r w:rsidRPr="004C682F">
        <w:rPr>
          <w:rFonts w:ascii="Verdana" w:hAnsi="Verdana" w:cs="Tahoma"/>
          <w:b/>
          <w:bCs/>
        </w:rPr>
        <w:t xml:space="preserve">Role                   :  </w:t>
      </w:r>
      <w:r w:rsidRPr="004C682F">
        <w:rPr>
          <w:rFonts w:ascii="Verdana" w:hAnsi="Verdana" w:cs="Tahoma"/>
          <w:b/>
          <w:color w:val="000000"/>
        </w:rPr>
        <w:t xml:space="preserve">Sr. ETL </w:t>
      </w:r>
      <w:r w:rsidR="00A86575">
        <w:rPr>
          <w:rFonts w:ascii="Verdana" w:hAnsi="Verdana" w:cs="Tahoma"/>
          <w:b/>
          <w:color w:val="000000"/>
        </w:rPr>
        <w:t>Informatica Developer</w:t>
      </w:r>
    </w:p>
    <w:p w:rsidR="007927E2" w:rsidRDefault="007927E2" w:rsidP="00415980">
      <w:pPr>
        <w:widowControl w:val="0"/>
        <w:jc w:val="both"/>
        <w:rPr>
          <w:rFonts w:ascii="Verdana" w:hAnsi="Verdana"/>
          <w:b/>
        </w:rPr>
      </w:pPr>
    </w:p>
    <w:p w:rsidR="003B18EF" w:rsidRPr="004C682F" w:rsidRDefault="003B18EF" w:rsidP="00415980">
      <w:pPr>
        <w:widowControl w:val="0"/>
        <w:jc w:val="both"/>
        <w:rPr>
          <w:rFonts w:ascii="Verdana" w:hAnsi="Verdana"/>
          <w:b/>
        </w:rPr>
      </w:pPr>
      <w:r w:rsidRPr="004C682F">
        <w:rPr>
          <w:rFonts w:ascii="Verdana" w:hAnsi="Verdana"/>
          <w:b/>
        </w:rPr>
        <w:t xml:space="preserve">Description  </w:t>
      </w:r>
      <w:r w:rsidRPr="004C682F">
        <w:rPr>
          <w:rFonts w:ascii="Verdana" w:hAnsi="Verdana"/>
          <w:b/>
        </w:rPr>
        <w:tab/>
      </w:r>
    </w:p>
    <w:p w:rsidR="00FB6E8C" w:rsidRDefault="003B18EF" w:rsidP="00415980">
      <w:pPr>
        <w:widowControl w:val="0"/>
        <w:jc w:val="both"/>
        <w:rPr>
          <w:rFonts w:ascii="Verdana" w:hAnsi="Verdana"/>
          <w:b/>
        </w:rPr>
      </w:pPr>
      <w:r w:rsidRPr="004C682F">
        <w:rPr>
          <w:rFonts w:ascii="Verdana" w:hAnsi="Verdana"/>
          <w:b/>
        </w:rPr>
        <w:tab/>
      </w:r>
    </w:p>
    <w:p w:rsidR="0018532D" w:rsidRDefault="00F60FB3" w:rsidP="00415980">
      <w:pPr>
        <w:widowControl w:val="0"/>
        <w:jc w:val="both"/>
        <w:rPr>
          <w:rFonts w:ascii="Verdana" w:hAnsi="Verdana"/>
          <w:b/>
        </w:rPr>
      </w:pPr>
      <w:r w:rsidRPr="004C682F">
        <w:rPr>
          <w:rFonts w:ascii="Verdana" w:hAnsi="Verdana"/>
          <w:bCs/>
        </w:rPr>
        <w:t xml:space="preserve">The Main object of the project to convert the Global HR data in to Workday HR Business application and construct various reports like direct reports, org chart report, compensation report and various employee information reports like </w:t>
      </w:r>
      <w:r w:rsidR="00415980" w:rsidRPr="004C682F">
        <w:rPr>
          <w:rFonts w:ascii="Verdana" w:hAnsi="Verdana"/>
          <w:bCs/>
        </w:rPr>
        <w:t>pay grade</w:t>
      </w:r>
      <w:r w:rsidRPr="004C682F">
        <w:rPr>
          <w:rFonts w:ascii="Verdana" w:hAnsi="Verdana"/>
          <w:bCs/>
        </w:rPr>
        <w:t xml:space="preserve"> and job profile reports based on hierarchy levels.</w:t>
      </w:r>
      <w:r w:rsidR="0026576A">
        <w:rPr>
          <w:rFonts w:ascii="Verdana" w:hAnsi="Verdana"/>
          <w:bCs/>
        </w:rPr>
        <w:br/>
      </w:r>
    </w:p>
    <w:p w:rsidR="003B18EF" w:rsidRPr="004C682F" w:rsidRDefault="00586FC4" w:rsidP="00415980">
      <w:pPr>
        <w:widowControl w:val="0"/>
        <w:jc w:val="both"/>
        <w:rPr>
          <w:rFonts w:ascii="Verdana" w:hAnsi="Verdana"/>
        </w:rPr>
      </w:pPr>
      <w:r w:rsidRPr="004C682F">
        <w:rPr>
          <w:rFonts w:ascii="Verdana" w:hAnsi="Verdana"/>
          <w:b/>
        </w:rPr>
        <w:lastRenderedPageBreak/>
        <w:t>Responsibilities:</w:t>
      </w:r>
    </w:p>
    <w:p w:rsidR="001E5F6E" w:rsidRPr="004C682F" w:rsidRDefault="001E5F6E" w:rsidP="00415980">
      <w:pPr>
        <w:ind w:left="2160" w:hanging="2160"/>
        <w:jc w:val="both"/>
        <w:rPr>
          <w:rFonts w:ascii="Verdana" w:hAnsi="Verdana"/>
        </w:rPr>
      </w:pPr>
    </w:p>
    <w:p w:rsidR="00C55EC6" w:rsidRPr="00C55EC6" w:rsidRDefault="00C55EC6" w:rsidP="00415980">
      <w:pPr>
        <w:numPr>
          <w:ilvl w:val="0"/>
          <w:numId w:val="14"/>
        </w:numPr>
        <w:jc w:val="both"/>
        <w:rPr>
          <w:rFonts w:ascii="Verdana" w:hAnsi="Verdana"/>
        </w:rPr>
      </w:pPr>
      <w:r w:rsidRPr="00C55EC6">
        <w:rPr>
          <w:rFonts w:ascii="Verdana" w:hAnsi="Verdana"/>
        </w:rPr>
        <w:t>Analyze the source systems data and the current reports at the client side to gather the requirements for the Data Warehouse Model.</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Created mappings and sessions to implement technical enhancements for data warehouse by extracting data from various sources like Oracle, sql server and Delimited Flat files.</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Strong proven skills in Data Analysis, Data Requirement Analysis and Data Mapping for ETL processes.</w:t>
      </w:r>
    </w:p>
    <w:p w:rsidR="00C55EC6" w:rsidRDefault="00C55EC6" w:rsidP="00415980">
      <w:pPr>
        <w:numPr>
          <w:ilvl w:val="0"/>
          <w:numId w:val="14"/>
        </w:numPr>
        <w:jc w:val="both"/>
        <w:rPr>
          <w:rFonts w:ascii="Verdana" w:hAnsi="Verdana"/>
        </w:rPr>
      </w:pPr>
      <w:r w:rsidRPr="00C55EC6">
        <w:rPr>
          <w:rFonts w:ascii="Verdana" w:hAnsi="Verdana"/>
        </w:rPr>
        <w:t>Converting employee data from all across the globe (J &amp; J numerous HR systems) to load into Workday Cloud application.</w:t>
      </w:r>
    </w:p>
    <w:p w:rsidR="0018532D" w:rsidRPr="00221B29" w:rsidRDefault="0018532D" w:rsidP="00415980">
      <w:pPr>
        <w:numPr>
          <w:ilvl w:val="0"/>
          <w:numId w:val="14"/>
        </w:numPr>
        <w:shd w:val="clear" w:color="auto" w:fill="FFFFFF"/>
        <w:jc w:val="both"/>
        <w:rPr>
          <w:rFonts w:ascii="Verdana" w:hAnsi="Verdana"/>
        </w:rPr>
      </w:pPr>
      <w:r w:rsidRPr="00221B29">
        <w:rPr>
          <w:rFonts w:ascii="Verdana" w:hAnsi="Verdana"/>
        </w:rPr>
        <w:t>Developed normalized </w:t>
      </w:r>
      <w:r w:rsidRPr="00221B29">
        <w:rPr>
          <w:rFonts w:ascii="Verdana" w:hAnsi="Verdana"/>
          <w:b/>
          <w:bCs/>
        </w:rPr>
        <w:t>Logical</w:t>
      </w:r>
      <w:r w:rsidRPr="00221B29">
        <w:rPr>
          <w:rFonts w:ascii="Verdana" w:hAnsi="Verdana"/>
        </w:rPr>
        <w:t> and </w:t>
      </w:r>
      <w:r w:rsidRPr="00221B29">
        <w:rPr>
          <w:rFonts w:ascii="Verdana" w:hAnsi="Verdana"/>
          <w:b/>
          <w:bCs/>
        </w:rPr>
        <w:t>Physical</w:t>
      </w:r>
      <w:r w:rsidRPr="00221B29">
        <w:rPr>
          <w:rFonts w:ascii="Verdana" w:hAnsi="Verdana"/>
        </w:rPr>
        <w:t> database models to design OLTP system for the applications</w:t>
      </w:r>
    </w:p>
    <w:p w:rsidR="0018532D" w:rsidRPr="00221B29" w:rsidRDefault="0018532D" w:rsidP="00415980">
      <w:pPr>
        <w:numPr>
          <w:ilvl w:val="0"/>
          <w:numId w:val="14"/>
        </w:numPr>
        <w:shd w:val="clear" w:color="auto" w:fill="FFFFFF"/>
        <w:jc w:val="both"/>
        <w:rPr>
          <w:rFonts w:ascii="Verdana" w:hAnsi="Verdana"/>
        </w:rPr>
      </w:pPr>
      <w:r w:rsidRPr="00221B29">
        <w:rPr>
          <w:rFonts w:ascii="Verdana" w:hAnsi="Verdana"/>
        </w:rPr>
        <w:t xml:space="preserve">Created dimensional model for the reporting system by identifying required dimensions and facts using </w:t>
      </w:r>
      <w:r w:rsidRPr="00221B29">
        <w:rPr>
          <w:rFonts w:ascii="Verdana" w:hAnsi="Verdana"/>
          <w:b/>
          <w:bCs/>
        </w:rPr>
        <w:t>Erwin r7.1</w:t>
      </w:r>
    </w:p>
    <w:p w:rsidR="00C55EC6" w:rsidRPr="00C55EC6" w:rsidRDefault="00C55EC6" w:rsidP="00415980">
      <w:pPr>
        <w:pStyle w:val="NormalVerdana"/>
        <w:numPr>
          <w:ilvl w:val="0"/>
          <w:numId w:val="14"/>
        </w:numPr>
        <w:rPr>
          <w:color w:val="auto"/>
        </w:rPr>
      </w:pPr>
      <w:r w:rsidRPr="00C55EC6">
        <w:rPr>
          <w:color w:val="auto"/>
        </w:rPr>
        <w:t xml:space="preserve">Extensively used </w:t>
      </w:r>
      <w:r w:rsidRPr="0018532D">
        <w:rPr>
          <w:b/>
          <w:color w:val="auto"/>
        </w:rPr>
        <w:t>Informatica client tools</w:t>
      </w:r>
      <w:r w:rsidRPr="00C55EC6">
        <w:rPr>
          <w:color w:val="auto"/>
        </w:rPr>
        <w:t xml:space="preserve"> – Source Analyzer, Warehouse designer, Mapping designer, Transformation Developer and Informatica Work Flow manager.</w:t>
      </w:r>
    </w:p>
    <w:p w:rsidR="007927E2" w:rsidRDefault="007927E2" w:rsidP="00415980">
      <w:pPr>
        <w:pStyle w:val="ListParagraph"/>
        <w:numPr>
          <w:ilvl w:val="0"/>
          <w:numId w:val="14"/>
        </w:numPr>
        <w:jc w:val="both"/>
        <w:rPr>
          <w:rFonts w:ascii="Verdana" w:hAnsi="Verdana" w:cs="Arial"/>
          <w:sz w:val="20"/>
          <w:szCs w:val="20"/>
        </w:rPr>
      </w:pPr>
      <w:r>
        <w:rPr>
          <w:rFonts w:ascii="Verdana" w:hAnsi="Verdana" w:cs="Arial"/>
          <w:sz w:val="20"/>
          <w:szCs w:val="20"/>
        </w:rPr>
        <w:t>Profile source data using IDQ tool, understand source system data representation, formats &amp; data gaps Created Exception handling process and worked on the best practices and standards for exception handling routines.</w:t>
      </w:r>
    </w:p>
    <w:p w:rsidR="007927E2" w:rsidRDefault="007927E2" w:rsidP="00415980">
      <w:pPr>
        <w:pStyle w:val="ListParagraph"/>
        <w:numPr>
          <w:ilvl w:val="0"/>
          <w:numId w:val="14"/>
        </w:numPr>
        <w:jc w:val="both"/>
        <w:rPr>
          <w:rFonts w:ascii="Verdana" w:hAnsi="Verdana" w:cs="Arial"/>
          <w:sz w:val="20"/>
          <w:szCs w:val="20"/>
        </w:rPr>
      </w:pPr>
      <w:r>
        <w:rPr>
          <w:rFonts w:ascii="Verdana" w:hAnsi="Verdana" w:cs="Arial"/>
          <w:sz w:val="20"/>
          <w:szCs w:val="20"/>
        </w:rPr>
        <w:t>Proficiency in building scorecards and applying metrics and group the dimensions.</w:t>
      </w:r>
    </w:p>
    <w:p w:rsidR="007927E2" w:rsidRDefault="007927E2" w:rsidP="00415980">
      <w:pPr>
        <w:pStyle w:val="ListParagraph"/>
        <w:numPr>
          <w:ilvl w:val="0"/>
          <w:numId w:val="14"/>
        </w:numPr>
        <w:jc w:val="both"/>
        <w:rPr>
          <w:rFonts w:ascii="Verdana" w:hAnsi="Verdana" w:cs="Arial"/>
          <w:sz w:val="20"/>
          <w:szCs w:val="20"/>
        </w:rPr>
      </w:pPr>
      <w:r>
        <w:rPr>
          <w:rFonts w:ascii="Verdana" w:hAnsi="Verdana" w:cs="Arial"/>
          <w:sz w:val="20"/>
          <w:szCs w:val="20"/>
        </w:rPr>
        <w:t>Worked in building the reusable mapplets development and coordinated with the Data Quality development tool.</w:t>
      </w:r>
    </w:p>
    <w:p w:rsidR="00F35FF1" w:rsidRPr="003341EF" w:rsidRDefault="00F35FF1" w:rsidP="00415980">
      <w:pPr>
        <w:numPr>
          <w:ilvl w:val="0"/>
          <w:numId w:val="14"/>
        </w:numPr>
        <w:shd w:val="clear" w:color="auto" w:fill="FFFFFF"/>
        <w:jc w:val="both"/>
        <w:rPr>
          <w:rFonts w:ascii="Verdana" w:hAnsi="Verdana"/>
        </w:rPr>
      </w:pPr>
      <w:r w:rsidRPr="003341EF">
        <w:rPr>
          <w:rFonts w:ascii="Verdana" w:hAnsi="Verdana"/>
        </w:rPr>
        <w:t>Used</w:t>
      </w:r>
      <w:r w:rsidRPr="003341EF">
        <w:rPr>
          <w:rStyle w:val="apple-converted-space"/>
          <w:rFonts w:ascii="Verdana" w:hAnsi="Verdana"/>
        </w:rPr>
        <w:t> </w:t>
      </w:r>
      <w:r w:rsidRPr="003341EF">
        <w:rPr>
          <w:rStyle w:val="Strong"/>
          <w:rFonts w:ascii="Verdana" w:hAnsi="Verdana"/>
          <w:bdr w:val="none" w:sz="0" w:space="0" w:color="auto" w:frame="1"/>
        </w:rPr>
        <w:t>Teradata utilities fastload, multiload, tpump</w:t>
      </w:r>
      <w:r w:rsidRPr="003341EF">
        <w:rPr>
          <w:rStyle w:val="apple-converted-space"/>
          <w:rFonts w:ascii="Verdana" w:hAnsi="Verdana"/>
        </w:rPr>
        <w:t> </w:t>
      </w:r>
      <w:r w:rsidRPr="003341EF">
        <w:rPr>
          <w:rFonts w:ascii="Verdana" w:hAnsi="Verdana"/>
        </w:rPr>
        <w:t>to load data</w:t>
      </w:r>
    </w:p>
    <w:p w:rsidR="00F35FF1" w:rsidRPr="00711830" w:rsidRDefault="00F35FF1" w:rsidP="00415980">
      <w:pPr>
        <w:numPr>
          <w:ilvl w:val="0"/>
          <w:numId w:val="14"/>
        </w:numPr>
        <w:shd w:val="clear" w:color="auto" w:fill="FFFFFF"/>
        <w:jc w:val="both"/>
        <w:rPr>
          <w:rFonts w:ascii="Verdana" w:hAnsi="Verdana"/>
        </w:rPr>
      </w:pPr>
      <w:r w:rsidRPr="00711830">
        <w:rPr>
          <w:rFonts w:ascii="Verdana" w:hAnsi="Verdana"/>
        </w:rPr>
        <w:t>Wrote BTEQ scripts to transform data</w:t>
      </w:r>
    </w:p>
    <w:p w:rsidR="00CB3B4D" w:rsidRPr="004C682F" w:rsidRDefault="00CB3B4D" w:rsidP="00415980">
      <w:pPr>
        <w:pStyle w:val="NormalVerdana"/>
        <w:numPr>
          <w:ilvl w:val="0"/>
          <w:numId w:val="14"/>
        </w:numPr>
        <w:rPr>
          <w:color w:val="000000"/>
        </w:rPr>
      </w:pPr>
      <w:r w:rsidRPr="004C682F">
        <w:rPr>
          <w:color w:val="000000"/>
        </w:rPr>
        <w:t xml:space="preserve">Developed </w:t>
      </w:r>
      <w:r w:rsidRPr="00FD7537">
        <w:rPr>
          <w:b/>
          <w:color w:val="000000"/>
        </w:rPr>
        <w:t>PL/SQL procedures</w:t>
      </w:r>
      <w:r w:rsidRPr="004C682F">
        <w:rPr>
          <w:color w:val="000000"/>
        </w:rPr>
        <w:t xml:space="preserve"> as per requirement and called them in transformations.</w:t>
      </w:r>
    </w:p>
    <w:p w:rsidR="007927E2" w:rsidRDefault="007927E2" w:rsidP="00415980">
      <w:pPr>
        <w:pStyle w:val="ListParagraph"/>
        <w:numPr>
          <w:ilvl w:val="0"/>
          <w:numId w:val="14"/>
        </w:numPr>
        <w:jc w:val="both"/>
        <w:rPr>
          <w:rFonts w:ascii="Verdana" w:hAnsi="Verdana" w:cs="Arial"/>
          <w:sz w:val="20"/>
          <w:szCs w:val="20"/>
        </w:rPr>
      </w:pPr>
      <w:r>
        <w:rPr>
          <w:rFonts w:ascii="Verdana" w:hAnsi="Verdana" w:cs="Arial"/>
          <w:sz w:val="20"/>
          <w:szCs w:val="20"/>
        </w:rPr>
        <w:t>Contributed and maintained a library of reusable test plans for future projects/enhancements.</w:t>
      </w:r>
    </w:p>
    <w:p w:rsidR="007927E2" w:rsidRDefault="007927E2" w:rsidP="00415980">
      <w:pPr>
        <w:pStyle w:val="ListParagraph"/>
        <w:numPr>
          <w:ilvl w:val="0"/>
          <w:numId w:val="14"/>
        </w:numPr>
        <w:jc w:val="both"/>
        <w:rPr>
          <w:rFonts w:ascii="Verdana" w:hAnsi="Verdana" w:cs="Arial"/>
          <w:sz w:val="20"/>
          <w:szCs w:val="20"/>
        </w:rPr>
      </w:pPr>
      <w:r>
        <w:rPr>
          <w:rFonts w:ascii="Verdana" w:hAnsi="Verdana" w:cs="Arial"/>
          <w:sz w:val="20"/>
          <w:szCs w:val="20"/>
        </w:rPr>
        <w:t>Informatica Data Quality helps make Data Quality improvement and standardizing on a single platform that provides a centralized set of reusable rules and tools for managing Data Quality across any project</w:t>
      </w:r>
    </w:p>
    <w:p w:rsidR="00C55EC6" w:rsidRPr="00C55EC6" w:rsidRDefault="00C55EC6" w:rsidP="00415980">
      <w:pPr>
        <w:numPr>
          <w:ilvl w:val="0"/>
          <w:numId w:val="14"/>
        </w:numPr>
        <w:jc w:val="both"/>
        <w:rPr>
          <w:rFonts w:ascii="Verdana" w:hAnsi="Verdana"/>
        </w:rPr>
      </w:pPr>
      <w:r w:rsidRPr="00C55EC6">
        <w:rPr>
          <w:rFonts w:ascii="Verdana" w:hAnsi="Verdana"/>
        </w:rPr>
        <w:t xml:space="preserve">Worked on </w:t>
      </w:r>
      <w:r w:rsidRPr="00C55EC6">
        <w:rPr>
          <w:rFonts w:ascii="Verdana" w:hAnsi="Verdana"/>
          <w:shd w:val="clear" w:color="auto" w:fill="FFFFFF"/>
        </w:rPr>
        <w:t>identifying and resolving performance bottlenecks in various levels like sources, targets, mappings and sessions.</w:t>
      </w:r>
    </w:p>
    <w:p w:rsidR="00C55EC6" w:rsidRPr="00C55EC6" w:rsidRDefault="00C55EC6" w:rsidP="00415980">
      <w:pPr>
        <w:numPr>
          <w:ilvl w:val="0"/>
          <w:numId w:val="14"/>
        </w:numPr>
        <w:jc w:val="both"/>
        <w:rPr>
          <w:rFonts w:ascii="Verdana" w:hAnsi="Verdana"/>
        </w:rPr>
      </w:pPr>
      <w:r w:rsidRPr="00C55EC6">
        <w:rPr>
          <w:rFonts w:ascii="Verdana" w:hAnsi="Verdana"/>
        </w:rPr>
        <w:t>ETL architecture and design of data integration from different sources - legacy, relational and 3rd party data from various countries.</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Prepared various mappings to load the data into different stages like Landing, Staging, Work and Core tables.</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 xml:space="preserve">Applied slowly changing dimensions like </w:t>
      </w:r>
      <w:r w:rsidR="0018532D" w:rsidRPr="0018532D">
        <w:rPr>
          <w:rFonts w:ascii="Verdana" w:hAnsi="Verdana"/>
          <w:b/>
          <w:shd w:val="clear" w:color="auto" w:fill="FFFFFF"/>
        </w:rPr>
        <w:t xml:space="preserve">SCD </w:t>
      </w:r>
      <w:r w:rsidRPr="0018532D">
        <w:rPr>
          <w:rFonts w:ascii="Verdana" w:hAnsi="Verdana"/>
          <w:b/>
          <w:shd w:val="clear" w:color="auto" w:fill="FFFFFF"/>
        </w:rPr>
        <w:t>Type 1 and 2</w:t>
      </w:r>
      <w:r w:rsidRPr="00C55EC6">
        <w:rPr>
          <w:rFonts w:ascii="Verdana" w:hAnsi="Verdana"/>
          <w:shd w:val="clear" w:color="auto" w:fill="FFFFFF"/>
        </w:rPr>
        <w:t xml:space="preserve"> effectively to handle delta Loads.</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Used various transformations like Source Qualifier, Expression, Aggregator, Joiner, Filter, Lookup, Update Strategy Designing and optimizing the Mapping.</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Created various tasks like Session, Command, Timer and Event wait.</w:t>
      </w:r>
    </w:p>
    <w:p w:rsidR="00C55EC6" w:rsidRPr="00C55EC6" w:rsidRDefault="00C55EC6" w:rsidP="00415980">
      <w:pPr>
        <w:numPr>
          <w:ilvl w:val="0"/>
          <w:numId w:val="14"/>
        </w:numPr>
        <w:jc w:val="both"/>
        <w:rPr>
          <w:rFonts w:ascii="Verdana" w:hAnsi="Verdana"/>
        </w:rPr>
      </w:pPr>
      <w:r w:rsidRPr="00C55EC6">
        <w:rPr>
          <w:rFonts w:ascii="Verdana" w:hAnsi="Verdana"/>
        </w:rPr>
        <w:t>Lead the development team during the development process, this include provide help with the tasks and transfer knowledge of Informatica.</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Automated the Informatica jobs using UNIX shell scripting.</w:t>
      </w:r>
    </w:p>
    <w:p w:rsidR="00C55EC6" w:rsidRPr="00C55EC6" w:rsidRDefault="00C55EC6" w:rsidP="00415980">
      <w:pPr>
        <w:numPr>
          <w:ilvl w:val="0"/>
          <w:numId w:val="14"/>
        </w:numPr>
        <w:jc w:val="both"/>
        <w:rPr>
          <w:rFonts w:ascii="Verdana" w:hAnsi="Verdana"/>
        </w:rPr>
      </w:pPr>
      <w:r w:rsidRPr="00C55EC6">
        <w:rPr>
          <w:rFonts w:ascii="Verdana" w:hAnsi="Verdana"/>
        </w:rPr>
        <w:t>Coordinated the migrations to QA , UAT and production environments.</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Closely worked with the reporting team to ensure that correct data is presented in the reports.</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Parameterized the mappings and increased the re-usability.  ( created reusable transformations and mapplets for reusability and efficient way of coding)</w:t>
      </w:r>
    </w:p>
    <w:p w:rsidR="00C55EC6" w:rsidRPr="00C55EC6" w:rsidRDefault="00C55EC6" w:rsidP="00415980">
      <w:pPr>
        <w:numPr>
          <w:ilvl w:val="0"/>
          <w:numId w:val="14"/>
        </w:numPr>
        <w:jc w:val="both"/>
        <w:rPr>
          <w:rFonts w:ascii="Verdana" w:hAnsi="Verdana"/>
        </w:rPr>
      </w:pPr>
      <w:r w:rsidRPr="00C55EC6">
        <w:rPr>
          <w:rFonts w:ascii="Verdana" w:hAnsi="Verdana"/>
        </w:rPr>
        <w:t>Defining and implementing the standards, shared components and approaches as per the J &amp; J Standards.</w:t>
      </w:r>
    </w:p>
    <w:p w:rsidR="00C55EC6" w:rsidRPr="00C55EC6" w:rsidRDefault="00C55EC6" w:rsidP="00415980">
      <w:pPr>
        <w:numPr>
          <w:ilvl w:val="0"/>
          <w:numId w:val="14"/>
        </w:numPr>
        <w:jc w:val="both"/>
        <w:rPr>
          <w:rFonts w:ascii="Verdana" w:hAnsi="Verdana"/>
        </w:rPr>
      </w:pPr>
      <w:r w:rsidRPr="00C55EC6">
        <w:rPr>
          <w:rFonts w:ascii="Verdana" w:hAnsi="Verdana"/>
          <w:shd w:val="clear" w:color="auto" w:fill="FFFFFF"/>
        </w:rPr>
        <w:t>Created post-session and pre-session shell scripts and e-mail-notifications for successful and failure scenarios.</w:t>
      </w:r>
    </w:p>
    <w:p w:rsidR="0094754A" w:rsidRPr="004C682F" w:rsidRDefault="0094754A" w:rsidP="00415980">
      <w:pPr>
        <w:ind w:left="1290"/>
        <w:jc w:val="both"/>
        <w:rPr>
          <w:rFonts w:ascii="Verdana" w:hAnsi="Verdana"/>
          <w:color w:val="000000"/>
        </w:rPr>
      </w:pPr>
    </w:p>
    <w:p w:rsidR="003B18EF" w:rsidRPr="004C682F" w:rsidRDefault="003B18EF" w:rsidP="00415980">
      <w:pPr>
        <w:tabs>
          <w:tab w:val="left" w:pos="0"/>
        </w:tabs>
        <w:jc w:val="both"/>
        <w:rPr>
          <w:rFonts w:ascii="Verdana" w:hAnsi="Verdana"/>
          <w:bCs/>
        </w:rPr>
      </w:pPr>
      <w:r w:rsidRPr="004C682F">
        <w:rPr>
          <w:rFonts w:ascii="Verdana" w:hAnsi="Verdana"/>
          <w:b/>
          <w:bCs/>
        </w:rPr>
        <w:t xml:space="preserve">Environment:  </w:t>
      </w:r>
      <w:r w:rsidRPr="004C682F">
        <w:rPr>
          <w:rFonts w:ascii="Verdana" w:hAnsi="Verdana"/>
          <w:bCs/>
        </w:rPr>
        <w:t>Informatica – Power Center 9.1.0</w:t>
      </w:r>
      <w:r w:rsidR="00F60FB3" w:rsidRPr="004C682F">
        <w:rPr>
          <w:rFonts w:ascii="Verdana" w:hAnsi="Verdana"/>
          <w:bCs/>
        </w:rPr>
        <w:t>,</w:t>
      </w:r>
      <w:r w:rsidR="00FB6E8C">
        <w:rPr>
          <w:rFonts w:ascii="Verdana" w:hAnsi="Verdana"/>
          <w:bCs/>
        </w:rPr>
        <w:t xml:space="preserve"> Data Quality(IDQ) 9.1,</w:t>
      </w:r>
      <w:r w:rsidR="00F60FB3" w:rsidRPr="004C682F">
        <w:rPr>
          <w:rFonts w:ascii="Verdana" w:hAnsi="Verdana"/>
          <w:bCs/>
        </w:rPr>
        <w:t xml:space="preserve"> Power</w:t>
      </w:r>
      <w:r w:rsidRPr="004C682F">
        <w:rPr>
          <w:rFonts w:ascii="Verdana" w:hAnsi="Verdana"/>
          <w:bCs/>
        </w:rPr>
        <w:t xml:space="preserve"> Exchange 8.1.2, </w:t>
      </w:r>
      <w:r w:rsidR="00F35FF1" w:rsidRPr="00711830">
        <w:rPr>
          <w:rFonts w:ascii="Verdana" w:hAnsi="Verdana"/>
          <w:shd w:val="clear" w:color="auto" w:fill="FFFFFF"/>
        </w:rPr>
        <w:t>Teradata SQL Assistant, SQL, VSS, Outlook, Putty, MLOAD, TPUMP, FAST LOAD</w:t>
      </w:r>
      <w:r w:rsidR="00075A12" w:rsidRPr="004C682F">
        <w:rPr>
          <w:rFonts w:ascii="Verdana" w:hAnsi="Verdana"/>
          <w:bCs/>
        </w:rPr>
        <w:t xml:space="preserve">, </w:t>
      </w:r>
      <w:r w:rsidRPr="004C682F">
        <w:rPr>
          <w:rFonts w:ascii="Verdana" w:hAnsi="Verdana"/>
          <w:bCs/>
        </w:rPr>
        <w:t>Oracle1</w:t>
      </w:r>
      <w:r w:rsidR="00075A12" w:rsidRPr="004C682F">
        <w:rPr>
          <w:rFonts w:ascii="Verdana" w:hAnsi="Verdana"/>
          <w:bCs/>
        </w:rPr>
        <w:t>1</w:t>
      </w:r>
      <w:r w:rsidRPr="004C682F">
        <w:rPr>
          <w:rFonts w:ascii="Verdana" w:hAnsi="Verdana"/>
          <w:bCs/>
        </w:rPr>
        <w:t>g,</w:t>
      </w:r>
      <w:r w:rsidR="00221B29">
        <w:rPr>
          <w:rFonts w:ascii="Verdana" w:hAnsi="Verdana"/>
          <w:bCs/>
        </w:rPr>
        <w:t xml:space="preserve"> </w:t>
      </w:r>
      <w:r w:rsidR="004C4BD1">
        <w:rPr>
          <w:rFonts w:ascii="Verdana" w:hAnsi="Verdana"/>
          <w:bCs/>
        </w:rPr>
        <w:t>DB2,</w:t>
      </w:r>
      <w:r w:rsidR="00221B29">
        <w:rPr>
          <w:rFonts w:ascii="Verdana" w:hAnsi="Verdana"/>
          <w:bCs/>
        </w:rPr>
        <w:t xml:space="preserve"> Erwin 7.1,</w:t>
      </w:r>
      <w:r w:rsidRPr="004C682F">
        <w:rPr>
          <w:rFonts w:ascii="Verdana" w:hAnsi="Verdana"/>
          <w:bCs/>
        </w:rPr>
        <w:t xml:space="preserve"> SQL, UNIX Shell Script, SQL Server, Windows 7.</w:t>
      </w:r>
    </w:p>
    <w:p w:rsidR="001E5F6E" w:rsidRPr="004C682F" w:rsidRDefault="001E5F6E" w:rsidP="00415980">
      <w:pPr>
        <w:tabs>
          <w:tab w:val="left" w:pos="0"/>
        </w:tabs>
        <w:jc w:val="both"/>
        <w:rPr>
          <w:rFonts w:ascii="Verdana" w:hAnsi="Verdana"/>
          <w:bCs/>
        </w:rPr>
      </w:pPr>
    </w:p>
    <w:p w:rsidR="00D4056E" w:rsidRDefault="00D4056E" w:rsidP="00415980">
      <w:pPr>
        <w:jc w:val="both"/>
        <w:rPr>
          <w:rFonts w:ascii="Verdana" w:hAnsi="Verdana" w:cs="Tahoma"/>
          <w:b/>
          <w:bCs/>
        </w:rPr>
      </w:pPr>
    </w:p>
    <w:p w:rsidR="008A29BD" w:rsidRPr="004C682F" w:rsidRDefault="008A29BD" w:rsidP="00415980">
      <w:pPr>
        <w:jc w:val="both"/>
        <w:rPr>
          <w:rFonts w:ascii="Verdana" w:hAnsi="Verdana"/>
          <w:b/>
          <w:bCs/>
        </w:rPr>
      </w:pPr>
      <w:r w:rsidRPr="004C682F">
        <w:rPr>
          <w:rFonts w:ascii="Verdana" w:hAnsi="Verdana" w:cs="Tahoma"/>
          <w:b/>
          <w:bCs/>
        </w:rPr>
        <w:t xml:space="preserve">Client                 :  United </w:t>
      </w:r>
      <w:r w:rsidR="00652C59" w:rsidRPr="004C682F">
        <w:rPr>
          <w:rFonts w:ascii="Verdana" w:hAnsi="Verdana"/>
          <w:b/>
        </w:rPr>
        <w:t>Parcel</w:t>
      </w:r>
      <w:r w:rsidR="00221B29">
        <w:rPr>
          <w:rFonts w:ascii="Verdana" w:hAnsi="Verdana"/>
          <w:b/>
        </w:rPr>
        <w:t xml:space="preserve"> </w:t>
      </w:r>
      <w:r w:rsidRPr="004C682F">
        <w:rPr>
          <w:rFonts w:ascii="Verdana" w:hAnsi="Verdana" w:cs="Tahoma"/>
          <w:b/>
          <w:bCs/>
        </w:rPr>
        <w:t>Services (UPS)</w:t>
      </w:r>
      <w:r w:rsidR="00DC21F4" w:rsidRPr="004C682F">
        <w:rPr>
          <w:rFonts w:ascii="Verdana" w:hAnsi="Verdana" w:cs="Tahoma"/>
          <w:b/>
          <w:bCs/>
        </w:rPr>
        <w:t xml:space="preserve">, </w:t>
      </w:r>
      <w:r w:rsidR="003B18EF" w:rsidRPr="004C682F">
        <w:rPr>
          <w:rFonts w:ascii="Verdana" w:hAnsi="Verdana" w:cs="Tahoma"/>
          <w:b/>
          <w:bCs/>
        </w:rPr>
        <w:t>Ramsey</w:t>
      </w:r>
      <w:r w:rsidR="00652C59" w:rsidRPr="004C682F">
        <w:rPr>
          <w:rFonts w:ascii="Verdana" w:hAnsi="Verdana" w:cs="Tahoma"/>
          <w:b/>
          <w:bCs/>
        </w:rPr>
        <w:t xml:space="preserve"> (</w:t>
      </w:r>
      <w:r w:rsidR="003B18EF" w:rsidRPr="004C682F">
        <w:rPr>
          <w:rFonts w:ascii="Verdana" w:hAnsi="Verdana" w:cs="Tahoma"/>
          <w:b/>
          <w:bCs/>
        </w:rPr>
        <w:t>NJ</w:t>
      </w:r>
      <w:r w:rsidR="00652C59" w:rsidRPr="004C682F">
        <w:rPr>
          <w:rFonts w:ascii="Verdana" w:hAnsi="Verdana" w:cs="Tahoma"/>
          <w:b/>
          <w:bCs/>
        </w:rPr>
        <w:t xml:space="preserve">)  </w:t>
      </w:r>
      <w:r w:rsidR="0018532D">
        <w:rPr>
          <w:rFonts w:ascii="Verdana" w:hAnsi="Verdana" w:cs="Tahoma"/>
          <w:b/>
          <w:bCs/>
        </w:rPr>
        <w:tab/>
        <w:t xml:space="preserve"> </w:t>
      </w:r>
      <w:r w:rsidRPr="004C682F">
        <w:rPr>
          <w:rFonts w:ascii="Verdana" w:hAnsi="Verdana" w:cs="Tahoma"/>
          <w:b/>
        </w:rPr>
        <w:t>Apr</w:t>
      </w:r>
      <w:r w:rsidRPr="004C682F">
        <w:rPr>
          <w:rFonts w:ascii="Verdana" w:hAnsi="Verdana"/>
          <w:b/>
          <w:bCs/>
        </w:rPr>
        <w:t>-20</w:t>
      </w:r>
      <w:r w:rsidR="007427B6" w:rsidRPr="004C682F">
        <w:rPr>
          <w:rFonts w:ascii="Verdana" w:hAnsi="Verdana"/>
          <w:b/>
          <w:bCs/>
        </w:rPr>
        <w:t>10</w:t>
      </w:r>
      <w:r w:rsidRPr="004C682F">
        <w:rPr>
          <w:rFonts w:ascii="Verdana" w:hAnsi="Verdana"/>
          <w:b/>
          <w:bCs/>
        </w:rPr>
        <w:t xml:space="preserve"> To </w:t>
      </w:r>
      <w:r w:rsidR="00A86575">
        <w:rPr>
          <w:rFonts w:ascii="Verdana" w:hAnsi="Verdana"/>
          <w:b/>
          <w:bCs/>
        </w:rPr>
        <w:t>Aug-2012</w:t>
      </w:r>
    </w:p>
    <w:p w:rsidR="008A29BD" w:rsidRPr="004C682F" w:rsidRDefault="008A29BD" w:rsidP="00415980">
      <w:pPr>
        <w:ind w:left="2160" w:hanging="2160"/>
        <w:jc w:val="both"/>
        <w:rPr>
          <w:rFonts w:ascii="Verdana" w:hAnsi="Verdana"/>
        </w:rPr>
      </w:pPr>
      <w:r w:rsidRPr="004C682F">
        <w:rPr>
          <w:rFonts w:ascii="Verdana" w:hAnsi="Verdana" w:cs="Tahoma"/>
          <w:b/>
          <w:bCs/>
        </w:rPr>
        <w:t xml:space="preserve">Role                   :  </w:t>
      </w:r>
      <w:r w:rsidR="00664987" w:rsidRPr="004C682F">
        <w:rPr>
          <w:rFonts w:ascii="Verdana" w:hAnsi="Verdana" w:cs="Tahoma"/>
          <w:b/>
        </w:rPr>
        <w:t>Sr. ETL</w:t>
      </w:r>
      <w:r w:rsidR="00221B29">
        <w:rPr>
          <w:rFonts w:ascii="Verdana" w:hAnsi="Verdana" w:cs="Tahoma"/>
          <w:b/>
        </w:rPr>
        <w:t xml:space="preserve"> </w:t>
      </w:r>
      <w:r w:rsidR="00DF103C" w:rsidRPr="004C682F">
        <w:rPr>
          <w:rFonts w:ascii="Verdana" w:hAnsi="Verdana" w:cs="Tahoma"/>
          <w:b/>
          <w:bCs/>
        </w:rPr>
        <w:t>Informatica</w:t>
      </w:r>
      <w:r w:rsidR="00221B29">
        <w:rPr>
          <w:rFonts w:ascii="Verdana" w:hAnsi="Verdana" w:cs="Tahoma"/>
          <w:b/>
          <w:bCs/>
        </w:rPr>
        <w:t xml:space="preserve"> </w:t>
      </w:r>
      <w:r w:rsidRPr="004C682F">
        <w:rPr>
          <w:rFonts w:ascii="Verdana" w:hAnsi="Verdana" w:cs="Tahoma"/>
          <w:b/>
          <w:bCs/>
        </w:rPr>
        <w:t>Developer</w:t>
      </w:r>
    </w:p>
    <w:p w:rsidR="008A29BD" w:rsidRPr="004C682F" w:rsidRDefault="008A29BD" w:rsidP="00415980">
      <w:pPr>
        <w:ind w:left="2160" w:hanging="2160"/>
        <w:jc w:val="both"/>
        <w:rPr>
          <w:rFonts w:ascii="Verdana" w:hAnsi="Verdana" w:cs="Tahoma"/>
          <w:b/>
          <w:bCs/>
        </w:rPr>
      </w:pPr>
    </w:p>
    <w:p w:rsidR="008A29BD" w:rsidRPr="004C682F" w:rsidRDefault="008A29BD" w:rsidP="00415980">
      <w:pPr>
        <w:ind w:left="2160" w:hanging="2160"/>
        <w:jc w:val="both"/>
        <w:rPr>
          <w:rFonts w:ascii="Verdana" w:hAnsi="Verdana" w:cs="Tahoma"/>
          <w:b/>
          <w:bCs/>
        </w:rPr>
      </w:pPr>
      <w:r w:rsidRPr="004C682F">
        <w:rPr>
          <w:rFonts w:ascii="Verdana" w:hAnsi="Verdana"/>
          <w:b/>
        </w:rPr>
        <w:lastRenderedPageBreak/>
        <w:t xml:space="preserve">Description   </w:t>
      </w:r>
      <w:r w:rsidRPr="004C682F">
        <w:rPr>
          <w:rFonts w:ascii="Verdana" w:hAnsi="Verdana"/>
          <w:b/>
        </w:rPr>
        <w:br/>
      </w:r>
    </w:p>
    <w:p w:rsidR="00A86575" w:rsidRDefault="00A86575" w:rsidP="00415980">
      <w:pPr>
        <w:pStyle w:val="BodyText"/>
        <w:spacing w:line="240" w:lineRule="auto"/>
        <w:ind w:firstLine="576"/>
        <w:rPr>
          <w:rFonts w:ascii="Verdana" w:hAnsi="Verdana"/>
          <w:i w:val="0"/>
          <w:sz w:val="20"/>
        </w:rPr>
      </w:pPr>
      <w:r w:rsidRPr="004C682F">
        <w:rPr>
          <w:rFonts w:ascii="Verdana" w:hAnsi="Verdana"/>
          <w:i w:val="0"/>
          <w:sz w:val="20"/>
        </w:rPr>
        <w:t>United Parcel Service, Inc. typically referred to by the acronym UPS, is a package delivery company. Headquartered in Sandy Springs, Georgia, United States, UPS delivers more than 15 million packages a day to 6.1 million customers in more than 220 countries and territories around the world.</w:t>
      </w:r>
      <w:r w:rsidRPr="004C682F">
        <w:rPr>
          <w:rFonts w:ascii="Verdana" w:hAnsi="Verdana"/>
          <w:i w:val="0"/>
          <w:sz w:val="20"/>
        </w:rPr>
        <w:br/>
      </w:r>
    </w:p>
    <w:p w:rsidR="008A29BD" w:rsidRPr="004C682F" w:rsidRDefault="00A86575" w:rsidP="00415980">
      <w:pPr>
        <w:pStyle w:val="BodyText"/>
        <w:spacing w:line="240" w:lineRule="auto"/>
        <w:ind w:firstLine="576"/>
        <w:rPr>
          <w:rFonts w:ascii="Verdana" w:hAnsi="Verdana" w:cs="Tahoma"/>
          <w:b/>
          <w:bCs/>
          <w:i w:val="0"/>
          <w:sz w:val="20"/>
        </w:rPr>
      </w:pPr>
      <w:r w:rsidRPr="00C22B20">
        <w:rPr>
          <w:rFonts w:ascii="Verdana" w:hAnsi="Verdana"/>
          <w:i w:val="0"/>
          <w:sz w:val="20"/>
          <w:shd w:val="clear" w:color="auto" w:fill="FFFFFF"/>
        </w:rPr>
        <w:t>Built a central Database where data comes from different sources like Oracle Applications, SQL server and flat files. Actively involved as an Analyst for preparing design documents and interacted with the data modelers to understand the data model and design the ETL logic.</w:t>
      </w:r>
      <w:r w:rsidR="008A29BD" w:rsidRPr="004C682F">
        <w:rPr>
          <w:rFonts w:ascii="Verdana" w:hAnsi="Verdana"/>
          <w:i w:val="0"/>
          <w:sz w:val="20"/>
        </w:rPr>
        <w:br/>
      </w:r>
    </w:p>
    <w:p w:rsidR="008A29BD" w:rsidRPr="004C682F" w:rsidRDefault="008A29BD" w:rsidP="00415980">
      <w:pPr>
        <w:ind w:left="2160" w:hanging="2160"/>
        <w:jc w:val="both"/>
        <w:rPr>
          <w:rFonts w:ascii="Verdana" w:hAnsi="Verdana"/>
          <w:b/>
        </w:rPr>
      </w:pPr>
      <w:r w:rsidRPr="004C682F">
        <w:rPr>
          <w:rFonts w:ascii="Verdana" w:hAnsi="Verdana"/>
          <w:b/>
        </w:rPr>
        <w:t>Responsibilities</w:t>
      </w:r>
    </w:p>
    <w:p w:rsidR="008A29BD" w:rsidRPr="004C682F" w:rsidRDefault="008A29BD" w:rsidP="00415980">
      <w:pPr>
        <w:ind w:left="2160" w:hanging="2160"/>
        <w:jc w:val="both"/>
        <w:rPr>
          <w:rFonts w:ascii="Verdana" w:hAnsi="Verdana"/>
          <w:b/>
        </w:rPr>
      </w:pPr>
    </w:p>
    <w:p w:rsidR="00664987" w:rsidRPr="004C682F" w:rsidRDefault="00664987" w:rsidP="00415980">
      <w:pPr>
        <w:pStyle w:val="NormalVerdana"/>
        <w:numPr>
          <w:ilvl w:val="0"/>
          <w:numId w:val="15"/>
        </w:numPr>
        <w:rPr>
          <w:color w:val="000000"/>
        </w:rPr>
      </w:pPr>
      <w:r w:rsidRPr="004C682F">
        <w:rPr>
          <w:color w:val="000000"/>
        </w:rPr>
        <w:t xml:space="preserve">Created mappings to load </w:t>
      </w:r>
      <w:r w:rsidR="00586FC4" w:rsidRPr="004C682F">
        <w:rPr>
          <w:color w:val="000000"/>
        </w:rPr>
        <w:t>identified</w:t>
      </w:r>
      <w:r w:rsidRPr="004C682F">
        <w:rPr>
          <w:color w:val="000000"/>
        </w:rPr>
        <w:t xml:space="preserve"> master records into Central Repository for DW load process.</w:t>
      </w:r>
    </w:p>
    <w:p w:rsidR="00664987" w:rsidRDefault="00664987" w:rsidP="00415980">
      <w:pPr>
        <w:pStyle w:val="NormalVerdana"/>
        <w:numPr>
          <w:ilvl w:val="0"/>
          <w:numId w:val="15"/>
        </w:numPr>
        <w:rPr>
          <w:color w:val="000000"/>
        </w:rPr>
      </w:pPr>
      <w:r w:rsidRPr="004C682F">
        <w:rPr>
          <w:color w:val="000000"/>
        </w:rPr>
        <w:t xml:space="preserve">Prototyped Dimension Model &amp; ETL process by matching the business requirements and core technical requirements from reporting team. </w:t>
      </w:r>
    </w:p>
    <w:p w:rsidR="0033623B" w:rsidRPr="00882C3D" w:rsidRDefault="0033623B" w:rsidP="00415980">
      <w:pPr>
        <w:pStyle w:val="NormalVerdana"/>
        <w:numPr>
          <w:ilvl w:val="0"/>
          <w:numId w:val="15"/>
        </w:numPr>
        <w:rPr>
          <w:color w:val="000000"/>
        </w:rPr>
      </w:pPr>
      <w:r w:rsidRPr="00882C3D">
        <w:rPr>
          <w:color w:val="000000"/>
          <w:shd w:val="clear" w:color="auto" w:fill="FFFFFF"/>
        </w:rPr>
        <w:t>Load operational data from Oracle, SQL Server, flat files, Excel Worksheets into various data marts like AP and GL.</w:t>
      </w:r>
    </w:p>
    <w:p w:rsidR="0094754A" w:rsidRDefault="0094754A" w:rsidP="00415980">
      <w:pPr>
        <w:numPr>
          <w:ilvl w:val="0"/>
          <w:numId w:val="15"/>
        </w:numPr>
        <w:jc w:val="both"/>
        <w:rPr>
          <w:rFonts w:ascii="Verdana" w:hAnsi="Verdana"/>
          <w:color w:val="000000"/>
        </w:rPr>
      </w:pPr>
      <w:r w:rsidRPr="004C682F">
        <w:rPr>
          <w:rFonts w:ascii="Verdana" w:hAnsi="Verdana"/>
          <w:color w:val="000000"/>
        </w:rPr>
        <w:t>Worked as part of the architect team to develop complete star schema (Snow Flake)for the Phase I of the Data Warehouse</w:t>
      </w:r>
      <w:r w:rsidR="0018532D">
        <w:rPr>
          <w:rFonts w:ascii="Verdana" w:hAnsi="Verdana"/>
          <w:color w:val="000000"/>
        </w:rPr>
        <w:t>.</w:t>
      </w:r>
    </w:p>
    <w:p w:rsidR="0018532D" w:rsidRPr="0018532D" w:rsidRDefault="0018532D" w:rsidP="00415980">
      <w:pPr>
        <w:numPr>
          <w:ilvl w:val="0"/>
          <w:numId w:val="15"/>
        </w:numPr>
        <w:shd w:val="clear" w:color="auto" w:fill="FFFFFF"/>
        <w:jc w:val="both"/>
        <w:rPr>
          <w:rFonts w:ascii="Verdana" w:hAnsi="Verdana"/>
        </w:rPr>
      </w:pPr>
      <w:r w:rsidRPr="0018532D">
        <w:rPr>
          <w:rFonts w:ascii="Verdana" w:hAnsi="Verdana"/>
        </w:rPr>
        <w:t>Used </w:t>
      </w:r>
      <w:r w:rsidRPr="0018532D">
        <w:rPr>
          <w:rFonts w:ascii="Verdana" w:hAnsi="Verdana"/>
          <w:b/>
          <w:bCs/>
        </w:rPr>
        <w:t>Erwin</w:t>
      </w:r>
      <w:r w:rsidRPr="0018532D">
        <w:rPr>
          <w:rFonts w:ascii="Verdana" w:hAnsi="Verdana"/>
        </w:rPr>
        <w:t> for reverse engineering to connect to existing database and ODS to create graphical representation in the form of Entity Relationships and elicit more information</w:t>
      </w:r>
    </w:p>
    <w:p w:rsidR="00664987" w:rsidRPr="004C682F" w:rsidRDefault="00664987" w:rsidP="00415980">
      <w:pPr>
        <w:pStyle w:val="NormalVerdana"/>
        <w:numPr>
          <w:ilvl w:val="0"/>
          <w:numId w:val="15"/>
        </w:numPr>
        <w:rPr>
          <w:color w:val="000000"/>
        </w:rPr>
      </w:pPr>
      <w:r w:rsidRPr="004C682F">
        <w:rPr>
          <w:color w:val="000000"/>
        </w:rPr>
        <w:t>Worked on implementation of ETL &amp; Dimension prototype with complex mappings &amp; mapplets making reporting smoother and effective.</w:t>
      </w:r>
    </w:p>
    <w:p w:rsidR="0033623B" w:rsidRPr="0018532D" w:rsidRDefault="0033623B" w:rsidP="00415980">
      <w:pPr>
        <w:pStyle w:val="NormalVerdana"/>
        <w:numPr>
          <w:ilvl w:val="0"/>
          <w:numId w:val="15"/>
        </w:numPr>
        <w:rPr>
          <w:color w:val="000000"/>
        </w:rPr>
      </w:pPr>
      <w:r w:rsidRPr="00882C3D">
        <w:rPr>
          <w:color w:val="000000"/>
          <w:shd w:val="clear" w:color="auto" w:fill="FFFFFF"/>
        </w:rPr>
        <w:t>Designed and created complex source to target mappings using various transformations inclusive of but not limited to Aggregator, Look Up, Joiner, Source Qualifier, Expression, Sequence Generator, and Router Transformations.</w:t>
      </w:r>
    </w:p>
    <w:p w:rsidR="0018532D" w:rsidRPr="0018532D" w:rsidRDefault="0018532D" w:rsidP="00415980">
      <w:pPr>
        <w:numPr>
          <w:ilvl w:val="0"/>
          <w:numId w:val="15"/>
        </w:numPr>
        <w:shd w:val="clear" w:color="auto" w:fill="FFFFFF"/>
        <w:jc w:val="both"/>
      </w:pPr>
      <w:r w:rsidRPr="0018532D">
        <w:rPr>
          <w:rFonts w:ascii="Verdana" w:hAnsi="Verdana"/>
        </w:rPr>
        <w:t>Used Model Mart of </w:t>
      </w:r>
      <w:r w:rsidRPr="0018532D">
        <w:rPr>
          <w:rFonts w:ascii="Verdana" w:hAnsi="Verdana"/>
          <w:b/>
          <w:bCs/>
        </w:rPr>
        <w:t>Erwin</w:t>
      </w:r>
      <w:r w:rsidRPr="0018532D">
        <w:rPr>
          <w:rFonts w:ascii="Verdana" w:hAnsi="Verdana"/>
        </w:rPr>
        <w:t> for effective model management of sharing, dividing and reusing model information and design for productivity improvement.</w:t>
      </w:r>
    </w:p>
    <w:p w:rsidR="00664987" w:rsidRPr="004C682F" w:rsidRDefault="00664987" w:rsidP="00415980">
      <w:pPr>
        <w:pStyle w:val="NormalVerdana"/>
        <w:numPr>
          <w:ilvl w:val="0"/>
          <w:numId w:val="15"/>
        </w:numPr>
        <w:rPr>
          <w:color w:val="000000"/>
        </w:rPr>
      </w:pPr>
      <w:r w:rsidRPr="004C682F">
        <w:rPr>
          <w:color w:val="000000"/>
        </w:rPr>
        <w:t>Created complex mappings for Data Marts with fact less facts.</w:t>
      </w:r>
    </w:p>
    <w:p w:rsidR="00664987" w:rsidRPr="004C682F" w:rsidRDefault="00664987" w:rsidP="00415980">
      <w:pPr>
        <w:pStyle w:val="NormalVerdana"/>
        <w:numPr>
          <w:ilvl w:val="0"/>
          <w:numId w:val="15"/>
        </w:numPr>
        <w:rPr>
          <w:color w:val="000000"/>
        </w:rPr>
      </w:pPr>
      <w:r w:rsidRPr="004C682F">
        <w:rPr>
          <w:color w:val="000000"/>
        </w:rPr>
        <w:t>Tested performance for ETL mappings hitting with worst data scenarios and making necessary changes to harmonize with daily DW time frame.</w:t>
      </w:r>
    </w:p>
    <w:p w:rsidR="00664987" w:rsidRPr="004C682F" w:rsidRDefault="00664987" w:rsidP="00415980">
      <w:pPr>
        <w:pStyle w:val="NormalVerdana"/>
        <w:numPr>
          <w:ilvl w:val="0"/>
          <w:numId w:val="15"/>
        </w:numPr>
        <w:rPr>
          <w:color w:val="000000"/>
        </w:rPr>
      </w:pPr>
      <w:r w:rsidRPr="004C682F">
        <w:rPr>
          <w:color w:val="000000"/>
        </w:rPr>
        <w:t>Created mappings for updating Date DIM on daily and yearly basics for Market days, Business days for calendar and financial year.</w:t>
      </w:r>
    </w:p>
    <w:p w:rsidR="00664987" w:rsidRPr="004C682F" w:rsidRDefault="00664987" w:rsidP="00415980">
      <w:pPr>
        <w:pStyle w:val="NormalVerdana"/>
        <w:numPr>
          <w:ilvl w:val="0"/>
          <w:numId w:val="15"/>
        </w:numPr>
        <w:rPr>
          <w:color w:val="000000"/>
        </w:rPr>
      </w:pPr>
      <w:r w:rsidRPr="004C682F">
        <w:rPr>
          <w:color w:val="000000"/>
        </w:rPr>
        <w:t>Assumed responsibility for deploying code to test, stage &amp; production and smoother turnaround with issues across environments.</w:t>
      </w:r>
    </w:p>
    <w:p w:rsidR="00664987" w:rsidRPr="004C682F" w:rsidRDefault="00664987" w:rsidP="00415980">
      <w:pPr>
        <w:pStyle w:val="NormalVerdana"/>
        <w:numPr>
          <w:ilvl w:val="0"/>
          <w:numId w:val="15"/>
        </w:numPr>
        <w:rPr>
          <w:rFonts w:eastAsia="MS Mincho"/>
          <w:color w:val="000000"/>
          <w:lang w:eastAsia="ja-JP"/>
        </w:rPr>
      </w:pPr>
      <w:r w:rsidRPr="004C682F">
        <w:rPr>
          <w:color w:val="000000"/>
        </w:rPr>
        <w:t>Suggested changes in ETL development process which improved productivity and ability to hit the target plans with less overhead</w:t>
      </w:r>
    </w:p>
    <w:p w:rsidR="00664987" w:rsidRPr="004C682F" w:rsidRDefault="00664987" w:rsidP="00415980">
      <w:pPr>
        <w:numPr>
          <w:ilvl w:val="0"/>
          <w:numId w:val="15"/>
        </w:numPr>
        <w:jc w:val="both"/>
        <w:rPr>
          <w:rFonts w:ascii="Verdana" w:eastAsia="MS Mincho" w:hAnsi="Verdana" w:cs="Arial"/>
          <w:color w:val="000000"/>
          <w:lang w:eastAsia="ja-JP"/>
        </w:rPr>
      </w:pPr>
      <w:r w:rsidRPr="004C682F">
        <w:rPr>
          <w:rFonts w:ascii="Verdana" w:eastAsia="MS Mincho" w:hAnsi="Verdana" w:cs="Arial"/>
          <w:color w:val="000000"/>
          <w:lang w:eastAsia="ja-JP"/>
        </w:rPr>
        <w:t>Created new Tables, Indexes, Synonyms and Sequences needed as per new requirements.</w:t>
      </w:r>
    </w:p>
    <w:p w:rsidR="00664987" w:rsidRPr="004C682F" w:rsidRDefault="00664987" w:rsidP="00415980">
      <w:pPr>
        <w:numPr>
          <w:ilvl w:val="0"/>
          <w:numId w:val="15"/>
        </w:numPr>
        <w:jc w:val="both"/>
        <w:rPr>
          <w:rFonts w:ascii="Verdana" w:eastAsia="MS Mincho" w:hAnsi="Verdana"/>
          <w:color w:val="000000"/>
          <w:lang w:eastAsia="ja-JP"/>
        </w:rPr>
      </w:pPr>
      <w:r w:rsidRPr="004C682F">
        <w:rPr>
          <w:rFonts w:ascii="Verdana" w:eastAsia="MS Mincho" w:hAnsi="Verdana"/>
          <w:color w:val="000000"/>
          <w:lang w:eastAsia="ja-JP"/>
        </w:rPr>
        <w:t>Created materialized views &amp; normal views where business requirements needed.</w:t>
      </w:r>
    </w:p>
    <w:p w:rsidR="008A29BD" w:rsidRPr="004C682F" w:rsidRDefault="008A29BD" w:rsidP="00415980">
      <w:pPr>
        <w:numPr>
          <w:ilvl w:val="0"/>
          <w:numId w:val="15"/>
        </w:numPr>
        <w:jc w:val="both"/>
        <w:rPr>
          <w:rFonts w:ascii="Verdana" w:eastAsia="MS Mincho" w:hAnsi="Verdana" w:cs="Arial"/>
          <w:color w:val="000000"/>
          <w:lang w:eastAsia="ja-JP"/>
        </w:rPr>
      </w:pPr>
      <w:r w:rsidRPr="004C682F">
        <w:rPr>
          <w:rFonts w:ascii="Verdana" w:eastAsia="MS Mincho" w:hAnsi="Verdana" w:cs="Arial"/>
          <w:color w:val="000000"/>
          <w:lang w:eastAsia="ja-JP"/>
        </w:rPr>
        <w:t xml:space="preserve">Tuned the </w:t>
      </w:r>
      <w:r w:rsidRPr="00FD7537">
        <w:rPr>
          <w:rFonts w:ascii="Verdana" w:eastAsia="MS Mincho" w:hAnsi="Verdana" w:cs="Arial"/>
          <w:b/>
          <w:color w:val="000000"/>
          <w:lang w:eastAsia="ja-JP"/>
        </w:rPr>
        <w:t>SQL queries and complex procedures</w:t>
      </w:r>
      <w:r w:rsidRPr="004C682F">
        <w:rPr>
          <w:rFonts w:ascii="Verdana" w:eastAsia="MS Mincho" w:hAnsi="Verdana" w:cs="Arial"/>
          <w:color w:val="000000"/>
          <w:lang w:eastAsia="ja-JP"/>
        </w:rPr>
        <w:t xml:space="preserve"> to improve performance. Used EXPLAIN PLAN and Toad/SQL Navigator for tuning the queries.</w:t>
      </w:r>
    </w:p>
    <w:p w:rsidR="008A29BD" w:rsidRPr="00882C3D" w:rsidRDefault="0033623B" w:rsidP="00415980">
      <w:pPr>
        <w:numPr>
          <w:ilvl w:val="0"/>
          <w:numId w:val="15"/>
        </w:numPr>
        <w:jc w:val="both"/>
        <w:rPr>
          <w:rFonts w:ascii="Verdana" w:eastAsia="MS Mincho" w:hAnsi="Verdana" w:cs="Arial"/>
          <w:color w:val="000000"/>
          <w:lang w:eastAsia="ja-JP"/>
        </w:rPr>
      </w:pPr>
      <w:r w:rsidRPr="00882C3D">
        <w:rPr>
          <w:rFonts w:ascii="Verdana" w:hAnsi="Verdana"/>
          <w:color w:val="000000"/>
          <w:shd w:val="clear" w:color="auto" w:fill="FFFFFF"/>
        </w:rPr>
        <w:t>Design complex mappings involving constraint based loading, target load order.</w:t>
      </w:r>
    </w:p>
    <w:p w:rsidR="0033623B" w:rsidRPr="00882C3D" w:rsidRDefault="0033623B" w:rsidP="00415980">
      <w:pPr>
        <w:numPr>
          <w:ilvl w:val="0"/>
          <w:numId w:val="15"/>
        </w:numPr>
        <w:jc w:val="both"/>
        <w:rPr>
          <w:rFonts w:ascii="Verdana" w:eastAsia="MS Mincho" w:hAnsi="Verdana" w:cs="Arial"/>
          <w:color w:val="000000"/>
          <w:lang w:eastAsia="ja-JP"/>
        </w:rPr>
      </w:pPr>
      <w:r w:rsidRPr="00882C3D">
        <w:rPr>
          <w:rFonts w:ascii="Verdana" w:hAnsi="Verdana"/>
          <w:color w:val="000000"/>
          <w:shd w:val="clear" w:color="auto" w:fill="FFFFFF"/>
        </w:rPr>
        <w:t>Use debugger in identifying bugs in existing mappings by analyzing data flow, evaluating transformations and Create mapplets that provides reusability in mappings.</w:t>
      </w:r>
    </w:p>
    <w:p w:rsidR="008A29BD" w:rsidRPr="004C682F" w:rsidRDefault="008A29BD" w:rsidP="00415980">
      <w:pPr>
        <w:numPr>
          <w:ilvl w:val="0"/>
          <w:numId w:val="15"/>
        </w:numPr>
        <w:jc w:val="both"/>
        <w:rPr>
          <w:rFonts w:ascii="Verdana" w:eastAsia="MS Mincho" w:hAnsi="Verdana" w:cs="Arial"/>
          <w:color w:val="000000"/>
          <w:lang w:eastAsia="ja-JP"/>
        </w:rPr>
      </w:pPr>
      <w:r w:rsidRPr="004C682F">
        <w:rPr>
          <w:rFonts w:ascii="Verdana" w:eastAsia="MS Mincho" w:hAnsi="Verdana" w:cs="Arial"/>
          <w:color w:val="000000"/>
          <w:lang w:eastAsia="ja-JP"/>
        </w:rPr>
        <w:t>Debugged existing code for business logic issues.</w:t>
      </w:r>
    </w:p>
    <w:p w:rsidR="0033623B" w:rsidRDefault="008A29BD" w:rsidP="00415980">
      <w:pPr>
        <w:numPr>
          <w:ilvl w:val="0"/>
          <w:numId w:val="15"/>
        </w:numPr>
        <w:jc w:val="both"/>
        <w:rPr>
          <w:rFonts w:ascii="Verdana" w:eastAsia="MS Mincho" w:hAnsi="Verdana" w:cs="Arial"/>
          <w:color w:val="000000"/>
          <w:lang w:eastAsia="ja-JP"/>
        </w:rPr>
      </w:pPr>
      <w:r w:rsidRPr="0033623B">
        <w:rPr>
          <w:rFonts w:ascii="Verdana" w:eastAsia="MS Mincho" w:hAnsi="Verdana" w:cs="Arial"/>
          <w:color w:val="000000"/>
          <w:lang w:eastAsia="ja-JP"/>
        </w:rPr>
        <w:t>Worked on Unix environment and shell scripting for creating Batch Jobs using UNIX KORN, AWK UNIX Shell Scripts.</w:t>
      </w:r>
    </w:p>
    <w:p w:rsidR="0033623B" w:rsidRPr="00882C3D" w:rsidRDefault="0033623B" w:rsidP="00415980">
      <w:pPr>
        <w:numPr>
          <w:ilvl w:val="0"/>
          <w:numId w:val="15"/>
        </w:numPr>
        <w:jc w:val="both"/>
        <w:rPr>
          <w:rFonts w:ascii="Verdana" w:eastAsia="MS Mincho" w:hAnsi="Verdana" w:cs="Arial"/>
          <w:color w:val="000000"/>
          <w:lang w:eastAsia="ja-JP"/>
        </w:rPr>
      </w:pPr>
      <w:r w:rsidRPr="00882C3D">
        <w:rPr>
          <w:rFonts w:ascii="Verdana" w:hAnsi="Verdana"/>
          <w:color w:val="000000"/>
          <w:shd w:val="clear" w:color="auto" w:fill="FFFFFF"/>
        </w:rPr>
        <w:t>Involve in enhancements and maintenance activities of the data warehouse including performance tuning, rewriting of stored procedures for code enhancements.</w:t>
      </w:r>
    </w:p>
    <w:p w:rsidR="008A29BD" w:rsidRPr="00882C3D" w:rsidRDefault="008A29BD" w:rsidP="00415980">
      <w:pPr>
        <w:ind w:left="576"/>
        <w:jc w:val="both"/>
        <w:rPr>
          <w:rFonts w:ascii="Verdana" w:eastAsia="MS Mincho" w:hAnsi="Verdana" w:cs="Arial"/>
          <w:color w:val="000000"/>
          <w:lang w:eastAsia="ja-JP"/>
        </w:rPr>
      </w:pPr>
    </w:p>
    <w:p w:rsidR="008A29BD" w:rsidRPr="004C682F" w:rsidRDefault="00E371FB" w:rsidP="00415980">
      <w:pPr>
        <w:jc w:val="both"/>
        <w:rPr>
          <w:rFonts w:ascii="Verdana" w:hAnsi="Verdana" w:cs="Arial"/>
          <w:color w:val="000000"/>
          <w:lang w:val="en-GB"/>
        </w:rPr>
      </w:pPr>
      <w:r w:rsidRPr="004C682F">
        <w:rPr>
          <w:rFonts w:ascii="Verdana" w:hAnsi="Verdana" w:cs="Arial"/>
          <w:b/>
          <w:bCs/>
          <w:lang w:val="en-GB"/>
        </w:rPr>
        <w:t>Environment :</w:t>
      </w:r>
      <w:r w:rsidR="00664987" w:rsidRPr="004C682F">
        <w:rPr>
          <w:rFonts w:ascii="Verdana" w:hAnsi="Verdana" w:cs="Tahoma"/>
          <w:color w:val="000000"/>
        </w:rPr>
        <w:t xml:space="preserve">Informatica Power Center 8.6.1 </w:t>
      </w:r>
      <w:r w:rsidR="00DF103C" w:rsidRPr="004C682F">
        <w:rPr>
          <w:rFonts w:ascii="Verdana" w:hAnsi="Verdana" w:cs="Tahoma"/>
          <w:color w:val="000000"/>
        </w:rPr>
        <w:t>Hot fix</w:t>
      </w:r>
      <w:r w:rsidR="00664987" w:rsidRPr="004C682F">
        <w:rPr>
          <w:rFonts w:ascii="Verdana" w:hAnsi="Verdana" w:cs="Tahoma"/>
          <w:color w:val="000000"/>
        </w:rPr>
        <w:t xml:space="preserve"> 12, </w:t>
      </w:r>
      <w:r w:rsidR="00DF103C" w:rsidRPr="004C682F">
        <w:rPr>
          <w:rFonts w:ascii="Verdana" w:hAnsi="Verdana" w:cs="Arial"/>
          <w:color w:val="000000"/>
          <w:lang w:val="en-GB"/>
        </w:rPr>
        <w:t xml:space="preserve">Windows 7, </w:t>
      </w:r>
      <w:r w:rsidR="008A29BD" w:rsidRPr="004C682F">
        <w:rPr>
          <w:rFonts w:ascii="Verdana" w:hAnsi="Verdana" w:cs="Arial"/>
          <w:color w:val="000000"/>
          <w:lang w:val="en-GB"/>
        </w:rPr>
        <w:t xml:space="preserve">Oracle Database </w:t>
      </w:r>
      <w:r w:rsidR="00C13492" w:rsidRPr="004C682F">
        <w:rPr>
          <w:rFonts w:ascii="Verdana" w:hAnsi="Verdana" w:cs="Arial"/>
          <w:color w:val="000000"/>
          <w:lang w:val="en-GB"/>
        </w:rPr>
        <w:t>10g</w:t>
      </w:r>
      <w:r w:rsidR="008A29BD" w:rsidRPr="004C682F">
        <w:rPr>
          <w:rFonts w:ascii="Verdana" w:hAnsi="Verdana" w:cs="Arial"/>
          <w:color w:val="000000"/>
          <w:lang w:val="en-GB"/>
        </w:rPr>
        <w:t xml:space="preserve">/11g, </w:t>
      </w:r>
      <w:r w:rsidR="004C4BD1">
        <w:rPr>
          <w:rFonts w:ascii="Verdana" w:hAnsi="Verdana" w:cs="Arial"/>
          <w:color w:val="000000"/>
          <w:lang w:val="en-GB"/>
        </w:rPr>
        <w:t xml:space="preserve">DB2, </w:t>
      </w:r>
      <w:bookmarkStart w:id="0" w:name="_GoBack"/>
      <w:bookmarkEnd w:id="0"/>
      <w:r w:rsidR="008A29BD" w:rsidRPr="004C682F">
        <w:rPr>
          <w:rFonts w:ascii="Verdana" w:hAnsi="Verdana" w:cs="Arial"/>
          <w:color w:val="000000"/>
          <w:lang w:val="en-GB"/>
        </w:rPr>
        <w:t>Oracle Forms 6i/1</w:t>
      </w:r>
      <w:r w:rsidR="00C13492" w:rsidRPr="004C682F">
        <w:rPr>
          <w:rFonts w:ascii="Verdana" w:hAnsi="Verdana" w:cs="Arial"/>
          <w:color w:val="000000"/>
          <w:lang w:val="en-GB"/>
        </w:rPr>
        <w:t>0g</w:t>
      </w:r>
      <w:r w:rsidR="008A29BD" w:rsidRPr="004C682F">
        <w:rPr>
          <w:rFonts w:ascii="Verdana" w:hAnsi="Verdana" w:cs="Arial"/>
          <w:color w:val="000000"/>
          <w:lang w:val="en-GB"/>
        </w:rPr>
        <w:t xml:space="preserve">, Oracle Reports </w:t>
      </w:r>
      <w:r w:rsidR="00C13492" w:rsidRPr="004C682F">
        <w:rPr>
          <w:rFonts w:ascii="Verdana" w:hAnsi="Verdana" w:cs="Arial"/>
          <w:color w:val="000000"/>
          <w:lang w:val="en-GB"/>
        </w:rPr>
        <w:t>6i/</w:t>
      </w:r>
      <w:r w:rsidR="008A29BD" w:rsidRPr="004C682F">
        <w:rPr>
          <w:rFonts w:ascii="Verdana" w:hAnsi="Verdana" w:cs="Arial"/>
          <w:color w:val="000000"/>
          <w:lang w:val="en-GB"/>
        </w:rPr>
        <w:t xml:space="preserve">10g, SQL, PL/SQL, SQL*Plus, SQL*Loader, </w:t>
      </w:r>
      <w:r w:rsidR="00C13492" w:rsidRPr="004C682F">
        <w:rPr>
          <w:rFonts w:ascii="Verdana" w:hAnsi="Verdana" w:cs="Arial"/>
          <w:color w:val="000000"/>
          <w:lang w:val="en-GB"/>
        </w:rPr>
        <w:t>PL/SQL Developer</w:t>
      </w:r>
      <w:r w:rsidR="008A29BD" w:rsidRPr="004C682F">
        <w:rPr>
          <w:rFonts w:ascii="Verdana" w:hAnsi="Verdana" w:cs="Arial"/>
          <w:color w:val="000000"/>
          <w:lang w:val="en-GB"/>
        </w:rPr>
        <w:t xml:space="preserve">, TOAD, </w:t>
      </w:r>
      <w:r w:rsidR="00C13492" w:rsidRPr="004C682F">
        <w:rPr>
          <w:rFonts w:ascii="Verdana" w:hAnsi="Verdana" w:cs="Arial"/>
          <w:color w:val="000000"/>
          <w:lang w:val="en-GB"/>
        </w:rPr>
        <w:t>Team Tracker</w:t>
      </w:r>
      <w:r w:rsidR="008A29BD" w:rsidRPr="004C682F">
        <w:rPr>
          <w:rFonts w:ascii="Verdana" w:hAnsi="Verdana" w:cs="Arial"/>
          <w:color w:val="000000"/>
          <w:lang w:val="en-GB"/>
        </w:rPr>
        <w:t xml:space="preserve">, </w:t>
      </w:r>
      <w:r w:rsidR="00C13492" w:rsidRPr="004C682F">
        <w:rPr>
          <w:rFonts w:ascii="Verdana" w:hAnsi="Verdana" w:cs="Arial"/>
          <w:color w:val="000000"/>
          <w:lang w:val="en-GB"/>
        </w:rPr>
        <w:t>P</w:t>
      </w:r>
      <w:r w:rsidR="008A29BD" w:rsidRPr="004C682F">
        <w:rPr>
          <w:rFonts w:ascii="Verdana" w:hAnsi="Verdana" w:cs="Arial"/>
          <w:color w:val="000000"/>
          <w:lang w:val="en-GB"/>
        </w:rPr>
        <w:t>V</w:t>
      </w:r>
      <w:r w:rsidR="00C13492" w:rsidRPr="004C682F">
        <w:rPr>
          <w:rFonts w:ascii="Verdana" w:hAnsi="Verdana" w:cs="Arial"/>
          <w:color w:val="000000"/>
          <w:lang w:val="en-GB"/>
        </w:rPr>
        <w:t>C</w:t>
      </w:r>
      <w:r w:rsidR="008A29BD" w:rsidRPr="004C682F">
        <w:rPr>
          <w:rFonts w:ascii="Verdana" w:hAnsi="Verdana" w:cs="Arial"/>
          <w:color w:val="000000"/>
          <w:lang w:val="en-GB"/>
        </w:rPr>
        <w:t>S</w:t>
      </w:r>
      <w:r w:rsidRPr="004C682F">
        <w:rPr>
          <w:rFonts w:ascii="Verdana" w:hAnsi="Verdana" w:cs="Arial"/>
          <w:color w:val="000000"/>
          <w:lang w:val="en-GB"/>
        </w:rPr>
        <w:t>VM</w:t>
      </w:r>
      <w:r w:rsidR="008A29BD" w:rsidRPr="004C682F">
        <w:rPr>
          <w:rFonts w:ascii="Verdana" w:hAnsi="Verdana" w:cs="Arial"/>
          <w:color w:val="000000"/>
          <w:lang w:val="en-GB"/>
        </w:rPr>
        <w:t>, UNIX.</w:t>
      </w:r>
    </w:p>
    <w:p w:rsidR="008A29BD" w:rsidRPr="004C682F" w:rsidRDefault="008A29BD" w:rsidP="00415980">
      <w:pPr>
        <w:ind w:left="2160" w:hanging="2160"/>
        <w:jc w:val="both"/>
        <w:rPr>
          <w:rFonts w:ascii="Verdana" w:hAnsi="Verdana" w:cs="Tahoma"/>
          <w:b/>
          <w:bCs/>
        </w:rPr>
      </w:pPr>
    </w:p>
    <w:p w:rsidR="00DB5631" w:rsidRPr="004C682F" w:rsidRDefault="006E0713" w:rsidP="00415980">
      <w:pPr>
        <w:ind w:left="2160" w:hanging="2160"/>
        <w:jc w:val="both"/>
        <w:rPr>
          <w:rFonts w:ascii="Verdana" w:hAnsi="Verdana"/>
          <w:b/>
          <w:bCs/>
        </w:rPr>
      </w:pPr>
      <w:r w:rsidRPr="004C682F">
        <w:rPr>
          <w:rFonts w:ascii="Verdana" w:hAnsi="Verdana" w:cs="Tahoma"/>
          <w:b/>
          <w:bCs/>
        </w:rPr>
        <w:t xml:space="preserve">Client                 :   </w:t>
      </w:r>
      <w:r w:rsidR="00652C59" w:rsidRPr="004C682F">
        <w:rPr>
          <w:rFonts w:ascii="Verdana" w:hAnsi="Verdana" w:cs="Tahoma"/>
          <w:b/>
          <w:bCs/>
        </w:rPr>
        <w:t>Fluke</w:t>
      </w:r>
      <w:r w:rsidR="00652C59" w:rsidRPr="004C682F">
        <w:rPr>
          <w:rFonts w:ascii="Verdana" w:hAnsi="Verdana"/>
          <w:b/>
        </w:rPr>
        <w:t xml:space="preserve"> Corporation</w:t>
      </w:r>
      <w:r w:rsidR="00DB5631" w:rsidRPr="004C682F">
        <w:rPr>
          <w:rFonts w:ascii="Verdana" w:hAnsi="Verdana" w:cs="Tahoma"/>
          <w:b/>
        </w:rPr>
        <w:t xml:space="preserve">, </w:t>
      </w:r>
      <w:r w:rsidR="00652C59" w:rsidRPr="004C682F">
        <w:rPr>
          <w:rFonts w:ascii="Verdana" w:hAnsi="Verdana" w:cs="Tahoma"/>
          <w:b/>
        </w:rPr>
        <w:t>Everett (</w:t>
      </w:r>
      <w:r w:rsidR="00DB5631" w:rsidRPr="004C682F">
        <w:rPr>
          <w:rFonts w:ascii="Verdana" w:hAnsi="Verdana" w:cs="Tahoma"/>
          <w:b/>
        </w:rPr>
        <w:t>WA)</w:t>
      </w:r>
      <w:r w:rsidR="00DB5631" w:rsidRPr="004C682F">
        <w:rPr>
          <w:rFonts w:ascii="Verdana" w:hAnsi="Verdana" w:cs="Tahoma"/>
          <w:b/>
        </w:rPr>
        <w:tab/>
      </w:r>
      <w:r w:rsidRPr="004C682F">
        <w:rPr>
          <w:rFonts w:ascii="Verdana" w:hAnsi="Verdana" w:cs="Tahoma"/>
          <w:b/>
        </w:rPr>
        <w:tab/>
      </w:r>
      <w:r w:rsidRPr="004C682F">
        <w:rPr>
          <w:rFonts w:ascii="Verdana" w:hAnsi="Verdana" w:cs="Tahoma"/>
          <w:b/>
        </w:rPr>
        <w:tab/>
      </w:r>
      <w:r w:rsidR="0018532D">
        <w:rPr>
          <w:rFonts w:ascii="Verdana" w:hAnsi="Verdana" w:cs="Tahoma"/>
          <w:b/>
        </w:rPr>
        <w:tab/>
        <w:t xml:space="preserve">    </w:t>
      </w:r>
      <w:r w:rsidR="00E90049" w:rsidRPr="004C682F">
        <w:rPr>
          <w:rFonts w:ascii="Verdana" w:hAnsi="Verdana" w:cs="Tahoma"/>
          <w:b/>
        </w:rPr>
        <w:t>Sep</w:t>
      </w:r>
      <w:r w:rsidR="00DB5631" w:rsidRPr="004C682F">
        <w:rPr>
          <w:rFonts w:ascii="Verdana" w:hAnsi="Verdana"/>
          <w:b/>
          <w:bCs/>
        </w:rPr>
        <w:t>-200</w:t>
      </w:r>
      <w:r w:rsidR="00C1159E" w:rsidRPr="004C682F">
        <w:rPr>
          <w:rFonts w:ascii="Verdana" w:hAnsi="Verdana"/>
          <w:b/>
          <w:bCs/>
        </w:rPr>
        <w:t>8</w:t>
      </w:r>
      <w:r w:rsidR="00DB5631" w:rsidRPr="004C682F">
        <w:rPr>
          <w:rFonts w:ascii="Verdana" w:hAnsi="Verdana"/>
          <w:b/>
          <w:bCs/>
        </w:rPr>
        <w:t xml:space="preserve"> to </w:t>
      </w:r>
      <w:r w:rsidR="008A29BD" w:rsidRPr="004C682F">
        <w:rPr>
          <w:rFonts w:ascii="Verdana" w:hAnsi="Verdana"/>
          <w:b/>
          <w:bCs/>
        </w:rPr>
        <w:t>Mar-20</w:t>
      </w:r>
      <w:r w:rsidR="007427B6" w:rsidRPr="004C682F">
        <w:rPr>
          <w:rFonts w:ascii="Verdana" w:hAnsi="Verdana"/>
          <w:b/>
          <w:bCs/>
        </w:rPr>
        <w:t>10</w:t>
      </w:r>
    </w:p>
    <w:p w:rsidR="001554C1" w:rsidRPr="004C682F" w:rsidRDefault="001554C1" w:rsidP="00415980">
      <w:pPr>
        <w:ind w:left="2160" w:hanging="2160"/>
        <w:jc w:val="both"/>
        <w:rPr>
          <w:rFonts w:ascii="Verdana" w:hAnsi="Verdana"/>
        </w:rPr>
      </w:pPr>
      <w:r w:rsidRPr="004C682F">
        <w:rPr>
          <w:rFonts w:ascii="Verdana" w:hAnsi="Verdana" w:cs="Tahoma"/>
          <w:b/>
          <w:bCs/>
        </w:rPr>
        <w:t xml:space="preserve">Role                   :   </w:t>
      </w:r>
      <w:r w:rsidR="00FD7537">
        <w:rPr>
          <w:rFonts w:ascii="Verdana" w:hAnsi="Verdana" w:cs="Tahoma"/>
          <w:b/>
          <w:bCs/>
        </w:rPr>
        <w:t>Sr</w:t>
      </w:r>
      <w:r w:rsidR="006A4A8C">
        <w:rPr>
          <w:rFonts w:ascii="Verdana" w:hAnsi="Verdana" w:cs="Tahoma"/>
          <w:b/>
          <w:bCs/>
        </w:rPr>
        <w:t>.</w:t>
      </w:r>
      <w:r w:rsidR="00FD7537">
        <w:rPr>
          <w:rFonts w:ascii="Verdana" w:hAnsi="Verdana" w:cs="Tahoma"/>
          <w:b/>
          <w:bCs/>
        </w:rPr>
        <w:t xml:space="preserve"> Oracle/</w:t>
      </w:r>
      <w:r w:rsidR="00DF103C" w:rsidRPr="004C682F">
        <w:rPr>
          <w:rFonts w:ascii="Verdana" w:hAnsi="Verdana" w:cs="Tahoma"/>
          <w:b/>
          <w:bCs/>
          <w:color w:val="000000"/>
        </w:rPr>
        <w:t>Informatica</w:t>
      </w:r>
      <w:r w:rsidR="00221B29">
        <w:rPr>
          <w:rFonts w:ascii="Verdana" w:hAnsi="Verdana" w:cs="Tahoma"/>
          <w:b/>
          <w:bCs/>
          <w:color w:val="000000"/>
        </w:rPr>
        <w:t xml:space="preserve"> </w:t>
      </w:r>
      <w:r w:rsidRPr="004C682F">
        <w:rPr>
          <w:rFonts w:ascii="Verdana" w:hAnsi="Verdana" w:cs="Tahoma"/>
          <w:b/>
          <w:bCs/>
        </w:rPr>
        <w:t>Developer</w:t>
      </w:r>
    </w:p>
    <w:p w:rsidR="00AC5CAB" w:rsidRPr="004C682F" w:rsidRDefault="00AC5CAB" w:rsidP="00415980">
      <w:pPr>
        <w:jc w:val="both"/>
        <w:rPr>
          <w:rFonts w:ascii="Verdana" w:hAnsi="Verdana"/>
          <w:i/>
        </w:rPr>
      </w:pPr>
    </w:p>
    <w:p w:rsidR="008D7631" w:rsidRPr="004C682F" w:rsidRDefault="00D543DD" w:rsidP="00415980">
      <w:pPr>
        <w:jc w:val="both"/>
        <w:rPr>
          <w:rFonts w:ascii="Verdana" w:hAnsi="Verdana"/>
        </w:rPr>
      </w:pPr>
      <w:r w:rsidRPr="004C682F">
        <w:rPr>
          <w:rFonts w:ascii="Verdana" w:hAnsi="Verdana"/>
          <w:b/>
        </w:rPr>
        <w:t xml:space="preserve">Description </w:t>
      </w:r>
    </w:p>
    <w:p w:rsidR="004947DF" w:rsidRDefault="0018532D" w:rsidP="00415980">
      <w:pPr>
        <w:jc w:val="both"/>
        <w:rPr>
          <w:rFonts w:ascii="Verdana" w:hAnsi="Verdana" w:cs="Tahoma"/>
          <w:color w:val="000000"/>
        </w:rPr>
      </w:pPr>
      <w:r>
        <w:rPr>
          <w:rFonts w:ascii="Verdana" w:hAnsi="Verdana" w:cs="Tahoma"/>
          <w:color w:val="000000"/>
        </w:rPr>
        <w:lastRenderedPageBreak/>
        <w:t xml:space="preserve">                           </w:t>
      </w:r>
      <w:r w:rsidR="00D3222B" w:rsidRPr="009A6589">
        <w:rPr>
          <w:rFonts w:ascii="Verdana" w:hAnsi="Verdana" w:cs="Tahoma"/>
          <w:color w:val="000000"/>
        </w:rPr>
        <w:t xml:space="preserve">Fluke Corporation is the world leader in the manufacture, distribution and service </w:t>
      </w:r>
      <w:r w:rsidR="008C0214" w:rsidRPr="009A6589">
        <w:rPr>
          <w:rFonts w:ascii="Verdana" w:hAnsi="Verdana" w:cs="Tahoma"/>
          <w:color w:val="000000"/>
        </w:rPr>
        <w:t>of electronic</w:t>
      </w:r>
      <w:r w:rsidR="00D3222B" w:rsidRPr="009A6589">
        <w:rPr>
          <w:rFonts w:ascii="Verdana" w:hAnsi="Verdana" w:cs="Tahoma"/>
          <w:color w:val="000000"/>
        </w:rPr>
        <w:t xml:space="preserve"> test tools and software.</w:t>
      </w:r>
      <w:r w:rsidR="00415980">
        <w:rPr>
          <w:rFonts w:ascii="Verdana" w:hAnsi="Verdana" w:cs="Tahoma"/>
          <w:color w:val="000000"/>
        </w:rPr>
        <w:t xml:space="preserve"> </w:t>
      </w:r>
      <w:r w:rsidR="00D3222B" w:rsidRPr="009A6589">
        <w:rPr>
          <w:rFonts w:ascii="Verdana" w:hAnsi="Verdana" w:cs="Tahoma"/>
          <w:color w:val="000000"/>
        </w:rPr>
        <w:t>A wholly owned subsidiary of Danaher Corporation (NYSE:DHR), Fluke is a multi-</w:t>
      </w:r>
      <w:r w:rsidR="008C0214" w:rsidRPr="009A6589">
        <w:rPr>
          <w:rFonts w:ascii="Verdana" w:hAnsi="Verdana" w:cs="Tahoma"/>
          <w:color w:val="000000"/>
        </w:rPr>
        <w:t>national corporation</w:t>
      </w:r>
      <w:r w:rsidR="00D3222B" w:rsidRPr="009A6589">
        <w:rPr>
          <w:rFonts w:ascii="Verdana" w:hAnsi="Verdana" w:cs="Tahoma"/>
          <w:color w:val="000000"/>
        </w:rPr>
        <w:t xml:space="preserve"> headquartered in Everett, Washington, USA. Manufacturing centers are located in the USA, the UK and The Netherlands. Sales and service subsidiaries are located in Europe, North America, South America Asia and Australia.</w:t>
      </w:r>
    </w:p>
    <w:p w:rsidR="00A86575" w:rsidRDefault="00A86575" w:rsidP="00415980">
      <w:pPr>
        <w:jc w:val="both"/>
        <w:rPr>
          <w:rFonts w:ascii="Verdana" w:hAnsi="Verdana" w:cs="Tahoma"/>
          <w:color w:val="000000"/>
        </w:rPr>
      </w:pPr>
    </w:p>
    <w:p w:rsidR="00A86575" w:rsidRDefault="00A86575" w:rsidP="00415980">
      <w:pPr>
        <w:ind w:firstLine="576"/>
        <w:jc w:val="both"/>
        <w:rPr>
          <w:rFonts w:ascii="Verdana" w:hAnsi="Verdana" w:cs="Arial"/>
        </w:rPr>
      </w:pPr>
      <w:r>
        <w:rPr>
          <w:rFonts w:ascii="Verdana" w:hAnsi="Verdana" w:cs="Arial"/>
        </w:rPr>
        <w:t>Informatica ETL tool connects to flat files, databases: Oracle, SQL Server, Teradata for various source systems via data distribution environment (DDE) and target systems.</w:t>
      </w:r>
    </w:p>
    <w:p w:rsidR="00A86575" w:rsidRPr="009A6589" w:rsidRDefault="00A86575" w:rsidP="00415980">
      <w:pPr>
        <w:jc w:val="both"/>
        <w:rPr>
          <w:rFonts w:ascii="Verdana" w:hAnsi="Verdana" w:cs="Tahoma"/>
        </w:rPr>
      </w:pPr>
    </w:p>
    <w:p w:rsidR="00D543DD" w:rsidRPr="004C682F" w:rsidRDefault="00717964" w:rsidP="00415980">
      <w:pPr>
        <w:tabs>
          <w:tab w:val="left" w:pos="2160"/>
          <w:tab w:val="left" w:pos="2880"/>
        </w:tabs>
        <w:ind w:hanging="1260"/>
        <w:jc w:val="both"/>
        <w:rPr>
          <w:rFonts w:ascii="Verdana" w:hAnsi="Verdana"/>
          <w:b/>
        </w:rPr>
      </w:pPr>
      <w:r w:rsidRPr="004C682F">
        <w:rPr>
          <w:rFonts w:ascii="Verdana" w:hAnsi="Verdana" w:cs="Tahoma"/>
        </w:rPr>
        <w:tab/>
      </w:r>
      <w:r w:rsidR="00D543DD" w:rsidRPr="004C682F">
        <w:rPr>
          <w:rFonts w:ascii="Verdana" w:hAnsi="Verdana"/>
          <w:b/>
        </w:rPr>
        <w:t>Responsibilities</w:t>
      </w:r>
    </w:p>
    <w:p w:rsidR="00890D0C" w:rsidRPr="004C682F" w:rsidRDefault="00890D0C" w:rsidP="00415980">
      <w:pPr>
        <w:jc w:val="both"/>
        <w:rPr>
          <w:rFonts w:ascii="Verdana" w:hAnsi="Verdana"/>
          <w:b/>
        </w:rPr>
      </w:pPr>
    </w:p>
    <w:p w:rsidR="00664987" w:rsidRDefault="00664987" w:rsidP="00415980">
      <w:pPr>
        <w:pStyle w:val="NormalVerdana"/>
        <w:numPr>
          <w:ilvl w:val="0"/>
          <w:numId w:val="13"/>
        </w:numPr>
        <w:rPr>
          <w:color w:val="000000"/>
        </w:rPr>
      </w:pPr>
      <w:r w:rsidRPr="004C682F">
        <w:rPr>
          <w:color w:val="000000"/>
        </w:rPr>
        <w:t>Extensively used Informatica client tools – Source Analyzer, Warehouse designer, Mapping designer, Transformation Developer and Informatica Work Flow manager.</w:t>
      </w:r>
    </w:p>
    <w:p w:rsidR="005D108D" w:rsidRPr="006A4A8C" w:rsidRDefault="005D108D" w:rsidP="00415980">
      <w:pPr>
        <w:pStyle w:val="NormalVerdana"/>
        <w:numPr>
          <w:ilvl w:val="0"/>
          <w:numId w:val="13"/>
        </w:numPr>
        <w:rPr>
          <w:color w:val="000000"/>
        </w:rPr>
      </w:pPr>
      <w:r w:rsidRPr="00882C3D">
        <w:rPr>
          <w:color w:val="000000"/>
          <w:shd w:val="clear" w:color="auto" w:fill="FFFFFF"/>
        </w:rPr>
        <w:t>Designed and developed the data transformations for source system data extraction; data staging, movement and aggregation; information and analytics delivery; and data quality handling, system testing, performance tuning.</w:t>
      </w:r>
    </w:p>
    <w:p w:rsidR="006A4A8C" w:rsidRPr="00FF537F" w:rsidRDefault="006A4A8C" w:rsidP="00415980">
      <w:pPr>
        <w:numPr>
          <w:ilvl w:val="0"/>
          <w:numId w:val="13"/>
        </w:numPr>
        <w:shd w:val="clear" w:color="auto" w:fill="FFFFFF"/>
        <w:jc w:val="both"/>
        <w:rPr>
          <w:rFonts w:ascii="Verdana" w:hAnsi="Verdana"/>
        </w:rPr>
      </w:pPr>
      <w:r w:rsidRPr="00FF537F">
        <w:rPr>
          <w:rFonts w:ascii="Verdana" w:hAnsi="Verdana"/>
        </w:rPr>
        <w:t>Created PL/SQL </w:t>
      </w:r>
      <w:r w:rsidRPr="00FF537F">
        <w:rPr>
          <w:rFonts w:ascii="Verdana" w:hAnsi="Verdana"/>
          <w:b/>
          <w:bCs/>
          <w:bdr w:val="none" w:sz="0" w:space="0" w:color="auto" w:frame="1"/>
        </w:rPr>
        <w:t>stored procedures, functions and packages</w:t>
      </w:r>
      <w:r w:rsidRPr="00FF537F">
        <w:rPr>
          <w:rFonts w:ascii="Verdana" w:hAnsi="Verdana"/>
        </w:rPr>
        <w:t> for moving the data from staging area to data mart.</w:t>
      </w:r>
    </w:p>
    <w:p w:rsidR="006A4A8C" w:rsidRPr="00FF537F" w:rsidRDefault="006A4A8C" w:rsidP="00415980">
      <w:pPr>
        <w:numPr>
          <w:ilvl w:val="0"/>
          <w:numId w:val="13"/>
        </w:numPr>
        <w:shd w:val="clear" w:color="auto" w:fill="FFFFFF"/>
        <w:jc w:val="both"/>
        <w:rPr>
          <w:rFonts w:ascii="Verdana" w:hAnsi="Verdana"/>
        </w:rPr>
      </w:pPr>
      <w:r w:rsidRPr="00FF537F">
        <w:rPr>
          <w:rFonts w:ascii="Verdana" w:hAnsi="Verdana"/>
        </w:rPr>
        <w:t>Created scripts to create </w:t>
      </w:r>
      <w:r w:rsidRPr="00FF537F">
        <w:rPr>
          <w:rFonts w:ascii="Verdana" w:hAnsi="Verdana"/>
          <w:b/>
          <w:bCs/>
          <w:bdr w:val="none" w:sz="0" w:space="0" w:color="auto" w:frame="1"/>
        </w:rPr>
        <w:t>new tables, views, queries</w:t>
      </w:r>
      <w:r w:rsidRPr="00FF537F">
        <w:rPr>
          <w:rFonts w:ascii="Verdana" w:hAnsi="Verdana"/>
        </w:rPr>
        <w:t> for new enhancement in the application using TOAD.</w:t>
      </w:r>
    </w:p>
    <w:p w:rsidR="006A4A8C" w:rsidRPr="006A4A8C" w:rsidRDefault="006A4A8C" w:rsidP="00415980">
      <w:pPr>
        <w:numPr>
          <w:ilvl w:val="0"/>
          <w:numId w:val="13"/>
        </w:numPr>
        <w:shd w:val="clear" w:color="auto" w:fill="FFFFFF"/>
        <w:jc w:val="both"/>
        <w:rPr>
          <w:color w:val="000000"/>
        </w:rPr>
      </w:pPr>
      <w:r w:rsidRPr="00FF537F">
        <w:rPr>
          <w:rFonts w:ascii="Verdana" w:hAnsi="Verdana"/>
        </w:rPr>
        <w:t>Created </w:t>
      </w:r>
      <w:r w:rsidRPr="006A4A8C">
        <w:rPr>
          <w:rFonts w:ascii="Verdana" w:hAnsi="Verdana"/>
          <w:b/>
          <w:bCs/>
          <w:bdr w:val="none" w:sz="0" w:space="0" w:color="auto" w:frame="1"/>
        </w:rPr>
        <w:t>indexe</w:t>
      </w:r>
      <w:r w:rsidRPr="00FF537F">
        <w:rPr>
          <w:rFonts w:ascii="Verdana" w:hAnsi="Verdana"/>
        </w:rPr>
        <w:t>s on the tables for faster retrieval of the data to enhance</w:t>
      </w:r>
      <w:r w:rsidR="00415980">
        <w:rPr>
          <w:rFonts w:ascii="Verdana" w:hAnsi="Verdana"/>
        </w:rPr>
        <w:t xml:space="preserve"> </w:t>
      </w:r>
      <w:r w:rsidRPr="00FF537F">
        <w:rPr>
          <w:rFonts w:ascii="Verdana" w:hAnsi="Verdana"/>
        </w:rPr>
        <w:t>database </w:t>
      </w:r>
      <w:r w:rsidRPr="006A4A8C">
        <w:rPr>
          <w:rFonts w:ascii="Verdana" w:hAnsi="Verdana"/>
          <w:b/>
          <w:bCs/>
          <w:bdr w:val="none" w:sz="0" w:space="0" w:color="auto" w:frame="1"/>
        </w:rPr>
        <w:t>performance.</w:t>
      </w:r>
    </w:p>
    <w:p w:rsidR="00664987" w:rsidRPr="004C682F" w:rsidRDefault="00664987" w:rsidP="00415980">
      <w:pPr>
        <w:pStyle w:val="NormalVerdana"/>
        <w:numPr>
          <w:ilvl w:val="0"/>
          <w:numId w:val="13"/>
        </w:numPr>
        <w:rPr>
          <w:color w:val="000000"/>
        </w:rPr>
      </w:pPr>
      <w:r w:rsidRPr="004C682F">
        <w:rPr>
          <w:color w:val="000000"/>
        </w:rPr>
        <w:t>Designed Informatica mappings by translating the business requirements.</w:t>
      </w:r>
    </w:p>
    <w:p w:rsidR="00664987" w:rsidRPr="004C682F" w:rsidRDefault="00664987" w:rsidP="00415980">
      <w:pPr>
        <w:pStyle w:val="NormalVerdana"/>
        <w:numPr>
          <w:ilvl w:val="0"/>
          <w:numId w:val="13"/>
        </w:numPr>
        <w:rPr>
          <w:color w:val="000000"/>
        </w:rPr>
      </w:pPr>
      <w:r w:rsidRPr="004C682F">
        <w:rPr>
          <w:color w:val="000000"/>
        </w:rPr>
        <w:t>Developed mappings for Sales, Orders and Orders Received metrics.</w:t>
      </w:r>
    </w:p>
    <w:p w:rsidR="00664987" w:rsidRPr="004C682F" w:rsidRDefault="00664987" w:rsidP="00415980">
      <w:pPr>
        <w:pStyle w:val="NormalVerdana"/>
        <w:numPr>
          <w:ilvl w:val="0"/>
          <w:numId w:val="13"/>
        </w:numPr>
        <w:rPr>
          <w:color w:val="000000"/>
        </w:rPr>
      </w:pPr>
      <w:r w:rsidRPr="004C682F">
        <w:rPr>
          <w:color w:val="000000"/>
        </w:rPr>
        <w:t>Studied Session Log files to correct errors in mappings and sessions.</w:t>
      </w:r>
    </w:p>
    <w:p w:rsidR="00664987" w:rsidRPr="004C682F" w:rsidRDefault="00664987" w:rsidP="00415980">
      <w:pPr>
        <w:pStyle w:val="NormalVerdana"/>
        <w:numPr>
          <w:ilvl w:val="0"/>
          <w:numId w:val="13"/>
        </w:numPr>
        <w:rPr>
          <w:color w:val="000000"/>
        </w:rPr>
      </w:pPr>
      <w:r w:rsidRPr="004C682F">
        <w:rPr>
          <w:color w:val="000000"/>
        </w:rPr>
        <w:t>Wrote pre session and post session scripts in mappings.</w:t>
      </w:r>
    </w:p>
    <w:p w:rsidR="00664987" w:rsidRPr="004C682F" w:rsidRDefault="00664987" w:rsidP="00415980">
      <w:pPr>
        <w:pStyle w:val="NormalVerdana"/>
        <w:numPr>
          <w:ilvl w:val="0"/>
          <w:numId w:val="13"/>
        </w:numPr>
        <w:rPr>
          <w:color w:val="000000"/>
        </w:rPr>
      </w:pPr>
      <w:r w:rsidRPr="004C682F">
        <w:rPr>
          <w:color w:val="000000"/>
        </w:rPr>
        <w:t>Performed data manipulation using basic functions and Informatica Transformation.</w:t>
      </w:r>
    </w:p>
    <w:p w:rsidR="00664987" w:rsidRPr="004C682F" w:rsidRDefault="00664987" w:rsidP="00415980">
      <w:pPr>
        <w:pStyle w:val="NormalVerdana"/>
        <w:numPr>
          <w:ilvl w:val="0"/>
          <w:numId w:val="13"/>
        </w:numPr>
        <w:rPr>
          <w:color w:val="000000"/>
        </w:rPr>
      </w:pPr>
      <w:r w:rsidRPr="004C682F">
        <w:rPr>
          <w:color w:val="000000"/>
        </w:rPr>
        <w:t>Performed unit testing for the mappings using SQL scripts.</w:t>
      </w:r>
    </w:p>
    <w:p w:rsidR="00664987" w:rsidRPr="004C682F" w:rsidRDefault="00664987" w:rsidP="00415980">
      <w:pPr>
        <w:pStyle w:val="NormalVerdana"/>
        <w:numPr>
          <w:ilvl w:val="0"/>
          <w:numId w:val="13"/>
        </w:numPr>
        <w:rPr>
          <w:color w:val="000000"/>
        </w:rPr>
      </w:pPr>
      <w:r w:rsidRPr="004C682F">
        <w:rPr>
          <w:color w:val="000000"/>
        </w:rPr>
        <w:t>Wrote SQL overrides in source Qualifier according to business requirements.</w:t>
      </w:r>
    </w:p>
    <w:p w:rsidR="00664987" w:rsidRPr="004C682F" w:rsidRDefault="00664987" w:rsidP="00415980">
      <w:pPr>
        <w:pStyle w:val="NormalVerdana"/>
        <w:numPr>
          <w:ilvl w:val="0"/>
          <w:numId w:val="13"/>
        </w:numPr>
        <w:rPr>
          <w:color w:val="000000"/>
        </w:rPr>
      </w:pPr>
      <w:r w:rsidRPr="004C682F">
        <w:rPr>
          <w:color w:val="000000"/>
        </w:rPr>
        <w:t>Configured and ran the Debugger from within the Mapping Designer to troubleshoot predefined mapping.</w:t>
      </w:r>
    </w:p>
    <w:p w:rsidR="00664987" w:rsidRPr="005A56D1" w:rsidRDefault="00664987" w:rsidP="00415980">
      <w:pPr>
        <w:pStyle w:val="NoSpacing"/>
        <w:numPr>
          <w:ilvl w:val="0"/>
          <w:numId w:val="13"/>
        </w:numPr>
        <w:jc w:val="both"/>
        <w:rPr>
          <w:rFonts w:ascii="Verdana" w:hAnsi="Verdana"/>
        </w:rPr>
      </w:pPr>
      <w:r w:rsidRPr="005A56D1">
        <w:rPr>
          <w:rFonts w:ascii="Verdana" w:hAnsi="Verdana"/>
        </w:rPr>
        <w:t>Worked extensively on Informatica transformations like Source Qualifier, Expression, Filter, Router, Aggregator, Lookup, Update Strategy, etc.</w:t>
      </w:r>
    </w:p>
    <w:p w:rsidR="00664987" w:rsidRPr="005A56D1" w:rsidRDefault="00664987" w:rsidP="00415980">
      <w:pPr>
        <w:pStyle w:val="NoSpacing"/>
        <w:numPr>
          <w:ilvl w:val="0"/>
          <w:numId w:val="13"/>
        </w:numPr>
        <w:jc w:val="both"/>
        <w:rPr>
          <w:rFonts w:ascii="Verdana" w:hAnsi="Verdana"/>
        </w:rPr>
      </w:pPr>
      <w:r w:rsidRPr="005A56D1">
        <w:rPr>
          <w:rFonts w:ascii="Verdana" w:hAnsi="Verdana"/>
        </w:rPr>
        <w:t>Wrote Stored Procedures for customized transformation.</w:t>
      </w:r>
    </w:p>
    <w:p w:rsidR="00664987" w:rsidRPr="005A56D1" w:rsidRDefault="00664987" w:rsidP="00415980">
      <w:pPr>
        <w:pStyle w:val="NoSpacing"/>
        <w:numPr>
          <w:ilvl w:val="0"/>
          <w:numId w:val="13"/>
        </w:numPr>
        <w:jc w:val="both"/>
        <w:rPr>
          <w:rFonts w:ascii="Verdana" w:hAnsi="Verdana" w:cs="Tahoma"/>
        </w:rPr>
      </w:pPr>
      <w:r w:rsidRPr="005A56D1">
        <w:rPr>
          <w:rFonts w:ascii="Verdana" w:hAnsi="Verdana" w:cs="Tahoma"/>
        </w:rPr>
        <w:t>Involved in creation of Mapplets, Worklets, Reusable transformations, shared folder, and shortcuts as per the requirements.</w:t>
      </w:r>
    </w:p>
    <w:p w:rsidR="00664987" w:rsidRPr="005A56D1" w:rsidRDefault="00664987" w:rsidP="00415980">
      <w:pPr>
        <w:pStyle w:val="NoSpacing"/>
        <w:numPr>
          <w:ilvl w:val="0"/>
          <w:numId w:val="13"/>
        </w:numPr>
        <w:jc w:val="both"/>
        <w:rPr>
          <w:rFonts w:ascii="Verdana" w:hAnsi="Verdana" w:cs="Tahoma"/>
        </w:rPr>
      </w:pPr>
      <w:r w:rsidRPr="005A56D1">
        <w:rPr>
          <w:rFonts w:ascii="Verdana" w:hAnsi="Verdana" w:cs="Tahoma"/>
        </w:rPr>
        <w:t>Used various techniques to identify the Performance bottleneck of Informatica Jobs and tuned them as per Informatica given Standards.</w:t>
      </w:r>
    </w:p>
    <w:p w:rsidR="00664987" w:rsidRPr="005A56D1" w:rsidRDefault="00664987" w:rsidP="00415980">
      <w:pPr>
        <w:pStyle w:val="NoSpacing"/>
        <w:numPr>
          <w:ilvl w:val="0"/>
          <w:numId w:val="13"/>
        </w:numPr>
        <w:jc w:val="both"/>
        <w:rPr>
          <w:rFonts w:ascii="Verdana" w:hAnsi="Verdana" w:cs="Tahoma"/>
        </w:rPr>
      </w:pPr>
      <w:r w:rsidRPr="005A56D1">
        <w:rPr>
          <w:rFonts w:ascii="Verdana" w:hAnsi="Verdana" w:cs="Tahoma"/>
        </w:rPr>
        <w:t>Used the Explain Plan, Hints, Analyze commands, statistics, and indexes for better performance of SQL queries.</w:t>
      </w:r>
    </w:p>
    <w:p w:rsidR="00292CBB" w:rsidRPr="005A56D1" w:rsidRDefault="00292CBB" w:rsidP="00415980">
      <w:pPr>
        <w:pStyle w:val="NoSpacing"/>
        <w:numPr>
          <w:ilvl w:val="0"/>
          <w:numId w:val="13"/>
        </w:numPr>
        <w:jc w:val="both"/>
        <w:rPr>
          <w:rFonts w:ascii="Verdana" w:hAnsi="Verdana" w:cs="Arial"/>
          <w:b/>
        </w:rPr>
      </w:pPr>
      <w:r w:rsidRPr="005A56D1">
        <w:rPr>
          <w:rFonts w:ascii="Verdana" w:hAnsi="Verdana" w:cs="Arial"/>
        </w:rPr>
        <w:t>Created and altered tables and views based on the new version and functionality.</w:t>
      </w:r>
    </w:p>
    <w:p w:rsidR="0073383A" w:rsidRPr="005A56D1" w:rsidRDefault="0073383A" w:rsidP="00415980">
      <w:pPr>
        <w:pStyle w:val="NoSpacing"/>
        <w:numPr>
          <w:ilvl w:val="0"/>
          <w:numId w:val="13"/>
        </w:numPr>
        <w:jc w:val="both"/>
        <w:rPr>
          <w:rFonts w:ascii="Verdana" w:hAnsi="Verdana"/>
        </w:rPr>
      </w:pPr>
      <w:r w:rsidRPr="005A56D1">
        <w:rPr>
          <w:rFonts w:ascii="Verdana" w:hAnsi="Verdana"/>
        </w:rPr>
        <w:t>Created &amp;</w:t>
      </w:r>
      <w:r w:rsidR="00416E5F" w:rsidRPr="005A56D1">
        <w:rPr>
          <w:rFonts w:ascii="Verdana" w:hAnsi="Verdana"/>
        </w:rPr>
        <w:t>modified stored</w:t>
      </w:r>
      <w:r w:rsidRPr="005A56D1">
        <w:rPr>
          <w:rFonts w:ascii="Verdana" w:hAnsi="Verdana"/>
        </w:rPr>
        <w:t xml:space="preserve"> procedures used for legacy applications.</w:t>
      </w:r>
    </w:p>
    <w:p w:rsidR="00377C01" w:rsidRPr="005A56D1" w:rsidRDefault="00377C01" w:rsidP="00415980">
      <w:pPr>
        <w:pStyle w:val="NoSpacing"/>
        <w:numPr>
          <w:ilvl w:val="0"/>
          <w:numId w:val="13"/>
        </w:numPr>
        <w:jc w:val="both"/>
        <w:rPr>
          <w:rFonts w:ascii="Verdana" w:hAnsi="Verdana"/>
          <w:b/>
        </w:rPr>
      </w:pPr>
      <w:r w:rsidRPr="005A56D1">
        <w:rPr>
          <w:rFonts w:ascii="Verdana" w:hAnsi="Verdana"/>
        </w:rPr>
        <w:t xml:space="preserve">Tuning of the queries by creating the </w:t>
      </w:r>
      <w:r w:rsidR="00416E5F" w:rsidRPr="005A56D1">
        <w:rPr>
          <w:rFonts w:ascii="Verdana" w:hAnsi="Verdana"/>
        </w:rPr>
        <w:t>Indexes, Hints</w:t>
      </w:r>
      <w:r w:rsidRPr="005A56D1">
        <w:rPr>
          <w:rFonts w:ascii="Verdana" w:hAnsi="Verdana"/>
        </w:rPr>
        <w:t xml:space="preserve"> on the required </w:t>
      </w:r>
      <w:r w:rsidR="00416E5F" w:rsidRPr="005A56D1">
        <w:rPr>
          <w:rFonts w:ascii="Verdana" w:hAnsi="Verdana"/>
        </w:rPr>
        <w:t>Columns</w:t>
      </w:r>
      <w:r w:rsidRPr="005A56D1">
        <w:rPr>
          <w:rFonts w:ascii="Verdana" w:hAnsi="Verdana"/>
        </w:rPr>
        <w:t xml:space="preserve"> for reducing the cost of the query and </w:t>
      </w:r>
      <w:r w:rsidR="00416E5F" w:rsidRPr="005A56D1">
        <w:rPr>
          <w:rFonts w:ascii="Verdana" w:hAnsi="Verdana"/>
        </w:rPr>
        <w:t>improves</w:t>
      </w:r>
      <w:r w:rsidRPr="005A56D1">
        <w:rPr>
          <w:rFonts w:ascii="Verdana" w:hAnsi="Verdana"/>
        </w:rPr>
        <w:t xml:space="preserve"> the performance of the reports.</w:t>
      </w:r>
    </w:p>
    <w:p w:rsidR="00454238" w:rsidRPr="00882C3D" w:rsidRDefault="00454238" w:rsidP="00415980">
      <w:pPr>
        <w:pStyle w:val="NoSpacing"/>
        <w:numPr>
          <w:ilvl w:val="0"/>
          <w:numId w:val="13"/>
        </w:numPr>
        <w:jc w:val="both"/>
        <w:rPr>
          <w:rFonts w:ascii="Verdana" w:hAnsi="Verdana"/>
          <w:b/>
          <w:bCs/>
          <w:color w:val="000000"/>
        </w:rPr>
      </w:pPr>
      <w:r w:rsidRPr="00882C3D">
        <w:rPr>
          <w:rFonts w:ascii="Verdana" w:hAnsi="Verdana"/>
          <w:color w:val="000000"/>
          <w:shd w:val="clear" w:color="auto" w:fill="FFFFFF"/>
        </w:rPr>
        <w:t>Created Data Breakpoints and Error Breakpoints for debugging the mappings using Debugger Wizard.</w:t>
      </w:r>
    </w:p>
    <w:p w:rsidR="002F193C" w:rsidRPr="005A56D1" w:rsidRDefault="002F193C" w:rsidP="00415980">
      <w:pPr>
        <w:pStyle w:val="NoSpacing"/>
        <w:numPr>
          <w:ilvl w:val="0"/>
          <w:numId w:val="13"/>
        </w:numPr>
        <w:jc w:val="both"/>
        <w:rPr>
          <w:rFonts w:ascii="Verdana" w:hAnsi="Verdana"/>
          <w:b/>
          <w:bCs/>
        </w:rPr>
      </w:pPr>
      <w:r w:rsidRPr="005A56D1">
        <w:rPr>
          <w:rFonts w:ascii="Verdana" w:hAnsi="Verdana" w:cs="Arial"/>
        </w:rPr>
        <w:t>Experience in Error handling and debugging coding issues and troubleshoot production problems</w:t>
      </w:r>
    </w:p>
    <w:p w:rsidR="00CA5640" w:rsidRPr="005A56D1" w:rsidRDefault="00CA5640" w:rsidP="00415980">
      <w:pPr>
        <w:pStyle w:val="NoSpacing"/>
        <w:numPr>
          <w:ilvl w:val="0"/>
          <w:numId w:val="13"/>
        </w:numPr>
        <w:jc w:val="both"/>
        <w:rPr>
          <w:rFonts w:ascii="Verdana" w:hAnsi="Verdana"/>
          <w:bCs/>
        </w:rPr>
      </w:pPr>
      <w:r w:rsidRPr="005A56D1">
        <w:rPr>
          <w:rFonts w:ascii="Verdana" w:hAnsi="Verdana"/>
          <w:bCs/>
        </w:rPr>
        <w:t xml:space="preserve">Verify the </w:t>
      </w:r>
      <w:r w:rsidRPr="005A56D1">
        <w:rPr>
          <w:rFonts w:ascii="Verdana" w:hAnsi="Verdana"/>
        </w:rPr>
        <w:t>Unit test plan, code</w:t>
      </w:r>
      <w:r w:rsidRPr="005A56D1">
        <w:rPr>
          <w:rFonts w:ascii="Verdana" w:hAnsi="Verdana"/>
          <w:bCs/>
        </w:rPr>
        <w:t>and</w:t>
      </w:r>
      <w:r w:rsidRPr="005A56D1">
        <w:rPr>
          <w:rFonts w:ascii="Verdana" w:hAnsi="Verdana"/>
        </w:rPr>
        <w:t>IG</w:t>
      </w:r>
      <w:r w:rsidRPr="005A56D1">
        <w:rPr>
          <w:rFonts w:ascii="Verdana" w:hAnsi="Verdana"/>
          <w:bCs/>
        </w:rPr>
        <w:t xml:space="preserve"> of other consultants.</w:t>
      </w:r>
    </w:p>
    <w:p w:rsidR="00CA5640" w:rsidRPr="005A56D1" w:rsidRDefault="00CA5640" w:rsidP="00415980">
      <w:pPr>
        <w:pStyle w:val="NoSpacing"/>
        <w:numPr>
          <w:ilvl w:val="0"/>
          <w:numId w:val="13"/>
        </w:numPr>
        <w:jc w:val="both"/>
        <w:rPr>
          <w:rFonts w:ascii="Verdana" w:hAnsi="Verdana"/>
        </w:rPr>
      </w:pPr>
      <w:r w:rsidRPr="005A56D1">
        <w:rPr>
          <w:rFonts w:ascii="Verdana" w:hAnsi="Verdana"/>
        </w:rPr>
        <w:t xml:space="preserve">Preparation of </w:t>
      </w:r>
      <w:r w:rsidRPr="005A56D1">
        <w:rPr>
          <w:rFonts w:ascii="Verdana" w:hAnsi="Verdana"/>
          <w:bCs/>
        </w:rPr>
        <w:t>technical specification</w:t>
      </w:r>
      <w:r w:rsidRPr="005A56D1">
        <w:rPr>
          <w:rFonts w:ascii="Verdana" w:hAnsi="Verdana"/>
        </w:rPr>
        <w:t xml:space="preserve"> from </w:t>
      </w:r>
      <w:r w:rsidRPr="005A56D1">
        <w:rPr>
          <w:rFonts w:ascii="Verdana" w:hAnsi="Verdana"/>
          <w:bCs/>
        </w:rPr>
        <w:t>functional specification</w:t>
      </w:r>
      <w:r w:rsidRPr="005A56D1">
        <w:rPr>
          <w:rFonts w:ascii="Verdana" w:hAnsi="Verdana"/>
        </w:rPr>
        <w:t>.</w:t>
      </w:r>
    </w:p>
    <w:p w:rsidR="00416E5F" w:rsidRPr="004C682F" w:rsidRDefault="00416E5F" w:rsidP="00415980">
      <w:pPr>
        <w:ind w:left="360"/>
        <w:jc w:val="both"/>
        <w:rPr>
          <w:rFonts w:ascii="Verdana" w:hAnsi="Verdana"/>
          <w:b/>
          <w:bCs/>
        </w:rPr>
      </w:pPr>
    </w:p>
    <w:p w:rsidR="00416E5F" w:rsidRPr="004C682F" w:rsidRDefault="00416E5F" w:rsidP="00415980">
      <w:pPr>
        <w:jc w:val="both"/>
        <w:rPr>
          <w:rFonts w:ascii="Verdana" w:hAnsi="Verdana"/>
        </w:rPr>
      </w:pPr>
      <w:r w:rsidRPr="004C682F">
        <w:rPr>
          <w:rFonts w:ascii="Verdana" w:hAnsi="Verdana"/>
          <w:b/>
          <w:bCs/>
        </w:rPr>
        <w:t>Environment :</w:t>
      </w:r>
      <w:r w:rsidR="000471EB" w:rsidRPr="004C682F">
        <w:rPr>
          <w:rFonts w:ascii="Verdana" w:hAnsi="Verdana" w:cs="Tahoma"/>
          <w:color w:val="000000"/>
        </w:rPr>
        <w:t xml:space="preserve">Informatica </w:t>
      </w:r>
      <w:r w:rsidR="00DF103C" w:rsidRPr="004C682F">
        <w:rPr>
          <w:rFonts w:ascii="Verdana" w:hAnsi="Verdana" w:cs="Tahoma"/>
          <w:color w:val="000000"/>
        </w:rPr>
        <w:t>Power Center</w:t>
      </w:r>
      <w:r w:rsidR="009A3202" w:rsidRPr="004C682F">
        <w:rPr>
          <w:rFonts w:ascii="Verdana" w:hAnsi="Verdana" w:cs="Tahoma"/>
          <w:color w:val="000000"/>
        </w:rPr>
        <w:t>8</w:t>
      </w:r>
      <w:r w:rsidR="000471EB" w:rsidRPr="004C682F">
        <w:rPr>
          <w:rFonts w:ascii="Verdana" w:hAnsi="Verdana" w:cs="Tahoma"/>
          <w:color w:val="000000"/>
        </w:rPr>
        <w:t>.1.</w:t>
      </w:r>
      <w:r w:rsidR="009A3202" w:rsidRPr="004C682F">
        <w:rPr>
          <w:rFonts w:ascii="Verdana" w:hAnsi="Verdana" w:cs="Tahoma"/>
          <w:color w:val="000000"/>
        </w:rPr>
        <w:t>6</w:t>
      </w:r>
      <w:r w:rsidR="000471EB" w:rsidRPr="004C682F">
        <w:rPr>
          <w:rFonts w:ascii="Verdana" w:hAnsi="Verdana" w:cs="Tahoma"/>
          <w:color w:val="000000"/>
        </w:rPr>
        <w:t>, SQL Server 2005</w:t>
      </w:r>
      <w:r w:rsidR="000471EB" w:rsidRPr="004C682F">
        <w:rPr>
          <w:rFonts w:ascii="Verdana" w:hAnsi="Verdana" w:cs="Tahoma"/>
          <w:color w:val="0F243E"/>
        </w:rPr>
        <w:t>,</w:t>
      </w:r>
      <w:r w:rsidRPr="004C682F">
        <w:rPr>
          <w:rFonts w:ascii="Verdana" w:hAnsi="Verdana"/>
        </w:rPr>
        <w:t xml:space="preserve">Windows 2000/XP, HP-Unix 11.0, Oracle </w:t>
      </w:r>
      <w:r w:rsidR="006B6E1C" w:rsidRPr="004C682F">
        <w:rPr>
          <w:rFonts w:ascii="Verdana" w:hAnsi="Verdana"/>
        </w:rPr>
        <w:t>11g/</w:t>
      </w:r>
      <w:r w:rsidRPr="004C682F">
        <w:rPr>
          <w:rFonts w:ascii="Verdana" w:hAnsi="Verdana"/>
        </w:rPr>
        <w:t>10g/9i,</w:t>
      </w:r>
      <w:r w:rsidR="00CA1191" w:rsidRPr="004C682F">
        <w:rPr>
          <w:rFonts w:ascii="Verdana" w:hAnsi="Verdana" w:cs="Tahoma"/>
        </w:rPr>
        <w:t>Teradata</w:t>
      </w:r>
      <w:r w:rsidR="00CA1191" w:rsidRPr="004C682F">
        <w:rPr>
          <w:rFonts w:ascii="Verdana" w:hAnsi="Verdana" w:cs="Tahoma"/>
          <w:color w:val="0F243E"/>
        </w:rPr>
        <w:t>,</w:t>
      </w:r>
      <w:r w:rsidRPr="004C682F">
        <w:rPr>
          <w:rFonts w:ascii="Verdana" w:hAnsi="Verdana"/>
        </w:rPr>
        <w:t xml:space="preserve"> SQL, PL/SQL, UNIX Shell script, Toad, SQL *</w:t>
      </w:r>
      <w:r w:rsidR="00E371FB" w:rsidRPr="004C682F">
        <w:rPr>
          <w:rFonts w:ascii="Verdana" w:hAnsi="Verdana"/>
        </w:rPr>
        <w:t>Loader.</w:t>
      </w:r>
    </w:p>
    <w:p w:rsidR="001F5C18" w:rsidRPr="004C682F" w:rsidRDefault="001F5C18" w:rsidP="00415980">
      <w:pPr>
        <w:jc w:val="both"/>
        <w:rPr>
          <w:rFonts w:ascii="Verdana" w:hAnsi="Verdana"/>
        </w:rPr>
      </w:pPr>
    </w:p>
    <w:p w:rsidR="00E90049" w:rsidRPr="004C682F" w:rsidRDefault="00462262" w:rsidP="00415980">
      <w:pPr>
        <w:jc w:val="both"/>
        <w:rPr>
          <w:rFonts w:ascii="Verdana" w:hAnsi="Verdana" w:cs="Arial"/>
          <w:b/>
        </w:rPr>
      </w:pPr>
      <w:r w:rsidRPr="004C682F">
        <w:rPr>
          <w:rStyle w:val="BodyTextIndentChar"/>
          <w:rFonts w:ascii="Verdana" w:hAnsi="Verdana"/>
          <w:b/>
          <w:sz w:val="20"/>
        </w:rPr>
        <w:t>Client</w:t>
      </w:r>
      <w:r w:rsidR="00E90049" w:rsidRPr="004C682F">
        <w:rPr>
          <w:rStyle w:val="BodyTextIndentChar"/>
          <w:rFonts w:ascii="Verdana" w:hAnsi="Verdana"/>
          <w:sz w:val="20"/>
        </w:rPr>
        <w:tab/>
      </w:r>
      <w:r w:rsidR="00E90049" w:rsidRPr="004C682F">
        <w:rPr>
          <w:rStyle w:val="BodyTextIndentChar"/>
          <w:rFonts w:ascii="Verdana" w:hAnsi="Verdana"/>
          <w:sz w:val="20"/>
        </w:rPr>
        <w:tab/>
      </w:r>
      <w:r w:rsidR="00E90049" w:rsidRPr="004C682F">
        <w:rPr>
          <w:rStyle w:val="BodyTextIndentChar"/>
          <w:rFonts w:ascii="Verdana" w:hAnsi="Verdana"/>
          <w:b/>
          <w:sz w:val="20"/>
        </w:rPr>
        <w:t>:</w:t>
      </w:r>
      <w:r w:rsidR="00D4056E">
        <w:rPr>
          <w:rStyle w:val="BodyTextIndentChar"/>
          <w:rFonts w:ascii="Verdana" w:hAnsi="Verdana"/>
          <w:b/>
          <w:sz w:val="20"/>
        </w:rPr>
        <w:t xml:space="preserve"> </w:t>
      </w:r>
      <w:r w:rsidR="00075A12" w:rsidRPr="004C682F">
        <w:rPr>
          <w:rFonts w:ascii="Verdana" w:hAnsi="Verdana" w:cs="Arial"/>
          <w:b/>
        </w:rPr>
        <w:t xml:space="preserve">Motorola </w:t>
      </w:r>
      <w:r w:rsidR="00E23C08" w:rsidRPr="004C682F">
        <w:rPr>
          <w:rFonts w:ascii="Verdana" w:hAnsi="Verdana" w:cs="Arial"/>
          <w:b/>
        </w:rPr>
        <w:t>Inc.</w:t>
      </w:r>
      <w:r w:rsidR="00E90049" w:rsidRPr="004C682F">
        <w:rPr>
          <w:rFonts w:ascii="Verdana" w:hAnsi="Verdana" w:cs="Arial"/>
          <w:b/>
        </w:rPr>
        <w:t xml:space="preserve">, </w:t>
      </w:r>
      <w:r w:rsidR="00CA1191" w:rsidRPr="004C682F">
        <w:rPr>
          <w:rFonts w:ascii="Verdana" w:hAnsi="Verdana" w:cs="Arial"/>
          <w:b/>
        </w:rPr>
        <w:t>Chicago (</w:t>
      </w:r>
      <w:r w:rsidR="00075A12" w:rsidRPr="004C682F">
        <w:rPr>
          <w:rFonts w:ascii="Verdana" w:hAnsi="Verdana" w:cs="Arial"/>
          <w:b/>
        </w:rPr>
        <w:t>IL</w:t>
      </w:r>
      <w:r w:rsidR="00CA1191" w:rsidRPr="004C682F">
        <w:rPr>
          <w:rFonts w:ascii="Verdana" w:hAnsi="Verdana" w:cs="Arial"/>
          <w:b/>
        </w:rPr>
        <w:t xml:space="preserve">) </w:t>
      </w:r>
      <w:r w:rsidR="0018532D">
        <w:rPr>
          <w:rFonts w:ascii="Verdana" w:hAnsi="Verdana" w:cs="Arial"/>
          <w:b/>
        </w:rPr>
        <w:tab/>
      </w:r>
      <w:r w:rsidR="0018532D">
        <w:rPr>
          <w:rFonts w:ascii="Verdana" w:hAnsi="Verdana" w:cs="Arial"/>
          <w:b/>
        </w:rPr>
        <w:tab/>
      </w:r>
      <w:r w:rsidR="0018532D">
        <w:rPr>
          <w:rFonts w:ascii="Verdana" w:hAnsi="Verdana" w:cs="Arial"/>
          <w:b/>
        </w:rPr>
        <w:tab/>
      </w:r>
      <w:r w:rsidR="0018532D">
        <w:rPr>
          <w:rFonts w:ascii="Verdana" w:hAnsi="Verdana" w:cs="Arial"/>
          <w:b/>
        </w:rPr>
        <w:tab/>
      </w:r>
      <w:r w:rsidR="0018532D">
        <w:rPr>
          <w:rFonts w:ascii="Verdana" w:hAnsi="Verdana" w:cs="Arial"/>
          <w:b/>
        </w:rPr>
        <w:tab/>
        <w:t xml:space="preserve">    </w:t>
      </w:r>
      <w:r w:rsidR="00E90049" w:rsidRPr="004C682F">
        <w:rPr>
          <w:rFonts w:ascii="Verdana" w:hAnsi="Verdana"/>
          <w:b/>
          <w:bCs/>
        </w:rPr>
        <w:t>Jul-2007 to Aug-2008</w:t>
      </w:r>
    </w:p>
    <w:p w:rsidR="00E90049" w:rsidRDefault="00E90049" w:rsidP="00415980">
      <w:pPr>
        <w:jc w:val="both"/>
        <w:rPr>
          <w:rFonts w:ascii="Verdana" w:hAnsi="Verdana" w:cs="Arial"/>
          <w:b/>
        </w:rPr>
      </w:pPr>
      <w:r w:rsidRPr="004C682F">
        <w:rPr>
          <w:rFonts w:ascii="Verdana" w:hAnsi="Verdana" w:cs="Arial"/>
          <w:b/>
        </w:rPr>
        <w:t xml:space="preserve">Role     </w:t>
      </w:r>
      <w:r w:rsidRPr="004C682F">
        <w:rPr>
          <w:rFonts w:ascii="Verdana" w:hAnsi="Verdana" w:cs="Arial"/>
          <w:b/>
        </w:rPr>
        <w:tab/>
      </w:r>
      <w:r w:rsidRPr="004C682F">
        <w:rPr>
          <w:rFonts w:ascii="Verdana" w:hAnsi="Verdana" w:cs="Arial"/>
          <w:b/>
        </w:rPr>
        <w:tab/>
        <w:t xml:space="preserve">: ETL </w:t>
      </w:r>
      <w:r w:rsidR="009E5223">
        <w:rPr>
          <w:rFonts w:ascii="Verdana" w:hAnsi="Verdana" w:cs="Arial"/>
          <w:b/>
        </w:rPr>
        <w:t xml:space="preserve">Informatica </w:t>
      </w:r>
      <w:r w:rsidRPr="004C682F">
        <w:rPr>
          <w:rFonts w:ascii="Verdana" w:hAnsi="Verdana" w:cs="Arial"/>
          <w:b/>
          <w:bCs/>
        </w:rPr>
        <w:t>Developer</w:t>
      </w:r>
      <w:r w:rsidRPr="004C682F">
        <w:rPr>
          <w:rFonts w:ascii="Verdana" w:hAnsi="Verdana" w:cs="Arial"/>
          <w:b/>
        </w:rPr>
        <w:t>/Analyst</w:t>
      </w:r>
    </w:p>
    <w:p w:rsidR="00A86575" w:rsidRDefault="00A86575" w:rsidP="00415980">
      <w:pPr>
        <w:jc w:val="both"/>
        <w:rPr>
          <w:rFonts w:ascii="Verdana" w:hAnsi="Verdana" w:cs="Arial"/>
          <w:b/>
        </w:rPr>
      </w:pPr>
    </w:p>
    <w:p w:rsidR="00A86575" w:rsidRPr="00596345" w:rsidRDefault="00A86575" w:rsidP="00415980">
      <w:pPr>
        <w:jc w:val="both"/>
        <w:rPr>
          <w:rStyle w:val="BodyTextIndentChar"/>
          <w:rFonts w:ascii="Verdana" w:hAnsi="Verdana"/>
          <w:sz w:val="20"/>
        </w:rPr>
      </w:pPr>
      <w:r w:rsidRPr="00596345">
        <w:rPr>
          <w:rFonts w:ascii="Verdana" w:hAnsi="Verdana"/>
          <w:b/>
        </w:rPr>
        <w:t>Enterprise Data Warehouse (EDW), Hotline Reporting Capability</w:t>
      </w:r>
    </w:p>
    <w:p w:rsidR="009A6589" w:rsidRPr="009A6589" w:rsidRDefault="00462262" w:rsidP="00415980">
      <w:pPr>
        <w:jc w:val="both"/>
        <w:rPr>
          <w:rFonts w:ascii="Verdana" w:hAnsi="Verdana"/>
        </w:rPr>
      </w:pPr>
      <w:r w:rsidRPr="004C682F">
        <w:rPr>
          <w:rStyle w:val="BodyTextIndentChar"/>
          <w:rFonts w:ascii="Verdana" w:hAnsi="Verdana"/>
          <w:sz w:val="20"/>
        </w:rPr>
        <w:br/>
      </w:r>
      <w:r w:rsidR="004C682F" w:rsidRPr="009A6589">
        <w:rPr>
          <w:rFonts w:ascii="Verdana" w:hAnsi="Verdana"/>
        </w:rPr>
        <w:t xml:space="preserve">           Enterprise Data Warehouse is a consolidated Data warehouse of ERP, Non –ERP &amp; Legacy </w:t>
      </w:r>
      <w:r w:rsidR="004C682F" w:rsidRPr="009A6589">
        <w:rPr>
          <w:rFonts w:ascii="Verdana" w:hAnsi="Verdana"/>
        </w:rPr>
        <w:lastRenderedPageBreak/>
        <w:t xml:space="preserve">Systems to consolidate all of the Motorola Orders, Shipment, and Inventory &amp; Revenue related information. Producing near real time information to Motorola decision makers for Corporate &amp; Finance. The near real-time date is produced with the multi layered architecture processing for every 4hrs.Different subject areas like </w:t>
      </w:r>
      <w:r w:rsidR="009A6589" w:rsidRPr="009A6589">
        <w:rPr>
          <w:rFonts w:ascii="Verdana" w:hAnsi="Verdana"/>
        </w:rPr>
        <w:t>Revenue,</w:t>
      </w:r>
      <w:r w:rsidR="00415980">
        <w:rPr>
          <w:rFonts w:ascii="Verdana" w:hAnsi="Verdana"/>
        </w:rPr>
        <w:t xml:space="preserve"> </w:t>
      </w:r>
      <w:r w:rsidR="009A6589" w:rsidRPr="009A6589">
        <w:rPr>
          <w:rFonts w:ascii="Verdana" w:hAnsi="Verdana"/>
        </w:rPr>
        <w:t>Shipments,</w:t>
      </w:r>
      <w:r w:rsidR="00415980">
        <w:rPr>
          <w:rFonts w:ascii="Verdana" w:hAnsi="Verdana"/>
        </w:rPr>
        <w:t xml:space="preserve"> </w:t>
      </w:r>
      <w:r w:rsidR="009A6589" w:rsidRPr="009A6589">
        <w:rPr>
          <w:rFonts w:ascii="Verdana" w:hAnsi="Verdana"/>
        </w:rPr>
        <w:t>Inventory,</w:t>
      </w:r>
      <w:r w:rsidR="00415980">
        <w:rPr>
          <w:rFonts w:ascii="Verdana" w:hAnsi="Verdana"/>
        </w:rPr>
        <w:t xml:space="preserve"> </w:t>
      </w:r>
      <w:r w:rsidR="009A6589" w:rsidRPr="009A6589">
        <w:rPr>
          <w:rFonts w:ascii="Verdana" w:hAnsi="Verdana"/>
        </w:rPr>
        <w:t>Orders,</w:t>
      </w:r>
      <w:r w:rsidR="00415980">
        <w:rPr>
          <w:rFonts w:ascii="Verdana" w:hAnsi="Verdana"/>
        </w:rPr>
        <w:t xml:space="preserve"> </w:t>
      </w:r>
      <w:r w:rsidR="009A6589" w:rsidRPr="009A6589">
        <w:rPr>
          <w:rFonts w:ascii="Verdana" w:hAnsi="Verdana"/>
        </w:rPr>
        <w:t>Supply,</w:t>
      </w:r>
      <w:r w:rsidR="00415980">
        <w:rPr>
          <w:rFonts w:ascii="Verdana" w:hAnsi="Verdana"/>
        </w:rPr>
        <w:t xml:space="preserve"> </w:t>
      </w:r>
      <w:r w:rsidR="009A6589" w:rsidRPr="009A6589">
        <w:rPr>
          <w:rFonts w:ascii="Verdana" w:hAnsi="Verdana"/>
        </w:rPr>
        <w:t>Demand, Customer,</w:t>
      </w:r>
      <w:r w:rsidR="00415980">
        <w:rPr>
          <w:rFonts w:ascii="Verdana" w:hAnsi="Verdana"/>
        </w:rPr>
        <w:t xml:space="preserve"> </w:t>
      </w:r>
      <w:r w:rsidR="009A6589" w:rsidRPr="009A6589">
        <w:rPr>
          <w:rFonts w:ascii="Verdana" w:hAnsi="Verdana"/>
        </w:rPr>
        <w:t>Geography,</w:t>
      </w:r>
      <w:r w:rsidR="00415980">
        <w:rPr>
          <w:rFonts w:ascii="Verdana" w:hAnsi="Verdana"/>
        </w:rPr>
        <w:t xml:space="preserve"> </w:t>
      </w:r>
      <w:r w:rsidR="00415980" w:rsidRPr="009A6589">
        <w:rPr>
          <w:rFonts w:ascii="Verdana" w:hAnsi="Verdana"/>
        </w:rPr>
        <w:t>Calendar</w:t>
      </w:r>
      <w:r w:rsidR="009A6589" w:rsidRPr="009A6589">
        <w:rPr>
          <w:rFonts w:ascii="Verdana" w:hAnsi="Verdana"/>
        </w:rPr>
        <w:t>,</w:t>
      </w:r>
      <w:r w:rsidR="00415980">
        <w:rPr>
          <w:rFonts w:ascii="Verdana" w:hAnsi="Verdana"/>
        </w:rPr>
        <w:t xml:space="preserve"> </w:t>
      </w:r>
      <w:r w:rsidR="009A6589" w:rsidRPr="009A6589">
        <w:rPr>
          <w:rFonts w:ascii="Verdana" w:hAnsi="Verdana"/>
        </w:rPr>
        <w:t>ExchangRates, Supplier/Vendor &amp; Market have been integrated.</w:t>
      </w:r>
    </w:p>
    <w:p w:rsidR="0018532D" w:rsidRDefault="0018532D" w:rsidP="00415980">
      <w:pPr>
        <w:jc w:val="both"/>
        <w:rPr>
          <w:rFonts w:ascii="Verdana" w:hAnsi="Verdana"/>
          <w:b/>
        </w:rPr>
      </w:pPr>
    </w:p>
    <w:p w:rsidR="00075A12" w:rsidRPr="004C682F" w:rsidRDefault="00075A12" w:rsidP="00415980">
      <w:pPr>
        <w:jc w:val="both"/>
        <w:rPr>
          <w:rFonts w:ascii="Verdana" w:hAnsi="Verdana"/>
          <w:b/>
        </w:rPr>
      </w:pPr>
      <w:r w:rsidRPr="004C682F">
        <w:rPr>
          <w:rFonts w:ascii="Verdana" w:hAnsi="Verdana"/>
          <w:b/>
        </w:rPr>
        <w:t>Responsibilities:</w:t>
      </w:r>
      <w:r w:rsidR="009A3202" w:rsidRPr="004C682F">
        <w:rPr>
          <w:rFonts w:ascii="Verdana" w:hAnsi="Verdana"/>
          <w:b/>
        </w:rPr>
        <w:br/>
      </w:r>
    </w:p>
    <w:p w:rsidR="00075A12" w:rsidRPr="004C682F" w:rsidRDefault="00075A12" w:rsidP="00415980">
      <w:pPr>
        <w:numPr>
          <w:ilvl w:val="0"/>
          <w:numId w:val="9"/>
        </w:numPr>
        <w:jc w:val="both"/>
        <w:rPr>
          <w:rFonts w:ascii="Verdana" w:hAnsi="Verdana"/>
          <w:color w:val="000000"/>
        </w:rPr>
      </w:pPr>
      <w:r w:rsidRPr="004C682F">
        <w:rPr>
          <w:rFonts w:ascii="Verdana" w:hAnsi="Verdana"/>
          <w:color w:val="000000"/>
        </w:rPr>
        <w:t>Using the Informatica Data Transformation technologies B2B (Data Transformation , Data Exchange) platform to parse, map, serialize and split data in unstructured, semi-structured and complex XML formats</w:t>
      </w:r>
    </w:p>
    <w:p w:rsidR="00075A12" w:rsidRPr="004C682F" w:rsidRDefault="00075A12" w:rsidP="00415980">
      <w:pPr>
        <w:numPr>
          <w:ilvl w:val="0"/>
          <w:numId w:val="10"/>
        </w:numPr>
        <w:jc w:val="both"/>
        <w:rPr>
          <w:rFonts w:ascii="Verdana" w:hAnsi="Verdana"/>
          <w:color w:val="000000"/>
        </w:rPr>
      </w:pPr>
      <w:r w:rsidRPr="004C682F">
        <w:rPr>
          <w:rFonts w:ascii="Verdana" w:hAnsi="Verdana"/>
          <w:color w:val="000000"/>
        </w:rPr>
        <w:t>Develops Informatica data transformation designs</w:t>
      </w:r>
      <w:r w:rsidR="00AF1DD5">
        <w:rPr>
          <w:rFonts w:ascii="Verdana" w:hAnsi="Verdana"/>
          <w:color w:val="000000"/>
        </w:rPr>
        <w:t>.</w:t>
      </w:r>
    </w:p>
    <w:p w:rsidR="00075A12" w:rsidRPr="004C682F" w:rsidRDefault="00075A12" w:rsidP="00415980">
      <w:pPr>
        <w:numPr>
          <w:ilvl w:val="0"/>
          <w:numId w:val="10"/>
        </w:numPr>
        <w:jc w:val="both"/>
        <w:rPr>
          <w:rFonts w:ascii="Verdana" w:hAnsi="Verdana"/>
          <w:color w:val="000000"/>
        </w:rPr>
      </w:pPr>
      <w:r w:rsidRPr="004C682F">
        <w:rPr>
          <w:rFonts w:ascii="Verdana" w:hAnsi="Verdana"/>
          <w:color w:val="000000"/>
        </w:rPr>
        <w:t>Works with Data Integration developers to develop Data Integration Workflows and load processes</w:t>
      </w:r>
      <w:r w:rsidR="00AF1DD5">
        <w:rPr>
          <w:rFonts w:ascii="Verdana" w:hAnsi="Verdana"/>
          <w:color w:val="000000"/>
        </w:rPr>
        <w:t>.</w:t>
      </w:r>
    </w:p>
    <w:p w:rsidR="00075A12" w:rsidRPr="004C682F" w:rsidRDefault="00075A12" w:rsidP="00415980">
      <w:pPr>
        <w:numPr>
          <w:ilvl w:val="0"/>
          <w:numId w:val="11"/>
        </w:numPr>
        <w:jc w:val="both"/>
        <w:rPr>
          <w:rFonts w:ascii="Verdana" w:hAnsi="Verdana"/>
          <w:color w:val="000000"/>
        </w:rPr>
      </w:pPr>
      <w:r w:rsidRPr="004C682F">
        <w:rPr>
          <w:rFonts w:ascii="Verdana" w:hAnsi="Verdana"/>
          <w:color w:val="000000"/>
        </w:rPr>
        <w:t>Ensures adherence to proprietary and open data format standards for all developed components</w:t>
      </w:r>
    </w:p>
    <w:p w:rsidR="00075A12" w:rsidRDefault="00075A12" w:rsidP="00415980">
      <w:pPr>
        <w:numPr>
          <w:ilvl w:val="0"/>
          <w:numId w:val="11"/>
        </w:numPr>
        <w:jc w:val="both"/>
        <w:rPr>
          <w:rFonts w:ascii="Verdana" w:hAnsi="Verdana"/>
          <w:color w:val="000000"/>
        </w:rPr>
      </w:pPr>
      <w:r w:rsidRPr="004C682F">
        <w:rPr>
          <w:rFonts w:ascii="Verdana" w:hAnsi="Verdana"/>
          <w:color w:val="000000"/>
        </w:rPr>
        <w:t>Performs data analysis for source and target data</w:t>
      </w:r>
    </w:p>
    <w:p w:rsidR="005D108D" w:rsidRPr="00882C3D" w:rsidRDefault="005D108D" w:rsidP="00415980">
      <w:pPr>
        <w:numPr>
          <w:ilvl w:val="0"/>
          <w:numId w:val="11"/>
        </w:numPr>
        <w:jc w:val="both"/>
        <w:rPr>
          <w:rFonts w:ascii="Verdana" w:hAnsi="Verdana"/>
          <w:color w:val="000000"/>
        </w:rPr>
      </w:pPr>
      <w:r w:rsidRPr="00882C3D">
        <w:rPr>
          <w:rStyle w:val="Strong"/>
          <w:rFonts w:ascii="Verdana" w:hAnsi="Verdana"/>
          <w:color w:val="000000"/>
          <w:bdr w:val="none" w:sz="0" w:space="0" w:color="auto" w:frame="1"/>
          <w:shd w:val="clear" w:color="auto" w:fill="FFFFFF"/>
        </w:rPr>
        <w:t>Performance tuning</w:t>
      </w:r>
      <w:r w:rsidRPr="00882C3D">
        <w:rPr>
          <w:rStyle w:val="apple-converted-space"/>
          <w:rFonts w:ascii="Verdana" w:hAnsi="Verdana"/>
          <w:color w:val="000000"/>
          <w:shd w:val="clear" w:color="auto" w:fill="FFFFFF"/>
        </w:rPr>
        <w:t> </w:t>
      </w:r>
      <w:r w:rsidRPr="00882C3D">
        <w:rPr>
          <w:rFonts w:ascii="Verdana" w:hAnsi="Verdana"/>
          <w:color w:val="000000"/>
          <w:shd w:val="clear" w:color="auto" w:fill="FFFFFF"/>
        </w:rPr>
        <w:t>by optimizing the sources targets mappings and sessions.</w:t>
      </w:r>
    </w:p>
    <w:p w:rsidR="005D108D" w:rsidRPr="00882C3D" w:rsidRDefault="005D108D" w:rsidP="00415980">
      <w:pPr>
        <w:numPr>
          <w:ilvl w:val="0"/>
          <w:numId w:val="11"/>
        </w:numPr>
        <w:jc w:val="both"/>
        <w:rPr>
          <w:rFonts w:ascii="Verdana" w:hAnsi="Verdana"/>
          <w:color w:val="000000"/>
        </w:rPr>
      </w:pPr>
      <w:r w:rsidRPr="00882C3D">
        <w:rPr>
          <w:rFonts w:ascii="Verdana" w:hAnsi="Verdana"/>
          <w:color w:val="000000"/>
          <w:shd w:val="clear" w:color="auto" w:fill="FFFFFF"/>
        </w:rPr>
        <w:t>Created various batch Scripts for scheduling various data cleansing scripts and loading process.</w:t>
      </w:r>
    </w:p>
    <w:p w:rsidR="005D108D" w:rsidRPr="00882C3D" w:rsidRDefault="005D108D" w:rsidP="00415980">
      <w:pPr>
        <w:numPr>
          <w:ilvl w:val="0"/>
          <w:numId w:val="11"/>
        </w:numPr>
        <w:jc w:val="both"/>
        <w:rPr>
          <w:rFonts w:ascii="Verdana" w:hAnsi="Verdana"/>
          <w:color w:val="000000"/>
        </w:rPr>
      </w:pPr>
      <w:r w:rsidRPr="00882C3D">
        <w:rPr>
          <w:rFonts w:ascii="Verdana" w:hAnsi="Verdana"/>
          <w:color w:val="000000"/>
          <w:shd w:val="clear" w:color="auto" w:fill="FFFFFF"/>
        </w:rPr>
        <w:t>Extensively worked on Mapping Variables, Mapping Parameters and Session Parameters.</w:t>
      </w:r>
    </w:p>
    <w:p w:rsidR="00075A12" w:rsidRPr="004C682F" w:rsidRDefault="00075A12" w:rsidP="00415980">
      <w:pPr>
        <w:numPr>
          <w:ilvl w:val="0"/>
          <w:numId w:val="11"/>
        </w:numPr>
        <w:jc w:val="both"/>
        <w:rPr>
          <w:rFonts w:ascii="Verdana" w:hAnsi="Verdana"/>
          <w:color w:val="000000"/>
        </w:rPr>
      </w:pPr>
      <w:r w:rsidRPr="004C682F">
        <w:rPr>
          <w:rFonts w:ascii="Verdana" w:hAnsi="Verdana"/>
          <w:color w:val="000000"/>
        </w:rPr>
        <w:t>Provides technical documentation of transformation components.</w:t>
      </w:r>
    </w:p>
    <w:p w:rsidR="00075A12" w:rsidRPr="004C682F" w:rsidRDefault="00075A12" w:rsidP="00415980">
      <w:pPr>
        <w:numPr>
          <w:ilvl w:val="0"/>
          <w:numId w:val="11"/>
        </w:numPr>
        <w:jc w:val="both"/>
        <w:rPr>
          <w:rFonts w:ascii="Verdana" w:hAnsi="Verdana"/>
          <w:color w:val="000000"/>
        </w:rPr>
      </w:pPr>
      <w:r w:rsidRPr="004C682F">
        <w:rPr>
          <w:rFonts w:ascii="Verdana" w:hAnsi="Verdana"/>
          <w:color w:val="000000"/>
        </w:rPr>
        <w:t>Supports the development and design of the internal data integration framework.</w:t>
      </w:r>
    </w:p>
    <w:p w:rsidR="00075A12" w:rsidRPr="004C682F" w:rsidRDefault="00075A12" w:rsidP="00415980">
      <w:pPr>
        <w:numPr>
          <w:ilvl w:val="0"/>
          <w:numId w:val="11"/>
        </w:numPr>
        <w:jc w:val="both"/>
        <w:rPr>
          <w:rFonts w:ascii="Verdana" w:hAnsi="Verdana"/>
          <w:color w:val="000000"/>
        </w:rPr>
      </w:pPr>
      <w:r w:rsidRPr="004C682F">
        <w:rPr>
          <w:rFonts w:ascii="Verdana" w:hAnsi="Verdana"/>
          <w:color w:val="000000"/>
        </w:rPr>
        <w:t>Participates in design and development reviews.</w:t>
      </w:r>
    </w:p>
    <w:p w:rsidR="00075A12" w:rsidRPr="004C682F" w:rsidRDefault="00075A12" w:rsidP="00415980">
      <w:pPr>
        <w:numPr>
          <w:ilvl w:val="0"/>
          <w:numId w:val="11"/>
        </w:numPr>
        <w:jc w:val="both"/>
        <w:rPr>
          <w:rFonts w:ascii="Verdana" w:hAnsi="Verdana"/>
          <w:color w:val="000000"/>
        </w:rPr>
      </w:pPr>
      <w:r w:rsidRPr="004C682F">
        <w:rPr>
          <w:rFonts w:ascii="Verdana" w:hAnsi="Verdana"/>
          <w:color w:val="000000"/>
        </w:rPr>
        <w:t>Analyze the source systems data and the current reports at the client side to gather the requirements for the Data Warehouse Data Model</w:t>
      </w:r>
    </w:p>
    <w:p w:rsidR="00075A12" w:rsidRPr="004C682F" w:rsidRDefault="00075A12" w:rsidP="00415980">
      <w:pPr>
        <w:numPr>
          <w:ilvl w:val="0"/>
          <w:numId w:val="11"/>
        </w:numPr>
        <w:jc w:val="both"/>
        <w:rPr>
          <w:rFonts w:ascii="Verdana" w:hAnsi="Verdana"/>
          <w:color w:val="000000"/>
        </w:rPr>
      </w:pPr>
      <w:r w:rsidRPr="004C682F">
        <w:rPr>
          <w:rFonts w:ascii="Verdana" w:hAnsi="Verdana"/>
          <w:color w:val="000000"/>
        </w:rPr>
        <w:t>Study the relation at the source systems</w:t>
      </w:r>
    </w:p>
    <w:p w:rsidR="00075A12" w:rsidRPr="004C682F" w:rsidRDefault="00075A12" w:rsidP="00415980">
      <w:pPr>
        <w:numPr>
          <w:ilvl w:val="0"/>
          <w:numId w:val="11"/>
        </w:numPr>
        <w:jc w:val="both"/>
        <w:rPr>
          <w:rFonts w:ascii="Verdana" w:hAnsi="Verdana"/>
          <w:color w:val="000000"/>
        </w:rPr>
      </w:pPr>
      <w:r w:rsidRPr="004C682F">
        <w:rPr>
          <w:rFonts w:ascii="Verdana" w:hAnsi="Verdana"/>
          <w:color w:val="000000"/>
        </w:rPr>
        <w:t>Worked as part of the architect team to develop complete star schema (Snow Flake)for the Phase I of the Data Warehouse</w:t>
      </w:r>
    </w:p>
    <w:p w:rsidR="00075A12" w:rsidRPr="004C682F" w:rsidRDefault="00075A12" w:rsidP="00415980">
      <w:pPr>
        <w:numPr>
          <w:ilvl w:val="0"/>
          <w:numId w:val="11"/>
        </w:numPr>
        <w:jc w:val="both"/>
        <w:rPr>
          <w:rFonts w:ascii="Verdana" w:hAnsi="Verdana"/>
          <w:color w:val="000000"/>
        </w:rPr>
      </w:pPr>
      <w:r w:rsidRPr="004C682F">
        <w:rPr>
          <w:rFonts w:ascii="Verdana" w:hAnsi="Verdana"/>
          <w:color w:val="000000"/>
        </w:rPr>
        <w:t>Create the naming standards for the DW team</w:t>
      </w:r>
      <w:r w:rsidR="00AF1DD5">
        <w:rPr>
          <w:rFonts w:ascii="Verdana" w:hAnsi="Verdana"/>
          <w:color w:val="000000"/>
        </w:rPr>
        <w:t>.</w:t>
      </w:r>
    </w:p>
    <w:p w:rsidR="00075A12" w:rsidRPr="004C682F" w:rsidRDefault="00075A12" w:rsidP="00415980">
      <w:pPr>
        <w:numPr>
          <w:ilvl w:val="0"/>
          <w:numId w:val="12"/>
        </w:numPr>
        <w:jc w:val="both"/>
        <w:rPr>
          <w:rFonts w:ascii="Verdana" w:hAnsi="Verdana"/>
          <w:color w:val="000000"/>
        </w:rPr>
      </w:pPr>
      <w:r w:rsidRPr="004C682F">
        <w:rPr>
          <w:rFonts w:ascii="Verdana" w:hAnsi="Verdana"/>
          <w:color w:val="000000"/>
        </w:rPr>
        <w:t>Worked on developing all the mapping needed to load the staging area of the DW</w:t>
      </w:r>
    </w:p>
    <w:p w:rsidR="00075A12" w:rsidRPr="004C682F" w:rsidRDefault="00075A12" w:rsidP="00415980">
      <w:pPr>
        <w:numPr>
          <w:ilvl w:val="0"/>
          <w:numId w:val="12"/>
        </w:numPr>
        <w:jc w:val="both"/>
        <w:rPr>
          <w:rFonts w:ascii="Verdana" w:hAnsi="Verdana"/>
          <w:color w:val="000000"/>
        </w:rPr>
      </w:pPr>
      <w:r w:rsidRPr="004C682F">
        <w:rPr>
          <w:rFonts w:ascii="Verdana" w:hAnsi="Verdana"/>
          <w:color w:val="000000"/>
        </w:rPr>
        <w:t>Lead the development team during the development process, this include provide help with the tasks and transfer knowledge of Informatica</w:t>
      </w:r>
    </w:p>
    <w:p w:rsidR="00075A12" w:rsidRPr="004C682F" w:rsidRDefault="00075A12" w:rsidP="00415980">
      <w:pPr>
        <w:numPr>
          <w:ilvl w:val="0"/>
          <w:numId w:val="12"/>
        </w:numPr>
        <w:jc w:val="both"/>
        <w:rPr>
          <w:rFonts w:ascii="Verdana" w:hAnsi="Verdana"/>
          <w:color w:val="000000"/>
        </w:rPr>
      </w:pPr>
      <w:r w:rsidRPr="004C682F">
        <w:rPr>
          <w:rFonts w:ascii="Verdana" w:hAnsi="Verdana"/>
          <w:color w:val="000000"/>
        </w:rPr>
        <w:t>Developed mappings/workflows to load both dimensions/facts and lookup tables for Cognoes</w:t>
      </w:r>
    </w:p>
    <w:p w:rsidR="00075A12" w:rsidRPr="004C682F" w:rsidRDefault="00075A12" w:rsidP="00415980">
      <w:pPr>
        <w:numPr>
          <w:ilvl w:val="0"/>
          <w:numId w:val="12"/>
        </w:numPr>
        <w:jc w:val="both"/>
        <w:rPr>
          <w:rFonts w:ascii="Verdana" w:hAnsi="Verdana"/>
          <w:color w:val="000000"/>
        </w:rPr>
      </w:pPr>
      <w:r w:rsidRPr="004C682F">
        <w:rPr>
          <w:rFonts w:ascii="Verdana" w:hAnsi="Verdana"/>
          <w:color w:val="000000"/>
        </w:rPr>
        <w:t>Perform QA and Code review for my code and other developers code</w:t>
      </w:r>
    </w:p>
    <w:p w:rsidR="009A3202" w:rsidRPr="004C682F" w:rsidRDefault="009A3202" w:rsidP="00415980">
      <w:pPr>
        <w:ind w:left="1080"/>
        <w:jc w:val="both"/>
        <w:rPr>
          <w:rFonts w:ascii="Verdana" w:hAnsi="Verdana"/>
          <w:color w:val="000000"/>
        </w:rPr>
      </w:pPr>
    </w:p>
    <w:p w:rsidR="001F5C18" w:rsidRPr="004C682F" w:rsidRDefault="00075A12" w:rsidP="00415980">
      <w:pPr>
        <w:tabs>
          <w:tab w:val="left" w:pos="0"/>
        </w:tabs>
        <w:jc w:val="both"/>
        <w:rPr>
          <w:rFonts w:ascii="Verdana" w:hAnsi="Verdana"/>
        </w:rPr>
      </w:pPr>
      <w:r w:rsidRPr="004C682F">
        <w:rPr>
          <w:rFonts w:ascii="Verdana" w:hAnsi="Verdana"/>
          <w:b/>
          <w:bCs/>
        </w:rPr>
        <w:t xml:space="preserve">Environment:  </w:t>
      </w:r>
      <w:r w:rsidRPr="004C682F">
        <w:rPr>
          <w:rFonts w:ascii="Verdana" w:hAnsi="Verdana"/>
          <w:bCs/>
        </w:rPr>
        <w:t xml:space="preserve">Informatica – Power Center </w:t>
      </w:r>
      <w:r w:rsidR="009E5223">
        <w:rPr>
          <w:rFonts w:ascii="Verdana" w:hAnsi="Verdana"/>
          <w:bCs/>
        </w:rPr>
        <w:t>8</w:t>
      </w:r>
      <w:r w:rsidR="009A3202" w:rsidRPr="004C682F">
        <w:rPr>
          <w:rFonts w:ascii="Verdana" w:hAnsi="Verdana"/>
          <w:bCs/>
        </w:rPr>
        <w:t>.1</w:t>
      </w:r>
      <w:r w:rsidRPr="004C682F">
        <w:rPr>
          <w:rFonts w:ascii="Verdana" w:hAnsi="Verdana"/>
          <w:bCs/>
        </w:rPr>
        <w:t xml:space="preserve">, Oracle 10g,Microsoft Office 2007 Mainframes, SQL, UNIX Shell Script, </w:t>
      </w:r>
      <w:r w:rsidR="00454238" w:rsidRPr="004C682F">
        <w:rPr>
          <w:rFonts w:ascii="Verdana" w:hAnsi="Verdana"/>
          <w:bCs/>
        </w:rPr>
        <w:t>Cogon’s</w:t>
      </w:r>
      <w:r w:rsidRPr="004C682F">
        <w:rPr>
          <w:rFonts w:ascii="Verdana" w:hAnsi="Verdana"/>
          <w:bCs/>
        </w:rPr>
        <w:t>.</w:t>
      </w:r>
    </w:p>
    <w:p w:rsidR="0039207B" w:rsidRPr="004C682F" w:rsidRDefault="0039207B" w:rsidP="00415980">
      <w:pPr>
        <w:tabs>
          <w:tab w:val="left" w:pos="1800"/>
          <w:tab w:val="left" w:pos="2160"/>
          <w:tab w:val="left" w:pos="2250"/>
          <w:tab w:val="left" w:pos="2520"/>
          <w:tab w:val="left" w:pos="2610"/>
          <w:tab w:val="left" w:pos="2880"/>
        </w:tabs>
        <w:ind w:left="-1260"/>
        <w:jc w:val="both"/>
        <w:rPr>
          <w:rFonts w:ascii="Verdana" w:hAnsi="Verdana"/>
          <w:color w:val="0000FF"/>
        </w:rPr>
      </w:pPr>
    </w:p>
    <w:p w:rsidR="00A86575" w:rsidRPr="004C682F" w:rsidRDefault="00A86575" w:rsidP="00415980">
      <w:pPr>
        <w:ind w:left="2160" w:hanging="2160"/>
        <w:jc w:val="both"/>
        <w:rPr>
          <w:rFonts w:ascii="Verdana" w:hAnsi="Verdana"/>
          <w:b/>
          <w:bCs/>
        </w:rPr>
      </w:pPr>
      <w:r w:rsidRPr="004C682F">
        <w:rPr>
          <w:rFonts w:ascii="Verdana" w:hAnsi="Verdana" w:cs="Tahoma"/>
          <w:b/>
          <w:bCs/>
        </w:rPr>
        <w:t xml:space="preserve">Client   :  </w:t>
      </w:r>
      <w:r w:rsidRPr="004C682F">
        <w:rPr>
          <w:rFonts w:ascii="Verdana" w:hAnsi="Verdana"/>
          <w:b/>
        </w:rPr>
        <w:t>Logitech,</w:t>
      </w:r>
      <w:r w:rsidRPr="004C682F">
        <w:rPr>
          <w:rFonts w:ascii="Verdana" w:hAnsi="Verdana" w:cs="Tahoma"/>
          <w:b/>
        </w:rPr>
        <w:t xml:space="preserve"> Fremont (CA)</w:t>
      </w:r>
      <w:r w:rsidRPr="004C682F">
        <w:rPr>
          <w:rFonts w:ascii="Verdana" w:hAnsi="Verdana" w:cs="Tahoma"/>
          <w:b/>
        </w:rPr>
        <w:tab/>
      </w:r>
      <w:r w:rsidRPr="004C682F">
        <w:rPr>
          <w:rFonts w:ascii="Verdana" w:hAnsi="Verdana" w:cs="Tahoma"/>
          <w:b/>
        </w:rPr>
        <w:tab/>
      </w:r>
      <w:r w:rsidRPr="004C682F">
        <w:rPr>
          <w:rFonts w:ascii="Verdana" w:hAnsi="Verdana" w:cs="Tahoma"/>
          <w:b/>
        </w:rPr>
        <w:tab/>
      </w:r>
      <w:r w:rsidRPr="004C682F">
        <w:rPr>
          <w:rFonts w:ascii="Verdana" w:hAnsi="Verdana" w:cs="Tahoma"/>
          <w:b/>
        </w:rPr>
        <w:tab/>
      </w:r>
      <w:r w:rsidRPr="004C682F">
        <w:rPr>
          <w:rFonts w:ascii="Verdana" w:hAnsi="Verdana" w:cs="Tahoma"/>
          <w:b/>
        </w:rPr>
        <w:tab/>
      </w:r>
      <w:r w:rsidR="00D4056E">
        <w:rPr>
          <w:rFonts w:ascii="Verdana" w:hAnsi="Verdana" w:cs="Tahoma"/>
          <w:b/>
        </w:rPr>
        <w:tab/>
      </w:r>
      <w:r w:rsidR="00D4056E">
        <w:rPr>
          <w:rFonts w:ascii="Verdana" w:hAnsi="Verdana" w:cs="Tahoma"/>
          <w:b/>
        </w:rPr>
        <w:tab/>
        <w:t xml:space="preserve">     </w:t>
      </w:r>
      <w:r w:rsidRPr="004C682F">
        <w:rPr>
          <w:rFonts w:ascii="Verdana" w:hAnsi="Verdana"/>
          <w:b/>
          <w:bCs/>
        </w:rPr>
        <w:t>Jul-2006 to Jun-2007</w:t>
      </w:r>
    </w:p>
    <w:p w:rsidR="00A86575" w:rsidRPr="004C682F" w:rsidRDefault="00A86575" w:rsidP="00415980">
      <w:pPr>
        <w:ind w:left="2160" w:hanging="2160"/>
        <w:jc w:val="both"/>
        <w:rPr>
          <w:rFonts w:ascii="Verdana" w:hAnsi="Verdana"/>
        </w:rPr>
      </w:pPr>
      <w:r w:rsidRPr="004C682F">
        <w:rPr>
          <w:rFonts w:ascii="Verdana" w:hAnsi="Verdana" w:cs="Tahoma"/>
          <w:b/>
          <w:bCs/>
        </w:rPr>
        <w:t xml:space="preserve">Role     :  </w:t>
      </w:r>
      <w:r w:rsidR="003E16E0">
        <w:rPr>
          <w:rFonts w:ascii="Verdana" w:hAnsi="Verdana" w:cs="Tahoma"/>
          <w:b/>
          <w:bCs/>
        </w:rPr>
        <w:t xml:space="preserve">Sr. </w:t>
      </w:r>
      <w:r w:rsidR="00FD7537">
        <w:rPr>
          <w:rFonts w:ascii="Verdana" w:hAnsi="Verdana" w:cs="Arial"/>
          <w:b/>
        </w:rPr>
        <w:t>Oracle/</w:t>
      </w:r>
      <w:r w:rsidR="009E5223">
        <w:rPr>
          <w:rFonts w:ascii="Verdana" w:hAnsi="Verdana" w:cs="Arial"/>
          <w:b/>
        </w:rPr>
        <w:t xml:space="preserve">Informatica </w:t>
      </w:r>
      <w:r w:rsidRPr="004C682F">
        <w:rPr>
          <w:rFonts w:ascii="Verdana" w:hAnsi="Verdana" w:cs="Arial"/>
          <w:b/>
          <w:bCs/>
        </w:rPr>
        <w:t>Developer</w:t>
      </w:r>
    </w:p>
    <w:p w:rsidR="00A86575" w:rsidRPr="004C682F" w:rsidRDefault="00A86575" w:rsidP="00415980">
      <w:pPr>
        <w:tabs>
          <w:tab w:val="left" w:pos="180"/>
          <w:tab w:val="left" w:pos="270"/>
          <w:tab w:val="left" w:pos="540"/>
          <w:tab w:val="left" w:pos="630"/>
        </w:tabs>
        <w:snapToGrid w:val="0"/>
        <w:ind w:left="2880" w:hanging="2310"/>
        <w:jc w:val="both"/>
        <w:rPr>
          <w:rFonts w:ascii="Verdana" w:hAnsi="Verdana"/>
        </w:rPr>
      </w:pPr>
    </w:p>
    <w:p w:rsidR="00A86575" w:rsidRPr="004C682F" w:rsidRDefault="00A86575" w:rsidP="00415980">
      <w:pPr>
        <w:jc w:val="both"/>
        <w:rPr>
          <w:rFonts w:ascii="Verdana" w:hAnsi="Verdana"/>
          <w:b/>
        </w:rPr>
      </w:pPr>
      <w:r w:rsidRPr="004C682F">
        <w:rPr>
          <w:rFonts w:ascii="Verdana" w:hAnsi="Verdana"/>
          <w:b/>
        </w:rPr>
        <w:t xml:space="preserve">Description        </w:t>
      </w:r>
    </w:p>
    <w:p w:rsidR="00A86575" w:rsidRPr="004C682F" w:rsidRDefault="00A86575" w:rsidP="00415980">
      <w:pPr>
        <w:jc w:val="both"/>
        <w:rPr>
          <w:rFonts w:ascii="Verdana" w:hAnsi="Verdana"/>
        </w:rPr>
      </w:pPr>
    </w:p>
    <w:p w:rsidR="00A86575" w:rsidRPr="004C682F" w:rsidRDefault="00A86575" w:rsidP="00415980">
      <w:pPr>
        <w:jc w:val="both"/>
        <w:rPr>
          <w:rFonts w:ascii="Verdana" w:hAnsi="Verdana"/>
        </w:rPr>
      </w:pPr>
      <w:r w:rsidRPr="004C682F">
        <w:rPr>
          <w:rFonts w:ascii="Verdana" w:hAnsi="Verdana" w:cs="Tahoma"/>
        </w:rPr>
        <w:tab/>
      </w:r>
      <w:r w:rsidRPr="004C682F">
        <w:rPr>
          <w:rFonts w:ascii="Verdana" w:hAnsi="Verdana"/>
        </w:rPr>
        <w:t xml:space="preserve">Logitech </w:t>
      </w:r>
      <w:r w:rsidRPr="004C682F">
        <w:rPr>
          <w:rFonts w:ascii="Verdana" w:hAnsi="Verdana" w:cs="Tahoma"/>
        </w:rPr>
        <w:t>is the world leader for</w:t>
      </w:r>
      <w:r w:rsidRPr="004C682F">
        <w:rPr>
          <w:rFonts w:ascii="Verdana" w:hAnsi="Verdana"/>
        </w:rPr>
        <w:t xml:space="preserve"> designs personal peripherals to help people enjoy a better experience with the digital world. Which started in 1981 with mice, which (new at the time) provided a more intuitive way of interacting with a personal computer? Which became the worldwide leader in computer mice, and have reinvented the mouse in dozens of ways to match the evolving needs of PC and laptop users?  </w:t>
      </w:r>
    </w:p>
    <w:p w:rsidR="00A86575" w:rsidRPr="004C682F" w:rsidRDefault="00A86575" w:rsidP="00415980">
      <w:pPr>
        <w:jc w:val="both"/>
        <w:rPr>
          <w:rFonts w:ascii="Verdana" w:hAnsi="Verdana"/>
        </w:rPr>
      </w:pPr>
    </w:p>
    <w:p w:rsidR="00A86575" w:rsidRPr="004C682F" w:rsidRDefault="00A86575" w:rsidP="00415980">
      <w:pPr>
        <w:jc w:val="both"/>
        <w:rPr>
          <w:rFonts w:ascii="Verdana" w:hAnsi="Verdana"/>
          <w:b/>
        </w:rPr>
      </w:pPr>
      <w:r w:rsidRPr="004C682F">
        <w:rPr>
          <w:rFonts w:ascii="Verdana" w:hAnsi="Verdana"/>
          <w:b/>
        </w:rPr>
        <w:t xml:space="preserve">Responsibilities  </w:t>
      </w:r>
    </w:p>
    <w:p w:rsidR="00A86575" w:rsidRPr="004C682F" w:rsidRDefault="00A86575" w:rsidP="00415980">
      <w:pPr>
        <w:jc w:val="both"/>
        <w:rPr>
          <w:rFonts w:ascii="Verdana" w:hAnsi="Verdana"/>
          <w:b/>
        </w:rPr>
      </w:pP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t>Worked with Business Analysis team in gathering the requirements and created Functional and ETL specification documents.</w:t>
      </w:r>
    </w:p>
    <w:p w:rsidR="00A86575" w:rsidRPr="006A4A8C" w:rsidRDefault="00A86575" w:rsidP="00415980">
      <w:pPr>
        <w:numPr>
          <w:ilvl w:val="0"/>
          <w:numId w:val="16"/>
        </w:numPr>
        <w:shd w:val="clear" w:color="auto" w:fill="FFFFFF"/>
        <w:jc w:val="both"/>
        <w:rPr>
          <w:rFonts w:ascii="Verdana" w:hAnsi="Verdana" w:cs="Arial"/>
        </w:rPr>
      </w:pPr>
      <w:r w:rsidRPr="00180086">
        <w:rPr>
          <w:rFonts w:ascii="Verdana" w:hAnsi="Verdana" w:cs="Arial"/>
          <w:iCs/>
        </w:rPr>
        <w:t>Analyzed the Business Requirement Documents (BRD) and laid out the steps for the data extraction, business logic implementation &amp; loading into targets.</w:t>
      </w:r>
    </w:p>
    <w:p w:rsidR="006A4A8C" w:rsidRPr="002F0BFF" w:rsidRDefault="006A4A8C" w:rsidP="00415980">
      <w:pPr>
        <w:numPr>
          <w:ilvl w:val="0"/>
          <w:numId w:val="16"/>
        </w:numPr>
        <w:jc w:val="both"/>
        <w:rPr>
          <w:rFonts w:ascii="Verdana" w:hAnsi="Verdana"/>
        </w:rPr>
      </w:pPr>
      <w:r w:rsidRPr="0073383A">
        <w:rPr>
          <w:rFonts w:ascii="Verdana" w:hAnsi="Verdana"/>
        </w:rPr>
        <w:t>Developed stored procedures and views to create reports.</w:t>
      </w:r>
    </w:p>
    <w:p w:rsidR="006A4A8C" w:rsidRDefault="006A4A8C" w:rsidP="00415980">
      <w:pPr>
        <w:numPr>
          <w:ilvl w:val="0"/>
          <w:numId w:val="16"/>
        </w:numPr>
        <w:jc w:val="both"/>
        <w:rPr>
          <w:rFonts w:ascii="Verdana" w:hAnsi="Verdana"/>
        </w:rPr>
      </w:pPr>
      <w:r>
        <w:rPr>
          <w:rFonts w:ascii="Verdana" w:hAnsi="Verdana"/>
        </w:rPr>
        <w:t>Worked on collections for Custom programs by using Index by tables, nested tables and arrays.</w:t>
      </w:r>
    </w:p>
    <w:p w:rsidR="006A4A8C" w:rsidRPr="006A4A8C" w:rsidRDefault="006A4A8C" w:rsidP="00415980">
      <w:pPr>
        <w:numPr>
          <w:ilvl w:val="0"/>
          <w:numId w:val="16"/>
        </w:numPr>
        <w:shd w:val="clear" w:color="auto" w:fill="FFFFFF"/>
        <w:jc w:val="both"/>
        <w:rPr>
          <w:rFonts w:ascii="Verdana" w:hAnsi="Verdana" w:cs="Arial"/>
        </w:rPr>
      </w:pPr>
      <w:r w:rsidRPr="006A4A8C">
        <w:rPr>
          <w:rFonts w:ascii="Verdana" w:hAnsi="Verdana"/>
        </w:rPr>
        <w:t>Excellent working experience for creating indexes, hints for tuning the query.</w:t>
      </w: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t>Involved in gathering information for various scenario for Change Data Capture.</w:t>
      </w: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t>Worked with DBA to set up the DEV and QA environment and various users and roles</w:t>
      </w: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lastRenderedPageBreak/>
        <w:t>Extensively worked with Informatica – Source Analyzer, Warehouse Designer, Transformation developer, Mapplet Designer, Mapping Designer, Workflow Manager, and Workflow Monitor to develop various complex mappings, mapplets, reusable transformations, session tasks and Workflows.</w:t>
      </w: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t>Performed extraction, transformation and loading of data from different sources like Flat Files, DB2 in accordance with requirements and specifications. Performed extraction of data from mainframe/Cobol/vsam file sources and oracle table sources</w:t>
      </w: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t>Used workflow monitor to monitor the jobs, reviewed session/workflow logs that were generated for each session to resolve issues, used Informatica debugger to identify issues in mapping execution.</w:t>
      </w: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t>Used Workflow manager to create and configure workflow and session task to load data. Used Informatica workflow monitor to create, monitor workflow in case of process failures.</w:t>
      </w: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t>Creating tasks, sessions, events, timers etc in the workflow manager and monitoring them in the workflow monitor.</w:t>
      </w:r>
    </w:p>
    <w:p w:rsidR="00A86575" w:rsidRPr="00180086" w:rsidRDefault="00A86575" w:rsidP="00415980">
      <w:pPr>
        <w:numPr>
          <w:ilvl w:val="0"/>
          <w:numId w:val="16"/>
        </w:numPr>
        <w:shd w:val="clear" w:color="auto" w:fill="FFFFFF"/>
        <w:jc w:val="both"/>
        <w:rPr>
          <w:rFonts w:ascii="Verdana" w:hAnsi="Verdana" w:cs="Arial"/>
        </w:rPr>
      </w:pPr>
      <w:r w:rsidRPr="00180086">
        <w:rPr>
          <w:rFonts w:ascii="Verdana" w:hAnsi="Verdana" w:cs="Arial"/>
          <w:iCs/>
        </w:rPr>
        <w:t>Worked with PMCMD to interact with Informatica Server from command mode and execute the Shell scripts.</w:t>
      </w:r>
    </w:p>
    <w:p w:rsidR="00A86575" w:rsidRPr="00180086" w:rsidRDefault="00A86575" w:rsidP="00415980">
      <w:pPr>
        <w:numPr>
          <w:ilvl w:val="0"/>
          <w:numId w:val="16"/>
        </w:numPr>
        <w:shd w:val="clear" w:color="auto" w:fill="FFFFFF"/>
        <w:suppressAutoHyphens/>
        <w:jc w:val="both"/>
        <w:rPr>
          <w:rFonts w:ascii="Verdana" w:hAnsi="Verdana"/>
        </w:rPr>
      </w:pPr>
      <w:r w:rsidRPr="00180086">
        <w:rPr>
          <w:rFonts w:ascii="Verdana" w:hAnsi="Verdana" w:cs="Arial"/>
          <w:iCs/>
        </w:rPr>
        <w:t>Involved in system testing, performance and System Integration testing stages of the project.</w:t>
      </w:r>
      <w:r w:rsidRPr="00180086">
        <w:rPr>
          <w:rFonts w:ascii="Verdana" w:hAnsi="Verdana"/>
        </w:rPr>
        <w:br/>
      </w:r>
    </w:p>
    <w:p w:rsidR="00A86575" w:rsidRDefault="00A86575" w:rsidP="00415980">
      <w:pPr>
        <w:tabs>
          <w:tab w:val="left" w:pos="0"/>
        </w:tabs>
        <w:jc w:val="both"/>
        <w:rPr>
          <w:rFonts w:ascii="Verdana" w:hAnsi="Verdana"/>
          <w:bCs/>
        </w:rPr>
      </w:pPr>
      <w:r w:rsidRPr="00180086">
        <w:rPr>
          <w:rFonts w:ascii="Verdana" w:hAnsi="Verdana"/>
          <w:b/>
          <w:bCs/>
        </w:rPr>
        <w:t xml:space="preserve">Environment:  </w:t>
      </w:r>
      <w:r w:rsidRPr="00180086">
        <w:rPr>
          <w:rFonts w:ascii="Verdana" w:hAnsi="Verdana"/>
          <w:bCs/>
        </w:rPr>
        <w:t xml:space="preserve">Informatica – Power Center </w:t>
      </w:r>
      <w:r w:rsidR="009E5223">
        <w:rPr>
          <w:rFonts w:ascii="Verdana" w:hAnsi="Verdana"/>
          <w:bCs/>
        </w:rPr>
        <w:t>7</w:t>
      </w:r>
      <w:r w:rsidRPr="00180086">
        <w:rPr>
          <w:rFonts w:ascii="Verdana" w:hAnsi="Verdana"/>
          <w:bCs/>
        </w:rPr>
        <w:t>.1</w:t>
      </w:r>
      <w:r w:rsidR="009E5223">
        <w:rPr>
          <w:rFonts w:ascii="Verdana" w:hAnsi="Verdana"/>
          <w:bCs/>
        </w:rPr>
        <w:t>.2</w:t>
      </w:r>
      <w:r w:rsidRPr="00180086">
        <w:rPr>
          <w:rFonts w:ascii="Verdana" w:hAnsi="Verdana"/>
          <w:bCs/>
        </w:rPr>
        <w:t xml:space="preserve">,Power Exchange </w:t>
      </w:r>
      <w:r w:rsidR="009E5223">
        <w:rPr>
          <w:rFonts w:ascii="Verdana" w:hAnsi="Verdana"/>
          <w:bCs/>
        </w:rPr>
        <w:t>7</w:t>
      </w:r>
      <w:r w:rsidRPr="00180086">
        <w:rPr>
          <w:rFonts w:ascii="Verdana" w:hAnsi="Verdana"/>
          <w:bCs/>
        </w:rPr>
        <w:t>.1.2, DB2 8.2, Oracle10g, SQL, UNIX Shell Script, SQL Server, Windows2000/NT.</w:t>
      </w:r>
    </w:p>
    <w:p w:rsidR="00EF0E04" w:rsidRPr="004C682F" w:rsidRDefault="00EF0E04" w:rsidP="00415980">
      <w:pPr>
        <w:jc w:val="both"/>
        <w:rPr>
          <w:rFonts w:ascii="Verdana" w:hAnsi="Verdana"/>
        </w:rPr>
      </w:pPr>
    </w:p>
    <w:p w:rsidR="006F4EA2" w:rsidRPr="004C682F" w:rsidRDefault="006E0713" w:rsidP="00415980">
      <w:pPr>
        <w:ind w:left="2160" w:hanging="2160"/>
        <w:jc w:val="both"/>
        <w:rPr>
          <w:rFonts w:ascii="Verdana" w:hAnsi="Verdana"/>
          <w:b/>
          <w:bCs/>
        </w:rPr>
      </w:pPr>
      <w:r w:rsidRPr="004C682F">
        <w:rPr>
          <w:rFonts w:ascii="Verdana" w:hAnsi="Verdana" w:cs="Tahoma"/>
          <w:b/>
          <w:bCs/>
        </w:rPr>
        <w:t xml:space="preserve">Client                 :   </w:t>
      </w:r>
      <w:r w:rsidR="006F4EA2" w:rsidRPr="004C682F">
        <w:rPr>
          <w:rFonts w:ascii="Verdana" w:hAnsi="Verdana"/>
          <w:b/>
          <w:bCs/>
          <w:spacing w:val="20"/>
        </w:rPr>
        <w:t>Essilor of America</w:t>
      </w:r>
      <w:r w:rsidR="00416E5F" w:rsidRPr="004C682F">
        <w:rPr>
          <w:rFonts w:ascii="Verdana" w:hAnsi="Verdana"/>
          <w:b/>
          <w:bCs/>
          <w:spacing w:val="20"/>
        </w:rPr>
        <w:t>,</w:t>
      </w:r>
      <w:r w:rsidR="00416E5F" w:rsidRPr="004C682F">
        <w:rPr>
          <w:rFonts w:ascii="Verdana" w:hAnsi="Verdana"/>
          <w:b/>
        </w:rPr>
        <w:t xml:space="preserve"> Dallas</w:t>
      </w:r>
      <w:r w:rsidR="006F4EA2" w:rsidRPr="004C682F">
        <w:rPr>
          <w:rFonts w:ascii="Verdana" w:hAnsi="Verdana"/>
          <w:b/>
        </w:rPr>
        <w:t xml:space="preserve"> (TX)</w:t>
      </w:r>
      <w:r w:rsidR="006F4EA2" w:rsidRPr="004C682F">
        <w:rPr>
          <w:rFonts w:ascii="Verdana" w:hAnsi="Verdana"/>
          <w:b/>
        </w:rPr>
        <w:tab/>
      </w:r>
      <w:r w:rsidR="006F4EA2" w:rsidRPr="004C682F">
        <w:rPr>
          <w:rFonts w:ascii="Verdana" w:hAnsi="Verdana"/>
          <w:b/>
        </w:rPr>
        <w:tab/>
      </w:r>
      <w:r w:rsidR="00D4056E">
        <w:rPr>
          <w:rFonts w:ascii="Verdana" w:hAnsi="Verdana"/>
          <w:b/>
        </w:rPr>
        <w:t xml:space="preserve">           </w:t>
      </w:r>
      <w:r w:rsidR="006F4EA2" w:rsidRPr="004C682F">
        <w:rPr>
          <w:rFonts w:ascii="Verdana" w:hAnsi="Verdana"/>
          <w:b/>
        </w:rPr>
        <w:t>Jan</w:t>
      </w:r>
      <w:r w:rsidR="006F4EA2" w:rsidRPr="004C682F">
        <w:rPr>
          <w:rFonts w:ascii="Verdana" w:hAnsi="Verdana"/>
          <w:b/>
          <w:bCs/>
        </w:rPr>
        <w:t>-200</w:t>
      </w:r>
      <w:r w:rsidR="007427B6" w:rsidRPr="004C682F">
        <w:rPr>
          <w:rFonts w:ascii="Verdana" w:hAnsi="Verdana"/>
          <w:b/>
          <w:bCs/>
        </w:rPr>
        <w:t>5</w:t>
      </w:r>
      <w:r w:rsidR="006F4EA2" w:rsidRPr="004C682F">
        <w:rPr>
          <w:rFonts w:ascii="Verdana" w:hAnsi="Verdana"/>
          <w:b/>
        </w:rPr>
        <w:t xml:space="preserve"> to </w:t>
      </w:r>
      <w:r w:rsidR="007427B6" w:rsidRPr="004C682F">
        <w:rPr>
          <w:rFonts w:ascii="Verdana" w:hAnsi="Verdana"/>
          <w:b/>
          <w:bCs/>
        </w:rPr>
        <w:t>Jun-2006</w:t>
      </w:r>
    </w:p>
    <w:p w:rsidR="001554C1" w:rsidRPr="004C682F" w:rsidRDefault="001554C1" w:rsidP="00415980">
      <w:pPr>
        <w:ind w:left="2160" w:hanging="2160"/>
        <w:jc w:val="both"/>
        <w:rPr>
          <w:rFonts w:ascii="Verdana" w:hAnsi="Verdana"/>
          <w:b/>
        </w:rPr>
      </w:pPr>
      <w:r w:rsidRPr="004C682F">
        <w:rPr>
          <w:rFonts w:ascii="Verdana" w:hAnsi="Verdana" w:cs="Tahoma"/>
          <w:b/>
          <w:bCs/>
        </w:rPr>
        <w:t xml:space="preserve">Role                   :   Oracle </w:t>
      </w:r>
      <w:r w:rsidR="009B29B7">
        <w:rPr>
          <w:rFonts w:ascii="Verdana" w:hAnsi="Verdana" w:cs="Tahoma"/>
          <w:b/>
          <w:bCs/>
        </w:rPr>
        <w:t xml:space="preserve">PL/SQL </w:t>
      </w:r>
      <w:r w:rsidRPr="004C682F">
        <w:rPr>
          <w:rFonts w:ascii="Verdana" w:hAnsi="Verdana" w:cs="Tahoma"/>
          <w:b/>
          <w:bCs/>
        </w:rPr>
        <w:t>Developer</w:t>
      </w:r>
    </w:p>
    <w:p w:rsidR="006F4EA2" w:rsidRPr="004C682F" w:rsidRDefault="006F4EA2" w:rsidP="00415980">
      <w:pPr>
        <w:ind w:left="-1260" w:right="720"/>
        <w:jc w:val="both"/>
        <w:rPr>
          <w:rFonts w:ascii="Verdana" w:hAnsi="Verdana"/>
        </w:rPr>
      </w:pPr>
    </w:p>
    <w:p w:rsidR="008770E4" w:rsidRPr="004C682F" w:rsidRDefault="00832FE1" w:rsidP="00415980">
      <w:pPr>
        <w:jc w:val="both"/>
        <w:rPr>
          <w:rFonts w:ascii="Verdana" w:hAnsi="Verdana"/>
          <w:b/>
        </w:rPr>
      </w:pPr>
      <w:r w:rsidRPr="004C682F">
        <w:rPr>
          <w:rFonts w:ascii="Verdana" w:hAnsi="Verdana"/>
          <w:b/>
        </w:rPr>
        <w:t>Description</w:t>
      </w:r>
    </w:p>
    <w:p w:rsidR="008C194C" w:rsidRPr="004C682F" w:rsidRDefault="007C1BF3" w:rsidP="00415980">
      <w:pPr>
        <w:spacing w:before="100" w:beforeAutospacing="1" w:after="100" w:afterAutospacing="1"/>
        <w:ind w:firstLine="576"/>
        <w:jc w:val="both"/>
        <w:rPr>
          <w:rFonts w:ascii="Verdana" w:hAnsi="Verdana"/>
          <w:color w:val="000000"/>
        </w:rPr>
      </w:pPr>
      <w:r w:rsidRPr="004C682F">
        <w:rPr>
          <w:rFonts w:ascii="Verdana" w:hAnsi="Verdana"/>
          <w:bCs/>
          <w:spacing w:val="20"/>
        </w:rPr>
        <w:t>Essiloris</w:t>
      </w:r>
      <w:r w:rsidR="008C194C" w:rsidRPr="004C682F">
        <w:rPr>
          <w:rFonts w:ascii="Verdana" w:hAnsi="Verdana"/>
          <w:color w:val="000000"/>
        </w:rPr>
        <w:t xml:space="preserve"> the world’s leading provider of eyeglass lenses our number one priority has always been you, </w:t>
      </w:r>
      <w:r w:rsidRPr="004C682F">
        <w:rPr>
          <w:rFonts w:ascii="Verdana" w:hAnsi="Verdana"/>
          <w:color w:val="000000"/>
        </w:rPr>
        <w:t>and</w:t>
      </w:r>
      <w:r w:rsidR="008C194C" w:rsidRPr="004C682F">
        <w:rPr>
          <w:rFonts w:ascii="Verdana" w:hAnsi="Verdana"/>
          <w:color w:val="000000"/>
        </w:rPr>
        <w:t xml:space="preserve"> customer.  So w</w:t>
      </w:r>
      <w:r w:rsidRPr="004C682F">
        <w:rPr>
          <w:rFonts w:ascii="Verdana" w:hAnsi="Verdana"/>
          <w:color w:val="000000"/>
        </w:rPr>
        <w:t>hich</w:t>
      </w:r>
      <w:r w:rsidR="008C194C" w:rsidRPr="004C682F">
        <w:rPr>
          <w:rFonts w:ascii="Verdana" w:hAnsi="Verdana"/>
          <w:color w:val="000000"/>
        </w:rPr>
        <w:t>’ve been busy improving the way people see the world for over 150 years</w:t>
      </w:r>
      <w:r w:rsidR="008C0214" w:rsidRPr="004C682F">
        <w:rPr>
          <w:rFonts w:ascii="Verdana" w:hAnsi="Verdana"/>
          <w:color w:val="000000"/>
        </w:rPr>
        <w:t>, At</w:t>
      </w:r>
      <w:r w:rsidR="008C194C" w:rsidRPr="004C682F">
        <w:rPr>
          <w:rFonts w:ascii="Verdana" w:hAnsi="Verdana"/>
          <w:color w:val="000000"/>
        </w:rPr>
        <w:t xml:space="preserve"> Essilor, w</w:t>
      </w:r>
      <w:r w:rsidRPr="004C682F">
        <w:rPr>
          <w:rFonts w:ascii="Verdana" w:hAnsi="Verdana"/>
          <w:color w:val="000000"/>
        </w:rPr>
        <w:t>hich</w:t>
      </w:r>
      <w:r w:rsidR="008C194C" w:rsidRPr="004C682F">
        <w:rPr>
          <w:rFonts w:ascii="Verdana" w:hAnsi="Verdana"/>
          <w:color w:val="000000"/>
        </w:rPr>
        <w:t xml:space="preserve"> are intensely dedicated to research and innovation.  So w</w:t>
      </w:r>
      <w:r w:rsidRPr="004C682F">
        <w:rPr>
          <w:rFonts w:ascii="Verdana" w:hAnsi="Verdana"/>
          <w:color w:val="000000"/>
        </w:rPr>
        <w:t>hich</w:t>
      </w:r>
      <w:r w:rsidR="008C194C" w:rsidRPr="004C682F">
        <w:rPr>
          <w:rFonts w:ascii="Verdana" w:hAnsi="Verdana"/>
          <w:color w:val="000000"/>
        </w:rPr>
        <w:t xml:space="preserve"> strive to create the most beautiful, comfortable and durable corrective lens designs in the world. With </w:t>
      </w:r>
      <w:r w:rsidRPr="004C682F">
        <w:rPr>
          <w:rFonts w:ascii="Verdana" w:hAnsi="Verdana"/>
          <w:color w:val="000000"/>
        </w:rPr>
        <w:t>their</w:t>
      </w:r>
      <w:r w:rsidR="008C194C" w:rsidRPr="004C682F">
        <w:rPr>
          <w:rFonts w:ascii="Verdana" w:hAnsi="Verdana"/>
          <w:color w:val="000000"/>
        </w:rPr>
        <w:t xml:space="preserve"> tradition of excellence and technological advancement in the optical field and with a passionate management staff of experienced professionals, Essilor is truly the work of geniuses.  </w:t>
      </w:r>
    </w:p>
    <w:p w:rsidR="002D103B" w:rsidRPr="004C682F" w:rsidRDefault="00D543DD" w:rsidP="00415980">
      <w:pPr>
        <w:jc w:val="both"/>
        <w:rPr>
          <w:rFonts w:ascii="Verdana" w:hAnsi="Verdana"/>
          <w:b/>
        </w:rPr>
      </w:pPr>
      <w:r w:rsidRPr="004C682F">
        <w:rPr>
          <w:rFonts w:ascii="Verdana" w:hAnsi="Verdana"/>
          <w:b/>
        </w:rPr>
        <w:t>Responsibilities</w:t>
      </w:r>
    </w:p>
    <w:p w:rsidR="009B4C9A" w:rsidRPr="004C682F" w:rsidRDefault="009B4C9A" w:rsidP="00415980">
      <w:pPr>
        <w:jc w:val="both"/>
        <w:rPr>
          <w:rFonts w:ascii="Verdana" w:hAnsi="Verdana"/>
          <w:b/>
        </w:rPr>
      </w:pPr>
    </w:p>
    <w:p w:rsidR="009B4C9A" w:rsidRPr="004C682F" w:rsidRDefault="009B4C9A" w:rsidP="00415980">
      <w:pPr>
        <w:numPr>
          <w:ilvl w:val="0"/>
          <w:numId w:val="17"/>
        </w:numPr>
        <w:jc w:val="both"/>
        <w:rPr>
          <w:rFonts w:ascii="Verdana" w:hAnsi="Verdana"/>
          <w:color w:val="000000"/>
        </w:rPr>
      </w:pPr>
      <w:r w:rsidRPr="004C682F">
        <w:rPr>
          <w:rFonts w:ascii="Verdana" w:hAnsi="Verdana"/>
          <w:color w:val="000000"/>
        </w:rPr>
        <w:t>Generated DDL Queries for creation of new database objects like tables, views, sequences, functions, synonyms, indexes, triggers, packages, stored procedures, roles and granting privileges.</w:t>
      </w:r>
    </w:p>
    <w:p w:rsidR="009B4C9A" w:rsidRPr="004C682F" w:rsidRDefault="009B4C9A" w:rsidP="00415980">
      <w:pPr>
        <w:numPr>
          <w:ilvl w:val="0"/>
          <w:numId w:val="17"/>
        </w:numPr>
        <w:jc w:val="both"/>
        <w:rPr>
          <w:rFonts w:ascii="Verdana" w:hAnsi="Verdana"/>
          <w:color w:val="000000"/>
        </w:rPr>
      </w:pPr>
      <w:r w:rsidRPr="004C682F">
        <w:rPr>
          <w:rFonts w:ascii="Verdana" w:hAnsi="Verdana"/>
          <w:color w:val="000000"/>
        </w:rPr>
        <w:t>Generated server side PL/SQL scripts for data manipulation and validation and created various snapshots and materialized views for remote instances.</w:t>
      </w:r>
    </w:p>
    <w:p w:rsidR="009B4C9A" w:rsidRPr="004C682F" w:rsidRDefault="009B4C9A" w:rsidP="00415980">
      <w:pPr>
        <w:numPr>
          <w:ilvl w:val="0"/>
          <w:numId w:val="17"/>
        </w:numPr>
        <w:jc w:val="both"/>
        <w:rPr>
          <w:rFonts w:ascii="Verdana" w:hAnsi="Verdana"/>
          <w:color w:val="000000"/>
        </w:rPr>
      </w:pPr>
      <w:r w:rsidRPr="004C682F">
        <w:rPr>
          <w:rFonts w:ascii="Verdana" w:hAnsi="Verdana"/>
          <w:color w:val="000000"/>
        </w:rPr>
        <w:t>Provided Production support for various batch processes and also created the schedule for newly incorporated batch programs and processes.</w:t>
      </w:r>
    </w:p>
    <w:p w:rsidR="009B4C9A" w:rsidRPr="004C682F" w:rsidRDefault="009B4C9A" w:rsidP="00415980">
      <w:pPr>
        <w:numPr>
          <w:ilvl w:val="0"/>
          <w:numId w:val="17"/>
        </w:numPr>
        <w:jc w:val="both"/>
        <w:rPr>
          <w:rFonts w:ascii="Verdana" w:hAnsi="Verdana"/>
          <w:color w:val="000000"/>
        </w:rPr>
      </w:pPr>
      <w:r w:rsidRPr="004C682F">
        <w:rPr>
          <w:rFonts w:ascii="Verdana" w:hAnsi="Verdana"/>
          <w:color w:val="000000"/>
        </w:rPr>
        <w:t>Wrote DDL, DML scripts for Schema, Table space and Cluster creation and alteration.</w:t>
      </w:r>
    </w:p>
    <w:p w:rsidR="009B4C9A" w:rsidRPr="004C682F" w:rsidRDefault="009B4C9A" w:rsidP="00415980">
      <w:pPr>
        <w:numPr>
          <w:ilvl w:val="0"/>
          <w:numId w:val="17"/>
        </w:numPr>
        <w:jc w:val="both"/>
        <w:rPr>
          <w:rFonts w:ascii="Verdana" w:hAnsi="Verdana"/>
          <w:color w:val="000000"/>
        </w:rPr>
      </w:pPr>
      <w:r w:rsidRPr="004C682F">
        <w:rPr>
          <w:rFonts w:ascii="Verdana" w:hAnsi="Verdana"/>
          <w:color w:val="000000"/>
        </w:rPr>
        <w:t xml:space="preserve">Involved in full life cycle of the system developing. </w:t>
      </w:r>
    </w:p>
    <w:p w:rsidR="009B4C9A" w:rsidRPr="004C682F" w:rsidRDefault="009B4C9A" w:rsidP="00415980">
      <w:pPr>
        <w:numPr>
          <w:ilvl w:val="0"/>
          <w:numId w:val="17"/>
        </w:numPr>
        <w:jc w:val="both"/>
        <w:rPr>
          <w:rFonts w:ascii="Verdana" w:hAnsi="Verdana"/>
          <w:color w:val="000000"/>
        </w:rPr>
      </w:pPr>
      <w:r w:rsidRPr="004C682F">
        <w:rPr>
          <w:rFonts w:ascii="Verdana" w:hAnsi="Verdana"/>
          <w:color w:val="000000"/>
        </w:rPr>
        <w:t>Refreshed Test environment with Production database image using full database Clone.</w:t>
      </w:r>
    </w:p>
    <w:p w:rsidR="009B4C9A" w:rsidRPr="004C682F" w:rsidRDefault="009B4C9A" w:rsidP="00415980">
      <w:pPr>
        <w:numPr>
          <w:ilvl w:val="0"/>
          <w:numId w:val="17"/>
        </w:numPr>
        <w:jc w:val="both"/>
        <w:rPr>
          <w:rFonts w:ascii="Verdana" w:hAnsi="Verdana"/>
          <w:color w:val="000000"/>
        </w:rPr>
      </w:pPr>
      <w:r w:rsidRPr="004C682F">
        <w:rPr>
          <w:rFonts w:ascii="Verdana" w:hAnsi="Verdana"/>
          <w:color w:val="000000"/>
        </w:rPr>
        <w:t>Created and modified SQL*Plus, PLSQL and SQL*Loader scripts for data conversions.</w:t>
      </w:r>
    </w:p>
    <w:p w:rsidR="009B4C9A" w:rsidRPr="004C682F" w:rsidRDefault="009B4C9A" w:rsidP="00415980">
      <w:pPr>
        <w:numPr>
          <w:ilvl w:val="0"/>
          <w:numId w:val="17"/>
        </w:numPr>
        <w:jc w:val="both"/>
        <w:rPr>
          <w:rFonts w:ascii="Verdana" w:hAnsi="Verdana"/>
          <w:color w:val="000000"/>
        </w:rPr>
      </w:pPr>
      <w:r w:rsidRPr="004C682F">
        <w:rPr>
          <w:rFonts w:ascii="Verdana" w:hAnsi="Verdana"/>
          <w:color w:val="000000"/>
        </w:rPr>
        <w:t>Analyzed the existing method for data repository refresh and then developed a new package with tuned queries to improve the performance and reduce the time taken for the refresh.</w:t>
      </w:r>
    </w:p>
    <w:p w:rsidR="0073383A" w:rsidRPr="004C682F" w:rsidRDefault="0073383A" w:rsidP="00415980">
      <w:pPr>
        <w:numPr>
          <w:ilvl w:val="0"/>
          <w:numId w:val="17"/>
        </w:numPr>
        <w:suppressAutoHyphens/>
        <w:jc w:val="both"/>
        <w:rPr>
          <w:rFonts w:ascii="Verdana" w:hAnsi="Verdana"/>
        </w:rPr>
      </w:pPr>
      <w:r w:rsidRPr="004C682F">
        <w:rPr>
          <w:rFonts w:ascii="Verdana" w:hAnsi="Verdana"/>
        </w:rPr>
        <w:t xml:space="preserve">Created tables, indexes and constraints. </w:t>
      </w:r>
    </w:p>
    <w:p w:rsidR="0073383A" w:rsidRPr="004C682F" w:rsidRDefault="0073383A" w:rsidP="00415980">
      <w:pPr>
        <w:numPr>
          <w:ilvl w:val="0"/>
          <w:numId w:val="17"/>
        </w:numPr>
        <w:suppressAutoHyphens/>
        <w:jc w:val="both"/>
        <w:rPr>
          <w:rFonts w:ascii="Verdana" w:hAnsi="Verdana"/>
        </w:rPr>
      </w:pPr>
      <w:r w:rsidRPr="004C682F">
        <w:rPr>
          <w:rFonts w:ascii="Verdana" w:hAnsi="Verdana"/>
        </w:rPr>
        <w:t xml:space="preserve">Created Triggers, Stored procedures for implementing the business logic. </w:t>
      </w:r>
    </w:p>
    <w:p w:rsidR="0073383A" w:rsidRPr="005D108D" w:rsidRDefault="0073383A" w:rsidP="00415980">
      <w:pPr>
        <w:numPr>
          <w:ilvl w:val="0"/>
          <w:numId w:val="17"/>
        </w:numPr>
        <w:suppressAutoHyphens/>
        <w:jc w:val="both"/>
        <w:rPr>
          <w:rFonts w:ascii="Verdana" w:hAnsi="Verdana"/>
        </w:rPr>
      </w:pPr>
      <w:r w:rsidRPr="005D108D">
        <w:rPr>
          <w:rFonts w:ascii="Verdana" w:hAnsi="Verdana"/>
        </w:rPr>
        <w:t>Administered of all SQL server database objects,</w:t>
      </w:r>
      <w:r w:rsidR="00415980">
        <w:rPr>
          <w:rFonts w:ascii="Verdana" w:hAnsi="Verdana"/>
        </w:rPr>
        <w:t xml:space="preserve"> </w:t>
      </w:r>
      <w:r w:rsidRPr="005D108D">
        <w:rPr>
          <w:rFonts w:ascii="Verdana" w:hAnsi="Verdana"/>
        </w:rPr>
        <w:t xml:space="preserve">logins, users and </w:t>
      </w:r>
      <w:r w:rsidR="00415980" w:rsidRPr="005D108D">
        <w:rPr>
          <w:rFonts w:ascii="Verdana" w:hAnsi="Verdana"/>
        </w:rPr>
        <w:t>permissions in</w:t>
      </w:r>
      <w:r w:rsidRPr="005D108D">
        <w:rPr>
          <w:rFonts w:ascii="Verdana" w:hAnsi="Verdana"/>
        </w:rPr>
        <w:t xml:space="preserve"> each registered server. </w:t>
      </w:r>
    </w:p>
    <w:p w:rsidR="0073383A" w:rsidRPr="004C682F" w:rsidRDefault="0073383A" w:rsidP="00415980">
      <w:pPr>
        <w:numPr>
          <w:ilvl w:val="0"/>
          <w:numId w:val="17"/>
        </w:numPr>
        <w:suppressAutoHyphens/>
        <w:jc w:val="both"/>
        <w:rPr>
          <w:rFonts w:ascii="Verdana" w:hAnsi="Verdana"/>
        </w:rPr>
      </w:pPr>
      <w:r w:rsidRPr="004C682F">
        <w:rPr>
          <w:rFonts w:ascii="Verdana" w:hAnsi="Verdana"/>
        </w:rPr>
        <w:t xml:space="preserve">Managed Database files, transaction log and estimated space requirements. </w:t>
      </w:r>
    </w:p>
    <w:p w:rsidR="0073383A" w:rsidRPr="004C682F" w:rsidRDefault="0073383A" w:rsidP="00415980">
      <w:pPr>
        <w:numPr>
          <w:ilvl w:val="0"/>
          <w:numId w:val="17"/>
        </w:numPr>
        <w:jc w:val="both"/>
        <w:rPr>
          <w:rFonts w:ascii="Verdana" w:hAnsi="Verdana"/>
        </w:rPr>
      </w:pPr>
      <w:r w:rsidRPr="004C682F">
        <w:rPr>
          <w:rFonts w:ascii="Verdana" w:hAnsi="Verdana"/>
        </w:rPr>
        <w:t>Maintained databases, tuned queries and administered users using Query Analyzer.</w:t>
      </w:r>
    </w:p>
    <w:p w:rsidR="0073383A" w:rsidRPr="004C682F" w:rsidRDefault="0073383A" w:rsidP="00415980">
      <w:pPr>
        <w:numPr>
          <w:ilvl w:val="0"/>
          <w:numId w:val="17"/>
        </w:numPr>
        <w:suppressAutoHyphens/>
        <w:jc w:val="both"/>
        <w:rPr>
          <w:rFonts w:ascii="Verdana" w:hAnsi="Verdana"/>
        </w:rPr>
      </w:pPr>
      <w:r w:rsidRPr="004C682F">
        <w:rPr>
          <w:rFonts w:ascii="Verdana" w:hAnsi="Verdana"/>
        </w:rPr>
        <w:t xml:space="preserve">Managed ongoing activities like importing and exporting, backup and recovery. </w:t>
      </w:r>
    </w:p>
    <w:p w:rsidR="0073383A" w:rsidRPr="004C682F" w:rsidRDefault="0073383A" w:rsidP="00415980">
      <w:pPr>
        <w:numPr>
          <w:ilvl w:val="0"/>
          <w:numId w:val="17"/>
        </w:numPr>
        <w:suppressAutoHyphens/>
        <w:jc w:val="both"/>
        <w:rPr>
          <w:rFonts w:ascii="Verdana" w:hAnsi="Verdana"/>
        </w:rPr>
      </w:pPr>
      <w:r w:rsidRPr="004C682F">
        <w:rPr>
          <w:rFonts w:ascii="Verdana" w:hAnsi="Verdana"/>
        </w:rPr>
        <w:t xml:space="preserve">Involved in testing, bug fixing and documentation for the project </w:t>
      </w:r>
    </w:p>
    <w:p w:rsidR="00CA5640" w:rsidRPr="004C682F" w:rsidRDefault="00CA5640" w:rsidP="00415980">
      <w:pPr>
        <w:numPr>
          <w:ilvl w:val="0"/>
          <w:numId w:val="17"/>
        </w:numPr>
        <w:jc w:val="both"/>
        <w:rPr>
          <w:rFonts w:ascii="Verdana" w:hAnsi="Verdana"/>
        </w:rPr>
      </w:pPr>
      <w:r w:rsidRPr="004C682F">
        <w:rPr>
          <w:rFonts w:ascii="Verdana" w:hAnsi="Verdana"/>
        </w:rPr>
        <w:t xml:space="preserve">Analyzed the business requirements, carried out process mapping and gap analysis. </w:t>
      </w:r>
    </w:p>
    <w:p w:rsidR="00CA5640" w:rsidRPr="004C682F" w:rsidRDefault="00CA5640" w:rsidP="00415980">
      <w:pPr>
        <w:numPr>
          <w:ilvl w:val="0"/>
          <w:numId w:val="17"/>
        </w:numPr>
        <w:jc w:val="both"/>
        <w:rPr>
          <w:rFonts w:ascii="Verdana" w:hAnsi="Verdana"/>
        </w:rPr>
      </w:pPr>
      <w:r w:rsidRPr="004C682F">
        <w:rPr>
          <w:rFonts w:ascii="Verdana" w:hAnsi="Verdana"/>
        </w:rPr>
        <w:t xml:space="preserve">Reviewed and analyzed the process and made independent recommendations to the Project Team Design. </w:t>
      </w:r>
    </w:p>
    <w:p w:rsidR="00CA5640" w:rsidRPr="004C682F" w:rsidRDefault="00CA5640" w:rsidP="00415980">
      <w:pPr>
        <w:numPr>
          <w:ilvl w:val="0"/>
          <w:numId w:val="17"/>
        </w:numPr>
        <w:jc w:val="both"/>
        <w:rPr>
          <w:rFonts w:ascii="Verdana" w:hAnsi="Verdana"/>
        </w:rPr>
      </w:pPr>
      <w:r w:rsidRPr="004C682F">
        <w:rPr>
          <w:rFonts w:ascii="Verdana" w:hAnsi="Verdana"/>
        </w:rPr>
        <w:lastRenderedPageBreak/>
        <w:t xml:space="preserve">Worked collectively with other business areas including, planning, and finance to ensure that manufacturing function fully integrates with other business process. </w:t>
      </w:r>
    </w:p>
    <w:p w:rsidR="001E448A" w:rsidRPr="004C682F" w:rsidRDefault="001E448A" w:rsidP="00415980">
      <w:pPr>
        <w:numPr>
          <w:ilvl w:val="0"/>
          <w:numId w:val="17"/>
        </w:numPr>
        <w:jc w:val="both"/>
        <w:rPr>
          <w:rFonts w:ascii="Verdana" w:hAnsi="Verdana"/>
        </w:rPr>
      </w:pPr>
      <w:r w:rsidRPr="004C682F">
        <w:rPr>
          <w:rFonts w:ascii="Verdana" w:hAnsi="Verdana"/>
        </w:rPr>
        <w:t xml:space="preserve">Worked on Performance Tuning of different </w:t>
      </w:r>
      <w:r w:rsidR="00F0402E" w:rsidRPr="004C682F">
        <w:rPr>
          <w:rFonts w:ascii="Verdana" w:hAnsi="Verdana"/>
        </w:rPr>
        <w:t>SQL and</w:t>
      </w:r>
      <w:r w:rsidRPr="004C682F">
        <w:rPr>
          <w:rFonts w:ascii="Verdana" w:hAnsi="Verdana"/>
        </w:rPr>
        <w:t xml:space="preserve"> PL/SQL queries for reducing the cost of the query and effective utilization of Cost based Optimization and explain plan.</w:t>
      </w:r>
    </w:p>
    <w:p w:rsidR="00507CBC" w:rsidRPr="004C682F" w:rsidRDefault="00507CBC" w:rsidP="00415980">
      <w:pPr>
        <w:numPr>
          <w:ilvl w:val="0"/>
          <w:numId w:val="17"/>
        </w:numPr>
        <w:jc w:val="both"/>
        <w:rPr>
          <w:rFonts w:ascii="Verdana" w:hAnsi="Verdana"/>
          <w:b/>
        </w:rPr>
      </w:pPr>
      <w:r w:rsidRPr="004C682F">
        <w:rPr>
          <w:rFonts w:ascii="Verdana" w:hAnsi="Verdana"/>
        </w:rPr>
        <w:t>Support to production environment for Order Management.</w:t>
      </w:r>
    </w:p>
    <w:p w:rsidR="00CA5640" w:rsidRPr="004C682F" w:rsidRDefault="00CA5640" w:rsidP="00415980">
      <w:pPr>
        <w:numPr>
          <w:ilvl w:val="0"/>
          <w:numId w:val="17"/>
        </w:numPr>
        <w:jc w:val="both"/>
        <w:rPr>
          <w:rFonts w:ascii="Verdana" w:hAnsi="Verdana"/>
        </w:rPr>
      </w:pPr>
      <w:r w:rsidRPr="004C682F">
        <w:rPr>
          <w:rFonts w:ascii="Verdana" w:hAnsi="Verdana"/>
        </w:rPr>
        <w:t xml:space="preserve">Created </w:t>
      </w:r>
      <w:r w:rsidR="008C0214" w:rsidRPr="004C682F">
        <w:rPr>
          <w:rFonts w:ascii="Verdana" w:hAnsi="Verdana"/>
        </w:rPr>
        <w:t>report for duplicate receiving receipts.</w:t>
      </w:r>
      <w:r w:rsidR="00415980">
        <w:rPr>
          <w:rFonts w:ascii="Verdana" w:hAnsi="Verdana"/>
        </w:rPr>
        <w:t xml:space="preserve"> </w:t>
      </w:r>
      <w:r w:rsidR="008C0214" w:rsidRPr="004C682F">
        <w:rPr>
          <w:rFonts w:ascii="Verdana" w:hAnsi="Verdana"/>
        </w:rPr>
        <w:t>Created a methodology to archive the old closed Pos and deletes</w:t>
      </w:r>
      <w:r w:rsidRPr="004C682F">
        <w:rPr>
          <w:rFonts w:ascii="Verdana" w:hAnsi="Verdana"/>
        </w:rPr>
        <w:t xml:space="preserve"> the </w:t>
      </w:r>
      <w:r w:rsidR="008C0214" w:rsidRPr="004C682F">
        <w:rPr>
          <w:rFonts w:ascii="Verdana" w:hAnsi="Verdana"/>
        </w:rPr>
        <w:t>finally</w:t>
      </w:r>
      <w:r w:rsidRPr="004C682F">
        <w:rPr>
          <w:rFonts w:ascii="Verdana" w:hAnsi="Verdana"/>
        </w:rPr>
        <w:t xml:space="preserve"> closed Pos.</w:t>
      </w:r>
    </w:p>
    <w:p w:rsidR="0029385C" w:rsidRPr="004C682F" w:rsidRDefault="0029385C" w:rsidP="00415980">
      <w:pPr>
        <w:numPr>
          <w:ilvl w:val="0"/>
          <w:numId w:val="17"/>
        </w:numPr>
        <w:jc w:val="both"/>
        <w:rPr>
          <w:rFonts w:ascii="Verdana" w:hAnsi="Verdana"/>
        </w:rPr>
      </w:pPr>
      <w:r w:rsidRPr="004C682F">
        <w:rPr>
          <w:rFonts w:ascii="Verdana" w:hAnsi="Verdana"/>
        </w:rPr>
        <w:t>Preparation of Test Scripts for Testing Business Processes and the enhancements/fixes</w:t>
      </w:r>
    </w:p>
    <w:p w:rsidR="00EF0E04" w:rsidRPr="004C682F" w:rsidRDefault="00EF0E04" w:rsidP="00415980">
      <w:pPr>
        <w:ind w:left="360"/>
        <w:jc w:val="both"/>
        <w:rPr>
          <w:rFonts w:ascii="Verdana" w:hAnsi="Verdana"/>
        </w:rPr>
      </w:pPr>
    </w:p>
    <w:p w:rsidR="00416E5F" w:rsidRPr="004C682F" w:rsidRDefault="00416E5F" w:rsidP="00415980">
      <w:pPr>
        <w:jc w:val="both"/>
        <w:rPr>
          <w:rFonts w:ascii="Verdana" w:hAnsi="Verdana"/>
        </w:rPr>
      </w:pPr>
      <w:r w:rsidRPr="004C682F">
        <w:rPr>
          <w:rFonts w:ascii="Verdana" w:hAnsi="Verdana"/>
          <w:b/>
          <w:bCs/>
        </w:rPr>
        <w:t>Environment :</w:t>
      </w:r>
      <w:r w:rsidRPr="004C682F">
        <w:rPr>
          <w:rFonts w:ascii="Verdana" w:hAnsi="Verdana"/>
        </w:rPr>
        <w:t xml:space="preserve"> Windows 2000/XP, HP-Unix 11.0, Oracle 10g/9i, SQL, PL/SQL,</w:t>
      </w:r>
      <w:r w:rsidR="00AE510B" w:rsidRPr="004C682F">
        <w:rPr>
          <w:rFonts w:ascii="Verdana" w:hAnsi="Verdana"/>
        </w:rPr>
        <w:t xml:space="preserve"> D2K(Forms &amp; Reports) ,</w:t>
      </w:r>
      <w:r w:rsidRPr="004C682F">
        <w:rPr>
          <w:rFonts w:ascii="Verdana" w:hAnsi="Verdana"/>
        </w:rPr>
        <w:t xml:space="preserve"> UNIX Shell script, Toad, SQL *Loader .</w:t>
      </w:r>
    </w:p>
    <w:p w:rsidR="00416E5F" w:rsidRPr="004C682F" w:rsidRDefault="00416E5F" w:rsidP="00415980">
      <w:pPr>
        <w:tabs>
          <w:tab w:val="left" w:pos="1800"/>
          <w:tab w:val="left" w:pos="2160"/>
          <w:tab w:val="left" w:pos="2250"/>
          <w:tab w:val="left" w:pos="2520"/>
          <w:tab w:val="left" w:pos="2610"/>
          <w:tab w:val="left" w:pos="2880"/>
        </w:tabs>
        <w:ind w:left="-1260"/>
        <w:jc w:val="both"/>
        <w:rPr>
          <w:rFonts w:ascii="Verdana" w:hAnsi="Verdana"/>
          <w:color w:val="0000FF"/>
        </w:rPr>
      </w:pPr>
    </w:p>
    <w:p w:rsidR="006F4EA2" w:rsidRPr="004C682F" w:rsidRDefault="006E0713" w:rsidP="00415980">
      <w:pPr>
        <w:ind w:left="2160" w:hanging="2160"/>
        <w:jc w:val="both"/>
        <w:rPr>
          <w:rFonts w:ascii="Verdana" w:hAnsi="Verdana"/>
          <w:b/>
          <w:bCs/>
        </w:rPr>
      </w:pPr>
      <w:r w:rsidRPr="004C682F">
        <w:rPr>
          <w:rFonts w:ascii="Verdana" w:hAnsi="Verdana" w:cs="Tahoma"/>
          <w:b/>
          <w:bCs/>
        </w:rPr>
        <w:t xml:space="preserve">Client     </w:t>
      </w:r>
      <w:r w:rsidR="001554C1" w:rsidRPr="004C682F">
        <w:rPr>
          <w:rFonts w:ascii="Verdana" w:hAnsi="Verdana" w:cs="Tahoma"/>
          <w:b/>
          <w:bCs/>
        </w:rPr>
        <w:t>:</w:t>
      </w:r>
      <w:r w:rsidR="00D4056E">
        <w:rPr>
          <w:rFonts w:ascii="Verdana" w:hAnsi="Verdana" w:cs="Tahoma"/>
          <w:b/>
          <w:bCs/>
        </w:rPr>
        <w:t xml:space="preserve">  </w:t>
      </w:r>
      <w:r w:rsidR="006F4EA2" w:rsidRPr="004C682F">
        <w:rPr>
          <w:rFonts w:ascii="Verdana" w:hAnsi="Verdana" w:cs="Tahoma"/>
          <w:b/>
        </w:rPr>
        <w:t>M/s Agrotech Chemicals,</w:t>
      </w:r>
      <w:r w:rsidR="00415980">
        <w:rPr>
          <w:rFonts w:ascii="Verdana" w:hAnsi="Verdana" w:cs="Tahoma"/>
          <w:b/>
        </w:rPr>
        <w:t xml:space="preserve"> </w:t>
      </w:r>
      <w:r w:rsidR="0062705F" w:rsidRPr="004C682F">
        <w:rPr>
          <w:rFonts w:ascii="Verdana" w:hAnsi="Verdana"/>
          <w:b/>
        </w:rPr>
        <w:t>Pune</w:t>
      </w:r>
      <w:r w:rsidR="006F4EA2" w:rsidRPr="004C682F">
        <w:rPr>
          <w:rFonts w:ascii="Verdana" w:hAnsi="Verdana"/>
          <w:b/>
        </w:rPr>
        <w:t xml:space="preserve"> (IN)</w:t>
      </w:r>
      <w:r w:rsidR="006037D3" w:rsidRPr="004C682F">
        <w:rPr>
          <w:rFonts w:ascii="Verdana" w:hAnsi="Verdana"/>
          <w:b/>
        </w:rPr>
        <w:tab/>
      </w:r>
      <w:r w:rsidR="006037D3" w:rsidRPr="004C682F">
        <w:rPr>
          <w:rFonts w:ascii="Verdana" w:hAnsi="Verdana"/>
          <w:b/>
        </w:rPr>
        <w:tab/>
      </w:r>
      <w:r w:rsidR="006037D3" w:rsidRPr="004C682F">
        <w:rPr>
          <w:rFonts w:ascii="Verdana" w:hAnsi="Verdana"/>
          <w:b/>
        </w:rPr>
        <w:tab/>
      </w:r>
      <w:r w:rsidR="006037D3" w:rsidRPr="004C682F">
        <w:rPr>
          <w:rFonts w:ascii="Verdana" w:hAnsi="Verdana"/>
          <w:b/>
        </w:rPr>
        <w:tab/>
      </w:r>
      <w:r w:rsidR="006F4EA2" w:rsidRPr="004C682F">
        <w:rPr>
          <w:rFonts w:ascii="Verdana" w:hAnsi="Verdana"/>
          <w:b/>
        </w:rPr>
        <w:t>Jul</w:t>
      </w:r>
      <w:r w:rsidR="006F4EA2" w:rsidRPr="004C682F">
        <w:rPr>
          <w:rFonts w:ascii="Verdana" w:hAnsi="Verdana"/>
          <w:b/>
          <w:bCs/>
        </w:rPr>
        <w:t>-200</w:t>
      </w:r>
      <w:r w:rsidR="007427B6" w:rsidRPr="004C682F">
        <w:rPr>
          <w:rFonts w:ascii="Verdana" w:hAnsi="Verdana"/>
          <w:b/>
          <w:bCs/>
        </w:rPr>
        <w:t>3</w:t>
      </w:r>
      <w:r w:rsidR="006F4EA2" w:rsidRPr="004C682F">
        <w:rPr>
          <w:rFonts w:ascii="Verdana" w:hAnsi="Verdana"/>
          <w:b/>
        </w:rPr>
        <w:t xml:space="preserve"> to Dec</w:t>
      </w:r>
      <w:r w:rsidR="006F4EA2" w:rsidRPr="004C682F">
        <w:rPr>
          <w:rFonts w:ascii="Verdana" w:hAnsi="Verdana"/>
          <w:b/>
          <w:bCs/>
        </w:rPr>
        <w:t>-200</w:t>
      </w:r>
      <w:r w:rsidR="007427B6" w:rsidRPr="004C682F">
        <w:rPr>
          <w:rFonts w:ascii="Verdana" w:hAnsi="Verdana"/>
          <w:b/>
          <w:bCs/>
        </w:rPr>
        <w:t>4</w:t>
      </w:r>
    </w:p>
    <w:p w:rsidR="001554C1" w:rsidRPr="004C682F" w:rsidRDefault="001554C1" w:rsidP="00415980">
      <w:pPr>
        <w:ind w:left="2160" w:hanging="2160"/>
        <w:jc w:val="both"/>
        <w:rPr>
          <w:rFonts w:ascii="Verdana" w:hAnsi="Verdana"/>
        </w:rPr>
      </w:pPr>
      <w:r w:rsidRPr="004C682F">
        <w:rPr>
          <w:rFonts w:ascii="Verdana" w:hAnsi="Verdana" w:cs="Tahoma"/>
          <w:b/>
          <w:bCs/>
        </w:rPr>
        <w:t>Role       :  Oracle PL/SQL Developer</w:t>
      </w:r>
    </w:p>
    <w:p w:rsidR="001554C1" w:rsidRPr="004C682F" w:rsidRDefault="001554C1" w:rsidP="00415980">
      <w:pPr>
        <w:ind w:left="2160" w:hanging="2160"/>
        <w:jc w:val="both"/>
        <w:rPr>
          <w:rFonts w:ascii="Verdana" w:hAnsi="Verdana"/>
          <w:b/>
          <w:bCs/>
        </w:rPr>
      </w:pPr>
    </w:p>
    <w:p w:rsidR="003047FC" w:rsidRPr="004C682F" w:rsidRDefault="00D543DD" w:rsidP="00415980">
      <w:pPr>
        <w:jc w:val="both"/>
        <w:rPr>
          <w:rFonts w:ascii="Verdana" w:hAnsi="Verdana"/>
          <w:b/>
        </w:rPr>
      </w:pPr>
      <w:r w:rsidRPr="004C682F">
        <w:rPr>
          <w:rFonts w:ascii="Verdana" w:hAnsi="Verdana"/>
          <w:b/>
        </w:rPr>
        <w:t xml:space="preserve">Description   </w:t>
      </w:r>
    </w:p>
    <w:p w:rsidR="00D543DD" w:rsidRPr="004C682F" w:rsidRDefault="004E501E" w:rsidP="00415980">
      <w:pPr>
        <w:jc w:val="both"/>
        <w:rPr>
          <w:rFonts w:ascii="Verdana" w:hAnsi="Verdana"/>
        </w:rPr>
      </w:pPr>
      <w:r w:rsidRPr="004C682F">
        <w:rPr>
          <w:rFonts w:ascii="Verdana" w:hAnsi="Verdana"/>
        </w:rPr>
        <w:tab/>
      </w:r>
    </w:p>
    <w:p w:rsidR="00BB333D" w:rsidRPr="004C682F" w:rsidRDefault="00D4056E" w:rsidP="00415980">
      <w:pPr>
        <w:tabs>
          <w:tab w:val="left" w:pos="2160"/>
          <w:tab w:val="left" w:pos="2880"/>
        </w:tabs>
        <w:jc w:val="both"/>
        <w:rPr>
          <w:rFonts w:ascii="Verdana" w:hAnsi="Verdana" w:cs="Tahoma"/>
        </w:rPr>
      </w:pPr>
      <w:r>
        <w:rPr>
          <w:rFonts w:ascii="Verdana" w:hAnsi="Verdana" w:cs="Tahoma"/>
        </w:rPr>
        <w:t xml:space="preserve">     </w:t>
      </w:r>
      <w:r w:rsidR="00BB333D" w:rsidRPr="004C682F">
        <w:rPr>
          <w:rFonts w:ascii="Verdana" w:hAnsi="Verdana" w:cs="Tahoma"/>
        </w:rPr>
        <w:t xml:space="preserve">This system was developed for a leading producer and supplier of Fertilizers and Pesticides along with other chemicals. The system consists of five modules namely, </w:t>
      </w:r>
      <w:r w:rsidR="00DC21F4" w:rsidRPr="004C682F">
        <w:rPr>
          <w:rFonts w:ascii="Verdana" w:hAnsi="Verdana" w:cs="Tahoma"/>
        </w:rPr>
        <w:t>Purchases, Production</w:t>
      </w:r>
      <w:r w:rsidR="00BB333D" w:rsidRPr="004C682F">
        <w:rPr>
          <w:rFonts w:ascii="Verdana" w:hAnsi="Verdana" w:cs="Tahoma"/>
        </w:rPr>
        <w:t xml:space="preserve">, Sales, Inventory, and Administration. The tasks involved working on two modules namely, Inventory control and Sales management. Inventory module deals with Products Profile, Invoice put up and processing, Stock Updates, Products delivery and dispatch, Bills Processing etc. Sales module deals with Customer Information, Transportation Details, Sales Orders, Price lists, Invoice cum Delivery Challan, and Sales Returns etc. </w:t>
      </w:r>
    </w:p>
    <w:p w:rsidR="0073383A" w:rsidRPr="004C682F" w:rsidRDefault="0073383A" w:rsidP="00415980">
      <w:pPr>
        <w:tabs>
          <w:tab w:val="left" w:pos="2160"/>
          <w:tab w:val="left" w:pos="2880"/>
        </w:tabs>
        <w:jc w:val="both"/>
        <w:rPr>
          <w:rFonts w:ascii="Verdana" w:hAnsi="Verdana" w:cs="Tahoma"/>
        </w:rPr>
      </w:pPr>
    </w:p>
    <w:p w:rsidR="00AC602E" w:rsidRPr="004C682F" w:rsidRDefault="00BB333D" w:rsidP="00415980">
      <w:pPr>
        <w:tabs>
          <w:tab w:val="left" w:pos="2160"/>
          <w:tab w:val="left" w:pos="2880"/>
        </w:tabs>
        <w:ind w:left="-1260"/>
        <w:jc w:val="both"/>
        <w:rPr>
          <w:rFonts w:ascii="Verdana" w:hAnsi="Verdana" w:cs="Tahoma"/>
          <w:b/>
          <w:bCs/>
        </w:rPr>
      </w:pPr>
      <w:r w:rsidRPr="004C682F">
        <w:rPr>
          <w:rFonts w:ascii="Verdana" w:hAnsi="Verdana" w:cs="Tahoma"/>
          <w:b/>
          <w:bCs/>
        </w:rPr>
        <w:t xml:space="preserve">                  Responsibilities</w:t>
      </w:r>
    </w:p>
    <w:p w:rsidR="00832FE1" w:rsidRPr="004C682F" w:rsidRDefault="00832FE1" w:rsidP="00415980">
      <w:pPr>
        <w:tabs>
          <w:tab w:val="left" w:pos="2160"/>
          <w:tab w:val="left" w:pos="2880"/>
        </w:tabs>
        <w:ind w:left="-1260"/>
        <w:jc w:val="both"/>
        <w:rPr>
          <w:rFonts w:ascii="Verdana" w:hAnsi="Verdana" w:cs="Tahoma"/>
          <w:b/>
          <w:bCs/>
        </w:rPr>
      </w:pPr>
    </w:p>
    <w:p w:rsidR="0002270A" w:rsidRPr="004C682F" w:rsidRDefault="0002270A" w:rsidP="00415980">
      <w:pPr>
        <w:numPr>
          <w:ilvl w:val="0"/>
          <w:numId w:val="18"/>
        </w:numPr>
        <w:tabs>
          <w:tab w:val="left" w:pos="342"/>
        </w:tabs>
        <w:suppressAutoHyphens/>
        <w:snapToGrid w:val="0"/>
        <w:jc w:val="both"/>
        <w:rPr>
          <w:rFonts w:ascii="Verdana" w:hAnsi="Verdana"/>
        </w:rPr>
      </w:pPr>
      <w:r w:rsidRPr="004C682F">
        <w:rPr>
          <w:rFonts w:ascii="Verdana" w:hAnsi="Verdana"/>
        </w:rPr>
        <w:t>Performed Requirement Analysis, System Design, Coding, Testing and Implementation.</w:t>
      </w:r>
    </w:p>
    <w:p w:rsidR="0002270A" w:rsidRPr="004C682F" w:rsidRDefault="0002270A" w:rsidP="00415980">
      <w:pPr>
        <w:numPr>
          <w:ilvl w:val="0"/>
          <w:numId w:val="18"/>
        </w:numPr>
        <w:tabs>
          <w:tab w:val="left" w:pos="90"/>
          <w:tab w:val="left" w:pos="342"/>
        </w:tabs>
        <w:suppressAutoHyphens/>
        <w:jc w:val="both"/>
        <w:rPr>
          <w:rFonts w:ascii="Verdana" w:hAnsi="Verdana"/>
        </w:rPr>
      </w:pPr>
      <w:r w:rsidRPr="004C682F">
        <w:rPr>
          <w:rFonts w:ascii="Verdana" w:hAnsi="Verdana"/>
        </w:rPr>
        <w:t xml:space="preserve">Developed </w:t>
      </w:r>
      <w:r w:rsidR="002F193C" w:rsidRPr="004C682F">
        <w:rPr>
          <w:rFonts w:ascii="Verdana" w:hAnsi="Verdana"/>
        </w:rPr>
        <w:t>Masters &amp;</w:t>
      </w:r>
      <w:r w:rsidRPr="004C682F">
        <w:rPr>
          <w:rFonts w:ascii="Verdana" w:hAnsi="Verdana"/>
        </w:rPr>
        <w:t xml:space="preserve"> Transactions forms using Forms 6i &amp; various Reports through Repo</w:t>
      </w:r>
      <w:r w:rsidR="00CA5640" w:rsidRPr="004C682F">
        <w:rPr>
          <w:rFonts w:ascii="Verdana" w:hAnsi="Verdana"/>
        </w:rPr>
        <w:t>rts 6i.</w:t>
      </w:r>
      <w:r w:rsidRPr="004C682F">
        <w:rPr>
          <w:rFonts w:ascii="Verdana" w:hAnsi="Verdana"/>
        </w:rPr>
        <w:t>Developed required code using PL/SQL.</w:t>
      </w:r>
    </w:p>
    <w:p w:rsidR="0002270A" w:rsidRPr="004C682F" w:rsidRDefault="0002270A" w:rsidP="00415980">
      <w:pPr>
        <w:numPr>
          <w:ilvl w:val="0"/>
          <w:numId w:val="18"/>
        </w:numPr>
        <w:tabs>
          <w:tab w:val="left" w:pos="342"/>
        </w:tabs>
        <w:suppressAutoHyphens/>
        <w:jc w:val="both"/>
        <w:rPr>
          <w:rFonts w:ascii="Verdana" w:hAnsi="Verdana"/>
        </w:rPr>
      </w:pPr>
      <w:r w:rsidRPr="004C682F">
        <w:rPr>
          <w:rFonts w:ascii="Verdana" w:hAnsi="Verdana"/>
        </w:rPr>
        <w:t xml:space="preserve">Created several adhoc &amp; customized Report queries using Discoverer 6i.  </w:t>
      </w:r>
    </w:p>
    <w:p w:rsidR="0002270A" w:rsidRPr="004C682F" w:rsidRDefault="0002270A" w:rsidP="00415980">
      <w:pPr>
        <w:numPr>
          <w:ilvl w:val="0"/>
          <w:numId w:val="18"/>
        </w:numPr>
        <w:tabs>
          <w:tab w:val="left" w:pos="342"/>
        </w:tabs>
        <w:suppressAutoHyphens/>
        <w:jc w:val="both"/>
        <w:rPr>
          <w:rFonts w:ascii="Verdana" w:hAnsi="Verdana"/>
        </w:rPr>
      </w:pPr>
      <w:r w:rsidRPr="004C682F">
        <w:rPr>
          <w:rFonts w:ascii="Verdana" w:hAnsi="Verdana"/>
        </w:rPr>
        <w:t xml:space="preserve">Performed Unit Testing, coordinated UAT &amp; Implemented the Application. </w:t>
      </w:r>
    </w:p>
    <w:p w:rsidR="0002270A" w:rsidRPr="004C682F" w:rsidRDefault="0002270A" w:rsidP="00415980">
      <w:pPr>
        <w:numPr>
          <w:ilvl w:val="0"/>
          <w:numId w:val="18"/>
        </w:numPr>
        <w:tabs>
          <w:tab w:val="left" w:pos="342"/>
        </w:tabs>
        <w:suppressAutoHyphens/>
        <w:jc w:val="both"/>
        <w:rPr>
          <w:rFonts w:ascii="Verdana" w:hAnsi="Verdana"/>
        </w:rPr>
      </w:pPr>
      <w:r w:rsidRPr="004C682F">
        <w:rPr>
          <w:rFonts w:ascii="Verdana" w:hAnsi="Verdana"/>
        </w:rPr>
        <w:t>Maintained the Application &amp; the Systems.</w:t>
      </w:r>
    </w:p>
    <w:p w:rsidR="0002270A" w:rsidRPr="004C682F" w:rsidRDefault="0002270A" w:rsidP="00415980">
      <w:pPr>
        <w:numPr>
          <w:ilvl w:val="0"/>
          <w:numId w:val="18"/>
        </w:numPr>
        <w:tabs>
          <w:tab w:val="left" w:pos="342"/>
        </w:tabs>
        <w:suppressAutoHyphens/>
        <w:jc w:val="both"/>
        <w:rPr>
          <w:rFonts w:ascii="Verdana" w:hAnsi="Verdana"/>
        </w:rPr>
      </w:pPr>
      <w:r w:rsidRPr="004C682F">
        <w:rPr>
          <w:rFonts w:ascii="Verdana" w:hAnsi="Verdana"/>
        </w:rPr>
        <w:t>Actively involved in providing training to End-Users.</w:t>
      </w:r>
    </w:p>
    <w:p w:rsidR="009B4C9A" w:rsidRPr="004C682F" w:rsidRDefault="009B4C9A" w:rsidP="00415980">
      <w:pPr>
        <w:numPr>
          <w:ilvl w:val="0"/>
          <w:numId w:val="18"/>
        </w:numPr>
        <w:jc w:val="both"/>
        <w:rPr>
          <w:rFonts w:ascii="Verdana" w:hAnsi="Verdana"/>
          <w:color w:val="000000"/>
        </w:rPr>
      </w:pPr>
      <w:r w:rsidRPr="004C682F">
        <w:rPr>
          <w:rFonts w:ascii="Verdana" w:hAnsi="Verdana"/>
          <w:color w:val="000000"/>
        </w:rPr>
        <w:t>Analyzed queries using SQL Trace facility and Explain Plan utility to obtain the execution process. Optimized the queries by modifying the data access methods, Index strategies, Join types and operations and providing hints</w:t>
      </w:r>
    </w:p>
    <w:p w:rsidR="009B4C9A" w:rsidRPr="004C682F" w:rsidRDefault="009B4C9A" w:rsidP="00415980">
      <w:pPr>
        <w:numPr>
          <w:ilvl w:val="0"/>
          <w:numId w:val="18"/>
        </w:numPr>
        <w:jc w:val="both"/>
        <w:rPr>
          <w:rFonts w:ascii="Verdana" w:hAnsi="Verdana"/>
          <w:color w:val="000000"/>
        </w:rPr>
      </w:pPr>
      <w:r w:rsidRPr="004C682F">
        <w:rPr>
          <w:rFonts w:ascii="Verdana" w:hAnsi="Verdana"/>
          <w:color w:val="000000"/>
        </w:rPr>
        <w:t>Created Batch Jobs and UNIX Scripts to automate the process.</w:t>
      </w:r>
    </w:p>
    <w:p w:rsidR="009B4C9A" w:rsidRPr="004C682F" w:rsidRDefault="009B4C9A" w:rsidP="00415980">
      <w:pPr>
        <w:numPr>
          <w:ilvl w:val="0"/>
          <w:numId w:val="18"/>
        </w:numPr>
        <w:tabs>
          <w:tab w:val="left" w:pos="630"/>
        </w:tabs>
        <w:jc w:val="both"/>
        <w:rPr>
          <w:rFonts w:ascii="Verdana" w:hAnsi="Verdana"/>
          <w:color w:val="000000"/>
        </w:rPr>
      </w:pPr>
      <w:r w:rsidRPr="004C682F">
        <w:rPr>
          <w:rFonts w:ascii="Verdana" w:hAnsi="Verdana"/>
          <w:color w:val="000000"/>
        </w:rPr>
        <w:t xml:space="preserve">Wrote PL/SQL programs to read from files, upload data, and mass updates/inserts of data   based on certain business policies.  </w:t>
      </w:r>
    </w:p>
    <w:p w:rsidR="009B4C9A" w:rsidRPr="004C682F" w:rsidRDefault="009B4C9A" w:rsidP="00415980">
      <w:pPr>
        <w:numPr>
          <w:ilvl w:val="0"/>
          <w:numId w:val="18"/>
        </w:numPr>
        <w:jc w:val="both"/>
        <w:rPr>
          <w:rFonts w:ascii="Verdana" w:hAnsi="Verdana"/>
          <w:color w:val="000000"/>
        </w:rPr>
      </w:pPr>
      <w:r w:rsidRPr="004C682F">
        <w:rPr>
          <w:rFonts w:ascii="Verdana" w:hAnsi="Verdana"/>
          <w:color w:val="000000"/>
        </w:rPr>
        <w:t>Modified existing codes and developed oracle Reports, PL/SQL packages to perform Certain Specialized functions / enhancement on oracle Application.</w:t>
      </w:r>
    </w:p>
    <w:p w:rsidR="002F193C" w:rsidRPr="004C682F" w:rsidRDefault="002F193C" w:rsidP="00415980">
      <w:pPr>
        <w:numPr>
          <w:ilvl w:val="0"/>
          <w:numId w:val="18"/>
        </w:numPr>
        <w:jc w:val="both"/>
        <w:rPr>
          <w:rFonts w:ascii="Verdana" w:eastAsia="MS Mincho" w:hAnsi="Verdana" w:cs="Arial"/>
          <w:color w:val="000000"/>
          <w:lang w:eastAsia="ja-JP"/>
        </w:rPr>
      </w:pPr>
      <w:r w:rsidRPr="004C682F">
        <w:rPr>
          <w:rFonts w:ascii="Verdana" w:eastAsia="MS Mincho" w:hAnsi="Verdana" w:cs="Arial"/>
          <w:color w:val="000000"/>
          <w:lang w:eastAsia="ja-JP"/>
        </w:rPr>
        <w:t xml:space="preserve">Involved in XML parsing and loading XML files into the database.   </w:t>
      </w:r>
    </w:p>
    <w:p w:rsidR="002F193C" w:rsidRPr="004C682F" w:rsidRDefault="002F193C" w:rsidP="00415980">
      <w:pPr>
        <w:numPr>
          <w:ilvl w:val="0"/>
          <w:numId w:val="18"/>
        </w:numPr>
        <w:jc w:val="both"/>
        <w:rPr>
          <w:rFonts w:ascii="Verdana" w:eastAsia="MS Mincho" w:hAnsi="Verdana" w:cs="Arial"/>
          <w:lang w:eastAsia="ja-JP"/>
        </w:rPr>
      </w:pPr>
      <w:r w:rsidRPr="004C682F">
        <w:rPr>
          <w:rFonts w:ascii="Verdana" w:eastAsia="MS Mincho" w:hAnsi="Verdana" w:cs="Arial"/>
          <w:color w:val="000000"/>
          <w:lang w:eastAsia="ja-JP"/>
        </w:rPr>
        <w:t xml:space="preserve">Involved in using of new features of Oracle 11g like Analytical functions, Flash back Query, regular </w:t>
      </w:r>
      <w:r w:rsidRPr="004C682F">
        <w:rPr>
          <w:rFonts w:ascii="Verdana" w:eastAsia="MS Mincho" w:hAnsi="Verdana" w:cs="Arial"/>
          <w:lang w:eastAsia="ja-JP"/>
        </w:rPr>
        <w:t>expressions etc.,</w:t>
      </w:r>
    </w:p>
    <w:p w:rsidR="002F193C" w:rsidRPr="004C682F" w:rsidRDefault="002F193C" w:rsidP="00415980">
      <w:pPr>
        <w:numPr>
          <w:ilvl w:val="0"/>
          <w:numId w:val="18"/>
        </w:numPr>
        <w:jc w:val="both"/>
        <w:rPr>
          <w:rFonts w:ascii="Verdana" w:eastAsia="MS Mincho" w:hAnsi="Verdana" w:cs="Arial"/>
          <w:lang w:eastAsia="ja-JP"/>
        </w:rPr>
      </w:pPr>
      <w:r w:rsidRPr="004C682F">
        <w:rPr>
          <w:rFonts w:ascii="Verdana" w:eastAsia="MS Mincho" w:hAnsi="Verdana" w:cs="Arial"/>
          <w:lang w:eastAsia="ja-JP"/>
        </w:rPr>
        <w:t>Involved in the restructuring and fine tuning of the existing SQL Queries according to the new requirement using</w:t>
      </w:r>
      <w:r w:rsidRPr="004C682F">
        <w:rPr>
          <w:rFonts w:ascii="Verdana" w:hAnsi="Verdana" w:cs="Arial"/>
          <w:shd w:val="clear" w:color="auto" w:fill="FFFFFF"/>
        </w:rPr>
        <w:t xml:space="preserve"> TKPROF, AWR</w:t>
      </w:r>
      <w:r w:rsidRPr="004C682F">
        <w:rPr>
          <w:rFonts w:ascii="Verdana" w:eastAsia="MS Mincho" w:hAnsi="Verdana" w:cs="Arial"/>
          <w:lang w:eastAsia="ja-JP"/>
        </w:rPr>
        <w:t>.</w:t>
      </w:r>
    </w:p>
    <w:p w:rsidR="002F193C" w:rsidRPr="004C682F" w:rsidRDefault="002F193C" w:rsidP="00415980">
      <w:pPr>
        <w:numPr>
          <w:ilvl w:val="0"/>
          <w:numId w:val="18"/>
        </w:numPr>
        <w:jc w:val="both"/>
        <w:rPr>
          <w:rFonts w:ascii="Verdana" w:eastAsia="MS Mincho" w:hAnsi="Verdana" w:cs="Arial"/>
          <w:lang w:eastAsia="ja-JP"/>
        </w:rPr>
      </w:pPr>
      <w:r w:rsidRPr="004C682F">
        <w:rPr>
          <w:rFonts w:ascii="Verdana" w:eastAsia="MS Mincho" w:hAnsi="Verdana" w:cs="Arial"/>
          <w:lang w:eastAsia="ja-JP"/>
        </w:rPr>
        <w:t xml:space="preserve">Responsible for performing Code Reviews. </w:t>
      </w:r>
    </w:p>
    <w:p w:rsidR="002F193C" w:rsidRPr="004C682F" w:rsidRDefault="002F193C" w:rsidP="00415980">
      <w:pPr>
        <w:numPr>
          <w:ilvl w:val="0"/>
          <w:numId w:val="18"/>
        </w:numPr>
        <w:jc w:val="both"/>
        <w:rPr>
          <w:rFonts w:ascii="Verdana" w:eastAsia="MS Mincho" w:hAnsi="Verdana" w:cs="Arial"/>
          <w:lang w:eastAsia="ja-JP"/>
        </w:rPr>
      </w:pPr>
      <w:r w:rsidRPr="004C682F">
        <w:rPr>
          <w:rFonts w:ascii="Verdana" w:eastAsia="MS Mincho" w:hAnsi="Verdana" w:cs="Arial"/>
          <w:lang w:eastAsia="ja-JP"/>
        </w:rPr>
        <w:t>Used UTL_FILE package for writing DBMS_OUTPUT messages to file.</w:t>
      </w:r>
    </w:p>
    <w:p w:rsidR="002F193C" w:rsidRPr="004C682F" w:rsidRDefault="002F193C" w:rsidP="00415980">
      <w:pPr>
        <w:numPr>
          <w:ilvl w:val="0"/>
          <w:numId w:val="18"/>
        </w:numPr>
        <w:jc w:val="both"/>
        <w:rPr>
          <w:rFonts w:ascii="Verdana" w:eastAsia="MS Mincho" w:hAnsi="Verdana" w:cs="Arial"/>
          <w:color w:val="000000"/>
          <w:lang w:eastAsia="ja-JP"/>
        </w:rPr>
      </w:pPr>
      <w:r w:rsidRPr="004C682F">
        <w:rPr>
          <w:rFonts w:ascii="Verdana" w:eastAsia="MS Mincho" w:hAnsi="Verdana" w:cs="Arial"/>
          <w:lang w:eastAsia="ja-JP"/>
        </w:rPr>
        <w:t>Used an in house defect tracking</w:t>
      </w:r>
      <w:r w:rsidRPr="004C682F">
        <w:rPr>
          <w:rFonts w:ascii="Verdana" w:eastAsia="MS Mincho" w:hAnsi="Verdana" w:cs="Arial"/>
          <w:color w:val="000000"/>
          <w:lang w:eastAsia="ja-JP"/>
        </w:rPr>
        <w:t xml:space="preserve"> tool and Clear Case for defect tracking. </w:t>
      </w:r>
    </w:p>
    <w:p w:rsidR="002F193C" w:rsidRPr="004C682F" w:rsidRDefault="002F193C" w:rsidP="00415980">
      <w:pPr>
        <w:numPr>
          <w:ilvl w:val="0"/>
          <w:numId w:val="18"/>
        </w:numPr>
        <w:jc w:val="both"/>
        <w:rPr>
          <w:rFonts w:ascii="Verdana" w:eastAsia="MS Mincho" w:hAnsi="Verdana" w:cs="Arial"/>
          <w:color w:val="000000"/>
          <w:lang w:eastAsia="ja-JP"/>
        </w:rPr>
      </w:pPr>
      <w:r w:rsidRPr="004C682F">
        <w:rPr>
          <w:rFonts w:ascii="Verdana" w:eastAsia="MS Mincho" w:hAnsi="Verdana" w:cs="Arial"/>
          <w:color w:val="000000"/>
          <w:lang w:eastAsia="ja-JP"/>
        </w:rPr>
        <w:t>Interacting with the users and troubleshooting the problems involved with the development of stored procedures, triggers and with the privileges.</w:t>
      </w:r>
    </w:p>
    <w:p w:rsidR="002F193C" w:rsidRPr="004C682F" w:rsidRDefault="002F193C" w:rsidP="00415980">
      <w:pPr>
        <w:numPr>
          <w:ilvl w:val="0"/>
          <w:numId w:val="18"/>
        </w:numPr>
        <w:jc w:val="both"/>
        <w:rPr>
          <w:rFonts w:ascii="Verdana" w:eastAsia="MS Mincho" w:hAnsi="Verdana" w:cs="Arial"/>
          <w:color w:val="000000"/>
          <w:lang w:eastAsia="ja-JP"/>
        </w:rPr>
      </w:pPr>
      <w:r w:rsidRPr="004C682F">
        <w:rPr>
          <w:rFonts w:ascii="Verdana" w:eastAsia="MS Mincho" w:hAnsi="Verdana" w:cs="Arial"/>
          <w:color w:val="000000"/>
          <w:lang w:eastAsia="ja-JP"/>
        </w:rPr>
        <w:t>Worked on Unix environment and shell scripting for creating Batch Jobs using UNIX KORN, AWK UNIX Shell Scripts and API’s Using PEARL Scripts.</w:t>
      </w:r>
    </w:p>
    <w:p w:rsidR="002F193C" w:rsidRPr="004C682F" w:rsidRDefault="002F193C" w:rsidP="00415980">
      <w:pPr>
        <w:pStyle w:val="ListParagraph"/>
        <w:numPr>
          <w:ilvl w:val="0"/>
          <w:numId w:val="18"/>
        </w:numPr>
        <w:jc w:val="both"/>
        <w:rPr>
          <w:rFonts w:ascii="Verdana" w:hAnsi="Verdana"/>
          <w:sz w:val="20"/>
          <w:szCs w:val="20"/>
        </w:rPr>
      </w:pPr>
      <w:r w:rsidRPr="004C682F">
        <w:rPr>
          <w:rFonts w:ascii="Verdana" w:hAnsi="Verdana"/>
          <w:sz w:val="20"/>
          <w:szCs w:val="20"/>
          <w:lang w:eastAsia="ja-JP"/>
        </w:rPr>
        <w:t>Involved in providing 24/7 database production support and troubleshooting data quality and integrity issues.</w:t>
      </w:r>
    </w:p>
    <w:p w:rsidR="009B4C9A" w:rsidRPr="004C682F" w:rsidRDefault="009B4C9A" w:rsidP="00415980">
      <w:pPr>
        <w:numPr>
          <w:ilvl w:val="0"/>
          <w:numId w:val="18"/>
        </w:numPr>
        <w:jc w:val="both"/>
        <w:rPr>
          <w:rFonts w:ascii="Verdana" w:hAnsi="Verdana"/>
          <w:color w:val="000000"/>
        </w:rPr>
      </w:pPr>
      <w:r w:rsidRPr="004C682F">
        <w:rPr>
          <w:rFonts w:ascii="Verdana" w:hAnsi="Verdana"/>
          <w:color w:val="000000"/>
        </w:rPr>
        <w:t xml:space="preserve">Involved in SQL Tuning by creation of Indexes, Rebuilding Indexes, and Clusters etc. </w:t>
      </w:r>
    </w:p>
    <w:p w:rsidR="0002270A" w:rsidRPr="004C682F" w:rsidRDefault="0002270A" w:rsidP="00415980">
      <w:pPr>
        <w:numPr>
          <w:ilvl w:val="0"/>
          <w:numId w:val="18"/>
        </w:numPr>
        <w:tabs>
          <w:tab w:val="left" w:pos="342"/>
        </w:tabs>
        <w:suppressAutoHyphens/>
        <w:jc w:val="both"/>
        <w:rPr>
          <w:rFonts w:ascii="Verdana" w:hAnsi="Verdana"/>
        </w:rPr>
      </w:pPr>
      <w:r w:rsidRPr="004C682F">
        <w:rPr>
          <w:rFonts w:ascii="Verdana" w:hAnsi="Verdana"/>
        </w:rPr>
        <w:t>Also performed System &amp; Network Administrators role during my period in this firm.</w:t>
      </w:r>
    </w:p>
    <w:p w:rsidR="0002270A" w:rsidRPr="004C682F" w:rsidRDefault="0002270A" w:rsidP="00415980">
      <w:pPr>
        <w:tabs>
          <w:tab w:val="left" w:pos="2160"/>
          <w:tab w:val="left" w:pos="2880"/>
        </w:tabs>
        <w:ind w:left="15"/>
        <w:jc w:val="both"/>
        <w:rPr>
          <w:rFonts w:ascii="Verdana" w:hAnsi="Verdana" w:cs="Tahoma"/>
        </w:rPr>
      </w:pPr>
    </w:p>
    <w:p w:rsidR="00416E5F" w:rsidRPr="004C682F" w:rsidRDefault="00AD5727" w:rsidP="00415980">
      <w:pPr>
        <w:jc w:val="both"/>
        <w:rPr>
          <w:rFonts w:ascii="Verdana" w:hAnsi="Verdana"/>
        </w:rPr>
      </w:pPr>
      <w:r w:rsidRPr="004C682F">
        <w:rPr>
          <w:rFonts w:ascii="Verdana" w:hAnsi="Verdana"/>
          <w:b/>
          <w:bCs/>
        </w:rPr>
        <w:lastRenderedPageBreak/>
        <w:t>Environment:</w:t>
      </w:r>
      <w:r w:rsidR="00416E5F" w:rsidRPr="004C682F">
        <w:rPr>
          <w:rFonts w:ascii="Verdana" w:hAnsi="Verdana"/>
        </w:rPr>
        <w:t xml:space="preserve"> Windows 2000, Oracle 8i, SQL, PL/SQL,</w:t>
      </w:r>
      <w:r w:rsidR="00DC21F4" w:rsidRPr="004C682F">
        <w:rPr>
          <w:rFonts w:ascii="Verdana" w:hAnsi="Verdana"/>
        </w:rPr>
        <w:t>D2K (</w:t>
      </w:r>
      <w:r w:rsidR="00AE510B" w:rsidRPr="004C682F">
        <w:rPr>
          <w:rFonts w:ascii="Verdana" w:hAnsi="Verdana"/>
        </w:rPr>
        <w:t>Forms &amp; Reports) ,</w:t>
      </w:r>
      <w:r w:rsidR="00416E5F" w:rsidRPr="004C682F">
        <w:rPr>
          <w:rFonts w:ascii="Verdana" w:hAnsi="Verdana"/>
        </w:rPr>
        <w:t>TOAD, SQL* Loader, Import and Ex</w:t>
      </w:r>
      <w:r w:rsidR="00E371FB" w:rsidRPr="004C682F">
        <w:rPr>
          <w:rFonts w:ascii="Verdana" w:hAnsi="Verdana"/>
        </w:rPr>
        <w:t>port.</w:t>
      </w:r>
    </w:p>
    <w:p w:rsidR="006F4EA2" w:rsidRPr="004C682F" w:rsidRDefault="001554C1" w:rsidP="00415980">
      <w:pPr>
        <w:ind w:left="2160" w:hanging="2160"/>
        <w:jc w:val="both"/>
        <w:rPr>
          <w:rFonts w:ascii="Verdana" w:hAnsi="Verdana"/>
          <w:b/>
          <w:bCs/>
        </w:rPr>
      </w:pPr>
      <w:r w:rsidRPr="004C682F">
        <w:rPr>
          <w:rFonts w:ascii="Verdana" w:hAnsi="Verdana" w:cs="Tahoma"/>
          <w:b/>
          <w:bCs/>
        </w:rPr>
        <w:t xml:space="preserve">Client     </w:t>
      </w:r>
      <w:r w:rsidR="00FD4F88" w:rsidRPr="004C682F">
        <w:rPr>
          <w:rFonts w:ascii="Verdana" w:hAnsi="Verdana" w:cs="Tahoma"/>
          <w:b/>
          <w:bCs/>
        </w:rPr>
        <w:t>:</w:t>
      </w:r>
      <w:r w:rsidR="00D4056E">
        <w:rPr>
          <w:rFonts w:ascii="Verdana" w:hAnsi="Verdana" w:cs="Tahoma"/>
          <w:b/>
          <w:bCs/>
        </w:rPr>
        <w:t xml:space="preserve">  </w:t>
      </w:r>
      <w:r w:rsidR="006F4EA2" w:rsidRPr="004C682F">
        <w:rPr>
          <w:rFonts w:ascii="Verdana" w:hAnsi="Verdana" w:cs="Tahoma"/>
          <w:b/>
        </w:rPr>
        <w:t>Guru Agency,</w:t>
      </w:r>
      <w:r w:rsidR="00DC21F4" w:rsidRPr="004C682F">
        <w:rPr>
          <w:rFonts w:ascii="Verdana" w:hAnsi="Verdana" w:cs="Tahoma"/>
          <w:b/>
          <w:bCs/>
        </w:rPr>
        <w:t>Hyderabad (</w:t>
      </w:r>
      <w:r w:rsidR="006F4EA2" w:rsidRPr="004C682F">
        <w:rPr>
          <w:rFonts w:ascii="Verdana" w:hAnsi="Verdana" w:cs="Tahoma"/>
          <w:b/>
          <w:bCs/>
        </w:rPr>
        <w:t>IN)</w:t>
      </w:r>
      <w:r w:rsidR="007427B6" w:rsidRPr="004C682F">
        <w:rPr>
          <w:rFonts w:ascii="Verdana" w:hAnsi="Verdana" w:cs="Tahoma"/>
          <w:b/>
        </w:rPr>
        <w:tab/>
      </w:r>
      <w:r w:rsidR="007427B6" w:rsidRPr="004C682F">
        <w:rPr>
          <w:rFonts w:ascii="Verdana" w:hAnsi="Verdana" w:cs="Tahoma"/>
          <w:b/>
        </w:rPr>
        <w:tab/>
      </w:r>
      <w:r w:rsidR="007427B6" w:rsidRPr="004C682F">
        <w:rPr>
          <w:rFonts w:ascii="Verdana" w:hAnsi="Verdana" w:cs="Tahoma"/>
          <w:b/>
        </w:rPr>
        <w:tab/>
      </w:r>
      <w:r w:rsidR="007427B6" w:rsidRPr="004C682F">
        <w:rPr>
          <w:rFonts w:ascii="Verdana" w:hAnsi="Verdana" w:cs="Tahoma"/>
          <w:b/>
        </w:rPr>
        <w:tab/>
      </w:r>
      <w:r w:rsidR="007427B6" w:rsidRPr="004C682F">
        <w:rPr>
          <w:rFonts w:ascii="Verdana" w:hAnsi="Verdana" w:cs="Tahoma"/>
          <w:b/>
        </w:rPr>
        <w:tab/>
      </w:r>
      <w:r w:rsidR="00D4056E">
        <w:rPr>
          <w:rFonts w:ascii="Verdana" w:hAnsi="Verdana" w:cs="Tahoma"/>
          <w:b/>
        </w:rPr>
        <w:t xml:space="preserve">            </w:t>
      </w:r>
      <w:r w:rsidR="006F4EA2" w:rsidRPr="004C682F">
        <w:rPr>
          <w:rFonts w:ascii="Verdana" w:hAnsi="Verdana"/>
          <w:b/>
        </w:rPr>
        <w:t>Aug</w:t>
      </w:r>
      <w:r w:rsidR="006F4EA2" w:rsidRPr="004C682F">
        <w:rPr>
          <w:rFonts w:ascii="Verdana" w:hAnsi="Verdana"/>
          <w:b/>
          <w:bCs/>
        </w:rPr>
        <w:t>-200</w:t>
      </w:r>
      <w:r w:rsidR="007427B6" w:rsidRPr="004C682F">
        <w:rPr>
          <w:rFonts w:ascii="Verdana" w:hAnsi="Verdana"/>
          <w:b/>
          <w:bCs/>
        </w:rPr>
        <w:t>2</w:t>
      </w:r>
      <w:r w:rsidR="006F4EA2" w:rsidRPr="004C682F">
        <w:rPr>
          <w:rFonts w:ascii="Verdana" w:hAnsi="Verdana"/>
          <w:b/>
        </w:rPr>
        <w:t>to Jun</w:t>
      </w:r>
      <w:r w:rsidR="006F4EA2" w:rsidRPr="004C682F">
        <w:rPr>
          <w:rFonts w:ascii="Verdana" w:hAnsi="Verdana"/>
          <w:b/>
          <w:bCs/>
        </w:rPr>
        <w:t>-200</w:t>
      </w:r>
      <w:r w:rsidR="007427B6" w:rsidRPr="004C682F">
        <w:rPr>
          <w:rFonts w:ascii="Verdana" w:hAnsi="Verdana"/>
          <w:b/>
          <w:bCs/>
        </w:rPr>
        <w:t>3</w:t>
      </w:r>
    </w:p>
    <w:p w:rsidR="001554C1" w:rsidRPr="004C682F" w:rsidRDefault="001554C1" w:rsidP="00415980">
      <w:pPr>
        <w:ind w:left="2160" w:hanging="2160"/>
        <w:jc w:val="both"/>
        <w:rPr>
          <w:rFonts w:ascii="Verdana" w:hAnsi="Verdana"/>
        </w:rPr>
      </w:pPr>
      <w:r w:rsidRPr="004C682F">
        <w:rPr>
          <w:rFonts w:ascii="Verdana" w:hAnsi="Verdana" w:cs="Tahoma"/>
          <w:b/>
          <w:bCs/>
        </w:rPr>
        <w:t xml:space="preserve">Role        : </w:t>
      </w:r>
      <w:r w:rsidR="00D4056E">
        <w:rPr>
          <w:rFonts w:ascii="Verdana" w:hAnsi="Verdana" w:cs="Tahoma"/>
          <w:b/>
          <w:bCs/>
        </w:rPr>
        <w:t xml:space="preserve"> </w:t>
      </w:r>
      <w:r w:rsidRPr="004C682F">
        <w:rPr>
          <w:rFonts w:ascii="Verdana" w:hAnsi="Verdana" w:cs="Tahoma"/>
          <w:b/>
          <w:bCs/>
        </w:rPr>
        <w:t>Software Engineer</w:t>
      </w:r>
    </w:p>
    <w:p w:rsidR="001554C1" w:rsidRPr="004C682F" w:rsidRDefault="001554C1" w:rsidP="00415980">
      <w:pPr>
        <w:ind w:left="2160" w:hanging="2160"/>
        <w:jc w:val="both"/>
        <w:rPr>
          <w:rFonts w:ascii="Verdana" w:hAnsi="Verdana"/>
          <w:b/>
          <w:bCs/>
        </w:rPr>
      </w:pPr>
    </w:p>
    <w:p w:rsidR="00AC602E" w:rsidRPr="004C682F" w:rsidRDefault="00D543DD" w:rsidP="00415980">
      <w:pPr>
        <w:jc w:val="both"/>
        <w:rPr>
          <w:rFonts w:ascii="Verdana" w:hAnsi="Verdana"/>
          <w:b/>
          <w:color w:val="000000"/>
        </w:rPr>
      </w:pPr>
      <w:r w:rsidRPr="004C682F">
        <w:rPr>
          <w:rFonts w:ascii="Verdana" w:hAnsi="Verdana"/>
          <w:b/>
        </w:rPr>
        <w:t xml:space="preserve">Description </w:t>
      </w:r>
      <w:r w:rsidR="00C06F4B" w:rsidRPr="004C682F">
        <w:rPr>
          <w:rFonts w:ascii="Verdana" w:hAnsi="Verdana"/>
          <w:b/>
        </w:rPr>
        <w:tab/>
      </w:r>
    </w:p>
    <w:p w:rsidR="00AC602E" w:rsidRPr="004C682F" w:rsidRDefault="00F0402E" w:rsidP="00415980">
      <w:pPr>
        <w:tabs>
          <w:tab w:val="left" w:pos="2160"/>
          <w:tab w:val="left" w:pos="2880"/>
        </w:tabs>
        <w:jc w:val="both"/>
        <w:rPr>
          <w:rFonts w:ascii="Verdana" w:hAnsi="Verdana" w:cs="Tahoma"/>
          <w:b/>
        </w:rPr>
      </w:pPr>
      <w:r w:rsidRPr="004C682F">
        <w:rPr>
          <w:rFonts w:ascii="Verdana" w:hAnsi="Verdana" w:cs="Tahoma"/>
        </w:rPr>
        <w:br/>
      </w:r>
      <w:r w:rsidR="00EE2A5B" w:rsidRPr="004C682F">
        <w:rPr>
          <w:rFonts w:ascii="Verdana" w:hAnsi="Verdana" w:cs="Tahoma"/>
        </w:rPr>
        <w:t>The project involves automating all operations like stock management of gas cylinders, maintaining the details of number of cylinders each customer posses, Defects in cylinders of the present stock, and cost maintenance. All the automated Operations are efficiently implemented.</w:t>
      </w:r>
    </w:p>
    <w:p w:rsidR="008770E4" w:rsidRPr="004C682F" w:rsidRDefault="008770E4" w:rsidP="00415980">
      <w:pPr>
        <w:tabs>
          <w:tab w:val="left" w:pos="1620"/>
        </w:tabs>
        <w:ind w:left="-1260"/>
        <w:jc w:val="both"/>
        <w:rPr>
          <w:rFonts w:ascii="Verdana" w:hAnsi="Verdana" w:cs="Tahoma"/>
          <w:b/>
        </w:rPr>
      </w:pPr>
    </w:p>
    <w:p w:rsidR="00EE2A5B" w:rsidRPr="004C682F" w:rsidRDefault="00EE2A5B" w:rsidP="00415980">
      <w:pPr>
        <w:tabs>
          <w:tab w:val="left" w:pos="2160"/>
          <w:tab w:val="left" w:pos="2880"/>
        </w:tabs>
        <w:jc w:val="both"/>
        <w:rPr>
          <w:rFonts w:ascii="Verdana" w:hAnsi="Verdana" w:cs="Tahoma"/>
          <w:b/>
        </w:rPr>
      </w:pPr>
      <w:r w:rsidRPr="004C682F">
        <w:rPr>
          <w:rFonts w:ascii="Verdana" w:hAnsi="Verdana" w:cs="Tahoma"/>
          <w:b/>
        </w:rPr>
        <w:t>Responsibilities</w:t>
      </w:r>
    </w:p>
    <w:p w:rsidR="004947DF" w:rsidRPr="004C682F" w:rsidRDefault="004947DF" w:rsidP="00415980">
      <w:pPr>
        <w:tabs>
          <w:tab w:val="left" w:pos="2160"/>
          <w:tab w:val="left" w:pos="2880"/>
        </w:tabs>
        <w:jc w:val="both"/>
        <w:rPr>
          <w:rFonts w:ascii="Verdana" w:hAnsi="Verdana" w:cs="Tahoma"/>
          <w:b/>
        </w:rPr>
      </w:pPr>
    </w:p>
    <w:p w:rsidR="002F193C" w:rsidRPr="004C682F" w:rsidRDefault="002F193C" w:rsidP="00415980">
      <w:pPr>
        <w:numPr>
          <w:ilvl w:val="0"/>
          <w:numId w:val="19"/>
        </w:numPr>
        <w:jc w:val="both"/>
        <w:rPr>
          <w:rFonts w:ascii="Verdana" w:hAnsi="Verdana"/>
        </w:rPr>
      </w:pPr>
      <w:r w:rsidRPr="004C682F">
        <w:rPr>
          <w:rFonts w:ascii="Verdana" w:hAnsi="Verdana"/>
        </w:rPr>
        <w:t>Developed Packages to validate raw data from Flat Files and insert into tables.</w:t>
      </w:r>
    </w:p>
    <w:p w:rsidR="002F193C" w:rsidRPr="004C682F" w:rsidRDefault="002F193C" w:rsidP="00415980">
      <w:pPr>
        <w:numPr>
          <w:ilvl w:val="0"/>
          <w:numId w:val="19"/>
        </w:numPr>
        <w:jc w:val="both"/>
        <w:rPr>
          <w:rFonts w:ascii="Verdana" w:hAnsi="Verdana"/>
        </w:rPr>
      </w:pPr>
      <w:r w:rsidRPr="004C682F">
        <w:rPr>
          <w:rFonts w:ascii="Verdana" w:hAnsi="Verdana"/>
        </w:rPr>
        <w:t>Involved in the data transfer creating tables from various tables, coding using PL/SQL, Stored Procedures and Packages.</w:t>
      </w:r>
    </w:p>
    <w:p w:rsidR="002F193C" w:rsidRPr="004C682F" w:rsidRDefault="002F193C" w:rsidP="00415980">
      <w:pPr>
        <w:numPr>
          <w:ilvl w:val="0"/>
          <w:numId w:val="19"/>
        </w:numPr>
        <w:jc w:val="both"/>
        <w:rPr>
          <w:rFonts w:ascii="Verdana" w:hAnsi="Verdana"/>
        </w:rPr>
      </w:pPr>
      <w:r w:rsidRPr="004C682F">
        <w:rPr>
          <w:rFonts w:ascii="Verdana" w:hAnsi="Verdana"/>
        </w:rPr>
        <w:t>Customized the Reports in Cross Tab Layout and Tabular Layout Formats.</w:t>
      </w:r>
    </w:p>
    <w:p w:rsidR="002F193C" w:rsidRPr="004C682F" w:rsidRDefault="002F193C" w:rsidP="00415980">
      <w:pPr>
        <w:numPr>
          <w:ilvl w:val="0"/>
          <w:numId w:val="19"/>
        </w:numPr>
        <w:jc w:val="both"/>
        <w:rPr>
          <w:rFonts w:ascii="Verdana" w:hAnsi="Verdana"/>
        </w:rPr>
      </w:pPr>
      <w:r w:rsidRPr="004C682F">
        <w:rPr>
          <w:rFonts w:ascii="Verdana" w:hAnsi="Verdana"/>
        </w:rPr>
        <w:t>Designed and Developed scripts for uploading data from flat files and XML files into database, performing business validations on the data using PL/SQL Procedures.</w:t>
      </w:r>
    </w:p>
    <w:p w:rsidR="002F193C" w:rsidRPr="004C682F" w:rsidRDefault="002F193C" w:rsidP="00415980">
      <w:pPr>
        <w:numPr>
          <w:ilvl w:val="0"/>
          <w:numId w:val="19"/>
        </w:numPr>
        <w:jc w:val="both"/>
        <w:rPr>
          <w:rFonts w:ascii="Verdana" w:hAnsi="Verdana"/>
        </w:rPr>
      </w:pPr>
      <w:r w:rsidRPr="004C682F">
        <w:rPr>
          <w:rFonts w:ascii="Verdana" w:hAnsi="Verdana"/>
          <w:color w:val="000000"/>
        </w:rPr>
        <w:t xml:space="preserve">Created triggers and PL/SQL procedures and responsible for SQL tuning and security. </w:t>
      </w:r>
    </w:p>
    <w:p w:rsidR="002F193C" w:rsidRPr="004C682F" w:rsidRDefault="002F193C" w:rsidP="00415980">
      <w:pPr>
        <w:numPr>
          <w:ilvl w:val="0"/>
          <w:numId w:val="19"/>
        </w:numPr>
        <w:tabs>
          <w:tab w:val="left" w:pos="342"/>
        </w:tabs>
        <w:suppressAutoHyphens/>
        <w:jc w:val="both"/>
        <w:rPr>
          <w:rFonts w:ascii="Verdana" w:hAnsi="Verdana"/>
          <w:bCs/>
        </w:rPr>
      </w:pPr>
      <w:r w:rsidRPr="004C682F">
        <w:rPr>
          <w:rFonts w:ascii="Verdana" w:hAnsi="Verdana"/>
          <w:bCs/>
        </w:rPr>
        <w:t xml:space="preserve">Involved in Unit Testing, Functionality testing and coordinated the UAT. Also debugged the application with at most accuracy and in least time. </w:t>
      </w:r>
    </w:p>
    <w:p w:rsidR="009B4C9A" w:rsidRPr="004C682F" w:rsidRDefault="009B4C9A" w:rsidP="00415980">
      <w:pPr>
        <w:numPr>
          <w:ilvl w:val="0"/>
          <w:numId w:val="19"/>
        </w:numPr>
        <w:jc w:val="both"/>
        <w:rPr>
          <w:rFonts w:ascii="Verdana" w:hAnsi="Verdana"/>
          <w:color w:val="000000"/>
        </w:rPr>
      </w:pPr>
      <w:r w:rsidRPr="004C682F">
        <w:rPr>
          <w:rFonts w:ascii="Verdana" w:hAnsi="Verdana"/>
          <w:color w:val="000000"/>
        </w:rPr>
        <w:t>Created Forms through Oracle form Builder templates as for Form design using Visual attributes, Property Classes, Alerts, Messages, Object groups and Tool bars.</w:t>
      </w:r>
    </w:p>
    <w:p w:rsidR="009B4C9A" w:rsidRPr="004C682F" w:rsidRDefault="009B4C9A" w:rsidP="00415980">
      <w:pPr>
        <w:numPr>
          <w:ilvl w:val="0"/>
          <w:numId w:val="19"/>
        </w:numPr>
        <w:jc w:val="both"/>
        <w:rPr>
          <w:rFonts w:ascii="Verdana" w:hAnsi="Verdana"/>
          <w:color w:val="000000"/>
        </w:rPr>
      </w:pPr>
      <w:r w:rsidRPr="004C682F">
        <w:rPr>
          <w:rFonts w:ascii="Verdana" w:hAnsi="Verdana"/>
          <w:color w:val="000000"/>
        </w:rPr>
        <w:t xml:space="preserve">Contribution as an effective team member in the design and development of sales and purchase information system. </w:t>
      </w:r>
    </w:p>
    <w:p w:rsidR="009B4C9A" w:rsidRPr="004C682F" w:rsidRDefault="009B4C9A" w:rsidP="00415980">
      <w:pPr>
        <w:numPr>
          <w:ilvl w:val="0"/>
          <w:numId w:val="19"/>
        </w:numPr>
        <w:jc w:val="both"/>
        <w:rPr>
          <w:rFonts w:ascii="Verdana" w:hAnsi="Verdana"/>
          <w:color w:val="000000"/>
        </w:rPr>
      </w:pPr>
      <w:r w:rsidRPr="004C682F">
        <w:rPr>
          <w:rFonts w:ascii="Verdana" w:hAnsi="Verdana"/>
          <w:color w:val="000000"/>
        </w:rPr>
        <w:t xml:space="preserve">System of the company using WinNT and Oracle 8i for the company. Subsystems included physical creating billing, sales of the company, Maintaining customer care and service order, billing, processing etc. </w:t>
      </w:r>
    </w:p>
    <w:p w:rsidR="009B4C9A" w:rsidRPr="004C682F" w:rsidRDefault="009B4C9A" w:rsidP="00415980">
      <w:pPr>
        <w:numPr>
          <w:ilvl w:val="0"/>
          <w:numId w:val="19"/>
        </w:numPr>
        <w:jc w:val="both"/>
        <w:rPr>
          <w:rFonts w:ascii="Verdana" w:hAnsi="Verdana"/>
          <w:color w:val="000000"/>
        </w:rPr>
      </w:pPr>
      <w:r w:rsidRPr="004C682F">
        <w:rPr>
          <w:rFonts w:ascii="Verdana" w:hAnsi="Verdana"/>
          <w:color w:val="000000"/>
        </w:rPr>
        <w:t xml:space="preserve">Responsibilities include implementation of security of data according to client's requirements by creating views. </w:t>
      </w:r>
    </w:p>
    <w:p w:rsidR="009B4C9A" w:rsidRPr="004C682F" w:rsidRDefault="009B4C9A" w:rsidP="00415980">
      <w:pPr>
        <w:numPr>
          <w:ilvl w:val="0"/>
          <w:numId w:val="19"/>
        </w:numPr>
        <w:jc w:val="both"/>
        <w:rPr>
          <w:rFonts w:ascii="Verdana" w:hAnsi="Verdana"/>
          <w:color w:val="000000"/>
        </w:rPr>
      </w:pPr>
      <w:r w:rsidRPr="004C682F">
        <w:rPr>
          <w:rFonts w:ascii="Verdana" w:hAnsi="Verdana"/>
          <w:color w:val="000000"/>
        </w:rPr>
        <w:t>Generation of trigger for data integrity.</w:t>
      </w:r>
    </w:p>
    <w:p w:rsidR="00EE2A5B" w:rsidRPr="004C682F" w:rsidRDefault="00EE2A5B" w:rsidP="00415980">
      <w:pPr>
        <w:numPr>
          <w:ilvl w:val="0"/>
          <w:numId w:val="19"/>
        </w:numPr>
        <w:tabs>
          <w:tab w:val="left" w:pos="0"/>
          <w:tab w:val="center" w:pos="810"/>
          <w:tab w:val="left" w:pos="1980"/>
        </w:tabs>
        <w:jc w:val="both"/>
        <w:rPr>
          <w:rFonts w:ascii="Verdana" w:hAnsi="Verdana" w:cs="Tahoma"/>
          <w:color w:val="000000"/>
        </w:rPr>
      </w:pPr>
      <w:r w:rsidRPr="004C682F">
        <w:rPr>
          <w:rFonts w:ascii="Verdana" w:hAnsi="Verdana" w:cs="Tahoma"/>
          <w:color w:val="000000"/>
        </w:rPr>
        <w:t>Design and development of forms and reports.</w:t>
      </w:r>
    </w:p>
    <w:p w:rsidR="00EE2A5B" w:rsidRPr="004C682F" w:rsidRDefault="00EE2A5B" w:rsidP="00415980">
      <w:pPr>
        <w:numPr>
          <w:ilvl w:val="0"/>
          <w:numId w:val="19"/>
        </w:numPr>
        <w:jc w:val="both"/>
        <w:rPr>
          <w:rFonts w:ascii="Verdana" w:hAnsi="Verdana" w:cs="Tahoma"/>
          <w:color w:val="000000"/>
        </w:rPr>
      </w:pPr>
      <w:r w:rsidRPr="004C682F">
        <w:rPr>
          <w:rFonts w:ascii="Verdana" w:hAnsi="Verdana" w:cs="Tahoma"/>
          <w:color w:val="000000"/>
        </w:rPr>
        <w:t>Unit test case preparation and testing.</w:t>
      </w:r>
    </w:p>
    <w:p w:rsidR="0002270A" w:rsidRPr="004C682F" w:rsidRDefault="00EE2A5B" w:rsidP="00415980">
      <w:pPr>
        <w:numPr>
          <w:ilvl w:val="0"/>
          <w:numId w:val="19"/>
        </w:numPr>
        <w:tabs>
          <w:tab w:val="left" w:pos="2880"/>
        </w:tabs>
        <w:jc w:val="both"/>
        <w:rPr>
          <w:rFonts w:ascii="Verdana" w:hAnsi="Verdana"/>
        </w:rPr>
      </w:pPr>
      <w:r w:rsidRPr="004C682F">
        <w:rPr>
          <w:rFonts w:ascii="Verdana" w:hAnsi="Verdana" w:cs="Tahoma"/>
        </w:rPr>
        <w:t>Coding of stored procedures</w:t>
      </w:r>
      <w:r w:rsidR="002F193C" w:rsidRPr="004C682F">
        <w:rPr>
          <w:rFonts w:ascii="Verdana" w:hAnsi="Verdana" w:cs="Tahoma"/>
        </w:rPr>
        <w:t xml:space="preserve"> for</w:t>
      </w:r>
      <w:r w:rsidRPr="004C682F">
        <w:rPr>
          <w:rFonts w:ascii="Verdana" w:hAnsi="Verdana" w:cs="Tahoma"/>
          <w:bCs/>
        </w:rPr>
        <w:t>Reports 6i</w:t>
      </w:r>
      <w:r w:rsidR="002F193C" w:rsidRPr="004C682F">
        <w:rPr>
          <w:rFonts w:ascii="Verdana" w:hAnsi="Verdana" w:cs="Tahoma"/>
          <w:bCs/>
        </w:rPr>
        <w:t>.</w:t>
      </w:r>
    </w:p>
    <w:p w:rsidR="00E83888" w:rsidRPr="004C682F" w:rsidRDefault="00E83888" w:rsidP="00415980">
      <w:pPr>
        <w:tabs>
          <w:tab w:val="left" w:pos="720"/>
          <w:tab w:val="left" w:pos="2880"/>
        </w:tabs>
        <w:ind w:left="360"/>
        <w:jc w:val="both"/>
        <w:rPr>
          <w:rFonts w:ascii="Verdana" w:hAnsi="Verdana" w:cs="Tahoma"/>
        </w:rPr>
      </w:pPr>
    </w:p>
    <w:p w:rsidR="00416E5F" w:rsidRDefault="00E23C08" w:rsidP="00415980">
      <w:pPr>
        <w:jc w:val="both"/>
        <w:rPr>
          <w:rStyle w:val="blackres1"/>
          <w:rFonts w:ascii="Verdana" w:hAnsi="Verdana"/>
        </w:rPr>
      </w:pPr>
      <w:r w:rsidRPr="004C682F">
        <w:rPr>
          <w:rFonts w:ascii="Verdana" w:hAnsi="Verdana"/>
          <w:b/>
        </w:rPr>
        <w:t>Environment:</w:t>
      </w:r>
      <w:r w:rsidR="00416E5F" w:rsidRPr="004C682F">
        <w:rPr>
          <w:rStyle w:val="blackres1"/>
          <w:rFonts w:ascii="Verdana" w:hAnsi="Verdana"/>
        </w:rPr>
        <w:t xml:space="preserve"> Oracle 8.0,</w:t>
      </w:r>
      <w:r w:rsidR="00416E5F" w:rsidRPr="004C682F">
        <w:rPr>
          <w:rFonts w:ascii="Verdana" w:hAnsi="Verdana"/>
        </w:rPr>
        <w:t xml:space="preserve"> SQL, PL/SQL, TOAD,</w:t>
      </w:r>
      <w:r w:rsidR="00416E5F" w:rsidRPr="004C682F">
        <w:rPr>
          <w:rStyle w:val="blackres1"/>
          <w:rFonts w:ascii="Verdana" w:hAnsi="Verdana"/>
        </w:rPr>
        <w:t>Developer 2000 (Forms 4.5 and Reports 2.5) and Windows98.</w:t>
      </w:r>
    </w:p>
    <w:p w:rsidR="0029456D" w:rsidRPr="004C682F" w:rsidRDefault="0029456D" w:rsidP="00415980">
      <w:pPr>
        <w:jc w:val="both"/>
        <w:rPr>
          <w:rFonts w:ascii="Verdana" w:hAnsi="Verdana"/>
          <w:b/>
        </w:rPr>
      </w:pPr>
    </w:p>
    <w:p w:rsidR="003047FC" w:rsidRPr="004C682F" w:rsidRDefault="003047FC" w:rsidP="00415980">
      <w:pPr>
        <w:jc w:val="both"/>
        <w:rPr>
          <w:rFonts w:ascii="Verdana" w:hAnsi="Verdana"/>
          <w:b/>
          <w:u w:val="single"/>
        </w:rPr>
      </w:pPr>
      <w:r w:rsidRPr="004C682F">
        <w:rPr>
          <w:rFonts w:ascii="Verdana" w:hAnsi="Verdana"/>
          <w:b/>
          <w:u w:val="single"/>
        </w:rPr>
        <w:t>Professional Trainings Undergone:</w:t>
      </w:r>
    </w:p>
    <w:p w:rsidR="003047FC" w:rsidRPr="004C682F" w:rsidRDefault="003047FC" w:rsidP="00415980">
      <w:pPr>
        <w:jc w:val="both"/>
        <w:rPr>
          <w:rFonts w:ascii="Verdana" w:hAnsi="Verdana"/>
          <w:b/>
          <w:u w:val="single"/>
        </w:rPr>
      </w:pPr>
    </w:p>
    <w:p w:rsidR="001F5C18" w:rsidRPr="004C682F" w:rsidRDefault="001F5C18" w:rsidP="00415980">
      <w:pPr>
        <w:numPr>
          <w:ilvl w:val="0"/>
          <w:numId w:val="20"/>
        </w:numPr>
        <w:tabs>
          <w:tab w:val="left" w:pos="450"/>
        </w:tabs>
        <w:suppressAutoHyphens/>
        <w:autoSpaceDE w:val="0"/>
        <w:jc w:val="both"/>
        <w:rPr>
          <w:rStyle w:val="NormalWebChar"/>
          <w:rFonts w:ascii="Verdana" w:hAnsi="Verdana"/>
          <w:sz w:val="20"/>
          <w:szCs w:val="20"/>
        </w:rPr>
      </w:pPr>
      <w:r w:rsidRPr="004C682F">
        <w:rPr>
          <w:rStyle w:val="NormalWebChar"/>
          <w:rFonts w:ascii="Verdana" w:hAnsi="Verdana"/>
          <w:color w:val="000000"/>
          <w:sz w:val="20"/>
          <w:szCs w:val="20"/>
        </w:rPr>
        <w:t xml:space="preserve">Informatica </w:t>
      </w:r>
      <w:r w:rsidR="00454238">
        <w:rPr>
          <w:rStyle w:val="NormalWebChar"/>
          <w:rFonts w:ascii="Verdana" w:hAnsi="Verdana"/>
          <w:color w:val="000000"/>
          <w:sz w:val="20"/>
          <w:szCs w:val="20"/>
        </w:rPr>
        <w:t>7</w:t>
      </w:r>
      <w:r w:rsidRPr="004C682F">
        <w:rPr>
          <w:rFonts w:ascii="Verdana" w:hAnsi="Verdana" w:cs="Arial"/>
        </w:rPr>
        <w:t>.</w:t>
      </w:r>
      <w:r w:rsidRPr="004C682F">
        <w:rPr>
          <w:rFonts w:ascii="Verdana" w:hAnsi="Verdana" w:cs="Arial"/>
          <w:bCs/>
        </w:rPr>
        <w:t>1</w:t>
      </w:r>
      <w:r w:rsidRPr="004C682F">
        <w:rPr>
          <w:rFonts w:ascii="Verdana" w:hAnsi="Verdana" w:cs="Arial"/>
        </w:rPr>
        <w:t xml:space="preserve">.2 </w:t>
      </w:r>
      <w:r w:rsidRPr="004C682F">
        <w:rPr>
          <w:rFonts w:ascii="Verdana" w:hAnsi="Verdana" w:cs="Arial"/>
          <w:bCs/>
        </w:rPr>
        <w:t>Developer</w:t>
      </w:r>
      <w:r w:rsidRPr="004C682F">
        <w:rPr>
          <w:rFonts w:ascii="Verdana" w:hAnsi="Verdana" w:cs="Arial"/>
        </w:rPr>
        <w:t xml:space="preserve"> / Administrator training.</w:t>
      </w:r>
    </w:p>
    <w:p w:rsidR="001F5C18" w:rsidRPr="004C682F" w:rsidRDefault="001F5C18" w:rsidP="00415980">
      <w:pPr>
        <w:numPr>
          <w:ilvl w:val="0"/>
          <w:numId w:val="20"/>
        </w:numPr>
        <w:tabs>
          <w:tab w:val="left" w:pos="450"/>
        </w:tabs>
        <w:suppressAutoHyphens/>
        <w:autoSpaceDE w:val="0"/>
        <w:jc w:val="both"/>
        <w:rPr>
          <w:rFonts w:ascii="Verdana" w:hAnsi="Verdana"/>
        </w:rPr>
      </w:pPr>
      <w:r w:rsidRPr="004C682F">
        <w:rPr>
          <w:rFonts w:ascii="Verdana" w:hAnsi="Verdana" w:cs="Arial"/>
          <w:bCs/>
        </w:rPr>
        <w:t>Informatica</w:t>
      </w:r>
      <w:r w:rsidRPr="004C682F">
        <w:rPr>
          <w:rFonts w:ascii="Verdana" w:hAnsi="Verdana" w:cs="Arial"/>
        </w:rPr>
        <w:t xml:space="preserve"> Data Quality</w:t>
      </w:r>
      <w:r w:rsidR="00947B5F">
        <w:rPr>
          <w:rFonts w:ascii="Verdana" w:hAnsi="Verdana" w:cs="Arial"/>
        </w:rPr>
        <w:t>(IDQ) 8.6</w:t>
      </w:r>
      <w:r w:rsidRPr="004C682F">
        <w:rPr>
          <w:rFonts w:ascii="Verdana" w:hAnsi="Verdana" w:cs="Arial"/>
        </w:rPr>
        <w:t>, Power Exchange (CDC).</w:t>
      </w:r>
    </w:p>
    <w:p w:rsidR="001F5C18" w:rsidRPr="004C682F" w:rsidRDefault="001F5C18" w:rsidP="00415980">
      <w:pPr>
        <w:numPr>
          <w:ilvl w:val="0"/>
          <w:numId w:val="20"/>
        </w:numPr>
        <w:tabs>
          <w:tab w:val="left" w:pos="450"/>
        </w:tabs>
        <w:suppressAutoHyphens/>
        <w:autoSpaceDE w:val="0"/>
        <w:jc w:val="both"/>
        <w:rPr>
          <w:rFonts w:ascii="Verdana" w:hAnsi="Verdana"/>
        </w:rPr>
      </w:pPr>
      <w:r w:rsidRPr="004C682F">
        <w:rPr>
          <w:rFonts w:ascii="Verdana" w:hAnsi="Verdana"/>
        </w:rPr>
        <w:t xml:space="preserve">Oracle </w:t>
      </w:r>
      <w:r w:rsidR="00947B5F">
        <w:rPr>
          <w:rFonts w:ascii="Verdana" w:hAnsi="Verdana"/>
        </w:rPr>
        <w:t>8.0</w:t>
      </w:r>
      <w:r w:rsidR="00CA1191" w:rsidRPr="004C682F">
        <w:rPr>
          <w:rFonts w:ascii="Verdana" w:hAnsi="Verdana"/>
        </w:rPr>
        <w:t>,Terada</w:t>
      </w:r>
      <w:r w:rsidR="00454238">
        <w:rPr>
          <w:rFonts w:ascii="Verdana" w:hAnsi="Verdana"/>
        </w:rPr>
        <w:t>ta</w:t>
      </w:r>
      <w:r w:rsidRPr="004C682F">
        <w:rPr>
          <w:rFonts w:ascii="Verdana" w:hAnsi="Verdana"/>
        </w:rPr>
        <w:t xml:space="preserve"> and Developer 2K/6i.</w:t>
      </w:r>
    </w:p>
    <w:p w:rsidR="003047FC" w:rsidRPr="004C682F" w:rsidRDefault="003047FC" w:rsidP="00415980">
      <w:pPr>
        <w:numPr>
          <w:ilvl w:val="0"/>
          <w:numId w:val="20"/>
        </w:numPr>
        <w:tabs>
          <w:tab w:val="left" w:pos="450"/>
        </w:tabs>
        <w:suppressAutoHyphens/>
        <w:autoSpaceDE w:val="0"/>
        <w:jc w:val="both"/>
        <w:rPr>
          <w:rFonts w:ascii="Verdana" w:hAnsi="Verdana"/>
        </w:rPr>
      </w:pPr>
      <w:r w:rsidRPr="004C682F">
        <w:rPr>
          <w:rFonts w:ascii="Verdana" w:hAnsi="Verdana"/>
        </w:rPr>
        <w:t>Oracle Applications 11i &amp; AOL Coding standards.</w:t>
      </w:r>
    </w:p>
    <w:p w:rsidR="003047FC" w:rsidRPr="004C682F" w:rsidRDefault="003047FC" w:rsidP="00415980">
      <w:pPr>
        <w:numPr>
          <w:ilvl w:val="0"/>
          <w:numId w:val="20"/>
        </w:numPr>
        <w:tabs>
          <w:tab w:val="left" w:pos="450"/>
        </w:tabs>
        <w:suppressAutoHyphens/>
        <w:autoSpaceDE w:val="0"/>
        <w:jc w:val="both"/>
        <w:rPr>
          <w:rFonts w:ascii="Verdana" w:hAnsi="Verdana"/>
        </w:rPr>
      </w:pPr>
      <w:r w:rsidRPr="004C682F">
        <w:rPr>
          <w:rFonts w:ascii="Verdana" w:hAnsi="Verdana"/>
        </w:rPr>
        <w:t xml:space="preserve">Oracle Discoverer Administrator 10g: </w:t>
      </w:r>
    </w:p>
    <w:p w:rsidR="003047FC" w:rsidRPr="004C682F" w:rsidRDefault="003047FC" w:rsidP="00415980">
      <w:pPr>
        <w:numPr>
          <w:ilvl w:val="0"/>
          <w:numId w:val="20"/>
        </w:numPr>
        <w:tabs>
          <w:tab w:val="left" w:pos="450"/>
        </w:tabs>
        <w:suppressAutoHyphens/>
        <w:autoSpaceDE w:val="0"/>
        <w:jc w:val="both"/>
        <w:rPr>
          <w:rFonts w:ascii="Verdana" w:hAnsi="Verdana"/>
        </w:rPr>
      </w:pPr>
      <w:r w:rsidRPr="004C682F">
        <w:rPr>
          <w:rFonts w:ascii="Verdana" w:hAnsi="Verdana"/>
        </w:rPr>
        <w:t>Introduction to XML Publisher.</w:t>
      </w:r>
    </w:p>
    <w:p w:rsidR="003047FC" w:rsidRPr="004C682F" w:rsidRDefault="003047FC" w:rsidP="00415980">
      <w:pPr>
        <w:numPr>
          <w:ilvl w:val="0"/>
          <w:numId w:val="20"/>
        </w:numPr>
        <w:tabs>
          <w:tab w:val="left" w:pos="450"/>
        </w:tabs>
        <w:suppressAutoHyphens/>
        <w:autoSpaceDE w:val="0"/>
        <w:jc w:val="both"/>
        <w:rPr>
          <w:rFonts w:ascii="Verdana" w:hAnsi="Verdana"/>
        </w:rPr>
      </w:pPr>
      <w:r w:rsidRPr="004C682F">
        <w:rPr>
          <w:rFonts w:ascii="Verdana" w:hAnsi="Verdana"/>
        </w:rPr>
        <w:t>Understanding SQL Trace Files.</w:t>
      </w:r>
    </w:p>
    <w:p w:rsidR="003047FC" w:rsidRDefault="003047FC" w:rsidP="00415980">
      <w:pPr>
        <w:numPr>
          <w:ilvl w:val="0"/>
          <w:numId w:val="20"/>
        </w:numPr>
        <w:tabs>
          <w:tab w:val="left" w:pos="450"/>
        </w:tabs>
        <w:suppressAutoHyphens/>
        <w:autoSpaceDE w:val="0"/>
        <w:jc w:val="both"/>
        <w:rPr>
          <w:rFonts w:ascii="Verdana" w:hAnsi="Verdana"/>
        </w:rPr>
      </w:pPr>
      <w:r w:rsidRPr="004C682F">
        <w:rPr>
          <w:rFonts w:ascii="Verdana" w:hAnsi="Verdana"/>
        </w:rPr>
        <w:t>The Oracle Query Optimizer.</w:t>
      </w:r>
    </w:p>
    <w:p w:rsidR="00454238" w:rsidRDefault="00454238" w:rsidP="00415980">
      <w:pPr>
        <w:tabs>
          <w:tab w:val="left" w:pos="450"/>
        </w:tabs>
        <w:suppressAutoHyphens/>
        <w:autoSpaceDE w:val="0"/>
        <w:jc w:val="both"/>
        <w:rPr>
          <w:rFonts w:ascii="Verdana" w:hAnsi="Verdana"/>
        </w:rPr>
      </w:pPr>
    </w:p>
    <w:p w:rsidR="00454238" w:rsidRDefault="00454238" w:rsidP="00415980">
      <w:pPr>
        <w:tabs>
          <w:tab w:val="left" w:pos="450"/>
        </w:tabs>
        <w:suppressAutoHyphens/>
        <w:autoSpaceDE w:val="0"/>
        <w:jc w:val="both"/>
        <w:rPr>
          <w:rFonts w:ascii="Verdana" w:hAnsi="Verdana"/>
        </w:rPr>
      </w:pPr>
    </w:p>
    <w:p w:rsidR="00454238" w:rsidRDefault="00454238" w:rsidP="00415980">
      <w:pPr>
        <w:tabs>
          <w:tab w:val="left" w:pos="450"/>
        </w:tabs>
        <w:suppressAutoHyphens/>
        <w:autoSpaceDE w:val="0"/>
        <w:jc w:val="both"/>
        <w:rPr>
          <w:rFonts w:ascii="Verdana" w:hAnsi="Verdana"/>
        </w:rPr>
      </w:pPr>
    </w:p>
    <w:p w:rsidR="00454238" w:rsidRDefault="00454238" w:rsidP="00415980">
      <w:pPr>
        <w:tabs>
          <w:tab w:val="left" w:pos="450"/>
        </w:tabs>
        <w:suppressAutoHyphens/>
        <w:autoSpaceDE w:val="0"/>
        <w:jc w:val="both"/>
        <w:rPr>
          <w:rFonts w:ascii="Verdana" w:hAnsi="Verdana"/>
        </w:rPr>
      </w:pPr>
    </w:p>
    <w:p w:rsidR="00454238" w:rsidRDefault="00454238" w:rsidP="00415980">
      <w:pPr>
        <w:tabs>
          <w:tab w:val="left" w:pos="450"/>
        </w:tabs>
        <w:suppressAutoHyphens/>
        <w:autoSpaceDE w:val="0"/>
        <w:jc w:val="both"/>
        <w:rPr>
          <w:rFonts w:ascii="Verdana" w:hAnsi="Verdana"/>
        </w:rPr>
      </w:pPr>
    </w:p>
    <w:p w:rsidR="00454238" w:rsidRDefault="00454238" w:rsidP="00415980">
      <w:pPr>
        <w:tabs>
          <w:tab w:val="left" w:pos="450"/>
        </w:tabs>
        <w:suppressAutoHyphens/>
        <w:autoSpaceDE w:val="0"/>
        <w:jc w:val="both"/>
        <w:rPr>
          <w:rFonts w:ascii="Verdana" w:hAnsi="Verdana"/>
        </w:rPr>
      </w:pPr>
    </w:p>
    <w:p w:rsidR="00454238" w:rsidRPr="004C682F" w:rsidRDefault="00454238" w:rsidP="00415980">
      <w:pPr>
        <w:tabs>
          <w:tab w:val="left" w:pos="450"/>
        </w:tabs>
        <w:suppressAutoHyphens/>
        <w:autoSpaceDE w:val="0"/>
        <w:jc w:val="both"/>
        <w:rPr>
          <w:rFonts w:ascii="Verdana" w:hAnsi="Verdana"/>
        </w:rPr>
      </w:pPr>
    </w:p>
    <w:p w:rsidR="00DE40E2" w:rsidRPr="004C682F" w:rsidRDefault="00DE40E2" w:rsidP="00415980">
      <w:pPr>
        <w:tabs>
          <w:tab w:val="left" w:pos="450"/>
        </w:tabs>
        <w:suppressAutoHyphens/>
        <w:autoSpaceDE w:val="0"/>
        <w:spacing w:line="360" w:lineRule="auto"/>
        <w:ind w:left="486"/>
        <w:jc w:val="both"/>
        <w:rPr>
          <w:rFonts w:ascii="Verdana" w:hAnsi="Verdana"/>
          <w:b/>
        </w:rPr>
      </w:pPr>
    </w:p>
    <w:p w:rsidR="00D543DD" w:rsidRPr="004C682F" w:rsidRDefault="00D543DD" w:rsidP="00415980">
      <w:pPr>
        <w:tabs>
          <w:tab w:val="left" w:pos="450"/>
        </w:tabs>
        <w:suppressAutoHyphens/>
        <w:autoSpaceDE w:val="0"/>
        <w:spacing w:line="360" w:lineRule="auto"/>
        <w:ind w:left="360"/>
        <w:jc w:val="both"/>
        <w:rPr>
          <w:rFonts w:ascii="Verdana" w:hAnsi="Verdana"/>
          <w:b/>
        </w:rPr>
      </w:pPr>
      <w:r w:rsidRPr="004C682F">
        <w:rPr>
          <w:rFonts w:ascii="Verdana" w:hAnsi="Verdana"/>
          <w:b/>
        </w:rPr>
        <w:t xml:space="preserve">References will be furnished upon </w:t>
      </w:r>
      <w:r w:rsidR="00CA5640" w:rsidRPr="004C682F">
        <w:rPr>
          <w:rFonts w:ascii="Verdana" w:hAnsi="Verdana"/>
          <w:b/>
        </w:rPr>
        <w:t xml:space="preserve">the </w:t>
      </w:r>
      <w:r w:rsidRPr="004C682F">
        <w:rPr>
          <w:rFonts w:ascii="Verdana" w:hAnsi="Verdana"/>
          <w:b/>
        </w:rPr>
        <w:t>request.</w:t>
      </w:r>
    </w:p>
    <w:sectPr w:rsidR="00D543DD" w:rsidRPr="004C682F" w:rsidSect="0039207B">
      <w:footerReference w:type="default" r:id="rId9"/>
      <w:pgSz w:w="11909" w:h="16834" w:code="9"/>
      <w:pgMar w:top="1152" w:right="749" w:bottom="1152" w:left="806"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7CE" w:rsidRDefault="00FF77CE">
      <w:r>
        <w:separator/>
      </w:r>
    </w:p>
  </w:endnote>
  <w:endnote w:type="continuationSeparator" w:id="1">
    <w:p w:rsidR="00FF77CE" w:rsidRDefault="00FF77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Bats">
    <w:altName w:val="Symbol"/>
    <w:panose1 w:val="00000000000000000000"/>
    <w:charset w:val="02"/>
    <w:family w:val="auto"/>
    <w:notTrueType/>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24D" w:rsidRDefault="0097624D" w:rsidP="008D4E90">
    <w:pPr>
      <w:pStyle w:val="Footer"/>
    </w:pPr>
  </w:p>
  <w:p w:rsidR="0097624D" w:rsidRDefault="0097624D" w:rsidP="00E83888">
    <w:pPr>
      <w:pStyle w:val="Footer"/>
      <w:jc w:val="center"/>
    </w:pPr>
    <w:r>
      <w:t xml:space="preserve">Page </w:t>
    </w:r>
    <w:r w:rsidR="005623CF">
      <w:fldChar w:fldCharType="begin"/>
    </w:r>
    <w:r w:rsidR="0059696F">
      <w:instrText xml:space="preserve"> PAGE </w:instrText>
    </w:r>
    <w:r w:rsidR="005623CF">
      <w:fldChar w:fldCharType="separate"/>
    </w:r>
    <w:r w:rsidR="00151A13">
      <w:rPr>
        <w:noProof/>
      </w:rPr>
      <w:t>1</w:t>
    </w:r>
    <w:r w:rsidR="005623CF">
      <w:rPr>
        <w:noProof/>
      </w:rPr>
      <w:fldChar w:fldCharType="end"/>
    </w:r>
    <w:r>
      <w:t xml:space="preserve"> of </w:t>
    </w:r>
    <w:fldSimple w:instr=" NUMPAGES ">
      <w:r w:rsidR="00151A13">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7CE" w:rsidRDefault="00FF77CE">
      <w:r>
        <w:separator/>
      </w:r>
    </w:p>
  </w:footnote>
  <w:footnote w:type="continuationSeparator" w:id="1">
    <w:p w:rsidR="00FF77CE" w:rsidRDefault="00FF77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00000003"/>
    <w:name w:val="WW8Num3"/>
    <w:lvl w:ilvl="0">
      <w:start w:val="1"/>
      <w:numFmt w:val="bullet"/>
      <w:suff w:val="nothing"/>
      <w:lvlText w:val=""/>
      <w:lvlJc w:val="left"/>
      <w:pPr>
        <w:ind w:left="360" w:hanging="360"/>
      </w:pPr>
      <w:rPr>
        <w:rFonts w:ascii="Wingdings" w:hAnsi="Wingdings"/>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4"/>
    <w:multiLevelType w:val="singleLevel"/>
    <w:tmpl w:val="00000004"/>
    <w:name w:val="WW8Num6"/>
    <w:lvl w:ilvl="0">
      <w:start w:val="1"/>
      <w:numFmt w:val="bullet"/>
      <w:lvlText w:val="o"/>
      <w:lvlJc w:val="left"/>
      <w:pPr>
        <w:tabs>
          <w:tab w:val="num" w:pos="1350"/>
        </w:tabs>
        <w:ind w:left="1350" w:hanging="360"/>
      </w:pPr>
      <w:rPr>
        <w:rFonts w:ascii="Courier New" w:hAnsi="Courier New" w:cs="Courier New"/>
      </w:rPr>
    </w:lvl>
  </w:abstractNum>
  <w:abstractNum w:abstractNumId="3">
    <w:nsid w:val="00000008"/>
    <w:multiLevelType w:val="singleLevel"/>
    <w:tmpl w:val="00000008"/>
    <w:name w:val="WW8Num14"/>
    <w:lvl w:ilvl="0">
      <w:start w:val="1"/>
      <w:numFmt w:val="decimal"/>
      <w:lvlText w:val="%1."/>
      <w:lvlJc w:val="left"/>
      <w:pPr>
        <w:tabs>
          <w:tab w:val="num" w:pos="1320"/>
        </w:tabs>
        <w:ind w:left="1320" w:hanging="360"/>
      </w:pPr>
    </w:lvl>
  </w:abstractNum>
  <w:abstractNum w:abstractNumId="4">
    <w:nsid w:val="0000000A"/>
    <w:multiLevelType w:val="singleLevel"/>
    <w:tmpl w:val="CA7C8D24"/>
    <w:lvl w:ilvl="0">
      <w:start w:val="1"/>
      <w:numFmt w:val="bullet"/>
      <w:lvlText w:val=""/>
      <w:lvlJc w:val="left"/>
      <w:pPr>
        <w:tabs>
          <w:tab w:val="num" w:pos="930"/>
        </w:tabs>
        <w:ind w:left="864" w:hanging="294"/>
      </w:pPr>
      <w:rPr>
        <w:rFonts w:ascii="Symbol" w:hAnsi="Symbol" w:hint="default"/>
      </w:rPr>
    </w:lvl>
  </w:abstractNum>
  <w:abstractNum w:abstractNumId="5">
    <w:nsid w:val="0000000D"/>
    <w:multiLevelType w:val="singleLevel"/>
    <w:tmpl w:val="0000000D"/>
    <w:name w:val="WW8Num22"/>
    <w:lvl w:ilvl="0">
      <w:start w:val="1"/>
      <w:numFmt w:val="bullet"/>
      <w:lvlText w:val=""/>
      <w:lvlJc w:val="left"/>
      <w:pPr>
        <w:tabs>
          <w:tab w:val="num" w:pos="720"/>
        </w:tabs>
        <w:ind w:left="720" w:hanging="360"/>
      </w:pPr>
      <w:rPr>
        <w:rFonts w:ascii="Symbol" w:hAnsi="Symbol"/>
      </w:rPr>
    </w:lvl>
  </w:abstractNum>
  <w:abstractNum w:abstractNumId="6">
    <w:nsid w:val="00DE7F30"/>
    <w:multiLevelType w:val="hybridMultilevel"/>
    <w:tmpl w:val="F822DBAE"/>
    <w:lvl w:ilvl="0" w:tplc="2AF6778A">
      <w:start w:val="1"/>
      <w:numFmt w:val="bullet"/>
      <w:pStyle w:val="Style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016407B8"/>
    <w:multiLevelType w:val="hybridMultilevel"/>
    <w:tmpl w:val="AE16032A"/>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F365A7"/>
    <w:multiLevelType w:val="hybridMultilevel"/>
    <w:tmpl w:val="E26A88FE"/>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B73F71"/>
    <w:multiLevelType w:val="hybridMultilevel"/>
    <w:tmpl w:val="04D6005E"/>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146F85"/>
    <w:multiLevelType w:val="hybridMultilevel"/>
    <w:tmpl w:val="37728710"/>
    <w:name w:val="WW8Num162"/>
    <w:lvl w:ilvl="0" w:tplc="0000000A">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C51886"/>
    <w:multiLevelType w:val="hybridMultilevel"/>
    <w:tmpl w:val="F9A03524"/>
    <w:lvl w:ilvl="0" w:tplc="F5984D58">
      <w:start w:val="1"/>
      <w:numFmt w:val="bullet"/>
      <w:lvlText w:val=""/>
      <w:lvlJc w:val="left"/>
      <w:pPr>
        <w:ind w:left="518" w:hanging="360"/>
      </w:pPr>
      <w:rPr>
        <w:rFonts w:ascii="Symbol" w:hAnsi="Symbol" w:hint="default"/>
      </w:rPr>
    </w:lvl>
    <w:lvl w:ilvl="1" w:tplc="04090003" w:tentative="1">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12">
    <w:nsid w:val="09BF0BA6"/>
    <w:multiLevelType w:val="multilevel"/>
    <w:tmpl w:val="18A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944CB3"/>
    <w:multiLevelType w:val="hybridMultilevel"/>
    <w:tmpl w:val="58264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A42DC2"/>
    <w:multiLevelType w:val="hybridMultilevel"/>
    <w:tmpl w:val="70D28DC6"/>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1831FB"/>
    <w:multiLevelType w:val="hybridMultilevel"/>
    <w:tmpl w:val="681C7DB8"/>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874ED8"/>
    <w:multiLevelType w:val="singleLevel"/>
    <w:tmpl w:val="255A43D2"/>
    <w:lvl w:ilvl="0">
      <w:start w:val="1"/>
      <w:numFmt w:val="bullet"/>
      <w:pStyle w:val="Heading3"/>
      <w:lvlText w:val=""/>
      <w:lvlJc w:val="left"/>
      <w:pPr>
        <w:tabs>
          <w:tab w:val="num" w:pos="360"/>
        </w:tabs>
        <w:ind w:left="360" w:hanging="360"/>
      </w:pPr>
      <w:rPr>
        <w:rFonts w:ascii="Symbol" w:hAnsi="Symbol" w:hint="default"/>
        <w:sz w:val="28"/>
      </w:rPr>
    </w:lvl>
  </w:abstractNum>
  <w:abstractNum w:abstractNumId="17">
    <w:nsid w:val="21433817"/>
    <w:multiLevelType w:val="hybridMultilevel"/>
    <w:tmpl w:val="036A4470"/>
    <w:lvl w:ilvl="0" w:tplc="004009A4">
      <w:start w:val="1"/>
      <w:numFmt w:val="bullet"/>
      <w:lvlText w:val=""/>
      <w:lvlJc w:val="left"/>
      <w:pPr>
        <w:tabs>
          <w:tab w:val="num" w:pos="576"/>
        </w:tabs>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C12ECD"/>
    <w:multiLevelType w:val="hybridMultilevel"/>
    <w:tmpl w:val="5052C236"/>
    <w:lvl w:ilvl="0" w:tplc="C26E8150">
      <w:start w:val="1"/>
      <w:numFmt w:val="bullet"/>
      <w:lvlText w:val=""/>
      <w:lvlJc w:val="left"/>
      <w:pPr>
        <w:tabs>
          <w:tab w:val="num" w:pos="930"/>
        </w:tabs>
        <w:ind w:left="864"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027C05"/>
    <w:multiLevelType w:val="hybridMultilevel"/>
    <w:tmpl w:val="EDAA3CE8"/>
    <w:lvl w:ilvl="0" w:tplc="0000000A">
      <w:start w:val="1"/>
      <w:numFmt w:val="bullet"/>
      <w:lvlText w:val=""/>
      <w:lvlJc w:val="left"/>
      <w:pPr>
        <w:tabs>
          <w:tab w:val="num" w:pos="930"/>
        </w:tabs>
        <w:ind w:left="930" w:hanging="360"/>
      </w:pPr>
      <w:rPr>
        <w:rFonts w:ascii="Symbol" w:hAnsi="Symbol"/>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0">
    <w:nsid w:val="2617031A"/>
    <w:multiLevelType w:val="hybridMultilevel"/>
    <w:tmpl w:val="7032CA6A"/>
    <w:lvl w:ilvl="0" w:tplc="884AE8F2">
      <w:start w:val="1"/>
      <w:numFmt w:val="bullet"/>
      <w:lvlText w:val=""/>
      <w:lvlJc w:val="left"/>
      <w:pPr>
        <w:tabs>
          <w:tab w:val="num" w:pos="432"/>
        </w:tabs>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E96C85"/>
    <w:multiLevelType w:val="hybridMultilevel"/>
    <w:tmpl w:val="DC2AC9DA"/>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29B65F7B"/>
    <w:multiLevelType w:val="hybridMultilevel"/>
    <w:tmpl w:val="8378046E"/>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1C2010"/>
    <w:multiLevelType w:val="hybridMultilevel"/>
    <w:tmpl w:val="7228C344"/>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hint="default"/>
      </w:rPr>
    </w:lvl>
    <w:lvl w:ilvl="3" w:tplc="0409000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4">
    <w:nsid w:val="2CF448AF"/>
    <w:multiLevelType w:val="hybridMultilevel"/>
    <w:tmpl w:val="2EE0AF58"/>
    <w:lvl w:ilvl="0" w:tplc="2E421776">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CD3F17"/>
    <w:multiLevelType w:val="multilevel"/>
    <w:tmpl w:val="5EC42376"/>
    <w:lvl w:ilvl="0">
      <w:start w:val="1"/>
      <w:numFmt w:val="bullet"/>
      <w:lvlText w:val=""/>
      <w:lvlJc w:val="left"/>
      <w:pPr>
        <w:tabs>
          <w:tab w:val="num" w:pos="366"/>
        </w:tabs>
        <w:ind w:left="300" w:hanging="144"/>
      </w:pPr>
      <w:rPr>
        <w:rFonts w:ascii="Symbol" w:hAnsi="Symbol" w:hint="default"/>
      </w:rPr>
    </w:lvl>
    <w:lvl w:ilvl="1">
      <w:numFmt w:val="bullet"/>
      <w:lvlText w:val="·"/>
      <w:lvlJc w:val="left"/>
      <w:pPr>
        <w:ind w:left="1206" w:hanging="690"/>
      </w:pPr>
      <w:rPr>
        <w:rFonts w:ascii="Verdana" w:eastAsia="Times New Roman" w:hAnsi="Verdana" w:cs="Arial" w:hint="default"/>
      </w:rPr>
    </w:lvl>
    <w:lvl w:ilvl="2">
      <w:start w:val="1"/>
      <w:numFmt w:val="bullet"/>
      <w:lvlText w:val=""/>
      <w:lvlJc w:val="left"/>
      <w:pPr>
        <w:ind w:left="1596" w:hanging="360"/>
      </w:pPr>
      <w:rPr>
        <w:rFonts w:ascii="Wingdings" w:hAnsi="Wingdings" w:hint="default"/>
      </w:rPr>
    </w:lvl>
    <w:lvl w:ilvl="3">
      <w:start w:val="1"/>
      <w:numFmt w:val="bullet"/>
      <w:lvlText w:val=""/>
      <w:lvlJc w:val="left"/>
      <w:pPr>
        <w:ind w:left="2316" w:hanging="360"/>
      </w:pPr>
      <w:rPr>
        <w:rFonts w:ascii="Symbol" w:hAnsi="Symbol" w:hint="default"/>
      </w:rPr>
    </w:lvl>
    <w:lvl w:ilvl="4">
      <w:start w:val="1"/>
      <w:numFmt w:val="bullet"/>
      <w:lvlText w:val="o"/>
      <w:lvlJc w:val="left"/>
      <w:pPr>
        <w:ind w:left="3036" w:hanging="360"/>
      </w:pPr>
      <w:rPr>
        <w:rFonts w:ascii="Courier New" w:hAnsi="Courier New" w:cs="Courier New" w:hint="default"/>
      </w:rPr>
    </w:lvl>
    <w:lvl w:ilvl="5">
      <w:start w:val="1"/>
      <w:numFmt w:val="bullet"/>
      <w:lvlText w:val=""/>
      <w:lvlJc w:val="left"/>
      <w:pPr>
        <w:ind w:left="3756" w:hanging="360"/>
      </w:pPr>
      <w:rPr>
        <w:rFonts w:ascii="Wingdings" w:hAnsi="Wingdings" w:hint="default"/>
      </w:rPr>
    </w:lvl>
    <w:lvl w:ilvl="6">
      <w:start w:val="1"/>
      <w:numFmt w:val="bullet"/>
      <w:lvlText w:val=""/>
      <w:lvlJc w:val="left"/>
      <w:pPr>
        <w:ind w:left="4476" w:hanging="360"/>
      </w:pPr>
      <w:rPr>
        <w:rFonts w:ascii="Symbol" w:hAnsi="Symbol" w:hint="default"/>
      </w:rPr>
    </w:lvl>
    <w:lvl w:ilvl="7">
      <w:start w:val="1"/>
      <w:numFmt w:val="bullet"/>
      <w:lvlText w:val="o"/>
      <w:lvlJc w:val="left"/>
      <w:pPr>
        <w:ind w:left="5196" w:hanging="360"/>
      </w:pPr>
      <w:rPr>
        <w:rFonts w:ascii="Courier New" w:hAnsi="Courier New" w:cs="Courier New" w:hint="default"/>
      </w:rPr>
    </w:lvl>
    <w:lvl w:ilvl="8">
      <w:start w:val="1"/>
      <w:numFmt w:val="bullet"/>
      <w:lvlText w:val=""/>
      <w:lvlJc w:val="left"/>
      <w:pPr>
        <w:ind w:left="5916" w:hanging="360"/>
      </w:pPr>
      <w:rPr>
        <w:rFonts w:ascii="Wingdings" w:hAnsi="Wingdings" w:hint="default"/>
      </w:rPr>
    </w:lvl>
  </w:abstractNum>
  <w:abstractNum w:abstractNumId="26">
    <w:nsid w:val="345D1DBB"/>
    <w:multiLevelType w:val="hybridMultilevel"/>
    <w:tmpl w:val="69C2A146"/>
    <w:lvl w:ilvl="0" w:tplc="E1D67A32">
      <w:start w:val="1"/>
      <w:numFmt w:val="bullet"/>
      <w:lvlText w:val=""/>
      <w:lvlJc w:val="left"/>
      <w:pPr>
        <w:tabs>
          <w:tab w:val="num" w:pos="930"/>
        </w:tabs>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5C5791"/>
    <w:multiLevelType w:val="hybridMultilevel"/>
    <w:tmpl w:val="5BCABFF0"/>
    <w:lvl w:ilvl="0" w:tplc="40F8D0B6">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556314"/>
    <w:multiLevelType w:val="hybridMultilevel"/>
    <w:tmpl w:val="98404184"/>
    <w:lvl w:ilvl="0" w:tplc="1D9E9FC2">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886FF6"/>
    <w:multiLevelType w:val="hybridMultilevel"/>
    <w:tmpl w:val="E07CA492"/>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5B1365"/>
    <w:multiLevelType w:val="singleLevel"/>
    <w:tmpl w:val="106688BA"/>
    <w:lvl w:ilvl="0">
      <w:start w:val="1"/>
      <w:numFmt w:val="bullet"/>
      <w:pStyle w:val="ListBullet"/>
      <w:lvlText w:val=""/>
      <w:lvlJc w:val="left"/>
      <w:pPr>
        <w:tabs>
          <w:tab w:val="num" w:pos="360"/>
        </w:tabs>
        <w:ind w:left="360" w:hanging="360"/>
      </w:pPr>
      <w:rPr>
        <w:rFonts w:ascii="Symbol" w:hAnsi="Symbol" w:cs="Symbol" w:hint="default"/>
      </w:rPr>
    </w:lvl>
  </w:abstractNum>
  <w:abstractNum w:abstractNumId="31">
    <w:nsid w:val="4A5E2F0F"/>
    <w:multiLevelType w:val="hybridMultilevel"/>
    <w:tmpl w:val="07D25A74"/>
    <w:lvl w:ilvl="0" w:tplc="00000006">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E89122A"/>
    <w:multiLevelType w:val="hybridMultilevel"/>
    <w:tmpl w:val="EEC21C82"/>
    <w:name w:val="WW8Num1622"/>
    <w:lvl w:ilvl="0" w:tplc="04090001">
      <w:start w:val="1"/>
      <w:numFmt w:val="bullet"/>
      <w:lvlText w:val=""/>
      <w:lvlJc w:val="left"/>
      <w:pPr>
        <w:tabs>
          <w:tab w:val="num" w:pos="1395"/>
        </w:tabs>
        <w:ind w:left="1395" w:hanging="360"/>
      </w:pPr>
      <w:rPr>
        <w:rFonts w:ascii="Symbol" w:hAnsi="Symbol" w:hint="default"/>
      </w:rPr>
    </w:lvl>
    <w:lvl w:ilvl="1" w:tplc="04090003" w:tentative="1">
      <w:start w:val="1"/>
      <w:numFmt w:val="bullet"/>
      <w:lvlText w:val="o"/>
      <w:lvlJc w:val="left"/>
      <w:pPr>
        <w:tabs>
          <w:tab w:val="num" w:pos="2115"/>
        </w:tabs>
        <w:ind w:left="2115" w:hanging="360"/>
      </w:pPr>
      <w:rPr>
        <w:rFonts w:ascii="Courier New" w:hAnsi="Courier New" w:cs="Courier New" w:hint="default"/>
      </w:rPr>
    </w:lvl>
    <w:lvl w:ilvl="2" w:tplc="04090005" w:tentative="1">
      <w:start w:val="1"/>
      <w:numFmt w:val="bullet"/>
      <w:lvlText w:val=""/>
      <w:lvlJc w:val="left"/>
      <w:pPr>
        <w:tabs>
          <w:tab w:val="num" w:pos="2835"/>
        </w:tabs>
        <w:ind w:left="2835" w:hanging="360"/>
      </w:pPr>
      <w:rPr>
        <w:rFonts w:ascii="Wingdings" w:hAnsi="Wingdings" w:hint="default"/>
      </w:rPr>
    </w:lvl>
    <w:lvl w:ilvl="3" w:tplc="04090001" w:tentative="1">
      <w:start w:val="1"/>
      <w:numFmt w:val="bullet"/>
      <w:lvlText w:val=""/>
      <w:lvlJc w:val="left"/>
      <w:pPr>
        <w:tabs>
          <w:tab w:val="num" w:pos="3555"/>
        </w:tabs>
        <w:ind w:left="3555" w:hanging="360"/>
      </w:pPr>
      <w:rPr>
        <w:rFonts w:ascii="Symbol" w:hAnsi="Symbol" w:hint="default"/>
      </w:rPr>
    </w:lvl>
    <w:lvl w:ilvl="4" w:tplc="04090003" w:tentative="1">
      <w:start w:val="1"/>
      <w:numFmt w:val="bullet"/>
      <w:lvlText w:val="o"/>
      <w:lvlJc w:val="left"/>
      <w:pPr>
        <w:tabs>
          <w:tab w:val="num" w:pos="4275"/>
        </w:tabs>
        <w:ind w:left="4275" w:hanging="360"/>
      </w:pPr>
      <w:rPr>
        <w:rFonts w:ascii="Courier New" w:hAnsi="Courier New" w:cs="Courier New" w:hint="default"/>
      </w:rPr>
    </w:lvl>
    <w:lvl w:ilvl="5" w:tplc="04090005" w:tentative="1">
      <w:start w:val="1"/>
      <w:numFmt w:val="bullet"/>
      <w:lvlText w:val=""/>
      <w:lvlJc w:val="left"/>
      <w:pPr>
        <w:tabs>
          <w:tab w:val="num" w:pos="4995"/>
        </w:tabs>
        <w:ind w:left="4995" w:hanging="360"/>
      </w:pPr>
      <w:rPr>
        <w:rFonts w:ascii="Wingdings" w:hAnsi="Wingdings" w:hint="default"/>
      </w:rPr>
    </w:lvl>
    <w:lvl w:ilvl="6" w:tplc="04090001" w:tentative="1">
      <w:start w:val="1"/>
      <w:numFmt w:val="bullet"/>
      <w:lvlText w:val=""/>
      <w:lvlJc w:val="left"/>
      <w:pPr>
        <w:tabs>
          <w:tab w:val="num" w:pos="5715"/>
        </w:tabs>
        <w:ind w:left="5715" w:hanging="360"/>
      </w:pPr>
      <w:rPr>
        <w:rFonts w:ascii="Symbol" w:hAnsi="Symbol" w:hint="default"/>
      </w:rPr>
    </w:lvl>
    <w:lvl w:ilvl="7" w:tplc="04090003" w:tentative="1">
      <w:start w:val="1"/>
      <w:numFmt w:val="bullet"/>
      <w:lvlText w:val="o"/>
      <w:lvlJc w:val="left"/>
      <w:pPr>
        <w:tabs>
          <w:tab w:val="num" w:pos="6435"/>
        </w:tabs>
        <w:ind w:left="6435" w:hanging="360"/>
      </w:pPr>
      <w:rPr>
        <w:rFonts w:ascii="Courier New" w:hAnsi="Courier New" w:cs="Courier New" w:hint="default"/>
      </w:rPr>
    </w:lvl>
    <w:lvl w:ilvl="8" w:tplc="04090005" w:tentative="1">
      <w:start w:val="1"/>
      <w:numFmt w:val="bullet"/>
      <w:lvlText w:val=""/>
      <w:lvlJc w:val="left"/>
      <w:pPr>
        <w:tabs>
          <w:tab w:val="num" w:pos="7155"/>
        </w:tabs>
        <w:ind w:left="7155" w:hanging="360"/>
      </w:pPr>
      <w:rPr>
        <w:rFonts w:ascii="Wingdings" w:hAnsi="Wingdings" w:hint="default"/>
      </w:rPr>
    </w:lvl>
  </w:abstractNum>
  <w:abstractNum w:abstractNumId="33">
    <w:nsid w:val="55F31FD7"/>
    <w:multiLevelType w:val="hybridMultilevel"/>
    <w:tmpl w:val="6AC6BA9C"/>
    <w:lvl w:ilvl="0" w:tplc="565456AE">
      <w:start w:val="1"/>
      <w:numFmt w:val="bullet"/>
      <w:lvlText w:val=""/>
      <w:lvlJc w:val="left"/>
      <w:pPr>
        <w:ind w:left="518" w:hanging="360"/>
      </w:pPr>
      <w:rPr>
        <w:rFonts w:ascii="Symbol" w:hAnsi="Symbol" w:hint="default"/>
      </w:rPr>
    </w:lvl>
    <w:lvl w:ilvl="1" w:tplc="04090003" w:tentative="1">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34">
    <w:nsid w:val="561400FE"/>
    <w:multiLevelType w:val="hybridMultilevel"/>
    <w:tmpl w:val="6AD60C8C"/>
    <w:lvl w:ilvl="0" w:tplc="B77CA97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F00CEA"/>
    <w:multiLevelType w:val="hybridMultilevel"/>
    <w:tmpl w:val="5A32B9CC"/>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BF1144"/>
    <w:multiLevelType w:val="hybridMultilevel"/>
    <w:tmpl w:val="80F238F2"/>
    <w:lvl w:ilvl="0" w:tplc="02C6B8E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3711B5"/>
    <w:multiLevelType w:val="singleLevel"/>
    <w:tmpl w:val="04090001"/>
    <w:lvl w:ilvl="0">
      <w:start w:val="1"/>
      <w:numFmt w:val="bullet"/>
      <w:lvlText w:val=""/>
      <w:lvlJc w:val="left"/>
      <w:pPr>
        <w:tabs>
          <w:tab w:val="num" w:pos="720"/>
        </w:tabs>
        <w:ind w:left="720" w:hanging="360"/>
      </w:pPr>
      <w:rPr>
        <w:rFonts w:ascii="Symbol" w:hAnsi="Symbol" w:hint="default"/>
        <w:sz w:val="20"/>
      </w:rPr>
    </w:lvl>
  </w:abstractNum>
  <w:abstractNum w:abstractNumId="38">
    <w:nsid w:val="68414EDC"/>
    <w:multiLevelType w:val="hybridMultilevel"/>
    <w:tmpl w:val="3EA8FFE4"/>
    <w:lvl w:ilvl="0" w:tplc="63786422">
      <w:start w:val="1"/>
      <w:numFmt w:val="bullet"/>
      <w:lvlText w:val=""/>
      <w:lvlJc w:val="left"/>
      <w:pPr>
        <w:tabs>
          <w:tab w:val="num" w:pos="930"/>
        </w:tabs>
        <w:ind w:left="86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DE1670"/>
    <w:multiLevelType w:val="hybridMultilevel"/>
    <w:tmpl w:val="FD98479C"/>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40">
    <w:nsid w:val="71B44F63"/>
    <w:multiLevelType w:val="multilevel"/>
    <w:tmpl w:val="CF5699BA"/>
    <w:lvl w:ilvl="0">
      <w:start w:val="1"/>
      <w:numFmt w:val="bullet"/>
      <w:pStyle w:val="Bullet"/>
      <w:lvlText w:val=""/>
      <w:lvlJc w:val="left"/>
      <w:pPr>
        <w:tabs>
          <w:tab w:val="num" w:pos="936"/>
        </w:tabs>
        <w:ind w:left="792" w:hanging="216"/>
      </w:pPr>
      <w:rPr>
        <w:rFonts w:ascii="Symbol" w:hAnsi="Symbol" w:hint="default"/>
      </w:rPr>
    </w:lvl>
    <w:lvl w:ilvl="1">
      <w:start w:val="1"/>
      <w:numFmt w:val="bullet"/>
      <w:lvlText w:val=""/>
      <w:lvlJc w:val="left"/>
      <w:pPr>
        <w:tabs>
          <w:tab w:val="num" w:pos="1224"/>
        </w:tabs>
        <w:ind w:left="1080" w:hanging="216"/>
      </w:pPr>
      <w:rPr>
        <w:rFonts w:ascii="Symbol" w:hAnsi="Symbol" w:hint="default"/>
      </w:rPr>
    </w:lvl>
    <w:lvl w:ilvl="2">
      <w:start w:val="1"/>
      <w:numFmt w:val="bullet"/>
      <w:lvlText w:val=""/>
      <w:lvlJc w:val="left"/>
      <w:pPr>
        <w:tabs>
          <w:tab w:val="num" w:pos="1584"/>
        </w:tabs>
        <w:ind w:left="1440" w:hanging="216"/>
      </w:pPr>
      <w:rPr>
        <w:rFonts w:ascii="Symbol" w:hAnsi="Symbol" w:hint="default"/>
      </w:rPr>
    </w:lvl>
    <w:lvl w:ilvl="3">
      <w:start w:val="1"/>
      <w:numFmt w:val="bullet"/>
      <w:lvlText w:val=""/>
      <w:lvlJc w:val="left"/>
      <w:pPr>
        <w:tabs>
          <w:tab w:val="num" w:pos="2016"/>
        </w:tabs>
        <w:ind w:left="2016" w:hanging="360"/>
      </w:pPr>
      <w:rPr>
        <w:rFonts w:ascii="Symbol" w:hAnsi="Symbol" w:hint="default"/>
      </w:rPr>
    </w:lvl>
    <w:lvl w:ilvl="4">
      <w:start w:val="1"/>
      <w:numFmt w:val="bullet"/>
      <w:lvlText w:val=""/>
      <w:lvlJc w:val="left"/>
      <w:pPr>
        <w:tabs>
          <w:tab w:val="num" w:pos="2376"/>
        </w:tabs>
        <w:ind w:left="2376" w:hanging="360"/>
      </w:pPr>
      <w:rPr>
        <w:rFonts w:ascii="Symbol" w:hAnsi="Symbol" w:hint="default"/>
      </w:rPr>
    </w:lvl>
    <w:lvl w:ilvl="5">
      <w:start w:val="1"/>
      <w:numFmt w:val="bullet"/>
      <w:lvlText w:val=""/>
      <w:lvlJc w:val="left"/>
      <w:pPr>
        <w:tabs>
          <w:tab w:val="num" w:pos="2736"/>
        </w:tabs>
        <w:ind w:left="2736" w:hanging="360"/>
      </w:pPr>
      <w:rPr>
        <w:rFonts w:ascii="Wingdings" w:hAnsi="Wingdings" w:hint="default"/>
      </w:rPr>
    </w:lvl>
    <w:lvl w:ilvl="6">
      <w:start w:val="1"/>
      <w:numFmt w:val="bullet"/>
      <w:lvlText w:val=""/>
      <w:lvlJc w:val="left"/>
      <w:pPr>
        <w:tabs>
          <w:tab w:val="num" w:pos="3096"/>
        </w:tabs>
        <w:ind w:left="3096" w:hanging="360"/>
      </w:pPr>
      <w:rPr>
        <w:rFonts w:ascii="Wingdings" w:hAnsi="Wingdings" w:hint="default"/>
      </w:rPr>
    </w:lvl>
    <w:lvl w:ilvl="7">
      <w:start w:val="1"/>
      <w:numFmt w:val="bullet"/>
      <w:lvlText w:val=""/>
      <w:lvlJc w:val="left"/>
      <w:pPr>
        <w:tabs>
          <w:tab w:val="num" w:pos="3456"/>
        </w:tabs>
        <w:ind w:left="3456" w:hanging="360"/>
      </w:pPr>
      <w:rPr>
        <w:rFonts w:ascii="Symbol" w:hAnsi="Symbol" w:hint="default"/>
      </w:rPr>
    </w:lvl>
    <w:lvl w:ilvl="8">
      <w:start w:val="1"/>
      <w:numFmt w:val="bullet"/>
      <w:lvlText w:val=""/>
      <w:lvlJc w:val="left"/>
      <w:pPr>
        <w:tabs>
          <w:tab w:val="num" w:pos="3816"/>
        </w:tabs>
        <w:ind w:left="3816" w:hanging="360"/>
      </w:pPr>
      <w:rPr>
        <w:rFonts w:ascii="Symbol" w:hAnsi="Symbol" w:hint="default"/>
      </w:rPr>
    </w:lvl>
  </w:abstractNum>
  <w:abstractNum w:abstractNumId="41">
    <w:nsid w:val="731C3F91"/>
    <w:multiLevelType w:val="hybridMultilevel"/>
    <w:tmpl w:val="C6DA32E0"/>
    <w:lvl w:ilvl="0" w:tplc="565456AE">
      <w:start w:val="1"/>
      <w:numFmt w:val="bullet"/>
      <w:lvlText w:val=""/>
      <w:lvlJc w:val="left"/>
      <w:pPr>
        <w:ind w:left="51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B41ACA"/>
    <w:multiLevelType w:val="hybridMultilevel"/>
    <w:tmpl w:val="CFAED722"/>
    <w:lvl w:ilvl="0" w:tplc="48B0D9AA">
      <w:start w:val="1"/>
      <w:numFmt w:val="bullet"/>
      <w:lvlText w:val=""/>
      <w:lvlJc w:val="left"/>
      <w:pPr>
        <w:tabs>
          <w:tab w:val="num" w:pos="518"/>
        </w:tabs>
        <w:ind w:left="164" w:hanging="6"/>
      </w:pPr>
      <w:rPr>
        <w:rFonts w:ascii="Symbol" w:hAnsi="Symbol" w:hint="default"/>
      </w:rPr>
    </w:lvl>
    <w:lvl w:ilvl="1" w:tplc="04090003" w:tentative="1">
      <w:start w:val="1"/>
      <w:numFmt w:val="bullet"/>
      <w:lvlText w:val="o"/>
      <w:lvlJc w:val="left"/>
      <w:pPr>
        <w:ind w:left="1028" w:hanging="360"/>
      </w:pPr>
      <w:rPr>
        <w:rFonts w:ascii="Courier New" w:hAnsi="Courier New" w:cs="Courier New" w:hint="default"/>
      </w:rPr>
    </w:lvl>
    <w:lvl w:ilvl="2" w:tplc="04090005" w:tentative="1">
      <w:start w:val="1"/>
      <w:numFmt w:val="bullet"/>
      <w:lvlText w:val=""/>
      <w:lvlJc w:val="left"/>
      <w:pPr>
        <w:ind w:left="1748" w:hanging="360"/>
      </w:pPr>
      <w:rPr>
        <w:rFonts w:ascii="Wingdings" w:hAnsi="Wingdings" w:hint="default"/>
      </w:rPr>
    </w:lvl>
    <w:lvl w:ilvl="3" w:tplc="04090001" w:tentative="1">
      <w:start w:val="1"/>
      <w:numFmt w:val="bullet"/>
      <w:lvlText w:val=""/>
      <w:lvlJc w:val="left"/>
      <w:pPr>
        <w:ind w:left="2468" w:hanging="360"/>
      </w:pPr>
      <w:rPr>
        <w:rFonts w:ascii="Symbol" w:hAnsi="Symbol" w:hint="default"/>
      </w:rPr>
    </w:lvl>
    <w:lvl w:ilvl="4" w:tplc="04090003" w:tentative="1">
      <w:start w:val="1"/>
      <w:numFmt w:val="bullet"/>
      <w:lvlText w:val="o"/>
      <w:lvlJc w:val="left"/>
      <w:pPr>
        <w:ind w:left="3188" w:hanging="360"/>
      </w:pPr>
      <w:rPr>
        <w:rFonts w:ascii="Courier New" w:hAnsi="Courier New" w:cs="Courier New" w:hint="default"/>
      </w:rPr>
    </w:lvl>
    <w:lvl w:ilvl="5" w:tplc="04090005" w:tentative="1">
      <w:start w:val="1"/>
      <w:numFmt w:val="bullet"/>
      <w:lvlText w:val=""/>
      <w:lvlJc w:val="left"/>
      <w:pPr>
        <w:ind w:left="3908" w:hanging="360"/>
      </w:pPr>
      <w:rPr>
        <w:rFonts w:ascii="Wingdings" w:hAnsi="Wingdings" w:hint="default"/>
      </w:rPr>
    </w:lvl>
    <w:lvl w:ilvl="6" w:tplc="04090001" w:tentative="1">
      <w:start w:val="1"/>
      <w:numFmt w:val="bullet"/>
      <w:lvlText w:val=""/>
      <w:lvlJc w:val="left"/>
      <w:pPr>
        <w:ind w:left="4628" w:hanging="360"/>
      </w:pPr>
      <w:rPr>
        <w:rFonts w:ascii="Symbol" w:hAnsi="Symbol" w:hint="default"/>
      </w:rPr>
    </w:lvl>
    <w:lvl w:ilvl="7" w:tplc="04090003" w:tentative="1">
      <w:start w:val="1"/>
      <w:numFmt w:val="bullet"/>
      <w:lvlText w:val="o"/>
      <w:lvlJc w:val="left"/>
      <w:pPr>
        <w:ind w:left="5348" w:hanging="360"/>
      </w:pPr>
      <w:rPr>
        <w:rFonts w:ascii="Courier New" w:hAnsi="Courier New" w:cs="Courier New" w:hint="default"/>
      </w:rPr>
    </w:lvl>
    <w:lvl w:ilvl="8" w:tplc="04090005" w:tentative="1">
      <w:start w:val="1"/>
      <w:numFmt w:val="bullet"/>
      <w:lvlText w:val=""/>
      <w:lvlJc w:val="left"/>
      <w:pPr>
        <w:ind w:left="6068" w:hanging="360"/>
      </w:pPr>
      <w:rPr>
        <w:rFonts w:ascii="Wingdings" w:hAnsi="Wingdings" w:hint="default"/>
      </w:rPr>
    </w:lvl>
  </w:abstractNum>
  <w:abstractNum w:abstractNumId="43">
    <w:nsid w:val="75FE503D"/>
    <w:multiLevelType w:val="multilevel"/>
    <w:tmpl w:val="FD1C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F733D2"/>
    <w:multiLevelType w:val="hybridMultilevel"/>
    <w:tmpl w:val="923439C8"/>
    <w:lvl w:ilvl="0" w:tplc="E160C35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7C412C"/>
    <w:multiLevelType w:val="multilevel"/>
    <w:tmpl w:val="D9A8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3166C9"/>
    <w:multiLevelType w:val="hybridMultilevel"/>
    <w:tmpl w:val="CEC02A74"/>
    <w:lvl w:ilvl="0" w:tplc="02C6B8E0">
      <w:start w:val="1"/>
      <w:numFmt w:val="bullet"/>
      <w:lvlText w:val=""/>
      <w:lvlJc w:val="left"/>
      <w:pPr>
        <w:tabs>
          <w:tab w:val="num" w:pos="432"/>
        </w:tabs>
        <w:ind w:left="432" w:hanging="216"/>
      </w:pPr>
      <w:rPr>
        <w:rFonts w:ascii="Symbol" w:hAnsi="Symbol" w:hint="default"/>
      </w:rPr>
    </w:lvl>
    <w:lvl w:ilvl="1" w:tplc="04090003">
      <w:start w:val="1"/>
      <w:numFmt w:val="bullet"/>
      <w:lvlText w:val="o"/>
      <w:lvlJc w:val="left"/>
      <w:pPr>
        <w:ind w:left="1296" w:hanging="360"/>
      </w:pPr>
      <w:rPr>
        <w:rFonts w:ascii="Courier New" w:hAnsi="Courier New" w:cs="Courier New" w:hint="default"/>
      </w:rPr>
    </w:lvl>
    <w:lvl w:ilvl="2" w:tplc="04090005">
      <w:start w:val="1"/>
      <w:numFmt w:val="bullet"/>
      <w:lvlText w:val=""/>
      <w:lvlJc w:val="left"/>
      <w:pPr>
        <w:ind w:left="2016" w:hanging="360"/>
      </w:pPr>
      <w:rPr>
        <w:rFonts w:ascii="Wingdings" w:hAnsi="Wingdings" w:hint="default"/>
      </w:rPr>
    </w:lvl>
    <w:lvl w:ilvl="3" w:tplc="04090001">
      <w:start w:val="1"/>
      <w:numFmt w:val="bullet"/>
      <w:lvlText w:val=""/>
      <w:lvlJc w:val="left"/>
      <w:pPr>
        <w:ind w:left="2736" w:hanging="360"/>
      </w:pPr>
      <w:rPr>
        <w:rFonts w:ascii="Symbol" w:hAnsi="Symbol" w:hint="default"/>
      </w:rPr>
    </w:lvl>
    <w:lvl w:ilvl="4" w:tplc="04090003">
      <w:start w:val="1"/>
      <w:numFmt w:val="bullet"/>
      <w:lvlText w:val="o"/>
      <w:lvlJc w:val="left"/>
      <w:pPr>
        <w:ind w:left="3456" w:hanging="360"/>
      </w:pPr>
      <w:rPr>
        <w:rFonts w:ascii="Courier New" w:hAnsi="Courier New" w:cs="Courier New" w:hint="default"/>
      </w:rPr>
    </w:lvl>
    <w:lvl w:ilvl="5" w:tplc="04090005">
      <w:start w:val="1"/>
      <w:numFmt w:val="bullet"/>
      <w:lvlText w:val=""/>
      <w:lvlJc w:val="left"/>
      <w:pPr>
        <w:ind w:left="4176" w:hanging="360"/>
      </w:pPr>
      <w:rPr>
        <w:rFonts w:ascii="Wingdings" w:hAnsi="Wingdings" w:hint="default"/>
      </w:rPr>
    </w:lvl>
    <w:lvl w:ilvl="6" w:tplc="04090001">
      <w:start w:val="1"/>
      <w:numFmt w:val="bullet"/>
      <w:lvlText w:val=""/>
      <w:lvlJc w:val="left"/>
      <w:pPr>
        <w:ind w:left="4896" w:hanging="360"/>
      </w:pPr>
      <w:rPr>
        <w:rFonts w:ascii="Symbol" w:hAnsi="Symbol" w:hint="default"/>
      </w:rPr>
    </w:lvl>
    <w:lvl w:ilvl="7" w:tplc="04090003">
      <w:start w:val="1"/>
      <w:numFmt w:val="bullet"/>
      <w:lvlText w:val="o"/>
      <w:lvlJc w:val="left"/>
      <w:pPr>
        <w:ind w:left="5616" w:hanging="360"/>
      </w:pPr>
      <w:rPr>
        <w:rFonts w:ascii="Courier New" w:hAnsi="Courier New" w:cs="Courier New" w:hint="default"/>
      </w:rPr>
    </w:lvl>
    <w:lvl w:ilvl="8" w:tplc="04090005">
      <w:start w:val="1"/>
      <w:numFmt w:val="bullet"/>
      <w:lvlText w:val=""/>
      <w:lvlJc w:val="left"/>
      <w:pPr>
        <w:ind w:left="6336" w:hanging="360"/>
      </w:pPr>
      <w:rPr>
        <w:rFonts w:ascii="Wingdings" w:hAnsi="Wingdings" w:hint="default"/>
      </w:rPr>
    </w:lvl>
  </w:abstractNum>
  <w:abstractNum w:abstractNumId="47">
    <w:nsid w:val="7C662604"/>
    <w:multiLevelType w:val="hybridMultilevel"/>
    <w:tmpl w:val="6478E5EA"/>
    <w:lvl w:ilvl="0" w:tplc="94FE4254">
      <w:start w:val="1"/>
      <w:numFmt w:val="bullet"/>
      <w:lvlText w:val=""/>
      <w:lvlJc w:val="left"/>
      <w:pPr>
        <w:tabs>
          <w:tab w:val="num" w:pos="930"/>
        </w:tabs>
        <w:ind w:left="576"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6"/>
  </w:num>
  <w:num w:numId="3">
    <w:abstractNumId w:val="30"/>
  </w:num>
  <w:num w:numId="4">
    <w:abstractNumId w:val="21"/>
  </w:num>
  <w:num w:numId="5">
    <w:abstractNumId w:val="4"/>
  </w:num>
  <w:num w:numId="6">
    <w:abstractNumId w:val="2"/>
  </w:num>
  <w:num w:numId="7">
    <w:abstractNumId w:val="19"/>
  </w:num>
  <w:num w:numId="8">
    <w:abstractNumId w:val="6"/>
  </w:num>
  <w:num w:numId="9">
    <w:abstractNumId w:val="24"/>
  </w:num>
  <w:num w:numId="10">
    <w:abstractNumId w:val="28"/>
  </w:num>
  <w:num w:numId="11">
    <w:abstractNumId w:val="34"/>
  </w:num>
  <w:num w:numId="12">
    <w:abstractNumId w:val="7"/>
  </w:num>
  <w:num w:numId="13">
    <w:abstractNumId w:val="15"/>
  </w:num>
  <w:num w:numId="14">
    <w:abstractNumId w:val="14"/>
  </w:num>
  <w:num w:numId="15">
    <w:abstractNumId w:val="29"/>
  </w:num>
  <w:num w:numId="16">
    <w:abstractNumId w:val="35"/>
  </w:num>
  <w:num w:numId="17">
    <w:abstractNumId w:val="9"/>
  </w:num>
  <w:num w:numId="18">
    <w:abstractNumId w:val="8"/>
  </w:num>
  <w:num w:numId="19">
    <w:abstractNumId w:val="36"/>
  </w:num>
  <w:num w:numId="20">
    <w:abstractNumId w:val="22"/>
  </w:num>
  <w:num w:numId="21">
    <w:abstractNumId w:val="18"/>
  </w:num>
  <w:num w:numId="22">
    <w:abstractNumId w:val="38"/>
  </w:num>
  <w:num w:numId="23">
    <w:abstractNumId w:val="47"/>
  </w:num>
  <w:num w:numId="24">
    <w:abstractNumId w:val="26"/>
  </w:num>
  <w:num w:numId="25">
    <w:abstractNumId w:val="27"/>
  </w:num>
  <w:num w:numId="26">
    <w:abstractNumId w:val="44"/>
  </w:num>
  <w:num w:numId="27">
    <w:abstractNumId w:val="17"/>
  </w:num>
  <w:num w:numId="28">
    <w:abstractNumId w:val="20"/>
  </w:num>
  <w:num w:numId="29">
    <w:abstractNumId w:val="42"/>
  </w:num>
  <w:num w:numId="30">
    <w:abstractNumId w:val="11"/>
  </w:num>
  <w:num w:numId="31">
    <w:abstractNumId w:val="33"/>
  </w:num>
  <w:num w:numId="32">
    <w:abstractNumId w:val="41"/>
  </w:num>
  <w:num w:numId="33">
    <w:abstractNumId w:val="23"/>
  </w:num>
  <w:num w:numId="34">
    <w:abstractNumId w:val="39"/>
  </w:num>
  <w:num w:numId="35">
    <w:abstractNumId w:val="14"/>
  </w:num>
  <w:num w:numId="36">
    <w:abstractNumId w:val="4"/>
  </w:num>
  <w:num w:numId="37">
    <w:abstractNumId w:val="25"/>
  </w:num>
  <w:num w:numId="38">
    <w:abstractNumId w:val="46"/>
  </w:num>
  <w:num w:numId="39">
    <w:abstractNumId w:val="4"/>
  </w:num>
  <w:num w:numId="40">
    <w:abstractNumId w:val="43"/>
  </w:num>
  <w:num w:numId="41">
    <w:abstractNumId w:val="45"/>
  </w:num>
  <w:num w:numId="42">
    <w:abstractNumId w:val="12"/>
  </w:num>
  <w:num w:numId="43">
    <w:abstractNumId w:val="37"/>
  </w:num>
  <w:num w:numId="44">
    <w:abstractNumId w:val="13"/>
  </w:num>
  <w:num w:numId="45">
    <w:abstractNumId w:val="3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576"/>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0"/>
    <w:footnote w:id="1"/>
  </w:footnotePr>
  <w:endnotePr>
    <w:endnote w:id="0"/>
    <w:endnote w:id="1"/>
  </w:endnotePr>
  <w:compat/>
  <w:rsids>
    <w:rsidRoot w:val="004E6157"/>
    <w:rsid w:val="00001D16"/>
    <w:rsid w:val="000204E4"/>
    <w:rsid w:val="0002270A"/>
    <w:rsid w:val="00023291"/>
    <w:rsid w:val="00025D53"/>
    <w:rsid w:val="000260A0"/>
    <w:rsid w:val="0002768F"/>
    <w:rsid w:val="00030775"/>
    <w:rsid w:val="00035641"/>
    <w:rsid w:val="000471EB"/>
    <w:rsid w:val="00060990"/>
    <w:rsid w:val="0006331A"/>
    <w:rsid w:val="000651E0"/>
    <w:rsid w:val="00066A95"/>
    <w:rsid w:val="0007054F"/>
    <w:rsid w:val="00071E90"/>
    <w:rsid w:val="0007339D"/>
    <w:rsid w:val="00075A12"/>
    <w:rsid w:val="00080319"/>
    <w:rsid w:val="00085420"/>
    <w:rsid w:val="00093CBB"/>
    <w:rsid w:val="0009535C"/>
    <w:rsid w:val="000972FA"/>
    <w:rsid w:val="000A0119"/>
    <w:rsid w:val="000A51E2"/>
    <w:rsid w:val="000A567E"/>
    <w:rsid w:val="000B0C5D"/>
    <w:rsid w:val="000D0AB1"/>
    <w:rsid w:val="000E6C37"/>
    <w:rsid w:val="000F11BB"/>
    <w:rsid w:val="000F64C3"/>
    <w:rsid w:val="00102C1F"/>
    <w:rsid w:val="0010696A"/>
    <w:rsid w:val="00106DB1"/>
    <w:rsid w:val="00111025"/>
    <w:rsid w:val="00115743"/>
    <w:rsid w:val="001157AB"/>
    <w:rsid w:val="001176C2"/>
    <w:rsid w:val="001201B2"/>
    <w:rsid w:val="00121DEF"/>
    <w:rsid w:val="0012445E"/>
    <w:rsid w:val="00133AD7"/>
    <w:rsid w:val="00147D56"/>
    <w:rsid w:val="00151A13"/>
    <w:rsid w:val="001554C1"/>
    <w:rsid w:val="00174664"/>
    <w:rsid w:val="001821B3"/>
    <w:rsid w:val="0018532D"/>
    <w:rsid w:val="001A21E2"/>
    <w:rsid w:val="001C0FAD"/>
    <w:rsid w:val="001D0722"/>
    <w:rsid w:val="001E448A"/>
    <w:rsid w:val="001E4945"/>
    <w:rsid w:val="001E5F6E"/>
    <w:rsid w:val="001F0126"/>
    <w:rsid w:val="001F5C18"/>
    <w:rsid w:val="001F5E4C"/>
    <w:rsid w:val="001F7BA0"/>
    <w:rsid w:val="0020102B"/>
    <w:rsid w:val="00201170"/>
    <w:rsid w:val="002031CF"/>
    <w:rsid w:val="00203613"/>
    <w:rsid w:val="00207623"/>
    <w:rsid w:val="002123DF"/>
    <w:rsid w:val="00221B29"/>
    <w:rsid w:val="0022472E"/>
    <w:rsid w:val="00236158"/>
    <w:rsid w:val="002417A8"/>
    <w:rsid w:val="00244102"/>
    <w:rsid w:val="00244C70"/>
    <w:rsid w:val="00244F31"/>
    <w:rsid w:val="00252B38"/>
    <w:rsid w:val="00254D2C"/>
    <w:rsid w:val="0025610A"/>
    <w:rsid w:val="00264827"/>
    <w:rsid w:val="0026576A"/>
    <w:rsid w:val="00265941"/>
    <w:rsid w:val="00267A63"/>
    <w:rsid w:val="00273102"/>
    <w:rsid w:val="0027476B"/>
    <w:rsid w:val="00276F52"/>
    <w:rsid w:val="00283673"/>
    <w:rsid w:val="00292CBB"/>
    <w:rsid w:val="0029385C"/>
    <w:rsid w:val="0029456D"/>
    <w:rsid w:val="002966A0"/>
    <w:rsid w:val="002B4A61"/>
    <w:rsid w:val="002B75D1"/>
    <w:rsid w:val="002D103B"/>
    <w:rsid w:val="002D7FC1"/>
    <w:rsid w:val="002F0BFF"/>
    <w:rsid w:val="002F193C"/>
    <w:rsid w:val="002F59E8"/>
    <w:rsid w:val="002F5FA3"/>
    <w:rsid w:val="00302832"/>
    <w:rsid w:val="003047FC"/>
    <w:rsid w:val="00305F3D"/>
    <w:rsid w:val="003074D9"/>
    <w:rsid w:val="00307610"/>
    <w:rsid w:val="00314803"/>
    <w:rsid w:val="00314C22"/>
    <w:rsid w:val="00321450"/>
    <w:rsid w:val="00326E9B"/>
    <w:rsid w:val="0033623B"/>
    <w:rsid w:val="00341EB6"/>
    <w:rsid w:val="00350139"/>
    <w:rsid w:val="003663DB"/>
    <w:rsid w:val="003734CF"/>
    <w:rsid w:val="003745CF"/>
    <w:rsid w:val="00376AEC"/>
    <w:rsid w:val="00376B44"/>
    <w:rsid w:val="00377C01"/>
    <w:rsid w:val="00387D7B"/>
    <w:rsid w:val="0039207B"/>
    <w:rsid w:val="00396A91"/>
    <w:rsid w:val="00396EC1"/>
    <w:rsid w:val="003A53FF"/>
    <w:rsid w:val="003A6067"/>
    <w:rsid w:val="003B18EF"/>
    <w:rsid w:val="003B53E8"/>
    <w:rsid w:val="003D6498"/>
    <w:rsid w:val="003E1234"/>
    <w:rsid w:val="003E16E0"/>
    <w:rsid w:val="003E5413"/>
    <w:rsid w:val="003F151B"/>
    <w:rsid w:val="003F1B95"/>
    <w:rsid w:val="003F1F3D"/>
    <w:rsid w:val="003F48F9"/>
    <w:rsid w:val="00415980"/>
    <w:rsid w:val="00415A13"/>
    <w:rsid w:val="00416E5F"/>
    <w:rsid w:val="00420918"/>
    <w:rsid w:val="00423A85"/>
    <w:rsid w:val="00425D01"/>
    <w:rsid w:val="00426EED"/>
    <w:rsid w:val="0043163D"/>
    <w:rsid w:val="00437C56"/>
    <w:rsid w:val="00444E14"/>
    <w:rsid w:val="00454238"/>
    <w:rsid w:val="0045587B"/>
    <w:rsid w:val="00462262"/>
    <w:rsid w:val="0046769E"/>
    <w:rsid w:val="004726D4"/>
    <w:rsid w:val="004774EF"/>
    <w:rsid w:val="0048615A"/>
    <w:rsid w:val="00487EF6"/>
    <w:rsid w:val="004947DF"/>
    <w:rsid w:val="004A0B55"/>
    <w:rsid w:val="004B0977"/>
    <w:rsid w:val="004B39B6"/>
    <w:rsid w:val="004B5053"/>
    <w:rsid w:val="004B52F1"/>
    <w:rsid w:val="004C42F8"/>
    <w:rsid w:val="004C4BD1"/>
    <w:rsid w:val="004C682F"/>
    <w:rsid w:val="004C7613"/>
    <w:rsid w:val="004D334C"/>
    <w:rsid w:val="004E071E"/>
    <w:rsid w:val="004E08E7"/>
    <w:rsid w:val="004E0FD7"/>
    <w:rsid w:val="004E501E"/>
    <w:rsid w:val="004E6157"/>
    <w:rsid w:val="004F1B16"/>
    <w:rsid w:val="004F3A4F"/>
    <w:rsid w:val="00500274"/>
    <w:rsid w:val="00507CBC"/>
    <w:rsid w:val="00513C79"/>
    <w:rsid w:val="00524DF8"/>
    <w:rsid w:val="0052779B"/>
    <w:rsid w:val="00535B05"/>
    <w:rsid w:val="00556FAD"/>
    <w:rsid w:val="00561534"/>
    <w:rsid w:val="005623CF"/>
    <w:rsid w:val="00571696"/>
    <w:rsid w:val="0057249B"/>
    <w:rsid w:val="00576EE5"/>
    <w:rsid w:val="00577038"/>
    <w:rsid w:val="005774FD"/>
    <w:rsid w:val="00586FC4"/>
    <w:rsid w:val="0059696F"/>
    <w:rsid w:val="0059702D"/>
    <w:rsid w:val="005A0FAB"/>
    <w:rsid w:val="005A56D1"/>
    <w:rsid w:val="005B35FE"/>
    <w:rsid w:val="005B6D6F"/>
    <w:rsid w:val="005D108D"/>
    <w:rsid w:val="005D2E3C"/>
    <w:rsid w:val="005D2EC3"/>
    <w:rsid w:val="005D388E"/>
    <w:rsid w:val="005D610B"/>
    <w:rsid w:val="005D6914"/>
    <w:rsid w:val="005E46C4"/>
    <w:rsid w:val="005E6ADF"/>
    <w:rsid w:val="00601C02"/>
    <w:rsid w:val="006037D3"/>
    <w:rsid w:val="006051A8"/>
    <w:rsid w:val="00605282"/>
    <w:rsid w:val="0062638B"/>
    <w:rsid w:val="0062705F"/>
    <w:rsid w:val="0062725B"/>
    <w:rsid w:val="00630B2F"/>
    <w:rsid w:val="00637A4F"/>
    <w:rsid w:val="00637EB4"/>
    <w:rsid w:val="0064746C"/>
    <w:rsid w:val="006513CA"/>
    <w:rsid w:val="00651B37"/>
    <w:rsid w:val="00652C59"/>
    <w:rsid w:val="00663362"/>
    <w:rsid w:val="00664987"/>
    <w:rsid w:val="0066519A"/>
    <w:rsid w:val="00670319"/>
    <w:rsid w:val="00670507"/>
    <w:rsid w:val="00670D7F"/>
    <w:rsid w:val="00692573"/>
    <w:rsid w:val="00696598"/>
    <w:rsid w:val="0069667D"/>
    <w:rsid w:val="006A035A"/>
    <w:rsid w:val="006A0C38"/>
    <w:rsid w:val="006A3357"/>
    <w:rsid w:val="006A4A8C"/>
    <w:rsid w:val="006A5EBA"/>
    <w:rsid w:val="006B3243"/>
    <w:rsid w:val="006B6E1C"/>
    <w:rsid w:val="006B7CFB"/>
    <w:rsid w:val="006D1E1B"/>
    <w:rsid w:val="006E0713"/>
    <w:rsid w:val="006F4EA2"/>
    <w:rsid w:val="007020E4"/>
    <w:rsid w:val="00704631"/>
    <w:rsid w:val="00717964"/>
    <w:rsid w:val="007308AF"/>
    <w:rsid w:val="00731573"/>
    <w:rsid w:val="0073383A"/>
    <w:rsid w:val="007427B6"/>
    <w:rsid w:val="00760CB8"/>
    <w:rsid w:val="007665C4"/>
    <w:rsid w:val="00772CF9"/>
    <w:rsid w:val="00774FB6"/>
    <w:rsid w:val="00776920"/>
    <w:rsid w:val="00791540"/>
    <w:rsid w:val="0079229E"/>
    <w:rsid w:val="007927E2"/>
    <w:rsid w:val="007971E3"/>
    <w:rsid w:val="007A1FEB"/>
    <w:rsid w:val="007B5503"/>
    <w:rsid w:val="007C1BF3"/>
    <w:rsid w:val="007C4B23"/>
    <w:rsid w:val="007C4C52"/>
    <w:rsid w:val="007E0D44"/>
    <w:rsid w:val="007F00B6"/>
    <w:rsid w:val="007F7655"/>
    <w:rsid w:val="008008B2"/>
    <w:rsid w:val="00802A1E"/>
    <w:rsid w:val="00817034"/>
    <w:rsid w:val="00823A74"/>
    <w:rsid w:val="008250FD"/>
    <w:rsid w:val="00827C5B"/>
    <w:rsid w:val="00832FE1"/>
    <w:rsid w:val="00833DF6"/>
    <w:rsid w:val="00841B14"/>
    <w:rsid w:val="008461BF"/>
    <w:rsid w:val="00850DCC"/>
    <w:rsid w:val="008770E4"/>
    <w:rsid w:val="00880487"/>
    <w:rsid w:val="00882C3D"/>
    <w:rsid w:val="00890A02"/>
    <w:rsid w:val="00890D0C"/>
    <w:rsid w:val="008A29BD"/>
    <w:rsid w:val="008A4712"/>
    <w:rsid w:val="008A5770"/>
    <w:rsid w:val="008A6576"/>
    <w:rsid w:val="008B4801"/>
    <w:rsid w:val="008B77FC"/>
    <w:rsid w:val="008C0214"/>
    <w:rsid w:val="008C194C"/>
    <w:rsid w:val="008C3D9B"/>
    <w:rsid w:val="008C4D2D"/>
    <w:rsid w:val="008C6052"/>
    <w:rsid w:val="008C642C"/>
    <w:rsid w:val="008C6636"/>
    <w:rsid w:val="008D38FA"/>
    <w:rsid w:val="008D4E90"/>
    <w:rsid w:val="008D7631"/>
    <w:rsid w:val="008D7AD2"/>
    <w:rsid w:val="008E774B"/>
    <w:rsid w:val="008F0F77"/>
    <w:rsid w:val="008F39E5"/>
    <w:rsid w:val="0090345E"/>
    <w:rsid w:val="00910996"/>
    <w:rsid w:val="00910AE2"/>
    <w:rsid w:val="00911084"/>
    <w:rsid w:val="0091337E"/>
    <w:rsid w:val="00913FAA"/>
    <w:rsid w:val="00922885"/>
    <w:rsid w:val="009229EB"/>
    <w:rsid w:val="00926254"/>
    <w:rsid w:val="00930CAD"/>
    <w:rsid w:val="009337C3"/>
    <w:rsid w:val="00934DA9"/>
    <w:rsid w:val="0094754A"/>
    <w:rsid w:val="00947B5F"/>
    <w:rsid w:val="00951A40"/>
    <w:rsid w:val="009533D2"/>
    <w:rsid w:val="0097262B"/>
    <w:rsid w:val="0097624D"/>
    <w:rsid w:val="00984D04"/>
    <w:rsid w:val="00991C8E"/>
    <w:rsid w:val="00993EA3"/>
    <w:rsid w:val="009A0744"/>
    <w:rsid w:val="009A3202"/>
    <w:rsid w:val="009A6589"/>
    <w:rsid w:val="009B29B7"/>
    <w:rsid w:val="009B4C9A"/>
    <w:rsid w:val="009B6E9A"/>
    <w:rsid w:val="009C647B"/>
    <w:rsid w:val="009C70DA"/>
    <w:rsid w:val="009E3EF1"/>
    <w:rsid w:val="009E5223"/>
    <w:rsid w:val="009E61DB"/>
    <w:rsid w:val="00A00553"/>
    <w:rsid w:val="00A029C2"/>
    <w:rsid w:val="00A15E41"/>
    <w:rsid w:val="00A3247B"/>
    <w:rsid w:val="00A46A81"/>
    <w:rsid w:val="00A63518"/>
    <w:rsid w:val="00A677F9"/>
    <w:rsid w:val="00A7737D"/>
    <w:rsid w:val="00A86575"/>
    <w:rsid w:val="00A869B3"/>
    <w:rsid w:val="00A90575"/>
    <w:rsid w:val="00A94F5E"/>
    <w:rsid w:val="00AB695F"/>
    <w:rsid w:val="00AC1F61"/>
    <w:rsid w:val="00AC5CAB"/>
    <w:rsid w:val="00AC5DA1"/>
    <w:rsid w:val="00AC602E"/>
    <w:rsid w:val="00AD2E77"/>
    <w:rsid w:val="00AD5727"/>
    <w:rsid w:val="00AE510B"/>
    <w:rsid w:val="00AF1DD5"/>
    <w:rsid w:val="00AF2F78"/>
    <w:rsid w:val="00AF5A39"/>
    <w:rsid w:val="00B060AB"/>
    <w:rsid w:val="00B20588"/>
    <w:rsid w:val="00B21173"/>
    <w:rsid w:val="00B21722"/>
    <w:rsid w:val="00B23733"/>
    <w:rsid w:val="00B242EA"/>
    <w:rsid w:val="00B24357"/>
    <w:rsid w:val="00B326D6"/>
    <w:rsid w:val="00B527A0"/>
    <w:rsid w:val="00B541EC"/>
    <w:rsid w:val="00B56F9D"/>
    <w:rsid w:val="00B570CF"/>
    <w:rsid w:val="00B61C44"/>
    <w:rsid w:val="00B62A64"/>
    <w:rsid w:val="00B652D9"/>
    <w:rsid w:val="00B65B60"/>
    <w:rsid w:val="00B7544C"/>
    <w:rsid w:val="00B75548"/>
    <w:rsid w:val="00B762EC"/>
    <w:rsid w:val="00B765E1"/>
    <w:rsid w:val="00B9410E"/>
    <w:rsid w:val="00B957A5"/>
    <w:rsid w:val="00BA37DF"/>
    <w:rsid w:val="00BB333D"/>
    <w:rsid w:val="00BB74E6"/>
    <w:rsid w:val="00BC4E97"/>
    <w:rsid w:val="00BC5344"/>
    <w:rsid w:val="00BC73FC"/>
    <w:rsid w:val="00BD4339"/>
    <w:rsid w:val="00BE3D58"/>
    <w:rsid w:val="00BE4175"/>
    <w:rsid w:val="00BE6CB1"/>
    <w:rsid w:val="00C05685"/>
    <w:rsid w:val="00C06F4B"/>
    <w:rsid w:val="00C1159E"/>
    <w:rsid w:val="00C11A69"/>
    <w:rsid w:val="00C13492"/>
    <w:rsid w:val="00C31E9F"/>
    <w:rsid w:val="00C324A8"/>
    <w:rsid w:val="00C5253C"/>
    <w:rsid w:val="00C55EC6"/>
    <w:rsid w:val="00C57F92"/>
    <w:rsid w:val="00C6134D"/>
    <w:rsid w:val="00C62396"/>
    <w:rsid w:val="00C66477"/>
    <w:rsid w:val="00C7241C"/>
    <w:rsid w:val="00C72863"/>
    <w:rsid w:val="00C928B4"/>
    <w:rsid w:val="00C93BAF"/>
    <w:rsid w:val="00C9624D"/>
    <w:rsid w:val="00CA1191"/>
    <w:rsid w:val="00CA3E00"/>
    <w:rsid w:val="00CA5640"/>
    <w:rsid w:val="00CB01FD"/>
    <w:rsid w:val="00CB0A07"/>
    <w:rsid w:val="00CB3B4D"/>
    <w:rsid w:val="00CC1531"/>
    <w:rsid w:val="00CC1F10"/>
    <w:rsid w:val="00CC57C3"/>
    <w:rsid w:val="00CE36F4"/>
    <w:rsid w:val="00CE5E4A"/>
    <w:rsid w:val="00CF0315"/>
    <w:rsid w:val="00CF1E95"/>
    <w:rsid w:val="00D01594"/>
    <w:rsid w:val="00D0243E"/>
    <w:rsid w:val="00D138D6"/>
    <w:rsid w:val="00D16684"/>
    <w:rsid w:val="00D212B1"/>
    <w:rsid w:val="00D3222B"/>
    <w:rsid w:val="00D34C19"/>
    <w:rsid w:val="00D37479"/>
    <w:rsid w:val="00D4056E"/>
    <w:rsid w:val="00D51F99"/>
    <w:rsid w:val="00D52598"/>
    <w:rsid w:val="00D543DD"/>
    <w:rsid w:val="00D57B36"/>
    <w:rsid w:val="00D60297"/>
    <w:rsid w:val="00D619B0"/>
    <w:rsid w:val="00D73402"/>
    <w:rsid w:val="00D74E3A"/>
    <w:rsid w:val="00D81632"/>
    <w:rsid w:val="00D816F6"/>
    <w:rsid w:val="00D821D9"/>
    <w:rsid w:val="00D9122A"/>
    <w:rsid w:val="00D9215F"/>
    <w:rsid w:val="00D929EF"/>
    <w:rsid w:val="00D96C05"/>
    <w:rsid w:val="00DA370D"/>
    <w:rsid w:val="00DA3EF5"/>
    <w:rsid w:val="00DB5631"/>
    <w:rsid w:val="00DC21F4"/>
    <w:rsid w:val="00DC2A90"/>
    <w:rsid w:val="00DD18C7"/>
    <w:rsid w:val="00DD328A"/>
    <w:rsid w:val="00DE09DB"/>
    <w:rsid w:val="00DE40E2"/>
    <w:rsid w:val="00DE6145"/>
    <w:rsid w:val="00DF103C"/>
    <w:rsid w:val="00E045CC"/>
    <w:rsid w:val="00E12070"/>
    <w:rsid w:val="00E17AE6"/>
    <w:rsid w:val="00E20855"/>
    <w:rsid w:val="00E23C08"/>
    <w:rsid w:val="00E371FB"/>
    <w:rsid w:val="00E411C2"/>
    <w:rsid w:val="00E42E8F"/>
    <w:rsid w:val="00E52EE4"/>
    <w:rsid w:val="00E548A4"/>
    <w:rsid w:val="00E63DA3"/>
    <w:rsid w:val="00E73B07"/>
    <w:rsid w:val="00E7490C"/>
    <w:rsid w:val="00E75483"/>
    <w:rsid w:val="00E83888"/>
    <w:rsid w:val="00E83EE5"/>
    <w:rsid w:val="00E871A4"/>
    <w:rsid w:val="00E90049"/>
    <w:rsid w:val="00E97DC9"/>
    <w:rsid w:val="00EA495A"/>
    <w:rsid w:val="00EB00F1"/>
    <w:rsid w:val="00EB395D"/>
    <w:rsid w:val="00EB4339"/>
    <w:rsid w:val="00EC2BA7"/>
    <w:rsid w:val="00EC6617"/>
    <w:rsid w:val="00ED3781"/>
    <w:rsid w:val="00EE2A5B"/>
    <w:rsid w:val="00EF0E04"/>
    <w:rsid w:val="00EF3724"/>
    <w:rsid w:val="00F0402E"/>
    <w:rsid w:val="00F247ED"/>
    <w:rsid w:val="00F24B35"/>
    <w:rsid w:val="00F26FA9"/>
    <w:rsid w:val="00F300B4"/>
    <w:rsid w:val="00F35FF1"/>
    <w:rsid w:val="00F47E6A"/>
    <w:rsid w:val="00F526F3"/>
    <w:rsid w:val="00F57D8E"/>
    <w:rsid w:val="00F60FB3"/>
    <w:rsid w:val="00F71302"/>
    <w:rsid w:val="00F760EA"/>
    <w:rsid w:val="00F838FD"/>
    <w:rsid w:val="00F83C97"/>
    <w:rsid w:val="00F853DF"/>
    <w:rsid w:val="00F95790"/>
    <w:rsid w:val="00FA2921"/>
    <w:rsid w:val="00FA3225"/>
    <w:rsid w:val="00FB0B5F"/>
    <w:rsid w:val="00FB6E8C"/>
    <w:rsid w:val="00FD3B08"/>
    <w:rsid w:val="00FD4F88"/>
    <w:rsid w:val="00FD5B09"/>
    <w:rsid w:val="00FD7537"/>
    <w:rsid w:val="00FE4092"/>
    <w:rsid w:val="00FE485B"/>
    <w:rsid w:val="00FF5DFC"/>
    <w:rsid w:val="00FF7001"/>
    <w:rsid w:val="00FF77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4C1"/>
  </w:style>
  <w:style w:type="paragraph" w:styleId="Heading1">
    <w:name w:val="heading 1"/>
    <w:basedOn w:val="Normal"/>
    <w:next w:val="Normal"/>
    <w:qFormat/>
    <w:rsid w:val="00426EED"/>
    <w:pPr>
      <w:keepNext/>
      <w:spacing w:line="360" w:lineRule="auto"/>
      <w:ind w:left="446"/>
      <w:outlineLvl w:val="0"/>
    </w:pPr>
    <w:rPr>
      <w:b/>
      <w:bCs/>
    </w:rPr>
  </w:style>
  <w:style w:type="paragraph" w:styleId="Heading2">
    <w:name w:val="heading 2"/>
    <w:basedOn w:val="Normal"/>
    <w:next w:val="Normal"/>
    <w:qFormat/>
    <w:rsid w:val="00426EED"/>
    <w:pPr>
      <w:keepNext/>
      <w:pBdr>
        <w:top w:val="single" w:sz="4" w:space="1" w:color="auto"/>
        <w:left w:val="single" w:sz="4" w:space="4" w:color="auto"/>
        <w:bottom w:val="single" w:sz="4" w:space="1" w:color="auto"/>
        <w:right w:val="single" w:sz="4" w:space="4" w:color="auto"/>
      </w:pBdr>
      <w:shd w:val="pct25" w:color="000000" w:fill="FFFFFF"/>
      <w:outlineLvl w:val="1"/>
    </w:pPr>
    <w:rPr>
      <w:b/>
      <w:sz w:val="24"/>
    </w:rPr>
  </w:style>
  <w:style w:type="paragraph" w:styleId="Heading3">
    <w:name w:val="heading 3"/>
    <w:basedOn w:val="Normal"/>
    <w:next w:val="Normal"/>
    <w:qFormat/>
    <w:rsid w:val="00426EED"/>
    <w:pPr>
      <w:keepNext/>
      <w:numPr>
        <w:numId w:val="2"/>
      </w:numPr>
      <w:outlineLvl w:val="2"/>
    </w:pPr>
    <w:rPr>
      <w:b/>
      <w:sz w:val="22"/>
    </w:rPr>
  </w:style>
  <w:style w:type="paragraph" w:styleId="Heading4">
    <w:name w:val="heading 4"/>
    <w:basedOn w:val="Normal"/>
    <w:next w:val="Normal"/>
    <w:qFormat/>
    <w:rsid w:val="00426EED"/>
    <w:pPr>
      <w:keepNext/>
      <w:tabs>
        <w:tab w:val="left" w:pos="360"/>
      </w:tabs>
      <w:ind w:left="360"/>
      <w:outlineLvl w:val="3"/>
    </w:pPr>
    <w:rPr>
      <w:sz w:val="24"/>
    </w:rPr>
  </w:style>
  <w:style w:type="paragraph" w:styleId="Heading5">
    <w:name w:val="heading 5"/>
    <w:basedOn w:val="Normal"/>
    <w:next w:val="Normal"/>
    <w:qFormat/>
    <w:rsid w:val="00426EED"/>
    <w:pPr>
      <w:keepNext/>
      <w:outlineLvl w:val="4"/>
    </w:pPr>
    <w:rPr>
      <w:rFonts w:ascii="Arial" w:hAnsi="Arial"/>
      <w:b/>
    </w:rPr>
  </w:style>
  <w:style w:type="paragraph" w:styleId="Heading6">
    <w:name w:val="heading 6"/>
    <w:basedOn w:val="Normal"/>
    <w:next w:val="Normal"/>
    <w:qFormat/>
    <w:rsid w:val="00426EED"/>
    <w:pPr>
      <w:keepNext/>
      <w:spacing w:line="360" w:lineRule="auto"/>
      <w:ind w:left="450"/>
      <w:outlineLvl w:val="5"/>
    </w:pPr>
    <w:rPr>
      <w:b/>
      <w:bCs/>
      <w:sz w:val="22"/>
      <w:szCs w:val="22"/>
    </w:rPr>
  </w:style>
  <w:style w:type="paragraph" w:styleId="Heading7">
    <w:name w:val="heading 7"/>
    <w:basedOn w:val="Normal"/>
    <w:next w:val="Normal"/>
    <w:qFormat/>
    <w:rsid w:val="00426EED"/>
    <w:pPr>
      <w:keepNext/>
      <w:spacing w:line="360" w:lineRule="auto"/>
      <w:ind w:firstLine="720"/>
      <w:jc w:val="both"/>
      <w:outlineLvl w:val="6"/>
    </w:pPr>
    <w:rPr>
      <w:b/>
      <w:bCs/>
    </w:rPr>
  </w:style>
  <w:style w:type="paragraph" w:styleId="Heading8">
    <w:name w:val="heading 8"/>
    <w:basedOn w:val="Normal"/>
    <w:next w:val="Normal"/>
    <w:qFormat/>
    <w:rsid w:val="00426EED"/>
    <w:pPr>
      <w:keepNext/>
      <w:ind w:right="211"/>
      <w:outlineLvl w:val="7"/>
    </w:pPr>
    <w:rPr>
      <w:sz w:val="28"/>
    </w:rPr>
  </w:style>
  <w:style w:type="paragraph" w:styleId="Heading9">
    <w:name w:val="heading 9"/>
    <w:basedOn w:val="Normal"/>
    <w:next w:val="Normal"/>
    <w:qFormat/>
    <w:rsid w:val="00426EED"/>
    <w:pPr>
      <w:keepNext/>
      <w:spacing w:line="360" w:lineRule="auto"/>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aliases w:val="B1"/>
    <w:basedOn w:val="Normal"/>
    <w:rsid w:val="00426EED"/>
    <w:pPr>
      <w:numPr>
        <w:numId w:val="1"/>
      </w:numPr>
      <w:tabs>
        <w:tab w:val="left" w:pos="792"/>
      </w:tabs>
      <w:jc w:val="both"/>
    </w:pPr>
    <w:rPr>
      <w:rFonts w:ascii="Tahoma" w:hAnsi="Tahoma"/>
    </w:rPr>
  </w:style>
  <w:style w:type="paragraph" w:styleId="ListBullet">
    <w:name w:val="List Bullet"/>
    <w:basedOn w:val="Normal"/>
    <w:autoRedefine/>
    <w:rsid w:val="00426EED"/>
    <w:pPr>
      <w:numPr>
        <w:numId w:val="3"/>
      </w:numPr>
      <w:autoSpaceDE w:val="0"/>
      <w:autoSpaceDN w:val="0"/>
      <w:jc w:val="both"/>
    </w:pPr>
    <w:rPr>
      <w:sz w:val="24"/>
    </w:rPr>
  </w:style>
  <w:style w:type="paragraph" w:styleId="BodyTextIndent2">
    <w:name w:val="Body Text Indent 2"/>
    <w:basedOn w:val="Normal"/>
    <w:rsid w:val="00426EED"/>
    <w:pPr>
      <w:ind w:left="2160" w:hanging="2160"/>
      <w:jc w:val="both"/>
    </w:pPr>
    <w:rPr>
      <w:sz w:val="24"/>
    </w:rPr>
  </w:style>
  <w:style w:type="paragraph" w:styleId="FootnoteText">
    <w:name w:val="footnote text"/>
    <w:basedOn w:val="Normal"/>
    <w:semiHidden/>
    <w:rsid w:val="00426EED"/>
    <w:pPr>
      <w:autoSpaceDE w:val="0"/>
      <w:autoSpaceDN w:val="0"/>
    </w:pPr>
  </w:style>
  <w:style w:type="paragraph" w:customStyle="1" w:styleId="Headx">
    <w:name w:val="Headx"/>
    <w:basedOn w:val="Normal"/>
    <w:rsid w:val="00426EED"/>
    <w:pPr>
      <w:tabs>
        <w:tab w:val="left" w:pos="360"/>
      </w:tabs>
      <w:jc w:val="both"/>
    </w:pPr>
    <w:rPr>
      <w:b/>
      <w:sz w:val="24"/>
    </w:rPr>
  </w:style>
  <w:style w:type="paragraph" w:styleId="PlainText">
    <w:name w:val="Plain Text"/>
    <w:basedOn w:val="Normal"/>
    <w:link w:val="PlainTextChar"/>
    <w:rsid w:val="00426EED"/>
    <w:rPr>
      <w:rFonts w:ascii="Courier New" w:hAnsi="Courier New"/>
    </w:rPr>
  </w:style>
  <w:style w:type="paragraph" w:styleId="BodyText">
    <w:name w:val="Body Text"/>
    <w:basedOn w:val="Normal"/>
    <w:link w:val="BodyTextChar"/>
    <w:rsid w:val="00426EED"/>
    <w:pPr>
      <w:spacing w:line="220" w:lineRule="exact"/>
      <w:jc w:val="both"/>
    </w:pPr>
    <w:rPr>
      <w:i/>
      <w:sz w:val="22"/>
    </w:rPr>
  </w:style>
  <w:style w:type="paragraph" w:styleId="BodyTextIndent">
    <w:name w:val="Body Text Indent"/>
    <w:basedOn w:val="Normal"/>
    <w:link w:val="BodyTextIndentChar"/>
    <w:rsid w:val="00426EED"/>
    <w:pPr>
      <w:tabs>
        <w:tab w:val="left" w:pos="252"/>
      </w:tabs>
      <w:spacing w:line="280" w:lineRule="exact"/>
      <w:ind w:left="2160" w:hanging="2250"/>
      <w:jc w:val="both"/>
    </w:pPr>
    <w:rPr>
      <w:sz w:val="22"/>
    </w:rPr>
  </w:style>
  <w:style w:type="paragraph" w:styleId="Header">
    <w:name w:val="header"/>
    <w:basedOn w:val="Normal"/>
    <w:rsid w:val="00426EED"/>
    <w:pPr>
      <w:tabs>
        <w:tab w:val="center" w:pos="4320"/>
        <w:tab w:val="right" w:pos="8640"/>
      </w:tabs>
    </w:pPr>
  </w:style>
  <w:style w:type="paragraph" w:customStyle="1" w:styleId="Heady">
    <w:name w:val="Heady"/>
    <w:basedOn w:val="Normal"/>
    <w:rsid w:val="00426EED"/>
    <w:pPr>
      <w:tabs>
        <w:tab w:val="left" w:pos="360"/>
      </w:tabs>
      <w:jc w:val="both"/>
    </w:pPr>
    <w:rPr>
      <w:sz w:val="22"/>
    </w:rPr>
  </w:style>
  <w:style w:type="paragraph" w:customStyle="1" w:styleId="mbody">
    <w:name w:val="m. body"/>
    <w:basedOn w:val="Normal"/>
    <w:rsid w:val="00426EED"/>
    <w:rPr>
      <w:sz w:val="24"/>
    </w:rPr>
  </w:style>
  <w:style w:type="paragraph" w:styleId="BodyText3">
    <w:name w:val="Body Text 3"/>
    <w:basedOn w:val="Normal"/>
    <w:rsid w:val="00426EED"/>
    <w:rPr>
      <w:color w:val="000000"/>
      <w:sz w:val="24"/>
    </w:rPr>
  </w:style>
  <w:style w:type="character" w:styleId="PageNumber">
    <w:name w:val="page number"/>
    <w:basedOn w:val="DefaultParagraphFont"/>
    <w:rsid w:val="00426EED"/>
  </w:style>
  <w:style w:type="paragraph" w:styleId="Footer">
    <w:name w:val="footer"/>
    <w:basedOn w:val="Normal"/>
    <w:rsid w:val="00426EED"/>
    <w:pPr>
      <w:tabs>
        <w:tab w:val="center" w:pos="4320"/>
        <w:tab w:val="right" w:pos="8640"/>
      </w:tabs>
    </w:pPr>
  </w:style>
  <w:style w:type="character" w:styleId="Hyperlink">
    <w:name w:val="Hyperlink"/>
    <w:rsid w:val="00426EED"/>
    <w:rPr>
      <w:color w:val="0000FF"/>
      <w:u w:val="single"/>
    </w:rPr>
  </w:style>
  <w:style w:type="paragraph" w:styleId="BodyText2">
    <w:name w:val="Body Text 2"/>
    <w:basedOn w:val="Normal"/>
    <w:rsid w:val="00426EED"/>
    <w:pPr>
      <w:jc w:val="both"/>
    </w:pPr>
    <w:rPr>
      <w:sz w:val="24"/>
    </w:rPr>
  </w:style>
  <w:style w:type="paragraph" w:styleId="BodyTextIndent3">
    <w:name w:val="Body Text Indent 3"/>
    <w:basedOn w:val="Normal"/>
    <w:rsid w:val="00426EED"/>
    <w:pPr>
      <w:ind w:left="720" w:firstLine="720"/>
      <w:jc w:val="both"/>
    </w:pPr>
  </w:style>
  <w:style w:type="character" w:styleId="FollowedHyperlink">
    <w:name w:val="FollowedHyperlink"/>
    <w:rsid w:val="00426EED"/>
    <w:rPr>
      <w:color w:val="800080"/>
      <w:u w:val="single"/>
    </w:rPr>
  </w:style>
  <w:style w:type="paragraph" w:styleId="NormalWeb">
    <w:name w:val="Normal (Web)"/>
    <w:basedOn w:val="Normal"/>
    <w:link w:val="NormalWebChar"/>
    <w:rsid w:val="00426EED"/>
    <w:pPr>
      <w:spacing w:before="100" w:beforeAutospacing="1" w:after="100" w:afterAutospacing="1"/>
    </w:pPr>
    <w:rPr>
      <w:sz w:val="24"/>
      <w:szCs w:val="24"/>
    </w:rPr>
  </w:style>
  <w:style w:type="paragraph" w:customStyle="1" w:styleId="Address">
    <w:name w:val="Address"/>
    <w:basedOn w:val="BodyText"/>
    <w:rsid w:val="00426EED"/>
    <w:pPr>
      <w:keepLines/>
      <w:spacing w:line="240" w:lineRule="auto"/>
      <w:ind w:left="-1800" w:right="1080"/>
      <w:jc w:val="center"/>
    </w:pPr>
    <w:rPr>
      <w:rFonts w:ascii="Arial" w:hAnsi="Arial"/>
    </w:rPr>
  </w:style>
  <w:style w:type="character" w:customStyle="1" w:styleId="bodycopy1">
    <w:name w:val="bodycopy1"/>
    <w:rsid w:val="00207623"/>
    <w:rPr>
      <w:rFonts w:ascii="Arial" w:hAnsi="Arial" w:cs="Arial" w:hint="default"/>
      <w:strike w:val="0"/>
      <w:dstrike w:val="0"/>
      <w:color w:val="000000"/>
      <w:sz w:val="18"/>
      <w:szCs w:val="18"/>
      <w:u w:val="none"/>
      <w:effect w:val="none"/>
    </w:rPr>
  </w:style>
  <w:style w:type="paragraph" w:customStyle="1" w:styleId="bodycopy">
    <w:name w:val="bodycopy"/>
    <w:basedOn w:val="Normal"/>
    <w:rsid w:val="00207623"/>
    <w:pPr>
      <w:spacing w:before="100" w:beforeAutospacing="1" w:after="100" w:afterAutospacing="1" w:line="210" w:lineRule="atLeast"/>
    </w:pPr>
    <w:rPr>
      <w:rFonts w:ascii="Arial" w:hAnsi="Arial" w:cs="Arial"/>
      <w:color w:val="000000"/>
      <w:sz w:val="18"/>
      <w:szCs w:val="18"/>
    </w:rPr>
  </w:style>
  <w:style w:type="character" w:customStyle="1" w:styleId="BodyTextChar">
    <w:name w:val="Body Text Char"/>
    <w:link w:val="BodyText"/>
    <w:rsid w:val="00244102"/>
    <w:rPr>
      <w:i/>
      <w:sz w:val="22"/>
      <w:lang w:val="en-US" w:eastAsia="en-US" w:bidi="ar-SA"/>
    </w:rPr>
  </w:style>
  <w:style w:type="character" w:customStyle="1" w:styleId="NormalWebChar">
    <w:name w:val="Normal (Web) Char"/>
    <w:link w:val="NormalWeb"/>
    <w:rsid w:val="00605282"/>
    <w:rPr>
      <w:sz w:val="24"/>
      <w:szCs w:val="24"/>
      <w:lang w:val="en-US" w:eastAsia="en-US" w:bidi="ar-SA"/>
    </w:rPr>
  </w:style>
  <w:style w:type="character" w:styleId="Strong">
    <w:name w:val="Strong"/>
    <w:uiPriority w:val="22"/>
    <w:qFormat/>
    <w:rsid w:val="00B65B60"/>
    <w:rPr>
      <w:b/>
      <w:bCs/>
    </w:rPr>
  </w:style>
  <w:style w:type="paragraph" w:customStyle="1" w:styleId="Style1">
    <w:name w:val="Style1"/>
    <w:basedOn w:val="Normal"/>
    <w:rsid w:val="00314803"/>
    <w:pPr>
      <w:numPr>
        <w:numId w:val="8"/>
      </w:numPr>
      <w:autoSpaceDE w:val="0"/>
      <w:autoSpaceDN w:val="0"/>
      <w:adjustRightInd w:val="0"/>
    </w:pPr>
    <w:rPr>
      <w:rFonts w:eastAsia="MS Mincho"/>
      <w:sz w:val="24"/>
      <w:szCs w:val="24"/>
    </w:rPr>
  </w:style>
  <w:style w:type="character" w:customStyle="1" w:styleId="blackres1">
    <w:name w:val="blackres1"/>
    <w:rsid w:val="00416E5F"/>
    <w:rPr>
      <w:rFonts w:ascii="Arial" w:hAnsi="Arial" w:cs="Arial" w:hint="default"/>
      <w:color w:val="000000"/>
      <w:sz w:val="20"/>
      <w:szCs w:val="20"/>
    </w:rPr>
  </w:style>
  <w:style w:type="paragraph" w:customStyle="1" w:styleId="NormalVerdana">
    <w:name w:val="Normal + Verdana"/>
    <w:aliases w:val="Black"/>
    <w:basedOn w:val="Normal"/>
    <w:link w:val="NormalVerdanaChar"/>
    <w:rsid w:val="008A29BD"/>
    <w:pPr>
      <w:ind w:left="548" w:hanging="1354"/>
      <w:jc w:val="both"/>
    </w:pPr>
    <w:rPr>
      <w:rFonts w:ascii="Verdana" w:hAnsi="Verdana" w:cs="Arial"/>
      <w:color w:val="333333"/>
      <w:lang w:eastAsia="zh-CN"/>
    </w:rPr>
  </w:style>
  <w:style w:type="paragraph" w:styleId="ListParagraph">
    <w:name w:val="List Paragraph"/>
    <w:basedOn w:val="Normal"/>
    <w:uiPriority w:val="99"/>
    <w:qFormat/>
    <w:rsid w:val="008A29BD"/>
    <w:pPr>
      <w:ind w:left="720"/>
      <w:contextualSpacing/>
    </w:pPr>
    <w:rPr>
      <w:rFonts w:eastAsia="Calibri"/>
      <w:sz w:val="24"/>
      <w:szCs w:val="24"/>
    </w:rPr>
  </w:style>
  <w:style w:type="character" w:customStyle="1" w:styleId="PlainTextChar">
    <w:name w:val="Plain Text Char"/>
    <w:link w:val="PlainText"/>
    <w:locked/>
    <w:rsid w:val="002F193C"/>
    <w:rPr>
      <w:rFonts w:ascii="Courier New" w:hAnsi="Courier New"/>
      <w:lang w:val="en-US" w:eastAsia="en-US" w:bidi="ar-SA"/>
    </w:rPr>
  </w:style>
  <w:style w:type="character" w:customStyle="1" w:styleId="NormalVerdanaChar">
    <w:name w:val="Normal + Verdana Char"/>
    <w:aliases w:val="Black Char"/>
    <w:link w:val="NormalVerdana"/>
    <w:rsid w:val="00DF103C"/>
    <w:rPr>
      <w:rFonts w:ascii="Verdana" w:hAnsi="Verdana" w:cs="Arial"/>
      <w:color w:val="333333"/>
      <w:lang w:val="en-US" w:eastAsia="zh-CN" w:bidi="ar-SA"/>
    </w:rPr>
  </w:style>
  <w:style w:type="character" w:customStyle="1" w:styleId="BodyTextIndentChar">
    <w:name w:val="Body Text Indent Char"/>
    <w:link w:val="BodyTextIndent"/>
    <w:rsid w:val="00462262"/>
    <w:rPr>
      <w:sz w:val="22"/>
      <w:lang w:val="en-US" w:eastAsia="en-US" w:bidi="ar-SA"/>
    </w:rPr>
  </w:style>
  <w:style w:type="paragraph" w:customStyle="1" w:styleId="CNParagraph">
    <w:name w:val="CN Paragraph"/>
    <w:link w:val="CNParagraphChar"/>
    <w:rsid w:val="003B18EF"/>
    <w:pPr>
      <w:spacing w:before="80" w:after="80"/>
      <w:ind w:left="360"/>
      <w:jc w:val="both"/>
    </w:pPr>
    <w:rPr>
      <w:rFonts w:ascii="Arial" w:hAnsi="Arial"/>
      <w:szCs w:val="18"/>
    </w:rPr>
  </w:style>
  <w:style w:type="character" w:customStyle="1" w:styleId="CNParagraphChar">
    <w:name w:val="CN Paragraph Char"/>
    <w:link w:val="CNParagraph"/>
    <w:rsid w:val="003B18EF"/>
    <w:rPr>
      <w:rFonts w:ascii="Arial" w:hAnsi="Arial"/>
      <w:szCs w:val="18"/>
    </w:rPr>
  </w:style>
  <w:style w:type="paragraph" w:styleId="NoSpacing">
    <w:name w:val="No Spacing"/>
    <w:uiPriority w:val="1"/>
    <w:qFormat/>
    <w:rsid w:val="005A56D1"/>
  </w:style>
  <w:style w:type="character" w:customStyle="1" w:styleId="apple-converted-space">
    <w:name w:val="apple-converted-space"/>
    <w:rsid w:val="005D108D"/>
  </w:style>
  <w:style w:type="paragraph" w:styleId="BalloonText">
    <w:name w:val="Balloon Text"/>
    <w:basedOn w:val="Normal"/>
    <w:link w:val="BalloonTextChar"/>
    <w:rsid w:val="00A86575"/>
    <w:rPr>
      <w:rFonts w:ascii="Tahoma" w:hAnsi="Tahoma" w:cs="Tahoma"/>
      <w:sz w:val="16"/>
      <w:szCs w:val="16"/>
    </w:rPr>
  </w:style>
  <w:style w:type="character" w:customStyle="1" w:styleId="BalloonTextChar">
    <w:name w:val="Balloon Text Char"/>
    <w:basedOn w:val="DefaultParagraphFont"/>
    <w:link w:val="BalloonText"/>
    <w:rsid w:val="00A865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4C1"/>
  </w:style>
  <w:style w:type="paragraph" w:styleId="Heading1">
    <w:name w:val="heading 1"/>
    <w:basedOn w:val="Normal"/>
    <w:next w:val="Normal"/>
    <w:qFormat/>
    <w:pPr>
      <w:keepNext/>
      <w:spacing w:line="360" w:lineRule="auto"/>
      <w:ind w:left="446"/>
      <w:outlineLvl w:val="0"/>
    </w:pPr>
    <w:rPr>
      <w:b/>
      <w:bCs/>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hd w:val="pct25" w:color="000000" w:fill="FFFFFF"/>
      <w:outlineLvl w:val="1"/>
    </w:pPr>
    <w:rPr>
      <w:b/>
      <w:sz w:val="24"/>
    </w:rPr>
  </w:style>
  <w:style w:type="paragraph" w:styleId="Heading3">
    <w:name w:val="heading 3"/>
    <w:basedOn w:val="Normal"/>
    <w:next w:val="Normal"/>
    <w:qFormat/>
    <w:pPr>
      <w:keepNext/>
      <w:numPr>
        <w:numId w:val="2"/>
      </w:numPr>
      <w:outlineLvl w:val="2"/>
    </w:pPr>
    <w:rPr>
      <w:b/>
      <w:sz w:val="22"/>
    </w:rPr>
  </w:style>
  <w:style w:type="paragraph" w:styleId="Heading4">
    <w:name w:val="heading 4"/>
    <w:basedOn w:val="Normal"/>
    <w:next w:val="Normal"/>
    <w:qFormat/>
    <w:pPr>
      <w:keepNext/>
      <w:tabs>
        <w:tab w:val="left" w:pos="360"/>
      </w:tabs>
      <w:ind w:left="360"/>
      <w:outlineLvl w:val="3"/>
    </w:pPr>
    <w:rPr>
      <w:sz w:val="24"/>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spacing w:line="360" w:lineRule="auto"/>
      <w:ind w:left="450"/>
      <w:outlineLvl w:val="5"/>
    </w:pPr>
    <w:rPr>
      <w:b/>
      <w:bCs/>
      <w:sz w:val="22"/>
      <w:szCs w:val="22"/>
    </w:rPr>
  </w:style>
  <w:style w:type="paragraph" w:styleId="Heading7">
    <w:name w:val="heading 7"/>
    <w:basedOn w:val="Normal"/>
    <w:next w:val="Normal"/>
    <w:qFormat/>
    <w:pPr>
      <w:keepNext/>
      <w:spacing w:line="360" w:lineRule="auto"/>
      <w:ind w:firstLine="720"/>
      <w:jc w:val="both"/>
      <w:outlineLvl w:val="6"/>
    </w:pPr>
    <w:rPr>
      <w:b/>
      <w:bCs/>
    </w:rPr>
  </w:style>
  <w:style w:type="paragraph" w:styleId="Heading8">
    <w:name w:val="heading 8"/>
    <w:basedOn w:val="Normal"/>
    <w:next w:val="Normal"/>
    <w:qFormat/>
    <w:pPr>
      <w:keepNext/>
      <w:ind w:right="211"/>
      <w:outlineLvl w:val="7"/>
    </w:pPr>
    <w:rPr>
      <w:sz w:val="28"/>
    </w:rPr>
  </w:style>
  <w:style w:type="paragraph" w:styleId="Heading9">
    <w:name w:val="heading 9"/>
    <w:basedOn w:val="Normal"/>
    <w:next w:val="Normal"/>
    <w:qFormat/>
    <w:pPr>
      <w:keepNext/>
      <w:spacing w:line="360" w:lineRule="auto"/>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aliases w:val="B1"/>
    <w:basedOn w:val="Normal"/>
    <w:pPr>
      <w:numPr>
        <w:numId w:val="1"/>
      </w:numPr>
      <w:tabs>
        <w:tab w:val="left" w:pos="792"/>
      </w:tabs>
      <w:jc w:val="both"/>
    </w:pPr>
    <w:rPr>
      <w:rFonts w:ascii="Tahoma" w:hAnsi="Tahoma"/>
    </w:rPr>
  </w:style>
  <w:style w:type="paragraph" w:styleId="ListBullet">
    <w:name w:val="List Bullet"/>
    <w:basedOn w:val="Normal"/>
    <w:autoRedefine/>
    <w:pPr>
      <w:numPr>
        <w:numId w:val="3"/>
      </w:numPr>
      <w:autoSpaceDE w:val="0"/>
      <w:autoSpaceDN w:val="0"/>
      <w:jc w:val="both"/>
    </w:pPr>
    <w:rPr>
      <w:sz w:val="24"/>
    </w:rPr>
  </w:style>
  <w:style w:type="paragraph" w:styleId="BodyTextIndent2">
    <w:name w:val="Body Text Indent 2"/>
    <w:basedOn w:val="Normal"/>
    <w:pPr>
      <w:ind w:left="2160" w:hanging="2160"/>
      <w:jc w:val="both"/>
    </w:pPr>
    <w:rPr>
      <w:sz w:val="24"/>
    </w:rPr>
  </w:style>
  <w:style w:type="paragraph" w:styleId="FootnoteText">
    <w:name w:val="footnote text"/>
    <w:basedOn w:val="Normal"/>
    <w:semiHidden/>
    <w:pPr>
      <w:autoSpaceDE w:val="0"/>
      <w:autoSpaceDN w:val="0"/>
    </w:pPr>
  </w:style>
  <w:style w:type="paragraph" w:customStyle="1" w:styleId="Headx">
    <w:name w:val="Headx"/>
    <w:basedOn w:val="Normal"/>
    <w:pPr>
      <w:tabs>
        <w:tab w:val="left" w:pos="360"/>
      </w:tabs>
      <w:jc w:val="both"/>
    </w:pPr>
    <w:rPr>
      <w:b/>
      <w:sz w:val="24"/>
    </w:rPr>
  </w:style>
  <w:style w:type="paragraph" w:styleId="PlainText">
    <w:name w:val="Plain Text"/>
    <w:basedOn w:val="Normal"/>
    <w:link w:val="PlainTextChar"/>
    <w:rPr>
      <w:rFonts w:ascii="Courier New" w:hAnsi="Courier New"/>
    </w:rPr>
  </w:style>
  <w:style w:type="paragraph" w:styleId="BodyText">
    <w:name w:val="Body Text"/>
    <w:basedOn w:val="Normal"/>
    <w:link w:val="BodyTextChar"/>
    <w:pPr>
      <w:spacing w:line="220" w:lineRule="exact"/>
      <w:jc w:val="both"/>
    </w:pPr>
    <w:rPr>
      <w:i/>
      <w:sz w:val="22"/>
    </w:rPr>
  </w:style>
  <w:style w:type="paragraph" w:styleId="BodyTextIndent">
    <w:name w:val="Body Text Indent"/>
    <w:basedOn w:val="Normal"/>
    <w:link w:val="BodyTextIndentChar"/>
    <w:pPr>
      <w:tabs>
        <w:tab w:val="left" w:pos="252"/>
      </w:tabs>
      <w:spacing w:line="280" w:lineRule="exact"/>
      <w:ind w:left="2160" w:hanging="2250"/>
      <w:jc w:val="both"/>
    </w:pPr>
    <w:rPr>
      <w:sz w:val="22"/>
    </w:rPr>
  </w:style>
  <w:style w:type="paragraph" w:styleId="Header">
    <w:name w:val="header"/>
    <w:basedOn w:val="Normal"/>
    <w:pPr>
      <w:tabs>
        <w:tab w:val="center" w:pos="4320"/>
        <w:tab w:val="right" w:pos="8640"/>
      </w:tabs>
    </w:pPr>
  </w:style>
  <w:style w:type="paragraph" w:customStyle="1" w:styleId="Heady">
    <w:name w:val="Heady"/>
    <w:basedOn w:val="Normal"/>
    <w:pPr>
      <w:tabs>
        <w:tab w:val="left" w:pos="360"/>
      </w:tabs>
      <w:jc w:val="both"/>
    </w:pPr>
    <w:rPr>
      <w:sz w:val="22"/>
    </w:rPr>
  </w:style>
  <w:style w:type="paragraph" w:customStyle="1" w:styleId="mbody">
    <w:name w:val="m. body"/>
    <w:basedOn w:val="Normal"/>
    <w:rPr>
      <w:sz w:val="24"/>
    </w:rPr>
  </w:style>
  <w:style w:type="paragraph" w:styleId="BodyText3">
    <w:name w:val="Body Text 3"/>
    <w:basedOn w:val="Normal"/>
    <w:rPr>
      <w:color w:val="000000"/>
      <w:sz w:val="24"/>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BodyText2">
    <w:name w:val="Body Text 2"/>
    <w:basedOn w:val="Normal"/>
    <w:pPr>
      <w:jc w:val="both"/>
    </w:pPr>
    <w:rPr>
      <w:sz w:val="24"/>
    </w:rPr>
  </w:style>
  <w:style w:type="paragraph" w:styleId="BodyTextIndent3">
    <w:name w:val="Body Text Indent 3"/>
    <w:basedOn w:val="Normal"/>
    <w:pPr>
      <w:ind w:left="720" w:firstLine="720"/>
      <w:jc w:val="both"/>
    </w:pPr>
  </w:style>
  <w:style w:type="character" w:styleId="FollowedHyperlink">
    <w:name w:val="FollowedHyperlink"/>
    <w:rPr>
      <w:color w:val="800080"/>
      <w:u w:val="single"/>
    </w:rPr>
  </w:style>
  <w:style w:type="paragraph" w:styleId="NormalWeb">
    <w:name w:val="Normal (Web)"/>
    <w:basedOn w:val="Normal"/>
    <w:link w:val="NormalWebChar"/>
    <w:pPr>
      <w:spacing w:before="100" w:beforeAutospacing="1" w:after="100" w:afterAutospacing="1"/>
    </w:pPr>
    <w:rPr>
      <w:sz w:val="24"/>
      <w:szCs w:val="24"/>
    </w:rPr>
  </w:style>
  <w:style w:type="paragraph" w:customStyle="1" w:styleId="Address">
    <w:name w:val="Address"/>
    <w:basedOn w:val="BodyText"/>
    <w:pPr>
      <w:keepLines/>
      <w:spacing w:line="240" w:lineRule="auto"/>
      <w:ind w:left="-1800" w:right="1080"/>
      <w:jc w:val="center"/>
    </w:pPr>
    <w:rPr>
      <w:rFonts w:ascii="Arial" w:hAnsi="Arial"/>
    </w:rPr>
  </w:style>
  <w:style w:type="character" w:customStyle="1" w:styleId="bodycopy1">
    <w:name w:val="bodycopy1"/>
    <w:rsid w:val="00207623"/>
    <w:rPr>
      <w:rFonts w:ascii="Arial" w:hAnsi="Arial" w:cs="Arial" w:hint="default"/>
      <w:strike w:val="0"/>
      <w:dstrike w:val="0"/>
      <w:color w:val="000000"/>
      <w:sz w:val="18"/>
      <w:szCs w:val="18"/>
      <w:u w:val="none"/>
      <w:effect w:val="none"/>
    </w:rPr>
  </w:style>
  <w:style w:type="paragraph" w:customStyle="1" w:styleId="bodycopy">
    <w:name w:val="bodycopy"/>
    <w:basedOn w:val="Normal"/>
    <w:rsid w:val="00207623"/>
    <w:pPr>
      <w:spacing w:before="100" w:beforeAutospacing="1" w:after="100" w:afterAutospacing="1" w:line="210" w:lineRule="atLeast"/>
    </w:pPr>
    <w:rPr>
      <w:rFonts w:ascii="Arial" w:hAnsi="Arial" w:cs="Arial"/>
      <w:color w:val="000000"/>
      <w:sz w:val="18"/>
      <w:szCs w:val="18"/>
    </w:rPr>
  </w:style>
  <w:style w:type="character" w:customStyle="1" w:styleId="BodyTextChar">
    <w:name w:val="Body Text Char"/>
    <w:link w:val="BodyText"/>
    <w:rsid w:val="00244102"/>
    <w:rPr>
      <w:i/>
      <w:sz w:val="22"/>
      <w:lang w:val="en-US" w:eastAsia="en-US" w:bidi="ar-SA"/>
    </w:rPr>
  </w:style>
  <w:style w:type="character" w:customStyle="1" w:styleId="NormalWebChar">
    <w:name w:val="Normal (Web) Char"/>
    <w:link w:val="NormalWeb"/>
    <w:rsid w:val="00605282"/>
    <w:rPr>
      <w:sz w:val="24"/>
      <w:szCs w:val="24"/>
      <w:lang w:val="en-US" w:eastAsia="en-US" w:bidi="ar-SA"/>
    </w:rPr>
  </w:style>
  <w:style w:type="character" w:styleId="Strong">
    <w:name w:val="Strong"/>
    <w:uiPriority w:val="22"/>
    <w:qFormat/>
    <w:rsid w:val="00B65B60"/>
    <w:rPr>
      <w:b/>
      <w:bCs/>
    </w:rPr>
  </w:style>
  <w:style w:type="paragraph" w:customStyle="1" w:styleId="Style1">
    <w:name w:val="Style1"/>
    <w:basedOn w:val="Normal"/>
    <w:rsid w:val="00314803"/>
    <w:pPr>
      <w:numPr>
        <w:numId w:val="8"/>
      </w:numPr>
      <w:autoSpaceDE w:val="0"/>
      <w:autoSpaceDN w:val="0"/>
      <w:adjustRightInd w:val="0"/>
    </w:pPr>
    <w:rPr>
      <w:rFonts w:eastAsia="MS Mincho"/>
      <w:sz w:val="24"/>
      <w:szCs w:val="24"/>
    </w:rPr>
  </w:style>
  <w:style w:type="character" w:customStyle="1" w:styleId="blackres1">
    <w:name w:val="blackres1"/>
    <w:rsid w:val="00416E5F"/>
    <w:rPr>
      <w:rFonts w:ascii="Arial" w:hAnsi="Arial" w:cs="Arial" w:hint="default"/>
      <w:color w:val="000000"/>
      <w:sz w:val="20"/>
      <w:szCs w:val="20"/>
    </w:rPr>
  </w:style>
  <w:style w:type="paragraph" w:customStyle="1" w:styleId="NormalVerdana">
    <w:name w:val="Normal + Verdana"/>
    <w:aliases w:val="Black"/>
    <w:basedOn w:val="Normal"/>
    <w:link w:val="NormalVerdanaChar"/>
    <w:rsid w:val="008A29BD"/>
    <w:pPr>
      <w:ind w:left="548" w:hanging="1354"/>
      <w:jc w:val="both"/>
    </w:pPr>
    <w:rPr>
      <w:rFonts w:ascii="Verdana" w:hAnsi="Verdana" w:cs="Arial"/>
      <w:color w:val="333333"/>
      <w:lang w:eastAsia="zh-CN"/>
    </w:rPr>
  </w:style>
  <w:style w:type="paragraph" w:styleId="ListParagraph">
    <w:name w:val="List Paragraph"/>
    <w:basedOn w:val="Normal"/>
    <w:uiPriority w:val="99"/>
    <w:qFormat/>
    <w:rsid w:val="008A29BD"/>
    <w:pPr>
      <w:ind w:left="720"/>
      <w:contextualSpacing/>
    </w:pPr>
    <w:rPr>
      <w:rFonts w:eastAsia="Calibri"/>
      <w:sz w:val="24"/>
      <w:szCs w:val="24"/>
    </w:rPr>
  </w:style>
  <w:style w:type="character" w:customStyle="1" w:styleId="PlainTextChar">
    <w:name w:val="Plain Text Char"/>
    <w:link w:val="PlainText"/>
    <w:locked/>
    <w:rsid w:val="002F193C"/>
    <w:rPr>
      <w:rFonts w:ascii="Courier New" w:hAnsi="Courier New"/>
      <w:lang w:val="en-US" w:eastAsia="en-US" w:bidi="ar-SA"/>
    </w:rPr>
  </w:style>
  <w:style w:type="character" w:customStyle="1" w:styleId="NormalVerdanaChar">
    <w:name w:val="Normal + Verdana Char"/>
    <w:aliases w:val="Black Char"/>
    <w:link w:val="NormalVerdana"/>
    <w:rsid w:val="00DF103C"/>
    <w:rPr>
      <w:rFonts w:ascii="Verdana" w:hAnsi="Verdana" w:cs="Arial"/>
      <w:color w:val="333333"/>
      <w:lang w:val="en-US" w:eastAsia="zh-CN" w:bidi="ar-SA"/>
    </w:rPr>
  </w:style>
  <w:style w:type="character" w:customStyle="1" w:styleId="BodyTextIndentChar">
    <w:name w:val="Body Text Indent Char"/>
    <w:link w:val="BodyTextIndent"/>
    <w:rsid w:val="00462262"/>
    <w:rPr>
      <w:sz w:val="22"/>
      <w:lang w:val="en-US" w:eastAsia="en-US" w:bidi="ar-SA"/>
    </w:rPr>
  </w:style>
  <w:style w:type="paragraph" w:customStyle="1" w:styleId="CNParagraph">
    <w:name w:val="CN Paragraph"/>
    <w:link w:val="CNParagraphChar"/>
    <w:rsid w:val="003B18EF"/>
    <w:pPr>
      <w:spacing w:before="80" w:after="80"/>
      <w:ind w:left="360"/>
      <w:jc w:val="both"/>
    </w:pPr>
    <w:rPr>
      <w:rFonts w:ascii="Arial" w:hAnsi="Arial"/>
      <w:szCs w:val="18"/>
    </w:rPr>
  </w:style>
  <w:style w:type="character" w:customStyle="1" w:styleId="CNParagraphChar">
    <w:name w:val="CN Paragraph Char"/>
    <w:link w:val="CNParagraph"/>
    <w:rsid w:val="003B18EF"/>
    <w:rPr>
      <w:rFonts w:ascii="Arial" w:hAnsi="Arial"/>
      <w:szCs w:val="18"/>
    </w:rPr>
  </w:style>
  <w:style w:type="paragraph" w:styleId="NoSpacing">
    <w:name w:val="No Spacing"/>
    <w:uiPriority w:val="1"/>
    <w:qFormat/>
    <w:rsid w:val="005A56D1"/>
  </w:style>
  <w:style w:type="character" w:customStyle="1" w:styleId="apple-converted-space">
    <w:name w:val="apple-converted-space"/>
    <w:rsid w:val="005D108D"/>
  </w:style>
  <w:style w:type="paragraph" w:styleId="BalloonText">
    <w:name w:val="Balloon Text"/>
    <w:basedOn w:val="Normal"/>
    <w:link w:val="BalloonTextChar"/>
    <w:rsid w:val="00A86575"/>
    <w:rPr>
      <w:rFonts w:ascii="Tahoma" w:hAnsi="Tahoma" w:cs="Tahoma"/>
      <w:sz w:val="16"/>
      <w:szCs w:val="16"/>
    </w:rPr>
  </w:style>
  <w:style w:type="character" w:customStyle="1" w:styleId="BalloonTextChar">
    <w:name w:val="Balloon Text Char"/>
    <w:basedOn w:val="DefaultParagraphFont"/>
    <w:link w:val="BalloonText"/>
    <w:rsid w:val="00A865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3116847">
      <w:bodyDiv w:val="1"/>
      <w:marLeft w:val="0"/>
      <w:marRight w:val="0"/>
      <w:marTop w:val="0"/>
      <w:marBottom w:val="0"/>
      <w:divBdr>
        <w:top w:val="none" w:sz="0" w:space="0" w:color="auto"/>
        <w:left w:val="none" w:sz="0" w:space="0" w:color="auto"/>
        <w:bottom w:val="none" w:sz="0" w:space="0" w:color="auto"/>
        <w:right w:val="none" w:sz="0" w:space="0" w:color="auto"/>
      </w:divBdr>
    </w:div>
    <w:div w:id="491916363">
      <w:bodyDiv w:val="1"/>
      <w:marLeft w:val="0"/>
      <w:marRight w:val="0"/>
      <w:marTop w:val="0"/>
      <w:marBottom w:val="0"/>
      <w:divBdr>
        <w:top w:val="none" w:sz="0" w:space="0" w:color="auto"/>
        <w:left w:val="none" w:sz="0" w:space="0" w:color="auto"/>
        <w:bottom w:val="none" w:sz="0" w:space="0" w:color="auto"/>
        <w:right w:val="none" w:sz="0" w:space="0" w:color="auto"/>
      </w:divBdr>
    </w:div>
    <w:div w:id="614868743">
      <w:bodyDiv w:val="1"/>
      <w:marLeft w:val="0"/>
      <w:marRight w:val="0"/>
      <w:marTop w:val="0"/>
      <w:marBottom w:val="0"/>
      <w:divBdr>
        <w:top w:val="none" w:sz="0" w:space="0" w:color="auto"/>
        <w:left w:val="none" w:sz="0" w:space="0" w:color="auto"/>
        <w:bottom w:val="none" w:sz="0" w:space="0" w:color="auto"/>
        <w:right w:val="none" w:sz="0" w:space="0" w:color="auto"/>
      </w:divBdr>
    </w:div>
    <w:div w:id="676542175">
      <w:bodyDiv w:val="1"/>
      <w:marLeft w:val="0"/>
      <w:marRight w:val="0"/>
      <w:marTop w:val="0"/>
      <w:marBottom w:val="0"/>
      <w:divBdr>
        <w:top w:val="none" w:sz="0" w:space="0" w:color="auto"/>
        <w:left w:val="none" w:sz="0" w:space="0" w:color="auto"/>
        <w:bottom w:val="none" w:sz="0" w:space="0" w:color="auto"/>
        <w:right w:val="none" w:sz="0" w:space="0" w:color="auto"/>
      </w:divBdr>
    </w:div>
    <w:div w:id="1110930304">
      <w:bodyDiv w:val="1"/>
      <w:marLeft w:val="0"/>
      <w:marRight w:val="0"/>
      <w:marTop w:val="0"/>
      <w:marBottom w:val="0"/>
      <w:divBdr>
        <w:top w:val="none" w:sz="0" w:space="0" w:color="auto"/>
        <w:left w:val="none" w:sz="0" w:space="0" w:color="auto"/>
        <w:bottom w:val="none" w:sz="0" w:space="0" w:color="auto"/>
        <w:right w:val="none" w:sz="0" w:space="0" w:color="auto"/>
      </w:divBdr>
    </w:div>
    <w:div w:id="1232540063">
      <w:bodyDiv w:val="1"/>
      <w:marLeft w:val="0"/>
      <w:marRight w:val="0"/>
      <w:marTop w:val="0"/>
      <w:marBottom w:val="0"/>
      <w:divBdr>
        <w:top w:val="none" w:sz="0" w:space="0" w:color="auto"/>
        <w:left w:val="none" w:sz="0" w:space="0" w:color="auto"/>
        <w:bottom w:val="none" w:sz="0" w:space="0" w:color="auto"/>
        <w:right w:val="none" w:sz="0" w:space="0" w:color="auto"/>
      </w:divBdr>
    </w:div>
    <w:div w:id="1326321462">
      <w:bodyDiv w:val="1"/>
      <w:marLeft w:val="0"/>
      <w:marRight w:val="0"/>
      <w:marTop w:val="0"/>
      <w:marBottom w:val="0"/>
      <w:divBdr>
        <w:top w:val="none" w:sz="0" w:space="0" w:color="auto"/>
        <w:left w:val="none" w:sz="0" w:space="0" w:color="auto"/>
        <w:bottom w:val="none" w:sz="0" w:space="0" w:color="auto"/>
        <w:right w:val="none" w:sz="0" w:space="0" w:color="auto"/>
      </w:divBdr>
    </w:div>
    <w:div w:id="1326545215">
      <w:bodyDiv w:val="1"/>
      <w:marLeft w:val="0"/>
      <w:marRight w:val="0"/>
      <w:marTop w:val="0"/>
      <w:marBottom w:val="0"/>
      <w:divBdr>
        <w:top w:val="none" w:sz="0" w:space="0" w:color="auto"/>
        <w:left w:val="none" w:sz="0" w:space="0" w:color="auto"/>
        <w:bottom w:val="none" w:sz="0" w:space="0" w:color="auto"/>
        <w:right w:val="none" w:sz="0" w:space="0" w:color="auto"/>
      </w:divBdr>
    </w:div>
    <w:div w:id="1458601004">
      <w:bodyDiv w:val="1"/>
      <w:marLeft w:val="0"/>
      <w:marRight w:val="0"/>
      <w:marTop w:val="0"/>
      <w:marBottom w:val="0"/>
      <w:divBdr>
        <w:top w:val="none" w:sz="0" w:space="0" w:color="auto"/>
        <w:left w:val="none" w:sz="0" w:space="0" w:color="auto"/>
        <w:bottom w:val="none" w:sz="0" w:space="0" w:color="auto"/>
        <w:right w:val="none" w:sz="0" w:space="0" w:color="auto"/>
      </w:divBdr>
    </w:div>
    <w:div w:id="1644890391">
      <w:bodyDiv w:val="1"/>
      <w:marLeft w:val="0"/>
      <w:marRight w:val="0"/>
      <w:marTop w:val="0"/>
      <w:marBottom w:val="0"/>
      <w:divBdr>
        <w:top w:val="none" w:sz="0" w:space="0" w:color="auto"/>
        <w:left w:val="none" w:sz="0" w:space="0" w:color="auto"/>
        <w:bottom w:val="none" w:sz="0" w:space="0" w:color="auto"/>
        <w:right w:val="none" w:sz="0" w:space="0" w:color="auto"/>
      </w:divBdr>
    </w:div>
    <w:div w:id="1786458932">
      <w:bodyDiv w:val="1"/>
      <w:marLeft w:val="0"/>
      <w:marRight w:val="0"/>
      <w:marTop w:val="0"/>
      <w:marBottom w:val="0"/>
      <w:divBdr>
        <w:top w:val="none" w:sz="0" w:space="0" w:color="auto"/>
        <w:left w:val="none" w:sz="0" w:space="0" w:color="auto"/>
        <w:bottom w:val="none" w:sz="0" w:space="0" w:color="auto"/>
        <w:right w:val="none" w:sz="0" w:space="0" w:color="auto"/>
      </w:divBdr>
    </w:div>
    <w:div w:id="2079936359">
      <w:bodyDiv w:val="1"/>
      <w:marLeft w:val="0"/>
      <w:marRight w:val="0"/>
      <w:marTop w:val="0"/>
      <w:marBottom w:val="0"/>
      <w:divBdr>
        <w:top w:val="none" w:sz="0" w:space="0" w:color="auto"/>
        <w:left w:val="none" w:sz="0" w:space="0" w:color="auto"/>
        <w:bottom w:val="none" w:sz="0" w:space="0" w:color="auto"/>
        <w:right w:val="none" w:sz="0" w:space="0" w:color="auto"/>
      </w:divBdr>
    </w:div>
    <w:div w:id="2133012756">
      <w:bodyDiv w:val="1"/>
      <w:marLeft w:val="60"/>
      <w:marRight w:val="60"/>
      <w:marTop w:val="0"/>
      <w:marBottom w:val="0"/>
      <w:divBdr>
        <w:top w:val="none" w:sz="0" w:space="0" w:color="auto"/>
        <w:left w:val="none" w:sz="0" w:space="0" w:color="auto"/>
        <w:bottom w:val="none" w:sz="0" w:space="0" w:color="auto"/>
        <w:right w:val="none" w:sz="0" w:space="0" w:color="auto"/>
      </w:divBdr>
      <w:divsChild>
        <w:div w:id="794103298">
          <w:marLeft w:val="0"/>
          <w:marRight w:val="0"/>
          <w:marTop w:val="240"/>
          <w:marBottom w:val="240"/>
          <w:divBdr>
            <w:top w:val="none" w:sz="0" w:space="0" w:color="auto"/>
            <w:left w:val="none" w:sz="0" w:space="0" w:color="auto"/>
            <w:bottom w:val="none" w:sz="0" w:space="0" w:color="auto"/>
            <w:right w:val="none" w:sz="0" w:space="0" w:color="auto"/>
          </w:divBdr>
          <w:divsChild>
            <w:div w:id="9125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yeturuapps@yahoo.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4472</Words>
  <Characters>25492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Experience Summary</vt:lpstr>
    </vt:vector>
  </TitlesOfParts>
  <Company>Johnson &amp; Johnson</Company>
  <LinksUpToDate>false</LinksUpToDate>
  <CharactersWithSpaces>29905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Rentmh008</dc:creator>
  <cp:lastModifiedBy>lav</cp:lastModifiedBy>
  <cp:revision>2</cp:revision>
  <cp:lastPrinted>2014-03-14T14:23:00Z</cp:lastPrinted>
  <dcterms:created xsi:type="dcterms:W3CDTF">2014-04-10T14:33:00Z</dcterms:created>
  <dcterms:modified xsi:type="dcterms:W3CDTF">2014-04-10T14:33:00Z</dcterms:modified>
</cp:coreProperties>
</file>