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B51" w:rsidRPr="00597049" w:rsidRDefault="00555F91" w:rsidP="00F55A44">
      <w:pPr>
        <w:pStyle w:val="Header"/>
        <w:spacing w:line="276" w:lineRule="auto"/>
        <w:jc w:val="both"/>
        <w:rPr>
          <w:rFonts w:ascii="Times New Roman" w:hAnsi="Times New Roman" w:cs="Times New Roman"/>
          <w:b/>
          <w:color w:val="000000" w:themeColor="text1"/>
        </w:rPr>
      </w:pPr>
      <w:r w:rsidRPr="00597049">
        <w:rPr>
          <w:rFonts w:ascii="Times New Roman" w:hAnsi="Times New Roman" w:cs="Times New Roman"/>
          <w:b/>
          <w:color w:val="000000" w:themeColor="text1"/>
        </w:rPr>
        <w:t>CHAKRIKA NALLURI</w:t>
      </w:r>
      <w:r w:rsidR="00211B51" w:rsidRPr="00597049">
        <w:rPr>
          <w:rFonts w:ascii="Times New Roman" w:hAnsi="Times New Roman" w:cs="Times New Roman"/>
          <w:b/>
          <w:color w:val="000000" w:themeColor="text1"/>
        </w:rPr>
        <w:tab/>
      </w:r>
      <w:r w:rsidR="00211B51" w:rsidRPr="00597049">
        <w:rPr>
          <w:rFonts w:ascii="Times New Roman" w:hAnsi="Times New Roman" w:cs="Times New Roman"/>
          <w:b/>
          <w:color w:val="000000" w:themeColor="text1"/>
        </w:rPr>
        <w:tab/>
        <w:t xml:space="preserve">Phone: </w:t>
      </w:r>
      <w:r w:rsidRPr="00597049">
        <w:rPr>
          <w:rFonts w:ascii="Times New Roman" w:hAnsi="Times New Roman" w:cs="Times New Roman"/>
          <w:b/>
          <w:color w:val="000000" w:themeColor="text1"/>
        </w:rPr>
        <w:t>703-639-8881</w:t>
      </w:r>
    </w:p>
    <w:p w:rsidR="00EC344F" w:rsidRPr="00597049" w:rsidRDefault="00AD046B" w:rsidP="00F55A44">
      <w:pPr>
        <w:pStyle w:val="Header"/>
        <w:spacing w:line="276" w:lineRule="auto"/>
        <w:jc w:val="both"/>
        <w:rPr>
          <w:rFonts w:ascii="Times New Roman" w:hAnsi="Times New Roman" w:cs="Times New Roman"/>
          <w:b/>
          <w:color w:val="000000" w:themeColor="text1"/>
        </w:rPr>
      </w:pPr>
      <w:r w:rsidRPr="00597049">
        <w:rPr>
          <w:rFonts w:ascii="Times New Roman" w:hAnsi="Times New Roman" w:cs="Times New Roman"/>
          <w:b/>
          <w:color w:val="000000" w:themeColor="text1"/>
        </w:rPr>
        <w:t>Sr. Java</w:t>
      </w:r>
      <w:r w:rsidR="00211B51" w:rsidRPr="00597049">
        <w:rPr>
          <w:rFonts w:ascii="Times New Roman" w:hAnsi="Times New Roman" w:cs="Times New Roman"/>
          <w:b/>
          <w:color w:val="000000" w:themeColor="text1"/>
        </w:rPr>
        <w:t xml:space="preserve"> Developer</w:t>
      </w:r>
      <w:r w:rsidR="00211B51" w:rsidRPr="00597049">
        <w:rPr>
          <w:rFonts w:ascii="Times New Roman" w:hAnsi="Times New Roman" w:cs="Times New Roman"/>
          <w:b/>
          <w:color w:val="000000" w:themeColor="text1"/>
        </w:rPr>
        <w:tab/>
      </w:r>
      <w:r w:rsidR="00211B51" w:rsidRPr="00597049">
        <w:rPr>
          <w:rFonts w:ascii="Times New Roman" w:hAnsi="Times New Roman" w:cs="Times New Roman"/>
          <w:b/>
          <w:color w:val="000000" w:themeColor="text1"/>
        </w:rPr>
        <w:tab/>
        <w:t xml:space="preserve">Email: </w:t>
      </w:r>
      <w:r w:rsidR="008E4FAB">
        <w:rPr>
          <w:rFonts w:ascii="Times New Roman" w:hAnsi="Times New Roman" w:cs="Times New Roman"/>
          <w:b/>
          <w:color w:val="000000" w:themeColor="text1"/>
        </w:rPr>
        <w:t>chakrika242</w:t>
      </w:r>
      <w:r w:rsidR="00F77569" w:rsidRPr="00597049">
        <w:rPr>
          <w:rFonts w:ascii="Times New Roman" w:hAnsi="Times New Roman" w:cs="Times New Roman"/>
          <w:b/>
          <w:color w:val="000000" w:themeColor="text1"/>
        </w:rPr>
        <w:t>@gmail.com</w:t>
      </w:r>
    </w:p>
    <w:p w:rsidR="00EC344F" w:rsidRPr="00597049" w:rsidRDefault="00146B56" w:rsidP="00F55A44">
      <w:pPr>
        <w:pStyle w:val="Header"/>
        <w:spacing w:line="276" w:lineRule="auto"/>
        <w:jc w:val="both"/>
        <w:rPr>
          <w:rFonts w:ascii="Times New Roman" w:hAnsi="Times New Roman" w:cs="Times New Roman"/>
          <w:b/>
          <w:color w:val="000000" w:themeColor="text1"/>
        </w:rPr>
      </w:pPr>
      <w:r>
        <w:rPr>
          <w:rFonts w:ascii="Times New Roman" w:hAnsi="Times New Roman" w:cs="Times New Roman"/>
          <w:b/>
          <w:noProof/>
          <w:color w:val="000000" w:themeColor="text1"/>
        </w:rPr>
        <w:pict>
          <v:line id="Straight Connector 3" o:spid="_x0000_s1026" style="position:absolute;left:0;text-align:left;flip:y;z-index:251659264;visibility:visible" from="-15pt,6.3pt" to="44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" strokecolor="black [3200]" strokeweight="1pt">
            <v:stroke joinstyle="miter"/>
          </v:line>
        </w:pict>
      </w:r>
    </w:p>
    <w:p w:rsidR="00623D07" w:rsidRPr="00597049" w:rsidRDefault="00623D07" w:rsidP="00F55A44">
      <w:pPr>
        <w:pStyle w:val="Header"/>
        <w:spacing w:after="60" w:line="276" w:lineRule="auto"/>
        <w:jc w:val="both"/>
        <w:rPr>
          <w:rFonts w:ascii="Times New Roman" w:hAnsi="Times New Roman" w:cs="Times New Roman"/>
          <w:b/>
          <w:color w:val="000000" w:themeColor="text1"/>
          <w:u w:val="single"/>
        </w:rPr>
      </w:pPr>
      <w:r w:rsidRPr="00597049">
        <w:rPr>
          <w:rFonts w:ascii="Times New Roman" w:hAnsi="Times New Roman" w:cs="Times New Roman"/>
          <w:b/>
          <w:color w:val="000000" w:themeColor="text1"/>
          <w:u w:val="single"/>
        </w:rPr>
        <w:t xml:space="preserve">Professional </w:t>
      </w:r>
      <w:r w:rsidR="00211B51" w:rsidRPr="00597049">
        <w:rPr>
          <w:rFonts w:ascii="Times New Roman" w:hAnsi="Times New Roman" w:cs="Times New Roman"/>
          <w:b/>
          <w:color w:val="000000" w:themeColor="text1"/>
          <w:u w:val="single"/>
        </w:rPr>
        <w:t>Summary:</w:t>
      </w:r>
    </w:p>
    <w:p w:rsidR="003B593F" w:rsidRPr="00597049" w:rsidRDefault="00445133" w:rsidP="003B593F">
      <w:pPr>
        <w:pStyle w:val="ListParagraph"/>
        <w:widowControl w:val="0"/>
        <w:numPr>
          <w:ilvl w:val="0"/>
          <w:numId w:val="31"/>
        </w:numPr>
        <w:autoSpaceDE w:val="0"/>
        <w:autoSpaceDN w:val="0"/>
        <w:adjustRightInd w:val="0"/>
        <w:spacing w:before="20" w:after="0"/>
        <w:jc w:val="both"/>
        <w:rPr>
          <w:rFonts w:ascii="Times New Roman" w:hAnsi="Times New Roman"/>
          <w:color w:val="000000" w:themeColor="text1"/>
          <w:sz w:val="24"/>
        </w:rPr>
      </w:pPr>
      <w:r>
        <w:rPr>
          <w:rFonts w:ascii="Times New Roman" w:hAnsi="Times New Roman"/>
          <w:b/>
          <w:color w:val="000000" w:themeColor="text1"/>
          <w:sz w:val="24"/>
        </w:rPr>
        <w:t>8</w:t>
      </w:r>
      <w:r w:rsidR="003B593F" w:rsidRPr="00597049">
        <w:rPr>
          <w:rFonts w:ascii="Times New Roman" w:hAnsi="Times New Roman"/>
          <w:b/>
          <w:color w:val="000000" w:themeColor="text1"/>
          <w:sz w:val="24"/>
        </w:rPr>
        <w:t>+</w:t>
      </w:r>
      <w:r w:rsidR="003B593F" w:rsidRPr="00597049">
        <w:rPr>
          <w:rFonts w:ascii="Times New Roman" w:hAnsi="Times New Roman"/>
          <w:color w:val="000000" w:themeColor="text1"/>
          <w:sz w:val="24"/>
        </w:rPr>
        <w:t xml:space="preserve"> years of IT experience in Analysis, Design and Development of various Applications using Java/J2EE Technology.</w:t>
      </w:r>
    </w:p>
    <w:p w:rsidR="003B593F" w:rsidRDefault="003B593F" w:rsidP="003B593F">
      <w:pPr>
        <w:pStyle w:val="ListParagraph"/>
        <w:widowControl w:val="0"/>
        <w:numPr>
          <w:ilvl w:val="0"/>
          <w:numId w:val="31"/>
        </w:numPr>
        <w:autoSpaceDE w:val="0"/>
        <w:autoSpaceDN w:val="0"/>
        <w:adjustRightInd w:val="0"/>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 xml:space="preserve">Experience in implementing JAVA/J2EE technologies such as </w:t>
      </w:r>
      <w:r w:rsidRPr="00597049">
        <w:rPr>
          <w:rFonts w:ascii="Times New Roman" w:hAnsi="Times New Roman"/>
          <w:b/>
          <w:color w:val="000000" w:themeColor="text1"/>
          <w:sz w:val="24"/>
        </w:rPr>
        <w:t>Servlets, JSP, EJB, JMS, JDBC</w:t>
      </w:r>
      <w:r w:rsidRPr="00597049">
        <w:rPr>
          <w:rFonts w:ascii="Times New Roman" w:hAnsi="Times New Roman"/>
          <w:color w:val="000000" w:themeColor="text1"/>
          <w:sz w:val="24"/>
        </w:rPr>
        <w:t xml:space="preserve">, </w:t>
      </w:r>
      <w:r w:rsidRPr="00597049">
        <w:rPr>
          <w:rFonts w:ascii="Times New Roman" w:hAnsi="Times New Roman"/>
          <w:b/>
          <w:color w:val="000000" w:themeColor="text1"/>
          <w:sz w:val="24"/>
        </w:rPr>
        <w:t>Threads, Multi Threading, Collections, Exception handling</w:t>
      </w:r>
      <w:r w:rsidRPr="00597049">
        <w:rPr>
          <w:rFonts w:ascii="Times New Roman" w:hAnsi="Times New Roman"/>
          <w:color w:val="000000" w:themeColor="text1"/>
          <w:sz w:val="24"/>
        </w:rPr>
        <w:t xml:space="preserve"> and Sockets. </w:t>
      </w:r>
    </w:p>
    <w:p w:rsidR="006A1B7E" w:rsidRPr="006A1B7E" w:rsidRDefault="006A1B7E" w:rsidP="003B593F">
      <w:pPr>
        <w:pStyle w:val="ListParagraph"/>
        <w:widowControl w:val="0"/>
        <w:numPr>
          <w:ilvl w:val="0"/>
          <w:numId w:val="31"/>
        </w:numPr>
        <w:autoSpaceDE w:val="0"/>
        <w:autoSpaceDN w:val="0"/>
        <w:adjustRightInd w:val="0"/>
        <w:spacing w:before="20" w:after="0"/>
        <w:jc w:val="both"/>
        <w:rPr>
          <w:rFonts w:ascii="Times New Roman" w:hAnsi="Times New Roman"/>
          <w:color w:val="000000" w:themeColor="text1"/>
          <w:sz w:val="24"/>
          <w:szCs w:val="24"/>
        </w:rPr>
      </w:pPr>
      <w:r w:rsidRPr="006A1B7E">
        <w:rPr>
          <w:rFonts w:ascii="Times New Roman" w:hAnsi="Times New Roman"/>
          <w:color w:val="000000"/>
          <w:sz w:val="24"/>
          <w:szCs w:val="24"/>
          <w:shd w:val="clear" w:color="auto" w:fill="FFFFFF"/>
        </w:rPr>
        <w:t>Extensive Experience in working with J2EE (</w:t>
      </w:r>
      <w:r>
        <w:rPr>
          <w:rFonts w:ascii="Times New Roman" w:hAnsi="Times New Roman"/>
          <w:color w:val="000000"/>
          <w:sz w:val="24"/>
          <w:szCs w:val="24"/>
          <w:shd w:val="clear" w:color="auto" w:fill="FFFFFF"/>
        </w:rPr>
        <w:t xml:space="preserve">Java 8 </w:t>
      </w:r>
      <w:r w:rsidRPr="006A1B7E">
        <w:rPr>
          <w:rFonts w:ascii="Times New Roman" w:hAnsi="Times New Roman"/>
          <w:color w:val="000000"/>
          <w:sz w:val="24"/>
          <w:szCs w:val="24"/>
          <w:shd w:val="clear" w:color="auto" w:fill="FFFFFF"/>
        </w:rPr>
        <w:t>, JSP, Servlets,</w:t>
      </w:r>
      <w:r>
        <w:rPr>
          <w:rFonts w:ascii="Times New Roman" w:hAnsi="Times New Roman"/>
          <w:color w:val="000000"/>
          <w:sz w:val="24"/>
          <w:szCs w:val="24"/>
          <w:shd w:val="clear" w:color="auto" w:fill="FFFFFF"/>
        </w:rPr>
        <w:t xml:space="preserve"> Java </w:t>
      </w:r>
      <w:r w:rsidRPr="006A1B7E">
        <w:rPr>
          <w:rFonts w:ascii="Times New Roman" w:hAnsi="Times New Roman"/>
          <w:color w:val="000000"/>
          <w:sz w:val="24"/>
          <w:szCs w:val="24"/>
          <w:shd w:val="clear" w:color="auto" w:fill="FFFFFF"/>
        </w:rPr>
        <w:t> Beans), HTML, Hibernate, Spring, Struts 1.2, SOAP and Restful Web services. </w:t>
      </w:r>
    </w:p>
    <w:p w:rsidR="003B593F" w:rsidRPr="00597049" w:rsidRDefault="003B593F" w:rsidP="003B593F">
      <w:pPr>
        <w:pStyle w:val="ListParagraph"/>
        <w:widowControl w:val="0"/>
        <w:numPr>
          <w:ilvl w:val="0"/>
          <w:numId w:val="31"/>
        </w:numPr>
        <w:autoSpaceDE w:val="0"/>
        <w:autoSpaceDN w:val="0"/>
        <w:adjustRightInd w:val="0"/>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 xml:space="preserve">Hands on experience with </w:t>
      </w:r>
      <w:r w:rsidRPr="00597049">
        <w:rPr>
          <w:rFonts w:ascii="Times New Roman" w:hAnsi="Times New Roman"/>
          <w:b/>
          <w:color w:val="000000" w:themeColor="text1"/>
          <w:sz w:val="24"/>
        </w:rPr>
        <w:t xml:space="preserve">Spring modules </w:t>
      </w:r>
      <w:r w:rsidRPr="00597049">
        <w:rPr>
          <w:rFonts w:ascii="Times New Roman" w:hAnsi="Times New Roman"/>
          <w:color w:val="000000" w:themeColor="text1"/>
          <w:sz w:val="24"/>
        </w:rPr>
        <w:t>(</w:t>
      </w:r>
      <w:r w:rsidRPr="00597049">
        <w:rPr>
          <w:rFonts w:ascii="Times New Roman" w:hAnsi="Times New Roman"/>
          <w:b/>
          <w:color w:val="000000" w:themeColor="text1"/>
          <w:sz w:val="24"/>
        </w:rPr>
        <w:t>Spring Core, Spring MVC, AOP, Security and Transaction</w:t>
      </w:r>
      <w:r w:rsidRPr="00597049">
        <w:rPr>
          <w:rFonts w:ascii="Times New Roman" w:hAnsi="Times New Roman"/>
          <w:color w:val="000000" w:themeColor="text1"/>
          <w:sz w:val="24"/>
        </w:rPr>
        <w:t xml:space="preserve">) along with </w:t>
      </w:r>
      <w:r w:rsidRPr="00597049">
        <w:rPr>
          <w:rFonts w:ascii="Times New Roman" w:hAnsi="Times New Roman"/>
          <w:b/>
          <w:color w:val="000000" w:themeColor="text1"/>
          <w:sz w:val="24"/>
        </w:rPr>
        <w:t xml:space="preserve">Hibernate </w:t>
      </w:r>
      <w:r w:rsidRPr="00597049">
        <w:rPr>
          <w:rFonts w:ascii="Times New Roman" w:hAnsi="Times New Roman"/>
          <w:color w:val="000000" w:themeColor="text1"/>
          <w:sz w:val="24"/>
        </w:rPr>
        <w:t>as the back-end</w:t>
      </w:r>
      <w:r w:rsidRPr="00597049">
        <w:rPr>
          <w:rFonts w:ascii="Times New Roman" w:hAnsi="Times New Roman"/>
          <w:b/>
          <w:color w:val="000000" w:themeColor="text1"/>
          <w:sz w:val="24"/>
        </w:rPr>
        <w:t xml:space="preserve"> ORM tool.</w:t>
      </w:r>
    </w:p>
    <w:p w:rsidR="002966AF" w:rsidRPr="00597049" w:rsidRDefault="003B593F" w:rsidP="00C2412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Experienced in developing applications using Model-View-Controller architecture and spring framework. </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Expert level knowledge in using </w:t>
      </w:r>
      <w:r w:rsidRPr="00597049">
        <w:rPr>
          <w:rFonts w:ascii="Times New Roman" w:hAnsi="Times New Roman"/>
          <w:b/>
          <w:color w:val="000000" w:themeColor="text1"/>
          <w:sz w:val="24"/>
        </w:rPr>
        <w:t>Spring</w:t>
      </w:r>
      <w:r w:rsidRPr="00597049">
        <w:rPr>
          <w:rFonts w:ascii="Times New Roman" w:hAnsi="Times New Roman"/>
          <w:color w:val="000000" w:themeColor="text1"/>
          <w:sz w:val="24"/>
        </w:rPr>
        <w:t> modules like Spring </w:t>
      </w:r>
      <w:r w:rsidRPr="00597049">
        <w:rPr>
          <w:rFonts w:ascii="Times New Roman" w:hAnsi="Times New Roman"/>
          <w:b/>
          <w:color w:val="000000" w:themeColor="text1"/>
          <w:sz w:val="24"/>
        </w:rPr>
        <w:t>Core</w:t>
      </w:r>
      <w:r w:rsidRPr="00597049">
        <w:rPr>
          <w:rFonts w:ascii="Times New Roman" w:hAnsi="Times New Roman"/>
          <w:color w:val="000000" w:themeColor="text1"/>
          <w:sz w:val="24"/>
        </w:rPr>
        <w:t>, Spring </w:t>
      </w:r>
      <w:r w:rsidRPr="00597049">
        <w:rPr>
          <w:rFonts w:ascii="Times New Roman" w:hAnsi="Times New Roman"/>
          <w:b/>
          <w:color w:val="000000" w:themeColor="text1"/>
          <w:sz w:val="24"/>
        </w:rPr>
        <w:t>DAO</w:t>
      </w:r>
      <w:r w:rsidRPr="00597049">
        <w:rPr>
          <w:rFonts w:ascii="Times New Roman" w:hAnsi="Times New Roman"/>
          <w:color w:val="000000" w:themeColor="text1"/>
          <w:sz w:val="24"/>
        </w:rPr>
        <w:t>, Spring </w:t>
      </w:r>
      <w:r w:rsidRPr="00597049">
        <w:rPr>
          <w:rFonts w:ascii="Times New Roman" w:hAnsi="Times New Roman"/>
          <w:b/>
          <w:color w:val="000000" w:themeColor="text1"/>
          <w:sz w:val="24"/>
        </w:rPr>
        <w:t>AOP</w:t>
      </w:r>
      <w:r w:rsidRPr="00597049">
        <w:rPr>
          <w:rFonts w:ascii="Times New Roman" w:hAnsi="Times New Roman"/>
          <w:color w:val="000000" w:themeColor="text1"/>
          <w:sz w:val="24"/>
        </w:rPr>
        <w:t>, Spring </w:t>
      </w:r>
      <w:r w:rsidRPr="00597049">
        <w:rPr>
          <w:rFonts w:ascii="Times New Roman" w:hAnsi="Times New Roman"/>
          <w:b/>
          <w:color w:val="000000" w:themeColor="text1"/>
          <w:sz w:val="24"/>
        </w:rPr>
        <w:t>MVC</w:t>
      </w:r>
      <w:r w:rsidRPr="00597049">
        <w:rPr>
          <w:rFonts w:ascii="Times New Roman" w:hAnsi="Times New Roman"/>
          <w:color w:val="000000" w:themeColor="text1"/>
          <w:sz w:val="24"/>
        </w:rPr>
        <w:t xml:space="preserve"> and </w:t>
      </w:r>
      <w:r w:rsidRPr="00597049">
        <w:rPr>
          <w:rFonts w:ascii="Times New Roman" w:hAnsi="Times New Roman"/>
          <w:b/>
          <w:color w:val="000000" w:themeColor="text1"/>
          <w:sz w:val="24"/>
        </w:rPr>
        <w:t>Auto Wiring</w:t>
      </w:r>
      <w:r w:rsidRPr="00597049">
        <w:rPr>
          <w:rFonts w:ascii="Times New Roman" w:hAnsi="Times New Roman"/>
          <w:color w:val="000000" w:themeColor="text1"/>
          <w:sz w:val="24"/>
        </w:rPr>
        <w:t xml:space="preserve"> concepts using Spring framework. </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Experienced in web development using </w:t>
      </w:r>
      <w:r w:rsidRPr="00597049">
        <w:rPr>
          <w:rFonts w:ascii="Times New Roman" w:hAnsi="Times New Roman"/>
          <w:b/>
          <w:color w:val="000000" w:themeColor="text1"/>
          <w:sz w:val="24"/>
        </w:rPr>
        <w:t>HTML5, DHTML, XHTML, CSS3, JavaScript, Angular JS, Node JS</w:t>
      </w:r>
      <w:r w:rsidRPr="00597049">
        <w:rPr>
          <w:rFonts w:ascii="Times New Roman" w:hAnsi="Times New Roman"/>
          <w:color w:val="000000" w:themeColor="text1"/>
          <w:sz w:val="24"/>
        </w:rPr>
        <w:t xml:space="preserve"> technologies.</w:t>
      </w:r>
    </w:p>
    <w:p w:rsidR="003B593F" w:rsidRPr="00597049" w:rsidRDefault="003B593F" w:rsidP="003B593F">
      <w:pPr>
        <w:pStyle w:val="ListParagraph"/>
        <w:numPr>
          <w:ilvl w:val="0"/>
          <w:numId w:val="31"/>
        </w:numPr>
        <w:spacing w:before="20" w:after="0" w:line="240" w:lineRule="auto"/>
        <w:jc w:val="both"/>
        <w:rPr>
          <w:rFonts w:ascii="Times New Roman" w:hAnsi="Times New Roman"/>
          <w:b/>
          <w:color w:val="000000" w:themeColor="text1"/>
          <w:sz w:val="24"/>
        </w:rPr>
      </w:pPr>
      <w:r w:rsidRPr="00597049">
        <w:rPr>
          <w:rFonts w:ascii="Times New Roman" w:hAnsi="Times New Roman"/>
          <w:color w:val="000000" w:themeColor="text1"/>
          <w:sz w:val="24"/>
        </w:rPr>
        <w:t xml:space="preserve">Developed applications with a technology stack of </w:t>
      </w:r>
      <w:r w:rsidRPr="00597049">
        <w:rPr>
          <w:rFonts w:ascii="Times New Roman" w:hAnsi="Times New Roman"/>
          <w:b/>
          <w:color w:val="000000" w:themeColor="text1"/>
          <w:sz w:val="24"/>
        </w:rPr>
        <w:t>Mongo DB, Express.js, Angular.js, Node.js. (MEAN Stack) </w:t>
      </w:r>
    </w:p>
    <w:p w:rsidR="00D534C7" w:rsidRPr="00597049" w:rsidRDefault="003B593F" w:rsidP="00C2412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 xml:space="preserve">Strong experience in XML related technologies including </w:t>
      </w:r>
      <w:r w:rsidRPr="00597049">
        <w:rPr>
          <w:rFonts w:ascii="Times New Roman" w:hAnsi="Times New Roman"/>
          <w:b/>
          <w:color w:val="000000" w:themeColor="text1"/>
          <w:sz w:val="24"/>
        </w:rPr>
        <w:t>XSD, DTD, XSLT, XPATH, and DOM</w:t>
      </w:r>
      <w:r w:rsidRPr="00597049">
        <w:rPr>
          <w:rFonts w:ascii="Times New Roman" w:hAnsi="Times New Roman"/>
          <w:color w:val="000000" w:themeColor="text1"/>
          <w:sz w:val="24"/>
        </w:rPr>
        <w:t>.</w:t>
      </w:r>
      <w:r w:rsidRPr="00597049">
        <w:rPr>
          <w:rFonts w:ascii="Times New Roman" w:hAnsi="Times New Roman"/>
          <w:color w:val="000000" w:themeColor="text1"/>
          <w:sz w:val="24"/>
        </w:rPr>
        <w:tab/>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 xml:space="preserve">Experience in Working with </w:t>
      </w:r>
      <w:r w:rsidRPr="00597049">
        <w:rPr>
          <w:rFonts w:ascii="Times New Roman" w:hAnsi="Times New Roman"/>
          <w:b/>
          <w:color w:val="000000" w:themeColor="text1"/>
          <w:sz w:val="24"/>
        </w:rPr>
        <w:t>SAX Parser</w:t>
      </w:r>
      <w:r w:rsidRPr="00597049">
        <w:rPr>
          <w:rFonts w:ascii="Times New Roman" w:hAnsi="Times New Roman"/>
          <w:color w:val="000000" w:themeColor="text1"/>
          <w:sz w:val="24"/>
        </w:rPr>
        <w:t xml:space="preserve"> and </w:t>
      </w:r>
      <w:r w:rsidRPr="00597049">
        <w:rPr>
          <w:rFonts w:ascii="Times New Roman" w:hAnsi="Times New Roman"/>
          <w:b/>
          <w:color w:val="000000" w:themeColor="text1"/>
          <w:sz w:val="24"/>
        </w:rPr>
        <w:t>DOM parser</w:t>
      </w:r>
      <w:r w:rsidRPr="00597049">
        <w:rPr>
          <w:rFonts w:ascii="Times New Roman" w:hAnsi="Times New Roman"/>
          <w:color w:val="000000" w:themeColor="text1"/>
          <w:sz w:val="24"/>
        </w:rPr>
        <w:t>.</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Expertise in applying Java Messaging Service (</w:t>
      </w:r>
      <w:r w:rsidRPr="00597049">
        <w:rPr>
          <w:rFonts w:ascii="Times New Roman" w:hAnsi="Times New Roman"/>
          <w:b/>
          <w:color w:val="000000" w:themeColor="text1"/>
          <w:sz w:val="24"/>
        </w:rPr>
        <w:t>JMS</w:t>
      </w:r>
      <w:r w:rsidRPr="00597049">
        <w:rPr>
          <w:rFonts w:ascii="Times New Roman" w:hAnsi="Times New Roman"/>
          <w:color w:val="000000" w:themeColor="text1"/>
          <w:sz w:val="24"/>
        </w:rPr>
        <w:t>) for reliable information exchange across Java applications.</w:t>
      </w:r>
    </w:p>
    <w:p w:rsidR="003B593F" w:rsidRPr="00597049" w:rsidRDefault="003B593F" w:rsidP="003B593F">
      <w:pPr>
        <w:pStyle w:val="ListParagraph"/>
        <w:widowControl w:val="0"/>
        <w:numPr>
          <w:ilvl w:val="0"/>
          <w:numId w:val="31"/>
        </w:numPr>
        <w:autoSpaceDE w:val="0"/>
        <w:autoSpaceDN w:val="0"/>
        <w:adjustRightInd w:val="0"/>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 xml:space="preserve">Experience in developing and consuming Web Services using </w:t>
      </w:r>
      <w:r w:rsidRPr="00597049">
        <w:rPr>
          <w:rFonts w:ascii="Times New Roman" w:hAnsi="Times New Roman"/>
          <w:b/>
          <w:color w:val="000000" w:themeColor="text1"/>
          <w:sz w:val="24"/>
        </w:rPr>
        <w:t>REST, SOAP, XSD, XML, UDDI, JSON</w:t>
      </w:r>
      <w:r w:rsidRPr="00597049">
        <w:rPr>
          <w:rFonts w:ascii="Times New Roman" w:hAnsi="Times New Roman"/>
          <w:color w:val="000000" w:themeColor="text1"/>
          <w:sz w:val="24"/>
        </w:rPr>
        <w:t xml:space="preserve"> and </w:t>
      </w:r>
      <w:r w:rsidRPr="00597049">
        <w:rPr>
          <w:rFonts w:ascii="Times New Roman" w:hAnsi="Times New Roman"/>
          <w:b/>
          <w:color w:val="000000" w:themeColor="text1"/>
          <w:sz w:val="24"/>
        </w:rPr>
        <w:t>WSDL</w:t>
      </w:r>
      <w:r w:rsidRPr="00597049">
        <w:rPr>
          <w:rFonts w:ascii="Times New Roman" w:hAnsi="Times New Roman"/>
          <w:color w:val="000000" w:themeColor="text1"/>
          <w:sz w:val="24"/>
        </w:rPr>
        <w:t>.  </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Strong in Service Oriented Architecture (</w:t>
      </w:r>
      <w:r w:rsidRPr="00597049">
        <w:rPr>
          <w:rFonts w:ascii="Times New Roman" w:hAnsi="Times New Roman"/>
          <w:b/>
          <w:color w:val="000000" w:themeColor="text1"/>
          <w:sz w:val="24"/>
        </w:rPr>
        <w:t>SOA</w:t>
      </w:r>
      <w:r w:rsidRPr="00597049">
        <w:rPr>
          <w:rFonts w:ascii="Times New Roman" w:hAnsi="Times New Roman"/>
          <w:color w:val="000000" w:themeColor="text1"/>
          <w:sz w:val="24"/>
        </w:rPr>
        <w:t xml:space="preserve">) for Web Services using </w:t>
      </w:r>
      <w:r w:rsidRPr="00597049">
        <w:rPr>
          <w:rFonts w:ascii="Times New Roman" w:hAnsi="Times New Roman"/>
          <w:b/>
          <w:color w:val="000000" w:themeColor="text1"/>
          <w:sz w:val="24"/>
        </w:rPr>
        <w:t>SOAP/WSDL.</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 xml:space="preserve">Used </w:t>
      </w:r>
      <w:r w:rsidRPr="00597049">
        <w:rPr>
          <w:rFonts w:ascii="Times New Roman" w:hAnsi="Times New Roman"/>
          <w:b/>
          <w:color w:val="000000" w:themeColor="text1"/>
          <w:sz w:val="24"/>
        </w:rPr>
        <w:t>Apache CXF </w:t>
      </w:r>
      <w:r w:rsidRPr="00597049">
        <w:rPr>
          <w:rFonts w:ascii="Times New Roman" w:hAnsi="Times New Roman"/>
          <w:color w:val="000000" w:themeColor="text1"/>
          <w:sz w:val="24"/>
        </w:rPr>
        <w:t>to create web services. </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Implemented </w:t>
      </w:r>
      <w:r w:rsidRPr="00597049">
        <w:rPr>
          <w:rFonts w:ascii="Times New Roman" w:hAnsi="Times New Roman"/>
          <w:b/>
          <w:color w:val="000000" w:themeColor="text1"/>
          <w:sz w:val="24"/>
        </w:rPr>
        <w:t>Restful</w:t>
      </w:r>
      <w:r w:rsidRPr="00597049">
        <w:rPr>
          <w:rFonts w:ascii="Times New Roman" w:hAnsi="Times New Roman"/>
          <w:color w:val="000000" w:themeColor="text1"/>
          <w:sz w:val="24"/>
        </w:rPr>
        <w:t> client classes to access external services using Jersey framework. </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 xml:space="preserve">Implemented </w:t>
      </w:r>
      <w:r w:rsidRPr="00597049">
        <w:rPr>
          <w:rFonts w:ascii="Times New Roman" w:hAnsi="Times New Roman"/>
          <w:b/>
          <w:color w:val="000000" w:themeColor="text1"/>
          <w:sz w:val="24"/>
        </w:rPr>
        <w:t>Apache Camel</w:t>
      </w:r>
      <w:r w:rsidRPr="00597049">
        <w:rPr>
          <w:rFonts w:ascii="Times New Roman" w:hAnsi="Times New Roman"/>
          <w:color w:val="000000" w:themeColor="text1"/>
          <w:sz w:val="24"/>
        </w:rPr>
        <w:t> routing to integrate with different systems and provide end-to-end communications between the web services and other enterprise services.</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shd w:val="clear" w:color="auto" w:fill="FFFFFF"/>
        </w:rPr>
        <w:t>W</w:t>
      </w:r>
      <w:r w:rsidRPr="00597049">
        <w:rPr>
          <w:rFonts w:ascii="Times New Roman" w:hAnsi="Times New Roman"/>
          <w:color w:val="000000" w:themeColor="text1"/>
          <w:sz w:val="24"/>
        </w:rPr>
        <w:t xml:space="preserve">orked with </w:t>
      </w:r>
      <w:r w:rsidRPr="00597049">
        <w:rPr>
          <w:rFonts w:ascii="Times New Roman" w:hAnsi="Times New Roman"/>
          <w:b/>
          <w:color w:val="000000" w:themeColor="text1"/>
          <w:sz w:val="24"/>
        </w:rPr>
        <w:t>IBM Web Sphere, JBoss, Web logic application servers</w:t>
      </w:r>
      <w:r w:rsidRPr="00597049">
        <w:rPr>
          <w:rFonts w:ascii="Times New Roman" w:hAnsi="Times New Roman"/>
          <w:color w:val="000000" w:themeColor="text1"/>
          <w:sz w:val="24"/>
        </w:rPr>
        <w:t xml:space="preserve"> and </w:t>
      </w:r>
      <w:r w:rsidRPr="00597049">
        <w:rPr>
          <w:rFonts w:ascii="Times New Roman" w:hAnsi="Times New Roman"/>
          <w:b/>
          <w:color w:val="000000" w:themeColor="text1"/>
          <w:sz w:val="24"/>
        </w:rPr>
        <w:t>Apache Tomcat</w:t>
      </w:r>
      <w:r w:rsidRPr="00597049">
        <w:rPr>
          <w:rFonts w:ascii="Times New Roman" w:hAnsi="Times New Roman"/>
          <w:color w:val="000000" w:themeColor="text1"/>
          <w:sz w:val="24"/>
        </w:rPr>
        <w:t xml:space="preserve"> web servers. </w:t>
      </w:r>
      <w:r w:rsidRPr="00597049">
        <w:rPr>
          <w:rFonts w:ascii="Times New Roman" w:hAnsi="Times New Roman"/>
          <w:color w:val="000000" w:themeColor="text1"/>
          <w:sz w:val="24"/>
        </w:rPr>
        <w:tab/>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 xml:space="preserve">Expertise in using Relational Databases like </w:t>
      </w:r>
      <w:r w:rsidRPr="00597049">
        <w:rPr>
          <w:rFonts w:ascii="Times New Roman" w:hAnsi="Times New Roman"/>
          <w:b/>
          <w:color w:val="000000" w:themeColor="text1"/>
          <w:sz w:val="24"/>
        </w:rPr>
        <w:t>Oracle</w:t>
      </w:r>
      <w:r w:rsidRPr="00597049">
        <w:rPr>
          <w:rFonts w:ascii="Times New Roman" w:hAnsi="Times New Roman"/>
          <w:color w:val="000000" w:themeColor="text1"/>
          <w:sz w:val="24"/>
        </w:rPr>
        <w:t xml:space="preserve">, </w:t>
      </w:r>
      <w:r w:rsidRPr="00597049">
        <w:rPr>
          <w:rFonts w:ascii="Times New Roman" w:hAnsi="Times New Roman"/>
          <w:b/>
          <w:color w:val="000000" w:themeColor="text1"/>
          <w:sz w:val="24"/>
        </w:rPr>
        <w:t>SQL Server</w:t>
      </w:r>
      <w:r w:rsidRPr="00597049">
        <w:rPr>
          <w:rFonts w:ascii="Times New Roman" w:hAnsi="Times New Roman"/>
          <w:color w:val="000000" w:themeColor="text1"/>
          <w:sz w:val="24"/>
        </w:rPr>
        <w:t xml:space="preserve"> and </w:t>
      </w:r>
      <w:r w:rsidRPr="00597049">
        <w:rPr>
          <w:rFonts w:ascii="Times New Roman" w:hAnsi="Times New Roman"/>
          <w:b/>
          <w:color w:val="000000" w:themeColor="text1"/>
          <w:sz w:val="24"/>
        </w:rPr>
        <w:t>My-SQL</w:t>
      </w:r>
      <w:r w:rsidRPr="00597049">
        <w:rPr>
          <w:rFonts w:ascii="Times New Roman" w:hAnsi="Times New Roman"/>
          <w:color w:val="000000" w:themeColor="text1"/>
          <w:sz w:val="24"/>
        </w:rPr>
        <w:t xml:space="preserve"> creating stored procedures, triggers, functions, schema design.</w:t>
      </w:r>
    </w:p>
    <w:p w:rsidR="003B593F" w:rsidRPr="00597049" w:rsidRDefault="003B593F" w:rsidP="003B593F">
      <w:pPr>
        <w:pStyle w:val="ListParagraph"/>
        <w:widowControl w:val="0"/>
        <w:numPr>
          <w:ilvl w:val="0"/>
          <w:numId w:val="31"/>
        </w:numPr>
        <w:autoSpaceDE w:val="0"/>
        <w:autoSpaceDN w:val="0"/>
        <w:adjustRightInd w:val="0"/>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 xml:space="preserve">Experience with build tools like </w:t>
      </w:r>
      <w:r w:rsidRPr="00597049">
        <w:rPr>
          <w:rFonts w:ascii="Times New Roman" w:hAnsi="Times New Roman"/>
          <w:b/>
          <w:color w:val="000000" w:themeColor="text1"/>
          <w:sz w:val="24"/>
        </w:rPr>
        <w:t>Ant</w:t>
      </w:r>
      <w:r w:rsidRPr="00597049">
        <w:rPr>
          <w:rFonts w:ascii="Times New Roman" w:hAnsi="Times New Roman"/>
          <w:color w:val="000000" w:themeColor="text1"/>
          <w:sz w:val="24"/>
        </w:rPr>
        <w:t xml:space="preserve"> and </w:t>
      </w:r>
      <w:r w:rsidRPr="00597049">
        <w:rPr>
          <w:rFonts w:ascii="Times New Roman" w:hAnsi="Times New Roman"/>
          <w:b/>
          <w:color w:val="000000" w:themeColor="text1"/>
          <w:sz w:val="24"/>
        </w:rPr>
        <w:t>Maven</w:t>
      </w:r>
      <w:r w:rsidRPr="00597049">
        <w:rPr>
          <w:rFonts w:ascii="Times New Roman" w:hAnsi="Times New Roman"/>
          <w:color w:val="000000" w:themeColor="text1"/>
          <w:sz w:val="24"/>
        </w:rPr>
        <w:t>. </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b/>
          <w:color w:val="000000" w:themeColor="text1"/>
          <w:sz w:val="24"/>
        </w:rPr>
        <w:t>Agile-Scrum</w:t>
      </w:r>
      <w:r w:rsidRPr="00597049">
        <w:rPr>
          <w:rFonts w:ascii="Times New Roman" w:hAnsi="Times New Roman"/>
          <w:color w:val="000000" w:themeColor="text1"/>
          <w:sz w:val="24"/>
        </w:rPr>
        <w:t xml:space="preserve"> and Waterfall model development experience.</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 xml:space="preserve">Knowledge in version control – </w:t>
      </w:r>
      <w:r w:rsidRPr="00597049">
        <w:rPr>
          <w:rFonts w:ascii="Times New Roman" w:hAnsi="Times New Roman"/>
          <w:b/>
          <w:color w:val="000000" w:themeColor="text1"/>
          <w:sz w:val="24"/>
        </w:rPr>
        <w:t>GIT, CVS, Subversion</w:t>
      </w:r>
      <w:r w:rsidRPr="00597049">
        <w:rPr>
          <w:rFonts w:ascii="Times New Roman" w:hAnsi="Times New Roman"/>
          <w:color w:val="000000" w:themeColor="text1"/>
          <w:sz w:val="24"/>
        </w:rPr>
        <w:t xml:space="preserve"> (SVN)</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 xml:space="preserve">Experience in using </w:t>
      </w:r>
      <w:r w:rsidRPr="00597049">
        <w:rPr>
          <w:rFonts w:ascii="Times New Roman" w:hAnsi="Times New Roman"/>
          <w:b/>
          <w:color w:val="000000" w:themeColor="text1"/>
          <w:sz w:val="24"/>
        </w:rPr>
        <w:t xml:space="preserve">JUnit, Mockito </w:t>
      </w:r>
      <w:r w:rsidRPr="00597049">
        <w:rPr>
          <w:rFonts w:ascii="Times New Roman" w:hAnsi="Times New Roman"/>
          <w:color w:val="000000" w:themeColor="text1"/>
          <w:sz w:val="24"/>
        </w:rPr>
        <w:t xml:space="preserve">testing framework and </w:t>
      </w:r>
      <w:r w:rsidRPr="00597049">
        <w:rPr>
          <w:rFonts w:ascii="Times New Roman" w:hAnsi="Times New Roman"/>
          <w:b/>
          <w:color w:val="000000" w:themeColor="text1"/>
          <w:sz w:val="24"/>
        </w:rPr>
        <w:t>log4j</w:t>
      </w:r>
      <w:r w:rsidRPr="00597049">
        <w:rPr>
          <w:rFonts w:ascii="Times New Roman" w:hAnsi="Times New Roman"/>
          <w:color w:val="000000" w:themeColor="text1"/>
          <w:sz w:val="24"/>
        </w:rPr>
        <w:t>.</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 xml:space="preserve">Experience with continuous integration tools like </w:t>
      </w:r>
      <w:r w:rsidRPr="00597049">
        <w:rPr>
          <w:rFonts w:ascii="Times New Roman" w:hAnsi="Times New Roman"/>
          <w:b/>
          <w:color w:val="000000" w:themeColor="text1"/>
          <w:sz w:val="24"/>
        </w:rPr>
        <w:t xml:space="preserve">Jenkins </w:t>
      </w:r>
    </w:p>
    <w:p w:rsidR="003B593F" w:rsidRPr="00597049" w:rsidRDefault="003B593F" w:rsidP="003B593F">
      <w:pPr>
        <w:pStyle w:val="ListParagraph"/>
        <w:numPr>
          <w:ilvl w:val="0"/>
          <w:numId w:val="31"/>
        </w:numPr>
        <w:spacing w:before="20" w:after="0"/>
        <w:jc w:val="both"/>
        <w:rPr>
          <w:rFonts w:ascii="Times New Roman" w:hAnsi="Times New Roman"/>
          <w:color w:val="000000" w:themeColor="text1"/>
          <w:sz w:val="24"/>
        </w:rPr>
      </w:pPr>
      <w:r w:rsidRPr="00597049">
        <w:rPr>
          <w:rFonts w:ascii="Times New Roman" w:hAnsi="Times New Roman"/>
          <w:color w:val="000000" w:themeColor="text1"/>
          <w:sz w:val="24"/>
        </w:rPr>
        <w:t>Excellent analytical and verbal communication skills and good team player</w:t>
      </w:r>
    </w:p>
    <w:p w:rsidR="00B54359" w:rsidRPr="00597049" w:rsidRDefault="00B54359" w:rsidP="00F55A44">
      <w:pPr>
        <w:pStyle w:val="ListParagraph"/>
        <w:spacing w:after="120"/>
        <w:ind w:left="288"/>
        <w:jc w:val="both"/>
        <w:rPr>
          <w:rFonts w:ascii="Times New Roman" w:hAnsi="Times New Roman"/>
          <w:color w:val="000000" w:themeColor="text1"/>
          <w:sz w:val="24"/>
          <w:szCs w:val="24"/>
        </w:rPr>
      </w:pPr>
    </w:p>
    <w:p w:rsidR="00B54359" w:rsidRPr="00597049" w:rsidRDefault="00B54359" w:rsidP="00F55A44">
      <w:pPr>
        <w:spacing w:line="276" w:lineRule="auto"/>
        <w:jc w:val="both"/>
        <w:rPr>
          <w:rFonts w:ascii="Times New Roman" w:hAnsi="Times New Roman" w:cs="Times New Roman"/>
          <w:color w:val="000000" w:themeColor="text1"/>
        </w:rPr>
      </w:pPr>
    </w:p>
    <w:p w:rsidR="00B54359" w:rsidRPr="00597049" w:rsidRDefault="00B54359" w:rsidP="00F55A44">
      <w:pPr>
        <w:tabs>
          <w:tab w:val="left" w:pos="7245"/>
        </w:tabs>
        <w:spacing w:line="276" w:lineRule="auto"/>
        <w:jc w:val="both"/>
        <w:rPr>
          <w:rFonts w:ascii="Times New Roman" w:hAnsi="Times New Roman" w:cs="Times New Roman"/>
          <w:color w:val="000000" w:themeColor="text1"/>
        </w:rPr>
      </w:pPr>
    </w:p>
    <w:p w:rsidR="00B54359" w:rsidRPr="00597049" w:rsidRDefault="00B54359" w:rsidP="00F55A44">
      <w:pPr>
        <w:spacing w:line="276" w:lineRule="auto"/>
        <w:ind w:hanging="360"/>
        <w:jc w:val="both"/>
        <w:rPr>
          <w:rFonts w:ascii="Times New Roman" w:hAnsi="Times New Roman" w:cs="Times New Roman"/>
          <w:b/>
          <w:color w:val="000000" w:themeColor="text1"/>
          <w:u w:val="single"/>
        </w:rPr>
      </w:pPr>
      <w:r w:rsidRPr="00597049">
        <w:rPr>
          <w:rFonts w:ascii="Times New Roman" w:hAnsi="Times New Roman" w:cs="Times New Roman"/>
          <w:b/>
          <w:color w:val="000000" w:themeColor="text1"/>
          <w:u w:val="single"/>
        </w:rPr>
        <w:t>Technical skills:</w:t>
      </w:r>
    </w:p>
    <w:p w:rsidR="00B54359" w:rsidRPr="00597049" w:rsidRDefault="00B54359" w:rsidP="00A33D6F">
      <w:pPr>
        <w:spacing w:line="360" w:lineRule="auto"/>
        <w:jc w:val="both"/>
        <w:rPr>
          <w:rFonts w:ascii="Times New Roman" w:hAnsi="Times New Roman" w:cs="Times New Roman"/>
          <w:color w:val="000000" w:themeColor="text1"/>
        </w:rPr>
      </w:pPr>
    </w:p>
    <w:tbl>
      <w:tblPr>
        <w:tblStyle w:val="TableGrid"/>
        <w:tblW w:w="0" w:type="auto"/>
        <w:tblLook w:val="04A0"/>
      </w:tblPr>
      <w:tblGrid>
        <w:gridCol w:w="2538"/>
        <w:gridCol w:w="6704"/>
      </w:tblGrid>
      <w:tr w:rsidR="00A33D6F" w:rsidRPr="00597049" w:rsidTr="00A33D6F">
        <w:tc>
          <w:tcPr>
            <w:tcW w:w="2538" w:type="dxa"/>
          </w:tcPr>
          <w:p w:rsidR="00A33D6F" w:rsidRPr="00597049" w:rsidRDefault="00A33D6F" w:rsidP="00A33D6F">
            <w:pPr>
              <w:spacing w:line="360" w:lineRule="auto"/>
              <w:jc w:val="both"/>
              <w:rPr>
                <w:rFonts w:ascii="Times New Roman" w:hAnsi="Times New Roman" w:cs="Times New Roman"/>
                <w:color w:val="000000" w:themeColor="text1"/>
                <w:sz w:val="24"/>
                <w:szCs w:val="24"/>
              </w:rPr>
            </w:pPr>
          </w:p>
          <w:p w:rsidR="00A33D6F" w:rsidRPr="00597049" w:rsidRDefault="00A33D6F" w:rsidP="00A33D6F">
            <w:pPr>
              <w:spacing w:line="360" w:lineRule="auto"/>
              <w:jc w:val="both"/>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Java &amp; J2EE Technologies</w:t>
            </w:r>
          </w:p>
        </w:tc>
        <w:tc>
          <w:tcPr>
            <w:tcW w:w="6704" w:type="dxa"/>
          </w:tcPr>
          <w:p w:rsidR="00A33D6F" w:rsidRPr="00597049" w:rsidRDefault="00A33D6F" w:rsidP="00A33D6F">
            <w:pPr>
              <w:spacing w:line="360" w:lineRule="auto"/>
              <w:jc w:val="both"/>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JDK 1.6, 1.7, JDBC, EJB, Servlets, JSP, JSTL, JSF, JMS, JNDI, JAF, JTA, JPA, JCA, JAAS, JAXR, JAXP, RMI, Multi-Threading, Collections, Generics, Serialization &amp; Exception Handling</w:t>
            </w:r>
          </w:p>
        </w:tc>
      </w:tr>
      <w:tr w:rsidR="00A33D6F" w:rsidRPr="00597049" w:rsidTr="00A33D6F">
        <w:tc>
          <w:tcPr>
            <w:tcW w:w="2538" w:type="dxa"/>
          </w:tcPr>
          <w:p w:rsidR="00A33D6F" w:rsidRPr="00597049" w:rsidRDefault="00A33D6F" w:rsidP="00A33D6F">
            <w:pPr>
              <w:spacing w:line="360" w:lineRule="auto"/>
              <w:jc w:val="both"/>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Application servers</w:t>
            </w:r>
          </w:p>
        </w:tc>
        <w:tc>
          <w:tcPr>
            <w:tcW w:w="6704" w:type="dxa"/>
          </w:tcPr>
          <w:p w:rsidR="00A33D6F" w:rsidRPr="00597049" w:rsidRDefault="00A33D6F" w:rsidP="00A33D6F">
            <w:pPr>
              <w:spacing w:line="360" w:lineRule="auto"/>
              <w:jc w:val="both"/>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WebSphere, Weblogic, JBoss</w:t>
            </w:r>
          </w:p>
        </w:tc>
      </w:tr>
      <w:tr w:rsidR="00A33D6F" w:rsidRPr="00597049" w:rsidTr="00A27276">
        <w:tc>
          <w:tcPr>
            <w:tcW w:w="2538" w:type="dxa"/>
            <w:vAlign w:val="center"/>
          </w:tcPr>
          <w:p w:rsidR="00A33D6F" w:rsidRPr="00597049" w:rsidRDefault="00A33D6F"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Web Servers</w:t>
            </w:r>
          </w:p>
        </w:tc>
        <w:tc>
          <w:tcPr>
            <w:tcW w:w="6704" w:type="dxa"/>
          </w:tcPr>
          <w:p w:rsidR="00A33D6F" w:rsidRPr="00597049" w:rsidRDefault="00A33D6F" w:rsidP="00A33D6F">
            <w:pPr>
              <w:spacing w:line="360" w:lineRule="auto"/>
              <w:jc w:val="both"/>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Apache Tomcat, Apache HTTP Server, IBM Http Server</w:t>
            </w:r>
          </w:p>
        </w:tc>
      </w:tr>
      <w:tr w:rsidR="00A33D6F" w:rsidRPr="00597049" w:rsidTr="00A33D6F">
        <w:tc>
          <w:tcPr>
            <w:tcW w:w="2538" w:type="dxa"/>
          </w:tcPr>
          <w:p w:rsidR="002606DC" w:rsidRPr="00597049" w:rsidRDefault="002606DC" w:rsidP="00A33D6F">
            <w:pPr>
              <w:spacing w:line="360" w:lineRule="auto"/>
              <w:jc w:val="both"/>
              <w:rPr>
                <w:rFonts w:ascii="Times New Roman" w:hAnsi="Times New Roman" w:cs="Times New Roman"/>
                <w:color w:val="000000" w:themeColor="text1"/>
                <w:sz w:val="24"/>
                <w:szCs w:val="24"/>
              </w:rPr>
            </w:pPr>
          </w:p>
          <w:p w:rsidR="00A33D6F" w:rsidRPr="00597049" w:rsidRDefault="002606DC" w:rsidP="00A33D6F">
            <w:pPr>
              <w:spacing w:line="360" w:lineRule="auto"/>
              <w:jc w:val="both"/>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Web technologies</w:t>
            </w:r>
          </w:p>
        </w:tc>
        <w:tc>
          <w:tcPr>
            <w:tcW w:w="6704" w:type="dxa"/>
          </w:tcPr>
          <w:p w:rsidR="00A33D6F" w:rsidRPr="00597049" w:rsidRDefault="002606DC" w:rsidP="00A33D6F">
            <w:pPr>
              <w:spacing w:line="360" w:lineRule="auto"/>
              <w:jc w:val="both"/>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XML, XSLT, XSL, JAXB, SAX/DOM, HTML, CSS, Java script, Node JS, Angular JS, Backbone JS, Express JS</w:t>
            </w:r>
          </w:p>
        </w:tc>
      </w:tr>
      <w:tr w:rsidR="002606DC" w:rsidRPr="00597049" w:rsidTr="00A27276">
        <w:tc>
          <w:tcPr>
            <w:tcW w:w="2538"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Design Patterns</w:t>
            </w:r>
          </w:p>
        </w:tc>
        <w:tc>
          <w:tcPr>
            <w:tcW w:w="6704" w:type="dxa"/>
          </w:tcPr>
          <w:p w:rsidR="002606DC" w:rsidRPr="00597049" w:rsidRDefault="002606DC" w:rsidP="00A33D6F">
            <w:pPr>
              <w:spacing w:line="360" w:lineRule="auto"/>
              <w:jc w:val="both"/>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Singleton, Proxy, Interface, Factory, Iterator, Façade.</w:t>
            </w:r>
          </w:p>
        </w:tc>
      </w:tr>
      <w:tr w:rsidR="002606DC" w:rsidRPr="00597049" w:rsidTr="00A27276">
        <w:tc>
          <w:tcPr>
            <w:tcW w:w="2538"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Framework</w:t>
            </w:r>
          </w:p>
        </w:tc>
        <w:tc>
          <w:tcPr>
            <w:tcW w:w="6704" w:type="dxa"/>
          </w:tcPr>
          <w:p w:rsidR="002606DC" w:rsidRPr="00597049" w:rsidRDefault="002606DC" w:rsidP="00A33D6F">
            <w:pPr>
              <w:spacing w:line="360" w:lineRule="auto"/>
              <w:jc w:val="both"/>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Spring 2.5/3.0, Struts 2.0, EJB 3.0, Hibernate 3.0</w:t>
            </w:r>
          </w:p>
        </w:tc>
      </w:tr>
      <w:tr w:rsidR="002606DC" w:rsidRPr="00597049" w:rsidTr="00A27276">
        <w:tc>
          <w:tcPr>
            <w:tcW w:w="2538"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Web Service</w:t>
            </w:r>
          </w:p>
        </w:tc>
        <w:tc>
          <w:tcPr>
            <w:tcW w:w="6704"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RESTful, SOAP, JAX-RS, JAX-WS, JAXB, WSDL</w:t>
            </w:r>
          </w:p>
        </w:tc>
      </w:tr>
      <w:tr w:rsidR="002606DC" w:rsidRPr="00597049" w:rsidTr="00A27276">
        <w:tc>
          <w:tcPr>
            <w:tcW w:w="2538"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Testing</w:t>
            </w:r>
          </w:p>
        </w:tc>
        <w:tc>
          <w:tcPr>
            <w:tcW w:w="6704" w:type="dxa"/>
          </w:tcPr>
          <w:p w:rsidR="002606DC" w:rsidRPr="00597049" w:rsidRDefault="002606DC" w:rsidP="00A33D6F">
            <w:pPr>
              <w:spacing w:line="360" w:lineRule="auto"/>
              <w:jc w:val="both"/>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JUnit, JProfiler, JMeter, Mockito</w:t>
            </w:r>
          </w:p>
        </w:tc>
      </w:tr>
      <w:tr w:rsidR="002606DC" w:rsidRPr="00597049" w:rsidTr="00A27276">
        <w:tc>
          <w:tcPr>
            <w:tcW w:w="2538"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IDE Tools</w:t>
            </w:r>
          </w:p>
        </w:tc>
        <w:tc>
          <w:tcPr>
            <w:tcW w:w="6704" w:type="dxa"/>
            <w:vAlign w:val="center"/>
          </w:tcPr>
          <w:p w:rsidR="002606DC" w:rsidRPr="00597049" w:rsidRDefault="002606DC" w:rsidP="00A27276">
            <w:pPr>
              <w:overflowPunct w:val="0"/>
              <w:autoSpaceDE w:val="0"/>
              <w:autoSpaceDN w:val="0"/>
              <w:adjustRightInd w:val="0"/>
              <w:jc w:val="both"/>
              <w:textAlignment w:val="baseline"/>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Eclipse , Net Beans,  IntelliJ IDEA IDE</w:t>
            </w:r>
          </w:p>
        </w:tc>
      </w:tr>
      <w:tr w:rsidR="002606DC" w:rsidRPr="00597049" w:rsidTr="00A27276">
        <w:tc>
          <w:tcPr>
            <w:tcW w:w="2538"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Databases</w:t>
            </w:r>
          </w:p>
        </w:tc>
        <w:tc>
          <w:tcPr>
            <w:tcW w:w="6704"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Oracle 9i/10g/11g, MS SQL Server 2000, MySQL, DB2, Mongo DB</w:t>
            </w:r>
          </w:p>
        </w:tc>
      </w:tr>
      <w:tr w:rsidR="002606DC" w:rsidRPr="00597049" w:rsidTr="00A27276">
        <w:tc>
          <w:tcPr>
            <w:tcW w:w="2538"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Build Tools</w:t>
            </w:r>
          </w:p>
        </w:tc>
        <w:tc>
          <w:tcPr>
            <w:tcW w:w="6704"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Ant, Maven</w:t>
            </w:r>
          </w:p>
        </w:tc>
      </w:tr>
      <w:tr w:rsidR="002606DC" w:rsidRPr="00597049" w:rsidTr="00A27276">
        <w:tc>
          <w:tcPr>
            <w:tcW w:w="2538"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 xml:space="preserve">Defect tracking tools </w:t>
            </w:r>
          </w:p>
        </w:tc>
        <w:tc>
          <w:tcPr>
            <w:tcW w:w="6704"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Jira, Bugzilla</w:t>
            </w:r>
          </w:p>
        </w:tc>
      </w:tr>
      <w:tr w:rsidR="002606DC" w:rsidRPr="00597049" w:rsidTr="00A27276">
        <w:tc>
          <w:tcPr>
            <w:tcW w:w="2538"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Version Controls</w:t>
            </w:r>
          </w:p>
        </w:tc>
        <w:tc>
          <w:tcPr>
            <w:tcW w:w="6704"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CVS, VSS, SVN, GIT</w:t>
            </w:r>
          </w:p>
        </w:tc>
      </w:tr>
      <w:tr w:rsidR="002606DC" w:rsidRPr="00597049" w:rsidTr="00A27276">
        <w:tc>
          <w:tcPr>
            <w:tcW w:w="2538" w:type="dxa"/>
            <w:vAlign w:val="center"/>
          </w:tcPr>
          <w:p w:rsidR="002606DC" w:rsidRPr="00597049" w:rsidRDefault="002606DC" w:rsidP="00A27276">
            <w:pPr>
              <w:spacing w:before="60"/>
              <w:rPr>
                <w:rFonts w:ascii="Times New Roman" w:hAnsi="Times New Roman" w:cs="Times New Roman"/>
                <w:color w:val="000000" w:themeColor="text1"/>
                <w:sz w:val="24"/>
                <w:szCs w:val="24"/>
              </w:rPr>
            </w:pPr>
            <w:r w:rsidRPr="00597049">
              <w:rPr>
                <w:rFonts w:ascii="Times New Roman" w:hAnsi="Times New Roman" w:cs="Times New Roman"/>
                <w:color w:val="000000" w:themeColor="text1"/>
                <w:sz w:val="24"/>
                <w:szCs w:val="24"/>
              </w:rPr>
              <w:t>Integration Tools</w:t>
            </w:r>
          </w:p>
        </w:tc>
        <w:tc>
          <w:tcPr>
            <w:tcW w:w="6704" w:type="dxa"/>
            <w:vAlign w:val="center"/>
          </w:tcPr>
          <w:p w:rsidR="002606DC" w:rsidRPr="00597049" w:rsidRDefault="002606DC" w:rsidP="00A27276">
            <w:pPr>
              <w:spacing w:before="60"/>
              <w:rPr>
                <w:rFonts w:ascii="Times New Roman" w:eastAsia="Times New Roman" w:hAnsi="Times New Roman" w:cs="Times New Roman"/>
                <w:color w:val="000000" w:themeColor="text1"/>
                <w:sz w:val="24"/>
                <w:szCs w:val="24"/>
                <w:lang w:eastAsia="en-IN"/>
              </w:rPr>
            </w:pPr>
            <w:r w:rsidRPr="00597049">
              <w:rPr>
                <w:rFonts w:ascii="Times New Roman" w:eastAsia="Times New Roman" w:hAnsi="Times New Roman" w:cs="Times New Roman"/>
                <w:color w:val="000000" w:themeColor="text1"/>
                <w:sz w:val="24"/>
                <w:szCs w:val="24"/>
                <w:lang w:eastAsia="en-IN"/>
              </w:rPr>
              <w:t>Jenkins, Bamboo</w:t>
            </w:r>
          </w:p>
        </w:tc>
      </w:tr>
    </w:tbl>
    <w:p w:rsidR="00A33D6F" w:rsidRPr="00597049" w:rsidRDefault="00A33D6F" w:rsidP="00F55A44">
      <w:pPr>
        <w:spacing w:line="276" w:lineRule="auto"/>
        <w:jc w:val="both"/>
        <w:rPr>
          <w:rFonts w:ascii="Times New Roman" w:hAnsi="Times New Roman" w:cs="Times New Roman"/>
          <w:color w:val="000000" w:themeColor="text1"/>
        </w:rPr>
      </w:pPr>
    </w:p>
    <w:p w:rsidR="003B5090" w:rsidRPr="00597049" w:rsidRDefault="003B5090" w:rsidP="00F55A44">
      <w:pPr>
        <w:pStyle w:val="Heading3"/>
        <w:spacing w:line="276" w:lineRule="auto"/>
        <w:jc w:val="both"/>
        <w:rPr>
          <w:rFonts w:ascii="Times New Roman" w:hAnsi="Times New Roman" w:cs="Times New Roman"/>
          <w:color w:val="000000" w:themeColor="text1"/>
          <w:u w:val="single"/>
        </w:rPr>
      </w:pPr>
      <w:r w:rsidRPr="00597049">
        <w:rPr>
          <w:rFonts w:ascii="Times New Roman" w:hAnsi="Times New Roman" w:cs="Times New Roman"/>
          <w:b/>
          <w:color w:val="000000" w:themeColor="text1"/>
          <w:u w:val="single"/>
        </w:rPr>
        <w:t>Professional Experience:</w:t>
      </w:r>
    </w:p>
    <w:p w:rsidR="003801B6" w:rsidRPr="00597049" w:rsidRDefault="003801B6" w:rsidP="003801B6">
      <w:pPr>
        <w:pStyle w:val="CompanyName"/>
        <w:spacing w:line="276" w:lineRule="auto"/>
        <w:jc w:val="both"/>
        <w:rPr>
          <w:rFonts w:ascii="Times New Roman" w:hAnsi="Times New Roman"/>
          <w:color w:val="000000" w:themeColor="text1"/>
        </w:rPr>
      </w:pPr>
    </w:p>
    <w:p w:rsidR="00BF3D91" w:rsidRPr="00597049" w:rsidRDefault="00BF3D91" w:rsidP="00BF3D91">
      <w:pPr>
        <w:rPr>
          <w:rFonts w:ascii="Cambria" w:hAnsi="Cambria"/>
          <w:b/>
          <w:color w:val="000000" w:themeColor="text1"/>
        </w:rPr>
      </w:pPr>
      <w:r w:rsidRPr="00597049">
        <w:rPr>
          <w:rFonts w:ascii="Cambria" w:hAnsi="Cambria"/>
          <w:b/>
          <w:color w:val="000000" w:themeColor="text1"/>
        </w:rPr>
        <w:t>Sr. Java/J2EE Developer</w:t>
      </w:r>
    </w:p>
    <w:p w:rsidR="00BF3D91" w:rsidRPr="00597049" w:rsidRDefault="00BF3D91" w:rsidP="00BF3D91">
      <w:pPr>
        <w:rPr>
          <w:rFonts w:ascii="Cambria" w:hAnsi="Cambria"/>
          <w:b/>
          <w:color w:val="000000" w:themeColor="text1"/>
        </w:rPr>
      </w:pPr>
      <w:r w:rsidRPr="00597049">
        <w:rPr>
          <w:rFonts w:ascii="Cambria" w:hAnsi="Cambria"/>
          <w:b/>
          <w:color w:val="000000" w:themeColor="text1"/>
        </w:rPr>
        <w:t>Deutsche Bank – Plainfield, New Jersey</w:t>
      </w:r>
      <w:r w:rsidRPr="00597049">
        <w:rPr>
          <w:rFonts w:ascii="Cambria" w:hAnsi="Cambria"/>
          <w:color w:val="000000" w:themeColor="text1"/>
        </w:rPr>
        <w:tab/>
      </w:r>
      <w:r w:rsidRPr="00597049">
        <w:rPr>
          <w:rFonts w:ascii="Cambria" w:hAnsi="Cambria"/>
          <w:b/>
          <w:color w:val="000000" w:themeColor="text1"/>
        </w:rPr>
        <w:t xml:space="preserve">                                    </w:t>
      </w:r>
      <w:r w:rsidR="004177A7" w:rsidRPr="00597049">
        <w:rPr>
          <w:rFonts w:ascii="Cambria" w:hAnsi="Cambria"/>
          <w:b/>
          <w:color w:val="000000" w:themeColor="text1"/>
        </w:rPr>
        <w:t>Jan</w:t>
      </w:r>
      <w:r w:rsidR="00D83B59" w:rsidRPr="00597049">
        <w:rPr>
          <w:rFonts w:ascii="Cambria" w:hAnsi="Cambria"/>
          <w:b/>
          <w:color w:val="000000" w:themeColor="text1"/>
        </w:rPr>
        <w:t xml:space="preserve"> 2016</w:t>
      </w:r>
      <w:r w:rsidRPr="00597049">
        <w:rPr>
          <w:rFonts w:ascii="Cambria" w:hAnsi="Cambria"/>
          <w:b/>
          <w:color w:val="000000" w:themeColor="text1"/>
        </w:rPr>
        <w:t xml:space="preserve"> - Present</w:t>
      </w:r>
    </w:p>
    <w:p w:rsidR="00BF3D91" w:rsidRPr="00597049" w:rsidRDefault="00BF3D91" w:rsidP="00BF3D91">
      <w:pPr>
        <w:rPr>
          <w:color w:val="000000" w:themeColor="text1"/>
        </w:rPr>
      </w:pPr>
    </w:p>
    <w:p w:rsidR="00BF3D91" w:rsidRPr="00597049" w:rsidRDefault="00BF3D91" w:rsidP="00BF3D91">
      <w:pPr>
        <w:widowControl w:val="0"/>
        <w:autoSpaceDE w:val="0"/>
        <w:autoSpaceDN w:val="0"/>
        <w:adjustRightInd w:val="0"/>
        <w:spacing w:line="276" w:lineRule="auto"/>
        <w:jc w:val="both"/>
        <w:rPr>
          <w:rFonts w:cs="Times New Roman"/>
          <w:color w:val="000000" w:themeColor="text1"/>
        </w:rPr>
      </w:pPr>
      <w:r w:rsidRPr="00597049">
        <w:rPr>
          <w:b/>
          <w:color w:val="000000" w:themeColor="text1"/>
        </w:rPr>
        <w:t>Description:</w:t>
      </w:r>
      <w:r w:rsidRPr="00597049">
        <w:rPr>
          <w:rFonts w:cs="Times New Roman"/>
          <w:color w:val="000000" w:themeColor="text1"/>
        </w:rPr>
        <w:t xml:space="preserve">Customer Data Repository </w:t>
      </w:r>
      <w:r w:rsidRPr="00597049">
        <w:rPr>
          <w:rFonts w:cs="Times New Roman"/>
          <w:b/>
          <w:color w:val="000000" w:themeColor="text1"/>
        </w:rPr>
        <w:t>(CDR)</w:t>
      </w:r>
      <w:r w:rsidRPr="00597049">
        <w:rPr>
          <w:rFonts w:cs="Times New Roman"/>
          <w:color w:val="000000" w:themeColor="text1"/>
        </w:rPr>
        <w:t xml:space="preserve"> is a web based electronic repository that stores all Deutsche Bank Customer and Account information used by the Money Transfer High Value Payment (HVP) Processing Systems. Customer data is held and utilized by Money Transfer Components for the purpose of enriching or completing transactions and facilitating straight through processing. CDR interacts with almost all components of </w:t>
      </w:r>
      <w:r w:rsidRPr="00597049">
        <w:rPr>
          <w:rFonts w:cs="Times New Roman"/>
          <w:b/>
          <w:color w:val="000000" w:themeColor="text1"/>
        </w:rPr>
        <w:t>MTNA</w:t>
      </w:r>
      <w:r w:rsidRPr="00597049">
        <w:rPr>
          <w:rFonts w:cs="Times New Roman"/>
          <w:color w:val="000000" w:themeColor="text1"/>
        </w:rPr>
        <w:t xml:space="preserve"> viz. STP, PSE, Funds Release and Meraca for collecting customer information to validate contents of payment being processed. CDR GUI provides functions to enable the inquiry and maintenance of data via user interface. Every transaction in MTNA will be charged using Transaction Pricing.</w:t>
      </w:r>
    </w:p>
    <w:p w:rsidR="00BF3D91" w:rsidRPr="00597049" w:rsidRDefault="00BF3D91" w:rsidP="00BF3D91">
      <w:pPr>
        <w:widowControl w:val="0"/>
        <w:autoSpaceDE w:val="0"/>
        <w:autoSpaceDN w:val="0"/>
        <w:adjustRightInd w:val="0"/>
        <w:spacing w:line="276" w:lineRule="auto"/>
        <w:jc w:val="both"/>
        <w:rPr>
          <w:rFonts w:cs="Times New Roman"/>
          <w:color w:val="000000" w:themeColor="text1"/>
        </w:rPr>
      </w:pPr>
    </w:p>
    <w:p w:rsidR="00BF3D91" w:rsidRPr="00597049" w:rsidRDefault="00BF3D91" w:rsidP="00BF3D91">
      <w:pPr>
        <w:widowControl w:val="0"/>
        <w:autoSpaceDE w:val="0"/>
        <w:autoSpaceDN w:val="0"/>
        <w:adjustRightInd w:val="0"/>
        <w:spacing w:line="276" w:lineRule="auto"/>
        <w:jc w:val="both"/>
        <w:rPr>
          <w:rFonts w:cs="Times New Roman"/>
          <w:color w:val="000000" w:themeColor="text1"/>
        </w:rPr>
      </w:pPr>
      <w:r w:rsidRPr="00597049">
        <w:rPr>
          <w:rFonts w:cs="Times New Roman"/>
          <w:b/>
          <w:color w:val="000000" w:themeColor="text1"/>
        </w:rPr>
        <w:t>Responsibilities:</w:t>
      </w:r>
    </w:p>
    <w:p w:rsidR="00BF3D91" w:rsidRDefault="00BF3D91" w:rsidP="00BF3D91">
      <w:pPr>
        <w:pStyle w:val="ListParagraph"/>
        <w:numPr>
          <w:ilvl w:val="0"/>
          <w:numId w:val="32"/>
        </w:numPr>
        <w:spacing w:before="20" w:after="0"/>
        <w:jc w:val="both"/>
        <w:rPr>
          <w:rFonts w:asciiTheme="minorHAnsi" w:hAnsiTheme="minorHAnsi"/>
          <w:b/>
          <w:color w:val="000000" w:themeColor="text1"/>
          <w:sz w:val="24"/>
        </w:rPr>
      </w:pPr>
      <w:r w:rsidRPr="00597049">
        <w:rPr>
          <w:rFonts w:asciiTheme="minorHAnsi" w:hAnsiTheme="minorHAnsi"/>
          <w:color w:val="000000" w:themeColor="text1"/>
          <w:sz w:val="24"/>
        </w:rPr>
        <w:lastRenderedPageBreak/>
        <w:t xml:space="preserve">Worked in requirement gathering, design and development of the application in </w:t>
      </w:r>
      <w:r w:rsidRPr="00597049">
        <w:rPr>
          <w:rFonts w:asciiTheme="minorHAnsi" w:hAnsiTheme="minorHAnsi"/>
          <w:b/>
          <w:color w:val="000000" w:themeColor="text1"/>
          <w:sz w:val="24"/>
        </w:rPr>
        <w:t xml:space="preserve">Agile methodology </w:t>
      </w:r>
      <w:r w:rsidRPr="00597049">
        <w:rPr>
          <w:rFonts w:asciiTheme="minorHAnsi" w:hAnsiTheme="minorHAnsi"/>
          <w:color w:val="000000" w:themeColor="text1"/>
          <w:sz w:val="24"/>
        </w:rPr>
        <w:t>using</w:t>
      </w:r>
      <w:r w:rsidRPr="00597049">
        <w:rPr>
          <w:rFonts w:asciiTheme="minorHAnsi" w:hAnsiTheme="minorHAnsi"/>
          <w:b/>
          <w:color w:val="000000" w:themeColor="text1"/>
          <w:sz w:val="24"/>
        </w:rPr>
        <w:t xml:space="preserve"> SCRUM. </w:t>
      </w:r>
    </w:p>
    <w:p w:rsidR="00B27173" w:rsidRPr="00F86130" w:rsidRDefault="00B27173" w:rsidP="00B27173">
      <w:pPr>
        <w:numPr>
          <w:ilvl w:val="0"/>
          <w:numId w:val="32"/>
        </w:numPr>
        <w:suppressAutoHyphens/>
        <w:jc w:val="both"/>
        <w:rPr>
          <w:rFonts w:ascii="Times New Roman" w:eastAsia="Times New Roman" w:hAnsi="Times New Roman" w:cs="Times New Roman"/>
          <w:color w:val="000000"/>
        </w:rPr>
      </w:pPr>
      <w:r w:rsidRPr="00F86130">
        <w:rPr>
          <w:rFonts w:ascii="Times New Roman" w:eastAsia="Times New Roman" w:hAnsi="Times New Roman" w:cs="Times New Roman"/>
          <w:color w:val="000000"/>
        </w:rPr>
        <w:t xml:space="preserve">Followed </w:t>
      </w:r>
      <w:r w:rsidRPr="00F86130">
        <w:rPr>
          <w:rFonts w:ascii="Times New Roman" w:eastAsia="Times New Roman" w:hAnsi="Times New Roman" w:cs="Times New Roman"/>
          <w:b/>
          <w:color w:val="000000"/>
        </w:rPr>
        <w:t>Agile and Scrum</w:t>
      </w:r>
      <w:r w:rsidRPr="00F86130">
        <w:rPr>
          <w:rFonts w:ascii="Times New Roman" w:eastAsia="Times New Roman" w:hAnsi="Times New Roman" w:cs="Times New Roman"/>
          <w:color w:val="000000"/>
        </w:rPr>
        <w:t xml:space="preserve"> Methodology in software development.</w:t>
      </w:r>
    </w:p>
    <w:p w:rsidR="00B27173" w:rsidRPr="00B27173" w:rsidRDefault="00B27173" w:rsidP="00B27173">
      <w:pPr>
        <w:spacing w:before="20"/>
        <w:jc w:val="both"/>
        <w:rPr>
          <w:b/>
          <w:color w:val="000000" w:themeColor="text1"/>
        </w:rPr>
      </w:pPr>
    </w:p>
    <w:p w:rsidR="00BF3D91" w:rsidRPr="00597049" w:rsidRDefault="00BF3D91" w:rsidP="00BF3D91">
      <w:pPr>
        <w:pStyle w:val="ListParagraph"/>
        <w:numPr>
          <w:ilvl w:val="0"/>
          <w:numId w:val="32"/>
        </w:numPr>
        <w:spacing w:before="20" w:after="0"/>
        <w:jc w:val="both"/>
        <w:rPr>
          <w:rFonts w:asciiTheme="minorHAnsi" w:hAnsiTheme="minorHAnsi"/>
          <w:color w:val="000000" w:themeColor="text1"/>
          <w:sz w:val="24"/>
        </w:rPr>
      </w:pPr>
      <w:r w:rsidRPr="00597049">
        <w:rPr>
          <w:rFonts w:asciiTheme="minorHAnsi" w:hAnsiTheme="minorHAnsi"/>
          <w:color w:val="000000" w:themeColor="text1"/>
          <w:sz w:val="24"/>
        </w:rPr>
        <w:t>Multi-channel system for originating and processing a full range of credit product applications such as Loan, Line of Credit, Visa, etc.</w:t>
      </w:r>
    </w:p>
    <w:p w:rsidR="00BF3D91" w:rsidRPr="00597049" w:rsidRDefault="00BF3D91" w:rsidP="00BF3D91">
      <w:pPr>
        <w:pStyle w:val="ListParagraph"/>
        <w:numPr>
          <w:ilvl w:val="0"/>
          <w:numId w:val="32"/>
        </w:numPr>
        <w:spacing w:before="20" w:after="0"/>
        <w:jc w:val="both"/>
        <w:rPr>
          <w:rFonts w:asciiTheme="minorHAnsi" w:hAnsiTheme="minorHAnsi"/>
          <w:color w:val="000000" w:themeColor="text1"/>
          <w:sz w:val="24"/>
        </w:rPr>
      </w:pPr>
      <w:r w:rsidRPr="00597049">
        <w:rPr>
          <w:rFonts w:asciiTheme="minorHAnsi" w:hAnsiTheme="minorHAnsi"/>
          <w:color w:val="000000" w:themeColor="text1"/>
          <w:sz w:val="24"/>
        </w:rPr>
        <w:t>Involved in implementation of application using conventional design practices (</w:t>
      </w:r>
      <w:r w:rsidRPr="00597049">
        <w:rPr>
          <w:rFonts w:asciiTheme="minorHAnsi" w:hAnsiTheme="minorHAnsi"/>
          <w:b/>
          <w:color w:val="000000" w:themeColor="text1"/>
          <w:sz w:val="24"/>
        </w:rPr>
        <w:t>SOA-Service Oriented Architecture, MVC-Model View Controller</w:t>
      </w:r>
      <w:r w:rsidRPr="00597049">
        <w:rPr>
          <w:rFonts w:asciiTheme="minorHAnsi" w:hAnsiTheme="minorHAnsi"/>
          <w:color w:val="000000" w:themeColor="text1"/>
          <w:sz w:val="24"/>
        </w:rPr>
        <w:t>). </w:t>
      </w:r>
    </w:p>
    <w:p w:rsidR="00BF3D91" w:rsidRPr="00597049" w:rsidRDefault="00BF3D91" w:rsidP="00BF3D91">
      <w:pPr>
        <w:pStyle w:val="ListParagraph"/>
        <w:numPr>
          <w:ilvl w:val="0"/>
          <w:numId w:val="32"/>
        </w:numPr>
        <w:spacing w:before="20" w:after="0"/>
        <w:jc w:val="both"/>
        <w:rPr>
          <w:rFonts w:asciiTheme="minorHAnsi" w:hAnsiTheme="minorHAnsi"/>
          <w:color w:val="000000" w:themeColor="text1"/>
          <w:sz w:val="24"/>
        </w:rPr>
      </w:pPr>
      <w:r w:rsidRPr="00597049">
        <w:rPr>
          <w:rFonts w:asciiTheme="minorHAnsi" w:hAnsiTheme="minorHAnsi"/>
          <w:color w:val="000000" w:themeColor="text1"/>
          <w:sz w:val="24"/>
        </w:rPr>
        <w:t xml:space="preserve">Developed user interface using </w:t>
      </w:r>
      <w:r w:rsidRPr="00597049">
        <w:rPr>
          <w:rFonts w:asciiTheme="minorHAnsi" w:hAnsiTheme="minorHAnsi"/>
          <w:b/>
          <w:color w:val="000000" w:themeColor="text1"/>
          <w:sz w:val="24"/>
        </w:rPr>
        <w:t>Bootstrap, HTML5, CSS3, Java Script, Ajax and Jquery</w:t>
      </w:r>
    </w:p>
    <w:p w:rsidR="00BF3D91" w:rsidRPr="00597049" w:rsidRDefault="00BF3D91" w:rsidP="00BF3D91">
      <w:pPr>
        <w:pStyle w:val="ListParagraph"/>
        <w:numPr>
          <w:ilvl w:val="0"/>
          <w:numId w:val="32"/>
        </w:numPr>
        <w:spacing w:before="20" w:after="0"/>
        <w:jc w:val="both"/>
        <w:rPr>
          <w:rFonts w:asciiTheme="minorHAnsi" w:hAnsiTheme="minorHAnsi"/>
          <w:b/>
          <w:color w:val="000000" w:themeColor="text1"/>
          <w:sz w:val="24"/>
        </w:rPr>
      </w:pPr>
      <w:r w:rsidRPr="00597049">
        <w:rPr>
          <w:rFonts w:asciiTheme="minorHAnsi" w:hAnsiTheme="minorHAnsi"/>
          <w:color w:val="000000" w:themeColor="text1"/>
          <w:sz w:val="24"/>
        </w:rPr>
        <w:t xml:space="preserve">Worked on the modernization of a legacy and outsourced UI, Technologies used were </w:t>
      </w:r>
      <w:r w:rsidRPr="00597049">
        <w:rPr>
          <w:rFonts w:asciiTheme="minorHAnsi" w:hAnsiTheme="minorHAnsi"/>
          <w:b/>
          <w:color w:val="000000" w:themeColor="text1"/>
          <w:sz w:val="24"/>
        </w:rPr>
        <w:t>Backbone.js, Angular.js and Jquery.</w:t>
      </w:r>
    </w:p>
    <w:p w:rsidR="00BF3D91" w:rsidRPr="00597049" w:rsidRDefault="00BF3D91" w:rsidP="00BF3D91">
      <w:pPr>
        <w:pStyle w:val="ListParagraph"/>
        <w:numPr>
          <w:ilvl w:val="0"/>
          <w:numId w:val="32"/>
        </w:numPr>
        <w:spacing w:before="20" w:after="0"/>
        <w:jc w:val="both"/>
        <w:rPr>
          <w:rFonts w:asciiTheme="minorHAnsi" w:hAnsiTheme="minorHAnsi"/>
          <w:color w:val="000000" w:themeColor="text1"/>
          <w:sz w:val="24"/>
        </w:rPr>
      </w:pPr>
      <w:r w:rsidRPr="00597049">
        <w:rPr>
          <w:rFonts w:asciiTheme="minorHAnsi" w:hAnsiTheme="minorHAnsi"/>
          <w:color w:val="000000" w:themeColor="text1"/>
          <w:sz w:val="24"/>
        </w:rPr>
        <w:t xml:space="preserve">Designed and implementing a </w:t>
      </w:r>
      <w:r w:rsidRPr="00597049">
        <w:rPr>
          <w:rFonts w:asciiTheme="minorHAnsi" w:hAnsiTheme="minorHAnsi"/>
          <w:b/>
          <w:color w:val="000000" w:themeColor="text1"/>
          <w:sz w:val="24"/>
        </w:rPr>
        <w:t>Node.js and bootstrap.js</w:t>
      </w:r>
      <w:r w:rsidRPr="00597049">
        <w:rPr>
          <w:rFonts w:asciiTheme="minorHAnsi" w:hAnsiTheme="minorHAnsi"/>
          <w:color w:val="000000" w:themeColor="text1"/>
          <w:sz w:val="24"/>
        </w:rPr>
        <w:t xml:space="preserve"> based mobile messaging app.</w:t>
      </w:r>
    </w:p>
    <w:p w:rsidR="00BF3D91" w:rsidRPr="00597049" w:rsidRDefault="00BF3D91" w:rsidP="00BF3D91">
      <w:pPr>
        <w:pStyle w:val="ListParagraph"/>
        <w:numPr>
          <w:ilvl w:val="0"/>
          <w:numId w:val="32"/>
        </w:numPr>
        <w:spacing w:before="20" w:after="0"/>
        <w:jc w:val="both"/>
        <w:rPr>
          <w:rFonts w:asciiTheme="minorHAnsi" w:hAnsiTheme="minorHAnsi"/>
          <w:color w:val="000000" w:themeColor="text1"/>
          <w:sz w:val="24"/>
        </w:rPr>
      </w:pPr>
      <w:r w:rsidRPr="00597049">
        <w:rPr>
          <w:rFonts w:asciiTheme="minorHAnsi" w:hAnsiTheme="minorHAnsi"/>
          <w:color w:val="000000" w:themeColor="text1"/>
          <w:sz w:val="24"/>
        </w:rPr>
        <w:t xml:space="preserve">Developed a </w:t>
      </w:r>
      <w:r w:rsidRPr="00597049">
        <w:rPr>
          <w:rFonts w:asciiTheme="minorHAnsi" w:hAnsiTheme="minorHAnsi"/>
          <w:b/>
          <w:color w:val="000000" w:themeColor="text1"/>
          <w:sz w:val="24"/>
        </w:rPr>
        <w:t>MEAN Stack</w:t>
      </w:r>
      <w:r w:rsidRPr="00597049">
        <w:rPr>
          <w:rFonts w:asciiTheme="minorHAnsi" w:hAnsiTheme="minorHAnsi"/>
          <w:color w:val="000000" w:themeColor="text1"/>
          <w:sz w:val="24"/>
        </w:rPr>
        <w:t xml:space="preserve"> Application Using Mango DB, Express JS, Angular JS and Node JS</w:t>
      </w:r>
    </w:p>
    <w:p w:rsidR="00BF3D91" w:rsidRPr="00597049" w:rsidRDefault="00BF3D91" w:rsidP="00BF3D91">
      <w:pPr>
        <w:pStyle w:val="NoSpacing"/>
        <w:numPr>
          <w:ilvl w:val="0"/>
          <w:numId w:val="32"/>
        </w:numPr>
        <w:spacing w:line="276" w:lineRule="auto"/>
        <w:jc w:val="both"/>
        <w:rPr>
          <w:rFonts w:asciiTheme="minorHAnsi" w:hAnsiTheme="minorHAnsi"/>
          <w:color w:val="000000" w:themeColor="text1"/>
        </w:rPr>
      </w:pPr>
      <w:r w:rsidRPr="00597049">
        <w:rPr>
          <w:rFonts w:asciiTheme="minorHAnsi" w:hAnsiTheme="minorHAnsi"/>
          <w:color w:val="000000" w:themeColor="text1"/>
        </w:rPr>
        <w:t xml:space="preserve">Developed </w:t>
      </w:r>
      <w:r w:rsidRPr="00597049">
        <w:rPr>
          <w:rFonts w:asciiTheme="minorHAnsi" w:hAnsiTheme="minorHAnsi"/>
          <w:b/>
          <w:color w:val="000000" w:themeColor="text1"/>
        </w:rPr>
        <w:t>Servlets and JSPs</w:t>
      </w:r>
      <w:r w:rsidRPr="00597049">
        <w:rPr>
          <w:rFonts w:asciiTheme="minorHAnsi" w:hAnsiTheme="minorHAnsi"/>
          <w:color w:val="000000" w:themeColor="text1"/>
        </w:rPr>
        <w:t xml:space="preserve"> based on </w:t>
      </w:r>
      <w:r w:rsidRPr="00597049">
        <w:rPr>
          <w:rFonts w:asciiTheme="minorHAnsi" w:hAnsiTheme="minorHAnsi"/>
          <w:b/>
          <w:color w:val="000000" w:themeColor="text1"/>
        </w:rPr>
        <w:t>MVC pattern using Spring Framework.</w:t>
      </w:r>
    </w:p>
    <w:p w:rsidR="00BF3D91" w:rsidRPr="00597049" w:rsidRDefault="00BF3D91" w:rsidP="00BF3D91">
      <w:pPr>
        <w:pStyle w:val="ListParagraph"/>
        <w:numPr>
          <w:ilvl w:val="0"/>
          <w:numId w:val="32"/>
        </w:numPr>
        <w:spacing w:before="20" w:after="0"/>
        <w:jc w:val="both"/>
        <w:rPr>
          <w:rFonts w:asciiTheme="minorHAnsi" w:hAnsiTheme="minorHAnsi"/>
          <w:color w:val="000000" w:themeColor="text1"/>
          <w:sz w:val="24"/>
        </w:rPr>
      </w:pPr>
      <w:r w:rsidRPr="00597049">
        <w:rPr>
          <w:rFonts w:asciiTheme="minorHAnsi" w:hAnsiTheme="minorHAnsi"/>
          <w:color w:val="000000" w:themeColor="text1"/>
          <w:sz w:val="24"/>
        </w:rPr>
        <w:t xml:space="preserve">Proficiency in developing Model View Controller (MVC) Architecture based applications using </w:t>
      </w:r>
      <w:r w:rsidRPr="00597049">
        <w:rPr>
          <w:rFonts w:asciiTheme="minorHAnsi" w:hAnsiTheme="minorHAnsi"/>
          <w:b/>
          <w:color w:val="000000" w:themeColor="text1"/>
          <w:sz w:val="24"/>
        </w:rPr>
        <w:t>Spring Frameworks. </w:t>
      </w:r>
    </w:p>
    <w:p w:rsidR="00BF3D91" w:rsidRPr="00597049" w:rsidRDefault="00BF3D91" w:rsidP="00BF3D91">
      <w:pPr>
        <w:pStyle w:val="ListParagraph"/>
        <w:numPr>
          <w:ilvl w:val="0"/>
          <w:numId w:val="32"/>
        </w:numPr>
        <w:spacing w:before="20" w:after="0"/>
        <w:jc w:val="both"/>
        <w:rPr>
          <w:rFonts w:asciiTheme="minorHAnsi" w:hAnsiTheme="minorHAnsi"/>
          <w:color w:val="000000" w:themeColor="text1"/>
          <w:sz w:val="24"/>
        </w:rPr>
      </w:pPr>
      <w:r w:rsidRPr="00597049">
        <w:rPr>
          <w:rFonts w:asciiTheme="minorHAnsi" w:hAnsiTheme="minorHAnsi" w:cs="Arial"/>
          <w:color w:val="000000" w:themeColor="text1"/>
          <w:sz w:val="24"/>
          <w:shd w:val="clear" w:color="auto" w:fill="FFFFFF"/>
        </w:rPr>
        <w:t>E</w:t>
      </w:r>
      <w:r w:rsidRPr="00597049">
        <w:rPr>
          <w:rFonts w:asciiTheme="minorHAnsi" w:hAnsiTheme="minorHAnsi"/>
          <w:color w:val="000000" w:themeColor="text1"/>
          <w:sz w:val="24"/>
        </w:rPr>
        <w:t xml:space="preserve">xtensive knowledge on application development using </w:t>
      </w:r>
      <w:r w:rsidRPr="00597049">
        <w:rPr>
          <w:rFonts w:asciiTheme="minorHAnsi" w:hAnsiTheme="minorHAnsi"/>
          <w:b/>
          <w:color w:val="000000" w:themeColor="text1"/>
          <w:sz w:val="24"/>
        </w:rPr>
        <w:t>JAXB, JAXWS and EJB. </w:t>
      </w:r>
    </w:p>
    <w:p w:rsidR="00BF3D91" w:rsidRPr="00597049" w:rsidRDefault="00BF3D91" w:rsidP="00BF3D91">
      <w:pPr>
        <w:pStyle w:val="NoSpacing"/>
        <w:numPr>
          <w:ilvl w:val="0"/>
          <w:numId w:val="32"/>
        </w:numPr>
        <w:spacing w:line="276" w:lineRule="auto"/>
        <w:jc w:val="both"/>
        <w:rPr>
          <w:rFonts w:asciiTheme="minorHAnsi" w:hAnsiTheme="minorHAnsi"/>
          <w:color w:val="000000" w:themeColor="text1"/>
        </w:rPr>
      </w:pPr>
      <w:r w:rsidRPr="00597049">
        <w:rPr>
          <w:rFonts w:asciiTheme="minorHAnsi" w:hAnsiTheme="minorHAnsi"/>
          <w:color w:val="000000" w:themeColor="text1"/>
        </w:rPr>
        <w:t xml:space="preserve">Created web applications prototype using </w:t>
      </w:r>
      <w:r w:rsidRPr="00597049">
        <w:rPr>
          <w:rFonts w:asciiTheme="minorHAnsi" w:hAnsiTheme="minorHAnsi"/>
          <w:b/>
          <w:color w:val="000000" w:themeColor="text1"/>
        </w:rPr>
        <w:t>Angular JS, Node.js.</w:t>
      </w:r>
    </w:p>
    <w:p w:rsidR="00BF3D91" w:rsidRDefault="00BF3D91" w:rsidP="00BF3D91">
      <w:pPr>
        <w:pStyle w:val="NoSpacing"/>
        <w:numPr>
          <w:ilvl w:val="0"/>
          <w:numId w:val="32"/>
        </w:numPr>
        <w:spacing w:line="276" w:lineRule="auto"/>
        <w:jc w:val="both"/>
        <w:rPr>
          <w:rFonts w:asciiTheme="minorHAnsi" w:hAnsiTheme="minorHAnsi"/>
          <w:b/>
          <w:color w:val="000000" w:themeColor="text1"/>
        </w:rPr>
      </w:pPr>
      <w:r w:rsidRPr="00597049">
        <w:rPr>
          <w:rFonts w:asciiTheme="minorHAnsi" w:hAnsiTheme="minorHAnsi" w:cs="Arial"/>
          <w:color w:val="000000" w:themeColor="text1"/>
          <w:shd w:val="clear" w:color="auto" w:fill="FFFFFF"/>
        </w:rPr>
        <w:t>I</w:t>
      </w:r>
      <w:r w:rsidRPr="00597049">
        <w:rPr>
          <w:rFonts w:asciiTheme="minorHAnsi" w:hAnsiTheme="minorHAnsi"/>
          <w:color w:val="000000" w:themeColor="text1"/>
        </w:rPr>
        <w:t xml:space="preserve">nvolved in web component design and development using the </w:t>
      </w:r>
      <w:r w:rsidRPr="00597049">
        <w:rPr>
          <w:rFonts w:asciiTheme="minorHAnsi" w:hAnsiTheme="minorHAnsi"/>
          <w:b/>
          <w:color w:val="000000" w:themeColor="text1"/>
        </w:rPr>
        <w:t>spring framework, JSP, Servlets, and taglibs. </w:t>
      </w:r>
    </w:p>
    <w:p w:rsidR="00975D5D" w:rsidRPr="00975D5D" w:rsidRDefault="00975D5D" w:rsidP="00975D5D">
      <w:pPr>
        <w:pStyle w:val="ListParagraph"/>
        <w:numPr>
          <w:ilvl w:val="0"/>
          <w:numId w:val="32"/>
        </w:numPr>
        <w:spacing w:after="160" w:line="259" w:lineRule="auto"/>
        <w:rPr>
          <w:rFonts w:cstheme="minorHAnsi"/>
          <w:sz w:val="24"/>
          <w:szCs w:val="24"/>
        </w:rPr>
      </w:pPr>
      <w:r w:rsidRPr="00975D5D">
        <w:rPr>
          <w:rFonts w:cstheme="minorHAnsi"/>
          <w:sz w:val="24"/>
          <w:szCs w:val="24"/>
        </w:rPr>
        <w:t>Designed the automated test cases using the Selenium Web Driver 2 inside the Eclipse IDE using Java.</w:t>
      </w:r>
    </w:p>
    <w:p w:rsidR="00BF3D91" w:rsidRPr="00597049" w:rsidRDefault="00BF3D91" w:rsidP="00BF3D91">
      <w:pPr>
        <w:pStyle w:val="ListParagraph"/>
        <w:numPr>
          <w:ilvl w:val="0"/>
          <w:numId w:val="32"/>
        </w:numPr>
        <w:spacing w:before="20" w:after="0"/>
        <w:jc w:val="both"/>
        <w:rPr>
          <w:rFonts w:asciiTheme="minorHAnsi" w:hAnsiTheme="minorHAnsi"/>
          <w:color w:val="000000" w:themeColor="text1"/>
          <w:sz w:val="24"/>
        </w:rPr>
      </w:pPr>
      <w:r w:rsidRPr="00597049">
        <w:rPr>
          <w:rFonts w:asciiTheme="minorHAnsi" w:hAnsiTheme="minorHAnsi"/>
          <w:color w:val="000000" w:themeColor="text1"/>
          <w:sz w:val="24"/>
        </w:rPr>
        <w:t xml:space="preserve">Developed the </w:t>
      </w:r>
      <w:r w:rsidRPr="00597049">
        <w:rPr>
          <w:rFonts w:asciiTheme="minorHAnsi" w:hAnsiTheme="minorHAnsi"/>
          <w:b/>
          <w:color w:val="000000" w:themeColor="text1"/>
          <w:sz w:val="24"/>
        </w:rPr>
        <w:t>spring AOP programming</w:t>
      </w:r>
      <w:r w:rsidRPr="00597049">
        <w:rPr>
          <w:rFonts w:asciiTheme="minorHAnsi" w:hAnsiTheme="minorHAnsi"/>
          <w:color w:val="000000" w:themeColor="text1"/>
          <w:sz w:val="24"/>
        </w:rPr>
        <w:t xml:space="preserve"> to configure loggingfor the application.</w:t>
      </w:r>
    </w:p>
    <w:p w:rsidR="00BF3D91" w:rsidRDefault="00BF3D91" w:rsidP="00BF3D91">
      <w:pPr>
        <w:pStyle w:val="ListParagraph"/>
        <w:numPr>
          <w:ilvl w:val="0"/>
          <w:numId w:val="32"/>
        </w:numPr>
        <w:spacing w:before="20" w:after="0"/>
        <w:jc w:val="both"/>
        <w:rPr>
          <w:rFonts w:asciiTheme="minorHAnsi" w:hAnsiTheme="minorHAnsi"/>
          <w:color w:val="000000" w:themeColor="text1"/>
          <w:sz w:val="24"/>
        </w:rPr>
      </w:pPr>
      <w:r w:rsidRPr="00597049">
        <w:rPr>
          <w:rFonts w:asciiTheme="minorHAnsi" w:hAnsiTheme="minorHAnsi"/>
          <w:color w:val="000000" w:themeColor="text1"/>
          <w:sz w:val="24"/>
        </w:rPr>
        <w:t xml:space="preserve">Consumed </w:t>
      </w:r>
      <w:r w:rsidRPr="00597049">
        <w:rPr>
          <w:rFonts w:asciiTheme="minorHAnsi" w:hAnsiTheme="minorHAnsi"/>
          <w:b/>
          <w:color w:val="000000" w:themeColor="text1"/>
          <w:sz w:val="24"/>
        </w:rPr>
        <w:t>SOAP Web Services</w:t>
      </w:r>
      <w:r w:rsidRPr="00597049">
        <w:rPr>
          <w:rFonts w:asciiTheme="minorHAnsi" w:hAnsiTheme="minorHAnsi"/>
          <w:color w:val="000000" w:themeColor="text1"/>
          <w:sz w:val="24"/>
        </w:rPr>
        <w:t xml:space="preserve"> to retrieve customer information and integrate with User Interface, used </w:t>
      </w:r>
      <w:r w:rsidRPr="00597049">
        <w:rPr>
          <w:rFonts w:asciiTheme="minorHAnsi" w:hAnsiTheme="minorHAnsi"/>
          <w:b/>
          <w:color w:val="000000" w:themeColor="text1"/>
          <w:sz w:val="24"/>
        </w:rPr>
        <w:t xml:space="preserve">JAX-RS </w:t>
      </w:r>
      <w:r w:rsidRPr="00597049">
        <w:rPr>
          <w:rFonts w:asciiTheme="minorHAnsi" w:hAnsiTheme="minorHAnsi"/>
          <w:color w:val="000000" w:themeColor="text1"/>
          <w:sz w:val="24"/>
        </w:rPr>
        <w:t>to develop</w:t>
      </w:r>
      <w:r w:rsidRPr="00597049">
        <w:rPr>
          <w:rFonts w:asciiTheme="minorHAnsi" w:hAnsiTheme="minorHAnsi"/>
          <w:b/>
          <w:color w:val="000000" w:themeColor="text1"/>
          <w:sz w:val="24"/>
        </w:rPr>
        <w:t xml:space="preserve"> RESTfulresource</w:t>
      </w:r>
      <w:r w:rsidRPr="00597049">
        <w:rPr>
          <w:rFonts w:asciiTheme="minorHAnsi" w:hAnsiTheme="minorHAnsi"/>
          <w:color w:val="000000" w:themeColor="text1"/>
          <w:sz w:val="24"/>
        </w:rPr>
        <w:t xml:space="preserve"> to integrate with Web Interface. </w:t>
      </w:r>
    </w:p>
    <w:p w:rsidR="00290314" w:rsidRPr="00226AF3" w:rsidRDefault="00290314" w:rsidP="00BF3D91">
      <w:pPr>
        <w:pStyle w:val="ListParagraph"/>
        <w:numPr>
          <w:ilvl w:val="0"/>
          <w:numId w:val="32"/>
        </w:numPr>
        <w:spacing w:before="20" w:after="0"/>
        <w:jc w:val="both"/>
        <w:rPr>
          <w:rFonts w:ascii="Times New Roman" w:hAnsi="Times New Roman"/>
          <w:color w:val="000000" w:themeColor="text1"/>
          <w:sz w:val="24"/>
          <w:szCs w:val="24"/>
        </w:rPr>
      </w:pPr>
      <w:r w:rsidRPr="00290314">
        <w:rPr>
          <w:rFonts w:ascii="Times New Roman" w:hAnsi="Times New Roman"/>
          <w:color w:val="333333"/>
          <w:sz w:val="24"/>
          <w:szCs w:val="24"/>
          <w:shd w:val="clear" w:color="auto" w:fill="FFFFFF"/>
        </w:rPr>
        <w:t>Implemented Swagger Configuration in Java </w:t>
      </w:r>
      <w:r w:rsidRPr="00290314">
        <w:rPr>
          <w:rFonts w:ascii="Times New Roman" w:hAnsi="Times New Roman"/>
          <w:b/>
          <w:color w:val="333333"/>
          <w:sz w:val="24"/>
          <w:szCs w:val="24"/>
          <w:shd w:val="clear" w:color="auto" w:fill="FFFFFF"/>
        </w:rPr>
        <w:t>Spring Boot</w:t>
      </w:r>
      <w:r w:rsidRPr="00290314">
        <w:rPr>
          <w:rFonts w:ascii="Times New Roman" w:hAnsi="Times New Roman"/>
          <w:color w:val="333333"/>
          <w:sz w:val="24"/>
          <w:szCs w:val="24"/>
          <w:shd w:val="clear" w:color="auto" w:fill="FFFFFF"/>
        </w:rPr>
        <w:t> for auto generating swagger json files for REST API calls. </w:t>
      </w:r>
    </w:p>
    <w:p w:rsidR="00226AF3" w:rsidRPr="00226AF3" w:rsidRDefault="00226AF3" w:rsidP="00BF3D91">
      <w:pPr>
        <w:pStyle w:val="ListParagraph"/>
        <w:numPr>
          <w:ilvl w:val="0"/>
          <w:numId w:val="32"/>
        </w:numPr>
        <w:spacing w:before="20" w:after="0"/>
        <w:jc w:val="both"/>
        <w:rPr>
          <w:rFonts w:ascii="Times New Roman" w:hAnsi="Times New Roman"/>
          <w:color w:val="000000" w:themeColor="text1"/>
          <w:sz w:val="24"/>
          <w:szCs w:val="24"/>
        </w:rPr>
      </w:pPr>
      <w:r w:rsidRPr="00226AF3">
        <w:rPr>
          <w:rFonts w:ascii="Times New Roman" w:hAnsi="Times New Roman"/>
          <w:sz w:val="24"/>
          <w:szCs w:val="24"/>
        </w:rPr>
        <w:t>Exports Spring Data repositories as hypermedia-driven RESTful</w:t>
      </w:r>
      <w:r w:rsidRPr="00226AF3">
        <w:rPr>
          <w:rFonts w:ascii="Times New Roman" w:hAnsi="Times New Roman"/>
          <w:color w:val="34302D"/>
          <w:sz w:val="24"/>
          <w:szCs w:val="24"/>
          <w:shd w:val="clear" w:color="auto" w:fill="F1F1F1"/>
        </w:rPr>
        <w:t xml:space="preserve"> </w:t>
      </w:r>
      <w:r w:rsidRPr="00226AF3">
        <w:rPr>
          <w:rFonts w:ascii="Times New Roman" w:hAnsi="Times New Roman"/>
          <w:sz w:val="24"/>
          <w:szCs w:val="24"/>
        </w:rPr>
        <w:t>resources</w:t>
      </w:r>
    </w:p>
    <w:p w:rsidR="00290314" w:rsidRPr="000C44EA" w:rsidRDefault="00290314" w:rsidP="00290314">
      <w:pPr>
        <w:pStyle w:val="ListParagraph"/>
        <w:numPr>
          <w:ilvl w:val="0"/>
          <w:numId w:val="32"/>
        </w:numPr>
        <w:spacing w:before="20" w:after="0"/>
        <w:jc w:val="both"/>
        <w:rPr>
          <w:rFonts w:ascii="Times New Roman" w:hAnsi="Times New Roman"/>
          <w:color w:val="000000" w:themeColor="text1"/>
          <w:sz w:val="24"/>
          <w:szCs w:val="24"/>
        </w:rPr>
      </w:pPr>
      <w:r w:rsidRPr="00290314">
        <w:rPr>
          <w:rFonts w:ascii="Times New Roman" w:hAnsi="Times New Roman"/>
          <w:color w:val="333333"/>
          <w:sz w:val="24"/>
          <w:szCs w:val="24"/>
          <w:shd w:val="clear" w:color="auto" w:fill="FFFFFF"/>
        </w:rPr>
        <w:t>Worked on basic authentication in both Java</w:t>
      </w:r>
      <w:r>
        <w:rPr>
          <w:rFonts w:ascii="Times New Roman" w:hAnsi="Times New Roman"/>
          <w:color w:val="333333"/>
          <w:sz w:val="24"/>
          <w:szCs w:val="24"/>
          <w:shd w:val="clear" w:color="auto" w:fill="FFFFFF"/>
        </w:rPr>
        <w:t xml:space="preserve"> </w:t>
      </w:r>
      <w:r w:rsidRPr="00290314">
        <w:rPr>
          <w:rFonts w:ascii="Times New Roman" w:hAnsi="Times New Roman"/>
          <w:color w:val="333333"/>
          <w:sz w:val="24"/>
          <w:szCs w:val="24"/>
          <w:shd w:val="clear" w:color="auto" w:fill="FFFFFF"/>
        </w:rPr>
        <w:t>Spring Boot  and IIB, for implementing security between front end UI and backend SOA services (Java Spring Boot&amp; IIB), using base 64 encoded authentication string. </w:t>
      </w:r>
    </w:p>
    <w:p w:rsidR="000C44EA" w:rsidRPr="00D62665" w:rsidRDefault="000C44EA" w:rsidP="00290314">
      <w:pPr>
        <w:pStyle w:val="ListParagraph"/>
        <w:numPr>
          <w:ilvl w:val="0"/>
          <w:numId w:val="32"/>
        </w:numPr>
        <w:spacing w:before="20" w:after="0"/>
        <w:jc w:val="both"/>
        <w:rPr>
          <w:rFonts w:ascii="Times New Roman" w:hAnsi="Times New Roman"/>
          <w:color w:val="000000" w:themeColor="text1"/>
          <w:sz w:val="24"/>
          <w:szCs w:val="24"/>
        </w:rPr>
      </w:pPr>
      <w:r w:rsidRPr="00D62665">
        <w:rPr>
          <w:rFonts w:ascii="Times New Roman" w:hAnsi="Times New Roman"/>
          <w:color w:val="34302D"/>
          <w:sz w:val="24"/>
          <w:szCs w:val="24"/>
          <w:shd w:val="clear" w:color="auto" w:fill="F1F1F1"/>
        </w:rPr>
        <w:t> </w:t>
      </w:r>
      <w:r w:rsidRPr="00D62665">
        <w:rPr>
          <w:rFonts w:ascii="Times New Roman" w:hAnsi="Times New Roman"/>
          <w:sz w:val="24"/>
          <w:szCs w:val="24"/>
        </w:rPr>
        <w:t>Provides Spring Data repository support for</w:t>
      </w:r>
      <w:r w:rsidRPr="00D62665">
        <w:rPr>
          <w:rFonts w:ascii="Times New Roman" w:hAnsi="Times New Roman"/>
          <w:color w:val="34302D"/>
          <w:sz w:val="24"/>
          <w:szCs w:val="24"/>
          <w:shd w:val="clear" w:color="auto" w:fill="F1F1F1"/>
        </w:rPr>
        <w:t xml:space="preserve"> </w:t>
      </w:r>
      <w:r w:rsidRPr="00D62665">
        <w:rPr>
          <w:rFonts w:ascii="Times New Roman" w:hAnsi="Times New Roman"/>
          <w:sz w:val="24"/>
          <w:szCs w:val="24"/>
        </w:rPr>
        <w:t>Spring</w:t>
      </w:r>
      <w:r w:rsidRPr="00D62665">
        <w:rPr>
          <w:rFonts w:ascii="Times New Roman" w:hAnsi="Times New Roman"/>
          <w:color w:val="34302D"/>
          <w:sz w:val="24"/>
          <w:szCs w:val="24"/>
          <w:shd w:val="clear" w:color="auto" w:fill="F1F1F1"/>
        </w:rPr>
        <w:t xml:space="preserve"> </w:t>
      </w:r>
      <w:r w:rsidRPr="00D62665">
        <w:rPr>
          <w:rFonts w:ascii="Times New Roman" w:hAnsi="Times New Roman"/>
          <w:sz w:val="24"/>
          <w:szCs w:val="24"/>
        </w:rPr>
        <w:t>LDAP</w:t>
      </w:r>
    </w:p>
    <w:p w:rsidR="00BF3D91" w:rsidRPr="00290314" w:rsidRDefault="00BF3D91" w:rsidP="00BF3D91">
      <w:pPr>
        <w:pStyle w:val="ListParagraph"/>
        <w:numPr>
          <w:ilvl w:val="0"/>
          <w:numId w:val="32"/>
        </w:numPr>
        <w:spacing w:before="20" w:after="0"/>
        <w:jc w:val="both"/>
        <w:rPr>
          <w:rFonts w:asciiTheme="minorHAnsi" w:hAnsiTheme="minorHAnsi"/>
          <w:color w:val="000000" w:themeColor="text1"/>
          <w:sz w:val="24"/>
        </w:rPr>
      </w:pPr>
      <w:r w:rsidRPr="00290314">
        <w:rPr>
          <w:rFonts w:asciiTheme="minorHAnsi" w:hAnsiTheme="minorHAnsi"/>
          <w:color w:val="000000" w:themeColor="text1"/>
          <w:sz w:val="24"/>
        </w:rPr>
        <w:t xml:space="preserve">Created </w:t>
      </w:r>
      <w:r w:rsidRPr="00290314">
        <w:rPr>
          <w:rFonts w:asciiTheme="minorHAnsi" w:hAnsiTheme="minorHAnsi"/>
          <w:b/>
          <w:color w:val="000000" w:themeColor="text1"/>
          <w:sz w:val="24"/>
        </w:rPr>
        <w:t>maven</w:t>
      </w:r>
      <w:r w:rsidRPr="00290314">
        <w:rPr>
          <w:rFonts w:asciiTheme="minorHAnsi" w:hAnsiTheme="minorHAnsi"/>
          <w:color w:val="000000" w:themeColor="text1"/>
          <w:sz w:val="24"/>
        </w:rPr>
        <w:t xml:space="preserve"> archetypes for generating fully functional </w:t>
      </w:r>
      <w:r w:rsidRPr="00290314">
        <w:rPr>
          <w:rFonts w:asciiTheme="minorHAnsi" w:hAnsiTheme="minorHAnsi"/>
          <w:b/>
          <w:color w:val="000000" w:themeColor="text1"/>
          <w:sz w:val="24"/>
        </w:rPr>
        <w:t>REST</w:t>
      </w:r>
      <w:r w:rsidRPr="00290314">
        <w:rPr>
          <w:rFonts w:asciiTheme="minorHAnsi" w:hAnsiTheme="minorHAnsi"/>
          <w:color w:val="000000" w:themeColor="text1"/>
          <w:sz w:val="24"/>
        </w:rPr>
        <w:t xml:space="preserve"> web services supporting both XML and JSON message transformation.</w:t>
      </w:r>
    </w:p>
    <w:p w:rsidR="00BF3D91" w:rsidRPr="00597049" w:rsidRDefault="00BF3D91" w:rsidP="00BF3D91">
      <w:pPr>
        <w:pStyle w:val="ListParagraph"/>
        <w:numPr>
          <w:ilvl w:val="0"/>
          <w:numId w:val="32"/>
        </w:numPr>
        <w:spacing w:before="20" w:after="0" w:line="240" w:lineRule="auto"/>
        <w:rPr>
          <w:rFonts w:asciiTheme="minorHAnsi" w:hAnsiTheme="minorHAnsi"/>
          <w:color w:val="000000" w:themeColor="text1"/>
          <w:sz w:val="24"/>
        </w:rPr>
      </w:pPr>
      <w:r w:rsidRPr="00597049">
        <w:rPr>
          <w:rFonts w:asciiTheme="minorHAnsi" w:hAnsiTheme="minorHAnsi"/>
          <w:color w:val="000000" w:themeColor="text1"/>
          <w:sz w:val="24"/>
        </w:rPr>
        <w:t>Developed Web services and Web service clients using </w:t>
      </w:r>
      <w:r w:rsidRPr="00597049">
        <w:rPr>
          <w:rFonts w:asciiTheme="minorHAnsi" w:hAnsiTheme="minorHAnsi"/>
          <w:b/>
          <w:color w:val="000000" w:themeColor="text1"/>
          <w:sz w:val="24"/>
        </w:rPr>
        <w:t>Apache CXF.</w:t>
      </w:r>
    </w:p>
    <w:p w:rsidR="00BF3D91" w:rsidRPr="00597049" w:rsidRDefault="00BF3D91" w:rsidP="00BF3D91">
      <w:pPr>
        <w:pStyle w:val="NoSpacing"/>
        <w:numPr>
          <w:ilvl w:val="0"/>
          <w:numId w:val="32"/>
        </w:numPr>
        <w:spacing w:line="276" w:lineRule="auto"/>
        <w:jc w:val="both"/>
        <w:rPr>
          <w:rFonts w:asciiTheme="minorHAnsi" w:hAnsiTheme="minorHAnsi"/>
          <w:b/>
          <w:color w:val="000000" w:themeColor="text1"/>
        </w:rPr>
      </w:pPr>
      <w:r w:rsidRPr="00597049">
        <w:rPr>
          <w:rFonts w:asciiTheme="minorHAnsi" w:hAnsiTheme="minorHAnsi"/>
          <w:color w:val="000000" w:themeColor="text1"/>
        </w:rPr>
        <w:t xml:space="preserve">Developed Data Access Objects </w:t>
      </w:r>
      <w:r w:rsidRPr="00597049">
        <w:rPr>
          <w:rFonts w:asciiTheme="minorHAnsi" w:hAnsiTheme="minorHAnsi"/>
          <w:b/>
          <w:color w:val="000000" w:themeColor="text1"/>
        </w:rPr>
        <w:t>(DAO)</w:t>
      </w:r>
      <w:r w:rsidRPr="00597049">
        <w:rPr>
          <w:rFonts w:asciiTheme="minorHAnsi" w:hAnsiTheme="minorHAnsi"/>
          <w:color w:val="000000" w:themeColor="text1"/>
        </w:rPr>
        <w:t xml:space="preserve"> using JDBC API for Database access. </w:t>
      </w:r>
    </w:p>
    <w:p w:rsidR="00BF3D91" w:rsidRPr="00597049" w:rsidRDefault="00BF3D91" w:rsidP="00BF3D91">
      <w:pPr>
        <w:pStyle w:val="NoSpacing"/>
        <w:numPr>
          <w:ilvl w:val="0"/>
          <w:numId w:val="32"/>
        </w:numPr>
        <w:spacing w:line="276" w:lineRule="auto"/>
        <w:jc w:val="both"/>
        <w:rPr>
          <w:rFonts w:asciiTheme="minorHAnsi" w:hAnsiTheme="minorHAnsi"/>
          <w:color w:val="000000" w:themeColor="text1"/>
        </w:rPr>
      </w:pPr>
      <w:r w:rsidRPr="00597049">
        <w:rPr>
          <w:rFonts w:asciiTheme="minorHAnsi" w:hAnsiTheme="minorHAnsi" w:cs="Arial"/>
          <w:color w:val="000000" w:themeColor="text1"/>
          <w:shd w:val="clear" w:color="auto" w:fill="FFFFFF"/>
        </w:rPr>
        <w:t>I</w:t>
      </w:r>
      <w:r w:rsidRPr="00597049">
        <w:rPr>
          <w:rFonts w:asciiTheme="minorHAnsi" w:hAnsiTheme="minorHAnsi"/>
          <w:color w:val="000000" w:themeColor="text1"/>
        </w:rPr>
        <w:t xml:space="preserve">nvolved in loading and storing objects using </w:t>
      </w:r>
      <w:r w:rsidRPr="00597049">
        <w:rPr>
          <w:rFonts w:asciiTheme="minorHAnsi" w:hAnsiTheme="minorHAnsi"/>
          <w:b/>
          <w:color w:val="000000" w:themeColor="text1"/>
        </w:rPr>
        <w:t>Hibernate. </w:t>
      </w:r>
    </w:p>
    <w:p w:rsidR="00BF3D91" w:rsidRPr="00597049" w:rsidRDefault="00BF3D91" w:rsidP="00BF3D91">
      <w:pPr>
        <w:pStyle w:val="NoSpacing"/>
        <w:numPr>
          <w:ilvl w:val="0"/>
          <w:numId w:val="32"/>
        </w:numPr>
        <w:spacing w:line="276" w:lineRule="auto"/>
        <w:jc w:val="both"/>
        <w:rPr>
          <w:rFonts w:asciiTheme="minorHAnsi" w:hAnsiTheme="minorHAnsi"/>
          <w:color w:val="000000" w:themeColor="text1"/>
        </w:rPr>
      </w:pPr>
      <w:r w:rsidRPr="00597049">
        <w:rPr>
          <w:rFonts w:asciiTheme="minorHAnsi" w:hAnsiTheme="minorHAnsi"/>
          <w:color w:val="000000" w:themeColor="text1"/>
        </w:rPr>
        <w:t>Responsible in code review and design doc preparation </w:t>
      </w:r>
    </w:p>
    <w:p w:rsidR="00BF3D91" w:rsidRPr="00597049" w:rsidRDefault="00BF3D91" w:rsidP="00BF3D91">
      <w:pPr>
        <w:pStyle w:val="NoSpacing"/>
        <w:numPr>
          <w:ilvl w:val="0"/>
          <w:numId w:val="32"/>
        </w:numPr>
        <w:spacing w:line="276" w:lineRule="auto"/>
        <w:jc w:val="both"/>
        <w:rPr>
          <w:rFonts w:asciiTheme="minorHAnsi" w:hAnsiTheme="minorHAnsi"/>
          <w:color w:val="000000" w:themeColor="text1"/>
        </w:rPr>
      </w:pPr>
      <w:r w:rsidRPr="00597049">
        <w:rPr>
          <w:rFonts w:asciiTheme="minorHAnsi" w:hAnsiTheme="minorHAnsi"/>
          <w:color w:val="000000" w:themeColor="text1"/>
        </w:rPr>
        <w:t xml:space="preserve">Have worked on </w:t>
      </w:r>
      <w:r w:rsidRPr="00597049">
        <w:rPr>
          <w:rFonts w:asciiTheme="minorHAnsi" w:hAnsiTheme="minorHAnsi"/>
          <w:b/>
          <w:color w:val="000000" w:themeColor="text1"/>
        </w:rPr>
        <w:t>Oracle 11g</w:t>
      </w:r>
      <w:r w:rsidRPr="00597049">
        <w:rPr>
          <w:rFonts w:asciiTheme="minorHAnsi" w:hAnsiTheme="minorHAnsi"/>
          <w:color w:val="000000" w:themeColor="text1"/>
        </w:rPr>
        <w:t xml:space="preserve"> database for storing and retrieving the application data.</w:t>
      </w:r>
    </w:p>
    <w:p w:rsidR="00BF3D91" w:rsidRPr="00597049" w:rsidRDefault="00BF3D91" w:rsidP="00BF3D91">
      <w:pPr>
        <w:pStyle w:val="NoSpacing"/>
        <w:numPr>
          <w:ilvl w:val="0"/>
          <w:numId w:val="32"/>
        </w:numPr>
        <w:spacing w:line="276" w:lineRule="auto"/>
        <w:jc w:val="both"/>
        <w:rPr>
          <w:rFonts w:asciiTheme="minorHAnsi" w:hAnsiTheme="minorHAnsi"/>
          <w:color w:val="000000" w:themeColor="text1"/>
        </w:rPr>
      </w:pPr>
      <w:r w:rsidRPr="00597049">
        <w:rPr>
          <w:rFonts w:asciiTheme="minorHAnsi" w:hAnsiTheme="minorHAnsi"/>
          <w:color w:val="000000" w:themeColor="text1"/>
        </w:rPr>
        <w:lastRenderedPageBreak/>
        <w:t xml:space="preserve">Calling </w:t>
      </w:r>
      <w:r w:rsidRPr="00597049">
        <w:rPr>
          <w:rFonts w:asciiTheme="minorHAnsi" w:hAnsiTheme="minorHAnsi"/>
          <w:b/>
          <w:color w:val="000000" w:themeColor="text1"/>
        </w:rPr>
        <w:t>PL/SQL</w:t>
      </w:r>
      <w:r w:rsidRPr="00597049">
        <w:rPr>
          <w:rFonts w:asciiTheme="minorHAnsi" w:hAnsiTheme="minorHAnsi"/>
          <w:color w:val="000000" w:themeColor="text1"/>
        </w:rPr>
        <w:t xml:space="preserve"> stored procedures to display data into database.  </w:t>
      </w:r>
    </w:p>
    <w:p w:rsidR="00BF3D91" w:rsidRDefault="00BF3D91" w:rsidP="00BF3D91">
      <w:pPr>
        <w:pStyle w:val="NoSpacing"/>
        <w:numPr>
          <w:ilvl w:val="0"/>
          <w:numId w:val="32"/>
        </w:numPr>
        <w:spacing w:line="276" w:lineRule="auto"/>
        <w:jc w:val="both"/>
        <w:rPr>
          <w:rFonts w:asciiTheme="minorHAnsi" w:hAnsiTheme="minorHAnsi"/>
          <w:color w:val="000000" w:themeColor="text1"/>
        </w:rPr>
      </w:pPr>
      <w:r w:rsidRPr="00597049">
        <w:rPr>
          <w:rFonts w:asciiTheme="minorHAnsi" w:hAnsiTheme="minorHAnsi"/>
          <w:color w:val="000000" w:themeColor="text1"/>
        </w:rPr>
        <w:t xml:space="preserve">Used </w:t>
      </w:r>
      <w:r w:rsidRPr="00597049">
        <w:rPr>
          <w:rFonts w:asciiTheme="minorHAnsi" w:hAnsiTheme="minorHAnsi"/>
          <w:b/>
          <w:color w:val="000000" w:themeColor="text1"/>
        </w:rPr>
        <w:t>JPA with Entity Beans</w:t>
      </w:r>
      <w:r w:rsidRPr="00597049">
        <w:rPr>
          <w:rFonts w:asciiTheme="minorHAnsi" w:hAnsiTheme="minorHAnsi"/>
          <w:color w:val="000000" w:themeColor="text1"/>
        </w:rPr>
        <w:t xml:space="preserve"> for interacting with Persistence Layer for </w:t>
      </w:r>
      <w:r w:rsidRPr="00597049">
        <w:rPr>
          <w:rFonts w:asciiTheme="minorHAnsi" w:hAnsiTheme="minorHAnsi"/>
          <w:b/>
          <w:color w:val="000000" w:themeColor="text1"/>
        </w:rPr>
        <w:t>CRUD</w:t>
      </w:r>
      <w:r w:rsidRPr="00597049">
        <w:rPr>
          <w:rFonts w:asciiTheme="minorHAnsi" w:hAnsiTheme="minorHAnsi"/>
          <w:color w:val="000000" w:themeColor="text1"/>
        </w:rPr>
        <w:t xml:space="preserve"> operations. </w:t>
      </w:r>
    </w:p>
    <w:p w:rsidR="00781C62" w:rsidRPr="00781C62" w:rsidRDefault="00781C62" w:rsidP="00BF3D91">
      <w:pPr>
        <w:pStyle w:val="NoSpacing"/>
        <w:numPr>
          <w:ilvl w:val="0"/>
          <w:numId w:val="32"/>
        </w:numPr>
        <w:spacing w:line="276" w:lineRule="auto"/>
        <w:jc w:val="both"/>
        <w:rPr>
          <w:color w:val="000000" w:themeColor="text1"/>
        </w:rPr>
      </w:pPr>
      <w:r w:rsidRPr="00781C62">
        <w:rPr>
          <w:color w:val="333333"/>
          <w:shd w:val="clear" w:color="auto" w:fill="FFFFFF"/>
        </w:rPr>
        <w:t>Implemented </w:t>
      </w:r>
      <w:r w:rsidRPr="00290314">
        <w:rPr>
          <w:b/>
          <w:color w:val="333333"/>
          <w:shd w:val="clear" w:color="auto" w:fill="FFFFFF"/>
        </w:rPr>
        <w:t xml:space="preserve">Spring </w:t>
      </w:r>
      <w:r w:rsidR="00290314" w:rsidRPr="00290314">
        <w:rPr>
          <w:b/>
          <w:color w:val="333333"/>
          <w:shd w:val="clear" w:color="auto" w:fill="FFFFFF"/>
        </w:rPr>
        <w:t>Boot</w:t>
      </w:r>
      <w:r w:rsidR="00290314">
        <w:rPr>
          <w:color w:val="333333"/>
          <w:shd w:val="clear" w:color="auto" w:fill="FFFFFF"/>
        </w:rPr>
        <w:t xml:space="preserve"> </w:t>
      </w:r>
      <w:r w:rsidR="00290314" w:rsidRPr="00781C62">
        <w:rPr>
          <w:color w:val="333333"/>
          <w:shd w:val="clear" w:color="auto" w:fill="FFFFFF"/>
        </w:rPr>
        <w:t>and</w:t>
      </w:r>
      <w:r w:rsidRPr="00781C62">
        <w:rPr>
          <w:color w:val="333333"/>
          <w:shd w:val="clear" w:color="auto" w:fill="FFFFFF"/>
        </w:rPr>
        <w:t xml:space="preserve"> REST based services to p</w:t>
      </w:r>
      <w:r>
        <w:rPr>
          <w:color w:val="333333"/>
          <w:shd w:val="clear" w:color="auto" w:fill="FFFFFF"/>
        </w:rPr>
        <w:t xml:space="preserve">erform CRUD operations on MySQL </w:t>
      </w:r>
      <w:r w:rsidRPr="00781C62">
        <w:rPr>
          <w:color w:val="333333"/>
          <w:shd w:val="clear" w:color="auto" w:fill="FFFFFF"/>
        </w:rPr>
        <w:t>database for application</w:t>
      </w:r>
      <w:r>
        <w:rPr>
          <w:color w:val="333333"/>
          <w:shd w:val="clear" w:color="auto" w:fill="FFFFFF"/>
        </w:rPr>
        <w:t xml:space="preserve"> .</w:t>
      </w:r>
    </w:p>
    <w:p w:rsidR="00BF3D91" w:rsidRPr="00597049" w:rsidRDefault="00BF3D91" w:rsidP="00BF3D91">
      <w:pPr>
        <w:pStyle w:val="ListParagraph"/>
        <w:numPr>
          <w:ilvl w:val="0"/>
          <w:numId w:val="32"/>
        </w:numPr>
        <w:spacing w:before="20" w:after="0"/>
        <w:jc w:val="both"/>
        <w:rPr>
          <w:rFonts w:asciiTheme="minorHAnsi" w:hAnsiTheme="minorHAnsi"/>
          <w:color w:val="000000" w:themeColor="text1"/>
          <w:sz w:val="24"/>
        </w:rPr>
      </w:pPr>
      <w:r w:rsidRPr="00597049">
        <w:rPr>
          <w:rFonts w:asciiTheme="minorHAnsi" w:hAnsiTheme="minorHAnsi"/>
          <w:color w:val="000000" w:themeColor="text1"/>
          <w:sz w:val="24"/>
        </w:rPr>
        <w:t xml:space="preserve">Developed </w:t>
      </w:r>
      <w:r w:rsidRPr="00597049">
        <w:rPr>
          <w:rFonts w:asciiTheme="minorHAnsi" w:hAnsiTheme="minorHAnsi"/>
          <w:b/>
          <w:color w:val="000000" w:themeColor="text1"/>
          <w:sz w:val="24"/>
        </w:rPr>
        <w:t>Spring batch process</w:t>
      </w:r>
      <w:r w:rsidRPr="00597049">
        <w:rPr>
          <w:rFonts w:asciiTheme="minorHAnsi" w:hAnsiTheme="minorHAnsi"/>
          <w:color w:val="000000" w:themeColor="text1"/>
          <w:sz w:val="24"/>
        </w:rPr>
        <w:t xml:space="preserve"> to create outbo</w:t>
      </w:r>
      <w:r w:rsidR="00081519">
        <w:rPr>
          <w:rFonts w:asciiTheme="minorHAnsi" w:hAnsiTheme="minorHAnsi"/>
          <w:color w:val="000000" w:themeColor="text1"/>
          <w:sz w:val="24"/>
        </w:rPr>
        <w:t>F</w:t>
      </w:r>
      <w:r w:rsidRPr="00597049">
        <w:rPr>
          <w:rFonts w:asciiTheme="minorHAnsi" w:hAnsiTheme="minorHAnsi"/>
          <w:color w:val="000000" w:themeColor="text1"/>
          <w:sz w:val="24"/>
        </w:rPr>
        <w:t>und files.</w:t>
      </w:r>
    </w:p>
    <w:p w:rsidR="00BF3D91" w:rsidRPr="00597049" w:rsidRDefault="00BF3D91" w:rsidP="00BF3D91">
      <w:pPr>
        <w:pStyle w:val="ListParagraph"/>
        <w:numPr>
          <w:ilvl w:val="0"/>
          <w:numId w:val="32"/>
        </w:numPr>
        <w:spacing w:before="20" w:after="0"/>
        <w:jc w:val="both"/>
        <w:rPr>
          <w:rFonts w:asciiTheme="minorHAnsi" w:hAnsiTheme="minorHAnsi"/>
          <w:color w:val="000000" w:themeColor="text1"/>
          <w:sz w:val="24"/>
          <w:shd w:val="clear" w:color="auto" w:fill="FFFFFF"/>
        </w:rPr>
      </w:pPr>
      <w:r w:rsidRPr="00597049">
        <w:rPr>
          <w:rFonts w:asciiTheme="minorHAnsi" w:hAnsiTheme="minorHAnsi"/>
          <w:color w:val="000000" w:themeColor="text1"/>
          <w:sz w:val="24"/>
          <w:shd w:val="clear" w:color="auto" w:fill="FFFFFF"/>
        </w:rPr>
        <w:t xml:space="preserve">Used Eclipse for developing </w:t>
      </w:r>
      <w:r w:rsidRPr="00597049">
        <w:rPr>
          <w:rFonts w:asciiTheme="minorHAnsi" w:hAnsiTheme="minorHAnsi"/>
          <w:b/>
          <w:color w:val="000000" w:themeColor="text1"/>
          <w:sz w:val="24"/>
          <w:shd w:val="clear" w:color="auto" w:fill="FFFFFF"/>
        </w:rPr>
        <w:t>JSPs, Servlets, Spring and </w:t>
      </w:r>
      <w:r w:rsidRPr="00597049">
        <w:rPr>
          <w:rFonts w:asciiTheme="minorHAnsi" w:hAnsiTheme="minorHAnsi"/>
          <w:color w:val="000000" w:themeColor="text1"/>
          <w:sz w:val="24"/>
          <w:shd w:val="clear" w:color="auto" w:fill="FFFFFF"/>
        </w:rPr>
        <w:t>with</w:t>
      </w:r>
      <w:r w:rsidRPr="00597049">
        <w:rPr>
          <w:rFonts w:asciiTheme="minorHAnsi" w:hAnsiTheme="minorHAnsi"/>
          <w:b/>
          <w:color w:val="000000" w:themeColor="text1"/>
          <w:sz w:val="24"/>
          <w:shd w:val="clear" w:color="auto" w:fill="FFFFFF"/>
        </w:rPr>
        <w:t> Apache Tomcat server</w:t>
      </w:r>
      <w:r w:rsidRPr="00597049">
        <w:rPr>
          <w:rFonts w:asciiTheme="minorHAnsi" w:hAnsiTheme="minorHAnsi"/>
          <w:color w:val="000000" w:themeColor="text1"/>
          <w:sz w:val="24"/>
          <w:shd w:val="clear" w:color="auto" w:fill="FFFFFF"/>
        </w:rPr>
        <w:t xml:space="preserve"> in the development phase. </w:t>
      </w:r>
    </w:p>
    <w:p w:rsidR="00BF3D91" w:rsidRDefault="00BF3D91" w:rsidP="00BF3D91">
      <w:pPr>
        <w:pStyle w:val="ListParagraph"/>
        <w:numPr>
          <w:ilvl w:val="0"/>
          <w:numId w:val="32"/>
        </w:numPr>
        <w:spacing w:before="20" w:after="0"/>
        <w:jc w:val="both"/>
        <w:rPr>
          <w:rFonts w:asciiTheme="minorHAnsi" w:hAnsiTheme="minorHAnsi"/>
          <w:color w:val="000000" w:themeColor="text1"/>
          <w:sz w:val="24"/>
          <w:shd w:val="clear" w:color="auto" w:fill="FFFFFF"/>
        </w:rPr>
      </w:pPr>
      <w:r w:rsidRPr="00597049">
        <w:rPr>
          <w:rFonts w:asciiTheme="minorHAnsi" w:hAnsiTheme="minorHAnsi"/>
          <w:color w:val="000000" w:themeColor="text1"/>
          <w:sz w:val="24"/>
          <w:shd w:val="clear" w:color="auto" w:fill="FFFFFF"/>
        </w:rPr>
        <w:t xml:space="preserve">Worked with the </w:t>
      </w:r>
      <w:r w:rsidRPr="00597049">
        <w:rPr>
          <w:rFonts w:asciiTheme="minorHAnsi" w:hAnsiTheme="minorHAnsi"/>
          <w:b/>
          <w:color w:val="000000" w:themeColor="text1"/>
          <w:sz w:val="24"/>
          <w:shd w:val="clear" w:color="auto" w:fill="FFFFFF"/>
        </w:rPr>
        <w:t>Weblogic Application Serve</w:t>
      </w:r>
      <w:r w:rsidRPr="00597049">
        <w:rPr>
          <w:rFonts w:asciiTheme="minorHAnsi" w:hAnsiTheme="minorHAnsi"/>
          <w:color w:val="000000" w:themeColor="text1"/>
          <w:sz w:val="24"/>
          <w:shd w:val="clear" w:color="auto" w:fill="FFFFFF"/>
        </w:rPr>
        <w:t>r to build, publish and deploy the application.</w:t>
      </w:r>
    </w:p>
    <w:p w:rsidR="00290314" w:rsidRPr="00290314" w:rsidRDefault="00290314" w:rsidP="00BF3D91">
      <w:pPr>
        <w:pStyle w:val="ListParagraph"/>
        <w:numPr>
          <w:ilvl w:val="0"/>
          <w:numId w:val="32"/>
        </w:numPr>
        <w:spacing w:before="20" w:after="0"/>
        <w:jc w:val="both"/>
        <w:rPr>
          <w:rFonts w:ascii="Times New Roman" w:hAnsi="Times New Roman"/>
          <w:color w:val="000000" w:themeColor="text1"/>
          <w:sz w:val="24"/>
          <w:szCs w:val="24"/>
          <w:shd w:val="clear" w:color="auto" w:fill="FFFFFF"/>
        </w:rPr>
      </w:pPr>
      <w:r w:rsidRPr="00290314">
        <w:rPr>
          <w:rFonts w:ascii="Times New Roman" w:hAnsi="Times New Roman"/>
          <w:color w:val="333333"/>
          <w:sz w:val="24"/>
          <w:szCs w:val="24"/>
          <w:shd w:val="clear" w:color="auto" w:fill="FFFFFF"/>
        </w:rPr>
        <w:t>Validated if existing web services can be reusable to support new UI functionality, and created</w:t>
      </w:r>
      <w:r>
        <w:rPr>
          <w:rFonts w:ascii="Times New Roman" w:hAnsi="Times New Roman"/>
          <w:color w:val="333333"/>
          <w:sz w:val="24"/>
          <w:szCs w:val="24"/>
          <w:shd w:val="clear" w:color="auto" w:fill="FFFFFF"/>
        </w:rPr>
        <w:t xml:space="preserve"> </w:t>
      </w:r>
      <w:r w:rsidRPr="00290314">
        <w:rPr>
          <w:rFonts w:ascii="Times New Roman" w:hAnsi="Times New Roman"/>
          <w:b/>
          <w:color w:val="333333"/>
          <w:sz w:val="24"/>
          <w:szCs w:val="24"/>
          <w:shd w:val="clear" w:color="auto" w:fill="FFFFFF"/>
        </w:rPr>
        <w:t>Spring Boot</w:t>
      </w:r>
      <w:r w:rsidRPr="00290314">
        <w:rPr>
          <w:rFonts w:ascii="Times New Roman" w:hAnsi="Times New Roman"/>
          <w:color w:val="333333"/>
          <w:sz w:val="24"/>
          <w:szCs w:val="24"/>
          <w:shd w:val="clear" w:color="auto" w:fill="FFFFFF"/>
        </w:rPr>
        <w:t> services for processing scheduled or one time or stored payment functionalities. </w:t>
      </w:r>
    </w:p>
    <w:p w:rsidR="00BF3D91" w:rsidRPr="00597049" w:rsidRDefault="00BF3D91" w:rsidP="00BF3D91">
      <w:pPr>
        <w:pStyle w:val="ListParagraph"/>
        <w:numPr>
          <w:ilvl w:val="0"/>
          <w:numId w:val="32"/>
        </w:numPr>
        <w:spacing w:before="20" w:after="0"/>
        <w:jc w:val="both"/>
        <w:rPr>
          <w:rFonts w:asciiTheme="minorHAnsi" w:hAnsiTheme="minorHAnsi"/>
          <w:b/>
          <w:color w:val="000000" w:themeColor="text1"/>
          <w:sz w:val="24"/>
          <w:shd w:val="clear" w:color="auto" w:fill="FFFFFF"/>
        </w:rPr>
      </w:pPr>
      <w:r w:rsidRPr="00597049">
        <w:rPr>
          <w:rFonts w:asciiTheme="minorHAnsi" w:hAnsiTheme="minorHAnsi"/>
          <w:color w:val="000000" w:themeColor="text1"/>
          <w:sz w:val="24"/>
          <w:shd w:val="clear" w:color="auto" w:fill="FFFFFF"/>
        </w:rPr>
        <w:t xml:space="preserve">Developed Messaging framework for Asynchronous messaging service using </w:t>
      </w:r>
      <w:r w:rsidRPr="00597049">
        <w:rPr>
          <w:rFonts w:asciiTheme="minorHAnsi" w:hAnsiTheme="minorHAnsi"/>
          <w:b/>
          <w:color w:val="000000" w:themeColor="text1"/>
          <w:sz w:val="24"/>
          <w:shd w:val="clear" w:color="auto" w:fill="FFFFFF"/>
        </w:rPr>
        <w:t>JMS and MQ-series.</w:t>
      </w:r>
    </w:p>
    <w:p w:rsidR="00BF3D91" w:rsidRPr="00B27173" w:rsidRDefault="00BF3D91" w:rsidP="00BF3D91">
      <w:pPr>
        <w:pStyle w:val="NoSpacing"/>
        <w:numPr>
          <w:ilvl w:val="0"/>
          <w:numId w:val="32"/>
        </w:numPr>
        <w:spacing w:line="276" w:lineRule="auto"/>
        <w:jc w:val="both"/>
        <w:rPr>
          <w:rFonts w:asciiTheme="minorHAnsi" w:hAnsiTheme="minorHAnsi"/>
          <w:color w:val="000000" w:themeColor="text1"/>
        </w:rPr>
      </w:pPr>
      <w:r w:rsidRPr="00597049">
        <w:rPr>
          <w:rFonts w:asciiTheme="minorHAnsi" w:hAnsiTheme="minorHAnsi"/>
          <w:color w:val="000000" w:themeColor="text1"/>
          <w:shd w:val="clear" w:color="auto" w:fill="FFFFFF"/>
        </w:rPr>
        <w:t>XML was used to create the db schema-mapping file for Hibernate.</w:t>
      </w:r>
    </w:p>
    <w:p w:rsidR="00B27173" w:rsidRPr="00B27173" w:rsidRDefault="00B27173" w:rsidP="00B27173">
      <w:pPr>
        <w:spacing w:line="360" w:lineRule="auto"/>
        <w:ind w:left="360"/>
        <w:jc w:val="both"/>
        <w:rPr>
          <w:rFonts w:ascii="Times New Roman" w:hAnsi="Times New Roman" w:cs="Times New Roman"/>
        </w:rPr>
      </w:pPr>
      <w:r w:rsidRPr="00B27173">
        <w:rPr>
          <w:rFonts w:ascii="Times New Roman" w:hAnsi="Times New Roman" w:cs="Times New Roman"/>
        </w:rPr>
        <w:sym w:font="Symbol" w:char="F0B7"/>
      </w:r>
      <w:r w:rsidRPr="00B27173">
        <w:rPr>
          <w:rFonts w:ascii="Times New Roman" w:hAnsi="Times New Roman" w:cs="Times New Roman"/>
        </w:rPr>
        <w:t xml:space="preserve">   Worked on Agile Methodology (Scrum) to meet timelines with quality deliverables.</w:t>
      </w:r>
    </w:p>
    <w:p w:rsidR="00B27173" w:rsidRPr="00B27173" w:rsidRDefault="00B27173" w:rsidP="00B27173">
      <w:pPr>
        <w:widowControl w:val="0"/>
        <w:suppressAutoHyphens/>
        <w:spacing w:line="360" w:lineRule="auto"/>
        <w:ind w:left="360"/>
        <w:jc w:val="both"/>
        <w:rPr>
          <w:rFonts w:ascii="Times New Roman" w:hAnsi="Times New Roman" w:cs="Times New Roman"/>
          <w:color w:val="000000" w:themeColor="text1"/>
        </w:rPr>
      </w:pPr>
      <w:r w:rsidRPr="00B27173">
        <w:rPr>
          <w:rFonts w:ascii="Times New Roman" w:hAnsi="Times New Roman" w:cs="Times New Roman"/>
        </w:rPr>
        <w:sym w:font="Symbol" w:char="F0B7"/>
      </w:r>
      <w:r w:rsidRPr="00B27173">
        <w:rPr>
          <w:rFonts w:ascii="Times New Roman" w:hAnsi="Times New Roman" w:cs="Times New Roman"/>
          <w:color w:val="000000" w:themeColor="text1"/>
        </w:rPr>
        <w:t xml:space="preserve">   Worked with JSON objects and JavaScript and JQuery intensively to create interactive web pages.</w:t>
      </w:r>
    </w:p>
    <w:p w:rsidR="00BF3D91" w:rsidRPr="00597049" w:rsidRDefault="00BF3D91" w:rsidP="00B27173">
      <w:pPr>
        <w:pStyle w:val="NoSpacing"/>
        <w:numPr>
          <w:ilvl w:val="0"/>
          <w:numId w:val="32"/>
        </w:numPr>
        <w:spacing w:line="360" w:lineRule="auto"/>
        <w:jc w:val="both"/>
        <w:rPr>
          <w:rFonts w:asciiTheme="minorHAnsi" w:hAnsiTheme="minorHAnsi"/>
          <w:color w:val="000000" w:themeColor="text1"/>
        </w:rPr>
      </w:pPr>
      <w:r w:rsidRPr="00597049">
        <w:rPr>
          <w:rFonts w:asciiTheme="minorHAnsi" w:hAnsiTheme="minorHAnsi"/>
          <w:color w:val="000000" w:themeColor="text1"/>
          <w:shd w:val="clear" w:color="auto" w:fill="FFFFFF"/>
        </w:rPr>
        <w:t xml:space="preserve">Helped a team in performing tests using </w:t>
      </w:r>
      <w:r w:rsidRPr="00597049">
        <w:rPr>
          <w:rFonts w:asciiTheme="minorHAnsi" w:hAnsiTheme="minorHAnsi"/>
          <w:b/>
          <w:color w:val="000000" w:themeColor="text1"/>
          <w:shd w:val="clear" w:color="auto" w:fill="FFFFFF"/>
        </w:rPr>
        <w:t xml:space="preserve">JUnit </w:t>
      </w:r>
      <w:r w:rsidRPr="00597049">
        <w:rPr>
          <w:rFonts w:asciiTheme="minorHAnsi" w:hAnsiTheme="minorHAnsi"/>
          <w:color w:val="000000" w:themeColor="text1"/>
          <w:shd w:val="clear" w:color="auto" w:fill="FFFFFF"/>
        </w:rPr>
        <w:t>and automation scripts for UI. </w:t>
      </w:r>
    </w:p>
    <w:p w:rsidR="00BF3D91" w:rsidRPr="00597049" w:rsidRDefault="00BF3D91" w:rsidP="00B27173">
      <w:pPr>
        <w:pStyle w:val="ListParagraph"/>
        <w:numPr>
          <w:ilvl w:val="0"/>
          <w:numId w:val="32"/>
        </w:numPr>
        <w:spacing w:before="20" w:after="0" w:line="360" w:lineRule="auto"/>
        <w:jc w:val="both"/>
        <w:rPr>
          <w:rFonts w:asciiTheme="minorHAnsi" w:hAnsiTheme="minorHAnsi"/>
          <w:color w:val="000000" w:themeColor="text1"/>
          <w:sz w:val="24"/>
          <w:shd w:val="clear" w:color="auto" w:fill="FFFFFF"/>
        </w:rPr>
      </w:pPr>
      <w:r w:rsidRPr="00597049">
        <w:rPr>
          <w:rFonts w:asciiTheme="minorHAnsi" w:hAnsiTheme="minorHAnsi"/>
          <w:color w:val="000000" w:themeColor="text1"/>
          <w:sz w:val="24"/>
          <w:shd w:val="clear" w:color="auto" w:fill="FFFFFF"/>
        </w:rPr>
        <w:t xml:space="preserve">Configured </w:t>
      </w:r>
      <w:r w:rsidRPr="00597049">
        <w:rPr>
          <w:rFonts w:asciiTheme="minorHAnsi" w:hAnsiTheme="minorHAnsi"/>
          <w:b/>
          <w:color w:val="000000" w:themeColor="text1"/>
          <w:sz w:val="24"/>
          <w:shd w:val="clear" w:color="auto" w:fill="FFFFFF"/>
        </w:rPr>
        <w:t>LDAP server</w:t>
      </w:r>
      <w:r w:rsidRPr="00597049">
        <w:rPr>
          <w:rFonts w:asciiTheme="minorHAnsi" w:hAnsiTheme="minorHAnsi"/>
          <w:color w:val="000000" w:themeColor="text1"/>
          <w:sz w:val="24"/>
          <w:shd w:val="clear" w:color="auto" w:fill="FFFFFF"/>
        </w:rPr>
        <w:t xml:space="preserve"> to be used with </w:t>
      </w:r>
      <w:r w:rsidRPr="00597049">
        <w:rPr>
          <w:rFonts w:asciiTheme="minorHAnsi" w:hAnsiTheme="minorHAnsi"/>
          <w:b/>
          <w:color w:val="000000" w:themeColor="text1"/>
          <w:sz w:val="24"/>
          <w:shd w:val="clear" w:color="auto" w:fill="FFFFFF"/>
        </w:rPr>
        <w:t>Spring Security</w:t>
      </w:r>
      <w:r w:rsidRPr="00597049">
        <w:rPr>
          <w:rFonts w:asciiTheme="minorHAnsi" w:hAnsiTheme="minorHAnsi"/>
          <w:color w:val="000000" w:themeColor="text1"/>
          <w:sz w:val="24"/>
          <w:shd w:val="clear" w:color="auto" w:fill="FFFFFF"/>
        </w:rPr>
        <w:t xml:space="preserve"> to provide authentication for internal application.</w:t>
      </w:r>
    </w:p>
    <w:p w:rsidR="00BF3D91" w:rsidRPr="00597049" w:rsidRDefault="00BF3D91" w:rsidP="00B27173">
      <w:pPr>
        <w:pStyle w:val="ListParagraph"/>
        <w:numPr>
          <w:ilvl w:val="0"/>
          <w:numId w:val="32"/>
        </w:numPr>
        <w:spacing w:before="20" w:after="0" w:line="360" w:lineRule="auto"/>
        <w:jc w:val="both"/>
        <w:rPr>
          <w:rFonts w:asciiTheme="minorHAnsi" w:hAnsiTheme="minorHAnsi"/>
          <w:color w:val="000000" w:themeColor="text1"/>
          <w:sz w:val="24"/>
          <w:shd w:val="clear" w:color="auto" w:fill="FFFFFF"/>
        </w:rPr>
      </w:pPr>
      <w:r w:rsidRPr="00597049">
        <w:rPr>
          <w:rFonts w:asciiTheme="minorHAnsi" w:hAnsiTheme="minorHAnsi"/>
          <w:color w:val="000000" w:themeColor="text1"/>
          <w:sz w:val="24"/>
          <w:shd w:val="clear" w:color="auto" w:fill="FFFFFF"/>
        </w:rPr>
        <w:t xml:space="preserve">Worked with version control like </w:t>
      </w:r>
      <w:r w:rsidRPr="00597049">
        <w:rPr>
          <w:rFonts w:asciiTheme="minorHAnsi" w:hAnsiTheme="minorHAnsi"/>
          <w:b/>
          <w:color w:val="000000" w:themeColor="text1"/>
          <w:sz w:val="24"/>
          <w:shd w:val="clear" w:color="auto" w:fill="FFFFFF"/>
        </w:rPr>
        <w:t>GIT.</w:t>
      </w:r>
    </w:p>
    <w:p w:rsidR="00BF3D91" w:rsidRPr="00597049" w:rsidRDefault="00BF3D91" w:rsidP="00BF3D91">
      <w:pPr>
        <w:spacing w:line="276" w:lineRule="auto"/>
        <w:ind w:left="360"/>
        <w:jc w:val="both"/>
        <w:rPr>
          <w:color w:val="000000" w:themeColor="text1"/>
          <w:shd w:val="clear" w:color="auto" w:fill="FFFFFF"/>
        </w:rPr>
      </w:pPr>
    </w:p>
    <w:p w:rsidR="00BF3D91" w:rsidRPr="00597049" w:rsidRDefault="00BF3D91" w:rsidP="00BF3D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themeColor="text1"/>
        </w:rPr>
      </w:pPr>
      <w:r w:rsidRPr="00597049">
        <w:rPr>
          <w:rFonts w:ascii="Cambria" w:hAnsi="Cambria"/>
          <w:b/>
          <w:color w:val="000000" w:themeColor="text1"/>
        </w:rPr>
        <w:t>Environment:</w:t>
      </w:r>
      <w:r w:rsidRPr="00597049">
        <w:rPr>
          <w:color w:val="000000" w:themeColor="text1"/>
        </w:rPr>
        <w:t xml:space="preserve"> Java</w:t>
      </w:r>
      <w:r w:rsidR="00595433">
        <w:rPr>
          <w:color w:val="000000" w:themeColor="text1"/>
        </w:rPr>
        <w:t xml:space="preserve"> 8 </w:t>
      </w:r>
      <w:r w:rsidRPr="00597049">
        <w:rPr>
          <w:color w:val="000000" w:themeColor="text1"/>
        </w:rPr>
        <w:t>, J2EE, Agile/SCRUM, GIT, SOA, HTML5, CSS3, Javascript, Jquery, Bootstrap, Angular JS, Backbone JS, Node JS, Spring, EJB, JSP, Servlets, SOAP, maven, Spring AOP, RESTful, Apache CXF,</w:t>
      </w:r>
      <w:r w:rsidR="00F5529C" w:rsidRPr="00F5529C">
        <w:t xml:space="preserve"> </w:t>
      </w:r>
      <w:r w:rsidR="00F5529C" w:rsidRPr="00F5529C">
        <w:rPr>
          <w:color w:val="000000" w:themeColor="text1"/>
        </w:rPr>
        <w:t>Spring Boot</w:t>
      </w:r>
      <w:r w:rsidR="00F5529C">
        <w:rPr>
          <w:color w:val="000000" w:themeColor="text1"/>
        </w:rPr>
        <w:t>,</w:t>
      </w:r>
      <w:r w:rsidR="00F5529C" w:rsidRPr="00F5529C">
        <w:t xml:space="preserve"> </w:t>
      </w:r>
      <w:r w:rsidR="00F5529C">
        <w:rPr>
          <w:color w:val="000000" w:themeColor="text1"/>
        </w:rPr>
        <w:t>Spring Data,</w:t>
      </w:r>
      <w:r w:rsidRPr="00597049">
        <w:rPr>
          <w:color w:val="000000" w:themeColor="text1"/>
        </w:rPr>
        <w:t xml:space="preserve"> DAO, Hibernate, PL/SQL, Oracle 11g, JPA, CRUD, Apache Tomcat, Weblogic, JMS, Spring Security.</w:t>
      </w:r>
    </w:p>
    <w:p w:rsidR="003B5090" w:rsidRPr="00597049" w:rsidRDefault="00BF3D91" w:rsidP="00BF3D91">
      <w:pPr>
        <w:tabs>
          <w:tab w:val="left" w:pos="3792"/>
        </w:tabs>
        <w:spacing w:line="276" w:lineRule="auto"/>
        <w:jc w:val="both"/>
        <w:rPr>
          <w:rFonts w:ascii="Times New Roman" w:hAnsi="Times New Roman" w:cs="Times New Roman"/>
          <w:color w:val="000000" w:themeColor="text1"/>
        </w:rPr>
      </w:pPr>
      <w:r w:rsidRPr="00597049">
        <w:rPr>
          <w:rFonts w:ascii="Times New Roman" w:hAnsi="Times New Roman" w:cs="Times New Roman"/>
          <w:color w:val="000000" w:themeColor="text1"/>
        </w:rPr>
        <w:tab/>
      </w:r>
    </w:p>
    <w:p w:rsidR="002F0323" w:rsidRPr="00597049" w:rsidRDefault="002F0323" w:rsidP="003801B6">
      <w:pPr>
        <w:pStyle w:val="SubSubTitle"/>
        <w:spacing w:before="0" w:after="0" w:line="276" w:lineRule="auto"/>
        <w:jc w:val="both"/>
        <w:rPr>
          <w:rFonts w:ascii="Times New Roman" w:eastAsiaTheme="minorEastAsia" w:hAnsi="Times New Roman" w:cs="Times New Roman"/>
          <w:color w:val="000000" w:themeColor="text1"/>
          <w:szCs w:val="24"/>
          <w:lang w:eastAsia="en-US"/>
        </w:rPr>
      </w:pPr>
    </w:p>
    <w:p w:rsidR="0027717C" w:rsidRPr="00597049" w:rsidRDefault="0027717C" w:rsidP="0027717C">
      <w:pPr>
        <w:spacing w:line="276" w:lineRule="auto"/>
        <w:rPr>
          <w:rFonts w:ascii="Cambria" w:hAnsi="Cambria"/>
          <w:b/>
          <w:color w:val="000000" w:themeColor="text1"/>
        </w:rPr>
      </w:pPr>
      <w:r w:rsidRPr="00597049">
        <w:rPr>
          <w:rFonts w:ascii="Cambria" w:hAnsi="Cambria"/>
          <w:b/>
          <w:color w:val="000000" w:themeColor="text1"/>
        </w:rPr>
        <w:t>Sr. Java/J2EE Developer</w:t>
      </w:r>
    </w:p>
    <w:p w:rsidR="0027717C" w:rsidRPr="00597049" w:rsidRDefault="0027717C" w:rsidP="0027717C">
      <w:pPr>
        <w:spacing w:line="276" w:lineRule="auto"/>
        <w:rPr>
          <w:rFonts w:ascii="Cambria" w:hAnsi="Cambria"/>
          <w:b/>
          <w:color w:val="000000" w:themeColor="text1"/>
        </w:rPr>
      </w:pPr>
      <w:r w:rsidRPr="00597049">
        <w:rPr>
          <w:rFonts w:ascii="Cambria" w:hAnsi="Cambria"/>
          <w:b/>
          <w:color w:val="000000" w:themeColor="text1"/>
        </w:rPr>
        <w:t>USAA Insurance – San Antanio, Texas</w:t>
      </w:r>
      <w:r w:rsidRPr="00597049">
        <w:rPr>
          <w:rFonts w:ascii="Cambria" w:hAnsi="Cambria"/>
          <w:color w:val="000000" w:themeColor="text1"/>
        </w:rPr>
        <w:tab/>
      </w:r>
      <w:r w:rsidRPr="00597049">
        <w:rPr>
          <w:rFonts w:ascii="Cambria" w:hAnsi="Cambria"/>
          <w:color w:val="000000" w:themeColor="text1"/>
        </w:rPr>
        <w:tab/>
      </w:r>
      <w:r w:rsidR="00DA0813" w:rsidRPr="00597049">
        <w:rPr>
          <w:rFonts w:ascii="Cambria" w:hAnsi="Cambria"/>
          <w:color w:val="000000" w:themeColor="text1"/>
        </w:rPr>
        <w:t xml:space="preserve">                                            </w:t>
      </w:r>
      <w:r w:rsidRPr="00597049">
        <w:rPr>
          <w:rFonts w:ascii="Times New Roman" w:hAnsi="Times New Roman" w:cs="Times New Roman"/>
          <w:b/>
          <w:color w:val="000000" w:themeColor="text1"/>
        </w:rPr>
        <w:t xml:space="preserve">Dec </w:t>
      </w:r>
      <w:r w:rsidR="00DA0813" w:rsidRPr="00597049">
        <w:rPr>
          <w:rFonts w:ascii="Times New Roman" w:hAnsi="Times New Roman" w:cs="Times New Roman"/>
          <w:b/>
          <w:color w:val="000000" w:themeColor="text1"/>
        </w:rPr>
        <w:t>1</w:t>
      </w:r>
      <w:r w:rsidR="00F65EE8" w:rsidRPr="00597049">
        <w:rPr>
          <w:rFonts w:ascii="Times New Roman" w:hAnsi="Times New Roman" w:cs="Times New Roman"/>
          <w:b/>
          <w:color w:val="000000" w:themeColor="text1"/>
        </w:rPr>
        <w:t>3</w:t>
      </w:r>
      <w:r w:rsidRPr="00597049">
        <w:rPr>
          <w:rFonts w:ascii="Times New Roman" w:hAnsi="Times New Roman" w:cs="Times New Roman"/>
          <w:b/>
          <w:color w:val="000000" w:themeColor="text1"/>
        </w:rPr>
        <w:t xml:space="preserve"> </w:t>
      </w:r>
      <w:r w:rsidR="00DA0813" w:rsidRPr="00597049">
        <w:rPr>
          <w:rFonts w:ascii="Times New Roman" w:hAnsi="Times New Roman" w:cs="Times New Roman"/>
          <w:b/>
          <w:color w:val="000000" w:themeColor="text1"/>
        </w:rPr>
        <w:t>–</w:t>
      </w:r>
      <w:r w:rsidRPr="00597049">
        <w:rPr>
          <w:rFonts w:ascii="Times New Roman" w:hAnsi="Times New Roman" w:cs="Times New Roman"/>
          <w:b/>
          <w:color w:val="000000" w:themeColor="text1"/>
        </w:rPr>
        <w:t xml:space="preserve"> Dec</w:t>
      </w:r>
      <w:r w:rsidR="00DA0813" w:rsidRPr="00597049">
        <w:rPr>
          <w:rFonts w:ascii="Times New Roman" w:hAnsi="Times New Roman" w:cs="Times New Roman"/>
          <w:b/>
          <w:color w:val="000000" w:themeColor="text1"/>
        </w:rPr>
        <w:t>1</w:t>
      </w:r>
      <w:r w:rsidR="00F65EE8" w:rsidRPr="00597049">
        <w:rPr>
          <w:rFonts w:ascii="Times New Roman" w:hAnsi="Times New Roman" w:cs="Times New Roman"/>
          <w:b/>
          <w:color w:val="000000" w:themeColor="text1"/>
        </w:rPr>
        <w:t>5</w:t>
      </w:r>
    </w:p>
    <w:p w:rsidR="0027717C" w:rsidRPr="00597049" w:rsidRDefault="0027717C" w:rsidP="0027717C">
      <w:pPr>
        <w:spacing w:line="276" w:lineRule="auto"/>
        <w:jc w:val="both"/>
        <w:rPr>
          <w:b/>
          <w:color w:val="000000" w:themeColor="text1"/>
        </w:rPr>
      </w:pPr>
    </w:p>
    <w:p w:rsidR="0027717C" w:rsidRPr="00597049" w:rsidRDefault="0027717C" w:rsidP="0027717C">
      <w:pPr>
        <w:jc w:val="both"/>
        <w:rPr>
          <w:color w:val="000000" w:themeColor="text1"/>
        </w:rPr>
      </w:pPr>
      <w:r w:rsidRPr="00597049">
        <w:rPr>
          <w:rFonts w:cs="Times New Roman"/>
          <w:b/>
          <w:color w:val="000000" w:themeColor="text1"/>
        </w:rPr>
        <w:t xml:space="preserve">Description: </w:t>
      </w:r>
      <w:r w:rsidRPr="00597049">
        <w:rPr>
          <w:color w:val="000000" w:themeColor="text1"/>
        </w:rPr>
        <w:t>The USAA is a Texas-based financial services group of companies including a Texas Department of Insurance regulated reciprocal inter-insurance exchange and subsidiaries offering banking, investing, and insurance to people and families that serve, or served, in the United States military.</w:t>
      </w:r>
    </w:p>
    <w:p w:rsidR="0027717C" w:rsidRPr="00597049" w:rsidRDefault="0027717C" w:rsidP="0027717C">
      <w:pPr>
        <w:spacing w:line="276" w:lineRule="auto"/>
        <w:jc w:val="both"/>
        <w:rPr>
          <w:rFonts w:cs="Times New Roman"/>
          <w:color w:val="000000" w:themeColor="text1"/>
        </w:rPr>
      </w:pPr>
    </w:p>
    <w:p w:rsidR="0027717C" w:rsidRPr="00597049" w:rsidRDefault="0027717C" w:rsidP="0027717C">
      <w:pPr>
        <w:widowControl w:val="0"/>
        <w:autoSpaceDE w:val="0"/>
        <w:autoSpaceDN w:val="0"/>
        <w:adjustRightInd w:val="0"/>
        <w:spacing w:line="276" w:lineRule="auto"/>
        <w:jc w:val="both"/>
        <w:rPr>
          <w:rFonts w:cs="Times New Roman"/>
          <w:color w:val="000000" w:themeColor="text1"/>
        </w:rPr>
      </w:pPr>
      <w:r w:rsidRPr="00597049">
        <w:rPr>
          <w:rFonts w:cs="Times New Roman"/>
          <w:b/>
          <w:color w:val="000000" w:themeColor="text1"/>
        </w:rPr>
        <w:t>Responsibilities:</w:t>
      </w:r>
    </w:p>
    <w:p w:rsidR="0027717C" w:rsidRPr="00597049" w:rsidRDefault="0027717C" w:rsidP="0027717C">
      <w:pPr>
        <w:pStyle w:val="ListParagraph"/>
        <w:widowControl w:val="0"/>
        <w:numPr>
          <w:ilvl w:val="0"/>
          <w:numId w:val="30"/>
        </w:numPr>
        <w:autoSpaceDE w:val="0"/>
        <w:autoSpaceDN w:val="0"/>
        <w:adjustRightInd w:val="0"/>
        <w:spacing w:before="20" w:after="100"/>
        <w:jc w:val="both"/>
        <w:rPr>
          <w:rFonts w:asciiTheme="minorHAnsi" w:eastAsia="MS Mincho" w:hAnsiTheme="minorHAnsi"/>
          <w:color w:val="000000" w:themeColor="text1"/>
          <w:sz w:val="24"/>
        </w:rPr>
      </w:pPr>
      <w:r w:rsidRPr="00597049">
        <w:rPr>
          <w:rFonts w:asciiTheme="minorHAnsi" w:hAnsiTheme="minorHAnsi"/>
          <w:color w:val="000000" w:themeColor="text1"/>
          <w:sz w:val="24"/>
        </w:rPr>
        <w:t>Actively involved in Analysis, Detail Design, Development, Bug fixing and Enhancement.</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 xml:space="preserve">Implemented the application using </w:t>
      </w:r>
      <w:r w:rsidRPr="00597049">
        <w:rPr>
          <w:rFonts w:asciiTheme="minorHAnsi" w:hAnsiTheme="minorHAnsi"/>
          <w:b/>
          <w:color w:val="000000" w:themeColor="text1"/>
          <w:sz w:val="24"/>
        </w:rPr>
        <w:t>Spring MVC</w:t>
      </w:r>
      <w:r w:rsidRPr="00597049">
        <w:rPr>
          <w:rFonts w:asciiTheme="minorHAnsi" w:hAnsiTheme="minorHAnsi"/>
          <w:color w:val="000000" w:themeColor="text1"/>
          <w:sz w:val="24"/>
        </w:rPr>
        <w:t xml:space="preserve"> Framework. </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lastRenderedPageBreak/>
        <w:t xml:space="preserve">Used </w:t>
      </w:r>
      <w:r w:rsidR="00A27276">
        <w:rPr>
          <w:rFonts w:asciiTheme="minorHAnsi" w:hAnsiTheme="minorHAnsi"/>
          <w:b/>
          <w:color w:val="000000" w:themeColor="text1"/>
          <w:sz w:val="24"/>
        </w:rPr>
        <w:t>S</w:t>
      </w:r>
      <w:r w:rsidR="00A27276" w:rsidRPr="00597049">
        <w:rPr>
          <w:rFonts w:asciiTheme="minorHAnsi" w:hAnsiTheme="minorHAnsi"/>
          <w:b/>
          <w:color w:val="000000" w:themeColor="text1"/>
          <w:sz w:val="24"/>
        </w:rPr>
        <w:t>pring</w:t>
      </w:r>
      <w:r w:rsidRPr="00597049">
        <w:rPr>
          <w:rFonts w:asciiTheme="minorHAnsi" w:hAnsiTheme="minorHAnsi"/>
          <w:b/>
          <w:color w:val="000000" w:themeColor="text1"/>
          <w:sz w:val="24"/>
        </w:rPr>
        <w:t xml:space="preserve"> validation</w:t>
      </w:r>
      <w:r w:rsidRPr="00597049">
        <w:rPr>
          <w:rFonts w:asciiTheme="minorHAnsi" w:hAnsiTheme="minorHAnsi"/>
          <w:color w:val="000000" w:themeColor="text1"/>
          <w:sz w:val="24"/>
        </w:rPr>
        <w:t xml:space="preserve"> in the presentation layer.</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 xml:space="preserve">Developed user interface with </w:t>
      </w:r>
      <w:r w:rsidRPr="00597049">
        <w:rPr>
          <w:rFonts w:asciiTheme="minorHAnsi" w:hAnsiTheme="minorHAnsi"/>
          <w:b/>
          <w:color w:val="000000" w:themeColor="text1"/>
          <w:sz w:val="24"/>
        </w:rPr>
        <w:t xml:space="preserve">Angular JS, JSP </w:t>
      </w:r>
      <w:r w:rsidRPr="00597049">
        <w:rPr>
          <w:rFonts w:asciiTheme="minorHAnsi" w:hAnsiTheme="minorHAnsi"/>
          <w:color w:val="000000" w:themeColor="text1"/>
          <w:sz w:val="24"/>
        </w:rPr>
        <w:t xml:space="preserve">and </w:t>
      </w:r>
      <w:r w:rsidRPr="00597049">
        <w:rPr>
          <w:rFonts w:asciiTheme="minorHAnsi" w:hAnsiTheme="minorHAnsi"/>
          <w:b/>
          <w:color w:val="000000" w:themeColor="text1"/>
          <w:sz w:val="24"/>
        </w:rPr>
        <w:t>Spring Tag Libraries</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Created action classes and session beans to process the requests from the user.</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Implemented various design patterns in the project such as singleton, factory pattern.</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 xml:space="preserve">Worked with </w:t>
      </w:r>
      <w:r w:rsidRPr="00597049">
        <w:rPr>
          <w:rFonts w:asciiTheme="minorHAnsi" w:hAnsiTheme="minorHAnsi"/>
          <w:b/>
          <w:color w:val="000000" w:themeColor="text1"/>
          <w:sz w:val="24"/>
        </w:rPr>
        <w:t>SOA UI testing</w:t>
      </w:r>
      <w:r w:rsidRPr="00597049">
        <w:rPr>
          <w:rFonts w:asciiTheme="minorHAnsi" w:hAnsiTheme="minorHAnsi"/>
          <w:color w:val="000000" w:themeColor="text1"/>
          <w:sz w:val="24"/>
        </w:rPr>
        <w:t xml:space="preserve"> an</w:t>
      </w:r>
      <w:r w:rsidR="00081519">
        <w:rPr>
          <w:rFonts w:asciiTheme="minorHAnsi" w:hAnsiTheme="minorHAnsi"/>
          <w:color w:val="000000" w:themeColor="text1"/>
          <w:sz w:val="24"/>
        </w:rPr>
        <w:t>F</w:t>
      </w:r>
      <w:r w:rsidRPr="00597049">
        <w:rPr>
          <w:rFonts w:asciiTheme="minorHAnsi" w:hAnsiTheme="minorHAnsi"/>
          <w:color w:val="000000" w:themeColor="text1"/>
          <w:sz w:val="24"/>
        </w:rPr>
        <w:t xml:space="preserve">d maintenance of </w:t>
      </w:r>
      <w:r w:rsidRPr="00597049">
        <w:rPr>
          <w:rFonts w:asciiTheme="minorHAnsi" w:hAnsiTheme="minorHAnsi"/>
          <w:b/>
          <w:color w:val="000000" w:themeColor="text1"/>
          <w:sz w:val="24"/>
        </w:rPr>
        <w:t>Web Services</w:t>
      </w:r>
      <w:r w:rsidRPr="00597049">
        <w:rPr>
          <w:rFonts w:asciiTheme="minorHAnsi" w:hAnsiTheme="minorHAnsi"/>
          <w:color w:val="000000" w:themeColor="text1"/>
          <w:sz w:val="24"/>
        </w:rPr>
        <w:t>. </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 xml:space="preserve">Merging the latest code to release environment based on the change sets and creation of new RPM builds using Jenkins, </w:t>
      </w:r>
      <w:r w:rsidRPr="00597049">
        <w:rPr>
          <w:rFonts w:asciiTheme="minorHAnsi" w:hAnsiTheme="minorHAnsi"/>
          <w:b/>
          <w:color w:val="000000" w:themeColor="text1"/>
          <w:sz w:val="24"/>
        </w:rPr>
        <w:t>continuous Integration</w:t>
      </w:r>
      <w:r w:rsidRPr="00597049">
        <w:rPr>
          <w:rFonts w:asciiTheme="minorHAnsi" w:hAnsiTheme="minorHAnsi"/>
          <w:color w:val="000000" w:themeColor="text1"/>
          <w:sz w:val="24"/>
        </w:rPr>
        <w:t>. </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Hands-on experience on configuring WebLogic cluster, domain. </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Extensively used Hibernate in data access layer to access and update information in the database. </w:t>
      </w:r>
    </w:p>
    <w:p w:rsidR="003B184B" w:rsidRPr="00365B5C" w:rsidRDefault="003B184B" w:rsidP="0027717C">
      <w:pPr>
        <w:pStyle w:val="ListParagraph"/>
        <w:numPr>
          <w:ilvl w:val="0"/>
          <w:numId w:val="30"/>
        </w:numPr>
        <w:spacing w:before="20" w:after="0" w:line="240" w:lineRule="auto"/>
        <w:jc w:val="both"/>
        <w:rPr>
          <w:rFonts w:ascii="Times New Roman" w:hAnsi="Times New Roman"/>
          <w:color w:val="000000" w:themeColor="text1"/>
          <w:sz w:val="24"/>
          <w:szCs w:val="24"/>
        </w:rPr>
      </w:pPr>
      <w:r w:rsidRPr="00597049">
        <w:rPr>
          <w:rFonts w:ascii="Times New Roman" w:hAnsi="Times New Roman"/>
          <w:color w:val="000000" w:themeColor="text1"/>
          <w:sz w:val="24"/>
          <w:szCs w:val="24"/>
          <w:shd w:val="clear" w:color="auto" w:fill="FFFFFF"/>
        </w:rPr>
        <w:t>Used spring framework for the business layer using Spring Web MVC, DAO, Spring ORM</w:t>
      </w:r>
    </w:p>
    <w:p w:rsidR="00365B5C" w:rsidRPr="00365B5C" w:rsidRDefault="00365B5C" w:rsidP="0027717C">
      <w:pPr>
        <w:pStyle w:val="ListParagraph"/>
        <w:numPr>
          <w:ilvl w:val="0"/>
          <w:numId w:val="30"/>
        </w:numPr>
        <w:spacing w:before="20" w:after="0" w:line="240" w:lineRule="auto"/>
        <w:jc w:val="both"/>
        <w:rPr>
          <w:rFonts w:ascii="Times New Roman" w:hAnsi="Times New Roman"/>
          <w:color w:val="000000" w:themeColor="text1"/>
          <w:sz w:val="24"/>
          <w:szCs w:val="24"/>
        </w:rPr>
      </w:pPr>
      <w:r w:rsidRPr="00365B5C">
        <w:rPr>
          <w:rFonts w:ascii="Times New Roman" w:hAnsi="Times New Roman"/>
          <w:color w:val="333333"/>
          <w:sz w:val="24"/>
          <w:szCs w:val="24"/>
          <w:shd w:val="clear" w:color="auto" w:fill="FFFFFF"/>
        </w:rPr>
        <w:t> Implemented exception handling in Java Spring Boot</w:t>
      </w:r>
      <w:r>
        <w:rPr>
          <w:rFonts w:ascii="Times New Roman" w:hAnsi="Times New Roman"/>
          <w:color w:val="333333"/>
          <w:sz w:val="24"/>
          <w:szCs w:val="24"/>
          <w:shd w:val="clear" w:color="auto" w:fill="FFFFFF"/>
        </w:rPr>
        <w:t xml:space="preserve"> </w:t>
      </w:r>
      <w:r w:rsidRPr="00365B5C">
        <w:rPr>
          <w:rFonts w:ascii="Times New Roman" w:hAnsi="Times New Roman"/>
          <w:color w:val="333333"/>
          <w:sz w:val="24"/>
          <w:szCs w:val="24"/>
          <w:shd w:val="clear" w:color="auto" w:fill="FFFFFF"/>
        </w:rPr>
        <w:t> for REST API, by making use of Exception Handler and Controller Advice</w:t>
      </w:r>
      <w:r>
        <w:rPr>
          <w:rFonts w:ascii="Arial" w:hAnsi="Arial" w:cs="Arial"/>
          <w:color w:val="333333"/>
          <w:sz w:val="16"/>
          <w:szCs w:val="16"/>
          <w:shd w:val="clear" w:color="auto" w:fill="FFFFFF"/>
        </w:rPr>
        <w:t xml:space="preserve"> </w:t>
      </w:r>
      <w:r w:rsidRPr="00365B5C">
        <w:rPr>
          <w:rFonts w:ascii="Times New Roman" w:hAnsi="Times New Roman"/>
          <w:color w:val="333333"/>
          <w:sz w:val="24"/>
          <w:szCs w:val="24"/>
          <w:shd w:val="clear" w:color="auto" w:fill="FFFFFF"/>
        </w:rPr>
        <w:t>annotations.</w:t>
      </w:r>
      <w:r>
        <w:rPr>
          <w:rFonts w:ascii="Arial" w:hAnsi="Arial" w:cs="Arial"/>
          <w:color w:val="333333"/>
          <w:sz w:val="16"/>
          <w:szCs w:val="16"/>
          <w:shd w:val="clear" w:color="auto" w:fill="FFFFFF"/>
        </w:rPr>
        <w:t> </w:t>
      </w:r>
    </w:p>
    <w:p w:rsidR="00365B5C" w:rsidRPr="00365B5C" w:rsidRDefault="00365B5C" w:rsidP="00365B5C">
      <w:pPr>
        <w:pStyle w:val="ListParagraph"/>
        <w:numPr>
          <w:ilvl w:val="0"/>
          <w:numId w:val="30"/>
        </w:numPr>
        <w:spacing w:before="20" w:after="0" w:line="240" w:lineRule="auto"/>
        <w:jc w:val="both"/>
        <w:rPr>
          <w:rFonts w:ascii="Times New Roman" w:hAnsi="Times New Roman"/>
          <w:color w:val="000000" w:themeColor="text1"/>
          <w:sz w:val="24"/>
          <w:szCs w:val="24"/>
        </w:rPr>
      </w:pPr>
      <w:r w:rsidRPr="00365B5C">
        <w:rPr>
          <w:rFonts w:ascii="Arial" w:hAnsi="Arial" w:cs="Arial"/>
          <w:color w:val="333333"/>
          <w:sz w:val="16"/>
          <w:szCs w:val="16"/>
          <w:shd w:val="clear" w:color="auto" w:fill="FFFFFF"/>
        </w:rPr>
        <w:t xml:space="preserve"> </w:t>
      </w:r>
      <w:r w:rsidRPr="00365B5C">
        <w:rPr>
          <w:rFonts w:ascii="Times New Roman" w:hAnsi="Times New Roman"/>
          <w:color w:val="333333"/>
          <w:sz w:val="24"/>
          <w:szCs w:val="24"/>
          <w:shd w:val="clear" w:color="auto" w:fill="FFFFFF"/>
        </w:rPr>
        <w:t>Worked with Docker container builds to host Java</w:t>
      </w:r>
      <w:r>
        <w:rPr>
          <w:rFonts w:ascii="Times New Roman" w:hAnsi="Times New Roman"/>
          <w:color w:val="333333"/>
          <w:sz w:val="24"/>
          <w:szCs w:val="24"/>
          <w:shd w:val="clear" w:color="auto" w:fill="FFFFFF"/>
        </w:rPr>
        <w:t xml:space="preserve"> </w:t>
      </w:r>
      <w:r w:rsidRPr="00365B5C">
        <w:rPr>
          <w:rFonts w:ascii="Times New Roman" w:hAnsi="Times New Roman"/>
          <w:color w:val="333333"/>
          <w:sz w:val="24"/>
          <w:szCs w:val="24"/>
          <w:shd w:val="clear" w:color="auto" w:fill="FFFFFF"/>
        </w:rPr>
        <w:t>Spring Boot and IIB projects, implementation of security, also worked with Docker Graylog for logging and MailHog for testing out going emails in TEST environment as well as</w:t>
      </w:r>
      <w:r>
        <w:rPr>
          <w:rFonts w:ascii="Times New Roman" w:hAnsi="Times New Roman"/>
          <w:color w:val="333333"/>
          <w:sz w:val="24"/>
          <w:szCs w:val="24"/>
          <w:shd w:val="clear" w:color="auto" w:fill="FFFFFF"/>
        </w:rPr>
        <w:t xml:space="preserve"> </w:t>
      </w:r>
      <w:r w:rsidRPr="00365B5C">
        <w:rPr>
          <w:rFonts w:ascii="Times New Roman" w:hAnsi="Times New Roman"/>
          <w:color w:val="333333"/>
          <w:sz w:val="24"/>
          <w:szCs w:val="24"/>
          <w:shd w:val="clear" w:color="auto" w:fill="FFFFFF"/>
        </w:rPr>
        <w:t>Spring Boot consul. </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 xml:space="preserve">Designed and implemented Servlets module to capture the XML as request and parse </w:t>
      </w:r>
      <w:r w:rsidRPr="00597049">
        <w:rPr>
          <w:rFonts w:asciiTheme="minorHAnsi" w:hAnsiTheme="minorHAnsi"/>
          <w:b/>
          <w:color w:val="000000" w:themeColor="text1"/>
          <w:sz w:val="24"/>
        </w:rPr>
        <w:t>XML</w:t>
      </w:r>
      <w:r w:rsidRPr="00597049">
        <w:rPr>
          <w:rFonts w:asciiTheme="minorHAnsi" w:hAnsiTheme="minorHAnsi"/>
          <w:color w:val="000000" w:themeColor="text1"/>
          <w:sz w:val="24"/>
        </w:rPr>
        <w:t>. </w:t>
      </w:r>
    </w:p>
    <w:p w:rsidR="003B184B" w:rsidRPr="00597049" w:rsidRDefault="003B184B" w:rsidP="0027717C">
      <w:pPr>
        <w:pStyle w:val="ListParagraph"/>
        <w:numPr>
          <w:ilvl w:val="0"/>
          <w:numId w:val="30"/>
        </w:numPr>
        <w:spacing w:before="20" w:after="0" w:line="240" w:lineRule="auto"/>
        <w:jc w:val="both"/>
        <w:rPr>
          <w:rFonts w:ascii="Times New Roman" w:hAnsi="Times New Roman"/>
          <w:color w:val="000000" w:themeColor="text1"/>
          <w:sz w:val="24"/>
          <w:szCs w:val="24"/>
        </w:rPr>
      </w:pPr>
      <w:r w:rsidRPr="00597049">
        <w:rPr>
          <w:rFonts w:ascii="Times New Roman" w:hAnsi="Times New Roman"/>
          <w:color w:val="000000" w:themeColor="text1"/>
          <w:sz w:val="24"/>
          <w:szCs w:val="24"/>
          <w:shd w:val="clear" w:color="auto" w:fill="FFFFFF"/>
        </w:rPr>
        <w:t>Data Access programming using IBATIS --ORM using Ibator and JDBC</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Developed Persistence Framework consisting of components like Persistence Code Generator, Persistence Manager and Data Access Objects (DAO) which hides JPA complexities and offers transparent access to database. </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 xml:space="preserve">Extensive working experience in </w:t>
      </w:r>
      <w:r w:rsidRPr="00597049">
        <w:rPr>
          <w:rFonts w:asciiTheme="minorHAnsi" w:hAnsiTheme="minorHAnsi"/>
          <w:b/>
          <w:color w:val="000000" w:themeColor="text1"/>
          <w:sz w:val="24"/>
        </w:rPr>
        <w:t>Spring framework</w:t>
      </w:r>
      <w:r w:rsidRPr="00597049">
        <w:rPr>
          <w:rFonts w:asciiTheme="minorHAnsi" w:hAnsiTheme="minorHAnsi"/>
          <w:color w:val="000000" w:themeColor="text1"/>
          <w:sz w:val="24"/>
        </w:rPr>
        <w:t xml:space="preserve"> and </w:t>
      </w:r>
      <w:r w:rsidRPr="00597049">
        <w:rPr>
          <w:rFonts w:asciiTheme="minorHAnsi" w:hAnsiTheme="minorHAnsi"/>
          <w:b/>
          <w:color w:val="000000" w:themeColor="text1"/>
          <w:sz w:val="24"/>
        </w:rPr>
        <w:t>Hibernate</w:t>
      </w:r>
      <w:r w:rsidRPr="00597049">
        <w:rPr>
          <w:rFonts w:asciiTheme="minorHAnsi" w:hAnsiTheme="minorHAnsi"/>
          <w:color w:val="000000" w:themeColor="text1"/>
          <w:sz w:val="24"/>
        </w:rPr>
        <w:t>.</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 xml:space="preserve">Followed </w:t>
      </w:r>
      <w:r w:rsidRPr="00597049">
        <w:rPr>
          <w:rFonts w:asciiTheme="minorHAnsi" w:hAnsiTheme="minorHAnsi"/>
          <w:b/>
          <w:color w:val="000000" w:themeColor="text1"/>
          <w:sz w:val="24"/>
        </w:rPr>
        <w:t>Agile (SCRUM)</w:t>
      </w:r>
      <w:r w:rsidRPr="00597049">
        <w:rPr>
          <w:rFonts w:asciiTheme="minorHAnsi" w:hAnsiTheme="minorHAnsi"/>
          <w:color w:val="000000" w:themeColor="text1"/>
          <w:sz w:val="24"/>
        </w:rPr>
        <w:t xml:space="preserve"> methodology, involved in sprint planning every two weeks and setup daily standup meetings. </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 xml:space="preserve">Used Web services - </w:t>
      </w:r>
      <w:r w:rsidRPr="00597049">
        <w:rPr>
          <w:rFonts w:asciiTheme="minorHAnsi" w:hAnsiTheme="minorHAnsi"/>
          <w:b/>
          <w:color w:val="000000" w:themeColor="text1"/>
          <w:sz w:val="24"/>
        </w:rPr>
        <w:t>WSDL</w:t>
      </w:r>
      <w:r w:rsidRPr="00597049">
        <w:rPr>
          <w:rFonts w:asciiTheme="minorHAnsi" w:hAnsiTheme="minorHAnsi"/>
          <w:color w:val="000000" w:themeColor="text1"/>
          <w:sz w:val="24"/>
        </w:rPr>
        <w:t xml:space="preserve"> and </w:t>
      </w:r>
      <w:r w:rsidRPr="00597049">
        <w:rPr>
          <w:rFonts w:asciiTheme="minorHAnsi" w:hAnsiTheme="minorHAnsi"/>
          <w:b/>
          <w:color w:val="000000" w:themeColor="text1"/>
          <w:sz w:val="24"/>
        </w:rPr>
        <w:t>SOAP</w:t>
      </w:r>
      <w:r w:rsidRPr="00597049">
        <w:rPr>
          <w:rFonts w:asciiTheme="minorHAnsi" w:hAnsiTheme="minorHAnsi"/>
          <w:color w:val="000000" w:themeColor="text1"/>
          <w:sz w:val="24"/>
        </w:rPr>
        <w:t xml:space="preserve"> for getting credit card information from third party. </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Designed various tables required for the project in Oracle database and used stored procedures and triggers in the application. </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 xml:space="preserve">Performed unit testing using </w:t>
      </w:r>
      <w:r w:rsidRPr="00597049">
        <w:rPr>
          <w:rFonts w:asciiTheme="minorHAnsi" w:hAnsiTheme="minorHAnsi"/>
          <w:b/>
          <w:color w:val="000000" w:themeColor="text1"/>
          <w:sz w:val="24"/>
        </w:rPr>
        <w:t>Mockito</w:t>
      </w:r>
      <w:r w:rsidRPr="00597049">
        <w:rPr>
          <w:rFonts w:asciiTheme="minorHAnsi" w:hAnsiTheme="minorHAnsi"/>
          <w:color w:val="000000" w:themeColor="text1"/>
          <w:sz w:val="24"/>
        </w:rPr>
        <w:t xml:space="preserve"> and </w:t>
      </w:r>
      <w:r w:rsidRPr="00597049">
        <w:rPr>
          <w:rFonts w:asciiTheme="minorHAnsi" w:hAnsiTheme="minorHAnsi"/>
          <w:b/>
          <w:color w:val="000000" w:themeColor="text1"/>
          <w:sz w:val="24"/>
        </w:rPr>
        <w:t xml:space="preserve">JUnit </w:t>
      </w:r>
      <w:r w:rsidRPr="00597049">
        <w:rPr>
          <w:rFonts w:asciiTheme="minorHAnsi" w:hAnsiTheme="minorHAnsi"/>
          <w:color w:val="000000" w:themeColor="text1"/>
          <w:sz w:val="24"/>
        </w:rPr>
        <w:t>framework. Used Ant scripts to build the application.</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Used </w:t>
      </w:r>
      <w:r w:rsidRPr="00597049">
        <w:rPr>
          <w:rFonts w:asciiTheme="minorHAnsi" w:hAnsiTheme="minorHAnsi"/>
          <w:b/>
          <w:color w:val="000000" w:themeColor="text1"/>
          <w:sz w:val="24"/>
        </w:rPr>
        <w:t>Apache Camel</w:t>
      </w:r>
      <w:r w:rsidRPr="00597049">
        <w:rPr>
          <w:rFonts w:asciiTheme="minorHAnsi" w:hAnsiTheme="minorHAnsi"/>
          <w:color w:val="000000" w:themeColor="text1"/>
          <w:sz w:val="24"/>
        </w:rPr>
        <w:t> to design various EIP patterns.  </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 xml:space="preserve">Deployed application on JAXB, </w:t>
      </w:r>
      <w:r w:rsidRPr="00597049">
        <w:rPr>
          <w:rFonts w:asciiTheme="minorHAnsi" w:hAnsiTheme="minorHAnsi"/>
          <w:b/>
          <w:color w:val="000000" w:themeColor="text1"/>
          <w:sz w:val="24"/>
        </w:rPr>
        <w:t>JBoss</w:t>
      </w:r>
      <w:r w:rsidRPr="00597049">
        <w:rPr>
          <w:rFonts w:asciiTheme="minorHAnsi" w:hAnsiTheme="minorHAnsi"/>
          <w:color w:val="000000" w:themeColor="text1"/>
          <w:sz w:val="24"/>
        </w:rPr>
        <w:t xml:space="preserve"> Application server and monitored the error logs using </w:t>
      </w:r>
      <w:r w:rsidRPr="00597049">
        <w:rPr>
          <w:rFonts w:asciiTheme="minorHAnsi" w:hAnsiTheme="minorHAnsi"/>
          <w:b/>
          <w:color w:val="000000" w:themeColor="text1"/>
          <w:sz w:val="24"/>
        </w:rPr>
        <w:t>Log4j</w:t>
      </w:r>
      <w:r w:rsidRPr="00597049">
        <w:rPr>
          <w:rFonts w:asciiTheme="minorHAnsi" w:hAnsiTheme="minorHAnsi"/>
          <w:color w:val="000000" w:themeColor="text1"/>
          <w:sz w:val="24"/>
        </w:rPr>
        <w:t>. </w:t>
      </w:r>
    </w:p>
    <w:p w:rsidR="0027717C" w:rsidRPr="00597049" w:rsidRDefault="0027717C" w:rsidP="0027717C">
      <w:pPr>
        <w:pStyle w:val="ListParagraph"/>
        <w:numPr>
          <w:ilvl w:val="0"/>
          <w:numId w:val="30"/>
        </w:numPr>
        <w:spacing w:before="20" w:after="0" w:line="240" w:lineRule="auto"/>
        <w:jc w:val="both"/>
        <w:rPr>
          <w:rFonts w:asciiTheme="minorHAnsi" w:hAnsiTheme="minorHAnsi"/>
          <w:color w:val="000000" w:themeColor="text1"/>
          <w:sz w:val="24"/>
        </w:rPr>
      </w:pPr>
      <w:r w:rsidRPr="00597049">
        <w:rPr>
          <w:rFonts w:asciiTheme="minorHAnsi" w:hAnsiTheme="minorHAnsi"/>
          <w:color w:val="000000" w:themeColor="text1"/>
          <w:sz w:val="24"/>
        </w:rPr>
        <w:t xml:space="preserve">Used </w:t>
      </w:r>
      <w:r w:rsidRPr="00597049">
        <w:rPr>
          <w:rFonts w:asciiTheme="minorHAnsi" w:hAnsiTheme="minorHAnsi"/>
          <w:b/>
          <w:color w:val="000000" w:themeColor="text1"/>
          <w:sz w:val="24"/>
        </w:rPr>
        <w:t>CVS</w:t>
      </w:r>
      <w:r w:rsidRPr="00597049">
        <w:rPr>
          <w:rFonts w:asciiTheme="minorHAnsi" w:hAnsiTheme="minorHAnsi"/>
          <w:color w:val="000000" w:themeColor="text1"/>
          <w:sz w:val="24"/>
        </w:rPr>
        <w:t xml:space="preserve"> for version control.  </w:t>
      </w:r>
      <w:r w:rsidRPr="00597049">
        <w:rPr>
          <w:rFonts w:ascii="MS Mincho" w:eastAsia="MS Mincho" w:hAnsi="MS Mincho" w:cs="MS Mincho"/>
          <w:color w:val="000000" w:themeColor="text1"/>
          <w:sz w:val="24"/>
        </w:rPr>
        <w:t> </w:t>
      </w:r>
    </w:p>
    <w:p w:rsidR="0027717C" w:rsidRPr="00597049" w:rsidRDefault="0027717C" w:rsidP="0027717C">
      <w:pPr>
        <w:spacing w:line="276" w:lineRule="auto"/>
        <w:jc w:val="both"/>
        <w:rPr>
          <w:b/>
          <w:color w:val="000000" w:themeColor="text1"/>
        </w:rPr>
      </w:pPr>
    </w:p>
    <w:p w:rsidR="0027717C" w:rsidRPr="00597049" w:rsidRDefault="0027717C" w:rsidP="0027717C">
      <w:pPr>
        <w:widowControl w:val="0"/>
        <w:autoSpaceDE w:val="0"/>
        <w:autoSpaceDN w:val="0"/>
        <w:adjustRightInd w:val="0"/>
        <w:spacing w:after="100" w:line="276" w:lineRule="auto"/>
        <w:jc w:val="both"/>
        <w:rPr>
          <w:color w:val="000000" w:themeColor="text1"/>
        </w:rPr>
      </w:pPr>
      <w:r w:rsidRPr="00597049">
        <w:rPr>
          <w:b/>
          <w:color w:val="000000" w:themeColor="text1"/>
        </w:rPr>
        <w:t>Environment:</w:t>
      </w:r>
      <w:r w:rsidRPr="00597049">
        <w:rPr>
          <w:color w:val="000000" w:themeColor="text1"/>
        </w:rPr>
        <w:t xml:space="preserve"> Java</w:t>
      </w:r>
      <w:r w:rsidR="00F13666">
        <w:rPr>
          <w:color w:val="000000" w:themeColor="text1"/>
        </w:rPr>
        <w:t xml:space="preserve"> 8</w:t>
      </w:r>
      <w:r w:rsidRPr="00597049">
        <w:rPr>
          <w:color w:val="000000" w:themeColor="text1"/>
        </w:rPr>
        <w:t xml:space="preserve">, J2EE, Spring MVC, Spring Validation, Angular JS, JSP, SOA, Jenkins, Weblogic, DAO, WSDL, SOAP, </w:t>
      </w:r>
      <w:r w:rsidR="00F13666" w:rsidRPr="00F13666">
        <w:rPr>
          <w:color w:val="000000" w:themeColor="text1"/>
        </w:rPr>
        <w:t>Spring Boot</w:t>
      </w:r>
      <w:r w:rsidR="00F13666">
        <w:rPr>
          <w:color w:val="000000" w:themeColor="text1"/>
        </w:rPr>
        <w:t>,</w:t>
      </w:r>
      <w:r w:rsidR="00F13666" w:rsidRPr="00F13666">
        <w:rPr>
          <w:color w:val="000000" w:themeColor="text1"/>
        </w:rPr>
        <w:t xml:space="preserve"> Spring </w:t>
      </w:r>
      <w:r w:rsidR="00F13666">
        <w:rPr>
          <w:color w:val="000000" w:themeColor="text1"/>
        </w:rPr>
        <w:t>Data,</w:t>
      </w:r>
      <w:r w:rsidR="00F13666" w:rsidRPr="00597049">
        <w:rPr>
          <w:color w:val="000000" w:themeColor="text1"/>
        </w:rPr>
        <w:t xml:space="preserve"> ORACLE</w:t>
      </w:r>
      <w:r w:rsidRPr="00597049">
        <w:rPr>
          <w:color w:val="000000" w:themeColor="text1"/>
        </w:rPr>
        <w:t>, JUnit, Mockito, Ant, JAXB, JBoss, Apache Camel, Log4j, CVS.</w:t>
      </w:r>
    </w:p>
    <w:p w:rsidR="003801B6" w:rsidRPr="00597049" w:rsidRDefault="003801B6" w:rsidP="003801B6">
      <w:pPr>
        <w:rPr>
          <w:rFonts w:ascii="Times New Roman" w:hAnsi="Times New Roman" w:cs="Times New Roman"/>
          <w:color w:val="000000" w:themeColor="text1"/>
        </w:rPr>
      </w:pPr>
    </w:p>
    <w:p w:rsidR="00B8119D" w:rsidRPr="00597049" w:rsidRDefault="00B8119D" w:rsidP="00F55A44">
      <w:pPr>
        <w:spacing w:line="276" w:lineRule="auto"/>
        <w:jc w:val="both"/>
        <w:rPr>
          <w:rFonts w:ascii="Times New Roman" w:hAnsi="Times New Roman" w:cs="Times New Roman"/>
          <w:b/>
          <w:color w:val="000000" w:themeColor="text1"/>
        </w:rPr>
      </w:pPr>
    </w:p>
    <w:p w:rsidR="00655E3A" w:rsidRPr="00597049" w:rsidRDefault="00655E3A" w:rsidP="00F55A44">
      <w:pPr>
        <w:spacing w:line="276" w:lineRule="auto"/>
        <w:jc w:val="both"/>
        <w:rPr>
          <w:rFonts w:ascii="Times New Roman" w:hAnsi="Times New Roman" w:cs="Times New Roman"/>
          <w:b/>
          <w:color w:val="000000" w:themeColor="text1"/>
        </w:rPr>
      </w:pPr>
      <w:r w:rsidRPr="00597049">
        <w:rPr>
          <w:rFonts w:ascii="Times New Roman" w:hAnsi="Times New Roman" w:cs="Times New Roman"/>
          <w:b/>
          <w:color w:val="000000" w:themeColor="text1"/>
        </w:rPr>
        <w:t>HSBC, Reston</w:t>
      </w:r>
      <w:r w:rsidR="00720825" w:rsidRPr="00597049">
        <w:rPr>
          <w:rFonts w:ascii="Times New Roman" w:hAnsi="Times New Roman" w:cs="Times New Roman"/>
          <w:b/>
          <w:color w:val="000000" w:themeColor="text1"/>
        </w:rPr>
        <w:t>, Virginia</w:t>
      </w:r>
      <w:r w:rsidRPr="00597049">
        <w:rPr>
          <w:rFonts w:ascii="Times New Roman" w:hAnsi="Times New Roman" w:cs="Times New Roman"/>
          <w:b/>
          <w:color w:val="000000" w:themeColor="text1"/>
        </w:rPr>
        <w:t xml:space="preserve">                                                                         Nov- </w:t>
      </w:r>
      <w:r w:rsidR="00BC3BD1" w:rsidRPr="00597049">
        <w:rPr>
          <w:rFonts w:ascii="Times New Roman" w:hAnsi="Times New Roman" w:cs="Times New Roman"/>
          <w:b/>
          <w:color w:val="000000" w:themeColor="text1"/>
        </w:rPr>
        <w:t>12</w:t>
      </w:r>
      <w:r w:rsidRPr="00597049">
        <w:rPr>
          <w:rFonts w:ascii="Times New Roman" w:hAnsi="Times New Roman" w:cs="Times New Roman"/>
          <w:b/>
          <w:color w:val="000000" w:themeColor="text1"/>
        </w:rPr>
        <w:t xml:space="preserve"> to Sep -</w:t>
      </w:r>
      <w:r w:rsidR="00BC3BD1" w:rsidRPr="00597049">
        <w:rPr>
          <w:rFonts w:ascii="Times New Roman" w:hAnsi="Times New Roman" w:cs="Times New Roman"/>
          <w:b/>
          <w:color w:val="000000" w:themeColor="text1"/>
        </w:rPr>
        <w:t>13</w:t>
      </w:r>
    </w:p>
    <w:p w:rsidR="00D627E9" w:rsidRPr="00597049" w:rsidRDefault="00B8119D" w:rsidP="00F55A44">
      <w:pPr>
        <w:spacing w:line="276" w:lineRule="auto"/>
        <w:jc w:val="both"/>
        <w:rPr>
          <w:rFonts w:ascii="Times New Roman" w:hAnsi="Times New Roman" w:cs="Times New Roman"/>
          <w:b/>
          <w:color w:val="000000" w:themeColor="text1"/>
        </w:rPr>
      </w:pPr>
      <w:r w:rsidRPr="00597049">
        <w:rPr>
          <w:rFonts w:ascii="Times New Roman" w:hAnsi="Times New Roman" w:cs="Times New Roman"/>
          <w:b/>
          <w:color w:val="000000" w:themeColor="text1"/>
        </w:rPr>
        <w:t>Role</w:t>
      </w:r>
      <w:r w:rsidR="00655E3A" w:rsidRPr="00597049">
        <w:rPr>
          <w:rFonts w:ascii="Times New Roman" w:hAnsi="Times New Roman" w:cs="Times New Roman"/>
          <w:b/>
          <w:color w:val="000000" w:themeColor="text1"/>
        </w:rPr>
        <w:t>:</w:t>
      </w:r>
      <w:r w:rsidR="00655E3A" w:rsidRPr="00597049">
        <w:rPr>
          <w:rFonts w:ascii="Times New Roman" w:hAnsi="Times New Roman" w:cs="Times New Roman"/>
          <w:b/>
          <w:bCs/>
          <w:snapToGrid w:val="0"/>
          <w:color w:val="000000" w:themeColor="text1"/>
        </w:rPr>
        <w:t xml:space="preserve"> Sr. Java Developer</w:t>
      </w:r>
    </w:p>
    <w:p w:rsidR="00655E3A" w:rsidRPr="00597049" w:rsidRDefault="00655E3A" w:rsidP="00F55A44">
      <w:pPr>
        <w:spacing w:line="276" w:lineRule="auto"/>
        <w:jc w:val="both"/>
        <w:rPr>
          <w:rFonts w:ascii="Times New Roman" w:hAnsi="Times New Roman" w:cs="Times New Roman"/>
          <w:color w:val="000000" w:themeColor="text1"/>
        </w:rPr>
      </w:pPr>
    </w:p>
    <w:p w:rsidR="003F3FD5" w:rsidRPr="00597049" w:rsidRDefault="00B8119D" w:rsidP="00B8119D">
      <w:pPr>
        <w:spacing w:line="276" w:lineRule="auto"/>
        <w:jc w:val="both"/>
        <w:rPr>
          <w:rFonts w:ascii="Times New Roman" w:hAnsi="Times New Roman" w:cs="Times New Roman"/>
          <w:b/>
          <w:color w:val="000000" w:themeColor="text1"/>
        </w:rPr>
      </w:pPr>
      <w:r w:rsidRPr="00597049">
        <w:rPr>
          <w:rFonts w:ascii="Times New Roman" w:hAnsi="Times New Roman" w:cs="Times New Roman"/>
          <w:b/>
          <w:color w:val="000000" w:themeColor="text1"/>
        </w:rPr>
        <w:t>Description:</w:t>
      </w:r>
    </w:p>
    <w:p w:rsidR="003F3FD5" w:rsidRPr="00597049" w:rsidRDefault="003F3FD5" w:rsidP="003F3FD5">
      <w:pPr>
        <w:tabs>
          <w:tab w:val="left" w:pos="-360"/>
        </w:tabs>
        <w:autoSpaceDE w:val="0"/>
        <w:autoSpaceDN w:val="0"/>
        <w:adjustRightInd w:val="0"/>
        <w:ind w:left="-360" w:right="-450"/>
        <w:jc w:val="both"/>
        <w:rPr>
          <w:rFonts w:ascii="Times New Roman" w:eastAsia="Garamond" w:hAnsi="Times New Roman" w:cs="Times New Roman"/>
          <w:color w:val="000000" w:themeColor="text1"/>
        </w:rPr>
      </w:pPr>
      <w:r w:rsidRPr="00597049">
        <w:rPr>
          <w:rFonts w:ascii="Times New Roman" w:eastAsia="Times New Roman" w:hAnsi="Times New Roman" w:cs="Times New Roman"/>
          <w:b/>
          <w:bCs/>
          <w:color w:val="000000" w:themeColor="text1"/>
        </w:rPr>
        <w:lastRenderedPageBreak/>
        <w:t xml:space="preserve">            </w:t>
      </w:r>
      <w:r w:rsidRPr="00597049">
        <w:rPr>
          <w:rFonts w:ascii="Times New Roman" w:eastAsia="Garamond" w:hAnsi="Times New Roman" w:cs="Times New Roman"/>
          <w:color w:val="000000" w:themeColor="text1"/>
        </w:rPr>
        <w:t>HSBC Group is one of the world's leading banking and financial service organizations. The main application is a web-based application, which included many modules of Retirement plan like 401(k), IRA, Defined Benefits, Profit sharing and Defined Contributions. I was involved in working on the Defined Benefits module.  This application was mainly used to track participant and retiree data for the customer, including plan information such as: status, service and earnings, and participant contact data. It is also used to handle all reporting details, make benefit payments to retirees and take care of all Federal, State and local withholding requirements.</w:t>
      </w:r>
    </w:p>
    <w:p w:rsidR="003F3FD5" w:rsidRPr="00597049" w:rsidRDefault="003F3FD5" w:rsidP="003F3FD5">
      <w:pPr>
        <w:tabs>
          <w:tab w:val="left" w:pos="180"/>
        </w:tabs>
        <w:autoSpaceDE w:val="0"/>
        <w:autoSpaceDN w:val="0"/>
        <w:adjustRightInd w:val="0"/>
        <w:ind w:left="180" w:right="-450" w:hanging="540"/>
        <w:jc w:val="both"/>
        <w:rPr>
          <w:rFonts w:ascii="Times New Roman" w:eastAsia="Times New Roman" w:hAnsi="Times New Roman" w:cs="Times New Roman"/>
          <w:b/>
          <w:bCs/>
          <w:color w:val="000000" w:themeColor="text1"/>
        </w:rPr>
      </w:pPr>
      <w:r w:rsidRPr="00597049">
        <w:rPr>
          <w:rFonts w:ascii="Times New Roman" w:eastAsia="Times New Roman" w:hAnsi="Times New Roman" w:cs="Times New Roman"/>
          <w:b/>
          <w:bCs/>
          <w:color w:val="000000" w:themeColor="text1"/>
        </w:rPr>
        <w:t>Responsibilities:</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Implemented the MVC architecture using </w:t>
      </w:r>
      <w:r w:rsidRPr="00597049">
        <w:rPr>
          <w:rFonts w:ascii="Times New Roman" w:eastAsia="Garamond" w:hAnsi="Times New Roman" w:cs="Times New Roman"/>
          <w:b/>
          <w:color w:val="000000" w:themeColor="text1"/>
        </w:rPr>
        <w:t>Apache Struts Framework.</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Developed the front end using </w:t>
      </w:r>
      <w:r w:rsidRPr="00597049">
        <w:rPr>
          <w:rFonts w:ascii="Times New Roman" w:eastAsia="Garamond" w:hAnsi="Times New Roman" w:cs="Times New Roman"/>
          <w:b/>
          <w:color w:val="000000" w:themeColor="text1"/>
        </w:rPr>
        <w:t xml:space="preserve">Struts, JSP, AJAX, JQuery, Java Script, Bootstrap </w:t>
      </w:r>
      <w:r w:rsidRPr="00597049">
        <w:rPr>
          <w:rFonts w:ascii="Times New Roman" w:eastAsia="Garamond" w:hAnsi="Times New Roman" w:cs="Times New Roman"/>
          <w:color w:val="000000" w:themeColor="text1"/>
        </w:rPr>
        <w:t>and</w:t>
      </w:r>
      <w:r w:rsidRPr="00597049">
        <w:rPr>
          <w:rFonts w:ascii="Times New Roman" w:eastAsia="Garamond" w:hAnsi="Times New Roman" w:cs="Times New Roman"/>
          <w:b/>
          <w:color w:val="000000" w:themeColor="text1"/>
        </w:rPr>
        <w:t xml:space="preserve"> NodeJS</w:t>
      </w:r>
      <w:r w:rsidRPr="00597049">
        <w:rPr>
          <w:rFonts w:ascii="Times New Roman" w:eastAsia="Garamond" w:hAnsi="Times New Roman" w:cs="Times New Roman"/>
          <w:color w:val="000000" w:themeColor="text1"/>
        </w:rPr>
        <w:t>.</w:t>
      </w:r>
    </w:p>
    <w:p w:rsidR="003F3FD5" w:rsidRPr="00597049" w:rsidRDefault="003F3FD5" w:rsidP="003F3FD5">
      <w:pPr>
        <w:widowControl w:val="0"/>
        <w:numPr>
          <w:ilvl w:val="0"/>
          <w:numId w:val="28"/>
        </w:numPr>
        <w:tabs>
          <w:tab w:val="left" w:pos="270"/>
        </w:tabs>
        <w:autoSpaceDE w:val="0"/>
        <w:autoSpaceDN w:val="0"/>
        <w:adjustRightInd w:val="0"/>
        <w:spacing w:before="60"/>
        <w:ind w:left="270" w:right="-600"/>
        <w:jc w:val="both"/>
        <w:rPr>
          <w:rFonts w:ascii="Times New Roman" w:eastAsia="Times New Roman" w:hAnsi="Times New Roman" w:cs="Times New Roman"/>
          <w:color w:val="000000" w:themeColor="text1"/>
        </w:rPr>
      </w:pPr>
      <w:r w:rsidRPr="00597049">
        <w:rPr>
          <w:rFonts w:ascii="Times New Roman" w:eastAsia="Garamond" w:hAnsi="Times New Roman" w:cs="Times New Roman"/>
          <w:color w:val="000000" w:themeColor="text1"/>
        </w:rPr>
        <w:t xml:space="preserve">Developed </w:t>
      </w:r>
      <w:r w:rsidRPr="00597049">
        <w:rPr>
          <w:rFonts w:ascii="Times New Roman" w:eastAsia="Garamond" w:hAnsi="Times New Roman" w:cs="Times New Roman"/>
          <w:b/>
          <w:color w:val="000000" w:themeColor="text1"/>
        </w:rPr>
        <w:t>JavaScript</w:t>
      </w:r>
      <w:r w:rsidRPr="00597049">
        <w:rPr>
          <w:rFonts w:ascii="Times New Roman" w:eastAsia="Garamond" w:hAnsi="Times New Roman" w:cs="Times New Roman"/>
          <w:color w:val="000000" w:themeColor="text1"/>
        </w:rPr>
        <w:t xml:space="preserve"> based components using </w:t>
      </w:r>
      <w:r w:rsidRPr="00597049">
        <w:rPr>
          <w:rFonts w:ascii="Times New Roman" w:eastAsia="Garamond" w:hAnsi="Times New Roman" w:cs="Times New Roman"/>
          <w:b/>
          <w:color w:val="000000" w:themeColor="text1"/>
        </w:rPr>
        <w:t>ExtJS</w:t>
      </w:r>
      <w:r w:rsidRPr="00597049">
        <w:rPr>
          <w:rFonts w:ascii="Times New Roman" w:eastAsia="Garamond" w:hAnsi="Times New Roman" w:cs="Times New Roman"/>
          <w:color w:val="000000" w:themeColor="text1"/>
        </w:rPr>
        <w:t xml:space="preserve"> framework like GRID, Tree Panel with client reports customized according to user requirements.</w:t>
      </w:r>
      <w:r w:rsidRPr="00597049">
        <w:rPr>
          <w:rFonts w:ascii="Times New Roman" w:eastAsia="Times New Roman" w:hAnsi="Times New Roman" w:cs="Times New Roman"/>
          <w:color w:val="000000" w:themeColor="text1"/>
        </w:rPr>
        <w:t xml:space="preserve"> </w:t>
      </w:r>
    </w:p>
    <w:p w:rsidR="003F3FD5" w:rsidRPr="00597049" w:rsidRDefault="003F3FD5" w:rsidP="003F3FD5">
      <w:pPr>
        <w:widowControl w:val="0"/>
        <w:numPr>
          <w:ilvl w:val="0"/>
          <w:numId w:val="28"/>
        </w:numPr>
        <w:tabs>
          <w:tab w:val="left" w:pos="270"/>
        </w:tabs>
        <w:autoSpaceDE w:val="0"/>
        <w:autoSpaceDN w:val="0"/>
        <w:adjustRightInd w:val="0"/>
        <w:spacing w:before="60"/>
        <w:ind w:left="360" w:right="-600" w:hanging="450"/>
        <w:jc w:val="both"/>
        <w:rPr>
          <w:rFonts w:ascii="Times New Roman" w:eastAsia="Times New Roman" w:hAnsi="Times New Roman" w:cs="Times New Roman"/>
          <w:color w:val="000000" w:themeColor="text1"/>
        </w:rPr>
      </w:pPr>
      <w:r w:rsidRPr="00597049">
        <w:rPr>
          <w:rFonts w:ascii="Times New Roman" w:eastAsia="Garamond" w:hAnsi="Times New Roman" w:cs="Times New Roman"/>
          <w:color w:val="000000" w:themeColor="text1"/>
        </w:rPr>
        <w:t xml:space="preserve">Used Ajax calls extensively – using </w:t>
      </w:r>
      <w:r w:rsidRPr="00597049">
        <w:rPr>
          <w:rFonts w:ascii="Times New Roman" w:eastAsia="Garamond" w:hAnsi="Times New Roman" w:cs="Times New Roman"/>
          <w:b/>
          <w:color w:val="000000" w:themeColor="text1"/>
        </w:rPr>
        <w:t>JQuery</w:t>
      </w:r>
      <w:r w:rsidRPr="00597049">
        <w:rPr>
          <w:rFonts w:ascii="Times New Roman" w:eastAsia="Garamond" w:hAnsi="Times New Roman" w:cs="Times New Roman"/>
          <w:color w:val="000000" w:themeColor="text1"/>
        </w:rPr>
        <w:t>, inside the Web Apps and create a seamless flow of Quotes.</w:t>
      </w:r>
    </w:p>
    <w:p w:rsidR="003F3FD5" w:rsidRPr="00597049" w:rsidRDefault="003F3FD5" w:rsidP="003F3FD5">
      <w:pPr>
        <w:widowControl w:val="0"/>
        <w:numPr>
          <w:ilvl w:val="0"/>
          <w:numId w:val="28"/>
        </w:numPr>
        <w:tabs>
          <w:tab w:val="left" w:pos="270"/>
        </w:tabs>
        <w:autoSpaceDE w:val="0"/>
        <w:autoSpaceDN w:val="0"/>
        <w:adjustRightInd w:val="0"/>
        <w:spacing w:before="60"/>
        <w:ind w:left="360" w:right="-600" w:hanging="450"/>
        <w:jc w:val="both"/>
        <w:rPr>
          <w:rFonts w:ascii="Times New Roman" w:eastAsia="Times New Roman" w:hAnsi="Times New Roman" w:cs="Times New Roman"/>
          <w:color w:val="000000" w:themeColor="text1"/>
        </w:rPr>
      </w:pPr>
      <w:r w:rsidRPr="00597049">
        <w:rPr>
          <w:rFonts w:ascii="Times New Roman" w:eastAsia="Garamond" w:hAnsi="Times New Roman" w:cs="Times New Roman"/>
          <w:color w:val="000000" w:themeColor="text1"/>
        </w:rPr>
        <w:t xml:space="preserve">Developed business logic using EJB </w:t>
      </w:r>
      <w:r w:rsidRPr="00597049">
        <w:rPr>
          <w:rFonts w:ascii="Times New Roman" w:eastAsia="Garamond" w:hAnsi="Times New Roman" w:cs="Times New Roman"/>
          <w:b/>
          <w:color w:val="000000" w:themeColor="text1"/>
        </w:rPr>
        <w:t>session beans</w:t>
      </w:r>
      <w:r w:rsidRPr="00597049">
        <w:rPr>
          <w:rFonts w:ascii="Times New Roman" w:eastAsia="Garamond" w:hAnsi="Times New Roman" w:cs="Times New Roman"/>
          <w:color w:val="000000" w:themeColor="text1"/>
        </w:rPr>
        <w:t xml:space="preserve"> and </w:t>
      </w:r>
      <w:r w:rsidRPr="00597049">
        <w:rPr>
          <w:rFonts w:ascii="Times New Roman" w:eastAsia="Garamond" w:hAnsi="Times New Roman" w:cs="Times New Roman"/>
          <w:b/>
          <w:color w:val="000000" w:themeColor="text1"/>
        </w:rPr>
        <w:t>Entity beans.</w:t>
      </w:r>
    </w:p>
    <w:p w:rsidR="003F3FD5" w:rsidRPr="00597049" w:rsidRDefault="003F3FD5" w:rsidP="003F3FD5">
      <w:pPr>
        <w:numPr>
          <w:ilvl w:val="0"/>
          <w:numId w:val="27"/>
        </w:numPr>
        <w:tabs>
          <w:tab w:val="left" w:pos="270"/>
        </w:tabs>
        <w:autoSpaceDE w:val="0"/>
        <w:autoSpaceDN w:val="0"/>
        <w:adjustRightInd w:val="0"/>
        <w:ind w:left="270" w:right="-540" w:hanging="36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Created applications, connection pools, deployment of </w:t>
      </w:r>
      <w:r w:rsidRPr="00597049">
        <w:rPr>
          <w:rFonts w:ascii="Times New Roman" w:eastAsia="Garamond" w:hAnsi="Times New Roman" w:cs="Times New Roman"/>
          <w:b/>
          <w:color w:val="000000" w:themeColor="text1"/>
        </w:rPr>
        <w:t>JSPs, Servlets, and EJBs</w:t>
      </w:r>
      <w:r w:rsidRPr="00597049">
        <w:rPr>
          <w:rFonts w:ascii="Times New Roman" w:eastAsia="Garamond" w:hAnsi="Times New Roman" w:cs="Times New Roman"/>
          <w:color w:val="000000" w:themeColor="text1"/>
        </w:rPr>
        <w:t xml:space="preserve"> in </w:t>
      </w:r>
      <w:r w:rsidRPr="00597049">
        <w:rPr>
          <w:rFonts w:ascii="Times New Roman" w:eastAsia="Garamond" w:hAnsi="Times New Roman" w:cs="Times New Roman"/>
          <w:b/>
          <w:color w:val="000000" w:themeColor="text1"/>
        </w:rPr>
        <w:t>WebSphere</w:t>
      </w:r>
      <w:r w:rsidRPr="00597049">
        <w:rPr>
          <w:rFonts w:ascii="Times New Roman" w:eastAsia="Garamond" w:hAnsi="Times New Roman" w:cs="Times New Roman"/>
          <w:color w:val="000000" w:themeColor="text1"/>
        </w:rPr>
        <w:t xml:space="preserve">. </w:t>
      </w:r>
    </w:p>
    <w:p w:rsidR="006E50EB" w:rsidRPr="00597049" w:rsidRDefault="006E50EB" w:rsidP="006E50EB">
      <w:pPr>
        <w:pStyle w:val="ListParagraph"/>
        <w:numPr>
          <w:ilvl w:val="0"/>
          <w:numId w:val="27"/>
        </w:numPr>
        <w:spacing w:before="20" w:after="0" w:line="240" w:lineRule="auto"/>
        <w:ind w:left="360" w:hanging="360"/>
        <w:jc w:val="both"/>
        <w:rPr>
          <w:rFonts w:ascii="Times New Roman" w:hAnsi="Times New Roman"/>
          <w:color w:val="000000" w:themeColor="text1"/>
          <w:sz w:val="24"/>
          <w:szCs w:val="24"/>
        </w:rPr>
      </w:pPr>
      <w:r w:rsidRPr="00597049">
        <w:rPr>
          <w:rFonts w:ascii="Times New Roman" w:hAnsi="Times New Roman"/>
          <w:color w:val="000000" w:themeColor="text1"/>
          <w:sz w:val="24"/>
          <w:szCs w:val="24"/>
        </w:rPr>
        <w:t>Designed various tables required for the project in Oracle database and used stored procedures and triggers in the application. </w:t>
      </w:r>
    </w:p>
    <w:p w:rsidR="002B1744" w:rsidRDefault="002B1744" w:rsidP="002B1744">
      <w:pPr>
        <w:pStyle w:val="ListParagraph"/>
        <w:numPr>
          <w:ilvl w:val="0"/>
          <w:numId w:val="27"/>
        </w:numPr>
        <w:spacing w:before="20" w:after="0" w:line="240" w:lineRule="auto"/>
        <w:ind w:left="360" w:hanging="360"/>
        <w:jc w:val="both"/>
        <w:rPr>
          <w:rFonts w:ascii="Times New Roman" w:hAnsi="Times New Roman"/>
          <w:color w:val="000000" w:themeColor="text1"/>
          <w:sz w:val="24"/>
          <w:szCs w:val="24"/>
        </w:rPr>
      </w:pPr>
      <w:r w:rsidRPr="00597049">
        <w:rPr>
          <w:rFonts w:ascii="Times New Roman" w:hAnsi="Times New Roman"/>
          <w:color w:val="000000" w:themeColor="text1"/>
          <w:sz w:val="24"/>
          <w:szCs w:val="24"/>
        </w:rPr>
        <w:t>Used Spring Core Annotations for Dependency Injection Spring DI and Spring MVC for REST API s and Spring Boot for micro-services.</w:t>
      </w:r>
    </w:p>
    <w:p w:rsidR="00786BBD" w:rsidRPr="00786BBD" w:rsidRDefault="00786BBD" w:rsidP="002B1744">
      <w:pPr>
        <w:pStyle w:val="ListParagraph"/>
        <w:numPr>
          <w:ilvl w:val="0"/>
          <w:numId w:val="27"/>
        </w:numPr>
        <w:spacing w:before="20" w:after="0" w:line="240" w:lineRule="auto"/>
        <w:ind w:left="360" w:hanging="360"/>
        <w:jc w:val="both"/>
        <w:rPr>
          <w:rFonts w:ascii="Times New Roman" w:hAnsi="Times New Roman"/>
          <w:color w:val="000000" w:themeColor="text1"/>
          <w:sz w:val="24"/>
          <w:szCs w:val="24"/>
        </w:rPr>
      </w:pPr>
      <w:r w:rsidRPr="00786BBD">
        <w:rPr>
          <w:rFonts w:ascii="Times New Roman" w:hAnsi="Times New Roman"/>
          <w:color w:val="333333"/>
          <w:sz w:val="24"/>
          <w:szCs w:val="24"/>
          <w:shd w:val="clear" w:color="auto" w:fill="FFFFFF"/>
        </w:rPr>
        <w:t>Used </w:t>
      </w:r>
      <w:r>
        <w:rPr>
          <w:rFonts w:ascii="Times New Roman" w:hAnsi="Times New Roman"/>
          <w:color w:val="333333"/>
          <w:sz w:val="24"/>
          <w:szCs w:val="24"/>
          <w:shd w:val="clear" w:color="auto" w:fill="FFFFFF"/>
        </w:rPr>
        <w:t>Spring Boot</w:t>
      </w:r>
      <w:r w:rsidRPr="00786BBD">
        <w:rPr>
          <w:rFonts w:ascii="Times New Roman" w:hAnsi="Times New Roman"/>
          <w:color w:val="333333"/>
          <w:sz w:val="24"/>
          <w:szCs w:val="24"/>
          <w:shd w:val="clear" w:color="auto" w:fill="FFFFFF"/>
        </w:rPr>
        <w:t> to create stand-alone</w:t>
      </w:r>
      <w:r>
        <w:rPr>
          <w:rFonts w:ascii="Times New Roman" w:hAnsi="Times New Roman"/>
          <w:color w:val="333333"/>
          <w:sz w:val="24"/>
          <w:szCs w:val="24"/>
          <w:shd w:val="clear" w:color="auto" w:fill="FFFFFF"/>
        </w:rPr>
        <w:t xml:space="preserve"> spring</w:t>
      </w:r>
      <w:r w:rsidRPr="00786BBD">
        <w:rPr>
          <w:rFonts w:ascii="Times New Roman" w:hAnsi="Times New Roman"/>
          <w:color w:val="333333"/>
          <w:sz w:val="24"/>
          <w:szCs w:val="24"/>
          <w:shd w:val="clear" w:color="auto" w:fill="FFFFFF"/>
        </w:rPr>
        <w:t> applications.</w:t>
      </w:r>
    </w:p>
    <w:p w:rsidR="003F3FD5" w:rsidRPr="00597049" w:rsidRDefault="003F3FD5" w:rsidP="003F3FD5">
      <w:pPr>
        <w:numPr>
          <w:ilvl w:val="0"/>
          <w:numId w:val="27"/>
        </w:numPr>
        <w:tabs>
          <w:tab w:val="left" w:pos="180"/>
        </w:tabs>
        <w:autoSpaceDE w:val="0"/>
        <w:autoSpaceDN w:val="0"/>
        <w:adjustRightInd w:val="0"/>
        <w:ind w:left="270" w:right="-540" w:hanging="36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Used Action classes to service requests from Action Servlet and Business Data on server-side and invoke respective </w:t>
      </w:r>
      <w:r w:rsidRPr="00597049">
        <w:rPr>
          <w:rFonts w:ascii="Times New Roman" w:eastAsia="Garamond" w:hAnsi="Times New Roman" w:cs="Times New Roman"/>
          <w:b/>
          <w:color w:val="000000" w:themeColor="text1"/>
        </w:rPr>
        <w:t>EJB (Entity Beans)</w:t>
      </w:r>
      <w:r w:rsidRPr="00597049">
        <w:rPr>
          <w:rFonts w:ascii="Times New Roman" w:eastAsia="Garamond" w:hAnsi="Times New Roman" w:cs="Times New Roman"/>
          <w:color w:val="000000" w:themeColor="text1"/>
        </w:rPr>
        <w:t xml:space="preserve"> to process Database transactions.</w:t>
      </w:r>
    </w:p>
    <w:p w:rsidR="003F3FD5" w:rsidRPr="00597049" w:rsidRDefault="003F3FD5" w:rsidP="003F3FD5">
      <w:pPr>
        <w:numPr>
          <w:ilvl w:val="0"/>
          <w:numId w:val="27"/>
        </w:numPr>
        <w:tabs>
          <w:tab w:val="left" w:pos="180"/>
        </w:tabs>
        <w:autoSpaceDE w:val="0"/>
        <w:autoSpaceDN w:val="0"/>
        <w:adjustRightInd w:val="0"/>
        <w:ind w:left="270" w:right="-540" w:hanging="36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Developed Data Access using </w:t>
      </w:r>
      <w:r w:rsidRPr="00597049">
        <w:rPr>
          <w:rFonts w:ascii="Times New Roman" w:eastAsia="Garamond" w:hAnsi="Times New Roman" w:cs="Times New Roman"/>
          <w:b/>
          <w:color w:val="000000" w:themeColor="text1"/>
        </w:rPr>
        <w:t>Hibernate, EJB JPA</w:t>
      </w:r>
      <w:r w:rsidRPr="00597049">
        <w:rPr>
          <w:rFonts w:ascii="Times New Roman" w:eastAsia="Garamond" w:hAnsi="Times New Roman" w:cs="Times New Roman"/>
          <w:color w:val="000000" w:themeColor="text1"/>
        </w:rPr>
        <w:t xml:space="preserve"> annotations and entity manager. </w:t>
      </w:r>
    </w:p>
    <w:p w:rsidR="003F3FD5" w:rsidRDefault="003F3FD5" w:rsidP="003F3FD5">
      <w:pPr>
        <w:numPr>
          <w:ilvl w:val="0"/>
          <w:numId w:val="27"/>
        </w:numPr>
        <w:tabs>
          <w:tab w:val="left" w:pos="180"/>
        </w:tabs>
        <w:autoSpaceDE w:val="0"/>
        <w:autoSpaceDN w:val="0"/>
        <w:adjustRightInd w:val="0"/>
        <w:ind w:left="270" w:right="-540" w:hanging="36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Developed many of </w:t>
      </w:r>
      <w:r w:rsidRPr="00597049">
        <w:rPr>
          <w:rFonts w:ascii="Times New Roman" w:eastAsia="Garamond" w:hAnsi="Times New Roman" w:cs="Times New Roman"/>
          <w:b/>
          <w:color w:val="000000" w:themeColor="text1"/>
        </w:rPr>
        <w:t>PL/SQL</w:t>
      </w:r>
      <w:r w:rsidRPr="00597049">
        <w:rPr>
          <w:rFonts w:ascii="Times New Roman" w:eastAsia="Garamond" w:hAnsi="Times New Roman" w:cs="Times New Roman"/>
          <w:color w:val="000000" w:themeColor="text1"/>
        </w:rPr>
        <w:t xml:space="preserve"> batches using JAVA with connectivity to Oracle for data maintenance and handling.</w:t>
      </w:r>
    </w:p>
    <w:p w:rsidR="006F3290" w:rsidRPr="006F3290" w:rsidRDefault="006F3290" w:rsidP="003F3FD5">
      <w:pPr>
        <w:numPr>
          <w:ilvl w:val="0"/>
          <w:numId w:val="27"/>
        </w:numPr>
        <w:tabs>
          <w:tab w:val="left" w:pos="180"/>
        </w:tabs>
        <w:autoSpaceDE w:val="0"/>
        <w:autoSpaceDN w:val="0"/>
        <w:adjustRightInd w:val="0"/>
        <w:ind w:left="270" w:right="-540" w:hanging="360"/>
        <w:jc w:val="both"/>
        <w:rPr>
          <w:rFonts w:ascii="Times New Roman" w:eastAsia="Garamond" w:hAnsi="Times New Roman" w:cs="Times New Roman"/>
          <w:color w:val="000000" w:themeColor="text1"/>
        </w:rPr>
      </w:pPr>
      <w:r w:rsidRPr="006F3290">
        <w:rPr>
          <w:rFonts w:ascii="Times New Roman" w:hAnsi="Times New Roman" w:cs="Times New Roman"/>
          <w:color w:val="333333"/>
          <w:shd w:val="clear" w:color="auto" w:fill="FFFFFF"/>
        </w:rPr>
        <w:t>Integrated AD with </w:t>
      </w:r>
      <w:r>
        <w:rPr>
          <w:rFonts w:ascii="Times New Roman" w:hAnsi="Times New Roman" w:cs="Times New Roman"/>
          <w:color w:val="333333"/>
          <w:shd w:val="clear" w:color="auto" w:fill="FFFFFF"/>
        </w:rPr>
        <w:t>Cassandra</w:t>
      </w:r>
      <w:r w:rsidRPr="006F3290">
        <w:rPr>
          <w:rFonts w:ascii="Times New Roman" w:hAnsi="Times New Roman" w:cs="Times New Roman"/>
          <w:color w:val="333333"/>
          <w:shd w:val="clear" w:color="auto" w:fill="FFFFFF"/>
        </w:rPr>
        <w:t> Authorization.</w:t>
      </w:r>
    </w:p>
    <w:p w:rsidR="006F3290" w:rsidRPr="006F3290" w:rsidRDefault="006F3290" w:rsidP="003F3FD5">
      <w:pPr>
        <w:numPr>
          <w:ilvl w:val="0"/>
          <w:numId w:val="27"/>
        </w:numPr>
        <w:tabs>
          <w:tab w:val="left" w:pos="180"/>
        </w:tabs>
        <w:autoSpaceDE w:val="0"/>
        <w:autoSpaceDN w:val="0"/>
        <w:adjustRightInd w:val="0"/>
        <w:ind w:left="270" w:right="-540" w:hanging="360"/>
        <w:jc w:val="both"/>
        <w:rPr>
          <w:rFonts w:ascii="Times New Roman" w:eastAsia="Garamond" w:hAnsi="Times New Roman" w:cs="Times New Roman"/>
          <w:color w:val="000000" w:themeColor="text1"/>
        </w:rPr>
      </w:pPr>
      <w:r w:rsidRPr="006F3290">
        <w:rPr>
          <w:rFonts w:ascii="Times New Roman" w:hAnsi="Times New Roman" w:cs="Times New Roman"/>
          <w:color w:val="333333"/>
          <w:shd w:val="clear" w:color="auto" w:fill="FFFFFF"/>
        </w:rPr>
        <w:t>Designed, Automated the process of installation and configuration of secure DataStax Enterprise</w:t>
      </w:r>
      <w:r>
        <w:rPr>
          <w:rFonts w:ascii="Times New Roman" w:hAnsi="Times New Roman" w:cs="Times New Roman"/>
          <w:color w:val="333333"/>
          <w:shd w:val="clear" w:color="auto" w:fill="FFFFFF"/>
        </w:rPr>
        <w:t xml:space="preserve"> Cassandra </w:t>
      </w:r>
      <w:r w:rsidRPr="006F3290">
        <w:rPr>
          <w:rFonts w:ascii="Times New Roman" w:hAnsi="Times New Roman" w:cs="Times New Roman"/>
          <w:color w:val="333333"/>
          <w:shd w:val="clear" w:color="auto" w:fill="FFFFFF"/>
        </w:rPr>
        <w:t> cluster using puppet. </w:t>
      </w:r>
    </w:p>
    <w:p w:rsidR="00D62665" w:rsidRPr="00597049" w:rsidRDefault="00D62665" w:rsidP="003F3FD5">
      <w:pPr>
        <w:numPr>
          <w:ilvl w:val="0"/>
          <w:numId w:val="27"/>
        </w:numPr>
        <w:tabs>
          <w:tab w:val="left" w:pos="180"/>
        </w:tabs>
        <w:autoSpaceDE w:val="0"/>
        <w:autoSpaceDN w:val="0"/>
        <w:adjustRightInd w:val="0"/>
        <w:ind w:left="270" w:right="-540" w:hanging="360"/>
        <w:jc w:val="both"/>
        <w:rPr>
          <w:rFonts w:ascii="Times New Roman" w:eastAsia="Garamond" w:hAnsi="Times New Roman" w:cs="Times New Roman"/>
          <w:color w:val="000000" w:themeColor="text1"/>
        </w:rPr>
      </w:pPr>
      <w:r>
        <w:rPr>
          <w:rFonts w:ascii="Times New Roman" w:eastAsia="Garamond" w:hAnsi="Times New Roman" w:cs="Times New Roman"/>
          <w:color w:val="000000" w:themeColor="text1"/>
        </w:rPr>
        <w:t xml:space="preserve">Used for  </w:t>
      </w:r>
      <w:r w:rsidRPr="00D62665">
        <w:rPr>
          <w:rFonts w:ascii="Times New Roman" w:hAnsi="Times New Roman" w:cs="Times New Roman"/>
        </w:rPr>
        <w:t>easy configuration and access to GemFire from Spring applications</w:t>
      </w:r>
      <w:r>
        <w:rPr>
          <w:rFonts w:ascii="Times New Roman" w:hAnsi="Times New Roman" w:cs="Times New Roman"/>
        </w:rPr>
        <w:t xml:space="preserve"> with Spring Data</w:t>
      </w:r>
      <w:r w:rsidRPr="00D62665">
        <w:rPr>
          <w:rFonts w:ascii="Times New Roman" w:hAnsi="Times New Roman" w:cs="Times New Roman"/>
        </w:rPr>
        <w:t>.</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Used </w:t>
      </w:r>
      <w:r w:rsidRPr="00597049">
        <w:rPr>
          <w:rFonts w:ascii="Times New Roman" w:eastAsia="Garamond" w:hAnsi="Times New Roman" w:cs="Times New Roman"/>
          <w:b/>
          <w:color w:val="000000" w:themeColor="text1"/>
        </w:rPr>
        <w:t>Maven</w:t>
      </w:r>
      <w:r w:rsidRPr="00597049">
        <w:rPr>
          <w:rFonts w:ascii="Times New Roman" w:eastAsia="Garamond" w:hAnsi="Times New Roman" w:cs="Times New Roman"/>
          <w:color w:val="000000" w:themeColor="text1"/>
        </w:rPr>
        <w:t xml:space="preserve"> script for building and deploying the application.</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Worked on Data Services implementation for the </w:t>
      </w:r>
      <w:r w:rsidRPr="00597049">
        <w:rPr>
          <w:rFonts w:ascii="Times New Roman" w:eastAsia="Garamond" w:hAnsi="Times New Roman" w:cs="Times New Roman"/>
          <w:b/>
          <w:color w:val="000000" w:themeColor="text1"/>
        </w:rPr>
        <w:t>CRUD</w:t>
      </w:r>
      <w:r w:rsidRPr="00597049">
        <w:rPr>
          <w:rFonts w:ascii="Times New Roman" w:eastAsia="Garamond" w:hAnsi="Times New Roman" w:cs="Times New Roman"/>
          <w:color w:val="000000" w:themeColor="text1"/>
        </w:rPr>
        <w:t xml:space="preserve"> services.</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Developed </w:t>
      </w:r>
      <w:r w:rsidRPr="00597049">
        <w:rPr>
          <w:rFonts w:ascii="Times New Roman" w:eastAsia="Garamond" w:hAnsi="Times New Roman" w:cs="Times New Roman"/>
          <w:b/>
          <w:color w:val="000000" w:themeColor="text1"/>
        </w:rPr>
        <w:t>DAO API</w:t>
      </w:r>
      <w:r w:rsidRPr="00597049">
        <w:rPr>
          <w:rFonts w:ascii="Times New Roman" w:eastAsia="Garamond" w:hAnsi="Times New Roman" w:cs="Times New Roman"/>
          <w:color w:val="000000" w:themeColor="text1"/>
        </w:rPr>
        <w:t xml:space="preserve"> to manage the payment information using</w:t>
      </w:r>
      <w:r w:rsidRPr="00597049">
        <w:rPr>
          <w:rFonts w:ascii="Times New Roman" w:eastAsia="Garamond" w:hAnsi="Times New Roman" w:cs="Times New Roman"/>
          <w:b/>
          <w:color w:val="000000" w:themeColor="text1"/>
        </w:rPr>
        <w:t xml:space="preserve"> JDBC</w:t>
      </w:r>
      <w:r w:rsidRPr="00597049">
        <w:rPr>
          <w:rFonts w:ascii="Times New Roman" w:eastAsia="Garamond" w:hAnsi="Times New Roman" w:cs="Times New Roman"/>
          <w:color w:val="000000" w:themeColor="text1"/>
        </w:rPr>
        <w:t>.</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Developed </w:t>
      </w:r>
      <w:r w:rsidRPr="00597049">
        <w:rPr>
          <w:rFonts w:ascii="Times New Roman" w:eastAsia="Garamond" w:hAnsi="Times New Roman" w:cs="Times New Roman"/>
          <w:b/>
          <w:color w:val="000000" w:themeColor="text1"/>
        </w:rPr>
        <w:t>PL/SQL</w:t>
      </w:r>
      <w:r w:rsidRPr="00597049">
        <w:rPr>
          <w:rFonts w:ascii="Times New Roman" w:eastAsia="Garamond" w:hAnsi="Times New Roman" w:cs="Times New Roman"/>
          <w:color w:val="000000" w:themeColor="text1"/>
        </w:rPr>
        <w:t xml:space="preserve"> procedure for login module and registration module.</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Implement web service components using </w:t>
      </w:r>
      <w:r w:rsidRPr="00597049">
        <w:rPr>
          <w:rFonts w:ascii="Times New Roman" w:eastAsia="Garamond" w:hAnsi="Times New Roman" w:cs="Times New Roman"/>
          <w:b/>
          <w:color w:val="000000" w:themeColor="text1"/>
        </w:rPr>
        <w:t xml:space="preserve">Apache Axis </w:t>
      </w:r>
      <w:r w:rsidRPr="00597049">
        <w:rPr>
          <w:rFonts w:ascii="Times New Roman" w:eastAsia="Garamond" w:hAnsi="Times New Roman" w:cs="Times New Roman"/>
          <w:color w:val="000000" w:themeColor="text1"/>
        </w:rPr>
        <w:t>and</w:t>
      </w:r>
      <w:r w:rsidRPr="00597049">
        <w:rPr>
          <w:rFonts w:ascii="Times New Roman" w:eastAsia="Garamond" w:hAnsi="Times New Roman" w:cs="Times New Roman"/>
          <w:b/>
          <w:color w:val="000000" w:themeColor="text1"/>
        </w:rPr>
        <w:t xml:space="preserve"> JAX-RPC s</w:t>
      </w:r>
      <w:r w:rsidRPr="00597049">
        <w:rPr>
          <w:rFonts w:ascii="Times New Roman" w:eastAsia="Garamond" w:hAnsi="Times New Roman" w:cs="Times New Roman"/>
          <w:color w:val="000000" w:themeColor="text1"/>
        </w:rPr>
        <w:t>pecification</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Developed various reusable helper and utility classes using Java Beans with Eclipse editor.</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Worked on </w:t>
      </w:r>
      <w:r w:rsidRPr="00597049">
        <w:rPr>
          <w:rFonts w:ascii="Times New Roman" w:eastAsia="Garamond" w:hAnsi="Times New Roman" w:cs="Times New Roman"/>
          <w:b/>
          <w:color w:val="000000" w:themeColor="text1"/>
        </w:rPr>
        <w:t>iText</w:t>
      </w:r>
      <w:r w:rsidRPr="00597049">
        <w:rPr>
          <w:rFonts w:ascii="Times New Roman" w:eastAsia="Garamond" w:hAnsi="Times New Roman" w:cs="Times New Roman"/>
          <w:color w:val="000000" w:themeColor="text1"/>
        </w:rPr>
        <w:t xml:space="preserve"> and</w:t>
      </w:r>
      <w:r w:rsidR="00F77569" w:rsidRPr="00597049">
        <w:rPr>
          <w:rFonts w:ascii="Times New Roman" w:eastAsia="Garamond" w:hAnsi="Times New Roman" w:cs="Times New Roman"/>
          <w:color w:val="000000" w:themeColor="text1"/>
        </w:rPr>
        <w:t>S</w:t>
      </w:r>
      <w:r w:rsidRPr="00597049">
        <w:rPr>
          <w:rFonts w:ascii="Times New Roman" w:eastAsia="Garamond" w:hAnsi="Times New Roman" w:cs="Times New Roman"/>
          <w:color w:val="000000" w:themeColor="text1"/>
        </w:rPr>
        <w:t xml:space="preserve"> </w:t>
      </w:r>
      <w:r w:rsidRPr="00597049">
        <w:rPr>
          <w:rFonts w:ascii="Times New Roman" w:eastAsia="Garamond" w:hAnsi="Times New Roman" w:cs="Times New Roman"/>
          <w:b/>
          <w:color w:val="000000" w:themeColor="text1"/>
        </w:rPr>
        <w:t>Jasper Report</w:t>
      </w:r>
      <w:r w:rsidRPr="00597049">
        <w:rPr>
          <w:rFonts w:ascii="Times New Roman" w:eastAsia="Garamond" w:hAnsi="Times New Roman" w:cs="Times New Roman"/>
          <w:color w:val="000000" w:themeColor="text1"/>
        </w:rPr>
        <w:t xml:space="preserve"> to generate payment, transactions receipts.</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Used </w:t>
      </w:r>
      <w:r w:rsidRPr="00597049">
        <w:rPr>
          <w:rFonts w:ascii="Times New Roman" w:eastAsia="Garamond" w:hAnsi="Times New Roman" w:cs="Times New Roman"/>
          <w:b/>
          <w:color w:val="000000" w:themeColor="text1"/>
        </w:rPr>
        <w:t>CVS</w:t>
      </w:r>
      <w:r w:rsidRPr="00597049">
        <w:rPr>
          <w:rFonts w:ascii="Times New Roman" w:eastAsia="Garamond" w:hAnsi="Times New Roman" w:cs="Times New Roman"/>
          <w:color w:val="000000" w:themeColor="text1"/>
        </w:rPr>
        <w:t xml:space="preserve"> to maintain source and version management and used Eclipse as IDE.</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Developed test cases and performed unit test using </w:t>
      </w:r>
      <w:r w:rsidRPr="00597049">
        <w:rPr>
          <w:rFonts w:ascii="Times New Roman" w:eastAsia="Garamond" w:hAnsi="Times New Roman" w:cs="Times New Roman"/>
          <w:b/>
          <w:color w:val="000000" w:themeColor="text1"/>
        </w:rPr>
        <w:t>Easy Mock</w:t>
      </w:r>
      <w:r w:rsidRPr="00597049">
        <w:rPr>
          <w:rFonts w:ascii="Times New Roman" w:eastAsia="Garamond" w:hAnsi="Times New Roman" w:cs="Times New Roman"/>
          <w:color w:val="000000" w:themeColor="text1"/>
        </w:rPr>
        <w:t xml:space="preserve"> Framework.</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Worked on </w:t>
      </w:r>
      <w:r w:rsidRPr="00597049">
        <w:rPr>
          <w:rFonts w:ascii="Times New Roman" w:eastAsia="Garamond" w:hAnsi="Times New Roman" w:cs="Times New Roman"/>
          <w:b/>
          <w:color w:val="000000" w:themeColor="text1"/>
        </w:rPr>
        <w:t>Google Web Toolkit</w:t>
      </w:r>
      <w:r w:rsidRPr="00597049">
        <w:rPr>
          <w:rFonts w:ascii="Times New Roman" w:eastAsia="Garamond" w:hAnsi="Times New Roman" w:cs="Times New Roman"/>
          <w:color w:val="000000" w:themeColor="text1"/>
        </w:rPr>
        <w:t xml:space="preserve"> and </w:t>
      </w:r>
      <w:r w:rsidRPr="00597049">
        <w:rPr>
          <w:rFonts w:ascii="Times New Roman" w:eastAsia="Garamond" w:hAnsi="Times New Roman" w:cs="Times New Roman"/>
          <w:b/>
          <w:color w:val="000000" w:themeColor="text1"/>
        </w:rPr>
        <w:t>PostgreSql</w:t>
      </w:r>
      <w:r w:rsidRPr="00597049">
        <w:rPr>
          <w:rFonts w:ascii="Times New Roman" w:eastAsia="Garamond" w:hAnsi="Times New Roman" w:cs="Times New Roman"/>
          <w:color w:val="000000" w:themeColor="text1"/>
        </w:rPr>
        <w:t xml:space="preserve"> to create the personal card application site </w:t>
      </w:r>
    </w:p>
    <w:p w:rsidR="003F3FD5" w:rsidRPr="00597049" w:rsidRDefault="003F3FD5" w:rsidP="003F3FD5">
      <w:pPr>
        <w:numPr>
          <w:ilvl w:val="0"/>
          <w:numId w:val="27"/>
        </w:numPr>
        <w:tabs>
          <w:tab w:val="left" w:pos="-900"/>
          <w:tab w:val="left" w:pos="0"/>
          <w:tab w:val="left" w:pos="360"/>
        </w:tabs>
        <w:suppressAutoHyphens/>
        <w:autoSpaceDE w:val="0"/>
        <w:ind w:left="360" w:right="-450" w:hanging="36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Configured </w:t>
      </w:r>
      <w:r w:rsidRPr="00597049">
        <w:rPr>
          <w:rFonts w:ascii="Times New Roman" w:eastAsia="Garamond" w:hAnsi="Times New Roman" w:cs="Times New Roman"/>
          <w:b/>
          <w:color w:val="000000" w:themeColor="text1"/>
        </w:rPr>
        <w:t>JDBC and LDAP</w:t>
      </w:r>
      <w:r w:rsidRPr="00597049">
        <w:rPr>
          <w:rFonts w:ascii="Times New Roman" w:eastAsia="Garamond" w:hAnsi="Times New Roman" w:cs="Times New Roman"/>
          <w:color w:val="000000" w:themeColor="text1"/>
        </w:rPr>
        <w:t xml:space="preserve"> Security in the application server.</w:t>
      </w:r>
    </w:p>
    <w:p w:rsidR="003F3FD5" w:rsidRPr="00597049" w:rsidRDefault="003F3FD5" w:rsidP="003F3FD5">
      <w:pPr>
        <w:numPr>
          <w:ilvl w:val="0"/>
          <w:numId w:val="27"/>
        </w:numPr>
        <w:tabs>
          <w:tab w:val="left" w:pos="-900"/>
          <w:tab w:val="left" w:pos="0"/>
          <w:tab w:val="left" w:pos="360"/>
        </w:tabs>
        <w:suppressAutoHyphens/>
        <w:autoSpaceDE w:val="0"/>
        <w:ind w:left="360" w:right="-450" w:hanging="36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Developed </w:t>
      </w:r>
      <w:r w:rsidRPr="00597049">
        <w:rPr>
          <w:rFonts w:ascii="Times New Roman" w:eastAsia="Garamond" w:hAnsi="Times New Roman" w:cs="Times New Roman"/>
          <w:b/>
          <w:color w:val="000000" w:themeColor="text1"/>
        </w:rPr>
        <w:t>LDAP</w:t>
      </w:r>
      <w:r w:rsidRPr="00597049">
        <w:rPr>
          <w:rFonts w:ascii="Times New Roman" w:eastAsia="Garamond" w:hAnsi="Times New Roman" w:cs="Times New Roman"/>
          <w:color w:val="000000" w:themeColor="text1"/>
        </w:rPr>
        <w:t xml:space="preserve"> server configuration files to enable encryption support for password storage.</w:t>
      </w:r>
    </w:p>
    <w:p w:rsidR="003F3FD5" w:rsidRPr="00597049" w:rsidRDefault="003F3FD5" w:rsidP="003F3FD5">
      <w:pPr>
        <w:numPr>
          <w:ilvl w:val="0"/>
          <w:numId w:val="27"/>
        </w:numPr>
        <w:tabs>
          <w:tab w:val="left" w:pos="180"/>
        </w:tabs>
        <w:autoSpaceDE w:val="0"/>
        <w:autoSpaceDN w:val="0"/>
        <w:adjustRightInd w:val="0"/>
        <w:ind w:left="270" w:right="-540" w:hanging="36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Worked with business teams using agile methodology to integrate business line of apps with </w:t>
      </w:r>
      <w:r w:rsidRPr="00597049">
        <w:rPr>
          <w:rFonts w:ascii="Times New Roman" w:eastAsia="Garamond" w:hAnsi="Times New Roman" w:cs="Times New Roman"/>
          <w:b/>
          <w:color w:val="000000" w:themeColor="text1"/>
        </w:rPr>
        <w:t>SOA</w:t>
      </w:r>
      <w:r w:rsidRPr="00597049">
        <w:rPr>
          <w:rFonts w:ascii="Times New Roman" w:eastAsia="Garamond" w:hAnsi="Times New Roman" w:cs="Times New Roman"/>
          <w:color w:val="000000" w:themeColor="text1"/>
        </w:rPr>
        <w:t xml:space="preserve"> in a seamless fashion.</w:t>
      </w:r>
    </w:p>
    <w:p w:rsidR="003F3FD5" w:rsidRPr="00597049"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Developed automation test cases using Java and </w:t>
      </w:r>
      <w:r w:rsidRPr="00597049">
        <w:rPr>
          <w:rFonts w:ascii="Times New Roman" w:eastAsia="Garamond" w:hAnsi="Times New Roman" w:cs="Times New Roman"/>
          <w:b/>
          <w:color w:val="000000" w:themeColor="text1"/>
        </w:rPr>
        <w:t>selenium</w:t>
      </w:r>
      <w:r w:rsidRPr="00597049">
        <w:rPr>
          <w:rFonts w:ascii="Times New Roman" w:eastAsia="Garamond" w:hAnsi="Times New Roman" w:cs="Times New Roman"/>
          <w:color w:val="000000" w:themeColor="text1"/>
        </w:rPr>
        <w:t>.</w:t>
      </w:r>
    </w:p>
    <w:p w:rsidR="003F3FD5" w:rsidRPr="00B27173" w:rsidRDefault="003F3FD5" w:rsidP="003F3FD5">
      <w:pPr>
        <w:numPr>
          <w:ilvl w:val="0"/>
          <w:numId w:val="27"/>
        </w:numPr>
        <w:tabs>
          <w:tab w:val="left" w:pos="180"/>
        </w:tabs>
        <w:autoSpaceDE w:val="0"/>
        <w:autoSpaceDN w:val="0"/>
        <w:adjustRightInd w:val="0"/>
        <w:ind w:left="90" w:right="-540" w:hanging="180"/>
        <w:jc w:val="both"/>
        <w:rPr>
          <w:rFonts w:ascii="Times New Roman" w:eastAsia="Garamond" w:hAnsi="Times New Roman" w:cs="Times New Roman"/>
          <w:color w:val="000000" w:themeColor="text1"/>
        </w:rPr>
      </w:pPr>
      <w:r w:rsidRPr="00597049">
        <w:rPr>
          <w:rFonts w:ascii="Times New Roman" w:eastAsia="Garamond" w:hAnsi="Times New Roman" w:cs="Times New Roman"/>
          <w:color w:val="000000" w:themeColor="text1"/>
        </w:rPr>
        <w:t xml:space="preserve">Developed UML Activity, Object and Class diagram using </w:t>
      </w:r>
      <w:r w:rsidRPr="00597049">
        <w:rPr>
          <w:rFonts w:ascii="Times New Roman" w:eastAsia="Garamond" w:hAnsi="Times New Roman" w:cs="Times New Roman"/>
          <w:b/>
          <w:color w:val="000000" w:themeColor="text1"/>
        </w:rPr>
        <w:t>Rational Rose.</w:t>
      </w:r>
    </w:p>
    <w:p w:rsidR="003F3FD5" w:rsidRPr="00597049" w:rsidRDefault="00F13666" w:rsidP="003F3FD5">
      <w:pPr>
        <w:tabs>
          <w:tab w:val="left" w:pos="180"/>
        </w:tabs>
        <w:autoSpaceDE w:val="0"/>
        <w:autoSpaceDN w:val="0"/>
        <w:adjustRightInd w:val="0"/>
        <w:ind w:left="180" w:right="-450" w:hanging="540"/>
        <w:jc w:val="both"/>
        <w:rPr>
          <w:rFonts w:ascii="Times New Roman" w:eastAsia="Garamond" w:hAnsi="Times New Roman" w:cs="Times New Roman"/>
          <w:color w:val="000000" w:themeColor="text1"/>
        </w:rPr>
      </w:pPr>
      <w:r>
        <w:rPr>
          <w:rFonts w:ascii="Times New Roman" w:eastAsia="Garamond" w:hAnsi="Times New Roman" w:cs="Times New Roman"/>
          <w:color w:val="000000" w:themeColor="text1"/>
        </w:rPr>
        <w:t xml:space="preserve"> </w:t>
      </w:r>
    </w:p>
    <w:p w:rsidR="003F3FD5" w:rsidRPr="00597049" w:rsidRDefault="003F3FD5" w:rsidP="003F3FD5">
      <w:pPr>
        <w:autoSpaceDE w:val="0"/>
        <w:autoSpaceDN w:val="0"/>
        <w:adjustRightInd w:val="0"/>
        <w:ind w:left="-360" w:right="-450"/>
        <w:jc w:val="both"/>
        <w:rPr>
          <w:rFonts w:ascii="Times New Roman" w:eastAsia="Garamond" w:hAnsi="Times New Roman" w:cs="Times New Roman"/>
          <w:color w:val="000000" w:themeColor="text1"/>
        </w:rPr>
      </w:pPr>
      <w:r w:rsidRPr="00597049">
        <w:rPr>
          <w:rFonts w:ascii="Times New Roman" w:eastAsia="Garamond" w:hAnsi="Times New Roman" w:cs="Times New Roman"/>
          <w:b/>
          <w:bCs/>
          <w:iCs/>
          <w:color w:val="000000" w:themeColor="text1"/>
        </w:rPr>
        <w:lastRenderedPageBreak/>
        <w:t>Environment:</w:t>
      </w:r>
      <w:r w:rsidRPr="00597049">
        <w:rPr>
          <w:rFonts w:ascii="Times New Roman" w:eastAsia="Garamond" w:hAnsi="Times New Roman" w:cs="Times New Roman"/>
          <w:b/>
          <w:bCs/>
          <w:color w:val="000000" w:themeColor="text1"/>
        </w:rPr>
        <w:t xml:space="preserve"> </w:t>
      </w:r>
      <w:r w:rsidRPr="00597049">
        <w:rPr>
          <w:rFonts w:ascii="Times New Roman" w:eastAsia="Garamond" w:hAnsi="Times New Roman" w:cs="Times New Roman"/>
          <w:color w:val="000000" w:themeColor="text1"/>
        </w:rPr>
        <w:t>Java</w:t>
      </w:r>
      <w:r w:rsidR="00F13666">
        <w:rPr>
          <w:rFonts w:ascii="Times New Roman" w:eastAsia="Garamond" w:hAnsi="Times New Roman" w:cs="Times New Roman"/>
          <w:color w:val="000000" w:themeColor="text1"/>
        </w:rPr>
        <w:t xml:space="preserve"> 8</w:t>
      </w:r>
      <w:r w:rsidRPr="00597049">
        <w:rPr>
          <w:rFonts w:ascii="Times New Roman" w:eastAsia="Garamond" w:hAnsi="Times New Roman" w:cs="Times New Roman"/>
          <w:color w:val="000000" w:themeColor="text1"/>
        </w:rPr>
        <w:t>/J2EE, Hibernate, EJB, Struts, JQuery, AJAX, Sencha ExtJS, NodeJS, Bootstrap JavaScript, Oracle, CRUD, PL/SQL, REST, Apache Axis, JAX-RPC, Eclipse, WebLogic Server, Maven, UML, SOAP, UML,</w:t>
      </w:r>
      <w:r w:rsidR="00314A7A">
        <w:rPr>
          <w:rFonts w:ascii="Times New Roman" w:eastAsia="Garamond" w:hAnsi="Times New Roman" w:cs="Times New Roman"/>
          <w:color w:val="000000" w:themeColor="text1"/>
        </w:rPr>
        <w:t xml:space="preserve"> </w:t>
      </w:r>
      <w:r w:rsidR="00314A7A">
        <w:rPr>
          <w:rFonts w:ascii="Times New Roman" w:hAnsi="Times New Roman" w:cs="Times New Roman"/>
          <w:color w:val="333333"/>
          <w:shd w:val="clear" w:color="auto" w:fill="FFFFFF"/>
        </w:rPr>
        <w:t>Cassandra ,</w:t>
      </w:r>
      <w:r w:rsidRPr="00597049">
        <w:rPr>
          <w:rFonts w:ascii="Times New Roman" w:eastAsia="Garamond" w:hAnsi="Times New Roman" w:cs="Times New Roman"/>
          <w:color w:val="000000" w:themeColor="text1"/>
        </w:rPr>
        <w:t xml:space="preserve"> JSP, JSTL,</w:t>
      </w:r>
      <w:r w:rsidR="00F13666" w:rsidRPr="00F13666">
        <w:t xml:space="preserve"> </w:t>
      </w:r>
      <w:r w:rsidR="00F13666" w:rsidRPr="00F13666">
        <w:rPr>
          <w:rFonts w:ascii="Times New Roman" w:eastAsia="Garamond" w:hAnsi="Times New Roman" w:cs="Times New Roman"/>
          <w:color w:val="000000" w:themeColor="text1"/>
        </w:rPr>
        <w:t>Spring Boot</w:t>
      </w:r>
      <w:r w:rsidR="00F13666">
        <w:rPr>
          <w:rFonts w:ascii="Times New Roman" w:eastAsia="Garamond" w:hAnsi="Times New Roman" w:cs="Times New Roman"/>
          <w:color w:val="000000" w:themeColor="text1"/>
        </w:rPr>
        <w:t>,</w:t>
      </w:r>
      <w:r w:rsidR="00F13666" w:rsidRPr="00F13666">
        <w:t xml:space="preserve"> </w:t>
      </w:r>
      <w:r w:rsidR="00F13666">
        <w:rPr>
          <w:rFonts w:ascii="Times New Roman" w:eastAsia="Garamond" w:hAnsi="Times New Roman" w:cs="Times New Roman"/>
          <w:color w:val="000000" w:themeColor="text1"/>
        </w:rPr>
        <w:t>Spring Data,</w:t>
      </w:r>
      <w:r w:rsidRPr="00597049">
        <w:rPr>
          <w:rFonts w:ascii="Times New Roman" w:eastAsia="Garamond" w:hAnsi="Times New Roman" w:cs="Times New Roman"/>
          <w:color w:val="000000" w:themeColor="text1"/>
        </w:rPr>
        <w:t xml:space="preserve"> Servlets, POJO’s, Hibernate, JDBC, WebSphere Application Server, HTML, CSS, GWT, JUnit, UML, iText, JASPER Report, GWT, PostgreSql, Rational Rose, selenium.</w:t>
      </w:r>
    </w:p>
    <w:p w:rsidR="003F3FD5" w:rsidRPr="00597049" w:rsidRDefault="003F3FD5" w:rsidP="003F3FD5">
      <w:pPr>
        <w:autoSpaceDE w:val="0"/>
        <w:autoSpaceDN w:val="0"/>
        <w:adjustRightInd w:val="0"/>
        <w:ind w:left="-360" w:right="-450"/>
        <w:jc w:val="both"/>
        <w:rPr>
          <w:rFonts w:ascii="Times New Roman" w:eastAsia="Garamond" w:hAnsi="Times New Roman" w:cs="Times New Roman"/>
          <w:color w:val="000000" w:themeColor="text1"/>
        </w:rPr>
      </w:pPr>
    </w:p>
    <w:p w:rsidR="003F3FD5" w:rsidRPr="00597049" w:rsidRDefault="003F3FD5" w:rsidP="00F55A44">
      <w:pPr>
        <w:spacing w:line="276" w:lineRule="auto"/>
        <w:jc w:val="both"/>
        <w:rPr>
          <w:rFonts w:ascii="Times New Roman" w:hAnsi="Times New Roman" w:cs="Times New Roman"/>
          <w:b/>
          <w:color w:val="000000" w:themeColor="text1"/>
        </w:rPr>
      </w:pPr>
      <w:r w:rsidRPr="00597049">
        <w:rPr>
          <w:rFonts w:ascii="Times New Roman" w:hAnsi="Times New Roman" w:cs="Times New Roman"/>
          <w:b/>
          <w:color w:val="000000" w:themeColor="text1"/>
        </w:rPr>
        <w:t>Moline Health Care,  Columbus, OH                                                            May 1</w:t>
      </w:r>
      <w:r w:rsidR="00403F82" w:rsidRPr="00597049">
        <w:rPr>
          <w:rFonts w:ascii="Times New Roman" w:hAnsi="Times New Roman" w:cs="Times New Roman"/>
          <w:b/>
          <w:color w:val="000000" w:themeColor="text1"/>
        </w:rPr>
        <w:t>1</w:t>
      </w:r>
      <w:r w:rsidRPr="00597049">
        <w:rPr>
          <w:rFonts w:ascii="Times New Roman" w:hAnsi="Times New Roman" w:cs="Times New Roman"/>
          <w:b/>
          <w:color w:val="000000" w:themeColor="text1"/>
        </w:rPr>
        <w:t xml:space="preserve">-July </w:t>
      </w:r>
      <w:r w:rsidR="00E51C0C" w:rsidRPr="00597049">
        <w:rPr>
          <w:rFonts w:ascii="Times New Roman" w:hAnsi="Times New Roman" w:cs="Times New Roman"/>
          <w:b/>
          <w:color w:val="000000" w:themeColor="text1"/>
        </w:rPr>
        <w:t>12</w:t>
      </w:r>
    </w:p>
    <w:p w:rsidR="003F3FD5" w:rsidRPr="00597049" w:rsidRDefault="003F3FD5" w:rsidP="00F55A44">
      <w:pPr>
        <w:spacing w:line="276" w:lineRule="auto"/>
        <w:jc w:val="both"/>
        <w:rPr>
          <w:rFonts w:ascii="Times New Roman" w:hAnsi="Times New Roman" w:cs="Times New Roman"/>
          <w:b/>
          <w:color w:val="000000" w:themeColor="text1"/>
        </w:rPr>
      </w:pPr>
      <w:r w:rsidRPr="00597049">
        <w:rPr>
          <w:rFonts w:ascii="Times New Roman" w:hAnsi="Times New Roman" w:cs="Times New Roman"/>
          <w:b/>
          <w:color w:val="000000" w:themeColor="text1"/>
        </w:rPr>
        <w:t>Role:Jaba/J2EE Devrloper</w:t>
      </w:r>
    </w:p>
    <w:p w:rsidR="003F3FD5" w:rsidRPr="00597049" w:rsidRDefault="003F3FD5" w:rsidP="00F55A44">
      <w:pPr>
        <w:spacing w:line="276" w:lineRule="auto"/>
        <w:jc w:val="both"/>
        <w:rPr>
          <w:rFonts w:ascii="Times New Roman" w:hAnsi="Times New Roman" w:cs="Times New Roman"/>
          <w:b/>
          <w:color w:val="000000" w:themeColor="text1"/>
        </w:rPr>
      </w:pPr>
    </w:p>
    <w:p w:rsidR="003F3FD5" w:rsidRPr="00597049" w:rsidRDefault="003F3FD5" w:rsidP="003F3FD5">
      <w:pPr>
        <w:spacing w:line="276" w:lineRule="auto"/>
        <w:jc w:val="both"/>
        <w:rPr>
          <w:rFonts w:ascii="Times New Roman" w:eastAsia="Courier New" w:hAnsi="Times New Roman" w:cs="Times New Roman"/>
          <w:color w:val="000000" w:themeColor="text1"/>
        </w:rPr>
      </w:pPr>
      <w:r w:rsidRPr="00597049">
        <w:rPr>
          <w:rFonts w:ascii="Times New Roman" w:eastAsia="Courier New" w:hAnsi="Times New Roman" w:cs="Times New Roman"/>
          <w:color w:val="000000" w:themeColor="text1"/>
        </w:rPr>
        <w:tab/>
      </w:r>
      <w:r w:rsidRPr="00597049">
        <w:rPr>
          <w:rFonts w:ascii="Times New Roman" w:eastAsia="Times New Roman" w:hAnsi="Times New Roman" w:cs="Times New Roman"/>
          <w:color w:val="000000" w:themeColor="text1"/>
        </w:rPr>
        <w:t>Online Account Management (OAM) is used by the customers to enroll and manage the account online as part of Molina health insurance. Customers can keep track of all the accounts at different service addresses; can also view their billing history. Balance payments can be made via the site by adding credit cards information to the profile.</w:t>
      </w:r>
    </w:p>
    <w:p w:rsidR="003F3FD5" w:rsidRPr="00597049" w:rsidRDefault="003F3FD5" w:rsidP="003F3FD5">
      <w:pPr>
        <w:shd w:val="clear" w:color="auto" w:fill="FFFFFF"/>
        <w:suppressAutoHyphens/>
        <w:spacing w:line="276" w:lineRule="auto"/>
        <w:jc w:val="both"/>
        <w:rPr>
          <w:rFonts w:ascii="Times New Roman" w:eastAsia="Times New Roman" w:hAnsi="Times New Roman" w:cs="Times New Roman"/>
          <w:bCs/>
          <w:color w:val="000000" w:themeColor="text1"/>
          <w:u w:val="single"/>
        </w:rPr>
      </w:pPr>
      <w:r w:rsidRPr="00597049">
        <w:rPr>
          <w:rFonts w:ascii="Times New Roman" w:eastAsia="Times New Roman" w:hAnsi="Times New Roman" w:cs="Times New Roman"/>
          <w:bCs/>
          <w:color w:val="000000" w:themeColor="text1"/>
          <w:u w:val="single"/>
        </w:rPr>
        <w:t>Responsibilities:</w:t>
      </w:r>
    </w:p>
    <w:p w:rsidR="003F3FD5" w:rsidRPr="00597049" w:rsidRDefault="003F3FD5" w:rsidP="003F3FD5">
      <w:pPr>
        <w:pStyle w:val="ListParagraph"/>
        <w:numPr>
          <w:ilvl w:val="0"/>
          <w:numId w:val="29"/>
        </w:numPr>
        <w:spacing w:after="160" w:line="259" w:lineRule="auto"/>
        <w:jc w:val="both"/>
        <w:rPr>
          <w:rFonts w:ascii="Times New Roman" w:hAnsi="Times New Roman"/>
          <w:color w:val="000000" w:themeColor="text1"/>
          <w:sz w:val="24"/>
          <w:szCs w:val="24"/>
        </w:rPr>
      </w:pPr>
      <w:r w:rsidRPr="00597049">
        <w:rPr>
          <w:rFonts w:ascii="Times New Roman" w:hAnsi="Times New Roman"/>
          <w:color w:val="000000" w:themeColor="text1"/>
          <w:sz w:val="24"/>
          <w:szCs w:val="24"/>
        </w:rPr>
        <w:t>Designed and implemented Java Classes, Interfaces, Model design, and interface layer design with other team members.</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Used Struts framework to develop application based on </w:t>
      </w:r>
      <w:r w:rsidRPr="00597049">
        <w:rPr>
          <w:rFonts w:ascii="Times New Roman" w:hAnsi="Times New Roman"/>
          <w:b/>
          <w:bCs/>
          <w:color w:val="000000" w:themeColor="text1"/>
          <w:sz w:val="24"/>
          <w:szCs w:val="24"/>
        </w:rPr>
        <w:t>MVC</w:t>
      </w:r>
      <w:r w:rsidRPr="00597049">
        <w:rPr>
          <w:rFonts w:ascii="Times New Roman" w:hAnsi="Times New Roman"/>
          <w:bCs/>
          <w:color w:val="000000" w:themeColor="text1"/>
          <w:sz w:val="24"/>
          <w:szCs w:val="24"/>
        </w:rPr>
        <w:t xml:space="preserve"> architecture and modularize the application.</w:t>
      </w:r>
    </w:p>
    <w:p w:rsidR="0022165C" w:rsidRDefault="0022165C" w:rsidP="0022165C">
      <w:pPr>
        <w:numPr>
          <w:ilvl w:val="0"/>
          <w:numId w:val="29"/>
        </w:numPr>
        <w:spacing w:after="160" w:line="276" w:lineRule="auto"/>
        <w:contextualSpacing/>
        <w:jc w:val="both"/>
        <w:rPr>
          <w:rFonts w:ascii="Times New Roman" w:hAnsi="Times New Roman" w:cs="Times New Roman"/>
          <w:color w:val="000000" w:themeColor="text1"/>
        </w:rPr>
      </w:pPr>
      <w:r w:rsidRPr="00597049">
        <w:rPr>
          <w:rFonts w:ascii="Times New Roman" w:hAnsi="Times New Roman" w:cs="Times New Roman"/>
          <w:color w:val="000000" w:themeColor="text1"/>
        </w:rPr>
        <w:t xml:space="preserve">Implemented </w:t>
      </w:r>
      <w:r w:rsidRPr="00597049">
        <w:rPr>
          <w:rFonts w:ascii="Times New Roman" w:hAnsi="Times New Roman" w:cs="Times New Roman"/>
          <w:b/>
          <w:color w:val="000000" w:themeColor="text1"/>
        </w:rPr>
        <w:t>Spring MVC</w:t>
      </w:r>
      <w:r w:rsidRPr="00597049">
        <w:rPr>
          <w:rFonts w:ascii="Times New Roman" w:hAnsi="Times New Roman" w:cs="Times New Roman"/>
          <w:color w:val="000000" w:themeColor="text1"/>
        </w:rPr>
        <w:t xml:space="preserve"> architecture and increased modularity by allowing the separation of crosscutting concerns using </w:t>
      </w:r>
      <w:r w:rsidRPr="00597049">
        <w:rPr>
          <w:rFonts w:ascii="Times New Roman" w:hAnsi="Times New Roman" w:cs="Times New Roman"/>
          <w:b/>
          <w:color w:val="000000" w:themeColor="text1"/>
        </w:rPr>
        <w:t>Spring Boot</w:t>
      </w:r>
      <w:r w:rsidRPr="00597049">
        <w:rPr>
          <w:rFonts w:ascii="Times New Roman" w:hAnsi="Times New Roman" w:cs="Times New Roman"/>
          <w:color w:val="000000" w:themeColor="text1"/>
        </w:rPr>
        <w:t>.</w:t>
      </w:r>
    </w:p>
    <w:p w:rsidR="00081519" w:rsidRPr="006F3290" w:rsidRDefault="00081519" w:rsidP="0022165C">
      <w:pPr>
        <w:numPr>
          <w:ilvl w:val="0"/>
          <w:numId w:val="29"/>
        </w:numPr>
        <w:spacing w:after="160" w:line="276" w:lineRule="auto"/>
        <w:contextualSpacing/>
        <w:jc w:val="both"/>
        <w:rPr>
          <w:rFonts w:ascii="Times New Roman" w:hAnsi="Times New Roman" w:cs="Times New Roman"/>
          <w:color w:val="000000" w:themeColor="text1"/>
        </w:rPr>
      </w:pPr>
      <w:r>
        <w:rPr>
          <w:rFonts w:ascii="Arial" w:hAnsi="Arial" w:cs="Arial"/>
          <w:color w:val="333333"/>
          <w:sz w:val="16"/>
          <w:szCs w:val="16"/>
          <w:shd w:val="clear" w:color="auto" w:fill="FFFFFF"/>
        </w:rPr>
        <w:t> </w:t>
      </w:r>
      <w:r w:rsidRPr="00081519">
        <w:rPr>
          <w:rFonts w:ascii="Times New Roman" w:hAnsi="Times New Roman" w:cs="Times New Roman"/>
          <w:color w:val="000000" w:themeColor="text1"/>
          <w:shd w:val="clear" w:color="auto" w:fill="FFFFFF"/>
        </w:rPr>
        <w:t>Used</w:t>
      </w:r>
      <w:r>
        <w:rPr>
          <w:rFonts w:ascii="Times New Roman" w:hAnsi="Times New Roman" w:cs="Times New Roman"/>
          <w:color w:val="000000" w:themeColor="text1"/>
          <w:shd w:val="clear" w:color="auto" w:fill="FFFFFF"/>
        </w:rPr>
        <w:t xml:space="preserve"> Java </w:t>
      </w:r>
      <w:r w:rsidRPr="00081519">
        <w:rPr>
          <w:rFonts w:ascii="Times New Roman" w:hAnsi="Times New Roman" w:cs="Times New Roman"/>
          <w:color w:val="000000" w:themeColor="text1"/>
          <w:shd w:val="clear" w:color="auto" w:fill="FFFFFF"/>
        </w:rPr>
        <w:t> MVC frameworks such as</w:t>
      </w:r>
      <w:r w:rsidRPr="00081519">
        <w:rPr>
          <w:rFonts w:ascii="Times New Roman" w:hAnsi="Times New Roman" w:cs="Times New Roman"/>
          <w:b/>
          <w:color w:val="000000" w:themeColor="text1"/>
        </w:rPr>
        <w:t xml:space="preserve"> </w:t>
      </w:r>
      <w:r w:rsidRPr="00597049">
        <w:rPr>
          <w:rFonts w:ascii="Times New Roman" w:hAnsi="Times New Roman" w:cs="Times New Roman"/>
          <w:b/>
          <w:color w:val="000000" w:themeColor="text1"/>
        </w:rPr>
        <w:t>Spring</w:t>
      </w:r>
      <w:r>
        <w:rPr>
          <w:rFonts w:ascii="Times New Roman" w:hAnsi="Times New Roman" w:cs="Times New Roman"/>
          <w:b/>
          <w:color w:val="000000" w:themeColor="text1"/>
        </w:rPr>
        <w:t xml:space="preserve"> Data</w:t>
      </w:r>
      <w:r w:rsidRPr="00081519">
        <w:rPr>
          <w:rFonts w:ascii="Times New Roman" w:hAnsi="Times New Roman" w:cs="Times New Roman"/>
          <w:color w:val="000000" w:themeColor="text1"/>
          <w:shd w:val="clear" w:color="auto" w:fill="FFFFFF"/>
        </w:rPr>
        <w:t> Access Object,</w:t>
      </w:r>
      <w:r>
        <w:rPr>
          <w:rFonts w:ascii="Times New Roman" w:hAnsi="Times New Roman" w:cs="Times New Roman"/>
          <w:color w:val="000000" w:themeColor="text1"/>
          <w:shd w:val="clear" w:color="auto" w:fill="FFFFFF"/>
        </w:rPr>
        <w:t xml:space="preserve"> </w:t>
      </w:r>
      <w:r w:rsidRPr="00597049">
        <w:rPr>
          <w:rFonts w:ascii="Times New Roman" w:hAnsi="Times New Roman" w:cs="Times New Roman"/>
          <w:b/>
          <w:color w:val="000000" w:themeColor="text1"/>
        </w:rPr>
        <w:t>Spring</w:t>
      </w:r>
      <w:r w:rsidRPr="00081519">
        <w:rPr>
          <w:rFonts w:ascii="Times New Roman" w:hAnsi="Times New Roman" w:cs="Times New Roman"/>
          <w:color w:val="000000" w:themeColor="text1"/>
          <w:shd w:val="clear" w:color="auto" w:fill="FFFFFF"/>
        </w:rPr>
        <w:t> Model View Controller, and Apache Struts2 for designing and implementing the Model, View &amp; Controller. </w:t>
      </w:r>
    </w:p>
    <w:p w:rsidR="006F3290" w:rsidRPr="006F3290" w:rsidRDefault="006F3290" w:rsidP="0022165C">
      <w:pPr>
        <w:numPr>
          <w:ilvl w:val="0"/>
          <w:numId w:val="29"/>
        </w:numPr>
        <w:spacing w:after="160" w:line="276" w:lineRule="auto"/>
        <w:contextualSpacing/>
        <w:jc w:val="both"/>
        <w:rPr>
          <w:rFonts w:ascii="Times New Roman" w:hAnsi="Times New Roman" w:cs="Times New Roman"/>
          <w:color w:val="000000" w:themeColor="text1"/>
        </w:rPr>
      </w:pPr>
      <w:r w:rsidRPr="006F3290">
        <w:rPr>
          <w:rFonts w:ascii="Times New Roman" w:hAnsi="Times New Roman" w:cs="Times New Roman"/>
          <w:color w:val="333333"/>
          <w:shd w:val="clear" w:color="auto" w:fill="FFFFFF"/>
        </w:rPr>
        <w:t>Involved in the process of designing</w:t>
      </w:r>
      <w:r>
        <w:rPr>
          <w:rFonts w:ascii="Times New Roman" w:hAnsi="Times New Roman" w:cs="Times New Roman"/>
          <w:color w:val="333333"/>
          <w:shd w:val="clear" w:color="auto" w:fill="FFFFFF"/>
        </w:rPr>
        <w:t xml:space="preserve"> Cassandra</w:t>
      </w:r>
      <w:r w:rsidRPr="006F3290">
        <w:rPr>
          <w:rFonts w:ascii="Times New Roman" w:hAnsi="Times New Roman" w:cs="Times New Roman"/>
          <w:color w:val="333333"/>
          <w:shd w:val="clear" w:color="auto" w:fill="FFFFFF"/>
        </w:rPr>
        <w:t> Architecture.</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Developed the Business Logic using Plain Old Java Objects </w:t>
      </w:r>
      <w:r w:rsidRPr="00597049">
        <w:rPr>
          <w:rFonts w:ascii="Times New Roman" w:hAnsi="Times New Roman"/>
          <w:b/>
          <w:bCs/>
          <w:color w:val="000000" w:themeColor="text1"/>
          <w:sz w:val="24"/>
          <w:szCs w:val="24"/>
        </w:rPr>
        <w:t>(POJOs).</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Developed Graphical User Interfaces using </w:t>
      </w:r>
      <w:r w:rsidRPr="00597049">
        <w:rPr>
          <w:rFonts w:ascii="Times New Roman" w:hAnsi="Times New Roman"/>
          <w:b/>
          <w:bCs/>
          <w:color w:val="000000" w:themeColor="text1"/>
          <w:sz w:val="24"/>
          <w:szCs w:val="24"/>
        </w:rPr>
        <w:t>HTML</w:t>
      </w:r>
      <w:r w:rsidRPr="00597049">
        <w:rPr>
          <w:rFonts w:ascii="Times New Roman" w:hAnsi="Times New Roman"/>
          <w:bCs/>
          <w:color w:val="000000" w:themeColor="text1"/>
          <w:sz w:val="24"/>
          <w:szCs w:val="24"/>
        </w:rPr>
        <w:t xml:space="preserve"> and </w:t>
      </w:r>
      <w:r w:rsidRPr="00597049">
        <w:rPr>
          <w:rFonts w:ascii="Times New Roman" w:hAnsi="Times New Roman"/>
          <w:b/>
          <w:bCs/>
          <w:color w:val="000000" w:themeColor="text1"/>
          <w:sz w:val="24"/>
          <w:szCs w:val="24"/>
        </w:rPr>
        <w:t>JSP's</w:t>
      </w:r>
      <w:r w:rsidRPr="00597049">
        <w:rPr>
          <w:rFonts w:ascii="Times New Roman" w:hAnsi="Times New Roman"/>
          <w:bCs/>
          <w:color w:val="000000" w:themeColor="text1"/>
          <w:sz w:val="24"/>
          <w:szCs w:val="24"/>
        </w:rPr>
        <w:t xml:space="preserve"> for user interaction.</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Created dynamic HTML pages, used JavaScript for client-side validations, and </w:t>
      </w:r>
      <w:r w:rsidRPr="00597049">
        <w:rPr>
          <w:rFonts w:ascii="Times New Roman" w:hAnsi="Times New Roman"/>
          <w:b/>
          <w:bCs/>
          <w:color w:val="000000" w:themeColor="text1"/>
          <w:sz w:val="24"/>
          <w:szCs w:val="24"/>
        </w:rPr>
        <w:t>AJAX</w:t>
      </w:r>
      <w:r w:rsidRPr="00597049">
        <w:rPr>
          <w:rFonts w:ascii="Times New Roman" w:hAnsi="Times New Roman"/>
          <w:bCs/>
          <w:color w:val="000000" w:themeColor="text1"/>
          <w:sz w:val="24"/>
          <w:szCs w:val="24"/>
        </w:rPr>
        <w:t xml:space="preserve"> to create interactive front-end </w:t>
      </w:r>
      <w:r w:rsidRPr="00597049">
        <w:rPr>
          <w:rFonts w:ascii="Times New Roman" w:hAnsi="Times New Roman"/>
          <w:b/>
          <w:bCs/>
          <w:color w:val="000000" w:themeColor="text1"/>
          <w:sz w:val="24"/>
          <w:szCs w:val="24"/>
        </w:rPr>
        <w:t>GUI.</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Created set of classes using </w:t>
      </w:r>
      <w:r w:rsidRPr="00597049">
        <w:rPr>
          <w:rFonts w:ascii="Times New Roman" w:hAnsi="Times New Roman"/>
          <w:b/>
          <w:bCs/>
          <w:color w:val="000000" w:themeColor="text1"/>
          <w:sz w:val="24"/>
          <w:szCs w:val="24"/>
        </w:rPr>
        <w:t>Spring DAO</w:t>
      </w:r>
      <w:r w:rsidRPr="00597049">
        <w:rPr>
          <w:rFonts w:ascii="Times New Roman" w:hAnsi="Times New Roman"/>
          <w:bCs/>
          <w:color w:val="000000" w:themeColor="text1"/>
          <w:sz w:val="24"/>
          <w:szCs w:val="24"/>
        </w:rPr>
        <w:t xml:space="preserve"> pattern to decouple the business logic and data.</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Design Patterns implemented are Singleton and </w:t>
      </w:r>
      <w:r w:rsidRPr="00597049">
        <w:rPr>
          <w:rFonts w:ascii="Times New Roman" w:hAnsi="Times New Roman"/>
          <w:b/>
          <w:bCs/>
          <w:color w:val="000000" w:themeColor="text1"/>
          <w:sz w:val="24"/>
          <w:szCs w:val="24"/>
        </w:rPr>
        <w:t>DTO</w:t>
      </w:r>
      <w:r w:rsidRPr="00597049">
        <w:rPr>
          <w:rFonts w:ascii="Times New Roman" w:hAnsi="Times New Roman"/>
          <w:bCs/>
          <w:color w:val="000000" w:themeColor="text1"/>
          <w:sz w:val="24"/>
          <w:szCs w:val="24"/>
        </w:rPr>
        <w:t>.</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Developed the </w:t>
      </w:r>
      <w:r w:rsidRPr="00597049">
        <w:rPr>
          <w:rFonts w:ascii="Times New Roman" w:hAnsi="Times New Roman"/>
          <w:b/>
          <w:bCs/>
          <w:color w:val="000000" w:themeColor="text1"/>
          <w:sz w:val="24"/>
          <w:szCs w:val="24"/>
        </w:rPr>
        <w:t xml:space="preserve">GUI </w:t>
      </w:r>
      <w:r w:rsidRPr="00597049">
        <w:rPr>
          <w:rFonts w:ascii="Times New Roman" w:hAnsi="Times New Roman"/>
          <w:bCs/>
          <w:color w:val="000000" w:themeColor="text1"/>
          <w:sz w:val="24"/>
          <w:szCs w:val="24"/>
        </w:rPr>
        <w:t>to check credit history of applicants using Swing Module.</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Used various Core Java concepts such as Exception Handling</w:t>
      </w:r>
      <w:r w:rsidRPr="00597049">
        <w:rPr>
          <w:rFonts w:ascii="Times New Roman" w:hAnsi="Times New Roman"/>
          <w:b/>
          <w:bCs/>
          <w:color w:val="000000" w:themeColor="text1"/>
          <w:sz w:val="24"/>
          <w:szCs w:val="24"/>
        </w:rPr>
        <w:t>, Collection APIs</w:t>
      </w:r>
      <w:r w:rsidRPr="00597049">
        <w:rPr>
          <w:rFonts w:ascii="Times New Roman" w:hAnsi="Times New Roman"/>
          <w:bCs/>
          <w:color w:val="000000" w:themeColor="text1"/>
          <w:sz w:val="24"/>
          <w:szCs w:val="24"/>
        </w:rPr>
        <w:t xml:space="preserve"> to implement various features and enhancements.</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Involved in coding, maintaining, and administering </w:t>
      </w:r>
      <w:r w:rsidRPr="00597049">
        <w:rPr>
          <w:rFonts w:ascii="Times New Roman" w:hAnsi="Times New Roman"/>
          <w:b/>
          <w:bCs/>
          <w:color w:val="000000" w:themeColor="text1"/>
          <w:sz w:val="24"/>
          <w:szCs w:val="24"/>
        </w:rPr>
        <w:t xml:space="preserve">Servlets </w:t>
      </w:r>
      <w:r w:rsidRPr="00597049">
        <w:rPr>
          <w:rFonts w:ascii="Times New Roman" w:hAnsi="Times New Roman"/>
          <w:bCs/>
          <w:color w:val="000000" w:themeColor="text1"/>
          <w:sz w:val="24"/>
          <w:szCs w:val="24"/>
        </w:rPr>
        <w:t>and</w:t>
      </w:r>
      <w:r w:rsidRPr="00597049">
        <w:rPr>
          <w:rFonts w:ascii="Times New Roman" w:hAnsi="Times New Roman"/>
          <w:b/>
          <w:bCs/>
          <w:color w:val="000000" w:themeColor="text1"/>
          <w:sz w:val="24"/>
          <w:szCs w:val="24"/>
        </w:rPr>
        <w:t xml:space="preserve"> JSP</w:t>
      </w:r>
      <w:r w:rsidRPr="00597049">
        <w:rPr>
          <w:rFonts w:ascii="Times New Roman" w:hAnsi="Times New Roman"/>
          <w:bCs/>
          <w:color w:val="000000" w:themeColor="text1"/>
          <w:sz w:val="24"/>
          <w:szCs w:val="24"/>
        </w:rPr>
        <w:t xml:space="preserve"> components to be deployed on a </w:t>
      </w:r>
      <w:r w:rsidRPr="00597049">
        <w:rPr>
          <w:rFonts w:ascii="Times New Roman" w:hAnsi="Times New Roman"/>
          <w:b/>
          <w:bCs/>
          <w:color w:val="000000" w:themeColor="text1"/>
          <w:sz w:val="24"/>
          <w:szCs w:val="24"/>
        </w:rPr>
        <w:t>WebLogic</w:t>
      </w:r>
      <w:r w:rsidRPr="00597049">
        <w:rPr>
          <w:rFonts w:ascii="Times New Roman" w:hAnsi="Times New Roman"/>
          <w:bCs/>
          <w:color w:val="000000" w:themeColor="text1"/>
          <w:sz w:val="24"/>
          <w:szCs w:val="24"/>
        </w:rPr>
        <w:t xml:space="preserve"> Application server.  </w:t>
      </w:r>
    </w:p>
    <w:p w:rsidR="003F3FD5"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Implemented Hibernate in the data access object layer to access and update information in the </w:t>
      </w:r>
      <w:r w:rsidRPr="00597049">
        <w:rPr>
          <w:rFonts w:ascii="Times New Roman" w:hAnsi="Times New Roman"/>
          <w:b/>
          <w:bCs/>
          <w:color w:val="000000" w:themeColor="text1"/>
          <w:sz w:val="24"/>
          <w:szCs w:val="24"/>
        </w:rPr>
        <w:t>Oracle10g</w:t>
      </w:r>
      <w:r w:rsidRPr="00597049">
        <w:rPr>
          <w:rFonts w:ascii="Times New Roman" w:hAnsi="Times New Roman"/>
          <w:bCs/>
          <w:color w:val="000000" w:themeColor="text1"/>
          <w:sz w:val="24"/>
          <w:szCs w:val="24"/>
        </w:rPr>
        <w:t xml:space="preserve"> database.</w:t>
      </w:r>
    </w:p>
    <w:p w:rsidR="00781C62" w:rsidRPr="00781C62" w:rsidRDefault="00781C62" w:rsidP="00781C62">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781C62">
        <w:rPr>
          <w:rFonts w:ascii="Times New Roman" w:hAnsi="Times New Roman"/>
          <w:color w:val="333333"/>
          <w:sz w:val="24"/>
          <w:szCs w:val="24"/>
          <w:shd w:val="clear" w:color="auto" w:fill="FFFFFF"/>
        </w:rPr>
        <w:t>Used</w:t>
      </w:r>
      <w:r>
        <w:rPr>
          <w:rFonts w:ascii="Times New Roman" w:hAnsi="Times New Roman"/>
          <w:color w:val="333333"/>
          <w:sz w:val="24"/>
          <w:szCs w:val="24"/>
          <w:shd w:val="clear" w:color="auto" w:fill="FFFFFF"/>
        </w:rPr>
        <w:t xml:space="preserve"> Spring </w:t>
      </w:r>
      <w:r w:rsidRPr="00781C62">
        <w:rPr>
          <w:rFonts w:ascii="Times New Roman" w:hAnsi="Times New Roman"/>
          <w:color w:val="333333"/>
          <w:sz w:val="24"/>
          <w:szCs w:val="24"/>
          <w:shd w:val="clear" w:color="auto" w:fill="FFFFFF"/>
        </w:rPr>
        <w:t> Boot along with to develop and deploy both RESTful web services and MV</w:t>
      </w:r>
      <w:r>
        <w:rPr>
          <w:rFonts w:ascii="Times New Roman" w:hAnsi="Times New Roman"/>
          <w:color w:val="333333"/>
          <w:sz w:val="24"/>
          <w:szCs w:val="24"/>
          <w:shd w:val="clear" w:color="auto" w:fill="FFFFFF"/>
        </w:rPr>
        <w:t>C</w:t>
      </w:r>
      <w:r w:rsidRPr="00781C62">
        <w:rPr>
          <w:rFonts w:ascii="Times New Roman" w:hAnsi="Times New Roman"/>
          <w:color w:val="333333"/>
          <w:sz w:val="24"/>
          <w:szCs w:val="24"/>
          <w:shd w:val="clear" w:color="auto" w:fill="FFFFFF"/>
        </w:rPr>
        <w:t xml:space="preserve"> applications. </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Wrote </w:t>
      </w:r>
      <w:r w:rsidR="006E50EB" w:rsidRPr="00597049">
        <w:rPr>
          <w:rFonts w:asciiTheme="minorHAnsi" w:hAnsiTheme="minorHAnsi"/>
          <w:color w:val="000000" w:themeColor="text1"/>
          <w:sz w:val="24"/>
        </w:rPr>
        <w:t>Relational Databases</w:t>
      </w:r>
      <w:r w:rsidR="006E50EB" w:rsidRPr="00597049">
        <w:rPr>
          <w:rFonts w:ascii="Times New Roman" w:hAnsi="Times New Roman"/>
          <w:b/>
          <w:bCs/>
          <w:color w:val="000000" w:themeColor="text1"/>
          <w:sz w:val="24"/>
          <w:szCs w:val="24"/>
        </w:rPr>
        <w:t xml:space="preserve"> </w:t>
      </w:r>
      <w:r w:rsidR="006E50EB" w:rsidRPr="00597049">
        <w:rPr>
          <w:rFonts w:ascii="Times New Roman" w:hAnsi="Times New Roman"/>
          <w:bCs/>
          <w:color w:val="000000" w:themeColor="text1"/>
          <w:sz w:val="24"/>
          <w:szCs w:val="24"/>
        </w:rPr>
        <w:t>like</w:t>
      </w:r>
      <w:r w:rsidR="006E50EB" w:rsidRPr="00597049">
        <w:rPr>
          <w:rFonts w:ascii="Times New Roman" w:hAnsi="Times New Roman"/>
          <w:b/>
          <w:bCs/>
          <w:color w:val="000000" w:themeColor="text1"/>
          <w:sz w:val="24"/>
          <w:szCs w:val="24"/>
        </w:rPr>
        <w:t xml:space="preserve"> PL</w:t>
      </w:r>
      <w:r w:rsidRPr="00597049">
        <w:rPr>
          <w:rFonts w:ascii="Times New Roman" w:hAnsi="Times New Roman"/>
          <w:b/>
          <w:bCs/>
          <w:color w:val="000000" w:themeColor="text1"/>
          <w:sz w:val="24"/>
          <w:szCs w:val="24"/>
        </w:rPr>
        <w:t>/SQL</w:t>
      </w:r>
      <w:r w:rsidRPr="00597049">
        <w:rPr>
          <w:rFonts w:ascii="Times New Roman" w:hAnsi="Times New Roman"/>
          <w:bCs/>
          <w:color w:val="000000" w:themeColor="text1"/>
          <w:sz w:val="24"/>
          <w:szCs w:val="24"/>
        </w:rPr>
        <w:t xml:space="preserve"> queries, stored procedures, and triggers to perform back-end database operations.</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Implemented the logging mechanism using </w:t>
      </w:r>
      <w:r w:rsidRPr="00597049">
        <w:rPr>
          <w:rFonts w:ascii="Times New Roman" w:hAnsi="Times New Roman"/>
          <w:b/>
          <w:bCs/>
          <w:color w:val="000000" w:themeColor="text1"/>
          <w:sz w:val="24"/>
          <w:szCs w:val="24"/>
        </w:rPr>
        <w:t>log4j</w:t>
      </w:r>
      <w:r w:rsidRPr="00597049">
        <w:rPr>
          <w:rFonts w:ascii="Times New Roman" w:hAnsi="Times New Roman"/>
          <w:bCs/>
          <w:color w:val="000000" w:themeColor="text1"/>
          <w:sz w:val="24"/>
          <w:szCs w:val="24"/>
        </w:rPr>
        <w:t xml:space="preserve"> framework.</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color w:val="000000" w:themeColor="text1"/>
          <w:sz w:val="24"/>
          <w:szCs w:val="24"/>
          <w:shd w:val="clear" w:color="auto" w:fill="FFFFFF"/>
        </w:rPr>
        <w:t>Good Experience in using Maven and ANT for building projects and Log4j for logging and debugging purposes. </w:t>
      </w:r>
    </w:p>
    <w:p w:rsidR="003F3FD5" w:rsidRPr="00597049" w:rsidRDefault="003F3FD5" w:rsidP="003F3FD5">
      <w:pPr>
        <w:pStyle w:val="ListParagraph"/>
        <w:numPr>
          <w:ilvl w:val="0"/>
          <w:numId w:val="29"/>
        </w:numPr>
        <w:spacing w:after="0"/>
        <w:ind w:right="-360"/>
        <w:jc w:val="both"/>
        <w:rPr>
          <w:rFonts w:ascii="Times New Roman" w:hAnsi="Times New Roman"/>
          <w:iCs/>
          <w:color w:val="000000" w:themeColor="text1"/>
          <w:sz w:val="24"/>
          <w:szCs w:val="24"/>
        </w:rPr>
      </w:pPr>
      <w:r w:rsidRPr="00597049">
        <w:rPr>
          <w:rFonts w:ascii="Times New Roman" w:hAnsi="Times New Roman"/>
          <w:iCs/>
          <w:color w:val="000000" w:themeColor="text1"/>
          <w:sz w:val="24"/>
          <w:szCs w:val="24"/>
        </w:rPr>
        <w:t xml:space="preserve">Developed user interface using </w:t>
      </w:r>
      <w:r w:rsidRPr="00597049">
        <w:rPr>
          <w:rFonts w:ascii="Times New Roman" w:hAnsi="Times New Roman"/>
          <w:b/>
          <w:iCs/>
          <w:color w:val="000000" w:themeColor="text1"/>
          <w:sz w:val="24"/>
          <w:szCs w:val="24"/>
        </w:rPr>
        <w:t xml:space="preserve">HTML, Java Script, JQuery </w:t>
      </w:r>
      <w:r w:rsidRPr="00597049">
        <w:rPr>
          <w:rFonts w:ascii="Times New Roman" w:hAnsi="Times New Roman"/>
          <w:iCs/>
          <w:color w:val="000000" w:themeColor="text1"/>
          <w:sz w:val="24"/>
          <w:szCs w:val="24"/>
        </w:rPr>
        <w:t>and</w:t>
      </w:r>
      <w:r w:rsidRPr="00597049">
        <w:rPr>
          <w:rFonts w:ascii="Times New Roman" w:hAnsi="Times New Roman"/>
          <w:b/>
          <w:iCs/>
          <w:color w:val="000000" w:themeColor="text1"/>
          <w:sz w:val="24"/>
          <w:szCs w:val="24"/>
        </w:rPr>
        <w:t xml:space="preserve"> JSP</w:t>
      </w:r>
      <w:r w:rsidRPr="00597049">
        <w:rPr>
          <w:rFonts w:ascii="Times New Roman" w:hAnsi="Times New Roman"/>
          <w:iCs/>
          <w:color w:val="000000" w:themeColor="text1"/>
          <w:sz w:val="24"/>
          <w:szCs w:val="24"/>
        </w:rPr>
        <w:t>.</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color w:val="000000" w:themeColor="text1"/>
          <w:sz w:val="24"/>
          <w:szCs w:val="24"/>
          <w:shd w:val="clear" w:color="auto" w:fill="FFFFFF"/>
        </w:rPr>
        <w:t xml:space="preserve">Used SQLite to cache the data received from the </w:t>
      </w:r>
      <w:r w:rsidRPr="00597049">
        <w:rPr>
          <w:rFonts w:ascii="Times New Roman" w:hAnsi="Times New Roman"/>
          <w:b/>
          <w:color w:val="000000" w:themeColor="text1"/>
          <w:sz w:val="24"/>
          <w:szCs w:val="24"/>
          <w:shd w:val="clear" w:color="auto" w:fill="FFFFFF"/>
        </w:rPr>
        <w:t>RESTful</w:t>
      </w:r>
      <w:r w:rsidRPr="00597049">
        <w:rPr>
          <w:rFonts w:ascii="Times New Roman" w:hAnsi="Times New Roman"/>
          <w:color w:val="000000" w:themeColor="text1"/>
          <w:sz w:val="24"/>
          <w:szCs w:val="24"/>
          <w:shd w:val="clear" w:color="auto" w:fill="FFFFFF"/>
        </w:rPr>
        <w:t xml:space="preserve"> web services.</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lastRenderedPageBreak/>
        <w:t>Consumed Web Services to check the credit history report of the applicants.</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Wrote test cases in </w:t>
      </w:r>
      <w:r w:rsidRPr="00597049">
        <w:rPr>
          <w:rFonts w:ascii="Times New Roman" w:hAnsi="Times New Roman"/>
          <w:b/>
          <w:bCs/>
          <w:color w:val="000000" w:themeColor="text1"/>
          <w:sz w:val="24"/>
          <w:szCs w:val="24"/>
        </w:rPr>
        <w:t>JUnit</w:t>
      </w:r>
      <w:r w:rsidRPr="00597049">
        <w:rPr>
          <w:rFonts w:ascii="Times New Roman" w:hAnsi="Times New Roman"/>
          <w:bCs/>
          <w:color w:val="000000" w:themeColor="text1"/>
          <w:sz w:val="24"/>
          <w:szCs w:val="24"/>
        </w:rPr>
        <w:t xml:space="preserve"> for unit testing of classes.</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Used Ant to build the </w:t>
      </w:r>
      <w:r w:rsidRPr="00597049">
        <w:rPr>
          <w:rFonts w:ascii="Times New Roman" w:hAnsi="Times New Roman"/>
          <w:b/>
          <w:bCs/>
          <w:color w:val="000000" w:themeColor="text1"/>
          <w:sz w:val="24"/>
          <w:szCs w:val="24"/>
        </w:rPr>
        <w:t>J2EE</w:t>
      </w:r>
      <w:r w:rsidRPr="00597049">
        <w:rPr>
          <w:rFonts w:ascii="Times New Roman" w:hAnsi="Times New Roman"/>
          <w:bCs/>
          <w:color w:val="000000" w:themeColor="text1"/>
          <w:sz w:val="24"/>
          <w:szCs w:val="24"/>
        </w:rPr>
        <w:t xml:space="preserve"> application.</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bCs/>
          <w:color w:val="000000" w:themeColor="text1"/>
          <w:sz w:val="24"/>
          <w:szCs w:val="24"/>
        </w:rPr>
      </w:pPr>
      <w:r w:rsidRPr="00597049">
        <w:rPr>
          <w:rFonts w:ascii="Times New Roman" w:hAnsi="Times New Roman"/>
          <w:bCs/>
          <w:color w:val="000000" w:themeColor="text1"/>
          <w:sz w:val="24"/>
          <w:szCs w:val="24"/>
        </w:rPr>
        <w:t xml:space="preserve">Used </w:t>
      </w:r>
      <w:r w:rsidRPr="00597049">
        <w:rPr>
          <w:rFonts w:ascii="Times New Roman" w:hAnsi="Times New Roman"/>
          <w:b/>
          <w:bCs/>
          <w:color w:val="000000" w:themeColor="text1"/>
          <w:sz w:val="24"/>
          <w:szCs w:val="24"/>
        </w:rPr>
        <w:t>Eclipse3.5 IDE</w:t>
      </w:r>
      <w:r w:rsidRPr="00597049">
        <w:rPr>
          <w:rFonts w:ascii="Times New Roman" w:hAnsi="Times New Roman"/>
          <w:bCs/>
          <w:color w:val="000000" w:themeColor="text1"/>
          <w:sz w:val="24"/>
          <w:szCs w:val="24"/>
        </w:rPr>
        <w:t xml:space="preserve"> for developing code modules in the development environment. </w:t>
      </w:r>
    </w:p>
    <w:p w:rsidR="003F3FD5" w:rsidRPr="00597049" w:rsidRDefault="003F3FD5" w:rsidP="003F3FD5">
      <w:pPr>
        <w:pStyle w:val="ListParagraph"/>
        <w:widowControl w:val="0"/>
        <w:numPr>
          <w:ilvl w:val="0"/>
          <w:numId w:val="29"/>
        </w:numPr>
        <w:shd w:val="clear" w:color="auto" w:fill="FFFFFF"/>
        <w:overflowPunct w:val="0"/>
        <w:adjustRightInd w:val="0"/>
        <w:spacing w:after="0"/>
        <w:jc w:val="both"/>
        <w:rPr>
          <w:rFonts w:ascii="Times New Roman" w:hAnsi="Times New Roman"/>
          <w:color w:val="000000" w:themeColor="text1"/>
          <w:sz w:val="24"/>
          <w:szCs w:val="24"/>
        </w:rPr>
      </w:pPr>
      <w:r w:rsidRPr="00597049">
        <w:rPr>
          <w:rFonts w:ascii="Times New Roman" w:hAnsi="Times New Roman"/>
          <w:bCs/>
          <w:color w:val="000000" w:themeColor="text1"/>
          <w:sz w:val="24"/>
          <w:szCs w:val="24"/>
        </w:rPr>
        <w:t>Used Clear Case version control to</w:t>
      </w:r>
      <w:r w:rsidRPr="00597049">
        <w:rPr>
          <w:rFonts w:ascii="Times New Roman" w:hAnsi="Times New Roman"/>
          <w:b/>
          <w:color w:val="000000" w:themeColor="text1"/>
          <w:sz w:val="24"/>
          <w:szCs w:val="24"/>
        </w:rPr>
        <w:t xml:space="preserve"> track</w:t>
      </w:r>
      <w:r w:rsidRPr="00597049">
        <w:rPr>
          <w:rFonts w:ascii="Times New Roman" w:hAnsi="Times New Roman"/>
          <w:color w:val="000000" w:themeColor="text1"/>
          <w:sz w:val="24"/>
          <w:szCs w:val="24"/>
        </w:rPr>
        <w:t xml:space="preserve"> and maintain the different version of the application.</w:t>
      </w:r>
    </w:p>
    <w:p w:rsidR="003F3FD5" w:rsidRPr="00597049" w:rsidRDefault="003F3FD5" w:rsidP="003F3FD5">
      <w:pPr>
        <w:pStyle w:val="ListParagraph"/>
        <w:widowControl w:val="0"/>
        <w:shd w:val="clear" w:color="auto" w:fill="FFFFFF"/>
        <w:overflowPunct w:val="0"/>
        <w:adjustRightInd w:val="0"/>
        <w:spacing w:after="0"/>
        <w:ind w:left="360"/>
        <w:jc w:val="both"/>
        <w:rPr>
          <w:rFonts w:ascii="Times New Roman" w:hAnsi="Times New Roman"/>
          <w:color w:val="000000" w:themeColor="text1"/>
          <w:sz w:val="24"/>
          <w:szCs w:val="24"/>
        </w:rPr>
      </w:pPr>
    </w:p>
    <w:p w:rsidR="003F3FD5" w:rsidRPr="00597049" w:rsidRDefault="003F3FD5" w:rsidP="003F3FD5">
      <w:pPr>
        <w:shd w:val="clear" w:color="auto" w:fill="FFFFFF"/>
        <w:spacing w:line="276" w:lineRule="auto"/>
        <w:jc w:val="both"/>
        <w:rPr>
          <w:rFonts w:ascii="Times New Roman" w:eastAsia="Times New Roman" w:hAnsi="Times New Roman" w:cs="Times New Roman"/>
          <w:bCs/>
          <w:color w:val="000000" w:themeColor="text1"/>
        </w:rPr>
      </w:pPr>
      <w:r w:rsidRPr="00597049">
        <w:rPr>
          <w:rFonts w:ascii="Times New Roman" w:eastAsia="Times New Roman" w:hAnsi="Times New Roman" w:cs="Times New Roman"/>
          <w:b/>
          <w:bCs/>
          <w:color w:val="000000" w:themeColor="text1"/>
        </w:rPr>
        <w:t>Environment</w:t>
      </w:r>
      <w:r w:rsidRPr="00597049">
        <w:rPr>
          <w:rFonts w:ascii="Times New Roman" w:eastAsia="Times New Roman" w:hAnsi="Times New Roman" w:cs="Times New Roman"/>
          <w:color w:val="000000" w:themeColor="text1"/>
        </w:rPr>
        <w:t xml:space="preserve">:JDK1.4, </w:t>
      </w:r>
      <w:r w:rsidRPr="00597049">
        <w:rPr>
          <w:rFonts w:ascii="Times New Roman" w:eastAsia="Times New Roman" w:hAnsi="Times New Roman" w:cs="Times New Roman"/>
          <w:bCs/>
          <w:color w:val="000000" w:themeColor="text1"/>
        </w:rPr>
        <w:t>JSP</w:t>
      </w:r>
      <w:r w:rsidRPr="00597049">
        <w:rPr>
          <w:rFonts w:ascii="Times New Roman" w:eastAsia="Times New Roman" w:hAnsi="Times New Roman" w:cs="Times New Roman"/>
          <w:color w:val="000000" w:themeColor="text1"/>
        </w:rPr>
        <w:t xml:space="preserve">, </w:t>
      </w:r>
      <w:r w:rsidRPr="00597049">
        <w:rPr>
          <w:rFonts w:ascii="Times New Roman" w:eastAsia="Times New Roman" w:hAnsi="Times New Roman" w:cs="Times New Roman"/>
          <w:bCs/>
          <w:color w:val="000000" w:themeColor="text1"/>
        </w:rPr>
        <w:t>JavaScript</w:t>
      </w:r>
      <w:r w:rsidRPr="00597049">
        <w:rPr>
          <w:rFonts w:ascii="Times New Roman" w:eastAsia="Times New Roman" w:hAnsi="Times New Roman" w:cs="Times New Roman"/>
          <w:color w:val="000000" w:themeColor="text1"/>
        </w:rPr>
        <w:t xml:space="preserve">, Struts1.1, </w:t>
      </w:r>
      <w:r w:rsidRPr="00597049">
        <w:rPr>
          <w:rFonts w:ascii="Times New Roman" w:eastAsia="Times New Roman" w:hAnsi="Times New Roman" w:cs="Times New Roman"/>
          <w:bCs/>
          <w:color w:val="000000" w:themeColor="text1"/>
        </w:rPr>
        <w:t>Spring</w:t>
      </w:r>
      <w:r w:rsidRPr="00597049">
        <w:rPr>
          <w:rFonts w:ascii="Times New Roman" w:eastAsia="Times New Roman" w:hAnsi="Times New Roman" w:cs="Times New Roman"/>
          <w:color w:val="000000" w:themeColor="text1"/>
        </w:rPr>
        <w:t xml:space="preserve">, </w:t>
      </w:r>
      <w:r w:rsidRPr="00597049">
        <w:rPr>
          <w:rFonts w:ascii="Times New Roman" w:eastAsia="Times New Roman" w:hAnsi="Times New Roman" w:cs="Times New Roman"/>
          <w:bCs/>
          <w:color w:val="000000" w:themeColor="text1"/>
        </w:rPr>
        <w:t>Hibernate</w:t>
      </w:r>
      <w:r w:rsidRPr="00597049">
        <w:rPr>
          <w:rFonts w:ascii="Times New Roman" w:eastAsia="Times New Roman" w:hAnsi="Times New Roman" w:cs="Times New Roman"/>
          <w:color w:val="000000" w:themeColor="text1"/>
        </w:rPr>
        <w:t xml:space="preserve">-3.0.5, JMS, EJB, JUnit, DB Unit, XML, CSS, DHTML, Tag libs, </w:t>
      </w:r>
      <w:r w:rsidRPr="00597049">
        <w:rPr>
          <w:rFonts w:ascii="Times New Roman" w:eastAsia="Times New Roman" w:hAnsi="Times New Roman" w:cs="Times New Roman"/>
          <w:bCs/>
          <w:color w:val="000000" w:themeColor="text1"/>
        </w:rPr>
        <w:t>Web Logic</w:t>
      </w:r>
      <w:r w:rsidRPr="00597049">
        <w:rPr>
          <w:rFonts w:ascii="Times New Roman" w:eastAsia="Times New Roman" w:hAnsi="Times New Roman" w:cs="Times New Roman"/>
          <w:color w:val="000000" w:themeColor="text1"/>
        </w:rPr>
        <w:t xml:space="preserve"> 8.1, log4j, Ant, </w:t>
      </w:r>
      <w:r w:rsidRPr="00597049">
        <w:rPr>
          <w:rFonts w:ascii="Times New Roman" w:eastAsia="Times New Roman" w:hAnsi="Times New Roman" w:cs="Times New Roman"/>
          <w:bCs/>
          <w:color w:val="000000" w:themeColor="text1"/>
        </w:rPr>
        <w:t>Rational Rose, Perl, HTM, Cassandra, DB2.</w:t>
      </w:r>
    </w:p>
    <w:p w:rsidR="003F3FD5" w:rsidRPr="00597049" w:rsidRDefault="003F3FD5" w:rsidP="003F3FD5">
      <w:pPr>
        <w:shd w:val="clear" w:color="auto" w:fill="FFFFFF"/>
        <w:spacing w:line="276" w:lineRule="auto"/>
        <w:jc w:val="both"/>
        <w:rPr>
          <w:rFonts w:ascii="Times New Roman" w:eastAsia="Times New Roman" w:hAnsi="Times New Roman" w:cs="Times New Roman"/>
          <w:color w:val="000000" w:themeColor="text1"/>
        </w:rPr>
      </w:pPr>
    </w:p>
    <w:p w:rsidR="009422B6" w:rsidRPr="00597049" w:rsidRDefault="009422B6" w:rsidP="00F55A44">
      <w:pPr>
        <w:spacing w:line="276" w:lineRule="auto"/>
        <w:jc w:val="both"/>
        <w:rPr>
          <w:rFonts w:ascii="Times New Roman" w:hAnsi="Times New Roman" w:cs="Times New Roman"/>
          <w:color w:val="000000" w:themeColor="text1"/>
        </w:rPr>
      </w:pPr>
    </w:p>
    <w:p w:rsidR="009422B6" w:rsidRPr="00597049" w:rsidRDefault="00937B4C" w:rsidP="00F55A44">
      <w:pPr>
        <w:spacing w:line="276" w:lineRule="auto"/>
        <w:jc w:val="both"/>
        <w:rPr>
          <w:rFonts w:ascii="Times New Roman" w:hAnsi="Times New Roman" w:cs="Times New Roman"/>
          <w:b/>
          <w:bCs/>
          <w:color w:val="000000" w:themeColor="text1"/>
        </w:rPr>
      </w:pPr>
      <w:r w:rsidRPr="00597049">
        <w:rPr>
          <w:rFonts w:ascii="Times New Roman" w:hAnsi="Times New Roman" w:cs="Times New Roman"/>
          <w:b/>
          <w:color w:val="000000" w:themeColor="text1"/>
        </w:rPr>
        <w:t xml:space="preserve">Client: </w:t>
      </w:r>
      <w:r w:rsidR="009422B6" w:rsidRPr="00597049">
        <w:rPr>
          <w:rFonts w:ascii="Times New Roman" w:hAnsi="Times New Roman" w:cs="Times New Roman"/>
          <w:b/>
          <w:bCs/>
          <w:color w:val="000000" w:themeColor="text1"/>
        </w:rPr>
        <w:t xml:space="preserve">Citibank Corporation, Mumbai, India                                       </w:t>
      </w:r>
      <w:r w:rsidR="00702F2D" w:rsidRPr="00597049">
        <w:rPr>
          <w:rFonts w:ascii="Times New Roman" w:hAnsi="Times New Roman" w:cs="Times New Roman"/>
          <w:b/>
          <w:bCs/>
          <w:color w:val="000000" w:themeColor="text1"/>
        </w:rPr>
        <w:t xml:space="preserve"> Oct08-Dec</w:t>
      </w:r>
      <w:r w:rsidR="009422B6" w:rsidRPr="00597049">
        <w:rPr>
          <w:rFonts w:ascii="Times New Roman" w:hAnsi="Times New Roman" w:cs="Times New Roman"/>
          <w:b/>
          <w:bCs/>
          <w:color w:val="000000" w:themeColor="text1"/>
        </w:rPr>
        <w:t>10</w:t>
      </w:r>
    </w:p>
    <w:p w:rsidR="009422B6" w:rsidRPr="00597049" w:rsidRDefault="00B258F0" w:rsidP="00F55A44">
      <w:pPr>
        <w:spacing w:line="276" w:lineRule="auto"/>
        <w:jc w:val="both"/>
        <w:rPr>
          <w:rFonts w:ascii="Times New Roman" w:hAnsi="Times New Roman" w:cs="Times New Roman"/>
          <w:b/>
          <w:bCs/>
          <w:snapToGrid w:val="0"/>
          <w:color w:val="000000" w:themeColor="text1"/>
        </w:rPr>
      </w:pPr>
      <w:r w:rsidRPr="00597049">
        <w:rPr>
          <w:rFonts w:ascii="Times New Roman" w:hAnsi="Times New Roman" w:cs="Times New Roman"/>
          <w:b/>
          <w:bCs/>
          <w:color w:val="000000" w:themeColor="text1"/>
        </w:rPr>
        <w:t>Role:</w:t>
      </w:r>
      <w:r w:rsidR="009422B6" w:rsidRPr="00597049">
        <w:rPr>
          <w:rFonts w:ascii="Times New Roman" w:hAnsi="Times New Roman" w:cs="Times New Roman"/>
          <w:b/>
          <w:bCs/>
          <w:snapToGrid w:val="0"/>
          <w:color w:val="000000" w:themeColor="text1"/>
        </w:rPr>
        <w:t>J2EE Developer</w:t>
      </w:r>
    </w:p>
    <w:p w:rsidR="009422B6" w:rsidRPr="00597049" w:rsidRDefault="00B258F0" w:rsidP="00F55A44">
      <w:pPr>
        <w:spacing w:line="276" w:lineRule="auto"/>
        <w:jc w:val="both"/>
        <w:rPr>
          <w:rFonts w:ascii="Times New Roman" w:hAnsi="Times New Roman" w:cs="Times New Roman"/>
          <w:b/>
          <w:bCs/>
          <w:color w:val="000000" w:themeColor="text1"/>
        </w:rPr>
      </w:pPr>
      <w:r w:rsidRPr="00597049">
        <w:rPr>
          <w:rFonts w:ascii="Times New Roman" w:hAnsi="Times New Roman" w:cs="Times New Roman"/>
          <w:b/>
          <w:bCs/>
          <w:color w:val="000000" w:themeColor="text1"/>
        </w:rPr>
        <w:t>Project:</w:t>
      </w:r>
      <w:r w:rsidR="009422B6" w:rsidRPr="00597049">
        <w:rPr>
          <w:rFonts w:ascii="Times New Roman" w:hAnsi="Times New Roman" w:cs="Times New Roman"/>
          <w:b/>
          <w:color w:val="000000" w:themeColor="text1"/>
        </w:rPr>
        <w:t>SPEED (System to Provide Employee Empowerment and Development)</w:t>
      </w:r>
    </w:p>
    <w:p w:rsidR="009422B6" w:rsidRPr="00597049" w:rsidRDefault="009422B6" w:rsidP="00F55A44">
      <w:pPr>
        <w:spacing w:line="276" w:lineRule="auto"/>
        <w:jc w:val="both"/>
        <w:rPr>
          <w:rFonts w:ascii="Times New Roman" w:hAnsi="Times New Roman" w:cs="Times New Roman"/>
          <w:b/>
          <w:bCs/>
          <w:color w:val="000000" w:themeColor="text1"/>
        </w:rPr>
      </w:pPr>
    </w:p>
    <w:p w:rsidR="009422B6" w:rsidRPr="00597049" w:rsidRDefault="009422B6" w:rsidP="00F55A44">
      <w:pPr>
        <w:pStyle w:val="BodyText"/>
        <w:spacing w:line="276" w:lineRule="auto"/>
        <w:jc w:val="both"/>
        <w:rPr>
          <w:rFonts w:ascii="Times New Roman" w:hAnsi="Times New Roman" w:cs="Times New Roman"/>
          <w:snapToGrid w:val="0"/>
          <w:color w:val="000000" w:themeColor="text1"/>
        </w:rPr>
      </w:pPr>
      <w:r w:rsidRPr="00597049">
        <w:rPr>
          <w:rFonts w:ascii="Times New Roman" w:hAnsi="Times New Roman" w:cs="Times New Roman"/>
          <w:snapToGrid w:val="0"/>
          <w:color w:val="000000" w:themeColor="text1"/>
        </w:rPr>
        <w:t xml:space="preserve">The application SPEED was intended to be used by employees and various HR personnel of a leading Bank in the CEEMEA region. </w:t>
      </w:r>
      <w:r w:rsidRPr="00597049">
        <w:rPr>
          <w:rFonts w:ascii="Times New Roman" w:hAnsi="Times New Roman" w:cs="Times New Roman"/>
          <w:color w:val="000000" w:themeColor="text1"/>
        </w:rPr>
        <w:t xml:space="preserve">The e-HR project is aimed at empowering the bank employees by providing them with their work-related information. This project was aimed at making online availability of HR system. </w:t>
      </w:r>
      <w:r w:rsidRPr="00597049">
        <w:rPr>
          <w:rFonts w:ascii="Times New Roman" w:hAnsi="Times New Roman" w:cs="Times New Roman"/>
          <w:snapToGrid w:val="0"/>
          <w:color w:val="000000" w:themeColor="text1"/>
        </w:rPr>
        <w:t>This project covers the entire spectrum of HR activities and integrates the employees with the HR functionality.</w:t>
      </w:r>
    </w:p>
    <w:p w:rsidR="009422B6" w:rsidRPr="00597049" w:rsidRDefault="009422B6" w:rsidP="00F55A44">
      <w:pPr>
        <w:spacing w:line="276" w:lineRule="auto"/>
        <w:jc w:val="both"/>
        <w:outlineLvl w:val="0"/>
        <w:rPr>
          <w:rFonts w:ascii="Times New Roman" w:hAnsi="Times New Roman" w:cs="Times New Roman"/>
          <w:b/>
          <w:bCs/>
          <w:color w:val="000000" w:themeColor="text1"/>
        </w:rPr>
      </w:pPr>
      <w:r w:rsidRPr="00597049">
        <w:rPr>
          <w:rFonts w:ascii="Times New Roman" w:hAnsi="Times New Roman" w:cs="Times New Roman"/>
          <w:b/>
          <w:bCs/>
          <w:color w:val="000000" w:themeColor="text1"/>
        </w:rPr>
        <w:t xml:space="preserve"> Responsibilities:</w:t>
      </w:r>
    </w:p>
    <w:p w:rsidR="002A76BA" w:rsidRPr="00597049" w:rsidRDefault="002A76BA" w:rsidP="00F55A44">
      <w:pPr>
        <w:spacing w:line="276" w:lineRule="auto"/>
        <w:jc w:val="both"/>
        <w:outlineLvl w:val="0"/>
        <w:rPr>
          <w:rFonts w:ascii="Times New Roman" w:hAnsi="Times New Roman" w:cs="Times New Roman"/>
          <w:b/>
          <w:bCs/>
          <w:color w:val="000000" w:themeColor="text1"/>
          <w:u w:val="single"/>
        </w:rPr>
      </w:pPr>
    </w:p>
    <w:p w:rsidR="009422B6" w:rsidRDefault="009422B6" w:rsidP="00F55A44">
      <w:pPr>
        <w:pStyle w:val="BodyText"/>
        <w:numPr>
          <w:ilvl w:val="0"/>
          <w:numId w:val="21"/>
        </w:numPr>
        <w:spacing w:after="0" w:line="276" w:lineRule="auto"/>
        <w:jc w:val="both"/>
        <w:rPr>
          <w:rFonts w:ascii="Times New Roman" w:hAnsi="Times New Roman" w:cs="Times New Roman"/>
          <w:color w:val="000000" w:themeColor="text1"/>
        </w:rPr>
      </w:pPr>
      <w:r w:rsidRPr="00597049">
        <w:rPr>
          <w:rFonts w:ascii="Times New Roman" w:hAnsi="Times New Roman" w:cs="Times New Roman"/>
          <w:color w:val="000000" w:themeColor="text1"/>
        </w:rPr>
        <w:t xml:space="preserve">Involved in development of </w:t>
      </w:r>
      <w:r w:rsidRPr="00597049">
        <w:rPr>
          <w:rFonts w:ascii="Times New Roman" w:hAnsi="Times New Roman" w:cs="Times New Roman"/>
          <w:b/>
          <w:bCs/>
          <w:color w:val="000000" w:themeColor="text1"/>
        </w:rPr>
        <w:t>Staffing</w:t>
      </w:r>
      <w:r w:rsidRPr="00597049">
        <w:rPr>
          <w:rFonts w:ascii="Times New Roman" w:hAnsi="Times New Roman" w:cs="Times New Roman"/>
          <w:color w:val="000000" w:themeColor="text1"/>
        </w:rPr>
        <w:t xml:space="preserve"> sub-modules like Staffing Override, Interview Override, and Resume Upload.</w:t>
      </w:r>
    </w:p>
    <w:p w:rsidR="0001517D" w:rsidRPr="0001517D" w:rsidRDefault="0001517D" w:rsidP="00F55A44">
      <w:pPr>
        <w:pStyle w:val="BodyText"/>
        <w:numPr>
          <w:ilvl w:val="0"/>
          <w:numId w:val="21"/>
        </w:numPr>
        <w:spacing w:after="0" w:line="276" w:lineRule="auto"/>
        <w:jc w:val="both"/>
        <w:rPr>
          <w:rFonts w:ascii="Times New Roman" w:hAnsi="Times New Roman" w:cs="Times New Roman"/>
          <w:color w:val="000000" w:themeColor="text1"/>
        </w:rPr>
      </w:pPr>
      <w:r w:rsidRPr="0001517D">
        <w:rPr>
          <w:rFonts w:ascii="Times New Roman" w:hAnsi="Times New Roman" w:cs="Times New Roman"/>
          <w:color w:val="333333"/>
          <w:shd w:val="clear" w:color="auto" w:fill="FFFFFF"/>
        </w:rPr>
        <w:t>Developed multithreaded C++ code using QT framework thread and synchronization objects </w:t>
      </w:r>
    </w:p>
    <w:p w:rsidR="009422B6" w:rsidRPr="00597049" w:rsidRDefault="009422B6" w:rsidP="00F55A44">
      <w:pPr>
        <w:pStyle w:val="BodyText"/>
        <w:numPr>
          <w:ilvl w:val="0"/>
          <w:numId w:val="21"/>
        </w:numPr>
        <w:spacing w:after="0" w:line="276" w:lineRule="auto"/>
        <w:jc w:val="both"/>
        <w:rPr>
          <w:rFonts w:ascii="Times New Roman" w:hAnsi="Times New Roman" w:cs="Times New Roman"/>
          <w:color w:val="000000" w:themeColor="text1"/>
        </w:rPr>
      </w:pPr>
      <w:r w:rsidRPr="00597049">
        <w:rPr>
          <w:rFonts w:ascii="Times New Roman" w:hAnsi="Times New Roman" w:cs="Times New Roman"/>
          <w:color w:val="000000" w:themeColor="text1"/>
        </w:rPr>
        <w:t xml:space="preserve">Interacted with the </w:t>
      </w:r>
      <w:r w:rsidRPr="00597049">
        <w:rPr>
          <w:rFonts w:ascii="Times New Roman" w:hAnsi="Times New Roman" w:cs="Times New Roman"/>
          <w:b/>
          <w:bCs/>
          <w:color w:val="000000" w:themeColor="text1"/>
        </w:rPr>
        <w:t>User Group</w:t>
      </w:r>
      <w:r w:rsidRPr="00597049">
        <w:rPr>
          <w:rFonts w:ascii="Times New Roman" w:hAnsi="Times New Roman" w:cs="Times New Roman"/>
          <w:color w:val="000000" w:themeColor="text1"/>
        </w:rPr>
        <w:t xml:space="preserve"> to gather requirements.</w:t>
      </w:r>
    </w:p>
    <w:p w:rsidR="009422B6" w:rsidRPr="00597049" w:rsidRDefault="009422B6" w:rsidP="00F55A44">
      <w:pPr>
        <w:pStyle w:val="BodyText"/>
        <w:numPr>
          <w:ilvl w:val="0"/>
          <w:numId w:val="21"/>
        </w:numPr>
        <w:spacing w:after="0" w:line="276" w:lineRule="auto"/>
        <w:jc w:val="both"/>
        <w:rPr>
          <w:rFonts w:ascii="Times New Roman" w:hAnsi="Times New Roman" w:cs="Times New Roman"/>
          <w:color w:val="000000" w:themeColor="text1"/>
        </w:rPr>
      </w:pPr>
      <w:r w:rsidRPr="00597049">
        <w:rPr>
          <w:rFonts w:ascii="Times New Roman" w:hAnsi="Times New Roman" w:cs="Times New Roman"/>
          <w:color w:val="000000" w:themeColor="text1"/>
        </w:rPr>
        <w:t xml:space="preserve">Designed the sub-modules based on the </w:t>
      </w:r>
      <w:r w:rsidRPr="00597049">
        <w:rPr>
          <w:rFonts w:ascii="Times New Roman" w:hAnsi="Times New Roman" w:cs="Times New Roman"/>
          <w:b/>
          <w:bCs/>
          <w:color w:val="000000" w:themeColor="text1"/>
        </w:rPr>
        <w:t>initial specifications</w:t>
      </w:r>
      <w:r w:rsidRPr="00597049">
        <w:rPr>
          <w:rFonts w:ascii="Times New Roman" w:hAnsi="Times New Roman" w:cs="Times New Roman"/>
          <w:color w:val="000000" w:themeColor="text1"/>
        </w:rPr>
        <w:t xml:space="preserve"> defined by the user group.</w:t>
      </w:r>
    </w:p>
    <w:p w:rsidR="009422B6" w:rsidRPr="00597049" w:rsidRDefault="009422B6" w:rsidP="00F55A44">
      <w:pPr>
        <w:pStyle w:val="BodyText"/>
        <w:numPr>
          <w:ilvl w:val="0"/>
          <w:numId w:val="21"/>
        </w:numPr>
        <w:spacing w:after="0" w:line="276" w:lineRule="auto"/>
        <w:jc w:val="both"/>
        <w:rPr>
          <w:rFonts w:ascii="Times New Roman" w:hAnsi="Times New Roman" w:cs="Times New Roman"/>
          <w:color w:val="000000" w:themeColor="text1"/>
        </w:rPr>
      </w:pPr>
      <w:r w:rsidRPr="00597049">
        <w:rPr>
          <w:rFonts w:ascii="Times New Roman" w:hAnsi="Times New Roman" w:cs="Times New Roman"/>
          <w:color w:val="000000" w:themeColor="text1"/>
        </w:rPr>
        <w:t xml:space="preserve">Performed Analysis and development of </w:t>
      </w:r>
      <w:r w:rsidRPr="00597049">
        <w:rPr>
          <w:rFonts w:ascii="Times New Roman" w:hAnsi="Times New Roman" w:cs="Times New Roman"/>
          <w:b/>
          <w:bCs/>
          <w:color w:val="000000" w:themeColor="text1"/>
        </w:rPr>
        <w:t>Stateless Session Bean</w:t>
      </w:r>
      <w:r w:rsidRPr="00597049">
        <w:rPr>
          <w:rFonts w:ascii="Times New Roman" w:hAnsi="Times New Roman" w:cs="Times New Roman"/>
          <w:color w:val="000000" w:themeColor="text1"/>
        </w:rPr>
        <w:t xml:space="preserve">, </w:t>
      </w:r>
      <w:r w:rsidRPr="00597049">
        <w:rPr>
          <w:rFonts w:ascii="Times New Roman" w:hAnsi="Times New Roman" w:cs="Times New Roman"/>
          <w:b/>
          <w:bCs/>
          <w:color w:val="000000" w:themeColor="text1"/>
        </w:rPr>
        <w:t>Data Access object</w:t>
      </w:r>
      <w:r w:rsidRPr="00597049">
        <w:rPr>
          <w:rFonts w:ascii="Times New Roman" w:hAnsi="Times New Roman" w:cs="Times New Roman"/>
          <w:color w:val="000000" w:themeColor="text1"/>
        </w:rPr>
        <w:t xml:space="preserve"> and Application Component for Screening and Short-listing module.</w:t>
      </w:r>
    </w:p>
    <w:p w:rsidR="009422B6" w:rsidRPr="00597049" w:rsidRDefault="009422B6" w:rsidP="00F55A44">
      <w:pPr>
        <w:pStyle w:val="BodyText"/>
        <w:numPr>
          <w:ilvl w:val="0"/>
          <w:numId w:val="21"/>
        </w:numPr>
        <w:spacing w:after="0" w:line="276" w:lineRule="auto"/>
        <w:jc w:val="both"/>
        <w:rPr>
          <w:rFonts w:ascii="Times New Roman" w:hAnsi="Times New Roman" w:cs="Times New Roman"/>
          <w:color w:val="000000" w:themeColor="text1"/>
        </w:rPr>
      </w:pPr>
      <w:r w:rsidRPr="00597049">
        <w:rPr>
          <w:rFonts w:ascii="Times New Roman" w:hAnsi="Times New Roman" w:cs="Times New Roman"/>
          <w:color w:val="000000" w:themeColor="text1"/>
        </w:rPr>
        <w:t xml:space="preserve">Involved in developing in all the tiers of </w:t>
      </w:r>
      <w:r w:rsidRPr="00597049">
        <w:rPr>
          <w:rFonts w:ascii="Times New Roman" w:hAnsi="Times New Roman" w:cs="Times New Roman"/>
          <w:b/>
          <w:bCs/>
          <w:color w:val="000000" w:themeColor="text1"/>
        </w:rPr>
        <w:t>J2EE</w:t>
      </w:r>
      <w:r w:rsidRPr="00597049">
        <w:rPr>
          <w:rFonts w:ascii="Times New Roman" w:hAnsi="Times New Roman" w:cs="Times New Roman"/>
          <w:color w:val="000000" w:themeColor="text1"/>
        </w:rPr>
        <w:t xml:space="preserve"> application. </w:t>
      </w:r>
    </w:p>
    <w:p w:rsidR="009422B6" w:rsidRPr="00597049" w:rsidRDefault="009422B6" w:rsidP="00F55A44">
      <w:pPr>
        <w:pStyle w:val="BodyText"/>
        <w:numPr>
          <w:ilvl w:val="0"/>
          <w:numId w:val="21"/>
        </w:numPr>
        <w:spacing w:after="0" w:line="276" w:lineRule="auto"/>
        <w:jc w:val="both"/>
        <w:rPr>
          <w:rFonts w:ascii="Times New Roman" w:hAnsi="Times New Roman" w:cs="Times New Roman"/>
          <w:color w:val="000000" w:themeColor="text1"/>
        </w:rPr>
      </w:pPr>
      <w:r w:rsidRPr="00597049">
        <w:rPr>
          <w:rFonts w:ascii="Times New Roman" w:hAnsi="Times New Roman" w:cs="Times New Roman"/>
          <w:color w:val="000000" w:themeColor="text1"/>
        </w:rPr>
        <w:t xml:space="preserve">Involved in </w:t>
      </w:r>
      <w:r w:rsidRPr="00597049">
        <w:rPr>
          <w:rFonts w:ascii="Times New Roman" w:hAnsi="Times New Roman" w:cs="Times New Roman"/>
          <w:b/>
          <w:bCs/>
          <w:color w:val="000000" w:themeColor="text1"/>
        </w:rPr>
        <w:t>debugging, testing and integration</w:t>
      </w:r>
      <w:r w:rsidRPr="00597049">
        <w:rPr>
          <w:rFonts w:ascii="Times New Roman" w:hAnsi="Times New Roman" w:cs="Times New Roman"/>
          <w:color w:val="000000" w:themeColor="text1"/>
        </w:rPr>
        <w:t xml:space="preserve"> of the system</w:t>
      </w:r>
    </w:p>
    <w:p w:rsidR="009422B6" w:rsidRPr="00597049" w:rsidRDefault="009422B6" w:rsidP="00F55A44">
      <w:pPr>
        <w:pStyle w:val="ListParagraph"/>
        <w:numPr>
          <w:ilvl w:val="0"/>
          <w:numId w:val="21"/>
        </w:numPr>
        <w:spacing w:after="160"/>
        <w:jc w:val="both"/>
        <w:rPr>
          <w:rFonts w:ascii="Times New Roman" w:hAnsi="Times New Roman"/>
          <w:color w:val="000000" w:themeColor="text1"/>
          <w:sz w:val="24"/>
          <w:szCs w:val="24"/>
        </w:rPr>
      </w:pPr>
      <w:r w:rsidRPr="00597049">
        <w:rPr>
          <w:rFonts w:ascii="Times New Roman" w:hAnsi="Times New Roman"/>
          <w:color w:val="000000" w:themeColor="text1"/>
          <w:sz w:val="24"/>
          <w:szCs w:val="24"/>
          <w:shd w:val="clear" w:color="auto" w:fill="FFFFFF"/>
        </w:rPr>
        <w:t xml:space="preserve">Involved in designing of class and dataflow diagrams using </w:t>
      </w:r>
      <w:r w:rsidRPr="00597049">
        <w:rPr>
          <w:rFonts w:ascii="Times New Roman" w:hAnsi="Times New Roman"/>
          <w:b/>
          <w:color w:val="000000" w:themeColor="text1"/>
          <w:sz w:val="24"/>
          <w:szCs w:val="24"/>
          <w:shd w:val="clear" w:color="auto" w:fill="FFFFFF"/>
        </w:rPr>
        <w:t>UML</w:t>
      </w:r>
      <w:r w:rsidRPr="00597049">
        <w:rPr>
          <w:rFonts w:ascii="Times New Roman" w:hAnsi="Times New Roman"/>
          <w:color w:val="000000" w:themeColor="text1"/>
          <w:sz w:val="24"/>
          <w:szCs w:val="24"/>
          <w:shd w:val="clear" w:color="auto" w:fill="FFFFFF"/>
        </w:rPr>
        <w:t xml:space="preserve"> Rational Rose. </w:t>
      </w:r>
    </w:p>
    <w:p w:rsidR="009422B6" w:rsidRPr="0001517D" w:rsidRDefault="009422B6" w:rsidP="00F55A44">
      <w:pPr>
        <w:pStyle w:val="ListParagraph"/>
        <w:numPr>
          <w:ilvl w:val="0"/>
          <w:numId w:val="21"/>
        </w:numPr>
        <w:spacing w:after="160"/>
        <w:jc w:val="both"/>
        <w:rPr>
          <w:rFonts w:ascii="Times New Roman" w:hAnsi="Times New Roman"/>
          <w:color w:val="000000" w:themeColor="text1"/>
          <w:sz w:val="24"/>
          <w:szCs w:val="24"/>
        </w:rPr>
      </w:pPr>
      <w:r w:rsidRPr="00597049">
        <w:rPr>
          <w:rFonts w:ascii="Times New Roman" w:hAnsi="Times New Roman"/>
          <w:color w:val="000000" w:themeColor="text1"/>
          <w:sz w:val="24"/>
          <w:szCs w:val="24"/>
          <w:shd w:val="clear" w:color="auto" w:fill="FFFFFF"/>
        </w:rPr>
        <w:t xml:space="preserve">Used </w:t>
      </w:r>
      <w:r w:rsidRPr="00597049">
        <w:rPr>
          <w:rFonts w:ascii="Times New Roman" w:hAnsi="Times New Roman"/>
          <w:b/>
          <w:color w:val="000000" w:themeColor="text1"/>
          <w:sz w:val="24"/>
          <w:szCs w:val="24"/>
          <w:shd w:val="clear" w:color="auto" w:fill="FFFFFF"/>
        </w:rPr>
        <w:t>JDBC</w:t>
      </w:r>
      <w:r w:rsidRPr="00597049">
        <w:rPr>
          <w:rFonts w:ascii="Times New Roman" w:hAnsi="Times New Roman"/>
          <w:color w:val="000000" w:themeColor="text1"/>
          <w:sz w:val="24"/>
          <w:szCs w:val="24"/>
          <w:shd w:val="clear" w:color="auto" w:fill="FFFFFF"/>
        </w:rPr>
        <w:t xml:space="preserve"> to establish connectivity to the database for performing the database operations. </w:t>
      </w:r>
    </w:p>
    <w:p w:rsidR="0001517D" w:rsidRPr="0001517D" w:rsidRDefault="0001517D" w:rsidP="00F55A44">
      <w:pPr>
        <w:pStyle w:val="ListParagraph"/>
        <w:numPr>
          <w:ilvl w:val="0"/>
          <w:numId w:val="21"/>
        </w:numPr>
        <w:spacing w:after="160"/>
        <w:jc w:val="both"/>
        <w:rPr>
          <w:rFonts w:ascii="Times New Roman" w:hAnsi="Times New Roman"/>
          <w:color w:val="000000" w:themeColor="text1"/>
          <w:sz w:val="24"/>
          <w:szCs w:val="24"/>
        </w:rPr>
      </w:pPr>
      <w:r>
        <w:rPr>
          <w:rFonts w:ascii="Arial" w:hAnsi="Arial" w:cs="Arial"/>
          <w:color w:val="333333"/>
          <w:sz w:val="16"/>
          <w:szCs w:val="16"/>
          <w:shd w:val="clear" w:color="auto" w:fill="FFFFFF"/>
        </w:rPr>
        <w:t xml:space="preserve"> </w:t>
      </w:r>
      <w:r w:rsidRPr="0001517D">
        <w:rPr>
          <w:rFonts w:ascii="Times New Roman" w:hAnsi="Times New Roman"/>
          <w:color w:val="333333"/>
          <w:sz w:val="24"/>
          <w:szCs w:val="24"/>
          <w:shd w:val="clear" w:color="auto" w:fill="FFFFFF"/>
        </w:rPr>
        <w:t>Porting working C++ application from Windows to Linux using QT framework and resolving porting issues </w:t>
      </w:r>
    </w:p>
    <w:p w:rsidR="009422B6" w:rsidRPr="00597049" w:rsidRDefault="009422B6" w:rsidP="00F55A44">
      <w:pPr>
        <w:pStyle w:val="ListParagraph"/>
        <w:numPr>
          <w:ilvl w:val="0"/>
          <w:numId w:val="21"/>
        </w:numPr>
        <w:spacing w:after="160"/>
        <w:jc w:val="both"/>
        <w:rPr>
          <w:rFonts w:ascii="Times New Roman" w:hAnsi="Times New Roman"/>
          <w:color w:val="000000" w:themeColor="text1"/>
          <w:sz w:val="24"/>
          <w:szCs w:val="24"/>
        </w:rPr>
      </w:pPr>
      <w:r w:rsidRPr="00597049">
        <w:rPr>
          <w:rFonts w:ascii="Times New Roman" w:hAnsi="Times New Roman"/>
          <w:color w:val="000000" w:themeColor="text1"/>
          <w:sz w:val="24"/>
          <w:szCs w:val="24"/>
          <w:shd w:val="clear" w:color="auto" w:fill="FFFFFF"/>
        </w:rPr>
        <w:t xml:space="preserve">Developed </w:t>
      </w:r>
      <w:r w:rsidRPr="00597049">
        <w:rPr>
          <w:rFonts w:ascii="Times New Roman" w:hAnsi="Times New Roman"/>
          <w:b/>
          <w:color w:val="000000" w:themeColor="text1"/>
          <w:sz w:val="24"/>
          <w:szCs w:val="24"/>
          <w:shd w:val="clear" w:color="auto" w:fill="FFFFFF"/>
        </w:rPr>
        <w:t>UI</w:t>
      </w:r>
      <w:r w:rsidRPr="00597049">
        <w:rPr>
          <w:rFonts w:ascii="Times New Roman" w:hAnsi="Times New Roman"/>
          <w:color w:val="000000" w:themeColor="text1"/>
          <w:sz w:val="24"/>
          <w:szCs w:val="24"/>
          <w:shd w:val="clear" w:color="auto" w:fill="FFFFFF"/>
        </w:rPr>
        <w:t xml:space="preserve"> screens using Swing components like </w:t>
      </w:r>
      <w:r w:rsidRPr="00597049">
        <w:rPr>
          <w:rFonts w:ascii="Times New Roman" w:hAnsi="Times New Roman"/>
          <w:b/>
          <w:color w:val="000000" w:themeColor="text1"/>
          <w:sz w:val="24"/>
          <w:szCs w:val="24"/>
          <w:shd w:val="clear" w:color="auto" w:fill="FFFFFF"/>
        </w:rPr>
        <w:t>JLabel, JTable, JScrollPane, JButtons, JText</w:t>
      </w:r>
      <w:r w:rsidRPr="00597049">
        <w:rPr>
          <w:rFonts w:ascii="Times New Roman" w:hAnsi="Times New Roman"/>
          <w:color w:val="000000" w:themeColor="text1"/>
          <w:sz w:val="24"/>
          <w:szCs w:val="24"/>
          <w:shd w:val="clear" w:color="auto" w:fill="FFFFFF"/>
        </w:rPr>
        <w:t xml:space="preserve"> Fields </w:t>
      </w:r>
    </w:p>
    <w:p w:rsidR="009422B6" w:rsidRPr="00597049" w:rsidRDefault="009422B6" w:rsidP="00F55A44">
      <w:pPr>
        <w:pStyle w:val="ListParagraph"/>
        <w:numPr>
          <w:ilvl w:val="0"/>
          <w:numId w:val="21"/>
        </w:numPr>
        <w:spacing w:after="160"/>
        <w:jc w:val="both"/>
        <w:rPr>
          <w:rFonts w:ascii="Times New Roman" w:hAnsi="Times New Roman"/>
          <w:color w:val="000000" w:themeColor="text1"/>
          <w:sz w:val="24"/>
          <w:szCs w:val="24"/>
        </w:rPr>
      </w:pPr>
      <w:r w:rsidRPr="00597049">
        <w:rPr>
          <w:rFonts w:ascii="Times New Roman" w:hAnsi="Times New Roman"/>
          <w:color w:val="000000" w:themeColor="text1"/>
          <w:sz w:val="24"/>
          <w:szCs w:val="24"/>
        </w:rPr>
        <w:t xml:space="preserve">Performed Unit Testing on the application using </w:t>
      </w:r>
      <w:r w:rsidRPr="00597049">
        <w:rPr>
          <w:rFonts w:ascii="Times New Roman" w:hAnsi="Times New Roman"/>
          <w:b/>
          <w:color w:val="000000" w:themeColor="text1"/>
          <w:sz w:val="24"/>
          <w:szCs w:val="24"/>
        </w:rPr>
        <w:t>Junit</w:t>
      </w:r>
      <w:r w:rsidRPr="00597049">
        <w:rPr>
          <w:rFonts w:ascii="Times New Roman" w:hAnsi="Times New Roman"/>
          <w:color w:val="000000" w:themeColor="text1"/>
          <w:sz w:val="24"/>
          <w:szCs w:val="24"/>
        </w:rPr>
        <w:t>.</w:t>
      </w:r>
    </w:p>
    <w:p w:rsidR="009422B6" w:rsidRPr="00597049" w:rsidRDefault="009422B6" w:rsidP="00F55A44">
      <w:pPr>
        <w:pStyle w:val="ListParagraph"/>
        <w:numPr>
          <w:ilvl w:val="0"/>
          <w:numId w:val="21"/>
        </w:numPr>
        <w:spacing w:after="160"/>
        <w:jc w:val="both"/>
        <w:rPr>
          <w:rFonts w:ascii="Times New Roman" w:hAnsi="Times New Roman"/>
          <w:color w:val="000000" w:themeColor="text1"/>
          <w:sz w:val="24"/>
          <w:szCs w:val="24"/>
        </w:rPr>
      </w:pPr>
      <w:r w:rsidRPr="00597049">
        <w:rPr>
          <w:rFonts w:ascii="Times New Roman" w:hAnsi="Times New Roman"/>
          <w:color w:val="000000" w:themeColor="text1"/>
          <w:sz w:val="24"/>
          <w:szCs w:val="24"/>
          <w:shd w:val="clear" w:color="auto" w:fill="FFFFFF"/>
        </w:rPr>
        <w:t xml:space="preserve">Created and modified Stored Procedures, Functions and Triggers Complex SQL Commands for the application using </w:t>
      </w:r>
      <w:r w:rsidRPr="00597049">
        <w:rPr>
          <w:rFonts w:ascii="Times New Roman" w:hAnsi="Times New Roman"/>
          <w:b/>
          <w:color w:val="000000" w:themeColor="text1"/>
          <w:sz w:val="24"/>
          <w:szCs w:val="24"/>
          <w:shd w:val="clear" w:color="auto" w:fill="FFFFFF"/>
        </w:rPr>
        <w:t>PL/SQL</w:t>
      </w:r>
      <w:r w:rsidRPr="00597049">
        <w:rPr>
          <w:rFonts w:ascii="Times New Roman" w:hAnsi="Times New Roman"/>
          <w:color w:val="000000" w:themeColor="text1"/>
          <w:sz w:val="24"/>
          <w:szCs w:val="24"/>
          <w:shd w:val="clear" w:color="auto" w:fill="FFFFFF"/>
        </w:rPr>
        <w:t>.</w:t>
      </w:r>
    </w:p>
    <w:p w:rsidR="009422B6" w:rsidRPr="00597049" w:rsidRDefault="009422B6" w:rsidP="00F55A44">
      <w:pPr>
        <w:pStyle w:val="ListParagraph"/>
        <w:numPr>
          <w:ilvl w:val="0"/>
          <w:numId w:val="21"/>
        </w:numPr>
        <w:spacing w:after="160"/>
        <w:jc w:val="both"/>
        <w:rPr>
          <w:rFonts w:ascii="Times New Roman" w:hAnsi="Times New Roman"/>
          <w:color w:val="000000" w:themeColor="text1"/>
          <w:sz w:val="24"/>
          <w:szCs w:val="24"/>
        </w:rPr>
      </w:pPr>
      <w:r w:rsidRPr="00597049">
        <w:rPr>
          <w:rFonts w:ascii="Times New Roman" w:hAnsi="Times New Roman"/>
          <w:color w:val="000000" w:themeColor="text1"/>
          <w:sz w:val="24"/>
          <w:szCs w:val="24"/>
          <w:shd w:val="clear" w:color="auto" w:fill="FFFFFF"/>
        </w:rPr>
        <w:t>Performed Unit Testing on the applications that are developed</w:t>
      </w:r>
    </w:p>
    <w:p w:rsidR="009422B6" w:rsidRPr="00597049" w:rsidRDefault="009422B6" w:rsidP="00F55A44">
      <w:pPr>
        <w:spacing w:line="276" w:lineRule="auto"/>
        <w:jc w:val="both"/>
        <w:rPr>
          <w:rFonts w:ascii="Times New Roman" w:hAnsi="Times New Roman" w:cs="Times New Roman"/>
          <w:color w:val="000000" w:themeColor="text1"/>
          <w:shd w:val="clear" w:color="auto" w:fill="FFFFFF"/>
        </w:rPr>
      </w:pPr>
      <w:r w:rsidRPr="00597049">
        <w:rPr>
          <w:rFonts w:ascii="Times New Roman" w:hAnsi="Times New Roman" w:cs="Times New Roman"/>
          <w:b/>
          <w:bCs/>
          <w:color w:val="000000" w:themeColor="text1"/>
        </w:rPr>
        <w:lastRenderedPageBreak/>
        <w:t xml:space="preserve">Environment Used: </w:t>
      </w:r>
      <w:r w:rsidR="0001517D">
        <w:rPr>
          <w:rFonts w:ascii="Times New Roman" w:hAnsi="Times New Roman" w:cs="Times New Roman"/>
          <w:b/>
          <w:bCs/>
          <w:color w:val="000000" w:themeColor="text1"/>
        </w:rPr>
        <w:t>C++,</w:t>
      </w:r>
      <w:r w:rsidRPr="00597049">
        <w:rPr>
          <w:rFonts w:ascii="Times New Roman" w:hAnsi="Times New Roman" w:cs="Times New Roman"/>
          <w:b/>
          <w:bCs/>
          <w:color w:val="000000" w:themeColor="text1"/>
        </w:rPr>
        <w:t>Java, Servlets, J2EE, JDBC, EJB, JSP, Java Swing,</w:t>
      </w:r>
      <w:r w:rsidRPr="00597049">
        <w:rPr>
          <w:rFonts w:ascii="Times New Roman" w:hAnsi="Times New Roman" w:cs="Times New Roman"/>
          <w:b/>
          <w:color w:val="000000" w:themeColor="text1"/>
          <w:shd w:val="clear" w:color="auto" w:fill="FFFFFF"/>
        </w:rPr>
        <w:t>Rational Rose 2000,</w:t>
      </w:r>
      <w:r w:rsidRPr="00597049">
        <w:rPr>
          <w:rFonts w:ascii="Times New Roman" w:hAnsi="Times New Roman" w:cs="Times New Roman"/>
          <w:b/>
          <w:bCs/>
          <w:color w:val="000000" w:themeColor="text1"/>
        </w:rPr>
        <w:t xml:space="preserve"> HTML, XML, Oracle 9i, JBoss, </w:t>
      </w:r>
      <w:r w:rsidRPr="00597049">
        <w:rPr>
          <w:rFonts w:ascii="Times New Roman" w:hAnsi="Times New Roman" w:cs="Times New Roman"/>
          <w:b/>
          <w:color w:val="000000" w:themeColor="text1"/>
          <w:shd w:val="clear" w:color="auto" w:fill="FFFFFF"/>
        </w:rPr>
        <w:t>PL/SQL</w:t>
      </w:r>
      <w:r w:rsidRPr="00597049">
        <w:rPr>
          <w:rFonts w:ascii="Times New Roman" w:hAnsi="Times New Roman" w:cs="Times New Roman"/>
          <w:color w:val="000000" w:themeColor="text1"/>
          <w:shd w:val="clear" w:color="auto" w:fill="FFFFFF"/>
        </w:rPr>
        <w:t xml:space="preserve">. </w:t>
      </w:r>
    </w:p>
    <w:p w:rsidR="006B7D4B" w:rsidRPr="00597049" w:rsidRDefault="006B7D4B" w:rsidP="00F55A44">
      <w:pPr>
        <w:spacing w:line="276" w:lineRule="auto"/>
        <w:jc w:val="both"/>
        <w:rPr>
          <w:rFonts w:ascii="Times New Roman" w:hAnsi="Times New Roman" w:cs="Times New Roman"/>
          <w:color w:val="000000" w:themeColor="text1"/>
          <w:shd w:val="clear" w:color="auto" w:fill="FFFFFF"/>
        </w:rPr>
      </w:pPr>
    </w:p>
    <w:p w:rsidR="006B7D4B" w:rsidRPr="00597049" w:rsidRDefault="006B7D4B" w:rsidP="00F55A44">
      <w:pPr>
        <w:pStyle w:val="ListParagraph"/>
        <w:ind w:hanging="720"/>
        <w:jc w:val="both"/>
        <w:rPr>
          <w:rFonts w:ascii="Times New Roman" w:hAnsi="Times New Roman"/>
          <w:b/>
          <w:color w:val="000000" w:themeColor="text1"/>
          <w:sz w:val="24"/>
          <w:szCs w:val="24"/>
          <w:u w:val="single"/>
        </w:rPr>
      </w:pPr>
      <w:r w:rsidRPr="00597049">
        <w:rPr>
          <w:rFonts w:ascii="Times New Roman" w:hAnsi="Times New Roman"/>
          <w:b/>
          <w:color w:val="000000" w:themeColor="text1"/>
          <w:sz w:val="24"/>
          <w:szCs w:val="24"/>
          <w:u w:val="single"/>
        </w:rPr>
        <w:t>EDUCATION:</w:t>
      </w:r>
    </w:p>
    <w:p w:rsidR="006B7D4B" w:rsidRPr="00597049" w:rsidRDefault="006B7D4B" w:rsidP="00F55A44">
      <w:pPr>
        <w:pStyle w:val="ListParagraph"/>
        <w:ind w:hanging="720"/>
        <w:jc w:val="both"/>
        <w:rPr>
          <w:rFonts w:ascii="Times New Roman" w:hAnsi="Times New Roman"/>
          <w:b/>
          <w:color w:val="000000" w:themeColor="text1"/>
          <w:sz w:val="24"/>
          <w:szCs w:val="24"/>
          <w:u w:val="single"/>
        </w:rPr>
      </w:pPr>
    </w:p>
    <w:p w:rsidR="00B35D21" w:rsidRPr="00597049" w:rsidRDefault="006B7D4B" w:rsidP="006D1077">
      <w:pPr>
        <w:pStyle w:val="ListParagraph"/>
        <w:numPr>
          <w:ilvl w:val="0"/>
          <w:numId w:val="25"/>
        </w:numPr>
        <w:jc w:val="both"/>
        <w:rPr>
          <w:rFonts w:ascii="Times New Roman" w:hAnsi="Times New Roman"/>
          <w:color w:val="000000" w:themeColor="text1"/>
          <w:sz w:val="24"/>
          <w:szCs w:val="24"/>
        </w:rPr>
      </w:pPr>
      <w:r w:rsidRPr="00597049">
        <w:rPr>
          <w:rFonts w:ascii="Times New Roman" w:hAnsi="Times New Roman"/>
          <w:color w:val="000000" w:themeColor="text1"/>
          <w:sz w:val="24"/>
          <w:szCs w:val="24"/>
        </w:rPr>
        <w:t>Bachelors in Computer Science from JNTU Hyderabad, India.</w:t>
      </w:r>
    </w:p>
    <w:sectPr w:rsidR="00B35D21" w:rsidRPr="00597049" w:rsidSect="00941E4F">
      <w:headerReference w:type="default" r:id="rId7"/>
      <w:pgSz w:w="11906" w:h="16838" w:code="9"/>
      <w:pgMar w:top="1008" w:right="1440" w:bottom="1008" w:left="1440" w:header="720" w:footer="720" w:gutter="0"/>
      <w:pgBorders w:offsetFrom="page">
        <w:top w:val="double" w:sz="4" w:space="25" w:color="auto"/>
        <w:left w:val="double" w:sz="4" w:space="25" w:color="auto"/>
        <w:bottom w:val="double" w:sz="4" w:space="25" w:color="auto"/>
        <w:right w:val="double" w:sz="4" w:space="25"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C90" w:rsidRDefault="00412C90" w:rsidP="00211B51">
      <w:r>
        <w:separator/>
      </w:r>
    </w:p>
  </w:endnote>
  <w:endnote w:type="continuationSeparator" w:id="1">
    <w:p w:rsidR="00412C90" w:rsidRDefault="00412C90" w:rsidP="00211B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JQAOO Y+ PNC Sans">
    <w:altName w:val="PNC San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C90" w:rsidRDefault="00412C90" w:rsidP="00211B51">
      <w:r>
        <w:separator/>
      </w:r>
    </w:p>
  </w:footnote>
  <w:footnote w:type="continuationSeparator" w:id="1">
    <w:p w:rsidR="00412C90" w:rsidRDefault="00412C90" w:rsidP="00211B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276" w:rsidRDefault="00A27276">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904FD0A"/>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color w:val="000000"/>
      </w:r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cs="Wingdings 2"/>
        <w:sz w:val="20"/>
        <w:szCs w:val="20"/>
        <w:lang w:val="es-ES"/>
      </w:rPr>
    </w:lvl>
  </w:abstractNum>
  <w:abstractNum w:abstractNumId="3">
    <w:nsid w:val="00000003"/>
    <w:multiLevelType w:val="singleLevel"/>
    <w:tmpl w:val="00000003"/>
    <w:name w:val="WW8Num3"/>
    <w:lvl w:ilvl="0">
      <w:start w:val="1"/>
      <w:numFmt w:val="bullet"/>
      <w:lvlText w:val=""/>
      <w:lvlJc w:val="left"/>
      <w:pPr>
        <w:tabs>
          <w:tab w:val="num" w:pos="0"/>
        </w:tabs>
        <w:ind w:left="1004" w:hanging="360"/>
      </w:pPr>
      <w:rPr>
        <w:rFonts w:ascii="Symbol" w:hAnsi="Symbol" w:cs="Symbol"/>
        <w:color w:val="000000"/>
        <w:sz w:val="20"/>
        <w:szCs w:val="20"/>
        <w:lang w:val="es-ES"/>
      </w:rPr>
    </w:lvl>
  </w:abstractNum>
  <w:abstractNum w:abstractNumId="4">
    <w:nsid w:val="00000008"/>
    <w:multiLevelType w:val="singleLevel"/>
    <w:tmpl w:val="00000008"/>
    <w:name w:val="WW8Num8"/>
    <w:lvl w:ilvl="0">
      <w:start w:val="1"/>
      <w:numFmt w:val="bullet"/>
      <w:lvlText w:val=""/>
      <w:lvlJc w:val="left"/>
      <w:pPr>
        <w:tabs>
          <w:tab w:val="num" w:pos="0"/>
        </w:tabs>
        <w:ind w:left="720" w:hanging="360"/>
      </w:pPr>
      <w:rPr>
        <w:rFonts w:ascii="Symbol" w:hAnsi="Symbol" w:cs="Wingdings"/>
      </w:rPr>
    </w:lvl>
  </w:abstractNum>
  <w:abstractNum w:abstractNumId="5">
    <w:nsid w:val="02DE1F85"/>
    <w:multiLevelType w:val="hybridMultilevel"/>
    <w:tmpl w:val="CDE2F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05B75EF9"/>
    <w:multiLevelType w:val="hybridMultilevel"/>
    <w:tmpl w:val="54581322"/>
    <w:lvl w:ilvl="0" w:tplc="856035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406959"/>
    <w:multiLevelType w:val="hybridMultilevel"/>
    <w:tmpl w:val="7B5C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BB2D10"/>
    <w:multiLevelType w:val="hybridMultilevel"/>
    <w:tmpl w:val="E1F2B8B8"/>
    <w:lvl w:ilvl="0" w:tplc="00000004">
      <w:start w:val="1"/>
      <w:numFmt w:val="bullet"/>
      <w:lvlText w:val=""/>
      <w:lvlJc w:val="left"/>
      <w:pPr>
        <w:ind w:left="720" w:hanging="360"/>
      </w:pPr>
      <w:rPr>
        <w:rFonts w:ascii="Symbol" w:hAnsi="Symbol" w:cs="Wingdings"/>
        <w:color w:val="000000"/>
        <w:szCs w:val="22"/>
        <w:lang w:val="es-E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0233ED"/>
    <w:multiLevelType w:val="hybridMultilevel"/>
    <w:tmpl w:val="74F43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E0509E1"/>
    <w:multiLevelType w:val="hybridMultilevel"/>
    <w:tmpl w:val="6D302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A016CF"/>
    <w:multiLevelType w:val="hybridMultilevel"/>
    <w:tmpl w:val="6F547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1D67495"/>
    <w:multiLevelType w:val="hybridMultilevel"/>
    <w:tmpl w:val="EE62B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57449B6"/>
    <w:multiLevelType w:val="hybridMultilevel"/>
    <w:tmpl w:val="318666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5CC5D51"/>
    <w:multiLevelType w:val="hybridMultilevel"/>
    <w:tmpl w:val="5CBE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B02865"/>
    <w:multiLevelType w:val="multilevel"/>
    <w:tmpl w:val="B82E4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1C64691F"/>
    <w:multiLevelType w:val="multilevel"/>
    <w:tmpl w:val="1C64691F"/>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1E794F8D"/>
    <w:multiLevelType w:val="hybridMultilevel"/>
    <w:tmpl w:val="54362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00357D3"/>
    <w:multiLevelType w:val="hybridMultilevel"/>
    <w:tmpl w:val="352C63CC"/>
    <w:lvl w:ilvl="0" w:tplc="F46C953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814B05"/>
    <w:multiLevelType w:val="hybridMultilevel"/>
    <w:tmpl w:val="AAAADF90"/>
    <w:lvl w:ilvl="0" w:tplc="00000002">
      <w:start w:val="1"/>
      <w:numFmt w:val="bullet"/>
      <w:lvlText w:val=""/>
      <w:lvlJc w:val="left"/>
      <w:pPr>
        <w:ind w:left="720" w:hanging="360"/>
      </w:pPr>
      <w:rPr>
        <w:rFonts w:ascii="Wingdings" w:hAnsi="Wingdings" w:cs="Wingding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2F4D4B93"/>
    <w:multiLevelType w:val="hybridMultilevel"/>
    <w:tmpl w:val="335808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6231401"/>
    <w:multiLevelType w:val="hybridMultilevel"/>
    <w:tmpl w:val="534E6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84608D6"/>
    <w:multiLevelType w:val="hybridMultilevel"/>
    <w:tmpl w:val="562068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65722"/>
    <w:multiLevelType w:val="hybridMultilevel"/>
    <w:tmpl w:val="2A9E42A2"/>
    <w:lvl w:ilvl="0" w:tplc="00000006">
      <w:start w:val="1"/>
      <w:numFmt w:val="bullet"/>
      <w:lvlText w:val=""/>
      <w:lvlJc w:val="left"/>
      <w:pPr>
        <w:ind w:left="720" w:hanging="360"/>
      </w:pPr>
      <w:rPr>
        <w:rFonts w:ascii="Symbol" w:hAnsi="Symbol" w:cs="Wingdings"/>
        <w:color w:val="000000"/>
        <w:spacing w:val="20"/>
        <w:sz w:val="20"/>
        <w:szCs w:val="20"/>
        <w:shd w:val="clear" w:color="auto" w:fill="C0C0C0"/>
        <w:lang w:val="es-E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90599E"/>
    <w:multiLevelType w:val="hybridMultilevel"/>
    <w:tmpl w:val="34C49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C6C078C"/>
    <w:multiLevelType w:val="hybridMultilevel"/>
    <w:tmpl w:val="D292EC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4D964263"/>
    <w:multiLevelType w:val="hybridMultilevel"/>
    <w:tmpl w:val="34C4CB88"/>
    <w:lvl w:ilvl="0" w:tplc="B824BEF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E55DD6"/>
    <w:multiLevelType w:val="hybridMultilevel"/>
    <w:tmpl w:val="576AE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E150659"/>
    <w:multiLevelType w:val="hybridMultilevel"/>
    <w:tmpl w:val="58040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175360"/>
    <w:multiLevelType w:val="hybridMultilevel"/>
    <w:tmpl w:val="BE7C48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30E52A4"/>
    <w:multiLevelType w:val="hybridMultilevel"/>
    <w:tmpl w:val="6B0AF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89C7BF2"/>
    <w:multiLevelType w:val="hybridMultilevel"/>
    <w:tmpl w:val="93C0A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8E544E8"/>
    <w:multiLevelType w:val="hybridMultilevel"/>
    <w:tmpl w:val="62ACE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C336D6"/>
    <w:multiLevelType w:val="hybridMultilevel"/>
    <w:tmpl w:val="D1D6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1653E7"/>
    <w:multiLevelType w:val="hybridMultilevel"/>
    <w:tmpl w:val="03EC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9"/>
  </w:num>
  <w:num w:numId="4">
    <w:abstractNumId w:val="28"/>
  </w:num>
  <w:num w:numId="5">
    <w:abstractNumId w:val="16"/>
  </w:num>
  <w:num w:numId="6">
    <w:abstractNumId w:val="13"/>
  </w:num>
  <w:num w:numId="7">
    <w:abstractNumId w:val="21"/>
  </w:num>
  <w:num w:numId="8">
    <w:abstractNumId w:val="31"/>
  </w:num>
  <w:num w:numId="9">
    <w:abstractNumId w:val="26"/>
  </w:num>
  <w:num w:numId="10">
    <w:abstractNumId w:val="15"/>
  </w:num>
  <w:num w:numId="11">
    <w:abstractNumId w:val="8"/>
  </w:num>
  <w:num w:numId="12">
    <w:abstractNumId w:val="32"/>
  </w:num>
  <w:num w:numId="13">
    <w:abstractNumId w:val="5"/>
  </w:num>
  <w:num w:numId="14">
    <w:abstractNumId w:val="2"/>
  </w:num>
  <w:num w:numId="15">
    <w:abstractNumId w:val="3"/>
  </w:num>
  <w:num w:numId="16">
    <w:abstractNumId w:val="4"/>
  </w:num>
  <w:num w:numId="17">
    <w:abstractNumId w:val="22"/>
  </w:num>
  <w:num w:numId="18">
    <w:abstractNumId w:val="23"/>
  </w:num>
  <w:num w:numId="19">
    <w:abstractNumId w:val="10"/>
  </w:num>
  <w:num w:numId="20">
    <w:abstractNumId w:val="19"/>
  </w:num>
  <w:num w:numId="21">
    <w:abstractNumId w:val="27"/>
  </w:num>
  <w:num w:numId="22">
    <w:abstractNumId w:val="20"/>
  </w:num>
  <w:num w:numId="23">
    <w:abstractNumId w:val="11"/>
  </w:num>
  <w:num w:numId="24">
    <w:abstractNumId w:val="25"/>
  </w:num>
  <w:num w:numId="25">
    <w:abstractNumId w:val="17"/>
  </w:num>
  <w:num w:numId="26">
    <w:abstractNumId w:val="7"/>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29"/>
  </w:num>
  <w:num w:numId="29">
    <w:abstractNumId w:val="30"/>
  </w:num>
  <w:num w:numId="30">
    <w:abstractNumId w:val="33"/>
  </w:num>
  <w:num w:numId="31">
    <w:abstractNumId w:val="18"/>
  </w:num>
  <w:num w:numId="32">
    <w:abstractNumId w:val="6"/>
  </w:num>
  <w:num w:numId="33">
    <w:abstractNumId w:val="24"/>
  </w:num>
  <w:num w:numId="34">
    <w:abstractNumId w:val="34"/>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7282"/>
  </w:hdrShapeDefaults>
  <w:footnotePr>
    <w:footnote w:id="0"/>
    <w:footnote w:id="1"/>
  </w:footnotePr>
  <w:endnotePr>
    <w:endnote w:id="0"/>
    <w:endnote w:id="1"/>
  </w:endnotePr>
  <w:compat/>
  <w:rsids>
    <w:rsidRoot w:val="00B8032B"/>
    <w:rsid w:val="0001517D"/>
    <w:rsid w:val="00024916"/>
    <w:rsid w:val="000258F0"/>
    <w:rsid w:val="00032124"/>
    <w:rsid w:val="00032EA5"/>
    <w:rsid w:val="000453BB"/>
    <w:rsid w:val="0004710F"/>
    <w:rsid w:val="00066C80"/>
    <w:rsid w:val="000809D7"/>
    <w:rsid w:val="00081519"/>
    <w:rsid w:val="00096F31"/>
    <w:rsid w:val="000A6EBF"/>
    <w:rsid w:val="000C44EA"/>
    <w:rsid w:val="000E5460"/>
    <w:rsid w:val="000F16B5"/>
    <w:rsid w:val="001057F5"/>
    <w:rsid w:val="00135F39"/>
    <w:rsid w:val="00141CC0"/>
    <w:rsid w:val="00142E24"/>
    <w:rsid w:val="00146213"/>
    <w:rsid w:val="00146B56"/>
    <w:rsid w:val="00150BEE"/>
    <w:rsid w:val="00155079"/>
    <w:rsid w:val="00186C3D"/>
    <w:rsid w:val="001926A1"/>
    <w:rsid w:val="001A4BB1"/>
    <w:rsid w:val="001A55F9"/>
    <w:rsid w:val="001B2CE8"/>
    <w:rsid w:val="001B47C2"/>
    <w:rsid w:val="001B7EDB"/>
    <w:rsid w:val="001C5FC8"/>
    <w:rsid w:val="001C6339"/>
    <w:rsid w:val="001D3180"/>
    <w:rsid w:val="0020412B"/>
    <w:rsid w:val="00211B51"/>
    <w:rsid w:val="00217131"/>
    <w:rsid w:val="0022165C"/>
    <w:rsid w:val="00226AF3"/>
    <w:rsid w:val="00246510"/>
    <w:rsid w:val="00246DFA"/>
    <w:rsid w:val="002523B8"/>
    <w:rsid w:val="002606DC"/>
    <w:rsid w:val="0026223D"/>
    <w:rsid w:val="002657FE"/>
    <w:rsid w:val="0026772F"/>
    <w:rsid w:val="0027155D"/>
    <w:rsid w:val="00275ED2"/>
    <w:rsid w:val="0027717C"/>
    <w:rsid w:val="00282EC4"/>
    <w:rsid w:val="00283625"/>
    <w:rsid w:val="00290314"/>
    <w:rsid w:val="002921A7"/>
    <w:rsid w:val="002953DA"/>
    <w:rsid w:val="002966AF"/>
    <w:rsid w:val="002A76BA"/>
    <w:rsid w:val="002B1744"/>
    <w:rsid w:val="002B3CF7"/>
    <w:rsid w:val="002B41F5"/>
    <w:rsid w:val="002C13B6"/>
    <w:rsid w:val="002D0657"/>
    <w:rsid w:val="002F0323"/>
    <w:rsid w:val="0030283A"/>
    <w:rsid w:val="0031055E"/>
    <w:rsid w:val="00314A7A"/>
    <w:rsid w:val="00321C56"/>
    <w:rsid w:val="003226A5"/>
    <w:rsid w:val="00326994"/>
    <w:rsid w:val="00327AFD"/>
    <w:rsid w:val="0033607F"/>
    <w:rsid w:val="0034381E"/>
    <w:rsid w:val="00347D5C"/>
    <w:rsid w:val="00363208"/>
    <w:rsid w:val="00365B5C"/>
    <w:rsid w:val="00365C5F"/>
    <w:rsid w:val="003801B6"/>
    <w:rsid w:val="00395CFF"/>
    <w:rsid w:val="003A49C1"/>
    <w:rsid w:val="003A7A64"/>
    <w:rsid w:val="003B1310"/>
    <w:rsid w:val="003B184B"/>
    <w:rsid w:val="003B45EC"/>
    <w:rsid w:val="003B5090"/>
    <w:rsid w:val="003B593F"/>
    <w:rsid w:val="003C551F"/>
    <w:rsid w:val="003D229F"/>
    <w:rsid w:val="003E47CD"/>
    <w:rsid w:val="003E6DE0"/>
    <w:rsid w:val="003F152F"/>
    <w:rsid w:val="003F3FD5"/>
    <w:rsid w:val="003F691D"/>
    <w:rsid w:val="00403F82"/>
    <w:rsid w:val="0040602A"/>
    <w:rsid w:val="00412C90"/>
    <w:rsid w:val="004136B2"/>
    <w:rsid w:val="0041604B"/>
    <w:rsid w:val="004177A7"/>
    <w:rsid w:val="00434FC7"/>
    <w:rsid w:val="0044419C"/>
    <w:rsid w:val="00445133"/>
    <w:rsid w:val="00466E8F"/>
    <w:rsid w:val="004703C8"/>
    <w:rsid w:val="00493BD8"/>
    <w:rsid w:val="0049590B"/>
    <w:rsid w:val="004C0A31"/>
    <w:rsid w:val="004E1385"/>
    <w:rsid w:val="00500541"/>
    <w:rsid w:val="00505CC7"/>
    <w:rsid w:val="00514B2C"/>
    <w:rsid w:val="005231AB"/>
    <w:rsid w:val="0052725D"/>
    <w:rsid w:val="005318C6"/>
    <w:rsid w:val="00532C7F"/>
    <w:rsid w:val="0053501C"/>
    <w:rsid w:val="0054588A"/>
    <w:rsid w:val="00555F91"/>
    <w:rsid w:val="00560694"/>
    <w:rsid w:val="005861F9"/>
    <w:rsid w:val="00595433"/>
    <w:rsid w:val="00597049"/>
    <w:rsid w:val="005A4E24"/>
    <w:rsid w:val="005A671B"/>
    <w:rsid w:val="005C06E8"/>
    <w:rsid w:val="005D33A6"/>
    <w:rsid w:val="005D3EE7"/>
    <w:rsid w:val="005F395B"/>
    <w:rsid w:val="005F67AB"/>
    <w:rsid w:val="00623D07"/>
    <w:rsid w:val="00641333"/>
    <w:rsid w:val="00655E3A"/>
    <w:rsid w:val="00667143"/>
    <w:rsid w:val="00680B66"/>
    <w:rsid w:val="0068173C"/>
    <w:rsid w:val="006A1B7E"/>
    <w:rsid w:val="006B7D4B"/>
    <w:rsid w:val="006C5919"/>
    <w:rsid w:val="006D1077"/>
    <w:rsid w:val="006E50EB"/>
    <w:rsid w:val="006E6162"/>
    <w:rsid w:val="006F3290"/>
    <w:rsid w:val="00702F2D"/>
    <w:rsid w:val="00716240"/>
    <w:rsid w:val="00720825"/>
    <w:rsid w:val="007219B2"/>
    <w:rsid w:val="00726BE1"/>
    <w:rsid w:val="00741105"/>
    <w:rsid w:val="00763299"/>
    <w:rsid w:val="00774981"/>
    <w:rsid w:val="00781C62"/>
    <w:rsid w:val="00786BBD"/>
    <w:rsid w:val="00794FDC"/>
    <w:rsid w:val="007B135C"/>
    <w:rsid w:val="007B7F69"/>
    <w:rsid w:val="007D0F4B"/>
    <w:rsid w:val="007E5297"/>
    <w:rsid w:val="007F01A3"/>
    <w:rsid w:val="007F604D"/>
    <w:rsid w:val="008020FE"/>
    <w:rsid w:val="00804225"/>
    <w:rsid w:val="008067F4"/>
    <w:rsid w:val="00807906"/>
    <w:rsid w:val="008236F3"/>
    <w:rsid w:val="008303A5"/>
    <w:rsid w:val="008322F9"/>
    <w:rsid w:val="00834364"/>
    <w:rsid w:val="00836938"/>
    <w:rsid w:val="00844156"/>
    <w:rsid w:val="00846E72"/>
    <w:rsid w:val="00850EF5"/>
    <w:rsid w:val="00852177"/>
    <w:rsid w:val="008614AB"/>
    <w:rsid w:val="0086335D"/>
    <w:rsid w:val="00863C40"/>
    <w:rsid w:val="00865054"/>
    <w:rsid w:val="008A1C1A"/>
    <w:rsid w:val="008A28DA"/>
    <w:rsid w:val="008A2E01"/>
    <w:rsid w:val="008A35A9"/>
    <w:rsid w:val="008B77E8"/>
    <w:rsid w:val="008C6B19"/>
    <w:rsid w:val="008E3CE4"/>
    <w:rsid w:val="008E4FAB"/>
    <w:rsid w:val="00901182"/>
    <w:rsid w:val="00911E3E"/>
    <w:rsid w:val="00912F97"/>
    <w:rsid w:val="00921E1B"/>
    <w:rsid w:val="0092707B"/>
    <w:rsid w:val="00930AC0"/>
    <w:rsid w:val="00937B4C"/>
    <w:rsid w:val="00941E4F"/>
    <w:rsid w:val="009422B6"/>
    <w:rsid w:val="00947B00"/>
    <w:rsid w:val="00947C27"/>
    <w:rsid w:val="00953CB1"/>
    <w:rsid w:val="00955A3B"/>
    <w:rsid w:val="009567BA"/>
    <w:rsid w:val="009575A1"/>
    <w:rsid w:val="00975D5D"/>
    <w:rsid w:val="009960D7"/>
    <w:rsid w:val="00997220"/>
    <w:rsid w:val="009A09C1"/>
    <w:rsid w:val="009A6AEA"/>
    <w:rsid w:val="009C23C6"/>
    <w:rsid w:val="009E384B"/>
    <w:rsid w:val="009E6BFF"/>
    <w:rsid w:val="00A06AEC"/>
    <w:rsid w:val="00A10DBD"/>
    <w:rsid w:val="00A171DC"/>
    <w:rsid w:val="00A20BC9"/>
    <w:rsid w:val="00A263E7"/>
    <w:rsid w:val="00A27276"/>
    <w:rsid w:val="00A33D6F"/>
    <w:rsid w:val="00A42A00"/>
    <w:rsid w:val="00A45F3F"/>
    <w:rsid w:val="00A64158"/>
    <w:rsid w:val="00A82FCD"/>
    <w:rsid w:val="00A83A48"/>
    <w:rsid w:val="00A86A84"/>
    <w:rsid w:val="00A92339"/>
    <w:rsid w:val="00A975B0"/>
    <w:rsid w:val="00AA2A40"/>
    <w:rsid w:val="00AB11B8"/>
    <w:rsid w:val="00AB5C35"/>
    <w:rsid w:val="00AD046B"/>
    <w:rsid w:val="00B258F0"/>
    <w:rsid w:val="00B27173"/>
    <w:rsid w:val="00B3098F"/>
    <w:rsid w:val="00B34FE8"/>
    <w:rsid w:val="00B35D21"/>
    <w:rsid w:val="00B43CC5"/>
    <w:rsid w:val="00B470DC"/>
    <w:rsid w:val="00B54359"/>
    <w:rsid w:val="00B62239"/>
    <w:rsid w:val="00B75DBA"/>
    <w:rsid w:val="00B7763C"/>
    <w:rsid w:val="00B77B4A"/>
    <w:rsid w:val="00B8032B"/>
    <w:rsid w:val="00B8119D"/>
    <w:rsid w:val="00BA6F31"/>
    <w:rsid w:val="00BC3BD1"/>
    <w:rsid w:val="00BD4115"/>
    <w:rsid w:val="00BF3D91"/>
    <w:rsid w:val="00BF4640"/>
    <w:rsid w:val="00BF6B63"/>
    <w:rsid w:val="00BF7106"/>
    <w:rsid w:val="00C00130"/>
    <w:rsid w:val="00C0629D"/>
    <w:rsid w:val="00C07CFD"/>
    <w:rsid w:val="00C121F6"/>
    <w:rsid w:val="00C138FA"/>
    <w:rsid w:val="00C2412F"/>
    <w:rsid w:val="00C276D2"/>
    <w:rsid w:val="00C37731"/>
    <w:rsid w:val="00C51D48"/>
    <w:rsid w:val="00C55275"/>
    <w:rsid w:val="00C63F95"/>
    <w:rsid w:val="00C65C24"/>
    <w:rsid w:val="00C6737F"/>
    <w:rsid w:val="00C74667"/>
    <w:rsid w:val="00C90C14"/>
    <w:rsid w:val="00C92037"/>
    <w:rsid w:val="00CB2401"/>
    <w:rsid w:val="00CC1278"/>
    <w:rsid w:val="00CC52DB"/>
    <w:rsid w:val="00CD2E5E"/>
    <w:rsid w:val="00CD647F"/>
    <w:rsid w:val="00CD6F21"/>
    <w:rsid w:val="00CE137A"/>
    <w:rsid w:val="00CF6328"/>
    <w:rsid w:val="00D233C8"/>
    <w:rsid w:val="00D31A84"/>
    <w:rsid w:val="00D36451"/>
    <w:rsid w:val="00D40680"/>
    <w:rsid w:val="00D534C7"/>
    <w:rsid w:val="00D56154"/>
    <w:rsid w:val="00D62665"/>
    <w:rsid w:val="00D627E9"/>
    <w:rsid w:val="00D83B59"/>
    <w:rsid w:val="00D8434C"/>
    <w:rsid w:val="00DA0813"/>
    <w:rsid w:val="00DA44C2"/>
    <w:rsid w:val="00DA73F0"/>
    <w:rsid w:val="00DD0CEB"/>
    <w:rsid w:val="00DD3FB0"/>
    <w:rsid w:val="00DF7708"/>
    <w:rsid w:val="00E17EDC"/>
    <w:rsid w:val="00E2504F"/>
    <w:rsid w:val="00E331A1"/>
    <w:rsid w:val="00E351D4"/>
    <w:rsid w:val="00E45140"/>
    <w:rsid w:val="00E45E7C"/>
    <w:rsid w:val="00E51C0C"/>
    <w:rsid w:val="00E73889"/>
    <w:rsid w:val="00E752EE"/>
    <w:rsid w:val="00E801B4"/>
    <w:rsid w:val="00E82949"/>
    <w:rsid w:val="00E86C75"/>
    <w:rsid w:val="00E94C64"/>
    <w:rsid w:val="00EB7E56"/>
    <w:rsid w:val="00EC2E1F"/>
    <w:rsid w:val="00EC3075"/>
    <w:rsid w:val="00EC344F"/>
    <w:rsid w:val="00F13578"/>
    <w:rsid w:val="00F13666"/>
    <w:rsid w:val="00F22642"/>
    <w:rsid w:val="00F24C6C"/>
    <w:rsid w:val="00F4782C"/>
    <w:rsid w:val="00F5529C"/>
    <w:rsid w:val="00F55A44"/>
    <w:rsid w:val="00F61C31"/>
    <w:rsid w:val="00F63D2B"/>
    <w:rsid w:val="00F65EE8"/>
    <w:rsid w:val="00F6763F"/>
    <w:rsid w:val="00F77569"/>
    <w:rsid w:val="00F83C46"/>
    <w:rsid w:val="00F90EF1"/>
    <w:rsid w:val="00FA1DF6"/>
    <w:rsid w:val="00FC15E4"/>
    <w:rsid w:val="00FD46C7"/>
    <w:rsid w:val="00FE0681"/>
    <w:rsid w:val="00FE78A8"/>
    <w:rsid w:val="00FF21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2B"/>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8032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3">
    <w:name w:val="heading 3"/>
    <w:basedOn w:val="Normal"/>
    <w:next w:val="Normal"/>
    <w:link w:val="Heading3Char"/>
    <w:uiPriority w:val="9"/>
    <w:semiHidden/>
    <w:unhideWhenUsed/>
    <w:qFormat/>
    <w:rsid w:val="00D31A8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32B"/>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link w:val="ListParagraphChar"/>
    <w:uiPriority w:val="34"/>
    <w:qFormat/>
    <w:rsid w:val="00B8032B"/>
    <w:pPr>
      <w:spacing w:after="200" w:line="276" w:lineRule="auto"/>
      <w:ind w:left="720"/>
      <w:contextualSpacing/>
    </w:pPr>
    <w:rPr>
      <w:rFonts w:ascii="Calibri" w:eastAsia="Calibri" w:hAnsi="Calibri" w:cs="Times New Roman"/>
      <w:sz w:val="22"/>
      <w:szCs w:val="22"/>
    </w:rPr>
  </w:style>
  <w:style w:type="character" w:customStyle="1" w:styleId="ListParagraphChar">
    <w:name w:val="List Paragraph Char"/>
    <w:link w:val="ListParagraph"/>
    <w:uiPriority w:val="34"/>
    <w:locked/>
    <w:rsid w:val="00B8032B"/>
    <w:rPr>
      <w:rFonts w:ascii="Calibri" w:eastAsia="Calibri" w:hAnsi="Calibri" w:cs="Times New Roman"/>
    </w:rPr>
  </w:style>
  <w:style w:type="character" w:customStyle="1" w:styleId="normalchar">
    <w:name w:val="normal__char"/>
    <w:rsid w:val="00B8032B"/>
    <w:rPr>
      <w:rFonts w:ascii="Times New Roman" w:hAnsi="Times New Roman"/>
    </w:rPr>
  </w:style>
  <w:style w:type="paragraph" w:styleId="Header">
    <w:name w:val="header"/>
    <w:basedOn w:val="Normal"/>
    <w:link w:val="HeaderChar"/>
    <w:uiPriority w:val="99"/>
    <w:unhideWhenUsed/>
    <w:rsid w:val="00B8032B"/>
    <w:pPr>
      <w:tabs>
        <w:tab w:val="center" w:pos="4320"/>
        <w:tab w:val="right" w:pos="8640"/>
      </w:tabs>
    </w:pPr>
  </w:style>
  <w:style w:type="character" w:customStyle="1" w:styleId="HeaderChar">
    <w:name w:val="Header Char"/>
    <w:basedOn w:val="DefaultParagraphFont"/>
    <w:link w:val="Header"/>
    <w:uiPriority w:val="99"/>
    <w:rsid w:val="00B8032B"/>
    <w:rPr>
      <w:rFonts w:eastAsiaTheme="minorEastAsia"/>
      <w:sz w:val="24"/>
      <w:szCs w:val="24"/>
    </w:rPr>
  </w:style>
  <w:style w:type="character" w:styleId="Strong">
    <w:name w:val="Strong"/>
    <w:basedOn w:val="DefaultParagraphFont"/>
    <w:uiPriority w:val="22"/>
    <w:qFormat/>
    <w:rsid w:val="00B8032B"/>
  </w:style>
  <w:style w:type="paragraph" w:customStyle="1" w:styleId="Normal1">
    <w:name w:val="Normal1"/>
    <w:rsid w:val="00B8032B"/>
    <w:pPr>
      <w:spacing w:after="200" w:line="252" w:lineRule="auto"/>
    </w:pPr>
    <w:rPr>
      <w:rFonts w:ascii="Calibri" w:eastAsia="Calibri" w:hAnsi="Calibri" w:cs="Calibri"/>
      <w:color w:val="000000"/>
      <w:lang w:eastAsia="zh-CN" w:bidi="en-US"/>
    </w:rPr>
  </w:style>
  <w:style w:type="paragraph" w:customStyle="1" w:styleId="Normal2">
    <w:name w:val="Normal2"/>
    <w:rsid w:val="00B8032B"/>
    <w:pPr>
      <w:spacing w:after="0" w:line="240" w:lineRule="auto"/>
    </w:pPr>
    <w:rPr>
      <w:rFonts w:ascii="Times New Roman" w:eastAsia="ヒラギノ角ゴ Pro W3" w:hAnsi="Times New Roman" w:cs="Times New Roman"/>
      <w:color w:val="000000"/>
      <w:sz w:val="24"/>
      <w:szCs w:val="20"/>
    </w:rPr>
  </w:style>
  <w:style w:type="character" w:customStyle="1" w:styleId="apple-style-span">
    <w:name w:val="apple-style-span"/>
    <w:basedOn w:val="DefaultParagraphFont"/>
    <w:rsid w:val="00B8032B"/>
  </w:style>
  <w:style w:type="paragraph" w:customStyle="1" w:styleId="NoSpacing1">
    <w:name w:val="No Spacing1"/>
    <w:uiPriority w:val="99"/>
    <w:qFormat/>
    <w:rsid w:val="00B8032B"/>
    <w:pPr>
      <w:suppressAutoHyphens/>
      <w:spacing w:after="0" w:line="240" w:lineRule="auto"/>
    </w:pPr>
    <w:rPr>
      <w:rFonts w:ascii="Calibri" w:eastAsia="Calibri" w:hAnsi="Calibri" w:cs="Calibri"/>
      <w:lang w:eastAsia="ar-SA"/>
    </w:rPr>
  </w:style>
  <w:style w:type="paragraph" w:styleId="PlainText">
    <w:name w:val="Plain Text"/>
    <w:basedOn w:val="Normal"/>
    <w:link w:val="PlainTextChar"/>
    <w:uiPriority w:val="99"/>
    <w:rsid w:val="00B8032B"/>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B8032B"/>
    <w:rPr>
      <w:rFonts w:ascii="Courier New" w:eastAsia="Times New Roman" w:hAnsi="Courier New" w:cs="Times New Roman"/>
      <w:sz w:val="20"/>
      <w:szCs w:val="20"/>
    </w:rPr>
  </w:style>
  <w:style w:type="paragraph" w:customStyle="1" w:styleId="ListParagraph1">
    <w:name w:val="List Paragraph1"/>
    <w:basedOn w:val="Normal"/>
    <w:uiPriority w:val="34"/>
    <w:qFormat/>
    <w:rsid w:val="00B8032B"/>
    <w:pPr>
      <w:spacing w:after="200" w:line="276" w:lineRule="auto"/>
      <w:ind w:left="720"/>
      <w:contextualSpacing/>
    </w:pPr>
    <w:rPr>
      <w:rFonts w:ascii="Calibri" w:eastAsia="Calibri" w:hAnsi="Calibri" w:cs="Times New Roman"/>
      <w:sz w:val="22"/>
      <w:szCs w:val="22"/>
    </w:rPr>
  </w:style>
  <w:style w:type="paragraph" w:styleId="NormalWeb">
    <w:name w:val="Normal (Web)"/>
    <w:basedOn w:val="Normal"/>
    <w:uiPriority w:val="99"/>
    <w:semiHidden/>
    <w:unhideWhenUsed/>
    <w:rsid w:val="00B8032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211B51"/>
    <w:pPr>
      <w:tabs>
        <w:tab w:val="center" w:pos="4680"/>
        <w:tab w:val="right" w:pos="9360"/>
      </w:tabs>
    </w:pPr>
  </w:style>
  <w:style w:type="character" w:customStyle="1" w:styleId="FooterChar">
    <w:name w:val="Footer Char"/>
    <w:basedOn w:val="DefaultParagraphFont"/>
    <w:link w:val="Footer"/>
    <w:uiPriority w:val="99"/>
    <w:rsid w:val="00211B51"/>
    <w:rPr>
      <w:rFonts w:eastAsiaTheme="minorEastAsia"/>
      <w:sz w:val="24"/>
      <w:szCs w:val="24"/>
    </w:rPr>
  </w:style>
  <w:style w:type="character" w:customStyle="1" w:styleId="heading00208char">
    <w:name w:val="heading_00208__char"/>
    <w:basedOn w:val="DefaultParagraphFont"/>
    <w:rsid w:val="005F67AB"/>
  </w:style>
  <w:style w:type="paragraph" w:customStyle="1" w:styleId="LO-normal">
    <w:name w:val="LO-normal"/>
    <w:basedOn w:val="Normal"/>
    <w:rsid w:val="005F67AB"/>
    <w:pPr>
      <w:spacing w:before="100" w:after="100"/>
    </w:pPr>
    <w:rPr>
      <w:rFonts w:ascii="Times New Roman" w:eastAsia="Times New Roman" w:hAnsi="Times New Roman" w:cs="Times New Roman"/>
      <w:lang w:eastAsia="ar-SA"/>
    </w:rPr>
  </w:style>
  <w:style w:type="character" w:styleId="Hyperlink">
    <w:name w:val="Hyperlink"/>
    <w:basedOn w:val="DefaultParagraphFont"/>
    <w:uiPriority w:val="99"/>
    <w:unhideWhenUsed/>
    <w:rsid w:val="00EC344F"/>
    <w:rPr>
      <w:color w:val="0563C1" w:themeColor="hyperlink"/>
      <w:u w:val="single"/>
    </w:rPr>
  </w:style>
  <w:style w:type="paragraph" w:customStyle="1" w:styleId="SubSubTitle">
    <w:name w:val="SubSubTitle"/>
    <w:basedOn w:val="Heading3"/>
    <w:next w:val="Normal"/>
    <w:rsid w:val="00D31A84"/>
    <w:pPr>
      <w:keepNext w:val="0"/>
      <w:keepLines w:val="0"/>
      <w:widowControl w:val="0"/>
      <w:suppressAutoHyphens/>
      <w:spacing w:before="240" w:after="60"/>
    </w:pPr>
    <w:rPr>
      <w:rFonts w:ascii="Book Antiqua" w:eastAsia="Times New Roman" w:hAnsi="Book Antiqua" w:cs="Book Antiqua"/>
      <w:color w:val="auto"/>
      <w:szCs w:val="20"/>
      <w:lang w:eastAsia="ar-SA"/>
    </w:rPr>
  </w:style>
  <w:style w:type="character" w:customStyle="1" w:styleId="Heading3Char">
    <w:name w:val="Heading 3 Char"/>
    <w:basedOn w:val="DefaultParagraphFont"/>
    <w:link w:val="Heading3"/>
    <w:uiPriority w:val="9"/>
    <w:semiHidden/>
    <w:rsid w:val="00D31A84"/>
    <w:rPr>
      <w:rFonts w:asciiTheme="majorHAnsi" w:eastAsiaTheme="majorEastAsia" w:hAnsiTheme="majorHAnsi" w:cstheme="majorBidi"/>
      <w:color w:val="1F4D78" w:themeColor="accent1" w:themeShade="7F"/>
      <w:sz w:val="24"/>
      <w:szCs w:val="24"/>
    </w:rPr>
  </w:style>
  <w:style w:type="character" w:styleId="HTMLTypewriter">
    <w:name w:val="HTML Typewriter"/>
    <w:rsid w:val="009567BA"/>
    <w:rPr>
      <w:rFonts w:ascii="Courier New" w:eastAsia="Courier New" w:hAnsi="Courier New" w:cs="Courier New"/>
      <w:sz w:val="20"/>
      <w:szCs w:val="20"/>
    </w:rPr>
  </w:style>
  <w:style w:type="paragraph" w:styleId="List">
    <w:name w:val="List"/>
    <w:basedOn w:val="BodyText"/>
    <w:rsid w:val="009567BA"/>
    <w:pPr>
      <w:suppressAutoHyphens/>
      <w:spacing w:after="0"/>
    </w:pPr>
    <w:rPr>
      <w:rFonts w:ascii="Times New Roman" w:eastAsia="Times New Roman" w:hAnsi="Times New Roman" w:cs="Tahoma"/>
      <w:sz w:val="22"/>
      <w:szCs w:val="20"/>
      <w:lang w:eastAsia="ar-SA"/>
    </w:rPr>
  </w:style>
  <w:style w:type="paragraph" w:styleId="BodyText">
    <w:name w:val="Body Text"/>
    <w:basedOn w:val="Normal"/>
    <w:link w:val="BodyTextChar"/>
    <w:uiPriority w:val="99"/>
    <w:semiHidden/>
    <w:unhideWhenUsed/>
    <w:rsid w:val="009567BA"/>
    <w:pPr>
      <w:spacing w:after="120"/>
    </w:pPr>
  </w:style>
  <w:style w:type="character" w:customStyle="1" w:styleId="BodyTextChar">
    <w:name w:val="Body Text Char"/>
    <w:basedOn w:val="DefaultParagraphFont"/>
    <w:link w:val="BodyText"/>
    <w:uiPriority w:val="99"/>
    <w:semiHidden/>
    <w:rsid w:val="009567BA"/>
    <w:rPr>
      <w:rFonts w:eastAsiaTheme="minorEastAsia"/>
      <w:sz w:val="24"/>
      <w:szCs w:val="24"/>
    </w:rPr>
  </w:style>
  <w:style w:type="character" w:customStyle="1" w:styleId="apple-converted-space">
    <w:name w:val="apple-converted-space"/>
    <w:basedOn w:val="DefaultParagraphFont"/>
    <w:rsid w:val="00B35D21"/>
  </w:style>
  <w:style w:type="paragraph" w:customStyle="1" w:styleId="Normal11">
    <w:name w:val="Normal+11"/>
    <w:basedOn w:val="Normal"/>
    <w:rsid w:val="00B35D21"/>
    <w:pPr>
      <w:autoSpaceDE w:val="0"/>
      <w:autoSpaceDN w:val="0"/>
      <w:spacing w:line="276" w:lineRule="auto"/>
      <w:jc w:val="both"/>
    </w:pPr>
    <w:rPr>
      <w:rFonts w:ascii="Times New Roman" w:eastAsia="Times New Roman" w:hAnsi="Times New Roman" w:cs="Times New Roman"/>
      <w:b/>
      <w:bCs/>
      <w:sz w:val="20"/>
    </w:rPr>
  </w:style>
  <w:style w:type="paragraph" w:customStyle="1" w:styleId="CompanyName">
    <w:name w:val="Company Name"/>
    <w:basedOn w:val="Normal"/>
    <w:uiPriority w:val="99"/>
    <w:rsid w:val="003801B6"/>
    <w:pPr>
      <w:suppressAutoHyphens/>
      <w:spacing w:line="100" w:lineRule="atLeast"/>
    </w:pPr>
    <w:rPr>
      <w:rFonts w:ascii="Calibri" w:eastAsia="Calibri" w:hAnsi="Calibri" w:cs="Times New Roman"/>
      <w:b/>
      <w:bCs/>
      <w:kern w:val="1"/>
      <w:lang w:eastAsia="ar-SA"/>
    </w:rPr>
  </w:style>
  <w:style w:type="paragraph" w:customStyle="1" w:styleId="Style1">
    <w:name w:val="Style1"/>
    <w:basedOn w:val="Normal"/>
    <w:uiPriority w:val="99"/>
    <w:rsid w:val="003801B6"/>
    <w:pPr>
      <w:widowControl w:val="0"/>
      <w:pBdr>
        <w:bottom w:val="single" w:sz="8" w:space="0" w:color="000000"/>
      </w:pBdr>
      <w:suppressAutoHyphens/>
      <w:jc w:val="both"/>
    </w:pPr>
    <w:rPr>
      <w:rFonts w:ascii="Cambria" w:eastAsia="Times New Roman" w:hAnsi="Cambria" w:cs="Times New Roman"/>
      <w:sz w:val="22"/>
      <w:szCs w:val="22"/>
      <w:lang w:eastAsia="ar-SA"/>
    </w:rPr>
  </w:style>
  <w:style w:type="paragraph" w:customStyle="1" w:styleId="Default">
    <w:name w:val="Default"/>
    <w:rsid w:val="003801B6"/>
    <w:pPr>
      <w:autoSpaceDE w:val="0"/>
      <w:autoSpaceDN w:val="0"/>
      <w:adjustRightInd w:val="0"/>
      <w:spacing w:after="0" w:line="240" w:lineRule="auto"/>
    </w:pPr>
    <w:rPr>
      <w:rFonts w:ascii="JQAOO Y+ PNC Sans" w:hAnsi="JQAOO Y+ PNC Sans" w:cs="JQAOO Y+ PNC Sans"/>
      <w:color w:val="000000"/>
      <w:sz w:val="24"/>
      <w:szCs w:val="24"/>
    </w:rPr>
  </w:style>
  <w:style w:type="character" w:customStyle="1" w:styleId="hl">
    <w:name w:val="hl"/>
    <w:basedOn w:val="DefaultParagraphFont"/>
    <w:rsid w:val="009E384B"/>
  </w:style>
  <w:style w:type="table" w:styleId="TableGrid">
    <w:name w:val="Table Grid"/>
    <w:basedOn w:val="TableNormal"/>
    <w:uiPriority w:val="39"/>
    <w:rsid w:val="00A33D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F3D91"/>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2017-12-13T19:51:00Z</dcterms:created>
  <dcterms:modified xsi:type="dcterms:W3CDTF">2017-12-13T19:51:00Z</dcterms:modified>
</cp:coreProperties>
</file>