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5ADD" w:rsidRPr="004D7291" w:rsidRDefault="00E55ADD" w:rsidP="007E06A1">
      <w:pPr>
        <w:pStyle w:val="NoSpacing"/>
        <w:jc w:val="center"/>
        <w:rPr>
          <w:rFonts w:ascii="Times New Roman" w:hAnsi="Times New Roman" w:cs="Times New Roman"/>
          <w:b/>
        </w:rPr>
      </w:pPr>
      <w:r w:rsidRPr="004D7291">
        <w:rPr>
          <w:rFonts w:ascii="Times New Roman" w:hAnsi="Times New Roman" w:cs="Times New Roman"/>
          <w:b/>
        </w:rPr>
        <w:t>Shivam</w:t>
      </w:r>
      <w:r w:rsidR="004D7291">
        <w:rPr>
          <w:rFonts w:ascii="Times New Roman" w:hAnsi="Times New Roman" w:cs="Times New Roman"/>
          <w:b/>
        </w:rPr>
        <w:t xml:space="preserve"> </w:t>
      </w:r>
      <w:r w:rsidRPr="004D7291">
        <w:rPr>
          <w:rFonts w:ascii="Times New Roman" w:hAnsi="Times New Roman" w:cs="Times New Roman"/>
          <w:b/>
        </w:rPr>
        <w:t>Prakash</w:t>
      </w:r>
    </w:p>
    <w:p w:rsidR="004D7291" w:rsidRPr="004D7291" w:rsidRDefault="007E06A1" w:rsidP="004D7291">
      <w:pPr>
        <w:pStyle w:val="NoSpacing"/>
        <w:jc w:val="center"/>
        <w:rPr>
          <w:rFonts w:ascii="Times New Roman" w:hAnsi="Times New Roman" w:cs="Times New Roman"/>
        </w:rPr>
      </w:pPr>
      <w:hyperlink r:id="rId8" w:history="1">
        <w:r w:rsidRPr="004D7291">
          <w:rPr>
            <w:rStyle w:val="Hyperlink"/>
            <w:rFonts w:ascii="Times New Roman" w:hAnsi="Times New Roman" w:cs="Times New Roman"/>
            <w:color w:val="auto"/>
          </w:rPr>
          <w:t>shivamprakash1408@gmail.com</w:t>
        </w:r>
      </w:hyperlink>
    </w:p>
    <w:p w:rsidR="007E06A1" w:rsidRPr="004D7291" w:rsidRDefault="007E06A1" w:rsidP="007E06A1">
      <w:pPr>
        <w:pStyle w:val="NoSpacing"/>
        <w:jc w:val="center"/>
        <w:rPr>
          <w:rFonts w:ascii="Times New Roman" w:hAnsi="Times New Roman" w:cs="Times New Roman"/>
        </w:rPr>
      </w:pPr>
      <w:r w:rsidRPr="004D7291">
        <w:rPr>
          <w:rFonts w:ascii="Times New Roman" w:hAnsi="Times New Roman" w:cs="Times New Roman"/>
        </w:rPr>
        <w:t>832-432-7014</w:t>
      </w:r>
    </w:p>
    <w:p w:rsidR="00312D3F" w:rsidRPr="004D7291" w:rsidRDefault="00312D3F" w:rsidP="00655882">
      <w:pPr>
        <w:pStyle w:val="Heading2"/>
        <w:spacing w:line="276" w:lineRule="auto"/>
        <w:jc w:val="both"/>
        <w:rPr>
          <w:rFonts w:ascii="Times New Roman" w:hAnsi="Times New Roman" w:cs="Times New Roman"/>
          <w:color w:val="auto"/>
          <w:sz w:val="22"/>
          <w:szCs w:val="22"/>
          <w:u w:val="single"/>
        </w:rPr>
      </w:pPr>
      <w:r w:rsidRPr="004D7291">
        <w:rPr>
          <w:rFonts w:ascii="Times New Roman" w:hAnsi="Times New Roman" w:cs="Times New Roman"/>
          <w:color w:val="auto"/>
          <w:sz w:val="22"/>
          <w:szCs w:val="22"/>
          <w:u w:val="single"/>
        </w:rPr>
        <w:t>Professional Summary</w:t>
      </w:r>
    </w:p>
    <w:p w:rsidR="00547302" w:rsidRPr="004D7291" w:rsidRDefault="00547302" w:rsidP="00655882">
      <w:pPr>
        <w:pStyle w:val="NormalWeb"/>
        <w:numPr>
          <w:ilvl w:val="0"/>
          <w:numId w:val="28"/>
        </w:numPr>
        <w:spacing w:line="276" w:lineRule="auto"/>
        <w:jc w:val="both"/>
        <w:rPr>
          <w:bCs/>
          <w:sz w:val="22"/>
          <w:szCs w:val="22"/>
        </w:rPr>
      </w:pPr>
      <w:r w:rsidRPr="004D7291">
        <w:rPr>
          <w:b/>
          <w:bCs/>
          <w:sz w:val="22"/>
          <w:szCs w:val="22"/>
        </w:rPr>
        <w:t xml:space="preserve">Over </w:t>
      </w:r>
      <w:r w:rsidR="00E42B14" w:rsidRPr="004D7291">
        <w:rPr>
          <w:b/>
          <w:bCs/>
          <w:sz w:val="22"/>
          <w:szCs w:val="22"/>
        </w:rPr>
        <w:t>8</w:t>
      </w:r>
      <w:r w:rsidRPr="004D7291">
        <w:rPr>
          <w:b/>
          <w:bCs/>
          <w:sz w:val="22"/>
          <w:szCs w:val="22"/>
        </w:rPr>
        <w:t xml:space="preserve"> years</w:t>
      </w:r>
      <w:r w:rsidRPr="004D7291">
        <w:rPr>
          <w:bCs/>
          <w:sz w:val="22"/>
          <w:szCs w:val="22"/>
        </w:rPr>
        <w:t xml:space="preserve"> of professional experience as </w:t>
      </w:r>
      <w:r w:rsidRPr="004D7291">
        <w:rPr>
          <w:b/>
          <w:bCs/>
          <w:sz w:val="22"/>
          <w:szCs w:val="22"/>
        </w:rPr>
        <w:t>Business Analyst</w:t>
      </w:r>
      <w:r w:rsidRPr="004D7291">
        <w:rPr>
          <w:bCs/>
          <w:sz w:val="22"/>
          <w:szCs w:val="22"/>
        </w:rPr>
        <w:t xml:space="preserve"> with expertise in </w:t>
      </w:r>
      <w:r w:rsidRPr="004D7291">
        <w:rPr>
          <w:b/>
          <w:bCs/>
          <w:sz w:val="22"/>
          <w:szCs w:val="22"/>
        </w:rPr>
        <w:t>Software Development Life Cycle (SDLC)</w:t>
      </w:r>
      <w:r w:rsidRPr="004D7291">
        <w:rPr>
          <w:bCs/>
          <w:sz w:val="22"/>
          <w:szCs w:val="22"/>
        </w:rPr>
        <w:t xml:space="preserve"> and Business Process Reengineering in Health Care Sector with prime focus on claims adjudication, provider, eligibility and prior authorization for </w:t>
      </w:r>
      <w:r w:rsidRPr="004D7291">
        <w:rPr>
          <w:b/>
          <w:bCs/>
          <w:sz w:val="22"/>
          <w:szCs w:val="22"/>
        </w:rPr>
        <w:t>Medicaid</w:t>
      </w:r>
      <w:r w:rsidRPr="004D7291">
        <w:rPr>
          <w:bCs/>
          <w:sz w:val="22"/>
          <w:szCs w:val="22"/>
        </w:rPr>
        <w:t xml:space="preserve"> and </w:t>
      </w:r>
      <w:r w:rsidRPr="004D7291">
        <w:rPr>
          <w:b/>
          <w:bCs/>
          <w:sz w:val="22"/>
          <w:szCs w:val="22"/>
        </w:rPr>
        <w:t>Medicare</w:t>
      </w:r>
      <w:r w:rsidRPr="004D7291">
        <w:rPr>
          <w:bCs/>
          <w:sz w:val="22"/>
          <w:szCs w:val="22"/>
        </w:rPr>
        <w:t xml:space="preserve"> programs.</w:t>
      </w:r>
    </w:p>
    <w:p w:rsidR="00547302" w:rsidRPr="004D7291" w:rsidRDefault="00547302" w:rsidP="00655882">
      <w:pPr>
        <w:pStyle w:val="NormalWeb"/>
        <w:numPr>
          <w:ilvl w:val="0"/>
          <w:numId w:val="28"/>
        </w:numPr>
        <w:spacing w:line="276" w:lineRule="auto"/>
        <w:jc w:val="both"/>
        <w:rPr>
          <w:bCs/>
          <w:sz w:val="22"/>
          <w:szCs w:val="22"/>
        </w:rPr>
      </w:pPr>
      <w:r w:rsidRPr="004D7291">
        <w:rPr>
          <w:bCs/>
          <w:sz w:val="22"/>
          <w:szCs w:val="22"/>
        </w:rPr>
        <w:t xml:space="preserve">Extensive experience in the development, implementation and integration strategies towards a </w:t>
      </w:r>
      <w:r w:rsidRPr="004D7291">
        <w:rPr>
          <w:b/>
          <w:bCs/>
          <w:sz w:val="22"/>
          <w:szCs w:val="22"/>
        </w:rPr>
        <w:t>team oriented environment</w:t>
      </w:r>
      <w:r w:rsidRPr="004D7291">
        <w:rPr>
          <w:bCs/>
          <w:sz w:val="22"/>
          <w:szCs w:val="22"/>
        </w:rPr>
        <w:t xml:space="preserve">, utilizing quantitative and qualitative analytical skills. With ease in </w:t>
      </w:r>
      <w:r w:rsidRPr="004D7291">
        <w:rPr>
          <w:b/>
          <w:bCs/>
          <w:sz w:val="22"/>
          <w:szCs w:val="22"/>
        </w:rPr>
        <w:t>communicating/converting</w:t>
      </w:r>
      <w:r w:rsidRPr="004D7291">
        <w:rPr>
          <w:bCs/>
          <w:sz w:val="22"/>
          <w:szCs w:val="22"/>
        </w:rPr>
        <w:t xml:space="preserve"> clients </w:t>
      </w:r>
      <w:r w:rsidRPr="004D7291">
        <w:rPr>
          <w:b/>
          <w:bCs/>
          <w:sz w:val="22"/>
          <w:szCs w:val="22"/>
        </w:rPr>
        <w:t>vague/non-technical requirements</w:t>
      </w:r>
      <w:r w:rsidRPr="004D7291">
        <w:rPr>
          <w:bCs/>
          <w:sz w:val="22"/>
          <w:szCs w:val="22"/>
        </w:rPr>
        <w:t xml:space="preserve"> into precise/concise representation to the team.</w:t>
      </w:r>
    </w:p>
    <w:p w:rsidR="00547302" w:rsidRPr="004D7291" w:rsidRDefault="00547302" w:rsidP="00655882">
      <w:pPr>
        <w:pStyle w:val="NormalWeb"/>
        <w:numPr>
          <w:ilvl w:val="0"/>
          <w:numId w:val="28"/>
        </w:numPr>
        <w:spacing w:line="276" w:lineRule="auto"/>
        <w:jc w:val="both"/>
        <w:rPr>
          <w:bCs/>
          <w:sz w:val="22"/>
          <w:szCs w:val="22"/>
        </w:rPr>
      </w:pPr>
      <w:r w:rsidRPr="004D7291">
        <w:rPr>
          <w:bCs/>
          <w:sz w:val="22"/>
          <w:szCs w:val="22"/>
        </w:rPr>
        <w:t xml:space="preserve">Experience in developing detailed functional specs through </w:t>
      </w:r>
      <w:r w:rsidRPr="004D7291">
        <w:rPr>
          <w:b/>
          <w:bCs/>
          <w:sz w:val="22"/>
          <w:szCs w:val="22"/>
        </w:rPr>
        <w:t>JADsessions</w:t>
      </w:r>
      <w:r w:rsidRPr="004D7291">
        <w:rPr>
          <w:bCs/>
          <w:sz w:val="22"/>
          <w:szCs w:val="22"/>
        </w:rPr>
        <w:t>, interviews, on site meetings with business users &amp; development team.</w:t>
      </w:r>
    </w:p>
    <w:p w:rsidR="00547302" w:rsidRPr="004D7291" w:rsidRDefault="00547302" w:rsidP="00655882">
      <w:pPr>
        <w:pStyle w:val="NormalWeb"/>
        <w:numPr>
          <w:ilvl w:val="0"/>
          <w:numId w:val="28"/>
        </w:numPr>
        <w:spacing w:line="276" w:lineRule="auto"/>
        <w:jc w:val="both"/>
        <w:rPr>
          <w:bCs/>
          <w:sz w:val="22"/>
          <w:szCs w:val="22"/>
        </w:rPr>
      </w:pPr>
      <w:r w:rsidRPr="004D7291">
        <w:rPr>
          <w:bCs/>
          <w:sz w:val="22"/>
          <w:szCs w:val="22"/>
        </w:rPr>
        <w:t xml:space="preserve">Documentation: </w:t>
      </w:r>
      <w:r w:rsidRPr="004D7291">
        <w:rPr>
          <w:b/>
          <w:bCs/>
          <w:sz w:val="22"/>
          <w:szCs w:val="22"/>
        </w:rPr>
        <w:t>BRD (Business Requirement Document</w:t>
      </w:r>
      <w:r w:rsidRPr="004D7291">
        <w:rPr>
          <w:bCs/>
          <w:sz w:val="22"/>
          <w:szCs w:val="22"/>
        </w:rPr>
        <w:t xml:space="preserve">), </w:t>
      </w:r>
      <w:r w:rsidRPr="004D7291">
        <w:rPr>
          <w:b/>
          <w:bCs/>
          <w:sz w:val="22"/>
          <w:szCs w:val="22"/>
        </w:rPr>
        <w:t>FRD (Functional Requirement Document)</w:t>
      </w:r>
      <w:r w:rsidRPr="004D7291">
        <w:rPr>
          <w:bCs/>
          <w:sz w:val="22"/>
          <w:szCs w:val="22"/>
        </w:rPr>
        <w:t xml:space="preserve"> and </w:t>
      </w:r>
      <w:r w:rsidRPr="004D7291">
        <w:rPr>
          <w:b/>
          <w:bCs/>
          <w:sz w:val="22"/>
          <w:szCs w:val="22"/>
        </w:rPr>
        <w:t>Non-functional Requirement Document</w:t>
      </w:r>
      <w:r w:rsidRPr="004D7291">
        <w:rPr>
          <w:bCs/>
          <w:sz w:val="22"/>
          <w:szCs w:val="22"/>
        </w:rPr>
        <w:t>.</w:t>
      </w:r>
    </w:p>
    <w:p w:rsidR="00547302" w:rsidRPr="004D7291" w:rsidRDefault="00547302" w:rsidP="00655882">
      <w:pPr>
        <w:pStyle w:val="NormalWeb"/>
        <w:numPr>
          <w:ilvl w:val="0"/>
          <w:numId w:val="28"/>
        </w:numPr>
        <w:spacing w:line="276" w:lineRule="auto"/>
        <w:jc w:val="both"/>
        <w:rPr>
          <w:bCs/>
          <w:sz w:val="22"/>
          <w:szCs w:val="22"/>
        </w:rPr>
      </w:pPr>
      <w:r w:rsidRPr="004D7291">
        <w:rPr>
          <w:bCs/>
          <w:sz w:val="22"/>
          <w:szCs w:val="22"/>
        </w:rPr>
        <w:t xml:space="preserve">Experience with PMO techniques such as </w:t>
      </w:r>
      <w:r w:rsidRPr="004D7291">
        <w:rPr>
          <w:b/>
          <w:bCs/>
          <w:sz w:val="22"/>
          <w:szCs w:val="22"/>
        </w:rPr>
        <w:t>Rational Unified Process</w:t>
      </w:r>
      <w:r w:rsidRPr="004D7291">
        <w:rPr>
          <w:bCs/>
          <w:sz w:val="22"/>
          <w:szCs w:val="22"/>
        </w:rPr>
        <w:t xml:space="preserve"> (RUP), </w:t>
      </w:r>
      <w:r w:rsidRPr="004D7291">
        <w:rPr>
          <w:b/>
          <w:bCs/>
          <w:sz w:val="22"/>
          <w:szCs w:val="22"/>
        </w:rPr>
        <w:t>Agile&amp; Waterfall life cycle</w:t>
      </w:r>
    </w:p>
    <w:p w:rsidR="00547302" w:rsidRPr="004D7291" w:rsidRDefault="00547302" w:rsidP="00655882">
      <w:pPr>
        <w:pStyle w:val="NormalWeb"/>
        <w:numPr>
          <w:ilvl w:val="0"/>
          <w:numId w:val="28"/>
        </w:numPr>
        <w:spacing w:line="276" w:lineRule="auto"/>
        <w:jc w:val="both"/>
        <w:rPr>
          <w:b/>
          <w:bCs/>
          <w:sz w:val="22"/>
          <w:szCs w:val="22"/>
        </w:rPr>
      </w:pPr>
      <w:r w:rsidRPr="004D7291">
        <w:rPr>
          <w:bCs/>
          <w:sz w:val="22"/>
          <w:szCs w:val="22"/>
        </w:rPr>
        <w:t xml:space="preserve">Experience in interviewing </w:t>
      </w:r>
      <w:r w:rsidRPr="004D7291">
        <w:rPr>
          <w:b/>
          <w:bCs/>
          <w:sz w:val="22"/>
          <w:szCs w:val="22"/>
        </w:rPr>
        <w:t>Business users</w:t>
      </w:r>
      <w:r w:rsidRPr="004D7291">
        <w:rPr>
          <w:bCs/>
          <w:sz w:val="22"/>
          <w:szCs w:val="22"/>
        </w:rPr>
        <w:t>&amp;</w:t>
      </w:r>
      <w:r w:rsidRPr="004D7291">
        <w:rPr>
          <w:b/>
          <w:bCs/>
          <w:sz w:val="22"/>
          <w:szCs w:val="22"/>
        </w:rPr>
        <w:t>SME</w:t>
      </w:r>
      <w:r w:rsidRPr="004D7291">
        <w:rPr>
          <w:bCs/>
          <w:sz w:val="22"/>
          <w:szCs w:val="22"/>
        </w:rPr>
        <w:t xml:space="preserve"> providing recommendations to resolve issues for various business/technical groups &amp; defining strategic solutions to business problems in a multiple project environment.</w:t>
      </w:r>
    </w:p>
    <w:p w:rsidR="00547302" w:rsidRPr="004D7291" w:rsidRDefault="00547302" w:rsidP="00655882">
      <w:pPr>
        <w:pStyle w:val="NormalWeb"/>
        <w:numPr>
          <w:ilvl w:val="0"/>
          <w:numId w:val="28"/>
        </w:numPr>
        <w:spacing w:line="276" w:lineRule="auto"/>
        <w:jc w:val="both"/>
        <w:rPr>
          <w:bCs/>
          <w:sz w:val="22"/>
          <w:szCs w:val="22"/>
        </w:rPr>
      </w:pPr>
      <w:r w:rsidRPr="004D7291">
        <w:rPr>
          <w:b/>
          <w:bCs/>
          <w:sz w:val="22"/>
          <w:szCs w:val="22"/>
        </w:rPr>
        <w:t>Test Case writing</w:t>
      </w:r>
      <w:r w:rsidRPr="004D7291">
        <w:rPr>
          <w:bCs/>
          <w:sz w:val="22"/>
          <w:szCs w:val="22"/>
        </w:rPr>
        <w:t xml:space="preserve"> (</w:t>
      </w:r>
      <w:r w:rsidRPr="004D7291">
        <w:rPr>
          <w:b/>
          <w:bCs/>
          <w:sz w:val="22"/>
          <w:szCs w:val="22"/>
        </w:rPr>
        <w:t>manual/automated test cases</w:t>
      </w:r>
      <w:r w:rsidRPr="004D7291">
        <w:rPr>
          <w:bCs/>
          <w:sz w:val="22"/>
          <w:szCs w:val="22"/>
        </w:rPr>
        <w:t xml:space="preserve">) and Conducting </w:t>
      </w:r>
      <w:r w:rsidRPr="004D7291">
        <w:rPr>
          <w:b/>
          <w:bCs/>
          <w:sz w:val="22"/>
          <w:szCs w:val="22"/>
        </w:rPr>
        <w:t>Tests (Integration testing, Regression testing)</w:t>
      </w:r>
      <w:r w:rsidRPr="004D7291">
        <w:rPr>
          <w:bCs/>
          <w:sz w:val="22"/>
          <w:szCs w:val="22"/>
        </w:rPr>
        <w:t xml:space="preserve">, </w:t>
      </w:r>
      <w:r w:rsidRPr="004D7291">
        <w:rPr>
          <w:b/>
          <w:bCs/>
          <w:sz w:val="22"/>
          <w:szCs w:val="22"/>
        </w:rPr>
        <w:t>Black Box/White Box testing</w:t>
      </w:r>
      <w:r w:rsidRPr="004D7291">
        <w:rPr>
          <w:bCs/>
          <w:sz w:val="22"/>
          <w:szCs w:val="22"/>
        </w:rPr>
        <w:t xml:space="preserve">, </w:t>
      </w:r>
      <w:r w:rsidRPr="004D7291">
        <w:rPr>
          <w:b/>
          <w:bCs/>
          <w:sz w:val="22"/>
          <w:szCs w:val="22"/>
        </w:rPr>
        <w:t>UAT (User Acceptance Testing)</w:t>
      </w:r>
      <w:r w:rsidRPr="004D7291">
        <w:rPr>
          <w:bCs/>
          <w:sz w:val="22"/>
          <w:szCs w:val="22"/>
        </w:rPr>
        <w:t>.</w:t>
      </w:r>
    </w:p>
    <w:p w:rsidR="00547302" w:rsidRPr="004D7291" w:rsidRDefault="00547302" w:rsidP="00655882">
      <w:pPr>
        <w:pStyle w:val="NormalWeb"/>
        <w:numPr>
          <w:ilvl w:val="0"/>
          <w:numId w:val="28"/>
        </w:numPr>
        <w:spacing w:line="276" w:lineRule="auto"/>
        <w:jc w:val="both"/>
        <w:rPr>
          <w:bCs/>
          <w:sz w:val="22"/>
          <w:szCs w:val="22"/>
        </w:rPr>
      </w:pPr>
      <w:r w:rsidRPr="004D7291">
        <w:rPr>
          <w:bCs/>
          <w:sz w:val="22"/>
          <w:szCs w:val="22"/>
        </w:rPr>
        <w:t>Analysis &amp; Design (</w:t>
      </w:r>
      <w:r w:rsidRPr="004D7291">
        <w:rPr>
          <w:b/>
          <w:bCs/>
          <w:sz w:val="22"/>
          <w:szCs w:val="22"/>
        </w:rPr>
        <w:t>Use Case, Sequence and Activity diagrams).</w:t>
      </w:r>
    </w:p>
    <w:p w:rsidR="00547302" w:rsidRPr="004D7291" w:rsidRDefault="00547302" w:rsidP="00655882">
      <w:pPr>
        <w:pStyle w:val="NormalWeb"/>
        <w:numPr>
          <w:ilvl w:val="0"/>
          <w:numId w:val="28"/>
        </w:numPr>
        <w:spacing w:line="276" w:lineRule="auto"/>
        <w:jc w:val="both"/>
        <w:rPr>
          <w:bCs/>
          <w:sz w:val="22"/>
          <w:szCs w:val="22"/>
        </w:rPr>
      </w:pPr>
      <w:r w:rsidRPr="004D7291">
        <w:rPr>
          <w:bCs/>
          <w:sz w:val="22"/>
          <w:szCs w:val="22"/>
        </w:rPr>
        <w:t>Writing Manuals (</w:t>
      </w:r>
      <w:r w:rsidRPr="004D7291">
        <w:rPr>
          <w:b/>
          <w:bCs/>
          <w:sz w:val="22"/>
          <w:szCs w:val="22"/>
        </w:rPr>
        <w:t>System guides</w:t>
      </w:r>
      <w:r w:rsidRPr="004D7291">
        <w:rPr>
          <w:bCs/>
          <w:sz w:val="22"/>
          <w:szCs w:val="22"/>
        </w:rPr>
        <w:t xml:space="preserve">, training material for business users and </w:t>
      </w:r>
      <w:r w:rsidRPr="004D7291">
        <w:rPr>
          <w:b/>
          <w:bCs/>
          <w:sz w:val="22"/>
          <w:szCs w:val="22"/>
        </w:rPr>
        <w:t>Deployment guides</w:t>
      </w:r>
      <w:r w:rsidRPr="004D7291">
        <w:rPr>
          <w:bCs/>
          <w:sz w:val="22"/>
          <w:szCs w:val="22"/>
        </w:rPr>
        <w:t>).</w:t>
      </w:r>
    </w:p>
    <w:p w:rsidR="00547302" w:rsidRPr="004D7291" w:rsidRDefault="00547302" w:rsidP="00655882">
      <w:pPr>
        <w:pStyle w:val="NormalWeb"/>
        <w:numPr>
          <w:ilvl w:val="0"/>
          <w:numId w:val="28"/>
        </w:numPr>
        <w:spacing w:line="276" w:lineRule="auto"/>
        <w:jc w:val="both"/>
        <w:rPr>
          <w:bCs/>
          <w:sz w:val="22"/>
          <w:szCs w:val="22"/>
        </w:rPr>
      </w:pPr>
      <w:r w:rsidRPr="004D7291">
        <w:rPr>
          <w:bCs/>
          <w:sz w:val="22"/>
          <w:szCs w:val="22"/>
        </w:rPr>
        <w:t xml:space="preserve">User training on the changes being released and conducting post production activities like getting feedback from users. In case of any issues - doing </w:t>
      </w:r>
      <w:r w:rsidRPr="004D7291">
        <w:rPr>
          <w:b/>
          <w:bCs/>
          <w:sz w:val="22"/>
          <w:szCs w:val="22"/>
        </w:rPr>
        <w:t>Root Cause Analysis</w:t>
      </w:r>
      <w:r w:rsidRPr="004D7291">
        <w:rPr>
          <w:bCs/>
          <w:sz w:val="22"/>
          <w:szCs w:val="22"/>
        </w:rPr>
        <w:t>, prioritizing tasks with business users</w:t>
      </w:r>
    </w:p>
    <w:p w:rsidR="00547302" w:rsidRPr="004D7291" w:rsidRDefault="00547302" w:rsidP="00655882">
      <w:pPr>
        <w:pStyle w:val="NormalWeb"/>
        <w:numPr>
          <w:ilvl w:val="0"/>
          <w:numId w:val="28"/>
        </w:numPr>
        <w:spacing w:line="276" w:lineRule="auto"/>
        <w:jc w:val="both"/>
        <w:rPr>
          <w:bCs/>
          <w:sz w:val="22"/>
          <w:szCs w:val="22"/>
        </w:rPr>
      </w:pPr>
      <w:r w:rsidRPr="004D7291">
        <w:rPr>
          <w:bCs/>
          <w:sz w:val="22"/>
          <w:szCs w:val="22"/>
        </w:rPr>
        <w:t xml:space="preserve">Good knowledge and extensively used </w:t>
      </w:r>
      <w:r w:rsidRPr="004D7291">
        <w:rPr>
          <w:b/>
          <w:bCs/>
          <w:sz w:val="22"/>
          <w:szCs w:val="22"/>
        </w:rPr>
        <w:t>RDBMS, Oracle, SQL, and PL/SQL</w:t>
      </w:r>
      <w:r w:rsidRPr="004D7291">
        <w:rPr>
          <w:bCs/>
          <w:sz w:val="22"/>
          <w:szCs w:val="22"/>
        </w:rPr>
        <w:t xml:space="preserve"> along with </w:t>
      </w:r>
      <w:r w:rsidRPr="004D7291">
        <w:rPr>
          <w:b/>
          <w:bCs/>
          <w:sz w:val="22"/>
          <w:szCs w:val="22"/>
        </w:rPr>
        <w:t>MS SQL administration, SQL Enterprise Manager, Data analysis and reporting.</w:t>
      </w:r>
    </w:p>
    <w:p w:rsidR="00547302" w:rsidRPr="004D7291" w:rsidRDefault="00547302" w:rsidP="00655882">
      <w:pPr>
        <w:pStyle w:val="NormalWeb"/>
        <w:numPr>
          <w:ilvl w:val="0"/>
          <w:numId w:val="28"/>
        </w:numPr>
        <w:spacing w:line="276" w:lineRule="auto"/>
        <w:jc w:val="both"/>
        <w:rPr>
          <w:bCs/>
          <w:sz w:val="22"/>
          <w:szCs w:val="22"/>
        </w:rPr>
      </w:pPr>
      <w:r w:rsidRPr="004D7291">
        <w:rPr>
          <w:bCs/>
          <w:sz w:val="22"/>
          <w:szCs w:val="22"/>
        </w:rPr>
        <w:t>Working experience in a cross-functional team environment/different geographical locations teams.</w:t>
      </w:r>
    </w:p>
    <w:p w:rsidR="00547302" w:rsidRPr="004D7291" w:rsidRDefault="00547302" w:rsidP="00655882">
      <w:pPr>
        <w:pStyle w:val="NormalWeb"/>
        <w:numPr>
          <w:ilvl w:val="0"/>
          <w:numId w:val="28"/>
        </w:numPr>
        <w:spacing w:line="276" w:lineRule="auto"/>
        <w:jc w:val="both"/>
        <w:rPr>
          <w:bCs/>
          <w:sz w:val="22"/>
          <w:szCs w:val="22"/>
        </w:rPr>
      </w:pPr>
      <w:r w:rsidRPr="004D7291">
        <w:rPr>
          <w:bCs/>
          <w:sz w:val="22"/>
          <w:szCs w:val="22"/>
        </w:rPr>
        <w:t xml:space="preserve">Experience with </w:t>
      </w:r>
      <w:r w:rsidRPr="004D7291">
        <w:rPr>
          <w:b/>
          <w:bCs/>
          <w:sz w:val="22"/>
          <w:szCs w:val="22"/>
        </w:rPr>
        <w:t>data analysis</w:t>
      </w:r>
      <w:r w:rsidRPr="004D7291">
        <w:rPr>
          <w:bCs/>
          <w:sz w:val="22"/>
          <w:szCs w:val="22"/>
        </w:rPr>
        <w:t xml:space="preserve">, </w:t>
      </w:r>
      <w:r w:rsidRPr="004D7291">
        <w:rPr>
          <w:b/>
          <w:bCs/>
          <w:sz w:val="22"/>
          <w:szCs w:val="22"/>
        </w:rPr>
        <w:t>data mapping</w:t>
      </w:r>
      <w:r w:rsidRPr="004D7291">
        <w:rPr>
          <w:bCs/>
          <w:sz w:val="22"/>
          <w:szCs w:val="22"/>
        </w:rPr>
        <w:t xml:space="preserve"> and </w:t>
      </w:r>
      <w:r w:rsidRPr="004D7291">
        <w:rPr>
          <w:b/>
          <w:bCs/>
          <w:sz w:val="22"/>
          <w:szCs w:val="22"/>
        </w:rPr>
        <w:t>dimensional modeling</w:t>
      </w:r>
      <w:r w:rsidRPr="004D7291">
        <w:rPr>
          <w:bCs/>
          <w:sz w:val="22"/>
          <w:szCs w:val="22"/>
        </w:rPr>
        <w:t xml:space="preserve"> experience in decision support systems (</w:t>
      </w:r>
      <w:r w:rsidRPr="004D7291">
        <w:rPr>
          <w:b/>
          <w:bCs/>
          <w:sz w:val="22"/>
          <w:szCs w:val="22"/>
        </w:rPr>
        <w:t>data marts</w:t>
      </w:r>
      <w:r w:rsidRPr="004D7291">
        <w:rPr>
          <w:bCs/>
          <w:sz w:val="22"/>
          <w:szCs w:val="22"/>
        </w:rPr>
        <w:t xml:space="preserve">) using </w:t>
      </w:r>
      <w:r w:rsidRPr="004D7291">
        <w:rPr>
          <w:b/>
          <w:bCs/>
          <w:sz w:val="22"/>
          <w:szCs w:val="22"/>
        </w:rPr>
        <w:t>Star Schema</w:t>
      </w:r>
      <w:r w:rsidRPr="004D7291">
        <w:rPr>
          <w:bCs/>
          <w:sz w:val="22"/>
          <w:szCs w:val="22"/>
        </w:rPr>
        <w:t>.</w:t>
      </w:r>
    </w:p>
    <w:p w:rsidR="00547302" w:rsidRPr="004D7291" w:rsidRDefault="00547302" w:rsidP="00655882">
      <w:pPr>
        <w:pStyle w:val="NormalWeb"/>
        <w:numPr>
          <w:ilvl w:val="0"/>
          <w:numId w:val="28"/>
        </w:numPr>
        <w:spacing w:line="276" w:lineRule="auto"/>
        <w:jc w:val="both"/>
        <w:rPr>
          <w:bCs/>
          <w:sz w:val="22"/>
          <w:szCs w:val="22"/>
        </w:rPr>
      </w:pPr>
      <w:r w:rsidRPr="004D7291">
        <w:rPr>
          <w:bCs/>
          <w:sz w:val="22"/>
          <w:szCs w:val="22"/>
        </w:rPr>
        <w:t>Good knowledge on different modules within health-care (</w:t>
      </w:r>
      <w:r w:rsidRPr="004D7291">
        <w:rPr>
          <w:b/>
          <w:bCs/>
          <w:sz w:val="22"/>
          <w:szCs w:val="22"/>
        </w:rPr>
        <w:t>Membership, billing, enrollment, claims, capitation, providers</w:t>
      </w:r>
      <w:r w:rsidRPr="004D7291">
        <w:rPr>
          <w:bCs/>
          <w:sz w:val="22"/>
          <w:szCs w:val="22"/>
        </w:rPr>
        <w:t>).</w:t>
      </w:r>
    </w:p>
    <w:p w:rsidR="00547302" w:rsidRPr="004D7291" w:rsidRDefault="00547302" w:rsidP="00655882">
      <w:pPr>
        <w:pStyle w:val="NormalWeb"/>
        <w:numPr>
          <w:ilvl w:val="0"/>
          <w:numId w:val="28"/>
        </w:numPr>
        <w:spacing w:line="276" w:lineRule="auto"/>
        <w:jc w:val="both"/>
        <w:rPr>
          <w:bCs/>
          <w:sz w:val="22"/>
          <w:szCs w:val="22"/>
        </w:rPr>
      </w:pPr>
      <w:r w:rsidRPr="004D7291">
        <w:rPr>
          <w:bCs/>
          <w:sz w:val="22"/>
          <w:szCs w:val="22"/>
        </w:rPr>
        <w:t xml:space="preserve">Knowledge of </w:t>
      </w:r>
      <w:r w:rsidRPr="004D7291">
        <w:rPr>
          <w:b/>
          <w:bCs/>
          <w:sz w:val="22"/>
          <w:szCs w:val="22"/>
        </w:rPr>
        <w:t xml:space="preserve">Electronic Medical Record ( EMR ) </w:t>
      </w:r>
      <w:r w:rsidRPr="004D7291">
        <w:rPr>
          <w:bCs/>
          <w:sz w:val="22"/>
          <w:szCs w:val="22"/>
        </w:rPr>
        <w:t xml:space="preserve">and </w:t>
      </w:r>
      <w:r w:rsidRPr="004D7291">
        <w:rPr>
          <w:b/>
          <w:bCs/>
          <w:sz w:val="22"/>
          <w:szCs w:val="22"/>
        </w:rPr>
        <w:t>Electronic Health Record( EHR)</w:t>
      </w:r>
    </w:p>
    <w:p w:rsidR="00547302" w:rsidRPr="004D7291" w:rsidRDefault="00547302" w:rsidP="00655882">
      <w:pPr>
        <w:pStyle w:val="NormalWeb"/>
        <w:numPr>
          <w:ilvl w:val="0"/>
          <w:numId w:val="28"/>
        </w:numPr>
        <w:spacing w:line="276" w:lineRule="auto"/>
        <w:jc w:val="both"/>
        <w:rPr>
          <w:bCs/>
          <w:sz w:val="22"/>
          <w:szCs w:val="22"/>
        </w:rPr>
      </w:pPr>
      <w:r w:rsidRPr="004D7291">
        <w:rPr>
          <w:bCs/>
          <w:sz w:val="22"/>
          <w:szCs w:val="22"/>
        </w:rPr>
        <w:t xml:space="preserve">Knowledge in </w:t>
      </w:r>
      <w:r w:rsidRPr="004D7291">
        <w:rPr>
          <w:b/>
          <w:bCs/>
          <w:sz w:val="22"/>
          <w:szCs w:val="22"/>
        </w:rPr>
        <w:t>Health Care Reform and Patient Protection and Affordable Care Act (PPACA)</w:t>
      </w:r>
    </w:p>
    <w:p w:rsidR="00547302" w:rsidRPr="004D7291" w:rsidRDefault="00547302" w:rsidP="00655882">
      <w:pPr>
        <w:pStyle w:val="NormalWeb"/>
        <w:numPr>
          <w:ilvl w:val="0"/>
          <w:numId w:val="28"/>
        </w:numPr>
        <w:spacing w:line="276" w:lineRule="auto"/>
        <w:jc w:val="both"/>
        <w:rPr>
          <w:bCs/>
          <w:sz w:val="22"/>
          <w:szCs w:val="22"/>
        </w:rPr>
      </w:pPr>
      <w:r w:rsidRPr="004D7291">
        <w:rPr>
          <w:bCs/>
          <w:sz w:val="22"/>
          <w:szCs w:val="22"/>
        </w:rPr>
        <w:t xml:space="preserve">Experience with HIPAA compliance </w:t>
      </w:r>
      <w:r w:rsidRPr="004D7291">
        <w:rPr>
          <w:b/>
          <w:bCs/>
          <w:sz w:val="22"/>
          <w:szCs w:val="22"/>
        </w:rPr>
        <w:t>(4010 &amp; 5010</w:t>
      </w:r>
      <w:r w:rsidRPr="004D7291">
        <w:rPr>
          <w:bCs/>
          <w:sz w:val="22"/>
          <w:szCs w:val="22"/>
        </w:rPr>
        <w:t>) and Health care systems</w:t>
      </w:r>
    </w:p>
    <w:p w:rsidR="00547302" w:rsidRPr="004D7291" w:rsidRDefault="00547302" w:rsidP="00655882">
      <w:pPr>
        <w:pStyle w:val="NormalWeb"/>
        <w:numPr>
          <w:ilvl w:val="0"/>
          <w:numId w:val="28"/>
        </w:numPr>
        <w:spacing w:line="276" w:lineRule="auto"/>
        <w:jc w:val="both"/>
        <w:rPr>
          <w:bCs/>
          <w:sz w:val="22"/>
          <w:szCs w:val="22"/>
        </w:rPr>
      </w:pPr>
      <w:r w:rsidRPr="004D7291">
        <w:rPr>
          <w:bCs/>
          <w:sz w:val="22"/>
          <w:szCs w:val="22"/>
        </w:rPr>
        <w:t xml:space="preserve">Experience with </w:t>
      </w:r>
      <w:r w:rsidRPr="004D7291">
        <w:rPr>
          <w:b/>
          <w:bCs/>
          <w:sz w:val="22"/>
          <w:szCs w:val="22"/>
        </w:rPr>
        <w:t>Medicare, Medicaid, Medigap/Medsupp&amp; commercial</w:t>
      </w:r>
      <w:r w:rsidRPr="004D7291">
        <w:rPr>
          <w:bCs/>
          <w:sz w:val="22"/>
          <w:szCs w:val="22"/>
        </w:rPr>
        <w:t xml:space="preserve"> insurances in </w:t>
      </w:r>
      <w:r w:rsidRPr="004D7291">
        <w:rPr>
          <w:b/>
          <w:bCs/>
          <w:sz w:val="22"/>
          <w:szCs w:val="22"/>
        </w:rPr>
        <w:t>HIPAA ANSI X12 4010, 5010</w:t>
      </w:r>
      <w:r w:rsidRPr="004D7291">
        <w:rPr>
          <w:bCs/>
          <w:sz w:val="22"/>
          <w:szCs w:val="22"/>
        </w:rPr>
        <w:t xml:space="preserve"> formats including </w:t>
      </w:r>
      <w:r w:rsidRPr="004D7291">
        <w:rPr>
          <w:b/>
          <w:bCs/>
          <w:sz w:val="22"/>
          <w:szCs w:val="22"/>
        </w:rPr>
        <w:t xml:space="preserve">270,271, 276, 277, 835, 837, 997,NPI, ICD 9,ICD 10, NDC, DRG, CPT, NCPDP </w:t>
      </w:r>
      <w:r w:rsidRPr="004D7291">
        <w:rPr>
          <w:bCs/>
          <w:sz w:val="22"/>
          <w:szCs w:val="22"/>
        </w:rPr>
        <w:t xml:space="preserve">codes </w:t>
      </w:r>
      <w:r w:rsidRPr="004D7291">
        <w:rPr>
          <w:b/>
          <w:bCs/>
          <w:sz w:val="22"/>
          <w:szCs w:val="22"/>
        </w:rPr>
        <w:t>&amp; NSF</w:t>
      </w:r>
      <w:r w:rsidRPr="004D7291">
        <w:rPr>
          <w:bCs/>
          <w:sz w:val="22"/>
          <w:szCs w:val="22"/>
        </w:rPr>
        <w:t xml:space="preserve"> formats for interfaces &amp; images to clearinghouses/ trading partners applications.</w:t>
      </w:r>
    </w:p>
    <w:p w:rsidR="00547302" w:rsidRPr="004D7291" w:rsidRDefault="00547302" w:rsidP="00655882">
      <w:pPr>
        <w:pStyle w:val="NormalWeb"/>
        <w:numPr>
          <w:ilvl w:val="0"/>
          <w:numId w:val="28"/>
        </w:numPr>
        <w:spacing w:line="276" w:lineRule="auto"/>
        <w:jc w:val="both"/>
        <w:rPr>
          <w:bCs/>
          <w:sz w:val="22"/>
          <w:szCs w:val="22"/>
        </w:rPr>
      </w:pPr>
      <w:r w:rsidRPr="004D7291">
        <w:rPr>
          <w:bCs/>
          <w:sz w:val="22"/>
          <w:szCs w:val="22"/>
        </w:rPr>
        <w:lastRenderedPageBreak/>
        <w:t xml:space="preserve">Experience with health care Systems: </w:t>
      </w:r>
      <w:r w:rsidRPr="004D7291">
        <w:rPr>
          <w:b/>
          <w:bCs/>
          <w:sz w:val="22"/>
          <w:szCs w:val="22"/>
        </w:rPr>
        <w:t>FACETS</w:t>
      </w:r>
      <w:r w:rsidRPr="004D7291">
        <w:rPr>
          <w:bCs/>
          <w:sz w:val="22"/>
          <w:szCs w:val="22"/>
        </w:rPr>
        <w:t xml:space="preserve">, Medicare </w:t>
      </w:r>
      <w:r w:rsidRPr="004D7291">
        <w:rPr>
          <w:b/>
          <w:bCs/>
          <w:sz w:val="22"/>
          <w:szCs w:val="22"/>
        </w:rPr>
        <w:t>Part A, B, C, D</w:t>
      </w:r>
      <w:r w:rsidRPr="004D7291">
        <w:rPr>
          <w:bCs/>
          <w:sz w:val="22"/>
          <w:szCs w:val="22"/>
        </w:rPr>
        <w:t>, Medicaid systems.</w:t>
      </w:r>
    </w:p>
    <w:tbl>
      <w:tblPr>
        <w:tblW w:w="0" w:type="auto"/>
        <w:tblInd w:w="261" w:type="dxa"/>
        <w:tblLook w:val="04A0"/>
      </w:tblPr>
      <w:tblGrid>
        <w:gridCol w:w="3180"/>
        <w:gridCol w:w="5397"/>
      </w:tblGrid>
      <w:tr w:rsidR="00547302" w:rsidRPr="004D7291" w:rsidTr="00655882">
        <w:trPr>
          <w:trHeight w:val="20"/>
        </w:trPr>
        <w:tc>
          <w:tcPr>
            <w:tcW w:w="8577" w:type="dxa"/>
            <w:gridSpan w:val="2"/>
            <w:shd w:val="clear" w:color="auto" w:fill="FFFFFF"/>
            <w:hideMark/>
          </w:tcPr>
          <w:p w:rsidR="00A75E17" w:rsidRPr="004D7291" w:rsidRDefault="00547302" w:rsidP="00655882">
            <w:pPr>
              <w:pStyle w:val="NormalWeb"/>
              <w:spacing w:line="276" w:lineRule="auto"/>
              <w:jc w:val="both"/>
              <w:rPr>
                <w:b/>
                <w:bCs/>
                <w:sz w:val="22"/>
                <w:szCs w:val="22"/>
                <w:u w:val="single"/>
              </w:rPr>
            </w:pPr>
            <w:r w:rsidRPr="004D7291">
              <w:rPr>
                <w:b/>
                <w:bCs/>
                <w:sz w:val="22"/>
                <w:szCs w:val="22"/>
                <w:u w:val="single"/>
              </w:rPr>
              <w:t>Technical Skills</w:t>
            </w:r>
          </w:p>
        </w:tc>
      </w:tr>
      <w:tr w:rsidR="00547302" w:rsidRPr="004D7291" w:rsidTr="00655882">
        <w:trPr>
          <w:trHeight w:val="20"/>
        </w:trPr>
        <w:tc>
          <w:tcPr>
            <w:tcW w:w="0" w:type="auto"/>
            <w:shd w:val="clear" w:color="auto" w:fill="FFFFFF"/>
            <w:hideMark/>
          </w:tcPr>
          <w:p w:rsidR="00547302" w:rsidRPr="004D7291" w:rsidRDefault="00547302" w:rsidP="00655882">
            <w:pPr>
              <w:pStyle w:val="NormalWeb"/>
              <w:numPr>
                <w:ilvl w:val="0"/>
                <w:numId w:val="28"/>
              </w:numPr>
              <w:spacing w:line="276" w:lineRule="auto"/>
              <w:jc w:val="both"/>
              <w:rPr>
                <w:bCs/>
                <w:sz w:val="22"/>
                <w:szCs w:val="22"/>
              </w:rPr>
            </w:pPr>
            <w:r w:rsidRPr="004D7291">
              <w:rPr>
                <w:b/>
                <w:bCs/>
                <w:i/>
                <w:sz w:val="22"/>
                <w:szCs w:val="22"/>
              </w:rPr>
              <w:t>Methodologies:</w:t>
            </w:r>
          </w:p>
        </w:tc>
        <w:tc>
          <w:tcPr>
            <w:tcW w:w="5376" w:type="dxa"/>
            <w:shd w:val="clear" w:color="auto" w:fill="FFFFFF"/>
            <w:hideMark/>
          </w:tcPr>
          <w:p w:rsidR="00547302" w:rsidRPr="004D7291" w:rsidRDefault="00547302" w:rsidP="00655882">
            <w:pPr>
              <w:pStyle w:val="NormalWeb"/>
              <w:spacing w:line="276" w:lineRule="auto"/>
              <w:jc w:val="both"/>
              <w:rPr>
                <w:b/>
                <w:bCs/>
                <w:i/>
                <w:sz w:val="22"/>
                <w:szCs w:val="22"/>
              </w:rPr>
            </w:pPr>
            <w:r w:rsidRPr="004D7291">
              <w:rPr>
                <w:bCs/>
                <w:sz w:val="22"/>
                <w:szCs w:val="22"/>
              </w:rPr>
              <w:t>SDLC, RUP, UM, Agile.</w:t>
            </w:r>
          </w:p>
        </w:tc>
      </w:tr>
      <w:tr w:rsidR="00547302" w:rsidRPr="004D7291" w:rsidTr="00655882">
        <w:trPr>
          <w:trHeight w:val="20"/>
        </w:trPr>
        <w:tc>
          <w:tcPr>
            <w:tcW w:w="0" w:type="auto"/>
            <w:shd w:val="clear" w:color="auto" w:fill="FFFFFF"/>
            <w:hideMark/>
          </w:tcPr>
          <w:p w:rsidR="00547302" w:rsidRPr="004D7291" w:rsidRDefault="00547302" w:rsidP="00655882">
            <w:pPr>
              <w:pStyle w:val="NormalWeb"/>
              <w:numPr>
                <w:ilvl w:val="0"/>
                <w:numId w:val="28"/>
              </w:numPr>
              <w:spacing w:line="276" w:lineRule="auto"/>
              <w:jc w:val="both"/>
              <w:rPr>
                <w:bCs/>
                <w:sz w:val="22"/>
                <w:szCs w:val="22"/>
              </w:rPr>
            </w:pPr>
            <w:r w:rsidRPr="004D7291">
              <w:rPr>
                <w:b/>
                <w:bCs/>
                <w:i/>
                <w:sz w:val="22"/>
                <w:szCs w:val="22"/>
              </w:rPr>
              <w:t>Project Management:</w:t>
            </w:r>
          </w:p>
        </w:tc>
        <w:tc>
          <w:tcPr>
            <w:tcW w:w="5376" w:type="dxa"/>
            <w:shd w:val="clear" w:color="auto" w:fill="FFFFFF"/>
            <w:hideMark/>
          </w:tcPr>
          <w:p w:rsidR="00547302" w:rsidRPr="004D7291" w:rsidRDefault="00547302" w:rsidP="00655882">
            <w:pPr>
              <w:pStyle w:val="NormalWeb"/>
              <w:spacing w:line="276" w:lineRule="auto"/>
              <w:jc w:val="both"/>
              <w:rPr>
                <w:b/>
                <w:bCs/>
                <w:i/>
                <w:sz w:val="22"/>
                <w:szCs w:val="22"/>
              </w:rPr>
            </w:pPr>
            <w:r w:rsidRPr="004D7291">
              <w:rPr>
                <w:bCs/>
                <w:sz w:val="22"/>
                <w:szCs w:val="22"/>
              </w:rPr>
              <w:t xml:space="preserve">Microsoft Project, Microsoft Office. </w:t>
            </w:r>
          </w:p>
        </w:tc>
      </w:tr>
      <w:tr w:rsidR="00547302" w:rsidRPr="004D7291" w:rsidTr="00655882">
        <w:trPr>
          <w:trHeight w:val="20"/>
        </w:trPr>
        <w:tc>
          <w:tcPr>
            <w:tcW w:w="0" w:type="auto"/>
            <w:shd w:val="clear" w:color="auto" w:fill="FFFFFF"/>
            <w:hideMark/>
          </w:tcPr>
          <w:p w:rsidR="00547302" w:rsidRPr="004D7291" w:rsidRDefault="00547302" w:rsidP="00655882">
            <w:pPr>
              <w:pStyle w:val="NormalWeb"/>
              <w:numPr>
                <w:ilvl w:val="0"/>
                <w:numId w:val="28"/>
              </w:numPr>
              <w:spacing w:line="276" w:lineRule="auto"/>
              <w:jc w:val="both"/>
              <w:rPr>
                <w:bCs/>
                <w:sz w:val="22"/>
                <w:szCs w:val="22"/>
              </w:rPr>
            </w:pPr>
            <w:r w:rsidRPr="004D7291">
              <w:rPr>
                <w:b/>
                <w:bCs/>
                <w:i/>
                <w:sz w:val="22"/>
                <w:szCs w:val="22"/>
              </w:rPr>
              <w:t>Modeling Tools:</w:t>
            </w:r>
          </w:p>
        </w:tc>
        <w:tc>
          <w:tcPr>
            <w:tcW w:w="5376" w:type="dxa"/>
            <w:shd w:val="clear" w:color="auto" w:fill="FFFFFF"/>
            <w:hideMark/>
          </w:tcPr>
          <w:p w:rsidR="00547302" w:rsidRPr="004D7291" w:rsidRDefault="00547302" w:rsidP="00655882">
            <w:pPr>
              <w:pStyle w:val="NormalWeb"/>
              <w:spacing w:line="276" w:lineRule="auto"/>
              <w:jc w:val="both"/>
              <w:rPr>
                <w:b/>
                <w:bCs/>
                <w:i/>
                <w:sz w:val="22"/>
                <w:szCs w:val="22"/>
              </w:rPr>
            </w:pPr>
            <w:r w:rsidRPr="004D7291">
              <w:rPr>
                <w:bCs/>
                <w:sz w:val="22"/>
                <w:szCs w:val="22"/>
              </w:rPr>
              <w:t xml:space="preserve">Rational Rose, Microsoft Visio. </w:t>
            </w:r>
          </w:p>
        </w:tc>
      </w:tr>
      <w:tr w:rsidR="00547302" w:rsidRPr="004D7291" w:rsidTr="00655882">
        <w:trPr>
          <w:trHeight w:val="20"/>
        </w:trPr>
        <w:tc>
          <w:tcPr>
            <w:tcW w:w="0" w:type="auto"/>
            <w:shd w:val="clear" w:color="auto" w:fill="FFFFFF"/>
            <w:hideMark/>
          </w:tcPr>
          <w:p w:rsidR="00547302" w:rsidRPr="004D7291" w:rsidRDefault="00547302" w:rsidP="00655882">
            <w:pPr>
              <w:pStyle w:val="NormalWeb"/>
              <w:numPr>
                <w:ilvl w:val="0"/>
                <w:numId w:val="28"/>
              </w:numPr>
              <w:spacing w:line="276" w:lineRule="auto"/>
              <w:jc w:val="both"/>
              <w:rPr>
                <w:bCs/>
                <w:sz w:val="22"/>
                <w:szCs w:val="22"/>
              </w:rPr>
            </w:pPr>
            <w:r w:rsidRPr="004D7291">
              <w:rPr>
                <w:b/>
                <w:bCs/>
                <w:i/>
                <w:sz w:val="22"/>
                <w:szCs w:val="22"/>
              </w:rPr>
              <w:t>Change Management Tools:</w:t>
            </w:r>
          </w:p>
        </w:tc>
        <w:tc>
          <w:tcPr>
            <w:tcW w:w="5376" w:type="dxa"/>
            <w:shd w:val="clear" w:color="auto" w:fill="FFFFFF"/>
            <w:hideMark/>
          </w:tcPr>
          <w:p w:rsidR="00547302" w:rsidRPr="004D7291" w:rsidRDefault="00547302" w:rsidP="00655882">
            <w:pPr>
              <w:pStyle w:val="NormalWeb"/>
              <w:spacing w:line="276" w:lineRule="auto"/>
              <w:jc w:val="both"/>
              <w:rPr>
                <w:b/>
                <w:bCs/>
                <w:i/>
                <w:sz w:val="22"/>
                <w:szCs w:val="22"/>
              </w:rPr>
            </w:pPr>
            <w:r w:rsidRPr="004D7291">
              <w:rPr>
                <w:bCs/>
                <w:sz w:val="22"/>
                <w:szCs w:val="22"/>
              </w:rPr>
              <w:t xml:space="preserve">Rational Requisite Pro, Clear Quest, Test Director. </w:t>
            </w:r>
          </w:p>
        </w:tc>
      </w:tr>
      <w:tr w:rsidR="00547302" w:rsidRPr="004D7291" w:rsidTr="00655882">
        <w:trPr>
          <w:trHeight w:val="360"/>
        </w:trPr>
        <w:tc>
          <w:tcPr>
            <w:tcW w:w="0" w:type="auto"/>
            <w:shd w:val="clear" w:color="auto" w:fill="FFFFFF"/>
            <w:hideMark/>
          </w:tcPr>
          <w:p w:rsidR="00547302" w:rsidRPr="004D7291" w:rsidRDefault="00547302" w:rsidP="00655882">
            <w:pPr>
              <w:pStyle w:val="NormalWeb"/>
              <w:numPr>
                <w:ilvl w:val="0"/>
                <w:numId w:val="28"/>
              </w:numPr>
              <w:spacing w:line="276" w:lineRule="auto"/>
              <w:jc w:val="both"/>
              <w:rPr>
                <w:bCs/>
                <w:sz w:val="22"/>
                <w:szCs w:val="22"/>
              </w:rPr>
            </w:pPr>
            <w:r w:rsidRPr="004D7291">
              <w:rPr>
                <w:b/>
                <w:bCs/>
                <w:i/>
                <w:sz w:val="22"/>
                <w:szCs w:val="22"/>
              </w:rPr>
              <w:t>Version Control Systems:</w:t>
            </w:r>
          </w:p>
        </w:tc>
        <w:tc>
          <w:tcPr>
            <w:tcW w:w="5376" w:type="dxa"/>
            <w:shd w:val="clear" w:color="auto" w:fill="FFFFFF"/>
            <w:hideMark/>
          </w:tcPr>
          <w:p w:rsidR="00547302" w:rsidRPr="004D7291" w:rsidRDefault="00547302" w:rsidP="00655882">
            <w:pPr>
              <w:pStyle w:val="NormalWeb"/>
              <w:spacing w:line="276" w:lineRule="auto"/>
              <w:jc w:val="both"/>
              <w:rPr>
                <w:b/>
                <w:bCs/>
                <w:i/>
                <w:sz w:val="22"/>
                <w:szCs w:val="22"/>
              </w:rPr>
            </w:pPr>
            <w:r w:rsidRPr="004D7291">
              <w:rPr>
                <w:bCs/>
                <w:sz w:val="22"/>
                <w:szCs w:val="22"/>
              </w:rPr>
              <w:t xml:space="preserve">Rational Clear Case. </w:t>
            </w:r>
          </w:p>
        </w:tc>
      </w:tr>
      <w:tr w:rsidR="00547302" w:rsidRPr="004D7291" w:rsidTr="00655882">
        <w:trPr>
          <w:trHeight w:val="20"/>
        </w:trPr>
        <w:tc>
          <w:tcPr>
            <w:tcW w:w="0" w:type="auto"/>
            <w:shd w:val="clear" w:color="auto" w:fill="FFFFFF"/>
            <w:hideMark/>
          </w:tcPr>
          <w:p w:rsidR="00547302" w:rsidRPr="004D7291" w:rsidRDefault="00547302" w:rsidP="00655882">
            <w:pPr>
              <w:pStyle w:val="NormalWeb"/>
              <w:numPr>
                <w:ilvl w:val="0"/>
                <w:numId w:val="28"/>
              </w:numPr>
              <w:spacing w:line="276" w:lineRule="auto"/>
              <w:jc w:val="both"/>
              <w:rPr>
                <w:bCs/>
                <w:sz w:val="22"/>
                <w:szCs w:val="22"/>
              </w:rPr>
            </w:pPr>
            <w:r w:rsidRPr="004D7291">
              <w:rPr>
                <w:b/>
                <w:bCs/>
                <w:i/>
                <w:sz w:val="22"/>
                <w:szCs w:val="22"/>
              </w:rPr>
              <w:t>Testing Tools:</w:t>
            </w:r>
          </w:p>
        </w:tc>
        <w:tc>
          <w:tcPr>
            <w:tcW w:w="5376" w:type="dxa"/>
            <w:shd w:val="clear" w:color="auto" w:fill="FFFFFF"/>
            <w:hideMark/>
          </w:tcPr>
          <w:p w:rsidR="00547302" w:rsidRPr="004D7291" w:rsidRDefault="00547302" w:rsidP="00655882">
            <w:pPr>
              <w:pStyle w:val="NormalWeb"/>
              <w:spacing w:line="276" w:lineRule="auto"/>
              <w:jc w:val="both"/>
              <w:rPr>
                <w:b/>
                <w:bCs/>
                <w:i/>
                <w:sz w:val="22"/>
                <w:szCs w:val="22"/>
              </w:rPr>
            </w:pPr>
            <w:r w:rsidRPr="004D7291">
              <w:rPr>
                <w:bCs/>
                <w:sz w:val="22"/>
                <w:szCs w:val="22"/>
              </w:rPr>
              <w:t xml:space="preserve">Rational Enterprise Suite, Test Director, Win Runner. </w:t>
            </w:r>
          </w:p>
        </w:tc>
      </w:tr>
      <w:tr w:rsidR="00547302" w:rsidRPr="004D7291" w:rsidTr="00655882">
        <w:trPr>
          <w:trHeight w:val="20"/>
        </w:trPr>
        <w:tc>
          <w:tcPr>
            <w:tcW w:w="0" w:type="auto"/>
            <w:shd w:val="clear" w:color="auto" w:fill="FFFFFF"/>
            <w:hideMark/>
          </w:tcPr>
          <w:p w:rsidR="00547302" w:rsidRPr="004D7291" w:rsidRDefault="00547302" w:rsidP="00655882">
            <w:pPr>
              <w:pStyle w:val="NormalWeb"/>
              <w:numPr>
                <w:ilvl w:val="0"/>
                <w:numId w:val="28"/>
              </w:numPr>
              <w:spacing w:line="276" w:lineRule="auto"/>
              <w:jc w:val="both"/>
              <w:rPr>
                <w:bCs/>
                <w:sz w:val="22"/>
                <w:szCs w:val="22"/>
              </w:rPr>
            </w:pPr>
            <w:r w:rsidRPr="004D7291">
              <w:rPr>
                <w:b/>
                <w:bCs/>
                <w:i/>
                <w:sz w:val="22"/>
                <w:szCs w:val="22"/>
              </w:rPr>
              <w:t>Languages:</w:t>
            </w:r>
          </w:p>
        </w:tc>
        <w:tc>
          <w:tcPr>
            <w:tcW w:w="5376" w:type="dxa"/>
            <w:shd w:val="clear" w:color="auto" w:fill="FFFFFF"/>
            <w:hideMark/>
          </w:tcPr>
          <w:p w:rsidR="00547302" w:rsidRPr="004D7291" w:rsidRDefault="00547302" w:rsidP="00655882">
            <w:pPr>
              <w:pStyle w:val="NormalWeb"/>
              <w:spacing w:line="276" w:lineRule="auto"/>
              <w:jc w:val="both"/>
              <w:rPr>
                <w:b/>
                <w:bCs/>
                <w:i/>
                <w:sz w:val="22"/>
                <w:szCs w:val="22"/>
              </w:rPr>
            </w:pPr>
            <w:r w:rsidRPr="004D7291">
              <w:rPr>
                <w:bCs/>
                <w:sz w:val="22"/>
                <w:szCs w:val="22"/>
              </w:rPr>
              <w:t>C, C++, Java, .Net, XML, UML, HTML.</w:t>
            </w:r>
          </w:p>
        </w:tc>
      </w:tr>
      <w:tr w:rsidR="00547302" w:rsidRPr="004D7291" w:rsidTr="00655882">
        <w:trPr>
          <w:trHeight w:val="20"/>
        </w:trPr>
        <w:tc>
          <w:tcPr>
            <w:tcW w:w="0" w:type="auto"/>
            <w:shd w:val="clear" w:color="auto" w:fill="FFFFFF"/>
            <w:hideMark/>
          </w:tcPr>
          <w:p w:rsidR="00547302" w:rsidRPr="004D7291" w:rsidRDefault="00547302" w:rsidP="00655882">
            <w:pPr>
              <w:pStyle w:val="NormalWeb"/>
              <w:numPr>
                <w:ilvl w:val="0"/>
                <w:numId w:val="28"/>
              </w:numPr>
              <w:spacing w:line="276" w:lineRule="auto"/>
              <w:jc w:val="both"/>
              <w:rPr>
                <w:bCs/>
                <w:sz w:val="22"/>
                <w:szCs w:val="22"/>
              </w:rPr>
            </w:pPr>
            <w:r w:rsidRPr="004D7291">
              <w:rPr>
                <w:b/>
                <w:bCs/>
                <w:i/>
                <w:sz w:val="22"/>
                <w:szCs w:val="22"/>
              </w:rPr>
              <w:t>Databases:</w:t>
            </w:r>
          </w:p>
        </w:tc>
        <w:tc>
          <w:tcPr>
            <w:tcW w:w="5376" w:type="dxa"/>
            <w:shd w:val="clear" w:color="auto" w:fill="FFFFFF"/>
            <w:hideMark/>
          </w:tcPr>
          <w:p w:rsidR="00547302" w:rsidRPr="004D7291" w:rsidRDefault="00547302" w:rsidP="00655882">
            <w:pPr>
              <w:pStyle w:val="NormalWeb"/>
              <w:spacing w:line="276" w:lineRule="auto"/>
              <w:jc w:val="both"/>
              <w:rPr>
                <w:b/>
                <w:bCs/>
                <w:i/>
                <w:sz w:val="22"/>
                <w:szCs w:val="22"/>
              </w:rPr>
            </w:pPr>
            <w:r w:rsidRPr="004D7291">
              <w:rPr>
                <w:bCs/>
                <w:sz w:val="22"/>
                <w:szCs w:val="22"/>
              </w:rPr>
              <w:t>Oracle, MS SQL Server, MS-Access</w:t>
            </w:r>
            <w:r w:rsidRPr="004D7291">
              <w:rPr>
                <w:bCs/>
                <w:sz w:val="22"/>
                <w:szCs w:val="22"/>
              </w:rPr>
              <w:tab/>
            </w:r>
          </w:p>
        </w:tc>
      </w:tr>
      <w:tr w:rsidR="00547302" w:rsidRPr="004D7291" w:rsidTr="00655882">
        <w:trPr>
          <w:trHeight w:val="20"/>
        </w:trPr>
        <w:tc>
          <w:tcPr>
            <w:tcW w:w="0" w:type="auto"/>
            <w:shd w:val="clear" w:color="auto" w:fill="FFFFFF"/>
            <w:hideMark/>
          </w:tcPr>
          <w:p w:rsidR="00547302" w:rsidRPr="004D7291" w:rsidRDefault="00547302" w:rsidP="00655882">
            <w:pPr>
              <w:pStyle w:val="NormalWeb"/>
              <w:numPr>
                <w:ilvl w:val="0"/>
                <w:numId w:val="28"/>
              </w:numPr>
              <w:spacing w:line="276" w:lineRule="auto"/>
              <w:jc w:val="both"/>
              <w:rPr>
                <w:bCs/>
                <w:sz w:val="22"/>
                <w:szCs w:val="22"/>
              </w:rPr>
            </w:pPr>
            <w:r w:rsidRPr="004D7291">
              <w:rPr>
                <w:b/>
                <w:bCs/>
                <w:i/>
                <w:sz w:val="22"/>
                <w:szCs w:val="22"/>
              </w:rPr>
              <w:t>Operating Systems:</w:t>
            </w:r>
          </w:p>
        </w:tc>
        <w:tc>
          <w:tcPr>
            <w:tcW w:w="5376" w:type="dxa"/>
            <w:shd w:val="clear" w:color="auto" w:fill="FFFFFF"/>
            <w:hideMark/>
          </w:tcPr>
          <w:p w:rsidR="00547302" w:rsidRPr="004D7291" w:rsidRDefault="00547302" w:rsidP="00655882">
            <w:pPr>
              <w:pStyle w:val="NormalWeb"/>
              <w:spacing w:line="276" w:lineRule="auto"/>
              <w:jc w:val="both"/>
              <w:rPr>
                <w:b/>
                <w:bCs/>
                <w:i/>
                <w:sz w:val="22"/>
                <w:szCs w:val="22"/>
              </w:rPr>
            </w:pPr>
            <w:r w:rsidRPr="004D7291">
              <w:rPr>
                <w:bCs/>
                <w:sz w:val="22"/>
                <w:szCs w:val="22"/>
              </w:rPr>
              <w:t xml:space="preserve">Windows Family, Familiar with UNIX and LINU                              </w:t>
            </w:r>
          </w:p>
        </w:tc>
      </w:tr>
      <w:tr w:rsidR="00547302" w:rsidRPr="004D7291" w:rsidTr="00655882">
        <w:trPr>
          <w:trHeight w:val="20"/>
        </w:trPr>
        <w:tc>
          <w:tcPr>
            <w:tcW w:w="0" w:type="auto"/>
            <w:shd w:val="clear" w:color="auto" w:fill="FFFFFF"/>
            <w:hideMark/>
          </w:tcPr>
          <w:p w:rsidR="00547302" w:rsidRPr="004D7291" w:rsidRDefault="00547302" w:rsidP="00655882">
            <w:pPr>
              <w:pStyle w:val="NormalWeb"/>
              <w:numPr>
                <w:ilvl w:val="0"/>
                <w:numId w:val="28"/>
              </w:numPr>
              <w:spacing w:line="276" w:lineRule="auto"/>
              <w:jc w:val="both"/>
              <w:rPr>
                <w:bCs/>
                <w:sz w:val="22"/>
                <w:szCs w:val="22"/>
              </w:rPr>
            </w:pPr>
            <w:r w:rsidRPr="004D7291">
              <w:rPr>
                <w:b/>
                <w:bCs/>
                <w:i/>
                <w:sz w:val="22"/>
                <w:szCs w:val="22"/>
              </w:rPr>
              <w:t>RDBMS and Databases:</w:t>
            </w:r>
          </w:p>
        </w:tc>
        <w:tc>
          <w:tcPr>
            <w:tcW w:w="5376" w:type="dxa"/>
            <w:shd w:val="clear" w:color="auto" w:fill="FFFFFF"/>
            <w:hideMark/>
          </w:tcPr>
          <w:p w:rsidR="00547302" w:rsidRPr="004D7291" w:rsidRDefault="00547302" w:rsidP="00655882">
            <w:pPr>
              <w:pStyle w:val="NormalWeb"/>
              <w:spacing w:line="276" w:lineRule="auto"/>
              <w:jc w:val="both"/>
              <w:rPr>
                <w:b/>
                <w:bCs/>
                <w:i/>
                <w:sz w:val="22"/>
                <w:szCs w:val="22"/>
              </w:rPr>
            </w:pPr>
            <w:r w:rsidRPr="004D7291">
              <w:rPr>
                <w:bCs/>
                <w:sz w:val="22"/>
                <w:szCs w:val="22"/>
              </w:rPr>
              <w:t>SQL Server, Sybase MS Access</w:t>
            </w:r>
            <w:r w:rsidRPr="004D7291">
              <w:rPr>
                <w:bCs/>
                <w:sz w:val="22"/>
                <w:szCs w:val="22"/>
              </w:rPr>
              <w:tab/>
            </w:r>
          </w:p>
        </w:tc>
      </w:tr>
    </w:tbl>
    <w:p w:rsidR="00F34C00" w:rsidRPr="004D7291" w:rsidRDefault="008F2C7D" w:rsidP="004D7291">
      <w:pPr>
        <w:pStyle w:val="Heading1"/>
        <w:jc w:val="both"/>
        <w:rPr>
          <w:rFonts w:ascii="Times New Roman" w:hAnsi="Times New Roman" w:cs="Times New Roman"/>
          <w:b/>
          <w:color w:val="auto"/>
          <w:sz w:val="22"/>
          <w:szCs w:val="22"/>
        </w:rPr>
      </w:pPr>
      <w:r w:rsidRPr="004D7291">
        <w:rPr>
          <w:rFonts w:ascii="Times New Roman" w:hAnsi="Times New Roman" w:cs="Times New Roman"/>
          <w:b/>
          <w:color w:val="auto"/>
          <w:sz w:val="22"/>
          <w:szCs w:val="22"/>
        </w:rPr>
        <w:t>Professional Experience</w:t>
      </w:r>
    </w:p>
    <w:p w:rsidR="00F34C00" w:rsidRPr="004D7291" w:rsidRDefault="00547302" w:rsidP="004D7291">
      <w:pPr>
        <w:pStyle w:val="Heading2"/>
        <w:spacing w:line="276" w:lineRule="auto"/>
        <w:jc w:val="both"/>
        <w:rPr>
          <w:rFonts w:ascii="Times New Roman" w:hAnsi="Times New Roman" w:cs="Times New Roman"/>
          <w:color w:val="auto"/>
          <w:sz w:val="22"/>
          <w:szCs w:val="22"/>
        </w:rPr>
      </w:pPr>
      <w:r w:rsidRPr="004D7291">
        <w:rPr>
          <w:rFonts w:ascii="Times New Roman" w:hAnsi="Times New Roman" w:cs="Times New Roman"/>
          <w:color w:val="auto"/>
          <w:sz w:val="22"/>
          <w:szCs w:val="22"/>
        </w:rPr>
        <w:t xml:space="preserve">UCare, Minneapolis, MN                   </w:t>
      </w:r>
      <w:r w:rsidR="004D7291" w:rsidRPr="004D7291">
        <w:rPr>
          <w:rFonts w:ascii="Times New Roman" w:hAnsi="Times New Roman" w:cs="Times New Roman"/>
          <w:color w:val="auto"/>
          <w:sz w:val="22"/>
          <w:szCs w:val="22"/>
        </w:rPr>
        <w:tab/>
      </w:r>
      <w:r w:rsidR="004D7291" w:rsidRPr="004D7291">
        <w:rPr>
          <w:rFonts w:ascii="Times New Roman" w:hAnsi="Times New Roman" w:cs="Times New Roman"/>
          <w:color w:val="auto"/>
          <w:sz w:val="22"/>
          <w:szCs w:val="22"/>
        </w:rPr>
        <w:tab/>
      </w:r>
      <w:r w:rsidR="004D7291" w:rsidRPr="004D7291">
        <w:rPr>
          <w:rFonts w:ascii="Times New Roman" w:hAnsi="Times New Roman" w:cs="Times New Roman"/>
          <w:color w:val="auto"/>
          <w:sz w:val="22"/>
          <w:szCs w:val="22"/>
        </w:rPr>
        <w:tab/>
      </w:r>
      <w:r w:rsidR="004D7291" w:rsidRPr="004D7291">
        <w:rPr>
          <w:rFonts w:ascii="Times New Roman" w:hAnsi="Times New Roman" w:cs="Times New Roman"/>
          <w:color w:val="auto"/>
          <w:sz w:val="22"/>
          <w:szCs w:val="22"/>
        </w:rPr>
        <w:tab/>
      </w:r>
      <w:r w:rsidR="004D7291" w:rsidRPr="004D7291">
        <w:rPr>
          <w:rFonts w:ascii="Times New Roman" w:hAnsi="Times New Roman" w:cs="Times New Roman"/>
          <w:color w:val="auto"/>
          <w:sz w:val="22"/>
          <w:szCs w:val="22"/>
        </w:rPr>
        <w:tab/>
      </w:r>
      <w:r w:rsidR="004D7291">
        <w:rPr>
          <w:rFonts w:ascii="Times New Roman" w:hAnsi="Times New Roman" w:cs="Times New Roman"/>
          <w:color w:val="auto"/>
          <w:sz w:val="22"/>
          <w:szCs w:val="22"/>
        </w:rPr>
        <w:tab/>
      </w:r>
      <w:r w:rsidRPr="004D7291">
        <w:rPr>
          <w:rFonts w:ascii="Times New Roman" w:hAnsi="Times New Roman" w:cs="Times New Roman"/>
          <w:color w:val="auto"/>
          <w:sz w:val="22"/>
          <w:szCs w:val="22"/>
        </w:rPr>
        <w:t xml:space="preserve"> </w:t>
      </w:r>
      <w:r w:rsidR="00F34C00" w:rsidRPr="004D7291">
        <w:rPr>
          <w:rFonts w:ascii="Times New Roman" w:hAnsi="Times New Roman" w:cs="Times New Roman"/>
          <w:iCs/>
          <w:color w:val="auto"/>
          <w:sz w:val="22"/>
          <w:szCs w:val="22"/>
        </w:rPr>
        <w:t>May 2014</w:t>
      </w:r>
      <w:r w:rsidR="00C72540" w:rsidRPr="004D7291">
        <w:rPr>
          <w:rFonts w:ascii="Times New Roman" w:hAnsi="Times New Roman" w:cs="Times New Roman"/>
          <w:iCs/>
          <w:color w:val="auto"/>
          <w:sz w:val="22"/>
          <w:szCs w:val="22"/>
        </w:rPr>
        <w:t xml:space="preserve"> – Current</w:t>
      </w:r>
    </w:p>
    <w:p w:rsidR="00547302" w:rsidRPr="004D7291" w:rsidRDefault="00F34C00" w:rsidP="00655882">
      <w:pPr>
        <w:spacing w:line="276" w:lineRule="auto"/>
        <w:jc w:val="both"/>
        <w:rPr>
          <w:rFonts w:ascii="Times New Roman" w:hAnsi="Times New Roman" w:cs="Times New Roman"/>
          <w:b/>
        </w:rPr>
      </w:pPr>
      <w:r w:rsidRPr="004D7291">
        <w:rPr>
          <w:rFonts w:ascii="Times New Roman" w:hAnsi="Times New Roman" w:cs="Times New Roman"/>
          <w:b/>
        </w:rPr>
        <w:t xml:space="preserve">Sr. Business Analyst </w:t>
      </w:r>
    </w:p>
    <w:p w:rsidR="00F34C00" w:rsidRPr="004D7291" w:rsidRDefault="00547302" w:rsidP="00655882">
      <w:pPr>
        <w:pStyle w:val="NormalWeb"/>
        <w:spacing w:line="276" w:lineRule="auto"/>
        <w:jc w:val="both"/>
        <w:rPr>
          <w:b/>
          <w:bCs/>
          <w:i/>
          <w:iCs/>
          <w:sz w:val="22"/>
          <w:szCs w:val="22"/>
        </w:rPr>
      </w:pPr>
      <w:r w:rsidRPr="004D7291">
        <w:rPr>
          <w:bCs/>
          <w:sz w:val="22"/>
          <w:szCs w:val="22"/>
        </w:rPr>
        <w:t>UCare will deploy the Edifecs </w:t>
      </w:r>
      <w:r w:rsidRPr="004D7291">
        <w:rPr>
          <w:bCs/>
          <w:sz w:val="22"/>
          <w:szCs w:val="22"/>
          <w:lang w:bidi="en-US"/>
        </w:rPr>
        <w:t>ICD-10 solution</w:t>
      </w:r>
      <w:r w:rsidRPr="004D7291">
        <w:rPr>
          <w:bCs/>
          <w:sz w:val="22"/>
          <w:szCs w:val="22"/>
        </w:rPr>
        <w:t xml:space="preserve">, which is designed to help health plans </w:t>
      </w:r>
      <w:r w:rsidR="008F2C7D" w:rsidRPr="004D7291">
        <w:rPr>
          <w:bCs/>
          <w:sz w:val="22"/>
          <w:szCs w:val="22"/>
        </w:rPr>
        <w:t xml:space="preserve"> to </w:t>
      </w:r>
      <w:r w:rsidRPr="004D7291">
        <w:rPr>
          <w:bCs/>
          <w:sz w:val="22"/>
          <w:szCs w:val="22"/>
        </w:rPr>
        <w:t xml:space="preserve">achieve operational and financial neutrality after the ICD-10 transition by providing greater ability to understand and mitigate risks during each transition stage. UCare will use the Edifecs ICD-10 solution for impact analysis to prioritize remediation and testing efforts, and then use its code-mapping capabilities to speed up the process and improve accuracy. </w:t>
      </w:r>
    </w:p>
    <w:p w:rsidR="00547302" w:rsidRPr="004D7291" w:rsidRDefault="00547302" w:rsidP="00655882">
      <w:pPr>
        <w:pStyle w:val="NormalWeb"/>
        <w:spacing w:line="276" w:lineRule="auto"/>
        <w:jc w:val="both"/>
        <w:rPr>
          <w:b/>
          <w:bCs/>
          <w:i/>
          <w:iCs/>
          <w:sz w:val="22"/>
          <w:szCs w:val="22"/>
          <w:u w:val="single"/>
        </w:rPr>
      </w:pPr>
      <w:r w:rsidRPr="004D7291">
        <w:rPr>
          <w:b/>
          <w:bCs/>
          <w:i/>
          <w:sz w:val="22"/>
          <w:szCs w:val="22"/>
          <w:u w:val="single"/>
        </w:rPr>
        <w:t>Responsibilities:</w:t>
      </w:r>
    </w:p>
    <w:p w:rsidR="00547302" w:rsidRPr="004D7291" w:rsidRDefault="00547302" w:rsidP="00655882">
      <w:pPr>
        <w:pStyle w:val="NormalWeb"/>
        <w:numPr>
          <w:ilvl w:val="0"/>
          <w:numId w:val="28"/>
        </w:numPr>
        <w:spacing w:line="276" w:lineRule="auto"/>
        <w:jc w:val="both"/>
        <w:rPr>
          <w:bCs/>
          <w:sz w:val="22"/>
          <w:szCs w:val="22"/>
        </w:rPr>
      </w:pPr>
      <w:r w:rsidRPr="004D7291">
        <w:rPr>
          <w:bCs/>
          <w:sz w:val="22"/>
          <w:szCs w:val="22"/>
        </w:rPr>
        <w:t>Worked with Delegates/vendors for the entire project of ICD 10 in UCare. Dealt with internal and external representatives to capture requirements.</w:t>
      </w:r>
    </w:p>
    <w:p w:rsidR="00547302" w:rsidRPr="004D7291" w:rsidRDefault="00547302" w:rsidP="00655882">
      <w:pPr>
        <w:pStyle w:val="NormalWeb"/>
        <w:numPr>
          <w:ilvl w:val="0"/>
          <w:numId w:val="28"/>
        </w:numPr>
        <w:spacing w:line="276" w:lineRule="auto"/>
        <w:jc w:val="both"/>
        <w:rPr>
          <w:bCs/>
          <w:sz w:val="22"/>
          <w:szCs w:val="22"/>
        </w:rPr>
      </w:pPr>
      <w:r w:rsidRPr="004D7291">
        <w:rPr>
          <w:bCs/>
          <w:sz w:val="22"/>
          <w:szCs w:val="22"/>
        </w:rPr>
        <w:t>Created Test cases using excel sheet and implemented the test cases in the test environment.</w:t>
      </w:r>
    </w:p>
    <w:p w:rsidR="00547302" w:rsidRPr="004D7291" w:rsidRDefault="00547302" w:rsidP="00655882">
      <w:pPr>
        <w:pStyle w:val="NormalWeb"/>
        <w:numPr>
          <w:ilvl w:val="0"/>
          <w:numId w:val="28"/>
        </w:numPr>
        <w:spacing w:line="276" w:lineRule="auto"/>
        <w:jc w:val="both"/>
        <w:rPr>
          <w:bCs/>
          <w:sz w:val="22"/>
          <w:szCs w:val="22"/>
        </w:rPr>
      </w:pPr>
      <w:r w:rsidRPr="004D7291">
        <w:rPr>
          <w:bCs/>
          <w:sz w:val="22"/>
          <w:szCs w:val="22"/>
        </w:rPr>
        <w:t>Researched data using SQL queries to capture and analyze back end system. Mapped the ICD 9 codes to the corresponding ICD 10 Procedure and Diagnostic codes.</w:t>
      </w:r>
    </w:p>
    <w:p w:rsidR="00547302" w:rsidRPr="004D7291" w:rsidRDefault="00547302" w:rsidP="00655882">
      <w:pPr>
        <w:pStyle w:val="NormalWeb"/>
        <w:numPr>
          <w:ilvl w:val="0"/>
          <w:numId w:val="28"/>
        </w:numPr>
        <w:spacing w:line="276" w:lineRule="auto"/>
        <w:jc w:val="both"/>
        <w:rPr>
          <w:bCs/>
          <w:sz w:val="22"/>
          <w:szCs w:val="22"/>
        </w:rPr>
      </w:pPr>
      <w:r w:rsidRPr="004D7291">
        <w:rPr>
          <w:bCs/>
          <w:sz w:val="22"/>
          <w:szCs w:val="22"/>
        </w:rPr>
        <w:t>Tracked all the report, files and extracts exchanged between Vendors. Identified the location, purpose and requirement change after the ICD 10 updates are performed on the data.</w:t>
      </w:r>
    </w:p>
    <w:p w:rsidR="00547302" w:rsidRPr="004D7291" w:rsidRDefault="00547302" w:rsidP="00655882">
      <w:pPr>
        <w:pStyle w:val="NormalWeb"/>
        <w:numPr>
          <w:ilvl w:val="0"/>
          <w:numId w:val="28"/>
        </w:numPr>
        <w:spacing w:line="276" w:lineRule="auto"/>
        <w:jc w:val="both"/>
        <w:rPr>
          <w:bCs/>
          <w:sz w:val="22"/>
          <w:szCs w:val="22"/>
        </w:rPr>
      </w:pPr>
      <w:r w:rsidRPr="004D7291">
        <w:rPr>
          <w:bCs/>
          <w:sz w:val="22"/>
          <w:szCs w:val="22"/>
        </w:rPr>
        <w:lastRenderedPageBreak/>
        <w:t>Captured the requirements for ICD</w:t>
      </w:r>
      <w:r w:rsidR="00016833" w:rsidRPr="004D7291">
        <w:rPr>
          <w:bCs/>
          <w:sz w:val="22"/>
          <w:szCs w:val="22"/>
        </w:rPr>
        <w:t xml:space="preserve"> 10 changes in the EDI 837 P&amp;I </w:t>
      </w:r>
      <w:r w:rsidRPr="004D7291">
        <w:rPr>
          <w:bCs/>
          <w:sz w:val="22"/>
          <w:szCs w:val="22"/>
        </w:rPr>
        <w:t>X12 file.</w:t>
      </w:r>
    </w:p>
    <w:p w:rsidR="00547302" w:rsidRPr="004D7291" w:rsidRDefault="00547302" w:rsidP="00655882">
      <w:pPr>
        <w:pStyle w:val="NormalWeb"/>
        <w:numPr>
          <w:ilvl w:val="0"/>
          <w:numId w:val="28"/>
        </w:numPr>
        <w:spacing w:line="276" w:lineRule="auto"/>
        <w:jc w:val="both"/>
        <w:rPr>
          <w:bCs/>
          <w:sz w:val="22"/>
          <w:szCs w:val="22"/>
        </w:rPr>
      </w:pPr>
      <w:r w:rsidRPr="004D7291">
        <w:rPr>
          <w:bCs/>
          <w:sz w:val="22"/>
          <w:szCs w:val="22"/>
        </w:rPr>
        <w:t>Used the companion guide and coordinated with the internal and external teams to capture detail loops and segment for the ICD 10 updates.</w:t>
      </w:r>
    </w:p>
    <w:p w:rsidR="00547302" w:rsidRPr="004D7291" w:rsidRDefault="00547302" w:rsidP="00655882">
      <w:pPr>
        <w:pStyle w:val="NormalWeb"/>
        <w:numPr>
          <w:ilvl w:val="0"/>
          <w:numId w:val="28"/>
        </w:numPr>
        <w:spacing w:line="276" w:lineRule="auto"/>
        <w:jc w:val="both"/>
        <w:rPr>
          <w:bCs/>
          <w:sz w:val="22"/>
          <w:szCs w:val="22"/>
        </w:rPr>
      </w:pPr>
      <w:r w:rsidRPr="004D7291">
        <w:rPr>
          <w:bCs/>
          <w:sz w:val="22"/>
          <w:szCs w:val="22"/>
        </w:rPr>
        <w:t>Analyzed defects and issues using Microsoft Access Database as the front end system for Disease Management/Customer service team.</w:t>
      </w:r>
    </w:p>
    <w:p w:rsidR="00547302" w:rsidRPr="004D7291" w:rsidRDefault="00547302" w:rsidP="00655882">
      <w:pPr>
        <w:pStyle w:val="NormalWeb"/>
        <w:numPr>
          <w:ilvl w:val="0"/>
          <w:numId w:val="28"/>
        </w:numPr>
        <w:spacing w:line="276" w:lineRule="auto"/>
        <w:jc w:val="both"/>
        <w:rPr>
          <w:bCs/>
          <w:sz w:val="22"/>
          <w:szCs w:val="22"/>
        </w:rPr>
      </w:pPr>
      <w:r w:rsidRPr="004D7291">
        <w:rPr>
          <w:bCs/>
          <w:sz w:val="22"/>
          <w:szCs w:val="22"/>
        </w:rPr>
        <w:t xml:space="preserve">Responsible for writing test cases and implementing them for the Business team. </w:t>
      </w:r>
    </w:p>
    <w:p w:rsidR="00547302" w:rsidRPr="004D7291" w:rsidRDefault="00547302" w:rsidP="00655882">
      <w:pPr>
        <w:pStyle w:val="NormalWeb"/>
        <w:numPr>
          <w:ilvl w:val="0"/>
          <w:numId w:val="28"/>
        </w:numPr>
        <w:spacing w:line="276" w:lineRule="auto"/>
        <w:jc w:val="both"/>
        <w:rPr>
          <w:bCs/>
          <w:sz w:val="22"/>
          <w:szCs w:val="22"/>
        </w:rPr>
      </w:pPr>
      <w:r w:rsidRPr="004D7291">
        <w:rPr>
          <w:bCs/>
          <w:sz w:val="22"/>
          <w:szCs w:val="22"/>
        </w:rPr>
        <w:t>Gathered Reconciliation requirement and created Business Object Report spec for the internal Disease Management team.</w:t>
      </w:r>
    </w:p>
    <w:p w:rsidR="00547302" w:rsidRPr="004D7291" w:rsidRDefault="00547302" w:rsidP="00655882">
      <w:pPr>
        <w:pStyle w:val="NormalWeb"/>
        <w:numPr>
          <w:ilvl w:val="0"/>
          <w:numId w:val="28"/>
        </w:numPr>
        <w:spacing w:line="276" w:lineRule="auto"/>
        <w:jc w:val="both"/>
        <w:rPr>
          <w:bCs/>
          <w:sz w:val="22"/>
          <w:szCs w:val="22"/>
        </w:rPr>
      </w:pPr>
      <w:r w:rsidRPr="004D7291">
        <w:rPr>
          <w:bCs/>
          <w:sz w:val="22"/>
          <w:szCs w:val="22"/>
        </w:rPr>
        <w:t>Co-ordinated with test leads of various projects to make sue relevant defects were logged in and fixed by the development team. Updated BRD's based on the defects identified by the Team.</w:t>
      </w:r>
    </w:p>
    <w:p w:rsidR="00F34C00" w:rsidRPr="004D7291" w:rsidRDefault="00547302" w:rsidP="00F34C00">
      <w:pPr>
        <w:pStyle w:val="NormalWeb"/>
        <w:spacing w:line="276" w:lineRule="auto"/>
        <w:jc w:val="both"/>
        <w:rPr>
          <w:bCs/>
          <w:sz w:val="22"/>
          <w:szCs w:val="22"/>
        </w:rPr>
      </w:pPr>
      <w:r w:rsidRPr="004D7291">
        <w:rPr>
          <w:rFonts w:eastAsiaTheme="minorHAnsi"/>
          <w:b/>
          <w:sz w:val="22"/>
          <w:szCs w:val="22"/>
          <w:u w:val="single"/>
        </w:rPr>
        <w:t xml:space="preserve">Environment: </w:t>
      </w:r>
      <w:r w:rsidRPr="004D7291">
        <w:rPr>
          <w:bCs/>
          <w:sz w:val="22"/>
          <w:szCs w:val="22"/>
        </w:rPr>
        <w:t>Waterfall, Requisite Pro, MS Access, MS Visio, MS office, MS word, MS excel, SQL.</w:t>
      </w:r>
    </w:p>
    <w:p w:rsidR="00F34C00" w:rsidRPr="004D7291" w:rsidRDefault="00F34C00" w:rsidP="004D7291">
      <w:pPr>
        <w:pStyle w:val="Heading2"/>
        <w:rPr>
          <w:rFonts w:ascii="Times New Roman" w:hAnsi="Times New Roman" w:cs="Times New Roman"/>
          <w:color w:val="auto"/>
          <w:sz w:val="22"/>
          <w:szCs w:val="22"/>
        </w:rPr>
      </w:pPr>
      <w:r w:rsidRPr="004D7291">
        <w:rPr>
          <w:rFonts w:ascii="Times New Roman" w:hAnsi="Times New Roman" w:cs="Times New Roman"/>
          <w:color w:val="auto"/>
          <w:sz w:val="22"/>
          <w:szCs w:val="22"/>
        </w:rPr>
        <w:t xml:space="preserve">Express Scripts, Franklin Lakes, NJ                                  </w:t>
      </w:r>
      <w:r w:rsidR="004D7291" w:rsidRPr="004D7291">
        <w:rPr>
          <w:rFonts w:ascii="Times New Roman" w:hAnsi="Times New Roman" w:cs="Times New Roman"/>
          <w:color w:val="auto"/>
          <w:sz w:val="22"/>
          <w:szCs w:val="22"/>
        </w:rPr>
        <w:tab/>
      </w:r>
      <w:r w:rsidR="004D7291" w:rsidRPr="004D7291">
        <w:rPr>
          <w:rFonts w:ascii="Times New Roman" w:hAnsi="Times New Roman" w:cs="Times New Roman"/>
          <w:color w:val="auto"/>
          <w:sz w:val="22"/>
          <w:szCs w:val="22"/>
        </w:rPr>
        <w:tab/>
      </w:r>
      <w:r w:rsidR="004D7291" w:rsidRPr="004D7291">
        <w:rPr>
          <w:rFonts w:ascii="Times New Roman" w:hAnsi="Times New Roman" w:cs="Times New Roman"/>
          <w:color w:val="auto"/>
          <w:sz w:val="22"/>
          <w:szCs w:val="22"/>
        </w:rPr>
        <w:tab/>
      </w:r>
      <w:r w:rsidRPr="004D7291">
        <w:rPr>
          <w:rFonts w:ascii="Times New Roman" w:hAnsi="Times New Roman" w:cs="Times New Roman"/>
          <w:color w:val="auto"/>
          <w:sz w:val="22"/>
          <w:szCs w:val="22"/>
        </w:rPr>
        <w:t xml:space="preserve">   Oct 2013 – Apr 2014</w:t>
      </w:r>
    </w:p>
    <w:p w:rsidR="00F34C00" w:rsidRPr="004D7291" w:rsidRDefault="00F34C00" w:rsidP="00F34C00">
      <w:pPr>
        <w:jc w:val="both"/>
        <w:rPr>
          <w:rFonts w:ascii="Times New Roman" w:hAnsi="Times New Roman" w:cs="Times New Roman"/>
          <w:b/>
        </w:rPr>
      </w:pPr>
      <w:r w:rsidRPr="004D7291">
        <w:rPr>
          <w:rFonts w:ascii="Times New Roman" w:hAnsi="Times New Roman" w:cs="Times New Roman"/>
          <w:b/>
        </w:rPr>
        <w:t>Sr. Business Analyst</w:t>
      </w:r>
    </w:p>
    <w:p w:rsidR="00F34C00" w:rsidRPr="004D7291" w:rsidRDefault="00F34C00" w:rsidP="00F34C00">
      <w:pPr>
        <w:jc w:val="both"/>
        <w:rPr>
          <w:rFonts w:ascii="Times New Roman" w:hAnsi="Times New Roman" w:cs="Times New Roman"/>
        </w:rPr>
      </w:pPr>
      <w:r w:rsidRPr="004D7291">
        <w:rPr>
          <w:rFonts w:ascii="Times New Roman" w:hAnsi="Times New Roman" w:cs="Times New Roman"/>
        </w:rPr>
        <w:t xml:space="preserve">Express Scripts, Inc. is the largest pharmacy benefit management organization in the United States. The company processes pharmaceutical claims for members at network pharmacies and at their own mail order pharmacies. The project is to migrate from legacy system to new system. As we know, Express Scripts bought Medco Health Solution and for this reason they migrate whole Medco Health Solution system to Express Scripts. I am responsible to manage several projects which have impact on IDF (Integrated Drug Files) department. </w:t>
      </w:r>
    </w:p>
    <w:p w:rsidR="00F34C00" w:rsidRPr="004D7291" w:rsidRDefault="00F34C00" w:rsidP="00F34C00">
      <w:pPr>
        <w:jc w:val="both"/>
        <w:rPr>
          <w:rFonts w:ascii="Times New Roman" w:hAnsi="Times New Roman" w:cs="Times New Roman"/>
          <w:b/>
          <w:u w:val="single"/>
        </w:rPr>
      </w:pPr>
      <w:r w:rsidRPr="004D7291">
        <w:rPr>
          <w:rFonts w:ascii="Times New Roman" w:hAnsi="Times New Roman" w:cs="Times New Roman"/>
          <w:b/>
          <w:u w:val="single"/>
        </w:rPr>
        <w:t>Responsibilities:</w:t>
      </w:r>
    </w:p>
    <w:p w:rsidR="00F34C00" w:rsidRPr="004D7291" w:rsidRDefault="00F34C00" w:rsidP="00F34C00">
      <w:pPr>
        <w:pStyle w:val="ListParagraph"/>
        <w:numPr>
          <w:ilvl w:val="0"/>
          <w:numId w:val="45"/>
        </w:numPr>
        <w:spacing w:after="0"/>
        <w:ind w:left="360"/>
        <w:jc w:val="both"/>
        <w:rPr>
          <w:rFonts w:ascii="Times New Roman" w:hAnsi="Times New Roman" w:cs="Times New Roman"/>
          <w:color w:val="auto"/>
        </w:rPr>
      </w:pPr>
      <w:r w:rsidRPr="004D7291">
        <w:rPr>
          <w:rFonts w:ascii="Times New Roman" w:hAnsi="Times New Roman" w:cs="Times New Roman"/>
          <w:color w:val="auto"/>
        </w:rPr>
        <w:t>Conducted gap analysis, create project charter and LOE (Level of Effort) to identify the budget of the project and request for approval.</w:t>
      </w:r>
    </w:p>
    <w:p w:rsidR="00F34C00" w:rsidRPr="004D7291" w:rsidRDefault="00F34C00" w:rsidP="00F34C00">
      <w:pPr>
        <w:pStyle w:val="ListParagraph"/>
        <w:numPr>
          <w:ilvl w:val="0"/>
          <w:numId w:val="45"/>
        </w:numPr>
        <w:spacing w:after="0"/>
        <w:ind w:left="360"/>
        <w:jc w:val="both"/>
        <w:rPr>
          <w:rFonts w:ascii="Times New Roman" w:hAnsi="Times New Roman" w:cs="Times New Roman"/>
          <w:color w:val="auto"/>
        </w:rPr>
      </w:pPr>
      <w:r w:rsidRPr="004D7291">
        <w:rPr>
          <w:rFonts w:ascii="Times New Roman" w:hAnsi="Times New Roman" w:cs="Times New Roman"/>
          <w:color w:val="auto"/>
        </w:rPr>
        <w:t>Conducted JAD session with business people, stakeholders, SMEs, developing team as well as QA teams to gather high level requirement and in the meantime discuss with Dev team and QA team about the requirements’ feasibilities according to the system using Agile, Scrum Methodology.</w:t>
      </w:r>
    </w:p>
    <w:p w:rsidR="00F34C00" w:rsidRPr="004D7291" w:rsidRDefault="00F34C00" w:rsidP="00F34C00">
      <w:pPr>
        <w:pStyle w:val="ListParagraph"/>
        <w:numPr>
          <w:ilvl w:val="0"/>
          <w:numId w:val="45"/>
        </w:numPr>
        <w:spacing w:after="0"/>
        <w:ind w:left="360"/>
        <w:jc w:val="both"/>
        <w:rPr>
          <w:rFonts w:ascii="Times New Roman" w:hAnsi="Times New Roman" w:cs="Times New Roman"/>
          <w:color w:val="auto"/>
        </w:rPr>
      </w:pPr>
      <w:r w:rsidRPr="004D7291">
        <w:rPr>
          <w:rFonts w:ascii="Times New Roman" w:hAnsi="Times New Roman" w:cs="Times New Roman"/>
          <w:color w:val="auto"/>
        </w:rPr>
        <w:t>Created work packages, task lists and schedule meetings with different group such as Business side, development side, QA and core project team to begin with HLR (High Level Requirement) gathering and HLD (High Level Design) session.</w:t>
      </w:r>
    </w:p>
    <w:p w:rsidR="00F34C00" w:rsidRPr="004D7291" w:rsidRDefault="00F34C00" w:rsidP="00F34C00">
      <w:pPr>
        <w:pStyle w:val="ListParagraph"/>
        <w:numPr>
          <w:ilvl w:val="0"/>
          <w:numId w:val="45"/>
        </w:numPr>
        <w:spacing w:after="0"/>
        <w:ind w:left="360"/>
        <w:jc w:val="both"/>
        <w:rPr>
          <w:rFonts w:ascii="Times New Roman" w:hAnsi="Times New Roman" w:cs="Times New Roman"/>
          <w:color w:val="auto"/>
        </w:rPr>
      </w:pPr>
      <w:r w:rsidRPr="004D7291">
        <w:rPr>
          <w:rFonts w:ascii="Times New Roman" w:hAnsi="Times New Roman" w:cs="Times New Roman"/>
          <w:color w:val="auto"/>
        </w:rPr>
        <w:t xml:space="preserve"> Gathered and reviewed HLR (High Level Requirements) and DLR (Detail Level Requirements) and send to business people for approval as well as Included context diagram, activity diagram, high and low level business process flow as well as decomposition diagram to make clear understanding about the proposed business processes as well as interface system. </w:t>
      </w:r>
    </w:p>
    <w:p w:rsidR="00F34C00" w:rsidRPr="004D7291" w:rsidRDefault="00F34C00" w:rsidP="00F34C00">
      <w:pPr>
        <w:pStyle w:val="ListParagraph"/>
        <w:numPr>
          <w:ilvl w:val="0"/>
          <w:numId w:val="45"/>
        </w:numPr>
        <w:spacing w:after="0"/>
        <w:ind w:left="360"/>
        <w:jc w:val="both"/>
        <w:rPr>
          <w:rFonts w:ascii="Times New Roman" w:hAnsi="Times New Roman" w:cs="Times New Roman"/>
          <w:color w:val="auto"/>
        </w:rPr>
      </w:pPr>
      <w:r w:rsidRPr="004D7291">
        <w:rPr>
          <w:rFonts w:ascii="Times New Roman" w:hAnsi="Times New Roman" w:cs="Times New Roman"/>
          <w:color w:val="auto"/>
        </w:rPr>
        <w:t>Create and propose new business process model and process improvement logic and ideas.</w:t>
      </w:r>
    </w:p>
    <w:p w:rsidR="00F34C00" w:rsidRPr="004D7291" w:rsidRDefault="00F34C00" w:rsidP="00F34C00">
      <w:pPr>
        <w:pStyle w:val="ListParagraph"/>
        <w:numPr>
          <w:ilvl w:val="0"/>
          <w:numId w:val="45"/>
        </w:numPr>
        <w:spacing w:after="0"/>
        <w:ind w:left="360"/>
        <w:jc w:val="both"/>
        <w:rPr>
          <w:rFonts w:ascii="Times New Roman" w:hAnsi="Times New Roman" w:cs="Times New Roman"/>
          <w:color w:val="auto"/>
        </w:rPr>
      </w:pPr>
      <w:r w:rsidRPr="004D7291">
        <w:rPr>
          <w:rFonts w:ascii="Times New Roman" w:hAnsi="Times New Roman" w:cs="Times New Roman"/>
          <w:color w:val="auto"/>
        </w:rPr>
        <w:t>Created and reviewed HLD (High Level Design) and DLD (Detail Level Design) included logical and physical diagrams, sequence diagrams by using MS Visio and send to technical people for approval.</w:t>
      </w:r>
    </w:p>
    <w:p w:rsidR="00F34C00" w:rsidRPr="004D7291" w:rsidRDefault="00F34C00" w:rsidP="00F34C00">
      <w:pPr>
        <w:pStyle w:val="ListParagraph"/>
        <w:numPr>
          <w:ilvl w:val="0"/>
          <w:numId w:val="45"/>
        </w:numPr>
        <w:spacing w:after="0"/>
        <w:ind w:left="360"/>
        <w:jc w:val="both"/>
        <w:rPr>
          <w:rFonts w:ascii="Times New Roman" w:hAnsi="Times New Roman" w:cs="Times New Roman"/>
          <w:color w:val="auto"/>
        </w:rPr>
      </w:pPr>
      <w:r w:rsidRPr="004D7291">
        <w:rPr>
          <w:rFonts w:ascii="Times New Roman" w:hAnsi="Times New Roman" w:cs="Times New Roman"/>
          <w:color w:val="auto"/>
        </w:rPr>
        <w:t xml:space="preserve"> Scheduled weekly meeting with core project team and discuss about different problems (if there is any) and on the basis of identified problem, we find out the appropriate solution.</w:t>
      </w:r>
    </w:p>
    <w:p w:rsidR="00F34C00" w:rsidRPr="004D7291" w:rsidRDefault="00F34C00" w:rsidP="00F34C00">
      <w:pPr>
        <w:pStyle w:val="ListParagraph"/>
        <w:numPr>
          <w:ilvl w:val="0"/>
          <w:numId w:val="45"/>
        </w:numPr>
        <w:spacing w:after="0"/>
        <w:ind w:left="360"/>
        <w:jc w:val="both"/>
        <w:rPr>
          <w:rFonts w:ascii="Times New Roman" w:hAnsi="Times New Roman" w:cs="Times New Roman"/>
          <w:color w:val="auto"/>
        </w:rPr>
      </w:pPr>
      <w:r w:rsidRPr="004D7291">
        <w:rPr>
          <w:rFonts w:ascii="Times New Roman" w:hAnsi="Times New Roman" w:cs="Times New Roman"/>
          <w:color w:val="auto"/>
        </w:rPr>
        <w:t>Created and maintained PTR (Project Traceability Matrix) so find out what is the current phase, delivery date, extended delivery date, issues related project and various follow up.</w:t>
      </w:r>
    </w:p>
    <w:p w:rsidR="00F34C00" w:rsidRPr="004D7291" w:rsidRDefault="00F34C00" w:rsidP="00F34C00">
      <w:pPr>
        <w:pStyle w:val="ListParagraph"/>
        <w:numPr>
          <w:ilvl w:val="0"/>
          <w:numId w:val="45"/>
        </w:numPr>
        <w:spacing w:after="0"/>
        <w:ind w:left="360"/>
        <w:jc w:val="both"/>
        <w:rPr>
          <w:rFonts w:ascii="Times New Roman" w:hAnsi="Times New Roman" w:cs="Times New Roman"/>
          <w:color w:val="auto"/>
        </w:rPr>
      </w:pPr>
      <w:r w:rsidRPr="004D7291">
        <w:rPr>
          <w:rFonts w:ascii="Times New Roman" w:hAnsi="Times New Roman" w:cs="Times New Roman"/>
          <w:color w:val="auto"/>
        </w:rPr>
        <w:t>Created change request to change management department if there is any requirement include or exclude.</w:t>
      </w:r>
    </w:p>
    <w:p w:rsidR="00F34C00" w:rsidRPr="004D7291" w:rsidRDefault="00F34C00" w:rsidP="00F34C00">
      <w:pPr>
        <w:pStyle w:val="ListParagraph"/>
        <w:numPr>
          <w:ilvl w:val="0"/>
          <w:numId w:val="45"/>
        </w:numPr>
        <w:spacing w:after="0"/>
        <w:ind w:left="360"/>
        <w:jc w:val="both"/>
        <w:rPr>
          <w:rFonts w:ascii="Times New Roman" w:hAnsi="Times New Roman" w:cs="Times New Roman"/>
          <w:color w:val="auto"/>
        </w:rPr>
      </w:pPr>
      <w:r w:rsidRPr="004D7291">
        <w:rPr>
          <w:rFonts w:ascii="Times New Roman" w:hAnsi="Times New Roman" w:cs="Times New Roman"/>
          <w:color w:val="auto"/>
        </w:rPr>
        <w:lastRenderedPageBreak/>
        <w:t>Collected different screen shorts and created new ware frames, mockups and prototypes for the project and introduce those wire frames to the team as well as business and technical team to develop those wire frames into the web services.</w:t>
      </w:r>
    </w:p>
    <w:p w:rsidR="00F34C00" w:rsidRPr="004D7291" w:rsidRDefault="00F34C00" w:rsidP="00F34C00">
      <w:pPr>
        <w:pStyle w:val="ListParagraph"/>
        <w:numPr>
          <w:ilvl w:val="0"/>
          <w:numId w:val="45"/>
        </w:numPr>
        <w:spacing w:after="0"/>
        <w:ind w:left="360"/>
        <w:jc w:val="both"/>
        <w:rPr>
          <w:rFonts w:ascii="Times New Roman" w:hAnsi="Times New Roman" w:cs="Times New Roman"/>
          <w:color w:val="auto"/>
        </w:rPr>
      </w:pPr>
      <w:r w:rsidRPr="004D7291">
        <w:rPr>
          <w:rFonts w:ascii="Times New Roman" w:hAnsi="Times New Roman" w:cs="Times New Roman"/>
          <w:color w:val="auto"/>
        </w:rPr>
        <w:t>Communicate with developers and QAs to collect information about their release schedule and make them understand about various artifacts.</w:t>
      </w:r>
    </w:p>
    <w:p w:rsidR="00F34C00" w:rsidRPr="004D7291" w:rsidRDefault="00F34C00" w:rsidP="00F34C00">
      <w:pPr>
        <w:pStyle w:val="ListParagraph"/>
        <w:numPr>
          <w:ilvl w:val="0"/>
          <w:numId w:val="45"/>
        </w:numPr>
        <w:spacing w:after="0"/>
        <w:ind w:left="360"/>
        <w:jc w:val="both"/>
        <w:rPr>
          <w:rFonts w:ascii="Times New Roman" w:hAnsi="Times New Roman" w:cs="Times New Roman"/>
          <w:color w:val="auto"/>
        </w:rPr>
      </w:pPr>
      <w:r w:rsidRPr="004D7291">
        <w:rPr>
          <w:rFonts w:ascii="Times New Roman" w:hAnsi="Times New Roman" w:cs="Times New Roman"/>
          <w:color w:val="auto"/>
        </w:rPr>
        <w:t>Managed offshore developing team for several project as well as create budgeting on the basis of their effort, did meetings, solved issues if there any.</w:t>
      </w:r>
    </w:p>
    <w:p w:rsidR="00F34C00" w:rsidRPr="004D7291" w:rsidRDefault="00F34C00" w:rsidP="00F34C00">
      <w:pPr>
        <w:pStyle w:val="ListParagraph"/>
        <w:numPr>
          <w:ilvl w:val="0"/>
          <w:numId w:val="45"/>
        </w:numPr>
        <w:spacing w:after="0"/>
        <w:ind w:left="360"/>
        <w:jc w:val="both"/>
        <w:rPr>
          <w:rFonts w:ascii="Times New Roman" w:hAnsi="Times New Roman" w:cs="Times New Roman"/>
          <w:color w:val="auto"/>
        </w:rPr>
      </w:pPr>
      <w:r w:rsidRPr="004D7291">
        <w:rPr>
          <w:rFonts w:ascii="Times New Roman" w:hAnsi="Times New Roman" w:cs="Times New Roman"/>
          <w:color w:val="auto"/>
        </w:rPr>
        <w:t>Used Share Point for uploading, editing and deleting new and existing document to the team members.</w:t>
      </w:r>
    </w:p>
    <w:p w:rsidR="00F34C00" w:rsidRPr="004D7291" w:rsidRDefault="00F34C00" w:rsidP="00F34C00">
      <w:pPr>
        <w:pStyle w:val="ListParagraph"/>
        <w:numPr>
          <w:ilvl w:val="0"/>
          <w:numId w:val="45"/>
        </w:numPr>
        <w:spacing w:after="0"/>
        <w:ind w:left="360"/>
        <w:jc w:val="both"/>
        <w:rPr>
          <w:rFonts w:ascii="Times New Roman" w:hAnsi="Times New Roman" w:cs="Times New Roman"/>
          <w:color w:val="auto"/>
        </w:rPr>
      </w:pPr>
      <w:r w:rsidRPr="004D7291">
        <w:rPr>
          <w:rFonts w:ascii="Times New Roman" w:hAnsi="Times New Roman" w:cs="Times New Roman"/>
          <w:color w:val="auto"/>
        </w:rPr>
        <w:t>Worked on Medicare and Medicaid clams for PBM (Pharmacy Benefit Management). Identified different Medicare Part D and Medicaid plans and procedures for claim adjudication and provide various claim process as well as focused on ICD 9 to 10 conversion, HIPAA, other Drug claims and adjudication.</w:t>
      </w:r>
    </w:p>
    <w:p w:rsidR="00F34C00" w:rsidRPr="004D7291" w:rsidRDefault="00F34C00" w:rsidP="00F34C00">
      <w:pPr>
        <w:jc w:val="both"/>
        <w:rPr>
          <w:rFonts w:ascii="Times New Roman" w:hAnsi="Times New Roman" w:cs="Times New Roman"/>
        </w:rPr>
      </w:pPr>
      <w:r w:rsidRPr="004D7291">
        <w:rPr>
          <w:rFonts w:ascii="Times New Roman" w:hAnsi="Times New Roman" w:cs="Times New Roman"/>
          <w:b/>
          <w:u w:val="single"/>
        </w:rPr>
        <w:t>Environment:</w:t>
      </w:r>
      <w:r w:rsidRPr="004D7291">
        <w:rPr>
          <w:rFonts w:ascii="Times New Roman" w:hAnsi="Times New Roman" w:cs="Times New Roman"/>
        </w:rPr>
        <w:t xml:space="preserve"> Agile Scrum, Microsoft Office Suite, Smart Draw, MS SQL 2008, HP Quality Center, MS Share Point, MS Visio, MS Office, MS Project.</w:t>
      </w:r>
    </w:p>
    <w:p w:rsidR="00F34C00" w:rsidRPr="004D7291" w:rsidRDefault="00F34C00" w:rsidP="00655882">
      <w:pPr>
        <w:pStyle w:val="Heading2"/>
        <w:spacing w:line="276" w:lineRule="auto"/>
        <w:jc w:val="both"/>
        <w:rPr>
          <w:rFonts w:ascii="Times New Roman" w:eastAsia="Times New Roman" w:hAnsi="Times New Roman" w:cs="Times New Roman"/>
          <w:b w:val="0"/>
          <w:color w:val="auto"/>
          <w:sz w:val="22"/>
          <w:szCs w:val="22"/>
        </w:rPr>
      </w:pPr>
    </w:p>
    <w:p w:rsidR="00B82537" w:rsidRPr="004D7291" w:rsidRDefault="00547302" w:rsidP="00655882">
      <w:pPr>
        <w:pStyle w:val="Heading2"/>
        <w:spacing w:line="276" w:lineRule="auto"/>
        <w:jc w:val="both"/>
        <w:rPr>
          <w:rFonts w:ascii="Times New Roman" w:hAnsi="Times New Roman" w:cs="Times New Roman"/>
          <w:color w:val="auto"/>
          <w:sz w:val="22"/>
          <w:szCs w:val="22"/>
        </w:rPr>
      </w:pPr>
      <w:r w:rsidRPr="004D7291">
        <w:rPr>
          <w:rFonts w:ascii="Times New Roman" w:hAnsi="Times New Roman" w:cs="Times New Roman"/>
          <w:color w:val="auto"/>
          <w:sz w:val="22"/>
          <w:szCs w:val="22"/>
        </w:rPr>
        <w:t xml:space="preserve">Fallon Community Health Plan, Worcester, MA                 </w:t>
      </w:r>
      <w:r w:rsidR="004D7291">
        <w:rPr>
          <w:rFonts w:ascii="Times New Roman" w:hAnsi="Times New Roman" w:cs="Times New Roman"/>
          <w:color w:val="auto"/>
          <w:sz w:val="22"/>
          <w:szCs w:val="22"/>
        </w:rPr>
        <w:tab/>
      </w:r>
      <w:r w:rsidRPr="004D7291">
        <w:rPr>
          <w:rFonts w:ascii="Times New Roman" w:hAnsi="Times New Roman" w:cs="Times New Roman"/>
          <w:color w:val="auto"/>
          <w:sz w:val="22"/>
          <w:szCs w:val="22"/>
        </w:rPr>
        <w:t xml:space="preserve"> </w:t>
      </w:r>
      <w:r w:rsidR="00221166" w:rsidRPr="004D7291">
        <w:rPr>
          <w:rFonts w:ascii="Times New Roman" w:hAnsi="Times New Roman" w:cs="Times New Roman"/>
          <w:color w:val="auto"/>
          <w:sz w:val="22"/>
          <w:szCs w:val="22"/>
        </w:rPr>
        <w:tab/>
      </w:r>
      <w:r w:rsidRPr="004D7291">
        <w:rPr>
          <w:rFonts w:ascii="Times New Roman" w:hAnsi="Times New Roman" w:cs="Times New Roman"/>
          <w:color w:val="auto"/>
          <w:sz w:val="22"/>
          <w:szCs w:val="22"/>
        </w:rPr>
        <w:t xml:space="preserve">November 2012- Oct2013 </w:t>
      </w:r>
    </w:p>
    <w:p w:rsidR="00547302" w:rsidRPr="004D7291" w:rsidRDefault="00547302" w:rsidP="00655882">
      <w:pPr>
        <w:pStyle w:val="Heading2"/>
        <w:spacing w:line="276" w:lineRule="auto"/>
        <w:jc w:val="both"/>
        <w:rPr>
          <w:rFonts w:ascii="Times New Roman" w:hAnsi="Times New Roman" w:cs="Times New Roman"/>
          <w:color w:val="auto"/>
          <w:sz w:val="22"/>
          <w:szCs w:val="22"/>
        </w:rPr>
      </w:pPr>
      <w:r w:rsidRPr="004D7291">
        <w:rPr>
          <w:rFonts w:ascii="Times New Roman" w:hAnsi="Times New Roman" w:cs="Times New Roman"/>
          <w:color w:val="auto"/>
          <w:sz w:val="22"/>
          <w:szCs w:val="22"/>
        </w:rPr>
        <w:t xml:space="preserve">Business Analyst                       </w:t>
      </w:r>
    </w:p>
    <w:p w:rsidR="00547302" w:rsidRPr="004D7291" w:rsidRDefault="00547302" w:rsidP="00655882">
      <w:pPr>
        <w:pStyle w:val="NormalWeb"/>
        <w:spacing w:line="276" w:lineRule="auto"/>
        <w:jc w:val="both"/>
        <w:rPr>
          <w:b/>
          <w:bCs/>
          <w:sz w:val="22"/>
          <w:szCs w:val="22"/>
        </w:rPr>
      </w:pPr>
      <w:r w:rsidRPr="004D7291">
        <w:rPr>
          <w:bCs/>
          <w:sz w:val="22"/>
          <w:szCs w:val="22"/>
        </w:rPr>
        <w:t>Fallon Community Health Plan is a not-for-profit health care services organization. It offers traditional insurance products as well as senior health care services. FCHP is automating all their Paper enrollments into EDI transactions. They are ensuring that they could minimize manual interventions and automate and generate reports electronically.</w:t>
      </w:r>
    </w:p>
    <w:p w:rsidR="00547302" w:rsidRPr="004D7291" w:rsidRDefault="00547302" w:rsidP="00655882">
      <w:pPr>
        <w:pStyle w:val="NormalWeb"/>
        <w:spacing w:line="276" w:lineRule="auto"/>
        <w:jc w:val="both"/>
        <w:rPr>
          <w:bCs/>
          <w:sz w:val="22"/>
          <w:szCs w:val="22"/>
          <w:u w:val="single"/>
        </w:rPr>
      </w:pPr>
      <w:r w:rsidRPr="004D7291">
        <w:rPr>
          <w:b/>
          <w:bCs/>
          <w:i/>
          <w:sz w:val="22"/>
          <w:szCs w:val="22"/>
          <w:u w:val="single"/>
        </w:rPr>
        <w:t>Responsibilities:</w:t>
      </w:r>
    </w:p>
    <w:p w:rsidR="00547302" w:rsidRPr="004D7291" w:rsidRDefault="00547302" w:rsidP="00655882">
      <w:pPr>
        <w:pStyle w:val="NormalWeb"/>
        <w:numPr>
          <w:ilvl w:val="0"/>
          <w:numId w:val="28"/>
        </w:numPr>
        <w:spacing w:line="276" w:lineRule="auto"/>
        <w:jc w:val="both"/>
        <w:rPr>
          <w:bCs/>
          <w:sz w:val="22"/>
          <w:szCs w:val="22"/>
        </w:rPr>
      </w:pPr>
      <w:r w:rsidRPr="004D7291">
        <w:rPr>
          <w:bCs/>
          <w:sz w:val="22"/>
          <w:szCs w:val="22"/>
        </w:rPr>
        <w:t xml:space="preserve">Analyzed the Plan Data Database using </w:t>
      </w:r>
      <w:r w:rsidRPr="004D7291">
        <w:rPr>
          <w:b/>
          <w:bCs/>
          <w:sz w:val="22"/>
          <w:szCs w:val="22"/>
        </w:rPr>
        <w:t>SQL Server</w:t>
      </w:r>
      <w:r w:rsidRPr="004D7291">
        <w:rPr>
          <w:bCs/>
          <w:sz w:val="22"/>
          <w:szCs w:val="22"/>
        </w:rPr>
        <w:t>. Surveyed and examined the current documentation.</w:t>
      </w:r>
    </w:p>
    <w:p w:rsidR="00547302" w:rsidRPr="004D7291" w:rsidRDefault="00547302" w:rsidP="00655882">
      <w:pPr>
        <w:pStyle w:val="NormalWeb"/>
        <w:numPr>
          <w:ilvl w:val="0"/>
          <w:numId w:val="28"/>
        </w:numPr>
        <w:spacing w:line="276" w:lineRule="auto"/>
        <w:jc w:val="both"/>
        <w:rPr>
          <w:bCs/>
          <w:sz w:val="22"/>
          <w:szCs w:val="22"/>
        </w:rPr>
      </w:pPr>
      <w:r w:rsidRPr="004D7291">
        <w:rPr>
          <w:bCs/>
          <w:sz w:val="22"/>
          <w:szCs w:val="22"/>
        </w:rPr>
        <w:t xml:space="preserve">Gathered and documented business requirements from </w:t>
      </w:r>
      <w:r w:rsidRPr="004D7291">
        <w:rPr>
          <w:b/>
          <w:bCs/>
          <w:sz w:val="22"/>
          <w:szCs w:val="22"/>
        </w:rPr>
        <w:t>SMEs</w:t>
      </w:r>
      <w:r w:rsidRPr="004D7291">
        <w:rPr>
          <w:bCs/>
          <w:sz w:val="22"/>
          <w:szCs w:val="22"/>
        </w:rPr>
        <w:t xml:space="preserve">, user groups and vendors via workshops, interviews and </w:t>
      </w:r>
      <w:r w:rsidRPr="004D7291">
        <w:rPr>
          <w:b/>
          <w:bCs/>
          <w:sz w:val="22"/>
          <w:szCs w:val="22"/>
        </w:rPr>
        <w:t>JAD sessions</w:t>
      </w:r>
      <w:r w:rsidRPr="004D7291">
        <w:rPr>
          <w:bCs/>
          <w:sz w:val="22"/>
          <w:szCs w:val="22"/>
        </w:rPr>
        <w:t>.</w:t>
      </w:r>
    </w:p>
    <w:p w:rsidR="00547302" w:rsidRPr="004D7291" w:rsidRDefault="00547302" w:rsidP="00655882">
      <w:pPr>
        <w:pStyle w:val="NormalWeb"/>
        <w:numPr>
          <w:ilvl w:val="0"/>
          <w:numId w:val="28"/>
        </w:numPr>
        <w:spacing w:line="276" w:lineRule="auto"/>
        <w:jc w:val="both"/>
        <w:rPr>
          <w:bCs/>
          <w:sz w:val="22"/>
          <w:szCs w:val="22"/>
        </w:rPr>
      </w:pPr>
      <w:r w:rsidRPr="004D7291">
        <w:rPr>
          <w:bCs/>
          <w:sz w:val="22"/>
          <w:szCs w:val="22"/>
        </w:rPr>
        <w:t xml:space="preserve">Co-coordinating with the team to analyze the </w:t>
      </w:r>
      <w:r w:rsidRPr="004D7291">
        <w:rPr>
          <w:b/>
          <w:bCs/>
          <w:sz w:val="22"/>
          <w:szCs w:val="22"/>
        </w:rPr>
        <w:t xml:space="preserve">834, 835 and 820 EDI Transactions for </w:t>
      </w:r>
      <w:r w:rsidRPr="004D7291">
        <w:rPr>
          <w:bCs/>
          <w:sz w:val="22"/>
          <w:szCs w:val="22"/>
        </w:rPr>
        <w:t>dual eligibility Project (</w:t>
      </w:r>
      <w:r w:rsidRPr="004D7291">
        <w:rPr>
          <w:b/>
          <w:bCs/>
          <w:sz w:val="22"/>
          <w:szCs w:val="22"/>
        </w:rPr>
        <w:t>FTC</w:t>
      </w:r>
      <w:r w:rsidRPr="004D7291">
        <w:rPr>
          <w:bCs/>
          <w:sz w:val="22"/>
          <w:szCs w:val="22"/>
        </w:rPr>
        <w:t>)</w:t>
      </w:r>
      <w:r w:rsidRPr="004D7291">
        <w:rPr>
          <w:b/>
          <w:bCs/>
          <w:sz w:val="22"/>
          <w:szCs w:val="22"/>
        </w:rPr>
        <w:t>.</w:t>
      </w:r>
    </w:p>
    <w:p w:rsidR="00547302" w:rsidRPr="004D7291" w:rsidRDefault="00547302" w:rsidP="00655882">
      <w:pPr>
        <w:pStyle w:val="NormalWeb"/>
        <w:numPr>
          <w:ilvl w:val="0"/>
          <w:numId w:val="28"/>
        </w:numPr>
        <w:spacing w:line="276" w:lineRule="auto"/>
        <w:jc w:val="both"/>
        <w:rPr>
          <w:bCs/>
          <w:sz w:val="22"/>
          <w:szCs w:val="22"/>
        </w:rPr>
      </w:pPr>
      <w:r w:rsidRPr="004D7291">
        <w:rPr>
          <w:bCs/>
          <w:sz w:val="22"/>
          <w:szCs w:val="22"/>
        </w:rPr>
        <w:t>Prepared the Functional requirement for the automation of 834 and 820.</w:t>
      </w:r>
    </w:p>
    <w:p w:rsidR="00547302" w:rsidRPr="004D7291" w:rsidRDefault="00547302" w:rsidP="00655882">
      <w:pPr>
        <w:pStyle w:val="NormalWeb"/>
        <w:numPr>
          <w:ilvl w:val="0"/>
          <w:numId w:val="28"/>
        </w:numPr>
        <w:spacing w:line="276" w:lineRule="auto"/>
        <w:jc w:val="both"/>
        <w:rPr>
          <w:bCs/>
          <w:sz w:val="22"/>
          <w:szCs w:val="22"/>
        </w:rPr>
      </w:pPr>
      <w:r w:rsidRPr="004D7291">
        <w:rPr>
          <w:bCs/>
          <w:sz w:val="22"/>
          <w:szCs w:val="22"/>
        </w:rPr>
        <w:t xml:space="preserve">Analyzed the level of </w:t>
      </w:r>
      <w:r w:rsidRPr="004D7291">
        <w:rPr>
          <w:b/>
          <w:bCs/>
          <w:sz w:val="22"/>
          <w:szCs w:val="22"/>
        </w:rPr>
        <w:t>HIPPA Validations</w:t>
      </w:r>
      <w:r w:rsidRPr="004D7291">
        <w:rPr>
          <w:bCs/>
          <w:sz w:val="22"/>
          <w:szCs w:val="22"/>
        </w:rPr>
        <w:t xml:space="preserve"> for the EDI transactions. Worked with the Solution architect on the approach to correct the current errors in the HIPPA validation.</w:t>
      </w:r>
    </w:p>
    <w:p w:rsidR="00547302" w:rsidRPr="004D7291" w:rsidRDefault="00547302" w:rsidP="00655882">
      <w:pPr>
        <w:pStyle w:val="NormalWeb"/>
        <w:numPr>
          <w:ilvl w:val="0"/>
          <w:numId w:val="28"/>
        </w:numPr>
        <w:spacing w:line="276" w:lineRule="auto"/>
        <w:jc w:val="both"/>
        <w:rPr>
          <w:bCs/>
          <w:sz w:val="22"/>
          <w:szCs w:val="22"/>
        </w:rPr>
      </w:pPr>
      <w:r w:rsidRPr="004D7291">
        <w:rPr>
          <w:bCs/>
          <w:sz w:val="22"/>
          <w:szCs w:val="22"/>
        </w:rPr>
        <w:t xml:space="preserve">Using </w:t>
      </w:r>
      <w:r w:rsidRPr="004D7291">
        <w:rPr>
          <w:b/>
          <w:bCs/>
          <w:sz w:val="22"/>
          <w:szCs w:val="22"/>
        </w:rPr>
        <w:t>Process flows</w:t>
      </w:r>
      <w:r w:rsidRPr="004D7291">
        <w:rPr>
          <w:bCs/>
          <w:sz w:val="22"/>
          <w:szCs w:val="22"/>
        </w:rPr>
        <w:t xml:space="preserve"> and </w:t>
      </w:r>
      <w:r w:rsidRPr="004D7291">
        <w:rPr>
          <w:b/>
          <w:bCs/>
          <w:sz w:val="22"/>
          <w:szCs w:val="22"/>
        </w:rPr>
        <w:t>Use Case</w:t>
      </w:r>
      <w:r w:rsidRPr="004D7291">
        <w:rPr>
          <w:bCs/>
          <w:sz w:val="22"/>
          <w:szCs w:val="22"/>
        </w:rPr>
        <w:t xml:space="preserve"> diagrams to demonstrate </w:t>
      </w:r>
      <w:r w:rsidRPr="004D7291">
        <w:rPr>
          <w:b/>
          <w:bCs/>
          <w:sz w:val="22"/>
          <w:szCs w:val="22"/>
        </w:rPr>
        <w:t>AS IS</w:t>
      </w:r>
      <w:r w:rsidRPr="004D7291">
        <w:rPr>
          <w:bCs/>
          <w:sz w:val="22"/>
          <w:szCs w:val="22"/>
        </w:rPr>
        <w:t xml:space="preserve"> and </w:t>
      </w:r>
      <w:r w:rsidRPr="004D7291">
        <w:rPr>
          <w:b/>
          <w:bCs/>
          <w:sz w:val="22"/>
          <w:szCs w:val="22"/>
        </w:rPr>
        <w:t>TO BE</w:t>
      </w:r>
      <w:r w:rsidRPr="004D7291">
        <w:rPr>
          <w:bCs/>
          <w:sz w:val="22"/>
          <w:szCs w:val="22"/>
        </w:rPr>
        <w:t xml:space="preserve"> state.</w:t>
      </w:r>
    </w:p>
    <w:p w:rsidR="00547302" w:rsidRPr="004D7291" w:rsidRDefault="00547302" w:rsidP="00655882">
      <w:pPr>
        <w:pStyle w:val="NormalWeb"/>
        <w:numPr>
          <w:ilvl w:val="0"/>
          <w:numId w:val="28"/>
        </w:numPr>
        <w:spacing w:line="276" w:lineRule="auto"/>
        <w:jc w:val="both"/>
        <w:rPr>
          <w:bCs/>
          <w:sz w:val="22"/>
          <w:szCs w:val="22"/>
        </w:rPr>
      </w:pPr>
      <w:r w:rsidRPr="004D7291">
        <w:rPr>
          <w:bCs/>
          <w:sz w:val="22"/>
          <w:szCs w:val="22"/>
        </w:rPr>
        <w:t>Worked in close collaboration with the Project Manage and IT team.</w:t>
      </w:r>
    </w:p>
    <w:p w:rsidR="00547302" w:rsidRPr="004D7291" w:rsidRDefault="00547302" w:rsidP="00655882">
      <w:pPr>
        <w:pStyle w:val="NormalWeb"/>
        <w:numPr>
          <w:ilvl w:val="0"/>
          <w:numId w:val="28"/>
        </w:numPr>
        <w:spacing w:line="276" w:lineRule="auto"/>
        <w:jc w:val="both"/>
        <w:rPr>
          <w:bCs/>
          <w:sz w:val="22"/>
          <w:szCs w:val="22"/>
        </w:rPr>
      </w:pPr>
      <w:r w:rsidRPr="004D7291">
        <w:rPr>
          <w:bCs/>
          <w:sz w:val="22"/>
          <w:szCs w:val="22"/>
        </w:rPr>
        <w:t xml:space="preserve">Created and gathered requirements for the Vendor. Helped PaySpan to create Data Mapping document for the </w:t>
      </w:r>
      <w:r w:rsidRPr="004D7291">
        <w:rPr>
          <w:b/>
          <w:bCs/>
          <w:sz w:val="22"/>
          <w:szCs w:val="22"/>
        </w:rPr>
        <w:t>EFT, 835 and Remittance Advise</w:t>
      </w:r>
      <w:r w:rsidRPr="004D7291">
        <w:rPr>
          <w:bCs/>
          <w:sz w:val="22"/>
          <w:szCs w:val="22"/>
        </w:rPr>
        <w:t xml:space="preserve"> sheet.</w:t>
      </w:r>
    </w:p>
    <w:p w:rsidR="00547302" w:rsidRPr="004D7291" w:rsidRDefault="00547302" w:rsidP="00655882">
      <w:pPr>
        <w:pStyle w:val="NormalWeb"/>
        <w:numPr>
          <w:ilvl w:val="0"/>
          <w:numId w:val="28"/>
        </w:numPr>
        <w:spacing w:line="276" w:lineRule="auto"/>
        <w:jc w:val="both"/>
        <w:rPr>
          <w:bCs/>
          <w:sz w:val="22"/>
          <w:szCs w:val="22"/>
        </w:rPr>
      </w:pPr>
      <w:r w:rsidRPr="004D7291">
        <w:rPr>
          <w:bCs/>
          <w:sz w:val="22"/>
          <w:szCs w:val="22"/>
        </w:rPr>
        <w:t xml:space="preserve">Gathered and documented requirements for </w:t>
      </w:r>
      <w:r w:rsidRPr="004D7291">
        <w:rPr>
          <w:b/>
          <w:bCs/>
          <w:sz w:val="22"/>
          <w:szCs w:val="22"/>
        </w:rPr>
        <w:t xml:space="preserve">EFT Project </w:t>
      </w:r>
      <w:r w:rsidRPr="004D7291">
        <w:rPr>
          <w:bCs/>
          <w:sz w:val="22"/>
          <w:szCs w:val="22"/>
        </w:rPr>
        <w:t>for PaySpan (Third Party Vendor).</w:t>
      </w:r>
    </w:p>
    <w:p w:rsidR="00547302" w:rsidRPr="004D7291" w:rsidRDefault="00547302" w:rsidP="00655882">
      <w:pPr>
        <w:pStyle w:val="NormalWeb"/>
        <w:numPr>
          <w:ilvl w:val="0"/>
          <w:numId w:val="28"/>
        </w:numPr>
        <w:spacing w:line="276" w:lineRule="auto"/>
        <w:jc w:val="both"/>
        <w:rPr>
          <w:bCs/>
          <w:sz w:val="22"/>
          <w:szCs w:val="22"/>
        </w:rPr>
      </w:pPr>
      <w:r w:rsidRPr="004D7291">
        <w:rPr>
          <w:bCs/>
          <w:sz w:val="22"/>
          <w:szCs w:val="22"/>
        </w:rPr>
        <w:t xml:space="preserve">Coordinating with the QA team to create </w:t>
      </w:r>
      <w:r w:rsidRPr="004D7291">
        <w:rPr>
          <w:b/>
          <w:bCs/>
          <w:sz w:val="22"/>
          <w:szCs w:val="22"/>
        </w:rPr>
        <w:t>UAT</w:t>
      </w:r>
      <w:r w:rsidRPr="004D7291">
        <w:rPr>
          <w:bCs/>
          <w:sz w:val="22"/>
          <w:szCs w:val="22"/>
        </w:rPr>
        <w:t xml:space="preserve"> test cases.</w:t>
      </w:r>
    </w:p>
    <w:p w:rsidR="00547302" w:rsidRPr="004D7291" w:rsidRDefault="00547302" w:rsidP="00655882">
      <w:pPr>
        <w:pStyle w:val="NormalWeb"/>
        <w:numPr>
          <w:ilvl w:val="0"/>
          <w:numId w:val="28"/>
        </w:numPr>
        <w:spacing w:line="276" w:lineRule="auto"/>
        <w:jc w:val="both"/>
        <w:rPr>
          <w:bCs/>
          <w:sz w:val="22"/>
          <w:szCs w:val="22"/>
        </w:rPr>
      </w:pPr>
      <w:r w:rsidRPr="004D7291">
        <w:rPr>
          <w:bCs/>
          <w:sz w:val="22"/>
          <w:szCs w:val="22"/>
        </w:rPr>
        <w:t>Participated on cross-functional teams developing new or enhanced systems processes, procedures and policies.</w:t>
      </w:r>
    </w:p>
    <w:p w:rsidR="00547302" w:rsidRPr="004D7291" w:rsidRDefault="00547302" w:rsidP="00655882">
      <w:pPr>
        <w:pStyle w:val="NormalWeb"/>
        <w:numPr>
          <w:ilvl w:val="0"/>
          <w:numId w:val="28"/>
        </w:numPr>
        <w:spacing w:line="276" w:lineRule="auto"/>
        <w:jc w:val="both"/>
        <w:rPr>
          <w:bCs/>
          <w:sz w:val="22"/>
          <w:szCs w:val="22"/>
        </w:rPr>
      </w:pPr>
      <w:r w:rsidRPr="004D7291">
        <w:rPr>
          <w:bCs/>
          <w:sz w:val="22"/>
          <w:szCs w:val="22"/>
        </w:rPr>
        <w:lastRenderedPageBreak/>
        <w:t>Provided project status reporting, updating of project information, effort &amp; resource estimating.</w:t>
      </w:r>
    </w:p>
    <w:p w:rsidR="00547302" w:rsidRPr="004D7291" w:rsidRDefault="00547302" w:rsidP="00655882">
      <w:pPr>
        <w:pStyle w:val="NormalWeb"/>
        <w:numPr>
          <w:ilvl w:val="0"/>
          <w:numId w:val="28"/>
        </w:numPr>
        <w:spacing w:line="276" w:lineRule="auto"/>
        <w:jc w:val="both"/>
        <w:rPr>
          <w:bCs/>
          <w:sz w:val="22"/>
          <w:szCs w:val="22"/>
        </w:rPr>
      </w:pPr>
      <w:r w:rsidRPr="004D7291">
        <w:rPr>
          <w:bCs/>
          <w:sz w:val="22"/>
          <w:szCs w:val="22"/>
        </w:rPr>
        <w:t>Effectively established and maintained working relationships with peers and constituents.</w:t>
      </w:r>
    </w:p>
    <w:p w:rsidR="00547302" w:rsidRPr="004D7291" w:rsidRDefault="00547302" w:rsidP="00655882">
      <w:pPr>
        <w:pStyle w:val="NormalWeb"/>
        <w:numPr>
          <w:ilvl w:val="0"/>
          <w:numId w:val="28"/>
        </w:numPr>
        <w:spacing w:line="276" w:lineRule="auto"/>
        <w:jc w:val="both"/>
        <w:rPr>
          <w:bCs/>
          <w:sz w:val="22"/>
          <w:szCs w:val="22"/>
        </w:rPr>
      </w:pPr>
      <w:r w:rsidRPr="004D7291">
        <w:rPr>
          <w:bCs/>
          <w:sz w:val="22"/>
          <w:szCs w:val="22"/>
        </w:rPr>
        <w:t xml:space="preserve">Produced various artifacts </w:t>
      </w:r>
      <w:r w:rsidRPr="004D7291">
        <w:rPr>
          <w:b/>
          <w:bCs/>
          <w:sz w:val="22"/>
          <w:szCs w:val="22"/>
        </w:rPr>
        <w:t>Functional Requirement Specifications</w:t>
      </w:r>
      <w:r w:rsidRPr="004D7291">
        <w:rPr>
          <w:bCs/>
          <w:sz w:val="22"/>
          <w:szCs w:val="22"/>
        </w:rPr>
        <w:t xml:space="preserve"> (FRS) and User Requirement Specification (URS).</w:t>
      </w:r>
    </w:p>
    <w:p w:rsidR="00547302" w:rsidRPr="004D7291" w:rsidRDefault="00547302" w:rsidP="00655882">
      <w:pPr>
        <w:pStyle w:val="NormalWeb"/>
        <w:numPr>
          <w:ilvl w:val="0"/>
          <w:numId w:val="28"/>
        </w:numPr>
        <w:spacing w:line="276" w:lineRule="auto"/>
        <w:jc w:val="both"/>
        <w:rPr>
          <w:bCs/>
          <w:sz w:val="22"/>
          <w:szCs w:val="22"/>
        </w:rPr>
      </w:pPr>
      <w:r w:rsidRPr="004D7291">
        <w:rPr>
          <w:bCs/>
          <w:sz w:val="22"/>
          <w:szCs w:val="22"/>
        </w:rPr>
        <w:t>As a point person responsible for resolving business rules/conflict resolution for the development team.</w:t>
      </w:r>
    </w:p>
    <w:p w:rsidR="00547302" w:rsidRPr="004D7291" w:rsidRDefault="00547302" w:rsidP="00655882">
      <w:pPr>
        <w:pStyle w:val="NormalWeb"/>
        <w:spacing w:line="276" w:lineRule="auto"/>
        <w:jc w:val="both"/>
        <w:rPr>
          <w:b/>
          <w:bCs/>
          <w:i/>
          <w:sz w:val="22"/>
          <w:szCs w:val="22"/>
        </w:rPr>
      </w:pPr>
      <w:r w:rsidRPr="004D7291">
        <w:rPr>
          <w:b/>
          <w:bCs/>
          <w:iCs/>
          <w:sz w:val="22"/>
          <w:szCs w:val="22"/>
          <w:u w:val="single"/>
        </w:rPr>
        <w:t>E</w:t>
      </w:r>
      <w:r w:rsidRPr="004D7291">
        <w:rPr>
          <w:b/>
          <w:bCs/>
          <w:sz w:val="22"/>
          <w:szCs w:val="22"/>
          <w:u w:val="single"/>
        </w:rPr>
        <w:t>nvironment</w:t>
      </w:r>
      <w:r w:rsidRPr="004D7291">
        <w:rPr>
          <w:b/>
          <w:bCs/>
          <w:i/>
          <w:iCs/>
          <w:sz w:val="22"/>
          <w:szCs w:val="22"/>
        </w:rPr>
        <w:t>:</w:t>
      </w:r>
      <w:r w:rsidRPr="004D7291">
        <w:rPr>
          <w:bCs/>
          <w:sz w:val="22"/>
          <w:szCs w:val="22"/>
        </w:rPr>
        <w:t>Waterfall, Requisite Pro, MS Access, MS Visio, MS office, MS word, MS excel, SQL.</w:t>
      </w:r>
    </w:p>
    <w:p w:rsidR="00547302" w:rsidRPr="004D7291" w:rsidRDefault="008F2C7D" w:rsidP="00655882">
      <w:pPr>
        <w:pStyle w:val="Heading2"/>
        <w:spacing w:line="276" w:lineRule="auto"/>
        <w:jc w:val="both"/>
        <w:rPr>
          <w:rFonts w:ascii="Times New Roman" w:hAnsi="Times New Roman" w:cs="Times New Roman"/>
          <w:color w:val="auto"/>
          <w:sz w:val="22"/>
          <w:szCs w:val="22"/>
        </w:rPr>
      </w:pPr>
      <w:r w:rsidRPr="004D7291">
        <w:rPr>
          <w:rFonts w:ascii="Times New Roman" w:hAnsi="Times New Roman" w:cs="Times New Roman"/>
          <w:color w:val="auto"/>
          <w:sz w:val="22"/>
          <w:szCs w:val="22"/>
        </w:rPr>
        <w:t>First Care</w:t>
      </w:r>
      <w:r w:rsidR="00547302" w:rsidRPr="004D7291">
        <w:rPr>
          <w:rFonts w:ascii="Times New Roman" w:hAnsi="Times New Roman" w:cs="Times New Roman"/>
          <w:color w:val="auto"/>
          <w:sz w:val="22"/>
          <w:szCs w:val="22"/>
        </w:rPr>
        <w:t xml:space="preserve"> Health Plans, A</w:t>
      </w:r>
      <w:r w:rsidR="00C72540" w:rsidRPr="004D7291">
        <w:rPr>
          <w:rFonts w:ascii="Times New Roman" w:hAnsi="Times New Roman" w:cs="Times New Roman"/>
          <w:color w:val="auto"/>
          <w:sz w:val="22"/>
          <w:szCs w:val="22"/>
        </w:rPr>
        <w:t>ustin, TX</w:t>
      </w:r>
      <w:r w:rsidR="00C72540" w:rsidRPr="004D7291">
        <w:rPr>
          <w:rFonts w:ascii="Times New Roman" w:hAnsi="Times New Roman" w:cs="Times New Roman"/>
          <w:color w:val="auto"/>
          <w:sz w:val="22"/>
          <w:szCs w:val="22"/>
        </w:rPr>
        <w:tab/>
      </w:r>
      <w:r w:rsidR="00C72540" w:rsidRPr="004D7291">
        <w:rPr>
          <w:rFonts w:ascii="Times New Roman" w:hAnsi="Times New Roman" w:cs="Times New Roman"/>
          <w:color w:val="auto"/>
          <w:sz w:val="22"/>
          <w:szCs w:val="22"/>
        </w:rPr>
        <w:tab/>
      </w:r>
      <w:r w:rsidR="00C72540" w:rsidRPr="004D7291">
        <w:rPr>
          <w:rFonts w:ascii="Times New Roman" w:hAnsi="Times New Roman" w:cs="Times New Roman"/>
          <w:color w:val="auto"/>
          <w:sz w:val="22"/>
          <w:szCs w:val="22"/>
        </w:rPr>
        <w:tab/>
      </w:r>
      <w:r w:rsidR="003F3EB0" w:rsidRPr="004D7291">
        <w:rPr>
          <w:rFonts w:ascii="Times New Roman" w:hAnsi="Times New Roman" w:cs="Times New Roman"/>
          <w:color w:val="auto"/>
          <w:sz w:val="22"/>
          <w:szCs w:val="22"/>
        </w:rPr>
        <w:tab/>
      </w:r>
      <w:r w:rsidR="00221166" w:rsidRPr="004D7291">
        <w:rPr>
          <w:rFonts w:ascii="Times New Roman" w:hAnsi="Times New Roman" w:cs="Times New Roman"/>
          <w:color w:val="auto"/>
          <w:sz w:val="22"/>
          <w:szCs w:val="22"/>
        </w:rPr>
        <w:tab/>
      </w:r>
      <w:r w:rsidR="006338A8" w:rsidRPr="004D7291">
        <w:rPr>
          <w:rFonts w:ascii="Times New Roman" w:hAnsi="Times New Roman" w:cs="Times New Roman"/>
          <w:i/>
          <w:iCs/>
          <w:color w:val="auto"/>
          <w:sz w:val="22"/>
          <w:szCs w:val="22"/>
        </w:rPr>
        <w:t>May 2010</w:t>
      </w:r>
      <w:r w:rsidR="00C72540" w:rsidRPr="004D7291">
        <w:rPr>
          <w:rFonts w:ascii="Times New Roman" w:hAnsi="Times New Roman" w:cs="Times New Roman"/>
          <w:i/>
          <w:iCs/>
          <w:color w:val="auto"/>
          <w:sz w:val="22"/>
          <w:szCs w:val="22"/>
        </w:rPr>
        <w:t>- September 201</w:t>
      </w:r>
      <w:r w:rsidR="006338A8" w:rsidRPr="004D7291">
        <w:rPr>
          <w:rFonts w:ascii="Times New Roman" w:hAnsi="Times New Roman" w:cs="Times New Roman"/>
          <w:i/>
          <w:iCs/>
          <w:color w:val="auto"/>
          <w:sz w:val="22"/>
          <w:szCs w:val="22"/>
        </w:rPr>
        <w:t>2</w:t>
      </w:r>
    </w:p>
    <w:p w:rsidR="00547302" w:rsidRPr="004D7291" w:rsidRDefault="00547302" w:rsidP="00655882">
      <w:pPr>
        <w:pStyle w:val="NormalWeb"/>
        <w:spacing w:line="276" w:lineRule="auto"/>
        <w:jc w:val="both"/>
        <w:rPr>
          <w:b/>
          <w:bCs/>
          <w:sz w:val="22"/>
          <w:szCs w:val="22"/>
          <w:u w:val="single"/>
        </w:rPr>
      </w:pPr>
      <w:r w:rsidRPr="004D7291">
        <w:rPr>
          <w:b/>
          <w:bCs/>
          <w:sz w:val="22"/>
          <w:szCs w:val="22"/>
        </w:rPr>
        <w:t>Business Analyst/System Analyst</w:t>
      </w:r>
    </w:p>
    <w:p w:rsidR="00547302" w:rsidRPr="004D7291" w:rsidRDefault="00547302" w:rsidP="00655882">
      <w:pPr>
        <w:pStyle w:val="NormalWeb"/>
        <w:spacing w:line="276" w:lineRule="auto"/>
        <w:jc w:val="both"/>
        <w:rPr>
          <w:b/>
          <w:bCs/>
          <w:sz w:val="22"/>
          <w:szCs w:val="22"/>
          <w:u w:val="single"/>
        </w:rPr>
      </w:pPr>
      <w:r w:rsidRPr="004D7291">
        <w:rPr>
          <w:bCs/>
          <w:sz w:val="22"/>
          <w:szCs w:val="22"/>
        </w:rPr>
        <w:t xml:space="preserve">FirstCare is a Texas based health plan provider offering diverse healthcare products including prepaid medical, hospital, and related comprehensive health care services. The project was initiated to conduct a complete </w:t>
      </w:r>
      <w:r w:rsidRPr="004D7291">
        <w:rPr>
          <w:b/>
          <w:bCs/>
          <w:sz w:val="22"/>
          <w:szCs w:val="22"/>
        </w:rPr>
        <w:t>discovery, technical assessment and impact analysis</w:t>
      </w:r>
      <w:r w:rsidRPr="004D7291">
        <w:rPr>
          <w:bCs/>
          <w:sz w:val="22"/>
          <w:szCs w:val="22"/>
        </w:rPr>
        <w:t xml:space="preserve"> for the </w:t>
      </w:r>
      <w:r w:rsidRPr="004D7291">
        <w:rPr>
          <w:b/>
          <w:bCs/>
          <w:sz w:val="22"/>
          <w:szCs w:val="22"/>
        </w:rPr>
        <w:t>HIPAA 4010 to 5010</w:t>
      </w:r>
      <w:r w:rsidRPr="004D7291">
        <w:rPr>
          <w:bCs/>
          <w:sz w:val="22"/>
          <w:szCs w:val="22"/>
        </w:rPr>
        <w:t xml:space="preserve"> and </w:t>
      </w:r>
      <w:r w:rsidRPr="004D7291">
        <w:rPr>
          <w:b/>
          <w:bCs/>
          <w:sz w:val="22"/>
          <w:szCs w:val="22"/>
        </w:rPr>
        <w:t>ICD-9 to ICD-10 transition</w:t>
      </w:r>
      <w:r w:rsidRPr="004D7291">
        <w:rPr>
          <w:bCs/>
          <w:sz w:val="22"/>
          <w:szCs w:val="22"/>
        </w:rPr>
        <w:t xml:space="preserve">. And, an ICD-9 to ICD-10 (bidirectional) crosswalk tool was built for code look up. </w:t>
      </w:r>
    </w:p>
    <w:p w:rsidR="00547302" w:rsidRPr="004D7291" w:rsidRDefault="00547302" w:rsidP="00655882">
      <w:pPr>
        <w:pStyle w:val="NormalWeb"/>
        <w:spacing w:line="276" w:lineRule="auto"/>
        <w:jc w:val="both"/>
        <w:rPr>
          <w:b/>
          <w:bCs/>
          <w:i/>
          <w:sz w:val="22"/>
          <w:szCs w:val="22"/>
        </w:rPr>
      </w:pPr>
      <w:r w:rsidRPr="004D7291">
        <w:rPr>
          <w:b/>
          <w:bCs/>
          <w:i/>
          <w:sz w:val="22"/>
          <w:szCs w:val="22"/>
        </w:rPr>
        <w:t>Responsibilities:</w:t>
      </w:r>
    </w:p>
    <w:p w:rsidR="00547302" w:rsidRPr="004D7291" w:rsidRDefault="00547302" w:rsidP="00655882">
      <w:pPr>
        <w:pStyle w:val="NormalWeb"/>
        <w:numPr>
          <w:ilvl w:val="0"/>
          <w:numId w:val="44"/>
        </w:numPr>
        <w:spacing w:line="276" w:lineRule="auto"/>
        <w:jc w:val="both"/>
        <w:rPr>
          <w:bCs/>
          <w:sz w:val="22"/>
          <w:szCs w:val="22"/>
        </w:rPr>
      </w:pPr>
      <w:r w:rsidRPr="004D7291">
        <w:rPr>
          <w:bCs/>
          <w:sz w:val="22"/>
          <w:szCs w:val="22"/>
        </w:rPr>
        <w:t xml:space="preserve">Gained understanding of </w:t>
      </w:r>
      <w:r w:rsidRPr="004D7291">
        <w:rPr>
          <w:b/>
          <w:bCs/>
          <w:sz w:val="22"/>
          <w:szCs w:val="22"/>
        </w:rPr>
        <w:t>HIPAA 4010 versus 5010and ICD-9 versus new ICD-10code sets</w:t>
      </w:r>
      <w:r w:rsidRPr="004D7291">
        <w:rPr>
          <w:bCs/>
          <w:sz w:val="22"/>
          <w:szCs w:val="22"/>
        </w:rPr>
        <w:t xml:space="preserve">. Studied and analyzed the </w:t>
      </w:r>
      <w:r w:rsidRPr="004D7291">
        <w:rPr>
          <w:b/>
          <w:bCs/>
          <w:sz w:val="22"/>
          <w:szCs w:val="22"/>
        </w:rPr>
        <w:t>conversion information</w:t>
      </w:r>
      <w:r w:rsidRPr="004D7291">
        <w:rPr>
          <w:bCs/>
          <w:sz w:val="22"/>
          <w:szCs w:val="22"/>
        </w:rPr>
        <w:t xml:space="preserve"> provided by the CMS (Centers for Medicare &amp; Medicaid Services).</w:t>
      </w:r>
    </w:p>
    <w:p w:rsidR="00547302" w:rsidRPr="004D7291" w:rsidRDefault="00547302" w:rsidP="00655882">
      <w:pPr>
        <w:pStyle w:val="NormalWeb"/>
        <w:numPr>
          <w:ilvl w:val="0"/>
          <w:numId w:val="44"/>
        </w:numPr>
        <w:spacing w:line="276" w:lineRule="auto"/>
        <w:jc w:val="both"/>
        <w:rPr>
          <w:bCs/>
          <w:sz w:val="22"/>
          <w:szCs w:val="22"/>
        </w:rPr>
      </w:pPr>
      <w:r w:rsidRPr="004D7291">
        <w:rPr>
          <w:bCs/>
          <w:sz w:val="22"/>
          <w:szCs w:val="22"/>
        </w:rPr>
        <w:t>Prepared Business requirement document (BRD) using Rational RequisitePro.</w:t>
      </w:r>
    </w:p>
    <w:p w:rsidR="00547302" w:rsidRPr="004D7291" w:rsidRDefault="00547302" w:rsidP="00655882">
      <w:pPr>
        <w:pStyle w:val="NormalWeb"/>
        <w:numPr>
          <w:ilvl w:val="0"/>
          <w:numId w:val="44"/>
        </w:numPr>
        <w:spacing w:line="276" w:lineRule="auto"/>
        <w:jc w:val="both"/>
        <w:rPr>
          <w:bCs/>
          <w:sz w:val="22"/>
          <w:szCs w:val="22"/>
        </w:rPr>
      </w:pPr>
      <w:r w:rsidRPr="004D7291">
        <w:rPr>
          <w:bCs/>
          <w:sz w:val="22"/>
          <w:szCs w:val="22"/>
        </w:rPr>
        <w:t xml:space="preserve">Performed gap analysis for 4010 to 5010 </w:t>
      </w:r>
      <w:r w:rsidR="00AE27FE" w:rsidRPr="004D7291">
        <w:rPr>
          <w:bCs/>
          <w:sz w:val="22"/>
          <w:szCs w:val="22"/>
        </w:rPr>
        <w:t>Upgradation</w:t>
      </w:r>
      <w:r w:rsidRPr="004D7291">
        <w:rPr>
          <w:bCs/>
          <w:sz w:val="22"/>
          <w:szCs w:val="22"/>
        </w:rPr>
        <w:t>.</w:t>
      </w:r>
    </w:p>
    <w:p w:rsidR="00547302" w:rsidRPr="004D7291" w:rsidRDefault="00547302" w:rsidP="00655882">
      <w:pPr>
        <w:pStyle w:val="NormalWeb"/>
        <w:numPr>
          <w:ilvl w:val="0"/>
          <w:numId w:val="44"/>
        </w:numPr>
        <w:spacing w:line="276" w:lineRule="auto"/>
        <w:jc w:val="both"/>
        <w:rPr>
          <w:bCs/>
          <w:sz w:val="22"/>
          <w:szCs w:val="22"/>
        </w:rPr>
      </w:pPr>
      <w:r w:rsidRPr="004D7291">
        <w:rPr>
          <w:bCs/>
          <w:sz w:val="22"/>
          <w:szCs w:val="22"/>
        </w:rPr>
        <w:t xml:space="preserve">Worked on EDI transactions </w:t>
      </w:r>
      <w:r w:rsidRPr="004D7291">
        <w:rPr>
          <w:b/>
          <w:bCs/>
          <w:sz w:val="22"/>
          <w:szCs w:val="22"/>
        </w:rPr>
        <w:t>276 (claim inquiry), 277 (claim response), 837 (Institutional and Professional claims) and 834 (enrollment)</w:t>
      </w:r>
      <w:r w:rsidRPr="004D7291">
        <w:rPr>
          <w:bCs/>
          <w:sz w:val="22"/>
          <w:szCs w:val="22"/>
        </w:rPr>
        <w:t>.</w:t>
      </w:r>
    </w:p>
    <w:p w:rsidR="00547302" w:rsidRPr="004D7291" w:rsidRDefault="00547302" w:rsidP="00655882">
      <w:pPr>
        <w:pStyle w:val="NormalWeb"/>
        <w:numPr>
          <w:ilvl w:val="0"/>
          <w:numId w:val="44"/>
        </w:numPr>
        <w:spacing w:line="276" w:lineRule="auto"/>
        <w:jc w:val="both"/>
        <w:rPr>
          <w:bCs/>
          <w:sz w:val="22"/>
          <w:szCs w:val="22"/>
        </w:rPr>
      </w:pPr>
      <w:r w:rsidRPr="004D7291">
        <w:rPr>
          <w:bCs/>
          <w:sz w:val="22"/>
          <w:szCs w:val="22"/>
        </w:rPr>
        <w:t xml:space="preserve">Went through the </w:t>
      </w:r>
      <w:r w:rsidRPr="004D7291">
        <w:rPr>
          <w:b/>
          <w:bCs/>
          <w:sz w:val="22"/>
          <w:szCs w:val="22"/>
        </w:rPr>
        <w:t>companion guide</w:t>
      </w:r>
      <w:r w:rsidRPr="004D7291">
        <w:rPr>
          <w:bCs/>
          <w:sz w:val="22"/>
          <w:szCs w:val="22"/>
        </w:rPr>
        <w:t xml:space="preserve"> of the organization to understand the 837 and 834 segments used by the organization to identify the ones that need to be changed. </w:t>
      </w:r>
    </w:p>
    <w:p w:rsidR="00547302" w:rsidRPr="004D7291" w:rsidRDefault="00547302" w:rsidP="00655882">
      <w:pPr>
        <w:pStyle w:val="NormalWeb"/>
        <w:numPr>
          <w:ilvl w:val="0"/>
          <w:numId w:val="44"/>
        </w:numPr>
        <w:spacing w:line="276" w:lineRule="auto"/>
        <w:jc w:val="both"/>
        <w:rPr>
          <w:bCs/>
          <w:sz w:val="22"/>
          <w:szCs w:val="22"/>
        </w:rPr>
      </w:pPr>
      <w:r w:rsidRPr="004D7291">
        <w:rPr>
          <w:bCs/>
          <w:sz w:val="22"/>
          <w:szCs w:val="22"/>
        </w:rPr>
        <w:t>Worked with the SMEs to convey the modifications that need to be made and the processes and systems affected by the same.</w:t>
      </w:r>
    </w:p>
    <w:p w:rsidR="00547302" w:rsidRPr="004D7291" w:rsidRDefault="00547302" w:rsidP="00655882">
      <w:pPr>
        <w:pStyle w:val="NormalWeb"/>
        <w:numPr>
          <w:ilvl w:val="0"/>
          <w:numId w:val="44"/>
        </w:numPr>
        <w:spacing w:line="276" w:lineRule="auto"/>
        <w:jc w:val="both"/>
        <w:rPr>
          <w:bCs/>
          <w:sz w:val="22"/>
          <w:szCs w:val="22"/>
        </w:rPr>
      </w:pPr>
      <w:r w:rsidRPr="004D7291">
        <w:rPr>
          <w:bCs/>
          <w:sz w:val="22"/>
          <w:szCs w:val="22"/>
        </w:rPr>
        <w:t xml:space="preserve">Extensively used </w:t>
      </w:r>
      <w:r w:rsidRPr="004D7291">
        <w:rPr>
          <w:b/>
          <w:bCs/>
          <w:sz w:val="22"/>
          <w:szCs w:val="22"/>
        </w:rPr>
        <w:t xml:space="preserve">SQL queries </w:t>
      </w:r>
      <w:r w:rsidRPr="004D7291">
        <w:rPr>
          <w:bCs/>
          <w:sz w:val="22"/>
          <w:szCs w:val="22"/>
        </w:rPr>
        <w:t>to retrieve data for testing and analytics.</w:t>
      </w:r>
    </w:p>
    <w:p w:rsidR="00547302" w:rsidRPr="004D7291" w:rsidRDefault="00547302" w:rsidP="00655882">
      <w:pPr>
        <w:pStyle w:val="NormalWeb"/>
        <w:numPr>
          <w:ilvl w:val="0"/>
          <w:numId w:val="44"/>
        </w:numPr>
        <w:spacing w:line="276" w:lineRule="auto"/>
        <w:jc w:val="both"/>
        <w:rPr>
          <w:bCs/>
          <w:sz w:val="22"/>
          <w:szCs w:val="22"/>
        </w:rPr>
      </w:pPr>
      <w:r w:rsidRPr="004D7291">
        <w:rPr>
          <w:bCs/>
          <w:sz w:val="22"/>
          <w:szCs w:val="22"/>
        </w:rPr>
        <w:t xml:space="preserve">Interpreted the </w:t>
      </w:r>
      <w:r w:rsidRPr="004D7291">
        <w:rPr>
          <w:b/>
          <w:bCs/>
          <w:sz w:val="22"/>
          <w:szCs w:val="22"/>
        </w:rPr>
        <w:t>ICD-9 to ICD-10</w:t>
      </w:r>
      <w:r w:rsidRPr="004D7291">
        <w:rPr>
          <w:bCs/>
          <w:sz w:val="22"/>
          <w:szCs w:val="22"/>
        </w:rPr>
        <w:t xml:space="preserve"> and reverse translation logic; fully understanding the </w:t>
      </w:r>
      <w:r w:rsidRPr="004D7291">
        <w:rPr>
          <w:b/>
          <w:bCs/>
          <w:sz w:val="22"/>
          <w:szCs w:val="22"/>
        </w:rPr>
        <w:t>GEM (General Equivalence Mappings)</w:t>
      </w:r>
      <w:r w:rsidRPr="004D7291">
        <w:rPr>
          <w:bCs/>
          <w:sz w:val="22"/>
          <w:szCs w:val="22"/>
        </w:rPr>
        <w:t xml:space="preserve"> for ICD-10 CM and ICD-10 PCS.</w:t>
      </w:r>
    </w:p>
    <w:p w:rsidR="00547302" w:rsidRPr="004D7291" w:rsidRDefault="00547302" w:rsidP="00655882">
      <w:pPr>
        <w:pStyle w:val="NormalWeb"/>
        <w:numPr>
          <w:ilvl w:val="0"/>
          <w:numId w:val="44"/>
        </w:numPr>
        <w:spacing w:line="276" w:lineRule="auto"/>
        <w:jc w:val="both"/>
        <w:rPr>
          <w:bCs/>
          <w:sz w:val="22"/>
          <w:szCs w:val="22"/>
        </w:rPr>
      </w:pPr>
      <w:r w:rsidRPr="004D7291">
        <w:rPr>
          <w:bCs/>
          <w:sz w:val="22"/>
          <w:szCs w:val="22"/>
        </w:rPr>
        <w:t xml:space="preserve">Understood complete </w:t>
      </w:r>
      <w:r w:rsidRPr="004D7291">
        <w:rPr>
          <w:b/>
          <w:bCs/>
          <w:sz w:val="22"/>
          <w:szCs w:val="22"/>
        </w:rPr>
        <w:t>claims processing cycle</w:t>
      </w:r>
      <w:r w:rsidRPr="004D7291">
        <w:rPr>
          <w:bCs/>
          <w:sz w:val="22"/>
          <w:szCs w:val="22"/>
        </w:rPr>
        <w:t xml:space="preserve"> from the payer/provider perspective and the processes impacted by the conversion to ICD-10. </w:t>
      </w:r>
    </w:p>
    <w:p w:rsidR="00547302" w:rsidRPr="004D7291" w:rsidRDefault="00547302" w:rsidP="00655882">
      <w:pPr>
        <w:pStyle w:val="NormalWeb"/>
        <w:numPr>
          <w:ilvl w:val="0"/>
          <w:numId w:val="44"/>
        </w:numPr>
        <w:spacing w:line="276" w:lineRule="auto"/>
        <w:jc w:val="both"/>
        <w:rPr>
          <w:bCs/>
          <w:sz w:val="22"/>
          <w:szCs w:val="22"/>
        </w:rPr>
      </w:pPr>
      <w:r w:rsidRPr="004D7291">
        <w:rPr>
          <w:bCs/>
          <w:sz w:val="22"/>
          <w:szCs w:val="22"/>
        </w:rPr>
        <w:t xml:space="preserve">Performed </w:t>
      </w:r>
      <w:r w:rsidRPr="004D7291">
        <w:rPr>
          <w:b/>
          <w:bCs/>
          <w:sz w:val="22"/>
          <w:szCs w:val="22"/>
        </w:rPr>
        <w:t>impact assessment</w:t>
      </w:r>
      <w:r w:rsidRPr="004D7291">
        <w:rPr>
          <w:bCs/>
          <w:sz w:val="22"/>
          <w:szCs w:val="22"/>
        </w:rPr>
        <w:t xml:space="preserve"> for complete application inventory using </w:t>
      </w:r>
      <w:r w:rsidRPr="004D7291">
        <w:rPr>
          <w:b/>
          <w:bCs/>
          <w:sz w:val="22"/>
          <w:szCs w:val="22"/>
        </w:rPr>
        <w:t xml:space="preserve">Microfocus – </w:t>
      </w:r>
      <w:r w:rsidRPr="004D7291">
        <w:rPr>
          <w:bCs/>
          <w:sz w:val="22"/>
          <w:szCs w:val="22"/>
        </w:rPr>
        <w:t xml:space="preserve">a tool for impact analysis and application remediation; worked with the business team to identify </w:t>
      </w:r>
      <w:r w:rsidRPr="004D7291">
        <w:rPr>
          <w:b/>
          <w:bCs/>
          <w:sz w:val="22"/>
          <w:szCs w:val="22"/>
        </w:rPr>
        <w:t>business challenges, risks, opportunities and corresponding mitigations</w:t>
      </w:r>
      <w:r w:rsidRPr="004D7291">
        <w:rPr>
          <w:bCs/>
          <w:sz w:val="22"/>
          <w:szCs w:val="22"/>
        </w:rPr>
        <w:t>.</w:t>
      </w:r>
    </w:p>
    <w:p w:rsidR="00547302" w:rsidRPr="004D7291" w:rsidRDefault="00547302" w:rsidP="00655882">
      <w:pPr>
        <w:pStyle w:val="NormalWeb"/>
        <w:numPr>
          <w:ilvl w:val="0"/>
          <w:numId w:val="44"/>
        </w:numPr>
        <w:spacing w:line="276" w:lineRule="auto"/>
        <w:jc w:val="both"/>
        <w:rPr>
          <w:bCs/>
          <w:sz w:val="22"/>
          <w:szCs w:val="22"/>
        </w:rPr>
      </w:pPr>
      <w:r w:rsidRPr="004D7291">
        <w:rPr>
          <w:bCs/>
          <w:sz w:val="22"/>
          <w:szCs w:val="22"/>
        </w:rPr>
        <w:t xml:space="preserve">Assisted the development team with the </w:t>
      </w:r>
      <w:r w:rsidRPr="004D7291">
        <w:rPr>
          <w:b/>
          <w:bCs/>
          <w:sz w:val="22"/>
          <w:szCs w:val="22"/>
        </w:rPr>
        <w:t xml:space="preserve">design and implementation of the ICD-9 to ICD-10 GEM crosswalk tool. </w:t>
      </w:r>
      <w:r w:rsidRPr="004D7291">
        <w:rPr>
          <w:bCs/>
          <w:sz w:val="22"/>
          <w:szCs w:val="22"/>
        </w:rPr>
        <w:t>Executed</w:t>
      </w:r>
      <w:r w:rsidRPr="004D7291">
        <w:rPr>
          <w:b/>
          <w:bCs/>
          <w:sz w:val="22"/>
          <w:szCs w:val="22"/>
        </w:rPr>
        <w:t xml:space="preserve"> manual test cases </w:t>
      </w:r>
      <w:r w:rsidRPr="004D7291">
        <w:rPr>
          <w:bCs/>
          <w:sz w:val="22"/>
          <w:szCs w:val="22"/>
        </w:rPr>
        <w:t>to confirm the logic was implemented as desired.</w:t>
      </w:r>
    </w:p>
    <w:p w:rsidR="00547302" w:rsidRPr="004D7291" w:rsidRDefault="00547302" w:rsidP="00655882">
      <w:pPr>
        <w:pStyle w:val="NormalWeb"/>
        <w:numPr>
          <w:ilvl w:val="0"/>
          <w:numId w:val="44"/>
        </w:numPr>
        <w:spacing w:line="276" w:lineRule="auto"/>
        <w:jc w:val="both"/>
        <w:rPr>
          <w:bCs/>
          <w:sz w:val="22"/>
          <w:szCs w:val="22"/>
        </w:rPr>
      </w:pPr>
      <w:r w:rsidRPr="004D7291">
        <w:rPr>
          <w:bCs/>
          <w:sz w:val="22"/>
          <w:szCs w:val="22"/>
        </w:rPr>
        <w:t xml:space="preserve">Participated in </w:t>
      </w:r>
      <w:r w:rsidRPr="004D7291">
        <w:rPr>
          <w:b/>
          <w:bCs/>
          <w:sz w:val="22"/>
          <w:szCs w:val="22"/>
        </w:rPr>
        <w:t>weekly meetings</w:t>
      </w:r>
      <w:r w:rsidRPr="004D7291">
        <w:rPr>
          <w:bCs/>
          <w:sz w:val="22"/>
          <w:szCs w:val="22"/>
        </w:rPr>
        <w:t xml:space="preserve"> and walkthrough's for </w:t>
      </w:r>
      <w:r w:rsidRPr="004D7291">
        <w:rPr>
          <w:b/>
          <w:bCs/>
          <w:sz w:val="22"/>
          <w:szCs w:val="22"/>
        </w:rPr>
        <w:t>project updates</w:t>
      </w:r>
      <w:r w:rsidRPr="004D7291">
        <w:rPr>
          <w:bCs/>
          <w:sz w:val="22"/>
          <w:szCs w:val="22"/>
        </w:rPr>
        <w:t xml:space="preserve"> to detect bottlenecks and devised plans to handle the bottlenecks. </w:t>
      </w:r>
    </w:p>
    <w:p w:rsidR="00547302" w:rsidRPr="004D7291" w:rsidRDefault="00547302" w:rsidP="00655882">
      <w:pPr>
        <w:pStyle w:val="NormalWeb"/>
        <w:numPr>
          <w:ilvl w:val="0"/>
          <w:numId w:val="44"/>
        </w:numPr>
        <w:spacing w:line="276" w:lineRule="auto"/>
        <w:jc w:val="both"/>
        <w:rPr>
          <w:bCs/>
          <w:sz w:val="22"/>
          <w:szCs w:val="22"/>
        </w:rPr>
      </w:pPr>
      <w:r w:rsidRPr="004D7291">
        <w:rPr>
          <w:bCs/>
          <w:sz w:val="22"/>
          <w:szCs w:val="22"/>
        </w:rPr>
        <w:lastRenderedPageBreak/>
        <w:t xml:space="preserve">Facilitated the overall management of the project by </w:t>
      </w:r>
      <w:r w:rsidRPr="004D7291">
        <w:rPr>
          <w:b/>
          <w:bCs/>
          <w:sz w:val="22"/>
          <w:szCs w:val="22"/>
        </w:rPr>
        <w:t>collaborating with the team</w:t>
      </w:r>
      <w:r w:rsidRPr="004D7291">
        <w:rPr>
          <w:bCs/>
          <w:sz w:val="22"/>
          <w:szCs w:val="22"/>
        </w:rPr>
        <w:t xml:space="preserve">, providing </w:t>
      </w:r>
      <w:r w:rsidRPr="004D7291">
        <w:rPr>
          <w:b/>
          <w:bCs/>
          <w:sz w:val="22"/>
          <w:szCs w:val="22"/>
        </w:rPr>
        <w:t>weekly status reports</w:t>
      </w:r>
      <w:r w:rsidRPr="004D7291">
        <w:rPr>
          <w:bCs/>
          <w:sz w:val="22"/>
          <w:szCs w:val="22"/>
        </w:rPr>
        <w:t xml:space="preserve"> and delivering </w:t>
      </w:r>
      <w:r w:rsidRPr="004D7291">
        <w:rPr>
          <w:b/>
          <w:bCs/>
          <w:sz w:val="22"/>
          <w:szCs w:val="22"/>
        </w:rPr>
        <w:t>presentations</w:t>
      </w:r>
      <w:r w:rsidRPr="004D7291">
        <w:rPr>
          <w:bCs/>
          <w:sz w:val="22"/>
          <w:szCs w:val="22"/>
        </w:rPr>
        <w:t>.</w:t>
      </w:r>
    </w:p>
    <w:p w:rsidR="00547302" w:rsidRPr="004D7291" w:rsidRDefault="00547302" w:rsidP="00655882">
      <w:pPr>
        <w:pStyle w:val="NormalWeb"/>
        <w:numPr>
          <w:ilvl w:val="0"/>
          <w:numId w:val="44"/>
        </w:numPr>
        <w:spacing w:line="276" w:lineRule="auto"/>
        <w:jc w:val="both"/>
        <w:rPr>
          <w:bCs/>
          <w:sz w:val="22"/>
          <w:szCs w:val="22"/>
        </w:rPr>
      </w:pPr>
      <w:r w:rsidRPr="004D7291">
        <w:rPr>
          <w:bCs/>
          <w:sz w:val="22"/>
          <w:szCs w:val="22"/>
        </w:rPr>
        <w:t xml:space="preserve">Analyzed </w:t>
      </w:r>
      <w:r w:rsidRPr="004D7291">
        <w:rPr>
          <w:b/>
          <w:bCs/>
          <w:sz w:val="22"/>
          <w:szCs w:val="22"/>
        </w:rPr>
        <w:t>ICD-10 project readiness</w:t>
      </w:r>
      <w:r w:rsidRPr="004D7291">
        <w:rPr>
          <w:bCs/>
          <w:sz w:val="22"/>
          <w:szCs w:val="22"/>
        </w:rPr>
        <w:t xml:space="preserve"> and recommended </w:t>
      </w:r>
      <w:r w:rsidRPr="004D7291">
        <w:rPr>
          <w:b/>
          <w:bCs/>
          <w:sz w:val="22"/>
          <w:szCs w:val="22"/>
        </w:rPr>
        <w:t xml:space="preserve">best practices </w:t>
      </w:r>
      <w:r w:rsidRPr="004D7291">
        <w:rPr>
          <w:bCs/>
          <w:sz w:val="22"/>
          <w:szCs w:val="22"/>
        </w:rPr>
        <w:t xml:space="preserve">for </w:t>
      </w:r>
      <w:r w:rsidRPr="004D7291">
        <w:rPr>
          <w:b/>
          <w:bCs/>
          <w:sz w:val="22"/>
          <w:szCs w:val="22"/>
        </w:rPr>
        <w:t>ICD-10 transition</w:t>
      </w:r>
      <w:r w:rsidRPr="004D7291">
        <w:rPr>
          <w:bCs/>
          <w:sz w:val="22"/>
          <w:szCs w:val="22"/>
        </w:rPr>
        <w:t xml:space="preserve"> based on research conducted.</w:t>
      </w:r>
    </w:p>
    <w:p w:rsidR="004D7291" w:rsidRDefault="00547302" w:rsidP="004D7291">
      <w:pPr>
        <w:pStyle w:val="NormalWeb"/>
        <w:numPr>
          <w:ilvl w:val="0"/>
          <w:numId w:val="44"/>
        </w:numPr>
        <w:spacing w:line="276" w:lineRule="auto"/>
        <w:jc w:val="both"/>
        <w:rPr>
          <w:b/>
          <w:bCs/>
          <w:sz w:val="22"/>
          <w:szCs w:val="22"/>
          <w:u w:val="single"/>
        </w:rPr>
      </w:pPr>
      <w:r w:rsidRPr="004D7291">
        <w:rPr>
          <w:bCs/>
          <w:sz w:val="22"/>
          <w:szCs w:val="22"/>
        </w:rPr>
        <w:t xml:space="preserve">Worked with the team to create a </w:t>
      </w:r>
      <w:r w:rsidRPr="004D7291">
        <w:rPr>
          <w:b/>
          <w:bCs/>
          <w:sz w:val="22"/>
          <w:szCs w:val="22"/>
        </w:rPr>
        <w:t>project road map/blueprint</w:t>
      </w:r>
      <w:r w:rsidRPr="004D7291">
        <w:rPr>
          <w:bCs/>
          <w:sz w:val="22"/>
          <w:szCs w:val="22"/>
        </w:rPr>
        <w:t xml:space="preserve"> ensuring </w:t>
      </w:r>
      <w:r w:rsidRPr="004D7291">
        <w:rPr>
          <w:b/>
          <w:bCs/>
          <w:sz w:val="22"/>
          <w:szCs w:val="22"/>
        </w:rPr>
        <w:t>effective remediation</w:t>
      </w:r>
      <w:r w:rsidRPr="004D7291">
        <w:rPr>
          <w:bCs/>
          <w:sz w:val="22"/>
          <w:szCs w:val="22"/>
        </w:rPr>
        <w:t xml:space="preserve"> of all applications that participate in the ICD-10 transactions</w:t>
      </w:r>
    </w:p>
    <w:p w:rsidR="00547302" w:rsidRPr="004D7291" w:rsidRDefault="00547302" w:rsidP="004D7291">
      <w:pPr>
        <w:pStyle w:val="NormalWeb"/>
        <w:spacing w:line="276" w:lineRule="auto"/>
        <w:jc w:val="both"/>
        <w:rPr>
          <w:b/>
          <w:bCs/>
          <w:sz w:val="22"/>
          <w:szCs w:val="22"/>
          <w:u w:val="single"/>
        </w:rPr>
      </w:pPr>
      <w:r w:rsidRPr="004D7291">
        <w:rPr>
          <w:b/>
          <w:bCs/>
          <w:sz w:val="22"/>
          <w:szCs w:val="22"/>
          <w:u w:val="single"/>
        </w:rPr>
        <w:t>Environment</w:t>
      </w:r>
      <w:r w:rsidRPr="004D7291">
        <w:rPr>
          <w:b/>
          <w:bCs/>
          <w:sz w:val="22"/>
          <w:szCs w:val="22"/>
        </w:rPr>
        <w:t xml:space="preserve">: </w:t>
      </w:r>
      <w:r w:rsidRPr="004D7291">
        <w:rPr>
          <w:bCs/>
          <w:sz w:val="22"/>
          <w:szCs w:val="22"/>
        </w:rPr>
        <w:t>COBOL, GEM, MS Visio, Rational Rose, MS Office, SQL, Oracle, PowerPoint, MS Word, MS Excel, SQL, PL/SQL, ETL, ERWIN, UNIX, Windows</w:t>
      </w:r>
    </w:p>
    <w:p w:rsidR="008F2C7D" w:rsidRPr="004D7291" w:rsidRDefault="00547302" w:rsidP="00655882">
      <w:pPr>
        <w:pStyle w:val="Heading2"/>
        <w:spacing w:line="276" w:lineRule="auto"/>
        <w:jc w:val="both"/>
        <w:rPr>
          <w:rFonts w:ascii="Times New Roman" w:hAnsi="Times New Roman" w:cs="Times New Roman"/>
          <w:i/>
          <w:color w:val="auto"/>
          <w:sz w:val="22"/>
          <w:szCs w:val="22"/>
        </w:rPr>
      </w:pPr>
      <w:r w:rsidRPr="004D7291">
        <w:rPr>
          <w:rFonts w:ascii="Times New Roman" w:hAnsi="Times New Roman" w:cs="Times New Roman"/>
          <w:color w:val="auto"/>
          <w:sz w:val="22"/>
          <w:szCs w:val="22"/>
        </w:rPr>
        <w:t>American Family Insu</w:t>
      </w:r>
      <w:r w:rsidR="00C72540" w:rsidRPr="004D7291">
        <w:rPr>
          <w:rFonts w:ascii="Times New Roman" w:hAnsi="Times New Roman" w:cs="Times New Roman"/>
          <w:color w:val="auto"/>
          <w:sz w:val="22"/>
          <w:szCs w:val="22"/>
        </w:rPr>
        <w:t>rance, Madison, WI</w:t>
      </w:r>
      <w:r w:rsidR="00C72540" w:rsidRPr="004D7291">
        <w:rPr>
          <w:rFonts w:ascii="Times New Roman" w:hAnsi="Times New Roman" w:cs="Times New Roman"/>
          <w:color w:val="auto"/>
          <w:sz w:val="22"/>
          <w:szCs w:val="22"/>
        </w:rPr>
        <w:tab/>
      </w:r>
      <w:r w:rsidR="00C72540" w:rsidRPr="004D7291">
        <w:rPr>
          <w:rFonts w:ascii="Times New Roman" w:hAnsi="Times New Roman" w:cs="Times New Roman"/>
          <w:color w:val="auto"/>
          <w:sz w:val="22"/>
          <w:szCs w:val="22"/>
        </w:rPr>
        <w:tab/>
      </w:r>
      <w:r w:rsidR="00C72540" w:rsidRPr="004D7291">
        <w:rPr>
          <w:rFonts w:ascii="Times New Roman" w:hAnsi="Times New Roman" w:cs="Times New Roman"/>
          <w:color w:val="auto"/>
          <w:sz w:val="22"/>
          <w:szCs w:val="22"/>
        </w:rPr>
        <w:tab/>
      </w:r>
      <w:r w:rsidR="00E91120" w:rsidRPr="004D7291">
        <w:rPr>
          <w:rFonts w:ascii="Times New Roman" w:hAnsi="Times New Roman" w:cs="Times New Roman"/>
          <w:color w:val="auto"/>
          <w:sz w:val="22"/>
          <w:szCs w:val="22"/>
        </w:rPr>
        <w:tab/>
      </w:r>
      <w:r w:rsidR="00E91120" w:rsidRPr="004D7291">
        <w:rPr>
          <w:rFonts w:ascii="Times New Roman" w:hAnsi="Times New Roman" w:cs="Times New Roman"/>
          <w:color w:val="auto"/>
          <w:sz w:val="22"/>
          <w:szCs w:val="22"/>
        </w:rPr>
        <w:tab/>
      </w:r>
      <w:r w:rsidR="006338A8" w:rsidRPr="004D7291">
        <w:rPr>
          <w:rFonts w:ascii="Times New Roman" w:hAnsi="Times New Roman" w:cs="Times New Roman"/>
          <w:i/>
          <w:iCs/>
          <w:color w:val="auto"/>
          <w:sz w:val="22"/>
          <w:szCs w:val="22"/>
        </w:rPr>
        <w:t>April 2008 – April 2010</w:t>
      </w:r>
    </w:p>
    <w:p w:rsidR="00547302" w:rsidRPr="004D7291" w:rsidRDefault="00547302" w:rsidP="00655882">
      <w:pPr>
        <w:pStyle w:val="NormalWeb"/>
        <w:spacing w:line="276" w:lineRule="auto"/>
        <w:rPr>
          <w:b/>
          <w:bCs/>
          <w:i/>
          <w:sz w:val="22"/>
          <w:szCs w:val="22"/>
        </w:rPr>
      </w:pPr>
      <w:r w:rsidRPr="004D7291">
        <w:rPr>
          <w:b/>
          <w:bCs/>
          <w:sz w:val="22"/>
          <w:szCs w:val="22"/>
        </w:rPr>
        <w:t>Business Analyst</w:t>
      </w:r>
      <w:r w:rsidRPr="004D7291">
        <w:rPr>
          <w:b/>
          <w:bCs/>
          <w:sz w:val="22"/>
          <w:szCs w:val="22"/>
        </w:rPr>
        <w:br/>
      </w:r>
      <w:r w:rsidRPr="004D7291">
        <w:rPr>
          <w:bCs/>
          <w:sz w:val="22"/>
          <w:szCs w:val="22"/>
        </w:rPr>
        <w:t xml:space="preserve">American Family Insurance is a Fortune 500, private mutual company offering a broad range of insurance plans. The project involved re-engineering of the Company's </w:t>
      </w:r>
      <w:r w:rsidRPr="004D7291">
        <w:rPr>
          <w:b/>
          <w:bCs/>
          <w:sz w:val="22"/>
          <w:szCs w:val="22"/>
        </w:rPr>
        <w:t>HealthInsurance application</w:t>
      </w:r>
      <w:r w:rsidRPr="004D7291">
        <w:rPr>
          <w:bCs/>
          <w:sz w:val="22"/>
          <w:szCs w:val="22"/>
        </w:rPr>
        <w:t xml:space="preserve"> to meet the needs of end-users more efficiently and effectively.  </w:t>
      </w:r>
      <w:r w:rsidRPr="004D7291">
        <w:rPr>
          <w:bCs/>
          <w:sz w:val="22"/>
          <w:szCs w:val="22"/>
        </w:rPr>
        <w:br/>
        <w:t> </w:t>
      </w:r>
      <w:r w:rsidRPr="004D7291">
        <w:rPr>
          <w:bCs/>
          <w:sz w:val="22"/>
          <w:szCs w:val="22"/>
        </w:rPr>
        <w:br/>
      </w:r>
      <w:r w:rsidRPr="004D7291">
        <w:rPr>
          <w:b/>
          <w:bCs/>
          <w:sz w:val="22"/>
          <w:szCs w:val="22"/>
          <w:u w:val="single"/>
        </w:rPr>
        <w:t>Responsibilities</w:t>
      </w:r>
      <w:r w:rsidRPr="004D7291">
        <w:rPr>
          <w:bCs/>
          <w:sz w:val="22"/>
          <w:szCs w:val="22"/>
        </w:rPr>
        <w:t>:</w:t>
      </w:r>
    </w:p>
    <w:p w:rsidR="00547302" w:rsidRPr="004D7291" w:rsidRDefault="00547302" w:rsidP="00655882">
      <w:pPr>
        <w:pStyle w:val="NormalWeb"/>
        <w:numPr>
          <w:ilvl w:val="0"/>
          <w:numId w:val="28"/>
        </w:numPr>
        <w:spacing w:line="276" w:lineRule="auto"/>
        <w:jc w:val="both"/>
        <w:rPr>
          <w:bCs/>
          <w:sz w:val="22"/>
          <w:szCs w:val="22"/>
        </w:rPr>
      </w:pPr>
      <w:r w:rsidRPr="004D7291">
        <w:rPr>
          <w:b/>
          <w:bCs/>
          <w:sz w:val="22"/>
          <w:szCs w:val="22"/>
        </w:rPr>
        <w:t>Prepared specifications</w:t>
      </w:r>
      <w:r w:rsidRPr="004D7291">
        <w:rPr>
          <w:bCs/>
          <w:sz w:val="22"/>
          <w:szCs w:val="22"/>
        </w:rPr>
        <w:t xml:space="preserve"> for enhancements to the existing application by using existing legacy system documentation and procedures.</w:t>
      </w:r>
    </w:p>
    <w:p w:rsidR="00547302" w:rsidRPr="004D7291" w:rsidRDefault="00547302" w:rsidP="00655882">
      <w:pPr>
        <w:pStyle w:val="NormalWeb"/>
        <w:numPr>
          <w:ilvl w:val="0"/>
          <w:numId w:val="28"/>
        </w:numPr>
        <w:spacing w:line="276" w:lineRule="auto"/>
        <w:jc w:val="both"/>
        <w:rPr>
          <w:bCs/>
          <w:sz w:val="22"/>
          <w:szCs w:val="22"/>
        </w:rPr>
      </w:pPr>
      <w:r w:rsidRPr="004D7291">
        <w:rPr>
          <w:bCs/>
          <w:sz w:val="22"/>
          <w:szCs w:val="22"/>
        </w:rPr>
        <w:t>Interacted extensively with End users in Underwriting, Claims Processing teams and Subject Matter Experts (SME's) in order to obtain the business needs and requirements.</w:t>
      </w:r>
    </w:p>
    <w:p w:rsidR="00547302" w:rsidRPr="004D7291" w:rsidRDefault="00547302" w:rsidP="00655882">
      <w:pPr>
        <w:pStyle w:val="NormalWeb"/>
        <w:numPr>
          <w:ilvl w:val="0"/>
          <w:numId w:val="28"/>
        </w:numPr>
        <w:spacing w:line="276" w:lineRule="auto"/>
        <w:jc w:val="both"/>
        <w:rPr>
          <w:bCs/>
          <w:sz w:val="22"/>
          <w:szCs w:val="22"/>
        </w:rPr>
      </w:pPr>
      <w:r w:rsidRPr="004D7291">
        <w:rPr>
          <w:bCs/>
          <w:sz w:val="22"/>
          <w:szCs w:val="22"/>
        </w:rPr>
        <w:t xml:space="preserve">Organized, Facilitated and managed meeting sessions with major stakeholders and users in order to </w:t>
      </w:r>
      <w:r w:rsidRPr="004D7291">
        <w:rPr>
          <w:b/>
          <w:bCs/>
          <w:sz w:val="22"/>
          <w:szCs w:val="22"/>
        </w:rPr>
        <w:t>review business requirements</w:t>
      </w:r>
      <w:r w:rsidRPr="004D7291">
        <w:rPr>
          <w:bCs/>
          <w:sz w:val="22"/>
          <w:szCs w:val="22"/>
        </w:rPr>
        <w:t>. </w:t>
      </w:r>
    </w:p>
    <w:p w:rsidR="00547302" w:rsidRPr="004D7291" w:rsidRDefault="00547302" w:rsidP="00655882">
      <w:pPr>
        <w:pStyle w:val="NormalWeb"/>
        <w:numPr>
          <w:ilvl w:val="0"/>
          <w:numId w:val="28"/>
        </w:numPr>
        <w:spacing w:line="276" w:lineRule="auto"/>
        <w:jc w:val="both"/>
        <w:rPr>
          <w:bCs/>
          <w:sz w:val="22"/>
          <w:szCs w:val="22"/>
        </w:rPr>
      </w:pPr>
      <w:r w:rsidRPr="004D7291">
        <w:rPr>
          <w:bCs/>
          <w:sz w:val="22"/>
          <w:szCs w:val="22"/>
        </w:rPr>
        <w:t>Prepared Business requirement document (BRD) using Rational RequisitePro.</w:t>
      </w:r>
    </w:p>
    <w:p w:rsidR="00547302" w:rsidRPr="004D7291" w:rsidRDefault="00547302" w:rsidP="00655882">
      <w:pPr>
        <w:pStyle w:val="NormalWeb"/>
        <w:numPr>
          <w:ilvl w:val="0"/>
          <w:numId w:val="28"/>
        </w:numPr>
        <w:spacing w:line="276" w:lineRule="auto"/>
        <w:jc w:val="both"/>
        <w:rPr>
          <w:bCs/>
          <w:sz w:val="22"/>
          <w:szCs w:val="22"/>
        </w:rPr>
      </w:pPr>
      <w:r w:rsidRPr="004D7291">
        <w:rPr>
          <w:bCs/>
          <w:sz w:val="22"/>
          <w:szCs w:val="22"/>
        </w:rPr>
        <w:t xml:space="preserve">Analyzed the business requirements and </w:t>
      </w:r>
      <w:r w:rsidRPr="004D7291">
        <w:rPr>
          <w:b/>
          <w:bCs/>
          <w:sz w:val="22"/>
          <w:szCs w:val="22"/>
        </w:rPr>
        <w:t>designed work flows</w:t>
      </w:r>
      <w:r w:rsidRPr="004D7291">
        <w:rPr>
          <w:bCs/>
          <w:sz w:val="22"/>
          <w:szCs w:val="22"/>
        </w:rPr>
        <w:t xml:space="preserve"> in order to communicate to the major stakeholders how the system would be realized in the implementation phase.</w:t>
      </w:r>
    </w:p>
    <w:p w:rsidR="00547302" w:rsidRPr="004D7291" w:rsidRDefault="00547302" w:rsidP="00655882">
      <w:pPr>
        <w:pStyle w:val="NormalWeb"/>
        <w:numPr>
          <w:ilvl w:val="0"/>
          <w:numId w:val="28"/>
        </w:numPr>
        <w:spacing w:line="276" w:lineRule="auto"/>
        <w:jc w:val="both"/>
        <w:rPr>
          <w:bCs/>
          <w:sz w:val="22"/>
          <w:szCs w:val="22"/>
        </w:rPr>
      </w:pPr>
      <w:r w:rsidRPr="004D7291">
        <w:rPr>
          <w:bCs/>
          <w:sz w:val="22"/>
          <w:szCs w:val="22"/>
        </w:rPr>
        <w:t>Interacted extensively with technical and development teams in order to ensure clear understanding of expected functionality, process flows and navigational flows of the new application.</w:t>
      </w:r>
    </w:p>
    <w:p w:rsidR="00547302" w:rsidRPr="004D7291" w:rsidRDefault="00547302" w:rsidP="00655882">
      <w:pPr>
        <w:pStyle w:val="NormalWeb"/>
        <w:numPr>
          <w:ilvl w:val="0"/>
          <w:numId w:val="28"/>
        </w:numPr>
        <w:spacing w:line="276" w:lineRule="auto"/>
        <w:jc w:val="both"/>
        <w:rPr>
          <w:bCs/>
          <w:sz w:val="22"/>
          <w:szCs w:val="22"/>
        </w:rPr>
      </w:pPr>
      <w:r w:rsidRPr="004D7291">
        <w:rPr>
          <w:bCs/>
          <w:sz w:val="22"/>
          <w:szCs w:val="22"/>
        </w:rPr>
        <w:t xml:space="preserve">Assisted in </w:t>
      </w:r>
      <w:r w:rsidRPr="004D7291">
        <w:rPr>
          <w:b/>
          <w:bCs/>
          <w:sz w:val="22"/>
          <w:szCs w:val="22"/>
        </w:rPr>
        <w:t>EMR system implementation</w:t>
      </w:r>
      <w:r w:rsidRPr="004D7291">
        <w:rPr>
          <w:bCs/>
          <w:sz w:val="22"/>
          <w:szCs w:val="22"/>
        </w:rPr>
        <w:t xml:space="preserve"> to enhance full two-way interoperability between Insurance Company and Physicians. Optimized training documentation prior to go-live.</w:t>
      </w:r>
    </w:p>
    <w:p w:rsidR="00547302" w:rsidRPr="004D7291" w:rsidRDefault="00547302" w:rsidP="00655882">
      <w:pPr>
        <w:pStyle w:val="NormalWeb"/>
        <w:numPr>
          <w:ilvl w:val="0"/>
          <w:numId w:val="28"/>
        </w:numPr>
        <w:spacing w:line="276" w:lineRule="auto"/>
        <w:jc w:val="both"/>
        <w:rPr>
          <w:bCs/>
          <w:sz w:val="22"/>
          <w:szCs w:val="22"/>
        </w:rPr>
      </w:pPr>
      <w:r w:rsidRPr="004D7291">
        <w:rPr>
          <w:bCs/>
          <w:sz w:val="22"/>
          <w:szCs w:val="22"/>
        </w:rPr>
        <w:t xml:space="preserve">Documented system work flows and </w:t>
      </w:r>
      <w:r w:rsidRPr="004D7291">
        <w:rPr>
          <w:b/>
          <w:bCs/>
          <w:sz w:val="22"/>
          <w:szCs w:val="22"/>
        </w:rPr>
        <w:t>executed EMR training plans</w:t>
      </w:r>
      <w:r w:rsidRPr="004D7291">
        <w:rPr>
          <w:bCs/>
          <w:sz w:val="22"/>
          <w:szCs w:val="22"/>
        </w:rPr>
        <w:t xml:space="preserve"> for staff that led to significant increase in EMR usage from 35% to 80%. </w:t>
      </w:r>
    </w:p>
    <w:p w:rsidR="00547302" w:rsidRPr="004D7291" w:rsidRDefault="00547302" w:rsidP="00655882">
      <w:pPr>
        <w:pStyle w:val="NormalWeb"/>
        <w:numPr>
          <w:ilvl w:val="0"/>
          <w:numId w:val="28"/>
        </w:numPr>
        <w:spacing w:line="276" w:lineRule="auto"/>
        <w:jc w:val="both"/>
        <w:rPr>
          <w:bCs/>
          <w:sz w:val="22"/>
          <w:szCs w:val="22"/>
        </w:rPr>
      </w:pPr>
      <w:r w:rsidRPr="004D7291">
        <w:rPr>
          <w:bCs/>
          <w:sz w:val="22"/>
          <w:szCs w:val="22"/>
        </w:rPr>
        <w:t>Work with IT Development and QA staff to improve and customize the EMR application.</w:t>
      </w:r>
    </w:p>
    <w:p w:rsidR="00547302" w:rsidRPr="004D7291" w:rsidRDefault="00547302" w:rsidP="00655882">
      <w:pPr>
        <w:pStyle w:val="NormalWeb"/>
        <w:numPr>
          <w:ilvl w:val="0"/>
          <w:numId w:val="28"/>
        </w:numPr>
        <w:spacing w:line="276" w:lineRule="auto"/>
        <w:jc w:val="both"/>
        <w:rPr>
          <w:bCs/>
          <w:sz w:val="22"/>
          <w:szCs w:val="22"/>
        </w:rPr>
      </w:pPr>
      <w:r w:rsidRPr="004D7291">
        <w:rPr>
          <w:bCs/>
          <w:sz w:val="22"/>
          <w:szCs w:val="22"/>
        </w:rPr>
        <w:t xml:space="preserve">Defined test cases, created test scripts and interacted with QA / development teams in identifying and resolving errors and in </w:t>
      </w:r>
      <w:r w:rsidRPr="004D7291">
        <w:rPr>
          <w:b/>
          <w:bCs/>
          <w:sz w:val="22"/>
          <w:szCs w:val="22"/>
        </w:rPr>
        <w:t>User Acceptance Testing</w:t>
      </w:r>
      <w:r w:rsidRPr="004D7291">
        <w:rPr>
          <w:bCs/>
          <w:sz w:val="22"/>
          <w:szCs w:val="22"/>
        </w:rPr>
        <w:t xml:space="preserve"> (UAT). </w:t>
      </w:r>
    </w:p>
    <w:p w:rsidR="00547302" w:rsidRPr="004D7291" w:rsidRDefault="00547302" w:rsidP="00655882">
      <w:pPr>
        <w:pStyle w:val="NormalWeb"/>
        <w:numPr>
          <w:ilvl w:val="0"/>
          <w:numId w:val="28"/>
        </w:numPr>
        <w:spacing w:line="276" w:lineRule="auto"/>
        <w:jc w:val="both"/>
        <w:rPr>
          <w:bCs/>
          <w:sz w:val="22"/>
          <w:szCs w:val="22"/>
        </w:rPr>
      </w:pPr>
      <w:r w:rsidRPr="004D7291">
        <w:rPr>
          <w:bCs/>
          <w:sz w:val="22"/>
          <w:szCs w:val="22"/>
        </w:rPr>
        <w:t>Actively participated in high level meetings with users and stakeholders to identify problems areas, resolve issues and improve the process in order to ensure an accurate and stable solution. </w:t>
      </w:r>
    </w:p>
    <w:p w:rsidR="00547302" w:rsidRPr="004D7291" w:rsidRDefault="00547302" w:rsidP="00655882">
      <w:pPr>
        <w:pStyle w:val="NormalWeb"/>
        <w:numPr>
          <w:ilvl w:val="0"/>
          <w:numId w:val="28"/>
        </w:numPr>
        <w:spacing w:line="276" w:lineRule="auto"/>
        <w:jc w:val="both"/>
        <w:rPr>
          <w:bCs/>
          <w:sz w:val="22"/>
          <w:szCs w:val="22"/>
        </w:rPr>
      </w:pPr>
      <w:r w:rsidRPr="004D7291">
        <w:rPr>
          <w:bCs/>
          <w:sz w:val="22"/>
          <w:szCs w:val="22"/>
        </w:rPr>
        <w:t xml:space="preserve">Implemented the </w:t>
      </w:r>
      <w:r w:rsidRPr="004D7291">
        <w:rPr>
          <w:b/>
          <w:bCs/>
          <w:sz w:val="22"/>
          <w:szCs w:val="22"/>
        </w:rPr>
        <w:t>Rational Unified Process</w:t>
      </w:r>
      <w:r w:rsidRPr="004D7291">
        <w:rPr>
          <w:bCs/>
          <w:sz w:val="22"/>
          <w:szCs w:val="22"/>
        </w:rPr>
        <w:t xml:space="preserve"> (RUP) to implement </w:t>
      </w:r>
      <w:r w:rsidRPr="004D7291">
        <w:rPr>
          <w:b/>
          <w:bCs/>
          <w:sz w:val="22"/>
          <w:szCs w:val="22"/>
        </w:rPr>
        <w:t>iterative SDLC</w:t>
      </w:r>
      <w:r w:rsidRPr="004D7291">
        <w:rPr>
          <w:bCs/>
          <w:sz w:val="22"/>
          <w:szCs w:val="22"/>
        </w:rPr>
        <w:t xml:space="preserve">. Developed RUP Analysis Model that included entity classes, use case diagrams, sequence diagrams in order to provide an accurate view of the requirements. </w:t>
      </w:r>
    </w:p>
    <w:p w:rsidR="00547302" w:rsidRPr="004D7291" w:rsidRDefault="00547302" w:rsidP="00655882">
      <w:pPr>
        <w:pStyle w:val="NormalWeb"/>
        <w:numPr>
          <w:ilvl w:val="0"/>
          <w:numId w:val="28"/>
        </w:numPr>
        <w:spacing w:line="276" w:lineRule="auto"/>
        <w:jc w:val="both"/>
        <w:rPr>
          <w:bCs/>
          <w:sz w:val="22"/>
          <w:szCs w:val="22"/>
        </w:rPr>
      </w:pPr>
      <w:r w:rsidRPr="004D7291">
        <w:rPr>
          <w:bCs/>
          <w:sz w:val="22"/>
          <w:szCs w:val="22"/>
        </w:rPr>
        <w:lastRenderedPageBreak/>
        <w:t xml:space="preserve">Followed the Standard Operating Procedure (SOPs) of the company in documenting Test Plans, Test Cases and Test Procedures using Business requirements document and Functional requirements document of the system. </w:t>
      </w:r>
    </w:p>
    <w:p w:rsidR="00547302" w:rsidRPr="004D7291" w:rsidRDefault="00547302" w:rsidP="00655882">
      <w:pPr>
        <w:pStyle w:val="NormalWeb"/>
        <w:numPr>
          <w:ilvl w:val="0"/>
          <w:numId w:val="28"/>
        </w:numPr>
        <w:spacing w:line="276" w:lineRule="auto"/>
        <w:jc w:val="both"/>
        <w:rPr>
          <w:bCs/>
          <w:sz w:val="22"/>
          <w:szCs w:val="22"/>
        </w:rPr>
      </w:pPr>
      <w:r w:rsidRPr="004D7291">
        <w:rPr>
          <w:b/>
          <w:bCs/>
          <w:sz w:val="22"/>
          <w:szCs w:val="22"/>
        </w:rPr>
        <w:t>Managed project progress</w:t>
      </w:r>
      <w:r w:rsidRPr="004D7291">
        <w:rPr>
          <w:bCs/>
          <w:sz w:val="22"/>
          <w:szCs w:val="22"/>
        </w:rPr>
        <w:t xml:space="preserve"> by measuring against milestones, managed resource allocation, tracked project activities, resolved bottlenecks, published status reports and recommended actions.</w:t>
      </w:r>
    </w:p>
    <w:p w:rsidR="004140B1" w:rsidRPr="004D7291" w:rsidRDefault="00547302" w:rsidP="00655882">
      <w:pPr>
        <w:pStyle w:val="NormalWeb"/>
        <w:spacing w:line="276" w:lineRule="auto"/>
        <w:jc w:val="both"/>
        <w:rPr>
          <w:bCs/>
          <w:sz w:val="22"/>
          <w:szCs w:val="22"/>
        </w:rPr>
      </w:pPr>
      <w:r w:rsidRPr="004D7291">
        <w:rPr>
          <w:b/>
          <w:bCs/>
          <w:sz w:val="22"/>
          <w:szCs w:val="22"/>
        </w:rPr>
        <w:t xml:space="preserve">Environment: </w:t>
      </w:r>
      <w:r w:rsidRPr="004D7291">
        <w:rPr>
          <w:bCs/>
          <w:sz w:val="22"/>
          <w:szCs w:val="22"/>
        </w:rPr>
        <w:t xml:space="preserve">MS Visio, Rational Rose, MS Office, SQL, Oracle, PowerPoint, MS Word, MS Excel, UNIX, Window  </w:t>
      </w:r>
    </w:p>
    <w:p w:rsidR="008F2C7D" w:rsidRPr="004D7291" w:rsidRDefault="008F2C7D" w:rsidP="00655882">
      <w:pPr>
        <w:pStyle w:val="Heading2"/>
        <w:spacing w:line="276" w:lineRule="auto"/>
        <w:jc w:val="both"/>
        <w:rPr>
          <w:rFonts w:ascii="Times New Roman" w:hAnsi="Times New Roman" w:cs="Times New Roman"/>
          <w:color w:val="auto"/>
          <w:sz w:val="22"/>
          <w:szCs w:val="22"/>
        </w:rPr>
      </w:pPr>
      <w:r w:rsidRPr="004D7291">
        <w:rPr>
          <w:rFonts w:ascii="Times New Roman" w:hAnsi="Times New Roman" w:cs="Times New Roman"/>
          <w:color w:val="auto"/>
          <w:sz w:val="22"/>
          <w:szCs w:val="22"/>
        </w:rPr>
        <w:t>Unichem Laboratories, Mumbai, India                                         </w:t>
      </w:r>
      <w:r w:rsidR="00C72540" w:rsidRPr="004D7291">
        <w:rPr>
          <w:rFonts w:ascii="Times New Roman" w:hAnsi="Times New Roman" w:cs="Times New Roman"/>
          <w:color w:val="auto"/>
          <w:sz w:val="22"/>
          <w:szCs w:val="22"/>
        </w:rPr>
        <w:t>     </w:t>
      </w:r>
      <w:r w:rsidR="00E91120" w:rsidRPr="004D7291">
        <w:rPr>
          <w:rFonts w:ascii="Times New Roman" w:hAnsi="Times New Roman" w:cs="Times New Roman"/>
          <w:color w:val="auto"/>
          <w:sz w:val="22"/>
          <w:szCs w:val="22"/>
        </w:rPr>
        <w:tab/>
      </w:r>
      <w:r w:rsidR="006338A8" w:rsidRPr="004D7291">
        <w:rPr>
          <w:rFonts w:ascii="Times New Roman" w:hAnsi="Times New Roman" w:cs="Times New Roman"/>
          <w:color w:val="auto"/>
          <w:sz w:val="22"/>
          <w:szCs w:val="22"/>
        </w:rPr>
        <w:t>June 2006 – March 2008</w:t>
      </w:r>
    </w:p>
    <w:p w:rsidR="008F2C7D" w:rsidRPr="004D7291" w:rsidRDefault="008F2C7D" w:rsidP="00655882">
      <w:pPr>
        <w:jc w:val="both"/>
        <w:rPr>
          <w:rFonts w:ascii="Times New Roman" w:hAnsi="Times New Roman" w:cs="Times New Roman"/>
          <w:b/>
        </w:rPr>
      </w:pPr>
      <w:r w:rsidRPr="004D7291">
        <w:rPr>
          <w:rFonts w:ascii="Times New Roman" w:hAnsi="Times New Roman" w:cs="Times New Roman"/>
          <w:b/>
        </w:rPr>
        <w:t xml:space="preserve"> Business Analyst  </w:t>
      </w:r>
    </w:p>
    <w:p w:rsidR="008F2C7D" w:rsidRPr="004D7291" w:rsidRDefault="008F2C7D" w:rsidP="00655882">
      <w:pPr>
        <w:pStyle w:val="NormalWeb"/>
        <w:spacing w:after="0" w:afterAutospacing="0" w:line="276" w:lineRule="auto"/>
        <w:contextualSpacing/>
        <w:jc w:val="both"/>
        <w:rPr>
          <w:sz w:val="22"/>
          <w:szCs w:val="22"/>
        </w:rPr>
      </w:pPr>
      <w:r w:rsidRPr="004D7291">
        <w:rPr>
          <w:sz w:val="22"/>
          <w:szCs w:val="22"/>
        </w:rPr>
        <w:t xml:space="preserve">The Unichem Customer Connection project aims at developing a B2B tool to link Unichem in a more efficient and productive way to their drug wholesalers/distributors through an access-protected extranet platform. The application provides the users with an array of options such as place and view orders, track shipments, etc. Streamlining such internal processes brings outstanding service to all business customers. </w:t>
      </w:r>
    </w:p>
    <w:p w:rsidR="008F2C7D" w:rsidRPr="004D7291" w:rsidRDefault="008F2C7D" w:rsidP="00655882">
      <w:pPr>
        <w:pStyle w:val="NormalWeb"/>
        <w:spacing w:line="276" w:lineRule="auto"/>
        <w:contextualSpacing/>
        <w:jc w:val="both"/>
        <w:rPr>
          <w:sz w:val="22"/>
          <w:szCs w:val="22"/>
        </w:rPr>
      </w:pPr>
      <w:r w:rsidRPr="004D7291">
        <w:rPr>
          <w:b/>
          <w:bCs/>
          <w:sz w:val="22"/>
          <w:szCs w:val="22"/>
          <w:u w:val="single"/>
        </w:rPr>
        <w:t>Responsibilities:</w:t>
      </w:r>
    </w:p>
    <w:p w:rsidR="008F2C7D" w:rsidRPr="004D7291" w:rsidRDefault="008F2C7D" w:rsidP="00655882">
      <w:pPr>
        <w:pStyle w:val="NormalWeb"/>
        <w:numPr>
          <w:ilvl w:val="0"/>
          <w:numId w:val="35"/>
        </w:numPr>
        <w:spacing w:line="276" w:lineRule="auto"/>
        <w:ind w:left="360"/>
        <w:jc w:val="both"/>
        <w:rPr>
          <w:sz w:val="22"/>
          <w:szCs w:val="22"/>
        </w:rPr>
      </w:pPr>
      <w:r w:rsidRPr="004D7291">
        <w:rPr>
          <w:sz w:val="22"/>
          <w:szCs w:val="22"/>
        </w:rPr>
        <w:t>Involved in requirement gathering, conducting requirement review meetings and working with other cross functional teams to maintaining the project plan    </w:t>
      </w:r>
    </w:p>
    <w:p w:rsidR="008F2C7D" w:rsidRPr="004D7291" w:rsidRDefault="008F2C7D" w:rsidP="00655882">
      <w:pPr>
        <w:pStyle w:val="NormalWeb"/>
        <w:numPr>
          <w:ilvl w:val="0"/>
          <w:numId w:val="35"/>
        </w:numPr>
        <w:spacing w:before="0" w:beforeAutospacing="0" w:after="0" w:afterAutospacing="0" w:line="276" w:lineRule="auto"/>
        <w:ind w:left="360"/>
        <w:jc w:val="both"/>
        <w:rPr>
          <w:sz w:val="22"/>
          <w:szCs w:val="22"/>
        </w:rPr>
      </w:pPr>
      <w:r w:rsidRPr="004D7291">
        <w:rPr>
          <w:bCs/>
          <w:sz w:val="22"/>
          <w:szCs w:val="22"/>
        </w:rPr>
        <w:t>Gap Analysis</w:t>
      </w:r>
      <w:r w:rsidRPr="004D7291">
        <w:rPr>
          <w:sz w:val="22"/>
          <w:szCs w:val="22"/>
        </w:rPr>
        <w:t> of business requirements, generated workflow process, </w:t>
      </w:r>
      <w:r w:rsidRPr="004D7291">
        <w:rPr>
          <w:bCs/>
          <w:sz w:val="22"/>
          <w:szCs w:val="22"/>
        </w:rPr>
        <w:t>flow charts</w:t>
      </w:r>
      <w:r w:rsidRPr="004D7291">
        <w:rPr>
          <w:sz w:val="22"/>
          <w:szCs w:val="22"/>
        </w:rPr>
        <w:t> and relevant </w:t>
      </w:r>
      <w:r w:rsidRPr="004D7291">
        <w:rPr>
          <w:bCs/>
          <w:sz w:val="22"/>
          <w:szCs w:val="22"/>
        </w:rPr>
        <w:t>artifacts</w:t>
      </w:r>
      <w:r w:rsidRPr="004D7291">
        <w:rPr>
          <w:sz w:val="22"/>
          <w:szCs w:val="22"/>
        </w:rPr>
        <w:t>.</w:t>
      </w:r>
    </w:p>
    <w:p w:rsidR="008F2C7D" w:rsidRPr="004D7291" w:rsidRDefault="008F2C7D" w:rsidP="00655882">
      <w:pPr>
        <w:pStyle w:val="NormalWeb"/>
        <w:numPr>
          <w:ilvl w:val="0"/>
          <w:numId w:val="35"/>
        </w:numPr>
        <w:spacing w:before="0" w:beforeAutospacing="0" w:after="0" w:afterAutospacing="0" w:line="276" w:lineRule="auto"/>
        <w:ind w:left="360"/>
        <w:jc w:val="both"/>
        <w:rPr>
          <w:sz w:val="22"/>
          <w:szCs w:val="22"/>
        </w:rPr>
      </w:pPr>
      <w:r w:rsidRPr="004D7291">
        <w:rPr>
          <w:sz w:val="22"/>
          <w:szCs w:val="22"/>
        </w:rPr>
        <w:t>Defined and documented the </w:t>
      </w:r>
      <w:r w:rsidRPr="004D7291">
        <w:rPr>
          <w:bCs/>
          <w:sz w:val="22"/>
          <w:szCs w:val="22"/>
        </w:rPr>
        <w:t>vision</w:t>
      </w:r>
      <w:r w:rsidRPr="004D7291">
        <w:rPr>
          <w:sz w:val="22"/>
          <w:szCs w:val="22"/>
        </w:rPr>
        <w:t> and </w:t>
      </w:r>
      <w:r w:rsidRPr="004D7291">
        <w:rPr>
          <w:bCs/>
          <w:sz w:val="22"/>
          <w:szCs w:val="22"/>
        </w:rPr>
        <w:t>scope</w:t>
      </w:r>
      <w:r w:rsidRPr="004D7291">
        <w:rPr>
          <w:sz w:val="22"/>
          <w:szCs w:val="22"/>
        </w:rPr>
        <w:t> of the project.</w:t>
      </w:r>
    </w:p>
    <w:p w:rsidR="008F2C7D" w:rsidRPr="004D7291" w:rsidRDefault="008F2C7D" w:rsidP="00655882">
      <w:pPr>
        <w:pStyle w:val="NormalWeb"/>
        <w:numPr>
          <w:ilvl w:val="0"/>
          <w:numId w:val="35"/>
        </w:numPr>
        <w:spacing w:before="0" w:beforeAutospacing="0" w:after="0" w:afterAutospacing="0" w:line="276" w:lineRule="auto"/>
        <w:ind w:left="360"/>
        <w:jc w:val="both"/>
        <w:rPr>
          <w:sz w:val="22"/>
          <w:szCs w:val="22"/>
        </w:rPr>
      </w:pPr>
      <w:r w:rsidRPr="004D7291">
        <w:rPr>
          <w:sz w:val="22"/>
          <w:szCs w:val="22"/>
        </w:rPr>
        <w:t>Developed </w:t>
      </w:r>
      <w:r w:rsidRPr="004D7291">
        <w:rPr>
          <w:bCs/>
          <w:sz w:val="22"/>
          <w:szCs w:val="22"/>
        </w:rPr>
        <w:t>Process Model</w:t>
      </w:r>
      <w:r w:rsidRPr="004D7291">
        <w:rPr>
          <w:sz w:val="22"/>
          <w:szCs w:val="22"/>
        </w:rPr>
        <w:t> and detailed Business Policies. </w:t>
      </w:r>
    </w:p>
    <w:p w:rsidR="008F2C7D" w:rsidRPr="004D7291" w:rsidRDefault="008F2C7D" w:rsidP="00655882">
      <w:pPr>
        <w:pStyle w:val="NormalWeb"/>
        <w:numPr>
          <w:ilvl w:val="0"/>
          <w:numId w:val="35"/>
        </w:numPr>
        <w:spacing w:before="0" w:beforeAutospacing="0" w:after="0" w:afterAutospacing="0" w:line="276" w:lineRule="auto"/>
        <w:ind w:left="360"/>
        <w:jc w:val="both"/>
        <w:rPr>
          <w:sz w:val="22"/>
          <w:szCs w:val="22"/>
        </w:rPr>
      </w:pPr>
      <w:r w:rsidRPr="004D7291">
        <w:rPr>
          <w:sz w:val="22"/>
          <w:szCs w:val="22"/>
        </w:rPr>
        <w:t>Worked with the project manager to estimate best/worst case scenarios, track progress with weekly estimates of remaining work to do, conducting informal meetings ad hoc and as needed.</w:t>
      </w:r>
    </w:p>
    <w:p w:rsidR="008F2C7D" w:rsidRPr="004D7291" w:rsidRDefault="008F2C7D" w:rsidP="00655882">
      <w:pPr>
        <w:pStyle w:val="NormalWeb"/>
        <w:numPr>
          <w:ilvl w:val="0"/>
          <w:numId w:val="35"/>
        </w:numPr>
        <w:spacing w:before="0" w:beforeAutospacing="0" w:after="0" w:afterAutospacing="0" w:line="276" w:lineRule="auto"/>
        <w:ind w:left="360"/>
        <w:jc w:val="both"/>
        <w:rPr>
          <w:sz w:val="22"/>
          <w:szCs w:val="22"/>
        </w:rPr>
      </w:pPr>
      <w:r w:rsidRPr="004D7291">
        <w:rPr>
          <w:sz w:val="22"/>
          <w:szCs w:val="22"/>
        </w:rPr>
        <w:t>Performed manual testing on different modules of the application.</w:t>
      </w:r>
    </w:p>
    <w:p w:rsidR="008F2C7D" w:rsidRPr="004D7291" w:rsidRDefault="008F2C7D" w:rsidP="00655882">
      <w:pPr>
        <w:pStyle w:val="NormalWeb"/>
        <w:numPr>
          <w:ilvl w:val="0"/>
          <w:numId w:val="35"/>
        </w:numPr>
        <w:spacing w:before="0" w:beforeAutospacing="0" w:after="0" w:afterAutospacing="0" w:line="276" w:lineRule="auto"/>
        <w:ind w:left="360"/>
        <w:jc w:val="both"/>
        <w:rPr>
          <w:sz w:val="22"/>
          <w:szCs w:val="22"/>
        </w:rPr>
      </w:pPr>
      <w:r w:rsidRPr="004D7291">
        <w:rPr>
          <w:sz w:val="22"/>
          <w:szCs w:val="22"/>
        </w:rPr>
        <w:t>Developed </w:t>
      </w:r>
      <w:r w:rsidRPr="004D7291">
        <w:rPr>
          <w:bCs/>
          <w:sz w:val="22"/>
          <w:szCs w:val="22"/>
        </w:rPr>
        <w:t>Test Matrix</w:t>
      </w:r>
      <w:r w:rsidRPr="004D7291">
        <w:rPr>
          <w:sz w:val="22"/>
          <w:szCs w:val="22"/>
        </w:rPr>
        <w:t> to give a better view of testing effort.</w:t>
      </w:r>
    </w:p>
    <w:p w:rsidR="008F2C7D" w:rsidRPr="004D7291" w:rsidRDefault="008F2C7D" w:rsidP="00655882">
      <w:pPr>
        <w:pStyle w:val="NormalWeb"/>
        <w:numPr>
          <w:ilvl w:val="0"/>
          <w:numId w:val="35"/>
        </w:numPr>
        <w:spacing w:before="0" w:beforeAutospacing="0" w:after="0" w:afterAutospacing="0" w:line="276" w:lineRule="auto"/>
        <w:ind w:left="360"/>
        <w:jc w:val="both"/>
        <w:rPr>
          <w:sz w:val="22"/>
          <w:szCs w:val="22"/>
        </w:rPr>
      </w:pPr>
      <w:r w:rsidRPr="004D7291">
        <w:rPr>
          <w:sz w:val="22"/>
          <w:szCs w:val="22"/>
        </w:rPr>
        <w:t>Verified that the data outputs and transformations between systems remain true and not compromised as systems are bundled together.</w:t>
      </w:r>
    </w:p>
    <w:p w:rsidR="008F2C7D" w:rsidRPr="004D7291" w:rsidRDefault="008F2C7D" w:rsidP="00655882">
      <w:pPr>
        <w:pStyle w:val="NormalWeb"/>
        <w:numPr>
          <w:ilvl w:val="0"/>
          <w:numId w:val="35"/>
        </w:numPr>
        <w:spacing w:before="0" w:beforeAutospacing="0" w:after="0" w:afterAutospacing="0" w:line="276" w:lineRule="auto"/>
        <w:ind w:left="360"/>
        <w:jc w:val="both"/>
        <w:rPr>
          <w:sz w:val="22"/>
          <w:szCs w:val="22"/>
        </w:rPr>
      </w:pPr>
      <w:r w:rsidRPr="004D7291">
        <w:rPr>
          <w:sz w:val="22"/>
          <w:szCs w:val="22"/>
        </w:rPr>
        <w:t>Participated in various meetings and discussed Enhancement and Modification Request issues.</w:t>
      </w:r>
    </w:p>
    <w:p w:rsidR="008F2C7D" w:rsidRPr="004D7291" w:rsidRDefault="008F2C7D" w:rsidP="00655882">
      <w:pPr>
        <w:pStyle w:val="NormalWeb"/>
        <w:numPr>
          <w:ilvl w:val="0"/>
          <w:numId w:val="35"/>
        </w:numPr>
        <w:spacing w:before="0" w:beforeAutospacing="0" w:after="0" w:afterAutospacing="0" w:line="276" w:lineRule="auto"/>
        <w:ind w:left="360"/>
        <w:jc w:val="both"/>
        <w:rPr>
          <w:sz w:val="22"/>
          <w:szCs w:val="22"/>
        </w:rPr>
      </w:pPr>
      <w:r w:rsidRPr="004D7291">
        <w:rPr>
          <w:sz w:val="22"/>
          <w:szCs w:val="22"/>
        </w:rPr>
        <w:t>Attended weekly meeting to discuss progress and modification to test plans due to change in business requirements.</w:t>
      </w:r>
    </w:p>
    <w:p w:rsidR="008F2C7D" w:rsidRPr="004D7291" w:rsidRDefault="008F2C7D" w:rsidP="00655882">
      <w:pPr>
        <w:pStyle w:val="NormalWeb"/>
        <w:spacing w:line="276" w:lineRule="auto"/>
        <w:jc w:val="both"/>
        <w:rPr>
          <w:sz w:val="22"/>
          <w:szCs w:val="22"/>
        </w:rPr>
      </w:pPr>
      <w:r w:rsidRPr="004D7291">
        <w:rPr>
          <w:b/>
          <w:bCs/>
          <w:sz w:val="22"/>
          <w:szCs w:val="22"/>
          <w:u w:val="single"/>
        </w:rPr>
        <w:t>Environment:</w:t>
      </w:r>
      <w:r w:rsidRPr="004D7291">
        <w:rPr>
          <w:sz w:val="22"/>
          <w:szCs w:val="22"/>
        </w:rPr>
        <w:t xml:space="preserve"> Microsoft Office suite, Rational Requisite Pro, Rational Rose, Microsoft Visio, Clear Case, UML, Quality Center, Oracle, JAVA</w:t>
      </w:r>
    </w:p>
    <w:sectPr w:rsidR="008F2C7D" w:rsidRPr="004D7291" w:rsidSect="005B6D46">
      <w:headerReference w:type="default" r:id="rI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D25B3" w:rsidRDefault="002D25B3" w:rsidP="00F35C42">
      <w:pPr>
        <w:spacing w:after="0" w:line="240" w:lineRule="auto"/>
      </w:pPr>
      <w:r>
        <w:separator/>
      </w:r>
    </w:p>
  </w:endnote>
  <w:endnote w:type="continuationSeparator" w:id="1">
    <w:p w:rsidR="002D25B3" w:rsidRDefault="002D25B3" w:rsidP="00F35C4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2"/>
    <w:family w:val="auto"/>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D25B3" w:rsidRDefault="002D25B3" w:rsidP="00F35C42">
      <w:pPr>
        <w:spacing w:after="0" w:line="240" w:lineRule="auto"/>
      </w:pPr>
      <w:r>
        <w:separator/>
      </w:r>
    </w:p>
  </w:footnote>
  <w:footnote w:type="continuationSeparator" w:id="1">
    <w:p w:rsidR="002D25B3" w:rsidRDefault="002D25B3" w:rsidP="00F35C4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5882" w:rsidRPr="00655882" w:rsidRDefault="00655882" w:rsidP="00655882">
    <w:pPr>
      <w:spacing w:line="276" w:lineRule="auto"/>
      <w:jc w:val="both"/>
      <w:rPr>
        <w:rFonts w:ascii="Arial Narrow" w:hAnsi="Arial Narrow" w:cs="Times New Roman"/>
        <w:b/>
        <w:sz w:val="32"/>
        <w:szCs w:val="24"/>
        <w:lang w:val="sv-SE"/>
      </w:rPr>
    </w:pPr>
    <w:r w:rsidRPr="00655882">
      <w:rPr>
        <w:rFonts w:ascii="Arial Narrow" w:hAnsi="Arial Narrow" w:cs="Times New Roman"/>
        <w:b/>
        <w:sz w:val="32"/>
        <w:szCs w:val="24"/>
        <w:lang w:val="sv-SE"/>
      </w:rPr>
      <w:t>Shivam Prakash</w:t>
    </w:r>
    <w:r w:rsidRPr="00655882">
      <w:rPr>
        <w:rFonts w:ascii="Arial Narrow" w:hAnsi="Arial Narrow" w:cs="Times New Roman"/>
        <w:b/>
        <w:sz w:val="32"/>
        <w:szCs w:val="24"/>
        <w:lang w:val="sv-SE"/>
      </w:rPr>
      <w:tab/>
    </w:r>
    <w:r w:rsidRPr="00655882">
      <w:rPr>
        <w:rFonts w:ascii="Arial Narrow" w:hAnsi="Arial Narrow" w:cs="Times New Roman"/>
        <w:b/>
        <w:sz w:val="32"/>
        <w:szCs w:val="24"/>
        <w:lang w:val="sv-SE"/>
      </w:rPr>
      <w:tab/>
    </w:r>
    <w:r w:rsidRPr="00655882">
      <w:rPr>
        <w:rFonts w:ascii="Arial Narrow" w:hAnsi="Arial Narrow" w:cs="Times New Roman"/>
        <w:b/>
        <w:sz w:val="32"/>
        <w:szCs w:val="24"/>
        <w:lang w:val="sv-SE"/>
      </w:rPr>
      <w:tab/>
    </w:r>
    <w:r w:rsidRPr="00655882">
      <w:rPr>
        <w:rFonts w:ascii="Arial Narrow" w:hAnsi="Arial Narrow" w:cs="Times New Roman"/>
        <w:b/>
        <w:sz w:val="32"/>
        <w:szCs w:val="24"/>
        <w:lang w:val="sv-SE"/>
      </w:rPr>
      <w:tab/>
    </w:r>
    <w:r w:rsidRPr="00655882">
      <w:rPr>
        <w:rFonts w:ascii="Arial Narrow" w:hAnsi="Arial Narrow" w:cs="Times New Roman"/>
        <w:b/>
        <w:sz w:val="32"/>
        <w:szCs w:val="24"/>
        <w:lang w:val="sv-SE"/>
      </w:rPr>
      <w:tab/>
    </w:r>
    <w:r w:rsidRPr="00655882">
      <w:rPr>
        <w:rFonts w:ascii="Arial Narrow" w:hAnsi="Arial Narrow" w:cs="Times New Roman"/>
        <w:b/>
        <w:sz w:val="32"/>
        <w:szCs w:val="24"/>
        <w:lang w:val="sv-SE"/>
      </w:rPr>
      <w:tab/>
    </w:r>
    <w:r w:rsidRPr="00655882">
      <w:rPr>
        <w:rFonts w:ascii="Arial Narrow" w:hAnsi="Arial Narrow" w:cs="Times New Roman"/>
        <w:b/>
        <w:sz w:val="32"/>
        <w:szCs w:val="24"/>
        <w:lang w:val="sv-SE"/>
      </w:rPr>
      <w:tab/>
    </w:r>
    <w:r w:rsidRPr="00655882">
      <w:rPr>
        <w:rFonts w:ascii="Arial Narrow" w:hAnsi="Arial Narrow" w:cs="Times New Roman"/>
        <w:b/>
        <w:sz w:val="32"/>
        <w:szCs w:val="24"/>
        <w:lang w:val="sv-SE"/>
      </w:rPr>
      <w:tab/>
    </w:r>
  </w:p>
  <w:p w:rsidR="00655882" w:rsidRPr="006F7F3C" w:rsidRDefault="00655882" w:rsidP="006F7F3C">
    <w:pPr>
      <w:spacing w:line="276" w:lineRule="auto"/>
      <w:jc w:val="both"/>
      <w:rPr>
        <w:rFonts w:ascii="Arial Narrow" w:hAnsi="Arial Narrow" w:cs="Times New Roman"/>
        <w:b/>
        <w:bCs/>
        <w:sz w:val="24"/>
        <w:szCs w:val="24"/>
        <w:u w:val="single"/>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name w:val="WW8Num3"/>
    <w:lvl w:ilvl="0">
      <w:start w:val="1"/>
      <w:numFmt w:val="bullet"/>
      <w:lvlText w:val=""/>
      <w:lvlJc w:val="left"/>
      <w:pPr>
        <w:tabs>
          <w:tab w:val="num" w:pos="0"/>
        </w:tabs>
        <w:ind w:left="720" w:hanging="360"/>
      </w:pPr>
      <w:rPr>
        <w:rFonts w:ascii="Wingdings" w:hAnsi="Wingdings" w:cs="Wingdings"/>
        <w:sz w:val="32"/>
        <w:szCs w:val="3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8"/>
    <w:multiLevelType w:val="multilevel"/>
    <w:tmpl w:val="00000008"/>
    <w:name w:val="WW8Num8"/>
    <w:lvl w:ilvl="0">
      <w:start w:val="1"/>
      <w:numFmt w:val="bullet"/>
      <w:lvlText w:val=""/>
      <w:lvlJc w:val="left"/>
      <w:pPr>
        <w:tabs>
          <w:tab w:val="num" w:pos="0"/>
        </w:tabs>
        <w:ind w:left="720" w:hanging="360"/>
      </w:pPr>
      <w:rPr>
        <w:rFonts w:ascii="Wingdings" w:hAnsi="Wingdings" w:cs="Wingdings"/>
        <w:b w:val="0"/>
        <w:bCs w:val="0"/>
        <w:i w:val="0"/>
        <w:iCs w:val="0"/>
        <w:strike w:val="0"/>
        <w:dstrike w:val="0"/>
        <w:color w:val="000000"/>
        <w:sz w:val="32"/>
        <w:szCs w:val="22"/>
        <w:u w:val="none"/>
        <w:effect w:val="none"/>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
    <w:nsid w:val="00000009"/>
    <w:multiLevelType w:val="multilevel"/>
    <w:tmpl w:val="00000009"/>
    <w:name w:val="WW8Num9"/>
    <w:lvl w:ilvl="0">
      <w:start w:val="1"/>
      <w:numFmt w:val="bullet"/>
      <w:lvlText w:val=""/>
      <w:lvlJc w:val="left"/>
      <w:pPr>
        <w:tabs>
          <w:tab w:val="num" w:pos="0"/>
        </w:tabs>
        <w:ind w:left="720" w:hanging="360"/>
      </w:pPr>
      <w:rPr>
        <w:rFonts w:ascii="Wingdings" w:hAnsi="Wingdings"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3">
    <w:nsid w:val="0000000A"/>
    <w:multiLevelType w:val="multilevel"/>
    <w:tmpl w:val="0000000A"/>
    <w:name w:val="WW8Num10"/>
    <w:lvl w:ilvl="0">
      <w:start w:val="1"/>
      <w:numFmt w:val="bullet"/>
      <w:lvlText w:val=""/>
      <w:lvlJc w:val="left"/>
      <w:pPr>
        <w:tabs>
          <w:tab w:val="num" w:pos="720"/>
        </w:tabs>
        <w:ind w:left="720" w:hanging="360"/>
      </w:pPr>
      <w:rPr>
        <w:rFonts w:ascii="Wingdings" w:hAnsi="Wingdings" w:cs="Symbol"/>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4">
    <w:nsid w:val="02593829"/>
    <w:multiLevelType w:val="hybridMultilevel"/>
    <w:tmpl w:val="54D2963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2C91A89"/>
    <w:multiLevelType w:val="hybridMultilevel"/>
    <w:tmpl w:val="17E049BA"/>
    <w:lvl w:ilvl="0" w:tplc="BD90CFF8">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32A00A4"/>
    <w:multiLevelType w:val="hybridMultilevel"/>
    <w:tmpl w:val="83BC274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04C11179"/>
    <w:multiLevelType w:val="hybridMultilevel"/>
    <w:tmpl w:val="1032C57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085C6E4F"/>
    <w:multiLevelType w:val="hybridMultilevel"/>
    <w:tmpl w:val="4A5E604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Wingdings"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Wingdings"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0B11309A"/>
    <w:multiLevelType w:val="hybridMultilevel"/>
    <w:tmpl w:val="7EEA3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E1B614A"/>
    <w:multiLevelType w:val="hybridMultilevel"/>
    <w:tmpl w:val="20AAA47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0E592461"/>
    <w:multiLevelType w:val="hybridMultilevel"/>
    <w:tmpl w:val="8EFCD20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1240611B"/>
    <w:multiLevelType w:val="hybridMultilevel"/>
    <w:tmpl w:val="1E10C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3DF0AD0"/>
    <w:multiLevelType w:val="multilevel"/>
    <w:tmpl w:val="08A86C8C"/>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4">
    <w:nsid w:val="18720944"/>
    <w:multiLevelType w:val="hybridMultilevel"/>
    <w:tmpl w:val="32E01A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0F045CD"/>
    <w:multiLevelType w:val="hybridMultilevel"/>
    <w:tmpl w:val="3B268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1D2287A"/>
    <w:multiLevelType w:val="hybridMultilevel"/>
    <w:tmpl w:val="16064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57E08AE"/>
    <w:multiLevelType w:val="hybridMultilevel"/>
    <w:tmpl w:val="46F4855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27BE6E18"/>
    <w:multiLevelType w:val="multilevel"/>
    <w:tmpl w:val="9BBC1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BE51FE9"/>
    <w:multiLevelType w:val="hybridMultilevel"/>
    <w:tmpl w:val="BF164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1EA1E2C"/>
    <w:multiLevelType w:val="multilevel"/>
    <w:tmpl w:val="8BB411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1">
    <w:nsid w:val="32B631D3"/>
    <w:multiLevelType w:val="hybridMultilevel"/>
    <w:tmpl w:val="477CF4A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359667D2"/>
    <w:multiLevelType w:val="hybridMultilevel"/>
    <w:tmpl w:val="5ACCC0A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36E2280E"/>
    <w:multiLevelType w:val="hybridMultilevel"/>
    <w:tmpl w:val="AA5E4FC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38AF5BAD"/>
    <w:multiLevelType w:val="hybridMultilevel"/>
    <w:tmpl w:val="6F324C8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39E95EC8"/>
    <w:multiLevelType w:val="multilevel"/>
    <w:tmpl w:val="91C816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3D7C75C5"/>
    <w:multiLevelType w:val="hybridMultilevel"/>
    <w:tmpl w:val="C6C294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FE85CD8"/>
    <w:multiLevelType w:val="multilevel"/>
    <w:tmpl w:val="46302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413C67BC"/>
    <w:multiLevelType w:val="hybridMultilevel"/>
    <w:tmpl w:val="C26AE49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41DC649E"/>
    <w:multiLevelType w:val="hybridMultilevel"/>
    <w:tmpl w:val="B4FC9D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53D010B"/>
    <w:multiLevelType w:val="hybridMultilevel"/>
    <w:tmpl w:val="41000992"/>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1">
    <w:nsid w:val="453D0625"/>
    <w:multiLevelType w:val="hybridMultilevel"/>
    <w:tmpl w:val="D9F2B43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48632F0F"/>
    <w:multiLevelType w:val="multilevel"/>
    <w:tmpl w:val="242E6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49551011"/>
    <w:multiLevelType w:val="hybridMultilevel"/>
    <w:tmpl w:val="1BD2C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9AD295E"/>
    <w:multiLevelType w:val="hybridMultilevel"/>
    <w:tmpl w:val="795C340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4DB1403E"/>
    <w:multiLevelType w:val="hybridMultilevel"/>
    <w:tmpl w:val="B4DA98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5AE25501"/>
    <w:multiLevelType w:val="hybridMultilevel"/>
    <w:tmpl w:val="C13EFD8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5B8D707F"/>
    <w:multiLevelType w:val="hybridMultilevel"/>
    <w:tmpl w:val="2A86D52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F3E1F26"/>
    <w:multiLevelType w:val="multilevel"/>
    <w:tmpl w:val="91C816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6490266E"/>
    <w:multiLevelType w:val="hybridMultilevel"/>
    <w:tmpl w:val="19BA55A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654676DC"/>
    <w:multiLevelType w:val="multilevel"/>
    <w:tmpl w:val="581232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1">
    <w:nsid w:val="6D762800"/>
    <w:multiLevelType w:val="hybridMultilevel"/>
    <w:tmpl w:val="9C90DB5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nsid w:val="776C4365"/>
    <w:multiLevelType w:val="multilevel"/>
    <w:tmpl w:val="8132EC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3">
    <w:nsid w:val="78860167"/>
    <w:multiLevelType w:val="hybridMultilevel"/>
    <w:tmpl w:val="E2382E0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nsid w:val="78D00455"/>
    <w:multiLevelType w:val="hybridMultilevel"/>
    <w:tmpl w:val="CE2015A0"/>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num w:numId="1">
    <w:abstractNumId w:val="28"/>
  </w:num>
  <w:num w:numId="2">
    <w:abstractNumId w:val="41"/>
  </w:num>
  <w:num w:numId="3">
    <w:abstractNumId w:val="43"/>
  </w:num>
  <w:num w:numId="4">
    <w:abstractNumId w:val="38"/>
  </w:num>
  <w:num w:numId="5">
    <w:abstractNumId w:val="25"/>
  </w:num>
  <w:num w:numId="6">
    <w:abstractNumId w:val="8"/>
  </w:num>
  <w:num w:numId="7">
    <w:abstractNumId w:val="4"/>
  </w:num>
  <w:num w:numId="8">
    <w:abstractNumId w:val="9"/>
  </w:num>
  <w:num w:numId="9">
    <w:abstractNumId w:val="6"/>
  </w:num>
  <w:num w:numId="10">
    <w:abstractNumId w:val="34"/>
  </w:num>
  <w:num w:numId="11">
    <w:abstractNumId w:val="11"/>
  </w:num>
  <w:num w:numId="12">
    <w:abstractNumId w:val="15"/>
  </w:num>
  <w:num w:numId="13">
    <w:abstractNumId w:val="26"/>
  </w:num>
  <w:num w:numId="14">
    <w:abstractNumId w:val="5"/>
  </w:num>
  <w:num w:numId="15">
    <w:abstractNumId w:val="17"/>
  </w:num>
  <w:num w:numId="16">
    <w:abstractNumId w:val="32"/>
  </w:num>
  <w:num w:numId="17">
    <w:abstractNumId w:val="27"/>
  </w:num>
  <w:num w:numId="18">
    <w:abstractNumId w:val="13"/>
  </w:num>
  <w:num w:numId="19">
    <w:abstractNumId w:val="18"/>
  </w:num>
  <w:num w:numId="20">
    <w:abstractNumId w:val="19"/>
  </w:num>
  <w:num w:numId="21">
    <w:abstractNumId w:val="37"/>
  </w:num>
  <w:num w:numId="22">
    <w:abstractNumId w:val="30"/>
  </w:num>
  <w:num w:numId="23">
    <w:abstractNumId w:val="44"/>
  </w:num>
  <w:num w:numId="24">
    <w:abstractNumId w:val="12"/>
  </w:num>
  <w:num w:numId="25">
    <w:abstractNumId w:val="16"/>
  </w:num>
  <w:num w:numId="26">
    <w:abstractNumId w:val="35"/>
  </w:num>
  <w:num w:numId="27">
    <w:abstractNumId w:val="36"/>
  </w:num>
  <w:num w:numId="28">
    <w:abstractNumId w:val="22"/>
  </w:num>
  <w:num w:numId="29">
    <w:abstractNumId w:val="24"/>
  </w:num>
  <w:num w:numId="30">
    <w:abstractNumId w:val="21"/>
  </w:num>
  <w:num w:numId="31">
    <w:abstractNumId w:val="31"/>
  </w:num>
  <w:num w:numId="32">
    <w:abstractNumId w:val="10"/>
  </w:num>
  <w:num w:numId="33">
    <w:abstractNumId w:val="39"/>
  </w:num>
  <w:num w:numId="34">
    <w:abstractNumId w:val="7"/>
  </w:num>
  <w:num w:numId="35">
    <w:abstractNumId w:val="29"/>
  </w:num>
  <w:num w:numId="36">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num>
  <w:num w:numId="38">
    <w:abstractNumId w:val="2"/>
  </w:num>
  <w:num w:numId="39">
    <w:abstractNumId w:val="20"/>
  </w:num>
  <w:num w:numId="40">
    <w:abstractNumId w:val="42"/>
  </w:num>
  <w:num w:numId="41">
    <w:abstractNumId w:val="1"/>
  </w:num>
  <w:num w:numId="42">
    <w:abstractNumId w:val="40"/>
  </w:num>
  <w:num w:numId="43">
    <w:abstractNumId w:val="14"/>
  </w:num>
  <w:num w:numId="44">
    <w:abstractNumId w:val="23"/>
  </w:num>
  <w:num w:numId="45">
    <w:abstractNumId w:val="3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6"/>
  <w:doNotDisplayPageBoundaries/>
  <w:defaultTabStop w:val="720"/>
  <w:drawingGridHorizontalSpacing w:val="115"/>
  <w:drawingGridVerticalSpacing w:val="187"/>
  <w:displayHorizontalDrawingGridEvery w:val="2"/>
  <w:characterSpacingControl w:val="doNotCompress"/>
  <w:footnotePr>
    <w:footnote w:id="0"/>
    <w:footnote w:id="1"/>
  </w:footnotePr>
  <w:endnotePr>
    <w:endnote w:id="0"/>
    <w:endnote w:id="1"/>
  </w:endnotePr>
  <w:compat/>
  <w:rsids>
    <w:rsidRoot w:val="00907DEA"/>
    <w:rsid w:val="00005269"/>
    <w:rsid w:val="00016833"/>
    <w:rsid w:val="00022948"/>
    <w:rsid w:val="0002639D"/>
    <w:rsid w:val="00026FC6"/>
    <w:rsid w:val="000358F8"/>
    <w:rsid w:val="00035DBA"/>
    <w:rsid w:val="00036D7D"/>
    <w:rsid w:val="00037E73"/>
    <w:rsid w:val="00042E9A"/>
    <w:rsid w:val="000436E9"/>
    <w:rsid w:val="000438A7"/>
    <w:rsid w:val="0004524D"/>
    <w:rsid w:val="00046A5A"/>
    <w:rsid w:val="00046F69"/>
    <w:rsid w:val="00052AEB"/>
    <w:rsid w:val="000624D9"/>
    <w:rsid w:val="00066568"/>
    <w:rsid w:val="00067A47"/>
    <w:rsid w:val="00070347"/>
    <w:rsid w:val="000708FF"/>
    <w:rsid w:val="000727C3"/>
    <w:rsid w:val="00076DD2"/>
    <w:rsid w:val="00087DBE"/>
    <w:rsid w:val="000901AA"/>
    <w:rsid w:val="00090367"/>
    <w:rsid w:val="00092BE4"/>
    <w:rsid w:val="000B01CA"/>
    <w:rsid w:val="000B397B"/>
    <w:rsid w:val="000D50EB"/>
    <w:rsid w:val="000D6E79"/>
    <w:rsid w:val="000D7658"/>
    <w:rsid w:val="000F0091"/>
    <w:rsid w:val="000F2F7E"/>
    <w:rsid w:val="000F7484"/>
    <w:rsid w:val="0010106A"/>
    <w:rsid w:val="00107ABA"/>
    <w:rsid w:val="00110182"/>
    <w:rsid w:val="00120868"/>
    <w:rsid w:val="00120B0B"/>
    <w:rsid w:val="00124911"/>
    <w:rsid w:val="00127170"/>
    <w:rsid w:val="00130399"/>
    <w:rsid w:val="001306BD"/>
    <w:rsid w:val="00141724"/>
    <w:rsid w:val="001471D1"/>
    <w:rsid w:val="00150407"/>
    <w:rsid w:val="00156804"/>
    <w:rsid w:val="00165AB8"/>
    <w:rsid w:val="00166593"/>
    <w:rsid w:val="00174F9C"/>
    <w:rsid w:val="0017624A"/>
    <w:rsid w:val="00182E1F"/>
    <w:rsid w:val="00190FE0"/>
    <w:rsid w:val="0019126E"/>
    <w:rsid w:val="00192195"/>
    <w:rsid w:val="00193119"/>
    <w:rsid w:val="001A0BDE"/>
    <w:rsid w:val="001A4662"/>
    <w:rsid w:val="001B6B3B"/>
    <w:rsid w:val="001C00CC"/>
    <w:rsid w:val="001D0E66"/>
    <w:rsid w:val="001E3108"/>
    <w:rsid w:val="001E31D9"/>
    <w:rsid w:val="001F115E"/>
    <w:rsid w:val="001F276D"/>
    <w:rsid w:val="002032A8"/>
    <w:rsid w:val="00221166"/>
    <w:rsid w:val="0022121F"/>
    <w:rsid w:val="0022315C"/>
    <w:rsid w:val="00224058"/>
    <w:rsid w:val="00227238"/>
    <w:rsid w:val="00231D81"/>
    <w:rsid w:val="00235D75"/>
    <w:rsid w:val="00255B93"/>
    <w:rsid w:val="00263190"/>
    <w:rsid w:val="00264097"/>
    <w:rsid w:val="0027522B"/>
    <w:rsid w:val="0027679C"/>
    <w:rsid w:val="00292835"/>
    <w:rsid w:val="00294B04"/>
    <w:rsid w:val="00294D2F"/>
    <w:rsid w:val="002955B3"/>
    <w:rsid w:val="002A1484"/>
    <w:rsid w:val="002A377B"/>
    <w:rsid w:val="002A4429"/>
    <w:rsid w:val="002B1A36"/>
    <w:rsid w:val="002B3DAD"/>
    <w:rsid w:val="002B4C76"/>
    <w:rsid w:val="002B7179"/>
    <w:rsid w:val="002B7E78"/>
    <w:rsid w:val="002C24F1"/>
    <w:rsid w:val="002C4EE3"/>
    <w:rsid w:val="002D01FE"/>
    <w:rsid w:val="002D25B3"/>
    <w:rsid w:val="002D65CE"/>
    <w:rsid w:val="002E09B9"/>
    <w:rsid w:val="002E24C2"/>
    <w:rsid w:val="002E2A65"/>
    <w:rsid w:val="002F5851"/>
    <w:rsid w:val="002F6670"/>
    <w:rsid w:val="002F7170"/>
    <w:rsid w:val="003022E1"/>
    <w:rsid w:val="003076D1"/>
    <w:rsid w:val="00312D3F"/>
    <w:rsid w:val="00320503"/>
    <w:rsid w:val="003256F2"/>
    <w:rsid w:val="003270CE"/>
    <w:rsid w:val="00330DC4"/>
    <w:rsid w:val="00332AF7"/>
    <w:rsid w:val="0033692B"/>
    <w:rsid w:val="00344A86"/>
    <w:rsid w:val="003653C9"/>
    <w:rsid w:val="003662EE"/>
    <w:rsid w:val="003805D7"/>
    <w:rsid w:val="0038460C"/>
    <w:rsid w:val="003945FB"/>
    <w:rsid w:val="003A2D06"/>
    <w:rsid w:val="003A57E2"/>
    <w:rsid w:val="003A6928"/>
    <w:rsid w:val="003B4D1A"/>
    <w:rsid w:val="003C2729"/>
    <w:rsid w:val="003D1614"/>
    <w:rsid w:val="003D2669"/>
    <w:rsid w:val="003D49A7"/>
    <w:rsid w:val="003D5000"/>
    <w:rsid w:val="003E24FA"/>
    <w:rsid w:val="003F1711"/>
    <w:rsid w:val="003F3EB0"/>
    <w:rsid w:val="0040065E"/>
    <w:rsid w:val="00403525"/>
    <w:rsid w:val="00413F1A"/>
    <w:rsid w:val="004140B1"/>
    <w:rsid w:val="0042216B"/>
    <w:rsid w:val="004248E3"/>
    <w:rsid w:val="00434FD9"/>
    <w:rsid w:val="0043564A"/>
    <w:rsid w:val="00435BDE"/>
    <w:rsid w:val="00442364"/>
    <w:rsid w:val="0044689F"/>
    <w:rsid w:val="00446A31"/>
    <w:rsid w:val="00447A3D"/>
    <w:rsid w:val="00460652"/>
    <w:rsid w:val="0046135D"/>
    <w:rsid w:val="00463A52"/>
    <w:rsid w:val="00480CF5"/>
    <w:rsid w:val="004903F8"/>
    <w:rsid w:val="00493BE3"/>
    <w:rsid w:val="00493F19"/>
    <w:rsid w:val="004B2C2A"/>
    <w:rsid w:val="004B70BE"/>
    <w:rsid w:val="004C1991"/>
    <w:rsid w:val="004C3A5C"/>
    <w:rsid w:val="004D01C1"/>
    <w:rsid w:val="004D2EAE"/>
    <w:rsid w:val="004D7291"/>
    <w:rsid w:val="004D7916"/>
    <w:rsid w:val="004E294B"/>
    <w:rsid w:val="004E6591"/>
    <w:rsid w:val="004F00AB"/>
    <w:rsid w:val="004F1EAA"/>
    <w:rsid w:val="004F278D"/>
    <w:rsid w:val="004F6EA7"/>
    <w:rsid w:val="00502C48"/>
    <w:rsid w:val="0051153D"/>
    <w:rsid w:val="0051169C"/>
    <w:rsid w:val="005120AF"/>
    <w:rsid w:val="00513E8B"/>
    <w:rsid w:val="00520DE3"/>
    <w:rsid w:val="00525AB9"/>
    <w:rsid w:val="00532E68"/>
    <w:rsid w:val="005353DB"/>
    <w:rsid w:val="00536DB2"/>
    <w:rsid w:val="005452A4"/>
    <w:rsid w:val="00547302"/>
    <w:rsid w:val="005551EC"/>
    <w:rsid w:val="00557879"/>
    <w:rsid w:val="00566CDD"/>
    <w:rsid w:val="00576DDD"/>
    <w:rsid w:val="00582423"/>
    <w:rsid w:val="005868DF"/>
    <w:rsid w:val="00587247"/>
    <w:rsid w:val="00597A07"/>
    <w:rsid w:val="005A1FD4"/>
    <w:rsid w:val="005A2E77"/>
    <w:rsid w:val="005B11A2"/>
    <w:rsid w:val="005B6D46"/>
    <w:rsid w:val="005D05F3"/>
    <w:rsid w:val="005D2D6E"/>
    <w:rsid w:val="005E48E9"/>
    <w:rsid w:val="005E596F"/>
    <w:rsid w:val="005F6499"/>
    <w:rsid w:val="00600914"/>
    <w:rsid w:val="006102CE"/>
    <w:rsid w:val="006200BE"/>
    <w:rsid w:val="006220EC"/>
    <w:rsid w:val="006269AD"/>
    <w:rsid w:val="006338A8"/>
    <w:rsid w:val="006344FB"/>
    <w:rsid w:val="00635690"/>
    <w:rsid w:val="006364EB"/>
    <w:rsid w:val="006373A8"/>
    <w:rsid w:val="00643472"/>
    <w:rsid w:val="006438CA"/>
    <w:rsid w:val="00644AF5"/>
    <w:rsid w:val="00655882"/>
    <w:rsid w:val="0065670A"/>
    <w:rsid w:val="00674CCD"/>
    <w:rsid w:val="006808DC"/>
    <w:rsid w:val="00680C54"/>
    <w:rsid w:val="006941FA"/>
    <w:rsid w:val="006A14F9"/>
    <w:rsid w:val="006A16B2"/>
    <w:rsid w:val="006A212C"/>
    <w:rsid w:val="006A42BD"/>
    <w:rsid w:val="006B2F54"/>
    <w:rsid w:val="006B6D4E"/>
    <w:rsid w:val="006C181C"/>
    <w:rsid w:val="006C62C6"/>
    <w:rsid w:val="006C6309"/>
    <w:rsid w:val="006D6DD1"/>
    <w:rsid w:val="006E1430"/>
    <w:rsid w:val="006E3A9C"/>
    <w:rsid w:val="006E42F6"/>
    <w:rsid w:val="006F2F2D"/>
    <w:rsid w:val="006F51B2"/>
    <w:rsid w:val="006F7F3C"/>
    <w:rsid w:val="00700922"/>
    <w:rsid w:val="007017EE"/>
    <w:rsid w:val="00702BE6"/>
    <w:rsid w:val="00706BAF"/>
    <w:rsid w:val="00707D06"/>
    <w:rsid w:val="00716663"/>
    <w:rsid w:val="007228CA"/>
    <w:rsid w:val="0072611F"/>
    <w:rsid w:val="007357E0"/>
    <w:rsid w:val="00741638"/>
    <w:rsid w:val="007447D5"/>
    <w:rsid w:val="00744DEE"/>
    <w:rsid w:val="00752827"/>
    <w:rsid w:val="00753F46"/>
    <w:rsid w:val="00762EE6"/>
    <w:rsid w:val="0078146A"/>
    <w:rsid w:val="00786924"/>
    <w:rsid w:val="00787651"/>
    <w:rsid w:val="00792282"/>
    <w:rsid w:val="007A36F6"/>
    <w:rsid w:val="007B5508"/>
    <w:rsid w:val="007C4151"/>
    <w:rsid w:val="007C5793"/>
    <w:rsid w:val="007C6F48"/>
    <w:rsid w:val="007D1648"/>
    <w:rsid w:val="007D2122"/>
    <w:rsid w:val="007D2C97"/>
    <w:rsid w:val="007D4A4C"/>
    <w:rsid w:val="007D6410"/>
    <w:rsid w:val="007E06A1"/>
    <w:rsid w:val="007E6999"/>
    <w:rsid w:val="007F4B14"/>
    <w:rsid w:val="007F5771"/>
    <w:rsid w:val="00810BC5"/>
    <w:rsid w:val="008114A7"/>
    <w:rsid w:val="00814076"/>
    <w:rsid w:val="00821A83"/>
    <w:rsid w:val="00822841"/>
    <w:rsid w:val="00826A02"/>
    <w:rsid w:val="00830F6E"/>
    <w:rsid w:val="008338FA"/>
    <w:rsid w:val="00835277"/>
    <w:rsid w:val="008376CE"/>
    <w:rsid w:val="008429AA"/>
    <w:rsid w:val="00845ACD"/>
    <w:rsid w:val="00852E70"/>
    <w:rsid w:val="00855CB9"/>
    <w:rsid w:val="008569E9"/>
    <w:rsid w:val="00867D31"/>
    <w:rsid w:val="00867EB1"/>
    <w:rsid w:val="00880C68"/>
    <w:rsid w:val="00884AD1"/>
    <w:rsid w:val="008A11CA"/>
    <w:rsid w:val="008A29B9"/>
    <w:rsid w:val="008B5320"/>
    <w:rsid w:val="008B5E3F"/>
    <w:rsid w:val="008C3995"/>
    <w:rsid w:val="008D09E2"/>
    <w:rsid w:val="008E159E"/>
    <w:rsid w:val="008E2BD7"/>
    <w:rsid w:val="008E300E"/>
    <w:rsid w:val="008E5D0D"/>
    <w:rsid w:val="008F0434"/>
    <w:rsid w:val="008F2C7D"/>
    <w:rsid w:val="008F3017"/>
    <w:rsid w:val="008F5D7D"/>
    <w:rsid w:val="00907DEA"/>
    <w:rsid w:val="009101BA"/>
    <w:rsid w:val="009110BA"/>
    <w:rsid w:val="00911A72"/>
    <w:rsid w:val="00913DFF"/>
    <w:rsid w:val="00914986"/>
    <w:rsid w:val="009340EB"/>
    <w:rsid w:val="00960176"/>
    <w:rsid w:val="00961957"/>
    <w:rsid w:val="009622A6"/>
    <w:rsid w:val="009727EC"/>
    <w:rsid w:val="0097543C"/>
    <w:rsid w:val="00987967"/>
    <w:rsid w:val="00987DA2"/>
    <w:rsid w:val="00994E90"/>
    <w:rsid w:val="009A3981"/>
    <w:rsid w:val="009A5339"/>
    <w:rsid w:val="009B5092"/>
    <w:rsid w:val="009C7B12"/>
    <w:rsid w:val="009D4A97"/>
    <w:rsid w:val="009D6B3A"/>
    <w:rsid w:val="009E5907"/>
    <w:rsid w:val="009E724A"/>
    <w:rsid w:val="00A016EB"/>
    <w:rsid w:val="00A1031F"/>
    <w:rsid w:val="00A106E6"/>
    <w:rsid w:val="00A10B13"/>
    <w:rsid w:val="00A12EEC"/>
    <w:rsid w:val="00A231B9"/>
    <w:rsid w:val="00A246C4"/>
    <w:rsid w:val="00A24AC9"/>
    <w:rsid w:val="00A27352"/>
    <w:rsid w:val="00A369A5"/>
    <w:rsid w:val="00A507CC"/>
    <w:rsid w:val="00A50925"/>
    <w:rsid w:val="00A54A0F"/>
    <w:rsid w:val="00A71B4E"/>
    <w:rsid w:val="00A72658"/>
    <w:rsid w:val="00A75E17"/>
    <w:rsid w:val="00A75E31"/>
    <w:rsid w:val="00A87E9C"/>
    <w:rsid w:val="00A91FFC"/>
    <w:rsid w:val="00A951D7"/>
    <w:rsid w:val="00AA0132"/>
    <w:rsid w:val="00AB696A"/>
    <w:rsid w:val="00AC2221"/>
    <w:rsid w:val="00AC2A4E"/>
    <w:rsid w:val="00AC7972"/>
    <w:rsid w:val="00AD3F67"/>
    <w:rsid w:val="00AE27FE"/>
    <w:rsid w:val="00AF1455"/>
    <w:rsid w:val="00AF2B65"/>
    <w:rsid w:val="00AF3694"/>
    <w:rsid w:val="00AF5DA9"/>
    <w:rsid w:val="00B00426"/>
    <w:rsid w:val="00B101DB"/>
    <w:rsid w:val="00B17C76"/>
    <w:rsid w:val="00B22E94"/>
    <w:rsid w:val="00B246BD"/>
    <w:rsid w:val="00B27504"/>
    <w:rsid w:val="00B31D0E"/>
    <w:rsid w:val="00B40B53"/>
    <w:rsid w:val="00B415D9"/>
    <w:rsid w:val="00B44311"/>
    <w:rsid w:val="00B5105A"/>
    <w:rsid w:val="00B55370"/>
    <w:rsid w:val="00B561ED"/>
    <w:rsid w:val="00B622A0"/>
    <w:rsid w:val="00B63C42"/>
    <w:rsid w:val="00B734C6"/>
    <w:rsid w:val="00B7372E"/>
    <w:rsid w:val="00B82537"/>
    <w:rsid w:val="00B87A4A"/>
    <w:rsid w:val="00BC0B01"/>
    <w:rsid w:val="00BC1D9F"/>
    <w:rsid w:val="00BD5207"/>
    <w:rsid w:val="00BF3DD4"/>
    <w:rsid w:val="00C00BC4"/>
    <w:rsid w:val="00C12D3B"/>
    <w:rsid w:val="00C16F0F"/>
    <w:rsid w:val="00C2145F"/>
    <w:rsid w:val="00C21F6C"/>
    <w:rsid w:val="00C24B00"/>
    <w:rsid w:val="00C24CB1"/>
    <w:rsid w:val="00C25B69"/>
    <w:rsid w:val="00C461B7"/>
    <w:rsid w:val="00C466AC"/>
    <w:rsid w:val="00C47545"/>
    <w:rsid w:val="00C52E99"/>
    <w:rsid w:val="00C52F0D"/>
    <w:rsid w:val="00C64A3B"/>
    <w:rsid w:val="00C72540"/>
    <w:rsid w:val="00C7589B"/>
    <w:rsid w:val="00C8736C"/>
    <w:rsid w:val="00C9242E"/>
    <w:rsid w:val="00C9765D"/>
    <w:rsid w:val="00CA7A3E"/>
    <w:rsid w:val="00CB3D55"/>
    <w:rsid w:val="00CC4F50"/>
    <w:rsid w:val="00CD4AA1"/>
    <w:rsid w:val="00CD6910"/>
    <w:rsid w:val="00CE384F"/>
    <w:rsid w:val="00CE79A3"/>
    <w:rsid w:val="00CF2218"/>
    <w:rsid w:val="00CF516A"/>
    <w:rsid w:val="00D03B99"/>
    <w:rsid w:val="00D11729"/>
    <w:rsid w:val="00D1190D"/>
    <w:rsid w:val="00D1376D"/>
    <w:rsid w:val="00D13CA3"/>
    <w:rsid w:val="00D15BA5"/>
    <w:rsid w:val="00D21B34"/>
    <w:rsid w:val="00D24ED4"/>
    <w:rsid w:val="00D25B1A"/>
    <w:rsid w:val="00D2717B"/>
    <w:rsid w:val="00D27537"/>
    <w:rsid w:val="00D4006C"/>
    <w:rsid w:val="00D4083E"/>
    <w:rsid w:val="00D4519A"/>
    <w:rsid w:val="00D477DD"/>
    <w:rsid w:val="00D64228"/>
    <w:rsid w:val="00D755EB"/>
    <w:rsid w:val="00D919AF"/>
    <w:rsid w:val="00D9381D"/>
    <w:rsid w:val="00D974AD"/>
    <w:rsid w:val="00D97A14"/>
    <w:rsid w:val="00DA1C87"/>
    <w:rsid w:val="00DA6A59"/>
    <w:rsid w:val="00DA7FFA"/>
    <w:rsid w:val="00DB248E"/>
    <w:rsid w:val="00DB3A9E"/>
    <w:rsid w:val="00DC5AC8"/>
    <w:rsid w:val="00DC5E10"/>
    <w:rsid w:val="00DC743F"/>
    <w:rsid w:val="00DD54EE"/>
    <w:rsid w:val="00DE5366"/>
    <w:rsid w:val="00DE71C1"/>
    <w:rsid w:val="00DF311C"/>
    <w:rsid w:val="00DF4381"/>
    <w:rsid w:val="00DF593C"/>
    <w:rsid w:val="00DF6B5A"/>
    <w:rsid w:val="00E05B4C"/>
    <w:rsid w:val="00E125DE"/>
    <w:rsid w:val="00E22A6F"/>
    <w:rsid w:val="00E276FC"/>
    <w:rsid w:val="00E42B14"/>
    <w:rsid w:val="00E55ADD"/>
    <w:rsid w:val="00E63DDA"/>
    <w:rsid w:val="00E6607D"/>
    <w:rsid w:val="00E76922"/>
    <w:rsid w:val="00E8086A"/>
    <w:rsid w:val="00E81C5B"/>
    <w:rsid w:val="00E84FE2"/>
    <w:rsid w:val="00E864D6"/>
    <w:rsid w:val="00E91120"/>
    <w:rsid w:val="00E932C8"/>
    <w:rsid w:val="00E97E68"/>
    <w:rsid w:val="00EA6F80"/>
    <w:rsid w:val="00EC00D3"/>
    <w:rsid w:val="00ED1A36"/>
    <w:rsid w:val="00ED2DA1"/>
    <w:rsid w:val="00EE0B64"/>
    <w:rsid w:val="00EE0C45"/>
    <w:rsid w:val="00EE1392"/>
    <w:rsid w:val="00EE23AB"/>
    <w:rsid w:val="00EF06BE"/>
    <w:rsid w:val="00EF06F3"/>
    <w:rsid w:val="00EF0A3D"/>
    <w:rsid w:val="00EF2DA3"/>
    <w:rsid w:val="00EF3233"/>
    <w:rsid w:val="00EF3988"/>
    <w:rsid w:val="00F0539E"/>
    <w:rsid w:val="00F05CEB"/>
    <w:rsid w:val="00F201B0"/>
    <w:rsid w:val="00F24061"/>
    <w:rsid w:val="00F2574E"/>
    <w:rsid w:val="00F34C00"/>
    <w:rsid w:val="00F35C42"/>
    <w:rsid w:val="00F45B9A"/>
    <w:rsid w:val="00F51C1B"/>
    <w:rsid w:val="00F55A98"/>
    <w:rsid w:val="00F60090"/>
    <w:rsid w:val="00F63414"/>
    <w:rsid w:val="00F677A4"/>
    <w:rsid w:val="00F70B3A"/>
    <w:rsid w:val="00F70CE0"/>
    <w:rsid w:val="00F770E7"/>
    <w:rsid w:val="00F77EFA"/>
    <w:rsid w:val="00F82A37"/>
    <w:rsid w:val="00F91C47"/>
    <w:rsid w:val="00F95E85"/>
    <w:rsid w:val="00FA37FC"/>
    <w:rsid w:val="00FB041D"/>
    <w:rsid w:val="00FB3929"/>
    <w:rsid w:val="00FB50CF"/>
    <w:rsid w:val="00FC5F62"/>
    <w:rsid w:val="00FD3492"/>
    <w:rsid w:val="00FE0BCE"/>
    <w:rsid w:val="00FE7C21"/>
    <w:rsid w:val="00FE7C6D"/>
    <w:rsid w:val="00FF0691"/>
    <w:rsid w:val="00FF3E7B"/>
    <w:rsid w:val="00FF5C89"/>
    <w:rsid w:val="00FF668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2C7D"/>
    <w:pPr>
      <w:spacing w:after="180" w:line="274" w:lineRule="auto"/>
    </w:pPr>
  </w:style>
  <w:style w:type="paragraph" w:styleId="Heading1">
    <w:name w:val="heading 1"/>
    <w:basedOn w:val="Normal"/>
    <w:next w:val="Normal"/>
    <w:link w:val="Heading1Char"/>
    <w:uiPriority w:val="9"/>
    <w:qFormat/>
    <w:rsid w:val="008F2C7D"/>
    <w:pPr>
      <w:keepNext/>
      <w:keepLines/>
      <w:spacing w:before="360" w:after="0" w:line="240" w:lineRule="auto"/>
      <w:outlineLvl w:val="0"/>
    </w:pPr>
    <w:rPr>
      <w:rFonts w:asciiTheme="majorHAnsi" w:eastAsiaTheme="majorEastAsia" w:hAnsiTheme="majorHAnsi" w:cstheme="majorBidi"/>
      <w:bCs/>
      <w:color w:val="1F497D" w:themeColor="text2"/>
      <w:sz w:val="32"/>
      <w:szCs w:val="28"/>
    </w:rPr>
  </w:style>
  <w:style w:type="paragraph" w:styleId="Heading2">
    <w:name w:val="heading 2"/>
    <w:basedOn w:val="Normal"/>
    <w:next w:val="Normal"/>
    <w:link w:val="Heading2Char"/>
    <w:uiPriority w:val="9"/>
    <w:unhideWhenUsed/>
    <w:qFormat/>
    <w:rsid w:val="008F2C7D"/>
    <w:pPr>
      <w:keepNext/>
      <w:keepLines/>
      <w:spacing w:before="120" w:after="0" w:line="240" w:lineRule="auto"/>
      <w:outlineLvl w:val="1"/>
    </w:pPr>
    <w:rPr>
      <w:rFonts w:asciiTheme="majorHAnsi" w:eastAsiaTheme="majorEastAsia" w:hAnsiTheme="majorHAnsi" w:cstheme="majorBidi"/>
      <w:b/>
      <w:bCs/>
      <w:color w:val="9BBB59" w:themeColor="accent3"/>
      <w:sz w:val="28"/>
      <w:szCs w:val="26"/>
    </w:rPr>
  </w:style>
  <w:style w:type="paragraph" w:styleId="Heading3">
    <w:name w:val="heading 3"/>
    <w:basedOn w:val="Normal"/>
    <w:next w:val="Normal"/>
    <w:link w:val="Heading3Char"/>
    <w:uiPriority w:val="9"/>
    <w:semiHidden/>
    <w:unhideWhenUsed/>
    <w:qFormat/>
    <w:rsid w:val="008F2C7D"/>
    <w:pPr>
      <w:keepNext/>
      <w:keepLines/>
      <w:spacing w:before="20" w:after="0" w:line="240" w:lineRule="auto"/>
      <w:outlineLvl w:val="2"/>
    </w:pPr>
    <w:rPr>
      <w:rFonts w:eastAsiaTheme="majorEastAsia" w:cstheme="majorBidi"/>
      <w:b/>
      <w:bCs/>
      <w:color w:val="1F497D" w:themeColor="text2"/>
      <w:sz w:val="24"/>
    </w:rPr>
  </w:style>
  <w:style w:type="paragraph" w:styleId="Heading4">
    <w:name w:val="heading 4"/>
    <w:basedOn w:val="Normal"/>
    <w:next w:val="Normal"/>
    <w:link w:val="Heading4Char"/>
    <w:uiPriority w:val="9"/>
    <w:semiHidden/>
    <w:unhideWhenUsed/>
    <w:qFormat/>
    <w:rsid w:val="008F2C7D"/>
    <w:pPr>
      <w:keepNext/>
      <w:keepLines/>
      <w:spacing w:before="200" w:after="0"/>
      <w:outlineLvl w:val="3"/>
    </w:pPr>
    <w:rPr>
      <w:rFonts w:asciiTheme="majorHAnsi" w:eastAsiaTheme="majorEastAsia" w:hAnsiTheme="majorHAnsi" w:cstheme="majorBidi"/>
      <w:b/>
      <w:bCs/>
      <w:i/>
      <w:iCs/>
      <w:color w:val="262626" w:themeColor="text1" w:themeTint="D9"/>
    </w:rPr>
  </w:style>
  <w:style w:type="paragraph" w:styleId="Heading5">
    <w:name w:val="heading 5"/>
    <w:basedOn w:val="Normal"/>
    <w:next w:val="Normal"/>
    <w:link w:val="Heading5Char"/>
    <w:uiPriority w:val="9"/>
    <w:semiHidden/>
    <w:unhideWhenUsed/>
    <w:qFormat/>
    <w:rsid w:val="008F2C7D"/>
    <w:pPr>
      <w:keepNext/>
      <w:keepLines/>
      <w:spacing w:before="200" w:after="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rsid w:val="008F2C7D"/>
    <w:pPr>
      <w:keepNext/>
      <w:keepLines/>
      <w:spacing w:before="200" w:after="0"/>
      <w:outlineLvl w:val="5"/>
    </w:pPr>
    <w:rPr>
      <w:rFonts w:asciiTheme="majorHAnsi" w:eastAsiaTheme="majorEastAsia" w:hAnsiTheme="majorHAnsi" w:cstheme="majorBidi"/>
      <w:i/>
      <w:iCs/>
      <w:color w:val="000000" w:themeColor="text1"/>
    </w:rPr>
  </w:style>
  <w:style w:type="paragraph" w:styleId="Heading7">
    <w:name w:val="heading 7"/>
    <w:basedOn w:val="Normal"/>
    <w:next w:val="Normal"/>
    <w:link w:val="Heading7Char"/>
    <w:uiPriority w:val="9"/>
    <w:semiHidden/>
    <w:unhideWhenUsed/>
    <w:qFormat/>
    <w:rsid w:val="008F2C7D"/>
    <w:pPr>
      <w:keepNext/>
      <w:keepLines/>
      <w:spacing w:before="200" w:after="0"/>
      <w:outlineLvl w:val="6"/>
    </w:pPr>
    <w:rPr>
      <w:rFonts w:asciiTheme="majorHAnsi" w:eastAsiaTheme="majorEastAsia" w:hAnsiTheme="majorHAnsi" w:cstheme="majorBidi"/>
      <w:i/>
      <w:iCs/>
      <w:color w:val="1F497D" w:themeColor="text2"/>
    </w:rPr>
  </w:style>
  <w:style w:type="paragraph" w:styleId="Heading8">
    <w:name w:val="heading 8"/>
    <w:basedOn w:val="Normal"/>
    <w:next w:val="Normal"/>
    <w:link w:val="Heading8Char"/>
    <w:uiPriority w:val="9"/>
    <w:semiHidden/>
    <w:unhideWhenUsed/>
    <w:qFormat/>
    <w:rsid w:val="008F2C7D"/>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8F2C7D"/>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2C7D"/>
    <w:pPr>
      <w:spacing w:line="240" w:lineRule="auto"/>
      <w:ind w:left="720" w:hanging="288"/>
      <w:contextualSpacing/>
    </w:pPr>
    <w:rPr>
      <w:color w:val="1F497D" w:themeColor="text2"/>
    </w:rPr>
  </w:style>
  <w:style w:type="paragraph" w:styleId="BodyText">
    <w:name w:val="Body Text"/>
    <w:basedOn w:val="Normal"/>
    <w:link w:val="BodyTextChar"/>
    <w:semiHidden/>
    <w:rsid w:val="00707D06"/>
    <w:pPr>
      <w:suppressAutoHyphens/>
      <w:spacing w:after="120" w:line="240" w:lineRule="auto"/>
    </w:pPr>
    <w:rPr>
      <w:rFonts w:ascii="Times New Roman" w:eastAsia="Times New Roman" w:hAnsi="Times New Roman" w:cs="Times New Roman"/>
      <w:sz w:val="24"/>
      <w:szCs w:val="24"/>
      <w:lang w:eastAsia="ar-SA"/>
    </w:rPr>
  </w:style>
  <w:style w:type="character" w:customStyle="1" w:styleId="BodyTextChar">
    <w:name w:val="Body Text Char"/>
    <w:basedOn w:val="DefaultParagraphFont"/>
    <w:link w:val="BodyText"/>
    <w:semiHidden/>
    <w:rsid w:val="00707D06"/>
    <w:rPr>
      <w:rFonts w:ascii="Times New Roman" w:eastAsia="Times New Roman" w:hAnsi="Times New Roman" w:cs="Times New Roman"/>
      <w:sz w:val="24"/>
      <w:szCs w:val="24"/>
      <w:lang w:eastAsia="ar-SA"/>
    </w:rPr>
  </w:style>
  <w:style w:type="character" w:customStyle="1" w:styleId="normalchar">
    <w:name w:val="normal__char"/>
    <w:basedOn w:val="DefaultParagraphFont"/>
    <w:rsid w:val="00707D06"/>
  </w:style>
  <w:style w:type="character" w:customStyle="1" w:styleId="normalchar1">
    <w:name w:val="normalchar1"/>
    <w:rsid w:val="00707D06"/>
  </w:style>
  <w:style w:type="paragraph" w:customStyle="1" w:styleId="NoSpacing1">
    <w:name w:val="No Spacing1"/>
    <w:uiPriority w:val="1"/>
    <w:semiHidden/>
    <w:rsid w:val="00707D06"/>
    <w:pPr>
      <w:spacing w:after="0" w:line="240" w:lineRule="auto"/>
    </w:pPr>
    <w:rPr>
      <w:rFonts w:ascii="Times New Roman" w:eastAsia="Calibri" w:hAnsi="Times New Roman" w:cs="Times New Roman"/>
      <w:sz w:val="24"/>
    </w:rPr>
  </w:style>
  <w:style w:type="character" w:styleId="Hyperlink">
    <w:name w:val="Hyperlink"/>
    <w:basedOn w:val="DefaultParagraphFont"/>
    <w:uiPriority w:val="99"/>
    <w:unhideWhenUsed/>
    <w:rsid w:val="00CC4F50"/>
    <w:rPr>
      <w:color w:val="0000FF" w:themeColor="hyperlink"/>
      <w:u w:val="single"/>
    </w:rPr>
  </w:style>
  <w:style w:type="character" w:customStyle="1" w:styleId="Heading1Char">
    <w:name w:val="Heading 1 Char"/>
    <w:basedOn w:val="DefaultParagraphFont"/>
    <w:link w:val="Heading1"/>
    <w:uiPriority w:val="9"/>
    <w:rsid w:val="008F2C7D"/>
    <w:rPr>
      <w:rFonts w:asciiTheme="majorHAnsi" w:eastAsiaTheme="majorEastAsia" w:hAnsiTheme="majorHAnsi" w:cstheme="majorBidi"/>
      <w:bCs/>
      <w:color w:val="1F497D" w:themeColor="text2"/>
      <w:sz w:val="32"/>
      <w:szCs w:val="28"/>
    </w:rPr>
  </w:style>
  <w:style w:type="paragraph" w:styleId="Header">
    <w:name w:val="header"/>
    <w:basedOn w:val="Normal"/>
    <w:link w:val="HeaderChar"/>
    <w:uiPriority w:val="99"/>
    <w:unhideWhenUsed/>
    <w:rsid w:val="00F35C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5C42"/>
  </w:style>
  <w:style w:type="paragraph" w:styleId="Footer">
    <w:name w:val="footer"/>
    <w:basedOn w:val="Normal"/>
    <w:link w:val="FooterChar"/>
    <w:uiPriority w:val="99"/>
    <w:unhideWhenUsed/>
    <w:rsid w:val="00F35C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5C42"/>
  </w:style>
  <w:style w:type="paragraph" w:styleId="NormalWeb">
    <w:name w:val="Normal (Web)"/>
    <w:basedOn w:val="Normal"/>
    <w:uiPriority w:val="99"/>
    <w:unhideWhenUsed/>
    <w:rsid w:val="00BF3D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8F2C7D"/>
    <w:rPr>
      <w:rFonts w:asciiTheme="majorHAnsi" w:eastAsiaTheme="majorEastAsia" w:hAnsiTheme="majorHAnsi" w:cstheme="majorBidi"/>
      <w:b/>
      <w:bCs/>
      <w:color w:val="9BBB59" w:themeColor="accent3"/>
      <w:sz w:val="28"/>
      <w:szCs w:val="26"/>
    </w:rPr>
  </w:style>
  <w:style w:type="character" w:customStyle="1" w:styleId="Heading3Char">
    <w:name w:val="Heading 3 Char"/>
    <w:basedOn w:val="DefaultParagraphFont"/>
    <w:link w:val="Heading3"/>
    <w:uiPriority w:val="9"/>
    <w:semiHidden/>
    <w:rsid w:val="008F2C7D"/>
    <w:rPr>
      <w:rFonts w:eastAsiaTheme="majorEastAsia" w:cstheme="majorBidi"/>
      <w:b/>
      <w:bCs/>
      <w:color w:val="1F497D" w:themeColor="text2"/>
      <w:sz w:val="24"/>
    </w:rPr>
  </w:style>
  <w:style w:type="character" w:customStyle="1" w:styleId="Heading4Char">
    <w:name w:val="Heading 4 Char"/>
    <w:basedOn w:val="DefaultParagraphFont"/>
    <w:link w:val="Heading4"/>
    <w:uiPriority w:val="9"/>
    <w:semiHidden/>
    <w:rsid w:val="008F2C7D"/>
    <w:rPr>
      <w:rFonts w:asciiTheme="majorHAnsi" w:eastAsiaTheme="majorEastAsia" w:hAnsiTheme="majorHAnsi" w:cstheme="majorBidi"/>
      <w:b/>
      <w:bCs/>
      <w:i/>
      <w:iCs/>
      <w:color w:val="262626" w:themeColor="text1" w:themeTint="D9"/>
    </w:rPr>
  </w:style>
  <w:style w:type="character" w:customStyle="1" w:styleId="Heading5Char">
    <w:name w:val="Heading 5 Char"/>
    <w:basedOn w:val="DefaultParagraphFont"/>
    <w:link w:val="Heading5"/>
    <w:uiPriority w:val="9"/>
    <w:semiHidden/>
    <w:rsid w:val="008F2C7D"/>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8F2C7D"/>
    <w:rPr>
      <w:rFonts w:asciiTheme="majorHAnsi" w:eastAsiaTheme="majorEastAsia" w:hAnsiTheme="majorHAnsi" w:cstheme="majorBidi"/>
      <w:i/>
      <w:iCs/>
      <w:color w:val="000000" w:themeColor="text1"/>
    </w:rPr>
  </w:style>
  <w:style w:type="character" w:customStyle="1" w:styleId="Heading7Char">
    <w:name w:val="Heading 7 Char"/>
    <w:basedOn w:val="DefaultParagraphFont"/>
    <w:link w:val="Heading7"/>
    <w:uiPriority w:val="9"/>
    <w:semiHidden/>
    <w:rsid w:val="008F2C7D"/>
    <w:rPr>
      <w:rFonts w:asciiTheme="majorHAnsi" w:eastAsiaTheme="majorEastAsia" w:hAnsiTheme="majorHAnsi" w:cstheme="majorBidi"/>
      <w:i/>
      <w:iCs/>
      <w:color w:val="1F497D" w:themeColor="text2"/>
    </w:rPr>
  </w:style>
  <w:style w:type="character" w:customStyle="1" w:styleId="Heading8Char">
    <w:name w:val="Heading 8 Char"/>
    <w:basedOn w:val="DefaultParagraphFont"/>
    <w:link w:val="Heading8"/>
    <w:uiPriority w:val="9"/>
    <w:semiHidden/>
    <w:rsid w:val="008F2C7D"/>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8F2C7D"/>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8F2C7D"/>
    <w:pPr>
      <w:spacing w:line="240" w:lineRule="auto"/>
    </w:pPr>
    <w:rPr>
      <w:rFonts w:eastAsiaTheme="minorEastAsia"/>
      <w:b/>
      <w:bCs/>
      <w:smallCaps/>
      <w:color w:val="1F497D" w:themeColor="text2"/>
      <w:spacing w:val="6"/>
      <w:szCs w:val="18"/>
      <w:lang w:bidi="hi-IN"/>
    </w:rPr>
  </w:style>
  <w:style w:type="paragraph" w:styleId="Title">
    <w:name w:val="Title"/>
    <w:basedOn w:val="Normal"/>
    <w:next w:val="Normal"/>
    <w:link w:val="TitleChar"/>
    <w:uiPriority w:val="10"/>
    <w:qFormat/>
    <w:rsid w:val="008F2C7D"/>
    <w:pPr>
      <w:spacing w:after="120" w:line="240" w:lineRule="auto"/>
      <w:contextualSpacing/>
    </w:pPr>
    <w:rPr>
      <w:rFonts w:asciiTheme="majorHAnsi" w:eastAsiaTheme="majorEastAsia" w:hAnsiTheme="majorHAnsi" w:cstheme="majorBidi"/>
      <w:color w:val="1F497D" w:themeColor="text2"/>
      <w:spacing w:val="30"/>
      <w:kern w:val="28"/>
      <w:sz w:val="72"/>
      <w:szCs w:val="52"/>
    </w:rPr>
  </w:style>
  <w:style w:type="character" w:customStyle="1" w:styleId="TitleChar">
    <w:name w:val="Title Char"/>
    <w:basedOn w:val="DefaultParagraphFont"/>
    <w:link w:val="Title"/>
    <w:uiPriority w:val="10"/>
    <w:rsid w:val="008F2C7D"/>
    <w:rPr>
      <w:rFonts w:asciiTheme="majorHAnsi" w:eastAsiaTheme="majorEastAsia" w:hAnsiTheme="majorHAnsi" w:cstheme="majorBidi"/>
      <w:color w:val="1F497D" w:themeColor="text2"/>
      <w:spacing w:val="30"/>
      <w:kern w:val="28"/>
      <w:sz w:val="72"/>
      <w:szCs w:val="52"/>
    </w:rPr>
  </w:style>
  <w:style w:type="paragraph" w:styleId="Subtitle">
    <w:name w:val="Subtitle"/>
    <w:basedOn w:val="Normal"/>
    <w:next w:val="Normal"/>
    <w:link w:val="SubtitleChar"/>
    <w:uiPriority w:val="11"/>
    <w:qFormat/>
    <w:rsid w:val="008F2C7D"/>
    <w:pPr>
      <w:numPr>
        <w:ilvl w:val="1"/>
      </w:numPr>
    </w:pPr>
    <w:rPr>
      <w:rFonts w:eastAsiaTheme="majorEastAsia" w:cstheme="majorBidi"/>
      <w:iCs/>
      <w:color w:val="265898" w:themeColor="text2" w:themeTint="E6"/>
      <w:sz w:val="32"/>
      <w:szCs w:val="24"/>
      <w:lang w:bidi="hi-IN"/>
    </w:rPr>
  </w:style>
  <w:style w:type="character" w:customStyle="1" w:styleId="SubtitleChar">
    <w:name w:val="Subtitle Char"/>
    <w:basedOn w:val="DefaultParagraphFont"/>
    <w:link w:val="Subtitle"/>
    <w:uiPriority w:val="11"/>
    <w:rsid w:val="008F2C7D"/>
    <w:rPr>
      <w:rFonts w:eastAsiaTheme="majorEastAsia" w:cstheme="majorBidi"/>
      <w:iCs/>
      <w:color w:val="265898" w:themeColor="text2" w:themeTint="E6"/>
      <w:sz w:val="32"/>
      <w:szCs w:val="24"/>
      <w:lang w:bidi="hi-IN"/>
    </w:rPr>
  </w:style>
  <w:style w:type="character" w:styleId="Strong">
    <w:name w:val="Strong"/>
    <w:basedOn w:val="DefaultParagraphFont"/>
    <w:uiPriority w:val="22"/>
    <w:qFormat/>
    <w:rsid w:val="008F2C7D"/>
    <w:rPr>
      <w:b/>
      <w:bCs/>
      <w:color w:val="265898" w:themeColor="text2" w:themeTint="E6"/>
    </w:rPr>
  </w:style>
  <w:style w:type="character" w:styleId="Emphasis">
    <w:name w:val="Emphasis"/>
    <w:basedOn w:val="DefaultParagraphFont"/>
    <w:uiPriority w:val="20"/>
    <w:qFormat/>
    <w:rsid w:val="008F2C7D"/>
    <w:rPr>
      <w:b w:val="0"/>
      <w:i/>
      <w:iCs/>
      <w:color w:val="1F497D" w:themeColor="text2"/>
    </w:rPr>
  </w:style>
  <w:style w:type="paragraph" w:styleId="NoSpacing">
    <w:name w:val="No Spacing"/>
    <w:link w:val="NoSpacingChar"/>
    <w:uiPriority w:val="1"/>
    <w:qFormat/>
    <w:rsid w:val="008F2C7D"/>
    <w:pPr>
      <w:spacing w:after="0" w:line="240" w:lineRule="auto"/>
    </w:pPr>
  </w:style>
  <w:style w:type="paragraph" w:styleId="Quote">
    <w:name w:val="Quote"/>
    <w:basedOn w:val="Normal"/>
    <w:next w:val="Normal"/>
    <w:link w:val="QuoteChar"/>
    <w:uiPriority w:val="29"/>
    <w:qFormat/>
    <w:rsid w:val="008F2C7D"/>
    <w:pPr>
      <w:pBdr>
        <w:left w:val="single" w:sz="48" w:space="13" w:color="4F81BD" w:themeColor="accent1"/>
      </w:pBdr>
      <w:spacing w:after="0" w:line="360" w:lineRule="auto"/>
    </w:pPr>
    <w:rPr>
      <w:rFonts w:asciiTheme="majorHAnsi" w:eastAsiaTheme="minorEastAsia" w:hAnsiTheme="majorHAnsi"/>
      <w:b/>
      <w:i/>
      <w:iCs/>
      <w:color w:val="4F81BD" w:themeColor="accent1"/>
      <w:sz w:val="24"/>
      <w:lang w:bidi="hi-IN"/>
    </w:rPr>
  </w:style>
  <w:style w:type="character" w:customStyle="1" w:styleId="QuoteChar">
    <w:name w:val="Quote Char"/>
    <w:basedOn w:val="DefaultParagraphFont"/>
    <w:link w:val="Quote"/>
    <w:uiPriority w:val="29"/>
    <w:rsid w:val="008F2C7D"/>
    <w:rPr>
      <w:rFonts w:asciiTheme="majorHAnsi" w:eastAsiaTheme="minorEastAsia" w:hAnsiTheme="majorHAnsi"/>
      <w:b/>
      <w:i/>
      <w:iCs/>
      <w:color w:val="4F81BD" w:themeColor="accent1"/>
      <w:sz w:val="24"/>
      <w:lang w:bidi="hi-IN"/>
    </w:rPr>
  </w:style>
  <w:style w:type="paragraph" w:styleId="IntenseQuote">
    <w:name w:val="Intense Quote"/>
    <w:basedOn w:val="Normal"/>
    <w:next w:val="Normal"/>
    <w:link w:val="IntenseQuoteChar"/>
    <w:uiPriority w:val="30"/>
    <w:qFormat/>
    <w:rsid w:val="008F2C7D"/>
    <w:pPr>
      <w:pBdr>
        <w:left w:val="single" w:sz="48" w:space="13" w:color="C0504D" w:themeColor="accent2"/>
      </w:pBdr>
      <w:spacing w:before="240" w:after="120" w:line="300" w:lineRule="auto"/>
    </w:pPr>
    <w:rPr>
      <w:rFonts w:eastAsiaTheme="minorEastAsia"/>
      <w:b/>
      <w:bCs/>
      <w:i/>
      <w:iCs/>
      <w:color w:val="C0504D" w:themeColor="accent2"/>
      <w:sz w:val="26"/>
      <w:lang w:bidi="hi-IN"/>
    </w:rPr>
  </w:style>
  <w:style w:type="character" w:customStyle="1" w:styleId="IntenseQuoteChar">
    <w:name w:val="Intense Quote Char"/>
    <w:basedOn w:val="DefaultParagraphFont"/>
    <w:link w:val="IntenseQuote"/>
    <w:uiPriority w:val="30"/>
    <w:rsid w:val="008F2C7D"/>
    <w:rPr>
      <w:rFonts w:eastAsiaTheme="minorEastAsia"/>
      <w:b/>
      <w:bCs/>
      <w:i/>
      <w:iCs/>
      <w:color w:val="C0504D" w:themeColor="accent2"/>
      <w:sz w:val="26"/>
      <w:lang w:bidi="hi-IN"/>
    </w:rPr>
  </w:style>
  <w:style w:type="character" w:styleId="SubtleEmphasis">
    <w:name w:val="Subtle Emphasis"/>
    <w:basedOn w:val="DefaultParagraphFont"/>
    <w:uiPriority w:val="19"/>
    <w:qFormat/>
    <w:rsid w:val="008F2C7D"/>
    <w:rPr>
      <w:i/>
      <w:iCs/>
      <w:color w:val="000000"/>
    </w:rPr>
  </w:style>
  <w:style w:type="character" w:styleId="IntenseEmphasis">
    <w:name w:val="Intense Emphasis"/>
    <w:basedOn w:val="DefaultParagraphFont"/>
    <w:uiPriority w:val="21"/>
    <w:qFormat/>
    <w:rsid w:val="008F2C7D"/>
    <w:rPr>
      <w:b/>
      <w:bCs/>
      <w:i/>
      <w:iCs/>
      <w:color w:val="1F497D" w:themeColor="text2"/>
    </w:rPr>
  </w:style>
  <w:style w:type="character" w:styleId="SubtleReference">
    <w:name w:val="Subtle Reference"/>
    <w:basedOn w:val="DefaultParagraphFont"/>
    <w:uiPriority w:val="31"/>
    <w:qFormat/>
    <w:rsid w:val="008F2C7D"/>
    <w:rPr>
      <w:smallCaps/>
      <w:color w:val="000000"/>
      <w:u w:val="single"/>
    </w:rPr>
  </w:style>
  <w:style w:type="character" w:styleId="IntenseReference">
    <w:name w:val="Intense Reference"/>
    <w:basedOn w:val="DefaultParagraphFont"/>
    <w:uiPriority w:val="32"/>
    <w:qFormat/>
    <w:rsid w:val="008F2C7D"/>
    <w:rPr>
      <w:rFonts w:asciiTheme="minorHAnsi" w:hAnsiTheme="minorHAnsi"/>
      <w:b/>
      <w:bCs/>
      <w:smallCaps/>
      <w:color w:val="1F497D" w:themeColor="text2"/>
      <w:spacing w:val="5"/>
      <w:sz w:val="22"/>
      <w:u w:val="single"/>
    </w:rPr>
  </w:style>
  <w:style w:type="character" w:styleId="BookTitle">
    <w:name w:val="Book Title"/>
    <w:basedOn w:val="DefaultParagraphFont"/>
    <w:uiPriority w:val="33"/>
    <w:qFormat/>
    <w:rsid w:val="008F2C7D"/>
    <w:rPr>
      <w:rFonts w:asciiTheme="majorHAnsi" w:hAnsiTheme="majorHAnsi"/>
      <w:b/>
      <w:bCs/>
      <w:caps w:val="0"/>
      <w:smallCaps/>
      <w:color w:val="1F497D" w:themeColor="text2"/>
      <w:spacing w:val="10"/>
      <w:sz w:val="22"/>
    </w:rPr>
  </w:style>
  <w:style w:type="paragraph" w:styleId="TOCHeading">
    <w:name w:val="TOC Heading"/>
    <w:basedOn w:val="Heading1"/>
    <w:next w:val="Normal"/>
    <w:uiPriority w:val="39"/>
    <w:semiHidden/>
    <w:unhideWhenUsed/>
    <w:qFormat/>
    <w:rsid w:val="008F2C7D"/>
    <w:pPr>
      <w:spacing w:before="480" w:line="264" w:lineRule="auto"/>
      <w:outlineLvl w:val="9"/>
    </w:pPr>
    <w:rPr>
      <w:b/>
    </w:rPr>
  </w:style>
  <w:style w:type="character" w:customStyle="1" w:styleId="NoSpacingChar">
    <w:name w:val="No Spacing Char"/>
    <w:basedOn w:val="DefaultParagraphFont"/>
    <w:link w:val="NoSpacing"/>
    <w:uiPriority w:val="1"/>
    <w:rsid w:val="008F2C7D"/>
  </w:style>
  <w:style w:type="paragraph" w:styleId="BalloonText">
    <w:name w:val="Balloon Text"/>
    <w:basedOn w:val="Normal"/>
    <w:link w:val="BalloonTextChar"/>
    <w:uiPriority w:val="99"/>
    <w:semiHidden/>
    <w:unhideWhenUsed/>
    <w:rsid w:val="006558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5882"/>
    <w:rPr>
      <w:rFonts w:ascii="Tahoma" w:hAnsi="Tahoma" w:cs="Tahoma"/>
      <w:sz w:val="16"/>
      <w:szCs w:val="16"/>
    </w:rPr>
  </w:style>
  <w:style w:type="paragraph" w:styleId="Revision">
    <w:name w:val="Revision"/>
    <w:hidden/>
    <w:uiPriority w:val="99"/>
    <w:semiHidden/>
    <w:rsid w:val="00F34C00"/>
    <w:pPr>
      <w:spacing w:after="0" w:line="240" w:lineRule="auto"/>
    </w:pPr>
  </w:style>
  <w:style w:type="paragraph" w:styleId="TOC1">
    <w:name w:val="toc 1"/>
    <w:basedOn w:val="Normal"/>
    <w:next w:val="Normal"/>
    <w:autoRedefine/>
    <w:uiPriority w:val="39"/>
    <w:unhideWhenUsed/>
    <w:rsid w:val="00F34C00"/>
  </w:style>
  <w:style w:type="paragraph" w:styleId="TOC2">
    <w:name w:val="toc 2"/>
    <w:basedOn w:val="Normal"/>
    <w:next w:val="Normal"/>
    <w:autoRedefine/>
    <w:uiPriority w:val="39"/>
    <w:unhideWhenUsed/>
    <w:rsid w:val="00F34C00"/>
    <w:pPr>
      <w:ind w:left="220"/>
    </w:pPr>
  </w:style>
  <w:style w:type="paragraph" w:styleId="TOC3">
    <w:name w:val="toc 3"/>
    <w:basedOn w:val="Normal"/>
    <w:next w:val="Normal"/>
    <w:autoRedefine/>
    <w:uiPriority w:val="39"/>
    <w:unhideWhenUsed/>
    <w:rsid w:val="00F34C00"/>
    <w:pPr>
      <w:ind w:left="440"/>
    </w:pPr>
  </w:style>
  <w:style w:type="paragraph" w:styleId="TOC4">
    <w:name w:val="toc 4"/>
    <w:basedOn w:val="Normal"/>
    <w:next w:val="Normal"/>
    <w:autoRedefine/>
    <w:uiPriority w:val="39"/>
    <w:unhideWhenUsed/>
    <w:rsid w:val="00F34C00"/>
    <w:pPr>
      <w:ind w:left="660"/>
    </w:pPr>
  </w:style>
  <w:style w:type="paragraph" w:styleId="TOC5">
    <w:name w:val="toc 5"/>
    <w:basedOn w:val="Normal"/>
    <w:next w:val="Normal"/>
    <w:autoRedefine/>
    <w:uiPriority w:val="39"/>
    <w:unhideWhenUsed/>
    <w:rsid w:val="00F34C00"/>
    <w:pPr>
      <w:ind w:left="880"/>
    </w:pPr>
  </w:style>
  <w:style w:type="paragraph" w:styleId="TOC6">
    <w:name w:val="toc 6"/>
    <w:basedOn w:val="Normal"/>
    <w:next w:val="Normal"/>
    <w:autoRedefine/>
    <w:uiPriority w:val="39"/>
    <w:unhideWhenUsed/>
    <w:rsid w:val="00F34C00"/>
    <w:pPr>
      <w:ind w:left="1100"/>
    </w:pPr>
  </w:style>
  <w:style w:type="paragraph" w:styleId="TOC7">
    <w:name w:val="toc 7"/>
    <w:basedOn w:val="Normal"/>
    <w:next w:val="Normal"/>
    <w:autoRedefine/>
    <w:uiPriority w:val="39"/>
    <w:unhideWhenUsed/>
    <w:rsid w:val="00F34C00"/>
    <w:pPr>
      <w:ind w:left="1320"/>
    </w:pPr>
  </w:style>
  <w:style w:type="paragraph" w:styleId="TOC8">
    <w:name w:val="toc 8"/>
    <w:basedOn w:val="Normal"/>
    <w:next w:val="Normal"/>
    <w:autoRedefine/>
    <w:uiPriority w:val="39"/>
    <w:unhideWhenUsed/>
    <w:rsid w:val="00F34C00"/>
    <w:pPr>
      <w:ind w:left="1540"/>
    </w:pPr>
  </w:style>
  <w:style w:type="paragraph" w:styleId="TOC9">
    <w:name w:val="toc 9"/>
    <w:basedOn w:val="Normal"/>
    <w:next w:val="Normal"/>
    <w:autoRedefine/>
    <w:uiPriority w:val="39"/>
    <w:unhideWhenUsed/>
    <w:rsid w:val="00F34C00"/>
    <w:pPr>
      <w:ind w:left="1760"/>
    </w:pPr>
  </w:style>
  <w:style w:type="paragraph" w:styleId="DocumentMap">
    <w:name w:val="Document Map"/>
    <w:basedOn w:val="Normal"/>
    <w:link w:val="DocumentMapChar"/>
    <w:uiPriority w:val="99"/>
    <w:semiHidden/>
    <w:unhideWhenUsed/>
    <w:rsid w:val="00F34C00"/>
    <w:pPr>
      <w:spacing w:after="0" w:line="240" w:lineRule="auto"/>
    </w:pPr>
    <w:rPr>
      <w:rFonts w:ascii="Lucida Grande" w:hAnsi="Lucida Grande"/>
      <w:sz w:val="24"/>
      <w:szCs w:val="24"/>
    </w:rPr>
  </w:style>
  <w:style w:type="character" w:customStyle="1" w:styleId="DocumentMapChar">
    <w:name w:val="Document Map Char"/>
    <w:basedOn w:val="DefaultParagraphFont"/>
    <w:link w:val="DocumentMap"/>
    <w:uiPriority w:val="99"/>
    <w:semiHidden/>
    <w:rsid w:val="00F34C00"/>
    <w:rPr>
      <w:rFonts w:ascii="Lucida Grande" w:hAnsi="Lucida Grande"/>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2C7D"/>
    <w:pPr>
      <w:spacing w:after="180" w:line="274" w:lineRule="auto"/>
    </w:pPr>
  </w:style>
  <w:style w:type="paragraph" w:styleId="Heading1">
    <w:name w:val="heading 1"/>
    <w:basedOn w:val="Normal"/>
    <w:next w:val="Normal"/>
    <w:link w:val="Heading1Char"/>
    <w:uiPriority w:val="9"/>
    <w:qFormat/>
    <w:rsid w:val="008F2C7D"/>
    <w:pPr>
      <w:keepNext/>
      <w:keepLines/>
      <w:spacing w:before="360" w:after="0" w:line="240" w:lineRule="auto"/>
      <w:outlineLvl w:val="0"/>
    </w:pPr>
    <w:rPr>
      <w:rFonts w:asciiTheme="majorHAnsi" w:eastAsiaTheme="majorEastAsia" w:hAnsiTheme="majorHAnsi" w:cstheme="majorBidi"/>
      <w:bCs/>
      <w:color w:val="1F497D" w:themeColor="text2"/>
      <w:sz w:val="32"/>
      <w:szCs w:val="28"/>
    </w:rPr>
  </w:style>
  <w:style w:type="paragraph" w:styleId="Heading2">
    <w:name w:val="heading 2"/>
    <w:basedOn w:val="Normal"/>
    <w:next w:val="Normal"/>
    <w:link w:val="Heading2Char"/>
    <w:uiPriority w:val="9"/>
    <w:unhideWhenUsed/>
    <w:qFormat/>
    <w:rsid w:val="008F2C7D"/>
    <w:pPr>
      <w:keepNext/>
      <w:keepLines/>
      <w:spacing w:before="120" w:after="0" w:line="240" w:lineRule="auto"/>
      <w:outlineLvl w:val="1"/>
    </w:pPr>
    <w:rPr>
      <w:rFonts w:asciiTheme="majorHAnsi" w:eastAsiaTheme="majorEastAsia" w:hAnsiTheme="majorHAnsi" w:cstheme="majorBidi"/>
      <w:b/>
      <w:bCs/>
      <w:color w:val="9BBB59" w:themeColor="accent3"/>
      <w:sz w:val="28"/>
      <w:szCs w:val="26"/>
    </w:rPr>
  </w:style>
  <w:style w:type="paragraph" w:styleId="Heading3">
    <w:name w:val="heading 3"/>
    <w:basedOn w:val="Normal"/>
    <w:next w:val="Normal"/>
    <w:link w:val="Heading3Char"/>
    <w:uiPriority w:val="9"/>
    <w:semiHidden/>
    <w:unhideWhenUsed/>
    <w:qFormat/>
    <w:rsid w:val="008F2C7D"/>
    <w:pPr>
      <w:keepNext/>
      <w:keepLines/>
      <w:spacing w:before="20" w:after="0" w:line="240" w:lineRule="auto"/>
      <w:outlineLvl w:val="2"/>
    </w:pPr>
    <w:rPr>
      <w:rFonts w:eastAsiaTheme="majorEastAsia" w:cstheme="majorBidi"/>
      <w:b/>
      <w:bCs/>
      <w:color w:val="1F497D" w:themeColor="text2"/>
      <w:sz w:val="24"/>
    </w:rPr>
  </w:style>
  <w:style w:type="paragraph" w:styleId="Heading4">
    <w:name w:val="heading 4"/>
    <w:basedOn w:val="Normal"/>
    <w:next w:val="Normal"/>
    <w:link w:val="Heading4Char"/>
    <w:uiPriority w:val="9"/>
    <w:semiHidden/>
    <w:unhideWhenUsed/>
    <w:qFormat/>
    <w:rsid w:val="008F2C7D"/>
    <w:pPr>
      <w:keepNext/>
      <w:keepLines/>
      <w:spacing w:before="200" w:after="0"/>
      <w:outlineLvl w:val="3"/>
    </w:pPr>
    <w:rPr>
      <w:rFonts w:asciiTheme="majorHAnsi" w:eastAsiaTheme="majorEastAsia" w:hAnsiTheme="majorHAnsi" w:cstheme="majorBidi"/>
      <w:b/>
      <w:bCs/>
      <w:i/>
      <w:iCs/>
      <w:color w:val="262626" w:themeColor="text1" w:themeTint="D9"/>
    </w:rPr>
  </w:style>
  <w:style w:type="paragraph" w:styleId="Heading5">
    <w:name w:val="heading 5"/>
    <w:basedOn w:val="Normal"/>
    <w:next w:val="Normal"/>
    <w:link w:val="Heading5Char"/>
    <w:uiPriority w:val="9"/>
    <w:semiHidden/>
    <w:unhideWhenUsed/>
    <w:qFormat/>
    <w:rsid w:val="008F2C7D"/>
    <w:pPr>
      <w:keepNext/>
      <w:keepLines/>
      <w:spacing w:before="200" w:after="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rsid w:val="008F2C7D"/>
    <w:pPr>
      <w:keepNext/>
      <w:keepLines/>
      <w:spacing w:before="200" w:after="0"/>
      <w:outlineLvl w:val="5"/>
    </w:pPr>
    <w:rPr>
      <w:rFonts w:asciiTheme="majorHAnsi" w:eastAsiaTheme="majorEastAsia" w:hAnsiTheme="majorHAnsi" w:cstheme="majorBidi"/>
      <w:i/>
      <w:iCs/>
      <w:color w:val="000000" w:themeColor="text1"/>
    </w:rPr>
  </w:style>
  <w:style w:type="paragraph" w:styleId="Heading7">
    <w:name w:val="heading 7"/>
    <w:basedOn w:val="Normal"/>
    <w:next w:val="Normal"/>
    <w:link w:val="Heading7Char"/>
    <w:uiPriority w:val="9"/>
    <w:semiHidden/>
    <w:unhideWhenUsed/>
    <w:qFormat/>
    <w:rsid w:val="008F2C7D"/>
    <w:pPr>
      <w:keepNext/>
      <w:keepLines/>
      <w:spacing w:before="200" w:after="0"/>
      <w:outlineLvl w:val="6"/>
    </w:pPr>
    <w:rPr>
      <w:rFonts w:asciiTheme="majorHAnsi" w:eastAsiaTheme="majorEastAsia" w:hAnsiTheme="majorHAnsi" w:cstheme="majorBidi"/>
      <w:i/>
      <w:iCs/>
      <w:color w:val="1F497D" w:themeColor="text2"/>
    </w:rPr>
  </w:style>
  <w:style w:type="paragraph" w:styleId="Heading8">
    <w:name w:val="heading 8"/>
    <w:basedOn w:val="Normal"/>
    <w:next w:val="Normal"/>
    <w:link w:val="Heading8Char"/>
    <w:uiPriority w:val="9"/>
    <w:semiHidden/>
    <w:unhideWhenUsed/>
    <w:qFormat/>
    <w:rsid w:val="008F2C7D"/>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8F2C7D"/>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2C7D"/>
    <w:pPr>
      <w:spacing w:line="240" w:lineRule="auto"/>
      <w:ind w:left="720" w:hanging="288"/>
      <w:contextualSpacing/>
    </w:pPr>
    <w:rPr>
      <w:color w:val="1F497D" w:themeColor="text2"/>
    </w:rPr>
  </w:style>
  <w:style w:type="paragraph" w:styleId="BodyText">
    <w:name w:val="Body Text"/>
    <w:basedOn w:val="Normal"/>
    <w:link w:val="BodyTextChar"/>
    <w:semiHidden/>
    <w:rsid w:val="00707D06"/>
    <w:pPr>
      <w:suppressAutoHyphens/>
      <w:spacing w:after="120" w:line="240" w:lineRule="auto"/>
    </w:pPr>
    <w:rPr>
      <w:rFonts w:ascii="Times New Roman" w:eastAsia="Times New Roman" w:hAnsi="Times New Roman" w:cs="Times New Roman"/>
      <w:sz w:val="24"/>
      <w:szCs w:val="24"/>
      <w:lang w:eastAsia="ar-SA"/>
    </w:rPr>
  </w:style>
  <w:style w:type="character" w:customStyle="1" w:styleId="BodyTextChar">
    <w:name w:val="Body Text Char"/>
    <w:basedOn w:val="DefaultParagraphFont"/>
    <w:link w:val="BodyText"/>
    <w:semiHidden/>
    <w:rsid w:val="00707D06"/>
    <w:rPr>
      <w:rFonts w:ascii="Times New Roman" w:eastAsia="Times New Roman" w:hAnsi="Times New Roman" w:cs="Times New Roman"/>
      <w:sz w:val="24"/>
      <w:szCs w:val="24"/>
      <w:lang w:eastAsia="ar-SA"/>
    </w:rPr>
  </w:style>
  <w:style w:type="character" w:customStyle="1" w:styleId="normalchar">
    <w:name w:val="normal__char"/>
    <w:basedOn w:val="DefaultParagraphFont"/>
    <w:rsid w:val="00707D06"/>
  </w:style>
  <w:style w:type="character" w:customStyle="1" w:styleId="normalchar1">
    <w:name w:val="normalchar1"/>
    <w:rsid w:val="00707D06"/>
  </w:style>
  <w:style w:type="paragraph" w:customStyle="1" w:styleId="NoSpacing1">
    <w:name w:val="No Spacing1"/>
    <w:uiPriority w:val="1"/>
    <w:semiHidden/>
    <w:rsid w:val="00707D06"/>
    <w:pPr>
      <w:spacing w:after="0" w:line="240" w:lineRule="auto"/>
    </w:pPr>
    <w:rPr>
      <w:rFonts w:ascii="Times New Roman" w:eastAsia="Calibri" w:hAnsi="Times New Roman" w:cs="Times New Roman"/>
      <w:sz w:val="24"/>
    </w:rPr>
  </w:style>
  <w:style w:type="character" w:styleId="Hyperlink">
    <w:name w:val="Hyperlink"/>
    <w:basedOn w:val="DefaultParagraphFont"/>
    <w:uiPriority w:val="99"/>
    <w:unhideWhenUsed/>
    <w:rsid w:val="00CC4F50"/>
    <w:rPr>
      <w:color w:val="0000FF" w:themeColor="hyperlink"/>
      <w:u w:val="single"/>
    </w:rPr>
  </w:style>
  <w:style w:type="character" w:customStyle="1" w:styleId="Heading1Char">
    <w:name w:val="Heading 1 Char"/>
    <w:basedOn w:val="DefaultParagraphFont"/>
    <w:link w:val="Heading1"/>
    <w:uiPriority w:val="9"/>
    <w:rsid w:val="008F2C7D"/>
    <w:rPr>
      <w:rFonts w:asciiTheme="majorHAnsi" w:eastAsiaTheme="majorEastAsia" w:hAnsiTheme="majorHAnsi" w:cstheme="majorBidi"/>
      <w:bCs/>
      <w:color w:val="1F497D" w:themeColor="text2"/>
      <w:sz w:val="32"/>
      <w:szCs w:val="28"/>
    </w:rPr>
  </w:style>
  <w:style w:type="paragraph" w:styleId="Header">
    <w:name w:val="header"/>
    <w:basedOn w:val="Normal"/>
    <w:link w:val="HeaderChar"/>
    <w:uiPriority w:val="99"/>
    <w:unhideWhenUsed/>
    <w:rsid w:val="00F35C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5C42"/>
  </w:style>
  <w:style w:type="paragraph" w:styleId="Footer">
    <w:name w:val="footer"/>
    <w:basedOn w:val="Normal"/>
    <w:link w:val="FooterChar"/>
    <w:uiPriority w:val="99"/>
    <w:unhideWhenUsed/>
    <w:rsid w:val="00F35C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5C42"/>
  </w:style>
  <w:style w:type="paragraph" w:styleId="NormalWeb">
    <w:name w:val="Normal (Web)"/>
    <w:basedOn w:val="Normal"/>
    <w:uiPriority w:val="99"/>
    <w:unhideWhenUsed/>
    <w:rsid w:val="00BF3D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8F2C7D"/>
    <w:rPr>
      <w:rFonts w:asciiTheme="majorHAnsi" w:eastAsiaTheme="majorEastAsia" w:hAnsiTheme="majorHAnsi" w:cstheme="majorBidi"/>
      <w:b/>
      <w:bCs/>
      <w:color w:val="9BBB59" w:themeColor="accent3"/>
      <w:sz w:val="28"/>
      <w:szCs w:val="26"/>
    </w:rPr>
  </w:style>
  <w:style w:type="character" w:customStyle="1" w:styleId="Heading3Char">
    <w:name w:val="Heading 3 Char"/>
    <w:basedOn w:val="DefaultParagraphFont"/>
    <w:link w:val="Heading3"/>
    <w:uiPriority w:val="9"/>
    <w:semiHidden/>
    <w:rsid w:val="008F2C7D"/>
    <w:rPr>
      <w:rFonts w:eastAsiaTheme="majorEastAsia" w:cstheme="majorBidi"/>
      <w:b/>
      <w:bCs/>
      <w:color w:val="1F497D" w:themeColor="text2"/>
      <w:sz w:val="24"/>
    </w:rPr>
  </w:style>
  <w:style w:type="character" w:customStyle="1" w:styleId="Heading4Char">
    <w:name w:val="Heading 4 Char"/>
    <w:basedOn w:val="DefaultParagraphFont"/>
    <w:link w:val="Heading4"/>
    <w:uiPriority w:val="9"/>
    <w:semiHidden/>
    <w:rsid w:val="008F2C7D"/>
    <w:rPr>
      <w:rFonts w:asciiTheme="majorHAnsi" w:eastAsiaTheme="majorEastAsia" w:hAnsiTheme="majorHAnsi" w:cstheme="majorBidi"/>
      <w:b/>
      <w:bCs/>
      <w:i/>
      <w:iCs/>
      <w:color w:val="262626" w:themeColor="text1" w:themeTint="D9"/>
    </w:rPr>
  </w:style>
  <w:style w:type="character" w:customStyle="1" w:styleId="Heading5Char">
    <w:name w:val="Heading 5 Char"/>
    <w:basedOn w:val="DefaultParagraphFont"/>
    <w:link w:val="Heading5"/>
    <w:uiPriority w:val="9"/>
    <w:semiHidden/>
    <w:rsid w:val="008F2C7D"/>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8F2C7D"/>
    <w:rPr>
      <w:rFonts w:asciiTheme="majorHAnsi" w:eastAsiaTheme="majorEastAsia" w:hAnsiTheme="majorHAnsi" w:cstheme="majorBidi"/>
      <w:i/>
      <w:iCs/>
      <w:color w:val="000000" w:themeColor="text1"/>
    </w:rPr>
  </w:style>
  <w:style w:type="character" w:customStyle="1" w:styleId="Heading7Char">
    <w:name w:val="Heading 7 Char"/>
    <w:basedOn w:val="DefaultParagraphFont"/>
    <w:link w:val="Heading7"/>
    <w:uiPriority w:val="9"/>
    <w:semiHidden/>
    <w:rsid w:val="008F2C7D"/>
    <w:rPr>
      <w:rFonts w:asciiTheme="majorHAnsi" w:eastAsiaTheme="majorEastAsia" w:hAnsiTheme="majorHAnsi" w:cstheme="majorBidi"/>
      <w:i/>
      <w:iCs/>
      <w:color w:val="1F497D" w:themeColor="text2"/>
    </w:rPr>
  </w:style>
  <w:style w:type="character" w:customStyle="1" w:styleId="Heading8Char">
    <w:name w:val="Heading 8 Char"/>
    <w:basedOn w:val="DefaultParagraphFont"/>
    <w:link w:val="Heading8"/>
    <w:uiPriority w:val="9"/>
    <w:semiHidden/>
    <w:rsid w:val="008F2C7D"/>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8F2C7D"/>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8F2C7D"/>
    <w:pPr>
      <w:spacing w:line="240" w:lineRule="auto"/>
    </w:pPr>
    <w:rPr>
      <w:rFonts w:eastAsiaTheme="minorEastAsia"/>
      <w:b/>
      <w:bCs/>
      <w:smallCaps/>
      <w:color w:val="1F497D" w:themeColor="text2"/>
      <w:spacing w:val="6"/>
      <w:szCs w:val="18"/>
      <w:lang w:bidi="hi-IN"/>
    </w:rPr>
  </w:style>
  <w:style w:type="paragraph" w:styleId="Title">
    <w:name w:val="Title"/>
    <w:basedOn w:val="Normal"/>
    <w:next w:val="Normal"/>
    <w:link w:val="TitleChar"/>
    <w:uiPriority w:val="10"/>
    <w:qFormat/>
    <w:rsid w:val="008F2C7D"/>
    <w:pPr>
      <w:spacing w:after="120" w:line="240" w:lineRule="auto"/>
      <w:contextualSpacing/>
    </w:pPr>
    <w:rPr>
      <w:rFonts w:asciiTheme="majorHAnsi" w:eastAsiaTheme="majorEastAsia" w:hAnsiTheme="majorHAnsi" w:cstheme="majorBidi"/>
      <w:color w:val="1F497D" w:themeColor="text2"/>
      <w:spacing w:val="30"/>
      <w:kern w:val="28"/>
      <w:sz w:val="72"/>
      <w:szCs w:val="52"/>
      <w14:ligatures w14:val="standard"/>
      <w14:numForm w14:val="oldStyle"/>
    </w:rPr>
  </w:style>
  <w:style w:type="character" w:customStyle="1" w:styleId="TitleChar">
    <w:name w:val="Title Char"/>
    <w:basedOn w:val="DefaultParagraphFont"/>
    <w:link w:val="Title"/>
    <w:uiPriority w:val="10"/>
    <w:rsid w:val="008F2C7D"/>
    <w:rPr>
      <w:rFonts w:asciiTheme="majorHAnsi" w:eastAsiaTheme="majorEastAsia" w:hAnsiTheme="majorHAnsi" w:cstheme="majorBidi"/>
      <w:color w:val="1F497D" w:themeColor="text2"/>
      <w:spacing w:val="30"/>
      <w:kern w:val="28"/>
      <w:sz w:val="72"/>
      <w:szCs w:val="52"/>
      <w14:ligatures w14:val="standard"/>
      <w14:numForm w14:val="oldStyle"/>
    </w:rPr>
  </w:style>
  <w:style w:type="paragraph" w:styleId="Subtitle">
    <w:name w:val="Subtitle"/>
    <w:basedOn w:val="Normal"/>
    <w:next w:val="Normal"/>
    <w:link w:val="SubtitleChar"/>
    <w:uiPriority w:val="11"/>
    <w:qFormat/>
    <w:rsid w:val="008F2C7D"/>
    <w:pPr>
      <w:numPr>
        <w:ilvl w:val="1"/>
      </w:numPr>
    </w:pPr>
    <w:rPr>
      <w:rFonts w:eastAsiaTheme="majorEastAsia" w:cstheme="majorBidi"/>
      <w:iCs/>
      <w:color w:val="265898" w:themeColor="text2" w:themeTint="E6"/>
      <w:sz w:val="32"/>
      <w:szCs w:val="24"/>
      <w:lang w:bidi="hi-IN"/>
      <w14:ligatures w14:val="standard"/>
    </w:rPr>
  </w:style>
  <w:style w:type="character" w:customStyle="1" w:styleId="SubtitleChar">
    <w:name w:val="Subtitle Char"/>
    <w:basedOn w:val="DefaultParagraphFont"/>
    <w:link w:val="Subtitle"/>
    <w:uiPriority w:val="11"/>
    <w:rsid w:val="008F2C7D"/>
    <w:rPr>
      <w:rFonts w:eastAsiaTheme="majorEastAsia" w:cstheme="majorBidi"/>
      <w:iCs/>
      <w:color w:val="265898" w:themeColor="text2" w:themeTint="E6"/>
      <w:sz w:val="32"/>
      <w:szCs w:val="24"/>
      <w:lang w:bidi="hi-IN"/>
      <w14:ligatures w14:val="standard"/>
    </w:rPr>
  </w:style>
  <w:style w:type="character" w:styleId="Strong">
    <w:name w:val="Strong"/>
    <w:basedOn w:val="DefaultParagraphFont"/>
    <w:uiPriority w:val="22"/>
    <w:qFormat/>
    <w:rsid w:val="008F2C7D"/>
    <w:rPr>
      <w:b/>
      <w:bCs/>
      <w:color w:val="265898" w:themeColor="text2" w:themeTint="E6"/>
    </w:rPr>
  </w:style>
  <w:style w:type="character" w:styleId="Emphasis">
    <w:name w:val="Emphasis"/>
    <w:basedOn w:val="DefaultParagraphFont"/>
    <w:uiPriority w:val="20"/>
    <w:qFormat/>
    <w:rsid w:val="008F2C7D"/>
    <w:rPr>
      <w:b w:val="0"/>
      <w:i/>
      <w:iCs/>
      <w:color w:val="1F497D" w:themeColor="text2"/>
    </w:rPr>
  </w:style>
  <w:style w:type="paragraph" w:styleId="NoSpacing">
    <w:name w:val="No Spacing"/>
    <w:link w:val="NoSpacingChar"/>
    <w:uiPriority w:val="1"/>
    <w:qFormat/>
    <w:rsid w:val="008F2C7D"/>
    <w:pPr>
      <w:spacing w:after="0" w:line="240" w:lineRule="auto"/>
    </w:pPr>
  </w:style>
  <w:style w:type="paragraph" w:styleId="Quote">
    <w:name w:val="Quote"/>
    <w:basedOn w:val="Normal"/>
    <w:next w:val="Normal"/>
    <w:link w:val="QuoteChar"/>
    <w:uiPriority w:val="29"/>
    <w:qFormat/>
    <w:rsid w:val="008F2C7D"/>
    <w:pPr>
      <w:pBdr>
        <w:left w:val="single" w:sz="48" w:space="13" w:color="4F81BD" w:themeColor="accent1"/>
      </w:pBdr>
      <w:spacing w:after="0" w:line="360" w:lineRule="auto"/>
    </w:pPr>
    <w:rPr>
      <w:rFonts w:asciiTheme="majorHAnsi" w:eastAsiaTheme="minorEastAsia" w:hAnsiTheme="majorHAnsi"/>
      <w:b/>
      <w:i/>
      <w:iCs/>
      <w:color w:val="4F81BD" w:themeColor="accent1"/>
      <w:sz w:val="24"/>
      <w:lang w:bidi="hi-IN"/>
    </w:rPr>
  </w:style>
  <w:style w:type="character" w:customStyle="1" w:styleId="QuoteChar">
    <w:name w:val="Quote Char"/>
    <w:basedOn w:val="DefaultParagraphFont"/>
    <w:link w:val="Quote"/>
    <w:uiPriority w:val="29"/>
    <w:rsid w:val="008F2C7D"/>
    <w:rPr>
      <w:rFonts w:asciiTheme="majorHAnsi" w:eastAsiaTheme="minorEastAsia" w:hAnsiTheme="majorHAnsi"/>
      <w:b/>
      <w:i/>
      <w:iCs/>
      <w:color w:val="4F81BD" w:themeColor="accent1"/>
      <w:sz w:val="24"/>
      <w:lang w:bidi="hi-IN"/>
    </w:rPr>
  </w:style>
  <w:style w:type="paragraph" w:styleId="IntenseQuote">
    <w:name w:val="Intense Quote"/>
    <w:basedOn w:val="Normal"/>
    <w:next w:val="Normal"/>
    <w:link w:val="IntenseQuoteChar"/>
    <w:uiPriority w:val="30"/>
    <w:qFormat/>
    <w:rsid w:val="008F2C7D"/>
    <w:pPr>
      <w:pBdr>
        <w:left w:val="single" w:sz="48" w:space="13" w:color="C0504D" w:themeColor="accent2"/>
      </w:pBdr>
      <w:spacing w:before="240" w:after="120" w:line="300" w:lineRule="auto"/>
    </w:pPr>
    <w:rPr>
      <w:rFonts w:eastAsiaTheme="minorEastAsia"/>
      <w:b/>
      <w:bCs/>
      <w:i/>
      <w:iCs/>
      <w:color w:val="C0504D" w:themeColor="accent2"/>
      <w:sz w:val="26"/>
      <w:lang w:bidi="hi-IN"/>
      <w14:ligatures w14:val="standard"/>
      <w14:numForm w14:val="oldStyle"/>
    </w:rPr>
  </w:style>
  <w:style w:type="character" w:customStyle="1" w:styleId="IntenseQuoteChar">
    <w:name w:val="Intense Quote Char"/>
    <w:basedOn w:val="DefaultParagraphFont"/>
    <w:link w:val="IntenseQuote"/>
    <w:uiPriority w:val="30"/>
    <w:rsid w:val="008F2C7D"/>
    <w:rPr>
      <w:rFonts w:eastAsiaTheme="minorEastAsia"/>
      <w:b/>
      <w:bCs/>
      <w:i/>
      <w:iCs/>
      <w:color w:val="C0504D" w:themeColor="accent2"/>
      <w:sz w:val="26"/>
      <w:lang w:bidi="hi-IN"/>
      <w14:ligatures w14:val="standard"/>
      <w14:numForm w14:val="oldStyle"/>
    </w:rPr>
  </w:style>
  <w:style w:type="character" w:styleId="SubtleEmphasis">
    <w:name w:val="Subtle Emphasis"/>
    <w:basedOn w:val="DefaultParagraphFont"/>
    <w:uiPriority w:val="19"/>
    <w:qFormat/>
    <w:rsid w:val="008F2C7D"/>
    <w:rPr>
      <w:i/>
      <w:iCs/>
      <w:color w:val="000000"/>
    </w:rPr>
  </w:style>
  <w:style w:type="character" w:styleId="IntenseEmphasis">
    <w:name w:val="Intense Emphasis"/>
    <w:basedOn w:val="DefaultParagraphFont"/>
    <w:uiPriority w:val="21"/>
    <w:qFormat/>
    <w:rsid w:val="008F2C7D"/>
    <w:rPr>
      <w:b/>
      <w:bCs/>
      <w:i/>
      <w:iCs/>
      <w:color w:val="1F497D" w:themeColor="text2"/>
    </w:rPr>
  </w:style>
  <w:style w:type="character" w:styleId="SubtleReference">
    <w:name w:val="Subtle Reference"/>
    <w:basedOn w:val="DefaultParagraphFont"/>
    <w:uiPriority w:val="31"/>
    <w:qFormat/>
    <w:rsid w:val="008F2C7D"/>
    <w:rPr>
      <w:smallCaps/>
      <w:color w:val="000000"/>
      <w:u w:val="single"/>
    </w:rPr>
  </w:style>
  <w:style w:type="character" w:styleId="IntenseReference">
    <w:name w:val="Intense Reference"/>
    <w:basedOn w:val="DefaultParagraphFont"/>
    <w:uiPriority w:val="32"/>
    <w:qFormat/>
    <w:rsid w:val="008F2C7D"/>
    <w:rPr>
      <w:rFonts w:asciiTheme="minorHAnsi" w:hAnsiTheme="minorHAnsi"/>
      <w:b/>
      <w:bCs/>
      <w:smallCaps/>
      <w:color w:val="1F497D" w:themeColor="text2"/>
      <w:spacing w:val="5"/>
      <w:sz w:val="22"/>
      <w:u w:val="single"/>
    </w:rPr>
  </w:style>
  <w:style w:type="character" w:styleId="BookTitle">
    <w:name w:val="Book Title"/>
    <w:basedOn w:val="DefaultParagraphFont"/>
    <w:uiPriority w:val="33"/>
    <w:qFormat/>
    <w:rsid w:val="008F2C7D"/>
    <w:rPr>
      <w:rFonts w:asciiTheme="majorHAnsi" w:hAnsiTheme="majorHAnsi"/>
      <w:b/>
      <w:bCs/>
      <w:caps w:val="0"/>
      <w:smallCaps/>
      <w:color w:val="1F497D" w:themeColor="text2"/>
      <w:spacing w:val="10"/>
      <w:sz w:val="22"/>
    </w:rPr>
  </w:style>
  <w:style w:type="paragraph" w:styleId="TOCHeading">
    <w:name w:val="TOC Heading"/>
    <w:basedOn w:val="Heading1"/>
    <w:next w:val="Normal"/>
    <w:uiPriority w:val="39"/>
    <w:semiHidden/>
    <w:unhideWhenUsed/>
    <w:qFormat/>
    <w:rsid w:val="008F2C7D"/>
    <w:pPr>
      <w:spacing w:before="480" w:line="264" w:lineRule="auto"/>
      <w:outlineLvl w:val="9"/>
    </w:pPr>
    <w:rPr>
      <w:b/>
    </w:rPr>
  </w:style>
  <w:style w:type="character" w:customStyle="1" w:styleId="NoSpacingChar">
    <w:name w:val="No Spacing Char"/>
    <w:basedOn w:val="DefaultParagraphFont"/>
    <w:link w:val="NoSpacing"/>
    <w:uiPriority w:val="1"/>
    <w:rsid w:val="008F2C7D"/>
  </w:style>
  <w:style w:type="paragraph" w:styleId="BalloonText">
    <w:name w:val="Balloon Text"/>
    <w:basedOn w:val="Normal"/>
    <w:link w:val="BalloonTextChar"/>
    <w:uiPriority w:val="99"/>
    <w:semiHidden/>
    <w:unhideWhenUsed/>
    <w:rsid w:val="006558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5882"/>
    <w:rPr>
      <w:rFonts w:ascii="Tahoma" w:hAnsi="Tahoma" w:cs="Tahoma"/>
      <w:sz w:val="16"/>
      <w:szCs w:val="16"/>
    </w:rPr>
  </w:style>
  <w:style w:type="paragraph" w:styleId="Revision">
    <w:name w:val="Revision"/>
    <w:hidden/>
    <w:uiPriority w:val="99"/>
    <w:semiHidden/>
    <w:rsid w:val="00F34C00"/>
    <w:pPr>
      <w:spacing w:after="0" w:line="240" w:lineRule="auto"/>
    </w:pPr>
  </w:style>
  <w:style w:type="paragraph" w:styleId="TOC1">
    <w:name w:val="toc 1"/>
    <w:basedOn w:val="Normal"/>
    <w:next w:val="Normal"/>
    <w:autoRedefine/>
    <w:uiPriority w:val="39"/>
    <w:unhideWhenUsed/>
    <w:rsid w:val="00F34C00"/>
  </w:style>
  <w:style w:type="paragraph" w:styleId="TOC2">
    <w:name w:val="toc 2"/>
    <w:basedOn w:val="Normal"/>
    <w:next w:val="Normal"/>
    <w:autoRedefine/>
    <w:uiPriority w:val="39"/>
    <w:unhideWhenUsed/>
    <w:rsid w:val="00F34C00"/>
    <w:pPr>
      <w:ind w:left="220"/>
    </w:pPr>
  </w:style>
  <w:style w:type="paragraph" w:styleId="TOC3">
    <w:name w:val="toc 3"/>
    <w:basedOn w:val="Normal"/>
    <w:next w:val="Normal"/>
    <w:autoRedefine/>
    <w:uiPriority w:val="39"/>
    <w:unhideWhenUsed/>
    <w:rsid w:val="00F34C00"/>
    <w:pPr>
      <w:ind w:left="440"/>
    </w:pPr>
  </w:style>
  <w:style w:type="paragraph" w:styleId="TOC4">
    <w:name w:val="toc 4"/>
    <w:basedOn w:val="Normal"/>
    <w:next w:val="Normal"/>
    <w:autoRedefine/>
    <w:uiPriority w:val="39"/>
    <w:unhideWhenUsed/>
    <w:rsid w:val="00F34C00"/>
    <w:pPr>
      <w:ind w:left="660"/>
    </w:pPr>
  </w:style>
  <w:style w:type="paragraph" w:styleId="TOC5">
    <w:name w:val="toc 5"/>
    <w:basedOn w:val="Normal"/>
    <w:next w:val="Normal"/>
    <w:autoRedefine/>
    <w:uiPriority w:val="39"/>
    <w:unhideWhenUsed/>
    <w:rsid w:val="00F34C00"/>
    <w:pPr>
      <w:ind w:left="880"/>
    </w:pPr>
  </w:style>
  <w:style w:type="paragraph" w:styleId="TOC6">
    <w:name w:val="toc 6"/>
    <w:basedOn w:val="Normal"/>
    <w:next w:val="Normal"/>
    <w:autoRedefine/>
    <w:uiPriority w:val="39"/>
    <w:unhideWhenUsed/>
    <w:rsid w:val="00F34C00"/>
    <w:pPr>
      <w:ind w:left="1100"/>
    </w:pPr>
  </w:style>
  <w:style w:type="paragraph" w:styleId="TOC7">
    <w:name w:val="toc 7"/>
    <w:basedOn w:val="Normal"/>
    <w:next w:val="Normal"/>
    <w:autoRedefine/>
    <w:uiPriority w:val="39"/>
    <w:unhideWhenUsed/>
    <w:rsid w:val="00F34C00"/>
    <w:pPr>
      <w:ind w:left="1320"/>
    </w:pPr>
  </w:style>
  <w:style w:type="paragraph" w:styleId="TOC8">
    <w:name w:val="toc 8"/>
    <w:basedOn w:val="Normal"/>
    <w:next w:val="Normal"/>
    <w:autoRedefine/>
    <w:uiPriority w:val="39"/>
    <w:unhideWhenUsed/>
    <w:rsid w:val="00F34C00"/>
    <w:pPr>
      <w:ind w:left="1540"/>
    </w:pPr>
  </w:style>
  <w:style w:type="paragraph" w:styleId="TOC9">
    <w:name w:val="toc 9"/>
    <w:basedOn w:val="Normal"/>
    <w:next w:val="Normal"/>
    <w:autoRedefine/>
    <w:uiPriority w:val="39"/>
    <w:unhideWhenUsed/>
    <w:rsid w:val="00F34C00"/>
    <w:pPr>
      <w:ind w:left="1760"/>
    </w:pPr>
  </w:style>
  <w:style w:type="paragraph" w:styleId="DocumentMap">
    <w:name w:val="Document Map"/>
    <w:basedOn w:val="Normal"/>
    <w:link w:val="DocumentMapChar"/>
    <w:uiPriority w:val="99"/>
    <w:semiHidden/>
    <w:unhideWhenUsed/>
    <w:rsid w:val="00F34C00"/>
    <w:pPr>
      <w:spacing w:after="0" w:line="240" w:lineRule="auto"/>
    </w:pPr>
    <w:rPr>
      <w:rFonts w:ascii="Lucida Grande" w:hAnsi="Lucida Grande"/>
      <w:sz w:val="24"/>
      <w:szCs w:val="24"/>
    </w:rPr>
  </w:style>
  <w:style w:type="character" w:customStyle="1" w:styleId="DocumentMapChar">
    <w:name w:val="Document Map Char"/>
    <w:basedOn w:val="DefaultParagraphFont"/>
    <w:link w:val="DocumentMap"/>
    <w:uiPriority w:val="99"/>
    <w:semiHidden/>
    <w:rsid w:val="00F34C00"/>
    <w:rPr>
      <w:rFonts w:ascii="Lucida Grande" w:hAnsi="Lucida Grande"/>
      <w:sz w:val="24"/>
      <w:szCs w:val="24"/>
    </w:rPr>
  </w:style>
</w:styles>
</file>

<file path=word/webSettings.xml><?xml version="1.0" encoding="utf-8"?>
<w:webSettings xmlns:r="http://schemas.openxmlformats.org/officeDocument/2006/relationships" xmlns:w="http://schemas.openxmlformats.org/wordprocessingml/2006/main">
  <w:divs>
    <w:div w:id="315035231">
      <w:bodyDiv w:val="1"/>
      <w:marLeft w:val="0"/>
      <w:marRight w:val="0"/>
      <w:marTop w:val="0"/>
      <w:marBottom w:val="0"/>
      <w:divBdr>
        <w:top w:val="none" w:sz="0" w:space="0" w:color="auto"/>
        <w:left w:val="none" w:sz="0" w:space="0" w:color="auto"/>
        <w:bottom w:val="none" w:sz="0" w:space="0" w:color="auto"/>
        <w:right w:val="none" w:sz="0" w:space="0" w:color="auto"/>
      </w:divBdr>
    </w:div>
    <w:div w:id="633602591">
      <w:bodyDiv w:val="1"/>
      <w:marLeft w:val="0"/>
      <w:marRight w:val="0"/>
      <w:marTop w:val="0"/>
      <w:marBottom w:val="0"/>
      <w:divBdr>
        <w:top w:val="none" w:sz="0" w:space="0" w:color="auto"/>
        <w:left w:val="none" w:sz="0" w:space="0" w:color="auto"/>
        <w:bottom w:val="none" w:sz="0" w:space="0" w:color="auto"/>
        <w:right w:val="none" w:sz="0" w:space="0" w:color="auto"/>
      </w:divBdr>
    </w:div>
    <w:div w:id="744496082">
      <w:bodyDiv w:val="1"/>
      <w:marLeft w:val="0"/>
      <w:marRight w:val="0"/>
      <w:marTop w:val="0"/>
      <w:marBottom w:val="0"/>
      <w:divBdr>
        <w:top w:val="none" w:sz="0" w:space="0" w:color="auto"/>
        <w:left w:val="none" w:sz="0" w:space="0" w:color="auto"/>
        <w:bottom w:val="none" w:sz="0" w:space="0" w:color="auto"/>
        <w:right w:val="none" w:sz="0" w:space="0" w:color="auto"/>
      </w:divBdr>
      <w:divsChild>
        <w:div w:id="459766667">
          <w:marLeft w:val="0"/>
          <w:marRight w:val="0"/>
          <w:marTop w:val="0"/>
          <w:marBottom w:val="0"/>
          <w:divBdr>
            <w:top w:val="none" w:sz="0" w:space="0" w:color="auto"/>
            <w:left w:val="none" w:sz="0" w:space="0" w:color="auto"/>
            <w:bottom w:val="double" w:sz="6" w:space="1" w:color="auto"/>
            <w:right w:val="none" w:sz="0" w:space="0" w:color="auto"/>
          </w:divBdr>
        </w:div>
      </w:divsChild>
    </w:div>
    <w:div w:id="774908595">
      <w:bodyDiv w:val="1"/>
      <w:marLeft w:val="0"/>
      <w:marRight w:val="0"/>
      <w:marTop w:val="0"/>
      <w:marBottom w:val="0"/>
      <w:divBdr>
        <w:top w:val="none" w:sz="0" w:space="0" w:color="auto"/>
        <w:left w:val="none" w:sz="0" w:space="0" w:color="auto"/>
        <w:bottom w:val="none" w:sz="0" w:space="0" w:color="auto"/>
        <w:right w:val="none" w:sz="0" w:space="0" w:color="auto"/>
      </w:divBdr>
    </w:div>
    <w:div w:id="1624848994">
      <w:bodyDiv w:val="1"/>
      <w:marLeft w:val="0"/>
      <w:marRight w:val="0"/>
      <w:marTop w:val="0"/>
      <w:marBottom w:val="0"/>
      <w:divBdr>
        <w:top w:val="none" w:sz="0" w:space="0" w:color="auto"/>
        <w:left w:val="none" w:sz="0" w:space="0" w:color="auto"/>
        <w:bottom w:val="none" w:sz="0" w:space="0" w:color="auto"/>
        <w:right w:val="none" w:sz="0" w:space="0" w:color="auto"/>
      </w:divBdr>
    </w:div>
    <w:div w:id="1722557969">
      <w:bodyDiv w:val="1"/>
      <w:marLeft w:val="0"/>
      <w:marRight w:val="0"/>
      <w:marTop w:val="0"/>
      <w:marBottom w:val="0"/>
      <w:divBdr>
        <w:top w:val="none" w:sz="0" w:space="0" w:color="auto"/>
        <w:left w:val="none" w:sz="0" w:space="0" w:color="auto"/>
        <w:bottom w:val="none" w:sz="0" w:space="0" w:color="auto"/>
        <w:right w:val="none" w:sz="0" w:space="0" w:color="auto"/>
      </w:divBdr>
    </w:div>
    <w:div w:id="1755206789">
      <w:bodyDiv w:val="1"/>
      <w:marLeft w:val="0"/>
      <w:marRight w:val="0"/>
      <w:marTop w:val="0"/>
      <w:marBottom w:val="0"/>
      <w:divBdr>
        <w:top w:val="none" w:sz="0" w:space="0" w:color="auto"/>
        <w:left w:val="none" w:sz="0" w:space="0" w:color="auto"/>
        <w:bottom w:val="none" w:sz="0" w:space="0" w:color="auto"/>
        <w:right w:val="none" w:sz="0" w:space="0" w:color="auto"/>
      </w:divBdr>
    </w:div>
    <w:div w:id="1787305615">
      <w:bodyDiv w:val="1"/>
      <w:marLeft w:val="0"/>
      <w:marRight w:val="0"/>
      <w:marTop w:val="0"/>
      <w:marBottom w:val="0"/>
      <w:divBdr>
        <w:top w:val="none" w:sz="0" w:space="0" w:color="auto"/>
        <w:left w:val="none" w:sz="0" w:space="0" w:color="auto"/>
        <w:bottom w:val="none" w:sz="0" w:space="0" w:color="auto"/>
        <w:right w:val="none" w:sz="0" w:space="0" w:color="auto"/>
      </w:divBdr>
    </w:div>
    <w:div w:id="2025328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ivamprakash1408@gmail.com"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DCFBB5-81D6-4E64-8308-37FC1C310F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2742</Words>
  <Characters>15631</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Insight</Company>
  <LinksUpToDate>false</LinksUpToDate>
  <CharactersWithSpaces>18337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lkush</cp:lastModifiedBy>
  <cp:revision>2</cp:revision>
  <dcterms:created xsi:type="dcterms:W3CDTF">2014-12-08T16:33:00Z</dcterms:created>
  <dcterms:modified xsi:type="dcterms:W3CDTF">2014-12-08T16:33:00Z</dcterms:modified>
</cp:coreProperties>
</file>