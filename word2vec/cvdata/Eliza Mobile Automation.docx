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802" w:rsidRPr="000D0339" w:rsidRDefault="006F4802" w:rsidP="002E73E8">
      <w:pPr>
        <w:pStyle w:val="PlainText"/>
        <w:jc w:val="both"/>
        <w:rPr>
          <w:rFonts w:ascii="Times New Roman" w:hAnsi="Times New Roman"/>
          <w:b/>
          <w:bCs/>
          <w:sz w:val="22"/>
          <w:szCs w:val="22"/>
        </w:rPr>
      </w:pPr>
    </w:p>
    <w:p w:rsidR="008139F0" w:rsidRPr="000D0339" w:rsidRDefault="008139F0" w:rsidP="008139F0">
      <w:pPr>
        <w:spacing w:line="228" w:lineRule="atLeast"/>
        <w:jc w:val="center"/>
        <w:rPr>
          <w:rFonts w:cs="Times New Roman"/>
          <w:b/>
          <w:color w:val="262626"/>
          <w:sz w:val="22"/>
          <w:szCs w:val="22"/>
        </w:rPr>
      </w:pPr>
      <w:r w:rsidRPr="000D0339">
        <w:rPr>
          <w:rFonts w:cs="Times New Roman"/>
          <w:b/>
          <w:color w:val="262626"/>
          <w:sz w:val="22"/>
          <w:szCs w:val="22"/>
        </w:rPr>
        <w:t>Eliza Udas</w:t>
      </w:r>
    </w:p>
    <w:p w:rsidR="008139F0" w:rsidRPr="000D0339" w:rsidRDefault="008139F0" w:rsidP="008139F0">
      <w:pPr>
        <w:spacing w:line="228" w:lineRule="atLeast"/>
        <w:jc w:val="center"/>
        <w:rPr>
          <w:rFonts w:cs="Times New Roman"/>
          <w:color w:val="262626"/>
          <w:sz w:val="22"/>
          <w:szCs w:val="22"/>
        </w:rPr>
      </w:pPr>
      <w:hyperlink r:id="rId8" w:tgtFrame="_blank" w:history="1">
        <w:r w:rsidRPr="000D0339">
          <w:rPr>
            <w:rStyle w:val="Hyperlink"/>
            <w:rFonts w:cs="Times New Roman"/>
            <w:sz w:val="22"/>
            <w:szCs w:val="22"/>
          </w:rPr>
          <w:t>udas.eliza32@gmail.com</w:t>
        </w:r>
      </w:hyperlink>
    </w:p>
    <w:p w:rsidR="008139F0" w:rsidRPr="000D0339" w:rsidRDefault="008139F0" w:rsidP="008139F0">
      <w:pPr>
        <w:spacing w:line="228" w:lineRule="atLeast"/>
        <w:jc w:val="center"/>
        <w:rPr>
          <w:rFonts w:cs="Times New Roman"/>
          <w:color w:val="262626"/>
          <w:sz w:val="22"/>
          <w:szCs w:val="22"/>
        </w:rPr>
      </w:pPr>
      <w:r w:rsidRPr="000D0339">
        <w:rPr>
          <w:rFonts w:cs="Times New Roman"/>
          <w:color w:val="262626"/>
          <w:sz w:val="22"/>
          <w:szCs w:val="22"/>
        </w:rPr>
        <w:t>510-426-0727</w:t>
      </w:r>
    </w:p>
    <w:p w:rsidR="00A307A3" w:rsidRPr="000D0339" w:rsidRDefault="00A307A3" w:rsidP="008139F0">
      <w:pPr>
        <w:spacing w:line="228" w:lineRule="atLeast"/>
        <w:rPr>
          <w:rFonts w:cs="Times New Roman"/>
          <w:color w:val="262626"/>
          <w:sz w:val="22"/>
          <w:szCs w:val="22"/>
        </w:rPr>
      </w:pPr>
    </w:p>
    <w:p w:rsidR="00A307A3" w:rsidRPr="000D0339" w:rsidRDefault="007E7FD6" w:rsidP="00A307A3">
      <w:pPr>
        <w:pStyle w:val="PlainText"/>
        <w:jc w:val="both"/>
        <w:rPr>
          <w:rFonts w:ascii="Times New Roman" w:hAnsi="Times New Roman"/>
          <w:sz w:val="22"/>
          <w:szCs w:val="22"/>
        </w:rPr>
      </w:pPr>
      <w:r w:rsidRPr="000D0339">
        <w:rPr>
          <w:rFonts w:ascii="Times New Roman" w:hAnsi="Times New Roman"/>
          <w:b/>
          <w:sz w:val="22"/>
          <w:szCs w:val="22"/>
        </w:rPr>
        <w:t>Summary</w:t>
      </w:r>
      <w:r w:rsidR="00A307A3" w:rsidRPr="000D0339">
        <w:rPr>
          <w:rFonts w:ascii="Times New Roman" w:hAnsi="Times New Roman"/>
          <w:b/>
          <w:sz w:val="22"/>
          <w:szCs w:val="22"/>
        </w:rPr>
        <w:t xml:space="preserve">: </w:t>
      </w:r>
    </w:p>
    <w:p w:rsidR="00A307A3" w:rsidRPr="000D0339" w:rsidRDefault="00A307A3" w:rsidP="00A307A3">
      <w:pPr>
        <w:pStyle w:val="NoSpacing1"/>
        <w:numPr>
          <w:ilvl w:val="0"/>
          <w:numId w:val="2"/>
        </w:numPr>
        <w:rPr>
          <w:color w:val="000000"/>
          <w:kern w:val="0"/>
          <w:sz w:val="22"/>
          <w:szCs w:val="22"/>
        </w:rPr>
      </w:pPr>
      <w:r w:rsidRPr="000D0339">
        <w:rPr>
          <w:color w:val="000000"/>
          <w:kern w:val="0"/>
          <w:sz w:val="22"/>
          <w:szCs w:val="22"/>
        </w:rPr>
        <w:t>Over 6 + years of industry wide experience as a QA Automation Engineer. Also have experience in development/programming part of the applications. Implementation and maintenance of web applications and mobile applications using Android.</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Expertise in front end testing (functional and GUI testing), back end testing, White Box Testing, Black Box Testing, Unit Testing, Integration Testing, System Testing, performance testing, stress testing and regression testing</w:t>
      </w:r>
    </w:p>
    <w:p w:rsidR="00DE0987" w:rsidRPr="000D0339" w:rsidRDefault="00DE098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Demonstrated experience with build &amp; development tools (Maven, ANT, Jenkins, and Eclipse).</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Expertise in testing client/server and web-based applications. IT experience ranges from banking, insurance and manufacturing industries with strong functional knowledge.</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Proficient in manual testing using Mercury Suite (QTP, Win Runner, LoadRunner, Quality Center formerly Test Director).</w:t>
      </w:r>
    </w:p>
    <w:p w:rsidR="000D0339" w:rsidRPr="000D0339" w:rsidRDefault="000D0339"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 xml:space="preserve">Experience with testing environments like Java, VB.NET, ASP.NET, JavaScript, VBscript, and in </w:t>
      </w:r>
      <w:r w:rsidRPr="000D0339">
        <w:rPr>
          <w:rFonts w:eastAsia="Times New Roman" w:cs="Times New Roman"/>
          <w:bCs/>
          <w:color w:val="000000"/>
          <w:sz w:val="22"/>
          <w:szCs w:val="22"/>
        </w:rPr>
        <w:t>Relational DBMS</w:t>
      </w:r>
      <w:r w:rsidRPr="000D0339">
        <w:rPr>
          <w:rFonts w:eastAsia="Times New Roman" w:cs="Times New Roman"/>
          <w:color w:val="000000"/>
          <w:sz w:val="22"/>
          <w:szCs w:val="22"/>
        </w:rPr>
        <w:t xml:space="preserve"> like </w:t>
      </w:r>
      <w:r w:rsidRPr="000D0339">
        <w:rPr>
          <w:rFonts w:eastAsia="Times New Roman" w:cs="Times New Roman"/>
          <w:bCs/>
          <w:color w:val="000000"/>
          <w:sz w:val="22"/>
          <w:szCs w:val="22"/>
        </w:rPr>
        <w:t>Oracle, SQL Server</w:t>
      </w:r>
      <w:r w:rsidRPr="000D0339">
        <w:rPr>
          <w:rFonts w:eastAsia="Times New Roman" w:cs="Times New Roman"/>
          <w:color w:val="000000"/>
          <w:sz w:val="22"/>
          <w:szCs w:val="22"/>
        </w:rPr>
        <w:t xml:space="preserve"> and writing </w:t>
      </w:r>
      <w:r w:rsidRPr="000D0339">
        <w:rPr>
          <w:rFonts w:eastAsia="Times New Roman" w:cs="Times New Roman"/>
          <w:bCs/>
          <w:color w:val="000000"/>
          <w:sz w:val="22"/>
          <w:szCs w:val="22"/>
        </w:rPr>
        <w:t xml:space="preserve">SQL queries. </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Involved in project planning, coordination and implementing QA methodology.</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Experienced in writing test plans, test cases, test procedures and defect tracking with the test management tool like Test</w:t>
      </w:r>
      <w:r w:rsidR="003800E9" w:rsidRPr="000D0339">
        <w:rPr>
          <w:rFonts w:eastAsia="Times New Roman" w:cs="Times New Roman"/>
          <w:color w:val="000000"/>
          <w:sz w:val="22"/>
          <w:szCs w:val="22"/>
        </w:rPr>
        <w:t xml:space="preserve"> </w:t>
      </w:r>
      <w:r w:rsidRPr="000D0339">
        <w:rPr>
          <w:rFonts w:eastAsia="Times New Roman" w:cs="Times New Roman"/>
          <w:color w:val="000000"/>
          <w:sz w:val="22"/>
          <w:szCs w:val="22"/>
        </w:rPr>
        <w:t>Director.</w:t>
      </w:r>
    </w:p>
    <w:p w:rsidR="00F84DBA" w:rsidRPr="000D0339" w:rsidRDefault="00F84DBA"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Hands-on programming experience with MS technologies including .Net Framework, C#, ASP.NET, Web Services, Selenium, Cucumber, Ruby SQL Server, T-SQL, IIS and Visual Studio 2010.</w:t>
      </w:r>
    </w:p>
    <w:p w:rsidR="00CB3750" w:rsidRPr="000D0339" w:rsidRDefault="00CB3750"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Experience on Web services to combine component based development and Internet standards and protocols that include HTTP, XML, SOAP and Web services Description language.</w:t>
      </w:r>
    </w:p>
    <w:p w:rsidR="00CD4225" w:rsidRPr="000D0339" w:rsidRDefault="00CD4225"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 xml:space="preserve">Strong understanding of web technologies, like HTML, AJAX, CSS, JavaScript, J Query, XML. </w:t>
      </w:r>
    </w:p>
    <w:p w:rsidR="00320C03" w:rsidRPr="000D0339" w:rsidRDefault="00C67E89"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 xml:space="preserve">Experience in designing mobile applications using </w:t>
      </w:r>
      <w:r w:rsidRPr="000D0339">
        <w:rPr>
          <w:rFonts w:eastAsia="Times New Roman" w:cs="Times New Roman"/>
          <w:bCs/>
          <w:color w:val="000000"/>
          <w:sz w:val="22"/>
          <w:szCs w:val="22"/>
        </w:rPr>
        <w:t>JQuery mobile</w:t>
      </w:r>
      <w:r w:rsidRPr="000D0339">
        <w:rPr>
          <w:rFonts w:eastAsia="Times New Roman" w:cs="Times New Roman"/>
          <w:color w:val="000000"/>
          <w:sz w:val="22"/>
          <w:szCs w:val="22"/>
        </w:rPr>
        <w:t xml:space="preserve">, </w:t>
      </w:r>
      <w:r w:rsidRPr="000D0339">
        <w:rPr>
          <w:rFonts w:eastAsia="Times New Roman" w:cs="Times New Roman"/>
          <w:bCs/>
          <w:color w:val="000000"/>
          <w:sz w:val="22"/>
          <w:szCs w:val="22"/>
        </w:rPr>
        <w:t>PhoneGap</w:t>
      </w:r>
      <w:r w:rsidRPr="000D0339">
        <w:rPr>
          <w:rFonts w:eastAsia="Times New Roman" w:cs="Times New Roman"/>
          <w:color w:val="000000"/>
          <w:sz w:val="22"/>
          <w:szCs w:val="22"/>
        </w:rPr>
        <w:t xml:space="preserve"> and </w:t>
      </w:r>
      <w:r w:rsidRPr="000D0339">
        <w:rPr>
          <w:rFonts w:eastAsia="Times New Roman" w:cs="Times New Roman"/>
          <w:bCs/>
          <w:color w:val="000000"/>
          <w:sz w:val="22"/>
          <w:szCs w:val="22"/>
        </w:rPr>
        <w:t>HTML 5</w:t>
      </w:r>
      <w:r w:rsidR="00320C03" w:rsidRPr="000D0339">
        <w:rPr>
          <w:rFonts w:eastAsia="Times New Roman" w:cs="Times New Roman"/>
          <w:color w:val="000000"/>
          <w:sz w:val="22"/>
          <w:szCs w:val="22"/>
        </w:rPr>
        <w:t>.</w:t>
      </w:r>
    </w:p>
    <w:p w:rsidR="009A43CC" w:rsidRPr="000D0339" w:rsidRDefault="009A43CC"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 xml:space="preserve">Knowledge of Apache </w:t>
      </w:r>
      <w:r w:rsidRPr="000D0339">
        <w:rPr>
          <w:rFonts w:eastAsia="Times New Roman" w:cs="Times New Roman"/>
          <w:bCs/>
          <w:color w:val="000000"/>
          <w:sz w:val="22"/>
          <w:szCs w:val="22"/>
        </w:rPr>
        <w:t>Solr/Lucene</w:t>
      </w:r>
      <w:r w:rsidRPr="000D0339">
        <w:rPr>
          <w:rFonts w:eastAsia="Times New Roman" w:cs="Times New Roman"/>
          <w:color w:val="000000"/>
          <w:sz w:val="22"/>
          <w:szCs w:val="22"/>
        </w:rPr>
        <w:t xml:space="preserve"> developing open source enterprise search platform.</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Developed and executed test scripts and data driven tests using Mercury QTP, WinRunner.</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Good knowledge of Software Development Life Cycle (SDLC).</w:t>
      </w:r>
    </w:p>
    <w:p w:rsidR="00CB3750" w:rsidRPr="000D0339" w:rsidRDefault="00CB3750"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Experience in testing web services using Soap UI, JSON, SOAP messages (SOAP and RESTFUL).</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 xml:space="preserve">Experienced in Unit, Functional, System, Integration, Compatibility, Portability, User Acceptance (UAT) and Regression testing using Black-Box (Manual) methodologies. </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Strong skills in back-end testing using SQL queries on RDBMS.</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Good testing experience on SQL server reporting services.</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Expertise in troubleshoot and debugging production problems for quicker resolution</w:t>
      </w:r>
    </w:p>
    <w:p w:rsidR="00425E37" w:rsidRPr="000D0339" w:rsidRDefault="00425E37" w:rsidP="00F84DBA">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 xml:space="preserve">Strong at analyzing functional specs and detailed design documents and developing test matrices. </w:t>
      </w:r>
    </w:p>
    <w:p w:rsidR="00425E37"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Expertise in UNIX platforms. (Solaris, and Linux)</w:t>
      </w:r>
    </w:p>
    <w:p w:rsidR="000F143E" w:rsidRPr="000D0339" w:rsidRDefault="00425E37" w:rsidP="00425E37">
      <w:pPr>
        <w:numPr>
          <w:ilvl w:val="0"/>
          <w:numId w:val="2"/>
        </w:numPr>
        <w:autoSpaceDE w:val="0"/>
        <w:autoSpaceDN w:val="0"/>
        <w:adjustRightInd w:val="0"/>
        <w:jc w:val="both"/>
        <w:rPr>
          <w:rFonts w:eastAsia="Times New Roman" w:cs="Times New Roman"/>
          <w:color w:val="000000"/>
          <w:sz w:val="22"/>
          <w:szCs w:val="22"/>
        </w:rPr>
      </w:pPr>
      <w:r w:rsidRPr="000D0339">
        <w:rPr>
          <w:rFonts w:eastAsia="Times New Roman" w:cs="Times New Roman"/>
          <w:color w:val="000000"/>
          <w:sz w:val="22"/>
          <w:szCs w:val="22"/>
        </w:rPr>
        <w:t>Coordinated walkthroughs with developers and business analysts to prioritize defects</w:t>
      </w:r>
      <w:r w:rsidR="00C70A14" w:rsidRPr="000D0339">
        <w:rPr>
          <w:rFonts w:eastAsia="Times New Roman" w:cs="Times New Roman"/>
          <w:color w:val="000000"/>
          <w:sz w:val="22"/>
          <w:szCs w:val="22"/>
        </w:rPr>
        <w:t>.</w:t>
      </w:r>
    </w:p>
    <w:p w:rsidR="00E82613" w:rsidRPr="000D0339" w:rsidRDefault="00E82613" w:rsidP="00E82613">
      <w:pPr>
        <w:autoSpaceDE w:val="0"/>
        <w:autoSpaceDN w:val="0"/>
        <w:adjustRightInd w:val="0"/>
        <w:ind w:left="720"/>
        <w:jc w:val="both"/>
        <w:rPr>
          <w:rFonts w:eastAsia="Times New Roman" w:cs="Times New Roman"/>
          <w:color w:val="000000"/>
          <w:sz w:val="22"/>
          <w:szCs w:val="22"/>
        </w:rPr>
      </w:pPr>
    </w:p>
    <w:p w:rsidR="000F143E" w:rsidRPr="000D0339" w:rsidRDefault="000F143E" w:rsidP="00224666">
      <w:pPr>
        <w:rPr>
          <w:rFonts w:cs="Times New Roman"/>
          <w:b/>
          <w:sz w:val="22"/>
          <w:szCs w:val="22"/>
        </w:rPr>
      </w:pPr>
      <w:r w:rsidRPr="000D0339">
        <w:rPr>
          <w:rFonts w:cs="Times New Roman"/>
          <w:b/>
          <w:sz w:val="22"/>
          <w:szCs w:val="22"/>
        </w:rPr>
        <w:t>Technical Skills</w:t>
      </w:r>
    </w:p>
    <w:p w:rsidR="00425E37" w:rsidRPr="000D0339" w:rsidRDefault="00425E37" w:rsidP="00224666">
      <w:pPr>
        <w:rPr>
          <w:rFonts w:cs="Times New Roman"/>
          <w:b/>
          <w:sz w:val="22"/>
          <w:szCs w:val="22"/>
        </w:rPr>
      </w:pPr>
    </w:p>
    <w:tbl>
      <w:tblPr>
        <w:tblW w:w="1026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7141"/>
      </w:tblGrid>
      <w:tr w:rsidR="00425E37" w:rsidRPr="000D0339" w:rsidTr="00425E37">
        <w:tc>
          <w:tcPr>
            <w:tcW w:w="2129" w:type="dxa"/>
          </w:tcPr>
          <w:p w:rsidR="00425E37" w:rsidRPr="000D0339" w:rsidRDefault="00425E37" w:rsidP="0001290A">
            <w:pPr>
              <w:pStyle w:val="Header"/>
              <w:ind w:right="-720"/>
              <w:jc w:val="both"/>
              <w:rPr>
                <w:rFonts w:cs="Times New Roman"/>
                <w:bCs/>
                <w:sz w:val="22"/>
                <w:szCs w:val="22"/>
              </w:rPr>
            </w:pPr>
            <w:r w:rsidRPr="000D0339">
              <w:rPr>
                <w:rFonts w:cs="Times New Roman"/>
                <w:sz w:val="22"/>
                <w:szCs w:val="22"/>
              </w:rPr>
              <w:t>Testing Tools</w:t>
            </w:r>
          </w:p>
        </w:tc>
        <w:tc>
          <w:tcPr>
            <w:tcW w:w="8131" w:type="dxa"/>
          </w:tcPr>
          <w:p w:rsidR="00425E37" w:rsidRPr="000D0339" w:rsidRDefault="00425E37" w:rsidP="0001290A">
            <w:pPr>
              <w:pStyle w:val="Header"/>
              <w:ind w:right="-720"/>
              <w:jc w:val="both"/>
              <w:rPr>
                <w:rFonts w:cs="Times New Roman"/>
                <w:bCs/>
                <w:sz w:val="22"/>
                <w:szCs w:val="22"/>
              </w:rPr>
            </w:pPr>
            <w:r w:rsidRPr="000D0339">
              <w:rPr>
                <w:rFonts w:cs="Times New Roman"/>
                <w:sz w:val="22"/>
                <w:szCs w:val="22"/>
              </w:rPr>
              <w:t>QTP, Selenium, Win Runner, Test Director, LoadRunner</w:t>
            </w:r>
          </w:p>
        </w:tc>
      </w:tr>
      <w:tr w:rsidR="00425E37" w:rsidRPr="000D0339" w:rsidTr="00425E37">
        <w:tc>
          <w:tcPr>
            <w:tcW w:w="2129" w:type="dxa"/>
          </w:tcPr>
          <w:p w:rsidR="00425E37" w:rsidRPr="000D0339" w:rsidRDefault="00425E37" w:rsidP="0001290A">
            <w:pPr>
              <w:pStyle w:val="Header"/>
              <w:ind w:right="-720"/>
              <w:jc w:val="both"/>
              <w:rPr>
                <w:rFonts w:cs="Times New Roman"/>
                <w:bCs/>
                <w:sz w:val="22"/>
                <w:szCs w:val="22"/>
              </w:rPr>
            </w:pPr>
            <w:r w:rsidRPr="000D0339">
              <w:rPr>
                <w:rFonts w:cs="Times New Roman"/>
                <w:sz w:val="22"/>
                <w:szCs w:val="22"/>
              </w:rPr>
              <w:t>Languages</w:t>
            </w:r>
          </w:p>
        </w:tc>
        <w:tc>
          <w:tcPr>
            <w:tcW w:w="8131" w:type="dxa"/>
          </w:tcPr>
          <w:p w:rsidR="00425E37" w:rsidRPr="000D0339" w:rsidRDefault="00425E37" w:rsidP="00CD4225">
            <w:pPr>
              <w:pStyle w:val="Header"/>
              <w:ind w:right="-720"/>
              <w:jc w:val="both"/>
              <w:rPr>
                <w:rFonts w:cs="Times New Roman"/>
                <w:sz w:val="22"/>
                <w:szCs w:val="22"/>
              </w:rPr>
            </w:pPr>
            <w:r w:rsidRPr="000D0339">
              <w:rPr>
                <w:rFonts w:cs="Times New Roman"/>
                <w:sz w:val="22"/>
                <w:szCs w:val="22"/>
              </w:rPr>
              <w:t xml:space="preserve">PL\SQL, SQL, Ruby, Java, </w:t>
            </w:r>
            <w:r w:rsidR="00CD4225" w:rsidRPr="000D0339">
              <w:rPr>
                <w:rFonts w:cs="Times New Roman"/>
                <w:sz w:val="22"/>
                <w:szCs w:val="22"/>
              </w:rPr>
              <w:t>ASP.NET</w:t>
            </w:r>
            <w:r w:rsidRPr="000D0339">
              <w:rPr>
                <w:rFonts w:cs="Times New Roman"/>
                <w:sz w:val="22"/>
                <w:szCs w:val="22"/>
              </w:rPr>
              <w:t>,</w:t>
            </w:r>
            <w:r w:rsidR="00CD4225" w:rsidRPr="000D0339">
              <w:rPr>
                <w:rFonts w:cs="Times New Roman"/>
                <w:sz w:val="22"/>
                <w:szCs w:val="22"/>
              </w:rPr>
              <w:t xml:space="preserve"> </w:t>
            </w:r>
            <w:r w:rsidRPr="000D0339">
              <w:rPr>
                <w:rFonts w:cs="Times New Roman"/>
                <w:sz w:val="22"/>
                <w:szCs w:val="22"/>
              </w:rPr>
              <w:t>C++,  HTML</w:t>
            </w:r>
            <w:r w:rsidR="005B2529" w:rsidRPr="000D0339">
              <w:rPr>
                <w:rFonts w:cs="Times New Roman"/>
                <w:sz w:val="22"/>
                <w:szCs w:val="22"/>
              </w:rPr>
              <w:t>5</w:t>
            </w:r>
            <w:r w:rsidRPr="000D0339">
              <w:rPr>
                <w:rFonts w:cs="Times New Roman"/>
                <w:sz w:val="22"/>
                <w:szCs w:val="22"/>
              </w:rPr>
              <w:t>,</w:t>
            </w:r>
            <w:r w:rsidR="00CD4225" w:rsidRPr="000D0339">
              <w:rPr>
                <w:rFonts w:cs="Times New Roman"/>
                <w:sz w:val="22"/>
                <w:szCs w:val="22"/>
              </w:rPr>
              <w:t xml:space="preserve"> </w:t>
            </w:r>
            <w:r w:rsidR="005B2529" w:rsidRPr="000D0339">
              <w:rPr>
                <w:rFonts w:cs="Times New Roman"/>
                <w:sz w:val="22"/>
                <w:szCs w:val="22"/>
              </w:rPr>
              <w:t>CSS3,</w:t>
            </w:r>
            <w:r w:rsidRPr="000D0339">
              <w:rPr>
                <w:rFonts w:cs="Times New Roman"/>
                <w:sz w:val="22"/>
                <w:szCs w:val="22"/>
              </w:rPr>
              <w:t xml:space="preserve"> XML, SGML JavaScript, </w:t>
            </w:r>
          </w:p>
        </w:tc>
      </w:tr>
      <w:tr w:rsidR="00425E37" w:rsidRPr="000D0339" w:rsidTr="00425E37">
        <w:tc>
          <w:tcPr>
            <w:tcW w:w="2129"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Internet Standards</w:t>
            </w:r>
          </w:p>
        </w:tc>
        <w:tc>
          <w:tcPr>
            <w:tcW w:w="8131"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HTTP, SOAP UI, XML</w:t>
            </w:r>
          </w:p>
        </w:tc>
      </w:tr>
      <w:tr w:rsidR="00425E37" w:rsidRPr="000D0339" w:rsidTr="00425E37">
        <w:tc>
          <w:tcPr>
            <w:tcW w:w="2129"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 xml:space="preserve">Mobile Platforms        </w:t>
            </w:r>
          </w:p>
        </w:tc>
        <w:tc>
          <w:tcPr>
            <w:tcW w:w="8131" w:type="dxa"/>
          </w:tcPr>
          <w:p w:rsidR="00425E37" w:rsidRPr="000D0339" w:rsidRDefault="00425E37" w:rsidP="0001290A">
            <w:pPr>
              <w:pStyle w:val="NormalArial"/>
              <w:ind w:firstLine="0"/>
              <w:jc w:val="both"/>
              <w:rPr>
                <w:rFonts w:ascii="Times New Roman" w:hAnsi="Times New Roman" w:cs="Times New Roman"/>
                <w:szCs w:val="22"/>
              </w:rPr>
            </w:pPr>
            <w:r w:rsidRPr="000D0339">
              <w:rPr>
                <w:rFonts w:ascii="Times New Roman" w:hAnsi="Times New Roman" w:cs="Times New Roman"/>
                <w:szCs w:val="22"/>
              </w:rPr>
              <w:t xml:space="preserve">         Android 2.2 – 4.4, IOS 6.0 – 7.0.3, Blackberry 5.0 – 7.1 (BIS &amp; BES)</w:t>
            </w:r>
            <w:r w:rsidR="00C67E89" w:rsidRPr="000D0339">
              <w:rPr>
                <w:rFonts w:ascii="Times New Roman" w:hAnsi="Times New Roman" w:cs="Times New Roman"/>
                <w:szCs w:val="22"/>
              </w:rPr>
              <w:t>, PhoneGap.</w:t>
            </w:r>
          </w:p>
        </w:tc>
      </w:tr>
      <w:tr w:rsidR="00425E37" w:rsidRPr="000D0339" w:rsidTr="00425E37">
        <w:tc>
          <w:tcPr>
            <w:tcW w:w="2129"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Bug Tracking Tools</w:t>
            </w:r>
          </w:p>
        </w:tc>
        <w:tc>
          <w:tcPr>
            <w:tcW w:w="8131"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Rational Clear quest</w:t>
            </w:r>
          </w:p>
        </w:tc>
      </w:tr>
      <w:tr w:rsidR="00425E37" w:rsidRPr="000D0339" w:rsidTr="00425E37">
        <w:tc>
          <w:tcPr>
            <w:tcW w:w="2129"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Methodologies</w:t>
            </w:r>
          </w:p>
        </w:tc>
        <w:tc>
          <w:tcPr>
            <w:tcW w:w="8131"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Rational Unified Process(RUP), Agile, Waterfall, HTML, JavaScript, Web services, REST full, Visual Studio 2013</w:t>
            </w:r>
          </w:p>
        </w:tc>
      </w:tr>
      <w:tr w:rsidR="00320C03" w:rsidRPr="000D0339" w:rsidTr="00425E37">
        <w:tc>
          <w:tcPr>
            <w:tcW w:w="2129" w:type="dxa"/>
          </w:tcPr>
          <w:p w:rsidR="00320C03" w:rsidRPr="000D0339" w:rsidRDefault="00320C03" w:rsidP="0001290A">
            <w:pPr>
              <w:pStyle w:val="Header"/>
              <w:ind w:right="-720"/>
              <w:jc w:val="both"/>
              <w:rPr>
                <w:rFonts w:cs="Times New Roman"/>
                <w:sz w:val="22"/>
                <w:szCs w:val="22"/>
              </w:rPr>
            </w:pPr>
            <w:r w:rsidRPr="000D0339">
              <w:rPr>
                <w:rFonts w:cs="Times New Roman"/>
                <w:bCs/>
                <w:sz w:val="22"/>
                <w:szCs w:val="22"/>
              </w:rPr>
              <w:t>Web-Server</w:t>
            </w:r>
          </w:p>
        </w:tc>
        <w:tc>
          <w:tcPr>
            <w:tcW w:w="8131" w:type="dxa"/>
          </w:tcPr>
          <w:p w:rsidR="00320C03" w:rsidRPr="000D0339" w:rsidRDefault="00320C03" w:rsidP="00320C03">
            <w:pPr>
              <w:pStyle w:val="Header"/>
              <w:ind w:right="-720"/>
              <w:jc w:val="both"/>
              <w:rPr>
                <w:rFonts w:cs="Times New Roman"/>
                <w:sz w:val="22"/>
                <w:szCs w:val="22"/>
              </w:rPr>
            </w:pPr>
            <w:r w:rsidRPr="000D0339">
              <w:rPr>
                <w:rFonts w:cs="Times New Roman"/>
                <w:color w:val="000000"/>
                <w:sz w:val="22"/>
                <w:szCs w:val="22"/>
              </w:rPr>
              <w:t>Apache Tomcat/http server, Apache Solr, Web sphere, WebLogic, Send mail</w:t>
            </w:r>
          </w:p>
        </w:tc>
      </w:tr>
      <w:tr w:rsidR="00425E37" w:rsidRPr="000D0339" w:rsidTr="00425E37">
        <w:tc>
          <w:tcPr>
            <w:tcW w:w="2129"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Database/Tools</w:t>
            </w:r>
          </w:p>
        </w:tc>
        <w:tc>
          <w:tcPr>
            <w:tcW w:w="8131"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Oracle, SQL Server, Ms-Access, Sybase</w:t>
            </w:r>
          </w:p>
          <w:p w:rsidR="00425E37" w:rsidRPr="000D0339" w:rsidRDefault="00425E37" w:rsidP="0001290A">
            <w:pPr>
              <w:pStyle w:val="Header"/>
              <w:ind w:right="-720"/>
              <w:jc w:val="both"/>
              <w:rPr>
                <w:rFonts w:cs="Times New Roman"/>
                <w:sz w:val="22"/>
                <w:szCs w:val="22"/>
              </w:rPr>
            </w:pPr>
            <w:r w:rsidRPr="000D0339">
              <w:rPr>
                <w:rFonts w:cs="Times New Roman"/>
                <w:sz w:val="22"/>
                <w:szCs w:val="22"/>
              </w:rPr>
              <w:t>TOAD and SQL Navigator</w:t>
            </w:r>
          </w:p>
        </w:tc>
      </w:tr>
      <w:tr w:rsidR="00425E37" w:rsidRPr="000D0339" w:rsidTr="00425E37">
        <w:tc>
          <w:tcPr>
            <w:tcW w:w="2129"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Operating System</w:t>
            </w:r>
          </w:p>
        </w:tc>
        <w:tc>
          <w:tcPr>
            <w:tcW w:w="8131"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Windows 2000/XP/2003/Vista/2007</w:t>
            </w:r>
            <w:r w:rsidR="00EE5456" w:rsidRPr="000D0339">
              <w:rPr>
                <w:rFonts w:cs="Times New Roman"/>
                <w:sz w:val="22"/>
                <w:szCs w:val="22"/>
              </w:rPr>
              <w:t>/2008</w:t>
            </w:r>
          </w:p>
        </w:tc>
      </w:tr>
      <w:tr w:rsidR="00425E37" w:rsidRPr="000D0339" w:rsidTr="00425E37">
        <w:tc>
          <w:tcPr>
            <w:tcW w:w="2129"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Other Tools</w:t>
            </w:r>
            <w:r w:rsidRPr="000D0339">
              <w:rPr>
                <w:rFonts w:cs="Times New Roman"/>
                <w:sz w:val="22"/>
                <w:szCs w:val="22"/>
              </w:rPr>
              <w:tab/>
            </w:r>
          </w:p>
        </w:tc>
        <w:tc>
          <w:tcPr>
            <w:tcW w:w="8131" w:type="dxa"/>
          </w:tcPr>
          <w:p w:rsidR="00425E37" w:rsidRPr="000D0339" w:rsidRDefault="00425E37" w:rsidP="0001290A">
            <w:pPr>
              <w:pStyle w:val="Header"/>
              <w:ind w:right="-720"/>
              <w:jc w:val="both"/>
              <w:rPr>
                <w:rFonts w:cs="Times New Roman"/>
                <w:sz w:val="22"/>
                <w:szCs w:val="22"/>
              </w:rPr>
            </w:pPr>
            <w:r w:rsidRPr="000D0339">
              <w:rPr>
                <w:rFonts w:cs="Times New Roman"/>
                <w:sz w:val="22"/>
                <w:szCs w:val="22"/>
              </w:rPr>
              <w:t>Visio, MS-Office (MS-Word, Excel, Power Point)</w:t>
            </w:r>
          </w:p>
        </w:tc>
      </w:tr>
    </w:tbl>
    <w:p w:rsidR="00820F78" w:rsidRPr="000D0339" w:rsidRDefault="00820F78" w:rsidP="00224666">
      <w:pPr>
        <w:rPr>
          <w:rFonts w:eastAsia="Calibri" w:cs="Times New Roman"/>
          <w:b/>
          <w:sz w:val="22"/>
          <w:szCs w:val="22"/>
        </w:rPr>
      </w:pPr>
    </w:p>
    <w:p w:rsidR="00A307A3" w:rsidRPr="000D0339" w:rsidRDefault="00A307A3" w:rsidP="004F13C8">
      <w:pPr>
        <w:rPr>
          <w:rFonts w:eastAsia="Calibri" w:cs="Times New Roman"/>
          <w:b/>
          <w:sz w:val="22"/>
          <w:szCs w:val="22"/>
        </w:rPr>
      </w:pPr>
    </w:p>
    <w:p w:rsidR="00A307A3" w:rsidRPr="000D0339" w:rsidRDefault="00A307A3" w:rsidP="004F13C8">
      <w:pPr>
        <w:rPr>
          <w:rFonts w:eastAsia="Calibri" w:cs="Times New Roman"/>
          <w:b/>
          <w:sz w:val="22"/>
          <w:szCs w:val="22"/>
        </w:rPr>
      </w:pPr>
    </w:p>
    <w:p w:rsidR="00A307A3" w:rsidRPr="000D0339" w:rsidRDefault="00A307A3" w:rsidP="004F13C8">
      <w:pPr>
        <w:rPr>
          <w:rFonts w:eastAsia="Calibri" w:cs="Times New Roman"/>
          <w:b/>
          <w:sz w:val="22"/>
          <w:szCs w:val="22"/>
        </w:rPr>
      </w:pPr>
    </w:p>
    <w:p w:rsidR="008139F0" w:rsidRPr="000D0339" w:rsidRDefault="00A307A3" w:rsidP="004F13C8">
      <w:pPr>
        <w:rPr>
          <w:rFonts w:eastAsia="Calibri" w:cs="Times New Roman"/>
          <w:b/>
          <w:sz w:val="22"/>
          <w:szCs w:val="22"/>
        </w:rPr>
      </w:pPr>
      <w:r w:rsidRPr="000D0339">
        <w:rPr>
          <w:rFonts w:eastAsia="Calibri" w:cs="Times New Roman"/>
          <w:b/>
          <w:sz w:val="22"/>
          <w:szCs w:val="22"/>
        </w:rPr>
        <w:t xml:space="preserve"> </w:t>
      </w:r>
    </w:p>
    <w:p w:rsidR="00A307A3" w:rsidRPr="000D0339" w:rsidRDefault="006C2CEF" w:rsidP="004F13C8">
      <w:pPr>
        <w:rPr>
          <w:rFonts w:eastAsia="Calibri" w:cs="Times New Roman"/>
          <w:b/>
          <w:sz w:val="22"/>
          <w:szCs w:val="22"/>
        </w:rPr>
      </w:pPr>
      <w:r w:rsidRPr="000D0339">
        <w:rPr>
          <w:rFonts w:eastAsia="Calibri" w:cs="Times New Roman"/>
          <w:b/>
          <w:sz w:val="22"/>
          <w:szCs w:val="22"/>
        </w:rPr>
        <w:t xml:space="preserve">Client: </w:t>
      </w:r>
      <w:r w:rsidR="00425E37" w:rsidRPr="000D0339">
        <w:rPr>
          <w:rFonts w:cs="Times New Roman"/>
          <w:b/>
          <w:color w:val="000000"/>
          <w:sz w:val="22"/>
          <w:szCs w:val="22"/>
        </w:rPr>
        <w:t>Amtrak, Washington DC</w:t>
      </w:r>
      <w:r w:rsidR="004C5C89" w:rsidRPr="000D0339">
        <w:rPr>
          <w:rFonts w:eastAsia="Calibri" w:cs="Times New Roman"/>
          <w:b/>
          <w:sz w:val="22"/>
          <w:szCs w:val="22"/>
        </w:rPr>
        <w:tab/>
      </w:r>
      <w:r w:rsidRPr="000D0339">
        <w:rPr>
          <w:rFonts w:eastAsia="Calibri" w:cs="Times New Roman"/>
          <w:b/>
          <w:sz w:val="22"/>
          <w:szCs w:val="22"/>
        </w:rPr>
        <w:t xml:space="preserve">      </w:t>
      </w:r>
      <w:r w:rsidR="00C64F79" w:rsidRPr="000D0339">
        <w:rPr>
          <w:rFonts w:eastAsia="Calibri" w:cs="Times New Roman"/>
          <w:b/>
          <w:sz w:val="22"/>
          <w:szCs w:val="22"/>
        </w:rPr>
        <w:t xml:space="preserve"> </w:t>
      </w:r>
      <w:r w:rsidR="00D57A8E" w:rsidRPr="000D0339">
        <w:rPr>
          <w:rFonts w:eastAsia="Calibri" w:cs="Times New Roman"/>
          <w:b/>
          <w:sz w:val="22"/>
          <w:szCs w:val="22"/>
        </w:rPr>
        <w:t xml:space="preserve">              </w:t>
      </w:r>
    </w:p>
    <w:p w:rsidR="00CB3750" w:rsidRPr="000D0339" w:rsidRDefault="00D57A8E" w:rsidP="004F13C8">
      <w:pPr>
        <w:rPr>
          <w:rFonts w:eastAsia="Calibri" w:cs="Times New Roman"/>
          <w:b/>
          <w:sz w:val="22"/>
          <w:szCs w:val="22"/>
        </w:rPr>
      </w:pPr>
      <w:r w:rsidRPr="000D0339">
        <w:rPr>
          <w:rFonts w:eastAsia="Calibri" w:cs="Times New Roman"/>
          <w:b/>
          <w:sz w:val="22"/>
          <w:szCs w:val="22"/>
        </w:rPr>
        <w:t xml:space="preserve"> </w:t>
      </w:r>
      <w:r w:rsidR="003800E9" w:rsidRPr="000D0339">
        <w:rPr>
          <w:rFonts w:eastAsia="Calibri" w:cs="Times New Roman"/>
          <w:b/>
          <w:sz w:val="22"/>
          <w:szCs w:val="22"/>
        </w:rPr>
        <w:t xml:space="preserve">Sr. </w:t>
      </w:r>
      <w:r w:rsidRPr="000D0339">
        <w:rPr>
          <w:rFonts w:cs="Times New Roman"/>
          <w:b/>
          <w:color w:val="000000"/>
          <w:sz w:val="22"/>
          <w:szCs w:val="22"/>
        </w:rPr>
        <w:t>Automation</w:t>
      </w:r>
      <w:r w:rsidR="00C64F79" w:rsidRPr="000D0339">
        <w:rPr>
          <w:rFonts w:eastAsia="Calibri" w:cs="Times New Roman"/>
          <w:b/>
          <w:sz w:val="22"/>
          <w:szCs w:val="22"/>
        </w:rPr>
        <w:t xml:space="preserve"> </w:t>
      </w:r>
      <w:r w:rsidR="00425E37" w:rsidRPr="000D0339">
        <w:rPr>
          <w:rFonts w:cs="Times New Roman"/>
          <w:b/>
          <w:color w:val="000000"/>
          <w:sz w:val="22"/>
          <w:szCs w:val="22"/>
        </w:rPr>
        <w:t>QA Tester</w:t>
      </w:r>
      <w:r w:rsidR="006F1BE0" w:rsidRPr="000D0339">
        <w:rPr>
          <w:rFonts w:cs="Times New Roman"/>
          <w:b/>
          <w:color w:val="000000"/>
          <w:sz w:val="22"/>
          <w:szCs w:val="22"/>
        </w:rPr>
        <w:tab/>
      </w:r>
      <w:r w:rsidR="006F1BE0" w:rsidRPr="000D0339">
        <w:rPr>
          <w:rFonts w:cs="Times New Roman"/>
          <w:b/>
          <w:color w:val="000000"/>
          <w:sz w:val="22"/>
          <w:szCs w:val="22"/>
        </w:rPr>
        <w:tab/>
      </w:r>
      <w:r w:rsidR="006F1BE0" w:rsidRPr="000D0339">
        <w:rPr>
          <w:rFonts w:cs="Times New Roman"/>
          <w:b/>
          <w:color w:val="000000"/>
          <w:sz w:val="22"/>
          <w:szCs w:val="22"/>
        </w:rPr>
        <w:tab/>
      </w:r>
      <w:r w:rsidR="006F1BE0" w:rsidRPr="000D0339">
        <w:rPr>
          <w:rFonts w:cs="Times New Roman"/>
          <w:b/>
          <w:color w:val="000000"/>
          <w:sz w:val="22"/>
          <w:szCs w:val="22"/>
        </w:rPr>
        <w:tab/>
      </w:r>
      <w:r w:rsidR="00CB3750" w:rsidRPr="000D0339">
        <w:rPr>
          <w:rFonts w:cs="Times New Roman"/>
          <w:b/>
          <w:color w:val="000000"/>
          <w:sz w:val="22"/>
          <w:szCs w:val="22"/>
        </w:rPr>
        <w:t xml:space="preserve">   </w:t>
      </w:r>
      <w:r w:rsidR="00A307A3" w:rsidRPr="000D0339">
        <w:rPr>
          <w:rFonts w:cs="Times New Roman"/>
          <w:b/>
          <w:color w:val="000000"/>
          <w:sz w:val="22"/>
          <w:szCs w:val="22"/>
        </w:rPr>
        <w:tab/>
      </w:r>
      <w:r w:rsidR="00A307A3" w:rsidRPr="000D0339">
        <w:rPr>
          <w:rFonts w:cs="Times New Roman"/>
          <w:b/>
          <w:color w:val="000000"/>
          <w:sz w:val="22"/>
          <w:szCs w:val="22"/>
        </w:rPr>
        <w:tab/>
      </w:r>
      <w:r w:rsidR="00A307A3" w:rsidRPr="000D0339">
        <w:rPr>
          <w:rFonts w:cs="Times New Roman"/>
          <w:b/>
          <w:color w:val="000000"/>
          <w:sz w:val="22"/>
          <w:szCs w:val="22"/>
        </w:rPr>
        <w:tab/>
      </w:r>
      <w:r w:rsidR="00A307A3" w:rsidRPr="000D0339">
        <w:rPr>
          <w:rFonts w:cs="Times New Roman"/>
          <w:b/>
          <w:color w:val="000000"/>
          <w:sz w:val="22"/>
          <w:szCs w:val="22"/>
        </w:rPr>
        <w:tab/>
      </w:r>
      <w:r w:rsidR="00A307A3" w:rsidRPr="000D0339">
        <w:rPr>
          <w:rFonts w:cs="Times New Roman"/>
          <w:b/>
          <w:color w:val="000000"/>
          <w:sz w:val="22"/>
          <w:szCs w:val="22"/>
        </w:rPr>
        <w:tab/>
      </w:r>
      <w:r w:rsidR="00CB3750" w:rsidRPr="000D0339">
        <w:rPr>
          <w:rFonts w:cs="Times New Roman"/>
          <w:b/>
          <w:color w:val="000000"/>
          <w:sz w:val="22"/>
          <w:szCs w:val="22"/>
        </w:rPr>
        <w:t xml:space="preserve"> </w:t>
      </w:r>
      <w:r w:rsidR="00CD4225" w:rsidRPr="000D0339">
        <w:rPr>
          <w:rFonts w:cs="Times New Roman"/>
          <w:b/>
          <w:sz w:val="22"/>
          <w:szCs w:val="22"/>
        </w:rPr>
        <w:t xml:space="preserve">Mar-2013- Dec 2015 </w:t>
      </w:r>
    </w:p>
    <w:p w:rsidR="004F13C8" w:rsidRPr="000D0339" w:rsidRDefault="006F1BE0" w:rsidP="004F13C8">
      <w:pPr>
        <w:rPr>
          <w:rFonts w:eastAsia="Calibri" w:cs="Times New Roman"/>
          <w:b/>
          <w:sz w:val="22"/>
          <w:szCs w:val="22"/>
        </w:rPr>
      </w:pPr>
      <w:r w:rsidRPr="000D0339">
        <w:rPr>
          <w:rFonts w:eastAsia="Calibri" w:cs="Times New Roman"/>
          <w:b/>
          <w:sz w:val="22"/>
          <w:szCs w:val="22"/>
        </w:rPr>
        <w:t xml:space="preserve">     </w:t>
      </w:r>
    </w:p>
    <w:p w:rsidR="00823F23" w:rsidRPr="000D0339" w:rsidRDefault="00425E37" w:rsidP="00224666">
      <w:pPr>
        <w:rPr>
          <w:rFonts w:cs="Times New Roman"/>
          <w:color w:val="000000"/>
          <w:sz w:val="22"/>
          <w:szCs w:val="22"/>
        </w:rPr>
      </w:pPr>
      <w:r w:rsidRPr="000D0339">
        <w:rPr>
          <w:rFonts w:cs="Times New Roman"/>
          <w:color w:val="000000"/>
          <w:sz w:val="22"/>
          <w:szCs w:val="22"/>
        </w:rPr>
        <w:t>The project is focused on testing mobile iPhone &amp; Android application for use by Amtrak customers to allow near-real-time access to certain reservation information and processing, schedules, train status, station information, user profile information and marketing information.</w:t>
      </w:r>
    </w:p>
    <w:p w:rsidR="00CB3750" w:rsidRPr="000D0339" w:rsidRDefault="00CB3750" w:rsidP="00224666">
      <w:pPr>
        <w:rPr>
          <w:rFonts w:eastAsia="Calibri" w:cs="Times New Roman"/>
          <w:b/>
          <w:sz w:val="22"/>
          <w:szCs w:val="22"/>
        </w:rPr>
      </w:pPr>
    </w:p>
    <w:p w:rsidR="002645A3" w:rsidRPr="000D0339" w:rsidRDefault="002645A3" w:rsidP="00224666">
      <w:pPr>
        <w:rPr>
          <w:rFonts w:eastAsia="Calibri" w:cs="Times New Roman"/>
          <w:b/>
          <w:sz w:val="22"/>
          <w:szCs w:val="22"/>
        </w:rPr>
      </w:pPr>
      <w:r w:rsidRPr="000D0339">
        <w:rPr>
          <w:rFonts w:eastAsia="Calibri" w:cs="Times New Roman"/>
          <w:b/>
          <w:sz w:val="22"/>
          <w:szCs w:val="22"/>
        </w:rPr>
        <w:t>Responsibilities</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Reviewed business, functional requirements from Business Requirement document with Business Analyst, Developers.</w:t>
      </w:r>
    </w:p>
    <w:p w:rsidR="00320C03" w:rsidRPr="000D0339" w:rsidRDefault="00320C03"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Worked in automation testing using Java and Selenium for web applications. Developed and maintained scripts for test automation using Selenium Web Driver, Test NG &amp; jUnit.</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Responsible for manual web-based and Smartphone testing for a mobile application on a variety of mobile platforms and devices running iOS. Tested throughout the entire lifecycle of a project, including test case development, execution and verification</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Tested the UI of the end product on mobile, PC, Android and Apple platforms to ensure that language translation and currency conversions were displaying as required</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Execute mobile web and mobile app on Android and iPhone platform</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Perform Mobile web testing using simulator</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 xml:space="preserve">Executed the test scripts using Selenium validate the actual and expected results </w:t>
      </w:r>
    </w:p>
    <w:p w:rsidR="00F84DBA" w:rsidRPr="000D0339" w:rsidRDefault="00F84DBA"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Used Jenkins server to run Junit/Cucumber Automated tests.</w:t>
      </w:r>
    </w:p>
    <w:p w:rsidR="00EE5456" w:rsidRPr="000D0339" w:rsidRDefault="00EE5456"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Responsible to execute UAT for every build on different test environment setups for both backend APIs and GUI testing using C#, Action Scripts and Selenium.</w:t>
      </w:r>
    </w:p>
    <w:p w:rsidR="00CF566E" w:rsidRPr="000D0339" w:rsidRDefault="00CF566E"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Implemented Server and Client side validations using ASP.NET validation controls, J-Query and JavaScript.</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Created Test Cases after reviewing the requirements &amp; uploaded in QC.</w:t>
      </w:r>
    </w:p>
    <w:p w:rsidR="00C67E89" w:rsidRPr="000D0339" w:rsidRDefault="00C67E89" w:rsidP="00C67E89">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Instrumentation of Android and iOS Apps via latest available binary files for different environments of testing.</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Perform system testing on a UNIX &amp; Windows environment, employing black box techniques such as boundary value analysis including non functionality testing (Reliability, Scalability and Performance).</w:t>
      </w:r>
    </w:p>
    <w:p w:rsidR="00CB3750" w:rsidRPr="000D0339" w:rsidRDefault="00CB3750"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Retrieve various data using RESTFul Services using WCF &amp; JSON.</w:t>
      </w:r>
    </w:p>
    <w:p w:rsidR="00C67E89" w:rsidRPr="000D0339" w:rsidRDefault="00C67E89"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Designed, developed and implemented MVC Pattern based Keyword Driven automation testing framework utilizing Java, TestNG, and Selenium Web Driver.</w:t>
      </w:r>
    </w:p>
    <w:p w:rsidR="00CB3750" w:rsidRPr="000D0339" w:rsidRDefault="00CB3750"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Executed automation test scripts developed in QTP / UFT, Load Runner, UNIX, MS Office, Oracle, Web Services, IBM DB2.</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Conducted multiple cycles of System, Functional, Integration, and Regression testing to ensure quality.</w:t>
      </w:r>
    </w:p>
    <w:p w:rsidR="0097112F" w:rsidRPr="000D0339" w:rsidRDefault="0097112F"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Used SQL queries and generated reports. Ensure all test plans, test cases and documentation were traceable to original requirements.</w:t>
      </w:r>
    </w:p>
    <w:p w:rsidR="00C67E89" w:rsidRPr="000D0339" w:rsidRDefault="00C67E89"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Involved in testing ASP.Net MVC web application, web services and webAPI.</w:t>
      </w:r>
    </w:p>
    <w:p w:rsidR="00EE5456" w:rsidRPr="000D0339" w:rsidRDefault="00EE5456"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Diagnosed C# test automation failures as either code bugs or test automation issues using Microsoft WTT (Windows Test Technologies.</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Involved with Quality Assurance tasks for Integrating Amtrak Train Schedules into Google Transit as part of Google Maps.</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Checked the data flow through the front end to backend and used SQL queries, to extract the data from database.</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 xml:space="preserve">Worked deeply into Web Services Testing using SOA, SOAP, Soap UI, XML, etc., </w:t>
      </w:r>
    </w:p>
    <w:p w:rsidR="00425E37" w:rsidRPr="000D0339" w:rsidRDefault="00425E37" w:rsidP="00425E37">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Extensively used Quality Center for documenting Test Cases, Test Plan, scheduling and executing test sets, collecting test results, logging and documenting defects.</w:t>
      </w:r>
    </w:p>
    <w:p w:rsidR="008139F0" w:rsidRPr="000D0339" w:rsidRDefault="008139F0" w:rsidP="008139F0">
      <w:pPr>
        <w:pStyle w:val="ListParagraph"/>
        <w:rPr>
          <w:rFonts w:eastAsia="Times New Roman" w:cs="Times New Roman"/>
          <w:color w:val="000000"/>
          <w:sz w:val="22"/>
          <w:szCs w:val="22"/>
        </w:rPr>
      </w:pPr>
    </w:p>
    <w:p w:rsidR="00425E37" w:rsidRPr="000D0339" w:rsidRDefault="00425E37" w:rsidP="00A97732">
      <w:pPr>
        <w:rPr>
          <w:rFonts w:eastAsia="Times New Roman" w:cs="Times New Roman"/>
          <w:color w:val="000000"/>
          <w:sz w:val="22"/>
          <w:szCs w:val="22"/>
        </w:rPr>
      </w:pPr>
      <w:r w:rsidRPr="000D0339">
        <w:rPr>
          <w:rFonts w:eastAsia="Calibri" w:cs="Times New Roman"/>
          <w:b/>
          <w:sz w:val="22"/>
          <w:szCs w:val="22"/>
        </w:rPr>
        <w:t>Environment</w:t>
      </w:r>
      <w:r w:rsidRPr="000D0339">
        <w:rPr>
          <w:rFonts w:eastAsia="Times New Roman" w:cs="Times New Roman"/>
          <w:color w:val="000000"/>
          <w:sz w:val="22"/>
          <w:szCs w:val="22"/>
        </w:rPr>
        <w:t>: Selenium Suite, Agile,</w:t>
      </w:r>
      <w:r w:rsidR="006F1BE0" w:rsidRPr="000D0339">
        <w:rPr>
          <w:rFonts w:eastAsia="Times New Roman" w:cs="Times New Roman"/>
          <w:color w:val="000000"/>
          <w:sz w:val="22"/>
          <w:szCs w:val="22"/>
        </w:rPr>
        <w:t xml:space="preserve"> </w:t>
      </w:r>
      <w:r w:rsidRPr="000D0339">
        <w:rPr>
          <w:rFonts w:eastAsia="Times New Roman" w:cs="Times New Roman"/>
          <w:color w:val="000000"/>
          <w:sz w:val="22"/>
          <w:szCs w:val="22"/>
        </w:rPr>
        <w:t>HP/ Mercury, Android,</w:t>
      </w:r>
      <w:r w:rsidR="00CD4225" w:rsidRPr="000D0339">
        <w:rPr>
          <w:rFonts w:cs="Times New Roman"/>
          <w:color w:val="333333"/>
          <w:sz w:val="22"/>
          <w:szCs w:val="22"/>
        </w:rPr>
        <w:t xml:space="preserve"> </w:t>
      </w:r>
      <w:r w:rsidR="00CD4225" w:rsidRPr="000D0339">
        <w:rPr>
          <w:rFonts w:eastAsia="Times New Roman" w:cs="Times New Roman"/>
          <w:color w:val="000000"/>
          <w:sz w:val="22"/>
          <w:szCs w:val="22"/>
        </w:rPr>
        <w:t>ASP.NET,</w:t>
      </w:r>
      <w:r w:rsidRPr="000D0339">
        <w:rPr>
          <w:rFonts w:eastAsia="Times New Roman" w:cs="Times New Roman"/>
          <w:color w:val="000000"/>
          <w:sz w:val="22"/>
          <w:szCs w:val="22"/>
        </w:rPr>
        <w:t xml:space="preserve"> </w:t>
      </w:r>
      <w:r w:rsidR="00A97732" w:rsidRPr="000D0339">
        <w:rPr>
          <w:rFonts w:eastAsia="Times New Roman" w:cs="Times New Roman"/>
          <w:color w:val="000000"/>
          <w:sz w:val="22"/>
          <w:szCs w:val="22"/>
        </w:rPr>
        <w:t xml:space="preserve">HTML5, CSS3, XML, </w:t>
      </w:r>
      <w:r w:rsidRPr="000D0339">
        <w:rPr>
          <w:rFonts w:eastAsia="Times New Roman" w:cs="Times New Roman"/>
          <w:color w:val="000000"/>
          <w:sz w:val="22"/>
          <w:szCs w:val="22"/>
        </w:rPr>
        <w:t>JSON</w:t>
      </w:r>
      <w:r w:rsidR="00CB3750" w:rsidRPr="000D0339">
        <w:rPr>
          <w:rFonts w:eastAsia="Times New Roman" w:cs="Times New Roman"/>
          <w:color w:val="000000"/>
          <w:sz w:val="22"/>
          <w:szCs w:val="22"/>
        </w:rPr>
        <w:t>,</w:t>
      </w:r>
      <w:r w:rsidR="00C67E89" w:rsidRPr="000D0339">
        <w:rPr>
          <w:rFonts w:eastAsia="Times New Roman" w:cs="Times New Roman"/>
          <w:color w:val="000000"/>
          <w:sz w:val="22"/>
          <w:szCs w:val="22"/>
        </w:rPr>
        <w:t xml:space="preserve"> WCF,</w:t>
      </w:r>
      <w:r w:rsidR="00C67E89" w:rsidRPr="000D0339">
        <w:rPr>
          <w:rFonts w:cs="Times New Roman"/>
          <w:color w:val="000000"/>
          <w:sz w:val="22"/>
          <w:szCs w:val="22"/>
        </w:rPr>
        <w:t xml:space="preserve"> </w:t>
      </w:r>
      <w:r w:rsidR="00CD4225" w:rsidRPr="000D0339">
        <w:rPr>
          <w:rFonts w:cs="Times New Roman"/>
          <w:color w:val="000000"/>
          <w:sz w:val="22"/>
          <w:szCs w:val="22"/>
        </w:rPr>
        <w:t xml:space="preserve">JavaScript, </w:t>
      </w:r>
      <w:r w:rsidR="00C67E89" w:rsidRPr="000D0339">
        <w:rPr>
          <w:rFonts w:eastAsia="Times New Roman" w:cs="Times New Roman"/>
          <w:color w:val="000000"/>
          <w:sz w:val="22"/>
          <w:szCs w:val="22"/>
        </w:rPr>
        <w:t>jQuery Mobile, PhoneGap,</w:t>
      </w:r>
      <w:r w:rsidR="00CB3750" w:rsidRPr="000D0339">
        <w:rPr>
          <w:rFonts w:eastAsia="Times New Roman" w:cs="Times New Roman"/>
          <w:color w:val="000000"/>
          <w:sz w:val="22"/>
          <w:szCs w:val="22"/>
        </w:rPr>
        <w:t xml:space="preserve"> Web services, REST</w:t>
      </w:r>
      <w:r w:rsidRPr="000D0339">
        <w:rPr>
          <w:rFonts w:eastAsia="Times New Roman" w:cs="Times New Roman"/>
          <w:color w:val="000000"/>
          <w:sz w:val="22"/>
          <w:szCs w:val="22"/>
        </w:rPr>
        <w:t xml:space="preserve">ful, Oracle SQL Server, My SQL, </w:t>
      </w:r>
      <w:r w:rsidR="00C67E89" w:rsidRPr="000D0339">
        <w:rPr>
          <w:rFonts w:eastAsia="Times New Roman" w:cs="Times New Roman"/>
          <w:color w:val="000000"/>
          <w:sz w:val="22"/>
          <w:szCs w:val="22"/>
        </w:rPr>
        <w:t>web API, MVC,</w:t>
      </w:r>
      <w:r w:rsidRPr="000D0339">
        <w:rPr>
          <w:rFonts w:eastAsia="Times New Roman" w:cs="Times New Roman"/>
          <w:color w:val="000000"/>
          <w:sz w:val="22"/>
          <w:szCs w:val="22"/>
        </w:rPr>
        <w:t xml:space="preserve"> UNIX, JIRA.,</w:t>
      </w:r>
      <w:r w:rsidR="00F84DBA" w:rsidRPr="000D0339">
        <w:rPr>
          <w:rFonts w:cs="Times New Roman"/>
          <w:color w:val="000000"/>
          <w:sz w:val="22"/>
          <w:szCs w:val="22"/>
        </w:rPr>
        <w:t xml:space="preserve"> Cucumber,</w:t>
      </w:r>
      <w:r w:rsidR="00DE0987" w:rsidRPr="000D0339">
        <w:rPr>
          <w:rFonts w:eastAsia="Times New Roman" w:cs="Times New Roman"/>
          <w:color w:val="000000"/>
          <w:sz w:val="22"/>
          <w:szCs w:val="22"/>
        </w:rPr>
        <w:t xml:space="preserve"> Jenkins</w:t>
      </w:r>
      <w:r w:rsidRPr="000D0339">
        <w:rPr>
          <w:rFonts w:eastAsia="Times New Roman" w:cs="Times New Roman"/>
          <w:color w:val="000000"/>
          <w:sz w:val="22"/>
          <w:szCs w:val="22"/>
        </w:rPr>
        <w:t>,</w:t>
      </w:r>
      <w:r w:rsidR="00DE0987" w:rsidRPr="000D0339">
        <w:rPr>
          <w:rFonts w:eastAsia="Times New Roman" w:cs="Times New Roman"/>
          <w:sz w:val="22"/>
          <w:szCs w:val="22"/>
          <w:lang w:val="en-IN"/>
        </w:rPr>
        <w:t xml:space="preserve"> </w:t>
      </w:r>
      <w:r w:rsidR="00DE0987" w:rsidRPr="000D0339">
        <w:rPr>
          <w:rFonts w:eastAsia="Times New Roman" w:cs="Times New Roman"/>
          <w:color w:val="000000"/>
          <w:sz w:val="22"/>
          <w:szCs w:val="22"/>
          <w:lang w:val="en-IN"/>
        </w:rPr>
        <w:t>Maven,</w:t>
      </w:r>
      <w:r w:rsidRPr="000D0339">
        <w:rPr>
          <w:rFonts w:eastAsia="Times New Roman" w:cs="Times New Roman"/>
          <w:color w:val="000000"/>
          <w:sz w:val="22"/>
          <w:szCs w:val="22"/>
        </w:rPr>
        <w:t xml:space="preserve"> Web logic,</w:t>
      </w:r>
      <w:r w:rsidR="009A43CC" w:rsidRPr="000D0339">
        <w:rPr>
          <w:rFonts w:eastAsia="Times New Roman" w:cs="Times New Roman"/>
          <w:color w:val="000000"/>
          <w:sz w:val="22"/>
          <w:szCs w:val="22"/>
        </w:rPr>
        <w:t xml:space="preserve"> </w:t>
      </w:r>
      <w:r w:rsidRPr="000D0339">
        <w:rPr>
          <w:rFonts w:eastAsia="Times New Roman" w:cs="Times New Roman"/>
          <w:color w:val="000000"/>
          <w:sz w:val="22"/>
          <w:szCs w:val="22"/>
        </w:rPr>
        <w:t>Visual Studio 2013, SOAP UI</w:t>
      </w:r>
      <w:r w:rsidR="00CD4225" w:rsidRPr="000D0339">
        <w:rPr>
          <w:rFonts w:eastAsia="Times New Roman" w:cs="Times New Roman"/>
          <w:color w:val="000000"/>
          <w:sz w:val="22"/>
          <w:szCs w:val="22"/>
        </w:rPr>
        <w:t xml:space="preserve">. </w:t>
      </w:r>
    </w:p>
    <w:p w:rsidR="00DE2EF4" w:rsidRPr="000D0339" w:rsidRDefault="00756B70" w:rsidP="00224666">
      <w:pPr>
        <w:rPr>
          <w:rFonts w:cs="Times New Roman"/>
          <w:b/>
          <w:sz w:val="22"/>
          <w:szCs w:val="22"/>
        </w:rPr>
      </w:pPr>
      <w:r w:rsidRPr="000D0339">
        <w:rPr>
          <w:rFonts w:cs="Times New Roman"/>
          <w:b/>
          <w:sz w:val="22"/>
          <w:szCs w:val="22"/>
        </w:rPr>
        <w:t xml:space="preserve">         </w:t>
      </w:r>
      <w:r w:rsidR="005B3BFE" w:rsidRPr="000D0339">
        <w:rPr>
          <w:rFonts w:cs="Times New Roman"/>
          <w:b/>
          <w:sz w:val="22"/>
          <w:szCs w:val="22"/>
        </w:rPr>
        <w:t xml:space="preserve">                                                                                                   </w:t>
      </w:r>
    </w:p>
    <w:p w:rsidR="00A307A3" w:rsidRPr="000D0339" w:rsidRDefault="00425E37" w:rsidP="00425E37">
      <w:pPr>
        <w:ind w:left="180" w:hanging="720"/>
        <w:jc w:val="both"/>
        <w:rPr>
          <w:rFonts w:eastAsia="Calibri" w:cs="Times New Roman"/>
          <w:b/>
          <w:sz w:val="22"/>
          <w:szCs w:val="22"/>
        </w:rPr>
      </w:pPr>
      <w:r w:rsidRPr="000D0339">
        <w:rPr>
          <w:rFonts w:eastAsia="Calibri" w:cs="Times New Roman"/>
          <w:b/>
          <w:sz w:val="22"/>
          <w:szCs w:val="22"/>
        </w:rPr>
        <w:t xml:space="preserve">     </w:t>
      </w:r>
      <w:r w:rsidR="00EB468B" w:rsidRPr="000D0339">
        <w:rPr>
          <w:rFonts w:eastAsia="Calibri" w:cs="Times New Roman"/>
          <w:b/>
          <w:sz w:val="22"/>
          <w:szCs w:val="22"/>
        </w:rPr>
        <w:t xml:space="preserve"> </w:t>
      </w:r>
      <w:r w:rsidR="00F84DBA" w:rsidRPr="000D0339">
        <w:rPr>
          <w:rFonts w:eastAsia="Calibri" w:cs="Times New Roman"/>
          <w:b/>
          <w:sz w:val="22"/>
          <w:szCs w:val="22"/>
        </w:rPr>
        <w:t xml:space="preserve"> </w:t>
      </w:r>
      <w:r w:rsidR="00EB468B" w:rsidRPr="000D0339">
        <w:rPr>
          <w:rFonts w:eastAsia="Calibri" w:cs="Times New Roman"/>
          <w:b/>
          <w:sz w:val="22"/>
          <w:szCs w:val="22"/>
        </w:rPr>
        <w:t xml:space="preserve"> </w:t>
      </w:r>
      <w:r w:rsidRPr="000D0339">
        <w:rPr>
          <w:rFonts w:eastAsia="Calibri" w:cs="Times New Roman"/>
          <w:b/>
          <w:sz w:val="22"/>
          <w:szCs w:val="22"/>
        </w:rPr>
        <w:t xml:space="preserve"> </w:t>
      </w:r>
      <w:r w:rsidR="006C2CEF" w:rsidRPr="000D0339">
        <w:rPr>
          <w:rFonts w:eastAsia="Calibri" w:cs="Times New Roman"/>
          <w:b/>
          <w:sz w:val="22"/>
          <w:szCs w:val="22"/>
        </w:rPr>
        <w:t xml:space="preserve">Client: </w:t>
      </w:r>
      <w:r w:rsidRPr="000D0339">
        <w:rPr>
          <w:rFonts w:cs="Times New Roman"/>
          <w:b/>
          <w:color w:val="000000"/>
          <w:sz w:val="22"/>
          <w:szCs w:val="22"/>
        </w:rPr>
        <w:t>Campbell Foods, NJ</w:t>
      </w:r>
      <w:r w:rsidRPr="000D0339">
        <w:rPr>
          <w:rFonts w:eastAsia="Calibri" w:cs="Times New Roman"/>
          <w:b/>
          <w:sz w:val="22"/>
          <w:szCs w:val="22"/>
        </w:rPr>
        <w:t xml:space="preserve"> </w:t>
      </w:r>
      <w:r w:rsidR="006C2CEF" w:rsidRPr="000D0339">
        <w:rPr>
          <w:rFonts w:eastAsia="Calibri" w:cs="Times New Roman"/>
          <w:b/>
          <w:sz w:val="22"/>
          <w:szCs w:val="22"/>
        </w:rPr>
        <w:t xml:space="preserve">      </w:t>
      </w:r>
      <w:r w:rsidR="00C64F79" w:rsidRPr="000D0339">
        <w:rPr>
          <w:rFonts w:eastAsia="Calibri" w:cs="Times New Roman"/>
          <w:b/>
          <w:sz w:val="22"/>
          <w:szCs w:val="22"/>
        </w:rPr>
        <w:t xml:space="preserve"> </w:t>
      </w:r>
      <w:r w:rsidRPr="000D0339">
        <w:rPr>
          <w:rFonts w:eastAsia="Calibri" w:cs="Times New Roman"/>
          <w:b/>
          <w:sz w:val="22"/>
          <w:szCs w:val="22"/>
        </w:rPr>
        <w:t xml:space="preserve">    </w:t>
      </w:r>
      <w:r w:rsidR="00C64F79" w:rsidRPr="000D0339">
        <w:rPr>
          <w:rFonts w:eastAsia="Calibri" w:cs="Times New Roman"/>
          <w:b/>
          <w:sz w:val="22"/>
          <w:szCs w:val="22"/>
        </w:rPr>
        <w:t xml:space="preserve"> </w:t>
      </w:r>
      <w:r w:rsidRPr="000D0339">
        <w:rPr>
          <w:rFonts w:eastAsia="Calibri" w:cs="Times New Roman"/>
          <w:b/>
          <w:sz w:val="22"/>
          <w:szCs w:val="22"/>
        </w:rPr>
        <w:t xml:space="preserve">           </w:t>
      </w:r>
    </w:p>
    <w:p w:rsidR="00425E37" w:rsidRPr="000D0339" w:rsidRDefault="00425E37" w:rsidP="00425E37">
      <w:pPr>
        <w:ind w:left="180" w:hanging="720"/>
        <w:jc w:val="both"/>
        <w:rPr>
          <w:rFonts w:eastAsia="Times New Roman" w:cs="Times New Roman"/>
          <w:color w:val="000000"/>
          <w:sz w:val="22"/>
          <w:szCs w:val="22"/>
        </w:rPr>
      </w:pPr>
      <w:r w:rsidRPr="000D0339">
        <w:rPr>
          <w:rFonts w:eastAsia="Calibri" w:cs="Times New Roman"/>
          <w:b/>
          <w:sz w:val="22"/>
          <w:szCs w:val="22"/>
        </w:rPr>
        <w:t xml:space="preserve">         </w:t>
      </w:r>
      <w:r w:rsidR="00CB3750" w:rsidRPr="000D0339">
        <w:rPr>
          <w:rFonts w:cs="Times New Roman"/>
          <w:b/>
          <w:sz w:val="22"/>
          <w:szCs w:val="22"/>
        </w:rPr>
        <w:t>QA Automation Tester</w:t>
      </w:r>
      <w:r w:rsidR="002D5CDA" w:rsidRPr="000D0339">
        <w:rPr>
          <w:rFonts w:eastAsia="Calibri" w:cs="Times New Roman"/>
          <w:sz w:val="22"/>
          <w:szCs w:val="22"/>
        </w:rPr>
        <w:tab/>
      </w:r>
      <w:r w:rsidR="002D5CDA" w:rsidRPr="000D0339">
        <w:rPr>
          <w:rFonts w:eastAsia="Calibri" w:cs="Times New Roman"/>
          <w:sz w:val="22"/>
          <w:szCs w:val="22"/>
        </w:rPr>
        <w:tab/>
      </w:r>
      <w:r w:rsidR="0000741C" w:rsidRPr="000D0339">
        <w:rPr>
          <w:rFonts w:eastAsia="Calibri" w:cs="Times New Roman"/>
          <w:sz w:val="22"/>
          <w:szCs w:val="22"/>
        </w:rPr>
        <w:tab/>
      </w:r>
      <w:r w:rsidRPr="000D0339">
        <w:rPr>
          <w:rFonts w:eastAsia="Calibri" w:cs="Times New Roman"/>
          <w:sz w:val="22"/>
          <w:szCs w:val="22"/>
        </w:rPr>
        <w:t xml:space="preserve">       </w:t>
      </w:r>
      <w:r w:rsidR="008139F0" w:rsidRPr="000D0339">
        <w:rPr>
          <w:rFonts w:eastAsia="Calibri" w:cs="Times New Roman"/>
          <w:sz w:val="22"/>
          <w:szCs w:val="22"/>
        </w:rPr>
        <w:tab/>
      </w:r>
      <w:r w:rsidR="008139F0" w:rsidRPr="000D0339">
        <w:rPr>
          <w:rFonts w:eastAsia="Calibri" w:cs="Times New Roman"/>
          <w:sz w:val="22"/>
          <w:szCs w:val="22"/>
        </w:rPr>
        <w:tab/>
      </w:r>
      <w:r w:rsidR="008139F0" w:rsidRPr="000D0339">
        <w:rPr>
          <w:rFonts w:eastAsia="Calibri" w:cs="Times New Roman"/>
          <w:sz w:val="22"/>
          <w:szCs w:val="22"/>
        </w:rPr>
        <w:tab/>
      </w:r>
      <w:r w:rsidR="008139F0" w:rsidRPr="000D0339">
        <w:rPr>
          <w:rFonts w:eastAsia="Calibri" w:cs="Times New Roman"/>
          <w:sz w:val="22"/>
          <w:szCs w:val="22"/>
        </w:rPr>
        <w:tab/>
      </w:r>
      <w:r w:rsidR="008139F0" w:rsidRPr="000D0339">
        <w:rPr>
          <w:rFonts w:eastAsia="Calibri" w:cs="Times New Roman"/>
          <w:sz w:val="22"/>
          <w:szCs w:val="22"/>
        </w:rPr>
        <w:tab/>
      </w:r>
      <w:r w:rsidR="00115C99" w:rsidRPr="000D0339">
        <w:rPr>
          <w:rFonts w:eastAsia="Calibri" w:cs="Times New Roman"/>
          <w:sz w:val="22"/>
          <w:szCs w:val="22"/>
        </w:rPr>
        <w:t xml:space="preserve"> </w:t>
      </w:r>
      <w:r w:rsidR="0029669E" w:rsidRPr="000D0339">
        <w:rPr>
          <w:rFonts w:eastAsia="Calibri" w:cs="Times New Roman"/>
          <w:sz w:val="22"/>
          <w:szCs w:val="22"/>
        </w:rPr>
        <w:tab/>
      </w:r>
      <w:r w:rsidR="00115C99" w:rsidRPr="000D0339">
        <w:rPr>
          <w:rFonts w:eastAsia="Calibri" w:cs="Times New Roman"/>
          <w:sz w:val="22"/>
          <w:szCs w:val="22"/>
        </w:rPr>
        <w:t xml:space="preserve">   </w:t>
      </w:r>
      <w:r w:rsidR="00CB3750" w:rsidRPr="000D0339">
        <w:rPr>
          <w:rFonts w:eastAsia="Calibri" w:cs="Times New Roman"/>
          <w:sz w:val="22"/>
          <w:szCs w:val="22"/>
        </w:rPr>
        <w:t xml:space="preserve">  </w:t>
      </w:r>
      <w:r w:rsidR="008139F0" w:rsidRPr="000D0339">
        <w:rPr>
          <w:rFonts w:eastAsia="Calibri" w:cs="Times New Roman"/>
          <w:b/>
          <w:sz w:val="22"/>
          <w:szCs w:val="22"/>
        </w:rPr>
        <w:t>Sep-2011</w:t>
      </w:r>
      <w:r w:rsidR="00CB3750" w:rsidRPr="000D0339">
        <w:rPr>
          <w:rFonts w:eastAsia="Calibri" w:cs="Times New Roman"/>
          <w:b/>
          <w:sz w:val="22"/>
          <w:szCs w:val="22"/>
        </w:rPr>
        <w:t xml:space="preserve">Mar-2013                                                           </w:t>
      </w:r>
      <w:r w:rsidR="006C2CEF" w:rsidRPr="000D0339">
        <w:rPr>
          <w:rFonts w:eastAsia="Calibri" w:cs="Times New Roman"/>
          <w:b/>
          <w:sz w:val="22"/>
          <w:szCs w:val="22"/>
        </w:rPr>
        <w:tab/>
        <w:t xml:space="preserve">                                                              </w:t>
      </w:r>
      <w:r w:rsidRPr="000D0339">
        <w:rPr>
          <w:rFonts w:eastAsia="Calibri" w:cs="Times New Roman"/>
          <w:b/>
          <w:sz w:val="22"/>
          <w:szCs w:val="22"/>
        </w:rPr>
        <w:t xml:space="preserve">      </w:t>
      </w:r>
    </w:p>
    <w:p w:rsidR="006C2CEF" w:rsidRPr="000D0339" w:rsidRDefault="00425E37" w:rsidP="00224666">
      <w:pPr>
        <w:rPr>
          <w:rFonts w:cs="Times New Roman"/>
          <w:color w:val="000000"/>
          <w:sz w:val="22"/>
          <w:szCs w:val="22"/>
        </w:rPr>
      </w:pPr>
      <w:r w:rsidRPr="000D0339">
        <w:rPr>
          <w:rFonts w:cs="Times New Roman"/>
          <w:color w:val="000000"/>
          <w:sz w:val="22"/>
          <w:szCs w:val="22"/>
        </w:rPr>
        <w:t xml:space="preserve">Campbell Soup Company is an American producer of canned soups and related products. The company consists of totally 43 sites that include windows and mobile browser also with the Mobile Application. The QA processes that dealt with all these </w:t>
      </w:r>
      <w:r w:rsidRPr="000D0339">
        <w:rPr>
          <w:rFonts w:cs="Times New Roman"/>
          <w:color w:val="000000"/>
          <w:sz w:val="22"/>
          <w:szCs w:val="22"/>
        </w:rPr>
        <w:lastRenderedPageBreak/>
        <w:t>maintenance sites comprises of Black box testing that includes Newsletter testing, Site Updates testing on different OS, Browsers and Devices. Project is tested and executed on the following devices.</w:t>
      </w:r>
    </w:p>
    <w:p w:rsidR="00823F23" w:rsidRPr="000D0339" w:rsidRDefault="00823F23" w:rsidP="00224666">
      <w:pPr>
        <w:rPr>
          <w:rFonts w:cs="Times New Roman"/>
          <w:bCs/>
          <w:sz w:val="22"/>
          <w:szCs w:val="22"/>
        </w:rPr>
      </w:pPr>
    </w:p>
    <w:p w:rsidR="008D740F" w:rsidRPr="000D0339" w:rsidRDefault="008D740F" w:rsidP="00224666">
      <w:pPr>
        <w:rPr>
          <w:rFonts w:eastAsia="Calibri" w:cs="Times New Roman"/>
          <w:b/>
          <w:sz w:val="22"/>
          <w:szCs w:val="22"/>
        </w:rPr>
      </w:pPr>
      <w:r w:rsidRPr="000D0339">
        <w:rPr>
          <w:rFonts w:eastAsia="Calibri" w:cs="Times New Roman"/>
          <w:b/>
          <w:sz w:val="22"/>
          <w:szCs w:val="22"/>
        </w:rPr>
        <w:t>Responsibilities</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Involved in Design and development of test plans based on high-level and detailed designs.</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Conduct user accepting testing and UI testing for iOS and Android Mobile applications </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Performed GUI Testing on web and mobile applications.</w:t>
      </w:r>
    </w:p>
    <w:p w:rsidR="00320C03" w:rsidRPr="000D0339" w:rsidRDefault="00320C03"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Performed testing of software web applications including Functional, Integration and Regression testing.</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Conducted usability testing of the mobile features with complex positive and negative test case scenarios.</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Performed White Box, Black Box, and Usability Testing</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Conducted functional, regression, upgrade testing of mobile software.</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Involved in all phases of SDLC and implemented Test management best practices through Agile method working with Globally spread teams</w:t>
      </w:r>
    </w:p>
    <w:p w:rsidR="000D0339" w:rsidRPr="000D0339" w:rsidRDefault="000D0339"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 xml:space="preserve">Performed validations using JavaScript. </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Involved in developing the test scripts and test execution.</w:t>
      </w:r>
    </w:p>
    <w:p w:rsidR="00CF566E" w:rsidRPr="000D0339" w:rsidRDefault="00CF566E"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Proved JUnit testing skills, also for C# applications. Setup the automation framework using Test Complete 8. Installation was on as per needed basis.</w:t>
      </w:r>
    </w:p>
    <w:p w:rsidR="00C67E89" w:rsidRPr="000D0339" w:rsidRDefault="00C67E89"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Tested the application that was developed using Struts Framework that leverages classical Model View Layer (MVC) architecture.</w:t>
      </w:r>
    </w:p>
    <w:p w:rsidR="00CD4225" w:rsidRPr="000D0339" w:rsidRDefault="000D0339"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R</w:t>
      </w:r>
      <w:r w:rsidR="00CD4225" w:rsidRPr="000D0339">
        <w:rPr>
          <w:rFonts w:eastAsia="Times New Roman" w:cs="Times New Roman"/>
          <w:color w:val="000000"/>
          <w:sz w:val="22"/>
          <w:szCs w:val="22"/>
        </w:rPr>
        <w:t xml:space="preserve">esponsible for writing automation test scripts using Javascript in Rational Functional Tester (RFT). </w:t>
      </w:r>
    </w:p>
    <w:p w:rsidR="00425E37" w:rsidRPr="000D0339" w:rsidRDefault="0097112F"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Tested the application by writing SQL Queries and creating pivot views as to perform back-end testing.</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Worked as Agile Tester in Shopping Project wherein interacted with developers on day today basis. Worked with Waterfall Model, Iterative and Spiral Model as well.</w:t>
      </w:r>
    </w:p>
    <w:p w:rsidR="00CB3750" w:rsidRPr="000D0339" w:rsidRDefault="00CB3750"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Worked on Web Services (SOAP &amp;Restful) using SOAP UI and validated the JSON Messages.</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All the test scenarios which have been satisfied with the functionality are moved to manual testing using Quick Test Professional.</w:t>
      </w:r>
    </w:p>
    <w:p w:rsidR="0097112F" w:rsidRPr="000D0339" w:rsidRDefault="0097112F"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Write SQL queries to validate that actual test results match with expected results.</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Used Selenium Performed Integration, Regression, and Database testing.</w:t>
      </w:r>
    </w:p>
    <w:p w:rsidR="00CF566E" w:rsidRPr="000D0339" w:rsidRDefault="00CF566E"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Created and executed scripts using Selenium in c#.</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 xml:space="preserve">Validated application data from Oracle by using SQL for Back End Testing </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Worked on Rational ClearQuest for defect submission and tracking.</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Installed and configured performance test lab using HP LoadRunner Software.</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Involved in testing the conversion of the application into web application using XML web services.</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Involved in UAT and coordinating with users while performing User Acceptance Test.</w:t>
      </w:r>
    </w:p>
    <w:p w:rsidR="00425E37" w:rsidRPr="000D0339" w:rsidRDefault="00425E37" w:rsidP="00425E37">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Participating in project meetings, QA status meetings and release meetings.</w:t>
      </w:r>
    </w:p>
    <w:p w:rsidR="008139F0" w:rsidRPr="000D0339" w:rsidRDefault="008139F0" w:rsidP="008139F0">
      <w:pPr>
        <w:pStyle w:val="ListParagraph"/>
        <w:rPr>
          <w:rFonts w:eastAsia="Times New Roman" w:cs="Times New Roman"/>
          <w:color w:val="000000"/>
          <w:sz w:val="22"/>
          <w:szCs w:val="22"/>
        </w:rPr>
      </w:pPr>
    </w:p>
    <w:p w:rsidR="00425E37" w:rsidRPr="000D0339" w:rsidRDefault="00425E37" w:rsidP="00A97732">
      <w:pPr>
        <w:rPr>
          <w:rFonts w:eastAsia="Times New Roman" w:cs="Times New Roman"/>
          <w:color w:val="000000"/>
          <w:sz w:val="22"/>
          <w:szCs w:val="22"/>
        </w:rPr>
      </w:pPr>
      <w:r w:rsidRPr="000D0339">
        <w:rPr>
          <w:rFonts w:eastAsia="Calibri" w:cs="Times New Roman"/>
          <w:b/>
          <w:sz w:val="22"/>
          <w:szCs w:val="22"/>
        </w:rPr>
        <w:t>Environment</w:t>
      </w:r>
      <w:r w:rsidRPr="000D0339">
        <w:rPr>
          <w:rFonts w:eastAsia="Times New Roman" w:cs="Times New Roman"/>
          <w:color w:val="000000"/>
          <w:sz w:val="22"/>
          <w:szCs w:val="22"/>
        </w:rPr>
        <w:t>: Selenium Suite, Agile,</w:t>
      </w:r>
      <w:r w:rsidR="006F1BE0" w:rsidRPr="000D0339">
        <w:rPr>
          <w:rFonts w:eastAsia="Times New Roman" w:cs="Times New Roman"/>
          <w:color w:val="000000"/>
          <w:sz w:val="22"/>
          <w:szCs w:val="22"/>
        </w:rPr>
        <w:t xml:space="preserve"> </w:t>
      </w:r>
      <w:r w:rsidRPr="000D0339">
        <w:rPr>
          <w:rFonts w:eastAsia="Times New Roman" w:cs="Times New Roman"/>
          <w:color w:val="000000"/>
          <w:sz w:val="22"/>
          <w:szCs w:val="22"/>
        </w:rPr>
        <w:t>HP</w:t>
      </w:r>
      <w:r w:rsidR="00584A01" w:rsidRPr="000D0339">
        <w:rPr>
          <w:rFonts w:eastAsia="Times New Roman" w:cs="Times New Roman"/>
          <w:color w:val="000000"/>
          <w:sz w:val="22"/>
          <w:szCs w:val="22"/>
        </w:rPr>
        <w:t xml:space="preserve">/ Mercury, Android, </w:t>
      </w:r>
      <w:r w:rsidR="00CF566E" w:rsidRPr="000D0339">
        <w:rPr>
          <w:rFonts w:eastAsia="Times New Roman" w:cs="Times New Roman"/>
          <w:color w:val="000000"/>
          <w:sz w:val="22"/>
          <w:szCs w:val="22"/>
        </w:rPr>
        <w:t>ASP.NET</w:t>
      </w:r>
      <w:r w:rsidR="00EE5456" w:rsidRPr="000D0339">
        <w:rPr>
          <w:rFonts w:eastAsia="Times New Roman" w:cs="Times New Roman"/>
          <w:color w:val="000000"/>
          <w:sz w:val="22"/>
          <w:szCs w:val="22"/>
        </w:rPr>
        <w:t>, C#</w:t>
      </w:r>
      <w:r w:rsidR="00584A01" w:rsidRPr="000D0339">
        <w:rPr>
          <w:rFonts w:eastAsia="Times New Roman" w:cs="Times New Roman"/>
          <w:color w:val="000000"/>
          <w:sz w:val="22"/>
          <w:szCs w:val="22"/>
        </w:rPr>
        <w:t>,</w:t>
      </w:r>
      <w:r w:rsidRPr="000D0339">
        <w:rPr>
          <w:rFonts w:eastAsia="Times New Roman" w:cs="Times New Roman"/>
          <w:color w:val="000000"/>
          <w:sz w:val="22"/>
          <w:szCs w:val="22"/>
        </w:rPr>
        <w:t xml:space="preserve"> JSON,</w:t>
      </w:r>
      <w:r w:rsidR="00C67E89" w:rsidRPr="000D0339">
        <w:rPr>
          <w:rFonts w:eastAsia="Times New Roman" w:cs="Times New Roman"/>
          <w:color w:val="000000"/>
          <w:sz w:val="22"/>
          <w:szCs w:val="22"/>
        </w:rPr>
        <w:t xml:space="preserve"> WCF,</w:t>
      </w:r>
      <w:r w:rsidR="00A97732" w:rsidRPr="000D0339">
        <w:rPr>
          <w:rFonts w:cs="Times New Roman"/>
          <w:sz w:val="22"/>
          <w:szCs w:val="22"/>
        </w:rPr>
        <w:t xml:space="preserve"> </w:t>
      </w:r>
      <w:r w:rsidR="00A97732" w:rsidRPr="000D0339">
        <w:rPr>
          <w:rFonts w:eastAsia="Times New Roman" w:cs="Times New Roman"/>
          <w:color w:val="000000"/>
          <w:sz w:val="22"/>
          <w:szCs w:val="22"/>
        </w:rPr>
        <w:t>HTML5, CSS3, XML,</w:t>
      </w:r>
      <w:r w:rsidR="00CD4225" w:rsidRPr="000D0339">
        <w:rPr>
          <w:rFonts w:cs="Times New Roman"/>
          <w:color w:val="000000"/>
          <w:sz w:val="22"/>
          <w:szCs w:val="22"/>
        </w:rPr>
        <w:t xml:space="preserve"> </w:t>
      </w:r>
      <w:r w:rsidR="00CD4225" w:rsidRPr="000D0339">
        <w:rPr>
          <w:rFonts w:eastAsia="Times New Roman" w:cs="Times New Roman"/>
          <w:color w:val="000000"/>
          <w:sz w:val="22"/>
          <w:szCs w:val="22"/>
        </w:rPr>
        <w:t>JavaScript,</w:t>
      </w:r>
      <w:r w:rsidR="00C67E89" w:rsidRPr="000D0339">
        <w:rPr>
          <w:rFonts w:eastAsia="Times New Roman" w:cs="Times New Roman"/>
          <w:color w:val="000000"/>
          <w:sz w:val="22"/>
          <w:szCs w:val="22"/>
        </w:rPr>
        <w:t xml:space="preserve"> jQuery Mobile, PhoneGap,</w:t>
      </w:r>
      <w:r w:rsidR="00A97732" w:rsidRPr="000D0339">
        <w:rPr>
          <w:rFonts w:eastAsia="Times New Roman" w:cs="Times New Roman"/>
          <w:color w:val="000000"/>
          <w:sz w:val="22"/>
          <w:szCs w:val="22"/>
        </w:rPr>
        <w:t xml:space="preserve"> </w:t>
      </w:r>
      <w:r w:rsidRPr="000D0339">
        <w:rPr>
          <w:rFonts w:eastAsia="Times New Roman" w:cs="Times New Roman"/>
          <w:color w:val="000000"/>
          <w:sz w:val="22"/>
          <w:szCs w:val="22"/>
        </w:rPr>
        <w:t>Web services, RESTful, Oracle SQL Ser</w:t>
      </w:r>
      <w:r w:rsidR="00DE0987" w:rsidRPr="000D0339">
        <w:rPr>
          <w:rFonts w:eastAsia="Times New Roman" w:cs="Times New Roman"/>
          <w:color w:val="000000"/>
          <w:sz w:val="22"/>
          <w:szCs w:val="22"/>
        </w:rPr>
        <w:t xml:space="preserve">ver, </w:t>
      </w:r>
      <w:r w:rsidR="00C67E89" w:rsidRPr="000D0339">
        <w:rPr>
          <w:rFonts w:eastAsia="Times New Roman" w:cs="Times New Roman"/>
          <w:color w:val="000000"/>
          <w:sz w:val="22"/>
          <w:szCs w:val="22"/>
        </w:rPr>
        <w:t xml:space="preserve">MVC, </w:t>
      </w:r>
      <w:r w:rsidR="00DE0987" w:rsidRPr="000D0339">
        <w:rPr>
          <w:rFonts w:eastAsia="Times New Roman" w:cs="Times New Roman"/>
          <w:color w:val="000000"/>
          <w:sz w:val="22"/>
          <w:szCs w:val="22"/>
        </w:rPr>
        <w:t>My SQL, UNIX, JIRA</w:t>
      </w:r>
      <w:r w:rsidRPr="000D0339">
        <w:rPr>
          <w:rFonts w:eastAsia="Times New Roman" w:cs="Times New Roman"/>
          <w:color w:val="000000"/>
          <w:sz w:val="22"/>
          <w:szCs w:val="22"/>
        </w:rPr>
        <w:t>,</w:t>
      </w:r>
      <w:r w:rsidR="00DE0987" w:rsidRPr="000D0339">
        <w:rPr>
          <w:rFonts w:eastAsia="Times New Roman" w:cs="Times New Roman"/>
          <w:sz w:val="22"/>
          <w:szCs w:val="22"/>
          <w:lang w:val="en-IN"/>
        </w:rPr>
        <w:t xml:space="preserve"> Maven,</w:t>
      </w:r>
      <w:r w:rsidRPr="000D0339">
        <w:rPr>
          <w:rFonts w:eastAsia="Times New Roman" w:cs="Times New Roman"/>
          <w:color w:val="000000"/>
          <w:sz w:val="22"/>
          <w:szCs w:val="22"/>
        </w:rPr>
        <w:t xml:space="preserve"> Jenkins , Web logic,</w:t>
      </w:r>
      <w:r w:rsidR="009A43CC" w:rsidRPr="000D0339">
        <w:rPr>
          <w:rFonts w:eastAsia="Times New Roman" w:cs="Times New Roman"/>
          <w:color w:val="000000"/>
          <w:sz w:val="22"/>
          <w:szCs w:val="22"/>
        </w:rPr>
        <w:t xml:space="preserve"> </w:t>
      </w:r>
      <w:r w:rsidRPr="000D0339">
        <w:rPr>
          <w:rFonts w:eastAsia="Times New Roman" w:cs="Times New Roman"/>
          <w:color w:val="000000"/>
          <w:sz w:val="22"/>
          <w:szCs w:val="22"/>
        </w:rPr>
        <w:t>Visual Studio 2013, SOAP UI</w:t>
      </w:r>
    </w:p>
    <w:p w:rsidR="00CB3750" w:rsidRPr="000D0339" w:rsidRDefault="00CB3750" w:rsidP="00425E37">
      <w:pPr>
        <w:rPr>
          <w:rFonts w:eastAsia="Times New Roman" w:cs="Times New Roman"/>
          <w:color w:val="000000"/>
          <w:sz w:val="22"/>
          <w:szCs w:val="22"/>
        </w:rPr>
      </w:pPr>
    </w:p>
    <w:p w:rsidR="00A307A3" w:rsidRPr="000D0339" w:rsidRDefault="00CB3750" w:rsidP="00CB3750">
      <w:pPr>
        <w:rPr>
          <w:rFonts w:eastAsia="Calibri" w:cs="Times New Roman"/>
          <w:b/>
          <w:sz w:val="22"/>
          <w:szCs w:val="22"/>
        </w:rPr>
      </w:pPr>
      <w:r w:rsidRPr="000D0339">
        <w:rPr>
          <w:rFonts w:eastAsia="Calibri" w:cs="Times New Roman"/>
          <w:b/>
          <w:sz w:val="22"/>
          <w:szCs w:val="22"/>
        </w:rPr>
        <w:t xml:space="preserve">Client: </w:t>
      </w:r>
      <w:r w:rsidRPr="000D0339">
        <w:rPr>
          <w:rFonts w:eastAsia="Calibri" w:cs="Times New Roman"/>
          <w:b/>
          <w:sz w:val="22"/>
          <w:szCs w:val="22"/>
          <w:lang w:val="en-GB"/>
        </w:rPr>
        <w:t xml:space="preserve">NEC, </w:t>
      </w:r>
      <w:r w:rsidR="00A8688D" w:rsidRPr="000D0339">
        <w:rPr>
          <w:rFonts w:eastAsia="Calibri" w:cs="Times New Roman"/>
          <w:b/>
          <w:sz w:val="22"/>
          <w:szCs w:val="22"/>
        </w:rPr>
        <w:t xml:space="preserve">Houston, TX </w:t>
      </w:r>
      <w:r w:rsidR="00A8688D" w:rsidRPr="000D0339">
        <w:rPr>
          <w:rFonts w:eastAsia="Calibri" w:cs="Times New Roman"/>
          <w:b/>
          <w:sz w:val="22"/>
          <w:szCs w:val="22"/>
        </w:rPr>
        <w:tab/>
      </w:r>
      <w:r w:rsidR="00A8688D" w:rsidRPr="000D0339">
        <w:rPr>
          <w:rFonts w:eastAsia="Calibri" w:cs="Times New Roman"/>
          <w:b/>
          <w:sz w:val="22"/>
          <w:szCs w:val="22"/>
        </w:rPr>
        <w:tab/>
      </w:r>
    </w:p>
    <w:p w:rsidR="00A8688D" w:rsidRPr="000D0339" w:rsidRDefault="00CB3750" w:rsidP="00CB3750">
      <w:pPr>
        <w:rPr>
          <w:rFonts w:cs="Times New Roman"/>
          <w:b/>
          <w:sz w:val="22"/>
          <w:szCs w:val="22"/>
        </w:rPr>
      </w:pPr>
      <w:r w:rsidRPr="000D0339">
        <w:rPr>
          <w:rFonts w:cs="Times New Roman"/>
          <w:b/>
          <w:sz w:val="22"/>
          <w:szCs w:val="22"/>
        </w:rPr>
        <w:t>QA Automation Tester</w:t>
      </w:r>
      <w:r w:rsidRPr="000D0339">
        <w:rPr>
          <w:rFonts w:cs="Times New Roman"/>
          <w:b/>
          <w:sz w:val="22"/>
          <w:szCs w:val="22"/>
        </w:rPr>
        <w:tab/>
        <w:t xml:space="preserve">         </w:t>
      </w:r>
      <w:r w:rsidR="00A8688D" w:rsidRPr="000D0339">
        <w:rPr>
          <w:rFonts w:cs="Times New Roman"/>
          <w:b/>
          <w:sz w:val="22"/>
          <w:szCs w:val="22"/>
        </w:rPr>
        <w:tab/>
      </w:r>
      <w:r w:rsidR="00A8688D" w:rsidRPr="000D0339">
        <w:rPr>
          <w:rFonts w:cs="Times New Roman"/>
          <w:b/>
          <w:sz w:val="22"/>
          <w:szCs w:val="22"/>
        </w:rPr>
        <w:tab/>
      </w:r>
      <w:r w:rsidR="00A8688D" w:rsidRPr="000D0339">
        <w:rPr>
          <w:rFonts w:cs="Times New Roman"/>
          <w:b/>
          <w:sz w:val="22"/>
          <w:szCs w:val="22"/>
        </w:rPr>
        <w:tab/>
      </w:r>
      <w:r w:rsidR="008139F0" w:rsidRPr="000D0339">
        <w:rPr>
          <w:rFonts w:cs="Times New Roman"/>
          <w:b/>
          <w:sz w:val="22"/>
          <w:szCs w:val="22"/>
        </w:rPr>
        <w:tab/>
      </w:r>
      <w:r w:rsidR="008139F0" w:rsidRPr="000D0339">
        <w:rPr>
          <w:rFonts w:cs="Times New Roman"/>
          <w:b/>
          <w:sz w:val="22"/>
          <w:szCs w:val="22"/>
        </w:rPr>
        <w:tab/>
      </w:r>
      <w:r w:rsidR="008139F0" w:rsidRPr="000D0339">
        <w:rPr>
          <w:rFonts w:cs="Times New Roman"/>
          <w:b/>
          <w:sz w:val="22"/>
          <w:szCs w:val="22"/>
        </w:rPr>
        <w:tab/>
      </w:r>
      <w:r w:rsidR="008139F0" w:rsidRPr="000D0339">
        <w:rPr>
          <w:rFonts w:cs="Times New Roman"/>
          <w:b/>
          <w:sz w:val="22"/>
          <w:szCs w:val="22"/>
        </w:rPr>
        <w:tab/>
      </w:r>
      <w:r w:rsidR="008139F0" w:rsidRPr="000D0339">
        <w:rPr>
          <w:rFonts w:cs="Times New Roman"/>
          <w:b/>
          <w:sz w:val="22"/>
          <w:szCs w:val="22"/>
        </w:rPr>
        <w:tab/>
      </w:r>
      <w:r w:rsidR="00115C99" w:rsidRPr="000D0339">
        <w:rPr>
          <w:rFonts w:eastAsia="Calibri" w:cs="Times New Roman"/>
          <w:b/>
          <w:sz w:val="22"/>
          <w:szCs w:val="22"/>
        </w:rPr>
        <w:t>Dec-2010</w:t>
      </w:r>
      <w:r w:rsidRPr="000D0339">
        <w:rPr>
          <w:rFonts w:eastAsia="Calibri" w:cs="Times New Roman"/>
          <w:b/>
          <w:sz w:val="22"/>
          <w:szCs w:val="22"/>
        </w:rPr>
        <w:t>-Aug-2011</w:t>
      </w:r>
      <w:r w:rsidRPr="000D0339">
        <w:rPr>
          <w:rFonts w:cs="Times New Roman"/>
          <w:b/>
          <w:sz w:val="22"/>
          <w:szCs w:val="22"/>
        </w:rPr>
        <w:t xml:space="preserve">   </w:t>
      </w:r>
      <w:r w:rsidRPr="000D0339">
        <w:rPr>
          <w:rFonts w:cs="Times New Roman"/>
          <w:b/>
          <w:sz w:val="22"/>
          <w:szCs w:val="22"/>
        </w:rPr>
        <w:tab/>
      </w:r>
    </w:p>
    <w:p w:rsidR="00CB3750" w:rsidRPr="000D0339" w:rsidRDefault="00CB3750" w:rsidP="00CB3750">
      <w:pPr>
        <w:rPr>
          <w:rFonts w:eastAsia="Calibri" w:cs="Times New Roman"/>
          <w:b/>
          <w:sz w:val="22"/>
          <w:szCs w:val="22"/>
        </w:rPr>
      </w:pPr>
      <w:r w:rsidRPr="000D0339">
        <w:rPr>
          <w:rFonts w:cs="Times New Roman"/>
          <w:b/>
          <w:sz w:val="22"/>
          <w:szCs w:val="22"/>
        </w:rPr>
        <w:tab/>
        <w:t xml:space="preserve">    </w:t>
      </w:r>
    </w:p>
    <w:p w:rsidR="00CB3750" w:rsidRPr="000D0339" w:rsidRDefault="00CB3750" w:rsidP="00CB3750">
      <w:pPr>
        <w:rPr>
          <w:rFonts w:eastAsia="Times New Roman" w:cs="Times New Roman"/>
          <w:color w:val="000000"/>
          <w:sz w:val="22"/>
          <w:szCs w:val="22"/>
        </w:rPr>
      </w:pPr>
      <w:r w:rsidRPr="000D0339">
        <w:rPr>
          <w:rFonts w:eastAsia="Times New Roman" w:cs="Times New Roman"/>
          <w:color w:val="000000"/>
          <w:sz w:val="22"/>
          <w:szCs w:val="22"/>
        </w:rPr>
        <w:t>Testing the cross-border counterfeit card-present point-of-sale (POS) transactions, payments landscape is no longer a future of magnetic stripe technology, but one of EMV chip technology and contactless and mobile payments systems. POS counterfeit fraud is largely absorbed by card issuers. With the liability shift, if a contact chip card is presented to a merchant that has not adopted, at minimum, contact chip terminals, liability for counterfeit fraud may shift to the merchant's acquirer. The liability shift encourages chip adoption since any chip-on-chip transaction (chip card read by a chip terminal) provides the dynamic authentication data that helps to better protect all parties.</w:t>
      </w:r>
    </w:p>
    <w:p w:rsidR="00CB3750" w:rsidRPr="000D0339" w:rsidRDefault="00CB3750" w:rsidP="00CB3750">
      <w:pPr>
        <w:rPr>
          <w:rFonts w:cs="Times New Roman"/>
          <w:b/>
          <w:sz w:val="22"/>
          <w:szCs w:val="22"/>
        </w:rPr>
      </w:pPr>
    </w:p>
    <w:p w:rsidR="00CB3750" w:rsidRPr="000D0339" w:rsidRDefault="00CB3750" w:rsidP="00CB3750">
      <w:pPr>
        <w:spacing w:after="120"/>
        <w:rPr>
          <w:rFonts w:eastAsia="Calibri" w:cs="Times New Roman"/>
          <w:b/>
          <w:sz w:val="22"/>
          <w:szCs w:val="22"/>
        </w:rPr>
      </w:pPr>
      <w:r w:rsidRPr="000D0339">
        <w:rPr>
          <w:rFonts w:eastAsia="Calibri" w:cs="Times New Roman"/>
          <w:b/>
          <w:sz w:val="22"/>
          <w:szCs w:val="22"/>
        </w:rPr>
        <w:t xml:space="preserve">Responsibilities: </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Actively involved in monitoring Project activities (E2E Testing)</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Being part of Scrum team and handling end to end Scrum sprint cycles</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Planning, tracking and monitoring the testing activities for the team</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 xml:space="preserve">Daily triage meetings to discuss defects and testing progress </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Selenium test case automation in java and testNG using data driven approach.</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lastRenderedPageBreak/>
        <w:t>Identifying and escalating risks, issues in project delivery</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Worked on distributed test automation execution on different environment as part of Continuous Integration process using Selenium Web Driver and Jenkins.</w:t>
      </w:r>
    </w:p>
    <w:p w:rsidR="0097112F" w:rsidRPr="000D0339" w:rsidRDefault="0097112F"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All the Ruby scripting done using cucumber framework Wrote and executed SQL queries to verify the data updates to various tables and ensure data integrity.</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Used AJAX for asynchronous data transfer (HTTP requests) between the browser and the web server, allowing web pages to request small bits of information from the server instead of whole pages.</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Written Selenium Automation Scripts for Regression testing using Selenium RC in Eclipse IDE.</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Interact with key stakeholders to identify and implement mitigating actions.</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Reporting Project Status (Project Summary) to Senior Management weekly &amp; monthly</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Mentoring test leads &amp; review test coverage</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Root cause analysis of defects/NC</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Involving Pre-sales activity, preparation of proposals &amp; giving presentation to customers</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Automation Strategy, estimation, planning and tracking</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Involved participating in interview selection process</w:t>
      </w:r>
    </w:p>
    <w:p w:rsidR="00CB3750" w:rsidRPr="000D0339" w:rsidRDefault="00CB3750" w:rsidP="00CB3750">
      <w:pPr>
        <w:pStyle w:val="ListParagraph"/>
        <w:numPr>
          <w:ilvl w:val="0"/>
          <w:numId w:val="2"/>
        </w:numPr>
        <w:rPr>
          <w:rFonts w:eastAsia="Times New Roman" w:cs="Times New Roman"/>
          <w:color w:val="000000"/>
          <w:sz w:val="22"/>
          <w:szCs w:val="22"/>
        </w:rPr>
      </w:pPr>
      <w:r w:rsidRPr="000D0339">
        <w:rPr>
          <w:rFonts w:eastAsia="Times New Roman" w:cs="Times New Roman"/>
          <w:color w:val="000000"/>
          <w:sz w:val="22"/>
          <w:szCs w:val="22"/>
        </w:rPr>
        <w:t>Involved in testing iOS and Android application testing.</w:t>
      </w:r>
    </w:p>
    <w:p w:rsidR="008139F0" w:rsidRPr="000D0339" w:rsidRDefault="008139F0" w:rsidP="008139F0">
      <w:pPr>
        <w:pStyle w:val="ListParagraph"/>
        <w:rPr>
          <w:rFonts w:eastAsia="Times New Roman" w:cs="Times New Roman"/>
          <w:color w:val="000000"/>
          <w:sz w:val="22"/>
          <w:szCs w:val="22"/>
        </w:rPr>
      </w:pPr>
    </w:p>
    <w:p w:rsidR="00F84DBA" w:rsidRPr="000D0339" w:rsidRDefault="00CB3750" w:rsidP="00CB3750">
      <w:pPr>
        <w:rPr>
          <w:rFonts w:eastAsia="Times New Roman" w:cs="Times New Roman"/>
          <w:color w:val="000000"/>
          <w:sz w:val="22"/>
          <w:szCs w:val="22"/>
        </w:rPr>
      </w:pPr>
      <w:r w:rsidRPr="000D0339">
        <w:rPr>
          <w:rFonts w:eastAsia="Calibri" w:cs="Times New Roman"/>
          <w:b/>
          <w:sz w:val="22"/>
          <w:szCs w:val="22"/>
        </w:rPr>
        <w:t>Environment</w:t>
      </w:r>
      <w:r w:rsidRPr="000D0339">
        <w:rPr>
          <w:rFonts w:eastAsia="Times New Roman" w:cs="Times New Roman"/>
          <w:color w:val="000000"/>
          <w:sz w:val="22"/>
          <w:szCs w:val="22"/>
        </w:rPr>
        <w:t>: Selenium Suite,</w:t>
      </w:r>
      <w:r w:rsidRPr="000D0339">
        <w:rPr>
          <w:rFonts w:cs="Times New Roman"/>
          <w:color w:val="000000"/>
          <w:sz w:val="22"/>
          <w:szCs w:val="22"/>
        </w:rPr>
        <w:t xml:space="preserve"> Cucumber,</w:t>
      </w:r>
      <w:r w:rsidRPr="000D0339">
        <w:rPr>
          <w:rFonts w:eastAsia="Times New Roman" w:cs="Times New Roman"/>
          <w:color w:val="000000"/>
          <w:sz w:val="22"/>
          <w:szCs w:val="22"/>
        </w:rPr>
        <w:t xml:space="preserve"> Agile, HP/ Mercury, Android, Java, J2EE,</w:t>
      </w:r>
      <w:r w:rsidR="00CD4225" w:rsidRPr="000D0339">
        <w:rPr>
          <w:rFonts w:cs="Times New Roman"/>
          <w:color w:val="000000"/>
          <w:sz w:val="22"/>
          <w:szCs w:val="22"/>
        </w:rPr>
        <w:t xml:space="preserve"> </w:t>
      </w:r>
      <w:r w:rsidR="00CD4225" w:rsidRPr="000D0339">
        <w:rPr>
          <w:rFonts w:eastAsia="Times New Roman" w:cs="Times New Roman"/>
          <w:color w:val="000000"/>
          <w:sz w:val="22"/>
          <w:szCs w:val="22"/>
        </w:rPr>
        <w:t>JavaScript,</w:t>
      </w:r>
      <w:r w:rsidRPr="000D0339">
        <w:rPr>
          <w:rFonts w:eastAsia="Times New Roman" w:cs="Times New Roman"/>
          <w:color w:val="000000"/>
          <w:sz w:val="22"/>
          <w:szCs w:val="22"/>
        </w:rPr>
        <w:t xml:space="preserve"> SQL Server, JSON, HP–ALM. Web services, REST ful, Oracle SQL Server, My SQL, </w:t>
      </w:r>
      <w:r w:rsidRPr="000D0339">
        <w:rPr>
          <w:rFonts w:eastAsia="Times New Roman" w:cs="Times New Roman"/>
          <w:color w:val="000000"/>
          <w:sz w:val="22"/>
          <w:szCs w:val="22"/>
          <w:lang w:val="en-IN"/>
        </w:rPr>
        <w:t>Maven,</w:t>
      </w:r>
      <w:r w:rsidRPr="000D0339">
        <w:rPr>
          <w:rFonts w:eastAsia="Times New Roman" w:cs="Times New Roman"/>
          <w:color w:val="000000"/>
          <w:sz w:val="22"/>
          <w:szCs w:val="22"/>
        </w:rPr>
        <w:t xml:space="preserve"> UNIX, JIRA. Jenkins, Web logic</w:t>
      </w:r>
    </w:p>
    <w:p w:rsidR="00CB3750" w:rsidRPr="000D0339" w:rsidRDefault="00CB3750" w:rsidP="00CB3750">
      <w:pPr>
        <w:rPr>
          <w:rFonts w:eastAsia="Times New Roman" w:cs="Times New Roman"/>
          <w:color w:val="000000"/>
          <w:sz w:val="22"/>
          <w:szCs w:val="22"/>
        </w:rPr>
      </w:pPr>
    </w:p>
    <w:p w:rsidR="00A307A3" w:rsidRPr="000D0339" w:rsidRDefault="00425E37" w:rsidP="00F84DBA">
      <w:pPr>
        <w:rPr>
          <w:rFonts w:eastAsia="Calibri" w:cs="Times New Roman"/>
          <w:b/>
          <w:sz w:val="22"/>
          <w:szCs w:val="22"/>
        </w:rPr>
      </w:pPr>
      <w:r w:rsidRPr="000D0339">
        <w:rPr>
          <w:rFonts w:cs="Times New Roman"/>
          <w:b/>
          <w:iCs/>
          <w:sz w:val="22"/>
          <w:szCs w:val="22"/>
        </w:rPr>
        <w:t>HSBC,</w:t>
      </w:r>
      <w:r w:rsidR="005B2529" w:rsidRPr="000D0339">
        <w:rPr>
          <w:rFonts w:cs="Times New Roman"/>
          <w:color w:val="222222"/>
          <w:sz w:val="22"/>
          <w:szCs w:val="22"/>
          <w:shd w:val="clear" w:color="auto" w:fill="FAFAFA"/>
        </w:rPr>
        <w:t xml:space="preserve"> </w:t>
      </w:r>
      <w:r w:rsidR="005B2529" w:rsidRPr="000D0339">
        <w:rPr>
          <w:rFonts w:cs="Times New Roman"/>
          <w:b/>
          <w:iCs/>
          <w:sz w:val="22"/>
          <w:szCs w:val="22"/>
        </w:rPr>
        <w:t>New York, NY</w:t>
      </w:r>
      <w:r w:rsidR="0000741C" w:rsidRPr="000D0339">
        <w:rPr>
          <w:rFonts w:eastAsia="Calibri" w:cs="Times New Roman"/>
          <w:b/>
          <w:sz w:val="22"/>
          <w:szCs w:val="22"/>
        </w:rPr>
        <w:tab/>
      </w:r>
      <w:r w:rsidR="00C64F79" w:rsidRPr="000D0339">
        <w:rPr>
          <w:rFonts w:eastAsia="Calibri" w:cs="Times New Roman"/>
          <w:b/>
          <w:sz w:val="22"/>
          <w:szCs w:val="22"/>
        </w:rPr>
        <w:t xml:space="preserve"> </w:t>
      </w:r>
      <w:r w:rsidR="00001A03" w:rsidRPr="000D0339">
        <w:rPr>
          <w:rFonts w:eastAsia="Calibri" w:cs="Times New Roman"/>
          <w:b/>
          <w:sz w:val="22"/>
          <w:szCs w:val="22"/>
        </w:rPr>
        <w:tab/>
      </w:r>
      <w:r w:rsidR="00001A03" w:rsidRPr="000D0339">
        <w:rPr>
          <w:rFonts w:eastAsia="Calibri" w:cs="Times New Roman"/>
          <w:b/>
          <w:sz w:val="22"/>
          <w:szCs w:val="22"/>
        </w:rPr>
        <w:tab/>
        <w:t xml:space="preserve">           </w:t>
      </w:r>
    </w:p>
    <w:p w:rsidR="00CB3750" w:rsidRPr="000D0339" w:rsidRDefault="004C5C89" w:rsidP="00F84DBA">
      <w:pPr>
        <w:rPr>
          <w:rFonts w:cs="Times New Roman"/>
          <w:b/>
          <w:bCs/>
          <w:sz w:val="22"/>
          <w:szCs w:val="22"/>
        </w:rPr>
      </w:pPr>
      <w:r w:rsidRPr="000D0339">
        <w:rPr>
          <w:rFonts w:eastAsia="Calibri" w:cs="Times New Roman"/>
          <w:b/>
          <w:sz w:val="22"/>
          <w:szCs w:val="22"/>
        </w:rPr>
        <w:t xml:space="preserve">QA Analyst         </w:t>
      </w:r>
      <w:r w:rsidRPr="000D0339">
        <w:rPr>
          <w:rFonts w:cs="Times New Roman"/>
          <w:b/>
          <w:bCs/>
          <w:sz w:val="22"/>
          <w:szCs w:val="22"/>
        </w:rPr>
        <w:t xml:space="preserve">  </w:t>
      </w:r>
      <w:r w:rsidR="0000741C" w:rsidRPr="000D0339">
        <w:rPr>
          <w:rFonts w:cs="Times New Roman"/>
          <w:b/>
          <w:bCs/>
          <w:sz w:val="22"/>
          <w:szCs w:val="22"/>
        </w:rPr>
        <w:tab/>
      </w:r>
      <w:r w:rsidR="0000741C" w:rsidRPr="000D0339">
        <w:rPr>
          <w:rFonts w:cs="Times New Roman"/>
          <w:b/>
          <w:bCs/>
          <w:sz w:val="22"/>
          <w:szCs w:val="22"/>
        </w:rPr>
        <w:tab/>
      </w:r>
      <w:r w:rsidR="0000741C" w:rsidRPr="000D0339">
        <w:rPr>
          <w:rFonts w:cs="Times New Roman"/>
          <w:b/>
          <w:bCs/>
          <w:sz w:val="22"/>
          <w:szCs w:val="22"/>
        </w:rPr>
        <w:tab/>
      </w:r>
      <w:r w:rsidR="00001A03" w:rsidRPr="000D0339">
        <w:rPr>
          <w:rFonts w:cs="Times New Roman"/>
          <w:b/>
          <w:bCs/>
          <w:sz w:val="22"/>
          <w:szCs w:val="22"/>
        </w:rPr>
        <w:t xml:space="preserve">    </w:t>
      </w:r>
      <w:r w:rsidR="006F1BE0" w:rsidRPr="000D0339">
        <w:rPr>
          <w:rFonts w:cs="Times New Roman"/>
          <w:b/>
          <w:bCs/>
          <w:sz w:val="22"/>
          <w:szCs w:val="22"/>
        </w:rPr>
        <w:tab/>
      </w:r>
      <w:r w:rsidR="00001A03" w:rsidRPr="000D0339">
        <w:rPr>
          <w:rFonts w:cs="Times New Roman"/>
          <w:b/>
          <w:bCs/>
          <w:sz w:val="22"/>
          <w:szCs w:val="22"/>
        </w:rPr>
        <w:t xml:space="preserve">   </w:t>
      </w:r>
      <w:r w:rsidR="00A307A3" w:rsidRPr="000D0339">
        <w:rPr>
          <w:rFonts w:cs="Times New Roman"/>
          <w:b/>
          <w:bCs/>
          <w:sz w:val="22"/>
          <w:szCs w:val="22"/>
        </w:rPr>
        <w:tab/>
      </w:r>
      <w:r w:rsidR="00A307A3" w:rsidRPr="000D0339">
        <w:rPr>
          <w:rFonts w:cs="Times New Roman"/>
          <w:b/>
          <w:bCs/>
          <w:sz w:val="22"/>
          <w:szCs w:val="22"/>
        </w:rPr>
        <w:tab/>
      </w:r>
      <w:r w:rsidR="00A307A3" w:rsidRPr="000D0339">
        <w:rPr>
          <w:rFonts w:cs="Times New Roman"/>
          <w:b/>
          <w:bCs/>
          <w:sz w:val="22"/>
          <w:szCs w:val="22"/>
        </w:rPr>
        <w:tab/>
      </w:r>
      <w:r w:rsidR="00A307A3" w:rsidRPr="000D0339">
        <w:rPr>
          <w:rFonts w:cs="Times New Roman"/>
          <w:b/>
          <w:bCs/>
          <w:sz w:val="22"/>
          <w:szCs w:val="22"/>
        </w:rPr>
        <w:tab/>
      </w:r>
      <w:r w:rsidR="00A307A3" w:rsidRPr="000D0339">
        <w:rPr>
          <w:rFonts w:cs="Times New Roman"/>
          <w:b/>
          <w:bCs/>
          <w:sz w:val="22"/>
          <w:szCs w:val="22"/>
        </w:rPr>
        <w:tab/>
      </w:r>
      <w:r w:rsidR="00102214" w:rsidRPr="000D0339">
        <w:rPr>
          <w:rFonts w:cs="Times New Roman"/>
          <w:b/>
          <w:bCs/>
          <w:sz w:val="22"/>
          <w:szCs w:val="22"/>
        </w:rPr>
        <w:tab/>
      </w:r>
      <w:r w:rsidRPr="000D0339">
        <w:rPr>
          <w:rFonts w:cs="Times New Roman"/>
          <w:b/>
          <w:bCs/>
          <w:sz w:val="22"/>
          <w:szCs w:val="22"/>
        </w:rPr>
        <w:t xml:space="preserve"> </w:t>
      </w:r>
      <w:r w:rsidR="00DB0C8D" w:rsidRPr="000D0339">
        <w:rPr>
          <w:rFonts w:eastAsia="Calibri" w:cs="Times New Roman"/>
          <w:b/>
          <w:sz w:val="22"/>
          <w:szCs w:val="22"/>
        </w:rPr>
        <w:t>Feb-2009</w:t>
      </w:r>
      <w:r w:rsidR="00001A03" w:rsidRPr="000D0339">
        <w:rPr>
          <w:rFonts w:eastAsia="Calibri" w:cs="Times New Roman"/>
          <w:b/>
          <w:sz w:val="22"/>
          <w:szCs w:val="22"/>
        </w:rPr>
        <w:t>-Oct</w:t>
      </w:r>
      <w:r w:rsidR="00115C99" w:rsidRPr="000D0339">
        <w:rPr>
          <w:rFonts w:eastAsia="Calibri" w:cs="Times New Roman"/>
          <w:b/>
          <w:sz w:val="22"/>
          <w:szCs w:val="22"/>
        </w:rPr>
        <w:t>-2010</w:t>
      </w:r>
      <w:r w:rsidRPr="000D0339">
        <w:rPr>
          <w:rFonts w:cs="Times New Roman"/>
          <w:b/>
          <w:bCs/>
          <w:sz w:val="22"/>
          <w:szCs w:val="22"/>
        </w:rPr>
        <w:t xml:space="preserve">  </w:t>
      </w:r>
    </w:p>
    <w:p w:rsidR="005B3BFE" w:rsidRPr="000D0339" w:rsidRDefault="004C5C89" w:rsidP="00F84DBA">
      <w:pPr>
        <w:rPr>
          <w:rFonts w:cs="Times New Roman"/>
          <w:bCs/>
          <w:i/>
          <w:sz w:val="22"/>
          <w:szCs w:val="22"/>
        </w:rPr>
      </w:pPr>
      <w:r w:rsidRPr="000D0339">
        <w:rPr>
          <w:rFonts w:cs="Times New Roman"/>
          <w:b/>
          <w:bCs/>
          <w:sz w:val="22"/>
          <w:szCs w:val="22"/>
        </w:rPr>
        <w:t xml:space="preserve">                                                     </w:t>
      </w:r>
      <w:r w:rsidRPr="000D0339">
        <w:rPr>
          <w:rFonts w:eastAsia="Calibri" w:cs="Times New Roman"/>
          <w:b/>
          <w:sz w:val="22"/>
          <w:szCs w:val="22"/>
        </w:rPr>
        <w:t xml:space="preserve">                                                                  </w:t>
      </w:r>
    </w:p>
    <w:p w:rsidR="00D25417" w:rsidRPr="000D0339" w:rsidRDefault="00425E37" w:rsidP="00224666">
      <w:pPr>
        <w:rPr>
          <w:rFonts w:eastAsia="Times New Roman" w:cs="Times New Roman"/>
          <w:color w:val="000000"/>
          <w:sz w:val="22"/>
          <w:szCs w:val="22"/>
        </w:rPr>
      </w:pPr>
      <w:r w:rsidRPr="000D0339">
        <w:rPr>
          <w:rFonts w:cs="Times New Roman"/>
          <w:iCs/>
          <w:sz w:val="22"/>
          <w:szCs w:val="22"/>
        </w:rPr>
        <w:t>The project was to develop a Financial Portfolio Management System to manage, trade, process the orders and trade activities and provide integrated solutions for, Private client portfolio managers, Institutional investment managers, Dealer Brokers, Private banks. The present product, Visual FPM (Visual financial portfolio management system) runs on Windows 2000 / XP platform</w:t>
      </w:r>
      <w:r w:rsidR="00D25417" w:rsidRPr="000D0339">
        <w:rPr>
          <w:rFonts w:eastAsia="Times New Roman" w:cs="Times New Roman"/>
          <w:color w:val="000000"/>
          <w:sz w:val="22"/>
          <w:szCs w:val="22"/>
        </w:rPr>
        <w:t>.</w:t>
      </w:r>
    </w:p>
    <w:p w:rsidR="00CB3750" w:rsidRPr="000D0339" w:rsidRDefault="00CB3750" w:rsidP="00224666">
      <w:pPr>
        <w:rPr>
          <w:rFonts w:eastAsia="Times New Roman" w:cs="Times New Roman"/>
          <w:color w:val="000000"/>
          <w:sz w:val="22"/>
          <w:szCs w:val="22"/>
        </w:rPr>
      </w:pPr>
    </w:p>
    <w:p w:rsidR="00C9272D" w:rsidRPr="000D0339" w:rsidRDefault="008D740F" w:rsidP="00224666">
      <w:pPr>
        <w:rPr>
          <w:rFonts w:eastAsia="Times New Roman" w:cs="Times New Roman"/>
          <w:b/>
          <w:color w:val="000000"/>
          <w:sz w:val="22"/>
          <w:szCs w:val="22"/>
        </w:rPr>
      </w:pPr>
      <w:r w:rsidRPr="000D0339">
        <w:rPr>
          <w:rFonts w:eastAsia="Times New Roman" w:cs="Times New Roman"/>
          <w:b/>
          <w:color w:val="000000"/>
          <w:sz w:val="22"/>
          <w:szCs w:val="22"/>
        </w:rPr>
        <w:t>Responsibilities</w:t>
      </w:r>
    </w:p>
    <w:p w:rsidR="002B3B30" w:rsidRPr="000D0339" w:rsidRDefault="002B3B30" w:rsidP="002B3B30">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Involved in developing the test strategy, test plan, test scripts and test execution Requirements for the project.</w:t>
      </w:r>
    </w:p>
    <w:p w:rsidR="002B3B30" w:rsidRPr="000D0339" w:rsidRDefault="002B3B30" w:rsidP="002B3B30">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Involved in all phases of the QA Life Cycle and SDLC, with timely Delivery against aggressive deadlines.</w:t>
      </w:r>
    </w:p>
    <w:p w:rsidR="002B3B30" w:rsidRPr="000D0339" w:rsidRDefault="002B3B30" w:rsidP="002B3B30">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Performed through Software and Hardware testing with ‘Water Fall' SDLC method</w:t>
      </w:r>
    </w:p>
    <w:p w:rsidR="002B3B30" w:rsidRPr="000D0339" w:rsidRDefault="002B3B30" w:rsidP="002B3B30">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Worked with image compression tools to check whether the uploaded images were heavy or not and used Mercury QTP for checking on image positioning</w:t>
      </w:r>
    </w:p>
    <w:p w:rsidR="002B3B30" w:rsidRPr="000D0339" w:rsidRDefault="002B3B30" w:rsidP="002B3B30">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Worked with QA team with the aid of Rational ClearQuest for the bug tracking and Mercury Test Director for Test Case Management.</w:t>
      </w:r>
    </w:p>
    <w:p w:rsidR="002B3B30" w:rsidRPr="000D0339" w:rsidRDefault="002B3B30" w:rsidP="002B3B30">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Using SOAP for XML generation and TOAD UI for data validation.</w:t>
      </w:r>
    </w:p>
    <w:p w:rsidR="002B3B30" w:rsidRPr="000D0339" w:rsidRDefault="002B3B30" w:rsidP="002B3B30">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Executed the test cases and test scenarios using HP Quality center (QC).</w:t>
      </w:r>
    </w:p>
    <w:p w:rsidR="002B3B30" w:rsidRPr="000D0339" w:rsidRDefault="002B3B30" w:rsidP="002B3B30">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 xml:space="preserve">Use HP Quality Center to house all test documentation and report/track all issues and defects (Defect Management) </w:t>
      </w:r>
    </w:p>
    <w:p w:rsidR="002B3B30" w:rsidRPr="000D0339" w:rsidRDefault="002B3B30" w:rsidP="002B3B30">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Created and implemented performance test scripts using LoadRunner  write custom functions and programs to support the load testing efforts</w:t>
      </w:r>
    </w:p>
    <w:p w:rsidR="002B3B30" w:rsidRPr="000D0339" w:rsidRDefault="002B3B30" w:rsidP="002B3B30">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Experience in Integration, Portability, System and Compatibility testing using Black Box methods (manually).</w:t>
      </w:r>
    </w:p>
    <w:p w:rsidR="002B3B30" w:rsidRPr="000D0339" w:rsidRDefault="002B3B30" w:rsidP="002B3B30">
      <w:pPr>
        <w:pStyle w:val="ListParagraph"/>
        <w:numPr>
          <w:ilvl w:val="0"/>
          <w:numId w:val="3"/>
        </w:numPr>
        <w:rPr>
          <w:rFonts w:eastAsia="Times New Roman" w:cs="Times New Roman"/>
          <w:color w:val="000000"/>
          <w:sz w:val="22"/>
          <w:szCs w:val="22"/>
        </w:rPr>
      </w:pPr>
      <w:r w:rsidRPr="000D0339">
        <w:rPr>
          <w:rFonts w:eastAsia="Times New Roman" w:cs="Times New Roman"/>
          <w:color w:val="000000"/>
          <w:sz w:val="22"/>
          <w:szCs w:val="22"/>
        </w:rPr>
        <w:t>Involved in defect tracking and logging the defects using rational clearquest.</w:t>
      </w:r>
    </w:p>
    <w:p w:rsidR="008139F0" w:rsidRPr="000D0339" w:rsidRDefault="008139F0" w:rsidP="008139F0">
      <w:pPr>
        <w:pStyle w:val="ListParagraph"/>
        <w:rPr>
          <w:rFonts w:eastAsia="Times New Roman" w:cs="Times New Roman"/>
          <w:color w:val="000000"/>
          <w:sz w:val="22"/>
          <w:szCs w:val="22"/>
        </w:rPr>
      </w:pPr>
    </w:p>
    <w:p w:rsidR="00B06BB3" w:rsidRPr="000D0339" w:rsidRDefault="00886B5B" w:rsidP="002E73E8">
      <w:pPr>
        <w:keepLines/>
        <w:rPr>
          <w:rFonts w:eastAsia="Times New Roman" w:cs="Times New Roman"/>
          <w:color w:val="000000"/>
          <w:sz w:val="22"/>
          <w:szCs w:val="22"/>
        </w:rPr>
      </w:pPr>
      <w:r w:rsidRPr="000D0339">
        <w:rPr>
          <w:rFonts w:eastAsia="Calibri" w:cs="Times New Roman"/>
          <w:b/>
          <w:sz w:val="22"/>
          <w:szCs w:val="22"/>
        </w:rPr>
        <w:t>Environment:</w:t>
      </w:r>
      <w:r w:rsidRPr="000D0339">
        <w:rPr>
          <w:rFonts w:cs="Times New Roman"/>
          <w:b/>
          <w:i/>
          <w:sz w:val="22"/>
          <w:szCs w:val="22"/>
        </w:rPr>
        <w:t xml:space="preserve"> </w:t>
      </w:r>
      <w:r w:rsidRPr="000D0339">
        <w:rPr>
          <w:rFonts w:cs="Times New Roman"/>
          <w:bCs/>
          <w:i/>
          <w:sz w:val="22"/>
          <w:szCs w:val="22"/>
        </w:rPr>
        <w:t xml:space="preserve"> </w:t>
      </w:r>
      <w:r w:rsidRPr="000D0339">
        <w:rPr>
          <w:rFonts w:eastAsia="Times New Roman" w:cs="Times New Roman"/>
          <w:color w:val="000000"/>
          <w:sz w:val="22"/>
          <w:szCs w:val="22"/>
        </w:rPr>
        <w:t xml:space="preserve">Java, </w:t>
      </w:r>
      <w:r w:rsidR="009C4712" w:rsidRPr="000D0339">
        <w:rPr>
          <w:rFonts w:eastAsia="Times New Roman" w:cs="Times New Roman"/>
          <w:color w:val="000000"/>
          <w:sz w:val="22"/>
          <w:szCs w:val="22"/>
        </w:rPr>
        <w:t>Eclipse</w:t>
      </w:r>
      <w:r w:rsidR="001C02F7" w:rsidRPr="000D0339">
        <w:rPr>
          <w:rFonts w:eastAsia="Times New Roman" w:cs="Times New Roman"/>
          <w:color w:val="000000"/>
          <w:sz w:val="22"/>
          <w:szCs w:val="22"/>
        </w:rPr>
        <w:t>,</w:t>
      </w:r>
      <w:r w:rsidR="002E73E8" w:rsidRPr="000D0339">
        <w:rPr>
          <w:rFonts w:eastAsia="Times New Roman" w:cs="Times New Roman"/>
          <w:color w:val="000000"/>
          <w:sz w:val="22"/>
          <w:szCs w:val="22"/>
        </w:rPr>
        <w:t xml:space="preserve"> </w:t>
      </w:r>
      <w:r w:rsidR="00E2483C" w:rsidRPr="000D0339">
        <w:rPr>
          <w:rFonts w:eastAsia="Times New Roman" w:cs="Times New Roman"/>
          <w:color w:val="000000"/>
          <w:sz w:val="22"/>
          <w:szCs w:val="22"/>
        </w:rPr>
        <w:t xml:space="preserve">HTML, </w:t>
      </w:r>
      <w:r w:rsidR="002E73E8" w:rsidRPr="000D0339">
        <w:rPr>
          <w:rFonts w:eastAsia="Times New Roman" w:cs="Times New Roman"/>
          <w:color w:val="000000"/>
          <w:sz w:val="22"/>
          <w:szCs w:val="22"/>
        </w:rPr>
        <w:t>Quality Center</w:t>
      </w:r>
      <w:r w:rsidR="002B3B30" w:rsidRPr="000D0339">
        <w:rPr>
          <w:rFonts w:eastAsia="Times New Roman" w:cs="Times New Roman"/>
          <w:color w:val="000000"/>
          <w:sz w:val="22"/>
          <w:szCs w:val="22"/>
        </w:rPr>
        <w:t>, Struts, Oracle, Websphere,</w:t>
      </w:r>
      <w:r w:rsidR="00584A01" w:rsidRPr="000D0339">
        <w:rPr>
          <w:rFonts w:eastAsia="Times New Roman" w:cs="Times New Roman"/>
          <w:color w:val="000000"/>
          <w:sz w:val="22"/>
          <w:szCs w:val="22"/>
        </w:rPr>
        <w:t xml:space="preserve"> SQL,</w:t>
      </w:r>
      <w:r w:rsidR="002B3B30" w:rsidRPr="000D0339">
        <w:rPr>
          <w:rFonts w:eastAsia="Times New Roman" w:cs="Times New Roman"/>
          <w:color w:val="000000"/>
          <w:sz w:val="22"/>
          <w:szCs w:val="22"/>
        </w:rPr>
        <w:t xml:space="preserve"> C#, Net Framework.</w:t>
      </w:r>
    </w:p>
    <w:p w:rsidR="00643736" w:rsidRPr="000D0339" w:rsidRDefault="00643736">
      <w:pPr>
        <w:keepLines/>
        <w:rPr>
          <w:rFonts w:eastAsia="Times New Roman" w:cs="Times New Roman"/>
          <w:color w:val="000000"/>
          <w:sz w:val="22"/>
          <w:szCs w:val="22"/>
        </w:rPr>
      </w:pPr>
    </w:p>
    <w:sectPr w:rsidR="00643736" w:rsidRPr="000D0339" w:rsidSect="00F17070">
      <w:headerReference w:type="default" r:id="rId9"/>
      <w:pgSz w:w="12240" w:h="15840"/>
      <w:pgMar w:top="450" w:right="450" w:bottom="360" w:left="540" w:header="180" w:footer="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5EE" w:rsidRDefault="00F375EE" w:rsidP="00F3615A">
      <w:r>
        <w:separator/>
      </w:r>
    </w:p>
  </w:endnote>
  <w:endnote w:type="continuationSeparator" w:id="1">
    <w:p w:rsidR="00F375EE" w:rsidRDefault="00F375EE"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5EE" w:rsidRDefault="00F375EE" w:rsidP="00F3615A">
      <w:r>
        <w:separator/>
      </w:r>
    </w:p>
  </w:footnote>
  <w:footnote w:type="continuationSeparator" w:id="1">
    <w:p w:rsidR="00F375EE" w:rsidRDefault="00F375EE"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500F586"/>
    <w:lvl w:ilvl="0">
      <w:numFmt w:val="decimal"/>
      <w:lvlText w:val="*"/>
      <w:lvlJc w:val="left"/>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4"/>
    <w:multiLevelType w:val="singleLevel"/>
    <w:tmpl w:val="00000004"/>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5">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6">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51589"/>
    <w:multiLevelType w:val="hybridMultilevel"/>
    <w:tmpl w:val="AC62AE7A"/>
    <w:lvl w:ilvl="0" w:tplc="9A2E4A16">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1F2488"/>
    <w:multiLevelType w:val="hybridMultilevel"/>
    <w:tmpl w:val="BA0E20AA"/>
    <w:lvl w:ilvl="0" w:tplc="6694995C">
      <w:start w:val="1"/>
      <w:numFmt w:val="bullet"/>
      <w:pStyle w:val="RAstyle"/>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9E0F35"/>
    <w:multiLevelType w:val="hybridMultilevel"/>
    <w:tmpl w:val="476A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877592"/>
    <w:multiLevelType w:val="hybridMultilevel"/>
    <w:tmpl w:val="46489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107656"/>
    <w:multiLevelType w:val="hybridMultilevel"/>
    <w:tmpl w:val="33280BA4"/>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3">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951D37"/>
    <w:multiLevelType w:val="hybridMultilevel"/>
    <w:tmpl w:val="DC48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A218FD"/>
    <w:multiLevelType w:val="hybridMultilevel"/>
    <w:tmpl w:val="CB5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82D6B"/>
    <w:multiLevelType w:val="hybridMultilevel"/>
    <w:tmpl w:val="25E895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6B022F1"/>
    <w:multiLevelType w:val="multilevel"/>
    <w:tmpl w:val="63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632EC3"/>
    <w:multiLevelType w:val="hybridMultilevel"/>
    <w:tmpl w:val="B2726AF2"/>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7">
    <w:nsid w:val="55961078"/>
    <w:multiLevelType w:val="hybridMultilevel"/>
    <w:tmpl w:val="0204C2C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67B029A"/>
    <w:multiLevelType w:val="multilevel"/>
    <w:tmpl w:val="DE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84D56F6"/>
    <w:multiLevelType w:val="hybridMultilevel"/>
    <w:tmpl w:val="14380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673EF6"/>
    <w:multiLevelType w:val="hybridMultilevel"/>
    <w:tmpl w:val="AD005296"/>
    <w:lvl w:ilvl="0" w:tplc="04090001">
      <w:start w:val="1"/>
      <w:numFmt w:val="bullet"/>
      <w:lvlText w:val=""/>
      <w:lvlJc w:val="left"/>
      <w:pPr>
        <w:tabs>
          <w:tab w:val="num" w:pos="173"/>
        </w:tabs>
        <w:ind w:left="173" w:hanging="360"/>
      </w:pPr>
      <w:rPr>
        <w:rFonts w:ascii="Symbol" w:hAnsi="Symbol" w:hint="default"/>
      </w:rPr>
    </w:lvl>
    <w:lvl w:ilvl="1" w:tplc="04090003" w:tentative="1">
      <w:start w:val="1"/>
      <w:numFmt w:val="bullet"/>
      <w:lvlText w:val="o"/>
      <w:lvlJc w:val="left"/>
      <w:pPr>
        <w:tabs>
          <w:tab w:val="num" w:pos="893"/>
        </w:tabs>
        <w:ind w:left="893" w:hanging="360"/>
      </w:pPr>
      <w:rPr>
        <w:rFonts w:ascii="Courier New" w:hAnsi="Courier New" w:cs="Courier New" w:hint="default"/>
      </w:rPr>
    </w:lvl>
    <w:lvl w:ilvl="2" w:tplc="04090005" w:tentative="1">
      <w:start w:val="1"/>
      <w:numFmt w:val="bullet"/>
      <w:lvlText w:val=""/>
      <w:lvlJc w:val="left"/>
      <w:pPr>
        <w:tabs>
          <w:tab w:val="num" w:pos="1613"/>
        </w:tabs>
        <w:ind w:left="1613" w:hanging="360"/>
      </w:pPr>
      <w:rPr>
        <w:rFonts w:ascii="Wingdings" w:hAnsi="Wingdings" w:hint="default"/>
      </w:rPr>
    </w:lvl>
    <w:lvl w:ilvl="3" w:tplc="04090001" w:tentative="1">
      <w:start w:val="1"/>
      <w:numFmt w:val="bullet"/>
      <w:lvlText w:val=""/>
      <w:lvlJc w:val="left"/>
      <w:pPr>
        <w:tabs>
          <w:tab w:val="num" w:pos="2333"/>
        </w:tabs>
        <w:ind w:left="2333" w:hanging="360"/>
      </w:pPr>
      <w:rPr>
        <w:rFonts w:ascii="Symbol" w:hAnsi="Symbol"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31">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380BCB"/>
    <w:multiLevelType w:val="hybridMultilevel"/>
    <w:tmpl w:val="53E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421372"/>
    <w:multiLevelType w:val="multilevel"/>
    <w:tmpl w:val="7DE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3D5B04"/>
    <w:multiLevelType w:val="hybridMultilevel"/>
    <w:tmpl w:val="FA2E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7D4B70"/>
    <w:multiLevelType w:val="multilevel"/>
    <w:tmpl w:val="A0A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DE1E1F"/>
    <w:multiLevelType w:val="hybridMultilevel"/>
    <w:tmpl w:val="7F6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226F80"/>
    <w:multiLevelType w:val="hybridMultilevel"/>
    <w:tmpl w:val="9E581D7E"/>
    <w:lvl w:ilvl="0" w:tplc="FCD2CE98">
      <w:start w:val="1"/>
      <w:numFmt w:val="bullet"/>
      <w:lvlText w:val=""/>
      <w:lvlJc w:val="left"/>
      <w:pPr>
        <w:tabs>
          <w:tab w:val="num" w:pos="360"/>
        </w:tabs>
        <w:ind w:left="360" w:hanging="360"/>
      </w:pPr>
      <w:rPr>
        <w:rFonts w:ascii="Symbol" w:hAnsi="Symbol" w:hint="default"/>
      </w:rPr>
    </w:lvl>
    <w:lvl w:ilvl="1" w:tplc="4926A312" w:tentative="1">
      <w:start w:val="1"/>
      <w:numFmt w:val="bullet"/>
      <w:lvlText w:val="o"/>
      <w:lvlJc w:val="left"/>
      <w:pPr>
        <w:tabs>
          <w:tab w:val="num" w:pos="1080"/>
        </w:tabs>
        <w:ind w:left="1080" w:hanging="360"/>
      </w:pPr>
      <w:rPr>
        <w:rFonts w:ascii="Courier New" w:hAnsi="Courier New" w:cs="Courier New" w:hint="default"/>
      </w:rPr>
    </w:lvl>
    <w:lvl w:ilvl="2" w:tplc="67361CA0" w:tentative="1">
      <w:start w:val="1"/>
      <w:numFmt w:val="bullet"/>
      <w:lvlText w:val=""/>
      <w:lvlJc w:val="left"/>
      <w:pPr>
        <w:tabs>
          <w:tab w:val="num" w:pos="1800"/>
        </w:tabs>
        <w:ind w:left="1800" w:hanging="360"/>
      </w:pPr>
      <w:rPr>
        <w:rFonts w:ascii="Wingdings" w:hAnsi="Wingdings" w:hint="default"/>
      </w:rPr>
    </w:lvl>
    <w:lvl w:ilvl="3" w:tplc="711EE792" w:tentative="1">
      <w:start w:val="1"/>
      <w:numFmt w:val="bullet"/>
      <w:lvlText w:val=""/>
      <w:lvlJc w:val="left"/>
      <w:pPr>
        <w:tabs>
          <w:tab w:val="num" w:pos="2520"/>
        </w:tabs>
        <w:ind w:left="2520" w:hanging="360"/>
      </w:pPr>
      <w:rPr>
        <w:rFonts w:ascii="Symbol" w:hAnsi="Symbol" w:hint="default"/>
      </w:rPr>
    </w:lvl>
    <w:lvl w:ilvl="4" w:tplc="4B7E926C" w:tentative="1">
      <w:start w:val="1"/>
      <w:numFmt w:val="bullet"/>
      <w:lvlText w:val="o"/>
      <w:lvlJc w:val="left"/>
      <w:pPr>
        <w:tabs>
          <w:tab w:val="num" w:pos="3240"/>
        </w:tabs>
        <w:ind w:left="3240" w:hanging="360"/>
      </w:pPr>
      <w:rPr>
        <w:rFonts w:ascii="Courier New" w:hAnsi="Courier New" w:cs="Courier New" w:hint="default"/>
      </w:rPr>
    </w:lvl>
    <w:lvl w:ilvl="5" w:tplc="C7D4863C" w:tentative="1">
      <w:start w:val="1"/>
      <w:numFmt w:val="bullet"/>
      <w:lvlText w:val=""/>
      <w:lvlJc w:val="left"/>
      <w:pPr>
        <w:tabs>
          <w:tab w:val="num" w:pos="3960"/>
        </w:tabs>
        <w:ind w:left="3960" w:hanging="360"/>
      </w:pPr>
      <w:rPr>
        <w:rFonts w:ascii="Wingdings" w:hAnsi="Wingdings" w:hint="default"/>
      </w:rPr>
    </w:lvl>
    <w:lvl w:ilvl="6" w:tplc="3DB0FCBE" w:tentative="1">
      <w:start w:val="1"/>
      <w:numFmt w:val="bullet"/>
      <w:lvlText w:val=""/>
      <w:lvlJc w:val="left"/>
      <w:pPr>
        <w:tabs>
          <w:tab w:val="num" w:pos="4680"/>
        </w:tabs>
        <w:ind w:left="4680" w:hanging="360"/>
      </w:pPr>
      <w:rPr>
        <w:rFonts w:ascii="Symbol" w:hAnsi="Symbol" w:hint="default"/>
      </w:rPr>
    </w:lvl>
    <w:lvl w:ilvl="7" w:tplc="B83A1672" w:tentative="1">
      <w:start w:val="1"/>
      <w:numFmt w:val="bullet"/>
      <w:lvlText w:val="o"/>
      <w:lvlJc w:val="left"/>
      <w:pPr>
        <w:tabs>
          <w:tab w:val="num" w:pos="5400"/>
        </w:tabs>
        <w:ind w:left="5400" w:hanging="360"/>
      </w:pPr>
      <w:rPr>
        <w:rFonts w:ascii="Courier New" w:hAnsi="Courier New" w:cs="Courier New" w:hint="default"/>
      </w:rPr>
    </w:lvl>
    <w:lvl w:ilvl="8" w:tplc="55E83A8A" w:tentative="1">
      <w:start w:val="1"/>
      <w:numFmt w:val="bullet"/>
      <w:lvlText w:val=""/>
      <w:lvlJc w:val="left"/>
      <w:pPr>
        <w:tabs>
          <w:tab w:val="num" w:pos="6120"/>
        </w:tabs>
        <w:ind w:left="6120" w:hanging="360"/>
      </w:pPr>
      <w:rPr>
        <w:rFonts w:ascii="Wingdings" w:hAnsi="Wingdings" w:hint="default"/>
      </w:rPr>
    </w:lvl>
  </w:abstractNum>
  <w:num w:numId="1">
    <w:abstractNumId w:val="40"/>
  </w:num>
  <w:num w:numId="2">
    <w:abstractNumId w:val="20"/>
  </w:num>
  <w:num w:numId="3">
    <w:abstractNumId w:val="6"/>
  </w:num>
  <w:num w:numId="4">
    <w:abstractNumId w:val="18"/>
  </w:num>
  <w:num w:numId="5">
    <w:abstractNumId w:val="37"/>
  </w:num>
  <w:num w:numId="6">
    <w:abstractNumId w:val="13"/>
  </w:num>
  <w:num w:numId="7">
    <w:abstractNumId w:val="17"/>
  </w:num>
  <w:num w:numId="8">
    <w:abstractNumId w:val="34"/>
  </w:num>
  <w:num w:numId="9">
    <w:abstractNumId w:val="19"/>
  </w:num>
  <w:num w:numId="10">
    <w:abstractNumId w:val="10"/>
  </w:num>
  <w:num w:numId="11">
    <w:abstractNumId w:val="31"/>
  </w:num>
  <w:num w:numId="12">
    <w:abstractNumId w:val="21"/>
  </w:num>
  <w:num w:numId="13">
    <w:abstractNumId w:val="5"/>
  </w:num>
  <w:num w:numId="14">
    <w:abstractNumId w:val="23"/>
  </w:num>
  <w:num w:numId="15">
    <w:abstractNumId w:val="39"/>
  </w:num>
  <w:num w:numId="16">
    <w:abstractNumId w:val="15"/>
  </w:num>
  <w:num w:numId="17">
    <w:abstractNumId w:val="25"/>
  </w:num>
  <w:num w:numId="18">
    <w:abstractNumId w:val="28"/>
  </w:num>
  <w:num w:numId="19">
    <w:abstractNumId w:val="38"/>
  </w:num>
  <w:num w:numId="20">
    <w:abstractNumId w:val="27"/>
  </w:num>
  <w:num w:numId="21">
    <w:abstractNumId w:val="24"/>
  </w:num>
  <w:num w:numId="22">
    <w:abstractNumId w:val="9"/>
  </w:num>
  <w:num w:numId="23">
    <w:abstractNumId w:val="41"/>
  </w:num>
  <w:num w:numId="24">
    <w:abstractNumId w:val="3"/>
  </w:num>
  <w:num w:numId="25">
    <w:abstractNumId w:val="2"/>
  </w:num>
  <w:num w:numId="26">
    <w:abstractNumId w:val="36"/>
  </w:num>
  <w:num w:numId="27">
    <w:abstractNumId w:val="11"/>
  </w:num>
  <w:num w:numId="28">
    <w:abstractNumId w:val="35"/>
  </w:num>
  <w:num w:numId="29">
    <w:abstractNumId w:val="14"/>
  </w:num>
  <w:num w:numId="30">
    <w:abstractNumId w:val="0"/>
    <w:lvlOverride w:ilvl="0">
      <w:lvl w:ilvl="0">
        <w:numFmt w:val="bullet"/>
        <w:lvlText w:val=""/>
        <w:legacy w:legacy="1" w:legacySpace="0" w:legacyIndent="360"/>
        <w:lvlJc w:val="left"/>
        <w:rPr>
          <w:rFonts w:ascii="Symbol" w:hAnsi="Symbol" w:hint="default"/>
        </w:rPr>
      </w:lvl>
    </w:lvlOverride>
  </w:num>
  <w:num w:numId="31">
    <w:abstractNumId w:val="22"/>
  </w:num>
  <w:num w:numId="32">
    <w:abstractNumId w:val="32"/>
  </w:num>
  <w:num w:numId="33">
    <w:abstractNumId w:val="26"/>
  </w:num>
  <w:num w:numId="34">
    <w:abstractNumId w:val="33"/>
  </w:num>
  <w:num w:numId="35">
    <w:abstractNumId w:val="29"/>
  </w:num>
  <w:num w:numId="36">
    <w:abstractNumId w:val="7"/>
  </w:num>
  <w:num w:numId="37">
    <w:abstractNumId w:val="30"/>
  </w:num>
  <w:num w:numId="38">
    <w:abstractNumId w:val="8"/>
  </w:num>
  <w:num w:numId="39">
    <w:abstractNumId w:val="12"/>
  </w:num>
  <w:num w:numId="40">
    <w:abstractNumId w:val="42"/>
  </w:num>
  <w:num w:numId="41">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72706"/>
  </w:hdrShapeDefaults>
  <w:footnotePr>
    <w:footnote w:id="0"/>
    <w:footnote w:id="1"/>
  </w:footnotePr>
  <w:endnotePr>
    <w:endnote w:id="0"/>
    <w:endnote w:id="1"/>
  </w:endnotePr>
  <w:compat/>
  <w:rsids>
    <w:rsidRoot w:val="007E7FD6"/>
    <w:rsid w:val="00001A03"/>
    <w:rsid w:val="0000741C"/>
    <w:rsid w:val="0001186C"/>
    <w:rsid w:val="000240AF"/>
    <w:rsid w:val="00031BCC"/>
    <w:rsid w:val="000522F9"/>
    <w:rsid w:val="000548F7"/>
    <w:rsid w:val="000655DF"/>
    <w:rsid w:val="000661A8"/>
    <w:rsid w:val="00067017"/>
    <w:rsid w:val="00072813"/>
    <w:rsid w:val="00073573"/>
    <w:rsid w:val="00074065"/>
    <w:rsid w:val="00076B1D"/>
    <w:rsid w:val="000A02DF"/>
    <w:rsid w:val="000A0C8D"/>
    <w:rsid w:val="000A5ADE"/>
    <w:rsid w:val="000A6686"/>
    <w:rsid w:val="000B4DC4"/>
    <w:rsid w:val="000B6B2D"/>
    <w:rsid w:val="000D0339"/>
    <w:rsid w:val="000E3992"/>
    <w:rsid w:val="000E5839"/>
    <w:rsid w:val="000E5AC8"/>
    <w:rsid w:val="000F143E"/>
    <w:rsid w:val="000F3E1D"/>
    <w:rsid w:val="000F620A"/>
    <w:rsid w:val="000F6F1C"/>
    <w:rsid w:val="00102214"/>
    <w:rsid w:val="00107353"/>
    <w:rsid w:val="00107DF7"/>
    <w:rsid w:val="00115C99"/>
    <w:rsid w:val="00140D80"/>
    <w:rsid w:val="001423EF"/>
    <w:rsid w:val="00146B96"/>
    <w:rsid w:val="00154069"/>
    <w:rsid w:val="00160C1C"/>
    <w:rsid w:val="001655B7"/>
    <w:rsid w:val="00165E91"/>
    <w:rsid w:val="00166364"/>
    <w:rsid w:val="001719B8"/>
    <w:rsid w:val="00174245"/>
    <w:rsid w:val="0018558F"/>
    <w:rsid w:val="0019725C"/>
    <w:rsid w:val="001B0654"/>
    <w:rsid w:val="001B0AB1"/>
    <w:rsid w:val="001B34A6"/>
    <w:rsid w:val="001B72B2"/>
    <w:rsid w:val="001C02F7"/>
    <w:rsid w:val="001C0CC3"/>
    <w:rsid w:val="001C2E1A"/>
    <w:rsid w:val="001D1ED2"/>
    <w:rsid w:val="001E3174"/>
    <w:rsid w:val="001F1BD0"/>
    <w:rsid w:val="001F75B5"/>
    <w:rsid w:val="00202F6B"/>
    <w:rsid w:val="002102DE"/>
    <w:rsid w:val="0021173E"/>
    <w:rsid w:val="00224666"/>
    <w:rsid w:val="0022749B"/>
    <w:rsid w:val="00227579"/>
    <w:rsid w:val="00227619"/>
    <w:rsid w:val="002403AD"/>
    <w:rsid w:val="0024267E"/>
    <w:rsid w:val="00254367"/>
    <w:rsid w:val="002645A3"/>
    <w:rsid w:val="0026570B"/>
    <w:rsid w:val="002664A0"/>
    <w:rsid w:val="00266D15"/>
    <w:rsid w:val="00267545"/>
    <w:rsid w:val="0027199B"/>
    <w:rsid w:val="0027673B"/>
    <w:rsid w:val="00280BF3"/>
    <w:rsid w:val="00285D27"/>
    <w:rsid w:val="0028720A"/>
    <w:rsid w:val="00287578"/>
    <w:rsid w:val="002878E4"/>
    <w:rsid w:val="002960E1"/>
    <w:rsid w:val="0029669E"/>
    <w:rsid w:val="002A1508"/>
    <w:rsid w:val="002A1619"/>
    <w:rsid w:val="002A1F25"/>
    <w:rsid w:val="002A3A6A"/>
    <w:rsid w:val="002A52A6"/>
    <w:rsid w:val="002B3B30"/>
    <w:rsid w:val="002B6023"/>
    <w:rsid w:val="002B643A"/>
    <w:rsid w:val="002C5323"/>
    <w:rsid w:val="002C5EF4"/>
    <w:rsid w:val="002D2FA9"/>
    <w:rsid w:val="002D5CDA"/>
    <w:rsid w:val="002D6C2B"/>
    <w:rsid w:val="002E73E8"/>
    <w:rsid w:val="002F52FA"/>
    <w:rsid w:val="00300608"/>
    <w:rsid w:val="003023C0"/>
    <w:rsid w:val="00302A09"/>
    <w:rsid w:val="00302A58"/>
    <w:rsid w:val="00303052"/>
    <w:rsid w:val="00313ACD"/>
    <w:rsid w:val="00320C03"/>
    <w:rsid w:val="003235F5"/>
    <w:rsid w:val="0032564C"/>
    <w:rsid w:val="003263D4"/>
    <w:rsid w:val="00334A1F"/>
    <w:rsid w:val="003356F3"/>
    <w:rsid w:val="00336BC5"/>
    <w:rsid w:val="003371CB"/>
    <w:rsid w:val="00343869"/>
    <w:rsid w:val="00351927"/>
    <w:rsid w:val="00364467"/>
    <w:rsid w:val="00367B0E"/>
    <w:rsid w:val="00371765"/>
    <w:rsid w:val="00372230"/>
    <w:rsid w:val="003800E9"/>
    <w:rsid w:val="00397929"/>
    <w:rsid w:val="00397A93"/>
    <w:rsid w:val="003A1759"/>
    <w:rsid w:val="003A78A9"/>
    <w:rsid w:val="003B65B6"/>
    <w:rsid w:val="003C0691"/>
    <w:rsid w:val="003C3D9D"/>
    <w:rsid w:val="003C752A"/>
    <w:rsid w:val="003D018E"/>
    <w:rsid w:val="003E06B8"/>
    <w:rsid w:val="003E12AA"/>
    <w:rsid w:val="003F2031"/>
    <w:rsid w:val="003F4448"/>
    <w:rsid w:val="003F5DCA"/>
    <w:rsid w:val="003F6342"/>
    <w:rsid w:val="003F76F6"/>
    <w:rsid w:val="0040061D"/>
    <w:rsid w:val="0040570D"/>
    <w:rsid w:val="004100FF"/>
    <w:rsid w:val="00425464"/>
    <w:rsid w:val="00425E37"/>
    <w:rsid w:val="00425FC6"/>
    <w:rsid w:val="00436A22"/>
    <w:rsid w:val="00437E3E"/>
    <w:rsid w:val="0044316E"/>
    <w:rsid w:val="0044634F"/>
    <w:rsid w:val="0045255D"/>
    <w:rsid w:val="00457E9E"/>
    <w:rsid w:val="0047231F"/>
    <w:rsid w:val="00473607"/>
    <w:rsid w:val="00473ADD"/>
    <w:rsid w:val="004845B3"/>
    <w:rsid w:val="00493A9F"/>
    <w:rsid w:val="00494019"/>
    <w:rsid w:val="004A1899"/>
    <w:rsid w:val="004A1EFC"/>
    <w:rsid w:val="004A323B"/>
    <w:rsid w:val="004A45A0"/>
    <w:rsid w:val="004B2C0E"/>
    <w:rsid w:val="004B614C"/>
    <w:rsid w:val="004C5C89"/>
    <w:rsid w:val="004C6B0A"/>
    <w:rsid w:val="004D3CF3"/>
    <w:rsid w:val="004D458A"/>
    <w:rsid w:val="004D58F0"/>
    <w:rsid w:val="004E07B3"/>
    <w:rsid w:val="004E43CD"/>
    <w:rsid w:val="004F0E6A"/>
    <w:rsid w:val="004F13C8"/>
    <w:rsid w:val="004F198E"/>
    <w:rsid w:val="004F1E47"/>
    <w:rsid w:val="004F3FDA"/>
    <w:rsid w:val="004F774A"/>
    <w:rsid w:val="00500B2D"/>
    <w:rsid w:val="00503C94"/>
    <w:rsid w:val="00531D8A"/>
    <w:rsid w:val="00553547"/>
    <w:rsid w:val="0055376F"/>
    <w:rsid w:val="00555670"/>
    <w:rsid w:val="00555689"/>
    <w:rsid w:val="005719A5"/>
    <w:rsid w:val="00573848"/>
    <w:rsid w:val="00576292"/>
    <w:rsid w:val="005811B3"/>
    <w:rsid w:val="0058443C"/>
    <w:rsid w:val="00584A01"/>
    <w:rsid w:val="00585782"/>
    <w:rsid w:val="00595BA0"/>
    <w:rsid w:val="005B2529"/>
    <w:rsid w:val="005B3BFE"/>
    <w:rsid w:val="005B5924"/>
    <w:rsid w:val="005B68FC"/>
    <w:rsid w:val="005B7F19"/>
    <w:rsid w:val="005C13AE"/>
    <w:rsid w:val="005C1D04"/>
    <w:rsid w:val="005C1EF4"/>
    <w:rsid w:val="005C3FD7"/>
    <w:rsid w:val="005C7552"/>
    <w:rsid w:val="005C78E9"/>
    <w:rsid w:val="005D202C"/>
    <w:rsid w:val="005D3AC1"/>
    <w:rsid w:val="005D5830"/>
    <w:rsid w:val="005D5F42"/>
    <w:rsid w:val="005E0E63"/>
    <w:rsid w:val="005E18EE"/>
    <w:rsid w:val="005E6974"/>
    <w:rsid w:val="005E74C6"/>
    <w:rsid w:val="006050DF"/>
    <w:rsid w:val="00612F59"/>
    <w:rsid w:val="0061421D"/>
    <w:rsid w:val="00621FE4"/>
    <w:rsid w:val="00622812"/>
    <w:rsid w:val="00630723"/>
    <w:rsid w:val="00630F8C"/>
    <w:rsid w:val="00643736"/>
    <w:rsid w:val="00645385"/>
    <w:rsid w:val="00651034"/>
    <w:rsid w:val="0065246B"/>
    <w:rsid w:val="0065513C"/>
    <w:rsid w:val="006551E1"/>
    <w:rsid w:val="00662ADD"/>
    <w:rsid w:val="00672850"/>
    <w:rsid w:val="0068747C"/>
    <w:rsid w:val="006913CC"/>
    <w:rsid w:val="006939DB"/>
    <w:rsid w:val="006954A9"/>
    <w:rsid w:val="006A0C70"/>
    <w:rsid w:val="006A1201"/>
    <w:rsid w:val="006A2FF5"/>
    <w:rsid w:val="006B31A2"/>
    <w:rsid w:val="006B7B37"/>
    <w:rsid w:val="006C2CEF"/>
    <w:rsid w:val="006D0DC7"/>
    <w:rsid w:val="006D4613"/>
    <w:rsid w:val="006D47B7"/>
    <w:rsid w:val="006E100D"/>
    <w:rsid w:val="006E1767"/>
    <w:rsid w:val="006E2828"/>
    <w:rsid w:val="006F1BE0"/>
    <w:rsid w:val="006F2537"/>
    <w:rsid w:val="006F4802"/>
    <w:rsid w:val="007008F6"/>
    <w:rsid w:val="0070544B"/>
    <w:rsid w:val="00707CEC"/>
    <w:rsid w:val="00710FE6"/>
    <w:rsid w:val="00711DAA"/>
    <w:rsid w:val="00713E9E"/>
    <w:rsid w:val="00722788"/>
    <w:rsid w:val="00723F5F"/>
    <w:rsid w:val="0072558A"/>
    <w:rsid w:val="007377AD"/>
    <w:rsid w:val="00740234"/>
    <w:rsid w:val="007440F6"/>
    <w:rsid w:val="00756B70"/>
    <w:rsid w:val="00761534"/>
    <w:rsid w:val="00763890"/>
    <w:rsid w:val="0076397D"/>
    <w:rsid w:val="0077030C"/>
    <w:rsid w:val="00775F68"/>
    <w:rsid w:val="007816CF"/>
    <w:rsid w:val="00783EF1"/>
    <w:rsid w:val="00786D82"/>
    <w:rsid w:val="007A38DC"/>
    <w:rsid w:val="007B0B40"/>
    <w:rsid w:val="007B650C"/>
    <w:rsid w:val="007B7362"/>
    <w:rsid w:val="007C0856"/>
    <w:rsid w:val="007C0F2B"/>
    <w:rsid w:val="007C2881"/>
    <w:rsid w:val="007C6AB9"/>
    <w:rsid w:val="007D192E"/>
    <w:rsid w:val="007D5739"/>
    <w:rsid w:val="007E430B"/>
    <w:rsid w:val="007E77B8"/>
    <w:rsid w:val="007E7FD6"/>
    <w:rsid w:val="007F2039"/>
    <w:rsid w:val="007F2BC5"/>
    <w:rsid w:val="007F6F02"/>
    <w:rsid w:val="008139F0"/>
    <w:rsid w:val="00820F78"/>
    <w:rsid w:val="00822A11"/>
    <w:rsid w:val="00823F23"/>
    <w:rsid w:val="00827040"/>
    <w:rsid w:val="008332D9"/>
    <w:rsid w:val="0085075A"/>
    <w:rsid w:val="00855298"/>
    <w:rsid w:val="00857620"/>
    <w:rsid w:val="00873D53"/>
    <w:rsid w:val="008777A6"/>
    <w:rsid w:val="00883493"/>
    <w:rsid w:val="00886B5B"/>
    <w:rsid w:val="008A7298"/>
    <w:rsid w:val="008B229E"/>
    <w:rsid w:val="008D740F"/>
    <w:rsid w:val="008E04E4"/>
    <w:rsid w:val="008E37B6"/>
    <w:rsid w:val="008E4D13"/>
    <w:rsid w:val="0090636C"/>
    <w:rsid w:val="009132A8"/>
    <w:rsid w:val="00921822"/>
    <w:rsid w:val="009223C6"/>
    <w:rsid w:val="00924FC0"/>
    <w:rsid w:val="00931B1B"/>
    <w:rsid w:val="00932366"/>
    <w:rsid w:val="00951678"/>
    <w:rsid w:val="00952B4E"/>
    <w:rsid w:val="00953567"/>
    <w:rsid w:val="009567D1"/>
    <w:rsid w:val="00963AA6"/>
    <w:rsid w:val="00963D50"/>
    <w:rsid w:val="00967056"/>
    <w:rsid w:val="0097112F"/>
    <w:rsid w:val="00972814"/>
    <w:rsid w:val="00975C78"/>
    <w:rsid w:val="009817C4"/>
    <w:rsid w:val="009839A7"/>
    <w:rsid w:val="00987F95"/>
    <w:rsid w:val="0099125E"/>
    <w:rsid w:val="00993676"/>
    <w:rsid w:val="0099399E"/>
    <w:rsid w:val="00993D81"/>
    <w:rsid w:val="00994EC4"/>
    <w:rsid w:val="00994F65"/>
    <w:rsid w:val="009A1BDF"/>
    <w:rsid w:val="009A3365"/>
    <w:rsid w:val="009A43CC"/>
    <w:rsid w:val="009A6CE3"/>
    <w:rsid w:val="009B49AE"/>
    <w:rsid w:val="009B5F1D"/>
    <w:rsid w:val="009B7CE1"/>
    <w:rsid w:val="009C4712"/>
    <w:rsid w:val="009C4C0F"/>
    <w:rsid w:val="009D3A2A"/>
    <w:rsid w:val="009E0C70"/>
    <w:rsid w:val="009E1402"/>
    <w:rsid w:val="009E2A32"/>
    <w:rsid w:val="009E3370"/>
    <w:rsid w:val="009E384B"/>
    <w:rsid w:val="009E509C"/>
    <w:rsid w:val="009E62B1"/>
    <w:rsid w:val="009E68BA"/>
    <w:rsid w:val="009F0A5A"/>
    <w:rsid w:val="009F577A"/>
    <w:rsid w:val="009F623E"/>
    <w:rsid w:val="009F7DAB"/>
    <w:rsid w:val="00A028A3"/>
    <w:rsid w:val="00A14302"/>
    <w:rsid w:val="00A21A3F"/>
    <w:rsid w:val="00A249B2"/>
    <w:rsid w:val="00A27BBD"/>
    <w:rsid w:val="00A307A3"/>
    <w:rsid w:val="00A333AD"/>
    <w:rsid w:val="00A33B5C"/>
    <w:rsid w:val="00A35102"/>
    <w:rsid w:val="00A517F6"/>
    <w:rsid w:val="00A51A7B"/>
    <w:rsid w:val="00A52188"/>
    <w:rsid w:val="00A536E7"/>
    <w:rsid w:val="00A57CC8"/>
    <w:rsid w:val="00A60D5F"/>
    <w:rsid w:val="00A66C6E"/>
    <w:rsid w:val="00A67027"/>
    <w:rsid w:val="00A771A6"/>
    <w:rsid w:val="00A84AC9"/>
    <w:rsid w:val="00A8688D"/>
    <w:rsid w:val="00A91DA5"/>
    <w:rsid w:val="00A97549"/>
    <w:rsid w:val="00A97732"/>
    <w:rsid w:val="00AA26C2"/>
    <w:rsid w:val="00AA3E8E"/>
    <w:rsid w:val="00AC6DA1"/>
    <w:rsid w:val="00AD19C1"/>
    <w:rsid w:val="00AD5789"/>
    <w:rsid w:val="00AD5C4C"/>
    <w:rsid w:val="00AE3AFA"/>
    <w:rsid w:val="00AE5A08"/>
    <w:rsid w:val="00AF22BB"/>
    <w:rsid w:val="00AF43C8"/>
    <w:rsid w:val="00B005B3"/>
    <w:rsid w:val="00B06BB3"/>
    <w:rsid w:val="00B11BEE"/>
    <w:rsid w:val="00B14182"/>
    <w:rsid w:val="00B23053"/>
    <w:rsid w:val="00B2563A"/>
    <w:rsid w:val="00B25813"/>
    <w:rsid w:val="00B30DB5"/>
    <w:rsid w:val="00B36E2B"/>
    <w:rsid w:val="00B42FF4"/>
    <w:rsid w:val="00B54BB5"/>
    <w:rsid w:val="00B558B6"/>
    <w:rsid w:val="00B62176"/>
    <w:rsid w:val="00B62455"/>
    <w:rsid w:val="00B658D1"/>
    <w:rsid w:val="00B71974"/>
    <w:rsid w:val="00B75864"/>
    <w:rsid w:val="00BA18B3"/>
    <w:rsid w:val="00BB0E95"/>
    <w:rsid w:val="00BB182D"/>
    <w:rsid w:val="00BB3555"/>
    <w:rsid w:val="00BB75F8"/>
    <w:rsid w:val="00BC2A56"/>
    <w:rsid w:val="00BD13F9"/>
    <w:rsid w:val="00BE0FFB"/>
    <w:rsid w:val="00BE21C7"/>
    <w:rsid w:val="00BF16A9"/>
    <w:rsid w:val="00BF58F4"/>
    <w:rsid w:val="00BF6E00"/>
    <w:rsid w:val="00C145DD"/>
    <w:rsid w:val="00C14C57"/>
    <w:rsid w:val="00C14DF4"/>
    <w:rsid w:val="00C14F32"/>
    <w:rsid w:val="00C15D66"/>
    <w:rsid w:val="00C16509"/>
    <w:rsid w:val="00C2182B"/>
    <w:rsid w:val="00C26095"/>
    <w:rsid w:val="00C31B34"/>
    <w:rsid w:val="00C33C30"/>
    <w:rsid w:val="00C3603F"/>
    <w:rsid w:val="00C36E50"/>
    <w:rsid w:val="00C37B49"/>
    <w:rsid w:val="00C403BF"/>
    <w:rsid w:val="00C42899"/>
    <w:rsid w:val="00C470CF"/>
    <w:rsid w:val="00C522DD"/>
    <w:rsid w:val="00C5263F"/>
    <w:rsid w:val="00C529EE"/>
    <w:rsid w:val="00C54DE2"/>
    <w:rsid w:val="00C5664C"/>
    <w:rsid w:val="00C62929"/>
    <w:rsid w:val="00C631E8"/>
    <w:rsid w:val="00C64F79"/>
    <w:rsid w:val="00C65D1D"/>
    <w:rsid w:val="00C67E89"/>
    <w:rsid w:val="00C70A14"/>
    <w:rsid w:val="00C77D71"/>
    <w:rsid w:val="00C847CA"/>
    <w:rsid w:val="00C85C04"/>
    <w:rsid w:val="00C868D6"/>
    <w:rsid w:val="00C87D58"/>
    <w:rsid w:val="00C9272D"/>
    <w:rsid w:val="00CA65FC"/>
    <w:rsid w:val="00CA6A46"/>
    <w:rsid w:val="00CA79EC"/>
    <w:rsid w:val="00CA7C9B"/>
    <w:rsid w:val="00CB3337"/>
    <w:rsid w:val="00CB3750"/>
    <w:rsid w:val="00CB575F"/>
    <w:rsid w:val="00CD4225"/>
    <w:rsid w:val="00CD5F3C"/>
    <w:rsid w:val="00CE299B"/>
    <w:rsid w:val="00CF2105"/>
    <w:rsid w:val="00CF22FA"/>
    <w:rsid w:val="00CF566E"/>
    <w:rsid w:val="00D0273D"/>
    <w:rsid w:val="00D0469C"/>
    <w:rsid w:val="00D058C8"/>
    <w:rsid w:val="00D1015B"/>
    <w:rsid w:val="00D13EF0"/>
    <w:rsid w:val="00D14B52"/>
    <w:rsid w:val="00D23B19"/>
    <w:rsid w:val="00D25417"/>
    <w:rsid w:val="00D26F57"/>
    <w:rsid w:val="00D2714D"/>
    <w:rsid w:val="00D30171"/>
    <w:rsid w:val="00D37F4A"/>
    <w:rsid w:val="00D41412"/>
    <w:rsid w:val="00D522BD"/>
    <w:rsid w:val="00D53398"/>
    <w:rsid w:val="00D57A8E"/>
    <w:rsid w:val="00D654B0"/>
    <w:rsid w:val="00D67DF9"/>
    <w:rsid w:val="00D72484"/>
    <w:rsid w:val="00D75F42"/>
    <w:rsid w:val="00D85CEB"/>
    <w:rsid w:val="00D9065C"/>
    <w:rsid w:val="00D95532"/>
    <w:rsid w:val="00DA7C89"/>
    <w:rsid w:val="00DB0C8D"/>
    <w:rsid w:val="00DC7CBD"/>
    <w:rsid w:val="00DD4A91"/>
    <w:rsid w:val="00DD4E6D"/>
    <w:rsid w:val="00DD5E93"/>
    <w:rsid w:val="00DE0987"/>
    <w:rsid w:val="00DE20D4"/>
    <w:rsid w:val="00DE2EF4"/>
    <w:rsid w:val="00DF1AB9"/>
    <w:rsid w:val="00E015D6"/>
    <w:rsid w:val="00E03F0F"/>
    <w:rsid w:val="00E11C6B"/>
    <w:rsid w:val="00E13D74"/>
    <w:rsid w:val="00E156B4"/>
    <w:rsid w:val="00E2483C"/>
    <w:rsid w:val="00E34D04"/>
    <w:rsid w:val="00E35106"/>
    <w:rsid w:val="00E352B8"/>
    <w:rsid w:val="00E37D7C"/>
    <w:rsid w:val="00E37DA1"/>
    <w:rsid w:val="00E41596"/>
    <w:rsid w:val="00E50A0E"/>
    <w:rsid w:val="00E50B9A"/>
    <w:rsid w:val="00E51023"/>
    <w:rsid w:val="00E6097B"/>
    <w:rsid w:val="00E76551"/>
    <w:rsid w:val="00E82613"/>
    <w:rsid w:val="00E841CA"/>
    <w:rsid w:val="00E87EBD"/>
    <w:rsid w:val="00E900FC"/>
    <w:rsid w:val="00EA11D0"/>
    <w:rsid w:val="00EA319B"/>
    <w:rsid w:val="00EA4092"/>
    <w:rsid w:val="00EB468B"/>
    <w:rsid w:val="00EB5039"/>
    <w:rsid w:val="00EB548E"/>
    <w:rsid w:val="00EC07A7"/>
    <w:rsid w:val="00ED5D72"/>
    <w:rsid w:val="00ED7549"/>
    <w:rsid w:val="00EE0453"/>
    <w:rsid w:val="00EE5456"/>
    <w:rsid w:val="00EF5610"/>
    <w:rsid w:val="00EF5FC3"/>
    <w:rsid w:val="00F05A4D"/>
    <w:rsid w:val="00F17070"/>
    <w:rsid w:val="00F21581"/>
    <w:rsid w:val="00F21A95"/>
    <w:rsid w:val="00F24769"/>
    <w:rsid w:val="00F305FA"/>
    <w:rsid w:val="00F32D21"/>
    <w:rsid w:val="00F3615A"/>
    <w:rsid w:val="00F375EE"/>
    <w:rsid w:val="00F44B6C"/>
    <w:rsid w:val="00F53A1A"/>
    <w:rsid w:val="00F56FF8"/>
    <w:rsid w:val="00F61AB2"/>
    <w:rsid w:val="00F61CF4"/>
    <w:rsid w:val="00F6337B"/>
    <w:rsid w:val="00F65E82"/>
    <w:rsid w:val="00F7201D"/>
    <w:rsid w:val="00F73EBD"/>
    <w:rsid w:val="00F77FA6"/>
    <w:rsid w:val="00F84DBA"/>
    <w:rsid w:val="00F9123A"/>
    <w:rsid w:val="00FA05CD"/>
    <w:rsid w:val="00FA3BE8"/>
    <w:rsid w:val="00FB02ED"/>
    <w:rsid w:val="00FB1DAB"/>
    <w:rsid w:val="00FB790B"/>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paragraph" w:styleId="Heading1">
    <w:name w:val="heading 1"/>
    <w:basedOn w:val="Normal"/>
    <w:next w:val="Normal"/>
    <w:link w:val="Heading1Char"/>
    <w:qFormat/>
    <w:rsid w:val="00425E37"/>
    <w:pPr>
      <w:keepNext/>
      <w:outlineLvl w:val="0"/>
    </w:pPr>
    <w:rPr>
      <w:rFonts w:ascii="Arial" w:eastAsia="Times New Roman" w:hAnsi="Arial"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uiPriority w:val="99"/>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nhideWhenUsed/>
    <w:rsid w:val="00AF43C8"/>
    <w:pPr>
      <w:tabs>
        <w:tab w:val="center" w:pos="4680"/>
        <w:tab w:val="right" w:pos="9360"/>
      </w:tabs>
    </w:pPr>
  </w:style>
  <w:style w:type="character" w:customStyle="1" w:styleId="HeaderChar">
    <w:name w:val="Header Char"/>
    <w:basedOn w:val="DefaultParagraphFont"/>
    <w:link w:val="Header"/>
    <w:rsid w:val="00AF43C8"/>
    <w:rPr>
      <w:rFonts w:ascii="Times New Roman" w:hAnsi="Times New Roman"/>
      <w:sz w:val="20"/>
      <w:szCs w:val="20"/>
    </w:rPr>
  </w:style>
  <w:style w:type="paragraph" w:styleId="Footer">
    <w:name w:val="footer"/>
    <w:basedOn w:val="Normal"/>
    <w:link w:val="FooterChar"/>
    <w:unhideWhenUsed/>
    <w:rsid w:val="00F3615A"/>
    <w:pPr>
      <w:tabs>
        <w:tab w:val="center" w:pos="4680"/>
        <w:tab w:val="right" w:pos="9360"/>
      </w:tabs>
    </w:pPr>
  </w:style>
  <w:style w:type="character" w:customStyle="1" w:styleId="FooterChar">
    <w:name w:val="Footer Char"/>
    <w:basedOn w:val="DefaultParagraphFont"/>
    <w:link w:val="Footer"/>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uiPriority w:val="99"/>
    <w:rsid w:val="002D2FA9"/>
    <w:rPr>
      <w:rFonts w:ascii="Courier New" w:eastAsia="Times New Roman" w:hAnsi="Courier New" w:cs="Times New Roman"/>
    </w:rPr>
  </w:style>
  <w:style w:type="character" w:customStyle="1" w:styleId="PlainTextChar">
    <w:name w:val="Plain Text Char"/>
    <w:basedOn w:val="DefaultParagraphFont"/>
    <w:link w:val="PlainText"/>
    <w:uiPriority w:val="99"/>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StyleItalic">
    <w:name w:val="Style Italic"/>
    <w:rsid w:val="002A1F25"/>
    <w:rPr>
      <w:rFonts w:ascii="Verdana" w:hAnsi="Verdana"/>
      <w:i/>
      <w:iCs/>
      <w:sz w:val="22"/>
    </w:rPr>
  </w:style>
  <w:style w:type="paragraph" w:customStyle="1" w:styleId="NormalArial">
    <w:name w:val="Normal + Arial"/>
    <w:aliases w:val="11 pt Char,Normal + Arial Char Char"/>
    <w:basedOn w:val="Header"/>
    <w:rsid w:val="00425E37"/>
    <w:pPr>
      <w:tabs>
        <w:tab w:val="clear" w:pos="4680"/>
        <w:tab w:val="clear" w:pos="9360"/>
      </w:tabs>
      <w:ind w:left="-540" w:right="-720" w:firstLine="1260"/>
    </w:pPr>
    <w:rPr>
      <w:rFonts w:ascii="Arial" w:eastAsia="Times New Roman" w:hAnsi="Arial" w:cs="Arial"/>
      <w:bCs/>
      <w:sz w:val="22"/>
      <w:szCs w:val="24"/>
    </w:rPr>
  </w:style>
  <w:style w:type="character" w:customStyle="1" w:styleId="Heading1Char">
    <w:name w:val="Heading 1 Char"/>
    <w:basedOn w:val="DefaultParagraphFont"/>
    <w:link w:val="Heading1"/>
    <w:rsid w:val="00425E37"/>
    <w:rPr>
      <w:rFonts w:ascii="Arial" w:eastAsia="Times New Roman" w:hAnsi="Arial" w:cs="Times New Roman"/>
      <w:b/>
      <w:sz w:val="20"/>
      <w:szCs w:val="20"/>
    </w:rPr>
  </w:style>
  <w:style w:type="paragraph" w:styleId="HTMLPreformatted">
    <w:name w:val="HTML Preformatted"/>
    <w:basedOn w:val="Normal"/>
    <w:link w:val="HTMLPreformattedChar"/>
    <w:rsid w:val="0042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color w:val="000000"/>
    </w:rPr>
  </w:style>
  <w:style w:type="character" w:customStyle="1" w:styleId="HTMLPreformattedChar">
    <w:name w:val="HTML Preformatted Char"/>
    <w:basedOn w:val="DefaultParagraphFont"/>
    <w:link w:val="HTMLPreformatted"/>
    <w:rsid w:val="00425E37"/>
    <w:rPr>
      <w:rFonts w:ascii="Courier New" w:eastAsia="Times New Roman" w:hAnsi="Courier New" w:cs="Times New Roman"/>
      <w:color w:val="000000"/>
      <w:sz w:val="20"/>
      <w:szCs w:val="20"/>
    </w:rPr>
  </w:style>
  <w:style w:type="character" w:customStyle="1" w:styleId="NoSpacingChar">
    <w:name w:val="No Spacing Char"/>
    <w:basedOn w:val="DefaultParagraphFont"/>
    <w:link w:val="NoSpacing"/>
    <w:uiPriority w:val="99"/>
    <w:rsid w:val="00425E37"/>
    <w:rPr>
      <w:rFonts w:ascii="Times New Roman" w:eastAsia="Calibri" w:hAnsi="Times New Roman" w:cs="Times New Roman"/>
      <w:sz w:val="24"/>
    </w:rPr>
  </w:style>
  <w:style w:type="character" w:customStyle="1" w:styleId="hl">
    <w:name w:val="hl"/>
    <w:basedOn w:val="DefaultParagraphFont"/>
    <w:rsid w:val="00425E37"/>
  </w:style>
  <w:style w:type="paragraph" w:styleId="BodyTextIndent">
    <w:name w:val="Body Text Indent"/>
    <w:basedOn w:val="Normal"/>
    <w:link w:val="BodyTextIndentChar"/>
    <w:uiPriority w:val="99"/>
    <w:semiHidden/>
    <w:unhideWhenUsed/>
    <w:rsid w:val="00425E37"/>
    <w:pPr>
      <w:spacing w:after="120"/>
      <w:ind w:left="360"/>
    </w:pPr>
  </w:style>
  <w:style w:type="character" w:customStyle="1" w:styleId="BodyTextIndentChar">
    <w:name w:val="Body Text Indent Char"/>
    <w:basedOn w:val="DefaultParagraphFont"/>
    <w:link w:val="BodyTextIndent"/>
    <w:uiPriority w:val="99"/>
    <w:semiHidden/>
    <w:rsid w:val="00425E37"/>
    <w:rPr>
      <w:rFonts w:ascii="Times New Roman" w:hAnsi="Times New Roman"/>
      <w:sz w:val="20"/>
      <w:szCs w:val="20"/>
    </w:rPr>
  </w:style>
  <w:style w:type="paragraph" w:customStyle="1" w:styleId="RAstyle">
    <w:name w:val="RAstyle"/>
    <w:basedOn w:val="Normal"/>
    <w:rsid w:val="00425E37"/>
    <w:pPr>
      <w:numPr>
        <w:numId w:val="38"/>
      </w:numPr>
      <w:tabs>
        <w:tab w:val="clear" w:pos="720"/>
      </w:tabs>
      <w:ind w:left="274" w:hanging="274"/>
    </w:pPr>
    <w:rPr>
      <w:rFonts w:ascii="Arial" w:eastAsia="Times New Roman" w:hAnsi="Arial" w:cs="Times New Roman"/>
      <w:szCs w:val="22"/>
    </w:rPr>
  </w:style>
</w:styles>
</file>

<file path=word/webSettings.xml><?xml version="1.0" encoding="utf-8"?>
<w:webSettings xmlns:r="http://schemas.openxmlformats.org/officeDocument/2006/relationships" xmlns:w="http://schemas.openxmlformats.org/wordprocessingml/2006/main">
  <w:divs>
    <w:div w:id="251355618">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488787937">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889875998">
      <w:bodyDiv w:val="1"/>
      <w:marLeft w:val="0"/>
      <w:marRight w:val="0"/>
      <w:marTop w:val="0"/>
      <w:marBottom w:val="0"/>
      <w:divBdr>
        <w:top w:val="none" w:sz="0" w:space="0" w:color="auto"/>
        <w:left w:val="none" w:sz="0" w:space="0" w:color="auto"/>
        <w:bottom w:val="none" w:sz="0" w:space="0" w:color="auto"/>
        <w:right w:val="none" w:sz="0" w:space="0" w:color="auto"/>
      </w:divBdr>
    </w:div>
    <w:div w:id="102363302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479420052">
      <w:bodyDiv w:val="1"/>
      <w:marLeft w:val="0"/>
      <w:marRight w:val="0"/>
      <w:marTop w:val="0"/>
      <w:marBottom w:val="0"/>
      <w:divBdr>
        <w:top w:val="none" w:sz="0" w:space="0" w:color="auto"/>
        <w:left w:val="none" w:sz="0" w:space="0" w:color="auto"/>
        <w:bottom w:val="none" w:sz="0" w:space="0" w:color="auto"/>
        <w:right w:val="none" w:sz="0" w:space="0" w:color="auto"/>
      </w:divBdr>
    </w:div>
    <w:div w:id="1501701449">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 w:id="1755854479">
      <w:bodyDiv w:val="1"/>
      <w:marLeft w:val="0"/>
      <w:marRight w:val="0"/>
      <w:marTop w:val="0"/>
      <w:marBottom w:val="0"/>
      <w:divBdr>
        <w:top w:val="none" w:sz="0" w:space="0" w:color="auto"/>
        <w:left w:val="none" w:sz="0" w:space="0" w:color="auto"/>
        <w:bottom w:val="none" w:sz="0" w:space="0" w:color="auto"/>
        <w:right w:val="none" w:sz="0" w:space="0" w:color="auto"/>
      </w:divBdr>
    </w:div>
    <w:div w:id="208059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as.eliza3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93896-7A7F-4E87-9F6F-84C684EA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2178</Words>
  <Characters>12720</Characters>
  <Application>Microsoft Office Word</Application>
  <DocSecurity>0</DocSecurity>
  <Lines>223</Lines>
  <Paragraphs>133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lkush</dc:creator>
  <cp:lastModifiedBy>lkush</cp:lastModifiedBy>
  <cp:revision>7</cp:revision>
  <dcterms:created xsi:type="dcterms:W3CDTF">2016-01-14T21:02:00Z</dcterms:created>
  <dcterms:modified xsi:type="dcterms:W3CDTF">2016-01-14T21:11:00Z</dcterms:modified>
</cp:coreProperties>
</file>