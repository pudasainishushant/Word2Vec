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9E2" w:rsidRPr="00D30F22" w:rsidRDefault="00926772" w:rsidP="00C2761A">
      <w:pPr>
        <w:jc w:val="center"/>
        <w:rPr>
          <w:rFonts w:ascii="Agency FB" w:hAnsi="Agency FB"/>
          <w:shadow/>
          <w:color w:val="C00000"/>
          <w:sz w:val="32"/>
          <w:szCs w:val="32"/>
        </w:rPr>
      </w:pPr>
      <w:r w:rsidRPr="00D30F22">
        <w:rPr>
          <w:rFonts w:ascii="Agency FB" w:hAnsi="Agency FB"/>
          <w:shadow/>
          <w:color w:val="C00000"/>
          <w:sz w:val="32"/>
          <w:szCs w:val="32"/>
        </w:rPr>
        <w:t>VISHALI E</w:t>
      </w:r>
      <w:bookmarkStart w:id="0" w:name="_GoBack"/>
      <w:bookmarkEnd w:id="0"/>
    </w:p>
    <w:p w:rsidR="00E018E4" w:rsidRPr="00D30F22" w:rsidRDefault="00BE138A" w:rsidP="00C2761A">
      <w:pPr>
        <w:jc w:val="center"/>
        <w:rPr>
          <w:rFonts w:ascii="Agency FB" w:hAnsi="Agency FB"/>
          <w:shadow/>
          <w:color w:val="404040" w:themeColor="text1" w:themeTint="BF"/>
        </w:rPr>
      </w:pPr>
      <w:r w:rsidRPr="00D30F22">
        <w:rPr>
          <w:rFonts w:ascii="Agency FB" w:hAnsi="Agency FB"/>
          <w:shadow/>
          <w:color w:val="404040" w:themeColor="text1" w:themeTint="BF"/>
        </w:rPr>
        <w:t xml:space="preserve">Sr. </w:t>
      </w:r>
      <w:r w:rsidR="00926772" w:rsidRPr="00D30F22">
        <w:rPr>
          <w:rFonts w:ascii="Agency FB" w:hAnsi="Agency FB"/>
          <w:shadow/>
          <w:color w:val="404040" w:themeColor="text1" w:themeTint="BF"/>
        </w:rPr>
        <w:t>Service</w:t>
      </w:r>
      <w:r w:rsidR="00612061" w:rsidRPr="00D30F22">
        <w:rPr>
          <w:rFonts w:ascii="Agency FB" w:hAnsi="Agency FB"/>
          <w:shadow/>
          <w:color w:val="404040" w:themeColor="text1" w:themeTint="BF"/>
        </w:rPr>
        <w:t>N</w:t>
      </w:r>
      <w:r w:rsidR="00926772" w:rsidRPr="00D30F22">
        <w:rPr>
          <w:rFonts w:ascii="Agency FB" w:hAnsi="Agency FB"/>
          <w:shadow/>
          <w:color w:val="404040" w:themeColor="text1" w:themeTint="BF"/>
        </w:rPr>
        <w:t>ow</w:t>
      </w:r>
      <w:r w:rsidR="00E018E4" w:rsidRPr="00D30F22">
        <w:rPr>
          <w:rFonts w:ascii="Agency FB" w:hAnsi="Agency FB"/>
          <w:shadow/>
          <w:color w:val="404040" w:themeColor="text1" w:themeTint="BF"/>
        </w:rPr>
        <w:t xml:space="preserve"> Developer</w:t>
      </w:r>
      <w:r w:rsidR="00612061" w:rsidRPr="00D30F22">
        <w:rPr>
          <w:rFonts w:ascii="Agency FB" w:hAnsi="Agency FB"/>
          <w:shadow/>
          <w:color w:val="404040" w:themeColor="text1" w:themeTint="BF"/>
        </w:rPr>
        <w:t xml:space="preserve"> &amp; </w:t>
      </w:r>
      <w:r w:rsidR="00926772" w:rsidRPr="00D30F22">
        <w:rPr>
          <w:rFonts w:ascii="Agency FB" w:hAnsi="Agency FB"/>
          <w:shadow/>
          <w:color w:val="404040" w:themeColor="text1" w:themeTint="BF"/>
        </w:rPr>
        <w:t>Admin</w:t>
      </w:r>
    </w:p>
    <w:p w:rsidR="00FF2335" w:rsidRPr="00D30F22" w:rsidRDefault="00FF2335" w:rsidP="00C2761A">
      <w:pPr>
        <w:jc w:val="center"/>
        <w:rPr>
          <w:rFonts w:ascii="Agency FB" w:hAnsi="Agency FB"/>
          <w:shadow/>
          <w:color w:val="404040" w:themeColor="text1" w:themeTint="BF"/>
        </w:rPr>
      </w:pPr>
      <w:r w:rsidRPr="00D30F22">
        <w:rPr>
          <w:rFonts w:ascii="Agency FB" w:hAnsi="Agency FB"/>
          <w:shadow/>
          <w:color w:val="404040" w:themeColor="text1" w:themeTint="BF"/>
        </w:rPr>
        <w:t>(732) 734 – 0440</w:t>
      </w:r>
      <w:r w:rsidRPr="00D30F22">
        <w:rPr>
          <w:rFonts w:ascii="Agency FB" w:hAnsi="Agency FB"/>
          <w:shadow/>
          <w:color w:val="404040" w:themeColor="text1" w:themeTint="BF"/>
        </w:rPr>
        <w:tab/>
      </w:r>
      <w:r w:rsidRPr="00D30F22">
        <w:rPr>
          <w:rFonts w:ascii="Agency FB" w:hAnsi="Agency FB"/>
          <w:shadow/>
          <w:color w:val="404040" w:themeColor="text1" w:themeTint="BF"/>
        </w:rPr>
        <w:tab/>
      </w:r>
      <w:r w:rsidRPr="00D30F22">
        <w:rPr>
          <w:rFonts w:ascii="Agency FB" w:hAnsi="Agency FB"/>
          <w:shadow/>
          <w:color w:val="404040" w:themeColor="text1" w:themeTint="BF"/>
        </w:rPr>
        <w:tab/>
      </w:r>
      <w:r w:rsidRPr="00D30F22">
        <w:rPr>
          <w:rFonts w:ascii="Agency FB" w:hAnsi="Agency FB"/>
          <w:shadow/>
          <w:color w:val="404040" w:themeColor="text1" w:themeTint="BF"/>
        </w:rPr>
        <w:tab/>
      </w:r>
      <w:r w:rsidRPr="00D30F22">
        <w:rPr>
          <w:rFonts w:ascii="Agency FB" w:hAnsi="Agency FB"/>
          <w:shadow/>
          <w:color w:val="404040" w:themeColor="text1" w:themeTint="BF"/>
        </w:rPr>
        <w:tab/>
      </w:r>
      <w:r w:rsidRPr="00D30F22">
        <w:rPr>
          <w:rFonts w:ascii="Agency FB" w:hAnsi="Agency FB"/>
          <w:shadow/>
          <w:color w:val="404040" w:themeColor="text1" w:themeTint="BF"/>
        </w:rPr>
        <w:tab/>
      </w:r>
      <w:r w:rsidRPr="00D30F22">
        <w:rPr>
          <w:rFonts w:ascii="Agency FB" w:hAnsi="Agency FB"/>
          <w:shadow/>
          <w:color w:val="404040" w:themeColor="text1" w:themeTint="BF"/>
        </w:rPr>
        <w:tab/>
      </w:r>
      <w:r w:rsidRPr="00D30F22">
        <w:rPr>
          <w:rFonts w:ascii="Agency FB" w:hAnsi="Agency FB"/>
          <w:shadow/>
          <w:color w:val="404040" w:themeColor="text1" w:themeTint="BF"/>
        </w:rPr>
        <w:tab/>
      </w:r>
      <w:r w:rsidRPr="00D30F22">
        <w:rPr>
          <w:rFonts w:ascii="Agency FB" w:hAnsi="Agency FB"/>
          <w:shadow/>
          <w:color w:val="404040" w:themeColor="text1" w:themeTint="BF"/>
        </w:rPr>
        <w:tab/>
      </w:r>
      <w:r w:rsidRPr="00D30F22">
        <w:rPr>
          <w:rFonts w:ascii="Agency FB" w:hAnsi="Agency FB"/>
          <w:shadow/>
          <w:color w:val="404040" w:themeColor="text1" w:themeTint="BF"/>
        </w:rPr>
        <w:tab/>
        <w:t>GREEN CARD Work Status</w:t>
      </w:r>
    </w:p>
    <w:p w:rsidR="00525216" w:rsidRPr="00D30F22" w:rsidRDefault="00525216" w:rsidP="00C2761A">
      <w:pPr>
        <w:jc w:val="both"/>
        <w:rPr>
          <w:rFonts w:ascii="Calibri Light" w:hAnsi="Calibri Light"/>
          <w:color w:val="000000" w:themeColor="text1"/>
          <w:sz w:val="12"/>
          <w:szCs w:val="12"/>
        </w:rPr>
      </w:pPr>
    </w:p>
    <w:p w:rsidR="003B19E2" w:rsidRPr="00D30F22" w:rsidRDefault="00B97A5E" w:rsidP="00C2761A">
      <w:pPr>
        <w:shd w:val="clear" w:color="auto" w:fill="CCCCCC"/>
        <w:jc w:val="both"/>
        <w:rPr>
          <w:rFonts w:asciiTheme="majorHAnsi" w:hAnsiTheme="majorHAnsi" w:cs="Calibri"/>
          <w:b/>
          <w:color w:val="000000" w:themeColor="text1"/>
          <w:sz w:val="21"/>
          <w:szCs w:val="21"/>
        </w:rPr>
      </w:pPr>
      <w:r w:rsidRPr="00D30F22">
        <w:rPr>
          <w:rFonts w:asciiTheme="majorHAnsi" w:hAnsiTheme="majorHAnsi" w:cs="Calibri"/>
          <w:b/>
          <w:smallCaps/>
          <w:color w:val="000000" w:themeColor="text1"/>
          <w:sz w:val="21"/>
          <w:szCs w:val="21"/>
        </w:rPr>
        <w:t>Summary of Qualifications</w:t>
      </w:r>
      <w:r w:rsidRPr="00D30F22">
        <w:rPr>
          <w:rFonts w:asciiTheme="majorHAnsi" w:hAnsiTheme="majorHAnsi" w:cs="Calibri"/>
          <w:b/>
          <w:color w:val="000000" w:themeColor="text1"/>
          <w:sz w:val="21"/>
          <w:szCs w:val="21"/>
        </w:rPr>
        <w:t>:</w:t>
      </w:r>
    </w:p>
    <w:p w:rsidR="00272BF7" w:rsidRPr="00D30F22" w:rsidRDefault="00272BF7" w:rsidP="00C2761A">
      <w:pPr>
        <w:pStyle w:val="NormalWeb"/>
        <w:spacing w:before="0" w:after="0"/>
        <w:ind w:left="0" w:right="0"/>
        <w:jc w:val="both"/>
        <w:rPr>
          <w:rFonts w:asciiTheme="majorHAnsi" w:hAnsiTheme="majorHAnsi" w:cs="Calibri"/>
          <w:color w:val="000000" w:themeColor="text1"/>
          <w:sz w:val="21"/>
          <w:szCs w:val="21"/>
        </w:rPr>
      </w:pPr>
    </w:p>
    <w:p w:rsidR="00926772" w:rsidRPr="00D30F22" w:rsidRDefault="00926772" w:rsidP="00C2761A">
      <w:pPr>
        <w:pStyle w:val="NoSpacing"/>
        <w:numPr>
          <w:ilvl w:val="0"/>
          <w:numId w:val="12"/>
        </w:numPr>
        <w:jc w:val="both"/>
        <w:rPr>
          <w:rFonts w:ascii="Calibri Light" w:hAnsi="Calibri Light" w:cs="Calibri Light"/>
          <w:snapToGrid w:val="0"/>
          <w:sz w:val="21"/>
          <w:szCs w:val="21"/>
        </w:rPr>
      </w:pPr>
      <w:r w:rsidRPr="00D30F22">
        <w:rPr>
          <w:rFonts w:ascii="Calibri Light" w:hAnsi="Calibri Light" w:cs="Calibri Light"/>
          <w:snapToGrid w:val="0"/>
          <w:sz w:val="21"/>
          <w:szCs w:val="21"/>
        </w:rPr>
        <w:t xml:space="preserve">IT Professional with </w:t>
      </w:r>
      <w:r w:rsidR="003667E4" w:rsidRPr="00D30F22">
        <w:rPr>
          <w:rFonts w:ascii="Calibri Light" w:hAnsi="Calibri Light" w:cs="Calibri Light"/>
          <w:snapToGrid w:val="0"/>
          <w:sz w:val="21"/>
          <w:szCs w:val="21"/>
        </w:rPr>
        <w:t xml:space="preserve">8+ </w:t>
      </w:r>
      <w:r w:rsidRPr="00D30F22">
        <w:rPr>
          <w:rFonts w:ascii="Calibri Light" w:hAnsi="Calibri Light" w:cs="Calibri Light"/>
          <w:snapToGrid w:val="0"/>
          <w:sz w:val="21"/>
          <w:szCs w:val="21"/>
        </w:rPr>
        <w:t xml:space="preserve">years of </w:t>
      </w:r>
      <w:r w:rsidR="003667E4" w:rsidRPr="00D30F22">
        <w:rPr>
          <w:rFonts w:ascii="Calibri Light" w:hAnsi="Calibri Light" w:cs="Calibri Light"/>
          <w:snapToGrid w:val="0"/>
          <w:sz w:val="21"/>
          <w:szCs w:val="21"/>
        </w:rPr>
        <w:t xml:space="preserve">referable &amp; strong </w:t>
      </w:r>
      <w:r w:rsidRPr="00D30F22">
        <w:rPr>
          <w:rFonts w:ascii="Calibri Light" w:hAnsi="Calibri Light" w:cs="Calibri Light"/>
          <w:snapToGrid w:val="0"/>
          <w:sz w:val="21"/>
          <w:szCs w:val="21"/>
        </w:rPr>
        <w:t xml:space="preserve">experience as </w:t>
      </w:r>
      <w:r w:rsidR="003667E4" w:rsidRPr="00D30F22">
        <w:rPr>
          <w:rFonts w:ascii="Calibri Light" w:hAnsi="Calibri Light" w:cs="Calibri Light"/>
          <w:snapToGrid w:val="0"/>
          <w:sz w:val="21"/>
          <w:szCs w:val="21"/>
        </w:rPr>
        <w:t>Service</w:t>
      </w:r>
      <w:r w:rsidRPr="00D30F22">
        <w:rPr>
          <w:rFonts w:ascii="Calibri Light" w:hAnsi="Calibri Light" w:cs="Calibri Light"/>
          <w:snapToGrid w:val="0"/>
          <w:sz w:val="21"/>
          <w:szCs w:val="21"/>
        </w:rPr>
        <w:t xml:space="preserve">Now </w:t>
      </w:r>
      <w:r w:rsidR="003667E4" w:rsidRPr="00D30F22">
        <w:rPr>
          <w:rFonts w:ascii="Calibri Light" w:hAnsi="Calibri Light" w:cs="Calibri Light"/>
          <w:snapToGrid w:val="0"/>
          <w:sz w:val="21"/>
          <w:szCs w:val="21"/>
        </w:rPr>
        <w:t>D</w:t>
      </w:r>
      <w:r w:rsidRPr="00D30F22">
        <w:rPr>
          <w:rFonts w:ascii="Calibri Light" w:hAnsi="Calibri Light" w:cs="Calibri Light"/>
          <w:snapToGrid w:val="0"/>
          <w:sz w:val="21"/>
          <w:szCs w:val="21"/>
        </w:rPr>
        <w:t>eveloper and administrator.</w:t>
      </w:r>
    </w:p>
    <w:p w:rsidR="00926772" w:rsidRPr="00D30F22" w:rsidRDefault="003667E4" w:rsidP="00C2761A">
      <w:pPr>
        <w:pStyle w:val="NoSpacing"/>
        <w:numPr>
          <w:ilvl w:val="0"/>
          <w:numId w:val="12"/>
        </w:numPr>
        <w:jc w:val="both"/>
        <w:rPr>
          <w:rFonts w:ascii="Calibri Light" w:hAnsi="Calibri Light" w:cs="Calibri Light"/>
          <w:snapToGrid w:val="0"/>
          <w:sz w:val="21"/>
          <w:szCs w:val="21"/>
        </w:rPr>
      </w:pPr>
      <w:r w:rsidRPr="00D30F22">
        <w:rPr>
          <w:rFonts w:ascii="Calibri Light" w:hAnsi="Calibri Light" w:cs="Calibri Light"/>
          <w:snapToGrid w:val="0"/>
          <w:sz w:val="21"/>
          <w:szCs w:val="21"/>
        </w:rPr>
        <w:t xml:space="preserve">Highly skilled on </w:t>
      </w:r>
      <w:r w:rsidR="00926772" w:rsidRPr="00D30F22">
        <w:rPr>
          <w:rFonts w:ascii="Calibri Light" w:hAnsi="Calibri Light" w:cs="Calibri Light"/>
          <w:snapToGrid w:val="0"/>
          <w:sz w:val="21"/>
          <w:szCs w:val="21"/>
        </w:rPr>
        <w:t>ServiceNow platform tools like Discovery and Orchestration Environment.</w:t>
      </w:r>
    </w:p>
    <w:p w:rsidR="00926772" w:rsidRPr="00D30F22" w:rsidRDefault="00926772" w:rsidP="00C2761A">
      <w:pPr>
        <w:pStyle w:val="NoSpacing"/>
        <w:numPr>
          <w:ilvl w:val="0"/>
          <w:numId w:val="12"/>
        </w:numPr>
        <w:jc w:val="both"/>
        <w:rPr>
          <w:rFonts w:ascii="Calibri Light" w:hAnsi="Calibri Light" w:cs="Calibri Light"/>
          <w:snapToGrid w:val="0"/>
          <w:sz w:val="21"/>
          <w:szCs w:val="21"/>
        </w:rPr>
      </w:pPr>
      <w:r w:rsidRPr="00D30F22">
        <w:rPr>
          <w:rFonts w:ascii="Calibri Light" w:hAnsi="Calibri Light" w:cs="Calibri Light"/>
          <w:snapToGrid w:val="0"/>
          <w:sz w:val="21"/>
          <w:szCs w:val="21"/>
        </w:rPr>
        <w:t xml:space="preserve">Extensive experience </w:t>
      </w:r>
      <w:r w:rsidR="003667E4" w:rsidRPr="00D30F22">
        <w:rPr>
          <w:rFonts w:ascii="Calibri Light" w:hAnsi="Calibri Light" w:cs="Calibri Light"/>
          <w:snapToGrid w:val="0"/>
          <w:sz w:val="21"/>
          <w:szCs w:val="21"/>
        </w:rPr>
        <w:t xml:space="preserve">in </w:t>
      </w:r>
      <w:r w:rsidRPr="00D30F22">
        <w:rPr>
          <w:rFonts w:ascii="Calibri Light" w:hAnsi="Calibri Light" w:cs="Calibri Light"/>
          <w:snapToGrid w:val="0"/>
          <w:sz w:val="21"/>
          <w:szCs w:val="21"/>
        </w:rPr>
        <w:t>integrating ServiceNow with 3rd party tools and implantation of SOAP and REST API.</w:t>
      </w:r>
    </w:p>
    <w:p w:rsidR="00926772" w:rsidRPr="00D30F22" w:rsidRDefault="00926772" w:rsidP="00C2761A">
      <w:pPr>
        <w:pStyle w:val="NoSpacing"/>
        <w:numPr>
          <w:ilvl w:val="0"/>
          <w:numId w:val="12"/>
        </w:numPr>
        <w:jc w:val="both"/>
        <w:rPr>
          <w:rFonts w:ascii="Calibri Light" w:hAnsi="Calibri Light" w:cs="Calibri Light"/>
          <w:snapToGrid w:val="0"/>
          <w:sz w:val="21"/>
          <w:szCs w:val="21"/>
        </w:rPr>
      </w:pPr>
      <w:r w:rsidRPr="00D30F22">
        <w:rPr>
          <w:rFonts w:ascii="Calibri Light" w:hAnsi="Calibri Light" w:cs="Calibri Light"/>
          <w:snapToGrid w:val="0"/>
          <w:sz w:val="21"/>
          <w:szCs w:val="21"/>
        </w:rPr>
        <w:t>Hands on Experience with ITSM, ITAM, ITOM, GRC and related topics and modules.</w:t>
      </w:r>
    </w:p>
    <w:p w:rsidR="00926772" w:rsidRPr="00D30F22" w:rsidRDefault="00926772" w:rsidP="00C2761A">
      <w:pPr>
        <w:pStyle w:val="NoSpacing"/>
        <w:numPr>
          <w:ilvl w:val="0"/>
          <w:numId w:val="12"/>
        </w:numPr>
        <w:jc w:val="both"/>
        <w:rPr>
          <w:rFonts w:ascii="Calibri Light" w:hAnsi="Calibri Light" w:cs="Calibri Light"/>
          <w:snapToGrid w:val="0"/>
          <w:sz w:val="21"/>
          <w:szCs w:val="21"/>
        </w:rPr>
      </w:pPr>
      <w:r w:rsidRPr="00D30F22">
        <w:rPr>
          <w:rFonts w:ascii="Calibri Light" w:hAnsi="Calibri Light" w:cs="Calibri Light"/>
          <w:snapToGrid w:val="0"/>
          <w:sz w:val="21"/>
          <w:szCs w:val="21"/>
        </w:rPr>
        <w:t>In-depth knowledge of the technical implementation of Discovery, Incident Management, Change Management, Risk Management, Problem management, Knowledge Management, Configuration Management, Service Portal Service Catalog, Reporting, Integrations, LDAP, Altars, SAML 2.0, SCCM, SSO, and CMDB.</w:t>
      </w:r>
    </w:p>
    <w:p w:rsidR="00926772" w:rsidRPr="00D30F22" w:rsidRDefault="003667E4" w:rsidP="00C2761A">
      <w:pPr>
        <w:pStyle w:val="NoSpacing"/>
        <w:numPr>
          <w:ilvl w:val="0"/>
          <w:numId w:val="12"/>
        </w:numPr>
        <w:jc w:val="both"/>
        <w:rPr>
          <w:rFonts w:ascii="Calibri Light" w:hAnsi="Calibri Light" w:cs="Calibri Light"/>
          <w:snapToGrid w:val="0"/>
          <w:sz w:val="21"/>
          <w:szCs w:val="21"/>
        </w:rPr>
      </w:pPr>
      <w:r w:rsidRPr="00D30F22">
        <w:rPr>
          <w:rFonts w:ascii="Calibri Light" w:hAnsi="Calibri Light" w:cs="Calibri Light"/>
          <w:snapToGrid w:val="0"/>
          <w:sz w:val="21"/>
          <w:szCs w:val="21"/>
        </w:rPr>
        <w:t xml:space="preserve">Expertise </w:t>
      </w:r>
      <w:r w:rsidR="00926772" w:rsidRPr="00D30F22">
        <w:rPr>
          <w:rFonts w:ascii="Calibri Light" w:hAnsi="Calibri Light" w:cs="Calibri Light"/>
          <w:snapToGrid w:val="0"/>
          <w:sz w:val="21"/>
          <w:szCs w:val="21"/>
        </w:rPr>
        <w:t>in developing workflows in customizing applications in ServiceNow using JAVA Script, Jelly, XML and HTML.</w:t>
      </w:r>
    </w:p>
    <w:p w:rsidR="00926772" w:rsidRPr="00D30F22" w:rsidRDefault="00926772" w:rsidP="00C2761A">
      <w:pPr>
        <w:pStyle w:val="NoSpacing"/>
        <w:numPr>
          <w:ilvl w:val="0"/>
          <w:numId w:val="12"/>
        </w:numPr>
        <w:jc w:val="both"/>
        <w:rPr>
          <w:rFonts w:ascii="Calibri Light" w:hAnsi="Calibri Light" w:cs="Calibri Light"/>
          <w:snapToGrid w:val="0"/>
          <w:sz w:val="21"/>
          <w:szCs w:val="21"/>
        </w:rPr>
      </w:pPr>
      <w:r w:rsidRPr="00D30F22">
        <w:rPr>
          <w:rFonts w:ascii="Calibri Light" w:hAnsi="Calibri Light" w:cs="Calibri Light"/>
          <w:snapToGrid w:val="0"/>
          <w:sz w:val="21"/>
          <w:szCs w:val="21"/>
        </w:rPr>
        <w:t>Experienced with networking concepts like proxy servers and Firewalls.</w:t>
      </w:r>
    </w:p>
    <w:p w:rsidR="00926772" w:rsidRPr="00D30F22" w:rsidRDefault="003667E4" w:rsidP="00C2761A">
      <w:pPr>
        <w:pStyle w:val="NoSpacing"/>
        <w:numPr>
          <w:ilvl w:val="0"/>
          <w:numId w:val="12"/>
        </w:numPr>
        <w:jc w:val="both"/>
        <w:rPr>
          <w:rFonts w:ascii="Calibri Light" w:hAnsi="Calibri Light" w:cs="Calibri Light"/>
          <w:snapToGrid w:val="0"/>
          <w:sz w:val="21"/>
          <w:szCs w:val="21"/>
        </w:rPr>
      </w:pPr>
      <w:r w:rsidRPr="00D30F22">
        <w:rPr>
          <w:rFonts w:ascii="Calibri Light" w:hAnsi="Calibri Light" w:cs="Calibri Light"/>
          <w:snapToGrid w:val="0"/>
          <w:sz w:val="21"/>
          <w:szCs w:val="21"/>
        </w:rPr>
        <w:t xml:space="preserve">Proficient </w:t>
      </w:r>
      <w:r w:rsidR="00926772" w:rsidRPr="00D30F22">
        <w:rPr>
          <w:rFonts w:ascii="Calibri Light" w:hAnsi="Calibri Light" w:cs="Calibri Light"/>
          <w:snapToGrid w:val="0"/>
          <w:sz w:val="21"/>
          <w:szCs w:val="21"/>
        </w:rPr>
        <w:t>on ServiceNow Discovery Module, comfortable deploying discoveries in a multi-datacenter environment and Proven ServiceNow implementation experience.</w:t>
      </w:r>
    </w:p>
    <w:p w:rsidR="00926772" w:rsidRPr="00D30F22" w:rsidRDefault="00926772" w:rsidP="00C2761A">
      <w:pPr>
        <w:pStyle w:val="NoSpacing"/>
        <w:numPr>
          <w:ilvl w:val="0"/>
          <w:numId w:val="12"/>
        </w:numPr>
        <w:jc w:val="both"/>
        <w:rPr>
          <w:rFonts w:ascii="Calibri Light" w:hAnsi="Calibri Light" w:cs="Calibri Light"/>
          <w:snapToGrid w:val="0"/>
          <w:sz w:val="21"/>
          <w:szCs w:val="21"/>
        </w:rPr>
      </w:pPr>
      <w:r w:rsidRPr="00D30F22">
        <w:rPr>
          <w:rFonts w:ascii="Calibri Light" w:hAnsi="Calibri Light" w:cs="Calibri Light"/>
          <w:snapToGrid w:val="0"/>
          <w:sz w:val="21"/>
          <w:szCs w:val="21"/>
        </w:rPr>
        <w:t>Expertise in Multiple CMS tools (Jelly, Glide) and implementing systems using the Agile/Scrum and Waterfall methodology.</w:t>
      </w:r>
    </w:p>
    <w:p w:rsidR="00926772" w:rsidRPr="00D30F22" w:rsidRDefault="00926772" w:rsidP="00C2761A">
      <w:pPr>
        <w:pStyle w:val="NoSpacing"/>
        <w:numPr>
          <w:ilvl w:val="0"/>
          <w:numId w:val="12"/>
        </w:numPr>
        <w:jc w:val="both"/>
        <w:rPr>
          <w:rFonts w:ascii="Calibri Light" w:hAnsi="Calibri Light" w:cs="Calibri Light"/>
          <w:snapToGrid w:val="0"/>
          <w:sz w:val="21"/>
          <w:szCs w:val="21"/>
        </w:rPr>
      </w:pPr>
      <w:r w:rsidRPr="00D30F22">
        <w:rPr>
          <w:rFonts w:ascii="Calibri Light" w:hAnsi="Calibri Light" w:cs="Calibri Light"/>
          <w:snapToGrid w:val="0"/>
          <w:sz w:val="21"/>
          <w:szCs w:val="21"/>
        </w:rPr>
        <w:t>Experience in database design using PL/SQL to write Stored Procedures, Functions, Triggers and strong experience in writing complex queries for Oracle.</w:t>
      </w:r>
    </w:p>
    <w:p w:rsidR="00E018E4" w:rsidRPr="00D30F22" w:rsidRDefault="003667E4" w:rsidP="00C2761A">
      <w:pPr>
        <w:pStyle w:val="NoSpacing"/>
        <w:numPr>
          <w:ilvl w:val="0"/>
          <w:numId w:val="12"/>
        </w:numPr>
        <w:jc w:val="both"/>
        <w:rPr>
          <w:rFonts w:ascii="Calibri Light" w:hAnsi="Calibri Light" w:cs="Calibri Light"/>
          <w:b/>
          <w:sz w:val="21"/>
          <w:szCs w:val="21"/>
        </w:rPr>
      </w:pPr>
      <w:r w:rsidRPr="00D30F22">
        <w:rPr>
          <w:rFonts w:ascii="Calibri Light" w:hAnsi="Calibri Light" w:cs="Calibri Light"/>
          <w:snapToGrid w:val="0"/>
          <w:sz w:val="21"/>
          <w:szCs w:val="21"/>
        </w:rPr>
        <w:t>Good e</w:t>
      </w:r>
      <w:r w:rsidR="00926772" w:rsidRPr="00D30F22">
        <w:rPr>
          <w:rFonts w:ascii="Calibri Light" w:hAnsi="Calibri Light" w:cs="Calibri Light"/>
          <w:snapToGrid w:val="0"/>
          <w:sz w:val="21"/>
          <w:szCs w:val="21"/>
        </w:rPr>
        <w:t>xperience in using JavaScript, J2EE, JSP, Hibernate, JMS, JSF, XML, HTML, AJAX and web based tools</w:t>
      </w:r>
      <w:r w:rsidR="00E018E4" w:rsidRPr="00D30F22">
        <w:rPr>
          <w:rFonts w:ascii="Calibri Light" w:hAnsi="Calibri Light" w:cs="Calibri Light"/>
          <w:b/>
          <w:sz w:val="21"/>
          <w:szCs w:val="21"/>
        </w:rPr>
        <w:t>.</w:t>
      </w:r>
    </w:p>
    <w:p w:rsidR="00571ADB" w:rsidRPr="00D30F22" w:rsidRDefault="00571ADB" w:rsidP="00C2761A">
      <w:pPr>
        <w:jc w:val="both"/>
        <w:rPr>
          <w:rFonts w:ascii="Calibri Light" w:hAnsi="Calibri Light" w:cs="Calibri Light"/>
          <w:color w:val="000000" w:themeColor="text1"/>
          <w:sz w:val="21"/>
          <w:szCs w:val="21"/>
        </w:rPr>
      </w:pPr>
    </w:p>
    <w:p w:rsidR="00571ADB" w:rsidRPr="00D30F22" w:rsidRDefault="008C044B" w:rsidP="00C2761A">
      <w:pPr>
        <w:shd w:val="clear" w:color="auto" w:fill="CCCCCC"/>
        <w:jc w:val="both"/>
        <w:rPr>
          <w:rFonts w:ascii="Calibri Light" w:hAnsi="Calibri Light" w:cs="Calibri Light"/>
          <w:b/>
          <w:smallCaps/>
          <w:color w:val="000000" w:themeColor="text1"/>
          <w:sz w:val="21"/>
          <w:szCs w:val="21"/>
        </w:rPr>
      </w:pPr>
      <w:r w:rsidRPr="00D30F22">
        <w:rPr>
          <w:rFonts w:ascii="Calibri Light" w:hAnsi="Calibri Light" w:cs="Calibri Light"/>
          <w:b/>
          <w:smallCaps/>
          <w:color w:val="000000" w:themeColor="text1"/>
          <w:sz w:val="21"/>
          <w:szCs w:val="21"/>
        </w:rPr>
        <w:t>Technical C</w:t>
      </w:r>
      <w:r w:rsidR="00571ADB" w:rsidRPr="00D30F22">
        <w:rPr>
          <w:rFonts w:ascii="Calibri Light" w:hAnsi="Calibri Light" w:cs="Calibri Light"/>
          <w:b/>
          <w:smallCaps/>
          <w:color w:val="000000" w:themeColor="text1"/>
          <w:sz w:val="21"/>
          <w:szCs w:val="21"/>
        </w:rPr>
        <w:t>omp</w:t>
      </w:r>
      <w:r w:rsidR="00C97039" w:rsidRPr="00D30F22">
        <w:rPr>
          <w:rFonts w:ascii="Calibri Light" w:hAnsi="Calibri Light" w:cs="Calibri Light"/>
          <w:b/>
          <w:smallCaps/>
          <w:color w:val="000000" w:themeColor="text1"/>
          <w:sz w:val="21"/>
          <w:szCs w:val="21"/>
        </w:rPr>
        <w:t>etencies</w:t>
      </w:r>
      <w:r w:rsidR="00571ADB" w:rsidRPr="00D30F22">
        <w:rPr>
          <w:rFonts w:ascii="Calibri Light" w:hAnsi="Calibri Light" w:cs="Calibri Light"/>
          <w:b/>
          <w:smallCaps/>
          <w:color w:val="000000" w:themeColor="text1"/>
          <w:sz w:val="21"/>
          <w:szCs w:val="21"/>
        </w:rPr>
        <w:t>:</w:t>
      </w:r>
    </w:p>
    <w:p w:rsidR="00571ADB" w:rsidRPr="00D30F22" w:rsidRDefault="00571ADB" w:rsidP="00C2761A">
      <w:pPr>
        <w:jc w:val="both"/>
        <w:rPr>
          <w:rFonts w:ascii="Calibri Light" w:hAnsi="Calibri Light" w:cs="Calibri Light"/>
          <w:color w:val="000000" w:themeColor="text1"/>
          <w:sz w:val="21"/>
          <w:szCs w:val="21"/>
        </w:rPr>
      </w:pPr>
    </w:p>
    <w:p w:rsidR="003667E4" w:rsidRPr="00D30F22" w:rsidRDefault="003667E4" w:rsidP="00C2761A">
      <w:pPr>
        <w:ind w:left="2430" w:hanging="2430"/>
        <w:jc w:val="both"/>
        <w:rPr>
          <w:rFonts w:ascii="Calibri Light" w:hAnsi="Calibri Light" w:cs="Calibri Light"/>
          <w:color w:val="000000" w:themeColor="text1"/>
          <w:sz w:val="21"/>
          <w:szCs w:val="21"/>
        </w:rPr>
      </w:pPr>
      <w:r w:rsidRPr="00D30F22">
        <w:rPr>
          <w:rFonts w:ascii="Calibri Light" w:hAnsi="Calibri Light" w:cs="Calibri Light"/>
          <w:color w:val="000000" w:themeColor="text1"/>
          <w:sz w:val="21"/>
          <w:szCs w:val="21"/>
        </w:rPr>
        <w:t>Methodologies:</w:t>
      </w:r>
      <w:r w:rsidRPr="00D30F22">
        <w:rPr>
          <w:rFonts w:ascii="Calibri Light" w:hAnsi="Calibri Light" w:cs="Calibri Light"/>
          <w:color w:val="000000" w:themeColor="text1"/>
          <w:sz w:val="21"/>
          <w:szCs w:val="21"/>
        </w:rPr>
        <w:tab/>
        <w:t>Agile Modeling, SDLC model, Waterfall model, Spiral Model</w:t>
      </w:r>
    </w:p>
    <w:p w:rsidR="00926772" w:rsidRPr="00D30F22" w:rsidRDefault="00926772" w:rsidP="00C2761A">
      <w:pPr>
        <w:ind w:left="2430" w:hanging="2430"/>
        <w:jc w:val="both"/>
        <w:rPr>
          <w:rFonts w:ascii="Calibri Light" w:hAnsi="Calibri Light" w:cs="Calibri Light"/>
          <w:color w:val="000000" w:themeColor="text1"/>
          <w:sz w:val="21"/>
          <w:szCs w:val="21"/>
        </w:rPr>
      </w:pPr>
      <w:r w:rsidRPr="00D30F22">
        <w:rPr>
          <w:rFonts w:ascii="Calibri Light" w:hAnsi="Calibri Light" w:cs="Calibri Light"/>
          <w:color w:val="000000" w:themeColor="text1"/>
          <w:sz w:val="21"/>
          <w:szCs w:val="21"/>
        </w:rPr>
        <w:t>Service Now:</w:t>
      </w:r>
      <w:r w:rsidRPr="00D30F22">
        <w:rPr>
          <w:rFonts w:ascii="Calibri Light" w:hAnsi="Calibri Light" w:cs="Calibri Light"/>
          <w:color w:val="000000" w:themeColor="text1"/>
          <w:sz w:val="21"/>
          <w:szCs w:val="21"/>
        </w:rPr>
        <w:tab/>
        <w:t xml:space="preserve">Change Management, Incident Management, Problem Management, Service Catalog, Integration with Third Party Tools, Configuration Management, Reporting, Discovery and Integrations, Airwatch, Client Side and Server Side Scripting, Client &amp; Server API's, LDAP, ACL’s, ADDM, SSO, Glide Aggregate, Glide Record, Administration, Reporting, Email Notifications, Creating/Editing </w:t>
      </w:r>
      <w:r w:rsidR="003667E4" w:rsidRPr="00D30F22">
        <w:rPr>
          <w:rFonts w:ascii="Calibri Light" w:hAnsi="Calibri Light" w:cs="Calibri Light"/>
          <w:color w:val="000000" w:themeColor="text1"/>
          <w:sz w:val="21"/>
          <w:szCs w:val="21"/>
        </w:rPr>
        <w:t>Home pages, Personalizing Forms</w:t>
      </w:r>
    </w:p>
    <w:p w:rsidR="00926772" w:rsidRPr="00D30F22" w:rsidRDefault="00926772" w:rsidP="00C2761A">
      <w:pPr>
        <w:ind w:left="2430" w:hanging="2430"/>
        <w:jc w:val="both"/>
        <w:rPr>
          <w:rFonts w:ascii="Calibri Light" w:hAnsi="Calibri Light" w:cs="Calibri Light"/>
          <w:color w:val="000000" w:themeColor="text1"/>
          <w:sz w:val="21"/>
          <w:szCs w:val="21"/>
        </w:rPr>
      </w:pPr>
      <w:r w:rsidRPr="00D30F22">
        <w:rPr>
          <w:rFonts w:ascii="Calibri Light" w:hAnsi="Calibri Light" w:cs="Calibri Light"/>
          <w:color w:val="000000" w:themeColor="text1"/>
          <w:sz w:val="21"/>
          <w:szCs w:val="21"/>
        </w:rPr>
        <w:t>Processes Model Tools:</w:t>
      </w:r>
      <w:r w:rsidRPr="00D30F22">
        <w:rPr>
          <w:rFonts w:ascii="Calibri Light" w:hAnsi="Calibri Light" w:cs="Calibri Light"/>
          <w:color w:val="000000" w:themeColor="text1"/>
          <w:sz w:val="21"/>
          <w:szCs w:val="21"/>
        </w:rPr>
        <w:tab/>
        <w:t>MS Office Suite 9X/2000/XP (Po</w:t>
      </w:r>
      <w:r w:rsidR="00C2761A" w:rsidRPr="00D30F22">
        <w:rPr>
          <w:rFonts w:ascii="Calibri Light" w:hAnsi="Calibri Light" w:cs="Calibri Light"/>
          <w:color w:val="000000" w:themeColor="text1"/>
          <w:sz w:val="21"/>
          <w:szCs w:val="21"/>
        </w:rPr>
        <w:t xml:space="preserve">werPoint, Word, Excel, Access, </w:t>
      </w:r>
      <w:r w:rsidRPr="00D30F22">
        <w:rPr>
          <w:rFonts w:ascii="Calibri Light" w:hAnsi="Calibri Light" w:cs="Calibri Light"/>
          <w:color w:val="000000" w:themeColor="text1"/>
          <w:sz w:val="21"/>
          <w:szCs w:val="21"/>
        </w:rPr>
        <w:t>Outlook), Novell GroupWise, Banner, Lotus Notes, MS Outlook, MS Project, MS Visio, Windows, Unix, J</w:t>
      </w:r>
      <w:r w:rsidR="003667E4" w:rsidRPr="00D30F22">
        <w:rPr>
          <w:rFonts w:ascii="Calibri Light" w:hAnsi="Calibri Light" w:cs="Calibri Light"/>
          <w:color w:val="000000" w:themeColor="text1"/>
          <w:sz w:val="21"/>
          <w:szCs w:val="21"/>
        </w:rPr>
        <w:t>avaScript, Perl and PowerShell</w:t>
      </w:r>
    </w:p>
    <w:p w:rsidR="00926772" w:rsidRPr="00D30F22" w:rsidRDefault="00926772" w:rsidP="00C2761A">
      <w:pPr>
        <w:ind w:left="2430" w:hanging="2430"/>
        <w:jc w:val="both"/>
        <w:rPr>
          <w:rFonts w:ascii="Calibri Light" w:hAnsi="Calibri Light" w:cs="Calibri Light"/>
          <w:color w:val="000000" w:themeColor="text1"/>
          <w:sz w:val="21"/>
          <w:szCs w:val="21"/>
        </w:rPr>
      </w:pPr>
      <w:r w:rsidRPr="00D30F22">
        <w:rPr>
          <w:rFonts w:ascii="Calibri Light" w:hAnsi="Calibri Light" w:cs="Calibri Light"/>
          <w:color w:val="000000" w:themeColor="text1"/>
          <w:sz w:val="21"/>
          <w:szCs w:val="21"/>
        </w:rPr>
        <w:t>Test Tools:</w:t>
      </w:r>
      <w:r w:rsidRPr="00D30F22">
        <w:rPr>
          <w:rFonts w:ascii="Calibri Light" w:hAnsi="Calibri Light" w:cs="Calibri Light"/>
          <w:color w:val="000000" w:themeColor="text1"/>
          <w:sz w:val="21"/>
          <w:szCs w:val="21"/>
        </w:rPr>
        <w:tab/>
        <w:t>Test Director, Mercury, Silk Test</w:t>
      </w:r>
      <w:r w:rsidR="003667E4" w:rsidRPr="00D30F22">
        <w:rPr>
          <w:rFonts w:ascii="Calibri Light" w:hAnsi="Calibri Light" w:cs="Calibri Light"/>
          <w:color w:val="000000" w:themeColor="text1"/>
          <w:sz w:val="21"/>
          <w:szCs w:val="21"/>
        </w:rPr>
        <w:t>ing, Win Runner and Load Runner</w:t>
      </w:r>
    </w:p>
    <w:p w:rsidR="00E018E4" w:rsidRPr="00D30F22" w:rsidRDefault="00926772" w:rsidP="00C2761A">
      <w:pPr>
        <w:ind w:left="2430" w:hanging="2430"/>
        <w:jc w:val="both"/>
        <w:rPr>
          <w:rFonts w:ascii="Calibri Light" w:hAnsi="Calibri Light" w:cs="Calibri Light"/>
          <w:color w:val="000000" w:themeColor="text1"/>
          <w:sz w:val="21"/>
          <w:szCs w:val="21"/>
        </w:rPr>
      </w:pPr>
      <w:r w:rsidRPr="00D30F22">
        <w:rPr>
          <w:rFonts w:ascii="Calibri Light" w:hAnsi="Calibri Light" w:cs="Calibri Light"/>
          <w:color w:val="000000" w:themeColor="text1"/>
          <w:sz w:val="21"/>
          <w:szCs w:val="21"/>
        </w:rPr>
        <w:t>Databases:</w:t>
      </w:r>
      <w:r w:rsidRPr="00D30F22">
        <w:rPr>
          <w:rFonts w:ascii="Calibri Light" w:hAnsi="Calibri Light" w:cs="Calibri Light"/>
          <w:color w:val="000000" w:themeColor="text1"/>
          <w:sz w:val="21"/>
          <w:szCs w:val="21"/>
        </w:rPr>
        <w:tab/>
        <w:t>Oracle 10g/9i/8i/8.0/7.0, Disaster recovery, MS Access 7.0/2000, SQL, XML, HTML, PL/SQL, AJAX</w:t>
      </w:r>
      <w:r w:rsidR="003667E4" w:rsidRPr="00D30F22">
        <w:rPr>
          <w:rFonts w:ascii="Calibri Light" w:hAnsi="Calibri Light" w:cs="Calibri Light"/>
          <w:color w:val="000000" w:themeColor="text1"/>
          <w:sz w:val="21"/>
          <w:szCs w:val="21"/>
        </w:rPr>
        <w:t>, CSS and HTTP</w:t>
      </w:r>
    </w:p>
    <w:p w:rsidR="00351B90" w:rsidRPr="00D30F22" w:rsidRDefault="00351B90" w:rsidP="00C2761A">
      <w:pPr>
        <w:pStyle w:val="NormalWeb"/>
        <w:spacing w:before="0" w:after="0"/>
        <w:ind w:left="0" w:right="0"/>
        <w:jc w:val="both"/>
        <w:rPr>
          <w:rFonts w:ascii="Calibri Light" w:hAnsi="Calibri Light" w:cs="Calibri Light"/>
          <w:color w:val="000000" w:themeColor="text1"/>
          <w:sz w:val="21"/>
          <w:szCs w:val="21"/>
        </w:rPr>
      </w:pPr>
    </w:p>
    <w:p w:rsidR="003B19E2" w:rsidRPr="00D30F22" w:rsidRDefault="00B97A5E" w:rsidP="00C2761A">
      <w:pPr>
        <w:shd w:val="clear" w:color="auto" w:fill="CCCCCC"/>
        <w:jc w:val="both"/>
        <w:rPr>
          <w:rFonts w:ascii="Calibri Light" w:hAnsi="Calibri Light" w:cs="Calibri Light"/>
          <w:b/>
          <w:smallCaps/>
          <w:color w:val="000000" w:themeColor="text1"/>
          <w:sz w:val="21"/>
          <w:szCs w:val="21"/>
        </w:rPr>
      </w:pPr>
      <w:r w:rsidRPr="00D30F22">
        <w:rPr>
          <w:rFonts w:ascii="Calibri Light" w:hAnsi="Calibri Light" w:cs="Calibri Light"/>
          <w:b/>
          <w:smallCaps/>
          <w:color w:val="000000" w:themeColor="text1"/>
          <w:sz w:val="21"/>
          <w:szCs w:val="21"/>
        </w:rPr>
        <w:t>Professional Experience</w:t>
      </w:r>
      <w:r w:rsidRPr="00D30F22">
        <w:rPr>
          <w:rFonts w:ascii="Calibri Light" w:hAnsi="Calibri Light" w:cs="Calibri Light"/>
          <w:b/>
          <w:color w:val="000000" w:themeColor="text1"/>
          <w:sz w:val="21"/>
          <w:szCs w:val="21"/>
        </w:rPr>
        <w:t>:</w:t>
      </w:r>
    </w:p>
    <w:p w:rsidR="003B19E2" w:rsidRPr="00D30F22" w:rsidRDefault="003B19E2" w:rsidP="00C2761A">
      <w:pPr>
        <w:jc w:val="both"/>
        <w:rPr>
          <w:rFonts w:ascii="Calibri Light" w:hAnsi="Calibri Light" w:cs="Calibri Light"/>
          <w:b/>
          <w:color w:val="000000" w:themeColor="text1"/>
          <w:sz w:val="21"/>
          <w:szCs w:val="21"/>
        </w:rPr>
      </w:pPr>
    </w:p>
    <w:p w:rsidR="003B19E2" w:rsidRPr="00D30F22" w:rsidRDefault="00B97A5E" w:rsidP="00C2761A">
      <w:pPr>
        <w:pStyle w:val="NoSpacing"/>
        <w:jc w:val="both"/>
        <w:rPr>
          <w:rFonts w:ascii="Calibri Light" w:eastAsia="Arial" w:hAnsi="Calibri Light" w:cs="Calibri Light"/>
          <w:b/>
          <w:bCs/>
          <w:i/>
          <w:color w:val="000000" w:themeColor="text1"/>
          <w:sz w:val="21"/>
          <w:szCs w:val="21"/>
        </w:rPr>
      </w:pPr>
      <w:r w:rsidRPr="00D30F22">
        <w:rPr>
          <w:rFonts w:ascii="Calibri Light" w:hAnsi="Calibri Light" w:cs="Calibri Light"/>
          <w:b/>
          <w:bCs/>
          <w:i/>
          <w:color w:val="000000" w:themeColor="text1"/>
          <w:sz w:val="21"/>
          <w:szCs w:val="21"/>
        </w:rPr>
        <w:t xml:space="preserve">Client: </w:t>
      </w:r>
      <w:r w:rsidRPr="00D30F22">
        <w:rPr>
          <w:rFonts w:ascii="Calibri Light" w:hAnsi="Calibri Light" w:cs="Calibri Light"/>
          <w:b/>
          <w:bCs/>
          <w:i/>
          <w:color w:val="000000" w:themeColor="text1"/>
          <w:sz w:val="21"/>
          <w:szCs w:val="21"/>
        </w:rPr>
        <w:tab/>
      </w:r>
      <w:r w:rsidRPr="00D30F22">
        <w:rPr>
          <w:rFonts w:ascii="Calibri Light" w:hAnsi="Calibri Light" w:cs="Calibri Light"/>
          <w:b/>
          <w:bCs/>
          <w:i/>
          <w:color w:val="000000" w:themeColor="text1"/>
          <w:sz w:val="21"/>
          <w:szCs w:val="21"/>
        </w:rPr>
        <w:tab/>
      </w:r>
      <w:r w:rsidR="00926772" w:rsidRPr="00D30F22">
        <w:rPr>
          <w:rFonts w:ascii="Calibri Light" w:hAnsi="Calibri Light" w:cs="Calibri Light"/>
          <w:b/>
          <w:i/>
          <w:color w:val="000000" w:themeColor="text1"/>
          <w:sz w:val="21"/>
          <w:szCs w:val="21"/>
        </w:rPr>
        <w:t>Wire</w:t>
      </w:r>
      <w:r w:rsidR="003667E4" w:rsidRPr="00D30F22">
        <w:rPr>
          <w:rFonts w:ascii="Calibri Light" w:hAnsi="Calibri Light" w:cs="Calibri Light"/>
          <w:b/>
          <w:i/>
          <w:color w:val="000000" w:themeColor="text1"/>
          <w:sz w:val="21"/>
          <w:szCs w:val="21"/>
        </w:rPr>
        <w:t xml:space="preserve"> </w:t>
      </w:r>
      <w:r w:rsidR="00926772" w:rsidRPr="00D30F22">
        <w:rPr>
          <w:rFonts w:ascii="Calibri Light" w:hAnsi="Calibri Light" w:cs="Calibri Light"/>
          <w:b/>
          <w:i/>
          <w:color w:val="000000" w:themeColor="text1"/>
          <w:sz w:val="21"/>
          <w:szCs w:val="21"/>
        </w:rPr>
        <w:t>Fly</w:t>
      </w:r>
      <w:r w:rsidR="003667E4" w:rsidRPr="00D30F22">
        <w:rPr>
          <w:rFonts w:ascii="Calibri Light" w:hAnsi="Calibri Light" w:cs="Calibri Light"/>
          <w:b/>
          <w:i/>
          <w:color w:val="000000" w:themeColor="text1"/>
          <w:sz w:val="21"/>
          <w:szCs w:val="21"/>
        </w:rPr>
        <w:t xml:space="preserve"> - </w:t>
      </w:r>
      <w:r w:rsidR="00926772" w:rsidRPr="00D30F22">
        <w:rPr>
          <w:rFonts w:ascii="Calibri Light" w:hAnsi="Calibri Light" w:cs="Calibri Light"/>
          <w:b/>
          <w:i/>
          <w:color w:val="000000" w:themeColor="text1"/>
          <w:sz w:val="21"/>
          <w:szCs w:val="21"/>
        </w:rPr>
        <w:t>Reston, VA</w:t>
      </w:r>
      <w:r w:rsidR="00E018E4" w:rsidRPr="00D30F22">
        <w:rPr>
          <w:rFonts w:ascii="Calibri Light" w:hAnsi="Calibri Light" w:cs="Calibri Light"/>
          <w:b/>
          <w:i/>
          <w:color w:val="000000" w:themeColor="text1"/>
          <w:sz w:val="21"/>
          <w:szCs w:val="21"/>
        </w:rPr>
        <w:tab/>
      </w:r>
      <w:r w:rsidR="00E018E4" w:rsidRPr="00D30F22">
        <w:rPr>
          <w:rFonts w:ascii="Calibri Light" w:hAnsi="Calibri Light" w:cs="Calibri Light"/>
          <w:b/>
          <w:i/>
          <w:color w:val="000000" w:themeColor="text1"/>
          <w:sz w:val="21"/>
          <w:szCs w:val="21"/>
        </w:rPr>
        <w:tab/>
      </w:r>
      <w:r w:rsidR="00E018E4" w:rsidRPr="00D30F22">
        <w:rPr>
          <w:rFonts w:ascii="Calibri Light" w:hAnsi="Calibri Light" w:cs="Calibri Light"/>
          <w:b/>
          <w:i/>
          <w:color w:val="000000" w:themeColor="text1"/>
          <w:sz w:val="21"/>
          <w:szCs w:val="21"/>
        </w:rPr>
        <w:tab/>
      </w:r>
      <w:r w:rsidR="00E018E4" w:rsidRPr="00D30F22">
        <w:rPr>
          <w:rFonts w:ascii="Calibri Light" w:hAnsi="Calibri Light" w:cs="Calibri Light"/>
          <w:b/>
          <w:i/>
          <w:color w:val="000000" w:themeColor="text1"/>
          <w:sz w:val="21"/>
          <w:szCs w:val="21"/>
        </w:rPr>
        <w:tab/>
      </w:r>
      <w:r w:rsidR="00E018E4" w:rsidRPr="00D30F22">
        <w:rPr>
          <w:rFonts w:ascii="Calibri Light" w:hAnsi="Calibri Light" w:cs="Calibri Light"/>
          <w:b/>
          <w:i/>
          <w:color w:val="000000" w:themeColor="text1"/>
          <w:sz w:val="21"/>
          <w:szCs w:val="21"/>
        </w:rPr>
        <w:tab/>
      </w:r>
      <w:r w:rsidR="00E018E4" w:rsidRPr="00D30F22">
        <w:rPr>
          <w:rFonts w:ascii="Calibri Light" w:hAnsi="Calibri Light" w:cs="Calibri Light"/>
          <w:b/>
          <w:i/>
          <w:color w:val="000000" w:themeColor="text1"/>
          <w:sz w:val="21"/>
          <w:szCs w:val="21"/>
        </w:rPr>
        <w:tab/>
      </w:r>
      <w:r w:rsidR="00E018E4" w:rsidRPr="00D30F22">
        <w:rPr>
          <w:rFonts w:ascii="Calibri Light" w:hAnsi="Calibri Light" w:cs="Calibri Light"/>
          <w:b/>
          <w:i/>
          <w:color w:val="000000" w:themeColor="text1"/>
          <w:sz w:val="21"/>
          <w:szCs w:val="21"/>
        </w:rPr>
        <w:tab/>
      </w:r>
      <w:r w:rsidR="00926772" w:rsidRPr="00D30F22">
        <w:rPr>
          <w:rFonts w:ascii="Calibri Light" w:hAnsi="Calibri Light" w:cs="Calibri Light"/>
          <w:i/>
          <w:color w:val="000000" w:themeColor="text1"/>
          <w:sz w:val="21"/>
          <w:szCs w:val="21"/>
        </w:rPr>
        <w:t>Mar 2016</w:t>
      </w:r>
      <w:r w:rsidR="00E018E4" w:rsidRPr="00D30F22">
        <w:rPr>
          <w:rFonts w:ascii="Calibri Light" w:hAnsi="Calibri Light" w:cs="Calibri Light"/>
          <w:b/>
          <w:i/>
          <w:color w:val="000000" w:themeColor="text1"/>
          <w:sz w:val="21"/>
          <w:szCs w:val="21"/>
        </w:rPr>
        <w:t xml:space="preserve"> - </w:t>
      </w:r>
      <w:r w:rsidR="00EC5ADA" w:rsidRPr="00D30F22">
        <w:rPr>
          <w:rFonts w:ascii="Calibri Light" w:hAnsi="Calibri Light" w:cs="Calibri Light"/>
          <w:i/>
          <w:color w:val="000000" w:themeColor="text1"/>
          <w:sz w:val="21"/>
          <w:szCs w:val="21"/>
        </w:rPr>
        <w:t>Present</w:t>
      </w:r>
    </w:p>
    <w:p w:rsidR="00114716" w:rsidRPr="00D30F22" w:rsidRDefault="00B97A5E" w:rsidP="00C2761A">
      <w:pPr>
        <w:pBdr>
          <w:bottom w:val="single" w:sz="6" w:space="1" w:color="auto"/>
        </w:pBdr>
        <w:jc w:val="both"/>
        <w:rPr>
          <w:rFonts w:ascii="Calibri Light" w:hAnsi="Calibri Light" w:cs="Calibri Light"/>
          <w:b/>
          <w:bCs/>
          <w:i/>
          <w:color w:val="000000" w:themeColor="text1"/>
          <w:sz w:val="21"/>
          <w:szCs w:val="21"/>
        </w:rPr>
      </w:pPr>
      <w:r w:rsidRPr="00D30F22">
        <w:rPr>
          <w:rFonts w:ascii="Calibri Light" w:hAnsi="Calibri Light" w:cs="Calibri Light"/>
          <w:b/>
          <w:bCs/>
          <w:i/>
          <w:color w:val="000000" w:themeColor="text1"/>
          <w:sz w:val="21"/>
          <w:szCs w:val="21"/>
        </w:rPr>
        <w:t xml:space="preserve">Role: </w:t>
      </w:r>
      <w:r w:rsidRPr="00D30F22">
        <w:rPr>
          <w:rFonts w:ascii="Calibri Light" w:hAnsi="Calibri Light" w:cs="Calibri Light"/>
          <w:b/>
          <w:bCs/>
          <w:i/>
          <w:color w:val="000000" w:themeColor="text1"/>
          <w:sz w:val="21"/>
          <w:szCs w:val="21"/>
        </w:rPr>
        <w:tab/>
      </w:r>
      <w:r w:rsidRPr="00D30F22">
        <w:rPr>
          <w:rFonts w:ascii="Calibri Light" w:hAnsi="Calibri Light" w:cs="Calibri Light"/>
          <w:b/>
          <w:bCs/>
          <w:i/>
          <w:color w:val="000000" w:themeColor="text1"/>
          <w:sz w:val="21"/>
          <w:szCs w:val="21"/>
        </w:rPr>
        <w:tab/>
      </w:r>
      <w:r w:rsidR="00E018E4" w:rsidRPr="00D30F22">
        <w:rPr>
          <w:rFonts w:ascii="Calibri Light" w:hAnsi="Calibri Light" w:cs="Calibri Light"/>
          <w:b/>
          <w:bCs/>
          <w:i/>
          <w:color w:val="000000" w:themeColor="text1"/>
          <w:sz w:val="21"/>
          <w:szCs w:val="21"/>
        </w:rPr>
        <w:t xml:space="preserve">Sr. </w:t>
      </w:r>
      <w:r w:rsidR="00926772" w:rsidRPr="00D30F22">
        <w:rPr>
          <w:rFonts w:ascii="Calibri Light" w:hAnsi="Calibri Light" w:cs="Calibri Light"/>
          <w:b/>
          <w:bCs/>
          <w:i/>
          <w:color w:val="000000" w:themeColor="text1"/>
          <w:sz w:val="21"/>
          <w:szCs w:val="21"/>
        </w:rPr>
        <w:t>ServiceNow Admin</w:t>
      </w:r>
    </w:p>
    <w:p w:rsidR="00ED3AE7" w:rsidRPr="00D30F22" w:rsidRDefault="00ED3AE7" w:rsidP="00C2761A">
      <w:pPr>
        <w:pStyle w:val="NormalWeb"/>
        <w:spacing w:before="0" w:after="0"/>
        <w:ind w:left="0" w:right="0"/>
        <w:jc w:val="both"/>
        <w:rPr>
          <w:rFonts w:ascii="Calibri Light" w:hAnsi="Calibri Light" w:cs="Calibri Light"/>
          <w:bCs/>
          <w:color w:val="000000" w:themeColor="text1"/>
          <w:sz w:val="21"/>
          <w:szCs w:val="21"/>
        </w:rPr>
      </w:pPr>
    </w:p>
    <w:p w:rsidR="00926772" w:rsidRPr="00D30F22" w:rsidRDefault="00D30F22" w:rsidP="00C2761A">
      <w:pPr>
        <w:pStyle w:val="NoSpacing"/>
        <w:jc w:val="both"/>
        <w:rPr>
          <w:rFonts w:ascii="Calibri Light" w:hAnsi="Calibri Light" w:cs="Calibri Light"/>
          <w:sz w:val="21"/>
          <w:szCs w:val="21"/>
        </w:rPr>
      </w:pPr>
      <w:r w:rsidRPr="00D30F22">
        <w:rPr>
          <w:rFonts w:ascii="Calibri Light" w:hAnsi="Calibri Light" w:cs="Calibri Light"/>
          <w:sz w:val="21"/>
          <w:szCs w:val="21"/>
        </w:rPr>
        <w:t>Design</w:t>
      </w:r>
      <w:r w:rsidR="00C2761A" w:rsidRPr="00D30F22">
        <w:rPr>
          <w:rFonts w:ascii="Calibri Light" w:hAnsi="Calibri Light" w:cs="Calibri Light"/>
          <w:sz w:val="21"/>
          <w:szCs w:val="21"/>
        </w:rPr>
        <w:t xml:space="preserve"> &amp; development of </w:t>
      </w:r>
      <w:r w:rsidR="00926772" w:rsidRPr="00D30F22">
        <w:rPr>
          <w:rFonts w:ascii="Calibri Light" w:hAnsi="Calibri Light" w:cs="Calibri Light"/>
          <w:sz w:val="21"/>
          <w:szCs w:val="21"/>
        </w:rPr>
        <w:t xml:space="preserve">a Facilities Application </w:t>
      </w:r>
      <w:r w:rsidR="00C2761A" w:rsidRPr="00D30F22">
        <w:rPr>
          <w:rFonts w:ascii="Calibri Light" w:hAnsi="Calibri Light" w:cs="Calibri Light"/>
          <w:sz w:val="21"/>
          <w:szCs w:val="21"/>
        </w:rPr>
        <w:t xml:space="preserve">through which </w:t>
      </w:r>
      <w:r w:rsidR="00926772" w:rsidRPr="00D30F22">
        <w:rPr>
          <w:rFonts w:ascii="Calibri Light" w:hAnsi="Calibri Light" w:cs="Calibri Light"/>
          <w:sz w:val="21"/>
          <w:szCs w:val="21"/>
        </w:rPr>
        <w:t xml:space="preserve">users in </w:t>
      </w:r>
      <w:r w:rsidRPr="00D30F22">
        <w:rPr>
          <w:rFonts w:ascii="Calibri Light" w:hAnsi="Calibri Light" w:cs="Calibri Light"/>
          <w:sz w:val="21"/>
          <w:szCs w:val="21"/>
        </w:rPr>
        <w:t>Wire Fly</w:t>
      </w:r>
      <w:r w:rsidR="00926772" w:rsidRPr="00D30F22">
        <w:rPr>
          <w:rFonts w:ascii="Calibri Light" w:hAnsi="Calibri Light" w:cs="Calibri Light"/>
          <w:sz w:val="21"/>
          <w:szCs w:val="21"/>
        </w:rPr>
        <w:t xml:space="preserve"> </w:t>
      </w:r>
      <w:r w:rsidR="00C2761A" w:rsidRPr="00D30F22">
        <w:rPr>
          <w:rFonts w:ascii="Calibri Light" w:hAnsi="Calibri Light" w:cs="Calibri Light"/>
          <w:sz w:val="21"/>
          <w:szCs w:val="21"/>
        </w:rPr>
        <w:t xml:space="preserve">can </w:t>
      </w:r>
      <w:r w:rsidR="00926772" w:rsidRPr="00D30F22">
        <w:rPr>
          <w:rFonts w:ascii="Calibri Light" w:hAnsi="Calibri Light" w:cs="Calibri Light"/>
          <w:sz w:val="21"/>
          <w:szCs w:val="21"/>
        </w:rPr>
        <w:t>request for different services by accessing through a single form. Requesters raise the Work orders for their requests and Coordinator assigns the Work orders for the Fulfillers to fulfill them. The same Application is developed for the Tablet and Mobile users as well which reduces the work of fulfillers to access the work orders without logging into the instance when they are around the campus</w:t>
      </w:r>
      <w:r w:rsidR="00C2761A" w:rsidRPr="00D30F22">
        <w:rPr>
          <w:rFonts w:ascii="Calibri Light" w:hAnsi="Calibri Light" w:cs="Calibri Light"/>
          <w:sz w:val="21"/>
          <w:szCs w:val="21"/>
        </w:rPr>
        <w:t>.</w:t>
      </w:r>
    </w:p>
    <w:p w:rsidR="00926772" w:rsidRPr="00D30F22" w:rsidRDefault="00926772" w:rsidP="00C2761A">
      <w:pPr>
        <w:pStyle w:val="NoSpacing"/>
        <w:jc w:val="both"/>
        <w:rPr>
          <w:rFonts w:ascii="Calibri Light" w:hAnsi="Calibri Light" w:cs="Calibri Light"/>
          <w:sz w:val="21"/>
          <w:szCs w:val="21"/>
        </w:rPr>
      </w:pPr>
    </w:p>
    <w:p w:rsidR="00E018E4" w:rsidRPr="00D30F22" w:rsidRDefault="00E018E4" w:rsidP="00C2761A">
      <w:pPr>
        <w:pStyle w:val="NormalWeb"/>
        <w:spacing w:before="0" w:after="0"/>
        <w:ind w:left="0" w:right="0"/>
        <w:jc w:val="both"/>
        <w:rPr>
          <w:rFonts w:ascii="Calibri Light" w:hAnsi="Calibri Light" w:cs="Calibri Light"/>
          <w:bCs/>
          <w:color w:val="000000" w:themeColor="text1"/>
          <w:sz w:val="21"/>
          <w:szCs w:val="21"/>
        </w:rPr>
      </w:pPr>
      <w:r w:rsidRPr="00D30F22">
        <w:rPr>
          <w:rFonts w:ascii="Calibri Light" w:hAnsi="Calibri Light" w:cs="Calibri Light"/>
          <w:b/>
          <w:bCs/>
          <w:color w:val="000000" w:themeColor="text1"/>
          <w:sz w:val="21"/>
          <w:szCs w:val="21"/>
        </w:rPr>
        <w:t>Roles &amp; Responsibilities:</w:t>
      </w:r>
    </w:p>
    <w:p w:rsidR="00926772" w:rsidRPr="00D30F22" w:rsidRDefault="00926772" w:rsidP="00C2761A">
      <w:pPr>
        <w:pStyle w:val="ListParagraph"/>
        <w:numPr>
          <w:ilvl w:val="0"/>
          <w:numId w:val="13"/>
        </w:numPr>
        <w:suppressAutoHyphens w:val="0"/>
        <w:spacing w:after="0" w:line="240" w:lineRule="auto"/>
        <w:contextualSpacing/>
        <w:jc w:val="both"/>
        <w:rPr>
          <w:rFonts w:ascii="Calibri Light" w:hAnsi="Calibri Light" w:cs="Calibri Light"/>
          <w:sz w:val="21"/>
          <w:szCs w:val="21"/>
          <w:lang w:val="en-US"/>
        </w:rPr>
      </w:pPr>
      <w:r w:rsidRPr="00D30F22">
        <w:rPr>
          <w:rFonts w:ascii="Calibri Light" w:hAnsi="Calibri Light" w:cs="Calibri Light"/>
          <w:sz w:val="21"/>
          <w:szCs w:val="21"/>
          <w:lang w:val="en-US"/>
        </w:rPr>
        <w:t>Involved in gathering the requirements from the Business Team and creation of technical, functional specification documents.</w:t>
      </w:r>
    </w:p>
    <w:p w:rsidR="00926772" w:rsidRPr="00D30F22" w:rsidRDefault="00926772" w:rsidP="00C2761A">
      <w:pPr>
        <w:pStyle w:val="ListParagraph"/>
        <w:numPr>
          <w:ilvl w:val="0"/>
          <w:numId w:val="13"/>
        </w:numPr>
        <w:suppressAutoHyphens w:val="0"/>
        <w:spacing w:after="0" w:line="240" w:lineRule="auto"/>
        <w:contextualSpacing/>
        <w:jc w:val="both"/>
        <w:rPr>
          <w:rFonts w:ascii="Calibri Light" w:hAnsi="Calibri Light" w:cs="Calibri Light"/>
          <w:sz w:val="21"/>
          <w:szCs w:val="21"/>
          <w:lang w:val="en-US"/>
        </w:rPr>
      </w:pPr>
      <w:r w:rsidRPr="00D30F22">
        <w:rPr>
          <w:rFonts w:ascii="Calibri Light" w:hAnsi="Calibri Light" w:cs="Calibri Light"/>
          <w:sz w:val="21"/>
          <w:szCs w:val="21"/>
          <w:lang w:val="en-US"/>
        </w:rPr>
        <w:t>Implementation of different modules of ServiceNow as per requirements and ITIL process – Incident Management, Problem Management, Change Management, Asset Management and Service Catalogs.</w:t>
      </w:r>
    </w:p>
    <w:p w:rsidR="00926772" w:rsidRPr="00D30F22" w:rsidRDefault="00926772" w:rsidP="00C2761A">
      <w:pPr>
        <w:pStyle w:val="ListParagraph"/>
        <w:numPr>
          <w:ilvl w:val="0"/>
          <w:numId w:val="13"/>
        </w:numPr>
        <w:suppressAutoHyphens w:val="0"/>
        <w:spacing w:after="0" w:line="240" w:lineRule="auto"/>
        <w:contextualSpacing/>
        <w:jc w:val="both"/>
        <w:rPr>
          <w:rFonts w:ascii="Calibri Light" w:hAnsi="Calibri Light" w:cs="Calibri Light"/>
          <w:sz w:val="21"/>
          <w:szCs w:val="21"/>
          <w:lang w:val="en-US"/>
        </w:rPr>
      </w:pPr>
      <w:r w:rsidRPr="00D30F22">
        <w:rPr>
          <w:rFonts w:ascii="Calibri Light" w:hAnsi="Calibri Light" w:cs="Calibri Light"/>
          <w:sz w:val="21"/>
          <w:szCs w:val="21"/>
          <w:lang w:val="en-US"/>
        </w:rPr>
        <w:t>Developing integrations both inbound and outbound. SOAP &amp; REST.</w:t>
      </w:r>
    </w:p>
    <w:p w:rsidR="00926772" w:rsidRPr="00D30F22" w:rsidRDefault="00926772" w:rsidP="00C2761A">
      <w:pPr>
        <w:pStyle w:val="ListParagraph"/>
        <w:numPr>
          <w:ilvl w:val="0"/>
          <w:numId w:val="13"/>
        </w:numPr>
        <w:suppressAutoHyphens w:val="0"/>
        <w:spacing w:after="0" w:line="240" w:lineRule="auto"/>
        <w:contextualSpacing/>
        <w:jc w:val="both"/>
        <w:rPr>
          <w:rFonts w:ascii="Calibri Light" w:hAnsi="Calibri Light" w:cs="Calibri Light"/>
          <w:sz w:val="21"/>
          <w:szCs w:val="21"/>
          <w:lang w:val="en-US"/>
        </w:rPr>
      </w:pPr>
      <w:r w:rsidRPr="00D30F22">
        <w:rPr>
          <w:rFonts w:ascii="Calibri Light" w:hAnsi="Calibri Light" w:cs="Calibri Light"/>
          <w:sz w:val="21"/>
          <w:szCs w:val="21"/>
          <w:lang w:val="en-US"/>
        </w:rPr>
        <w:lastRenderedPageBreak/>
        <w:t>Setting up Mid-Servers for outbound integrations.</w:t>
      </w:r>
    </w:p>
    <w:p w:rsidR="00926772" w:rsidRPr="00D30F22" w:rsidRDefault="00926772" w:rsidP="00C2761A">
      <w:pPr>
        <w:pStyle w:val="ListParagraph"/>
        <w:numPr>
          <w:ilvl w:val="0"/>
          <w:numId w:val="13"/>
        </w:numPr>
        <w:suppressAutoHyphens w:val="0"/>
        <w:spacing w:after="0" w:line="240" w:lineRule="auto"/>
        <w:contextualSpacing/>
        <w:jc w:val="both"/>
        <w:rPr>
          <w:rFonts w:ascii="Calibri Light" w:hAnsi="Calibri Light" w:cs="Calibri Light"/>
          <w:sz w:val="21"/>
          <w:szCs w:val="21"/>
          <w:lang w:val="en-US"/>
        </w:rPr>
      </w:pPr>
      <w:r w:rsidRPr="00D30F22">
        <w:rPr>
          <w:rFonts w:ascii="Calibri Light" w:hAnsi="Calibri Light" w:cs="Calibri Light"/>
          <w:sz w:val="21"/>
          <w:szCs w:val="21"/>
          <w:lang w:val="en-US"/>
        </w:rPr>
        <w:t>Created ACL's to grant access to specified users and managing the assignment rules.</w:t>
      </w:r>
    </w:p>
    <w:p w:rsidR="00926772" w:rsidRPr="00D30F22" w:rsidRDefault="00926772" w:rsidP="00C2761A">
      <w:pPr>
        <w:pStyle w:val="ListParagraph"/>
        <w:numPr>
          <w:ilvl w:val="0"/>
          <w:numId w:val="13"/>
        </w:numPr>
        <w:suppressAutoHyphens w:val="0"/>
        <w:spacing w:after="0" w:line="240" w:lineRule="auto"/>
        <w:contextualSpacing/>
        <w:jc w:val="both"/>
        <w:rPr>
          <w:rFonts w:ascii="Calibri Light" w:hAnsi="Calibri Light" w:cs="Calibri Light"/>
          <w:sz w:val="21"/>
          <w:szCs w:val="21"/>
          <w:lang w:val="en-US"/>
        </w:rPr>
      </w:pPr>
      <w:r w:rsidRPr="00D30F22">
        <w:rPr>
          <w:rFonts w:ascii="Calibri Light" w:hAnsi="Calibri Light" w:cs="Calibri Light"/>
          <w:sz w:val="21"/>
          <w:szCs w:val="21"/>
          <w:lang w:val="en-US"/>
        </w:rPr>
        <w:t>Moving Update sets from non-production to production.</w:t>
      </w:r>
    </w:p>
    <w:p w:rsidR="00926772" w:rsidRPr="00D30F22" w:rsidRDefault="00926772" w:rsidP="00C2761A">
      <w:pPr>
        <w:pStyle w:val="ListParagraph"/>
        <w:numPr>
          <w:ilvl w:val="0"/>
          <w:numId w:val="13"/>
        </w:numPr>
        <w:suppressAutoHyphens w:val="0"/>
        <w:spacing w:after="0" w:line="240" w:lineRule="auto"/>
        <w:contextualSpacing/>
        <w:jc w:val="both"/>
        <w:rPr>
          <w:rFonts w:ascii="Calibri Light" w:hAnsi="Calibri Light" w:cs="Calibri Light"/>
          <w:sz w:val="21"/>
          <w:szCs w:val="21"/>
          <w:lang w:val="en-US"/>
        </w:rPr>
      </w:pPr>
      <w:r w:rsidRPr="00D30F22">
        <w:rPr>
          <w:rFonts w:ascii="Calibri Light" w:hAnsi="Calibri Light" w:cs="Calibri Light"/>
          <w:sz w:val="21"/>
          <w:szCs w:val="21"/>
          <w:lang w:val="en-US"/>
        </w:rPr>
        <w:t>Upgrading instance from Eureka to Fuji. Upgrading instance from Fuji to Geneva.</w:t>
      </w:r>
    </w:p>
    <w:p w:rsidR="00926772" w:rsidRPr="00D30F22" w:rsidRDefault="00926772" w:rsidP="00C2761A">
      <w:pPr>
        <w:pStyle w:val="ListParagraph"/>
        <w:numPr>
          <w:ilvl w:val="0"/>
          <w:numId w:val="13"/>
        </w:numPr>
        <w:suppressAutoHyphens w:val="0"/>
        <w:spacing w:after="0" w:line="240" w:lineRule="auto"/>
        <w:contextualSpacing/>
        <w:jc w:val="both"/>
        <w:rPr>
          <w:rFonts w:ascii="Calibri Light" w:hAnsi="Calibri Light" w:cs="Calibri Light"/>
          <w:sz w:val="21"/>
          <w:szCs w:val="21"/>
          <w:lang w:val="en-US"/>
        </w:rPr>
      </w:pPr>
      <w:r w:rsidRPr="00D30F22">
        <w:rPr>
          <w:rFonts w:ascii="Calibri Light" w:hAnsi="Calibri Light" w:cs="Calibri Light"/>
          <w:sz w:val="21"/>
          <w:szCs w:val="21"/>
          <w:lang w:val="en-US"/>
        </w:rPr>
        <w:t>Cloning of production instances to non-production instances.</w:t>
      </w:r>
    </w:p>
    <w:p w:rsidR="00926772" w:rsidRPr="00D30F22" w:rsidRDefault="00926772" w:rsidP="00C2761A">
      <w:pPr>
        <w:pStyle w:val="ListParagraph"/>
        <w:numPr>
          <w:ilvl w:val="0"/>
          <w:numId w:val="13"/>
        </w:numPr>
        <w:suppressAutoHyphens w:val="0"/>
        <w:spacing w:after="0" w:line="240" w:lineRule="auto"/>
        <w:contextualSpacing/>
        <w:jc w:val="both"/>
        <w:rPr>
          <w:rFonts w:ascii="Calibri Light" w:hAnsi="Calibri Light" w:cs="Calibri Light"/>
          <w:sz w:val="21"/>
          <w:szCs w:val="21"/>
          <w:lang w:val="en-US"/>
        </w:rPr>
      </w:pPr>
      <w:r w:rsidRPr="00D30F22">
        <w:rPr>
          <w:rFonts w:ascii="Calibri Light" w:hAnsi="Calibri Light" w:cs="Calibri Light"/>
          <w:sz w:val="21"/>
          <w:szCs w:val="21"/>
          <w:lang w:val="en-US"/>
        </w:rPr>
        <w:t>Performing by weekly releases in production. LDAP, Initial Data Loads, Import Sets, automated integrations and address exceptions.</w:t>
      </w:r>
    </w:p>
    <w:p w:rsidR="00926772" w:rsidRPr="00D30F22" w:rsidRDefault="00926772" w:rsidP="00C2761A">
      <w:pPr>
        <w:pStyle w:val="ListParagraph"/>
        <w:numPr>
          <w:ilvl w:val="0"/>
          <w:numId w:val="13"/>
        </w:numPr>
        <w:suppressAutoHyphens w:val="0"/>
        <w:spacing w:after="0" w:line="240" w:lineRule="auto"/>
        <w:contextualSpacing/>
        <w:jc w:val="both"/>
        <w:rPr>
          <w:rFonts w:ascii="Calibri Light" w:hAnsi="Calibri Light" w:cs="Calibri Light"/>
          <w:sz w:val="21"/>
          <w:szCs w:val="21"/>
          <w:lang w:val="en-US"/>
        </w:rPr>
      </w:pPr>
      <w:r w:rsidRPr="00D30F22">
        <w:rPr>
          <w:rFonts w:ascii="Calibri Light" w:hAnsi="Calibri Light" w:cs="Calibri Light"/>
          <w:sz w:val="21"/>
          <w:szCs w:val="21"/>
          <w:lang w:val="en-US"/>
        </w:rPr>
        <w:t>Customizations in ServiceNow forms as per client's requirement.</w:t>
      </w:r>
    </w:p>
    <w:p w:rsidR="00926772" w:rsidRPr="00D30F22" w:rsidRDefault="00926772" w:rsidP="00C2761A">
      <w:pPr>
        <w:pStyle w:val="ListParagraph"/>
        <w:numPr>
          <w:ilvl w:val="0"/>
          <w:numId w:val="13"/>
        </w:numPr>
        <w:suppressAutoHyphens w:val="0"/>
        <w:spacing w:after="0" w:line="240" w:lineRule="auto"/>
        <w:contextualSpacing/>
        <w:jc w:val="both"/>
        <w:rPr>
          <w:rFonts w:ascii="Calibri Light" w:hAnsi="Calibri Light" w:cs="Calibri Light"/>
          <w:sz w:val="21"/>
          <w:szCs w:val="21"/>
          <w:lang w:val="en-US"/>
        </w:rPr>
      </w:pPr>
      <w:r w:rsidRPr="00D30F22">
        <w:rPr>
          <w:rFonts w:ascii="Calibri Light" w:hAnsi="Calibri Light" w:cs="Calibri Light"/>
          <w:sz w:val="21"/>
          <w:szCs w:val="21"/>
          <w:lang w:val="en-US"/>
        </w:rPr>
        <w:t>Involved in redesigning the workflows using ServiceNow workflow editor.</w:t>
      </w:r>
    </w:p>
    <w:p w:rsidR="00926772" w:rsidRPr="00D30F22" w:rsidRDefault="00926772" w:rsidP="00C2761A">
      <w:pPr>
        <w:pStyle w:val="ListParagraph"/>
        <w:numPr>
          <w:ilvl w:val="0"/>
          <w:numId w:val="13"/>
        </w:numPr>
        <w:suppressAutoHyphens w:val="0"/>
        <w:spacing w:after="0" w:line="240" w:lineRule="auto"/>
        <w:contextualSpacing/>
        <w:jc w:val="both"/>
        <w:rPr>
          <w:rFonts w:ascii="Calibri Light" w:hAnsi="Calibri Light" w:cs="Calibri Light"/>
          <w:sz w:val="21"/>
          <w:szCs w:val="21"/>
          <w:lang w:val="en-US"/>
        </w:rPr>
      </w:pPr>
      <w:r w:rsidRPr="00D30F22">
        <w:rPr>
          <w:rFonts w:ascii="Calibri Light" w:hAnsi="Calibri Light" w:cs="Calibri Light"/>
          <w:sz w:val="21"/>
          <w:szCs w:val="21"/>
          <w:lang w:val="en-US"/>
        </w:rPr>
        <w:t>Worked on migration between various ServiceNow environments using Update Sets.</w:t>
      </w:r>
    </w:p>
    <w:p w:rsidR="00926772" w:rsidRPr="00D30F22" w:rsidRDefault="00926772" w:rsidP="00C2761A">
      <w:pPr>
        <w:pStyle w:val="ListParagraph"/>
        <w:numPr>
          <w:ilvl w:val="0"/>
          <w:numId w:val="13"/>
        </w:numPr>
        <w:suppressAutoHyphens w:val="0"/>
        <w:spacing w:after="0" w:line="240" w:lineRule="auto"/>
        <w:contextualSpacing/>
        <w:jc w:val="both"/>
        <w:rPr>
          <w:rFonts w:ascii="Calibri Light" w:hAnsi="Calibri Light" w:cs="Calibri Light"/>
          <w:sz w:val="21"/>
          <w:szCs w:val="21"/>
          <w:lang w:val="en-US"/>
        </w:rPr>
      </w:pPr>
      <w:r w:rsidRPr="00D30F22">
        <w:rPr>
          <w:rFonts w:ascii="Calibri Light" w:hAnsi="Calibri Light" w:cs="Calibri Light"/>
          <w:sz w:val="21"/>
          <w:szCs w:val="21"/>
          <w:lang w:val="en-US"/>
        </w:rPr>
        <w:t>Worked on loading the data into ServiceNow using Import Sets.</w:t>
      </w:r>
    </w:p>
    <w:p w:rsidR="00926772" w:rsidRPr="00D30F22" w:rsidRDefault="00926772" w:rsidP="00C2761A">
      <w:pPr>
        <w:pStyle w:val="ListParagraph"/>
        <w:numPr>
          <w:ilvl w:val="0"/>
          <w:numId w:val="13"/>
        </w:numPr>
        <w:suppressAutoHyphens w:val="0"/>
        <w:spacing w:after="0" w:line="240" w:lineRule="auto"/>
        <w:contextualSpacing/>
        <w:jc w:val="both"/>
        <w:rPr>
          <w:rFonts w:ascii="Calibri Light" w:hAnsi="Calibri Light" w:cs="Calibri Light"/>
          <w:sz w:val="21"/>
          <w:szCs w:val="21"/>
          <w:lang w:val="en-US"/>
        </w:rPr>
      </w:pPr>
      <w:r w:rsidRPr="00D30F22">
        <w:rPr>
          <w:rFonts w:ascii="Calibri Light" w:hAnsi="Calibri Light" w:cs="Calibri Light"/>
          <w:sz w:val="21"/>
          <w:szCs w:val="21"/>
          <w:lang w:val="en-US"/>
        </w:rPr>
        <w:t>Worked on Configuration and maintenance of Business Rules (Basic and Advanced), Client Scripts and UI Policies in ServiceNow.</w:t>
      </w:r>
    </w:p>
    <w:p w:rsidR="00926772" w:rsidRPr="00D30F22" w:rsidRDefault="00926772" w:rsidP="00C2761A">
      <w:pPr>
        <w:pStyle w:val="ListParagraph"/>
        <w:numPr>
          <w:ilvl w:val="0"/>
          <w:numId w:val="13"/>
        </w:numPr>
        <w:suppressAutoHyphens w:val="0"/>
        <w:spacing w:after="0" w:line="240" w:lineRule="auto"/>
        <w:contextualSpacing/>
        <w:jc w:val="both"/>
        <w:rPr>
          <w:rFonts w:ascii="Calibri Light" w:hAnsi="Calibri Light" w:cs="Calibri Light"/>
          <w:sz w:val="21"/>
          <w:szCs w:val="21"/>
          <w:lang w:val="en-US"/>
        </w:rPr>
      </w:pPr>
      <w:r w:rsidRPr="00D30F22">
        <w:rPr>
          <w:rFonts w:ascii="Calibri Light" w:hAnsi="Calibri Light" w:cs="Calibri Light"/>
          <w:sz w:val="21"/>
          <w:szCs w:val="21"/>
          <w:lang w:val="en-US"/>
        </w:rPr>
        <w:t>Involved in creating and configuring the SLAs as per the requirement.</w:t>
      </w:r>
    </w:p>
    <w:p w:rsidR="00926772" w:rsidRPr="00D30F22" w:rsidRDefault="00926772" w:rsidP="00C2761A">
      <w:pPr>
        <w:pStyle w:val="ListParagraph"/>
        <w:numPr>
          <w:ilvl w:val="0"/>
          <w:numId w:val="13"/>
        </w:numPr>
        <w:suppressAutoHyphens w:val="0"/>
        <w:spacing w:after="0" w:line="240" w:lineRule="auto"/>
        <w:contextualSpacing/>
        <w:jc w:val="both"/>
        <w:rPr>
          <w:rFonts w:ascii="Calibri Light" w:hAnsi="Calibri Light" w:cs="Calibri Light"/>
          <w:sz w:val="21"/>
          <w:szCs w:val="21"/>
          <w:lang w:val="en-US"/>
        </w:rPr>
      </w:pPr>
      <w:r w:rsidRPr="00D30F22">
        <w:rPr>
          <w:rFonts w:ascii="Calibri Light" w:hAnsi="Calibri Light" w:cs="Calibri Light"/>
          <w:sz w:val="21"/>
          <w:szCs w:val="21"/>
          <w:lang w:val="en-US"/>
        </w:rPr>
        <w:t>Responsible for the acceptance, identification, storage and withdrawal of all supported CIs.</w:t>
      </w:r>
    </w:p>
    <w:p w:rsidR="00926772" w:rsidRPr="00D30F22" w:rsidRDefault="00926772" w:rsidP="00C2761A">
      <w:pPr>
        <w:pStyle w:val="ListParagraph"/>
        <w:numPr>
          <w:ilvl w:val="0"/>
          <w:numId w:val="13"/>
        </w:numPr>
        <w:suppressAutoHyphens w:val="0"/>
        <w:spacing w:after="0" w:line="240" w:lineRule="auto"/>
        <w:contextualSpacing/>
        <w:jc w:val="both"/>
        <w:rPr>
          <w:rFonts w:ascii="Calibri Light" w:hAnsi="Calibri Light" w:cs="Calibri Light"/>
          <w:sz w:val="21"/>
          <w:szCs w:val="21"/>
          <w:lang w:val="en-US"/>
        </w:rPr>
      </w:pPr>
      <w:r w:rsidRPr="00D30F22">
        <w:rPr>
          <w:rFonts w:ascii="Calibri Light" w:hAnsi="Calibri Light" w:cs="Calibri Light"/>
          <w:sz w:val="21"/>
          <w:szCs w:val="21"/>
          <w:lang w:val="en-US"/>
        </w:rPr>
        <w:t>Responsible for ensuring that all the CIs are registered and these records are correct and up to date.</w:t>
      </w:r>
    </w:p>
    <w:p w:rsidR="00926772" w:rsidRPr="00D30F22" w:rsidRDefault="00926772" w:rsidP="00C2761A">
      <w:pPr>
        <w:pStyle w:val="ListParagraph"/>
        <w:numPr>
          <w:ilvl w:val="0"/>
          <w:numId w:val="13"/>
        </w:numPr>
        <w:suppressAutoHyphens w:val="0"/>
        <w:spacing w:after="0" w:line="240" w:lineRule="auto"/>
        <w:contextualSpacing/>
        <w:jc w:val="both"/>
        <w:rPr>
          <w:rFonts w:ascii="Calibri Light" w:hAnsi="Calibri Light" w:cs="Calibri Light"/>
          <w:sz w:val="21"/>
          <w:szCs w:val="21"/>
          <w:lang w:val="en-US"/>
        </w:rPr>
      </w:pPr>
      <w:r w:rsidRPr="00D30F22">
        <w:rPr>
          <w:rFonts w:ascii="Calibri Light" w:hAnsi="Calibri Light" w:cs="Calibri Light"/>
          <w:sz w:val="21"/>
          <w:szCs w:val="21"/>
          <w:lang w:val="en-US"/>
        </w:rPr>
        <w:t>Troubleshooting HPOO and SCOM agent related issues.</w:t>
      </w:r>
    </w:p>
    <w:p w:rsidR="00926772" w:rsidRPr="00D30F22" w:rsidRDefault="00926772" w:rsidP="00C2761A">
      <w:pPr>
        <w:pStyle w:val="ListParagraph"/>
        <w:numPr>
          <w:ilvl w:val="0"/>
          <w:numId w:val="13"/>
        </w:numPr>
        <w:suppressAutoHyphens w:val="0"/>
        <w:spacing w:after="0" w:line="240" w:lineRule="auto"/>
        <w:contextualSpacing/>
        <w:jc w:val="both"/>
        <w:rPr>
          <w:rFonts w:ascii="Calibri Light" w:hAnsi="Calibri Light" w:cs="Calibri Light"/>
          <w:sz w:val="21"/>
          <w:szCs w:val="21"/>
          <w:lang w:val="en-US"/>
        </w:rPr>
      </w:pPr>
      <w:r w:rsidRPr="00D30F22">
        <w:rPr>
          <w:rFonts w:ascii="Calibri Light" w:hAnsi="Calibri Light" w:cs="Calibri Light"/>
          <w:sz w:val="21"/>
          <w:szCs w:val="21"/>
          <w:lang w:val="en-US"/>
        </w:rPr>
        <w:t>User Interface - Configure and maintain Forms, Lists, Views, UI Policy, UI Scripts, UI Actions, View Rules, Welcome Page Content, Map Pages and other UI elements for ServiceNow modules.</w:t>
      </w:r>
    </w:p>
    <w:p w:rsidR="00926772" w:rsidRPr="00D30F22" w:rsidRDefault="00926772" w:rsidP="00C2761A">
      <w:pPr>
        <w:pStyle w:val="ListParagraph"/>
        <w:numPr>
          <w:ilvl w:val="0"/>
          <w:numId w:val="13"/>
        </w:numPr>
        <w:suppressAutoHyphens w:val="0"/>
        <w:spacing w:after="0" w:line="240" w:lineRule="auto"/>
        <w:contextualSpacing/>
        <w:jc w:val="both"/>
        <w:rPr>
          <w:rFonts w:ascii="Calibri Light" w:hAnsi="Calibri Light" w:cs="Calibri Light"/>
          <w:sz w:val="21"/>
          <w:szCs w:val="21"/>
          <w:lang w:val="en-US"/>
        </w:rPr>
      </w:pPr>
      <w:r w:rsidRPr="00D30F22">
        <w:rPr>
          <w:rFonts w:ascii="Calibri Light" w:hAnsi="Calibri Light" w:cs="Calibri Light"/>
          <w:sz w:val="21"/>
          <w:szCs w:val="21"/>
          <w:lang w:val="en-US"/>
        </w:rPr>
        <w:t>Development of Service catalog - catalog items, designing workflows and execution plans.</w:t>
      </w:r>
    </w:p>
    <w:p w:rsidR="00926772" w:rsidRPr="00D30F22" w:rsidRDefault="00926772" w:rsidP="00C2761A">
      <w:pPr>
        <w:pStyle w:val="ListParagraph"/>
        <w:numPr>
          <w:ilvl w:val="0"/>
          <w:numId w:val="13"/>
        </w:numPr>
        <w:suppressAutoHyphens w:val="0"/>
        <w:spacing w:after="0" w:line="240" w:lineRule="auto"/>
        <w:contextualSpacing/>
        <w:jc w:val="both"/>
        <w:rPr>
          <w:rFonts w:ascii="Calibri Light" w:hAnsi="Calibri Light" w:cs="Calibri Light"/>
          <w:sz w:val="21"/>
          <w:szCs w:val="21"/>
          <w:lang w:val="en-US"/>
        </w:rPr>
      </w:pPr>
      <w:r w:rsidRPr="00D30F22">
        <w:rPr>
          <w:rFonts w:ascii="Calibri Light" w:hAnsi="Calibri Light" w:cs="Calibri Light"/>
          <w:sz w:val="21"/>
          <w:szCs w:val="21"/>
          <w:lang w:val="en-US"/>
        </w:rPr>
        <w:t>Worked on CMDB and populated the CMDB by importing the data of IT assets into the system, centralizing the information.</w:t>
      </w:r>
    </w:p>
    <w:p w:rsidR="00926772" w:rsidRPr="00D30F22" w:rsidRDefault="00926772" w:rsidP="00C2761A">
      <w:pPr>
        <w:pStyle w:val="ListParagraph"/>
        <w:numPr>
          <w:ilvl w:val="0"/>
          <w:numId w:val="13"/>
        </w:numPr>
        <w:suppressAutoHyphens w:val="0"/>
        <w:spacing w:after="0" w:line="240" w:lineRule="auto"/>
        <w:contextualSpacing/>
        <w:jc w:val="both"/>
        <w:rPr>
          <w:rFonts w:ascii="Calibri Light" w:hAnsi="Calibri Light" w:cs="Calibri Light"/>
          <w:sz w:val="21"/>
          <w:szCs w:val="21"/>
          <w:lang w:val="en-US"/>
        </w:rPr>
      </w:pPr>
      <w:r w:rsidRPr="00D30F22">
        <w:rPr>
          <w:rFonts w:ascii="Calibri Light" w:hAnsi="Calibri Light" w:cs="Calibri Light"/>
          <w:sz w:val="21"/>
          <w:szCs w:val="21"/>
          <w:lang w:val="en-US"/>
        </w:rPr>
        <w:t>Involved in reconciliation of complicated workflows to simpler form.</w:t>
      </w:r>
    </w:p>
    <w:p w:rsidR="00926772" w:rsidRPr="00D30F22" w:rsidRDefault="00926772" w:rsidP="00C2761A">
      <w:pPr>
        <w:pStyle w:val="ListParagraph"/>
        <w:numPr>
          <w:ilvl w:val="0"/>
          <w:numId w:val="13"/>
        </w:numPr>
        <w:suppressAutoHyphens w:val="0"/>
        <w:spacing w:after="0" w:line="240" w:lineRule="auto"/>
        <w:contextualSpacing/>
        <w:jc w:val="both"/>
        <w:rPr>
          <w:rFonts w:ascii="Calibri Light" w:hAnsi="Calibri Light" w:cs="Calibri Light"/>
          <w:sz w:val="21"/>
          <w:szCs w:val="21"/>
          <w:lang w:val="en-US"/>
        </w:rPr>
      </w:pPr>
      <w:r w:rsidRPr="00D30F22">
        <w:rPr>
          <w:rFonts w:ascii="Calibri Light" w:hAnsi="Calibri Light" w:cs="Calibri Light"/>
          <w:sz w:val="21"/>
          <w:szCs w:val="21"/>
          <w:lang w:val="en-US"/>
        </w:rPr>
        <w:t>Configured multiple Catalog Items Front-end web / GUI components using JavaScript, CSS, and HTML5.</w:t>
      </w:r>
    </w:p>
    <w:p w:rsidR="00E018E4" w:rsidRPr="00D30F22" w:rsidRDefault="00926772" w:rsidP="00C2761A">
      <w:pPr>
        <w:shd w:val="clear" w:color="auto" w:fill="FFFFFF"/>
        <w:contextualSpacing/>
        <w:jc w:val="both"/>
        <w:rPr>
          <w:rFonts w:ascii="Calibri Light" w:hAnsi="Calibri Light" w:cs="Calibri Light"/>
          <w:sz w:val="21"/>
          <w:szCs w:val="21"/>
        </w:rPr>
      </w:pPr>
      <w:r w:rsidRPr="00D30F22">
        <w:rPr>
          <w:rFonts w:ascii="Calibri Light" w:hAnsi="Calibri Light" w:cs="Calibri Light"/>
          <w:b/>
          <w:sz w:val="21"/>
          <w:szCs w:val="21"/>
        </w:rPr>
        <w:t>Environment:</w:t>
      </w:r>
      <w:r w:rsidRPr="00D30F22">
        <w:rPr>
          <w:rFonts w:ascii="Calibri Light" w:hAnsi="Calibri Light" w:cs="Calibri Light"/>
          <w:sz w:val="21"/>
          <w:szCs w:val="21"/>
        </w:rPr>
        <w:t xml:space="preserve"> ServiceNow, JavaScript, HTML 5, Windows 7, HTML, XML, JSP, JSF, Struts, CSS</w:t>
      </w:r>
    </w:p>
    <w:p w:rsidR="00D47F26" w:rsidRPr="00D30F22" w:rsidRDefault="00D47F26" w:rsidP="00C2761A">
      <w:pPr>
        <w:jc w:val="both"/>
        <w:rPr>
          <w:rFonts w:ascii="Calibri Light" w:hAnsi="Calibri Light" w:cs="Calibri Light"/>
          <w:b/>
          <w:sz w:val="21"/>
          <w:szCs w:val="21"/>
        </w:rPr>
      </w:pPr>
    </w:p>
    <w:p w:rsidR="00D47F26" w:rsidRPr="00D30F22" w:rsidRDefault="00D47F26" w:rsidP="00C2761A">
      <w:pPr>
        <w:jc w:val="both"/>
        <w:rPr>
          <w:rFonts w:ascii="Calibri Light" w:hAnsi="Calibri Light" w:cs="Calibri Light"/>
          <w:b/>
          <w:sz w:val="21"/>
          <w:szCs w:val="21"/>
        </w:rPr>
      </w:pPr>
    </w:p>
    <w:p w:rsidR="00D47F26" w:rsidRPr="00D30F22" w:rsidRDefault="00D47F26" w:rsidP="00C2761A">
      <w:pPr>
        <w:pStyle w:val="NoSpacing"/>
        <w:jc w:val="both"/>
        <w:rPr>
          <w:rFonts w:ascii="Calibri Light" w:eastAsia="Arial" w:hAnsi="Calibri Light" w:cs="Calibri Light"/>
          <w:b/>
          <w:bCs/>
          <w:i/>
          <w:color w:val="000000" w:themeColor="text1"/>
          <w:sz w:val="21"/>
          <w:szCs w:val="21"/>
        </w:rPr>
      </w:pPr>
      <w:r w:rsidRPr="00D30F22">
        <w:rPr>
          <w:rFonts w:ascii="Calibri Light" w:hAnsi="Calibri Light" w:cs="Calibri Light"/>
          <w:b/>
          <w:bCs/>
          <w:i/>
          <w:color w:val="000000" w:themeColor="text1"/>
          <w:sz w:val="21"/>
          <w:szCs w:val="21"/>
        </w:rPr>
        <w:t xml:space="preserve">Client: </w:t>
      </w:r>
      <w:r w:rsidRPr="00D30F22">
        <w:rPr>
          <w:rFonts w:ascii="Calibri Light" w:hAnsi="Calibri Light" w:cs="Calibri Light"/>
          <w:b/>
          <w:bCs/>
          <w:i/>
          <w:color w:val="000000" w:themeColor="text1"/>
          <w:sz w:val="21"/>
          <w:szCs w:val="21"/>
        </w:rPr>
        <w:tab/>
      </w:r>
      <w:r w:rsidRPr="00D30F22">
        <w:rPr>
          <w:rFonts w:ascii="Calibri Light" w:hAnsi="Calibri Light" w:cs="Calibri Light"/>
          <w:b/>
          <w:bCs/>
          <w:i/>
          <w:color w:val="000000" w:themeColor="text1"/>
          <w:sz w:val="21"/>
          <w:szCs w:val="21"/>
        </w:rPr>
        <w:tab/>
      </w:r>
      <w:r w:rsidR="00926772" w:rsidRPr="00D30F22">
        <w:rPr>
          <w:rFonts w:ascii="Calibri Light" w:hAnsi="Calibri Light" w:cs="Calibri Light"/>
          <w:b/>
          <w:i/>
          <w:color w:val="000000" w:themeColor="text1"/>
          <w:sz w:val="21"/>
          <w:szCs w:val="21"/>
        </w:rPr>
        <w:t>ADOC</w:t>
      </w:r>
      <w:r w:rsidR="00B12631" w:rsidRPr="00D30F22">
        <w:rPr>
          <w:rFonts w:ascii="Calibri Light" w:hAnsi="Calibri Light" w:cs="Calibri Light"/>
          <w:b/>
          <w:i/>
          <w:color w:val="000000" w:themeColor="text1"/>
          <w:sz w:val="21"/>
          <w:szCs w:val="21"/>
        </w:rPr>
        <w:t xml:space="preserve"> - </w:t>
      </w:r>
      <w:r w:rsidR="00926772" w:rsidRPr="00D30F22">
        <w:rPr>
          <w:rFonts w:ascii="Calibri Light" w:hAnsi="Calibri Light" w:cs="Calibri Light"/>
          <w:b/>
          <w:i/>
          <w:color w:val="000000" w:themeColor="text1"/>
          <w:sz w:val="21"/>
          <w:szCs w:val="21"/>
        </w:rPr>
        <w:t>McLean, VA</w:t>
      </w:r>
      <w:r w:rsidRPr="00D30F22">
        <w:rPr>
          <w:rFonts w:ascii="Calibri Light" w:hAnsi="Calibri Light" w:cs="Calibri Light"/>
          <w:b/>
          <w:i/>
          <w:color w:val="000000" w:themeColor="text1"/>
          <w:sz w:val="21"/>
          <w:szCs w:val="21"/>
        </w:rPr>
        <w:tab/>
      </w:r>
      <w:r w:rsidRPr="00D30F22">
        <w:rPr>
          <w:rFonts w:ascii="Calibri Light" w:hAnsi="Calibri Light" w:cs="Calibri Light"/>
          <w:b/>
          <w:i/>
          <w:color w:val="000000" w:themeColor="text1"/>
          <w:sz w:val="21"/>
          <w:szCs w:val="21"/>
        </w:rPr>
        <w:tab/>
      </w:r>
      <w:r w:rsidRPr="00D30F22">
        <w:rPr>
          <w:rFonts w:ascii="Calibri Light" w:hAnsi="Calibri Light" w:cs="Calibri Light"/>
          <w:b/>
          <w:i/>
          <w:color w:val="000000" w:themeColor="text1"/>
          <w:sz w:val="21"/>
          <w:szCs w:val="21"/>
        </w:rPr>
        <w:tab/>
      </w:r>
      <w:r w:rsidRPr="00D30F22">
        <w:rPr>
          <w:rFonts w:ascii="Calibri Light" w:hAnsi="Calibri Light" w:cs="Calibri Light"/>
          <w:b/>
          <w:i/>
          <w:color w:val="000000" w:themeColor="text1"/>
          <w:sz w:val="21"/>
          <w:szCs w:val="21"/>
        </w:rPr>
        <w:tab/>
      </w:r>
      <w:r w:rsidRPr="00D30F22">
        <w:rPr>
          <w:rFonts w:ascii="Calibri Light" w:hAnsi="Calibri Light" w:cs="Calibri Light"/>
          <w:b/>
          <w:i/>
          <w:color w:val="000000" w:themeColor="text1"/>
          <w:sz w:val="21"/>
          <w:szCs w:val="21"/>
        </w:rPr>
        <w:tab/>
      </w:r>
      <w:r w:rsidRPr="00D30F22">
        <w:rPr>
          <w:rFonts w:ascii="Calibri Light" w:hAnsi="Calibri Light" w:cs="Calibri Light"/>
          <w:b/>
          <w:i/>
          <w:color w:val="000000" w:themeColor="text1"/>
          <w:sz w:val="21"/>
          <w:szCs w:val="21"/>
        </w:rPr>
        <w:tab/>
      </w:r>
      <w:r w:rsidRPr="00D30F22">
        <w:rPr>
          <w:rFonts w:ascii="Calibri Light" w:hAnsi="Calibri Light" w:cs="Calibri Light"/>
          <w:b/>
          <w:i/>
          <w:color w:val="000000" w:themeColor="text1"/>
          <w:sz w:val="21"/>
          <w:szCs w:val="21"/>
        </w:rPr>
        <w:tab/>
      </w:r>
      <w:r w:rsidR="00926772" w:rsidRPr="00D30F22">
        <w:rPr>
          <w:rFonts w:ascii="Calibri Light" w:hAnsi="Calibri Light" w:cs="Calibri Light"/>
          <w:i/>
          <w:color w:val="000000" w:themeColor="text1"/>
          <w:sz w:val="21"/>
          <w:szCs w:val="21"/>
        </w:rPr>
        <w:t>Aug 2014 to Mar 2016</w:t>
      </w:r>
    </w:p>
    <w:p w:rsidR="00D47F26" w:rsidRPr="00D30F22" w:rsidRDefault="00D47F26" w:rsidP="00C2761A">
      <w:pPr>
        <w:pBdr>
          <w:bottom w:val="single" w:sz="6" w:space="1" w:color="auto"/>
        </w:pBdr>
        <w:jc w:val="both"/>
        <w:rPr>
          <w:rFonts w:ascii="Calibri Light" w:hAnsi="Calibri Light" w:cs="Calibri Light"/>
          <w:b/>
          <w:bCs/>
          <w:i/>
          <w:color w:val="000000" w:themeColor="text1"/>
          <w:sz w:val="21"/>
          <w:szCs w:val="21"/>
        </w:rPr>
      </w:pPr>
      <w:r w:rsidRPr="00D30F22">
        <w:rPr>
          <w:rFonts w:ascii="Calibri Light" w:hAnsi="Calibri Light" w:cs="Calibri Light"/>
          <w:b/>
          <w:bCs/>
          <w:i/>
          <w:color w:val="000000" w:themeColor="text1"/>
          <w:sz w:val="21"/>
          <w:szCs w:val="21"/>
        </w:rPr>
        <w:t xml:space="preserve">Role: </w:t>
      </w:r>
      <w:r w:rsidRPr="00D30F22">
        <w:rPr>
          <w:rFonts w:ascii="Calibri Light" w:hAnsi="Calibri Light" w:cs="Calibri Light"/>
          <w:b/>
          <w:bCs/>
          <w:i/>
          <w:color w:val="000000" w:themeColor="text1"/>
          <w:sz w:val="21"/>
          <w:szCs w:val="21"/>
        </w:rPr>
        <w:tab/>
      </w:r>
      <w:r w:rsidRPr="00D30F22">
        <w:rPr>
          <w:rFonts w:ascii="Calibri Light" w:hAnsi="Calibri Light" w:cs="Calibri Light"/>
          <w:b/>
          <w:bCs/>
          <w:i/>
          <w:color w:val="000000" w:themeColor="text1"/>
          <w:sz w:val="21"/>
          <w:szCs w:val="21"/>
        </w:rPr>
        <w:tab/>
      </w:r>
      <w:r w:rsidR="00926772" w:rsidRPr="00D30F22">
        <w:rPr>
          <w:rFonts w:ascii="Calibri Light" w:hAnsi="Calibri Light" w:cs="Calibri Light"/>
          <w:b/>
          <w:bCs/>
          <w:i/>
          <w:color w:val="000000" w:themeColor="text1"/>
          <w:sz w:val="21"/>
          <w:szCs w:val="21"/>
        </w:rPr>
        <w:t>ServiceNow Dev</w:t>
      </w:r>
      <w:r w:rsidR="00B12631" w:rsidRPr="00D30F22">
        <w:rPr>
          <w:rFonts w:ascii="Calibri Light" w:hAnsi="Calibri Light" w:cs="Calibri Light"/>
          <w:b/>
          <w:bCs/>
          <w:i/>
          <w:color w:val="000000" w:themeColor="text1"/>
          <w:sz w:val="21"/>
          <w:szCs w:val="21"/>
        </w:rPr>
        <w:t xml:space="preserve">eloper &amp; </w:t>
      </w:r>
      <w:r w:rsidR="00926772" w:rsidRPr="00D30F22">
        <w:rPr>
          <w:rFonts w:ascii="Calibri Light" w:hAnsi="Calibri Light" w:cs="Calibri Light"/>
          <w:b/>
          <w:bCs/>
          <w:i/>
          <w:color w:val="000000" w:themeColor="text1"/>
          <w:sz w:val="21"/>
          <w:szCs w:val="21"/>
        </w:rPr>
        <w:t>Admin</w:t>
      </w:r>
    </w:p>
    <w:p w:rsidR="00D47F26" w:rsidRPr="00D30F22" w:rsidRDefault="00D47F26" w:rsidP="00C2761A">
      <w:pPr>
        <w:pStyle w:val="NormalWeb"/>
        <w:spacing w:before="0" w:after="0"/>
        <w:ind w:left="0" w:right="0"/>
        <w:jc w:val="both"/>
        <w:rPr>
          <w:rFonts w:ascii="Calibri Light" w:hAnsi="Calibri Light" w:cs="Calibri Light"/>
          <w:bCs/>
          <w:color w:val="000000" w:themeColor="text1"/>
          <w:sz w:val="21"/>
          <w:szCs w:val="21"/>
        </w:rPr>
      </w:pPr>
    </w:p>
    <w:p w:rsidR="00B12631" w:rsidRPr="00D30F22" w:rsidRDefault="00B12631" w:rsidP="00C2761A">
      <w:pPr>
        <w:pStyle w:val="NoSpacing"/>
        <w:jc w:val="both"/>
        <w:rPr>
          <w:rFonts w:ascii="Calibri Light" w:hAnsi="Calibri Light" w:cs="Calibri Light"/>
          <w:sz w:val="21"/>
          <w:szCs w:val="21"/>
        </w:rPr>
      </w:pPr>
      <w:r w:rsidRPr="00D30F22">
        <w:rPr>
          <w:rFonts w:ascii="Calibri Light" w:hAnsi="Calibri Light" w:cs="Calibri Light"/>
          <w:sz w:val="21"/>
          <w:szCs w:val="21"/>
        </w:rPr>
        <w:t xml:space="preserve">Design &amp; development of a </w:t>
      </w:r>
      <w:r w:rsidR="00926772" w:rsidRPr="00D30F22">
        <w:rPr>
          <w:rFonts w:ascii="Calibri Light" w:hAnsi="Calibri Light" w:cs="Calibri Light"/>
          <w:sz w:val="21"/>
          <w:szCs w:val="21"/>
        </w:rPr>
        <w:t xml:space="preserve">Dispatch </w:t>
      </w:r>
      <w:r w:rsidRPr="00D30F22">
        <w:rPr>
          <w:rFonts w:ascii="Calibri Light" w:hAnsi="Calibri Light" w:cs="Calibri Light"/>
          <w:sz w:val="21"/>
          <w:szCs w:val="21"/>
        </w:rPr>
        <w:t>S</w:t>
      </w:r>
      <w:r w:rsidR="00926772" w:rsidRPr="00D30F22">
        <w:rPr>
          <w:rFonts w:ascii="Calibri Light" w:hAnsi="Calibri Light" w:cs="Calibri Light"/>
          <w:sz w:val="21"/>
          <w:szCs w:val="21"/>
        </w:rPr>
        <w:t xml:space="preserve">oftware to streamline </w:t>
      </w:r>
      <w:r w:rsidRPr="00D30F22">
        <w:rPr>
          <w:rFonts w:ascii="Calibri Light" w:hAnsi="Calibri Light" w:cs="Calibri Light"/>
          <w:sz w:val="21"/>
          <w:szCs w:val="21"/>
        </w:rPr>
        <w:t xml:space="preserve">the </w:t>
      </w:r>
      <w:r w:rsidR="00926772" w:rsidRPr="00D30F22">
        <w:rPr>
          <w:rFonts w:ascii="Calibri Light" w:hAnsi="Calibri Light" w:cs="Calibri Light"/>
          <w:sz w:val="21"/>
          <w:szCs w:val="21"/>
        </w:rPr>
        <w:t>order entry, dispatching and billing</w:t>
      </w:r>
      <w:r w:rsidRPr="00D30F22">
        <w:rPr>
          <w:rFonts w:ascii="Calibri Light" w:hAnsi="Calibri Light" w:cs="Calibri Light"/>
          <w:sz w:val="21"/>
          <w:szCs w:val="21"/>
        </w:rPr>
        <w:t xml:space="preserve"> activities</w:t>
      </w:r>
      <w:r w:rsidR="00926772" w:rsidRPr="00D30F22">
        <w:rPr>
          <w:rFonts w:ascii="Calibri Light" w:hAnsi="Calibri Light" w:cs="Calibri Light"/>
          <w:sz w:val="21"/>
          <w:szCs w:val="21"/>
        </w:rPr>
        <w:t>.  It’s a powerful system for timely and accurate billing not only helps to streamline operation but it also helps to increase cash flow.</w:t>
      </w:r>
    </w:p>
    <w:p w:rsidR="00B12631" w:rsidRPr="00D30F22" w:rsidRDefault="00B12631" w:rsidP="00C2761A">
      <w:pPr>
        <w:pStyle w:val="NoSpacing"/>
        <w:jc w:val="both"/>
        <w:rPr>
          <w:rFonts w:ascii="Calibri Light" w:hAnsi="Calibri Light" w:cs="Calibri Light"/>
          <w:sz w:val="21"/>
          <w:szCs w:val="21"/>
        </w:rPr>
      </w:pPr>
    </w:p>
    <w:p w:rsidR="00926772" w:rsidRPr="00D30F22" w:rsidRDefault="00B12631" w:rsidP="00C2761A">
      <w:pPr>
        <w:pStyle w:val="NoSpacing"/>
        <w:jc w:val="both"/>
        <w:rPr>
          <w:rFonts w:ascii="Calibri Light" w:hAnsi="Calibri Light" w:cs="Calibri Light"/>
          <w:sz w:val="21"/>
          <w:szCs w:val="21"/>
        </w:rPr>
      </w:pPr>
      <w:r w:rsidRPr="00D30F22">
        <w:rPr>
          <w:rFonts w:ascii="Calibri Light" w:hAnsi="Calibri Light" w:cs="Calibri Light"/>
          <w:sz w:val="21"/>
          <w:szCs w:val="21"/>
        </w:rPr>
        <w:t xml:space="preserve">Some of its features include; </w:t>
      </w:r>
      <w:r w:rsidR="00926772" w:rsidRPr="00D30F22">
        <w:rPr>
          <w:rFonts w:ascii="Calibri Light" w:hAnsi="Calibri Light" w:cs="Calibri Light"/>
          <w:sz w:val="21"/>
          <w:szCs w:val="21"/>
        </w:rPr>
        <w:t>Order Entry/Dispatch and billing, Built-in mapping and routing, most accurate zip to zip driving distance ready to be used for pricing, Scheduling and Routing, built in caller and reference names, Look Up buttons for most required field, Complaint sheet to record customers’ issues on every delivery</w:t>
      </w:r>
      <w:r w:rsidRPr="00D30F22">
        <w:rPr>
          <w:rFonts w:ascii="Calibri Light" w:hAnsi="Calibri Light" w:cs="Calibri Light"/>
          <w:sz w:val="21"/>
          <w:szCs w:val="21"/>
        </w:rPr>
        <w:t>.</w:t>
      </w:r>
    </w:p>
    <w:p w:rsidR="00926772" w:rsidRPr="00D30F22" w:rsidRDefault="00926772" w:rsidP="00C2761A">
      <w:pPr>
        <w:pStyle w:val="NormalWeb"/>
        <w:spacing w:before="0" w:after="0"/>
        <w:ind w:left="0" w:right="0"/>
        <w:jc w:val="both"/>
        <w:rPr>
          <w:rFonts w:ascii="Calibri Light" w:hAnsi="Calibri Light" w:cs="Calibri Light"/>
          <w:bCs/>
          <w:color w:val="000000" w:themeColor="text1"/>
          <w:sz w:val="21"/>
          <w:szCs w:val="21"/>
        </w:rPr>
      </w:pPr>
    </w:p>
    <w:p w:rsidR="00D47F26" w:rsidRPr="00D30F22" w:rsidRDefault="00D47F26" w:rsidP="00C2761A">
      <w:pPr>
        <w:pStyle w:val="NormalWeb"/>
        <w:spacing w:before="0" w:after="0"/>
        <w:ind w:left="0" w:right="0"/>
        <w:jc w:val="both"/>
        <w:rPr>
          <w:rFonts w:ascii="Calibri Light" w:hAnsi="Calibri Light" w:cs="Calibri Light"/>
          <w:bCs/>
          <w:color w:val="000000" w:themeColor="text1"/>
          <w:sz w:val="21"/>
          <w:szCs w:val="21"/>
        </w:rPr>
      </w:pPr>
      <w:r w:rsidRPr="00D30F22">
        <w:rPr>
          <w:rFonts w:ascii="Calibri Light" w:hAnsi="Calibri Light" w:cs="Calibri Light"/>
          <w:b/>
          <w:bCs/>
          <w:color w:val="000000" w:themeColor="text1"/>
          <w:sz w:val="21"/>
          <w:szCs w:val="21"/>
        </w:rPr>
        <w:t>Roles &amp; Responsibilities:</w:t>
      </w:r>
    </w:p>
    <w:p w:rsidR="00B12631" w:rsidRPr="00D30F22" w:rsidRDefault="00B12631" w:rsidP="00B12631">
      <w:pPr>
        <w:numPr>
          <w:ilvl w:val="0"/>
          <w:numId w:val="15"/>
        </w:numPr>
        <w:ind w:left="360"/>
        <w:jc w:val="both"/>
        <w:rPr>
          <w:rFonts w:ascii="Calibri Light" w:hAnsi="Calibri Light" w:cs="Calibri Light"/>
          <w:sz w:val="21"/>
          <w:szCs w:val="21"/>
        </w:rPr>
      </w:pPr>
      <w:r w:rsidRPr="00D30F22">
        <w:rPr>
          <w:rFonts w:ascii="Calibri Light" w:hAnsi="Calibri Light" w:cs="Calibri Light"/>
          <w:sz w:val="21"/>
          <w:szCs w:val="21"/>
        </w:rPr>
        <w:t>Analyzed and fully understood the user requirements and current procedures to improve system capabilities, automated process workflows and address scheduling limitations throughout the development and delivery of the ServiceNow roadmap.</w:t>
      </w:r>
    </w:p>
    <w:p w:rsidR="00926772" w:rsidRPr="00D30F22" w:rsidRDefault="00926772" w:rsidP="00C2761A">
      <w:pPr>
        <w:numPr>
          <w:ilvl w:val="0"/>
          <w:numId w:val="15"/>
        </w:numPr>
        <w:ind w:left="360"/>
        <w:jc w:val="both"/>
        <w:rPr>
          <w:rFonts w:ascii="Calibri Light" w:hAnsi="Calibri Light" w:cs="Calibri Light"/>
          <w:sz w:val="21"/>
          <w:szCs w:val="21"/>
        </w:rPr>
      </w:pPr>
      <w:r w:rsidRPr="00D30F22">
        <w:rPr>
          <w:rFonts w:ascii="Calibri Light" w:hAnsi="Calibri Light" w:cs="Calibri Light"/>
          <w:sz w:val="21"/>
          <w:szCs w:val="21"/>
        </w:rPr>
        <w:t>Created many standard workflows which are being re-used and propagated and handled many custom events.</w:t>
      </w:r>
    </w:p>
    <w:p w:rsidR="00926772" w:rsidRPr="00D30F22" w:rsidRDefault="00926772" w:rsidP="00C2761A">
      <w:pPr>
        <w:numPr>
          <w:ilvl w:val="0"/>
          <w:numId w:val="15"/>
        </w:numPr>
        <w:ind w:left="360"/>
        <w:jc w:val="both"/>
        <w:rPr>
          <w:rFonts w:ascii="Calibri Light" w:hAnsi="Calibri Light" w:cs="Calibri Light"/>
          <w:sz w:val="21"/>
          <w:szCs w:val="21"/>
        </w:rPr>
      </w:pPr>
      <w:r w:rsidRPr="00D30F22">
        <w:rPr>
          <w:rFonts w:ascii="Calibri Light" w:hAnsi="Calibri Light" w:cs="Calibri Light"/>
          <w:sz w:val="21"/>
          <w:szCs w:val="21"/>
        </w:rPr>
        <w:t>Worked on troubleshooting security rules, scripts etc.</w:t>
      </w:r>
    </w:p>
    <w:p w:rsidR="00926772" w:rsidRPr="00D30F22" w:rsidRDefault="00926772" w:rsidP="00C2761A">
      <w:pPr>
        <w:numPr>
          <w:ilvl w:val="0"/>
          <w:numId w:val="15"/>
        </w:numPr>
        <w:ind w:left="360"/>
        <w:jc w:val="both"/>
        <w:rPr>
          <w:rFonts w:ascii="Calibri Light" w:hAnsi="Calibri Light" w:cs="Calibri Light"/>
          <w:sz w:val="21"/>
          <w:szCs w:val="21"/>
        </w:rPr>
      </w:pPr>
      <w:r w:rsidRPr="00D30F22">
        <w:rPr>
          <w:rFonts w:ascii="Calibri Light" w:hAnsi="Calibri Light" w:cs="Calibri Light"/>
          <w:sz w:val="21"/>
          <w:szCs w:val="21"/>
        </w:rPr>
        <w:t>Created UI Actions/ UI Policies in customizing forms and buttons.</w:t>
      </w:r>
    </w:p>
    <w:p w:rsidR="00926772" w:rsidRPr="00D30F22" w:rsidRDefault="00926772" w:rsidP="00C2761A">
      <w:pPr>
        <w:numPr>
          <w:ilvl w:val="0"/>
          <w:numId w:val="15"/>
        </w:numPr>
        <w:ind w:left="360"/>
        <w:jc w:val="both"/>
        <w:rPr>
          <w:rFonts w:ascii="Calibri Light" w:hAnsi="Calibri Light" w:cs="Calibri Light"/>
          <w:sz w:val="21"/>
          <w:szCs w:val="21"/>
        </w:rPr>
      </w:pPr>
      <w:r w:rsidRPr="00D30F22">
        <w:rPr>
          <w:rFonts w:ascii="Calibri Light" w:hAnsi="Calibri Light" w:cs="Calibri Light"/>
          <w:sz w:val="21"/>
          <w:szCs w:val="21"/>
        </w:rPr>
        <w:t>Used ACL's for controlling the security mechanism in Service Now.</w:t>
      </w:r>
    </w:p>
    <w:p w:rsidR="00926772" w:rsidRPr="00D30F22" w:rsidRDefault="00926772" w:rsidP="00C2761A">
      <w:pPr>
        <w:numPr>
          <w:ilvl w:val="0"/>
          <w:numId w:val="15"/>
        </w:numPr>
        <w:ind w:left="360"/>
        <w:jc w:val="both"/>
        <w:rPr>
          <w:rFonts w:ascii="Calibri Light" w:hAnsi="Calibri Light" w:cs="Calibri Light"/>
          <w:sz w:val="21"/>
          <w:szCs w:val="21"/>
        </w:rPr>
      </w:pPr>
      <w:r w:rsidRPr="00D30F22">
        <w:rPr>
          <w:rFonts w:ascii="Calibri Light" w:hAnsi="Calibri Light" w:cs="Calibri Light"/>
          <w:sz w:val="21"/>
          <w:szCs w:val="21"/>
        </w:rPr>
        <w:t>Implemented different Integrations using web-services / MID Server, etc.</w:t>
      </w:r>
    </w:p>
    <w:p w:rsidR="00926772" w:rsidRPr="00D30F22" w:rsidRDefault="00926772" w:rsidP="00C2761A">
      <w:pPr>
        <w:numPr>
          <w:ilvl w:val="0"/>
          <w:numId w:val="15"/>
        </w:numPr>
        <w:ind w:left="360"/>
        <w:jc w:val="both"/>
        <w:rPr>
          <w:rFonts w:ascii="Calibri Light" w:hAnsi="Calibri Light" w:cs="Calibri Light"/>
          <w:sz w:val="21"/>
          <w:szCs w:val="21"/>
        </w:rPr>
      </w:pPr>
      <w:r w:rsidRPr="00D30F22">
        <w:rPr>
          <w:rFonts w:ascii="Calibri Light" w:hAnsi="Calibri Light" w:cs="Calibri Light"/>
          <w:sz w:val="21"/>
          <w:szCs w:val="21"/>
        </w:rPr>
        <w:t>Involved in Server side scripting using Script Includes.</w:t>
      </w:r>
    </w:p>
    <w:p w:rsidR="00926772" w:rsidRPr="00D30F22" w:rsidRDefault="00926772" w:rsidP="00C2761A">
      <w:pPr>
        <w:numPr>
          <w:ilvl w:val="0"/>
          <w:numId w:val="15"/>
        </w:numPr>
        <w:ind w:left="360"/>
        <w:jc w:val="both"/>
        <w:rPr>
          <w:rFonts w:ascii="Calibri Light" w:hAnsi="Calibri Light" w:cs="Calibri Light"/>
          <w:sz w:val="21"/>
          <w:szCs w:val="21"/>
        </w:rPr>
      </w:pPr>
      <w:r w:rsidRPr="00D30F22">
        <w:rPr>
          <w:rFonts w:ascii="Calibri Light" w:hAnsi="Calibri Light" w:cs="Calibri Light"/>
          <w:sz w:val="21"/>
          <w:szCs w:val="21"/>
        </w:rPr>
        <w:t>Used Update sets to move customization from Development to Production Instance.</w:t>
      </w:r>
    </w:p>
    <w:p w:rsidR="00926772" w:rsidRPr="00D30F22" w:rsidRDefault="00926772" w:rsidP="008E7A39">
      <w:pPr>
        <w:numPr>
          <w:ilvl w:val="0"/>
          <w:numId w:val="15"/>
        </w:numPr>
        <w:ind w:left="360"/>
        <w:jc w:val="both"/>
        <w:rPr>
          <w:rFonts w:ascii="Calibri Light" w:hAnsi="Calibri Light" w:cs="Calibri Light"/>
          <w:sz w:val="21"/>
          <w:szCs w:val="21"/>
        </w:rPr>
      </w:pPr>
      <w:r w:rsidRPr="00D30F22">
        <w:rPr>
          <w:rFonts w:ascii="Calibri Light" w:hAnsi="Calibri Light" w:cs="Calibri Light"/>
          <w:sz w:val="21"/>
          <w:szCs w:val="21"/>
        </w:rPr>
        <w:t>Worked on Incident Management, Problem Management, Change Management, Release Management,</w:t>
      </w:r>
      <w:r w:rsidR="00B12631" w:rsidRPr="00D30F22">
        <w:rPr>
          <w:rFonts w:ascii="Calibri Light" w:hAnsi="Calibri Light" w:cs="Calibri Light"/>
          <w:sz w:val="21"/>
          <w:szCs w:val="21"/>
        </w:rPr>
        <w:t xml:space="preserve"> </w:t>
      </w:r>
      <w:r w:rsidRPr="00D30F22">
        <w:rPr>
          <w:rFonts w:ascii="Calibri Light" w:hAnsi="Calibri Light" w:cs="Calibri Light"/>
          <w:sz w:val="21"/>
          <w:szCs w:val="21"/>
        </w:rPr>
        <w:t>Knowledge Management, and Asset management, CMDB, Service Requests and SLM.</w:t>
      </w:r>
    </w:p>
    <w:p w:rsidR="00926772" w:rsidRPr="00D30F22" w:rsidRDefault="00926772" w:rsidP="00C2761A">
      <w:pPr>
        <w:numPr>
          <w:ilvl w:val="0"/>
          <w:numId w:val="15"/>
        </w:numPr>
        <w:ind w:left="360"/>
        <w:jc w:val="both"/>
        <w:rPr>
          <w:rFonts w:ascii="Calibri Light" w:hAnsi="Calibri Light" w:cs="Calibri Light"/>
          <w:sz w:val="21"/>
          <w:szCs w:val="21"/>
        </w:rPr>
      </w:pPr>
      <w:r w:rsidRPr="00D30F22">
        <w:rPr>
          <w:rFonts w:ascii="Calibri Light" w:hAnsi="Calibri Light" w:cs="Calibri Light"/>
          <w:sz w:val="21"/>
          <w:szCs w:val="21"/>
        </w:rPr>
        <w:t>Worked on upgrading the version from Eureka to Fuji, Fuji to Geneva, Geneva to Helsinki and Helsinki to Istanbul.</w:t>
      </w:r>
    </w:p>
    <w:p w:rsidR="00926772" w:rsidRPr="00D30F22" w:rsidRDefault="00926772" w:rsidP="00C2761A">
      <w:pPr>
        <w:numPr>
          <w:ilvl w:val="0"/>
          <w:numId w:val="15"/>
        </w:numPr>
        <w:ind w:left="360"/>
        <w:jc w:val="both"/>
        <w:rPr>
          <w:rFonts w:ascii="Calibri Light" w:hAnsi="Calibri Light" w:cs="Calibri Light"/>
          <w:sz w:val="21"/>
          <w:szCs w:val="21"/>
        </w:rPr>
      </w:pPr>
      <w:r w:rsidRPr="00D30F22">
        <w:rPr>
          <w:rFonts w:ascii="Calibri Light" w:hAnsi="Calibri Light" w:cs="Calibri Light"/>
          <w:sz w:val="21"/>
          <w:szCs w:val="21"/>
        </w:rPr>
        <w:t>Used Web Technologies like XML, HTML.</w:t>
      </w:r>
    </w:p>
    <w:p w:rsidR="00926772" w:rsidRPr="00D30F22" w:rsidRDefault="00926772" w:rsidP="00C2761A">
      <w:pPr>
        <w:numPr>
          <w:ilvl w:val="0"/>
          <w:numId w:val="15"/>
        </w:numPr>
        <w:ind w:left="360"/>
        <w:jc w:val="both"/>
        <w:rPr>
          <w:rFonts w:ascii="Calibri Light" w:hAnsi="Calibri Light" w:cs="Calibri Light"/>
          <w:sz w:val="21"/>
          <w:szCs w:val="21"/>
        </w:rPr>
      </w:pPr>
      <w:r w:rsidRPr="00D30F22">
        <w:rPr>
          <w:rFonts w:ascii="Calibri Light" w:hAnsi="Calibri Light" w:cs="Calibri Light"/>
          <w:sz w:val="21"/>
          <w:szCs w:val="21"/>
        </w:rPr>
        <w:t>Used Active Directory, LDAP and Single Sign-On (SSO) Integration</w:t>
      </w:r>
    </w:p>
    <w:p w:rsidR="00926772" w:rsidRPr="00D30F22" w:rsidRDefault="00926772" w:rsidP="00C2761A">
      <w:pPr>
        <w:numPr>
          <w:ilvl w:val="0"/>
          <w:numId w:val="15"/>
        </w:numPr>
        <w:ind w:left="360"/>
        <w:jc w:val="both"/>
        <w:rPr>
          <w:rFonts w:ascii="Calibri Light" w:hAnsi="Calibri Light" w:cs="Calibri Light"/>
          <w:sz w:val="21"/>
          <w:szCs w:val="21"/>
        </w:rPr>
      </w:pPr>
      <w:r w:rsidRPr="00D30F22">
        <w:rPr>
          <w:rFonts w:ascii="Calibri Light" w:hAnsi="Calibri Light" w:cs="Calibri Light"/>
          <w:sz w:val="21"/>
          <w:szCs w:val="21"/>
        </w:rPr>
        <w:t>Supported the team in ServiceNow operations like User/ Group administration, reporting, Metrics, SLAs, etc.</w:t>
      </w:r>
    </w:p>
    <w:p w:rsidR="00926772" w:rsidRPr="00D30F22" w:rsidRDefault="00926772" w:rsidP="00C2761A">
      <w:pPr>
        <w:numPr>
          <w:ilvl w:val="0"/>
          <w:numId w:val="15"/>
        </w:numPr>
        <w:ind w:left="360"/>
        <w:jc w:val="both"/>
        <w:rPr>
          <w:rFonts w:ascii="Calibri Light" w:hAnsi="Calibri Light" w:cs="Calibri Light"/>
          <w:sz w:val="21"/>
          <w:szCs w:val="21"/>
        </w:rPr>
      </w:pPr>
      <w:r w:rsidRPr="00D30F22">
        <w:rPr>
          <w:rFonts w:ascii="Calibri Light" w:hAnsi="Calibri Light" w:cs="Calibri Light"/>
          <w:sz w:val="21"/>
          <w:szCs w:val="21"/>
        </w:rPr>
        <w:lastRenderedPageBreak/>
        <w:t>Used Knowledge articles, incidents, CMDB and dictionaries.</w:t>
      </w:r>
    </w:p>
    <w:p w:rsidR="00926772" w:rsidRPr="00D30F22" w:rsidRDefault="00926772" w:rsidP="00C2761A">
      <w:pPr>
        <w:numPr>
          <w:ilvl w:val="0"/>
          <w:numId w:val="15"/>
        </w:numPr>
        <w:ind w:left="360"/>
        <w:jc w:val="both"/>
        <w:rPr>
          <w:rFonts w:ascii="Calibri Light" w:hAnsi="Calibri Light" w:cs="Calibri Light"/>
          <w:sz w:val="21"/>
          <w:szCs w:val="21"/>
        </w:rPr>
      </w:pPr>
      <w:r w:rsidRPr="00D30F22">
        <w:rPr>
          <w:rFonts w:ascii="Calibri Light" w:hAnsi="Calibri Light" w:cs="Calibri Light"/>
          <w:sz w:val="21"/>
          <w:szCs w:val="21"/>
        </w:rPr>
        <w:t>Created transform maps-both automatic field mapping and scripting.</w:t>
      </w:r>
    </w:p>
    <w:p w:rsidR="00926772" w:rsidRPr="00D30F22" w:rsidRDefault="00926772" w:rsidP="00C2761A">
      <w:pPr>
        <w:numPr>
          <w:ilvl w:val="0"/>
          <w:numId w:val="15"/>
        </w:numPr>
        <w:ind w:left="360"/>
        <w:jc w:val="both"/>
        <w:rPr>
          <w:rFonts w:ascii="Calibri Light" w:hAnsi="Calibri Light" w:cs="Calibri Light"/>
          <w:sz w:val="21"/>
          <w:szCs w:val="21"/>
        </w:rPr>
      </w:pPr>
      <w:r w:rsidRPr="00D30F22">
        <w:rPr>
          <w:rFonts w:ascii="Calibri Light" w:hAnsi="Calibri Light" w:cs="Calibri Light"/>
          <w:sz w:val="21"/>
          <w:szCs w:val="21"/>
        </w:rPr>
        <w:t>Build and conduct pre-production of new controls in ServiceNow.</w:t>
      </w:r>
    </w:p>
    <w:p w:rsidR="00926772" w:rsidRPr="00D30F22" w:rsidRDefault="00926772" w:rsidP="00C2761A">
      <w:pPr>
        <w:numPr>
          <w:ilvl w:val="0"/>
          <w:numId w:val="15"/>
        </w:numPr>
        <w:ind w:left="360"/>
        <w:jc w:val="both"/>
        <w:rPr>
          <w:rFonts w:ascii="Calibri Light" w:hAnsi="Calibri Light" w:cs="Calibri Light"/>
          <w:sz w:val="21"/>
          <w:szCs w:val="21"/>
        </w:rPr>
      </w:pPr>
      <w:r w:rsidRPr="00D30F22">
        <w:rPr>
          <w:rFonts w:ascii="Calibri Light" w:hAnsi="Calibri Light" w:cs="Calibri Light"/>
          <w:sz w:val="21"/>
          <w:szCs w:val="21"/>
        </w:rPr>
        <w:t>Developed UI Actions, script includes and Business rules for overall platform.</w:t>
      </w:r>
    </w:p>
    <w:p w:rsidR="00D47F26" w:rsidRPr="00D30F22" w:rsidRDefault="00926772" w:rsidP="00C2761A">
      <w:pPr>
        <w:jc w:val="both"/>
        <w:rPr>
          <w:rFonts w:ascii="Calibri Light" w:hAnsi="Calibri Light" w:cs="Calibri Light"/>
          <w:b/>
          <w:sz w:val="21"/>
          <w:szCs w:val="21"/>
        </w:rPr>
      </w:pPr>
      <w:r w:rsidRPr="00D30F22">
        <w:rPr>
          <w:rFonts w:ascii="Calibri Light" w:hAnsi="Calibri Light" w:cs="Calibri Light"/>
          <w:b/>
          <w:sz w:val="21"/>
          <w:szCs w:val="21"/>
        </w:rPr>
        <w:t xml:space="preserve">Environment: </w:t>
      </w:r>
      <w:r w:rsidRPr="00D30F22">
        <w:rPr>
          <w:rFonts w:ascii="Calibri Light" w:hAnsi="Calibri Light" w:cs="Calibri Light"/>
          <w:sz w:val="21"/>
          <w:szCs w:val="21"/>
        </w:rPr>
        <w:t>XML, HTML, Windows 7, Service Now, CSS, AJAX</w:t>
      </w:r>
    </w:p>
    <w:p w:rsidR="00D47F26" w:rsidRPr="00D30F22" w:rsidRDefault="00D47F26" w:rsidP="00C2761A">
      <w:pPr>
        <w:jc w:val="both"/>
        <w:rPr>
          <w:rFonts w:ascii="Calibri Light" w:hAnsi="Calibri Light" w:cs="Calibri Light"/>
          <w:b/>
          <w:sz w:val="21"/>
          <w:szCs w:val="21"/>
        </w:rPr>
      </w:pPr>
    </w:p>
    <w:p w:rsidR="00D47F26" w:rsidRPr="00D30F22" w:rsidRDefault="00D47F26" w:rsidP="00C2761A">
      <w:pPr>
        <w:jc w:val="both"/>
        <w:rPr>
          <w:rFonts w:ascii="Calibri Light" w:hAnsi="Calibri Light" w:cs="Calibri Light"/>
          <w:b/>
          <w:sz w:val="21"/>
          <w:szCs w:val="21"/>
        </w:rPr>
      </w:pPr>
    </w:p>
    <w:p w:rsidR="00D47F26" w:rsidRPr="00D30F22" w:rsidRDefault="00D47F26" w:rsidP="00C2761A">
      <w:pPr>
        <w:pStyle w:val="NoSpacing"/>
        <w:jc w:val="both"/>
        <w:rPr>
          <w:rFonts w:ascii="Calibri Light" w:eastAsia="Arial" w:hAnsi="Calibri Light" w:cs="Calibri Light"/>
          <w:b/>
          <w:bCs/>
          <w:i/>
          <w:color w:val="000000" w:themeColor="text1"/>
          <w:sz w:val="21"/>
          <w:szCs w:val="21"/>
        </w:rPr>
      </w:pPr>
      <w:r w:rsidRPr="00D30F22">
        <w:rPr>
          <w:rFonts w:ascii="Calibri Light" w:hAnsi="Calibri Light" w:cs="Calibri Light"/>
          <w:b/>
          <w:bCs/>
          <w:i/>
          <w:color w:val="000000" w:themeColor="text1"/>
          <w:sz w:val="21"/>
          <w:szCs w:val="21"/>
        </w:rPr>
        <w:t xml:space="preserve">Client: </w:t>
      </w:r>
      <w:r w:rsidRPr="00D30F22">
        <w:rPr>
          <w:rFonts w:ascii="Calibri Light" w:hAnsi="Calibri Light" w:cs="Calibri Light"/>
          <w:b/>
          <w:bCs/>
          <w:i/>
          <w:color w:val="000000" w:themeColor="text1"/>
          <w:sz w:val="21"/>
          <w:szCs w:val="21"/>
        </w:rPr>
        <w:tab/>
      </w:r>
      <w:r w:rsidRPr="00D30F22">
        <w:rPr>
          <w:rFonts w:ascii="Calibri Light" w:hAnsi="Calibri Light" w:cs="Calibri Light"/>
          <w:b/>
          <w:bCs/>
          <w:i/>
          <w:color w:val="000000" w:themeColor="text1"/>
          <w:sz w:val="21"/>
          <w:szCs w:val="21"/>
        </w:rPr>
        <w:tab/>
      </w:r>
      <w:r w:rsidR="00926772" w:rsidRPr="00D30F22">
        <w:rPr>
          <w:rFonts w:ascii="Calibri Light" w:hAnsi="Calibri Light" w:cs="Calibri Light"/>
          <w:b/>
          <w:i/>
          <w:color w:val="000000" w:themeColor="text1"/>
          <w:sz w:val="21"/>
          <w:szCs w:val="21"/>
        </w:rPr>
        <w:t>P</w:t>
      </w:r>
      <w:r w:rsidR="00B12631" w:rsidRPr="00D30F22">
        <w:rPr>
          <w:rFonts w:ascii="Calibri Light" w:hAnsi="Calibri Light" w:cs="Calibri Light"/>
          <w:b/>
          <w:i/>
          <w:color w:val="000000" w:themeColor="text1"/>
          <w:sz w:val="21"/>
          <w:szCs w:val="21"/>
        </w:rPr>
        <w:t xml:space="preserve">rism </w:t>
      </w:r>
      <w:r w:rsidR="00926772" w:rsidRPr="00D30F22">
        <w:rPr>
          <w:rFonts w:ascii="Calibri Light" w:hAnsi="Calibri Light" w:cs="Calibri Light"/>
          <w:b/>
          <w:i/>
          <w:color w:val="000000" w:themeColor="text1"/>
          <w:sz w:val="21"/>
          <w:szCs w:val="21"/>
        </w:rPr>
        <w:t>X</w:t>
      </w:r>
      <w:r w:rsidR="00B12631" w:rsidRPr="00D30F22">
        <w:rPr>
          <w:rFonts w:ascii="Calibri Light" w:hAnsi="Calibri Light" w:cs="Calibri Light"/>
          <w:b/>
          <w:i/>
          <w:color w:val="000000" w:themeColor="text1"/>
          <w:sz w:val="21"/>
          <w:szCs w:val="21"/>
        </w:rPr>
        <w:t xml:space="preserve"> - </w:t>
      </w:r>
      <w:r w:rsidR="00926772" w:rsidRPr="00D30F22">
        <w:rPr>
          <w:rFonts w:ascii="Calibri Light" w:hAnsi="Calibri Light" w:cs="Calibri Light"/>
          <w:b/>
          <w:i/>
          <w:color w:val="000000" w:themeColor="text1"/>
          <w:sz w:val="21"/>
          <w:szCs w:val="21"/>
        </w:rPr>
        <w:t>Sterling, VA</w:t>
      </w:r>
      <w:r w:rsidRPr="00D30F22">
        <w:rPr>
          <w:rFonts w:ascii="Calibri Light" w:hAnsi="Calibri Light" w:cs="Calibri Light"/>
          <w:b/>
          <w:i/>
          <w:color w:val="000000" w:themeColor="text1"/>
          <w:sz w:val="21"/>
          <w:szCs w:val="21"/>
        </w:rPr>
        <w:tab/>
      </w:r>
      <w:r w:rsidRPr="00D30F22">
        <w:rPr>
          <w:rFonts w:ascii="Calibri Light" w:hAnsi="Calibri Light" w:cs="Calibri Light"/>
          <w:b/>
          <w:i/>
          <w:color w:val="000000" w:themeColor="text1"/>
          <w:sz w:val="21"/>
          <w:szCs w:val="21"/>
        </w:rPr>
        <w:tab/>
      </w:r>
      <w:r w:rsidRPr="00D30F22">
        <w:rPr>
          <w:rFonts w:ascii="Calibri Light" w:hAnsi="Calibri Light" w:cs="Calibri Light"/>
          <w:b/>
          <w:i/>
          <w:color w:val="000000" w:themeColor="text1"/>
          <w:sz w:val="21"/>
          <w:szCs w:val="21"/>
        </w:rPr>
        <w:tab/>
      </w:r>
      <w:r w:rsidRPr="00D30F22">
        <w:rPr>
          <w:rFonts w:ascii="Calibri Light" w:hAnsi="Calibri Light" w:cs="Calibri Light"/>
          <w:b/>
          <w:i/>
          <w:color w:val="000000" w:themeColor="text1"/>
          <w:sz w:val="21"/>
          <w:szCs w:val="21"/>
        </w:rPr>
        <w:tab/>
      </w:r>
      <w:r w:rsidRPr="00D30F22">
        <w:rPr>
          <w:rFonts w:ascii="Calibri Light" w:hAnsi="Calibri Light" w:cs="Calibri Light"/>
          <w:b/>
          <w:i/>
          <w:color w:val="000000" w:themeColor="text1"/>
          <w:sz w:val="21"/>
          <w:szCs w:val="21"/>
        </w:rPr>
        <w:tab/>
      </w:r>
      <w:r w:rsidRPr="00D30F22">
        <w:rPr>
          <w:rFonts w:ascii="Calibri Light" w:hAnsi="Calibri Light" w:cs="Calibri Light"/>
          <w:b/>
          <w:i/>
          <w:color w:val="000000" w:themeColor="text1"/>
          <w:sz w:val="21"/>
          <w:szCs w:val="21"/>
        </w:rPr>
        <w:tab/>
      </w:r>
      <w:r w:rsidRPr="00D30F22">
        <w:rPr>
          <w:rFonts w:ascii="Calibri Light" w:hAnsi="Calibri Light" w:cs="Calibri Light"/>
          <w:b/>
          <w:i/>
          <w:color w:val="000000" w:themeColor="text1"/>
          <w:sz w:val="21"/>
          <w:szCs w:val="21"/>
        </w:rPr>
        <w:tab/>
      </w:r>
      <w:r w:rsidR="00926772" w:rsidRPr="00D30F22">
        <w:rPr>
          <w:rFonts w:ascii="Calibri Light" w:hAnsi="Calibri Light" w:cs="Calibri Light"/>
          <w:i/>
          <w:color w:val="000000" w:themeColor="text1"/>
          <w:sz w:val="21"/>
          <w:szCs w:val="21"/>
        </w:rPr>
        <w:t>May 2013 to Aug 2014</w:t>
      </w:r>
    </w:p>
    <w:p w:rsidR="00D47F26" w:rsidRPr="00D30F22" w:rsidRDefault="00D47F26" w:rsidP="00C2761A">
      <w:pPr>
        <w:pBdr>
          <w:bottom w:val="single" w:sz="6" w:space="1" w:color="auto"/>
        </w:pBdr>
        <w:jc w:val="both"/>
        <w:rPr>
          <w:rFonts w:ascii="Calibri Light" w:hAnsi="Calibri Light" w:cs="Calibri Light"/>
          <w:b/>
          <w:bCs/>
          <w:i/>
          <w:color w:val="000000" w:themeColor="text1"/>
          <w:sz w:val="21"/>
          <w:szCs w:val="21"/>
        </w:rPr>
      </w:pPr>
      <w:r w:rsidRPr="00D30F22">
        <w:rPr>
          <w:rFonts w:ascii="Calibri Light" w:hAnsi="Calibri Light" w:cs="Calibri Light"/>
          <w:b/>
          <w:bCs/>
          <w:i/>
          <w:color w:val="000000" w:themeColor="text1"/>
          <w:sz w:val="21"/>
          <w:szCs w:val="21"/>
        </w:rPr>
        <w:t xml:space="preserve">Role: </w:t>
      </w:r>
      <w:r w:rsidRPr="00D30F22">
        <w:rPr>
          <w:rFonts w:ascii="Calibri Light" w:hAnsi="Calibri Light" w:cs="Calibri Light"/>
          <w:b/>
          <w:bCs/>
          <w:i/>
          <w:color w:val="000000" w:themeColor="text1"/>
          <w:sz w:val="21"/>
          <w:szCs w:val="21"/>
        </w:rPr>
        <w:tab/>
      </w:r>
      <w:r w:rsidRPr="00D30F22">
        <w:rPr>
          <w:rFonts w:ascii="Calibri Light" w:hAnsi="Calibri Light" w:cs="Calibri Light"/>
          <w:b/>
          <w:bCs/>
          <w:i/>
          <w:color w:val="000000" w:themeColor="text1"/>
          <w:sz w:val="21"/>
          <w:szCs w:val="21"/>
        </w:rPr>
        <w:tab/>
      </w:r>
      <w:r w:rsidR="00926772" w:rsidRPr="00D30F22">
        <w:rPr>
          <w:rFonts w:ascii="Calibri Light" w:hAnsi="Calibri Light" w:cs="Calibri Light"/>
          <w:b/>
          <w:bCs/>
          <w:i/>
          <w:color w:val="000000" w:themeColor="text1"/>
          <w:sz w:val="21"/>
          <w:szCs w:val="21"/>
        </w:rPr>
        <w:t>UI Developer</w:t>
      </w:r>
    </w:p>
    <w:p w:rsidR="00D47F26" w:rsidRPr="00D30F22" w:rsidRDefault="00D47F26" w:rsidP="00C2761A">
      <w:pPr>
        <w:pStyle w:val="NormalWeb"/>
        <w:spacing w:before="0" w:after="0"/>
        <w:ind w:left="0" w:right="0"/>
        <w:jc w:val="both"/>
        <w:rPr>
          <w:rFonts w:ascii="Calibri Light" w:hAnsi="Calibri Light" w:cs="Calibri Light"/>
          <w:bCs/>
          <w:color w:val="000000" w:themeColor="text1"/>
          <w:sz w:val="21"/>
          <w:szCs w:val="21"/>
        </w:rPr>
      </w:pPr>
    </w:p>
    <w:p w:rsidR="00926772" w:rsidRPr="00D30F22" w:rsidRDefault="00B12631" w:rsidP="00C2761A">
      <w:pPr>
        <w:pStyle w:val="NormalWeb"/>
        <w:spacing w:before="0" w:after="0"/>
        <w:ind w:left="0" w:right="0"/>
        <w:jc w:val="both"/>
        <w:rPr>
          <w:rFonts w:ascii="Calibri Light" w:hAnsi="Calibri Light" w:cs="Calibri Light"/>
          <w:bCs/>
          <w:color w:val="000000" w:themeColor="text1"/>
          <w:sz w:val="21"/>
          <w:szCs w:val="21"/>
        </w:rPr>
      </w:pPr>
      <w:r w:rsidRPr="00D30F22">
        <w:rPr>
          <w:rFonts w:ascii="Calibri Light" w:hAnsi="Calibri Light" w:cs="Calibri Light"/>
          <w:sz w:val="21"/>
          <w:szCs w:val="21"/>
        </w:rPr>
        <w:t xml:space="preserve">Design &amp; development of </w:t>
      </w:r>
      <w:r w:rsidR="00926772" w:rsidRPr="00D30F22">
        <w:rPr>
          <w:rFonts w:ascii="Calibri Light" w:hAnsi="Calibri Light" w:cs="Calibri Light"/>
          <w:bCs/>
          <w:color w:val="000000" w:themeColor="text1"/>
          <w:sz w:val="21"/>
          <w:szCs w:val="21"/>
        </w:rPr>
        <w:t xml:space="preserve">The PRISM Suite </w:t>
      </w:r>
      <w:r w:rsidRPr="00D30F22">
        <w:rPr>
          <w:rFonts w:ascii="Calibri Light" w:hAnsi="Calibri Light" w:cs="Calibri Light"/>
          <w:bCs/>
          <w:color w:val="000000" w:themeColor="text1"/>
          <w:sz w:val="21"/>
          <w:szCs w:val="21"/>
        </w:rPr>
        <w:t xml:space="preserve">that </w:t>
      </w:r>
      <w:r w:rsidR="00926772" w:rsidRPr="00D30F22">
        <w:rPr>
          <w:rFonts w:ascii="Calibri Light" w:hAnsi="Calibri Light" w:cs="Calibri Light"/>
          <w:bCs/>
          <w:color w:val="000000" w:themeColor="text1"/>
          <w:sz w:val="21"/>
          <w:szCs w:val="21"/>
        </w:rPr>
        <w:t>offers procurement and grant solutions for Federal Civilian, Defense and Intelligence agencies. PRISM is a web-architected, COTS solution with proven interoperability</w:t>
      </w:r>
      <w:r w:rsidRPr="00D30F22">
        <w:rPr>
          <w:rFonts w:ascii="Calibri Light" w:hAnsi="Calibri Light" w:cs="Calibri Light"/>
          <w:bCs/>
          <w:color w:val="000000" w:themeColor="text1"/>
          <w:sz w:val="21"/>
          <w:szCs w:val="21"/>
        </w:rPr>
        <w:t xml:space="preserve"> and it </w:t>
      </w:r>
      <w:r w:rsidR="00926772" w:rsidRPr="00D30F22">
        <w:rPr>
          <w:rFonts w:ascii="Calibri Light" w:hAnsi="Calibri Light" w:cs="Calibri Light"/>
          <w:bCs/>
          <w:color w:val="000000" w:themeColor="text1"/>
          <w:sz w:val="21"/>
          <w:szCs w:val="21"/>
        </w:rPr>
        <w:t>simplifies the process of connecting users around the globe and sharing data between systems. This comprehensive procurement management tool increases productivity across the procurement process from requisitioning to closeout, minimizes data entry, and maximizes efficiency through electronic routing, workflow, and workload management</w:t>
      </w:r>
      <w:r w:rsidRPr="00D30F22">
        <w:rPr>
          <w:rFonts w:ascii="Calibri Light" w:hAnsi="Calibri Light" w:cs="Calibri Light"/>
          <w:bCs/>
          <w:color w:val="000000" w:themeColor="text1"/>
          <w:sz w:val="21"/>
          <w:szCs w:val="21"/>
        </w:rPr>
        <w:t>.</w:t>
      </w:r>
    </w:p>
    <w:p w:rsidR="00926772" w:rsidRPr="00D30F22" w:rsidRDefault="00926772" w:rsidP="00C2761A">
      <w:pPr>
        <w:pStyle w:val="NormalWeb"/>
        <w:spacing w:before="0" w:after="0"/>
        <w:ind w:left="0" w:right="0"/>
        <w:jc w:val="both"/>
        <w:rPr>
          <w:rFonts w:ascii="Calibri Light" w:hAnsi="Calibri Light" w:cs="Calibri Light"/>
          <w:bCs/>
          <w:color w:val="000000" w:themeColor="text1"/>
          <w:sz w:val="21"/>
          <w:szCs w:val="21"/>
        </w:rPr>
      </w:pPr>
    </w:p>
    <w:p w:rsidR="00D47F26" w:rsidRPr="00D30F22" w:rsidRDefault="00D47F26" w:rsidP="00C2761A">
      <w:pPr>
        <w:pStyle w:val="NormalWeb"/>
        <w:spacing w:before="0" w:after="0"/>
        <w:ind w:left="0" w:right="0"/>
        <w:jc w:val="both"/>
        <w:rPr>
          <w:rFonts w:ascii="Calibri Light" w:hAnsi="Calibri Light" w:cs="Calibri Light"/>
          <w:bCs/>
          <w:color w:val="000000" w:themeColor="text1"/>
          <w:sz w:val="21"/>
          <w:szCs w:val="21"/>
        </w:rPr>
      </w:pPr>
      <w:r w:rsidRPr="00D30F22">
        <w:rPr>
          <w:rFonts w:ascii="Calibri Light" w:hAnsi="Calibri Light" w:cs="Calibri Light"/>
          <w:b/>
          <w:bCs/>
          <w:color w:val="000000" w:themeColor="text1"/>
          <w:sz w:val="21"/>
          <w:szCs w:val="21"/>
        </w:rPr>
        <w:t>Roles &amp; Responsibilities:</w:t>
      </w:r>
    </w:p>
    <w:p w:rsidR="00926772" w:rsidRPr="00D30F22" w:rsidRDefault="00926772" w:rsidP="00C2761A">
      <w:pPr>
        <w:numPr>
          <w:ilvl w:val="0"/>
          <w:numId w:val="16"/>
        </w:numPr>
        <w:ind w:left="360"/>
        <w:jc w:val="both"/>
        <w:rPr>
          <w:rFonts w:ascii="Calibri Light" w:hAnsi="Calibri Light" w:cs="Calibri Light"/>
          <w:sz w:val="21"/>
          <w:szCs w:val="21"/>
        </w:rPr>
      </w:pPr>
      <w:r w:rsidRPr="00D30F22">
        <w:rPr>
          <w:rFonts w:ascii="Calibri Light" w:hAnsi="Calibri Light" w:cs="Calibri Light"/>
          <w:sz w:val="21"/>
          <w:szCs w:val="21"/>
        </w:rPr>
        <w:t>Involved in building prototypes based on business requirement which included cross-browser compatible and standards-compliant HTML/CSS layouts.</w:t>
      </w:r>
    </w:p>
    <w:p w:rsidR="00926772" w:rsidRPr="00D30F22" w:rsidRDefault="00926772" w:rsidP="00C2761A">
      <w:pPr>
        <w:numPr>
          <w:ilvl w:val="0"/>
          <w:numId w:val="16"/>
        </w:numPr>
        <w:ind w:left="360"/>
        <w:jc w:val="both"/>
        <w:rPr>
          <w:rFonts w:ascii="Calibri Light" w:hAnsi="Calibri Light" w:cs="Calibri Light"/>
          <w:sz w:val="21"/>
          <w:szCs w:val="21"/>
        </w:rPr>
      </w:pPr>
      <w:r w:rsidRPr="00D30F22">
        <w:rPr>
          <w:rFonts w:ascii="Calibri Light" w:hAnsi="Calibri Light" w:cs="Calibri Light"/>
          <w:sz w:val="21"/>
          <w:szCs w:val="21"/>
        </w:rPr>
        <w:t>Developed additional features including data retrieval, client information dynamic update, etc. using JavaScript, jQuery, HTML, JSON and CSS.</w:t>
      </w:r>
    </w:p>
    <w:p w:rsidR="00926772" w:rsidRPr="00D30F22" w:rsidRDefault="00926772" w:rsidP="00C2761A">
      <w:pPr>
        <w:numPr>
          <w:ilvl w:val="0"/>
          <w:numId w:val="16"/>
        </w:numPr>
        <w:ind w:left="360"/>
        <w:jc w:val="both"/>
        <w:rPr>
          <w:rFonts w:ascii="Calibri Light" w:hAnsi="Calibri Light" w:cs="Calibri Light"/>
          <w:sz w:val="21"/>
          <w:szCs w:val="21"/>
        </w:rPr>
      </w:pPr>
      <w:r w:rsidRPr="00D30F22">
        <w:rPr>
          <w:rFonts w:ascii="Calibri Light" w:hAnsi="Calibri Light" w:cs="Calibri Light"/>
          <w:sz w:val="21"/>
          <w:szCs w:val="21"/>
        </w:rPr>
        <w:t>Utilized HTML, CSS, JavaScript lib (jQuery) to work around default browser settings and improved web page styling and layout.</w:t>
      </w:r>
    </w:p>
    <w:p w:rsidR="00926772" w:rsidRPr="00D30F22" w:rsidRDefault="00926772" w:rsidP="00C2761A">
      <w:pPr>
        <w:numPr>
          <w:ilvl w:val="0"/>
          <w:numId w:val="16"/>
        </w:numPr>
        <w:ind w:left="360"/>
        <w:jc w:val="both"/>
        <w:rPr>
          <w:rFonts w:ascii="Calibri Light" w:hAnsi="Calibri Light" w:cs="Calibri Light"/>
          <w:sz w:val="21"/>
          <w:szCs w:val="21"/>
        </w:rPr>
      </w:pPr>
      <w:r w:rsidRPr="00D30F22">
        <w:rPr>
          <w:rFonts w:ascii="Calibri Light" w:hAnsi="Calibri Light" w:cs="Calibri Light"/>
          <w:sz w:val="21"/>
          <w:szCs w:val="21"/>
        </w:rPr>
        <w:t>Worked in a collaborative and agile environment with minimal supervision in cross-functional teams with product managers and other developers.</w:t>
      </w:r>
    </w:p>
    <w:p w:rsidR="00926772" w:rsidRPr="00D30F22" w:rsidRDefault="00926772" w:rsidP="00C2761A">
      <w:pPr>
        <w:numPr>
          <w:ilvl w:val="0"/>
          <w:numId w:val="16"/>
        </w:numPr>
        <w:ind w:left="360"/>
        <w:jc w:val="both"/>
        <w:rPr>
          <w:rFonts w:ascii="Calibri Light" w:hAnsi="Calibri Light" w:cs="Calibri Light"/>
          <w:sz w:val="21"/>
          <w:szCs w:val="21"/>
        </w:rPr>
      </w:pPr>
      <w:r w:rsidRPr="00D30F22">
        <w:rPr>
          <w:rFonts w:ascii="Calibri Light" w:hAnsi="Calibri Light" w:cs="Calibri Light"/>
          <w:sz w:val="21"/>
          <w:szCs w:val="21"/>
        </w:rPr>
        <w:t>Used regular expression check methods to conduct input check.</w:t>
      </w:r>
    </w:p>
    <w:p w:rsidR="00926772" w:rsidRPr="00D30F22" w:rsidRDefault="00926772" w:rsidP="00C2761A">
      <w:pPr>
        <w:numPr>
          <w:ilvl w:val="0"/>
          <w:numId w:val="16"/>
        </w:numPr>
        <w:ind w:left="360"/>
        <w:jc w:val="both"/>
        <w:rPr>
          <w:rFonts w:ascii="Calibri Light" w:hAnsi="Calibri Light" w:cs="Calibri Light"/>
          <w:sz w:val="21"/>
          <w:szCs w:val="21"/>
        </w:rPr>
      </w:pPr>
      <w:r w:rsidRPr="00D30F22">
        <w:rPr>
          <w:rFonts w:ascii="Calibri Light" w:hAnsi="Calibri Light" w:cs="Calibri Light"/>
          <w:sz w:val="21"/>
          <w:szCs w:val="21"/>
        </w:rPr>
        <w:t>Requested and got data from backend using Ajax call in jQuery to exchange JSON data with back-end.</w:t>
      </w:r>
    </w:p>
    <w:p w:rsidR="00926772" w:rsidRPr="00D30F22" w:rsidRDefault="00926772" w:rsidP="00C2761A">
      <w:pPr>
        <w:numPr>
          <w:ilvl w:val="0"/>
          <w:numId w:val="16"/>
        </w:numPr>
        <w:ind w:left="360"/>
        <w:jc w:val="both"/>
        <w:rPr>
          <w:rFonts w:ascii="Calibri Light" w:hAnsi="Calibri Light" w:cs="Calibri Light"/>
          <w:sz w:val="21"/>
          <w:szCs w:val="21"/>
        </w:rPr>
      </w:pPr>
      <w:r w:rsidRPr="00D30F22">
        <w:rPr>
          <w:rFonts w:ascii="Calibri Light" w:hAnsi="Calibri Light" w:cs="Calibri Light"/>
          <w:sz w:val="21"/>
          <w:szCs w:val="21"/>
        </w:rPr>
        <w:t>At later stage of the project, added responsive features using Bootstrap for more user-friendly experience and mobile-app.</w:t>
      </w:r>
    </w:p>
    <w:p w:rsidR="00926772" w:rsidRPr="00D30F22" w:rsidRDefault="00926772" w:rsidP="00C2761A">
      <w:pPr>
        <w:numPr>
          <w:ilvl w:val="0"/>
          <w:numId w:val="16"/>
        </w:numPr>
        <w:ind w:left="360"/>
        <w:jc w:val="both"/>
        <w:rPr>
          <w:rFonts w:ascii="Calibri Light" w:hAnsi="Calibri Light" w:cs="Calibri Light"/>
          <w:sz w:val="21"/>
          <w:szCs w:val="21"/>
        </w:rPr>
      </w:pPr>
      <w:r w:rsidRPr="00D30F22">
        <w:rPr>
          <w:rFonts w:ascii="Calibri Light" w:hAnsi="Calibri Light" w:cs="Calibri Light"/>
          <w:sz w:val="21"/>
          <w:szCs w:val="21"/>
        </w:rPr>
        <w:t>Used SVN and GIT for version control.</w:t>
      </w:r>
    </w:p>
    <w:p w:rsidR="00926772" w:rsidRPr="00D30F22" w:rsidRDefault="00926772" w:rsidP="00C2761A">
      <w:pPr>
        <w:numPr>
          <w:ilvl w:val="0"/>
          <w:numId w:val="16"/>
        </w:numPr>
        <w:ind w:left="360"/>
        <w:jc w:val="both"/>
        <w:rPr>
          <w:rFonts w:ascii="Calibri Light" w:hAnsi="Calibri Light" w:cs="Calibri Light"/>
          <w:sz w:val="21"/>
          <w:szCs w:val="21"/>
        </w:rPr>
      </w:pPr>
      <w:r w:rsidRPr="00D30F22">
        <w:rPr>
          <w:rFonts w:ascii="Calibri Light" w:hAnsi="Calibri Light" w:cs="Calibri Light"/>
          <w:sz w:val="21"/>
          <w:szCs w:val="21"/>
        </w:rPr>
        <w:t>Modified and updated UI pages rapidly after received new requirement from clients.</w:t>
      </w:r>
    </w:p>
    <w:p w:rsidR="00926772" w:rsidRPr="00D30F22" w:rsidRDefault="00926772" w:rsidP="00C2761A">
      <w:pPr>
        <w:numPr>
          <w:ilvl w:val="0"/>
          <w:numId w:val="16"/>
        </w:numPr>
        <w:ind w:left="360"/>
        <w:jc w:val="both"/>
        <w:rPr>
          <w:rFonts w:ascii="Calibri Light" w:hAnsi="Calibri Light" w:cs="Calibri Light"/>
          <w:sz w:val="21"/>
          <w:szCs w:val="21"/>
        </w:rPr>
      </w:pPr>
      <w:r w:rsidRPr="00D30F22">
        <w:rPr>
          <w:rFonts w:ascii="Calibri Light" w:hAnsi="Calibri Light" w:cs="Calibri Light"/>
          <w:sz w:val="21"/>
          <w:szCs w:val="21"/>
        </w:rPr>
        <w:t>Focused on Cross-browser feature of pages. Implemented tests on Chrome, Firefox, IE 7/8/9 with Chrome Developer Tools and Firebug. Fixed bugs and optimized JavaScript codes.</w:t>
      </w:r>
    </w:p>
    <w:p w:rsidR="00D47F26" w:rsidRPr="00D30F22" w:rsidRDefault="00926772" w:rsidP="00C2761A">
      <w:pPr>
        <w:jc w:val="both"/>
        <w:rPr>
          <w:rFonts w:ascii="Calibri Light" w:hAnsi="Calibri Light" w:cs="Calibri Light"/>
          <w:b/>
          <w:sz w:val="21"/>
          <w:szCs w:val="21"/>
        </w:rPr>
      </w:pPr>
      <w:r w:rsidRPr="00D30F22">
        <w:rPr>
          <w:rFonts w:ascii="Calibri Light" w:hAnsi="Calibri Light" w:cs="Calibri Light"/>
          <w:b/>
          <w:sz w:val="21"/>
          <w:szCs w:val="21"/>
        </w:rPr>
        <w:t xml:space="preserve">Environment: </w:t>
      </w:r>
      <w:r w:rsidRPr="00D30F22">
        <w:rPr>
          <w:rFonts w:ascii="Calibri Light" w:hAnsi="Calibri Light" w:cs="Calibri Light"/>
          <w:sz w:val="21"/>
          <w:szCs w:val="21"/>
        </w:rPr>
        <w:t>HTML, CSS, JavaScript, jQuery, Ajax, JSON, SVN, Bootstrap</w:t>
      </w:r>
    </w:p>
    <w:p w:rsidR="00D47F26" w:rsidRPr="00D30F22" w:rsidRDefault="00D47F26" w:rsidP="00C2761A">
      <w:pPr>
        <w:jc w:val="both"/>
        <w:rPr>
          <w:rFonts w:ascii="Calibri Light" w:hAnsi="Calibri Light" w:cs="Calibri Light"/>
          <w:b/>
          <w:sz w:val="21"/>
          <w:szCs w:val="21"/>
        </w:rPr>
      </w:pPr>
    </w:p>
    <w:p w:rsidR="00D47F26" w:rsidRPr="00D30F22" w:rsidRDefault="00D47F26" w:rsidP="00C2761A">
      <w:pPr>
        <w:jc w:val="both"/>
        <w:rPr>
          <w:rFonts w:ascii="Calibri Light" w:hAnsi="Calibri Light" w:cs="Calibri Light"/>
          <w:b/>
          <w:sz w:val="21"/>
          <w:szCs w:val="21"/>
        </w:rPr>
      </w:pPr>
    </w:p>
    <w:p w:rsidR="00D47F26" w:rsidRPr="00D30F22" w:rsidRDefault="00D47F26" w:rsidP="00C2761A">
      <w:pPr>
        <w:pStyle w:val="NoSpacing"/>
        <w:jc w:val="both"/>
        <w:rPr>
          <w:rFonts w:ascii="Calibri Light" w:eastAsia="Arial" w:hAnsi="Calibri Light" w:cs="Calibri Light"/>
          <w:b/>
          <w:bCs/>
          <w:i/>
          <w:color w:val="000000" w:themeColor="text1"/>
          <w:sz w:val="21"/>
          <w:szCs w:val="21"/>
        </w:rPr>
      </w:pPr>
      <w:r w:rsidRPr="00D30F22">
        <w:rPr>
          <w:rFonts w:ascii="Calibri Light" w:hAnsi="Calibri Light" w:cs="Calibri Light"/>
          <w:b/>
          <w:bCs/>
          <w:i/>
          <w:color w:val="000000" w:themeColor="text1"/>
          <w:sz w:val="21"/>
          <w:szCs w:val="21"/>
        </w:rPr>
        <w:t xml:space="preserve">Client: </w:t>
      </w:r>
      <w:r w:rsidRPr="00D30F22">
        <w:rPr>
          <w:rFonts w:ascii="Calibri Light" w:hAnsi="Calibri Light" w:cs="Calibri Light"/>
          <w:b/>
          <w:bCs/>
          <w:i/>
          <w:color w:val="000000" w:themeColor="text1"/>
          <w:sz w:val="21"/>
          <w:szCs w:val="21"/>
        </w:rPr>
        <w:tab/>
      </w:r>
      <w:r w:rsidRPr="00D30F22">
        <w:rPr>
          <w:rFonts w:ascii="Calibri Light" w:hAnsi="Calibri Light" w:cs="Calibri Light"/>
          <w:b/>
          <w:bCs/>
          <w:i/>
          <w:color w:val="000000" w:themeColor="text1"/>
          <w:sz w:val="21"/>
          <w:szCs w:val="21"/>
        </w:rPr>
        <w:tab/>
      </w:r>
      <w:r w:rsidR="00926772" w:rsidRPr="00D30F22">
        <w:rPr>
          <w:rFonts w:ascii="Calibri Light" w:hAnsi="Calibri Light" w:cs="Calibri Light"/>
          <w:b/>
          <w:i/>
          <w:color w:val="000000" w:themeColor="text1"/>
          <w:sz w:val="21"/>
          <w:szCs w:val="21"/>
        </w:rPr>
        <w:t>United Health Group</w:t>
      </w:r>
      <w:r w:rsidR="00B12631" w:rsidRPr="00D30F22">
        <w:rPr>
          <w:rFonts w:ascii="Calibri Light" w:hAnsi="Calibri Light" w:cs="Calibri Light"/>
          <w:b/>
          <w:i/>
          <w:color w:val="000000" w:themeColor="text1"/>
          <w:sz w:val="21"/>
          <w:szCs w:val="21"/>
        </w:rPr>
        <w:t xml:space="preserve"> </w:t>
      </w:r>
      <w:r w:rsidR="00926772" w:rsidRPr="00D30F22">
        <w:rPr>
          <w:rFonts w:ascii="Calibri Light" w:hAnsi="Calibri Light" w:cs="Calibri Light"/>
          <w:b/>
          <w:i/>
          <w:color w:val="000000" w:themeColor="text1"/>
          <w:sz w:val="21"/>
          <w:szCs w:val="21"/>
        </w:rPr>
        <w:t>-</w:t>
      </w:r>
      <w:r w:rsidR="00926772" w:rsidRPr="00D30F22">
        <w:rPr>
          <w:rFonts w:ascii="Calibri Light" w:hAnsi="Calibri Light" w:cs="Calibri Light"/>
          <w:sz w:val="21"/>
          <w:szCs w:val="21"/>
        </w:rPr>
        <w:t xml:space="preserve"> </w:t>
      </w:r>
      <w:r w:rsidR="00B12631" w:rsidRPr="00D30F22">
        <w:rPr>
          <w:rFonts w:ascii="Calibri Light" w:hAnsi="Calibri Light" w:cs="Calibri Light"/>
          <w:b/>
          <w:i/>
          <w:sz w:val="21"/>
          <w:szCs w:val="21"/>
        </w:rPr>
        <w:t>Portsmouth, NH</w:t>
      </w:r>
      <w:r w:rsidRPr="00D30F22">
        <w:rPr>
          <w:rFonts w:ascii="Calibri Light" w:hAnsi="Calibri Light" w:cs="Calibri Light"/>
          <w:b/>
          <w:i/>
          <w:color w:val="000000" w:themeColor="text1"/>
          <w:sz w:val="21"/>
          <w:szCs w:val="21"/>
        </w:rPr>
        <w:tab/>
      </w:r>
      <w:r w:rsidR="00D30F22" w:rsidRPr="00D30F22">
        <w:rPr>
          <w:rFonts w:ascii="Calibri Light" w:hAnsi="Calibri Light" w:cs="Calibri Light"/>
          <w:i/>
          <w:color w:val="000000" w:themeColor="text1"/>
          <w:sz w:val="21"/>
          <w:szCs w:val="21"/>
        </w:rPr>
        <w:t>(Offshore Project)</w:t>
      </w:r>
      <w:r w:rsidRPr="00D30F22">
        <w:rPr>
          <w:rFonts w:ascii="Calibri Light" w:hAnsi="Calibri Light" w:cs="Calibri Light"/>
          <w:b/>
          <w:i/>
          <w:color w:val="000000" w:themeColor="text1"/>
          <w:sz w:val="21"/>
          <w:szCs w:val="21"/>
        </w:rPr>
        <w:tab/>
      </w:r>
      <w:r w:rsidRPr="00D30F22">
        <w:rPr>
          <w:rFonts w:ascii="Calibri Light" w:hAnsi="Calibri Light" w:cs="Calibri Light"/>
          <w:b/>
          <w:i/>
          <w:color w:val="000000" w:themeColor="text1"/>
          <w:sz w:val="21"/>
          <w:szCs w:val="21"/>
        </w:rPr>
        <w:tab/>
      </w:r>
      <w:r w:rsidR="003667E4" w:rsidRPr="00D30F22">
        <w:rPr>
          <w:rFonts w:ascii="Calibri Light" w:hAnsi="Calibri Light" w:cs="Calibri Light"/>
          <w:i/>
          <w:color w:val="000000" w:themeColor="text1"/>
          <w:sz w:val="21"/>
          <w:szCs w:val="21"/>
        </w:rPr>
        <w:t xml:space="preserve">Mar </w:t>
      </w:r>
      <w:r w:rsidR="00926772" w:rsidRPr="00D30F22">
        <w:rPr>
          <w:rFonts w:ascii="Calibri Light" w:hAnsi="Calibri Light" w:cs="Calibri Light"/>
          <w:i/>
          <w:color w:val="000000" w:themeColor="text1"/>
          <w:sz w:val="21"/>
          <w:szCs w:val="21"/>
        </w:rPr>
        <w:t>2010 to May 2013</w:t>
      </w:r>
    </w:p>
    <w:p w:rsidR="00D47F26" w:rsidRPr="00D30F22" w:rsidRDefault="00D47F26" w:rsidP="00C2761A">
      <w:pPr>
        <w:pBdr>
          <w:bottom w:val="single" w:sz="6" w:space="1" w:color="auto"/>
        </w:pBdr>
        <w:jc w:val="both"/>
        <w:rPr>
          <w:rFonts w:ascii="Calibri Light" w:hAnsi="Calibri Light" w:cs="Calibri Light"/>
          <w:b/>
          <w:bCs/>
          <w:i/>
          <w:color w:val="000000" w:themeColor="text1"/>
          <w:sz w:val="21"/>
          <w:szCs w:val="21"/>
        </w:rPr>
      </w:pPr>
      <w:r w:rsidRPr="00D30F22">
        <w:rPr>
          <w:rFonts w:ascii="Calibri Light" w:hAnsi="Calibri Light" w:cs="Calibri Light"/>
          <w:b/>
          <w:bCs/>
          <w:i/>
          <w:color w:val="000000" w:themeColor="text1"/>
          <w:sz w:val="21"/>
          <w:szCs w:val="21"/>
        </w:rPr>
        <w:t xml:space="preserve">Role: </w:t>
      </w:r>
      <w:r w:rsidRPr="00D30F22">
        <w:rPr>
          <w:rFonts w:ascii="Calibri Light" w:hAnsi="Calibri Light" w:cs="Calibri Light"/>
          <w:b/>
          <w:bCs/>
          <w:i/>
          <w:color w:val="000000" w:themeColor="text1"/>
          <w:sz w:val="21"/>
          <w:szCs w:val="21"/>
        </w:rPr>
        <w:tab/>
      </w:r>
      <w:r w:rsidRPr="00D30F22">
        <w:rPr>
          <w:rFonts w:ascii="Calibri Light" w:hAnsi="Calibri Light" w:cs="Calibri Light"/>
          <w:b/>
          <w:bCs/>
          <w:i/>
          <w:color w:val="000000" w:themeColor="text1"/>
          <w:sz w:val="21"/>
          <w:szCs w:val="21"/>
        </w:rPr>
        <w:tab/>
      </w:r>
      <w:r w:rsidR="00926772" w:rsidRPr="00D30F22">
        <w:rPr>
          <w:rFonts w:ascii="Calibri Light" w:hAnsi="Calibri Light" w:cs="Calibri Light"/>
          <w:b/>
          <w:bCs/>
          <w:i/>
          <w:color w:val="000000" w:themeColor="text1"/>
          <w:sz w:val="21"/>
          <w:szCs w:val="21"/>
        </w:rPr>
        <w:t xml:space="preserve">Web Developer </w:t>
      </w:r>
    </w:p>
    <w:p w:rsidR="00D47F26" w:rsidRPr="00D30F22" w:rsidRDefault="00D47F26" w:rsidP="00C2761A">
      <w:pPr>
        <w:pStyle w:val="NormalWeb"/>
        <w:spacing w:before="0" w:after="0"/>
        <w:ind w:left="0" w:right="0"/>
        <w:jc w:val="both"/>
        <w:rPr>
          <w:rFonts w:ascii="Calibri Light" w:hAnsi="Calibri Light" w:cs="Calibri Light"/>
          <w:bCs/>
          <w:color w:val="000000" w:themeColor="text1"/>
          <w:sz w:val="21"/>
          <w:szCs w:val="21"/>
        </w:rPr>
      </w:pPr>
    </w:p>
    <w:p w:rsidR="00D47F26" w:rsidRPr="00D30F22" w:rsidRDefault="00D47F26" w:rsidP="00C2761A">
      <w:pPr>
        <w:pStyle w:val="NormalWeb"/>
        <w:spacing w:before="0" w:after="0"/>
        <w:ind w:left="0" w:right="0"/>
        <w:jc w:val="both"/>
        <w:rPr>
          <w:rFonts w:ascii="Calibri Light" w:hAnsi="Calibri Light" w:cs="Calibri Light"/>
          <w:bCs/>
          <w:color w:val="000000" w:themeColor="text1"/>
          <w:sz w:val="21"/>
          <w:szCs w:val="21"/>
        </w:rPr>
      </w:pPr>
      <w:r w:rsidRPr="00D30F22">
        <w:rPr>
          <w:rFonts w:ascii="Calibri Light" w:hAnsi="Calibri Light" w:cs="Calibri Light"/>
          <w:b/>
          <w:bCs/>
          <w:color w:val="000000" w:themeColor="text1"/>
          <w:sz w:val="21"/>
          <w:szCs w:val="21"/>
        </w:rPr>
        <w:t>Roles &amp; Responsibilities:</w:t>
      </w:r>
    </w:p>
    <w:p w:rsidR="00926772" w:rsidRPr="00D30F22" w:rsidRDefault="00926772" w:rsidP="00C2761A">
      <w:pPr>
        <w:numPr>
          <w:ilvl w:val="0"/>
          <w:numId w:val="17"/>
        </w:numPr>
        <w:ind w:left="360"/>
        <w:jc w:val="both"/>
        <w:rPr>
          <w:rFonts w:ascii="Calibri Light" w:hAnsi="Calibri Light" w:cs="Calibri Light"/>
          <w:bCs/>
          <w:sz w:val="21"/>
          <w:szCs w:val="21"/>
        </w:rPr>
      </w:pPr>
      <w:r w:rsidRPr="00D30F22">
        <w:rPr>
          <w:rFonts w:ascii="Calibri Light" w:hAnsi="Calibri Light" w:cs="Calibri Light"/>
          <w:bCs/>
          <w:sz w:val="21"/>
          <w:szCs w:val="21"/>
        </w:rPr>
        <w:t>Involved in developing HTML and JavaScript for client side presentation and, data validation within the forms.</w:t>
      </w:r>
    </w:p>
    <w:p w:rsidR="00926772" w:rsidRPr="00D30F22" w:rsidRDefault="00926772" w:rsidP="00C2761A">
      <w:pPr>
        <w:numPr>
          <w:ilvl w:val="0"/>
          <w:numId w:val="17"/>
        </w:numPr>
        <w:ind w:left="360"/>
        <w:jc w:val="both"/>
        <w:rPr>
          <w:rFonts w:ascii="Calibri Light" w:hAnsi="Calibri Light" w:cs="Calibri Light"/>
          <w:bCs/>
          <w:sz w:val="21"/>
          <w:szCs w:val="21"/>
        </w:rPr>
      </w:pPr>
      <w:r w:rsidRPr="00D30F22">
        <w:rPr>
          <w:rFonts w:ascii="Calibri Light" w:hAnsi="Calibri Light" w:cs="Calibri Light"/>
          <w:bCs/>
          <w:sz w:val="21"/>
          <w:szCs w:val="21"/>
        </w:rPr>
        <w:t>Closely worked with business system analyst to understand the requirements to ensure that right set of UI modules been built.</w:t>
      </w:r>
    </w:p>
    <w:p w:rsidR="00926772" w:rsidRPr="00D30F22" w:rsidRDefault="00926772" w:rsidP="00C2761A">
      <w:pPr>
        <w:numPr>
          <w:ilvl w:val="0"/>
          <w:numId w:val="17"/>
        </w:numPr>
        <w:ind w:left="360"/>
        <w:jc w:val="both"/>
        <w:rPr>
          <w:rFonts w:ascii="Calibri Light" w:hAnsi="Calibri Light" w:cs="Calibri Light"/>
          <w:bCs/>
          <w:sz w:val="21"/>
          <w:szCs w:val="21"/>
        </w:rPr>
      </w:pPr>
      <w:r w:rsidRPr="00D30F22">
        <w:rPr>
          <w:rFonts w:ascii="Calibri Light" w:hAnsi="Calibri Light" w:cs="Calibri Light"/>
          <w:bCs/>
          <w:sz w:val="21"/>
          <w:szCs w:val="21"/>
        </w:rPr>
        <w:t>Developed HTML prototypes and UI deliverables, such as wireframes, storyboards, flowcharts, screen mock-ups, and interface design specifications.</w:t>
      </w:r>
    </w:p>
    <w:p w:rsidR="00926772" w:rsidRPr="00D30F22" w:rsidRDefault="00926772" w:rsidP="00C2761A">
      <w:pPr>
        <w:numPr>
          <w:ilvl w:val="0"/>
          <w:numId w:val="17"/>
        </w:numPr>
        <w:ind w:left="360"/>
        <w:jc w:val="both"/>
        <w:rPr>
          <w:rFonts w:ascii="Calibri Light" w:hAnsi="Calibri Light" w:cs="Calibri Light"/>
          <w:bCs/>
          <w:sz w:val="21"/>
          <w:szCs w:val="21"/>
        </w:rPr>
      </w:pPr>
      <w:r w:rsidRPr="00D30F22">
        <w:rPr>
          <w:rFonts w:ascii="Calibri Light" w:hAnsi="Calibri Light" w:cs="Calibri Light"/>
          <w:bCs/>
          <w:sz w:val="21"/>
          <w:szCs w:val="21"/>
        </w:rPr>
        <w:t>Implemented Presentation layer using CSS Framework, Wire-framing, HTML5 and Created XHTML Pages with CSS and the Box Model.</w:t>
      </w:r>
    </w:p>
    <w:p w:rsidR="00926772" w:rsidRPr="00D30F22" w:rsidRDefault="00926772" w:rsidP="00C2761A">
      <w:pPr>
        <w:numPr>
          <w:ilvl w:val="0"/>
          <w:numId w:val="17"/>
        </w:numPr>
        <w:ind w:left="360"/>
        <w:jc w:val="both"/>
        <w:rPr>
          <w:rFonts w:ascii="Calibri Light" w:hAnsi="Calibri Light" w:cs="Calibri Light"/>
          <w:bCs/>
          <w:sz w:val="21"/>
          <w:szCs w:val="21"/>
        </w:rPr>
      </w:pPr>
      <w:r w:rsidRPr="00D30F22">
        <w:rPr>
          <w:rFonts w:ascii="Calibri Light" w:hAnsi="Calibri Light" w:cs="Calibri Light"/>
          <w:bCs/>
          <w:sz w:val="21"/>
          <w:szCs w:val="21"/>
        </w:rPr>
        <w:t xml:space="preserve">Using advanced level of JQUERY, AJAX, JavaScript, CSS and pure CSS layouts with media quires and </w:t>
      </w:r>
      <w:r w:rsidR="00D30F22" w:rsidRPr="00D30F22">
        <w:rPr>
          <w:rFonts w:ascii="Calibri Light" w:hAnsi="Calibri Light" w:cs="Calibri Light"/>
          <w:bCs/>
          <w:sz w:val="21"/>
          <w:szCs w:val="21"/>
        </w:rPr>
        <w:t>key frames</w:t>
      </w:r>
      <w:r w:rsidRPr="00D30F22">
        <w:rPr>
          <w:rFonts w:ascii="Calibri Light" w:hAnsi="Calibri Light" w:cs="Calibri Light"/>
          <w:bCs/>
          <w:sz w:val="21"/>
          <w:szCs w:val="21"/>
        </w:rPr>
        <w:t>.</w:t>
      </w:r>
    </w:p>
    <w:p w:rsidR="00926772" w:rsidRPr="00D30F22" w:rsidRDefault="00926772" w:rsidP="00C2761A">
      <w:pPr>
        <w:numPr>
          <w:ilvl w:val="0"/>
          <w:numId w:val="17"/>
        </w:numPr>
        <w:ind w:left="360"/>
        <w:jc w:val="both"/>
        <w:rPr>
          <w:rFonts w:ascii="Calibri Light" w:hAnsi="Calibri Light" w:cs="Calibri Light"/>
          <w:bCs/>
          <w:sz w:val="21"/>
          <w:szCs w:val="21"/>
        </w:rPr>
      </w:pPr>
      <w:r w:rsidRPr="00D30F22">
        <w:rPr>
          <w:rFonts w:ascii="Calibri Light" w:hAnsi="Calibri Light" w:cs="Calibri Light"/>
          <w:bCs/>
          <w:sz w:val="21"/>
          <w:szCs w:val="21"/>
        </w:rPr>
        <w:t>Provide user interface design for Web-based projects, including dashboards, widgets, and products. Designed PDF, Excel and Print previews for all the reports in the application using HTML, JavaScript.</w:t>
      </w:r>
    </w:p>
    <w:p w:rsidR="00926772" w:rsidRPr="00D30F22" w:rsidRDefault="00926772" w:rsidP="00C2761A">
      <w:pPr>
        <w:numPr>
          <w:ilvl w:val="0"/>
          <w:numId w:val="17"/>
        </w:numPr>
        <w:ind w:left="360"/>
        <w:jc w:val="both"/>
        <w:rPr>
          <w:rFonts w:ascii="Calibri Light" w:hAnsi="Calibri Light" w:cs="Calibri Light"/>
          <w:bCs/>
          <w:sz w:val="21"/>
          <w:szCs w:val="21"/>
        </w:rPr>
      </w:pPr>
      <w:r w:rsidRPr="00D30F22">
        <w:rPr>
          <w:rFonts w:ascii="Calibri Light" w:hAnsi="Calibri Light" w:cs="Calibri Light"/>
          <w:bCs/>
          <w:sz w:val="21"/>
          <w:szCs w:val="21"/>
        </w:rPr>
        <w:t>Maintain, enhance, and recommend solutions that best suit business and technology needs from UI standpoint.</w:t>
      </w:r>
    </w:p>
    <w:p w:rsidR="00926772" w:rsidRPr="00D30F22" w:rsidRDefault="00926772" w:rsidP="00C2761A">
      <w:pPr>
        <w:numPr>
          <w:ilvl w:val="0"/>
          <w:numId w:val="17"/>
        </w:numPr>
        <w:ind w:left="360"/>
        <w:jc w:val="both"/>
        <w:rPr>
          <w:rFonts w:ascii="Calibri Light" w:hAnsi="Calibri Light" w:cs="Calibri Light"/>
          <w:bCs/>
          <w:sz w:val="21"/>
          <w:szCs w:val="21"/>
        </w:rPr>
      </w:pPr>
      <w:r w:rsidRPr="00D30F22">
        <w:rPr>
          <w:rFonts w:ascii="Calibri Light" w:hAnsi="Calibri Light" w:cs="Calibri Light"/>
          <w:bCs/>
          <w:sz w:val="21"/>
          <w:szCs w:val="21"/>
        </w:rPr>
        <w:t>Involved in writing application level code to perform client side validation with feedback icons using bootstrap and JQuery.</w:t>
      </w:r>
    </w:p>
    <w:p w:rsidR="00926772" w:rsidRPr="00D30F22" w:rsidRDefault="00926772" w:rsidP="00C2761A">
      <w:pPr>
        <w:numPr>
          <w:ilvl w:val="0"/>
          <w:numId w:val="17"/>
        </w:numPr>
        <w:ind w:left="360"/>
        <w:jc w:val="both"/>
        <w:rPr>
          <w:rFonts w:ascii="Calibri Light" w:hAnsi="Calibri Light" w:cs="Calibri Light"/>
          <w:bCs/>
          <w:sz w:val="21"/>
          <w:szCs w:val="21"/>
        </w:rPr>
      </w:pPr>
      <w:r w:rsidRPr="00D30F22">
        <w:rPr>
          <w:rFonts w:ascii="Calibri Light" w:hAnsi="Calibri Light" w:cs="Calibri Light"/>
          <w:bCs/>
          <w:sz w:val="21"/>
          <w:szCs w:val="21"/>
        </w:rPr>
        <w:t>Developed cross-browser compatible website using HTML5, CSS3, and jQuery.</w:t>
      </w:r>
    </w:p>
    <w:p w:rsidR="00926772" w:rsidRPr="00D30F22" w:rsidRDefault="00926772" w:rsidP="00C2761A">
      <w:pPr>
        <w:numPr>
          <w:ilvl w:val="0"/>
          <w:numId w:val="17"/>
        </w:numPr>
        <w:ind w:left="360"/>
        <w:jc w:val="both"/>
        <w:rPr>
          <w:rFonts w:ascii="Calibri Light" w:hAnsi="Calibri Light" w:cs="Calibri Light"/>
          <w:bCs/>
          <w:sz w:val="21"/>
          <w:szCs w:val="21"/>
        </w:rPr>
      </w:pPr>
      <w:r w:rsidRPr="00D30F22">
        <w:rPr>
          <w:rFonts w:ascii="Calibri Light" w:hAnsi="Calibri Light" w:cs="Calibri Light"/>
          <w:bCs/>
          <w:sz w:val="21"/>
          <w:szCs w:val="21"/>
        </w:rPr>
        <w:lastRenderedPageBreak/>
        <w:t>Successfully executed all the test cases and fixed any bugs/issues identified during the test cycles.</w:t>
      </w:r>
    </w:p>
    <w:p w:rsidR="00926772" w:rsidRPr="00D30F22" w:rsidRDefault="00926772" w:rsidP="00C2761A">
      <w:pPr>
        <w:jc w:val="both"/>
        <w:rPr>
          <w:rFonts w:ascii="Calibri Light" w:hAnsi="Calibri Light" w:cs="Calibri Light"/>
          <w:b/>
          <w:bCs/>
          <w:sz w:val="21"/>
          <w:szCs w:val="21"/>
        </w:rPr>
      </w:pPr>
      <w:r w:rsidRPr="00D30F22">
        <w:rPr>
          <w:rFonts w:ascii="Calibri Light" w:hAnsi="Calibri Light" w:cs="Calibri Light"/>
          <w:b/>
          <w:bCs/>
          <w:sz w:val="21"/>
          <w:szCs w:val="21"/>
        </w:rPr>
        <w:t>Environment:</w:t>
      </w:r>
      <w:r w:rsidRPr="00D30F22">
        <w:rPr>
          <w:rFonts w:ascii="Calibri Light" w:hAnsi="Calibri Light" w:cs="Calibri Light"/>
          <w:bCs/>
          <w:sz w:val="21"/>
          <w:szCs w:val="21"/>
        </w:rPr>
        <w:t xml:space="preserve"> JavaScript, HTML5, CSS3, JQuery, DHTML, XSLT, SSAS, SQL, Bootstrap, Ajax</w:t>
      </w:r>
    </w:p>
    <w:p w:rsidR="00D47F26" w:rsidRPr="00D30F22" w:rsidRDefault="00D47F26" w:rsidP="00C2761A">
      <w:pPr>
        <w:jc w:val="both"/>
        <w:rPr>
          <w:rFonts w:ascii="Calibri Light" w:hAnsi="Calibri Light" w:cs="Calibri Light"/>
          <w:b/>
          <w:sz w:val="21"/>
          <w:szCs w:val="21"/>
        </w:rPr>
      </w:pPr>
    </w:p>
    <w:p w:rsidR="003667E4" w:rsidRPr="00D30F22" w:rsidRDefault="003667E4" w:rsidP="00C2761A">
      <w:pPr>
        <w:shd w:val="clear" w:color="auto" w:fill="CCCCCC"/>
        <w:jc w:val="both"/>
        <w:rPr>
          <w:rFonts w:ascii="Calibri Light" w:hAnsi="Calibri Light" w:cs="Calibri Light"/>
          <w:color w:val="000000" w:themeColor="text1"/>
          <w:sz w:val="21"/>
          <w:szCs w:val="21"/>
        </w:rPr>
      </w:pPr>
      <w:r w:rsidRPr="00D30F22">
        <w:rPr>
          <w:rFonts w:ascii="Calibri Light" w:hAnsi="Calibri Light" w:cs="Calibri Light"/>
          <w:b/>
          <w:smallCaps/>
          <w:color w:val="000000" w:themeColor="text1"/>
          <w:sz w:val="21"/>
          <w:szCs w:val="21"/>
        </w:rPr>
        <w:t>Educational Qualification:</w:t>
      </w:r>
    </w:p>
    <w:p w:rsidR="003667E4" w:rsidRPr="00D30F22" w:rsidRDefault="003667E4" w:rsidP="00C2761A">
      <w:pPr>
        <w:ind w:right="-720"/>
        <w:jc w:val="both"/>
        <w:rPr>
          <w:rFonts w:eastAsia="Calibri" w:cs="Calibri"/>
        </w:rPr>
      </w:pPr>
    </w:p>
    <w:p w:rsidR="003667E4" w:rsidRPr="00D30F22" w:rsidRDefault="00D30F22" w:rsidP="00C2761A">
      <w:pPr>
        <w:pStyle w:val="ListParagraph"/>
        <w:numPr>
          <w:ilvl w:val="0"/>
          <w:numId w:val="14"/>
        </w:numPr>
        <w:spacing w:after="0" w:line="240" w:lineRule="auto"/>
        <w:jc w:val="both"/>
        <w:rPr>
          <w:rFonts w:ascii="Calibri Light" w:hAnsi="Calibri Light" w:cs="Calibri Light"/>
          <w:sz w:val="21"/>
          <w:szCs w:val="21"/>
          <w:lang w:val="en-US"/>
        </w:rPr>
      </w:pPr>
      <w:r>
        <w:rPr>
          <w:rFonts w:ascii="Calibri Light" w:hAnsi="Calibri Light" w:cs="Calibri Light"/>
          <w:b/>
          <w:sz w:val="21"/>
          <w:szCs w:val="21"/>
          <w:lang w:val="en-US"/>
        </w:rPr>
        <w:t xml:space="preserve">Bachelor’s </w:t>
      </w:r>
      <w:r w:rsidR="003667E4" w:rsidRPr="00D30F22">
        <w:rPr>
          <w:rFonts w:ascii="Calibri Light" w:hAnsi="Calibri Light" w:cs="Calibri Light"/>
          <w:b/>
          <w:sz w:val="21"/>
          <w:szCs w:val="21"/>
          <w:lang w:val="en-US"/>
        </w:rPr>
        <w:t xml:space="preserve">Degree in Commerce </w:t>
      </w:r>
    </w:p>
    <w:p w:rsidR="003667E4" w:rsidRPr="00D30F22" w:rsidRDefault="003667E4" w:rsidP="00C2761A">
      <w:pPr>
        <w:pStyle w:val="ListParagraph"/>
        <w:spacing w:after="0" w:line="240" w:lineRule="auto"/>
        <w:ind w:left="360"/>
        <w:jc w:val="both"/>
        <w:rPr>
          <w:rFonts w:ascii="Calibri Light" w:hAnsi="Calibri Light" w:cs="Calibri Light"/>
          <w:sz w:val="21"/>
          <w:szCs w:val="21"/>
          <w:lang w:val="en-US"/>
        </w:rPr>
      </w:pPr>
      <w:r w:rsidRPr="00D30F22">
        <w:rPr>
          <w:rFonts w:ascii="Calibri Light" w:hAnsi="Calibri Light" w:cs="Calibri Light"/>
          <w:sz w:val="21"/>
          <w:szCs w:val="21"/>
          <w:lang w:val="en-US"/>
        </w:rPr>
        <w:t>Osmania University - AP, India</w:t>
      </w:r>
    </w:p>
    <w:p w:rsidR="003667E4" w:rsidRPr="00D30F22" w:rsidRDefault="003667E4" w:rsidP="00C2761A">
      <w:pPr>
        <w:jc w:val="both"/>
        <w:rPr>
          <w:rFonts w:ascii="Calibri Light" w:hAnsi="Calibri Light" w:cs="Calibri Light"/>
          <w:b/>
          <w:sz w:val="21"/>
          <w:szCs w:val="21"/>
        </w:rPr>
      </w:pPr>
    </w:p>
    <w:p w:rsidR="005D431A" w:rsidRPr="00D30F22" w:rsidRDefault="00985DCE" w:rsidP="00C2761A">
      <w:pPr>
        <w:shd w:val="clear" w:color="auto" w:fill="CCCCCC"/>
        <w:jc w:val="both"/>
        <w:rPr>
          <w:rFonts w:ascii="Calibri Light" w:hAnsi="Calibri Light" w:cs="Calibri Light"/>
          <w:color w:val="000000" w:themeColor="text1"/>
          <w:sz w:val="21"/>
          <w:szCs w:val="21"/>
        </w:rPr>
      </w:pPr>
      <w:r w:rsidRPr="00D30F22">
        <w:rPr>
          <w:rFonts w:ascii="Calibri Light" w:hAnsi="Calibri Light" w:cs="Calibri Light"/>
          <w:b/>
          <w:smallCaps/>
          <w:color w:val="000000" w:themeColor="text1"/>
          <w:sz w:val="21"/>
          <w:szCs w:val="21"/>
        </w:rPr>
        <w:t>References:</w:t>
      </w:r>
      <w:r w:rsidRPr="00D30F22">
        <w:rPr>
          <w:rFonts w:ascii="Calibri Light" w:hAnsi="Calibri Light" w:cs="Calibri Light"/>
          <w:b/>
          <w:smallCaps/>
          <w:color w:val="000000" w:themeColor="text1"/>
          <w:sz w:val="21"/>
          <w:szCs w:val="21"/>
        </w:rPr>
        <w:tab/>
      </w:r>
      <w:r w:rsidRPr="00D30F22">
        <w:rPr>
          <w:rFonts w:ascii="Calibri Light" w:hAnsi="Calibri Light" w:cs="Calibri Light"/>
          <w:color w:val="000000" w:themeColor="text1"/>
          <w:sz w:val="21"/>
          <w:szCs w:val="21"/>
        </w:rPr>
        <w:t>Provided upon request…</w:t>
      </w:r>
    </w:p>
    <w:sectPr w:rsidR="005D431A" w:rsidRPr="00D30F22" w:rsidSect="00DF7135">
      <w:footerReference w:type="default" r:id="rId8"/>
      <w:pgSz w:w="12240" w:h="15840"/>
      <w:pgMar w:top="864" w:right="864" w:bottom="864" w:left="864"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DB5" w:rsidRDefault="00C40DB5">
      <w:r>
        <w:separator/>
      </w:r>
    </w:p>
  </w:endnote>
  <w:endnote w:type="continuationSeparator" w:id="0">
    <w:p w:rsidR="00C40DB5" w:rsidRDefault="00C40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ndara">
    <w:panose1 w:val="020E0502030303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ato">
    <w:altName w:val="Times New Roman"/>
    <w:charset w:val="00"/>
    <w:family w:val="auto"/>
    <w:pitch w:val="default"/>
    <w:sig w:usb0="00000000" w:usb1="00000000" w:usb2="00000000" w:usb3="00000000" w:csb0="00040001"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2BB" w:rsidRPr="004502C4" w:rsidRDefault="001D1B47" w:rsidP="004502C4">
    <w:pPr>
      <w:pStyle w:val="NormalWeb"/>
      <w:spacing w:before="0" w:after="0"/>
      <w:ind w:left="0" w:right="0"/>
      <w:jc w:val="center"/>
      <w:rPr>
        <w:rFonts w:ascii="Agency FB" w:hAnsi="Agency FB" w:cs="Calibri"/>
        <w:color w:val="000000" w:themeColor="text1"/>
        <w:sz w:val="17"/>
        <w:szCs w:val="17"/>
      </w:rPr>
    </w:pPr>
    <w:r>
      <w:rPr>
        <w:rFonts w:ascii="Agency FB" w:hAnsi="Agency FB" w:cs="Calibri"/>
        <w:noProof/>
        <w:color w:val="000000" w:themeColor="text1"/>
        <w:sz w:val="17"/>
        <w:szCs w:val="17"/>
      </w:rPr>
      <w:drawing>
        <wp:anchor distT="0" distB="0" distL="114300" distR="114300" simplePos="0" relativeHeight="251658752" behindDoc="1" locked="0" layoutInCell="1" allowOverlap="1">
          <wp:simplePos x="0" y="0"/>
          <wp:positionH relativeFrom="column">
            <wp:posOffset>3147060</wp:posOffset>
          </wp:positionH>
          <wp:positionV relativeFrom="paragraph">
            <wp:posOffset>-264795</wp:posOffset>
          </wp:positionV>
          <wp:extent cx="476250" cy="485775"/>
          <wp:effectExtent l="0" t="0" r="0" b="0"/>
          <wp:wrapNone/>
          <wp:docPr id="12" name="Picture 12" descr="LOGO - Montage, Inc">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Montage, Inc">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76250" cy="485775"/>
                  </a:xfrm>
                  <a:prstGeom prst="rect">
                    <a:avLst/>
                  </a:prstGeom>
                  <a:noFill/>
                  <a:ln>
                    <a:noFill/>
                  </a:ln>
                </pic:spPr>
              </pic:pic>
            </a:graphicData>
          </a:graphic>
        </wp:anchor>
      </w:drawing>
    </w:r>
    <w:r w:rsidR="00FF2335">
      <w:rPr>
        <w:rFonts w:ascii="Agency FB" w:hAnsi="Agency FB" w:cs="Calibri"/>
        <w:color w:val="000000" w:themeColor="text1"/>
        <w:sz w:val="17"/>
        <w:szCs w:val="17"/>
      </w:rPr>
      <w:t>(732) 734 - 0440</w:t>
    </w:r>
    <w:r w:rsidR="00CC12BB">
      <w:rPr>
        <w:rFonts w:ascii="Agency FB" w:hAnsi="Agency FB" w:cs="Calibri"/>
        <w:color w:val="000000" w:themeColor="text1"/>
        <w:sz w:val="17"/>
        <w:szCs w:val="17"/>
      </w:rPr>
      <w:tab/>
    </w:r>
    <w:r w:rsidR="00CC12BB">
      <w:rPr>
        <w:rFonts w:ascii="Agency FB" w:hAnsi="Agency FB" w:cs="Calibri"/>
        <w:color w:val="000000" w:themeColor="text1"/>
        <w:sz w:val="17"/>
        <w:szCs w:val="17"/>
      </w:rPr>
      <w:tab/>
    </w:r>
    <w:r w:rsidR="00CC12BB">
      <w:rPr>
        <w:rFonts w:ascii="Agency FB" w:hAnsi="Agency FB" w:cs="Calibri"/>
        <w:color w:val="000000" w:themeColor="text1"/>
        <w:sz w:val="17"/>
        <w:szCs w:val="17"/>
      </w:rPr>
      <w:tab/>
    </w:r>
    <w:r w:rsidR="00CC12BB">
      <w:rPr>
        <w:rFonts w:ascii="Agency FB" w:hAnsi="Agency FB" w:cs="Calibri"/>
        <w:color w:val="000000" w:themeColor="text1"/>
        <w:sz w:val="17"/>
        <w:szCs w:val="17"/>
      </w:rPr>
      <w:tab/>
    </w:r>
    <w:r w:rsidR="00CC12BB">
      <w:rPr>
        <w:rFonts w:ascii="Agency FB" w:hAnsi="Agency FB" w:cs="Calibri"/>
        <w:color w:val="000000" w:themeColor="text1"/>
        <w:sz w:val="17"/>
        <w:szCs w:val="17"/>
      </w:rPr>
      <w:tab/>
    </w:r>
    <w:r w:rsidR="00CC12BB">
      <w:rPr>
        <w:rFonts w:ascii="Agency FB" w:hAnsi="Agency FB" w:cs="Calibri"/>
        <w:color w:val="000000" w:themeColor="text1"/>
        <w:sz w:val="17"/>
        <w:szCs w:val="17"/>
      </w:rPr>
      <w:tab/>
    </w:r>
    <w:r w:rsidR="00CC12BB">
      <w:tab/>
    </w:r>
    <w:r w:rsidR="00CC12BB">
      <w:rPr>
        <w:rFonts w:ascii="Agency FB" w:hAnsi="Agency FB" w:cs="Calibri"/>
        <w:color w:val="000000" w:themeColor="text1"/>
        <w:sz w:val="17"/>
        <w:szCs w:val="17"/>
      </w:rPr>
      <w:tab/>
      <w:t xml:space="preserve">Page </w:t>
    </w:r>
    <w:r w:rsidR="0037240E">
      <w:rPr>
        <w:rFonts w:ascii="Agency FB" w:hAnsi="Agency FB" w:cs="Calibri"/>
        <w:bCs/>
        <w:color w:val="000000" w:themeColor="text1"/>
        <w:sz w:val="17"/>
        <w:szCs w:val="17"/>
      </w:rPr>
      <w:fldChar w:fldCharType="begin"/>
    </w:r>
    <w:r w:rsidR="00CC12BB">
      <w:rPr>
        <w:rFonts w:ascii="Agency FB" w:hAnsi="Agency FB" w:cs="Calibri"/>
        <w:bCs/>
        <w:color w:val="000000" w:themeColor="text1"/>
        <w:sz w:val="17"/>
        <w:szCs w:val="17"/>
      </w:rPr>
      <w:instrText xml:space="preserve"> PAGE  \* Arabic  \* MERGEFORMAT </w:instrText>
    </w:r>
    <w:r w:rsidR="0037240E">
      <w:rPr>
        <w:rFonts w:ascii="Agency FB" w:hAnsi="Agency FB" w:cs="Calibri"/>
        <w:bCs/>
        <w:color w:val="000000" w:themeColor="text1"/>
        <w:sz w:val="17"/>
        <w:szCs w:val="17"/>
      </w:rPr>
      <w:fldChar w:fldCharType="separate"/>
    </w:r>
    <w:r w:rsidR="004C7331">
      <w:rPr>
        <w:rFonts w:ascii="Agency FB" w:hAnsi="Agency FB" w:cs="Calibri"/>
        <w:bCs/>
        <w:noProof/>
        <w:color w:val="000000" w:themeColor="text1"/>
        <w:sz w:val="17"/>
        <w:szCs w:val="17"/>
      </w:rPr>
      <w:t>1</w:t>
    </w:r>
    <w:r w:rsidR="0037240E">
      <w:rPr>
        <w:rFonts w:ascii="Agency FB" w:hAnsi="Agency FB" w:cs="Calibri"/>
        <w:bCs/>
        <w:color w:val="000000" w:themeColor="text1"/>
        <w:sz w:val="17"/>
        <w:szCs w:val="17"/>
      </w:rPr>
      <w:fldChar w:fldCharType="end"/>
    </w:r>
    <w:r w:rsidR="00CC12BB">
      <w:rPr>
        <w:rFonts w:ascii="Agency FB" w:hAnsi="Agency FB" w:cs="Calibri"/>
        <w:color w:val="000000" w:themeColor="text1"/>
        <w:sz w:val="17"/>
        <w:szCs w:val="17"/>
      </w:rPr>
      <w:t xml:space="preserve"> of </w:t>
    </w:r>
    <w:fldSimple w:instr=" NUMPAGES  \* Arabic  \* MERGEFORMAT ">
      <w:r w:rsidR="004C7331" w:rsidRPr="004C7331">
        <w:rPr>
          <w:rFonts w:ascii="Agency FB" w:hAnsi="Agency FB" w:cs="Calibri"/>
          <w:bCs/>
          <w:noProof/>
          <w:color w:val="000000" w:themeColor="text1"/>
          <w:sz w:val="17"/>
          <w:szCs w:val="17"/>
        </w:rPr>
        <w:t>4</w:t>
      </w:r>
    </w:fldSimple>
  </w:p>
  <w:p w:rsidR="002930F4" w:rsidRPr="00CC12BB" w:rsidRDefault="002930F4" w:rsidP="00CC12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DB5" w:rsidRDefault="00C40DB5">
      <w:r>
        <w:separator/>
      </w:r>
    </w:p>
  </w:footnote>
  <w:footnote w:type="continuationSeparator" w:id="0">
    <w:p w:rsidR="00C40DB5" w:rsidRDefault="00C40D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358CBF5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000001"/>
    <w:multiLevelType w:val="multilevel"/>
    <w:tmpl w:val="00000001"/>
    <w:name w:val="WW8Num2"/>
    <w:lvl w:ilvl="0">
      <w:start w:val="1"/>
      <w:numFmt w:val="bullet"/>
      <w:lvlText w:val=""/>
      <w:lvlJc w:val="left"/>
      <w:pPr>
        <w:tabs>
          <w:tab w:val="num" w:pos="-360"/>
        </w:tabs>
        <w:ind w:left="360" w:hanging="360"/>
      </w:pPr>
      <w:rPr>
        <w:rFonts w:ascii="Symbol" w:hAnsi="Symbol" w:cs="Symbol"/>
        <w:color w:val="000000"/>
        <w:sz w:val="24"/>
        <w:szCs w:val="24"/>
        <w:lang w:val="en-US"/>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color w:val="000000"/>
        <w:sz w:val="24"/>
        <w:szCs w:val="24"/>
        <w:lang w:val="en-US"/>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color w:val="000000"/>
        <w:sz w:val="24"/>
        <w:szCs w:val="24"/>
        <w:lang w:val="en-US"/>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2" w15:restartNumberingAfterBreak="0">
    <w:nsid w:val="00000002"/>
    <w:multiLevelType w:val="singleLevel"/>
    <w:tmpl w:val="00000002"/>
    <w:name w:val="WW8Num5"/>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3" w15:restartNumberingAfterBreak="0">
    <w:nsid w:val="00000003"/>
    <w:multiLevelType w:val="singleLevel"/>
    <w:tmpl w:val="00000003"/>
    <w:name w:val="WW8Num10"/>
    <w:lvl w:ilvl="0">
      <w:start w:val="1"/>
      <w:numFmt w:val="bullet"/>
      <w:lvlText w:val=""/>
      <w:lvlJc w:val="left"/>
      <w:pPr>
        <w:tabs>
          <w:tab w:val="num" w:pos="0"/>
        </w:tabs>
        <w:ind w:left="720" w:hanging="360"/>
      </w:pPr>
      <w:rPr>
        <w:rFonts w:ascii="Symbol" w:hAnsi="Symbol" w:cs="Symbol"/>
        <w:color w:val="auto"/>
        <w:sz w:val="22"/>
        <w:szCs w:val="22"/>
      </w:rPr>
    </w:lvl>
  </w:abstractNum>
  <w:abstractNum w:abstractNumId="4"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5" w15:restartNumberingAfterBreak="0">
    <w:nsid w:val="00000005"/>
    <w:multiLevelType w:val="multilevel"/>
    <w:tmpl w:val="00000000"/>
    <w:name w:val="4"/>
    <w:lvl w:ilvl="0">
      <w:start w:val="1"/>
      <w:numFmt w:val="decimal"/>
      <w:pStyle w:val="level1"/>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6" w15:restartNumberingAfterBreak="0">
    <w:nsid w:val="00000006"/>
    <w:multiLevelType w:val="singleLevel"/>
    <w:tmpl w:val="00000006"/>
    <w:name w:val="WW8Num14"/>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7" w15:restartNumberingAfterBreak="0">
    <w:nsid w:val="00000007"/>
    <w:multiLevelType w:val="singleLevel"/>
    <w:tmpl w:val="00000007"/>
    <w:name w:val="WW8Num15"/>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8" w15:restartNumberingAfterBreak="0">
    <w:nsid w:val="00000008"/>
    <w:multiLevelType w:val="singleLevel"/>
    <w:tmpl w:val="00000008"/>
    <w:name w:val="WW8Num17"/>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9" w15:restartNumberingAfterBreak="0">
    <w:nsid w:val="00000009"/>
    <w:multiLevelType w:val="singleLevel"/>
    <w:tmpl w:val="00000009"/>
    <w:name w:val="WW8Num18"/>
    <w:lvl w:ilvl="0">
      <w:start w:val="1"/>
      <w:numFmt w:val="bullet"/>
      <w:lvlText w:val=""/>
      <w:lvlJc w:val="left"/>
      <w:pPr>
        <w:tabs>
          <w:tab w:val="num" w:pos="0"/>
        </w:tabs>
        <w:ind w:left="360" w:hanging="360"/>
      </w:pPr>
      <w:rPr>
        <w:rFonts w:ascii="Symbol" w:hAnsi="Symbol" w:cs="Symbol" w:hint="default"/>
        <w:sz w:val="24"/>
        <w:szCs w:val="24"/>
        <w:lang w:val="en-US"/>
      </w:rPr>
    </w:lvl>
  </w:abstractNum>
  <w:abstractNum w:abstractNumId="10" w15:restartNumberingAfterBreak="0">
    <w:nsid w:val="032438B2"/>
    <w:multiLevelType w:val="multilevel"/>
    <w:tmpl w:val="C1B4BFE4"/>
    <w:styleLink w:val="List26"/>
    <w:lvl w:ilvl="0">
      <w:numFmt w:val="bullet"/>
      <w:lvlText w:val="•"/>
      <w:lvlJc w:val="left"/>
      <w:pPr>
        <w:tabs>
          <w:tab w:val="num" w:pos="720"/>
        </w:tabs>
        <w:ind w:left="720" w:hanging="360"/>
      </w:pPr>
      <w:rPr>
        <w:rFonts w:ascii="Trebuchet MS" w:eastAsia="Times New Roman" w:hAnsi="Trebuchet MS"/>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abstractNum w:abstractNumId="11" w15:restartNumberingAfterBreak="0">
    <w:nsid w:val="04166E59"/>
    <w:multiLevelType w:val="hybridMultilevel"/>
    <w:tmpl w:val="A174766C"/>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12" w15:restartNumberingAfterBreak="0">
    <w:nsid w:val="12B72A82"/>
    <w:multiLevelType w:val="hybridMultilevel"/>
    <w:tmpl w:val="07D256FA"/>
    <w:lvl w:ilvl="0" w:tplc="F5126E62">
      <w:start w:val="1"/>
      <w:numFmt w:val="bullet"/>
      <w:lvlText w:val=""/>
      <w:lvlJc w:val="left"/>
      <w:pPr>
        <w:ind w:left="720" w:hanging="360"/>
      </w:pPr>
      <w:rPr>
        <w:rFonts w:ascii="Wingdings" w:hAnsi="Wingdings" w:hint="default"/>
        <w:color w:val="FF0000"/>
        <w:sz w:val="14"/>
        <w:szCs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5A1CC0"/>
    <w:multiLevelType w:val="hybridMultilevel"/>
    <w:tmpl w:val="3D90404C"/>
    <w:lvl w:ilvl="0" w:tplc="F5126E62">
      <w:start w:val="1"/>
      <w:numFmt w:val="bullet"/>
      <w:lvlText w:val=""/>
      <w:lvlJc w:val="left"/>
      <w:pPr>
        <w:ind w:left="360" w:hanging="360"/>
      </w:pPr>
      <w:rPr>
        <w:rFonts w:ascii="Wingdings" w:hAnsi="Wingdings" w:hint="default"/>
        <w:color w:val="FF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32854CFD"/>
    <w:multiLevelType w:val="hybridMultilevel"/>
    <w:tmpl w:val="B4828702"/>
    <w:lvl w:ilvl="0" w:tplc="F5126E62">
      <w:start w:val="1"/>
      <w:numFmt w:val="bullet"/>
      <w:lvlText w:val=""/>
      <w:lvlJc w:val="left"/>
      <w:pPr>
        <w:ind w:left="360" w:hanging="360"/>
      </w:pPr>
      <w:rPr>
        <w:rFonts w:ascii="Wingdings" w:hAnsi="Wingdings" w:hint="default"/>
        <w:color w:val="FF0000"/>
        <w:sz w:val="14"/>
        <w:szCs w:val="1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2AD4B5F"/>
    <w:multiLevelType w:val="hybridMultilevel"/>
    <w:tmpl w:val="72DE1120"/>
    <w:lvl w:ilvl="0" w:tplc="F5126E62">
      <w:start w:val="1"/>
      <w:numFmt w:val="bullet"/>
      <w:lvlText w:val=""/>
      <w:lvlJc w:val="left"/>
      <w:pPr>
        <w:ind w:left="720" w:hanging="360"/>
      </w:pPr>
      <w:rPr>
        <w:rFonts w:ascii="Wingdings" w:hAnsi="Wingdings" w:hint="default"/>
        <w:color w:val="FF0000"/>
        <w:sz w:val="14"/>
        <w:szCs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DB23E8"/>
    <w:multiLevelType w:val="hybridMultilevel"/>
    <w:tmpl w:val="48EC099C"/>
    <w:lvl w:ilvl="0" w:tplc="04090001">
      <w:numFmt w:val="bullet"/>
      <w:pStyle w:val="ListBullet"/>
      <w:lvlText w:val="•"/>
      <w:lvlJc w:val="left"/>
      <w:pPr>
        <w:tabs>
          <w:tab w:val="num" w:pos="720"/>
        </w:tabs>
        <w:ind w:left="720" w:hanging="360"/>
      </w:pPr>
      <w:rPr>
        <w:rFonts w:ascii="Garamond" w:eastAsia="Times New Roman" w:hAnsi="Garamond" w:cs="Times New Roman" w:hint="default"/>
        <w:b w:val="0"/>
        <w:bCs w:val="0"/>
        <w:i w:val="0"/>
        <w:iCs w:val="0"/>
        <w:color w:val="auto"/>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8F777C0"/>
    <w:multiLevelType w:val="hybridMultilevel"/>
    <w:tmpl w:val="B5D0A4CC"/>
    <w:lvl w:ilvl="0" w:tplc="FFFFFFFF">
      <w:start w:val="1"/>
      <w:numFmt w:val="bullet"/>
      <w:pStyle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1080"/>
        </w:tabs>
        <w:ind w:left="1080" w:hanging="360"/>
      </w:pPr>
      <w:rPr>
        <w:rFonts w:ascii="Wingdings" w:hAnsi="Wingdings"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A561CC0"/>
    <w:multiLevelType w:val="hybridMultilevel"/>
    <w:tmpl w:val="99327740"/>
    <w:lvl w:ilvl="0" w:tplc="00000002">
      <w:start w:val="1"/>
      <w:numFmt w:val="bullet"/>
      <w:pStyle w:val="Rez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4F7E4905"/>
    <w:multiLevelType w:val="hybridMultilevel"/>
    <w:tmpl w:val="14DA4DD2"/>
    <w:lvl w:ilvl="0" w:tplc="F5126E62">
      <w:start w:val="1"/>
      <w:numFmt w:val="bullet"/>
      <w:lvlText w:val=""/>
      <w:lvlJc w:val="left"/>
      <w:pPr>
        <w:ind w:left="720" w:hanging="360"/>
      </w:pPr>
      <w:rPr>
        <w:rFonts w:ascii="Wingdings" w:hAnsi="Wingdings" w:hint="default"/>
        <w:color w:val="FF0000"/>
        <w:sz w:val="14"/>
        <w:szCs w:val="1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867874"/>
    <w:multiLevelType w:val="hybridMultilevel"/>
    <w:tmpl w:val="855EEDAE"/>
    <w:lvl w:ilvl="0" w:tplc="F5126E62">
      <w:start w:val="1"/>
      <w:numFmt w:val="bullet"/>
      <w:lvlText w:val=""/>
      <w:lvlJc w:val="left"/>
      <w:pPr>
        <w:ind w:left="360" w:hanging="360"/>
      </w:pPr>
      <w:rPr>
        <w:rFonts w:ascii="Wingdings" w:hAnsi="Wingdings" w:hint="default"/>
        <w:color w:val="FF0000"/>
        <w:sz w:val="14"/>
        <w:szCs w:val="1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9E8FA86"/>
    <w:multiLevelType w:val="singleLevel"/>
    <w:tmpl w:val="59E8FA86"/>
    <w:name w:val="RTF_Num 2222222222222222222222222222222"/>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EA40A90"/>
    <w:multiLevelType w:val="multilevel"/>
    <w:tmpl w:val="C498B08E"/>
    <w:styleLink w:val="List29"/>
    <w:lvl w:ilvl="0">
      <w:numFmt w:val="bullet"/>
      <w:lvlText w:val="•"/>
      <w:lvlJc w:val="left"/>
      <w:pPr>
        <w:tabs>
          <w:tab w:val="num" w:pos="720"/>
        </w:tabs>
        <w:ind w:left="720" w:hanging="360"/>
      </w:pPr>
      <w:rPr>
        <w:rFonts w:ascii="Trebuchet MS" w:eastAsia="Times New Roman" w:hAnsi="Trebuchet MS"/>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abstractNum w:abstractNumId="25" w15:restartNumberingAfterBreak="0">
    <w:nsid w:val="6F6C49BE"/>
    <w:multiLevelType w:val="multilevel"/>
    <w:tmpl w:val="4282F2FA"/>
    <w:styleLink w:val="List27"/>
    <w:lvl w:ilvl="0">
      <w:start w:val="1"/>
      <w:numFmt w:val="bullet"/>
      <w:lvlText w:val=""/>
      <w:lvlJc w:val="left"/>
      <w:pPr>
        <w:tabs>
          <w:tab w:val="num" w:pos="720"/>
        </w:tabs>
        <w:ind w:left="720" w:hanging="360"/>
      </w:pPr>
      <w:rPr>
        <w:rFonts w:ascii="Symbol" w:hAnsi="Symbol" w:hint="default"/>
        <w:position w:val="0"/>
        <w:sz w:val="24"/>
      </w:rPr>
    </w:lvl>
    <w:lvl w:ilvl="1">
      <w:start w:val="1"/>
      <w:numFmt w:val="bullet"/>
      <w:lvlText w:val="o"/>
      <w:lvlJc w:val="left"/>
      <w:pPr>
        <w:tabs>
          <w:tab w:val="num" w:pos="1330"/>
        </w:tabs>
        <w:ind w:left="1330" w:hanging="250"/>
      </w:pPr>
      <w:rPr>
        <w:rFonts w:ascii="Candara" w:eastAsia="Times New Roman" w:hAnsi="Candara"/>
        <w:position w:val="0"/>
        <w:sz w:val="20"/>
      </w:rPr>
    </w:lvl>
    <w:lvl w:ilvl="2">
      <w:start w:val="1"/>
      <w:numFmt w:val="bullet"/>
      <w:lvlText w:val="▪"/>
      <w:lvlJc w:val="left"/>
      <w:pPr>
        <w:tabs>
          <w:tab w:val="num" w:pos="2050"/>
        </w:tabs>
        <w:ind w:left="2050" w:hanging="250"/>
      </w:pPr>
      <w:rPr>
        <w:rFonts w:ascii="Candara" w:eastAsia="Times New Roman" w:hAnsi="Candara"/>
        <w:position w:val="0"/>
        <w:sz w:val="20"/>
      </w:rPr>
    </w:lvl>
    <w:lvl w:ilvl="3">
      <w:start w:val="1"/>
      <w:numFmt w:val="bullet"/>
      <w:lvlText w:val="•"/>
      <w:lvlJc w:val="left"/>
      <w:pPr>
        <w:tabs>
          <w:tab w:val="num" w:pos="2770"/>
        </w:tabs>
        <w:ind w:left="2770" w:hanging="250"/>
      </w:pPr>
      <w:rPr>
        <w:rFonts w:ascii="Candara" w:eastAsia="Times New Roman" w:hAnsi="Candara"/>
        <w:position w:val="0"/>
        <w:sz w:val="20"/>
      </w:rPr>
    </w:lvl>
    <w:lvl w:ilvl="4">
      <w:start w:val="1"/>
      <w:numFmt w:val="bullet"/>
      <w:lvlText w:val="o"/>
      <w:lvlJc w:val="left"/>
      <w:pPr>
        <w:tabs>
          <w:tab w:val="num" w:pos="3490"/>
        </w:tabs>
        <w:ind w:left="3490" w:hanging="250"/>
      </w:pPr>
      <w:rPr>
        <w:rFonts w:ascii="Candara" w:eastAsia="Times New Roman" w:hAnsi="Candara"/>
        <w:position w:val="0"/>
        <w:sz w:val="20"/>
      </w:rPr>
    </w:lvl>
    <w:lvl w:ilvl="5">
      <w:start w:val="1"/>
      <w:numFmt w:val="bullet"/>
      <w:lvlText w:val="▪"/>
      <w:lvlJc w:val="left"/>
      <w:pPr>
        <w:tabs>
          <w:tab w:val="num" w:pos="4210"/>
        </w:tabs>
        <w:ind w:left="4210" w:hanging="250"/>
      </w:pPr>
      <w:rPr>
        <w:rFonts w:ascii="Candara" w:eastAsia="Times New Roman" w:hAnsi="Candara"/>
        <w:position w:val="0"/>
        <w:sz w:val="20"/>
      </w:rPr>
    </w:lvl>
    <w:lvl w:ilvl="6">
      <w:start w:val="1"/>
      <w:numFmt w:val="bullet"/>
      <w:lvlText w:val="•"/>
      <w:lvlJc w:val="left"/>
      <w:pPr>
        <w:tabs>
          <w:tab w:val="num" w:pos="4930"/>
        </w:tabs>
        <w:ind w:left="4930" w:hanging="250"/>
      </w:pPr>
      <w:rPr>
        <w:rFonts w:ascii="Candara" w:eastAsia="Times New Roman" w:hAnsi="Candara"/>
        <w:position w:val="0"/>
        <w:sz w:val="20"/>
      </w:rPr>
    </w:lvl>
    <w:lvl w:ilvl="7">
      <w:start w:val="1"/>
      <w:numFmt w:val="bullet"/>
      <w:lvlText w:val="o"/>
      <w:lvlJc w:val="left"/>
      <w:pPr>
        <w:tabs>
          <w:tab w:val="num" w:pos="5650"/>
        </w:tabs>
        <w:ind w:left="5650" w:hanging="250"/>
      </w:pPr>
      <w:rPr>
        <w:rFonts w:ascii="Candara" w:eastAsia="Times New Roman" w:hAnsi="Candara"/>
        <w:position w:val="0"/>
        <w:sz w:val="20"/>
      </w:rPr>
    </w:lvl>
    <w:lvl w:ilvl="8">
      <w:start w:val="1"/>
      <w:numFmt w:val="bullet"/>
      <w:lvlText w:val="▪"/>
      <w:lvlJc w:val="left"/>
      <w:pPr>
        <w:tabs>
          <w:tab w:val="num" w:pos="6370"/>
        </w:tabs>
        <w:ind w:left="6370" w:hanging="250"/>
      </w:pPr>
      <w:rPr>
        <w:rFonts w:ascii="Candara" w:eastAsia="Times New Roman" w:hAnsi="Candara"/>
        <w:position w:val="0"/>
        <w:sz w:val="20"/>
      </w:rPr>
    </w:lvl>
  </w:abstractNum>
  <w:num w:numId="1">
    <w:abstractNumId w:val="20"/>
  </w:num>
  <w:num w:numId="2">
    <w:abstractNumId w:val="5"/>
    <w:lvlOverride w:ilvl="0">
      <w:startOverride w:val="6"/>
      <w:lvl w:ilvl="0">
        <w:start w:val="6"/>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18"/>
  </w:num>
  <w:num w:numId="4">
    <w:abstractNumId w:val="11"/>
  </w:num>
  <w:num w:numId="5">
    <w:abstractNumId w:val="24"/>
  </w:num>
  <w:num w:numId="6">
    <w:abstractNumId w:val="10"/>
  </w:num>
  <w:num w:numId="7">
    <w:abstractNumId w:val="25"/>
  </w:num>
  <w:num w:numId="8">
    <w:abstractNumId w:val="14"/>
  </w:num>
  <w:num w:numId="9">
    <w:abstractNumId w:val="0"/>
  </w:num>
  <w:num w:numId="10">
    <w:abstractNumId w:val="19"/>
  </w:num>
  <w:num w:numId="11">
    <w:abstractNumId w:val="15"/>
  </w:num>
  <w:num w:numId="12">
    <w:abstractNumId w:val="22"/>
  </w:num>
  <w:num w:numId="13">
    <w:abstractNumId w:val="13"/>
  </w:num>
  <w:num w:numId="14">
    <w:abstractNumId w:val="16"/>
  </w:num>
  <w:num w:numId="15">
    <w:abstractNumId w:val="17"/>
  </w:num>
  <w:num w:numId="16">
    <w:abstractNumId w:val="12"/>
  </w:num>
  <w:num w:numId="17">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B19E2"/>
    <w:rsid w:val="00006174"/>
    <w:rsid w:val="00011386"/>
    <w:rsid w:val="00021144"/>
    <w:rsid w:val="00024672"/>
    <w:rsid w:val="00031E8F"/>
    <w:rsid w:val="0003708E"/>
    <w:rsid w:val="0006000A"/>
    <w:rsid w:val="00066C11"/>
    <w:rsid w:val="00067B18"/>
    <w:rsid w:val="000A3DFB"/>
    <w:rsid w:val="000B5CD2"/>
    <w:rsid w:val="000B66B7"/>
    <w:rsid w:val="000C0510"/>
    <w:rsid w:val="000D6E62"/>
    <w:rsid w:val="000D7593"/>
    <w:rsid w:val="000E49FB"/>
    <w:rsid w:val="000F70CA"/>
    <w:rsid w:val="001011B0"/>
    <w:rsid w:val="00106EBA"/>
    <w:rsid w:val="0011009D"/>
    <w:rsid w:val="00113179"/>
    <w:rsid w:val="00114716"/>
    <w:rsid w:val="00140688"/>
    <w:rsid w:val="00141B75"/>
    <w:rsid w:val="001469E6"/>
    <w:rsid w:val="001478F8"/>
    <w:rsid w:val="00150547"/>
    <w:rsid w:val="00196964"/>
    <w:rsid w:val="001A13A1"/>
    <w:rsid w:val="001A777E"/>
    <w:rsid w:val="001B2D40"/>
    <w:rsid w:val="001B77F7"/>
    <w:rsid w:val="001D1B47"/>
    <w:rsid w:val="001D2A3B"/>
    <w:rsid w:val="001E0B02"/>
    <w:rsid w:val="002108AC"/>
    <w:rsid w:val="00212BC1"/>
    <w:rsid w:val="00214C8C"/>
    <w:rsid w:val="00221F4F"/>
    <w:rsid w:val="00225875"/>
    <w:rsid w:val="00231DDB"/>
    <w:rsid w:val="00235063"/>
    <w:rsid w:val="00241CD9"/>
    <w:rsid w:val="002553CA"/>
    <w:rsid w:val="00257BB8"/>
    <w:rsid w:val="00272BF7"/>
    <w:rsid w:val="00282814"/>
    <w:rsid w:val="00290FD4"/>
    <w:rsid w:val="00291102"/>
    <w:rsid w:val="002930F4"/>
    <w:rsid w:val="002A10B9"/>
    <w:rsid w:val="002A1743"/>
    <w:rsid w:val="002A52A7"/>
    <w:rsid w:val="002A7FDA"/>
    <w:rsid w:val="002B2B01"/>
    <w:rsid w:val="002C163A"/>
    <w:rsid w:val="002D248D"/>
    <w:rsid w:val="002D37A4"/>
    <w:rsid w:val="002D3D80"/>
    <w:rsid w:val="002F202F"/>
    <w:rsid w:val="002F62E4"/>
    <w:rsid w:val="00311FEC"/>
    <w:rsid w:val="00351B90"/>
    <w:rsid w:val="003667E4"/>
    <w:rsid w:val="00366DD7"/>
    <w:rsid w:val="0037240E"/>
    <w:rsid w:val="00385AB4"/>
    <w:rsid w:val="00394CD0"/>
    <w:rsid w:val="003B0184"/>
    <w:rsid w:val="003B19E2"/>
    <w:rsid w:val="003B319B"/>
    <w:rsid w:val="003B719C"/>
    <w:rsid w:val="003C1ED5"/>
    <w:rsid w:val="003C2935"/>
    <w:rsid w:val="003C2E4E"/>
    <w:rsid w:val="003E6687"/>
    <w:rsid w:val="003F0D95"/>
    <w:rsid w:val="003F53F6"/>
    <w:rsid w:val="00407FA0"/>
    <w:rsid w:val="004122B6"/>
    <w:rsid w:val="004205B9"/>
    <w:rsid w:val="0042144A"/>
    <w:rsid w:val="00422B87"/>
    <w:rsid w:val="00435853"/>
    <w:rsid w:val="00440E93"/>
    <w:rsid w:val="004461D8"/>
    <w:rsid w:val="004502C4"/>
    <w:rsid w:val="00450CF1"/>
    <w:rsid w:val="0045684C"/>
    <w:rsid w:val="00462949"/>
    <w:rsid w:val="00465309"/>
    <w:rsid w:val="00482650"/>
    <w:rsid w:val="00483291"/>
    <w:rsid w:val="00487EEC"/>
    <w:rsid w:val="004C7331"/>
    <w:rsid w:val="004D15F2"/>
    <w:rsid w:val="00505593"/>
    <w:rsid w:val="00525216"/>
    <w:rsid w:val="00530997"/>
    <w:rsid w:val="00547C06"/>
    <w:rsid w:val="005550C8"/>
    <w:rsid w:val="00557ECC"/>
    <w:rsid w:val="005609FA"/>
    <w:rsid w:val="00560F63"/>
    <w:rsid w:val="00571ADB"/>
    <w:rsid w:val="005721B1"/>
    <w:rsid w:val="00594F3B"/>
    <w:rsid w:val="005B741B"/>
    <w:rsid w:val="005C2494"/>
    <w:rsid w:val="005C3959"/>
    <w:rsid w:val="005D2827"/>
    <w:rsid w:val="005D431A"/>
    <w:rsid w:val="005E3CB1"/>
    <w:rsid w:val="005F4B44"/>
    <w:rsid w:val="00612061"/>
    <w:rsid w:val="00614332"/>
    <w:rsid w:val="00621757"/>
    <w:rsid w:val="00625826"/>
    <w:rsid w:val="00626753"/>
    <w:rsid w:val="00643C19"/>
    <w:rsid w:val="006662E9"/>
    <w:rsid w:val="00684D0B"/>
    <w:rsid w:val="006A5F18"/>
    <w:rsid w:val="006B4CE3"/>
    <w:rsid w:val="006C475F"/>
    <w:rsid w:val="00704276"/>
    <w:rsid w:val="007042CC"/>
    <w:rsid w:val="00711BA5"/>
    <w:rsid w:val="00711F7E"/>
    <w:rsid w:val="00721013"/>
    <w:rsid w:val="0072770F"/>
    <w:rsid w:val="00733F9E"/>
    <w:rsid w:val="00740D80"/>
    <w:rsid w:val="007533F1"/>
    <w:rsid w:val="007538F2"/>
    <w:rsid w:val="00761EE6"/>
    <w:rsid w:val="00763939"/>
    <w:rsid w:val="0076562F"/>
    <w:rsid w:val="00766DA8"/>
    <w:rsid w:val="00770C55"/>
    <w:rsid w:val="00770E8B"/>
    <w:rsid w:val="00771612"/>
    <w:rsid w:val="0077733C"/>
    <w:rsid w:val="0078762D"/>
    <w:rsid w:val="00787CE0"/>
    <w:rsid w:val="00790172"/>
    <w:rsid w:val="00793BAA"/>
    <w:rsid w:val="0079494A"/>
    <w:rsid w:val="0079731E"/>
    <w:rsid w:val="007A5744"/>
    <w:rsid w:val="007B4F4F"/>
    <w:rsid w:val="007B7299"/>
    <w:rsid w:val="007D1813"/>
    <w:rsid w:val="007D264F"/>
    <w:rsid w:val="007D2C49"/>
    <w:rsid w:val="007E1E2B"/>
    <w:rsid w:val="007F3641"/>
    <w:rsid w:val="007F699B"/>
    <w:rsid w:val="00803B54"/>
    <w:rsid w:val="008207A6"/>
    <w:rsid w:val="00823987"/>
    <w:rsid w:val="0083476C"/>
    <w:rsid w:val="008371FB"/>
    <w:rsid w:val="00843EC9"/>
    <w:rsid w:val="008503B7"/>
    <w:rsid w:val="00850CC3"/>
    <w:rsid w:val="00861E4B"/>
    <w:rsid w:val="008626E5"/>
    <w:rsid w:val="00867A7F"/>
    <w:rsid w:val="00875F91"/>
    <w:rsid w:val="008800C8"/>
    <w:rsid w:val="00896132"/>
    <w:rsid w:val="008C044B"/>
    <w:rsid w:val="008C45B9"/>
    <w:rsid w:val="008D0423"/>
    <w:rsid w:val="008D0E63"/>
    <w:rsid w:val="008D54DD"/>
    <w:rsid w:val="008D6665"/>
    <w:rsid w:val="009148BE"/>
    <w:rsid w:val="00920467"/>
    <w:rsid w:val="00926772"/>
    <w:rsid w:val="0095012C"/>
    <w:rsid w:val="00957DA6"/>
    <w:rsid w:val="009645F7"/>
    <w:rsid w:val="00976F27"/>
    <w:rsid w:val="00985DCE"/>
    <w:rsid w:val="009865BD"/>
    <w:rsid w:val="00990521"/>
    <w:rsid w:val="00993BE5"/>
    <w:rsid w:val="009A15F1"/>
    <w:rsid w:val="009A4DD3"/>
    <w:rsid w:val="009A656D"/>
    <w:rsid w:val="009B77FB"/>
    <w:rsid w:val="009D077C"/>
    <w:rsid w:val="009D5B35"/>
    <w:rsid w:val="009E1295"/>
    <w:rsid w:val="009E194E"/>
    <w:rsid w:val="009E42B3"/>
    <w:rsid w:val="00A0016C"/>
    <w:rsid w:val="00A0142C"/>
    <w:rsid w:val="00A14799"/>
    <w:rsid w:val="00A53DCA"/>
    <w:rsid w:val="00A572F6"/>
    <w:rsid w:val="00A63409"/>
    <w:rsid w:val="00A6430A"/>
    <w:rsid w:val="00A71C6A"/>
    <w:rsid w:val="00A770B8"/>
    <w:rsid w:val="00A8512F"/>
    <w:rsid w:val="00AB094F"/>
    <w:rsid w:val="00AB26E9"/>
    <w:rsid w:val="00AB72B0"/>
    <w:rsid w:val="00AE618F"/>
    <w:rsid w:val="00AE7F85"/>
    <w:rsid w:val="00B035D0"/>
    <w:rsid w:val="00B12631"/>
    <w:rsid w:val="00B215DB"/>
    <w:rsid w:val="00B31F6A"/>
    <w:rsid w:val="00B37467"/>
    <w:rsid w:val="00B4341E"/>
    <w:rsid w:val="00B43570"/>
    <w:rsid w:val="00B461AD"/>
    <w:rsid w:val="00B572D2"/>
    <w:rsid w:val="00B61687"/>
    <w:rsid w:val="00B712B8"/>
    <w:rsid w:val="00B7545F"/>
    <w:rsid w:val="00B93437"/>
    <w:rsid w:val="00B97A5E"/>
    <w:rsid w:val="00BA593F"/>
    <w:rsid w:val="00BC3CE3"/>
    <w:rsid w:val="00BD2CDF"/>
    <w:rsid w:val="00BD78B5"/>
    <w:rsid w:val="00BE0C8E"/>
    <w:rsid w:val="00BE138A"/>
    <w:rsid w:val="00BF1C41"/>
    <w:rsid w:val="00BF502C"/>
    <w:rsid w:val="00C1146C"/>
    <w:rsid w:val="00C21B19"/>
    <w:rsid w:val="00C22A2F"/>
    <w:rsid w:val="00C2761A"/>
    <w:rsid w:val="00C317AD"/>
    <w:rsid w:val="00C31D75"/>
    <w:rsid w:val="00C31E07"/>
    <w:rsid w:val="00C40DB5"/>
    <w:rsid w:val="00C549E4"/>
    <w:rsid w:val="00C6602D"/>
    <w:rsid w:val="00C817A5"/>
    <w:rsid w:val="00C82318"/>
    <w:rsid w:val="00C831EF"/>
    <w:rsid w:val="00C84DF6"/>
    <w:rsid w:val="00C874AC"/>
    <w:rsid w:val="00C905CE"/>
    <w:rsid w:val="00C90A9D"/>
    <w:rsid w:val="00C97039"/>
    <w:rsid w:val="00C973C8"/>
    <w:rsid w:val="00CA1A5A"/>
    <w:rsid w:val="00CA33F5"/>
    <w:rsid w:val="00CB01F2"/>
    <w:rsid w:val="00CC12BB"/>
    <w:rsid w:val="00CC1F1F"/>
    <w:rsid w:val="00CC6532"/>
    <w:rsid w:val="00CD44F5"/>
    <w:rsid w:val="00CE315D"/>
    <w:rsid w:val="00CE535A"/>
    <w:rsid w:val="00CF6FE7"/>
    <w:rsid w:val="00CF719D"/>
    <w:rsid w:val="00D01468"/>
    <w:rsid w:val="00D24BD0"/>
    <w:rsid w:val="00D254C4"/>
    <w:rsid w:val="00D2644D"/>
    <w:rsid w:val="00D30F22"/>
    <w:rsid w:val="00D43F9E"/>
    <w:rsid w:val="00D47F26"/>
    <w:rsid w:val="00D81498"/>
    <w:rsid w:val="00D87F3D"/>
    <w:rsid w:val="00D9123A"/>
    <w:rsid w:val="00DA199B"/>
    <w:rsid w:val="00DA390C"/>
    <w:rsid w:val="00DB0A54"/>
    <w:rsid w:val="00DC62B4"/>
    <w:rsid w:val="00DE07C5"/>
    <w:rsid w:val="00DE4CA8"/>
    <w:rsid w:val="00DE5D44"/>
    <w:rsid w:val="00DF441D"/>
    <w:rsid w:val="00DF4D67"/>
    <w:rsid w:val="00DF7135"/>
    <w:rsid w:val="00E018E4"/>
    <w:rsid w:val="00E21200"/>
    <w:rsid w:val="00E322C2"/>
    <w:rsid w:val="00E368EA"/>
    <w:rsid w:val="00E42BEE"/>
    <w:rsid w:val="00E50E1B"/>
    <w:rsid w:val="00E63A02"/>
    <w:rsid w:val="00E66A03"/>
    <w:rsid w:val="00E705A3"/>
    <w:rsid w:val="00E7493D"/>
    <w:rsid w:val="00E75687"/>
    <w:rsid w:val="00EA724D"/>
    <w:rsid w:val="00EB00B1"/>
    <w:rsid w:val="00EC5ADA"/>
    <w:rsid w:val="00EC747A"/>
    <w:rsid w:val="00ED3AE7"/>
    <w:rsid w:val="00ED72DC"/>
    <w:rsid w:val="00EF241A"/>
    <w:rsid w:val="00F0039E"/>
    <w:rsid w:val="00F03188"/>
    <w:rsid w:val="00F1525B"/>
    <w:rsid w:val="00F23A25"/>
    <w:rsid w:val="00F27D11"/>
    <w:rsid w:val="00F34F52"/>
    <w:rsid w:val="00F51BCD"/>
    <w:rsid w:val="00F6405B"/>
    <w:rsid w:val="00F80540"/>
    <w:rsid w:val="00F850C8"/>
    <w:rsid w:val="00F94421"/>
    <w:rsid w:val="00F94A09"/>
    <w:rsid w:val="00F95639"/>
    <w:rsid w:val="00FA06A2"/>
    <w:rsid w:val="00FA3081"/>
    <w:rsid w:val="00FA5D44"/>
    <w:rsid w:val="00FB0F00"/>
    <w:rsid w:val="00FB2795"/>
    <w:rsid w:val="00FB4DE0"/>
    <w:rsid w:val="00FB7F7E"/>
    <w:rsid w:val="00FC193D"/>
    <w:rsid w:val="00FC4F46"/>
    <w:rsid w:val="00FD5009"/>
    <w:rsid w:val="00FD72D4"/>
    <w:rsid w:val="00FE55A1"/>
    <w:rsid w:val="00FF0079"/>
    <w:rsid w:val="00FF2335"/>
    <w:rsid w:val="00FF54F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753EBE-0366-4C73-BE1F-36D12685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332"/>
  </w:style>
  <w:style w:type="paragraph" w:styleId="Heading1">
    <w:name w:val="heading 1"/>
    <w:basedOn w:val="Normal"/>
    <w:next w:val="Normal"/>
    <w:link w:val="Heading1Char"/>
    <w:qFormat/>
    <w:rsid w:val="003B19E2"/>
    <w:pPr>
      <w:keepNext/>
      <w:autoSpaceDE w:val="0"/>
      <w:autoSpaceDN w:val="0"/>
      <w:adjustRightInd w:val="0"/>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2553CA"/>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A656D"/>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43F9E"/>
    <w:pPr>
      <w:keepNext/>
      <w:keepLines/>
      <w:spacing w:before="20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AB72B0"/>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19E2"/>
    <w:rPr>
      <w:rFonts w:ascii="Arial" w:eastAsia="Times New Roman" w:hAnsi="Arial" w:cs="Arial"/>
      <w:b/>
      <w:bCs/>
      <w:kern w:val="32"/>
      <w:sz w:val="32"/>
      <w:szCs w:val="32"/>
    </w:rPr>
  </w:style>
  <w:style w:type="character" w:customStyle="1" w:styleId="CaptionCharacters">
    <w:name w:val="Caption Characters"/>
    <w:rsid w:val="003B19E2"/>
    <w:rPr>
      <w:outline w:val="0"/>
      <w:shadow/>
    </w:rPr>
  </w:style>
  <w:style w:type="paragraph" w:styleId="NormalWeb">
    <w:name w:val="Normal (Web)"/>
    <w:basedOn w:val="Normal"/>
    <w:link w:val="NormalWebChar"/>
    <w:rsid w:val="003B19E2"/>
    <w:pPr>
      <w:spacing w:before="30" w:after="90"/>
      <w:ind w:left="180" w:right="90"/>
    </w:pPr>
    <w:rPr>
      <w:rFonts w:ascii="Arial" w:eastAsia="Times New Roman" w:hAnsi="Arial" w:cs="Arial"/>
      <w:color w:val="000000"/>
      <w:sz w:val="18"/>
      <w:szCs w:val="18"/>
    </w:rPr>
  </w:style>
  <w:style w:type="character" w:customStyle="1" w:styleId="NormalWebChar">
    <w:name w:val="Normal (Web) Char"/>
    <w:link w:val="NormalWeb"/>
    <w:rsid w:val="003B19E2"/>
    <w:rPr>
      <w:rFonts w:ascii="Arial" w:eastAsia="Times New Roman" w:hAnsi="Arial" w:cs="Arial"/>
      <w:color w:val="000000"/>
      <w:sz w:val="18"/>
      <w:szCs w:val="18"/>
    </w:rPr>
  </w:style>
  <w:style w:type="paragraph" w:styleId="ListParagraph">
    <w:name w:val="List Paragraph"/>
    <w:basedOn w:val="Normal"/>
    <w:link w:val="ListParagraphChar"/>
    <w:uiPriority w:val="34"/>
    <w:qFormat/>
    <w:rsid w:val="003B19E2"/>
    <w:pPr>
      <w:suppressAutoHyphens/>
      <w:spacing w:after="200" w:line="276" w:lineRule="auto"/>
      <w:ind w:left="720"/>
    </w:pPr>
    <w:rPr>
      <w:rFonts w:ascii="Calibri" w:eastAsia="Calibri" w:hAnsi="Calibri" w:cs="Times New Roman"/>
      <w:lang w:val="en-IN" w:eastAsia="zh-CN"/>
    </w:rPr>
  </w:style>
  <w:style w:type="paragraph" w:styleId="HTMLPreformatted">
    <w:name w:val="HTML Preformatted"/>
    <w:basedOn w:val="Normal"/>
    <w:link w:val="HTMLPreformattedChar"/>
    <w:uiPriority w:val="99"/>
    <w:rsid w:val="003B1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3B19E2"/>
    <w:rPr>
      <w:rFonts w:ascii="Courier New" w:eastAsia="Times New Roman" w:hAnsi="Courier New" w:cs="Times New Roman"/>
      <w:sz w:val="20"/>
      <w:szCs w:val="20"/>
    </w:rPr>
  </w:style>
  <w:style w:type="paragraph" w:styleId="NoSpacing">
    <w:name w:val="No Spacing"/>
    <w:link w:val="NoSpacingChar"/>
    <w:uiPriority w:val="1"/>
    <w:qFormat/>
    <w:rsid w:val="003B19E2"/>
    <w:pPr>
      <w:autoSpaceDE w:val="0"/>
      <w:autoSpaceDN w:val="0"/>
      <w:adjustRightInd w:val="0"/>
    </w:pPr>
    <w:rPr>
      <w:rFonts w:ascii="Times New Roman" w:eastAsia="Times New Roman" w:hAnsi="Times New Roman" w:cs="Times New Roman"/>
      <w:sz w:val="24"/>
      <w:szCs w:val="24"/>
    </w:rPr>
  </w:style>
  <w:style w:type="paragraph" w:styleId="Header">
    <w:name w:val="header"/>
    <w:basedOn w:val="Normal"/>
    <w:link w:val="HeaderChar"/>
    <w:unhideWhenUsed/>
    <w:rsid w:val="003B19E2"/>
    <w:pPr>
      <w:tabs>
        <w:tab w:val="center" w:pos="4680"/>
        <w:tab w:val="right" w:pos="9360"/>
      </w:tabs>
    </w:pPr>
  </w:style>
  <w:style w:type="character" w:customStyle="1" w:styleId="HeaderChar">
    <w:name w:val="Header Char"/>
    <w:basedOn w:val="DefaultParagraphFont"/>
    <w:link w:val="Header"/>
    <w:rsid w:val="003B19E2"/>
  </w:style>
  <w:style w:type="paragraph" w:styleId="Footer">
    <w:name w:val="footer"/>
    <w:basedOn w:val="Normal"/>
    <w:link w:val="FooterChar"/>
    <w:uiPriority w:val="99"/>
    <w:unhideWhenUsed/>
    <w:rsid w:val="003B19E2"/>
    <w:pPr>
      <w:tabs>
        <w:tab w:val="center" w:pos="4680"/>
        <w:tab w:val="right" w:pos="9360"/>
      </w:tabs>
    </w:pPr>
  </w:style>
  <w:style w:type="character" w:customStyle="1" w:styleId="FooterChar">
    <w:name w:val="Footer Char"/>
    <w:basedOn w:val="DefaultParagraphFont"/>
    <w:link w:val="Footer"/>
    <w:uiPriority w:val="99"/>
    <w:rsid w:val="003B19E2"/>
  </w:style>
  <w:style w:type="character" w:styleId="Hyperlink">
    <w:name w:val="Hyperlink"/>
    <w:basedOn w:val="DefaultParagraphFont"/>
    <w:uiPriority w:val="99"/>
    <w:unhideWhenUsed/>
    <w:rsid w:val="003B19E2"/>
    <w:rPr>
      <w:color w:val="0563C1" w:themeColor="hyperlink"/>
      <w:u w:val="single"/>
    </w:rPr>
  </w:style>
  <w:style w:type="character" w:customStyle="1" w:styleId="ListParagraphChar">
    <w:name w:val="List Paragraph Char"/>
    <w:link w:val="ListParagraph"/>
    <w:uiPriority w:val="99"/>
    <w:qFormat/>
    <w:rsid w:val="003B19E2"/>
    <w:rPr>
      <w:rFonts w:ascii="Calibri" w:eastAsia="Calibri" w:hAnsi="Calibri" w:cs="Times New Roman"/>
      <w:lang w:val="en-IN" w:eastAsia="zh-CN"/>
    </w:rPr>
  </w:style>
  <w:style w:type="character" w:styleId="Emphasis">
    <w:name w:val="Emphasis"/>
    <w:qFormat/>
    <w:rsid w:val="003B19E2"/>
    <w:rPr>
      <w:i/>
      <w:iCs/>
    </w:rPr>
  </w:style>
  <w:style w:type="character" w:customStyle="1" w:styleId="apple-converted-space">
    <w:name w:val="apple-converted-space"/>
    <w:basedOn w:val="DefaultParagraphFont"/>
    <w:rsid w:val="003B19E2"/>
  </w:style>
  <w:style w:type="paragraph" w:customStyle="1" w:styleId="NormalJustified">
    <w:name w:val="Normal + Justified"/>
    <w:aliases w:val="Left:  0.06&quot;,Hanging:  0.19&quot;"/>
    <w:basedOn w:val="ListParagraph"/>
    <w:link w:val="NormalJustifiedChar"/>
    <w:rsid w:val="003B19E2"/>
    <w:pPr>
      <w:suppressAutoHyphens w:val="0"/>
      <w:spacing w:after="0" w:line="240" w:lineRule="auto"/>
      <w:ind w:left="0"/>
      <w:contextualSpacing/>
    </w:pPr>
    <w:rPr>
      <w:rFonts w:ascii="Times New Roman" w:eastAsia="Times New Roman" w:hAnsi="Times New Roman"/>
      <w:color w:val="000000"/>
      <w:sz w:val="24"/>
      <w:szCs w:val="24"/>
      <w:lang w:val="en-GB" w:eastAsia="en-US"/>
    </w:rPr>
  </w:style>
  <w:style w:type="character" w:customStyle="1" w:styleId="NormalJustifiedChar">
    <w:name w:val="Normal + Justified Char"/>
    <w:aliases w:val="Left:  0.06&quot; Char,Hanging:  0.19&quot; Char"/>
    <w:link w:val="NormalJustified"/>
    <w:rsid w:val="003B19E2"/>
    <w:rPr>
      <w:rFonts w:ascii="Times New Roman" w:eastAsia="Times New Roman" w:hAnsi="Times New Roman" w:cs="Times New Roman"/>
      <w:color w:val="000000"/>
      <w:sz w:val="24"/>
      <w:szCs w:val="24"/>
      <w:lang w:val="en-GB"/>
    </w:rPr>
  </w:style>
  <w:style w:type="character" w:customStyle="1" w:styleId="NormalJustifiedCharChar">
    <w:name w:val="Normal + Justified Char Char"/>
    <w:uiPriority w:val="99"/>
    <w:locked/>
    <w:rsid w:val="003B19E2"/>
    <w:rPr>
      <w:rFonts w:ascii="Times New Roman" w:eastAsia="Calibri" w:hAnsi="Times New Roman" w:cs="Times New Roman"/>
      <w:b/>
      <w:bCs/>
      <w:sz w:val="20"/>
      <w:szCs w:val="20"/>
    </w:rPr>
  </w:style>
  <w:style w:type="paragraph" w:customStyle="1" w:styleId="Standard">
    <w:name w:val="Standard"/>
    <w:rsid w:val="003B19E2"/>
    <w:pPr>
      <w:widowControl w:val="0"/>
      <w:suppressAutoHyphens/>
      <w:autoSpaceDN w:val="0"/>
    </w:pPr>
    <w:rPr>
      <w:rFonts w:ascii="Times New Roman" w:eastAsia="SimSun" w:hAnsi="Times New Roman" w:cs="Times New Roman"/>
      <w:kern w:val="3"/>
      <w:sz w:val="24"/>
      <w:szCs w:val="24"/>
      <w:lang w:eastAsia="zh-CN"/>
    </w:rPr>
  </w:style>
  <w:style w:type="paragraph" w:customStyle="1" w:styleId="BodyText1">
    <w:name w:val="Body Text 1"/>
    <w:basedOn w:val="Normal"/>
    <w:rsid w:val="003B19E2"/>
    <w:pPr>
      <w:tabs>
        <w:tab w:val="left" w:pos="2160"/>
        <w:tab w:val="right" w:pos="6480"/>
      </w:tabs>
      <w:spacing w:before="240" w:after="40" w:line="220" w:lineRule="atLeast"/>
    </w:pPr>
    <w:rPr>
      <w:rFonts w:ascii="Times New Roman" w:eastAsia="Times New Roman" w:hAnsi="Times New Roman" w:cs="Times New Roman"/>
      <w:szCs w:val="20"/>
    </w:rPr>
  </w:style>
  <w:style w:type="paragraph" w:customStyle="1" w:styleId="RezBullet">
    <w:name w:val="RezBullet"/>
    <w:basedOn w:val="ListParagraph"/>
    <w:qFormat/>
    <w:rsid w:val="003B19E2"/>
    <w:pPr>
      <w:numPr>
        <w:numId w:val="1"/>
      </w:numPr>
      <w:tabs>
        <w:tab w:val="num" w:pos="360"/>
        <w:tab w:val="left" w:pos="720"/>
      </w:tabs>
      <w:suppressAutoHyphens w:val="0"/>
      <w:spacing w:after="120" w:line="240" w:lineRule="auto"/>
      <w:ind w:left="720" w:firstLine="0"/>
      <w:contextualSpacing/>
    </w:pPr>
    <w:rPr>
      <w:rFonts w:ascii="Times New Roman" w:eastAsia="Times New Roman" w:hAnsi="Times New Roman"/>
      <w:lang w:val="en-US" w:eastAsia="en-US"/>
    </w:rPr>
  </w:style>
  <w:style w:type="character" w:customStyle="1" w:styleId="NoSpacingChar">
    <w:name w:val="No Spacing Char"/>
    <w:link w:val="NoSpacing"/>
    <w:uiPriority w:val="1"/>
    <w:locked/>
    <w:rsid w:val="003B19E2"/>
    <w:rPr>
      <w:rFonts w:ascii="Times New Roman" w:eastAsia="Times New Roman" w:hAnsi="Times New Roman" w:cs="Times New Roman"/>
      <w:sz w:val="24"/>
      <w:szCs w:val="24"/>
    </w:rPr>
  </w:style>
  <w:style w:type="paragraph" w:customStyle="1" w:styleId="Normal2">
    <w:name w:val="Normal2"/>
    <w:rsid w:val="003B19E2"/>
    <w:pPr>
      <w:spacing w:after="160" w:line="259" w:lineRule="auto"/>
    </w:pPr>
    <w:rPr>
      <w:rFonts w:ascii="Calibri" w:eastAsia="Calibri" w:hAnsi="Calibri" w:cs="Calibri"/>
      <w:color w:val="000000"/>
    </w:rPr>
  </w:style>
  <w:style w:type="character" w:customStyle="1" w:styleId="highlight1">
    <w:name w:val="highlight1"/>
    <w:rsid w:val="003B19E2"/>
    <w:rPr>
      <w:b/>
      <w:bCs/>
      <w:color w:val="FF0000"/>
    </w:rPr>
  </w:style>
  <w:style w:type="paragraph" w:styleId="PlainText">
    <w:name w:val="Plain Text"/>
    <w:aliases w:val="Plain Text Char Char Char,Plain Text Char Char"/>
    <w:basedOn w:val="Normal"/>
    <w:link w:val="PlainTextChar"/>
    <w:rsid w:val="003B19E2"/>
    <w:rPr>
      <w:rFonts w:ascii="Courier New" w:eastAsia="Times New Roman" w:hAnsi="Courier New" w:cs="Times New Roman"/>
      <w:sz w:val="20"/>
      <w:szCs w:val="20"/>
    </w:rPr>
  </w:style>
  <w:style w:type="character" w:customStyle="1" w:styleId="PlainTextChar">
    <w:name w:val="Plain Text Char"/>
    <w:aliases w:val="Plain Text Char Char Char Char1,Plain Text Char Char Char2"/>
    <w:basedOn w:val="DefaultParagraphFont"/>
    <w:link w:val="PlainText"/>
    <w:rsid w:val="003B19E2"/>
    <w:rPr>
      <w:rFonts w:ascii="Courier New" w:eastAsia="Times New Roman" w:hAnsi="Courier New" w:cs="Times New Roman"/>
      <w:sz w:val="20"/>
      <w:szCs w:val="20"/>
    </w:rPr>
  </w:style>
  <w:style w:type="paragraph" w:customStyle="1" w:styleId="NormalArial">
    <w:name w:val="Normal + Arial"/>
    <w:aliases w:val="Normal + 12 pt,Justified,Right:  0.25&quot;,Normal + Verdana,10 pt,Black,Bold + 10 pt,Body Text + (Latin) Garamond,(Complex) Arial,Not (Latin) Bold,Normal + Times New Roman,11 pt,Bold,Black + Arial,Justified + Arial + Arial + Ari..."/>
    <w:basedOn w:val="Normal"/>
    <w:rsid w:val="003B19E2"/>
    <w:pPr>
      <w:suppressAutoHyphens/>
    </w:pPr>
    <w:rPr>
      <w:rFonts w:ascii="Arial" w:eastAsia="Times New Roman" w:hAnsi="Arial" w:cs="Arial"/>
      <w:b/>
      <w:sz w:val="20"/>
      <w:szCs w:val="20"/>
      <w:lang w:eastAsia="ar-SA"/>
    </w:rPr>
  </w:style>
  <w:style w:type="paragraph" w:customStyle="1" w:styleId="Normal1">
    <w:name w:val="Normal1"/>
    <w:link w:val="Normal1Char"/>
    <w:rsid w:val="003B19E2"/>
    <w:pPr>
      <w:spacing w:after="160" w:line="259" w:lineRule="auto"/>
    </w:pPr>
    <w:rPr>
      <w:rFonts w:ascii="Calibri" w:eastAsia="Calibri" w:hAnsi="Calibri" w:cs="Calibri"/>
      <w:color w:val="000000"/>
    </w:rPr>
  </w:style>
  <w:style w:type="character" w:styleId="Strong">
    <w:name w:val="Strong"/>
    <w:basedOn w:val="DefaultParagraphFont"/>
    <w:qFormat/>
    <w:rsid w:val="003B19E2"/>
    <w:rPr>
      <w:b/>
      <w:bCs/>
    </w:rPr>
  </w:style>
  <w:style w:type="paragraph" w:styleId="BodyText">
    <w:name w:val="Body Text"/>
    <w:basedOn w:val="Normal"/>
    <w:link w:val="BodyTextChar"/>
    <w:semiHidden/>
    <w:unhideWhenUsed/>
    <w:rsid w:val="003B19E2"/>
    <w:rPr>
      <w:rFonts w:ascii="Times New Roman" w:eastAsia="Times New Roman" w:hAnsi="Times New Roman" w:cs="Times New Roman"/>
      <w:b/>
      <w:sz w:val="24"/>
      <w:szCs w:val="20"/>
    </w:rPr>
  </w:style>
  <w:style w:type="character" w:customStyle="1" w:styleId="BodyTextChar">
    <w:name w:val="Body Text Char"/>
    <w:basedOn w:val="DefaultParagraphFont"/>
    <w:link w:val="BodyText"/>
    <w:semiHidden/>
    <w:rsid w:val="003B19E2"/>
    <w:rPr>
      <w:rFonts w:ascii="Times New Roman" w:eastAsia="Times New Roman" w:hAnsi="Times New Roman" w:cs="Times New Roman"/>
      <w:b/>
      <w:sz w:val="24"/>
      <w:szCs w:val="20"/>
    </w:rPr>
  </w:style>
  <w:style w:type="paragraph" w:styleId="List">
    <w:name w:val="List"/>
    <w:basedOn w:val="BodyText"/>
    <w:semiHidden/>
    <w:unhideWhenUsed/>
    <w:rsid w:val="003B19E2"/>
    <w:pPr>
      <w:suppressAutoHyphens/>
    </w:pPr>
    <w:rPr>
      <w:rFonts w:cs="Tahoma"/>
      <w:b w:val="0"/>
      <w:sz w:val="22"/>
      <w:lang w:eastAsia="zh-CN"/>
    </w:rPr>
  </w:style>
  <w:style w:type="character" w:customStyle="1" w:styleId="normalchar">
    <w:name w:val="normal__char"/>
    <w:basedOn w:val="DefaultParagraphFont"/>
    <w:rsid w:val="003B19E2"/>
  </w:style>
  <w:style w:type="paragraph" w:customStyle="1" w:styleId="level1">
    <w:name w:val="_level1"/>
    <w:basedOn w:val="Normal"/>
    <w:rsid w:val="003B19E2"/>
    <w:pPr>
      <w:widowControl w:val="0"/>
      <w:numPr>
        <w:numId w:val="2"/>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outlineLvl w:val="0"/>
    </w:pPr>
    <w:rPr>
      <w:rFonts w:ascii="Times New Roman" w:eastAsia="Times New Roman" w:hAnsi="Times New Roman" w:cs="Times New Roman"/>
      <w:sz w:val="24"/>
      <w:szCs w:val="24"/>
    </w:rPr>
  </w:style>
  <w:style w:type="character" w:customStyle="1" w:styleId="hl">
    <w:name w:val="hl"/>
    <w:basedOn w:val="DefaultParagraphFont"/>
    <w:rsid w:val="003B19E2"/>
  </w:style>
  <w:style w:type="character" w:customStyle="1" w:styleId="apple-style-span">
    <w:name w:val="apple-style-span"/>
    <w:basedOn w:val="DefaultParagraphFont"/>
    <w:rsid w:val="003B19E2"/>
  </w:style>
  <w:style w:type="paragraph" w:customStyle="1" w:styleId="Address1">
    <w:name w:val="Address 1"/>
    <w:basedOn w:val="Normal"/>
    <w:rsid w:val="003B19E2"/>
    <w:pPr>
      <w:suppressAutoHyphens/>
      <w:spacing w:line="160" w:lineRule="atLeast"/>
      <w:jc w:val="both"/>
    </w:pPr>
    <w:rPr>
      <w:rFonts w:ascii="Arial" w:eastAsia="Times New Roman" w:hAnsi="Arial" w:cs="Calibri"/>
      <w:sz w:val="20"/>
      <w:szCs w:val="20"/>
      <w:lang w:eastAsia="ar-SA"/>
    </w:rPr>
  </w:style>
  <w:style w:type="paragraph" w:styleId="ListBullet">
    <w:name w:val="List Bullet"/>
    <w:basedOn w:val="Normal"/>
    <w:autoRedefine/>
    <w:rsid w:val="003B19E2"/>
    <w:pPr>
      <w:numPr>
        <w:numId w:val="3"/>
      </w:numPr>
      <w:spacing w:line="276" w:lineRule="auto"/>
      <w:jc w:val="both"/>
    </w:pPr>
    <w:rPr>
      <w:rFonts w:ascii="Verdana" w:eastAsia="Times New Roman" w:hAnsi="Verdana" w:cs="Tahoma"/>
      <w:noProof/>
      <w:sz w:val="20"/>
      <w:szCs w:val="20"/>
    </w:rPr>
  </w:style>
  <w:style w:type="character" w:customStyle="1" w:styleId="list-0020paragraph--char">
    <w:name w:val="list-0020paragraph--char"/>
    <w:rsid w:val="003B19E2"/>
  </w:style>
  <w:style w:type="paragraph" w:customStyle="1" w:styleId="DefaultText">
    <w:name w:val="Default Text"/>
    <w:basedOn w:val="Normal"/>
    <w:rsid w:val="003B19E2"/>
    <w:pPr>
      <w:overflowPunct w:val="0"/>
      <w:autoSpaceDE w:val="0"/>
      <w:autoSpaceDN w:val="0"/>
      <w:adjustRightInd w:val="0"/>
      <w:textAlignment w:val="baseline"/>
    </w:pPr>
    <w:rPr>
      <w:rFonts w:ascii="Times New Roman" w:eastAsia="Times New Roman" w:hAnsi="Times New Roman" w:cs="Times New Roman"/>
      <w:noProof/>
      <w:sz w:val="24"/>
      <w:szCs w:val="20"/>
    </w:rPr>
  </w:style>
  <w:style w:type="paragraph" w:styleId="BodyTextIndent3">
    <w:name w:val="Body Text Indent 3"/>
    <w:basedOn w:val="Normal"/>
    <w:link w:val="BodyTextIndent3Char"/>
    <w:uiPriority w:val="99"/>
    <w:semiHidden/>
    <w:unhideWhenUsed/>
    <w:rsid w:val="003B19E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3B19E2"/>
    <w:rPr>
      <w:sz w:val="16"/>
      <w:szCs w:val="16"/>
    </w:rPr>
  </w:style>
  <w:style w:type="paragraph" w:styleId="BodyText2">
    <w:name w:val="Body Text 2"/>
    <w:basedOn w:val="Normal"/>
    <w:link w:val="BodyText2Char"/>
    <w:rsid w:val="003B19E2"/>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B19E2"/>
    <w:rPr>
      <w:rFonts w:ascii="Times New Roman" w:eastAsia="Times New Roman" w:hAnsi="Times New Roman" w:cs="Times New Roman"/>
      <w:sz w:val="24"/>
      <w:szCs w:val="24"/>
    </w:rPr>
  </w:style>
  <w:style w:type="character" w:customStyle="1" w:styleId="Style11pt">
    <w:name w:val="Style 11 pt"/>
    <w:rsid w:val="003B19E2"/>
    <w:rPr>
      <w:sz w:val="22"/>
    </w:rPr>
  </w:style>
  <w:style w:type="paragraph" w:customStyle="1" w:styleId="ColorfulList-Accent11">
    <w:name w:val="Colorful List - Accent 11"/>
    <w:basedOn w:val="Normal"/>
    <w:uiPriority w:val="34"/>
    <w:qFormat/>
    <w:rsid w:val="003B19E2"/>
    <w:pPr>
      <w:spacing w:after="200" w:line="276" w:lineRule="auto"/>
      <w:ind w:left="720"/>
      <w:contextualSpacing/>
    </w:pPr>
    <w:rPr>
      <w:rFonts w:ascii="Calibri" w:eastAsia="Calibri" w:hAnsi="Calibri" w:cs="Times New Roman"/>
    </w:rPr>
  </w:style>
  <w:style w:type="paragraph" w:customStyle="1" w:styleId="RMBodyText">
    <w:name w:val="RM Body Text"/>
    <w:basedOn w:val="Normal"/>
    <w:rsid w:val="003B19E2"/>
    <w:pPr>
      <w:widowControl w:val="0"/>
      <w:numPr>
        <w:numId w:val="4"/>
      </w:numPr>
      <w:autoSpaceDE w:val="0"/>
      <w:autoSpaceDN w:val="0"/>
      <w:adjustRightInd w:val="0"/>
      <w:spacing w:after="56"/>
    </w:pPr>
    <w:rPr>
      <w:rFonts w:ascii="Times New Roman" w:eastAsia="Times New Roman" w:hAnsi="Times New Roman" w:cs="Times New Roman"/>
    </w:rPr>
  </w:style>
  <w:style w:type="character" w:customStyle="1" w:styleId="WW8Num1z2">
    <w:name w:val="WW8Num1z2"/>
    <w:rsid w:val="003B19E2"/>
  </w:style>
  <w:style w:type="numbering" w:customStyle="1" w:styleId="List26">
    <w:name w:val="List 26"/>
    <w:rsid w:val="00DC62B4"/>
    <w:pPr>
      <w:numPr>
        <w:numId w:val="6"/>
      </w:numPr>
    </w:pPr>
  </w:style>
  <w:style w:type="numbering" w:customStyle="1" w:styleId="List29">
    <w:name w:val="List 29"/>
    <w:rsid w:val="00DC62B4"/>
    <w:pPr>
      <w:numPr>
        <w:numId w:val="5"/>
      </w:numPr>
    </w:pPr>
  </w:style>
  <w:style w:type="numbering" w:customStyle="1" w:styleId="List27">
    <w:name w:val="List 27"/>
    <w:rsid w:val="00DC62B4"/>
    <w:pPr>
      <w:numPr>
        <w:numId w:val="7"/>
      </w:numPr>
    </w:pPr>
  </w:style>
  <w:style w:type="paragraph" w:customStyle="1" w:styleId="Cog-bullet">
    <w:name w:val="Cog-bullet"/>
    <w:basedOn w:val="Normal"/>
    <w:uiPriority w:val="99"/>
    <w:rsid w:val="00FA3081"/>
    <w:pPr>
      <w:keepNext/>
      <w:numPr>
        <w:numId w:val="8"/>
      </w:numPr>
      <w:spacing w:before="60" w:after="60" w:line="260" w:lineRule="atLeast"/>
    </w:pPr>
    <w:rPr>
      <w:rFonts w:ascii="Verdana" w:eastAsia="Times New Roman" w:hAnsi="Verdana" w:cs="Times New Roman"/>
      <w:sz w:val="20"/>
      <w:szCs w:val="20"/>
    </w:rPr>
  </w:style>
  <w:style w:type="paragraph" w:customStyle="1" w:styleId="MediumGrid21">
    <w:name w:val="Medium Grid 21"/>
    <w:uiPriority w:val="99"/>
    <w:qFormat/>
    <w:rsid w:val="00F6405B"/>
    <w:rPr>
      <w:rFonts w:ascii="Calibri" w:eastAsia="Times New Roman" w:hAnsi="Calibri" w:cs="Times New Roman"/>
    </w:rPr>
  </w:style>
  <w:style w:type="paragraph" w:customStyle="1" w:styleId="IndentedBodyText">
    <w:name w:val="Indented Body Text"/>
    <w:basedOn w:val="Normal"/>
    <w:qFormat/>
    <w:rsid w:val="001469E6"/>
    <w:pPr>
      <w:spacing w:before="40" w:after="200"/>
      <w:ind w:left="504"/>
      <w:contextualSpacing/>
    </w:pPr>
    <w:rPr>
      <w:rFonts w:ascii="Calibri" w:eastAsia="Times New Roman" w:hAnsi="Calibri" w:cs="Times New Roman"/>
      <w:sz w:val="20"/>
    </w:rPr>
  </w:style>
  <w:style w:type="paragraph" w:customStyle="1" w:styleId="BodyA">
    <w:name w:val="Body A"/>
    <w:rsid w:val="003B719C"/>
    <w:pPr>
      <w:spacing w:after="200" w:line="276" w:lineRule="auto"/>
    </w:pPr>
    <w:rPr>
      <w:rFonts w:ascii="Calibri" w:eastAsia="Calibri" w:hAnsi="Calibri" w:cs="Calibri"/>
      <w:color w:val="000000"/>
      <w:u w:color="000000"/>
      <w:lang w:bidi="te-IN"/>
    </w:rPr>
  </w:style>
  <w:style w:type="paragraph" w:customStyle="1" w:styleId="Body">
    <w:name w:val="Body"/>
    <w:rsid w:val="003B719C"/>
    <w:pPr>
      <w:widowControl w:val="0"/>
      <w:pBdr>
        <w:top w:val="nil"/>
        <w:left w:val="nil"/>
        <w:bottom w:val="nil"/>
        <w:right w:val="nil"/>
        <w:between w:val="nil"/>
        <w:bar w:val="nil"/>
      </w:pBdr>
      <w:suppressAutoHyphens/>
      <w:spacing w:after="160" w:line="259" w:lineRule="auto"/>
    </w:pPr>
    <w:rPr>
      <w:rFonts w:ascii="Calibri" w:eastAsia="Calibri" w:hAnsi="Calibri" w:cs="Calibri"/>
      <w:color w:val="000000"/>
      <w:kern w:val="3"/>
      <w:u w:color="000000"/>
      <w:bdr w:val="nil"/>
    </w:rPr>
  </w:style>
  <w:style w:type="character" w:customStyle="1" w:styleId="copy">
    <w:name w:val="copy"/>
    <w:basedOn w:val="DefaultParagraphFont"/>
    <w:rsid w:val="00850CC3"/>
  </w:style>
  <w:style w:type="character" w:customStyle="1" w:styleId="PlainTextChar1">
    <w:name w:val="Plain Text Char1"/>
    <w:aliases w:val="Plain Text Char Char Char Char,Plain Text Char Char Char1"/>
    <w:uiPriority w:val="99"/>
    <w:locked/>
    <w:rsid w:val="001011B0"/>
    <w:rPr>
      <w:rFonts w:ascii="Courier New" w:eastAsia="Times New Roman" w:hAnsi="Courier New" w:cs="Courier New"/>
      <w:sz w:val="20"/>
      <w:lang w:bidi="ar-SA"/>
    </w:rPr>
  </w:style>
  <w:style w:type="character" w:customStyle="1" w:styleId="Heading4Char">
    <w:name w:val="Heading 4 Char"/>
    <w:basedOn w:val="DefaultParagraphFont"/>
    <w:link w:val="Heading4"/>
    <w:uiPriority w:val="9"/>
    <w:semiHidden/>
    <w:rsid w:val="00D43F9E"/>
    <w:rPr>
      <w:rFonts w:asciiTheme="majorHAnsi" w:eastAsiaTheme="majorEastAsia" w:hAnsiTheme="majorHAnsi" w:cstheme="majorBidi"/>
      <w:b/>
      <w:bCs/>
      <w:i/>
      <w:iCs/>
      <w:color w:val="5B9BD5" w:themeColor="accent1"/>
    </w:rPr>
  </w:style>
  <w:style w:type="character" w:customStyle="1" w:styleId="Summary">
    <w:name w:val="Summary"/>
    <w:rsid w:val="00D43F9E"/>
  </w:style>
  <w:style w:type="character" w:customStyle="1" w:styleId="CharAttribute34">
    <w:name w:val="CharAttribute34"/>
    <w:rsid w:val="00D43F9E"/>
    <w:rPr>
      <w:rFonts w:ascii="Times New Roman" w:eastAsia="Times New Roman" w:hAnsi="Times New Roman" w:cs="Times New Roman"/>
      <w:b/>
    </w:rPr>
  </w:style>
  <w:style w:type="character" w:customStyle="1" w:styleId="M4816375386979171446spelle">
    <w:name w:val="M_4816375386979171446spelle"/>
    <w:rsid w:val="00D43F9E"/>
  </w:style>
  <w:style w:type="character" w:customStyle="1" w:styleId="CharAttribute32">
    <w:name w:val="CharAttribute32"/>
    <w:rsid w:val="00D43F9E"/>
    <w:rPr>
      <w:rFonts w:ascii="Times New Roman" w:eastAsia="Times New Roman" w:hAnsi="Times New Roman" w:cs="Times New Roman"/>
      <w:b/>
    </w:rPr>
  </w:style>
  <w:style w:type="character" w:customStyle="1" w:styleId="WW8Num2z1">
    <w:name w:val="WW8Num2z1"/>
    <w:rsid w:val="00F0039E"/>
    <w:rPr>
      <w:rFonts w:ascii="Courier New" w:hAnsi="Courier New" w:cs="Courier New"/>
    </w:rPr>
  </w:style>
  <w:style w:type="character" w:customStyle="1" w:styleId="c5">
    <w:name w:val="c5"/>
    <w:rsid w:val="00F0039E"/>
    <w:rPr>
      <w:lang w:val="de-DE"/>
    </w:rPr>
  </w:style>
  <w:style w:type="paragraph" w:styleId="BodyTextIndent">
    <w:name w:val="Body Text Indent"/>
    <w:basedOn w:val="Normal"/>
    <w:link w:val="BodyTextIndentChar"/>
    <w:uiPriority w:val="99"/>
    <w:semiHidden/>
    <w:unhideWhenUsed/>
    <w:rsid w:val="0072770F"/>
    <w:pPr>
      <w:spacing w:after="120"/>
      <w:ind w:left="360"/>
    </w:pPr>
  </w:style>
  <w:style w:type="character" w:customStyle="1" w:styleId="BodyTextIndentChar">
    <w:name w:val="Body Text Indent Char"/>
    <w:basedOn w:val="DefaultParagraphFont"/>
    <w:link w:val="BodyTextIndent"/>
    <w:uiPriority w:val="99"/>
    <w:semiHidden/>
    <w:rsid w:val="0072770F"/>
  </w:style>
  <w:style w:type="character" w:customStyle="1" w:styleId="Heading2Char">
    <w:name w:val="Heading 2 Char"/>
    <w:basedOn w:val="DefaultParagraphFont"/>
    <w:link w:val="Heading2"/>
    <w:uiPriority w:val="9"/>
    <w:rsid w:val="002553CA"/>
    <w:rPr>
      <w:rFonts w:asciiTheme="majorHAnsi" w:eastAsiaTheme="majorEastAsia" w:hAnsiTheme="majorHAnsi" w:cstheme="majorBidi"/>
      <w:b/>
      <w:bCs/>
      <w:color w:val="5B9BD5" w:themeColor="accent1"/>
      <w:sz w:val="26"/>
      <w:szCs w:val="26"/>
    </w:rPr>
  </w:style>
  <w:style w:type="paragraph" w:styleId="ListBullet2">
    <w:name w:val="List Bullet 2"/>
    <w:basedOn w:val="Normal"/>
    <w:uiPriority w:val="99"/>
    <w:semiHidden/>
    <w:unhideWhenUsed/>
    <w:rsid w:val="000B66B7"/>
    <w:pPr>
      <w:numPr>
        <w:numId w:val="9"/>
      </w:numPr>
      <w:contextualSpacing/>
    </w:pPr>
  </w:style>
  <w:style w:type="paragraph" w:customStyle="1" w:styleId="xbodya">
    <w:name w:val="x_bodya"/>
    <w:basedOn w:val="Normal"/>
    <w:rsid w:val="007A5744"/>
    <w:pPr>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xnone">
    <w:name w:val="x_none"/>
    <w:basedOn w:val="DefaultParagraphFont"/>
    <w:rsid w:val="007A5744"/>
  </w:style>
  <w:style w:type="character" w:customStyle="1" w:styleId="txtempstyle">
    <w:name w:val="txtempstyle"/>
    <w:rsid w:val="00407FA0"/>
  </w:style>
  <w:style w:type="paragraph" w:customStyle="1" w:styleId="Style2">
    <w:name w:val="_Style 2"/>
    <w:basedOn w:val="Normal"/>
    <w:uiPriority w:val="99"/>
    <w:qFormat/>
    <w:rsid w:val="002A1743"/>
    <w:pPr>
      <w:spacing w:before="100" w:beforeAutospacing="1" w:after="200" w:line="273" w:lineRule="auto"/>
      <w:ind w:left="720"/>
    </w:pPr>
    <w:rPr>
      <w:rFonts w:ascii="Calibri" w:eastAsia="Times New Roman" w:hAnsi="Calibri" w:cs="Times New Roman"/>
    </w:rPr>
  </w:style>
  <w:style w:type="paragraph" w:customStyle="1" w:styleId="Normal3">
    <w:name w:val="Normal3"/>
    <w:qFormat/>
    <w:rsid w:val="002A1743"/>
    <w:pPr>
      <w:spacing w:before="200" w:line="312" w:lineRule="auto"/>
    </w:pPr>
    <w:rPr>
      <w:rFonts w:ascii="Lato" w:eastAsia="Lato" w:hAnsi="Lato" w:cs="Lato"/>
      <w:color w:val="000000"/>
      <w:sz w:val="21"/>
    </w:rPr>
  </w:style>
  <w:style w:type="character" w:customStyle="1" w:styleId="ft21">
    <w:name w:val="ft21"/>
    <w:rsid w:val="00F94A09"/>
    <w:rPr>
      <w:rFonts w:ascii="Arial" w:hAnsi="Arial" w:cs="Arial" w:hint="default"/>
    </w:rPr>
  </w:style>
  <w:style w:type="paragraph" w:customStyle="1" w:styleId="Textbody">
    <w:name w:val="Text body"/>
    <w:basedOn w:val="Standard"/>
    <w:rsid w:val="00CA1A5A"/>
    <w:pPr>
      <w:spacing w:after="120"/>
      <w:textAlignment w:val="baseline"/>
    </w:pPr>
    <w:rPr>
      <w:rFonts w:eastAsia="Times New Roman"/>
      <w:lang w:eastAsia="en-US"/>
    </w:rPr>
  </w:style>
  <w:style w:type="character" w:customStyle="1" w:styleId="ColorfulList-Accent1Char">
    <w:name w:val="Colorful List - Accent 1 Char"/>
    <w:link w:val="ColorfulList-Accent1"/>
    <w:uiPriority w:val="34"/>
    <w:locked/>
    <w:rsid w:val="0003708E"/>
    <w:rPr>
      <w:sz w:val="24"/>
      <w:szCs w:val="24"/>
    </w:rPr>
  </w:style>
  <w:style w:type="table" w:styleId="ColorfulList-Accent1">
    <w:name w:val="Colorful List Accent 1"/>
    <w:basedOn w:val="TableNormal"/>
    <w:link w:val="ColorfulList-Accent1Char"/>
    <w:uiPriority w:val="34"/>
    <w:rsid w:val="0003708E"/>
    <w:rPr>
      <w:sz w:val="24"/>
      <w:szCs w:val="24"/>
    </w:rPr>
    <w:tblPr>
      <w:tblStyleRowBandSize w:val="1"/>
      <w:tblStyleColBandSize w:val="1"/>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semiHidden/>
    <w:rsid w:val="009A656D"/>
    <w:rPr>
      <w:rFonts w:asciiTheme="majorHAnsi" w:eastAsiaTheme="majorEastAsia" w:hAnsiTheme="majorHAnsi" w:cstheme="majorBidi"/>
      <w:b/>
      <w:bCs/>
      <w:color w:val="5B9BD5" w:themeColor="accent1"/>
    </w:rPr>
  </w:style>
  <w:style w:type="paragraph" w:customStyle="1" w:styleId="Bullet">
    <w:name w:val="Bullet"/>
    <w:basedOn w:val="Normal"/>
    <w:uiPriority w:val="99"/>
    <w:rsid w:val="009A656D"/>
    <w:pPr>
      <w:numPr>
        <w:numId w:val="10"/>
      </w:numPr>
      <w:spacing w:after="120"/>
      <w:jc w:val="both"/>
    </w:pPr>
    <w:rPr>
      <w:rFonts w:ascii="Garamond" w:eastAsia="Times New Roman" w:hAnsi="Garamond" w:cs="Times New Roman"/>
    </w:rPr>
  </w:style>
  <w:style w:type="character" w:customStyle="1" w:styleId="QuickFormat4">
    <w:name w:val="QuickFormat4"/>
    <w:rsid w:val="00571ADB"/>
    <w:rPr>
      <w:rFonts w:ascii="Garamond" w:hAnsi="Garamond" w:cs="Garamond"/>
    </w:rPr>
  </w:style>
  <w:style w:type="character" w:styleId="HTMLTypewriter">
    <w:name w:val="HTML Typewriter"/>
    <w:semiHidden/>
    <w:rsid w:val="00571ADB"/>
    <w:rPr>
      <w:rFonts w:ascii="Courier New" w:eastAsia="Courier New" w:hAnsi="Courier New" w:cs="Courier New"/>
      <w:sz w:val="20"/>
      <w:szCs w:val="20"/>
    </w:rPr>
  </w:style>
  <w:style w:type="character" w:customStyle="1" w:styleId="Heading6Char">
    <w:name w:val="Heading 6 Char"/>
    <w:basedOn w:val="DefaultParagraphFont"/>
    <w:link w:val="Heading6"/>
    <w:uiPriority w:val="99"/>
    <w:rsid w:val="00AB72B0"/>
    <w:rPr>
      <w:rFonts w:asciiTheme="majorHAnsi" w:eastAsiaTheme="majorEastAsia" w:hAnsiTheme="majorHAnsi" w:cstheme="majorBidi"/>
      <w:i/>
      <w:iCs/>
      <w:color w:val="1F4D78" w:themeColor="accent1" w:themeShade="7F"/>
    </w:rPr>
  </w:style>
  <w:style w:type="paragraph" w:customStyle="1" w:styleId="ListParagraph1">
    <w:name w:val="List Paragraph1"/>
    <w:basedOn w:val="Normal"/>
    <w:uiPriority w:val="34"/>
    <w:qFormat/>
    <w:rsid w:val="00021144"/>
    <w:pPr>
      <w:spacing w:after="160" w:line="259" w:lineRule="auto"/>
      <w:ind w:left="720"/>
      <w:contextualSpacing/>
    </w:pPr>
  </w:style>
  <w:style w:type="paragraph" w:customStyle="1" w:styleId="nospacing0">
    <w:name w:val="no_spacing"/>
    <w:basedOn w:val="Normal"/>
    <w:rsid w:val="00021144"/>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resume-font1">
    <w:name w:val="resume-font1"/>
    <w:rsid w:val="002930F4"/>
    <w:rPr>
      <w:rFonts w:ascii="Arial" w:hAnsi="Arial" w:cs="Arial"/>
      <w:b w:val="0"/>
      <w:bCs w:val="0"/>
      <w:color w:val="404E4E"/>
      <w:sz w:val="21"/>
      <w:szCs w:val="21"/>
    </w:rPr>
  </w:style>
  <w:style w:type="character" w:customStyle="1" w:styleId="summary0">
    <w:name w:val="summary"/>
    <w:basedOn w:val="DefaultParagraphFont"/>
    <w:rsid w:val="00771612"/>
  </w:style>
  <w:style w:type="paragraph" w:customStyle="1" w:styleId="Default">
    <w:name w:val="Default"/>
    <w:rsid w:val="00771612"/>
    <w:pPr>
      <w:autoSpaceDE w:val="0"/>
      <w:autoSpaceDN w:val="0"/>
      <w:adjustRightInd w:val="0"/>
    </w:pPr>
    <w:rPr>
      <w:rFonts w:ascii="Times New Roman" w:eastAsia="Calibri" w:hAnsi="Times New Roman" w:cs="Times New Roman"/>
      <w:color w:val="000000"/>
      <w:sz w:val="24"/>
      <w:szCs w:val="24"/>
    </w:rPr>
  </w:style>
  <w:style w:type="paragraph" w:styleId="FootnoteText">
    <w:name w:val="footnote text"/>
    <w:basedOn w:val="Normal"/>
    <w:link w:val="FootnoteTextChar"/>
    <w:semiHidden/>
    <w:unhideWhenUsed/>
    <w:rsid w:val="009148BE"/>
    <w:pPr>
      <w:suppressAutoHyphens/>
    </w:pPr>
    <w:rPr>
      <w:rFonts w:ascii="Times New Roman" w:eastAsia="Times New Roman" w:hAnsi="Times New Roman" w:cs="Times New Roman"/>
      <w:sz w:val="20"/>
      <w:szCs w:val="20"/>
      <w:lang w:eastAsia="zh-CN"/>
    </w:rPr>
  </w:style>
  <w:style w:type="character" w:customStyle="1" w:styleId="FootnoteTextChar">
    <w:name w:val="Footnote Text Char"/>
    <w:basedOn w:val="DefaultParagraphFont"/>
    <w:link w:val="FootnoteText"/>
    <w:semiHidden/>
    <w:rsid w:val="009148BE"/>
    <w:rPr>
      <w:rFonts w:ascii="Times New Roman" w:eastAsia="Times New Roman" w:hAnsi="Times New Roman" w:cs="Times New Roman"/>
      <w:sz w:val="20"/>
      <w:szCs w:val="20"/>
      <w:lang w:eastAsia="zh-CN"/>
    </w:rPr>
  </w:style>
  <w:style w:type="character" w:customStyle="1" w:styleId="Normal1Char">
    <w:name w:val="Normal1 Char"/>
    <w:basedOn w:val="DefaultParagraphFont"/>
    <w:link w:val="Normal1"/>
    <w:rsid w:val="00861E4B"/>
    <w:rPr>
      <w:rFonts w:ascii="Calibri" w:eastAsia="Calibri" w:hAnsi="Calibri" w:cs="Calibri"/>
      <w:color w:val="000000"/>
    </w:rPr>
  </w:style>
  <w:style w:type="paragraph" w:customStyle="1" w:styleId="Accomplishmentsbullet">
    <w:name w:val="Accomplishments bullet"/>
    <w:basedOn w:val="Normal"/>
    <w:uiPriority w:val="99"/>
    <w:rsid w:val="00E018E4"/>
    <w:pPr>
      <w:numPr>
        <w:numId w:val="11"/>
      </w:numPr>
      <w:spacing w:before="80"/>
      <w:jc w:val="both"/>
    </w:pPr>
    <w:rPr>
      <w:rFonts w:ascii="Arial" w:eastAsia="Times New Roman" w:hAnsi="Arial"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433422">
      <w:bodyDiv w:val="1"/>
      <w:marLeft w:val="0"/>
      <w:marRight w:val="0"/>
      <w:marTop w:val="0"/>
      <w:marBottom w:val="0"/>
      <w:divBdr>
        <w:top w:val="none" w:sz="0" w:space="0" w:color="auto"/>
        <w:left w:val="none" w:sz="0" w:space="0" w:color="auto"/>
        <w:bottom w:val="none" w:sz="0" w:space="0" w:color="auto"/>
        <w:right w:val="none" w:sz="0" w:space="0" w:color="auto"/>
      </w:divBdr>
    </w:div>
    <w:div w:id="729619955">
      <w:bodyDiv w:val="1"/>
      <w:marLeft w:val="0"/>
      <w:marRight w:val="0"/>
      <w:marTop w:val="0"/>
      <w:marBottom w:val="0"/>
      <w:divBdr>
        <w:top w:val="none" w:sz="0" w:space="0" w:color="auto"/>
        <w:left w:val="none" w:sz="0" w:space="0" w:color="auto"/>
        <w:bottom w:val="none" w:sz="0" w:space="0" w:color="auto"/>
        <w:right w:val="none" w:sz="0" w:space="0" w:color="auto"/>
      </w:divBdr>
    </w:div>
    <w:div w:id="944650522">
      <w:bodyDiv w:val="1"/>
      <w:marLeft w:val="0"/>
      <w:marRight w:val="0"/>
      <w:marTop w:val="0"/>
      <w:marBottom w:val="0"/>
      <w:divBdr>
        <w:top w:val="none" w:sz="0" w:space="0" w:color="auto"/>
        <w:left w:val="none" w:sz="0" w:space="0" w:color="auto"/>
        <w:bottom w:val="none" w:sz="0" w:space="0" w:color="auto"/>
        <w:right w:val="none" w:sz="0" w:space="0" w:color="auto"/>
      </w:divBdr>
    </w:div>
    <w:div w:id="1213616600">
      <w:bodyDiv w:val="1"/>
      <w:marLeft w:val="0"/>
      <w:marRight w:val="0"/>
      <w:marTop w:val="0"/>
      <w:marBottom w:val="0"/>
      <w:divBdr>
        <w:top w:val="none" w:sz="0" w:space="0" w:color="auto"/>
        <w:left w:val="none" w:sz="0" w:space="0" w:color="auto"/>
        <w:bottom w:val="none" w:sz="0" w:space="0" w:color="auto"/>
        <w:right w:val="none" w:sz="0" w:space="0" w:color="auto"/>
      </w:divBdr>
    </w:div>
    <w:div w:id="1392728839">
      <w:bodyDiv w:val="1"/>
      <w:marLeft w:val="0"/>
      <w:marRight w:val="0"/>
      <w:marTop w:val="0"/>
      <w:marBottom w:val="0"/>
      <w:divBdr>
        <w:top w:val="none" w:sz="0" w:space="0" w:color="auto"/>
        <w:left w:val="none" w:sz="0" w:space="0" w:color="auto"/>
        <w:bottom w:val="none" w:sz="0" w:space="0" w:color="auto"/>
        <w:right w:val="none" w:sz="0" w:space="0" w:color="auto"/>
      </w:divBdr>
    </w:div>
    <w:div w:id="1873834349">
      <w:bodyDiv w:val="1"/>
      <w:marLeft w:val="0"/>
      <w:marRight w:val="0"/>
      <w:marTop w:val="0"/>
      <w:marBottom w:val="0"/>
      <w:divBdr>
        <w:top w:val="none" w:sz="0" w:space="0" w:color="auto"/>
        <w:left w:val="none" w:sz="0" w:space="0" w:color="auto"/>
        <w:bottom w:val="none" w:sz="0" w:space="0" w:color="auto"/>
        <w:right w:val="none" w:sz="0" w:space="0" w:color="auto"/>
      </w:divBdr>
    </w:div>
    <w:div w:id="1876429066">
      <w:bodyDiv w:val="1"/>
      <w:marLeft w:val="0"/>
      <w:marRight w:val="0"/>
      <w:marTop w:val="0"/>
      <w:marBottom w:val="0"/>
      <w:divBdr>
        <w:top w:val="none" w:sz="0" w:space="0" w:color="auto"/>
        <w:left w:val="none" w:sz="0" w:space="0" w:color="auto"/>
        <w:bottom w:val="none" w:sz="0" w:space="0" w:color="auto"/>
        <w:right w:val="none" w:sz="0" w:space="0" w:color="auto"/>
      </w:divBdr>
    </w:div>
    <w:div w:id="1961450111">
      <w:bodyDiv w:val="1"/>
      <w:marLeft w:val="0"/>
      <w:marRight w:val="0"/>
      <w:marTop w:val="0"/>
      <w:marBottom w:val="0"/>
      <w:divBdr>
        <w:top w:val="none" w:sz="0" w:space="0" w:color="auto"/>
        <w:left w:val="none" w:sz="0" w:space="0" w:color="auto"/>
        <w:bottom w:val="none" w:sz="0" w:space="0" w:color="auto"/>
        <w:right w:val="none" w:sz="0" w:space="0" w:color="auto"/>
      </w:divBdr>
    </w:div>
    <w:div w:id="1966546246">
      <w:bodyDiv w:val="1"/>
      <w:marLeft w:val="0"/>
      <w:marRight w:val="0"/>
      <w:marTop w:val="0"/>
      <w:marBottom w:val="0"/>
      <w:divBdr>
        <w:top w:val="none" w:sz="0" w:space="0" w:color="auto"/>
        <w:left w:val="none" w:sz="0" w:space="0" w:color="auto"/>
        <w:bottom w:val="none" w:sz="0" w:space="0" w:color="auto"/>
        <w:right w:val="none" w:sz="0" w:space="0" w:color="auto"/>
      </w:divBdr>
    </w:div>
    <w:div w:id="199460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montage.glob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D0AE4-44D7-4146-841A-442242E98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BSM</vt:lpstr>
    </vt:vector>
  </TitlesOfParts>
  <Company>BSM</Company>
  <LinksUpToDate>false</LinksUpToDate>
  <CharactersWithSpaces>10967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BSM</dc:title>
  <dc:subject>BSM</dc:subject>
  <dc:creator>Bijou Anwer;BSM</dc:creator>
  <cp:lastModifiedBy>Sunitha</cp:lastModifiedBy>
  <cp:revision>118</cp:revision>
  <dcterms:created xsi:type="dcterms:W3CDTF">2017-08-16T13:32:00Z</dcterms:created>
  <dcterms:modified xsi:type="dcterms:W3CDTF">2018-04-30T03:43:00Z</dcterms:modified>
  <cp:category>BSM</cp:category>
</cp:coreProperties>
</file>