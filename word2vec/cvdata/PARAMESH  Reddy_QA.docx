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A6" w:rsidRPr="003A6B0B" w:rsidRDefault="008D32EA" w:rsidP="005A0272">
      <w:pPr>
        <w:pStyle w:val="Header"/>
        <w:rPr>
          <w:rFonts w:cstheme="minorHAnsi"/>
          <w:b/>
        </w:rPr>
      </w:pPr>
      <w:r w:rsidRPr="003A6B0B">
        <w:rPr>
          <w:rFonts w:cstheme="minorHAnsi"/>
          <w:b/>
        </w:rPr>
        <w:t>PARAMESH.B</w:t>
      </w:r>
    </w:p>
    <w:p w:rsidR="005A0272" w:rsidRPr="003A6B0B" w:rsidRDefault="002E7E3B" w:rsidP="005A0272">
      <w:pPr>
        <w:pStyle w:val="Header"/>
        <w:rPr>
          <w:rFonts w:cstheme="minorHAnsi"/>
          <w:b/>
        </w:rPr>
      </w:pPr>
      <w:hyperlink r:id="rId8" w:history="1">
        <w:r w:rsidR="002C4581" w:rsidRPr="003A6B0B">
          <w:rPr>
            <w:rStyle w:val="Hyperlink"/>
            <w:rFonts w:cstheme="minorHAnsi"/>
            <w:b/>
            <w:color w:val="auto"/>
          </w:rPr>
          <w:t>Parameshreddy.qa@gmail.com</w:t>
        </w:r>
      </w:hyperlink>
    </w:p>
    <w:p w:rsidR="00A579E2" w:rsidRPr="003A6B0B" w:rsidRDefault="00B27E52" w:rsidP="005A0272">
      <w:pPr>
        <w:pStyle w:val="Header"/>
        <w:rPr>
          <w:rFonts w:cstheme="minorHAnsi"/>
          <w:b/>
        </w:rPr>
      </w:pPr>
      <w:r w:rsidRPr="003A6B0B">
        <w:rPr>
          <w:rFonts w:cstheme="minorHAnsi"/>
          <w:b/>
        </w:rPr>
        <w:t>(612) 412-1652</w:t>
      </w:r>
    </w:p>
    <w:p w:rsidR="0018342F" w:rsidRPr="003A6B0B" w:rsidRDefault="0018342F" w:rsidP="0018342F">
      <w:pPr>
        <w:shd w:val="clear" w:color="auto" w:fill="000000" w:themeFill="text1"/>
        <w:spacing w:after="0" w:line="240" w:lineRule="auto"/>
        <w:jc w:val="center"/>
        <w:rPr>
          <w:rFonts w:cstheme="minorHAnsi"/>
          <w:b/>
        </w:rPr>
      </w:pPr>
      <w:r w:rsidRPr="003A6B0B">
        <w:rPr>
          <w:rFonts w:cstheme="minorHAnsi"/>
          <w:b/>
        </w:rPr>
        <w:t>PROFESSIONAL SUMMARY</w:t>
      </w:r>
    </w:p>
    <w:p w:rsidR="0018342F" w:rsidRPr="003A6B0B" w:rsidRDefault="008D118E" w:rsidP="0018342F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</w:rPr>
        <w:t>7+ years of Experience in</w:t>
      </w:r>
      <w:r w:rsidR="003A6B0B">
        <w:rPr>
          <w:rFonts w:cstheme="minorHAnsi"/>
        </w:rPr>
        <w:t xml:space="preserve"> </w:t>
      </w:r>
      <w:r w:rsidR="00C12735" w:rsidRPr="003A6B0B">
        <w:rPr>
          <w:rFonts w:cstheme="minorHAnsi"/>
          <w:b/>
        </w:rPr>
        <w:t>Selenium Automation Testing</w:t>
      </w:r>
      <w:r w:rsidR="0018342F" w:rsidRPr="003A6B0B">
        <w:rPr>
          <w:rFonts w:cstheme="minorHAnsi"/>
        </w:rPr>
        <w:t xml:space="preserve"> and</w:t>
      </w:r>
      <w:r w:rsidRPr="003A6B0B">
        <w:rPr>
          <w:rFonts w:cstheme="minorHAnsi"/>
        </w:rPr>
        <w:t xml:space="preserve"> JAVA/J2EE</w:t>
      </w:r>
      <w:r w:rsidR="00AC0FF5" w:rsidRPr="003A6B0B">
        <w:rPr>
          <w:rFonts w:cstheme="minorHAnsi"/>
        </w:rPr>
        <w:t>Technologies</w:t>
      </w:r>
      <w:r w:rsidRPr="003A6B0B">
        <w:rPr>
          <w:rFonts w:cstheme="minorHAnsi"/>
        </w:rPr>
        <w:t xml:space="preserve"> and</w:t>
      </w:r>
      <w:r w:rsidR="0018342F" w:rsidRPr="003A6B0B">
        <w:rPr>
          <w:rFonts w:cstheme="minorHAnsi"/>
        </w:rPr>
        <w:t xml:space="preserve"> involving in all phases of Software Development Life Cycle such as </w:t>
      </w:r>
      <w:r w:rsidR="0018342F" w:rsidRPr="003A6B0B">
        <w:rPr>
          <w:rFonts w:cstheme="minorHAnsi"/>
          <w:b/>
        </w:rPr>
        <w:t>Analysis, Design, Development, Testing, implementation and maintenance</w:t>
      </w:r>
      <w:r w:rsidR="0018342F" w:rsidRPr="003A6B0B">
        <w:rPr>
          <w:rFonts w:cstheme="minorHAnsi"/>
        </w:rPr>
        <w:t xml:space="preserve"> of software applications</w:t>
      </w:r>
    </w:p>
    <w:p w:rsidR="0018342F" w:rsidRPr="003A6B0B" w:rsidRDefault="0018342F" w:rsidP="0018342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3A6B0B">
        <w:rPr>
          <w:rFonts w:cstheme="minorHAnsi"/>
        </w:rPr>
        <w:t xml:space="preserve">Experience on complete Software Development Life Cycle (SDLC) in enterprise, web-based, Service Oriented Architecture (SOA) and client/server applications with models like </w:t>
      </w:r>
      <w:r w:rsidRPr="003A6B0B">
        <w:rPr>
          <w:rFonts w:cstheme="minorHAnsi"/>
          <w:b/>
        </w:rPr>
        <w:t>Waterfall, Scrum and Agile Methodology.</w:t>
      </w:r>
    </w:p>
    <w:p w:rsidR="0018342F" w:rsidRPr="003A6B0B" w:rsidRDefault="0018342F" w:rsidP="001834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</w:rPr>
        <w:t xml:space="preserve">Worked extensively in </w:t>
      </w:r>
      <w:r w:rsidR="00C12735" w:rsidRPr="003A6B0B">
        <w:rPr>
          <w:rFonts w:cstheme="minorHAnsi"/>
          <w:b/>
        </w:rPr>
        <w:t>Selenium,</w:t>
      </w:r>
      <w:r w:rsidR="008D118E" w:rsidRPr="003A6B0B">
        <w:rPr>
          <w:rFonts w:cstheme="minorHAnsi"/>
          <w:b/>
        </w:rPr>
        <w:t xml:space="preserve"> Java</w:t>
      </w:r>
      <w:r w:rsidR="00B474C2" w:rsidRPr="003A6B0B">
        <w:rPr>
          <w:rFonts w:cstheme="minorHAnsi"/>
          <w:b/>
        </w:rPr>
        <w:t>, Groovy</w:t>
      </w:r>
      <w:r w:rsidR="0058016E" w:rsidRPr="003A6B0B">
        <w:rPr>
          <w:rFonts w:cstheme="minorHAnsi"/>
          <w:b/>
        </w:rPr>
        <w:t>,</w:t>
      </w:r>
      <w:r w:rsidRPr="003A6B0B">
        <w:rPr>
          <w:rFonts w:cstheme="minorHAnsi"/>
          <w:b/>
        </w:rPr>
        <w:t xml:space="preserve"> HTML,</w:t>
      </w:r>
      <w:r w:rsidRPr="003A6B0B">
        <w:rPr>
          <w:rFonts w:cstheme="minorHAnsi"/>
        </w:rPr>
        <w:t xml:space="preserve"> Have knowledge in</w:t>
      </w:r>
      <w:r w:rsidR="003A6B0B">
        <w:rPr>
          <w:rFonts w:cstheme="minorHAnsi"/>
        </w:rPr>
        <w:t xml:space="preserve"> </w:t>
      </w:r>
      <w:r w:rsidR="009723F0" w:rsidRPr="003A6B0B">
        <w:rPr>
          <w:rFonts w:cstheme="minorHAnsi"/>
          <w:b/>
        </w:rPr>
        <w:t>Spock, Geb,</w:t>
      </w:r>
      <w:r w:rsidR="00E03E06" w:rsidRPr="003A6B0B">
        <w:rPr>
          <w:rFonts w:cstheme="minorHAnsi"/>
          <w:b/>
        </w:rPr>
        <w:t xml:space="preserve"> Sikuli,</w:t>
      </w:r>
      <w:r w:rsidR="003A6B0B">
        <w:rPr>
          <w:rFonts w:cstheme="minorHAnsi"/>
          <w:b/>
        </w:rPr>
        <w:t xml:space="preserve"> </w:t>
      </w:r>
      <w:r w:rsidR="00E03E06" w:rsidRPr="003A6B0B">
        <w:rPr>
          <w:rFonts w:cstheme="minorHAnsi"/>
          <w:b/>
        </w:rPr>
        <w:t>Ranorex,</w:t>
      </w:r>
      <w:r w:rsidR="003A6B0B">
        <w:rPr>
          <w:rFonts w:cstheme="minorHAnsi"/>
          <w:b/>
        </w:rPr>
        <w:t xml:space="preserve"> </w:t>
      </w:r>
      <w:r w:rsidRPr="003A6B0B">
        <w:rPr>
          <w:rFonts w:cstheme="minorHAnsi"/>
          <w:b/>
        </w:rPr>
        <w:t>Hibernate and Spring</w:t>
      </w:r>
      <w:r w:rsidR="00C12735" w:rsidRPr="003A6B0B">
        <w:rPr>
          <w:rFonts w:cstheme="minorHAnsi"/>
          <w:b/>
        </w:rPr>
        <w:t xml:space="preserve">, Selenium Web Driver, </w:t>
      </w:r>
      <w:r w:rsidR="00BE2C79" w:rsidRPr="003A6B0B">
        <w:rPr>
          <w:rFonts w:cstheme="minorHAnsi"/>
          <w:b/>
        </w:rPr>
        <w:t>Firebug</w:t>
      </w:r>
      <w:r w:rsidR="00E03E06" w:rsidRPr="003A6B0B">
        <w:rPr>
          <w:rFonts w:cstheme="minorHAnsi"/>
          <w:b/>
        </w:rPr>
        <w:t>, FirePath</w:t>
      </w:r>
      <w:r w:rsidR="003A6B0B">
        <w:rPr>
          <w:rFonts w:cstheme="minorHAnsi"/>
          <w:b/>
        </w:rPr>
        <w:t xml:space="preserve"> </w:t>
      </w:r>
      <w:r w:rsidR="00BE2C79" w:rsidRPr="003A6B0B">
        <w:rPr>
          <w:rFonts w:cstheme="minorHAnsi"/>
        </w:rPr>
        <w:t>framework</w:t>
      </w:r>
      <w:r w:rsidRPr="003A6B0B">
        <w:rPr>
          <w:rFonts w:cstheme="minorHAnsi"/>
        </w:rPr>
        <w:t>.</w:t>
      </w:r>
    </w:p>
    <w:p w:rsidR="00BE2C79" w:rsidRPr="003A6B0B" w:rsidRDefault="00BE2C79" w:rsidP="00BE2C7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</w:rPr>
        <w:t xml:space="preserve">Experience in Software testing life cycle including as </w:t>
      </w:r>
      <w:r w:rsidRPr="003A6B0B">
        <w:rPr>
          <w:rFonts w:cstheme="minorHAnsi"/>
          <w:b/>
        </w:rPr>
        <w:t>API Testing, Functional Testing, Integration Testing, Regression Testing, Performance/ Load Testing, System Testing, Smoke, Sanity and User Acceptance Testing</w:t>
      </w:r>
      <w:r w:rsidRPr="003A6B0B">
        <w:rPr>
          <w:rFonts w:cstheme="minorHAnsi"/>
        </w:rPr>
        <w:t>.</w:t>
      </w:r>
    </w:p>
    <w:p w:rsidR="0058016E" w:rsidRPr="003A6B0B" w:rsidRDefault="0058016E" w:rsidP="0018342F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</w:rPr>
        <w:t xml:space="preserve">Software </w:t>
      </w:r>
      <w:r w:rsidRPr="003A6B0B">
        <w:rPr>
          <w:rFonts w:cstheme="minorHAnsi"/>
          <w:b/>
        </w:rPr>
        <w:t>Quality Assurance</w:t>
      </w:r>
      <w:r w:rsidRPr="003A6B0B">
        <w:rPr>
          <w:rFonts w:cstheme="minorHAnsi"/>
        </w:rPr>
        <w:t xml:space="preserve"> and Programming experience in Retail, Healthcare, E-Commerce, Insurance and Telecommunication industries in Manual and Automation Testing</w:t>
      </w:r>
      <w:r w:rsidR="006839C4" w:rsidRPr="003A6B0B">
        <w:rPr>
          <w:rFonts w:cstheme="minorHAnsi"/>
        </w:rPr>
        <w:t xml:space="preserve"> by Agile/Scrum and Waterfall development models</w:t>
      </w:r>
      <w:r w:rsidRPr="003A6B0B">
        <w:rPr>
          <w:rFonts w:cstheme="minorHAnsi"/>
        </w:rPr>
        <w:t xml:space="preserve"> (</w:t>
      </w:r>
      <w:r w:rsidRPr="003A6B0B">
        <w:rPr>
          <w:rFonts w:cstheme="minorHAnsi"/>
          <w:b/>
        </w:rPr>
        <w:t>Black Box, White Box</w:t>
      </w:r>
      <w:r w:rsidRPr="003A6B0B">
        <w:rPr>
          <w:rFonts w:cstheme="minorHAnsi"/>
        </w:rPr>
        <w:t xml:space="preserve"> and </w:t>
      </w:r>
      <w:r w:rsidRPr="003A6B0B">
        <w:rPr>
          <w:rFonts w:cstheme="minorHAnsi"/>
          <w:b/>
        </w:rPr>
        <w:t>Gray Box</w:t>
      </w:r>
      <w:r w:rsidRPr="003A6B0B">
        <w:rPr>
          <w:rFonts w:cstheme="minorHAnsi"/>
        </w:rPr>
        <w:t xml:space="preserve"> Testing on Web – based applications</w:t>
      </w:r>
      <w:r w:rsidRPr="003A6B0B">
        <w:rPr>
          <w:rFonts w:cstheme="minorHAnsi"/>
          <w:b/>
        </w:rPr>
        <w:t>, API testing</w:t>
      </w:r>
      <w:r w:rsidRPr="003A6B0B">
        <w:rPr>
          <w:rFonts w:cstheme="minorHAnsi"/>
        </w:rPr>
        <w:t>).</w:t>
      </w:r>
    </w:p>
    <w:p w:rsidR="0058016E" w:rsidRPr="003A6B0B" w:rsidRDefault="0058016E" w:rsidP="0018342F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</w:rPr>
        <w:t>Experience in applying Testing Methodologies, creating Test Plans, Executing &amp; Automation of Test Cases, Bug Tracking and Report Generation.</w:t>
      </w:r>
    </w:p>
    <w:p w:rsidR="0095462D" w:rsidRPr="003A6B0B" w:rsidRDefault="0095462D" w:rsidP="0018342F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</w:rPr>
        <w:t xml:space="preserve">Experience in writing automation test scripts using </w:t>
      </w:r>
      <w:r w:rsidRPr="003A6B0B">
        <w:rPr>
          <w:rFonts w:cstheme="minorHAnsi"/>
          <w:b/>
        </w:rPr>
        <w:t>Selenium IDE/WebDriver</w:t>
      </w:r>
      <w:r w:rsidR="009723F0" w:rsidRPr="003A6B0B">
        <w:rPr>
          <w:rFonts w:cstheme="minorHAnsi"/>
          <w:b/>
        </w:rPr>
        <w:t>/RC</w:t>
      </w:r>
      <w:r w:rsidR="009723F0" w:rsidRPr="003A6B0B">
        <w:rPr>
          <w:rFonts w:cstheme="minorHAnsi"/>
        </w:rPr>
        <w:t xml:space="preserve"> tool with Java</w:t>
      </w:r>
      <w:r w:rsidRPr="003A6B0B">
        <w:rPr>
          <w:rFonts w:cstheme="minorHAnsi"/>
        </w:rPr>
        <w:t>.</w:t>
      </w:r>
    </w:p>
    <w:p w:rsidR="00896F7E" w:rsidRPr="003A6B0B" w:rsidRDefault="00896F7E" w:rsidP="0018342F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Developed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Style w:val="apple-converted-space"/>
          <w:rFonts w:cstheme="minorHAnsi"/>
          <w:b/>
          <w:shd w:val="clear" w:color="auto" w:fill="FFFFFF"/>
        </w:rPr>
        <w:t>REST</w:t>
      </w:r>
      <w:r w:rsidRPr="003A6B0B">
        <w:rPr>
          <w:rStyle w:val="apple-converted-space"/>
          <w:rFonts w:cstheme="minorHAnsi"/>
          <w:shd w:val="clear" w:color="auto" w:fill="FFFFFF"/>
        </w:rPr>
        <w:t> </w:t>
      </w:r>
      <w:r w:rsidRPr="003A6B0B">
        <w:rPr>
          <w:rFonts w:cstheme="minorHAnsi"/>
          <w:shd w:val="clear" w:color="auto" w:fill="FFFFFF"/>
        </w:rPr>
        <w:t xml:space="preserve">architecture based </w:t>
      </w:r>
      <w:r w:rsidRPr="003A6B0B">
        <w:rPr>
          <w:rFonts w:cstheme="minorHAnsi"/>
          <w:b/>
          <w:shd w:val="clear" w:color="auto" w:fill="FFFFFF"/>
        </w:rPr>
        <w:t>Webservices</w:t>
      </w:r>
      <w:r w:rsidRPr="003A6B0B">
        <w:rPr>
          <w:rStyle w:val="apple-converted-space"/>
          <w:rFonts w:cstheme="minorHAnsi"/>
          <w:shd w:val="clear" w:color="auto" w:fill="FFFFFF"/>
        </w:rPr>
        <w:t> </w:t>
      </w:r>
      <w:r w:rsidRPr="003A6B0B">
        <w:rPr>
          <w:rFonts w:cstheme="minorHAnsi"/>
          <w:shd w:val="clear" w:color="auto" w:fill="FFFFFF"/>
        </w:rPr>
        <w:t>to facilitate communication between client and servers.</w:t>
      </w:r>
    </w:p>
    <w:p w:rsidR="006C3573" w:rsidRPr="003A6B0B" w:rsidRDefault="006C3573" w:rsidP="0018342F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Experience in working with open source tools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Style w:val="apple-converted-space"/>
          <w:rFonts w:cstheme="minorHAnsi"/>
          <w:b/>
          <w:shd w:val="clear" w:color="auto" w:fill="FFFFFF"/>
        </w:rPr>
        <w:t>Selenium</w:t>
      </w:r>
      <w:r w:rsidRPr="003A6B0B">
        <w:rPr>
          <w:rStyle w:val="apple-converted-space"/>
          <w:rFonts w:cstheme="minorHAnsi"/>
          <w:shd w:val="clear" w:color="auto" w:fill="FFFFFF"/>
        </w:rPr>
        <w:t> </w:t>
      </w:r>
      <w:r w:rsidRPr="003A6B0B">
        <w:rPr>
          <w:rFonts w:cstheme="minorHAnsi"/>
          <w:shd w:val="clear" w:color="auto" w:fill="FFFFFF"/>
        </w:rPr>
        <w:t>(Selenium</w:t>
      </w:r>
      <w:r w:rsidRPr="003A6B0B">
        <w:rPr>
          <w:rStyle w:val="apple-converted-space"/>
          <w:rFonts w:cstheme="minorHAnsi"/>
          <w:shd w:val="clear" w:color="auto" w:fill="FFFFFF"/>
        </w:rPr>
        <w:t> </w:t>
      </w:r>
      <w:r w:rsidRPr="003A6B0B">
        <w:rPr>
          <w:rFonts w:cstheme="minorHAnsi"/>
          <w:shd w:val="clear" w:color="auto" w:fill="FFFFFF"/>
        </w:rPr>
        <w:t>IDE,</w:t>
      </w:r>
      <w:r w:rsidRPr="003A6B0B">
        <w:rPr>
          <w:rStyle w:val="apple-converted-space"/>
          <w:rFonts w:cstheme="minorHAnsi"/>
          <w:shd w:val="clear" w:color="auto" w:fill="FFFFFF"/>
        </w:rPr>
        <w:t xml:space="preserve"> Selenium </w:t>
      </w:r>
      <w:r w:rsidRPr="003A6B0B">
        <w:rPr>
          <w:rFonts w:cstheme="minorHAnsi"/>
          <w:shd w:val="clear" w:color="auto" w:fill="FFFFFF"/>
        </w:rPr>
        <w:t xml:space="preserve">Web Driver, </w:t>
      </w:r>
      <w:r w:rsidRPr="003A6B0B">
        <w:rPr>
          <w:rFonts w:cstheme="minorHAnsi"/>
          <w:b/>
          <w:shd w:val="clear" w:color="auto" w:fill="FFFFFF"/>
        </w:rPr>
        <w:t>Test NG</w:t>
      </w:r>
      <w:r w:rsidR="00E03E06" w:rsidRPr="003A6B0B">
        <w:rPr>
          <w:rFonts w:cstheme="minorHAnsi"/>
          <w:b/>
          <w:shd w:val="clear" w:color="auto" w:fill="FFFFFF"/>
        </w:rPr>
        <w:t>, JUnit</w:t>
      </w:r>
      <w:r w:rsidRPr="003A6B0B">
        <w:rPr>
          <w:rFonts w:cstheme="minorHAnsi"/>
          <w:shd w:val="clear" w:color="auto" w:fill="FFFFFF"/>
        </w:rPr>
        <w:t>), Eclipse and preparation of</w:t>
      </w:r>
      <w:r w:rsidRPr="003A6B0B">
        <w:rPr>
          <w:rStyle w:val="apple-converted-space"/>
          <w:rFonts w:cstheme="minorHAnsi"/>
          <w:shd w:val="clear" w:color="auto" w:fill="FFFFFF"/>
        </w:rPr>
        <w:t xml:space="preserve"> automation </w:t>
      </w:r>
      <w:r w:rsidRPr="003A6B0B">
        <w:rPr>
          <w:rFonts w:cstheme="minorHAnsi"/>
          <w:shd w:val="clear" w:color="auto" w:fill="FFFFFF"/>
        </w:rPr>
        <w:t>test framework.</w:t>
      </w:r>
    </w:p>
    <w:p w:rsidR="00B347FA" w:rsidRPr="003A6B0B" w:rsidRDefault="00B347FA" w:rsidP="001834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  <w:shd w:val="clear" w:color="auto" w:fill="FFFFFF"/>
        </w:rPr>
        <w:t xml:space="preserve">Experienced in </w:t>
      </w:r>
      <w:r w:rsidRPr="003A6B0B">
        <w:rPr>
          <w:rFonts w:cstheme="minorHAnsi"/>
          <w:b/>
          <w:shd w:val="clear" w:color="auto" w:fill="FFFFFF"/>
        </w:rPr>
        <w:t>Jenkins</w:t>
      </w:r>
      <w:r w:rsidRPr="003A6B0B">
        <w:rPr>
          <w:rFonts w:cstheme="minorHAnsi"/>
          <w:shd w:val="clear" w:color="auto" w:fill="FFFFFF"/>
        </w:rPr>
        <w:t xml:space="preserve"> build tool using </w:t>
      </w:r>
      <w:r w:rsidRPr="003A6B0B">
        <w:rPr>
          <w:rFonts w:cstheme="minorHAnsi"/>
          <w:b/>
          <w:shd w:val="clear" w:color="auto" w:fill="FFFFFF"/>
        </w:rPr>
        <w:t>Groovy</w:t>
      </w:r>
      <w:r w:rsidRPr="003A6B0B">
        <w:rPr>
          <w:rFonts w:cstheme="minorHAnsi"/>
          <w:shd w:val="clear" w:color="auto" w:fill="FFFFFF"/>
        </w:rPr>
        <w:t xml:space="preserve"> DSL's and manual builds</w:t>
      </w:r>
    </w:p>
    <w:p w:rsidR="00B347FA" w:rsidRPr="003A6B0B" w:rsidRDefault="00BE2C79" w:rsidP="001834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  <w:shd w:val="clear" w:color="auto" w:fill="FFFFFF"/>
        </w:rPr>
        <w:t xml:space="preserve">Used </w:t>
      </w:r>
      <w:r w:rsidRPr="003A6B0B">
        <w:rPr>
          <w:rFonts w:cstheme="minorHAnsi"/>
          <w:b/>
          <w:shd w:val="clear" w:color="auto" w:fill="FFFFFF"/>
        </w:rPr>
        <w:t>G</w:t>
      </w:r>
      <w:r w:rsidR="00B347FA" w:rsidRPr="003A6B0B">
        <w:rPr>
          <w:rFonts w:cstheme="minorHAnsi"/>
          <w:b/>
          <w:shd w:val="clear" w:color="auto" w:fill="FFFFFF"/>
        </w:rPr>
        <w:t>radle</w:t>
      </w:r>
      <w:r w:rsidR="00B347FA" w:rsidRPr="003A6B0B">
        <w:rPr>
          <w:rFonts w:cstheme="minorHAnsi"/>
          <w:shd w:val="clear" w:color="auto" w:fill="FFFFFF"/>
        </w:rPr>
        <w:t xml:space="preserve"> as the source code management tool for the java application</w:t>
      </w:r>
      <w:r w:rsidR="006839C4" w:rsidRPr="003A6B0B">
        <w:rPr>
          <w:rFonts w:cstheme="minorHAnsi"/>
          <w:shd w:val="clear" w:color="auto" w:fill="FFFFFF"/>
        </w:rPr>
        <w:t>.</w:t>
      </w:r>
    </w:p>
    <w:p w:rsidR="0018342F" w:rsidRPr="003A6B0B" w:rsidRDefault="0018342F" w:rsidP="001834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</w:rPr>
        <w:t xml:space="preserve">Extensive experience with </w:t>
      </w:r>
      <w:r w:rsidRPr="003A6B0B">
        <w:rPr>
          <w:rFonts w:cstheme="minorHAnsi"/>
          <w:b/>
        </w:rPr>
        <w:t>SQL, PL/SQL</w:t>
      </w:r>
      <w:r w:rsidRPr="003A6B0B">
        <w:rPr>
          <w:rFonts w:cstheme="minorHAnsi"/>
        </w:rPr>
        <w:t xml:space="preserve"> programming and tuning the queries on </w:t>
      </w:r>
      <w:r w:rsidRPr="003A6B0B">
        <w:rPr>
          <w:rFonts w:cstheme="minorHAnsi"/>
          <w:b/>
        </w:rPr>
        <w:t>Oracle</w:t>
      </w:r>
      <w:r w:rsidRPr="003A6B0B">
        <w:rPr>
          <w:rFonts w:cstheme="minorHAnsi"/>
        </w:rPr>
        <w:t>.</w:t>
      </w:r>
    </w:p>
    <w:p w:rsidR="00483248" w:rsidRPr="003A6B0B" w:rsidRDefault="00FD714C" w:rsidP="001834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</w:rPr>
        <w:t>Used</w:t>
      </w:r>
      <w:r w:rsidR="00483248" w:rsidRPr="003A6B0B">
        <w:rPr>
          <w:rFonts w:cstheme="minorHAnsi"/>
        </w:rPr>
        <w:t xml:space="preserve"> Defect Tracking S</w:t>
      </w:r>
      <w:r w:rsidR="005A1C0C" w:rsidRPr="003A6B0B">
        <w:rPr>
          <w:rFonts w:cstheme="minorHAnsi"/>
        </w:rPr>
        <w:t xml:space="preserve">ystem like </w:t>
      </w:r>
      <w:r w:rsidR="005A1C0C" w:rsidRPr="003A6B0B">
        <w:rPr>
          <w:rFonts w:cstheme="minorHAnsi"/>
          <w:b/>
        </w:rPr>
        <w:t>JIRA</w:t>
      </w:r>
      <w:r w:rsidRPr="003A6B0B">
        <w:rPr>
          <w:rFonts w:cstheme="minorHAnsi"/>
        </w:rPr>
        <w:t xml:space="preserve">, </w:t>
      </w:r>
      <w:r w:rsidR="00483248" w:rsidRPr="003A6B0B">
        <w:rPr>
          <w:rFonts w:cstheme="minorHAnsi"/>
          <w:b/>
        </w:rPr>
        <w:t>QC</w:t>
      </w:r>
      <w:r w:rsidRPr="003A6B0B">
        <w:rPr>
          <w:rFonts w:cstheme="minorHAnsi"/>
          <w:b/>
        </w:rPr>
        <w:t>, VersionOne</w:t>
      </w:r>
      <w:r w:rsidR="005A1C0C" w:rsidRPr="003A6B0B">
        <w:rPr>
          <w:rFonts w:cstheme="minorHAnsi"/>
        </w:rPr>
        <w:t xml:space="preserve"> to report, track &amp;</w:t>
      </w:r>
      <w:r w:rsidR="00483248" w:rsidRPr="003A6B0B">
        <w:rPr>
          <w:rFonts w:cstheme="minorHAnsi"/>
        </w:rPr>
        <w:t xml:space="preserve"> update defect status</w:t>
      </w:r>
      <w:r w:rsidR="00DD6365" w:rsidRPr="003A6B0B">
        <w:rPr>
          <w:rFonts w:cstheme="minorHAnsi"/>
        </w:rPr>
        <w:t>.</w:t>
      </w:r>
    </w:p>
    <w:p w:rsidR="00DD6365" w:rsidRPr="003A6B0B" w:rsidRDefault="00DD6365" w:rsidP="001834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  <w:shd w:val="clear" w:color="auto" w:fill="FFFFFF"/>
        </w:rPr>
        <w:t>Developed automation scripts using Selenium Web Driver, Geb, Spock and Groovy to automate the testing of various products.</w:t>
      </w:r>
    </w:p>
    <w:p w:rsidR="0018342F" w:rsidRPr="003A6B0B" w:rsidRDefault="0018342F" w:rsidP="001834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</w:rPr>
        <w:t>Extensive Experience working on Version Controls such as</w:t>
      </w:r>
      <w:r w:rsidR="003A6B0B">
        <w:rPr>
          <w:rFonts w:cstheme="minorHAnsi"/>
        </w:rPr>
        <w:t xml:space="preserve"> </w:t>
      </w:r>
      <w:r w:rsidR="00483248" w:rsidRPr="003A6B0B">
        <w:rPr>
          <w:rFonts w:cstheme="minorHAnsi"/>
          <w:b/>
        </w:rPr>
        <w:t>GIT,</w:t>
      </w:r>
      <w:r w:rsidR="003A6B0B">
        <w:rPr>
          <w:rFonts w:cstheme="minorHAnsi"/>
          <w:b/>
        </w:rPr>
        <w:t xml:space="preserve"> </w:t>
      </w:r>
      <w:r w:rsidRPr="003A6B0B">
        <w:rPr>
          <w:rFonts w:cstheme="minorHAnsi"/>
          <w:b/>
        </w:rPr>
        <w:t>SVN</w:t>
      </w:r>
      <w:r w:rsidR="00714133" w:rsidRPr="003A6B0B">
        <w:rPr>
          <w:rFonts w:cstheme="minorHAnsi"/>
          <w:b/>
        </w:rPr>
        <w:t xml:space="preserve">, </w:t>
      </w:r>
      <w:r w:rsidR="00714133" w:rsidRPr="003A6B0B">
        <w:rPr>
          <w:rFonts w:cstheme="minorHAnsi"/>
        </w:rPr>
        <w:t>and</w:t>
      </w:r>
      <w:r w:rsidR="00714133" w:rsidRPr="003A6B0B">
        <w:rPr>
          <w:rFonts w:cstheme="minorHAnsi"/>
          <w:b/>
        </w:rPr>
        <w:t xml:space="preserve"> TFS</w:t>
      </w:r>
      <w:r w:rsidR="00C5130E" w:rsidRPr="003A6B0B">
        <w:rPr>
          <w:rFonts w:cstheme="minorHAnsi"/>
          <w:b/>
        </w:rPr>
        <w:t>.</w:t>
      </w:r>
    </w:p>
    <w:p w:rsidR="00C5130E" w:rsidRPr="003A6B0B" w:rsidRDefault="0018342F" w:rsidP="005A1C0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</w:rPr>
        <w:t xml:space="preserve">Proficient in working with </w:t>
      </w:r>
      <w:r w:rsidRPr="003A6B0B">
        <w:rPr>
          <w:rFonts w:cstheme="minorHAnsi"/>
          <w:b/>
          <w:bCs/>
        </w:rPr>
        <w:t xml:space="preserve">Eclipse </w:t>
      </w:r>
      <w:r w:rsidRPr="003A6B0B">
        <w:rPr>
          <w:rFonts w:cstheme="minorHAnsi"/>
          <w:bCs/>
        </w:rPr>
        <w:t>and</w:t>
      </w:r>
      <w:r w:rsidR="003A6B0B">
        <w:rPr>
          <w:rFonts w:cstheme="minorHAnsi"/>
          <w:bCs/>
        </w:rPr>
        <w:t xml:space="preserve"> </w:t>
      </w:r>
      <w:r w:rsidR="00C5130E" w:rsidRPr="003A6B0B">
        <w:rPr>
          <w:rFonts w:cstheme="minorHAnsi"/>
          <w:b/>
        </w:rPr>
        <w:t>IntelliJ IDEA 14CE</w:t>
      </w:r>
      <w:r w:rsidRPr="003A6B0B">
        <w:rPr>
          <w:rFonts w:cstheme="minorHAnsi"/>
          <w:bCs/>
        </w:rPr>
        <w:t>.</w:t>
      </w:r>
    </w:p>
    <w:p w:rsidR="00447B42" w:rsidRPr="003A6B0B" w:rsidRDefault="00447B42" w:rsidP="0018342F">
      <w:pPr>
        <w:pStyle w:val="Footer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Experience in Web Testing technologies – XML, HTML, Java Script and AJAX.</w:t>
      </w:r>
    </w:p>
    <w:p w:rsidR="0018342F" w:rsidRPr="003A6B0B" w:rsidRDefault="005A0272" w:rsidP="0018342F">
      <w:pPr>
        <w:pStyle w:val="Footer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 xml:space="preserve">Ability to learn and </w:t>
      </w:r>
      <w:r w:rsidR="0018342F" w:rsidRPr="003A6B0B">
        <w:rPr>
          <w:rFonts w:asciiTheme="minorHAnsi" w:hAnsiTheme="minorHAnsi" w:cstheme="minorHAnsi"/>
          <w:sz w:val="22"/>
          <w:szCs w:val="22"/>
        </w:rPr>
        <w:t>master new technologies and also to deliver outputs in short deadlines.</w:t>
      </w:r>
    </w:p>
    <w:p w:rsidR="0018342F" w:rsidRPr="003A6B0B" w:rsidRDefault="0018342F" w:rsidP="0018342F">
      <w:pPr>
        <w:pStyle w:val="Footer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Good communication and inter personnel skills and team player.</w:t>
      </w:r>
    </w:p>
    <w:p w:rsidR="0018342F" w:rsidRPr="003A6B0B" w:rsidRDefault="0018342F" w:rsidP="0018342F">
      <w:pPr>
        <w:pStyle w:val="Footer"/>
        <w:spacing w:line="24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18342F" w:rsidRPr="003A6B0B" w:rsidRDefault="0018342F" w:rsidP="0018342F">
      <w:pPr>
        <w:pStyle w:val="Heading5"/>
        <w:shd w:val="clear" w:color="auto" w:fill="000000" w:themeFill="text1"/>
        <w:spacing w:before="0" w:after="0"/>
        <w:ind w:right="180"/>
        <w:jc w:val="center"/>
        <w:rPr>
          <w:rFonts w:asciiTheme="minorHAnsi" w:hAnsiTheme="minorHAnsi" w:cstheme="minorHAnsi"/>
          <w:i w:val="0"/>
          <w:sz w:val="22"/>
          <w:szCs w:val="22"/>
        </w:rPr>
      </w:pPr>
      <w:r w:rsidRPr="003A6B0B">
        <w:rPr>
          <w:rFonts w:asciiTheme="minorHAnsi" w:hAnsiTheme="minorHAnsi" w:cstheme="minorHAnsi"/>
          <w:i w:val="0"/>
          <w:sz w:val="22"/>
          <w:szCs w:val="22"/>
        </w:rPr>
        <w:t>TECHNICAL SKILLS:</w:t>
      </w:r>
    </w:p>
    <w:p w:rsidR="0018342F" w:rsidRPr="003A6B0B" w:rsidRDefault="0018342F" w:rsidP="005A0272">
      <w:pPr>
        <w:shd w:val="clear" w:color="auto" w:fill="FFFFFF"/>
        <w:spacing w:after="0" w:line="240" w:lineRule="auto"/>
        <w:rPr>
          <w:rFonts w:cstheme="minorHAnsi"/>
        </w:rPr>
      </w:pPr>
      <w:r w:rsidRPr="003A6B0B">
        <w:rPr>
          <w:rFonts w:eastAsia="Times New Roman" w:cstheme="minorHAnsi"/>
        </w:rPr>
        <w:t> </w:t>
      </w:r>
    </w:p>
    <w:tbl>
      <w:tblPr>
        <w:tblW w:w="0" w:type="auto"/>
        <w:tblInd w:w="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8"/>
        <w:gridCol w:w="283"/>
        <w:gridCol w:w="5778"/>
      </w:tblGrid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Languages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431F0E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 xml:space="preserve">Java, </w:t>
            </w:r>
            <w:r w:rsidR="00662353" w:rsidRPr="003A6B0B">
              <w:rPr>
                <w:rFonts w:cstheme="minorHAnsi"/>
                <w:b/>
              </w:rPr>
              <w:t xml:space="preserve">Selenium, Groovy, </w:t>
            </w:r>
            <w:r w:rsidRPr="003A6B0B">
              <w:rPr>
                <w:rFonts w:cstheme="minorHAnsi"/>
                <w:b/>
              </w:rPr>
              <w:t>SQL, C, C++</w:t>
            </w:r>
            <w:r w:rsidR="00DC4DE6" w:rsidRPr="003A6B0B">
              <w:rPr>
                <w:rFonts w:cstheme="minorHAnsi"/>
                <w:b/>
              </w:rPr>
              <w:t>, JavaScript,</w:t>
            </w:r>
          </w:p>
        </w:tc>
      </w:tr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Web Technologies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DC4DE6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J2EE, Servlets, JSP, JDBC</w:t>
            </w:r>
            <w:r w:rsidR="00864C04" w:rsidRPr="003A6B0B">
              <w:rPr>
                <w:rFonts w:cstheme="minorHAnsi"/>
                <w:b/>
              </w:rPr>
              <w:t xml:space="preserve">, Selenium WebDriver, </w:t>
            </w:r>
            <w:r w:rsidR="00DC4DE6" w:rsidRPr="003A6B0B">
              <w:rPr>
                <w:rFonts w:cstheme="minorHAnsi"/>
                <w:b/>
              </w:rPr>
              <w:t>Firebug</w:t>
            </w:r>
            <w:r w:rsidR="00B448BF" w:rsidRPr="003A6B0B">
              <w:rPr>
                <w:rFonts w:cstheme="minorHAnsi"/>
                <w:b/>
              </w:rPr>
              <w:t>, FirePath</w:t>
            </w:r>
            <w:r w:rsidR="00E03E06" w:rsidRPr="003A6B0B">
              <w:rPr>
                <w:rFonts w:cstheme="minorHAnsi"/>
                <w:b/>
              </w:rPr>
              <w:t>, RESTFUL and SOAP Webservices.</w:t>
            </w:r>
          </w:p>
        </w:tc>
      </w:tr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 xml:space="preserve"> Frameworks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DC4DE6" w:rsidP="00DC4DE6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 xml:space="preserve">Spock, </w:t>
            </w:r>
            <w:r w:rsidR="0018342F" w:rsidRPr="003A6B0B">
              <w:rPr>
                <w:rFonts w:cstheme="minorHAnsi"/>
                <w:b/>
              </w:rPr>
              <w:t xml:space="preserve"> Struts, J</w:t>
            </w:r>
            <w:r w:rsidR="00662353" w:rsidRPr="003A6B0B">
              <w:rPr>
                <w:rFonts w:cstheme="minorHAnsi"/>
                <w:b/>
              </w:rPr>
              <w:t xml:space="preserve">SF, Spring, </w:t>
            </w:r>
            <w:r w:rsidR="00431F0E" w:rsidRPr="003A6B0B">
              <w:rPr>
                <w:rFonts w:cstheme="minorHAnsi"/>
                <w:b/>
              </w:rPr>
              <w:t xml:space="preserve">Geb , </w:t>
            </w:r>
            <w:r w:rsidR="00662353" w:rsidRPr="003A6B0B">
              <w:rPr>
                <w:rFonts w:cstheme="minorHAnsi"/>
                <w:b/>
              </w:rPr>
              <w:t>JSON</w:t>
            </w:r>
            <w:r w:rsidR="00E03E06" w:rsidRPr="003A6B0B">
              <w:rPr>
                <w:rFonts w:cstheme="minorHAnsi"/>
                <w:b/>
              </w:rPr>
              <w:t>,</w:t>
            </w:r>
          </w:p>
        </w:tc>
      </w:tr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B7293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Testing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B7293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Selen</w:t>
            </w:r>
            <w:r w:rsidR="00E03E06" w:rsidRPr="003A6B0B">
              <w:rPr>
                <w:rFonts w:cstheme="minorHAnsi"/>
                <w:b/>
              </w:rPr>
              <w:t>ium IDE/RC/Grid, JUnit, Jmeter, Sikuli, Ranorex.</w:t>
            </w:r>
          </w:p>
        </w:tc>
      </w:tr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B7293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Bug Tracking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B7293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JIRA, Quality Center</w:t>
            </w:r>
            <w:r w:rsidR="00E03E06" w:rsidRPr="003A6B0B">
              <w:rPr>
                <w:rFonts w:cstheme="minorHAnsi"/>
                <w:b/>
              </w:rPr>
              <w:t xml:space="preserve">, VersionOne. </w:t>
            </w:r>
          </w:p>
        </w:tc>
      </w:tr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lastRenderedPageBreak/>
              <w:t>Markup Languages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5718BE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HTML, XML</w:t>
            </w:r>
            <w:r w:rsidR="00DC4DE6" w:rsidRPr="003A6B0B">
              <w:rPr>
                <w:rFonts w:cstheme="minorHAnsi"/>
                <w:b/>
              </w:rPr>
              <w:t>, CSS</w:t>
            </w:r>
          </w:p>
        </w:tc>
      </w:tr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IDE/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B7293" w:rsidP="001B729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 xml:space="preserve">Eclipse, </w:t>
            </w:r>
            <w:r w:rsidR="002A0873" w:rsidRPr="003A6B0B">
              <w:rPr>
                <w:rFonts w:cstheme="minorHAnsi"/>
                <w:b/>
              </w:rPr>
              <w:t>MyEclipse</w:t>
            </w:r>
            <w:r w:rsidRPr="003A6B0B">
              <w:rPr>
                <w:rFonts w:cstheme="minorHAnsi"/>
                <w:b/>
              </w:rPr>
              <w:t xml:space="preserve">, </w:t>
            </w:r>
            <w:r w:rsidR="00C53789" w:rsidRPr="003A6B0B">
              <w:rPr>
                <w:rFonts w:cstheme="minorHAnsi"/>
                <w:b/>
              </w:rPr>
              <w:t>Selenium IDE</w:t>
            </w:r>
            <w:r w:rsidR="00DC4DE6" w:rsidRPr="003A6B0B">
              <w:rPr>
                <w:rFonts w:cstheme="minorHAnsi"/>
                <w:b/>
              </w:rPr>
              <w:t>, IntelliJ IDEA 14</w:t>
            </w:r>
            <w:r w:rsidRPr="003A6B0B">
              <w:rPr>
                <w:rFonts w:cstheme="minorHAnsi"/>
                <w:b/>
              </w:rPr>
              <w:t>CE</w:t>
            </w:r>
            <w:r w:rsidR="00DC4DE6" w:rsidRPr="003A6B0B">
              <w:rPr>
                <w:rFonts w:cstheme="minorHAnsi"/>
                <w:b/>
              </w:rPr>
              <w:t>, RAD</w:t>
            </w:r>
          </w:p>
        </w:tc>
      </w:tr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Database Server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1B729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Oracle 8i/9i/10g, SQL</w:t>
            </w:r>
            <w:r w:rsidR="005A0272" w:rsidRPr="003A6B0B">
              <w:rPr>
                <w:rFonts w:cstheme="minorHAnsi"/>
                <w:b/>
              </w:rPr>
              <w:t xml:space="preserve"> Server, MySQL, </w:t>
            </w:r>
            <w:r w:rsidRPr="003A6B0B">
              <w:rPr>
                <w:rFonts w:cstheme="minorHAnsi"/>
                <w:b/>
              </w:rPr>
              <w:t>MS-Access</w:t>
            </w:r>
          </w:p>
        </w:tc>
      </w:tr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Methodologies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OOPS/OOAD, UML, Design Patterns</w:t>
            </w:r>
          </w:p>
        </w:tc>
      </w:tr>
      <w:tr w:rsidR="0018342F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431F0E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Version Control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18342F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3A6B0B" w:rsidRDefault="00431F0E" w:rsidP="00C5130E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Style w:val="tgc"/>
                <w:rFonts w:cstheme="minorHAnsi"/>
                <w:b/>
              </w:rPr>
              <w:t>Git,</w:t>
            </w:r>
            <w:r w:rsidR="00C5130E" w:rsidRPr="003A6B0B">
              <w:rPr>
                <w:rFonts w:cstheme="minorHAnsi"/>
                <w:b/>
              </w:rPr>
              <w:t xml:space="preserve"> SVN</w:t>
            </w:r>
            <w:r w:rsidR="00E03E06" w:rsidRPr="003A6B0B">
              <w:rPr>
                <w:rFonts w:cstheme="minorHAnsi"/>
                <w:b/>
              </w:rPr>
              <w:t>, TFS.</w:t>
            </w:r>
          </w:p>
        </w:tc>
      </w:tr>
      <w:tr w:rsidR="001B7293" w:rsidRPr="003A6B0B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3A6B0B" w:rsidRDefault="001B7293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Operating System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3A6B0B" w:rsidRDefault="001B7293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3A6B0B" w:rsidRDefault="00BB36C1" w:rsidP="001B729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 xml:space="preserve">MAC, </w:t>
            </w:r>
            <w:r w:rsidR="001B7293" w:rsidRPr="003A6B0B">
              <w:rPr>
                <w:rFonts w:cstheme="minorHAnsi"/>
                <w:b/>
              </w:rPr>
              <w:t>Windows 98/XP/2000/03/07</w:t>
            </w:r>
          </w:p>
        </w:tc>
      </w:tr>
      <w:tr w:rsidR="001B7293" w:rsidRPr="003A6B0B" w:rsidTr="001B7293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3A6B0B" w:rsidRDefault="001B7293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Browsers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3A6B0B" w:rsidRDefault="001B7293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93" w:rsidRPr="003A6B0B" w:rsidRDefault="001B7293" w:rsidP="00662353">
            <w:pPr>
              <w:spacing w:after="0"/>
              <w:jc w:val="both"/>
              <w:rPr>
                <w:rFonts w:cstheme="minorHAnsi"/>
                <w:b/>
              </w:rPr>
            </w:pPr>
            <w:r w:rsidRPr="003A6B0B">
              <w:rPr>
                <w:rFonts w:cstheme="minorHAnsi"/>
                <w:b/>
              </w:rPr>
              <w:t xml:space="preserve">IE, Mozilla, Firefox, Safari, </w:t>
            </w:r>
            <w:r w:rsidR="002A0873" w:rsidRPr="003A6B0B">
              <w:rPr>
                <w:rFonts w:cstheme="minorHAnsi"/>
                <w:b/>
              </w:rPr>
              <w:t>Chrome</w:t>
            </w:r>
          </w:p>
        </w:tc>
      </w:tr>
    </w:tbl>
    <w:p w:rsidR="00BB7498" w:rsidRPr="003A6B0B" w:rsidRDefault="0018342F" w:rsidP="008F5901">
      <w:pPr>
        <w:shd w:val="clear" w:color="auto" w:fill="000000" w:themeFill="text1"/>
        <w:tabs>
          <w:tab w:val="left" w:pos="270"/>
          <w:tab w:val="left" w:pos="2898"/>
          <w:tab w:val="center" w:pos="4680"/>
          <w:tab w:val="left" w:pos="8838"/>
        </w:tabs>
        <w:spacing w:after="0" w:line="240" w:lineRule="auto"/>
        <w:outlineLvl w:val="0"/>
        <w:rPr>
          <w:rFonts w:cstheme="minorHAnsi"/>
          <w:b/>
        </w:rPr>
      </w:pPr>
      <w:r w:rsidRPr="003A6B0B">
        <w:rPr>
          <w:rFonts w:cstheme="minorHAnsi"/>
          <w:b/>
        </w:rPr>
        <w:tab/>
      </w:r>
      <w:r w:rsidRPr="003A6B0B">
        <w:rPr>
          <w:rFonts w:cstheme="minorHAnsi"/>
          <w:b/>
        </w:rPr>
        <w:tab/>
        <w:t>PROFESSIONAL WORK EXPERIENCE:</w:t>
      </w:r>
    </w:p>
    <w:p w:rsidR="00800511" w:rsidRPr="003A6B0B" w:rsidRDefault="00800511" w:rsidP="008F5901">
      <w:pPr>
        <w:pStyle w:val="Heading3"/>
        <w:shd w:val="clear" w:color="auto" w:fill="FFFFFF"/>
        <w:spacing w:before="0" w:after="0"/>
        <w:ind w:right="187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  <w:t xml:space="preserve">  Mar’16 – Till Date</w:t>
      </w:r>
    </w:p>
    <w:p w:rsidR="008F5901" w:rsidRPr="003A6B0B" w:rsidRDefault="008F5901" w:rsidP="008F5901">
      <w:pPr>
        <w:pStyle w:val="Heading3"/>
        <w:shd w:val="clear" w:color="auto" w:fill="FFFFFF"/>
        <w:spacing w:before="0" w:after="0"/>
        <w:ind w:right="187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Thomson Reuters, Eagan, MN</w:t>
      </w:r>
    </w:p>
    <w:p w:rsidR="008F5901" w:rsidRPr="003A6B0B" w:rsidRDefault="008F5901" w:rsidP="008F590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b/>
          <w:shd w:val="clear" w:color="auto" w:fill="FFFFFF"/>
        </w:rPr>
        <w:t>Quality Assurance Engineer</w:t>
      </w:r>
    </w:p>
    <w:p w:rsidR="008F5901" w:rsidRPr="003A6B0B" w:rsidRDefault="008F5901" w:rsidP="008F590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cstheme="minorHAnsi"/>
        </w:rPr>
      </w:pPr>
    </w:p>
    <w:p w:rsidR="002E4E84" w:rsidRPr="003A6B0B" w:rsidRDefault="008F5901" w:rsidP="002E4E8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b/>
        </w:rPr>
        <w:t>Project</w:t>
      </w:r>
      <w:r w:rsidRPr="003A6B0B">
        <w:rPr>
          <w:rFonts w:cstheme="minorHAnsi"/>
        </w:rPr>
        <w:t xml:space="preserve">: </w:t>
      </w:r>
      <w:r w:rsidRPr="003A6B0B">
        <w:rPr>
          <w:rFonts w:cstheme="minorHAnsi"/>
          <w:b/>
        </w:rPr>
        <w:t>JWB Summary Regression</w:t>
      </w:r>
    </w:p>
    <w:p w:rsidR="00800511" w:rsidRPr="003A6B0B" w:rsidRDefault="00800511" w:rsidP="00800511">
      <w:pPr>
        <w:pStyle w:val="ListParagraph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3A6B0B">
        <w:rPr>
          <w:rStyle w:val="apple-style-span"/>
          <w:rFonts w:cstheme="minorHAnsi"/>
          <w:b/>
          <w:u w:val="single"/>
        </w:rPr>
        <w:t>Responsibilities:</w:t>
      </w:r>
    </w:p>
    <w:p w:rsidR="00C1787C" w:rsidRPr="003A6B0B" w:rsidRDefault="004D4A84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Actively involved in </w:t>
      </w:r>
      <w:r w:rsidR="00C1787C" w:rsidRPr="003A6B0B">
        <w:rPr>
          <w:rFonts w:cstheme="minorHAnsi"/>
          <w:b/>
          <w:shd w:val="clear" w:color="auto" w:fill="FFFFFF"/>
        </w:rPr>
        <w:t>Design, develop, deploy, execut</w:t>
      </w:r>
      <w:r w:rsidRPr="003A6B0B">
        <w:rPr>
          <w:rFonts w:cstheme="minorHAnsi"/>
          <w:b/>
          <w:shd w:val="clear" w:color="auto" w:fill="FFFFFF"/>
        </w:rPr>
        <w:t>e</w:t>
      </w:r>
      <w:r w:rsidRPr="003A6B0B">
        <w:rPr>
          <w:rFonts w:cstheme="minorHAnsi"/>
          <w:shd w:val="clear" w:color="auto" w:fill="FFFFFF"/>
        </w:rPr>
        <w:t xml:space="preserve">, and </w:t>
      </w:r>
      <w:r w:rsidRPr="003A6B0B">
        <w:rPr>
          <w:rFonts w:cstheme="minorHAnsi"/>
          <w:b/>
          <w:shd w:val="clear" w:color="auto" w:fill="FFFFFF"/>
        </w:rPr>
        <w:t>maintain</w:t>
      </w:r>
      <w:r w:rsidRPr="003A6B0B">
        <w:rPr>
          <w:rFonts w:cstheme="minorHAnsi"/>
          <w:shd w:val="clear" w:color="auto" w:fill="FFFFFF"/>
        </w:rPr>
        <w:t xml:space="preserve"> automated tests. And </w:t>
      </w:r>
      <w:r w:rsidR="00C1787C" w:rsidRPr="003A6B0B">
        <w:rPr>
          <w:rFonts w:cstheme="minorHAnsi"/>
          <w:shd w:val="clear" w:color="auto" w:fill="FFFFFF"/>
        </w:rPr>
        <w:t>Gather, document, understand user requirements and acceptance criteria in collaboratio</w:t>
      </w:r>
      <w:r w:rsidR="00714133" w:rsidRPr="003A6B0B">
        <w:rPr>
          <w:rFonts w:cstheme="minorHAnsi"/>
          <w:shd w:val="clear" w:color="auto" w:fill="FFFFFF"/>
        </w:rPr>
        <w:t>n with development and business.</w:t>
      </w:r>
    </w:p>
    <w:p w:rsidR="00C1787C" w:rsidRPr="003A6B0B" w:rsidRDefault="00714133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Involved in </w:t>
      </w:r>
      <w:r w:rsidR="00C1787C" w:rsidRPr="003A6B0B">
        <w:rPr>
          <w:rFonts w:cstheme="minorHAnsi"/>
          <w:shd w:val="clear" w:color="auto" w:fill="FFFFFF"/>
        </w:rPr>
        <w:t xml:space="preserve">Create and extend systems to allow for </w:t>
      </w:r>
      <w:r w:rsidR="00C1787C" w:rsidRPr="003A6B0B">
        <w:rPr>
          <w:rFonts w:cstheme="minorHAnsi"/>
          <w:b/>
          <w:shd w:val="clear" w:color="auto" w:fill="FFFFFF"/>
        </w:rPr>
        <w:t>flexibility</w:t>
      </w:r>
      <w:r w:rsidR="00C1787C" w:rsidRPr="003A6B0B">
        <w:rPr>
          <w:rFonts w:cstheme="minorHAnsi"/>
          <w:shd w:val="clear" w:color="auto" w:fill="FFFFFF"/>
        </w:rPr>
        <w:t xml:space="preserve">, </w:t>
      </w:r>
      <w:r w:rsidR="00C1787C" w:rsidRPr="003A6B0B">
        <w:rPr>
          <w:rFonts w:cstheme="minorHAnsi"/>
          <w:b/>
          <w:shd w:val="clear" w:color="auto" w:fill="FFFFFF"/>
        </w:rPr>
        <w:t>stability</w:t>
      </w:r>
      <w:r w:rsidR="00C1787C" w:rsidRPr="003A6B0B">
        <w:rPr>
          <w:rFonts w:cstheme="minorHAnsi"/>
          <w:shd w:val="clear" w:color="auto" w:fill="FFFFFF"/>
        </w:rPr>
        <w:t xml:space="preserve">, and </w:t>
      </w:r>
      <w:r w:rsidR="00C1787C" w:rsidRPr="003A6B0B">
        <w:rPr>
          <w:rFonts w:cstheme="minorHAnsi"/>
          <w:b/>
          <w:shd w:val="clear" w:color="auto" w:fill="FFFFFF"/>
        </w:rPr>
        <w:t>scalability</w:t>
      </w:r>
      <w:r w:rsidR="00C1787C" w:rsidRPr="003A6B0B">
        <w:rPr>
          <w:rFonts w:cstheme="minorHAnsi"/>
          <w:shd w:val="clear" w:color="auto" w:fill="FFFFFF"/>
        </w:rPr>
        <w:t>, while preserving existing functionality and Return on Investment (</w:t>
      </w:r>
      <w:r w:rsidR="00C1787C" w:rsidRPr="003A6B0B">
        <w:rPr>
          <w:rFonts w:cstheme="minorHAnsi"/>
          <w:b/>
          <w:shd w:val="clear" w:color="auto" w:fill="FFFFFF"/>
        </w:rPr>
        <w:t>ROI</w:t>
      </w:r>
      <w:r w:rsidR="00C1787C" w:rsidRPr="003A6B0B">
        <w:rPr>
          <w:rFonts w:cstheme="minorHAnsi"/>
          <w:shd w:val="clear" w:color="auto" w:fill="FFFFFF"/>
        </w:rPr>
        <w:t>)</w:t>
      </w:r>
      <w:r w:rsidRPr="003A6B0B">
        <w:rPr>
          <w:rFonts w:cstheme="minorHAnsi"/>
          <w:shd w:val="clear" w:color="auto" w:fill="FFFFFF"/>
        </w:rPr>
        <w:t>.</w:t>
      </w:r>
      <w:r w:rsidR="00C1787C" w:rsidRPr="003A6B0B">
        <w:rPr>
          <w:rFonts w:cstheme="minorHAnsi"/>
          <w:shd w:val="clear" w:color="auto" w:fill="FFFFFF"/>
        </w:rPr>
        <w:t> </w:t>
      </w:r>
    </w:p>
    <w:p w:rsidR="00C1787C" w:rsidRPr="003A6B0B" w:rsidRDefault="00C1787C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Deliver</w:t>
      </w:r>
      <w:r w:rsidR="004D4A84" w:rsidRPr="003A6B0B">
        <w:rPr>
          <w:rFonts w:cstheme="minorHAnsi"/>
          <w:shd w:val="clear" w:color="auto" w:fill="FFFFFF"/>
        </w:rPr>
        <w:t>ed</w:t>
      </w:r>
      <w:r w:rsidRPr="003A6B0B">
        <w:rPr>
          <w:rFonts w:cstheme="minorHAnsi"/>
          <w:shd w:val="clear" w:color="auto" w:fill="FFFFFF"/>
        </w:rPr>
        <w:t xml:space="preserve"> the creation of test automation with IU too</w:t>
      </w:r>
      <w:r w:rsidR="004D4A84" w:rsidRPr="003A6B0B">
        <w:rPr>
          <w:rFonts w:cstheme="minorHAnsi"/>
          <w:shd w:val="clear" w:color="auto" w:fill="FFFFFF"/>
        </w:rPr>
        <w:t xml:space="preserve">ls such as </w:t>
      </w:r>
      <w:r w:rsidR="004D4A84" w:rsidRPr="003A6B0B">
        <w:rPr>
          <w:rFonts w:cstheme="minorHAnsi"/>
          <w:b/>
          <w:shd w:val="clear" w:color="auto" w:fill="FFFFFF"/>
        </w:rPr>
        <w:t>Selenium</w:t>
      </w:r>
      <w:r w:rsidR="004D4A84" w:rsidRPr="003A6B0B">
        <w:rPr>
          <w:rFonts w:cstheme="minorHAnsi"/>
          <w:shd w:val="clear" w:color="auto" w:fill="FFFFFF"/>
        </w:rPr>
        <w:t xml:space="preserve"> and </w:t>
      </w:r>
      <w:r w:rsidR="004D4A84" w:rsidRPr="003A6B0B">
        <w:rPr>
          <w:rFonts w:cstheme="minorHAnsi"/>
          <w:b/>
          <w:shd w:val="clear" w:color="auto" w:fill="FFFFFF"/>
        </w:rPr>
        <w:t>Ranorex</w:t>
      </w:r>
      <w:r w:rsidR="004D4A84" w:rsidRPr="003A6B0B">
        <w:rPr>
          <w:rFonts w:cstheme="minorHAnsi"/>
          <w:shd w:val="clear" w:color="auto" w:fill="FFFFFF"/>
        </w:rPr>
        <w:t xml:space="preserve">, and </w:t>
      </w:r>
      <w:r w:rsidR="004D4A84" w:rsidRPr="003A6B0B">
        <w:rPr>
          <w:rFonts w:cstheme="minorHAnsi"/>
          <w:b/>
          <w:shd w:val="clear" w:color="auto" w:fill="FFFFFF"/>
        </w:rPr>
        <w:t>Sikuli</w:t>
      </w:r>
      <w:r w:rsidR="004D4A84" w:rsidRPr="003A6B0B">
        <w:rPr>
          <w:rFonts w:cstheme="minorHAnsi"/>
          <w:shd w:val="clear" w:color="auto" w:fill="FFFFFF"/>
        </w:rPr>
        <w:t xml:space="preserve">, and coding languages and frameworks such as </w:t>
      </w:r>
      <w:r w:rsidR="004D4A84" w:rsidRPr="003A6B0B">
        <w:rPr>
          <w:rFonts w:cstheme="minorHAnsi"/>
          <w:b/>
          <w:shd w:val="clear" w:color="auto" w:fill="FFFFFF"/>
        </w:rPr>
        <w:t>Java</w:t>
      </w:r>
      <w:r w:rsidR="004D4A84" w:rsidRPr="003A6B0B">
        <w:rPr>
          <w:rFonts w:cstheme="minorHAnsi"/>
          <w:shd w:val="clear" w:color="auto" w:fill="FFFFFF"/>
        </w:rPr>
        <w:t xml:space="preserve"> and </w:t>
      </w:r>
      <w:r w:rsidR="004D4A84" w:rsidRPr="003A6B0B">
        <w:rPr>
          <w:rFonts w:cstheme="minorHAnsi"/>
          <w:b/>
          <w:shd w:val="clear" w:color="auto" w:fill="FFFFFF"/>
        </w:rPr>
        <w:t>Spock</w:t>
      </w:r>
      <w:r w:rsidR="004D4A84" w:rsidRPr="003A6B0B">
        <w:rPr>
          <w:rFonts w:cstheme="minorHAnsi"/>
          <w:shd w:val="clear" w:color="auto" w:fill="FFFFFF"/>
        </w:rPr>
        <w:t>.</w:t>
      </w:r>
    </w:p>
    <w:p w:rsidR="000A096D" w:rsidRPr="003A6B0B" w:rsidRDefault="000A096D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b/>
          <w:shd w:val="clear" w:color="auto" w:fill="FFFFFF"/>
        </w:rPr>
        <w:t>Suggested</w:t>
      </w:r>
      <w:r w:rsidRPr="003A6B0B">
        <w:rPr>
          <w:rFonts w:cstheme="minorHAnsi"/>
          <w:shd w:val="clear" w:color="auto" w:fill="FFFFFF"/>
        </w:rPr>
        <w:t xml:space="preserve"> and done </w:t>
      </w:r>
      <w:r w:rsidRPr="003A6B0B">
        <w:rPr>
          <w:rFonts w:cstheme="minorHAnsi"/>
          <w:b/>
          <w:shd w:val="clear" w:color="auto" w:fill="FFFFFF"/>
        </w:rPr>
        <w:t>POC</w:t>
      </w:r>
      <w:r w:rsidRPr="003A6B0B">
        <w:rPr>
          <w:rFonts w:cstheme="minorHAnsi"/>
          <w:shd w:val="clear" w:color="auto" w:fill="FFFFFF"/>
        </w:rPr>
        <w:t xml:space="preserve"> on </w:t>
      </w:r>
      <w:r w:rsidRPr="003A6B0B">
        <w:rPr>
          <w:rFonts w:cstheme="minorHAnsi"/>
          <w:b/>
          <w:shd w:val="clear" w:color="auto" w:fill="FFFFFF"/>
        </w:rPr>
        <w:t>Sikuli</w:t>
      </w:r>
      <w:r w:rsidRPr="003A6B0B">
        <w:rPr>
          <w:rFonts w:cstheme="minorHAnsi"/>
          <w:shd w:val="clear" w:color="auto" w:fill="FFFFFF"/>
        </w:rPr>
        <w:t xml:space="preserve"> for Adobe </w:t>
      </w:r>
      <w:r w:rsidRPr="003A6B0B">
        <w:rPr>
          <w:rFonts w:cstheme="minorHAnsi"/>
          <w:b/>
          <w:shd w:val="clear" w:color="auto" w:fill="FFFFFF"/>
        </w:rPr>
        <w:t>Flex</w:t>
      </w:r>
      <w:r w:rsidRPr="003A6B0B">
        <w:rPr>
          <w:rFonts w:cstheme="minorHAnsi"/>
          <w:shd w:val="clear" w:color="auto" w:fill="FFFFFF"/>
        </w:rPr>
        <w:t xml:space="preserve"> application.</w:t>
      </w:r>
    </w:p>
    <w:p w:rsidR="000A096D" w:rsidRPr="003A6B0B" w:rsidRDefault="000A096D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Created the new automation project from scratch for the current existing application with </w:t>
      </w:r>
      <w:r w:rsidRPr="003A6B0B">
        <w:rPr>
          <w:rFonts w:cstheme="minorHAnsi"/>
          <w:b/>
          <w:shd w:val="clear" w:color="auto" w:fill="FFFFFF"/>
        </w:rPr>
        <w:t>Selenium</w:t>
      </w:r>
      <w:r w:rsidRPr="003A6B0B">
        <w:rPr>
          <w:rFonts w:cstheme="minorHAnsi"/>
          <w:shd w:val="clear" w:color="auto" w:fill="FFFFFF"/>
        </w:rPr>
        <w:t xml:space="preserve"> and </w:t>
      </w:r>
      <w:r w:rsidRPr="003A6B0B">
        <w:rPr>
          <w:rFonts w:cstheme="minorHAnsi"/>
          <w:b/>
          <w:shd w:val="clear" w:color="auto" w:fill="FFFFFF"/>
        </w:rPr>
        <w:t>Sikuli</w:t>
      </w:r>
      <w:r w:rsidRPr="003A6B0B">
        <w:rPr>
          <w:rFonts w:cstheme="minorHAnsi"/>
          <w:shd w:val="clear" w:color="auto" w:fill="FFFFFF"/>
        </w:rPr>
        <w:t>.</w:t>
      </w:r>
    </w:p>
    <w:p w:rsidR="00C1787C" w:rsidRPr="003A6B0B" w:rsidRDefault="009D1F09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Provided</w:t>
      </w:r>
      <w:r w:rsidR="004D4A84" w:rsidRPr="003A6B0B">
        <w:rPr>
          <w:rFonts w:cstheme="minorHAnsi"/>
          <w:shd w:val="clear" w:color="auto" w:fill="FFFFFF"/>
        </w:rPr>
        <w:t xml:space="preserve"> the</w:t>
      </w:r>
      <w:r w:rsidR="00C1787C" w:rsidRPr="003A6B0B">
        <w:rPr>
          <w:rFonts w:cstheme="minorHAnsi"/>
          <w:shd w:val="clear" w:color="auto" w:fill="FFFFFF"/>
        </w:rPr>
        <w:t xml:space="preserve"> test estimates and timelines</w:t>
      </w:r>
      <w:r w:rsidR="004D4A84" w:rsidRPr="003A6B0B">
        <w:rPr>
          <w:rFonts w:cstheme="minorHAnsi"/>
          <w:shd w:val="clear" w:color="auto" w:fill="FFFFFF"/>
        </w:rPr>
        <w:t>.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Fonts w:cstheme="minorHAnsi"/>
          <w:shd w:val="clear" w:color="auto" w:fill="FFFFFF"/>
        </w:rPr>
        <w:t>Effectively balanced and prioritized multiple deliverables concurrently.</w:t>
      </w:r>
      <w:r w:rsidR="00C1787C" w:rsidRPr="003A6B0B">
        <w:rPr>
          <w:rFonts w:cstheme="minorHAnsi"/>
          <w:shd w:val="clear" w:color="auto" w:fill="FFFFFF"/>
        </w:rPr>
        <w:t> </w:t>
      </w:r>
      <w:r w:rsidR="0073694E" w:rsidRPr="003A6B0B">
        <w:rPr>
          <w:rFonts w:cstheme="minorHAnsi"/>
          <w:shd w:val="clear" w:color="auto" w:fill="FFFFFF"/>
        </w:rPr>
        <w:t>Timely communicated the status to project leaders.</w:t>
      </w:r>
    </w:p>
    <w:p w:rsidR="00C1787C" w:rsidRPr="003A6B0B" w:rsidRDefault="0073694E" w:rsidP="0073694E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Involved</w:t>
      </w:r>
      <w:r w:rsidR="00C1787C" w:rsidRPr="003A6B0B">
        <w:rPr>
          <w:rFonts w:cstheme="minorHAnsi"/>
          <w:shd w:val="clear" w:color="auto" w:fill="FFFFFF"/>
        </w:rPr>
        <w:t xml:space="preserve"> effectively </w:t>
      </w:r>
      <w:r w:rsidR="004D4A84" w:rsidRPr="003A6B0B">
        <w:rPr>
          <w:rFonts w:cstheme="minorHAnsi"/>
          <w:shd w:val="clear" w:color="auto" w:fill="FFFFFF"/>
        </w:rPr>
        <w:t xml:space="preserve">with </w:t>
      </w:r>
      <w:r w:rsidR="00C1787C" w:rsidRPr="003A6B0B">
        <w:rPr>
          <w:rFonts w:cstheme="minorHAnsi"/>
          <w:shd w:val="clear" w:color="auto" w:fill="FFFFFF"/>
        </w:rPr>
        <w:t xml:space="preserve">team environment </w:t>
      </w:r>
      <w:r w:rsidR="004D4A84" w:rsidRPr="003A6B0B">
        <w:rPr>
          <w:rFonts w:cstheme="minorHAnsi"/>
          <w:shd w:val="clear" w:color="auto" w:fill="FFFFFF"/>
        </w:rPr>
        <w:t>and</w:t>
      </w:r>
      <w:r w:rsidR="00C1787C" w:rsidRPr="003A6B0B">
        <w:rPr>
          <w:rFonts w:cstheme="minorHAnsi"/>
          <w:shd w:val="clear" w:color="auto" w:fill="FFFFFF"/>
        </w:rPr>
        <w:t xml:space="preserve"> other </w:t>
      </w:r>
      <w:r w:rsidR="00C1787C" w:rsidRPr="003A6B0B">
        <w:rPr>
          <w:rFonts w:cstheme="minorHAnsi"/>
          <w:b/>
          <w:shd w:val="clear" w:color="auto" w:fill="FFFFFF"/>
        </w:rPr>
        <w:t>testers</w:t>
      </w:r>
      <w:r w:rsidR="00C1787C" w:rsidRPr="003A6B0B">
        <w:rPr>
          <w:rFonts w:cstheme="minorHAnsi"/>
          <w:shd w:val="clear" w:color="auto" w:fill="FFFFFF"/>
        </w:rPr>
        <w:t xml:space="preserve">, </w:t>
      </w:r>
      <w:r w:rsidR="00C1787C" w:rsidRPr="003A6B0B">
        <w:rPr>
          <w:rFonts w:cstheme="minorHAnsi"/>
          <w:b/>
          <w:shd w:val="clear" w:color="auto" w:fill="FFFFFF"/>
        </w:rPr>
        <w:t>PMs</w:t>
      </w:r>
      <w:r w:rsidR="00C1787C" w:rsidRPr="003A6B0B">
        <w:rPr>
          <w:rFonts w:cstheme="minorHAnsi"/>
          <w:shd w:val="clear" w:color="auto" w:fill="FFFFFF"/>
        </w:rPr>
        <w:t xml:space="preserve">, </w:t>
      </w:r>
      <w:r w:rsidR="00C1787C" w:rsidRPr="003A6B0B">
        <w:rPr>
          <w:rFonts w:cstheme="minorHAnsi"/>
          <w:b/>
          <w:shd w:val="clear" w:color="auto" w:fill="FFFFFF"/>
        </w:rPr>
        <w:t>developers</w:t>
      </w:r>
      <w:r w:rsidR="00C1787C" w:rsidRPr="003A6B0B">
        <w:rPr>
          <w:rFonts w:cstheme="minorHAnsi"/>
          <w:shd w:val="clear" w:color="auto" w:fill="FFFFFF"/>
        </w:rPr>
        <w:t xml:space="preserve">, </w:t>
      </w:r>
      <w:r w:rsidR="00C1787C" w:rsidRPr="003A6B0B">
        <w:rPr>
          <w:rFonts w:cstheme="minorHAnsi"/>
          <w:b/>
          <w:shd w:val="clear" w:color="auto" w:fill="FFFFFF"/>
        </w:rPr>
        <w:t>business</w:t>
      </w:r>
      <w:r w:rsidR="00C1787C" w:rsidRPr="003A6B0B">
        <w:rPr>
          <w:rFonts w:cstheme="minorHAnsi"/>
          <w:shd w:val="clear" w:color="auto" w:fill="FFFFFF"/>
        </w:rPr>
        <w:t xml:space="preserve"> users, </w:t>
      </w:r>
      <w:r w:rsidR="00714133" w:rsidRPr="003A6B0B">
        <w:rPr>
          <w:rFonts w:cstheme="minorHAnsi"/>
          <w:shd w:val="clear" w:color="auto" w:fill="FFFFFF"/>
        </w:rPr>
        <w:t>and internal technical contacts.</w:t>
      </w:r>
    </w:p>
    <w:p w:rsidR="00C1787C" w:rsidRPr="003A6B0B" w:rsidRDefault="00C1787C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Recognize</w:t>
      </w:r>
      <w:r w:rsidR="009D1F09" w:rsidRPr="003A6B0B">
        <w:rPr>
          <w:rFonts w:cstheme="minorHAnsi"/>
          <w:shd w:val="clear" w:color="auto" w:fill="FFFFFF"/>
        </w:rPr>
        <w:t>d</w:t>
      </w:r>
      <w:r w:rsidRPr="003A6B0B">
        <w:rPr>
          <w:rFonts w:cstheme="minorHAnsi"/>
          <w:shd w:val="clear" w:color="auto" w:fill="FFFFFF"/>
        </w:rPr>
        <w:t xml:space="preserve"> and communicate</w:t>
      </w:r>
      <w:r w:rsidR="009D1F09" w:rsidRPr="003A6B0B">
        <w:rPr>
          <w:rFonts w:cstheme="minorHAnsi"/>
          <w:shd w:val="clear" w:color="auto" w:fill="FFFFFF"/>
        </w:rPr>
        <w:t>d the</w:t>
      </w:r>
      <w:r w:rsidRPr="003A6B0B">
        <w:rPr>
          <w:rFonts w:cstheme="minorHAnsi"/>
          <w:shd w:val="clear" w:color="auto" w:fill="FFFFFF"/>
        </w:rPr>
        <w:t xml:space="preserve"> opportunities to add value and efficiency of testing through the application of</w:t>
      </w:r>
      <w:r w:rsidR="00714133" w:rsidRPr="003A6B0B">
        <w:rPr>
          <w:rFonts w:cstheme="minorHAnsi"/>
          <w:shd w:val="clear" w:color="auto" w:fill="FFFFFF"/>
        </w:rPr>
        <w:t xml:space="preserve"> technology solutions; innovate.</w:t>
      </w:r>
    </w:p>
    <w:p w:rsidR="00C1787C" w:rsidRPr="003A6B0B" w:rsidRDefault="00C1787C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Create</w:t>
      </w:r>
      <w:r w:rsidR="009D1F09" w:rsidRPr="003A6B0B">
        <w:rPr>
          <w:rFonts w:cstheme="minorHAnsi"/>
          <w:shd w:val="clear" w:color="auto" w:fill="FFFFFF"/>
        </w:rPr>
        <w:t>d</w:t>
      </w:r>
      <w:r w:rsidRPr="003A6B0B">
        <w:rPr>
          <w:rFonts w:cstheme="minorHAnsi"/>
          <w:shd w:val="clear" w:color="auto" w:fill="FFFFFF"/>
        </w:rPr>
        <w:t xml:space="preserve"> and maintain</w:t>
      </w:r>
      <w:r w:rsidR="009D1F09" w:rsidRPr="003A6B0B">
        <w:rPr>
          <w:rFonts w:cstheme="minorHAnsi"/>
          <w:shd w:val="clear" w:color="auto" w:fill="FFFFFF"/>
        </w:rPr>
        <w:t>ed</w:t>
      </w:r>
      <w:r w:rsidRPr="003A6B0B">
        <w:rPr>
          <w:rFonts w:cstheme="minorHAnsi"/>
          <w:shd w:val="clear" w:color="auto" w:fill="FFFFFF"/>
        </w:rPr>
        <w:t xml:space="preserve"> software testing </w:t>
      </w:r>
      <w:r w:rsidR="009D1F09" w:rsidRPr="003A6B0B">
        <w:rPr>
          <w:rFonts w:cstheme="minorHAnsi"/>
          <w:b/>
          <w:shd w:val="clear" w:color="auto" w:fill="FFFFFF"/>
        </w:rPr>
        <w:t>infrastructure</w:t>
      </w:r>
      <w:r w:rsidR="009D1F09" w:rsidRPr="003A6B0B">
        <w:rPr>
          <w:rFonts w:cstheme="minorHAnsi"/>
          <w:shd w:val="clear" w:color="auto" w:fill="FFFFFF"/>
        </w:rPr>
        <w:t xml:space="preserve"> and </w:t>
      </w:r>
      <w:r w:rsidR="009D1F09" w:rsidRPr="003A6B0B">
        <w:rPr>
          <w:rFonts w:cstheme="minorHAnsi"/>
          <w:b/>
          <w:shd w:val="clear" w:color="auto" w:fill="FFFFFF"/>
        </w:rPr>
        <w:t>environments</w:t>
      </w:r>
      <w:r w:rsidR="009D1F09" w:rsidRPr="003A6B0B">
        <w:rPr>
          <w:rFonts w:cstheme="minorHAnsi"/>
          <w:shd w:val="clear" w:color="auto" w:fill="FFFFFF"/>
        </w:rPr>
        <w:t>.</w:t>
      </w:r>
    </w:p>
    <w:p w:rsidR="00C1787C" w:rsidRPr="003A6B0B" w:rsidRDefault="009D1F09" w:rsidP="009D1F09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Diagnosed</w:t>
      </w:r>
      <w:r w:rsidR="00C1787C" w:rsidRPr="003A6B0B">
        <w:rPr>
          <w:rFonts w:cstheme="minorHAnsi"/>
          <w:shd w:val="clear" w:color="auto" w:fill="FFFFFF"/>
        </w:rPr>
        <w:t xml:space="preserve"> and resolve</w:t>
      </w:r>
      <w:r w:rsidRPr="003A6B0B">
        <w:rPr>
          <w:rFonts w:cstheme="minorHAnsi"/>
          <w:shd w:val="clear" w:color="auto" w:fill="FFFFFF"/>
        </w:rPr>
        <w:t>d the</w:t>
      </w:r>
      <w:r w:rsidR="00C1787C" w:rsidRPr="003A6B0B">
        <w:rPr>
          <w:rFonts w:cstheme="minorHAnsi"/>
          <w:shd w:val="clear" w:color="auto" w:fill="FFFFFF"/>
        </w:rPr>
        <w:t xml:space="preserve"> technical and operational problems on installed networks, systems or products. </w:t>
      </w:r>
    </w:p>
    <w:p w:rsidR="00C1787C" w:rsidRPr="003A6B0B" w:rsidRDefault="00C1787C" w:rsidP="007B6646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Provide</w:t>
      </w:r>
      <w:r w:rsidR="009D1F09" w:rsidRPr="003A6B0B">
        <w:rPr>
          <w:rFonts w:cstheme="minorHAnsi"/>
          <w:shd w:val="clear" w:color="auto" w:fill="FFFFFF"/>
        </w:rPr>
        <w:t>d</w:t>
      </w:r>
      <w:r w:rsidRPr="003A6B0B">
        <w:rPr>
          <w:rFonts w:cstheme="minorHAnsi"/>
          <w:shd w:val="clear" w:color="auto" w:fill="FFFFFF"/>
        </w:rPr>
        <w:t xml:space="preserve"> technical leadership to the project for decisions, best practices, and industry trends</w:t>
      </w:r>
      <w:r w:rsidR="009D1F09" w:rsidRPr="003A6B0B">
        <w:rPr>
          <w:rFonts w:cstheme="minorHAnsi"/>
          <w:shd w:val="clear" w:color="auto" w:fill="FFFFFF"/>
        </w:rPr>
        <w:t>, and provided technical knowledge to team members.</w:t>
      </w:r>
    </w:p>
    <w:p w:rsidR="002E4E84" w:rsidRPr="003A6B0B" w:rsidRDefault="009D1F09" w:rsidP="0071413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Escalated</w:t>
      </w:r>
      <w:r w:rsidR="00C1787C" w:rsidRPr="003A6B0B">
        <w:rPr>
          <w:rFonts w:cstheme="minorHAnsi"/>
          <w:shd w:val="clear" w:color="auto" w:fill="FFFFFF"/>
        </w:rPr>
        <w:t xml:space="preserve"> software process </w:t>
      </w:r>
      <w:r w:rsidR="00714133" w:rsidRPr="003A6B0B">
        <w:rPr>
          <w:rFonts w:cstheme="minorHAnsi"/>
          <w:shd w:val="clear" w:color="auto" w:fill="FFFFFF"/>
        </w:rPr>
        <w:t xml:space="preserve">or quality issues to leadership. </w:t>
      </w:r>
      <w:r w:rsidRPr="003A6B0B">
        <w:rPr>
          <w:rFonts w:cstheme="minorHAnsi"/>
          <w:shd w:val="clear" w:color="auto" w:fill="FFFFFF"/>
        </w:rPr>
        <w:t xml:space="preserve">Kept </w:t>
      </w:r>
      <w:r w:rsidR="00C1787C" w:rsidRPr="003A6B0B">
        <w:rPr>
          <w:rFonts w:cstheme="minorHAnsi"/>
          <w:shd w:val="clear" w:color="auto" w:fill="FFFFFF"/>
        </w:rPr>
        <w:t>efforts for continuous</w:t>
      </w:r>
      <w:r w:rsidR="00714133" w:rsidRPr="003A6B0B">
        <w:rPr>
          <w:rFonts w:cstheme="minorHAnsi"/>
          <w:shd w:val="clear" w:color="auto" w:fill="FFFFFF"/>
        </w:rPr>
        <w:t xml:space="preserve"> improvement and </w:t>
      </w:r>
      <w:r w:rsidR="00714133" w:rsidRPr="003A6B0B">
        <w:rPr>
          <w:rFonts w:cstheme="minorHAnsi"/>
          <w:b/>
          <w:shd w:val="clear" w:color="auto" w:fill="FFFFFF"/>
        </w:rPr>
        <w:t>sustainability</w:t>
      </w:r>
      <w:r w:rsidR="00714133" w:rsidRPr="003A6B0B">
        <w:rPr>
          <w:rFonts w:cstheme="minorHAnsi"/>
          <w:shd w:val="clear" w:color="auto" w:fill="FFFFFF"/>
        </w:rPr>
        <w:t>.</w:t>
      </w:r>
    </w:p>
    <w:p w:rsidR="00FD714C" w:rsidRPr="003A6B0B" w:rsidRDefault="00FD714C" w:rsidP="00FD714C">
      <w:pPr>
        <w:suppressAutoHyphens/>
        <w:spacing w:after="0" w:line="240" w:lineRule="auto"/>
        <w:jc w:val="both"/>
        <w:rPr>
          <w:rFonts w:cstheme="minorHAnsi"/>
        </w:rPr>
      </w:pPr>
    </w:p>
    <w:p w:rsidR="00FD714C" w:rsidRPr="003A6B0B" w:rsidRDefault="00FD714C" w:rsidP="00FD714C">
      <w:pPr>
        <w:tabs>
          <w:tab w:val="left" w:pos="360"/>
        </w:tabs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b/>
          <w:u w:val="single"/>
        </w:rPr>
        <w:t>Environment</w:t>
      </w:r>
      <w:r w:rsidRPr="003A6B0B">
        <w:rPr>
          <w:rFonts w:cstheme="minorHAnsi"/>
          <w:b/>
        </w:rPr>
        <w:t>:</w:t>
      </w:r>
      <w:r w:rsidR="003A6B0B">
        <w:rPr>
          <w:rFonts w:cstheme="minorHAnsi"/>
          <w:b/>
        </w:rPr>
        <w:t xml:space="preserve"> </w:t>
      </w:r>
      <w:r w:rsidRPr="003A6B0B">
        <w:rPr>
          <w:rFonts w:cstheme="minorHAnsi"/>
        </w:rPr>
        <w:t>Selenium</w:t>
      </w:r>
      <w:r w:rsidRPr="003A6B0B">
        <w:rPr>
          <w:rFonts w:cstheme="minorHAnsi"/>
          <w:shd w:val="clear" w:color="auto" w:fill="FFFFFF"/>
        </w:rPr>
        <w:t>, Selenium</w:t>
      </w:r>
      <w:r w:rsidRPr="003A6B0B">
        <w:rPr>
          <w:rStyle w:val="apple-converted-space"/>
          <w:rFonts w:cstheme="minorHAnsi"/>
          <w:shd w:val="clear" w:color="auto" w:fill="FFFFFF"/>
        </w:rPr>
        <w:t> </w:t>
      </w:r>
      <w:r w:rsidRPr="003A6B0B">
        <w:rPr>
          <w:rFonts w:cstheme="minorHAnsi"/>
          <w:shd w:val="clear" w:color="auto" w:fill="FFFFFF"/>
        </w:rPr>
        <w:t>Web Driver, Sikuli, Ranorex, Java, Spock, Geb, Groovy, RESTFUL</w:t>
      </w:r>
      <w:r w:rsidR="003A6B0B" w:rsidRPr="003A6B0B">
        <w:rPr>
          <w:rFonts w:cstheme="minorHAnsi"/>
          <w:shd w:val="clear" w:color="auto" w:fill="FFFFFF"/>
        </w:rPr>
        <w:t>, HTML</w:t>
      </w:r>
      <w:r w:rsidRPr="003A6B0B">
        <w:rPr>
          <w:rFonts w:cstheme="minorHAnsi"/>
          <w:shd w:val="clear" w:color="auto" w:fill="FFFFFF"/>
        </w:rPr>
        <w:t>, XML,</w:t>
      </w:r>
      <w:r w:rsidR="00714133" w:rsidRPr="003A6B0B">
        <w:rPr>
          <w:rFonts w:cstheme="minorHAnsi"/>
          <w:shd w:val="clear" w:color="auto" w:fill="FFFFFF"/>
        </w:rPr>
        <w:t xml:space="preserve"> Adobe Flex,TFS</w:t>
      </w:r>
      <w:r w:rsidRPr="003A6B0B">
        <w:rPr>
          <w:rFonts w:cstheme="minorHAnsi"/>
          <w:shd w:val="clear" w:color="auto" w:fill="FFFFFF"/>
        </w:rPr>
        <w:t>, XPath, Eclipse, Firebug,  IntelliJ, SQL, Oracle, Windows</w:t>
      </w:r>
    </w:p>
    <w:p w:rsidR="008F5901" w:rsidRPr="003A6B0B" w:rsidRDefault="008F5901" w:rsidP="008F5901">
      <w:pPr>
        <w:pStyle w:val="Heading3"/>
        <w:shd w:val="clear" w:color="auto" w:fill="FFFFFF"/>
        <w:spacing w:before="0" w:after="0"/>
        <w:ind w:right="187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18342F" w:rsidRPr="003A6B0B" w:rsidRDefault="002E6402" w:rsidP="0018342F">
      <w:pPr>
        <w:pStyle w:val="Heading3"/>
        <w:shd w:val="clear" w:color="auto" w:fill="FFFFFF"/>
        <w:spacing w:before="0" w:after="0"/>
        <w:ind w:right="187"/>
        <w:jc w:val="right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Oct</w:t>
      </w:r>
      <w:r w:rsidR="00F85BBB" w:rsidRPr="003A6B0B">
        <w:rPr>
          <w:rFonts w:asciiTheme="minorHAnsi" w:hAnsiTheme="minorHAnsi" w:cstheme="minorHAnsi"/>
          <w:sz w:val="22"/>
          <w:szCs w:val="22"/>
        </w:rPr>
        <w:t>’14</w:t>
      </w:r>
      <w:r w:rsidR="00BB7498" w:rsidRPr="003A6B0B">
        <w:rPr>
          <w:rFonts w:asciiTheme="minorHAnsi" w:hAnsiTheme="minorHAnsi" w:cstheme="minorHAnsi"/>
          <w:sz w:val="22"/>
          <w:szCs w:val="22"/>
        </w:rPr>
        <w:t>– Jan’</w:t>
      </w:r>
      <w:r w:rsidR="008F5901" w:rsidRPr="003A6B0B">
        <w:rPr>
          <w:rFonts w:asciiTheme="minorHAnsi" w:hAnsiTheme="minorHAnsi" w:cstheme="minorHAnsi"/>
          <w:sz w:val="22"/>
          <w:szCs w:val="22"/>
        </w:rPr>
        <w:t>16</w:t>
      </w:r>
    </w:p>
    <w:p w:rsidR="0018342F" w:rsidRPr="003A6B0B" w:rsidRDefault="00F85BBB" w:rsidP="0018342F">
      <w:pPr>
        <w:spacing w:after="0" w:line="240" w:lineRule="auto"/>
        <w:jc w:val="both"/>
        <w:rPr>
          <w:rFonts w:cstheme="minorHAnsi"/>
          <w:b/>
        </w:rPr>
      </w:pPr>
      <w:r w:rsidRPr="003A6B0B">
        <w:rPr>
          <w:rFonts w:cstheme="minorHAnsi"/>
          <w:b/>
        </w:rPr>
        <w:t>Target Corporation</w:t>
      </w:r>
      <w:r w:rsidR="0018342F" w:rsidRPr="003A6B0B">
        <w:rPr>
          <w:rFonts w:cstheme="minorHAnsi"/>
          <w:b/>
        </w:rPr>
        <w:t xml:space="preserve">, </w:t>
      </w:r>
      <w:r w:rsidRPr="003A6B0B">
        <w:rPr>
          <w:rFonts w:cstheme="minorHAnsi"/>
          <w:b/>
        </w:rPr>
        <w:t>Minneapolis</w:t>
      </w:r>
      <w:r w:rsidR="0018342F" w:rsidRPr="003A6B0B">
        <w:rPr>
          <w:rFonts w:cstheme="minorHAnsi"/>
          <w:b/>
        </w:rPr>
        <w:t>, MN</w:t>
      </w:r>
    </w:p>
    <w:p w:rsidR="0018342F" w:rsidRPr="003A6B0B" w:rsidRDefault="0014695F" w:rsidP="0018342F">
      <w:pPr>
        <w:spacing w:after="0" w:line="240" w:lineRule="auto"/>
        <w:jc w:val="both"/>
        <w:rPr>
          <w:rFonts w:cstheme="minorHAnsi"/>
          <w:b/>
        </w:rPr>
      </w:pPr>
      <w:r w:rsidRPr="003A6B0B">
        <w:rPr>
          <w:rFonts w:cstheme="minorHAnsi"/>
          <w:b/>
        </w:rPr>
        <w:t>Sr.</w:t>
      </w:r>
      <w:r w:rsidR="003A6B0B">
        <w:rPr>
          <w:rFonts w:cstheme="minorHAnsi"/>
          <w:b/>
        </w:rPr>
        <w:t xml:space="preserve"> QA </w:t>
      </w:r>
      <w:r w:rsidR="00F85BBB" w:rsidRPr="003A6B0B">
        <w:rPr>
          <w:rFonts w:cstheme="minorHAnsi"/>
          <w:b/>
        </w:rPr>
        <w:t>Automation Engineer</w:t>
      </w:r>
    </w:p>
    <w:p w:rsidR="00F85BBB" w:rsidRPr="003A6B0B" w:rsidRDefault="00F85BBB" w:rsidP="0018342F">
      <w:pPr>
        <w:spacing w:after="0" w:line="240" w:lineRule="auto"/>
        <w:jc w:val="both"/>
        <w:rPr>
          <w:rFonts w:cstheme="minorHAnsi"/>
          <w:b/>
        </w:rPr>
      </w:pPr>
    </w:p>
    <w:p w:rsidR="0018342F" w:rsidRPr="003A6B0B" w:rsidRDefault="0018342F" w:rsidP="0018342F">
      <w:pPr>
        <w:numPr>
          <w:ilvl w:val="0"/>
          <w:numId w:val="4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b/>
        </w:rPr>
        <w:t>Project</w:t>
      </w:r>
      <w:r w:rsidRPr="003A6B0B">
        <w:rPr>
          <w:rFonts w:cstheme="minorHAnsi"/>
        </w:rPr>
        <w:t xml:space="preserve">: </w:t>
      </w:r>
      <w:r w:rsidR="00F85BBB" w:rsidRPr="003A6B0B">
        <w:rPr>
          <w:rFonts w:cstheme="minorHAnsi"/>
          <w:b/>
        </w:rPr>
        <w:t>Browse Selenium and Browse Test</w:t>
      </w:r>
    </w:p>
    <w:p w:rsidR="00AE6D38" w:rsidRPr="003A6B0B" w:rsidRDefault="0018342F" w:rsidP="005A1C0C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3A6B0B">
        <w:rPr>
          <w:rStyle w:val="apple-style-span"/>
          <w:rFonts w:cstheme="minorHAnsi"/>
          <w:b/>
          <w:u w:val="single"/>
        </w:rPr>
        <w:lastRenderedPageBreak/>
        <w:t>Responsibilities:</w:t>
      </w:r>
    </w:p>
    <w:p w:rsidR="00AE6D38" w:rsidRPr="003A6B0B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Actively involved </w:t>
      </w:r>
      <w:r w:rsidRPr="003A6B0B">
        <w:rPr>
          <w:rFonts w:cstheme="minorHAnsi"/>
          <w:b/>
          <w:shd w:val="clear" w:color="auto" w:fill="FFFFFF"/>
        </w:rPr>
        <w:t>with SCRUM</w:t>
      </w:r>
      <w:r w:rsidRPr="003A6B0B">
        <w:rPr>
          <w:rFonts w:cstheme="minorHAnsi"/>
          <w:shd w:val="clear" w:color="auto" w:fill="FFFFFF"/>
        </w:rPr>
        <w:t xml:space="preserve"> and sprint meetings, managing product backlog, removing obstacles to progress, re-allocating resources where necessary, prioritizing and review milestones and accomplishments. </w:t>
      </w:r>
    </w:p>
    <w:p w:rsidR="00C817F9" w:rsidRPr="003A6B0B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Extensively used </w:t>
      </w:r>
      <w:r w:rsidRPr="003A6B0B">
        <w:rPr>
          <w:rFonts w:cstheme="minorHAnsi"/>
          <w:b/>
          <w:shd w:val="clear" w:color="auto" w:fill="FFFFFF"/>
        </w:rPr>
        <w:t>Selenium</w:t>
      </w:r>
      <w:r w:rsidRPr="003A6B0B">
        <w:rPr>
          <w:rStyle w:val="apple-converted-space"/>
          <w:rFonts w:cstheme="minorHAnsi"/>
          <w:b/>
          <w:shd w:val="clear" w:color="auto" w:fill="FFFFFF"/>
        </w:rPr>
        <w:t> </w:t>
      </w:r>
      <w:r w:rsidR="00EE08E8" w:rsidRPr="003A6B0B">
        <w:rPr>
          <w:rFonts w:cstheme="minorHAnsi"/>
          <w:b/>
          <w:shd w:val="clear" w:color="auto" w:fill="FFFFFF"/>
        </w:rPr>
        <w:t>Web Driver</w:t>
      </w:r>
      <w:r w:rsidRPr="003A6B0B">
        <w:rPr>
          <w:rFonts w:cstheme="minorHAnsi"/>
          <w:shd w:val="clear" w:color="auto" w:fill="FFFFFF"/>
        </w:rPr>
        <w:t xml:space="preserve"> to test the web application. Developed and implemented robust </w:t>
      </w:r>
      <w:r w:rsidRPr="003A6B0B">
        <w:rPr>
          <w:rFonts w:cstheme="minorHAnsi"/>
          <w:b/>
          <w:shd w:val="clear" w:color="auto" w:fill="FFFFFF"/>
        </w:rPr>
        <w:t>MVC</w:t>
      </w:r>
      <w:r w:rsidRPr="003A6B0B">
        <w:rPr>
          <w:rFonts w:cstheme="minorHAnsi"/>
          <w:shd w:val="clear" w:color="auto" w:fill="FFFFFF"/>
        </w:rPr>
        <w:t xml:space="preserve"> pattern base testing with</w:t>
      </w:r>
      <w:r w:rsidRPr="003A6B0B">
        <w:rPr>
          <w:rStyle w:val="apple-converted-space"/>
          <w:rFonts w:cstheme="minorHAnsi"/>
          <w:shd w:val="clear" w:color="auto" w:fill="FFFFFF"/>
        </w:rPr>
        <w:t xml:space="preserve"> Selenium </w:t>
      </w:r>
      <w:r w:rsidR="00BB4ADB" w:rsidRPr="003A6B0B">
        <w:rPr>
          <w:rFonts w:cstheme="minorHAnsi"/>
          <w:shd w:val="clear" w:color="auto" w:fill="FFFFFF"/>
        </w:rPr>
        <w:t>WebDriver, which</w:t>
      </w:r>
      <w:r w:rsidRPr="003A6B0B">
        <w:rPr>
          <w:rFonts w:cstheme="minorHAnsi"/>
          <w:shd w:val="clear" w:color="auto" w:fill="FFFFFF"/>
        </w:rPr>
        <w:t xml:space="preserve"> cut down the script development time in half.</w:t>
      </w:r>
    </w:p>
    <w:p w:rsidR="00AE6D38" w:rsidRPr="003A6B0B" w:rsidRDefault="00C817F9" w:rsidP="00C817F9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</w:rPr>
        <w:t xml:space="preserve">Used </w:t>
      </w:r>
      <w:r w:rsidRPr="003A6B0B">
        <w:rPr>
          <w:rFonts w:cstheme="minorHAnsi"/>
          <w:b/>
        </w:rPr>
        <w:t>Spring MVC</w:t>
      </w:r>
      <w:r w:rsidRPr="003A6B0B">
        <w:rPr>
          <w:rFonts w:cstheme="minorHAnsi"/>
        </w:rPr>
        <w:t xml:space="preserve"> (Model View Controller) to handle/intercept the user requests and used  various controllers to delegate the request flow to the Backend tier of the application</w:t>
      </w:r>
    </w:p>
    <w:p w:rsidR="00AE6D38" w:rsidRPr="003A6B0B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Configured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Style w:val="apple-converted-space"/>
          <w:rFonts w:cstheme="minorHAnsi"/>
          <w:b/>
          <w:shd w:val="clear" w:color="auto" w:fill="FFFFFF"/>
        </w:rPr>
        <w:t>Selenium </w:t>
      </w:r>
      <w:r w:rsidRPr="003A6B0B">
        <w:rPr>
          <w:rFonts w:cstheme="minorHAnsi"/>
          <w:b/>
          <w:shd w:val="clear" w:color="auto" w:fill="FFFFFF"/>
        </w:rPr>
        <w:t>WebDriver</w:t>
      </w:r>
      <w:r w:rsidRPr="003A6B0B">
        <w:rPr>
          <w:rFonts w:cstheme="minorHAnsi"/>
          <w:shd w:val="clear" w:color="auto" w:fill="FFFFFF"/>
        </w:rPr>
        <w:t xml:space="preserve">, TestNG, Maven tool and created </w:t>
      </w:r>
      <w:r w:rsidRPr="003A6B0B">
        <w:rPr>
          <w:rFonts w:cstheme="minorHAnsi"/>
          <w:b/>
          <w:shd w:val="clear" w:color="auto" w:fill="FFFFFF"/>
        </w:rPr>
        <w:t>Selenium automation scripts in java using TestNG prior to agile release. </w:t>
      </w:r>
    </w:p>
    <w:p w:rsidR="00CD6700" w:rsidRPr="003A6B0B" w:rsidRDefault="00CD6700" w:rsidP="00CD670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  <w:shd w:val="clear" w:color="auto" w:fill="FFFFFF"/>
        </w:rPr>
        <w:t xml:space="preserve">Developed unit test cases using </w:t>
      </w:r>
      <w:r w:rsidRPr="003A6B0B">
        <w:rPr>
          <w:rFonts w:cstheme="minorHAnsi"/>
          <w:b/>
          <w:shd w:val="clear" w:color="auto" w:fill="FFFFFF"/>
        </w:rPr>
        <w:t>Jmock</w:t>
      </w:r>
      <w:r w:rsidRPr="003A6B0B">
        <w:rPr>
          <w:rFonts w:cstheme="minorHAnsi"/>
          <w:shd w:val="clear" w:color="auto" w:fill="FFFFFF"/>
        </w:rPr>
        <w:t xml:space="preserve"> and </w:t>
      </w:r>
      <w:r w:rsidRPr="003A6B0B">
        <w:rPr>
          <w:rFonts w:cstheme="minorHAnsi"/>
          <w:b/>
          <w:shd w:val="clear" w:color="auto" w:fill="FFFFFF"/>
        </w:rPr>
        <w:t>Spock</w:t>
      </w:r>
      <w:r w:rsidRPr="003A6B0B">
        <w:rPr>
          <w:rFonts w:cstheme="minorHAnsi"/>
          <w:shd w:val="clear" w:color="auto" w:fill="FFFFFF"/>
        </w:rPr>
        <w:t xml:space="preserve"> specifications</w:t>
      </w:r>
      <w:r w:rsidR="002D0BAE" w:rsidRPr="003A6B0B">
        <w:rPr>
          <w:rFonts w:cstheme="minorHAnsi"/>
          <w:shd w:val="clear" w:color="auto" w:fill="FFFFFF"/>
        </w:rPr>
        <w:t>.</w:t>
      </w:r>
    </w:p>
    <w:p w:rsidR="00CD6700" w:rsidRPr="003A6B0B" w:rsidRDefault="00CD6700" w:rsidP="00CD6700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Used Spock as the testing framework to write </w:t>
      </w:r>
      <w:r w:rsidRPr="003A6B0B">
        <w:rPr>
          <w:rFonts w:cstheme="minorHAnsi"/>
          <w:b/>
          <w:shd w:val="clear" w:color="auto" w:fill="FFFFFF"/>
        </w:rPr>
        <w:t xml:space="preserve">unit </w:t>
      </w:r>
      <w:r w:rsidRPr="003A6B0B">
        <w:rPr>
          <w:rFonts w:cstheme="minorHAnsi"/>
          <w:shd w:val="clear" w:color="auto" w:fill="FFFFFF"/>
        </w:rPr>
        <w:t xml:space="preserve">and </w:t>
      </w:r>
      <w:r w:rsidRPr="003A6B0B">
        <w:rPr>
          <w:rFonts w:cstheme="minorHAnsi"/>
          <w:b/>
          <w:shd w:val="clear" w:color="auto" w:fill="FFFFFF"/>
        </w:rPr>
        <w:t>integration tests</w:t>
      </w:r>
      <w:r w:rsidRPr="003A6B0B">
        <w:rPr>
          <w:rFonts w:cstheme="minorHAnsi"/>
          <w:shd w:val="clear" w:color="auto" w:fill="FFFFFF"/>
        </w:rPr>
        <w:t>.</w:t>
      </w:r>
    </w:p>
    <w:p w:rsidR="00690EB5" w:rsidRPr="003A6B0B" w:rsidRDefault="00690EB5" w:rsidP="00690EB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</w:rPr>
        <w:t>Developed automation scripts for functional testing and Data driven testing of the application using Selenium.</w:t>
      </w:r>
    </w:p>
    <w:p w:rsidR="00AE6D38" w:rsidRPr="003A6B0B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Responsible for implementation of Hybrid Test Automation Framework build using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Style w:val="apple-converted-space"/>
          <w:rFonts w:cstheme="minorHAnsi"/>
          <w:b/>
          <w:shd w:val="clear" w:color="auto" w:fill="FFFFFF"/>
        </w:rPr>
        <w:t xml:space="preserve">Selenium </w:t>
      </w:r>
      <w:r w:rsidRPr="003A6B0B">
        <w:rPr>
          <w:rFonts w:cstheme="minorHAnsi"/>
          <w:b/>
          <w:shd w:val="clear" w:color="auto" w:fill="FFFFFF"/>
        </w:rPr>
        <w:t xml:space="preserve">WebDriver, TestNG </w:t>
      </w:r>
      <w:r w:rsidRPr="003A6B0B">
        <w:rPr>
          <w:rFonts w:cstheme="minorHAnsi"/>
          <w:shd w:val="clear" w:color="auto" w:fill="FFFFFF"/>
        </w:rPr>
        <w:t>and</w:t>
      </w:r>
      <w:r w:rsidRPr="003A6B0B">
        <w:rPr>
          <w:rFonts w:cstheme="minorHAnsi"/>
          <w:b/>
          <w:shd w:val="clear" w:color="auto" w:fill="FFFFFF"/>
        </w:rPr>
        <w:t xml:space="preserve"> Maven technologies under Java platform utilizing industry leading harness design patterns and approaches.</w:t>
      </w:r>
    </w:p>
    <w:p w:rsidR="008D118E" w:rsidRPr="003A6B0B" w:rsidRDefault="008D118E" w:rsidP="008D11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  <w:shd w:val="clear" w:color="auto" w:fill="FFFFFF"/>
        </w:rPr>
        <w:t xml:space="preserve">Experienced in Jenkins build tool using </w:t>
      </w:r>
      <w:r w:rsidRPr="003A6B0B">
        <w:rPr>
          <w:rFonts w:cstheme="minorHAnsi"/>
          <w:b/>
          <w:shd w:val="clear" w:color="auto" w:fill="FFFFFF"/>
        </w:rPr>
        <w:t>Groovy</w:t>
      </w:r>
      <w:r w:rsidRPr="003A6B0B">
        <w:rPr>
          <w:rFonts w:cstheme="minorHAnsi"/>
          <w:shd w:val="clear" w:color="auto" w:fill="FFFFFF"/>
        </w:rPr>
        <w:t xml:space="preserve"> DSL's and manual builds</w:t>
      </w:r>
    </w:p>
    <w:p w:rsidR="00AE6D38" w:rsidRPr="003A6B0B" w:rsidRDefault="00473525" w:rsidP="00F27936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</w:rPr>
        <w:t xml:space="preserve">Written </w:t>
      </w:r>
      <w:r w:rsidRPr="003A6B0B">
        <w:rPr>
          <w:rStyle w:val="Strong"/>
          <w:rFonts w:cstheme="minorHAnsi"/>
        </w:rPr>
        <w:t>Grey box and Black box test cases</w:t>
      </w:r>
      <w:r w:rsidRPr="003A6B0B">
        <w:rPr>
          <w:rFonts w:cstheme="minorHAnsi"/>
        </w:rPr>
        <w:t xml:space="preserve"> based on the User and Business Requirements.</w:t>
      </w:r>
    </w:p>
    <w:p w:rsidR="00AE6D38" w:rsidRPr="003A6B0B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Worked on distributed test automation execution on different environment as part of Continuous Integration Process using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Style w:val="apple-converted-space"/>
          <w:rFonts w:cstheme="minorHAnsi"/>
          <w:b/>
          <w:shd w:val="clear" w:color="auto" w:fill="FFFFFF"/>
        </w:rPr>
        <w:t>Selenium </w:t>
      </w:r>
      <w:r w:rsidRPr="003A6B0B">
        <w:rPr>
          <w:rFonts w:cstheme="minorHAnsi"/>
          <w:b/>
          <w:shd w:val="clear" w:color="auto" w:fill="FFFFFF"/>
        </w:rPr>
        <w:t>Grid and Jenkins.</w:t>
      </w:r>
      <w:r w:rsidRPr="003A6B0B">
        <w:rPr>
          <w:rFonts w:cstheme="minorHAnsi"/>
          <w:shd w:val="clear" w:color="auto" w:fill="FFFFFF"/>
        </w:rPr>
        <w:t> </w:t>
      </w:r>
    </w:p>
    <w:p w:rsidR="00AE6D38" w:rsidRPr="003A6B0B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Extensively used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Style w:val="apple-converted-space"/>
          <w:rFonts w:cstheme="minorHAnsi"/>
          <w:b/>
          <w:shd w:val="clear" w:color="auto" w:fill="FFFFFF"/>
        </w:rPr>
        <w:t>Selenium </w:t>
      </w:r>
      <w:r w:rsidRPr="003A6B0B">
        <w:rPr>
          <w:rFonts w:cstheme="minorHAnsi"/>
          <w:b/>
          <w:shd w:val="clear" w:color="auto" w:fill="FFFFFF"/>
        </w:rPr>
        <w:t>IDE</w:t>
      </w:r>
      <w:r w:rsidRPr="003A6B0B">
        <w:rPr>
          <w:rFonts w:cstheme="minorHAnsi"/>
          <w:shd w:val="clear" w:color="auto" w:fill="FFFFFF"/>
        </w:rPr>
        <w:t xml:space="preserve"> to record, playback and debug individual test cases, using Selenium WebDriver provided more flexibility in automating test cases. </w:t>
      </w:r>
    </w:p>
    <w:p w:rsidR="005A1C0C" w:rsidRPr="003A6B0B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Implemented Regression and </w:t>
      </w:r>
      <w:r w:rsidRPr="003A6B0B">
        <w:rPr>
          <w:rFonts w:cstheme="minorHAnsi"/>
          <w:b/>
          <w:shd w:val="clear" w:color="auto" w:fill="FFFFFF"/>
        </w:rPr>
        <w:t>Smoke tests</w:t>
      </w:r>
      <w:r w:rsidRPr="003A6B0B">
        <w:rPr>
          <w:rFonts w:cstheme="minorHAnsi"/>
          <w:shd w:val="clear" w:color="auto" w:fill="FFFFFF"/>
        </w:rPr>
        <w:t xml:space="preserve"> execution as separate step of deployment process by using </w:t>
      </w:r>
      <w:r w:rsidRPr="003A6B0B">
        <w:rPr>
          <w:rFonts w:cstheme="minorHAnsi"/>
          <w:b/>
          <w:shd w:val="clear" w:color="auto" w:fill="FFFFFF"/>
        </w:rPr>
        <w:t>WebDriver. </w:t>
      </w:r>
    </w:p>
    <w:p w:rsidR="008D118E" w:rsidRPr="003A6B0B" w:rsidRDefault="008D118E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</w:rPr>
        <w:t xml:space="preserve">Developed </w:t>
      </w:r>
      <w:r w:rsidRPr="003A6B0B">
        <w:rPr>
          <w:rFonts w:cstheme="minorHAnsi"/>
          <w:b/>
        </w:rPr>
        <w:t>Gradle</w:t>
      </w:r>
      <w:r w:rsidRPr="003A6B0B">
        <w:rPr>
          <w:rFonts w:cstheme="minorHAnsi"/>
        </w:rPr>
        <w:t xml:space="preserve"> scripts for creating the ear and to handle all the dependencies of the application.</w:t>
      </w:r>
    </w:p>
    <w:p w:rsidR="008D118E" w:rsidRPr="003A6B0B" w:rsidRDefault="008D118E" w:rsidP="008D11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  <w:shd w:val="clear" w:color="auto" w:fill="FFFFFF"/>
        </w:rPr>
        <w:t xml:space="preserve">Developed automation scripts using </w:t>
      </w:r>
      <w:r w:rsidRPr="003A6B0B">
        <w:rPr>
          <w:rFonts w:cstheme="minorHAnsi"/>
          <w:b/>
          <w:shd w:val="clear" w:color="auto" w:fill="FFFFFF"/>
        </w:rPr>
        <w:t>Selenium Web Driver, Geb, Spock</w:t>
      </w:r>
      <w:r w:rsidRPr="003A6B0B">
        <w:rPr>
          <w:rFonts w:cstheme="minorHAnsi"/>
          <w:shd w:val="clear" w:color="auto" w:fill="FFFFFF"/>
        </w:rPr>
        <w:t xml:space="preserve"> and </w:t>
      </w:r>
      <w:r w:rsidRPr="003A6B0B">
        <w:rPr>
          <w:rFonts w:cstheme="minorHAnsi"/>
          <w:b/>
          <w:shd w:val="clear" w:color="auto" w:fill="FFFFFF"/>
        </w:rPr>
        <w:t>Groovy</w:t>
      </w:r>
      <w:r w:rsidRPr="003A6B0B">
        <w:rPr>
          <w:rFonts w:cstheme="minorHAnsi"/>
          <w:shd w:val="clear" w:color="auto" w:fill="FFFFFF"/>
        </w:rPr>
        <w:t xml:space="preserve"> to automate the testing of various products.</w:t>
      </w:r>
    </w:p>
    <w:p w:rsidR="00AE6D38" w:rsidRPr="003A6B0B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Extensively used</w:t>
      </w:r>
      <w:r w:rsidRPr="003A6B0B">
        <w:rPr>
          <w:rStyle w:val="apple-converted-space"/>
          <w:rFonts w:cstheme="minorHAnsi"/>
          <w:shd w:val="clear" w:color="auto" w:fill="FFFFFF"/>
        </w:rPr>
        <w:t xml:space="preserve"> Selenium </w:t>
      </w:r>
      <w:r w:rsidRPr="003A6B0B">
        <w:rPr>
          <w:rFonts w:cstheme="minorHAnsi"/>
          <w:shd w:val="clear" w:color="auto" w:fill="FFFFFF"/>
        </w:rPr>
        <w:t>(</w:t>
      </w:r>
      <w:r w:rsidRPr="003A6B0B">
        <w:rPr>
          <w:rFonts w:cstheme="minorHAnsi"/>
          <w:b/>
          <w:shd w:val="clear" w:color="auto" w:fill="FFFFFF"/>
        </w:rPr>
        <w:t>XPath and CSS locators</w:t>
      </w:r>
      <w:r w:rsidR="00F27936" w:rsidRPr="003A6B0B">
        <w:rPr>
          <w:rFonts w:cstheme="minorHAnsi"/>
          <w:shd w:val="clear" w:color="auto" w:fill="FFFFFF"/>
        </w:rPr>
        <w:t>) to test the web application.</w:t>
      </w:r>
      <w:r w:rsidRPr="003A6B0B">
        <w:rPr>
          <w:rFonts w:cstheme="minorHAnsi"/>
          <w:b/>
          <w:shd w:val="clear" w:color="auto" w:fill="FFFFFF"/>
        </w:rPr>
        <w:t> </w:t>
      </w:r>
    </w:p>
    <w:p w:rsidR="005A1C0C" w:rsidRPr="003A6B0B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Performed </w:t>
      </w:r>
      <w:r w:rsidRPr="003A6B0B">
        <w:rPr>
          <w:rFonts w:cstheme="minorHAnsi"/>
          <w:b/>
          <w:shd w:val="clear" w:color="auto" w:fill="FFFFFF"/>
        </w:rPr>
        <w:t>SOA / web services</w:t>
      </w:r>
      <w:r w:rsidRPr="003A6B0B">
        <w:rPr>
          <w:rFonts w:cstheme="minorHAnsi"/>
          <w:shd w:val="clear" w:color="auto" w:fill="FFFFFF"/>
        </w:rPr>
        <w:t xml:space="preserve"> testing using </w:t>
      </w:r>
      <w:r w:rsidRPr="003A6B0B">
        <w:rPr>
          <w:rFonts w:cstheme="minorHAnsi"/>
          <w:b/>
          <w:shd w:val="clear" w:color="auto" w:fill="FFFFFF"/>
        </w:rPr>
        <w:t>SOAP UI</w:t>
      </w:r>
      <w:r w:rsidR="005A1C0C" w:rsidRPr="003A6B0B">
        <w:rPr>
          <w:rFonts w:cstheme="minorHAnsi"/>
          <w:shd w:val="clear" w:color="auto" w:fill="FFFFFF"/>
        </w:rPr>
        <w:t>.</w:t>
      </w:r>
    </w:p>
    <w:p w:rsidR="00AE6D38" w:rsidRPr="003A6B0B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Functional and Cross Browser testing of Defined Browser Stack of the site experience Defect Triaging and Release sign off for Continuous Delivery cycles. </w:t>
      </w:r>
    </w:p>
    <w:p w:rsidR="00AE6D38" w:rsidRPr="003A6B0B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Writing complex </w:t>
      </w:r>
      <w:r w:rsidRPr="003A6B0B">
        <w:rPr>
          <w:rFonts w:cstheme="minorHAnsi"/>
          <w:b/>
          <w:shd w:val="clear" w:color="auto" w:fill="FFFFFF"/>
        </w:rPr>
        <w:t>SQL queries</w:t>
      </w:r>
      <w:r w:rsidRPr="003A6B0B">
        <w:rPr>
          <w:rFonts w:cstheme="minorHAnsi"/>
          <w:shd w:val="clear" w:color="auto" w:fill="FFFFFF"/>
        </w:rPr>
        <w:t xml:space="preserve"> and update transaction and properties for accounts on stages for </w:t>
      </w:r>
      <w:r w:rsidRPr="003A6B0B">
        <w:rPr>
          <w:rFonts w:cstheme="minorHAnsi"/>
          <w:b/>
          <w:shd w:val="clear" w:color="auto" w:fill="FFFFFF"/>
        </w:rPr>
        <w:t>UI testing, Integration testing with different data points etc. </w:t>
      </w:r>
    </w:p>
    <w:p w:rsidR="00473525" w:rsidRPr="003A6B0B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Participated in daily, weekly meetings and technical reviews. Prepared reports showing the testing efforts. </w:t>
      </w:r>
    </w:p>
    <w:p w:rsidR="0018342F" w:rsidRPr="003A6B0B" w:rsidRDefault="0018342F" w:rsidP="0018342F">
      <w:pPr>
        <w:tabs>
          <w:tab w:val="left" w:pos="360"/>
        </w:tabs>
        <w:spacing w:after="0" w:line="240" w:lineRule="auto"/>
        <w:ind w:right="180"/>
        <w:jc w:val="both"/>
        <w:rPr>
          <w:rFonts w:cstheme="minorHAnsi"/>
          <w:b/>
          <w:u w:val="single"/>
        </w:rPr>
      </w:pPr>
    </w:p>
    <w:p w:rsidR="0018342F" w:rsidRPr="003A6B0B" w:rsidRDefault="0018342F" w:rsidP="005A0272">
      <w:pPr>
        <w:tabs>
          <w:tab w:val="left" w:pos="360"/>
        </w:tabs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b/>
          <w:u w:val="single"/>
        </w:rPr>
        <w:t>Environment</w:t>
      </w:r>
      <w:r w:rsidRPr="003A6B0B">
        <w:rPr>
          <w:rFonts w:cstheme="minorHAnsi"/>
          <w:b/>
        </w:rPr>
        <w:t>:</w:t>
      </w:r>
      <w:r w:rsidR="003A6B0B">
        <w:rPr>
          <w:rFonts w:cstheme="minorHAnsi"/>
          <w:b/>
        </w:rPr>
        <w:t xml:space="preserve"> </w:t>
      </w:r>
      <w:r w:rsidR="00EE08E8" w:rsidRPr="003A6B0B">
        <w:rPr>
          <w:rFonts w:cstheme="minorHAnsi"/>
        </w:rPr>
        <w:t>Selenium</w:t>
      </w:r>
      <w:r w:rsidR="00EE08E8" w:rsidRPr="003A6B0B">
        <w:rPr>
          <w:rFonts w:cstheme="minorHAnsi"/>
          <w:shd w:val="clear" w:color="auto" w:fill="FFFFFF"/>
        </w:rPr>
        <w:t>,</w:t>
      </w:r>
      <w:r w:rsidR="00AE00FD" w:rsidRPr="003A6B0B">
        <w:rPr>
          <w:rFonts w:cstheme="minorHAnsi"/>
          <w:shd w:val="clear" w:color="auto" w:fill="FFFFFF"/>
        </w:rPr>
        <w:t xml:space="preserve"> Selenium</w:t>
      </w:r>
      <w:r w:rsidR="00AE00FD" w:rsidRPr="003A6B0B">
        <w:rPr>
          <w:rStyle w:val="apple-converted-space"/>
          <w:rFonts w:cstheme="minorHAnsi"/>
          <w:shd w:val="clear" w:color="auto" w:fill="FFFFFF"/>
        </w:rPr>
        <w:t> </w:t>
      </w:r>
      <w:r w:rsidR="00AE00FD" w:rsidRPr="003A6B0B">
        <w:rPr>
          <w:rFonts w:cstheme="minorHAnsi"/>
          <w:shd w:val="clear" w:color="auto" w:fill="FFFFFF"/>
        </w:rPr>
        <w:t>WebDriver,</w:t>
      </w:r>
      <w:r w:rsidR="00792548" w:rsidRPr="003A6B0B">
        <w:rPr>
          <w:rFonts w:cstheme="minorHAnsi"/>
          <w:shd w:val="clear" w:color="auto" w:fill="FFFFFF"/>
        </w:rPr>
        <w:t xml:space="preserve">Java, </w:t>
      </w:r>
      <w:r w:rsidR="00EE08E8" w:rsidRPr="003A6B0B">
        <w:rPr>
          <w:rFonts w:cstheme="minorHAnsi"/>
          <w:shd w:val="clear" w:color="auto" w:fill="FFFFFF"/>
        </w:rPr>
        <w:t>Spock, Geb, Groovy,</w:t>
      </w:r>
      <w:r w:rsidR="00AE00FD" w:rsidRPr="003A6B0B">
        <w:rPr>
          <w:rFonts w:cstheme="minorHAnsi"/>
          <w:shd w:val="clear" w:color="auto" w:fill="FFFFFF"/>
        </w:rPr>
        <w:t xml:space="preserve"> TestNG, Gradle, Jenkins, Soap UI,</w:t>
      </w:r>
      <w:r w:rsidR="00EE08E8" w:rsidRPr="003A6B0B">
        <w:rPr>
          <w:rFonts w:cstheme="minorHAnsi"/>
          <w:shd w:val="clear" w:color="auto" w:fill="FFFFFF"/>
        </w:rPr>
        <w:t xml:space="preserve"> Spring MVC, Rest</w:t>
      </w:r>
      <w:r w:rsidR="00AE00FD" w:rsidRPr="003A6B0B">
        <w:rPr>
          <w:rFonts w:cstheme="minorHAnsi"/>
          <w:shd w:val="clear" w:color="auto" w:fill="FFFFFF"/>
        </w:rPr>
        <w:t>, HTML, XML,</w:t>
      </w:r>
      <w:r w:rsidR="00792548" w:rsidRPr="003A6B0B">
        <w:rPr>
          <w:rFonts w:cstheme="minorHAnsi"/>
          <w:shd w:val="clear" w:color="auto" w:fill="FFFFFF"/>
        </w:rPr>
        <w:t xml:space="preserve"> Git</w:t>
      </w:r>
      <w:r w:rsidR="00B474C2" w:rsidRPr="003A6B0B">
        <w:rPr>
          <w:rFonts w:cstheme="minorHAnsi"/>
          <w:shd w:val="clear" w:color="auto" w:fill="FFFFFF"/>
        </w:rPr>
        <w:t>, XPath</w:t>
      </w:r>
      <w:r w:rsidR="00AE00FD" w:rsidRPr="003A6B0B">
        <w:rPr>
          <w:rFonts w:cstheme="minorHAnsi"/>
          <w:shd w:val="clear" w:color="auto" w:fill="FFFFFF"/>
        </w:rPr>
        <w:t>,</w:t>
      </w:r>
      <w:r w:rsidR="00D65BF8" w:rsidRPr="003A6B0B">
        <w:rPr>
          <w:rFonts w:cstheme="minorHAnsi"/>
          <w:shd w:val="clear" w:color="auto" w:fill="FFFFFF"/>
        </w:rPr>
        <w:t xml:space="preserve"> Eclipse,</w:t>
      </w:r>
      <w:r w:rsidR="00AE00FD" w:rsidRPr="003A6B0B">
        <w:rPr>
          <w:rFonts w:cstheme="minorHAnsi"/>
          <w:shd w:val="clear" w:color="auto" w:fill="FFFFFF"/>
        </w:rPr>
        <w:t xml:space="preserve"> Firebug, </w:t>
      </w:r>
      <w:r w:rsidR="00D65BF8" w:rsidRPr="003A6B0B">
        <w:rPr>
          <w:rFonts w:cstheme="minorHAnsi"/>
          <w:shd w:val="clear" w:color="auto" w:fill="FFFFFF"/>
        </w:rPr>
        <w:t xml:space="preserve"> IntelliJ, </w:t>
      </w:r>
      <w:r w:rsidR="00AE00FD" w:rsidRPr="003A6B0B">
        <w:rPr>
          <w:rFonts w:cstheme="minorHAnsi"/>
          <w:shd w:val="clear" w:color="auto" w:fill="FFFFFF"/>
        </w:rPr>
        <w:t>SQL, Oracle, Windows</w:t>
      </w:r>
    </w:p>
    <w:p w:rsidR="00B474C2" w:rsidRPr="003A6B0B" w:rsidRDefault="00B474C2" w:rsidP="00C1787C">
      <w:pPr>
        <w:spacing w:after="0" w:line="240" w:lineRule="auto"/>
        <w:rPr>
          <w:rFonts w:cstheme="minorHAnsi"/>
          <w:b/>
        </w:rPr>
      </w:pPr>
    </w:p>
    <w:p w:rsidR="0018342F" w:rsidRPr="003A6B0B" w:rsidRDefault="002E6402" w:rsidP="0018342F">
      <w:pPr>
        <w:spacing w:after="0" w:line="240" w:lineRule="auto"/>
        <w:jc w:val="right"/>
        <w:rPr>
          <w:rFonts w:cstheme="minorHAnsi"/>
          <w:b/>
        </w:rPr>
      </w:pPr>
      <w:r w:rsidRPr="003A6B0B">
        <w:rPr>
          <w:rFonts w:cstheme="minorHAnsi"/>
          <w:b/>
        </w:rPr>
        <w:t>Jun</w:t>
      </w:r>
      <w:r w:rsidR="00F85BBB" w:rsidRPr="003A6B0B">
        <w:rPr>
          <w:rFonts w:cstheme="minorHAnsi"/>
          <w:b/>
        </w:rPr>
        <w:t xml:space="preserve"> ‘13 – Sep</w:t>
      </w:r>
      <w:r w:rsidR="0018342F" w:rsidRPr="003A6B0B">
        <w:rPr>
          <w:rFonts w:cstheme="minorHAnsi"/>
          <w:b/>
        </w:rPr>
        <w:t xml:space="preserve"> ‘14</w:t>
      </w:r>
    </w:p>
    <w:p w:rsidR="0018342F" w:rsidRPr="003A6B0B" w:rsidRDefault="0018342F" w:rsidP="0018342F">
      <w:pPr>
        <w:spacing w:after="0" w:line="240" w:lineRule="auto"/>
        <w:jc w:val="both"/>
        <w:rPr>
          <w:rFonts w:cstheme="minorHAnsi"/>
          <w:b/>
        </w:rPr>
      </w:pPr>
      <w:r w:rsidRPr="003A6B0B">
        <w:rPr>
          <w:rFonts w:cstheme="minorHAnsi"/>
          <w:b/>
        </w:rPr>
        <w:t>Princess Cruises, Valencia, CA</w:t>
      </w:r>
    </w:p>
    <w:p w:rsidR="00585CF8" w:rsidRPr="003A6B0B" w:rsidRDefault="0014695F" w:rsidP="00585CF8">
      <w:pPr>
        <w:spacing w:after="0" w:line="240" w:lineRule="auto"/>
        <w:jc w:val="both"/>
        <w:rPr>
          <w:rFonts w:cstheme="minorHAnsi"/>
          <w:b/>
        </w:rPr>
      </w:pPr>
      <w:r w:rsidRPr="003A6B0B">
        <w:rPr>
          <w:rFonts w:cstheme="minorHAnsi"/>
          <w:b/>
        </w:rPr>
        <w:t>Sr.</w:t>
      </w:r>
      <w:r w:rsidR="003A6B0B">
        <w:rPr>
          <w:rFonts w:cstheme="minorHAnsi"/>
          <w:b/>
        </w:rPr>
        <w:t xml:space="preserve"> </w:t>
      </w:r>
      <w:r w:rsidR="00585CF8" w:rsidRPr="003A6B0B">
        <w:rPr>
          <w:rFonts w:cstheme="minorHAnsi"/>
          <w:b/>
        </w:rPr>
        <w:t>Selenium Automation Engineer</w:t>
      </w:r>
    </w:p>
    <w:p w:rsidR="0018342F" w:rsidRPr="003A6B0B" w:rsidRDefault="0018342F" w:rsidP="0018342F">
      <w:pPr>
        <w:spacing w:after="0" w:line="240" w:lineRule="auto"/>
        <w:jc w:val="both"/>
        <w:rPr>
          <w:rFonts w:cstheme="minorHAnsi"/>
          <w:b/>
        </w:rPr>
      </w:pPr>
    </w:p>
    <w:p w:rsidR="0018342F" w:rsidRPr="003A6B0B" w:rsidRDefault="0018342F" w:rsidP="0018342F">
      <w:pPr>
        <w:spacing w:after="0" w:line="240" w:lineRule="auto"/>
        <w:jc w:val="both"/>
        <w:rPr>
          <w:rFonts w:cstheme="minorHAnsi"/>
          <w:b/>
        </w:rPr>
      </w:pPr>
      <w:r w:rsidRPr="003A6B0B">
        <w:rPr>
          <w:rFonts w:cstheme="minorHAnsi"/>
          <w:b/>
        </w:rPr>
        <w:t>Project: TARP (Testing Administration and Reporting Performance)</w:t>
      </w:r>
    </w:p>
    <w:p w:rsidR="0018342F" w:rsidRPr="003A6B0B" w:rsidRDefault="0018342F" w:rsidP="0018342F">
      <w:pPr>
        <w:spacing w:after="0" w:line="240" w:lineRule="auto"/>
        <w:jc w:val="both"/>
        <w:rPr>
          <w:rFonts w:cstheme="minorHAnsi"/>
          <w:u w:val="single"/>
        </w:rPr>
      </w:pPr>
      <w:r w:rsidRPr="003A6B0B">
        <w:rPr>
          <w:rFonts w:cstheme="minorHAnsi"/>
          <w:b/>
          <w:u w:val="single"/>
        </w:rPr>
        <w:lastRenderedPageBreak/>
        <w:t>Responsibilities</w:t>
      </w:r>
      <w:r w:rsidRPr="003A6B0B">
        <w:rPr>
          <w:rFonts w:cstheme="minorHAnsi"/>
          <w:u w:val="single"/>
        </w:rPr>
        <w:t>: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Conducted </w:t>
      </w:r>
      <w:r w:rsidRPr="003A6B0B">
        <w:rPr>
          <w:rFonts w:cstheme="minorHAnsi"/>
          <w:b/>
          <w:shd w:val="clear" w:color="auto" w:fill="FFFFFF"/>
        </w:rPr>
        <w:t xml:space="preserve">Automation/manual </w:t>
      </w:r>
      <w:r w:rsidRPr="003A6B0B">
        <w:rPr>
          <w:rFonts w:cstheme="minorHAnsi"/>
          <w:shd w:val="clear" w:color="auto" w:fill="FFFFFF"/>
        </w:rPr>
        <w:t>tes</w:t>
      </w:r>
      <w:r w:rsidR="00BB4ADB" w:rsidRPr="003A6B0B">
        <w:rPr>
          <w:rFonts w:cstheme="minorHAnsi"/>
          <w:shd w:val="clear" w:color="auto" w:fill="FFFFFF"/>
        </w:rPr>
        <w:t>ting using the Standards, guide</w:t>
      </w:r>
      <w:r w:rsidRPr="003A6B0B">
        <w:rPr>
          <w:rFonts w:cstheme="minorHAnsi"/>
          <w:shd w:val="clear" w:color="auto" w:fill="FFFFFF"/>
        </w:rPr>
        <w:t xml:space="preserve">lines and structured methodology in testing the application. Analyzing Business Requirement/Features and preparing the Test conditions in </w:t>
      </w:r>
      <w:r w:rsidRPr="003A6B0B">
        <w:rPr>
          <w:rFonts w:cstheme="minorHAnsi"/>
          <w:b/>
          <w:shd w:val="clear" w:color="auto" w:fill="FFFFFF"/>
        </w:rPr>
        <w:t>HP Quality Center</w:t>
      </w:r>
      <w:r w:rsidRPr="003A6B0B">
        <w:rPr>
          <w:rFonts w:cstheme="minorHAnsi"/>
          <w:shd w:val="clear" w:color="auto" w:fill="FFFFFF"/>
        </w:rPr>
        <w:t>.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Preparing Test Scenarios based on </w:t>
      </w:r>
      <w:r w:rsidRPr="003A6B0B">
        <w:rPr>
          <w:rFonts w:cstheme="minorHAnsi"/>
          <w:b/>
          <w:shd w:val="clear" w:color="auto" w:fill="FFFFFF"/>
        </w:rPr>
        <w:t>RSM (Requirements Specification Matrix).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Develop test scripts using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Style w:val="apple-converted-space"/>
          <w:rFonts w:cstheme="minorHAnsi"/>
          <w:b/>
          <w:shd w:val="clear" w:color="auto" w:fill="FFFFFF"/>
        </w:rPr>
        <w:t>Selenium </w:t>
      </w:r>
      <w:r w:rsidRPr="003A6B0B">
        <w:rPr>
          <w:rFonts w:cstheme="minorHAnsi"/>
          <w:b/>
          <w:shd w:val="clear" w:color="auto" w:fill="FFFFFF"/>
        </w:rPr>
        <w:t>Web Driver, ample use of Firebug to map HTML pages and Selenium</w:t>
      </w:r>
      <w:r w:rsidRPr="003A6B0B">
        <w:rPr>
          <w:rStyle w:val="apple-converted-space"/>
          <w:rFonts w:cstheme="minorHAnsi"/>
          <w:b/>
          <w:shd w:val="clear" w:color="auto" w:fill="FFFFFF"/>
        </w:rPr>
        <w:t> </w:t>
      </w:r>
      <w:r w:rsidRPr="003A6B0B">
        <w:rPr>
          <w:rFonts w:cstheme="minorHAnsi"/>
          <w:b/>
          <w:shd w:val="clear" w:color="auto" w:fill="FFFFFF"/>
        </w:rPr>
        <w:t>to document reports, test results. Use of "Parameterization" techniques for a "Data driven" test. All development was done under Eclipse IDE.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Web Services automation for manual and Automation both. Automation using </w:t>
      </w:r>
      <w:r w:rsidRPr="003A6B0B">
        <w:rPr>
          <w:rFonts w:cstheme="minorHAnsi"/>
          <w:b/>
          <w:shd w:val="clear" w:color="auto" w:fill="FFFFFF"/>
        </w:rPr>
        <w:t>TestNG</w:t>
      </w:r>
      <w:r w:rsidRPr="003A6B0B">
        <w:rPr>
          <w:rFonts w:cstheme="minorHAnsi"/>
          <w:shd w:val="clear" w:color="auto" w:fill="FFFFFF"/>
        </w:rPr>
        <w:t xml:space="preserve"> and</w:t>
      </w:r>
      <w:r w:rsidRPr="003A6B0B">
        <w:rPr>
          <w:rStyle w:val="apple-converted-space"/>
          <w:rFonts w:cstheme="minorHAnsi"/>
          <w:b/>
          <w:shd w:val="clear" w:color="auto" w:fill="FFFFFF"/>
        </w:rPr>
        <w:t xml:space="preserve"> Selenium</w:t>
      </w:r>
      <w:r w:rsidRPr="003A6B0B">
        <w:rPr>
          <w:rFonts w:cstheme="minorHAnsi"/>
          <w:shd w:val="clear" w:color="auto" w:fill="FFFFFF"/>
        </w:rPr>
        <w:t>.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Documented and executed Test plans, Test cases and Test scripts based on business requirement document.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Developed QA processes</w:t>
      </w:r>
      <w:r w:rsidRPr="003A6B0B">
        <w:rPr>
          <w:rStyle w:val="apple-converted-space"/>
          <w:rFonts w:cstheme="minorHAnsi"/>
          <w:shd w:val="clear" w:color="auto" w:fill="FFFFFF"/>
        </w:rPr>
        <w:t xml:space="preserve"> automation </w:t>
      </w:r>
      <w:r w:rsidRPr="003A6B0B">
        <w:rPr>
          <w:rFonts w:cstheme="minorHAnsi"/>
          <w:shd w:val="clear" w:color="auto" w:fill="FFFFFF"/>
        </w:rPr>
        <w:t xml:space="preserve">test scripts using </w:t>
      </w:r>
      <w:r w:rsidRPr="003A6B0B">
        <w:rPr>
          <w:rFonts w:cstheme="minorHAnsi"/>
          <w:b/>
          <w:shd w:val="clear" w:color="auto" w:fill="FFFFFF"/>
        </w:rPr>
        <w:t>Python/Selenium</w:t>
      </w:r>
      <w:r w:rsidRPr="003A6B0B">
        <w:rPr>
          <w:rStyle w:val="apple-converted-space"/>
          <w:rFonts w:cstheme="minorHAnsi"/>
          <w:shd w:val="clear" w:color="auto" w:fill="FFFFFF"/>
        </w:rPr>
        <w:t> </w:t>
      </w:r>
      <w:r w:rsidRPr="003A6B0B">
        <w:rPr>
          <w:rFonts w:cstheme="minorHAnsi"/>
          <w:shd w:val="clear" w:color="auto" w:fill="FFFFFF"/>
        </w:rPr>
        <w:t xml:space="preserve">to test Web based user interfaces for different type of browsers. Validated the data from Front End to Back End tables in </w:t>
      </w:r>
      <w:r w:rsidRPr="003A6B0B">
        <w:rPr>
          <w:rFonts w:cstheme="minorHAnsi"/>
          <w:b/>
          <w:shd w:val="clear" w:color="auto" w:fill="FFFFFF"/>
        </w:rPr>
        <w:t>Oracle Database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Extensive experience in </w:t>
      </w:r>
      <w:r w:rsidRPr="003A6B0B">
        <w:rPr>
          <w:rFonts w:cstheme="minorHAnsi"/>
          <w:b/>
          <w:shd w:val="clear" w:color="auto" w:fill="FFFFFF"/>
        </w:rPr>
        <w:t>JAVA programming for JAVA automation/Performance testing</w:t>
      </w:r>
      <w:r w:rsidRPr="003A6B0B">
        <w:rPr>
          <w:rFonts w:cstheme="minorHAnsi"/>
          <w:shd w:val="clear" w:color="auto" w:fill="FFFFFF"/>
        </w:rPr>
        <w:t>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End to end execution of automated scripts, Test Result analysis.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Prepared test cases for the system covering SRS document, design document, reviewing them with the developers and finalized the test cases.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Developed automation test cases, executed these test scripts from test lab and logged defects in </w:t>
      </w:r>
      <w:r w:rsidRPr="003A6B0B">
        <w:rPr>
          <w:rFonts w:cstheme="minorHAnsi"/>
          <w:b/>
          <w:shd w:val="clear" w:color="auto" w:fill="FFFFFF"/>
        </w:rPr>
        <w:t>JIRA/ALM</w:t>
      </w:r>
      <w:r w:rsidR="00FD10ED" w:rsidRPr="003A6B0B">
        <w:rPr>
          <w:rFonts w:cstheme="minorHAnsi"/>
          <w:b/>
          <w:shd w:val="clear" w:color="auto" w:fill="FFFFFF"/>
        </w:rPr>
        <w:t>.</w:t>
      </w:r>
    </w:p>
    <w:p w:rsidR="00FD10ED" w:rsidRPr="003A6B0B" w:rsidRDefault="00FD10ED" w:rsidP="00FD10ED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Extensively used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Style w:val="apple-converted-space"/>
          <w:rFonts w:cstheme="minorHAnsi"/>
          <w:b/>
          <w:shd w:val="clear" w:color="auto" w:fill="FFFFFF"/>
        </w:rPr>
        <w:t>Selenium </w:t>
      </w:r>
      <w:r w:rsidRPr="003A6B0B">
        <w:rPr>
          <w:rFonts w:cstheme="minorHAnsi"/>
          <w:b/>
          <w:shd w:val="clear" w:color="auto" w:fill="FFFFFF"/>
        </w:rPr>
        <w:t>IDE</w:t>
      </w:r>
      <w:r w:rsidRPr="003A6B0B">
        <w:rPr>
          <w:rFonts w:cstheme="minorHAnsi"/>
          <w:shd w:val="clear" w:color="auto" w:fill="FFFFFF"/>
        </w:rPr>
        <w:t xml:space="preserve"> to record, playback and debug individual test cases, using </w:t>
      </w:r>
      <w:r w:rsidRPr="003A6B0B">
        <w:rPr>
          <w:rFonts w:cstheme="minorHAnsi"/>
          <w:b/>
          <w:shd w:val="clear" w:color="auto" w:fill="FFFFFF"/>
        </w:rPr>
        <w:t>Selenium WebDriver</w:t>
      </w:r>
      <w:r w:rsidRPr="003A6B0B">
        <w:rPr>
          <w:rFonts w:cstheme="minorHAnsi"/>
          <w:shd w:val="clear" w:color="auto" w:fill="FFFFFF"/>
        </w:rPr>
        <w:t xml:space="preserve"> provided more flexibility in automating test cases.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Involved in Testing in </w:t>
      </w:r>
      <w:r w:rsidRPr="003A6B0B">
        <w:rPr>
          <w:rFonts w:cstheme="minorHAnsi"/>
          <w:b/>
          <w:shd w:val="clear" w:color="auto" w:fill="FFFFFF"/>
        </w:rPr>
        <w:t>Agile</w:t>
      </w:r>
      <w:r w:rsidRPr="003A6B0B">
        <w:rPr>
          <w:rFonts w:cstheme="minorHAnsi"/>
          <w:shd w:val="clear" w:color="auto" w:fill="FFFFFF"/>
        </w:rPr>
        <w:t xml:space="preserve"> Development Environment. Using </w:t>
      </w:r>
      <w:r w:rsidRPr="003A6B0B">
        <w:rPr>
          <w:rFonts w:cstheme="minorHAnsi"/>
          <w:b/>
          <w:shd w:val="clear" w:color="auto" w:fill="FFFFFF"/>
        </w:rPr>
        <w:t>TDD and ATDD approach.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Validated web services manually and through automation using </w:t>
      </w:r>
      <w:r w:rsidRPr="003A6B0B">
        <w:rPr>
          <w:rFonts w:cstheme="minorHAnsi"/>
          <w:b/>
          <w:shd w:val="clear" w:color="auto" w:fill="FFFFFF"/>
        </w:rPr>
        <w:t>SOAP UI</w:t>
      </w:r>
      <w:r w:rsidRPr="003A6B0B">
        <w:rPr>
          <w:rFonts w:cstheme="minorHAnsi"/>
          <w:shd w:val="clear" w:color="auto" w:fill="FFFFFF"/>
        </w:rPr>
        <w:t>.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Involved in extending the company’s Selenium automation library.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Performed Mobile Testing and Automated Mobile Simulator using </w:t>
      </w:r>
      <w:r w:rsidRPr="003A6B0B">
        <w:rPr>
          <w:rFonts w:cstheme="minorHAnsi"/>
          <w:b/>
          <w:shd w:val="clear" w:color="auto" w:fill="FFFFFF"/>
        </w:rPr>
        <w:t>QTP 11.0.</w:t>
      </w:r>
      <w:r w:rsidRPr="003A6B0B">
        <w:rPr>
          <w:rFonts w:cstheme="minorHAnsi"/>
          <w:shd w:val="clear" w:color="auto" w:fill="FFFFFF"/>
        </w:rPr>
        <w:t>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Tested extensive backend testing using SQL Queries to retrieve the data from the database and checked data integrity. </w:t>
      </w:r>
    </w:p>
    <w:p w:rsidR="00AE6D38" w:rsidRPr="003A6B0B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Performed End-to-End testing manually and was associated with </w:t>
      </w:r>
      <w:r w:rsidRPr="003A6B0B">
        <w:rPr>
          <w:rFonts w:cstheme="minorHAnsi"/>
          <w:b/>
          <w:shd w:val="clear" w:color="auto" w:fill="FFFFFF"/>
        </w:rPr>
        <w:t>User Acceptance Testing</w:t>
      </w:r>
      <w:r w:rsidRPr="003A6B0B">
        <w:rPr>
          <w:rFonts w:cstheme="minorHAnsi"/>
          <w:shd w:val="clear" w:color="auto" w:fill="FFFFFF"/>
        </w:rPr>
        <w:t>.</w:t>
      </w:r>
    </w:p>
    <w:p w:rsidR="0018342F" w:rsidRPr="003A6B0B" w:rsidRDefault="0018342F" w:rsidP="0018342F">
      <w:pPr>
        <w:spacing w:after="0" w:line="240" w:lineRule="auto"/>
        <w:jc w:val="both"/>
        <w:rPr>
          <w:rFonts w:cstheme="minorHAnsi"/>
        </w:rPr>
      </w:pPr>
    </w:p>
    <w:p w:rsidR="0018342F" w:rsidRPr="003A6B0B" w:rsidRDefault="0018342F" w:rsidP="0018342F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3A6B0B">
        <w:rPr>
          <w:rFonts w:cstheme="minorHAnsi"/>
          <w:b/>
        </w:rPr>
        <w:t>Environment:</w:t>
      </w:r>
      <w:r w:rsidR="00AE00FD" w:rsidRPr="003A6B0B">
        <w:rPr>
          <w:rStyle w:val="apple-converted-space"/>
          <w:rFonts w:cstheme="minorHAnsi"/>
          <w:shd w:val="clear" w:color="auto" w:fill="FFFFFF"/>
        </w:rPr>
        <w:t>Selenium</w:t>
      </w:r>
      <w:r w:rsidR="00BB4ADB" w:rsidRPr="003A6B0B">
        <w:rPr>
          <w:rFonts w:cstheme="minorHAnsi"/>
          <w:shd w:val="clear" w:color="auto" w:fill="FFFFFF"/>
        </w:rPr>
        <w:t>, Selenium</w:t>
      </w:r>
      <w:r w:rsidR="00D65BF8" w:rsidRPr="003A6B0B">
        <w:rPr>
          <w:rFonts w:cstheme="minorHAnsi"/>
          <w:shd w:val="clear" w:color="auto" w:fill="FFFFFF"/>
        </w:rPr>
        <w:t xml:space="preserve"> IDE,</w:t>
      </w:r>
      <w:r w:rsidR="00AE00FD" w:rsidRPr="003A6B0B">
        <w:rPr>
          <w:rFonts w:cstheme="minorHAnsi"/>
          <w:shd w:val="clear" w:color="auto" w:fill="FFFFFF"/>
        </w:rPr>
        <w:t>Python,</w:t>
      </w:r>
      <w:r w:rsidR="00792548" w:rsidRPr="003A6B0B">
        <w:rPr>
          <w:rFonts w:cstheme="minorHAnsi"/>
          <w:shd w:val="clear" w:color="auto" w:fill="FFFFFF"/>
        </w:rPr>
        <w:t xml:space="preserve"> Java, </w:t>
      </w:r>
      <w:r w:rsidR="00792548" w:rsidRPr="003A6B0B">
        <w:rPr>
          <w:rStyle w:val="apple-converted-space"/>
          <w:rFonts w:cstheme="minorHAnsi"/>
          <w:shd w:val="clear" w:color="auto" w:fill="FFFFFF"/>
        </w:rPr>
        <w:t>Selenium </w:t>
      </w:r>
      <w:r w:rsidR="00792548" w:rsidRPr="003A6B0B">
        <w:rPr>
          <w:rFonts w:cstheme="minorHAnsi"/>
          <w:shd w:val="clear" w:color="auto" w:fill="FFFFFF"/>
        </w:rPr>
        <w:t>Web Driver,</w:t>
      </w:r>
      <w:r w:rsidR="00BB4ADB" w:rsidRPr="003A6B0B">
        <w:rPr>
          <w:rFonts w:cstheme="minorHAnsi"/>
          <w:shd w:val="clear" w:color="auto" w:fill="FFFFFF"/>
        </w:rPr>
        <w:t xml:space="preserve"> SQL Server, JIRA, MS Excel, </w:t>
      </w:r>
      <w:r w:rsidR="00792548" w:rsidRPr="003A6B0B">
        <w:rPr>
          <w:rFonts w:cstheme="minorHAnsi"/>
          <w:shd w:val="clear" w:color="auto" w:fill="FFFFFF"/>
        </w:rPr>
        <w:t xml:space="preserve">Spock, Groovy, Geb, </w:t>
      </w:r>
      <w:r w:rsidR="00AE00FD" w:rsidRPr="003A6B0B">
        <w:rPr>
          <w:rFonts w:cstheme="minorHAnsi"/>
          <w:shd w:val="clear" w:color="auto" w:fill="FFFFFF"/>
        </w:rPr>
        <w:t>HTML, Windows, MS Office, JAVA, Unit Testing, TestNG,</w:t>
      </w:r>
      <w:r w:rsidR="00AE00FD" w:rsidRPr="003A6B0B">
        <w:rPr>
          <w:rStyle w:val="apple-converted-space"/>
          <w:rFonts w:cstheme="minorHAnsi"/>
          <w:shd w:val="clear" w:color="auto" w:fill="FFFFFF"/>
        </w:rPr>
        <w:t> JQuery</w:t>
      </w:r>
      <w:r w:rsidR="00AE00FD" w:rsidRPr="003A6B0B">
        <w:rPr>
          <w:rFonts w:cstheme="minorHAnsi"/>
          <w:shd w:val="clear" w:color="auto" w:fill="FFFFFF"/>
        </w:rPr>
        <w:t>,</w:t>
      </w:r>
      <w:r w:rsidR="00D65BF8" w:rsidRPr="003A6B0B">
        <w:rPr>
          <w:rFonts w:cstheme="minorHAnsi"/>
          <w:shd w:val="clear" w:color="auto" w:fill="FFFFFF"/>
        </w:rPr>
        <w:t xml:space="preserve"> Maven,</w:t>
      </w:r>
      <w:r w:rsidR="00AE00FD" w:rsidRPr="003A6B0B">
        <w:rPr>
          <w:rFonts w:cstheme="minorHAnsi"/>
          <w:shd w:val="clear" w:color="auto" w:fill="FFFFFF"/>
        </w:rPr>
        <w:t xml:space="preserve"> Eclipse, SOAP UI</w:t>
      </w:r>
      <w:r w:rsidR="00D65BF8" w:rsidRPr="003A6B0B">
        <w:rPr>
          <w:rFonts w:cstheme="minorHAnsi"/>
          <w:shd w:val="clear" w:color="auto" w:fill="FFFFFF"/>
        </w:rPr>
        <w:t>, Oracle.</w:t>
      </w:r>
    </w:p>
    <w:p w:rsidR="00DE435F" w:rsidRPr="003A6B0B" w:rsidRDefault="00DE435F" w:rsidP="0018342F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18342F" w:rsidRPr="003A6B0B" w:rsidRDefault="0018342F" w:rsidP="0018342F">
      <w:pPr>
        <w:pStyle w:val="Heading3"/>
        <w:shd w:val="clear" w:color="auto" w:fill="FFFFFF"/>
        <w:spacing w:before="0" w:after="0"/>
        <w:ind w:right="187"/>
        <w:jc w:val="both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Pr="003A6B0B">
        <w:rPr>
          <w:rFonts w:asciiTheme="minorHAnsi" w:hAnsiTheme="minorHAnsi" w:cstheme="minorHAnsi"/>
          <w:sz w:val="22"/>
          <w:szCs w:val="22"/>
        </w:rPr>
        <w:tab/>
      </w:r>
      <w:r w:rsidR="00867E5A" w:rsidRPr="003A6B0B">
        <w:rPr>
          <w:rFonts w:asciiTheme="minorHAnsi" w:hAnsiTheme="minorHAnsi" w:cstheme="minorHAnsi"/>
          <w:sz w:val="22"/>
          <w:szCs w:val="22"/>
        </w:rPr>
        <w:t xml:space="preserve">              Jan</w:t>
      </w:r>
      <w:r w:rsidR="00B474C2" w:rsidRPr="003A6B0B">
        <w:rPr>
          <w:rFonts w:asciiTheme="minorHAnsi" w:hAnsiTheme="minorHAnsi" w:cstheme="minorHAnsi"/>
          <w:sz w:val="22"/>
          <w:szCs w:val="22"/>
        </w:rPr>
        <w:t>‘12</w:t>
      </w:r>
      <w:r w:rsidR="00F53D0F" w:rsidRPr="003A6B0B">
        <w:rPr>
          <w:rFonts w:asciiTheme="minorHAnsi" w:hAnsiTheme="minorHAnsi" w:cstheme="minorHAnsi"/>
          <w:sz w:val="22"/>
          <w:szCs w:val="22"/>
        </w:rPr>
        <w:t>– Jun</w:t>
      </w:r>
      <w:r w:rsidR="002E6402" w:rsidRPr="003A6B0B">
        <w:rPr>
          <w:rFonts w:asciiTheme="minorHAnsi" w:hAnsiTheme="minorHAnsi" w:cstheme="minorHAnsi"/>
          <w:sz w:val="22"/>
          <w:szCs w:val="22"/>
        </w:rPr>
        <w:t xml:space="preserve"> ‘13</w:t>
      </w:r>
    </w:p>
    <w:p w:rsidR="0018342F" w:rsidRPr="003A6B0B" w:rsidRDefault="00BB36C1" w:rsidP="0018342F">
      <w:pPr>
        <w:spacing w:after="0" w:line="240" w:lineRule="auto"/>
        <w:jc w:val="both"/>
        <w:rPr>
          <w:rFonts w:cstheme="minorHAnsi"/>
          <w:b/>
        </w:rPr>
      </w:pPr>
      <w:r w:rsidRPr="003A6B0B">
        <w:rPr>
          <w:rFonts w:cstheme="minorHAnsi"/>
          <w:b/>
        </w:rPr>
        <w:t>Prime Therapeutics, Eagan, MN.</w:t>
      </w:r>
    </w:p>
    <w:p w:rsidR="0018342F" w:rsidRPr="003A6B0B" w:rsidRDefault="0014695F" w:rsidP="0018342F">
      <w:pPr>
        <w:spacing w:after="0" w:line="240" w:lineRule="auto"/>
        <w:jc w:val="both"/>
        <w:rPr>
          <w:rFonts w:cstheme="minorHAnsi"/>
          <w:b/>
        </w:rPr>
      </w:pPr>
      <w:r w:rsidRPr="003A6B0B">
        <w:rPr>
          <w:rFonts w:cstheme="minorHAnsi"/>
          <w:b/>
        </w:rPr>
        <w:t>Automation Analyst</w:t>
      </w:r>
    </w:p>
    <w:p w:rsidR="0018342F" w:rsidRPr="003A6B0B" w:rsidRDefault="0018342F" w:rsidP="0018342F">
      <w:pPr>
        <w:spacing w:after="0" w:line="240" w:lineRule="auto"/>
        <w:jc w:val="both"/>
        <w:rPr>
          <w:rFonts w:cstheme="minorHAnsi"/>
          <w:b/>
        </w:rPr>
      </w:pPr>
    </w:p>
    <w:p w:rsidR="0018342F" w:rsidRPr="003A6B0B" w:rsidRDefault="0018342F" w:rsidP="0018342F">
      <w:pPr>
        <w:numPr>
          <w:ilvl w:val="0"/>
          <w:numId w:val="4"/>
        </w:numPr>
        <w:suppressAutoHyphens/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b/>
        </w:rPr>
        <w:t xml:space="preserve">Project: </w:t>
      </w:r>
      <w:r w:rsidR="00BB36C1" w:rsidRPr="003A6B0B">
        <w:rPr>
          <w:rFonts w:cstheme="minorHAnsi"/>
          <w:b/>
        </w:rPr>
        <w:t>Customer Center Application</w:t>
      </w:r>
    </w:p>
    <w:p w:rsidR="00460BBD" w:rsidRPr="003A6B0B" w:rsidRDefault="0018342F" w:rsidP="0018342F">
      <w:pPr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b/>
          <w:u w:val="single"/>
        </w:rPr>
        <w:t>Responsibilities</w:t>
      </w:r>
      <w:r w:rsidRPr="003A6B0B">
        <w:rPr>
          <w:rFonts w:cstheme="minorHAnsi"/>
        </w:rPr>
        <w:t>:</w:t>
      </w:r>
    </w:p>
    <w:p w:rsidR="00C817F9" w:rsidRPr="003A6B0B" w:rsidRDefault="00C817F9" w:rsidP="00C817F9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Configured</w:t>
      </w:r>
      <w:r w:rsidR="003A6B0B">
        <w:rPr>
          <w:rFonts w:cstheme="minorHAnsi"/>
          <w:shd w:val="clear" w:color="auto" w:fill="FFFFFF"/>
        </w:rPr>
        <w:t xml:space="preserve"> </w:t>
      </w:r>
      <w:r w:rsidRPr="003A6B0B">
        <w:rPr>
          <w:rStyle w:val="apple-converted-space"/>
          <w:rFonts w:cstheme="minorHAnsi"/>
          <w:b/>
          <w:shd w:val="clear" w:color="auto" w:fill="FFFFFF"/>
        </w:rPr>
        <w:t>Selenium </w:t>
      </w:r>
      <w:r w:rsidRPr="003A6B0B">
        <w:rPr>
          <w:rFonts w:cstheme="minorHAnsi"/>
          <w:b/>
          <w:shd w:val="clear" w:color="auto" w:fill="FFFFFF"/>
        </w:rPr>
        <w:t>WebDriver, TestNG, Maven</w:t>
      </w:r>
      <w:r w:rsidRPr="003A6B0B">
        <w:rPr>
          <w:rFonts w:cstheme="minorHAnsi"/>
          <w:shd w:val="clear" w:color="auto" w:fill="FFFFFF"/>
        </w:rPr>
        <w:t xml:space="preserve"> tool and created </w:t>
      </w:r>
      <w:r w:rsidRPr="003A6B0B">
        <w:rPr>
          <w:rFonts w:cstheme="minorHAnsi"/>
          <w:b/>
          <w:shd w:val="clear" w:color="auto" w:fill="FFFFFF"/>
        </w:rPr>
        <w:t xml:space="preserve">Selenium automation </w:t>
      </w:r>
      <w:r w:rsidRPr="003A6B0B">
        <w:rPr>
          <w:rFonts w:cstheme="minorHAnsi"/>
          <w:shd w:val="clear" w:color="auto" w:fill="FFFFFF"/>
        </w:rPr>
        <w:t>scripts in</w:t>
      </w:r>
      <w:r w:rsidRPr="003A6B0B">
        <w:rPr>
          <w:rFonts w:cstheme="minorHAnsi"/>
          <w:b/>
          <w:shd w:val="clear" w:color="auto" w:fill="FFFFFF"/>
        </w:rPr>
        <w:t xml:space="preserve"> java </w:t>
      </w:r>
      <w:r w:rsidRPr="003A6B0B">
        <w:rPr>
          <w:rFonts w:cstheme="minorHAnsi"/>
          <w:shd w:val="clear" w:color="auto" w:fill="FFFFFF"/>
        </w:rPr>
        <w:t>using</w:t>
      </w:r>
      <w:r w:rsidRPr="003A6B0B">
        <w:rPr>
          <w:rFonts w:cstheme="minorHAnsi"/>
          <w:b/>
          <w:shd w:val="clear" w:color="auto" w:fill="FFFFFF"/>
        </w:rPr>
        <w:t xml:space="preserve"> TestNG </w:t>
      </w:r>
      <w:r w:rsidRPr="003A6B0B">
        <w:rPr>
          <w:rFonts w:cstheme="minorHAnsi"/>
          <w:shd w:val="clear" w:color="auto" w:fill="FFFFFF"/>
        </w:rPr>
        <w:t>prior to</w:t>
      </w:r>
      <w:r w:rsidRPr="003A6B0B">
        <w:rPr>
          <w:rFonts w:cstheme="minorHAnsi"/>
          <w:b/>
          <w:shd w:val="clear" w:color="auto" w:fill="FFFFFF"/>
        </w:rPr>
        <w:t xml:space="preserve"> agile </w:t>
      </w:r>
      <w:r w:rsidRPr="003A6B0B">
        <w:rPr>
          <w:rFonts w:cstheme="minorHAnsi"/>
          <w:shd w:val="clear" w:color="auto" w:fill="FFFFFF"/>
        </w:rPr>
        <w:t>release</w:t>
      </w:r>
      <w:r w:rsidRPr="003A6B0B">
        <w:rPr>
          <w:rFonts w:cstheme="minorHAnsi"/>
          <w:b/>
          <w:shd w:val="clear" w:color="auto" w:fill="FFFFFF"/>
        </w:rPr>
        <w:t>. </w:t>
      </w:r>
    </w:p>
    <w:p w:rsidR="00460BBD" w:rsidRPr="003A6B0B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</w:rPr>
        <w:t>Interacting with business stakeholders and subject matter experts to understand requirements, Analyze and translate them into technical specification.</w:t>
      </w:r>
    </w:p>
    <w:p w:rsidR="00460BBD" w:rsidRPr="003A6B0B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Designed, executed and maintained</w:t>
      </w:r>
      <w:r w:rsidRPr="003A6B0B">
        <w:rPr>
          <w:rStyle w:val="apple-converted-space"/>
          <w:rFonts w:cstheme="minorHAnsi"/>
          <w:shd w:val="clear" w:color="auto" w:fill="FFFFFF"/>
        </w:rPr>
        <w:t xml:space="preserve"> Selenium </w:t>
      </w:r>
      <w:r w:rsidRPr="003A6B0B">
        <w:rPr>
          <w:rFonts w:cstheme="minorHAnsi"/>
          <w:shd w:val="clear" w:color="auto" w:fill="FFFFFF"/>
        </w:rPr>
        <w:t xml:space="preserve">Web Driver, </w:t>
      </w:r>
      <w:r w:rsidRPr="003A6B0B">
        <w:rPr>
          <w:rFonts w:cstheme="minorHAnsi"/>
          <w:b/>
          <w:shd w:val="clear" w:color="auto" w:fill="FFFFFF"/>
        </w:rPr>
        <w:t xml:space="preserve">JUnit, automated </w:t>
      </w:r>
      <w:r w:rsidRPr="003A6B0B">
        <w:rPr>
          <w:rFonts w:cstheme="minorHAnsi"/>
          <w:shd w:val="clear" w:color="auto" w:fill="FFFFFF"/>
        </w:rPr>
        <w:t xml:space="preserve">test cases for </w:t>
      </w:r>
      <w:r w:rsidRPr="003A6B0B">
        <w:rPr>
          <w:rFonts w:cstheme="minorHAnsi"/>
          <w:b/>
          <w:shd w:val="clear" w:color="auto" w:fill="FFFFFF"/>
        </w:rPr>
        <w:t>regression</w:t>
      </w:r>
      <w:r w:rsidRPr="003A6B0B">
        <w:rPr>
          <w:rFonts w:cstheme="minorHAnsi"/>
          <w:shd w:val="clear" w:color="auto" w:fill="FFFFFF"/>
        </w:rPr>
        <w:t xml:space="preserve"> test cases </w:t>
      </w:r>
    </w:p>
    <w:p w:rsidR="00F27936" w:rsidRPr="003A6B0B" w:rsidRDefault="00F27936" w:rsidP="00F27936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lastRenderedPageBreak/>
        <w:t>Used automated scripts and performed functionality testing during the various phases of the application development using</w:t>
      </w:r>
      <w:r w:rsidRPr="003A6B0B">
        <w:rPr>
          <w:rStyle w:val="apple-converted-space"/>
          <w:rFonts w:cstheme="minorHAnsi"/>
          <w:shd w:val="clear" w:color="auto" w:fill="FFFFFF"/>
        </w:rPr>
        <w:t xml:space="preserve"> Selenium</w:t>
      </w:r>
      <w:r w:rsidRPr="003A6B0B">
        <w:rPr>
          <w:rFonts w:cstheme="minorHAnsi"/>
          <w:shd w:val="clear" w:color="auto" w:fill="FFFFFF"/>
        </w:rPr>
        <w:t>. </w:t>
      </w:r>
    </w:p>
    <w:p w:rsidR="00460BBD" w:rsidRPr="003A6B0B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</w:rPr>
        <w:t>Followed, Scrum Agile Software Development methodology for the implementation which is based on “</w:t>
      </w:r>
      <w:r w:rsidRPr="003A6B0B">
        <w:rPr>
          <w:rFonts w:cstheme="minorHAnsi"/>
          <w:b/>
        </w:rPr>
        <w:t>Develop quickly, deliver often</w:t>
      </w:r>
      <w:r w:rsidRPr="003A6B0B">
        <w:rPr>
          <w:rFonts w:cstheme="minorHAnsi"/>
        </w:rPr>
        <w:t xml:space="preserve">”. </w:t>
      </w:r>
    </w:p>
    <w:p w:rsidR="00460BBD" w:rsidRPr="003A6B0B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</w:rPr>
        <w:t>Involved in Requirement Analysis and Design of the Applications and involved in System Integration.</w:t>
      </w:r>
    </w:p>
    <w:p w:rsidR="00C817F9" w:rsidRPr="003A6B0B" w:rsidRDefault="00C817F9" w:rsidP="00C817F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u w:val="thick"/>
        </w:rPr>
      </w:pPr>
      <w:r w:rsidRPr="003A6B0B">
        <w:rPr>
          <w:rFonts w:cstheme="minorHAnsi"/>
        </w:rPr>
        <w:t xml:space="preserve">Extensive experience with </w:t>
      </w:r>
      <w:r w:rsidRPr="003A6B0B">
        <w:rPr>
          <w:rFonts w:cstheme="minorHAnsi"/>
          <w:b/>
        </w:rPr>
        <w:t>SQL, PL/SQL</w:t>
      </w:r>
      <w:r w:rsidRPr="003A6B0B">
        <w:rPr>
          <w:rFonts w:cstheme="minorHAnsi"/>
        </w:rPr>
        <w:t xml:space="preserve"> programming and tuning the queries on Oracle.</w:t>
      </w:r>
    </w:p>
    <w:p w:rsidR="00460BBD" w:rsidRPr="003A6B0B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</w:rPr>
        <w:t xml:space="preserve">Performed version control activities using </w:t>
      </w:r>
      <w:r w:rsidRPr="003A6B0B">
        <w:rPr>
          <w:rFonts w:cstheme="minorHAnsi"/>
          <w:b/>
        </w:rPr>
        <w:t>Clear Case and SVN.</w:t>
      </w:r>
    </w:p>
    <w:p w:rsidR="00460BBD" w:rsidRPr="003A6B0B" w:rsidRDefault="00460BBD" w:rsidP="00460BBD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3A6B0B">
        <w:rPr>
          <w:rFonts w:asciiTheme="minorHAnsi" w:hAnsiTheme="minorHAnsi" w:cstheme="minorHAnsi"/>
          <w:b/>
          <w:sz w:val="22"/>
          <w:szCs w:val="22"/>
        </w:rPr>
        <w:t>coding &amp; unit testing phases</w:t>
      </w:r>
      <w:r w:rsidRPr="003A6B0B">
        <w:rPr>
          <w:rFonts w:asciiTheme="minorHAnsi" w:hAnsiTheme="minorHAnsi" w:cstheme="minorHAnsi"/>
          <w:sz w:val="22"/>
          <w:szCs w:val="22"/>
        </w:rPr>
        <w:t>, preparing Test Plan &amp; Test data</w:t>
      </w:r>
      <w:r w:rsidR="00792548" w:rsidRPr="003A6B0B">
        <w:rPr>
          <w:rFonts w:asciiTheme="minorHAnsi" w:hAnsiTheme="minorHAnsi" w:cstheme="minorHAnsi"/>
          <w:sz w:val="22"/>
          <w:szCs w:val="22"/>
        </w:rPr>
        <w:t>.</w:t>
      </w:r>
    </w:p>
    <w:p w:rsidR="00460BBD" w:rsidRPr="003A6B0B" w:rsidRDefault="00460BBD" w:rsidP="00460BBD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Testing the code changes at functional and system level.</w:t>
      </w:r>
    </w:p>
    <w:p w:rsidR="00460BBD" w:rsidRPr="003A6B0B" w:rsidRDefault="00C817F9" w:rsidP="00460BBD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</w:t>
      </w:r>
      <w:r w:rsidR="003A6B0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0BBD" w:rsidRPr="003A6B0B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Selenium </w:t>
      </w:r>
      <w:r w:rsidR="00460BBD" w:rsidRPr="003A6B0B">
        <w:rPr>
          <w:rFonts w:asciiTheme="minorHAnsi" w:hAnsiTheme="minorHAnsi" w:cstheme="minorHAnsi"/>
          <w:sz w:val="22"/>
          <w:szCs w:val="22"/>
          <w:shd w:val="clear" w:color="auto" w:fill="FFFFFF"/>
        </w:rPr>
        <w:t>Web Driver,</w:t>
      </w:r>
      <w:r w:rsidR="003A6B0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0BBD" w:rsidRPr="003A6B0B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Selenium </w:t>
      </w:r>
      <w:r w:rsidR="00460BBD" w:rsidRPr="003A6B0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commands</w:t>
      </w:r>
      <w:r w:rsidR="00460BBD" w:rsidRPr="003A6B0B">
        <w:rPr>
          <w:rFonts w:asciiTheme="minorHAnsi" w:hAnsiTheme="minorHAnsi" w:cstheme="minorHAnsi"/>
          <w:sz w:val="22"/>
          <w:szCs w:val="22"/>
          <w:shd w:val="clear" w:color="auto" w:fill="FFFFFF"/>
        </w:rPr>
        <w:t>, Web Services (SOAP UI, RESTFUL). </w:t>
      </w:r>
    </w:p>
    <w:p w:rsidR="00460BBD" w:rsidRPr="003A6B0B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  <w:b/>
        </w:rPr>
      </w:pPr>
      <w:r w:rsidRPr="003A6B0B">
        <w:rPr>
          <w:rFonts w:cstheme="minorHAnsi"/>
        </w:rPr>
        <w:t xml:space="preserve">Analyzed the current legacy screens and described their behavior as a set of </w:t>
      </w:r>
      <w:r w:rsidRPr="003A6B0B">
        <w:rPr>
          <w:rFonts w:cstheme="minorHAnsi"/>
          <w:b/>
        </w:rPr>
        <w:t>Behavioral driven (BDD) scenarios.</w:t>
      </w:r>
    </w:p>
    <w:p w:rsidR="00460BBD" w:rsidRPr="003A6B0B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</w:rPr>
        <w:t>Automated unit test and screen flow tests to speed up testing of various screens and validate business rules.</w:t>
      </w:r>
    </w:p>
    <w:p w:rsidR="00460BBD" w:rsidRPr="003A6B0B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</w:rPr>
        <w:t>Conducting the team related activities, interviews, technical sessions, meetings and group discussions.</w:t>
      </w:r>
    </w:p>
    <w:p w:rsidR="0018342F" w:rsidRPr="003A6B0B" w:rsidRDefault="0018342F" w:rsidP="00DE435F">
      <w:pPr>
        <w:spacing w:after="0" w:line="240" w:lineRule="auto"/>
        <w:jc w:val="both"/>
        <w:rPr>
          <w:rFonts w:cstheme="minorHAnsi"/>
          <w:bCs/>
        </w:rPr>
      </w:pPr>
    </w:p>
    <w:p w:rsidR="005A0272" w:rsidRPr="003A6B0B" w:rsidRDefault="0018342F" w:rsidP="0018342F">
      <w:pPr>
        <w:spacing w:after="0" w:line="240" w:lineRule="auto"/>
        <w:jc w:val="both"/>
        <w:rPr>
          <w:rFonts w:cstheme="minorHAnsi"/>
        </w:rPr>
      </w:pPr>
      <w:r w:rsidRPr="003A6B0B">
        <w:rPr>
          <w:rFonts w:cstheme="minorHAnsi"/>
          <w:b/>
        </w:rPr>
        <w:t>Environment</w:t>
      </w:r>
      <w:r w:rsidR="00D3530B" w:rsidRPr="003A6B0B">
        <w:rPr>
          <w:rFonts w:cstheme="minorHAnsi"/>
        </w:rPr>
        <w:t xml:space="preserve">: </w:t>
      </w:r>
      <w:r w:rsidR="00460BBD" w:rsidRPr="003A6B0B">
        <w:rPr>
          <w:rFonts w:cstheme="minorHAnsi"/>
        </w:rPr>
        <w:t>Java,</w:t>
      </w:r>
      <w:r w:rsidR="00DE435F" w:rsidRPr="003A6B0B">
        <w:rPr>
          <w:rFonts w:cstheme="minorHAnsi"/>
        </w:rPr>
        <w:t xml:space="preserve"> Selenium,</w:t>
      </w:r>
      <w:r w:rsidR="00460BBD" w:rsidRPr="003A6B0B">
        <w:rPr>
          <w:rFonts w:cstheme="minorHAnsi"/>
        </w:rPr>
        <w:t xml:space="preserve"> Selenium (IDE and Web Driver), Selenium RC, Oracle, My Eclip</w:t>
      </w:r>
      <w:r w:rsidR="00792548" w:rsidRPr="003A6B0B">
        <w:rPr>
          <w:rFonts w:cstheme="minorHAnsi"/>
        </w:rPr>
        <w:t>se</w:t>
      </w:r>
      <w:r w:rsidR="00460BBD" w:rsidRPr="003A6B0B">
        <w:rPr>
          <w:rFonts w:cstheme="minorHAnsi"/>
        </w:rPr>
        <w:t>, JavaScript, HTML, CSS, Agile Methodology, SVN, Maven,</w:t>
      </w:r>
      <w:r w:rsidR="00DE435F" w:rsidRPr="003A6B0B">
        <w:rPr>
          <w:rFonts w:cstheme="minorHAnsi"/>
        </w:rPr>
        <w:t xml:space="preserve"> Hibernate, Spring, MVC,</w:t>
      </w:r>
      <w:r w:rsidR="00460BBD" w:rsidRPr="003A6B0B">
        <w:rPr>
          <w:rFonts w:cstheme="minorHAnsi"/>
        </w:rPr>
        <w:t xml:space="preserve"> Beyond Compare, Quality Centre, Unix shell scripting</w:t>
      </w:r>
      <w:r w:rsidR="00792548" w:rsidRPr="003A6B0B">
        <w:rPr>
          <w:rFonts w:cstheme="minorHAnsi"/>
        </w:rPr>
        <w:t>, Git</w:t>
      </w:r>
      <w:r w:rsidR="00460BBD" w:rsidRPr="003A6B0B">
        <w:rPr>
          <w:rFonts w:cstheme="minorHAnsi"/>
        </w:rPr>
        <w:t>.</w:t>
      </w:r>
    </w:p>
    <w:p w:rsidR="005A0272" w:rsidRPr="003A6B0B" w:rsidRDefault="005A0272" w:rsidP="0018342F">
      <w:pPr>
        <w:spacing w:after="0" w:line="240" w:lineRule="auto"/>
        <w:jc w:val="both"/>
        <w:rPr>
          <w:rFonts w:cstheme="minorHAnsi"/>
        </w:rPr>
      </w:pPr>
    </w:p>
    <w:p w:rsidR="00C1787C" w:rsidRPr="003A6B0B" w:rsidRDefault="00C1787C" w:rsidP="0018342F">
      <w:pPr>
        <w:spacing w:after="0" w:line="240" w:lineRule="auto"/>
        <w:jc w:val="both"/>
        <w:rPr>
          <w:rFonts w:cstheme="minorHAnsi"/>
        </w:rPr>
      </w:pPr>
    </w:p>
    <w:p w:rsidR="00C1787C" w:rsidRPr="003A6B0B" w:rsidRDefault="00C1787C" w:rsidP="0018342F">
      <w:pPr>
        <w:spacing w:after="0" w:line="240" w:lineRule="auto"/>
        <w:jc w:val="both"/>
        <w:rPr>
          <w:rFonts w:cstheme="minorHAnsi"/>
        </w:rPr>
      </w:pPr>
    </w:p>
    <w:p w:rsidR="00C1787C" w:rsidRPr="003A6B0B" w:rsidRDefault="00C1787C" w:rsidP="0018342F">
      <w:pPr>
        <w:spacing w:after="0" w:line="240" w:lineRule="auto"/>
        <w:jc w:val="both"/>
        <w:rPr>
          <w:rFonts w:cstheme="minorHAnsi"/>
        </w:rPr>
      </w:pPr>
    </w:p>
    <w:p w:rsidR="0018342F" w:rsidRPr="003A6B0B" w:rsidRDefault="00867E5A" w:rsidP="0018342F">
      <w:pPr>
        <w:pStyle w:val="Heading3"/>
        <w:shd w:val="clear" w:color="auto" w:fill="FFFFFF"/>
        <w:spacing w:before="0" w:after="0"/>
        <w:ind w:right="187"/>
        <w:jc w:val="right"/>
        <w:rPr>
          <w:rFonts w:asciiTheme="minorHAnsi" w:hAnsiTheme="minorHAnsi" w:cstheme="minorHAnsi"/>
          <w:bCs w:val="0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Feb ’09 – Nov ‘11</w:t>
      </w:r>
    </w:p>
    <w:p w:rsidR="0018342F" w:rsidRPr="003A6B0B" w:rsidRDefault="0018342F" w:rsidP="0018342F">
      <w:pPr>
        <w:pStyle w:val="Heading3"/>
        <w:shd w:val="clear" w:color="auto" w:fill="FFFFFF"/>
        <w:spacing w:before="0" w:after="0"/>
        <w:ind w:right="187"/>
        <w:jc w:val="both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bCs w:val="0"/>
          <w:sz w:val="22"/>
          <w:szCs w:val="22"/>
        </w:rPr>
        <w:t>Indian Meteorological Department (IMD), INDIA.</w:t>
      </w:r>
      <w:r w:rsidRPr="003A6B0B">
        <w:rPr>
          <w:rFonts w:asciiTheme="minorHAnsi" w:hAnsiTheme="minorHAnsi" w:cstheme="minorHAnsi"/>
          <w:bCs w:val="0"/>
          <w:sz w:val="22"/>
          <w:szCs w:val="22"/>
        </w:rPr>
        <w:tab/>
      </w:r>
      <w:r w:rsidRPr="003A6B0B">
        <w:rPr>
          <w:rFonts w:asciiTheme="minorHAnsi" w:hAnsiTheme="minorHAnsi" w:cstheme="minorHAnsi"/>
          <w:bCs w:val="0"/>
          <w:sz w:val="22"/>
          <w:szCs w:val="22"/>
        </w:rPr>
        <w:tab/>
      </w:r>
      <w:r w:rsidRPr="003A6B0B">
        <w:rPr>
          <w:rFonts w:asciiTheme="minorHAnsi" w:hAnsiTheme="minorHAnsi" w:cstheme="minorHAnsi"/>
          <w:bCs w:val="0"/>
          <w:sz w:val="22"/>
          <w:szCs w:val="22"/>
        </w:rPr>
        <w:tab/>
      </w:r>
    </w:p>
    <w:p w:rsidR="00B474C2" w:rsidRPr="003A6B0B" w:rsidRDefault="0014695F" w:rsidP="0018342F">
      <w:pPr>
        <w:spacing w:after="0" w:line="240" w:lineRule="auto"/>
        <w:ind w:right="180"/>
        <w:jc w:val="both"/>
        <w:rPr>
          <w:rFonts w:cstheme="minorHAnsi"/>
          <w:b/>
        </w:rPr>
      </w:pPr>
      <w:r w:rsidRPr="003A6B0B">
        <w:rPr>
          <w:rFonts w:cstheme="minorHAnsi"/>
          <w:b/>
        </w:rPr>
        <w:t>QA Analyst</w:t>
      </w:r>
      <w:r w:rsidR="00585CF8" w:rsidRPr="003A6B0B">
        <w:rPr>
          <w:rFonts w:cstheme="minorHAnsi"/>
          <w:b/>
        </w:rPr>
        <w:t>/Java Developer</w:t>
      </w:r>
    </w:p>
    <w:p w:rsidR="00585CF8" w:rsidRPr="003A6B0B" w:rsidRDefault="00585CF8" w:rsidP="0018342F">
      <w:pPr>
        <w:spacing w:after="0" w:line="240" w:lineRule="auto"/>
        <w:ind w:right="180"/>
        <w:jc w:val="both"/>
        <w:rPr>
          <w:rFonts w:cstheme="minorHAnsi"/>
          <w:b/>
        </w:rPr>
      </w:pPr>
    </w:p>
    <w:p w:rsidR="0018342F" w:rsidRPr="003A6B0B" w:rsidRDefault="0018342F" w:rsidP="0018342F">
      <w:pPr>
        <w:pStyle w:val="Heading3"/>
        <w:spacing w:before="0" w:after="0"/>
        <w:ind w:right="180"/>
        <w:jc w:val="both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Project: Development of Marine Geo-Physical Database</w:t>
      </w:r>
      <w:r w:rsidRPr="003A6B0B">
        <w:rPr>
          <w:rFonts w:asciiTheme="minorHAnsi" w:hAnsiTheme="minorHAnsi" w:cstheme="minorHAnsi"/>
          <w:bCs w:val="0"/>
          <w:sz w:val="22"/>
          <w:szCs w:val="22"/>
        </w:rPr>
        <w:t xml:space="preserve"> (NCAOR)</w:t>
      </w:r>
    </w:p>
    <w:p w:rsidR="0018342F" w:rsidRPr="003A6B0B" w:rsidRDefault="0018342F" w:rsidP="0018342F">
      <w:pPr>
        <w:spacing w:after="0" w:line="240" w:lineRule="auto"/>
        <w:ind w:left="-360" w:right="180" w:firstLine="360"/>
        <w:jc w:val="both"/>
        <w:rPr>
          <w:rStyle w:val="apple-style-span"/>
          <w:rFonts w:cstheme="minorHAnsi"/>
        </w:rPr>
      </w:pPr>
      <w:r w:rsidRPr="003A6B0B">
        <w:rPr>
          <w:rStyle w:val="apple-style-span"/>
          <w:rFonts w:cstheme="minorHAnsi"/>
          <w:b/>
          <w:u w:val="single"/>
        </w:rPr>
        <w:t>Responsibilities:</w:t>
      </w:r>
    </w:p>
    <w:p w:rsidR="0018342F" w:rsidRPr="003A6B0B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Developed</w:t>
      </w:r>
      <w:r w:rsidRPr="003A6B0B">
        <w:rPr>
          <w:rFonts w:asciiTheme="minorHAnsi" w:hAnsiTheme="minorHAnsi" w:cstheme="minorHAnsi"/>
          <w:b/>
          <w:sz w:val="22"/>
          <w:szCs w:val="22"/>
        </w:rPr>
        <w:t xml:space="preserve"> Web Pages</w:t>
      </w:r>
      <w:r w:rsidRPr="003A6B0B">
        <w:rPr>
          <w:rFonts w:asciiTheme="minorHAnsi" w:hAnsiTheme="minorHAnsi" w:cstheme="minorHAnsi"/>
          <w:sz w:val="22"/>
          <w:szCs w:val="22"/>
        </w:rPr>
        <w:t xml:space="preserve"> for User Interface using </w:t>
      </w:r>
      <w:r w:rsidRPr="003A6B0B">
        <w:rPr>
          <w:rFonts w:asciiTheme="minorHAnsi" w:hAnsiTheme="minorHAnsi" w:cstheme="minorHAnsi"/>
          <w:b/>
          <w:sz w:val="22"/>
          <w:szCs w:val="22"/>
        </w:rPr>
        <w:t>Java / J2ee Technologies</w:t>
      </w:r>
    </w:p>
    <w:p w:rsidR="0018342F" w:rsidRPr="003A6B0B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cstheme="minorHAnsi"/>
        </w:rPr>
      </w:pPr>
      <w:r w:rsidRPr="003A6B0B">
        <w:rPr>
          <w:rFonts w:cstheme="minorHAnsi"/>
        </w:rPr>
        <w:t>Retrieved data from database by calling procedures and displaying it</w:t>
      </w:r>
      <w:r w:rsidR="00DE435F" w:rsidRPr="003A6B0B">
        <w:rPr>
          <w:rFonts w:cstheme="minorHAnsi"/>
        </w:rPr>
        <w:t>.</w:t>
      </w:r>
    </w:p>
    <w:p w:rsidR="0018342F" w:rsidRPr="003A6B0B" w:rsidRDefault="0018342F" w:rsidP="0018342F">
      <w:pPr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cstheme="minorHAnsi"/>
          <w:lang w:val="en-GB"/>
        </w:rPr>
      </w:pPr>
      <w:r w:rsidRPr="003A6B0B">
        <w:rPr>
          <w:rFonts w:cstheme="minorHAnsi"/>
        </w:rPr>
        <w:t xml:space="preserve">Developed a java application to extract </w:t>
      </w:r>
      <w:r w:rsidRPr="003A6B0B">
        <w:rPr>
          <w:rFonts w:cstheme="minorHAnsi"/>
          <w:b/>
        </w:rPr>
        <w:t>rtf data</w:t>
      </w:r>
      <w:r w:rsidRPr="003A6B0B">
        <w:rPr>
          <w:rFonts w:cstheme="minorHAnsi"/>
        </w:rPr>
        <w:t xml:space="preserve"> from server </w:t>
      </w:r>
    </w:p>
    <w:p w:rsidR="004417D1" w:rsidRPr="003A6B0B" w:rsidRDefault="004417D1" w:rsidP="004417D1">
      <w:pPr>
        <w:numPr>
          <w:ilvl w:val="0"/>
          <w:numId w:val="7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>Used</w:t>
      </w:r>
      <w:r w:rsidRPr="003A6B0B">
        <w:rPr>
          <w:rStyle w:val="apple-converted-space"/>
          <w:rFonts w:cstheme="minorHAnsi"/>
          <w:shd w:val="clear" w:color="auto" w:fill="FFFFFF"/>
        </w:rPr>
        <w:t xml:space="preserve"> Selenium </w:t>
      </w:r>
      <w:r w:rsidRPr="003A6B0B">
        <w:rPr>
          <w:rFonts w:cstheme="minorHAnsi"/>
          <w:shd w:val="clear" w:color="auto" w:fill="FFFFFF"/>
        </w:rPr>
        <w:t>(</w:t>
      </w:r>
      <w:r w:rsidRPr="003A6B0B">
        <w:rPr>
          <w:rFonts w:cstheme="minorHAnsi"/>
          <w:b/>
          <w:shd w:val="clear" w:color="auto" w:fill="FFFFFF"/>
        </w:rPr>
        <w:t>XPath and CSS locators</w:t>
      </w:r>
      <w:r w:rsidRPr="003A6B0B">
        <w:rPr>
          <w:rFonts w:cstheme="minorHAnsi"/>
          <w:shd w:val="clear" w:color="auto" w:fill="FFFFFF"/>
        </w:rPr>
        <w:t>) to test the web application.</w:t>
      </w:r>
      <w:r w:rsidRPr="003A6B0B">
        <w:rPr>
          <w:rFonts w:cstheme="minorHAnsi"/>
          <w:b/>
          <w:shd w:val="clear" w:color="auto" w:fill="FFFFFF"/>
        </w:rPr>
        <w:t> </w:t>
      </w:r>
    </w:p>
    <w:p w:rsidR="0018342F" w:rsidRPr="003A6B0B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cstheme="minorHAnsi"/>
        </w:rPr>
      </w:pPr>
      <w:r w:rsidRPr="003A6B0B">
        <w:rPr>
          <w:rFonts w:cstheme="minorHAnsi"/>
        </w:rPr>
        <w:t xml:space="preserve">Integrated the web pages and </w:t>
      </w:r>
      <w:r w:rsidRPr="003A6B0B">
        <w:rPr>
          <w:rFonts w:cstheme="minorHAnsi"/>
          <w:b/>
        </w:rPr>
        <w:t>deployed</w:t>
      </w:r>
      <w:r w:rsidRPr="003A6B0B">
        <w:rPr>
          <w:rFonts w:cstheme="minorHAnsi"/>
        </w:rPr>
        <w:t>.</w:t>
      </w:r>
    </w:p>
    <w:p w:rsidR="0018342F" w:rsidRPr="003A6B0B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b/>
          <w:sz w:val="22"/>
          <w:szCs w:val="22"/>
        </w:rPr>
        <w:t>Tested</w:t>
      </w:r>
      <w:r w:rsidRPr="003A6B0B">
        <w:rPr>
          <w:rFonts w:asciiTheme="minorHAnsi" w:hAnsiTheme="minorHAnsi" w:cstheme="minorHAnsi"/>
          <w:sz w:val="22"/>
          <w:szCs w:val="22"/>
        </w:rPr>
        <w:t xml:space="preserve"> the code changes at functional and system level. Ensure availability of document/code for review </w:t>
      </w:r>
    </w:p>
    <w:p w:rsidR="00792548" w:rsidRPr="003A6B0B" w:rsidRDefault="00792548" w:rsidP="00792548">
      <w:pPr>
        <w:numPr>
          <w:ilvl w:val="0"/>
          <w:numId w:val="7"/>
        </w:numPr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shd w:val="clear" w:color="auto" w:fill="FFFFFF"/>
        </w:rPr>
        <w:t xml:space="preserve">Implemented </w:t>
      </w:r>
      <w:r w:rsidRPr="003A6B0B">
        <w:rPr>
          <w:rFonts w:cstheme="minorHAnsi"/>
          <w:b/>
          <w:shd w:val="clear" w:color="auto" w:fill="FFFFFF"/>
        </w:rPr>
        <w:t xml:space="preserve">Regression </w:t>
      </w:r>
      <w:r w:rsidRPr="003A6B0B">
        <w:rPr>
          <w:rFonts w:cstheme="minorHAnsi"/>
          <w:shd w:val="clear" w:color="auto" w:fill="FFFFFF"/>
        </w:rPr>
        <w:t>and</w:t>
      </w:r>
      <w:r w:rsidRPr="003A6B0B">
        <w:rPr>
          <w:rFonts w:cstheme="minorHAnsi"/>
          <w:b/>
          <w:shd w:val="clear" w:color="auto" w:fill="FFFFFF"/>
        </w:rPr>
        <w:t xml:space="preserve"> Smoke test</w:t>
      </w:r>
      <w:r w:rsidRPr="003A6B0B">
        <w:rPr>
          <w:rFonts w:cstheme="minorHAnsi"/>
          <w:shd w:val="clear" w:color="auto" w:fill="FFFFFF"/>
        </w:rPr>
        <w:t xml:space="preserve">s execution as separate step of deployment process by using </w:t>
      </w:r>
      <w:r w:rsidRPr="003A6B0B">
        <w:rPr>
          <w:rFonts w:cstheme="minorHAnsi"/>
          <w:b/>
          <w:shd w:val="clear" w:color="auto" w:fill="FFFFFF"/>
        </w:rPr>
        <w:t>WebDriver. </w:t>
      </w:r>
    </w:p>
    <w:p w:rsidR="0018342F" w:rsidRPr="003A6B0B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Converted the entire</w:t>
      </w:r>
      <w:r w:rsidRPr="003A6B0B">
        <w:rPr>
          <w:rFonts w:asciiTheme="minorHAnsi" w:hAnsiTheme="minorHAnsi" w:cstheme="minorHAnsi"/>
          <w:b/>
          <w:sz w:val="22"/>
          <w:szCs w:val="22"/>
        </w:rPr>
        <w:t xml:space="preserve"> JSP web pages </w:t>
      </w:r>
      <w:r w:rsidRPr="003A6B0B">
        <w:rPr>
          <w:rFonts w:asciiTheme="minorHAnsi" w:hAnsiTheme="minorHAnsi" w:cstheme="minorHAnsi"/>
          <w:sz w:val="22"/>
          <w:szCs w:val="22"/>
        </w:rPr>
        <w:t>of the site into</w:t>
      </w:r>
      <w:r w:rsidRPr="003A6B0B">
        <w:rPr>
          <w:rFonts w:asciiTheme="minorHAnsi" w:hAnsiTheme="minorHAnsi" w:cstheme="minorHAnsi"/>
          <w:b/>
          <w:sz w:val="22"/>
          <w:szCs w:val="22"/>
        </w:rPr>
        <w:t xml:space="preserve"> JSTL.</w:t>
      </w:r>
    </w:p>
    <w:p w:rsidR="00792548" w:rsidRPr="003A6B0B" w:rsidRDefault="00792548" w:rsidP="0018342F">
      <w:pPr>
        <w:pStyle w:val="BodyText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3A6B0B">
        <w:rPr>
          <w:rFonts w:asciiTheme="minorHAnsi" w:hAnsiTheme="minorHAnsi" w:cstheme="minorHAnsi"/>
          <w:b/>
          <w:sz w:val="22"/>
          <w:szCs w:val="22"/>
        </w:rPr>
        <w:t>coding &amp; unit testing phases</w:t>
      </w:r>
      <w:r w:rsidRPr="003A6B0B">
        <w:rPr>
          <w:rFonts w:asciiTheme="minorHAnsi" w:hAnsiTheme="minorHAnsi" w:cstheme="minorHAnsi"/>
          <w:sz w:val="22"/>
          <w:szCs w:val="22"/>
        </w:rPr>
        <w:t>, preparing Test Plan &amp; Test data</w:t>
      </w:r>
    </w:p>
    <w:p w:rsidR="004417D1" w:rsidRPr="003A6B0B" w:rsidRDefault="004417D1" w:rsidP="0018342F">
      <w:pPr>
        <w:pStyle w:val="BodyText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 xml:space="preserve">Experience in writing automation test scripts using </w:t>
      </w:r>
      <w:r w:rsidRPr="003A6B0B">
        <w:rPr>
          <w:rFonts w:asciiTheme="minorHAnsi" w:hAnsiTheme="minorHAnsi" w:cstheme="minorHAnsi"/>
          <w:b/>
          <w:sz w:val="22"/>
          <w:szCs w:val="22"/>
        </w:rPr>
        <w:t>Selenium IDE/WebDriver/RC</w:t>
      </w:r>
      <w:r w:rsidRPr="003A6B0B">
        <w:rPr>
          <w:rFonts w:asciiTheme="minorHAnsi" w:hAnsiTheme="minorHAnsi" w:cstheme="minorHAnsi"/>
          <w:sz w:val="22"/>
          <w:szCs w:val="22"/>
        </w:rPr>
        <w:t xml:space="preserve"> tool with Java.</w:t>
      </w:r>
    </w:p>
    <w:p w:rsidR="0018342F" w:rsidRPr="003A6B0B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Fix problems discovered that are within the existing system functionality (Preventive Maintenance).</w:t>
      </w:r>
    </w:p>
    <w:p w:rsidR="0018342F" w:rsidRPr="003A6B0B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A6B0B">
        <w:rPr>
          <w:rFonts w:asciiTheme="minorHAnsi" w:hAnsiTheme="minorHAnsi" w:cstheme="minorHAnsi"/>
          <w:sz w:val="22"/>
          <w:szCs w:val="22"/>
        </w:rPr>
        <w:t>Involved in modifying the code to prevent the problems from occurring in future (Preventive Maintenance).</w:t>
      </w:r>
    </w:p>
    <w:p w:rsidR="0018342F" w:rsidRPr="003A6B0B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cstheme="minorHAnsi"/>
        </w:rPr>
      </w:pPr>
      <w:r w:rsidRPr="003A6B0B">
        <w:rPr>
          <w:rFonts w:cstheme="minorHAnsi"/>
        </w:rPr>
        <w:lastRenderedPageBreak/>
        <w:t xml:space="preserve">Involved in designing activities creating styles and </w:t>
      </w:r>
      <w:r w:rsidRPr="003A6B0B">
        <w:rPr>
          <w:rFonts w:cstheme="minorHAnsi"/>
          <w:b/>
        </w:rPr>
        <w:t>style sheets</w:t>
      </w:r>
      <w:r w:rsidRPr="003A6B0B">
        <w:rPr>
          <w:rFonts w:cstheme="minorHAnsi"/>
        </w:rPr>
        <w:t xml:space="preserve"> for the web page accordingly. </w:t>
      </w:r>
    </w:p>
    <w:p w:rsidR="0018342F" w:rsidRPr="003A6B0B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cstheme="minorHAnsi"/>
        </w:rPr>
      </w:pPr>
      <w:r w:rsidRPr="003A6B0B">
        <w:rPr>
          <w:rFonts w:cstheme="minorHAnsi"/>
        </w:rPr>
        <w:t xml:space="preserve">Involved in backend activities such as building </w:t>
      </w:r>
      <w:r w:rsidRPr="003A6B0B">
        <w:rPr>
          <w:rFonts w:cstheme="minorHAnsi"/>
          <w:b/>
        </w:rPr>
        <w:t>queries</w:t>
      </w:r>
      <w:r w:rsidRPr="003A6B0B">
        <w:rPr>
          <w:rFonts w:cstheme="minorHAnsi"/>
        </w:rPr>
        <w:t>, procedures and functions.</w:t>
      </w:r>
    </w:p>
    <w:p w:rsidR="0018342F" w:rsidRPr="003A6B0B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cstheme="minorHAnsi"/>
        </w:rPr>
      </w:pPr>
      <w:r w:rsidRPr="003A6B0B">
        <w:rPr>
          <w:rFonts w:cstheme="minorHAnsi"/>
        </w:rPr>
        <w:t>Addressed the integration issues of the different modules of the application.</w:t>
      </w:r>
    </w:p>
    <w:p w:rsidR="00DE435F" w:rsidRPr="003A6B0B" w:rsidRDefault="00DE435F" w:rsidP="00DE435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right="18"/>
        <w:rPr>
          <w:rFonts w:cstheme="minorHAnsi"/>
        </w:rPr>
      </w:pPr>
    </w:p>
    <w:p w:rsidR="00BB7498" w:rsidRPr="003A6B0B" w:rsidRDefault="0018342F" w:rsidP="0018342F">
      <w:pPr>
        <w:tabs>
          <w:tab w:val="left" w:pos="0"/>
        </w:tabs>
        <w:spacing w:after="0" w:line="240" w:lineRule="auto"/>
        <w:ind w:right="180"/>
        <w:jc w:val="both"/>
        <w:rPr>
          <w:rFonts w:cstheme="minorHAnsi"/>
        </w:rPr>
      </w:pPr>
      <w:r w:rsidRPr="003A6B0B">
        <w:rPr>
          <w:rFonts w:cstheme="minorHAnsi"/>
          <w:b/>
          <w:u w:val="single"/>
        </w:rPr>
        <w:t>Environment</w:t>
      </w:r>
      <w:r w:rsidRPr="003A6B0B">
        <w:rPr>
          <w:rFonts w:cstheme="minorHAnsi"/>
          <w:b/>
        </w:rPr>
        <w:t xml:space="preserve">: </w:t>
      </w:r>
      <w:r w:rsidRPr="003A6B0B">
        <w:rPr>
          <w:rFonts w:cstheme="minorHAnsi"/>
        </w:rPr>
        <w:t xml:space="preserve">Java, </w:t>
      </w:r>
      <w:r w:rsidR="00A73D20" w:rsidRPr="003A6B0B">
        <w:rPr>
          <w:rFonts w:cstheme="minorHAnsi"/>
        </w:rPr>
        <w:t>XML,</w:t>
      </w:r>
      <w:r w:rsidR="003A6B0B">
        <w:rPr>
          <w:rFonts w:cstheme="minorHAnsi"/>
        </w:rPr>
        <w:t xml:space="preserve"> </w:t>
      </w:r>
      <w:r w:rsidR="00375DCF" w:rsidRPr="003A6B0B">
        <w:rPr>
          <w:rStyle w:val="apple-converted-space"/>
          <w:rFonts w:cstheme="minorHAnsi"/>
          <w:shd w:val="clear" w:color="auto" w:fill="FFFFFF"/>
        </w:rPr>
        <w:t xml:space="preserve">Selenium, </w:t>
      </w:r>
      <w:r w:rsidR="00375DCF" w:rsidRPr="003A6B0B">
        <w:rPr>
          <w:rFonts w:cstheme="minorHAnsi"/>
        </w:rPr>
        <w:t>Spring, MVC, My Eclipse, JavaScript,</w:t>
      </w:r>
      <w:r w:rsidR="00A73D20" w:rsidRPr="003A6B0B">
        <w:rPr>
          <w:rFonts w:cstheme="minorHAnsi"/>
        </w:rPr>
        <w:t xml:space="preserve"> Oracle Application Server</w:t>
      </w:r>
      <w:r w:rsidRPr="003A6B0B">
        <w:rPr>
          <w:rFonts w:cstheme="minorHAnsi"/>
        </w:rPr>
        <w:t xml:space="preserve">, </w:t>
      </w:r>
      <w:r w:rsidR="00375DCF" w:rsidRPr="003A6B0B">
        <w:rPr>
          <w:rFonts w:cstheme="minorHAnsi"/>
          <w:shd w:val="clear" w:color="auto" w:fill="FFFFFF"/>
        </w:rPr>
        <w:t>Unit Testing</w:t>
      </w:r>
      <w:r w:rsidR="00375DCF" w:rsidRPr="003A6B0B">
        <w:rPr>
          <w:rFonts w:cstheme="minorHAnsi"/>
        </w:rPr>
        <w:t xml:space="preserve">, </w:t>
      </w:r>
      <w:r w:rsidR="00375DCF" w:rsidRPr="003A6B0B">
        <w:rPr>
          <w:rFonts w:cstheme="minorHAnsi"/>
          <w:shd w:val="clear" w:color="auto" w:fill="FFFFFF"/>
        </w:rPr>
        <w:t>Rest</w:t>
      </w:r>
      <w:r w:rsidR="00DE435F" w:rsidRPr="003A6B0B">
        <w:rPr>
          <w:rFonts w:cstheme="minorHAnsi"/>
          <w:shd w:val="clear" w:color="auto" w:fill="FFFFFF"/>
        </w:rPr>
        <w:t xml:space="preserve">, </w:t>
      </w:r>
      <w:r w:rsidR="00DE435F" w:rsidRPr="003A6B0B">
        <w:rPr>
          <w:rFonts w:cstheme="minorHAnsi"/>
        </w:rPr>
        <w:t>HTML</w:t>
      </w:r>
      <w:r w:rsidR="00375DCF" w:rsidRPr="003A6B0B">
        <w:rPr>
          <w:rFonts w:cstheme="minorHAnsi"/>
        </w:rPr>
        <w:t>, CSS, SVN</w:t>
      </w:r>
      <w:r w:rsidR="00DE435F" w:rsidRPr="003A6B0B">
        <w:rPr>
          <w:rFonts w:cstheme="minorHAnsi"/>
        </w:rPr>
        <w:t xml:space="preserve"> and Oracle</w:t>
      </w:r>
      <w:r w:rsidRPr="003A6B0B">
        <w:rPr>
          <w:rFonts w:cstheme="minorHAnsi"/>
        </w:rPr>
        <w:t>.</w:t>
      </w:r>
    </w:p>
    <w:p w:rsidR="0018342F" w:rsidRPr="003A6B0B" w:rsidRDefault="0018342F" w:rsidP="0018342F">
      <w:pPr>
        <w:tabs>
          <w:tab w:val="left" w:pos="0"/>
        </w:tabs>
        <w:spacing w:after="0" w:line="240" w:lineRule="auto"/>
        <w:ind w:right="180"/>
        <w:jc w:val="both"/>
        <w:rPr>
          <w:rFonts w:cstheme="minorHAnsi"/>
        </w:rPr>
      </w:pPr>
    </w:p>
    <w:p w:rsidR="0018342F" w:rsidRPr="003A6B0B" w:rsidRDefault="0018342F" w:rsidP="0018342F">
      <w:pPr>
        <w:shd w:val="clear" w:color="auto" w:fill="000000" w:themeFill="text1"/>
        <w:spacing w:after="0" w:line="240" w:lineRule="auto"/>
        <w:jc w:val="center"/>
        <w:rPr>
          <w:rFonts w:cstheme="minorHAnsi"/>
          <w:b/>
        </w:rPr>
      </w:pPr>
      <w:r w:rsidRPr="003A6B0B">
        <w:rPr>
          <w:rFonts w:cstheme="minorHAnsi"/>
          <w:b/>
        </w:rPr>
        <w:t>EDUCATION</w:t>
      </w:r>
    </w:p>
    <w:p w:rsidR="0018342F" w:rsidRPr="003A6B0B" w:rsidRDefault="0018342F" w:rsidP="002E707B">
      <w:pPr>
        <w:spacing w:after="0" w:line="240" w:lineRule="auto"/>
        <w:jc w:val="center"/>
        <w:rPr>
          <w:rFonts w:cstheme="minorHAnsi"/>
        </w:rPr>
      </w:pPr>
      <w:r w:rsidRPr="003A6B0B">
        <w:rPr>
          <w:rFonts w:cstheme="minorHAnsi"/>
        </w:rPr>
        <w:t>Bachelor of Engineering in Computer Science, JNTU, Hyderabad, I</w:t>
      </w:r>
      <w:bookmarkStart w:id="0" w:name="_GoBack"/>
      <w:bookmarkEnd w:id="0"/>
      <w:r w:rsidRPr="003A6B0B">
        <w:rPr>
          <w:rFonts w:cstheme="minorHAnsi"/>
        </w:rPr>
        <w:t>ndia.</w:t>
      </w:r>
    </w:p>
    <w:sectPr w:rsidR="0018342F" w:rsidRPr="003A6B0B" w:rsidSect="003D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1CE" w:rsidRDefault="005321CE" w:rsidP="00B474C2">
      <w:pPr>
        <w:spacing w:after="0" w:line="240" w:lineRule="auto"/>
      </w:pPr>
      <w:r>
        <w:separator/>
      </w:r>
    </w:p>
  </w:endnote>
  <w:endnote w:type="continuationSeparator" w:id="1">
    <w:p w:rsidR="005321CE" w:rsidRDefault="005321CE" w:rsidP="00B4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1CE" w:rsidRDefault="005321CE" w:rsidP="00B474C2">
      <w:pPr>
        <w:spacing w:after="0" w:line="240" w:lineRule="auto"/>
      </w:pPr>
      <w:r>
        <w:separator/>
      </w:r>
    </w:p>
  </w:footnote>
  <w:footnote w:type="continuationSeparator" w:id="1">
    <w:p w:rsidR="005321CE" w:rsidRDefault="005321CE" w:rsidP="00B47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B"/>
    <w:multiLevelType w:val="multilevel"/>
    <w:tmpl w:val="0000000B"/>
    <w:name w:val="WW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1837295B"/>
    <w:multiLevelType w:val="hybridMultilevel"/>
    <w:tmpl w:val="72C0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C0470"/>
    <w:multiLevelType w:val="hybridMultilevel"/>
    <w:tmpl w:val="B7189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C4FA8"/>
    <w:multiLevelType w:val="hybridMultilevel"/>
    <w:tmpl w:val="44A01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51281"/>
    <w:multiLevelType w:val="hybridMultilevel"/>
    <w:tmpl w:val="20E42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5B0738"/>
    <w:multiLevelType w:val="hybridMultilevel"/>
    <w:tmpl w:val="657A6626"/>
    <w:lvl w:ilvl="0" w:tplc="4D263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4E04B6"/>
    <w:multiLevelType w:val="hybridMultilevel"/>
    <w:tmpl w:val="B1383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367F9"/>
    <w:multiLevelType w:val="hybridMultilevel"/>
    <w:tmpl w:val="2F0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754F4"/>
    <w:multiLevelType w:val="hybridMultilevel"/>
    <w:tmpl w:val="BA3ACC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F2025F"/>
    <w:multiLevelType w:val="hybridMultilevel"/>
    <w:tmpl w:val="3AE8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11099"/>
    <w:multiLevelType w:val="hybridMultilevel"/>
    <w:tmpl w:val="FEBAE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0E58D2">
      <w:numFmt w:val="bullet"/>
      <w:lvlText w:val="•"/>
      <w:lvlJc w:val="left"/>
      <w:pPr>
        <w:ind w:left="1530" w:hanging="360"/>
      </w:pPr>
      <w:rPr>
        <w:rFonts w:ascii="Book Antiqua" w:eastAsia="Times New Roman" w:hAnsi="Book Antiqua" w:cs="Aria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42F"/>
    <w:rsid w:val="00011322"/>
    <w:rsid w:val="000133A1"/>
    <w:rsid w:val="0002729A"/>
    <w:rsid w:val="000A096D"/>
    <w:rsid w:val="00117AA2"/>
    <w:rsid w:val="0012156F"/>
    <w:rsid w:val="0014695F"/>
    <w:rsid w:val="00167AB9"/>
    <w:rsid w:val="0018342F"/>
    <w:rsid w:val="001B3DD5"/>
    <w:rsid w:val="001B7293"/>
    <w:rsid w:val="001D6FFC"/>
    <w:rsid w:val="00244492"/>
    <w:rsid w:val="002A0873"/>
    <w:rsid w:val="002C4581"/>
    <w:rsid w:val="002D0BAE"/>
    <w:rsid w:val="002D0F39"/>
    <w:rsid w:val="002E4E84"/>
    <w:rsid w:val="002E6402"/>
    <w:rsid w:val="002E707B"/>
    <w:rsid w:val="002E7E3B"/>
    <w:rsid w:val="00375DCF"/>
    <w:rsid w:val="00382F31"/>
    <w:rsid w:val="003A6B0B"/>
    <w:rsid w:val="003D6F17"/>
    <w:rsid w:val="00431F0E"/>
    <w:rsid w:val="004417D1"/>
    <w:rsid w:val="00447B42"/>
    <w:rsid w:val="00460BBD"/>
    <w:rsid w:val="00473525"/>
    <w:rsid w:val="00482824"/>
    <w:rsid w:val="00483248"/>
    <w:rsid w:val="004D1F8A"/>
    <w:rsid w:val="004D4A84"/>
    <w:rsid w:val="005321CE"/>
    <w:rsid w:val="00532AC2"/>
    <w:rsid w:val="00553BD3"/>
    <w:rsid w:val="005718BE"/>
    <w:rsid w:val="0058016E"/>
    <w:rsid w:val="00585CF8"/>
    <w:rsid w:val="005925E0"/>
    <w:rsid w:val="005A0272"/>
    <w:rsid w:val="005A1C0C"/>
    <w:rsid w:val="005E6CBA"/>
    <w:rsid w:val="00662353"/>
    <w:rsid w:val="006839C4"/>
    <w:rsid w:val="00690EB5"/>
    <w:rsid w:val="006C3573"/>
    <w:rsid w:val="007044E4"/>
    <w:rsid w:val="007074DE"/>
    <w:rsid w:val="00714133"/>
    <w:rsid w:val="0073694E"/>
    <w:rsid w:val="00792548"/>
    <w:rsid w:val="007B3604"/>
    <w:rsid w:val="00800511"/>
    <w:rsid w:val="008067CE"/>
    <w:rsid w:val="00864C04"/>
    <w:rsid w:val="00867E5A"/>
    <w:rsid w:val="00896F7E"/>
    <w:rsid w:val="008D118E"/>
    <w:rsid w:val="008D32EA"/>
    <w:rsid w:val="008F5901"/>
    <w:rsid w:val="009023E5"/>
    <w:rsid w:val="0095462D"/>
    <w:rsid w:val="009723F0"/>
    <w:rsid w:val="009D1F09"/>
    <w:rsid w:val="00A579E2"/>
    <w:rsid w:val="00A73D20"/>
    <w:rsid w:val="00AB63A8"/>
    <w:rsid w:val="00AC0FF5"/>
    <w:rsid w:val="00AE00FD"/>
    <w:rsid w:val="00AE6D38"/>
    <w:rsid w:val="00B27E52"/>
    <w:rsid w:val="00B347FA"/>
    <w:rsid w:val="00B448BF"/>
    <w:rsid w:val="00B474C2"/>
    <w:rsid w:val="00BB36C1"/>
    <w:rsid w:val="00BB4ADB"/>
    <w:rsid w:val="00BB7498"/>
    <w:rsid w:val="00BE2C79"/>
    <w:rsid w:val="00C10046"/>
    <w:rsid w:val="00C12735"/>
    <w:rsid w:val="00C1787C"/>
    <w:rsid w:val="00C2455B"/>
    <w:rsid w:val="00C5130E"/>
    <w:rsid w:val="00C53789"/>
    <w:rsid w:val="00C817F9"/>
    <w:rsid w:val="00CC65A9"/>
    <w:rsid w:val="00CD49A6"/>
    <w:rsid w:val="00CD6700"/>
    <w:rsid w:val="00D3530B"/>
    <w:rsid w:val="00D65BF8"/>
    <w:rsid w:val="00DC4DE6"/>
    <w:rsid w:val="00DD6365"/>
    <w:rsid w:val="00DE435F"/>
    <w:rsid w:val="00E03E06"/>
    <w:rsid w:val="00EE08E8"/>
    <w:rsid w:val="00F27936"/>
    <w:rsid w:val="00F53D0F"/>
    <w:rsid w:val="00F85BBB"/>
    <w:rsid w:val="00FB6157"/>
    <w:rsid w:val="00FC2EFE"/>
    <w:rsid w:val="00FD10ED"/>
    <w:rsid w:val="00FD4C1C"/>
    <w:rsid w:val="00FD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2F"/>
  </w:style>
  <w:style w:type="paragraph" w:styleId="Heading3">
    <w:name w:val="heading 3"/>
    <w:basedOn w:val="Normal"/>
    <w:next w:val="Normal"/>
    <w:link w:val="Heading3Char"/>
    <w:unhideWhenUsed/>
    <w:qFormat/>
    <w:rsid w:val="0018342F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qFormat/>
    <w:rsid w:val="0018342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8342F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rsid w:val="001834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18342F"/>
    <w:pPr>
      <w:ind w:left="720"/>
      <w:contextualSpacing/>
    </w:pPr>
  </w:style>
  <w:style w:type="paragraph" w:styleId="Footer">
    <w:name w:val="footer"/>
    <w:basedOn w:val="Normal"/>
    <w:link w:val="FooterChar"/>
    <w:rsid w:val="0018342F"/>
    <w:pPr>
      <w:suppressLineNumbers/>
      <w:tabs>
        <w:tab w:val="center" w:pos="4320"/>
        <w:tab w:val="right" w:pos="8640"/>
      </w:tabs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FooterChar">
    <w:name w:val="Footer Char"/>
    <w:basedOn w:val="DefaultParagraphFont"/>
    <w:link w:val="Footer"/>
    <w:rsid w:val="0018342F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apple-style-span">
    <w:name w:val="apple-style-span"/>
    <w:basedOn w:val="DefaultParagraphFont"/>
    <w:rsid w:val="0018342F"/>
  </w:style>
  <w:style w:type="paragraph" w:styleId="BodyText">
    <w:name w:val="Body Text"/>
    <w:basedOn w:val="Normal"/>
    <w:link w:val="BodyTextChar"/>
    <w:rsid w:val="0018342F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8342F"/>
    <w:rPr>
      <w:rFonts w:ascii="Arial" w:eastAsia="Times New Roman" w:hAnsi="Arial" w:cs="Times New Roman"/>
      <w:sz w:val="20"/>
      <w:szCs w:val="20"/>
    </w:rPr>
  </w:style>
  <w:style w:type="paragraph" w:customStyle="1" w:styleId="ColorfulList-Accent11">
    <w:name w:val="Colorful List - Accent 11"/>
    <w:basedOn w:val="Normal"/>
    <w:rsid w:val="0018342F"/>
    <w:pPr>
      <w:suppressAutoHyphens/>
      <w:ind w:left="720"/>
    </w:pPr>
    <w:rPr>
      <w:rFonts w:ascii="Cambria" w:eastAsia="Cambria" w:hAnsi="Cambria" w:cs="Cambria"/>
      <w:lang w:eastAsia="ar-SA"/>
    </w:rPr>
  </w:style>
  <w:style w:type="paragraph" w:customStyle="1" w:styleId="Normal11pt">
    <w:name w:val="Normal + 11 pt"/>
    <w:basedOn w:val="Normal"/>
    <w:rsid w:val="001834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Text">
    <w:name w:val="Default Text"/>
    <w:basedOn w:val="Normal"/>
    <w:rsid w:val="001834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styleId="Hyperlink">
    <w:name w:val="Hyperlink"/>
    <w:uiPriority w:val="99"/>
    <w:unhideWhenUsed/>
    <w:rsid w:val="001834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2F"/>
  </w:style>
  <w:style w:type="character" w:customStyle="1" w:styleId="apple-converted-space">
    <w:name w:val="apple-converted-space"/>
    <w:basedOn w:val="DefaultParagraphFont"/>
    <w:rsid w:val="00896F7E"/>
  </w:style>
  <w:style w:type="character" w:customStyle="1" w:styleId="hl">
    <w:name w:val="hl"/>
    <w:basedOn w:val="DefaultParagraphFont"/>
    <w:rsid w:val="00896F7E"/>
  </w:style>
  <w:style w:type="character" w:customStyle="1" w:styleId="tgc">
    <w:name w:val="_tgc"/>
    <w:basedOn w:val="DefaultParagraphFont"/>
    <w:rsid w:val="00431F0E"/>
  </w:style>
  <w:style w:type="character" w:styleId="Strong">
    <w:name w:val="Strong"/>
    <w:uiPriority w:val="22"/>
    <w:qFormat/>
    <w:rsid w:val="00B448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meshreddy.q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D6A6D-A210-491E-A091-609F32A4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2015-07-29T15:34:00Z</cp:lastPrinted>
  <dcterms:created xsi:type="dcterms:W3CDTF">2017-01-17T19:02:00Z</dcterms:created>
  <dcterms:modified xsi:type="dcterms:W3CDTF">2017-01-17T19:02:00Z</dcterms:modified>
</cp:coreProperties>
</file>