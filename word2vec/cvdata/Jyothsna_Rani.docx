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BDB" w:rsidRPr="009A6CF4" w:rsidRDefault="00E11C3C" w:rsidP="009A6CF4">
      <w:pPr>
        <w:spacing w:after="0" w:line="240" w:lineRule="auto"/>
        <w:ind w:left="270" w:hanging="270"/>
        <w:jc w:val="both"/>
      </w:pPr>
      <w:r w:rsidRPr="009A6CF4">
        <w:rPr>
          <w:noProof/>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943100" cy="438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3100" cy="438150"/>
                    </a:xfrm>
                    <a:prstGeom prst="rect">
                      <a:avLst/>
                    </a:prstGeom>
                    <a:noFill/>
                    <a:ln w="9525">
                      <a:noFill/>
                      <a:miter lim="800000"/>
                      <a:headEnd/>
                      <a:tailEnd/>
                    </a:ln>
                  </pic:spPr>
                </pic:pic>
              </a:graphicData>
            </a:graphic>
          </wp:anchor>
        </w:drawing>
      </w:r>
    </w:p>
    <w:p w:rsidR="00623BDB" w:rsidRPr="009A6CF4" w:rsidRDefault="00623BDB" w:rsidP="009A6CF4">
      <w:pPr>
        <w:spacing w:after="0" w:line="240" w:lineRule="auto"/>
        <w:ind w:left="270" w:hanging="270"/>
        <w:jc w:val="both"/>
      </w:pPr>
    </w:p>
    <w:p w:rsidR="00906FA1" w:rsidRPr="009A6CF4" w:rsidRDefault="00906FA1" w:rsidP="009A6CF4">
      <w:pPr>
        <w:spacing w:after="0" w:line="240" w:lineRule="auto"/>
        <w:ind w:left="270" w:hanging="270"/>
        <w:jc w:val="both"/>
      </w:pPr>
    </w:p>
    <w:p w:rsidR="00CA23EF" w:rsidRDefault="00CA23EF" w:rsidP="009A6CF4">
      <w:pPr>
        <w:spacing w:after="0" w:line="240" w:lineRule="auto"/>
        <w:ind w:left="270" w:hanging="270"/>
        <w:jc w:val="both"/>
        <w:rPr>
          <w:noProof/>
        </w:rPr>
      </w:pPr>
    </w:p>
    <w:p w:rsidR="00F16DA2" w:rsidRDefault="00F16DA2" w:rsidP="008A1B53">
      <w:pPr>
        <w:spacing w:after="0" w:line="240" w:lineRule="auto"/>
        <w:jc w:val="both"/>
      </w:pPr>
    </w:p>
    <w:p w:rsidR="00CA23EF" w:rsidRDefault="00CA23EF" w:rsidP="009A6CF4">
      <w:pPr>
        <w:spacing w:after="0" w:line="240" w:lineRule="auto"/>
        <w:ind w:left="270" w:hanging="270"/>
        <w:jc w:val="both"/>
      </w:pPr>
      <w:r>
        <w:t xml:space="preserve">Jyothsna Rani </w:t>
      </w:r>
    </w:p>
    <w:p w:rsidR="00623BDB" w:rsidRDefault="00CA23EF" w:rsidP="009A6CF4">
      <w:pPr>
        <w:spacing w:after="0" w:line="240" w:lineRule="auto"/>
        <w:ind w:left="270" w:hanging="270"/>
        <w:jc w:val="both"/>
      </w:pPr>
      <w:r>
        <w:t>Jyothsnarani.sql@gmail.com</w:t>
      </w:r>
      <w:r>
        <w:tab/>
      </w:r>
    </w:p>
    <w:p w:rsidR="00906FA1" w:rsidRPr="009A6CF4" w:rsidRDefault="002A634D" w:rsidP="00CA23EF">
      <w:pPr>
        <w:widowControl w:val="0"/>
        <w:overflowPunct w:val="0"/>
        <w:adjustRightInd w:val="0"/>
        <w:spacing w:after="0" w:line="240" w:lineRule="auto"/>
        <w:jc w:val="both"/>
      </w:pPr>
      <w:r>
        <w:rPr>
          <w:noProof/>
        </w:rPr>
        <w:pict>
          <v:line id="Straight Connector 1" o:spid="_x0000_s1026" style="position:absolute;left:0;text-align:left;z-index:251659264;visibility:visible" from="0,10.3pt" to="51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" strokecolor="#4579b8 [3044]"/>
        </w:pict>
      </w:r>
      <w:r w:rsidR="00D12DB9">
        <w:t>913-940-0686</w:t>
      </w:r>
    </w:p>
    <w:p w:rsidR="00CA23EF" w:rsidRDefault="00CA23EF" w:rsidP="00CA23EF">
      <w:pPr>
        <w:widowControl w:val="0"/>
        <w:overflowPunct w:val="0"/>
        <w:adjustRightInd w:val="0"/>
        <w:spacing w:after="0" w:line="240" w:lineRule="auto"/>
        <w:ind w:left="270"/>
        <w:jc w:val="both"/>
      </w:pPr>
    </w:p>
    <w:p w:rsidR="00623BDB" w:rsidRPr="009A6CF4" w:rsidRDefault="00623BDB" w:rsidP="009A6CF4">
      <w:pPr>
        <w:widowControl w:val="0"/>
        <w:numPr>
          <w:ilvl w:val="0"/>
          <w:numId w:val="1"/>
        </w:numPr>
        <w:overflowPunct w:val="0"/>
        <w:adjustRightInd w:val="0"/>
        <w:spacing w:after="0" w:line="240" w:lineRule="auto"/>
        <w:ind w:left="270" w:hanging="270"/>
        <w:jc w:val="both"/>
      </w:pPr>
      <w:r w:rsidRPr="009A6CF4">
        <w:t>Over 8 years</w:t>
      </w:r>
      <w:r w:rsidRPr="009A6CF4">
        <w:rPr>
          <w:bCs/>
        </w:rPr>
        <w:t xml:space="preserve"> </w:t>
      </w:r>
      <w:r w:rsidRPr="009A6CF4">
        <w:t xml:space="preserve">of experience as </w:t>
      </w:r>
      <w:r w:rsidRPr="009A6CF4">
        <w:rPr>
          <w:bCs/>
        </w:rPr>
        <w:t>SQL Server DBA (</w:t>
      </w:r>
      <w:r w:rsidR="00E7747B">
        <w:rPr>
          <w:bCs/>
        </w:rPr>
        <w:t xml:space="preserve">2014, </w:t>
      </w:r>
      <w:r w:rsidRPr="009A6CF4">
        <w:rPr>
          <w:bCs/>
        </w:rPr>
        <w:t xml:space="preserve">2012, 2008, 2005, and 2000) </w:t>
      </w:r>
      <w:r w:rsidRPr="009A6CF4">
        <w:t xml:space="preserve">in </w:t>
      </w:r>
      <w:r w:rsidR="005902EA" w:rsidRPr="009A6CF4">
        <w:t>P</w:t>
      </w:r>
      <w:r w:rsidRPr="009A6CF4">
        <w:rPr>
          <w:bCs/>
        </w:rPr>
        <w:t xml:space="preserve">roduction, </w:t>
      </w:r>
      <w:r w:rsidR="005902EA" w:rsidRPr="009A6CF4">
        <w:rPr>
          <w:bCs/>
        </w:rPr>
        <w:t>Development and S</w:t>
      </w:r>
      <w:r w:rsidRPr="009A6CF4">
        <w:rPr>
          <w:bCs/>
        </w:rPr>
        <w:t xml:space="preserve">taging, </w:t>
      </w:r>
      <w:r w:rsidR="00472215" w:rsidRPr="009A6CF4">
        <w:rPr>
          <w:bCs/>
        </w:rPr>
        <w:t>D</w:t>
      </w:r>
      <w:r w:rsidRPr="009A6CF4">
        <w:rPr>
          <w:bCs/>
        </w:rPr>
        <w:t xml:space="preserve">ata </w:t>
      </w:r>
      <w:r w:rsidR="00472215" w:rsidRPr="009A6CF4">
        <w:rPr>
          <w:bCs/>
        </w:rPr>
        <w:t>W</w:t>
      </w:r>
      <w:r w:rsidRPr="009A6CF4">
        <w:rPr>
          <w:bCs/>
        </w:rPr>
        <w:t>arehouse environments (OLTP and OLAP) with healthcare, financial, insurance and retail management domains</w:t>
      </w:r>
    </w:p>
    <w:p w:rsidR="00623BDB" w:rsidRPr="009A6CF4" w:rsidRDefault="00623BDB" w:rsidP="009A6CF4">
      <w:pPr>
        <w:numPr>
          <w:ilvl w:val="0"/>
          <w:numId w:val="1"/>
        </w:numPr>
        <w:spacing w:after="0" w:line="240" w:lineRule="auto"/>
        <w:ind w:left="270" w:right="-900" w:hanging="270"/>
        <w:jc w:val="both"/>
      </w:pPr>
      <w:r w:rsidRPr="009A6CF4">
        <w:rPr>
          <w:snapToGrid w:val="0"/>
        </w:rPr>
        <w:t>Certified MS SQL Server Database</w:t>
      </w:r>
      <w:r w:rsidRPr="009A6CF4">
        <w:t xml:space="preserve"> Administrator (MCITP-DBA)</w:t>
      </w:r>
    </w:p>
    <w:p w:rsidR="00623BDB" w:rsidRPr="009A6CF4" w:rsidRDefault="00623BDB" w:rsidP="009A6CF4">
      <w:pPr>
        <w:numPr>
          <w:ilvl w:val="0"/>
          <w:numId w:val="1"/>
        </w:numPr>
        <w:spacing w:after="0" w:line="240" w:lineRule="auto"/>
        <w:ind w:left="270" w:right="-900" w:hanging="270"/>
        <w:jc w:val="both"/>
      </w:pPr>
      <w:r w:rsidRPr="009A6CF4">
        <w:t>Certified SQL Server Administrator through BrainBench</w:t>
      </w:r>
    </w:p>
    <w:p w:rsidR="00472215" w:rsidRPr="009A6CF4" w:rsidRDefault="00840370" w:rsidP="009A6CF4">
      <w:pPr>
        <w:pStyle w:val="NoSpacing"/>
        <w:numPr>
          <w:ilvl w:val="0"/>
          <w:numId w:val="1"/>
        </w:numPr>
        <w:ind w:left="270" w:hanging="270"/>
        <w:jc w:val="both"/>
        <w:rPr>
          <w:rFonts w:ascii="Arial" w:hAnsi="Arial" w:cs="Arial"/>
          <w:b/>
          <w:sz w:val="20"/>
          <w:szCs w:val="20"/>
        </w:rPr>
      </w:pPr>
      <w:r w:rsidRPr="009A6CF4">
        <w:rPr>
          <w:rFonts w:ascii="Arial" w:hAnsi="Arial" w:cs="Arial"/>
          <w:sz w:val="20"/>
          <w:szCs w:val="20"/>
        </w:rPr>
        <w:t xml:space="preserve">Experience in MS </w:t>
      </w:r>
      <w:r w:rsidR="00472215" w:rsidRPr="009A6CF4">
        <w:rPr>
          <w:rFonts w:ascii="Arial" w:hAnsi="Arial" w:cs="Arial"/>
          <w:sz w:val="20"/>
          <w:szCs w:val="20"/>
        </w:rPr>
        <w:t>SQL Server I</w:t>
      </w:r>
      <w:r w:rsidR="00472215" w:rsidRPr="009A6CF4">
        <w:rPr>
          <w:rFonts w:ascii="Arial" w:hAnsi="Arial" w:cs="Arial"/>
          <w:b/>
          <w:sz w:val="20"/>
          <w:szCs w:val="20"/>
        </w:rPr>
        <w:t>nstallation, Configuration, Performance Tuning, Client/Server Connectivity, Query Optimization, Backup/Recovery</w:t>
      </w:r>
      <w:r w:rsidRPr="009A6CF4">
        <w:rPr>
          <w:rFonts w:ascii="Arial" w:hAnsi="Arial" w:cs="Arial"/>
          <w:b/>
          <w:sz w:val="20"/>
          <w:szCs w:val="20"/>
        </w:rPr>
        <w:t xml:space="preserve"> and</w:t>
      </w:r>
      <w:r w:rsidR="00472215" w:rsidRPr="009A6CF4">
        <w:rPr>
          <w:rFonts w:ascii="Arial" w:hAnsi="Arial" w:cs="Arial"/>
          <w:b/>
          <w:sz w:val="20"/>
          <w:szCs w:val="20"/>
        </w:rPr>
        <w:t xml:space="preserve"> Running DBCC Commands</w:t>
      </w:r>
    </w:p>
    <w:p w:rsidR="00472215" w:rsidRPr="009A6CF4" w:rsidRDefault="00472215" w:rsidP="009A6CF4">
      <w:pPr>
        <w:widowControl w:val="0"/>
        <w:numPr>
          <w:ilvl w:val="0"/>
          <w:numId w:val="1"/>
        </w:numPr>
        <w:overflowPunct w:val="0"/>
        <w:adjustRightInd w:val="0"/>
        <w:spacing w:after="0" w:line="240" w:lineRule="auto"/>
        <w:ind w:left="270" w:hanging="270"/>
        <w:jc w:val="both"/>
      </w:pPr>
      <w:r w:rsidRPr="009A6CF4">
        <w:t xml:space="preserve">Experience in </w:t>
      </w:r>
      <w:r w:rsidRPr="009A6CF4">
        <w:rPr>
          <w:b/>
          <w:bCs/>
        </w:rPr>
        <w:t>applying latest Service Packs and Rolling</w:t>
      </w:r>
      <w:r w:rsidRPr="009A6CF4">
        <w:t xml:space="preserve"> </w:t>
      </w:r>
      <w:r w:rsidRPr="009A6CF4">
        <w:rPr>
          <w:b/>
        </w:rPr>
        <w:t>Patches and</w:t>
      </w:r>
      <w:r w:rsidRPr="009A6CF4">
        <w:t xml:space="preserve"> </w:t>
      </w:r>
      <w:r w:rsidRPr="009A6CF4">
        <w:rPr>
          <w:b/>
        </w:rPr>
        <w:t xml:space="preserve">Upgrades </w:t>
      </w:r>
      <w:r w:rsidRPr="009A6CF4">
        <w:t>for</w:t>
      </w:r>
      <w:r w:rsidRPr="009A6CF4">
        <w:rPr>
          <w:b/>
          <w:bCs/>
        </w:rPr>
        <w:t xml:space="preserve"> SQL Servers </w:t>
      </w:r>
      <w:r w:rsidRPr="009A6CF4">
        <w:t xml:space="preserve">in </w:t>
      </w:r>
      <w:r w:rsidRPr="009A6CF4">
        <w:rPr>
          <w:b/>
          <w:bCs/>
        </w:rPr>
        <w:t xml:space="preserve">Clustered (Failover) </w:t>
      </w:r>
      <w:r w:rsidRPr="009A6CF4">
        <w:t>and</w:t>
      </w:r>
      <w:r w:rsidRPr="009A6CF4">
        <w:rPr>
          <w:b/>
          <w:bCs/>
        </w:rPr>
        <w:t xml:space="preserve"> Non-Clustered </w:t>
      </w:r>
      <w:r w:rsidR="00840370" w:rsidRPr="009A6CF4">
        <w:rPr>
          <w:b/>
          <w:bCs/>
        </w:rPr>
        <w:t>e</w:t>
      </w:r>
      <w:r w:rsidRPr="009A6CF4">
        <w:t>nvironments</w:t>
      </w:r>
    </w:p>
    <w:p w:rsidR="00472215" w:rsidRPr="009A6CF4" w:rsidRDefault="00472215" w:rsidP="009A6CF4">
      <w:pPr>
        <w:widowControl w:val="0"/>
        <w:numPr>
          <w:ilvl w:val="0"/>
          <w:numId w:val="1"/>
        </w:numPr>
        <w:overflowPunct w:val="0"/>
        <w:adjustRightInd w:val="0"/>
        <w:spacing w:after="0" w:line="240" w:lineRule="auto"/>
        <w:ind w:left="270" w:hanging="270"/>
        <w:jc w:val="both"/>
      </w:pPr>
      <w:r w:rsidRPr="009A6CF4">
        <w:t xml:space="preserve">Experience in </w:t>
      </w:r>
      <w:r w:rsidRPr="009A6CF4">
        <w:rPr>
          <w:b/>
          <w:bCs/>
        </w:rPr>
        <w:t>Configuration</w:t>
      </w:r>
      <w:r w:rsidRPr="009A6CF4">
        <w:t xml:space="preserve"> and </w:t>
      </w:r>
      <w:r w:rsidRPr="009A6CF4">
        <w:rPr>
          <w:b/>
          <w:bCs/>
        </w:rPr>
        <w:t>Maintenance</w:t>
      </w:r>
      <w:r w:rsidRPr="009A6CF4">
        <w:t xml:space="preserve"> of </w:t>
      </w:r>
      <w:r w:rsidRPr="009A6CF4">
        <w:rPr>
          <w:b/>
          <w:bCs/>
        </w:rPr>
        <w:t>Disaster Recovery</w:t>
      </w:r>
      <w:r w:rsidRPr="009A6CF4">
        <w:t xml:space="preserve"> solutions like Clustering,  Database Mirroring, </w:t>
      </w:r>
      <w:r w:rsidRPr="009A6CF4">
        <w:rPr>
          <w:b/>
          <w:bCs/>
        </w:rPr>
        <w:t xml:space="preserve">Log Shipping, Transactional </w:t>
      </w:r>
      <w:r w:rsidRPr="009A6CF4">
        <w:t xml:space="preserve">&amp; </w:t>
      </w:r>
      <w:r w:rsidRPr="009A6CF4">
        <w:rPr>
          <w:b/>
          <w:bCs/>
        </w:rPr>
        <w:t>Merge Replication</w:t>
      </w:r>
      <w:r w:rsidRPr="009A6CF4">
        <w:t xml:space="preserve"> in SQL Server 2012/2008/2005</w:t>
      </w:r>
    </w:p>
    <w:p w:rsidR="000C549D" w:rsidRPr="009A6CF4" w:rsidRDefault="000C549D" w:rsidP="009A6CF4">
      <w:pPr>
        <w:numPr>
          <w:ilvl w:val="0"/>
          <w:numId w:val="1"/>
        </w:numPr>
        <w:suppressAutoHyphens/>
        <w:spacing w:after="0" w:line="240" w:lineRule="auto"/>
        <w:ind w:left="270" w:hanging="270"/>
        <w:jc w:val="both"/>
      </w:pPr>
      <w:r w:rsidRPr="009A6CF4">
        <w:t xml:space="preserve">Involved in Implementing of </w:t>
      </w:r>
      <w:r w:rsidRPr="009A6CF4">
        <w:rPr>
          <w:b/>
        </w:rPr>
        <w:t>multiple multi-node clustered community environments</w:t>
      </w:r>
      <w:r w:rsidRPr="009A6CF4">
        <w:t>, which supported multiple instances of SQL Server 2005</w:t>
      </w:r>
      <w:r w:rsidR="00840370" w:rsidRPr="009A6CF4">
        <w:t xml:space="preserve"> and later</w:t>
      </w:r>
    </w:p>
    <w:p w:rsidR="000C549D" w:rsidRPr="009A6CF4" w:rsidRDefault="000C549D" w:rsidP="009A6CF4">
      <w:pPr>
        <w:numPr>
          <w:ilvl w:val="0"/>
          <w:numId w:val="1"/>
        </w:numPr>
        <w:suppressAutoHyphens/>
        <w:spacing w:after="0" w:line="240" w:lineRule="auto"/>
        <w:ind w:left="270" w:hanging="270"/>
        <w:jc w:val="both"/>
      </w:pPr>
      <w:r w:rsidRPr="009A6CF4">
        <w:t xml:space="preserve">Actively involved in setting up </w:t>
      </w:r>
      <w:r w:rsidRPr="009A6CF4">
        <w:rPr>
          <w:b/>
        </w:rPr>
        <w:t>Active-Active/Active-Passive clustering</w:t>
      </w:r>
      <w:r w:rsidRPr="009A6CF4">
        <w:t xml:space="preserve"> in production and Testing Environments and also troubleshooted issues with the same.  Applied Hotfixes and Service Packs in clustered environments</w:t>
      </w:r>
    </w:p>
    <w:p w:rsidR="000C549D" w:rsidRPr="009A6CF4" w:rsidRDefault="000C549D" w:rsidP="009A6CF4">
      <w:pPr>
        <w:numPr>
          <w:ilvl w:val="0"/>
          <w:numId w:val="1"/>
        </w:numPr>
        <w:suppressAutoHyphens/>
        <w:spacing w:after="0" w:line="240" w:lineRule="auto"/>
        <w:ind w:left="270" w:hanging="270"/>
        <w:jc w:val="both"/>
      </w:pPr>
      <w:r w:rsidRPr="009A6CF4">
        <w:t xml:space="preserve">Configured </w:t>
      </w:r>
      <w:r w:rsidRPr="009A6CF4">
        <w:rPr>
          <w:b/>
        </w:rPr>
        <w:t>Database Mirroring</w:t>
      </w:r>
      <w:r w:rsidRPr="009A6CF4">
        <w:t xml:space="preserve"> in High Performance and High Availability mode and troubleshooted issues with the same</w:t>
      </w:r>
    </w:p>
    <w:p w:rsidR="000C549D" w:rsidRPr="009A6CF4" w:rsidRDefault="000C549D" w:rsidP="009A6CF4">
      <w:pPr>
        <w:numPr>
          <w:ilvl w:val="0"/>
          <w:numId w:val="1"/>
        </w:numPr>
        <w:spacing w:after="0" w:line="240" w:lineRule="auto"/>
        <w:ind w:left="270" w:hanging="270"/>
        <w:jc w:val="both"/>
      </w:pPr>
      <w:r w:rsidRPr="009A6CF4">
        <w:t>Experience in supporting Very Large databases (VLDB) and troubleshooting the associated problems</w:t>
      </w:r>
    </w:p>
    <w:p w:rsidR="00472215" w:rsidRPr="009A6CF4" w:rsidRDefault="00472215" w:rsidP="009A6CF4">
      <w:pPr>
        <w:pStyle w:val="NoSpacing"/>
        <w:numPr>
          <w:ilvl w:val="0"/>
          <w:numId w:val="1"/>
        </w:numPr>
        <w:ind w:left="270" w:hanging="270"/>
        <w:jc w:val="both"/>
        <w:rPr>
          <w:rFonts w:ascii="Arial" w:hAnsi="Arial" w:cs="Arial"/>
          <w:sz w:val="20"/>
          <w:szCs w:val="20"/>
        </w:rPr>
      </w:pPr>
      <w:r w:rsidRPr="009A6CF4">
        <w:rPr>
          <w:rFonts w:ascii="Arial" w:hAnsi="Arial" w:cs="Arial"/>
          <w:sz w:val="20"/>
          <w:szCs w:val="20"/>
        </w:rPr>
        <w:t>Expertise in Query Optimization, Performance tuning, Database consistency using DBCC utilities and server connectivity, DMV’S, DMF’S, analyzing Locks, Dead</w:t>
      </w:r>
      <w:r w:rsidR="00840370" w:rsidRPr="009A6CF4">
        <w:rPr>
          <w:rFonts w:ascii="Arial" w:hAnsi="Arial" w:cs="Arial"/>
          <w:sz w:val="20"/>
          <w:szCs w:val="20"/>
        </w:rPr>
        <w:t>l</w:t>
      </w:r>
      <w:r w:rsidRPr="009A6CF4">
        <w:rPr>
          <w:rFonts w:ascii="Arial" w:hAnsi="Arial" w:cs="Arial"/>
          <w:sz w:val="20"/>
          <w:szCs w:val="20"/>
        </w:rPr>
        <w:t>ocks and Handling the Isolatio</w:t>
      </w:r>
      <w:r w:rsidR="00840370" w:rsidRPr="009A6CF4">
        <w:rPr>
          <w:rFonts w:ascii="Arial" w:hAnsi="Arial" w:cs="Arial"/>
          <w:sz w:val="20"/>
          <w:szCs w:val="20"/>
        </w:rPr>
        <w:t>n Level and Concurrency Effects</w:t>
      </w:r>
    </w:p>
    <w:p w:rsidR="00472215" w:rsidRPr="009A6CF4" w:rsidRDefault="00472215" w:rsidP="009A6CF4">
      <w:pPr>
        <w:pStyle w:val="NoSpacing"/>
        <w:numPr>
          <w:ilvl w:val="0"/>
          <w:numId w:val="1"/>
        </w:numPr>
        <w:ind w:left="270" w:hanging="270"/>
        <w:jc w:val="both"/>
        <w:rPr>
          <w:rFonts w:ascii="Arial" w:hAnsi="Arial" w:cs="Arial"/>
          <w:sz w:val="20"/>
          <w:szCs w:val="20"/>
        </w:rPr>
      </w:pPr>
      <w:r w:rsidRPr="009A6CF4">
        <w:rPr>
          <w:rFonts w:ascii="Arial" w:hAnsi="Arial" w:cs="Arial"/>
          <w:sz w:val="20"/>
          <w:szCs w:val="20"/>
        </w:rPr>
        <w:t>Verifying and tuning stored procedures created by developers by using Execution Plans, SQL Server Profiler and Database Tuning Advisor. Debugging stored procedures, optimizing code and improving efficiency in database including re-indexing, updating statistics, recompiling stored procedures and performing other maintenance tasks</w:t>
      </w:r>
    </w:p>
    <w:p w:rsidR="00472215" w:rsidRPr="009A6CF4" w:rsidRDefault="00472215" w:rsidP="009A6CF4">
      <w:pPr>
        <w:pStyle w:val="NoSpacing"/>
        <w:numPr>
          <w:ilvl w:val="0"/>
          <w:numId w:val="1"/>
        </w:numPr>
        <w:ind w:left="270" w:hanging="270"/>
        <w:jc w:val="both"/>
        <w:rPr>
          <w:rFonts w:ascii="Arial" w:hAnsi="Arial" w:cs="Arial"/>
          <w:sz w:val="20"/>
          <w:szCs w:val="20"/>
        </w:rPr>
      </w:pPr>
      <w:r w:rsidRPr="009A6CF4">
        <w:rPr>
          <w:rFonts w:ascii="Arial" w:hAnsi="Arial" w:cs="Arial"/>
          <w:sz w:val="20"/>
          <w:szCs w:val="20"/>
        </w:rPr>
        <w:t>Experience in administrative activities comprising  Database Health Check, Index Optimization( Rebuild and Reorganizing Indexes with different fill factors), Updating Statistics, Performance Tuning, Query Optimization, Client/Server Connectivity, Database Security</w:t>
      </w:r>
    </w:p>
    <w:p w:rsidR="00A50D8B" w:rsidRPr="009A6CF4" w:rsidRDefault="00A50D8B" w:rsidP="009A6CF4">
      <w:pPr>
        <w:pStyle w:val="NoSpacing"/>
        <w:numPr>
          <w:ilvl w:val="0"/>
          <w:numId w:val="1"/>
        </w:numPr>
        <w:ind w:left="270" w:hanging="270"/>
        <w:jc w:val="both"/>
        <w:rPr>
          <w:rFonts w:ascii="Arial" w:hAnsi="Arial" w:cs="Arial"/>
          <w:sz w:val="20"/>
          <w:szCs w:val="20"/>
        </w:rPr>
      </w:pPr>
      <w:r w:rsidRPr="009A6CF4">
        <w:rPr>
          <w:rFonts w:ascii="Arial" w:hAnsi="Arial" w:cs="Arial"/>
          <w:sz w:val="20"/>
          <w:szCs w:val="20"/>
        </w:rPr>
        <w:t>24/7 Production Databases</w:t>
      </w:r>
      <w:r w:rsidR="00B9434A" w:rsidRPr="009A6CF4">
        <w:rPr>
          <w:rFonts w:ascii="Arial" w:hAnsi="Arial" w:cs="Arial"/>
          <w:sz w:val="20"/>
          <w:szCs w:val="20"/>
        </w:rPr>
        <w:t xml:space="preserve"> on Call Support</w:t>
      </w:r>
    </w:p>
    <w:p w:rsidR="000C549D" w:rsidRPr="009A6CF4" w:rsidRDefault="000C549D" w:rsidP="009A6CF4">
      <w:pPr>
        <w:widowControl w:val="0"/>
        <w:numPr>
          <w:ilvl w:val="0"/>
          <w:numId w:val="1"/>
        </w:numPr>
        <w:suppressAutoHyphens/>
        <w:overflowPunct w:val="0"/>
        <w:autoSpaceDE w:val="0"/>
        <w:autoSpaceDN w:val="0"/>
        <w:adjustRightInd w:val="0"/>
        <w:spacing w:after="0" w:line="240" w:lineRule="auto"/>
        <w:ind w:left="270" w:right="-90" w:hanging="270"/>
        <w:jc w:val="both"/>
      </w:pPr>
      <w:r w:rsidRPr="009A6CF4">
        <w:rPr>
          <w:color w:val="000000"/>
        </w:rPr>
        <w:t>Involved in migration of DTS Packages (2000) to SSIS (2005) and troubleshoot migration issues</w:t>
      </w:r>
      <w:r w:rsidR="00E11C3C" w:rsidRPr="009A6CF4">
        <w:rPr>
          <w:color w:val="000000"/>
        </w:rPr>
        <w:t xml:space="preserve">. </w:t>
      </w:r>
      <w:r w:rsidRPr="009A6CF4">
        <w:t xml:space="preserve">Experience in </w:t>
      </w:r>
      <w:r w:rsidRPr="009A6CF4">
        <w:rPr>
          <w:b/>
          <w:bCs/>
        </w:rPr>
        <w:t>BI Development</w:t>
      </w:r>
      <w:r w:rsidRPr="009A6CF4">
        <w:t xml:space="preserve"> and </w:t>
      </w:r>
      <w:r w:rsidRPr="009A6CF4">
        <w:rPr>
          <w:b/>
          <w:bCs/>
        </w:rPr>
        <w:t>Deployment</w:t>
      </w:r>
      <w:r w:rsidRPr="009A6CF4">
        <w:t xml:space="preserve"> of </w:t>
      </w:r>
      <w:r w:rsidRPr="009A6CF4">
        <w:rPr>
          <w:b/>
          <w:bCs/>
        </w:rPr>
        <w:t>DTS</w:t>
      </w:r>
      <w:r w:rsidRPr="009A6CF4">
        <w:t xml:space="preserve">, </w:t>
      </w:r>
      <w:r w:rsidRPr="009A6CF4">
        <w:rPr>
          <w:b/>
          <w:bCs/>
        </w:rPr>
        <w:t>SSIS</w:t>
      </w:r>
      <w:r w:rsidRPr="009A6CF4">
        <w:t xml:space="preserve"> packages to migrate data from </w:t>
      </w:r>
      <w:r w:rsidRPr="009A6CF4">
        <w:rPr>
          <w:b/>
        </w:rPr>
        <w:t>MS-Access, Excel, Oracle, and Teradata</w:t>
      </w:r>
    </w:p>
    <w:p w:rsidR="00E11C3C" w:rsidRPr="009A6CF4" w:rsidRDefault="00E11C3C" w:rsidP="009A6CF4">
      <w:pPr>
        <w:numPr>
          <w:ilvl w:val="0"/>
          <w:numId w:val="1"/>
        </w:numPr>
        <w:spacing w:after="0" w:line="240" w:lineRule="auto"/>
        <w:ind w:left="270" w:hanging="270"/>
        <w:jc w:val="both"/>
      </w:pPr>
      <w:r w:rsidRPr="009A6CF4">
        <w:t>Expert in designing reports using SQL Server Reporting Services (</w:t>
      </w:r>
      <w:r w:rsidRPr="009A6CF4">
        <w:rPr>
          <w:b/>
        </w:rPr>
        <w:t>SSRS</w:t>
      </w:r>
      <w:r w:rsidRPr="009A6CF4">
        <w:t>) and Excel Pivot table based on OLAP cubes which make use of multiple value selection in parameters pick list, cascading prompts, matrix dynamics reports and other features of reporting service</w:t>
      </w:r>
    </w:p>
    <w:p w:rsidR="00E11C3C" w:rsidRPr="009A6CF4" w:rsidRDefault="00E11C3C" w:rsidP="009A6CF4">
      <w:pPr>
        <w:numPr>
          <w:ilvl w:val="0"/>
          <w:numId w:val="1"/>
        </w:numPr>
        <w:suppressAutoHyphens/>
        <w:spacing w:after="0" w:line="240" w:lineRule="auto"/>
        <w:ind w:left="270" w:hanging="270"/>
        <w:jc w:val="both"/>
      </w:pPr>
      <w:r w:rsidRPr="009A6CF4">
        <w:t>Worked closely with management, applications development Team, and users on database solutions to resolve business problems</w:t>
      </w:r>
    </w:p>
    <w:p w:rsidR="00E11C3C" w:rsidRPr="009A6CF4" w:rsidRDefault="00A50D8B" w:rsidP="009A6CF4">
      <w:pPr>
        <w:pStyle w:val="ListParagraph"/>
        <w:numPr>
          <w:ilvl w:val="0"/>
          <w:numId w:val="1"/>
        </w:numPr>
        <w:spacing w:after="0" w:line="240" w:lineRule="auto"/>
        <w:ind w:left="270" w:hanging="270"/>
        <w:jc w:val="both"/>
      </w:pPr>
      <w:r w:rsidRPr="009A6CF4">
        <w:t xml:space="preserve">Excellent </w:t>
      </w:r>
      <w:r w:rsidR="001D15F1" w:rsidRPr="009A6CF4">
        <w:t>c</w:t>
      </w:r>
      <w:r w:rsidRPr="009A6CF4">
        <w:t xml:space="preserve">ommunication and </w:t>
      </w:r>
      <w:r w:rsidR="001D15F1" w:rsidRPr="009A6CF4">
        <w:t>i</w:t>
      </w:r>
      <w:r w:rsidRPr="009A6CF4">
        <w:t>nterpersonal skills, self-motivated, quick learner and determination to learn new technologies, strong troubleshooting skill and good Team player with excellent interpersonal and team work skills</w:t>
      </w:r>
    </w:p>
    <w:p w:rsidR="006F3144" w:rsidRPr="009A6CF4" w:rsidRDefault="006F3144" w:rsidP="009A6CF4">
      <w:pPr>
        <w:spacing w:after="0" w:line="240" w:lineRule="auto"/>
        <w:ind w:left="270" w:hanging="270"/>
        <w:jc w:val="both"/>
      </w:pPr>
    </w:p>
    <w:p w:rsidR="00880AD2" w:rsidRPr="009A6CF4" w:rsidRDefault="00880AD2" w:rsidP="009A6CF4">
      <w:pPr>
        <w:spacing w:after="0" w:line="240" w:lineRule="auto"/>
        <w:ind w:left="270" w:hanging="270"/>
        <w:jc w:val="both"/>
      </w:pPr>
    </w:p>
    <w:p w:rsidR="00880AD2" w:rsidRPr="009A6CF4" w:rsidRDefault="00880AD2" w:rsidP="009A6CF4">
      <w:pPr>
        <w:spacing w:after="0" w:line="240" w:lineRule="auto"/>
        <w:ind w:left="270" w:hanging="270"/>
        <w:jc w:val="both"/>
      </w:pPr>
    </w:p>
    <w:p w:rsidR="00880AD2" w:rsidRPr="009A6CF4" w:rsidRDefault="00880AD2" w:rsidP="009A6CF4">
      <w:pPr>
        <w:spacing w:after="0" w:line="240" w:lineRule="auto"/>
        <w:ind w:left="2700" w:hanging="2700"/>
        <w:jc w:val="both"/>
        <w:rPr>
          <w:b/>
          <w:u w:val="single"/>
        </w:rPr>
      </w:pPr>
    </w:p>
    <w:p w:rsidR="00880AD2" w:rsidRPr="009A6CF4" w:rsidRDefault="00880AD2" w:rsidP="009A6CF4">
      <w:pPr>
        <w:spacing w:after="0" w:line="240" w:lineRule="auto"/>
        <w:ind w:left="2700" w:hanging="2700"/>
        <w:jc w:val="both"/>
        <w:rPr>
          <w:b/>
          <w:u w:val="single"/>
        </w:rPr>
      </w:pPr>
      <w:r w:rsidRPr="009A6CF4">
        <w:rPr>
          <w:b/>
          <w:u w:val="single"/>
        </w:rPr>
        <w:lastRenderedPageBreak/>
        <w:t>Technical Skills:</w:t>
      </w:r>
    </w:p>
    <w:p w:rsidR="00E7747B" w:rsidRDefault="00E7747B" w:rsidP="00E7747B">
      <w:pPr>
        <w:pStyle w:val="Heading2"/>
        <w:ind w:left="2700" w:hanging="2700"/>
        <w:rPr>
          <w:rFonts w:ascii="Arial" w:hAnsi="Arial" w:cs="Arial"/>
          <w:sz w:val="20"/>
          <w:szCs w:val="20"/>
        </w:rPr>
      </w:pPr>
    </w:p>
    <w:p w:rsidR="00E7747B" w:rsidRPr="009A6CF4" w:rsidRDefault="00E7747B" w:rsidP="00E7747B">
      <w:pPr>
        <w:pStyle w:val="Heading2"/>
        <w:ind w:left="2700" w:hanging="2700"/>
        <w:rPr>
          <w:rFonts w:ascii="Arial" w:hAnsi="Arial" w:cs="Arial"/>
          <w:b w:val="0"/>
          <w:sz w:val="20"/>
          <w:szCs w:val="20"/>
        </w:rPr>
      </w:pPr>
      <w:r w:rsidRPr="009A6CF4">
        <w:rPr>
          <w:rFonts w:ascii="Arial" w:hAnsi="Arial" w:cs="Arial"/>
          <w:sz w:val="20"/>
          <w:szCs w:val="20"/>
        </w:rPr>
        <w:t>Education</w:t>
      </w:r>
      <w:r w:rsidRPr="009A6CF4">
        <w:rPr>
          <w:rFonts w:ascii="Arial" w:hAnsi="Arial" w:cs="Arial"/>
          <w:sz w:val="20"/>
          <w:szCs w:val="20"/>
        </w:rPr>
        <w:tab/>
        <w:t xml:space="preserve">:  </w:t>
      </w:r>
      <w:r>
        <w:rPr>
          <w:rFonts w:ascii="Arial" w:hAnsi="Arial" w:cs="Arial"/>
          <w:sz w:val="20"/>
          <w:szCs w:val="20"/>
        </w:rPr>
        <w:t>Master of Computer Applications</w:t>
      </w:r>
      <w:r w:rsidRPr="009A6CF4">
        <w:rPr>
          <w:rFonts w:ascii="Arial" w:hAnsi="Arial" w:cs="Arial"/>
          <w:sz w:val="20"/>
          <w:szCs w:val="20"/>
        </w:rPr>
        <w:t>,</w:t>
      </w:r>
      <w:r w:rsidRPr="009A6CF4">
        <w:rPr>
          <w:rFonts w:ascii="Arial" w:hAnsi="Arial" w:cs="Arial"/>
          <w:b w:val="0"/>
          <w:sz w:val="20"/>
          <w:szCs w:val="20"/>
        </w:rPr>
        <w:t xml:space="preserve"> India</w:t>
      </w:r>
    </w:p>
    <w:p w:rsidR="00E7747B" w:rsidRDefault="00E7747B" w:rsidP="009A6CF4">
      <w:pPr>
        <w:spacing w:after="0" w:line="240" w:lineRule="auto"/>
        <w:ind w:left="2880" w:hanging="2880"/>
        <w:jc w:val="both"/>
        <w:rPr>
          <w:b/>
        </w:rPr>
      </w:pPr>
    </w:p>
    <w:p w:rsidR="00880AD2" w:rsidRPr="009A6CF4" w:rsidRDefault="00880AD2" w:rsidP="009A6CF4">
      <w:pPr>
        <w:spacing w:after="0" w:line="240" w:lineRule="auto"/>
        <w:ind w:left="2880" w:hanging="2880"/>
        <w:jc w:val="both"/>
      </w:pPr>
      <w:r w:rsidRPr="009A6CF4">
        <w:rPr>
          <w:b/>
        </w:rPr>
        <w:t>Relational Databases           :</w:t>
      </w:r>
      <w:r w:rsidRPr="009A6CF4">
        <w:rPr>
          <w:b/>
        </w:rPr>
        <w:tab/>
      </w:r>
      <w:r w:rsidRPr="009A6CF4">
        <w:t xml:space="preserve">SQL Server </w:t>
      </w:r>
      <w:r w:rsidR="00E7747B">
        <w:t>2014/</w:t>
      </w:r>
      <w:r w:rsidRPr="009A6CF4">
        <w:t>2012/2008/2005/2000/7.0, Oracle 11g, 10g, 9i, 8.0, MS Access, DB2, SQL*PLUS</w:t>
      </w:r>
    </w:p>
    <w:p w:rsidR="00880AD2" w:rsidRPr="009A6CF4" w:rsidRDefault="00880AD2" w:rsidP="009A6CF4">
      <w:pPr>
        <w:pStyle w:val="BodyTextIndent3"/>
        <w:spacing w:after="0"/>
        <w:ind w:left="2700" w:hanging="2700"/>
        <w:jc w:val="both"/>
        <w:rPr>
          <w:rFonts w:ascii="Arial" w:hAnsi="Arial" w:cs="Arial"/>
          <w:color w:val="000000"/>
          <w:sz w:val="20"/>
          <w:szCs w:val="20"/>
        </w:rPr>
      </w:pPr>
      <w:r w:rsidRPr="009A6CF4">
        <w:rPr>
          <w:rFonts w:ascii="Arial" w:hAnsi="Arial" w:cs="Arial"/>
          <w:b/>
          <w:sz w:val="20"/>
          <w:szCs w:val="20"/>
        </w:rPr>
        <w:t>Operating Systems</w:t>
      </w:r>
      <w:r w:rsidRPr="009A6CF4">
        <w:rPr>
          <w:rFonts w:ascii="Arial" w:hAnsi="Arial" w:cs="Arial"/>
          <w:b/>
          <w:sz w:val="20"/>
          <w:szCs w:val="20"/>
        </w:rPr>
        <w:tab/>
        <w:t xml:space="preserve">: </w:t>
      </w:r>
      <w:r w:rsidRPr="009A6CF4">
        <w:rPr>
          <w:rFonts w:ascii="Arial" w:hAnsi="Arial" w:cs="Arial"/>
          <w:b/>
          <w:sz w:val="20"/>
          <w:szCs w:val="20"/>
        </w:rPr>
        <w:tab/>
      </w:r>
      <w:r w:rsidRPr="009A6CF4">
        <w:rPr>
          <w:rFonts w:ascii="Arial" w:hAnsi="Arial" w:cs="Arial"/>
          <w:sz w:val="20"/>
          <w:szCs w:val="20"/>
        </w:rPr>
        <w:t xml:space="preserve">UNIX, </w:t>
      </w:r>
      <w:r w:rsidRPr="009A6CF4">
        <w:rPr>
          <w:rFonts w:ascii="Arial" w:hAnsi="Arial" w:cs="Arial"/>
          <w:color w:val="000000"/>
          <w:sz w:val="20"/>
          <w:szCs w:val="20"/>
        </w:rPr>
        <w:t>Windows 2000/2003/2008/2012 Server,</w:t>
      </w:r>
      <w:r w:rsidRPr="009A6CF4">
        <w:rPr>
          <w:rStyle w:val="Typewriter"/>
          <w:rFonts w:ascii="Arial" w:hAnsi="Arial" w:cs="Arial"/>
          <w:color w:val="000000"/>
          <w:szCs w:val="20"/>
        </w:rPr>
        <w:t xml:space="preserve"> </w:t>
      </w:r>
      <w:r w:rsidRPr="009A6CF4">
        <w:rPr>
          <w:rFonts w:ascii="Arial" w:hAnsi="Arial" w:cs="Arial"/>
          <w:color w:val="000000"/>
          <w:sz w:val="20"/>
          <w:szCs w:val="20"/>
        </w:rPr>
        <w:t>Windows NT, XP</w:t>
      </w:r>
    </w:p>
    <w:p w:rsidR="00880AD2" w:rsidRPr="009A6CF4" w:rsidRDefault="00880AD2" w:rsidP="009A6CF4">
      <w:pPr>
        <w:pStyle w:val="BodyTextIndent3"/>
        <w:spacing w:after="0"/>
        <w:ind w:left="2700" w:hanging="2700"/>
        <w:jc w:val="both"/>
        <w:rPr>
          <w:rFonts w:ascii="Arial" w:hAnsi="Arial" w:cs="Arial"/>
          <w:sz w:val="20"/>
          <w:szCs w:val="20"/>
        </w:rPr>
      </w:pPr>
      <w:r w:rsidRPr="009A6CF4">
        <w:rPr>
          <w:rFonts w:ascii="Arial" w:hAnsi="Arial" w:cs="Arial"/>
          <w:b/>
          <w:sz w:val="20"/>
          <w:szCs w:val="20"/>
        </w:rPr>
        <w:t>Languages</w:t>
      </w:r>
      <w:r w:rsidRPr="009A6CF4">
        <w:rPr>
          <w:rFonts w:ascii="Arial" w:hAnsi="Arial" w:cs="Arial"/>
          <w:b/>
          <w:sz w:val="20"/>
          <w:szCs w:val="20"/>
        </w:rPr>
        <w:tab/>
        <w:t xml:space="preserve">: </w:t>
      </w:r>
      <w:r w:rsidRPr="009A6CF4">
        <w:rPr>
          <w:rFonts w:ascii="Arial" w:hAnsi="Arial" w:cs="Arial"/>
          <w:b/>
          <w:sz w:val="20"/>
          <w:szCs w:val="20"/>
        </w:rPr>
        <w:tab/>
      </w:r>
      <w:r w:rsidRPr="009A6CF4">
        <w:rPr>
          <w:rFonts w:ascii="Arial" w:hAnsi="Arial" w:cs="Arial"/>
          <w:sz w:val="20"/>
          <w:szCs w:val="20"/>
        </w:rPr>
        <w:t>C, C++, PL/SQL, Java, VB and T-SQL</w:t>
      </w:r>
    </w:p>
    <w:p w:rsidR="00880AD2" w:rsidRPr="009A6CF4" w:rsidRDefault="00880AD2" w:rsidP="009A6CF4">
      <w:pPr>
        <w:pStyle w:val="BodyTextIndent3"/>
        <w:spacing w:after="0"/>
        <w:ind w:left="2700" w:hanging="2700"/>
        <w:jc w:val="both"/>
        <w:rPr>
          <w:rFonts w:ascii="Arial" w:hAnsi="Arial" w:cs="Arial"/>
          <w:sz w:val="20"/>
          <w:szCs w:val="20"/>
        </w:rPr>
      </w:pPr>
      <w:r w:rsidRPr="009A6CF4">
        <w:rPr>
          <w:rFonts w:ascii="Arial" w:hAnsi="Arial" w:cs="Arial"/>
          <w:b/>
          <w:bCs/>
          <w:sz w:val="20"/>
          <w:szCs w:val="20"/>
        </w:rPr>
        <w:t>Web Technologies</w:t>
      </w:r>
      <w:r w:rsidRPr="009A6CF4">
        <w:rPr>
          <w:rFonts w:ascii="Arial" w:hAnsi="Arial" w:cs="Arial"/>
          <w:b/>
          <w:bCs/>
          <w:sz w:val="20"/>
          <w:szCs w:val="20"/>
        </w:rPr>
        <w:tab/>
        <w:t xml:space="preserve">: </w:t>
      </w:r>
      <w:r w:rsidRPr="009A6CF4">
        <w:rPr>
          <w:rFonts w:ascii="Arial" w:hAnsi="Arial" w:cs="Arial"/>
          <w:b/>
          <w:bCs/>
          <w:sz w:val="20"/>
          <w:szCs w:val="20"/>
        </w:rPr>
        <w:tab/>
      </w:r>
      <w:r w:rsidRPr="009A6CF4">
        <w:rPr>
          <w:rFonts w:ascii="Arial" w:hAnsi="Arial" w:cs="Arial"/>
          <w:sz w:val="20"/>
          <w:szCs w:val="20"/>
        </w:rPr>
        <w:t xml:space="preserve">ASP.NET, VB.NET, Web Services, HTML, DHTML, Java Script, </w:t>
      </w:r>
    </w:p>
    <w:p w:rsidR="00880AD2" w:rsidRPr="009A6CF4" w:rsidRDefault="00880AD2" w:rsidP="009A6CF4">
      <w:pPr>
        <w:pStyle w:val="BodyTextIndent3"/>
        <w:spacing w:after="0"/>
        <w:ind w:left="2700" w:firstLine="180"/>
        <w:jc w:val="both"/>
        <w:rPr>
          <w:rFonts w:ascii="Arial" w:hAnsi="Arial" w:cs="Arial"/>
          <w:sz w:val="20"/>
          <w:szCs w:val="20"/>
        </w:rPr>
      </w:pPr>
      <w:r w:rsidRPr="009A6CF4">
        <w:rPr>
          <w:rFonts w:ascii="Arial" w:hAnsi="Arial" w:cs="Arial"/>
          <w:sz w:val="20"/>
          <w:szCs w:val="20"/>
        </w:rPr>
        <w:t>VBScript, IIS, Application Server</w:t>
      </w:r>
    </w:p>
    <w:p w:rsidR="00880AD2" w:rsidRPr="009A6CF4" w:rsidRDefault="00E21117" w:rsidP="009A6CF4">
      <w:pPr>
        <w:pStyle w:val="BodyTextIndent3"/>
        <w:tabs>
          <w:tab w:val="left" w:pos="2700"/>
        </w:tabs>
        <w:spacing w:after="0"/>
        <w:ind w:left="2880" w:hanging="2880"/>
        <w:jc w:val="both"/>
        <w:rPr>
          <w:rFonts w:ascii="Arial" w:hAnsi="Arial" w:cs="Arial"/>
          <w:sz w:val="20"/>
          <w:szCs w:val="20"/>
        </w:rPr>
      </w:pPr>
      <w:r w:rsidRPr="009A6CF4">
        <w:rPr>
          <w:rFonts w:ascii="Arial" w:hAnsi="Arial" w:cs="Arial"/>
          <w:b/>
          <w:bCs/>
          <w:sz w:val="20"/>
          <w:szCs w:val="20"/>
        </w:rPr>
        <w:t>Other Tools</w:t>
      </w:r>
      <w:r w:rsidRPr="009A6CF4">
        <w:rPr>
          <w:rFonts w:ascii="Arial" w:hAnsi="Arial" w:cs="Arial"/>
          <w:b/>
          <w:bCs/>
          <w:sz w:val="20"/>
          <w:szCs w:val="20"/>
        </w:rPr>
        <w:tab/>
      </w:r>
      <w:r w:rsidR="00880AD2" w:rsidRPr="009A6CF4">
        <w:rPr>
          <w:rFonts w:ascii="Arial" w:hAnsi="Arial" w:cs="Arial"/>
          <w:b/>
          <w:bCs/>
          <w:sz w:val="20"/>
          <w:szCs w:val="20"/>
        </w:rPr>
        <w:t xml:space="preserve">: </w:t>
      </w:r>
      <w:r w:rsidR="00880AD2" w:rsidRPr="009A6CF4">
        <w:rPr>
          <w:rFonts w:ascii="Arial" w:hAnsi="Arial" w:cs="Arial"/>
          <w:b/>
          <w:bCs/>
          <w:sz w:val="20"/>
          <w:szCs w:val="20"/>
        </w:rPr>
        <w:tab/>
      </w:r>
      <w:r w:rsidR="00880AD2" w:rsidRPr="009A6CF4">
        <w:rPr>
          <w:rFonts w:ascii="Arial" w:hAnsi="Arial" w:cs="Arial"/>
          <w:bCs/>
          <w:sz w:val="20"/>
          <w:szCs w:val="20"/>
        </w:rPr>
        <w:t xml:space="preserve">VERITAS, IDERA, </w:t>
      </w:r>
      <w:r w:rsidR="00880AD2" w:rsidRPr="009A6CF4">
        <w:rPr>
          <w:rFonts w:ascii="Arial" w:hAnsi="Arial" w:cs="Arial"/>
          <w:sz w:val="20"/>
          <w:szCs w:val="20"/>
        </w:rPr>
        <w:t xml:space="preserve">Crystal Reports, Test Director, PVCS Tracker, Rational </w:t>
      </w:r>
      <w:r w:rsidRPr="009A6CF4">
        <w:rPr>
          <w:rFonts w:ascii="Arial" w:hAnsi="Arial" w:cs="Arial"/>
          <w:sz w:val="20"/>
          <w:szCs w:val="20"/>
        </w:rPr>
        <w:t xml:space="preserve">   </w:t>
      </w:r>
      <w:r w:rsidR="004C44AA">
        <w:rPr>
          <w:rFonts w:ascii="Arial" w:hAnsi="Arial" w:cs="Arial"/>
          <w:sz w:val="20"/>
          <w:szCs w:val="20"/>
        </w:rPr>
        <w:t>Clear Quest, Compuware, TOAD</w:t>
      </w:r>
    </w:p>
    <w:p w:rsidR="00880AD2" w:rsidRPr="009A6CF4" w:rsidRDefault="00880AD2" w:rsidP="009A6CF4">
      <w:pPr>
        <w:pStyle w:val="NormalText"/>
        <w:ind w:left="2700" w:hanging="2700"/>
        <w:jc w:val="both"/>
        <w:rPr>
          <w:rFonts w:ascii="Arial" w:hAnsi="Arial" w:cs="Arial"/>
          <w:b/>
        </w:rPr>
      </w:pPr>
      <w:r w:rsidRPr="009A6CF4">
        <w:rPr>
          <w:rFonts w:ascii="Arial" w:hAnsi="Arial" w:cs="Arial"/>
          <w:b/>
        </w:rPr>
        <w:t xml:space="preserve">Certification </w:t>
      </w:r>
      <w:r w:rsidRPr="009A6CF4">
        <w:rPr>
          <w:rFonts w:ascii="Arial" w:hAnsi="Arial" w:cs="Arial"/>
          <w:b/>
        </w:rPr>
        <w:tab/>
        <w:t>:  Microsoft Certified Database Administrator (MCITP-DBA)</w:t>
      </w:r>
    </w:p>
    <w:p w:rsidR="00880AD2" w:rsidRPr="009A6CF4" w:rsidRDefault="00880AD2" w:rsidP="009A6CF4">
      <w:pPr>
        <w:tabs>
          <w:tab w:val="left" w:pos="2880"/>
        </w:tabs>
        <w:spacing w:after="0" w:line="240" w:lineRule="auto"/>
        <w:ind w:right="-900"/>
        <w:jc w:val="both"/>
        <w:rPr>
          <w:b/>
          <w:color w:val="0000FF"/>
        </w:rPr>
      </w:pPr>
      <w:r w:rsidRPr="009A6CF4">
        <w:rPr>
          <w:b/>
        </w:rPr>
        <w:tab/>
        <w:t>Cer</w:t>
      </w:r>
      <w:r w:rsidR="00942EBF" w:rsidRPr="009A6CF4">
        <w:rPr>
          <w:b/>
        </w:rPr>
        <w:t xml:space="preserve">tified SQL Server Administrator, </w:t>
      </w:r>
      <w:r w:rsidRPr="009A6CF4">
        <w:rPr>
          <w:b/>
        </w:rPr>
        <w:t>BrainBench</w:t>
      </w:r>
    </w:p>
    <w:p w:rsidR="00880AD2" w:rsidRPr="009A6CF4" w:rsidRDefault="00880AD2" w:rsidP="009A6CF4">
      <w:pPr>
        <w:spacing w:after="0" w:line="240" w:lineRule="auto"/>
        <w:jc w:val="both"/>
      </w:pPr>
    </w:p>
    <w:p w:rsidR="00203EE1" w:rsidRPr="009A6CF4" w:rsidRDefault="00203EE1" w:rsidP="009A6CF4">
      <w:pPr>
        <w:pStyle w:val="ListParagraph"/>
        <w:spacing w:after="0" w:line="240" w:lineRule="auto"/>
        <w:jc w:val="both"/>
      </w:pPr>
    </w:p>
    <w:p w:rsidR="00203EE1" w:rsidRPr="009A6CF4" w:rsidRDefault="00203EE1" w:rsidP="009A6CF4">
      <w:pPr>
        <w:pBdr>
          <w:bottom w:val="single" w:sz="6" w:space="1" w:color="auto"/>
        </w:pBdr>
        <w:spacing w:after="0" w:line="240" w:lineRule="auto"/>
        <w:jc w:val="both"/>
        <w:rPr>
          <w:b/>
        </w:rPr>
      </w:pPr>
      <w:r w:rsidRPr="009A6CF4">
        <w:rPr>
          <w:b/>
        </w:rPr>
        <w:t>Professional Experience</w:t>
      </w:r>
    </w:p>
    <w:p w:rsidR="00E7747B" w:rsidRPr="009A6CF4" w:rsidRDefault="00E7747B" w:rsidP="00E7747B">
      <w:pPr>
        <w:spacing w:after="0" w:line="240" w:lineRule="auto"/>
        <w:jc w:val="both"/>
        <w:rPr>
          <w:b/>
        </w:rPr>
      </w:pPr>
      <w:r w:rsidRPr="009A6CF4">
        <w:rPr>
          <w:b/>
        </w:rPr>
        <w:t>Client:</w:t>
      </w:r>
      <w:r>
        <w:rPr>
          <w:b/>
        </w:rPr>
        <w:t xml:space="preserve"> </w:t>
      </w:r>
      <w:r w:rsidRPr="00E7747B">
        <w:rPr>
          <w:rStyle w:val="Emphasis"/>
          <w:b/>
          <w:bCs/>
          <w:i w:val="0"/>
          <w:iCs w:val="0"/>
          <w:shd w:val="clear" w:color="auto" w:fill="FFFFFF"/>
        </w:rPr>
        <w:t>Bingham McCutchen</w:t>
      </w:r>
      <w:r w:rsidRPr="00E7747B">
        <w:rPr>
          <w:rStyle w:val="apple-converted-space"/>
          <w:shd w:val="clear" w:color="auto" w:fill="FFFFFF"/>
        </w:rPr>
        <w:t> </w:t>
      </w:r>
      <w:r w:rsidRPr="00E7747B">
        <w:rPr>
          <w:shd w:val="clear" w:color="auto" w:fill="FFFFFF"/>
        </w:rPr>
        <w:t>LLP</w:t>
      </w:r>
      <w:r w:rsidRPr="009A6CF4">
        <w:rPr>
          <w:b/>
        </w:rPr>
        <w:t xml:space="preserve">, </w:t>
      </w:r>
      <w:r>
        <w:rPr>
          <w:b/>
        </w:rPr>
        <w:t>Lexington</w:t>
      </w:r>
      <w:r w:rsidRPr="009A6CF4">
        <w:rPr>
          <w:b/>
        </w:rPr>
        <w:t xml:space="preserve">, </w:t>
      </w:r>
      <w:r>
        <w:rPr>
          <w:b/>
        </w:rPr>
        <w:t>KY</w:t>
      </w:r>
      <w:r w:rsidRPr="009A6CF4">
        <w:rPr>
          <w:b/>
        </w:rPr>
        <w:tab/>
      </w:r>
      <w:r w:rsidRPr="009A6CF4">
        <w:rPr>
          <w:b/>
        </w:rPr>
        <w:tab/>
        <w:t xml:space="preserve">            </w:t>
      </w:r>
      <w:r w:rsidRPr="009A6CF4">
        <w:rPr>
          <w:b/>
        </w:rPr>
        <w:tab/>
      </w:r>
      <w:r w:rsidRPr="009A6CF4">
        <w:rPr>
          <w:b/>
        </w:rPr>
        <w:tab/>
      </w:r>
      <w:r w:rsidRPr="009A6CF4">
        <w:rPr>
          <w:b/>
        </w:rPr>
        <w:tab/>
      </w:r>
      <w:r>
        <w:rPr>
          <w:b/>
        </w:rPr>
        <w:t>10/2014–Till Date</w:t>
      </w:r>
    </w:p>
    <w:p w:rsidR="00E7747B" w:rsidRPr="009A6CF4" w:rsidRDefault="00E7747B" w:rsidP="00E7747B">
      <w:pPr>
        <w:spacing w:after="0" w:line="240" w:lineRule="auto"/>
        <w:jc w:val="both"/>
        <w:rPr>
          <w:b/>
        </w:rPr>
      </w:pPr>
      <w:r w:rsidRPr="009A6CF4">
        <w:rPr>
          <w:b/>
        </w:rPr>
        <w:t>Role:  Sr. SQL Server DBA</w:t>
      </w:r>
    </w:p>
    <w:p w:rsidR="00E7747B" w:rsidRPr="00615A3A" w:rsidRDefault="00E7747B" w:rsidP="009A6CF4">
      <w:pPr>
        <w:spacing w:after="0" w:line="240" w:lineRule="auto"/>
        <w:jc w:val="both"/>
        <w:rPr>
          <w:b/>
        </w:rPr>
      </w:pPr>
    </w:p>
    <w:p w:rsidR="00E7747B" w:rsidRPr="00615A3A" w:rsidRDefault="00615A3A" w:rsidP="009A6CF4">
      <w:pPr>
        <w:spacing w:after="0" w:line="240" w:lineRule="auto"/>
        <w:jc w:val="both"/>
        <w:rPr>
          <w:b/>
        </w:rPr>
      </w:pPr>
      <w:r w:rsidRPr="00615A3A">
        <w:rPr>
          <w:b/>
          <w:bCs/>
          <w:color w:val="252525"/>
          <w:shd w:val="clear" w:color="auto" w:fill="FFFFFF"/>
        </w:rPr>
        <w:t>Bingham McCutchen</w:t>
      </w:r>
      <w:r w:rsidRPr="00615A3A">
        <w:rPr>
          <w:rStyle w:val="apple-converted-space"/>
          <w:color w:val="252525"/>
          <w:shd w:val="clear" w:color="auto" w:fill="FFFFFF"/>
        </w:rPr>
        <w:t> </w:t>
      </w:r>
      <w:r w:rsidR="004F643B">
        <w:rPr>
          <w:color w:val="252525"/>
          <w:shd w:val="clear" w:color="auto" w:fill="FFFFFF"/>
        </w:rPr>
        <w:t>LLP i</w:t>
      </w:r>
      <w:r w:rsidRPr="00615A3A">
        <w:rPr>
          <w:color w:val="252525"/>
          <w:shd w:val="clear" w:color="auto" w:fill="FFFFFF"/>
        </w:rPr>
        <w:t>s a global law firm with approximately 850</w:t>
      </w:r>
      <w:r w:rsidRPr="00615A3A">
        <w:rPr>
          <w:rStyle w:val="apple-converted-space"/>
          <w:color w:val="252525"/>
          <w:shd w:val="clear" w:color="auto" w:fill="FFFFFF"/>
        </w:rPr>
        <w:t> </w:t>
      </w:r>
      <w:r w:rsidRPr="00615A3A">
        <w:rPr>
          <w:shd w:val="clear" w:color="auto" w:fill="FFFFFF"/>
        </w:rPr>
        <w:t>attorneys</w:t>
      </w:r>
      <w:r w:rsidRPr="00615A3A">
        <w:rPr>
          <w:rStyle w:val="apple-converted-space"/>
          <w:color w:val="252525"/>
          <w:shd w:val="clear" w:color="auto" w:fill="FFFFFF"/>
        </w:rPr>
        <w:t> </w:t>
      </w:r>
      <w:r w:rsidRPr="00615A3A">
        <w:rPr>
          <w:color w:val="252525"/>
          <w:shd w:val="clear" w:color="auto" w:fill="FFFFFF"/>
        </w:rPr>
        <w:t>in nine US offices and five international offices.</w:t>
      </w:r>
      <w:r w:rsidRPr="00615A3A">
        <w:rPr>
          <w:rStyle w:val="apple-converted-space"/>
          <w:color w:val="252525"/>
          <w:shd w:val="clear" w:color="auto" w:fill="FFFFFF"/>
        </w:rPr>
        <w:t> </w:t>
      </w:r>
      <w:r w:rsidRPr="00615A3A">
        <w:rPr>
          <w:color w:val="252525"/>
          <w:shd w:val="clear" w:color="auto" w:fill="FFFFFF"/>
        </w:rPr>
        <w:t>It represents clients in corporate litigation, financing and securities, structured finance and capital markets, government affairs and a wide variety of corporate and technology transactions.</w:t>
      </w:r>
    </w:p>
    <w:p w:rsidR="00E7747B" w:rsidRDefault="00E7747B" w:rsidP="009A6CF4">
      <w:pPr>
        <w:spacing w:after="0" w:line="240" w:lineRule="auto"/>
        <w:jc w:val="both"/>
        <w:rPr>
          <w:b/>
        </w:rPr>
      </w:pPr>
    </w:p>
    <w:p w:rsidR="002D75C0" w:rsidRDefault="00615A3A" w:rsidP="002D75C0">
      <w:pPr>
        <w:spacing w:after="0" w:line="240" w:lineRule="auto"/>
        <w:ind w:left="360" w:hanging="360"/>
        <w:jc w:val="both"/>
        <w:rPr>
          <w:u w:val="single"/>
        </w:rPr>
      </w:pPr>
      <w:r w:rsidRPr="009A6CF4">
        <w:rPr>
          <w:u w:val="single"/>
        </w:rPr>
        <w:t>Responsibilities:</w:t>
      </w:r>
    </w:p>
    <w:p w:rsidR="00D511FC" w:rsidRDefault="00D511FC" w:rsidP="002D75C0">
      <w:pPr>
        <w:spacing w:after="0" w:line="240" w:lineRule="auto"/>
        <w:ind w:left="360" w:hanging="360"/>
        <w:jc w:val="both"/>
        <w:rPr>
          <w:u w:val="single"/>
        </w:rPr>
      </w:pPr>
    </w:p>
    <w:p w:rsidR="002D75C0" w:rsidRPr="00B71A28" w:rsidRDefault="00A92734" w:rsidP="00F92A4D">
      <w:pPr>
        <w:numPr>
          <w:ilvl w:val="0"/>
          <w:numId w:val="17"/>
        </w:numPr>
        <w:spacing w:after="0" w:line="240" w:lineRule="auto"/>
        <w:jc w:val="both"/>
      </w:pPr>
      <w:r w:rsidRPr="00B71A28">
        <w:rPr>
          <w:rFonts w:eastAsia="Times New Roman"/>
        </w:rPr>
        <w:t xml:space="preserve">Responsible for day-to-day support of 35 SQL </w:t>
      </w:r>
      <w:r w:rsidR="002D75C0" w:rsidRPr="00B71A28">
        <w:rPr>
          <w:rFonts w:eastAsia="Times New Roman"/>
        </w:rPr>
        <w:t xml:space="preserve">production servers and around 900 databases. The </w:t>
      </w:r>
      <w:r w:rsidRPr="00B71A28">
        <w:rPr>
          <w:rFonts w:eastAsia="Times New Roman"/>
        </w:rPr>
        <w:t xml:space="preserve">    </w:t>
      </w:r>
      <w:r w:rsidR="002D75C0" w:rsidRPr="00B71A28">
        <w:rPr>
          <w:rFonts w:eastAsia="Times New Roman"/>
        </w:rPr>
        <w:t>largest database is 1TB.</w:t>
      </w:r>
    </w:p>
    <w:p w:rsidR="004B7DFA" w:rsidRPr="004B7DFA" w:rsidRDefault="004B7DFA" w:rsidP="00F92A4D">
      <w:pPr>
        <w:numPr>
          <w:ilvl w:val="0"/>
          <w:numId w:val="17"/>
        </w:numPr>
        <w:spacing w:after="75" w:line="240" w:lineRule="auto"/>
        <w:jc w:val="both"/>
        <w:rPr>
          <w:rFonts w:eastAsia="Times New Roman"/>
        </w:rPr>
      </w:pPr>
      <w:r>
        <w:rPr>
          <w:color w:val="333333"/>
          <w:shd w:val="clear" w:color="auto" w:fill="FFFFFF"/>
        </w:rPr>
        <w:t>Migrated DTS packages from</w:t>
      </w:r>
      <w:r>
        <w:rPr>
          <w:rStyle w:val="apple-converted-space"/>
          <w:color w:val="333333"/>
          <w:shd w:val="clear" w:color="auto" w:fill="FFFFFF"/>
        </w:rPr>
        <w:t> </w:t>
      </w:r>
      <w:r w:rsidR="00CE21B0">
        <w:rPr>
          <w:rStyle w:val="apple-converted-space"/>
          <w:color w:val="333333"/>
          <w:shd w:val="clear" w:color="auto" w:fill="FFFFFF"/>
        </w:rPr>
        <w:t>SQL</w:t>
      </w:r>
      <w:r>
        <w:rPr>
          <w:rStyle w:val="apple-converted-space"/>
          <w:color w:val="333333"/>
          <w:shd w:val="clear" w:color="auto" w:fill="FFFFFF"/>
        </w:rPr>
        <w:t> </w:t>
      </w:r>
      <w:r>
        <w:rPr>
          <w:color w:val="333333"/>
          <w:shd w:val="clear" w:color="auto" w:fill="FFFFFF"/>
        </w:rPr>
        <w:t>Server 2000 to</w:t>
      </w:r>
      <w:r>
        <w:rPr>
          <w:rStyle w:val="apple-converted-space"/>
          <w:color w:val="333333"/>
          <w:shd w:val="clear" w:color="auto" w:fill="FFFFFF"/>
        </w:rPr>
        <w:t> </w:t>
      </w:r>
      <w:r w:rsidR="00CE21B0">
        <w:rPr>
          <w:rStyle w:val="apple-converted-space"/>
          <w:color w:val="333333"/>
          <w:shd w:val="clear" w:color="auto" w:fill="FFFFFF"/>
        </w:rPr>
        <w:t>SQL</w:t>
      </w:r>
      <w:r>
        <w:rPr>
          <w:rStyle w:val="apple-converted-space"/>
          <w:color w:val="333333"/>
          <w:shd w:val="clear" w:color="auto" w:fill="FFFFFF"/>
        </w:rPr>
        <w:t> </w:t>
      </w:r>
      <w:r>
        <w:rPr>
          <w:color w:val="333333"/>
          <w:shd w:val="clear" w:color="auto" w:fill="FFFFFF"/>
        </w:rPr>
        <w:t>Server 2008 as SSIS packages. </w:t>
      </w:r>
    </w:p>
    <w:p w:rsidR="00954E86" w:rsidRPr="00B71A28" w:rsidRDefault="00954E86" w:rsidP="00F92A4D">
      <w:pPr>
        <w:numPr>
          <w:ilvl w:val="0"/>
          <w:numId w:val="17"/>
        </w:numPr>
        <w:spacing w:after="75" w:line="240" w:lineRule="auto"/>
        <w:jc w:val="both"/>
        <w:rPr>
          <w:rFonts w:eastAsia="Times New Roman"/>
        </w:rPr>
      </w:pPr>
      <w:r w:rsidRPr="00B71A28">
        <w:rPr>
          <w:rFonts w:eastAsia="Times New Roman"/>
        </w:rPr>
        <w:t xml:space="preserve">Installed and Configured SQL server 2014. </w:t>
      </w:r>
    </w:p>
    <w:p w:rsidR="00D432AE" w:rsidRPr="00B71A28" w:rsidRDefault="00D432AE" w:rsidP="00F92A4D">
      <w:pPr>
        <w:numPr>
          <w:ilvl w:val="0"/>
          <w:numId w:val="17"/>
        </w:numPr>
        <w:spacing w:after="75" w:line="240" w:lineRule="auto"/>
        <w:jc w:val="both"/>
        <w:rPr>
          <w:rFonts w:eastAsia="Times New Roman"/>
        </w:rPr>
      </w:pPr>
      <w:r w:rsidRPr="00D432AE">
        <w:rPr>
          <w:rFonts w:eastAsia="Times New Roman"/>
        </w:rPr>
        <w:t>Migrated SSIS packages from SQL Server 2008 R2 to SSIS 2012.</w:t>
      </w:r>
    </w:p>
    <w:p w:rsidR="00A92734" w:rsidRPr="00B71A28" w:rsidRDefault="00A92734" w:rsidP="00F92A4D">
      <w:pPr>
        <w:numPr>
          <w:ilvl w:val="0"/>
          <w:numId w:val="17"/>
        </w:numPr>
        <w:spacing w:after="75" w:line="240" w:lineRule="auto"/>
        <w:jc w:val="both"/>
        <w:rPr>
          <w:rFonts w:eastAsia="Times New Roman"/>
        </w:rPr>
      </w:pPr>
      <w:r w:rsidRPr="00B71A28">
        <w:rPr>
          <w:shd w:val="clear" w:color="auto" w:fill="FFFFFF"/>
        </w:rPr>
        <w:t>Implemented and maintained Database mirroring as a Disaster Recovery Solution.</w:t>
      </w:r>
    </w:p>
    <w:p w:rsidR="00954E86" w:rsidRPr="00B71A28" w:rsidRDefault="00954E86" w:rsidP="00F92A4D">
      <w:pPr>
        <w:numPr>
          <w:ilvl w:val="0"/>
          <w:numId w:val="17"/>
        </w:numPr>
        <w:spacing w:after="75" w:line="240" w:lineRule="auto"/>
        <w:jc w:val="both"/>
        <w:rPr>
          <w:rFonts w:eastAsia="Times New Roman"/>
        </w:rPr>
      </w:pPr>
      <w:r w:rsidRPr="00B71A28">
        <w:rPr>
          <w:rFonts w:eastAsia="Times New Roman"/>
        </w:rPr>
        <w:t>Conducted various meetings and conferences with application teams to meet corporate milestones for database consolidation and data migration.</w:t>
      </w:r>
    </w:p>
    <w:p w:rsidR="00FC3878" w:rsidRPr="00B71A28" w:rsidRDefault="00FC3878" w:rsidP="00F92A4D">
      <w:pPr>
        <w:numPr>
          <w:ilvl w:val="0"/>
          <w:numId w:val="17"/>
        </w:numPr>
        <w:spacing w:after="75" w:line="240" w:lineRule="auto"/>
        <w:jc w:val="both"/>
        <w:rPr>
          <w:rFonts w:eastAsia="Times New Roman"/>
        </w:rPr>
      </w:pPr>
      <w:r w:rsidRPr="00B71A28">
        <w:rPr>
          <w:shd w:val="clear" w:color="auto" w:fill="FFFFFF"/>
        </w:rPr>
        <w:t>Responsible for monitoring and making recommendations for performance improvement in hosted databases using IDERA Diagnostic Manager</w:t>
      </w:r>
      <w:r w:rsidR="00954E86" w:rsidRPr="00B71A28">
        <w:rPr>
          <w:shd w:val="clear" w:color="auto" w:fill="FFFFFF"/>
        </w:rPr>
        <w:t>.</w:t>
      </w:r>
    </w:p>
    <w:p w:rsidR="00245220" w:rsidRPr="00D432AE" w:rsidRDefault="00245220" w:rsidP="00F92A4D">
      <w:pPr>
        <w:numPr>
          <w:ilvl w:val="0"/>
          <w:numId w:val="17"/>
        </w:numPr>
        <w:spacing w:after="75" w:line="240" w:lineRule="auto"/>
        <w:jc w:val="both"/>
        <w:rPr>
          <w:rFonts w:eastAsia="Times New Roman"/>
        </w:rPr>
      </w:pPr>
      <w:r w:rsidRPr="00B71A28">
        <w:rPr>
          <w:shd w:val="clear" w:color="auto" w:fill="FFFFFF"/>
        </w:rPr>
        <w:t>Proactively monitor and profile production database servers for load and performance bottlenecks and provide solutions for query optimization and performance tuning. </w:t>
      </w:r>
    </w:p>
    <w:p w:rsidR="00615A3A" w:rsidRPr="00B71A28" w:rsidRDefault="00FC3878" w:rsidP="00F92A4D">
      <w:pPr>
        <w:numPr>
          <w:ilvl w:val="0"/>
          <w:numId w:val="17"/>
        </w:numPr>
        <w:spacing w:after="75" w:line="240" w:lineRule="auto"/>
        <w:jc w:val="both"/>
        <w:rPr>
          <w:b/>
        </w:rPr>
      </w:pPr>
      <w:r w:rsidRPr="00FC3878">
        <w:rPr>
          <w:rFonts w:eastAsia="Times New Roman"/>
        </w:rPr>
        <w:t xml:space="preserve">Performed daily tasks including backup and restore by using </w:t>
      </w:r>
      <w:r w:rsidR="00B70C47" w:rsidRPr="00B71A28">
        <w:rPr>
          <w:rFonts w:eastAsia="Times New Roman"/>
        </w:rPr>
        <w:t>Redgate Backup tool.</w:t>
      </w:r>
    </w:p>
    <w:p w:rsidR="00245220" w:rsidRPr="00D511FC" w:rsidRDefault="00245220" w:rsidP="00F92A4D">
      <w:pPr>
        <w:numPr>
          <w:ilvl w:val="0"/>
          <w:numId w:val="17"/>
        </w:numPr>
        <w:spacing w:after="75" w:line="240" w:lineRule="auto"/>
        <w:jc w:val="both"/>
        <w:rPr>
          <w:b/>
        </w:rPr>
      </w:pPr>
      <w:r w:rsidRPr="00B71A28">
        <w:rPr>
          <w:shd w:val="clear" w:color="auto" w:fill="FFFFFF"/>
        </w:rPr>
        <w:t>Daily tasks of DBA</w:t>
      </w:r>
      <w:r w:rsidRPr="00B71A28">
        <w:rPr>
          <w:rStyle w:val="apple-converted-space"/>
          <w:shd w:val="clear" w:color="auto" w:fill="FFFFFF"/>
        </w:rPr>
        <w:t> </w:t>
      </w:r>
      <w:r w:rsidRPr="00B71A28">
        <w:rPr>
          <w:shd w:val="clear" w:color="auto" w:fill="FFFFFF"/>
        </w:rPr>
        <w:t>like space issues on Production Servers and handling maintenance Jobs handling and user’s permissions. </w:t>
      </w:r>
    </w:p>
    <w:p w:rsidR="00D511FC" w:rsidRPr="00D511FC" w:rsidRDefault="00D511FC" w:rsidP="00F92A4D">
      <w:pPr>
        <w:numPr>
          <w:ilvl w:val="0"/>
          <w:numId w:val="17"/>
        </w:numPr>
        <w:spacing w:after="75" w:line="240" w:lineRule="auto"/>
        <w:jc w:val="both"/>
        <w:rPr>
          <w:b/>
        </w:rPr>
      </w:pPr>
      <w:r w:rsidRPr="00D511FC">
        <w:rPr>
          <w:shd w:val="clear" w:color="auto" w:fill="FFFFFF"/>
        </w:rPr>
        <w:t>Monitoring Event viewer,</w:t>
      </w:r>
      <w:r w:rsidRPr="00D511FC">
        <w:rPr>
          <w:rStyle w:val="apple-converted-space"/>
          <w:shd w:val="clear" w:color="auto" w:fill="FFFFFF"/>
        </w:rPr>
        <w:t> </w:t>
      </w:r>
      <w:r w:rsidR="00CE21B0">
        <w:rPr>
          <w:rStyle w:val="apple-converted-space"/>
          <w:shd w:val="clear" w:color="auto" w:fill="FFFFFF"/>
        </w:rPr>
        <w:t>SQL</w:t>
      </w:r>
      <w:r w:rsidRPr="00D511FC">
        <w:rPr>
          <w:rStyle w:val="apple-converted-space"/>
          <w:shd w:val="clear" w:color="auto" w:fill="FFFFFF"/>
        </w:rPr>
        <w:t> </w:t>
      </w:r>
      <w:r w:rsidRPr="00D511FC">
        <w:rPr>
          <w:shd w:val="clear" w:color="auto" w:fill="FFFFFF"/>
        </w:rPr>
        <w:t>Error logs and Log File Viewer for Software and hardware related errors.</w:t>
      </w:r>
    </w:p>
    <w:p w:rsidR="00E7747B" w:rsidRPr="00B71A28" w:rsidRDefault="00E7747B" w:rsidP="009A6CF4">
      <w:pPr>
        <w:spacing w:after="0" w:line="240" w:lineRule="auto"/>
        <w:jc w:val="both"/>
        <w:rPr>
          <w:b/>
        </w:rPr>
      </w:pPr>
    </w:p>
    <w:p w:rsidR="00E7747B" w:rsidRDefault="00E7747B" w:rsidP="009A6CF4">
      <w:pPr>
        <w:spacing w:after="0" w:line="240" w:lineRule="auto"/>
        <w:jc w:val="both"/>
        <w:rPr>
          <w:b/>
        </w:rPr>
      </w:pPr>
    </w:p>
    <w:p w:rsidR="00203EE1" w:rsidRPr="009A6CF4" w:rsidRDefault="00203EE1" w:rsidP="009A6CF4">
      <w:pPr>
        <w:spacing w:after="0" w:line="240" w:lineRule="auto"/>
        <w:jc w:val="both"/>
        <w:rPr>
          <w:b/>
        </w:rPr>
      </w:pPr>
      <w:r w:rsidRPr="009A6CF4">
        <w:rPr>
          <w:b/>
        </w:rPr>
        <w:t>Client: Rockwell Inc., Cleveland, OH</w:t>
      </w:r>
      <w:r w:rsidRPr="009A6CF4">
        <w:rPr>
          <w:b/>
        </w:rPr>
        <w:tab/>
      </w:r>
      <w:r w:rsidRPr="009A6CF4">
        <w:rPr>
          <w:b/>
        </w:rPr>
        <w:tab/>
      </w:r>
      <w:r w:rsidRPr="009A6CF4">
        <w:rPr>
          <w:b/>
        </w:rPr>
        <w:tab/>
      </w:r>
      <w:r w:rsidRPr="009A6CF4">
        <w:rPr>
          <w:b/>
        </w:rPr>
        <w:tab/>
        <w:t xml:space="preserve">            </w:t>
      </w:r>
      <w:r w:rsidR="006E0BDC" w:rsidRPr="009A6CF4">
        <w:rPr>
          <w:b/>
        </w:rPr>
        <w:tab/>
      </w:r>
      <w:r w:rsidR="006E0BDC" w:rsidRPr="009A6CF4">
        <w:rPr>
          <w:b/>
        </w:rPr>
        <w:tab/>
      </w:r>
      <w:r w:rsidR="006E0BDC" w:rsidRPr="009A6CF4">
        <w:rPr>
          <w:b/>
        </w:rPr>
        <w:tab/>
      </w:r>
      <w:r w:rsidR="009D57E2">
        <w:rPr>
          <w:b/>
        </w:rPr>
        <w:t>08/2012–</w:t>
      </w:r>
      <w:r w:rsidR="00E7747B">
        <w:rPr>
          <w:b/>
        </w:rPr>
        <w:t>09/2014</w:t>
      </w:r>
    </w:p>
    <w:p w:rsidR="00203EE1" w:rsidRPr="009A6CF4" w:rsidRDefault="00203EE1" w:rsidP="009A6CF4">
      <w:pPr>
        <w:spacing w:after="0" w:line="240" w:lineRule="auto"/>
        <w:jc w:val="both"/>
        <w:rPr>
          <w:b/>
        </w:rPr>
      </w:pPr>
      <w:r w:rsidRPr="009A6CF4">
        <w:rPr>
          <w:b/>
        </w:rPr>
        <w:t>Role:  Sr. SQL Server DBA</w:t>
      </w:r>
    </w:p>
    <w:p w:rsidR="008F1267" w:rsidRPr="009A6CF4" w:rsidRDefault="008F1267" w:rsidP="009A6CF4">
      <w:pPr>
        <w:spacing w:after="0" w:line="240" w:lineRule="auto"/>
        <w:jc w:val="both"/>
        <w:rPr>
          <w:b/>
        </w:rPr>
      </w:pPr>
    </w:p>
    <w:p w:rsidR="00203EE1" w:rsidRPr="009A6CF4" w:rsidRDefault="00203EE1" w:rsidP="009A6CF4">
      <w:pPr>
        <w:spacing w:after="0" w:line="240" w:lineRule="auto"/>
        <w:jc w:val="both"/>
      </w:pPr>
      <w:r w:rsidRPr="009A6CF4">
        <w:t>Rockwell International is a major American manufacturing conglomerate involved in aircrafts, space industry, truck compo</w:t>
      </w:r>
      <w:r w:rsidR="00662832" w:rsidRPr="009A6CF4">
        <w:t>nents and industrial automation</w:t>
      </w:r>
      <w:r w:rsidR="00F468C7" w:rsidRPr="009A6CF4">
        <w:t>.</w:t>
      </w:r>
    </w:p>
    <w:p w:rsidR="00203EE1" w:rsidRPr="009A6CF4" w:rsidRDefault="00203EE1" w:rsidP="009A6CF4">
      <w:pPr>
        <w:spacing w:after="0" w:line="240" w:lineRule="auto"/>
        <w:jc w:val="both"/>
      </w:pPr>
    </w:p>
    <w:p w:rsidR="00203EE1" w:rsidRPr="009A6CF4" w:rsidRDefault="00203EE1" w:rsidP="009A6CF4">
      <w:pPr>
        <w:spacing w:after="0" w:line="240" w:lineRule="auto"/>
        <w:ind w:left="360" w:hanging="360"/>
        <w:jc w:val="both"/>
        <w:rPr>
          <w:u w:val="single"/>
        </w:rPr>
      </w:pPr>
      <w:r w:rsidRPr="009A6CF4">
        <w:rPr>
          <w:u w:val="single"/>
        </w:rPr>
        <w:t>Responsibilities: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lastRenderedPageBreak/>
        <w:t>Involved in Administration, Database Design, Performance Analysis, and Production Support for Large (VLDB) and Complex Databases up to 1 Terabytes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Actively involved in setting up Active-Active/Active-Passive clustering in production and Testing Environments and also troubleshooted issues with the same. Applied hot fixes and Service P</w:t>
      </w:r>
      <w:r w:rsidR="00187AD1" w:rsidRPr="009A6CF4">
        <w:t>acks in clustering environments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Created and maintained various databases for Production, Development and Testing environments usin</w:t>
      </w:r>
      <w:r w:rsidR="00187AD1" w:rsidRPr="009A6CF4">
        <w:t>g SQL Server 2012, 2008r2, 2005</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 xml:space="preserve">Conducted Database </w:t>
      </w:r>
      <w:r w:rsidR="00187AD1" w:rsidRPr="009A6CF4">
        <w:t>M</w:t>
      </w:r>
      <w:r w:rsidRPr="009A6CF4">
        <w:t>irroring in High Performance and High Availability mode and troubleshooted</w:t>
      </w:r>
      <w:r w:rsidR="00187AD1" w:rsidRPr="009A6CF4">
        <w:t xml:space="preserve"> issues with witness servers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 xml:space="preserve">Experienced in performance tuning using windows performance monitor and SQL profiler of SQL server. Used SQL Server error logs and event viewer to troubleshoot issues </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Experience in Configuring, Managing and troubleshooting on SQL Server connection p</w:t>
      </w:r>
      <w:r w:rsidR="00187AD1" w:rsidRPr="009A6CF4">
        <w:t>rotocols like Kerberos and NTLM</w:t>
      </w:r>
      <w:r w:rsidRPr="009A6CF4">
        <w:t xml:space="preserve"> </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Expertise in registering a SPN for Kerberos Connectio</w:t>
      </w:r>
      <w:r w:rsidR="00187AD1" w:rsidRPr="009A6CF4">
        <w:t>n and Performing NTML Failback</w:t>
      </w:r>
    </w:p>
    <w:p w:rsidR="00203EE1" w:rsidRPr="009A6CF4" w:rsidRDefault="00187AD1" w:rsidP="009A6CF4">
      <w:pPr>
        <w:pStyle w:val="ListParagraph"/>
        <w:numPr>
          <w:ilvl w:val="0"/>
          <w:numId w:val="9"/>
        </w:numPr>
        <w:tabs>
          <w:tab w:val="clear" w:pos="360"/>
          <w:tab w:val="num" w:pos="720"/>
        </w:tabs>
        <w:spacing w:after="0" w:line="240" w:lineRule="auto"/>
        <w:ind w:left="720" w:hanging="360"/>
        <w:contextualSpacing w:val="0"/>
        <w:jc w:val="both"/>
      </w:pPr>
      <w:r w:rsidRPr="009A6CF4">
        <w:t xml:space="preserve">Expertise in fixing </w:t>
      </w:r>
      <w:r w:rsidR="00203EE1" w:rsidRPr="009A6CF4">
        <w:t xml:space="preserve">several </w:t>
      </w:r>
      <w:r w:rsidRPr="009A6CF4">
        <w:t xml:space="preserve">issues while using </w:t>
      </w:r>
      <w:r w:rsidR="00203EE1" w:rsidRPr="009A6CF4">
        <w:t xml:space="preserve">Kerberos and NTLM </w:t>
      </w:r>
      <w:r w:rsidRPr="009A6CF4">
        <w:t xml:space="preserve">authentication </w:t>
      </w:r>
      <w:r w:rsidR="00203EE1" w:rsidRPr="009A6CF4">
        <w:t xml:space="preserve"> like "Login Failed for user", "Could not open a connection to SQL Server", "Can</w:t>
      </w:r>
      <w:r w:rsidRPr="009A6CF4">
        <w:t xml:space="preserve">not generate SSPI Context", </w:t>
      </w:r>
      <w:r w:rsidR="009A20D3" w:rsidRPr="009A6CF4">
        <w:t>etc.</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Involved in migration of SQL 2005 TO SQL 2008r2</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Performed daily backups and developed recovery procedures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Involved in the migration of the data across different databases and different servers using SSIS, BCP and Import/export tools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 xml:space="preserve">Involved in Change Control Management </w:t>
      </w:r>
      <w:r w:rsidR="00187AD1" w:rsidRPr="009A6CF4">
        <w:t xml:space="preserve">and follow </w:t>
      </w:r>
      <w:r w:rsidRPr="009A6CF4">
        <w:t xml:space="preserve">the discipline of systematically identifying and controlling change requests </w:t>
      </w:r>
      <w:r w:rsidR="00187AD1" w:rsidRPr="009A6CF4">
        <w:t>of</w:t>
      </w:r>
      <w:r w:rsidRPr="009A6CF4">
        <w:t xml:space="preserve"> a project from bot</w:t>
      </w:r>
      <w:r w:rsidR="00187AD1" w:rsidRPr="009A6CF4">
        <w:t>h internal and external sources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Troubleshooted issues with log</w:t>
      </w:r>
      <w:r w:rsidR="00C44D4E" w:rsidRPr="009A6CF4">
        <w:t xml:space="preserve"> </w:t>
      </w:r>
      <w:r w:rsidRPr="009A6CF4">
        <w:t>file full and database size incre</w:t>
      </w:r>
      <w:r w:rsidR="00187AD1" w:rsidRPr="009A6CF4">
        <w:t>asing beyond threshold errors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 xml:space="preserve">Creation of new database, planning the location of data, index, and transaction log files on the disks </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 xml:space="preserve">Capacity Planning, </w:t>
      </w:r>
      <w:r w:rsidR="00A40DA4" w:rsidRPr="009A6CF4">
        <w:t>Data M</w:t>
      </w:r>
      <w:r w:rsidRPr="009A6CF4">
        <w:t xml:space="preserve">odeling and Logical/Physical </w:t>
      </w:r>
      <w:r w:rsidR="00A40DA4" w:rsidRPr="009A6CF4">
        <w:t>D</w:t>
      </w:r>
      <w:r w:rsidRPr="009A6CF4">
        <w:t>atabase Design</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Provided support to the application developers on the application databases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Handled the database components of application releases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Created various multi-dimensional cubes (SSAS), processed facts, dimensions and pop</w:t>
      </w:r>
      <w:r w:rsidR="00A40DA4" w:rsidRPr="009A6CF4">
        <w:t>ulated data for front end users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Manage</w:t>
      </w:r>
      <w:r w:rsidR="00A40DA4" w:rsidRPr="009A6CF4">
        <w:t>d</w:t>
      </w:r>
      <w:r w:rsidRPr="009A6CF4">
        <w:t xml:space="preserve"> SSIS packages, stored procedures, jobs, and utilize Server Side tracing to identify performance issues with d</w:t>
      </w:r>
      <w:r w:rsidR="00A40DA4" w:rsidRPr="009A6CF4">
        <w:t>eadlocks &amp; other locking issues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Performed Database consistency checks with DBCC , Defrag, Index tuning and monitored error logs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Created Database</w:t>
      </w:r>
      <w:r w:rsidR="00A40DA4" w:rsidRPr="009A6CF4">
        <w:t>s</w:t>
      </w:r>
      <w:r w:rsidRPr="009A6CF4">
        <w:t xml:space="preserve"> and Database Objects like Tables, Stored Procedures, Views, Triggers, Rules, Defaults, user de</w:t>
      </w:r>
      <w:r w:rsidR="00A40DA4" w:rsidRPr="009A6CF4">
        <w:t>fined data types and functions</w:t>
      </w:r>
      <w:r w:rsidR="00EF2C14">
        <w:t xml:space="preserve"> using TOAD and SSMS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Developed DR plans and automated failsafe backup remediation modules for accurate backup monitoring a</w:t>
      </w:r>
      <w:r w:rsidR="00A40DA4" w:rsidRPr="009A6CF4">
        <w:t>nd reporting / Ad hoc reporting</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Worked closely with development team</w:t>
      </w:r>
      <w:r w:rsidR="00A40DA4" w:rsidRPr="009A6CF4">
        <w:t>s</w:t>
      </w:r>
      <w:r w:rsidRPr="009A6CF4">
        <w:t xml:space="preserve"> for performance enhancements, code reviews and provided vital inputs in terms of index optimization, schema structures</w:t>
      </w:r>
      <w:r w:rsidR="00A40DA4" w:rsidRPr="009A6CF4">
        <w:t>, data changes, file layouts et</w:t>
      </w:r>
      <w:r w:rsidRPr="009A6CF4">
        <w:t xml:space="preserve">. </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Extracted data from various sources like SQL Server 2005/2008/2012, Oracle, Teradata, .CSV, Excel and Text file</w:t>
      </w:r>
      <w:r w:rsidR="00A40DA4" w:rsidRPr="009A6CF4">
        <w:t>s</w:t>
      </w:r>
      <w:r w:rsidRPr="009A6CF4">
        <w:t xml:space="preserve"> from</w:t>
      </w:r>
      <w:r w:rsidR="00A40DA4" w:rsidRPr="009A6CF4">
        <w:t xml:space="preserve"> Clients using FTP servers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 xml:space="preserve">Involved in all ITIL process like Change management, Incident </w:t>
      </w:r>
      <w:r w:rsidR="00A40DA4" w:rsidRPr="009A6CF4">
        <w:t>Management &amp; Problem Management</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Actively participated in determining the database schema, database schema changes, implementation plan for database schema releases in coordination with developers and data modelers in adher</w:t>
      </w:r>
      <w:r w:rsidR="00A40DA4" w:rsidRPr="009A6CF4">
        <w:t>ence with organization policies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Developed and deployed stored procedur</w:t>
      </w:r>
      <w:r w:rsidR="00A40DA4" w:rsidRPr="009A6CF4">
        <w:t>es, created triggers and audits</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t xml:space="preserve">Developed </w:t>
      </w:r>
      <w:r w:rsidR="00A40DA4" w:rsidRPr="009A6CF4">
        <w:t>j</w:t>
      </w:r>
      <w:r w:rsidRPr="009A6CF4">
        <w:t>obs for maintenance in terms of updating statistics, rebuilding indexes, scheduled full/diff/log backups, refreshing database environments periodically or on demand. Also set up notifi</w:t>
      </w:r>
      <w:r w:rsidR="00A40DA4" w:rsidRPr="009A6CF4">
        <w:t>cations for failure of jobs etc</w:t>
      </w:r>
    </w:p>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bookmarkStart w:id="0" w:name="OLE_LINK3"/>
      <w:r w:rsidRPr="009A6CF4">
        <w:t>Proactively monitored, determined and solved issue</w:t>
      </w:r>
      <w:r w:rsidR="00A40DA4" w:rsidRPr="009A6CF4">
        <w:t>s at sql/database/server levels</w:t>
      </w:r>
      <w:r w:rsidR="00DC6A21">
        <w:t xml:space="preserve"> with the help of SCOM </w:t>
      </w:r>
      <w:r w:rsidR="00C35E09">
        <w:t xml:space="preserve">server and its </w:t>
      </w:r>
      <w:r w:rsidR="00DC6A21">
        <w:t>agents</w:t>
      </w:r>
      <w:r w:rsidR="00C35E09">
        <w:t xml:space="preserve"> </w:t>
      </w:r>
    </w:p>
    <w:bookmarkEnd w:id="0"/>
    <w:p w:rsidR="00203EE1" w:rsidRPr="009A6CF4" w:rsidRDefault="00203EE1" w:rsidP="009A6CF4">
      <w:pPr>
        <w:pStyle w:val="ListParagraph"/>
        <w:numPr>
          <w:ilvl w:val="0"/>
          <w:numId w:val="9"/>
        </w:numPr>
        <w:tabs>
          <w:tab w:val="clear" w:pos="360"/>
          <w:tab w:val="num" w:pos="720"/>
        </w:tabs>
        <w:spacing w:after="0" w:line="240" w:lineRule="auto"/>
        <w:ind w:left="720" w:hanging="360"/>
        <w:contextualSpacing w:val="0"/>
        <w:jc w:val="both"/>
      </w:pPr>
      <w:r w:rsidRPr="009A6CF4">
        <w:lastRenderedPageBreak/>
        <w:t>Handled 24/7 production issu</w:t>
      </w:r>
      <w:r w:rsidR="00A40DA4" w:rsidRPr="009A6CF4">
        <w:t>es</w:t>
      </w:r>
    </w:p>
    <w:p w:rsidR="00203EE1" w:rsidRPr="009A6CF4" w:rsidRDefault="00203EE1" w:rsidP="009A6CF4">
      <w:pPr>
        <w:spacing w:after="0" w:line="240" w:lineRule="auto"/>
        <w:jc w:val="both"/>
      </w:pPr>
    </w:p>
    <w:p w:rsidR="00F468C7" w:rsidRPr="009A6CF4" w:rsidRDefault="00F468C7" w:rsidP="009A6CF4">
      <w:pPr>
        <w:spacing w:after="0" w:line="240" w:lineRule="auto"/>
        <w:jc w:val="both"/>
      </w:pPr>
    </w:p>
    <w:p w:rsidR="00F468C7" w:rsidRPr="009A6CF4" w:rsidRDefault="00F468C7" w:rsidP="009A6CF4">
      <w:pPr>
        <w:spacing w:after="0" w:line="240" w:lineRule="auto"/>
        <w:jc w:val="both"/>
        <w:rPr>
          <w:b/>
          <w:bCs/>
        </w:rPr>
      </w:pPr>
      <w:r w:rsidRPr="009A6CF4">
        <w:rPr>
          <w:b/>
        </w:rPr>
        <w:t>Client: Aclara Technologies, MO</w:t>
      </w:r>
      <w:r w:rsidRPr="009A6CF4">
        <w:rPr>
          <w:b/>
        </w:rPr>
        <w:tab/>
      </w:r>
      <w:r w:rsidRPr="009A6CF4">
        <w:rPr>
          <w:b/>
        </w:rPr>
        <w:tab/>
      </w:r>
      <w:r w:rsidRPr="009A6CF4">
        <w:rPr>
          <w:b/>
        </w:rPr>
        <w:tab/>
      </w:r>
      <w:r w:rsidRPr="009A6CF4">
        <w:rPr>
          <w:b/>
        </w:rPr>
        <w:tab/>
      </w:r>
      <w:r w:rsidRPr="009A6CF4">
        <w:rPr>
          <w:b/>
        </w:rPr>
        <w:tab/>
      </w:r>
      <w:r w:rsidRPr="009A6CF4">
        <w:rPr>
          <w:b/>
        </w:rPr>
        <w:tab/>
        <w:t xml:space="preserve">            08/2011 - 07/2012</w:t>
      </w:r>
    </w:p>
    <w:p w:rsidR="00F468C7" w:rsidRPr="009A6CF4" w:rsidRDefault="007F7011" w:rsidP="009A6CF4">
      <w:pPr>
        <w:spacing w:after="0" w:line="240" w:lineRule="auto"/>
        <w:jc w:val="both"/>
        <w:rPr>
          <w:b/>
        </w:rPr>
      </w:pPr>
      <w:r w:rsidRPr="009A6CF4">
        <w:rPr>
          <w:b/>
        </w:rPr>
        <w:t xml:space="preserve">Role: </w:t>
      </w:r>
      <w:r w:rsidR="00F468C7" w:rsidRPr="009A6CF4">
        <w:rPr>
          <w:b/>
        </w:rPr>
        <w:t xml:space="preserve">Sr. SQL </w:t>
      </w:r>
      <w:r w:rsidRPr="009A6CF4">
        <w:rPr>
          <w:b/>
        </w:rPr>
        <w:t xml:space="preserve">Server </w:t>
      </w:r>
      <w:r w:rsidR="00F468C7" w:rsidRPr="009A6CF4">
        <w:rPr>
          <w:b/>
        </w:rPr>
        <w:t>DBA</w:t>
      </w:r>
    </w:p>
    <w:p w:rsidR="00F468C7" w:rsidRPr="009A6CF4" w:rsidRDefault="00F468C7" w:rsidP="009A6CF4">
      <w:pPr>
        <w:spacing w:after="0" w:line="240" w:lineRule="auto"/>
        <w:jc w:val="both"/>
      </w:pPr>
    </w:p>
    <w:p w:rsidR="00F468C7" w:rsidRPr="009A6CF4" w:rsidRDefault="00F468C7" w:rsidP="009A6CF4">
      <w:pPr>
        <w:spacing w:after="0" w:line="240" w:lineRule="auto"/>
        <w:jc w:val="both"/>
      </w:pPr>
      <w:r w:rsidRPr="009A6CF4">
        <w:t>Aclara Software applications provide utilities with value-added software solutions that unlock the power of AMI systems and underlying billing and metering data to deliver benefits to the utility and customers alike. Aclara’s ENERGY prism Customer Care solutions and Energy Vision Operational Efficiency Solutions are used by more than 100 major energy and water organizations worldwide to reduce capital and operating costs, increase customer satisfaction and address efficiency and resource management needs.</w:t>
      </w:r>
    </w:p>
    <w:p w:rsidR="00F468C7" w:rsidRPr="009A6CF4" w:rsidRDefault="00F468C7" w:rsidP="009A6CF4">
      <w:pPr>
        <w:spacing w:after="0" w:line="240" w:lineRule="auto"/>
        <w:jc w:val="both"/>
      </w:pPr>
    </w:p>
    <w:p w:rsidR="00F468C7" w:rsidRPr="009A6CF4" w:rsidRDefault="00F468C7" w:rsidP="009A6CF4">
      <w:pPr>
        <w:spacing w:after="0" w:line="240" w:lineRule="auto"/>
        <w:ind w:left="360" w:hanging="360"/>
        <w:jc w:val="both"/>
        <w:rPr>
          <w:u w:val="single"/>
        </w:rPr>
      </w:pPr>
      <w:r w:rsidRPr="009A6CF4">
        <w:rPr>
          <w:u w:val="single"/>
        </w:rPr>
        <w:t>Responsibilities:</w:t>
      </w:r>
    </w:p>
    <w:p w:rsidR="00F468C7" w:rsidRPr="009A6CF4" w:rsidRDefault="00F468C7" w:rsidP="009A6CF4">
      <w:pPr>
        <w:numPr>
          <w:ilvl w:val="0"/>
          <w:numId w:val="10"/>
        </w:numPr>
        <w:spacing w:after="0" w:line="240" w:lineRule="auto"/>
        <w:jc w:val="both"/>
        <w:rPr>
          <w:bCs/>
        </w:rPr>
      </w:pPr>
      <w:r w:rsidRPr="009A6CF4">
        <w:rPr>
          <w:bCs/>
        </w:rPr>
        <w:t xml:space="preserve">Ensure </w:t>
      </w:r>
      <w:r w:rsidRPr="009A6CF4">
        <w:rPr>
          <w:b/>
          <w:bCs/>
        </w:rPr>
        <w:t>backups</w:t>
      </w:r>
      <w:r w:rsidRPr="009A6CF4">
        <w:rPr>
          <w:bCs/>
        </w:rPr>
        <w:t xml:space="preserve"> and </w:t>
      </w:r>
      <w:r w:rsidRPr="009A6CF4">
        <w:rPr>
          <w:b/>
          <w:bCs/>
        </w:rPr>
        <w:t>redundancy</w:t>
      </w:r>
      <w:r w:rsidRPr="009A6CF4">
        <w:rPr>
          <w:bCs/>
        </w:rPr>
        <w:t xml:space="preserve"> is maintaine</w:t>
      </w:r>
      <w:r w:rsidR="00C87701" w:rsidRPr="009A6CF4">
        <w:rPr>
          <w:bCs/>
        </w:rPr>
        <w:t>d to assure failover mechanisms</w:t>
      </w:r>
    </w:p>
    <w:p w:rsidR="00F468C7" w:rsidRPr="009A6CF4" w:rsidRDefault="00F468C7" w:rsidP="009A6CF4">
      <w:pPr>
        <w:numPr>
          <w:ilvl w:val="0"/>
          <w:numId w:val="10"/>
        </w:numPr>
        <w:spacing w:after="0" w:line="240" w:lineRule="auto"/>
        <w:jc w:val="both"/>
        <w:rPr>
          <w:bCs/>
        </w:rPr>
      </w:pPr>
      <w:r w:rsidRPr="009A6CF4">
        <w:rPr>
          <w:bCs/>
        </w:rPr>
        <w:t>Proactively monitor the database systems to ensure secure se</w:t>
      </w:r>
      <w:r w:rsidR="00C87701" w:rsidRPr="009A6CF4">
        <w:rPr>
          <w:bCs/>
        </w:rPr>
        <w:t>rvices with minimum downtime</w:t>
      </w:r>
    </w:p>
    <w:p w:rsidR="00F468C7" w:rsidRPr="009A6CF4" w:rsidRDefault="00F468C7" w:rsidP="009A6CF4">
      <w:pPr>
        <w:numPr>
          <w:ilvl w:val="0"/>
          <w:numId w:val="10"/>
        </w:numPr>
        <w:spacing w:after="0" w:line="240" w:lineRule="auto"/>
        <w:jc w:val="both"/>
        <w:rPr>
          <w:bCs/>
        </w:rPr>
      </w:pPr>
      <w:r w:rsidRPr="009A6CF4">
        <w:rPr>
          <w:bCs/>
        </w:rPr>
        <w:t xml:space="preserve">Troubleshoot and problem solving of </w:t>
      </w:r>
      <w:r w:rsidRPr="009A6CF4">
        <w:rPr>
          <w:b/>
          <w:bCs/>
        </w:rPr>
        <w:t>SQL related</w:t>
      </w:r>
      <w:r w:rsidRPr="009A6CF4">
        <w:rPr>
          <w:bCs/>
        </w:rPr>
        <w:t xml:space="preserve"> issues, includ</w:t>
      </w:r>
      <w:r w:rsidR="00C87701" w:rsidRPr="009A6CF4">
        <w:rPr>
          <w:bCs/>
        </w:rPr>
        <w:t>ing advising on customer issues</w:t>
      </w:r>
    </w:p>
    <w:p w:rsidR="00F468C7" w:rsidRPr="009A6CF4" w:rsidRDefault="00F468C7" w:rsidP="009A6CF4">
      <w:pPr>
        <w:numPr>
          <w:ilvl w:val="0"/>
          <w:numId w:val="10"/>
        </w:numPr>
        <w:spacing w:after="0" w:line="240" w:lineRule="auto"/>
        <w:jc w:val="both"/>
        <w:rPr>
          <w:bCs/>
        </w:rPr>
      </w:pPr>
      <w:r w:rsidRPr="009A6CF4">
        <w:rPr>
          <w:bCs/>
        </w:rPr>
        <w:t xml:space="preserve">Set up </w:t>
      </w:r>
      <w:r w:rsidRPr="009A6CF4">
        <w:rPr>
          <w:b/>
          <w:bCs/>
        </w:rPr>
        <w:t>SQL server cluster</w:t>
      </w:r>
      <w:r w:rsidRPr="009A6CF4">
        <w:rPr>
          <w:bCs/>
        </w:rPr>
        <w:t xml:space="preserve"> and </w:t>
      </w:r>
      <w:r w:rsidRPr="009A6CF4">
        <w:rPr>
          <w:b/>
          <w:bCs/>
        </w:rPr>
        <w:t>Always ON</w:t>
      </w:r>
      <w:r w:rsidRPr="009A6CF4">
        <w:rPr>
          <w:bCs/>
        </w:rPr>
        <w:t> technologies</w:t>
      </w:r>
    </w:p>
    <w:p w:rsidR="00F468C7" w:rsidRDefault="00F468C7" w:rsidP="009A6CF4">
      <w:pPr>
        <w:pStyle w:val="ListParagraph"/>
        <w:numPr>
          <w:ilvl w:val="0"/>
          <w:numId w:val="10"/>
        </w:numPr>
        <w:spacing w:after="0" w:line="240" w:lineRule="auto"/>
        <w:jc w:val="both"/>
        <w:rPr>
          <w:bCs/>
        </w:rPr>
      </w:pPr>
      <w:r w:rsidRPr="009A6CF4">
        <w:rPr>
          <w:bCs/>
        </w:rPr>
        <w:t>Data Migration (transformations) from DB2 &amp; Oracle to SQL Server 2012/2008 using SS</w:t>
      </w:r>
      <w:r w:rsidR="00C87701" w:rsidRPr="009A6CF4">
        <w:rPr>
          <w:bCs/>
        </w:rPr>
        <w:t>IS, BCP and Import/export tools</w:t>
      </w:r>
    </w:p>
    <w:p w:rsidR="00EF2C14" w:rsidRPr="009A6CF4" w:rsidRDefault="00EF2C14" w:rsidP="009A6CF4">
      <w:pPr>
        <w:pStyle w:val="ListParagraph"/>
        <w:numPr>
          <w:ilvl w:val="0"/>
          <w:numId w:val="10"/>
        </w:numPr>
        <w:spacing w:after="0" w:line="240" w:lineRule="auto"/>
        <w:jc w:val="both"/>
        <w:rPr>
          <w:bCs/>
        </w:rPr>
      </w:pPr>
      <w:r>
        <w:rPr>
          <w:bCs/>
        </w:rPr>
        <w:t>Developing queries and various database objects like stored procedures, functions and triggers using TOAD and SSMS</w:t>
      </w:r>
    </w:p>
    <w:p w:rsidR="00F468C7" w:rsidRPr="009A6CF4" w:rsidRDefault="00F468C7" w:rsidP="009A6CF4">
      <w:pPr>
        <w:numPr>
          <w:ilvl w:val="0"/>
          <w:numId w:val="10"/>
        </w:numPr>
        <w:spacing w:after="0" w:line="240" w:lineRule="auto"/>
        <w:jc w:val="both"/>
        <w:rPr>
          <w:bCs/>
        </w:rPr>
      </w:pPr>
      <w:r w:rsidRPr="009A6CF4">
        <w:rPr>
          <w:bCs/>
        </w:rPr>
        <w:t xml:space="preserve">Writing queries to generate reports for analysis of data using </w:t>
      </w:r>
      <w:r w:rsidRPr="009A6CF4">
        <w:rPr>
          <w:b/>
          <w:bCs/>
        </w:rPr>
        <w:t>SQL Server Reporting Services, Report Builder</w:t>
      </w:r>
    </w:p>
    <w:p w:rsidR="00F468C7" w:rsidRPr="009A6CF4" w:rsidRDefault="00F468C7" w:rsidP="009A6CF4">
      <w:pPr>
        <w:numPr>
          <w:ilvl w:val="0"/>
          <w:numId w:val="10"/>
        </w:numPr>
        <w:spacing w:after="0" w:line="240" w:lineRule="auto"/>
        <w:jc w:val="both"/>
        <w:rPr>
          <w:bCs/>
        </w:rPr>
      </w:pPr>
      <w:r w:rsidRPr="009A6CF4">
        <w:rPr>
          <w:bCs/>
        </w:rPr>
        <w:t xml:space="preserve">Improve and maintain databases </w:t>
      </w:r>
      <w:r w:rsidR="00C87701" w:rsidRPr="009A6CF4">
        <w:rPr>
          <w:bCs/>
        </w:rPr>
        <w:t>to include rollout and upgrades</w:t>
      </w:r>
    </w:p>
    <w:p w:rsidR="00F468C7" w:rsidRPr="009A6CF4" w:rsidRDefault="00F468C7" w:rsidP="009A6CF4">
      <w:pPr>
        <w:numPr>
          <w:ilvl w:val="0"/>
          <w:numId w:val="10"/>
        </w:numPr>
        <w:spacing w:after="0" w:line="240" w:lineRule="auto"/>
        <w:jc w:val="both"/>
        <w:rPr>
          <w:bCs/>
        </w:rPr>
      </w:pPr>
      <w:r w:rsidRPr="009A6CF4">
        <w:rPr>
          <w:bCs/>
        </w:rPr>
        <w:t xml:space="preserve">Implement and release database changes according </w:t>
      </w:r>
      <w:r w:rsidR="00C87701" w:rsidRPr="009A6CF4">
        <w:rPr>
          <w:bCs/>
        </w:rPr>
        <w:t>to agreed time scales and costs</w:t>
      </w:r>
    </w:p>
    <w:p w:rsidR="00F468C7" w:rsidRPr="009A6CF4" w:rsidRDefault="00F468C7" w:rsidP="009A6CF4">
      <w:pPr>
        <w:numPr>
          <w:ilvl w:val="0"/>
          <w:numId w:val="10"/>
        </w:numPr>
        <w:spacing w:after="0" w:line="240" w:lineRule="auto"/>
        <w:jc w:val="both"/>
        <w:rPr>
          <w:bCs/>
        </w:rPr>
      </w:pPr>
      <w:r w:rsidRPr="009A6CF4">
        <w:rPr>
          <w:b/>
          <w:bCs/>
        </w:rPr>
        <w:t>Monitoring SQL instances</w:t>
      </w:r>
      <w:r w:rsidRPr="009A6CF4">
        <w:rPr>
          <w:bCs/>
        </w:rPr>
        <w:t xml:space="preserve"> a</w:t>
      </w:r>
      <w:r w:rsidR="00C87701" w:rsidRPr="009A6CF4">
        <w:rPr>
          <w:bCs/>
        </w:rPr>
        <w:t>nd correcting issues that arise</w:t>
      </w:r>
    </w:p>
    <w:p w:rsidR="00F468C7" w:rsidRPr="009A6CF4" w:rsidRDefault="00F468C7" w:rsidP="009A6CF4">
      <w:pPr>
        <w:numPr>
          <w:ilvl w:val="0"/>
          <w:numId w:val="10"/>
        </w:numPr>
        <w:spacing w:after="0" w:line="240" w:lineRule="auto"/>
        <w:jc w:val="both"/>
        <w:rPr>
          <w:bCs/>
        </w:rPr>
      </w:pPr>
      <w:r w:rsidRPr="009A6CF4">
        <w:rPr>
          <w:bCs/>
        </w:rPr>
        <w:t xml:space="preserve">Work with application development staff to abide by database architectures, coding standards, and quality assurance </w:t>
      </w:r>
      <w:r w:rsidRPr="009A6CF4">
        <w:rPr>
          <w:b/>
          <w:bCs/>
        </w:rPr>
        <w:t>policies</w:t>
      </w:r>
      <w:r w:rsidRPr="009A6CF4">
        <w:rPr>
          <w:bCs/>
        </w:rPr>
        <w:t xml:space="preserve"> and </w:t>
      </w:r>
      <w:r w:rsidRPr="009A6CF4">
        <w:rPr>
          <w:b/>
          <w:bCs/>
        </w:rPr>
        <w:t>procedures</w:t>
      </w:r>
    </w:p>
    <w:p w:rsidR="00F468C7" w:rsidRPr="009A6CF4" w:rsidRDefault="00F468C7" w:rsidP="009A6CF4">
      <w:pPr>
        <w:numPr>
          <w:ilvl w:val="0"/>
          <w:numId w:val="10"/>
        </w:numPr>
        <w:spacing w:after="0" w:line="240" w:lineRule="auto"/>
        <w:jc w:val="both"/>
        <w:rPr>
          <w:bCs/>
        </w:rPr>
      </w:pPr>
      <w:r w:rsidRPr="009A6CF4">
        <w:rPr>
          <w:bCs/>
        </w:rPr>
        <w:t xml:space="preserve">Work with Application Development Manager to create models for new database development </w:t>
      </w:r>
      <w:r w:rsidR="00C87701" w:rsidRPr="009A6CF4">
        <w:rPr>
          <w:bCs/>
        </w:rPr>
        <w:t>and/or changes to existing ones</w:t>
      </w:r>
    </w:p>
    <w:p w:rsidR="00F468C7" w:rsidRPr="009A6CF4" w:rsidRDefault="00F468C7" w:rsidP="009A6CF4">
      <w:pPr>
        <w:numPr>
          <w:ilvl w:val="0"/>
          <w:numId w:val="10"/>
        </w:numPr>
        <w:spacing w:after="0" w:line="240" w:lineRule="auto"/>
        <w:jc w:val="both"/>
        <w:rPr>
          <w:bCs/>
        </w:rPr>
      </w:pPr>
      <w:r w:rsidRPr="009A6CF4">
        <w:rPr>
          <w:bCs/>
        </w:rPr>
        <w:t>Install and configure relevant network components to ensure database access as well as database consistency and integri</w:t>
      </w:r>
      <w:r w:rsidR="00C87701" w:rsidRPr="009A6CF4">
        <w:rPr>
          <w:bCs/>
        </w:rPr>
        <w:t>ty as approved by management</w:t>
      </w:r>
    </w:p>
    <w:p w:rsidR="00F468C7" w:rsidRPr="009A6CF4" w:rsidRDefault="00F468C7" w:rsidP="009A6CF4">
      <w:pPr>
        <w:numPr>
          <w:ilvl w:val="0"/>
          <w:numId w:val="10"/>
        </w:numPr>
        <w:spacing w:after="0" w:line="240" w:lineRule="auto"/>
        <w:jc w:val="both"/>
        <w:rPr>
          <w:bCs/>
        </w:rPr>
      </w:pPr>
      <w:r w:rsidRPr="009A6CF4">
        <w:rPr>
          <w:bCs/>
        </w:rPr>
        <w:t xml:space="preserve">Respond to and resolve database access and </w:t>
      </w:r>
      <w:r w:rsidRPr="009A6CF4">
        <w:rPr>
          <w:b/>
          <w:bCs/>
        </w:rPr>
        <w:t>performance</w:t>
      </w:r>
      <w:r w:rsidR="00C87701" w:rsidRPr="009A6CF4">
        <w:rPr>
          <w:bCs/>
        </w:rPr>
        <w:t xml:space="preserve"> issues</w:t>
      </w:r>
    </w:p>
    <w:p w:rsidR="00F468C7" w:rsidRPr="009A6CF4" w:rsidRDefault="00F468C7" w:rsidP="009A6CF4">
      <w:pPr>
        <w:numPr>
          <w:ilvl w:val="0"/>
          <w:numId w:val="10"/>
        </w:numPr>
        <w:spacing w:after="0" w:line="240" w:lineRule="auto"/>
        <w:jc w:val="both"/>
        <w:rPr>
          <w:bCs/>
        </w:rPr>
      </w:pPr>
      <w:r w:rsidRPr="009A6CF4">
        <w:rPr>
          <w:b/>
          <w:bCs/>
        </w:rPr>
        <w:t>Monitor database</w:t>
      </w:r>
      <w:r w:rsidRPr="009A6CF4">
        <w:rPr>
          <w:bCs/>
        </w:rPr>
        <w:t xml:space="preserve"> system details within the database, including s</w:t>
      </w:r>
      <w:r w:rsidR="00C87701" w:rsidRPr="009A6CF4">
        <w:rPr>
          <w:bCs/>
        </w:rPr>
        <w:t>p’s and their execution time</w:t>
      </w:r>
    </w:p>
    <w:p w:rsidR="00F468C7" w:rsidRDefault="00F468C7" w:rsidP="009A6CF4">
      <w:pPr>
        <w:numPr>
          <w:ilvl w:val="0"/>
          <w:numId w:val="10"/>
        </w:numPr>
        <w:spacing w:after="0" w:line="240" w:lineRule="auto"/>
        <w:jc w:val="both"/>
        <w:rPr>
          <w:bCs/>
        </w:rPr>
      </w:pPr>
      <w:r w:rsidRPr="009A6CF4">
        <w:rPr>
          <w:b/>
          <w:bCs/>
        </w:rPr>
        <w:t>Monitor, optimize and allocate physical</w:t>
      </w:r>
      <w:r w:rsidRPr="009A6CF4">
        <w:rPr>
          <w:bCs/>
        </w:rPr>
        <w:t xml:space="preserve"> data storage for database sy</w:t>
      </w:r>
      <w:r w:rsidR="00C87701" w:rsidRPr="009A6CF4">
        <w:rPr>
          <w:bCs/>
        </w:rPr>
        <w:t>stems as approved by management</w:t>
      </w:r>
    </w:p>
    <w:p w:rsidR="00691D95" w:rsidRPr="00691D95" w:rsidRDefault="00691D95" w:rsidP="009A6CF4">
      <w:pPr>
        <w:numPr>
          <w:ilvl w:val="0"/>
          <w:numId w:val="10"/>
        </w:numPr>
        <w:spacing w:after="0" w:line="240" w:lineRule="auto"/>
        <w:jc w:val="both"/>
        <w:rPr>
          <w:bCs/>
        </w:rPr>
      </w:pPr>
      <w:bookmarkStart w:id="1" w:name="OLE_LINK1"/>
      <w:bookmarkStart w:id="2" w:name="OLE_LINK2"/>
      <w:r w:rsidRPr="00691D95">
        <w:rPr>
          <w:bCs/>
        </w:rPr>
        <w:t>Experience with SCOM to monitor and manage critical database servers from a centralized location</w:t>
      </w:r>
      <w:bookmarkEnd w:id="1"/>
      <w:bookmarkEnd w:id="2"/>
    </w:p>
    <w:p w:rsidR="00F468C7" w:rsidRPr="009A6CF4" w:rsidRDefault="00F468C7" w:rsidP="009A6CF4">
      <w:pPr>
        <w:numPr>
          <w:ilvl w:val="0"/>
          <w:numId w:val="10"/>
        </w:numPr>
        <w:spacing w:after="0" w:line="240" w:lineRule="auto"/>
        <w:jc w:val="both"/>
        <w:rPr>
          <w:bCs/>
        </w:rPr>
      </w:pPr>
      <w:r w:rsidRPr="009A6CF4">
        <w:rPr>
          <w:bCs/>
        </w:rPr>
        <w:t xml:space="preserve">Create, or support creation of, required reports in </w:t>
      </w:r>
      <w:r w:rsidR="00C87701" w:rsidRPr="009A6CF4">
        <w:rPr>
          <w:bCs/>
        </w:rPr>
        <w:t>response to business user needs</w:t>
      </w:r>
    </w:p>
    <w:p w:rsidR="00F468C7" w:rsidRPr="009A6CF4" w:rsidRDefault="00F468C7" w:rsidP="009A6CF4">
      <w:pPr>
        <w:numPr>
          <w:ilvl w:val="0"/>
          <w:numId w:val="10"/>
        </w:numPr>
        <w:spacing w:after="0" w:line="240" w:lineRule="auto"/>
        <w:jc w:val="both"/>
        <w:rPr>
          <w:bCs/>
        </w:rPr>
      </w:pPr>
      <w:r w:rsidRPr="009A6CF4">
        <w:rPr>
          <w:bCs/>
        </w:rPr>
        <w:t>Conduct research and make recommendations on database products, services, protocols, and standards in support of procurement and dev</w:t>
      </w:r>
      <w:r w:rsidR="00C87701" w:rsidRPr="009A6CF4">
        <w:rPr>
          <w:bCs/>
        </w:rPr>
        <w:t>elopment efforts</w:t>
      </w:r>
    </w:p>
    <w:p w:rsidR="00F468C7" w:rsidRPr="009A6CF4" w:rsidRDefault="00F468C7" w:rsidP="009A6CF4">
      <w:pPr>
        <w:numPr>
          <w:ilvl w:val="0"/>
          <w:numId w:val="10"/>
        </w:numPr>
        <w:spacing w:after="0" w:line="240" w:lineRule="auto"/>
        <w:jc w:val="both"/>
        <w:rPr>
          <w:bCs/>
        </w:rPr>
      </w:pPr>
      <w:r w:rsidRPr="009A6CF4">
        <w:rPr>
          <w:bCs/>
        </w:rPr>
        <w:t xml:space="preserve">Assist with database </w:t>
      </w:r>
      <w:r w:rsidR="00C87701" w:rsidRPr="009A6CF4">
        <w:rPr>
          <w:bCs/>
        </w:rPr>
        <w:t>transaction and security audits</w:t>
      </w:r>
    </w:p>
    <w:p w:rsidR="00F468C7" w:rsidRPr="009A6CF4" w:rsidRDefault="00F468C7" w:rsidP="009A6CF4">
      <w:pPr>
        <w:numPr>
          <w:ilvl w:val="0"/>
          <w:numId w:val="10"/>
        </w:numPr>
        <w:spacing w:after="0" w:line="240" w:lineRule="auto"/>
        <w:jc w:val="both"/>
        <w:rPr>
          <w:bCs/>
        </w:rPr>
      </w:pPr>
      <w:r w:rsidRPr="009A6CF4">
        <w:rPr>
          <w:bCs/>
        </w:rPr>
        <w:t xml:space="preserve">Develop routines for end-users to facilitate best practices </w:t>
      </w:r>
      <w:r w:rsidR="00C87701" w:rsidRPr="009A6CF4">
        <w:rPr>
          <w:bCs/>
        </w:rPr>
        <w:t>for database use</w:t>
      </w:r>
    </w:p>
    <w:p w:rsidR="00F468C7" w:rsidRPr="009A6CF4" w:rsidRDefault="00F468C7" w:rsidP="009A6CF4">
      <w:pPr>
        <w:numPr>
          <w:ilvl w:val="0"/>
          <w:numId w:val="10"/>
        </w:numPr>
        <w:spacing w:after="0" w:line="240" w:lineRule="auto"/>
        <w:jc w:val="both"/>
        <w:rPr>
          <w:bCs/>
        </w:rPr>
      </w:pPr>
      <w:r w:rsidRPr="009A6CF4">
        <w:rPr>
          <w:bCs/>
        </w:rPr>
        <w:t xml:space="preserve">Perform database tuning including </w:t>
      </w:r>
      <w:r w:rsidRPr="009A6CF4">
        <w:rPr>
          <w:b/>
          <w:bCs/>
        </w:rPr>
        <w:t>monitoring, troubleshooting and optimizing performance</w:t>
      </w:r>
      <w:r w:rsidR="00C87701" w:rsidRPr="009A6CF4">
        <w:rPr>
          <w:bCs/>
        </w:rPr>
        <w:t xml:space="preserve"> of the databases</w:t>
      </w:r>
    </w:p>
    <w:p w:rsidR="00F468C7" w:rsidRPr="009A6CF4" w:rsidRDefault="00F468C7" w:rsidP="009A6CF4">
      <w:pPr>
        <w:numPr>
          <w:ilvl w:val="0"/>
          <w:numId w:val="10"/>
        </w:numPr>
        <w:spacing w:after="0" w:line="240" w:lineRule="auto"/>
        <w:jc w:val="both"/>
        <w:rPr>
          <w:bCs/>
        </w:rPr>
      </w:pPr>
      <w:r w:rsidRPr="009A6CF4">
        <w:rPr>
          <w:bCs/>
        </w:rPr>
        <w:t>Setup, monitor, and</w:t>
      </w:r>
      <w:r w:rsidR="00C87701" w:rsidRPr="009A6CF4">
        <w:rPr>
          <w:bCs/>
        </w:rPr>
        <w:t xml:space="preserve"> resolve database mirror issues</w:t>
      </w:r>
    </w:p>
    <w:p w:rsidR="00F468C7" w:rsidRPr="009A6CF4" w:rsidRDefault="00F468C7" w:rsidP="009A6CF4">
      <w:pPr>
        <w:numPr>
          <w:ilvl w:val="0"/>
          <w:numId w:val="10"/>
        </w:numPr>
        <w:spacing w:after="0" w:line="240" w:lineRule="auto"/>
        <w:jc w:val="both"/>
        <w:rPr>
          <w:bCs/>
        </w:rPr>
      </w:pPr>
      <w:r w:rsidRPr="009A6CF4">
        <w:rPr>
          <w:bCs/>
        </w:rPr>
        <w:t xml:space="preserve">Apply </w:t>
      </w:r>
      <w:r w:rsidR="00C87701" w:rsidRPr="009A6CF4">
        <w:rPr>
          <w:b/>
          <w:bCs/>
        </w:rPr>
        <w:t>SQL service packs and patches</w:t>
      </w:r>
    </w:p>
    <w:p w:rsidR="00F468C7" w:rsidRPr="009A6CF4" w:rsidRDefault="00F468C7" w:rsidP="009A6CF4">
      <w:pPr>
        <w:spacing w:after="0" w:line="240" w:lineRule="auto"/>
        <w:jc w:val="both"/>
      </w:pPr>
    </w:p>
    <w:p w:rsidR="007F7011" w:rsidRPr="009A6CF4" w:rsidRDefault="007F7011" w:rsidP="009A6CF4">
      <w:pPr>
        <w:spacing w:after="0" w:line="240" w:lineRule="auto"/>
        <w:jc w:val="both"/>
      </w:pPr>
    </w:p>
    <w:p w:rsidR="007F7011" w:rsidRPr="009A6CF4" w:rsidRDefault="007F7011" w:rsidP="009A6CF4">
      <w:pPr>
        <w:spacing w:after="0" w:line="240" w:lineRule="auto"/>
        <w:jc w:val="both"/>
        <w:rPr>
          <w:b/>
        </w:rPr>
      </w:pPr>
      <w:r w:rsidRPr="009A6CF4">
        <w:rPr>
          <w:b/>
        </w:rPr>
        <w:t>Client:</w:t>
      </w:r>
      <w:r w:rsidRPr="009A6CF4">
        <w:rPr>
          <w:b/>
          <w:bCs/>
          <w:color w:val="222222"/>
          <w:u w:val="single"/>
          <w:shd w:val="clear" w:color="auto" w:fill="FFFFFF"/>
        </w:rPr>
        <w:t xml:space="preserve"> </w:t>
      </w:r>
      <w:r w:rsidRPr="009A6CF4">
        <w:rPr>
          <w:b/>
        </w:rPr>
        <w:t>H</w:t>
      </w:r>
      <w:r w:rsidR="0024281C" w:rsidRPr="009A6CF4">
        <w:rPr>
          <w:b/>
        </w:rPr>
        <w:t>D Smith</w:t>
      </w:r>
      <w:r w:rsidR="002A2077" w:rsidRPr="009A6CF4">
        <w:rPr>
          <w:b/>
        </w:rPr>
        <w:t>,</w:t>
      </w:r>
      <w:r w:rsidR="0024281C" w:rsidRPr="009A6CF4">
        <w:rPr>
          <w:b/>
        </w:rPr>
        <w:t xml:space="preserve"> Springfield IL                    </w:t>
      </w:r>
      <w:r w:rsidR="002A2077" w:rsidRPr="009A6CF4">
        <w:rPr>
          <w:b/>
        </w:rPr>
        <w:tab/>
      </w:r>
      <w:r w:rsidR="002A2077" w:rsidRPr="009A6CF4">
        <w:rPr>
          <w:b/>
        </w:rPr>
        <w:tab/>
      </w:r>
      <w:r w:rsidR="002A2077" w:rsidRPr="009A6CF4">
        <w:rPr>
          <w:b/>
        </w:rPr>
        <w:tab/>
        <w:t xml:space="preserve">         </w:t>
      </w:r>
      <w:r w:rsidR="00333E1E" w:rsidRPr="009A6CF4">
        <w:rPr>
          <w:b/>
        </w:rPr>
        <w:tab/>
      </w:r>
      <w:r w:rsidR="00333E1E" w:rsidRPr="009A6CF4">
        <w:rPr>
          <w:b/>
        </w:rPr>
        <w:tab/>
        <w:t xml:space="preserve">            </w:t>
      </w:r>
      <w:r w:rsidR="00564291" w:rsidRPr="009A6CF4">
        <w:rPr>
          <w:b/>
        </w:rPr>
        <w:t>07/2009 – 07</w:t>
      </w:r>
      <w:r w:rsidRPr="009A6CF4">
        <w:rPr>
          <w:b/>
        </w:rPr>
        <w:t>/201</w:t>
      </w:r>
      <w:r w:rsidR="00564291" w:rsidRPr="009A6CF4">
        <w:rPr>
          <w:b/>
        </w:rPr>
        <w:t>1</w:t>
      </w:r>
    </w:p>
    <w:p w:rsidR="007F7011" w:rsidRPr="009A6CF4" w:rsidRDefault="007F7011" w:rsidP="009A6CF4">
      <w:pPr>
        <w:spacing w:after="0" w:line="240" w:lineRule="auto"/>
        <w:ind w:left="720" w:hanging="720"/>
        <w:jc w:val="both"/>
        <w:rPr>
          <w:b/>
        </w:rPr>
      </w:pPr>
      <w:r w:rsidRPr="009A6CF4">
        <w:rPr>
          <w:b/>
        </w:rPr>
        <w:t xml:space="preserve">Role: Sr. SQL Server </w:t>
      </w:r>
      <w:r w:rsidR="00333E1E" w:rsidRPr="009A6CF4">
        <w:rPr>
          <w:b/>
        </w:rPr>
        <w:t>DBA</w:t>
      </w:r>
    </w:p>
    <w:p w:rsidR="00333E1E" w:rsidRPr="009A6CF4" w:rsidRDefault="00333E1E" w:rsidP="009A6CF4">
      <w:pPr>
        <w:spacing w:after="0" w:line="240" w:lineRule="auto"/>
        <w:ind w:left="720" w:hanging="720"/>
        <w:jc w:val="both"/>
        <w:rPr>
          <w:b/>
        </w:rPr>
      </w:pPr>
    </w:p>
    <w:p w:rsidR="0024281C" w:rsidRPr="009A6CF4" w:rsidRDefault="0024281C" w:rsidP="009A6CF4">
      <w:pPr>
        <w:spacing w:after="0" w:line="240" w:lineRule="auto"/>
        <w:jc w:val="both"/>
      </w:pPr>
      <w:r w:rsidRPr="009A6CF4">
        <w:rPr>
          <w:bCs/>
          <w:shd w:val="clear" w:color="auto" w:fill="FFFFFF"/>
        </w:rPr>
        <w:t xml:space="preserve">Worked for </w:t>
      </w:r>
      <w:r w:rsidRPr="009A6CF4">
        <w:rPr>
          <w:b/>
          <w:bCs/>
          <w:shd w:val="clear" w:color="auto" w:fill="FFFFFF"/>
        </w:rPr>
        <w:t>HD SMITH</w:t>
      </w:r>
      <w:r w:rsidRPr="009A6CF4">
        <w:rPr>
          <w:bCs/>
          <w:shd w:val="clear" w:color="auto" w:fill="FFFFFF"/>
        </w:rPr>
        <w:t>, which is a pharmaceutical company, the company supplies pharmaceuticals (brand name and generic), over-the-counter supplements, and other health care products to pharmacies, hospitals, and retailers.</w:t>
      </w:r>
    </w:p>
    <w:p w:rsidR="007F7011" w:rsidRPr="009A6CF4" w:rsidRDefault="007F7011" w:rsidP="009A6CF4">
      <w:pPr>
        <w:spacing w:after="0" w:line="240" w:lineRule="auto"/>
        <w:jc w:val="both"/>
        <w:rPr>
          <w:u w:val="single"/>
        </w:rPr>
      </w:pPr>
    </w:p>
    <w:p w:rsidR="007F7011" w:rsidRPr="009A6CF4" w:rsidRDefault="007F7011" w:rsidP="009A6CF4">
      <w:pPr>
        <w:spacing w:after="0" w:line="240" w:lineRule="auto"/>
        <w:jc w:val="both"/>
        <w:rPr>
          <w:u w:val="single"/>
        </w:rPr>
      </w:pPr>
      <w:r w:rsidRPr="009A6CF4">
        <w:rPr>
          <w:u w:val="single"/>
        </w:rPr>
        <w:t>Responsibilities</w:t>
      </w:r>
    </w:p>
    <w:p w:rsidR="00AA7502" w:rsidRPr="009A6CF4" w:rsidRDefault="00AA7502" w:rsidP="009A6CF4">
      <w:pPr>
        <w:numPr>
          <w:ilvl w:val="0"/>
          <w:numId w:val="11"/>
        </w:numPr>
        <w:suppressAutoHyphens/>
        <w:spacing w:after="0" w:line="240" w:lineRule="auto"/>
        <w:jc w:val="both"/>
      </w:pPr>
      <w:r w:rsidRPr="009A6CF4">
        <w:rPr>
          <w:bCs/>
        </w:rPr>
        <w:t>Experience in installing and confi</w:t>
      </w:r>
      <w:r w:rsidR="004E4B99" w:rsidRPr="009A6CF4">
        <w:rPr>
          <w:bCs/>
        </w:rPr>
        <w:t>guring Windows and SQL clusters</w:t>
      </w:r>
    </w:p>
    <w:p w:rsidR="00AA7502" w:rsidRPr="009A6CF4" w:rsidRDefault="00AA7502" w:rsidP="009A6CF4">
      <w:pPr>
        <w:numPr>
          <w:ilvl w:val="0"/>
          <w:numId w:val="11"/>
        </w:numPr>
        <w:tabs>
          <w:tab w:val="left" w:pos="720"/>
        </w:tabs>
        <w:suppressAutoHyphens/>
        <w:spacing w:after="0" w:line="240" w:lineRule="auto"/>
        <w:jc w:val="both"/>
      </w:pPr>
      <w:r w:rsidRPr="009A6CF4">
        <w:t>Performed regular Administration activities from managing system resources, users and database to the fine-tuning level and implemented projects successfully</w:t>
      </w:r>
    </w:p>
    <w:p w:rsidR="00AA7502" w:rsidRPr="009A6CF4" w:rsidRDefault="00AA7502" w:rsidP="009A6CF4">
      <w:pPr>
        <w:numPr>
          <w:ilvl w:val="0"/>
          <w:numId w:val="11"/>
        </w:numPr>
        <w:suppressAutoHyphens/>
        <w:spacing w:after="0" w:line="240" w:lineRule="auto"/>
        <w:jc w:val="both"/>
      </w:pPr>
      <w:r w:rsidRPr="009A6CF4">
        <w:t>Designed and developed tables, and stored procedures and performed data imports and re</w:t>
      </w:r>
      <w:r w:rsidR="004E4B99" w:rsidRPr="009A6CF4">
        <w:t>stores for successful migration</w:t>
      </w:r>
    </w:p>
    <w:p w:rsidR="00AA7502" w:rsidRPr="009A6CF4" w:rsidRDefault="00AA7502" w:rsidP="009A6CF4">
      <w:pPr>
        <w:numPr>
          <w:ilvl w:val="0"/>
          <w:numId w:val="11"/>
        </w:numPr>
        <w:suppressAutoHyphens/>
        <w:spacing w:after="0" w:line="240" w:lineRule="auto"/>
        <w:jc w:val="both"/>
      </w:pPr>
      <w:r w:rsidRPr="009A6CF4">
        <w:t>Developed, modified, and optimized complex stored procedures, triggers to handle complex business rules, history data and audit analysis</w:t>
      </w:r>
    </w:p>
    <w:p w:rsidR="00AA7502" w:rsidRPr="009A6CF4" w:rsidRDefault="00AA7502" w:rsidP="009A6CF4">
      <w:pPr>
        <w:numPr>
          <w:ilvl w:val="0"/>
          <w:numId w:val="11"/>
        </w:numPr>
        <w:tabs>
          <w:tab w:val="left" w:pos="720"/>
        </w:tabs>
        <w:suppressAutoHyphens/>
        <w:spacing w:after="0" w:line="240" w:lineRule="auto"/>
        <w:jc w:val="both"/>
      </w:pPr>
      <w:r w:rsidRPr="009A6CF4">
        <w:t xml:space="preserve">Identified, tested and resolved database performance issues (monitoring and tuning) </w:t>
      </w:r>
      <w:r w:rsidR="004E4B99" w:rsidRPr="009A6CF4">
        <w:t>to ensure database optimization</w:t>
      </w:r>
    </w:p>
    <w:p w:rsidR="00AA7502" w:rsidRPr="009A6CF4" w:rsidRDefault="00AA7502" w:rsidP="009A6CF4">
      <w:pPr>
        <w:numPr>
          <w:ilvl w:val="0"/>
          <w:numId w:val="11"/>
        </w:numPr>
        <w:suppressAutoHyphens/>
        <w:spacing w:after="0" w:line="240" w:lineRule="auto"/>
        <w:jc w:val="both"/>
      </w:pPr>
      <w:r w:rsidRPr="009A6CF4">
        <w:t xml:space="preserve">Configured Transactional Replication and Log Shipping with SQL Server Management </w:t>
      </w:r>
    </w:p>
    <w:p w:rsidR="00AA7502" w:rsidRPr="009A6CF4" w:rsidRDefault="00AA7502" w:rsidP="009A6CF4">
      <w:pPr>
        <w:numPr>
          <w:ilvl w:val="0"/>
          <w:numId w:val="11"/>
        </w:numPr>
        <w:tabs>
          <w:tab w:val="left" w:pos="720"/>
        </w:tabs>
        <w:suppressAutoHyphens/>
        <w:spacing w:after="0" w:line="240" w:lineRule="auto"/>
        <w:jc w:val="both"/>
      </w:pPr>
      <w:r w:rsidRPr="009A6CF4">
        <w:t>Created and scheduled maintenance plans (database and log backups and cleanups).</w:t>
      </w:r>
    </w:p>
    <w:p w:rsidR="00AA7502" w:rsidRPr="009A6CF4" w:rsidRDefault="00AA7502" w:rsidP="009A6CF4">
      <w:pPr>
        <w:numPr>
          <w:ilvl w:val="0"/>
          <w:numId w:val="11"/>
        </w:numPr>
        <w:tabs>
          <w:tab w:val="left" w:pos="720"/>
        </w:tabs>
        <w:suppressAutoHyphens/>
        <w:spacing w:after="0" w:line="240" w:lineRule="auto"/>
        <w:jc w:val="both"/>
      </w:pPr>
      <w:r w:rsidRPr="009A6CF4">
        <w:t>Ensured that all business critical processes and architectural co</w:t>
      </w:r>
      <w:r w:rsidR="004E4B99" w:rsidRPr="009A6CF4">
        <w:t>mponents are clearly documented</w:t>
      </w:r>
    </w:p>
    <w:p w:rsidR="00AA7502" w:rsidRPr="0021393C" w:rsidRDefault="00AA7502" w:rsidP="009A6CF4">
      <w:pPr>
        <w:widowControl w:val="0"/>
        <w:numPr>
          <w:ilvl w:val="0"/>
          <w:numId w:val="11"/>
        </w:numPr>
        <w:suppressAutoHyphens/>
        <w:spacing w:after="0" w:line="240" w:lineRule="auto"/>
        <w:jc w:val="both"/>
      </w:pPr>
      <w:r w:rsidRPr="009A6CF4">
        <w:t xml:space="preserve">Worked on </w:t>
      </w:r>
      <w:r w:rsidRPr="009A6CF4">
        <w:rPr>
          <w:shd w:val="clear" w:color="auto" w:fill="FFFFFF"/>
        </w:rPr>
        <w:t xml:space="preserve">Dynamics CRM </w:t>
      </w:r>
      <w:r w:rsidR="004E4B99" w:rsidRPr="009A6CF4">
        <w:rPr>
          <w:shd w:val="clear" w:color="auto" w:fill="FFFFFF"/>
        </w:rPr>
        <w:t>as a server-client application</w:t>
      </w:r>
    </w:p>
    <w:p w:rsidR="0021393C" w:rsidRPr="009A6CF4" w:rsidRDefault="0021393C" w:rsidP="009A6CF4">
      <w:pPr>
        <w:widowControl w:val="0"/>
        <w:numPr>
          <w:ilvl w:val="0"/>
          <w:numId w:val="11"/>
        </w:numPr>
        <w:suppressAutoHyphens/>
        <w:spacing w:after="0" w:line="240" w:lineRule="auto"/>
        <w:jc w:val="both"/>
      </w:pPr>
      <w:bookmarkStart w:id="3" w:name="OLE_LINK4"/>
      <w:bookmarkStart w:id="4" w:name="OLE_LINK5"/>
      <w:bookmarkStart w:id="5" w:name="OLE_LINK6"/>
      <w:bookmarkStart w:id="6" w:name="_GoBack"/>
      <w:r>
        <w:rPr>
          <w:shd w:val="clear" w:color="auto" w:fill="FFFFFF"/>
        </w:rPr>
        <w:t>Setup system center operations manager agents on critical database servers. Used SCOM to monitor the health and performance of the critical database servers with help of various alerts and historic information stored on SCOM database</w:t>
      </w:r>
    </w:p>
    <w:bookmarkEnd w:id="3"/>
    <w:bookmarkEnd w:id="4"/>
    <w:bookmarkEnd w:id="5"/>
    <w:bookmarkEnd w:id="6"/>
    <w:p w:rsidR="00AA7502" w:rsidRPr="009A6CF4" w:rsidRDefault="00AA7502" w:rsidP="009A6CF4">
      <w:pPr>
        <w:widowControl w:val="0"/>
        <w:numPr>
          <w:ilvl w:val="0"/>
          <w:numId w:val="11"/>
        </w:numPr>
        <w:suppressAutoHyphens/>
        <w:spacing w:after="0" w:line="240" w:lineRule="auto"/>
        <w:jc w:val="both"/>
      </w:pPr>
      <w:r w:rsidRPr="009A6CF4">
        <w:t>Designed SQL SSIS Packages in Business Intelligence Development Studio (BIDS), to extract data from various data sources such as Access database, Excel spreadsheet, and flat files into SQL Server 2005 for further Data Analysis and Reporting by using multiple transformations provided by SSIS such as Data Conversion, Conditional Split, B</w:t>
      </w:r>
      <w:r w:rsidR="004E4B99" w:rsidRPr="009A6CF4">
        <w:t>ulk Insert, merge and union all</w:t>
      </w:r>
    </w:p>
    <w:p w:rsidR="00AA7502" w:rsidRPr="009A6CF4" w:rsidRDefault="00AA7502" w:rsidP="009A6CF4">
      <w:pPr>
        <w:numPr>
          <w:ilvl w:val="0"/>
          <w:numId w:val="11"/>
        </w:numPr>
        <w:suppressAutoHyphens/>
        <w:spacing w:after="0" w:line="240" w:lineRule="auto"/>
        <w:jc w:val="both"/>
        <w:rPr>
          <w:bCs/>
        </w:rPr>
      </w:pPr>
      <w:r w:rsidRPr="009A6CF4">
        <w:t>Performed produc</w:t>
      </w:r>
      <w:r w:rsidR="004E4B99" w:rsidRPr="009A6CF4">
        <w:t>tion support and on call duties</w:t>
      </w:r>
    </w:p>
    <w:p w:rsidR="00AA7502" w:rsidRPr="009A6CF4" w:rsidRDefault="00AA7502" w:rsidP="009A6CF4">
      <w:pPr>
        <w:numPr>
          <w:ilvl w:val="0"/>
          <w:numId w:val="11"/>
        </w:numPr>
        <w:suppressAutoHyphens/>
        <w:spacing w:after="0" w:line="240" w:lineRule="auto"/>
        <w:jc w:val="both"/>
        <w:rPr>
          <w:rFonts w:eastAsia="Arial Unicode MS"/>
        </w:rPr>
      </w:pPr>
      <w:r w:rsidRPr="009A6CF4">
        <w:rPr>
          <w:bCs/>
        </w:rPr>
        <w:t>Made efforts to identify and recommend Standard Policies &amp; Procedures where they might not exist or need enhancement.</w:t>
      </w:r>
      <w:r w:rsidRPr="009A6CF4">
        <w:t xml:space="preserve"> Experience in Database administration activities for </w:t>
      </w:r>
      <w:r w:rsidRPr="009A6CF4">
        <w:rPr>
          <w:bCs/>
        </w:rPr>
        <w:t>DB Security</w:t>
      </w:r>
      <w:r w:rsidRPr="009A6CF4">
        <w:t> (creating logins, users, roles, an</w:t>
      </w:r>
      <w:r w:rsidR="004E4B99" w:rsidRPr="009A6CF4">
        <w:t>d assigning permission to them)</w:t>
      </w:r>
    </w:p>
    <w:p w:rsidR="00AA7502" w:rsidRPr="009A6CF4" w:rsidRDefault="00AA7502" w:rsidP="009A6CF4">
      <w:pPr>
        <w:numPr>
          <w:ilvl w:val="0"/>
          <w:numId w:val="11"/>
        </w:numPr>
        <w:suppressAutoHyphens/>
        <w:spacing w:after="0" w:line="240" w:lineRule="auto"/>
        <w:jc w:val="both"/>
        <w:rPr>
          <w:rFonts w:eastAsia="Times New Roman"/>
        </w:rPr>
      </w:pPr>
      <w:r w:rsidRPr="009A6CF4">
        <w:rPr>
          <w:rFonts w:eastAsia="Arial Unicode MS"/>
        </w:rPr>
        <w:t>Expertise in analyzing and estimating the Execution Pla</w:t>
      </w:r>
      <w:r w:rsidR="004E4B99" w:rsidRPr="009A6CF4">
        <w:rPr>
          <w:rFonts w:eastAsia="Arial Unicode MS"/>
        </w:rPr>
        <w:t>n for better Query Optimization</w:t>
      </w:r>
    </w:p>
    <w:p w:rsidR="00AA7502" w:rsidRPr="009A6CF4" w:rsidRDefault="00AA7502" w:rsidP="009A6CF4">
      <w:pPr>
        <w:numPr>
          <w:ilvl w:val="0"/>
          <w:numId w:val="11"/>
        </w:numPr>
        <w:suppressAutoHyphens/>
        <w:spacing w:after="0" w:line="240" w:lineRule="auto"/>
        <w:jc w:val="both"/>
      </w:pPr>
      <w:r w:rsidRPr="009A6CF4">
        <w:t>Master in performing administrative tasks: database files management, </w:t>
      </w:r>
      <w:r w:rsidRPr="009A6CF4">
        <w:rPr>
          <w:bCs/>
        </w:rPr>
        <w:t>backup/restore</w:t>
      </w:r>
      <w:r w:rsidRPr="009A6CF4">
        <w:t xml:space="preserve">, </w:t>
      </w:r>
      <w:r w:rsidRPr="009A6CF4">
        <w:rPr>
          <w:bCs/>
        </w:rPr>
        <w:t>Database Mirroring, data integration</w:t>
      </w:r>
      <w:r w:rsidRPr="009A6CF4">
        <w:t> and </w:t>
      </w:r>
      <w:r w:rsidR="004E4B99" w:rsidRPr="009A6CF4">
        <w:rPr>
          <w:bCs/>
        </w:rPr>
        <w:t>synchronization</w:t>
      </w:r>
    </w:p>
    <w:p w:rsidR="00AA7502" w:rsidRPr="009A6CF4" w:rsidRDefault="00AA7502" w:rsidP="009A6CF4">
      <w:pPr>
        <w:numPr>
          <w:ilvl w:val="0"/>
          <w:numId w:val="11"/>
        </w:numPr>
        <w:tabs>
          <w:tab w:val="left" w:pos="720"/>
        </w:tabs>
        <w:suppressAutoHyphens/>
        <w:spacing w:after="0" w:line="240" w:lineRule="auto"/>
        <w:jc w:val="both"/>
      </w:pPr>
      <w:r w:rsidRPr="009A6CF4">
        <w:t>Extensive use of DTS/SSIS in SQL Server, Performance Tuning &amp; Index Tuning, Disaster Recovery Planning, Security Manageme</w:t>
      </w:r>
      <w:r w:rsidR="004E4B99" w:rsidRPr="009A6CF4">
        <w:t>nt, Managing server and clients</w:t>
      </w:r>
    </w:p>
    <w:p w:rsidR="00AA7502" w:rsidRPr="009A6CF4" w:rsidRDefault="00AA7502" w:rsidP="009A6CF4">
      <w:pPr>
        <w:numPr>
          <w:ilvl w:val="0"/>
          <w:numId w:val="11"/>
        </w:numPr>
        <w:tabs>
          <w:tab w:val="left" w:pos="720"/>
        </w:tabs>
        <w:suppressAutoHyphens/>
        <w:spacing w:after="0" w:line="240" w:lineRule="auto"/>
        <w:jc w:val="both"/>
      </w:pPr>
      <w:r w:rsidRPr="009A6CF4">
        <w:t>Experience in implementing high availability using Log shipping, and knowledge of DB mirroring in SQL Server 2008/2008R2</w:t>
      </w:r>
    </w:p>
    <w:p w:rsidR="00AA7502" w:rsidRPr="009A6CF4" w:rsidRDefault="00AA7502" w:rsidP="009A6CF4">
      <w:pPr>
        <w:numPr>
          <w:ilvl w:val="0"/>
          <w:numId w:val="11"/>
        </w:numPr>
        <w:suppressAutoHyphens/>
        <w:spacing w:after="0" w:line="240" w:lineRule="auto"/>
        <w:jc w:val="both"/>
        <w:rPr>
          <w:bCs/>
        </w:rPr>
      </w:pPr>
      <w:r w:rsidRPr="009A6CF4">
        <w:t xml:space="preserve">Responsible for performance tuning, optimizing </w:t>
      </w:r>
      <w:r w:rsidR="00290667" w:rsidRPr="009A6CF4">
        <w:t xml:space="preserve">of </w:t>
      </w:r>
      <w:r w:rsidRPr="009A6CF4">
        <w:t xml:space="preserve">queries (TSQL statements), removing redundant and inconsistent data, </w:t>
      </w:r>
      <w:r w:rsidR="00290667" w:rsidRPr="009A6CF4">
        <w:t xml:space="preserve">optimizing </w:t>
      </w:r>
      <w:r w:rsidRPr="009A6CF4">
        <w:t xml:space="preserve">joins </w:t>
      </w:r>
      <w:r w:rsidR="00290667" w:rsidRPr="009A6CF4">
        <w:t>between various</w:t>
      </w:r>
      <w:r w:rsidRPr="009A6CF4">
        <w:t xml:space="preserve"> tables and </w:t>
      </w:r>
      <w:r w:rsidR="00290667" w:rsidRPr="009A6CF4">
        <w:t xml:space="preserve">also their normalization </w:t>
      </w:r>
    </w:p>
    <w:p w:rsidR="007F7011" w:rsidRPr="009A6CF4" w:rsidRDefault="00AA7502" w:rsidP="009A6CF4">
      <w:pPr>
        <w:numPr>
          <w:ilvl w:val="0"/>
          <w:numId w:val="9"/>
        </w:numPr>
        <w:tabs>
          <w:tab w:val="clear" w:pos="360"/>
          <w:tab w:val="num" w:pos="720"/>
        </w:tabs>
        <w:suppressAutoHyphens/>
        <w:spacing w:after="0" w:line="240" w:lineRule="auto"/>
        <w:ind w:left="720" w:hanging="360"/>
        <w:jc w:val="both"/>
      </w:pPr>
      <w:r w:rsidRPr="009A6CF4">
        <w:rPr>
          <w:bCs/>
        </w:rPr>
        <w:t>Conducted risk evaluation of database security for enterprise wide SQL server Databases and managed mitigation of identified areas with</w:t>
      </w:r>
      <w:r w:rsidR="00290667" w:rsidRPr="009A6CF4">
        <w:rPr>
          <w:bCs/>
        </w:rPr>
        <w:t xml:space="preserve"> diverse teams in a record time</w:t>
      </w:r>
    </w:p>
    <w:p w:rsidR="00FC4BE6" w:rsidRPr="009A6CF4" w:rsidRDefault="00FC4BE6" w:rsidP="009A6CF4">
      <w:pPr>
        <w:spacing w:after="0" w:line="240" w:lineRule="auto"/>
        <w:jc w:val="both"/>
        <w:rPr>
          <w:b/>
        </w:rPr>
      </w:pPr>
    </w:p>
    <w:p w:rsidR="0059631D" w:rsidRPr="00CE7A66" w:rsidRDefault="0059631D" w:rsidP="0059631D">
      <w:pPr>
        <w:widowControl w:val="0"/>
        <w:overflowPunct w:val="0"/>
        <w:adjustRightInd w:val="0"/>
        <w:spacing w:after="0" w:line="240" w:lineRule="auto"/>
        <w:ind w:left="540" w:hanging="270"/>
        <w:jc w:val="both"/>
        <w:rPr>
          <w:b/>
          <w:bCs/>
          <w:kern w:val="28"/>
        </w:rPr>
      </w:pPr>
      <w:r w:rsidRPr="00CE7A66">
        <w:rPr>
          <w:b/>
          <w:bCs/>
          <w:kern w:val="28"/>
        </w:rPr>
        <w:t>MYM Technologies Limited</w:t>
      </w:r>
      <w:r w:rsidRPr="00CE7A66">
        <w:rPr>
          <w:kern w:val="28"/>
        </w:rPr>
        <w:t> </w:t>
      </w:r>
      <w:r w:rsidRPr="00CE7A66">
        <w:rPr>
          <w:b/>
          <w:bCs/>
          <w:kern w:val="28"/>
        </w:rPr>
        <w:t xml:space="preserve">(MYMTL), Pittsburgh, PA                          </w:t>
      </w:r>
      <w:r w:rsidRPr="009A6CF4">
        <w:rPr>
          <w:b/>
        </w:rPr>
        <w:t xml:space="preserve">                   05/2007 – 05/2009</w:t>
      </w:r>
    </w:p>
    <w:p w:rsidR="0059631D" w:rsidRPr="00CE7A66" w:rsidRDefault="0059631D" w:rsidP="0059631D">
      <w:pPr>
        <w:widowControl w:val="0"/>
        <w:overflowPunct w:val="0"/>
        <w:adjustRightInd w:val="0"/>
        <w:spacing w:after="0" w:line="240" w:lineRule="auto"/>
        <w:ind w:firstLine="270"/>
        <w:rPr>
          <w:b/>
          <w:bCs/>
          <w:kern w:val="28"/>
        </w:rPr>
      </w:pPr>
      <w:r w:rsidRPr="00CE7A66">
        <w:rPr>
          <w:b/>
          <w:bCs/>
          <w:kern w:val="28"/>
        </w:rPr>
        <w:t>SQL</w:t>
      </w:r>
      <w:r>
        <w:rPr>
          <w:b/>
          <w:bCs/>
          <w:kern w:val="28"/>
        </w:rPr>
        <w:t xml:space="preserve"> </w:t>
      </w:r>
      <w:r w:rsidRPr="00CE7A66">
        <w:rPr>
          <w:b/>
          <w:bCs/>
          <w:kern w:val="28"/>
        </w:rPr>
        <w:t>DBA/DEVELOPER</w:t>
      </w:r>
      <w:r w:rsidRPr="00CE7A66">
        <w:rPr>
          <w:b/>
          <w:bCs/>
          <w:kern w:val="28"/>
        </w:rPr>
        <w:br/>
      </w:r>
    </w:p>
    <w:p w:rsidR="0059631D" w:rsidRPr="00CE7A66" w:rsidRDefault="0059631D" w:rsidP="0059631D">
      <w:pPr>
        <w:widowControl w:val="0"/>
        <w:overflowPunct w:val="0"/>
        <w:adjustRightInd w:val="0"/>
        <w:spacing w:after="0" w:line="240" w:lineRule="auto"/>
        <w:ind w:left="540" w:hanging="270"/>
        <w:jc w:val="both"/>
        <w:rPr>
          <w:bCs/>
          <w:kern w:val="28"/>
        </w:rPr>
      </w:pPr>
      <w:r w:rsidRPr="00CE7A66">
        <w:rPr>
          <w:b/>
          <w:bCs/>
          <w:kern w:val="28"/>
        </w:rPr>
        <w:t>MYM Technologies Limited</w:t>
      </w:r>
      <w:r w:rsidRPr="00CE7A66">
        <w:rPr>
          <w:kern w:val="28"/>
        </w:rPr>
        <w:t xml:space="preserve"> </w:t>
      </w:r>
      <w:r w:rsidRPr="00CE7A66">
        <w:rPr>
          <w:bCs/>
          <w:kern w:val="28"/>
        </w:rPr>
        <w:t xml:space="preserve">is an Indian multinational, provides business consulting, technology, engineering, and outsourcing services worldwide. Its solutions comprise business strategy consulting, systems integration, business requirements definition, business process re-engineering, business and technology solution design, package evaluation and implementation, program management, organizational design and change management, and upgrade and maintenance services. </w:t>
      </w:r>
    </w:p>
    <w:p w:rsidR="0059631D" w:rsidRDefault="0059631D" w:rsidP="0059631D">
      <w:pPr>
        <w:spacing w:after="0" w:line="240" w:lineRule="auto"/>
        <w:ind w:left="540" w:hanging="270"/>
        <w:jc w:val="both"/>
        <w:rPr>
          <w:u w:val="single"/>
        </w:rPr>
      </w:pPr>
    </w:p>
    <w:p w:rsidR="00FC4BE6" w:rsidRPr="009A6CF4" w:rsidRDefault="00FC4BE6" w:rsidP="0059631D">
      <w:pPr>
        <w:spacing w:after="0" w:line="240" w:lineRule="auto"/>
        <w:ind w:left="540" w:hanging="270"/>
        <w:jc w:val="both"/>
        <w:rPr>
          <w:u w:val="single"/>
        </w:rPr>
      </w:pPr>
      <w:r w:rsidRPr="009A6CF4">
        <w:rPr>
          <w:u w:val="single"/>
        </w:rPr>
        <w:t xml:space="preserve">Responsibilities: </w:t>
      </w:r>
    </w:p>
    <w:p w:rsidR="00FC4BE6" w:rsidRPr="009A6CF4" w:rsidRDefault="00FC4BE6" w:rsidP="0059631D">
      <w:pPr>
        <w:numPr>
          <w:ilvl w:val="0"/>
          <w:numId w:val="8"/>
        </w:numPr>
        <w:spacing w:after="0" w:line="240" w:lineRule="auto"/>
        <w:ind w:left="540" w:hanging="270"/>
        <w:jc w:val="both"/>
      </w:pPr>
      <w:r w:rsidRPr="009A6CF4">
        <w:t xml:space="preserve">Involved in Installation and Maintenance of SQL Server </w:t>
      </w:r>
      <w:r w:rsidR="009663B1" w:rsidRPr="009A6CF4">
        <w:t xml:space="preserve">2005 and </w:t>
      </w:r>
      <w:r w:rsidRPr="009A6CF4">
        <w:t xml:space="preserve">2008 R2 on Development, </w:t>
      </w:r>
      <w:r w:rsidR="009663B1" w:rsidRPr="009A6CF4">
        <w:t>UAT and Production Environments</w:t>
      </w:r>
    </w:p>
    <w:p w:rsidR="00FC4BE6" w:rsidRPr="009A6CF4" w:rsidRDefault="00FC4BE6" w:rsidP="0059631D">
      <w:pPr>
        <w:numPr>
          <w:ilvl w:val="0"/>
          <w:numId w:val="8"/>
        </w:numPr>
        <w:spacing w:after="0" w:line="240" w:lineRule="auto"/>
        <w:ind w:left="540" w:hanging="270"/>
        <w:jc w:val="both"/>
      </w:pPr>
      <w:r w:rsidRPr="009A6CF4">
        <w:t xml:space="preserve">Maintaining   SQL Server 2008R2/2008/2005 (64 bit) on Active/ Passive Cluster with </w:t>
      </w:r>
      <w:r w:rsidR="009663B1" w:rsidRPr="009A6CF4">
        <w:t>latest Service Packs, Hot Fixes</w:t>
      </w:r>
    </w:p>
    <w:p w:rsidR="00FC4BE6" w:rsidRPr="009A6CF4" w:rsidRDefault="00FC4BE6" w:rsidP="0059631D">
      <w:pPr>
        <w:numPr>
          <w:ilvl w:val="0"/>
          <w:numId w:val="8"/>
        </w:numPr>
        <w:spacing w:after="0" w:line="240" w:lineRule="auto"/>
        <w:ind w:left="540" w:hanging="270"/>
        <w:jc w:val="both"/>
      </w:pPr>
      <w:r w:rsidRPr="009A6CF4">
        <w:t>Monitoring and making recommendations for performance i</w:t>
      </w:r>
      <w:r w:rsidR="009663B1" w:rsidRPr="009A6CF4">
        <w:t>mprovement in hosted databases</w:t>
      </w:r>
    </w:p>
    <w:p w:rsidR="00FC4BE6" w:rsidRPr="009A6CF4" w:rsidRDefault="00FC4BE6" w:rsidP="0059631D">
      <w:pPr>
        <w:numPr>
          <w:ilvl w:val="0"/>
          <w:numId w:val="8"/>
        </w:numPr>
        <w:spacing w:after="0" w:line="240" w:lineRule="auto"/>
        <w:ind w:left="540" w:hanging="270"/>
        <w:jc w:val="both"/>
      </w:pPr>
      <w:r w:rsidRPr="009A6CF4">
        <w:lastRenderedPageBreak/>
        <w:t>This involved index creation, index modification, code optimization and adding scheduled jobs to re-index and update statistic</w:t>
      </w:r>
      <w:r w:rsidR="009663B1" w:rsidRPr="009A6CF4">
        <w:t>s in databases</w:t>
      </w:r>
    </w:p>
    <w:p w:rsidR="00FC4BE6" w:rsidRPr="009A6CF4" w:rsidRDefault="00FC4BE6" w:rsidP="0059631D">
      <w:pPr>
        <w:numPr>
          <w:ilvl w:val="0"/>
          <w:numId w:val="8"/>
        </w:numPr>
        <w:spacing w:after="0" w:line="240" w:lineRule="auto"/>
        <w:ind w:left="540" w:hanging="270"/>
        <w:jc w:val="both"/>
      </w:pPr>
      <w:r w:rsidRPr="009A6CF4">
        <w:t xml:space="preserve">Providing </w:t>
      </w:r>
      <w:r w:rsidR="009663B1" w:rsidRPr="009A6CF4">
        <w:t>production support to the users</w:t>
      </w:r>
    </w:p>
    <w:p w:rsidR="00FC4BE6" w:rsidRPr="009A6CF4" w:rsidRDefault="00FC4BE6" w:rsidP="0059631D">
      <w:pPr>
        <w:numPr>
          <w:ilvl w:val="0"/>
          <w:numId w:val="8"/>
        </w:numPr>
        <w:spacing w:after="0" w:line="240" w:lineRule="auto"/>
        <w:ind w:left="540" w:hanging="270"/>
        <w:jc w:val="both"/>
      </w:pPr>
      <w:r w:rsidRPr="009A6CF4">
        <w:t>Maintain the integrity, availability, and recoverability of all production data systems. Planning for overall data de</w:t>
      </w:r>
      <w:r w:rsidR="009663B1" w:rsidRPr="009A6CF4">
        <w:t>ployment and operational health</w:t>
      </w:r>
    </w:p>
    <w:p w:rsidR="00FC4BE6" w:rsidRPr="009A6CF4" w:rsidRDefault="00FC4BE6" w:rsidP="0059631D">
      <w:pPr>
        <w:numPr>
          <w:ilvl w:val="0"/>
          <w:numId w:val="8"/>
        </w:numPr>
        <w:spacing w:after="0" w:line="240" w:lineRule="auto"/>
        <w:ind w:left="540" w:hanging="270"/>
        <w:jc w:val="both"/>
      </w:pPr>
      <w:r w:rsidRPr="009A6CF4">
        <w:t>Setup database HA environment (Replication, Log Shipping) &amp; supported Application DR test</w:t>
      </w:r>
    </w:p>
    <w:p w:rsidR="00FC4BE6" w:rsidRPr="009A6CF4" w:rsidRDefault="00FC4BE6" w:rsidP="0059631D">
      <w:pPr>
        <w:numPr>
          <w:ilvl w:val="0"/>
          <w:numId w:val="8"/>
        </w:numPr>
        <w:spacing w:after="0" w:line="240" w:lineRule="auto"/>
        <w:ind w:left="540" w:hanging="270"/>
        <w:jc w:val="both"/>
      </w:pPr>
      <w:r w:rsidRPr="009A6CF4">
        <w:t>Responsible and Involved in SQL Server Performance Monitoring, Server and Databas</w:t>
      </w:r>
      <w:r w:rsidR="009663B1" w:rsidRPr="009A6CF4">
        <w:t>e optimization and Query tuning</w:t>
      </w:r>
    </w:p>
    <w:p w:rsidR="00FC4BE6" w:rsidRPr="009A6CF4" w:rsidRDefault="00FC4BE6" w:rsidP="0059631D">
      <w:pPr>
        <w:numPr>
          <w:ilvl w:val="0"/>
          <w:numId w:val="8"/>
        </w:numPr>
        <w:spacing w:after="0" w:line="240" w:lineRule="auto"/>
        <w:ind w:left="540" w:hanging="270"/>
        <w:jc w:val="both"/>
      </w:pPr>
      <w:r w:rsidRPr="009A6CF4">
        <w:t>Analyzed database performance with SQL Profiler and Perfmon Optimized indexes to significantly imp</w:t>
      </w:r>
      <w:r w:rsidR="009663B1" w:rsidRPr="009A6CF4">
        <w:t>rove queries</w:t>
      </w:r>
    </w:p>
    <w:p w:rsidR="00FC4BE6" w:rsidRPr="009A6CF4" w:rsidRDefault="00FC4BE6" w:rsidP="0059631D">
      <w:pPr>
        <w:numPr>
          <w:ilvl w:val="0"/>
          <w:numId w:val="8"/>
        </w:numPr>
        <w:spacing w:after="0" w:line="240" w:lineRule="auto"/>
        <w:ind w:left="540" w:hanging="270"/>
        <w:jc w:val="both"/>
      </w:pPr>
      <w:r w:rsidRPr="009A6CF4">
        <w:t>Troubleshooting, Debugging and Performance Optimization for SQL Server Database</w:t>
      </w:r>
      <w:r w:rsidR="009663B1" w:rsidRPr="009A6CF4">
        <w:t xml:space="preserve"> and Application Related issues</w:t>
      </w:r>
    </w:p>
    <w:p w:rsidR="00FC4BE6" w:rsidRPr="009A6CF4" w:rsidRDefault="00FC4BE6" w:rsidP="0059631D">
      <w:pPr>
        <w:numPr>
          <w:ilvl w:val="0"/>
          <w:numId w:val="8"/>
        </w:numPr>
        <w:spacing w:after="0" w:line="240" w:lineRule="auto"/>
        <w:ind w:left="540" w:hanging="270"/>
        <w:jc w:val="both"/>
      </w:pPr>
      <w:r w:rsidRPr="009A6CF4">
        <w:t xml:space="preserve">Conducting Database Refresh once in every week from PROD to </w:t>
      </w:r>
      <w:r w:rsidR="009663B1" w:rsidRPr="009A6CF4">
        <w:t>UAT, DEV, and Test Environments</w:t>
      </w:r>
    </w:p>
    <w:p w:rsidR="00FC4BE6" w:rsidRPr="009A6CF4" w:rsidRDefault="00FC4BE6" w:rsidP="0059631D">
      <w:pPr>
        <w:numPr>
          <w:ilvl w:val="0"/>
          <w:numId w:val="8"/>
        </w:numPr>
        <w:spacing w:after="0" w:line="240" w:lineRule="auto"/>
        <w:ind w:left="540" w:hanging="270"/>
        <w:jc w:val="both"/>
      </w:pPr>
      <w:r w:rsidRPr="009A6CF4">
        <w:t>Monitoring SQL server Error logs, Disk Space</w:t>
      </w:r>
      <w:r w:rsidR="009663B1" w:rsidRPr="009A6CF4">
        <w:t xml:space="preserve"> growth, Clustering Environment</w:t>
      </w:r>
    </w:p>
    <w:p w:rsidR="00FC4BE6" w:rsidRPr="009A6CF4" w:rsidRDefault="00FC4BE6" w:rsidP="0059631D">
      <w:pPr>
        <w:numPr>
          <w:ilvl w:val="0"/>
          <w:numId w:val="8"/>
        </w:numPr>
        <w:spacing w:after="0" w:line="240" w:lineRule="auto"/>
        <w:ind w:left="540" w:hanging="270"/>
        <w:jc w:val="both"/>
      </w:pPr>
      <w:r w:rsidRPr="009A6CF4">
        <w:t>Planning and applying latest Service Packs to d</w:t>
      </w:r>
      <w:r w:rsidR="009663B1" w:rsidRPr="009A6CF4">
        <w:t>ifferent versions of SQL Server</w:t>
      </w:r>
    </w:p>
    <w:p w:rsidR="00FC4BE6" w:rsidRPr="009A6CF4" w:rsidRDefault="00FC4BE6" w:rsidP="0059631D">
      <w:pPr>
        <w:numPr>
          <w:ilvl w:val="0"/>
          <w:numId w:val="8"/>
        </w:numPr>
        <w:spacing w:after="0" w:line="240" w:lineRule="auto"/>
        <w:ind w:left="540" w:hanging="270"/>
        <w:jc w:val="both"/>
      </w:pPr>
      <w:r w:rsidRPr="009A6CF4">
        <w:t>Worked on performance and tuning, identifying locking and bl</w:t>
      </w:r>
      <w:r w:rsidR="009663B1" w:rsidRPr="009A6CF4">
        <w:t>ocking for long running queries</w:t>
      </w:r>
    </w:p>
    <w:p w:rsidR="00FC4BE6" w:rsidRPr="009A6CF4" w:rsidRDefault="00FC4BE6" w:rsidP="0059631D">
      <w:pPr>
        <w:numPr>
          <w:ilvl w:val="0"/>
          <w:numId w:val="8"/>
        </w:numPr>
        <w:spacing w:after="0" w:line="240" w:lineRule="auto"/>
        <w:ind w:left="540" w:hanging="270"/>
        <w:jc w:val="both"/>
      </w:pPr>
      <w:r w:rsidRPr="009A6CF4">
        <w:t>Monitoring clients' application and escalating code bugs to development team. Supports Production, U</w:t>
      </w:r>
      <w:r w:rsidR="009663B1" w:rsidRPr="009A6CF4">
        <w:t>AT, and Development Environment</w:t>
      </w:r>
    </w:p>
    <w:p w:rsidR="00FC4BE6" w:rsidRPr="009A6CF4" w:rsidRDefault="00FC4BE6" w:rsidP="0059631D">
      <w:pPr>
        <w:numPr>
          <w:ilvl w:val="0"/>
          <w:numId w:val="8"/>
        </w:numPr>
        <w:spacing w:after="0" w:line="240" w:lineRule="auto"/>
        <w:ind w:left="540" w:hanging="270"/>
        <w:jc w:val="both"/>
      </w:pPr>
      <w:r w:rsidRPr="009A6CF4">
        <w:t>Implemented the Security Best Practices for Databases using the Policy Base</w:t>
      </w:r>
      <w:r w:rsidR="009663B1" w:rsidRPr="009A6CF4">
        <w:t>d Management in SQL Server 2008</w:t>
      </w:r>
    </w:p>
    <w:p w:rsidR="00FC4BE6" w:rsidRPr="009A6CF4" w:rsidRDefault="00FC4BE6" w:rsidP="0059631D">
      <w:pPr>
        <w:numPr>
          <w:ilvl w:val="0"/>
          <w:numId w:val="8"/>
        </w:numPr>
        <w:spacing w:after="0" w:line="240" w:lineRule="auto"/>
        <w:ind w:left="540" w:hanging="270"/>
        <w:jc w:val="both"/>
      </w:pPr>
      <w:r w:rsidRPr="009A6CF4">
        <w:t xml:space="preserve">Worked with Backup Compression, Policy-based management, Resource Governor, SQL </w:t>
      </w:r>
      <w:r w:rsidR="009663B1" w:rsidRPr="009A6CF4">
        <w:t>S</w:t>
      </w:r>
      <w:r w:rsidRPr="009A6CF4">
        <w:t>erver Audit</w:t>
      </w:r>
    </w:p>
    <w:p w:rsidR="00FC4BE6" w:rsidRPr="009A6CF4" w:rsidRDefault="00FC4BE6" w:rsidP="0059631D">
      <w:pPr>
        <w:numPr>
          <w:ilvl w:val="0"/>
          <w:numId w:val="8"/>
        </w:numPr>
        <w:spacing w:after="0" w:line="240" w:lineRule="auto"/>
        <w:ind w:left="540" w:hanging="270"/>
        <w:jc w:val="both"/>
      </w:pPr>
      <w:r w:rsidRPr="009A6CF4">
        <w:t>Involved in the design of new schema, new tables, field definitions and mappings, stored procedures, views, indexes/key a</w:t>
      </w:r>
      <w:r w:rsidR="009663B1" w:rsidRPr="009A6CF4">
        <w:t>nd SSIS Configuration Scripts</w:t>
      </w:r>
    </w:p>
    <w:p w:rsidR="00FC4BE6" w:rsidRPr="009A6CF4" w:rsidRDefault="00FC4BE6" w:rsidP="0059631D">
      <w:pPr>
        <w:numPr>
          <w:ilvl w:val="0"/>
          <w:numId w:val="8"/>
        </w:numPr>
        <w:spacing w:after="0" w:line="240" w:lineRule="auto"/>
        <w:ind w:left="540" w:hanging="270"/>
        <w:jc w:val="both"/>
      </w:pPr>
      <w:r w:rsidRPr="009A6CF4">
        <w:t>Updated the existing stored procedures to eliminate cros</w:t>
      </w:r>
      <w:r w:rsidR="009663B1" w:rsidRPr="009A6CF4">
        <w:t>s server joins</w:t>
      </w:r>
    </w:p>
    <w:p w:rsidR="00FC4BE6" w:rsidRPr="009A6CF4" w:rsidRDefault="00FC4BE6" w:rsidP="0059631D">
      <w:pPr>
        <w:numPr>
          <w:ilvl w:val="0"/>
          <w:numId w:val="8"/>
        </w:numPr>
        <w:spacing w:after="0" w:line="240" w:lineRule="auto"/>
        <w:ind w:left="540" w:hanging="270"/>
        <w:jc w:val="both"/>
      </w:pPr>
      <w:r w:rsidRPr="009A6CF4">
        <w:t>Involved in cleaning up and archive the redunda</w:t>
      </w:r>
      <w:r w:rsidR="009663B1" w:rsidRPr="009A6CF4">
        <w:t>nt data from production server</w:t>
      </w:r>
    </w:p>
    <w:p w:rsidR="00FC4BE6" w:rsidRPr="009A6CF4" w:rsidRDefault="00FC4BE6" w:rsidP="0059631D">
      <w:pPr>
        <w:numPr>
          <w:ilvl w:val="0"/>
          <w:numId w:val="8"/>
        </w:numPr>
        <w:spacing w:after="0" w:line="240" w:lineRule="auto"/>
        <w:ind w:left="540" w:hanging="270"/>
        <w:jc w:val="both"/>
      </w:pPr>
      <w:r w:rsidRPr="009A6CF4">
        <w:t xml:space="preserve">Maintained the table performance by following the tuning tips like </w:t>
      </w:r>
      <w:r w:rsidR="009663B1" w:rsidRPr="009A6CF4">
        <w:t>normalization, creating Indexes</w:t>
      </w:r>
    </w:p>
    <w:p w:rsidR="00FC4BE6" w:rsidRPr="009A6CF4" w:rsidRDefault="00FC4BE6" w:rsidP="0059631D">
      <w:pPr>
        <w:numPr>
          <w:ilvl w:val="0"/>
          <w:numId w:val="8"/>
        </w:numPr>
        <w:spacing w:after="0" w:line="240" w:lineRule="auto"/>
        <w:ind w:left="540" w:hanging="270"/>
        <w:jc w:val="both"/>
      </w:pPr>
      <w:r w:rsidRPr="009A6CF4">
        <w:t>Created Vi</w:t>
      </w:r>
      <w:r w:rsidR="009663B1" w:rsidRPr="009A6CF4">
        <w:t>ews as per the technical design</w:t>
      </w:r>
    </w:p>
    <w:p w:rsidR="00FC4BE6" w:rsidRPr="009A6CF4" w:rsidRDefault="00FC4BE6" w:rsidP="0059631D">
      <w:pPr>
        <w:numPr>
          <w:ilvl w:val="0"/>
          <w:numId w:val="8"/>
        </w:numPr>
        <w:spacing w:after="0" w:line="240" w:lineRule="auto"/>
        <w:ind w:left="540" w:hanging="270"/>
        <w:jc w:val="both"/>
      </w:pPr>
      <w:r w:rsidRPr="009A6CF4">
        <w:t>Involved in devel</w:t>
      </w:r>
      <w:r w:rsidR="009663B1" w:rsidRPr="009A6CF4">
        <w:t>oping ad-hoc queries</w:t>
      </w:r>
      <w:r w:rsidR="00EF2C14">
        <w:t xml:space="preserve"> and pl/sql procedures using TOAD</w:t>
      </w:r>
    </w:p>
    <w:p w:rsidR="00FC4BE6" w:rsidRPr="009A6CF4" w:rsidRDefault="00FC4BE6" w:rsidP="0059631D">
      <w:pPr>
        <w:numPr>
          <w:ilvl w:val="0"/>
          <w:numId w:val="8"/>
        </w:numPr>
        <w:spacing w:after="0" w:line="240" w:lineRule="auto"/>
        <w:ind w:left="540" w:hanging="270"/>
        <w:jc w:val="both"/>
      </w:pPr>
      <w:r w:rsidRPr="009A6CF4">
        <w:t>Involved in Upgrading DTS packages to SSIS. Creating flowcha</w:t>
      </w:r>
      <w:r w:rsidR="009663B1" w:rsidRPr="009A6CF4">
        <w:t>rts for DTS packages for review</w:t>
      </w:r>
    </w:p>
    <w:p w:rsidR="00FC4BE6" w:rsidRPr="009A6CF4" w:rsidRDefault="00FC4BE6" w:rsidP="0059631D">
      <w:pPr>
        <w:numPr>
          <w:ilvl w:val="0"/>
          <w:numId w:val="8"/>
        </w:numPr>
        <w:spacing w:after="0" w:line="240" w:lineRule="auto"/>
        <w:ind w:left="540" w:hanging="270"/>
        <w:jc w:val="both"/>
      </w:pPr>
      <w:r w:rsidRPr="009A6CF4">
        <w:t>Generated Complex reports like reports using Cascading parameters, Snapshot reports Drill- down Reports, Drill-Through Reports, Parameterized Reports and Report Models and adhoc reports using SQL Server Reporting Services (SSRS) based o</w:t>
      </w:r>
      <w:r w:rsidR="009663B1" w:rsidRPr="009A6CF4">
        <w:t>n Business Requirement Document</w:t>
      </w:r>
    </w:p>
    <w:p w:rsidR="00FC4BE6" w:rsidRPr="009A6CF4" w:rsidRDefault="00FC4BE6" w:rsidP="0059631D">
      <w:pPr>
        <w:numPr>
          <w:ilvl w:val="0"/>
          <w:numId w:val="8"/>
        </w:numPr>
        <w:spacing w:after="0" w:line="240" w:lineRule="auto"/>
        <w:ind w:left="540" w:hanging="270"/>
        <w:jc w:val="both"/>
      </w:pPr>
      <w:r w:rsidRPr="009A6CF4">
        <w:t xml:space="preserve">Performed T-SQL tuning and optimization of queries for reports that take longer execution time using MS SQL Profiler, index tuning wizard and SQL Query </w:t>
      </w:r>
      <w:r w:rsidR="009663B1" w:rsidRPr="009A6CF4">
        <w:t>Analyzer in MS SQL Server 2005</w:t>
      </w:r>
    </w:p>
    <w:p w:rsidR="00BC69A4" w:rsidRDefault="00BC69A4" w:rsidP="009A6CF4">
      <w:pPr>
        <w:spacing w:after="0" w:line="240" w:lineRule="auto"/>
        <w:jc w:val="both"/>
        <w:rPr>
          <w:b/>
          <w:bCs/>
        </w:rPr>
      </w:pPr>
    </w:p>
    <w:p w:rsidR="0059631D" w:rsidRDefault="0059631D" w:rsidP="009A6CF4">
      <w:pPr>
        <w:spacing w:after="0" w:line="240" w:lineRule="auto"/>
        <w:jc w:val="both"/>
        <w:rPr>
          <w:b/>
          <w:bCs/>
        </w:rPr>
      </w:pPr>
    </w:p>
    <w:p w:rsidR="0059631D" w:rsidRDefault="0059631D" w:rsidP="009A6CF4">
      <w:pPr>
        <w:spacing w:after="0" w:line="240" w:lineRule="auto"/>
        <w:jc w:val="both"/>
        <w:rPr>
          <w:b/>
          <w:bCs/>
        </w:rPr>
      </w:pPr>
    </w:p>
    <w:p w:rsidR="00EF1EEA" w:rsidRDefault="00EF1EEA" w:rsidP="009A6CF4">
      <w:pPr>
        <w:spacing w:after="0" w:line="240" w:lineRule="auto"/>
        <w:jc w:val="both"/>
        <w:rPr>
          <w:b/>
          <w:bCs/>
        </w:rPr>
      </w:pPr>
    </w:p>
    <w:p w:rsidR="00EA230B" w:rsidRPr="009A6CF4" w:rsidRDefault="00EA230B" w:rsidP="009A6CF4">
      <w:pPr>
        <w:spacing w:after="0" w:line="240" w:lineRule="auto"/>
        <w:jc w:val="both"/>
        <w:rPr>
          <w:b/>
          <w:bCs/>
        </w:rPr>
      </w:pPr>
      <w:r w:rsidRPr="009A6CF4">
        <w:rPr>
          <w:b/>
          <w:bCs/>
        </w:rPr>
        <w:t xml:space="preserve">Computer Science Corporation, INDIA                                               </w:t>
      </w:r>
      <w:r w:rsidR="00F20614" w:rsidRPr="009A6CF4">
        <w:rPr>
          <w:b/>
          <w:bCs/>
        </w:rPr>
        <w:t xml:space="preserve">                            </w:t>
      </w:r>
      <w:r w:rsidR="00F20614" w:rsidRPr="009A6CF4">
        <w:rPr>
          <w:b/>
        </w:rPr>
        <w:t>02/2006 – 04/2007</w:t>
      </w:r>
    </w:p>
    <w:p w:rsidR="00EA230B" w:rsidRPr="009A6CF4" w:rsidRDefault="00EA230B" w:rsidP="009A6CF4">
      <w:pPr>
        <w:spacing w:after="0" w:line="240" w:lineRule="auto"/>
        <w:jc w:val="both"/>
        <w:rPr>
          <w:bCs/>
        </w:rPr>
      </w:pPr>
      <w:r w:rsidRPr="009A6CF4">
        <w:rPr>
          <w:b/>
          <w:bCs/>
        </w:rPr>
        <w:t>Jr. SQL DBA/Developer</w:t>
      </w:r>
    </w:p>
    <w:p w:rsidR="00F20614" w:rsidRPr="009A6CF4" w:rsidRDefault="00F20614" w:rsidP="009A6CF4">
      <w:pPr>
        <w:spacing w:after="0" w:line="240" w:lineRule="auto"/>
        <w:jc w:val="both"/>
        <w:rPr>
          <w:bCs/>
        </w:rPr>
      </w:pPr>
    </w:p>
    <w:p w:rsidR="00EA230B" w:rsidRPr="009A6CF4" w:rsidRDefault="00EA230B" w:rsidP="009A6CF4">
      <w:pPr>
        <w:spacing w:after="0" w:line="240" w:lineRule="auto"/>
        <w:jc w:val="both"/>
      </w:pPr>
      <w:r w:rsidRPr="009A6CF4">
        <w:rPr>
          <w:bCs/>
        </w:rPr>
        <w:t>Computer Science Corporation</w:t>
      </w:r>
      <w:r w:rsidRPr="009A6CF4">
        <w:t xml:space="preserve"> is multinational company have developed smart, technology-enabled solutions to solve clients' toughest challenges, demonstrating a commitment to excellence and a passion for exceeding expectations. </w:t>
      </w:r>
      <w:r w:rsidRPr="009A6CF4">
        <w:rPr>
          <w:bCs/>
        </w:rPr>
        <w:t>This engagement involves database design, consultation of SQL servers, installing, maintaining and configuring client’s production servers.</w:t>
      </w:r>
    </w:p>
    <w:p w:rsidR="00EA230B" w:rsidRPr="009A6CF4" w:rsidRDefault="00EA230B" w:rsidP="009A6CF4">
      <w:pPr>
        <w:spacing w:after="0" w:line="240" w:lineRule="auto"/>
        <w:jc w:val="both"/>
      </w:pPr>
    </w:p>
    <w:p w:rsidR="00EA230B" w:rsidRPr="009A6CF4" w:rsidRDefault="00EA230B" w:rsidP="009A6CF4">
      <w:pPr>
        <w:spacing w:after="0" w:line="240" w:lineRule="auto"/>
        <w:jc w:val="both"/>
        <w:rPr>
          <w:bCs/>
          <w:i/>
          <w:u w:val="single"/>
        </w:rPr>
      </w:pPr>
      <w:r w:rsidRPr="009A6CF4">
        <w:rPr>
          <w:bCs/>
          <w:u w:val="single"/>
        </w:rPr>
        <w:t>Responsibilities:</w:t>
      </w:r>
    </w:p>
    <w:p w:rsidR="00EA230B" w:rsidRPr="009A6CF4" w:rsidRDefault="00EA230B" w:rsidP="009A6CF4">
      <w:pPr>
        <w:widowControl w:val="0"/>
        <w:numPr>
          <w:ilvl w:val="0"/>
          <w:numId w:val="12"/>
        </w:numPr>
        <w:suppressAutoHyphens/>
        <w:overflowPunct w:val="0"/>
        <w:spacing w:after="0" w:line="240" w:lineRule="auto"/>
        <w:jc w:val="both"/>
      </w:pPr>
      <w:r w:rsidRPr="009A6CF4">
        <w:t>Performed regular Database Maintenance task, Checking the disk Defrag procedures in Development environment</w:t>
      </w:r>
    </w:p>
    <w:p w:rsidR="00EA230B" w:rsidRPr="009A6CF4" w:rsidRDefault="00EA230B" w:rsidP="009A6CF4">
      <w:pPr>
        <w:widowControl w:val="0"/>
        <w:numPr>
          <w:ilvl w:val="0"/>
          <w:numId w:val="12"/>
        </w:numPr>
        <w:suppressAutoHyphens/>
        <w:overflowPunct w:val="0"/>
        <w:spacing w:after="0" w:line="240" w:lineRule="auto"/>
        <w:jc w:val="both"/>
      </w:pPr>
      <w:r w:rsidRPr="009A6CF4">
        <w:t xml:space="preserve">Involved in Installation of SQL Server with </w:t>
      </w:r>
      <w:r w:rsidRPr="009A6CF4">
        <w:rPr>
          <w:bCs/>
        </w:rPr>
        <w:t>Multiple instances, Service packs and Hot Fixes</w:t>
      </w:r>
    </w:p>
    <w:p w:rsidR="00EA230B" w:rsidRPr="009A6CF4" w:rsidRDefault="00EA230B" w:rsidP="009A6CF4">
      <w:pPr>
        <w:widowControl w:val="0"/>
        <w:numPr>
          <w:ilvl w:val="0"/>
          <w:numId w:val="12"/>
        </w:numPr>
        <w:suppressAutoHyphens/>
        <w:overflowPunct w:val="0"/>
        <w:spacing w:after="0" w:line="240" w:lineRule="auto"/>
        <w:jc w:val="both"/>
      </w:pPr>
      <w:r w:rsidRPr="009A6CF4">
        <w:t xml:space="preserve">Assisted in Setup and troubleshooting </w:t>
      </w:r>
      <w:r w:rsidRPr="009A6CF4">
        <w:rPr>
          <w:bCs/>
        </w:rPr>
        <w:t>Active/Passive Clustering</w:t>
      </w:r>
      <w:r w:rsidR="00C86117" w:rsidRPr="009A6CF4">
        <w:t xml:space="preserve"> for SQL Server2005</w:t>
      </w:r>
    </w:p>
    <w:p w:rsidR="00EA230B" w:rsidRPr="009A6CF4" w:rsidRDefault="00EA230B" w:rsidP="009A6CF4">
      <w:pPr>
        <w:widowControl w:val="0"/>
        <w:numPr>
          <w:ilvl w:val="0"/>
          <w:numId w:val="12"/>
        </w:numPr>
        <w:suppressAutoHyphens/>
        <w:overflowPunct w:val="0"/>
        <w:spacing w:after="0" w:line="240" w:lineRule="auto"/>
        <w:jc w:val="both"/>
      </w:pPr>
      <w:r w:rsidRPr="009A6CF4">
        <w:t>Configured</w:t>
      </w:r>
      <w:r w:rsidRPr="009A6CF4">
        <w:rPr>
          <w:bCs/>
        </w:rPr>
        <w:t xml:space="preserve"> Disaster Recovery solution</w:t>
      </w:r>
      <w:r w:rsidRPr="009A6CF4">
        <w:t xml:space="preserve"> using </w:t>
      </w:r>
      <w:r w:rsidRPr="009A6CF4">
        <w:rPr>
          <w:bCs/>
        </w:rPr>
        <w:t>Log Shipping</w:t>
      </w:r>
      <w:r w:rsidRPr="009A6CF4">
        <w:t xml:space="preserve">. Setup for </w:t>
      </w:r>
      <w:r w:rsidRPr="009A6CF4">
        <w:rPr>
          <w:bCs/>
        </w:rPr>
        <w:t xml:space="preserve">Snapshot </w:t>
      </w:r>
      <w:r w:rsidRPr="009A6CF4">
        <w:t>and</w:t>
      </w:r>
      <w:r w:rsidRPr="009A6CF4">
        <w:rPr>
          <w:bCs/>
        </w:rPr>
        <w:t xml:space="preserve"> Transactional Replication </w:t>
      </w:r>
      <w:r w:rsidRPr="009A6CF4">
        <w:t>between Servers, troubleshoot and monitor Publishers, Distributors, and Subscribers</w:t>
      </w:r>
    </w:p>
    <w:p w:rsidR="00EA230B" w:rsidRPr="009A6CF4" w:rsidRDefault="00EA230B" w:rsidP="009A6CF4">
      <w:pPr>
        <w:widowControl w:val="0"/>
        <w:numPr>
          <w:ilvl w:val="0"/>
          <w:numId w:val="12"/>
        </w:numPr>
        <w:suppressAutoHyphens/>
        <w:overflowPunct w:val="0"/>
        <w:spacing w:after="0" w:line="240" w:lineRule="auto"/>
        <w:jc w:val="both"/>
      </w:pPr>
      <w:r w:rsidRPr="009A6CF4">
        <w:lastRenderedPageBreak/>
        <w:t xml:space="preserve">Used </w:t>
      </w:r>
      <w:r w:rsidRPr="009A6CF4">
        <w:rPr>
          <w:bCs/>
        </w:rPr>
        <w:t>Index Tuning Advisor</w:t>
      </w:r>
      <w:r w:rsidRPr="009A6CF4">
        <w:t xml:space="preserve"> for Database</w:t>
      </w:r>
      <w:r w:rsidR="00C86117" w:rsidRPr="009A6CF4">
        <w:t xml:space="preserve"> performance for proper indexes</w:t>
      </w:r>
    </w:p>
    <w:p w:rsidR="00EA230B" w:rsidRPr="009A6CF4" w:rsidRDefault="00EA230B" w:rsidP="009A6CF4">
      <w:pPr>
        <w:widowControl w:val="0"/>
        <w:numPr>
          <w:ilvl w:val="0"/>
          <w:numId w:val="12"/>
        </w:numPr>
        <w:suppressAutoHyphens/>
        <w:overflowPunct w:val="0"/>
        <w:spacing w:after="0" w:line="240" w:lineRule="auto"/>
        <w:jc w:val="both"/>
      </w:pPr>
      <w:r w:rsidRPr="009A6CF4">
        <w:t xml:space="preserve">Involved in upgrading of existing Servers from </w:t>
      </w:r>
      <w:r w:rsidRPr="009A6CF4">
        <w:rPr>
          <w:bCs/>
        </w:rPr>
        <w:t>SQL Server 2000 to SQL Server 2005</w:t>
      </w:r>
    </w:p>
    <w:p w:rsidR="00EA230B" w:rsidRPr="009A6CF4" w:rsidRDefault="00EA230B" w:rsidP="009A6CF4">
      <w:pPr>
        <w:widowControl w:val="0"/>
        <w:numPr>
          <w:ilvl w:val="0"/>
          <w:numId w:val="12"/>
        </w:numPr>
        <w:suppressAutoHyphens/>
        <w:overflowPunct w:val="0"/>
        <w:spacing w:after="0" w:line="240" w:lineRule="auto"/>
        <w:jc w:val="both"/>
      </w:pPr>
      <w:r w:rsidRPr="009A6CF4">
        <w:t>Implementing Load balancing Replication acros</w:t>
      </w:r>
      <w:r w:rsidR="00C86117" w:rsidRPr="009A6CF4">
        <w:t>s the Databases</w:t>
      </w:r>
    </w:p>
    <w:p w:rsidR="00EA230B" w:rsidRPr="009A6CF4" w:rsidRDefault="00EA230B" w:rsidP="009A6CF4">
      <w:pPr>
        <w:widowControl w:val="0"/>
        <w:numPr>
          <w:ilvl w:val="0"/>
          <w:numId w:val="12"/>
        </w:numPr>
        <w:suppressAutoHyphens/>
        <w:overflowPunct w:val="0"/>
        <w:spacing w:after="0" w:line="240" w:lineRule="auto"/>
        <w:jc w:val="both"/>
      </w:pPr>
      <w:r w:rsidRPr="009A6CF4">
        <w:t>Performed</w:t>
      </w:r>
      <w:r w:rsidRPr="009A6CF4">
        <w:rPr>
          <w:bCs/>
        </w:rPr>
        <w:t xml:space="preserve"> Database Refresh</w:t>
      </w:r>
      <w:r w:rsidRPr="009A6CF4">
        <w:t xml:space="preserve"> tasks from production to </w:t>
      </w:r>
      <w:r w:rsidRPr="009A6CF4">
        <w:rPr>
          <w:bCs/>
        </w:rPr>
        <w:t>Development</w:t>
      </w:r>
      <w:r w:rsidRPr="009A6CF4">
        <w:t xml:space="preserve"> and </w:t>
      </w:r>
      <w:r w:rsidRPr="009A6CF4">
        <w:rPr>
          <w:bCs/>
        </w:rPr>
        <w:t>Staging</w:t>
      </w:r>
      <w:r w:rsidRPr="009A6CF4">
        <w:t xml:space="preserve"> Servers</w:t>
      </w:r>
    </w:p>
    <w:p w:rsidR="00EA230B" w:rsidRPr="009A6CF4" w:rsidRDefault="00EA230B" w:rsidP="009A6CF4">
      <w:pPr>
        <w:widowControl w:val="0"/>
        <w:numPr>
          <w:ilvl w:val="0"/>
          <w:numId w:val="12"/>
        </w:numPr>
        <w:suppressAutoHyphens/>
        <w:overflowPunct w:val="0"/>
        <w:spacing w:after="0" w:line="240" w:lineRule="auto"/>
        <w:jc w:val="both"/>
      </w:pPr>
      <w:r w:rsidRPr="009A6CF4">
        <w:t xml:space="preserve">Involved in Performance Tuning of the SQL Server for </w:t>
      </w:r>
      <w:r w:rsidRPr="009A6CF4">
        <w:rPr>
          <w:bCs/>
        </w:rPr>
        <w:t>Web based</w:t>
      </w:r>
      <w:r w:rsidRPr="009A6CF4">
        <w:t xml:space="preserve"> </w:t>
      </w:r>
      <w:r w:rsidRPr="009A6CF4">
        <w:rPr>
          <w:bCs/>
        </w:rPr>
        <w:t>Production</w:t>
      </w:r>
      <w:r w:rsidRPr="009A6CF4">
        <w:t xml:space="preserve"> and </w:t>
      </w:r>
      <w:r w:rsidRPr="009A6CF4">
        <w:rPr>
          <w:bCs/>
        </w:rPr>
        <w:t>Development</w:t>
      </w:r>
      <w:r w:rsidRPr="009A6CF4">
        <w:t xml:space="preserve"> environments </w:t>
      </w:r>
    </w:p>
    <w:p w:rsidR="00EA230B" w:rsidRPr="009A6CF4" w:rsidRDefault="00EA230B" w:rsidP="009A6CF4">
      <w:pPr>
        <w:widowControl w:val="0"/>
        <w:numPr>
          <w:ilvl w:val="0"/>
          <w:numId w:val="12"/>
        </w:numPr>
        <w:suppressAutoHyphens/>
        <w:overflowPunct w:val="0"/>
        <w:spacing w:after="0" w:line="240" w:lineRule="auto"/>
        <w:jc w:val="both"/>
      </w:pPr>
      <w:r w:rsidRPr="009A6CF4">
        <w:t xml:space="preserve">Used </w:t>
      </w:r>
      <w:r w:rsidRPr="009A6CF4">
        <w:rPr>
          <w:bCs/>
        </w:rPr>
        <w:t>PerfMon</w:t>
      </w:r>
      <w:r w:rsidRPr="009A6CF4">
        <w:t xml:space="preserve"> and </w:t>
      </w:r>
      <w:r w:rsidRPr="009A6CF4">
        <w:rPr>
          <w:bCs/>
        </w:rPr>
        <w:t>Profiler Trace</w:t>
      </w:r>
      <w:r w:rsidRPr="009A6CF4">
        <w:t xml:space="preserve"> to monitor the Memory, CPU and Disk usage, the private bytes of each process, the trend in the Available Bytes, Performed Uploading of bulk data migration with </w:t>
      </w:r>
      <w:r w:rsidRPr="009A6CF4">
        <w:rPr>
          <w:bCs/>
        </w:rPr>
        <w:t>BCP</w:t>
      </w:r>
      <w:r w:rsidRPr="009A6CF4">
        <w:t xml:space="preserve"> Utilities</w:t>
      </w:r>
    </w:p>
    <w:p w:rsidR="00EA230B" w:rsidRPr="009A6CF4" w:rsidRDefault="00EA230B" w:rsidP="009A6CF4">
      <w:pPr>
        <w:widowControl w:val="0"/>
        <w:numPr>
          <w:ilvl w:val="0"/>
          <w:numId w:val="12"/>
        </w:numPr>
        <w:suppressAutoHyphens/>
        <w:overflowPunct w:val="0"/>
        <w:spacing w:after="0" w:line="240" w:lineRule="auto"/>
        <w:jc w:val="both"/>
      </w:pPr>
      <w:r w:rsidRPr="009A6CF4">
        <w:t xml:space="preserve">Performed Database consistency checks with </w:t>
      </w:r>
      <w:r w:rsidRPr="009A6CF4">
        <w:rPr>
          <w:bCs/>
        </w:rPr>
        <w:t>DBCC</w:t>
      </w:r>
      <w:r w:rsidRPr="009A6CF4">
        <w:t xml:space="preserve">, </w:t>
      </w:r>
      <w:r w:rsidRPr="009A6CF4">
        <w:rPr>
          <w:bCs/>
        </w:rPr>
        <w:t>Defrag</w:t>
      </w:r>
      <w:r w:rsidRPr="009A6CF4">
        <w:t xml:space="preserve">, </w:t>
      </w:r>
      <w:r w:rsidRPr="009A6CF4">
        <w:rPr>
          <w:bCs/>
        </w:rPr>
        <w:t>Index</w:t>
      </w:r>
      <w:r w:rsidRPr="009A6CF4">
        <w:t xml:space="preserve"> tuning and monitored SQL Server error logs</w:t>
      </w:r>
    </w:p>
    <w:p w:rsidR="00EA230B" w:rsidRPr="009A6CF4" w:rsidRDefault="00EA230B" w:rsidP="009A6CF4">
      <w:pPr>
        <w:widowControl w:val="0"/>
        <w:numPr>
          <w:ilvl w:val="0"/>
          <w:numId w:val="12"/>
        </w:numPr>
        <w:suppressAutoHyphens/>
        <w:overflowPunct w:val="0"/>
        <w:spacing w:after="0" w:line="240" w:lineRule="auto"/>
        <w:jc w:val="both"/>
        <w:rPr>
          <w:bCs/>
          <w:u w:val="single"/>
        </w:rPr>
      </w:pPr>
      <w:r w:rsidRPr="009A6CF4">
        <w:t xml:space="preserve">Resolved the issue of mission critical of high usage of system </w:t>
      </w:r>
      <w:r w:rsidRPr="009A6CF4">
        <w:rPr>
          <w:bCs/>
        </w:rPr>
        <w:t>CPU</w:t>
      </w:r>
      <w:r w:rsidRPr="009A6CF4">
        <w:t xml:space="preserve">, </w:t>
      </w:r>
      <w:r w:rsidRPr="009A6CF4">
        <w:rPr>
          <w:bCs/>
        </w:rPr>
        <w:t>Disk</w:t>
      </w:r>
      <w:r w:rsidRPr="009A6CF4">
        <w:t xml:space="preserve">, </w:t>
      </w:r>
      <w:r w:rsidRPr="009A6CF4">
        <w:rPr>
          <w:bCs/>
        </w:rPr>
        <w:t>Deadlocks</w:t>
      </w:r>
      <w:r w:rsidRPr="009A6CF4">
        <w:t xml:space="preserve"> issue and Transaction per/sec, Memory involved in performance monitoring of </w:t>
      </w:r>
      <w:r w:rsidRPr="009A6CF4">
        <w:rPr>
          <w:bCs/>
        </w:rPr>
        <w:t>Memory</w:t>
      </w:r>
      <w:r w:rsidRPr="009A6CF4">
        <w:t xml:space="preserve">, </w:t>
      </w:r>
      <w:r w:rsidRPr="009A6CF4">
        <w:rPr>
          <w:bCs/>
        </w:rPr>
        <w:t>Processor</w:t>
      </w:r>
      <w:r w:rsidRPr="009A6CF4">
        <w:t xml:space="preserve">, </w:t>
      </w:r>
      <w:r w:rsidRPr="009A6CF4">
        <w:rPr>
          <w:bCs/>
        </w:rPr>
        <w:t>Disk</w:t>
      </w:r>
      <w:r w:rsidRPr="009A6CF4">
        <w:t xml:space="preserve"> </w:t>
      </w:r>
      <w:r w:rsidR="00C86117" w:rsidRPr="009A6CF4">
        <w:rPr>
          <w:bCs/>
        </w:rPr>
        <w:t>I/O</w:t>
      </w:r>
    </w:p>
    <w:p w:rsidR="00FC4BE6" w:rsidRPr="009A6CF4" w:rsidRDefault="00FC4BE6" w:rsidP="009A6CF4">
      <w:pPr>
        <w:tabs>
          <w:tab w:val="num" w:pos="720"/>
        </w:tabs>
        <w:suppressAutoHyphens/>
        <w:spacing w:after="0" w:line="240" w:lineRule="auto"/>
        <w:jc w:val="both"/>
      </w:pPr>
    </w:p>
    <w:sectPr w:rsidR="00FC4BE6" w:rsidRPr="009A6CF4" w:rsidSect="00E11C3C">
      <w:pgSz w:w="12240" w:h="15840"/>
      <w:pgMar w:top="1440" w:right="12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Grande">
    <w:altName w:val="Times New Roman"/>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4"/>
    <w:multiLevelType w:val="singleLevel"/>
    <w:tmpl w:val="00000004"/>
    <w:name w:val="WW8Num9"/>
    <w:lvl w:ilvl="0">
      <w:start w:val="1"/>
      <w:numFmt w:val="bullet"/>
      <w:lvlText w:val=""/>
      <w:lvlJc w:val="left"/>
      <w:pPr>
        <w:tabs>
          <w:tab w:val="num" w:pos="0"/>
        </w:tabs>
        <w:ind w:left="720" w:hanging="360"/>
      </w:pPr>
      <w:rPr>
        <w:rFonts w:ascii="Symbol" w:hAnsi="Symbol" w:cs="Symbol" w:hint="default"/>
        <w:szCs w:val="20"/>
      </w:rPr>
    </w:lvl>
  </w:abstractNum>
  <w:abstractNum w:abstractNumId="2">
    <w:nsid w:val="00000008"/>
    <w:multiLevelType w:val="singleLevel"/>
    <w:tmpl w:val="00000008"/>
    <w:name w:val="WW8Num18"/>
    <w:lvl w:ilvl="0">
      <w:start w:val="1"/>
      <w:numFmt w:val="bullet"/>
      <w:lvlText w:val=""/>
      <w:lvlJc w:val="left"/>
      <w:pPr>
        <w:tabs>
          <w:tab w:val="num" w:pos="0"/>
        </w:tabs>
        <w:ind w:left="720" w:hanging="360"/>
      </w:pPr>
      <w:rPr>
        <w:rFonts w:ascii="Symbol" w:hAnsi="Symbol" w:cs="Symbol" w:hint="default"/>
        <w:sz w:val="20"/>
        <w:szCs w:val="20"/>
      </w:rPr>
    </w:lvl>
  </w:abstractNum>
  <w:abstractNum w:abstractNumId="3">
    <w:nsid w:val="0000000A"/>
    <w:multiLevelType w:val="singleLevel"/>
    <w:tmpl w:val="0000000A"/>
    <w:name w:val="WW8Num21"/>
    <w:lvl w:ilvl="0">
      <w:start w:val="1"/>
      <w:numFmt w:val="bullet"/>
      <w:lvlText w:val=""/>
      <w:lvlJc w:val="left"/>
      <w:pPr>
        <w:tabs>
          <w:tab w:val="num" w:pos="0"/>
        </w:tabs>
        <w:ind w:left="720" w:hanging="360"/>
      </w:pPr>
      <w:rPr>
        <w:rFonts w:ascii="Symbol" w:hAnsi="Symbol" w:cs="Symbol" w:hint="default"/>
        <w:szCs w:val="20"/>
      </w:rPr>
    </w:lvl>
  </w:abstractNum>
  <w:abstractNum w:abstractNumId="4">
    <w:nsid w:val="138872EA"/>
    <w:multiLevelType w:val="multilevel"/>
    <w:tmpl w:val="824ADB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1539732F"/>
    <w:multiLevelType w:val="multilevel"/>
    <w:tmpl w:val="431860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365CEA"/>
    <w:multiLevelType w:val="multilevel"/>
    <w:tmpl w:val="AB069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8718FA"/>
    <w:multiLevelType w:val="hybridMultilevel"/>
    <w:tmpl w:val="AE5A3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9B5AD1"/>
    <w:multiLevelType w:val="multilevel"/>
    <w:tmpl w:val="9486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5508A6"/>
    <w:multiLevelType w:val="multilevel"/>
    <w:tmpl w:val="FB523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3F2648"/>
    <w:multiLevelType w:val="hybridMultilevel"/>
    <w:tmpl w:val="AECC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804412"/>
    <w:multiLevelType w:val="hybridMultilevel"/>
    <w:tmpl w:val="5D867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nsid w:val="58D95814"/>
    <w:multiLevelType w:val="multilevel"/>
    <w:tmpl w:val="755E39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38733E"/>
    <w:multiLevelType w:val="hybridMultilevel"/>
    <w:tmpl w:val="FF2CC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3140AE7"/>
    <w:multiLevelType w:val="hybridMultilevel"/>
    <w:tmpl w:val="2062CAA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5">
    <w:nsid w:val="79865085"/>
    <w:multiLevelType w:val="hybridMultilevel"/>
    <w:tmpl w:val="7A02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5"/>
  </w:num>
  <w:num w:numId="4">
    <w:abstractNumId w:val="10"/>
  </w:num>
  <w:num w:numId="5">
    <w:abstractNumId w:val="13"/>
  </w:num>
  <w:num w:numId="6">
    <w:abstractNumId w:val="4"/>
  </w:num>
  <w:num w:numId="7">
    <w:abstractNumId w:val="3"/>
  </w:num>
  <w:num w:numId="8">
    <w:abstractNumId w:val="7"/>
  </w:num>
  <w:num w:numId="9">
    <w:abstractNumId w:val="0"/>
  </w:num>
  <w:num w:numId="10">
    <w:abstractNumId w:val="11"/>
  </w:num>
  <w:num w:numId="11">
    <w:abstractNumId w:val="2"/>
  </w:num>
  <w:num w:numId="12">
    <w:abstractNumId w:val="1"/>
  </w:num>
  <w:num w:numId="13">
    <w:abstractNumId w:val="6"/>
  </w:num>
  <w:num w:numId="14">
    <w:abstractNumId w:val="5"/>
  </w:num>
  <w:num w:numId="15">
    <w:abstractNumId w:val="9"/>
  </w:num>
  <w:num w:numId="16">
    <w:abstractNumId w:val="12"/>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3BDB"/>
    <w:rsid w:val="00091B05"/>
    <w:rsid w:val="000C549D"/>
    <w:rsid w:val="00187AD1"/>
    <w:rsid w:val="001D15F1"/>
    <w:rsid w:val="00203EE1"/>
    <w:rsid w:val="0021393C"/>
    <w:rsid w:val="0024281C"/>
    <w:rsid w:val="00245220"/>
    <w:rsid w:val="00246661"/>
    <w:rsid w:val="00246F83"/>
    <w:rsid w:val="00290667"/>
    <w:rsid w:val="002A2077"/>
    <w:rsid w:val="002A634D"/>
    <w:rsid w:val="002D75C0"/>
    <w:rsid w:val="00333E1E"/>
    <w:rsid w:val="003B34E7"/>
    <w:rsid w:val="00415E8D"/>
    <w:rsid w:val="00472215"/>
    <w:rsid w:val="004B233A"/>
    <w:rsid w:val="004B7DFA"/>
    <w:rsid w:val="004C44AA"/>
    <w:rsid w:val="004E4B99"/>
    <w:rsid w:val="004F643B"/>
    <w:rsid w:val="00564291"/>
    <w:rsid w:val="005902EA"/>
    <w:rsid w:val="0059631D"/>
    <w:rsid w:val="00615A3A"/>
    <w:rsid w:val="00623BDB"/>
    <w:rsid w:val="00654F19"/>
    <w:rsid w:val="00662832"/>
    <w:rsid w:val="00691D95"/>
    <w:rsid w:val="006E0BDC"/>
    <w:rsid w:val="006F3144"/>
    <w:rsid w:val="007448E6"/>
    <w:rsid w:val="007F7011"/>
    <w:rsid w:val="00840370"/>
    <w:rsid w:val="00880AD2"/>
    <w:rsid w:val="00887CC5"/>
    <w:rsid w:val="008A1B53"/>
    <w:rsid w:val="008A3DBE"/>
    <w:rsid w:val="008F1267"/>
    <w:rsid w:val="00906FA1"/>
    <w:rsid w:val="00942EBF"/>
    <w:rsid w:val="00954E86"/>
    <w:rsid w:val="009663B1"/>
    <w:rsid w:val="009A20D3"/>
    <w:rsid w:val="009A6CF4"/>
    <w:rsid w:val="009D57E2"/>
    <w:rsid w:val="009D6A31"/>
    <w:rsid w:val="009F0E50"/>
    <w:rsid w:val="00A40DA4"/>
    <w:rsid w:val="00A50D8B"/>
    <w:rsid w:val="00A92734"/>
    <w:rsid w:val="00AA7502"/>
    <w:rsid w:val="00AF1DC1"/>
    <w:rsid w:val="00B70C47"/>
    <w:rsid w:val="00B71A28"/>
    <w:rsid w:val="00B9434A"/>
    <w:rsid w:val="00BB4E25"/>
    <w:rsid w:val="00BC69A4"/>
    <w:rsid w:val="00BE2F54"/>
    <w:rsid w:val="00C35E09"/>
    <w:rsid w:val="00C44D4E"/>
    <w:rsid w:val="00C86117"/>
    <w:rsid w:val="00C87701"/>
    <w:rsid w:val="00CA23EF"/>
    <w:rsid w:val="00CE21B0"/>
    <w:rsid w:val="00D12DB9"/>
    <w:rsid w:val="00D23201"/>
    <w:rsid w:val="00D432AE"/>
    <w:rsid w:val="00D511FC"/>
    <w:rsid w:val="00DC6A21"/>
    <w:rsid w:val="00E11C3C"/>
    <w:rsid w:val="00E21117"/>
    <w:rsid w:val="00E7747B"/>
    <w:rsid w:val="00EA1DC7"/>
    <w:rsid w:val="00EA230B"/>
    <w:rsid w:val="00EF1EEA"/>
    <w:rsid w:val="00EF2C14"/>
    <w:rsid w:val="00F16DA2"/>
    <w:rsid w:val="00F20614"/>
    <w:rsid w:val="00F468C7"/>
    <w:rsid w:val="00F92A4D"/>
    <w:rsid w:val="00FB3DBF"/>
    <w:rsid w:val="00FC3878"/>
    <w:rsid w:val="00FC4BE6"/>
    <w:rsid w:val="00FF1F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BDB"/>
    <w:rPr>
      <w:rFonts w:eastAsiaTheme="minorEastAsia"/>
    </w:rPr>
  </w:style>
  <w:style w:type="paragraph" w:styleId="Heading2">
    <w:name w:val="heading 2"/>
    <w:basedOn w:val="Normal"/>
    <w:next w:val="Normal"/>
    <w:link w:val="Heading2Char"/>
    <w:unhideWhenUsed/>
    <w:qFormat/>
    <w:rsid w:val="00880AD2"/>
    <w:pPr>
      <w:keepNext/>
      <w:spacing w:after="0" w:line="240" w:lineRule="auto"/>
      <w:jc w:val="both"/>
      <w:outlineLvl w:val="1"/>
    </w:pPr>
    <w:rPr>
      <w:rFonts w:ascii="Bookman Old Style" w:eastAsia="Times New Roman" w:hAnsi="Bookman Old Style"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DB"/>
    <w:rPr>
      <w:rFonts w:ascii="Tahoma" w:hAnsi="Tahoma" w:cs="Tahoma"/>
      <w:sz w:val="16"/>
      <w:szCs w:val="16"/>
    </w:rPr>
  </w:style>
  <w:style w:type="paragraph" w:styleId="NoSpacing">
    <w:name w:val="No Spacing"/>
    <w:uiPriority w:val="1"/>
    <w:qFormat/>
    <w:rsid w:val="00472215"/>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0D8B"/>
    <w:pPr>
      <w:ind w:left="720"/>
      <w:contextualSpacing/>
    </w:pPr>
  </w:style>
  <w:style w:type="character" w:customStyle="1" w:styleId="Heading2Char">
    <w:name w:val="Heading 2 Char"/>
    <w:basedOn w:val="DefaultParagraphFont"/>
    <w:link w:val="Heading2"/>
    <w:rsid w:val="00880AD2"/>
    <w:rPr>
      <w:rFonts w:ascii="Bookman Old Style" w:eastAsia="Times New Roman" w:hAnsi="Bookman Old Style" w:cs="Times New Roman"/>
      <w:b/>
      <w:bCs/>
      <w:sz w:val="18"/>
      <w:szCs w:val="18"/>
    </w:rPr>
  </w:style>
  <w:style w:type="paragraph" w:styleId="BodyTextIndent3">
    <w:name w:val="Body Text Indent 3"/>
    <w:basedOn w:val="Normal"/>
    <w:link w:val="BodyTextIndent3Char"/>
    <w:uiPriority w:val="99"/>
    <w:semiHidden/>
    <w:unhideWhenUsed/>
    <w:rsid w:val="00880AD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880AD2"/>
    <w:rPr>
      <w:rFonts w:ascii="Times New Roman" w:eastAsia="Times New Roman" w:hAnsi="Times New Roman" w:cs="Times New Roman"/>
      <w:sz w:val="16"/>
      <w:szCs w:val="16"/>
    </w:rPr>
  </w:style>
  <w:style w:type="paragraph" w:customStyle="1" w:styleId="NormalText">
    <w:name w:val="Normal Text"/>
    <w:basedOn w:val="Normal"/>
    <w:rsid w:val="00880AD2"/>
    <w:pPr>
      <w:spacing w:after="0" w:line="240" w:lineRule="auto"/>
    </w:pPr>
    <w:rPr>
      <w:rFonts w:ascii="Times New Roman" w:eastAsia="Times New Roman" w:hAnsi="Times New Roman" w:cs="Times New Roman"/>
    </w:rPr>
  </w:style>
  <w:style w:type="character" w:customStyle="1" w:styleId="Typewriter">
    <w:name w:val="Typewriter"/>
    <w:rsid w:val="00880AD2"/>
    <w:rPr>
      <w:rFonts w:ascii="Courier New" w:hAnsi="Courier New" w:cs="Courier New" w:hint="default"/>
      <w:sz w:val="20"/>
    </w:rPr>
  </w:style>
  <w:style w:type="paragraph" w:styleId="BodyTextIndent">
    <w:name w:val="Body Text Indent"/>
    <w:basedOn w:val="Normal"/>
    <w:link w:val="BodyTextIndentChar"/>
    <w:semiHidden/>
    <w:unhideWhenUsed/>
    <w:rsid w:val="00F468C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F468C7"/>
    <w:rPr>
      <w:rFonts w:ascii="Times New Roman" w:eastAsia="Times New Roman" w:hAnsi="Times New Roman" w:cs="Times New Roman"/>
      <w:sz w:val="24"/>
      <w:szCs w:val="24"/>
    </w:rPr>
  </w:style>
  <w:style w:type="character" w:styleId="Emphasis">
    <w:name w:val="Emphasis"/>
    <w:basedOn w:val="DefaultParagraphFont"/>
    <w:uiPriority w:val="20"/>
    <w:qFormat/>
    <w:rsid w:val="00E7747B"/>
    <w:rPr>
      <w:i/>
      <w:iCs/>
    </w:rPr>
  </w:style>
  <w:style w:type="character" w:customStyle="1" w:styleId="apple-converted-space">
    <w:name w:val="apple-converted-space"/>
    <w:basedOn w:val="DefaultParagraphFont"/>
    <w:rsid w:val="00E7747B"/>
  </w:style>
  <w:style w:type="character" w:styleId="Hyperlink">
    <w:name w:val="Hyperlink"/>
    <w:basedOn w:val="DefaultParagraphFont"/>
    <w:uiPriority w:val="99"/>
    <w:semiHidden/>
    <w:unhideWhenUsed/>
    <w:rsid w:val="00615A3A"/>
    <w:rPr>
      <w:color w:val="0000FF"/>
      <w:u w:val="single"/>
    </w:rPr>
  </w:style>
  <w:style w:type="character" w:customStyle="1" w:styleId="hl">
    <w:name w:val="hl"/>
    <w:basedOn w:val="DefaultParagraphFont"/>
    <w:rsid w:val="00245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BDB"/>
    <w:rPr>
      <w:rFonts w:eastAsiaTheme="minorEastAsia"/>
    </w:rPr>
  </w:style>
  <w:style w:type="paragraph" w:styleId="Heading2">
    <w:name w:val="heading 2"/>
    <w:basedOn w:val="Normal"/>
    <w:next w:val="Normal"/>
    <w:link w:val="Heading2Char"/>
    <w:unhideWhenUsed/>
    <w:qFormat/>
    <w:rsid w:val="00880AD2"/>
    <w:pPr>
      <w:keepNext/>
      <w:spacing w:after="0" w:line="240" w:lineRule="auto"/>
      <w:jc w:val="both"/>
      <w:outlineLvl w:val="1"/>
    </w:pPr>
    <w:rPr>
      <w:rFonts w:ascii="Bookman Old Style" w:eastAsia="Times New Roman" w:hAnsi="Bookman Old Style"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DB"/>
    <w:rPr>
      <w:rFonts w:ascii="Tahoma" w:hAnsi="Tahoma" w:cs="Tahoma"/>
      <w:sz w:val="16"/>
      <w:szCs w:val="16"/>
    </w:rPr>
  </w:style>
  <w:style w:type="paragraph" w:styleId="NoSpacing">
    <w:name w:val="No Spacing"/>
    <w:uiPriority w:val="1"/>
    <w:qFormat/>
    <w:rsid w:val="00472215"/>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0D8B"/>
    <w:pPr>
      <w:ind w:left="720"/>
      <w:contextualSpacing/>
    </w:pPr>
  </w:style>
  <w:style w:type="character" w:customStyle="1" w:styleId="Heading2Char">
    <w:name w:val="Heading 2 Char"/>
    <w:basedOn w:val="DefaultParagraphFont"/>
    <w:link w:val="Heading2"/>
    <w:rsid w:val="00880AD2"/>
    <w:rPr>
      <w:rFonts w:ascii="Bookman Old Style" w:eastAsia="Times New Roman" w:hAnsi="Bookman Old Style" w:cs="Times New Roman"/>
      <w:b/>
      <w:bCs/>
      <w:sz w:val="18"/>
      <w:szCs w:val="18"/>
    </w:rPr>
  </w:style>
  <w:style w:type="paragraph" w:styleId="BodyTextIndent3">
    <w:name w:val="Body Text Indent 3"/>
    <w:basedOn w:val="Normal"/>
    <w:link w:val="BodyTextIndent3Char"/>
    <w:uiPriority w:val="99"/>
    <w:semiHidden/>
    <w:unhideWhenUsed/>
    <w:rsid w:val="00880AD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880AD2"/>
    <w:rPr>
      <w:rFonts w:ascii="Times New Roman" w:eastAsia="Times New Roman" w:hAnsi="Times New Roman" w:cs="Times New Roman"/>
      <w:sz w:val="16"/>
      <w:szCs w:val="16"/>
    </w:rPr>
  </w:style>
  <w:style w:type="paragraph" w:customStyle="1" w:styleId="NormalText">
    <w:name w:val="Normal Text"/>
    <w:basedOn w:val="Normal"/>
    <w:rsid w:val="00880AD2"/>
    <w:pPr>
      <w:spacing w:after="0" w:line="240" w:lineRule="auto"/>
    </w:pPr>
    <w:rPr>
      <w:rFonts w:ascii="Times New Roman" w:eastAsia="Times New Roman" w:hAnsi="Times New Roman" w:cs="Times New Roman"/>
      <w:sz w:val="20"/>
      <w:szCs w:val="20"/>
    </w:rPr>
  </w:style>
  <w:style w:type="character" w:customStyle="1" w:styleId="Typewriter">
    <w:name w:val="Typewriter"/>
    <w:rsid w:val="00880AD2"/>
    <w:rPr>
      <w:rFonts w:ascii="Courier New" w:hAnsi="Courier New" w:cs="Courier New" w:hint="default"/>
      <w:sz w:val="20"/>
    </w:rPr>
  </w:style>
  <w:style w:type="paragraph" w:styleId="BodyTextIndent">
    <w:name w:val="Body Text Indent"/>
    <w:basedOn w:val="Normal"/>
    <w:link w:val="BodyTextIndentChar"/>
    <w:semiHidden/>
    <w:unhideWhenUsed/>
    <w:rsid w:val="00F468C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F468C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011708">
      <w:bodyDiv w:val="1"/>
      <w:marLeft w:val="0"/>
      <w:marRight w:val="0"/>
      <w:marTop w:val="0"/>
      <w:marBottom w:val="0"/>
      <w:divBdr>
        <w:top w:val="none" w:sz="0" w:space="0" w:color="auto"/>
        <w:left w:val="none" w:sz="0" w:space="0" w:color="auto"/>
        <w:bottom w:val="none" w:sz="0" w:space="0" w:color="auto"/>
        <w:right w:val="none" w:sz="0" w:space="0" w:color="auto"/>
      </w:divBdr>
    </w:div>
    <w:div w:id="287584960">
      <w:bodyDiv w:val="1"/>
      <w:marLeft w:val="0"/>
      <w:marRight w:val="0"/>
      <w:marTop w:val="0"/>
      <w:marBottom w:val="0"/>
      <w:divBdr>
        <w:top w:val="none" w:sz="0" w:space="0" w:color="auto"/>
        <w:left w:val="none" w:sz="0" w:space="0" w:color="auto"/>
        <w:bottom w:val="none" w:sz="0" w:space="0" w:color="auto"/>
        <w:right w:val="none" w:sz="0" w:space="0" w:color="auto"/>
      </w:divBdr>
    </w:div>
    <w:div w:id="344330885">
      <w:bodyDiv w:val="1"/>
      <w:marLeft w:val="0"/>
      <w:marRight w:val="0"/>
      <w:marTop w:val="0"/>
      <w:marBottom w:val="0"/>
      <w:divBdr>
        <w:top w:val="none" w:sz="0" w:space="0" w:color="auto"/>
        <w:left w:val="none" w:sz="0" w:space="0" w:color="auto"/>
        <w:bottom w:val="none" w:sz="0" w:space="0" w:color="auto"/>
        <w:right w:val="none" w:sz="0" w:space="0" w:color="auto"/>
      </w:divBdr>
    </w:div>
    <w:div w:id="440337901">
      <w:bodyDiv w:val="1"/>
      <w:marLeft w:val="0"/>
      <w:marRight w:val="0"/>
      <w:marTop w:val="0"/>
      <w:marBottom w:val="0"/>
      <w:divBdr>
        <w:top w:val="none" w:sz="0" w:space="0" w:color="auto"/>
        <w:left w:val="none" w:sz="0" w:space="0" w:color="auto"/>
        <w:bottom w:val="none" w:sz="0" w:space="0" w:color="auto"/>
        <w:right w:val="none" w:sz="0" w:space="0" w:color="auto"/>
      </w:divBdr>
    </w:div>
    <w:div w:id="515315412">
      <w:bodyDiv w:val="1"/>
      <w:marLeft w:val="0"/>
      <w:marRight w:val="0"/>
      <w:marTop w:val="0"/>
      <w:marBottom w:val="0"/>
      <w:divBdr>
        <w:top w:val="none" w:sz="0" w:space="0" w:color="auto"/>
        <w:left w:val="none" w:sz="0" w:space="0" w:color="auto"/>
        <w:bottom w:val="none" w:sz="0" w:space="0" w:color="auto"/>
        <w:right w:val="none" w:sz="0" w:space="0" w:color="auto"/>
      </w:divBdr>
    </w:div>
    <w:div w:id="1082605956">
      <w:bodyDiv w:val="1"/>
      <w:marLeft w:val="0"/>
      <w:marRight w:val="0"/>
      <w:marTop w:val="0"/>
      <w:marBottom w:val="0"/>
      <w:divBdr>
        <w:top w:val="none" w:sz="0" w:space="0" w:color="auto"/>
        <w:left w:val="none" w:sz="0" w:space="0" w:color="auto"/>
        <w:bottom w:val="none" w:sz="0" w:space="0" w:color="auto"/>
        <w:right w:val="none" w:sz="0" w:space="0" w:color="auto"/>
      </w:divBdr>
    </w:div>
    <w:div w:id="1185289828">
      <w:bodyDiv w:val="1"/>
      <w:marLeft w:val="0"/>
      <w:marRight w:val="0"/>
      <w:marTop w:val="0"/>
      <w:marBottom w:val="0"/>
      <w:divBdr>
        <w:top w:val="none" w:sz="0" w:space="0" w:color="auto"/>
        <w:left w:val="none" w:sz="0" w:space="0" w:color="auto"/>
        <w:bottom w:val="none" w:sz="0" w:space="0" w:color="auto"/>
        <w:right w:val="none" w:sz="0" w:space="0" w:color="auto"/>
      </w:divBdr>
    </w:div>
    <w:div w:id="1266885300">
      <w:bodyDiv w:val="1"/>
      <w:marLeft w:val="0"/>
      <w:marRight w:val="0"/>
      <w:marTop w:val="0"/>
      <w:marBottom w:val="0"/>
      <w:divBdr>
        <w:top w:val="none" w:sz="0" w:space="0" w:color="auto"/>
        <w:left w:val="none" w:sz="0" w:space="0" w:color="auto"/>
        <w:bottom w:val="none" w:sz="0" w:space="0" w:color="auto"/>
        <w:right w:val="none" w:sz="0" w:space="0" w:color="auto"/>
      </w:divBdr>
    </w:div>
    <w:div w:id="1317614478">
      <w:bodyDiv w:val="1"/>
      <w:marLeft w:val="0"/>
      <w:marRight w:val="0"/>
      <w:marTop w:val="0"/>
      <w:marBottom w:val="0"/>
      <w:divBdr>
        <w:top w:val="none" w:sz="0" w:space="0" w:color="auto"/>
        <w:left w:val="none" w:sz="0" w:space="0" w:color="auto"/>
        <w:bottom w:val="none" w:sz="0" w:space="0" w:color="auto"/>
        <w:right w:val="none" w:sz="0" w:space="0" w:color="auto"/>
      </w:divBdr>
    </w:div>
    <w:div w:id="1370763973">
      <w:bodyDiv w:val="1"/>
      <w:marLeft w:val="0"/>
      <w:marRight w:val="0"/>
      <w:marTop w:val="0"/>
      <w:marBottom w:val="0"/>
      <w:divBdr>
        <w:top w:val="none" w:sz="0" w:space="0" w:color="auto"/>
        <w:left w:val="none" w:sz="0" w:space="0" w:color="auto"/>
        <w:bottom w:val="none" w:sz="0" w:space="0" w:color="auto"/>
        <w:right w:val="none" w:sz="0" w:space="0" w:color="auto"/>
      </w:divBdr>
    </w:div>
    <w:div w:id="1405642790">
      <w:bodyDiv w:val="1"/>
      <w:marLeft w:val="0"/>
      <w:marRight w:val="0"/>
      <w:marTop w:val="0"/>
      <w:marBottom w:val="0"/>
      <w:divBdr>
        <w:top w:val="none" w:sz="0" w:space="0" w:color="auto"/>
        <w:left w:val="none" w:sz="0" w:space="0" w:color="auto"/>
        <w:bottom w:val="none" w:sz="0" w:space="0" w:color="auto"/>
        <w:right w:val="none" w:sz="0" w:space="0" w:color="auto"/>
      </w:divBdr>
    </w:div>
    <w:div w:id="1433740134">
      <w:bodyDiv w:val="1"/>
      <w:marLeft w:val="0"/>
      <w:marRight w:val="0"/>
      <w:marTop w:val="0"/>
      <w:marBottom w:val="0"/>
      <w:divBdr>
        <w:top w:val="none" w:sz="0" w:space="0" w:color="auto"/>
        <w:left w:val="none" w:sz="0" w:space="0" w:color="auto"/>
        <w:bottom w:val="none" w:sz="0" w:space="0" w:color="auto"/>
        <w:right w:val="none" w:sz="0" w:space="0" w:color="auto"/>
      </w:divBdr>
    </w:div>
    <w:div w:id="1579633905">
      <w:bodyDiv w:val="1"/>
      <w:marLeft w:val="0"/>
      <w:marRight w:val="0"/>
      <w:marTop w:val="0"/>
      <w:marBottom w:val="0"/>
      <w:divBdr>
        <w:top w:val="none" w:sz="0" w:space="0" w:color="auto"/>
        <w:left w:val="none" w:sz="0" w:space="0" w:color="auto"/>
        <w:bottom w:val="none" w:sz="0" w:space="0" w:color="auto"/>
        <w:right w:val="none" w:sz="0" w:space="0" w:color="auto"/>
      </w:divBdr>
    </w:div>
    <w:div w:id="1672290294">
      <w:bodyDiv w:val="1"/>
      <w:marLeft w:val="0"/>
      <w:marRight w:val="0"/>
      <w:marTop w:val="0"/>
      <w:marBottom w:val="0"/>
      <w:divBdr>
        <w:top w:val="none" w:sz="0" w:space="0" w:color="auto"/>
        <w:left w:val="none" w:sz="0" w:space="0" w:color="auto"/>
        <w:bottom w:val="none" w:sz="0" w:space="0" w:color="auto"/>
        <w:right w:val="none" w:sz="0" w:space="0" w:color="auto"/>
      </w:divBdr>
    </w:div>
    <w:div w:id="1888370732">
      <w:bodyDiv w:val="1"/>
      <w:marLeft w:val="0"/>
      <w:marRight w:val="0"/>
      <w:marTop w:val="0"/>
      <w:marBottom w:val="0"/>
      <w:divBdr>
        <w:top w:val="none" w:sz="0" w:space="0" w:color="auto"/>
        <w:left w:val="none" w:sz="0" w:space="0" w:color="auto"/>
        <w:bottom w:val="none" w:sz="0" w:space="0" w:color="auto"/>
        <w:right w:val="none" w:sz="0" w:space="0" w:color="auto"/>
      </w:divBdr>
    </w:div>
    <w:div w:id="200130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3083</Words>
  <Characters>17576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20618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Jyothsna Rani</dc:creator>
  <cp:lastModifiedBy>lkush</cp:lastModifiedBy>
  <cp:revision>2</cp:revision>
  <dcterms:created xsi:type="dcterms:W3CDTF">2015-01-14T20:27:00Z</dcterms:created>
  <dcterms:modified xsi:type="dcterms:W3CDTF">2015-01-14T20:27:00Z</dcterms:modified>
</cp:coreProperties>
</file>