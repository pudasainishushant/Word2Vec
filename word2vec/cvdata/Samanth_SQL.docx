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96A" w:rsidRPr="002A519C" w:rsidRDefault="002F696A" w:rsidP="002F5E9F">
      <w:pPr>
        <w:spacing w:after="0"/>
        <w:rPr>
          <w:rFonts w:cs="Arial"/>
          <w:b/>
          <w:color w:val="000000"/>
          <w:spacing w:val="-1"/>
        </w:rPr>
      </w:pPr>
    </w:p>
    <w:p w:rsidR="00D44DD4" w:rsidRPr="00D44DD4" w:rsidRDefault="00D44DD4" w:rsidP="002A519C">
      <w:pPr>
        <w:pStyle w:val="NoSpacing"/>
        <w:spacing w:line="360" w:lineRule="auto"/>
        <w:rPr>
          <w:rFonts w:eastAsia="Georgia" w:cs="Georgia"/>
          <w:b/>
          <w:bCs/>
          <w:sz w:val="24"/>
          <w:szCs w:val="24"/>
        </w:rPr>
      </w:pPr>
      <w:proofErr w:type="spellStart"/>
      <w:r w:rsidRPr="00D44DD4">
        <w:rPr>
          <w:rFonts w:eastAsia="Georgia" w:cs="Georgia"/>
          <w:b/>
          <w:bCs/>
          <w:sz w:val="24"/>
          <w:szCs w:val="24"/>
        </w:rPr>
        <w:t>Susheel</w:t>
      </w:r>
      <w:proofErr w:type="spellEnd"/>
      <w:r w:rsidRPr="00D44DD4">
        <w:rPr>
          <w:rFonts w:eastAsia="Georgia" w:cs="Georgia"/>
          <w:b/>
          <w:bCs/>
          <w:sz w:val="24"/>
          <w:szCs w:val="24"/>
        </w:rPr>
        <w:t xml:space="preserve"> </w:t>
      </w:r>
      <w:proofErr w:type="spellStart"/>
      <w:r w:rsidRPr="00D44DD4">
        <w:rPr>
          <w:rFonts w:eastAsia="Georgia" w:cs="Georgia"/>
          <w:b/>
          <w:bCs/>
          <w:sz w:val="24"/>
          <w:szCs w:val="24"/>
        </w:rPr>
        <w:t>Samanth</w:t>
      </w:r>
      <w:proofErr w:type="spellEnd"/>
      <w:r w:rsidRPr="00D44DD4">
        <w:rPr>
          <w:rFonts w:eastAsia="Georgia" w:cs="Georgia"/>
          <w:b/>
          <w:bCs/>
          <w:sz w:val="24"/>
          <w:szCs w:val="24"/>
        </w:rPr>
        <w:t xml:space="preserve"> Kiran </w:t>
      </w:r>
      <w:proofErr w:type="spellStart"/>
      <w:r w:rsidRPr="00D44DD4">
        <w:rPr>
          <w:rFonts w:eastAsia="Georgia" w:cs="Georgia"/>
          <w:b/>
          <w:bCs/>
          <w:sz w:val="24"/>
          <w:szCs w:val="24"/>
        </w:rPr>
        <w:t>Karne</w:t>
      </w:r>
      <w:proofErr w:type="spellEnd"/>
      <w:r w:rsidRPr="00D44DD4">
        <w:rPr>
          <w:rFonts w:eastAsia="Georgia" w:cs="Georgia"/>
          <w:b/>
          <w:bCs/>
          <w:sz w:val="24"/>
          <w:szCs w:val="24"/>
        </w:rPr>
        <w:t xml:space="preserve"> </w:t>
      </w:r>
    </w:p>
    <w:p w:rsidR="002A519C" w:rsidRPr="00D44DD4" w:rsidRDefault="002A519C" w:rsidP="002A519C">
      <w:pPr>
        <w:pStyle w:val="NoSpacing"/>
        <w:spacing w:line="360" w:lineRule="auto"/>
        <w:rPr>
          <w:rFonts w:eastAsia="Georgia" w:cs="Georgia"/>
          <w:b/>
          <w:bCs/>
          <w:sz w:val="24"/>
          <w:szCs w:val="24"/>
        </w:rPr>
      </w:pPr>
      <w:r w:rsidRPr="00D44DD4">
        <w:rPr>
          <w:rFonts w:eastAsia="Georgia" w:cs="Georgia"/>
          <w:b/>
          <w:bCs/>
          <w:sz w:val="24"/>
          <w:szCs w:val="24"/>
        </w:rPr>
        <w:t>Email:</w:t>
      </w:r>
      <w:r w:rsidR="00D44DD4" w:rsidRPr="00D44DD4">
        <w:rPr>
          <w:rFonts w:eastAsia="Georgia" w:cs="Georgia"/>
          <w:b/>
          <w:bCs/>
          <w:sz w:val="24"/>
          <w:szCs w:val="24"/>
        </w:rPr>
        <w:t xml:space="preserve"> </w:t>
      </w:r>
      <w:hyperlink r:id="rId6" w:history="1">
        <w:r w:rsidRPr="00D44DD4">
          <w:rPr>
            <w:rFonts w:eastAsia="Georgia" w:cs="Georgia"/>
            <w:b/>
            <w:bCs/>
            <w:sz w:val="24"/>
            <w:szCs w:val="24"/>
          </w:rPr>
          <w:t>Samanthk0277@gmail.com</w:t>
        </w:r>
      </w:hyperlink>
      <w:r w:rsidR="00D44DD4">
        <w:rPr>
          <w:rFonts w:eastAsia="Georgia" w:cs="Georgia"/>
          <w:b/>
          <w:bCs/>
          <w:sz w:val="24"/>
          <w:szCs w:val="24"/>
        </w:rPr>
        <w:t xml:space="preserve"> </w:t>
      </w:r>
      <w:r w:rsidR="00D44DD4" w:rsidRPr="00D44DD4">
        <w:rPr>
          <w:rFonts w:eastAsia="Georgia" w:cs="Georgia"/>
          <w:b/>
          <w:bCs/>
          <w:sz w:val="24"/>
          <w:szCs w:val="24"/>
        </w:rPr>
        <w:t xml:space="preserve">   </w:t>
      </w:r>
    </w:p>
    <w:p w:rsidR="002A519C" w:rsidRPr="00D44DD4" w:rsidRDefault="002A519C" w:rsidP="002A519C">
      <w:pPr>
        <w:pStyle w:val="NoSpacing"/>
        <w:pBdr>
          <w:bottom w:val="single" w:sz="12" w:space="1" w:color="auto"/>
        </w:pBdr>
        <w:spacing w:line="360" w:lineRule="auto"/>
        <w:rPr>
          <w:rFonts w:eastAsia="Georgia" w:cs="Georgia"/>
          <w:b/>
          <w:bCs/>
          <w:sz w:val="24"/>
          <w:szCs w:val="24"/>
        </w:rPr>
      </w:pPr>
      <w:r w:rsidRPr="00D44DD4">
        <w:rPr>
          <w:rFonts w:eastAsia="Georgia" w:cs="Georgia"/>
          <w:b/>
          <w:bCs/>
          <w:sz w:val="24"/>
          <w:szCs w:val="24"/>
        </w:rPr>
        <w:t>Contact No: 7175470176</w:t>
      </w:r>
    </w:p>
    <w:p w:rsidR="00E67E5E" w:rsidRPr="00F02458" w:rsidRDefault="00C66C6A" w:rsidP="009D2DDE">
      <w:pPr>
        <w:keepNext/>
        <w:keepLines/>
        <w:rPr>
          <w:rFonts w:eastAsia="Georgia" w:cs="Georgia"/>
          <w:b/>
          <w:bCs/>
          <w:u w:val="single"/>
        </w:rPr>
      </w:pPr>
      <w:r w:rsidRPr="00F02458">
        <w:rPr>
          <w:rFonts w:eastAsia="Georgia" w:cs="Georgia"/>
          <w:b/>
          <w:bCs/>
          <w:u w:val="single"/>
        </w:rPr>
        <w:t>Professional Summary</w:t>
      </w:r>
      <w:r w:rsidRPr="00F02458">
        <w:rPr>
          <w:rFonts w:eastAsia="Georgia" w:cs="Georgia"/>
          <w:b/>
          <w:bCs/>
        </w:rPr>
        <w:t>:</w:t>
      </w:r>
    </w:p>
    <w:p w:rsidR="00C66C6A" w:rsidRPr="00F02458" w:rsidRDefault="009D2DDE" w:rsidP="00354096">
      <w:pPr>
        <w:widowControl w:val="0"/>
        <w:numPr>
          <w:ilvl w:val="0"/>
          <w:numId w:val="11"/>
        </w:numPr>
        <w:tabs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>
        <w:rPr>
          <w:rFonts w:cs="Arial"/>
          <w:color w:val="000000"/>
          <w:spacing w:val="-1"/>
        </w:rPr>
        <w:t xml:space="preserve">Over </w:t>
      </w:r>
      <w:r w:rsidR="00D44DD4">
        <w:rPr>
          <w:rFonts w:cs="Arial"/>
          <w:color w:val="000000"/>
          <w:spacing w:val="-1"/>
        </w:rPr>
        <w:t>8</w:t>
      </w:r>
      <w:r w:rsidR="00E86407" w:rsidRPr="00F02458">
        <w:rPr>
          <w:rFonts w:cs="Arial"/>
          <w:b/>
          <w:color w:val="000000"/>
          <w:spacing w:val="-1"/>
        </w:rPr>
        <w:t xml:space="preserve"> years</w:t>
      </w:r>
      <w:r w:rsidR="00E86407" w:rsidRPr="00F02458">
        <w:rPr>
          <w:rFonts w:cs="Arial"/>
          <w:color w:val="000000"/>
          <w:spacing w:val="-1"/>
        </w:rPr>
        <w:t xml:space="preserve"> of experience </w:t>
      </w:r>
      <w:r w:rsidR="00196D0C" w:rsidRPr="00F02458">
        <w:rPr>
          <w:rFonts w:cs="Arial"/>
          <w:color w:val="000000"/>
          <w:spacing w:val="-1"/>
        </w:rPr>
        <w:t xml:space="preserve">on </w:t>
      </w:r>
      <w:r w:rsidR="00E86407" w:rsidRPr="00F02458">
        <w:rPr>
          <w:rFonts w:cs="Arial"/>
          <w:color w:val="000000"/>
          <w:spacing w:val="-1"/>
        </w:rPr>
        <w:t>data analysis, report development</w:t>
      </w:r>
      <w:r w:rsidR="00363539" w:rsidRPr="00F02458">
        <w:rPr>
          <w:rFonts w:cs="Arial"/>
          <w:color w:val="000000"/>
          <w:spacing w:val="-1"/>
        </w:rPr>
        <w:t>, implementation</w:t>
      </w:r>
      <w:r w:rsidR="00E86407" w:rsidRPr="00F02458">
        <w:rPr>
          <w:rFonts w:cs="Arial"/>
          <w:color w:val="000000"/>
          <w:spacing w:val="-1"/>
        </w:rPr>
        <w:t>&amp; administration of Business intelligence solutions</w:t>
      </w:r>
      <w:r w:rsidR="00B10AE4" w:rsidRPr="00F02458">
        <w:rPr>
          <w:rFonts w:cs="Arial"/>
          <w:color w:val="000000"/>
          <w:spacing w:val="-1"/>
        </w:rPr>
        <w:t xml:space="preserve"> like </w:t>
      </w:r>
      <w:r w:rsidR="00E86407" w:rsidRPr="00F02458">
        <w:rPr>
          <w:rFonts w:cs="Arial"/>
          <w:b/>
          <w:color w:val="000000"/>
          <w:spacing w:val="-1"/>
        </w:rPr>
        <w:t>(SSIS/SSRS/SSAS) with Microsoft SQL server 2012/2008-R2/2008/2005</w:t>
      </w:r>
      <w:r w:rsidR="00E86407" w:rsidRPr="00F02458">
        <w:rPr>
          <w:rFonts w:cs="Arial"/>
          <w:color w:val="000000"/>
          <w:spacing w:val="-1"/>
        </w:rPr>
        <w:t xml:space="preserve"> in development, testing &amp; production environment</w:t>
      </w:r>
      <w:r w:rsidR="00196D0C" w:rsidRPr="00F02458">
        <w:rPr>
          <w:rFonts w:cs="Arial"/>
          <w:color w:val="000000"/>
          <w:spacing w:val="-1"/>
        </w:rPr>
        <w:t>.</w:t>
      </w:r>
    </w:p>
    <w:p w:rsidR="00196D0C" w:rsidRPr="00F02458" w:rsidRDefault="00196D0C" w:rsidP="00354096">
      <w:pPr>
        <w:widowControl w:val="0"/>
        <w:numPr>
          <w:ilvl w:val="0"/>
          <w:numId w:val="11"/>
        </w:numPr>
        <w:tabs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Expert in Extracting, Transforming and Loading (ETL) data using DTS Import/Export utility and </w:t>
      </w:r>
      <w:r w:rsidRPr="00F02458">
        <w:rPr>
          <w:rFonts w:cs="Arial"/>
          <w:b/>
          <w:color w:val="000000"/>
          <w:spacing w:val="-1"/>
        </w:rPr>
        <w:t>DTSPackages</w:t>
      </w:r>
      <w:r w:rsidRPr="00F02458">
        <w:rPr>
          <w:rFonts w:cs="Arial"/>
          <w:color w:val="000000"/>
          <w:spacing w:val="-1"/>
        </w:rPr>
        <w:t xml:space="preserve"> and performed necessary problem analysis using SQL or other data integration tools.</w:t>
      </w:r>
    </w:p>
    <w:p w:rsidR="00196D0C" w:rsidRPr="00F02458" w:rsidRDefault="00196D0C" w:rsidP="00354096">
      <w:pPr>
        <w:widowControl w:val="0"/>
        <w:numPr>
          <w:ilvl w:val="0"/>
          <w:numId w:val="11"/>
        </w:numPr>
        <w:tabs>
          <w:tab w:val="num" w:pos="360"/>
          <w:tab w:val="left" w:pos="72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Extensive experience in creating complex </w:t>
      </w:r>
      <w:r w:rsidRPr="00F02458">
        <w:rPr>
          <w:rFonts w:cs="Arial"/>
          <w:b/>
          <w:color w:val="000000"/>
          <w:spacing w:val="-1"/>
        </w:rPr>
        <w:t>SSIS packages</w:t>
      </w:r>
      <w:r w:rsidRPr="00F02458">
        <w:rPr>
          <w:rFonts w:cs="Arial"/>
          <w:color w:val="000000"/>
          <w:spacing w:val="-1"/>
        </w:rPr>
        <w:t>.</w:t>
      </w:r>
    </w:p>
    <w:p w:rsidR="00196D0C" w:rsidRPr="00F02458" w:rsidRDefault="00196D0C" w:rsidP="00354096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Experience in </w:t>
      </w:r>
      <w:r w:rsidRPr="00F02458">
        <w:rPr>
          <w:rFonts w:cs="Arial"/>
          <w:b/>
          <w:color w:val="000000"/>
          <w:spacing w:val="-1"/>
        </w:rPr>
        <w:t>creating jobs, Alerts and schedule SSIS Packages</w:t>
      </w:r>
      <w:r w:rsidRPr="00F02458">
        <w:rPr>
          <w:rFonts w:cs="Arial"/>
          <w:color w:val="000000"/>
          <w:spacing w:val="-1"/>
        </w:rPr>
        <w:t xml:space="preserve"> using SQL Agent.</w:t>
      </w:r>
    </w:p>
    <w:p w:rsidR="00196D0C" w:rsidRPr="00F02458" w:rsidRDefault="00196D0C" w:rsidP="00354096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>Experienced in working with migrating the data from different legacy system to SQL using SSIS.</w:t>
      </w:r>
    </w:p>
    <w:p w:rsidR="001F5EFE" w:rsidRPr="0001457A" w:rsidRDefault="001F5EFE" w:rsidP="00354096">
      <w:pPr>
        <w:widowControl w:val="0"/>
        <w:numPr>
          <w:ilvl w:val="0"/>
          <w:numId w:val="11"/>
        </w:numPr>
        <w:tabs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Proficient in Design of </w:t>
      </w:r>
      <w:r w:rsidRPr="00F02458">
        <w:rPr>
          <w:rFonts w:cs="Arial"/>
          <w:b/>
          <w:color w:val="000000"/>
          <w:spacing w:val="-1"/>
        </w:rPr>
        <w:t>ETL DTS Package for integrating data from heterogeneous sources (Excel, CSV, Oracle, flat file, Text Format Data).</w:t>
      </w:r>
    </w:p>
    <w:p w:rsidR="0001457A" w:rsidRPr="00F02458" w:rsidRDefault="0001457A" w:rsidP="00354096">
      <w:pPr>
        <w:widowControl w:val="0"/>
        <w:numPr>
          <w:ilvl w:val="0"/>
          <w:numId w:val="11"/>
        </w:numPr>
        <w:tabs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01457A">
        <w:rPr>
          <w:rFonts w:cs="Arial"/>
          <w:color w:val="000000"/>
          <w:spacing w:val="-1"/>
        </w:rPr>
        <w:t>Created mid to complex </w:t>
      </w:r>
      <w:r w:rsidRPr="0001457A">
        <w:rPr>
          <w:b/>
          <w:color w:val="000000"/>
          <w:spacing w:val="-1"/>
        </w:rPr>
        <w:t>Crystal</w:t>
      </w:r>
      <w:r w:rsidRPr="0001457A">
        <w:rPr>
          <w:rFonts w:cs="Arial"/>
          <w:b/>
          <w:color w:val="000000"/>
          <w:spacing w:val="-1"/>
        </w:rPr>
        <w:t> </w:t>
      </w:r>
      <w:r w:rsidRPr="0001457A">
        <w:rPr>
          <w:b/>
          <w:color w:val="000000"/>
          <w:spacing w:val="-1"/>
        </w:rPr>
        <w:t>Reports</w:t>
      </w:r>
      <w:r w:rsidRPr="0001457A">
        <w:rPr>
          <w:rFonts w:cs="Arial"/>
          <w:color w:val="000000"/>
          <w:spacing w:val="-1"/>
        </w:rPr>
        <w:t> (Oracle data sources) with one or more of the following features to support statistical and operational business needs, Grouping, Sorting, Drill-down Dynamic Parameter prompts, Sub </w:t>
      </w:r>
      <w:r w:rsidRPr="0001457A">
        <w:rPr>
          <w:color w:val="000000"/>
          <w:spacing w:val="-1"/>
        </w:rPr>
        <w:t>reports</w:t>
      </w:r>
      <w:r w:rsidRPr="0001457A">
        <w:rPr>
          <w:rFonts w:cs="Arial"/>
          <w:color w:val="000000"/>
          <w:spacing w:val="-1"/>
        </w:rPr>
        <w:t> or Crosstab summaries </w:t>
      </w:r>
    </w:p>
    <w:p w:rsidR="001F5EFE" w:rsidRPr="00F02458" w:rsidRDefault="001F5EFE" w:rsidP="00354096">
      <w:pPr>
        <w:widowControl w:val="0"/>
        <w:numPr>
          <w:ilvl w:val="0"/>
          <w:numId w:val="11"/>
        </w:numPr>
        <w:tabs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Knowledge on implementing </w:t>
      </w:r>
      <w:r w:rsidR="00363539" w:rsidRPr="0001457A">
        <w:rPr>
          <w:rFonts w:cs="Arial"/>
          <w:color w:val="000000"/>
          <w:spacing w:val="-1"/>
        </w:rPr>
        <w:t>CDC (</w:t>
      </w:r>
      <w:r w:rsidRPr="0001457A">
        <w:rPr>
          <w:rFonts w:cs="Arial"/>
          <w:color w:val="000000"/>
          <w:spacing w:val="-1"/>
        </w:rPr>
        <w:t xml:space="preserve">change data capture) </w:t>
      </w:r>
      <w:r w:rsidRPr="00F02458">
        <w:rPr>
          <w:rFonts w:cs="Arial"/>
          <w:color w:val="000000"/>
          <w:spacing w:val="-1"/>
        </w:rPr>
        <w:t xml:space="preserve">tasks in </w:t>
      </w:r>
      <w:r w:rsidR="00363539" w:rsidRPr="00F02458">
        <w:rPr>
          <w:rFonts w:cs="Arial"/>
          <w:color w:val="000000"/>
          <w:spacing w:val="-1"/>
        </w:rPr>
        <w:t>SSIS.</w:t>
      </w:r>
    </w:p>
    <w:p w:rsidR="00196D0C" w:rsidRPr="00F02458" w:rsidRDefault="00196D0C" w:rsidP="00354096">
      <w:pPr>
        <w:widowControl w:val="0"/>
        <w:numPr>
          <w:ilvl w:val="0"/>
          <w:numId w:val="11"/>
        </w:numPr>
        <w:tabs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Expert in </w:t>
      </w:r>
      <w:r w:rsidRPr="0001457A">
        <w:rPr>
          <w:rFonts w:cs="Arial"/>
          <w:color w:val="000000"/>
          <w:spacing w:val="-1"/>
        </w:rPr>
        <w:t>ETL, Data warehousing &amp; OLAP</w:t>
      </w:r>
      <w:r w:rsidRPr="00F02458">
        <w:rPr>
          <w:rFonts w:cs="Arial"/>
          <w:color w:val="000000"/>
          <w:spacing w:val="-1"/>
        </w:rPr>
        <w:t xml:space="preserve"> technology.</w:t>
      </w:r>
    </w:p>
    <w:p w:rsidR="00F77BD4" w:rsidRDefault="00F77BD4" w:rsidP="00354096">
      <w:pPr>
        <w:widowControl w:val="0"/>
        <w:numPr>
          <w:ilvl w:val="0"/>
          <w:numId w:val="11"/>
        </w:numPr>
        <w:tabs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b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Experience using </w:t>
      </w:r>
      <w:r w:rsidRPr="0001457A">
        <w:rPr>
          <w:rFonts w:cs="Arial"/>
          <w:color w:val="000000"/>
          <w:spacing w:val="-1"/>
        </w:rPr>
        <w:t>SAP power Designer</w:t>
      </w:r>
      <w:r w:rsidRPr="00F02458">
        <w:rPr>
          <w:rFonts w:cs="Arial"/>
          <w:color w:val="000000"/>
          <w:spacing w:val="-1"/>
        </w:rPr>
        <w:t xml:space="preserve"> to create and understand </w:t>
      </w:r>
      <w:r w:rsidRPr="00F02458">
        <w:rPr>
          <w:rFonts w:cs="Arial"/>
          <w:b/>
          <w:color w:val="000000"/>
          <w:spacing w:val="-1"/>
        </w:rPr>
        <w:t>Logical, physical and conceptual Data models.</w:t>
      </w:r>
    </w:p>
    <w:p w:rsidR="00463216" w:rsidRDefault="00463216" w:rsidP="0046321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contextualSpacing/>
        <w:jc w:val="both"/>
        <w:rPr>
          <w:rFonts w:cs="Arial"/>
          <w:b/>
          <w:color w:val="000000"/>
          <w:spacing w:val="-1"/>
        </w:rPr>
      </w:pPr>
      <w:r w:rsidRPr="00463216">
        <w:rPr>
          <w:rFonts w:cs="Arial"/>
          <w:b/>
          <w:color w:val="000000"/>
          <w:spacing w:val="-1"/>
        </w:rPr>
        <w:t>Used SQL extensively in command objects of Crystal reports and optimized various SQL queries to make the reports run faster.</w:t>
      </w:r>
    </w:p>
    <w:p w:rsidR="00463216" w:rsidRPr="00F02458" w:rsidRDefault="00463216" w:rsidP="0046321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contextualSpacing/>
        <w:jc w:val="both"/>
        <w:rPr>
          <w:rFonts w:cs="Arial"/>
          <w:b/>
          <w:color w:val="000000"/>
          <w:spacing w:val="-1"/>
        </w:rPr>
      </w:pPr>
      <w:r w:rsidRPr="00463216">
        <w:rPr>
          <w:rFonts w:cs="Arial"/>
          <w:b/>
          <w:color w:val="000000"/>
          <w:spacing w:val="-1"/>
        </w:rPr>
        <w:t>Generated Sub Reports, On Demand Reports, Linked Reports, Mailing Labels, Cross Tab Reports and Graph Reports. Expert in using shared and global variables across the crystal reports.</w:t>
      </w:r>
    </w:p>
    <w:p w:rsidR="001F5EFE" w:rsidRPr="00F02458" w:rsidRDefault="001F5EFE" w:rsidP="00354096">
      <w:pPr>
        <w:widowControl w:val="0"/>
        <w:numPr>
          <w:ilvl w:val="0"/>
          <w:numId w:val="11"/>
        </w:numPr>
        <w:tabs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Designed and developed </w:t>
      </w:r>
      <w:r w:rsidRPr="00F02458">
        <w:rPr>
          <w:rFonts w:cs="Arial"/>
          <w:b/>
          <w:color w:val="000000"/>
          <w:spacing w:val="-1"/>
        </w:rPr>
        <w:t>OLAP Cubes</w:t>
      </w:r>
      <w:r w:rsidRPr="00F02458">
        <w:rPr>
          <w:rFonts w:cs="Arial"/>
          <w:color w:val="000000"/>
          <w:spacing w:val="-1"/>
        </w:rPr>
        <w:t xml:space="preserve"> with star schema and Dimensions using SSAS. Querying and manipulating </w:t>
      </w:r>
      <w:r w:rsidRPr="00F02458">
        <w:rPr>
          <w:rFonts w:cs="Arial"/>
          <w:b/>
          <w:color w:val="000000"/>
          <w:spacing w:val="-1"/>
        </w:rPr>
        <w:t>multidimensional cube data</w:t>
      </w:r>
      <w:r w:rsidRPr="00F02458">
        <w:rPr>
          <w:rFonts w:cs="Arial"/>
          <w:color w:val="000000"/>
          <w:spacing w:val="-1"/>
        </w:rPr>
        <w:t xml:space="preserve"> through MDX Scripting.</w:t>
      </w:r>
    </w:p>
    <w:p w:rsidR="001F5EFE" w:rsidRPr="00F02458" w:rsidRDefault="001F5EFE" w:rsidP="00354096">
      <w:pPr>
        <w:widowControl w:val="0"/>
        <w:numPr>
          <w:ilvl w:val="0"/>
          <w:numId w:val="11"/>
        </w:numPr>
        <w:tabs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Experience in </w:t>
      </w:r>
      <w:r w:rsidRPr="00F02458">
        <w:rPr>
          <w:rFonts w:cs="Arial"/>
          <w:b/>
          <w:color w:val="000000"/>
          <w:spacing w:val="-1"/>
        </w:rPr>
        <w:t>Developing and Extending SSAS Cubes, Dimensions and data source views, SSAS-Data Mining Models and Deploying and processing SSAS objects</w:t>
      </w:r>
      <w:r w:rsidRPr="00F02458">
        <w:rPr>
          <w:rFonts w:cs="Arial"/>
          <w:color w:val="000000"/>
          <w:spacing w:val="-1"/>
        </w:rPr>
        <w:t>.</w:t>
      </w:r>
    </w:p>
    <w:p w:rsidR="00196D0C" w:rsidRPr="00F02458" w:rsidRDefault="00196D0C" w:rsidP="00354096">
      <w:pPr>
        <w:widowControl w:val="0"/>
        <w:numPr>
          <w:ilvl w:val="0"/>
          <w:numId w:val="11"/>
        </w:numPr>
        <w:tabs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Thorough understanding of how </w:t>
      </w:r>
      <w:r w:rsidRPr="00F02458">
        <w:rPr>
          <w:rFonts w:cs="Arial"/>
          <w:b/>
          <w:color w:val="000000"/>
          <w:spacing w:val="-1"/>
        </w:rPr>
        <w:t>to design and develop cubes</w:t>
      </w:r>
      <w:r w:rsidRPr="00F02458">
        <w:rPr>
          <w:rFonts w:cs="Arial"/>
          <w:color w:val="000000"/>
          <w:spacing w:val="-1"/>
        </w:rPr>
        <w:t xml:space="preserve"> using SQL Server 2005/08</w:t>
      </w:r>
      <w:r w:rsidR="0052039F" w:rsidRPr="00F02458">
        <w:rPr>
          <w:rFonts w:cs="Arial"/>
          <w:color w:val="000000"/>
          <w:spacing w:val="-1"/>
        </w:rPr>
        <w:t>/10/12</w:t>
      </w:r>
      <w:r w:rsidRPr="00F02458">
        <w:rPr>
          <w:rFonts w:cs="Arial"/>
          <w:color w:val="000000"/>
          <w:spacing w:val="-1"/>
        </w:rPr>
        <w:t xml:space="preserve"> Analysis Services and leverage the advanced BI functiona</w:t>
      </w:r>
      <w:r w:rsidR="0052039F" w:rsidRPr="00F02458">
        <w:rPr>
          <w:rFonts w:cs="Arial"/>
          <w:color w:val="000000"/>
          <w:spacing w:val="-1"/>
        </w:rPr>
        <w:t>lity of SQL Server.</w:t>
      </w:r>
    </w:p>
    <w:p w:rsidR="001116DA" w:rsidRPr="00F02458" w:rsidRDefault="001116DA" w:rsidP="00354096">
      <w:pPr>
        <w:widowControl w:val="0"/>
        <w:numPr>
          <w:ilvl w:val="0"/>
          <w:numId w:val="11"/>
        </w:numPr>
        <w:tabs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Experience in optimizing the cubes using the </w:t>
      </w:r>
      <w:r w:rsidRPr="00F02458">
        <w:rPr>
          <w:rFonts w:cs="Arial"/>
          <w:b/>
          <w:color w:val="000000"/>
          <w:spacing w:val="-1"/>
        </w:rPr>
        <w:t>user based optimization</w:t>
      </w:r>
      <w:r w:rsidRPr="00F02458">
        <w:rPr>
          <w:rFonts w:cs="Arial"/>
          <w:color w:val="000000"/>
          <w:spacing w:val="-1"/>
        </w:rPr>
        <w:t xml:space="preserve"> techniques.</w:t>
      </w:r>
    </w:p>
    <w:p w:rsidR="001F5EFE" w:rsidRPr="00F02458" w:rsidRDefault="001F5EFE" w:rsidP="00354096">
      <w:pPr>
        <w:widowControl w:val="0"/>
        <w:numPr>
          <w:ilvl w:val="0"/>
          <w:numId w:val="11"/>
        </w:numPr>
        <w:tabs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Extensive experience in developing Custom reports and different types of </w:t>
      </w:r>
      <w:r w:rsidRPr="00F02458">
        <w:rPr>
          <w:rFonts w:cs="Arial"/>
          <w:b/>
          <w:color w:val="000000"/>
          <w:spacing w:val="-1"/>
        </w:rPr>
        <w:t>Tabular reports, Matrix reports</w:t>
      </w:r>
      <w:r w:rsidRPr="00F02458">
        <w:rPr>
          <w:rFonts w:cs="Arial"/>
          <w:color w:val="000000"/>
          <w:spacing w:val="-1"/>
        </w:rPr>
        <w:t xml:space="preserve">in multiple formats using </w:t>
      </w:r>
      <w:r w:rsidRPr="00F02458">
        <w:rPr>
          <w:rFonts w:cs="Arial"/>
          <w:b/>
          <w:color w:val="000000"/>
          <w:spacing w:val="-1"/>
        </w:rPr>
        <w:t xml:space="preserve">SQL </w:t>
      </w:r>
      <w:r w:rsidR="00363539" w:rsidRPr="00F02458">
        <w:rPr>
          <w:rFonts w:cs="Arial"/>
          <w:b/>
          <w:color w:val="000000"/>
          <w:spacing w:val="-1"/>
        </w:rPr>
        <w:t>server Reporting</w:t>
      </w:r>
      <w:r w:rsidRPr="00F02458">
        <w:rPr>
          <w:rFonts w:cs="Arial"/>
          <w:b/>
          <w:color w:val="000000"/>
          <w:spacing w:val="-1"/>
        </w:rPr>
        <w:t xml:space="preserve"> Services</w:t>
      </w:r>
      <w:r w:rsidRPr="00F02458">
        <w:rPr>
          <w:rFonts w:cs="Arial"/>
          <w:color w:val="000000"/>
          <w:spacing w:val="-1"/>
        </w:rPr>
        <w:t xml:space="preserve"> (SSRS).</w:t>
      </w:r>
    </w:p>
    <w:p w:rsidR="001F5EFE" w:rsidRPr="00F02458" w:rsidRDefault="001F5EFE" w:rsidP="00354096">
      <w:pPr>
        <w:widowControl w:val="0"/>
        <w:numPr>
          <w:ilvl w:val="0"/>
          <w:numId w:val="11"/>
        </w:numPr>
        <w:tabs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Expert in </w:t>
      </w:r>
      <w:r w:rsidRPr="00F02458">
        <w:rPr>
          <w:rFonts w:cs="Arial"/>
          <w:b/>
          <w:color w:val="000000"/>
          <w:spacing w:val="-1"/>
        </w:rPr>
        <w:t>Designing, Developing and Deploying SQL Server Reports</w:t>
      </w:r>
      <w:r w:rsidRPr="00F02458">
        <w:rPr>
          <w:rFonts w:cs="Arial"/>
          <w:color w:val="000000"/>
          <w:spacing w:val="-1"/>
        </w:rPr>
        <w:t xml:space="preserve"> using SSRS.</w:t>
      </w:r>
    </w:p>
    <w:p w:rsidR="001F5EFE" w:rsidRPr="00F02458" w:rsidRDefault="001F5EFE" w:rsidP="00354096">
      <w:pPr>
        <w:widowControl w:val="0"/>
        <w:numPr>
          <w:ilvl w:val="0"/>
          <w:numId w:val="11"/>
        </w:numPr>
        <w:tabs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Experienced in </w:t>
      </w:r>
      <w:r w:rsidR="00363539" w:rsidRPr="00F02458">
        <w:rPr>
          <w:rFonts w:cs="Arial"/>
          <w:color w:val="000000"/>
          <w:spacing w:val="-1"/>
        </w:rPr>
        <w:t>writing Queries</w:t>
      </w:r>
      <w:r w:rsidRPr="00F02458">
        <w:rPr>
          <w:rFonts w:cs="Arial"/>
          <w:b/>
          <w:color w:val="000000"/>
          <w:spacing w:val="-1"/>
        </w:rPr>
        <w:t xml:space="preserve"> for generating drill down reports in SSRS</w:t>
      </w:r>
      <w:r w:rsidRPr="00F02458">
        <w:rPr>
          <w:rFonts w:cs="Arial"/>
          <w:color w:val="000000"/>
          <w:spacing w:val="-1"/>
        </w:rPr>
        <w:t>.</w:t>
      </w:r>
    </w:p>
    <w:p w:rsidR="001F5EFE" w:rsidRPr="00F02458" w:rsidRDefault="001F5EFE" w:rsidP="00354096">
      <w:pPr>
        <w:widowControl w:val="0"/>
        <w:numPr>
          <w:ilvl w:val="0"/>
          <w:numId w:val="11"/>
        </w:numPr>
        <w:tabs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>E</w:t>
      </w:r>
      <w:r w:rsidR="001116DA" w:rsidRPr="00F02458">
        <w:rPr>
          <w:rFonts w:cs="Arial"/>
          <w:color w:val="000000"/>
          <w:spacing w:val="-1"/>
        </w:rPr>
        <w:t xml:space="preserve">xpert in handling </w:t>
      </w:r>
      <w:r w:rsidR="001116DA" w:rsidRPr="00F02458">
        <w:rPr>
          <w:rFonts w:cs="Arial"/>
          <w:b/>
          <w:color w:val="000000"/>
          <w:spacing w:val="-1"/>
        </w:rPr>
        <w:t>sub reports</w:t>
      </w:r>
      <w:r w:rsidR="001116DA" w:rsidRPr="00F02458">
        <w:rPr>
          <w:rFonts w:cs="Arial"/>
          <w:color w:val="000000"/>
          <w:spacing w:val="-1"/>
        </w:rPr>
        <w:t xml:space="preserve"> and </w:t>
      </w:r>
      <w:r w:rsidR="00363539" w:rsidRPr="00F02458">
        <w:rPr>
          <w:rFonts w:cs="Arial"/>
          <w:color w:val="000000"/>
          <w:spacing w:val="-1"/>
        </w:rPr>
        <w:t>creating</w:t>
      </w:r>
      <w:r w:rsidRPr="00F02458">
        <w:rPr>
          <w:rFonts w:cs="Arial"/>
          <w:color w:val="000000"/>
          <w:spacing w:val="-1"/>
        </w:rPr>
        <w:t xml:space="preserve"> different types of </w:t>
      </w:r>
      <w:r w:rsidRPr="00F02458">
        <w:rPr>
          <w:rFonts w:cs="Arial"/>
          <w:b/>
          <w:color w:val="000000"/>
          <w:spacing w:val="-1"/>
        </w:rPr>
        <w:t>Complex Reports</w:t>
      </w:r>
      <w:r w:rsidRPr="00F02458">
        <w:rPr>
          <w:rFonts w:cs="Arial"/>
          <w:color w:val="000000"/>
          <w:spacing w:val="-1"/>
        </w:rPr>
        <w:t xml:space="preserve"> using SSRS.</w:t>
      </w:r>
    </w:p>
    <w:p w:rsidR="001F5EFE" w:rsidRPr="00F02458" w:rsidRDefault="001F5EFE" w:rsidP="00354096">
      <w:pPr>
        <w:widowControl w:val="0"/>
        <w:numPr>
          <w:ilvl w:val="0"/>
          <w:numId w:val="11"/>
        </w:numPr>
        <w:tabs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Experience in </w:t>
      </w:r>
      <w:r w:rsidRPr="00F02458">
        <w:rPr>
          <w:rFonts w:cs="Arial"/>
          <w:b/>
          <w:color w:val="000000"/>
          <w:spacing w:val="-1"/>
        </w:rPr>
        <w:t>deploying and scheduling</w:t>
      </w:r>
      <w:r w:rsidRPr="00F02458">
        <w:rPr>
          <w:rFonts w:cs="Arial"/>
          <w:color w:val="000000"/>
          <w:spacing w:val="-1"/>
        </w:rPr>
        <w:t xml:space="preserve"> the generated reports using report server.</w:t>
      </w:r>
    </w:p>
    <w:p w:rsidR="00C92996" w:rsidRPr="00F02458" w:rsidRDefault="00C92996" w:rsidP="00354096">
      <w:pPr>
        <w:widowControl w:val="0"/>
        <w:numPr>
          <w:ilvl w:val="0"/>
          <w:numId w:val="11"/>
        </w:numPr>
        <w:tabs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Experience working in Hadoop Environment with knowledge on PIG scripts, Sqoop, </w:t>
      </w:r>
      <w:r w:rsidR="00363539" w:rsidRPr="00F02458">
        <w:rPr>
          <w:rFonts w:cs="Arial"/>
          <w:color w:val="000000"/>
          <w:spacing w:val="-1"/>
        </w:rPr>
        <w:t>HDFS, and Ingestion</w:t>
      </w:r>
      <w:r w:rsidRPr="00F02458">
        <w:rPr>
          <w:rFonts w:cs="Arial"/>
          <w:color w:val="000000"/>
          <w:spacing w:val="-1"/>
        </w:rPr>
        <w:t xml:space="preserve"> jobs.</w:t>
      </w:r>
    </w:p>
    <w:p w:rsidR="001116DA" w:rsidRPr="00F02458" w:rsidRDefault="001116DA" w:rsidP="00354096">
      <w:pPr>
        <w:widowControl w:val="0"/>
        <w:numPr>
          <w:ilvl w:val="0"/>
          <w:numId w:val="11"/>
        </w:numPr>
        <w:tabs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lastRenderedPageBreak/>
        <w:t>Possess strong technical and analytical skills, problem solving and documentation skills.</w:t>
      </w:r>
    </w:p>
    <w:p w:rsidR="000F7E0F" w:rsidRPr="00F02458" w:rsidRDefault="000F7E0F" w:rsidP="000F7E0F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</w:p>
    <w:p w:rsidR="002F696A" w:rsidRPr="00F02458" w:rsidRDefault="002F696A" w:rsidP="000F7E0F">
      <w:pPr>
        <w:spacing w:after="0"/>
        <w:ind w:left="360"/>
        <w:jc w:val="both"/>
        <w:rPr>
          <w:b/>
          <w:u w:val="single"/>
        </w:rPr>
      </w:pPr>
    </w:p>
    <w:p w:rsidR="000474EA" w:rsidRPr="00F02458" w:rsidRDefault="000F7E0F" w:rsidP="000F7E0F">
      <w:pPr>
        <w:spacing w:after="0"/>
        <w:ind w:left="360"/>
        <w:jc w:val="both"/>
        <w:rPr>
          <w:b/>
          <w:u w:val="single"/>
        </w:rPr>
      </w:pPr>
      <w:r w:rsidRPr="00F02458">
        <w:rPr>
          <w:b/>
          <w:u w:val="single"/>
        </w:rPr>
        <w:t>TECHNICAL SKILLS:</w:t>
      </w:r>
    </w:p>
    <w:tbl>
      <w:tblPr>
        <w:tblpPr w:leftFromText="180" w:rightFromText="180" w:vertAnchor="text" w:horzAnchor="page" w:tblpX="1549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104"/>
      </w:tblGrid>
      <w:tr w:rsidR="000474EA" w:rsidRPr="00F02458" w:rsidTr="001F7D12">
        <w:trPr>
          <w:trHeight w:val="530"/>
        </w:trPr>
        <w:tc>
          <w:tcPr>
            <w:tcW w:w="2088" w:type="dxa"/>
            <w:vAlign w:val="center"/>
          </w:tcPr>
          <w:p w:rsidR="000474EA" w:rsidRPr="00F02458" w:rsidRDefault="000474EA" w:rsidP="001F7D1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 xml:space="preserve">RDBMS </w:t>
            </w:r>
          </w:p>
        </w:tc>
        <w:tc>
          <w:tcPr>
            <w:tcW w:w="7104" w:type="dxa"/>
            <w:vAlign w:val="center"/>
          </w:tcPr>
          <w:p w:rsidR="000474EA" w:rsidRPr="00F02458" w:rsidRDefault="000474EA" w:rsidP="001F7D1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MS SQL Server 2012/2008/2005, Oracle 10g/9i/8i, DB2, TERADATA V12, MS ACCESS</w:t>
            </w:r>
          </w:p>
        </w:tc>
      </w:tr>
      <w:tr w:rsidR="000474EA" w:rsidRPr="00F02458" w:rsidTr="001F7D12">
        <w:trPr>
          <w:trHeight w:val="386"/>
        </w:trPr>
        <w:tc>
          <w:tcPr>
            <w:tcW w:w="2088" w:type="dxa"/>
            <w:vAlign w:val="center"/>
          </w:tcPr>
          <w:p w:rsidR="000474EA" w:rsidRPr="00F02458" w:rsidRDefault="000474EA" w:rsidP="001F7D1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Data Modeling</w:t>
            </w:r>
          </w:p>
        </w:tc>
        <w:tc>
          <w:tcPr>
            <w:tcW w:w="7104" w:type="dxa"/>
            <w:vAlign w:val="center"/>
          </w:tcPr>
          <w:p w:rsidR="000474EA" w:rsidRPr="00F02458" w:rsidRDefault="00D903A5" w:rsidP="001F7D1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Erwin , SAP power Designer</w:t>
            </w:r>
          </w:p>
        </w:tc>
      </w:tr>
      <w:tr w:rsidR="000474EA" w:rsidRPr="00F02458" w:rsidTr="001F7D12">
        <w:trPr>
          <w:trHeight w:val="386"/>
        </w:trPr>
        <w:tc>
          <w:tcPr>
            <w:tcW w:w="2088" w:type="dxa"/>
            <w:vAlign w:val="center"/>
          </w:tcPr>
          <w:p w:rsidR="000474EA" w:rsidRPr="00F02458" w:rsidRDefault="000474EA" w:rsidP="001F7D1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ETL Tools</w:t>
            </w:r>
          </w:p>
        </w:tc>
        <w:tc>
          <w:tcPr>
            <w:tcW w:w="7104" w:type="dxa"/>
            <w:vAlign w:val="center"/>
          </w:tcPr>
          <w:p w:rsidR="000474EA" w:rsidRPr="00F02458" w:rsidRDefault="000474EA" w:rsidP="001F7D1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SSIS, DTS, Informatica</w:t>
            </w:r>
            <w:r w:rsidR="004B156E" w:rsidRPr="00F02458">
              <w:rPr>
                <w:rFonts w:cs="Arial"/>
                <w:color w:val="000000"/>
                <w:spacing w:val="-1"/>
              </w:rPr>
              <w:t>, O</w:t>
            </w:r>
            <w:r w:rsidRPr="00F02458">
              <w:rPr>
                <w:rFonts w:cs="Arial"/>
                <w:color w:val="000000"/>
                <w:spacing w:val="-1"/>
              </w:rPr>
              <w:t>racle data integrator</w:t>
            </w:r>
            <w:r w:rsidR="007867FD" w:rsidRPr="00F02458">
              <w:rPr>
                <w:rFonts w:cs="Arial"/>
                <w:color w:val="000000"/>
                <w:spacing w:val="-1"/>
              </w:rPr>
              <w:t>,</w:t>
            </w:r>
          </w:p>
        </w:tc>
      </w:tr>
      <w:tr w:rsidR="000474EA" w:rsidRPr="00F02458" w:rsidTr="001F7D12">
        <w:trPr>
          <w:trHeight w:val="386"/>
        </w:trPr>
        <w:tc>
          <w:tcPr>
            <w:tcW w:w="2088" w:type="dxa"/>
            <w:vAlign w:val="center"/>
          </w:tcPr>
          <w:p w:rsidR="000474EA" w:rsidRPr="00F02458" w:rsidRDefault="000474EA" w:rsidP="001F7D1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OLAP Tools</w:t>
            </w:r>
          </w:p>
        </w:tc>
        <w:tc>
          <w:tcPr>
            <w:tcW w:w="7104" w:type="dxa"/>
            <w:vAlign w:val="center"/>
          </w:tcPr>
          <w:p w:rsidR="000474EA" w:rsidRPr="00F02458" w:rsidRDefault="000474EA" w:rsidP="001F7D1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SSAS, Business Objects</w:t>
            </w:r>
          </w:p>
        </w:tc>
      </w:tr>
      <w:tr w:rsidR="000474EA" w:rsidRPr="00F02458" w:rsidTr="001F7D12">
        <w:trPr>
          <w:trHeight w:val="386"/>
        </w:trPr>
        <w:tc>
          <w:tcPr>
            <w:tcW w:w="2088" w:type="dxa"/>
            <w:vAlign w:val="center"/>
          </w:tcPr>
          <w:p w:rsidR="000474EA" w:rsidRPr="00F02458" w:rsidRDefault="000474EA" w:rsidP="001F7D1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Reporting Tools</w:t>
            </w:r>
          </w:p>
        </w:tc>
        <w:tc>
          <w:tcPr>
            <w:tcW w:w="7104" w:type="dxa"/>
            <w:vAlign w:val="center"/>
          </w:tcPr>
          <w:p w:rsidR="000474EA" w:rsidRPr="00F02458" w:rsidRDefault="000474EA" w:rsidP="000474EA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SSRS, Crystal Reports 2008/XI, Tableau Desktop v6.x/v7.x/v8.x, Tableau Server v6.x/v7.x/v8.x</w:t>
            </w:r>
            <w:r w:rsidR="007867FD" w:rsidRPr="00F02458">
              <w:rPr>
                <w:rFonts w:cs="Arial"/>
                <w:color w:val="000000"/>
                <w:spacing w:val="-1"/>
              </w:rPr>
              <w:t>, Oracle Application Express</w:t>
            </w:r>
          </w:p>
        </w:tc>
      </w:tr>
      <w:tr w:rsidR="000474EA" w:rsidRPr="00F02458" w:rsidTr="001F7D12">
        <w:trPr>
          <w:trHeight w:val="386"/>
        </w:trPr>
        <w:tc>
          <w:tcPr>
            <w:tcW w:w="2088" w:type="dxa"/>
            <w:vAlign w:val="center"/>
          </w:tcPr>
          <w:p w:rsidR="000474EA" w:rsidRPr="00F02458" w:rsidRDefault="000474EA" w:rsidP="001F7D1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Database Tools</w:t>
            </w:r>
          </w:p>
        </w:tc>
        <w:tc>
          <w:tcPr>
            <w:tcW w:w="7104" w:type="dxa"/>
            <w:vAlign w:val="center"/>
          </w:tcPr>
          <w:p w:rsidR="000474EA" w:rsidRPr="00F02458" w:rsidRDefault="000474EA" w:rsidP="001F7D1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SSMS, BIDS, Query Analyzer, TOAD, SQL*PLUS, SQL Navigator, SQL Assistant</w:t>
            </w:r>
          </w:p>
        </w:tc>
      </w:tr>
      <w:tr w:rsidR="000474EA" w:rsidRPr="00F02458" w:rsidTr="001F7D12">
        <w:trPr>
          <w:trHeight w:val="386"/>
        </w:trPr>
        <w:tc>
          <w:tcPr>
            <w:tcW w:w="2088" w:type="dxa"/>
            <w:vAlign w:val="center"/>
          </w:tcPr>
          <w:p w:rsidR="000474EA" w:rsidRPr="00F02458" w:rsidRDefault="000474EA" w:rsidP="001F7D1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Database Languages</w:t>
            </w:r>
          </w:p>
        </w:tc>
        <w:tc>
          <w:tcPr>
            <w:tcW w:w="7104" w:type="dxa"/>
            <w:vAlign w:val="center"/>
          </w:tcPr>
          <w:p w:rsidR="000474EA" w:rsidRPr="00F02458" w:rsidRDefault="000474EA" w:rsidP="004B156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 xml:space="preserve">T-SQL, PL/SQL, Teradata </w:t>
            </w:r>
          </w:p>
        </w:tc>
      </w:tr>
      <w:tr w:rsidR="000474EA" w:rsidRPr="00F02458" w:rsidTr="001F7D12">
        <w:trPr>
          <w:trHeight w:val="386"/>
        </w:trPr>
        <w:tc>
          <w:tcPr>
            <w:tcW w:w="2088" w:type="dxa"/>
            <w:vAlign w:val="center"/>
          </w:tcPr>
          <w:p w:rsidR="000474EA" w:rsidRPr="00F02458" w:rsidRDefault="000474EA" w:rsidP="001F7D1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Languages/ Technologies/</w:t>
            </w:r>
          </w:p>
          <w:p w:rsidR="000474EA" w:rsidRPr="00F02458" w:rsidRDefault="000474EA" w:rsidP="001F7D1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Other Tools</w:t>
            </w:r>
          </w:p>
        </w:tc>
        <w:tc>
          <w:tcPr>
            <w:tcW w:w="7104" w:type="dxa"/>
            <w:vAlign w:val="center"/>
          </w:tcPr>
          <w:p w:rsidR="000474EA" w:rsidRPr="00F02458" w:rsidRDefault="000474EA" w:rsidP="001F7D1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C#, VB, ASP.NET, ADO.NET, Java, Java Script, XML, CSS, HTML, XHTML, MS OFFICE.</w:t>
            </w:r>
          </w:p>
        </w:tc>
      </w:tr>
      <w:tr w:rsidR="000474EA" w:rsidRPr="00F02458" w:rsidTr="001F7D12">
        <w:trPr>
          <w:trHeight w:val="585"/>
        </w:trPr>
        <w:tc>
          <w:tcPr>
            <w:tcW w:w="2088" w:type="dxa"/>
            <w:vAlign w:val="center"/>
          </w:tcPr>
          <w:p w:rsidR="000474EA" w:rsidRPr="00F02458" w:rsidRDefault="000474EA" w:rsidP="001F7D1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Operating systems</w:t>
            </w:r>
          </w:p>
        </w:tc>
        <w:tc>
          <w:tcPr>
            <w:tcW w:w="7104" w:type="dxa"/>
            <w:vAlign w:val="center"/>
          </w:tcPr>
          <w:p w:rsidR="000474EA" w:rsidRPr="00F02458" w:rsidRDefault="000474EA" w:rsidP="001F7D1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Win 8.1/7/2003/2000/XP, Win NT 4.0, Red Hat Linux</w:t>
            </w:r>
            <w:r w:rsidR="007867FD" w:rsidRPr="00F02458">
              <w:rPr>
                <w:rFonts w:cs="Arial"/>
                <w:color w:val="000000"/>
                <w:spacing w:val="-1"/>
              </w:rPr>
              <w:t>, UNIX</w:t>
            </w:r>
          </w:p>
        </w:tc>
      </w:tr>
      <w:tr w:rsidR="000474EA" w:rsidRPr="00F02458" w:rsidTr="001F7D12">
        <w:trPr>
          <w:trHeight w:val="585"/>
        </w:trPr>
        <w:tc>
          <w:tcPr>
            <w:tcW w:w="2088" w:type="dxa"/>
            <w:vAlign w:val="center"/>
          </w:tcPr>
          <w:p w:rsidR="000474EA" w:rsidRPr="00F02458" w:rsidRDefault="000474EA" w:rsidP="001F7D1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Front end tools</w:t>
            </w:r>
          </w:p>
        </w:tc>
        <w:tc>
          <w:tcPr>
            <w:tcW w:w="7104" w:type="dxa"/>
            <w:vAlign w:val="center"/>
          </w:tcPr>
          <w:p w:rsidR="000474EA" w:rsidRPr="00F02458" w:rsidRDefault="000474EA" w:rsidP="000474EA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pacing w:val="-1"/>
              </w:rPr>
            </w:pPr>
            <w:r w:rsidRPr="00F02458">
              <w:rPr>
                <w:rFonts w:cs="Arial"/>
                <w:color w:val="000000"/>
                <w:spacing w:val="-1"/>
              </w:rPr>
              <w:t>Microsoft office, Lotus notes, JIRA</w:t>
            </w:r>
          </w:p>
        </w:tc>
      </w:tr>
    </w:tbl>
    <w:p w:rsidR="000474EA" w:rsidRPr="00F02458" w:rsidRDefault="000474EA" w:rsidP="00763514">
      <w:pPr>
        <w:spacing w:after="0"/>
        <w:ind w:left="360"/>
        <w:jc w:val="both"/>
        <w:rPr>
          <w:u w:val="single"/>
        </w:rPr>
      </w:pPr>
    </w:p>
    <w:p w:rsidR="00C66C6A" w:rsidRPr="00F02458" w:rsidRDefault="009D2DDE" w:rsidP="00363539">
      <w:pPr>
        <w:spacing w:after="0"/>
        <w:jc w:val="both"/>
        <w:rPr>
          <w:rFonts w:cs="Arial"/>
          <w:b/>
          <w:bCs/>
          <w:u w:val="single"/>
        </w:rPr>
      </w:pPr>
      <w:proofErr w:type="spellStart"/>
      <w:r w:rsidRPr="009D2DDE">
        <w:rPr>
          <w:rFonts w:ascii="Times New Roman" w:hAnsi="Times New Roman"/>
          <w:b/>
          <w:u w:val="single"/>
        </w:rPr>
        <w:t>PetSmart</w:t>
      </w:r>
      <w:proofErr w:type="spellEnd"/>
      <w:r w:rsidRPr="009D2DDE">
        <w:rPr>
          <w:rFonts w:ascii="Times New Roman" w:hAnsi="Times New Roman"/>
          <w:b/>
          <w:u w:val="single"/>
        </w:rPr>
        <w:t xml:space="preserve">, Phoenix, Arizona </w:t>
      </w:r>
      <w:r w:rsidR="00205B6F" w:rsidRPr="00F02458">
        <w:rPr>
          <w:rFonts w:cs="Arial"/>
          <w:b/>
          <w:bCs/>
        </w:rPr>
        <w:tab/>
      </w:r>
      <w:r w:rsidR="00205B6F" w:rsidRPr="00F02458">
        <w:rPr>
          <w:rFonts w:cs="Arial"/>
          <w:b/>
          <w:bCs/>
        </w:rPr>
        <w:tab/>
      </w:r>
      <w:r w:rsidR="00D44DD4">
        <w:rPr>
          <w:rFonts w:cs="Arial"/>
          <w:b/>
          <w:bCs/>
        </w:rPr>
        <w:tab/>
      </w:r>
      <w:r w:rsidR="00D44DD4">
        <w:rPr>
          <w:rFonts w:cs="Arial"/>
          <w:b/>
          <w:bCs/>
        </w:rPr>
        <w:tab/>
      </w:r>
      <w:r w:rsidR="00D44DD4">
        <w:rPr>
          <w:rFonts w:cs="Arial"/>
          <w:b/>
          <w:bCs/>
        </w:rPr>
        <w:tab/>
      </w:r>
      <w:r w:rsidR="00D44DD4">
        <w:rPr>
          <w:rFonts w:cs="Arial"/>
          <w:b/>
          <w:bCs/>
        </w:rPr>
        <w:tab/>
      </w:r>
      <w:r w:rsidR="00D44DD4">
        <w:rPr>
          <w:rFonts w:cs="Arial"/>
          <w:b/>
          <w:bCs/>
        </w:rPr>
        <w:tab/>
      </w:r>
      <w:r w:rsidR="00D44DD4">
        <w:rPr>
          <w:rFonts w:cs="Arial"/>
          <w:b/>
          <w:bCs/>
        </w:rPr>
        <w:tab/>
      </w:r>
      <w:r w:rsidR="00205B6F" w:rsidRPr="00F02458">
        <w:rPr>
          <w:rFonts w:cs="Arial"/>
          <w:b/>
          <w:bCs/>
          <w:u w:val="single"/>
        </w:rPr>
        <w:t>Nov 2016 –   present</w:t>
      </w:r>
    </w:p>
    <w:p w:rsidR="00EC514F" w:rsidRPr="00F02458" w:rsidRDefault="00EF374D" w:rsidP="00363539">
      <w:pPr>
        <w:spacing w:after="0"/>
        <w:jc w:val="both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t>Sr.SQL BI</w:t>
      </w:r>
      <w:r w:rsidR="00EC514F" w:rsidRPr="00F02458">
        <w:rPr>
          <w:rFonts w:cs="Arial"/>
          <w:b/>
          <w:bCs/>
          <w:u w:val="single"/>
        </w:rPr>
        <w:t xml:space="preserve"> developer</w:t>
      </w:r>
    </w:p>
    <w:p w:rsidR="00BF65D8" w:rsidRPr="00F02458" w:rsidRDefault="00BF65D8" w:rsidP="00BF65D8">
      <w:pPr>
        <w:spacing w:after="0"/>
        <w:jc w:val="both"/>
        <w:rPr>
          <w:b/>
        </w:rPr>
      </w:pPr>
    </w:p>
    <w:p w:rsidR="00630C6A" w:rsidRPr="00F02458" w:rsidRDefault="00763514" w:rsidP="00BF65D8">
      <w:pPr>
        <w:spacing w:after="0"/>
        <w:jc w:val="both"/>
        <w:rPr>
          <w:b/>
          <w:u w:val="single"/>
        </w:rPr>
      </w:pPr>
      <w:r w:rsidRPr="00F02458">
        <w:rPr>
          <w:b/>
          <w:u w:val="single"/>
        </w:rPr>
        <w:t>Responsibilities:</w:t>
      </w:r>
    </w:p>
    <w:p w:rsidR="00630C6A" w:rsidRPr="00F02458" w:rsidRDefault="00630C6A" w:rsidP="00630C6A">
      <w:pPr>
        <w:spacing w:after="0"/>
        <w:ind w:left="360"/>
        <w:jc w:val="both"/>
        <w:rPr>
          <w:b/>
          <w:u w:val="single"/>
        </w:rPr>
      </w:pPr>
    </w:p>
    <w:p w:rsidR="00630C6A" w:rsidRPr="00954101" w:rsidRDefault="00630C6A" w:rsidP="00630C6A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  <w:b/>
        </w:rPr>
      </w:pPr>
      <w:r w:rsidRPr="00954101">
        <w:rPr>
          <w:rFonts w:asciiTheme="minorHAnsi" w:hAnsiTheme="minorHAnsi" w:cstheme="minorHAnsi"/>
        </w:rPr>
        <w:t xml:space="preserve">Created Database Objects – </w:t>
      </w:r>
      <w:r w:rsidRPr="00954101">
        <w:rPr>
          <w:rFonts w:asciiTheme="minorHAnsi" w:hAnsiTheme="minorHAnsi" w:cstheme="minorHAnsi"/>
          <w:b/>
        </w:rPr>
        <w:t>Tables, Indexes, Views, User defined functions, Cursors, Triggers, Stored Procedure, Constraints and Roles.</w:t>
      </w:r>
    </w:p>
    <w:p w:rsidR="00630C6A" w:rsidRPr="00954101" w:rsidRDefault="00630C6A" w:rsidP="00630C6A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</w:rPr>
      </w:pPr>
      <w:r w:rsidRPr="00954101">
        <w:rPr>
          <w:rFonts w:asciiTheme="minorHAnsi" w:hAnsiTheme="minorHAnsi" w:cstheme="minorHAnsi"/>
        </w:rPr>
        <w:t xml:space="preserve">Actively involved </w:t>
      </w:r>
      <w:r w:rsidRPr="00954101">
        <w:rPr>
          <w:rFonts w:asciiTheme="minorHAnsi" w:hAnsiTheme="minorHAnsi" w:cstheme="minorHAnsi"/>
          <w:b/>
        </w:rPr>
        <w:t>in Normalization (3NF) and De-normalization</w:t>
      </w:r>
      <w:r w:rsidRPr="00954101">
        <w:rPr>
          <w:rFonts w:asciiTheme="minorHAnsi" w:hAnsiTheme="minorHAnsi" w:cstheme="minorHAnsi"/>
        </w:rPr>
        <w:t xml:space="preserve"> of database.</w:t>
      </w:r>
    </w:p>
    <w:p w:rsidR="00630C6A" w:rsidRPr="00954101" w:rsidRDefault="00630C6A" w:rsidP="00630C6A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</w:rPr>
      </w:pPr>
      <w:r w:rsidRPr="00954101">
        <w:rPr>
          <w:rFonts w:asciiTheme="minorHAnsi" w:hAnsiTheme="minorHAnsi" w:cstheme="minorHAnsi"/>
          <w:b/>
        </w:rPr>
        <w:t>Scheduled Jobs and Alerts</w:t>
      </w:r>
      <w:r w:rsidRPr="00954101">
        <w:rPr>
          <w:rFonts w:asciiTheme="minorHAnsi" w:hAnsiTheme="minorHAnsi" w:cstheme="minorHAnsi"/>
        </w:rPr>
        <w:t xml:space="preserve"> using SQL Server Agent.</w:t>
      </w:r>
    </w:p>
    <w:p w:rsidR="00630C6A" w:rsidRPr="00954101" w:rsidRDefault="00630C6A" w:rsidP="00630C6A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</w:rPr>
      </w:pPr>
      <w:r w:rsidRPr="00954101">
        <w:rPr>
          <w:rFonts w:asciiTheme="minorHAnsi" w:hAnsiTheme="minorHAnsi" w:cstheme="minorHAnsi"/>
        </w:rPr>
        <w:t xml:space="preserve">Evaluated </w:t>
      </w:r>
      <w:r w:rsidRPr="00954101">
        <w:rPr>
          <w:rFonts w:asciiTheme="minorHAnsi" w:hAnsiTheme="minorHAnsi" w:cstheme="minorHAnsi"/>
          <w:b/>
        </w:rPr>
        <w:t>database performance and performed maintenance</w:t>
      </w:r>
      <w:r w:rsidRPr="00954101">
        <w:rPr>
          <w:rFonts w:asciiTheme="minorHAnsi" w:hAnsiTheme="minorHAnsi" w:cstheme="minorHAnsi"/>
        </w:rPr>
        <w:t xml:space="preserve"> duties such as tuning, backup, restoration and disaster recovery.</w:t>
      </w:r>
    </w:p>
    <w:p w:rsidR="00630C6A" w:rsidRPr="00954101" w:rsidRDefault="00630C6A" w:rsidP="00630C6A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</w:rPr>
      </w:pPr>
      <w:r w:rsidRPr="00954101">
        <w:rPr>
          <w:rFonts w:asciiTheme="minorHAnsi" w:hAnsiTheme="minorHAnsi" w:cstheme="minorHAnsi"/>
          <w:b/>
        </w:rPr>
        <w:t>Optimized SQL queries</w:t>
      </w:r>
      <w:r w:rsidRPr="00954101">
        <w:rPr>
          <w:rFonts w:asciiTheme="minorHAnsi" w:hAnsiTheme="minorHAnsi" w:cstheme="minorHAnsi"/>
        </w:rPr>
        <w:t xml:space="preserve"> for improved performance and availability.</w:t>
      </w:r>
    </w:p>
    <w:p w:rsidR="00463216" w:rsidRPr="00954101" w:rsidRDefault="00463216" w:rsidP="00463216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</w:rPr>
      </w:pPr>
      <w:r w:rsidRPr="00954101">
        <w:rPr>
          <w:rFonts w:asciiTheme="minorHAnsi" w:hAnsiTheme="minorHAnsi" w:cstheme="minorHAnsi"/>
        </w:rPr>
        <w:t>Extensively using crystal reports and SQL Server Reporting Services (SSRS) for generating reports populated by data in databases.   Re-wrote mapping tool as a WinForms   application using VB.Net</w:t>
      </w:r>
    </w:p>
    <w:p w:rsidR="00630C6A" w:rsidRPr="00954101" w:rsidRDefault="00630C6A" w:rsidP="00630C6A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</w:rPr>
      </w:pPr>
      <w:r w:rsidRPr="00954101">
        <w:rPr>
          <w:rFonts w:asciiTheme="minorHAnsi" w:hAnsiTheme="minorHAnsi" w:cstheme="minorHAnsi"/>
        </w:rPr>
        <w:t xml:space="preserve">Ensured </w:t>
      </w:r>
      <w:r w:rsidRPr="00954101">
        <w:rPr>
          <w:rFonts w:asciiTheme="minorHAnsi" w:hAnsiTheme="minorHAnsi" w:cstheme="minorHAnsi"/>
          <w:b/>
        </w:rPr>
        <w:t>Data Recovery, Maintenance</w:t>
      </w:r>
      <w:r w:rsidRPr="00954101">
        <w:rPr>
          <w:rFonts w:asciiTheme="minorHAnsi" w:hAnsiTheme="minorHAnsi" w:cstheme="minorHAnsi"/>
        </w:rPr>
        <w:t xml:space="preserve">, </w:t>
      </w:r>
      <w:r w:rsidRPr="00954101">
        <w:rPr>
          <w:rFonts w:asciiTheme="minorHAnsi" w:hAnsiTheme="minorHAnsi" w:cstheme="minorHAnsi"/>
          <w:b/>
        </w:rPr>
        <w:t>Data Integrity</w:t>
      </w:r>
      <w:r w:rsidRPr="00954101">
        <w:rPr>
          <w:rFonts w:asciiTheme="minorHAnsi" w:hAnsiTheme="minorHAnsi" w:cstheme="minorHAnsi"/>
        </w:rPr>
        <w:t xml:space="preserve"> and space requirements for physical Database.</w:t>
      </w:r>
    </w:p>
    <w:p w:rsidR="00265261" w:rsidRPr="00954101" w:rsidRDefault="00265261" w:rsidP="0026526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contextualSpacing/>
        <w:jc w:val="both"/>
        <w:rPr>
          <w:rFonts w:asciiTheme="minorHAnsi" w:hAnsiTheme="minorHAnsi" w:cstheme="minorHAnsi"/>
          <w:color w:val="000000"/>
          <w:spacing w:val="-1"/>
        </w:rPr>
      </w:pPr>
      <w:proofErr w:type="gramStart"/>
      <w:r w:rsidRPr="00954101">
        <w:rPr>
          <w:rFonts w:asciiTheme="minorHAnsi" w:hAnsiTheme="minorHAnsi" w:cstheme="minorHAnsi"/>
          <w:color w:val="000000"/>
          <w:spacing w:val="-1"/>
        </w:rPr>
        <w:t xml:space="preserve">Designed  </w:t>
      </w:r>
      <w:r w:rsidRPr="00954101">
        <w:rPr>
          <w:rFonts w:asciiTheme="minorHAnsi" w:hAnsiTheme="minorHAnsi" w:cstheme="minorHAnsi"/>
          <w:b/>
          <w:color w:val="000000"/>
          <w:spacing w:val="-1"/>
        </w:rPr>
        <w:t>ETL</w:t>
      </w:r>
      <w:proofErr w:type="gramEnd"/>
      <w:r w:rsidRPr="00954101">
        <w:rPr>
          <w:rFonts w:asciiTheme="minorHAnsi" w:hAnsiTheme="minorHAnsi" w:cstheme="minorHAnsi"/>
          <w:color w:val="000000"/>
          <w:spacing w:val="-1"/>
        </w:rPr>
        <w:t xml:space="preserve"> architecture with SQL Server SSIS mappings.</w:t>
      </w:r>
    </w:p>
    <w:p w:rsidR="00265261" w:rsidRPr="00954101" w:rsidRDefault="00265261" w:rsidP="0026526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contextualSpacing/>
        <w:jc w:val="both"/>
        <w:rPr>
          <w:rFonts w:asciiTheme="minorHAnsi" w:hAnsiTheme="minorHAnsi" w:cstheme="minorHAnsi"/>
          <w:color w:val="000000"/>
          <w:spacing w:val="-1"/>
        </w:rPr>
      </w:pPr>
      <w:r w:rsidRPr="00954101">
        <w:rPr>
          <w:rFonts w:asciiTheme="minorHAnsi" w:hAnsiTheme="minorHAnsi" w:cstheme="minorHAnsi"/>
        </w:rPr>
        <w:lastRenderedPageBreak/>
        <w:t xml:space="preserve">Developed </w:t>
      </w:r>
      <w:r w:rsidRPr="00954101">
        <w:rPr>
          <w:rFonts w:asciiTheme="minorHAnsi" w:hAnsiTheme="minorHAnsi" w:cstheme="minorHAnsi"/>
          <w:b/>
        </w:rPr>
        <w:t>ETLpackages</w:t>
      </w:r>
      <w:r w:rsidRPr="00954101">
        <w:rPr>
          <w:rFonts w:asciiTheme="minorHAnsi" w:hAnsiTheme="minorHAnsi" w:cstheme="minorHAnsi"/>
        </w:rPr>
        <w:t xml:space="preserve"> with different data sources (</w:t>
      </w:r>
      <w:r w:rsidRPr="00954101">
        <w:rPr>
          <w:rFonts w:asciiTheme="minorHAnsi" w:hAnsiTheme="minorHAnsi" w:cstheme="minorHAnsi"/>
          <w:b/>
        </w:rPr>
        <w:t>SQL Server, Flat Files, Excel source files, etc.)</w:t>
      </w:r>
      <w:r w:rsidRPr="00954101">
        <w:rPr>
          <w:rFonts w:asciiTheme="minorHAnsi" w:hAnsiTheme="minorHAnsi" w:cstheme="minorHAnsi"/>
        </w:rPr>
        <w:t xml:space="preserve"> and loaded the data into target tables by performing different kinds of </w:t>
      </w:r>
      <w:r w:rsidRPr="00954101">
        <w:rPr>
          <w:rFonts w:asciiTheme="minorHAnsi" w:hAnsiTheme="minorHAnsi" w:cstheme="minorHAnsi"/>
          <w:b/>
        </w:rPr>
        <w:t>transformations</w:t>
      </w:r>
      <w:r w:rsidRPr="00954101">
        <w:rPr>
          <w:rFonts w:asciiTheme="minorHAnsi" w:hAnsiTheme="minorHAnsi" w:cstheme="minorHAnsi"/>
        </w:rPr>
        <w:t xml:space="preserve"> using SQL Server Integration Services (SSIS)</w:t>
      </w:r>
    </w:p>
    <w:p w:rsidR="00630C6A" w:rsidRPr="00954101" w:rsidRDefault="00630C6A" w:rsidP="00630C6A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contextualSpacing/>
        <w:jc w:val="both"/>
        <w:rPr>
          <w:rFonts w:asciiTheme="minorHAnsi" w:hAnsiTheme="minorHAnsi" w:cstheme="minorHAnsi"/>
        </w:rPr>
      </w:pPr>
      <w:r w:rsidRPr="00954101">
        <w:rPr>
          <w:rFonts w:asciiTheme="minorHAnsi" w:hAnsiTheme="minorHAnsi" w:cstheme="minorHAnsi"/>
        </w:rPr>
        <w:t>Created SSIS packages to read and extract data from XML files.</w:t>
      </w:r>
    </w:p>
    <w:p w:rsidR="00702314" w:rsidRPr="00954101" w:rsidRDefault="00702314" w:rsidP="00630C6A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contextualSpacing/>
        <w:jc w:val="both"/>
        <w:rPr>
          <w:rFonts w:asciiTheme="minorHAnsi" w:hAnsiTheme="minorHAnsi" w:cstheme="minorHAnsi"/>
        </w:rPr>
      </w:pPr>
      <w:r w:rsidRPr="00954101">
        <w:rPr>
          <w:rFonts w:asciiTheme="minorHAnsi" w:hAnsiTheme="minorHAnsi" w:cstheme="minorHAnsi"/>
        </w:rPr>
        <w:t>Worked on all activities related to the development, implementation and Support of ETL processes for large-scale Data Warehouse using SQL Server SSIS</w:t>
      </w:r>
    </w:p>
    <w:p w:rsidR="00463216" w:rsidRPr="00954101" w:rsidRDefault="00463216" w:rsidP="00630C6A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contextualSpacing/>
        <w:jc w:val="both"/>
        <w:rPr>
          <w:rFonts w:asciiTheme="minorHAnsi" w:hAnsiTheme="minorHAnsi" w:cstheme="minorHAnsi"/>
        </w:rPr>
      </w:pPr>
      <w:r w:rsidRPr="00954101">
        <w:rPr>
          <w:rFonts w:asciiTheme="minorHAnsi" w:hAnsiTheme="minorHAnsi" w:cstheme="minorHAnsi"/>
        </w:rPr>
        <w:t>Experience in building Universes &amp; Creating Ad-hoc Reports using Desktop Intelligence and Web Intelligence. </w:t>
      </w:r>
    </w:p>
    <w:p w:rsidR="00630C6A" w:rsidRPr="00954101" w:rsidRDefault="00630C6A" w:rsidP="00630C6A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contextualSpacing/>
        <w:jc w:val="both"/>
        <w:rPr>
          <w:rFonts w:asciiTheme="minorHAnsi" w:hAnsiTheme="minorHAnsi" w:cstheme="minorHAnsi"/>
        </w:rPr>
      </w:pPr>
      <w:r w:rsidRPr="00954101">
        <w:rPr>
          <w:rFonts w:asciiTheme="minorHAnsi" w:hAnsiTheme="minorHAnsi" w:cstheme="minorHAnsi"/>
        </w:rPr>
        <w:t>Understanding and Analyzing of Xml files to extract the necessary information.</w:t>
      </w:r>
    </w:p>
    <w:p w:rsidR="00630C6A" w:rsidRPr="00954101" w:rsidRDefault="00630C6A" w:rsidP="00630C6A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contextualSpacing/>
        <w:jc w:val="both"/>
        <w:rPr>
          <w:rFonts w:asciiTheme="minorHAnsi" w:hAnsiTheme="minorHAnsi" w:cstheme="minorHAnsi"/>
        </w:rPr>
      </w:pPr>
      <w:r w:rsidRPr="00954101">
        <w:rPr>
          <w:rFonts w:asciiTheme="minorHAnsi" w:hAnsiTheme="minorHAnsi" w:cstheme="minorHAnsi"/>
        </w:rPr>
        <w:t xml:space="preserve">Understanding and Experience using </w:t>
      </w:r>
      <w:r w:rsidRPr="00954101">
        <w:rPr>
          <w:rFonts w:asciiTheme="minorHAnsi" w:hAnsiTheme="minorHAnsi" w:cstheme="minorHAnsi"/>
          <w:b/>
        </w:rPr>
        <w:t>C# Scripts</w:t>
      </w:r>
      <w:r w:rsidRPr="00954101">
        <w:rPr>
          <w:rFonts w:asciiTheme="minorHAnsi" w:hAnsiTheme="minorHAnsi" w:cstheme="minorHAnsi"/>
        </w:rPr>
        <w:t xml:space="preserve"> to create a console application for loading data using windows task Scheduler</w:t>
      </w:r>
      <w:r w:rsidR="00EC75DE" w:rsidRPr="00954101">
        <w:rPr>
          <w:rFonts w:asciiTheme="minorHAnsi" w:hAnsiTheme="minorHAnsi" w:cstheme="minorHAnsi"/>
        </w:rPr>
        <w:t>.</w:t>
      </w:r>
    </w:p>
    <w:p w:rsidR="00630C6A" w:rsidRPr="00954101" w:rsidRDefault="00630C6A" w:rsidP="00630C6A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954101">
        <w:rPr>
          <w:rFonts w:asciiTheme="minorHAnsi" w:hAnsiTheme="minorHAnsi" w:cstheme="minorHAnsi"/>
          <w:color w:val="000000"/>
          <w:shd w:val="clear" w:color="auto" w:fill="FFFFFF"/>
        </w:rPr>
        <w:t>Worked on SSIS for transferring data from Heterogeneous Database (Access database and xml format data) to SQL Server.</w:t>
      </w:r>
    </w:p>
    <w:p w:rsidR="00630C6A" w:rsidRPr="00954101" w:rsidRDefault="00630C6A" w:rsidP="00630C6A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954101">
        <w:rPr>
          <w:rFonts w:asciiTheme="minorHAnsi" w:hAnsiTheme="minorHAnsi" w:cstheme="minorHAnsi"/>
          <w:color w:val="000000"/>
          <w:shd w:val="clear" w:color="auto" w:fill="FFFFFF"/>
        </w:rPr>
        <w:t>Experience in configuring checkpoints, package logging, error logging and event handling to redirect error rows and fix the errors in SSIS.</w:t>
      </w:r>
    </w:p>
    <w:p w:rsidR="00463216" w:rsidRPr="00954101" w:rsidRDefault="00463216" w:rsidP="00630C6A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954101">
        <w:rPr>
          <w:rFonts w:asciiTheme="minorHAnsi" w:hAnsiTheme="minorHAnsi" w:cstheme="minorHAnsi"/>
          <w:color w:val="000000"/>
          <w:shd w:val="clear" w:color="auto" w:fill="FFFFFF"/>
        </w:rPr>
        <w:t>Migrated Crystal Report 2008 reports to Crystal Reports 2013 reports without affecting report functionalities and involved in migration on Business Objects XI 3.1 to Business Objects 4.1 Crystal Reports</w:t>
      </w:r>
      <w:r w:rsidR="0001457A" w:rsidRPr="00954101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630C6A" w:rsidRPr="00954101" w:rsidRDefault="00630C6A" w:rsidP="00630C6A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954101">
        <w:rPr>
          <w:rFonts w:asciiTheme="minorHAnsi" w:hAnsiTheme="minorHAnsi" w:cstheme="minorHAnsi"/>
          <w:color w:val="000000"/>
          <w:shd w:val="clear" w:color="auto" w:fill="FFFFFF"/>
        </w:rPr>
        <w:t>Designed various packages using various task e.g. For Each Loop, File System Task, Execute SQL task, Execute Process Task, Execute Package Task, Send Mail Task in control flow.</w:t>
      </w:r>
    </w:p>
    <w:p w:rsidR="00630C6A" w:rsidRPr="00954101" w:rsidRDefault="00630C6A" w:rsidP="00630C6A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954101">
        <w:rPr>
          <w:rFonts w:asciiTheme="minorHAnsi" w:hAnsiTheme="minorHAnsi" w:cstheme="minorHAnsi"/>
          <w:color w:val="000000"/>
          <w:shd w:val="clear" w:color="auto" w:fill="FFFFFF"/>
        </w:rPr>
        <w:t>Involved in implementing dimension with the SSIS slowly changing Dimension Wizard.</w:t>
      </w:r>
    </w:p>
    <w:p w:rsidR="00630C6A" w:rsidRPr="00954101" w:rsidRDefault="00630C6A" w:rsidP="00630C6A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954101">
        <w:rPr>
          <w:rFonts w:asciiTheme="minorHAnsi" w:hAnsiTheme="minorHAnsi" w:cstheme="minorHAnsi"/>
          <w:color w:val="000000"/>
          <w:shd w:val="clear" w:color="auto" w:fill="FFFFFF"/>
        </w:rPr>
        <w:t>Experience in performance tuning of SSIS Packages using pivot transformations.</w:t>
      </w:r>
    </w:p>
    <w:p w:rsidR="00630C6A" w:rsidRPr="00954101" w:rsidRDefault="00630C6A" w:rsidP="00630C6A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</w:rPr>
      </w:pPr>
      <w:r w:rsidRPr="00954101">
        <w:rPr>
          <w:rFonts w:asciiTheme="minorHAnsi" w:hAnsiTheme="minorHAnsi" w:cstheme="minorHAnsi"/>
          <w:color w:val="000000"/>
          <w:shd w:val="clear" w:color="auto" w:fill="FFFFFF"/>
        </w:rPr>
        <w:t>Performed incremental load</w:t>
      </w:r>
      <w:r w:rsidR="00265261" w:rsidRPr="00954101">
        <w:rPr>
          <w:rFonts w:asciiTheme="minorHAnsi" w:hAnsiTheme="minorHAnsi" w:cstheme="minorHAnsi"/>
          <w:color w:val="000000"/>
          <w:shd w:val="clear" w:color="auto" w:fill="FFFFFF"/>
        </w:rPr>
        <w:t xml:space="preserve"> while loading data by understanding</w:t>
      </w:r>
      <w:r w:rsidR="00265261" w:rsidRPr="00954101">
        <w:rPr>
          <w:rFonts w:asciiTheme="minorHAnsi" w:hAnsiTheme="minorHAnsi" w:cstheme="minorHAnsi"/>
        </w:rPr>
        <w:t xml:space="preserve"> the </w:t>
      </w:r>
      <w:r w:rsidR="00265261" w:rsidRPr="00954101">
        <w:rPr>
          <w:rFonts w:asciiTheme="minorHAnsi" w:hAnsiTheme="minorHAnsi" w:cstheme="minorHAnsi"/>
          <w:b/>
        </w:rPr>
        <w:t>ETL mapping</w:t>
      </w:r>
      <w:r w:rsidR="00265261" w:rsidRPr="00954101">
        <w:rPr>
          <w:rFonts w:asciiTheme="minorHAnsi" w:hAnsiTheme="minorHAnsi" w:cstheme="minorHAnsi"/>
        </w:rPr>
        <w:t xml:space="preserve"> and business requirements for creating a SCD1 or SCD2 Tables.</w:t>
      </w:r>
    </w:p>
    <w:p w:rsidR="00630C6A" w:rsidRPr="00954101" w:rsidRDefault="00630C6A" w:rsidP="00630C6A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</w:rPr>
      </w:pPr>
      <w:r w:rsidRPr="00954101">
        <w:rPr>
          <w:rFonts w:asciiTheme="minorHAnsi" w:hAnsiTheme="minorHAnsi" w:cstheme="minorHAnsi"/>
        </w:rPr>
        <w:t xml:space="preserve">Excellent report creation skills using Microsoft Reporting Services (SSRS) with proficiency in using </w:t>
      </w:r>
      <w:r w:rsidRPr="00954101">
        <w:rPr>
          <w:rFonts w:asciiTheme="minorHAnsi" w:hAnsiTheme="minorHAnsi" w:cstheme="minorHAnsi"/>
          <w:b/>
        </w:rPr>
        <w:t>Report Designer as well as Report Builder</w:t>
      </w:r>
      <w:r w:rsidRPr="00954101">
        <w:rPr>
          <w:rFonts w:asciiTheme="minorHAnsi" w:hAnsiTheme="minorHAnsi" w:cstheme="minorHAnsi"/>
        </w:rPr>
        <w:t>.</w:t>
      </w:r>
    </w:p>
    <w:p w:rsidR="00630C6A" w:rsidRPr="00954101" w:rsidRDefault="00630C6A" w:rsidP="00630C6A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</w:rPr>
      </w:pPr>
      <w:r w:rsidRPr="00954101">
        <w:rPr>
          <w:rFonts w:asciiTheme="minorHAnsi" w:hAnsiTheme="minorHAnsi" w:cstheme="minorHAnsi"/>
        </w:rPr>
        <w:t xml:space="preserve">Developed custom reports and deployed them on server using SQL Server Reporting Services (SSRS). Involved in developing various reports as per business needs using SSRS. </w:t>
      </w:r>
    </w:p>
    <w:p w:rsidR="00630C6A" w:rsidRPr="00954101" w:rsidRDefault="00630C6A" w:rsidP="00630C6A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  <w:b/>
        </w:rPr>
      </w:pPr>
      <w:r w:rsidRPr="00954101">
        <w:rPr>
          <w:rFonts w:asciiTheme="minorHAnsi" w:hAnsiTheme="minorHAnsi" w:cstheme="minorHAnsi"/>
        </w:rPr>
        <w:t xml:space="preserve">Created several simple and complex reports including </w:t>
      </w:r>
      <w:r w:rsidRPr="00954101">
        <w:rPr>
          <w:rFonts w:asciiTheme="minorHAnsi" w:hAnsiTheme="minorHAnsi" w:cstheme="minorHAnsi"/>
          <w:b/>
        </w:rPr>
        <w:t>Tabular, Matrix, Chart, Drill Down, Master Detail and Parameterized and Sub Reports.</w:t>
      </w:r>
    </w:p>
    <w:p w:rsidR="00630C6A" w:rsidRPr="00954101" w:rsidRDefault="00630C6A" w:rsidP="00630C6A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</w:rPr>
      </w:pPr>
      <w:r w:rsidRPr="00954101">
        <w:rPr>
          <w:rFonts w:asciiTheme="minorHAnsi" w:hAnsiTheme="minorHAnsi" w:cstheme="minorHAnsi"/>
        </w:rPr>
        <w:t xml:space="preserve">Created Reports using different options like Grouping, Filtering, Formatting and Navigation. </w:t>
      </w:r>
    </w:p>
    <w:p w:rsidR="00630C6A" w:rsidRPr="00954101" w:rsidRDefault="00630C6A" w:rsidP="00630C6A">
      <w:pPr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954101">
        <w:rPr>
          <w:rFonts w:asciiTheme="minorHAnsi" w:hAnsiTheme="minorHAnsi" w:cstheme="minorHAnsi"/>
        </w:rPr>
        <w:t xml:space="preserve">Used query statements like </w:t>
      </w:r>
      <w:r w:rsidRPr="00954101">
        <w:rPr>
          <w:rFonts w:asciiTheme="minorHAnsi" w:hAnsiTheme="minorHAnsi" w:cstheme="minorHAnsi"/>
          <w:b/>
        </w:rPr>
        <w:t>sub queries</w:t>
      </w:r>
      <w:r w:rsidRPr="00954101">
        <w:rPr>
          <w:rFonts w:asciiTheme="minorHAnsi" w:hAnsiTheme="minorHAnsi" w:cstheme="minorHAnsi"/>
        </w:rPr>
        <w:t xml:space="preserve">, </w:t>
      </w:r>
      <w:r w:rsidRPr="00954101">
        <w:rPr>
          <w:rFonts w:asciiTheme="minorHAnsi" w:hAnsiTheme="minorHAnsi" w:cstheme="minorHAnsi"/>
          <w:b/>
        </w:rPr>
        <w:t>derived tables</w:t>
      </w:r>
      <w:r w:rsidRPr="00954101">
        <w:rPr>
          <w:rFonts w:asciiTheme="minorHAnsi" w:hAnsiTheme="minorHAnsi" w:cstheme="minorHAnsi"/>
        </w:rPr>
        <w:t xml:space="preserve"> to insert the data depending on the requirement into the tables.</w:t>
      </w:r>
    </w:p>
    <w:p w:rsidR="00CB77C0" w:rsidRPr="00954101" w:rsidRDefault="00CB77C0" w:rsidP="00CB77C0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contextualSpacing/>
        <w:jc w:val="both"/>
        <w:rPr>
          <w:rFonts w:asciiTheme="minorHAnsi" w:hAnsiTheme="minorHAnsi" w:cstheme="minorHAnsi"/>
          <w:color w:val="000000"/>
          <w:spacing w:val="-1"/>
        </w:rPr>
      </w:pPr>
      <w:r w:rsidRPr="00954101">
        <w:rPr>
          <w:rFonts w:asciiTheme="minorHAnsi" w:hAnsiTheme="minorHAnsi" w:cstheme="minorHAnsi"/>
          <w:color w:val="000000"/>
          <w:spacing w:val="-1"/>
        </w:rPr>
        <w:t xml:space="preserve">Knowledge and experience on using control flow tasks like </w:t>
      </w:r>
      <w:r w:rsidRPr="00954101">
        <w:rPr>
          <w:rFonts w:asciiTheme="minorHAnsi" w:hAnsiTheme="minorHAnsi" w:cstheme="minorHAnsi"/>
          <w:b/>
          <w:color w:val="000000"/>
          <w:spacing w:val="-1"/>
        </w:rPr>
        <w:t>check database integrity task, backup database task, transfer jobs task, transfer logins task, transfer mastered stored procedures task</w:t>
      </w:r>
      <w:r w:rsidRPr="00954101">
        <w:rPr>
          <w:rFonts w:asciiTheme="minorHAnsi" w:hAnsiTheme="minorHAnsi" w:cstheme="minorHAnsi"/>
          <w:color w:val="000000"/>
          <w:spacing w:val="-1"/>
        </w:rPr>
        <w:t xml:space="preserve"> etc.</w:t>
      </w:r>
    </w:p>
    <w:p w:rsidR="00EC75DE" w:rsidRPr="00954101" w:rsidRDefault="00EC75DE" w:rsidP="00CB77C0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contextualSpacing/>
        <w:jc w:val="both"/>
        <w:rPr>
          <w:rFonts w:asciiTheme="minorHAnsi" w:hAnsiTheme="minorHAnsi" w:cstheme="minorHAnsi"/>
          <w:b/>
          <w:color w:val="000000"/>
          <w:spacing w:val="-1"/>
        </w:rPr>
      </w:pPr>
      <w:r w:rsidRPr="00954101">
        <w:rPr>
          <w:rFonts w:asciiTheme="minorHAnsi" w:hAnsiTheme="minorHAnsi" w:cstheme="minorHAnsi"/>
          <w:color w:val="000000"/>
          <w:spacing w:val="-1"/>
        </w:rPr>
        <w:t xml:space="preserve">Set up and administer SQL Server Database Security environments using </w:t>
      </w:r>
      <w:r w:rsidRPr="00954101">
        <w:rPr>
          <w:rFonts w:asciiTheme="minorHAnsi" w:hAnsiTheme="minorHAnsi" w:cstheme="minorHAnsi"/>
          <w:b/>
          <w:color w:val="000000"/>
          <w:spacing w:val="-1"/>
        </w:rPr>
        <w:t xml:space="preserve">Profiles, Database Privileges and </w:t>
      </w:r>
      <w:proofErr w:type="gramStart"/>
      <w:r w:rsidRPr="00954101">
        <w:rPr>
          <w:rFonts w:asciiTheme="minorHAnsi" w:hAnsiTheme="minorHAnsi" w:cstheme="minorHAnsi"/>
          <w:b/>
          <w:color w:val="000000"/>
          <w:spacing w:val="-1"/>
        </w:rPr>
        <w:t>Roles </w:t>
      </w:r>
      <w:r w:rsidR="002036FD" w:rsidRPr="00954101">
        <w:rPr>
          <w:rFonts w:asciiTheme="minorHAnsi" w:hAnsiTheme="minorHAnsi" w:cstheme="minorHAnsi"/>
          <w:b/>
          <w:color w:val="000000"/>
          <w:spacing w:val="-1"/>
        </w:rPr>
        <w:t>.</w:t>
      </w:r>
      <w:proofErr w:type="gramEnd"/>
    </w:p>
    <w:p w:rsidR="002036FD" w:rsidRPr="00954101" w:rsidRDefault="002036FD" w:rsidP="00CB77C0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contextualSpacing/>
        <w:jc w:val="both"/>
        <w:rPr>
          <w:rFonts w:asciiTheme="minorHAnsi" w:hAnsiTheme="minorHAnsi" w:cstheme="minorHAnsi"/>
          <w:b/>
          <w:color w:val="000000"/>
          <w:spacing w:val="-1"/>
        </w:rPr>
      </w:pPr>
      <w:r w:rsidRPr="00954101">
        <w:rPr>
          <w:rFonts w:asciiTheme="minorHAnsi" w:hAnsiTheme="minorHAnsi" w:cstheme="minorHAnsi"/>
          <w:color w:val="000000"/>
          <w:spacing w:val="-1"/>
        </w:rPr>
        <w:t>Knowledge</w:t>
      </w:r>
      <w:r w:rsidR="00122C87" w:rsidRPr="00954101">
        <w:rPr>
          <w:rFonts w:asciiTheme="minorHAnsi" w:hAnsiTheme="minorHAnsi" w:cstheme="minorHAnsi"/>
          <w:b/>
          <w:color w:val="000000"/>
          <w:spacing w:val="-1"/>
        </w:rPr>
        <w:t xml:space="preserve"> On Power </w:t>
      </w:r>
      <w:proofErr w:type="spellStart"/>
      <w:r w:rsidR="00122C87" w:rsidRPr="00954101">
        <w:rPr>
          <w:rFonts w:asciiTheme="minorHAnsi" w:hAnsiTheme="minorHAnsi" w:cstheme="minorHAnsi"/>
          <w:b/>
          <w:color w:val="000000"/>
          <w:spacing w:val="-1"/>
        </w:rPr>
        <w:t>BI</w:t>
      </w:r>
      <w:proofErr w:type="gramStart"/>
      <w:r w:rsidR="00122C87" w:rsidRPr="00954101">
        <w:rPr>
          <w:rFonts w:asciiTheme="minorHAnsi" w:hAnsiTheme="minorHAnsi" w:cstheme="minorHAnsi"/>
          <w:b/>
          <w:color w:val="000000"/>
          <w:spacing w:val="-1"/>
        </w:rPr>
        <w:t>,Cloud</w:t>
      </w:r>
      <w:proofErr w:type="spellEnd"/>
      <w:proofErr w:type="gramEnd"/>
      <w:r w:rsidR="00122C87" w:rsidRPr="00954101">
        <w:rPr>
          <w:rFonts w:asciiTheme="minorHAnsi" w:hAnsiTheme="minorHAnsi" w:cstheme="minorHAnsi"/>
          <w:b/>
          <w:color w:val="000000"/>
          <w:spacing w:val="-1"/>
        </w:rPr>
        <w:t xml:space="preserve"> Technologies like Azure and AWS.</w:t>
      </w:r>
    </w:p>
    <w:p w:rsidR="00122C87" w:rsidRPr="00954101" w:rsidRDefault="00122C87" w:rsidP="00CB77C0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contextualSpacing/>
        <w:jc w:val="both"/>
        <w:rPr>
          <w:rFonts w:asciiTheme="minorHAnsi" w:hAnsiTheme="minorHAnsi" w:cstheme="minorHAnsi"/>
          <w:b/>
          <w:color w:val="000000"/>
          <w:spacing w:val="-1"/>
        </w:rPr>
      </w:pPr>
      <w:r w:rsidRPr="00954101">
        <w:rPr>
          <w:rFonts w:asciiTheme="minorHAnsi" w:hAnsiTheme="minorHAnsi" w:cstheme="minorHAnsi"/>
          <w:b/>
          <w:color w:val="000000"/>
          <w:spacing w:val="-1"/>
        </w:rPr>
        <w:t xml:space="preserve">Experience </w:t>
      </w:r>
      <w:r w:rsidRPr="00954101">
        <w:rPr>
          <w:rFonts w:asciiTheme="minorHAnsi" w:hAnsiTheme="minorHAnsi" w:cstheme="minorHAnsi"/>
          <w:color w:val="000000"/>
          <w:spacing w:val="-1"/>
        </w:rPr>
        <w:t>workingon Reporting tools</w:t>
      </w:r>
      <w:r w:rsidRPr="00954101">
        <w:rPr>
          <w:rFonts w:asciiTheme="minorHAnsi" w:hAnsiTheme="minorHAnsi" w:cstheme="minorHAnsi"/>
          <w:b/>
          <w:color w:val="000000"/>
          <w:spacing w:val="-1"/>
        </w:rPr>
        <w:t xml:space="preserve"> like Tableau and Cognos.</w:t>
      </w:r>
    </w:p>
    <w:p w:rsidR="002776E1" w:rsidRDefault="002776E1" w:rsidP="002776E1">
      <w:pPr>
        <w:spacing w:after="0"/>
        <w:jc w:val="both"/>
      </w:pPr>
      <w:r w:rsidRPr="00F02458">
        <w:rPr>
          <w:b/>
        </w:rPr>
        <w:t>Environment:</w:t>
      </w:r>
      <w:r w:rsidRPr="00F02458">
        <w:t xml:space="preserve"> SQL Server2012/2008/2005/2000, Oracle, SSIS, SSAS, SSRS, Visual studio 2008/2010, MS Visio 2007, Enterprise Edition, XML, MS Access 2003</w:t>
      </w:r>
    </w:p>
    <w:p w:rsidR="002776E1" w:rsidRPr="00F02458" w:rsidRDefault="002776E1" w:rsidP="003E7177">
      <w:pPr>
        <w:jc w:val="both"/>
        <w:rPr>
          <w:rFonts w:cs="Arial"/>
        </w:rPr>
      </w:pPr>
    </w:p>
    <w:p w:rsidR="00E67E5E" w:rsidRPr="00EC514F" w:rsidRDefault="009D2DDE" w:rsidP="00EC514F">
      <w:pPr>
        <w:pStyle w:val="NoSpacing"/>
        <w:rPr>
          <w:b/>
          <w:u w:val="single"/>
          <w:lang w:val="en-IN" w:eastAsia="en-IN"/>
        </w:rPr>
      </w:pPr>
      <w:r w:rsidRPr="009D2DDE">
        <w:rPr>
          <w:b/>
          <w:u w:val="single"/>
          <w:lang w:val="en-IN" w:eastAsia="en-IN"/>
        </w:rPr>
        <w:t>Walmart - Bentonville, AR</w:t>
      </w:r>
      <w:r w:rsidR="00205B6F" w:rsidRPr="00EC514F">
        <w:rPr>
          <w:b/>
          <w:lang w:val="en-IN" w:eastAsia="en-IN"/>
        </w:rPr>
        <w:tab/>
      </w:r>
      <w:r w:rsidR="00205B6F" w:rsidRPr="00EC514F">
        <w:rPr>
          <w:b/>
          <w:lang w:val="en-IN" w:eastAsia="en-IN"/>
        </w:rPr>
        <w:tab/>
      </w:r>
      <w:r w:rsidR="00D44DD4">
        <w:rPr>
          <w:b/>
          <w:lang w:val="en-IN" w:eastAsia="en-IN"/>
        </w:rPr>
        <w:tab/>
      </w:r>
      <w:r w:rsidR="00D44DD4">
        <w:rPr>
          <w:b/>
          <w:lang w:val="en-IN" w:eastAsia="en-IN"/>
        </w:rPr>
        <w:tab/>
      </w:r>
      <w:r w:rsidR="00D44DD4">
        <w:rPr>
          <w:b/>
          <w:lang w:val="en-IN" w:eastAsia="en-IN"/>
        </w:rPr>
        <w:tab/>
      </w:r>
      <w:r w:rsidR="00D44DD4">
        <w:rPr>
          <w:b/>
          <w:lang w:val="en-IN" w:eastAsia="en-IN"/>
        </w:rPr>
        <w:tab/>
      </w:r>
      <w:r w:rsidR="00D44DD4">
        <w:rPr>
          <w:b/>
          <w:lang w:val="en-IN" w:eastAsia="en-IN"/>
        </w:rPr>
        <w:tab/>
      </w:r>
      <w:r w:rsidR="00D44DD4">
        <w:rPr>
          <w:b/>
          <w:lang w:val="en-IN" w:eastAsia="en-IN"/>
        </w:rPr>
        <w:tab/>
      </w:r>
      <w:r w:rsidR="002C2936" w:rsidRPr="00EC514F">
        <w:rPr>
          <w:b/>
          <w:u w:val="single"/>
          <w:lang w:val="en-IN" w:eastAsia="en-IN"/>
        </w:rPr>
        <w:t>Sep 2015</w:t>
      </w:r>
      <w:r w:rsidR="00F32830" w:rsidRPr="00EC514F">
        <w:rPr>
          <w:b/>
          <w:u w:val="single"/>
          <w:lang w:val="en-IN" w:eastAsia="en-IN"/>
        </w:rPr>
        <w:t xml:space="preserve"> – </w:t>
      </w:r>
      <w:r w:rsidR="00763514" w:rsidRPr="00EC514F">
        <w:rPr>
          <w:b/>
          <w:u w:val="single"/>
          <w:lang w:val="en-IN" w:eastAsia="en-IN"/>
        </w:rPr>
        <w:t>Nov 2016</w:t>
      </w:r>
    </w:p>
    <w:p w:rsidR="00EC514F" w:rsidRPr="00EC514F" w:rsidRDefault="00EF374D" w:rsidP="00EC514F">
      <w:pPr>
        <w:pStyle w:val="NoSpacing"/>
        <w:rPr>
          <w:b/>
          <w:u w:val="single"/>
          <w:lang w:val="en-IN" w:eastAsia="en-IN"/>
        </w:rPr>
      </w:pPr>
      <w:r>
        <w:rPr>
          <w:b/>
          <w:u w:val="single"/>
          <w:lang w:val="en-IN" w:eastAsia="en-IN"/>
        </w:rPr>
        <w:lastRenderedPageBreak/>
        <w:t>Sr SQL BI</w:t>
      </w:r>
      <w:r w:rsidR="00EC514F" w:rsidRPr="00EC514F">
        <w:rPr>
          <w:b/>
          <w:u w:val="single"/>
          <w:lang w:val="en-IN" w:eastAsia="en-IN"/>
        </w:rPr>
        <w:t xml:space="preserve"> Developer</w:t>
      </w:r>
    </w:p>
    <w:p w:rsidR="00EC514F" w:rsidRDefault="00EC514F" w:rsidP="00EC514F">
      <w:pPr>
        <w:pStyle w:val="NoSpacing"/>
        <w:rPr>
          <w:u w:val="single"/>
          <w:lang w:val="en-IN" w:eastAsia="en-IN"/>
        </w:rPr>
      </w:pPr>
    </w:p>
    <w:p w:rsidR="00907BBA" w:rsidRPr="00F02458" w:rsidRDefault="00FB3B07" w:rsidP="00BF65D8">
      <w:pPr>
        <w:spacing w:after="0"/>
        <w:jc w:val="both"/>
        <w:rPr>
          <w:b/>
          <w:u w:val="single"/>
        </w:rPr>
      </w:pPr>
      <w:r w:rsidRPr="00F02458">
        <w:rPr>
          <w:b/>
          <w:u w:val="single"/>
        </w:rPr>
        <w:t>Responsibilities:</w:t>
      </w:r>
    </w:p>
    <w:p w:rsidR="00FC1DC3" w:rsidRPr="00F02458" w:rsidRDefault="00FC1DC3" w:rsidP="00F77BD4">
      <w:pPr>
        <w:pStyle w:val="ListParagraph"/>
        <w:spacing w:after="0"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>.</w:t>
      </w:r>
    </w:p>
    <w:p w:rsidR="00643B0A" w:rsidRPr="00F02458" w:rsidRDefault="00643B0A" w:rsidP="00354096">
      <w:pPr>
        <w:numPr>
          <w:ilvl w:val="0"/>
          <w:numId w:val="11"/>
        </w:numPr>
        <w:spacing w:after="0"/>
        <w:jc w:val="both"/>
        <w:rPr>
          <w:rFonts w:cs="Arial"/>
        </w:rPr>
      </w:pPr>
      <w:r w:rsidRPr="00F02458">
        <w:rPr>
          <w:rFonts w:cs="Arial"/>
        </w:rPr>
        <w:t>Developed ETL packages with different data sources (</w:t>
      </w:r>
      <w:r w:rsidRPr="00F02458">
        <w:rPr>
          <w:rFonts w:cs="Arial"/>
          <w:b/>
        </w:rPr>
        <w:t>SQL Server, Flat Files, Excel source files, etc.)</w:t>
      </w:r>
      <w:r w:rsidRPr="00F02458">
        <w:rPr>
          <w:rFonts w:cs="Arial"/>
        </w:rPr>
        <w:t xml:space="preserve"> and loaded the data into target tables by performing different kinds of </w:t>
      </w:r>
      <w:r w:rsidRPr="00F02458">
        <w:rPr>
          <w:rFonts w:cs="Arial"/>
          <w:b/>
        </w:rPr>
        <w:t>transformations</w:t>
      </w:r>
      <w:r w:rsidRPr="00F02458">
        <w:rPr>
          <w:rFonts w:cs="Arial"/>
        </w:rPr>
        <w:t xml:space="preserve"> using SQL Server Integration Services (SSIS).</w:t>
      </w:r>
    </w:p>
    <w:p w:rsidR="00643B0A" w:rsidRPr="00F02458" w:rsidRDefault="00643B0A" w:rsidP="00354096">
      <w:pPr>
        <w:numPr>
          <w:ilvl w:val="0"/>
          <w:numId w:val="11"/>
        </w:numPr>
        <w:spacing w:after="0"/>
        <w:jc w:val="both"/>
        <w:rPr>
          <w:rFonts w:cs="Arial"/>
        </w:rPr>
      </w:pPr>
      <w:r w:rsidRPr="00F02458">
        <w:rPr>
          <w:rFonts w:cs="Arial"/>
        </w:rPr>
        <w:t>Designed various packages using various task e.g</w:t>
      </w:r>
      <w:r w:rsidRPr="00F02458">
        <w:rPr>
          <w:rFonts w:cs="Arial"/>
          <w:b/>
        </w:rPr>
        <w:t>. For Each Loop, File System Task, Execute SQL task, Execute Process Task, Execute Package Task, Send Mail Task</w:t>
      </w:r>
      <w:r w:rsidRPr="00F02458">
        <w:rPr>
          <w:rFonts w:cs="Arial"/>
        </w:rPr>
        <w:t xml:space="preserve"> in control flow.</w:t>
      </w:r>
    </w:p>
    <w:p w:rsidR="00643B0A" w:rsidRPr="00F02458" w:rsidRDefault="00643B0A" w:rsidP="00354096">
      <w:pPr>
        <w:numPr>
          <w:ilvl w:val="0"/>
          <w:numId w:val="11"/>
        </w:numPr>
        <w:spacing w:after="0"/>
        <w:jc w:val="both"/>
        <w:rPr>
          <w:rFonts w:cs="Arial"/>
        </w:rPr>
      </w:pPr>
      <w:r w:rsidRPr="00F02458">
        <w:rPr>
          <w:rFonts w:cs="Arial"/>
        </w:rPr>
        <w:t xml:space="preserve">Involved in implementing dimension with the SSIS </w:t>
      </w:r>
      <w:r w:rsidRPr="00F02458">
        <w:rPr>
          <w:rFonts w:cs="Arial"/>
          <w:b/>
        </w:rPr>
        <w:t>slowly changing Dimension Wizard</w:t>
      </w:r>
      <w:r w:rsidRPr="00F02458">
        <w:rPr>
          <w:rFonts w:cs="Arial"/>
        </w:rPr>
        <w:t>.</w:t>
      </w:r>
    </w:p>
    <w:p w:rsidR="00D06060" w:rsidRPr="00F02458" w:rsidRDefault="00643B0A" w:rsidP="00354096">
      <w:pPr>
        <w:numPr>
          <w:ilvl w:val="0"/>
          <w:numId w:val="11"/>
        </w:numPr>
        <w:spacing w:after="0"/>
        <w:jc w:val="both"/>
        <w:rPr>
          <w:rFonts w:cs="Arial"/>
        </w:rPr>
      </w:pPr>
      <w:r w:rsidRPr="00F02458">
        <w:rPr>
          <w:rFonts w:cs="Arial"/>
        </w:rPr>
        <w:t xml:space="preserve">Experience in performance tuning of SSIS Packages using </w:t>
      </w:r>
      <w:r w:rsidRPr="00F02458">
        <w:rPr>
          <w:rFonts w:cs="Arial"/>
          <w:b/>
        </w:rPr>
        <w:t>pivot transformations</w:t>
      </w:r>
      <w:r w:rsidRPr="00F02458">
        <w:rPr>
          <w:rFonts w:cs="Arial"/>
        </w:rPr>
        <w:t>.</w:t>
      </w:r>
    </w:p>
    <w:p w:rsidR="004C0EC7" w:rsidRPr="00F02458" w:rsidRDefault="004C0EC7" w:rsidP="00354096">
      <w:pPr>
        <w:numPr>
          <w:ilvl w:val="0"/>
          <w:numId w:val="11"/>
        </w:numPr>
        <w:spacing w:after="0"/>
        <w:jc w:val="both"/>
        <w:rPr>
          <w:rFonts w:cs="Arial"/>
        </w:rPr>
      </w:pPr>
      <w:r w:rsidRPr="00F02458">
        <w:rPr>
          <w:rFonts w:cs="Arial"/>
        </w:rPr>
        <w:t xml:space="preserve">Performed </w:t>
      </w:r>
      <w:r w:rsidRPr="00F02458">
        <w:rPr>
          <w:rFonts w:cs="Arial"/>
          <w:b/>
        </w:rPr>
        <w:t>incremental load</w:t>
      </w:r>
      <w:r w:rsidRPr="00F02458">
        <w:rPr>
          <w:rFonts w:cs="Arial"/>
        </w:rPr>
        <w:t xml:space="preserve"> while loading data.</w:t>
      </w:r>
    </w:p>
    <w:p w:rsidR="00643B0A" w:rsidRPr="00F02458" w:rsidRDefault="00643B0A" w:rsidP="00354096">
      <w:pPr>
        <w:numPr>
          <w:ilvl w:val="0"/>
          <w:numId w:val="11"/>
        </w:numPr>
        <w:spacing w:after="0"/>
        <w:jc w:val="both"/>
        <w:rPr>
          <w:rFonts w:cs="Arial"/>
        </w:rPr>
      </w:pPr>
      <w:r w:rsidRPr="00F02458">
        <w:rPr>
          <w:rFonts w:cs="Arial"/>
        </w:rPr>
        <w:t xml:space="preserve">Experience in configuring </w:t>
      </w:r>
      <w:r w:rsidRPr="00F02458">
        <w:rPr>
          <w:rFonts w:cs="Arial"/>
          <w:b/>
        </w:rPr>
        <w:t>checkpoints, package logging,</w:t>
      </w:r>
      <w:r w:rsidRPr="00F02458">
        <w:rPr>
          <w:rFonts w:cs="Arial"/>
        </w:rPr>
        <w:t xml:space="preserve"> error logging and event handling to redirect error rows and fix the errors in SSIS.</w:t>
      </w:r>
    </w:p>
    <w:p w:rsidR="00724B46" w:rsidRPr="00F02458" w:rsidRDefault="00724B46" w:rsidP="00354096">
      <w:pPr>
        <w:numPr>
          <w:ilvl w:val="0"/>
          <w:numId w:val="11"/>
        </w:numPr>
        <w:spacing w:after="0"/>
        <w:jc w:val="both"/>
        <w:rPr>
          <w:rFonts w:cs="Arial"/>
        </w:rPr>
      </w:pPr>
      <w:r w:rsidRPr="00F02458">
        <w:rPr>
          <w:rFonts w:cs="Arial"/>
        </w:rPr>
        <w:t xml:space="preserve">Worked on all activities related to the development, implementation and Support of </w:t>
      </w:r>
      <w:r w:rsidRPr="00F02458">
        <w:rPr>
          <w:rFonts w:cs="Arial"/>
          <w:b/>
        </w:rPr>
        <w:t>ETL processes for large-scale Data Warehouse</w:t>
      </w:r>
      <w:r w:rsidRPr="00F02458">
        <w:rPr>
          <w:rFonts w:cs="Arial"/>
        </w:rPr>
        <w:t xml:space="preserve"> using SQL Server SSIS.</w:t>
      </w:r>
    </w:p>
    <w:p w:rsidR="00A27ECA" w:rsidRPr="00F02458" w:rsidRDefault="00724B46" w:rsidP="00354096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b/>
          <w:color w:val="000000"/>
          <w:spacing w:val="-1"/>
        </w:rPr>
        <w:t>M</w:t>
      </w:r>
      <w:r w:rsidR="00A27ECA" w:rsidRPr="00F02458">
        <w:rPr>
          <w:rFonts w:cs="Arial"/>
          <w:b/>
          <w:color w:val="000000"/>
          <w:spacing w:val="-1"/>
        </w:rPr>
        <w:t>igrated</w:t>
      </w:r>
      <w:r w:rsidRPr="00F02458">
        <w:rPr>
          <w:rFonts w:cs="Arial"/>
          <w:color w:val="000000"/>
          <w:spacing w:val="-1"/>
        </w:rPr>
        <w:t xml:space="preserve">the packages from SQL server SSIS </w:t>
      </w:r>
      <w:r w:rsidR="00A27ECA" w:rsidRPr="00F02458">
        <w:rPr>
          <w:rFonts w:cs="Arial"/>
          <w:color w:val="000000"/>
          <w:spacing w:val="-1"/>
        </w:rPr>
        <w:t>2005 to 2010.</w:t>
      </w:r>
    </w:p>
    <w:p w:rsidR="00D06060" w:rsidRPr="00F02458" w:rsidRDefault="009960A0" w:rsidP="0035409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Performed data transfers using </w:t>
      </w:r>
      <w:r w:rsidR="007728DF" w:rsidRPr="00F02458">
        <w:rPr>
          <w:rFonts w:cs="Arial"/>
          <w:b/>
          <w:color w:val="000000"/>
          <w:spacing w:val="-1"/>
        </w:rPr>
        <w:t>BulkInsert</w:t>
      </w:r>
      <w:r w:rsidR="00D06060" w:rsidRPr="00F02458">
        <w:rPr>
          <w:rFonts w:cs="Arial"/>
          <w:color w:val="000000"/>
          <w:spacing w:val="-1"/>
        </w:rPr>
        <w:t xml:space="preserve"> utilities in SSIS.</w:t>
      </w:r>
    </w:p>
    <w:p w:rsidR="009960A0" w:rsidRPr="00F02458" w:rsidRDefault="00630C6A" w:rsidP="0035409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Knowledge </w:t>
      </w:r>
      <w:r w:rsidR="00D06060" w:rsidRPr="00F02458">
        <w:rPr>
          <w:rFonts w:cs="Arial"/>
          <w:color w:val="000000"/>
          <w:spacing w:val="-1"/>
        </w:rPr>
        <w:t xml:space="preserve">and experience on using control flow tasks like </w:t>
      </w:r>
      <w:r w:rsidR="00D06060" w:rsidRPr="00F02458">
        <w:rPr>
          <w:rFonts w:cs="Arial"/>
          <w:b/>
          <w:color w:val="000000"/>
          <w:spacing w:val="-1"/>
        </w:rPr>
        <w:t>check database integrity task, backup database task, transfer jobs task, transfer logins task</w:t>
      </w:r>
      <w:proofErr w:type="gramStart"/>
      <w:r w:rsidR="00D06060" w:rsidRPr="00F02458">
        <w:rPr>
          <w:rFonts w:cs="Arial"/>
          <w:b/>
          <w:color w:val="000000"/>
          <w:spacing w:val="-1"/>
        </w:rPr>
        <w:t>,transfer</w:t>
      </w:r>
      <w:proofErr w:type="gramEnd"/>
      <w:r w:rsidR="00D06060" w:rsidRPr="00F02458">
        <w:rPr>
          <w:rFonts w:cs="Arial"/>
          <w:b/>
          <w:color w:val="000000"/>
          <w:spacing w:val="-1"/>
        </w:rPr>
        <w:t xml:space="preserve"> mastered stored </w:t>
      </w:r>
      <w:r w:rsidR="006F385A" w:rsidRPr="00F02458">
        <w:rPr>
          <w:rFonts w:cs="Arial"/>
          <w:b/>
          <w:color w:val="000000"/>
          <w:spacing w:val="-1"/>
        </w:rPr>
        <w:t>procedures</w:t>
      </w:r>
      <w:r w:rsidR="00D06060" w:rsidRPr="00F02458">
        <w:rPr>
          <w:rFonts w:cs="Arial"/>
          <w:b/>
          <w:color w:val="000000"/>
          <w:spacing w:val="-1"/>
        </w:rPr>
        <w:t xml:space="preserve"> task</w:t>
      </w:r>
      <w:r w:rsidR="00D06060" w:rsidRPr="00F02458">
        <w:rPr>
          <w:rFonts w:cs="Arial"/>
          <w:color w:val="000000"/>
          <w:spacing w:val="-1"/>
        </w:rPr>
        <w:t xml:space="preserve"> etc</w:t>
      </w:r>
      <w:r w:rsidR="006F385A" w:rsidRPr="00F02458">
        <w:rPr>
          <w:rFonts w:cs="Arial"/>
          <w:color w:val="000000"/>
          <w:spacing w:val="-1"/>
        </w:rPr>
        <w:t>.</w:t>
      </w:r>
    </w:p>
    <w:p w:rsidR="00A27ECA" w:rsidRPr="00F02458" w:rsidRDefault="00A27ECA" w:rsidP="0035409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>Designed higher level ETL architecture with SQL Server SSIS mappings.</w:t>
      </w:r>
    </w:p>
    <w:p w:rsidR="00907BBA" w:rsidRPr="00F02458" w:rsidRDefault="00907BBA" w:rsidP="00354096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Created </w:t>
      </w:r>
      <w:r w:rsidRPr="00F02458">
        <w:rPr>
          <w:rFonts w:cs="Arial"/>
          <w:b/>
          <w:color w:val="000000"/>
          <w:spacing w:val="-1"/>
        </w:rPr>
        <w:t>multidimensional OLAP cubes</w:t>
      </w:r>
      <w:r w:rsidR="00894AEF" w:rsidRPr="00F02458">
        <w:rPr>
          <w:rFonts w:cs="Arial"/>
          <w:color w:val="000000"/>
          <w:spacing w:val="-1"/>
        </w:rPr>
        <w:t xml:space="preserve"> and </w:t>
      </w:r>
      <w:r w:rsidR="00894AEF" w:rsidRPr="00F02458">
        <w:rPr>
          <w:rFonts w:cs="Arial"/>
          <w:b/>
          <w:color w:val="000000"/>
          <w:spacing w:val="-1"/>
        </w:rPr>
        <w:t>dimensions</w:t>
      </w:r>
      <w:r w:rsidRPr="00F02458">
        <w:rPr>
          <w:rFonts w:cs="Arial"/>
          <w:color w:val="000000"/>
          <w:spacing w:val="-1"/>
        </w:rPr>
        <w:t>with SQL Server Analysis Services (SSAS) and queried the data with MDX script.</w:t>
      </w:r>
    </w:p>
    <w:p w:rsidR="00907BBA" w:rsidRPr="00F02458" w:rsidRDefault="00907BBA" w:rsidP="00354096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Created </w:t>
      </w:r>
      <w:r w:rsidRPr="00F02458">
        <w:rPr>
          <w:rFonts w:cs="Arial"/>
          <w:b/>
          <w:color w:val="000000"/>
          <w:spacing w:val="-1"/>
        </w:rPr>
        <w:t>Named Queries, Named Calculations</w:t>
      </w:r>
      <w:r w:rsidRPr="00F02458">
        <w:rPr>
          <w:rFonts w:cs="Arial"/>
          <w:color w:val="000000"/>
          <w:spacing w:val="-1"/>
        </w:rPr>
        <w:t xml:space="preserve"> in the DSV of an OLAP Cube.</w:t>
      </w:r>
    </w:p>
    <w:p w:rsidR="009B26E5" w:rsidRPr="00F02458" w:rsidRDefault="009B26E5" w:rsidP="00354096">
      <w:pPr>
        <w:numPr>
          <w:ilvl w:val="0"/>
          <w:numId w:val="11"/>
        </w:numPr>
        <w:spacing w:after="0"/>
        <w:jc w:val="both"/>
        <w:rPr>
          <w:rFonts w:cs="Arial"/>
        </w:rPr>
      </w:pPr>
      <w:r w:rsidRPr="00F02458">
        <w:rPr>
          <w:rFonts w:cs="Arial"/>
        </w:rPr>
        <w:t xml:space="preserve">Performed SSAS capabilities like creating data source views, designing dimensions, fact tables, </w:t>
      </w:r>
      <w:r w:rsidR="00205B6F" w:rsidRPr="00F02458">
        <w:rPr>
          <w:rFonts w:cs="Arial"/>
          <w:b/>
        </w:rPr>
        <w:t>and user</w:t>
      </w:r>
      <w:r w:rsidRPr="00F02458">
        <w:rPr>
          <w:rFonts w:cs="Arial"/>
          <w:b/>
        </w:rPr>
        <w:t xml:space="preserve"> defined hi</w:t>
      </w:r>
      <w:r w:rsidR="006F385A" w:rsidRPr="00F02458">
        <w:rPr>
          <w:rFonts w:cs="Arial"/>
          <w:b/>
        </w:rPr>
        <w:t>erarchies, KPIs, Measure groups, partitions</w:t>
      </w:r>
      <w:r w:rsidRPr="00F02458">
        <w:rPr>
          <w:rFonts w:cs="Arial"/>
        </w:rPr>
        <w:t>on QA and deploy them on production.</w:t>
      </w:r>
    </w:p>
    <w:p w:rsidR="00F77BD4" w:rsidRPr="00F02458" w:rsidRDefault="00F77BD4" w:rsidP="00F77BD4">
      <w:pPr>
        <w:numPr>
          <w:ilvl w:val="0"/>
          <w:numId w:val="11"/>
        </w:numPr>
        <w:spacing w:after="0"/>
        <w:jc w:val="both"/>
        <w:rPr>
          <w:rFonts w:cs="Arial"/>
        </w:rPr>
      </w:pPr>
      <w:r w:rsidRPr="00F02458">
        <w:rPr>
          <w:rFonts w:cs="Arial"/>
        </w:rPr>
        <w:t xml:space="preserve">Created </w:t>
      </w:r>
      <w:r w:rsidRPr="00F02458">
        <w:rPr>
          <w:rFonts w:cs="Arial"/>
          <w:b/>
        </w:rPr>
        <w:t>SSRS reports</w:t>
      </w:r>
      <w:r w:rsidRPr="00F02458">
        <w:rPr>
          <w:rFonts w:cs="Arial"/>
        </w:rPr>
        <w:t xml:space="preserve"> such as </w:t>
      </w:r>
      <w:r w:rsidRPr="00F02458">
        <w:rPr>
          <w:rFonts w:cs="Arial"/>
          <w:b/>
        </w:rPr>
        <w:t>Tablix reports, sub reports, drilldownreports</w:t>
      </w:r>
      <w:r w:rsidRPr="00F02458">
        <w:rPr>
          <w:rFonts w:cs="Arial"/>
        </w:rPr>
        <w:t xml:space="preserve"> and </w:t>
      </w:r>
      <w:r w:rsidRPr="00F02458">
        <w:rPr>
          <w:rFonts w:cs="Arial"/>
          <w:b/>
        </w:rPr>
        <w:t xml:space="preserve">parameterizedreports </w:t>
      </w:r>
      <w:r w:rsidRPr="00F02458">
        <w:rPr>
          <w:rFonts w:cs="Arial"/>
        </w:rPr>
        <w:t>based on business requirements.</w:t>
      </w:r>
    </w:p>
    <w:p w:rsidR="00F77BD4" w:rsidRPr="00F02458" w:rsidRDefault="00F77BD4" w:rsidP="00F77BD4">
      <w:pPr>
        <w:numPr>
          <w:ilvl w:val="0"/>
          <w:numId w:val="11"/>
        </w:numPr>
        <w:spacing w:after="0"/>
        <w:jc w:val="both"/>
        <w:rPr>
          <w:rFonts w:cs="Arial"/>
        </w:rPr>
      </w:pPr>
      <w:r w:rsidRPr="00F02458">
        <w:rPr>
          <w:rFonts w:cs="Arial"/>
        </w:rPr>
        <w:t xml:space="preserve">Experience in creating reports using various </w:t>
      </w:r>
      <w:r w:rsidRPr="00F02458">
        <w:rPr>
          <w:rFonts w:cs="Arial"/>
          <w:b/>
        </w:rPr>
        <w:t>charts, data bar and spark lines</w:t>
      </w:r>
    </w:p>
    <w:p w:rsidR="00F77BD4" w:rsidRPr="00F02458" w:rsidRDefault="00F77BD4" w:rsidP="00F77BD4">
      <w:pPr>
        <w:numPr>
          <w:ilvl w:val="0"/>
          <w:numId w:val="11"/>
        </w:numPr>
        <w:spacing w:after="0"/>
        <w:jc w:val="both"/>
        <w:rPr>
          <w:rFonts w:cs="Arial"/>
        </w:rPr>
      </w:pPr>
      <w:r w:rsidRPr="00F02458">
        <w:rPr>
          <w:rFonts w:cs="Arial"/>
        </w:rPr>
        <w:t xml:space="preserve">Created </w:t>
      </w:r>
      <w:r w:rsidRPr="00F02458">
        <w:rPr>
          <w:rFonts w:cs="Arial"/>
          <w:b/>
        </w:rPr>
        <w:t>access and permissions</w:t>
      </w:r>
      <w:r w:rsidRPr="00F02458">
        <w:rPr>
          <w:rFonts w:cs="Arial"/>
        </w:rPr>
        <w:t xml:space="preserve"> for users using </w:t>
      </w:r>
      <w:r w:rsidRPr="00F02458">
        <w:rPr>
          <w:rFonts w:cs="Arial"/>
          <w:b/>
        </w:rPr>
        <w:t>report server</w:t>
      </w:r>
      <w:r w:rsidRPr="00F02458">
        <w:rPr>
          <w:rFonts w:cs="Arial"/>
        </w:rPr>
        <w:t xml:space="preserve"> and </w:t>
      </w:r>
      <w:r w:rsidRPr="00F02458">
        <w:rPr>
          <w:rFonts w:cs="Arial"/>
          <w:b/>
        </w:rPr>
        <w:t>scheduled</w:t>
      </w:r>
      <w:r w:rsidRPr="00F02458">
        <w:rPr>
          <w:rFonts w:cs="Arial"/>
        </w:rPr>
        <w:t xml:space="preserve"> reports using </w:t>
      </w:r>
      <w:r w:rsidRPr="00F02458">
        <w:rPr>
          <w:rFonts w:cs="Arial"/>
          <w:b/>
        </w:rPr>
        <w:t>snapshot and cache method</w:t>
      </w:r>
      <w:r w:rsidRPr="00F02458">
        <w:rPr>
          <w:rFonts w:cs="Arial"/>
        </w:rPr>
        <w:t>.</w:t>
      </w:r>
    </w:p>
    <w:p w:rsidR="00F77BD4" w:rsidRPr="00F02458" w:rsidRDefault="00F77BD4" w:rsidP="00F77BD4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Working on generating various </w:t>
      </w:r>
      <w:r w:rsidRPr="00F02458">
        <w:rPr>
          <w:rFonts w:cs="Arial"/>
          <w:b/>
          <w:color w:val="000000"/>
          <w:spacing w:val="-1"/>
        </w:rPr>
        <w:t>dashboards</w:t>
      </w:r>
      <w:r w:rsidRPr="00F02458">
        <w:rPr>
          <w:rFonts w:cs="Arial"/>
          <w:color w:val="000000"/>
          <w:spacing w:val="-1"/>
        </w:rPr>
        <w:t xml:space="preserve"> and </w:t>
      </w:r>
      <w:r w:rsidRPr="00F02458">
        <w:rPr>
          <w:rFonts w:cs="Arial"/>
          <w:b/>
          <w:color w:val="000000"/>
          <w:spacing w:val="-1"/>
        </w:rPr>
        <w:t>scorecards</w:t>
      </w:r>
      <w:r w:rsidRPr="00F02458">
        <w:rPr>
          <w:rFonts w:cs="Arial"/>
          <w:color w:val="000000"/>
          <w:spacing w:val="-1"/>
        </w:rPr>
        <w:t xml:space="preserve"> in Tableau server using various sources such as SSAS analysis server.</w:t>
      </w:r>
    </w:p>
    <w:p w:rsidR="00907BBA" w:rsidRPr="00F02458" w:rsidRDefault="00907BBA" w:rsidP="00354096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>Created several SQL Server objects like Tables, Views, Queries, Stored Procedures, Functions, Triggers and Indexes.</w:t>
      </w:r>
    </w:p>
    <w:p w:rsidR="00F77BD4" w:rsidRPr="00F02458" w:rsidRDefault="00F77BD4" w:rsidP="00F77BD4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Prepared Dashboards using </w:t>
      </w:r>
      <w:r w:rsidRPr="00F02458">
        <w:rPr>
          <w:rFonts w:cs="Arial"/>
          <w:b/>
          <w:color w:val="000000"/>
          <w:spacing w:val="-1"/>
        </w:rPr>
        <w:t>calculations, parameters</w:t>
      </w:r>
      <w:r w:rsidRPr="00F02458">
        <w:rPr>
          <w:rFonts w:cs="Arial"/>
          <w:color w:val="000000"/>
          <w:spacing w:val="-1"/>
        </w:rPr>
        <w:t xml:space="preserve"> and </w:t>
      </w:r>
      <w:r w:rsidRPr="00F02458">
        <w:rPr>
          <w:rFonts w:cs="Arial"/>
          <w:b/>
          <w:color w:val="000000"/>
          <w:spacing w:val="-1"/>
        </w:rPr>
        <w:t>creating calculated fields, groups, sets</w:t>
      </w:r>
      <w:r w:rsidRPr="00F02458">
        <w:rPr>
          <w:rFonts w:cs="Arial"/>
          <w:color w:val="000000"/>
          <w:spacing w:val="-1"/>
        </w:rPr>
        <w:t xml:space="preserve"> and </w:t>
      </w:r>
      <w:r w:rsidRPr="00F02458">
        <w:rPr>
          <w:rFonts w:cs="Arial"/>
          <w:b/>
          <w:color w:val="000000"/>
          <w:spacing w:val="-1"/>
        </w:rPr>
        <w:t>hierarchies</w:t>
      </w:r>
      <w:r w:rsidRPr="00F02458">
        <w:rPr>
          <w:rFonts w:cs="Arial"/>
          <w:color w:val="000000"/>
          <w:spacing w:val="-1"/>
        </w:rPr>
        <w:t xml:space="preserve"> etc using </w:t>
      </w:r>
      <w:r w:rsidRPr="00F02458">
        <w:rPr>
          <w:rFonts w:cs="Arial"/>
          <w:b/>
          <w:color w:val="000000"/>
          <w:spacing w:val="-1"/>
        </w:rPr>
        <w:t>tableau</w:t>
      </w:r>
      <w:r w:rsidRPr="00F02458">
        <w:rPr>
          <w:rFonts w:cs="Arial"/>
          <w:color w:val="000000"/>
          <w:spacing w:val="-1"/>
        </w:rPr>
        <w:t>.</w:t>
      </w:r>
    </w:p>
    <w:p w:rsidR="00F77BD4" w:rsidRPr="00F02458" w:rsidRDefault="00F77BD4" w:rsidP="00F77BD4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Creating </w:t>
      </w:r>
      <w:r w:rsidRPr="00F02458">
        <w:rPr>
          <w:rFonts w:cs="Arial"/>
          <w:b/>
          <w:color w:val="000000"/>
          <w:spacing w:val="-1"/>
        </w:rPr>
        <w:t>data blending</w:t>
      </w:r>
      <w:r w:rsidRPr="00F02458">
        <w:rPr>
          <w:rFonts w:cs="Arial"/>
          <w:color w:val="000000"/>
          <w:spacing w:val="-1"/>
        </w:rPr>
        <w:t xml:space="preserve"> in case of merging two different datasets using tableau.</w:t>
      </w:r>
    </w:p>
    <w:p w:rsidR="00F77BD4" w:rsidRPr="00F02458" w:rsidRDefault="00F77BD4" w:rsidP="00F77BD4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b/>
          <w:color w:val="000000"/>
          <w:spacing w:val="-1"/>
        </w:rPr>
        <w:t>Published Workbooks</w:t>
      </w:r>
      <w:r w:rsidRPr="00F02458">
        <w:rPr>
          <w:rFonts w:cs="Arial"/>
          <w:color w:val="000000"/>
          <w:spacing w:val="-1"/>
        </w:rPr>
        <w:t xml:space="preserve"> by creating user filters so that only appropriate teams could view it.</w:t>
      </w:r>
    </w:p>
    <w:p w:rsidR="00F77BD4" w:rsidRPr="00F02458" w:rsidRDefault="00F77BD4" w:rsidP="00F77BD4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Created custom </w:t>
      </w:r>
      <w:r w:rsidRPr="00F02458">
        <w:rPr>
          <w:rFonts w:cs="Arial"/>
          <w:b/>
          <w:color w:val="000000"/>
          <w:spacing w:val="-1"/>
        </w:rPr>
        <w:t>date time calculations</w:t>
      </w:r>
      <w:r w:rsidRPr="00F02458">
        <w:rPr>
          <w:rFonts w:cs="Arial"/>
          <w:color w:val="000000"/>
          <w:spacing w:val="-1"/>
        </w:rPr>
        <w:t xml:space="preserve"> and macros in the reports</w:t>
      </w:r>
    </w:p>
    <w:p w:rsidR="00F77BD4" w:rsidRPr="00F02458" w:rsidRDefault="00F77BD4" w:rsidP="00F77BD4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/>
        <w:contextualSpacing/>
        <w:jc w:val="both"/>
        <w:rPr>
          <w:rFonts w:cs="Arial"/>
          <w:color w:val="000000"/>
          <w:spacing w:val="-1"/>
        </w:rPr>
      </w:pPr>
      <w:r w:rsidRPr="00F02458">
        <w:rPr>
          <w:rFonts w:cs="Arial"/>
          <w:color w:val="000000"/>
          <w:spacing w:val="-1"/>
        </w:rPr>
        <w:t xml:space="preserve">Experience using </w:t>
      </w:r>
      <w:r w:rsidRPr="00F02458">
        <w:rPr>
          <w:rFonts w:cs="Arial"/>
          <w:b/>
          <w:color w:val="000000"/>
          <w:spacing w:val="-1"/>
        </w:rPr>
        <w:t>SAP power designer</w:t>
      </w:r>
      <w:r w:rsidRPr="00F02458">
        <w:rPr>
          <w:rFonts w:cs="Arial"/>
          <w:color w:val="000000"/>
          <w:spacing w:val="-1"/>
        </w:rPr>
        <w:t xml:space="preserve"> to create and understand </w:t>
      </w:r>
      <w:r w:rsidRPr="00F02458">
        <w:rPr>
          <w:rFonts w:cs="Arial"/>
          <w:b/>
          <w:color w:val="000000"/>
          <w:spacing w:val="-1"/>
        </w:rPr>
        <w:t>Logical and Physical Data Models</w:t>
      </w:r>
      <w:r w:rsidRPr="00F02458">
        <w:rPr>
          <w:rFonts w:cs="Arial"/>
          <w:color w:val="000000"/>
          <w:spacing w:val="-1"/>
        </w:rPr>
        <w:t xml:space="preserve"> by implementing </w:t>
      </w:r>
      <w:r w:rsidR="00BF65D8" w:rsidRPr="00F02458">
        <w:rPr>
          <w:rFonts w:cs="Arial"/>
          <w:color w:val="000000"/>
          <w:spacing w:val="-1"/>
        </w:rPr>
        <w:t>Data warehouse</w:t>
      </w:r>
      <w:r w:rsidRPr="00F02458">
        <w:rPr>
          <w:rFonts w:cs="Arial"/>
          <w:color w:val="000000"/>
          <w:spacing w:val="-1"/>
        </w:rPr>
        <w:t xml:space="preserve"> Concepts.</w:t>
      </w:r>
    </w:p>
    <w:p w:rsidR="00F77BD4" w:rsidRPr="00F02458" w:rsidRDefault="00F77BD4" w:rsidP="00F77BD4">
      <w:pPr>
        <w:widowControl w:val="0"/>
        <w:autoSpaceDE w:val="0"/>
        <w:autoSpaceDN w:val="0"/>
        <w:adjustRightInd w:val="0"/>
        <w:spacing w:after="0"/>
        <w:ind w:left="720"/>
        <w:contextualSpacing/>
        <w:jc w:val="both"/>
        <w:rPr>
          <w:rFonts w:cs="Arial"/>
          <w:color w:val="000000"/>
          <w:spacing w:val="-1"/>
        </w:rPr>
      </w:pPr>
    </w:p>
    <w:p w:rsidR="001C5ACE" w:rsidRPr="00F02458" w:rsidRDefault="001C5ACE" w:rsidP="001C5ACE">
      <w:pPr>
        <w:widowControl w:val="0"/>
        <w:autoSpaceDE w:val="0"/>
        <w:autoSpaceDN w:val="0"/>
        <w:adjustRightInd w:val="0"/>
        <w:spacing w:after="0"/>
        <w:contextualSpacing/>
        <w:jc w:val="both"/>
      </w:pPr>
      <w:r w:rsidRPr="00F02458">
        <w:rPr>
          <w:b/>
        </w:rPr>
        <w:t>Environment:</w:t>
      </w:r>
      <w:r w:rsidRPr="00F02458">
        <w:t xml:space="preserve">MS SQL Server 2012/2008/2005, T-SQL, SSRS, SSAS, SSIS Packages, SSRS, ETL, ODBC,  Excel, MDX, </w:t>
      </w:r>
      <w:r w:rsidRPr="00F02458">
        <w:lastRenderedPageBreak/>
        <w:t>OLAP, OLTP, Access, Windows 2003 Server</w:t>
      </w:r>
      <w:r w:rsidR="00192D27" w:rsidRPr="00F02458">
        <w:t>, T</w:t>
      </w:r>
      <w:r w:rsidR="00BF7AC7" w:rsidRPr="00F02458">
        <w:t xml:space="preserve">ableau </w:t>
      </w:r>
      <w:r w:rsidR="00BF65D8" w:rsidRPr="00F02458">
        <w:t>desktop (</w:t>
      </w:r>
      <w:r w:rsidR="00635ED9" w:rsidRPr="00F02458">
        <w:t>8 and8.1)</w:t>
      </w:r>
      <w:r w:rsidR="00BF7AC7" w:rsidRPr="00F02458">
        <w:t>,</w:t>
      </w:r>
      <w:r w:rsidR="00192D27" w:rsidRPr="00F02458">
        <w:t>T</w:t>
      </w:r>
      <w:r w:rsidR="00BF7AC7" w:rsidRPr="00F02458">
        <w:t xml:space="preserve">ableau </w:t>
      </w:r>
      <w:r w:rsidR="00BF65D8" w:rsidRPr="00F02458">
        <w:t>server, Tableau</w:t>
      </w:r>
      <w:r w:rsidR="00F77BD4" w:rsidRPr="00F02458">
        <w:t xml:space="preserve"> reader, SAP power Designer</w:t>
      </w:r>
    </w:p>
    <w:p w:rsidR="00724B46" w:rsidRPr="00D44DD4" w:rsidRDefault="00724B46" w:rsidP="00354096">
      <w:pPr>
        <w:widowControl w:val="0"/>
        <w:autoSpaceDE w:val="0"/>
        <w:autoSpaceDN w:val="0"/>
        <w:adjustRightInd w:val="0"/>
        <w:spacing w:after="0"/>
        <w:ind w:left="720"/>
        <w:contextualSpacing/>
        <w:jc w:val="both"/>
        <w:rPr>
          <w:rFonts w:cs="Arial"/>
          <w:color w:val="000000"/>
          <w:spacing w:val="-1"/>
        </w:rPr>
      </w:pPr>
    </w:p>
    <w:p w:rsidR="0088190B" w:rsidRPr="00D44DD4" w:rsidRDefault="009D2DDE" w:rsidP="00BF65D8">
      <w:pPr>
        <w:spacing w:after="0"/>
        <w:jc w:val="both"/>
        <w:rPr>
          <w:b/>
        </w:rPr>
      </w:pPr>
      <w:r w:rsidRPr="00D44DD4">
        <w:rPr>
          <w:b/>
        </w:rPr>
        <w:t>ABBOTT Laboratories - Chicago, IL</w:t>
      </w:r>
      <w:r w:rsidR="00D44DD4" w:rsidRPr="00D44DD4">
        <w:rPr>
          <w:b/>
        </w:rPr>
        <w:tab/>
      </w:r>
      <w:r w:rsidR="00D44DD4" w:rsidRPr="00D44DD4">
        <w:rPr>
          <w:b/>
        </w:rPr>
        <w:tab/>
      </w:r>
      <w:r w:rsidR="00D44DD4" w:rsidRPr="00D44DD4">
        <w:rPr>
          <w:b/>
        </w:rPr>
        <w:tab/>
      </w:r>
      <w:r w:rsidR="00D44DD4" w:rsidRPr="00D44DD4">
        <w:rPr>
          <w:b/>
        </w:rPr>
        <w:tab/>
      </w:r>
      <w:r w:rsidR="00D44DD4" w:rsidRPr="00D44DD4">
        <w:rPr>
          <w:b/>
        </w:rPr>
        <w:tab/>
      </w:r>
      <w:r w:rsidR="00D44DD4" w:rsidRPr="00D44DD4">
        <w:rPr>
          <w:b/>
        </w:rPr>
        <w:tab/>
      </w:r>
      <w:r w:rsidR="00D44DD4" w:rsidRPr="00D44DD4">
        <w:rPr>
          <w:b/>
        </w:rPr>
        <w:tab/>
      </w:r>
      <w:r w:rsidR="00205B6F" w:rsidRPr="00D44DD4">
        <w:rPr>
          <w:b/>
        </w:rPr>
        <w:t>Feb</w:t>
      </w:r>
      <w:r w:rsidR="00421227" w:rsidRPr="00D44DD4">
        <w:rPr>
          <w:b/>
        </w:rPr>
        <w:t>201</w:t>
      </w:r>
      <w:r w:rsidR="00D34D70" w:rsidRPr="00D44DD4">
        <w:rPr>
          <w:b/>
        </w:rPr>
        <w:t>3</w:t>
      </w:r>
      <w:r w:rsidR="00205B6F" w:rsidRPr="00D44DD4">
        <w:rPr>
          <w:b/>
        </w:rPr>
        <w:t xml:space="preserve"> – Aug</w:t>
      </w:r>
      <w:r w:rsidR="0088190B" w:rsidRPr="00D44DD4">
        <w:rPr>
          <w:b/>
        </w:rPr>
        <w:t>201</w:t>
      </w:r>
      <w:r w:rsidR="002C2936" w:rsidRPr="00D44DD4">
        <w:rPr>
          <w:b/>
        </w:rPr>
        <w:t>5</w:t>
      </w:r>
    </w:p>
    <w:p w:rsidR="0088190B" w:rsidRPr="00D44DD4" w:rsidRDefault="00EF374D" w:rsidP="00BF65D8">
      <w:pPr>
        <w:spacing w:after="0"/>
        <w:jc w:val="both"/>
        <w:rPr>
          <w:b/>
        </w:rPr>
      </w:pPr>
      <w:r w:rsidRPr="00D44DD4">
        <w:rPr>
          <w:b/>
        </w:rPr>
        <w:t xml:space="preserve">SR </w:t>
      </w:r>
      <w:r w:rsidR="0088190B" w:rsidRPr="00D44DD4">
        <w:rPr>
          <w:b/>
        </w:rPr>
        <w:t>SQL/BI Developer</w:t>
      </w:r>
    </w:p>
    <w:p w:rsidR="00954101" w:rsidRDefault="00954101" w:rsidP="00BF65D8">
      <w:pPr>
        <w:pStyle w:val="ListParagraph"/>
        <w:spacing w:after="0"/>
        <w:ind w:left="0"/>
        <w:jc w:val="both"/>
        <w:rPr>
          <w:b/>
        </w:rPr>
      </w:pPr>
    </w:p>
    <w:p w:rsidR="00E67E5E" w:rsidRPr="00F02458" w:rsidRDefault="00E67E5E" w:rsidP="00BF65D8">
      <w:pPr>
        <w:pStyle w:val="ListParagraph"/>
        <w:spacing w:after="0"/>
        <w:ind w:left="0"/>
        <w:jc w:val="both"/>
        <w:rPr>
          <w:b/>
          <w:u w:val="single"/>
        </w:rPr>
      </w:pPr>
      <w:r w:rsidRPr="00F02458">
        <w:rPr>
          <w:b/>
          <w:u w:val="single"/>
        </w:rPr>
        <w:t>Responsibilities:</w:t>
      </w:r>
    </w:p>
    <w:p w:rsidR="00E67E5E" w:rsidRPr="00F02458" w:rsidRDefault="00E67E5E" w:rsidP="00354096">
      <w:pPr>
        <w:pStyle w:val="ListParagraph"/>
        <w:spacing w:after="0"/>
        <w:ind w:left="360"/>
        <w:jc w:val="both"/>
        <w:rPr>
          <w:b/>
          <w:u w:val="single"/>
        </w:rPr>
      </w:pPr>
    </w:p>
    <w:p w:rsidR="00963BA0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Actively supported business users for </w:t>
      </w:r>
      <w:r w:rsidRPr="00F02458">
        <w:rPr>
          <w:rFonts w:cs="Arial"/>
          <w:b/>
        </w:rPr>
        <w:t>change in requests in SSAS</w:t>
      </w:r>
      <w:proofErr w:type="gramStart"/>
      <w:r w:rsidRPr="00F02458">
        <w:rPr>
          <w:rFonts w:cs="Arial"/>
        </w:rPr>
        <w:t>..</w:t>
      </w:r>
      <w:proofErr w:type="gramEnd"/>
    </w:p>
    <w:p w:rsidR="00963BA0" w:rsidRPr="00F02458" w:rsidRDefault="00934553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Knowledge of writing </w:t>
      </w:r>
      <w:r w:rsidR="00963BA0" w:rsidRPr="00F02458">
        <w:rPr>
          <w:rFonts w:cs="Arial"/>
          <w:b/>
        </w:rPr>
        <w:t>MDX querie</w:t>
      </w:r>
      <w:r w:rsidR="00963BA0" w:rsidRPr="00F02458">
        <w:rPr>
          <w:rFonts w:cs="Arial"/>
        </w:rPr>
        <w:t xml:space="preserve">s to </w:t>
      </w:r>
      <w:r w:rsidR="00BF65D8" w:rsidRPr="00F02458">
        <w:rPr>
          <w:rFonts w:cs="Arial"/>
        </w:rPr>
        <w:t>execute</w:t>
      </w:r>
      <w:r w:rsidR="00963BA0" w:rsidRPr="00F02458">
        <w:rPr>
          <w:rFonts w:cs="Arial"/>
        </w:rPr>
        <w:t xml:space="preserve"> the data from analysis services OLAP cube.</w:t>
      </w:r>
    </w:p>
    <w:p w:rsidR="00963BA0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Involved in user based optimization design for </w:t>
      </w:r>
      <w:r w:rsidRPr="00F02458">
        <w:rPr>
          <w:rFonts w:cs="Arial"/>
          <w:b/>
        </w:rPr>
        <w:t>creating Aggregations</w:t>
      </w:r>
      <w:r w:rsidRPr="00F02458">
        <w:rPr>
          <w:rFonts w:cs="Arial"/>
        </w:rPr>
        <w:t xml:space="preserve"> and pre-calculating the same in SSAS identified the data source and the data source views.</w:t>
      </w:r>
    </w:p>
    <w:p w:rsidR="00963BA0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Involved in designing </w:t>
      </w:r>
      <w:r w:rsidRPr="00F02458">
        <w:rPr>
          <w:rFonts w:cs="Arial"/>
          <w:b/>
        </w:rPr>
        <w:t xml:space="preserve">KPI (key performance indicators) </w:t>
      </w:r>
      <w:r w:rsidRPr="00F02458">
        <w:rPr>
          <w:rFonts w:cs="Arial"/>
        </w:rPr>
        <w:t>depending on the business requirement of the company.</w:t>
      </w:r>
    </w:p>
    <w:p w:rsidR="00963BA0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Created </w:t>
      </w:r>
      <w:r w:rsidRPr="00F02458">
        <w:rPr>
          <w:rFonts w:cs="Arial"/>
          <w:b/>
        </w:rPr>
        <w:t xml:space="preserve">partitions </w:t>
      </w:r>
      <w:r w:rsidR="00BF65D8" w:rsidRPr="00F02458">
        <w:rPr>
          <w:rFonts w:cs="Arial"/>
          <w:b/>
        </w:rPr>
        <w:t>for fact</w:t>
      </w:r>
      <w:r w:rsidRPr="00F02458">
        <w:rPr>
          <w:rFonts w:cs="Arial"/>
          <w:b/>
        </w:rPr>
        <w:t xml:space="preserve"> tables</w:t>
      </w:r>
      <w:r w:rsidRPr="00F02458">
        <w:rPr>
          <w:rFonts w:cs="Arial"/>
        </w:rPr>
        <w:t xml:space="preserve"> depending on the data flowing in on monthly and yearly basis.</w:t>
      </w:r>
    </w:p>
    <w:p w:rsidR="00963BA0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>Extensively worked on full Software Development Life Cycle (SDLC) of the project from Database Design and Modeling to implementation and maintenance.</w:t>
      </w:r>
    </w:p>
    <w:p w:rsidR="00963BA0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Deployed </w:t>
      </w:r>
      <w:r w:rsidRPr="00F02458">
        <w:rPr>
          <w:rFonts w:cs="Arial"/>
          <w:b/>
        </w:rPr>
        <w:t>SSIS packages from Development to Testing Servers</w:t>
      </w:r>
      <w:r w:rsidR="00643B0A" w:rsidRPr="00F02458">
        <w:rPr>
          <w:rFonts w:cs="Arial"/>
        </w:rPr>
        <w:t>.</w:t>
      </w:r>
    </w:p>
    <w:p w:rsidR="000227D7" w:rsidRPr="00F02458" w:rsidRDefault="000227D7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>Designed and Developed SSIS Staging Packages to Stage Source files to SQL Server Source Database</w:t>
      </w:r>
    </w:p>
    <w:p w:rsidR="00643B0A" w:rsidRPr="00F02458" w:rsidRDefault="00643B0A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  <w:b/>
        </w:rPr>
      </w:pPr>
      <w:r w:rsidRPr="00F02458">
        <w:rPr>
          <w:rFonts w:cs="Arial"/>
        </w:rPr>
        <w:t xml:space="preserve">SSIS Components used extensively in the </w:t>
      </w:r>
      <w:r w:rsidRPr="00F02458">
        <w:rPr>
          <w:rFonts w:cs="Arial"/>
          <w:b/>
        </w:rPr>
        <w:t>project are Merge join, Derived Columns, Look UP, Conditional Split and Multicasting.</w:t>
      </w:r>
    </w:p>
    <w:p w:rsidR="00963BA0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Involved in writing Query for generating </w:t>
      </w:r>
      <w:r w:rsidRPr="00F02458">
        <w:rPr>
          <w:rFonts w:cs="Arial"/>
          <w:b/>
        </w:rPr>
        <w:t>drill down reports</w:t>
      </w:r>
      <w:r w:rsidRPr="00F02458">
        <w:rPr>
          <w:rFonts w:cs="Arial"/>
        </w:rPr>
        <w:t>, identified and worked with the parameters to generate parameterized reports along with that extensively used global variables, expressions and functions.</w:t>
      </w:r>
    </w:p>
    <w:p w:rsidR="00963BA0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Created and developed query </w:t>
      </w:r>
      <w:r w:rsidRPr="00F02458">
        <w:rPr>
          <w:rFonts w:cs="Arial"/>
          <w:b/>
        </w:rPr>
        <w:t>for Tabularand Matrix Reports</w:t>
      </w:r>
      <w:r w:rsidRPr="00F02458">
        <w:rPr>
          <w:rFonts w:cs="Arial"/>
        </w:rPr>
        <w:t xml:space="preserve"> using SQL Server 2008 Reports Services (SSRS) and report builder.</w:t>
      </w:r>
    </w:p>
    <w:p w:rsidR="00963BA0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>Worked on Report generation using SQL Server Reporting Services (SSRS) that could be used to send information to Client.</w:t>
      </w:r>
    </w:p>
    <w:p w:rsidR="00963BA0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Excellent report creation skills using Microsoft Reporting Services (SSRS) with proficiency in using </w:t>
      </w:r>
      <w:r w:rsidRPr="00F02458">
        <w:rPr>
          <w:rFonts w:cs="Arial"/>
          <w:b/>
        </w:rPr>
        <w:t>Report Designer as well as Report Builder</w:t>
      </w:r>
      <w:r w:rsidR="00934553" w:rsidRPr="00F02458">
        <w:rPr>
          <w:rFonts w:cs="Arial"/>
        </w:rPr>
        <w:t>.</w:t>
      </w:r>
    </w:p>
    <w:p w:rsidR="00724B46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>Developed custom reports and deployed them on server using SQL Server Reporting Services (SSRS).</w:t>
      </w:r>
      <w:r w:rsidR="00724B46" w:rsidRPr="00F02458">
        <w:rPr>
          <w:rFonts w:cs="Arial"/>
        </w:rPr>
        <w:t xml:space="preserve">Involved in developing various reports as per business needs using SSRS. </w:t>
      </w:r>
    </w:p>
    <w:p w:rsidR="00724B46" w:rsidRPr="00F02458" w:rsidRDefault="00724B46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  <w:b/>
        </w:rPr>
      </w:pPr>
      <w:r w:rsidRPr="00F02458">
        <w:rPr>
          <w:rFonts w:cs="Arial"/>
        </w:rPr>
        <w:t xml:space="preserve">Created several simple and complex reports including </w:t>
      </w:r>
      <w:r w:rsidRPr="00F02458">
        <w:rPr>
          <w:rFonts w:cs="Arial"/>
          <w:b/>
        </w:rPr>
        <w:t>Tabular, Matrix, Chart, Drill Down, Master Detail and Parameterized and Sub Reports.</w:t>
      </w:r>
    </w:p>
    <w:p w:rsidR="00724B46" w:rsidRPr="00F02458" w:rsidRDefault="00724B46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Created Reports using different options like Grouping, Filtering, Formatting and Navigation. </w:t>
      </w:r>
    </w:p>
    <w:p w:rsidR="00F41741" w:rsidRPr="00F02458" w:rsidRDefault="00F41741" w:rsidP="00F41741">
      <w:pPr>
        <w:spacing w:after="0"/>
        <w:jc w:val="both"/>
        <w:rPr>
          <w:rFonts w:cs="Arial"/>
        </w:rPr>
      </w:pPr>
    </w:p>
    <w:p w:rsidR="00065B48" w:rsidRDefault="00F41741" w:rsidP="00DD33A6">
      <w:pPr>
        <w:spacing w:after="0"/>
        <w:jc w:val="both"/>
      </w:pPr>
      <w:r w:rsidRPr="00F02458">
        <w:rPr>
          <w:b/>
        </w:rPr>
        <w:t>Environment</w:t>
      </w:r>
      <w:r w:rsidR="00BF65D8" w:rsidRPr="00F02458">
        <w:rPr>
          <w:b/>
        </w:rPr>
        <w:t>:</w:t>
      </w:r>
      <w:r w:rsidR="00BF65D8" w:rsidRPr="00F02458">
        <w:t xml:space="preserve"> SQL</w:t>
      </w:r>
      <w:r w:rsidRPr="00F02458">
        <w:t xml:space="preserve"> Serv</w:t>
      </w:r>
      <w:r w:rsidR="003566EA" w:rsidRPr="00F02458">
        <w:t>er2012</w:t>
      </w:r>
      <w:r w:rsidR="00C45362" w:rsidRPr="00F02458">
        <w:t>/</w:t>
      </w:r>
      <w:r w:rsidRPr="00F02458">
        <w:t>2008/2005/2000</w:t>
      </w:r>
      <w:r w:rsidR="00BF65D8" w:rsidRPr="00F02458">
        <w:t>, Oracle, SSIS, SSAS, SSRS, Visual studio</w:t>
      </w:r>
      <w:r w:rsidRPr="00F02458">
        <w:t xml:space="preserve"> 2008</w:t>
      </w:r>
      <w:r w:rsidR="003566EA" w:rsidRPr="00F02458">
        <w:t>/2010</w:t>
      </w:r>
      <w:r w:rsidR="00205B6F" w:rsidRPr="00F02458">
        <w:t>, MS</w:t>
      </w:r>
      <w:r w:rsidRPr="00F02458">
        <w:t xml:space="preserve"> Visio 2007, Enterprise Edition, XML, MS Access 2003</w:t>
      </w:r>
    </w:p>
    <w:p w:rsidR="00DD33A6" w:rsidRPr="00DD33A6" w:rsidRDefault="00DD33A6" w:rsidP="00DD33A6">
      <w:pPr>
        <w:spacing w:after="0"/>
        <w:jc w:val="both"/>
      </w:pPr>
    </w:p>
    <w:p w:rsidR="00907BBA" w:rsidRPr="00D44DD4" w:rsidRDefault="00DD33A6" w:rsidP="00BF65D8">
      <w:pPr>
        <w:spacing w:after="0"/>
        <w:jc w:val="both"/>
        <w:rPr>
          <w:rFonts w:eastAsia="Georgia" w:cs="Georgia"/>
          <w:b/>
          <w:bCs/>
        </w:rPr>
      </w:pPr>
      <w:r w:rsidRPr="00D44DD4">
        <w:rPr>
          <w:rFonts w:eastAsia="Georgia" w:cs="Georgia"/>
          <w:b/>
          <w:bCs/>
        </w:rPr>
        <w:t>Hindustan Unilever Ltd., Implementation – India</w:t>
      </w:r>
      <w:r w:rsidR="00F2284C" w:rsidRPr="00D44DD4">
        <w:rPr>
          <w:rFonts w:cs="Arial"/>
          <w:b/>
          <w:bCs/>
        </w:rPr>
        <w:tab/>
      </w:r>
      <w:r w:rsidR="00D44DD4" w:rsidRPr="00D44DD4">
        <w:rPr>
          <w:rFonts w:cs="Arial"/>
          <w:b/>
          <w:bCs/>
        </w:rPr>
        <w:tab/>
      </w:r>
      <w:r w:rsidR="00D44DD4" w:rsidRPr="00D44DD4">
        <w:rPr>
          <w:rFonts w:cs="Arial"/>
          <w:b/>
          <w:bCs/>
        </w:rPr>
        <w:tab/>
      </w:r>
      <w:r w:rsidR="00D44DD4" w:rsidRPr="00D44DD4">
        <w:rPr>
          <w:rFonts w:cs="Arial"/>
          <w:b/>
          <w:bCs/>
        </w:rPr>
        <w:tab/>
      </w:r>
      <w:r w:rsidR="00D44DD4">
        <w:rPr>
          <w:rFonts w:cs="Arial"/>
          <w:b/>
          <w:bCs/>
        </w:rPr>
        <w:tab/>
      </w:r>
      <w:r w:rsidR="00D34D70" w:rsidRPr="00D44DD4">
        <w:rPr>
          <w:rFonts w:eastAsia="Georgia" w:cs="Georgia"/>
          <w:b/>
          <w:bCs/>
        </w:rPr>
        <w:t>May</w:t>
      </w:r>
      <w:r w:rsidR="00007EBC" w:rsidRPr="00D44DD4">
        <w:rPr>
          <w:rFonts w:eastAsia="Georgia" w:cs="Georgia"/>
          <w:b/>
          <w:bCs/>
        </w:rPr>
        <w:t>20</w:t>
      </w:r>
      <w:r w:rsidR="00205B6F" w:rsidRPr="00D44DD4">
        <w:rPr>
          <w:rFonts w:eastAsia="Georgia" w:cs="Georgia"/>
          <w:b/>
          <w:bCs/>
        </w:rPr>
        <w:t>1</w:t>
      </w:r>
      <w:r w:rsidR="00D44DD4" w:rsidRPr="00D44DD4">
        <w:rPr>
          <w:rFonts w:eastAsia="Georgia" w:cs="Georgia"/>
          <w:b/>
          <w:bCs/>
        </w:rPr>
        <w:t>0</w:t>
      </w:r>
      <w:r w:rsidR="00205B6F" w:rsidRPr="00D44DD4">
        <w:rPr>
          <w:rFonts w:eastAsia="Georgia" w:cs="Georgia"/>
          <w:b/>
          <w:bCs/>
        </w:rPr>
        <w:t xml:space="preserve"> – Dec</w:t>
      </w:r>
      <w:r w:rsidR="00007EBC" w:rsidRPr="00D44DD4">
        <w:rPr>
          <w:rFonts w:eastAsia="Georgia" w:cs="Georgia"/>
          <w:b/>
          <w:bCs/>
        </w:rPr>
        <w:t>20</w:t>
      </w:r>
      <w:r w:rsidR="000B467D" w:rsidRPr="00D44DD4">
        <w:rPr>
          <w:rFonts w:eastAsia="Georgia" w:cs="Georgia"/>
          <w:b/>
          <w:bCs/>
        </w:rPr>
        <w:t>1</w:t>
      </w:r>
      <w:r w:rsidR="00D34D70" w:rsidRPr="00D44DD4">
        <w:rPr>
          <w:rFonts w:eastAsia="Georgia" w:cs="Georgia"/>
          <w:b/>
          <w:bCs/>
        </w:rPr>
        <w:t>2</w:t>
      </w:r>
    </w:p>
    <w:p w:rsidR="009B26E5" w:rsidRPr="00D44DD4" w:rsidRDefault="00EC514F" w:rsidP="00BF65D8">
      <w:pPr>
        <w:spacing w:after="0"/>
        <w:jc w:val="both"/>
        <w:rPr>
          <w:rFonts w:eastAsia="Georgia" w:cs="Georgia"/>
          <w:b/>
          <w:bCs/>
        </w:rPr>
      </w:pPr>
      <w:r w:rsidRPr="00D44DD4">
        <w:rPr>
          <w:rFonts w:eastAsia="Georgia" w:cs="Georgia"/>
          <w:b/>
          <w:bCs/>
        </w:rPr>
        <w:t>Sr.</w:t>
      </w:r>
      <w:r w:rsidR="0021569D" w:rsidRPr="00D44DD4">
        <w:rPr>
          <w:rFonts w:eastAsia="Georgia" w:cs="Georgia"/>
          <w:b/>
          <w:bCs/>
        </w:rPr>
        <w:t>SQL Server/BI</w:t>
      </w:r>
      <w:r w:rsidR="009B26E5" w:rsidRPr="00D44DD4">
        <w:rPr>
          <w:rFonts w:eastAsia="Georgia" w:cs="Georgia"/>
          <w:b/>
          <w:bCs/>
        </w:rPr>
        <w:t xml:space="preserve"> Developer</w:t>
      </w:r>
    </w:p>
    <w:p w:rsidR="00907BBA" w:rsidRPr="00F02458" w:rsidRDefault="00907BBA" w:rsidP="00354096">
      <w:pPr>
        <w:pStyle w:val="ListParagraph"/>
        <w:spacing w:after="0"/>
        <w:ind w:left="360"/>
        <w:jc w:val="both"/>
      </w:pPr>
    </w:p>
    <w:p w:rsidR="00907BBA" w:rsidRPr="00F02458" w:rsidRDefault="00907BBA" w:rsidP="00BF65D8">
      <w:pPr>
        <w:spacing w:after="0"/>
        <w:jc w:val="both"/>
        <w:rPr>
          <w:rFonts w:eastAsia="Georgia" w:cs="Georgia"/>
          <w:b/>
          <w:bCs/>
          <w:u w:val="single"/>
        </w:rPr>
      </w:pPr>
      <w:r w:rsidRPr="00F02458">
        <w:rPr>
          <w:rFonts w:eastAsia="Georgia" w:cs="Georgia"/>
          <w:b/>
          <w:bCs/>
          <w:u w:val="single"/>
        </w:rPr>
        <w:t>Responsibilities:</w:t>
      </w:r>
    </w:p>
    <w:p w:rsidR="00E67E5E" w:rsidRPr="00F02458" w:rsidRDefault="00E67E5E" w:rsidP="00354096">
      <w:pPr>
        <w:spacing w:after="0"/>
        <w:ind w:left="360"/>
        <w:jc w:val="both"/>
        <w:rPr>
          <w:rFonts w:eastAsia="Georgia" w:cs="Georgia"/>
          <w:b/>
          <w:bCs/>
          <w:u w:val="single"/>
        </w:rPr>
      </w:pPr>
    </w:p>
    <w:p w:rsidR="00963BA0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lastRenderedPageBreak/>
        <w:t>Optimization of underlying database objects in SQL Server and MS Access database.</w:t>
      </w:r>
    </w:p>
    <w:p w:rsidR="00963BA0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Worked as a developer in creating complex </w:t>
      </w:r>
      <w:r w:rsidRPr="00F02458">
        <w:rPr>
          <w:rFonts w:cs="Arial"/>
          <w:b/>
        </w:rPr>
        <w:t>Stored Procedures, SSIS packages, triggers, cursors</w:t>
      </w:r>
      <w:r w:rsidRPr="00F02458">
        <w:rPr>
          <w:rFonts w:cs="Arial"/>
        </w:rPr>
        <w:t xml:space="preserve">, tables, and views and other SQL joins and statements for applications. </w:t>
      </w:r>
    </w:p>
    <w:p w:rsidR="00963BA0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Designed and implemented the stored procedures and triggers for automating tasks. </w:t>
      </w:r>
    </w:p>
    <w:p w:rsidR="00963BA0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Developed SQL Server Stored procedures and </w:t>
      </w:r>
      <w:r w:rsidRPr="00F02458">
        <w:rPr>
          <w:rFonts w:cs="Arial"/>
          <w:b/>
        </w:rPr>
        <w:t>SSIS packages to extract</w:t>
      </w:r>
      <w:r w:rsidRPr="00F02458">
        <w:rPr>
          <w:rFonts w:cs="Arial"/>
        </w:rPr>
        <w:t xml:space="preserve"> data from database.</w:t>
      </w:r>
    </w:p>
    <w:p w:rsidR="00963BA0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>Implemented constraints on tables.</w:t>
      </w:r>
    </w:p>
    <w:p w:rsidR="00EE1DAD" w:rsidRPr="00F02458" w:rsidRDefault="00EE1DAD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Loading data from various sources like flat </w:t>
      </w:r>
      <w:r w:rsidRPr="00F02458">
        <w:rPr>
          <w:rFonts w:cs="Arial"/>
          <w:b/>
        </w:rPr>
        <w:t xml:space="preserve">files, Oracle database, Access, </w:t>
      </w:r>
      <w:proofErr w:type="spellStart"/>
      <w:r w:rsidRPr="00F02458">
        <w:rPr>
          <w:rFonts w:cs="Arial"/>
          <w:b/>
        </w:rPr>
        <w:t>mdb</w:t>
      </w:r>
      <w:proofErr w:type="spellEnd"/>
      <w:r w:rsidRPr="00F02458">
        <w:rPr>
          <w:rFonts w:cs="Arial"/>
          <w:b/>
        </w:rPr>
        <w:t xml:space="preserve"> files to SQL Server database Using SSIS Packag</w:t>
      </w:r>
      <w:r w:rsidRPr="00F02458">
        <w:rPr>
          <w:rFonts w:cs="Arial"/>
        </w:rPr>
        <w:t>e.</w:t>
      </w:r>
    </w:p>
    <w:p w:rsidR="00963BA0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>Created SSIS Packages to migrate to</w:t>
      </w:r>
      <w:r w:rsidR="00643B0A" w:rsidRPr="00F02458">
        <w:rPr>
          <w:rFonts w:cs="Arial"/>
          <w:b/>
        </w:rPr>
        <w:t xml:space="preserve">slowly changing </w:t>
      </w:r>
      <w:r w:rsidR="00BF65D8" w:rsidRPr="00F02458">
        <w:rPr>
          <w:rFonts w:cs="Arial"/>
          <w:b/>
        </w:rPr>
        <w:t>dimensions</w:t>
      </w:r>
      <w:r w:rsidR="00BF65D8" w:rsidRPr="00F02458">
        <w:rPr>
          <w:rFonts w:cs="Arial"/>
        </w:rPr>
        <w:t>.</w:t>
      </w:r>
    </w:p>
    <w:p w:rsidR="00963BA0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Worked on </w:t>
      </w:r>
      <w:r w:rsidRPr="00F02458">
        <w:rPr>
          <w:rFonts w:cs="Arial"/>
          <w:b/>
        </w:rPr>
        <w:t>SSIS for transferring data from Heterogeneous Database (Access database and xml format data)</w:t>
      </w:r>
      <w:r w:rsidRPr="00F02458">
        <w:rPr>
          <w:rFonts w:cs="Arial"/>
        </w:rPr>
        <w:t xml:space="preserve"> to SQL Server.</w:t>
      </w:r>
    </w:p>
    <w:p w:rsidR="00963BA0" w:rsidRPr="00F02458" w:rsidRDefault="00E02EDA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>C</w:t>
      </w:r>
      <w:r w:rsidR="00643B0A" w:rsidRPr="00F02458">
        <w:rPr>
          <w:rFonts w:cs="Arial"/>
        </w:rPr>
        <w:t>reated</w:t>
      </w:r>
      <w:r w:rsidR="00963BA0" w:rsidRPr="00F02458">
        <w:rPr>
          <w:rFonts w:cs="Arial"/>
          <w:b/>
        </w:rPr>
        <w:t>complex SSIS packages</w:t>
      </w:r>
      <w:r w:rsidR="00963BA0" w:rsidRPr="00F02458">
        <w:rPr>
          <w:rFonts w:cs="Arial"/>
        </w:rPr>
        <w:t xml:space="preserve"> using proper</w:t>
      </w:r>
      <w:r w:rsidR="00643B0A" w:rsidRPr="00F02458">
        <w:rPr>
          <w:rFonts w:cs="Arial"/>
        </w:rPr>
        <w:t xml:space="preserve"> control and data flow elements</w:t>
      </w:r>
      <w:r w:rsidRPr="00F02458">
        <w:rPr>
          <w:rFonts w:cs="Arial"/>
        </w:rPr>
        <w:t xml:space="preserve"> and </w:t>
      </w:r>
      <w:r w:rsidRPr="00F02458">
        <w:rPr>
          <w:rFonts w:cs="Arial"/>
          <w:b/>
        </w:rPr>
        <w:t>created logging</w:t>
      </w:r>
      <w:r w:rsidRPr="00F02458">
        <w:rPr>
          <w:rFonts w:cs="Arial"/>
        </w:rPr>
        <w:t xml:space="preserve"> on </w:t>
      </w:r>
      <w:r w:rsidR="00643B0A" w:rsidRPr="00F02458">
        <w:rPr>
          <w:rFonts w:cs="Arial"/>
        </w:rPr>
        <w:t>the packages executed.</w:t>
      </w:r>
    </w:p>
    <w:p w:rsidR="00643B0A" w:rsidRPr="00F02458" w:rsidRDefault="00643B0A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Extensively used </w:t>
      </w:r>
      <w:r w:rsidRPr="00F02458">
        <w:rPr>
          <w:rFonts w:cs="Arial"/>
          <w:b/>
        </w:rPr>
        <w:t xml:space="preserve">merge, merge union, look </w:t>
      </w:r>
      <w:r w:rsidR="00BF65D8" w:rsidRPr="00F02458">
        <w:rPr>
          <w:rFonts w:cs="Arial"/>
          <w:b/>
        </w:rPr>
        <w:t>up,</w:t>
      </w:r>
      <w:r w:rsidRPr="00F02458">
        <w:rPr>
          <w:rFonts w:cs="Arial"/>
          <w:b/>
        </w:rPr>
        <w:t xml:space="preserve"> fuzzy look up and multicast transforms</w:t>
      </w:r>
      <w:r w:rsidRPr="00F02458">
        <w:rPr>
          <w:rFonts w:cs="Arial"/>
        </w:rPr>
        <w:t xml:space="preserve"> to load the data into SQL server.</w:t>
      </w:r>
    </w:p>
    <w:p w:rsidR="00963BA0" w:rsidRPr="00F02458" w:rsidRDefault="00630C6A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Tested </w:t>
      </w:r>
      <w:r w:rsidR="00963BA0" w:rsidRPr="00F02458">
        <w:rPr>
          <w:rFonts w:cs="Arial"/>
        </w:rPr>
        <w:t xml:space="preserve">applications for </w:t>
      </w:r>
      <w:r w:rsidR="00963BA0" w:rsidRPr="00F02458">
        <w:rPr>
          <w:rFonts w:cs="Arial"/>
          <w:b/>
        </w:rPr>
        <w:t>performance and data Integrity</w:t>
      </w:r>
      <w:r w:rsidR="00963BA0" w:rsidRPr="00F02458">
        <w:rPr>
          <w:rFonts w:cs="Arial"/>
        </w:rPr>
        <w:t xml:space="preserve"> using control tasks. </w:t>
      </w:r>
    </w:p>
    <w:p w:rsidR="009B26E5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Used SQL Server Reporting Services (SSRS) for creating </w:t>
      </w:r>
      <w:r w:rsidRPr="00F02458">
        <w:rPr>
          <w:rFonts w:cs="Arial"/>
          <w:b/>
        </w:rPr>
        <w:t>drill down, drill through</w:t>
      </w:r>
      <w:r w:rsidRPr="00F02458">
        <w:rPr>
          <w:rFonts w:cs="Arial"/>
        </w:rPr>
        <w:t xml:space="preserve"> etc. reports based on the requirements. </w:t>
      </w:r>
    </w:p>
    <w:p w:rsidR="00963BA0" w:rsidRPr="00F02458" w:rsidRDefault="009B26E5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>Created reports using Microsoft Reporting Services (SSRS) with proficiency in using Report Designer as well as Report Builder.</w:t>
      </w:r>
    </w:p>
    <w:p w:rsidR="009B26E5" w:rsidRPr="00F02458" w:rsidRDefault="009B26E5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>Designed and developed</w:t>
      </w:r>
      <w:r w:rsidR="00255107" w:rsidRPr="00F02458">
        <w:rPr>
          <w:rFonts w:cs="Arial"/>
        </w:rPr>
        <w:t xml:space="preserve"> views on </w:t>
      </w:r>
      <w:r w:rsidRPr="00F02458">
        <w:rPr>
          <w:rFonts w:cs="Arial"/>
        </w:rPr>
        <w:t xml:space="preserve">database to </w:t>
      </w:r>
      <w:r w:rsidRPr="00F02458">
        <w:rPr>
          <w:rFonts w:cs="Arial"/>
          <w:b/>
        </w:rPr>
        <w:t>build fact and dimensions, fo</w:t>
      </w:r>
      <w:r w:rsidR="00255107" w:rsidRPr="00F02458">
        <w:rPr>
          <w:rFonts w:cs="Arial"/>
          <w:b/>
        </w:rPr>
        <w:t>r the tabular model</w:t>
      </w:r>
      <w:r w:rsidR="00255107" w:rsidRPr="00F02458">
        <w:rPr>
          <w:rFonts w:cs="Arial"/>
        </w:rPr>
        <w:t xml:space="preserve"> on SSAS</w:t>
      </w:r>
      <w:r w:rsidRPr="00F02458">
        <w:rPr>
          <w:rFonts w:cs="Arial"/>
        </w:rPr>
        <w:t>.</w:t>
      </w:r>
    </w:p>
    <w:p w:rsidR="00963BA0" w:rsidRPr="00F02458" w:rsidRDefault="00963BA0" w:rsidP="00354096">
      <w:pPr>
        <w:numPr>
          <w:ilvl w:val="0"/>
          <w:numId w:val="12"/>
        </w:numPr>
        <w:tabs>
          <w:tab w:val="clear" w:pos="720"/>
          <w:tab w:val="num" w:pos="540"/>
        </w:tabs>
        <w:spacing w:after="0"/>
        <w:ind w:left="540" w:hanging="372"/>
        <w:jc w:val="both"/>
        <w:rPr>
          <w:rFonts w:cs="Arial"/>
        </w:rPr>
      </w:pPr>
      <w:r w:rsidRPr="00F02458">
        <w:rPr>
          <w:rFonts w:cs="Arial"/>
        </w:rPr>
        <w:t xml:space="preserve">Performed the data validations after the OLAP cube process by connecting </w:t>
      </w:r>
      <w:r w:rsidRPr="00F02458">
        <w:rPr>
          <w:rFonts w:cs="Arial"/>
          <w:b/>
        </w:rPr>
        <w:t>SSAS OLAP cube to excel and identifying the data discrepancy</w:t>
      </w:r>
      <w:r w:rsidRPr="00F02458">
        <w:rPr>
          <w:rFonts w:cs="Arial"/>
        </w:rPr>
        <w:t>, if any, as compared to the expected value.</w:t>
      </w:r>
    </w:p>
    <w:p w:rsidR="00C45362" w:rsidRPr="00F02458" w:rsidRDefault="00C45362" w:rsidP="00C45362">
      <w:pPr>
        <w:spacing w:after="0"/>
        <w:jc w:val="both"/>
        <w:rPr>
          <w:rFonts w:cs="Arial"/>
        </w:rPr>
      </w:pPr>
    </w:p>
    <w:p w:rsidR="00C45362" w:rsidRPr="00F02458" w:rsidRDefault="00C45362" w:rsidP="00C45362">
      <w:pPr>
        <w:spacing w:after="0"/>
        <w:jc w:val="both"/>
      </w:pPr>
      <w:r w:rsidRPr="00F02458">
        <w:rPr>
          <w:b/>
        </w:rPr>
        <w:t>Environment</w:t>
      </w:r>
      <w:r w:rsidR="00BF65D8" w:rsidRPr="00F02458">
        <w:rPr>
          <w:b/>
        </w:rPr>
        <w:t>:</w:t>
      </w:r>
      <w:r w:rsidR="00BF65D8" w:rsidRPr="00F02458">
        <w:t xml:space="preserve"> SQL</w:t>
      </w:r>
      <w:r w:rsidRPr="00F02458">
        <w:t xml:space="preserve"> Server2008/2005/2000</w:t>
      </w:r>
      <w:r w:rsidR="00BF65D8" w:rsidRPr="00F02458">
        <w:t>, SSIS, SSAS, SSRS, Visual</w:t>
      </w:r>
      <w:r w:rsidRPr="00F02458">
        <w:t xml:space="preserve"> studio 2008/2010</w:t>
      </w:r>
      <w:r w:rsidR="00BF65D8" w:rsidRPr="00F02458">
        <w:t xml:space="preserve">, MS </w:t>
      </w:r>
      <w:r w:rsidRPr="00F02458">
        <w:t>Visio 2007, Enterprise Edition, XML, MS Access 2003</w:t>
      </w:r>
    </w:p>
    <w:p w:rsidR="00C45362" w:rsidRPr="00F02458" w:rsidRDefault="00C45362" w:rsidP="00C45362">
      <w:pPr>
        <w:spacing w:after="0"/>
        <w:jc w:val="both"/>
        <w:rPr>
          <w:rFonts w:cs="Arial"/>
        </w:rPr>
      </w:pPr>
    </w:p>
    <w:p w:rsidR="008A4EEB" w:rsidRPr="00463216" w:rsidRDefault="00D44DD4" w:rsidP="00463216">
      <w:pPr>
        <w:pStyle w:val="ListParagraph"/>
        <w:spacing w:after="0"/>
        <w:ind w:left="0"/>
        <w:jc w:val="both"/>
      </w:pPr>
      <w:r w:rsidRPr="00D44DD4">
        <w:t>Bachelor in Computer Science Engineering</w:t>
      </w:r>
      <w:r>
        <w:t xml:space="preserve"> </w:t>
      </w:r>
      <w:proofErr w:type="gramStart"/>
      <w:r>
        <w:t>From</w:t>
      </w:r>
      <w:proofErr w:type="gramEnd"/>
      <w:r>
        <w:t xml:space="preserve"> JNTU</w:t>
      </w:r>
      <w:bookmarkStart w:id="0" w:name="_GoBack"/>
      <w:bookmarkEnd w:id="0"/>
    </w:p>
    <w:sectPr w:rsidR="008A4EEB" w:rsidRPr="00463216" w:rsidSect="002F696A">
      <w:footnotePr>
        <w:pos w:val="beneathText"/>
      </w:footnotePr>
      <w:pgSz w:w="12240" w:h="15840"/>
      <w:pgMar w:top="1008" w:right="1152" w:bottom="1008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75A0F11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E98304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0BC0D1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0A0E05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646F162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128BFB4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44C0F2E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9E222704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212796E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6"/>
    <w:multiLevelType w:val="hybridMultilevel"/>
    <w:tmpl w:val="00000006"/>
    <w:lvl w:ilvl="0" w:tplc="F462E68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DBA118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744CB14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8D2497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B085B4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7A4ECD0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D4E8F3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9A68FAE6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46835B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7"/>
    <w:multiLevelType w:val="hybridMultilevel"/>
    <w:tmpl w:val="00000007"/>
    <w:lvl w:ilvl="0" w:tplc="35A0C1D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D4A8AC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FEC311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AF49B7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88964C3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F406D1E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806DBCE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1646EC8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0BE0F1C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CB1C37"/>
    <w:multiLevelType w:val="hybridMultilevel"/>
    <w:tmpl w:val="4D84213E"/>
    <w:lvl w:ilvl="0" w:tplc="98903C80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E71268"/>
    <w:multiLevelType w:val="hybridMultilevel"/>
    <w:tmpl w:val="CA76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B55B0"/>
    <w:multiLevelType w:val="hybridMultilevel"/>
    <w:tmpl w:val="09C888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8C97B03"/>
    <w:multiLevelType w:val="hybridMultilevel"/>
    <w:tmpl w:val="CF8232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E41A98"/>
    <w:multiLevelType w:val="hybridMultilevel"/>
    <w:tmpl w:val="C652BC9E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94312"/>
    <w:multiLevelType w:val="hybridMultilevel"/>
    <w:tmpl w:val="B8F8B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1A26D5A"/>
    <w:multiLevelType w:val="hybridMultilevel"/>
    <w:tmpl w:val="D73E2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B4640D"/>
    <w:multiLevelType w:val="hybridMultilevel"/>
    <w:tmpl w:val="16F622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43469D"/>
    <w:multiLevelType w:val="hybridMultilevel"/>
    <w:tmpl w:val="5A9C86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DF24B15"/>
    <w:multiLevelType w:val="hybridMultilevel"/>
    <w:tmpl w:val="49B2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891DC0"/>
    <w:multiLevelType w:val="hybridMultilevel"/>
    <w:tmpl w:val="EC449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D76FE"/>
    <w:multiLevelType w:val="multilevel"/>
    <w:tmpl w:val="977A86F8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3377099D"/>
    <w:multiLevelType w:val="hybridMultilevel"/>
    <w:tmpl w:val="D8A6E816"/>
    <w:lvl w:ilvl="0" w:tplc="6380AF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D8D0167"/>
    <w:multiLevelType w:val="hybridMultilevel"/>
    <w:tmpl w:val="002616FA"/>
    <w:lvl w:ilvl="0" w:tplc="59928F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1D694A"/>
    <w:multiLevelType w:val="hybridMultilevel"/>
    <w:tmpl w:val="0D386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33A5AFF"/>
    <w:multiLevelType w:val="hybridMultilevel"/>
    <w:tmpl w:val="6EF2B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69169D"/>
    <w:multiLevelType w:val="multilevel"/>
    <w:tmpl w:val="789C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0602B9B"/>
    <w:multiLevelType w:val="hybridMultilevel"/>
    <w:tmpl w:val="0490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5050B5"/>
    <w:multiLevelType w:val="hybridMultilevel"/>
    <w:tmpl w:val="D972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060470"/>
    <w:multiLevelType w:val="hybridMultilevel"/>
    <w:tmpl w:val="F47AA9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D1053C0"/>
    <w:multiLevelType w:val="hybridMultilevel"/>
    <w:tmpl w:val="54B2BF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1D07BDA"/>
    <w:multiLevelType w:val="hybridMultilevel"/>
    <w:tmpl w:val="6C7C73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1D82B6F"/>
    <w:multiLevelType w:val="hybridMultilevel"/>
    <w:tmpl w:val="EA3EF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363DAD"/>
    <w:multiLevelType w:val="hybridMultilevel"/>
    <w:tmpl w:val="98AEFAF4"/>
    <w:lvl w:ilvl="0" w:tplc="EAA2DA66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C91DF6"/>
    <w:multiLevelType w:val="hybridMultilevel"/>
    <w:tmpl w:val="60308E12"/>
    <w:lvl w:ilvl="0" w:tplc="59928F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84B1AD2"/>
    <w:multiLevelType w:val="hybridMultilevel"/>
    <w:tmpl w:val="6B5049AA"/>
    <w:lvl w:ilvl="0" w:tplc="87E4AD0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DD3964"/>
    <w:multiLevelType w:val="hybridMultilevel"/>
    <w:tmpl w:val="BFE2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2"/>
  </w:num>
  <w:num w:numId="5">
    <w:abstractNumId w:val="1"/>
  </w:num>
  <w:num w:numId="6">
    <w:abstractNumId w:val="11"/>
  </w:num>
  <w:num w:numId="7">
    <w:abstractNumId w:val="0"/>
  </w:num>
  <w:num w:numId="8">
    <w:abstractNumId w:val="10"/>
  </w:num>
  <w:num w:numId="9">
    <w:abstractNumId w:val="28"/>
  </w:num>
  <w:num w:numId="10">
    <w:abstractNumId w:val="14"/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27"/>
  </w:num>
  <w:num w:numId="1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3"/>
  </w:num>
  <w:num w:numId="17">
    <w:abstractNumId w:val="24"/>
  </w:num>
  <w:num w:numId="18">
    <w:abstractNumId w:val="18"/>
  </w:num>
  <w:num w:numId="19">
    <w:abstractNumId w:val="16"/>
  </w:num>
  <w:num w:numId="20">
    <w:abstractNumId w:val="22"/>
  </w:num>
  <w:num w:numId="21">
    <w:abstractNumId w:val="23"/>
  </w:num>
  <w:num w:numId="22">
    <w:abstractNumId w:val="5"/>
  </w:num>
  <w:num w:numId="23">
    <w:abstractNumId w:val="15"/>
  </w:num>
  <w:num w:numId="24">
    <w:abstractNumId w:val="25"/>
  </w:num>
  <w:num w:numId="25">
    <w:abstractNumId w:val="29"/>
  </w:num>
  <w:num w:numId="26">
    <w:abstractNumId w:val="4"/>
  </w:num>
  <w:num w:numId="27">
    <w:abstractNumId w:val="7"/>
  </w:num>
  <w:num w:numId="28">
    <w:abstractNumId w:val="21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FE"/>
    <w:rsid w:val="00007EBC"/>
    <w:rsid w:val="00013E81"/>
    <w:rsid w:val="0001457A"/>
    <w:rsid w:val="000227D7"/>
    <w:rsid w:val="00044E51"/>
    <w:rsid w:val="00046B50"/>
    <w:rsid w:val="000474EA"/>
    <w:rsid w:val="00050D91"/>
    <w:rsid w:val="0005107E"/>
    <w:rsid w:val="0005348B"/>
    <w:rsid w:val="00065B48"/>
    <w:rsid w:val="00075686"/>
    <w:rsid w:val="000779AF"/>
    <w:rsid w:val="000B467D"/>
    <w:rsid w:val="000E1129"/>
    <w:rsid w:val="000F1953"/>
    <w:rsid w:val="000F7E0F"/>
    <w:rsid w:val="001006AE"/>
    <w:rsid w:val="001116DA"/>
    <w:rsid w:val="00116FD8"/>
    <w:rsid w:val="00122C87"/>
    <w:rsid w:val="0012433A"/>
    <w:rsid w:val="00125DDF"/>
    <w:rsid w:val="00130DBA"/>
    <w:rsid w:val="001679CC"/>
    <w:rsid w:val="00192D27"/>
    <w:rsid w:val="00196D0C"/>
    <w:rsid w:val="001C5ACE"/>
    <w:rsid w:val="001D3DC7"/>
    <w:rsid w:val="001E588B"/>
    <w:rsid w:val="001F5EFE"/>
    <w:rsid w:val="001F7D12"/>
    <w:rsid w:val="002027D9"/>
    <w:rsid w:val="002036FD"/>
    <w:rsid w:val="00205B6F"/>
    <w:rsid w:val="0021569D"/>
    <w:rsid w:val="00243C95"/>
    <w:rsid w:val="00250D9A"/>
    <w:rsid w:val="00255107"/>
    <w:rsid w:val="002646DF"/>
    <w:rsid w:val="00265261"/>
    <w:rsid w:val="002776E1"/>
    <w:rsid w:val="00280CEA"/>
    <w:rsid w:val="00290291"/>
    <w:rsid w:val="002A519C"/>
    <w:rsid w:val="002B2079"/>
    <w:rsid w:val="002C2936"/>
    <w:rsid w:val="002D10E1"/>
    <w:rsid w:val="002F5E9F"/>
    <w:rsid w:val="002F696A"/>
    <w:rsid w:val="003016E4"/>
    <w:rsid w:val="0034619C"/>
    <w:rsid w:val="00354096"/>
    <w:rsid w:val="003558B2"/>
    <w:rsid w:val="003566EA"/>
    <w:rsid w:val="00363253"/>
    <w:rsid w:val="00363539"/>
    <w:rsid w:val="00381EBB"/>
    <w:rsid w:val="0039672B"/>
    <w:rsid w:val="003A3241"/>
    <w:rsid w:val="003C3C62"/>
    <w:rsid w:val="003C54A4"/>
    <w:rsid w:val="003E7177"/>
    <w:rsid w:val="00421227"/>
    <w:rsid w:val="0044298C"/>
    <w:rsid w:val="004562BE"/>
    <w:rsid w:val="00463216"/>
    <w:rsid w:val="0049224E"/>
    <w:rsid w:val="004A60C4"/>
    <w:rsid w:val="004B050E"/>
    <w:rsid w:val="004B057F"/>
    <w:rsid w:val="004B156E"/>
    <w:rsid w:val="004C0EC7"/>
    <w:rsid w:val="004D374F"/>
    <w:rsid w:val="004D4B17"/>
    <w:rsid w:val="0052039F"/>
    <w:rsid w:val="005252EB"/>
    <w:rsid w:val="005266F1"/>
    <w:rsid w:val="0053409F"/>
    <w:rsid w:val="005414D6"/>
    <w:rsid w:val="00564392"/>
    <w:rsid w:val="00574F07"/>
    <w:rsid w:val="005B57E0"/>
    <w:rsid w:val="005F3D43"/>
    <w:rsid w:val="006022F1"/>
    <w:rsid w:val="00603B5A"/>
    <w:rsid w:val="00630C6A"/>
    <w:rsid w:val="00635ED9"/>
    <w:rsid w:val="0063749D"/>
    <w:rsid w:val="006437BE"/>
    <w:rsid w:val="00643B0A"/>
    <w:rsid w:val="00646291"/>
    <w:rsid w:val="0066683D"/>
    <w:rsid w:val="00671DAF"/>
    <w:rsid w:val="0069677D"/>
    <w:rsid w:val="006B21CC"/>
    <w:rsid w:val="006C0219"/>
    <w:rsid w:val="006C5845"/>
    <w:rsid w:val="006D495A"/>
    <w:rsid w:val="006F385A"/>
    <w:rsid w:val="007001E3"/>
    <w:rsid w:val="00702314"/>
    <w:rsid w:val="0071465C"/>
    <w:rsid w:val="00724B46"/>
    <w:rsid w:val="00760515"/>
    <w:rsid w:val="00763514"/>
    <w:rsid w:val="0077060E"/>
    <w:rsid w:val="00771F48"/>
    <w:rsid w:val="007728DF"/>
    <w:rsid w:val="007867FD"/>
    <w:rsid w:val="007902AB"/>
    <w:rsid w:val="007A516C"/>
    <w:rsid w:val="007A6DBA"/>
    <w:rsid w:val="007C2889"/>
    <w:rsid w:val="007C71E3"/>
    <w:rsid w:val="007D143B"/>
    <w:rsid w:val="00845A27"/>
    <w:rsid w:val="0085551B"/>
    <w:rsid w:val="00873E62"/>
    <w:rsid w:val="0088190B"/>
    <w:rsid w:val="00894AEF"/>
    <w:rsid w:val="008965E2"/>
    <w:rsid w:val="008A2FFE"/>
    <w:rsid w:val="008A4EEB"/>
    <w:rsid w:val="008D3880"/>
    <w:rsid w:val="008E77C1"/>
    <w:rsid w:val="008F3639"/>
    <w:rsid w:val="00907BBA"/>
    <w:rsid w:val="00934553"/>
    <w:rsid w:val="00954101"/>
    <w:rsid w:val="009562FC"/>
    <w:rsid w:val="00956FEC"/>
    <w:rsid w:val="00963BA0"/>
    <w:rsid w:val="00965772"/>
    <w:rsid w:val="0097324C"/>
    <w:rsid w:val="0097772B"/>
    <w:rsid w:val="00981E4C"/>
    <w:rsid w:val="009960A0"/>
    <w:rsid w:val="00997CBD"/>
    <w:rsid w:val="009B26E5"/>
    <w:rsid w:val="009D2DDE"/>
    <w:rsid w:val="009E0BD6"/>
    <w:rsid w:val="009F49DC"/>
    <w:rsid w:val="00A02F87"/>
    <w:rsid w:val="00A12925"/>
    <w:rsid w:val="00A16DAF"/>
    <w:rsid w:val="00A27ECA"/>
    <w:rsid w:val="00A31283"/>
    <w:rsid w:val="00A32A4B"/>
    <w:rsid w:val="00A35A0D"/>
    <w:rsid w:val="00A76547"/>
    <w:rsid w:val="00A976AA"/>
    <w:rsid w:val="00AA5DEC"/>
    <w:rsid w:val="00AA5FF7"/>
    <w:rsid w:val="00AE6AC8"/>
    <w:rsid w:val="00B10AE4"/>
    <w:rsid w:val="00B219EC"/>
    <w:rsid w:val="00B50B16"/>
    <w:rsid w:val="00B7182F"/>
    <w:rsid w:val="00B74741"/>
    <w:rsid w:val="00B763AD"/>
    <w:rsid w:val="00B80116"/>
    <w:rsid w:val="00B82953"/>
    <w:rsid w:val="00B82A8D"/>
    <w:rsid w:val="00BA155D"/>
    <w:rsid w:val="00BA33F2"/>
    <w:rsid w:val="00BA36F4"/>
    <w:rsid w:val="00BA50EC"/>
    <w:rsid w:val="00BB5C89"/>
    <w:rsid w:val="00BC25FE"/>
    <w:rsid w:val="00BE0639"/>
    <w:rsid w:val="00BF65D8"/>
    <w:rsid w:val="00BF7AC7"/>
    <w:rsid w:val="00C44DD4"/>
    <w:rsid w:val="00C45362"/>
    <w:rsid w:val="00C60FB4"/>
    <w:rsid w:val="00C66C6A"/>
    <w:rsid w:val="00C814BA"/>
    <w:rsid w:val="00C92996"/>
    <w:rsid w:val="00CB626C"/>
    <w:rsid w:val="00CB77C0"/>
    <w:rsid w:val="00CC70C2"/>
    <w:rsid w:val="00CE0ABC"/>
    <w:rsid w:val="00CE1DAC"/>
    <w:rsid w:val="00CE3CB9"/>
    <w:rsid w:val="00D04F42"/>
    <w:rsid w:val="00D06060"/>
    <w:rsid w:val="00D1138B"/>
    <w:rsid w:val="00D200BC"/>
    <w:rsid w:val="00D34D70"/>
    <w:rsid w:val="00D44DD4"/>
    <w:rsid w:val="00D826EF"/>
    <w:rsid w:val="00D903A5"/>
    <w:rsid w:val="00DB1686"/>
    <w:rsid w:val="00DD33A6"/>
    <w:rsid w:val="00DE6193"/>
    <w:rsid w:val="00E01161"/>
    <w:rsid w:val="00E02EDA"/>
    <w:rsid w:val="00E06F76"/>
    <w:rsid w:val="00E102AF"/>
    <w:rsid w:val="00E30B27"/>
    <w:rsid w:val="00E45F91"/>
    <w:rsid w:val="00E5331F"/>
    <w:rsid w:val="00E65A05"/>
    <w:rsid w:val="00E67E5E"/>
    <w:rsid w:val="00E86407"/>
    <w:rsid w:val="00E86AA3"/>
    <w:rsid w:val="00EB7B25"/>
    <w:rsid w:val="00EC514F"/>
    <w:rsid w:val="00EC75DE"/>
    <w:rsid w:val="00EE1DAD"/>
    <w:rsid w:val="00EE4428"/>
    <w:rsid w:val="00EF36FA"/>
    <w:rsid w:val="00EF374D"/>
    <w:rsid w:val="00F01072"/>
    <w:rsid w:val="00F02458"/>
    <w:rsid w:val="00F13D0A"/>
    <w:rsid w:val="00F159BC"/>
    <w:rsid w:val="00F2284C"/>
    <w:rsid w:val="00F32830"/>
    <w:rsid w:val="00F41741"/>
    <w:rsid w:val="00F460B7"/>
    <w:rsid w:val="00F74501"/>
    <w:rsid w:val="00F77BD4"/>
    <w:rsid w:val="00FA482C"/>
    <w:rsid w:val="00FB3B07"/>
    <w:rsid w:val="00FB6D76"/>
    <w:rsid w:val="00FC1DC3"/>
    <w:rsid w:val="00FC4AC8"/>
    <w:rsid w:val="00FD1746"/>
    <w:rsid w:val="00FE6E54"/>
    <w:rsid w:val="00FF2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BF11EE-F7E3-4257-856C-B6FBD39B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9EC"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A2FFE"/>
    <w:pPr>
      <w:suppressAutoHyphens/>
      <w:spacing w:before="240" w:after="60" w:line="240" w:lineRule="auto"/>
      <w:outlineLvl w:val="4"/>
    </w:pPr>
    <w:rPr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semiHidden/>
    <w:rsid w:val="008A2FFE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ListParagraph">
    <w:name w:val="List Paragraph"/>
    <w:basedOn w:val="Normal"/>
    <w:link w:val="ListParagraphChar"/>
    <w:qFormat/>
    <w:rsid w:val="008A2FFE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981E4C"/>
  </w:style>
  <w:style w:type="paragraph" w:customStyle="1" w:styleId="NormalArial">
    <w:name w:val="Normal + Arial"/>
    <w:aliases w:val="11 pt"/>
    <w:basedOn w:val="Normal"/>
    <w:rsid w:val="00196D0C"/>
    <w:pPr>
      <w:numPr>
        <w:numId w:val="16"/>
      </w:numPr>
      <w:spacing w:after="0" w:line="240" w:lineRule="auto"/>
      <w:jc w:val="both"/>
    </w:pPr>
    <w:rPr>
      <w:rFonts w:ascii="Arial" w:hAnsi="Arial" w:cs="Arial"/>
      <w:lang w:eastAsia="zh-CN"/>
    </w:rPr>
  </w:style>
  <w:style w:type="paragraph" w:styleId="NormalWeb">
    <w:name w:val="Normal (Web)"/>
    <w:basedOn w:val="Normal"/>
    <w:uiPriority w:val="99"/>
    <w:unhideWhenUsed/>
    <w:rsid w:val="005F3D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907BB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link w:val="BodyText"/>
    <w:rsid w:val="00907BBA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907BBA"/>
    <w:pPr>
      <w:spacing w:after="0" w:line="240" w:lineRule="auto"/>
      <w:ind w:left="1440" w:right="-720"/>
      <w:jc w:val="both"/>
    </w:pPr>
    <w:rPr>
      <w:rFonts w:ascii="Times New Roman" w:hAnsi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07BBA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semiHidden/>
    <w:rsid w:val="00907BBA"/>
    <w:rPr>
      <w:rFonts w:ascii="Times New Roman" w:eastAsia="Times New Roman" w:hAnsi="Times New Roman" w:cs="Times New Roman"/>
      <w:sz w:val="24"/>
      <w:szCs w:val="24"/>
    </w:rPr>
  </w:style>
  <w:style w:type="character" w:customStyle="1" w:styleId="body0020textchar">
    <w:name w:val="body_0020text__char"/>
    <w:basedOn w:val="DefaultParagraphFont"/>
    <w:rsid w:val="00907BBA"/>
  </w:style>
  <w:style w:type="paragraph" w:styleId="NoSpacing">
    <w:name w:val="No Spacing"/>
    <w:link w:val="NoSpacingChar"/>
    <w:uiPriority w:val="1"/>
    <w:qFormat/>
    <w:rsid w:val="0088190B"/>
    <w:rPr>
      <w:rFonts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88190B"/>
  </w:style>
  <w:style w:type="character" w:customStyle="1" w:styleId="NoSpacingChar">
    <w:name w:val="No Spacing Char"/>
    <w:link w:val="NoSpacing"/>
    <w:uiPriority w:val="1"/>
    <w:rsid w:val="0088190B"/>
    <w:rPr>
      <w:rFonts w:cs="Calibri"/>
      <w:sz w:val="22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CB626C"/>
    <w:rPr>
      <w:color w:val="0000FF"/>
      <w:u w:val="single"/>
    </w:rPr>
  </w:style>
  <w:style w:type="character" w:customStyle="1" w:styleId="hl">
    <w:name w:val="hl"/>
    <w:rsid w:val="00EC75D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A5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anthk02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27B5-EE76-4834-9ED5-53E859AFB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14775</CharactersWithSpaces>
  <SharedDoc>false</SharedDoc>
  <HLinks>
    <vt:vector size="48" baseType="variant">
      <vt:variant>
        <vt:i4>5111829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https://en.wikipedia.org/wiki/Alabama</vt:lpwstr>
      </vt:variant>
      <vt:variant>
        <vt:lpwstr/>
      </vt:variant>
      <vt:variant>
        <vt:i4>8257606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https://en.wikipedia.org/wiki/Birmingham,_Alabama</vt:lpwstr>
      </vt:variant>
      <vt:variant>
        <vt:lpwstr/>
      </vt:variant>
      <vt:variant>
        <vt:i4>3407990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https://en.wikipedia.org/wiki/Illinois</vt:lpwstr>
      </vt:variant>
      <vt:variant>
        <vt:lpwstr/>
      </vt:variant>
      <vt:variant>
        <vt:i4>852084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https://en.wikipedia.org/wiki/Chicago_area</vt:lpwstr>
      </vt:variant>
      <vt:variant>
        <vt:lpwstr/>
      </vt:variant>
      <vt:variant>
        <vt:i4>262269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https://en.wikipedia.org/wiki/Northwest_Indiana</vt:lpwstr>
      </vt:variant>
      <vt:variant>
        <vt:lpwstr/>
      </vt:variant>
      <vt:variant>
        <vt:i4>5308440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https://en.wikipedia.org/wiki/Central_Grocers_Cooperative</vt:lpwstr>
      </vt:variant>
      <vt:variant>
        <vt:lpwstr/>
      </vt:variant>
      <vt:variant>
        <vt:i4>1507452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https://en.wikipedia.org/wiki/Grocery_store</vt:lpwstr>
      </vt:variant>
      <vt:variant>
        <vt:lpwstr/>
      </vt:variant>
      <vt:variant>
        <vt:i4>2687016</vt:i4>
      </vt:variant>
      <vt:variant>
        <vt:i4>0</vt:i4>
      </vt:variant>
      <vt:variant>
        <vt:i4>0</vt:i4>
      </vt:variant>
      <vt:variant>
        <vt:i4>5</vt:i4>
      </vt:variant>
      <vt:variant>
        <vt:lpwstr>mailto:raj_ss@swanasolutions.com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</dc:creator>
  <cp:lastModifiedBy>Shashank Sharma</cp:lastModifiedBy>
  <cp:revision>2</cp:revision>
  <cp:lastPrinted>2015-02-25T06:35:00Z</cp:lastPrinted>
  <dcterms:created xsi:type="dcterms:W3CDTF">2018-08-15T18:53:00Z</dcterms:created>
  <dcterms:modified xsi:type="dcterms:W3CDTF">2018-08-15T18:53:00Z</dcterms:modified>
</cp:coreProperties>
</file>