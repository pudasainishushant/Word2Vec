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0" w:type="auto"/>
        <w:tblLayout w:type="fixed"/>
        <w:tblLook w:val="0000"/>
      </w:tblPr>
      <w:tblGrid>
        <w:gridCol w:w="4621"/>
        <w:gridCol w:w="4621"/>
      </w:tblGrid>
      <w:tr w:rsidR="00BC6F1B" w:rsidRPr="007E48FA" w:rsidTr="00A37FC5">
        <w:tc>
          <w:tcPr>
            <w:tcW w:w="4621" w:type="dxa"/>
            <w:shd w:val="clear" w:color="auto" w:fill="auto"/>
          </w:tcPr>
          <w:p w:rsidR="00BC6F1B" w:rsidRPr="007E48FA" w:rsidRDefault="00BC6F1B" w:rsidP="00071626">
            <w:pPr>
              <w:pStyle w:val="BodyText"/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  <w:p w:rsidR="00BC6F1B" w:rsidRPr="007E48FA" w:rsidRDefault="00BC6F1B" w:rsidP="00071626">
            <w:pPr>
              <w:spacing w:line="240" w:lineRule="auto"/>
              <w:jc w:val="both"/>
              <w:rPr>
                <w:rFonts w:asciiTheme="minorHAnsi" w:hAnsiTheme="minorHAnsi" w:cstheme="minorHAnsi"/>
                <w:b/>
                <w:bCs/>
                <w:color w:val="auto"/>
              </w:rPr>
            </w:pPr>
            <w:r w:rsidRPr="007E48FA">
              <w:rPr>
                <w:rFonts w:asciiTheme="minorHAnsi" w:hAnsiTheme="minorHAnsi" w:cstheme="minorHAnsi"/>
                <w:b/>
                <w:bCs/>
                <w:color w:val="auto"/>
              </w:rPr>
              <w:t>Raja</w:t>
            </w:r>
          </w:p>
          <w:p w:rsidR="00BC6F1B" w:rsidRPr="007E48FA" w:rsidRDefault="00D0439D" w:rsidP="00071626">
            <w:pPr>
              <w:spacing w:line="240" w:lineRule="auto"/>
              <w:jc w:val="both"/>
              <w:rPr>
                <w:rFonts w:asciiTheme="minorHAnsi" w:hAnsiTheme="minorHAnsi" w:cstheme="minorHAnsi"/>
                <w:b/>
                <w:bCs/>
                <w:color w:val="auto"/>
              </w:rPr>
            </w:pPr>
            <w:r w:rsidRPr="007E48FA">
              <w:rPr>
                <w:rFonts w:asciiTheme="minorHAnsi" w:hAnsiTheme="minorHAnsi" w:cstheme="minorHAnsi"/>
                <w:b/>
                <w:bCs/>
                <w:color w:val="auto"/>
              </w:rPr>
              <w:t>rajasr9921@gmail.com</w:t>
            </w:r>
          </w:p>
          <w:p w:rsidR="00BC6F1B" w:rsidRPr="007E48FA" w:rsidRDefault="00BC6F1B" w:rsidP="00071626">
            <w:pPr>
              <w:spacing w:line="240" w:lineRule="auto"/>
              <w:jc w:val="both"/>
              <w:rPr>
                <w:rFonts w:asciiTheme="minorHAnsi" w:hAnsiTheme="minorHAnsi" w:cstheme="minorHAnsi"/>
                <w:color w:val="auto"/>
              </w:rPr>
            </w:pPr>
            <w:r w:rsidRPr="007E48FA">
              <w:rPr>
                <w:rFonts w:asciiTheme="minorHAnsi" w:hAnsiTheme="minorHAnsi" w:cstheme="minorHAnsi"/>
                <w:b/>
                <w:bCs/>
                <w:color w:val="auto"/>
              </w:rPr>
              <w:t>619-490-5377</w:t>
            </w:r>
          </w:p>
        </w:tc>
        <w:tc>
          <w:tcPr>
            <w:tcW w:w="4621" w:type="dxa"/>
            <w:shd w:val="clear" w:color="auto" w:fill="auto"/>
          </w:tcPr>
          <w:p w:rsidR="00BC6F1B" w:rsidRPr="007E48FA" w:rsidRDefault="009B334F" w:rsidP="00071626">
            <w:pPr>
              <w:tabs>
                <w:tab w:val="left" w:pos="2898"/>
                <w:tab w:val="left" w:pos="8838"/>
              </w:tabs>
              <w:spacing w:after="120" w:line="240" w:lineRule="auto"/>
              <w:jc w:val="right"/>
              <w:rPr>
                <w:rFonts w:asciiTheme="minorHAnsi" w:hAnsiTheme="minorHAnsi" w:cstheme="minorHAnsi"/>
                <w:color w:val="auto"/>
              </w:rPr>
            </w:pPr>
            <w:r w:rsidRPr="007E48FA">
              <w:rPr>
                <w:rFonts w:asciiTheme="minorHAnsi" w:hAnsiTheme="minorHAnsi" w:cstheme="minorHAnsi"/>
                <w:b/>
                <w:noProof/>
                <w:color w:val="auto"/>
              </w:rPr>
              <w:drawing>
                <wp:inline distT="0" distB="0" distL="0" distR="0">
                  <wp:extent cx="1341054" cy="819150"/>
                  <wp:effectExtent l="0" t="0" r="0" b="0"/>
                  <wp:docPr id="1" name="Picture 1" descr="java-sun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java-sun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8566" cy="835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B605E" w:rsidRPr="007E48FA" w:rsidRDefault="003B605E" w:rsidP="00071626">
      <w:pPr>
        <w:spacing w:line="240" w:lineRule="auto"/>
        <w:ind w:left="-540"/>
        <w:jc w:val="center"/>
        <w:rPr>
          <w:rFonts w:asciiTheme="minorHAnsi" w:hAnsiTheme="minorHAnsi" w:cstheme="minorHAnsi"/>
          <w:color w:val="auto"/>
        </w:rPr>
      </w:pPr>
    </w:p>
    <w:p w:rsidR="00331FA7" w:rsidRPr="007E48FA" w:rsidRDefault="0097465A" w:rsidP="00071626">
      <w:pPr>
        <w:widowControl w:val="0"/>
        <w:spacing w:line="240" w:lineRule="auto"/>
        <w:ind w:left="-540"/>
        <w:jc w:val="both"/>
        <w:rPr>
          <w:rFonts w:asciiTheme="minorHAnsi" w:eastAsia="Calibri" w:hAnsiTheme="minorHAnsi" w:cstheme="minorHAnsi"/>
          <w:b/>
          <w:color w:val="auto"/>
        </w:rPr>
      </w:pPr>
      <w:r w:rsidRPr="007E48FA">
        <w:rPr>
          <w:rFonts w:asciiTheme="minorHAnsi" w:eastAsia="Calibri" w:hAnsiTheme="minorHAnsi" w:cstheme="minorHAnsi"/>
          <w:b/>
          <w:color w:val="auto"/>
        </w:rPr>
        <w:t>PROFESSIONALSUMMARY:</w:t>
      </w:r>
    </w:p>
    <w:p w:rsidR="003B605E" w:rsidRPr="007E48FA" w:rsidRDefault="003B605E" w:rsidP="00071626">
      <w:pPr>
        <w:widowControl w:val="0"/>
        <w:spacing w:line="240" w:lineRule="auto"/>
        <w:ind w:left="-540"/>
        <w:jc w:val="both"/>
        <w:rPr>
          <w:rFonts w:asciiTheme="minorHAnsi" w:hAnsiTheme="minorHAnsi" w:cstheme="minorHAnsi"/>
          <w:color w:val="auto"/>
        </w:rPr>
      </w:pPr>
    </w:p>
    <w:p w:rsidR="008C6626" w:rsidRPr="007E48FA" w:rsidRDefault="008C6626" w:rsidP="00071626">
      <w:pPr>
        <w:pStyle w:val="ListParagraph"/>
        <w:numPr>
          <w:ilvl w:val="0"/>
          <w:numId w:val="16"/>
        </w:numPr>
        <w:spacing w:after="200" w:line="240" w:lineRule="auto"/>
        <w:jc w:val="both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hAnsiTheme="minorHAnsi" w:cstheme="minorHAnsi"/>
          <w:color w:val="auto"/>
        </w:rPr>
        <w:t xml:space="preserve">Overall </w:t>
      </w:r>
      <w:r w:rsidR="008D6B4C" w:rsidRPr="007E48FA">
        <w:rPr>
          <w:rFonts w:asciiTheme="minorHAnsi" w:hAnsiTheme="minorHAnsi" w:cstheme="minorHAnsi"/>
          <w:b/>
          <w:color w:val="auto"/>
        </w:rPr>
        <w:t>8+</w:t>
      </w:r>
      <w:r w:rsidRPr="007E48FA">
        <w:rPr>
          <w:rFonts w:asciiTheme="minorHAnsi" w:hAnsiTheme="minorHAnsi" w:cstheme="minorHAnsi"/>
          <w:color w:val="auto"/>
        </w:rPr>
        <w:t xml:space="preserve"> years of experience in </w:t>
      </w:r>
      <w:r w:rsidRPr="007E48FA">
        <w:rPr>
          <w:rFonts w:asciiTheme="minorHAnsi" w:hAnsiTheme="minorHAnsi" w:cstheme="minorHAnsi"/>
          <w:b/>
          <w:color w:val="auto"/>
        </w:rPr>
        <w:t>Analysis, Design, Development, Testing and implementation</w:t>
      </w:r>
      <w:r w:rsidRPr="007E48FA">
        <w:rPr>
          <w:rFonts w:asciiTheme="minorHAnsi" w:hAnsiTheme="minorHAnsi" w:cstheme="minorHAnsi"/>
          <w:color w:val="auto"/>
        </w:rPr>
        <w:t xml:space="preserve"> of Distributed and Enterprise and Web-based Client-Server applications using Java</w:t>
      </w:r>
      <w:r w:rsidR="00EA1A6C" w:rsidRPr="007E48FA">
        <w:rPr>
          <w:rFonts w:asciiTheme="minorHAnsi" w:hAnsiTheme="minorHAnsi" w:cstheme="minorHAnsi"/>
          <w:color w:val="auto"/>
        </w:rPr>
        <w:t>(J2SE)</w:t>
      </w:r>
      <w:r w:rsidRPr="007E48FA">
        <w:rPr>
          <w:rFonts w:asciiTheme="minorHAnsi" w:hAnsiTheme="minorHAnsi" w:cstheme="minorHAnsi"/>
          <w:color w:val="auto"/>
        </w:rPr>
        <w:t xml:space="preserve"> and J2EE technologies.</w:t>
      </w:r>
    </w:p>
    <w:p w:rsidR="008C6626" w:rsidRPr="007E48FA" w:rsidRDefault="008C6626" w:rsidP="00071626">
      <w:pPr>
        <w:pStyle w:val="ListParagraph"/>
        <w:numPr>
          <w:ilvl w:val="0"/>
          <w:numId w:val="16"/>
        </w:numPr>
        <w:spacing w:after="200" w:line="240" w:lineRule="auto"/>
        <w:jc w:val="both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hAnsiTheme="minorHAnsi" w:cstheme="minorHAnsi"/>
          <w:color w:val="auto"/>
        </w:rPr>
        <w:t xml:space="preserve">Experience in </w:t>
      </w:r>
      <w:r w:rsidRPr="007E48FA">
        <w:rPr>
          <w:rFonts w:asciiTheme="minorHAnsi" w:hAnsiTheme="minorHAnsi" w:cstheme="minorHAnsi"/>
          <w:b/>
          <w:color w:val="auto"/>
        </w:rPr>
        <w:t>Agile (SCRUM), BDD and TDD</w:t>
      </w:r>
      <w:r w:rsidRPr="007E48FA">
        <w:rPr>
          <w:rFonts w:asciiTheme="minorHAnsi" w:hAnsiTheme="minorHAnsi" w:cstheme="minorHAnsi"/>
          <w:color w:val="auto"/>
        </w:rPr>
        <w:t xml:space="preserve"> (Test Driven Development) software development methodologies.</w:t>
      </w:r>
    </w:p>
    <w:p w:rsidR="007E48FA" w:rsidRPr="007E48FA" w:rsidRDefault="007E48FA" w:rsidP="00071626">
      <w:pPr>
        <w:pStyle w:val="ListParagraph"/>
        <w:numPr>
          <w:ilvl w:val="0"/>
          <w:numId w:val="16"/>
        </w:numPr>
        <w:spacing w:after="200" w:line="240" w:lineRule="auto"/>
        <w:jc w:val="both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hAnsiTheme="minorHAnsi" w:cstheme="minorHAnsi"/>
          <w:color w:val="auto"/>
        </w:rPr>
        <w:t>Implemented POC for Notifications and Appointment module using RESTful Micro Service using Apache Camel framework using Java 8.</w:t>
      </w:r>
    </w:p>
    <w:p w:rsidR="008C6626" w:rsidRPr="007E48FA" w:rsidRDefault="008C6626" w:rsidP="00071626">
      <w:pPr>
        <w:pStyle w:val="ListParagraph"/>
        <w:numPr>
          <w:ilvl w:val="0"/>
          <w:numId w:val="16"/>
        </w:numPr>
        <w:spacing w:after="200" w:line="240" w:lineRule="auto"/>
        <w:jc w:val="both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hAnsiTheme="minorHAnsi" w:cstheme="minorHAnsi"/>
          <w:color w:val="auto"/>
        </w:rPr>
        <w:t xml:space="preserve">Experience in multi-tiered distributed environment, </w:t>
      </w:r>
      <w:r w:rsidRPr="007E48FA">
        <w:rPr>
          <w:rFonts w:asciiTheme="minorHAnsi" w:hAnsiTheme="minorHAnsi" w:cstheme="minorHAnsi"/>
          <w:b/>
          <w:color w:val="auto"/>
        </w:rPr>
        <w:t>OOAD</w:t>
      </w:r>
      <w:r w:rsidRPr="007E48FA">
        <w:rPr>
          <w:rFonts w:asciiTheme="minorHAnsi" w:hAnsiTheme="minorHAnsi" w:cstheme="minorHAnsi"/>
          <w:color w:val="auto"/>
        </w:rPr>
        <w:t xml:space="preserve"> concepts, good understanding of Software Development Lifecycle (</w:t>
      </w:r>
      <w:r w:rsidRPr="007E48FA">
        <w:rPr>
          <w:rFonts w:asciiTheme="minorHAnsi" w:hAnsiTheme="minorHAnsi" w:cstheme="minorHAnsi"/>
          <w:b/>
          <w:color w:val="auto"/>
        </w:rPr>
        <w:t>SDLC</w:t>
      </w:r>
      <w:r w:rsidRPr="007E48FA">
        <w:rPr>
          <w:rFonts w:asciiTheme="minorHAnsi" w:hAnsiTheme="minorHAnsi" w:cstheme="minorHAnsi"/>
          <w:color w:val="auto"/>
        </w:rPr>
        <w:t>) and familiarity of Service Oriented Architecture (</w:t>
      </w:r>
      <w:r w:rsidRPr="007E48FA">
        <w:rPr>
          <w:rFonts w:asciiTheme="minorHAnsi" w:hAnsiTheme="minorHAnsi" w:cstheme="minorHAnsi"/>
          <w:b/>
          <w:color w:val="auto"/>
        </w:rPr>
        <w:t>SOA</w:t>
      </w:r>
      <w:r w:rsidRPr="007E48FA">
        <w:rPr>
          <w:rFonts w:asciiTheme="minorHAnsi" w:hAnsiTheme="minorHAnsi" w:cstheme="minorHAnsi"/>
          <w:color w:val="auto"/>
        </w:rPr>
        <w:t>).</w:t>
      </w:r>
    </w:p>
    <w:p w:rsidR="008C6626" w:rsidRPr="007E48FA" w:rsidRDefault="008C6626" w:rsidP="00071626">
      <w:pPr>
        <w:pStyle w:val="ListParagraph"/>
        <w:numPr>
          <w:ilvl w:val="0"/>
          <w:numId w:val="16"/>
        </w:numPr>
        <w:spacing w:after="200" w:line="240" w:lineRule="auto"/>
        <w:jc w:val="both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hAnsiTheme="minorHAnsi" w:cstheme="minorHAnsi"/>
          <w:color w:val="auto"/>
        </w:rPr>
        <w:t xml:space="preserve">Experience in developing Web based GUI's using </w:t>
      </w:r>
      <w:r w:rsidRPr="007E48FA">
        <w:rPr>
          <w:rFonts w:asciiTheme="minorHAnsi" w:hAnsiTheme="minorHAnsi" w:cstheme="minorHAnsi"/>
          <w:b/>
          <w:color w:val="auto"/>
        </w:rPr>
        <w:t>HTML, DHTML, CSS, JavaScript</w:t>
      </w:r>
      <w:r w:rsidRPr="007E48FA">
        <w:rPr>
          <w:rFonts w:asciiTheme="minorHAnsi" w:hAnsiTheme="minorHAnsi" w:cstheme="minorHAnsi"/>
          <w:color w:val="auto"/>
        </w:rPr>
        <w:t xml:space="preserve"> (and its frameworks like JSON)</w:t>
      </w:r>
      <w:r w:rsidRPr="007E48FA">
        <w:rPr>
          <w:rFonts w:asciiTheme="minorHAnsi" w:hAnsiTheme="minorHAnsi" w:cstheme="minorHAnsi"/>
          <w:b/>
          <w:color w:val="auto"/>
        </w:rPr>
        <w:t>, DOJO,</w:t>
      </w:r>
      <w:r w:rsidRPr="007E48FA">
        <w:rPr>
          <w:rFonts w:asciiTheme="minorHAnsi" w:hAnsiTheme="minorHAnsi" w:cstheme="minorHAnsi"/>
          <w:color w:val="auto"/>
        </w:rPr>
        <w:t xml:space="preserve"> and </w:t>
      </w:r>
      <w:r w:rsidRPr="007E48FA">
        <w:rPr>
          <w:rFonts w:asciiTheme="minorHAnsi" w:hAnsiTheme="minorHAnsi" w:cstheme="minorHAnsi"/>
          <w:b/>
          <w:color w:val="auto"/>
        </w:rPr>
        <w:t>Ajax</w:t>
      </w:r>
      <w:r w:rsidRPr="007E48FA">
        <w:rPr>
          <w:rFonts w:asciiTheme="minorHAnsi" w:hAnsiTheme="minorHAnsi" w:cstheme="minorHAnsi"/>
          <w:color w:val="auto"/>
        </w:rPr>
        <w:t>.</w:t>
      </w:r>
    </w:p>
    <w:p w:rsidR="008C6626" w:rsidRPr="007E48FA" w:rsidRDefault="008C6626" w:rsidP="00071626">
      <w:pPr>
        <w:pStyle w:val="ListParagraph"/>
        <w:numPr>
          <w:ilvl w:val="0"/>
          <w:numId w:val="16"/>
        </w:numPr>
        <w:spacing w:after="200" w:line="240" w:lineRule="auto"/>
        <w:jc w:val="both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hAnsiTheme="minorHAnsi" w:cstheme="minorHAnsi"/>
          <w:color w:val="auto"/>
        </w:rPr>
        <w:t xml:space="preserve">Expertise in designing, developing and integrating enterprise applications using </w:t>
      </w:r>
      <w:r w:rsidRPr="007E48FA">
        <w:rPr>
          <w:rFonts w:asciiTheme="minorHAnsi" w:hAnsiTheme="minorHAnsi" w:cstheme="minorHAnsi"/>
          <w:b/>
          <w:color w:val="auto"/>
        </w:rPr>
        <w:t>JSP, Servlets, struts JDBC, JNDI</w:t>
      </w:r>
      <w:r w:rsidRPr="007E48FA">
        <w:rPr>
          <w:rFonts w:asciiTheme="minorHAnsi" w:hAnsiTheme="minorHAnsi" w:cstheme="minorHAnsi"/>
          <w:color w:val="auto"/>
        </w:rPr>
        <w:t xml:space="preserve">, </w:t>
      </w:r>
      <w:r w:rsidRPr="007E48FA">
        <w:rPr>
          <w:rFonts w:asciiTheme="minorHAnsi" w:hAnsiTheme="minorHAnsi" w:cstheme="minorHAnsi"/>
          <w:b/>
          <w:color w:val="auto"/>
        </w:rPr>
        <w:t>Hibernate,</w:t>
      </w:r>
      <w:r w:rsidR="00402B9A" w:rsidRPr="007E48FA">
        <w:rPr>
          <w:rFonts w:asciiTheme="minorHAnsi" w:hAnsiTheme="minorHAnsi" w:cstheme="minorHAnsi"/>
          <w:b/>
          <w:color w:val="auto"/>
        </w:rPr>
        <w:t>Spring.IO,</w:t>
      </w:r>
      <w:r w:rsidRPr="007E48FA">
        <w:rPr>
          <w:rFonts w:asciiTheme="minorHAnsi" w:hAnsiTheme="minorHAnsi" w:cstheme="minorHAnsi"/>
          <w:b/>
          <w:color w:val="auto"/>
        </w:rPr>
        <w:t xml:space="preserve"> JSF, EJB, XML, Apache Camel, Apache CXF</w:t>
      </w:r>
      <w:r w:rsidRPr="007E48FA">
        <w:rPr>
          <w:rFonts w:asciiTheme="minorHAnsi" w:hAnsiTheme="minorHAnsi" w:cstheme="minorHAnsi"/>
          <w:color w:val="auto"/>
        </w:rPr>
        <w:t xml:space="preserve"> and </w:t>
      </w:r>
      <w:r w:rsidRPr="007E48FA">
        <w:rPr>
          <w:rFonts w:asciiTheme="minorHAnsi" w:hAnsiTheme="minorHAnsi" w:cstheme="minorHAnsi"/>
          <w:b/>
          <w:color w:val="auto"/>
        </w:rPr>
        <w:t>Apache Karaf.</w:t>
      </w:r>
    </w:p>
    <w:p w:rsidR="008C6626" w:rsidRPr="007E48FA" w:rsidRDefault="008C6626" w:rsidP="00071626">
      <w:pPr>
        <w:pStyle w:val="ListParagraph"/>
        <w:numPr>
          <w:ilvl w:val="0"/>
          <w:numId w:val="16"/>
        </w:numPr>
        <w:spacing w:after="200" w:line="240" w:lineRule="auto"/>
        <w:jc w:val="both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hAnsiTheme="minorHAnsi" w:cstheme="minorHAnsi"/>
          <w:color w:val="auto"/>
        </w:rPr>
        <w:t xml:space="preserve">Expertise in developing and integrating enterprise applications using </w:t>
      </w:r>
      <w:r w:rsidRPr="007E48FA">
        <w:rPr>
          <w:rFonts w:asciiTheme="minorHAnsi" w:hAnsiTheme="minorHAnsi" w:cstheme="minorHAnsi"/>
          <w:b/>
          <w:color w:val="auto"/>
        </w:rPr>
        <w:t>Spring MVC, Spring IOC,Spring AOP Spring web flows</w:t>
      </w:r>
      <w:r w:rsidRPr="007E48FA">
        <w:rPr>
          <w:rFonts w:asciiTheme="minorHAnsi" w:hAnsiTheme="minorHAnsi" w:cstheme="minorHAnsi"/>
          <w:color w:val="auto"/>
        </w:rPr>
        <w:t xml:space="preserve">, </w:t>
      </w:r>
      <w:r w:rsidRPr="007E48FA">
        <w:rPr>
          <w:rFonts w:asciiTheme="minorHAnsi" w:hAnsiTheme="minorHAnsi" w:cstheme="minorHAnsi"/>
          <w:b/>
          <w:color w:val="auto"/>
        </w:rPr>
        <w:t>Spring Security, Spring Boot.</w:t>
      </w:r>
    </w:p>
    <w:p w:rsidR="008C6626" w:rsidRPr="007E48FA" w:rsidRDefault="008C6626" w:rsidP="00071626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Theme="minorHAnsi" w:eastAsia="Yu Gothic" w:hAnsiTheme="minorHAnsi" w:cstheme="minorHAnsi"/>
          <w:color w:val="auto"/>
        </w:rPr>
      </w:pPr>
      <w:r w:rsidRPr="007E48FA">
        <w:rPr>
          <w:rFonts w:asciiTheme="minorHAnsi" w:eastAsia="Yu Gothic" w:hAnsiTheme="minorHAnsi" w:cstheme="minorHAnsi"/>
          <w:color w:val="auto"/>
        </w:rPr>
        <w:t xml:space="preserve">Experience in using various </w:t>
      </w:r>
      <w:r w:rsidRPr="007E48FA">
        <w:rPr>
          <w:rFonts w:asciiTheme="minorHAnsi" w:eastAsia="Yu Gothic" w:hAnsiTheme="minorHAnsi" w:cstheme="minorHAnsi"/>
          <w:b/>
          <w:color w:val="auto"/>
        </w:rPr>
        <w:t>Amazon Web Services (AWS)</w:t>
      </w:r>
      <w:r w:rsidRPr="007E48FA">
        <w:rPr>
          <w:rFonts w:asciiTheme="minorHAnsi" w:eastAsia="Yu Gothic" w:hAnsiTheme="minorHAnsi" w:cstheme="minorHAnsi"/>
          <w:color w:val="auto"/>
        </w:rPr>
        <w:t xml:space="preserve"> Components like </w:t>
      </w:r>
      <w:r w:rsidRPr="007E48FA">
        <w:rPr>
          <w:rFonts w:asciiTheme="minorHAnsi" w:eastAsia="Yu Gothic" w:hAnsiTheme="minorHAnsi" w:cstheme="minorHAnsi"/>
          <w:b/>
          <w:color w:val="auto"/>
        </w:rPr>
        <w:t>EC2</w:t>
      </w:r>
      <w:r w:rsidRPr="007E48FA">
        <w:rPr>
          <w:rFonts w:asciiTheme="minorHAnsi" w:eastAsia="Yu Gothic" w:hAnsiTheme="minorHAnsi" w:cstheme="minorHAnsi"/>
          <w:color w:val="auto"/>
        </w:rPr>
        <w:t xml:space="preserve"> for virtual servers</w:t>
      </w:r>
      <w:r w:rsidRPr="007E48FA">
        <w:rPr>
          <w:rFonts w:asciiTheme="minorHAnsi" w:eastAsia="Yu Gothic" w:hAnsiTheme="minorHAnsi" w:cstheme="minorHAnsi"/>
          <w:b/>
          <w:color w:val="auto"/>
        </w:rPr>
        <w:t>, S3</w:t>
      </w:r>
      <w:r w:rsidRPr="007E48FA">
        <w:rPr>
          <w:rFonts w:asciiTheme="minorHAnsi" w:eastAsia="Yu Gothic" w:hAnsiTheme="minorHAnsi" w:cstheme="minorHAnsi"/>
          <w:color w:val="auto"/>
        </w:rPr>
        <w:t xml:space="preserve"> and </w:t>
      </w:r>
      <w:r w:rsidRPr="007E48FA">
        <w:rPr>
          <w:rFonts w:asciiTheme="minorHAnsi" w:eastAsia="Yu Gothic" w:hAnsiTheme="minorHAnsi" w:cstheme="minorHAnsi"/>
          <w:b/>
          <w:color w:val="auto"/>
        </w:rPr>
        <w:t>Glacier</w:t>
      </w:r>
      <w:r w:rsidRPr="007E48FA">
        <w:rPr>
          <w:rFonts w:asciiTheme="minorHAnsi" w:eastAsia="Yu Gothic" w:hAnsiTheme="minorHAnsi" w:cstheme="minorHAnsi"/>
          <w:color w:val="auto"/>
        </w:rPr>
        <w:t xml:space="preserve"> for storing objects, </w:t>
      </w:r>
      <w:r w:rsidRPr="007E48FA">
        <w:rPr>
          <w:rFonts w:asciiTheme="minorHAnsi" w:eastAsia="Yu Gothic" w:hAnsiTheme="minorHAnsi" w:cstheme="minorHAnsi"/>
          <w:b/>
          <w:color w:val="auto"/>
        </w:rPr>
        <w:t>EBS</w:t>
      </w:r>
      <w:r w:rsidRPr="007E48FA">
        <w:rPr>
          <w:rFonts w:asciiTheme="minorHAnsi" w:eastAsia="Yu Gothic" w:hAnsiTheme="minorHAnsi" w:cstheme="minorHAnsi"/>
          <w:color w:val="auto"/>
        </w:rPr>
        <w:t>, Cloud Front</w:t>
      </w:r>
      <w:r w:rsidRPr="007E48FA">
        <w:rPr>
          <w:rFonts w:asciiTheme="minorHAnsi" w:eastAsia="Yu Gothic" w:hAnsiTheme="minorHAnsi" w:cstheme="minorHAnsi"/>
          <w:b/>
          <w:color w:val="auto"/>
        </w:rPr>
        <w:t>, Elastic cache</w:t>
      </w:r>
      <w:r w:rsidRPr="007E48FA">
        <w:rPr>
          <w:rFonts w:asciiTheme="minorHAnsi" w:eastAsia="Yu Gothic" w:hAnsiTheme="minorHAnsi" w:cstheme="minorHAnsi"/>
          <w:color w:val="auto"/>
        </w:rPr>
        <w:t xml:space="preserve"> and </w:t>
      </w:r>
      <w:r w:rsidRPr="007E48FA">
        <w:rPr>
          <w:rFonts w:asciiTheme="minorHAnsi" w:eastAsia="Yu Gothic" w:hAnsiTheme="minorHAnsi" w:cstheme="minorHAnsi"/>
          <w:b/>
          <w:color w:val="auto"/>
        </w:rPr>
        <w:t>Dynamo DB</w:t>
      </w:r>
      <w:r w:rsidRPr="007E48FA">
        <w:rPr>
          <w:rFonts w:asciiTheme="minorHAnsi" w:eastAsia="Yu Gothic" w:hAnsiTheme="minorHAnsi" w:cstheme="minorHAnsi"/>
          <w:color w:val="auto"/>
        </w:rPr>
        <w:t xml:space="preserve"> for storing data.</w:t>
      </w:r>
    </w:p>
    <w:p w:rsidR="008C6626" w:rsidRPr="007E48FA" w:rsidRDefault="008C6626" w:rsidP="00071626">
      <w:pPr>
        <w:pStyle w:val="ListParagraph"/>
        <w:numPr>
          <w:ilvl w:val="0"/>
          <w:numId w:val="16"/>
        </w:numPr>
        <w:spacing w:after="200" w:line="240" w:lineRule="auto"/>
        <w:jc w:val="both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hAnsiTheme="minorHAnsi" w:cstheme="minorHAnsi"/>
          <w:color w:val="auto"/>
        </w:rPr>
        <w:t xml:space="preserve">Highly proficient in developing </w:t>
      </w:r>
      <w:r w:rsidRPr="007E48FA">
        <w:rPr>
          <w:rFonts w:asciiTheme="minorHAnsi" w:hAnsiTheme="minorHAnsi" w:cstheme="minorHAnsi"/>
          <w:b/>
          <w:color w:val="auto"/>
        </w:rPr>
        <w:t>Single Page Application</w:t>
      </w:r>
      <w:r w:rsidRPr="007E48FA">
        <w:rPr>
          <w:rFonts w:asciiTheme="minorHAnsi" w:hAnsiTheme="minorHAnsi" w:cstheme="minorHAnsi"/>
          <w:color w:val="auto"/>
        </w:rPr>
        <w:t xml:space="preserve"> with open source framework </w:t>
      </w:r>
      <w:r w:rsidRPr="007E48FA">
        <w:rPr>
          <w:rFonts w:asciiTheme="minorHAnsi" w:hAnsiTheme="minorHAnsi" w:cstheme="minorHAnsi"/>
          <w:b/>
          <w:color w:val="auto"/>
        </w:rPr>
        <w:t>Angular JS, Bootstrap</w:t>
      </w:r>
      <w:r w:rsidRPr="007E48FA">
        <w:rPr>
          <w:rFonts w:asciiTheme="minorHAnsi" w:hAnsiTheme="minorHAnsi" w:cstheme="minorHAnsi"/>
          <w:color w:val="auto"/>
        </w:rPr>
        <w:t>,</w:t>
      </w:r>
      <w:r w:rsidRPr="007E48FA">
        <w:rPr>
          <w:rFonts w:asciiTheme="minorHAnsi" w:hAnsiTheme="minorHAnsi" w:cstheme="minorHAnsi"/>
          <w:b/>
          <w:color w:val="auto"/>
        </w:rPr>
        <w:t xml:space="preserve"> React.js.</w:t>
      </w:r>
    </w:p>
    <w:p w:rsidR="008C6626" w:rsidRPr="007E48FA" w:rsidRDefault="008C6626" w:rsidP="00071626">
      <w:pPr>
        <w:pStyle w:val="ListParagraph"/>
        <w:numPr>
          <w:ilvl w:val="0"/>
          <w:numId w:val="16"/>
        </w:numPr>
        <w:spacing w:after="200" w:line="240" w:lineRule="auto"/>
        <w:jc w:val="both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hAnsiTheme="minorHAnsi" w:cstheme="minorHAnsi"/>
          <w:color w:val="auto"/>
        </w:rPr>
        <w:t xml:space="preserve">Good working experience in Java web services both </w:t>
      </w:r>
      <w:r w:rsidRPr="007E48FA">
        <w:rPr>
          <w:rFonts w:asciiTheme="minorHAnsi" w:hAnsiTheme="minorHAnsi" w:cstheme="minorHAnsi"/>
          <w:b/>
          <w:color w:val="auto"/>
        </w:rPr>
        <w:t>SOAP and Restful Web Services</w:t>
      </w:r>
      <w:r w:rsidRPr="007E48FA">
        <w:rPr>
          <w:rFonts w:asciiTheme="minorHAnsi" w:hAnsiTheme="minorHAnsi" w:cstheme="minorHAnsi"/>
          <w:color w:val="auto"/>
        </w:rPr>
        <w:t xml:space="preserve">, implementing SOA architectures with Web Services using </w:t>
      </w:r>
      <w:r w:rsidRPr="007E48FA">
        <w:rPr>
          <w:rFonts w:asciiTheme="minorHAnsi" w:hAnsiTheme="minorHAnsi" w:cstheme="minorHAnsi"/>
          <w:b/>
          <w:color w:val="auto"/>
        </w:rPr>
        <w:t>WSDL, SOAP and UDDI.</w:t>
      </w:r>
    </w:p>
    <w:p w:rsidR="008C6626" w:rsidRPr="007E48FA" w:rsidRDefault="008C6626" w:rsidP="00071626">
      <w:pPr>
        <w:pStyle w:val="ListParagraph"/>
        <w:numPr>
          <w:ilvl w:val="0"/>
          <w:numId w:val="16"/>
        </w:numPr>
        <w:spacing w:after="200" w:line="240" w:lineRule="auto"/>
        <w:jc w:val="both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hAnsiTheme="minorHAnsi" w:cstheme="minorHAnsi"/>
          <w:color w:val="auto"/>
        </w:rPr>
        <w:t xml:space="preserve">Expertise in implementing Web services and </w:t>
      </w:r>
      <w:r w:rsidRPr="007E48FA">
        <w:rPr>
          <w:rFonts w:asciiTheme="minorHAnsi" w:hAnsiTheme="minorHAnsi" w:cstheme="minorHAnsi"/>
          <w:b/>
          <w:color w:val="auto"/>
        </w:rPr>
        <w:t>JMS</w:t>
      </w:r>
      <w:r w:rsidRPr="007E48FA">
        <w:rPr>
          <w:rFonts w:asciiTheme="minorHAnsi" w:hAnsiTheme="minorHAnsi" w:cstheme="minorHAnsi"/>
          <w:color w:val="auto"/>
        </w:rPr>
        <w:t xml:space="preserve"> for the synchronous and asynchronous communications between two applications running in different servers.</w:t>
      </w:r>
    </w:p>
    <w:p w:rsidR="008C6626" w:rsidRPr="007E48FA" w:rsidRDefault="008C6626" w:rsidP="00071626">
      <w:pPr>
        <w:pStyle w:val="ListParagraph"/>
        <w:numPr>
          <w:ilvl w:val="0"/>
          <w:numId w:val="16"/>
        </w:numPr>
        <w:spacing w:after="200" w:line="240" w:lineRule="auto"/>
        <w:jc w:val="both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hAnsiTheme="minorHAnsi" w:cstheme="minorHAnsi"/>
          <w:color w:val="auto"/>
        </w:rPr>
        <w:t xml:space="preserve">Experience in using Version Control Systems and Build tools </w:t>
      </w:r>
      <w:r w:rsidRPr="007E48FA">
        <w:rPr>
          <w:rFonts w:asciiTheme="minorHAnsi" w:hAnsiTheme="minorHAnsi" w:cstheme="minorHAnsi"/>
          <w:b/>
          <w:color w:val="auto"/>
        </w:rPr>
        <w:t>like CVS, GIT, SVN and Ant, MAVEN, and Log4J</w:t>
      </w:r>
      <w:r w:rsidRPr="007E48FA">
        <w:rPr>
          <w:rFonts w:asciiTheme="minorHAnsi" w:hAnsiTheme="minorHAnsi" w:cstheme="minorHAnsi"/>
          <w:color w:val="auto"/>
        </w:rPr>
        <w:t>.</w:t>
      </w:r>
    </w:p>
    <w:p w:rsidR="008C6626" w:rsidRPr="007E48FA" w:rsidRDefault="008C6626" w:rsidP="00071626">
      <w:pPr>
        <w:pStyle w:val="ListParagraph"/>
        <w:numPr>
          <w:ilvl w:val="0"/>
          <w:numId w:val="16"/>
        </w:numPr>
        <w:spacing w:after="200" w:line="240" w:lineRule="auto"/>
        <w:jc w:val="both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hAnsiTheme="minorHAnsi" w:cstheme="minorHAnsi"/>
          <w:color w:val="auto"/>
        </w:rPr>
        <w:t>Development experience with Core Java such as</w:t>
      </w:r>
      <w:r w:rsidR="00D6212C" w:rsidRPr="007E48FA">
        <w:rPr>
          <w:rFonts w:asciiTheme="minorHAnsi" w:hAnsiTheme="minorHAnsi" w:cstheme="minorHAnsi"/>
          <w:b/>
          <w:color w:val="auto"/>
        </w:rPr>
        <w:t>String Manipulations</w:t>
      </w:r>
      <w:r w:rsidR="00D6212C" w:rsidRPr="007E48FA">
        <w:rPr>
          <w:rFonts w:asciiTheme="minorHAnsi" w:hAnsiTheme="minorHAnsi" w:cstheme="minorHAnsi"/>
          <w:color w:val="auto"/>
        </w:rPr>
        <w:t>,</w:t>
      </w:r>
      <w:r w:rsidRPr="007E48FA">
        <w:rPr>
          <w:rFonts w:asciiTheme="minorHAnsi" w:hAnsiTheme="minorHAnsi" w:cstheme="minorHAnsi"/>
          <w:b/>
          <w:color w:val="auto"/>
        </w:rPr>
        <w:t>IO</w:t>
      </w:r>
      <w:r w:rsidRPr="007E48FA">
        <w:rPr>
          <w:rFonts w:asciiTheme="minorHAnsi" w:hAnsiTheme="minorHAnsi" w:cstheme="minorHAnsi"/>
          <w:color w:val="auto"/>
        </w:rPr>
        <w:t xml:space="preserve">, </w:t>
      </w:r>
      <w:r w:rsidRPr="007E48FA">
        <w:rPr>
          <w:rFonts w:asciiTheme="minorHAnsi" w:hAnsiTheme="minorHAnsi" w:cstheme="minorHAnsi"/>
          <w:b/>
          <w:color w:val="auto"/>
        </w:rPr>
        <w:t>Multithreading, Collections</w:t>
      </w:r>
      <w:r w:rsidRPr="007E48FA">
        <w:rPr>
          <w:rFonts w:asciiTheme="minorHAnsi" w:hAnsiTheme="minorHAnsi" w:cstheme="minorHAnsi"/>
          <w:color w:val="auto"/>
        </w:rPr>
        <w:t xml:space="preserve">, </w:t>
      </w:r>
      <w:r w:rsidRPr="007E48FA">
        <w:rPr>
          <w:rFonts w:asciiTheme="minorHAnsi" w:hAnsiTheme="minorHAnsi" w:cstheme="minorHAnsi"/>
          <w:b/>
          <w:color w:val="auto"/>
        </w:rPr>
        <w:t>Exception handling</w:t>
      </w:r>
      <w:r w:rsidRPr="007E48FA">
        <w:rPr>
          <w:rFonts w:asciiTheme="minorHAnsi" w:hAnsiTheme="minorHAnsi" w:cstheme="minorHAnsi"/>
          <w:color w:val="auto"/>
        </w:rPr>
        <w:t xml:space="preserve">, </w:t>
      </w:r>
      <w:r w:rsidRPr="007E48FA">
        <w:rPr>
          <w:rFonts w:asciiTheme="minorHAnsi" w:hAnsiTheme="minorHAnsi" w:cstheme="minorHAnsi"/>
          <w:b/>
          <w:color w:val="auto"/>
        </w:rPr>
        <w:t>Networking</w:t>
      </w:r>
      <w:r w:rsidRPr="007E48FA">
        <w:rPr>
          <w:rFonts w:asciiTheme="minorHAnsi" w:hAnsiTheme="minorHAnsi" w:cstheme="minorHAnsi"/>
          <w:color w:val="auto"/>
        </w:rPr>
        <w:t>.</w:t>
      </w:r>
    </w:p>
    <w:p w:rsidR="008C6626" w:rsidRPr="007E48FA" w:rsidRDefault="008C6626" w:rsidP="00071626">
      <w:pPr>
        <w:pStyle w:val="ListParagraph"/>
        <w:numPr>
          <w:ilvl w:val="0"/>
          <w:numId w:val="16"/>
        </w:numPr>
        <w:spacing w:after="200" w:line="240" w:lineRule="auto"/>
        <w:jc w:val="both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hAnsiTheme="minorHAnsi" w:cstheme="minorHAnsi"/>
          <w:color w:val="auto"/>
        </w:rPr>
        <w:t xml:space="preserve">Experienced with various application / web servers like </w:t>
      </w:r>
      <w:r w:rsidRPr="007E48FA">
        <w:rPr>
          <w:rFonts w:asciiTheme="minorHAnsi" w:hAnsiTheme="minorHAnsi" w:cstheme="minorHAnsi"/>
          <w:b/>
          <w:color w:val="auto"/>
        </w:rPr>
        <w:t>Web Sphere, J Boss, Web Logic, and Tomcat</w:t>
      </w:r>
      <w:r w:rsidRPr="007E48FA">
        <w:rPr>
          <w:rFonts w:asciiTheme="minorHAnsi" w:hAnsiTheme="minorHAnsi" w:cstheme="minorHAnsi"/>
          <w:color w:val="auto"/>
        </w:rPr>
        <w:t>.</w:t>
      </w:r>
    </w:p>
    <w:p w:rsidR="008C6626" w:rsidRPr="007E48FA" w:rsidRDefault="008C6626" w:rsidP="00071626">
      <w:pPr>
        <w:pStyle w:val="ListParagraph"/>
        <w:numPr>
          <w:ilvl w:val="0"/>
          <w:numId w:val="16"/>
        </w:numPr>
        <w:spacing w:after="200" w:line="240" w:lineRule="auto"/>
        <w:jc w:val="both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hAnsiTheme="minorHAnsi" w:cstheme="minorHAnsi"/>
          <w:color w:val="auto"/>
        </w:rPr>
        <w:t xml:space="preserve">Development of cloud hosted web applications and </w:t>
      </w:r>
      <w:r w:rsidRPr="007E48FA">
        <w:rPr>
          <w:rFonts w:asciiTheme="minorHAnsi" w:hAnsiTheme="minorHAnsi" w:cstheme="minorHAnsi"/>
          <w:b/>
          <w:color w:val="auto"/>
        </w:rPr>
        <w:t>REST APIs using Spring Boot</w:t>
      </w:r>
      <w:r w:rsidRPr="007E48FA">
        <w:rPr>
          <w:rFonts w:asciiTheme="minorHAnsi" w:hAnsiTheme="minorHAnsi" w:cstheme="minorHAnsi"/>
          <w:color w:val="auto"/>
        </w:rPr>
        <w:t xml:space="preserve"> with embedded </w:t>
      </w:r>
      <w:r w:rsidRPr="007E48FA">
        <w:rPr>
          <w:rFonts w:asciiTheme="minorHAnsi" w:hAnsiTheme="minorHAnsi" w:cstheme="minorHAnsi"/>
          <w:b/>
          <w:color w:val="auto"/>
        </w:rPr>
        <w:t>Tomcat</w:t>
      </w:r>
      <w:r w:rsidRPr="007E48FA">
        <w:rPr>
          <w:rFonts w:asciiTheme="minorHAnsi" w:hAnsiTheme="minorHAnsi" w:cstheme="minorHAnsi"/>
          <w:color w:val="auto"/>
        </w:rPr>
        <w:t>.</w:t>
      </w:r>
    </w:p>
    <w:p w:rsidR="008C6626" w:rsidRPr="007E48FA" w:rsidRDefault="008C6626" w:rsidP="00071626">
      <w:pPr>
        <w:pStyle w:val="ListParagraph"/>
        <w:numPr>
          <w:ilvl w:val="0"/>
          <w:numId w:val="16"/>
        </w:numPr>
        <w:spacing w:after="200" w:line="240" w:lineRule="auto"/>
        <w:jc w:val="both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hAnsiTheme="minorHAnsi" w:cstheme="minorHAnsi"/>
          <w:color w:val="auto"/>
        </w:rPr>
        <w:t xml:space="preserve">Experience in accessing No-SQL databases like </w:t>
      </w:r>
      <w:r w:rsidRPr="007E48FA">
        <w:rPr>
          <w:rFonts w:asciiTheme="minorHAnsi" w:hAnsiTheme="minorHAnsi" w:cstheme="minorHAnsi"/>
          <w:b/>
          <w:color w:val="auto"/>
        </w:rPr>
        <w:t>Mongo DB</w:t>
      </w:r>
      <w:r w:rsidRPr="007E48FA">
        <w:rPr>
          <w:rFonts w:asciiTheme="minorHAnsi" w:hAnsiTheme="minorHAnsi" w:cstheme="minorHAnsi"/>
          <w:color w:val="auto"/>
        </w:rPr>
        <w:t>,</w:t>
      </w:r>
      <w:r w:rsidRPr="007E48FA">
        <w:rPr>
          <w:rFonts w:asciiTheme="minorHAnsi" w:hAnsiTheme="minorHAnsi" w:cstheme="minorHAnsi"/>
          <w:b/>
          <w:color w:val="auto"/>
        </w:rPr>
        <w:t xml:space="preserve"> Cassandra DB</w:t>
      </w:r>
      <w:r w:rsidRPr="007E48FA">
        <w:rPr>
          <w:rFonts w:asciiTheme="minorHAnsi" w:hAnsiTheme="minorHAnsi" w:cstheme="minorHAnsi"/>
          <w:color w:val="auto"/>
        </w:rPr>
        <w:t xml:space="preserve">, and </w:t>
      </w:r>
      <w:r w:rsidRPr="007E48FA">
        <w:rPr>
          <w:rFonts w:asciiTheme="minorHAnsi" w:hAnsiTheme="minorHAnsi" w:cstheme="minorHAnsi"/>
          <w:b/>
          <w:color w:val="auto"/>
        </w:rPr>
        <w:t>Elastic Search</w:t>
      </w:r>
      <w:r w:rsidRPr="007E48FA">
        <w:rPr>
          <w:rFonts w:asciiTheme="minorHAnsi" w:hAnsiTheme="minorHAnsi" w:cstheme="minorHAnsi"/>
          <w:color w:val="auto"/>
        </w:rPr>
        <w:t>.</w:t>
      </w:r>
    </w:p>
    <w:p w:rsidR="008C6626" w:rsidRPr="007E48FA" w:rsidRDefault="008C6626" w:rsidP="00071626">
      <w:pPr>
        <w:pStyle w:val="ListParagraph"/>
        <w:numPr>
          <w:ilvl w:val="0"/>
          <w:numId w:val="16"/>
        </w:numPr>
        <w:spacing w:after="200" w:line="240" w:lineRule="auto"/>
        <w:jc w:val="both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hAnsiTheme="minorHAnsi" w:cstheme="minorHAnsi"/>
          <w:color w:val="auto"/>
        </w:rPr>
        <w:t xml:space="preserve">Written test cases using </w:t>
      </w:r>
      <w:r w:rsidRPr="007E48FA">
        <w:rPr>
          <w:rFonts w:asciiTheme="minorHAnsi" w:hAnsiTheme="minorHAnsi" w:cstheme="minorHAnsi"/>
          <w:b/>
          <w:color w:val="auto"/>
        </w:rPr>
        <w:t>Junit and TestNG</w:t>
      </w:r>
      <w:r w:rsidRPr="007E48FA">
        <w:rPr>
          <w:rFonts w:asciiTheme="minorHAnsi" w:hAnsiTheme="minorHAnsi" w:cstheme="minorHAnsi"/>
          <w:color w:val="auto"/>
        </w:rPr>
        <w:t xml:space="preserve"> for performing unit-testing cases and </w:t>
      </w:r>
      <w:r w:rsidRPr="007E48FA">
        <w:rPr>
          <w:rFonts w:asciiTheme="minorHAnsi" w:hAnsiTheme="minorHAnsi" w:cstheme="minorHAnsi"/>
          <w:b/>
          <w:color w:val="auto"/>
        </w:rPr>
        <w:t>Log4j</w:t>
      </w:r>
      <w:r w:rsidRPr="007E48FA">
        <w:rPr>
          <w:rFonts w:asciiTheme="minorHAnsi" w:hAnsiTheme="minorHAnsi" w:cstheme="minorHAnsi"/>
          <w:color w:val="auto"/>
        </w:rPr>
        <w:t xml:space="preserve"> for logging.</w:t>
      </w:r>
    </w:p>
    <w:p w:rsidR="00FE52B0" w:rsidRPr="007E48FA" w:rsidRDefault="008C6626" w:rsidP="00040494">
      <w:pPr>
        <w:pStyle w:val="ListParagraph"/>
        <w:numPr>
          <w:ilvl w:val="0"/>
          <w:numId w:val="16"/>
        </w:numPr>
        <w:spacing w:after="200" w:line="240" w:lineRule="auto"/>
        <w:jc w:val="both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hAnsiTheme="minorHAnsi" w:cstheme="minorHAnsi"/>
          <w:color w:val="auto"/>
        </w:rPr>
        <w:t xml:space="preserve">Extensive experience in testing on multiple operating systems including </w:t>
      </w:r>
      <w:r w:rsidRPr="007E48FA">
        <w:rPr>
          <w:rFonts w:asciiTheme="minorHAnsi" w:hAnsiTheme="minorHAnsi" w:cstheme="minorHAnsi"/>
          <w:b/>
          <w:color w:val="auto"/>
        </w:rPr>
        <w:t>UNIX, Sun Solaris, and Windows</w:t>
      </w:r>
      <w:r w:rsidRPr="007E48FA">
        <w:rPr>
          <w:rFonts w:asciiTheme="minorHAnsi" w:hAnsiTheme="minorHAnsi" w:cstheme="minorHAnsi"/>
          <w:color w:val="auto"/>
        </w:rPr>
        <w:t>.</w:t>
      </w:r>
    </w:p>
    <w:p w:rsidR="00025846" w:rsidRPr="007E48FA" w:rsidRDefault="008C6626" w:rsidP="00071626">
      <w:pPr>
        <w:pStyle w:val="ListParagraph"/>
        <w:numPr>
          <w:ilvl w:val="0"/>
          <w:numId w:val="16"/>
        </w:numPr>
        <w:spacing w:after="200" w:line="240" w:lineRule="auto"/>
        <w:jc w:val="both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hAnsiTheme="minorHAnsi" w:cstheme="minorHAnsi"/>
          <w:color w:val="auto"/>
        </w:rPr>
        <w:t xml:space="preserve">Played a major role in successfully completing my projects and effectively managing/coordinating with team members, delivering in fast paced&amp; highly competitive </w:t>
      </w:r>
      <w:r w:rsidR="00775C05" w:rsidRPr="007E48FA">
        <w:rPr>
          <w:rFonts w:asciiTheme="minorHAnsi" w:hAnsiTheme="minorHAnsi" w:cstheme="minorHAnsi"/>
          <w:color w:val="auto"/>
        </w:rPr>
        <w:t>environments Experienced</w:t>
      </w:r>
      <w:r w:rsidR="00633016" w:rsidRPr="007E48FA">
        <w:rPr>
          <w:rFonts w:asciiTheme="minorHAnsi" w:hAnsiTheme="minorHAnsi" w:cstheme="minorHAnsi"/>
          <w:color w:val="auto"/>
        </w:rPr>
        <w:t xml:space="preserve"> in working with DEV-OPS tools like </w:t>
      </w:r>
      <w:r w:rsidR="00633016" w:rsidRPr="007E48FA">
        <w:rPr>
          <w:rFonts w:asciiTheme="minorHAnsi" w:hAnsiTheme="minorHAnsi" w:cstheme="minorHAnsi"/>
          <w:b/>
          <w:color w:val="auto"/>
        </w:rPr>
        <w:t>AWS, Jenkins, Docker</w:t>
      </w:r>
      <w:r w:rsidR="00633016" w:rsidRPr="007E48FA">
        <w:rPr>
          <w:rFonts w:asciiTheme="minorHAnsi" w:hAnsiTheme="minorHAnsi" w:cstheme="minorHAnsi"/>
          <w:color w:val="auto"/>
        </w:rPr>
        <w:t xml:space="preserve"> to perform Continuous integration and Continuous delivery.</w:t>
      </w:r>
    </w:p>
    <w:p w:rsidR="00025846" w:rsidRPr="007E48FA" w:rsidRDefault="00025846" w:rsidP="00071626">
      <w:pPr>
        <w:spacing w:line="240" w:lineRule="auto"/>
        <w:jc w:val="both"/>
        <w:rPr>
          <w:rFonts w:asciiTheme="minorHAnsi" w:hAnsiTheme="minorHAnsi" w:cstheme="minorHAnsi"/>
          <w:b/>
          <w:color w:val="auto"/>
        </w:rPr>
      </w:pPr>
      <w:r w:rsidRPr="007E48FA">
        <w:rPr>
          <w:rFonts w:asciiTheme="minorHAnsi" w:hAnsiTheme="minorHAnsi" w:cstheme="minorHAnsi"/>
          <w:b/>
          <w:color w:val="auto"/>
        </w:rPr>
        <w:lastRenderedPageBreak/>
        <w:t>CERTIFICATION:</w:t>
      </w:r>
      <w:r w:rsidR="007E48FA" w:rsidRPr="007E48FA">
        <w:rPr>
          <w:rFonts w:asciiTheme="minorHAnsi" w:hAnsiTheme="minorHAnsi" w:cstheme="minorHAnsi"/>
          <w:b/>
          <w:color w:val="auto"/>
        </w:rPr>
        <w:t xml:space="preserve"> </w:t>
      </w:r>
      <w:r w:rsidR="00514D29" w:rsidRPr="007E48FA">
        <w:rPr>
          <w:rFonts w:asciiTheme="minorHAnsi" w:hAnsiTheme="minorHAnsi" w:cstheme="minorHAnsi"/>
          <w:b/>
          <w:color w:val="auto"/>
        </w:rPr>
        <w:t>Oracle</w:t>
      </w:r>
      <w:r w:rsidRPr="007E48FA">
        <w:rPr>
          <w:rFonts w:asciiTheme="minorHAnsi" w:hAnsiTheme="minorHAnsi" w:cstheme="minorHAnsi"/>
          <w:b/>
          <w:color w:val="auto"/>
        </w:rPr>
        <w:t xml:space="preserve"> Certified Java </w:t>
      </w:r>
      <w:r w:rsidR="00514D29" w:rsidRPr="007E48FA">
        <w:rPr>
          <w:rFonts w:asciiTheme="minorHAnsi" w:hAnsiTheme="minorHAnsi" w:cstheme="minorHAnsi"/>
          <w:b/>
          <w:color w:val="auto"/>
        </w:rPr>
        <w:t>SE 6 Programmer</w:t>
      </w:r>
      <w:r w:rsidR="000A0A74" w:rsidRPr="007E48FA">
        <w:rPr>
          <w:rFonts w:asciiTheme="minorHAnsi" w:hAnsiTheme="minorHAnsi" w:cstheme="minorHAnsi"/>
          <w:b/>
          <w:color w:val="auto"/>
        </w:rPr>
        <w:t>.</w:t>
      </w:r>
    </w:p>
    <w:p w:rsidR="00F97390" w:rsidRPr="007E48FA" w:rsidRDefault="00F97390" w:rsidP="00071626">
      <w:pPr>
        <w:pStyle w:val="NormalWeb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7E48FA">
        <w:rPr>
          <w:rFonts w:asciiTheme="minorHAnsi" w:hAnsiTheme="minorHAnsi" w:cstheme="minorHAnsi"/>
          <w:b/>
          <w:bCs/>
          <w:sz w:val="22"/>
          <w:szCs w:val="22"/>
        </w:rPr>
        <w:t xml:space="preserve">EDUCATIONS: </w:t>
      </w:r>
    </w:p>
    <w:p w:rsidR="00F97390" w:rsidRPr="007E48FA" w:rsidRDefault="00F97390" w:rsidP="00071626">
      <w:pPr>
        <w:spacing w:line="240" w:lineRule="auto"/>
        <w:ind w:firstLine="720"/>
        <w:jc w:val="both"/>
        <w:rPr>
          <w:rFonts w:asciiTheme="minorHAnsi" w:hAnsiTheme="minorHAnsi" w:cstheme="minorHAnsi"/>
          <w:b/>
          <w:color w:val="auto"/>
        </w:rPr>
      </w:pPr>
      <w:r w:rsidRPr="007E48FA">
        <w:rPr>
          <w:rFonts w:asciiTheme="minorHAnsi" w:hAnsiTheme="minorHAnsi" w:cstheme="minorHAnsi"/>
          <w:b/>
          <w:color w:val="auto"/>
          <w:shd w:val="clear" w:color="auto" w:fill="FFFFFF"/>
        </w:rPr>
        <w:t>Bachelors in Electronics and Communication Engineering</w:t>
      </w:r>
    </w:p>
    <w:p w:rsidR="00025846" w:rsidRPr="007E48FA" w:rsidRDefault="004A1202" w:rsidP="00071626">
      <w:pPr>
        <w:spacing w:line="240" w:lineRule="auto"/>
        <w:jc w:val="both"/>
        <w:rPr>
          <w:rFonts w:asciiTheme="minorHAnsi" w:hAnsiTheme="minorHAnsi" w:cstheme="minorHAnsi"/>
          <w:b/>
          <w:color w:val="auto"/>
        </w:rPr>
      </w:pPr>
      <w:r w:rsidRPr="007E48FA">
        <w:rPr>
          <w:rFonts w:asciiTheme="minorHAnsi" w:hAnsiTheme="minorHAnsi" w:cstheme="minorHAnsi"/>
          <w:b/>
          <w:color w:val="auto"/>
        </w:rPr>
        <w:t>T</w:t>
      </w:r>
      <w:r w:rsidR="00025846" w:rsidRPr="007E48FA">
        <w:rPr>
          <w:rFonts w:asciiTheme="minorHAnsi" w:hAnsiTheme="minorHAnsi" w:cstheme="minorHAnsi"/>
          <w:b/>
          <w:color w:val="auto"/>
        </w:rPr>
        <w:t>echnologies:</w:t>
      </w:r>
    </w:p>
    <w:p w:rsidR="003658E8" w:rsidRPr="007E48FA" w:rsidRDefault="003658E8" w:rsidP="00071626">
      <w:pPr>
        <w:spacing w:line="240" w:lineRule="auto"/>
        <w:jc w:val="both"/>
        <w:rPr>
          <w:rFonts w:asciiTheme="minorHAnsi" w:hAnsiTheme="minorHAnsi" w:cstheme="minorHAnsi"/>
          <w:b/>
          <w:color w:val="auto"/>
        </w:rPr>
      </w:pPr>
    </w:p>
    <w:tbl>
      <w:tblPr>
        <w:tblStyle w:val="TableGrid"/>
        <w:tblW w:w="10145" w:type="dxa"/>
        <w:tblInd w:w="-365" w:type="dxa"/>
        <w:tblLook w:val="04A0"/>
      </w:tblPr>
      <w:tblGrid>
        <w:gridCol w:w="2857"/>
        <w:gridCol w:w="7288"/>
      </w:tblGrid>
      <w:tr w:rsidR="00A37FC5" w:rsidRPr="007E48FA" w:rsidTr="00A37FC5">
        <w:trPr>
          <w:trHeight w:val="183"/>
        </w:trPr>
        <w:tc>
          <w:tcPr>
            <w:tcW w:w="2857" w:type="dxa"/>
            <w:shd w:val="clear" w:color="auto" w:fill="8EAADB" w:themeFill="accent1" w:themeFillTint="99"/>
          </w:tcPr>
          <w:p w:rsidR="003658E8" w:rsidRPr="007E48FA" w:rsidRDefault="003658E8" w:rsidP="00071626">
            <w:pPr>
              <w:spacing w:after="120"/>
              <w:rPr>
                <w:rFonts w:eastAsia="Arial Unicode MS" w:cstheme="minorHAnsi"/>
              </w:rPr>
            </w:pPr>
            <w:r w:rsidRPr="007E48FA">
              <w:rPr>
                <w:rFonts w:eastAsia="Arial Unicode MS" w:cstheme="minorHAnsi"/>
                <w:b/>
              </w:rPr>
              <w:t>Languages</w:t>
            </w:r>
            <w:r w:rsidRPr="007E48FA">
              <w:rPr>
                <w:rFonts w:eastAsia="Arial Unicode MS" w:cstheme="minorHAnsi"/>
              </w:rPr>
              <w:t xml:space="preserve">:  </w:t>
            </w:r>
          </w:p>
        </w:tc>
        <w:tc>
          <w:tcPr>
            <w:tcW w:w="7288" w:type="dxa"/>
          </w:tcPr>
          <w:p w:rsidR="003658E8" w:rsidRPr="007E48FA" w:rsidRDefault="003658E8" w:rsidP="00071626">
            <w:pPr>
              <w:spacing w:after="120"/>
              <w:rPr>
                <w:rFonts w:eastAsia="Arial Unicode MS" w:cstheme="minorHAnsi"/>
                <w:b/>
              </w:rPr>
            </w:pPr>
            <w:r w:rsidRPr="007E48FA">
              <w:rPr>
                <w:rFonts w:eastAsia="Yu Gothic" w:cstheme="minorHAnsi"/>
              </w:rPr>
              <w:t>C, C</w:t>
            </w:r>
            <w:r w:rsidR="0023399A" w:rsidRPr="007E48FA">
              <w:rPr>
                <w:rFonts w:eastAsia="Yu Gothic" w:cstheme="minorHAnsi"/>
              </w:rPr>
              <w:t xml:space="preserve">++, Java (6/7/8), </w:t>
            </w:r>
            <w:r w:rsidRPr="007E48FA">
              <w:rPr>
                <w:rFonts w:eastAsia="Yu Gothic" w:cstheme="minorHAnsi"/>
              </w:rPr>
              <w:t>SQL, PLSQL.</w:t>
            </w:r>
          </w:p>
        </w:tc>
      </w:tr>
      <w:tr w:rsidR="00A37FC5" w:rsidRPr="007E48FA" w:rsidTr="00A37FC5">
        <w:trPr>
          <w:trHeight w:val="312"/>
        </w:trPr>
        <w:tc>
          <w:tcPr>
            <w:tcW w:w="2857" w:type="dxa"/>
            <w:shd w:val="clear" w:color="auto" w:fill="8EAADB" w:themeFill="accent1" w:themeFillTint="99"/>
          </w:tcPr>
          <w:p w:rsidR="003658E8" w:rsidRPr="007E48FA" w:rsidRDefault="003658E8" w:rsidP="00071626">
            <w:pPr>
              <w:spacing w:after="120"/>
              <w:rPr>
                <w:rFonts w:eastAsia="Arial Unicode MS" w:cstheme="minorHAnsi"/>
                <w:b/>
              </w:rPr>
            </w:pPr>
            <w:r w:rsidRPr="007E48FA">
              <w:rPr>
                <w:rFonts w:eastAsia="Arial Unicode MS" w:cstheme="minorHAnsi"/>
                <w:b/>
              </w:rPr>
              <w:t>J2EE/J2SE:</w:t>
            </w:r>
          </w:p>
        </w:tc>
        <w:tc>
          <w:tcPr>
            <w:tcW w:w="7288" w:type="dxa"/>
          </w:tcPr>
          <w:p w:rsidR="003658E8" w:rsidRPr="007E48FA" w:rsidRDefault="003658E8" w:rsidP="00071626">
            <w:pPr>
              <w:spacing w:after="120"/>
              <w:jc w:val="both"/>
              <w:rPr>
                <w:rFonts w:eastAsia="Arial Unicode MS" w:cstheme="minorHAnsi"/>
                <w:b/>
              </w:rPr>
            </w:pPr>
            <w:r w:rsidRPr="007E48FA">
              <w:rPr>
                <w:rFonts w:eastAsia="Arial Unicode MS" w:cstheme="minorHAnsi"/>
              </w:rPr>
              <w:t>Servlets, Spring Beans, Struts, JSP, JSF, XML, JDBC, JMS, EJB JavaBeans, Struts, I/O library, Multi-Threading,</w:t>
            </w:r>
            <w:r w:rsidR="00EA1A6C" w:rsidRPr="007E48FA">
              <w:rPr>
                <w:rFonts w:eastAsia="Arial Unicode MS" w:cstheme="minorHAnsi"/>
              </w:rPr>
              <w:t xml:space="preserve"> Collections, Interface, Polymorphism</w:t>
            </w:r>
            <w:r w:rsidRPr="007E48FA">
              <w:rPr>
                <w:rFonts w:eastAsia="Arial Unicode MS" w:cstheme="minorHAnsi"/>
              </w:rPr>
              <w:t xml:space="preserve"> JMS, JNDI, </w:t>
            </w:r>
            <w:r w:rsidR="00487772" w:rsidRPr="007E48FA">
              <w:rPr>
                <w:rFonts w:eastAsia="Arial Unicode MS" w:cstheme="minorHAnsi"/>
              </w:rPr>
              <w:t>RMI, JAX</w:t>
            </w:r>
            <w:r w:rsidRPr="007E48FA">
              <w:rPr>
                <w:rFonts w:eastAsia="Arial Unicode MS" w:cstheme="minorHAnsi"/>
              </w:rPr>
              <w:t>-WS.</w:t>
            </w:r>
          </w:p>
        </w:tc>
      </w:tr>
      <w:tr w:rsidR="00A37FC5" w:rsidRPr="007E48FA" w:rsidTr="00A37FC5">
        <w:trPr>
          <w:trHeight w:val="415"/>
        </w:trPr>
        <w:tc>
          <w:tcPr>
            <w:tcW w:w="2857" w:type="dxa"/>
            <w:shd w:val="clear" w:color="auto" w:fill="8EAADB" w:themeFill="accent1" w:themeFillTint="99"/>
          </w:tcPr>
          <w:p w:rsidR="003658E8" w:rsidRPr="007E48FA" w:rsidRDefault="003658E8" w:rsidP="00071626">
            <w:pPr>
              <w:spacing w:after="120"/>
              <w:rPr>
                <w:rFonts w:eastAsia="Arial Unicode MS" w:cstheme="minorHAnsi"/>
                <w:b/>
              </w:rPr>
            </w:pPr>
            <w:r w:rsidRPr="007E48FA">
              <w:rPr>
                <w:rFonts w:eastAsia="Yu Gothic" w:cstheme="minorHAnsi"/>
                <w:b/>
              </w:rPr>
              <w:t>Web Technologies:</w:t>
            </w:r>
          </w:p>
        </w:tc>
        <w:tc>
          <w:tcPr>
            <w:tcW w:w="7288" w:type="dxa"/>
          </w:tcPr>
          <w:p w:rsidR="003658E8" w:rsidRPr="007E48FA" w:rsidRDefault="003658E8" w:rsidP="00071626">
            <w:pPr>
              <w:spacing w:after="120"/>
              <w:rPr>
                <w:rFonts w:eastAsia="Arial Unicode MS" w:cstheme="minorHAnsi"/>
                <w:b/>
              </w:rPr>
            </w:pPr>
            <w:r w:rsidRPr="007E48FA">
              <w:rPr>
                <w:rFonts w:eastAsia="Yu Gothic" w:cstheme="minorHAnsi"/>
              </w:rPr>
              <w:t>HTML5, CSS3, JAVASCRIPT, Angular JS, SOAP and Restful.</w:t>
            </w:r>
          </w:p>
        </w:tc>
      </w:tr>
      <w:tr w:rsidR="00A37FC5" w:rsidRPr="007E48FA" w:rsidTr="00A37FC5">
        <w:trPr>
          <w:trHeight w:val="191"/>
        </w:trPr>
        <w:tc>
          <w:tcPr>
            <w:tcW w:w="2857" w:type="dxa"/>
            <w:shd w:val="clear" w:color="auto" w:fill="8EAADB" w:themeFill="accent1" w:themeFillTint="99"/>
          </w:tcPr>
          <w:p w:rsidR="003658E8" w:rsidRPr="007E48FA" w:rsidRDefault="003658E8" w:rsidP="00071626">
            <w:pPr>
              <w:spacing w:after="120"/>
              <w:rPr>
                <w:rFonts w:eastAsia="Arial Unicode MS" w:cstheme="minorHAnsi"/>
                <w:b/>
              </w:rPr>
            </w:pPr>
            <w:r w:rsidRPr="007E48FA">
              <w:rPr>
                <w:rFonts w:eastAsia="Arial Unicode MS" w:cstheme="minorHAnsi"/>
                <w:b/>
              </w:rPr>
              <w:t>Frameworks:</w:t>
            </w:r>
          </w:p>
        </w:tc>
        <w:tc>
          <w:tcPr>
            <w:tcW w:w="7288" w:type="dxa"/>
          </w:tcPr>
          <w:p w:rsidR="003658E8" w:rsidRPr="007E48FA" w:rsidRDefault="004C196E" w:rsidP="00071626">
            <w:pPr>
              <w:spacing w:after="120"/>
              <w:rPr>
                <w:rFonts w:eastAsia="Arial Unicode MS" w:cstheme="minorHAnsi"/>
                <w:b/>
              </w:rPr>
            </w:pPr>
            <w:r w:rsidRPr="007E48FA">
              <w:rPr>
                <w:rFonts w:eastAsia="Yu Gothic" w:cstheme="minorHAnsi"/>
              </w:rPr>
              <w:t>Struts (2.x</w:t>
            </w:r>
            <w:r w:rsidR="003658E8" w:rsidRPr="007E48FA">
              <w:rPr>
                <w:rFonts w:eastAsia="Yu Gothic" w:cstheme="minorHAnsi"/>
              </w:rPr>
              <w:t>), Spring (3.x/4.x), Hibernate (3.x/ 4.x), Apache Camel (2.x), Apache CXF, Apache Karaf.</w:t>
            </w:r>
          </w:p>
        </w:tc>
      </w:tr>
      <w:tr w:rsidR="00A37FC5" w:rsidRPr="007E48FA" w:rsidTr="00A37FC5">
        <w:trPr>
          <w:trHeight w:val="665"/>
        </w:trPr>
        <w:tc>
          <w:tcPr>
            <w:tcW w:w="2857" w:type="dxa"/>
            <w:shd w:val="clear" w:color="auto" w:fill="8EAADB" w:themeFill="accent1" w:themeFillTint="99"/>
          </w:tcPr>
          <w:p w:rsidR="003658E8" w:rsidRPr="007E48FA" w:rsidRDefault="003658E8" w:rsidP="00071626">
            <w:pPr>
              <w:spacing w:after="120"/>
              <w:rPr>
                <w:rFonts w:eastAsia="Arial Unicode MS" w:cstheme="minorHAnsi"/>
                <w:b/>
              </w:rPr>
            </w:pPr>
            <w:r w:rsidRPr="007E48FA">
              <w:rPr>
                <w:rFonts w:eastAsia="Arial Unicode MS" w:cstheme="minorHAnsi"/>
                <w:b/>
              </w:rPr>
              <w:t>Application/Web Servers:</w:t>
            </w:r>
          </w:p>
        </w:tc>
        <w:tc>
          <w:tcPr>
            <w:tcW w:w="7288" w:type="dxa"/>
          </w:tcPr>
          <w:p w:rsidR="003658E8" w:rsidRPr="007E48FA" w:rsidRDefault="003658E8" w:rsidP="00071626">
            <w:pPr>
              <w:jc w:val="both"/>
              <w:rPr>
                <w:rFonts w:eastAsia="Arial Unicode MS" w:cstheme="minorHAnsi"/>
                <w:b/>
                <w:u w:val="single"/>
              </w:rPr>
            </w:pPr>
            <w:r w:rsidRPr="007E48FA">
              <w:rPr>
                <w:rFonts w:eastAsia="Yu Gothic" w:cstheme="minorHAnsi"/>
              </w:rPr>
              <w:t>Tomcat (8.x/ 9.x), Web Logic (9.x), Web Sphere (6.x), Red Hat JBoss Fuse, Glassfish Server (4.x).</w:t>
            </w:r>
          </w:p>
        </w:tc>
      </w:tr>
      <w:tr w:rsidR="00A37FC5" w:rsidRPr="007E48FA" w:rsidTr="00A37FC5">
        <w:trPr>
          <w:trHeight w:val="312"/>
        </w:trPr>
        <w:tc>
          <w:tcPr>
            <w:tcW w:w="2857" w:type="dxa"/>
            <w:shd w:val="clear" w:color="auto" w:fill="8EAADB" w:themeFill="accent1" w:themeFillTint="99"/>
          </w:tcPr>
          <w:p w:rsidR="003658E8" w:rsidRPr="007E48FA" w:rsidRDefault="003658E8" w:rsidP="00071626">
            <w:pPr>
              <w:spacing w:after="120"/>
              <w:rPr>
                <w:rFonts w:eastAsia="Arial Unicode MS" w:cstheme="minorHAnsi"/>
                <w:b/>
              </w:rPr>
            </w:pPr>
            <w:r w:rsidRPr="007E48FA">
              <w:rPr>
                <w:rFonts w:eastAsia="Arial Unicode MS" w:cstheme="minorHAnsi"/>
                <w:b/>
              </w:rPr>
              <w:t>Database:</w:t>
            </w:r>
          </w:p>
        </w:tc>
        <w:tc>
          <w:tcPr>
            <w:tcW w:w="7288" w:type="dxa"/>
          </w:tcPr>
          <w:p w:rsidR="003658E8" w:rsidRPr="007E48FA" w:rsidRDefault="003658E8" w:rsidP="00071626">
            <w:pPr>
              <w:spacing w:after="120"/>
              <w:rPr>
                <w:rFonts w:eastAsia="Arial Unicode MS" w:cstheme="minorHAnsi"/>
                <w:b/>
              </w:rPr>
            </w:pPr>
            <w:r w:rsidRPr="007E48FA">
              <w:rPr>
                <w:rFonts w:eastAsia="Yu Gothic" w:cstheme="minorHAnsi"/>
              </w:rPr>
              <w:t>Oracle 10g/11g/12c, MS SQL, MySQL (5/6), IBM DB2, Mongo DB (3.x).</w:t>
            </w:r>
          </w:p>
        </w:tc>
      </w:tr>
      <w:tr w:rsidR="00A37FC5" w:rsidRPr="007E48FA" w:rsidTr="00A37FC5">
        <w:trPr>
          <w:trHeight w:val="312"/>
        </w:trPr>
        <w:tc>
          <w:tcPr>
            <w:tcW w:w="2857" w:type="dxa"/>
            <w:shd w:val="clear" w:color="auto" w:fill="8EAADB" w:themeFill="accent1" w:themeFillTint="99"/>
          </w:tcPr>
          <w:p w:rsidR="003658E8" w:rsidRPr="007E48FA" w:rsidRDefault="003658E8" w:rsidP="00071626">
            <w:pPr>
              <w:spacing w:after="120"/>
              <w:rPr>
                <w:rFonts w:eastAsia="Arial Unicode MS" w:cstheme="minorHAnsi"/>
                <w:b/>
              </w:rPr>
            </w:pPr>
            <w:r w:rsidRPr="007E48FA">
              <w:rPr>
                <w:rFonts w:eastAsia="Arial Unicode MS" w:cstheme="minorHAnsi"/>
                <w:b/>
              </w:rPr>
              <w:t>Tools:</w:t>
            </w:r>
          </w:p>
        </w:tc>
        <w:tc>
          <w:tcPr>
            <w:tcW w:w="7288" w:type="dxa"/>
          </w:tcPr>
          <w:p w:rsidR="003658E8" w:rsidRPr="007E48FA" w:rsidRDefault="003658E8" w:rsidP="00071626">
            <w:pPr>
              <w:jc w:val="both"/>
              <w:rPr>
                <w:rFonts w:eastAsia="Arial Unicode MS" w:cstheme="minorHAnsi"/>
                <w:b/>
                <w:u w:val="single"/>
              </w:rPr>
            </w:pPr>
            <w:r w:rsidRPr="007E48FA">
              <w:rPr>
                <w:rFonts w:eastAsia="Yu Gothic" w:cstheme="minorHAnsi"/>
              </w:rPr>
              <w:t>Ant (1.x</w:t>
            </w:r>
            <w:r w:rsidR="0098471B" w:rsidRPr="007E48FA">
              <w:rPr>
                <w:rFonts w:eastAsia="Yu Gothic" w:cstheme="minorHAnsi"/>
              </w:rPr>
              <w:t>)</w:t>
            </w:r>
            <w:r w:rsidRPr="007E48FA">
              <w:rPr>
                <w:rFonts w:eastAsia="Yu Gothic" w:cstheme="minorHAnsi"/>
              </w:rPr>
              <w:t>, Gradle (3.x), Maven (3.x), Log4j, Git (1.x/2.x), SVN (1.x), CVS (1.x.x)), JUnit (4.x), Mockito, Jenkins, Hudson and Bamboo.</w:t>
            </w:r>
          </w:p>
        </w:tc>
      </w:tr>
      <w:tr w:rsidR="00A37FC5" w:rsidRPr="007E48FA" w:rsidTr="00A37FC5">
        <w:trPr>
          <w:trHeight w:val="316"/>
        </w:trPr>
        <w:tc>
          <w:tcPr>
            <w:tcW w:w="2857" w:type="dxa"/>
            <w:shd w:val="clear" w:color="auto" w:fill="8EAADB" w:themeFill="accent1" w:themeFillTint="99"/>
          </w:tcPr>
          <w:p w:rsidR="003658E8" w:rsidRPr="007E48FA" w:rsidRDefault="003658E8" w:rsidP="00071626">
            <w:pPr>
              <w:spacing w:after="120"/>
              <w:rPr>
                <w:rFonts w:eastAsia="Arial Unicode MS" w:cstheme="minorHAnsi"/>
                <w:b/>
              </w:rPr>
            </w:pPr>
            <w:r w:rsidRPr="007E48FA">
              <w:rPr>
                <w:rFonts w:eastAsia="Arial Unicode MS" w:cstheme="minorHAnsi"/>
                <w:b/>
              </w:rPr>
              <w:t>IDE’s/Tools:</w:t>
            </w:r>
          </w:p>
        </w:tc>
        <w:tc>
          <w:tcPr>
            <w:tcW w:w="7288" w:type="dxa"/>
          </w:tcPr>
          <w:p w:rsidR="003658E8" w:rsidRPr="007E48FA" w:rsidRDefault="003658E8" w:rsidP="00071626">
            <w:pPr>
              <w:spacing w:after="120"/>
              <w:rPr>
                <w:rFonts w:eastAsia="Arial Unicode MS" w:cstheme="minorHAnsi"/>
                <w:b/>
              </w:rPr>
            </w:pPr>
            <w:r w:rsidRPr="007E48FA">
              <w:rPr>
                <w:rFonts w:eastAsia="Yu Gothic" w:cstheme="minorHAnsi"/>
              </w:rPr>
              <w:t>Eclipse Luna(M6), Mars(M7), Neon(RC3), IntelliJ IDEA (15.x), Net Beans (8.x)</w:t>
            </w:r>
          </w:p>
        </w:tc>
      </w:tr>
      <w:tr w:rsidR="00A37FC5" w:rsidRPr="007E48FA" w:rsidTr="00A37FC5">
        <w:trPr>
          <w:trHeight w:val="465"/>
        </w:trPr>
        <w:tc>
          <w:tcPr>
            <w:tcW w:w="2857" w:type="dxa"/>
            <w:shd w:val="clear" w:color="auto" w:fill="8EAADB" w:themeFill="accent1" w:themeFillTint="99"/>
          </w:tcPr>
          <w:p w:rsidR="003658E8" w:rsidRPr="007E48FA" w:rsidRDefault="003658E8" w:rsidP="00071626">
            <w:pPr>
              <w:ind w:right="720"/>
              <w:jc w:val="both"/>
              <w:rPr>
                <w:rFonts w:eastAsia="Yu Gothic" w:cstheme="minorHAnsi"/>
                <w:b/>
              </w:rPr>
            </w:pPr>
            <w:r w:rsidRPr="007E48FA">
              <w:rPr>
                <w:rFonts w:eastAsia="Yu Gothic" w:cstheme="minorHAnsi"/>
                <w:b/>
              </w:rPr>
              <w:t>Platforms</w:t>
            </w:r>
          </w:p>
        </w:tc>
        <w:tc>
          <w:tcPr>
            <w:tcW w:w="7288" w:type="dxa"/>
          </w:tcPr>
          <w:p w:rsidR="003658E8" w:rsidRPr="007E48FA" w:rsidRDefault="003658E8" w:rsidP="00071626">
            <w:pPr>
              <w:pStyle w:val="ListParagraph"/>
              <w:numPr>
                <w:ilvl w:val="0"/>
                <w:numId w:val="34"/>
              </w:numPr>
              <w:ind w:left="0" w:right="720"/>
              <w:jc w:val="both"/>
              <w:rPr>
                <w:rFonts w:eastAsia="Yu Gothic" w:cstheme="minorHAnsi"/>
              </w:rPr>
            </w:pPr>
            <w:r w:rsidRPr="007E48FA">
              <w:rPr>
                <w:rFonts w:eastAsia="Yu Gothic" w:cstheme="minorHAnsi"/>
              </w:rPr>
              <w:t>Windows (7/ 8/10), Windows Server 2008/12, Ubuntu (15.04), Red Hat Enterprise Linux.</w:t>
            </w:r>
          </w:p>
        </w:tc>
      </w:tr>
    </w:tbl>
    <w:p w:rsidR="00025846" w:rsidRPr="007E48FA" w:rsidRDefault="00025846" w:rsidP="00071626">
      <w:pPr>
        <w:spacing w:line="240" w:lineRule="auto"/>
        <w:jc w:val="both"/>
        <w:rPr>
          <w:rFonts w:asciiTheme="minorHAnsi" w:hAnsiTheme="minorHAnsi" w:cstheme="minorHAnsi"/>
          <w:b/>
          <w:color w:val="auto"/>
        </w:rPr>
      </w:pPr>
    </w:p>
    <w:p w:rsidR="00CB1C6B" w:rsidRPr="007E48FA" w:rsidRDefault="00CB1C6B" w:rsidP="00071626">
      <w:pPr>
        <w:spacing w:line="240" w:lineRule="auto"/>
        <w:rPr>
          <w:rFonts w:asciiTheme="minorHAnsi" w:hAnsiTheme="minorHAnsi" w:cstheme="minorHAnsi"/>
          <w:b/>
          <w:color w:val="auto"/>
        </w:rPr>
      </w:pPr>
    </w:p>
    <w:p w:rsidR="00331FA7" w:rsidRPr="007E48FA" w:rsidRDefault="0097465A" w:rsidP="00071626">
      <w:pPr>
        <w:spacing w:line="240" w:lineRule="auto"/>
        <w:ind w:left="-540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hAnsiTheme="minorHAnsi" w:cstheme="minorHAnsi"/>
          <w:b/>
          <w:color w:val="auto"/>
        </w:rPr>
        <w:t>PROFESSIONAL EXPERIENCE:</w:t>
      </w:r>
    </w:p>
    <w:p w:rsidR="00331FA7" w:rsidRPr="007E48FA" w:rsidRDefault="00C91471" w:rsidP="00071626">
      <w:pPr>
        <w:spacing w:line="240" w:lineRule="auto"/>
        <w:ind w:left="-540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hAnsiTheme="minorHAnsi" w:cstheme="minorHAnsi"/>
          <w:b/>
          <w:color w:val="auto"/>
        </w:rPr>
        <w:t>Intuitive Surgical Inc, Sunnyvale (</w:t>
      </w:r>
      <w:r w:rsidR="00487772" w:rsidRPr="007E48FA">
        <w:rPr>
          <w:rFonts w:asciiTheme="minorHAnsi" w:hAnsiTheme="minorHAnsi" w:cstheme="minorHAnsi"/>
          <w:b/>
          <w:color w:val="auto"/>
        </w:rPr>
        <w:t xml:space="preserve">CA)  </w:t>
      </w:r>
      <w:r w:rsidR="0097465A" w:rsidRPr="007E48FA">
        <w:rPr>
          <w:rFonts w:asciiTheme="minorHAnsi" w:hAnsiTheme="minorHAnsi" w:cstheme="minorHAnsi"/>
          <w:b/>
          <w:color w:val="auto"/>
        </w:rPr>
        <w:t xml:space="preserve"> Oct 2016-Present</w:t>
      </w:r>
    </w:p>
    <w:p w:rsidR="00331FA7" w:rsidRPr="007E48FA" w:rsidRDefault="00D911F0" w:rsidP="00071626">
      <w:pPr>
        <w:spacing w:line="240" w:lineRule="auto"/>
        <w:ind w:left="-540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hAnsiTheme="minorHAnsi" w:cstheme="minorHAnsi"/>
          <w:b/>
          <w:smallCaps/>
          <w:color w:val="auto"/>
        </w:rPr>
        <w:t xml:space="preserve">Full Stack </w:t>
      </w:r>
      <w:r w:rsidR="0097465A" w:rsidRPr="007E48FA">
        <w:rPr>
          <w:rFonts w:asciiTheme="minorHAnsi" w:hAnsiTheme="minorHAnsi" w:cstheme="minorHAnsi"/>
          <w:b/>
          <w:smallCaps/>
          <w:color w:val="auto"/>
        </w:rPr>
        <w:t>Java Developer</w:t>
      </w:r>
    </w:p>
    <w:p w:rsidR="00331FA7" w:rsidRPr="007E48FA" w:rsidRDefault="0097465A" w:rsidP="00071626">
      <w:pPr>
        <w:widowControl w:val="0"/>
        <w:tabs>
          <w:tab w:val="left" w:pos="6315"/>
        </w:tabs>
        <w:spacing w:line="240" w:lineRule="auto"/>
        <w:ind w:left="-540"/>
        <w:jc w:val="both"/>
        <w:rPr>
          <w:rFonts w:asciiTheme="minorHAnsi" w:hAnsiTheme="minorHAnsi" w:cstheme="minorHAnsi"/>
          <w:b/>
          <w:color w:val="auto"/>
        </w:rPr>
      </w:pPr>
      <w:r w:rsidRPr="007E48FA">
        <w:rPr>
          <w:rFonts w:asciiTheme="minorHAnsi" w:hAnsiTheme="minorHAnsi" w:cstheme="minorHAnsi"/>
          <w:b/>
          <w:color w:val="auto"/>
        </w:rPr>
        <w:t>Responsibilities:</w:t>
      </w:r>
    </w:p>
    <w:p w:rsidR="00285CEB" w:rsidRPr="007E48FA" w:rsidRDefault="00285CEB" w:rsidP="00071626">
      <w:pPr>
        <w:pStyle w:val="ListParagraph"/>
        <w:numPr>
          <w:ilvl w:val="0"/>
          <w:numId w:val="25"/>
        </w:numPr>
        <w:spacing w:before="120" w:after="120" w:line="240" w:lineRule="auto"/>
        <w:jc w:val="both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hAnsiTheme="minorHAnsi" w:cstheme="minorHAnsi"/>
          <w:color w:val="auto"/>
        </w:rPr>
        <w:t xml:space="preserve">Followed </w:t>
      </w:r>
      <w:r w:rsidRPr="007E48FA">
        <w:rPr>
          <w:rFonts w:asciiTheme="minorHAnsi" w:hAnsiTheme="minorHAnsi" w:cstheme="minorHAnsi"/>
          <w:b/>
          <w:color w:val="auto"/>
        </w:rPr>
        <w:t>Agile methodology</w:t>
      </w:r>
      <w:r w:rsidRPr="007E48FA">
        <w:rPr>
          <w:rFonts w:asciiTheme="minorHAnsi" w:hAnsiTheme="minorHAnsi" w:cstheme="minorHAnsi"/>
          <w:color w:val="auto"/>
        </w:rPr>
        <w:t xml:space="preserve"> to iterate quickly on product changes, developing user stories and working through backlog, used </w:t>
      </w:r>
      <w:r w:rsidRPr="007E48FA">
        <w:rPr>
          <w:rFonts w:asciiTheme="minorHAnsi" w:hAnsiTheme="minorHAnsi" w:cstheme="minorHAnsi"/>
          <w:b/>
          <w:color w:val="auto"/>
        </w:rPr>
        <w:t xml:space="preserve">JIRA </w:t>
      </w:r>
      <w:r w:rsidRPr="007E48FA">
        <w:rPr>
          <w:rFonts w:asciiTheme="minorHAnsi" w:hAnsiTheme="minorHAnsi" w:cstheme="minorHAnsi"/>
          <w:color w:val="auto"/>
        </w:rPr>
        <w:t>to record and monitor the stories and backlogs.</w:t>
      </w:r>
    </w:p>
    <w:p w:rsidR="00285CEB" w:rsidRPr="007E48FA" w:rsidRDefault="00285CEB" w:rsidP="007E48FA">
      <w:pPr>
        <w:pStyle w:val="ListParagraph"/>
        <w:numPr>
          <w:ilvl w:val="0"/>
          <w:numId w:val="25"/>
        </w:numPr>
        <w:spacing w:after="200" w:line="240" w:lineRule="auto"/>
        <w:jc w:val="both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eastAsia="Arial Unicode MS" w:hAnsiTheme="minorHAnsi" w:cstheme="minorHAnsi"/>
          <w:color w:val="auto"/>
        </w:rPr>
        <w:t xml:space="preserve">Worked on re-platforming the legacy application built using </w:t>
      </w:r>
      <w:r w:rsidRPr="007E48FA">
        <w:rPr>
          <w:rFonts w:asciiTheme="minorHAnsi" w:hAnsiTheme="minorHAnsi" w:cstheme="minorHAnsi"/>
          <w:b/>
          <w:color w:val="auto"/>
        </w:rPr>
        <w:t>Angular JS, JavaScript, Bootstraps, and HTML</w:t>
      </w:r>
      <w:r w:rsidR="007E48FA" w:rsidRPr="007E48FA">
        <w:rPr>
          <w:rFonts w:asciiTheme="minorHAnsi" w:hAnsiTheme="minorHAnsi" w:cstheme="minorHAnsi"/>
          <w:b/>
          <w:color w:val="auto"/>
        </w:rPr>
        <w:t xml:space="preserve">, </w:t>
      </w:r>
      <w:r w:rsidRPr="007E48FA">
        <w:rPr>
          <w:rFonts w:asciiTheme="minorHAnsi" w:eastAsia="Arial Unicode MS" w:hAnsiTheme="minorHAnsi" w:cstheme="minorHAnsi"/>
          <w:b/>
          <w:color w:val="auto"/>
        </w:rPr>
        <w:t>Spring MVC</w:t>
      </w:r>
      <w:r w:rsidRPr="007E48FA">
        <w:rPr>
          <w:rFonts w:asciiTheme="minorHAnsi" w:eastAsia="Arial Unicode MS" w:hAnsiTheme="minorHAnsi" w:cstheme="minorHAnsi"/>
          <w:color w:val="auto"/>
        </w:rPr>
        <w:t xml:space="preserve">, and </w:t>
      </w:r>
      <w:r w:rsidRPr="007E48FA">
        <w:rPr>
          <w:rFonts w:asciiTheme="minorHAnsi" w:eastAsia="Arial Unicode MS" w:hAnsiTheme="minorHAnsi" w:cstheme="minorHAnsi"/>
          <w:b/>
          <w:color w:val="auto"/>
        </w:rPr>
        <w:t>JDBC</w:t>
      </w:r>
      <w:r w:rsidRPr="007E48FA">
        <w:rPr>
          <w:rFonts w:asciiTheme="minorHAnsi" w:eastAsia="Arial Unicode MS" w:hAnsiTheme="minorHAnsi" w:cstheme="minorHAnsi"/>
          <w:color w:val="auto"/>
        </w:rPr>
        <w:t xml:space="preserve">, </w:t>
      </w:r>
      <w:r w:rsidRPr="007E48FA">
        <w:rPr>
          <w:rFonts w:asciiTheme="minorHAnsi" w:eastAsia="Arial Unicode MS" w:hAnsiTheme="minorHAnsi" w:cstheme="minorHAnsi"/>
          <w:b/>
          <w:color w:val="auto"/>
        </w:rPr>
        <w:t>Hibernate</w:t>
      </w:r>
      <w:r w:rsidRPr="007E48FA">
        <w:rPr>
          <w:rFonts w:asciiTheme="minorHAnsi" w:eastAsia="Arial Unicode MS" w:hAnsiTheme="minorHAnsi" w:cstheme="minorHAnsi"/>
          <w:color w:val="auto"/>
        </w:rPr>
        <w:t xml:space="preserve">, </w:t>
      </w:r>
      <w:r w:rsidRPr="007E48FA">
        <w:rPr>
          <w:rFonts w:asciiTheme="minorHAnsi" w:eastAsia="Arial Unicode MS" w:hAnsiTheme="minorHAnsi" w:cstheme="minorHAnsi"/>
          <w:b/>
          <w:color w:val="auto"/>
        </w:rPr>
        <w:t>Rest API</w:t>
      </w:r>
      <w:r w:rsidRPr="007E48FA">
        <w:rPr>
          <w:rFonts w:asciiTheme="minorHAnsi" w:eastAsia="Arial Unicode MS" w:hAnsiTheme="minorHAnsi" w:cstheme="minorHAnsi"/>
          <w:color w:val="auto"/>
        </w:rPr>
        <w:t>,</w:t>
      </w:r>
    </w:p>
    <w:p w:rsidR="00C11D84" w:rsidRPr="007E48FA" w:rsidRDefault="00C11D84" w:rsidP="00071626">
      <w:pPr>
        <w:pStyle w:val="ListParagraph"/>
        <w:numPr>
          <w:ilvl w:val="0"/>
          <w:numId w:val="25"/>
        </w:numPr>
        <w:spacing w:after="200" w:line="240" w:lineRule="auto"/>
        <w:jc w:val="both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hAnsiTheme="minorHAnsi" w:cstheme="minorHAnsi"/>
          <w:color w:val="auto"/>
          <w:shd w:val="clear" w:color="auto" w:fill="FFFFFF"/>
        </w:rPr>
        <w:t>Strong Knowledge in computer fundamentals like Data Structures and</w:t>
      </w:r>
      <w:r w:rsidR="007E48FA" w:rsidRPr="007E48FA">
        <w:rPr>
          <w:rFonts w:asciiTheme="minorHAnsi" w:hAnsiTheme="minorHAnsi" w:cstheme="minorHAnsi"/>
          <w:color w:val="auto"/>
          <w:shd w:val="clear" w:color="auto" w:fill="FFFFFF"/>
        </w:rPr>
        <w:t xml:space="preserve"> </w:t>
      </w:r>
      <w:r w:rsidRPr="007E48FA">
        <w:rPr>
          <w:rStyle w:val="apple-converted-space"/>
          <w:rFonts w:asciiTheme="minorHAnsi" w:hAnsiTheme="minorHAnsi" w:cstheme="minorHAnsi"/>
          <w:b/>
          <w:color w:val="auto"/>
          <w:shd w:val="clear" w:color="auto" w:fill="FFFFFF"/>
        </w:rPr>
        <w:t>Algorithms</w:t>
      </w:r>
      <w:r w:rsidRPr="007E48FA">
        <w:rPr>
          <w:rFonts w:asciiTheme="minorHAnsi" w:hAnsiTheme="minorHAnsi" w:cstheme="minorHAnsi"/>
          <w:color w:val="auto"/>
          <w:shd w:val="clear" w:color="auto" w:fill="FFFFFF"/>
        </w:rPr>
        <w:t>.</w:t>
      </w:r>
    </w:p>
    <w:p w:rsidR="003F71E3" w:rsidRPr="007E48FA" w:rsidRDefault="003F71E3" w:rsidP="00071626">
      <w:pPr>
        <w:pStyle w:val="ListParagraph"/>
        <w:numPr>
          <w:ilvl w:val="0"/>
          <w:numId w:val="25"/>
        </w:numPr>
        <w:spacing w:after="200" w:line="240" w:lineRule="auto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hAnsiTheme="minorHAnsi" w:cstheme="minorHAnsi"/>
          <w:color w:val="auto"/>
          <w:shd w:val="clear" w:color="auto" w:fill="FFFFFF"/>
        </w:rPr>
        <w:t>Used Apache POI for uploading Excel files and optimized the load time by extensively leveraging</w:t>
      </w:r>
      <w:r w:rsidR="007E48FA" w:rsidRPr="007E48FA">
        <w:rPr>
          <w:rFonts w:asciiTheme="minorHAnsi" w:hAnsiTheme="minorHAnsi" w:cstheme="minorHAnsi"/>
          <w:color w:val="auto"/>
          <w:shd w:val="clear" w:color="auto" w:fill="FFFFFF"/>
        </w:rPr>
        <w:t xml:space="preserve"> </w:t>
      </w:r>
      <w:r w:rsidRPr="007E48FA">
        <w:rPr>
          <w:rStyle w:val="apple-converted-space"/>
          <w:rFonts w:asciiTheme="minorHAnsi" w:hAnsiTheme="minorHAnsi" w:cstheme="minorHAnsi"/>
          <w:b/>
          <w:color w:val="auto"/>
          <w:shd w:val="clear" w:color="auto" w:fill="FFFFFF"/>
        </w:rPr>
        <w:t xml:space="preserve">Java 8 </w:t>
      </w:r>
      <w:r w:rsidRPr="007E48FA">
        <w:rPr>
          <w:rFonts w:asciiTheme="minorHAnsi" w:hAnsiTheme="minorHAnsi" w:cstheme="minorHAnsi"/>
          <w:b/>
          <w:color w:val="auto"/>
          <w:shd w:val="clear" w:color="auto" w:fill="FFFFFF"/>
        </w:rPr>
        <w:t>lambda expressions,</w:t>
      </w:r>
      <w:r w:rsidRPr="007E48FA">
        <w:rPr>
          <w:rStyle w:val="apple-converted-space"/>
          <w:rFonts w:asciiTheme="minorHAnsi" w:hAnsiTheme="minorHAnsi" w:cstheme="minorHAnsi"/>
          <w:b/>
          <w:color w:val="auto"/>
          <w:shd w:val="clear" w:color="auto" w:fill="FFFFFF"/>
        </w:rPr>
        <w:t xml:space="preserve"> Streams </w:t>
      </w:r>
      <w:r w:rsidRPr="007E48FA">
        <w:rPr>
          <w:rFonts w:asciiTheme="minorHAnsi" w:hAnsiTheme="minorHAnsi" w:cstheme="minorHAnsi"/>
          <w:b/>
          <w:color w:val="auto"/>
          <w:shd w:val="clear" w:color="auto" w:fill="FFFFFF"/>
        </w:rPr>
        <w:t>and</w:t>
      </w:r>
      <w:r w:rsidRPr="007E48FA">
        <w:rPr>
          <w:rStyle w:val="apple-converted-space"/>
          <w:rFonts w:asciiTheme="minorHAnsi" w:hAnsiTheme="minorHAnsi" w:cstheme="minorHAnsi"/>
          <w:b/>
          <w:color w:val="auto"/>
          <w:shd w:val="clear" w:color="auto" w:fill="FFFFFF"/>
        </w:rPr>
        <w:t xml:space="preserve"> Parallel streams</w:t>
      </w:r>
      <w:r w:rsidRPr="007E48FA">
        <w:rPr>
          <w:rFonts w:asciiTheme="minorHAnsi" w:hAnsiTheme="minorHAnsi" w:cstheme="minorHAnsi"/>
          <w:color w:val="auto"/>
          <w:shd w:val="clear" w:color="auto" w:fill="FFFFFF"/>
        </w:rPr>
        <w:t>. </w:t>
      </w:r>
    </w:p>
    <w:p w:rsidR="003F71E3" w:rsidRPr="007E48FA" w:rsidRDefault="003F71E3" w:rsidP="00071626">
      <w:pPr>
        <w:pStyle w:val="ListParagraph"/>
        <w:numPr>
          <w:ilvl w:val="0"/>
          <w:numId w:val="25"/>
        </w:numPr>
        <w:spacing w:after="200" w:line="240" w:lineRule="auto"/>
        <w:jc w:val="both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hAnsiTheme="minorHAnsi" w:cstheme="minorHAnsi"/>
          <w:color w:val="auto"/>
          <w:shd w:val="clear" w:color="auto" w:fill="FFFFFF"/>
        </w:rPr>
        <w:t>Used</w:t>
      </w:r>
      <w:r w:rsidR="007E48FA" w:rsidRPr="007E48FA">
        <w:rPr>
          <w:rFonts w:asciiTheme="minorHAnsi" w:hAnsiTheme="minorHAnsi" w:cstheme="minorHAnsi"/>
          <w:color w:val="auto"/>
          <w:shd w:val="clear" w:color="auto" w:fill="FFFFFF"/>
        </w:rPr>
        <w:t xml:space="preserve"> </w:t>
      </w:r>
      <w:r w:rsidRPr="007E48FA">
        <w:rPr>
          <w:rStyle w:val="apple-converted-space"/>
          <w:rFonts w:asciiTheme="minorHAnsi" w:hAnsiTheme="minorHAnsi" w:cstheme="minorHAnsi"/>
          <w:b/>
          <w:color w:val="auto"/>
          <w:shd w:val="clear" w:color="auto" w:fill="FFFFFF"/>
        </w:rPr>
        <w:t xml:space="preserve">Java8 </w:t>
      </w:r>
      <w:r w:rsidRPr="007E48FA">
        <w:rPr>
          <w:rFonts w:asciiTheme="minorHAnsi" w:hAnsiTheme="minorHAnsi" w:cstheme="minorHAnsi"/>
          <w:color w:val="auto"/>
          <w:shd w:val="clear" w:color="auto" w:fill="FFFFFF"/>
        </w:rPr>
        <w:t>lambda expressions and predicate functionalities as part of developing the Application</w:t>
      </w:r>
    </w:p>
    <w:p w:rsidR="00285CEB" w:rsidRPr="007E48FA" w:rsidRDefault="00285CEB" w:rsidP="00071626">
      <w:pPr>
        <w:pStyle w:val="ListParagraph"/>
        <w:numPr>
          <w:ilvl w:val="0"/>
          <w:numId w:val="25"/>
        </w:numPr>
        <w:spacing w:before="120" w:after="120" w:line="240" w:lineRule="auto"/>
        <w:jc w:val="both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hAnsiTheme="minorHAnsi" w:cstheme="minorHAnsi"/>
          <w:color w:val="auto"/>
        </w:rPr>
        <w:t xml:space="preserve">Architected, Designed and Implemented </w:t>
      </w:r>
      <w:r w:rsidRPr="007E48FA">
        <w:rPr>
          <w:rFonts w:asciiTheme="minorHAnsi" w:hAnsiTheme="minorHAnsi" w:cstheme="minorHAnsi"/>
          <w:b/>
          <w:color w:val="auto"/>
        </w:rPr>
        <w:t>SPA</w:t>
      </w:r>
      <w:r w:rsidRPr="007E48FA">
        <w:rPr>
          <w:rFonts w:asciiTheme="minorHAnsi" w:hAnsiTheme="minorHAnsi" w:cstheme="minorHAnsi"/>
          <w:color w:val="auto"/>
        </w:rPr>
        <w:t xml:space="preserve"> (single page application) using </w:t>
      </w:r>
      <w:r w:rsidRPr="007E48FA">
        <w:rPr>
          <w:rFonts w:asciiTheme="minorHAnsi" w:hAnsiTheme="minorHAnsi" w:cstheme="minorHAnsi"/>
          <w:b/>
          <w:color w:val="auto"/>
        </w:rPr>
        <w:t>Angular JS</w:t>
      </w:r>
      <w:r w:rsidRPr="007E48FA">
        <w:rPr>
          <w:rFonts w:asciiTheme="minorHAnsi" w:hAnsiTheme="minorHAnsi" w:cstheme="minorHAnsi"/>
          <w:color w:val="auto"/>
        </w:rPr>
        <w:t xml:space="preserve"> directives, expressions, routing capabilities for bookmarking, pipes and validations.</w:t>
      </w:r>
    </w:p>
    <w:p w:rsidR="00285CEB" w:rsidRPr="007E48FA" w:rsidRDefault="00285CEB" w:rsidP="00071626">
      <w:pPr>
        <w:pStyle w:val="ListParagraph"/>
        <w:numPr>
          <w:ilvl w:val="0"/>
          <w:numId w:val="25"/>
        </w:numPr>
        <w:spacing w:after="200" w:line="240" w:lineRule="auto"/>
        <w:jc w:val="both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hAnsiTheme="minorHAnsi" w:cstheme="minorHAnsi"/>
          <w:color w:val="auto"/>
        </w:rPr>
        <w:t xml:space="preserve">Developed SPA with </w:t>
      </w:r>
      <w:r w:rsidRPr="007E48FA">
        <w:rPr>
          <w:rFonts w:asciiTheme="minorHAnsi" w:hAnsiTheme="minorHAnsi" w:cstheme="minorHAnsi"/>
          <w:b/>
          <w:color w:val="auto"/>
        </w:rPr>
        <w:t>Angular JS, JavaScript, Bootstrap, and HTML.</w:t>
      </w:r>
    </w:p>
    <w:p w:rsidR="002F13FF" w:rsidRPr="007E48FA" w:rsidRDefault="00285CEB" w:rsidP="002F13FF">
      <w:pPr>
        <w:pStyle w:val="ListParagraph"/>
        <w:numPr>
          <w:ilvl w:val="0"/>
          <w:numId w:val="25"/>
        </w:numPr>
        <w:spacing w:after="200" w:line="240" w:lineRule="auto"/>
        <w:jc w:val="both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hAnsiTheme="minorHAnsi" w:cstheme="minorHAnsi"/>
          <w:color w:val="auto"/>
        </w:rPr>
        <w:t xml:space="preserve">Developed services using </w:t>
      </w:r>
      <w:r w:rsidRPr="007E48FA">
        <w:rPr>
          <w:rFonts w:asciiTheme="minorHAnsi" w:hAnsiTheme="minorHAnsi" w:cstheme="minorHAnsi"/>
          <w:b/>
          <w:color w:val="auto"/>
        </w:rPr>
        <w:t>http</w:t>
      </w:r>
      <w:r w:rsidRPr="007E48FA">
        <w:rPr>
          <w:rFonts w:asciiTheme="minorHAnsi" w:hAnsiTheme="minorHAnsi" w:cstheme="minorHAnsi"/>
          <w:color w:val="auto"/>
        </w:rPr>
        <w:t xml:space="preserve"> module to communicate with backend node services and also various form components such as data driven forms and Template driven forms using </w:t>
      </w:r>
      <w:r w:rsidRPr="007E48FA">
        <w:rPr>
          <w:rFonts w:asciiTheme="minorHAnsi" w:hAnsiTheme="minorHAnsi" w:cstheme="minorHAnsi"/>
          <w:b/>
          <w:color w:val="auto"/>
        </w:rPr>
        <w:t>Angular Forms</w:t>
      </w:r>
      <w:r w:rsidRPr="007E48FA">
        <w:rPr>
          <w:rFonts w:asciiTheme="minorHAnsi" w:hAnsiTheme="minorHAnsi" w:cstheme="minorHAnsi"/>
          <w:color w:val="auto"/>
        </w:rPr>
        <w:t xml:space="preserve"> Modules</w:t>
      </w:r>
    </w:p>
    <w:p w:rsidR="00ED0F1B" w:rsidRPr="007E48FA" w:rsidRDefault="00ED0F1B" w:rsidP="002F13FF">
      <w:pPr>
        <w:pStyle w:val="ListParagraph"/>
        <w:numPr>
          <w:ilvl w:val="0"/>
          <w:numId w:val="25"/>
        </w:numPr>
        <w:spacing w:after="200" w:line="240" w:lineRule="auto"/>
        <w:jc w:val="both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eastAsia="Yu Gothic" w:hAnsiTheme="minorHAnsi" w:cstheme="minorHAnsi"/>
          <w:color w:val="auto"/>
        </w:rPr>
        <w:t xml:space="preserve">Web application development for backend system using </w:t>
      </w:r>
      <w:r w:rsidRPr="007E48FA">
        <w:rPr>
          <w:rFonts w:asciiTheme="minorHAnsi" w:eastAsia="Yu Gothic" w:hAnsiTheme="minorHAnsi" w:cstheme="minorHAnsi"/>
          <w:b/>
          <w:color w:val="auto"/>
        </w:rPr>
        <w:t xml:space="preserve">Node.js </w:t>
      </w:r>
      <w:r w:rsidRPr="007E48FA">
        <w:rPr>
          <w:rFonts w:asciiTheme="minorHAnsi" w:eastAsia="Yu Gothic" w:hAnsiTheme="minorHAnsi" w:cstheme="minorHAnsi"/>
          <w:color w:val="auto"/>
        </w:rPr>
        <w:t xml:space="preserve">with cutting edge </w:t>
      </w:r>
      <w:r w:rsidRPr="007E48FA">
        <w:rPr>
          <w:rFonts w:asciiTheme="minorHAnsi" w:eastAsia="Yu Gothic" w:hAnsiTheme="minorHAnsi" w:cstheme="minorHAnsi"/>
          <w:b/>
          <w:color w:val="auto"/>
        </w:rPr>
        <w:t>HTML5</w:t>
      </w:r>
      <w:r w:rsidRPr="007E48FA">
        <w:rPr>
          <w:rFonts w:asciiTheme="minorHAnsi" w:eastAsia="Yu Gothic" w:hAnsiTheme="minorHAnsi" w:cstheme="minorHAnsi"/>
          <w:color w:val="auto"/>
        </w:rPr>
        <w:t xml:space="preserve"> and </w:t>
      </w:r>
      <w:r w:rsidRPr="007E48FA">
        <w:rPr>
          <w:rFonts w:asciiTheme="minorHAnsi" w:eastAsia="Yu Gothic" w:hAnsiTheme="minorHAnsi" w:cstheme="minorHAnsi"/>
          <w:b/>
          <w:color w:val="auto"/>
        </w:rPr>
        <w:t>CSS3</w:t>
      </w:r>
      <w:r w:rsidRPr="007E48FA">
        <w:rPr>
          <w:rFonts w:asciiTheme="minorHAnsi" w:eastAsia="Yu Gothic" w:hAnsiTheme="minorHAnsi" w:cstheme="minorHAnsi"/>
          <w:color w:val="auto"/>
        </w:rPr>
        <w:t xml:space="preserve"> techniques.</w:t>
      </w:r>
    </w:p>
    <w:p w:rsidR="008F3E95" w:rsidRPr="007E48FA" w:rsidRDefault="008F3E95" w:rsidP="00071626">
      <w:pPr>
        <w:pStyle w:val="ListParagraph"/>
        <w:numPr>
          <w:ilvl w:val="0"/>
          <w:numId w:val="25"/>
        </w:numPr>
        <w:spacing w:line="240" w:lineRule="auto"/>
        <w:rPr>
          <w:rFonts w:asciiTheme="minorHAnsi" w:eastAsia="Times New Roman" w:hAnsiTheme="minorHAnsi" w:cstheme="minorHAnsi"/>
          <w:color w:val="auto"/>
        </w:rPr>
      </w:pPr>
      <w:r w:rsidRPr="007E48FA">
        <w:rPr>
          <w:rFonts w:asciiTheme="minorHAnsi" w:eastAsia="Times New Roman" w:hAnsiTheme="minorHAnsi" w:cstheme="minorHAnsi"/>
          <w:color w:val="auto"/>
          <w:shd w:val="clear" w:color="auto" w:fill="FFFFFF"/>
        </w:rPr>
        <w:lastRenderedPageBreak/>
        <w:t>Use Spring boot for Single Sign on(SSO) page application to access more quickly.</w:t>
      </w:r>
    </w:p>
    <w:p w:rsidR="00285CEB" w:rsidRPr="007E48FA" w:rsidRDefault="00285CEB" w:rsidP="00071626">
      <w:pPr>
        <w:pStyle w:val="ListParagraph"/>
        <w:numPr>
          <w:ilvl w:val="0"/>
          <w:numId w:val="25"/>
        </w:numPr>
        <w:tabs>
          <w:tab w:val="right" w:pos="10440"/>
        </w:tabs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hAnsiTheme="minorHAnsi" w:cstheme="minorHAnsi"/>
          <w:color w:val="auto"/>
        </w:rPr>
        <w:t xml:space="preserve">Writing and retrieving files to and from </w:t>
      </w:r>
      <w:r w:rsidRPr="007E48FA">
        <w:rPr>
          <w:rFonts w:asciiTheme="minorHAnsi" w:hAnsiTheme="minorHAnsi" w:cstheme="minorHAnsi"/>
          <w:b/>
          <w:color w:val="auto"/>
        </w:rPr>
        <w:t>AWS</w:t>
      </w:r>
      <w:r w:rsidRPr="007E48FA">
        <w:rPr>
          <w:rFonts w:asciiTheme="minorHAnsi" w:hAnsiTheme="minorHAnsi" w:cstheme="minorHAnsi"/>
          <w:color w:val="auto"/>
        </w:rPr>
        <w:t xml:space="preserve"> S3 bucket for UI to render data faster</w:t>
      </w:r>
      <w:r w:rsidR="005A7C8B" w:rsidRPr="007E48FA">
        <w:rPr>
          <w:rFonts w:asciiTheme="minorHAnsi" w:hAnsiTheme="minorHAnsi" w:cstheme="minorHAnsi"/>
          <w:color w:val="auto"/>
        </w:rPr>
        <w:t xml:space="preserve"> that involves complex and </w:t>
      </w:r>
      <w:r w:rsidR="007918F3" w:rsidRPr="007E48FA">
        <w:rPr>
          <w:rFonts w:asciiTheme="minorHAnsi" w:hAnsiTheme="minorHAnsi" w:cstheme="minorHAnsi"/>
          <w:color w:val="auto"/>
        </w:rPr>
        <w:t>time-consuming</w:t>
      </w:r>
      <w:r w:rsidRPr="007E48FA">
        <w:rPr>
          <w:rFonts w:asciiTheme="minorHAnsi" w:hAnsiTheme="minorHAnsi" w:cstheme="minorHAnsi"/>
          <w:color w:val="auto"/>
        </w:rPr>
        <w:t xml:space="preserve"> server side logic.</w:t>
      </w:r>
    </w:p>
    <w:p w:rsidR="00285CEB" w:rsidRPr="007E48FA" w:rsidRDefault="00285CEB" w:rsidP="00071626">
      <w:pPr>
        <w:pStyle w:val="ListParagraph"/>
        <w:numPr>
          <w:ilvl w:val="0"/>
          <w:numId w:val="25"/>
        </w:numPr>
        <w:tabs>
          <w:tab w:val="right" w:pos="10440"/>
        </w:tabs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hAnsiTheme="minorHAnsi" w:cstheme="minorHAnsi"/>
          <w:color w:val="auto"/>
        </w:rPr>
        <w:t xml:space="preserve">Developed schedule jobs/triggers to schedule the tasks using </w:t>
      </w:r>
      <w:r w:rsidRPr="007E48FA">
        <w:rPr>
          <w:rFonts w:asciiTheme="minorHAnsi" w:hAnsiTheme="minorHAnsi" w:cstheme="minorHAnsi"/>
          <w:b/>
          <w:color w:val="auto"/>
        </w:rPr>
        <w:t>Quartz scheduler</w:t>
      </w:r>
      <w:r w:rsidRPr="007E48FA">
        <w:rPr>
          <w:rFonts w:asciiTheme="minorHAnsi" w:hAnsiTheme="minorHAnsi" w:cstheme="minorHAnsi"/>
          <w:color w:val="auto"/>
        </w:rPr>
        <w:t xml:space="preserve"> library and also developed </w:t>
      </w:r>
      <w:r w:rsidRPr="007E48FA">
        <w:rPr>
          <w:rFonts w:asciiTheme="minorHAnsi" w:hAnsiTheme="minorHAnsi" w:cstheme="minorHAnsi"/>
          <w:b/>
          <w:color w:val="auto"/>
        </w:rPr>
        <w:t>JMS</w:t>
      </w:r>
      <w:r w:rsidRPr="007E48FA">
        <w:rPr>
          <w:rFonts w:asciiTheme="minorHAnsi" w:hAnsiTheme="minorHAnsi" w:cstheme="minorHAnsi"/>
          <w:color w:val="auto"/>
        </w:rPr>
        <w:t xml:space="preserve"> to send messages from one application to other application internally.</w:t>
      </w:r>
    </w:p>
    <w:p w:rsidR="00285CEB" w:rsidRPr="007E48FA" w:rsidRDefault="00285CEB" w:rsidP="00071626">
      <w:pPr>
        <w:pStyle w:val="ListParagraph"/>
        <w:numPr>
          <w:ilvl w:val="0"/>
          <w:numId w:val="25"/>
        </w:numPr>
        <w:tabs>
          <w:tab w:val="right" w:pos="10440"/>
        </w:tabs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hAnsiTheme="minorHAnsi" w:cstheme="minorHAnsi"/>
          <w:color w:val="auto"/>
        </w:rPr>
        <w:t xml:space="preserve">Written test cases using </w:t>
      </w:r>
      <w:r w:rsidRPr="007E48FA">
        <w:rPr>
          <w:rFonts w:asciiTheme="minorHAnsi" w:hAnsiTheme="minorHAnsi" w:cstheme="minorHAnsi"/>
          <w:b/>
          <w:color w:val="auto"/>
        </w:rPr>
        <w:t>Junit</w:t>
      </w:r>
      <w:r w:rsidRPr="007E48FA">
        <w:rPr>
          <w:rFonts w:asciiTheme="minorHAnsi" w:hAnsiTheme="minorHAnsi" w:cstheme="minorHAnsi"/>
          <w:color w:val="auto"/>
        </w:rPr>
        <w:t xml:space="preserve"> for performing unit-testing cases and </w:t>
      </w:r>
      <w:r w:rsidRPr="007E48FA">
        <w:rPr>
          <w:rFonts w:asciiTheme="minorHAnsi" w:hAnsiTheme="minorHAnsi" w:cstheme="minorHAnsi"/>
          <w:b/>
          <w:color w:val="auto"/>
        </w:rPr>
        <w:t>Log4j</w:t>
      </w:r>
      <w:r w:rsidRPr="007E48FA">
        <w:rPr>
          <w:rFonts w:asciiTheme="minorHAnsi" w:hAnsiTheme="minorHAnsi" w:cstheme="minorHAnsi"/>
          <w:color w:val="auto"/>
        </w:rPr>
        <w:t xml:space="preserve"> for logging.</w:t>
      </w:r>
    </w:p>
    <w:p w:rsidR="00285CEB" w:rsidRPr="007E48FA" w:rsidRDefault="00285CEB" w:rsidP="00071626">
      <w:pPr>
        <w:pStyle w:val="ListParagraph"/>
        <w:numPr>
          <w:ilvl w:val="0"/>
          <w:numId w:val="25"/>
        </w:numPr>
        <w:spacing w:after="200" w:line="240" w:lineRule="auto"/>
        <w:jc w:val="both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eastAsia="Yu Gothic" w:hAnsiTheme="minorHAnsi" w:cstheme="minorHAnsi"/>
          <w:color w:val="auto"/>
        </w:rPr>
        <w:t xml:space="preserve">Customized the build process to suit enterprise needs by developing custom </w:t>
      </w:r>
      <w:r w:rsidRPr="007E48FA">
        <w:rPr>
          <w:rFonts w:asciiTheme="minorHAnsi" w:eastAsia="Yu Gothic" w:hAnsiTheme="minorHAnsi" w:cstheme="minorHAnsi"/>
          <w:b/>
          <w:color w:val="auto"/>
        </w:rPr>
        <w:t>Maven</w:t>
      </w:r>
      <w:r w:rsidRPr="007E48FA">
        <w:rPr>
          <w:rFonts w:asciiTheme="minorHAnsi" w:eastAsia="Yu Gothic" w:hAnsiTheme="minorHAnsi" w:cstheme="minorHAnsi"/>
          <w:color w:val="auto"/>
        </w:rPr>
        <w:t xml:space="preserve"> plugins, lifecycles and archetypes and Used </w:t>
      </w:r>
      <w:r w:rsidRPr="007E48FA">
        <w:rPr>
          <w:rFonts w:asciiTheme="minorHAnsi" w:eastAsia="Yu Gothic" w:hAnsiTheme="minorHAnsi" w:cstheme="minorHAnsi"/>
          <w:b/>
          <w:color w:val="auto"/>
        </w:rPr>
        <w:t>Git</w:t>
      </w:r>
      <w:r w:rsidRPr="007E48FA">
        <w:rPr>
          <w:rFonts w:asciiTheme="minorHAnsi" w:eastAsia="Yu Gothic" w:hAnsiTheme="minorHAnsi" w:cstheme="minorHAnsi"/>
          <w:color w:val="auto"/>
        </w:rPr>
        <w:t xml:space="preserve"> as a version control to save the code.</w:t>
      </w:r>
    </w:p>
    <w:p w:rsidR="00285CEB" w:rsidRPr="007E48FA" w:rsidRDefault="00285CEB" w:rsidP="00071626">
      <w:pPr>
        <w:pStyle w:val="ListParagraph"/>
        <w:numPr>
          <w:ilvl w:val="0"/>
          <w:numId w:val="25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hAnsiTheme="minorHAnsi" w:cstheme="minorHAnsi"/>
          <w:color w:val="auto"/>
        </w:rPr>
        <w:t xml:space="preserve">Created </w:t>
      </w:r>
      <w:r w:rsidRPr="007E48FA">
        <w:rPr>
          <w:rFonts w:asciiTheme="minorHAnsi" w:hAnsiTheme="minorHAnsi" w:cstheme="minorHAnsi"/>
          <w:b/>
          <w:color w:val="auto"/>
        </w:rPr>
        <w:t>POJO’s and DAO’s</w:t>
      </w:r>
      <w:r w:rsidRPr="007E48FA">
        <w:rPr>
          <w:rFonts w:asciiTheme="minorHAnsi" w:hAnsiTheme="minorHAnsi" w:cstheme="minorHAnsi"/>
          <w:color w:val="auto"/>
        </w:rPr>
        <w:t xml:space="preserve"> for the database entities using </w:t>
      </w:r>
      <w:r w:rsidRPr="007E48FA">
        <w:rPr>
          <w:rFonts w:asciiTheme="minorHAnsi" w:hAnsiTheme="minorHAnsi" w:cstheme="minorHAnsi"/>
          <w:b/>
          <w:color w:val="auto"/>
        </w:rPr>
        <w:t>Spring JDBC</w:t>
      </w:r>
      <w:r w:rsidRPr="007E48FA">
        <w:rPr>
          <w:rFonts w:asciiTheme="minorHAnsi" w:hAnsiTheme="minorHAnsi" w:cstheme="minorHAnsi"/>
          <w:color w:val="auto"/>
        </w:rPr>
        <w:t xml:space="preserve"> annotation mappings</w:t>
      </w:r>
    </w:p>
    <w:p w:rsidR="00285CEB" w:rsidRPr="007E48FA" w:rsidRDefault="00285CEB" w:rsidP="00071626">
      <w:pPr>
        <w:pStyle w:val="ListParagraph"/>
        <w:numPr>
          <w:ilvl w:val="0"/>
          <w:numId w:val="25"/>
        </w:numPr>
        <w:spacing w:after="200" w:line="240" w:lineRule="auto"/>
        <w:jc w:val="both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hAnsiTheme="minorHAnsi" w:cstheme="minorHAnsi"/>
          <w:color w:val="auto"/>
        </w:rPr>
        <w:t xml:space="preserve">Designed and developed the REST based Microservices using the </w:t>
      </w:r>
      <w:r w:rsidRPr="007E48FA">
        <w:rPr>
          <w:rFonts w:asciiTheme="minorHAnsi" w:hAnsiTheme="minorHAnsi" w:cstheme="minorHAnsi"/>
          <w:b/>
          <w:color w:val="auto"/>
        </w:rPr>
        <w:t>Spring Boot</w:t>
      </w:r>
      <w:r w:rsidRPr="007E48FA">
        <w:rPr>
          <w:rFonts w:asciiTheme="minorHAnsi" w:hAnsiTheme="minorHAnsi" w:cstheme="minorHAnsi"/>
          <w:color w:val="auto"/>
        </w:rPr>
        <w:t xml:space="preserve">, </w:t>
      </w:r>
      <w:r w:rsidRPr="007E48FA">
        <w:rPr>
          <w:rFonts w:asciiTheme="minorHAnsi" w:hAnsiTheme="minorHAnsi" w:cstheme="minorHAnsi"/>
          <w:b/>
          <w:color w:val="auto"/>
        </w:rPr>
        <w:t>Spring Data</w:t>
      </w:r>
      <w:r w:rsidRPr="007E48FA">
        <w:rPr>
          <w:rFonts w:asciiTheme="minorHAnsi" w:hAnsiTheme="minorHAnsi" w:cstheme="minorHAnsi"/>
          <w:color w:val="auto"/>
        </w:rPr>
        <w:t xml:space="preserve"> with JPA and used Swagger to interact with </w:t>
      </w:r>
      <w:r w:rsidR="00ED0F1B" w:rsidRPr="007E48FA">
        <w:rPr>
          <w:rFonts w:asciiTheme="minorHAnsi" w:hAnsiTheme="minorHAnsi" w:cstheme="minorHAnsi"/>
          <w:color w:val="auto"/>
        </w:rPr>
        <w:t>nod</w:t>
      </w:r>
      <w:r w:rsidRPr="007E48FA">
        <w:rPr>
          <w:rFonts w:asciiTheme="minorHAnsi" w:hAnsiTheme="minorHAnsi" w:cstheme="minorHAnsi"/>
          <w:color w:val="auto"/>
        </w:rPr>
        <w:t xml:space="preserve"> end points of the micro services. </w:t>
      </w:r>
    </w:p>
    <w:p w:rsidR="00285CEB" w:rsidRPr="007E48FA" w:rsidRDefault="00285CEB" w:rsidP="00071626">
      <w:pPr>
        <w:pStyle w:val="ListParagraph"/>
        <w:numPr>
          <w:ilvl w:val="0"/>
          <w:numId w:val="25"/>
        </w:numPr>
        <w:spacing w:after="200" w:line="240" w:lineRule="auto"/>
        <w:jc w:val="both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hAnsiTheme="minorHAnsi" w:cstheme="minorHAnsi"/>
          <w:color w:val="auto"/>
        </w:rPr>
        <w:t xml:space="preserve">Development of cloud hosted web applications and </w:t>
      </w:r>
      <w:r w:rsidRPr="007E48FA">
        <w:rPr>
          <w:rFonts w:asciiTheme="minorHAnsi" w:hAnsiTheme="minorHAnsi" w:cstheme="minorHAnsi"/>
          <w:b/>
          <w:color w:val="auto"/>
        </w:rPr>
        <w:t>REST APIs using Spring Boot</w:t>
      </w:r>
      <w:r w:rsidRPr="007E48FA">
        <w:rPr>
          <w:rFonts w:asciiTheme="minorHAnsi" w:hAnsiTheme="minorHAnsi" w:cstheme="minorHAnsi"/>
          <w:color w:val="auto"/>
        </w:rPr>
        <w:t xml:space="preserve"> with embedded </w:t>
      </w:r>
      <w:r w:rsidRPr="007E48FA">
        <w:rPr>
          <w:rFonts w:asciiTheme="minorHAnsi" w:hAnsiTheme="minorHAnsi" w:cstheme="minorHAnsi"/>
          <w:b/>
          <w:color w:val="auto"/>
        </w:rPr>
        <w:t>Tomcat</w:t>
      </w:r>
      <w:r w:rsidRPr="007E48FA">
        <w:rPr>
          <w:rFonts w:asciiTheme="minorHAnsi" w:hAnsiTheme="minorHAnsi" w:cstheme="minorHAnsi"/>
          <w:color w:val="auto"/>
        </w:rPr>
        <w:t>.</w:t>
      </w:r>
    </w:p>
    <w:p w:rsidR="003F71E3" w:rsidRPr="007E48FA" w:rsidRDefault="003F71E3" w:rsidP="00071626">
      <w:pPr>
        <w:pStyle w:val="ListParagraph"/>
        <w:numPr>
          <w:ilvl w:val="0"/>
          <w:numId w:val="25"/>
        </w:numPr>
        <w:spacing w:after="200" w:line="240" w:lineRule="auto"/>
        <w:jc w:val="both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hAnsiTheme="minorHAnsi" w:cstheme="minorHAnsi"/>
          <w:color w:val="auto"/>
          <w:shd w:val="clear" w:color="auto" w:fill="FFFFFF"/>
        </w:rPr>
        <w:t>Experienced in setting up EC2 instances,</w:t>
      </w:r>
      <w:r w:rsidR="007E48FA" w:rsidRPr="007E48FA">
        <w:rPr>
          <w:rFonts w:asciiTheme="minorHAnsi" w:hAnsiTheme="minorHAnsi" w:cstheme="minorHAnsi"/>
          <w:color w:val="auto"/>
          <w:shd w:val="clear" w:color="auto" w:fill="FFFFFF"/>
        </w:rPr>
        <w:t xml:space="preserve"> </w:t>
      </w:r>
      <w:r w:rsidR="00B73F64" w:rsidRPr="007E48FA">
        <w:rPr>
          <w:rFonts w:asciiTheme="minorHAnsi" w:hAnsiTheme="minorHAnsi" w:cstheme="minorHAnsi"/>
          <w:b/>
          <w:bCs/>
          <w:color w:val="auto"/>
          <w:shd w:val="clear" w:color="auto" w:fill="FFFFFF"/>
        </w:rPr>
        <w:t>Elastic Load Balancing</w:t>
      </w:r>
      <w:r w:rsidRPr="007E48FA">
        <w:rPr>
          <w:rFonts w:asciiTheme="minorHAnsi" w:hAnsiTheme="minorHAnsi" w:cstheme="minorHAnsi"/>
          <w:color w:val="auto"/>
          <w:shd w:val="clear" w:color="auto" w:fill="FFFFFF"/>
        </w:rPr>
        <w:t xml:space="preserve"> security groups and Setting up databases in</w:t>
      </w:r>
      <w:r w:rsidR="007E48FA" w:rsidRPr="007E48FA">
        <w:rPr>
          <w:rFonts w:asciiTheme="minorHAnsi" w:hAnsiTheme="minorHAnsi" w:cstheme="minorHAnsi"/>
          <w:color w:val="auto"/>
          <w:shd w:val="clear" w:color="auto" w:fill="FFFFFF"/>
        </w:rPr>
        <w:t xml:space="preserve"> </w:t>
      </w:r>
      <w:r w:rsidRPr="007E48FA">
        <w:rPr>
          <w:rStyle w:val="apple-converted-space"/>
          <w:rFonts w:asciiTheme="minorHAnsi" w:hAnsiTheme="minorHAnsi" w:cstheme="minorHAnsi"/>
          <w:b/>
          <w:color w:val="auto"/>
          <w:shd w:val="clear" w:color="auto" w:fill="FFFFFF"/>
        </w:rPr>
        <w:t xml:space="preserve">AWS </w:t>
      </w:r>
      <w:r w:rsidRPr="007E48FA">
        <w:rPr>
          <w:rFonts w:asciiTheme="minorHAnsi" w:hAnsiTheme="minorHAnsi" w:cstheme="minorHAnsi"/>
          <w:color w:val="auto"/>
          <w:shd w:val="clear" w:color="auto" w:fill="FFFFFF"/>
        </w:rPr>
        <w:t>using S3 bucket</w:t>
      </w:r>
    </w:p>
    <w:p w:rsidR="00285CEB" w:rsidRPr="007E48FA" w:rsidRDefault="00285CEB" w:rsidP="00071626">
      <w:pPr>
        <w:pStyle w:val="ListParagraph"/>
        <w:numPr>
          <w:ilvl w:val="0"/>
          <w:numId w:val="25"/>
        </w:numPr>
        <w:spacing w:after="200" w:line="240" w:lineRule="auto"/>
        <w:jc w:val="both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eastAsia="Arial Unicode MS" w:hAnsiTheme="minorHAnsi" w:cstheme="minorHAnsi"/>
          <w:bCs/>
          <w:color w:val="auto"/>
        </w:rPr>
        <w:t xml:space="preserve">Used Hibernate, object/relational-mapping </w:t>
      </w:r>
      <w:r w:rsidRPr="007E48FA">
        <w:rPr>
          <w:rFonts w:asciiTheme="minorHAnsi" w:eastAsia="Arial Unicode MS" w:hAnsiTheme="minorHAnsi" w:cstheme="minorHAnsi"/>
          <w:b/>
          <w:bCs/>
          <w:color w:val="auto"/>
        </w:rPr>
        <w:t>(ORM</w:t>
      </w:r>
      <w:r w:rsidRPr="007E48FA">
        <w:rPr>
          <w:rFonts w:asciiTheme="minorHAnsi" w:eastAsia="Arial Unicode MS" w:hAnsiTheme="minorHAnsi" w:cstheme="minorHAnsi"/>
          <w:bCs/>
          <w:color w:val="auto"/>
        </w:rPr>
        <w:t>) solution, technique of mapping data representation from MVC model to Oracle Relational data model with a SQL-based schema.</w:t>
      </w:r>
    </w:p>
    <w:p w:rsidR="00943E40" w:rsidRPr="007E48FA" w:rsidRDefault="00943E40" w:rsidP="00071626">
      <w:pPr>
        <w:pStyle w:val="ListParagraph"/>
        <w:numPr>
          <w:ilvl w:val="0"/>
          <w:numId w:val="25"/>
        </w:numPr>
        <w:spacing w:line="240" w:lineRule="auto"/>
        <w:ind w:right="720"/>
        <w:jc w:val="both"/>
        <w:rPr>
          <w:rFonts w:asciiTheme="minorHAnsi" w:eastAsia="Yu Gothic" w:hAnsiTheme="minorHAnsi" w:cstheme="minorHAnsi"/>
          <w:color w:val="auto"/>
        </w:rPr>
      </w:pPr>
      <w:r w:rsidRPr="007E48FA">
        <w:rPr>
          <w:rFonts w:asciiTheme="minorHAnsi" w:eastAsia="Yu Gothic" w:hAnsiTheme="minorHAnsi" w:cstheme="minorHAnsi"/>
          <w:color w:val="auto"/>
        </w:rPr>
        <w:t>Used apache camel to integrate the different applications using protocols like http, Active MQ and JMS.</w:t>
      </w:r>
    </w:p>
    <w:p w:rsidR="00BC554A" w:rsidRPr="007E48FA" w:rsidRDefault="00BC554A" w:rsidP="00071626">
      <w:pPr>
        <w:pStyle w:val="ListParagraph"/>
        <w:numPr>
          <w:ilvl w:val="0"/>
          <w:numId w:val="25"/>
        </w:numPr>
        <w:spacing w:line="240" w:lineRule="auto"/>
        <w:ind w:right="720"/>
        <w:jc w:val="both"/>
        <w:rPr>
          <w:rFonts w:asciiTheme="minorHAnsi" w:eastAsia="Yu Gothic" w:hAnsiTheme="minorHAnsi" w:cstheme="minorHAnsi"/>
          <w:color w:val="auto"/>
        </w:rPr>
      </w:pPr>
      <w:r w:rsidRPr="007E48FA">
        <w:rPr>
          <w:rFonts w:asciiTheme="minorHAnsi" w:hAnsiTheme="minorHAnsi" w:cstheme="minorHAnsi"/>
          <w:color w:val="auto"/>
          <w:shd w:val="clear" w:color="auto" w:fill="FFFFFF"/>
        </w:rPr>
        <w:t>Server instances are created on AWS. Tomcat, Swagger are installed and used for deploying </w:t>
      </w:r>
      <w:r w:rsidRPr="007E48FA">
        <w:rPr>
          <w:rFonts w:asciiTheme="minorHAnsi" w:hAnsiTheme="minorHAnsi" w:cstheme="minorHAnsi"/>
          <w:color w:val="auto"/>
        </w:rPr>
        <w:t>Microservices.</w:t>
      </w:r>
    </w:p>
    <w:p w:rsidR="00285CEB" w:rsidRPr="007E48FA" w:rsidRDefault="00285CEB" w:rsidP="00071626">
      <w:pPr>
        <w:pStyle w:val="ListParagraph"/>
        <w:numPr>
          <w:ilvl w:val="0"/>
          <w:numId w:val="25"/>
        </w:numPr>
        <w:spacing w:after="200" w:line="240" w:lineRule="auto"/>
        <w:jc w:val="both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eastAsia="Arial Unicode MS" w:hAnsiTheme="minorHAnsi" w:cstheme="minorHAnsi"/>
          <w:bCs/>
          <w:color w:val="auto"/>
        </w:rPr>
        <w:t xml:space="preserve">Involved in developing code for obtaining bean references in spring framework using </w:t>
      </w:r>
      <w:r w:rsidRPr="007E48FA">
        <w:rPr>
          <w:rFonts w:asciiTheme="minorHAnsi" w:eastAsia="Arial Unicode MS" w:hAnsiTheme="minorHAnsi" w:cstheme="minorHAnsi"/>
          <w:b/>
          <w:bCs/>
          <w:color w:val="auto"/>
        </w:rPr>
        <w:t xml:space="preserve">Dependency Injection (DI) </w:t>
      </w:r>
      <w:r w:rsidRPr="007E48FA">
        <w:rPr>
          <w:rFonts w:asciiTheme="minorHAnsi" w:eastAsia="Arial Unicode MS" w:hAnsiTheme="minorHAnsi" w:cstheme="minorHAnsi"/>
          <w:bCs/>
          <w:color w:val="auto"/>
        </w:rPr>
        <w:t xml:space="preserve">or </w:t>
      </w:r>
      <w:r w:rsidRPr="007E48FA">
        <w:rPr>
          <w:rFonts w:asciiTheme="minorHAnsi" w:eastAsia="Arial Unicode MS" w:hAnsiTheme="minorHAnsi" w:cstheme="minorHAnsi"/>
          <w:b/>
          <w:bCs/>
          <w:color w:val="auto"/>
        </w:rPr>
        <w:t>Inversion of Control (IOC</w:t>
      </w:r>
      <w:r w:rsidRPr="007E48FA">
        <w:rPr>
          <w:rFonts w:asciiTheme="minorHAnsi" w:eastAsia="Arial Unicode MS" w:hAnsiTheme="minorHAnsi" w:cstheme="minorHAnsi"/>
          <w:bCs/>
          <w:color w:val="auto"/>
        </w:rPr>
        <w:t>) using annotations.</w:t>
      </w:r>
    </w:p>
    <w:p w:rsidR="00285CEB" w:rsidRPr="007E48FA" w:rsidRDefault="00285CEB" w:rsidP="00071626">
      <w:pPr>
        <w:pStyle w:val="ListParagraph"/>
        <w:numPr>
          <w:ilvl w:val="0"/>
          <w:numId w:val="25"/>
        </w:numPr>
        <w:spacing w:after="200" w:line="240" w:lineRule="auto"/>
        <w:jc w:val="both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hAnsiTheme="minorHAnsi" w:cstheme="minorHAnsi"/>
          <w:color w:val="auto"/>
        </w:rPr>
        <w:t xml:space="preserve">Worked on </w:t>
      </w:r>
      <w:r w:rsidRPr="007E48FA">
        <w:rPr>
          <w:rFonts w:asciiTheme="minorHAnsi" w:hAnsiTheme="minorHAnsi" w:cstheme="minorHAnsi"/>
          <w:b/>
          <w:color w:val="auto"/>
        </w:rPr>
        <w:t>AWS</w:t>
      </w:r>
      <w:r w:rsidRPr="007E48FA">
        <w:rPr>
          <w:rFonts w:asciiTheme="minorHAnsi" w:hAnsiTheme="minorHAnsi" w:cstheme="minorHAnsi"/>
          <w:color w:val="auto"/>
        </w:rPr>
        <w:t xml:space="preserve">, High Availability Practices and deploying </w:t>
      </w:r>
      <w:r w:rsidRPr="007E48FA">
        <w:rPr>
          <w:rFonts w:asciiTheme="minorHAnsi" w:hAnsiTheme="minorHAnsi" w:cstheme="minorHAnsi"/>
          <w:b/>
          <w:color w:val="auto"/>
        </w:rPr>
        <w:t>backup/restore infrastructure</w:t>
      </w:r>
    </w:p>
    <w:p w:rsidR="002F13FF" w:rsidRPr="007E48FA" w:rsidRDefault="00285CEB" w:rsidP="002F13FF">
      <w:pPr>
        <w:pStyle w:val="ListParagraph"/>
        <w:numPr>
          <w:ilvl w:val="0"/>
          <w:numId w:val="25"/>
        </w:numPr>
        <w:spacing w:after="200" w:line="240" w:lineRule="auto"/>
        <w:jc w:val="both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hAnsiTheme="minorHAnsi" w:cstheme="minorHAnsi"/>
          <w:color w:val="auto"/>
        </w:rPr>
        <w:t xml:space="preserve">Developed </w:t>
      </w:r>
      <w:r w:rsidRPr="007E48FA">
        <w:rPr>
          <w:rFonts w:asciiTheme="minorHAnsi" w:hAnsiTheme="minorHAnsi" w:cstheme="minorHAnsi"/>
          <w:b/>
          <w:color w:val="auto"/>
        </w:rPr>
        <w:t>Spring REST</w:t>
      </w:r>
      <w:r w:rsidRPr="007E48FA">
        <w:rPr>
          <w:rFonts w:asciiTheme="minorHAnsi" w:hAnsiTheme="minorHAnsi" w:cstheme="minorHAnsi"/>
          <w:color w:val="auto"/>
        </w:rPr>
        <w:t xml:space="preserve"> controllers to serve data in </w:t>
      </w:r>
      <w:r w:rsidRPr="007E48FA">
        <w:rPr>
          <w:rFonts w:asciiTheme="minorHAnsi" w:hAnsiTheme="minorHAnsi" w:cstheme="minorHAnsi"/>
          <w:b/>
          <w:color w:val="auto"/>
        </w:rPr>
        <w:t>XML and JSON</w:t>
      </w:r>
      <w:r w:rsidRPr="007E48FA">
        <w:rPr>
          <w:rFonts w:asciiTheme="minorHAnsi" w:hAnsiTheme="minorHAnsi" w:cstheme="minorHAnsi"/>
          <w:color w:val="auto"/>
        </w:rPr>
        <w:t xml:space="preserve"> format and configured application using </w:t>
      </w:r>
      <w:r w:rsidRPr="007E48FA">
        <w:rPr>
          <w:rFonts w:asciiTheme="minorHAnsi" w:hAnsiTheme="minorHAnsi" w:cstheme="minorHAnsi"/>
          <w:b/>
          <w:color w:val="auto"/>
        </w:rPr>
        <w:t>Maven</w:t>
      </w:r>
      <w:r w:rsidRPr="007E48FA">
        <w:rPr>
          <w:rFonts w:asciiTheme="minorHAnsi" w:hAnsiTheme="minorHAnsi" w:cstheme="minorHAnsi"/>
          <w:color w:val="auto"/>
        </w:rPr>
        <w:t xml:space="preserve">. </w:t>
      </w:r>
    </w:p>
    <w:p w:rsidR="002F13FF" w:rsidRPr="007E48FA" w:rsidRDefault="008B3372" w:rsidP="002F13FF">
      <w:pPr>
        <w:pStyle w:val="ListParagraph"/>
        <w:numPr>
          <w:ilvl w:val="0"/>
          <w:numId w:val="25"/>
        </w:numPr>
        <w:spacing w:after="200" w:line="240" w:lineRule="auto"/>
        <w:jc w:val="both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hAnsiTheme="minorHAnsi" w:cstheme="minorHAnsi"/>
          <w:color w:val="auto"/>
        </w:rPr>
        <w:t>Utilized mongo database management system for keeping user generated data.</w:t>
      </w:r>
    </w:p>
    <w:p w:rsidR="005C010F" w:rsidRPr="007E48FA" w:rsidRDefault="005C010F" w:rsidP="002F13FF">
      <w:pPr>
        <w:pStyle w:val="ListParagraph"/>
        <w:numPr>
          <w:ilvl w:val="0"/>
          <w:numId w:val="25"/>
        </w:numPr>
        <w:spacing w:after="200" w:line="240" w:lineRule="auto"/>
        <w:jc w:val="both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hAnsiTheme="minorHAnsi" w:cstheme="minorHAnsi"/>
          <w:color w:val="auto"/>
          <w:shd w:val="clear" w:color="auto" w:fill="FFFFFF"/>
        </w:rPr>
        <w:t>Worked with modules like MongoDB for database persistence using Nodejs to interact with MongoDB.</w:t>
      </w:r>
    </w:p>
    <w:p w:rsidR="002507E0" w:rsidRPr="007E48FA" w:rsidRDefault="00246A94" w:rsidP="008B3372">
      <w:pPr>
        <w:pStyle w:val="ListParagraph"/>
        <w:numPr>
          <w:ilvl w:val="0"/>
          <w:numId w:val="25"/>
        </w:numPr>
        <w:spacing w:after="200" w:line="240" w:lineRule="auto"/>
        <w:jc w:val="both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hAnsiTheme="minorHAnsi" w:cstheme="minorHAnsi"/>
          <w:color w:val="auto"/>
          <w:shd w:val="clear" w:color="auto" w:fill="FFFFFF"/>
        </w:rPr>
        <w:t xml:space="preserve">Implemented API Gateway pattern with Spring Cloud, API Registration and Discovery with Spring Cloud and Eureka, </w:t>
      </w:r>
      <w:r w:rsidR="001A7AF1" w:rsidRPr="007E48FA">
        <w:rPr>
          <w:rFonts w:asciiTheme="minorHAnsi" w:hAnsiTheme="minorHAnsi" w:cstheme="minorHAnsi"/>
          <w:color w:val="auto"/>
          <w:shd w:val="clear" w:color="auto" w:fill="FFFFFF"/>
        </w:rPr>
        <w:t>spring</w:t>
      </w:r>
      <w:r w:rsidRPr="007E48FA">
        <w:rPr>
          <w:rFonts w:asciiTheme="minorHAnsi" w:hAnsiTheme="minorHAnsi" w:cstheme="minorHAnsi"/>
          <w:color w:val="auto"/>
          <w:shd w:val="clear" w:color="auto" w:fill="FFFFFF"/>
        </w:rPr>
        <w:t xml:space="preserve"> data JPA, Spring data </w:t>
      </w:r>
      <w:r w:rsidRPr="007E48FA">
        <w:rPr>
          <w:rFonts w:asciiTheme="minorHAnsi" w:hAnsiTheme="minorHAnsi" w:cstheme="minorHAnsi"/>
          <w:b/>
          <w:color w:val="auto"/>
          <w:shd w:val="clear" w:color="auto" w:fill="FFFFFF"/>
        </w:rPr>
        <w:t>Mongo DB</w:t>
      </w:r>
      <w:r w:rsidRPr="007E48FA">
        <w:rPr>
          <w:rFonts w:asciiTheme="minorHAnsi" w:hAnsiTheme="minorHAnsi" w:cstheme="minorHAnsi"/>
          <w:color w:val="auto"/>
          <w:shd w:val="clear" w:color="auto" w:fill="FFFFFF"/>
        </w:rPr>
        <w:t>.</w:t>
      </w:r>
    </w:p>
    <w:p w:rsidR="00E73D4D" w:rsidRPr="007E48FA" w:rsidRDefault="00E73D4D" w:rsidP="008B3372">
      <w:pPr>
        <w:pStyle w:val="ListParagraph"/>
        <w:numPr>
          <w:ilvl w:val="0"/>
          <w:numId w:val="25"/>
        </w:numPr>
        <w:spacing w:after="200" w:line="240" w:lineRule="auto"/>
        <w:jc w:val="both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hAnsiTheme="minorHAnsi" w:cstheme="minorHAnsi"/>
          <w:color w:val="auto"/>
        </w:rPr>
        <w:t>Utilized mongo database management system for keeping user generated data.</w:t>
      </w:r>
    </w:p>
    <w:p w:rsidR="00E73D4D" w:rsidRPr="007E48FA" w:rsidRDefault="00E73D4D" w:rsidP="008B3372">
      <w:pPr>
        <w:pStyle w:val="ListParagraph"/>
        <w:numPr>
          <w:ilvl w:val="0"/>
          <w:numId w:val="25"/>
        </w:numPr>
        <w:spacing w:after="200" w:line="240" w:lineRule="auto"/>
        <w:jc w:val="both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hAnsiTheme="minorHAnsi" w:cstheme="minorHAnsi"/>
          <w:color w:val="auto"/>
          <w:shd w:val="clear" w:color="auto" w:fill="FFFFFF"/>
        </w:rPr>
        <w:t>Implemented the Nodejs EXPRESS Server combined with Socket.io to build MVC framework i.e., Angular JS to back-end Mongo DB to provide broadcast service as well as chatting service.</w:t>
      </w:r>
    </w:p>
    <w:p w:rsidR="00285CEB" w:rsidRPr="007E48FA" w:rsidRDefault="00285CEB" w:rsidP="008B3372">
      <w:pPr>
        <w:pStyle w:val="ListParagraph"/>
        <w:numPr>
          <w:ilvl w:val="0"/>
          <w:numId w:val="25"/>
        </w:numPr>
        <w:spacing w:after="200" w:line="240" w:lineRule="auto"/>
        <w:jc w:val="both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hAnsiTheme="minorHAnsi" w:cstheme="minorHAnsi"/>
          <w:color w:val="auto"/>
        </w:rPr>
        <w:t xml:space="preserve">Exported SQL data in to </w:t>
      </w:r>
      <w:r w:rsidRPr="007E48FA">
        <w:rPr>
          <w:rFonts w:asciiTheme="minorHAnsi" w:hAnsiTheme="minorHAnsi" w:cstheme="minorHAnsi"/>
          <w:b/>
          <w:color w:val="auto"/>
        </w:rPr>
        <w:t>Elastic search</w:t>
      </w:r>
      <w:r w:rsidRPr="007E48FA">
        <w:rPr>
          <w:rFonts w:asciiTheme="minorHAnsi" w:hAnsiTheme="minorHAnsi" w:cstheme="minorHAnsi"/>
          <w:color w:val="auto"/>
        </w:rPr>
        <w:t xml:space="preserve"> to allow much faster and scalable user searches from the database and integrated Java and Angular based application to </w:t>
      </w:r>
      <w:r w:rsidRPr="007E48FA">
        <w:rPr>
          <w:rFonts w:asciiTheme="minorHAnsi" w:hAnsiTheme="minorHAnsi" w:cstheme="minorHAnsi"/>
          <w:b/>
          <w:color w:val="auto"/>
        </w:rPr>
        <w:t>Elastic Search</w:t>
      </w:r>
      <w:r w:rsidRPr="007E48FA">
        <w:rPr>
          <w:rFonts w:asciiTheme="minorHAnsi" w:hAnsiTheme="minorHAnsi" w:cstheme="minorHAnsi"/>
          <w:color w:val="auto"/>
        </w:rPr>
        <w:t xml:space="preserve"> tier via </w:t>
      </w:r>
      <w:r w:rsidRPr="007E48FA">
        <w:rPr>
          <w:rFonts w:asciiTheme="minorHAnsi" w:hAnsiTheme="minorHAnsi" w:cstheme="minorHAnsi"/>
          <w:b/>
          <w:color w:val="auto"/>
        </w:rPr>
        <w:t>Spring 4</w:t>
      </w:r>
      <w:r w:rsidRPr="007E48FA">
        <w:rPr>
          <w:rFonts w:asciiTheme="minorHAnsi" w:hAnsiTheme="minorHAnsi" w:cstheme="minorHAnsi"/>
          <w:color w:val="auto"/>
        </w:rPr>
        <w:t xml:space="preserve"> Restful Controllers communicating to a custom java utility wrapping the Jest API.</w:t>
      </w:r>
    </w:p>
    <w:p w:rsidR="00285CEB" w:rsidRPr="007E48FA" w:rsidRDefault="00285CEB" w:rsidP="00071626">
      <w:pPr>
        <w:pStyle w:val="ListParagraph"/>
        <w:numPr>
          <w:ilvl w:val="0"/>
          <w:numId w:val="25"/>
        </w:numPr>
        <w:spacing w:after="200" w:line="240" w:lineRule="auto"/>
        <w:jc w:val="both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hAnsiTheme="minorHAnsi" w:cstheme="minorHAnsi"/>
          <w:color w:val="auto"/>
        </w:rPr>
        <w:t>Utilized Map Force to perform mapping between XML schemas, consumed and exposed web services and Restful</w:t>
      </w:r>
      <w:r w:rsidRPr="007E48FA">
        <w:rPr>
          <w:rFonts w:asciiTheme="minorHAnsi" w:hAnsiTheme="minorHAnsi" w:cstheme="minorHAnsi"/>
          <w:b/>
          <w:color w:val="auto"/>
        </w:rPr>
        <w:t xml:space="preserve"> Web services API using JAX-RS</w:t>
      </w:r>
      <w:r w:rsidRPr="007E48FA">
        <w:rPr>
          <w:rFonts w:asciiTheme="minorHAnsi" w:hAnsiTheme="minorHAnsi" w:cstheme="minorHAnsi"/>
          <w:color w:val="auto"/>
        </w:rPr>
        <w:t xml:space="preserve"> specification.</w:t>
      </w:r>
    </w:p>
    <w:p w:rsidR="00285CEB" w:rsidRPr="007E48FA" w:rsidRDefault="00285CEB" w:rsidP="00071626">
      <w:pPr>
        <w:pStyle w:val="ListParagraph"/>
        <w:numPr>
          <w:ilvl w:val="0"/>
          <w:numId w:val="25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hAnsiTheme="minorHAnsi" w:cstheme="minorHAnsi"/>
          <w:bCs/>
          <w:color w:val="auto"/>
        </w:rPr>
        <w:t>Involved in</w:t>
      </w:r>
      <w:r w:rsidR="00881037" w:rsidRPr="007E48FA">
        <w:rPr>
          <w:rFonts w:asciiTheme="minorHAnsi" w:hAnsiTheme="minorHAnsi" w:cstheme="minorHAnsi"/>
          <w:bCs/>
          <w:color w:val="auto"/>
        </w:rPr>
        <w:t xml:space="preserve"> devops tools</w:t>
      </w:r>
      <w:r w:rsidRPr="007E48FA">
        <w:rPr>
          <w:rFonts w:asciiTheme="minorHAnsi" w:hAnsiTheme="minorHAnsi" w:cstheme="minorHAnsi"/>
          <w:bCs/>
          <w:color w:val="auto"/>
        </w:rPr>
        <w:t xml:space="preserve"> configuring builds using </w:t>
      </w:r>
      <w:r w:rsidRPr="007E48FA">
        <w:rPr>
          <w:rFonts w:asciiTheme="minorHAnsi" w:hAnsiTheme="minorHAnsi" w:cstheme="minorHAnsi"/>
          <w:b/>
          <w:bCs/>
          <w:color w:val="auto"/>
        </w:rPr>
        <w:t xml:space="preserve">Jenkins </w:t>
      </w:r>
      <w:r w:rsidRPr="007E48FA">
        <w:rPr>
          <w:rFonts w:asciiTheme="minorHAnsi" w:hAnsiTheme="minorHAnsi" w:cstheme="minorHAnsi"/>
          <w:bCs/>
          <w:color w:val="auto"/>
        </w:rPr>
        <w:t xml:space="preserve">with </w:t>
      </w:r>
      <w:r w:rsidRPr="007E48FA">
        <w:rPr>
          <w:rFonts w:asciiTheme="minorHAnsi" w:hAnsiTheme="minorHAnsi" w:cstheme="minorHAnsi"/>
          <w:b/>
          <w:bCs/>
          <w:color w:val="auto"/>
        </w:rPr>
        <w:t>Git</w:t>
      </w:r>
      <w:r w:rsidRPr="007E48FA">
        <w:rPr>
          <w:rFonts w:asciiTheme="minorHAnsi" w:hAnsiTheme="minorHAnsi" w:cstheme="minorHAnsi"/>
          <w:bCs/>
          <w:color w:val="auto"/>
        </w:rPr>
        <w:t xml:space="preserve">, configured and used </w:t>
      </w:r>
      <w:r w:rsidRPr="007E48FA">
        <w:rPr>
          <w:rFonts w:asciiTheme="minorHAnsi" w:hAnsiTheme="minorHAnsi" w:cstheme="minorHAnsi"/>
          <w:b/>
          <w:bCs/>
          <w:color w:val="auto"/>
        </w:rPr>
        <w:t>Jenkins</w:t>
      </w:r>
      <w:r w:rsidRPr="007E48FA">
        <w:rPr>
          <w:rFonts w:asciiTheme="minorHAnsi" w:hAnsiTheme="minorHAnsi" w:cstheme="minorHAnsi"/>
          <w:bCs/>
          <w:color w:val="auto"/>
        </w:rPr>
        <w:t xml:space="preserve"> to deploy the applications onto </w:t>
      </w:r>
      <w:r w:rsidRPr="007E48FA">
        <w:rPr>
          <w:rFonts w:asciiTheme="minorHAnsi" w:hAnsiTheme="minorHAnsi" w:cstheme="minorHAnsi"/>
          <w:b/>
          <w:bCs/>
          <w:color w:val="auto"/>
        </w:rPr>
        <w:t>Dev, QA, UAT</w:t>
      </w:r>
      <w:r w:rsidRPr="007E48FA">
        <w:rPr>
          <w:rFonts w:asciiTheme="minorHAnsi" w:hAnsiTheme="minorHAnsi" w:cstheme="minorHAnsi"/>
          <w:bCs/>
          <w:color w:val="auto"/>
        </w:rPr>
        <w:t xml:space="preserve"> environments.</w:t>
      </w:r>
    </w:p>
    <w:p w:rsidR="003B45BD" w:rsidRPr="007E48FA" w:rsidRDefault="003B45BD" w:rsidP="00071626">
      <w:pPr>
        <w:pStyle w:val="ListParagraph"/>
        <w:numPr>
          <w:ilvl w:val="0"/>
          <w:numId w:val="25"/>
        </w:numPr>
        <w:spacing w:after="200" w:line="240" w:lineRule="auto"/>
        <w:jc w:val="both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hAnsiTheme="minorHAnsi" w:cstheme="minorHAnsi"/>
          <w:color w:val="auto"/>
          <w:shd w:val="clear" w:color="auto" w:fill="FFFFFF"/>
        </w:rPr>
        <w:t>Responsible for Configuring</w:t>
      </w:r>
      <w:r w:rsidRPr="007E48FA">
        <w:rPr>
          <w:rFonts w:asciiTheme="minorHAnsi" w:hAnsiTheme="minorHAnsi" w:cstheme="minorHAnsi"/>
          <w:b/>
          <w:color w:val="auto"/>
          <w:shd w:val="clear" w:color="auto" w:fill="FFFFFF"/>
        </w:rPr>
        <w:t xml:space="preserve"> Kafka</w:t>
      </w:r>
      <w:r w:rsidRPr="007E48FA">
        <w:rPr>
          <w:rStyle w:val="apple-converted-space"/>
          <w:rFonts w:asciiTheme="minorHAnsi" w:hAnsiTheme="minorHAnsi" w:cstheme="minorHAnsi"/>
          <w:b/>
          <w:color w:val="auto"/>
          <w:shd w:val="clear" w:color="auto" w:fill="FFFFFF"/>
        </w:rPr>
        <w:t> </w:t>
      </w:r>
      <w:r w:rsidRPr="007E48FA">
        <w:rPr>
          <w:rFonts w:asciiTheme="minorHAnsi" w:hAnsiTheme="minorHAnsi" w:cstheme="minorHAnsi"/>
          <w:color w:val="auto"/>
          <w:shd w:val="clear" w:color="auto" w:fill="FFFFFF"/>
        </w:rPr>
        <w:t>Consumer and Producer metrics to visualize the</w:t>
      </w:r>
      <w:r w:rsidRPr="007E48FA">
        <w:rPr>
          <w:rStyle w:val="apple-converted-space"/>
          <w:rFonts w:asciiTheme="minorHAnsi" w:hAnsiTheme="minorHAnsi" w:cstheme="minorHAnsi"/>
          <w:b/>
          <w:color w:val="auto"/>
          <w:shd w:val="clear" w:color="auto" w:fill="FFFFFF"/>
        </w:rPr>
        <w:t xml:space="preserve"> Kafka</w:t>
      </w:r>
      <w:r w:rsidRPr="007E48FA">
        <w:rPr>
          <w:rFonts w:asciiTheme="minorHAnsi" w:hAnsiTheme="minorHAnsi" w:cstheme="minorHAnsi"/>
          <w:color w:val="auto"/>
          <w:shd w:val="clear" w:color="auto" w:fill="FFFFFF"/>
        </w:rPr>
        <w:t>System performance and monitoring. </w:t>
      </w:r>
    </w:p>
    <w:p w:rsidR="003B45BD" w:rsidRPr="007E48FA" w:rsidRDefault="003B45BD" w:rsidP="00071626">
      <w:pPr>
        <w:pStyle w:val="ListParagraph"/>
        <w:numPr>
          <w:ilvl w:val="0"/>
          <w:numId w:val="25"/>
        </w:numPr>
        <w:spacing w:after="200" w:line="240" w:lineRule="auto"/>
        <w:jc w:val="both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hAnsiTheme="minorHAnsi" w:cstheme="minorHAnsi"/>
          <w:color w:val="auto"/>
          <w:shd w:val="clear" w:color="auto" w:fill="FFFFFF"/>
        </w:rPr>
        <w:t>Responsible for migrating existing modules in IBM MQ to</w:t>
      </w:r>
      <w:r w:rsidRPr="007E48FA">
        <w:rPr>
          <w:rStyle w:val="apple-converted-space"/>
          <w:rFonts w:asciiTheme="minorHAnsi" w:hAnsiTheme="minorHAnsi" w:cstheme="minorHAnsi"/>
          <w:b/>
          <w:color w:val="auto"/>
          <w:shd w:val="clear" w:color="auto" w:fill="FFFFFF"/>
        </w:rPr>
        <w:t>Kafka.</w:t>
      </w:r>
      <w:r w:rsidRPr="007E48FA">
        <w:rPr>
          <w:rFonts w:asciiTheme="minorHAnsi" w:hAnsiTheme="minorHAnsi" w:cstheme="minorHAnsi"/>
          <w:b/>
          <w:color w:val="auto"/>
          <w:shd w:val="clear" w:color="auto" w:fill="FFFFFF"/>
        </w:rPr>
        <w:t> </w:t>
      </w:r>
    </w:p>
    <w:p w:rsidR="006727E1" w:rsidRPr="007E48FA" w:rsidRDefault="00285CEB" w:rsidP="00071626">
      <w:pPr>
        <w:numPr>
          <w:ilvl w:val="0"/>
          <w:numId w:val="25"/>
        </w:numPr>
        <w:suppressAutoHyphens/>
        <w:spacing w:line="240" w:lineRule="auto"/>
        <w:jc w:val="both"/>
        <w:rPr>
          <w:rFonts w:asciiTheme="minorHAnsi" w:hAnsiTheme="minorHAnsi" w:cstheme="minorHAnsi"/>
          <w:bCs/>
          <w:color w:val="auto"/>
        </w:rPr>
      </w:pPr>
      <w:r w:rsidRPr="007E48FA">
        <w:rPr>
          <w:rFonts w:asciiTheme="minorHAnsi" w:hAnsiTheme="minorHAnsi" w:cstheme="minorHAnsi"/>
          <w:color w:val="auto"/>
        </w:rPr>
        <w:lastRenderedPageBreak/>
        <w:t xml:space="preserve">Co-ordinated with QA lead for development of test plan, </w:t>
      </w:r>
      <w:r w:rsidRPr="007E48FA">
        <w:rPr>
          <w:rFonts w:asciiTheme="minorHAnsi" w:hAnsiTheme="minorHAnsi" w:cstheme="minorHAnsi"/>
          <w:b/>
          <w:color w:val="auto"/>
        </w:rPr>
        <w:t>TDD</w:t>
      </w:r>
      <w:r w:rsidRPr="007E48FA">
        <w:rPr>
          <w:rFonts w:asciiTheme="minorHAnsi" w:hAnsiTheme="minorHAnsi" w:cstheme="minorHAnsi"/>
          <w:color w:val="auto"/>
        </w:rPr>
        <w:t>, test cases, test code and actual testing responsible for defects allocation and resolution of those defects and used selenium. </w:t>
      </w:r>
    </w:p>
    <w:p w:rsidR="006727E1" w:rsidRPr="007E48FA" w:rsidRDefault="006727E1" w:rsidP="00071626">
      <w:pPr>
        <w:pStyle w:val="NoSpacing"/>
        <w:suppressAutoHyphens w:val="0"/>
        <w:ind w:left="360"/>
        <w:jc w:val="both"/>
        <w:rPr>
          <w:rFonts w:asciiTheme="minorHAnsi" w:hAnsiTheme="minorHAnsi" w:cstheme="minorHAnsi"/>
        </w:rPr>
      </w:pPr>
    </w:p>
    <w:p w:rsidR="006727E1" w:rsidRPr="007E48FA" w:rsidRDefault="006727E1" w:rsidP="00071626">
      <w:pPr>
        <w:spacing w:line="240" w:lineRule="auto"/>
        <w:ind w:left="-540"/>
        <w:jc w:val="both"/>
        <w:rPr>
          <w:rFonts w:asciiTheme="minorHAnsi" w:hAnsiTheme="minorHAnsi" w:cstheme="minorHAnsi"/>
          <w:bCs/>
          <w:color w:val="auto"/>
        </w:rPr>
      </w:pPr>
      <w:r w:rsidRPr="007E48FA">
        <w:rPr>
          <w:rFonts w:asciiTheme="minorHAnsi" w:hAnsiTheme="minorHAnsi" w:cstheme="minorHAnsi"/>
          <w:b/>
          <w:bCs/>
          <w:color w:val="auto"/>
        </w:rPr>
        <w:t>Environment</w:t>
      </w:r>
      <w:r w:rsidRPr="007E48FA">
        <w:rPr>
          <w:rFonts w:asciiTheme="minorHAnsi" w:hAnsiTheme="minorHAnsi" w:cstheme="minorHAnsi"/>
          <w:bCs/>
          <w:color w:val="auto"/>
        </w:rPr>
        <w:t xml:space="preserve">: </w:t>
      </w:r>
      <w:r w:rsidR="006857A5" w:rsidRPr="007E48FA">
        <w:rPr>
          <w:rFonts w:asciiTheme="minorHAnsi" w:hAnsiTheme="minorHAnsi" w:cstheme="minorHAnsi"/>
          <w:color w:val="auto"/>
        </w:rPr>
        <w:t>J2EE , JDK 1.7/1.8, Hibernate 4.2, spring 4.2,</w:t>
      </w:r>
      <w:r w:rsidR="00E90B11" w:rsidRPr="007E48FA">
        <w:rPr>
          <w:rFonts w:asciiTheme="minorHAnsi" w:eastAsia="Yu Gothic" w:hAnsiTheme="minorHAnsi" w:cstheme="minorHAnsi"/>
          <w:color w:val="auto"/>
        </w:rPr>
        <w:t xml:space="preserve"> Servlets</w:t>
      </w:r>
      <w:r w:rsidR="006857A5" w:rsidRPr="007E48FA">
        <w:rPr>
          <w:rFonts w:asciiTheme="minorHAnsi" w:eastAsia="Yu Gothic" w:hAnsiTheme="minorHAnsi" w:cstheme="minorHAnsi"/>
          <w:color w:val="auto"/>
        </w:rPr>
        <w:t>,</w:t>
      </w:r>
      <w:r w:rsidR="006857A5" w:rsidRPr="007E48FA">
        <w:rPr>
          <w:rFonts w:asciiTheme="minorHAnsi" w:hAnsiTheme="minorHAnsi" w:cstheme="minorHAnsi"/>
          <w:color w:val="auto"/>
        </w:rPr>
        <w:t xml:space="preserve"> Log4j,TDD,Xml,</w:t>
      </w:r>
      <w:r w:rsidR="00240677" w:rsidRPr="007E48FA">
        <w:rPr>
          <w:rFonts w:asciiTheme="minorHAnsi" w:hAnsiTheme="minorHAnsi" w:cstheme="minorHAnsi"/>
          <w:color w:val="auto"/>
        </w:rPr>
        <w:t>Algorithms,</w:t>
      </w:r>
      <w:r w:rsidR="006857A5" w:rsidRPr="007E48FA">
        <w:rPr>
          <w:rFonts w:asciiTheme="minorHAnsi" w:hAnsiTheme="minorHAnsi" w:cstheme="minorHAnsi"/>
          <w:color w:val="auto"/>
        </w:rPr>
        <w:t xml:space="preserve"> Angular JS, JavaScript, Bootstrap, JQuery, Restful, JMS,</w:t>
      </w:r>
      <w:r w:rsidR="007E48FA" w:rsidRPr="007E48FA">
        <w:rPr>
          <w:rFonts w:asciiTheme="minorHAnsi" w:hAnsiTheme="minorHAnsi" w:cstheme="minorHAnsi"/>
          <w:color w:val="auto"/>
        </w:rPr>
        <w:t xml:space="preserve"> </w:t>
      </w:r>
      <w:r w:rsidR="006857A5" w:rsidRPr="007E48FA">
        <w:rPr>
          <w:rFonts w:asciiTheme="minorHAnsi" w:hAnsiTheme="minorHAnsi" w:cstheme="minorHAnsi"/>
          <w:color w:val="auto"/>
        </w:rPr>
        <w:t>Tomcat, JSON, JAXRS, Maven, AWS, Cloud, Oracle 12c,Jenkins and Git.</w:t>
      </w:r>
    </w:p>
    <w:p w:rsidR="00331FA7" w:rsidRPr="007E48FA" w:rsidRDefault="00331FA7" w:rsidP="00071626">
      <w:pPr>
        <w:spacing w:line="240" w:lineRule="auto"/>
        <w:ind w:left="-540"/>
        <w:jc w:val="both"/>
        <w:rPr>
          <w:rFonts w:asciiTheme="minorHAnsi" w:hAnsiTheme="minorHAnsi" w:cstheme="minorHAnsi"/>
          <w:color w:val="auto"/>
        </w:rPr>
      </w:pPr>
    </w:p>
    <w:p w:rsidR="00331FA7" w:rsidRPr="007E48FA" w:rsidRDefault="00127D19" w:rsidP="00071626">
      <w:pPr>
        <w:spacing w:line="240" w:lineRule="auto"/>
        <w:ind w:left="-540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hAnsiTheme="minorHAnsi" w:cstheme="minorHAnsi"/>
          <w:b/>
          <w:color w:val="auto"/>
        </w:rPr>
        <w:t xml:space="preserve">Eli Lilly, </w:t>
      </w:r>
      <w:r w:rsidR="00190128" w:rsidRPr="007E48FA">
        <w:rPr>
          <w:rFonts w:asciiTheme="minorHAnsi" w:hAnsiTheme="minorHAnsi" w:cstheme="minorHAnsi"/>
          <w:b/>
          <w:color w:val="auto"/>
        </w:rPr>
        <w:t>Indianapolis (</w:t>
      </w:r>
      <w:r w:rsidR="005B3B0A" w:rsidRPr="007E48FA">
        <w:rPr>
          <w:rFonts w:asciiTheme="minorHAnsi" w:hAnsiTheme="minorHAnsi" w:cstheme="minorHAnsi"/>
          <w:b/>
          <w:color w:val="auto"/>
        </w:rPr>
        <w:t xml:space="preserve">IN)  </w:t>
      </w:r>
      <w:r w:rsidR="0097465A" w:rsidRPr="007E48FA">
        <w:rPr>
          <w:rFonts w:asciiTheme="minorHAnsi" w:hAnsiTheme="minorHAnsi" w:cstheme="minorHAnsi"/>
          <w:b/>
          <w:color w:val="auto"/>
        </w:rPr>
        <w:t>May 2015-Oct 2016</w:t>
      </w:r>
    </w:p>
    <w:p w:rsidR="00331FA7" w:rsidRPr="007E48FA" w:rsidRDefault="0097465A" w:rsidP="00071626">
      <w:pPr>
        <w:spacing w:line="240" w:lineRule="auto"/>
        <w:ind w:left="-540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hAnsiTheme="minorHAnsi" w:cstheme="minorHAnsi"/>
          <w:b/>
          <w:smallCaps/>
          <w:color w:val="auto"/>
        </w:rPr>
        <w:t>Java Developer</w:t>
      </w:r>
    </w:p>
    <w:p w:rsidR="00331FA7" w:rsidRPr="007E48FA" w:rsidRDefault="0097465A" w:rsidP="00071626">
      <w:pPr>
        <w:spacing w:line="240" w:lineRule="auto"/>
        <w:ind w:left="-540"/>
        <w:rPr>
          <w:rFonts w:asciiTheme="minorHAnsi" w:hAnsiTheme="minorHAnsi" w:cstheme="minorHAnsi"/>
          <w:b/>
          <w:color w:val="auto"/>
        </w:rPr>
      </w:pPr>
      <w:r w:rsidRPr="007E48FA">
        <w:rPr>
          <w:rFonts w:asciiTheme="minorHAnsi" w:hAnsiTheme="minorHAnsi" w:cstheme="minorHAnsi"/>
          <w:b/>
          <w:color w:val="auto"/>
        </w:rPr>
        <w:t>Responsibilities:</w:t>
      </w:r>
    </w:p>
    <w:p w:rsidR="00331FA7" w:rsidRPr="007E48FA" w:rsidRDefault="00331FA7" w:rsidP="00071626">
      <w:pPr>
        <w:spacing w:line="240" w:lineRule="auto"/>
        <w:ind w:left="-540"/>
        <w:rPr>
          <w:rFonts w:asciiTheme="minorHAnsi" w:hAnsiTheme="minorHAnsi" w:cstheme="minorHAnsi"/>
          <w:color w:val="auto"/>
        </w:rPr>
      </w:pPr>
    </w:p>
    <w:p w:rsidR="006727E1" w:rsidRPr="007E48FA" w:rsidRDefault="006727E1" w:rsidP="00071626">
      <w:pPr>
        <w:pStyle w:val="ListParagraph"/>
        <w:numPr>
          <w:ilvl w:val="0"/>
          <w:numId w:val="24"/>
        </w:numPr>
        <w:spacing w:after="160" w:line="240" w:lineRule="auto"/>
        <w:jc w:val="both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hAnsiTheme="minorHAnsi" w:cstheme="minorHAnsi"/>
          <w:color w:val="auto"/>
        </w:rPr>
        <w:t>Involved in various phases of Software Development Life cycle (</w:t>
      </w:r>
      <w:r w:rsidRPr="007E48FA">
        <w:rPr>
          <w:rFonts w:asciiTheme="minorHAnsi" w:hAnsiTheme="minorHAnsi" w:cstheme="minorHAnsi"/>
          <w:b/>
          <w:color w:val="auto"/>
        </w:rPr>
        <w:t>SDLC</w:t>
      </w:r>
      <w:r w:rsidRPr="007E48FA">
        <w:rPr>
          <w:rFonts w:asciiTheme="minorHAnsi" w:hAnsiTheme="minorHAnsi" w:cstheme="minorHAnsi"/>
          <w:color w:val="auto"/>
        </w:rPr>
        <w:t>) of the application like requirement gathering, Design, Analysis and testing of applications.</w:t>
      </w:r>
    </w:p>
    <w:p w:rsidR="006727E1" w:rsidRPr="007E48FA" w:rsidRDefault="006727E1" w:rsidP="00071626">
      <w:pPr>
        <w:pStyle w:val="ListParagraph"/>
        <w:numPr>
          <w:ilvl w:val="0"/>
          <w:numId w:val="24"/>
        </w:numPr>
        <w:spacing w:after="160" w:line="240" w:lineRule="auto"/>
        <w:jc w:val="both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hAnsiTheme="minorHAnsi" w:cstheme="minorHAnsi"/>
          <w:color w:val="auto"/>
        </w:rPr>
        <w:t xml:space="preserve">Designed </w:t>
      </w:r>
      <w:r w:rsidRPr="007E48FA">
        <w:rPr>
          <w:rFonts w:asciiTheme="minorHAnsi" w:hAnsiTheme="minorHAnsi" w:cstheme="minorHAnsi"/>
          <w:b/>
          <w:color w:val="auto"/>
        </w:rPr>
        <w:t>Activity Diagrams, Use Case Diagrams, Sequence Diagrams</w:t>
      </w:r>
      <w:r w:rsidRPr="007E48FA">
        <w:rPr>
          <w:rFonts w:asciiTheme="minorHAnsi" w:hAnsiTheme="minorHAnsi" w:cstheme="minorHAnsi"/>
          <w:color w:val="auto"/>
        </w:rPr>
        <w:t xml:space="preserve"> and </w:t>
      </w:r>
      <w:r w:rsidRPr="007E48FA">
        <w:rPr>
          <w:rFonts w:asciiTheme="minorHAnsi" w:hAnsiTheme="minorHAnsi" w:cstheme="minorHAnsi"/>
          <w:b/>
          <w:color w:val="auto"/>
        </w:rPr>
        <w:t>Class Diagrams</w:t>
      </w:r>
      <w:r w:rsidRPr="007E48FA">
        <w:rPr>
          <w:rFonts w:asciiTheme="minorHAnsi" w:hAnsiTheme="minorHAnsi" w:cstheme="minorHAnsi"/>
          <w:color w:val="auto"/>
        </w:rPr>
        <w:t xml:space="preserve"> to design the application.</w:t>
      </w:r>
    </w:p>
    <w:p w:rsidR="006727E1" w:rsidRPr="007E48FA" w:rsidRDefault="006727E1" w:rsidP="00071626">
      <w:pPr>
        <w:pStyle w:val="ListParagraph"/>
        <w:numPr>
          <w:ilvl w:val="0"/>
          <w:numId w:val="24"/>
        </w:numPr>
        <w:spacing w:after="160" w:line="240" w:lineRule="auto"/>
        <w:jc w:val="both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hAnsiTheme="minorHAnsi" w:cstheme="minorHAnsi"/>
          <w:color w:val="auto"/>
        </w:rPr>
        <w:t xml:space="preserve">Followed </w:t>
      </w:r>
      <w:r w:rsidRPr="007E48FA">
        <w:rPr>
          <w:rFonts w:asciiTheme="minorHAnsi" w:hAnsiTheme="minorHAnsi" w:cstheme="minorHAnsi"/>
          <w:b/>
          <w:color w:val="auto"/>
        </w:rPr>
        <w:t>Agile Methodology</w:t>
      </w:r>
      <w:r w:rsidRPr="007E48FA">
        <w:rPr>
          <w:rFonts w:asciiTheme="minorHAnsi" w:hAnsiTheme="minorHAnsi" w:cstheme="minorHAnsi"/>
          <w:color w:val="auto"/>
        </w:rPr>
        <w:t xml:space="preserve"> in analyses, define, and document the application which will support functional and business requirements. </w:t>
      </w:r>
    </w:p>
    <w:p w:rsidR="006727E1" w:rsidRPr="007E48FA" w:rsidRDefault="006727E1" w:rsidP="00071626">
      <w:pPr>
        <w:pStyle w:val="ListParagraph"/>
        <w:numPr>
          <w:ilvl w:val="0"/>
          <w:numId w:val="24"/>
        </w:numPr>
        <w:spacing w:after="160" w:line="240" w:lineRule="auto"/>
        <w:jc w:val="both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hAnsiTheme="minorHAnsi" w:cstheme="minorHAnsi"/>
          <w:color w:val="auto"/>
        </w:rPr>
        <w:t xml:space="preserve">Develop and maintain elaborate services based architecture utilizing open source technologies like </w:t>
      </w:r>
      <w:r w:rsidRPr="007E48FA">
        <w:rPr>
          <w:rFonts w:asciiTheme="minorHAnsi" w:hAnsiTheme="minorHAnsi" w:cstheme="minorHAnsi"/>
          <w:b/>
          <w:color w:val="auto"/>
        </w:rPr>
        <w:t>Hibernate and Spring MVC Framework</w:t>
      </w:r>
      <w:r w:rsidRPr="007E48FA">
        <w:rPr>
          <w:rFonts w:asciiTheme="minorHAnsi" w:hAnsiTheme="minorHAnsi" w:cstheme="minorHAnsi"/>
          <w:color w:val="auto"/>
        </w:rPr>
        <w:t>. </w:t>
      </w:r>
    </w:p>
    <w:p w:rsidR="003F71E3" w:rsidRPr="007E48FA" w:rsidRDefault="003F71E3" w:rsidP="00071626">
      <w:pPr>
        <w:pStyle w:val="ListParagraph"/>
        <w:numPr>
          <w:ilvl w:val="0"/>
          <w:numId w:val="24"/>
        </w:numPr>
        <w:spacing w:after="160" w:line="240" w:lineRule="auto"/>
        <w:jc w:val="both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hAnsiTheme="minorHAnsi" w:cstheme="minorHAnsi"/>
          <w:color w:val="auto"/>
          <w:shd w:val="clear" w:color="auto" w:fill="FFFFFF"/>
        </w:rPr>
        <w:t>Repeatedly worked on</w:t>
      </w:r>
      <w:r w:rsidR="007E48FA" w:rsidRPr="007E48FA">
        <w:rPr>
          <w:rFonts w:asciiTheme="minorHAnsi" w:hAnsiTheme="minorHAnsi" w:cstheme="minorHAnsi"/>
          <w:color w:val="auto"/>
          <w:shd w:val="clear" w:color="auto" w:fill="FFFFFF"/>
        </w:rPr>
        <w:t xml:space="preserve"> </w:t>
      </w:r>
      <w:r w:rsidRPr="007E48FA">
        <w:rPr>
          <w:rStyle w:val="apple-converted-space"/>
          <w:rFonts w:asciiTheme="minorHAnsi" w:hAnsiTheme="minorHAnsi" w:cstheme="minorHAnsi"/>
          <w:b/>
          <w:color w:val="auto"/>
          <w:shd w:val="clear" w:color="auto" w:fill="FFFFFF"/>
        </w:rPr>
        <w:t>AWS</w:t>
      </w:r>
      <w:r w:rsidR="007E48FA" w:rsidRPr="007E48FA">
        <w:rPr>
          <w:rStyle w:val="apple-converted-space"/>
          <w:rFonts w:asciiTheme="minorHAnsi" w:hAnsiTheme="minorHAnsi" w:cstheme="minorHAnsi"/>
          <w:b/>
          <w:color w:val="auto"/>
          <w:shd w:val="clear" w:color="auto" w:fill="FFFFFF"/>
        </w:rPr>
        <w:t xml:space="preserve"> </w:t>
      </w:r>
      <w:r w:rsidRPr="007E48FA">
        <w:rPr>
          <w:rFonts w:asciiTheme="minorHAnsi" w:hAnsiTheme="minorHAnsi" w:cstheme="minorHAnsi"/>
          <w:color w:val="auto"/>
          <w:shd w:val="clear" w:color="auto" w:fill="FFFFFF"/>
        </w:rPr>
        <w:t>Cloud platform and its features which include EC2,</w:t>
      </w:r>
      <w:r w:rsidR="00B73F64" w:rsidRPr="007E48FA">
        <w:rPr>
          <w:rFonts w:asciiTheme="minorHAnsi" w:hAnsiTheme="minorHAnsi" w:cstheme="minorHAnsi"/>
          <w:b/>
          <w:bCs/>
          <w:color w:val="auto"/>
          <w:shd w:val="clear" w:color="auto" w:fill="FFFFFF"/>
        </w:rPr>
        <w:t xml:space="preserve"> Elastic Load Balancing,</w:t>
      </w:r>
      <w:r w:rsidRPr="007E48FA">
        <w:rPr>
          <w:rFonts w:asciiTheme="minorHAnsi" w:hAnsiTheme="minorHAnsi" w:cstheme="minorHAnsi"/>
          <w:color w:val="auto"/>
          <w:shd w:val="clear" w:color="auto" w:fill="FFFFFF"/>
        </w:rPr>
        <w:t xml:space="preserve"> VPC, AMI, RDS, SES, S3, Route 53, IAM, LDAP, Cloud Formation, Cloud Front, and Cloud Watch.</w:t>
      </w:r>
    </w:p>
    <w:p w:rsidR="007E48FA" w:rsidRPr="007E48FA" w:rsidRDefault="007E48FA" w:rsidP="00071626">
      <w:pPr>
        <w:pStyle w:val="ListParagraph"/>
        <w:numPr>
          <w:ilvl w:val="0"/>
          <w:numId w:val="24"/>
        </w:numPr>
        <w:spacing w:after="160" w:line="240" w:lineRule="auto"/>
        <w:jc w:val="both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hAnsiTheme="minorHAnsi" w:cstheme="minorHAnsi"/>
          <w:color w:val="auto"/>
        </w:rPr>
        <w:t>Performed Test Driven Development (TDD) thereby creating detailed JUnit tests for every single piece of functionality before writing the actual functionality.</w:t>
      </w:r>
    </w:p>
    <w:p w:rsidR="006727E1" w:rsidRPr="007E48FA" w:rsidRDefault="006727E1" w:rsidP="00071626">
      <w:pPr>
        <w:pStyle w:val="ListParagraph"/>
        <w:numPr>
          <w:ilvl w:val="0"/>
          <w:numId w:val="24"/>
        </w:numPr>
        <w:spacing w:after="160" w:line="240" w:lineRule="auto"/>
        <w:jc w:val="both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hAnsiTheme="minorHAnsi" w:cstheme="minorHAnsi"/>
          <w:color w:val="auto"/>
        </w:rPr>
        <w:t xml:space="preserve">Designed SOA implementations by Using </w:t>
      </w:r>
      <w:r w:rsidRPr="007E48FA">
        <w:rPr>
          <w:rFonts w:asciiTheme="minorHAnsi" w:hAnsiTheme="minorHAnsi" w:cstheme="minorHAnsi"/>
          <w:b/>
          <w:color w:val="auto"/>
        </w:rPr>
        <w:t>Web Services-WSDL, UDDI and SOAP</w:t>
      </w:r>
      <w:r w:rsidRPr="007E48FA">
        <w:rPr>
          <w:rFonts w:asciiTheme="minorHAnsi" w:hAnsiTheme="minorHAnsi" w:cstheme="minorHAnsi"/>
          <w:color w:val="auto"/>
        </w:rPr>
        <w:t xml:space="preserve"> for getting credit card information from third party vendors.</w:t>
      </w:r>
    </w:p>
    <w:p w:rsidR="00354A5C" w:rsidRPr="007E48FA" w:rsidRDefault="00354A5C" w:rsidP="00071626">
      <w:pPr>
        <w:pStyle w:val="ListParagraph"/>
        <w:numPr>
          <w:ilvl w:val="0"/>
          <w:numId w:val="24"/>
        </w:numPr>
        <w:spacing w:after="160" w:line="240" w:lineRule="auto"/>
        <w:jc w:val="both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hAnsiTheme="minorHAnsi" w:cstheme="minorHAnsi"/>
          <w:bCs/>
          <w:color w:val="auto"/>
        </w:rPr>
        <w:t>Involved in system design and development in Core Java</w:t>
      </w:r>
      <w:r w:rsidR="00EA1A6C" w:rsidRPr="007E48FA">
        <w:rPr>
          <w:rFonts w:asciiTheme="minorHAnsi" w:hAnsiTheme="minorHAnsi" w:cstheme="minorHAnsi"/>
          <w:bCs/>
          <w:color w:val="auto"/>
        </w:rPr>
        <w:t>(J2SE)</w:t>
      </w:r>
      <w:r w:rsidRPr="007E48FA">
        <w:rPr>
          <w:rFonts w:asciiTheme="minorHAnsi" w:hAnsiTheme="minorHAnsi" w:cstheme="minorHAnsi"/>
          <w:bCs/>
          <w:color w:val="auto"/>
        </w:rPr>
        <w:t xml:space="preserve"> using Collections, multithreading</w:t>
      </w:r>
    </w:p>
    <w:p w:rsidR="006727E1" w:rsidRPr="007E48FA" w:rsidRDefault="006727E1" w:rsidP="00071626">
      <w:pPr>
        <w:pStyle w:val="ListParagraph"/>
        <w:numPr>
          <w:ilvl w:val="0"/>
          <w:numId w:val="24"/>
        </w:numPr>
        <w:spacing w:after="160" w:line="240" w:lineRule="auto"/>
        <w:jc w:val="both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hAnsiTheme="minorHAnsi" w:cstheme="minorHAnsi"/>
          <w:color w:val="auto"/>
        </w:rPr>
        <w:t>Implemented Transaction and Logging using </w:t>
      </w:r>
      <w:r w:rsidRPr="007E48FA">
        <w:rPr>
          <w:rFonts w:asciiTheme="minorHAnsi" w:hAnsiTheme="minorHAnsi" w:cstheme="minorHAnsi"/>
          <w:b/>
          <w:color w:val="auto"/>
        </w:rPr>
        <w:t>Spring AOP, developed Hibernate HQL queries and Hibernate DAO</w:t>
      </w:r>
      <w:r w:rsidRPr="007E48FA">
        <w:rPr>
          <w:rFonts w:asciiTheme="minorHAnsi" w:hAnsiTheme="minorHAnsi" w:cstheme="minorHAnsi"/>
          <w:color w:val="auto"/>
        </w:rPr>
        <w:t xml:space="preserve"> implementation for database connectivity. </w:t>
      </w:r>
    </w:p>
    <w:p w:rsidR="006727E1" w:rsidRPr="007E48FA" w:rsidRDefault="006727E1" w:rsidP="00071626">
      <w:pPr>
        <w:pStyle w:val="ListParagraph"/>
        <w:numPr>
          <w:ilvl w:val="0"/>
          <w:numId w:val="24"/>
        </w:numPr>
        <w:spacing w:after="160" w:line="240" w:lineRule="auto"/>
        <w:jc w:val="both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hAnsiTheme="minorHAnsi" w:cstheme="minorHAnsi"/>
          <w:color w:val="auto"/>
        </w:rPr>
        <w:t xml:space="preserve">Used </w:t>
      </w:r>
      <w:r w:rsidRPr="007E48FA">
        <w:rPr>
          <w:rFonts w:asciiTheme="minorHAnsi" w:hAnsiTheme="minorHAnsi" w:cstheme="minorHAnsi"/>
          <w:b/>
          <w:color w:val="auto"/>
        </w:rPr>
        <w:t>Git</w:t>
      </w:r>
      <w:r w:rsidRPr="007E48FA">
        <w:rPr>
          <w:rFonts w:asciiTheme="minorHAnsi" w:hAnsiTheme="minorHAnsi" w:cstheme="minorHAnsi"/>
          <w:color w:val="auto"/>
        </w:rPr>
        <w:t xml:space="preserve"> as version control system to save the code and keep track of the changes occurred and </w:t>
      </w:r>
      <w:r w:rsidRPr="007E48FA">
        <w:rPr>
          <w:rFonts w:asciiTheme="minorHAnsi" w:hAnsiTheme="minorHAnsi" w:cstheme="minorHAnsi"/>
          <w:b/>
          <w:color w:val="auto"/>
        </w:rPr>
        <w:t>maven</w:t>
      </w:r>
      <w:r w:rsidRPr="007E48FA">
        <w:rPr>
          <w:rFonts w:asciiTheme="minorHAnsi" w:hAnsiTheme="minorHAnsi" w:cstheme="minorHAnsi"/>
          <w:color w:val="auto"/>
        </w:rPr>
        <w:t xml:space="preserve"> as build tool for getting dependencies.</w:t>
      </w:r>
    </w:p>
    <w:p w:rsidR="006727E1" w:rsidRDefault="006727E1" w:rsidP="00071626">
      <w:pPr>
        <w:pStyle w:val="ListParagraph"/>
        <w:numPr>
          <w:ilvl w:val="0"/>
          <w:numId w:val="24"/>
        </w:numPr>
        <w:spacing w:after="160" w:line="240" w:lineRule="auto"/>
        <w:jc w:val="both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hAnsiTheme="minorHAnsi" w:cstheme="minorHAnsi"/>
          <w:color w:val="auto"/>
        </w:rPr>
        <w:t xml:space="preserve">Used Servlets as Controllers for </w:t>
      </w:r>
      <w:r w:rsidRPr="007E48FA">
        <w:rPr>
          <w:rFonts w:asciiTheme="minorHAnsi" w:hAnsiTheme="minorHAnsi" w:cstheme="minorHAnsi"/>
          <w:b/>
          <w:color w:val="auto"/>
        </w:rPr>
        <w:t>MVC</w:t>
      </w:r>
      <w:r w:rsidRPr="007E48FA">
        <w:rPr>
          <w:rFonts w:asciiTheme="minorHAnsi" w:hAnsiTheme="minorHAnsi" w:cstheme="minorHAnsi"/>
          <w:color w:val="auto"/>
        </w:rPr>
        <w:t xml:space="preserve"> architecture and Hibernate in business layer to access Oracle Database.</w:t>
      </w:r>
    </w:p>
    <w:p w:rsidR="00C03210" w:rsidRPr="007E48FA" w:rsidRDefault="00C03210" w:rsidP="00071626">
      <w:pPr>
        <w:pStyle w:val="ListParagraph"/>
        <w:numPr>
          <w:ilvl w:val="0"/>
          <w:numId w:val="24"/>
        </w:numPr>
        <w:spacing w:after="160" w:line="240" w:lineRule="auto"/>
        <w:jc w:val="both"/>
        <w:rPr>
          <w:rFonts w:asciiTheme="minorHAnsi" w:hAnsiTheme="minorHAnsi" w:cstheme="minorHAnsi"/>
          <w:color w:val="auto"/>
        </w:rPr>
      </w:pPr>
      <w:r w:rsidRPr="00C03210">
        <w:rPr>
          <w:rFonts w:asciiTheme="minorHAnsi" w:hAnsiTheme="minorHAnsi" w:cstheme="minorHAnsi"/>
          <w:b/>
          <w:bCs/>
          <w:color w:val="auto"/>
        </w:rPr>
        <w:t>Implemented modules using Core Java APIs, Java collection, Java 8(Streams), multi-threading, and object-oriented designs.</w:t>
      </w:r>
    </w:p>
    <w:p w:rsidR="00276EAD" w:rsidRPr="007E48FA" w:rsidRDefault="00276EAD" w:rsidP="00071626">
      <w:pPr>
        <w:pStyle w:val="ListParagraph"/>
        <w:numPr>
          <w:ilvl w:val="0"/>
          <w:numId w:val="24"/>
        </w:numPr>
        <w:spacing w:after="160" w:line="240" w:lineRule="auto"/>
        <w:jc w:val="both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hAnsiTheme="minorHAnsi" w:cstheme="minorHAnsi"/>
          <w:color w:val="auto"/>
          <w:shd w:val="clear" w:color="auto" w:fill="FFFFFF"/>
        </w:rPr>
        <w:t>Implemented API Gateway pattern with Spring Cloud</w:t>
      </w:r>
    </w:p>
    <w:p w:rsidR="006727E1" w:rsidRPr="007E48FA" w:rsidRDefault="006727E1" w:rsidP="00071626">
      <w:pPr>
        <w:pStyle w:val="ListParagraph"/>
        <w:numPr>
          <w:ilvl w:val="0"/>
          <w:numId w:val="24"/>
        </w:numPr>
        <w:spacing w:after="160" w:line="240" w:lineRule="auto"/>
        <w:jc w:val="both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hAnsiTheme="minorHAnsi" w:cstheme="minorHAnsi"/>
          <w:color w:val="auto"/>
        </w:rPr>
        <w:t xml:space="preserve">Extensively used </w:t>
      </w:r>
      <w:r w:rsidRPr="007E48FA">
        <w:rPr>
          <w:rFonts w:asciiTheme="minorHAnsi" w:hAnsiTheme="minorHAnsi" w:cstheme="minorHAnsi"/>
          <w:b/>
          <w:color w:val="auto"/>
        </w:rPr>
        <w:t>Hibernate</w:t>
      </w:r>
      <w:r w:rsidRPr="007E48FA">
        <w:rPr>
          <w:rFonts w:asciiTheme="minorHAnsi" w:hAnsiTheme="minorHAnsi" w:cstheme="minorHAnsi"/>
          <w:color w:val="auto"/>
        </w:rPr>
        <w:t xml:space="preserve"> concepts as inheritance, lazy loading, dirty bit checking, optimistic locking, and transactions.</w:t>
      </w:r>
    </w:p>
    <w:p w:rsidR="006727E1" w:rsidRPr="007E48FA" w:rsidRDefault="006727E1" w:rsidP="00071626">
      <w:pPr>
        <w:pStyle w:val="ListParagraph"/>
        <w:numPr>
          <w:ilvl w:val="0"/>
          <w:numId w:val="24"/>
        </w:numPr>
        <w:spacing w:after="160" w:line="240" w:lineRule="auto"/>
        <w:jc w:val="both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hAnsiTheme="minorHAnsi" w:cstheme="minorHAnsi"/>
          <w:color w:val="auto"/>
        </w:rPr>
        <w:t xml:space="preserve">Developed dynamic webpages using </w:t>
      </w:r>
      <w:r w:rsidRPr="007E48FA">
        <w:rPr>
          <w:rFonts w:asciiTheme="minorHAnsi" w:hAnsiTheme="minorHAnsi" w:cstheme="minorHAnsi"/>
          <w:b/>
          <w:color w:val="auto"/>
        </w:rPr>
        <w:t>JavaScript</w:t>
      </w:r>
      <w:r w:rsidRPr="007E48FA">
        <w:rPr>
          <w:rFonts w:asciiTheme="minorHAnsi" w:hAnsiTheme="minorHAnsi" w:cstheme="minorHAnsi"/>
          <w:color w:val="auto"/>
        </w:rPr>
        <w:t xml:space="preserve"> and Implemented </w:t>
      </w:r>
      <w:r w:rsidRPr="007E48FA">
        <w:rPr>
          <w:rFonts w:asciiTheme="minorHAnsi" w:hAnsiTheme="minorHAnsi" w:cstheme="minorHAnsi"/>
          <w:b/>
          <w:color w:val="auto"/>
        </w:rPr>
        <w:t>JQuery</w:t>
      </w:r>
      <w:r w:rsidRPr="007E48FA">
        <w:rPr>
          <w:rFonts w:asciiTheme="minorHAnsi" w:hAnsiTheme="minorHAnsi" w:cstheme="minorHAnsi"/>
          <w:color w:val="auto"/>
        </w:rPr>
        <w:t xml:space="preserve"> for creating behaviors of JavaScript.</w:t>
      </w:r>
    </w:p>
    <w:p w:rsidR="00D41190" w:rsidRPr="007E48FA" w:rsidRDefault="00D41190" w:rsidP="00071626">
      <w:pPr>
        <w:pStyle w:val="ListParagraph"/>
        <w:numPr>
          <w:ilvl w:val="0"/>
          <w:numId w:val="24"/>
        </w:numPr>
        <w:spacing w:after="160" w:line="240" w:lineRule="auto"/>
        <w:jc w:val="both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hAnsiTheme="minorHAnsi" w:cstheme="minorHAnsi"/>
          <w:color w:val="auto"/>
          <w:shd w:val="clear" w:color="auto" w:fill="FFFFFF"/>
        </w:rPr>
        <w:t xml:space="preserve">Deployed application using </w:t>
      </w:r>
      <w:r w:rsidRPr="007E48FA">
        <w:rPr>
          <w:rFonts w:asciiTheme="minorHAnsi" w:hAnsiTheme="minorHAnsi" w:cstheme="minorHAnsi"/>
          <w:b/>
          <w:color w:val="auto"/>
          <w:shd w:val="clear" w:color="auto" w:fill="FFFFFF"/>
        </w:rPr>
        <w:t>Pivotal</w:t>
      </w:r>
      <w:r w:rsidRPr="007E48FA">
        <w:rPr>
          <w:rStyle w:val="apple-converted-space"/>
          <w:rFonts w:asciiTheme="minorHAnsi" w:hAnsiTheme="minorHAnsi" w:cstheme="minorHAnsi"/>
          <w:b/>
          <w:color w:val="auto"/>
          <w:shd w:val="clear" w:color="auto" w:fill="FFFFFF"/>
        </w:rPr>
        <w:t xml:space="preserve"> Cloud Foundry</w:t>
      </w:r>
      <w:r w:rsidRPr="007E48FA">
        <w:rPr>
          <w:rFonts w:asciiTheme="minorHAnsi" w:hAnsiTheme="minorHAnsi" w:cstheme="minorHAnsi"/>
          <w:color w:val="auto"/>
          <w:shd w:val="clear" w:color="auto" w:fill="FFFFFF"/>
        </w:rPr>
        <w:t>(PCF) CLI.</w:t>
      </w:r>
    </w:p>
    <w:p w:rsidR="009F2077" w:rsidRPr="007E48FA" w:rsidRDefault="009F2077" w:rsidP="00071626">
      <w:pPr>
        <w:pStyle w:val="ListParagraph"/>
        <w:numPr>
          <w:ilvl w:val="0"/>
          <w:numId w:val="24"/>
        </w:numPr>
        <w:spacing w:line="240" w:lineRule="auto"/>
        <w:rPr>
          <w:rFonts w:asciiTheme="minorHAnsi" w:eastAsia="Times New Roman" w:hAnsiTheme="minorHAnsi" w:cstheme="minorHAnsi"/>
          <w:color w:val="auto"/>
        </w:rPr>
      </w:pPr>
      <w:r w:rsidRPr="007E48FA">
        <w:rPr>
          <w:rFonts w:asciiTheme="minorHAnsi" w:hAnsiTheme="minorHAnsi" w:cstheme="minorHAnsi"/>
          <w:b/>
          <w:color w:val="auto"/>
        </w:rPr>
        <w:t>Grails</w:t>
      </w:r>
      <w:r w:rsidRPr="007E48FA">
        <w:rPr>
          <w:rFonts w:asciiTheme="minorHAnsi" w:hAnsiTheme="minorHAnsi" w:cstheme="minorHAnsi"/>
          <w:color w:val="auto"/>
        </w:rPr>
        <w:t> </w:t>
      </w:r>
      <w:r w:rsidRPr="007E48FA">
        <w:rPr>
          <w:rFonts w:asciiTheme="minorHAnsi" w:eastAsia="Times New Roman" w:hAnsiTheme="minorHAnsi" w:cstheme="minorHAnsi"/>
          <w:color w:val="auto"/>
          <w:shd w:val="clear" w:color="auto" w:fill="FFFFFF"/>
        </w:rPr>
        <w:t>is truly a spring based web application which is completely depends on the domain, controller and views mainly. My role is to develop all those domain, view and controllers for the application.</w:t>
      </w:r>
    </w:p>
    <w:p w:rsidR="006727E1" w:rsidRPr="007E48FA" w:rsidRDefault="006727E1" w:rsidP="00071626">
      <w:pPr>
        <w:pStyle w:val="ListParagraph"/>
        <w:numPr>
          <w:ilvl w:val="0"/>
          <w:numId w:val="24"/>
        </w:numPr>
        <w:spacing w:after="160" w:line="240" w:lineRule="auto"/>
        <w:jc w:val="both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hAnsiTheme="minorHAnsi" w:cstheme="minorHAnsi"/>
          <w:color w:val="auto"/>
        </w:rPr>
        <w:t xml:space="preserve">Developed business services with </w:t>
      </w:r>
      <w:r w:rsidRPr="007E48FA">
        <w:rPr>
          <w:rFonts w:asciiTheme="minorHAnsi" w:hAnsiTheme="minorHAnsi" w:cstheme="minorHAnsi"/>
          <w:b/>
          <w:color w:val="auto"/>
        </w:rPr>
        <w:t>JSON, XML</w:t>
      </w:r>
      <w:r w:rsidRPr="007E48FA">
        <w:rPr>
          <w:rFonts w:asciiTheme="minorHAnsi" w:hAnsiTheme="minorHAnsi" w:cstheme="minorHAnsi"/>
          <w:color w:val="auto"/>
        </w:rPr>
        <w:t xml:space="preserve"> and Restful Web Services technologies and Used </w:t>
      </w:r>
      <w:r w:rsidRPr="007E48FA">
        <w:rPr>
          <w:rFonts w:asciiTheme="minorHAnsi" w:hAnsiTheme="minorHAnsi" w:cstheme="minorHAnsi"/>
          <w:b/>
          <w:color w:val="auto"/>
        </w:rPr>
        <w:t>CVS</w:t>
      </w:r>
      <w:r w:rsidRPr="007E48FA">
        <w:rPr>
          <w:rFonts w:asciiTheme="minorHAnsi" w:hAnsiTheme="minorHAnsi" w:cstheme="minorHAnsi"/>
          <w:color w:val="auto"/>
        </w:rPr>
        <w:t xml:space="preserve"> for version control and Clear Quest for bug tracking.</w:t>
      </w:r>
    </w:p>
    <w:p w:rsidR="006727E1" w:rsidRPr="007E48FA" w:rsidRDefault="006727E1" w:rsidP="00071626">
      <w:pPr>
        <w:pStyle w:val="ListParagraph"/>
        <w:numPr>
          <w:ilvl w:val="0"/>
          <w:numId w:val="24"/>
        </w:numPr>
        <w:spacing w:after="160" w:line="240" w:lineRule="auto"/>
        <w:jc w:val="both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hAnsiTheme="minorHAnsi" w:cstheme="minorHAnsi"/>
          <w:color w:val="auto"/>
        </w:rPr>
        <w:t xml:space="preserve">Migration of Web Sphere application server to Tomcat application and used </w:t>
      </w:r>
      <w:r w:rsidRPr="007E48FA">
        <w:rPr>
          <w:rFonts w:asciiTheme="minorHAnsi" w:hAnsiTheme="minorHAnsi" w:cstheme="minorHAnsi"/>
          <w:b/>
          <w:color w:val="auto"/>
        </w:rPr>
        <w:t>Eclipse IDE</w:t>
      </w:r>
      <w:r w:rsidRPr="007E48FA">
        <w:rPr>
          <w:rFonts w:asciiTheme="minorHAnsi" w:hAnsiTheme="minorHAnsi" w:cstheme="minorHAnsi"/>
          <w:color w:val="auto"/>
        </w:rPr>
        <w:t xml:space="preserve"> and deployed the application on </w:t>
      </w:r>
      <w:r w:rsidRPr="007E48FA">
        <w:rPr>
          <w:rFonts w:asciiTheme="minorHAnsi" w:hAnsiTheme="minorHAnsi" w:cstheme="minorHAnsi"/>
          <w:b/>
          <w:color w:val="auto"/>
        </w:rPr>
        <w:t>WEBLOGIC server</w:t>
      </w:r>
      <w:r w:rsidRPr="007E48FA">
        <w:rPr>
          <w:rFonts w:asciiTheme="minorHAnsi" w:hAnsiTheme="minorHAnsi" w:cstheme="minorHAnsi"/>
          <w:color w:val="auto"/>
        </w:rPr>
        <w:t>. </w:t>
      </w:r>
    </w:p>
    <w:p w:rsidR="00D00302" w:rsidRPr="007E48FA" w:rsidRDefault="00D00302" w:rsidP="00071626">
      <w:pPr>
        <w:pStyle w:val="ListParagraph"/>
        <w:numPr>
          <w:ilvl w:val="0"/>
          <w:numId w:val="24"/>
        </w:numPr>
        <w:spacing w:after="200" w:line="240" w:lineRule="auto"/>
        <w:jc w:val="both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hAnsiTheme="minorHAnsi" w:cstheme="minorHAnsi"/>
          <w:color w:val="auto"/>
        </w:rPr>
        <w:lastRenderedPageBreak/>
        <w:t xml:space="preserve">Developed </w:t>
      </w:r>
      <w:r w:rsidRPr="007E48FA">
        <w:rPr>
          <w:rFonts w:asciiTheme="minorHAnsi" w:hAnsiTheme="minorHAnsi" w:cstheme="minorHAnsi"/>
          <w:b/>
          <w:color w:val="auto"/>
        </w:rPr>
        <w:t>Junit</w:t>
      </w:r>
      <w:r w:rsidRPr="007E48FA">
        <w:rPr>
          <w:rFonts w:asciiTheme="minorHAnsi" w:hAnsiTheme="minorHAnsi" w:cstheme="minorHAnsi"/>
          <w:color w:val="auto"/>
        </w:rPr>
        <w:t xml:space="preserve"> test cases, to test each class as part of unit testing</w:t>
      </w:r>
    </w:p>
    <w:p w:rsidR="00D00302" w:rsidRPr="007E48FA" w:rsidRDefault="00D00302" w:rsidP="00071626">
      <w:pPr>
        <w:pStyle w:val="ListParagraph"/>
        <w:numPr>
          <w:ilvl w:val="0"/>
          <w:numId w:val="24"/>
        </w:numPr>
        <w:spacing w:after="160" w:line="240" w:lineRule="auto"/>
        <w:jc w:val="both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hAnsiTheme="minorHAnsi" w:cstheme="minorHAnsi"/>
          <w:color w:val="auto"/>
          <w:shd w:val="clear" w:color="auto" w:fill="FFFFFF"/>
        </w:rPr>
        <w:t>Hands on experience on</w:t>
      </w:r>
      <w:r w:rsidRPr="007E48FA">
        <w:rPr>
          <w:rStyle w:val="apple-converted-space"/>
          <w:rFonts w:asciiTheme="minorHAnsi" w:hAnsiTheme="minorHAnsi" w:cstheme="minorHAnsi"/>
          <w:b/>
          <w:color w:val="auto"/>
          <w:shd w:val="clear" w:color="auto" w:fill="FFFFFF"/>
        </w:rPr>
        <w:t>Cassandra</w:t>
      </w:r>
      <w:r w:rsidRPr="007E48FA">
        <w:rPr>
          <w:rFonts w:asciiTheme="minorHAnsi" w:hAnsiTheme="minorHAnsi" w:cstheme="minorHAnsi"/>
          <w:color w:val="auto"/>
          <w:shd w:val="clear" w:color="auto" w:fill="FFFFFF"/>
        </w:rPr>
        <w:t>and oracle database architecture with better understanding and write processes including Mem-table, SSTable and Commit Log.</w:t>
      </w:r>
    </w:p>
    <w:p w:rsidR="000A026B" w:rsidRPr="007E48FA" w:rsidRDefault="000A026B" w:rsidP="000A026B">
      <w:pPr>
        <w:pStyle w:val="ListParagraph"/>
        <w:numPr>
          <w:ilvl w:val="0"/>
          <w:numId w:val="24"/>
        </w:numPr>
        <w:spacing w:line="240" w:lineRule="auto"/>
        <w:rPr>
          <w:rFonts w:asciiTheme="minorHAnsi" w:eastAsia="Times New Roman" w:hAnsiTheme="minorHAnsi" w:cstheme="minorHAnsi"/>
          <w:color w:val="auto"/>
        </w:rPr>
      </w:pPr>
      <w:r w:rsidRPr="007E48FA">
        <w:rPr>
          <w:rFonts w:asciiTheme="minorHAnsi" w:eastAsia="Times New Roman" w:hAnsiTheme="minorHAnsi" w:cstheme="minorHAnsi"/>
          <w:color w:val="auto"/>
          <w:shd w:val="clear" w:color="auto" w:fill="FFFFFF"/>
        </w:rPr>
        <w:t>Developed BDD tests using </w:t>
      </w:r>
      <w:r w:rsidRPr="007E48FA">
        <w:rPr>
          <w:rFonts w:asciiTheme="minorHAnsi" w:hAnsiTheme="minorHAnsi" w:cstheme="minorHAnsi"/>
          <w:color w:val="auto"/>
        </w:rPr>
        <w:t>Cucumber </w:t>
      </w:r>
      <w:r w:rsidRPr="007E48FA">
        <w:rPr>
          <w:rFonts w:asciiTheme="minorHAnsi" w:eastAsia="Times New Roman" w:hAnsiTheme="minorHAnsi" w:cstheme="minorHAnsi"/>
          <w:color w:val="auto"/>
          <w:shd w:val="clear" w:color="auto" w:fill="FFFFFF"/>
        </w:rPr>
        <w:t>by writing behaviour and step definitions &amp; developed required Selenium support code in JAVA for </w:t>
      </w:r>
      <w:r w:rsidRPr="007E48FA">
        <w:rPr>
          <w:rFonts w:asciiTheme="minorHAnsi" w:hAnsiTheme="minorHAnsi" w:cstheme="minorHAnsi"/>
          <w:color w:val="auto"/>
        </w:rPr>
        <w:t>Cucumber</w:t>
      </w:r>
      <w:r w:rsidRPr="007E48FA">
        <w:rPr>
          <w:rFonts w:asciiTheme="minorHAnsi" w:eastAsia="Times New Roman" w:hAnsiTheme="minorHAnsi" w:cstheme="minorHAnsi"/>
          <w:color w:val="auto"/>
          <w:shd w:val="clear" w:color="auto" w:fill="FFFFFF"/>
        </w:rPr>
        <w:t>. </w:t>
      </w:r>
    </w:p>
    <w:p w:rsidR="006727E1" w:rsidRPr="007E48FA" w:rsidRDefault="006727E1" w:rsidP="00071626">
      <w:pPr>
        <w:pStyle w:val="ListParagraph"/>
        <w:numPr>
          <w:ilvl w:val="0"/>
          <w:numId w:val="24"/>
        </w:numPr>
        <w:spacing w:after="160" w:line="240" w:lineRule="auto"/>
        <w:jc w:val="both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hAnsiTheme="minorHAnsi" w:cstheme="minorHAnsi"/>
          <w:color w:val="auto"/>
        </w:rPr>
        <w:t xml:space="preserve">Used </w:t>
      </w:r>
      <w:r w:rsidRPr="007E48FA">
        <w:rPr>
          <w:rFonts w:asciiTheme="minorHAnsi" w:hAnsiTheme="minorHAnsi" w:cstheme="minorHAnsi"/>
          <w:b/>
          <w:color w:val="auto"/>
        </w:rPr>
        <w:t xml:space="preserve">Oracle </w:t>
      </w:r>
      <w:r w:rsidRPr="007E48FA">
        <w:rPr>
          <w:rFonts w:asciiTheme="minorHAnsi" w:hAnsiTheme="minorHAnsi" w:cstheme="minorHAnsi"/>
          <w:color w:val="auto"/>
        </w:rPr>
        <w:t>database to design various tables required for the project and used Stored Procedures in the application.</w:t>
      </w:r>
    </w:p>
    <w:p w:rsidR="00881037" w:rsidRPr="007E48FA" w:rsidRDefault="00A37FC5" w:rsidP="00071626">
      <w:pPr>
        <w:pStyle w:val="ListParagraph"/>
        <w:numPr>
          <w:ilvl w:val="0"/>
          <w:numId w:val="24"/>
        </w:numPr>
        <w:spacing w:after="200" w:line="240" w:lineRule="auto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hAnsiTheme="minorHAnsi" w:cstheme="minorHAnsi"/>
          <w:color w:val="auto"/>
          <w:shd w:val="clear" w:color="auto" w:fill="FFFFFF"/>
        </w:rPr>
        <w:t>Working</w:t>
      </w:r>
      <w:r w:rsidR="00F716B8" w:rsidRPr="007E48FA">
        <w:rPr>
          <w:rFonts w:asciiTheme="minorHAnsi" w:hAnsiTheme="minorHAnsi" w:cstheme="minorHAnsi"/>
          <w:color w:val="auto"/>
          <w:shd w:val="clear" w:color="auto" w:fill="FFFFFF"/>
        </w:rPr>
        <w:t xml:space="preserve"> on</w:t>
      </w:r>
      <w:r w:rsidR="007E48FA" w:rsidRPr="007E48FA">
        <w:rPr>
          <w:rFonts w:asciiTheme="minorHAnsi" w:hAnsiTheme="minorHAnsi" w:cstheme="minorHAnsi"/>
          <w:color w:val="auto"/>
          <w:shd w:val="clear" w:color="auto" w:fill="FFFFFF"/>
        </w:rPr>
        <w:t xml:space="preserve"> </w:t>
      </w:r>
      <w:r w:rsidR="00F716B8" w:rsidRPr="007E48FA">
        <w:rPr>
          <w:rStyle w:val="apple-converted-space"/>
          <w:rFonts w:asciiTheme="minorHAnsi" w:hAnsiTheme="minorHAnsi" w:cstheme="minorHAnsi"/>
          <w:b/>
          <w:color w:val="auto"/>
          <w:shd w:val="clear" w:color="auto" w:fill="FFFFFF"/>
        </w:rPr>
        <w:t>Docker</w:t>
      </w:r>
      <w:r w:rsidR="007E48FA" w:rsidRPr="007E48FA">
        <w:rPr>
          <w:rStyle w:val="apple-converted-space"/>
          <w:rFonts w:asciiTheme="minorHAnsi" w:hAnsiTheme="minorHAnsi" w:cstheme="minorHAnsi"/>
          <w:b/>
          <w:color w:val="auto"/>
          <w:shd w:val="clear" w:color="auto" w:fill="FFFFFF"/>
        </w:rPr>
        <w:t xml:space="preserve"> </w:t>
      </w:r>
      <w:r w:rsidR="0047267D" w:rsidRPr="007E48FA">
        <w:rPr>
          <w:rFonts w:asciiTheme="minorHAnsi" w:hAnsiTheme="minorHAnsi" w:cstheme="minorHAnsi"/>
          <w:color w:val="auto"/>
          <w:shd w:val="clear" w:color="auto" w:fill="FFFFFF"/>
        </w:rPr>
        <w:t>container for</w:t>
      </w:r>
      <w:bookmarkStart w:id="0" w:name="_GoBack"/>
      <w:bookmarkEnd w:id="0"/>
      <w:r w:rsidR="0047267D" w:rsidRPr="007E48FA">
        <w:rPr>
          <w:rFonts w:asciiTheme="minorHAnsi" w:hAnsiTheme="minorHAnsi" w:cstheme="minorHAnsi"/>
          <w:color w:val="auto"/>
          <w:shd w:val="clear" w:color="auto" w:fill="FFFFFF"/>
        </w:rPr>
        <w:t xml:space="preserve"> implementing</w:t>
      </w:r>
      <w:r w:rsidR="00F716B8" w:rsidRPr="007E48FA">
        <w:rPr>
          <w:rFonts w:asciiTheme="minorHAnsi" w:hAnsiTheme="minorHAnsi" w:cstheme="minorHAnsi"/>
          <w:color w:val="auto"/>
          <w:shd w:val="clear" w:color="auto" w:fill="FFFFFF"/>
        </w:rPr>
        <w:t xml:space="preserve"> the Enterprise build system. </w:t>
      </w:r>
    </w:p>
    <w:p w:rsidR="005343AE" w:rsidRPr="007E48FA" w:rsidRDefault="00F716B8" w:rsidP="00071626">
      <w:pPr>
        <w:pStyle w:val="ListParagraph"/>
        <w:numPr>
          <w:ilvl w:val="0"/>
          <w:numId w:val="24"/>
        </w:numPr>
        <w:spacing w:after="200" w:line="240" w:lineRule="auto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hAnsiTheme="minorHAnsi" w:cstheme="minorHAnsi"/>
          <w:color w:val="auto"/>
          <w:shd w:val="clear" w:color="auto" w:fill="FFFFFF"/>
        </w:rPr>
        <w:t>Involved in</w:t>
      </w:r>
      <w:r w:rsidR="00881037" w:rsidRPr="007E48FA">
        <w:rPr>
          <w:rFonts w:asciiTheme="minorHAnsi" w:hAnsiTheme="minorHAnsi" w:cstheme="minorHAnsi"/>
          <w:color w:val="auto"/>
          <w:shd w:val="clear" w:color="auto" w:fill="FFFFFF"/>
        </w:rPr>
        <w:t xml:space="preserve"> devops tools</w:t>
      </w:r>
      <w:r w:rsidRPr="007E48FA">
        <w:rPr>
          <w:rFonts w:asciiTheme="minorHAnsi" w:hAnsiTheme="minorHAnsi" w:cstheme="minorHAnsi"/>
          <w:color w:val="auto"/>
          <w:shd w:val="clear" w:color="auto" w:fill="FFFFFF"/>
        </w:rPr>
        <w:t xml:space="preserve"> scrum based team meeting for improving and enhancement of Enterprise Build. Environment: Kubernetes, Open shift,</w:t>
      </w:r>
      <w:r w:rsidRPr="007E48FA">
        <w:rPr>
          <w:rStyle w:val="apple-converted-space"/>
          <w:rFonts w:asciiTheme="minorHAnsi" w:hAnsiTheme="minorHAnsi" w:cstheme="minorHAnsi"/>
          <w:b/>
          <w:color w:val="auto"/>
          <w:shd w:val="clear" w:color="auto" w:fill="FFFFFF"/>
        </w:rPr>
        <w:t>Docker</w:t>
      </w:r>
      <w:r w:rsidRPr="007E48FA">
        <w:rPr>
          <w:rFonts w:asciiTheme="minorHAnsi" w:hAnsiTheme="minorHAnsi" w:cstheme="minorHAnsi"/>
          <w:color w:val="auto"/>
          <w:shd w:val="clear" w:color="auto" w:fill="FFFFFF"/>
        </w:rPr>
        <w:t xml:space="preserve">, Cloud bees, Elastic search, Red hat 7, JFrog Art factory, Git, Cloud bees, Jenkins, JIRA, Docker lint, HAP Roxy, Nginx, F5, Java, Agile, Scrum, </w:t>
      </w:r>
      <w:r w:rsidRPr="007E48FA">
        <w:rPr>
          <w:rFonts w:asciiTheme="minorHAnsi" w:hAnsiTheme="minorHAnsi" w:cstheme="minorHAnsi"/>
          <w:b/>
          <w:color w:val="auto"/>
          <w:shd w:val="clear" w:color="auto" w:fill="FFFFFF"/>
        </w:rPr>
        <w:t>Angularjs</w:t>
      </w:r>
      <w:r w:rsidRPr="007E48FA">
        <w:rPr>
          <w:rFonts w:asciiTheme="minorHAnsi" w:hAnsiTheme="minorHAnsi" w:cstheme="minorHAnsi"/>
          <w:color w:val="auto"/>
          <w:shd w:val="clear" w:color="auto" w:fill="FFFFFF"/>
        </w:rPr>
        <w:t>, JDBC, Geronimo.</w:t>
      </w:r>
    </w:p>
    <w:p w:rsidR="006727E1" w:rsidRPr="007E48FA" w:rsidRDefault="006727E1" w:rsidP="00071626">
      <w:pPr>
        <w:pStyle w:val="ListParagraph"/>
        <w:numPr>
          <w:ilvl w:val="0"/>
          <w:numId w:val="24"/>
        </w:numPr>
        <w:spacing w:after="200" w:line="240" w:lineRule="auto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hAnsiTheme="minorHAnsi" w:cstheme="minorHAnsi"/>
          <w:color w:val="auto"/>
        </w:rPr>
        <w:t xml:space="preserve">Used </w:t>
      </w:r>
      <w:r w:rsidRPr="007E48FA">
        <w:rPr>
          <w:rFonts w:asciiTheme="minorHAnsi" w:hAnsiTheme="minorHAnsi" w:cstheme="minorHAnsi"/>
          <w:b/>
          <w:color w:val="auto"/>
        </w:rPr>
        <w:t>CVS</w:t>
      </w:r>
      <w:r w:rsidRPr="007E48FA">
        <w:rPr>
          <w:rFonts w:asciiTheme="minorHAnsi" w:hAnsiTheme="minorHAnsi" w:cstheme="minorHAnsi"/>
          <w:color w:val="auto"/>
        </w:rPr>
        <w:t xml:space="preserve"> for version control across common source code used by developers and Developed </w:t>
      </w:r>
      <w:r w:rsidRPr="007E48FA">
        <w:rPr>
          <w:rFonts w:asciiTheme="minorHAnsi" w:hAnsiTheme="minorHAnsi" w:cstheme="minorHAnsi"/>
          <w:b/>
          <w:color w:val="auto"/>
        </w:rPr>
        <w:t>J-Unit</w:t>
      </w:r>
      <w:r w:rsidRPr="007E48FA">
        <w:rPr>
          <w:rFonts w:asciiTheme="minorHAnsi" w:hAnsiTheme="minorHAnsi" w:cstheme="minorHAnsi"/>
          <w:color w:val="auto"/>
        </w:rPr>
        <w:t xml:space="preserve"> test cases for all the developed modules. </w:t>
      </w:r>
      <w:r w:rsidRPr="007E48FA">
        <w:rPr>
          <w:rFonts w:asciiTheme="minorHAnsi" w:eastAsia="Yu Gothic" w:hAnsiTheme="minorHAnsi" w:cstheme="minorHAnsi"/>
          <w:color w:val="auto"/>
        </w:rPr>
        <w:t xml:space="preserve">Written Test cases and tested the application using </w:t>
      </w:r>
      <w:r w:rsidRPr="007E48FA">
        <w:rPr>
          <w:rFonts w:asciiTheme="minorHAnsi" w:eastAsia="Yu Gothic" w:hAnsiTheme="minorHAnsi" w:cstheme="minorHAnsi"/>
          <w:b/>
          <w:color w:val="auto"/>
        </w:rPr>
        <w:t>JUnit</w:t>
      </w:r>
      <w:r w:rsidRPr="007E48FA">
        <w:rPr>
          <w:rFonts w:asciiTheme="minorHAnsi" w:eastAsia="Yu Gothic" w:hAnsiTheme="minorHAnsi" w:cstheme="minorHAnsi"/>
          <w:color w:val="auto"/>
        </w:rPr>
        <w:t xml:space="preserve"> testing framework and prepared the documentation. </w:t>
      </w:r>
    </w:p>
    <w:p w:rsidR="006727E1" w:rsidRPr="007E48FA" w:rsidRDefault="006727E1" w:rsidP="00071626">
      <w:pPr>
        <w:pStyle w:val="ListParagraph"/>
        <w:numPr>
          <w:ilvl w:val="0"/>
          <w:numId w:val="24"/>
        </w:numPr>
        <w:spacing w:after="160" w:line="240" w:lineRule="auto"/>
        <w:jc w:val="both"/>
        <w:rPr>
          <w:rFonts w:asciiTheme="minorHAnsi" w:eastAsia="Times New Roman" w:hAnsiTheme="minorHAnsi" w:cstheme="minorHAnsi"/>
          <w:color w:val="auto"/>
        </w:rPr>
      </w:pPr>
      <w:r w:rsidRPr="007E48FA">
        <w:rPr>
          <w:rFonts w:asciiTheme="minorHAnsi" w:hAnsiTheme="minorHAnsi" w:cstheme="minorHAnsi"/>
          <w:color w:val="auto"/>
        </w:rPr>
        <w:t xml:space="preserve">Implemented connectivity to databases using </w:t>
      </w:r>
      <w:r w:rsidRPr="007E48FA">
        <w:rPr>
          <w:rFonts w:asciiTheme="minorHAnsi" w:hAnsiTheme="minorHAnsi" w:cstheme="minorHAnsi"/>
          <w:b/>
          <w:color w:val="auto"/>
        </w:rPr>
        <w:t xml:space="preserve">JDBC API </w:t>
      </w:r>
      <w:r w:rsidRPr="007E48FA">
        <w:rPr>
          <w:rFonts w:asciiTheme="minorHAnsi" w:hAnsiTheme="minorHAnsi" w:cstheme="minorHAnsi"/>
          <w:color w:val="auto"/>
        </w:rPr>
        <w:t>from servlets and JSP through Enterprise Java Beans</w:t>
      </w:r>
      <w:r w:rsidRPr="007E48FA">
        <w:rPr>
          <w:rFonts w:asciiTheme="minorHAnsi" w:hAnsiTheme="minorHAnsi" w:cstheme="minorHAnsi"/>
          <w:b/>
          <w:color w:val="auto"/>
        </w:rPr>
        <w:t xml:space="preserve"> (EJB)</w:t>
      </w:r>
      <w:r w:rsidRPr="007E48FA">
        <w:rPr>
          <w:rFonts w:asciiTheme="minorHAnsi" w:hAnsiTheme="minorHAnsi" w:cstheme="minorHAnsi"/>
          <w:color w:val="auto"/>
        </w:rPr>
        <w:t>.</w:t>
      </w:r>
    </w:p>
    <w:p w:rsidR="006727E1" w:rsidRPr="007E48FA" w:rsidRDefault="006727E1" w:rsidP="00071626">
      <w:pPr>
        <w:pStyle w:val="ListParagraph"/>
        <w:numPr>
          <w:ilvl w:val="0"/>
          <w:numId w:val="24"/>
        </w:numPr>
        <w:spacing w:after="160" w:line="240" w:lineRule="auto"/>
        <w:jc w:val="both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hAnsiTheme="minorHAnsi" w:cstheme="minorHAnsi"/>
          <w:color w:val="auto"/>
        </w:rPr>
        <w:t xml:space="preserve">Tested the application using </w:t>
      </w:r>
      <w:r w:rsidRPr="007E48FA">
        <w:rPr>
          <w:rFonts w:asciiTheme="minorHAnsi" w:hAnsiTheme="minorHAnsi" w:cstheme="minorHAnsi"/>
          <w:b/>
          <w:color w:val="auto"/>
        </w:rPr>
        <w:t>TestNG</w:t>
      </w:r>
      <w:r w:rsidRPr="007E48FA">
        <w:rPr>
          <w:rFonts w:asciiTheme="minorHAnsi" w:hAnsiTheme="minorHAnsi" w:cstheme="minorHAnsi"/>
          <w:color w:val="auto"/>
        </w:rPr>
        <w:t xml:space="preserve"> testing framework and Maven as a build and management tool to get the required dependencies for the respective project.</w:t>
      </w:r>
    </w:p>
    <w:p w:rsidR="00834F1E" w:rsidRPr="007E48FA" w:rsidRDefault="00834F1E" w:rsidP="00071626">
      <w:pPr>
        <w:pStyle w:val="ListParagraph"/>
        <w:numPr>
          <w:ilvl w:val="0"/>
          <w:numId w:val="24"/>
        </w:numPr>
        <w:spacing w:after="160" w:line="240" w:lineRule="auto"/>
        <w:jc w:val="both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hAnsiTheme="minorHAnsi" w:cstheme="minorHAnsi"/>
          <w:color w:val="auto"/>
        </w:rPr>
        <w:t xml:space="preserve">Designed and Developed the REST based </w:t>
      </w:r>
      <w:r w:rsidRPr="007E48FA">
        <w:rPr>
          <w:rFonts w:asciiTheme="minorHAnsi" w:hAnsiTheme="minorHAnsi" w:cstheme="minorHAnsi"/>
          <w:b/>
          <w:color w:val="auto"/>
        </w:rPr>
        <w:t>Microservices</w:t>
      </w:r>
      <w:r w:rsidRPr="007E48FA">
        <w:rPr>
          <w:rFonts w:asciiTheme="minorHAnsi" w:hAnsiTheme="minorHAnsi" w:cstheme="minorHAnsi"/>
          <w:color w:val="auto"/>
        </w:rPr>
        <w:t xml:space="preserve"> using spring Boot with JPA</w:t>
      </w:r>
    </w:p>
    <w:p w:rsidR="00FD18E7" w:rsidRPr="007E48FA" w:rsidRDefault="00FD18E7" w:rsidP="00071626">
      <w:pPr>
        <w:pStyle w:val="ListParagraph"/>
        <w:spacing w:after="160" w:line="240" w:lineRule="auto"/>
        <w:ind w:left="360"/>
        <w:jc w:val="both"/>
        <w:rPr>
          <w:rFonts w:asciiTheme="minorHAnsi" w:hAnsiTheme="minorHAnsi" w:cstheme="minorHAnsi"/>
          <w:color w:val="auto"/>
        </w:rPr>
      </w:pPr>
    </w:p>
    <w:p w:rsidR="006727E1" w:rsidRPr="007E48FA" w:rsidRDefault="006727E1" w:rsidP="00071626">
      <w:pPr>
        <w:pStyle w:val="ListParagraph"/>
        <w:spacing w:after="160" w:line="240" w:lineRule="auto"/>
        <w:ind w:left="0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hAnsiTheme="minorHAnsi" w:cstheme="minorHAnsi"/>
          <w:b/>
          <w:color w:val="auto"/>
        </w:rPr>
        <w:t>Environment:</w:t>
      </w:r>
      <w:r w:rsidR="001162A3" w:rsidRPr="007E48FA">
        <w:rPr>
          <w:rFonts w:asciiTheme="minorHAnsi" w:hAnsiTheme="minorHAnsi" w:cstheme="minorHAnsi"/>
          <w:color w:val="auto"/>
        </w:rPr>
        <w:t xml:space="preserve"> </w:t>
      </w:r>
      <w:r w:rsidR="00C03210">
        <w:rPr>
          <w:rFonts w:asciiTheme="minorHAnsi" w:hAnsiTheme="minorHAnsi" w:cstheme="minorHAnsi"/>
          <w:color w:val="auto"/>
        </w:rPr>
        <w:t xml:space="preserve">Java8, </w:t>
      </w:r>
      <w:r w:rsidR="001162A3" w:rsidRPr="007E48FA">
        <w:rPr>
          <w:rFonts w:asciiTheme="minorHAnsi" w:hAnsiTheme="minorHAnsi" w:cstheme="minorHAnsi"/>
          <w:color w:val="auto"/>
        </w:rPr>
        <w:t>Java 1.7,</w:t>
      </w:r>
      <w:r w:rsidR="00691941" w:rsidRPr="007E48FA">
        <w:rPr>
          <w:rFonts w:asciiTheme="minorHAnsi" w:hAnsiTheme="minorHAnsi" w:cstheme="minorHAnsi"/>
          <w:color w:val="auto"/>
        </w:rPr>
        <w:t xml:space="preserve"> SOA, SOAP, AJAX, HQL, </w:t>
      </w:r>
      <w:r w:rsidR="00EA1A6C" w:rsidRPr="007E48FA">
        <w:rPr>
          <w:rFonts w:asciiTheme="minorHAnsi" w:hAnsiTheme="minorHAnsi" w:cstheme="minorHAnsi"/>
          <w:color w:val="auto"/>
        </w:rPr>
        <w:t xml:space="preserve">XML, </w:t>
      </w:r>
      <w:r w:rsidR="007E48FA" w:rsidRPr="007E48FA">
        <w:rPr>
          <w:rFonts w:asciiTheme="minorHAnsi" w:hAnsiTheme="minorHAnsi" w:cstheme="minorHAnsi"/>
          <w:color w:val="auto"/>
        </w:rPr>
        <w:t xml:space="preserve">TDD, </w:t>
      </w:r>
      <w:r w:rsidR="00EA1A6C" w:rsidRPr="007E48FA">
        <w:rPr>
          <w:rFonts w:asciiTheme="minorHAnsi" w:hAnsiTheme="minorHAnsi" w:cstheme="minorHAnsi"/>
          <w:color w:val="auto"/>
        </w:rPr>
        <w:t>XHTML</w:t>
      </w:r>
      <w:r w:rsidRPr="007E48FA">
        <w:rPr>
          <w:rFonts w:asciiTheme="minorHAnsi" w:hAnsiTheme="minorHAnsi" w:cstheme="minorHAnsi"/>
          <w:color w:val="auto"/>
        </w:rPr>
        <w:t>, CSS, JavaScript, WebLogic, Oracle 10</w:t>
      </w:r>
      <w:r w:rsidR="00640C53" w:rsidRPr="007E48FA">
        <w:rPr>
          <w:rFonts w:asciiTheme="minorHAnsi" w:hAnsiTheme="minorHAnsi" w:cstheme="minorHAnsi"/>
          <w:color w:val="auto"/>
        </w:rPr>
        <w:t>g, JDBC</w:t>
      </w:r>
      <w:r w:rsidRPr="007E48FA">
        <w:rPr>
          <w:rFonts w:asciiTheme="minorHAnsi" w:hAnsiTheme="minorHAnsi" w:cstheme="minorHAnsi"/>
          <w:color w:val="auto"/>
        </w:rPr>
        <w:t>, Spring MVC, Hibernate 3.1, UNIX.</w:t>
      </w:r>
    </w:p>
    <w:p w:rsidR="00331FA7" w:rsidRPr="007E48FA" w:rsidRDefault="00331FA7" w:rsidP="00071626">
      <w:pPr>
        <w:spacing w:line="240" w:lineRule="auto"/>
        <w:ind w:left="-540"/>
        <w:rPr>
          <w:rFonts w:asciiTheme="minorHAnsi" w:hAnsiTheme="minorHAnsi" w:cstheme="minorHAnsi"/>
          <w:color w:val="auto"/>
        </w:rPr>
      </w:pPr>
    </w:p>
    <w:p w:rsidR="00331FA7" w:rsidRPr="007E48FA" w:rsidRDefault="0097465A" w:rsidP="00071626">
      <w:pPr>
        <w:spacing w:line="240" w:lineRule="auto"/>
        <w:ind w:left="-540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hAnsiTheme="minorHAnsi" w:cstheme="minorHAnsi"/>
          <w:b/>
          <w:color w:val="auto"/>
        </w:rPr>
        <w:t>Mobile Mini, Phoenix, AZ                                           Nov 2013-April 2015</w:t>
      </w:r>
    </w:p>
    <w:p w:rsidR="00331FA7" w:rsidRPr="007E48FA" w:rsidRDefault="0097465A" w:rsidP="00071626">
      <w:pPr>
        <w:spacing w:line="240" w:lineRule="auto"/>
        <w:ind w:left="-540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hAnsiTheme="minorHAnsi" w:cstheme="minorHAnsi"/>
          <w:b/>
          <w:smallCaps/>
          <w:color w:val="auto"/>
        </w:rPr>
        <w:t>Java Developer</w:t>
      </w:r>
    </w:p>
    <w:p w:rsidR="006C34F5" w:rsidRPr="007E48FA" w:rsidRDefault="0097465A" w:rsidP="006C34F5">
      <w:pPr>
        <w:spacing w:line="240" w:lineRule="auto"/>
        <w:ind w:left="-540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hAnsiTheme="minorHAnsi" w:cstheme="minorHAnsi"/>
          <w:b/>
          <w:color w:val="auto"/>
        </w:rPr>
        <w:t>Responsibilities:</w:t>
      </w:r>
    </w:p>
    <w:p w:rsidR="00B70119" w:rsidRPr="007E48FA" w:rsidRDefault="003A0DB3" w:rsidP="006C34F5">
      <w:pPr>
        <w:pStyle w:val="ListParagraph"/>
        <w:numPr>
          <w:ilvl w:val="0"/>
          <w:numId w:val="45"/>
        </w:numPr>
        <w:spacing w:line="240" w:lineRule="auto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hAnsiTheme="minorHAnsi" w:cstheme="minorHAnsi"/>
          <w:b/>
          <w:color w:val="auto"/>
        </w:rPr>
        <w:t>Designed</w:t>
      </w:r>
      <w:r w:rsidRPr="007E48FA">
        <w:rPr>
          <w:rFonts w:asciiTheme="minorHAnsi" w:hAnsiTheme="minorHAnsi" w:cstheme="minorHAnsi"/>
          <w:color w:val="auto"/>
        </w:rPr>
        <w:t xml:space="preserve"> and developed the user interface layer using JSP</w:t>
      </w:r>
      <w:r w:rsidR="005E476A" w:rsidRPr="007E48FA">
        <w:rPr>
          <w:rFonts w:asciiTheme="minorHAnsi" w:hAnsiTheme="minorHAnsi" w:cstheme="minorHAnsi"/>
          <w:color w:val="auto"/>
        </w:rPr>
        <w:t>, JSTL,</w:t>
      </w:r>
      <w:r w:rsidRPr="007E48FA">
        <w:rPr>
          <w:rFonts w:asciiTheme="minorHAnsi" w:hAnsiTheme="minorHAnsi" w:cstheme="minorHAnsi"/>
          <w:color w:val="auto"/>
        </w:rPr>
        <w:t xml:space="preserve"> CSS and DHTML. Involved in developing </w:t>
      </w:r>
      <w:r w:rsidRPr="007E48FA">
        <w:rPr>
          <w:rFonts w:asciiTheme="minorHAnsi" w:hAnsiTheme="minorHAnsi" w:cstheme="minorHAnsi"/>
          <w:b/>
          <w:color w:val="auto"/>
        </w:rPr>
        <w:t>use cases</w:t>
      </w:r>
      <w:r w:rsidRPr="007E48FA">
        <w:rPr>
          <w:rFonts w:asciiTheme="minorHAnsi" w:hAnsiTheme="minorHAnsi" w:cstheme="minorHAnsi"/>
          <w:color w:val="auto"/>
        </w:rPr>
        <w:t xml:space="preserve"> for the project using </w:t>
      </w:r>
      <w:r w:rsidRPr="007E48FA">
        <w:rPr>
          <w:rFonts w:asciiTheme="minorHAnsi" w:hAnsiTheme="minorHAnsi" w:cstheme="minorHAnsi"/>
          <w:b/>
          <w:color w:val="auto"/>
        </w:rPr>
        <w:t>UML</w:t>
      </w:r>
      <w:r w:rsidRPr="007E48FA">
        <w:rPr>
          <w:rFonts w:asciiTheme="minorHAnsi" w:hAnsiTheme="minorHAnsi" w:cstheme="minorHAnsi"/>
          <w:color w:val="auto"/>
        </w:rPr>
        <w:t>.</w:t>
      </w:r>
    </w:p>
    <w:p w:rsidR="000377F4" w:rsidRPr="007E48FA" w:rsidRDefault="003A0DB3" w:rsidP="00071626">
      <w:pPr>
        <w:pStyle w:val="ListParagraph"/>
        <w:numPr>
          <w:ilvl w:val="0"/>
          <w:numId w:val="40"/>
        </w:numPr>
        <w:spacing w:line="240" w:lineRule="auto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hAnsiTheme="minorHAnsi" w:cstheme="minorHAnsi"/>
          <w:color w:val="auto"/>
        </w:rPr>
        <w:t xml:space="preserve">Using a combination of </w:t>
      </w:r>
      <w:r w:rsidRPr="007E48FA">
        <w:rPr>
          <w:rFonts w:asciiTheme="minorHAnsi" w:hAnsiTheme="minorHAnsi" w:cstheme="minorHAnsi"/>
          <w:b/>
          <w:color w:val="auto"/>
        </w:rPr>
        <w:t>JSPs, GWT, HTML and JavaScript for the front end</w:t>
      </w:r>
      <w:r w:rsidRPr="007E48FA">
        <w:rPr>
          <w:rFonts w:asciiTheme="minorHAnsi" w:hAnsiTheme="minorHAnsi" w:cstheme="minorHAnsi"/>
          <w:color w:val="auto"/>
        </w:rPr>
        <w:t xml:space="preserve">. </w:t>
      </w:r>
    </w:p>
    <w:p w:rsidR="00B70119" w:rsidRPr="007E48FA" w:rsidRDefault="00CB11B2" w:rsidP="00071626">
      <w:pPr>
        <w:pStyle w:val="ListParagraph"/>
        <w:numPr>
          <w:ilvl w:val="0"/>
          <w:numId w:val="40"/>
        </w:numPr>
        <w:spacing w:line="240" w:lineRule="auto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hAnsiTheme="minorHAnsi" w:cstheme="minorHAnsi"/>
          <w:color w:val="auto"/>
          <w:shd w:val="clear" w:color="auto" w:fill="FFFFFF"/>
        </w:rPr>
        <w:t xml:space="preserve">Extensive experience with JavaScript MVC framework </w:t>
      </w:r>
      <w:r w:rsidRPr="007E48FA">
        <w:rPr>
          <w:rFonts w:asciiTheme="minorHAnsi" w:hAnsiTheme="minorHAnsi" w:cstheme="minorHAnsi"/>
          <w:b/>
          <w:color w:val="auto"/>
          <w:shd w:val="clear" w:color="auto" w:fill="FFFFFF"/>
        </w:rPr>
        <w:t>AngularJS</w:t>
      </w:r>
      <w:r w:rsidRPr="007E48FA">
        <w:rPr>
          <w:rFonts w:asciiTheme="minorHAnsi" w:hAnsiTheme="minorHAnsi" w:cstheme="minorHAnsi"/>
          <w:color w:val="auto"/>
          <w:shd w:val="clear" w:color="auto" w:fill="FFFFFF"/>
        </w:rPr>
        <w:t xml:space="preserve"> and with </w:t>
      </w:r>
      <w:r w:rsidRPr="007E48FA">
        <w:rPr>
          <w:rFonts w:asciiTheme="minorHAnsi" w:hAnsiTheme="minorHAnsi" w:cstheme="minorHAnsi"/>
          <w:b/>
          <w:color w:val="auto"/>
          <w:shd w:val="clear" w:color="auto" w:fill="FFFFFF"/>
        </w:rPr>
        <w:t>NodeJS</w:t>
      </w:r>
    </w:p>
    <w:p w:rsidR="000B02AB" w:rsidRPr="007E48FA" w:rsidRDefault="000B02AB" w:rsidP="000B02AB">
      <w:pPr>
        <w:pStyle w:val="HTMLPreformatted"/>
        <w:numPr>
          <w:ilvl w:val="0"/>
          <w:numId w:val="40"/>
        </w:numPr>
        <w:jc w:val="both"/>
        <w:rPr>
          <w:rFonts w:asciiTheme="minorHAnsi" w:eastAsia="Times New Roman" w:hAnsiTheme="minorHAnsi" w:cstheme="minorHAnsi"/>
          <w:bCs/>
          <w:color w:val="auto"/>
        </w:rPr>
      </w:pPr>
      <w:r w:rsidRPr="007E48FA">
        <w:rPr>
          <w:rFonts w:asciiTheme="minorHAnsi" w:hAnsiTheme="minorHAnsi" w:cstheme="minorHAnsi"/>
          <w:color w:val="auto"/>
          <w:shd w:val="clear" w:color="auto" w:fill="FFFFFF"/>
        </w:rPr>
        <w:t>Worked with npm commands and using package.json for managing dependencies and dev-dependencies of nodejs applications. </w:t>
      </w:r>
    </w:p>
    <w:p w:rsidR="00E96537" w:rsidRPr="007E48FA" w:rsidRDefault="00E96537" w:rsidP="00E96537">
      <w:pPr>
        <w:pStyle w:val="ListParagraph"/>
        <w:numPr>
          <w:ilvl w:val="0"/>
          <w:numId w:val="40"/>
        </w:numPr>
        <w:spacing w:line="240" w:lineRule="auto"/>
        <w:rPr>
          <w:rFonts w:asciiTheme="minorHAnsi" w:eastAsia="Times New Roman" w:hAnsiTheme="minorHAnsi" w:cstheme="minorHAnsi"/>
          <w:color w:val="auto"/>
        </w:rPr>
      </w:pPr>
      <w:r w:rsidRPr="007E48FA">
        <w:rPr>
          <w:rFonts w:asciiTheme="minorHAnsi" w:eastAsia="Times New Roman" w:hAnsiTheme="minorHAnsi" w:cstheme="minorHAnsi"/>
          <w:color w:val="auto"/>
          <w:shd w:val="clear" w:color="auto" w:fill="FFFFFF"/>
        </w:rPr>
        <w:t>Implemented various screens for the front end using </w:t>
      </w:r>
      <w:r w:rsidRPr="007E48FA">
        <w:rPr>
          <w:rFonts w:asciiTheme="minorHAnsi" w:hAnsiTheme="minorHAnsi" w:cstheme="minorHAnsi"/>
          <w:color w:val="auto"/>
        </w:rPr>
        <w:t>React</w:t>
      </w:r>
      <w:r w:rsidRPr="007E48FA">
        <w:rPr>
          <w:rFonts w:asciiTheme="minorHAnsi" w:eastAsia="Times New Roman" w:hAnsiTheme="minorHAnsi" w:cstheme="minorHAnsi"/>
          <w:color w:val="auto"/>
          <w:shd w:val="clear" w:color="auto" w:fill="FFFFFF"/>
        </w:rPr>
        <w:t>.js and used various predefined components from NPM (Node Package Manager) and redux library.</w:t>
      </w:r>
    </w:p>
    <w:p w:rsidR="00B70119" w:rsidRPr="007E48FA" w:rsidRDefault="003A0DB3" w:rsidP="00071626">
      <w:pPr>
        <w:pStyle w:val="ListParagraph"/>
        <w:numPr>
          <w:ilvl w:val="0"/>
          <w:numId w:val="40"/>
        </w:numPr>
        <w:spacing w:line="240" w:lineRule="auto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hAnsiTheme="minorHAnsi" w:cstheme="minorHAnsi"/>
          <w:color w:val="auto"/>
        </w:rPr>
        <w:t xml:space="preserve">Involved in designing </w:t>
      </w:r>
      <w:r w:rsidRPr="007E48FA">
        <w:rPr>
          <w:rFonts w:asciiTheme="minorHAnsi" w:hAnsiTheme="minorHAnsi" w:cstheme="minorHAnsi"/>
          <w:b/>
          <w:color w:val="auto"/>
        </w:rPr>
        <w:t>AJAX</w:t>
      </w:r>
      <w:r w:rsidRPr="007E48FA">
        <w:rPr>
          <w:rFonts w:asciiTheme="minorHAnsi" w:hAnsiTheme="minorHAnsi" w:cstheme="minorHAnsi"/>
          <w:color w:val="auto"/>
        </w:rPr>
        <w:t xml:space="preserve"> calls for various components using </w:t>
      </w:r>
      <w:r w:rsidRPr="007E48FA">
        <w:rPr>
          <w:rFonts w:asciiTheme="minorHAnsi" w:hAnsiTheme="minorHAnsi" w:cstheme="minorHAnsi"/>
          <w:b/>
          <w:color w:val="auto"/>
        </w:rPr>
        <w:t>GWT</w:t>
      </w:r>
      <w:r w:rsidRPr="007E48FA">
        <w:rPr>
          <w:rFonts w:asciiTheme="minorHAnsi" w:hAnsiTheme="minorHAnsi" w:cstheme="minorHAnsi"/>
          <w:color w:val="auto"/>
        </w:rPr>
        <w:t>.</w:t>
      </w:r>
    </w:p>
    <w:p w:rsidR="00B70119" w:rsidRPr="007E48FA" w:rsidRDefault="003A0DB3" w:rsidP="00071626">
      <w:pPr>
        <w:pStyle w:val="ListParagraph"/>
        <w:numPr>
          <w:ilvl w:val="0"/>
          <w:numId w:val="40"/>
        </w:numPr>
        <w:spacing w:line="240" w:lineRule="auto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hAnsiTheme="minorHAnsi" w:cstheme="minorHAnsi"/>
          <w:color w:val="auto"/>
        </w:rPr>
        <w:t xml:space="preserve">Involved in developing the custom </w:t>
      </w:r>
      <w:r w:rsidRPr="007E48FA">
        <w:rPr>
          <w:rFonts w:asciiTheme="minorHAnsi" w:hAnsiTheme="minorHAnsi" w:cstheme="minorHAnsi"/>
          <w:b/>
          <w:color w:val="auto"/>
        </w:rPr>
        <w:t>GWTevent propagation and handling</w:t>
      </w:r>
      <w:r w:rsidRPr="007E48FA">
        <w:rPr>
          <w:rFonts w:asciiTheme="minorHAnsi" w:hAnsiTheme="minorHAnsi" w:cstheme="minorHAnsi"/>
          <w:color w:val="auto"/>
        </w:rPr>
        <w:t xml:space="preserve">. </w:t>
      </w:r>
    </w:p>
    <w:p w:rsidR="00B70119" w:rsidRPr="007E48FA" w:rsidRDefault="003A0DB3" w:rsidP="00071626">
      <w:pPr>
        <w:pStyle w:val="ListParagraph"/>
        <w:numPr>
          <w:ilvl w:val="0"/>
          <w:numId w:val="40"/>
        </w:numPr>
        <w:spacing w:line="240" w:lineRule="auto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hAnsiTheme="minorHAnsi" w:cstheme="minorHAnsi"/>
          <w:color w:val="auto"/>
        </w:rPr>
        <w:t xml:space="preserve">Involved in customizing the </w:t>
      </w:r>
      <w:r w:rsidRPr="007E48FA">
        <w:rPr>
          <w:rFonts w:asciiTheme="minorHAnsi" w:hAnsiTheme="minorHAnsi" w:cstheme="minorHAnsi"/>
          <w:b/>
          <w:color w:val="auto"/>
        </w:rPr>
        <w:t>widgets</w:t>
      </w:r>
      <w:r w:rsidRPr="007E48FA">
        <w:rPr>
          <w:rFonts w:asciiTheme="minorHAnsi" w:hAnsiTheme="minorHAnsi" w:cstheme="minorHAnsi"/>
          <w:color w:val="auto"/>
        </w:rPr>
        <w:t xml:space="preserve"> as per the business requirements using </w:t>
      </w:r>
      <w:r w:rsidRPr="007E48FA">
        <w:rPr>
          <w:rFonts w:asciiTheme="minorHAnsi" w:hAnsiTheme="minorHAnsi" w:cstheme="minorHAnsi"/>
          <w:b/>
          <w:color w:val="auto"/>
        </w:rPr>
        <w:t>GWT</w:t>
      </w:r>
      <w:r w:rsidRPr="007E48FA">
        <w:rPr>
          <w:rFonts w:asciiTheme="minorHAnsi" w:hAnsiTheme="minorHAnsi" w:cstheme="minorHAnsi"/>
          <w:color w:val="auto"/>
        </w:rPr>
        <w:t>.</w:t>
      </w:r>
    </w:p>
    <w:p w:rsidR="00820C05" w:rsidRPr="007E48FA" w:rsidRDefault="00820C05" w:rsidP="00071626">
      <w:pPr>
        <w:pStyle w:val="ListParagraph"/>
        <w:numPr>
          <w:ilvl w:val="0"/>
          <w:numId w:val="40"/>
        </w:numPr>
        <w:spacing w:line="240" w:lineRule="auto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hAnsiTheme="minorHAnsi" w:cstheme="minorHAnsi"/>
          <w:color w:val="auto"/>
        </w:rPr>
        <w:t>D</w:t>
      </w:r>
      <w:r w:rsidR="003A0DB3" w:rsidRPr="007E48FA">
        <w:rPr>
          <w:rFonts w:asciiTheme="minorHAnsi" w:hAnsiTheme="minorHAnsi" w:cstheme="minorHAnsi"/>
          <w:color w:val="auto"/>
        </w:rPr>
        <w:t>eployment</w:t>
      </w:r>
      <w:r w:rsidR="003A0DB3" w:rsidRPr="007E48FA">
        <w:rPr>
          <w:rFonts w:asciiTheme="minorHAnsi" w:hAnsiTheme="minorHAnsi" w:cstheme="minorHAnsi"/>
          <w:b/>
          <w:color w:val="auto"/>
        </w:rPr>
        <w:t>Analyzed</w:t>
      </w:r>
      <w:r w:rsidR="003A0DB3" w:rsidRPr="007E48FA">
        <w:rPr>
          <w:rFonts w:asciiTheme="minorHAnsi" w:hAnsiTheme="minorHAnsi" w:cstheme="minorHAnsi"/>
          <w:color w:val="auto"/>
        </w:rPr>
        <w:t xml:space="preserve"> and implemented the </w:t>
      </w:r>
      <w:r w:rsidR="003A0DB3" w:rsidRPr="007E48FA">
        <w:rPr>
          <w:rFonts w:asciiTheme="minorHAnsi" w:hAnsiTheme="minorHAnsi" w:cstheme="minorHAnsi"/>
          <w:b/>
          <w:color w:val="auto"/>
        </w:rPr>
        <w:t>Spring-MVC</w:t>
      </w:r>
      <w:r w:rsidR="003A0DB3" w:rsidRPr="007E48FA">
        <w:rPr>
          <w:rFonts w:asciiTheme="minorHAnsi" w:hAnsiTheme="minorHAnsi" w:cstheme="minorHAnsi"/>
          <w:color w:val="auto"/>
        </w:rPr>
        <w:t xml:space="preserve"> framework.</w:t>
      </w:r>
    </w:p>
    <w:p w:rsidR="00B70119" w:rsidRPr="007E48FA" w:rsidRDefault="00820C05" w:rsidP="00071626">
      <w:pPr>
        <w:pStyle w:val="ListParagraph"/>
        <w:numPr>
          <w:ilvl w:val="0"/>
          <w:numId w:val="40"/>
        </w:numPr>
        <w:spacing w:line="240" w:lineRule="auto"/>
        <w:rPr>
          <w:rFonts w:asciiTheme="minorHAnsi" w:eastAsia="Times New Roman" w:hAnsiTheme="minorHAnsi" w:cstheme="minorHAnsi"/>
          <w:color w:val="auto"/>
        </w:rPr>
      </w:pPr>
      <w:r w:rsidRPr="007E48FA">
        <w:rPr>
          <w:rFonts w:asciiTheme="minorHAnsi" w:eastAsia="Times New Roman" w:hAnsiTheme="minorHAnsi" w:cstheme="minorHAnsi"/>
          <w:color w:val="auto"/>
          <w:shd w:val="clear" w:color="auto" w:fill="FFFFFF"/>
        </w:rPr>
        <w:t>Deployed web and enterprise applications on </w:t>
      </w:r>
      <w:r w:rsidRPr="007E48FA">
        <w:rPr>
          <w:rFonts w:asciiTheme="minorHAnsi" w:hAnsiTheme="minorHAnsi" w:cstheme="minorHAnsi"/>
          <w:color w:val="auto"/>
        </w:rPr>
        <w:t>Jboss </w:t>
      </w:r>
      <w:r w:rsidRPr="007E48FA">
        <w:rPr>
          <w:rFonts w:asciiTheme="minorHAnsi" w:eastAsia="Times New Roman" w:hAnsiTheme="minorHAnsi" w:cstheme="minorHAnsi"/>
          <w:color w:val="auto"/>
          <w:shd w:val="clear" w:color="auto" w:fill="FFFFFF"/>
        </w:rPr>
        <w:t>application server </w:t>
      </w:r>
    </w:p>
    <w:p w:rsidR="00E56F0D" w:rsidRPr="007E48FA" w:rsidRDefault="00E56F0D" w:rsidP="00E56F0D">
      <w:pPr>
        <w:pStyle w:val="ListParagraph"/>
        <w:numPr>
          <w:ilvl w:val="0"/>
          <w:numId w:val="40"/>
        </w:numPr>
        <w:spacing w:line="240" w:lineRule="auto"/>
        <w:rPr>
          <w:rFonts w:asciiTheme="minorHAnsi" w:eastAsia="Times New Roman" w:hAnsiTheme="minorHAnsi" w:cstheme="minorHAnsi"/>
          <w:color w:val="auto"/>
        </w:rPr>
      </w:pPr>
      <w:r w:rsidRPr="007E48FA">
        <w:rPr>
          <w:rFonts w:asciiTheme="minorHAnsi" w:eastAsia="Times New Roman" w:hAnsiTheme="minorHAnsi" w:cstheme="minorHAnsi"/>
          <w:color w:val="auto"/>
          <w:shd w:val="clear" w:color="auto" w:fill="FFFFFF"/>
        </w:rPr>
        <w:t>Business Rules implemented using JBoss Drools Engine </w:t>
      </w:r>
    </w:p>
    <w:p w:rsidR="005C0965" w:rsidRPr="007E48FA" w:rsidRDefault="005C0965" w:rsidP="00071626">
      <w:pPr>
        <w:numPr>
          <w:ilvl w:val="0"/>
          <w:numId w:val="40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hAnsiTheme="minorHAnsi" w:cstheme="minorHAnsi"/>
          <w:color w:val="auto"/>
        </w:rPr>
        <w:t xml:space="preserve">Used </w:t>
      </w:r>
      <w:r w:rsidRPr="007E48FA">
        <w:rPr>
          <w:rFonts w:asciiTheme="minorHAnsi" w:hAnsiTheme="minorHAnsi" w:cstheme="minorHAnsi"/>
          <w:b/>
          <w:color w:val="auto"/>
        </w:rPr>
        <w:t>Multithreading</w:t>
      </w:r>
      <w:r w:rsidRPr="007E48FA">
        <w:rPr>
          <w:rFonts w:asciiTheme="minorHAnsi" w:hAnsiTheme="minorHAnsi" w:cstheme="minorHAnsi"/>
          <w:color w:val="auto"/>
        </w:rPr>
        <w:t xml:space="preserve"> in programming to improve overall performance with core Java</w:t>
      </w:r>
      <w:r w:rsidR="00EA1A6C" w:rsidRPr="007E48FA">
        <w:rPr>
          <w:rFonts w:asciiTheme="minorHAnsi" w:hAnsiTheme="minorHAnsi" w:cstheme="minorHAnsi"/>
          <w:color w:val="auto"/>
        </w:rPr>
        <w:t>(J2SE)</w:t>
      </w:r>
      <w:r w:rsidRPr="007E48FA">
        <w:rPr>
          <w:rFonts w:asciiTheme="minorHAnsi" w:hAnsiTheme="minorHAnsi" w:cstheme="minorHAnsi"/>
          <w:color w:val="auto"/>
        </w:rPr>
        <w:t>.</w:t>
      </w:r>
    </w:p>
    <w:p w:rsidR="00B70119" w:rsidRPr="007E48FA" w:rsidRDefault="003A0DB3" w:rsidP="00071626">
      <w:pPr>
        <w:pStyle w:val="ListParagraph"/>
        <w:numPr>
          <w:ilvl w:val="0"/>
          <w:numId w:val="40"/>
        </w:numPr>
        <w:spacing w:line="240" w:lineRule="auto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hAnsiTheme="minorHAnsi" w:cstheme="minorHAnsi"/>
          <w:color w:val="auto"/>
        </w:rPr>
        <w:t xml:space="preserve">Involved in resolving business technical issues. </w:t>
      </w:r>
    </w:p>
    <w:p w:rsidR="00B70119" w:rsidRPr="007E48FA" w:rsidRDefault="003A0DB3" w:rsidP="00071626">
      <w:pPr>
        <w:pStyle w:val="ListParagraph"/>
        <w:numPr>
          <w:ilvl w:val="0"/>
          <w:numId w:val="40"/>
        </w:numPr>
        <w:spacing w:line="240" w:lineRule="auto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hAnsiTheme="minorHAnsi" w:cstheme="minorHAnsi"/>
          <w:color w:val="auto"/>
        </w:rPr>
        <w:t xml:space="preserve">Implemented </w:t>
      </w:r>
      <w:r w:rsidRPr="007E48FA">
        <w:rPr>
          <w:rFonts w:asciiTheme="minorHAnsi" w:hAnsiTheme="minorHAnsi" w:cstheme="minorHAnsi"/>
          <w:b/>
          <w:color w:val="auto"/>
        </w:rPr>
        <w:t>SOA</w:t>
      </w:r>
      <w:r w:rsidRPr="007E48FA">
        <w:rPr>
          <w:rFonts w:asciiTheme="minorHAnsi" w:hAnsiTheme="minorHAnsi" w:cstheme="minorHAnsi"/>
          <w:color w:val="auto"/>
        </w:rPr>
        <w:t xml:space="preserve"> in developing the services using </w:t>
      </w:r>
      <w:r w:rsidRPr="007E48FA">
        <w:rPr>
          <w:rFonts w:asciiTheme="minorHAnsi" w:hAnsiTheme="minorHAnsi" w:cstheme="minorHAnsi"/>
          <w:b/>
          <w:color w:val="auto"/>
        </w:rPr>
        <w:t>JAX-WS</w:t>
      </w:r>
      <w:r w:rsidRPr="007E48FA">
        <w:rPr>
          <w:rFonts w:asciiTheme="minorHAnsi" w:hAnsiTheme="minorHAnsi" w:cstheme="minorHAnsi"/>
          <w:color w:val="auto"/>
        </w:rPr>
        <w:t>.</w:t>
      </w:r>
    </w:p>
    <w:p w:rsidR="002C5FF6" w:rsidRPr="007E48FA" w:rsidRDefault="002C5FF6" w:rsidP="00071626">
      <w:pPr>
        <w:pStyle w:val="ListParagraph"/>
        <w:numPr>
          <w:ilvl w:val="0"/>
          <w:numId w:val="40"/>
        </w:numPr>
        <w:spacing w:line="240" w:lineRule="auto"/>
        <w:rPr>
          <w:rFonts w:asciiTheme="minorHAnsi" w:eastAsia="Times New Roman" w:hAnsiTheme="minorHAnsi" w:cstheme="minorHAnsi"/>
          <w:color w:val="auto"/>
        </w:rPr>
      </w:pPr>
      <w:r w:rsidRPr="007E48FA">
        <w:rPr>
          <w:rFonts w:asciiTheme="minorHAnsi" w:eastAsia="Times New Roman" w:hAnsiTheme="minorHAnsi" w:cstheme="minorHAnsi"/>
          <w:color w:val="auto"/>
          <w:shd w:val="clear" w:color="auto" w:fill="FFFFFF"/>
        </w:rPr>
        <w:t>Designing and developing of UI Screens using JSP 2.0, JavaScript, CSS3, </w:t>
      </w:r>
      <w:r w:rsidRPr="007E48FA">
        <w:rPr>
          <w:rFonts w:asciiTheme="minorHAnsi" w:hAnsiTheme="minorHAnsi" w:cstheme="minorHAnsi"/>
          <w:color w:val="auto"/>
        </w:rPr>
        <w:t>Ext JS, Node JS</w:t>
      </w:r>
      <w:r w:rsidRPr="007E48FA">
        <w:rPr>
          <w:rFonts w:asciiTheme="minorHAnsi" w:eastAsia="Times New Roman" w:hAnsiTheme="minorHAnsi" w:cstheme="minorHAnsi"/>
          <w:color w:val="auto"/>
          <w:shd w:val="clear" w:color="auto" w:fill="FFFFFF"/>
        </w:rPr>
        <w:t>, AngularJS and HTML5.</w:t>
      </w:r>
    </w:p>
    <w:p w:rsidR="00B70119" w:rsidRPr="007E48FA" w:rsidRDefault="003A0DB3" w:rsidP="00071626">
      <w:pPr>
        <w:pStyle w:val="ListParagraph"/>
        <w:numPr>
          <w:ilvl w:val="0"/>
          <w:numId w:val="40"/>
        </w:numPr>
        <w:spacing w:line="240" w:lineRule="auto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hAnsiTheme="minorHAnsi" w:cstheme="minorHAnsi"/>
          <w:color w:val="auto"/>
        </w:rPr>
        <w:lastRenderedPageBreak/>
        <w:t xml:space="preserve">Used </w:t>
      </w:r>
      <w:r w:rsidR="00B70119" w:rsidRPr="007E48FA">
        <w:rPr>
          <w:rFonts w:asciiTheme="minorHAnsi" w:hAnsiTheme="minorHAnsi" w:cstheme="minorHAnsi"/>
          <w:color w:val="auto"/>
        </w:rPr>
        <w:t>spring</w:t>
      </w:r>
      <w:r w:rsidRPr="007E48FA">
        <w:rPr>
          <w:rFonts w:asciiTheme="minorHAnsi" w:hAnsiTheme="minorHAnsi" w:cstheme="minorHAnsi"/>
          <w:color w:val="auto"/>
        </w:rPr>
        <w:t xml:space="preserve"> framework in the development of a business bean and to interact with the </w:t>
      </w:r>
      <w:r w:rsidRPr="007E48FA">
        <w:rPr>
          <w:rFonts w:asciiTheme="minorHAnsi" w:hAnsiTheme="minorHAnsi" w:cstheme="minorHAnsi"/>
          <w:b/>
          <w:color w:val="auto"/>
        </w:rPr>
        <w:t>Hibernate ORM</w:t>
      </w:r>
      <w:r w:rsidRPr="007E48FA">
        <w:rPr>
          <w:rFonts w:asciiTheme="minorHAnsi" w:hAnsiTheme="minorHAnsi" w:cstheme="minorHAnsi"/>
          <w:color w:val="auto"/>
        </w:rPr>
        <w:t xml:space="preserve"> tool. Implemented Rule Engine in </w:t>
      </w:r>
      <w:r w:rsidRPr="007E48FA">
        <w:rPr>
          <w:rFonts w:asciiTheme="minorHAnsi" w:hAnsiTheme="minorHAnsi" w:cstheme="minorHAnsi"/>
          <w:b/>
          <w:color w:val="auto"/>
        </w:rPr>
        <w:t>Drools</w:t>
      </w:r>
      <w:r w:rsidRPr="007E48FA">
        <w:rPr>
          <w:rFonts w:asciiTheme="minorHAnsi" w:hAnsiTheme="minorHAnsi" w:cstheme="minorHAnsi"/>
          <w:color w:val="auto"/>
        </w:rPr>
        <w:t>.</w:t>
      </w:r>
    </w:p>
    <w:p w:rsidR="00B70119" w:rsidRPr="007E48FA" w:rsidRDefault="003A0DB3" w:rsidP="00071626">
      <w:pPr>
        <w:pStyle w:val="ListParagraph"/>
        <w:numPr>
          <w:ilvl w:val="0"/>
          <w:numId w:val="40"/>
        </w:numPr>
        <w:spacing w:line="240" w:lineRule="auto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hAnsiTheme="minorHAnsi" w:cstheme="minorHAnsi"/>
          <w:color w:val="auto"/>
        </w:rPr>
        <w:t xml:space="preserve">Involved in writing </w:t>
      </w:r>
      <w:r w:rsidRPr="007E48FA">
        <w:rPr>
          <w:rFonts w:asciiTheme="minorHAnsi" w:hAnsiTheme="minorHAnsi" w:cstheme="minorHAnsi"/>
          <w:b/>
          <w:color w:val="auto"/>
        </w:rPr>
        <w:t>Unix</w:t>
      </w:r>
      <w:r w:rsidRPr="007E48FA">
        <w:rPr>
          <w:rFonts w:asciiTheme="minorHAnsi" w:hAnsiTheme="minorHAnsi" w:cstheme="minorHAnsi"/>
          <w:color w:val="auto"/>
        </w:rPr>
        <w:t xml:space="preserve"> scripts.</w:t>
      </w:r>
    </w:p>
    <w:p w:rsidR="00B70119" w:rsidRPr="007E48FA" w:rsidRDefault="003A0DB3" w:rsidP="00071626">
      <w:pPr>
        <w:pStyle w:val="ListParagraph"/>
        <w:numPr>
          <w:ilvl w:val="0"/>
          <w:numId w:val="40"/>
        </w:numPr>
        <w:spacing w:line="240" w:lineRule="auto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hAnsiTheme="minorHAnsi" w:cstheme="minorHAnsi"/>
          <w:color w:val="auto"/>
        </w:rPr>
        <w:t xml:space="preserve">Involved in writing </w:t>
      </w:r>
      <w:r w:rsidRPr="007E48FA">
        <w:rPr>
          <w:rFonts w:asciiTheme="minorHAnsi" w:hAnsiTheme="minorHAnsi" w:cstheme="minorHAnsi"/>
          <w:b/>
          <w:color w:val="auto"/>
        </w:rPr>
        <w:t>technicalSpecifications</w:t>
      </w:r>
      <w:r w:rsidRPr="007E48FA">
        <w:rPr>
          <w:rFonts w:asciiTheme="minorHAnsi" w:hAnsiTheme="minorHAnsi" w:cstheme="minorHAnsi"/>
          <w:color w:val="auto"/>
        </w:rPr>
        <w:t xml:space="preserve"> for the application.</w:t>
      </w:r>
    </w:p>
    <w:p w:rsidR="00B70119" w:rsidRPr="007E48FA" w:rsidRDefault="003A0DB3" w:rsidP="00071626">
      <w:pPr>
        <w:pStyle w:val="ListParagraph"/>
        <w:numPr>
          <w:ilvl w:val="0"/>
          <w:numId w:val="40"/>
        </w:numPr>
        <w:spacing w:line="240" w:lineRule="auto"/>
        <w:rPr>
          <w:rFonts w:asciiTheme="minorHAnsi" w:hAnsiTheme="minorHAnsi" w:cstheme="minorHAnsi"/>
          <w:b/>
          <w:color w:val="auto"/>
        </w:rPr>
      </w:pPr>
      <w:r w:rsidRPr="007E48FA">
        <w:rPr>
          <w:rFonts w:asciiTheme="minorHAnsi" w:hAnsiTheme="minorHAnsi" w:cstheme="minorHAnsi"/>
          <w:color w:val="auto"/>
        </w:rPr>
        <w:t xml:space="preserve">Involved in developing the </w:t>
      </w:r>
      <w:r w:rsidRPr="007E48FA">
        <w:rPr>
          <w:rFonts w:asciiTheme="minorHAnsi" w:hAnsiTheme="minorHAnsi" w:cstheme="minorHAnsi"/>
          <w:b/>
          <w:color w:val="auto"/>
        </w:rPr>
        <w:t>functionalspecifications.</w:t>
      </w:r>
    </w:p>
    <w:p w:rsidR="00B70119" w:rsidRPr="007E48FA" w:rsidRDefault="003A0DB3" w:rsidP="00071626">
      <w:pPr>
        <w:pStyle w:val="ListParagraph"/>
        <w:numPr>
          <w:ilvl w:val="0"/>
          <w:numId w:val="40"/>
        </w:numPr>
        <w:spacing w:line="240" w:lineRule="auto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hAnsiTheme="minorHAnsi" w:cstheme="minorHAnsi"/>
          <w:color w:val="auto"/>
        </w:rPr>
        <w:t xml:space="preserve">Used </w:t>
      </w:r>
      <w:r w:rsidRPr="007E48FA">
        <w:rPr>
          <w:rFonts w:asciiTheme="minorHAnsi" w:hAnsiTheme="minorHAnsi" w:cstheme="minorHAnsi"/>
          <w:b/>
          <w:color w:val="auto"/>
        </w:rPr>
        <w:t>Hibernate</w:t>
      </w:r>
      <w:r w:rsidRPr="007E48FA">
        <w:rPr>
          <w:rFonts w:asciiTheme="minorHAnsi" w:hAnsiTheme="minorHAnsi" w:cstheme="minorHAnsi"/>
          <w:color w:val="auto"/>
        </w:rPr>
        <w:t xml:space="preserve"> to interact with the Oracle database and to retrieve, insert and update the data. </w:t>
      </w:r>
    </w:p>
    <w:p w:rsidR="00B70119" w:rsidRPr="007E48FA" w:rsidRDefault="003A0DB3" w:rsidP="00071626">
      <w:pPr>
        <w:pStyle w:val="ListParagraph"/>
        <w:numPr>
          <w:ilvl w:val="0"/>
          <w:numId w:val="40"/>
        </w:numPr>
        <w:spacing w:line="240" w:lineRule="auto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hAnsiTheme="minorHAnsi" w:cstheme="minorHAnsi"/>
          <w:color w:val="auto"/>
        </w:rPr>
        <w:t>Developed and tuned the database SQL and PL/SQL queries.</w:t>
      </w:r>
    </w:p>
    <w:p w:rsidR="00B70119" w:rsidRPr="007E48FA" w:rsidRDefault="003A0DB3" w:rsidP="00071626">
      <w:pPr>
        <w:pStyle w:val="ListParagraph"/>
        <w:numPr>
          <w:ilvl w:val="0"/>
          <w:numId w:val="40"/>
        </w:numPr>
        <w:spacing w:line="240" w:lineRule="auto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hAnsiTheme="minorHAnsi" w:cstheme="minorHAnsi"/>
          <w:color w:val="auto"/>
        </w:rPr>
        <w:t xml:space="preserve">Used </w:t>
      </w:r>
      <w:r w:rsidRPr="007E48FA">
        <w:rPr>
          <w:rFonts w:asciiTheme="minorHAnsi" w:hAnsiTheme="minorHAnsi" w:cstheme="minorHAnsi"/>
          <w:b/>
          <w:color w:val="auto"/>
        </w:rPr>
        <w:t xml:space="preserve">AspectJ </w:t>
      </w:r>
      <w:r w:rsidRPr="007E48FA">
        <w:rPr>
          <w:rFonts w:asciiTheme="minorHAnsi" w:hAnsiTheme="minorHAnsi" w:cstheme="minorHAnsi"/>
          <w:color w:val="auto"/>
        </w:rPr>
        <w:t>for creating the aspects for logging in the application.</w:t>
      </w:r>
    </w:p>
    <w:p w:rsidR="00B70119" w:rsidRPr="007E48FA" w:rsidRDefault="003A0DB3" w:rsidP="00071626">
      <w:pPr>
        <w:pStyle w:val="ListParagraph"/>
        <w:numPr>
          <w:ilvl w:val="0"/>
          <w:numId w:val="40"/>
        </w:numPr>
        <w:spacing w:line="240" w:lineRule="auto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hAnsiTheme="minorHAnsi" w:cstheme="minorHAnsi"/>
          <w:color w:val="auto"/>
        </w:rPr>
        <w:t xml:space="preserve">Written the </w:t>
      </w:r>
      <w:r w:rsidRPr="007E48FA">
        <w:rPr>
          <w:rFonts w:asciiTheme="minorHAnsi" w:hAnsiTheme="minorHAnsi" w:cstheme="minorHAnsi"/>
          <w:b/>
          <w:color w:val="auto"/>
        </w:rPr>
        <w:t>JUNIT</w:t>
      </w:r>
      <w:r w:rsidRPr="007E48FA">
        <w:rPr>
          <w:rFonts w:asciiTheme="minorHAnsi" w:hAnsiTheme="minorHAnsi" w:cstheme="minorHAnsi"/>
          <w:color w:val="auto"/>
        </w:rPr>
        <w:t xml:space="preserve"> test cases for the functionalities. </w:t>
      </w:r>
    </w:p>
    <w:p w:rsidR="00B70119" w:rsidRPr="007E48FA" w:rsidRDefault="003A0DB3" w:rsidP="00071626">
      <w:pPr>
        <w:pStyle w:val="ListParagraph"/>
        <w:numPr>
          <w:ilvl w:val="0"/>
          <w:numId w:val="40"/>
        </w:numPr>
        <w:spacing w:line="240" w:lineRule="auto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hAnsiTheme="minorHAnsi" w:cstheme="minorHAnsi"/>
          <w:color w:val="auto"/>
        </w:rPr>
        <w:t xml:space="preserve">Used </w:t>
      </w:r>
      <w:r w:rsidRPr="007E48FA">
        <w:rPr>
          <w:rFonts w:asciiTheme="minorHAnsi" w:hAnsiTheme="minorHAnsi" w:cstheme="minorHAnsi"/>
          <w:b/>
          <w:color w:val="auto"/>
        </w:rPr>
        <w:t>JPA</w:t>
      </w:r>
      <w:r w:rsidRPr="007E48FA">
        <w:rPr>
          <w:rFonts w:asciiTheme="minorHAnsi" w:hAnsiTheme="minorHAnsi" w:cstheme="minorHAnsi"/>
          <w:color w:val="auto"/>
        </w:rPr>
        <w:t xml:space="preserve"> for managing the relational data.</w:t>
      </w:r>
    </w:p>
    <w:p w:rsidR="00B70119" w:rsidRPr="007E48FA" w:rsidRDefault="003A0DB3" w:rsidP="00071626">
      <w:pPr>
        <w:pStyle w:val="ListParagraph"/>
        <w:numPr>
          <w:ilvl w:val="0"/>
          <w:numId w:val="40"/>
        </w:numPr>
        <w:spacing w:line="240" w:lineRule="auto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hAnsiTheme="minorHAnsi" w:cstheme="minorHAnsi"/>
          <w:color w:val="auto"/>
        </w:rPr>
        <w:t xml:space="preserve">Used </w:t>
      </w:r>
      <w:r w:rsidRPr="007E48FA">
        <w:rPr>
          <w:rFonts w:asciiTheme="minorHAnsi" w:hAnsiTheme="minorHAnsi" w:cstheme="minorHAnsi"/>
          <w:b/>
          <w:color w:val="auto"/>
        </w:rPr>
        <w:t xml:space="preserve">SOAPUI </w:t>
      </w:r>
      <w:r w:rsidRPr="007E48FA">
        <w:rPr>
          <w:rFonts w:asciiTheme="minorHAnsi" w:hAnsiTheme="minorHAnsi" w:cstheme="minorHAnsi"/>
          <w:color w:val="auto"/>
        </w:rPr>
        <w:t>for testing the webservices.</w:t>
      </w:r>
    </w:p>
    <w:p w:rsidR="009A6B89" w:rsidRPr="007E48FA" w:rsidRDefault="003A0DB3" w:rsidP="00071626">
      <w:pPr>
        <w:pStyle w:val="ListParagraph"/>
        <w:numPr>
          <w:ilvl w:val="0"/>
          <w:numId w:val="40"/>
        </w:numPr>
        <w:spacing w:line="240" w:lineRule="auto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hAnsiTheme="minorHAnsi" w:cstheme="minorHAnsi"/>
          <w:color w:val="auto"/>
        </w:rPr>
        <w:t xml:space="preserve">Involved in gathering the </w:t>
      </w:r>
      <w:r w:rsidRPr="007E48FA">
        <w:rPr>
          <w:rFonts w:asciiTheme="minorHAnsi" w:hAnsiTheme="minorHAnsi" w:cstheme="minorHAnsi"/>
          <w:b/>
          <w:color w:val="auto"/>
        </w:rPr>
        <w:t>requirements</w:t>
      </w:r>
      <w:r w:rsidRPr="007E48FA">
        <w:rPr>
          <w:rFonts w:asciiTheme="minorHAnsi" w:hAnsiTheme="minorHAnsi" w:cstheme="minorHAnsi"/>
          <w:color w:val="auto"/>
        </w:rPr>
        <w:t>, and leading a team in developing an application.</w:t>
      </w:r>
    </w:p>
    <w:p w:rsidR="009A6B89" w:rsidRPr="007E48FA" w:rsidRDefault="009A6B89" w:rsidP="00071626">
      <w:pPr>
        <w:spacing w:line="240" w:lineRule="auto"/>
        <w:ind w:left="360"/>
        <w:jc w:val="both"/>
        <w:rPr>
          <w:rFonts w:asciiTheme="minorHAnsi" w:hAnsiTheme="minorHAnsi" w:cstheme="minorHAnsi"/>
          <w:color w:val="auto"/>
        </w:rPr>
      </w:pPr>
    </w:p>
    <w:p w:rsidR="009A6B89" w:rsidRPr="007E48FA" w:rsidRDefault="009A6B89" w:rsidP="00071626">
      <w:pPr>
        <w:tabs>
          <w:tab w:val="left" w:pos="1080"/>
        </w:tabs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hAnsiTheme="minorHAnsi" w:cstheme="minorHAnsi"/>
          <w:b/>
          <w:color w:val="auto"/>
        </w:rPr>
        <w:t>Environment</w:t>
      </w:r>
      <w:r w:rsidRPr="007E48FA">
        <w:rPr>
          <w:rFonts w:asciiTheme="minorHAnsi" w:hAnsiTheme="minorHAnsi" w:cstheme="minorHAnsi"/>
          <w:color w:val="auto"/>
        </w:rPr>
        <w:t xml:space="preserve">: Java (jdk1.6), Oracle 11g/10g, PL/SQL, SQL*PLUS, Windows NT, Spring MVC, Hibernate, </w:t>
      </w:r>
      <w:r w:rsidR="000205BF" w:rsidRPr="007E48FA">
        <w:rPr>
          <w:rFonts w:asciiTheme="minorHAnsi" w:hAnsiTheme="minorHAnsi" w:cstheme="minorHAnsi"/>
          <w:color w:val="auto"/>
        </w:rPr>
        <w:t xml:space="preserve">GWT, </w:t>
      </w:r>
      <w:r w:rsidRPr="007E48FA">
        <w:rPr>
          <w:rFonts w:asciiTheme="minorHAnsi" w:hAnsiTheme="minorHAnsi" w:cstheme="minorHAnsi"/>
          <w:color w:val="auto"/>
        </w:rPr>
        <w:t>Junit, UNIX Shell Scripting.</w:t>
      </w:r>
    </w:p>
    <w:p w:rsidR="00331FA7" w:rsidRPr="007E48FA" w:rsidRDefault="0097465A" w:rsidP="00071626">
      <w:pPr>
        <w:spacing w:line="240" w:lineRule="auto"/>
        <w:ind w:left="-540"/>
        <w:jc w:val="both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hAnsiTheme="minorHAnsi" w:cstheme="minorHAnsi"/>
          <w:color w:val="auto"/>
        </w:rPr>
        <w:tab/>
      </w:r>
    </w:p>
    <w:p w:rsidR="008B000B" w:rsidRPr="007E48FA" w:rsidRDefault="008B000B" w:rsidP="00071626">
      <w:pPr>
        <w:spacing w:line="240" w:lineRule="auto"/>
        <w:ind w:left="-540"/>
        <w:jc w:val="both"/>
        <w:rPr>
          <w:rFonts w:asciiTheme="minorHAnsi" w:hAnsiTheme="minorHAnsi" w:cstheme="minorHAnsi"/>
          <w:color w:val="auto"/>
        </w:rPr>
      </w:pPr>
    </w:p>
    <w:p w:rsidR="00EA44C2" w:rsidRPr="007E48FA" w:rsidRDefault="00EA44C2" w:rsidP="00071626">
      <w:pPr>
        <w:spacing w:line="240" w:lineRule="auto"/>
        <w:ind w:left="-540"/>
        <w:rPr>
          <w:rFonts w:asciiTheme="minorHAnsi" w:hAnsiTheme="minorHAnsi" w:cstheme="minorHAnsi"/>
          <w:b/>
          <w:color w:val="auto"/>
        </w:rPr>
      </w:pPr>
    </w:p>
    <w:p w:rsidR="00331FA7" w:rsidRPr="007E48FA" w:rsidRDefault="009A6B89" w:rsidP="00071626">
      <w:pPr>
        <w:spacing w:line="240" w:lineRule="auto"/>
        <w:ind w:left="-540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hAnsiTheme="minorHAnsi" w:cstheme="minorHAnsi"/>
          <w:b/>
          <w:color w:val="auto"/>
        </w:rPr>
        <w:t>Bank o</w:t>
      </w:r>
      <w:r w:rsidR="00B74779" w:rsidRPr="007E48FA">
        <w:rPr>
          <w:rFonts w:asciiTheme="minorHAnsi" w:hAnsiTheme="minorHAnsi" w:cstheme="minorHAnsi"/>
          <w:b/>
          <w:color w:val="auto"/>
        </w:rPr>
        <w:t xml:space="preserve">f America, NYC </w:t>
      </w:r>
      <w:r w:rsidR="0097465A" w:rsidRPr="007E48FA">
        <w:rPr>
          <w:rFonts w:asciiTheme="minorHAnsi" w:hAnsiTheme="minorHAnsi" w:cstheme="minorHAnsi"/>
          <w:b/>
          <w:color w:val="auto"/>
        </w:rPr>
        <w:t>April 2012-Oct 2013</w:t>
      </w:r>
    </w:p>
    <w:p w:rsidR="00331FA7" w:rsidRPr="007E48FA" w:rsidRDefault="0097465A" w:rsidP="00071626">
      <w:pPr>
        <w:spacing w:line="240" w:lineRule="auto"/>
        <w:ind w:left="-540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hAnsiTheme="minorHAnsi" w:cstheme="minorHAnsi"/>
          <w:b/>
          <w:smallCaps/>
          <w:color w:val="auto"/>
        </w:rPr>
        <w:t>Java Developer</w:t>
      </w:r>
    </w:p>
    <w:p w:rsidR="00331FA7" w:rsidRPr="007E48FA" w:rsidRDefault="0097465A" w:rsidP="00071626">
      <w:pPr>
        <w:spacing w:line="240" w:lineRule="auto"/>
        <w:ind w:left="-540"/>
        <w:rPr>
          <w:rFonts w:asciiTheme="minorHAnsi" w:hAnsiTheme="minorHAnsi" w:cstheme="minorHAnsi"/>
          <w:b/>
          <w:color w:val="auto"/>
        </w:rPr>
      </w:pPr>
      <w:r w:rsidRPr="007E48FA">
        <w:rPr>
          <w:rFonts w:asciiTheme="minorHAnsi" w:hAnsiTheme="minorHAnsi" w:cstheme="minorHAnsi"/>
          <w:b/>
          <w:color w:val="auto"/>
        </w:rPr>
        <w:t>Responsibilities:</w:t>
      </w:r>
    </w:p>
    <w:p w:rsidR="00331FA7" w:rsidRPr="007E48FA" w:rsidRDefault="00331FA7" w:rsidP="00071626">
      <w:pPr>
        <w:spacing w:line="240" w:lineRule="auto"/>
        <w:ind w:left="-540"/>
        <w:rPr>
          <w:rFonts w:asciiTheme="minorHAnsi" w:hAnsiTheme="minorHAnsi" w:cstheme="minorHAnsi"/>
          <w:color w:val="auto"/>
        </w:rPr>
      </w:pPr>
    </w:p>
    <w:p w:rsidR="005879AF" w:rsidRPr="007E48FA" w:rsidRDefault="005879AF" w:rsidP="00071626">
      <w:pPr>
        <w:pStyle w:val="ListParagraph"/>
        <w:numPr>
          <w:ilvl w:val="0"/>
          <w:numId w:val="13"/>
        </w:numPr>
        <w:tabs>
          <w:tab w:val="clear" w:pos="0"/>
          <w:tab w:val="num" w:pos="-360"/>
          <w:tab w:val="left" w:pos="720"/>
        </w:tabs>
        <w:suppressAutoHyphens/>
        <w:overflowPunct w:val="0"/>
        <w:autoSpaceDE w:val="0"/>
        <w:spacing w:after="200" w:line="240" w:lineRule="auto"/>
        <w:ind w:left="360"/>
        <w:textAlignment w:val="baseline"/>
        <w:rPr>
          <w:rFonts w:asciiTheme="minorHAnsi" w:eastAsia="Times New Roman" w:hAnsiTheme="minorHAnsi" w:cstheme="minorHAnsi"/>
          <w:color w:val="auto"/>
        </w:rPr>
      </w:pPr>
      <w:r w:rsidRPr="007E48FA">
        <w:rPr>
          <w:rFonts w:asciiTheme="minorHAnsi" w:hAnsiTheme="minorHAnsi" w:cstheme="minorHAnsi"/>
          <w:color w:val="auto"/>
        </w:rPr>
        <w:t xml:space="preserve">Created </w:t>
      </w:r>
      <w:r w:rsidR="000254B1" w:rsidRPr="007E48FA">
        <w:rPr>
          <w:rFonts w:asciiTheme="minorHAnsi" w:hAnsiTheme="minorHAnsi" w:cstheme="minorHAnsi"/>
          <w:color w:val="auto"/>
        </w:rPr>
        <w:t>much new functionality</w:t>
      </w:r>
      <w:r w:rsidRPr="007E48FA">
        <w:rPr>
          <w:rFonts w:asciiTheme="minorHAnsi" w:hAnsiTheme="minorHAnsi" w:cstheme="minorHAnsi"/>
          <w:color w:val="auto"/>
        </w:rPr>
        <w:t xml:space="preserve"> for report distribution module.</w:t>
      </w:r>
    </w:p>
    <w:p w:rsidR="005879AF" w:rsidRPr="007E48FA" w:rsidRDefault="005879AF" w:rsidP="00071626">
      <w:pPr>
        <w:pStyle w:val="ListParagraph"/>
        <w:numPr>
          <w:ilvl w:val="0"/>
          <w:numId w:val="13"/>
        </w:numPr>
        <w:tabs>
          <w:tab w:val="clear" w:pos="0"/>
          <w:tab w:val="num" w:pos="-360"/>
          <w:tab w:val="left" w:pos="720"/>
        </w:tabs>
        <w:suppressAutoHyphens/>
        <w:overflowPunct w:val="0"/>
        <w:autoSpaceDE w:val="0"/>
        <w:spacing w:after="200" w:line="240" w:lineRule="auto"/>
        <w:ind w:left="360"/>
        <w:textAlignment w:val="baseline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hAnsiTheme="minorHAnsi" w:cstheme="minorHAnsi"/>
          <w:color w:val="auto"/>
        </w:rPr>
        <w:t xml:space="preserve">Developed </w:t>
      </w:r>
      <w:r w:rsidRPr="007E48FA">
        <w:rPr>
          <w:rFonts w:asciiTheme="minorHAnsi" w:hAnsiTheme="minorHAnsi" w:cstheme="minorHAnsi"/>
          <w:b/>
          <w:color w:val="auto"/>
        </w:rPr>
        <w:t>JSP</w:t>
      </w:r>
      <w:r w:rsidRPr="007E48FA">
        <w:rPr>
          <w:rFonts w:asciiTheme="minorHAnsi" w:hAnsiTheme="minorHAnsi" w:cstheme="minorHAnsi"/>
          <w:color w:val="auto"/>
        </w:rPr>
        <w:t xml:space="preserve"> and </w:t>
      </w:r>
      <w:r w:rsidRPr="007E48FA">
        <w:rPr>
          <w:rFonts w:asciiTheme="minorHAnsi" w:hAnsiTheme="minorHAnsi" w:cstheme="minorHAnsi"/>
          <w:b/>
          <w:color w:val="auto"/>
        </w:rPr>
        <w:t>HTML</w:t>
      </w:r>
      <w:r w:rsidRPr="007E48FA">
        <w:rPr>
          <w:rFonts w:asciiTheme="minorHAnsi" w:hAnsiTheme="minorHAnsi" w:cstheme="minorHAnsi"/>
          <w:color w:val="auto"/>
        </w:rPr>
        <w:t xml:space="preserve"> pages using CSS as part of the presentation layer.</w:t>
      </w:r>
    </w:p>
    <w:p w:rsidR="005879AF" w:rsidRPr="007E48FA" w:rsidRDefault="005879AF" w:rsidP="00071626">
      <w:pPr>
        <w:pStyle w:val="ListParagraph"/>
        <w:numPr>
          <w:ilvl w:val="0"/>
          <w:numId w:val="13"/>
        </w:numPr>
        <w:tabs>
          <w:tab w:val="clear" w:pos="0"/>
          <w:tab w:val="num" w:pos="-360"/>
          <w:tab w:val="left" w:pos="720"/>
        </w:tabs>
        <w:suppressAutoHyphens/>
        <w:overflowPunct w:val="0"/>
        <w:autoSpaceDE w:val="0"/>
        <w:spacing w:after="200" w:line="240" w:lineRule="auto"/>
        <w:ind w:left="360"/>
        <w:textAlignment w:val="baseline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hAnsiTheme="minorHAnsi" w:cstheme="minorHAnsi"/>
          <w:color w:val="auto"/>
        </w:rPr>
        <w:t xml:space="preserve">Used SAML 2.0 protocols to establish security in communication between HTML pages. </w:t>
      </w:r>
    </w:p>
    <w:p w:rsidR="005879AF" w:rsidRPr="007E48FA" w:rsidRDefault="005879AF" w:rsidP="00071626">
      <w:pPr>
        <w:pStyle w:val="ListParagraph"/>
        <w:numPr>
          <w:ilvl w:val="0"/>
          <w:numId w:val="13"/>
        </w:numPr>
        <w:tabs>
          <w:tab w:val="clear" w:pos="0"/>
          <w:tab w:val="num" w:pos="-360"/>
          <w:tab w:val="left" w:pos="720"/>
        </w:tabs>
        <w:suppressAutoHyphens/>
        <w:overflowPunct w:val="0"/>
        <w:autoSpaceDE w:val="0"/>
        <w:spacing w:after="200" w:line="240" w:lineRule="auto"/>
        <w:ind w:left="360"/>
        <w:textAlignment w:val="baseline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hAnsiTheme="minorHAnsi" w:cstheme="minorHAnsi"/>
          <w:color w:val="auto"/>
        </w:rPr>
        <w:t>Extensively used Struts taglibs.</w:t>
      </w:r>
    </w:p>
    <w:p w:rsidR="005879AF" w:rsidRPr="007E48FA" w:rsidRDefault="005879AF" w:rsidP="00071626">
      <w:pPr>
        <w:pStyle w:val="ListParagraph"/>
        <w:numPr>
          <w:ilvl w:val="0"/>
          <w:numId w:val="13"/>
        </w:numPr>
        <w:tabs>
          <w:tab w:val="clear" w:pos="0"/>
          <w:tab w:val="num" w:pos="-360"/>
          <w:tab w:val="left" w:pos="720"/>
        </w:tabs>
        <w:suppressAutoHyphens/>
        <w:overflowPunct w:val="0"/>
        <w:autoSpaceDE w:val="0"/>
        <w:spacing w:after="200" w:line="240" w:lineRule="auto"/>
        <w:ind w:left="360"/>
        <w:textAlignment w:val="baseline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hAnsiTheme="minorHAnsi" w:cstheme="minorHAnsi"/>
          <w:color w:val="auto"/>
        </w:rPr>
        <w:t xml:space="preserve">Developed Web Services to implement </w:t>
      </w:r>
      <w:r w:rsidRPr="007E48FA">
        <w:rPr>
          <w:rFonts w:asciiTheme="minorHAnsi" w:hAnsiTheme="minorHAnsi" w:cstheme="minorHAnsi"/>
          <w:b/>
          <w:color w:val="auto"/>
        </w:rPr>
        <w:t>SOA</w:t>
      </w:r>
      <w:r w:rsidRPr="007E48FA">
        <w:rPr>
          <w:rFonts w:asciiTheme="minorHAnsi" w:hAnsiTheme="minorHAnsi" w:cstheme="minorHAnsi"/>
          <w:color w:val="auto"/>
        </w:rPr>
        <w:t xml:space="preserve"> using </w:t>
      </w:r>
      <w:r w:rsidRPr="007E48FA">
        <w:rPr>
          <w:rFonts w:asciiTheme="minorHAnsi" w:hAnsiTheme="minorHAnsi" w:cstheme="minorHAnsi"/>
          <w:b/>
          <w:color w:val="auto"/>
        </w:rPr>
        <w:t>SOAP</w:t>
      </w:r>
      <w:r w:rsidRPr="007E48FA">
        <w:rPr>
          <w:rFonts w:asciiTheme="minorHAnsi" w:hAnsiTheme="minorHAnsi" w:cstheme="minorHAnsi"/>
          <w:color w:val="auto"/>
        </w:rPr>
        <w:t xml:space="preserve">, </w:t>
      </w:r>
      <w:r w:rsidRPr="007E48FA">
        <w:rPr>
          <w:rFonts w:asciiTheme="minorHAnsi" w:hAnsiTheme="minorHAnsi" w:cstheme="minorHAnsi"/>
          <w:b/>
          <w:color w:val="auto"/>
        </w:rPr>
        <w:t>WSDL</w:t>
      </w:r>
      <w:r w:rsidRPr="007E48FA">
        <w:rPr>
          <w:rFonts w:asciiTheme="minorHAnsi" w:hAnsiTheme="minorHAnsi" w:cstheme="minorHAnsi"/>
          <w:color w:val="auto"/>
        </w:rPr>
        <w:t xml:space="preserve">, and </w:t>
      </w:r>
      <w:r w:rsidRPr="007E48FA">
        <w:rPr>
          <w:rFonts w:asciiTheme="minorHAnsi" w:hAnsiTheme="minorHAnsi" w:cstheme="minorHAnsi"/>
          <w:b/>
          <w:color w:val="auto"/>
        </w:rPr>
        <w:t>UDDI</w:t>
      </w:r>
      <w:r w:rsidRPr="007E48FA">
        <w:rPr>
          <w:rFonts w:asciiTheme="minorHAnsi" w:hAnsiTheme="minorHAnsi" w:cstheme="minorHAnsi"/>
          <w:color w:val="auto"/>
        </w:rPr>
        <w:t xml:space="preserve"> with </w:t>
      </w:r>
      <w:r w:rsidRPr="007E48FA">
        <w:rPr>
          <w:rFonts w:asciiTheme="minorHAnsi" w:hAnsiTheme="minorHAnsi" w:cstheme="minorHAnsi"/>
          <w:b/>
          <w:color w:val="auto"/>
        </w:rPr>
        <w:t>HTTP</w:t>
      </w:r>
      <w:r w:rsidRPr="007E48FA">
        <w:rPr>
          <w:rFonts w:asciiTheme="minorHAnsi" w:hAnsiTheme="minorHAnsi" w:cstheme="minorHAnsi"/>
          <w:color w:val="auto"/>
        </w:rPr>
        <w:t>.</w:t>
      </w:r>
    </w:p>
    <w:p w:rsidR="005879AF" w:rsidRPr="007E48FA" w:rsidRDefault="005879AF" w:rsidP="00071626">
      <w:pPr>
        <w:pStyle w:val="ListParagraph"/>
        <w:numPr>
          <w:ilvl w:val="0"/>
          <w:numId w:val="13"/>
        </w:numPr>
        <w:tabs>
          <w:tab w:val="clear" w:pos="0"/>
          <w:tab w:val="num" w:pos="-360"/>
          <w:tab w:val="left" w:pos="720"/>
        </w:tabs>
        <w:suppressAutoHyphens/>
        <w:overflowPunct w:val="0"/>
        <w:autoSpaceDE w:val="0"/>
        <w:spacing w:after="200" w:line="240" w:lineRule="auto"/>
        <w:ind w:left="360"/>
        <w:textAlignment w:val="baseline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eastAsia="Batang" w:hAnsiTheme="minorHAnsi" w:cstheme="minorHAnsi"/>
          <w:color w:val="auto"/>
        </w:rPr>
        <w:t xml:space="preserve">Data access layer is implemented using </w:t>
      </w:r>
      <w:r w:rsidRPr="007E48FA">
        <w:rPr>
          <w:rFonts w:asciiTheme="minorHAnsi" w:eastAsia="Batang" w:hAnsiTheme="minorHAnsi" w:cstheme="minorHAnsi"/>
          <w:b/>
          <w:color w:val="auto"/>
        </w:rPr>
        <w:t>Hibernate</w:t>
      </w:r>
      <w:r w:rsidRPr="007E48FA">
        <w:rPr>
          <w:rFonts w:asciiTheme="minorHAnsi" w:eastAsia="Batang" w:hAnsiTheme="minorHAnsi" w:cstheme="minorHAnsi"/>
          <w:color w:val="auto"/>
        </w:rPr>
        <w:t>.</w:t>
      </w:r>
    </w:p>
    <w:p w:rsidR="005879AF" w:rsidRPr="007E48FA" w:rsidRDefault="005879AF" w:rsidP="00071626">
      <w:pPr>
        <w:pStyle w:val="ListParagraph"/>
        <w:numPr>
          <w:ilvl w:val="0"/>
          <w:numId w:val="13"/>
        </w:numPr>
        <w:tabs>
          <w:tab w:val="clear" w:pos="0"/>
          <w:tab w:val="num" w:pos="-360"/>
          <w:tab w:val="left" w:pos="720"/>
        </w:tabs>
        <w:suppressAutoHyphens/>
        <w:overflowPunct w:val="0"/>
        <w:autoSpaceDE w:val="0"/>
        <w:spacing w:after="200" w:line="240" w:lineRule="auto"/>
        <w:ind w:left="360"/>
        <w:textAlignment w:val="baseline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eastAsia="Batang" w:hAnsiTheme="minorHAnsi" w:cstheme="minorHAnsi"/>
          <w:color w:val="auto"/>
        </w:rPr>
        <w:t xml:space="preserve">Used Apache </w:t>
      </w:r>
      <w:r w:rsidRPr="007E48FA">
        <w:rPr>
          <w:rFonts w:asciiTheme="minorHAnsi" w:eastAsia="Batang" w:hAnsiTheme="minorHAnsi" w:cstheme="minorHAnsi"/>
          <w:b/>
          <w:color w:val="auto"/>
        </w:rPr>
        <w:t xml:space="preserve">POI </w:t>
      </w:r>
      <w:r w:rsidRPr="007E48FA">
        <w:rPr>
          <w:rFonts w:asciiTheme="minorHAnsi" w:eastAsia="Batang" w:hAnsiTheme="minorHAnsi" w:cstheme="minorHAnsi"/>
          <w:color w:val="auto"/>
        </w:rPr>
        <w:t xml:space="preserve">to generate Excel documents. </w:t>
      </w:r>
    </w:p>
    <w:p w:rsidR="005879AF" w:rsidRPr="007E48FA" w:rsidRDefault="005879AF" w:rsidP="00071626">
      <w:pPr>
        <w:pStyle w:val="ListParagraph"/>
        <w:numPr>
          <w:ilvl w:val="0"/>
          <w:numId w:val="13"/>
        </w:numPr>
        <w:tabs>
          <w:tab w:val="clear" w:pos="0"/>
          <w:tab w:val="num" w:pos="-360"/>
          <w:tab w:val="left" w:pos="720"/>
        </w:tabs>
        <w:suppressAutoHyphens/>
        <w:overflowPunct w:val="0"/>
        <w:autoSpaceDE w:val="0"/>
        <w:spacing w:after="200" w:line="240" w:lineRule="auto"/>
        <w:ind w:left="360"/>
        <w:textAlignment w:val="baseline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eastAsia="Batang" w:hAnsiTheme="minorHAnsi" w:cstheme="minorHAnsi"/>
          <w:color w:val="auto"/>
        </w:rPr>
        <w:t xml:space="preserve">Implemented </w:t>
      </w:r>
      <w:r w:rsidRPr="007E48FA">
        <w:rPr>
          <w:rFonts w:asciiTheme="minorHAnsi" w:eastAsia="Batang" w:hAnsiTheme="minorHAnsi" w:cstheme="minorHAnsi"/>
          <w:b/>
          <w:color w:val="auto"/>
        </w:rPr>
        <w:t>Struts</w:t>
      </w:r>
      <w:r w:rsidRPr="007E48FA">
        <w:rPr>
          <w:rFonts w:asciiTheme="minorHAnsi" w:eastAsia="Batang" w:hAnsiTheme="minorHAnsi" w:cstheme="minorHAnsi"/>
          <w:color w:val="auto"/>
        </w:rPr>
        <w:t xml:space="preserve"> action classes.</w:t>
      </w:r>
    </w:p>
    <w:p w:rsidR="005879AF" w:rsidRPr="007E48FA" w:rsidRDefault="005879AF" w:rsidP="00071626">
      <w:pPr>
        <w:pStyle w:val="ListParagraph"/>
        <w:numPr>
          <w:ilvl w:val="0"/>
          <w:numId w:val="13"/>
        </w:numPr>
        <w:tabs>
          <w:tab w:val="clear" w:pos="0"/>
          <w:tab w:val="num" w:pos="-360"/>
          <w:tab w:val="left" w:pos="720"/>
        </w:tabs>
        <w:suppressAutoHyphens/>
        <w:overflowPunct w:val="0"/>
        <w:autoSpaceDE w:val="0"/>
        <w:spacing w:after="200" w:line="240" w:lineRule="auto"/>
        <w:ind w:left="360"/>
        <w:textAlignment w:val="baseline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eastAsia="Batang" w:hAnsiTheme="minorHAnsi" w:cstheme="minorHAnsi"/>
          <w:color w:val="auto"/>
        </w:rPr>
        <w:t>Developed web applications usi</w:t>
      </w:r>
      <w:r w:rsidR="00EA44C2" w:rsidRPr="007E48FA">
        <w:rPr>
          <w:rFonts w:asciiTheme="minorHAnsi" w:eastAsia="Batang" w:hAnsiTheme="minorHAnsi" w:cstheme="minorHAnsi"/>
          <w:color w:val="auto"/>
        </w:rPr>
        <w:t xml:space="preserve">ng the </w:t>
      </w:r>
      <w:r w:rsidR="00EA44C2" w:rsidRPr="007E48FA">
        <w:rPr>
          <w:rFonts w:asciiTheme="minorHAnsi" w:eastAsia="Batang" w:hAnsiTheme="minorHAnsi" w:cstheme="minorHAnsi"/>
          <w:b/>
          <w:color w:val="auto"/>
        </w:rPr>
        <w:t>SPRING</w:t>
      </w:r>
      <w:r w:rsidRPr="007E48FA">
        <w:rPr>
          <w:rFonts w:asciiTheme="minorHAnsi" w:eastAsia="Batang" w:hAnsiTheme="minorHAnsi" w:cstheme="minorHAnsi"/>
          <w:color w:val="auto"/>
        </w:rPr>
        <w:t xml:space="preserve"> framework for the View component for the front-end </w:t>
      </w:r>
      <w:r w:rsidRPr="007E48FA">
        <w:rPr>
          <w:rFonts w:asciiTheme="minorHAnsi" w:eastAsia="Batang" w:hAnsiTheme="minorHAnsi" w:cstheme="minorHAnsi"/>
          <w:b/>
          <w:color w:val="auto"/>
        </w:rPr>
        <w:t>HTML</w:t>
      </w:r>
      <w:r w:rsidRPr="007E48FA">
        <w:rPr>
          <w:rFonts w:asciiTheme="minorHAnsi" w:eastAsia="Batang" w:hAnsiTheme="minorHAnsi" w:cstheme="minorHAnsi"/>
          <w:color w:val="auto"/>
        </w:rPr>
        <w:t xml:space="preserve"> and </w:t>
      </w:r>
      <w:r w:rsidRPr="007E48FA">
        <w:rPr>
          <w:rFonts w:asciiTheme="minorHAnsi" w:eastAsia="Batang" w:hAnsiTheme="minorHAnsi" w:cstheme="minorHAnsi"/>
          <w:b/>
          <w:color w:val="auto"/>
        </w:rPr>
        <w:t>DHTML</w:t>
      </w:r>
      <w:r w:rsidRPr="007E48FA">
        <w:rPr>
          <w:rFonts w:asciiTheme="minorHAnsi" w:eastAsia="Batang" w:hAnsiTheme="minorHAnsi" w:cstheme="minorHAnsi"/>
          <w:color w:val="auto"/>
        </w:rPr>
        <w:t xml:space="preserve"> pages and customized templates and tags.</w:t>
      </w:r>
    </w:p>
    <w:p w:rsidR="005879AF" w:rsidRPr="007E48FA" w:rsidRDefault="005879AF" w:rsidP="00071626">
      <w:pPr>
        <w:pStyle w:val="ListParagraph"/>
        <w:numPr>
          <w:ilvl w:val="0"/>
          <w:numId w:val="13"/>
        </w:numPr>
        <w:tabs>
          <w:tab w:val="clear" w:pos="0"/>
          <w:tab w:val="num" w:pos="-360"/>
          <w:tab w:val="left" w:pos="720"/>
        </w:tabs>
        <w:suppressAutoHyphens/>
        <w:overflowPunct w:val="0"/>
        <w:autoSpaceDE w:val="0"/>
        <w:spacing w:after="200" w:line="240" w:lineRule="auto"/>
        <w:ind w:left="360"/>
        <w:textAlignment w:val="baseline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eastAsia="Batang" w:hAnsiTheme="minorHAnsi" w:cstheme="minorHAnsi"/>
          <w:color w:val="auto"/>
        </w:rPr>
        <w:t>Extensively used beans for keeping the sessions active.</w:t>
      </w:r>
    </w:p>
    <w:p w:rsidR="00BB5160" w:rsidRPr="007E48FA" w:rsidRDefault="005879AF" w:rsidP="00071626">
      <w:pPr>
        <w:pStyle w:val="ListParagraph"/>
        <w:numPr>
          <w:ilvl w:val="0"/>
          <w:numId w:val="13"/>
        </w:numPr>
        <w:tabs>
          <w:tab w:val="clear" w:pos="0"/>
          <w:tab w:val="num" w:pos="-360"/>
          <w:tab w:val="left" w:pos="720"/>
        </w:tabs>
        <w:suppressAutoHyphens/>
        <w:overflowPunct w:val="0"/>
        <w:autoSpaceDE w:val="0"/>
        <w:spacing w:after="200" w:line="240" w:lineRule="auto"/>
        <w:ind w:left="360"/>
        <w:textAlignment w:val="baseline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eastAsia="Batang" w:hAnsiTheme="minorHAnsi" w:cstheme="minorHAnsi"/>
          <w:color w:val="auto"/>
        </w:rPr>
        <w:t>Worked extensively in the backend Oracle database.</w:t>
      </w:r>
    </w:p>
    <w:p w:rsidR="005879AF" w:rsidRPr="007E48FA" w:rsidRDefault="005879AF" w:rsidP="00071626">
      <w:pPr>
        <w:pStyle w:val="ListParagraph"/>
        <w:numPr>
          <w:ilvl w:val="0"/>
          <w:numId w:val="13"/>
        </w:numPr>
        <w:tabs>
          <w:tab w:val="clear" w:pos="0"/>
          <w:tab w:val="num" w:pos="-360"/>
          <w:tab w:val="left" w:pos="720"/>
        </w:tabs>
        <w:suppressAutoHyphens/>
        <w:overflowPunct w:val="0"/>
        <w:autoSpaceDE w:val="0"/>
        <w:spacing w:after="200" w:line="240" w:lineRule="auto"/>
        <w:ind w:left="360"/>
        <w:textAlignment w:val="baseline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eastAsia="Batang" w:hAnsiTheme="minorHAnsi" w:cstheme="minorHAnsi"/>
          <w:color w:val="auto"/>
        </w:rPr>
        <w:t xml:space="preserve">Used WSDL to post the services in the </w:t>
      </w:r>
      <w:r w:rsidRPr="007E48FA">
        <w:rPr>
          <w:rFonts w:asciiTheme="minorHAnsi" w:eastAsia="Batang" w:hAnsiTheme="minorHAnsi" w:cstheme="minorHAnsi"/>
          <w:b/>
          <w:color w:val="auto"/>
        </w:rPr>
        <w:t>UDDI</w:t>
      </w:r>
      <w:r w:rsidRPr="007E48FA">
        <w:rPr>
          <w:rFonts w:asciiTheme="minorHAnsi" w:eastAsia="Batang" w:hAnsiTheme="minorHAnsi" w:cstheme="minorHAnsi"/>
          <w:color w:val="auto"/>
        </w:rPr>
        <w:t>.</w:t>
      </w:r>
    </w:p>
    <w:p w:rsidR="005879AF" w:rsidRPr="007E48FA" w:rsidRDefault="005879AF" w:rsidP="00071626">
      <w:pPr>
        <w:pStyle w:val="ListParagraph"/>
        <w:numPr>
          <w:ilvl w:val="0"/>
          <w:numId w:val="13"/>
        </w:numPr>
        <w:tabs>
          <w:tab w:val="clear" w:pos="0"/>
          <w:tab w:val="num" w:pos="-360"/>
          <w:tab w:val="left" w:pos="720"/>
        </w:tabs>
        <w:suppressAutoHyphens/>
        <w:overflowPunct w:val="0"/>
        <w:autoSpaceDE w:val="0"/>
        <w:spacing w:after="200" w:line="240" w:lineRule="auto"/>
        <w:ind w:left="360"/>
        <w:textAlignment w:val="baseline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eastAsia="Batang" w:hAnsiTheme="minorHAnsi" w:cstheme="minorHAnsi"/>
          <w:color w:val="auto"/>
        </w:rPr>
        <w:t>Developed lookup tables and views to speed up queries.</w:t>
      </w:r>
    </w:p>
    <w:p w:rsidR="005879AF" w:rsidRPr="007E48FA" w:rsidRDefault="005879AF" w:rsidP="00071626">
      <w:pPr>
        <w:pStyle w:val="ListParagraph"/>
        <w:numPr>
          <w:ilvl w:val="0"/>
          <w:numId w:val="13"/>
        </w:numPr>
        <w:tabs>
          <w:tab w:val="clear" w:pos="0"/>
          <w:tab w:val="num" w:pos="-360"/>
          <w:tab w:val="left" w:pos="720"/>
        </w:tabs>
        <w:suppressAutoHyphens/>
        <w:overflowPunct w:val="0"/>
        <w:autoSpaceDE w:val="0"/>
        <w:spacing w:after="200" w:line="240" w:lineRule="auto"/>
        <w:ind w:left="360"/>
        <w:textAlignment w:val="baseline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eastAsia="Batang" w:hAnsiTheme="minorHAnsi" w:cstheme="minorHAnsi"/>
          <w:color w:val="auto"/>
        </w:rPr>
        <w:t>Developed mail alert mechanism for alerting the users when their selection criteria are met.</w:t>
      </w:r>
    </w:p>
    <w:p w:rsidR="005879AF" w:rsidRPr="007E48FA" w:rsidRDefault="005879AF" w:rsidP="00071626">
      <w:pPr>
        <w:pStyle w:val="ListParagraph"/>
        <w:numPr>
          <w:ilvl w:val="0"/>
          <w:numId w:val="13"/>
        </w:numPr>
        <w:tabs>
          <w:tab w:val="clear" w:pos="0"/>
          <w:tab w:val="num" w:pos="-360"/>
          <w:tab w:val="left" w:pos="720"/>
        </w:tabs>
        <w:suppressAutoHyphens/>
        <w:overflowPunct w:val="0"/>
        <w:autoSpaceDE w:val="0"/>
        <w:spacing w:after="200" w:line="240" w:lineRule="auto"/>
        <w:ind w:left="360"/>
        <w:textAlignment w:val="baseline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eastAsia="Batang" w:hAnsiTheme="minorHAnsi" w:cstheme="minorHAnsi"/>
          <w:color w:val="auto"/>
        </w:rPr>
        <w:t>SOAP client request is used to make use of services.</w:t>
      </w:r>
    </w:p>
    <w:p w:rsidR="005879AF" w:rsidRPr="007E48FA" w:rsidRDefault="005879AF" w:rsidP="00071626">
      <w:pPr>
        <w:pStyle w:val="ListParagraph"/>
        <w:numPr>
          <w:ilvl w:val="0"/>
          <w:numId w:val="13"/>
        </w:numPr>
        <w:tabs>
          <w:tab w:val="clear" w:pos="0"/>
          <w:tab w:val="num" w:pos="-360"/>
          <w:tab w:val="left" w:pos="720"/>
        </w:tabs>
        <w:suppressAutoHyphens/>
        <w:overflowPunct w:val="0"/>
        <w:autoSpaceDE w:val="0"/>
        <w:spacing w:after="200" w:line="240" w:lineRule="auto"/>
        <w:ind w:left="360"/>
        <w:textAlignment w:val="baseline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eastAsia="Batang" w:hAnsiTheme="minorHAnsi" w:cstheme="minorHAnsi"/>
          <w:color w:val="auto"/>
        </w:rPr>
        <w:t xml:space="preserve">Developed </w:t>
      </w:r>
      <w:r w:rsidRPr="007E48FA">
        <w:rPr>
          <w:rFonts w:asciiTheme="minorHAnsi" w:eastAsia="Batang" w:hAnsiTheme="minorHAnsi" w:cstheme="minorHAnsi"/>
          <w:b/>
          <w:color w:val="auto"/>
        </w:rPr>
        <w:t xml:space="preserve">ANT </w:t>
      </w:r>
      <w:r w:rsidRPr="007E48FA">
        <w:rPr>
          <w:rFonts w:asciiTheme="minorHAnsi" w:eastAsia="Batang" w:hAnsiTheme="minorHAnsi" w:cstheme="minorHAnsi"/>
          <w:color w:val="auto"/>
        </w:rPr>
        <w:t>scripts for building, testing and deploying the application on Web logic server.</w:t>
      </w:r>
    </w:p>
    <w:p w:rsidR="005879AF" w:rsidRPr="007E48FA" w:rsidRDefault="005879AF" w:rsidP="00071626">
      <w:pPr>
        <w:pStyle w:val="ListParagraph"/>
        <w:numPr>
          <w:ilvl w:val="0"/>
          <w:numId w:val="13"/>
        </w:numPr>
        <w:tabs>
          <w:tab w:val="clear" w:pos="0"/>
          <w:tab w:val="num" w:pos="-360"/>
          <w:tab w:val="left" w:pos="720"/>
        </w:tabs>
        <w:suppressAutoHyphens/>
        <w:overflowPunct w:val="0"/>
        <w:autoSpaceDE w:val="0"/>
        <w:spacing w:after="200" w:line="240" w:lineRule="auto"/>
        <w:ind w:left="360"/>
        <w:textAlignment w:val="baseline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eastAsia="Batang" w:hAnsiTheme="minorHAnsi" w:cstheme="minorHAnsi"/>
          <w:color w:val="auto"/>
        </w:rPr>
        <w:t xml:space="preserve">Developed content rich webpages using </w:t>
      </w:r>
      <w:r w:rsidRPr="007E48FA">
        <w:rPr>
          <w:rFonts w:asciiTheme="minorHAnsi" w:eastAsia="Batang" w:hAnsiTheme="minorHAnsi" w:cstheme="minorHAnsi"/>
          <w:b/>
          <w:color w:val="auto"/>
        </w:rPr>
        <w:t>FXML</w:t>
      </w:r>
      <w:r w:rsidRPr="007E48FA">
        <w:rPr>
          <w:rFonts w:asciiTheme="minorHAnsi" w:eastAsia="Batang" w:hAnsiTheme="minorHAnsi" w:cstheme="minorHAnsi"/>
          <w:color w:val="auto"/>
        </w:rPr>
        <w:t>.</w:t>
      </w:r>
    </w:p>
    <w:p w:rsidR="005879AF" w:rsidRPr="007E48FA" w:rsidRDefault="005879AF" w:rsidP="00071626">
      <w:pPr>
        <w:pStyle w:val="ListParagraph"/>
        <w:numPr>
          <w:ilvl w:val="0"/>
          <w:numId w:val="13"/>
        </w:numPr>
        <w:tabs>
          <w:tab w:val="clear" w:pos="0"/>
          <w:tab w:val="num" w:pos="-360"/>
          <w:tab w:val="left" w:pos="720"/>
        </w:tabs>
        <w:suppressAutoHyphens/>
        <w:overflowPunct w:val="0"/>
        <w:autoSpaceDE w:val="0"/>
        <w:spacing w:after="200" w:line="240" w:lineRule="auto"/>
        <w:ind w:left="360"/>
        <w:textAlignment w:val="baseline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eastAsia="Batang" w:hAnsiTheme="minorHAnsi" w:cstheme="minorHAnsi"/>
          <w:color w:val="auto"/>
        </w:rPr>
        <w:t>Was actively involved with production and support.</w:t>
      </w:r>
    </w:p>
    <w:p w:rsidR="00C23499" w:rsidRPr="007E48FA" w:rsidRDefault="00C23499" w:rsidP="00071626">
      <w:pPr>
        <w:pStyle w:val="ListParagraph"/>
        <w:numPr>
          <w:ilvl w:val="0"/>
          <w:numId w:val="13"/>
        </w:numPr>
        <w:tabs>
          <w:tab w:val="clear" w:pos="0"/>
          <w:tab w:val="num" w:pos="-360"/>
          <w:tab w:val="left" w:pos="720"/>
        </w:tabs>
        <w:suppressAutoHyphens/>
        <w:overflowPunct w:val="0"/>
        <w:autoSpaceDE w:val="0"/>
        <w:spacing w:after="200" w:line="240" w:lineRule="auto"/>
        <w:ind w:left="360"/>
        <w:textAlignment w:val="baseline"/>
        <w:rPr>
          <w:rFonts w:asciiTheme="minorHAnsi" w:hAnsiTheme="minorHAnsi" w:cstheme="minorHAnsi"/>
          <w:color w:val="auto"/>
        </w:rPr>
      </w:pPr>
      <w:r w:rsidRPr="007E48FA">
        <w:rPr>
          <w:rStyle w:val="apple-converted-space"/>
          <w:rFonts w:asciiTheme="minorHAnsi" w:hAnsiTheme="minorHAnsi" w:cstheme="minorHAnsi"/>
          <w:b/>
          <w:color w:val="auto"/>
          <w:shd w:val="clear" w:color="auto" w:fill="FFFFFF"/>
        </w:rPr>
        <w:t>MYSQL</w:t>
      </w:r>
      <w:r w:rsidRPr="007E48FA">
        <w:rPr>
          <w:rFonts w:asciiTheme="minorHAnsi" w:hAnsiTheme="minorHAnsi" w:cstheme="minorHAnsi"/>
          <w:color w:val="auto"/>
          <w:shd w:val="clear" w:color="auto" w:fill="FFFFFF"/>
        </w:rPr>
        <w:t>database backup and recovery strategies and Replication and synchronization.</w:t>
      </w:r>
    </w:p>
    <w:p w:rsidR="005879AF" w:rsidRPr="007E48FA" w:rsidRDefault="005879AF" w:rsidP="00071626">
      <w:pPr>
        <w:pStyle w:val="ListParagraph"/>
        <w:numPr>
          <w:ilvl w:val="0"/>
          <w:numId w:val="13"/>
        </w:numPr>
        <w:tabs>
          <w:tab w:val="clear" w:pos="0"/>
          <w:tab w:val="num" w:pos="-360"/>
          <w:tab w:val="left" w:pos="720"/>
        </w:tabs>
        <w:suppressAutoHyphens/>
        <w:overflowPunct w:val="0"/>
        <w:autoSpaceDE w:val="0"/>
        <w:spacing w:after="200" w:line="240" w:lineRule="auto"/>
        <w:ind w:left="360"/>
        <w:textAlignment w:val="baseline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hAnsiTheme="minorHAnsi" w:cstheme="minorHAnsi"/>
          <w:color w:val="auto"/>
        </w:rPr>
        <w:t>Participated in Quality analysis and testing.</w:t>
      </w:r>
    </w:p>
    <w:p w:rsidR="00AA536B" w:rsidRPr="007E48FA" w:rsidRDefault="005879AF" w:rsidP="00AA536B">
      <w:pPr>
        <w:pStyle w:val="ListParagraph"/>
        <w:numPr>
          <w:ilvl w:val="0"/>
          <w:numId w:val="13"/>
        </w:numPr>
        <w:tabs>
          <w:tab w:val="clear" w:pos="0"/>
          <w:tab w:val="num" w:pos="-360"/>
          <w:tab w:val="left" w:pos="720"/>
        </w:tabs>
        <w:suppressAutoHyphens/>
        <w:overflowPunct w:val="0"/>
        <w:autoSpaceDE w:val="0"/>
        <w:spacing w:after="200" w:line="240" w:lineRule="auto"/>
        <w:ind w:left="360"/>
        <w:textAlignment w:val="baseline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hAnsiTheme="minorHAnsi" w:cstheme="minorHAnsi"/>
          <w:color w:val="auto"/>
        </w:rPr>
        <w:t xml:space="preserve">Used </w:t>
      </w:r>
      <w:r w:rsidRPr="007E48FA">
        <w:rPr>
          <w:rFonts w:asciiTheme="minorHAnsi" w:hAnsiTheme="minorHAnsi" w:cstheme="minorHAnsi"/>
          <w:b/>
          <w:color w:val="auto"/>
        </w:rPr>
        <w:t>jQuery</w:t>
      </w:r>
      <w:r w:rsidRPr="007E48FA">
        <w:rPr>
          <w:rFonts w:asciiTheme="minorHAnsi" w:hAnsiTheme="minorHAnsi" w:cstheme="minorHAnsi"/>
          <w:color w:val="auto"/>
        </w:rPr>
        <w:t xml:space="preserve"> for mobile auto enhancements and cross browser viewing</w:t>
      </w:r>
      <w:r w:rsidR="00AA536B" w:rsidRPr="007E48FA">
        <w:rPr>
          <w:rFonts w:asciiTheme="minorHAnsi" w:hAnsiTheme="minorHAnsi" w:cstheme="minorHAnsi"/>
          <w:color w:val="auto"/>
        </w:rPr>
        <w:t>.</w:t>
      </w:r>
    </w:p>
    <w:p w:rsidR="00FA1398" w:rsidRPr="007E48FA" w:rsidRDefault="00AA536B" w:rsidP="00AA536B">
      <w:pPr>
        <w:pStyle w:val="ListParagraph"/>
        <w:numPr>
          <w:ilvl w:val="0"/>
          <w:numId w:val="13"/>
        </w:numPr>
        <w:tabs>
          <w:tab w:val="clear" w:pos="0"/>
          <w:tab w:val="num" w:pos="-360"/>
          <w:tab w:val="left" w:pos="720"/>
        </w:tabs>
        <w:suppressAutoHyphens/>
        <w:overflowPunct w:val="0"/>
        <w:autoSpaceDE w:val="0"/>
        <w:spacing w:after="200" w:line="240" w:lineRule="auto"/>
        <w:ind w:left="360"/>
        <w:textAlignment w:val="baseline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hAnsiTheme="minorHAnsi" w:cstheme="minorHAnsi"/>
          <w:color w:val="auto"/>
        </w:rPr>
        <w:t>Written Python</w:t>
      </w:r>
      <w:r w:rsidR="00FA1398" w:rsidRPr="007E48FA">
        <w:rPr>
          <w:rFonts w:asciiTheme="minorHAnsi" w:eastAsia="Times New Roman" w:hAnsiTheme="minorHAnsi" w:cstheme="minorHAnsi"/>
          <w:color w:val="auto"/>
          <w:shd w:val="clear" w:color="auto" w:fill="FFFFFF"/>
        </w:rPr>
        <w:t>scripts for generating the reports and configuring them in CORN jobs. </w:t>
      </w:r>
    </w:p>
    <w:p w:rsidR="00CE6E69" w:rsidRPr="007E48FA" w:rsidRDefault="00CE6E69" w:rsidP="00071626">
      <w:pPr>
        <w:pStyle w:val="ListParagraph"/>
        <w:numPr>
          <w:ilvl w:val="0"/>
          <w:numId w:val="13"/>
        </w:numPr>
        <w:tabs>
          <w:tab w:val="clear" w:pos="0"/>
          <w:tab w:val="num" w:pos="-360"/>
          <w:tab w:val="left" w:pos="720"/>
        </w:tabs>
        <w:suppressAutoHyphens/>
        <w:overflowPunct w:val="0"/>
        <w:autoSpaceDE w:val="0"/>
        <w:spacing w:after="200" w:line="240" w:lineRule="auto"/>
        <w:ind w:left="360"/>
        <w:textAlignment w:val="baseline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hAnsiTheme="minorHAnsi" w:cstheme="minorHAnsi"/>
          <w:color w:val="auto"/>
          <w:shd w:val="clear" w:color="auto" w:fill="FFFFFF"/>
        </w:rPr>
        <w:t xml:space="preserve">Creating SSL certificates for windows servers and </w:t>
      </w:r>
      <w:r w:rsidRPr="007E48FA">
        <w:rPr>
          <w:rFonts w:asciiTheme="minorHAnsi" w:hAnsiTheme="minorHAnsi" w:cstheme="minorHAnsi"/>
          <w:b/>
          <w:color w:val="auto"/>
          <w:shd w:val="clear" w:color="auto" w:fill="FFFFFF"/>
        </w:rPr>
        <w:t>Solaris/LINUX</w:t>
      </w:r>
      <w:r w:rsidRPr="007E48FA">
        <w:rPr>
          <w:rFonts w:asciiTheme="minorHAnsi" w:hAnsiTheme="minorHAnsi" w:cstheme="minorHAnsi"/>
          <w:color w:val="auto"/>
          <w:shd w:val="clear" w:color="auto" w:fill="FFFFFF"/>
        </w:rPr>
        <w:t xml:space="preserve"> Servers.</w:t>
      </w:r>
    </w:p>
    <w:p w:rsidR="00331FA7" w:rsidRPr="007E48FA" w:rsidRDefault="00331FA7" w:rsidP="00071626">
      <w:pPr>
        <w:spacing w:line="240" w:lineRule="auto"/>
        <w:ind w:left="-540"/>
        <w:rPr>
          <w:rFonts w:asciiTheme="minorHAnsi" w:hAnsiTheme="minorHAnsi" w:cstheme="minorHAnsi"/>
          <w:color w:val="auto"/>
        </w:rPr>
      </w:pPr>
    </w:p>
    <w:p w:rsidR="00331FA7" w:rsidRPr="007E48FA" w:rsidRDefault="0097465A" w:rsidP="00071626">
      <w:pPr>
        <w:spacing w:line="240" w:lineRule="auto"/>
        <w:ind w:left="-540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hAnsiTheme="minorHAnsi" w:cstheme="minorHAnsi"/>
          <w:b/>
          <w:color w:val="auto"/>
        </w:rPr>
        <w:t>Environment:</w:t>
      </w:r>
      <w:r w:rsidRPr="007E48FA">
        <w:rPr>
          <w:rFonts w:asciiTheme="minorHAnsi" w:hAnsiTheme="minorHAnsi" w:cstheme="minorHAnsi"/>
          <w:color w:val="auto"/>
        </w:rPr>
        <w:t xml:space="preserve"> Java 1.6, WebSpher</w:t>
      </w:r>
      <w:r w:rsidR="005879AF" w:rsidRPr="007E48FA">
        <w:rPr>
          <w:rFonts w:asciiTheme="minorHAnsi" w:hAnsiTheme="minorHAnsi" w:cstheme="minorHAnsi"/>
          <w:color w:val="auto"/>
        </w:rPr>
        <w:t>e 7.0, Hibernate 3.5, Struts 2.1</w:t>
      </w:r>
      <w:r w:rsidRPr="007E48FA">
        <w:rPr>
          <w:rFonts w:asciiTheme="minorHAnsi" w:hAnsiTheme="minorHAnsi" w:cstheme="minorHAnsi"/>
          <w:color w:val="auto"/>
        </w:rPr>
        <w:t xml:space="preserve">, Spring framework (Spring core, Spring AOP, Spring IOC, Spring MVC), Web Services (RESTful and SOAP), Log4j </w:t>
      </w:r>
      <w:r w:rsidR="00CF7DA2" w:rsidRPr="007E48FA">
        <w:rPr>
          <w:rFonts w:asciiTheme="minorHAnsi" w:hAnsiTheme="minorHAnsi" w:cstheme="minorHAnsi"/>
          <w:color w:val="auto"/>
        </w:rPr>
        <w:t>1.4, Apache</w:t>
      </w:r>
      <w:r w:rsidR="00DA1C7B" w:rsidRPr="007E48FA">
        <w:rPr>
          <w:rFonts w:asciiTheme="minorHAnsi" w:hAnsiTheme="minorHAnsi" w:cstheme="minorHAnsi"/>
          <w:color w:val="auto"/>
        </w:rPr>
        <w:t xml:space="preserve"> POI,</w:t>
      </w:r>
      <w:r w:rsidRPr="007E48FA">
        <w:rPr>
          <w:rFonts w:asciiTheme="minorHAnsi" w:hAnsiTheme="minorHAnsi" w:cstheme="minorHAnsi"/>
          <w:color w:val="auto"/>
        </w:rPr>
        <w:t xml:space="preserve"> Ant, Eclipse 3.x, Subversion, Microsof</w:t>
      </w:r>
      <w:r w:rsidR="003A6434" w:rsidRPr="007E48FA">
        <w:rPr>
          <w:rFonts w:asciiTheme="minorHAnsi" w:hAnsiTheme="minorHAnsi" w:cstheme="minorHAnsi"/>
          <w:color w:val="auto"/>
        </w:rPr>
        <w:t>t Visio, Xml, Oracle 10g,</w:t>
      </w:r>
      <w:r w:rsidRPr="007E48FA">
        <w:rPr>
          <w:rFonts w:asciiTheme="minorHAnsi" w:hAnsiTheme="minorHAnsi" w:cstheme="minorHAnsi"/>
          <w:color w:val="auto"/>
        </w:rPr>
        <w:t xml:space="preserve"> and Linux.</w:t>
      </w:r>
    </w:p>
    <w:p w:rsidR="00331FA7" w:rsidRPr="007E48FA" w:rsidRDefault="00331FA7" w:rsidP="00071626">
      <w:pPr>
        <w:spacing w:line="240" w:lineRule="auto"/>
        <w:ind w:left="-540"/>
        <w:rPr>
          <w:rFonts w:asciiTheme="minorHAnsi" w:hAnsiTheme="minorHAnsi" w:cstheme="minorHAnsi"/>
          <w:color w:val="auto"/>
        </w:rPr>
      </w:pPr>
    </w:p>
    <w:p w:rsidR="00331FA7" w:rsidRPr="007E48FA" w:rsidRDefault="0097465A" w:rsidP="00071626">
      <w:pPr>
        <w:spacing w:line="240" w:lineRule="auto"/>
        <w:ind w:left="-540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hAnsiTheme="minorHAnsi" w:cstheme="minorHAnsi"/>
          <w:b/>
          <w:color w:val="auto"/>
        </w:rPr>
        <w:t>GE ENERGY, GREENVILLE, SC                                           Oct 2010-Mar 2012</w:t>
      </w:r>
    </w:p>
    <w:p w:rsidR="00331FA7" w:rsidRPr="007E48FA" w:rsidRDefault="0097465A" w:rsidP="00071626">
      <w:pPr>
        <w:spacing w:line="240" w:lineRule="auto"/>
        <w:ind w:left="-540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hAnsiTheme="minorHAnsi" w:cstheme="minorHAnsi"/>
          <w:b/>
          <w:smallCaps/>
          <w:color w:val="auto"/>
        </w:rPr>
        <w:t>Java Developer</w:t>
      </w:r>
    </w:p>
    <w:p w:rsidR="00331FA7" w:rsidRPr="007E48FA" w:rsidRDefault="0097465A" w:rsidP="00071626">
      <w:pPr>
        <w:widowControl w:val="0"/>
        <w:tabs>
          <w:tab w:val="left" w:pos="7720"/>
        </w:tabs>
        <w:spacing w:line="240" w:lineRule="auto"/>
        <w:ind w:left="-540"/>
        <w:jc w:val="both"/>
        <w:rPr>
          <w:rFonts w:asciiTheme="minorHAnsi" w:hAnsiTheme="minorHAnsi" w:cstheme="minorHAnsi"/>
          <w:b/>
          <w:color w:val="auto"/>
        </w:rPr>
      </w:pPr>
      <w:r w:rsidRPr="007E48FA">
        <w:rPr>
          <w:rFonts w:asciiTheme="minorHAnsi" w:hAnsiTheme="minorHAnsi" w:cstheme="minorHAnsi"/>
          <w:b/>
          <w:color w:val="auto"/>
        </w:rPr>
        <w:t>Responsibilities:</w:t>
      </w:r>
    </w:p>
    <w:p w:rsidR="00791387" w:rsidRPr="007E48FA" w:rsidRDefault="00791387" w:rsidP="00071626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hAnsiTheme="minorHAnsi" w:cstheme="minorHAnsi"/>
          <w:color w:val="auto"/>
        </w:rPr>
        <w:t xml:space="preserve">Designed User Interface using </w:t>
      </w:r>
      <w:r w:rsidRPr="007E48FA">
        <w:rPr>
          <w:rFonts w:asciiTheme="minorHAnsi" w:hAnsiTheme="minorHAnsi" w:cstheme="minorHAnsi"/>
          <w:b/>
          <w:color w:val="auto"/>
        </w:rPr>
        <w:t>Java Server Faces (JSF), HTML, Cascading Style Sheets (CSS), and XML.</w:t>
      </w:r>
      <w:r w:rsidRPr="007E48FA">
        <w:rPr>
          <w:rFonts w:asciiTheme="minorHAnsi" w:hAnsiTheme="minorHAnsi" w:cstheme="minorHAnsi"/>
          <w:color w:val="auto"/>
        </w:rPr>
        <w:t xml:space="preserve"> Implemented JSF framework extensively which involves building the whole user Interface components using JSF tab panels, Panel groups and data tables.</w:t>
      </w:r>
    </w:p>
    <w:p w:rsidR="00791387" w:rsidRPr="007E48FA" w:rsidRDefault="00791387" w:rsidP="00071626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hAnsiTheme="minorHAnsi" w:cstheme="minorHAnsi"/>
          <w:color w:val="auto"/>
        </w:rPr>
        <w:t xml:space="preserve">Integrated components like partial triggers, calendar, and action/value change listeners with JSF for enhancing the </w:t>
      </w:r>
      <w:r w:rsidR="00A032AE" w:rsidRPr="007E48FA">
        <w:rPr>
          <w:rFonts w:asciiTheme="minorHAnsi" w:hAnsiTheme="minorHAnsi" w:cstheme="minorHAnsi"/>
          <w:color w:val="auto"/>
        </w:rPr>
        <w:t>front-end</w:t>
      </w:r>
      <w:r w:rsidRPr="007E48FA">
        <w:rPr>
          <w:rFonts w:asciiTheme="minorHAnsi" w:hAnsiTheme="minorHAnsi" w:cstheme="minorHAnsi"/>
          <w:color w:val="auto"/>
        </w:rPr>
        <w:t xml:space="preserve"> GUI layout. </w:t>
      </w:r>
    </w:p>
    <w:p w:rsidR="00791387" w:rsidRPr="007E48FA" w:rsidRDefault="00791387" w:rsidP="00071626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hAnsiTheme="minorHAnsi" w:cstheme="minorHAnsi"/>
          <w:color w:val="auto"/>
        </w:rPr>
        <w:t xml:space="preserve">Developed additional UI Components using JSF and implemented an asynchronous, </w:t>
      </w:r>
      <w:r w:rsidRPr="007E48FA">
        <w:rPr>
          <w:rFonts w:asciiTheme="minorHAnsi" w:hAnsiTheme="minorHAnsi" w:cstheme="minorHAnsi"/>
          <w:b/>
          <w:color w:val="auto"/>
        </w:rPr>
        <w:t>AJAX</w:t>
      </w:r>
      <w:r w:rsidRPr="007E48FA">
        <w:rPr>
          <w:rFonts w:asciiTheme="minorHAnsi" w:hAnsiTheme="minorHAnsi" w:cstheme="minorHAnsi"/>
          <w:color w:val="auto"/>
        </w:rPr>
        <w:t xml:space="preserve"> communication (</w:t>
      </w:r>
      <w:r w:rsidRPr="007E48FA">
        <w:rPr>
          <w:rFonts w:asciiTheme="minorHAnsi" w:hAnsiTheme="minorHAnsi" w:cstheme="minorHAnsi"/>
          <w:b/>
          <w:color w:val="auto"/>
        </w:rPr>
        <w:t>JQuery</w:t>
      </w:r>
      <w:r w:rsidRPr="007E48FA">
        <w:rPr>
          <w:rFonts w:asciiTheme="minorHAnsi" w:hAnsiTheme="minorHAnsi" w:cstheme="minorHAnsi"/>
          <w:color w:val="auto"/>
        </w:rPr>
        <w:t xml:space="preserve">) based rich client to improve customer experience. </w:t>
      </w:r>
    </w:p>
    <w:p w:rsidR="00791387" w:rsidRPr="007E48FA" w:rsidRDefault="00791387" w:rsidP="00071626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hAnsiTheme="minorHAnsi" w:cstheme="minorHAnsi"/>
          <w:color w:val="auto"/>
        </w:rPr>
        <w:t xml:space="preserve">Developed the user interface screens using </w:t>
      </w:r>
      <w:r w:rsidRPr="007E48FA">
        <w:rPr>
          <w:rFonts w:asciiTheme="minorHAnsi" w:hAnsiTheme="minorHAnsi" w:cstheme="minorHAnsi"/>
          <w:b/>
          <w:color w:val="auto"/>
        </w:rPr>
        <w:t>JSF2.0</w:t>
      </w:r>
      <w:r w:rsidRPr="007E48FA">
        <w:rPr>
          <w:rFonts w:asciiTheme="minorHAnsi" w:hAnsiTheme="minorHAnsi" w:cstheme="minorHAnsi"/>
          <w:color w:val="auto"/>
        </w:rPr>
        <w:t xml:space="preserve"> and Prime faces component library. Also used Rich faces to customize some of the components in XHTML pages.</w:t>
      </w:r>
    </w:p>
    <w:p w:rsidR="00791387" w:rsidRPr="007E48FA" w:rsidRDefault="00791387" w:rsidP="00071626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7E48FA">
        <w:rPr>
          <w:rStyle w:val="apple-converted-space"/>
          <w:rFonts w:asciiTheme="minorHAnsi" w:hAnsiTheme="minorHAnsi" w:cstheme="minorHAnsi"/>
          <w:color w:val="auto"/>
          <w:shd w:val="clear" w:color="auto" w:fill="FFFFFF"/>
        </w:rPr>
        <w:t> </w:t>
      </w:r>
      <w:r w:rsidRPr="007E48FA">
        <w:rPr>
          <w:rFonts w:asciiTheme="minorHAnsi" w:hAnsiTheme="minorHAnsi" w:cstheme="minorHAnsi"/>
          <w:color w:val="auto"/>
          <w:shd w:val="clear" w:color="auto" w:fill="FFFFFF"/>
        </w:rPr>
        <w:t xml:space="preserve">Developed the presentation layer using Model View Architecture implemented by </w:t>
      </w:r>
      <w:r w:rsidRPr="007E48FA">
        <w:rPr>
          <w:rFonts w:asciiTheme="minorHAnsi" w:hAnsiTheme="minorHAnsi" w:cstheme="minorHAnsi"/>
          <w:b/>
          <w:color w:val="auto"/>
          <w:shd w:val="clear" w:color="auto" w:fill="FFFFFF"/>
        </w:rPr>
        <w:t>Spring MVC</w:t>
      </w:r>
      <w:r w:rsidRPr="007E48FA">
        <w:rPr>
          <w:rFonts w:asciiTheme="minorHAnsi" w:hAnsiTheme="minorHAnsi" w:cstheme="minorHAnsi"/>
          <w:color w:val="auto"/>
          <w:shd w:val="clear" w:color="auto" w:fill="FFFFFF"/>
        </w:rPr>
        <w:t>. Managed Spring Core for dependency injection/Inversion of control (IOC) and managed the security with the help of Spring Security (ACEGI).</w:t>
      </w:r>
    </w:p>
    <w:p w:rsidR="00791387" w:rsidRPr="007E48FA" w:rsidRDefault="00791387" w:rsidP="00071626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hAnsiTheme="minorHAnsi" w:cstheme="minorHAnsi"/>
          <w:color w:val="auto"/>
          <w:shd w:val="clear" w:color="auto" w:fill="FFFFFF"/>
        </w:rPr>
        <w:t>Tested the web services using SOAPUI and Web Service Explorer. Used SOAP for Web Services by exchanging XML data between applications over HTTP. </w:t>
      </w:r>
    </w:p>
    <w:p w:rsidR="00791387" w:rsidRPr="007E48FA" w:rsidRDefault="00791387" w:rsidP="00071626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hAnsiTheme="minorHAnsi" w:cstheme="minorHAnsi"/>
          <w:color w:val="auto"/>
          <w:shd w:val="clear" w:color="auto" w:fill="FFFFFF"/>
        </w:rPr>
        <w:t>Developed the XSL to convert and compare the SOAP to simple XML and vice versa. Developed SOAP Web services for getting information from third party.</w:t>
      </w:r>
    </w:p>
    <w:p w:rsidR="00791387" w:rsidRPr="007E48FA" w:rsidRDefault="00791387" w:rsidP="00071626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hAnsiTheme="minorHAnsi" w:cstheme="minorHAnsi"/>
          <w:color w:val="auto"/>
          <w:shd w:val="clear" w:color="auto" w:fill="FFFFFF"/>
        </w:rPr>
        <w:t xml:space="preserve">Developed various </w:t>
      </w:r>
      <w:r w:rsidRPr="007E48FA">
        <w:rPr>
          <w:rFonts w:asciiTheme="minorHAnsi" w:hAnsiTheme="minorHAnsi" w:cstheme="minorHAnsi"/>
          <w:b/>
          <w:color w:val="auto"/>
          <w:shd w:val="clear" w:color="auto" w:fill="FFFFFF"/>
        </w:rPr>
        <w:t>EJBs</w:t>
      </w:r>
      <w:r w:rsidRPr="007E48FA">
        <w:rPr>
          <w:rFonts w:asciiTheme="minorHAnsi" w:hAnsiTheme="minorHAnsi" w:cstheme="minorHAnsi"/>
          <w:color w:val="auto"/>
          <w:shd w:val="clear" w:color="auto" w:fill="FFFFFF"/>
        </w:rPr>
        <w:t xml:space="preserve"> (session and entity beans) for handling business logic and data manipulations from the database.</w:t>
      </w:r>
      <w:r w:rsidRPr="007E48FA">
        <w:rPr>
          <w:rStyle w:val="apple-converted-space"/>
          <w:rFonts w:asciiTheme="minorHAnsi" w:hAnsiTheme="minorHAnsi" w:cstheme="minorHAnsi"/>
          <w:color w:val="auto"/>
          <w:shd w:val="clear" w:color="auto" w:fill="FFFFFF"/>
        </w:rPr>
        <w:t> </w:t>
      </w:r>
      <w:r w:rsidRPr="007E48FA">
        <w:rPr>
          <w:rFonts w:asciiTheme="minorHAnsi" w:hAnsiTheme="minorHAnsi" w:cstheme="minorHAnsi"/>
          <w:color w:val="auto"/>
          <w:shd w:val="clear" w:color="auto" w:fill="FFFFFF"/>
        </w:rPr>
        <w:t>Developed Data access bean and developed EJBs that are used to access data from the database.</w:t>
      </w:r>
    </w:p>
    <w:p w:rsidR="00C11D84" w:rsidRPr="007E48FA" w:rsidRDefault="00C11D84" w:rsidP="00071626">
      <w:pPr>
        <w:widowControl w:val="0"/>
        <w:numPr>
          <w:ilvl w:val="0"/>
          <w:numId w:val="27"/>
        </w:numPr>
        <w:tabs>
          <w:tab w:val="left" w:pos="0"/>
        </w:tabs>
        <w:spacing w:line="240" w:lineRule="auto"/>
        <w:jc w:val="both"/>
        <w:rPr>
          <w:rFonts w:asciiTheme="minorHAnsi" w:hAnsiTheme="minorHAnsi" w:cstheme="minorHAnsi"/>
          <w:bCs/>
          <w:color w:val="auto"/>
        </w:rPr>
      </w:pPr>
      <w:r w:rsidRPr="007E48FA">
        <w:rPr>
          <w:rFonts w:asciiTheme="minorHAnsi" w:hAnsiTheme="minorHAnsi" w:cstheme="minorHAnsi"/>
          <w:color w:val="auto"/>
          <w:shd w:val="clear" w:color="auto" w:fill="FFFFFF"/>
        </w:rPr>
        <w:t>Excellent grasp of Data Structures and</w:t>
      </w:r>
      <w:r w:rsidRPr="007E48FA">
        <w:rPr>
          <w:rStyle w:val="apple-converted-space"/>
          <w:rFonts w:asciiTheme="minorHAnsi" w:hAnsiTheme="minorHAnsi" w:cstheme="minorHAnsi"/>
          <w:color w:val="auto"/>
          <w:shd w:val="clear" w:color="auto" w:fill="FFFFFF"/>
        </w:rPr>
        <w:t xml:space="preserve"> Algorithms </w:t>
      </w:r>
      <w:r w:rsidRPr="007E48FA">
        <w:rPr>
          <w:rFonts w:asciiTheme="minorHAnsi" w:hAnsiTheme="minorHAnsi" w:cstheme="minorHAnsi"/>
          <w:color w:val="auto"/>
          <w:shd w:val="clear" w:color="auto" w:fill="FFFFFF"/>
        </w:rPr>
        <w:t>and various software design patterns.</w:t>
      </w:r>
    </w:p>
    <w:p w:rsidR="00791387" w:rsidRPr="007E48FA" w:rsidRDefault="00791387" w:rsidP="00071626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hAnsiTheme="minorHAnsi" w:cstheme="minorHAnsi"/>
          <w:color w:val="auto"/>
          <w:shd w:val="clear" w:color="auto" w:fill="FFFFFF"/>
        </w:rPr>
        <w:t xml:space="preserve">Developed Servlets and Java Server Pages (JSP), to route the submittals to the </w:t>
      </w:r>
      <w:r w:rsidRPr="007E48FA">
        <w:rPr>
          <w:rFonts w:asciiTheme="minorHAnsi" w:hAnsiTheme="minorHAnsi" w:cstheme="minorHAnsi"/>
          <w:b/>
          <w:color w:val="auto"/>
          <w:shd w:val="clear" w:color="auto" w:fill="FFFFFF"/>
        </w:rPr>
        <w:t>EJB</w:t>
      </w:r>
      <w:r w:rsidRPr="007E48FA">
        <w:rPr>
          <w:rFonts w:asciiTheme="minorHAnsi" w:hAnsiTheme="minorHAnsi" w:cstheme="minorHAnsi"/>
          <w:color w:val="auto"/>
          <w:shd w:val="clear" w:color="auto" w:fill="FFFFFF"/>
        </w:rPr>
        <w:t xml:space="preserve"> components and render-retrieved information using Session Facade, Service Locator (design pattern).</w:t>
      </w:r>
    </w:p>
    <w:p w:rsidR="00791387" w:rsidRPr="007E48FA" w:rsidRDefault="00791387" w:rsidP="00071626">
      <w:pPr>
        <w:pStyle w:val="ListParagraph"/>
        <w:numPr>
          <w:ilvl w:val="0"/>
          <w:numId w:val="27"/>
        </w:numPr>
        <w:spacing w:line="240" w:lineRule="auto"/>
        <w:jc w:val="both"/>
        <w:rPr>
          <w:rStyle w:val="Strong"/>
          <w:rFonts w:asciiTheme="minorHAnsi" w:hAnsiTheme="minorHAnsi" w:cstheme="minorHAnsi"/>
          <w:b w:val="0"/>
          <w:bCs w:val="0"/>
          <w:color w:val="auto"/>
        </w:rPr>
      </w:pPr>
      <w:r w:rsidRPr="007E48FA">
        <w:rPr>
          <w:rFonts w:asciiTheme="minorHAnsi" w:hAnsiTheme="minorHAnsi" w:cstheme="minorHAnsi"/>
          <w:color w:val="auto"/>
        </w:rPr>
        <w:t xml:space="preserve">Implemented the business logic under the </w:t>
      </w:r>
      <w:r w:rsidRPr="007E48FA">
        <w:rPr>
          <w:rFonts w:asciiTheme="minorHAnsi" w:hAnsiTheme="minorHAnsi" w:cstheme="minorHAnsi"/>
          <w:b/>
          <w:color w:val="auto"/>
        </w:rPr>
        <w:t>Servlets</w:t>
      </w:r>
      <w:r w:rsidRPr="007E48FA">
        <w:rPr>
          <w:rFonts w:asciiTheme="minorHAnsi" w:hAnsiTheme="minorHAnsi" w:cstheme="minorHAnsi"/>
          <w:color w:val="auto"/>
        </w:rPr>
        <w:t xml:space="preserve"> and </w:t>
      </w:r>
      <w:r w:rsidRPr="007E48FA">
        <w:rPr>
          <w:rFonts w:asciiTheme="minorHAnsi" w:hAnsiTheme="minorHAnsi" w:cstheme="minorHAnsi"/>
          <w:b/>
          <w:color w:val="auto"/>
        </w:rPr>
        <w:t>simple Java Bean</w:t>
      </w:r>
      <w:r w:rsidRPr="007E48FA">
        <w:rPr>
          <w:rFonts w:asciiTheme="minorHAnsi" w:hAnsiTheme="minorHAnsi" w:cstheme="minorHAnsi"/>
          <w:color w:val="auto"/>
        </w:rPr>
        <w:t xml:space="preserve"> components to be used under the various modules in the System and developed </w:t>
      </w:r>
      <w:r w:rsidRPr="007E48FA">
        <w:rPr>
          <w:rFonts w:asciiTheme="minorHAnsi" w:hAnsiTheme="minorHAnsi" w:cstheme="minorHAnsi"/>
          <w:color w:val="auto"/>
          <w:shd w:val="clear" w:color="auto" w:fill="FFFFFF"/>
        </w:rPr>
        <w:t>and database connection using</w:t>
      </w:r>
      <w:r w:rsidRPr="007E48FA">
        <w:rPr>
          <w:rStyle w:val="apple-converted-space"/>
          <w:rFonts w:asciiTheme="minorHAnsi" w:hAnsiTheme="minorHAnsi" w:cstheme="minorHAnsi"/>
          <w:color w:val="auto"/>
          <w:shd w:val="clear" w:color="auto" w:fill="FFFFFF"/>
        </w:rPr>
        <w:t> </w:t>
      </w:r>
      <w:r w:rsidRPr="007E48FA">
        <w:rPr>
          <w:rStyle w:val="Strong"/>
          <w:rFonts w:asciiTheme="minorHAnsi" w:hAnsiTheme="minorHAnsi" w:cstheme="minorHAnsi"/>
          <w:color w:val="auto"/>
          <w:bdr w:val="none" w:sz="0" w:space="0" w:color="auto" w:frame="1"/>
          <w:shd w:val="clear" w:color="auto" w:fill="FFFFFF"/>
        </w:rPr>
        <w:t>JDBC.</w:t>
      </w:r>
    </w:p>
    <w:p w:rsidR="00791387" w:rsidRPr="007E48FA" w:rsidRDefault="00791387" w:rsidP="00071626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hAnsiTheme="minorHAnsi" w:cstheme="minorHAnsi"/>
          <w:color w:val="auto"/>
        </w:rPr>
        <w:t xml:space="preserve">Analyzed the existing access system and re-designed it in </w:t>
      </w:r>
      <w:r w:rsidRPr="007E48FA">
        <w:rPr>
          <w:rFonts w:asciiTheme="minorHAnsi" w:hAnsiTheme="minorHAnsi" w:cstheme="minorHAnsi"/>
          <w:b/>
          <w:color w:val="auto"/>
        </w:rPr>
        <w:t>Oracle 8i</w:t>
      </w:r>
      <w:r w:rsidRPr="007E48FA">
        <w:rPr>
          <w:rFonts w:asciiTheme="minorHAnsi" w:hAnsiTheme="minorHAnsi" w:cstheme="minorHAnsi"/>
          <w:color w:val="auto"/>
        </w:rPr>
        <w:t xml:space="preserve"> by developing data validation and load processes using PL/SQL Stored Procedures, Functions, and Triggers to enhance and improve functionality requested by business for reducing manual processing time.</w:t>
      </w:r>
    </w:p>
    <w:p w:rsidR="00AE6B38" w:rsidRPr="007E48FA" w:rsidRDefault="00AE6B38" w:rsidP="00071626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hAnsiTheme="minorHAnsi" w:cstheme="minorHAnsi"/>
          <w:color w:val="auto"/>
          <w:shd w:val="clear" w:color="auto" w:fill="FFFFFF"/>
        </w:rPr>
        <w:t>Created Spring Batch jobs to write/read data from Oracle</w:t>
      </w:r>
    </w:p>
    <w:p w:rsidR="00AE6B38" w:rsidRPr="007E48FA" w:rsidRDefault="00AE6B38" w:rsidP="00071626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hAnsiTheme="minorHAnsi" w:cstheme="minorHAnsi"/>
          <w:color w:val="auto"/>
          <w:shd w:val="clear" w:color="auto" w:fill="FFFFFF"/>
        </w:rPr>
        <w:t>Designed and developed batch jobs using Spring-Batch architecture. </w:t>
      </w:r>
    </w:p>
    <w:p w:rsidR="00791387" w:rsidRPr="007E48FA" w:rsidRDefault="00791387" w:rsidP="00071626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hAnsiTheme="minorHAnsi" w:cstheme="minorHAnsi"/>
          <w:color w:val="auto"/>
        </w:rPr>
        <w:t>Used Dynamic SQL (DBMS_SQL, DBMS_DDL) in Functions and Procedures. Created database Triggers to record Insertion, Updating, Deletion and all other audit routines. Responsible for Code Reviews and PL/SQL Code Tuning.</w:t>
      </w:r>
    </w:p>
    <w:p w:rsidR="00791387" w:rsidRPr="007E48FA" w:rsidRDefault="00791387" w:rsidP="00071626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hAnsiTheme="minorHAnsi" w:cstheme="minorHAnsi"/>
          <w:color w:val="auto"/>
        </w:rPr>
        <w:t>Involved in the overall system’s support and maintenance services such as Defect Fixing, Feature Enhancements, Testing and Documentation.</w:t>
      </w:r>
    </w:p>
    <w:p w:rsidR="00791387" w:rsidRPr="007E48FA" w:rsidRDefault="00791387" w:rsidP="00071626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hAnsiTheme="minorHAnsi" w:cstheme="minorHAnsi"/>
          <w:color w:val="auto"/>
        </w:rPr>
        <w:t xml:space="preserve">Used CVS for version control management and Maven for Build. </w:t>
      </w:r>
      <w:r w:rsidRPr="007E48FA">
        <w:rPr>
          <w:rFonts w:asciiTheme="minorHAnsi" w:hAnsiTheme="minorHAnsi" w:cstheme="minorHAnsi"/>
          <w:color w:val="auto"/>
          <w:shd w:val="clear" w:color="auto" w:fill="FFFFFF"/>
        </w:rPr>
        <w:t>Deployed an application in Tomcat server.</w:t>
      </w:r>
    </w:p>
    <w:p w:rsidR="00791387" w:rsidRPr="007E48FA" w:rsidRDefault="00791387" w:rsidP="00071626">
      <w:pPr>
        <w:pStyle w:val="ListParagraph"/>
        <w:spacing w:line="240" w:lineRule="auto"/>
        <w:jc w:val="both"/>
        <w:rPr>
          <w:rFonts w:asciiTheme="minorHAnsi" w:hAnsiTheme="minorHAnsi" w:cstheme="minorHAnsi"/>
          <w:color w:val="auto"/>
        </w:rPr>
      </w:pPr>
    </w:p>
    <w:p w:rsidR="008C6FC6" w:rsidRPr="007E48FA" w:rsidRDefault="00791387" w:rsidP="00071626">
      <w:pPr>
        <w:spacing w:line="240" w:lineRule="auto"/>
        <w:rPr>
          <w:rFonts w:asciiTheme="minorHAnsi" w:hAnsiTheme="minorHAnsi" w:cstheme="minorHAnsi"/>
          <w:color w:val="auto"/>
          <w:lang w:val="en-GB"/>
        </w:rPr>
      </w:pPr>
      <w:r w:rsidRPr="007E48FA">
        <w:rPr>
          <w:rFonts w:asciiTheme="minorHAnsi" w:hAnsiTheme="minorHAnsi" w:cstheme="minorHAnsi"/>
          <w:b/>
          <w:color w:val="auto"/>
        </w:rPr>
        <w:t>Environment:</w:t>
      </w:r>
      <w:r w:rsidRPr="007E48FA">
        <w:rPr>
          <w:rFonts w:asciiTheme="minorHAnsi" w:hAnsiTheme="minorHAnsi" w:cstheme="minorHAnsi"/>
          <w:color w:val="auto"/>
        </w:rPr>
        <w:t xml:space="preserve"> HTML, CSS, Java Script, JSP, JSF, EJB, Spring, SOAP based Webservices, Eclipse, Tomcat, Oracle 8i, PL/SQL, CVS, Maven, </w:t>
      </w:r>
      <w:r w:rsidR="00C11D84" w:rsidRPr="007E48FA">
        <w:rPr>
          <w:rFonts w:asciiTheme="minorHAnsi" w:hAnsiTheme="minorHAnsi" w:cstheme="minorHAnsi"/>
          <w:color w:val="auto"/>
        </w:rPr>
        <w:t>Algorithm, Waterfall</w:t>
      </w:r>
      <w:r w:rsidRPr="007E48FA">
        <w:rPr>
          <w:rFonts w:asciiTheme="minorHAnsi" w:hAnsiTheme="minorHAnsi" w:cstheme="minorHAnsi"/>
          <w:color w:val="auto"/>
        </w:rPr>
        <w:t>.</w:t>
      </w:r>
    </w:p>
    <w:p w:rsidR="003712AB" w:rsidRPr="007E48FA" w:rsidRDefault="003712AB" w:rsidP="00071626">
      <w:pPr>
        <w:spacing w:line="240" w:lineRule="auto"/>
        <w:rPr>
          <w:rFonts w:asciiTheme="minorHAnsi" w:hAnsiTheme="minorHAnsi" w:cstheme="minorHAnsi"/>
          <w:b/>
          <w:color w:val="auto"/>
        </w:rPr>
      </w:pPr>
    </w:p>
    <w:p w:rsidR="005C315A" w:rsidRPr="007E48FA" w:rsidRDefault="005C315A" w:rsidP="00071626">
      <w:pPr>
        <w:spacing w:line="240" w:lineRule="auto"/>
        <w:ind w:left="-540"/>
        <w:rPr>
          <w:rFonts w:asciiTheme="minorHAnsi" w:hAnsiTheme="minorHAnsi" w:cstheme="minorHAnsi"/>
          <w:b/>
          <w:color w:val="auto"/>
        </w:rPr>
      </w:pPr>
    </w:p>
    <w:p w:rsidR="00331FA7" w:rsidRPr="007E48FA" w:rsidRDefault="0097465A" w:rsidP="00071626">
      <w:pPr>
        <w:spacing w:line="240" w:lineRule="auto"/>
        <w:ind w:left="-540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hAnsiTheme="minorHAnsi" w:cstheme="minorHAnsi"/>
          <w:b/>
          <w:color w:val="auto"/>
        </w:rPr>
        <w:t>Bhaskara Infotech Pvt Ltd, Hyderabad, India                         Aug 2008-Aug 2010</w:t>
      </w:r>
    </w:p>
    <w:p w:rsidR="009857DE" w:rsidRPr="007E48FA" w:rsidRDefault="0097465A" w:rsidP="009857DE">
      <w:pPr>
        <w:spacing w:line="240" w:lineRule="auto"/>
        <w:ind w:left="-540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hAnsiTheme="minorHAnsi" w:cstheme="minorHAnsi"/>
          <w:b/>
          <w:smallCaps/>
          <w:color w:val="auto"/>
        </w:rPr>
        <w:t>Java Developer</w:t>
      </w:r>
    </w:p>
    <w:p w:rsidR="006727E1" w:rsidRPr="007E48FA" w:rsidRDefault="006727E1" w:rsidP="009857DE">
      <w:pPr>
        <w:spacing w:line="240" w:lineRule="auto"/>
        <w:ind w:left="-540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eastAsia="Arial Unicode MS" w:hAnsiTheme="minorHAnsi" w:cstheme="minorHAnsi"/>
          <w:b/>
          <w:color w:val="auto"/>
          <w:shd w:val="clear" w:color="auto" w:fill="FFFFFF"/>
        </w:rPr>
        <w:t>Responsibilities:</w:t>
      </w:r>
    </w:p>
    <w:p w:rsidR="006727E1" w:rsidRPr="007E48FA" w:rsidRDefault="006727E1" w:rsidP="00071626">
      <w:pPr>
        <w:pStyle w:val="ListParagraph"/>
        <w:numPr>
          <w:ilvl w:val="0"/>
          <w:numId w:val="26"/>
        </w:numPr>
        <w:spacing w:after="160" w:line="240" w:lineRule="auto"/>
        <w:jc w:val="both"/>
        <w:rPr>
          <w:rFonts w:asciiTheme="minorHAnsi" w:eastAsia="Times New Roman" w:hAnsiTheme="minorHAnsi" w:cstheme="minorHAnsi"/>
          <w:color w:val="auto"/>
        </w:rPr>
      </w:pPr>
      <w:r w:rsidRPr="007E48FA">
        <w:rPr>
          <w:rFonts w:asciiTheme="minorHAnsi" w:hAnsiTheme="minorHAnsi" w:cstheme="minorHAnsi"/>
          <w:color w:val="auto"/>
        </w:rPr>
        <w:t>Actively involved in analyzing and collecting user requirements.</w:t>
      </w:r>
    </w:p>
    <w:p w:rsidR="00D6212C" w:rsidRPr="007E48FA" w:rsidRDefault="00D6212C" w:rsidP="00071626">
      <w:pPr>
        <w:pStyle w:val="ListParagraph"/>
        <w:numPr>
          <w:ilvl w:val="0"/>
          <w:numId w:val="26"/>
        </w:numPr>
        <w:spacing w:after="160" w:line="240" w:lineRule="auto"/>
        <w:jc w:val="both"/>
        <w:rPr>
          <w:rFonts w:asciiTheme="minorHAnsi" w:eastAsia="Times New Roman" w:hAnsiTheme="minorHAnsi" w:cstheme="minorHAnsi"/>
          <w:color w:val="auto"/>
        </w:rPr>
      </w:pPr>
      <w:r w:rsidRPr="007E48FA">
        <w:rPr>
          <w:rFonts w:asciiTheme="minorHAnsi" w:hAnsiTheme="minorHAnsi" w:cstheme="minorHAnsi"/>
          <w:color w:val="auto"/>
        </w:rPr>
        <w:t xml:space="preserve">Worked on Strings mainly on String Manipulations </w:t>
      </w:r>
    </w:p>
    <w:p w:rsidR="006727E1" w:rsidRPr="007E48FA" w:rsidRDefault="006727E1" w:rsidP="00071626">
      <w:pPr>
        <w:pStyle w:val="ListParagraph"/>
        <w:numPr>
          <w:ilvl w:val="0"/>
          <w:numId w:val="26"/>
        </w:numPr>
        <w:spacing w:after="160" w:line="240" w:lineRule="auto"/>
        <w:jc w:val="both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hAnsiTheme="minorHAnsi" w:cstheme="minorHAnsi"/>
          <w:color w:val="auto"/>
        </w:rPr>
        <w:t xml:space="preserve">Developed business components using </w:t>
      </w:r>
      <w:r w:rsidRPr="007E48FA">
        <w:rPr>
          <w:rFonts w:asciiTheme="minorHAnsi" w:hAnsiTheme="minorHAnsi" w:cstheme="minorHAnsi"/>
          <w:b/>
          <w:color w:val="auto"/>
        </w:rPr>
        <w:t>Core Java</w:t>
      </w:r>
      <w:r w:rsidRPr="007E48FA">
        <w:rPr>
          <w:rFonts w:asciiTheme="minorHAnsi" w:hAnsiTheme="minorHAnsi" w:cstheme="minorHAnsi"/>
          <w:color w:val="auto"/>
        </w:rPr>
        <w:t xml:space="preserve"> and </w:t>
      </w:r>
      <w:r w:rsidRPr="007E48FA">
        <w:rPr>
          <w:rFonts w:asciiTheme="minorHAnsi" w:hAnsiTheme="minorHAnsi" w:cstheme="minorHAnsi"/>
          <w:b/>
          <w:color w:val="auto"/>
        </w:rPr>
        <w:t>Enterprise Java Beans</w:t>
      </w:r>
      <w:r w:rsidRPr="007E48FA">
        <w:rPr>
          <w:rFonts w:asciiTheme="minorHAnsi" w:hAnsiTheme="minorHAnsi" w:cstheme="minorHAnsi"/>
          <w:color w:val="auto"/>
        </w:rPr>
        <w:t>.</w:t>
      </w:r>
    </w:p>
    <w:p w:rsidR="006727E1" w:rsidRPr="007E48FA" w:rsidRDefault="006727E1" w:rsidP="00071626">
      <w:pPr>
        <w:pStyle w:val="ListParagraph"/>
        <w:numPr>
          <w:ilvl w:val="0"/>
          <w:numId w:val="26"/>
        </w:numPr>
        <w:spacing w:after="160" w:line="240" w:lineRule="auto"/>
        <w:jc w:val="both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hAnsiTheme="minorHAnsi" w:cstheme="minorHAnsi"/>
          <w:color w:val="auto"/>
        </w:rPr>
        <w:t xml:space="preserve">Wrote SQL stored procedures, and used </w:t>
      </w:r>
      <w:r w:rsidRPr="007E48FA">
        <w:rPr>
          <w:rFonts w:asciiTheme="minorHAnsi" w:hAnsiTheme="minorHAnsi" w:cstheme="minorHAnsi"/>
          <w:b/>
          <w:color w:val="auto"/>
        </w:rPr>
        <w:t>JDBC</w:t>
      </w:r>
      <w:r w:rsidRPr="007E48FA">
        <w:rPr>
          <w:rFonts w:asciiTheme="minorHAnsi" w:hAnsiTheme="minorHAnsi" w:cstheme="minorHAnsi"/>
          <w:color w:val="auto"/>
        </w:rPr>
        <w:t xml:space="preserve"> to connect to database.</w:t>
      </w:r>
    </w:p>
    <w:p w:rsidR="006727E1" w:rsidRPr="007E48FA" w:rsidRDefault="006727E1" w:rsidP="00071626">
      <w:pPr>
        <w:pStyle w:val="ListParagraph"/>
        <w:numPr>
          <w:ilvl w:val="0"/>
          <w:numId w:val="26"/>
        </w:numPr>
        <w:spacing w:after="160" w:line="240" w:lineRule="auto"/>
        <w:jc w:val="both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hAnsiTheme="minorHAnsi" w:cstheme="minorHAnsi"/>
          <w:color w:val="auto"/>
        </w:rPr>
        <w:t xml:space="preserve">Created user Interface through </w:t>
      </w:r>
      <w:r w:rsidRPr="007E48FA">
        <w:rPr>
          <w:rFonts w:asciiTheme="minorHAnsi" w:hAnsiTheme="minorHAnsi" w:cstheme="minorHAnsi"/>
          <w:b/>
          <w:color w:val="auto"/>
        </w:rPr>
        <w:t>HTML and JSP</w:t>
      </w:r>
      <w:r w:rsidRPr="007E48FA">
        <w:rPr>
          <w:rFonts w:asciiTheme="minorHAnsi" w:hAnsiTheme="minorHAnsi" w:cstheme="minorHAnsi"/>
          <w:color w:val="auto"/>
        </w:rPr>
        <w:t xml:space="preserve">. Designed and Developed interactive and dynamic front end web applications using </w:t>
      </w:r>
      <w:r w:rsidRPr="007E48FA">
        <w:rPr>
          <w:rFonts w:asciiTheme="minorHAnsi" w:hAnsiTheme="minorHAnsi" w:cstheme="minorHAnsi"/>
          <w:b/>
          <w:color w:val="auto"/>
        </w:rPr>
        <w:t>HTML and CSS.</w:t>
      </w:r>
    </w:p>
    <w:p w:rsidR="006727E1" w:rsidRPr="007E48FA" w:rsidRDefault="006727E1" w:rsidP="00071626">
      <w:pPr>
        <w:pStyle w:val="ListParagraph"/>
        <w:numPr>
          <w:ilvl w:val="0"/>
          <w:numId w:val="26"/>
        </w:numPr>
        <w:spacing w:after="160" w:line="240" w:lineRule="auto"/>
        <w:jc w:val="both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hAnsiTheme="minorHAnsi" w:cstheme="minorHAnsi"/>
          <w:color w:val="auto"/>
        </w:rPr>
        <w:t xml:space="preserve">Developed </w:t>
      </w:r>
      <w:r w:rsidRPr="007E48FA">
        <w:rPr>
          <w:rFonts w:asciiTheme="minorHAnsi" w:hAnsiTheme="minorHAnsi" w:cstheme="minorHAnsi"/>
          <w:b/>
          <w:color w:val="auto"/>
        </w:rPr>
        <w:t>JUnit</w:t>
      </w:r>
      <w:r w:rsidRPr="007E48FA">
        <w:rPr>
          <w:rFonts w:asciiTheme="minorHAnsi" w:hAnsiTheme="minorHAnsi" w:cstheme="minorHAnsi"/>
          <w:color w:val="auto"/>
        </w:rPr>
        <w:t xml:space="preserve"> test cases for unit testing.</w:t>
      </w:r>
    </w:p>
    <w:p w:rsidR="006727E1" w:rsidRPr="007E48FA" w:rsidRDefault="006727E1" w:rsidP="00071626">
      <w:pPr>
        <w:pStyle w:val="ListParagraph"/>
        <w:numPr>
          <w:ilvl w:val="0"/>
          <w:numId w:val="26"/>
        </w:numPr>
        <w:spacing w:after="160" w:line="240" w:lineRule="auto"/>
        <w:jc w:val="both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hAnsiTheme="minorHAnsi" w:cstheme="minorHAnsi"/>
          <w:color w:val="auto"/>
        </w:rPr>
        <w:t xml:space="preserve">Used </w:t>
      </w:r>
      <w:r w:rsidRPr="007E48FA">
        <w:rPr>
          <w:rFonts w:asciiTheme="minorHAnsi" w:hAnsiTheme="minorHAnsi" w:cstheme="minorHAnsi"/>
          <w:b/>
          <w:color w:val="auto"/>
        </w:rPr>
        <w:t>Struts</w:t>
      </w:r>
      <w:r w:rsidRPr="007E48FA">
        <w:rPr>
          <w:rFonts w:asciiTheme="minorHAnsi" w:hAnsiTheme="minorHAnsi" w:cstheme="minorHAnsi"/>
          <w:color w:val="auto"/>
        </w:rPr>
        <w:t xml:space="preserve"> to implement the </w:t>
      </w:r>
      <w:r w:rsidRPr="007E48FA">
        <w:rPr>
          <w:rFonts w:asciiTheme="minorHAnsi" w:hAnsiTheme="minorHAnsi" w:cstheme="minorHAnsi"/>
          <w:b/>
          <w:color w:val="auto"/>
        </w:rPr>
        <w:t>MVC</w:t>
      </w:r>
      <w:r w:rsidRPr="007E48FA">
        <w:rPr>
          <w:rFonts w:asciiTheme="minorHAnsi" w:hAnsiTheme="minorHAnsi" w:cstheme="minorHAnsi"/>
          <w:color w:val="auto"/>
        </w:rPr>
        <w:t xml:space="preserve"> framework for the presentation tier and Simplified client-side scripting of </w:t>
      </w:r>
      <w:r w:rsidRPr="007E48FA">
        <w:rPr>
          <w:rFonts w:asciiTheme="minorHAnsi" w:hAnsiTheme="minorHAnsi" w:cstheme="minorHAnsi"/>
          <w:b/>
          <w:color w:val="auto"/>
        </w:rPr>
        <w:t>HTML using JQuery,</w:t>
      </w:r>
      <w:r w:rsidRPr="007E48FA">
        <w:rPr>
          <w:rFonts w:asciiTheme="minorHAnsi" w:hAnsiTheme="minorHAnsi" w:cstheme="minorHAnsi"/>
          <w:color w:val="auto"/>
        </w:rPr>
        <w:t xml:space="preserve"> a cross-browser JavaScript library. </w:t>
      </w:r>
    </w:p>
    <w:p w:rsidR="006727E1" w:rsidRPr="007E48FA" w:rsidRDefault="006727E1" w:rsidP="00071626">
      <w:pPr>
        <w:pStyle w:val="ListParagraph"/>
        <w:numPr>
          <w:ilvl w:val="0"/>
          <w:numId w:val="26"/>
        </w:numPr>
        <w:spacing w:after="160" w:line="240" w:lineRule="auto"/>
        <w:jc w:val="both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hAnsiTheme="minorHAnsi" w:cstheme="minorHAnsi"/>
          <w:color w:val="auto"/>
        </w:rPr>
        <w:t xml:space="preserve">Used </w:t>
      </w:r>
      <w:r w:rsidRPr="007E48FA">
        <w:rPr>
          <w:rFonts w:asciiTheme="minorHAnsi" w:hAnsiTheme="minorHAnsi" w:cstheme="minorHAnsi"/>
          <w:b/>
          <w:color w:val="auto"/>
        </w:rPr>
        <w:t>JDBC</w:t>
      </w:r>
      <w:r w:rsidRPr="007E48FA">
        <w:rPr>
          <w:rFonts w:asciiTheme="minorHAnsi" w:hAnsiTheme="minorHAnsi" w:cstheme="minorHAnsi"/>
          <w:color w:val="auto"/>
        </w:rPr>
        <w:t xml:space="preserve"> API to connect to the database and Performed </w:t>
      </w:r>
      <w:r w:rsidRPr="007E48FA">
        <w:rPr>
          <w:rFonts w:asciiTheme="minorHAnsi" w:hAnsiTheme="minorHAnsi" w:cstheme="minorHAnsi"/>
          <w:b/>
          <w:color w:val="auto"/>
        </w:rPr>
        <w:t>CRUD</w:t>
      </w:r>
      <w:r w:rsidRPr="007E48FA">
        <w:rPr>
          <w:rFonts w:asciiTheme="minorHAnsi" w:hAnsiTheme="minorHAnsi" w:cstheme="minorHAnsi"/>
          <w:color w:val="auto"/>
        </w:rPr>
        <w:t xml:space="preserve"> operations to get and check the data. </w:t>
      </w:r>
    </w:p>
    <w:p w:rsidR="006727E1" w:rsidRPr="007E48FA" w:rsidRDefault="006727E1" w:rsidP="00071626">
      <w:pPr>
        <w:pStyle w:val="ListParagraph"/>
        <w:numPr>
          <w:ilvl w:val="0"/>
          <w:numId w:val="26"/>
        </w:numPr>
        <w:spacing w:after="160" w:line="240" w:lineRule="auto"/>
        <w:jc w:val="both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hAnsiTheme="minorHAnsi" w:cstheme="minorHAnsi"/>
          <w:color w:val="auto"/>
        </w:rPr>
        <w:t xml:space="preserve">Prepared EJB deployment descriptors using XML and Used </w:t>
      </w:r>
      <w:r w:rsidRPr="007E48FA">
        <w:rPr>
          <w:rFonts w:asciiTheme="minorHAnsi" w:hAnsiTheme="minorHAnsi" w:cstheme="minorHAnsi"/>
          <w:b/>
          <w:color w:val="auto"/>
        </w:rPr>
        <w:t>JAXB</w:t>
      </w:r>
      <w:r w:rsidRPr="007E48FA">
        <w:rPr>
          <w:rFonts w:asciiTheme="minorHAnsi" w:hAnsiTheme="minorHAnsi" w:cstheme="minorHAnsi"/>
          <w:color w:val="auto"/>
        </w:rPr>
        <w:t xml:space="preserve"> components for transferring the objects between the application and the database.</w:t>
      </w:r>
    </w:p>
    <w:p w:rsidR="006727E1" w:rsidRPr="007E48FA" w:rsidRDefault="006727E1" w:rsidP="00071626">
      <w:pPr>
        <w:pStyle w:val="ListParagraph"/>
        <w:numPr>
          <w:ilvl w:val="0"/>
          <w:numId w:val="26"/>
        </w:numPr>
        <w:spacing w:after="160" w:line="240" w:lineRule="auto"/>
        <w:jc w:val="both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hAnsiTheme="minorHAnsi" w:cstheme="minorHAnsi"/>
          <w:color w:val="auto"/>
        </w:rPr>
        <w:t xml:space="preserve">Used </w:t>
      </w:r>
      <w:r w:rsidRPr="007E48FA">
        <w:rPr>
          <w:rFonts w:asciiTheme="minorHAnsi" w:hAnsiTheme="minorHAnsi" w:cstheme="minorHAnsi"/>
          <w:b/>
          <w:color w:val="auto"/>
        </w:rPr>
        <w:t>Ant</w:t>
      </w:r>
      <w:r w:rsidRPr="007E48FA">
        <w:rPr>
          <w:rFonts w:asciiTheme="minorHAnsi" w:hAnsiTheme="minorHAnsi" w:cstheme="minorHAnsi"/>
          <w:color w:val="auto"/>
        </w:rPr>
        <w:t xml:space="preserve"> for building scripts process and wrote test cases using </w:t>
      </w:r>
      <w:r w:rsidRPr="007E48FA">
        <w:rPr>
          <w:rFonts w:asciiTheme="minorHAnsi" w:hAnsiTheme="minorHAnsi" w:cstheme="minorHAnsi"/>
          <w:b/>
          <w:color w:val="auto"/>
        </w:rPr>
        <w:t>JUnit</w:t>
      </w:r>
      <w:r w:rsidRPr="007E48FA">
        <w:rPr>
          <w:rFonts w:asciiTheme="minorHAnsi" w:hAnsiTheme="minorHAnsi" w:cstheme="minorHAnsi"/>
          <w:color w:val="auto"/>
        </w:rPr>
        <w:t xml:space="preserve"> as a testing framework. Used </w:t>
      </w:r>
      <w:r w:rsidRPr="007E48FA">
        <w:rPr>
          <w:rFonts w:asciiTheme="minorHAnsi" w:hAnsiTheme="minorHAnsi" w:cstheme="minorHAnsi"/>
          <w:b/>
          <w:color w:val="auto"/>
        </w:rPr>
        <w:t>CVS</w:t>
      </w:r>
      <w:r w:rsidRPr="007E48FA">
        <w:rPr>
          <w:rFonts w:asciiTheme="minorHAnsi" w:hAnsiTheme="minorHAnsi" w:cstheme="minorHAnsi"/>
          <w:color w:val="auto"/>
        </w:rPr>
        <w:t xml:space="preserve"> for version control </w:t>
      </w:r>
    </w:p>
    <w:p w:rsidR="006727E1" w:rsidRPr="007E48FA" w:rsidRDefault="006727E1" w:rsidP="00071626">
      <w:pPr>
        <w:pStyle w:val="ListParagraph"/>
        <w:numPr>
          <w:ilvl w:val="0"/>
          <w:numId w:val="26"/>
        </w:numPr>
        <w:spacing w:after="160" w:line="240" w:lineRule="auto"/>
        <w:jc w:val="both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hAnsiTheme="minorHAnsi" w:cstheme="minorHAnsi"/>
          <w:color w:val="auto"/>
        </w:rPr>
        <w:t xml:space="preserve">Developed </w:t>
      </w:r>
      <w:r w:rsidRPr="007E48FA">
        <w:rPr>
          <w:rFonts w:asciiTheme="minorHAnsi" w:hAnsiTheme="minorHAnsi" w:cstheme="minorHAnsi"/>
          <w:b/>
          <w:color w:val="auto"/>
        </w:rPr>
        <w:t>SOA</w:t>
      </w:r>
      <w:r w:rsidRPr="007E48FA">
        <w:rPr>
          <w:rFonts w:asciiTheme="minorHAnsi" w:hAnsiTheme="minorHAnsi" w:cstheme="minorHAnsi"/>
          <w:color w:val="auto"/>
        </w:rPr>
        <w:t xml:space="preserve"> Web services above the data access layer and Developed applications using Ant as a build tool.</w:t>
      </w:r>
    </w:p>
    <w:p w:rsidR="00331FA7" w:rsidRPr="007E48FA" w:rsidRDefault="006727E1" w:rsidP="00071626">
      <w:pPr>
        <w:pStyle w:val="ListParagraph"/>
        <w:spacing w:after="160" w:line="240" w:lineRule="auto"/>
        <w:ind w:left="0"/>
        <w:jc w:val="both"/>
        <w:rPr>
          <w:rFonts w:asciiTheme="minorHAnsi" w:hAnsiTheme="minorHAnsi" w:cstheme="minorHAnsi"/>
          <w:color w:val="auto"/>
        </w:rPr>
      </w:pPr>
      <w:r w:rsidRPr="007E48FA">
        <w:rPr>
          <w:rFonts w:asciiTheme="minorHAnsi" w:hAnsiTheme="minorHAnsi" w:cstheme="minorHAnsi"/>
          <w:b/>
          <w:color w:val="auto"/>
        </w:rPr>
        <w:t>Environment:</w:t>
      </w:r>
      <w:r w:rsidRPr="007E48FA">
        <w:rPr>
          <w:rFonts w:asciiTheme="minorHAnsi" w:hAnsiTheme="minorHAnsi" w:cstheme="minorHAnsi"/>
          <w:color w:val="auto"/>
        </w:rPr>
        <w:t xml:space="preserve"> Java 1.5, HTML, Java Script, Servlets, JSP, JDBC 3.1, Struts 2.2, Web se</w:t>
      </w:r>
      <w:r w:rsidR="00F80DD9" w:rsidRPr="007E48FA">
        <w:rPr>
          <w:rFonts w:asciiTheme="minorHAnsi" w:hAnsiTheme="minorHAnsi" w:cstheme="minorHAnsi"/>
          <w:color w:val="auto"/>
        </w:rPr>
        <w:t xml:space="preserve">rvices, Oracle10g, SQL, </w:t>
      </w:r>
      <w:r w:rsidRPr="007E48FA">
        <w:rPr>
          <w:rFonts w:asciiTheme="minorHAnsi" w:hAnsiTheme="minorHAnsi" w:cstheme="minorHAnsi"/>
          <w:color w:val="auto"/>
        </w:rPr>
        <w:t>UML, XML, ANT, JUnit , Log4j and Linux.</w:t>
      </w:r>
    </w:p>
    <w:sectPr w:rsidR="00331FA7" w:rsidRPr="007E48FA" w:rsidSect="007175E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5A19" w:rsidRDefault="00395A19">
      <w:pPr>
        <w:spacing w:line="240" w:lineRule="auto"/>
      </w:pPr>
      <w:r>
        <w:separator/>
      </w:r>
    </w:p>
  </w:endnote>
  <w:endnote w:type="continuationSeparator" w:id="1">
    <w:p w:rsidR="00395A19" w:rsidRDefault="00395A1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ymbol">
    <w:altName w:val="Arial Unicode MS"/>
    <w:charset w:val="00"/>
    <w:family w:val="roman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Yu Gothic">
    <w:charset w:val="80"/>
    <w:family w:val="auto"/>
    <w:pitch w:val="variable"/>
    <w:sig w:usb0="E00002FF" w:usb1="2AC7FDFF" w:usb2="00000016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5A19" w:rsidRDefault="00395A19">
      <w:pPr>
        <w:spacing w:line="240" w:lineRule="auto"/>
      </w:pPr>
      <w:r>
        <w:separator/>
      </w:r>
    </w:p>
  </w:footnote>
  <w:footnote w:type="continuationSeparator" w:id="1">
    <w:p w:rsidR="00395A19" w:rsidRDefault="00395A1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Wingdings" w:hint="default"/>
        <w:sz w:val="24"/>
        <w:szCs w:val="24"/>
      </w:rPr>
    </w:lvl>
  </w:abstractNum>
  <w:abstractNum w:abstractNumId="3">
    <w:nsid w:val="00000006"/>
    <w:multiLevelType w:val="singleLevel"/>
    <w:tmpl w:val="00000006"/>
    <w:name w:val="WW8Num1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4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/>
      </w:rPr>
    </w:lvl>
  </w:abstractNum>
  <w:abstractNum w:abstractNumId="5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>
    <w:nsid w:val="095240E0"/>
    <w:multiLevelType w:val="hybridMultilevel"/>
    <w:tmpl w:val="04E04924"/>
    <w:lvl w:ilvl="0" w:tplc="DF5EA5F6">
      <w:numFmt w:val="bullet"/>
      <w:lvlText w:val="•"/>
      <w:lvlJc w:val="left"/>
      <w:pPr>
        <w:ind w:left="1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7">
    <w:nsid w:val="0C5F4C1C"/>
    <w:multiLevelType w:val="hybridMultilevel"/>
    <w:tmpl w:val="3820A05E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8">
    <w:nsid w:val="0EE06370"/>
    <w:multiLevelType w:val="hybridMultilevel"/>
    <w:tmpl w:val="1564EBE0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9">
    <w:nsid w:val="10635663"/>
    <w:multiLevelType w:val="hybridMultilevel"/>
    <w:tmpl w:val="D9AC3D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0CE6EA3"/>
    <w:multiLevelType w:val="hybridMultilevel"/>
    <w:tmpl w:val="693A6C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4BE04A6"/>
    <w:multiLevelType w:val="hybridMultilevel"/>
    <w:tmpl w:val="78000044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>
    <w:nsid w:val="1CFA671B"/>
    <w:multiLevelType w:val="hybridMultilevel"/>
    <w:tmpl w:val="969C6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D2662B5"/>
    <w:multiLevelType w:val="hybridMultilevel"/>
    <w:tmpl w:val="2D14C8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1F221741"/>
    <w:multiLevelType w:val="hybridMultilevel"/>
    <w:tmpl w:val="8A486200"/>
    <w:lvl w:ilvl="0" w:tplc="04090001">
      <w:start w:val="1"/>
      <w:numFmt w:val="bullet"/>
      <w:lvlText w:val=""/>
      <w:lvlJc w:val="left"/>
      <w:pPr>
        <w:ind w:left="-36" w:hanging="50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5">
    <w:nsid w:val="275359C1"/>
    <w:multiLevelType w:val="hybridMultilevel"/>
    <w:tmpl w:val="FB64ED1C"/>
    <w:lvl w:ilvl="0" w:tplc="DF5EA5F6">
      <w:numFmt w:val="bullet"/>
      <w:lvlText w:val="•"/>
      <w:lvlJc w:val="left"/>
      <w:pPr>
        <w:ind w:left="1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6">
    <w:nsid w:val="2993236A"/>
    <w:multiLevelType w:val="multilevel"/>
    <w:tmpl w:val="82D49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F6D1235"/>
    <w:multiLevelType w:val="hybridMultilevel"/>
    <w:tmpl w:val="71147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0F6BE9"/>
    <w:multiLevelType w:val="hybridMultilevel"/>
    <w:tmpl w:val="E1C012E8"/>
    <w:lvl w:ilvl="0" w:tplc="E354A65E">
      <w:numFmt w:val="bullet"/>
      <w:lvlText w:val="•"/>
      <w:lvlJc w:val="left"/>
      <w:pPr>
        <w:ind w:left="0" w:hanging="54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9">
    <w:nsid w:val="31AD6F60"/>
    <w:multiLevelType w:val="hybridMultilevel"/>
    <w:tmpl w:val="29609014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BCD82272">
      <w:numFmt w:val="bullet"/>
      <w:lvlText w:val="•"/>
      <w:lvlJc w:val="left"/>
      <w:pPr>
        <w:ind w:left="1080" w:hanging="540"/>
      </w:pPr>
      <w:rPr>
        <w:rFonts w:ascii="Arial" w:eastAsia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0">
    <w:nsid w:val="340D23EB"/>
    <w:multiLevelType w:val="hybridMultilevel"/>
    <w:tmpl w:val="31E0B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B16B40"/>
    <w:multiLevelType w:val="hybridMultilevel"/>
    <w:tmpl w:val="648CE64E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2">
    <w:nsid w:val="37905F81"/>
    <w:multiLevelType w:val="hybridMultilevel"/>
    <w:tmpl w:val="365E0F84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3">
    <w:nsid w:val="39AB0ADB"/>
    <w:multiLevelType w:val="hybridMultilevel"/>
    <w:tmpl w:val="5D4CC8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B9B698C"/>
    <w:multiLevelType w:val="hybridMultilevel"/>
    <w:tmpl w:val="80AE0E52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5">
    <w:nsid w:val="3C066867"/>
    <w:multiLevelType w:val="hybridMultilevel"/>
    <w:tmpl w:val="4DDA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DEF318D"/>
    <w:multiLevelType w:val="multilevel"/>
    <w:tmpl w:val="3F725A5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7">
    <w:nsid w:val="3E2D0D33"/>
    <w:multiLevelType w:val="multilevel"/>
    <w:tmpl w:val="1EF4E9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3EF61B1B"/>
    <w:multiLevelType w:val="hybridMultilevel"/>
    <w:tmpl w:val="0A522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6F61836"/>
    <w:multiLevelType w:val="hybridMultilevel"/>
    <w:tmpl w:val="2B5824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4C023F8C"/>
    <w:multiLevelType w:val="hybridMultilevel"/>
    <w:tmpl w:val="430A262A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31">
    <w:nsid w:val="4C354869"/>
    <w:multiLevelType w:val="hybridMultilevel"/>
    <w:tmpl w:val="B6CEAB4A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2">
    <w:nsid w:val="4C6C078C"/>
    <w:multiLevelType w:val="hybridMultilevel"/>
    <w:tmpl w:val="D292EC1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3">
    <w:nsid w:val="4FC61F4C"/>
    <w:multiLevelType w:val="hybridMultilevel"/>
    <w:tmpl w:val="0A8E5C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08B22E5"/>
    <w:multiLevelType w:val="hybridMultilevel"/>
    <w:tmpl w:val="DF86AAD8"/>
    <w:lvl w:ilvl="0" w:tplc="DF5EA5F6">
      <w:numFmt w:val="bullet"/>
      <w:lvlText w:val="•"/>
      <w:lvlJc w:val="left"/>
      <w:pPr>
        <w:ind w:left="1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35">
    <w:nsid w:val="52554EFB"/>
    <w:multiLevelType w:val="hybridMultilevel"/>
    <w:tmpl w:val="9272B006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6">
    <w:nsid w:val="56F251C8"/>
    <w:multiLevelType w:val="hybridMultilevel"/>
    <w:tmpl w:val="C29C75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BDC636A"/>
    <w:multiLevelType w:val="hybridMultilevel"/>
    <w:tmpl w:val="AFB2B372"/>
    <w:lvl w:ilvl="0" w:tplc="DF5EA5F6">
      <w:numFmt w:val="bullet"/>
      <w:lvlText w:val="•"/>
      <w:lvlJc w:val="left"/>
      <w:pPr>
        <w:ind w:left="-36" w:hanging="504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38">
    <w:nsid w:val="5C2A7D8F"/>
    <w:multiLevelType w:val="hybridMultilevel"/>
    <w:tmpl w:val="3D52D97A"/>
    <w:lvl w:ilvl="0" w:tplc="DF5EA5F6"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655371D7"/>
    <w:multiLevelType w:val="hybridMultilevel"/>
    <w:tmpl w:val="1F3EDD5E"/>
    <w:lvl w:ilvl="0" w:tplc="DF5EA5F6"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67D76B52"/>
    <w:multiLevelType w:val="hybridMultilevel"/>
    <w:tmpl w:val="36A23372"/>
    <w:lvl w:ilvl="0" w:tplc="DF5EA5F6">
      <w:numFmt w:val="bullet"/>
      <w:lvlText w:val="•"/>
      <w:lvlJc w:val="left"/>
      <w:pPr>
        <w:ind w:left="1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41">
    <w:nsid w:val="6BF67CBF"/>
    <w:multiLevelType w:val="hybridMultilevel"/>
    <w:tmpl w:val="9B5A7524"/>
    <w:lvl w:ilvl="0" w:tplc="E508027C">
      <w:numFmt w:val="bullet"/>
      <w:lvlText w:val="•"/>
      <w:lvlJc w:val="left"/>
      <w:pPr>
        <w:ind w:left="-36" w:hanging="504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42">
    <w:nsid w:val="739A39CE"/>
    <w:multiLevelType w:val="hybridMultilevel"/>
    <w:tmpl w:val="995A7F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7BB94308"/>
    <w:multiLevelType w:val="hybridMultilevel"/>
    <w:tmpl w:val="B3707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7"/>
  </w:num>
  <w:num w:numId="3">
    <w:abstractNumId w:val="8"/>
  </w:num>
  <w:num w:numId="4">
    <w:abstractNumId w:val="37"/>
  </w:num>
  <w:num w:numId="5">
    <w:abstractNumId w:val="4"/>
  </w:num>
  <w:num w:numId="6">
    <w:abstractNumId w:val="1"/>
  </w:num>
  <w:num w:numId="7">
    <w:abstractNumId w:val="38"/>
  </w:num>
  <w:num w:numId="8">
    <w:abstractNumId w:val="6"/>
  </w:num>
  <w:num w:numId="9">
    <w:abstractNumId w:val="39"/>
  </w:num>
  <w:num w:numId="10">
    <w:abstractNumId w:val="34"/>
  </w:num>
  <w:num w:numId="11">
    <w:abstractNumId w:val="7"/>
  </w:num>
  <w:num w:numId="12">
    <w:abstractNumId w:val="14"/>
  </w:num>
  <w:num w:numId="13">
    <w:abstractNumId w:val="3"/>
  </w:num>
  <w:num w:numId="14">
    <w:abstractNumId w:val="16"/>
  </w:num>
  <w:num w:numId="15">
    <w:abstractNumId w:val="19"/>
  </w:num>
  <w:num w:numId="16">
    <w:abstractNumId w:val="29"/>
  </w:num>
  <w:num w:numId="17">
    <w:abstractNumId w:val="30"/>
  </w:num>
  <w:num w:numId="18">
    <w:abstractNumId w:val="18"/>
  </w:num>
  <w:num w:numId="19">
    <w:abstractNumId w:val="21"/>
  </w:num>
  <w:num w:numId="20">
    <w:abstractNumId w:val="41"/>
  </w:num>
  <w:num w:numId="21">
    <w:abstractNumId w:val="43"/>
  </w:num>
  <w:num w:numId="22">
    <w:abstractNumId w:val="11"/>
  </w:num>
  <w:num w:numId="23">
    <w:abstractNumId w:val="31"/>
  </w:num>
  <w:num w:numId="24">
    <w:abstractNumId w:val="9"/>
  </w:num>
  <w:num w:numId="25">
    <w:abstractNumId w:val="2"/>
  </w:num>
  <w:num w:numId="26">
    <w:abstractNumId w:val="42"/>
  </w:num>
  <w:num w:numId="27">
    <w:abstractNumId w:val="13"/>
  </w:num>
  <w:num w:numId="28">
    <w:abstractNumId w:val="16"/>
  </w:num>
  <w:num w:numId="29">
    <w:abstractNumId w:val="32"/>
  </w:num>
  <w:num w:numId="30">
    <w:abstractNumId w:val="23"/>
  </w:num>
  <w:num w:numId="31">
    <w:abstractNumId w:val="12"/>
  </w:num>
  <w:num w:numId="32">
    <w:abstractNumId w:val="20"/>
  </w:num>
  <w:num w:numId="33">
    <w:abstractNumId w:val="28"/>
  </w:num>
  <w:num w:numId="34">
    <w:abstractNumId w:val="36"/>
  </w:num>
  <w:num w:numId="35">
    <w:abstractNumId w:val="0"/>
  </w:num>
  <w:num w:numId="36">
    <w:abstractNumId w:val="10"/>
  </w:num>
  <w:num w:numId="37">
    <w:abstractNumId w:val="33"/>
  </w:num>
  <w:num w:numId="38">
    <w:abstractNumId w:val="35"/>
  </w:num>
  <w:num w:numId="39">
    <w:abstractNumId w:val="17"/>
  </w:num>
  <w:num w:numId="40">
    <w:abstractNumId w:val="24"/>
  </w:num>
  <w:num w:numId="41">
    <w:abstractNumId w:val="5"/>
  </w:num>
  <w:num w:numId="42">
    <w:abstractNumId w:val="25"/>
  </w:num>
  <w:num w:numId="43">
    <w:abstractNumId w:val="40"/>
  </w:num>
  <w:num w:numId="44">
    <w:abstractNumId w:val="15"/>
  </w:num>
  <w:num w:numId="45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31FA7"/>
    <w:rsid w:val="00000514"/>
    <w:rsid w:val="0000341F"/>
    <w:rsid w:val="000205BF"/>
    <w:rsid w:val="00024CE3"/>
    <w:rsid w:val="000254B1"/>
    <w:rsid w:val="00025846"/>
    <w:rsid w:val="000335F8"/>
    <w:rsid w:val="000377F4"/>
    <w:rsid w:val="00040494"/>
    <w:rsid w:val="00041DCE"/>
    <w:rsid w:val="000472F7"/>
    <w:rsid w:val="000667D3"/>
    <w:rsid w:val="00071626"/>
    <w:rsid w:val="00077E54"/>
    <w:rsid w:val="00090F3A"/>
    <w:rsid w:val="00096C90"/>
    <w:rsid w:val="000A026B"/>
    <w:rsid w:val="000A0A74"/>
    <w:rsid w:val="000A545C"/>
    <w:rsid w:val="000A6B9D"/>
    <w:rsid w:val="000B02AB"/>
    <w:rsid w:val="000C60DF"/>
    <w:rsid w:val="000F39C7"/>
    <w:rsid w:val="00103402"/>
    <w:rsid w:val="00114AC7"/>
    <w:rsid w:val="001162A3"/>
    <w:rsid w:val="00117F91"/>
    <w:rsid w:val="00127D19"/>
    <w:rsid w:val="0016157B"/>
    <w:rsid w:val="00165507"/>
    <w:rsid w:val="00173668"/>
    <w:rsid w:val="00184FA3"/>
    <w:rsid w:val="00190128"/>
    <w:rsid w:val="001A7AF1"/>
    <w:rsid w:val="001C2ED5"/>
    <w:rsid w:val="001E5C2D"/>
    <w:rsid w:val="001F310A"/>
    <w:rsid w:val="001F3D31"/>
    <w:rsid w:val="002170E9"/>
    <w:rsid w:val="00226934"/>
    <w:rsid w:val="00231C71"/>
    <w:rsid w:val="0023399A"/>
    <w:rsid w:val="00233C29"/>
    <w:rsid w:val="00240677"/>
    <w:rsid w:val="00240CD5"/>
    <w:rsid w:val="00241656"/>
    <w:rsid w:val="00246A94"/>
    <w:rsid w:val="002507E0"/>
    <w:rsid w:val="00252948"/>
    <w:rsid w:val="00253E24"/>
    <w:rsid w:val="00276EAD"/>
    <w:rsid w:val="00285CEB"/>
    <w:rsid w:val="00290DE1"/>
    <w:rsid w:val="002A47A5"/>
    <w:rsid w:val="002A53A2"/>
    <w:rsid w:val="002B0696"/>
    <w:rsid w:val="002B09BA"/>
    <w:rsid w:val="002C5FF6"/>
    <w:rsid w:val="002D4596"/>
    <w:rsid w:val="002E0AC0"/>
    <w:rsid w:val="002F13FF"/>
    <w:rsid w:val="003116BE"/>
    <w:rsid w:val="00322347"/>
    <w:rsid w:val="00322853"/>
    <w:rsid w:val="00330335"/>
    <w:rsid w:val="00331FA7"/>
    <w:rsid w:val="00350621"/>
    <w:rsid w:val="003514B8"/>
    <w:rsid w:val="00354A5C"/>
    <w:rsid w:val="00356A36"/>
    <w:rsid w:val="00360045"/>
    <w:rsid w:val="003658E8"/>
    <w:rsid w:val="003712AB"/>
    <w:rsid w:val="00373D57"/>
    <w:rsid w:val="00380BC1"/>
    <w:rsid w:val="00395A19"/>
    <w:rsid w:val="00397B9E"/>
    <w:rsid w:val="003A0DB3"/>
    <w:rsid w:val="003A1498"/>
    <w:rsid w:val="003A6434"/>
    <w:rsid w:val="003B26AF"/>
    <w:rsid w:val="003B3D3C"/>
    <w:rsid w:val="003B45BD"/>
    <w:rsid w:val="003B605E"/>
    <w:rsid w:val="003C3667"/>
    <w:rsid w:val="003E2DBE"/>
    <w:rsid w:val="003E5942"/>
    <w:rsid w:val="003F71E3"/>
    <w:rsid w:val="00402B9A"/>
    <w:rsid w:val="00424852"/>
    <w:rsid w:val="0043346C"/>
    <w:rsid w:val="0044088E"/>
    <w:rsid w:val="004409B2"/>
    <w:rsid w:val="00454238"/>
    <w:rsid w:val="00457587"/>
    <w:rsid w:val="0047267D"/>
    <w:rsid w:val="00487772"/>
    <w:rsid w:val="00492A34"/>
    <w:rsid w:val="004A0D6D"/>
    <w:rsid w:val="004A1202"/>
    <w:rsid w:val="004A454B"/>
    <w:rsid w:val="004B28B4"/>
    <w:rsid w:val="004C1795"/>
    <w:rsid w:val="004C196E"/>
    <w:rsid w:val="004C2308"/>
    <w:rsid w:val="004F7012"/>
    <w:rsid w:val="00511DC8"/>
    <w:rsid w:val="00512965"/>
    <w:rsid w:val="00514D29"/>
    <w:rsid w:val="00526807"/>
    <w:rsid w:val="005343AE"/>
    <w:rsid w:val="00554012"/>
    <w:rsid w:val="0055792B"/>
    <w:rsid w:val="005879AF"/>
    <w:rsid w:val="005A7C8B"/>
    <w:rsid w:val="005B3B0A"/>
    <w:rsid w:val="005B3FC1"/>
    <w:rsid w:val="005B6C3A"/>
    <w:rsid w:val="005C010F"/>
    <w:rsid w:val="005C0965"/>
    <w:rsid w:val="005C315A"/>
    <w:rsid w:val="005E2AC7"/>
    <w:rsid w:val="005E476A"/>
    <w:rsid w:val="00607550"/>
    <w:rsid w:val="00633016"/>
    <w:rsid w:val="00640C53"/>
    <w:rsid w:val="00663FBA"/>
    <w:rsid w:val="00670B5E"/>
    <w:rsid w:val="006727E1"/>
    <w:rsid w:val="00683E60"/>
    <w:rsid w:val="006857A5"/>
    <w:rsid w:val="0069040D"/>
    <w:rsid w:val="00691941"/>
    <w:rsid w:val="006A228B"/>
    <w:rsid w:val="006C34F5"/>
    <w:rsid w:val="007013D4"/>
    <w:rsid w:val="007075BE"/>
    <w:rsid w:val="007175E0"/>
    <w:rsid w:val="00720A0B"/>
    <w:rsid w:val="007265DA"/>
    <w:rsid w:val="00732579"/>
    <w:rsid w:val="00742E7B"/>
    <w:rsid w:val="00752831"/>
    <w:rsid w:val="00772540"/>
    <w:rsid w:val="00775C05"/>
    <w:rsid w:val="00786C9A"/>
    <w:rsid w:val="00791387"/>
    <w:rsid w:val="007918F3"/>
    <w:rsid w:val="007B11A6"/>
    <w:rsid w:val="007D0EFD"/>
    <w:rsid w:val="007E0821"/>
    <w:rsid w:val="007E48FA"/>
    <w:rsid w:val="007F291B"/>
    <w:rsid w:val="007F40F3"/>
    <w:rsid w:val="008005AB"/>
    <w:rsid w:val="00820C05"/>
    <w:rsid w:val="00833E5E"/>
    <w:rsid w:val="00834F1E"/>
    <w:rsid w:val="008422A2"/>
    <w:rsid w:val="0085405D"/>
    <w:rsid w:val="00881037"/>
    <w:rsid w:val="00886244"/>
    <w:rsid w:val="008862BC"/>
    <w:rsid w:val="00887102"/>
    <w:rsid w:val="008A6749"/>
    <w:rsid w:val="008B000B"/>
    <w:rsid w:val="008B3372"/>
    <w:rsid w:val="008C6626"/>
    <w:rsid w:val="008C6FC6"/>
    <w:rsid w:val="008D6B4C"/>
    <w:rsid w:val="008F3E95"/>
    <w:rsid w:val="009214D3"/>
    <w:rsid w:val="009269EF"/>
    <w:rsid w:val="00943E40"/>
    <w:rsid w:val="00964AC1"/>
    <w:rsid w:val="00971362"/>
    <w:rsid w:val="0097465A"/>
    <w:rsid w:val="009759F7"/>
    <w:rsid w:val="00984039"/>
    <w:rsid w:val="0098471B"/>
    <w:rsid w:val="009857DE"/>
    <w:rsid w:val="0099156F"/>
    <w:rsid w:val="009A4741"/>
    <w:rsid w:val="009A6B89"/>
    <w:rsid w:val="009B334F"/>
    <w:rsid w:val="009C2427"/>
    <w:rsid w:val="009D30C1"/>
    <w:rsid w:val="009F2077"/>
    <w:rsid w:val="009F4385"/>
    <w:rsid w:val="009F570E"/>
    <w:rsid w:val="00A00ADB"/>
    <w:rsid w:val="00A032AE"/>
    <w:rsid w:val="00A070DA"/>
    <w:rsid w:val="00A07803"/>
    <w:rsid w:val="00A309DB"/>
    <w:rsid w:val="00A355BF"/>
    <w:rsid w:val="00A364B4"/>
    <w:rsid w:val="00A37FC5"/>
    <w:rsid w:val="00A40027"/>
    <w:rsid w:val="00A7558B"/>
    <w:rsid w:val="00A9176F"/>
    <w:rsid w:val="00AA536B"/>
    <w:rsid w:val="00AB2A38"/>
    <w:rsid w:val="00AB3494"/>
    <w:rsid w:val="00AC0EB3"/>
    <w:rsid w:val="00AC1445"/>
    <w:rsid w:val="00AC539A"/>
    <w:rsid w:val="00AC6C6E"/>
    <w:rsid w:val="00AD3719"/>
    <w:rsid w:val="00AE05FB"/>
    <w:rsid w:val="00AE6B38"/>
    <w:rsid w:val="00B03CB1"/>
    <w:rsid w:val="00B2130A"/>
    <w:rsid w:val="00B36FD5"/>
    <w:rsid w:val="00B43A55"/>
    <w:rsid w:val="00B5492B"/>
    <w:rsid w:val="00B54CB9"/>
    <w:rsid w:val="00B62DDE"/>
    <w:rsid w:val="00B70119"/>
    <w:rsid w:val="00B73F64"/>
    <w:rsid w:val="00B74779"/>
    <w:rsid w:val="00BB5160"/>
    <w:rsid w:val="00BC0E4B"/>
    <w:rsid w:val="00BC554A"/>
    <w:rsid w:val="00BC6F1B"/>
    <w:rsid w:val="00BD1DDE"/>
    <w:rsid w:val="00BF7231"/>
    <w:rsid w:val="00C03210"/>
    <w:rsid w:val="00C10E9F"/>
    <w:rsid w:val="00C11D84"/>
    <w:rsid w:val="00C21304"/>
    <w:rsid w:val="00C23499"/>
    <w:rsid w:val="00C324FD"/>
    <w:rsid w:val="00C44EDF"/>
    <w:rsid w:val="00C601B2"/>
    <w:rsid w:val="00C61C5E"/>
    <w:rsid w:val="00C62917"/>
    <w:rsid w:val="00C8296E"/>
    <w:rsid w:val="00C84DC2"/>
    <w:rsid w:val="00C91471"/>
    <w:rsid w:val="00C9299B"/>
    <w:rsid w:val="00CA5786"/>
    <w:rsid w:val="00CB11B2"/>
    <w:rsid w:val="00CB1C6B"/>
    <w:rsid w:val="00CC1B15"/>
    <w:rsid w:val="00CE6E69"/>
    <w:rsid w:val="00CF0B01"/>
    <w:rsid w:val="00CF263D"/>
    <w:rsid w:val="00CF7DA2"/>
    <w:rsid w:val="00D00302"/>
    <w:rsid w:val="00D0439D"/>
    <w:rsid w:val="00D1146D"/>
    <w:rsid w:val="00D14862"/>
    <w:rsid w:val="00D203AB"/>
    <w:rsid w:val="00D21006"/>
    <w:rsid w:val="00D21952"/>
    <w:rsid w:val="00D27067"/>
    <w:rsid w:val="00D41190"/>
    <w:rsid w:val="00D6212C"/>
    <w:rsid w:val="00D740A1"/>
    <w:rsid w:val="00D82064"/>
    <w:rsid w:val="00D84E8E"/>
    <w:rsid w:val="00D911F0"/>
    <w:rsid w:val="00DA1C7B"/>
    <w:rsid w:val="00DB2D0A"/>
    <w:rsid w:val="00DC5D72"/>
    <w:rsid w:val="00E051EA"/>
    <w:rsid w:val="00E21F42"/>
    <w:rsid w:val="00E33415"/>
    <w:rsid w:val="00E4077E"/>
    <w:rsid w:val="00E412D4"/>
    <w:rsid w:val="00E420EC"/>
    <w:rsid w:val="00E50C2B"/>
    <w:rsid w:val="00E56F0D"/>
    <w:rsid w:val="00E6149F"/>
    <w:rsid w:val="00E73D4D"/>
    <w:rsid w:val="00E772DB"/>
    <w:rsid w:val="00E87E72"/>
    <w:rsid w:val="00E90B11"/>
    <w:rsid w:val="00E96537"/>
    <w:rsid w:val="00EA1A6C"/>
    <w:rsid w:val="00EA44C2"/>
    <w:rsid w:val="00ED0F1B"/>
    <w:rsid w:val="00ED56D7"/>
    <w:rsid w:val="00EE475C"/>
    <w:rsid w:val="00EE49AE"/>
    <w:rsid w:val="00EF0D47"/>
    <w:rsid w:val="00EF31C3"/>
    <w:rsid w:val="00F306BB"/>
    <w:rsid w:val="00F32227"/>
    <w:rsid w:val="00F51AED"/>
    <w:rsid w:val="00F53E73"/>
    <w:rsid w:val="00F6095F"/>
    <w:rsid w:val="00F61E61"/>
    <w:rsid w:val="00F70C1E"/>
    <w:rsid w:val="00F716B8"/>
    <w:rsid w:val="00F80DD9"/>
    <w:rsid w:val="00F90557"/>
    <w:rsid w:val="00F97390"/>
    <w:rsid w:val="00FA1398"/>
    <w:rsid w:val="00FA4E95"/>
    <w:rsid w:val="00FD18E7"/>
    <w:rsid w:val="00FE52B0"/>
    <w:rsid w:val="00FF6B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175E0"/>
  </w:style>
  <w:style w:type="paragraph" w:styleId="Heading1">
    <w:name w:val="heading 1"/>
    <w:basedOn w:val="Normal"/>
    <w:next w:val="Normal"/>
    <w:rsid w:val="007175E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rsid w:val="007175E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7175E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7175E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7175E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7175E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qFormat/>
    <w:rsid w:val="008C6626"/>
    <w:pPr>
      <w:keepNext/>
      <w:tabs>
        <w:tab w:val="num" w:pos="0"/>
      </w:tabs>
      <w:suppressAutoHyphens/>
      <w:spacing w:line="240" w:lineRule="auto"/>
      <w:jc w:val="both"/>
      <w:outlineLvl w:val="6"/>
    </w:pPr>
    <w:rPr>
      <w:rFonts w:eastAsia="Times New Roman" w:cs="Times New Roman"/>
      <w:b/>
      <w:color w:val="auto"/>
      <w:szCs w:val="20"/>
      <w:lang w:eastAsia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7175E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rsid w:val="007175E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7175E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E4077E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5879AF"/>
  </w:style>
  <w:style w:type="paragraph" w:styleId="Header">
    <w:name w:val="header"/>
    <w:basedOn w:val="Normal"/>
    <w:link w:val="HeaderChar"/>
    <w:unhideWhenUsed/>
    <w:rsid w:val="005879A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5879AF"/>
  </w:style>
  <w:style w:type="paragraph" w:styleId="Footer">
    <w:name w:val="footer"/>
    <w:basedOn w:val="Normal"/>
    <w:link w:val="FooterChar"/>
    <w:uiPriority w:val="99"/>
    <w:unhideWhenUsed/>
    <w:rsid w:val="005879A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9AF"/>
  </w:style>
  <w:style w:type="paragraph" w:styleId="BodyText">
    <w:name w:val="Body Text"/>
    <w:basedOn w:val="Normal"/>
    <w:link w:val="BodyTextChar"/>
    <w:rsid w:val="00BC6F1B"/>
    <w:pPr>
      <w:widowControl w:val="0"/>
      <w:tabs>
        <w:tab w:val="left" w:pos="720"/>
      </w:tabs>
      <w:suppressAutoHyphens/>
      <w:jc w:val="both"/>
    </w:pPr>
    <w:rPr>
      <w:rFonts w:ascii="Times New Roman" w:eastAsia="Times New Roman" w:hAnsi="Times New Roman" w:cs="Times New Roman"/>
      <w:b/>
      <w:color w:val="00000A"/>
      <w:sz w:val="24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BC6F1B"/>
    <w:rPr>
      <w:rFonts w:ascii="Times New Roman" w:eastAsia="Times New Roman" w:hAnsi="Times New Roman" w:cs="Times New Roman"/>
      <w:b/>
      <w:color w:val="00000A"/>
      <w:sz w:val="24"/>
      <w:szCs w:val="20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F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F1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C6F1B"/>
    <w:rPr>
      <w:color w:val="0563C1" w:themeColor="hyperlink"/>
      <w:u w:val="single"/>
    </w:rPr>
  </w:style>
  <w:style w:type="character" w:customStyle="1" w:styleId="hl">
    <w:name w:val="hl"/>
    <w:basedOn w:val="DefaultParagraphFont"/>
    <w:rsid w:val="0069040D"/>
  </w:style>
  <w:style w:type="character" w:customStyle="1" w:styleId="m538028535314825527gmail-apple-converted-space">
    <w:name w:val="m_538028535314825527gmail-apple-converted-space"/>
    <w:basedOn w:val="DefaultParagraphFont"/>
    <w:rsid w:val="009214D3"/>
  </w:style>
  <w:style w:type="paragraph" w:styleId="NoSpacing">
    <w:name w:val="No Spacing"/>
    <w:qFormat/>
    <w:rsid w:val="006727E1"/>
    <w:pPr>
      <w:suppressAutoHyphens/>
      <w:spacing w:line="240" w:lineRule="auto"/>
    </w:pPr>
    <w:rPr>
      <w:rFonts w:ascii="Calibri" w:eastAsia="Calibri" w:hAnsi="Calibri" w:cs="Times New Roman"/>
      <w:color w:val="auto"/>
      <w:lang w:eastAsia="ar-SA"/>
    </w:rPr>
  </w:style>
  <w:style w:type="character" w:customStyle="1" w:styleId="apple-converted-space">
    <w:name w:val="apple-converted-space"/>
    <w:basedOn w:val="DefaultParagraphFont"/>
    <w:rsid w:val="006727E1"/>
  </w:style>
  <w:style w:type="paragraph" w:customStyle="1" w:styleId="Subsection">
    <w:name w:val="Subsection"/>
    <w:basedOn w:val="Normal"/>
    <w:uiPriority w:val="1"/>
    <w:qFormat/>
    <w:rsid w:val="006727E1"/>
    <w:pPr>
      <w:spacing w:after="120" w:line="240" w:lineRule="auto"/>
      <w:ind w:right="576"/>
    </w:pPr>
    <w:rPr>
      <w:rFonts w:ascii="Calibri" w:eastAsia="Calibri" w:hAnsi="Calibri" w:cs="Times New Roman"/>
      <w:sz w:val="19"/>
      <w:szCs w:val="20"/>
      <w:lang w:eastAsia="ja-JP"/>
    </w:rPr>
  </w:style>
  <w:style w:type="character" w:styleId="Strong">
    <w:name w:val="Strong"/>
    <w:basedOn w:val="DefaultParagraphFont"/>
    <w:uiPriority w:val="22"/>
    <w:qFormat/>
    <w:rsid w:val="00791387"/>
    <w:rPr>
      <w:b/>
      <w:bCs/>
    </w:rPr>
  </w:style>
  <w:style w:type="character" w:customStyle="1" w:styleId="small">
    <w:name w:val="small"/>
    <w:basedOn w:val="DefaultParagraphFont"/>
    <w:rsid w:val="0063301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3301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33016"/>
  </w:style>
  <w:style w:type="paragraph" w:customStyle="1" w:styleId="null">
    <w:name w:val="null"/>
    <w:basedOn w:val="Normal"/>
    <w:rsid w:val="006330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rmalWeb">
    <w:name w:val="Normal (Web)"/>
    <w:basedOn w:val="Normal"/>
    <w:link w:val="NormalWebChar"/>
    <w:rsid w:val="00F97390"/>
    <w:pPr>
      <w:widowControl w:val="0"/>
      <w:autoSpaceDE w:val="0"/>
      <w:autoSpaceDN w:val="0"/>
      <w:adjustRightInd w:val="0"/>
      <w:spacing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NormalWebChar">
    <w:name w:val="Normal (Web) Char"/>
    <w:link w:val="NormalWeb"/>
    <w:rsid w:val="00F97390"/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TableGrid">
    <w:name w:val="Table Grid"/>
    <w:basedOn w:val="TableNormal"/>
    <w:uiPriority w:val="39"/>
    <w:rsid w:val="003658E8"/>
    <w:pPr>
      <w:spacing w:line="240" w:lineRule="auto"/>
    </w:pPr>
    <w:rPr>
      <w:rFonts w:asciiTheme="minorHAnsi" w:eastAsiaTheme="minorEastAsia" w:hAnsiTheme="minorHAnsi" w:cstheme="minorBidi"/>
      <w:color w:val="aut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basedOn w:val="DefaultParagraphFont"/>
    <w:link w:val="Heading7"/>
    <w:rsid w:val="008C6626"/>
    <w:rPr>
      <w:rFonts w:eastAsia="Times New Roman" w:cs="Times New Roman"/>
      <w:b/>
      <w:color w:val="auto"/>
      <w:szCs w:val="20"/>
      <w:lang w:eastAsia="ar-SA"/>
    </w:rPr>
  </w:style>
  <w:style w:type="paragraph" w:customStyle="1" w:styleId="SectionHeading">
    <w:name w:val="Section Heading"/>
    <w:basedOn w:val="Normal"/>
    <w:next w:val="Normal"/>
    <w:rsid w:val="003F71E3"/>
    <w:pPr>
      <w:suppressAutoHyphens/>
      <w:spacing w:line="240" w:lineRule="auto"/>
    </w:pPr>
    <w:rPr>
      <w:rFonts w:ascii="Times New Roman" w:eastAsia="Times New Roman" w:hAnsi="Times New Roman" w:cs="Times New Roman"/>
      <w:b/>
      <w:color w:val="auto"/>
      <w:sz w:val="24"/>
      <w:szCs w:val="20"/>
    </w:rPr>
  </w:style>
  <w:style w:type="character" w:customStyle="1" w:styleId="HTMLPreformattedChar">
    <w:name w:val="HTML Preformatted Char"/>
    <w:link w:val="HTMLPreformatted"/>
    <w:uiPriority w:val="99"/>
    <w:rsid w:val="005C010F"/>
    <w:rPr>
      <w:rFonts w:ascii="Courier New" w:eastAsia="Courier New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rsid w:val="005C01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Courier New" w:hAnsi="Courier New" w:cs="Courier New"/>
    </w:rPr>
  </w:style>
  <w:style w:type="character" w:customStyle="1" w:styleId="HTMLPreformattedChar1">
    <w:name w:val="HTML Preformatted Char1"/>
    <w:basedOn w:val="DefaultParagraphFont"/>
    <w:uiPriority w:val="99"/>
    <w:semiHidden/>
    <w:rsid w:val="005C010F"/>
    <w:rPr>
      <w:rFonts w:ascii="Courier" w:hAnsi="Courier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8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5D5515-175A-0D4E-8269-57E69BCBE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3210</Words>
  <Characters>18298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boorgu</dc:creator>
  <cp:lastModifiedBy>shashank</cp:lastModifiedBy>
  <cp:revision>3</cp:revision>
  <dcterms:created xsi:type="dcterms:W3CDTF">2017-11-28T18:42:00Z</dcterms:created>
  <dcterms:modified xsi:type="dcterms:W3CDTF">2017-11-28T18:43:00Z</dcterms:modified>
</cp:coreProperties>
</file>