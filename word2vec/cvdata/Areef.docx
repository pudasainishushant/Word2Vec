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E89" w:rsidRDefault="000C2E89" w:rsidP="00D73D2E">
      <w:pPr>
        <w:spacing w:after="0" w:line="-208" w:lineRule="auto"/>
        <w:jc w:val="both"/>
        <w:rPr>
          <w:rFonts w:asciiTheme="minorHAnsi" w:eastAsia="Cambria" w:hAnsiTheme="minorHAnsi" w:cstheme="minorHAnsi"/>
          <w:b/>
          <w:sz w:val="24"/>
          <w:szCs w:val="24"/>
        </w:rPr>
      </w:pPr>
    </w:p>
    <w:p w:rsidR="000C2E89" w:rsidRPr="0023780E" w:rsidRDefault="000C2E89" w:rsidP="0023780E">
      <w:pPr>
        <w:spacing w:after="0" w:line="240" w:lineRule="auto"/>
        <w:rPr>
          <w:b/>
          <w:bCs/>
          <w:color w:val="auto"/>
        </w:rPr>
      </w:pPr>
      <w:r w:rsidRPr="0023780E">
        <w:rPr>
          <w:b/>
          <w:bCs/>
          <w:color w:val="auto"/>
        </w:rPr>
        <w:t>Areef</w:t>
      </w:r>
      <w:r w:rsidR="0023780E" w:rsidRPr="0023780E">
        <w:rPr>
          <w:b/>
          <w:bCs/>
          <w:color w:val="auto"/>
        </w:rPr>
        <w:t xml:space="preserve"> Abdul</w:t>
      </w:r>
    </w:p>
    <w:p w:rsidR="000C2E89" w:rsidRPr="0023780E" w:rsidRDefault="000C2E89" w:rsidP="0023780E">
      <w:pPr>
        <w:spacing w:after="0" w:line="240" w:lineRule="auto"/>
        <w:rPr>
          <w:b/>
          <w:bCs/>
          <w:color w:val="auto"/>
        </w:rPr>
      </w:pPr>
      <w:r w:rsidRPr="0023780E">
        <w:rPr>
          <w:b/>
          <w:bCs/>
          <w:color w:val="auto"/>
        </w:rPr>
        <w:t>Cell: +1 937-947-0333</w:t>
      </w:r>
    </w:p>
    <w:p w:rsidR="000C2E89" w:rsidRDefault="000C2E89" w:rsidP="0023780E">
      <w:pPr>
        <w:pBdr>
          <w:bottom w:val="single" w:sz="6" w:space="1" w:color="auto"/>
        </w:pBdr>
        <w:spacing w:after="0" w:line="240" w:lineRule="auto"/>
        <w:rPr>
          <w:b/>
          <w:bCs/>
          <w:color w:val="00B0F0"/>
        </w:rPr>
      </w:pPr>
      <w:r w:rsidRPr="0023780E">
        <w:rPr>
          <w:b/>
          <w:bCs/>
          <w:color w:val="auto"/>
        </w:rPr>
        <w:t xml:space="preserve">Email: </w:t>
      </w:r>
      <w:hyperlink r:id="rId7" w:history="1">
        <w:r w:rsidR="0023780E" w:rsidRPr="00D37321">
          <w:rPr>
            <w:rStyle w:val="Hyperlink"/>
            <w:b/>
            <w:bCs/>
          </w:rPr>
          <w:t>areefs.mail@gmail.com</w:t>
        </w:r>
      </w:hyperlink>
    </w:p>
    <w:p w:rsidR="00B6451A" w:rsidRDefault="00B6451A" w:rsidP="00D73D2E">
      <w:pPr>
        <w:spacing w:after="0" w:line="-208" w:lineRule="auto"/>
        <w:jc w:val="both"/>
        <w:rPr>
          <w:rFonts w:asciiTheme="minorHAnsi" w:eastAsia="Cambria" w:hAnsiTheme="minorHAnsi" w:cstheme="minorHAnsi"/>
          <w:b/>
          <w:sz w:val="24"/>
          <w:szCs w:val="24"/>
        </w:rPr>
      </w:pPr>
    </w:p>
    <w:p w:rsidR="00B6451A" w:rsidRPr="00B6451A" w:rsidRDefault="00B6451A" w:rsidP="00D73D2E">
      <w:pPr>
        <w:spacing w:after="0" w:line="-208" w:lineRule="auto"/>
        <w:jc w:val="both"/>
        <w:rPr>
          <w:rFonts w:asciiTheme="minorHAnsi" w:eastAsia="Cambria" w:hAnsiTheme="minorHAnsi" w:cstheme="minorHAnsi"/>
          <w:b/>
          <w:sz w:val="24"/>
          <w:szCs w:val="24"/>
        </w:rPr>
      </w:pPr>
    </w:p>
    <w:p w:rsidR="00D73D2E" w:rsidRDefault="00EB0C1D" w:rsidP="00D73D2E">
      <w:pPr>
        <w:spacing w:after="0" w:line="-208" w:lineRule="auto"/>
        <w:jc w:val="both"/>
        <w:rPr>
          <w:rFonts w:asciiTheme="minorHAnsi" w:eastAsia="Cambria" w:hAnsiTheme="minorHAnsi" w:cstheme="minorHAnsi"/>
          <w:b/>
          <w:sz w:val="24"/>
          <w:szCs w:val="24"/>
        </w:rPr>
      </w:pPr>
      <w:r>
        <w:rPr>
          <w:rFonts w:asciiTheme="minorHAnsi" w:eastAsia="Cambria" w:hAnsiTheme="minorHAnsi" w:cstheme="minorHAnsi"/>
          <w:b/>
          <w:sz w:val="24"/>
          <w:szCs w:val="24"/>
        </w:rPr>
        <w:t>PRO</w:t>
      </w:r>
      <w:r w:rsidR="00D73D2E" w:rsidRPr="00D73D2E">
        <w:rPr>
          <w:rFonts w:asciiTheme="minorHAnsi" w:eastAsia="Cambria" w:hAnsiTheme="minorHAnsi" w:cstheme="minorHAnsi"/>
          <w:b/>
          <w:sz w:val="24"/>
          <w:szCs w:val="24"/>
        </w:rPr>
        <w:t>FESSIONAL SUMMARY:</w:t>
      </w:r>
    </w:p>
    <w:p w:rsidR="000C2E89" w:rsidRPr="00D73D2E" w:rsidRDefault="000C2E89" w:rsidP="00D73D2E">
      <w:pPr>
        <w:spacing w:after="0" w:line="-208" w:lineRule="auto"/>
        <w:jc w:val="both"/>
        <w:rPr>
          <w:rFonts w:asciiTheme="minorHAnsi" w:hAnsiTheme="minorHAnsi" w:cstheme="minorHAnsi"/>
          <w:sz w:val="24"/>
          <w:szCs w:val="24"/>
        </w:rPr>
      </w:pPr>
    </w:p>
    <w:p w:rsidR="00D73D2E" w:rsidRPr="00D73D2E" w:rsidRDefault="00D73D2E" w:rsidP="00D73D2E">
      <w:pPr>
        <w:numPr>
          <w:ilvl w:val="0"/>
          <w:numId w:val="7"/>
        </w:numPr>
        <w:spacing w:before="33" w:after="0" w:line="240" w:lineRule="auto"/>
        <w:ind w:left="288" w:right="288" w:hanging="368"/>
        <w:jc w:val="both"/>
        <w:rPr>
          <w:rFonts w:asciiTheme="minorHAnsi" w:hAnsiTheme="minorHAnsi" w:cstheme="minorHAnsi"/>
          <w:sz w:val="24"/>
          <w:szCs w:val="24"/>
        </w:rPr>
      </w:pPr>
      <w:r>
        <w:rPr>
          <w:rFonts w:asciiTheme="minorHAnsi" w:eastAsia="Cambria" w:hAnsiTheme="minorHAnsi" w:cstheme="minorHAnsi"/>
          <w:sz w:val="24"/>
          <w:szCs w:val="24"/>
        </w:rPr>
        <w:t>About 7+</w:t>
      </w:r>
      <w:r w:rsidRPr="00D73D2E">
        <w:rPr>
          <w:rFonts w:asciiTheme="minorHAnsi" w:eastAsia="Cambria" w:hAnsiTheme="minorHAnsi" w:cstheme="minorHAnsi"/>
          <w:sz w:val="24"/>
          <w:szCs w:val="24"/>
        </w:rPr>
        <w:t xml:space="preserve"> years of IT experience in Design, Developmen</w:t>
      </w:r>
      <w:r w:rsidRPr="00D73D2E">
        <w:rPr>
          <w:rFonts w:asciiTheme="minorHAnsi" w:eastAsia="Cambria" w:hAnsiTheme="minorHAnsi" w:cstheme="minorHAnsi"/>
          <w:color w:val="000002"/>
          <w:sz w:val="24"/>
          <w:szCs w:val="24"/>
        </w:rPr>
        <w:t xml:space="preserve">t, </w:t>
      </w:r>
      <w:r w:rsidRPr="00D73D2E">
        <w:rPr>
          <w:rFonts w:asciiTheme="minorHAnsi" w:eastAsia="Cambria" w:hAnsiTheme="minorHAnsi" w:cstheme="minorHAnsi"/>
          <w:sz w:val="24"/>
          <w:szCs w:val="24"/>
        </w:rPr>
        <w:t>Test</w:t>
      </w:r>
      <w:r w:rsidRPr="00D73D2E">
        <w:rPr>
          <w:rFonts w:asciiTheme="minorHAnsi" w:eastAsia="Cambria" w:hAnsiTheme="minorHAnsi" w:cstheme="minorHAnsi"/>
          <w:color w:val="000002"/>
          <w:sz w:val="24"/>
          <w:szCs w:val="24"/>
        </w:rPr>
        <w:t>i</w:t>
      </w:r>
      <w:r w:rsidRPr="00D73D2E">
        <w:rPr>
          <w:rFonts w:asciiTheme="minorHAnsi" w:eastAsia="Cambria" w:hAnsiTheme="minorHAnsi" w:cstheme="minorHAnsi"/>
          <w:sz w:val="24"/>
          <w:szCs w:val="24"/>
        </w:rPr>
        <w:t xml:space="preserve">ng and Administration spanning all facets of package software and Saas application implementation. </w:t>
      </w:r>
    </w:p>
    <w:p w:rsidR="00D73D2E" w:rsidRPr="00D73D2E" w:rsidRDefault="00441F3E" w:rsidP="00D73D2E">
      <w:pPr>
        <w:numPr>
          <w:ilvl w:val="0"/>
          <w:numId w:val="7"/>
        </w:numPr>
        <w:spacing w:before="4" w:after="0" w:line="240" w:lineRule="auto"/>
        <w:ind w:left="288" w:right="288" w:hanging="359"/>
        <w:jc w:val="both"/>
        <w:rPr>
          <w:rFonts w:asciiTheme="minorHAnsi" w:hAnsiTheme="minorHAnsi" w:cstheme="minorHAnsi"/>
          <w:sz w:val="24"/>
          <w:szCs w:val="24"/>
        </w:rPr>
      </w:pPr>
      <w:r>
        <w:rPr>
          <w:rFonts w:asciiTheme="minorHAnsi" w:eastAsia="Cambria" w:hAnsiTheme="minorHAnsi" w:cstheme="minorHAnsi"/>
          <w:sz w:val="24"/>
          <w:szCs w:val="24"/>
        </w:rPr>
        <w:t>Over 6</w:t>
      </w:r>
      <w:r w:rsidR="00D73D2E" w:rsidRPr="00D73D2E">
        <w:rPr>
          <w:rFonts w:asciiTheme="minorHAnsi" w:eastAsia="Cambria" w:hAnsiTheme="minorHAnsi" w:cstheme="minorHAnsi"/>
          <w:sz w:val="24"/>
          <w:szCs w:val="24"/>
        </w:rPr>
        <w:t xml:space="preserve">years of experience in the Salesforce.com CRM space that includes </w:t>
      </w:r>
      <w:r w:rsidR="00D73D2E" w:rsidRPr="00D73D2E">
        <w:rPr>
          <w:rFonts w:asciiTheme="minorHAnsi" w:eastAsia="Cambria" w:hAnsiTheme="minorHAnsi" w:cstheme="minorHAnsi"/>
          <w:b/>
          <w:sz w:val="24"/>
          <w:szCs w:val="24"/>
        </w:rPr>
        <w:t>Business Analysis</w:t>
      </w:r>
      <w:r w:rsidR="00D73D2E" w:rsidRPr="00D73D2E">
        <w:rPr>
          <w:rFonts w:asciiTheme="minorHAnsi" w:eastAsia="Cambria" w:hAnsiTheme="minorHAnsi" w:cstheme="minorHAnsi"/>
          <w:sz w:val="24"/>
          <w:szCs w:val="24"/>
        </w:rPr>
        <w:t xml:space="preserve">, </w:t>
      </w:r>
      <w:r w:rsidR="00D73D2E" w:rsidRPr="00D73D2E">
        <w:rPr>
          <w:rFonts w:asciiTheme="minorHAnsi" w:eastAsia="Cambria" w:hAnsiTheme="minorHAnsi" w:cstheme="minorHAnsi"/>
          <w:b/>
          <w:sz w:val="24"/>
          <w:szCs w:val="24"/>
        </w:rPr>
        <w:t>Administration, Configuration, Implementation</w:t>
      </w:r>
      <w:r w:rsidR="00D73D2E" w:rsidRPr="00D73D2E">
        <w:rPr>
          <w:rFonts w:asciiTheme="minorHAnsi" w:eastAsia="Cambria" w:hAnsiTheme="minorHAnsi" w:cstheme="minorHAnsi"/>
          <w:b/>
          <w:color w:val="000002"/>
          <w:sz w:val="24"/>
          <w:szCs w:val="24"/>
        </w:rPr>
        <w:t xml:space="preserve">, </w:t>
      </w:r>
      <w:r w:rsidR="00D73D2E" w:rsidRPr="00D73D2E">
        <w:rPr>
          <w:rFonts w:asciiTheme="minorHAnsi" w:eastAsia="Cambria" w:hAnsiTheme="minorHAnsi" w:cstheme="minorHAnsi"/>
          <w:b/>
          <w:sz w:val="24"/>
          <w:szCs w:val="24"/>
        </w:rPr>
        <w:t>Development</w:t>
      </w:r>
      <w:r w:rsidR="00D73D2E" w:rsidRPr="00D73D2E">
        <w:rPr>
          <w:rFonts w:asciiTheme="minorHAnsi" w:eastAsia="Cambria" w:hAnsiTheme="minorHAnsi" w:cstheme="minorHAnsi"/>
          <w:sz w:val="24"/>
          <w:szCs w:val="24"/>
        </w:rPr>
        <w:t xml:space="preserve"> and </w:t>
      </w:r>
      <w:r w:rsidR="00D73D2E" w:rsidRPr="00D73D2E">
        <w:rPr>
          <w:rFonts w:asciiTheme="minorHAnsi" w:eastAsia="Cambria" w:hAnsiTheme="minorHAnsi" w:cstheme="minorHAnsi"/>
          <w:b/>
          <w:sz w:val="24"/>
          <w:szCs w:val="24"/>
        </w:rPr>
        <w:t>Support</w:t>
      </w:r>
      <w:r w:rsidR="00D73D2E" w:rsidRPr="00D73D2E">
        <w:rPr>
          <w:rFonts w:asciiTheme="minorHAnsi" w:eastAsia="Cambria" w:hAnsiTheme="minorHAnsi" w:cstheme="minorHAnsi"/>
          <w:sz w:val="24"/>
          <w:szCs w:val="24"/>
        </w:rPr>
        <w:t xml:space="preserve"> experience. </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Experienced in Discovery Phase, Scoping Phase, Analysis and Implementation Phase.</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Proficient in </w:t>
      </w:r>
      <w:r w:rsidRPr="00D73D2E">
        <w:rPr>
          <w:rFonts w:asciiTheme="minorHAnsi" w:eastAsia="Cambria" w:hAnsiTheme="minorHAnsi" w:cstheme="minorHAnsi"/>
          <w:b/>
          <w:sz w:val="24"/>
          <w:szCs w:val="24"/>
        </w:rPr>
        <w:t>Agile</w:t>
      </w:r>
      <w:r w:rsidRPr="00D73D2E">
        <w:rPr>
          <w:rFonts w:asciiTheme="minorHAnsi" w:eastAsia="Cambria" w:hAnsiTheme="minorHAnsi" w:cstheme="minorHAnsi"/>
          <w:sz w:val="24"/>
          <w:szCs w:val="24"/>
        </w:rPr>
        <w:t xml:space="preserve"> Methodology.</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Strong </w:t>
      </w:r>
      <w:r w:rsidRPr="00D73D2E">
        <w:rPr>
          <w:rFonts w:asciiTheme="minorHAnsi" w:eastAsia="Cambria" w:hAnsiTheme="minorHAnsi" w:cstheme="minorHAnsi"/>
          <w:b/>
          <w:sz w:val="24"/>
          <w:szCs w:val="24"/>
        </w:rPr>
        <w:t>Requirements gathering</w:t>
      </w:r>
      <w:r w:rsidRPr="00D73D2E">
        <w:rPr>
          <w:rFonts w:asciiTheme="minorHAnsi" w:eastAsia="Cambria" w:hAnsiTheme="minorHAnsi" w:cstheme="minorHAnsi"/>
          <w:sz w:val="24"/>
          <w:szCs w:val="24"/>
        </w:rPr>
        <w:t xml:space="preserve"> experience and </w:t>
      </w:r>
      <w:r w:rsidRPr="00D73D2E">
        <w:rPr>
          <w:rFonts w:asciiTheme="minorHAnsi" w:eastAsia="Cambria" w:hAnsiTheme="minorHAnsi" w:cstheme="minorHAnsi"/>
          <w:b/>
          <w:sz w:val="24"/>
          <w:szCs w:val="24"/>
        </w:rPr>
        <w:t>documentation</w:t>
      </w:r>
      <w:r w:rsidRPr="00D73D2E">
        <w:rPr>
          <w:rFonts w:asciiTheme="minorHAnsi" w:eastAsia="Cambria" w:hAnsiTheme="minorHAnsi" w:cstheme="minorHAnsi"/>
          <w:sz w:val="24"/>
          <w:szCs w:val="24"/>
        </w:rPr>
        <w:t xml:space="preserve"> skills which includes Conducting User Interviews</w:t>
      </w:r>
      <w:r w:rsidRPr="00D73D2E">
        <w:rPr>
          <w:rFonts w:asciiTheme="minorHAnsi" w:eastAsia="Cambria" w:hAnsiTheme="minorHAnsi" w:cstheme="minorHAnsi"/>
          <w:b/>
          <w:color w:val="000002"/>
          <w:sz w:val="24"/>
          <w:szCs w:val="24"/>
        </w:rPr>
        <w:t xml:space="preserve">, </w:t>
      </w:r>
      <w:r w:rsidRPr="00D73D2E">
        <w:rPr>
          <w:rFonts w:asciiTheme="minorHAnsi" w:eastAsia="Cambria" w:hAnsiTheme="minorHAnsi" w:cstheme="minorHAnsi"/>
          <w:sz w:val="24"/>
          <w:szCs w:val="24"/>
        </w:rPr>
        <w:t xml:space="preserve">transforming business requirements into user requirement specification, Functional Requirement Specifications Document </w:t>
      </w:r>
      <w:r w:rsidRPr="00D73D2E">
        <w:rPr>
          <w:rFonts w:asciiTheme="minorHAnsi" w:eastAsia="Cambria" w:hAnsiTheme="minorHAnsi" w:cstheme="minorHAnsi"/>
          <w:b/>
          <w:sz w:val="24"/>
          <w:szCs w:val="24"/>
        </w:rPr>
        <w:t xml:space="preserve">(FRD) </w:t>
      </w:r>
      <w:r w:rsidRPr="00D73D2E">
        <w:rPr>
          <w:rFonts w:asciiTheme="minorHAnsi" w:eastAsia="Cambria" w:hAnsiTheme="minorHAnsi" w:cstheme="minorHAnsi"/>
          <w:sz w:val="24"/>
          <w:szCs w:val="24"/>
        </w:rPr>
        <w:t xml:space="preserve">and </w:t>
      </w:r>
      <w:r w:rsidRPr="00D73D2E">
        <w:rPr>
          <w:rFonts w:asciiTheme="minorHAnsi" w:eastAsia="Cambria" w:hAnsiTheme="minorHAnsi" w:cstheme="minorHAnsi"/>
          <w:b/>
          <w:sz w:val="24"/>
          <w:szCs w:val="24"/>
        </w:rPr>
        <w:t>Use Case Narratives.</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Implementation experience of Salesforce.com applications like the Sales, Marketing and Service and Support Modules.</w:t>
      </w:r>
    </w:p>
    <w:p w:rsidR="00D73D2E" w:rsidRPr="00370ED9"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Extensively worked in integration using </w:t>
      </w:r>
      <w:r w:rsidRPr="00D73D2E">
        <w:rPr>
          <w:rFonts w:asciiTheme="minorHAnsi" w:eastAsia="Cambria" w:hAnsiTheme="minorHAnsi" w:cstheme="minorHAnsi"/>
          <w:b/>
          <w:sz w:val="24"/>
          <w:szCs w:val="24"/>
        </w:rPr>
        <w:t>Cast Iron</w:t>
      </w:r>
      <w:r w:rsidRPr="00D73D2E">
        <w:rPr>
          <w:rFonts w:asciiTheme="minorHAnsi" w:eastAsia="Cambria" w:hAnsiTheme="minorHAnsi" w:cstheme="minorHAnsi"/>
          <w:sz w:val="24"/>
          <w:szCs w:val="24"/>
        </w:rPr>
        <w:t xml:space="preserve"> Tool.</w:t>
      </w:r>
    </w:p>
    <w:p w:rsidR="00370ED9" w:rsidRDefault="00370ED9" w:rsidP="00370ED9">
      <w:pPr>
        <w:numPr>
          <w:ilvl w:val="0"/>
          <w:numId w:val="7"/>
        </w:numPr>
        <w:spacing w:before="4" w:after="0" w:line="240" w:lineRule="auto"/>
        <w:ind w:left="288" w:right="288" w:hanging="359"/>
        <w:jc w:val="both"/>
        <w:rPr>
          <w:rFonts w:asciiTheme="minorHAnsi" w:eastAsia="Cambria" w:hAnsiTheme="minorHAnsi" w:cstheme="minorHAnsi"/>
          <w:sz w:val="24"/>
          <w:szCs w:val="24"/>
        </w:rPr>
      </w:pPr>
      <w:r w:rsidRPr="00370ED9">
        <w:rPr>
          <w:rFonts w:asciiTheme="minorHAnsi" w:eastAsia="Cambria" w:hAnsiTheme="minorHAnsi" w:cstheme="minorHAnsi"/>
          <w:sz w:val="24"/>
          <w:szCs w:val="24"/>
        </w:rPr>
        <w:t>Used different data tools - Apex Data Loader, Import Wizard, SFDC Data Export, Mass Delete.</w:t>
      </w:r>
    </w:p>
    <w:p w:rsidR="001C76FF" w:rsidRPr="001C76FF" w:rsidRDefault="001C76FF" w:rsidP="00370ED9">
      <w:pPr>
        <w:numPr>
          <w:ilvl w:val="0"/>
          <w:numId w:val="7"/>
        </w:numPr>
        <w:spacing w:before="4" w:after="0" w:line="240" w:lineRule="auto"/>
        <w:ind w:left="288" w:right="288" w:hanging="359"/>
        <w:jc w:val="both"/>
        <w:rPr>
          <w:rFonts w:asciiTheme="minorHAnsi" w:eastAsia="Cambria" w:hAnsiTheme="minorHAnsi" w:cstheme="minorHAnsi"/>
          <w:sz w:val="24"/>
          <w:szCs w:val="24"/>
        </w:rPr>
      </w:pPr>
      <w:r w:rsidRPr="001C76FF">
        <w:rPr>
          <w:rFonts w:asciiTheme="minorHAnsi" w:hAnsiTheme="minorHAnsi" w:cstheme="minorHAnsi"/>
          <w:sz w:val="24"/>
          <w:szCs w:val="24"/>
        </w:rPr>
        <w:t xml:space="preserve">Experience in producing and consuming </w:t>
      </w:r>
      <w:r w:rsidRPr="001C76FF">
        <w:rPr>
          <w:rFonts w:asciiTheme="minorHAnsi" w:hAnsiTheme="minorHAnsi" w:cstheme="minorHAnsi"/>
          <w:b/>
          <w:bCs/>
          <w:sz w:val="24"/>
          <w:szCs w:val="24"/>
        </w:rPr>
        <w:t>Rest</w:t>
      </w:r>
      <w:r w:rsidRPr="001C76FF">
        <w:rPr>
          <w:rFonts w:asciiTheme="minorHAnsi" w:hAnsiTheme="minorHAnsi" w:cstheme="minorHAnsi"/>
          <w:sz w:val="24"/>
          <w:szCs w:val="24"/>
        </w:rPr>
        <w:t xml:space="preserve"> based web services.</w:t>
      </w:r>
    </w:p>
    <w:p w:rsidR="00370ED9" w:rsidRPr="00370ED9" w:rsidRDefault="00370ED9" w:rsidP="00370ED9">
      <w:pPr>
        <w:numPr>
          <w:ilvl w:val="0"/>
          <w:numId w:val="7"/>
        </w:numPr>
        <w:spacing w:before="4" w:after="0" w:line="240" w:lineRule="auto"/>
        <w:ind w:left="288" w:right="288" w:hanging="359"/>
        <w:jc w:val="both"/>
        <w:rPr>
          <w:rFonts w:asciiTheme="minorHAnsi" w:eastAsia="Cambria" w:hAnsiTheme="minorHAnsi" w:cstheme="minorHAnsi"/>
          <w:sz w:val="24"/>
          <w:szCs w:val="24"/>
        </w:rPr>
      </w:pPr>
      <w:r w:rsidRPr="00370ED9">
        <w:rPr>
          <w:rFonts w:asciiTheme="minorHAnsi" w:eastAsia="Cambria" w:hAnsiTheme="minorHAnsi" w:cstheme="minorHAnsi"/>
          <w:sz w:val="24"/>
          <w:szCs w:val="24"/>
        </w:rPr>
        <w:t>Experience in performing data migration from Legacy Systems using Data Loader.</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Expertise in </w:t>
      </w:r>
      <w:r w:rsidRPr="00D73D2E">
        <w:rPr>
          <w:rFonts w:asciiTheme="minorHAnsi" w:eastAsia="Cambria" w:hAnsiTheme="minorHAnsi" w:cstheme="minorHAnsi"/>
          <w:b/>
          <w:sz w:val="24"/>
          <w:szCs w:val="24"/>
        </w:rPr>
        <w:t>Service Cloud console</w:t>
      </w:r>
      <w:r w:rsidRPr="00D73D2E">
        <w:rPr>
          <w:rFonts w:asciiTheme="minorHAnsi" w:eastAsia="Cambria" w:hAnsiTheme="minorHAnsi" w:cstheme="minorHAnsi"/>
          <w:sz w:val="24"/>
          <w:szCs w:val="24"/>
        </w:rPr>
        <w:t xml:space="preserve"> with exposure to </w:t>
      </w:r>
      <w:r w:rsidRPr="00D73D2E">
        <w:rPr>
          <w:rFonts w:asciiTheme="minorHAnsi" w:eastAsia="Cambria" w:hAnsiTheme="minorHAnsi" w:cstheme="minorHAnsi"/>
          <w:b/>
          <w:sz w:val="24"/>
          <w:szCs w:val="24"/>
        </w:rPr>
        <w:t>CTI</w:t>
      </w:r>
      <w:r w:rsidRPr="00D73D2E">
        <w:rPr>
          <w:rFonts w:asciiTheme="minorHAnsi" w:eastAsia="Cambria" w:hAnsiTheme="minorHAnsi" w:cstheme="minorHAnsi"/>
          <w:sz w:val="24"/>
          <w:szCs w:val="24"/>
        </w:rPr>
        <w:t xml:space="preserve"> adapters and </w:t>
      </w:r>
      <w:r w:rsidRPr="00D73D2E">
        <w:rPr>
          <w:rFonts w:asciiTheme="minorHAnsi" w:eastAsia="Cambria" w:hAnsiTheme="minorHAnsi" w:cstheme="minorHAnsi"/>
          <w:b/>
          <w:sz w:val="24"/>
          <w:szCs w:val="24"/>
        </w:rPr>
        <w:t>mobile</w:t>
      </w:r>
      <w:r w:rsidRPr="00D73D2E">
        <w:rPr>
          <w:rFonts w:asciiTheme="minorHAnsi" w:eastAsia="Cambria" w:hAnsiTheme="minorHAnsi" w:cstheme="minorHAnsi"/>
          <w:sz w:val="24"/>
          <w:szCs w:val="24"/>
        </w:rPr>
        <w:t>application integrations.</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Proficient in </w:t>
      </w:r>
      <w:r w:rsidRPr="00D73D2E">
        <w:rPr>
          <w:rFonts w:asciiTheme="minorHAnsi" w:eastAsia="Cambria" w:hAnsiTheme="minorHAnsi" w:cstheme="minorHAnsi"/>
          <w:b/>
          <w:sz w:val="24"/>
          <w:szCs w:val="24"/>
        </w:rPr>
        <w:t>Case Management</w:t>
      </w:r>
      <w:r w:rsidRPr="00D73D2E">
        <w:rPr>
          <w:rFonts w:asciiTheme="minorHAnsi" w:eastAsia="Cambria" w:hAnsiTheme="minorHAnsi" w:cstheme="minorHAnsi"/>
          <w:sz w:val="24"/>
          <w:szCs w:val="24"/>
        </w:rPr>
        <w:t xml:space="preserve"> using assignment, escalation, workflow rules and actions.</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Worked on various salesforce</w:t>
      </w:r>
      <w:r w:rsidRPr="00D73D2E">
        <w:rPr>
          <w:rFonts w:asciiTheme="minorHAnsi" w:eastAsia="Cambria" w:hAnsiTheme="minorHAnsi" w:cstheme="minorHAnsi"/>
          <w:color w:val="000002"/>
          <w:sz w:val="24"/>
          <w:szCs w:val="24"/>
        </w:rPr>
        <w:t>.</w:t>
      </w:r>
      <w:r w:rsidRPr="00D73D2E">
        <w:rPr>
          <w:rFonts w:asciiTheme="minorHAnsi" w:eastAsia="Cambria" w:hAnsiTheme="minorHAnsi" w:cstheme="minorHAnsi"/>
          <w:sz w:val="24"/>
          <w:szCs w:val="24"/>
        </w:rPr>
        <w:t xml:space="preserve">com </w:t>
      </w:r>
      <w:r w:rsidRPr="00D73D2E">
        <w:rPr>
          <w:rFonts w:asciiTheme="minorHAnsi" w:eastAsia="Cambria" w:hAnsiTheme="minorHAnsi" w:cstheme="minorHAnsi"/>
          <w:b/>
          <w:sz w:val="24"/>
          <w:szCs w:val="24"/>
        </w:rPr>
        <w:t>standard objects</w:t>
      </w:r>
      <w:r w:rsidRPr="00D73D2E">
        <w:rPr>
          <w:rFonts w:asciiTheme="minorHAnsi" w:eastAsia="Cambria" w:hAnsiTheme="minorHAnsi" w:cstheme="minorHAnsi"/>
          <w:sz w:val="24"/>
          <w:szCs w:val="24"/>
        </w:rPr>
        <w:t xml:space="preserve"> like Accounts, Contacts, opportunities</w:t>
      </w:r>
      <w:r w:rsidRPr="00D73D2E">
        <w:rPr>
          <w:rFonts w:asciiTheme="minorHAnsi" w:eastAsia="Cambria" w:hAnsiTheme="minorHAnsi" w:cstheme="minorHAnsi"/>
          <w:color w:val="000002"/>
          <w:sz w:val="24"/>
          <w:szCs w:val="24"/>
        </w:rPr>
        <w:t xml:space="preserve">, </w:t>
      </w:r>
      <w:r w:rsidRPr="00D73D2E">
        <w:rPr>
          <w:rFonts w:asciiTheme="minorHAnsi" w:eastAsia="Cambria" w:hAnsiTheme="minorHAnsi" w:cstheme="minorHAnsi"/>
          <w:sz w:val="24"/>
          <w:szCs w:val="24"/>
        </w:rPr>
        <w:t>Products, Price books</w:t>
      </w:r>
      <w:r w:rsidRPr="00D73D2E">
        <w:rPr>
          <w:rFonts w:asciiTheme="minorHAnsi" w:eastAsia="Cambria" w:hAnsiTheme="minorHAnsi" w:cstheme="minorHAnsi"/>
          <w:color w:val="000002"/>
          <w:sz w:val="24"/>
          <w:szCs w:val="24"/>
        </w:rPr>
        <w:t xml:space="preserve">, </w:t>
      </w:r>
      <w:r w:rsidRPr="00D73D2E">
        <w:rPr>
          <w:rFonts w:asciiTheme="minorHAnsi" w:eastAsia="Cambria" w:hAnsiTheme="minorHAnsi" w:cstheme="minorHAnsi"/>
          <w:sz w:val="24"/>
          <w:szCs w:val="24"/>
        </w:rPr>
        <w:t>Cases, Leads</w:t>
      </w:r>
      <w:r w:rsidRPr="00D73D2E">
        <w:rPr>
          <w:rFonts w:asciiTheme="minorHAnsi" w:eastAsia="Cambria" w:hAnsiTheme="minorHAnsi" w:cstheme="minorHAnsi"/>
          <w:color w:val="000002"/>
          <w:sz w:val="24"/>
          <w:szCs w:val="24"/>
        </w:rPr>
        <w:t xml:space="preserve">, </w:t>
      </w:r>
      <w:r w:rsidRPr="00D73D2E">
        <w:rPr>
          <w:rFonts w:asciiTheme="minorHAnsi" w:eastAsia="Cambria" w:hAnsiTheme="minorHAnsi" w:cstheme="minorHAnsi"/>
          <w:sz w:val="24"/>
          <w:szCs w:val="24"/>
        </w:rPr>
        <w:t>Campaigns</w:t>
      </w:r>
      <w:r w:rsidRPr="00D73D2E">
        <w:rPr>
          <w:rFonts w:asciiTheme="minorHAnsi" w:eastAsia="Cambria" w:hAnsiTheme="minorHAnsi" w:cstheme="minorHAnsi"/>
          <w:color w:val="000002"/>
          <w:sz w:val="24"/>
          <w:szCs w:val="24"/>
        </w:rPr>
        <w:t xml:space="preserve">, </w:t>
      </w:r>
      <w:r w:rsidR="00384334">
        <w:rPr>
          <w:rFonts w:asciiTheme="minorHAnsi" w:eastAsia="Cambria" w:hAnsiTheme="minorHAnsi" w:cstheme="minorHAnsi"/>
          <w:b/>
          <w:sz w:val="24"/>
          <w:szCs w:val="24"/>
        </w:rPr>
        <w:t xml:space="preserve">Reports </w:t>
      </w:r>
      <w:r w:rsidRPr="00D73D2E">
        <w:rPr>
          <w:rFonts w:asciiTheme="minorHAnsi" w:eastAsia="Cambria" w:hAnsiTheme="minorHAnsi" w:cstheme="minorHAnsi"/>
          <w:sz w:val="24"/>
          <w:szCs w:val="24"/>
        </w:rPr>
        <w:t>and</w:t>
      </w:r>
      <w:r w:rsidRPr="00D73D2E">
        <w:rPr>
          <w:rFonts w:asciiTheme="minorHAnsi" w:eastAsia="Cambria" w:hAnsiTheme="minorHAnsi" w:cstheme="minorHAnsi"/>
          <w:b/>
          <w:sz w:val="24"/>
          <w:szCs w:val="24"/>
        </w:rPr>
        <w:t>Dashboards</w:t>
      </w:r>
      <w:r w:rsidRPr="00D73D2E">
        <w:rPr>
          <w:rFonts w:asciiTheme="minorHAnsi" w:eastAsia="Cambria" w:hAnsiTheme="minorHAnsi" w:cstheme="minorHAnsi"/>
          <w:sz w:val="24"/>
          <w:szCs w:val="24"/>
        </w:rPr>
        <w:t xml:space="preserve">. </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Have in depth Knowledge and understanding of CRM business processes like Forecasting, Campaign Management, Lead Management</w:t>
      </w:r>
      <w:r w:rsidRPr="00D73D2E">
        <w:rPr>
          <w:rFonts w:asciiTheme="minorHAnsi" w:eastAsia="Cambria" w:hAnsiTheme="minorHAnsi" w:cstheme="minorHAnsi"/>
          <w:color w:val="000002"/>
          <w:sz w:val="24"/>
          <w:szCs w:val="24"/>
        </w:rPr>
        <w:t xml:space="preserve">, </w:t>
      </w:r>
      <w:r w:rsidRPr="00D73D2E">
        <w:rPr>
          <w:rFonts w:asciiTheme="minorHAnsi" w:eastAsia="Cambria" w:hAnsiTheme="minorHAnsi" w:cstheme="minorHAnsi"/>
          <w:sz w:val="24"/>
          <w:szCs w:val="24"/>
        </w:rPr>
        <w:t>Order Management, Account Management, and Case Management.</w:t>
      </w:r>
    </w:p>
    <w:p w:rsidR="00D73D2E" w:rsidRPr="00D73D2E" w:rsidRDefault="00D73D2E" w:rsidP="00D73D2E">
      <w:pPr>
        <w:numPr>
          <w:ilvl w:val="0"/>
          <w:numId w:val="8"/>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Designed </w:t>
      </w:r>
      <w:r w:rsidRPr="00D73D2E">
        <w:rPr>
          <w:rFonts w:asciiTheme="minorHAnsi" w:eastAsia="Cambria" w:hAnsiTheme="minorHAnsi" w:cstheme="minorHAnsi"/>
          <w:b/>
          <w:sz w:val="24"/>
          <w:szCs w:val="24"/>
        </w:rPr>
        <w:t>Custom Formula Fields, Field Dependencies, Validation Rules, Work Flows, and Approval Processes for automated ale</w:t>
      </w:r>
      <w:r w:rsidRPr="00D73D2E">
        <w:rPr>
          <w:rFonts w:asciiTheme="minorHAnsi" w:eastAsia="Cambria" w:hAnsiTheme="minorHAnsi" w:cstheme="minorHAnsi"/>
          <w:b/>
          <w:color w:val="000002"/>
          <w:sz w:val="24"/>
          <w:szCs w:val="24"/>
        </w:rPr>
        <w:t>r</w:t>
      </w:r>
      <w:r w:rsidRPr="00D73D2E">
        <w:rPr>
          <w:rFonts w:asciiTheme="minorHAnsi" w:eastAsia="Cambria" w:hAnsiTheme="minorHAnsi" w:cstheme="minorHAnsi"/>
          <w:b/>
          <w:sz w:val="24"/>
          <w:szCs w:val="24"/>
        </w:rPr>
        <w:t>ts</w:t>
      </w:r>
      <w:r w:rsidRPr="00D73D2E">
        <w:rPr>
          <w:rFonts w:asciiTheme="minorHAnsi" w:eastAsia="Cambria" w:hAnsiTheme="minorHAnsi" w:cstheme="minorHAnsi"/>
          <w:b/>
          <w:color w:val="000002"/>
          <w:sz w:val="24"/>
          <w:szCs w:val="24"/>
        </w:rPr>
        <w:t xml:space="preserve">, </w:t>
      </w:r>
      <w:r w:rsidRPr="00D73D2E">
        <w:rPr>
          <w:rFonts w:asciiTheme="minorHAnsi" w:eastAsia="Cambria" w:hAnsiTheme="minorHAnsi" w:cstheme="minorHAnsi"/>
          <w:b/>
          <w:sz w:val="24"/>
          <w:szCs w:val="24"/>
        </w:rPr>
        <w:t>field updates, and Email generation</w:t>
      </w:r>
      <w:r w:rsidRPr="00D73D2E">
        <w:rPr>
          <w:rFonts w:asciiTheme="minorHAnsi" w:eastAsia="Cambria" w:hAnsiTheme="minorHAnsi" w:cstheme="minorHAnsi"/>
          <w:sz w:val="24"/>
          <w:szCs w:val="24"/>
        </w:rPr>
        <w:t xml:space="preserve"> according to application requirements. </w:t>
      </w:r>
    </w:p>
    <w:p w:rsidR="00D73D2E" w:rsidRPr="00D73D2E" w:rsidRDefault="00D73D2E" w:rsidP="00D73D2E">
      <w:pPr>
        <w:numPr>
          <w:ilvl w:val="0"/>
          <w:numId w:val="8"/>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Extens</w:t>
      </w:r>
      <w:r w:rsidRPr="00D73D2E">
        <w:rPr>
          <w:rFonts w:asciiTheme="minorHAnsi" w:eastAsia="Cambria" w:hAnsiTheme="minorHAnsi" w:cstheme="minorHAnsi"/>
          <w:color w:val="000002"/>
          <w:sz w:val="24"/>
          <w:szCs w:val="24"/>
        </w:rPr>
        <w:t>i</w:t>
      </w:r>
      <w:r w:rsidRPr="00D73D2E">
        <w:rPr>
          <w:rFonts w:asciiTheme="minorHAnsi" w:eastAsia="Cambria" w:hAnsiTheme="minorHAnsi" w:cstheme="minorHAnsi"/>
          <w:sz w:val="24"/>
          <w:szCs w:val="24"/>
        </w:rPr>
        <w:t xml:space="preserve">ve experience of using declarative features like </w:t>
      </w:r>
      <w:r w:rsidRPr="00D73D2E">
        <w:rPr>
          <w:rFonts w:asciiTheme="minorHAnsi" w:eastAsia="Cambria" w:hAnsiTheme="minorHAnsi" w:cstheme="minorHAnsi"/>
          <w:b/>
          <w:sz w:val="24"/>
          <w:szCs w:val="24"/>
        </w:rPr>
        <w:t>validation rules, workflows, approval process, dynamic approval process, sharing rules</w:t>
      </w:r>
      <w:r w:rsidRPr="00D73D2E">
        <w:rPr>
          <w:rFonts w:asciiTheme="minorHAnsi" w:eastAsia="Cambria" w:hAnsiTheme="minorHAnsi" w:cstheme="minorHAnsi"/>
          <w:sz w:val="24"/>
          <w:szCs w:val="24"/>
        </w:rPr>
        <w:t xml:space="preserve"> automation for satisfying complex business process automations</w:t>
      </w:r>
      <w:r w:rsidRPr="00D73D2E">
        <w:rPr>
          <w:rFonts w:asciiTheme="minorHAnsi" w:eastAsia="Cambria" w:hAnsiTheme="minorHAnsi" w:cstheme="minorHAnsi"/>
          <w:color w:val="000002"/>
          <w:sz w:val="24"/>
          <w:szCs w:val="24"/>
        </w:rPr>
        <w:t xml:space="preserve">. </w:t>
      </w:r>
    </w:p>
    <w:p w:rsidR="00D73D2E" w:rsidRPr="00D73D2E" w:rsidRDefault="00D73D2E" w:rsidP="00D73D2E">
      <w:pPr>
        <w:numPr>
          <w:ilvl w:val="0"/>
          <w:numId w:val="8"/>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Implemented </w:t>
      </w:r>
      <w:r w:rsidRPr="00D73D2E">
        <w:rPr>
          <w:rFonts w:asciiTheme="minorHAnsi" w:eastAsia="Cambria" w:hAnsiTheme="minorHAnsi" w:cstheme="minorHAnsi"/>
          <w:b/>
          <w:sz w:val="24"/>
          <w:szCs w:val="24"/>
        </w:rPr>
        <w:t>security and sharing</w:t>
      </w:r>
      <w:r w:rsidRPr="00D73D2E">
        <w:rPr>
          <w:rFonts w:asciiTheme="minorHAnsi" w:eastAsia="Cambria" w:hAnsiTheme="minorHAnsi" w:cstheme="minorHAnsi"/>
          <w:sz w:val="24"/>
          <w:szCs w:val="24"/>
        </w:rPr>
        <w:t xml:space="preserve"> rules at object, field, and record </w:t>
      </w:r>
      <w:r w:rsidRPr="00D73D2E">
        <w:rPr>
          <w:rFonts w:asciiTheme="minorHAnsi" w:eastAsia="Cambria" w:hAnsiTheme="minorHAnsi" w:cstheme="minorHAnsi"/>
          <w:color w:val="000002"/>
          <w:sz w:val="24"/>
          <w:szCs w:val="24"/>
        </w:rPr>
        <w:t>l</w:t>
      </w:r>
      <w:r w:rsidRPr="00D73D2E">
        <w:rPr>
          <w:rFonts w:asciiTheme="minorHAnsi" w:eastAsia="Cambria" w:hAnsiTheme="minorHAnsi" w:cstheme="minorHAnsi"/>
          <w:sz w:val="24"/>
          <w:szCs w:val="24"/>
        </w:rPr>
        <w:t xml:space="preserve">evel for different users at different levels of organization, also created various profiles and configured the permissions based on the organizational hierarchy. </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Expertise in Force.com technology stack: </w:t>
      </w:r>
      <w:r w:rsidRPr="00D73D2E">
        <w:rPr>
          <w:rFonts w:asciiTheme="minorHAnsi" w:eastAsia="Cambria" w:hAnsiTheme="minorHAnsi" w:cstheme="minorHAnsi"/>
          <w:b/>
          <w:sz w:val="24"/>
          <w:szCs w:val="24"/>
        </w:rPr>
        <w:t>APEX, Visual Force</w:t>
      </w:r>
      <w:r w:rsidRPr="00D73D2E">
        <w:rPr>
          <w:rFonts w:asciiTheme="minorHAnsi" w:eastAsia="Cambria" w:hAnsiTheme="minorHAnsi" w:cstheme="minorHAnsi"/>
          <w:sz w:val="24"/>
          <w:szCs w:val="24"/>
        </w:rPr>
        <w:t xml:space="preserve">, </w:t>
      </w:r>
      <w:r w:rsidRPr="00D73D2E">
        <w:rPr>
          <w:rFonts w:asciiTheme="minorHAnsi" w:eastAsia="Cambria" w:hAnsiTheme="minorHAnsi" w:cstheme="minorHAnsi"/>
          <w:b/>
          <w:sz w:val="24"/>
          <w:szCs w:val="24"/>
        </w:rPr>
        <w:t>SOQL, SOSL</w:t>
      </w:r>
      <w:r w:rsidRPr="00D73D2E">
        <w:rPr>
          <w:rFonts w:asciiTheme="minorHAnsi" w:eastAsia="Cambria" w:hAnsiTheme="minorHAnsi" w:cstheme="minorHAnsi"/>
          <w:sz w:val="24"/>
          <w:szCs w:val="24"/>
        </w:rPr>
        <w:t xml:space="preserve">. </w:t>
      </w:r>
    </w:p>
    <w:p w:rsidR="00D73D2E" w:rsidRPr="00D73D2E" w:rsidRDefault="00D73D2E" w:rsidP="00D73D2E">
      <w:pPr>
        <w:numPr>
          <w:ilvl w:val="0"/>
          <w:numId w:val="7"/>
        </w:numPr>
        <w:spacing w:after="0" w:line="240" w:lineRule="auto"/>
        <w:ind w:left="288" w:right="288" w:hanging="368"/>
        <w:jc w:val="both"/>
        <w:rPr>
          <w:rFonts w:asciiTheme="minorHAnsi" w:hAnsiTheme="minorHAnsi" w:cstheme="minorHAnsi"/>
          <w:sz w:val="24"/>
          <w:szCs w:val="24"/>
        </w:rPr>
      </w:pPr>
      <w:r w:rsidRPr="00D73D2E">
        <w:rPr>
          <w:rFonts w:asciiTheme="minorHAnsi" w:eastAsia="Cambria" w:hAnsiTheme="minorHAnsi" w:cstheme="minorHAnsi"/>
          <w:sz w:val="24"/>
          <w:szCs w:val="24"/>
        </w:rPr>
        <w:lastRenderedPageBreak/>
        <w:t xml:space="preserve">Experience </w:t>
      </w:r>
      <w:r w:rsidRPr="00D73D2E">
        <w:rPr>
          <w:rFonts w:asciiTheme="minorHAnsi" w:eastAsia="Cambria" w:hAnsiTheme="minorHAnsi" w:cstheme="minorHAnsi"/>
          <w:color w:val="000002"/>
          <w:sz w:val="24"/>
          <w:szCs w:val="24"/>
        </w:rPr>
        <w:t>i</w:t>
      </w:r>
      <w:r w:rsidRPr="00D73D2E">
        <w:rPr>
          <w:rFonts w:asciiTheme="minorHAnsi" w:eastAsia="Cambria" w:hAnsiTheme="minorHAnsi" w:cstheme="minorHAnsi"/>
          <w:sz w:val="24"/>
          <w:szCs w:val="24"/>
        </w:rPr>
        <w:t xml:space="preserve">n building </w:t>
      </w:r>
      <w:r w:rsidRPr="00D73D2E">
        <w:rPr>
          <w:rFonts w:asciiTheme="minorHAnsi" w:eastAsia="Cambria" w:hAnsiTheme="minorHAnsi" w:cstheme="minorHAnsi"/>
          <w:b/>
          <w:sz w:val="24"/>
          <w:szCs w:val="24"/>
        </w:rPr>
        <w:t>Visual Force Pages, Visual Force Custom Controllers/ Components, Advanced Search Functionality, Reports, Dashboards, Tabs</w:t>
      </w:r>
      <w:r w:rsidRPr="00D73D2E">
        <w:rPr>
          <w:rFonts w:asciiTheme="minorHAnsi" w:eastAsia="Cambria" w:hAnsiTheme="minorHAnsi" w:cstheme="minorHAnsi"/>
          <w:sz w:val="24"/>
          <w:szCs w:val="24"/>
        </w:rPr>
        <w:t>.</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Installed Salesforce Apps, configured and maintained </w:t>
      </w:r>
      <w:r w:rsidRPr="00D73D2E">
        <w:rPr>
          <w:rFonts w:asciiTheme="minorHAnsi" w:eastAsia="Cambria" w:hAnsiTheme="minorHAnsi" w:cstheme="minorHAnsi"/>
          <w:b/>
          <w:sz w:val="24"/>
          <w:szCs w:val="24"/>
        </w:rPr>
        <w:t>user security</w:t>
      </w:r>
      <w:r w:rsidRPr="00D73D2E">
        <w:rPr>
          <w:rFonts w:asciiTheme="minorHAnsi" w:eastAsia="Cambria" w:hAnsiTheme="minorHAnsi" w:cstheme="minorHAnsi"/>
          <w:sz w:val="24"/>
          <w:szCs w:val="24"/>
        </w:rPr>
        <w:t xml:space="preserve"> permissions in compliance with organizational Needs .</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Created page layouts</w:t>
      </w:r>
      <w:r w:rsidRPr="00D73D2E">
        <w:rPr>
          <w:rFonts w:asciiTheme="minorHAnsi" w:eastAsia="Cambria" w:hAnsiTheme="minorHAnsi" w:cstheme="minorHAnsi"/>
          <w:color w:val="000002"/>
          <w:sz w:val="24"/>
          <w:szCs w:val="24"/>
        </w:rPr>
        <w:t xml:space="preserve">, </w:t>
      </w:r>
      <w:r w:rsidRPr="00D73D2E">
        <w:rPr>
          <w:rFonts w:asciiTheme="minorHAnsi" w:eastAsia="Cambria" w:hAnsiTheme="minorHAnsi" w:cstheme="minorHAnsi"/>
          <w:sz w:val="24"/>
          <w:szCs w:val="24"/>
        </w:rPr>
        <w:t>search layouts to organize f</w:t>
      </w:r>
      <w:r w:rsidRPr="00D73D2E">
        <w:rPr>
          <w:rFonts w:asciiTheme="minorHAnsi" w:eastAsia="Cambria" w:hAnsiTheme="minorHAnsi" w:cstheme="minorHAnsi"/>
          <w:color w:val="000002"/>
          <w:sz w:val="24"/>
          <w:szCs w:val="24"/>
        </w:rPr>
        <w:t>i</w:t>
      </w:r>
      <w:r w:rsidRPr="00D73D2E">
        <w:rPr>
          <w:rFonts w:asciiTheme="minorHAnsi" w:eastAsia="Cambria" w:hAnsiTheme="minorHAnsi" w:cstheme="minorHAnsi"/>
          <w:sz w:val="24"/>
          <w:szCs w:val="24"/>
        </w:rPr>
        <w:t xml:space="preserve">elds, custom links, related lists and other components on a record detail and edit pages.  </w:t>
      </w:r>
    </w:p>
    <w:p w:rsidR="00D73D2E" w:rsidRPr="00D73D2E" w:rsidRDefault="00D73D2E" w:rsidP="00D73D2E">
      <w:pPr>
        <w:numPr>
          <w:ilvl w:val="0"/>
          <w:numId w:val="8"/>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Experience </w:t>
      </w:r>
      <w:r w:rsidRPr="00D73D2E">
        <w:rPr>
          <w:rFonts w:asciiTheme="minorHAnsi" w:eastAsia="Cambria" w:hAnsiTheme="minorHAnsi" w:cstheme="minorHAnsi"/>
          <w:b/>
          <w:color w:val="000002"/>
          <w:sz w:val="24"/>
          <w:szCs w:val="24"/>
        </w:rPr>
        <w:t>i</w:t>
      </w:r>
      <w:r w:rsidRPr="00D73D2E">
        <w:rPr>
          <w:rFonts w:asciiTheme="minorHAnsi" w:eastAsia="Cambria" w:hAnsiTheme="minorHAnsi" w:cstheme="minorHAnsi"/>
          <w:b/>
          <w:sz w:val="24"/>
          <w:szCs w:val="24"/>
        </w:rPr>
        <w:t>ntegrating SFDC</w:t>
      </w:r>
      <w:r w:rsidRPr="00D73D2E">
        <w:rPr>
          <w:rFonts w:asciiTheme="minorHAnsi" w:eastAsia="Cambria" w:hAnsiTheme="minorHAnsi" w:cstheme="minorHAnsi"/>
          <w:sz w:val="24"/>
          <w:szCs w:val="24"/>
        </w:rPr>
        <w:t xml:space="preserve"> with applications like Microsoft Outlook, ACT, etc.</w:t>
      </w:r>
    </w:p>
    <w:p w:rsidR="00D73D2E" w:rsidRPr="00F35968" w:rsidRDefault="00D73D2E" w:rsidP="00D73D2E">
      <w:pPr>
        <w:numPr>
          <w:ilvl w:val="0"/>
          <w:numId w:val="7"/>
        </w:numPr>
        <w:tabs>
          <w:tab w:val="left" w:pos="540"/>
        </w:tabs>
        <w:spacing w:after="0" w:line="240" w:lineRule="auto"/>
        <w:ind w:left="288" w:right="288"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Knowledge in developing </w:t>
      </w:r>
      <w:r w:rsidRPr="00D73D2E">
        <w:rPr>
          <w:rFonts w:asciiTheme="minorHAnsi" w:eastAsia="Cambria" w:hAnsiTheme="minorHAnsi" w:cstheme="minorHAnsi"/>
          <w:b/>
          <w:sz w:val="24"/>
          <w:szCs w:val="24"/>
        </w:rPr>
        <w:t>web-based</w:t>
      </w:r>
      <w:r w:rsidRPr="00D73D2E">
        <w:rPr>
          <w:rFonts w:asciiTheme="minorHAnsi" w:eastAsia="Cambria" w:hAnsiTheme="minorHAnsi" w:cstheme="minorHAnsi"/>
          <w:sz w:val="24"/>
          <w:szCs w:val="24"/>
        </w:rPr>
        <w:t xml:space="preserve"> applications using </w:t>
      </w:r>
      <w:r w:rsidRPr="00D73D2E">
        <w:rPr>
          <w:rFonts w:asciiTheme="minorHAnsi" w:eastAsia="Cambria" w:hAnsiTheme="minorHAnsi" w:cstheme="minorHAnsi"/>
          <w:b/>
          <w:sz w:val="24"/>
          <w:szCs w:val="24"/>
        </w:rPr>
        <w:t>Java, PHP, XML, CSS, HTML, DHTML, XHTML, JavaScript and AJAX</w:t>
      </w:r>
      <w:r w:rsidRPr="00D73D2E">
        <w:rPr>
          <w:rFonts w:asciiTheme="minorHAnsi" w:eastAsia="Cambria" w:hAnsiTheme="minorHAnsi" w:cstheme="minorHAnsi"/>
          <w:sz w:val="24"/>
          <w:szCs w:val="24"/>
        </w:rPr>
        <w:t xml:space="preserve"> Technology.</w:t>
      </w:r>
    </w:p>
    <w:p w:rsidR="00F35968" w:rsidRPr="00F35968" w:rsidRDefault="00F35968" w:rsidP="00D73D2E">
      <w:pPr>
        <w:numPr>
          <w:ilvl w:val="0"/>
          <w:numId w:val="7"/>
        </w:numPr>
        <w:tabs>
          <w:tab w:val="left" w:pos="540"/>
        </w:tabs>
        <w:spacing w:after="0" w:line="240" w:lineRule="auto"/>
        <w:ind w:left="288" w:right="288" w:hanging="359"/>
        <w:contextualSpacing/>
        <w:jc w:val="both"/>
        <w:rPr>
          <w:rFonts w:asciiTheme="minorHAnsi" w:hAnsiTheme="minorHAnsi" w:cstheme="minorHAnsi"/>
          <w:sz w:val="24"/>
          <w:szCs w:val="24"/>
        </w:rPr>
      </w:pPr>
      <w:r w:rsidRPr="00F35968">
        <w:rPr>
          <w:rFonts w:asciiTheme="minorHAnsi" w:hAnsiTheme="minorHAnsi" w:cstheme="minorHAnsi"/>
          <w:sz w:val="24"/>
          <w:szCs w:val="24"/>
        </w:rPr>
        <w:t xml:space="preserve">Basic understanding of </w:t>
      </w:r>
      <w:r w:rsidRPr="00F35968">
        <w:rPr>
          <w:rFonts w:asciiTheme="minorHAnsi" w:hAnsiTheme="minorHAnsi" w:cstheme="minorHAnsi"/>
          <w:b/>
          <w:sz w:val="24"/>
          <w:szCs w:val="24"/>
        </w:rPr>
        <w:t>SOAP</w:t>
      </w:r>
      <w:r w:rsidRPr="00F35968">
        <w:rPr>
          <w:rFonts w:asciiTheme="minorHAnsi" w:hAnsiTheme="minorHAnsi" w:cstheme="minorHAnsi"/>
          <w:sz w:val="24"/>
          <w:szCs w:val="24"/>
        </w:rPr>
        <w:t xml:space="preserve"> Based web services and WSDL.</w:t>
      </w:r>
    </w:p>
    <w:p w:rsidR="00D73D2E" w:rsidRPr="00D73D2E" w:rsidRDefault="00D73D2E" w:rsidP="00D73D2E">
      <w:pPr>
        <w:numPr>
          <w:ilvl w:val="0"/>
          <w:numId w:val="7"/>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Proficient in developing and implementing </w:t>
      </w:r>
      <w:r w:rsidRPr="00D73D2E">
        <w:rPr>
          <w:rFonts w:asciiTheme="minorHAnsi" w:eastAsia="Cambria" w:hAnsiTheme="minorHAnsi" w:cstheme="minorHAnsi"/>
          <w:b/>
          <w:sz w:val="24"/>
          <w:szCs w:val="24"/>
        </w:rPr>
        <w:t>Web service</w:t>
      </w:r>
      <w:r w:rsidRPr="00D73D2E">
        <w:rPr>
          <w:rFonts w:asciiTheme="minorHAnsi" w:eastAsia="Cambria" w:hAnsiTheme="minorHAnsi" w:cstheme="minorHAnsi"/>
          <w:sz w:val="24"/>
          <w:szCs w:val="24"/>
        </w:rPr>
        <w:t xml:space="preserve"> integration.</w:t>
      </w:r>
    </w:p>
    <w:p w:rsidR="00D73D2E" w:rsidRPr="00D73D2E" w:rsidRDefault="00D73D2E" w:rsidP="00D73D2E">
      <w:pPr>
        <w:numPr>
          <w:ilvl w:val="0"/>
          <w:numId w:val="7"/>
        </w:numPr>
        <w:tabs>
          <w:tab w:val="left" w:pos="540"/>
        </w:tabs>
        <w:spacing w:after="0" w:line="240" w:lineRule="auto"/>
        <w:ind w:left="288" w:right="288"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Experience in </w:t>
      </w:r>
      <w:r w:rsidRPr="00D73D2E">
        <w:rPr>
          <w:rFonts w:asciiTheme="minorHAnsi" w:eastAsia="Cambria" w:hAnsiTheme="minorHAnsi" w:cstheme="minorHAnsi"/>
          <w:b/>
          <w:sz w:val="24"/>
          <w:szCs w:val="24"/>
        </w:rPr>
        <w:t>J2EE</w:t>
      </w:r>
      <w:r w:rsidRPr="00D73D2E">
        <w:rPr>
          <w:rFonts w:asciiTheme="minorHAnsi" w:eastAsia="Cambria" w:hAnsiTheme="minorHAnsi" w:cstheme="minorHAnsi"/>
          <w:sz w:val="24"/>
          <w:szCs w:val="24"/>
        </w:rPr>
        <w:t xml:space="preserve"> architecture, design patterns, objects modeling using various </w:t>
      </w:r>
      <w:r w:rsidRPr="00D73D2E">
        <w:rPr>
          <w:rFonts w:asciiTheme="minorHAnsi" w:eastAsia="Cambria" w:hAnsiTheme="minorHAnsi" w:cstheme="minorHAnsi"/>
          <w:b/>
          <w:sz w:val="24"/>
          <w:szCs w:val="24"/>
        </w:rPr>
        <w:t>J2EE</w:t>
      </w:r>
      <w:r w:rsidRPr="00D73D2E">
        <w:rPr>
          <w:rFonts w:asciiTheme="minorHAnsi" w:eastAsia="Cambria" w:hAnsiTheme="minorHAnsi" w:cstheme="minorHAnsi"/>
          <w:sz w:val="24"/>
          <w:szCs w:val="24"/>
        </w:rPr>
        <w:t xml:space="preserve"> technologies and frameworks.</w:t>
      </w:r>
    </w:p>
    <w:p w:rsidR="00D73D2E" w:rsidRPr="00D73D2E" w:rsidRDefault="00D73D2E" w:rsidP="00D73D2E">
      <w:pPr>
        <w:numPr>
          <w:ilvl w:val="0"/>
          <w:numId w:val="7"/>
        </w:numPr>
        <w:tabs>
          <w:tab w:val="left" w:pos="540"/>
        </w:tabs>
        <w:spacing w:after="0" w:line="240" w:lineRule="auto"/>
        <w:ind w:left="288" w:right="288"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Developed applications by using</w:t>
      </w:r>
      <w:r w:rsidRPr="00D73D2E">
        <w:rPr>
          <w:rFonts w:asciiTheme="minorHAnsi" w:eastAsia="Cambria" w:hAnsiTheme="minorHAnsi" w:cstheme="minorHAnsi"/>
          <w:b/>
          <w:sz w:val="24"/>
          <w:szCs w:val="24"/>
        </w:rPr>
        <w:t xml:space="preserve"> JSP, JSTL, HTML, Java Scripts, </w:t>
      </w:r>
      <w:r w:rsidRPr="00D73D2E">
        <w:rPr>
          <w:rFonts w:asciiTheme="minorHAnsi" w:eastAsia="Cambria" w:hAnsiTheme="minorHAnsi" w:cstheme="minorHAnsi"/>
          <w:sz w:val="24"/>
          <w:szCs w:val="24"/>
        </w:rPr>
        <w:t xml:space="preserve">and </w:t>
      </w:r>
      <w:r w:rsidRPr="00D73D2E">
        <w:rPr>
          <w:rFonts w:asciiTheme="minorHAnsi" w:eastAsia="Cambria" w:hAnsiTheme="minorHAnsi" w:cstheme="minorHAnsi"/>
          <w:b/>
          <w:sz w:val="24"/>
          <w:szCs w:val="24"/>
        </w:rPr>
        <w:t>Ajax.</w:t>
      </w:r>
    </w:p>
    <w:p w:rsidR="00D73D2E" w:rsidRPr="00D73D2E" w:rsidRDefault="00D73D2E" w:rsidP="00D73D2E">
      <w:pPr>
        <w:numPr>
          <w:ilvl w:val="0"/>
          <w:numId w:val="7"/>
        </w:numPr>
        <w:tabs>
          <w:tab w:val="left" w:pos="540"/>
        </w:tabs>
        <w:spacing w:after="0" w:line="240" w:lineRule="auto"/>
        <w:ind w:left="288" w:right="288"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Experience in designing, developing and deploying J2EE applications on Apache Tomcat, JBossetc. </w:t>
      </w:r>
    </w:p>
    <w:p w:rsidR="00D73D2E" w:rsidRPr="00D73D2E" w:rsidRDefault="00D73D2E" w:rsidP="00D73D2E">
      <w:pPr>
        <w:numPr>
          <w:ilvl w:val="0"/>
          <w:numId w:val="7"/>
        </w:numPr>
        <w:tabs>
          <w:tab w:val="left" w:pos="540"/>
        </w:tabs>
        <w:spacing w:after="0" w:line="240" w:lineRule="auto"/>
        <w:ind w:left="288" w:right="288"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Good Knowledge of </w:t>
      </w:r>
      <w:r w:rsidRPr="00D73D2E">
        <w:rPr>
          <w:rFonts w:asciiTheme="minorHAnsi" w:eastAsia="Cambria" w:hAnsiTheme="minorHAnsi" w:cstheme="minorHAnsi"/>
          <w:b/>
          <w:sz w:val="24"/>
          <w:szCs w:val="24"/>
        </w:rPr>
        <w:t>RDBMS, SQL</w:t>
      </w:r>
      <w:r w:rsidRPr="00D73D2E">
        <w:rPr>
          <w:rFonts w:asciiTheme="minorHAnsi" w:eastAsia="Cambria" w:hAnsiTheme="minorHAnsi" w:cstheme="minorHAnsi"/>
          <w:sz w:val="24"/>
          <w:szCs w:val="24"/>
        </w:rPr>
        <w:t xml:space="preserve">, </w:t>
      </w:r>
      <w:r w:rsidRPr="00D73D2E">
        <w:rPr>
          <w:rFonts w:asciiTheme="minorHAnsi" w:eastAsia="Cambria" w:hAnsiTheme="minorHAnsi" w:cstheme="minorHAnsi"/>
          <w:b/>
          <w:sz w:val="24"/>
          <w:szCs w:val="24"/>
        </w:rPr>
        <w:t>Microsoft Excel</w:t>
      </w:r>
      <w:r w:rsidRPr="00D73D2E">
        <w:rPr>
          <w:rFonts w:asciiTheme="minorHAnsi" w:eastAsia="Cambria" w:hAnsiTheme="minorHAnsi" w:cstheme="minorHAnsi"/>
          <w:sz w:val="24"/>
          <w:szCs w:val="24"/>
        </w:rPr>
        <w:t xml:space="preserve"> and </w:t>
      </w:r>
      <w:r w:rsidRPr="00D73D2E">
        <w:rPr>
          <w:rFonts w:asciiTheme="minorHAnsi" w:eastAsia="Cambria" w:hAnsiTheme="minorHAnsi" w:cstheme="minorHAnsi"/>
          <w:b/>
          <w:sz w:val="24"/>
          <w:szCs w:val="24"/>
        </w:rPr>
        <w:t>Access</w:t>
      </w:r>
      <w:r w:rsidRPr="00D73D2E">
        <w:rPr>
          <w:rFonts w:asciiTheme="minorHAnsi" w:eastAsia="Cambria" w:hAnsiTheme="minorHAnsi" w:cstheme="minorHAnsi"/>
          <w:sz w:val="24"/>
          <w:szCs w:val="24"/>
        </w:rPr>
        <w:t>.</w:t>
      </w:r>
    </w:p>
    <w:p w:rsidR="00D73D2E" w:rsidRPr="00D73D2E" w:rsidRDefault="00D73D2E" w:rsidP="00D73D2E">
      <w:pPr>
        <w:numPr>
          <w:ilvl w:val="0"/>
          <w:numId w:val="7"/>
        </w:numPr>
        <w:tabs>
          <w:tab w:val="left" w:pos="540"/>
        </w:tabs>
        <w:spacing w:after="0" w:line="240" w:lineRule="auto"/>
        <w:ind w:left="288" w:right="288"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Expert in tasks such as data extraction, transforming and loading using </w:t>
      </w:r>
      <w:r w:rsidRPr="00D73D2E">
        <w:rPr>
          <w:rFonts w:asciiTheme="minorHAnsi" w:eastAsia="Cambria" w:hAnsiTheme="minorHAnsi" w:cstheme="minorHAnsi"/>
          <w:b/>
          <w:sz w:val="24"/>
          <w:szCs w:val="24"/>
        </w:rPr>
        <w:t>SQL*</w:t>
      </w:r>
      <w:r w:rsidRPr="00D73D2E">
        <w:rPr>
          <w:rFonts w:asciiTheme="minorHAnsi" w:eastAsia="Cambria" w:hAnsiTheme="minorHAnsi" w:cstheme="minorHAnsi"/>
          <w:sz w:val="24"/>
          <w:szCs w:val="24"/>
        </w:rPr>
        <w:t xml:space="preserve"> Loader, Oracle External tables, database links in Oracle and DTS transformations in </w:t>
      </w:r>
      <w:r w:rsidRPr="00D73D2E">
        <w:rPr>
          <w:rFonts w:asciiTheme="minorHAnsi" w:eastAsia="Cambria" w:hAnsiTheme="minorHAnsi" w:cstheme="minorHAnsi"/>
          <w:b/>
          <w:sz w:val="24"/>
          <w:szCs w:val="24"/>
        </w:rPr>
        <w:t xml:space="preserve">SQL </w:t>
      </w:r>
      <w:r w:rsidRPr="00D73D2E">
        <w:rPr>
          <w:rFonts w:asciiTheme="minorHAnsi" w:eastAsia="Cambria" w:hAnsiTheme="minorHAnsi" w:cstheme="minorHAnsi"/>
          <w:sz w:val="24"/>
          <w:szCs w:val="24"/>
        </w:rPr>
        <w:t>Server for various file formats.</w:t>
      </w:r>
    </w:p>
    <w:p w:rsidR="00D73D2E" w:rsidRPr="00D73D2E" w:rsidRDefault="00D73D2E" w:rsidP="00D73D2E">
      <w:pPr>
        <w:numPr>
          <w:ilvl w:val="0"/>
          <w:numId w:val="7"/>
        </w:numPr>
        <w:spacing w:after="0" w:line="240" w:lineRule="auto"/>
        <w:ind w:left="288" w:right="288"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Flexible, enthusiastic and project oriented team player with solid</w:t>
      </w:r>
      <w:r w:rsidRPr="00D73D2E">
        <w:rPr>
          <w:rFonts w:asciiTheme="minorHAnsi" w:eastAsia="Symbol" w:hAnsiTheme="minorHAnsi" w:cstheme="minorHAnsi"/>
          <w:sz w:val="24"/>
          <w:szCs w:val="24"/>
        </w:rPr>
        <w:sym w:font="Calibri" w:char="F0D8"/>
      </w:r>
      <w:r w:rsidRPr="00D73D2E">
        <w:rPr>
          <w:rFonts w:asciiTheme="minorHAnsi" w:eastAsia="Cambria" w:hAnsiTheme="minorHAnsi" w:cstheme="minorHAnsi"/>
          <w:sz w:val="24"/>
          <w:szCs w:val="24"/>
        </w:rPr>
        <w:t xml:space="preserve"> communication and leadership skills to develop creative solution for challenging client needs.</w:t>
      </w:r>
    </w:p>
    <w:p w:rsidR="00D73D2E" w:rsidRPr="00D73D2E" w:rsidRDefault="00D73D2E" w:rsidP="00D73D2E">
      <w:pPr>
        <w:numPr>
          <w:ilvl w:val="0"/>
          <w:numId w:val="8"/>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Experience of working with diverse database platforms including Oracle</w:t>
      </w:r>
      <w:r w:rsidRPr="00D73D2E">
        <w:rPr>
          <w:rFonts w:asciiTheme="minorHAnsi" w:eastAsia="Cambria" w:hAnsiTheme="minorHAnsi" w:cstheme="minorHAnsi"/>
          <w:b/>
          <w:sz w:val="24"/>
          <w:szCs w:val="24"/>
        </w:rPr>
        <w:t>, SQL server, MS Access.</w:t>
      </w:r>
    </w:p>
    <w:p w:rsidR="00D73D2E" w:rsidRPr="00D73D2E" w:rsidRDefault="00D73D2E" w:rsidP="00D73D2E">
      <w:pPr>
        <w:numPr>
          <w:ilvl w:val="0"/>
          <w:numId w:val="8"/>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Involved in requirement gathering from the client location</w:t>
      </w:r>
      <w:r w:rsidRPr="00D73D2E">
        <w:rPr>
          <w:rFonts w:asciiTheme="minorHAnsi" w:eastAsia="Cambria" w:hAnsiTheme="minorHAnsi" w:cstheme="minorHAnsi"/>
          <w:color w:val="000002"/>
          <w:sz w:val="24"/>
          <w:szCs w:val="24"/>
        </w:rPr>
        <w:t xml:space="preserve">, </w:t>
      </w:r>
      <w:r w:rsidRPr="00D73D2E">
        <w:rPr>
          <w:rFonts w:asciiTheme="minorHAnsi" w:eastAsia="Cambria" w:hAnsiTheme="minorHAnsi" w:cstheme="minorHAnsi"/>
          <w:sz w:val="24"/>
          <w:szCs w:val="24"/>
        </w:rPr>
        <w:t xml:space="preserve">knowledge transfer and setting expectations on project progress at the client end. </w:t>
      </w:r>
    </w:p>
    <w:p w:rsidR="00D73D2E" w:rsidRPr="00D73D2E" w:rsidRDefault="00D73D2E" w:rsidP="00D73D2E">
      <w:pPr>
        <w:numPr>
          <w:ilvl w:val="0"/>
          <w:numId w:val="8"/>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Excellent communication and inter-personal skills, accustomed to working in both large and small team environments. </w:t>
      </w:r>
    </w:p>
    <w:p w:rsidR="00D73D2E" w:rsidRPr="00D73D2E" w:rsidRDefault="00D73D2E" w:rsidP="00D73D2E">
      <w:pPr>
        <w:numPr>
          <w:ilvl w:val="0"/>
          <w:numId w:val="8"/>
        </w:numPr>
        <w:spacing w:before="4"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A team player with a strong work ethic, a positive attitude and the ability to make the best use of </w:t>
      </w:r>
      <w:r w:rsidRPr="00D73D2E">
        <w:rPr>
          <w:rFonts w:asciiTheme="minorHAnsi" w:eastAsia="Cambria" w:hAnsiTheme="minorHAnsi" w:cstheme="minorHAnsi"/>
          <w:color w:val="000002"/>
          <w:sz w:val="24"/>
          <w:szCs w:val="24"/>
        </w:rPr>
        <w:t>i</w:t>
      </w:r>
      <w:r w:rsidRPr="00D73D2E">
        <w:rPr>
          <w:rFonts w:asciiTheme="minorHAnsi" w:eastAsia="Cambria" w:hAnsiTheme="minorHAnsi" w:cstheme="minorHAnsi"/>
          <w:sz w:val="24"/>
          <w:szCs w:val="24"/>
        </w:rPr>
        <w:t xml:space="preserve">ndividual resources. </w:t>
      </w:r>
    </w:p>
    <w:p w:rsidR="00D73D2E" w:rsidRPr="00D73D2E" w:rsidRDefault="00D73D2E" w:rsidP="00D73D2E">
      <w:pPr>
        <w:pStyle w:val="ListParagraph"/>
        <w:spacing w:line="100" w:lineRule="atLeast"/>
        <w:ind w:left="0"/>
        <w:rPr>
          <w:rFonts w:asciiTheme="minorHAnsi" w:hAnsiTheme="minorHAnsi" w:cstheme="minorHAnsi"/>
        </w:rPr>
      </w:pPr>
    </w:p>
    <w:p w:rsidR="00D73D2E" w:rsidRDefault="00D73D2E" w:rsidP="00D73D2E">
      <w:pPr>
        <w:pStyle w:val="ListParagraph"/>
        <w:spacing w:line="100" w:lineRule="atLeast"/>
        <w:ind w:left="0"/>
        <w:rPr>
          <w:rFonts w:asciiTheme="minorHAnsi" w:hAnsiTheme="minorHAnsi" w:cstheme="minorHAnsi"/>
          <w:b/>
          <w:u w:val="single"/>
        </w:rPr>
      </w:pPr>
      <w:r w:rsidRPr="00D73D2E">
        <w:rPr>
          <w:rFonts w:asciiTheme="minorHAnsi" w:hAnsiTheme="minorHAnsi" w:cstheme="minorHAnsi"/>
          <w:b/>
          <w:u w:val="single"/>
        </w:rPr>
        <w:t>Technical Skills:</w:t>
      </w:r>
    </w:p>
    <w:p w:rsidR="000B0C9C" w:rsidRPr="00D73D2E" w:rsidRDefault="000B0C9C" w:rsidP="00D73D2E">
      <w:pPr>
        <w:pStyle w:val="ListParagraph"/>
        <w:spacing w:line="100" w:lineRule="atLeast"/>
        <w:ind w:left="0"/>
        <w:rPr>
          <w:rFonts w:asciiTheme="minorHAnsi" w:hAnsiTheme="minorHAnsi" w:cstheme="minorHAnsi"/>
          <w:b/>
          <w:u w:val="single"/>
        </w:rPr>
      </w:pPr>
    </w:p>
    <w:tbl>
      <w:tblPr>
        <w:tblpPr w:leftFromText="180" w:rightFromText="180" w:vertAnchor="text" w:horzAnchor="margin" w:tblpY="36"/>
        <w:tblW w:w="0" w:type="auto"/>
        <w:tblLayout w:type="fixed"/>
        <w:tblLook w:val="04A0"/>
      </w:tblPr>
      <w:tblGrid>
        <w:gridCol w:w="2671"/>
        <w:gridCol w:w="6332"/>
      </w:tblGrid>
      <w:tr w:rsidR="000B0C9C" w:rsidRPr="00D73D2E" w:rsidTr="000B0C9C">
        <w:trPr>
          <w:trHeight w:val="50"/>
        </w:trPr>
        <w:tc>
          <w:tcPr>
            <w:tcW w:w="2671" w:type="dxa"/>
            <w:tcBorders>
              <w:top w:val="single" w:sz="4" w:space="0" w:color="000000"/>
              <w:left w:val="single" w:sz="4" w:space="0" w:color="000000"/>
              <w:bottom w:val="single" w:sz="4" w:space="0" w:color="000000"/>
              <w:right w:val="nil"/>
            </w:tcBorders>
          </w:tcPr>
          <w:p w:rsidR="000B0C9C" w:rsidRPr="00D73D2E" w:rsidRDefault="000B0C9C" w:rsidP="000B0C9C">
            <w:pPr>
              <w:pStyle w:val="Heading1"/>
              <w:numPr>
                <w:ilvl w:val="0"/>
                <w:numId w:val="9"/>
              </w:numPr>
              <w:rPr>
                <w:rFonts w:asciiTheme="minorHAnsi" w:hAnsiTheme="minorHAnsi" w:cstheme="minorHAnsi"/>
                <w:b/>
                <w:spacing w:val="4"/>
                <w:sz w:val="24"/>
                <w:szCs w:val="24"/>
              </w:rPr>
            </w:pPr>
            <w:r w:rsidRPr="00D73D2E">
              <w:rPr>
                <w:rFonts w:asciiTheme="minorHAnsi" w:hAnsiTheme="minorHAnsi" w:cstheme="minorHAnsi"/>
                <w:b/>
                <w:spacing w:val="4"/>
                <w:sz w:val="24"/>
                <w:szCs w:val="24"/>
              </w:rPr>
              <w:t>Salesforce Technologies</w:t>
            </w:r>
          </w:p>
          <w:p w:rsidR="000B0C9C" w:rsidRPr="00D73D2E" w:rsidRDefault="000B0C9C" w:rsidP="000B0C9C">
            <w:pPr>
              <w:pStyle w:val="Heading1"/>
              <w:numPr>
                <w:ilvl w:val="0"/>
                <w:numId w:val="9"/>
              </w:numPr>
              <w:rPr>
                <w:rFonts w:asciiTheme="minorHAnsi" w:hAnsiTheme="minorHAnsi" w:cstheme="minorHAnsi"/>
                <w:b/>
                <w:spacing w:val="4"/>
                <w:sz w:val="24"/>
                <w:szCs w:val="24"/>
              </w:rPr>
            </w:pPr>
          </w:p>
        </w:tc>
        <w:tc>
          <w:tcPr>
            <w:tcW w:w="6332" w:type="dxa"/>
            <w:tcBorders>
              <w:top w:val="single" w:sz="4" w:space="0" w:color="000000"/>
              <w:left w:val="single" w:sz="4" w:space="0" w:color="000000"/>
              <w:bottom w:val="single" w:sz="4" w:space="0" w:color="000000"/>
              <w:right w:val="single" w:sz="4" w:space="0" w:color="000000"/>
            </w:tcBorders>
          </w:tcPr>
          <w:p w:rsidR="000B0C9C" w:rsidRPr="00D73D2E" w:rsidRDefault="000B0C9C" w:rsidP="000B0C9C">
            <w:pPr>
              <w:snapToGrid w:val="0"/>
              <w:jc w:val="both"/>
              <w:rPr>
                <w:rFonts w:asciiTheme="minorHAnsi" w:eastAsia="SimSun" w:hAnsiTheme="minorHAnsi" w:cstheme="minorHAnsi"/>
                <w:bCs/>
                <w:kern w:val="2"/>
                <w:sz w:val="24"/>
                <w:szCs w:val="24"/>
                <w:lang w:eastAsia="hi-IN" w:bidi="hi-IN"/>
              </w:rPr>
            </w:pPr>
            <w:r w:rsidRPr="00D73D2E">
              <w:rPr>
                <w:rFonts w:asciiTheme="minorHAnsi" w:hAnsiTheme="minorHAnsi" w:cstheme="minorHAnsi"/>
                <w:sz w:val="24"/>
                <w:szCs w:val="24"/>
              </w:rPr>
              <w:t>Salesforce CRM, Salesforce SFA, Apex Language, Apex Classes/Controllers, Apex Triggers, SOQL, SOSL, Visual Force Pages / Components, S Controls, Apex Web Services, AJAX, Workflow &amp; Approvals, Dashboards, Analytic Snapshots, Custom Objects.</w:t>
            </w:r>
          </w:p>
          <w:p w:rsidR="000B0C9C" w:rsidRPr="00D73D2E" w:rsidRDefault="000B0C9C" w:rsidP="000B0C9C">
            <w:pPr>
              <w:widowControl w:val="0"/>
              <w:suppressAutoHyphens/>
              <w:jc w:val="both"/>
              <w:rPr>
                <w:rFonts w:asciiTheme="minorHAnsi" w:eastAsia="SimSun" w:hAnsiTheme="minorHAnsi" w:cstheme="minorHAnsi"/>
                <w:kern w:val="2"/>
                <w:sz w:val="24"/>
                <w:szCs w:val="24"/>
                <w:lang w:eastAsia="hi-IN" w:bidi="hi-IN"/>
              </w:rPr>
            </w:pPr>
          </w:p>
        </w:tc>
      </w:tr>
      <w:tr w:rsidR="000B0C9C" w:rsidRPr="00D73D2E" w:rsidTr="000B0C9C">
        <w:trPr>
          <w:trHeight w:val="97"/>
        </w:trPr>
        <w:tc>
          <w:tcPr>
            <w:tcW w:w="2671" w:type="dxa"/>
            <w:tcBorders>
              <w:top w:val="single" w:sz="4" w:space="0" w:color="000000"/>
              <w:left w:val="single" w:sz="4" w:space="0" w:color="000000"/>
              <w:bottom w:val="single" w:sz="4" w:space="0" w:color="000000"/>
              <w:right w:val="nil"/>
            </w:tcBorders>
            <w:hideMark/>
          </w:tcPr>
          <w:p w:rsidR="000B0C9C" w:rsidRPr="00D73D2E" w:rsidRDefault="000B0C9C" w:rsidP="000B0C9C">
            <w:pPr>
              <w:pStyle w:val="Heading1"/>
              <w:numPr>
                <w:ilvl w:val="0"/>
                <w:numId w:val="9"/>
              </w:numPr>
              <w:spacing w:before="20" w:after="20"/>
              <w:rPr>
                <w:rFonts w:asciiTheme="minorHAnsi" w:hAnsiTheme="minorHAnsi" w:cstheme="minorHAnsi"/>
                <w:sz w:val="24"/>
                <w:szCs w:val="24"/>
              </w:rPr>
            </w:pPr>
            <w:r w:rsidRPr="00D73D2E">
              <w:rPr>
                <w:rFonts w:asciiTheme="minorHAnsi" w:hAnsiTheme="minorHAnsi" w:cstheme="minorHAnsi"/>
                <w:b/>
                <w:spacing w:val="4"/>
                <w:sz w:val="24"/>
                <w:szCs w:val="24"/>
              </w:rPr>
              <w:t>Salesforce Tools</w:t>
            </w:r>
          </w:p>
        </w:tc>
        <w:tc>
          <w:tcPr>
            <w:tcW w:w="6332" w:type="dxa"/>
            <w:tcBorders>
              <w:top w:val="single" w:sz="4" w:space="0" w:color="000000"/>
              <w:left w:val="single" w:sz="4" w:space="0" w:color="000000"/>
              <w:bottom w:val="single" w:sz="4" w:space="0" w:color="000000"/>
              <w:right w:val="single" w:sz="4" w:space="0" w:color="000000"/>
            </w:tcBorders>
            <w:hideMark/>
          </w:tcPr>
          <w:p w:rsidR="000B0C9C" w:rsidRPr="00D73D2E" w:rsidRDefault="000B0C9C" w:rsidP="000B0C9C">
            <w:pPr>
              <w:widowControl w:val="0"/>
              <w:suppressAutoHyphens/>
              <w:spacing w:before="20" w:after="20"/>
              <w:jc w:val="both"/>
              <w:rPr>
                <w:rFonts w:asciiTheme="minorHAnsi" w:eastAsia="SimSun" w:hAnsiTheme="minorHAnsi" w:cstheme="minorHAnsi"/>
                <w:kern w:val="2"/>
                <w:sz w:val="24"/>
                <w:szCs w:val="24"/>
                <w:lang w:eastAsia="hi-IN" w:bidi="hi-IN"/>
              </w:rPr>
            </w:pPr>
            <w:r w:rsidRPr="00D73D2E">
              <w:rPr>
                <w:rFonts w:asciiTheme="minorHAnsi" w:hAnsiTheme="minorHAnsi" w:cstheme="minorHAnsi"/>
                <w:bCs/>
                <w:sz w:val="24"/>
                <w:szCs w:val="24"/>
              </w:rPr>
              <w:t xml:space="preserve">Eclipse, Force.com Eclipse IDE Plug-in, Force.com Explorer, </w:t>
            </w:r>
            <w:r w:rsidRPr="00D73D2E">
              <w:rPr>
                <w:rFonts w:asciiTheme="minorHAnsi" w:hAnsiTheme="minorHAnsi" w:cstheme="minorHAnsi"/>
                <w:bCs/>
                <w:sz w:val="24"/>
                <w:szCs w:val="24"/>
              </w:rPr>
              <w:lastRenderedPageBreak/>
              <w:t>Apex Data Loader, Force.com, Workbench, Force.com Platform (Sandbox and Production)</w:t>
            </w:r>
          </w:p>
        </w:tc>
      </w:tr>
      <w:tr w:rsidR="000B0C9C" w:rsidRPr="00D73D2E" w:rsidTr="000B0C9C">
        <w:trPr>
          <w:trHeight w:val="47"/>
        </w:trPr>
        <w:tc>
          <w:tcPr>
            <w:tcW w:w="2671" w:type="dxa"/>
            <w:tcBorders>
              <w:top w:val="single" w:sz="4" w:space="0" w:color="000000"/>
              <w:left w:val="single" w:sz="4" w:space="0" w:color="000000"/>
              <w:bottom w:val="single" w:sz="4" w:space="0" w:color="000000"/>
              <w:right w:val="nil"/>
            </w:tcBorders>
            <w:hideMark/>
          </w:tcPr>
          <w:p w:rsidR="000B0C9C" w:rsidRPr="00D73D2E" w:rsidRDefault="000B0C9C" w:rsidP="000B0C9C">
            <w:pPr>
              <w:pStyle w:val="Heading1"/>
              <w:numPr>
                <w:ilvl w:val="0"/>
                <w:numId w:val="9"/>
              </w:numPr>
              <w:spacing w:before="20" w:after="20"/>
              <w:rPr>
                <w:rFonts w:asciiTheme="minorHAnsi" w:hAnsiTheme="minorHAnsi" w:cstheme="minorHAnsi"/>
                <w:sz w:val="24"/>
                <w:szCs w:val="24"/>
              </w:rPr>
            </w:pPr>
            <w:r w:rsidRPr="00D73D2E">
              <w:rPr>
                <w:rFonts w:asciiTheme="minorHAnsi" w:hAnsiTheme="minorHAnsi" w:cstheme="minorHAnsi"/>
                <w:b/>
                <w:spacing w:val="4"/>
                <w:sz w:val="24"/>
                <w:szCs w:val="24"/>
              </w:rPr>
              <w:lastRenderedPageBreak/>
              <w:t>Languages</w:t>
            </w:r>
          </w:p>
        </w:tc>
        <w:tc>
          <w:tcPr>
            <w:tcW w:w="6332" w:type="dxa"/>
            <w:tcBorders>
              <w:top w:val="single" w:sz="4" w:space="0" w:color="000000"/>
              <w:left w:val="single" w:sz="4" w:space="0" w:color="000000"/>
              <w:bottom w:val="single" w:sz="4" w:space="0" w:color="000000"/>
              <w:right w:val="single" w:sz="4" w:space="0" w:color="000000"/>
            </w:tcBorders>
            <w:hideMark/>
          </w:tcPr>
          <w:p w:rsidR="000B0C9C" w:rsidRPr="00D73D2E" w:rsidRDefault="000B0C9C" w:rsidP="000B0C9C">
            <w:pPr>
              <w:widowControl w:val="0"/>
              <w:suppressAutoHyphens/>
              <w:spacing w:before="20" w:after="20"/>
              <w:jc w:val="both"/>
              <w:rPr>
                <w:rFonts w:asciiTheme="minorHAnsi" w:eastAsia="SimSun" w:hAnsiTheme="minorHAnsi" w:cstheme="minorHAnsi"/>
                <w:kern w:val="2"/>
                <w:sz w:val="24"/>
                <w:szCs w:val="24"/>
                <w:lang w:eastAsia="hi-IN" w:bidi="hi-IN"/>
              </w:rPr>
            </w:pPr>
            <w:r w:rsidRPr="00D73D2E">
              <w:rPr>
                <w:rFonts w:asciiTheme="minorHAnsi" w:hAnsiTheme="minorHAnsi" w:cstheme="minorHAnsi"/>
                <w:bCs/>
                <w:sz w:val="24"/>
                <w:szCs w:val="24"/>
              </w:rPr>
              <w:t>Java, JavaScript, HTML, XML, DHTML</w:t>
            </w:r>
          </w:p>
        </w:tc>
      </w:tr>
      <w:tr w:rsidR="000B0C9C" w:rsidRPr="00D73D2E" w:rsidTr="000B0C9C">
        <w:trPr>
          <w:trHeight w:val="86"/>
        </w:trPr>
        <w:tc>
          <w:tcPr>
            <w:tcW w:w="2671" w:type="dxa"/>
            <w:tcBorders>
              <w:top w:val="single" w:sz="4" w:space="0" w:color="000000"/>
              <w:left w:val="single" w:sz="4" w:space="0" w:color="000000"/>
              <w:bottom w:val="single" w:sz="4" w:space="0" w:color="000000"/>
              <w:right w:val="nil"/>
            </w:tcBorders>
            <w:hideMark/>
          </w:tcPr>
          <w:p w:rsidR="000B0C9C" w:rsidRPr="00D73D2E" w:rsidRDefault="000B0C9C" w:rsidP="000B0C9C">
            <w:pPr>
              <w:pStyle w:val="Heading1"/>
              <w:numPr>
                <w:ilvl w:val="0"/>
                <w:numId w:val="9"/>
              </w:numPr>
              <w:spacing w:before="20" w:after="20"/>
              <w:rPr>
                <w:rFonts w:asciiTheme="minorHAnsi" w:hAnsiTheme="minorHAnsi" w:cstheme="minorHAnsi"/>
                <w:sz w:val="24"/>
                <w:szCs w:val="24"/>
              </w:rPr>
            </w:pPr>
            <w:r w:rsidRPr="00D73D2E">
              <w:rPr>
                <w:rFonts w:asciiTheme="minorHAnsi" w:hAnsiTheme="minorHAnsi" w:cstheme="minorHAnsi"/>
                <w:b/>
                <w:spacing w:val="4"/>
                <w:sz w:val="24"/>
                <w:szCs w:val="24"/>
              </w:rPr>
              <w:t>Operating Systems</w:t>
            </w:r>
          </w:p>
        </w:tc>
        <w:tc>
          <w:tcPr>
            <w:tcW w:w="6332" w:type="dxa"/>
            <w:tcBorders>
              <w:top w:val="single" w:sz="4" w:space="0" w:color="000000"/>
              <w:left w:val="single" w:sz="4" w:space="0" w:color="000000"/>
              <w:bottom w:val="single" w:sz="4" w:space="0" w:color="000000"/>
              <w:right w:val="single" w:sz="4" w:space="0" w:color="000000"/>
            </w:tcBorders>
          </w:tcPr>
          <w:p w:rsidR="000B0C9C" w:rsidRPr="00D73D2E" w:rsidRDefault="000B0C9C" w:rsidP="000B0C9C">
            <w:pPr>
              <w:snapToGrid w:val="0"/>
              <w:ind w:left="360" w:hanging="360"/>
              <w:jc w:val="both"/>
              <w:rPr>
                <w:rFonts w:asciiTheme="minorHAnsi" w:eastAsia="SimSun" w:hAnsiTheme="minorHAnsi" w:cstheme="minorHAnsi"/>
                <w:bCs/>
                <w:kern w:val="2"/>
                <w:sz w:val="24"/>
                <w:szCs w:val="24"/>
                <w:lang w:eastAsia="hi-IN" w:bidi="hi-IN"/>
              </w:rPr>
            </w:pPr>
            <w:r w:rsidRPr="00D73D2E">
              <w:rPr>
                <w:rFonts w:asciiTheme="minorHAnsi" w:hAnsiTheme="minorHAnsi" w:cstheme="minorHAnsi"/>
                <w:bCs/>
                <w:sz w:val="24"/>
                <w:szCs w:val="24"/>
              </w:rPr>
              <w:t>Windows NT / 2000 / XP Pro / Vista, Windows Server 2000 / 2003 / 2008, Linux.</w:t>
            </w:r>
          </w:p>
          <w:p w:rsidR="000B0C9C" w:rsidRPr="00D73D2E" w:rsidRDefault="000B0C9C" w:rsidP="000B0C9C">
            <w:pPr>
              <w:widowControl w:val="0"/>
              <w:suppressAutoHyphens/>
              <w:spacing w:before="20" w:after="20"/>
              <w:jc w:val="both"/>
              <w:rPr>
                <w:rFonts w:asciiTheme="minorHAnsi" w:eastAsia="SimSun" w:hAnsiTheme="minorHAnsi" w:cstheme="minorHAnsi"/>
                <w:kern w:val="2"/>
                <w:sz w:val="24"/>
                <w:szCs w:val="24"/>
                <w:lang w:eastAsia="hi-IN" w:bidi="hi-IN"/>
              </w:rPr>
            </w:pPr>
          </w:p>
        </w:tc>
      </w:tr>
      <w:tr w:rsidR="000B0C9C" w:rsidRPr="00D73D2E" w:rsidTr="000B0C9C">
        <w:trPr>
          <w:trHeight w:val="110"/>
        </w:trPr>
        <w:tc>
          <w:tcPr>
            <w:tcW w:w="2671" w:type="dxa"/>
            <w:tcBorders>
              <w:top w:val="single" w:sz="4" w:space="0" w:color="000000"/>
              <w:left w:val="single" w:sz="4" w:space="0" w:color="000000"/>
              <w:bottom w:val="single" w:sz="4" w:space="0" w:color="000000"/>
              <w:right w:val="nil"/>
            </w:tcBorders>
            <w:hideMark/>
          </w:tcPr>
          <w:p w:rsidR="000B0C9C" w:rsidRPr="00D73D2E" w:rsidRDefault="000B0C9C" w:rsidP="000B0C9C">
            <w:pPr>
              <w:pStyle w:val="Heading1"/>
              <w:numPr>
                <w:ilvl w:val="0"/>
                <w:numId w:val="9"/>
              </w:numPr>
              <w:spacing w:before="20" w:after="20"/>
              <w:rPr>
                <w:rFonts w:asciiTheme="minorHAnsi" w:hAnsiTheme="minorHAnsi" w:cstheme="minorHAnsi"/>
                <w:sz w:val="24"/>
                <w:szCs w:val="24"/>
              </w:rPr>
            </w:pPr>
            <w:r w:rsidRPr="00D73D2E">
              <w:rPr>
                <w:rFonts w:asciiTheme="minorHAnsi" w:hAnsiTheme="minorHAnsi" w:cstheme="minorHAnsi"/>
                <w:b/>
                <w:spacing w:val="4"/>
                <w:sz w:val="24"/>
                <w:szCs w:val="24"/>
              </w:rPr>
              <w:t>Databases</w:t>
            </w:r>
          </w:p>
        </w:tc>
        <w:tc>
          <w:tcPr>
            <w:tcW w:w="6332" w:type="dxa"/>
            <w:tcBorders>
              <w:top w:val="single" w:sz="4" w:space="0" w:color="000000"/>
              <w:left w:val="single" w:sz="4" w:space="0" w:color="000000"/>
              <w:bottom w:val="single" w:sz="4" w:space="0" w:color="000000"/>
              <w:right w:val="single" w:sz="4" w:space="0" w:color="000000"/>
            </w:tcBorders>
            <w:hideMark/>
          </w:tcPr>
          <w:p w:rsidR="000B0C9C" w:rsidRPr="00D73D2E" w:rsidRDefault="000B0C9C" w:rsidP="000B0C9C">
            <w:pPr>
              <w:widowControl w:val="0"/>
              <w:suppressAutoHyphens/>
              <w:spacing w:before="20" w:after="20"/>
              <w:jc w:val="both"/>
              <w:rPr>
                <w:rFonts w:asciiTheme="minorHAnsi" w:eastAsia="SimSun" w:hAnsiTheme="minorHAnsi" w:cstheme="minorHAnsi"/>
                <w:kern w:val="2"/>
                <w:sz w:val="24"/>
                <w:szCs w:val="24"/>
                <w:lang w:eastAsia="hi-IN" w:bidi="hi-IN"/>
              </w:rPr>
            </w:pPr>
            <w:r w:rsidRPr="00D73D2E">
              <w:rPr>
                <w:rFonts w:asciiTheme="minorHAnsi" w:hAnsiTheme="minorHAnsi" w:cstheme="minorHAnsi"/>
                <w:bCs/>
                <w:sz w:val="24"/>
                <w:szCs w:val="24"/>
              </w:rPr>
              <w:t>MS SQL Server 2000/2005, PL/SQL, RDBMS, Oracle 8i/9i/10g, MS Access, and MySQL,pegasys</w:t>
            </w:r>
          </w:p>
        </w:tc>
      </w:tr>
      <w:tr w:rsidR="000B0C9C" w:rsidRPr="00D73D2E" w:rsidTr="000B0C9C">
        <w:trPr>
          <w:trHeight w:val="87"/>
        </w:trPr>
        <w:tc>
          <w:tcPr>
            <w:tcW w:w="2671" w:type="dxa"/>
            <w:tcBorders>
              <w:top w:val="single" w:sz="4" w:space="0" w:color="000000"/>
              <w:left w:val="single" w:sz="4" w:space="0" w:color="000000"/>
              <w:bottom w:val="single" w:sz="4" w:space="0" w:color="000000"/>
              <w:right w:val="nil"/>
            </w:tcBorders>
            <w:hideMark/>
          </w:tcPr>
          <w:p w:rsidR="000B0C9C" w:rsidRPr="00D73D2E" w:rsidRDefault="000B0C9C" w:rsidP="000B0C9C">
            <w:pPr>
              <w:widowControl w:val="0"/>
              <w:tabs>
                <w:tab w:val="left" w:pos="3780"/>
              </w:tabs>
              <w:suppressAutoHyphens/>
              <w:rPr>
                <w:rFonts w:asciiTheme="minorHAnsi" w:eastAsia="SimSun" w:hAnsiTheme="minorHAnsi" w:cstheme="minorHAnsi"/>
                <w:kern w:val="2"/>
                <w:sz w:val="24"/>
                <w:szCs w:val="24"/>
                <w:lang w:eastAsia="hi-IN" w:bidi="hi-IN"/>
              </w:rPr>
            </w:pPr>
            <w:r w:rsidRPr="00D73D2E">
              <w:rPr>
                <w:rFonts w:asciiTheme="minorHAnsi" w:hAnsiTheme="minorHAnsi" w:cstheme="minorHAnsi"/>
                <w:b/>
                <w:sz w:val="24"/>
                <w:szCs w:val="24"/>
              </w:rPr>
              <w:t>Web Related</w:t>
            </w:r>
          </w:p>
        </w:tc>
        <w:tc>
          <w:tcPr>
            <w:tcW w:w="6332" w:type="dxa"/>
            <w:tcBorders>
              <w:top w:val="single" w:sz="4" w:space="0" w:color="000000"/>
              <w:left w:val="single" w:sz="4" w:space="0" w:color="000000"/>
              <w:bottom w:val="single" w:sz="4" w:space="0" w:color="000000"/>
              <w:right w:val="single" w:sz="4" w:space="0" w:color="000000"/>
            </w:tcBorders>
            <w:hideMark/>
          </w:tcPr>
          <w:p w:rsidR="000B0C9C" w:rsidRPr="00D73D2E" w:rsidRDefault="000B0C9C" w:rsidP="000B0C9C">
            <w:pPr>
              <w:widowControl w:val="0"/>
              <w:suppressAutoHyphens/>
              <w:spacing w:line="100" w:lineRule="atLeast"/>
              <w:jc w:val="both"/>
              <w:rPr>
                <w:rFonts w:asciiTheme="minorHAnsi" w:eastAsia="SimSun" w:hAnsiTheme="minorHAnsi" w:cstheme="minorHAnsi"/>
                <w:kern w:val="2"/>
                <w:sz w:val="24"/>
                <w:szCs w:val="24"/>
                <w:lang w:eastAsia="hi-IN" w:bidi="hi-IN"/>
              </w:rPr>
            </w:pPr>
            <w:r w:rsidRPr="00D73D2E">
              <w:rPr>
                <w:rFonts w:asciiTheme="minorHAnsi" w:hAnsiTheme="minorHAnsi" w:cstheme="minorHAnsi"/>
                <w:sz w:val="24"/>
                <w:szCs w:val="24"/>
              </w:rPr>
              <w:t>HTML, Java Script, CSS, JQuery, Ajax, XML.</w:t>
            </w:r>
          </w:p>
        </w:tc>
      </w:tr>
    </w:tbl>
    <w:p w:rsidR="00E91A51" w:rsidRDefault="00E91A51" w:rsidP="00E91A51">
      <w:pPr>
        <w:spacing w:after="0" w:line="240" w:lineRule="auto"/>
        <w:jc w:val="both"/>
        <w:rPr>
          <w:b/>
          <w:bCs/>
          <w:color w:val="00B0F0"/>
        </w:rPr>
      </w:pPr>
    </w:p>
    <w:p w:rsidR="00E91A51" w:rsidRDefault="00E91A51" w:rsidP="00E91A51">
      <w:pPr>
        <w:spacing w:after="0" w:line="240" w:lineRule="auto"/>
        <w:jc w:val="both"/>
        <w:rPr>
          <w:b/>
          <w:bCs/>
          <w:color w:val="00B0F0"/>
        </w:rPr>
      </w:pPr>
    </w:p>
    <w:p w:rsidR="00E91A51" w:rsidRDefault="00E91A51" w:rsidP="00E91A51">
      <w:pPr>
        <w:spacing w:after="0" w:line="240" w:lineRule="auto"/>
        <w:jc w:val="both"/>
        <w:rPr>
          <w:b/>
          <w:bCs/>
          <w:color w:val="00B0F0"/>
        </w:rPr>
      </w:pPr>
    </w:p>
    <w:p w:rsidR="00F8665E" w:rsidRPr="00E91A51" w:rsidRDefault="00F8665E" w:rsidP="00E91A51">
      <w:pPr>
        <w:spacing w:after="0" w:line="240" w:lineRule="auto"/>
        <w:jc w:val="both"/>
        <w:rPr>
          <w:b/>
          <w:bCs/>
          <w:i/>
          <w:color w:val="00B0F0"/>
          <w:u w:val="single"/>
        </w:rPr>
      </w:pPr>
      <w:r w:rsidRPr="00E91A51">
        <w:rPr>
          <w:b/>
          <w:bCs/>
          <w:i/>
          <w:color w:val="auto"/>
          <w:u w:val="single"/>
        </w:rPr>
        <w:t>Professional Experience:</w:t>
      </w:r>
    </w:p>
    <w:p w:rsidR="00F8665E" w:rsidRDefault="00F8665E" w:rsidP="00F8665E">
      <w:pPr>
        <w:spacing w:after="0" w:line="240" w:lineRule="auto"/>
        <w:jc w:val="both"/>
        <w:rPr>
          <w:b/>
          <w:bCs/>
          <w:color w:val="00B0F0"/>
        </w:rPr>
      </w:pPr>
    </w:p>
    <w:p w:rsidR="00CB446D" w:rsidRDefault="0076455C" w:rsidP="00F8665E">
      <w:pPr>
        <w:spacing w:after="0" w:line="240" w:lineRule="auto"/>
        <w:jc w:val="both"/>
        <w:rPr>
          <w:b/>
          <w:bCs/>
          <w:color w:val="00B0F0"/>
        </w:rPr>
      </w:pPr>
      <w:r w:rsidRPr="00F8665E">
        <w:rPr>
          <w:b/>
          <w:bCs/>
          <w:color w:val="00B0F0"/>
        </w:rPr>
        <w:t>Hewlett Packard</w:t>
      </w:r>
      <w:r w:rsidR="00004457" w:rsidRPr="00F8665E">
        <w:rPr>
          <w:b/>
          <w:bCs/>
          <w:color w:val="00B0F0"/>
        </w:rPr>
        <w:t xml:space="preserve">, </w:t>
      </w:r>
      <w:r w:rsidR="00CB446D" w:rsidRPr="00F8665E">
        <w:rPr>
          <w:b/>
          <w:bCs/>
          <w:color w:val="00B0F0"/>
        </w:rPr>
        <w:t>Aug 14 to Present</w:t>
      </w:r>
    </w:p>
    <w:p w:rsidR="00F8665E" w:rsidRPr="00F8665E" w:rsidRDefault="00F8665E" w:rsidP="00F8665E">
      <w:pPr>
        <w:spacing w:after="0" w:line="240" w:lineRule="auto"/>
        <w:jc w:val="both"/>
        <w:rPr>
          <w:b/>
          <w:bCs/>
          <w:color w:val="00B0F0"/>
        </w:rPr>
      </w:pPr>
      <w:r>
        <w:rPr>
          <w:b/>
          <w:bCs/>
          <w:color w:val="00B0F0"/>
        </w:rPr>
        <w:t xml:space="preserve">Location: </w:t>
      </w:r>
      <w:r w:rsidRPr="00F8665E">
        <w:rPr>
          <w:b/>
          <w:bCs/>
          <w:color w:val="00B0F0"/>
        </w:rPr>
        <w:t>Houston, TX</w:t>
      </w:r>
    </w:p>
    <w:p w:rsidR="00004457" w:rsidRPr="00F8665E" w:rsidRDefault="00F8665E" w:rsidP="00F8665E">
      <w:pPr>
        <w:spacing w:after="0" w:line="240" w:lineRule="auto"/>
        <w:jc w:val="both"/>
        <w:rPr>
          <w:b/>
          <w:bCs/>
          <w:color w:val="00B0F0"/>
        </w:rPr>
      </w:pPr>
      <w:r>
        <w:rPr>
          <w:b/>
          <w:bCs/>
          <w:color w:val="00B0F0"/>
        </w:rPr>
        <w:t xml:space="preserve">Role: </w:t>
      </w:r>
      <w:r w:rsidR="00CB446D" w:rsidRPr="00F8665E">
        <w:rPr>
          <w:b/>
          <w:bCs/>
          <w:color w:val="00B0F0"/>
        </w:rPr>
        <w:t xml:space="preserve">Salesforce Admin/Developer                                                            </w:t>
      </w:r>
      <w:r w:rsidR="00004457" w:rsidRPr="00F8665E">
        <w:rPr>
          <w:b/>
          <w:bCs/>
          <w:color w:val="00B0F0"/>
        </w:rPr>
        <w:tab/>
      </w:r>
    </w:p>
    <w:p w:rsidR="004205DF" w:rsidRDefault="004205DF" w:rsidP="00702289">
      <w:pPr>
        <w:spacing w:after="0" w:line="240" w:lineRule="auto"/>
        <w:rPr>
          <w:rFonts w:asciiTheme="minorHAnsi" w:hAnsiTheme="minorHAnsi" w:cstheme="minorHAnsi"/>
          <w:sz w:val="24"/>
          <w:szCs w:val="24"/>
          <w:shd w:val="clear" w:color="auto" w:fill="FFFFFF"/>
        </w:rPr>
      </w:pPr>
    </w:p>
    <w:p w:rsidR="00004457" w:rsidRPr="00702289" w:rsidRDefault="00702289" w:rsidP="00702289">
      <w:pPr>
        <w:spacing w:after="0" w:line="240" w:lineRule="auto"/>
        <w:rPr>
          <w:rFonts w:asciiTheme="minorHAnsi" w:hAnsiTheme="minorHAnsi" w:cstheme="minorHAnsi"/>
          <w:sz w:val="24"/>
          <w:szCs w:val="24"/>
          <w:shd w:val="clear" w:color="auto" w:fill="FFFFFF"/>
        </w:rPr>
      </w:pPr>
      <w:r w:rsidRPr="00702289">
        <w:rPr>
          <w:rFonts w:asciiTheme="minorHAnsi" w:hAnsiTheme="minorHAnsi" w:cstheme="minorHAnsi"/>
          <w:sz w:val="24"/>
          <w:szCs w:val="24"/>
          <w:shd w:val="clear" w:color="auto" w:fill="FFFFFF"/>
        </w:rPr>
        <w:t>The</w:t>
      </w:r>
      <w:r w:rsidRPr="00702289">
        <w:t> </w:t>
      </w:r>
      <w:r w:rsidRPr="00702289">
        <w:rPr>
          <w:rFonts w:asciiTheme="minorHAnsi" w:hAnsiTheme="minorHAnsi" w:cstheme="minorHAnsi"/>
          <w:sz w:val="24"/>
          <w:szCs w:val="24"/>
          <w:shd w:val="clear" w:color="auto" w:fill="FFFFFF"/>
        </w:rPr>
        <w:t>Hewlett-Packard Company(HP) is an American</w:t>
      </w:r>
      <w:r w:rsidRPr="00702289">
        <w:t> </w:t>
      </w:r>
      <w:hyperlink r:id="rId8" w:tooltip="Global" w:history="1">
        <w:r w:rsidRPr="00702289">
          <w:t>global</w:t>
        </w:r>
      </w:hyperlink>
      <w:r w:rsidRPr="00702289">
        <w:t> </w:t>
      </w:r>
      <w:hyperlink r:id="rId9" w:tooltip="Information technology" w:history="1">
        <w:r w:rsidRPr="00702289">
          <w:t>information</w:t>
        </w:r>
      </w:hyperlink>
      <w:r w:rsidRPr="00702289">
        <w:t> </w:t>
      </w:r>
      <w:hyperlink r:id="rId10" w:tooltip="Technology company" w:history="1">
        <w:r w:rsidRPr="00702289">
          <w:t>technology company</w:t>
        </w:r>
      </w:hyperlink>
      <w:r w:rsidRPr="00702289">
        <w:t> </w:t>
      </w:r>
      <w:r w:rsidRPr="00702289">
        <w:rPr>
          <w:rFonts w:asciiTheme="minorHAnsi" w:hAnsiTheme="minorHAnsi" w:cstheme="minorHAnsi"/>
          <w:sz w:val="24"/>
          <w:szCs w:val="24"/>
          <w:shd w:val="clear" w:color="auto" w:fill="FFFFFF"/>
        </w:rPr>
        <w:t>headquartered in</w:t>
      </w:r>
      <w:r w:rsidRPr="00702289">
        <w:t> </w:t>
      </w:r>
      <w:hyperlink r:id="rId11" w:tooltip="Palo Alto, California" w:history="1">
        <w:r w:rsidRPr="00702289">
          <w:t>Palo Alto</w:t>
        </w:r>
      </w:hyperlink>
      <w:r w:rsidRPr="00702289">
        <w:rPr>
          <w:rFonts w:asciiTheme="minorHAnsi" w:hAnsiTheme="minorHAnsi" w:cstheme="minorHAnsi"/>
          <w:sz w:val="24"/>
          <w:szCs w:val="24"/>
          <w:shd w:val="clear" w:color="auto" w:fill="FFFFFF"/>
        </w:rPr>
        <w:t>,</w:t>
      </w:r>
      <w:hyperlink r:id="rId12" w:tooltip="California" w:history="1">
        <w:r w:rsidRPr="00702289">
          <w:t>California</w:t>
        </w:r>
      </w:hyperlink>
      <w:r w:rsidRPr="00702289">
        <w:rPr>
          <w:rFonts w:asciiTheme="minorHAnsi" w:hAnsiTheme="minorHAnsi" w:cstheme="minorHAnsi"/>
          <w:sz w:val="24"/>
          <w:szCs w:val="24"/>
          <w:shd w:val="clear" w:color="auto" w:fill="FFFFFF"/>
        </w:rPr>
        <w:t>,</w:t>
      </w:r>
      <w:r w:rsidRPr="00702289">
        <w:t> </w:t>
      </w:r>
      <w:hyperlink r:id="rId13" w:tooltip="United States" w:history="1">
        <w:r w:rsidRPr="00702289">
          <w:t>United States</w:t>
        </w:r>
      </w:hyperlink>
      <w:r w:rsidRPr="00702289">
        <w:rPr>
          <w:rFonts w:asciiTheme="minorHAnsi" w:hAnsiTheme="minorHAnsi" w:cstheme="minorHAnsi"/>
          <w:sz w:val="24"/>
          <w:szCs w:val="24"/>
          <w:shd w:val="clear" w:color="auto" w:fill="FFFFFF"/>
        </w:rPr>
        <w:t>. It develops and provides a wide variety of hardware components as well as software and related services to consumers, small- and medium-sized businesses (</w:t>
      </w:r>
      <w:hyperlink r:id="rId14" w:tooltip="Small and medium-sized enterprises" w:history="1">
        <w:r w:rsidRPr="00702289">
          <w:t>SMBs</w:t>
        </w:r>
      </w:hyperlink>
      <w:r w:rsidRPr="00702289">
        <w:rPr>
          <w:rFonts w:asciiTheme="minorHAnsi" w:hAnsiTheme="minorHAnsi" w:cstheme="minorHAnsi"/>
          <w:sz w:val="24"/>
          <w:szCs w:val="24"/>
          <w:shd w:val="clear" w:color="auto" w:fill="FFFFFF"/>
        </w:rPr>
        <w:t>) and large enterprises, including customers in the government, health and education sectors.</w:t>
      </w:r>
    </w:p>
    <w:p w:rsidR="00702289" w:rsidRPr="00702289" w:rsidRDefault="00702289" w:rsidP="00702289">
      <w:pPr>
        <w:spacing w:after="0" w:line="240" w:lineRule="auto"/>
        <w:ind w:left="-71" w:right="288"/>
        <w:jc w:val="both"/>
        <w:rPr>
          <w:rFonts w:asciiTheme="minorHAnsi" w:hAnsiTheme="minorHAnsi" w:cstheme="minorHAnsi"/>
          <w:sz w:val="24"/>
          <w:szCs w:val="24"/>
        </w:rPr>
      </w:pPr>
    </w:p>
    <w:p w:rsidR="00004457" w:rsidRPr="00D73D2E" w:rsidRDefault="00004457" w:rsidP="00004457">
      <w:pPr>
        <w:spacing w:after="0" w:line="240" w:lineRule="auto"/>
        <w:ind w:left="-71" w:right="288"/>
        <w:jc w:val="both"/>
        <w:rPr>
          <w:rFonts w:asciiTheme="minorHAnsi" w:eastAsia="Cambria" w:hAnsiTheme="minorHAnsi" w:cstheme="minorHAnsi"/>
          <w:b/>
          <w:sz w:val="24"/>
          <w:szCs w:val="24"/>
          <w:u w:val="single"/>
        </w:rPr>
      </w:pPr>
      <w:r w:rsidRPr="00D73D2E">
        <w:rPr>
          <w:rFonts w:asciiTheme="minorHAnsi" w:eastAsia="Cambria" w:hAnsiTheme="minorHAnsi" w:cstheme="minorHAnsi"/>
          <w:b/>
          <w:sz w:val="24"/>
          <w:szCs w:val="24"/>
          <w:u w:val="single"/>
        </w:rPr>
        <w:t>Responsibilities:</w:t>
      </w:r>
    </w:p>
    <w:p w:rsidR="00FC2415" w:rsidRPr="00D73D2E" w:rsidRDefault="00FC2415" w:rsidP="00004457">
      <w:pPr>
        <w:spacing w:after="0" w:line="240" w:lineRule="auto"/>
        <w:ind w:left="-71" w:right="288"/>
        <w:jc w:val="both"/>
        <w:rPr>
          <w:rFonts w:asciiTheme="minorHAnsi" w:hAnsiTheme="minorHAnsi" w:cstheme="minorHAnsi"/>
          <w:sz w:val="24"/>
          <w:szCs w:val="24"/>
          <w:u w:val="single"/>
        </w:rPr>
      </w:pPr>
    </w:p>
    <w:p w:rsidR="00004457" w:rsidRPr="00D73D2E" w:rsidRDefault="00CB446D"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 A</w:t>
      </w:r>
      <w:r w:rsidR="00004457" w:rsidRPr="00D73D2E">
        <w:rPr>
          <w:rFonts w:asciiTheme="minorHAnsi" w:eastAsia="Cambria" w:hAnsiTheme="minorHAnsi" w:cstheme="minorHAnsi"/>
          <w:sz w:val="24"/>
          <w:szCs w:val="24"/>
        </w:rPr>
        <w:t xml:space="preserve"> team of 6 </w:t>
      </w:r>
      <w:r w:rsidR="00443D9F" w:rsidRPr="00D73D2E">
        <w:rPr>
          <w:rFonts w:asciiTheme="minorHAnsi" w:eastAsia="Cambria" w:hAnsiTheme="minorHAnsi" w:cstheme="minorHAnsi"/>
          <w:sz w:val="24"/>
          <w:szCs w:val="24"/>
        </w:rPr>
        <w:t>developers</w:t>
      </w:r>
      <w:r w:rsidR="00004457" w:rsidRPr="00D73D2E">
        <w:rPr>
          <w:rFonts w:asciiTheme="minorHAnsi" w:eastAsia="Cambria" w:hAnsiTheme="minorHAnsi" w:cstheme="minorHAnsi"/>
          <w:sz w:val="24"/>
          <w:szCs w:val="24"/>
        </w:rPr>
        <w:t xml:space="preserve"> provide guidance to the team and involved in designing phase.</w:t>
      </w:r>
    </w:p>
    <w:p w:rsidR="00F35968" w:rsidRDefault="00443D9F" w:rsidP="00F35968">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Supporting</w:t>
      </w:r>
      <w:r w:rsidR="00004457" w:rsidRPr="00D73D2E">
        <w:rPr>
          <w:rFonts w:asciiTheme="minorHAnsi" w:eastAsia="Cambria" w:hAnsiTheme="minorHAnsi" w:cstheme="minorHAnsi"/>
          <w:sz w:val="24"/>
          <w:szCs w:val="24"/>
        </w:rPr>
        <w:t xml:space="preserve"> of the complete salesforce activities for the entire organization after the </w:t>
      </w:r>
      <w:r w:rsidR="00FC5229" w:rsidRPr="00D73D2E">
        <w:rPr>
          <w:rFonts w:asciiTheme="minorHAnsi" w:eastAsia="Cambria" w:hAnsiTheme="minorHAnsi" w:cstheme="minorHAnsi"/>
          <w:sz w:val="24"/>
          <w:szCs w:val="24"/>
        </w:rPr>
        <w:t>initial</w:t>
      </w:r>
      <w:r w:rsidR="00004457" w:rsidRPr="00D73D2E">
        <w:rPr>
          <w:rFonts w:asciiTheme="minorHAnsi" w:eastAsia="Cambria" w:hAnsiTheme="minorHAnsi" w:cstheme="minorHAnsi"/>
          <w:sz w:val="24"/>
          <w:szCs w:val="24"/>
        </w:rPr>
        <w:t xml:space="preserve"> package deployed by Salesforce.com.</w:t>
      </w:r>
    </w:p>
    <w:p w:rsidR="00F35968" w:rsidRPr="00F35968" w:rsidRDefault="00F35968" w:rsidP="00F35968">
      <w:pPr>
        <w:numPr>
          <w:ilvl w:val="0"/>
          <w:numId w:val="1"/>
        </w:numPr>
        <w:spacing w:after="0" w:line="240" w:lineRule="auto"/>
        <w:ind w:left="288" w:right="288" w:hanging="359"/>
        <w:jc w:val="both"/>
        <w:rPr>
          <w:rFonts w:asciiTheme="minorHAnsi" w:hAnsiTheme="minorHAnsi" w:cstheme="minorHAnsi"/>
          <w:sz w:val="24"/>
          <w:szCs w:val="24"/>
        </w:rPr>
      </w:pPr>
      <w:r w:rsidRPr="00F35968">
        <w:rPr>
          <w:rFonts w:asciiTheme="minorHAnsi" w:eastAsia="Times New Roman" w:hAnsiTheme="minorHAnsi" w:cstheme="minorHAnsi"/>
          <w:sz w:val="24"/>
          <w:szCs w:val="24"/>
        </w:rPr>
        <w:t>Used Salesforce Chatter to provide real time notifications of changes in accounts, leads and opportunities to help sales and service teams to be more efficient.</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Worked in </w:t>
      </w:r>
      <w:r w:rsidRPr="00D73D2E">
        <w:rPr>
          <w:rFonts w:asciiTheme="minorHAnsi" w:eastAsia="Cambria" w:hAnsiTheme="minorHAnsi" w:cstheme="minorHAnsi"/>
          <w:b/>
          <w:sz w:val="24"/>
          <w:szCs w:val="24"/>
        </w:rPr>
        <w:t>three different production</w:t>
      </w:r>
      <w:r w:rsidRPr="00D73D2E">
        <w:rPr>
          <w:rFonts w:asciiTheme="minorHAnsi" w:eastAsia="Cambria" w:hAnsiTheme="minorHAnsi" w:cstheme="minorHAnsi"/>
          <w:sz w:val="24"/>
          <w:szCs w:val="24"/>
        </w:rPr>
        <w:t xml:space="preserve"> instances within the organization, involved in various configuration and setup </w:t>
      </w:r>
      <w:r w:rsidR="00CB446D" w:rsidRPr="00D73D2E">
        <w:rPr>
          <w:rFonts w:asciiTheme="minorHAnsi" w:eastAsia="Cambria" w:hAnsiTheme="minorHAnsi" w:cstheme="minorHAnsi"/>
          <w:sz w:val="24"/>
          <w:szCs w:val="24"/>
        </w:rPr>
        <w:t>activities</w:t>
      </w:r>
      <w:r w:rsidRPr="00D73D2E">
        <w:rPr>
          <w:rFonts w:asciiTheme="minorHAnsi" w:eastAsia="Cambria" w:hAnsiTheme="minorHAnsi" w:cstheme="minorHAnsi"/>
          <w:sz w:val="24"/>
          <w:szCs w:val="24"/>
        </w:rPr>
        <w:t xml:space="preserve"> and in production support.</w:t>
      </w:r>
    </w:p>
    <w:p w:rsidR="00004457" w:rsidRPr="000240A9"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Identified as the </w:t>
      </w:r>
      <w:r w:rsidRPr="00D73D2E">
        <w:rPr>
          <w:rFonts w:asciiTheme="minorHAnsi" w:eastAsia="Cambria" w:hAnsiTheme="minorHAnsi" w:cstheme="minorHAnsi"/>
          <w:b/>
          <w:sz w:val="24"/>
          <w:szCs w:val="24"/>
        </w:rPr>
        <w:t xml:space="preserve">Premier Support contact </w:t>
      </w:r>
      <w:r w:rsidRPr="00D73D2E">
        <w:rPr>
          <w:rFonts w:asciiTheme="minorHAnsi" w:eastAsia="Cambria" w:hAnsiTheme="minorHAnsi" w:cstheme="minorHAnsi"/>
          <w:sz w:val="24"/>
          <w:szCs w:val="24"/>
        </w:rPr>
        <w:t>person for the organization, open cases with Salesforce, follow up until the issues are resolved.</w:t>
      </w:r>
    </w:p>
    <w:p w:rsidR="00F35968" w:rsidRPr="00F35968" w:rsidRDefault="000240A9" w:rsidP="00F35968">
      <w:pPr>
        <w:numPr>
          <w:ilvl w:val="0"/>
          <w:numId w:val="1"/>
        </w:numPr>
        <w:spacing w:after="0" w:line="240" w:lineRule="auto"/>
        <w:ind w:left="288" w:right="288" w:hanging="359"/>
        <w:jc w:val="both"/>
        <w:rPr>
          <w:rFonts w:asciiTheme="minorHAnsi" w:eastAsia="Cambria" w:hAnsiTheme="minorHAnsi" w:cstheme="minorHAnsi"/>
          <w:sz w:val="24"/>
          <w:szCs w:val="24"/>
        </w:rPr>
      </w:pPr>
      <w:r w:rsidRPr="000240A9">
        <w:rPr>
          <w:rFonts w:asciiTheme="minorHAnsi" w:eastAsia="Cambria" w:hAnsiTheme="minorHAnsi" w:cstheme="minorHAnsi"/>
          <w:sz w:val="24"/>
          <w:szCs w:val="24"/>
        </w:rPr>
        <w:t>Imported data by mapping to business objects in CRM system using Apex data loader and Import/Export wizard.</w:t>
      </w:r>
    </w:p>
    <w:p w:rsidR="00B92D3D" w:rsidRPr="00B92D3D" w:rsidRDefault="00B92D3D" w:rsidP="000240A9">
      <w:pPr>
        <w:numPr>
          <w:ilvl w:val="0"/>
          <w:numId w:val="1"/>
        </w:numPr>
        <w:spacing w:after="0" w:line="240" w:lineRule="auto"/>
        <w:ind w:left="288" w:right="288" w:hanging="359"/>
        <w:jc w:val="both"/>
        <w:rPr>
          <w:rFonts w:asciiTheme="minorHAnsi" w:eastAsia="Cambria" w:hAnsiTheme="minorHAnsi" w:cstheme="minorHAnsi"/>
          <w:sz w:val="24"/>
          <w:szCs w:val="24"/>
        </w:rPr>
      </w:pPr>
      <w:r w:rsidRPr="00B92D3D">
        <w:rPr>
          <w:rFonts w:asciiTheme="minorHAnsi" w:hAnsiTheme="minorHAnsi" w:cstheme="minorHAnsi"/>
          <w:sz w:val="24"/>
          <w:szCs w:val="24"/>
        </w:rPr>
        <w:t>Worked with REST based Web Services.</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Extensively worked for both person and Company  Accounts of the organization</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lastRenderedPageBreak/>
        <w:t>Involved in developing visualforce pages, triggers and apex classes based on the requirements.</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Proficient in creating record-types, page-layouts and profiles to hide/show visibility to various fields.</w:t>
      </w:r>
    </w:p>
    <w:p w:rsidR="00004457" w:rsidRPr="001A5AFA"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Implemented pick lists, dependent pick lists, lookups, junction objects, </w:t>
      </w:r>
      <w:r w:rsidRPr="00D73D2E">
        <w:rPr>
          <w:rFonts w:asciiTheme="minorHAnsi" w:eastAsia="Cambria" w:hAnsiTheme="minorHAnsi" w:cstheme="minorHAnsi"/>
          <w:b/>
          <w:sz w:val="24"/>
          <w:szCs w:val="24"/>
        </w:rPr>
        <w:t>master detail relationships, validationrules</w:t>
      </w:r>
      <w:r w:rsidRPr="00D73D2E">
        <w:rPr>
          <w:rFonts w:asciiTheme="minorHAnsi" w:eastAsia="Cambria" w:hAnsiTheme="minorHAnsi" w:cstheme="minorHAnsi"/>
          <w:sz w:val="24"/>
          <w:szCs w:val="24"/>
        </w:rPr>
        <w:t xml:space="preserve"> and </w:t>
      </w:r>
      <w:r w:rsidRPr="00D73D2E">
        <w:rPr>
          <w:rFonts w:asciiTheme="minorHAnsi" w:eastAsia="Cambria" w:hAnsiTheme="minorHAnsi" w:cstheme="minorHAnsi"/>
          <w:b/>
          <w:sz w:val="24"/>
          <w:szCs w:val="24"/>
        </w:rPr>
        <w:t>formula fields</w:t>
      </w:r>
      <w:r w:rsidRPr="00D73D2E">
        <w:rPr>
          <w:rFonts w:asciiTheme="minorHAnsi" w:eastAsia="Cambria" w:hAnsiTheme="minorHAnsi" w:cstheme="minorHAnsi"/>
          <w:sz w:val="24"/>
          <w:szCs w:val="24"/>
        </w:rPr>
        <w:t xml:space="preserve"> to the custom objects</w:t>
      </w:r>
    </w:p>
    <w:p w:rsidR="001A5AFA" w:rsidRPr="001A5AFA" w:rsidRDefault="001A5AFA" w:rsidP="00004457">
      <w:pPr>
        <w:numPr>
          <w:ilvl w:val="0"/>
          <w:numId w:val="1"/>
        </w:numPr>
        <w:spacing w:after="0" w:line="240" w:lineRule="auto"/>
        <w:ind w:left="288" w:right="288" w:hanging="359"/>
        <w:jc w:val="both"/>
        <w:rPr>
          <w:rFonts w:asciiTheme="minorHAnsi" w:hAnsiTheme="minorHAnsi" w:cstheme="minorHAnsi"/>
          <w:sz w:val="24"/>
          <w:szCs w:val="24"/>
        </w:rPr>
      </w:pPr>
      <w:r w:rsidRPr="001A5AFA">
        <w:rPr>
          <w:rFonts w:asciiTheme="minorHAnsi" w:hAnsiTheme="minorHAnsi" w:cstheme="minorHAnsi"/>
          <w:sz w:val="24"/>
          <w:szCs w:val="24"/>
        </w:rPr>
        <w:t xml:space="preserve">Used </w:t>
      </w:r>
      <w:r w:rsidRPr="001A5AFA">
        <w:rPr>
          <w:rFonts w:asciiTheme="minorHAnsi" w:hAnsiTheme="minorHAnsi" w:cstheme="minorHAnsi"/>
          <w:b/>
          <w:sz w:val="24"/>
          <w:szCs w:val="24"/>
        </w:rPr>
        <w:t>REST API</w:t>
      </w:r>
      <w:r w:rsidRPr="001A5AFA">
        <w:rPr>
          <w:rFonts w:asciiTheme="minorHAnsi" w:hAnsiTheme="minorHAnsi" w:cstheme="minorHAnsi"/>
          <w:sz w:val="24"/>
          <w:szCs w:val="24"/>
        </w:rPr>
        <w:t xml:space="preserve"> for communicating with internal PHP system.</w:t>
      </w:r>
    </w:p>
    <w:p w:rsidR="00AD73A0" w:rsidRDefault="00004457" w:rsidP="00AD73A0">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Exposure to various </w:t>
      </w:r>
      <w:r w:rsidRPr="00D73D2E">
        <w:rPr>
          <w:rFonts w:asciiTheme="minorHAnsi" w:eastAsia="Cambria" w:hAnsiTheme="minorHAnsi" w:cstheme="minorHAnsi"/>
          <w:b/>
          <w:sz w:val="24"/>
          <w:szCs w:val="24"/>
        </w:rPr>
        <w:t>latest features</w:t>
      </w:r>
      <w:r w:rsidRPr="00D73D2E">
        <w:rPr>
          <w:rFonts w:asciiTheme="minorHAnsi" w:eastAsia="Cambria" w:hAnsiTheme="minorHAnsi" w:cstheme="minorHAnsi"/>
          <w:sz w:val="24"/>
          <w:szCs w:val="24"/>
        </w:rPr>
        <w:t xml:space="preserve"> of salesforce like </w:t>
      </w:r>
      <w:r w:rsidRPr="00D73D2E">
        <w:rPr>
          <w:rFonts w:asciiTheme="minorHAnsi" w:eastAsia="Cambria" w:hAnsiTheme="minorHAnsi" w:cstheme="minorHAnsi"/>
          <w:b/>
          <w:sz w:val="24"/>
          <w:szCs w:val="24"/>
        </w:rPr>
        <w:t>Permission Sets</w:t>
      </w:r>
      <w:r w:rsidRPr="00D73D2E">
        <w:rPr>
          <w:rFonts w:asciiTheme="minorHAnsi" w:eastAsia="Cambria" w:hAnsiTheme="minorHAnsi" w:cstheme="minorHAnsi"/>
          <w:sz w:val="24"/>
          <w:szCs w:val="24"/>
        </w:rPr>
        <w:t xml:space="preserve"> to give user-specific permissions, </w:t>
      </w:r>
      <w:r w:rsidRPr="00D73D2E">
        <w:rPr>
          <w:rFonts w:asciiTheme="minorHAnsi" w:eastAsia="Cambria" w:hAnsiTheme="minorHAnsi" w:cstheme="minorHAnsi"/>
          <w:b/>
          <w:sz w:val="24"/>
          <w:szCs w:val="24"/>
        </w:rPr>
        <w:t>content management</w:t>
      </w:r>
      <w:r w:rsidRPr="00D73D2E">
        <w:rPr>
          <w:rFonts w:asciiTheme="minorHAnsi" w:eastAsia="Cambria" w:hAnsiTheme="minorHAnsi" w:cstheme="minorHAnsi"/>
          <w:sz w:val="24"/>
          <w:szCs w:val="24"/>
        </w:rPr>
        <w:t>, documents and libraries.</w:t>
      </w:r>
    </w:p>
    <w:p w:rsidR="00AD73A0" w:rsidRPr="00AD73A0" w:rsidRDefault="00AD73A0" w:rsidP="00AD73A0">
      <w:pPr>
        <w:numPr>
          <w:ilvl w:val="0"/>
          <w:numId w:val="1"/>
        </w:numPr>
        <w:spacing w:after="0" w:line="240" w:lineRule="auto"/>
        <w:ind w:left="288" w:right="288" w:hanging="359"/>
        <w:jc w:val="both"/>
        <w:rPr>
          <w:rFonts w:asciiTheme="minorHAnsi" w:hAnsiTheme="minorHAnsi" w:cstheme="minorHAnsi"/>
          <w:sz w:val="24"/>
          <w:szCs w:val="24"/>
        </w:rPr>
      </w:pPr>
      <w:r w:rsidRPr="00AD73A0">
        <w:rPr>
          <w:rFonts w:asciiTheme="minorHAnsi" w:hAnsiTheme="minorHAnsi" w:cstheme="minorHAnsi"/>
          <w:sz w:val="24"/>
          <w:szCs w:val="24"/>
        </w:rPr>
        <w:t>Manage users, public groups, profiles within the Salesforce</w:t>
      </w:r>
      <w:r w:rsidRPr="00AD73A0">
        <w:rPr>
          <w:rFonts w:asciiTheme="minorHAnsi" w:hAnsiTheme="minorHAnsi" w:cstheme="minorHAnsi"/>
          <w:b/>
          <w:sz w:val="24"/>
          <w:szCs w:val="24"/>
        </w:rPr>
        <w:t>CRM</w:t>
      </w:r>
      <w:r w:rsidRPr="00AD73A0">
        <w:rPr>
          <w:rFonts w:asciiTheme="minorHAnsi" w:hAnsiTheme="minorHAnsi" w:cstheme="minorHAnsi"/>
          <w:sz w:val="24"/>
          <w:szCs w:val="24"/>
        </w:rPr>
        <w:t>.</w:t>
      </w:r>
    </w:p>
    <w:p w:rsidR="000240A9" w:rsidRPr="000240A9" w:rsidRDefault="000240A9" w:rsidP="000240A9">
      <w:pPr>
        <w:numPr>
          <w:ilvl w:val="0"/>
          <w:numId w:val="1"/>
        </w:numPr>
        <w:spacing w:after="0" w:line="240" w:lineRule="auto"/>
        <w:ind w:left="288" w:right="288" w:hanging="359"/>
        <w:jc w:val="both"/>
        <w:rPr>
          <w:rFonts w:asciiTheme="minorHAnsi" w:eastAsia="Cambria" w:hAnsiTheme="minorHAnsi" w:cstheme="minorHAnsi"/>
          <w:sz w:val="24"/>
          <w:szCs w:val="24"/>
        </w:rPr>
      </w:pPr>
      <w:r w:rsidRPr="000240A9">
        <w:rPr>
          <w:rFonts w:asciiTheme="minorHAnsi" w:eastAsia="Cambria" w:hAnsiTheme="minorHAnsi" w:cstheme="minorHAnsi"/>
          <w:sz w:val="24"/>
          <w:szCs w:val="24"/>
        </w:rPr>
        <w:t>Use Data Loader for insert, update, and bulk import or export of data from Salesforce.com Objects. Use to read, extract, and load data from comma separated values (CSV) files. Perform imports of accounts and contact</w:t>
      </w:r>
      <w:r>
        <w:rPr>
          <w:rFonts w:asciiTheme="minorHAnsi" w:eastAsia="Cambria" w:hAnsiTheme="minorHAnsi" w:cstheme="minorHAnsi"/>
          <w:sz w:val="24"/>
          <w:szCs w:val="24"/>
        </w:rPr>
        <w:t>s data via data Import Wizard.</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Extensively worked in real-time </w:t>
      </w:r>
      <w:r w:rsidRPr="00D73D2E">
        <w:rPr>
          <w:rFonts w:asciiTheme="minorHAnsi" w:eastAsia="Cambria" w:hAnsiTheme="minorHAnsi" w:cstheme="minorHAnsi"/>
          <w:b/>
          <w:sz w:val="24"/>
          <w:szCs w:val="24"/>
        </w:rPr>
        <w:t>Web service integration</w:t>
      </w:r>
      <w:r w:rsidRPr="00D73D2E">
        <w:rPr>
          <w:rFonts w:asciiTheme="minorHAnsi" w:eastAsia="Cambria" w:hAnsiTheme="minorHAnsi" w:cstheme="minorHAnsi"/>
          <w:sz w:val="24"/>
          <w:szCs w:val="24"/>
        </w:rPr>
        <w:t xml:space="preserve"> of Salesforce with J2EE web applications.</w:t>
      </w:r>
    </w:p>
    <w:p w:rsidR="00004457" w:rsidRPr="001A5AFA"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Directly interacted with various user groups to understand and gather requirements and conducted </w:t>
      </w:r>
      <w:r w:rsidRPr="00D73D2E">
        <w:rPr>
          <w:rFonts w:asciiTheme="minorHAnsi" w:eastAsia="Cambria" w:hAnsiTheme="minorHAnsi" w:cstheme="minorHAnsi"/>
          <w:b/>
          <w:sz w:val="24"/>
          <w:szCs w:val="24"/>
        </w:rPr>
        <w:t>demos</w:t>
      </w:r>
      <w:r w:rsidRPr="00D73D2E">
        <w:rPr>
          <w:rFonts w:asciiTheme="minorHAnsi" w:eastAsia="Cambria" w:hAnsiTheme="minorHAnsi" w:cstheme="minorHAnsi"/>
          <w:sz w:val="24"/>
          <w:szCs w:val="24"/>
        </w:rPr>
        <w:t xml:space="preserve"> to show prototypes.</w:t>
      </w:r>
    </w:p>
    <w:p w:rsidR="001A5AFA" w:rsidRPr="001A5AFA" w:rsidRDefault="001A5AFA" w:rsidP="00004457">
      <w:pPr>
        <w:numPr>
          <w:ilvl w:val="0"/>
          <w:numId w:val="1"/>
        </w:numPr>
        <w:spacing w:after="0" w:line="240" w:lineRule="auto"/>
        <w:ind w:left="288" w:right="288" w:hanging="359"/>
        <w:jc w:val="both"/>
        <w:rPr>
          <w:rFonts w:asciiTheme="minorHAnsi" w:hAnsiTheme="minorHAnsi" w:cstheme="minorHAnsi"/>
          <w:sz w:val="24"/>
          <w:szCs w:val="24"/>
        </w:rPr>
      </w:pPr>
      <w:r w:rsidRPr="001A5AFA">
        <w:rPr>
          <w:rFonts w:asciiTheme="minorHAnsi" w:hAnsiTheme="minorHAnsi" w:cstheme="minorHAnsi"/>
          <w:sz w:val="24"/>
          <w:szCs w:val="24"/>
        </w:rPr>
        <w:t xml:space="preserve">Experience in Working with </w:t>
      </w:r>
      <w:r w:rsidRPr="001A5AFA">
        <w:rPr>
          <w:rFonts w:asciiTheme="minorHAnsi" w:hAnsiTheme="minorHAnsi" w:cstheme="minorHAnsi"/>
          <w:b/>
          <w:sz w:val="24"/>
          <w:szCs w:val="24"/>
        </w:rPr>
        <w:t>SOAP</w:t>
      </w:r>
      <w:r w:rsidRPr="001A5AFA">
        <w:rPr>
          <w:rFonts w:asciiTheme="minorHAnsi" w:hAnsiTheme="minorHAnsi" w:cstheme="minorHAnsi"/>
          <w:sz w:val="24"/>
          <w:szCs w:val="24"/>
        </w:rPr>
        <w:t xml:space="preserve"> and </w:t>
      </w:r>
      <w:r w:rsidRPr="001A5AFA">
        <w:rPr>
          <w:rFonts w:asciiTheme="minorHAnsi" w:hAnsiTheme="minorHAnsi" w:cstheme="minorHAnsi"/>
          <w:b/>
          <w:sz w:val="24"/>
          <w:szCs w:val="24"/>
        </w:rPr>
        <w:t>REST</w:t>
      </w:r>
      <w:r w:rsidRPr="001A5AFA">
        <w:rPr>
          <w:rFonts w:asciiTheme="minorHAnsi" w:hAnsiTheme="minorHAnsi" w:cstheme="minorHAnsi"/>
          <w:sz w:val="24"/>
          <w:szCs w:val="24"/>
        </w:rPr>
        <w:t xml:space="preserve"> Based Web Services and working on XML and </w:t>
      </w:r>
      <w:r w:rsidRPr="001A5AFA">
        <w:rPr>
          <w:rFonts w:asciiTheme="minorHAnsi" w:hAnsiTheme="minorHAnsi" w:cstheme="minorHAnsi"/>
          <w:b/>
          <w:sz w:val="24"/>
          <w:szCs w:val="24"/>
        </w:rPr>
        <w:t>JSON</w:t>
      </w:r>
      <w:r w:rsidRPr="001A5AFA">
        <w:rPr>
          <w:rFonts w:asciiTheme="minorHAnsi" w:hAnsiTheme="minorHAnsi" w:cstheme="minorHAnsi"/>
          <w:sz w:val="24"/>
          <w:szCs w:val="24"/>
        </w:rPr>
        <w:t xml:space="preserve"> formats also by creating Parsers</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Implemented </w:t>
      </w:r>
      <w:r w:rsidRPr="00D73D2E">
        <w:rPr>
          <w:rFonts w:asciiTheme="minorHAnsi" w:eastAsia="Cambria" w:hAnsiTheme="minorHAnsi" w:cstheme="minorHAnsi"/>
          <w:b/>
          <w:sz w:val="24"/>
          <w:szCs w:val="24"/>
        </w:rPr>
        <w:t>Case Management</w:t>
      </w:r>
      <w:r w:rsidRPr="00D73D2E">
        <w:rPr>
          <w:rFonts w:asciiTheme="minorHAnsi" w:eastAsia="Cambria" w:hAnsiTheme="minorHAnsi" w:cstheme="minorHAnsi"/>
          <w:sz w:val="24"/>
          <w:szCs w:val="24"/>
        </w:rPr>
        <w:t xml:space="preserve"> by creating record-types specific to the user groups, assignments rules, escalation rules, case templates,workflow rules and actions, etc.</w:t>
      </w:r>
    </w:p>
    <w:p w:rsidR="00AD73A0" w:rsidRPr="00AD73A0" w:rsidRDefault="00004457" w:rsidP="00AD73A0">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Customized </w:t>
      </w:r>
      <w:r w:rsidRPr="00D73D2E">
        <w:rPr>
          <w:rFonts w:asciiTheme="minorHAnsi" w:eastAsia="Cambria" w:hAnsiTheme="minorHAnsi" w:cstheme="minorHAnsi"/>
          <w:b/>
          <w:sz w:val="24"/>
          <w:szCs w:val="24"/>
        </w:rPr>
        <w:t>events</w:t>
      </w:r>
      <w:r w:rsidRPr="00D73D2E">
        <w:rPr>
          <w:rFonts w:asciiTheme="minorHAnsi" w:eastAsia="Cambria" w:hAnsiTheme="minorHAnsi" w:cstheme="minorHAnsi"/>
          <w:sz w:val="24"/>
          <w:szCs w:val="24"/>
        </w:rPr>
        <w:t xml:space="preserve"> and </w:t>
      </w:r>
      <w:r w:rsidRPr="00D73D2E">
        <w:rPr>
          <w:rFonts w:asciiTheme="minorHAnsi" w:eastAsia="Cambria" w:hAnsiTheme="minorHAnsi" w:cstheme="minorHAnsi"/>
          <w:b/>
          <w:sz w:val="24"/>
          <w:szCs w:val="24"/>
        </w:rPr>
        <w:t>tasks</w:t>
      </w:r>
      <w:r w:rsidRPr="00D73D2E">
        <w:rPr>
          <w:rFonts w:asciiTheme="minorHAnsi" w:eastAsia="Cambria" w:hAnsiTheme="minorHAnsi" w:cstheme="minorHAnsi"/>
          <w:sz w:val="24"/>
          <w:szCs w:val="24"/>
        </w:rPr>
        <w:t xml:space="preserve"> as per user convenience to schedule meetings, follow-up, sharing </w:t>
      </w:r>
      <w:r w:rsidR="00CB446D" w:rsidRPr="00D73D2E">
        <w:rPr>
          <w:rFonts w:asciiTheme="minorHAnsi" w:eastAsia="Cambria" w:hAnsiTheme="minorHAnsi" w:cstheme="minorHAnsi"/>
          <w:sz w:val="24"/>
          <w:szCs w:val="24"/>
        </w:rPr>
        <w:t>calendars</w:t>
      </w:r>
      <w:r w:rsidRPr="00D73D2E">
        <w:rPr>
          <w:rFonts w:asciiTheme="minorHAnsi" w:eastAsia="Cambria" w:hAnsiTheme="minorHAnsi" w:cstheme="minorHAnsi"/>
          <w:sz w:val="24"/>
          <w:szCs w:val="24"/>
        </w:rPr>
        <w:t xml:space="preserve"> with other groups, etc.</w:t>
      </w:r>
    </w:p>
    <w:p w:rsidR="00AD73A0" w:rsidRPr="00AD73A0" w:rsidRDefault="00AD73A0" w:rsidP="00AD73A0">
      <w:pPr>
        <w:numPr>
          <w:ilvl w:val="0"/>
          <w:numId w:val="1"/>
        </w:numPr>
        <w:spacing w:after="0" w:line="240" w:lineRule="auto"/>
        <w:ind w:left="288" w:right="288" w:hanging="359"/>
        <w:jc w:val="both"/>
        <w:rPr>
          <w:rFonts w:asciiTheme="minorHAnsi" w:hAnsiTheme="minorHAnsi" w:cstheme="minorHAnsi"/>
          <w:sz w:val="24"/>
          <w:szCs w:val="24"/>
        </w:rPr>
      </w:pPr>
      <w:r w:rsidRPr="00AD73A0">
        <w:rPr>
          <w:rFonts w:asciiTheme="minorHAnsi" w:hAnsiTheme="minorHAnsi" w:cstheme="minorHAnsi"/>
          <w:sz w:val="24"/>
          <w:szCs w:val="24"/>
        </w:rPr>
        <w:t>Involved in creating, monitoring, and measuring campaigns with Salesforce CRM Marketing.</w:t>
      </w:r>
      <w:bookmarkStart w:id="0" w:name="_GoBack"/>
      <w:bookmarkEnd w:id="0"/>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Worked in </w:t>
      </w:r>
      <w:r w:rsidRPr="00D73D2E">
        <w:rPr>
          <w:rFonts w:asciiTheme="minorHAnsi" w:eastAsia="Cambria" w:hAnsiTheme="minorHAnsi" w:cstheme="minorHAnsi"/>
          <w:b/>
          <w:sz w:val="24"/>
          <w:szCs w:val="24"/>
        </w:rPr>
        <w:t>Single sign-</w:t>
      </w:r>
      <w:r w:rsidR="00FC5229" w:rsidRPr="00D73D2E">
        <w:rPr>
          <w:rFonts w:asciiTheme="minorHAnsi" w:eastAsia="Cambria" w:hAnsiTheme="minorHAnsi" w:cstheme="minorHAnsi"/>
          <w:b/>
          <w:sz w:val="24"/>
          <w:szCs w:val="24"/>
        </w:rPr>
        <w:t>on</w:t>
      </w:r>
      <w:r w:rsidR="00FC5229" w:rsidRPr="00D73D2E">
        <w:rPr>
          <w:rFonts w:asciiTheme="minorHAnsi" w:eastAsia="Cambria" w:hAnsiTheme="minorHAnsi" w:cstheme="minorHAnsi"/>
          <w:sz w:val="24"/>
          <w:szCs w:val="24"/>
        </w:rPr>
        <w:t>,</w:t>
      </w:r>
      <w:r w:rsidRPr="00D73D2E">
        <w:rPr>
          <w:rFonts w:asciiTheme="minorHAnsi" w:eastAsia="Cambria" w:hAnsiTheme="minorHAnsi" w:cstheme="minorHAnsi"/>
          <w:sz w:val="24"/>
          <w:szCs w:val="24"/>
        </w:rPr>
        <w:t xml:space="preserve"> SAML settings to enable the user to login to various applications </w:t>
      </w:r>
      <w:r w:rsidR="00CB446D" w:rsidRPr="00D73D2E">
        <w:rPr>
          <w:rFonts w:asciiTheme="minorHAnsi" w:eastAsia="Cambria" w:hAnsiTheme="minorHAnsi" w:cstheme="minorHAnsi"/>
          <w:sz w:val="24"/>
          <w:szCs w:val="24"/>
        </w:rPr>
        <w:t>simultaneously</w:t>
      </w:r>
      <w:r w:rsidRPr="00D73D2E">
        <w:rPr>
          <w:rFonts w:asciiTheme="minorHAnsi" w:eastAsia="Cambria" w:hAnsiTheme="minorHAnsi" w:cstheme="minorHAnsi"/>
          <w:sz w:val="24"/>
          <w:szCs w:val="24"/>
        </w:rPr>
        <w:t>.</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Enabled and configured </w:t>
      </w:r>
      <w:r w:rsidRPr="00D73D2E">
        <w:rPr>
          <w:rFonts w:asciiTheme="minorHAnsi" w:eastAsia="Cambria" w:hAnsiTheme="minorHAnsi" w:cstheme="minorHAnsi"/>
          <w:b/>
          <w:sz w:val="24"/>
          <w:szCs w:val="24"/>
        </w:rPr>
        <w:t>E-mail Relay</w:t>
      </w:r>
      <w:r w:rsidRPr="00D73D2E">
        <w:rPr>
          <w:rFonts w:asciiTheme="minorHAnsi" w:eastAsia="Cambria" w:hAnsiTheme="minorHAnsi" w:cstheme="minorHAnsi"/>
          <w:sz w:val="24"/>
          <w:szCs w:val="24"/>
        </w:rPr>
        <w:t xml:space="preserve"> feature for the e-mail administration for the entire organization.</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Worked extensively in customization of </w:t>
      </w:r>
      <w:r w:rsidRPr="00D73D2E">
        <w:rPr>
          <w:rFonts w:asciiTheme="minorHAnsi" w:eastAsia="Cambria" w:hAnsiTheme="minorHAnsi" w:cstheme="minorHAnsi"/>
          <w:b/>
          <w:sz w:val="24"/>
          <w:szCs w:val="24"/>
        </w:rPr>
        <w:t>Service Cloud Console</w:t>
      </w:r>
      <w:r w:rsidRPr="00D73D2E">
        <w:rPr>
          <w:rFonts w:asciiTheme="minorHAnsi" w:eastAsia="Cambria" w:hAnsiTheme="minorHAnsi" w:cstheme="minorHAnsi"/>
          <w:sz w:val="24"/>
          <w:szCs w:val="24"/>
        </w:rPr>
        <w:t xml:space="preserve"> by embedding Visualforce pages in custom console components, highlight panel and interaction log .</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Resolved issues connected to </w:t>
      </w:r>
      <w:r w:rsidRPr="00D73D2E">
        <w:rPr>
          <w:rFonts w:asciiTheme="minorHAnsi" w:eastAsia="Cambria" w:hAnsiTheme="minorHAnsi" w:cstheme="minorHAnsi"/>
          <w:b/>
          <w:sz w:val="24"/>
          <w:szCs w:val="24"/>
        </w:rPr>
        <w:t>Call Centers</w:t>
      </w:r>
      <w:r w:rsidRPr="00D73D2E">
        <w:rPr>
          <w:rFonts w:asciiTheme="minorHAnsi" w:eastAsia="Cambria" w:hAnsiTheme="minorHAnsi" w:cstheme="minorHAnsi"/>
          <w:sz w:val="24"/>
          <w:szCs w:val="24"/>
        </w:rPr>
        <w:t xml:space="preserve">, usage of </w:t>
      </w:r>
      <w:r w:rsidRPr="00D73D2E">
        <w:rPr>
          <w:rFonts w:asciiTheme="minorHAnsi" w:eastAsia="Cambria" w:hAnsiTheme="minorHAnsi" w:cstheme="minorHAnsi"/>
          <w:b/>
          <w:sz w:val="24"/>
          <w:szCs w:val="24"/>
        </w:rPr>
        <w:t>CTI adapters</w:t>
      </w:r>
      <w:r w:rsidRPr="00D73D2E">
        <w:rPr>
          <w:rFonts w:asciiTheme="minorHAnsi" w:eastAsia="Cambria" w:hAnsiTheme="minorHAnsi" w:cstheme="minorHAnsi"/>
          <w:sz w:val="24"/>
          <w:szCs w:val="24"/>
        </w:rPr>
        <w:t xml:space="preserve"> and </w:t>
      </w:r>
      <w:r w:rsidRPr="00D73D2E">
        <w:rPr>
          <w:rFonts w:asciiTheme="minorHAnsi" w:eastAsia="Cambria" w:hAnsiTheme="minorHAnsi" w:cstheme="minorHAnsi"/>
          <w:b/>
          <w:sz w:val="24"/>
          <w:szCs w:val="24"/>
        </w:rPr>
        <w:t>Mobile</w:t>
      </w:r>
      <w:r w:rsidRPr="00D73D2E">
        <w:rPr>
          <w:rFonts w:asciiTheme="minorHAnsi" w:eastAsia="Cambria" w:hAnsiTheme="minorHAnsi" w:cstheme="minorHAnsi"/>
          <w:sz w:val="24"/>
          <w:szCs w:val="24"/>
        </w:rPr>
        <w:t xml:space="preserve"> applications.</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Worked on integration using </w:t>
      </w:r>
      <w:r w:rsidRPr="00D73D2E">
        <w:rPr>
          <w:rFonts w:asciiTheme="minorHAnsi" w:eastAsia="Cambria" w:hAnsiTheme="minorHAnsi" w:cstheme="minorHAnsi"/>
          <w:b/>
          <w:sz w:val="24"/>
          <w:szCs w:val="24"/>
        </w:rPr>
        <w:t>Cast Iron</w:t>
      </w:r>
      <w:r w:rsidRPr="00D73D2E">
        <w:rPr>
          <w:rFonts w:asciiTheme="minorHAnsi" w:eastAsia="Cambria" w:hAnsiTheme="minorHAnsi" w:cstheme="minorHAnsi"/>
          <w:sz w:val="24"/>
          <w:szCs w:val="24"/>
        </w:rPr>
        <w:t xml:space="preserve"> tool.</w:t>
      </w:r>
    </w:p>
    <w:p w:rsidR="00004457" w:rsidRPr="00D73D2E" w:rsidRDefault="00004457" w:rsidP="00004457">
      <w:pPr>
        <w:numPr>
          <w:ilvl w:val="0"/>
          <w:numId w:val="1"/>
        </w:numPr>
        <w:spacing w:after="0" w:line="240" w:lineRule="auto"/>
        <w:ind w:left="288" w:right="288" w:hanging="359"/>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Incharge of the </w:t>
      </w:r>
      <w:r w:rsidRPr="00D73D2E">
        <w:rPr>
          <w:rFonts w:asciiTheme="minorHAnsi" w:eastAsia="Cambria" w:hAnsiTheme="minorHAnsi" w:cstheme="minorHAnsi"/>
          <w:b/>
          <w:sz w:val="24"/>
          <w:szCs w:val="24"/>
        </w:rPr>
        <w:t xml:space="preserve">deployment </w:t>
      </w:r>
      <w:r w:rsidRPr="00D73D2E">
        <w:rPr>
          <w:rFonts w:asciiTheme="minorHAnsi" w:eastAsia="Cambria" w:hAnsiTheme="minorHAnsi" w:cstheme="minorHAnsi"/>
          <w:sz w:val="24"/>
          <w:szCs w:val="24"/>
        </w:rPr>
        <w:t>and complete setup in 3 production instances, used Eclipse and changeSet for deploying.</w:t>
      </w:r>
    </w:p>
    <w:p w:rsidR="00004457" w:rsidRPr="00D73D2E" w:rsidRDefault="00004457" w:rsidP="00004457">
      <w:pPr>
        <w:spacing w:after="0" w:line="240" w:lineRule="auto"/>
        <w:ind w:left="288" w:right="288"/>
        <w:jc w:val="both"/>
        <w:rPr>
          <w:rFonts w:asciiTheme="minorHAnsi" w:hAnsiTheme="minorHAnsi" w:cstheme="minorHAnsi"/>
          <w:sz w:val="24"/>
          <w:szCs w:val="24"/>
        </w:rPr>
      </w:pPr>
    </w:p>
    <w:p w:rsidR="005F76F0" w:rsidRPr="00D73D2E" w:rsidRDefault="00004457" w:rsidP="00FC2415">
      <w:pPr>
        <w:spacing w:after="0" w:line="240" w:lineRule="auto"/>
        <w:ind w:left="-71" w:right="288"/>
        <w:jc w:val="both"/>
        <w:rPr>
          <w:rFonts w:asciiTheme="minorHAnsi" w:hAnsiTheme="minorHAnsi" w:cstheme="minorHAnsi"/>
          <w:sz w:val="24"/>
          <w:szCs w:val="24"/>
        </w:rPr>
      </w:pPr>
      <w:r w:rsidRPr="00D73D2E">
        <w:rPr>
          <w:rFonts w:asciiTheme="minorHAnsi" w:eastAsia="Cambria" w:hAnsiTheme="minorHAnsi" w:cstheme="minorHAnsi"/>
          <w:b/>
          <w:sz w:val="24"/>
          <w:szCs w:val="24"/>
        </w:rPr>
        <w:t>Environment:</w:t>
      </w:r>
      <w:r w:rsidRPr="00D73D2E">
        <w:rPr>
          <w:rFonts w:asciiTheme="minorHAnsi" w:eastAsia="Cambria" w:hAnsiTheme="minorHAnsi" w:cstheme="minorHAnsi"/>
          <w:sz w:val="24"/>
          <w:szCs w:val="24"/>
        </w:rPr>
        <w:t xml:space="preserve"> Saleforce.com platform, Visual Force (Pages, Component &amp; Controllers), Workflow &amp; Approvals, Reports, Dashboards, Custom Objects, Custom Tabs, Email Administration, SSO, Service Cloud Console, Change Set,  Force.com Eclipse, HTML, JavaScript, CSS, Apex Explorer, Apex DataLoader, Cast Iron.</w:t>
      </w:r>
    </w:p>
    <w:p w:rsidR="0046471C" w:rsidRDefault="0046471C" w:rsidP="00E91A51">
      <w:pPr>
        <w:spacing w:after="0" w:line="240" w:lineRule="auto"/>
        <w:jc w:val="both"/>
        <w:rPr>
          <w:b/>
          <w:bCs/>
          <w:color w:val="00B0F0"/>
        </w:rPr>
      </w:pPr>
    </w:p>
    <w:p w:rsidR="00004457" w:rsidRDefault="001F42A1" w:rsidP="00E91A51">
      <w:pPr>
        <w:spacing w:after="0" w:line="240" w:lineRule="auto"/>
        <w:jc w:val="both"/>
        <w:rPr>
          <w:b/>
          <w:bCs/>
          <w:color w:val="00B0F0"/>
        </w:rPr>
      </w:pPr>
      <w:r w:rsidRPr="00E91A51">
        <w:rPr>
          <w:b/>
          <w:bCs/>
          <w:color w:val="00B0F0"/>
        </w:rPr>
        <w:t>B</w:t>
      </w:r>
      <w:r w:rsidR="00EE434D" w:rsidRPr="00E91A51">
        <w:rPr>
          <w:b/>
          <w:bCs/>
          <w:color w:val="00B0F0"/>
        </w:rPr>
        <w:t>A</w:t>
      </w:r>
      <w:r w:rsidRPr="00E91A51">
        <w:rPr>
          <w:b/>
          <w:bCs/>
          <w:color w:val="00B0F0"/>
        </w:rPr>
        <w:t>L</w:t>
      </w:r>
      <w:r w:rsidR="00EE434D" w:rsidRPr="00E91A51">
        <w:rPr>
          <w:b/>
          <w:bCs/>
          <w:color w:val="00B0F0"/>
        </w:rPr>
        <w:t>DOR</w:t>
      </w:r>
      <w:r w:rsidR="00004457" w:rsidRPr="00E91A51">
        <w:rPr>
          <w:b/>
          <w:bCs/>
          <w:color w:val="00B0F0"/>
        </w:rPr>
        <w:tab/>
      </w:r>
      <w:r w:rsidR="00FC2415" w:rsidRPr="00E91A51">
        <w:rPr>
          <w:b/>
          <w:bCs/>
          <w:color w:val="00B0F0"/>
        </w:rPr>
        <w:t>Jan 13 – July2014</w:t>
      </w:r>
    </w:p>
    <w:p w:rsidR="00E91A51" w:rsidRPr="00E91A51" w:rsidRDefault="00E91A51" w:rsidP="00E91A51">
      <w:pPr>
        <w:spacing w:after="0" w:line="240" w:lineRule="auto"/>
        <w:jc w:val="both"/>
        <w:rPr>
          <w:b/>
          <w:bCs/>
          <w:color w:val="00B0F0"/>
        </w:rPr>
      </w:pPr>
      <w:r>
        <w:rPr>
          <w:b/>
          <w:bCs/>
          <w:color w:val="00B0F0"/>
        </w:rPr>
        <w:lastRenderedPageBreak/>
        <w:t xml:space="preserve">Location: </w:t>
      </w:r>
      <w:r w:rsidRPr="00E91A51">
        <w:rPr>
          <w:b/>
          <w:bCs/>
          <w:color w:val="00B0F0"/>
        </w:rPr>
        <w:t>Fort Smith, AR</w:t>
      </w:r>
    </w:p>
    <w:p w:rsidR="00004457" w:rsidRPr="00E91A51" w:rsidRDefault="00E91A51" w:rsidP="00E91A51">
      <w:pPr>
        <w:spacing w:after="0" w:line="240" w:lineRule="auto"/>
        <w:jc w:val="both"/>
        <w:rPr>
          <w:b/>
          <w:bCs/>
          <w:color w:val="00B0F0"/>
        </w:rPr>
      </w:pPr>
      <w:r>
        <w:rPr>
          <w:b/>
          <w:bCs/>
          <w:color w:val="00B0F0"/>
        </w:rPr>
        <w:t xml:space="preserve">Role: </w:t>
      </w:r>
      <w:r w:rsidR="00004457" w:rsidRPr="00E91A51">
        <w:rPr>
          <w:b/>
          <w:bCs/>
          <w:color w:val="00B0F0"/>
        </w:rPr>
        <w:t xml:space="preserve">Sr. Salesforce Admin </w:t>
      </w:r>
    </w:p>
    <w:p w:rsidR="00FC2415" w:rsidRPr="00D73D2E" w:rsidRDefault="00FC2415" w:rsidP="00004457">
      <w:pPr>
        <w:spacing w:after="0" w:line="240" w:lineRule="auto"/>
        <w:rPr>
          <w:rFonts w:asciiTheme="minorHAnsi" w:hAnsiTheme="minorHAnsi" w:cstheme="minorHAnsi"/>
          <w:b/>
          <w:sz w:val="24"/>
          <w:szCs w:val="24"/>
          <w:shd w:val="clear" w:color="auto" w:fill="FFFFFF"/>
        </w:rPr>
      </w:pPr>
    </w:p>
    <w:p w:rsidR="00004457" w:rsidRPr="007B2B52" w:rsidRDefault="007B2B52" w:rsidP="00004457">
      <w:pPr>
        <w:spacing w:after="0" w:line="240" w:lineRule="auto"/>
        <w:rPr>
          <w:rFonts w:asciiTheme="minorHAnsi" w:hAnsiTheme="minorHAnsi" w:cstheme="minorHAnsi"/>
          <w:sz w:val="24"/>
          <w:szCs w:val="24"/>
          <w:u w:val="single"/>
        </w:rPr>
      </w:pPr>
      <w:r w:rsidRPr="007B2B52">
        <w:rPr>
          <w:rFonts w:asciiTheme="minorHAnsi" w:hAnsiTheme="minorHAnsi" w:cstheme="minorHAnsi"/>
          <w:b/>
          <w:bCs/>
          <w:color w:val="252525"/>
          <w:sz w:val="24"/>
          <w:szCs w:val="24"/>
          <w:shd w:val="clear" w:color="auto" w:fill="FFFFFF"/>
        </w:rPr>
        <w:t>Baldor Electric Company</w:t>
      </w:r>
      <w:r w:rsidRPr="007B2B52">
        <w:rPr>
          <w:rStyle w:val="apple-converted-space"/>
          <w:rFonts w:asciiTheme="minorHAnsi" w:hAnsiTheme="minorHAnsi" w:cstheme="minorHAnsi"/>
          <w:color w:val="252525"/>
          <w:sz w:val="24"/>
          <w:szCs w:val="24"/>
          <w:shd w:val="clear" w:color="auto" w:fill="FFFFFF"/>
        </w:rPr>
        <w:t> </w:t>
      </w:r>
      <w:r w:rsidRPr="007B2B52">
        <w:rPr>
          <w:rFonts w:asciiTheme="minorHAnsi" w:hAnsiTheme="minorHAnsi" w:cstheme="minorHAnsi"/>
          <w:color w:val="252525"/>
          <w:sz w:val="24"/>
          <w:szCs w:val="24"/>
          <w:shd w:val="clear" w:color="auto" w:fill="FFFFFF"/>
        </w:rPr>
        <w:t>markets, designs, and manufactures industrial electric motors, mechanical power transmission products, drives, and generator sets.</w:t>
      </w:r>
      <w:r w:rsidRPr="007B2B52">
        <w:rPr>
          <w:rFonts w:asciiTheme="minorHAnsi" w:hAnsiTheme="minorHAnsi" w:cstheme="minorHAnsi"/>
          <w:sz w:val="24"/>
          <w:szCs w:val="24"/>
        </w:rPr>
        <w:t xml:space="preserve">It </w:t>
      </w:r>
      <w:r>
        <w:rPr>
          <w:rFonts w:asciiTheme="minorHAnsi" w:hAnsiTheme="minorHAnsi" w:cstheme="minorHAnsi"/>
          <w:color w:val="252525"/>
          <w:sz w:val="24"/>
          <w:szCs w:val="24"/>
          <w:shd w:val="clear" w:color="auto" w:fill="FFFFFF"/>
        </w:rPr>
        <w:t>has</w:t>
      </w:r>
      <w:r w:rsidRPr="007B2B52">
        <w:rPr>
          <w:rFonts w:asciiTheme="minorHAnsi" w:hAnsiTheme="minorHAnsi" w:cstheme="minorHAnsi"/>
          <w:color w:val="252525"/>
          <w:sz w:val="24"/>
          <w:szCs w:val="24"/>
          <w:shd w:val="clear" w:color="auto" w:fill="FFFFFF"/>
        </w:rPr>
        <w:t xml:space="preserve"> a long-term focus on energy-efficiency and was the first in the industry to introduce a line of premium-efficiency industrial electric motors, the Super-E in 1983.</w:t>
      </w:r>
      <w:r w:rsidR="00C61D55">
        <w:rPr>
          <w:rFonts w:asciiTheme="minorHAnsi" w:hAnsiTheme="minorHAnsi" w:cstheme="minorHAnsi"/>
          <w:color w:val="252525"/>
          <w:sz w:val="24"/>
          <w:szCs w:val="24"/>
          <w:shd w:val="clear" w:color="auto" w:fill="FFFFFF"/>
        </w:rPr>
        <w:t xml:space="preserve"> It </w:t>
      </w:r>
      <w:r w:rsidR="00C61D55" w:rsidRPr="00C61D55">
        <w:rPr>
          <w:rFonts w:asciiTheme="minorHAnsi" w:hAnsiTheme="minorHAnsi" w:cstheme="minorHAnsi"/>
          <w:color w:val="252525"/>
          <w:sz w:val="24"/>
          <w:szCs w:val="24"/>
          <w:shd w:val="clear" w:color="auto" w:fill="FFFFFF"/>
        </w:rPr>
        <w:t>strategy is to be the highest value provider, focusing on quality, service and time.</w:t>
      </w:r>
      <w:r w:rsidR="00004457" w:rsidRPr="00C61D55">
        <w:rPr>
          <w:rFonts w:asciiTheme="minorHAnsi" w:hAnsiTheme="minorHAnsi" w:cstheme="minorHAnsi"/>
          <w:sz w:val="24"/>
          <w:szCs w:val="24"/>
        </w:rPr>
        <w:br/>
      </w:r>
    </w:p>
    <w:p w:rsidR="009352F1" w:rsidRDefault="009352F1" w:rsidP="00004457">
      <w:pPr>
        <w:spacing w:after="0" w:line="240" w:lineRule="auto"/>
        <w:rPr>
          <w:rFonts w:asciiTheme="minorHAnsi" w:hAnsiTheme="minorHAnsi" w:cstheme="minorHAnsi"/>
          <w:b/>
          <w:bCs/>
          <w:sz w:val="24"/>
          <w:szCs w:val="24"/>
          <w:u w:val="single"/>
          <w:shd w:val="clear" w:color="auto" w:fill="FFFFFF"/>
        </w:rPr>
      </w:pPr>
    </w:p>
    <w:p w:rsidR="00004457" w:rsidRDefault="00004457" w:rsidP="00004457">
      <w:pPr>
        <w:spacing w:after="0" w:line="240" w:lineRule="auto"/>
        <w:rPr>
          <w:rFonts w:asciiTheme="minorHAnsi" w:hAnsiTheme="minorHAnsi" w:cstheme="minorHAnsi"/>
          <w:b/>
          <w:bCs/>
          <w:sz w:val="24"/>
          <w:szCs w:val="24"/>
          <w:u w:val="single"/>
          <w:shd w:val="clear" w:color="auto" w:fill="FFFFFF"/>
        </w:rPr>
      </w:pPr>
      <w:r w:rsidRPr="00D73D2E">
        <w:rPr>
          <w:rFonts w:asciiTheme="minorHAnsi" w:hAnsiTheme="minorHAnsi" w:cstheme="minorHAnsi"/>
          <w:b/>
          <w:bCs/>
          <w:sz w:val="24"/>
          <w:szCs w:val="24"/>
          <w:u w:val="single"/>
          <w:shd w:val="clear" w:color="auto" w:fill="FFFFFF"/>
        </w:rPr>
        <w:t>Responsibilities:</w:t>
      </w:r>
    </w:p>
    <w:p w:rsidR="002462A8" w:rsidRPr="00D73D2E" w:rsidRDefault="002462A8" w:rsidP="00004457">
      <w:pPr>
        <w:spacing w:after="0" w:line="240" w:lineRule="auto"/>
        <w:rPr>
          <w:rFonts w:asciiTheme="minorHAnsi" w:hAnsiTheme="minorHAnsi" w:cstheme="minorHAnsi"/>
          <w:sz w:val="24"/>
          <w:szCs w:val="24"/>
          <w:u w:val="single"/>
        </w:rPr>
      </w:pP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Designed, developed and deployed Apex Classes, Controller Classes and Apex Triggers for various functional needs in the application.</w:t>
      </w: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rPr>
      </w:pPr>
      <w:r w:rsidRPr="00D73D2E">
        <w:rPr>
          <w:rFonts w:asciiTheme="minorHAnsi" w:hAnsiTheme="minorHAnsi" w:cstheme="minorHAnsi"/>
          <w:sz w:val="24"/>
          <w:szCs w:val="24"/>
        </w:rPr>
        <w:t>Responsible for controlling security and sharing of sales reports and dashboards, providing regulated, auditable cross-functional access for anyone in the organization via Cloud9.</w:t>
      </w: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Developed various Custom Objects, Components and Visual Force Pages.</w:t>
      </w:r>
    </w:p>
    <w:p w:rsidR="00004457"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Worked on creating and assigning Profiles, Field level security, Roles, and Public Groups for the users.</w:t>
      </w:r>
    </w:p>
    <w:p w:rsidR="007B0030" w:rsidRPr="007B0030" w:rsidRDefault="007B0030" w:rsidP="007B0030">
      <w:pPr>
        <w:numPr>
          <w:ilvl w:val="0"/>
          <w:numId w:val="2"/>
        </w:numPr>
        <w:spacing w:after="0" w:line="240" w:lineRule="auto"/>
        <w:ind w:left="720" w:hanging="359"/>
        <w:rPr>
          <w:rFonts w:asciiTheme="minorHAnsi" w:hAnsiTheme="minorHAnsi" w:cstheme="minorHAnsi"/>
          <w:sz w:val="24"/>
          <w:szCs w:val="24"/>
          <w:shd w:val="clear" w:color="auto" w:fill="FFFFFF"/>
        </w:rPr>
      </w:pPr>
      <w:r w:rsidRPr="007B0030">
        <w:rPr>
          <w:rFonts w:asciiTheme="minorHAnsi" w:hAnsiTheme="minorHAnsi" w:cstheme="minorHAnsi"/>
          <w:sz w:val="24"/>
          <w:szCs w:val="24"/>
          <w:shd w:val="clear" w:color="auto" w:fill="FFFFFF"/>
        </w:rPr>
        <w:t>Experience in using Apex Data Loader for various data related operations like data inserting, updating, deleting and exporting. </w:t>
      </w: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Created workflow rules and defined related tasks, time triggered tasks, email alerts, field updates to implement business logic.</w:t>
      </w: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 xml:space="preserve">Created custom Dashboards and gave accessibility to dashboards for authorized  </w:t>
      </w:r>
    </w:p>
    <w:p w:rsidR="00004457"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Worked on various Salesforce.com standard objects like Accounts, Contacts, Leads, and Opportunities.</w:t>
      </w:r>
    </w:p>
    <w:p w:rsidR="00F35968" w:rsidRPr="00F35968" w:rsidRDefault="00F35968"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F35968">
        <w:rPr>
          <w:rFonts w:asciiTheme="minorHAnsi" w:hAnsiTheme="minorHAnsi" w:cstheme="minorHAnsi"/>
          <w:sz w:val="24"/>
          <w:szCs w:val="24"/>
        </w:rPr>
        <w:t>Proficiency in web service applications both producing and consuming REST (JAX-RS) API.</w:t>
      </w: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Developed Validation Rules, Workflow Rules, and Approval Process on the object to achieve the functionality as per the business requirement.</w:t>
      </w:r>
    </w:p>
    <w:p w:rsidR="00004457"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Worked on Data Cleansing for various standard objects and custom objects to have better and clean data in the company.</w:t>
      </w:r>
    </w:p>
    <w:p w:rsidR="001153D2" w:rsidRPr="001153D2" w:rsidRDefault="001153D2"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1153D2">
        <w:rPr>
          <w:rFonts w:asciiTheme="minorHAnsi" w:hAnsiTheme="minorHAnsi" w:cstheme="minorHAnsi"/>
          <w:sz w:val="24"/>
          <w:szCs w:val="24"/>
        </w:rPr>
        <w:t>Hands on experience on implementing electronic signature using DocuSign - Rest APIs.</w:t>
      </w:r>
    </w:p>
    <w:p w:rsidR="005B0851" w:rsidRPr="005B0851" w:rsidRDefault="005B0851" w:rsidP="005B0851">
      <w:pPr>
        <w:numPr>
          <w:ilvl w:val="0"/>
          <w:numId w:val="2"/>
        </w:numPr>
        <w:spacing w:after="0" w:line="240" w:lineRule="auto"/>
        <w:ind w:left="720" w:hanging="359"/>
        <w:rPr>
          <w:rFonts w:asciiTheme="minorHAnsi" w:hAnsiTheme="minorHAnsi" w:cstheme="minorHAnsi"/>
          <w:sz w:val="24"/>
          <w:szCs w:val="24"/>
          <w:shd w:val="clear" w:color="auto" w:fill="FFFFFF"/>
        </w:rPr>
      </w:pPr>
      <w:r w:rsidRPr="005B0851">
        <w:rPr>
          <w:rFonts w:asciiTheme="minorHAnsi" w:hAnsiTheme="minorHAnsi" w:cstheme="minorHAnsi"/>
          <w:sz w:val="24"/>
          <w:szCs w:val="24"/>
          <w:shd w:val="clear" w:color="auto" w:fill="FFFFFF"/>
        </w:rPr>
        <w:t xml:space="preserve">Used Data Loader for insert, update, and bulk import or export of data from Salesforce.com objects. Used it </w:t>
      </w:r>
      <w:r w:rsidRPr="005B0851">
        <w:rPr>
          <w:rFonts w:cs="Arial"/>
        </w:rPr>
        <w:t>to read, extract and load data from comma separated values (CSV) files.</w:t>
      </w: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 xml:space="preserve">Used sandbox for testing and configuration, assisted in deploying to the production system. </w:t>
      </w:r>
    </w:p>
    <w:p w:rsidR="00004457" w:rsidRPr="00D73D2E" w:rsidRDefault="00004457" w:rsidP="00004457">
      <w:pPr>
        <w:numPr>
          <w:ilvl w:val="0"/>
          <w:numId w:val="2"/>
        </w:numPr>
        <w:spacing w:after="0" w:line="240" w:lineRule="auto"/>
        <w:ind w:left="720" w:hanging="359"/>
        <w:rPr>
          <w:rFonts w:asciiTheme="minorHAnsi" w:hAnsiTheme="minorHAnsi" w:cstheme="minorHAnsi"/>
          <w:sz w:val="24"/>
          <w:szCs w:val="24"/>
          <w:shd w:val="clear" w:color="auto" w:fill="FFFFFF"/>
        </w:rPr>
      </w:pPr>
      <w:r w:rsidRPr="00D73D2E">
        <w:rPr>
          <w:rFonts w:asciiTheme="minorHAnsi" w:hAnsiTheme="minorHAnsi" w:cstheme="minorHAnsi"/>
          <w:sz w:val="24"/>
          <w:szCs w:val="24"/>
          <w:shd w:val="clear" w:color="auto" w:fill="FFFFFF"/>
        </w:rPr>
        <w:t>Created page layouts, search layouts to organize fields, custom links, related lists, and other components on a record detail and edit pages.</w:t>
      </w:r>
    </w:p>
    <w:p w:rsidR="00004457" w:rsidRPr="00D73D2E" w:rsidRDefault="00004457" w:rsidP="00004457">
      <w:pPr>
        <w:spacing w:after="0" w:line="240" w:lineRule="auto"/>
        <w:ind w:left="720"/>
        <w:rPr>
          <w:rFonts w:asciiTheme="minorHAnsi" w:hAnsiTheme="minorHAnsi" w:cstheme="minorHAnsi"/>
          <w:sz w:val="24"/>
          <w:szCs w:val="24"/>
          <w:u w:val="single"/>
        </w:rPr>
      </w:pPr>
    </w:p>
    <w:p w:rsidR="00004457" w:rsidRPr="00D73D2E" w:rsidRDefault="00004457" w:rsidP="00004457">
      <w:pPr>
        <w:tabs>
          <w:tab w:val="left" w:pos="1440"/>
        </w:tabs>
        <w:spacing w:after="0" w:line="240" w:lineRule="auto"/>
        <w:rPr>
          <w:rFonts w:asciiTheme="minorHAnsi" w:hAnsiTheme="minorHAnsi" w:cstheme="minorHAnsi"/>
          <w:sz w:val="24"/>
          <w:szCs w:val="24"/>
        </w:rPr>
      </w:pPr>
      <w:r w:rsidRPr="00D73D2E">
        <w:rPr>
          <w:rFonts w:asciiTheme="minorHAnsi" w:hAnsiTheme="minorHAnsi" w:cstheme="minorHAnsi"/>
          <w:b/>
          <w:bCs/>
          <w:sz w:val="24"/>
          <w:szCs w:val="24"/>
          <w:u w:val="single"/>
        </w:rPr>
        <w:lastRenderedPageBreak/>
        <w:t>Environment:</w:t>
      </w:r>
      <w:r w:rsidRPr="00D73D2E">
        <w:rPr>
          <w:rFonts w:asciiTheme="minorHAnsi" w:hAnsiTheme="minorHAnsi" w:cstheme="minorHAnsi"/>
          <w:sz w:val="24"/>
          <w:szCs w:val="24"/>
        </w:rPr>
        <w:t>Saleforce.com platform, Apex Language, Pages, , App exchange, HTML, Java Script, Apex Triggers, Visual Force (Pages, Component &amp; Controllers), Data Loader, Web Services, Reports, Custom Objects, Custom Tabs, Email Services, Security Controls,  Customer Portals, Eclipse IDE, Windows XP.</w:t>
      </w:r>
    </w:p>
    <w:p w:rsidR="009F02C0" w:rsidRDefault="009F02C0" w:rsidP="009F02C0">
      <w:pPr>
        <w:spacing w:after="0" w:line="240" w:lineRule="auto"/>
        <w:jc w:val="both"/>
        <w:rPr>
          <w:b/>
          <w:bCs/>
          <w:color w:val="00B0F0"/>
        </w:rPr>
      </w:pPr>
    </w:p>
    <w:p w:rsidR="000C498B" w:rsidRDefault="000C498B" w:rsidP="009F02C0">
      <w:pPr>
        <w:spacing w:after="0" w:line="240" w:lineRule="auto"/>
        <w:jc w:val="both"/>
        <w:rPr>
          <w:b/>
          <w:bCs/>
          <w:color w:val="00B0F0"/>
        </w:rPr>
      </w:pPr>
    </w:p>
    <w:p w:rsidR="00CB446D" w:rsidRDefault="00FC2415" w:rsidP="009F02C0">
      <w:pPr>
        <w:spacing w:after="0" w:line="240" w:lineRule="auto"/>
        <w:jc w:val="both"/>
        <w:rPr>
          <w:b/>
          <w:bCs/>
          <w:color w:val="00B0F0"/>
        </w:rPr>
      </w:pPr>
      <w:r w:rsidRPr="009F02C0">
        <w:rPr>
          <w:b/>
          <w:bCs/>
          <w:color w:val="00B0F0"/>
        </w:rPr>
        <w:t xml:space="preserve">3M (Minnesota Mining &amp; Manufacturing) </w:t>
      </w:r>
      <w:r w:rsidRPr="009F02C0">
        <w:rPr>
          <w:b/>
          <w:bCs/>
          <w:color w:val="00B0F0"/>
        </w:rPr>
        <w:tab/>
      </w:r>
      <w:r w:rsidR="00CB21AC" w:rsidRPr="009F02C0">
        <w:rPr>
          <w:b/>
          <w:bCs/>
          <w:color w:val="00B0F0"/>
        </w:rPr>
        <w:t>Sep 2011</w:t>
      </w:r>
      <w:r w:rsidRPr="009F02C0">
        <w:rPr>
          <w:b/>
          <w:bCs/>
          <w:color w:val="00B0F0"/>
        </w:rPr>
        <w:t xml:space="preserve"> – Jan 2013</w:t>
      </w:r>
    </w:p>
    <w:p w:rsidR="009F02C0" w:rsidRPr="009F02C0" w:rsidRDefault="009F02C0" w:rsidP="009F02C0">
      <w:pPr>
        <w:spacing w:after="0" w:line="240" w:lineRule="auto"/>
        <w:jc w:val="both"/>
        <w:rPr>
          <w:b/>
          <w:bCs/>
          <w:color w:val="00B0F0"/>
        </w:rPr>
      </w:pPr>
      <w:r>
        <w:rPr>
          <w:b/>
          <w:bCs/>
          <w:color w:val="00B0F0"/>
        </w:rPr>
        <w:t xml:space="preserve">Location: </w:t>
      </w:r>
      <w:r w:rsidRPr="009F02C0">
        <w:rPr>
          <w:b/>
          <w:bCs/>
          <w:color w:val="00B0F0"/>
        </w:rPr>
        <w:t>St. Paul, MN</w:t>
      </w:r>
    </w:p>
    <w:p w:rsidR="00CB446D" w:rsidRPr="009F02C0" w:rsidRDefault="009F02C0" w:rsidP="009F02C0">
      <w:pPr>
        <w:spacing w:after="0" w:line="240" w:lineRule="auto"/>
        <w:jc w:val="both"/>
        <w:rPr>
          <w:b/>
          <w:bCs/>
          <w:color w:val="00B0F0"/>
        </w:rPr>
      </w:pPr>
      <w:r>
        <w:rPr>
          <w:b/>
          <w:bCs/>
          <w:color w:val="00B0F0"/>
        </w:rPr>
        <w:t xml:space="preserve">Role: </w:t>
      </w:r>
      <w:r w:rsidR="00441F3E" w:rsidRPr="009F02C0">
        <w:rPr>
          <w:b/>
          <w:bCs/>
          <w:color w:val="00B0F0"/>
        </w:rPr>
        <w:t>Salesforce</w:t>
      </w:r>
      <w:r w:rsidR="00FC2415" w:rsidRPr="009F02C0">
        <w:rPr>
          <w:b/>
          <w:bCs/>
          <w:color w:val="00B0F0"/>
        </w:rPr>
        <w:t>Admin</w:t>
      </w:r>
      <w:r w:rsidR="009911B0" w:rsidRPr="009F02C0">
        <w:rPr>
          <w:b/>
          <w:bCs/>
          <w:color w:val="00B0F0"/>
        </w:rPr>
        <w:t>/</w:t>
      </w:r>
      <w:r w:rsidR="00FC2415" w:rsidRPr="009F02C0">
        <w:rPr>
          <w:b/>
          <w:bCs/>
          <w:color w:val="00B0F0"/>
        </w:rPr>
        <w:t xml:space="preserve">Developer                                                            </w:t>
      </w:r>
    </w:p>
    <w:p w:rsidR="006C4DE4" w:rsidRDefault="006C4DE4" w:rsidP="00CB446D">
      <w:pPr>
        <w:spacing w:line="100" w:lineRule="atLeast"/>
        <w:jc w:val="both"/>
        <w:rPr>
          <w:rFonts w:asciiTheme="minorHAnsi" w:hAnsiTheme="minorHAnsi" w:cstheme="minorHAnsi"/>
          <w:b/>
          <w:bCs/>
          <w:sz w:val="24"/>
          <w:szCs w:val="24"/>
        </w:rPr>
      </w:pPr>
    </w:p>
    <w:p w:rsidR="00CB446D" w:rsidRPr="00D73D2E" w:rsidRDefault="00CB446D" w:rsidP="00CB446D">
      <w:pPr>
        <w:spacing w:line="100" w:lineRule="atLeast"/>
        <w:jc w:val="both"/>
        <w:rPr>
          <w:rFonts w:asciiTheme="minorHAnsi" w:hAnsiTheme="minorHAnsi" w:cstheme="minorHAnsi"/>
          <w:sz w:val="24"/>
          <w:szCs w:val="24"/>
        </w:rPr>
      </w:pPr>
      <w:r w:rsidRPr="00D73D2E">
        <w:rPr>
          <w:rFonts w:asciiTheme="minorHAnsi" w:hAnsiTheme="minorHAnsi" w:cstheme="minorHAnsi"/>
          <w:sz w:val="24"/>
          <w:szCs w:val="24"/>
        </w:rPr>
        <w:t>3M (Minnesota Mining &amp; Manufacturing) is a global industrial conglomerate that manufactures products ranging from household and office goods to specialty products used in industries such as aerospace and automobile industry.  The company classifies its business under five main segments: Consumer and Office, Electronics and Energy, Healthcare, Industrial and Transportation, and Safety and Graphics.</w:t>
      </w:r>
    </w:p>
    <w:p w:rsidR="00CB446D" w:rsidRPr="00D73D2E" w:rsidRDefault="00CB446D" w:rsidP="00FC2415">
      <w:pPr>
        <w:spacing w:line="100" w:lineRule="atLeast"/>
        <w:rPr>
          <w:rFonts w:asciiTheme="minorHAnsi" w:hAnsiTheme="minorHAnsi" w:cstheme="minorHAnsi"/>
          <w:sz w:val="24"/>
          <w:szCs w:val="24"/>
          <w:u w:val="single"/>
          <w:vertAlign w:val="superscript"/>
        </w:rPr>
      </w:pPr>
      <w:r w:rsidRPr="00D73D2E">
        <w:rPr>
          <w:rFonts w:asciiTheme="minorHAnsi" w:hAnsiTheme="minorHAnsi" w:cstheme="minorHAnsi"/>
          <w:b/>
          <w:sz w:val="24"/>
          <w:szCs w:val="24"/>
          <w:u w:val="single"/>
        </w:rPr>
        <w:t>Responsibilities:</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sz w:val="24"/>
          <w:szCs w:val="24"/>
        </w:rPr>
        <w:t>Business interaction for Gathering customer requirements.</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sz w:val="24"/>
          <w:szCs w:val="24"/>
        </w:rPr>
        <w:t>Analyzing the requirements.</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sz w:val="24"/>
          <w:szCs w:val="24"/>
        </w:rPr>
        <w:t>Converting them into functional/technical Specifications.</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sz w:val="24"/>
          <w:szCs w:val="24"/>
        </w:rPr>
        <w:t>Writing Codes for Classes, Triggers, VF Pages, Test classes.</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sz w:val="24"/>
          <w:szCs w:val="24"/>
        </w:rPr>
        <w:t>Studying the systems and documenting the functionality.</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sz w:val="24"/>
          <w:szCs w:val="24"/>
        </w:rPr>
        <w:t>Preparing and getting approval of design, functional and technical specifications from business.</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sz w:val="24"/>
          <w:szCs w:val="24"/>
        </w:rPr>
        <w:t>Configuration changes as per the Client’s requirements.</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bCs/>
          <w:sz w:val="24"/>
          <w:szCs w:val="24"/>
        </w:rPr>
      </w:pPr>
      <w:r w:rsidRPr="00D73D2E">
        <w:rPr>
          <w:rFonts w:asciiTheme="minorHAnsi" w:hAnsiTheme="minorHAnsi" w:cstheme="minorHAnsi"/>
          <w:sz w:val="24"/>
          <w:szCs w:val="24"/>
        </w:rPr>
        <w:t>Unit testing of completed modules in Different Sandboxes</w:t>
      </w:r>
      <w:r w:rsidRPr="00D73D2E">
        <w:rPr>
          <w:rFonts w:asciiTheme="minorHAnsi" w:hAnsiTheme="minorHAnsi" w:cstheme="minorHAnsi"/>
          <w:bCs/>
          <w:sz w:val="24"/>
          <w:szCs w:val="24"/>
        </w:rPr>
        <w:t>.</w:t>
      </w:r>
    </w:p>
    <w:p w:rsidR="00CB446D" w:rsidRPr="00D73D2E" w:rsidRDefault="00CB446D" w:rsidP="00CB446D">
      <w:pPr>
        <w:widowControl w:val="0"/>
        <w:numPr>
          <w:ilvl w:val="0"/>
          <w:numId w:val="3"/>
        </w:numPr>
        <w:suppressAutoHyphens/>
        <w:spacing w:after="0" w:line="100" w:lineRule="atLeast"/>
        <w:jc w:val="both"/>
        <w:rPr>
          <w:rFonts w:asciiTheme="minorHAnsi" w:hAnsiTheme="minorHAnsi" w:cstheme="minorHAnsi"/>
          <w:sz w:val="24"/>
          <w:szCs w:val="24"/>
        </w:rPr>
      </w:pPr>
      <w:r w:rsidRPr="00D73D2E">
        <w:rPr>
          <w:rFonts w:asciiTheme="minorHAnsi" w:hAnsiTheme="minorHAnsi" w:cstheme="minorHAnsi"/>
          <w:bCs/>
          <w:sz w:val="24"/>
          <w:szCs w:val="24"/>
        </w:rPr>
        <w:t>Handle relevant technical communication with Client/Onsite Coordinator.</w:t>
      </w:r>
    </w:p>
    <w:p w:rsidR="00CB446D" w:rsidRPr="00D73D2E" w:rsidRDefault="00CB446D" w:rsidP="00CB446D">
      <w:pPr>
        <w:pStyle w:val="ListParagraph"/>
        <w:numPr>
          <w:ilvl w:val="0"/>
          <w:numId w:val="3"/>
        </w:numPr>
        <w:spacing w:line="100" w:lineRule="atLeast"/>
        <w:jc w:val="both"/>
        <w:rPr>
          <w:rFonts w:asciiTheme="minorHAnsi" w:hAnsiTheme="minorHAnsi" w:cstheme="minorHAnsi"/>
        </w:rPr>
      </w:pPr>
      <w:r w:rsidRPr="00D73D2E">
        <w:rPr>
          <w:rFonts w:asciiTheme="minorHAnsi" w:hAnsiTheme="minorHAnsi" w:cstheme="minorHAnsi"/>
        </w:rPr>
        <w:t>Designed and deployed the Custom objects, Custom tabs,  validation rules, Workflow Rules, Auto-Response Rules, Page layouts, Components, Visualforce Pages to suit to the needs of the application.</w:t>
      </w:r>
    </w:p>
    <w:p w:rsidR="00CB446D" w:rsidRPr="00D73D2E" w:rsidRDefault="00CB446D" w:rsidP="00CB446D">
      <w:pPr>
        <w:pStyle w:val="ListParagraph"/>
        <w:numPr>
          <w:ilvl w:val="0"/>
          <w:numId w:val="3"/>
        </w:numPr>
        <w:spacing w:line="100" w:lineRule="atLeast"/>
        <w:jc w:val="both"/>
        <w:rPr>
          <w:rFonts w:asciiTheme="minorHAnsi" w:hAnsiTheme="minorHAnsi" w:cstheme="minorHAnsi"/>
        </w:rPr>
      </w:pPr>
      <w:r w:rsidRPr="00D73D2E">
        <w:rPr>
          <w:rFonts w:asciiTheme="minorHAnsi" w:hAnsiTheme="minorHAnsi" w:cstheme="minorHAnsi"/>
        </w:rPr>
        <w:t>Wrote SOQL and SOSL statements within custom controllers, extensions and triggers.</w:t>
      </w:r>
    </w:p>
    <w:p w:rsidR="00CB446D" w:rsidRPr="00D73D2E" w:rsidRDefault="00CB446D" w:rsidP="00CB446D">
      <w:pPr>
        <w:pStyle w:val="ListParagraph"/>
        <w:numPr>
          <w:ilvl w:val="0"/>
          <w:numId w:val="3"/>
        </w:numPr>
        <w:spacing w:line="100" w:lineRule="atLeast"/>
        <w:jc w:val="both"/>
        <w:rPr>
          <w:rFonts w:asciiTheme="minorHAnsi" w:hAnsiTheme="minorHAnsi" w:cstheme="minorHAnsi"/>
        </w:rPr>
      </w:pPr>
      <w:r w:rsidRPr="00D73D2E">
        <w:rPr>
          <w:rFonts w:asciiTheme="minorHAnsi" w:hAnsiTheme="minorHAnsi" w:cstheme="minorHAnsi"/>
        </w:rPr>
        <w:t>Performed detailed analysis of business and technical requirements and developed the Apex classes using other Platform based technologies like Visual Force, Force.com IDE.</w:t>
      </w:r>
    </w:p>
    <w:p w:rsidR="00CB446D" w:rsidRPr="00D73D2E" w:rsidRDefault="00CB446D" w:rsidP="00CB446D">
      <w:pPr>
        <w:pStyle w:val="ListParagraph"/>
        <w:widowControl/>
        <w:numPr>
          <w:ilvl w:val="0"/>
          <w:numId w:val="3"/>
        </w:numPr>
        <w:suppressAutoHyphens w:val="0"/>
        <w:spacing w:after="200" w:line="276" w:lineRule="auto"/>
        <w:contextualSpacing/>
        <w:jc w:val="both"/>
        <w:rPr>
          <w:rFonts w:asciiTheme="minorHAnsi" w:hAnsiTheme="minorHAnsi" w:cstheme="minorHAnsi"/>
        </w:rPr>
      </w:pPr>
      <w:r w:rsidRPr="00D73D2E">
        <w:rPr>
          <w:rFonts w:asciiTheme="minorHAnsi" w:hAnsiTheme="minorHAnsi" w:cstheme="minorHAnsi"/>
        </w:rPr>
        <w:t xml:space="preserve">Integrated Salesforce.com with Siebel,.Net systems using SalesForce Web Services </w:t>
      </w:r>
    </w:p>
    <w:p w:rsidR="00CB446D" w:rsidRPr="00D73D2E" w:rsidRDefault="00CB446D" w:rsidP="00CB446D">
      <w:pPr>
        <w:pStyle w:val="ListParagraph"/>
        <w:numPr>
          <w:ilvl w:val="0"/>
          <w:numId w:val="3"/>
        </w:numPr>
        <w:spacing w:line="100" w:lineRule="atLeast"/>
        <w:jc w:val="both"/>
        <w:rPr>
          <w:rFonts w:asciiTheme="minorHAnsi" w:hAnsiTheme="minorHAnsi" w:cstheme="minorHAnsi"/>
          <w:bCs/>
        </w:rPr>
      </w:pPr>
      <w:r w:rsidRPr="00D73D2E">
        <w:rPr>
          <w:rFonts w:asciiTheme="minorHAnsi" w:hAnsiTheme="minorHAnsi" w:cstheme="minorHAnsi"/>
        </w:rPr>
        <w:t xml:space="preserve">Used Data Loader for insert, update, and bulk import or export of data from Salesforce.com objects. Used it </w:t>
      </w:r>
    </w:p>
    <w:p w:rsidR="00CB446D" w:rsidRPr="00D73D2E" w:rsidRDefault="00CB446D" w:rsidP="00CB446D">
      <w:pPr>
        <w:pStyle w:val="ListParagraph"/>
        <w:spacing w:line="100" w:lineRule="atLeast"/>
        <w:ind w:left="360"/>
        <w:jc w:val="both"/>
        <w:rPr>
          <w:rFonts w:asciiTheme="minorHAnsi" w:hAnsiTheme="minorHAnsi" w:cstheme="minorHAnsi"/>
          <w:bCs/>
        </w:rPr>
      </w:pPr>
      <w:r w:rsidRPr="00D73D2E">
        <w:rPr>
          <w:rFonts w:asciiTheme="minorHAnsi" w:hAnsiTheme="minorHAnsi" w:cstheme="minorHAnsi"/>
        </w:rPr>
        <w:t>to read, extract and load data from comma separated values (CSV) files.</w:t>
      </w:r>
    </w:p>
    <w:p w:rsidR="00CB446D" w:rsidRPr="00D73D2E" w:rsidRDefault="00CB446D" w:rsidP="00CB446D">
      <w:pPr>
        <w:pStyle w:val="ListParagraph"/>
        <w:numPr>
          <w:ilvl w:val="0"/>
          <w:numId w:val="3"/>
        </w:numPr>
        <w:spacing w:line="100" w:lineRule="atLeast"/>
        <w:jc w:val="both"/>
        <w:rPr>
          <w:rFonts w:asciiTheme="minorHAnsi" w:hAnsiTheme="minorHAnsi" w:cstheme="minorHAnsi"/>
          <w:bCs/>
        </w:rPr>
      </w:pPr>
      <w:r w:rsidRPr="00D73D2E">
        <w:rPr>
          <w:rFonts w:asciiTheme="minorHAnsi" w:hAnsiTheme="minorHAnsi" w:cstheme="minorHAnsi"/>
          <w:bCs/>
        </w:rPr>
        <w:t>Developed and configured various Reports and Report Folders for different user profiles based on the need in the organization.</w:t>
      </w:r>
    </w:p>
    <w:p w:rsidR="00CB446D" w:rsidRPr="00D73D2E" w:rsidRDefault="00CB446D" w:rsidP="00CB446D">
      <w:pPr>
        <w:pStyle w:val="ListParagraph"/>
        <w:spacing w:line="100" w:lineRule="atLeast"/>
        <w:ind w:left="0"/>
        <w:jc w:val="both"/>
        <w:rPr>
          <w:rFonts w:asciiTheme="minorHAnsi" w:hAnsiTheme="minorHAnsi" w:cstheme="minorHAnsi"/>
          <w:bCs/>
        </w:rPr>
      </w:pPr>
    </w:p>
    <w:p w:rsidR="00004457" w:rsidRPr="000B0C9C" w:rsidRDefault="00CB446D" w:rsidP="000B0C9C">
      <w:pPr>
        <w:pStyle w:val="ListParagraph"/>
        <w:spacing w:line="100" w:lineRule="atLeast"/>
        <w:ind w:left="0"/>
        <w:jc w:val="both"/>
        <w:rPr>
          <w:rFonts w:asciiTheme="minorHAnsi" w:hAnsiTheme="minorHAnsi" w:cstheme="minorHAnsi"/>
          <w:bCs/>
        </w:rPr>
      </w:pPr>
      <w:r w:rsidRPr="00D73D2E">
        <w:rPr>
          <w:rFonts w:asciiTheme="minorHAnsi" w:hAnsiTheme="minorHAnsi" w:cstheme="minorHAnsi"/>
          <w:color w:val="333333"/>
          <w:shd w:val="clear" w:color="auto" w:fill="FFFFFF"/>
        </w:rPr>
        <w:t>Environment:</w:t>
      </w:r>
      <w:r w:rsidR="00EF647F">
        <w:rPr>
          <w:rStyle w:val="apple-converted-space"/>
          <w:rFonts w:asciiTheme="minorHAnsi" w:hAnsiTheme="minorHAnsi" w:cstheme="minorHAnsi"/>
          <w:color w:val="333333"/>
          <w:shd w:val="clear" w:color="auto" w:fill="FFFFFF"/>
        </w:rPr>
        <w:t xml:space="preserve"> salesforce</w:t>
      </w:r>
      <w:r w:rsidRPr="00D73D2E">
        <w:rPr>
          <w:rFonts w:asciiTheme="minorHAnsi" w:hAnsiTheme="minorHAnsi" w:cstheme="minorHAnsi"/>
          <w:color w:val="333333"/>
          <w:shd w:val="clear" w:color="auto" w:fill="FFFFFF"/>
        </w:rPr>
        <w:t>.com, Apex Classes, Controller Classes, Triggers, Visualforce</w:t>
      </w:r>
      <w:r w:rsidR="00EF647F">
        <w:rPr>
          <w:rFonts w:asciiTheme="minorHAnsi" w:hAnsiTheme="minorHAnsi" w:cstheme="minorHAnsi"/>
          <w:color w:val="333333"/>
          <w:shd w:val="clear" w:color="auto" w:fill="FFFFFF"/>
        </w:rPr>
        <w:t xml:space="preserve">, </w:t>
      </w:r>
      <w:r w:rsidRPr="00D73D2E">
        <w:rPr>
          <w:rFonts w:asciiTheme="minorHAnsi" w:hAnsiTheme="minorHAnsi" w:cstheme="minorHAnsi"/>
          <w:color w:val="333333"/>
          <w:shd w:val="clear" w:color="auto" w:fill="FFFFFF"/>
        </w:rPr>
        <w:t>Dashboards, Reports, Pick lists, Roles, SOQL, Web Services, agile, JQuery, WSDL, windows.</w:t>
      </w:r>
    </w:p>
    <w:p w:rsidR="00A17A11" w:rsidRPr="00D73D2E" w:rsidRDefault="00A17A11" w:rsidP="00CB446D">
      <w:pPr>
        <w:spacing w:after="0" w:line="240" w:lineRule="auto"/>
        <w:ind w:right="-71"/>
        <w:rPr>
          <w:rFonts w:asciiTheme="minorHAnsi" w:eastAsia="Cambria" w:hAnsiTheme="minorHAnsi" w:cstheme="minorHAnsi"/>
          <w:b/>
          <w:sz w:val="24"/>
          <w:szCs w:val="24"/>
        </w:rPr>
      </w:pPr>
    </w:p>
    <w:p w:rsidR="0046471C" w:rsidRDefault="0046471C" w:rsidP="003A7BD8">
      <w:pPr>
        <w:spacing w:after="0" w:line="240" w:lineRule="auto"/>
        <w:jc w:val="both"/>
        <w:rPr>
          <w:b/>
          <w:bCs/>
          <w:color w:val="00B0F0"/>
        </w:rPr>
      </w:pPr>
    </w:p>
    <w:p w:rsidR="0046471C" w:rsidRDefault="0046471C" w:rsidP="003A7BD8">
      <w:pPr>
        <w:spacing w:after="0" w:line="240" w:lineRule="auto"/>
        <w:jc w:val="both"/>
        <w:rPr>
          <w:b/>
          <w:bCs/>
          <w:color w:val="00B0F0"/>
        </w:rPr>
      </w:pPr>
    </w:p>
    <w:p w:rsidR="00CB446D" w:rsidRDefault="003A7BD8" w:rsidP="003A7BD8">
      <w:pPr>
        <w:spacing w:after="0" w:line="240" w:lineRule="auto"/>
        <w:jc w:val="both"/>
        <w:rPr>
          <w:b/>
          <w:bCs/>
          <w:color w:val="00B0F0"/>
        </w:rPr>
      </w:pPr>
      <w:r>
        <w:rPr>
          <w:b/>
          <w:bCs/>
          <w:color w:val="00B0F0"/>
        </w:rPr>
        <w:t>Mindray North America</w:t>
      </w:r>
      <w:r w:rsidR="00A17A11" w:rsidRPr="003A7BD8">
        <w:rPr>
          <w:b/>
          <w:bCs/>
          <w:color w:val="00B0F0"/>
        </w:rPr>
        <w:t>Oct 2009 – Aug</w:t>
      </w:r>
      <w:r w:rsidR="00CB446D" w:rsidRPr="003A7BD8">
        <w:rPr>
          <w:b/>
          <w:bCs/>
          <w:color w:val="00B0F0"/>
        </w:rPr>
        <w:t xml:space="preserve"> 11</w:t>
      </w:r>
    </w:p>
    <w:p w:rsidR="003A7BD8" w:rsidRPr="003A7BD8" w:rsidRDefault="003A7BD8" w:rsidP="003A7BD8">
      <w:pPr>
        <w:spacing w:after="0" w:line="240" w:lineRule="auto"/>
        <w:jc w:val="both"/>
        <w:rPr>
          <w:b/>
          <w:bCs/>
          <w:color w:val="00B0F0"/>
        </w:rPr>
      </w:pPr>
      <w:r>
        <w:rPr>
          <w:b/>
          <w:bCs/>
          <w:color w:val="00B0F0"/>
        </w:rPr>
        <w:t xml:space="preserve">Location: </w:t>
      </w:r>
      <w:r w:rsidRPr="003A7BD8">
        <w:rPr>
          <w:b/>
          <w:bCs/>
          <w:color w:val="00B0F0"/>
        </w:rPr>
        <w:t>New Jersey</w:t>
      </w:r>
    </w:p>
    <w:p w:rsidR="00CB446D" w:rsidRPr="003A7BD8" w:rsidRDefault="003A7BD8" w:rsidP="003A7BD8">
      <w:pPr>
        <w:spacing w:after="0" w:line="240" w:lineRule="auto"/>
        <w:jc w:val="both"/>
        <w:rPr>
          <w:b/>
          <w:bCs/>
          <w:color w:val="00B0F0"/>
        </w:rPr>
      </w:pPr>
      <w:r>
        <w:rPr>
          <w:b/>
          <w:bCs/>
          <w:color w:val="00B0F0"/>
        </w:rPr>
        <w:t xml:space="preserve">Role: </w:t>
      </w:r>
      <w:r w:rsidR="00CB446D" w:rsidRPr="003A7BD8">
        <w:rPr>
          <w:b/>
          <w:bCs/>
          <w:color w:val="00B0F0"/>
        </w:rPr>
        <w:t>Salesforce Developer</w:t>
      </w:r>
    </w:p>
    <w:p w:rsidR="00A17A11" w:rsidRPr="00D73D2E" w:rsidRDefault="00A17A11" w:rsidP="00CB446D">
      <w:pPr>
        <w:spacing w:after="0" w:line="240" w:lineRule="auto"/>
        <w:ind w:left="-71" w:firstLine="792"/>
        <w:jc w:val="both"/>
        <w:rPr>
          <w:rFonts w:asciiTheme="minorHAnsi" w:eastAsia="Cambria" w:hAnsiTheme="minorHAnsi" w:cstheme="minorHAnsi"/>
          <w:sz w:val="24"/>
          <w:szCs w:val="24"/>
        </w:rPr>
      </w:pPr>
    </w:p>
    <w:p w:rsidR="0046471C" w:rsidRPr="00AE5253" w:rsidRDefault="00CB446D" w:rsidP="00AE5253">
      <w:pPr>
        <w:spacing w:line="100" w:lineRule="atLeast"/>
        <w:jc w:val="both"/>
        <w:rPr>
          <w:rFonts w:asciiTheme="minorHAnsi" w:hAnsiTheme="minorHAnsi" w:cstheme="minorHAnsi"/>
          <w:sz w:val="24"/>
          <w:szCs w:val="24"/>
        </w:rPr>
      </w:pPr>
      <w:r w:rsidRPr="00D73D2E">
        <w:rPr>
          <w:rFonts w:asciiTheme="minorHAnsi" w:hAnsiTheme="minorHAnsi" w:cstheme="minorHAnsi"/>
          <w:sz w:val="24"/>
          <w:szCs w:val="24"/>
        </w:rPr>
        <w:t>Mindray North America manufac</w:t>
      </w:r>
      <w:r w:rsidR="00A17A11" w:rsidRPr="00D73D2E">
        <w:rPr>
          <w:rFonts w:asciiTheme="minorHAnsi" w:hAnsiTheme="minorHAnsi" w:cstheme="minorHAnsi"/>
          <w:sz w:val="24"/>
          <w:szCs w:val="24"/>
        </w:rPr>
        <w:t>tures hospital products, and</w:t>
      </w:r>
      <w:r w:rsidRPr="00D73D2E">
        <w:rPr>
          <w:rFonts w:asciiTheme="minorHAnsi" w:hAnsiTheme="minorHAnsi" w:cstheme="minorHAnsi"/>
          <w:sz w:val="24"/>
          <w:szCs w:val="24"/>
        </w:rPr>
        <w:t xml:space="preserve"> largely focused in the areas of anesthesia, emergency medicine and</w:t>
      </w:r>
      <w:r w:rsidR="00A17A11" w:rsidRPr="00D73D2E">
        <w:rPr>
          <w:rFonts w:asciiTheme="minorHAnsi" w:hAnsiTheme="minorHAnsi" w:cstheme="minorHAnsi"/>
          <w:sz w:val="24"/>
          <w:szCs w:val="24"/>
        </w:rPr>
        <w:t xml:space="preserve"> critical care.   They are the </w:t>
      </w:r>
      <w:r w:rsidRPr="00D73D2E">
        <w:rPr>
          <w:rFonts w:asciiTheme="minorHAnsi" w:hAnsiTheme="minorHAnsi" w:cstheme="minorHAnsi"/>
          <w:sz w:val="24"/>
          <w:szCs w:val="24"/>
        </w:rPr>
        <w:t>developer, manufacturer and exporter of medical devices for patient monitoring, diagnostics and ultrasound imaging systems.</w:t>
      </w:r>
    </w:p>
    <w:p w:rsidR="00CB446D" w:rsidRPr="00D73D2E" w:rsidRDefault="00A17A11" w:rsidP="00CB446D">
      <w:pPr>
        <w:spacing w:after="0" w:line="240" w:lineRule="auto"/>
        <w:ind w:left="-71" w:right="288"/>
        <w:jc w:val="both"/>
        <w:rPr>
          <w:rFonts w:asciiTheme="minorHAnsi" w:eastAsia="Cambria" w:hAnsiTheme="minorHAnsi" w:cstheme="minorHAnsi"/>
          <w:b/>
          <w:sz w:val="24"/>
          <w:szCs w:val="24"/>
          <w:u w:val="single"/>
        </w:rPr>
      </w:pPr>
      <w:r w:rsidRPr="00D73D2E">
        <w:rPr>
          <w:rFonts w:asciiTheme="minorHAnsi" w:eastAsia="Cambria" w:hAnsiTheme="minorHAnsi" w:cstheme="minorHAnsi"/>
          <w:b/>
          <w:sz w:val="24"/>
          <w:szCs w:val="24"/>
          <w:u w:val="single"/>
        </w:rPr>
        <w:t>Responsibilities</w:t>
      </w:r>
      <w:r w:rsidR="00CB446D" w:rsidRPr="00D73D2E">
        <w:rPr>
          <w:rFonts w:asciiTheme="minorHAnsi" w:eastAsia="Cambria" w:hAnsiTheme="minorHAnsi" w:cstheme="minorHAnsi"/>
          <w:b/>
          <w:sz w:val="24"/>
          <w:szCs w:val="24"/>
          <w:u w:val="single"/>
        </w:rPr>
        <w:t>:</w:t>
      </w:r>
    </w:p>
    <w:p w:rsidR="00A17A11" w:rsidRPr="00D73D2E" w:rsidRDefault="00A17A11" w:rsidP="00CB446D">
      <w:pPr>
        <w:spacing w:after="0" w:line="240" w:lineRule="auto"/>
        <w:ind w:left="-71" w:right="288"/>
        <w:jc w:val="both"/>
        <w:rPr>
          <w:rFonts w:asciiTheme="minorHAnsi" w:hAnsiTheme="minorHAnsi" w:cstheme="minorHAnsi"/>
          <w:sz w:val="24"/>
          <w:szCs w:val="24"/>
          <w:u w:val="single"/>
        </w:rPr>
      </w:pPr>
    </w:p>
    <w:p w:rsidR="00CB446D" w:rsidRPr="00D73D2E" w:rsidRDefault="00CB446D" w:rsidP="00CB446D">
      <w:pPr>
        <w:numPr>
          <w:ilvl w:val="0"/>
          <w:numId w:val="4"/>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Performed detailed analysis of business and technical requirements and designed the solution by customizing various standard objects of Salesforce.com (SFDC) and other platform based technologies like Visualforce, force.com API, and web services.</w:t>
      </w:r>
    </w:p>
    <w:p w:rsidR="00CB446D" w:rsidRPr="00D73D2E" w:rsidRDefault="00CB446D" w:rsidP="00CB446D">
      <w:pPr>
        <w:numPr>
          <w:ilvl w:val="0"/>
          <w:numId w:val="4"/>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Developed various Custom Objects, Tabs, Entity-Relationship data model, validation rules on the objects and tabs, Components and Visualforce Pages.</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Created </w:t>
      </w:r>
      <w:r w:rsidRPr="00D73D2E">
        <w:rPr>
          <w:rFonts w:asciiTheme="minorHAnsi" w:eastAsia="Cambria" w:hAnsiTheme="minorHAnsi" w:cstheme="minorHAnsi"/>
          <w:b/>
          <w:sz w:val="24"/>
          <w:szCs w:val="24"/>
        </w:rPr>
        <w:t>workflow rules</w:t>
      </w:r>
      <w:r w:rsidRPr="00D73D2E">
        <w:rPr>
          <w:rFonts w:asciiTheme="minorHAnsi" w:eastAsia="Cambria" w:hAnsiTheme="minorHAnsi" w:cstheme="minorHAnsi"/>
          <w:sz w:val="24"/>
          <w:szCs w:val="24"/>
        </w:rPr>
        <w:t xml:space="preserve"> and defined related tasks, time triggered tasks, email alerts, filed updates to implement business logic.</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Designed and developed SFA based Application on force.com platform in salesforce.com environment with Apex programming language at backend and Visual-Force pages as user interface.</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Created </w:t>
      </w:r>
      <w:r w:rsidRPr="00D73D2E">
        <w:rPr>
          <w:rFonts w:asciiTheme="minorHAnsi" w:eastAsia="Cambria" w:hAnsiTheme="minorHAnsi" w:cstheme="minorHAnsi"/>
          <w:b/>
          <w:sz w:val="24"/>
          <w:szCs w:val="24"/>
        </w:rPr>
        <w:t>test scenarios</w:t>
      </w:r>
      <w:r w:rsidRPr="00D73D2E">
        <w:rPr>
          <w:rFonts w:asciiTheme="minorHAnsi" w:eastAsia="Cambria" w:hAnsiTheme="minorHAnsi" w:cstheme="minorHAnsi"/>
          <w:sz w:val="24"/>
          <w:szCs w:val="24"/>
        </w:rPr>
        <w:t xml:space="preserve"> on Sandbox environment, created packages and moved it between Sandboxes and Production environments to place final implementations..</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Used salesforce Automation (SFA) for </w:t>
      </w:r>
      <w:r w:rsidRPr="00D73D2E">
        <w:rPr>
          <w:rFonts w:asciiTheme="minorHAnsi" w:eastAsia="Cambria" w:hAnsiTheme="minorHAnsi" w:cstheme="minorHAnsi"/>
          <w:b/>
          <w:sz w:val="24"/>
          <w:szCs w:val="24"/>
        </w:rPr>
        <w:t>Territory Management</w:t>
      </w:r>
      <w:r w:rsidRPr="00D73D2E">
        <w:rPr>
          <w:rFonts w:asciiTheme="minorHAnsi" w:eastAsia="Cambria" w:hAnsiTheme="minorHAnsi" w:cstheme="minorHAnsi"/>
          <w:sz w:val="24"/>
          <w:szCs w:val="24"/>
        </w:rPr>
        <w:t xml:space="preserve"> and Opportunity Management.</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Implemented the requirements on Salesforce.com platform and Force.com IDE Plug-in using Eclipse.</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Developed </w:t>
      </w:r>
      <w:r w:rsidRPr="00D73D2E">
        <w:rPr>
          <w:rFonts w:asciiTheme="minorHAnsi" w:eastAsia="Cambria" w:hAnsiTheme="minorHAnsi" w:cstheme="minorHAnsi"/>
          <w:b/>
          <w:sz w:val="24"/>
          <w:szCs w:val="24"/>
        </w:rPr>
        <w:t>Apex Classesand Apex Triggers</w:t>
      </w:r>
      <w:r w:rsidRPr="00D73D2E">
        <w:rPr>
          <w:rFonts w:asciiTheme="minorHAnsi" w:eastAsia="Cambria" w:hAnsiTheme="minorHAnsi" w:cstheme="minorHAnsi"/>
          <w:sz w:val="24"/>
          <w:szCs w:val="24"/>
        </w:rPr>
        <w:t xml:space="preserve"> for various functional needs in the application.</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Created various </w:t>
      </w:r>
      <w:r w:rsidRPr="00D73D2E">
        <w:rPr>
          <w:rFonts w:asciiTheme="minorHAnsi" w:eastAsia="Cambria" w:hAnsiTheme="minorHAnsi" w:cstheme="minorHAnsi"/>
          <w:b/>
          <w:sz w:val="24"/>
          <w:szCs w:val="24"/>
        </w:rPr>
        <w:t>Scheduled</w:t>
      </w:r>
      <w:r w:rsidRPr="00D73D2E">
        <w:rPr>
          <w:rFonts w:asciiTheme="minorHAnsi" w:eastAsia="Cambria" w:hAnsiTheme="minorHAnsi" w:cstheme="minorHAnsi"/>
          <w:sz w:val="24"/>
          <w:szCs w:val="24"/>
        </w:rPr>
        <w:t xml:space="preserve"> and </w:t>
      </w:r>
      <w:r w:rsidRPr="00D73D2E">
        <w:rPr>
          <w:rFonts w:asciiTheme="minorHAnsi" w:eastAsia="Cambria" w:hAnsiTheme="minorHAnsi" w:cstheme="minorHAnsi"/>
          <w:b/>
          <w:sz w:val="24"/>
          <w:szCs w:val="24"/>
        </w:rPr>
        <w:t>Batch</w:t>
      </w:r>
      <w:r w:rsidRPr="00D73D2E">
        <w:rPr>
          <w:rFonts w:asciiTheme="minorHAnsi" w:eastAsia="Cambria" w:hAnsiTheme="minorHAnsi" w:cstheme="minorHAnsi"/>
          <w:sz w:val="24"/>
          <w:szCs w:val="24"/>
        </w:rPr>
        <w:t xml:space="preserve"> apex jobs based on the business requirements.</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Used SOQL &amp; SOSL for data manipulation needs of the application using platform database objects.</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Created profiles and implemented Object and field level security to hide critical information on the profile users.</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Created users, roles, public groups and implemented role hierarchies, sharing rules and record level permissions to provide shared access among different users.</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Created </w:t>
      </w:r>
      <w:r w:rsidRPr="00D73D2E">
        <w:rPr>
          <w:rFonts w:asciiTheme="minorHAnsi" w:eastAsia="Cambria" w:hAnsiTheme="minorHAnsi" w:cstheme="minorHAnsi"/>
          <w:b/>
          <w:sz w:val="24"/>
          <w:szCs w:val="24"/>
        </w:rPr>
        <w:t>automations of emails</w:t>
      </w:r>
      <w:r w:rsidRPr="00D73D2E">
        <w:rPr>
          <w:rFonts w:asciiTheme="minorHAnsi" w:eastAsia="Cambria" w:hAnsiTheme="minorHAnsi" w:cstheme="minorHAnsi"/>
          <w:sz w:val="24"/>
          <w:szCs w:val="24"/>
        </w:rPr>
        <w:t xml:space="preserve"> to Opportunity owners based on business requirements. </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Resolved major issues in previously exisiting integrations betweeen SAP and Salesforce in the </w:t>
      </w:r>
      <w:r w:rsidRPr="00D73D2E">
        <w:rPr>
          <w:rFonts w:asciiTheme="minorHAnsi" w:eastAsia="Cambria" w:hAnsiTheme="minorHAnsi" w:cstheme="minorHAnsi"/>
          <w:b/>
          <w:sz w:val="24"/>
          <w:szCs w:val="24"/>
        </w:rPr>
        <w:t>Cast Iron</w:t>
      </w:r>
      <w:r w:rsidRPr="00D73D2E">
        <w:rPr>
          <w:rFonts w:asciiTheme="minorHAnsi" w:eastAsia="Cambria" w:hAnsiTheme="minorHAnsi" w:cstheme="minorHAnsi"/>
          <w:sz w:val="24"/>
          <w:szCs w:val="24"/>
        </w:rPr>
        <w:t xml:space="preserve"> environment.</w:t>
      </w:r>
    </w:p>
    <w:p w:rsidR="00CB446D" w:rsidRPr="00D73D2E" w:rsidRDefault="00CB446D" w:rsidP="00CB446D">
      <w:pPr>
        <w:numPr>
          <w:ilvl w:val="0"/>
          <w:numId w:val="5"/>
        </w:numPr>
        <w:spacing w:after="0" w:line="240" w:lineRule="auto"/>
        <w:ind w:left="504" w:hanging="359"/>
        <w:contextualSpacing/>
        <w:jc w:val="both"/>
        <w:rPr>
          <w:rFonts w:asciiTheme="minorHAnsi" w:hAnsiTheme="minorHAnsi" w:cstheme="minorHAnsi"/>
          <w:sz w:val="24"/>
          <w:szCs w:val="24"/>
        </w:rPr>
      </w:pPr>
      <w:r w:rsidRPr="00D73D2E">
        <w:rPr>
          <w:rFonts w:asciiTheme="minorHAnsi" w:eastAsia="Cambria" w:hAnsiTheme="minorHAnsi" w:cstheme="minorHAnsi"/>
          <w:sz w:val="24"/>
          <w:szCs w:val="24"/>
        </w:rPr>
        <w:t xml:space="preserve">Created orchestrations for </w:t>
      </w:r>
      <w:r w:rsidRPr="00D73D2E">
        <w:rPr>
          <w:rFonts w:asciiTheme="minorHAnsi" w:eastAsia="Cambria" w:hAnsiTheme="minorHAnsi" w:cstheme="minorHAnsi"/>
          <w:b/>
          <w:sz w:val="24"/>
          <w:szCs w:val="24"/>
        </w:rPr>
        <w:t>bi-directional integration</w:t>
      </w:r>
      <w:r w:rsidRPr="00D73D2E">
        <w:rPr>
          <w:rFonts w:asciiTheme="minorHAnsi" w:eastAsia="Cambria" w:hAnsiTheme="minorHAnsi" w:cstheme="minorHAnsi"/>
          <w:sz w:val="24"/>
          <w:szCs w:val="24"/>
        </w:rPr>
        <w:t xml:space="preserve"> of Salesforce and SAP using </w:t>
      </w:r>
      <w:r w:rsidRPr="00D73D2E">
        <w:rPr>
          <w:rFonts w:asciiTheme="minorHAnsi" w:eastAsia="Cambria" w:hAnsiTheme="minorHAnsi" w:cstheme="minorHAnsi"/>
          <w:b/>
          <w:sz w:val="24"/>
          <w:szCs w:val="24"/>
        </w:rPr>
        <w:t>Cast Iron</w:t>
      </w:r>
      <w:r w:rsidRPr="00D73D2E">
        <w:rPr>
          <w:rFonts w:asciiTheme="minorHAnsi" w:eastAsia="Cambria" w:hAnsiTheme="minorHAnsi" w:cstheme="minorHAnsi"/>
          <w:sz w:val="24"/>
          <w:szCs w:val="24"/>
        </w:rPr>
        <w:t xml:space="preserve"> tool.</w:t>
      </w:r>
    </w:p>
    <w:p w:rsidR="00CB446D" w:rsidRPr="00D73D2E" w:rsidRDefault="00CB446D" w:rsidP="00CB446D">
      <w:pPr>
        <w:spacing w:after="0" w:line="240" w:lineRule="auto"/>
        <w:ind w:left="504"/>
        <w:jc w:val="both"/>
        <w:rPr>
          <w:rFonts w:asciiTheme="minorHAnsi" w:hAnsiTheme="minorHAnsi" w:cstheme="minorHAnsi"/>
          <w:sz w:val="24"/>
          <w:szCs w:val="24"/>
        </w:rPr>
      </w:pPr>
    </w:p>
    <w:p w:rsidR="00CB446D" w:rsidRPr="00D73D2E" w:rsidRDefault="00CB446D" w:rsidP="00CB446D">
      <w:pPr>
        <w:tabs>
          <w:tab w:val="left" w:pos="2430"/>
        </w:tabs>
        <w:spacing w:after="0" w:line="240" w:lineRule="auto"/>
        <w:jc w:val="both"/>
        <w:rPr>
          <w:rFonts w:asciiTheme="minorHAnsi" w:hAnsiTheme="minorHAnsi" w:cstheme="minorHAnsi"/>
          <w:sz w:val="24"/>
          <w:szCs w:val="24"/>
        </w:rPr>
      </w:pPr>
      <w:r w:rsidRPr="00D73D2E">
        <w:rPr>
          <w:rFonts w:asciiTheme="minorHAnsi" w:eastAsia="Cambria" w:hAnsiTheme="minorHAnsi" w:cstheme="minorHAnsi"/>
          <w:b/>
          <w:sz w:val="24"/>
          <w:szCs w:val="24"/>
        </w:rPr>
        <w:lastRenderedPageBreak/>
        <w:t>Environment</w:t>
      </w:r>
      <w:r w:rsidRPr="00D73D2E">
        <w:rPr>
          <w:rFonts w:asciiTheme="minorHAnsi" w:eastAsia="Cambria" w:hAnsiTheme="minorHAnsi" w:cstheme="minorHAnsi"/>
          <w:sz w:val="24"/>
          <w:szCs w:val="24"/>
        </w:rPr>
        <w:t xml:space="preserve">: Saleforce.com platform, Apex Language, Visualforce (Pages, Component &amp; Controllers), Pages, Data Loader, HTML, Java Script, Workflow &amp; Approvals, Reports, Custom Objects, Custom Tabs, Email Services, </w:t>
      </w:r>
      <w:r w:rsidRPr="00D73D2E">
        <w:rPr>
          <w:rFonts w:asciiTheme="minorHAnsi" w:eastAsia="Cambria" w:hAnsiTheme="minorHAnsi" w:cstheme="minorHAnsi"/>
          <w:b/>
          <w:sz w:val="24"/>
          <w:szCs w:val="24"/>
        </w:rPr>
        <w:t>Cast Iron</w:t>
      </w:r>
      <w:r w:rsidRPr="00D73D2E">
        <w:rPr>
          <w:rFonts w:asciiTheme="minorHAnsi" w:eastAsia="Cambria" w:hAnsiTheme="minorHAnsi" w:cstheme="minorHAnsi"/>
          <w:sz w:val="24"/>
          <w:szCs w:val="24"/>
        </w:rPr>
        <w:t>, Security Controls, Eclipse IDE Plug-in, Windows XP.</w:t>
      </w:r>
    </w:p>
    <w:p w:rsidR="0046471C" w:rsidRDefault="0046471C" w:rsidP="00790C38">
      <w:pPr>
        <w:spacing w:after="0" w:line="240" w:lineRule="auto"/>
        <w:jc w:val="both"/>
        <w:rPr>
          <w:rFonts w:asciiTheme="minorHAnsi" w:hAnsiTheme="minorHAnsi" w:cstheme="minorHAnsi"/>
          <w:sz w:val="24"/>
          <w:szCs w:val="24"/>
        </w:rPr>
      </w:pPr>
    </w:p>
    <w:p w:rsidR="0046471C" w:rsidRDefault="0046471C" w:rsidP="00790C38">
      <w:pPr>
        <w:spacing w:after="0" w:line="240" w:lineRule="auto"/>
        <w:jc w:val="both"/>
        <w:rPr>
          <w:rFonts w:asciiTheme="minorHAnsi" w:hAnsiTheme="minorHAnsi" w:cstheme="minorHAnsi"/>
          <w:sz w:val="24"/>
          <w:szCs w:val="24"/>
        </w:rPr>
      </w:pPr>
    </w:p>
    <w:p w:rsidR="00AE5253" w:rsidRDefault="00AE5253" w:rsidP="00790C38">
      <w:pPr>
        <w:spacing w:after="0" w:line="240" w:lineRule="auto"/>
        <w:jc w:val="both"/>
        <w:rPr>
          <w:b/>
          <w:bCs/>
          <w:color w:val="00B0F0"/>
        </w:rPr>
      </w:pPr>
    </w:p>
    <w:p w:rsidR="00AE5253" w:rsidRDefault="00AE5253" w:rsidP="00790C38">
      <w:pPr>
        <w:spacing w:after="0" w:line="240" w:lineRule="auto"/>
        <w:jc w:val="both"/>
        <w:rPr>
          <w:b/>
          <w:bCs/>
          <w:color w:val="00B0F0"/>
        </w:rPr>
      </w:pPr>
    </w:p>
    <w:p w:rsidR="00AE5253" w:rsidRDefault="00AE5253" w:rsidP="00790C38">
      <w:pPr>
        <w:spacing w:after="0" w:line="240" w:lineRule="auto"/>
        <w:jc w:val="both"/>
        <w:rPr>
          <w:b/>
          <w:bCs/>
          <w:color w:val="00B0F0"/>
        </w:rPr>
      </w:pPr>
    </w:p>
    <w:p w:rsidR="00CB446D" w:rsidRDefault="00CB446D" w:rsidP="00790C38">
      <w:pPr>
        <w:spacing w:after="0" w:line="240" w:lineRule="auto"/>
        <w:jc w:val="both"/>
        <w:rPr>
          <w:b/>
          <w:bCs/>
          <w:color w:val="00B0F0"/>
        </w:rPr>
      </w:pPr>
      <w:r w:rsidRPr="00790C38">
        <w:rPr>
          <w:b/>
          <w:bCs/>
          <w:color w:val="00B0F0"/>
        </w:rPr>
        <w:t>Compunnel Software group</w:t>
      </w:r>
      <w:r w:rsidR="007C73EB" w:rsidRPr="00790C38">
        <w:rPr>
          <w:b/>
          <w:bCs/>
          <w:color w:val="00B0F0"/>
        </w:rPr>
        <w:t xml:space="preserve"> June</w:t>
      </w:r>
      <w:r w:rsidR="00FC2415" w:rsidRPr="00790C38">
        <w:rPr>
          <w:b/>
          <w:bCs/>
          <w:color w:val="00B0F0"/>
        </w:rPr>
        <w:t xml:space="preserve"> 2008</w:t>
      </w:r>
      <w:r w:rsidR="007C73EB" w:rsidRPr="00790C38">
        <w:rPr>
          <w:b/>
          <w:bCs/>
          <w:color w:val="00B0F0"/>
        </w:rPr>
        <w:t xml:space="preserve"> – Aug 2009</w:t>
      </w:r>
      <w:r w:rsidRPr="00790C38">
        <w:rPr>
          <w:b/>
          <w:bCs/>
          <w:color w:val="00B0F0"/>
        </w:rPr>
        <w:tab/>
      </w:r>
    </w:p>
    <w:p w:rsidR="00790C38" w:rsidRPr="00790C38" w:rsidRDefault="00790C38" w:rsidP="00790C38">
      <w:pPr>
        <w:spacing w:after="0" w:line="240" w:lineRule="auto"/>
        <w:jc w:val="both"/>
        <w:rPr>
          <w:b/>
          <w:bCs/>
          <w:color w:val="00B0F0"/>
        </w:rPr>
      </w:pPr>
      <w:r>
        <w:rPr>
          <w:b/>
          <w:bCs/>
          <w:color w:val="00B0F0"/>
        </w:rPr>
        <w:t>Location: India</w:t>
      </w:r>
    </w:p>
    <w:p w:rsidR="00CB446D" w:rsidRPr="00790C38" w:rsidRDefault="00CB446D" w:rsidP="00790C38">
      <w:pPr>
        <w:spacing w:after="0" w:line="240" w:lineRule="auto"/>
        <w:jc w:val="both"/>
        <w:rPr>
          <w:b/>
          <w:bCs/>
          <w:color w:val="00B0F0"/>
        </w:rPr>
      </w:pPr>
      <w:r w:rsidRPr="00790C38">
        <w:rPr>
          <w:b/>
          <w:bCs/>
          <w:color w:val="00B0F0"/>
        </w:rPr>
        <w:t xml:space="preserve">Role:SQL Developer </w:t>
      </w:r>
    </w:p>
    <w:p w:rsidR="00CB446D" w:rsidRPr="00D73D2E" w:rsidRDefault="00CB446D" w:rsidP="00CB446D">
      <w:pPr>
        <w:spacing w:after="0" w:line="240" w:lineRule="auto"/>
        <w:rPr>
          <w:rFonts w:asciiTheme="minorHAnsi" w:hAnsiTheme="minorHAnsi" w:cstheme="minorHAnsi"/>
          <w:sz w:val="24"/>
          <w:szCs w:val="24"/>
          <w:u w:val="single"/>
        </w:rPr>
      </w:pPr>
    </w:p>
    <w:p w:rsidR="00CB446D" w:rsidRPr="00D73D2E" w:rsidRDefault="00CB446D" w:rsidP="00CB446D">
      <w:pPr>
        <w:spacing w:after="0" w:line="240" w:lineRule="auto"/>
        <w:rPr>
          <w:rFonts w:asciiTheme="minorHAnsi" w:hAnsiTheme="minorHAnsi" w:cstheme="minorHAnsi"/>
          <w:sz w:val="24"/>
          <w:szCs w:val="24"/>
          <w:u w:val="single"/>
        </w:rPr>
      </w:pPr>
      <w:r w:rsidRPr="00D73D2E">
        <w:rPr>
          <w:rFonts w:asciiTheme="minorHAnsi" w:hAnsiTheme="minorHAnsi" w:cstheme="minorHAnsi"/>
          <w:b/>
          <w:bCs/>
          <w:sz w:val="24"/>
          <w:szCs w:val="24"/>
          <w:u w:val="single"/>
        </w:rPr>
        <w:t>Responsibilities:</w:t>
      </w:r>
    </w:p>
    <w:p w:rsidR="00CB446D" w:rsidRPr="00D73D2E" w:rsidRDefault="00CB446D" w:rsidP="00CB446D">
      <w:pPr>
        <w:numPr>
          <w:ilvl w:val="0"/>
          <w:numId w:val="6"/>
        </w:numPr>
        <w:spacing w:after="0" w:line="240" w:lineRule="auto"/>
        <w:ind w:left="720" w:hanging="359"/>
        <w:rPr>
          <w:rFonts w:asciiTheme="minorHAnsi" w:hAnsiTheme="minorHAnsi" w:cstheme="minorHAnsi"/>
          <w:sz w:val="24"/>
          <w:szCs w:val="24"/>
        </w:rPr>
      </w:pPr>
      <w:r w:rsidRPr="00D73D2E">
        <w:rPr>
          <w:rFonts w:asciiTheme="minorHAnsi" w:hAnsiTheme="minorHAnsi" w:cstheme="minorHAnsi"/>
          <w:sz w:val="24"/>
          <w:szCs w:val="24"/>
        </w:rPr>
        <w:t>Database Administrator for Development, Test and Production servers with MS SQL Server 2000 on Windows 2000.</w:t>
      </w:r>
    </w:p>
    <w:p w:rsidR="00CB446D" w:rsidRPr="00D73D2E" w:rsidRDefault="00CB446D" w:rsidP="00CB446D">
      <w:pPr>
        <w:numPr>
          <w:ilvl w:val="0"/>
          <w:numId w:val="6"/>
        </w:numPr>
        <w:spacing w:after="0" w:line="240" w:lineRule="auto"/>
        <w:ind w:left="720" w:hanging="359"/>
        <w:rPr>
          <w:rFonts w:asciiTheme="minorHAnsi" w:hAnsiTheme="minorHAnsi" w:cstheme="minorHAnsi"/>
          <w:sz w:val="24"/>
          <w:szCs w:val="24"/>
        </w:rPr>
      </w:pPr>
      <w:r w:rsidRPr="00D73D2E">
        <w:rPr>
          <w:rFonts w:asciiTheme="minorHAnsi" w:hAnsiTheme="minorHAnsi" w:cstheme="minorHAnsi"/>
          <w:sz w:val="24"/>
          <w:szCs w:val="24"/>
        </w:rPr>
        <w:t>Installed, administered and secured SQL Server 2000 on Server and Clients.</w:t>
      </w:r>
    </w:p>
    <w:p w:rsidR="00CB446D" w:rsidRPr="00D73D2E" w:rsidRDefault="00CB446D" w:rsidP="00CB446D">
      <w:pPr>
        <w:numPr>
          <w:ilvl w:val="0"/>
          <w:numId w:val="6"/>
        </w:numPr>
        <w:spacing w:after="0" w:line="240" w:lineRule="auto"/>
        <w:ind w:left="720" w:hanging="359"/>
        <w:rPr>
          <w:rFonts w:asciiTheme="minorHAnsi" w:hAnsiTheme="minorHAnsi" w:cstheme="minorHAnsi"/>
          <w:sz w:val="24"/>
          <w:szCs w:val="24"/>
        </w:rPr>
      </w:pPr>
      <w:r w:rsidRPr="00D73D2E">
        <w:rPr>
          <w:rFonts w:asciiTheme="minorHAnsi" w:hAnsiTheme="minorHAnsi" w:cstheme="minorHAnsi"/>
          <w:sz w:val="24"/>
          <w:szCs w:val="24"/>
        </w:rPr>
        <w:t xml:space="preserve">Designed and implemented logical and physical data models using Vision and Erwin. Created database objects like tables, views, indexes etc. </w:t>
      </w:r>
    </w:p>
    <w:p w:rsidR="00CB446D" w:rsidRPr="00D73D2E" w:rsidRDefault="00CB446D" w:rsidP="00CB446D">
      <w:pPr>
        <w:numPr>
          <w:ilvl w:val="0"/>
          <w:numId w:val="6"/>
        </w:numPr>
        <w:spacing w:after="0" w:line="240" w:lineRule="auto"/>
        <w:ind w:left="720" w:hanging="359"/>
        <w:rPr>
          <w:rFonts w:asciiTheme="minorHAnsi" w:hAnsiTheme="minorHAnsi" w:cstheme="minorHAnsi"/>
          <w:sz w:val="24"/>
          <w:szCs w:val="24"/>
        </w:rPr>
      </w:pPr>
      <w:r w:rsidRPr="00D73D2E">
        <w:rPr>
          <w:rFonts w:asciiTheme="minorHAnsi" w:hAnsiTheme="minorHAnsi" w:cstheme="minorHAnsi"/>
          <w:sz w:val="24"/>
          <w:szCs w:val="24"/>
        </w:rPr>
        <w:t xml:space="preserve">Created and modified stored- procedures, triggers, cursors. Wrote T-SQL for the retrieval of the data. Created DTS package to export and import data from SQL Server to Access, text and EXCEL files. </w:t>
      </w:r>
    </w:p>
    <w:p w:rsidR="00CB446D" w:rsidRPr="00D73D2E" w:rsidRDefault="00CB446D" w:rsidP="00CB446D">
      <w:pPr>
        <w:numPr>
          <w:ilvl w:val="0"/>
          <w:numId w:val="6"/>
        </w:numPr>
        <w:spacing w:after="0" w:line="240" w:lineRule="auto"/>
        <w:ind w:left="720" w:hanging="359"/>
        <w:rPr>
          <w:rFonts w:asciiTheme="minorHAnsi" w:hAnsiTheme="minorHAnsi" w:cstheme="minorHAnsi"/>
          <w:sz w:val="24"/>
          <w:szCs w:val="24"/>
        </w:rPr>
      </w:pPr>
      <w:r w:rsidRPr="00D73D2E">
        <w:rPr>
          <w:rFonts w:asciiTheme="minorHAnsi" w:hAnsiTheme="minorHAnsi" w:cstheme="minorHAnsi"/>
          <w:sz w:val="24"/>
          <w:szCs w:val="24"/>
        </w:rPr>
        <w:t>Checked Performance Tuning, Indexing, Query Optimization. Generated reports using Microsoft Reporting Services.</w:t>
      </w:r>
    </w:p>
    <w:p w:rsidR="00CB446D" w:rsidRPr="00D73D2E" w:rsidRDefault="00CB446D" w:rsidP="00CB446D">
      <w:pPr>
        <w:numPr>
          <w:ilvl w:val="0"/>
          <w:numId w:val="6"/>
        </w:numPr>
        <w:spacing w:after="0" w:line="240" w:lineRule="auto"/>
        <w:ind w:left="720" w:hanging="359"/>
        <w:rPr>
          <w:rFonts w:asciiTheme="minorHAnsi" w:hAnsiTheme="minorHAnsi" w:cstheme="minorHAnsi"/>
          <w:sz w:val="24"/>
          <w:szCs w:val="24"/>
        </w:rPr>
      </w:pPr>
      <w:r w:rsidRPr="00D73D2E">
        <w:rPr>
          <w:rFonts w:asciiTheme="minorHAnsi" w:hAnsiTheme="minorHAnsi" w:cstheme="minorHAnsi"/>
          <w:sz w:val="24"/>
          <w:szCs w:val="24"/>
        </w:rPr>
        <w:t xml:space="preserve"> Provided consultation to development teams. Documented SQL Server architecture and overall system network diagrams using Visio. Monitored Database using system tools</w:t>
      </w:r>
    </w:p>
    <w:p w:rsidR="00CB446D" w:rsidRPr="00D73D2E" w:rsidRDefault="00CB446D" w:rsidP="00CB446D">
      <w:pPr>
        <w:numPr>
          <w:ilvl w:val="0"/>
          <w:numId w:val="6"/>
        </w:numPr>
        <w:spacing w:after="0" w:line="240" w:lineRule="auto"/>
        <w:ind w:left="720" w:hanging="359"/>
        <w:rPr>
          <w:rFonts w:asciiTheme="minorHAnsi" w:hAnsiTheme="minorHAnsi" w:cstheme="minorHAnsi"/>
          <w:sz w:val="24"/>
          <w:szCs w:val="24"/>
        </w:rPr>
      </w:pPr>
    </w:p>
    <w:p w:rsidR="00CB446D" w:rsidRPr="00D73D2E" w:rsidRDefault="00CB446D" w:rsidP="00CB446D">
      <w:pPr>
        <w:spacing w:after="0" w:line="240" w:lineRule="auto"/>
        <w:rPr>
          <w:rFonts w:asciiTheme="minorHAnsi" w:hAnsiTheme="minorHAnsi" w:cstheme="minorHAnsi"/>
          <w:sz w:val="24"/>
          <w:szCs w:val="24"/>
        </w:rPr>
      </w:pPr>
      <w:r w:rsidRPr="00D73D2E">
        <w:rPr>
          <w:rFonts w:asciiTheme="minorHAnsi" w:hAnsiTheme="minorHAnsi" w:cstheme="minorHAnsi"/>
          <w:b/>
          <w:bCs/>
          <w:sz w:val="24"/>
          <w:szCs w:val="24"/>
          <w:u w:val="single"/>
        </w:rPr>
        <w:t>Environment:</w:t>
      </w:r>
      <w:r w:rsidRPr="00D73D2E">
        <w:rPr>
          <w:rFonts w:asciiTheme="minorHAnsi" w:hAnsiTheme="minorHAnsi" w:cstheme="minorHAnsi"/>
          <w:sz w:val="24"/>
          <w:szCs w:val="24"/>
        </w:rPr>
        <w:t xml:space="preserve"> Flash Action scripting (AS 2.0), Flash CS4, Adobe Captivate and Adobe PhotoShop, Windows NT, 2000, XP.  IE 5.5 and 6.0</w:t>
      </w:r>
    </w:p>
    <w:p w:rsidR="00CB446D" w:rsidRPr="00D73D2E" w:rsidRDefault="00CB446D">
      <w:pPr>
        <w:rPr>
          <w:rFonts w:asciiTheme="minorHAnsi" w:hAnsiTheme="minorHAnsi" w:cstheme="minorHAnsi"/>
          <w:sz w:val="24"/>
          <w:szCs w:val="24"/>
        </w:rPr>
      </w:pPr>
    </w:p>
    <w:sectPr w:rsidR="00CB446D" w:rsidRPr="00D73D2E" w:rsidSect="00F6082F">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8E6" w:rsidRDefault="000508E6" w:rsidP="0070662B">
      <w:pPr>
        <w:spacing w:after="0" w:line="240" w:lineRule="auto"/>
      </w:pPr>
      <w:r>
        <w:separator/>
      </w:r>
    </w:p>
  </w:endnote>
  <w:endnote w:type="continuationSeparator" w:id="1">
    <w:p w:rsidR="000508E6" w:rsidRDefault="000508E6" w:rsidP="007066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8E6" w:rsidRDefault="000508E6" w:rsidP="0070662B">
      <w:pPr>
        <w:spacing w:after="0" w:line="240" w:lineRule="auto"/>
      </w:pPr>
      <w:r>
        <w:separator/>
      </w:r>
    </w:p>
  </w:footnote>
  <w:footnote w:type="continuationSeparator" w:id="1">
    <w:p w:rsidR="000508E6" w:rsidRDefault="000508E6" w:rsidP="007066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62B" w:rsidRPr="000C2E89" w:rsidRDefault="0023780E">
    <w:pPr>
      <w:pStyle w:val="Header"/>
      <w:rPr>
        <w:b/>
        <w:i/>
        <w:sz w:val="24"/>
        <w:szCs w:val="24"/>
      </w:rPr>
    </w:pPr>
    <w:r>
      <w:rPr>
        <w:b/>
        <w:i/>
        <w:sz w:val="24"/>
        <w:szCs w:val="24"/>
      </w:rPr>
      <w:tab/>
    </w:r>
    <w:r>
      <w:rPr>
        <w:b/>
        <w:i/>
        <w:sz w:val="24"/>
        <w:szCs w:val="24"/>
      </w:rPr>
      <w:tab/>
    </w:r>
    <w:r w:rsidR="00B6451A">
      <w:rPr>
        <w:noProof/>
      </w:rPr>
      <w:drawing>
        <wp:inline distT="0" distB="0" distL="0" distR="0">
          <wp:extent cx="7715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533400"/>
                  </a:xfrm>
                  <a:prstGeom prst="rect">
                    <a:avLst/>
                  </a:prstGeom>
                  <a:solidFill>
                    <a:srgbClr val="FFFFFF">
                      <a:alpha val="0"/>
                    </a:srgbClr>
                  </a:solidFill>
                  <a:ln>
                    <a:noFill/>
                  </a:ln>
                </pic:spPr>
              </pic:pic>
            </a:graphicData>
          </a:graphic>
        </wp:inline>
      </w:drawing>
    </w:r>
    <w:r w:rsidR="00B6451A">
      <w:rPr>
        <w:noProof/>
      </w:rPr>
      <w:drawing>
        <wp:inline distT="0" distB="0" distL="0" distR="0">
          <wp:extent cx="5524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 cy="571500"/>
                  </a:xfrm>
                  <a:prstGeom prst="rect">
                    <a:avLst/>
                  </a:prstGeom>
                  <a:solidFill>
                    <a:srgbClr val="FFFFFF">
                      <a:alpha val="0"/>
                    </a:srgbClr>
                  </a:solidFill>
                  <a:ln>
                    <a:noFill/>
                  </a:ln>
                </pic:spPr>
              </pic:pic>
            </a:graphicData>
          </a:graphic>
        </wp:inline>
      </w:drawing>
    </w:r>
    <w:r w:rsidR="00B6451A">
      <w:rPr>
        <w:noProof/>
      </w:rPr>
      <w:drawing>
        <wp:inline distT="0" distB="0" distL="0" distR="0">
          <wp:extent cx="561975"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561975"/>
                  </a:xfrm>
                  <a:prstGeom prst="rect">
                    <a:avLst/>
                  </a:prstGeom>
                  <a:solidFill>
                    <a:srgbClr val="FFFFFF">
                      <a:alpha val="0"/>
                    </a:srgbClr>
                  </a:solid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360" w:hanging="360"/>
      </w:pPr>
      <w:rPr>
        <w:rFonts w:ascii="Symbol" w:hAnsi="Symbol" w:cs="Symbol"/>
        <w:color w:val="000000"/>
        <w:spacing w:val="2"/>
        <w:sz w:val="24"/>
        <w:szCs w:val="24"/>
        <w:shd w:val="clear" w:color="auto" w:fill="FFFFFF"/>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cs="Symbol"/>
        <w:color w:val="000000"/>
        <w:spacing w:val="2"/>
        <w:sz w:val="24"/>
        <w:szCs w:val="24"/>
        <w:shd w:val="clear" w:color="auto" w:fill="FFFFFF"/>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cs="Symbol"/>
        <w:color w:val="000000"/>
        <w:spacing w:val="2"/>
        <w:sz w:val="24"/>
        <w:szCs w:val="24"/>
        <w:shd w:val="clear" w:color="auto" w:fill="FFFFFF"/>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360" w:hanging="360"/>
      </w:pPr>
      <w:rPr>
        <w:rFonts w:ascii="Symbol" w:hAnsi="Symbol" w:cs="Symbol"/>
        <w:sz w:val="24"/>
        <w:szCs w:val="24"/>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sz w:val="24"/>
        <w:szCs w:val="24"/>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sz w:val="24"/>
        <w:szCs w:val="24"/>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nsid w:val="00000007"/>
    <w:multiLevelType w:val="singleLevel"/>
    <w:tmpl w:val="00000007"/>
    <w:name w:val="WW8Num7"/>
    <w:lvl w:ilvl="0">
      <w:start w:val="1"/>
      <w:numFmt w:val="bullet"/>
      <w:lvlText w:val=""/>
      <w:lvlJc w:val="left"/>
      <w:pPr>
        <w:tabs>
          <w:tab w:val="num" w:pos="0"/>
        </w:tabs>
        <w:ind w:left="720" w:hanging="360"/>
      </w:pPr>
      <w:rPr>
        <w:rFonts w:ascii="Wingdings" w:hAnsi="Wingdings" w:cs="Symbol" w:hint="default"/>
        <w:sz w:val="20"/>
        <w:szCs w:val="20"/>
        <w:lang w:eastAsia="te-IN" w:bidi="te-IN"/>
      </w:rPr>
    </w:lvl>
  </w:abstractNum>
  <w:abstractNum w:abstractNumId="4">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sz w:val="22"/>
        <w:szCs w:val="22"/>
      </w:rPr>
    </w:lvl>
  </w:abstractNum>
  <w:abstractNum w:abstractNumId="5">
    <w:nsid w:val="14DE36E4"/>
    <w:multiLevelType w:val="multilevel"/>
    <w:tmpl w:val="E93C3C3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50521DB"/>
    <w:multiLevelType w:val="multilevel"/>
    <w:tmpl w:val="FA1CA8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348475F"/>
    <w:multiLevelType w:val="multilevel"/>
    <w:tmpl w:val="735AC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C212EA"/>
    <w:multiLevelType w:val="multilevel"/>
    <w:tmpl w:val="8B84D07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nsid w:val="45C96435"/>
    <w:multiLevelType w:val="multilevel"/>
    <w:tmpl w:val="089CBF14"/>
    <w:lvl w:ilvl="0">
      <w:start w:val="45171024"/>
      <w:numFmt w:val="bullet"/>
      <w:lvlText w:val="●"/>
      <w:lvlJc w:val="left"/>
      <w:pPr>
        <w:ind w:left="0" w:firstLine="0"/>
      </w:pPr>
      <w:rPr>
        <w:rFonts w:ascii="Arial" w:eastAsia="Arial" w:hAnsi="Arial" w:cs="Arial"/>
        <w:color w:val="00000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65AC3125"/>
    <w:multiLevelType w:val="multilevel"/>
    <w:tmpl w:val="41CED2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6B62685A"/>
    <w:multiLevelType w:val="multilevel"/>
    <w:tmpl w:val="204435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780A665C"/>
    <w:multiLevelType w:val="multilevel"/>
    <w:tmpl w:val="349CB4A2"/>
    <w:lvl w:ilvl="0">
      <w:start w:val="45171264"/>
      <w:numFmt w:val="bullet"/>
      <w:lvlText w:val="●"/>
      <w:lvlJc w:val="left"/>
      <w:pPr>
        <w:ind w:left="0" w:firstLine="0"/>
      </w:pPr>
      <w:rPr>
        <w:rFonts w:ascii="Arial" w:eastAsia="Arial" w:hAnsi="Arial" w:cs="Arial"/>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11"/>
  </w:num>
  <w:num w:numId="3">
    <w:abstractNumId w:val="2"/>
  </w:num>
  <w:num w:numId="4">
    <w:abstractNumId w:val="10"/>
  </w:num>
  <w:num w:numId="5">
    <w:abstractNumId w:val="5"/>
  </w:num>
  <w:num w:numId="6">
    <w:abstractNumId w:val="6"/>
  </w:num>
  <w:num w:numId="7">
    <w:abstractNumId w:val="12"/>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4"/>
  </w:num>
  <w:num w:numId="13">
    <w:abstractNumId w:val="7"/>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83D71"/>
    <w:rsid w:val="00004457"/>
    <w:rsid w:val="000240A9"/>
    <w:rsid w:val="00031BFD"/>
    <w:rsid w:val="000440A4"/>
    <w:rsid w:val="000508E6"/>
    <w:rsid w:val="000B0C9C"/>
    <w:rsid w:val="000C2E89"/>
    <w:rsid w:val="000C498B"/>
    <w:rsid w:val="001153D2"/>
    <w:rsid w:val="001A5AFA"/>
    <w:rsid w:val="001C0E97"/>
    <w:rsid w:val="001C76FF"/>
    <w:rsid w:val="001F42A1"/>
    <w:rsid w:val="0023780E"/>
    <w:rsid w:val="002462A8"/>
    <w:rsid w:val="00325E2A"/>
    <w:rsid w:val="003305F8"/>
    <w:rsid w:val="00370ED9"/>
    <w:rsid w:val="00384334"/>
    <w:rsid w:val="003A7BD8"/>
    <w:rsid w:val="004205DF"/>
    <w:rsid w:val="00441F3E"/>
    <w:rsid w:val="00443D9F"/>
    <w:rsid w:val="0046471C"/>
    <w:rsid w:val="00485551"/>
    <w:rsid w:val="004E07D1"/>
    <w:rsid w:val="005B0851"/>
    <w:rsid w:val="005C48CC"/>
    <w:rsid w:val="005E3E2D"/>
    <w:rsid w:val="006516DA"/>
    <w:rsid w:val="006C4DE4"/>
    <w:rsid w:val="00702289"/>
    <w:rsid w:val="0070662B"/>
    <w:rsid w:val="007305CE"/>
    <w:rsid w:val="0076455C"/>
    <w:rsid w:val="00790C38"/>
    <w:rsid w:val="007B0030"/>
    <w:rsid w:val="007B2B52"/>
    <w:rsid w:val="007C73EB"/>
    <w:rsid w:val="008145C7"/>
    <w:rsid w:val="00822636"/>
    <w:rsid w:val="00846AF3"/>
    <w:rsid w:val="008A60C7"/>
    <w:rsid w:val="008D5D48"/>
    <w:rsid w:val="009352F1"/>
    <w:rsid w:val="00990311"/>
    <w:rsid w:val="009911B0"/>
    <w:rsid w:val="009F02C0"/>
    <w:rsid w:val="00A17A11"/>
    <w:rsid w:val="00A737DE"/>
    <w:rsid w:val="00AD73A0"/>
    <w:rsid w:val="00AE5253"/>
    <w:rsid w:val="00B478F7"/>
    <w:rsid w:val="00B6451A"/>
    <w:rsid w:val="00B92D3D"/>
    <w:rsid w:val="00C12B73"/>
    <w:rsid w:val="00C150A2"/>
    <w:rsid w:val="00C52418"/>
    <w:rsid w:val="00C61D55"/>
    <w:rsid w:val="00CB21AC"/>
    <w:rsid w:val="00CB446D"/>
    <w:rsid w:val="00D73D2E"/>
    <w:rsid w:val="00E76323"/>
    <w:rsid w:val="00E91A51"/>
    <w:rsid w:val="00EB0C1D"/>
    <w:rsid w:val="00EC3FFE"/>
    <w:rsid w:val="00EC72AF"/>
    <w:rsid w:val="00EE434D"/>
    <w:rsid w:val="00EF004D"/>
    <w:rsid w:val="00EF647F"/>
    <w:rsid w:val="00F35968"/>
    <w:rsid w:val="00F6082F"/>
    <w:rsid w:val="00F83D71"/>
    <w:rsid w:val="00F8665E"/>
    <w:rsid w:val="00F96437"/>
    <w:rsid w:val="00FC2415"/>
    <w:rsid w:val="00FC52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457"/>
    <w:rPr>
      <w:rFonts w:ascii="Calibri" w:eastAsia="Calibri" w:hAnsi="Calibri" w:cs="Calibri"/>
      <w:color w:val="000000"/>
    </w:rPr>
  </w:style>
  <w:style w:type="paragraph" w:styleId="Heading1">
    <w:name w:val="heading 1"/>
    <w:basedOn w:val="Normal"/>
    <w:next w:val="BodyText"/>
    <w:link w:val="Heading1Char"/>
    <w:qFormat/>
    <w:rsid w:val="00D73D2E"/>
    <w:pPr>
      <w:keepNext/>
      <w:widowControl w:val="0"/>
      <w:suppressAutoHyphens/>
      <w:spacing w:after="0" w:line="100" w:lineRule="atLeast"/>
      <w:outlineLvl w:val="0"/>
    </w:pPr>
    <w:rPr>
      <w:rFonts w:ascii="Times New Roman" w:eastAsia="Times New Roman" w:hAnsi="Times New Roman" w:cs="Times New Roman"/>
      <w:color w:val="auto"/>
      <w:kern w:val="2"/>
      <w:sz w:val="28"/>
      <w:szCs w:val="2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446D"/>
    <w:pPr>
      <w:widowControl w:val="0"/>
      <w:suppressAutoHyphens/>
      <w:spacing w:after="0" w:line="240" w:lineRule="auto"/>
      <w:ind w:left="720"/>
    </w:pPr>
    <w:rPr>
      <w:rFonts w:ascii="Times New Roman" w:eastAsia="SimSun" w:hAnsi="Times New Roman" w:cs="Mangal"/>
      <w:color w:val="auto"/>
      <w:kern w:val="2"/>
      <w:sz w:val="24"/>
      <w:szCs w:val="24"/>
      <w:lang w:eastAsia="hi-IN" w:bidi="hi-IN"/>
    </w:rPr>
  </w:style>
  <w:style w:type="character" w:customStyle="1" w:styleId="apple-converted-space">
    <w:name w:val="apple-converted-space"/>
    <w:rsid w:val="00CB446D"/>
  </w:style>
  <w:style w:type="character" w:customStyle="1" w:styleId="hl">
    <w:name w:val="hl"/>
    <w:rsid w:val="00CB446D"/>
  </w:style>
  <w:style w:type="character" w:customStyle="1" w:styleId="Heading1Char">
    <w:name w:val="Heading 1 Char"/>
    <w:basedOn w:val="DefaultParagraphFont"/>
    <w:link w:val="Heading1"/>
    <w:rsid w:val="00D73D2E"/>
    <w:rPr>
      <w:rFonts w:ascii="Times New Roman" w:eastAsia="Times New Roman" w:hAnsi="Times New Roman" w:cs="Times New Roman"/>
      <w:kern w:val="2"/>
      <w:sz w:val="28"/>
      <w:szCs w:val="20"/>
      <w:lang w:eastAsia="hi-IN" w:bidi="hi-IN"/>
    </w:rPr>
  </w:style>
  <w:style w:type="paragraph" w:styleId="BodyText">
    <w:name w:val="Body Text"/>
    <w:basedOn w:val="Normal"/>
    <w:link w:val="BodyTextChar"/>
    <w:uiPriority w:val="99"/>
    <w:semiHidden/>
    <w:unhideWhenUsed/>
    <w:rsid w:val="00D73D2E"/>
    <w:pPr>
      <w:spacing w:after="120"/>
    </w:pPr>
  </w:style>
  <w:style w:type="character" w:customStyle="1" w:styleId="BodyTextChar">
    <w:name w:val="Body Text Char"/>
    <w:basedOn w:val="DefaultParagraphFont"/>
    <w:link w:val="BodyText"/>
    <w:uiPriority w:val="99"/>
    <w:semiHidden/>
    <w:rsid w:val="00D73D2E"/>
    <w:rPr>
      <w:rFonts w:ascii="Calibri" w:eastAsia="Calibri" w:hAnsi="Calibri" w:cs="Calibri"/>
      <w:color w:val="000000"/>
    </w:rPr>
  </w:style>
  <w:style w:type="paragraph" w:styleId="BalloonText">
    <w:name w:val="Balloon Text"/>
    <w:basedOn w:val="Normal"/>
    <w:link w:val="BalloonTextChar"/>
    <w:uiPriority w:val="99"/>
    <w:semiHidden/>
    <w:unhideWhenUsed/>
    <w:rsid w:val="00EB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1D"/>
    <w:rPr>
      <w:rFonts w:ascii="Tahoma" w:eastAsia="Calibri" w:hAnsi="Tahoma" w:cs="Tahoma"/>
      <w:color w:val="000000"/>
      <w:sz w:val="16"/>
      <w:szCs w:val="16"/>
    </w:rPr>
  </w:style>
  <w:style w:type="paragraph" w:styleId="Header">
    <w:name w:val="header"/>
    <w:basedOn w:val="Normal"/>
    <w:link w:val="HeaderChar"/>
    <w:uiPriority w:val="99"/>
    <w:unhideWhenUsed/>
    <w:rsid w:val="0070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2B"/>
    <w:rPr>
      <w:rFonts w:ascii="Calibri" w:eastAsia="Calibri" w:hAnsi="Calibri" w:cs="Calibri"/>
      <w:color w:val="000000"/>
    </w:rPr>
  </w:style>
  <w:style w:type="paragraph" w:styleId="Footer">
    <w:name w:val="footer"/>
    <w:basedOn w:val="Normal"/>
    <w:link w:val="FooterChar"/>
    <w:uiPriority w:val="99"/>
    <w:unhideWhenUsed/>
    <w:rsid w:val="0070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2B"/>
    <w:rPr>
      <w:rFonts w:ascii="Calibri" w:eastAsia="Calibri" w:hAnsi="Calibri" w:cs="Calibri"/>
      <w:color w:val="000000"/>
    </w:rPr>
  </w:style>
  <w:style w:type="paragraph" w:customStyle="1" w:styleId="ResumeText">
    <w:name w:val="Resume Text"/>
    <w:basedOn w:val="Normal"/>
    <w:qFormat/>
    <w:rsid w:val="00370ED9"/>
    <w:pPr>
      <w:spacing w:before="40" w:after="40" w:line="288" w:lineRule="auto"/>
      <w:ind w:right="1440"/>
    </w:pPr>
    <w:rPr>
      <w:rFonts w:cs="Times New Roman"/>
      <w:color w:val="595959"/>
      <w:kern w:val="20"/>
      <w:sz w:val="20"/>
      <w:szCs w:val="20"/>
      <w:lang w:eastAsia="ja-JP"/>
    </w:rPr>
  </w:style>
  <w:style w:type="character" w:styleId="Hyperlink">
    <w:name w:val="Hyperlink"/>
    <w:basedOn w:val="DefaultParagraphFont"/>
    <w:uiPriority w:val="99"/>
    <w:unhideWhenUsed/>
    <w:rsid w:val="00702289"/>
    <w:rPr>
      <w:color w:val="0000FF"/>
      <w:u w:val="single"/>
    </w:rPr>
  </w:style>
  <w:style w:type="paragraph" w:customStyle="1" w:styleId="Normal1">
    <w:name w:val="Normal1"/>
    <w:rsid w:val="00AD73A0"/>
    <w:pPr>
      <w:suppressAutoHyphens/>
      <w:spacing w:after="0" w:line="240" w:lineRule="auto"/>
    </w:pPr>
    <w:rPr>
      <w:rFonts w:ascii="Times New Roman" w:eastAsia="Times New Roman" w:hAnsi="Times New Roman" w:cs="Times New Roman"/>
      <w:kern w:val="2"/>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457"/>
    <w:rPr>
      <w:rFonts w:ascii="Calibri" w:eastAsia="Calibri" w:hAnsi="Calibri" w:cs="Calibri"/>
      <w:color w:val="000000"/>
    </w:rPr>
  </w:style>
  <w:style w:type="paragraph" w:styleId="Heading1">
    <w:name w:val="heading 1"/>
    <w:basedOn w:val="Normal"/>
    <w:next w:val="BodyText"/>
    <w:link w:val="Heading1Char"/>
    <w:qFormat/>
    <w:rsid w:val="00D73D2E"/>
    <w:pPr>
      <w:keepNext/>
      <w:widowControl w:val="0"/>
      <w:suppressAutoHyphens/>
      <w:spacing w:after="0" w:line="100" w:lineRule="atLeast"/>
      <w:outlineLvl w:val="0"/>
    </w:pPr>
    <w:rPr>
      <w:rFonts w:ascii="Times New Roman" w:eastAsia="Times New Roman" w:hAnsi="Times New Roman" w:cs="Times New Roman"/>
      <w:color w:val="auto"/>
      <w:kern w:val="2"/>
      <w:sz w:val="28"/>
      <w:szCs w:val="2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446D"/>
    <w:pPr>
      <w:widowControl w:val="0"/>
      <w:suppressAutoHyphens/>
      <w:spacing w:after="0" w:line="240" w:lineRule="auto"/>
      <w:ind w:left="720"/>
    </w:pPr>
    <w:rPr>
      <w:rFonts w:ascii="Times New Roman" w:eastAsia="SimSun" w:hAnsi="Times New Roman" w:cs="Mangal"/>
      <w:color w:val="auto"/>
      <w:kern w:val="2"/>
      <w:sz w:val="24"/>
      <w:szCs w:val="24"/>
      <w:lang w:eastAsia="hi-IN" w:bidi="hi-IN"/>
    </w:rPr>
  </w:style>
  <w:style w:type="character" w:customStyle="1" w:styleId="apple-converted-space">
    <w:name w:val="apple-converted-space"/>
    <w:rsid w:val="00CB446D"/>
  </w:style>
  <w:style w:type="character" w:customStyle="1" w:styleId="hl">
    <w:name w:val="hl"/>
    <w:rsid w:val="00CB446D"/>
  </w:style>
  <w:style w:type="character" w:customStyle="1" w:styleId="Heading1Char">
    <w:name w:val="Heading 1 Char"/>
    <w:basedOn w:val="DefaultParagraphFont"/>
    <w:link w:val="Heading1"/>
    <w:rsid w:val="00D73D2E"/>
    <w:rPr>
      <w:rFonts w:ascii="Times New Roman" w:eastAsia="Times New Roman" w:hAnsi="Times New Roman" w:cs="Times New Roman"/>
      <w:kern w:val="2"/>
      <w:sz w:val="28"/>
      <w:szCs w:val="20"/>
      <w:lang w:eastAsia="hi-IN" w:bidi="hi-IN"/>
    </w:rPr>
  </w:style>
  <w:style w:type="paragraph" w:styleId="BodyText">
    <w:name w:val="Body Text"/>
    <w:basedOn w:val="Normal"/>
    <w:link w:val="BodyTextChar"/>
    <w:uiPriority w:val="99"/>
    <w:semiHidden/>
    <w:unhideWhenUsed/>
    <w:rsid w:val="00D73D2E"/>
    <w:pPr>
      <w:spacing w:after="120"/>
    </w:pPr>
  </w:style>
  <w:style w:type="character" w:customStyle="1" w:styleId="BodyTextChar">
    <w:name w:val="Body Text Char"/>
    <w:basedOn w:val="DefaultParagraphFont"/>
    <w:link w:val="BodyText"/>
    <w:uiPriority w:val="99"/>
    <w:semiHidden/>
    <w:rsid w:val="00D73D2E"/>
    <w:rPr>
      <w:rFonts w:ascii="Calibri" w:eastAsia="Calibri" w:hAnsi="Calibri" w:cs="Calibri"/>
      <w:color w:val="000000"/>
    </w:rPr>
  </w:style>
  <w:style w:type="paragraph" w:styleId="BalloonText">
    <w:name w:val="Balloon Text"/>
    <w:basedOn w:val="Normal"/>
    <w:link w:val="BalloonTextChar"/>
    <w:uiPriority w:val="99"/>
    <w:semiHidden/>
    <w:unhideWhenUsed/>
    <w:rsid w:val="00EB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1D"/>
    <w:rPr>
      <w:rFonts w:ascii="Tahoma" w:eastAsia="Calibri" w:hAnsi="Tahoma" w:cs="Tahoma"/>
      <w:color w:val="000000"/>
      <w:sz w:val="16"/>
      <w:szCs w:val="16"/>
    </w:rPr>
  </w:style>
  <w:style w:type="paragraph" w:styleId="Header">
    <w:name w:val="header"/>
    <w:basedOn w:val="Normal"/>
    <w:link w:val="HeaderChar"/>
    <w:uiPriority w:val="99"/>
    <w:unhideWhenUsed/>
    <w:rsid w:val="0070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2B"/>
    <w:rPr>
      <w:rFonts w:ascii="Calibri" w:eastAsia="Calibri" w:hAnsi="Calibri" w:cs="Calibri"/>
      <w:color w:val="000000"/>
    </w:rPr>
  </w:style>
  <w:style w:type="paragraph" w:styleId="Footer">
    <w:name w:val="footer"/>
    <w:basedOn w:val="Normal"/>
    <w:link w:val="FooterChar"/>
    <w:uiPriority w:val="99"/>
    <w:unhideWhenUsed/>
    <w:rsid w:val="0070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2B"/>
    <w:rPr>
      <w:rFonts w:ascii="Calibri" w:eastAsia="Calibri" w:hAnsi="Calibri" w:cs="Calibri"/>
      <w:color w:val="000000"/>
    </w:rPr>
  </w:style>
  <w:style w:type="paragraph" w:customStyle="1" w:styleId="ResumeText">
    <w:name w:val="Resume Text"/>
    <w:basedOn w:val="Normal"/>
    <w:qFormat/>
    <w:rsid w:val="00370ED9"/>
    <w:pPr>
      <w:spacing w:before="40" w:after="40" w:line="288" w:lineRule="auto"/>
      <w:ind w:right="1440"/>
    </w:pPr>
    <w:rPr>
      <w:rFonts w:cs="Times New Roman"/>
      <w:color w:val="595959"/>
      <w:kern w:val="20"/>
      <w:sz w:val="20"/>
      <w:szCs w:val="20"/>
      <w:lang w:eastAsia="ja-JP"/>
    </w:rPr>
  </w:style>
  <w:style w:type="character" w:styleId="Hyperlink">
    <w:name w:val="Hyperlink"/>
    <w:basedOn w:val="DefaultParagraphFont"/>
    <w:uiPriority w:val="99"/>
    <w:unhideWhenUsed/>
    <w:rsid w:val="00702289"/>
    <w:rPr>
      <w:color w:val="0000FF"/>
      <w:u w:val="single"/>
    </w:rPr>
  </w:style>
  <w:style w:type="paragraph" w:customStyle="1" w:styleId="Normal1">
    <w:name w:val="Normal1"/>
    <w:rsid w:val="00AD73A0"/>
    <w:pPr>
      <w:suppressAutoHyphens/>
      <w:spacing w:after="0" w:line="240" w:lineRule="auto"/>
    </w:pPr>
    <w:rPr>
      <w:rFonts w:ascii="Times New Roman" w:eastAsia="Times New Roman" w:hAnsi="Times New Roman" w:cs="Times New Roman"/>
      <w:kern w:val="2"/>
      <w:sz w:val="24"/>
      <w:szCs w:val="20"/>
      <w:lang w:eastAsia="ar-SA"/>
    </w:rPr>
  </w:style>
</w:styles>
</file>

<file path=word/webSettings.xml><?xml version="1.0" encoding="utf-8"?>
<w:webSettings xmlns:r="http://schemas.openxmlformats.org/officeDocument/2006/relationships" xmlns:w="http://schemas.openxmlformats.org/wordprocessingml/2006/main">
  <w:divs>
    <w:div w:id="117918151">
      <w:bodyDiv w:val="1"/>
      <w:marLeft w:val="0"/>
      <w:marRight w:val="0"/>
      <w:marTop w:val="0"/>
      <w:marBottom w:val="0"/>
      <w:divBdr>
        <w:top w:val="none" w:sz="0" w:space="0" w:color="auto"/>
        <w:left w:val="none" w:sz="0" w:space="0" w:color="auto"/>
        <w:bottom w:val="none" w:sz="0" w:space="0" w:color="auto"/>
        <w:right w:val="none" w:sz="0" w:space="0" w:color="auto"/>
      </w:divBdr>
    </w:div>
    <w:div w:id="174392132">
      <w:bodyDiv w:val="1"/>
      <w:marLeft w:val="0"/>
      <w:marRight w:val="0"/>
      <w:marTop w:val="0"/>
      <w:marBottom w:val="0"/>
      <w:divBdr>
        <w:top w:val="none" w:sz="0" w:space="0" w:color="auto"/>
        <w:left w:val="none" w:sz="0" w:space="0" w:color="auto"/>
        <w:bottom w:val="none" w:sz="0" w:space="0" w:color="auto"/>
        <w:right w:val="none" w:sz="0" w:space="0" w:color="auto"/>
      </w:divBdr>
    </w:div>
    <w:div w:id="647632671">
      <w:bodyDiv w:val="1"/>
      <w:marLeft w:val="0"/>
      <w:marRight w:val="0"/>
      <w:marTop w:val="0"/>
      <w:marBottom w:val="0"/>
      <w:divBdr>
        <w:top w:val="none" w:sz="0" w:space="0" w:color="auto"/>
        <w:left w:val="none" w:sz="0" w:space="0" w:color="auto"/>
        <w:bottom w:val="none" w:sz="0" w:space="0" w:color="auto"/>
        <w:right w:val="none" w:sz="0" w:space="0" w:color="auto"/>
      </w:divBdr>
    </w:div>
    <w:div w:id="673269435">
      <w:bodyDiv w:val="1"/>
      <w:marLeft w:val="0"/>
      <w:marRight w:val="0"/>
      <w:marTop w:val="0"/>
      <w:marBottom w:val="0"/>
      <w:divBdr>
        <w:top w:val="none" w:sz="0" w:space="0" w:color="auto"/>
        <w:left w:val="none" w:sz="0" w:space="0" w:color="auto"/>
        <w:bottom w:val="none" w:sz="0" w:space="0" w:color="auto"/>
        <w:right w:val="none" w:sz="0" w:space="0" w:color="auto"/>
      </w:divBdr>
    </w:div>
    <w:div w:id="731270038">
      <w:bodyDiv w:val="1"/>
      <w:marLeft w:val="0"/>
      <w:marRight w:val="0"/>
      <w:marTop w:val="0"/>
      <w:marBottom w:val="0"/>
      <w:divBdr>
        <w:top w:val="none" w:sz="0" w:space="0" w:color="auto"/>
        <w:left w:val="none" w:sz="0" w:space="0" w:color="auto"/>
        <w:bottom w:val="none" w:sz="0" w:space="0" w:color="auto"/>
        <w:right w:val="none" w:sz="0" w:space="0" w:color="auto"/>
      </w:divBdr>
    </w:div>
    <w:div w:id="836506839">
      <w:bodyDiv w:val="1"/>
      <w:marLeft w:val="0"/>
      <w:marRight w:val="0"/>
      <w:marTop w:val="0"/>
      <w:marBottom w:val="0"/>
      <w:divBdr>
        <w:top w:val="none" w:sz="0" w:space="0" w:color="auto"/>
        <w:left w:val="none" w:sz="0" w:space="0" w:color="auto"/>
        <w:bottom w:val="none" w:sz="0" w:space="0" w:color="auto"/>
        <w:right w:val="none" w:sz="0" w:space="0" w:color="auto"/>
      </w:divBdr>
    </w:div>
    <w:div w:id="861481336">
      <w:bodyDiv w:val="1"/>
      <w:marLeft w:val="0"/>
      <w:marRight w:val="0"/>
      <w:marTop w:val="0"/>
      <w:marBottom w:val="0"/>
      <w:divBdr>
        <w:top w:val="none" w:sz="0" w:space="0" w:color="auto"/>
        <w:left w:val="none" w:sz="0" w:space="0" w:color="auto"/>
        <w:bottom w:val="none" w:sz="0" w:space="0" w:color="auto"/>
        <w:right w:val="none" w:sz="0" w:space="0" w:color="auto"/>
      </w:divBdr>
    </w:div>
    <w:div w:id="1134102200">
      <w:bodyDiv w:val="1"/>
      <w:marLeft w:val="0"/>
      <w:marRight w:val="0"/>
      <w:marTop w:val="0"/>
      <w:marBottom w:val="0"/>
      <w:divBdr>
        <w:top w:val="none" w:sz="0" w:space="0" w:color="auto"/>
        <w:left w:val="none" w:sz="0" w:space="0" w:color="auto"/>
        <w:bottom w:val="none" w:sz="0" w:space="0" w:color="auto"/>
        <w:right w:val="none" w:sz="0" w:space="0" w:color="auto"/>
      </w:divBdr>
    </w:div>
    <w:div w:id="1191187994">
      <w:bodyDiv w:val="1"/>
      <w:marLeft w:val="0"/>
      <w:marRight w:val="0"/>
      <w:marTop w:val="0"/>
      <w:marBottom w:val="0"/>
      <w:divBdr>
        <w:top w:val="none" w:sz="0" w:space="0" w:color="auto"/>
        <w:left w:val="none" w:sz="0" w:space="0" w:color="auto"/>
        <w:bottom w:val="none" w:sz="0" w:space="0" w:color="auto"/>
        <w:right w:val="none" w:sz="0" w:space="0" w:color="auto"/>
      </w:divBdr>
    </w:div>
    <w:div w:id="1385526196">
      <w:bodyDiv w:val="1"/>
      <w:marLeft w:val="0"/>
      <w:marRight w:val="0"/>
      <w:marTop w:val="0"/>
      <w:marBottom w:val="0"/>
      <w:divBdr>
        <w:top w:val="none" w:sz="0" w:space="0" w:color="auto"/>
        <w:left w:val="none" w:sz="0" w:space="0" w:color="auto"/>
        <w:bottom w:val="none" w:sz="0" w:space="0" w:color="auto"/>
        <w:right w:val="none" w:sz="0" w:space="0" w:color="auto"/>
      </w:divBdr>
    </w:div>
    <w:div w:id="1435056133">
      <w:bodyDiv w:val="1"/>
      <w:marLeft w:val="0"/>
      <w:marRight w:val="0"/>
      <w:marTop w:val="0"/>
      <w:marBottom w:val="0"/>
      <w:divBdr>
        <w:top w:val="none" w:sz="0" w:space="0" w:color="auto"/>
        <w:left w:val="none" w:sz="0" w:space="0" w:color="auto"/>
        <w:bottom w:val="none" w:sz="0" w:space="0" w:color="auto"/>
        <w:right w:val="none" w:sz="0" w:space="0" w:color="auto"/>
      </w:divBdr>
    </w:div>
    <w:div w:id="1497915930">
      <w:bodyDiv w:val="1"/>
      <w:marLeft w:val="0"/>
      <w:marRight w:val="0"/>
      <w:marTop w:val="0"/>
      <w:marBottom w:val="0"/>
      <w:divBdr>
        <w:top w:val="none" w:sz="0" w:space="0" w:color="auto"/>
        <w:left w:val="none" w:sz="0" w:space="0" w:color="auto"/>
        <w:bottom w:val="none" w:sz="0" w:space="0" w:color="auto"/>
        <w:right w:val="none" w:sz="0" w:space="0" w:color="auto"/>
      </w:divBdr>
    </w:div>
    <w:div w:id="1519387538">
      <w:bodyDiv w:val="1"/>
      <w:marLeft w:val="0"/>
      <w:marRight w:val="0"/>
      <w:marTop w:val="0"/>
      <w:marBottom w:val="0"/>
      <w:divBdr>
        <w:top w:val="none" w:sz="0" w:space="0" w:color="auto"/>
        <w:left w:val="none" w:sz="0" w:space="0" w:color="auto"/>
        <w:bottom w:val="none" w:sz="0" w:space="0" w:color="auto"/>
        <w:right w:val="none" w:sz="0" w:space="0" w:color="auto"/>
      </w:divBdr>
    </w:div>
    <w:div w:id="209971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obal" TargetMode="External"/><Relationship Id="rId13" Type="http://schemas.openxmlformats.org/officeDocument/2006/relationships/hyperlink" Target="https://en.wikipedia.org/wiki/United_States"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reefs.mail@gmail.com" TargetMode="External"/><Relationship Id="rId12" Type="http://schemas.openxmlformats.org/officeDocument/2006/relationships/hyperlink" Target="https://en.wikipedia.org/wiki/Californ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lo_Alto,_Californi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Technology_company" TargetMode="External"/><Relationship Id="rId4" Type="http://schemas.openxmlformats.org/officeDocument/2006/relationships/webSettings" Target="webSettings.xml"/><Relationship Id="rId9" Type="http://schemas.openxmlformats.org/officeDocument/2006/relationships/hyperlink" Target="https://en.wikipedia.org/wiki/Information_technology" TargetMode="External"/><Relationship Id="rId14" Type="http://schemas.openxmlformats.org/officeDocument/2006/relationships/hyperlink" Target="https://en.wikipedia.org/wiki/Small_and_medium-sized_enterpris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2015-10-05T16:54:00Z</dcterms:created>
  <dcterms:modified xsi:type="dcterms:W3CDTF">2015-10-05T16:54:00Z</dcterms:modified>
</cp:coreProperties>
</file>