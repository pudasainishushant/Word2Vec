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60" w:type="dxa"/>
        <w:tblInd w:w="-72" w:type="dxa"/>
        <w:tblLayout w:type="fixed"/>
        <w:tblLook w:val="0000"/>
      </w:tblPr>
      <w:tblGrid>
        <w:gridCol w:w="9660"/>
      </w:tblGrid>
      <w:tr w:rsidR="00255E9D" w:rsidRPr="00B045B6" w:rsidTr="006C46C8">
        <w:trPr>
          <w:cantSplit/>
          <w:trHeight w:val="1305"/>
        </w:trPr>
        <w:tc>
          <w:tcPr>
            <w:tcW w:w="9660" w:type="dxa"/>
            <w:shd w:val="clear" w:color="auto" w:fill="auto"/>
          </w:tcPr>
          <w:p w:rsidR="00255E9D" w:rsidRPr="007F09E8" w:rsidRDefault="00255E9D" w:rsidP="006C46C8">
            <w:pPr>
              <w:pStyle w:val="ResSectionHeader"/>
              <w:spacing w:before="0" w:after="0"/>
              <w:jc w:val="both"/>
              <w:rPr>
                <w:rFonts w:ascii="Tw Cen MT" w:hAnsi="Tw Cen MT"/>
                <w:sz w:val="24"/>
                <w:szCs w:val="24"/>
              </w:rPr>
            </w:pPr>
            <w:r w:rsidRPr="007F09E8">
              <w:rPr>
                <w:rFonts w:ascii="Tw Cen MT" w:hAnsi="Tw Cen MT"/>
                <w:sz w:val="24"/>
                <w:szCs w:val="24"/>
              </w:rPr>
              <w:t>SABARISH REDDY DUVVURUSENIOR QA ENGINEER</w:t>
            </w:r>
          </w:p>
          <w:p w:rsidR="00255E9D" w:rsidRPr="007F09E8" w:rsidRDefault="00255E9D" w:rsidP="006C46C8">
            <w:pPr>
              <w:pStyle w:val="ResSectionHeader"/>
              <w:spacing w:before="0" w:after="0"/>
              <w:jc w:val="both"/>
              <w:rPr>
                <w:rFonts w:ascii="Tw Cen MT" w:hAnsi="Tw Cen MT"/>
                <w:b w:val="0"/>
                <w:sz w:val="24"/>
                <w:szCs w:val="24"/>
              </w:rPr>
            </w:pPr>
            <w:r w:rsidRPr="007F09E8">
              <w:rPr>
                <w:rFonts w:ascii="Tw Cen MT" w:hAnsi="Tw Cen MT"/>
                <w:sz w:val="24"/>
                <w:szCs w:val="24"/>
              </w:rPr>
              <w:t>Mobile:</w:t>
            </w:r>
            <w:r>
              <w:rPr>
                <w:rFonts w:ascii="Tw Cen MT" w:hAnsi="Tw Cen MT"/>
                <w:sz w:val="24"/>
                <w:szCs w:val="24"/>
              </w:rPr>
              <w:t xml:space="preserve"> 469-713-4020</w:t>
            </w:r>
          </w:p>
          <w:p w:rsidR="00255E9D" w:rsidRPr="007F09E8" w:rsidRDefault="00255E9D" w:rsidP="006C46C8">
            <w:pPr>
              <w:pStyle w:val="ResSectionHeader"/>
              <w:pBdr>
                <w:bottom w:val="single" w:sz="6" w:space="1" w:color="auto"/>
              </w:pBdr>
              <w:spacing w:before="0" w:after="0"/>
              <w:jc w:val="both"/>
              <w:rPr>
                <w:rStyle w:val="Hyperlink"/>
                <w:rFonts w:ascii="Tw Cen MT" w:hAnsi="Tw Cen MT"/>
                <w:sz w:val="24"/>
                <w:szCs w:val="24"/>
              </w:rPr>
            </w:pPr>
            <w:r w:rsidRPr="007F09E8">
              <w:rPr>
                <w:rFonts w:ascii="Tw Cen MT" w:hAnsi="Tw Cen MT"/>
                <w:sz w:val="24"/>
                <w:szCs w:val="24"/>
              </w:rPr>
              <w:t xml:space="preserve">Email: </w:t>
            </w:r>
            <w:r>
              <w:rPr>
                <w:rFonts w:ascii="Tw Cen MT" w:hAnsi="Tw Cen MT"/>
                <w:sz w:val="24"/>
                <w:szCs w:val="24"/>
              </w:rPr>
              <w:t>sabarish.duvvuru@yahoo.com</w:t>
            </w:r>
          </w:p>
          <w:p w:rsidR="00255E9D" w:rsidRPr="007F09E8" w:rsidRDefault="00255E9D" w:rsidP="006C46C8">
            <w:pPr>
              <w:pStyle w:val="ResSectionHeader"/>
              <w:pBdr>
                <w:bottom w:val="single" w:sz="6" w:space="1" w:color="auto"/>
              </w:pBdr>
              <w:spacing w:before="0" w:after="0"/>
              <w:jc w:val="both"/>
              <w:rPr>
                <w:rFonts w:ascii="Tw Cen MT" w:hAnsi="Tw Cen MT"/>
                <w:color w:val="0000FF"/>
                <w:sz w:val="24"/>
                <w:szCs w:val="24"/>
                <w:u w:val="single"/>
              </w:rPr>
            </w:pPr>
            <w:r w:rsidRPr="007F09E8">
              <w:rPr>
                <w:rFonts w:ascii="Tw Cen MT" w:hAnsi="Tw Cen MT"/>
                <w:sz w:val="24"/>
                <w:szCs w:val="24"/>
              </w:rPr>
              <w:t>LinkedIn:</w:t>
            </w:r>
            <w:hyperlink r:id="rId5" w:history="1">
              <w:r w:rsidRPr="007F09E8">
                <w:rPr>
                  <w:rStyle w:val="Hyperlink"/>
                  <w:rFonts w:ascii="Tw Cen MT" w:hAnsi="Tw Cen MT"/>
                  <w:sz w:val="24"/>
                  <w:szCs w:val="24"/>
                  <w:lang w:eastAsia="zh-CN"/>
                </w:rPr>
                <w:t>www.linkedin.com/in/sabarish-reddy</w:t>
              </w:r>
            </w:hyperlink>
          </w:p>
          <w:p w:rsidR="00255E9D" w:rsidRPr="00B045B6" w:rsidRDefault="00255E9D" w:rsidP="006C46C8">
            <w:pPr>
              <w:jc w:val="both"/>
              <w:rPr>
                <w:rFonts w:ascii="Tw Cen MT" w:hAnsi="Tw Cen MT"/>
              </w:rPr>
            </w:pPr>
          </w:p>
        </w:tc>
      </w:tr>
    </w:tbl>
    <w:p w:rsidR="00255E9D" w:rsidRDefault="00255E9D" w:rsidP="00255E9D">
      <w:pPr>
        <w:jc w:val="both"/>
        <w:rPr>
          <w:rFonts w:ascii="Tw Cen MT" w:hAnsi="Tw Cen MT"/>
          <w:b/>
        </w:rPr>
      </w:pPr>
      <w:r w:rsidRPr="00B045B6">
        <w:rPr>
          <w:rFonts w:ascii="Tw Cen MT" w:hAnsi="Tw Cen MT"/>
          <w:b/>
        </w:rPr>
        <w:t>PROFESSIONAL SUMMARY</w:t>
      </w:r>
    </w:p>
    <w:p w:rsidR="00255E9D" w:rsidRPr="00B045B6" w:rsidRDefault="00255E9D" w:rsidP="00255E9D">
      <w:pPr>
        <w:jc w:val="both"/>
        <w:rPr>
          <w:rFonts w:ascii="Tw Cen MT" w:hAnsi="Tw Cen MT"/>
          <w:b/>
        </w:rPr>
      </w:pPr>
    </w:p>
    <w:p w:rsidR="00255E9D" w:rsidRPr="00293452" w:rsidRDefault="00255E9D" w:rsidP="00255E9D">
      <w:pPr>
        <w:pStyle w:val="ListParagraph"/>
        <w:numPr>
          <w:ilvl w:val="0"/>
          <w:numId w:val="25"/>
        </w:numPr>
        <w:contextualSpacing/>
        <w:jc w:val="both"/>
        <w:rPr>
          <w:rFonts w:ascii="Tw Cen MT" w:hAnsi="Tw Cen MT"/>
        </w:rPr>
      </w:pPr>
      <w:r w:rsidRPr="00293452">
        <w:rPr>
          <w:rFonts w:ascii="Tw Cen MT" w:hAnsi="Tw Cen MT"/>
        </w:rPr>
        <w:t>8+ years of experience in the field of Software Testing.</w:t>
      </w:r>
    </w:p>
    <w:p w:rsidR="00255E9D" w:rsidRPr="00293452" w:rsidRDefault="00255E9D" w:rsidP="00255E9D">
      <w:pPr>
        <w:pStyle w:val="ListParagraph"/>
        <w:numPr>
          <w:ilvl w:val="0"/>
          <w:numId w:val="25"/>
        </w:numPr>
        <w:contextualSpacing/>
        <w:jc w:val="both"/>
        <w:rPr>
          <w:rFonts w:ascii="Tw Cen MT" w:hAnsi="Tw Cen MT" w:cs="Microsoft New Tai Lue"/>
        </w:rPr>
      </w:pPr>
      <w:r w:rsidRPr="00293452">
        <w:rPr>
          <w:rFonts w:ascii="Tw Cen MT" w:hAnsi="Tw Cen MT"/>
        </w:rPr>
        <w:t xml:space="preserve">4+ years of experience in </w:t>
      </w:r>
      <w:r w:rsidRPr="00293452">
        <w:rPr>
          <w:rFonts w:ascii="Tw Cen MT" w:hAnsi="Tw Cen MT" w:cs="Microsoft New Tai Lue"/>
        </w:rPr>
        <w:t>Automated testing using Java Programming language and open source tools like Selenium IDE, and Selenium RC, WebDriver, Junit, TestNG, JBehave framework, SOAP UI.</w:t>
      </w:r>
    </w:p>
    <w:p w:rsidR="00255E9D" w:rsidRPr="00293452" w:rsidRDefault="00255E9D" w:rsidP="00255E9D">
      <w:pPr>
        <w:pStyle w:val="ListParagraph"/>
        <w:numPr>
          <w:ilvl w:val="0"/>
          <w:numId w:val="25"/>
        </w:numPr>
        <w:contextualSpacing/>
        <w:jc w:val="both"/>
        <w:rPr>
          <w:rFonts w:ascii="Tw Cen MT" w:hAnsi="Tw Cen MT"/>
        </w:rPr>
      </w:pPr>
      <w:r w:rsidRPr="00293452">
        <w:rPr>
          <w:rFonts w:ascii="Tw Cen MT" w:hAnsi="Tw Cen MT"/>
        </w:rPr>
        <w:t>Excellent understanding of Software Development Life Cycle (SDLC), Software Test Life Cycle (STLC) and Test Methodologies.</w:t>
      </w:r>
    </w:p>
    <w:p w:rsidR="00255E9D" w:rsidRPr="00293452" w:rsidRDefault="00255E9D" w:rsidP="00255E9D">
      <w:pPr>
        <w:pStyle w:val="ListParagraph"/>
        <w:numPr>
          <w:ilvl w:val="0"/>
          <w:numId w:val="25"/>
        </w:numPr>
        <w:contextualSpacing/>
        <w:jc w:val="both"/>
        <w:rPr>
          <w:rFonts w:ascii="Tw Cen MT" w:hAnsi="Tw Cen MT"/>
        </w:rPr>
      </w:pPr>
      <w:r w:rsidRPr="00293452">
        <w:rPr>
          <w:rFonts w:ascii="Tw Cen MT" w:hAnsi="Tw Cen MT"/>
        </w:rPr>
        <w:t>Experience in AGILE software development SCRUM environment for continuous integration.</w:t>
      </w:r>
    </w:p>
    <w:p w:rsidR="00255E9D" w:rsidRPr="00293452" w:rsidRDefault="00255E9D" w:rsidP="00255E9D">
      <w:pPr>
        <w:pStyle w:val="ListParagraph"/>
        <w:numPr>
          <w:ilvl w:val="0"/>
          <w:numId w:val="25"/>
        </w:numPr>
        <w:contextualSpacing/>
        <w:jc w:val="both"/>
        <w:rPr>
          <w:rFonts w:ascii="Tw Cen MT" w:hAnsi="Tw Cen MT"/>
        </w:rPr>
      </w:pPr>
      <w:r w:rsidRPr="00293452">
        <w:rPr>
          <w:rFonts w:ascii="Tw Cen MT" w:hAnsi="Tw Cen MT"/>
        </w:rPr>
        <w:t xml:space="preserve">Proficient in </w:t>
      </w:r>
      <w:r w:rsidRPr="00293452">
        <w:rPr>
          <w:rFonts w:ascii="Tw Cen MT" w:hAnsi="Tw Cen MT" w:cs="Calibri"/>
        </w:rPr>
        <w:t xml:space="preserve">Functional, Unit, Integration, Sanity/Smoke, Regression, Performance, System Testing. </w:t>
      </w:r>
      <w:r w:rsidRPr="00293452">
        <w:rPr>
          <w:rFonts w:ascii="Tw Cen MT" w:hAnsi="Tw Cen MT"/>
        </w:rPr>
        <w:t xml:space="preserve">Black-box and Ad hoc testing for Web Applications and Mobile Apps. SOAP and </w:t>
      </w:r>
      <w:r w:rsidR="000F40BB" w:rsidRPr="00293452">
        <w:rPr>
          <w:rFonts w:ascii="Tw Cen MT" w:hAnsi="Tw Cen MT"/>
        </w:rPr>
        <w:t>Restful</w:t>
      </w:r>
      <w:r w:rsidRPr="00293452">
        <w:rPr>
          <w:rFonts w:ascii="Tw Cen MT" w:hAnsi="Tw Cen MT"/>
        </w:rPr>
        <w:t xml:space="preserve"> services for web-service testing.</w:t>
      </w:r>
    </w:p>
    <w:p w:rsidR="00255E9D" w:rsidRPr="00293452" w:rsidRDefault="00255E9D" w:rsidP="00255E9D">
      <w:pPr>
        <w:pStyle w:val="ListParagraph"/>
        <w:numPr>
          <w:ilvl w:val="0"/>
          <w:numId w:val="25"/>
        </w:numPr>
        <w:contextualSpacing/>
        <w:jc w:val="both"/>
        <w:rPr>
          <w:rFonts w:ascii="Tw Cen MT" w:hAnsi="Tw Cen MT"/>
        </w:rPr>
      </w:pPr>
      <w:r w:rsidRPr="00293452">
        <w:rPr>
          <w:rFonts w:ascii="Tw Cen MT" w:hAnsi="Tw Cen MT"/>
        </w:rPr>
        <w:t>Expertise in formulation of Test Scenarios, Test Cases, Scripts, Test Metrics and their execution.</w:t>
      </w:r>
    </w:p>
    <w:p w:rsidR="00255E9D" w:rsidRPr="00293452" w:rsidRDefault="00255E9D" w:rsidP="00255E9D">
      <w:pPr>
        <w:pStyle w:val="ListParagraph"/>
        <w:numPr>
          <w:ilvl w:val="0"/>
          <w:numId w:val="25"/>
        </w:numPr>
        <w:jc w:val="both"/>
        <w:rPr>
          <w:rFonts w:ascii="Tw Cen MT" w:hAnsi="Tw Cen MT" w:cs="Calibri"/>
        </w:rPr>
      </w:pPr>
      <w:r w:rsidRPr="00293452">
        <w:rPr>
          <w:rFonts w:ascii="Tw Cen MT" w:hAnsi="Tw Cen MT" w:cs="Calibri"/>
        </w:rPr>
        <w:t>Experience in testing with a wide variety of projects and environments like Java, SQL server and .Net</w:t>
      </w:r>
    </w:p>
    <w:p w:rsidR="00255E9D" w:rsidRPr="00293452" w:rsidRDefault="00255E9D" w:rsidP="00255E9D">
      <w:pPr>
        <w:pStyle w:val="ListParagraph"/>
        <w:numPr>
          <w:ilvl w:val="0"/>
          <w:numId w:val="25"/>
        </w:numPr>
        <w:jc w:val="both"/>
        <w:rPr>
          <w:rFonts w:ascii="Tw Cen MT" w:hAnsi="Tw Cen MT" w:cs="Calibri"/>
        </w:rPr>
      </w:pPr>
      <w:r w:rsidRPr="00293452">
        <w:rPr>
          <w:rFonts w:ascii="Tw Cen MT" w:hAnsi="Tw Cen MT" w:cs="Calibri"/>
        </w:rPr>
        <w:t>Exp</w:t>
      </w:r>
      <w:r>
        <w:rPr>
          <w:rFonts w:ascii="Tw Cen MT" w:hAnsi="Tw Cen MT" w:cs="Calibri"/>
        </w:rPr>
        <w:t>erience in QTP</w:t>
      </w:r>
      <w:r w:rsidRPr="00293452">
        <w:rPr>
          <w:rFonts w:ascii="Tw Cen MT" w:hAnsi="Tw Cen MT" w:cs="Calibri"/>
        </w:rPr>
        <w:t xml:space="preserve"> with VBScripting. Involved in Planning, designing and maintaining test environments for UI Automation Frameworks.</w:t>
      </w:r>
    </w:p>
    <w:p w:rsidR="00255E9D" w:rsidRPr="00293452" w:rsidRDefault="00255E9D" w:rsidP="00255E9D">
      <w:pPr>
        <w:pStyle w:val="ListParagraph"/>
        <w:numPr>
          <w:ilvl w:val="0"/>
          <w:numId w:val="25"/>
        </w:numPr>
        <w:jc w:val="both"/>
        <w:rPr>
          <w:rFonts w:ascii="Tw Cen MT" w:hAnsi="Tw Cen MT" w:cs="Calibri"/>
        </w:rPr>
      </w:pPr>
      <w:r w:rsidRPr="00293452">
        <w:rPr>
          <w:rFonts w:ascii="Tw Cen MT" w:hAnsi="Tw Cen MT" w:cs="Calibri"/>
        </w:rPr>
        <w:t>Experience in programming test scripts using Descriptive programming.</w:t>
      </w:r>
    </w:p>
    <w:p w:rsidR="00255E9D" w:rsidRPr="00293452" w:rsidRDefault="00255E9D" w:rsidP="00255E9D">
      <w:pPr>
        <w:pStyle w:val="ListParagraph"/>
        <w:numPr>
          <w:ilvl w:val="0"/>
          <w:numId w:val="25"/>
        </w:numPr>
        <w:jc w:val="both"/>
        <w:rPr>
          <w:rFonts w:ascii="Tw Cen MT" w:hAnsi="Tw Cen MT" w:cs="Calibri"/>
        </w:rPr>
      </w:pPr>
      <w:r w:rsidRPr="00293452">
        <w:rPr>
          <w:rFonts w:ascii="Tw Cen MT" w:hAnsi="Tw Cen MT" w:cs="Calibri"/>
        </w:rPr>
        <w:t>Experience in defect posting and tracking using Quality Center HP ALM and Test link.</w:t>
      </w:r>
    </w:p>
    <w:p w:rsidR="00255E9D" w:rsidRPr="00293452" w:rsidRDefault="00255E9D" w:rsidP="00255E9D">
      <w:pPr>
        <w:pStyle w:val="ListParagraph"/>
        <w:numPr>
          <w:ilvl w:val="0"/>
          <w:numId w:val="25"/>
        </w:numPr>
        <w:contextualSpacing/>
        <w:jc w:val="both"/>
        <w:rPr>
          <w:rFonts w:ascii="Tw Cen MT" w:hAnsi="Tw Cen MT"/>
        </w:rPr>
      </w:pPr>
      <w:r w:rsidRPr="00293452">
        <w:rPr>
          <w:rFonts w:ascii="Tw Cen MT" w:hAnsi="Tw Cen MT"/>
        </w:rPr>
        <w:t>Scheduled and managed QA/UAT execution activities and defined, wrote and prepared QA/UAT Test Strategy, Test Plan and Test Scripts.</w:t>
      </w:r>
    </w:p>
    <w:p w:rsidR="00255E9D" w:rsidRPr="00293452" w:rsidRDefault="00255E9D" w:rsidP="00255E9D">
      <w:pPr>
        <w:pStyle w:val="ResExpSummary"/>
        <w:numPr>
          <w:ilvl w:val="0"/>
          <w:numId w:val="25"/>
        </w:numPr>
        <w:shd w:val="clear" w:color="auto" w:fill="FFFFFF"/>
        <w:jc w:val="both"/>
        <w:rPr>
          <w:rFonts w:ascii="Tw Cen MT" w:hAnsi="Tw Cen MT"/>
          <w:sz w:val="24"/>
          <w:szCs w:val="24"/>
        </w:rPr>
      </w:pPr>
      <w:r w:rsidRPr="00293452">
        <w:rPr>
          <w:rFonts w:ascii="Tw Cen MT" w:hAnsi="Tw Cen MT"/>
          <w:sz w:val="24"/>
          <w:szCs w:val="24"/>
        </w:rPr>
        <w:t xml:space="preserve">Used </w:t>
      </w:r>
      <w:r w:rsidRPr="00293452">
        <w:rPr>
          <w:rFonts w:ascii="Tw Cen MT" w:hAnsi="Tw Cen MT" w:cs="Microsoft New Tai Lue"/>
          <w:sz w:val="24"/>
          <w:szCs w:val="24"/>
        </w:rPr>
        <w:t>JBehave</w:t>
      </w:r>
      <w:r w:rsidRPr="00293452">
        <w:rPr>
          <w:rFonts w:ascii="Tw Cen MT" w:hAnsi="Tw Cen MT"/>
          <w:sz w:val="24"/>
          <w:szCs w:val="24"/>
        </w:rPr>
        <w:t xml:space="preserve"> and Cucumber for automating acceptance tests written in a behavior-driven development</w:t>
      </w:r>
      <w:r w:rsidR="000F40BB">
        <w:rPr>
          <w:rFonts w:ascii="Tw Cen MT" w:hAnsi="Tw Cen MT"/>
          <w:sz w:val="24"/>
          <w:szCs w:val="24"/>
        </w:rPr>
        <w:t xml:space="preserve"> </w:t>
      </w:r>
      <w:r w:rsidRPr="00293452">
        <w:rPr>
          <w:rFonts w:ascii="Tw Cen MT" w:hAnsi="Tw Cen MT"/>
          <w:sz w:val="24"/>
          <w:szCs w:val="24"/>
        </w:rPr>
        <w:t>(BDD) style.</w:t>
      </w:r>
    </w:p>
    <w:p w:rsidR="00255E9D" w:rsidRPr="00293452" w:rsidRDefault="00255E9D" w:rsidP="00255E9D">
      <w:pPr>
        <w:pStyle w:val="ListParagraph"/>
        <w:numPr>
          <w:ilvl w:val="0"/>
          <w:numId w:val="25"/>
        </w:numPr>
        <w:contextualSpacing/>
        <w:jc w:val="both"/>
        <w:rPr>
          <w:rFonts w:ascii="Tw Cen MT" w:hAnsi="Tw Cen MT" w:cs="Microsoft New Tai Lue"/>
        </w:rPr>
      </w:pPr>
      <w:r w:rsidRPr="00293452">
        <w:rPr>
          <w:rFonts w:ascii="Tw Cen MT" w:hAnsi="Tw Cen MT" w:cs="Microsoft New Tai Lue"/>
        </w:rPr>
        <w:t xml:space="preserve">Expert in using Trackers/Bug Reporters tools like </w:t>
      </w:r>
      <w:r w:rsidR="000F40BB">
        <w:rPr>
          <w:rFonts w:ascii="Tw Cen MT" w:hAnsi="Tw Cen MT" w:cs="Microsoft New Tai Lue"/>
        </w:rPr>
        <w:t>JIRA</w:t>
      </w:r>
      <w:r w:rsidRPr="00293452">
        <w:rPr>
          <w:rFonts w:ascii="Tw Cen MT" w:hAnsi="Tw Cen MT" w:cs="Microsoft New Tai Lue"/>
        </w:rPr>
        <w:t>.</w:t>
      </w:r>
    </w:p>
    <w:p w:rsidR="00255E9D" w:rsidRPr="00293452" w:rsidRDefault="00255E9D" w:rsidP="00255E9D">
      <w:pPr>
        <w:pStyle w:val="BodyText2"/>
        <w:numPr>
          <w:ilvl w:val="0"/>
          <w:numId w:val="25"/>
        </w:numPr>
        <w:spacing w:after="0" w:line="240" w:lineRule="auto"/>
        <w:jc w:val="both"/>
        <w:rPr>
          <w:rFonts w:ascii="Tw Cen MT" w:hAnsi="Tw Cen MT" w:cs="Microsoft New Tai Lue"/>
          <w:sz w:val="24"/>
          <w:szCs w:val="24"/>
        </w:rPr>
      </w:pPr>
      <w:r w:rsidRPr="00293452">
        <w:rPr>
          <w:rFonts w:ascii="Tw Cen MT" w:hAnsi="Tw Cen MT" w:cs="Microsoft New Tai Lue"/>
          <w:sz w:val="24"/>
          <w:szCs w:val="24"/>
        </w:rPr>
        <w:t>Experience with Data-driven Testing, Keyword-Driven Testing and Behavior Driven Development (BDD).</w:t>
      </w:r>
    </w:p>
    <w:p w:rsidR="00255E9D" w:rsidRPr="00293452" w:rsidRDefault="00255E9D" w:rsidP="00255E9D">
      <w:pPr>
        <w:pStyle w:val="ListParagraph"/>
        <w:numPr>
          <w:ilvl w:val="0"/>
          <w:numId w:val="25"/>
        </w:numPr>
        <w:contextualSpacing/>
        <w:jc w:val="both"/>
        <w:rPr>
          <w:rFonts w:ascii="Tw Cen MT" w:hAnsi="Tw Cen MT"/>
        </w:rPr>
      </w:pPr>
      <w:r w:rsidRPr="00293452">
        <w:rPr>
          <w:rFonts w:ascii="Tw Cen MT" w:hAnsi="Tw Cen MT"/>
        </w:rPr>
        <w:t>Robustly experienced in developing and testing Web Applications with J2EE, Java, XML and Oracle 9i.</w:t>
      </w:r>
    </w:p>
    <w:p w:rsidR="00255E9D" w:rsidRPr="00293452" w:rsidRDefault="00255E9D" w:rsidP="00255E9D">
      <w:pPr>
        <w:pStyle w:val="NoSpacing"/>
        <w:numPr>
          <w:ilvl w:val="0"/>
          <w:numId w:val="25"/>
        </w:numPr>
        <w:rPr>
          <w:rFonts w:ascii="Tw Cen MT" w:hAnsi="Tw Cen MT" w:cs="Arial"/>
          <w:sz w:val="24"/>
          <w:szCs w:val="24"/>
        </w:rPr>
      </w:pPr>
      <w:r w:rsidRPr="00293452">
        <w:rPr>
          <w:rFonts w:ascii="Tw Cen MT" w:hAnsi="Tw Cen MT" w:cs="Arial"/>
          <w:sz w:val="24"/>
          <w:szCs w:val="24"/>
        </w:rPr>
        <w:t>Experience in using SOAP UI by creating Requests, test suits and validating response.</w:t>
      </w:r>
    </w:p>
    <w:p w:rsidR="00255E9D" w:rsidRPr="00293452" w:rsidRDefault="00255E9D" w:rsidP="00255E9D">
      <w:pPr>
        <w:pStyle w:val="ListParagraph"/>
        <w:numPr>
          <w:ilvl w:val="0"/>
          <w:numId w:val="25"/>
        </w:numPr>
        <w:contextualSpacing/>
        <w:jc w:val="both"/>
        <w:rPr>
          <w:rFonts w:ascii="Tw Cen MT" w:hAnsi="Tw Cen MT"/>
        </w:rPr>
      </w:pPr>
      <w:r w:rsidRPr="00293452">
        <w:rPr>
          <w:rFonts w:ascii="Tw Cen MT" w:hAnsi="Tw Cen MT"/>
        </w:rPr>
        <w:t>Proficient in using Quality Center and Bugzilla to track defects and enhancements.</w:t>
      </w:r>
    </w:p>
    <w:p w:rsidR="00255E9D" w:rsidRPr="00293452" w:rsidRDefault="00255E9D" w:rsidP="00255E9D">
      <w:pPr>
        <w:pStyle w:val="ListParagraph"/>
        <w:numPr>
          <w:ilvl w:val="0"/>
          <w:numId w:val="25"/>
        </w:numPr>
        <w:contextualSpacing/>
        <w:jc w:val="both"/>
        <w:rPr>
          <w:rFonts w:ascii="Tw Cen MT" w:hAnsi="Tw Cen MT"/>
        </w:rPr>
      </w:pPr>
      <w:r w:rsidRPr="00293452">
        <w:rPr>
          <w:rFonts w:ascii="Tw Cen MT" w:hAnsi="Tw Cen MT"/>
        </w:rPr>
        <w:t>Extensive Documentation Skills for use in Standardization of Testing and Programming Procedures and Guidelines.</w:t>
      </w:r>
    </w:p>
    <w:p w:rsidR="00255E9D" w:rsidRPr="00293452" w:rsidRDefault="00255E9D" w:rsidP="00255E9D">
      <w:pPr>
        <w:numPr>
          <w:ilvl w:val="0"/>
          <w:numId w:val="25"/>
        </w:numPr>
        <w:jc w:val="both"/>
        <w:rPr>
          <w:rFonts w:ascii="Tw Cen MT" w:hAnsi="Tw Cen MT" w:cs="Arial"/>
        </w:rPr>
      </w:pPr>
      <w:r w:rsidRPr="00293452">
        <w:rPr>
          <w:rFonts w:ascii="Tw Cen MT" w:hAnsi="Tw Cen MT" w:cs="Arial"/>
        </w:rPr>
        <w:t>Worked in Retail, Telecom, Banking and Insurance Domains.</w:t>
      </w:r>
    </w:p>
    <w:p w:rsidR="00255E9D" w:rsidRPr="00293452" w:rsidRDefault="00255E9D" w:rsidP="00255E9D">
      <w:pPr>
        <w:pStyle w:val="ListParagraph"/>
        <w:numPr>
          <w:ilvl w:val="0"/>
          <w:numId w:val="25"/>
        </w:numPr>
        <w:contextualSpacing/>
        <w:jc w:val="both"/>
        <w:rPr>
          <w:rFonts w:ascii="Tw Cen MT" w:hAnsi="Tw Cen MT"/>
        </w:rPr>
      </w:pPr>
      <w:r w:rsidRPr="00293452">
        <w:rPr>
          <w:rFonts w:ascii="Tw Cen MT" w:hAnsi="Tw Cen MT"/>
        </w:rPr>
        <w:t>Excellent interpersonal skills, proven team player with an analytical bent to problem solving and delivering under high stress environment with resource constraints.</w:t>
      </w:r>
    </w:p>
    <w:p w:rsidR="00255E9D" w:rsidRPr="00293452" w:rsidRDefault="00255E9D" w:rsidP="00255E9D">
      <w:pPr>
        <w:pStyle w:val="ListParagraph"/>
        <w:numPr>
          <w:ilvl w:val="0"/>
          <w:numId w:val="25"/>
        </w:numPr>
        <w:contextualSpacing/>
        <w:jc w:val="both"/>
        <w:rPr>
          <w:rFonts w:ascii="Tw Cen MT" w:hAnsi="Tw Cen MT"/>
        </w:rPr>
      </w:pPr>
      <w:r w:rsidRPr="00293452">
        <w:rPr>
          <w:rFonts w:ascii="Tw Cen MT" w:hAnsi="Tw Cen MT"/>
        </w:rPr>
        <w:t>Good analytical and communication skills and ability to work independently with minimal supervision and also perform as part of a team.</w:t>
      </w:r>
    </w:p>
    <w:p w:rsidR="00255E9D" w:rsidRPr="00B045B6" w:rsidRDefault="00255E9D" w:rsidP="00255E9D">
      <w:pPr>
        <w:jc w:val="both"/>
        <w:rPr>
          <w:rFonts w:ascii="Tw Cen MT" w:hAnsi="Tw Cen MT"/>
        </w:rPr>
      </w:pPr>
    </w:p>
    <w:p w:rsidR="00255E9D" w:rsidRDefault="00255E9D" w:rsidP="00255E9D">
      <w:pPr>
        <w:jc w:val="both"/>
        <w:rPr>
          <w:rFonts w:ascii="Tw Cen MT" w:hAnsi="Tw Cen MT"/>
          <w:b/>
        </w:rPr>
      </w:pPr>
    </w:p>
    <w:p w:rsidR="00255E9D" w:rsidRDefault="00255E9D" w:rsidP="00255E9D">
      <w:pPr>
        <w:jc w:val="both"/>
        <w:rPr>
          <w:rFonts w:ascii="Tw Cen MT" w:hAnsi="Tw Cen MT"/>
          <w:b/>
        </w:rPr>
      </w:pPr>
    </w:p>
    <w:p w:rsidR="00255E9D" w:rsidRPr="00B045B6" w:rsidRDefault="00255E9D" w:rsidP="00255E9D">
      <w:pPr>
        <w:jc w:val="both"/>
        <w:rPr>
          <w:rFonts w:ascii="Tw Cen MT" w:hAnsi="Tw Cen MT"/>
          <w:b/>
        </w:rPr>
      </w:pPr>
      <w:r w:rsidRPr="00B045B6">
        <w:rPr>
          <w:rFonts w:ascii="Tw Cen MT" w:hAnsi="Tw Cen MT"/>
          <w:b/>
        </w:rPr>
        <w:lastRenderedPageBreak/>
        <w:t xml:space="preserve">SKILL PROFILE: </w:t>
      </w:r>
    </w:p>
    <w:p w:rsidR="00255E9D" w:rsidRPr="00B045B6" w:rsidRDefault="00255E9D" w:rsidP="00255E9D">
      <w:pPr>
        <w:jc w:val="both"/>
        <w:rPr>
          <w:rFonts w:ascii="Tw Cen MT" w:hAnsi="Tw Cen MT"/>
        </w:rPr>
      </w:pPr>
    </w:p>
    <w:tbl>
      <w:tblPr>
        <w:tblStyle w:val="TableGrid"/>
        <w:tblW w:w="9990" w:type="dxa"/>
        <w:tblInd w:w="355" w:type="dxa"/>
        <w:tblLayout w:type="fixed"/>
        <w:tblLook w:val="01E0"/>
      </w:tblPr>
      <w:tblGrid>
        <w:gridCol w:w="3760"/>
        <w:gridCol w:w="6230"/>
      </w:tblGrid>
      <w:tr w:rsidR="00255E9D" w:rsidRPr="00B045B6" w:rsidTr="006C46C8">
        <w:trPr>
          <w:trHeight w:val="368"/>
        </w:trPr>
        <w:tc>
          <w:tcPr>
            <w:tcW w:w="3760" w:type="dxa"/>
          </w:tcPr>
          <w:p w:rsidR="00255E9D" w:rsidRPr="00B045B6" w:rsidRDefault="00255E9D" w:rsidP="006C46C8">
            <w:pPr>
              <w:pStyle w:val="TableColumn1"/>
              <w:spacing w:before="0"/>
              <w:rPr>
                <w:rFonts w:ascii="Tw Cen MT" w:hAnsi="Tw Cen MT" w:cs="Arial"/>
                <w:sz w:val="24"/>
                <w:szCs w:val="24"/>
              </w:rPr>
            </w:pPr>
            <w:r w:rsidRPr="00B045B6">
              <w:rPr>
                <w:rFonts w:ascii="Tw Cen MT" w:hAnsi="Tw Cen MT" w:cs="Arial"/>
                <w:sz w:val="24"/>
                <w:szCs w:val="24"/>
              </w:rPr>
              <w:t>Operating Platforms</w:t>
            </w:r>
          </w:p>
        </w:tc>
        <w:tc>
          <w:tcPr>
            <w:tcW w:w="6230" w:type="dxa"/>
          </w:tcPr>
          <w:p w:rsidR="00255E9D" w:rsidRPr="00B045B6" w:rsidRDefault="00255E9D" w:rsidP="006C46C8">
            <w:pPr>
              <w:pStyle w:val="TableText"/>
              <w:spacing w:before="0"/>
              <w:rPr>
                <w:rFonts w:ascii="Tw Cen MT" w:hAnsi="Tw Cen MT" w:cs="Arial"/>
                <w:sz w:val="24"/>
              </w:rPr>
            </w:pPr>
            <w:r w:rsidRPr="00B045B6">
              <w:rPr>
                <w:rFonts w:ascii="Tw Cen MT" w:hAnsi="Tw Cen MT" w:cs="Arial"/>
                <w:sz w:val="24"/>
              </w:rPr>
              <w:t>Mobile: iOS, Android ; Desktop: Windows, Unix, Linux</w:t>
            </w:r>
          </w:p>
        </w:tc>
      </w:tr>
      <w:tr w:rsidR="00255E9D" w:rsidRPr="00B045B6" w:rsidTr="006C46C8">
        <w:trPr>
          <w:trHeight w:val="368"/>
        </w:trPr>
        <w:tc>
          <w:tcPr>
            <w:tcW w:w="3760" w:type="dxa"/>
          </w:tcPr>
          <w:p w:rsidR="00255E9D" w:rsidRPr="00B045B6" w:rsidRDefault="00255E9D" w:rsidP="006C46C8">
            <w:pPr>
              <w:pStyle w:val="TableColumn1"/>
              <w:spacing w:before="0"/>
              <w:rPr>
                <w:rFonts w:ascii="Tw Cen MT" w:hAnsi="Tw Cen MT" w:cs="Arial"/>
                <w:sz w:val="24"/>
                <w:szCs w:val="24"/>
              </w:rPr>
            </w:pPr>
            <w:r w:rsidRPr="00B045B6">
              <w:rPr>
                <w:rFonts w:ascii="Tw Cen MT" w:hAnsi="Tw Cen MT" w:cs="Arial"/>
                <w:sz w:val="24"/>
                <w:szCs w:val="24"/>
              </w:rPr>
              <w:t>Programming Languages</w:t>
            </w:r>
          </w:p>
        </w:tc>
        <w:tc>
          <w:tcPr>
            <w:tcW w:w="6230" w:type="dxa"/>
          </w:tcPr>
          <w:p w:rsidR="00255E9D" w:rsidRPr="00B045B6" w:rsidRDefault="00255E9D" w:rsidP="006C46C8">
            <w:pPr>
              <w:pStyle w:val="TableText"/>
              <w:spacing w:before="0"/>
              <w:rPr>
                <w:rFonts w:ascii="Tw Cen MT" w:hAnsi="Tw Cen MT" w:cs="Arial"/>
                <w:sz w:val="24"/>
              </w:rPr>
            </w:pPr>
            <w:r w:rsidRPr="00B045B6">
              <w:rPr>
                <w:rFonts w:ascii="Tw Cen MT" w:hAnsi="Tw Cen MT" w:cs="Arial"/>
                <w:sz w:val="24"/>
              </w:rPr>
              <w:t>Java, C#, C</w:t>
            </w:r>
          </w:p>
        </w:tc>
      </w:tr>
      <w:tr w:rsidR="00255E9D" w:rsidRPr="00B045B6" w:rsidTr="006C46C8">
        <w:trPr>
          <w:trHeight w:val="386"/>
        </w:trPr>
        <w:tc>
          <w:tcPr>
            <w:tcW w:w="3760" w:type="dxa"/>
          </w:tcPr>
          <w:p w:rsidR="00255E9D" w:rsidRPr="00B045B6" w:rsidRDefault="00255E9D" w:rsidP="006C46C8">
            <w:pPr>
              <w:pStyle w:val="TableColumn1"/>
              <w:spacing w:before="0"/>
              <w:rPr>
                <w:rFonts w:ascii="Tw Cen MT" w:hAnsi="Tw Cen MT" w:cs="Arial"/>
                <w:sz w:val="24"/>
                <w:szCs w:val="24"/>
              </w:rPr>
            </w:pPr>
            <w:r w:rsidRPr="00B045B6">
              <w:rPr>
                <w:rFonts w:ascii="Tw Cen MT" w:hAnsi="Tw Cen MT" w:cs="Arial"/>
                <w:sz w:val="24"/>
                <w:szCs w:val="24"/>
              </w:rPr>
              <w:t>Scripting Languages</w:t>
            </w:r>
          </w:p>
        </w:tc>
        <w:tc>
          <w:tcPr>
            <w:tcW w:w="6230" w:type="dxa"/>
          </w:tcPr>
          <w:p w:rsidR="00255E9D" w:rsidRPr="00B045B6" w:rsidRDefault="00255E9D" w:rsidP="006C46C8">
            <w:pPr>
              <w:pStyle w:val="TableText"/>
              <w:spacing w:before="0"/>
              <w:rPr>
                <w:rFonts w:ascii="Tw Cen MT" w:hAnsi="Tw Cen MT" w:cs="Arial"/>
                <w:sz w:val="24"/>
              </w:rPr>
            </w:pPr>
            <w:r w:rsidRPr="00B045B6">
              <w:rPr>
                <w:rFonts w:ascii="Tw Cen MT" w:hAnsi="Tw Cen MT" w:cs="Arial"/>
                <w:sz w:val="24"/>
              </w:rPr>
              <w:t>PL/SQL, VBScript, PERL</w:t>
            </w:r>
          </w:p>
        </w:tc>
      </w:tr>
      <w:tr w:rsidR="00255E9D" w:rsidRPr="00B045B6" w:rsidTr="006C46C8">
        <w:trPr>
          <w:trHeight w:val="368"/>
        </w:trPr>
        <w:tc>
          <w:tcPr>
            <w:tcW w:w="3760" w:type="dxa"/>
          </w:tcPr>
          <w:p w:rsidR="00255E9D" w:rsidRPr="00B045B6" w:rsidRDefault="00255E9D" w:rsidP="006C46C8">
            <w:pPr>
              <w:pStyle w:val="TableColumn1"/>
              <w:spacing w:before="0"/>
              <w:rPr>
                <w:rFonts w:ascii="Tw Cen MT" w:hAnsi="Tw Cen MT" w:cs="Arial"/>
                <w:sz w:val="24"/>
                <w:szCs w:val="24"/>
              </w:rPr>
            </w:pPr>
            <w:r w:rsidRPr="00B045B6">
              <w:rPr>
                <w:rFonts w:ascii="Tw Cen MT" w:hAnsi="Tw Cen MT" w:cs="Arial"/>
                <w:sz w:val="24"/>
                <w:szCs w:val="24"/>
              </w:rPr>
              <w:t>Database</w:t>
            </w:r>
          </w:p>
        </w:tc>
        <w:tc>
          <w:tcPr>
            <w:tcW w:w="6230" w:type="dxa"/>
          </w:tcPr>
          <w:p w:rsidR="00255E9D" w:rsidRPr="00B045B6" w:rsidRDefault="00255E9D" w:rsidP="006C46C8">
            <w:pPr>
              <w:pStyle w:val="TableText"/>
              <w:spacing w:before="0"/>
              <w:rPr>
                <w:rFonts w:ascii="Tw Cen MT" w:hAnsi="Tw Cen MT" w:cs="Arial"/>
                <w:sz w:val="24"/>
              </w:rPr>
            </w:pPr>
            <w:r w:rsidRPr="00B045B6">
              <w:rPr>
                <w:rFonts w:ascii="Tw Cen MT" w:hAnsi="Tw Cen MT" w:cs="Arial"/>
                <w:sz w:val="24"/>
              </w:rPr>
              <w:t>MySQL, MS SQL Server, ASP.net</w:t>
            </w:r>
            <w:r>
              <w:rPr>
                <w:rFonts w:ascii="Tw Cen MT" w:hAnsi="Tw Cen MT" w:cs="Arial"/>
                <w:sz w:val="24"/>
              </w:rPr>
              <w:t>, Oracle DB</w:t>
            </w:r>
          </w:p>
        </w:tc>
      </w:tr>
      <w:tr w:rsidR="00255E9D" w:rsidRPr="00B045B6" w:rsidTr="006C46C8">
        <w:trPr>
          <w:trHeight w:val="485"/>
        </w:trPr>
        <w:tc>
          <w:tcPr>
            <w:tcW w:w="3760" w:type="dxa"/>
          </w:tcPr>
          <w:p w:rsidR="00255E9D" w:rsidRPr="00B045B6" w:rsidRDefault="00255E9D" w:rsidP="006C46C8">
            <w:pPr>
              <w:pStyle w:val="TableColumn1"/>
              <w:spacing w:before="0"/>
              <w:rPr>
                <w:rFonts w:ascii="Tw Cen MT" w:hAnsi="Tw Cen MT" w:cs="Arial"/>
                <w:sz w:val="24"/>
                <w:szCs w:val="24"/>
              </w:rPr>
            </w:pPr>
            <w:r w:rsidRPr="00B045B6">
              <w:rPr>
                <w:rFonts w:ascii="Tw Cen MT" w:hAnsi="Tw Cen MT" w:cs="Arial"/>
                <w:sz w:val="24"/>
                <w:szCs w:val="24"/>
              </w:rPr>
              <w:t>Web/Component Technologies</w:t>
            </w:r>
          </w:p>
        </w:tc>
        <w:tc>
          <w:tcPr>
            <w:tcW w:w="6230" w:type="dxa"/>
          </w:tcPr>
          <w:p w:rsidR="00255E9D" w:rsidRPr="00B045B6" w:rsidRDefault="00255E9D" w:rsidP="006C46C8">
            <w:pPr>
              <w:pStyle w:val="TableText"/>
              <w:spacing w:before="0"/>
              <w:rPr>
                <w:rFonts w:ascii="Tw Cen MT" w:hAnsi="Tw Cen MT" w:cs="Arial"/>
                <w:sz w:val="24"/>
              </w:rPr>
            </w:pPr>
            <w:r w:rsidRPr="00B045B6">
              <w:rPr>
                <w:rFonts w:ascii="Tw Cen MT" w:hAnsi="Tw Cen MT" w:cs="Arial"/>
                <w:sz w:val="24"/>
              </w:rPr>
              <w:t xml:space="preserve">HTML, CSS, XML, DOM, </w:t>
            </w:r>
            <w:r w:rsidR="000F40BB" w:rsidRPr="00B045B6">
              <w:rPr>
                <w:rFonts w:ascii="Tw Cen MT" w:hAnsi="Tw Cen MT" w:cs="Arial"/>
                <w:sz w:val="24"/>
              </w:rPr>
              <w:t>JavaScript</w:t>
            </w:r>
            <w:r w:rsidRPr="00B045B6">
              <w:rPr>
                <w:rFonts w:ascii="Tw Cen MT" w:hAnsi="Tw Cen MT" w:cs="Arial"/>
                <w:sz w:val="24"/>
              </w:rPr>
              <w:t>, Jquery, JSP, firebug</w:t>
            </w:r>
          </w:p>
        </w:tc>
      </w:tr>
      <w:tr w:rsidR="00255E9D" w:rsidRPr="00B045B6" w:rsidTr="006C46C8">
        <w:trPr>
          <w:trHeight w:val="503"/>
        </w:trPr>
        <w:tc>
          <w:tcPr>
            <w:tcW w:w="3760" w:type="dxa"/>
          </w:tcPr>
          <w:p w:rsidR="00255E9D" w:rsidRPr="00B045B6" w:rsidRDefault="00255E9D" w:rsidP="006C46C8">
            <w:pPr>
              <w:pStyle w:val="TableColumn1"/>
              <w:spacing w:before="0"/>
              <w:rPr>
                <w:rFonts w:ascii="Tw Cen MT" w:hAnsi="Tw Cen MT" w:cs="Arial"/>
                <w:sz w:val="24"/>
                <w:szCs w:val="24"/>
              </w:rPr>
            </w:pPr>
            <w:r w:rsidRPr="00B045B6">
              <w:rPr>
                <w:rFonts w:ascii="Tw Cen MT" w:hAnsi="Tw Cen MT" w:cs="Arial"/>
                <w:sz w:val="24"/>
                <w:szCs w:val="24"/>
              </w:rPr>
              <w:t>Testing Tools</w:t>
            </w:r>
          </w:p>
        </w:tc>
        <w:tc>
          <w:tcPr>
            <w:tcW w:w="6230" w:type="dxa"/>
          </w:tcPr>
          <w:p w:rsidR="00255E9D" w:rsidRPr="00B045B6" w:rsidRDefault="00255E9D" w:rsidP="006C46C8">
            <w:pPr>
              <w:pStyle w:val="TableText"/>
              <w:spacing w:before="0"/>
              <w:rPr>
                <w:rFonts w:ascii="Tw Cen MT" w:hAnsi="Tw Cen MT" w:cs="Arial"/>
                <w:sz w:val="24"/>
              </w:rPr>
            </w:pPr>
            <w:r w:rsidRPr="00B045B6">
              <w:rPr>
                <w:rFonts w:ascii="Tw Cen MT" w:hAnsi="Tw Cen MT" w:cs="Arial"/>
                <w:sz w:val="24"/>
              </w:rPr>
              <w:t>Selenium IDE, Selenium WebDriver, HP Unified Functional Testing(UFT)/ Quick Test Pro(QTP),</w:t>
            </w:r>
            <w:r w:rsidRPr="00B045B6">
              <w:rPr>
                <w:rFonts w:ascii="Tw Cen MT" w:hAnsi="Tw Cen MT"/>
                <w:sz w:val="24"/>
              </w:rPr>
              <w:t>Appium, SOAP UI, LoadRunner</w:t>
            </w:r>
            <w:r>
              <w:rPr>
                <w:rFonts w:ascii="Tw Cen MT" w:hAnsi="Tw Cen MT"/>
                <w:sz w:val="24"/>
              </w:rPr>
              <w:t>, SOAP and RESTful</w:t>
            </w:r>
          </w:p>
          <w:p w:rsidR="00255E9D" w:rsidRPr="00B045B6" w:rsidRDefault="00255E9D" w:rsidP="006C46C8">
            <w:pPr>
              <w:pStyle w:val="TableText"/>
              <w:spacing w:before="0"/>
              <w:rPr>
                <w:rFonts w:ascii="Tw Cen MT" w:hAnsi="Tw Cen MT" w:cs="Arial"/>
                <w:sz w:val="24"/>
              </w:rPr>
            </w:pPr>
          </w:p>
        </w:tc>
      </w:tr>
      <w:tr w:rsidR="00255E9D" w:rsidRPr="00B045B6" w:rsidTr="006C46C8">
        <w:trPr>
          <w:trHeight w:val="467"/>
        </w:trPr>
        <w:tc>
          <w:tcPr>
            <w:tcW w:w="3760" w:type="dxa"/>
          </w:tcPr>
          <w:p w:rsidR="00255E9D" w:rsidRPr="00B045B6" w:rsidRDefault="00255E9D" w:rsidP="006C46C8">
            <w:pPr>
              <w:pStyle w:val="TableColumn1"/>
              <w:spacing w:before="0"/>
              <w:rPr>
                <w:rFonts w:ascii="Tw Cen MT" w:hAnsi="Tw Cen MT" w:cs="Arial"/>
                <w:sz w:val="24"/>
                <w:szCs w:val="24"/>
              </w:rPr>
            </w:pPr>
            <w:r w:rsidRPr="00B045B6">
              <w:rPr>
                <w:rFonts w:ascii="Tw Cen MT" w:hAnsi="Tw Cen MT" w:cs="Arial"/>
                <w:sz w:val="24"/>
                <w:szCs w:val="24"/>
              </w:rPr>
              <w:t>Bug Tracking</w:t>
            </w:r>
          </w:p>
        </w:tc>
        <w:tc>
          <w:tcPr>
            <w:tcW w:w="6230" w:type="dxa"/>
          </w:tcPr>
          <w:p w:rsidR="00255E9D" w:rsidRPr="00B045B6" w:rsidRDefault="00255E9D" w:rsidP="006C46C8">
            <w:pPr>
              <w:pStyle w:val="TableText"/>
              <w:spacing w:before="0"/>
              <w:rPr>
                <w:rFonts w:ascii="Tw Cen MT" w:hAnsi="Tw Cen MT" w:cs="Arial"/>
                <w:sz w:val="24"/>
              </w:rPr>
            </w:pPr>
            <w:r w:rsidRPr="00B045B6">
              <w:rPr>
                <w:rFonts w:ascii="Tw Cen MT" w:hAnsi="Tw Cen MT" w:cs="Arial"/>
                <w:sz w:val="24"/>
              </w:rPr>
              <w:t>JIRA, Rally, Bugzilla, ClearQuest</w:t>
            </w:r>
          </w:p>
        </w:tc>
      </w:tr>
      <w:tr w:rsidR="00255E9D" w:rsidRPr="00B045B6" w:rsidTr="006C46C8">
        <w:trPr>
          <w:trHeight w:val="467"/>
        </w:trPr>
        <w:tc>
          <w:tcPr>
            <w:tcW w:w="3760" w:type="dxa"/>
          </w:tcPr>
          <w:p w:rsidR="00255E9D" w:rsidRPr="00B045B6" w:rsidRDefault="00255E9D" w:rsidP="006C46C8">
            <w:pPr>
              <w:pStyle w:val="TableColumn1"/>
              <w:spacing w:before="0"/>
              <w:rPr>
                <w:rFonts w:ascii="Tw Cen MT" w:hAnsi="Tw Cen MT" w:cs="Arial"/>
                <w:sz w:val="24"/>
                <w:szCs w:val="24"/>
              </w:rPr>
            </w:pPr>
            <w:r w:rsidRPr="00B045B6">
              <w:rPr>
                <w:rFonts w:ascii="Tw Cen MT" w:hAnsi="Tw Cen MT" w:cs="Arial"/>
                <w:sz w:val="24"/>
                <w:szCs w:val="24"/>
              </w:rPr>
              <w:t>Test Management</w:t>
            </w:r>
          </w:p>
        </w:tc>
        <w:tc>
          <w:tcPr>
            <w:tcW w:w="6230" w:type="dxa"/>
          </w:tcPr>
          <w:p w:rsidR="00255E9D" w:rsidRPr="00B045B6" w:rsidRDefault="00255E9D" w:rsidP="006C46C8">
            <w:pPr>
              <w:pStyle w:val="TableText"/>
              <w:spacing w:before="0"/>
              <w:rPr>
                <w:rFonts w:ascii="Tw Cen MT" w:hAnsi="Tw Cen MT" w:cs="Arial"/>
                <w:sz w:val="24"/>
              </w:rPr>
            </w:pPr>
            <w:r w:rsidRPr="00B045B6">
              <w:rPr>
                <w:rFonts w:ascii="Tw Cen MT" w:hAnsi="Tw Cen MT" w:cs="Arial"/>
                <w:sz w:val="24"/>
              </w:rPr>
              <w:t xml:space="preserve">QC ALM 12.20, </w:t>
            </w:r>
            <w:r w:rsidR="000F40BB" w:rsidRPr="00B045B6">
              <w:rPr>
                <w:rFonts w:ascii="Tw Cen MT" w:hAnsi="Tw Cen MT" w:cs="Arial"/>
                <w:sz w:val="24"/>
              </w:rPr>
              <w:t>Silk Test</w:t>
            </w:r>
          </w:p>
        </w:tc>
      </w:tr>
      <w:tr w:rsidR="00255E9D" w:rsidRPr="00B045B6" w:rsidTr="006C46C8">
        <w:trPr>
          <w:trHeight w:val="467"/>
        </w:trPr>
        <w:tc>
          <w:tcPr>
            <w:tcW w:w="3760" w:type="dxa"/>
          </w:tcPr>
          <w:p w:rsidR="00255E9D" w:rsidRPr="00B045B6" w:rsidRDefault="00255E9D" w:rsidP="006C46C8">
            <w:pPr>
              <w:pStyle w:val="TableColumn1"/>
              <w:spacing w:before="0"/>
              <w:rPr>
                <w:rFonts w:ascii="Tw Cen MT" w:hAnsi="Tw Cen MT" w:cs="Arial"/>
                <w:sz w:val="24"/>
                <w:szCs w:val="24"/>
              </w:rPr>
            </w:pPr>
            <w:r w:rsidRPr="00B045B6">
              <w:rPr>
                <w:rFonts w:ascii="Tw Cen MT" w:hAnsi="Tw Cen MT" w:cs="Arial"/>
                <w:sz w:val="24"/>
                <w:szCs w:val="24"/>
              </w:rPr>
              <w:t>Version Control</w:t>
            </w:r>
          </w:p>
        </w:tc>
        <w:tc>
          <w:tcPr>
            <w:tcW w:w="6230" w:type="dxa"/>
          </w:tcPr>
          <w:p w:rsidR="00255E9D" w:rsidRPr="00B045B6" w:rsidRDefault="00255E9D" w:rsidP="000F40BB">
            <w:pPr>
              <w:pStyle w:val="TableText"/>
              <w:spacing w:before="0"/>
              <w:rPr>
                <w:rFonts w:ascii="Tw Cen MT" w:hAnsi="Tw Cen MT" w:cs="Arial"/>
                <w:sz w:val="24"/>
              </w:rPr>
            </w:pPr>
            <w:r w:rsidRPr="00B045B6">
              <w:rPr>
                <w:rFonts w:ascii="Tw Cen MT" w:hAnsi="Tw Cen MT" w:cs="Arial"/>
                <w:sz w:val="24"/>
              </w:rPr>
              <w:t xml:space="preserve">Tortoise SVN, </w:t>
            </w:r>
            <w:r w:rsidR="000F40BB">
              <w:rPr>
                <w:rFonts w:ascii="Tw Cen MT" w:hAnsi="Tw Cen MT" w:cs="Arial"/>
                <w:sz w:val="24"/>
              </w:rPr>
              <w:t>GIT</w:t>
            </w:r>
          </w:p>
        </w:tc>
      </w:tr>
      <w:tr w:rsidR="00255E9D" w:rsidRPr="00B045B6" w:rsidTr="006C46C8">
        <w:trPr>
          <w:trHeight w:val="350"/>
        </w:trPr>
        <w:tc>
          <w:tcPr>
            <w:tcW w:w="3760" w:type="dxa"/>
          </w:tcPr>
          <w:p w:rsidR="00255E9D" w:rsidRPr="00B045B6" w:rsidRDefault="00255E9D" w:rsidP="006C46C8">
            <w:pPr>
              <w:pStyle w:val="TableColumn1"/>
              <w:spacing w:before="0"/>
              <w:rPr>
                <w:rFonts w:ascii="Tw Cen MT" w:hAnsi="Tw Cen MT" w:cs="Arial"/>
                <w:sz w:val="24"/>
                <w:szCs w:val="24"/>
              </w:rPr>
            </w:pPr>
            <w:r w:rsidRPr="00B045B6">
              <w:rPr>
                <w:rFonts w:ascii="Tw Cen MT" w:hAnsi="Tw Cen MT" w:cs="Arial"/>
                <w:sz w:val="24"/>
                <w:szCs w:val="24"/>
              </w:rPr>
              <w:t>Test</w:t>
            </w:r>
            <w:r w:rsidR="000F40BB">
              <w:rPr>
                <w:rFonts w:ascii="Tw Cen MT" w:hAnsi="Tw Cen MT" w:cs="Arial"/>
                <w:sz w:val="24"/>
                <w:szCs w:val="24"/>
              </w:rPr>
              <w:t xml:space="preserve"> </w:t>
            </w:r>
            <w:r w:rsidRPr="00B045B6">
              <w:rPr>
                <w:rFonts w:ascii="Tw Cen MT" w:hAnsi="Tw Cen MT" w:cs="Arial"/>
                <w:sz w:val="24"/>
                <w:szCs w:val="24"/>
              </w:rPr>
              <w:t>Frameworks</w:t>
            </w:r>
          </w:p>
        </w:tc>
        <w:tc>
          <w:tcPr>
            <w:tcW w:w="6230" w:type="dxa"/>
          </w:tcPr>
          <w:p w:rsidR="00255E9D" w:rsidRPr="00B045B6" w:rsidRDefault="00255E9D" w:rsidP="006C46C8">
            <w:pPr>
              <w:pStyle w:val="TableText"/>
              <w:spacing w:before="0"/>
              <w:rPr>
                <w:rFonts w:ascii="Tw Cen MT" w:hAnsi="Tw Cen MT" w:cs="Arial"/>
                <w:sz w:val="24"/>
              </w:rPr>
            </w:pPr>
            <w:r w:rsidRPr="00B045B6">
              <w:rPr>
                <w:rFonts w:ascii="Tw Cen MT" w:hAnsi="Tw Cen MT" w:cs="Arial"/>
                <w:sz w:val="24"/>
              </w:rPr>
              <w:t>Test NG, JUnit, Cucumber, Mocha</w:t>
            </w:r>
          </w:p>
        </w:tc>
      </w:tr>
    </w:tbl>
    <w:p w:rsidR="00255E9D" w:rsidRPr="00B045B6" w:rsidRDefault="00255E9D" w:rsidP="00255E9D">
      <w:pPr>
        <w:jc w:val="both"/>
        <w:rPr>
          <w:rFonts w:ascii="Tw Cen MT" w:hAnsi="Tw Cen MT"/>
          <w:b/>
        </w:rPr>
      </w:pPr>
    </w:p>
    <w:p w:rsidR="00255E9D" w:rsidRPr="00B045B6" w:rsidRDefault="00255E9D" w:rsidP="00255E9D">
      <w:pPr>
        <w:jc w:val="both"/>
        <w:rPr>
          <w:rFonts w:ascii="Tw Cen MT" w:hAnsi="Tw Cen MT"/>
          <w:b/>
        </w:rPr>
      </w:pPr>
    </w:p>
    <w:p w:rsidR="00255E9D" w:rsidRPr="00B045B6" w:rsidRDefault="00255E9D" w:rsidP="00255E9D">
      <w:pPr>
        <w:jc w:val="both"/>
        <w:rPr>
          <w:rFonts w:ascii="Tw Cen MT" w:hAnsi="Tw Cen MT"/>
          <w:b/>
        </w:rPr>
      </w:pPr>
      <w:r w:rsidRPr="00B045B6">
        <w:rPr>
          <w:rFonts w:ascii="Tw Cen MT" w:hAnsi="Tw Cen MT"/>
          <w:b/>
        </w:rPr>
        <w:t>WORK EXPERIENCE:</w:t>
      </w:r>
    </w:p>
    <w:p w:rsidR="00255E9D" w:rsidRPr="00B045B6" w:rsidRDefault="00255E9D" w:rsidP="00255E9D">
      <w:pPr>
        <w:jc w:val="both"/>
        <w:rPr>
          <w:rFonts w:ascii="Tw Cen MT" w:hAnsi="Tw Cen MT"/>
          <w:b/>
        </w:rPr>
      </w:pPr>
    </w:p>
    <w:p w:rsidR="00255E9D" w:rsidRPr="00B045B6" w:rsidRDefault="00255E9D" w:rsidP="00255E9D">
      <w:pPr>
        <w:jc w:val="both"/>
        <w:rPr>
          <w:rFonts w:ascii="Tw Cen MT" w:hAnsi="Tw Cen MT"/>
          <w:b/>
        </w:rPr>
      </w:pPr>
      <w:r w:rsidRPr="00B045B6">
        <w:rPr>
          <w:rFonts w:ascii="Tw Cen MT" w:hAnsi="Tw Cen MT"/>
          <w:b/>
        </w:rPr>
        <w:t>Client: EMC, Dallas, TX</w:t>
      </w:r>
      <w:r w:rsidRPr="00B045B6">
        <w:rPr>
          <w:rFonts w:ascii="Tw Cen MT" w:hAnsi="Tw Cen MT"/>
          <w:b/>
        </w:rPr>
        <w:tab/>
      </w:r>
      <w:r w:rsidRPr="00B045B6">
        <w:rPr>
          <w:rFonts w:ascii="Tw Cen MT" w:hAnsi="Tw Cen MT"/>
          <w:b/>
        </w:rPr>
        <w:tab/>
      </w:r>
      <w:r w:rsidRPr="00B045B6">
        <w:rPr>
          <w:rFonts w:ascii="Tw Cen MT" w:hAnsi="Tw Cen MT"/>
          <w:b/>
        </w:rPr>
        <w:tab/>
      </w:r>
      <w:r w:rsidRPr="00B045B6">
        <w:rPr>
          <w:rFonts w:ascii="Tw Cen MT" w:hAnsi="Tw Cen MT"/>
          <w:b/>
        </w:rPr>
        <w:tab/>
      </w:r>
      <w:r w:rsidRPr="00B045B6">
        <w:rPr>
          <w:rFonts w:ascii="Tw Cen MT" w:hAnsi="Tw Cen MT"/>
          <w:b/>
        </w:rPr>
        <w:tab/>
      </w:r>
      <w:r w:rsidRPr="00B045B6">
        <w:rPr>
          <w:rFonts w:ascii="Tw Cen MT" w:hAnsi="Tw Cen MT"/>
          <w:b/>
        </w:rPr>
        <w:tab/>
        <w:t>Jul 2014 – Till Date</w:t>
      </w:r>
    </w:p>
    <w:p w:rsidR="00255E9D" w:rsidRPr="00B045B6" w:rsidRDefault="00255E9D" w:rsidP="00255E9D">
      <w:pPr>
        <w:jc w:val="both"/>
        <w:rPr>
          <w:rFonts w:ascii="Tw Cen MT" w:hAnsi="Tw Cen MT"/>
          <w:b/>
        </w:rPr>
      </w:pPr>
      <w:r w:rsidRPr="00B045B6">
        <w:rPr>
          <w:rFonts w:ascii="Tw Cen MT" w:hAnsi="Tw Cen MT"/>
          <w:b/>
        </w:rPr>
        <w:t>Senior QA</w:t>
      </w:r>
      <w:r w:rsidR="000F40BB">
        <w:rPr>
          <w:rFonts w:ascii="Tw Cen MT" w:hAnsi="Tw Cen MT"/>
          <w:b/>
        </w:rPr>
        <w:t xml:space="preserve"> </w:t>
      </w:r>
      <w:r w:rsidRPr="00B045B6">
        <w:rPr>
          <w:rFonts w:ascii="Tw Cen MT" w:hAnsi="Tw Cen MT"/>
          <w:b/>
        </w:rPr>
        <w:t>Engineer</w:t>
      </w:r>
    </w:p>
    <w:p w:rsidR="00255E9D" w:rsidRPr="00B045B6" w:rsidRDefault="00255E9D" w:rsidP="00255E9D">
      <w:pPr>
        <w:jc w:val="both"/>
        <w:rPr>
          <w:rFonts w:ascii="Tw Cen MT" w:hAnsi="Tw Cen MT"/>
          <w:b/>
        </w:rPr>
      </w:pPr>
    </w:p>
    <w:p w:rsidR="00255E9D" w:rsidRPr="00B045B6" w:rsidRDefault="00255E9D" w:rsidP="00255E9D">
      <w:pPr>
        <w:pStyle w:val="ResExpSummary"/>
        <w:shd w:val="clear" w:color="auto" w:fill="FFFFFF"/>
        <w:spacing w:before="0" w:after="0"/>
        <w:jc w:val="both"/>
        <w:rPr>
          <w:rFonts w:ascii="Tw Cen MT" w:hAnsi="Tw Cen MT" w:cs="Times New Roman"/>
          <w:sz w:val="24"/>
          <w:szCs w:val="24"/>
        </w:rPr>
      </w:pPr>
      <w:r w:rsidRPr="00B045B6">
        <w:rPr>
          <w:rFonts w:ascii="Tw Cen MT" w:hAnsi="Tw Cen MT" w:cs="Times New Roman"/>
          <w:b/>
          <w:sz w:val="24"/>
          <w:szCs w:val="24"/>
        </w:rPr>
        <w:t>Project Objective:</w:t>
      </w:r>
      <w:r w:rsidR="00BB0368">
        <w:rPr>
          <w:rFonts w:ascii="Tw Cen MT" w:hAnsi="Tw Cen MT" w:cs="Times New Roman"/>
          <w:b/>
          <w:sz w:val="24"/>
          <w:szCs w:val="24"/>
        </w:rPr>
        <w:t xml:space="preserve"> </w:t>
      </w:r>
      <w:r w:rsidRPr="00B045B6">
        <w:rPr>
          <w:rFonts w:ascii="Tw Cen MT" w:hAnsi="Tw Cen MT" w:cs="Times New Roman"/>
          <w:sz w:val="24"/>
          <w:szCs w:val="24"/>
        </w:rPr>
        <w:t xml:space="preserve">The project is to design and model a computer using advanced configuration system and then price, quote and order the </w:t>
      </w:r>
      <w:r w:rsidR="001624CE" w:rsidRPr="00B045B6">
        <w:rPr>
          <w:rFonts w:ascii="Tw Cen MT" w:hAnsi="Tw Cen MT" w:cs="Times New Roman"/>
          <w:sz w:val="24"/>
          <w:szCs w:val="24"/>
        </w:rPr>
        <w:t>system. This</w:t>
      </w:r>
      <w:r w:rsidRPr="00B045B6">
        <w:rPr>
          <w:rFonts w:ascii="Tw Cen MT" w:hAnsi="Tw Cen MT" w:cs="Times New Roman"/>
          <w:sz w:val="24"/>
          <w:szCs w:val="24"/>
        </w:rPr>
        <w:t xml:space="preserve"> project helps to design and model a converged infrastructure, which makes agile model implementation easier.</w:t>
      </w:r>
    </w:p>
    <w:p w:rsidR="00255E9D" w:rsidRPr="00B045B6" w:rsidRDefault="00255E9D" w:rsidP="00255E9D">
      <w:pPr>
        <w:jc w:val="both"/>
        <w:rPr>
          <w:rFonts w:ascii="Tw Cen MT" w:hAnsi="Tw Cen MT"/>
        </w:rPr>
      </w:pPr>
    </w:p>
    <w:p w:rsidR="00255E9D" w:rsidRPr="00B045B6" w:rsidRDefault="00255E9D" w:rsidP="00255E9D">
      <w:pPr>
        <w:jc w:val="both"/>
        <w:rPr>
          <w:rFonts w:ascii="Tw Cen MT" w:hAnsi="Tw Cen MT"/>
          <w:b/>
        </w:rPr>
      </w:pPr>
      <w:r w:rsidRPr="00B045B6">
        <w:rPr>
          <w:rFonts w:ascii="Tw Cen MT" w:hAnsi="Tw Cen MT"/>
          <w:b/>
        </w:rPr>
        <w:t>Responsibilities:</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Responsible for defining the test plan, analyzing the test scenarios, preparing test case documents, defining the performance environment requirements.</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Responsible for providing business requirements within an AGILE software development SCRUM environment for continuous integration.</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 xml:space="preserve">Created Test cases, Test plans and performed testing related to the successful deployment of any new product or service into production according to a Scrum/Agile methodology. </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Attend</w:t>
      </w:r>
      <w:r w:rsidR="00B30CD3">
        <w:rPr>
          <w:rFonts w:ascii="Tw Cen MT" w:hAnsi="Tw Cen MT"/>
          <w:sz w:val="24"/>
          <w:szCs w:val="24"/>
        </w:rPr>
        <w:t xml:space="preserve"> </w:t>
      </w:r>
      <w:r w:rsidRPr="00B045B6">
        <w:rPr>
          <w:rFonts w:ascii="Tw Cen MT" w:hAnsi="Tw Cen MT"/>
          <w:sz w:val="24"/>
          <w:szCs w:val="24"/>
        </w:rPr>
        <w:t xml:space="preserve">backlog grooming meetings to discuss </w:t>
      </w:r>
      <w:r w:rsidRPr="00B045B6">
        <w:rPr>
          <w:rFonts w:ascii="Tw Cen MT" w:hAnsi="Tw Cen MT"/>
          <w:bCs/>
          <w:sz w:val="24"/>
          <w:szCs w:val="24"/>
        </w:rPr>
        <w:t>use cases</w:t>
      </w:r>
      <w:r w:rsidRPr="00B045B6">
        <w:rPr>
          <w:rFonts w:ascii="Tw Cen MT" w:hAnsi="Tw Cen MT"/>
          <w:sz w:val="24"/>
          <w:szCs w:val="24"/>
        </w:rPr>
        <w:t xml:space="preserve">, </w:t>
      </w:r>
      <w:r w:rsidRPr="00B045B6">
        <w:rPr>
          <w:rFonts w:ascii="Tw Cen MT" w:hAnsi="Tw Cen MT"/>
          <w:bCs/>
          <w:sz w:val="24"/>
          <w:szCs w:val="24"/>
        </w:rPr>
        <w:t>business rules, alternate flows</w:t>
      </w:r>
      <w:r w:rsidRPr="00B045B6">
        <w:rPr>
          <w:rFonts w:ascii="Tw Cen MT" w:hAnsi="Tw Cen MT"/>
          <w:sz w:val="24"/>
          <w:szCs w:val="24"/>
        </w:rPr>
        <w:t xml:space="preserve">, and </w:t>
      </w:r>
      <w:r w:rsidRPr="00B045B6">
        <w:rPr>
          <w:rFonts w:ascii="Tw Cen MT" w:hAnsi="Tw Cen MT"/>
          <w:bCs/>
          <w:sz w:val="24"/>
          <w:szCs w:val="24"/>
        </w:rPr>
        <w:t>exception paths</w:t>
      </w:r>
      <w:r w:rsidRPr="00B045B6">
        <w:rPr>
          <w:rFonts w:ascii="Tw Cen MT" w:hAnsi="Tw Cen MT"/>
          <w:sz w:val="24"/>
          <w:szCs w:val="24"/>
        </w:rPr>
        <w:t>.</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Developed detailed test plans/test cases and executing those cases using selenium WebDriver and</w:t>
      </w:r>
      <w:r w:rsidR="002A26FA">
        <w:rPr>
          <w:rFonts w:ascii="Tw Cen MT" w:hAnsi="Tw Cen MT"/>
          <w:sz w:val="24"/>
          <w:szCs w:val="24"/>
        </w:rPr>
        <w:t xml:space="preserve"> </w:t>
      </w:r>
      <w:r w:rsidRPr="00B045B6">
        <w:rPr>
          <w:rFonts w:ascii="Tw Cen MT" w:hAnsi="Tw Cen MT"/>
          <w:sz w:val="24"/>
          <w:szCs w:val="24"/>
        </w:rPr>
        <w:t>TestNG.</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 xml:space="preserve">Performed Smoke, GUI, Integration, Functional, Regression, redundancy, data integrity, system Compatibility, Installation </w:t>
      </w:r>
      <w:r w:rsidRPr="00B045B6">
        <w:rPr>
          <w:rFonts w:ascii="Tw Cen MT" w:hAnsi="Tw Cen MT"/>
          <w:bCs/>
          <w:sz w:val="24"/>
          <w:szCs w:val="24"/>
        </w:rPr>
        <w:t>and</w:t>
      </w:r>
      <w:r w:rsidRPr="00B045B6">
        <w:rPr>
          <w:rFonts w:ascii="Tw Cen MT" w:hAnsi="Tw Cen MT"/>
          <w:sz w:val="24"/>
          <w:szCs w:val="24"/>
        </w:rPr>
        <w:t xml:space="preserve"> User Acceptance Testing.</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Created automated testing scripts in Selenium IDE. Utilized Firebug, XPath checker, DOM Inspector to inspect elements.</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lastRenderedPageBreak/>
        <w:t>Used Selenium GRID to expand test scenarios in different configurations</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Involved in testing Web services and XML</w:t>
      </w:r>
      <w:r>
        <w:rPr>
          <w:rFonts w:ascii="Tw Cen MT" w:hAnsi="Tw Cen MT"/>
          <w:sz w:val="24"/>
          <w:szCs w:val="24"/>
        </w:rPr>
        <w:t xml:space="preserve"> payload files</w:t>
      </w:r>
      <w:r w:rsidR="00DD592F">
        <w:rPr>
          <w:rFonts w:ascii="Tw Cen MT" w:hAnsi="Tw Cen MT"/>
          <w:sz w:val="24"/>
          <w:szCs w:val="24"/>
        </w:rPr>
        <w:t xml:space="preserve"> </w:t>
      </w:r>
      <w:r w:rsidRPr="00B045B6">
        <w:rPr>
          <w:rFonts w:ascii="Tw Cen MT" w:hAnsi="Tw Cen MT"/>
          <w:sz w:val="24"/>
          <w:szCs w:val="24"/>
        </w:rPr>
        <w:t>with</w:t>
      </w:r>
      <w:r w:rsidR="00DD592F">
        <w:rPr>
          <w:rFonts w:ascii="Tw Cen MT" w:hAnsi="Tw Cen MT"/>
          <w:sz w:val="24"/>
          <w:szCs w:val="24"/>
        </w:rPr>
        <w:t xml:space="preserve"> </w:t>
      </w:r>
      <w:r w:rsidRPr="00B045B6">
        <w:rPr>
          <w:rFonts w:ascii="Tw Cen MT" w:hAnsi="Tw Cen MT"/>
          <w:sz w:val="24"/>
          <w:szCs w:val="24"/>
        </w:rPr>
        <w:t>S</w:t>
      </w:r>
      <w:r>
        <w:rPr>
          <w:rFonts w:ascii="Tw Cen MT" w:hAnsi="Tw Cen MT"/>
          <w:sz w:val="24"/>
          <w:szCs w:val="24"/>
        </w:rPr>
        <w:t xml:space="preserve">OAP and used </w:t>
      </w:r>
      <w:r w:rsidR="00DD77AE">
        <w:rPr>
          <w:rFonts w:ascii="Tw Cen MT" w:hAnsi="Tw Cen MT"/>
          <w:sz w:val="24"/>
          <w:szCs w:val="24"/>
        </w:rPr>
        <w:t>Restful</w:t>
      </w:r>
      <w:r>
        <w:rPr>
          <w:rFonts w:ascii="Tw Cen MT" w:hAnsi="Tw Cen MT"/>
          <w:sz w:val="24"/>
          <w:szCs w:val="24"/>
        </w:rPr>
        <w:t xml:space="preserve"> services for services automation.</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Performed backend testing with SQL for data validation and data integrity.</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Aided in generating system testing scenarios of end to end testing of application.</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Developed User-Acceptance Test cases and assisted users in conducting UAT.</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Assisted in generating post deployment scripts and UAT scripts for users.</w:t>
      </w:r>
    </w:p>
    <w:p w:rsidR="00255E9D"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Used Cucumber for automating acceptance tests written in a behavior-driven development(BDD) style.</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Involved in performing sanity testing of application for post deployment production testing.</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 xml:space="preserve">Attended meetings with logical data modelers to enhance knowledge of back-end Testing. </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Performed behavior-driven development</w:t>
      </w:r>
      <w:r w:rsidR="00A906F1">
        <w:rPr>
          <w:rFonts w:ascii="Tw Cen MT" w:hAnsi="Tw Cen MT"/>
          <w:sz w:val="24"/>
          <w:szCs w:val="24"/>
        </w:rPr>
        <w:t xml:space="preserve"> </w:t>
      </w:r>
      <w:r w:rsidRPr="00B045B6">
        <w:rPr>
          <w:rFonts w:ascii="Tw Cen MT" w:hAnsi="Tw Cen MT"/>
          <w:sz w:val="24"/>
          <w:szCs w:val="24"/>
        </w:rPr>
        <w:t>(BDD) using JBehave and Selenium.</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Used LoadRunner in automating performance testing.</w:t>
      </w:r>
    </w:p>
    <w:p w:rsidR="00255E9D" w:rsidRPr="00B045B6" w:rsidRDefault="00255E9D" w:rsidP="00255E9D">
      <w:pPr>
        <w:pStyle w:val="ResExpSummary"/>
        <w:numPr>
          <w:ilvl w:val="0"/>
          <w:numId w:val="13"/>
        </w:numPr>
        <w:shd w:val="clear" w:color="auto" w:fill="FFFFFF"/>
        <w:tabs>
          <w:tab w:val="clear" w:pos="360"/>
          <w:tab w:val="num" w:pos="720"/>
        </w:tabs>
        <w:ind w:left="720"/>
        <w:jc w:val="both"/>
        <w:rPr>
          <w:rFonts w:ascii="Tw Cen MT" w:hAnsi="Tw Cen MT"/>
          <w:sz w:val="24"/>
          <w:szCs w:val="24"/>
        </w:rPr>
      </w:pPr>
      <w:r w:rsidRPr="00B045B6">
        <w:rPr>
          <w:rFonts w:ascii="Tw Cen MT" w:hAnsi="Tw Cen MT"/>
          <w:sz w:val="24"/>
          <w:szCs w:val="24"/>
        </w:rPr>
        <w:t>Prepared test status reports during Test Execution Process prepared and delivered final test report.</w:t>
      </w:r>
    </w:p>
    <w:p w:rsidR="00255E9D" w:rsidRPr="00B045B6" w:rsidRDefault="00255E9D" w:rsidP="00255E9D">
      <w:pPr>
        <w:pStyle w:val="ResExpSummary"/>
        <w:shd w:val="clear" w:color="auto" w:fill="FFFFFF"/>
        <w:spacing w:before="0" w:after="0"/>
        <w:ind w:left="720"/>
        <w:jc w:val="both"/>
        <w:rPr>
          <w:rFonts w:ascii="Tw Cen MT" w:hAnsi="Tw Cen MT"/>
          <w:sz w:val="24"/>
          <w:szCs w:val="24"/>
        </w:rPr>
      </w:pPr>
    </w:p>
    <w:p w:rsidR="00255E9D" w:rsidRPr="00B045B6" w:rsidRDefault="00255E9D" w:rsidP="00255E9D">
      <w:pPr>
        <w:jc w:val="both"/>
        <w:rPr>
          <w:rFonts w:ascii="Tw Cen MT" w:hAnsi="Tw Cen MT"/>
          <w:b/>
        </w:rPr>
      </w:pPr>
      <w:r w:rsidRPr="00B045B6">
        <w:rPr>
          <w:rFonts w:ascii="Tw Cen MT" w:hAnsi="Tw Cen MT"/>
          <w:b/>
          <w:bCs/>
        </w:rPr>
        <w:t>Environment:</w:t>
      </w:r>
      <w:r w:rsidRPr="00B045B6">
        <w:rPr>
          <w:rFonts w:ascii="Tw Cen MT" w:hAnsi="Tw Cen MT"/>
        </w:rPr>
        <w:t xml:space="preserve"> Selenium WebDriver, Selenium GRID, Selenium IDE,</w:t>
      </w:r>
      <w:r w:rsidR="007D7B85">
        <w:rPr>
          <w:rFonts w:ascii="Tw Cen MT" w:hAnsi="Tw Cen MT"/>
        </w:rPr>
        <w:t xml:space="preserve"> </w:t>
      </w:r>
      <w:r w:rsidRPr="00B045B6">
        <w:rPr>
          <w:rFonts w:ascii="Tw Cen MT" w:hAnsi="Tw Cen MT"/>
        </w:rPr>
        <w:t xml:space="preserve">Quality Center, </w:t>
      </w:r>
      <w:r>
        <w:rPr>
          <w:rFonts w:ascii="Tw Cen MT" w:hAnsi="Tw Cen MT"/>
        </w:rPr>
        <w:t xml:space="preserve">SOAP UI, </w:t>
      </w:r>
      <w:r w:rsidRPr="00B045B6">
        <w:rPr>
          <w:rFonts w:ascii="Tw Cen MT" w:hAnsi="Tw Cen MT"/>
        </w:rPr>
        <w:t xml:space="preserve">LoadRunner, TestNG, </w:t>
      </w:r>
      <w:r>
        <w:rPr>
          <w:rFonts w:ascii="Tw Cen MT" w:hAnsi="Tw Cen MT"/>
        </w:rPr>
        <w:t xml:space="preserve">SOAP and </w:t>
      </w:r>
      <w:r w:rsidR="007D7B85">
        <w:rPr>
          <w:rFonts w:ascii="Tw Cen MT" w:hAnsi="Tw Cen MT"/>
        </w:rPr>
        <w:t>Restful</w:t>
      </w:r>
      <w:r>
        <w:rPr>
          <w:rFonts w:ascii="Tw Cen MT" w:hAnsi="Tw Cen MT"/>
        </w:rPr>
        <w:t xml:space="preserve">, JBehave, </w:t>
      </w:r>
      <w:r w:rsidRPr="00B045B6">
        <w:rPr>
          <w:rFonts w:ascii="Tw Cen MT" w:hAnsi="Tw Cen MT"/>
        </w:rPr>
        <w:t>AGILE, JIRA, Java, J2EE, SQL, HTML, XML, IntelliJ IDEA, Firebug, Windows 7.</w:t>
      </w:r>
    </w:p>
    <w:p w:rsidR="00255E9D" w:rsidRPr="00B045B6" w:rsidRDefault="00255E9D" w:rsidP="00255E9D">
      <w:pPr>
        <w:jc w:val="both"/>
        <w:rPr>
          <w:rFonts w:ascii="Tw Cen MT" w:hAnsi="Tw Cen MT"/>
          <w:b/>
        </w:rPr>
      </w:pPr>
    </w:p>
    <w:p w:rsidR="00255E9D" w:rsidRPr="00B045B6" w:rsidRDefault="00255E9D" w:rsidP="00255E9D">
      <w:pPr>
        <w:jc w:val="both"/>
        <w:rPr>
          <w:rFonts w:ascii="Tw Cen MT" w:hAnsi="Tw Cen MT"/>
          <w:b/>
        </w:rPr>
      </w:pPr>
      <w:r w:rsidRPr="00B045B6">
        <w:rPr>
          <w:rFonts w:ascii="Tw Cen MT" w:hAnsi="Tw Cen MT"/>
          <w:b/>
        </w:rPr>
        <w:t>Client: State Government of Florida, Tallahassee, FL</w:t>
      </w:r>
      <w:r w:rsidRPr="00B045B6">
        <w:rPr>
          <w:rFonts w:ascii="Tw Cen MT" w:hAnsi="Tw Cen MT"/>
          <w:b/>
        </w:rPr>
        <w:tab/>
      </w:r>
      <w:r>
        <w:rPr>
          <w:rFonts w:ascii="Tw Cen MT" w:hAnsi="Tw Cen MT"/>
          <w:b/>
        </w:rPr>
        <w:tab/>
      </w:r>
      <w:r w:rsidRPr="00B045B6">
        <w:rPr>
          <w:rFonts w:ascii="Tw Cen MT" w:hAnsi="Tw Cen MT"/>
          <w:b/>
        </w:rPr>
        <w:t>Aug 2013 – Jun2014</w:t>
      </w:r>
    </w:p>
    <w:p w:rsidR="00255E9D" w:rsidRPr="00B045B6" w:rsidRDefault="00255E9D" w:rsidP="00255E9D">
      <w:pPr>
        <w:jc w:val="both"/>
        <w:rPr>
          <w:rFonts w:ascii="Tw Cen MT" w:hAnsi="Tw Cen MT"/>
          <w:b/>
        </w:rPr>
      </w:pPr>
      <w:r w:rsidRPr="00B045B6">
        <w:rPr>
          <w:rFonts w:ascii="Tw Cen MT" w:hAnsi="Tw Cen MT"/>
          <w:b/>
        </w:rPr>
        <w:t>Senior QA Analyst</w:t>
      </w:r>
    </w:p>
    <w:p w:rsidR="00255E9D" w:rsidRPr="00B045B6" w:rsidRDefault="00255E9D" w:rsidP="00255E9D">
      <w:pPr>
        <w:jc w:val="both"/>
        <w:rPr>
          <w:rFonts w:ascii="Tw Cen MT" w:hAnsi="Tw Cen MT"/>
          <w:b/>
        </w:rPr>
      </w:pPr>
    </w:p>
    <w:p w:rsidR="00255E9D" w:rsidRPr="00B045B6" w:rsidRDefault="00255E9D" w:rsidP="00255E9D">
      <w:pPr>
        <w:pStyle w:val="ResExpSummary"/>
        <w:shd w:val="clear" w:color="auto" w:fill="FFFFFF"/>
        <w:spacing w:before="0" w:after="0"/>
        <w:jc w:val="both"/>
        <w:rPr>
          <w:rFonts w:ascii="Tw Cen MT" w:hAnsi="Tw Cen MT" w:cs="Times New Roman"/>
          <w:sz w:val="24"/>
          <w:szCs w:val="24"/>
        </w:rPr>
      </w:pPr>
      <w:r w:rsidRPr="00B045B6">
        <w:rPr>
          <w:rFonts w:ascii="Tw Cen MT" w:hAnsi="Tw Cen MT" w:cs="Times New Roman"/>
          <w:b/>
          <w:sz w:val="24"/>
          <w:szCs w:val="24"/>
        </w:rPr>
        <w:t>Project Objective:</w:t>
      </w:r>
      <w:r w:rsidRPr="00B045B6">
        <w:rPr>
          <w:rFonts w:ascii="Tw Cen MT" w:hAnsi="Tw Cen MT" w:cs="Times New Roman"/>
          <w:sz w:val="24"/>
          <w:szCs w:val="24"/>
        </w:rPr>
        <w:t xml:space="preserve"> Unemployment benefits (also, depending on the jurisdiction, called unemployment insurance or unemployment compensation) are payments made by the </w:t>
      </w:r>
      <w:hyperlink r:id="rId6" w:tooltip="Sovereign state" w:history="1">
        <w:r w:rsidRPr="00B045B6">
          <w:rPr>
            <w:rFonts w:ascii="Tw Cen MT" w:hAnsi="Tw Cen MT" w:cs="Times New Roman"/>
            <w:sz w:val="24"/>
            <w:szCs w:val="24"/>
          </w:rPr>
          <w:t>state</w:t>
        </w:r>
      </w:hyperlink>
      <w:r w:rsidRPr="00B045B6">
        <w:rPr>
          <w:rFonts w:ascii="Tw Cen MT" w:hAnsi="Tw Cen MT" w:cs="Times New Roman"/>
          <w:sz w:val="24"/>
          <w:szCs w:val="24"/>
        </w:rPr>
        <w:t> or other authorized bodies to </w:t>
      </w:r>
      <w:hyperlink r:id="rId7" w:tooltip="Unemployment" w:history="1">
        <w:r w:rsidRPr="00B045B6">
          <w:rPr>
            <w:rFonts w:ascii="Tw Cen MT" w:hAnsi="Tw Cen MT" w:cs="Times New Roman"/>
            <w:sz w:val="24"/>
            <w:szCs w:val="24"/>
          </w:rPr>
          <w:t>unemployed</w:t>
        </w:r>
      </w:hyperlink>
      <w:r w:rsidRPr="00B045B6">
        <w:rPr>
          <w:rFonts w:ascii="Tw Cen MT" w:hAnsi="Tw Cen MT" w:cs="Times New Roman"/>
          <w:sz w:val="24"/>
          <w:szCs w:val="24"/>
        </w:rPr>
        <w:t xml:space="preserve"> people. </w:t>
      </w:r>
      <w:r w:rsidRPr="00B045B6">
        <w:rPr>
          <w:rFonts w:ascii="Tw Cen MT" w:hAnsi="Tw Cen MT"/>
          <w:sz w:val="24"/>
          <w:szCs w:val="24"/>
        </w:rPr>
        <w:t>Project intent is to help the client with an Unemployment system development, which will replace the legacy system and improve the amount of automated claim process.</w:t>
      </w:r>
    </w:p>
    <w:p w:rsidR="00255E9D" w:rsidRPr="00B045B6" w:rsidRDefault="00255E9D" w:rsidP="00255E9D">
      <w:pPr>
        <w:jc w:val="both"/>
        <w:rPr>
          <w:rFonts w:ascii="Tw Cen MT" w:hAnsi="Tw Cen MT"/>
        </w:rPr>
      </w:pPr>
    </w:p>
    <w:p w:rsidR="00255E9D" w:rsidRPr="00B045B6" w:rsidRDefault="00255E9D" w:rsidP="00255E9D">
      <w:pPr>
        <w:jc w:val="both"/>
        <w:rPr>
          <w:rFonts w:ascii="Tw Cen MT" w:hAnsi="Tw Cen MT"/>
          <w:b/>
        </w:rPr>
      </w:pPr>
      <w:r w:rsidRPr="00B045B6">
        <w:rPr>
          <w:rFonts w:ascii="Tw Cen MT" w:hAnsi="Tw Cen MT"/>
          <w:b/>
        </w:rPr>
        <w:t>Responsibilities: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Developed Manual Test cases based on the Business requirement document</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Developed, Enhanced, and Maintained automated testing scripts with Selenium WebDriver Using Java</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Involved in Manual and Automated testing of Application.</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Analyze the test cases to identifying the scenarios that can be automated.</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Identifying the elements and performing a POC for the automation.</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Used regular expressions in VB Script to handle dynamically changing Window names.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Attending daily Stand-up and Weekly team meetings with team to discuss the Testing status and issues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Developed and executed test cases and verified actual results with expected results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Involved in performing web testing to validate Web Pages manually.</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lastRenderedPageBreak/>
        <w:t>Ensuring the Build is acceptable for testing by verifying the associated documentation and checklists from the development team</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Conducted Functionality testing, GUI testing, Integration testing and Regression testing during the various phases and releases of the application using Selenium automation</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Used Quality Center for bug tracking and reporting, also followed up with development team to verify bug fixes, and update bug status.</w:t>
      </w:r>
    </w:p>
    <w:p w:rsidR="00255E9D" w:rsidRPr="00B045B6" w:rsidRDefault="00255E9D" w:rsidP="00255E9D">
      <w:pPr>
        <w:pStyle w:val="ResExpSummary"/>
        <w:shd w:val="clear" w:color="auto" w:fill="FFFFFF"/>
        <w:spacing w:before="0" w:after="0"/>
        <w:ind w:left="720"/>
        <w:jc w:val="both"/>
        <w:rPr>
          <w:rFonts w:ascii="Tw Cen MT" w:hAnsi="Tw Cen MT"/>
          <w:sz w:val="24"/>
          <w:szCs w:val="24"/>
        </w:rPr>
      </w:pPr>
    </w:p>
    <w:p w:rsidR="00255E9D" w:rsidRPr="00B045B6" w:rsidRDefault="00255E9D" w:rsidP="00255E9D">
      <w:pPr>
        <w:jc w:val="both"/>
        <w:rPr>
          <w:rFonts w:ascii="Tw Cen MT" w:hAnsi="Tw Cen MT"/>
          <w:b/>
        </w:rPr>
      </w:pPr>
      <w:r w:rsidRPr="00B045B6">
        <w:rPr>
          <w:rFonts w:ascii="Tw Cen MT" w:hAnsi="Tw Cen MT"/>
          <w:b/>
          <w:bCs/>
        </w:rPr>
        <w:t>Environment:</w:t>
      </w:r>
      <w:r w:rsidR="00330608">
        <w:rPr>
          <w:rFonts w:ascii="Tw Cen MT" w:hAnsi="Tw Cen MT"/>
          <w:b/>
          <w:bCs/>
        </w:rPr>
        <w:t xml:space="preserve"> </w:t>
      </w:r>
      <w:r w:rsidRPr="00B045B6">
        <w:rPr>
          <w:rFonts w:ascii="Tw Cen MT" w:hAnsi="Tw Cen MT"/>
        </w:rPr>
        <w:t>Selenium WebDriver, Selenium IDE, Java, J2EE, HTML, XML, Eclipse, Quality Center, Windows 7</w:t>
      </w:r>
      <w:r>
        <w:rPr>
          <w:rFonts w:ascii="Tw Cen MT" w:hAnsi="Tw Cen MT"/>
        </w:rPr>
        <w:t xml:space="preserve">, </w:t>
      </w:r>
      <w:r w:rsidR="006242CB">
        <w:rPr>
          <w:rFonts w:ascii="Tw Cen MT" w:hAnsi="Tw Cen MT"/>
        </w:rPr>
        <w:t>UNIX</w:t>
      </w:r>
      <w:r>
        <w:rPr>
          <w:rFonts w:ascii="Tw Cen MT" w:hAnsi="Tw Cen MT"/>
        </w:rPr>
        <w:t>.</w:t>
      </w:r>
    </w:p>
    <w:p w:rsidR="00255E9D" w:rsidRPr="00B045B6" w:rsidRDefault="00255E9D" w:rsidP="00255E9D">
      <w:pPr>
        <w:jc w:val="both"/>
        <w:rPr>
          <w:rFonts w:ascii="Tw Cen MT" w:hAnsi="Tw Cen MT"/>
          <w:b/>
        </w:rPr>
      </w:pPr>
    </w:p>
    <w:p w:rsidR="00255E9D" w:rsidRPr="00B045B6" w:rsidRDefault="00255E9D" w:rsidP="00255E9D">
      <w:pPr>
        <w:pStyle w:val="Achievement"/>
        <w:numPr>
          <w:ilvl w:val="0"/>
          <w:numId w:val="0"/>
        </w:numPr>
        <w:tabs>
          <w:tab w:val="clear" w:pos="2430"/>
          <w:tab w:val="left" w:pos="-2340"/>
        </w:tabs>
        <w:spacing w:after="0"/>
        <w:contextualSpacing/>
        <w:jc w:val="both"/>
        <w:rPr>
          <w:rFonts w:ascii="Tw Cen MT" w:hAnsi="Tw Cen MT"/>
          <w:b/>
          <w:sz w:val="24"/>
          <w:szCs w:val="24"/>
        </w:rPr>
      </w:pPr>
      <w:r w:rsidRPr="00B045B6">
        <w:rPr>
          <w:rFonts w:ascii="Tw Cen MT" w:hAnsi="Tw Cen MT" w:cs="Times New Roman"/>
          <w:b/>
          <w:sz w:val="24"/>
          <w:szCs w:val="24"/>
          <w:lang w:eastAsia="en-US"/>
        </w:rPr>
        <w:t>Client: Verizon Telematics, Atlanta, GA</w:t>
      </w:r>
      <w:r>
        <w:rPr>
          <w:rFonts w:ascii="Tw Cen MT" w:hAnsi="Tw Cen MT" w:cs="Times New Roman"/>
          <w:b/>
          <w:sz w:val="24"/>
          <w:szCs w:val="24"/>
          <w:lang w:eastAsia="en-US"/>
        </w:rPr>
        <w:tab/>
      </w:r>
      <w:r>
        <w:rPr>
          <w:rFonts w:ascii="Tw Cen MT" w:hAnsi="Tw Cen MT" w:cs="Times New Roman"/>
          <w:b/>
          <w:sz w:val="24"/>
          <w:szCs w:val="24"/>
          <w:lang w:eastAsia="en-US"/>
        </w:rPr>
        <w:tab/>
      </w:r>
      <w:r>
        <w:rPr>
          <w:rFonts w:ascii="Tw Cen MT" w:hAnsi="Tw Cen MT" w:cs="Times New Roman"/>
          <w:b/>
          <w:sz w:val="24"/>
          <w:szCs w:val="24"/>
          <w:lang w:eastAsia="en-US"/>
        </w:rPr>
        <w:tab/>
      </w:r>
      <w:r>
        <w:rPr>
          <w:rFonts w:ascii="Tw Cen MT" w:hAnsi="Tw Cen MT" w:cs="Times New Roman"/>
          <w:b/>
          <w:sz w:val="24"/>
          <w:szCs w:val="24"/>
          <w:lang w:eastAsia="en-US"/>
        </w:rPr>
        <w:tab/>
      </w:r>
      <w:r w:rsidRPr="00B045B6">
        <w:rPr>
          <w:rFonts w:ascii="Tw Cen MT" w:hAnsi="Tw Cen MT" w:cs="Times New Roman"/>
          <w:b/>
          <w:sz w:val="24"/>
          <w:szCs w:val="24"/>
          <w:lang w:eastAsia="en-US"/>
        </w:rPr>
        <w:t>May 2012 – Aug 2013</w:t>
      </w:r>
    </w:p>
    <w:p w:rsidR="00255E9D" w:rsidRPr="00B045B6" w:rsidRDefault="00255E9D" w:rsidP="00255E9D">
      <w:pPr>
        <w:jc w:val="both"/>
        <w:rPr>
          <w:rFonts w:ascii="Tw Cen MT" w:hAnsi="Tw Cen MT"/>
          <w:b/>
        </w:rPr>
      </w:pPr>
      <w:r w:rsidRPr="00B045B6">
        <w:rPr>
          <w:rFonts w:ascii="Tw Cen MT" w:hAnsi="Tw Cen MT"/>
          <w:b/>
        </w:rPr>
        <w:t>Senior QA Analyst</w:t>
      </w:r>
    </w:p>
    <w:p w:rsidR="00255E9D" w:rsidRPr="00B045B6" w:rsidRDefault="00255E9D" w:rsidP="00255E9D">
      <w:pPr>
        <w:jc w:val="both"/>
        <w:rPr>
          <w:rFonts w:ascii="Tw Cen MT" w:hAnsi="Tw Cen MT"/>
          <w:b/>
        </w:rPr>
      </w:pPr>
    </w:p>
    <w:p w:rsidR="00255E9D" w:rsidRPr="00B045B6" w:rsidRDefault="00255E9D" w:rsidP="00255E9D">
      <w:pPr>
        <w:pStyle w:val="Achievement"/>
        <w:numPr>
          <w:ilvl w:val="0"/>
          <w:numId w:val="0"/>
        </w:numPr>
        <w:tabs>
          <w:tab w:val="clear" w:pos="2430"/>
          <w:tab w:val="left" w:pos="-2340"/>
        </w:tabs>
        <w:spacing w:after="0"/>
        <w:contextualSpacing/>
        <w:jc w:val="both"/>
        <w:rPr>
          <w:rFonts w:ascii="Tw Cen MT" w:hAnsi="Tw Cen MT" w:cs="Microsoft New Tai Lue"/>
          <w:sz w:val="24"/>
          <w:szCs w:val="24"/>
        </w:rPr>
      </w:pPr>
      <w:r w:rsidRPr="00B045B6">
        <w:rPr>
          <w:rFonts w:ascii="Tw Cen MT" w:hAnsi="Tw Cen MT" w:cs="Times New Roman"/>
          <w:b/>
          <w:sz w:val="24"/>
          <w:szCs w:val="24"/>
          <w:lang w:eastAsia="en-US"/>
        </w:rPr>
        <w:t>Project Objective:</w:t>
      </w:r>
      <w:r w:rsidR="00AF2A51">
        <w:rPr>
          <w:rFonts w:ascii="Tw Cen MT" w:hAnsi="Tw Cen MT" w:cs="Times New Roman"/>
          <w:b/>
          <w:sz w:val="24"/>
          <w:szCs w:val="24"/>
          <w:lang w:eastAsia="en-US"/>
        </w:rPr>
        <w:t xml:space="preserve"> </w:t>
      </w:r>
      <w:r w:rsidRPr="00B045B6">
        <w:rPr>
          <w:rFonts w:ascii="Tw Cen MT" w:hAnsi="Tw Cen MT" w:cs="Times New Roman"/>
          <w:sz w:val="24"/>
          <w:szCs w:val="24"/>
          <w:lang w:eastAsia="en-US"/>
        </w:rPr>
        <w:t>Telematics is rapidly altering the driving experience-a trend that will only accelerate. This built-in connectivity is already equipping cars with safety features, making the ride more enjoyable, and keeping insurance providers and parents informed. By having the device installed in your car, it’s possible for you to prove that you drive safely. Your premiums are then based on how safe and conscientious a driver you are instead of paying for insurance based on the average driver. Telematics communicate with cellular provider based on latitude and longitude provided by Google.</w:t>
      </w:r>
    </w:p>
    <w:p w:rsidR="00255E9D" w:rsidRPr="00B045B6" w:rsidRDefault="00255E9D" w:rsidP="00255E9D">
      <w:pPr>
        <w:pStyle w:val="ResExpSummary"/>
        <w:shd w:val="clear" w:color="auto" w:fill="FFFFFF"/>
        <w:spacing w:before="0" w:after="0"/>
        <w:jc w:val="both"/>
        <w:rPr>
          <w:rFonts w:ascii="Tw Cen MT" w:hAnsi="Tw Cen MT"/>
          <w:sz w:val="24"/>
          <w:szCs w:val="24"/>
        </w:rPr>
      </w:pPr>
    </w:p>
    <w:p w:rsidR="00255E9D" w:rsidRPr="00B045B6" w:rsidRDefault="00255E9D" w:rsidP="00255E9D">
      <w:pPr>
        <w:jc w:val="both"/>
        <w:rPr>
          <w:rFonts w:ascii="Tw Cen MT" w:hAnsi="Tw Cen MT"/>
          <w:b/>
        </w:rPr>
      </w:pPr>
      <w:r w:rsidRPr="00B045B6">
        <w:rPr>
          <w:rFonts w:ascii="Tw Cen MT" w:hAnsi="Tw Cen MT"/>
          <w:b/>
        </w:rPr>
        <w:t>Responsibilities: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Developed Automation Scripts Using Selenium WebDriver.</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Used test case management tools like Quality Center to manage various testing resources.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Design and implement robust, scalable and high quality test solutions.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Analyze business and technical requirements and participate in the development of strategic test plans, test cases and test scripts and responsible for executing the test cases and test scripts.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 xml:space="preserve">Organize test plans, test runs, test data and test cases. </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Design and develop Hybrid framework web application testing.</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Estimate testing effort of new and existing products based on high-level requirements and service descriptions.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Involved in Sprint Planning Meetings, Daily Scrum Meetings, Sprint Review and retrospective meetings.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Reviewed User stories and identified candidates for automation.</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Develop programming standards for creation and execution of automation testing scripts.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Design and execute automated test scripts using Selenium WebDriver, TestNG, Java, Maven and Selenium GRID.</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Performed extensive web services Testing using Soap UI Tool.</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Data driven testing using Soap UI for web services.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Setup Automation lab to run scripts on multiple machines parallel.</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Define software quality metrics that lend traceability to the software lifecycle in order to measure and track delivery dates, defect rates, and burn rates.</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 xml:space="preserve">Train testers on usage of automation framework based on technical requirements of the application under various testing, such as GUI testing, Black Box Testing, Interface System </w:t>
      </w:r>
      <w:r w:rsidRPr="00B045B6">
        <w:rPr>
          <w:rFonts w:ascii="Tw Cen MT" w:hAnsi="Tw Cen MT"/>
          <w:sz w:val="24"/>
          <w:szCs w:val="24"/>
        </w:rPr>
        <w:lastRenderedPageBreak/>
        <w:t>Testing, Data integrity testing, Functional Testing, Regression Testing, compatibility testing and user acceptance test.</w:t>
      </w:r>
    </w:p>
    <w:p w:rsidR="00255E9D" w:rsidRPr="00B045B6" w:rsidRDefault="00255E9D" w:rsidP="00255E9D">
      <w:pPr>
        <w:pStyle w:val="ResExpSummary"/>
        <w:numPr>
          <w:ilvl w:val="0"/>
          <w:numId w:val="13"/>
        </w:numPr>
        <w:shd w:val="clear" w:color="auto" w:fill="FFFFFF"/>
        <w:tabs>
          <w:tab w:val="clear" w:pos="360"/>
          <w:tab w:val="num" w:pos="720"/>
        </w:tabs>
        <w:spacing w:before="0" w:after="0"/>
        <w:ind w:left="720"/>
        <w:jc w:val="both"/>
        <w:rPr>
          <w:rFonts w:ascii="Tw Cen MT" w:hAnsi="Tw Cen MT"/>
          <w:sz w:val="24"/>
          <w:szCs w:val="24"/>
        </w:rPr>
      </w:pPr>
      <w:r w:rsidRPr="00B045B6">
        <w:rPr>
          <w:rFonts w:ascii="Tw Cen MT" w:hAnsi="Tw Cen MT"/>
          <w:sz w:val="24"/>
          <w:szCs w:val="24"/>
        </w:rPr>
        <w:t xml:space="preserve">Analyze testing results and defects, and provide recommendations to development team. </w:t>
      </w:r>
    </w:p>
    <w:p w:rsidR="00255E9D" w:rsidRPr="00B045B6" w:rsidRDefault="00255E9D" w:rsidP="00255E9D">
      <w:pPr>
        <w:pStyle w:val="ResExpSummary"/>
        <w:shd w:val="clear" w:color="auto" w:fill="FFFFFF"/>
        <w:spacing w:before="0" w:after="0"/>
        <w:ind w:left="720"/>
        <w:jc w:val="both"/>
        <w:rPr>
          <w:rFonts w:ascii="Tw Cen MT" w:hAnsi="Tw Cen MT"/>
          <w:sz w:val="24"/>
          <w:szCs w:val="24"/>
        </w:rPr>
      </w:pPr>
    </w:p>
    <w:p w:rsidR="00255E9D" w:rsidRPr="00B045B6" w:rsidRDefault="00255E9D" w:rsidP="00255E9D">
      <w:pPr>
        <w:jc w:val="both"/>
        <w:rPr>
          <w:rFonts w:ascii="Tw Cen MT" w:hAnsi="Tw Cen MT"/>
        </w:rPr>
      </w:pPr>
      <w:r w:rsidRPr="00B045B6">
        <w:rPr>
          <w:rFonts w:ascii="Tw Cen MT" w:hAnsi="Tw Cen MT"/>
          <w:b/>
          <w:bCs/>
        </w:rPr>
        <w:t>Environment:</w:t>
      </w:r>
      <w:r w:rsidR="000F40BB">
        <w:rPr>
          <w:rFonts w:ascii="Tw Cen MT" w:hAnsi="Tw Cen MT"/>
          <w:b/>
          <w:bCs/>
        </w:rPr>
        <w:t xml:space="preserve"> </w:t>
      </w:r>
      <w:r w:rsidRPr="00B045B6">
        <w:rPr>
          <w:rFonts w:ascii="Tw Cen MT" w:hAnsi="Tw Cen MT"/>
        </w:rPr>
        <w:t>Selenium WebDriver, Selenium GRID, Java, J2EE, AGILE, HTML, XML, Maven, TestNG,</w:t>
      </w:r>
      <w:r w:rsidR="000F40BB">
        <w:rPr>
          <w:rFonts w:ascii="Tw Cen MT" w:hAnsi="Tw Cen MT"/>
        </w:rPr>
        <w:t xml:space="preserve"> </w:t>
      </w:r>
      <w:r w:rsidRPr="00B045B6">
        <w:rPr>
          <w:rFonts w:ascii="Tw Cen MT" w:hAnsi="Tw Cen MT"/>
        </w:rPr>
        <w:t>Quality Center,</w:t>
      </w:r>
      <w:r w:rsidR="000F40BB">
        <w:rPr>
          <w:rFonts w:ascii="Tw Cen MT" w:hAnsi="Tw Cen MT"/>
        </w:rPr>
        <w:t xml:space="preserve"> </w:t>
      </w:r>
      <w:r w:rsidRPr="00B045B6">
        <w:rPr>
          <w:rFonts w:ascii="Tw Cen MT" w:hAnsi="Tw Cen MT"/>
        </w:rPr>
        <w:t>SoapUI, Eclipse, Firebug, Windows 7</w:t>
      </w:r>
      <w:r>
        <w:rPr>
          <w:rFonts w:ascii="Tw Cen MT" w:hAnsi="Tw Cen MT"/>
        </w:rPr>
        <w:t>, Unix</w:t>
      </w:r>
      <w:bookmarkStart w:id="0" w:name="_GoBack"/>
      <w:bookmarkEnd w:id="0"/>
      <w:r w:rsidRPr="00B045B6">
        <w:rPr>
          <w:rFonts w:ascii="Tw Cen MT" w:hAnsi="Tw Cen MT"/>
        </w:rPr>
        <w:t>.</w:t>
      </w:r>
    </w:p>
    <w:p w:rsidR="00255E9D" w:rsidRPr="00B045B6" w:rsidRDefault="00255E9D" w:rsidP="00255E9D">
      <w:pPr>
        <w:jc w:val="both"/>
        <w:rPr>
          <w:rFonts w:ascii="Tw Cen MT" w:hAnsi="Tw Cen MT"/>
          <w:b/>
        </w:rPr>
      </w:pPr>
    </w:p>
    <w:p w:rsidR="00255E9D" w:rsidRPr="00B045B6" w:rsidRDefault="00255E9D" w:rsidP="00255E9D">
      <w:pPr>
        <w:pStyle w:val="Achievement"/>
        <w:numPr>
          <w:ilvl w:val="0"/>
          <w:numId w:val="0"/>
        </w:numPr>
        <w:tabs>
          <w:tab w:val="clear" w:pos="2430"/>
          <w:tab w:val="left" w:pos="-2340"/>
        </w:tabs>
        <w:spacing w:after="0"/>
        <w:contextualSpacing/>
        <w:jc w:val="both"/>
        <w:rPr>
          <w:rFonts w:ascii="Tw Cen MT" w:hAnsi="Tw Cen MT"/>
          <w:b/>
          <w:sz w:val="24"/>
          <w:szCs w:val="24"/>
        </w:rPr>
      </w:pPr>
      <w:r w:rsidRPr="00B045B6">
        <w:rPr>
          <w:rFonts w:ascii="Tw Cen MT" w:hAnsi="Tw Cen MT"/>
          <w:b/>
          <w:sz w:val="24"/>
          <w:szCs w:val="24"/>
        </w:rPr>
        <w:t>Client: Capital One, Richmond, VA</w:t>
      </w:r>
      <w:r w:rsidRPr="00B045B6">
        <w:rPr>
          <w:rFonts w:ascii="Tw Cen MT" w:hAnsi="Tw Cen MT"/>
          <w:b/>
          <w:sz w:val="24"/>
          <w:szCs w:val="24"/>
        </w:rPr>
        <w:tab/>
      </w:r>
      <w:r w:rsidRPr="00B045B6">
        <w:rPr>
          <w:rFonts w:ascii="Tw Cen MT" w:hAnsi="Tw Cen MT"/>
          <w:b/>
          <w:sz w:val="24"/>
          <w:szCs w:val="24"/>
        </w:rPr>
        <w:tab/>
      </w:r>
      <w:r w:rsidRPr="00B045B6">
        <w:rPr>
          <w:rFonts w:ascii="Tw Cen MT" w:hAnsi="Tw Cen MT"/>
          <w:b/>
          <w:sz w:val="24"/>
          <w:szCs w:val="24"/>
        </w:rPr>
        <w:tab/>
      </w:r>
      <w:r>
        <w:rPr>
          <w:rFonts w:ascii="Tw Cen MT" w:hAnsi="Tw Cen MT"/>
          <w:b/>
          <w:sz w:val="24"/>
          <w:szCs w:val="24"/>
        </w:rPr>
        <w:tab/>
      </w:r>
      <w:r>
        <w:rPr>
          <w:rFonts w:ascii="Tw Cen MT" w:hAnsi="Tw Cen MT"/>
          <w:b/>
          <w:sz w:val="24"/>
          <w:szCs w:val="24"/>
        </w:rPr>
        <w:tab/>
      </w:r>
      <w:r w:rsidRPr="00B045B6">
        <w:rPr>
          <w:rFonts w:ascii="Tw Cen MT" w:hAnsi="Tw Cen MT" w:cs="Times New Roman"/>
          <w:b/>
          <w:bCs/>
          <w:sz w:val="24"/>
          <w:szCs w:val="24"/>
          <w:lang w:eastAsia="en-US"/>
        </w:rPr>
        <w:t>Jun 2010 – Apr 2012</w:t>
      </w:r>
    </w:p>
    <w:p w:rsidR="00255E9D" w:rsidRPr="00B045B6" w:rsidRDefault="00255E9D" w:rsidP="00255E9D">
      <w:pPr>
        <w:jc w:val="both"/>
        <w:rPr>
          <w:rFonts w:ascii="Tw Cen MT" w:hAnsi="Tw Cen MT"/>
          <w:b/>
        </w:rPr>
      </w:pPr>
      <w:r w:rsidRPr="00B045B6">
        <w:rPr>
          <w:rFonts w:ascii="Tw Cen MT" w:hAnsi="Tw Cen MT"/>
          <w:b/>
        </w:rPr>
        <w:t>QA Analyst</w:t>
      </w:r>
    </w:p>
    <w:p w:rsidR="00255E9D" w:rsidRPr="00B045B6" w:rsidRDefault="00255E9D" w:rsidP="00255E9D">
      <w:pPr>
        <w:jc w:val="both"/>
        <w:rPr>
          <w:rFonts w:ascii="Tw Cen MT" w:hAnsi="Tw Cen MT"/>
          <w:b/>
        </w:rPr>
      </w:pPr>
    </w:p>
    <w:p w:rsidR="00255E9D" w:rsidRPr="00B045B6" w:rsidRDefault="00255E9D" w:rsidP="00255E9D">
      <w:pPr>
        <w:widowControl w:val="0"/>
        <w:tabs>
          <w:tab w:val="left" w:pos="-2340"/>
        </w:tabs>
        <w:suppressAutoHyphens/>
        <w:contextualSpacing/>
        <w:jc w:val="both"/>
        <w:rPr>
          <w:rFonts w:ascii="Tw Cen MT" w:hAnsi="Tw Cen MT"/>
          <w:b/>
          <w:lang w:eastAsia="ar-SA"/>
        </w:rPr>
      </w:pPr>
      <w:r w:rsidRPr="00B045B6">
        <w:rPr>
          <w:rFonts w:ascii="Tw Cen MT" w:hAnsi="Tw Cen MT"/>
          <w:b/>
          <w:lang w:eastAsia="ar-SA"/>
        </w:rPr>
        <w:t xml:space="preserve">Project Objective: </w:t>
      </w:r>
    </w:p>
    <w:p w:rsidR="00255E9D" w:rsidRPr="00B045B6" w:rsidRDefault="00255E9D" w:rsidP="00255E9D">
      <w:pPr>
        <w:widowControl w:val="0"/>
        <w:tabs>
          <w:tab w:val="left" w:pos="-2340"/>
        </w:tabs>
        <w:suppressAutoHyphens/>
        <w:contextualSpacing/>
        <w:jc w:val="both"/>
        <w:rPr>
          <w:rFonts w:ascii="Tw Cen MT" w:hAnsi="Tw Cen MT" w:cs="Arial"/>
        </w:rPr>
      </w:pPr>
      <w:r w:rsidRPr="00B045B6">
        <w:rPr>
          <w:rFonts w:ascii="Tw Cen MT" w:hAnsi="Tw Cen MT" w:cs="Arial"/>
        </w:rPr>
        <w:t>Capital One Financial Corp. is a U.S. based bank holding company specializing in credit cards, home loans, auto loans, banking, and savings products. Involved in interface redesign in order to better highlight existing features, add new functionality and improve overall usability.</w:t>
      </w:r>
    </w:p>
    <w:p w:rsidR="00255E9D" w:rsidRPr="00B045B6" w:rsidRDefault="00255E9D" w:rsidP="00255E9D">
      <w:pPr>
        <w:jc w:val="both"/>
        <w:rPr>
          <w:rFonts w:ascii="Tw Cen MT" w:hAnsi="Tw Cen MT"/>
        </w:rPr>
      </w:pPr>
    </w:p>
    <w:p w:rsidR="00255E9D" w:rsidRPr="00B045B6" w:rsidRDefault="00255E9D" w:rsidP="00255E9D">
      <w:pPr>
        <w:jc w:val="both"/>
        <w:rPr>
          <w:rFonts w:ascii="Tw Cen MT" w:hAnsi="Tw Cen MT"/>
          <w:b/>
        </w:rPr>
      </w:pPr>
      <w:r w:rsidRPr="00B045B6">
        <w:rPr>
          <w:rFonts w:ascii="Tw Cen MT" w:hAnsi="Tw Cen MT"/>
          <w:b/>
        </w:rPr>
        <w:t>Responsibilities:</w:t>
      </w:r>
    </w:p>
    <w:p w:rsidR="00255E9D" w:rsidRPr="00B045B6" w:rsidRDefault="00255E9D" w:rsidP="00255E9D">
      <w:pPr>
        <w:pStyle w:val="ListParagraph"/>
        <w:numPr>
          <w:ilvl w:val="0"/>
          <w:numId w:val="39"/>
        </w:numPr>
        <w:shd w:val="clear" w:color="auto" w:fill="FFFFFF"/>
        <w:jc w:val="both"/>
        <w:rPr>
          <w:rFonts w:ascii="Tw Cen MT" w:hAnsi="Tw Cen MT" w:cs="Arial"/>
        </w:rPr>
      </w:pPr>
      <w:r w:rsidRPr="00B045B6">
        <w:rPr>
          <w:rFonts w:ascii="Tw Cen MT" w:hAnsi="Tw Cen MT" w:cs="Arial"/>
        </w:rPr>
        <w:t xml:space="preserve">Worked with technical designers and architects to understand the requirements for a Test environment setup. </w:t>
      </w:r>
    </w:p>
    <w:p w:rsidR="00255E9D" w:rsidRPr="00B045B6" w:rsidRDefault="00255E9D" w:rsidP="00255E9D">
      <w:pPr>
        <w:pStyle w:val="ListParagraph"/>
        <w:numPr>
          <w:ilvl w:val="0"/>
          <w:numId w:val="39"/>
        </w:numPr>
        <w:shd w:val="clear" w:color="auto" w:fill="FFFFFF"/>
        <w:jc w:val="both"/>
        <w:rPr>
          <w:rFonts w:ascii="Tw Cen MT" w:hAnsi="Tw Cen MT" w:cs="Arial"/>
        </w:rPr>
      </w:pPr>
      <w:r w:rsidRPr="00B045B6">
        <w:rPr>
          <w:rFonts w:ascii="Tw Cen MT" w:hAnsi="Tw Cen MT" w:cs="Arial"/>
        </w:rPr>
        <w:t>Worked closely with development team in creating automated scripts for the application using Selenium.</w:t>
      </w:r>
    </w:p>
    <w:p w:rsidR="00255E9D" w:rsidRPr="00B045B6" w:rsidRDefault="00255E9D" w:rsidP="00255E9D">
      <w:pPr>
        <w:pStyle w:val="ListParagraph"/>
        <w:numPr>
          <w:ilvl w:val="0"/>
          <w:numId w:val="39"/>
        </w:numPr>
        <w:shd w:val="clear" w:color="auto" w:fill="FFFFFF"/>
        <w:jc w:val="both"/>
        <w:rPr>
          <w:rFonts w:ascii="Tw Cen MT" w:hAnsi="Tw Cen MT" w:cs="Arial"/>
        </w:rPr>
      </w:pPr>
      <w:r w:rsidRPr="00B045B6">
        <w:rPr>
          <w:rFonts w:ascii="Tw Cen MT" w:hAnsi="Tw Cen MT" w:cs="Arial"/>
        </w:rPr>
        <w:t>Developed and executed the test scripts with Selenium and Java.</w:t>
      </w:r>
    </w:p>
    <w:p w:rsidR="00255E9D" w:rsidRPr="00B045B6" w:rsidRDefault="00255E9D" w:rsidP="00255E9D">
      <w:pPr>
        <w:pStyle w:val="ListParagraph"/>
        <w:numPr>
          <w:ilvl w:val="0"/>
          <w:numId w:val="39"/>
        </w:numPr>
        <w:shd w:val="clear" w:color="auto" w:fill="FFFFFF"/>
        <w:jc w:val="both"/>
        <w:rPr>
          <w:rFonts w:ascii="Tw Cen MT" w:hAnsi="Tw Cen MT" w:cs="Arial"/>
        </w:rPr>
      </w:pPr>
      <w:r w:rsidRPr="00B045B6">
        <w:rPr>
          <w:rFonts w:ascii="Tw Cen MT" w:hAnsi="Tw Cen MT" w:cs="Arial"/>
        </w:rPr>
        <w:t>Developed test code in Java language using Eclipse, IDE and TestNG framework.</w:t>
      </w:r>
    </w:p>
    <w:p w:rsidR="00255E9D" w:rsidRPr="00B045B6" w:rsidRDefault="00255E9D" w:rsidP="00255E9D">
      <w:pPr>
        <w:pStyle w:val="ListParagraph"/>
        <w:numPr>
          <w:ilvl w:val="0"/>
          <w:numId w:val="39"/>
        </w:numPr>
        <w:shd w:val="clear" w:color="auto" w:fill="FFFFFF"/>
        <w:jc w:val="both"/>
        <w:rPr>
          <w:rFonts w:ascii="Tw Cen MT" w:hAnsi="Tw Cen MT" w:cs="Arial"/>
        </w:rPr>
      </w:pPr>
      <w:r w:rsidRPr="00B045B6">
        <w:rPr>
          <w:rFonts w:ascii="Tw Cen MT" w:hAnsi="Tw Cen MT" w:cs="Arial"/>
        </w:rPr>
        <w:t>Developed Test Frameworks in Selenium for UI Regression Test Automation and when necessary, and potentially execute Unit Test Automation (Java / Junit).</w:t>
      </w:r>
    </w:p>
    <w:p w:rsidR="00255E9D" w:rsidRPr="00B045B6" w:rsidRDefault="00255E9D" w:rsidP="00255E9D">
      <w:pPr>
        <w:pStyle w:val="ListParagraph"/>
        <w:numPr>
          <w:ilvl w:val="0"/>
          <w:numId w:val="39"/>
        </w:numPr>
        <w:shd w:val="clear" w:color="auto" w:fill="FFFFFF"/>
        <w:jc w:val="both"/>
        <w:rPr>
          <w:rFonts w:ascii="Tw Cen MT" w:hAnsi="Tw Cen MT" w:cs="Arial"/>
        </w:rPr>
      </w:pPr>
      <w:r w:rsidRPr="00B045B6">
        <w:rPr>
          <w:rFonts w:ascii="Tw Cen MT" w:hAnsi="Tw Cen MT" w:cs="Arial"/>
        </w:rPr>
        <w:t>Used Selenium RC for testing different browser, Selenium Grid for checking instance of server and Selenium IDE for record and play back.</w:t>
      </w:r>
    </w:p>
    <w:p w:rsidR="00255E9D" w:rsidRPr="00B045B6" w:rsidRDefault="00255E9D" w:rsidP="00255E9D">
      <w:pPr>
        <w:pStyle w:val="ListParagraph"/>
        <w:numPr>
          <w:ilvl w:val="0"/>
          <w:numId w:val="39"/>
        </w:numPr>
        <w:shd w:val="clear" w:color="auto" w:fill="FFFFFF"/>
        <w:jc w:val="both"/>
        <w:rPr>
          <w:rFonts w:ascii="Tw Cen MT" w:hAnsi="Tw Cen MT" w:cs="Arial"/>
        </w:rPr>
      </w:pPr>
      <w:r w:rsidRPr="00B045B6">
        <w:rPr>
          <w:rFonts w:ascii="Tw Cen MT" w:hAnsi="Tw Cen MT" w:cs="Arial"/>
        </w:rPr>
        <w:t>Involved in setting up configuring the testing environment with Eclipse, JUNIT, and Selenium RC and Selenium Java client driver.</w:t>
      </w:r>
    </w:p>
    <w:p w:rsidR="00255E9D" w:rsidRPr="00B045B6" w:rsidRDefault="00255E9D" w:rsidP="00255E9D">
      <w:pPr>
        <w:pStyle w:val="ListParagraph"/>
        <w:numPr>
          <w:ilvl w:val="0"/>
          <w:numId w:val="39"/>
        </w:numPr>
        <w:shd w:val="clear" w:color="auto" w:fill="FFFFFF"/>
        <w:jc w:val="both"/>
        <w:rPr>
          <w:rFonts w:ascii="Tw Cen MT" w:hAnsi="Tw Cen MT" w:cs="Arial"/>
        </w:rPr>
      </w:pPr>
      <w:r w:rsidRPr="00B045B6">
        <w:rPr>
          <w:rFonts w:ascii="Tw Cen MT" w:hAnsi="Tw Cen MT" w:cs="Arial"/>
        </w:rPr>
        <w:t>Converted all record and play back test cases into Selenium automated scripts.</w:t>
      </w:r>
    </w:p>
    <w:p w:rsidR="00255E9D" w:rsidRPr="00B045B6" w:rsidRDefault="00255E9D" w:rsidP="00255E9D">
      <w:pPr>
        <w:pStyle w:val="ListParagraph"/>
        <w:numPr>
          <w:ilvl w:val="0"/>
          <w:numId w:val="39"/>
        </w:numPr>
        <w:shd w:val="clear" w:color="auto" w:fill="FFFFFF"/>
        <w:jc w:val="both"/>
        <w:rPr>
          <w:rFonts w:ascii="Tw Cen MT" w:hAnsi="Tw Cen MT" w:cs="Arial"/>
        </w:rPr>
      </w:pPr>
      <w:r w:rsidRPr="00B045B6">
        <w:rPr>
          <w:rFonts w:ascii="Tw Cen MT" w:hAnsi="Tw Cen MT" w:cs="Arial"/>
        </w:rPr>
        <w:t>Executed SQL Queries and made sure that values entered in front end is stored successfully in the appropriate data tables.</w:t>
      </w:r>
    </w:p>
    <w:p w:rsidR="00255E9D" w:rsidRPr="00B045B6" w:rsidRDefault="00255E9D" w:rsidP="00255E9D">
      <w:pPr>
        <w:pStyle w:val="ListParagraph"/>
        <w:numPr>
          <w:ilvl w:val="0"/>
          <w:numId w:val="39"/>
        </w:numPr>
        <w:shd w:val="clear" w:color="auto" w:fill="FFFFFF"/>
        <w:jc w:val="both"/>
        <w:rPr>
          <w:rFonts w:ascii="Tw Cen MT" w:hAnsi="Tw Cen MT" w:cs="Arial"/>
        </w:rPr>
      </w:pPr>
      <w:r w:rsidRPr="00B045B6">
        <w:rPr>
          <w:rFonts w:ascii="Tw Cen MT" w:hAnsi="Tw Cen MT" w:cs="Arial"/>
        </w:rPr>
        <w:t>Responsible for all aspects of Software Development, Troubleshooting, Testing, Maintenance and Production Support.</w:t>
      </w:r>
    </w:p>
    <w:p w:rsidR="00255E9D" w:rsidRPr="00B045B6" w:rsidRDefault="00255E9D" w:rsidP="00255E9D">
      <w:pPr>
        <w:shd w:val="clear" w:color="auto" w:fill="FFFFFF"/>
        <w:ind w:left="720"/>
        <w:jc w:val="both"/>
        <w:rPr>
          <w:rFonts w:ascii="Tw Cen MT" w:hAnsi="Tw Cen MT" w:cs="Arial"/>
        </w:rPr>
      </w:pPr>
    </w:p>
    <w:p w:rsidR="00255E9D" w:rsidRPr="00B045B6" w:rsidRDefault="00255E9D" w:rsidP="00255E9D">
      <w:pPr>
        <w:jc w:val="both"/>
        <w:rPr>
          <w:rFonts w:ascii="Tw Cen MT" w:hAnsi="Tw Cen MT"/>
          <w:b/>
        </w:rPr>
      </w:pPr>
      <w:r w:rsidRPr="00B045B6">
        <w:rPr>
          <w:rFonts w:ascii="Tw Cen MT" w:hAnsi="Tw Cen MT"/>
          <w:b/>
          <w:bCs/>
        </w:rPr>
        <w:t>Environment:</w:t>
      </w:r>
      <w:r w:rsidR="00286E8D">
        <w:rPr>
          <w:rFonts w:ascii="Tw Cen MT" w:hAnsi="Tw Cen MT"/>
          <w:b/>
          <w:bCs/>
        </w:rPr>
        <w:t xml:space="preserve"> </w:t>
      </w:r>
      <w:r w:rsidRPr="00B045B6">
        <w:rPr>
          <w:rFonts w:ascii="Tw Cen MT" w:hAnsi="Tw Cen MT"/>
        </w:rPr>
        <w:t>AGILE, Selenium WebDriver/RC, Java, Eclipse, JSP, HTML, CSS, JavaScript, JQuery, XML, Apache Tomcat, MySQL, JUnit, JIRA, Windows XP.</w:t>
      </w:r>
    </w:p>
    <w:p w:rsidR="00255E9D" w:rsidRPr="00B045B6" w:rsidRDefault="00255E9D" w:rsidP="00255E9D">
      <w:pPr>
        <w:pStyle w:val="Achievement"/>
        <w:numPr>
          <w:ilvl w:val="0"/>
          <w:numId w:val="0"/>
        </w:numPr>
        <w:tabs>
          <w:tab w:val="clear" w:pos="2430"/>
          <w:tab w:val="left" w:pos="-2340"/>
        </w:tabs>
        <w:spacing w:after="0"/>
        <w:contextualSpacing/>
        <w:jc w:val="both"/>
        <w:rPr>
          <w:rFonts w:ascii="Tw Cen MT" w:hAnsi="Tw Cen MT" w:cs="Times New Roman"/>
          <w:b/>
          <w:bCs/>
          <w:sz w:val="24"/>
          <w:szCs w:val="24"/>
          <w:lang w:eastAsia="en-US"/>
        </w:rPr>
      </w:pPr>
    </w:p>
    <w:p w:rsidR="00255E9D" w:rsidRPr="00B045B6" w:rsidRDefault="00255E9D" w:rsidP="00255E9D">
      <w:pPr>
        <w:pStyle w:val="Achievement"/>
        <w:numPr>
          <w:ilvl w:val="0"/>
          <w:numId w:val="0"/>
        </w:numPr>
        <w:tabs>
          <w:tab w:val="clear" w:pos="2430"/>
          <w:tab w:val="left" w:pos="-2340"/>
        </w:tabs>
        <w:spacing w:after="0"/>
        <w:contextualSpacing/>
        <w:jc w:val="both"/>
        <w:rPr>
          <w:rFonts w:ascii="Tw Cen MT" w:hAnsi="Tw Cen MT"/>
          <w:b/>
          <w:sz w:val="24"/>
          <w:szCs w:val="24"/>
        </w:rPr>
      </w:pPr>
      <w:r w:rsidRPr="00B045B6">
        <w:rPr>
          <w:rFonts w:ascii="Tw Cen MT" w:hAnsi="Tw Cen MT" w:cs="Times New Roman"/>
          <w:b/>
          <w:bCs/>
          <w:sz w:val="24"/>
          <w:szCs w:val="24"/>
          <w:lang w:eastAsia="en-US"/>
        </w:rPr>
        <w:t>Client: Safeco Insurance, Seattle, WA</w:t>
      </w:r>
      <w:r w:rsidRPr="00B045B6">
        <w:rPr>
          <w:rFonts w:ascii="Tw Cen MT" w:hAnsi="Tw Cen MT" w:cs="Times New Roman"/>
          <w:b/>
          <w:bCs/>
          <w:sz w:val="24"/>
          <w:szCs w:val="24"/>
          <w:lang w:eastAsia="en-US"/>
        </w:rPr>
        <w:tab/>
      </w:r>
      <w:r w:rsidRPr="00B045B6">
        <w:rPr>
          <w:rFonts w:ascii="Tw Cen MT" w:hAnsi="Tw Cen MT" w:cs="Times New Roman"/>
          <w:b/>
          <w:bCs/>
          <w:sz w:val="24"/>
          <w:szCs w:val="24"/>
          <w:lang w:eastAsia="en-US"/>
        </w:rPr>
        <w:tab/>
      </w:r>
      <w:r w:rsidRPr="00B045B6">
        <w:rPr>
          <w:rFonts w:ascii="Tw Cen MT" w:hAnsi="Tw Cen MT" w:cs="Times New Roman"/>
          <w:b/>
          <w:bCs/>
          <w:sz w:val="24"/>
          <w:szCs w:val="24"/>
          <w:lang w:eastAsia="en-US"/>
        </w:rPr>
        <w:tab/>
      </w:r>
      <w:r>
        <w:rPr>
          <w:rFonts w:ascii="Tw Cen MT" w:hAnsi="Tw Cen MT" w:cs="Times New Roman"/>
          <w:b/>
          <w:bCs/>
          <w:sz w:val="24"/>
          <w:szCs w:val="24"/>
          <w:lang w:eastAsia="en-US"/>
        </w:rPr>
        <w:tab/>
      </w:r>
      <w:r w:rsidRPr="00B045B6">
        <w:rPr>
          <w:rFonts w:ascii="Tw Cen MT" w:hAnsi="Tw Cen MT"/>
          <w:b/>
          <w:sz w:val="24"/>
          <w:szCs w:val="24"/>
        </w:rPr>
        <w:t>Oct 2009 – Jun 2010</w:t>
      </w:r>
    </w:p>
    <w:p w:rsidR="00255E9D" w:rsidRPr="00B045B6" w:rsidRDefault="00255E9D" w:rsidP="00255E9D">
      <w:pPr>
        <w:jc w:val="both"/>
        <w:rPr>
          <w:rFonts w:ascii="Tw Cen MT" w:hAnsi="Tw Cen MT"/>
          <w:b/>
        </w:rPr>
      </w:pPr>
      <w:r w:rsidRPr="00B045B6">
        <w:rPr>
          <w:rFonts w:ascii="Tw Cen MT" w:hAnsi="Tw Cen MT"/>
          <w:b/>
        </w:rPr>
        <w:t>QA Analyst</w:t>
      </w:r>
    </w:p>
    <w:p w:rsidR="00255E9D" w:rsidRPr="00B045B6" w:rsidRDefault="00255E9D" w:rsidP="00255E9D">
      <w:pPr>
        <w:jc w:val="both"/>
        <w:rPr>
          <w:rFonts w:ascii="Tw Cen MT" w:hAnsi="Tw Cen MT"/>
          <w:b/>
        </w:rPr>
      </w:pPr>
    </w:p>
    <w:p w:rsidR="00255E9D" w:rsidRPr="00B045B6" w:rsidRDefault="00255E9D" w:rsidP="00255E9D">
      <w:pPr>
        <w:pStyle w:val="Achievement"/>
        <w:numPr>
          <w:ilvl w:val="0"/>
          <w:numId w:val="0"/>
        </w:numPr>
        <w:ind w:left="360" w:hanging="360"/>
        <w:jc w:val="both"/>
        <w:rPr>
          <w:rFonts w:ascii="Tw Cen MT" w:hAnsi="Tw Cen MT"/>
          <w:sz w:val="24"/>
          <w:szCs w:val="24"/>
        </w:rPr>
      </w:pPr>
      <w:r w:rsidRPr="00B045B6">
        <w:rPr>
          <w:rFonts w:ascii="Tw Cen MT" w:hAnsi="Tw Cen MT"/>
          <w:b/>
          <w:sz w:val="24"/>
          <w:szCs w:val="24"/>
        </w:rPr>
        <w:t>Project Objective:</w:t>
      </w:r>
    </w:p>
    <w:p w:rsidR="00255E9D" w:rsidRPr="00B045B6" w:rsidRDefault="00255E9D" w:rsidP="00255E9D">
      <w:pPr>
        <w:pStyle w:val="Achievement"/>
        <w:numPr>
          <w:ilvl w:val="0"/>
          <w:numId w:val="0"/>
        </w:numPr>
        <w:jc w:val="both"/>
        <w:rPr>
          <w:rFonts w:ascii="Tw Cen MT" w:hAnsi="Tw Cen MT"/>
          <w:sz w:val="24"/>
          <w:szCs w:val="24"/>
        </w:rPr>
      </w:pPr>
      <w:r w:rsidRPr="00B045B6">
        <w:rPr>
          <w:rFonts w:ascii="Tw Cen MT" w:hAnsi="Tw Cen MT"/>
          <w:iCs/>
          <w:sz w:val="24"/>
          <w:szCs w:val="24"/>
        </w:rPr>
        <w:t>Safeco Insurance</w:t>
      </w:r>
      <w:r w:rsidRPr="00B045B6">
        <w:rPr>
          <w:rFonts w:ascii="Tw Cen MT" w:hAnsi="Tw Cen MT"/>
          <w:sz w:val="24"/>
          <w:szCs w:val="24"/>
        </w:rPr>
        <w:t xml:space="preserve"> offers car insurance, home insurance and other personal insurance throug</w:t>
      </w:r>
      <w:r w:rsidR="00672166">
        <w:rPr>
          <w:rFonts w:ascii="Tw Cen MT" w:hAnsi="Tw Cen MT"/>
          <w:sz w:val="24"/>
          <w:szCs w:val="24"/>
        </w:rPr>
        <w:t xml:space="preserve">h independent insurance agents; </w:t>
      </w:r>
      <w:r w:rsidR="00274A53" w:rsidRPr="00B045B6">
        <w:rPr>
          <w:rFonts w:ascii="Tw Cen MT" w:hAnsi="Tw Cen MT"/>
          <w:sz w:val="24"/>
          <w:szCs w:val="24"/>
        </w:rPr>
        <w:t>involved</w:t>
      </w:r>
      <w:r w:rsidRPr="00B045B6">
        <w:rPr>
          <w:rFonts w:ascii="Tw Cen MT" w:hAnsi="Tw Cen MT"/>
          <w:sz w:val="24"/>
          <w:szCs w:val="24"/>
        </w:rPr>
        <w:t xml:space="preserve"> in testing of Safeco’s website that manages its memberships. The system enables online entry of new member data, managing memberships, be</w:t>
      </w:r>
      <w:r w:rsidR="00E465F5">
        <w:rPr>
          <w:rFonts w:ascii="Tw Cen MT" w:hAnsi="Tw Cen MT"/>
          <w:sz w:val="24"/>
          <w:szCs w:val="24"/>
        </w:rPr>
        <w:t xml:space="preserve">nefits, paying membership dues, </w:t>
      </w:r>
      <w:r w:rsidRPr="00B045B6">
        <w:rPr>
          <w:rFonts w:ascii="Tw Cen MT" w:hAnsi="Tw Cen MT"/>
          <w:sz w:val="24"/>
          <w:szCs w:val="24"/>
        </w:rPr>
        <w:t>Also involved in new feature launches, redesigns, forms changes and system enhancements.</w:t>
      </w:r>
    </w:p>
    <w:p w:rsidR="00255E9D" w:rsidRPr="00B045B6" w:rsidRDefault="00255E9D" w:rsidP="00255E9D">
      <w:pPr>
        <w:jc w:val="both"/>
        <w:rPr>
          <w:rFonts w:ascii="Tw Cen MT" w:hAnsi="Tw Cen MT" w:cs="Microsoft New Tai Lue"/>
          <w:lang w:eastAsia="ar-SA"/>
        </w:rPr>
      </w:pPr>
    </w:p>
    <w:p w:rsidR="00255E9D" w:rsidRPr="00B045B6" w:rsidRDefault="00255E9D" w:rsidP="00255E9D">
      <w:pPr>
        <w:jc w:val="both"/>
        <w:rPr>
          <w:rFonts w:ascii="Tw Cen MT" w:hAnsi="Tw Cen MT"/>
          <w:b/>
        </w:rPr>
      </w:pPr>
      <w:r w:rsidRPr="00B045B6">
        <w:rPr>
          <w:rFonts w:ascii="Tw Cen MT" w:hAnsi="Tw Cen MT"/>
          <w:b/>
        </w:rPr>
        <w:lastRenderedPageBreak/>
        <w:t>Responsibilities:</w:t>
      </w:r>
    </w:p>
    <w:p w:rsidR="00255E9D" w:rsidRPr="00B045B6" w:rsidRDefault="00255E9D" w:rsidP="00255E9D">
      <w:pPr>
        <w:numPr>
          <w:ilvl w:val="0"/>
          <w:numId w:val="34"/>
        </w:numPr>
        <w:jc w:val="both"/>
        <w:rPr>
          <w:rFonts w:ascii="Tw Cen MT" w:hAnsi="Tw Cen MT" w:cs="Arial"/>
        </w:rPr>
      </w:pPr>
      <w:r w:rsidRPr="00B045B6">
        <w:rPr>
          <w:rFonts w:ascii="Tw Cen MT" w:hAnsi="Tw Cen MT" w:cs="Arial"/>
        </w:rPr>
        <w:t>Involved in analyzing the business requirement documents (BRD), Component Requirement specification documents to prepare test cases.</w:t>
      </w:r>
    </w:p>
    <w:p w:rsidR="00255E9D" w:rsidRPr="00B045B6" w:rsidRDefault="00255E9D" w:rsidP="00255E9D">
      <w:pPr>
        <w:numPr>
          <w:ilvl w:val="0"/>
          <w:numId w:val="34"/>
        </w:numPr>
        <w:jc w:val="both"/>
        <w:rPr>
          <w:rFonts w:ascii="Tw Cen MT" w:hAnsi="Tw Cen MT" w:cs="Arial"/>
        </w:rPr>
      </w:pPr>
      <w:r w:rsidRPr="00B045B6">
        <w:rPr>
          <w:rFonts w:ascii="Tw Cen MT" w:hAnsi="Tw Cen MT" w:cs="Arial"/>
        </w:rPr>
        <w:t>Experience in working with business analysts to understand the business complexity and analyzing the impact &amp; risks.</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 xml:space="preserve">Involved in Project Planning, Test Planning, coordinating on all SDLC phases and implementing RUP as a SDLC methodology. Involved in the development of system test plan and test scripts using business and system requirement documents and use cases. </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 xml:space="preserve">Worked on multiple releases on different environments at the same time. </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Performed ambiguity review and risk analysis of the application.</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Performed Black box- Functional, Integration, Stress and Regression testing of the website.</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Recorded the test cases using QC and checked the functionalities of the application for each release.</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 xml:space="preserve">Performed </w:t>
      </w:r>
      <w:r w:rsidRPr="00B045B6">
        <w:rPr>
          <w:rFonts w:ascii="Tw Cen MT" w:hAnsi="Tw Cen MT" w:cs="Arial"/>
          <w:bCs/>
        </w:rPr>
        <w:t>data-driven tests</w:t>
      </w:r>
      <w:r w:rsidRPr="00B045B6">
        <w:rPr>
          <w:rFonts w:ascii="Tw Cen MT" w:hAnsi="Tw Cen MT" w:cs="Arial"/>
        </w:rPr>
        <w:t xml:space="preserve"> by passing different sets of data and checked whether the information entered was updated into the database.</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Tested GUI and functionality of the application under test (AUT) using multiple browsers on multi platforms and interpreted the positive and negative results.</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Performed data analysis using SQL queries.</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Performed Regression, UAT and Database testing. Performed data validation-using SQL.</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Developed User-Acceptance Test cases and assisted users in conducting UAT</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Checked the broken links in the application and conducted cross browser testing.</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Tracked bugs and reported them through Remote defect reporter using Quality Center.</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Created defect reports in Excel file by exporting the data from Quality Center.</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Performed regression testing to make sure all the defects found are fixed.</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Prepared and participated in weekly status meetings, conducted walkthroughs, documented proceedings.</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 xml:space="preserve">Created traceability matrix in Excel and in Quality Center by mapping out test cases with requirements tab. </w:t>
      </w:r>
    </w:p>
    <w:p w:rsidR="00255E9D" w:rsidRPr="00B045B6" w:rsidRDefault="00255E9D" w:rsidP="00255E9D">
      <w:pPr>
        <w:numPr>
          <w:ilvl w:val="0"/>
          <w:numId w:val="34"/>
        </w:numPr>
        <w:tabs>
          <w:tab w:val="left" w:pos="720"/>
        </w:tabs>
        <w:jc w:val="both"/>
        <w:rPr>
          <w:rFonts w:ascii="Tw Cen MT" w:hAnsi="Tw Cen MT" w:cs="Arial"/>
        </w:rPr>
      </w:pPr>
      <w:r w:rsidRPr="00B045B6">
        <w:rPr>
          <w:rFonts w:ascii="Tw Cen MT" w:hAnsi="Tw Cen MT" w:cs="Arial"/>
        </w:rPr>
        <w:t>Interacted with developers, users and various members of the team to discuss issues and resolve defects.</w:t>
      </w:r>
    </w:p>
    <w:p w:rsidR="00255E9D" w:rsidRPr="00B045B6" w:rsidRDefault="00255E9D" w:rsidP="00255E9D">
      <w:pPr>
        <w:jc w:val="both"/>
        <w:rPr>
          <w:rFonts w:ascii="Tw Cen MT" w:hAnsi="Tw Cen MT" w:cs="Arial"/>
          <w:b/>
        </w:rPr>
      </w:pPr>
      <w:r w:rsidRPr="00B045B6">
        <w:rPr>
          <w:rFonts w:ascii="Tw Cen MT" w:hAnsi="Tw Cen MT" w:cs="Arial"/>
        </w:rPr>
        <w:t> </w:t>
      </w:r>
    </w:p>
    <w:p w:rsidR="00255E9D" w:rsidRPr="00B045B6" w:rsidRDefault="00255E9D" w:rsidP="00255E9D">
      <w:pPr>
        <w:jc w:val="both"/>
        <w:rPr>
          <w:rFonts w:ascii="Tw Cen MT" w:hAnsi="Tw Cen MT"/>
          <w:b/>
        </w:rPr>
      </w:pPr>
      <w:r w:rsidRPr="00B045B6">
        <w:rPr>
          <w:rFonts w:ascii="Tw Cen MT" w:hAnsi="Tw Cen MT"/>
          <w:b/>
          <w:bCs/>
        </w:rPr>
        <w:t>Environment:</w:t>
      </w:r>
      <w:r w:rsidR="004B4CDF">
        <w:rPr>
          <w:rFonts w:ascii="Tw Cen MT" w:hAnsi="Tw Cen MT"/>
          <w:b/>
          <w:bCs/>
        </w:rPr>
        <w:t xml:space="preserve"> </w:t>
      </w:r>
      <w:r w:rsidRPr="00B045B6">
        <w:rPr>
          <w:rFonts w:ascii="Tw Cen MT" w:hAnsi="Tw Cen MT"/>
        </w:rPr>
        <w:t>Quick Test Pro, Java, J2EE, HTML, SQL, Visual Basic, XML, Apache Tomcat, Quality Center, Windows 7/XP.</w:t>
      </w:r>
    </w:p>
    <w:p w:rsidR="00255E9D" w:rsidRPr="00B045B6" w:rsidRDefault="00255E9D" w:rsidP="00255E9D">
      <w:pPr>
        <w:jc w:val="both"/>
        <w:rPr>
          <w:rFonts w:ascii="Tw Cen MT" w:hAnsi="Tw Cen MT"/>
          <w:b/>
        </w:rPr>
      </w:pPr>
    </w:p>
    <w:p w:rsidR="00255E9D" w:rsidRPr="00B045B6" w:rsidRDefault="00255E9D" w:rsidP="00255E9D">
      <w:pPr>
        <w:widowControl w:val="0"/>
        <w:tabs>
          <w:tab w:val="left" w:pos="-2340"/>
        </w:tabs>
        <w:suppressAutoHyphens/>
        <w:contextualSpacing/>
        <w:jc w:val="both"/>
        <w:rPr>
          <w:rFonts w:ascii="Tw Cen MT" w:hAnsi="Tw Cen MT"/>
          <w:b/>
        </w:rPr>
      </w:pPr>
      <w:r w:rsidRPr="00B045B6">
        <w:rPr>
          <w:rFonts w:ascii="Tw Cen MT" w:hAnsi="Tw Cen MT"/>
          <w:b/>
        </w:rPr>
        <w:t xml:space="preserve">Client: </w:t>
      </w:r>
      <w:r w:rsidRPr="00B045B6">
        <w:rPr>
          <w:rFonts w:ascii="Tw Cen MT" w:hAnsi="Tw Cen MT"/>
          <w:b/>
          <w:bCs/>
        </w:rPr>
        <w:t xml:space="preserve">Health Markets, India                                 </w:t>
      </w:r>
      <w:r w:rsidRPr="00B045B6">
        <w:rPr>
          <w:rFonts w:ascii="Tw Cen MT" w:hAnsi="Tw Cen MT"/>
          <w:b/>
        </w:rPr>
        <w:tab/>
      </w:r>
      <w:r w:rsidRPr="00B045B6">
        <w:rPr>
          <w:rFonts w:ascii="Tw Cen MT" w:hAnsi="Tw Cen MT"/>
          <w:b/>
        </w:rPr>
        <w:tab/>
      </w:r>
      <w:r>
        <w:rPr>
          <w:rFonts w:ascii="Tw Cen MT" w:hAnsi="Tw Cen MT"/>
          <w:b/>
        </w:rPr>
        <w:tab/>
      </w:r>
      <w:r>
        <w:rPr>
          <w:rFonts w:ascii="Tw Cen MT" w:hAnsi="Tw Cen MT"/>
          <w:b/>
        </w:rPr>
        <w:tab/>
      </w:r>
      <w:r w:rsidRPr="00B045B6">
        <w:rPr>
          <w:rFonts w:ascii="Tw Cen MT" w:hAnsi="Tw Cen MT"/>
          <w:b/>
        </w:rPr>
        <w:t>Jun 2008 – Sep 2009</w:t>
      </w:r>
    </w:p>
    <w:p w:rsidR="00255E9D" w:rsidRPr="00B045B6" w:rsidRDefault="00255E9D" w:rsidP="00255E9D">
      <w:pPr>
        <w:jc w:val="both"/>
        <w:rPr>
          <w:rFonts w:ascii="Tw Cen MT" w:hAnsi="Tw Cen MT"/>
          <w:b/>
        </w:rPr>
      </w:pPr>
      <w:r w:rsidRPr="00B045B6">
        <w:rPr>
          <w:rFonts w:ascii="Tw Cen MT" w:hAnsi="Tw Cen MT"/>
          <w:b/>
        </w:rPr>
        <w:t>QA Tester</w:t>
      </w:r>
    </w:p>
    <w:p w:rsidR="00255E9D" w:rsidRPr="00B045B6" w:rsidRDefault="00255E9D" w:rsidP="00255E9D">
      <w:pPr>
        <w:jc w:val="both"/>
        <w:rPr>
          <w:rFonts w:ascii="Tw Cen MT" w:hAnsi="Tw Cen MT"/>
          <w:b/>
        </w:rPr>
      </w:pPr>
    </w:p>
    <w:p w:rsidR="00255E9D" w:rsidRPr="00B045B6" w:rsidRDefault="00255E9D" w:rsidP="00255E9D">
      <w:pPr>
        <w:widowControl w:val="0"/>
        <w:tabs>
          <w:tab w:val="left" w:pos="-2340"/>
        </w:tabs>
        <w:suppressAutoHyphens/>
        <w:contextualSpacing/>
        <w:jc w:val="both"/>
        <w:rPr>
          <w:rFonts w:ascii="Tw Cen MT" w:hAnsi="Tw Cen MT" w:cs="Arial"/>
        </w:rPr>
      </w:pPr>
      <w:r w:rsidRPr="00B045B6">
        <w:rPr>
          <w:rFonts w:ascii="Tw Cen MT" w:hAnsi="Tw Cen MT"/>
          <w:b/>
          <w:lang w:eastAsia="ar-SA"/>
        </w:rPr>
        <w:t>Project Objective:</w:t>
      </w:r>
    </w:p>
    <w:p w:rsidR="00255E9D" w:rsidRPr="00B045B6" w:rsidRDefault="00255E9D" w:rsidP="00255E9D">
      <w:pPr>
        <w:widowControl w:val="0"/>
        <w:tabs>
          <w:tab w:val="left" w:pos="-2340"/>
        </w:tabs>
        <w:suppressAutoHyphens/>
        <w:contextualSpacing/>
        <w:jc w:val="both"/>
        <w:rPr>
          <w:rFonts w:ascii="Tw Cen MT" w:hAnsi="Tw Cen MT" w:cs="Arial"/>
        </w:rPr>
      </w:pPr>
      <w:r w:rsidRPr="00B045B6">
        <w:rPr>
          <w:rFonts w:ascii="Tw Cen MT" w:hAnsi="Tw Cen MT" w:cs="Arial"/>
        </w:rPr>
        <w:t>Health markets Provides Health Insurance for the individual, self-employed and small business markets. Worked as QA Analyst involved in various health care applications like Eligibility, Creation of New Business Policies, Claims processing, Billing, Primary Reprising and Customer Complaints Management System.</w:t>
      </w:r>
    </w:p>
    <w:p w:rsidR="00255E9D" w:rsidRPr="00B045B6" w:rsidRDefault="00255E9D" w:rsidP="00255E9D">
      <w:pPr>
        <w:widowControl w:val="0"/>
        <w:tabs>
          <w:tab w:val="left" w:pos="-2340"/>
        </w:tabs>
        <w:suppressAutoHyphens/>
        <w:contextualSpacing/>
        <w:jc w:val="both"/>
        <w:rPr>
          <w:rFonts w:ascii="Tw Cen MT" w:hAnsi="Tw Cen MT" w:cs="Arial"/>
        </w:rPr>
      </w:pPr>
    </w:p>
    <w:p w:rsidR="00255E9D" w:rsidRPr="00B045B6" w:rsidRDefault="00255E9D" w:rsidP="00255E9D">
      <w:pPr>
        <w:shd w:val="clear" w:color="auto" w:fill="FFFFFF"/>
        <w:jc w:val="both"/>
        <w:rPr>
          <w:rFonts w:ascii="Tw Cen MT" w:hAnsi="Tw Cen MT"/>
          <w:b/>
          <w:lang w:eastAsia="ar-SA"/>
        </w:rPr>
      </w:pPr>
      <w:r w:rsidRPr="00B045B6">
        <w:rPr>
          <w:rFonts w:ascii="Tw Cen MT" w:hAnsi="Tw Cen MT"/>
          <w:b/>
          <w:lang w:eastAsia="ar-SA"/>
        </w:rPr>
        <w:t>Responsibilities:</w:t>
      </w:r>
    </w:p>
    <w:p w:rsidR="00255E9D" w:rsidRPr="00B045B6" w:rsidRDefault="00255E9D" w:rsidP="00255E9D">
      <w:pPr>
        <w:numPr>
          <w:ilvl w:val="0"/>
          <w:numId w:val="33"/>
        </w:numPr>
        <w:shd w:val="clear" w:color="auto" w:fill="FFFFFF"/>
        <w:jc w:val="both"/>
        <w:rPr>
          <w:rFonts w:ascii="Tw Cen MT" w:hAnsi="Tw Cen MT" w:cs="Arial"/>
        </w:rPr>
      </w:pPr>
      <w:r w:rsidRPr="00B045B6">
        <w:rPr>
          <w:rFonts w:ascii="Tw Cen MT" w:hAnsi="Tw Cen MT" w:cs="Arial"/>
        </w:rPr>
        <w:lastRenderedPageBreak/>
        <w:t>Reviewed Business Requirements, Functional Requirements, Technical Design and deployment plans along with the user groups, Business Analysts, Development teams and test teams. Provided QA feedback on the requirements in discussion.</w:t>
      </w:r>
    </w:p>
    <w:p w:rsidR="00255E9D" w:rsidRPr="00B045B6" w:rsidRDefault="00255E9D" w:rsidP="00255E9D">
      <w:pPr>
        <w:numPr>
          <w:ilvl w:val="0"/>
          <w:numId w:val="33"/>
        </w:numPr>
        <w:shd w:val="clear" w:color="auto" w:fill="FFFFFF"/>
        <w:jc w:val="both"/>
        <w:rPr>
          <w:rFonts w:ascii="Tw Cen MT" w:hAnsi="Tw Cen MT" w:cs="Arial"/>
        </w:rPr>
      </w:pPr>
      <w:r w:rsidRPr="00B045B6">
        <w:rPr>
          <w:rFonts w:ascii="Tw Cen MT" w:hAnsi="Tw Cen MT" w:cs="Arial"/>
        </w:rPr>
        <w:t>Provided Sign off on the deliverables at different stages.</w:t>
      </w:r>
    </w:p>
    <w:p w:rsidR="00255E9D" w:rsidRPr="00B045B6" w:rsidRDefault="00255E9D" w:rsidP="00255E9D">
      <w:pPr>
        <w:numPr>
          <w:ilvl w:val="0"/>
          <w:numId w:val="33"/>
        </w:numPr>
        <w:shd w:val="clear" w:color="auto" w:fill="FFFFFF"/>
        <w:jc w:val="both"/>
        <w:rPr>
          <w:rFonts w:ascii="Tw Cen MT" w:hAnsi="Tw Cen MT" w:cs="Arial"/>
        </w:rPr>
      </w:pPr>
      <w:r w:rsidRPr="00B045B6">
        <w:rPr>
          <w:rFonts w:ascii="Tw Cen MT" w:hAnsi="Tw Cen MT" w:cs="Arial"/>
        </w:rPr>
        <w:t>Prepared the Test Plans and the Technical Docs for the Testing Process and the Test Strategy and Contingency Plans.</w:t>
      </w:r>
    </w:p>
    <w:p w:rsidR="00255E9D" w:rsidRPr="00B045B6" w:rsidRDefault="00255E9D" w:rsidP="00255E9D">
      <w:pPr>
        <w:numPr>
          <w:ilvl w:val="0"/>
          <w:numId w:val="33"/>
        </w:numPr>
        <w:shd w:val="clear" w:color="auto" w:fill="FFFFFF"/>
        <w:jc w:val="both"/>
        <w:rPr>
          <w:rFonts w:ascii="Tw Cen MT" w:hAnsi="Tw Cen MT" w:cs="Arial"/>
        </w:rPr>
      </w:pPr>
      <w:r w:rsidRPr="00B045B6">
        <w:rPr>
          <w:rFonts w:ascii="Tw Cen MT" w:hAnsi="Tw Cen MT" w:cs="Arial"/>
        </w:rPr>
        <w:t>Participated in Inspection and walk through sessions of the project requirements.</w:t>
      </w:r>
    </w:p>
    <w:p w:rsidR="00255E9D" w:rsidRPr="00B045B6" w:rsidRDefault="00255E9D" w:rsidP="00255E9D">
      <w:pPr>
        <w:numPr>
          <w:ilvl w:val="0"/>
          <w:numId w:val="33"/>
        </w:numPr>
        <w:shd w:val="clear" w:color="auto" w:fill="FFFFFF"/>
        <w:jc w:val="both"/>
        <w:rPr>
          <w:rFonts w:ascii="Tw Cen MT" w:hAnsi="Tw Cen MT" w:cs="Arial"/>
        </w:rPr>
      </w:pPr>
      <w:r w:rsidRPr="00B045B6">
        <w:rPr>
          <w:rFonts w:ascii="Tw Cen MT" w:hAnsi="Tw Cen MT" w:cs="Arial"/>
        </w:rPr>
        <w:t>Completed early identification and resolution of business and/or project issues affecting delivery.</w:t>
      </w:r>
    </w:p>
    <w:p w:rsidR="00255E9D" w:rsidRPr="00B045B6" w:rsidRDefault="00255E9D" w:rsidP="00255E9D">
      <w:pPr>
        <w:numPr>
          <w:ilvl w:val="0"/>
          <w:numId w:val="33"/>
        </w:numPr>
        <w:shd w:val="clear" w:color="auto" w:fill="FFFFFF"/>
        <w:jc w:val="both"/>
        <w:rPr>
          <w:rFonts w:ascii="Tw Cen MT" w:hAnsi="Tw Cen MT" w:cs="Arial"/>
        </w:rPr>
      </w:pPr>
      <w:r w:rsidRPr="00B045B6">
        <w:rPr>
          <w:rFonts w:ascii="Tw Cen MT" w:hAnsi="Tw Cen MT" w:cs="Arial"/>
        </w:rPr>
        <w:t>Followed Rational Unified Process (RUP).</w:t>
      </w:r>
    </w:p>
    <w:p w:rsidR="00255E9D" w:rsidRPr="00B045B6" w:rsidRDefault="00255E9D" w:rsidP="00255E9D">
      <w:pPr>
        <w:numPr>
          <w:ilvl w:val="0"/>
          <w:numId w:val="33"/>
        </w:numPr>
        <w:shd w:val="clear" w:color="auto" w:fill="FFFFFF"/>
        <w:jc w:val="both"/>
        <w:rPr>
          <w:rFonts w:ascii="Tw Cen MT" w:hAnsi="Tw Cen MT" w:cs="Arial"/>
        </w:rPr>
      </w:pPr>
      <w:r w:rsidRPr="00B045B6">
        <w:rPr>
          <w:rFonts w:ascii="Tw Cen MT" w:hAnsi="Tw Cen MT" w:cs="Arial"/>
        </w:rPr>
        <w:t>Analyzed Axys interfaces with various other systems, Design Test strategy, Test Planning and Test Effort Estimation for each release of Axys.</w:t>
      </w:r>
    </w:p>
    <w:p w:rsidR="00255E9D" w:rsidRPr="00B045B6" w:rsidRDefault="00255E9D" w:rsidP="00255E9D">
      <w:pPr>
        <w:numPr>
          <w:ilvl w:val="0"/>
          <w:numId w:val="33"/>
        </w:numPr>
        <w:shd w:val="clear" w:color="auto" w:fill="FFFFFF"/>
        <w:jc w:val="both"/>
        <w:rPr>
          <w:rFonts w:ascii="Tw Cen MT" w:hAnsi="Tw Cen MT" w:cs="Arial"/>
        </w:rPr>
      </w:pPr>
      <w:r w:rsidRPr="00B045B6">
        <w:rPr>
          <w:rFonts w:ascii="Tw Cen MT" w:hAnsi="Tw Cen MT" w:cs="Arial"/>
        </w:rPr>
        <w:t>Enhanced/modified existing Silk Test automation scripts according to changes with new releases.</w:t>
      </w:r>
    </w:p>
    <w:p w:rsidR="00255E9D" w:rsidRPr="00B045B6" w:rsidRDefault="00255E9D" w:rsidP="00255E9D">
      <w:pPr>
        <w:numPr>
          <w:ilvl w:val="0"/>
          <w:numId w:val="33"/>
        </w:numPr>
        <w:shd w:val="clear" w:color="auto" w:fill="FFFFFF"/>
        <w:jc w:val="both"/>
        <w:rPr>
          <w:rFonts w:ascii="Tw Cen MT" w:hAnsi="Tw Cen MT" w:cs="Arial"/>
        </w:rPr>
      </w:pPr>
      <w:r w:rsidRPr="00B045B6">
        <w:rPr>
          <w:rFonts w:ascii="Tw Cen MT" w:hAnsi="Tw Cen MT" w:cs="Arial"/>
        </w:rPr>
        <w:t>Prepared Risk Analysis and Mitigation Plans for various Test Phases.</w:t>
      </w:r>
    </w:p>
    <w:p w:rsidR="00255E9D" w:rsidRPr="00B045B6" w:rsidRDefault="00255E9D" w:rsidP="00255E9D">
      <w:pPr>
        <w:numPr>
          <w:ilvl w:val="0"/>
          <w:numId w:val="33"/>
        </w:numPr>
        <w:shd w:val="clear" w:color="auto" w:fill="FFFFFF"/>
        <w:jc w:val="both"/>
        <w:rPr>
          <w:rFonts w:ascii="Tw Cen MT" w:hAnsi="Tw Cen MT" w:cs="Arial"/>
        </w:rPr>
      </w:pPr>
      <w:r w:rsidRPr="00B045B6">
        <w:rPr>
          <w:rFonts w:ascii="Tw Cen MT" w:hAnsi="Tw Cen MT" w:cs="Arial"/>
        </w:rPr>
        <w:t>Developed SQL scripts to test the table structures, data validation and table columns.</w:t>
      </w:r>
    </w:p>
    <w:p w:rsidR="00255E9D" w:rsidRPr="00B045B6" w:rsidRDefault="00255E9D" w:rsidP="00255E9D">
      <w:pPr>
        <w:numPr>
          <w:ilvl w:val="0"/>
          <w:numId w:val="33"/>
        </w:numPr>
        <w:shd w:val="clear" w:color="auto" w:fill="FFFFFF"/>
        <w:jc w:val="both"/>
        <w:rPr>
          <w:rFonts w:ascii="Tw Cen MT" w:hAnsi="Tw Cen MT" w:cs="Arial"/>
        </w:rPr>
      </w:pPr>
      <w:r w:rsidRPr="00B045B6">
        <w:rPr>
          <w:rFonts w:ascii="Tw Cen MT" w:hAnsi="Tw Cen MT" w:cs="Arial"/>
        </w:rPr>
        <w:t>Involved in Regression testing to make sure the system meets the project goals.</w:t>
      </w:r>
    </w:p>
    <w:p w:rsidR="00255E9D" w:rsidRPr="00B045B6" w:rsidRDefault="00255E9D" w:rsidP="00255E9D">
      <w:pPr>
        <w:shd w:val="clear" w:color="auto" w:fill="FFFFFF"/>
        <w:jc w:val="both"/>
        <w:rPr>
          <w:rFonts w:ascii="Tw Cen MT" w:hAnsi="Tw Cen MT"/>
          <w:b/>
          <w:bCs/>
        </w:rPr>
      </w:pPr>
    </w:p>
    <w:p w:rsidR="00255E9D" w:rsidRPr="00B045B6" w:rsidRDefault="00255E9D" w:rsidP="00255E9D">
      <w:pPr>
        <w:shd w:val="clear" w:color="auto" w:fill="FFFFFF"/>
        <w:jc w:val="both"/>
        <w:rPr>
          <w:rFonts w:ascii="Tw Cen MT" w:hAnsi="Tw Cen MT"/>
        </w:rPr>
      </w:pPr>
      <w:r w:rsidRPr="00B045B6">
        <w:rPr>
          <w:rFonts w:ascii="Tw Cen MT" w:hAnsi="Tw Cen MT"/>
          <w:b/>
          <w:bCs/>
        </w:rPr>
        <w:t>Environment:</w:t>
      </w:r>
      <w:r w:rsidR="00E50364">
        <w:rPr>
          <w:rFonts w:ascii="Tw Cen MT" w:hAnsi="Tw Cen MT"/>
          <w:b/>
          <w:bCs/>
        </w:rPr>
        <w:t xml:space="preserve"> </w:t>
      </w:r>
      <w:r w:rsidRPr="00B045B6">
        <w:rPr>
          <w:rFonts w:ascii="Tw Cen MT" w:hAnsi="Tw Cen MT"/>
        </w:rPr>
        <w:t>Manual, Java, PL/SQL, Web Logic, XML, Clear Quest, Unix Shell Scripting, Silk Test and Windows Vista/XP.</w:t>
      </w:r>
    </w:p>
    <w:p w:rsidR="00255E9D" w:rsidRPr="00B045B6" w:rsidRDefault="00255E9D" w:rsidP="00255E9D">
      <w:pPr>
        <w:shd w:val="clear" w:color="auto" w:fill="FFFFFF"/>
        <w:jc w:val="both"/>
        <w:rPr>
          <w:rFonts w:ascii="Tw Cen MT" w:hAnsi="Tw Cen MT"/>
        </w:rPr>
      </w:pPr>
    </w:p>
    <w:p w:rsidR="00255E9D" w:rsidRPr="00B045B6" w:rsidRDefault="00255E9D" w:rsidP="00255E9D">
      <w:pPr>
        <w:shd w:val="clear" w:color="auto" w:fill="FFFFFF"/>
        <w:jc w:val="both"/>
        <w:rPr>
          <w:rFonts w:ascii="Tw Cen MT" w:hAnsi="Tw Cen MT"/>
        </w:rPr>
      </w:pPr>
    </w:p>
    <w:p w:rsidR="00916290" w:rsidRPr="00255E9D" w:rsidRDefault="00916290" w:rsidP="00255E9D"/>
    <w:sectPr w:rsidR="00916290" w:rsidRPr="00255E9D" w:rsidSect="005E11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w Cen MT">
    <w:panose1 w:val="020B0602020104020603"/>
    <w:charset w:val="00"/>
    <w:family w:val="swiss"/>
    <w:pitch w:val="variable"/>
    <w:sig w:usb0="00000007" w:usb1="00000000" w:usb2="00000000" w:usb3="00000000" w:csb0="00000003" w:csb1="00000000"/>
  </w:font>
  <w:font w:name="Microsoft New Tai Lue">
    <w:panose1 w:val="020B0502040204020203"/>
    <w:charset w:val="00"/>
    <w:family w:val="swiss"/>
    <w:pitch w:val="variable"/>
    <w:sig w:usb0="00000003" w:usb1="00000000" w:usb2="8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AB3"/>
      </v:shape>
    </w:pict>
  </w:numPicBullet>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color w:val="auto"/>
        <w:shd w:val="clear" w:color="auto" w:fill="FFFFFF"/>
      </w:rPr>
    </w:lvl>
  </w:abstractNum>
  <w:abstractNum w:abstractNumId="1">
    <w:nsid w:val="00000004"/>
    <w:multiLevelType w:val="singleLevel"/>
    <w:tmpl w:val="00000004"/>
    <w:name w:val="WW8Num7"/>
    <w:lvl w:ilvl="0">
      <w:start w:val="1"/>
      <w:numFmt w:val="bullet"/>
      <w:lvlText w:val=""/>
      <w:lvlJc w:val="left"/>
      <w:pPr>
        <w:tabs>
          <w:tab w:val="num" w:pos="720"/>
        </w:tabs>
        <w:ind w:left="720" w:hanging="360"/>
      </w:pPr>
      <w:rPr>
        <w:rFonts w:ascii="Symbol" w:hAnsi="Symbol" w:cs="Wingdings" w:hint="default"/>
        <w:color w:val="000000"/>
      </w:rPr>
    </w:lvl>
  </w:abstractNum>
  <w:abstractNum w:abstractNumId="2">
    <w:nsid w:val="00000005"/>
    <w:multiLevelType w:val="singleLevel"/>
    <w:tmpl w:val="00000005"/>
    <w:name w:val="WW8Num8"/>
    <w:lvl w:ilvl="0">
      <w:start w:val="1"/>
      <w:numFmt w:val="bullet"/>
      <w:lvlText w:val=""/>
      <w:lvlJc w:val="left"/>
      <w:pPr>
        <w:tabs>
          <w:tab w:val="num" w:pos="720"/>
        </w:tabs>
        <w:ind w:left="720" w:hanging="360"/>
      </w:pPr>
      <w:rPr>
        <w:rFonts w:ascii="Symbol" w:hAnsi="Symbol" w:cs="Symbol" w:hint="default"/>
        <w:color w:val="000000"/>
        <w:sz w:val="22"/>
        <w:szCs w:val="22"/>
        <w:shd w:val="clear" w:color="auto" w:fill="FFFFFF"/>
      </w:rPr>
    </w:lvl>
  </w:abstractNum>
  <w:abstractNum w:abstractNumId="3">
    <w:nsid w:val="00000006"/>
    <w:multiLevelType w:val="singleLevel"/>
    <w:tmpl w:val="00000006"/>
    <w:name w:val="WW8Num6"/>
    <w:lvl w:ilvl="0">
      <w:start w:val="1"/>
      <w:numFmt w:val="bullet"/>
      <w:pStyle w:val="Achievement"/>
      <w:lvlText w:val=""/>
      <w:lvlJc w:val="left"/>
      <w:pPr>
        <w:tabs>
          <w:tab w:val="num" w:pos="360"/>
        </w:tabs>
        <w:ind w:left="360" w:hanging="360"/>
      </w:pPr>
      <w:rPr>
        <w:rFonts w:ascii="Wingdings" w:hAnsi="Wingdings"/>
      </w:rPr>
    </w:lvl>
  </w:abstractNum>
  <w:abstractNum w:abstractNumId="4">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61C1870"/>
    <w:multiLevelType w:val="hybridMultilevel"/>
    <w:tmpl w:val="59AA47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6DF4041"/>
    <w:multiLevelType w:val="hybridMultilevel"/>
    <w:tmpl w:val="6CF2EA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91B0ECB"/>
    <w:multiLevelType w:val="hybridMultilevel"/>
    <w:tmpl w:val="50EE2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BC35B6E"/>
    <w:multiLevelType w:val="hybridMultilevel"/>
    <w:tmpl w:val="A4A867C4"/>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BD4756E"/>
    <w:multiLevelType w:val="hybridMultilevel"/>
    <w:tmpl w:val="79EA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E226CC1"/>
    <w:multiLevelType w:val="hybridMultilevel"/>
    <w:tmpl w:val="F9B2CD96"/>
    <w:lvl w:ilvl="0" w:tplc="04090001">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720"/>
        </w:tabs>
        <w:ind w:left="720" w:hanging="360"/>
      </w:pPr>
      <w:rPr>
        <w:rFonts w:ascii="Wingdings" w:hAnsi="Wingdings" w:hint="default"/>
      </w:rPr>
    </w:lvl>
    <w:lvl w:ilvl="2" w:tplc="0409000F">
      <w:start w:val="1"/>
      <w:numFmt w:val="decimal"/>
      <w:lvlText w:val="%3."/>
      <w:lvlJc w:val="left"/>
      <w:pPr>
        <w:tabs>
          <w:tab w:val="num" w:pos="1620"/>
        </w:tabs>
        <w:ind w:left="1620" w:hanging="360"/>
      </w:pPr>
      <w:rPr>
        <w:rFont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2">
    <w:nsid w:val="0E395379"/>
    <w:multiLevelType w:val="hybridMultilevel"/>
    <w:tmpl w:val="44C22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0147FF4"/>
    <w:multiLevelType w:val="hybridMultilevel"/>
    <w:tmpl w:val="FA38C1B2"/>
    <w:lvl w:ilvl="0" w:tplc="04090005">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4">
    <w:nsid w:val="13B83FF3"/>
    <w:multiLevelType w:val="hybridMultilevel"/>
    <w:tmpl w:val="28E08F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131DDC"/>
    <w:multiLevelType w:val="hybridMultilevel"/>
    <w:tmpl w:val="6F64B620"/>
    <w:lvl w:ilvl="0" w:tplc="C6320D24">
      <w:start w:val="1"/>
      <w:numFmt w:val="decimal"/>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6C10CD7"/>
    <w:multiLevelType w:val="hybridMultilevel"/>
    <w:tmpl w:val="7C1A94F6"/>
    <w:lvl w:ilvl="0" w:tplc="3F9226C2">
      <w:start w:val="1"/>
      <w:numFmt w:val="bullet"/>
      <w:pStyle w:val="List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5C7191"/>
    <w:multiLevelType w:val="hybridMultilevel"/>
    <w:tmpl w:val="346A24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E4F39A4"/>
    <w:multiLevelType w:val="hybridMultilevel"/>
    <w:tmpl w:val="3454DEB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900"/>
        </w:tabs>
        <w:ind w:left="90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155EDB"/>
    <w:multiLevelType w:val="hybridMultilevel"/>
    <w:tmpl w:val="985A4EB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25388D"/>
    <w:multiLevelType w:val="hybridMultilevel"/>
    <w:tmpl w:val="70B414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936687"/>
    <w:multiLevelType w:val="hybridMultilevel"/>
    <w:tmpl w:val="0EF8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57050"/>
    <w:multiLevelType w:val="hybridMultilevel"/>
    <w:tmpl w:val="EAE63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2A3EFA"/>
    <w:multiLevelType w:val="hybridMultilevel"/>
    <w:tmpl w:val="7DBAE74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7A81BAE"/>
    <w:multiLevelType w:val="hybridMultilevel"/>
    <w:tmpl w:val="32F6593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ABF14D2"/>
    <w:multiLevelType w:val="hybridMultilevel"/>
    <w:tmpl w:val="D33091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D0840D8"/>
    <w:multiLevelType w:val="hybridMultilevel"/>
    <w:tmpl w:val="CD525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99683B"/>
    <w:multiLevelType w:val="hybridMultilevel"/>
    <w:tmpl w:val="E8FC9DDC"/>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22B609A"/>
    <w:multiLevelType w:val="multilevel"/>
    <w:tmpl w:val="80F6FD0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658F7839"/>
    <w:multiLevelType w:val="hybridMultilevel"/>
    <w:tmpl w:val="F44C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4C6DA6"/>
    <w:multiLevelType w:val="hybridMultilevel"/>
    <w:tmpl w:val="9E80FE22"/>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1">
    <w:nsid w:val="6ED9429E"/>
    <w:multiLevelType w:val="hybridMultilevel"/>
    <w:tmpl w:val="DE808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2050447"/>
    <w:multiLevelType w:val="hybridMultilevel"/>
    <w:tmpl w:val="7C6A561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3EA2772"/>
    <w:multiLevelType w:val="hybridMultilevel"/>
    <w:tmpl w:val="E764831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nsid w:val="757C551D"/>
    <w:multiLevelType w:val="hybridMultilevel"/>
    <w:tmpl w:val="F8DA4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D225C0"/>
    <w:multiLevelType w:val="hybridMultilevel"/>
    <w:tmpl w:val="C82008AC"/>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6">
    <w:nsid w:val="7CCD1D2C"/>
    <w:multiLevelType w:val="hybridMultilevel"/>
    <w:tmpl w:val="9A1C8F26"/>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7">
    <w:nsid w:val="7FE96877"/>
    <w:multiLevelType w:val="hybridMultilevel"/>
    <w:tmpl w:val="DA080D7E"/>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num w:numId="1">
    <w:abstractNumId w:val="36"/>
  </w:num>
  <w:num w:numId="2">
    <w:abstractNumId w:val="35"/>
  </w:num>
  <w:num w:numId="3">
    <w:abstractNumId w:val="15"/>
  </w:num>
  <w:num w:numId="4">
    <w:abstractNumId w:val="17"/>
  </w:num>
  <w:num w:numId="5">
    <w:abstractNumId w:val="25"/>
  </w:num>
  <w:num w:numId="6">
    <w:abstractNumId w:val="19"/>
  </w:num>
  <w:num w:numId="7">
    <w:abstractNumId w:val="6"/>
  </w:num>
  <w:num w:numId="8">
    <w:abstractNumId w:val="11"/>
  </w:num>
  <w:num w:numId="9">
    <w:abstractNumId w:val="18"/>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7"/>
  </w:num>
  <w:num w:numId="13">
    <w:abstractNumId w:val="30"/>
  </w:num>
  <w:num w:numId="14">
    <w:abstractNumId w:val="32"/>
  </w:num>
  <w:num w:numId="15">
    <w:abstractNumId w:val="23"/>
  </w:num>
  <w:num w:numId="16">
    <w:abstractNumId w:val="28"/>
  </w:num>
  <w:num w:numId="17">
    <w:abstractNumId w:val="9"/>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31"/>
  </w:num>
  <w:num w:numId="21">
    <w:abstractNumId w:val="27"/>
  </w:num>
  <w:num w:numId="22">
    <w:abstractNumId w:val="13"/>
  </w:num>
  <w:num w:numId="23">
    <w:abstractNumId w:val="20"/>
  </w:num>
  <w:num w:numId="24">
    <w:abstractNumId w:val="12"/>
  </w:num>
  <w:num w:numId="25">
    <w:abstractNumId w:val="26"/>
  </w:num>
  <w:num w:numId="26">
    <w:abstractNumId w:val="21"/>
  </w:num>
  <w:num w:numId="27">
    <w:abstractNumId w:val="30"/>
  </w:num>
  <w:num w:numId="28">
    <w:abstractNumId w:val="34"/>
  </w:num>
  <w:num w:numId="29">
    <w:abstractNumId w:val="3"/>
  </w:num>
  <w:num w:numId="30">
    <w:abstractNumId w:val="24"/>
  </w:num>
  <w:num w:numId="31">
    <w:abstractNumId w:val="2"/>
  </w:num>
  <w:num w:numId="32">
    <w:abstractNumId w:val="0"/>
  </w:num>
  <w:num w:numId="33">
    <w:abstractNumId w:val="7"/>
  </w:num>
  <w:num w:numId="34">
    <w:abstractNumId w:val="4"/>
  </w:num>
  <w:num w:numId="35">
    <w:abstractNumId w:val="3"/>
  </w:num>
  <w:num w:numId="36">
    <w:abstractNumId w:val="5"/>
  </w:num>
  <w:num w:numId="37">
    <w:abstractNumId w:val="1"/>
  </w:num>
  <w:num w:numId="38">
    <w:abstractNumId w:val="33"/>
  </w:num>
  <w:num w:numId="39">
    <w:abstractNumId w:val="29"/>
  </w:num>
  <w:num w:numId="40">
    <w:abstractNumId w:val="10"/>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F9B"/>
    <w:rsid w:val="00004263"/>
    <w:rsid w:val="0001491D"/>
    <w:rsid w:val="00020F6E"/>
    <w:rsid w:val="000223EE"/>
    <w:rsid w:val="00022543"/>
    <w:rsid w:val="0002708D"/>
    <w:rsid w:val="000332FA"/>
    <w:rsid w:val="00033CDE"/>
    <w:rsid w:val="000922EB"/>
    <w:rsid w:val="000C757D"/>
    <w:rsid w:val="000F40BB"/>
    <w:rsid w:val="001167B2"/>
    <w:rsid w:val="001234C6"/>
    <w:rsid w:val="00160DEA"/>
    <w:rsid w:val="001624CE"/>
    <w:rsid w:val="001778BE"/>
    <w:rsid w:val="001B5E81"/>
    <w:rsid w:val="001F09AF"/>
    <w:rsid w:val="001F1C14"/>
    <w:rsid w:val="001F2679"/>
    <w:rsid w:val="001F35EF"/>
    <w:rsid w:val="00234A93"/>
    <w:rsid w:val="0023698C"/>
    <w:rsid w:val="002409D8"/>
    <w:rsid w:val="00255E9D"/>
    <w:rsid w:val="00266EE2"/>
    <w:rsid w:val="00274A53"/>
    <w:rsid w:val="00276052"/>
    <w:rsid w:val="002812D7"/>
    <w:rsid w:val="00286E8D"/>
    <w:rsid w:val="00293452"/>
    <w:rsid w:val="00297E56"/>
    <w:rsid w:val="002A26FA"/>
    <w:rsid w:val="002B231E"/>
    <w:rsid w:val="002F46F6"/>
    <w:rsid w:val="00330608"/>
    <w:rsid w:val="00331C7A"/>
    <w:rsid w:val="00336495"/>
    <w:rsid w:val="003549E0"/>
    <w:rsid w:val="003614B7"/>
    <w:rsid w:val="00386067"/>
    <w:rsid w:val="003870E0"/>
    <w:rsid w:val="003E502F"/>
    <w:rsid w:val="003E63C9"/>
    <w:rsid w:val="00411022"/>
    <w:rsid w:val="004125FE"/>
    <w:rsid w:val="00421B30"/>
    <w:rsid w:val="00444063"/>
    <w:rsid w:val="00446037"/>
    <w:rsid w:val="004526F8"/>
    <w:rsid w:val="00486999"/>
    <w:rsid w:val="004B4CDF"/>
    <w:rsid w:val="004D3A4D"/>
    <w:rsid w:val="004E2856"/>
    <w:rsid w:val="004E62E7"/>
    <w:rsid w:val="0050124E"/>
    <w:rsid w:val="00533648"/>
    <w:rsid w:val="00575499"/>
    <w:rsid w:val="005761F5"/>
    <w:rsid w:val="00585F67"/>
    <w:rsid w:val="005A1D9A"/>
    <w:rsid w:val="005A5EFA"/>
    <w:rsid w:val="005C1A1A"/>
    <w:rsid w:val="005F2843"/>
    <w:rsid w:val="006008CF"/>
    <w:rsid w:val="006242CB"/>
    <w:rsid w:val="00647F9B"/>
    <w:rsid w:val="006567DC"/>
    <w:rsid w:val="006671EE"/>
    <w:rsid w:val="00672166"/>
    <w:rsid w:val="00682F3E"/>
    <w:rsid w:val="006830E1"/>
    <w:rsid w:val="006C2DB5"/>
    <w:rsid w:val="007065E9"/>
    <w:rsid w:val="0072583D"/>
    <w:rsid w:val="00741716"/>
    <w:rsid w:val="00744BAF"/>
    <w:rsid w:val="00783403"/>
    <w:rsid w:val="007B0CE6"/>
    <w:rsid w:val="007D7B85"/>
    <w:rsid w:val="007E4474"/>
    <w:rsid w:val="007F09E8"/>
    <w:rsid w:val="00844A8B"/>
    <w:rsid w:val="00861A28"/>
    <w:rsid w:val="00874FA8"/>
    <w:rsid w:val="00892E10"/>
    <w:rsid w:val="008A1426"/>
    <w:rsid w:val="008A2BF8"/>
    <w:rsid w:val="008B282A"/>
    <w:rsid w:val="008F28E7"/>
    <w:rsid w:val="00901F3F"/>
    <w:rsid w:val="00916290"/>
    <w:rsid w:val="00921411"/>
    <w:rsid w:val="009308E8"/>
    <w:rsid w:val="009378F2"/>
    <w:rsid w:val="0095066E"/>
    <w:rsid w:val="00967E78"/>
    <w:rsid w:val="009727D0"/>
    <w:rsid w:val="009829E6"/>
    <w:rsid w:val="009D08D4"/>
    <w:rsid w:val="009F02F1"/>
    <w:rsid w:val="00A03D49"/>
    <w:rsid w:val="00A041DE"/>
    <w:rsid w:val="00A23BBA"/>
    <w:rsid w:val="00A50685"/>
    <w:rsid w:val="00A67975"/>
    <w:rsid w:val="00A67EC8"/>
    <w:rsid w:val="00A8458E"/>
    <w:rsid w:val="00A906F1"/>
    <w:rsid w:val="00AD245F"/>
    <w:rsid w:val="00AD3F11"/>
    <w:rsid w:val="00AF2A51"/>
    <w:rsid w:val="00B045B6"/>
    <w:rsid w:val="00B14676"/>
    <w:rsid w:val="00B2419C"/>
    <w:rsid w:val="00B30CD3"/>
    <w:rsid w:val="00B4624C"/>
    <w:rsid w:val="00B979C7"/>
    <w:rsid w:val="00BA6D95"/>
    <w:rsid w:val="00BB0368"/>
    <w:rsid w:val="00BC4DAF"/>
    <w:rsid w:val="00BD6212"/>
    <w:rsid w:val="00BF36EA"/>
    <w:rsid w:val="00C05D88"/>
    <w:rsid w:val="00C0686E"/>
    <w:rsid w:val="00C077D5"/>
    <w:rsid w:val="00C15B2B"/>
    <w:rsid w:val="00C32FCD"/>
    <w:rsid w:val="00C47450"/>
    <w:rsid w:val="00C47C00"/>
    <w:rsid w:val="00C53876"/>
    <w:rsid w:val="00C55414"/>
    <w:rsid w:val="00C55A74"/>
    <w:rsid w:val="00C7190C"/>
    <w:rsid w:val="00C816D6"/>
    <w:rsid w:val="00CA6959"/>
    <w:rsid w:val="00CD6C3F"/>
    <w:rsid w:val="00D30176"/>
    <w:rsid w:val="00D50D18"/>
    <w:rsid w:val="00D72E64"/>
    <w:rsid w:val="00D74864"/>
    <w:rsid w:val="00D81690"/>
    <w:rsid w:val="00D95208"/>
    <w:rsid w:val="00DB3C1D"/>
    <w:rsid w:val="00DD592F"/>
    <w:rsid w:val="00DD77AE"/>
    <w:rsid w:val="00E063CB"/>
    <w:rsid w:val="00E20C9B"/>
    <w:rsid w:val="00E4252C"/>
    <w:rsid w:val="00E465F5"/>
    <w:rsid w:val="00E50364"/>
    <w:rsid w:val="00E53896"/>
    <w:rsid w:val="00E6492D"/>
    <w:rsid w:val="00E72DDA"/>
    <w:rsid w:val="00E766BD"/>
    <w:rsid w:val="00E84B1F"/>
    <w:rsid w:val="00E872CA"/>
    <w:rsid w:val="00E95805"/>
    <w:rsid w:val="00EB5B7A"/>
    <w:rsid w:val="00EC073D"/>
    <w:rsid w:val="00EE46C2"/>
    <w:rsid w:val="00F02520"/>
    <w:rsid w:val="00F16CF5"/>
    <w:rsid w:val="00FA677D"/>
    <w:rsid w:val="00FC3731"/>
    <w:rsid w:val="00FC51AB"/>
    <w:rsid w:val="00FE6C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9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B5E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F36E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1B5E8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ine">
    <w:name w:val="Res Line"/>
    <w:rsid w:val="00647F9B"/>
    <w:pPr>
      <w:pBdr>
        <w:bottom w:val="single" w:sz="4" w:space="1" w:color="auto"/>
      </w:pBdr>
      <w:spacing w:after="0" w:line="80" w:lineRule="exact"/>
      <w:jc w:val="right"/>
    </w:pPr>
    <w:rPr>
      <w:rFonts w:ascii="Verdana" w:eastAsia="Times New Roman" w:hAnsi="Verdana" w:cs="Times New Roman"/>
      <w:sz w:val="20"/>
      <w:szCs w:val="20"/>
    </w:rPr>
  </w:style>
  <w:style w:type="paragraph" w:customStyle="1" w:styleId="ResBodyText">
    <w:name w:val="Res Body Text"/>
    <w:rsid w:val="00647F9B"/>
    <w:pPr>
      <w:spacing w:after="0" w:line="240" w:lineRule="auto"/>
    </w:pPr>
    <w:rPr>
      <w:rFonts w:ascii="Times New Roman" w:eastAsia="Times New Roman" w:hAnsi="Times New Roman" w:cs="Arial"/>
      <w:sz w:val="20"/>
      <w:szCs w:val="20"/>
    </w:rPr>
  </w:style>
  <w:style w:type="paragraph" w:customStyle="1" w:styleId="ResHeadingInfoBold">
    <w:name w:val="Res Heading Info Bold"/>
    <w:basedOn w:val="Normal"/>
    <w:next w:val="Normal"/>
    <w:rsid w:val="00647F9B"/>
    <w:pPr>
      <w:ind w:left="5040"/>
    </w:pPr>
    <w:rPr>
      <w:rFonts w:cs="Arial"/>
      <w:b/>
      <w:sz w:val="22"/>
      <w:szCs w:val="20"/>
    </w:rPr>
  </w:style>
  <w:style w:type="paragraph" w:customStyle="1" w:styleId="StyleResHeadingInfoJustifiedLeft-003">
    <w:name w:val="Style Res Heading Info + Justified Left:  -0.03&quot;"/>
    <w:basedOn w:val="Normal"/>
    <w:rsid w:val="00647F9B"/>
    <w:pPr>
      <w:ind w:left="-43"/>
      <w:jc w:val="both"/>
    </w:pPr>
    <w:rPr>
      <w:sz w:val="22"/>
      <w:szCs w:val="20"/>
    </w:rPr>
  </w:style>
  <w:style w:type="paragraph" w:customStyle="1" w:styleId="ResSectionHeader">
    <w:name w:val="Res Section Header"/>
    <w:rsid w:val="00647F9B"/>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rsid w:val="00647F9B"/>
    <w:pPr>
      <w:spacing w:before="60" w:after="60" w:line="240" w:lineRule="auto"/>
    </w:pPr>
    <w:rPr>
      <w:rFonts w:ascii="Times New Roman" w:eastAsia="Times New Roman" w:hAnsi="Times New Roman" w:cs="Arial"/>
      <w:sz w:val="20"/>
      <w:szCs w:val="20"/>
    </w:rPr>
  </w:style>
  <w:style w:type="paragraph" w:customStyle="1" w:styleId="ResHiddenText">
    <w:name w:val="Res Hidden Text"/>
    <w:rsid w:val="00647F9B"/>
    <w:pPr>
      <w:spacing w:after="0" w:line="240" w:lineRule="auto"/>
      <w:ind w:right="-202"/>
    </w:pPr>
    <w:rPr>
      <w:rFonts w:ascii="Arial Narrow" w:eastAsia="Times New Roman" w:hAnsi="Arial Narrow" w:cs="Times New Roman"/>
      <w:vanish/>
      <w:sz w:val="16"/>
      <w:szCs w:val="20"/>
    </w:rPr>
  </w:style>
  <w:style w:type="paragraph" w:customStyle="1" w:styleId="ResHeading1">
    <w:name w:val="Res Heading 1"/>
    <w:rsid w:val="00647F9B"/>
    <w:pPr>
      <w:spacing w:before="60" w:after="60" w:line="240" w:lineRule="auto"/>
    </w:pPr>
    <w:rPr>
      <w:rFonts w:ascii="Times New Roman" w:eastAsia="Times New Roman" w:hAnsi="Times New Roman" w:cs="Arial"/>
      <w:b/>
      <w:sz w:val="20"/>
      <w:szCs w:val="20"/>
    </w:rPr>
  </w:style>
  <w:style w:type="paragraph" w:customStyle="1" w:styleId="ResDegree">
    <w:name w:val="Res Degree"/>
    <w:rsid w:val="00647F9B"/>
    <w:pPr>
      <w:keepNext/>
      <w:spacing w:after="0" w:line="240" w:lineRule="auto"/>
    </w:pPr>
    <w:rPr>
      <w:rFonts w:ascii="Times New Roman" w:eastAsia="Times New Roman" w:hAnsi="Times New Roman" w:cs="Arial"/>
      <w:b/>
      <w:bCs/>
      <w:iCs/>
      <w:sz w:val="20"/>
      <w:szCs w:val="20"/>
    </w:rPr>
  </w:style>
  <w:style w:type="paragraph" w:customStyle="1" w:styleId="ResUniversity">
    <w:name w:val="Res University"/>
    <w:rsid w:val="00647F9B"/>
    <w:pPr>
      <w:keepNext/>
      <w:spacing w:after="0" w:line="240" w:lineRule="auto"/>
    </w:pPr>
    <w:rPr>
      <w:rFonts w:ascii="Times New Roman" w:eastAsia="Times New Roman" w:hAnsi="Times New Roman" w:cs="Arial"/>
      <w:sz w:val="20"/>
      <w:szCs w:val="20"/>
    </w:rPr>
  </w:style>
  <w:style w:type="paragraph" w:customStyle="1" w:styleId="ResAdditionalInformation">
    <w:name w:val="Res Additional Information"/>
    <w:rsid w:val="00647F9B"/>
    <w:pPr>
      <w:tabs>
        <w:tab w:val="num" w:pos="360"/>
      </w:tabs>
      <w:spacing w:after="0" w:line="240" w:lineRule="auto"/>
    </w:pPr>
    <w:rPr>
      <w:rFonts w:ascii="Times New Roman" w:eastAsia="Times New Roman" w:hAnsi="Times New Roman" w:cs="Arial"/>
      <w:sz w:val="20"/>
      <w:szCs w:val="20"/>
    </w:rPr>
  </w:style>
  <w:style w:type="paragraph" w:styleId="NormalWeb">
    <w:name w:val="Normal (Web)"/>
    <w:basedOn w:val="Normal"/>
    <w:uiPriority w:val="99"/>
    <w:unhideWhenUsed/>
    <w:rsid w:val="00647F9B"/>
    <w:pPr>
      <w:spacing w:before="100" w:beforeAutospacing="1" w:after="100" w:afterAutospacing="1"/>
    </w:pPr>
  </w:style>
  <w:style w:type="character" w:customStyle="1" w:styleId="Heading2Char">
    <w:name w:val="Heading 2 Char"/>
    <w:basedOn w:val="DefaultParagraphFont"/>
    <w:link w:val="Heading2"/>
    <w:rsid w:val="00BF36EA"/>
    <w:rPr>
      <w:rFonts w:ascii="Arial" w:eastAsia="Times New Roman" w:hAnsi="Arial" w:cs="Arial"/>
      <w:b/>
      <w:bCs/>
      <w:i/>
      <w:iCs/>
      <w:sz w:val="28"/>
      <w:szCs w:val="28"/>
    </w:rPr>
  </w:style>
  <w:style w:type="paragraph" w:styleId="ListParagraph">
    <w:name w:val="List Paragraph"/>
    <w:basedOn w:val="Normal"/>
    <w:uiPriority w:val="34"/>
    <w:qFormat/>
    <w:rsid w:val="00BF36EA"/>
    <w:pPr>
      <w:ind w:left="720"/>
    </w:pPr>
  </w:style>
  <w:style w:type="paragraph" w:customStyle="1" w:styleId="TableText">
    <w:name w:val="TableText"/>
    <w:basedOn w:val="Normal"/>
    <w:rsid w:val="00BF36EA"/>
    <w:pPr>
      <w:keepLines/>
      <w:widowControl w:val="0"/>
      <w:spacing w:before="120"/>
      <w:jc w:val="both"/>
    </w:pPr>
    <w:rPr>
      <w:rFonts w:ascii="Arial" w:hAnsi="Arial"/>
      <w:sz w:val="22"/>
    </w:rPr>
  </w:style>
  <w:style w:type="paragraph" w:customStyle="1" w:styleId="TableColumn1">
    <w:name w:val="Table Column 1"/>
    <w:basedOn w:val="TableText"/>
    <w:rsid w:val="00BF36EA"/>
    <w:rPr>
      <w:rFonts w:cs="Tahoma"/>
      <w:b/>
      <w:szCs w:val="15"/>
    </w:rPr>
  </w:style>
  <w:style w:type="paragraph" w:customStyle="1" w:styleId="newList">
    <w:name w:val="newList"/>
    <w:basedOn w:val="Normal"/>
    <w:rsid w:val="00BF36EA"/>
    <w:pPr>
      <w:spacing w:before="80" w:after="80"/>
      <w:ind w:left="2880" w:hanging="2880"/>
      <w:jc w:val="both"/>
    </w:pPr>
    <w:rPr>
      <w:rFonts w:ascii="Arial" w:hAnsi="Arial"/>
      <w:sz w:val="20"/>
      <w:szCs w:val="20"/>
      <w:lang w:val="en-GB"/>
    </w:rPr>
  </w:style>
  <w:style w:type="paragraph" w:customStyle="1" w:styleId="DefaultParagraphFontParaCharChar">
    <w:name w:val="Default Paragraph Font Para Char Char"/>
    <w:basedOn w:val="Normal"/>
    <w:rsid w:val="00BF36EA"/>
    <w:pPr>
      <w:spacing w:after="160" w:line="240" w:lineRule="exact"/>
    </w:pPr>
    <w:rPr>
      <w:rFonts w:ascii="Tahoma" w:hAnsi="Tahoma"/>
      <w:sz w:val="20"/>
      <w:szCs w:val="20"/>
    </w:rPr>
  </w:style>
  <w:style w:type="character" w:customStyle="1" w:styleId="Heading1Char">
    <w:name w:val="Heading 1 Char"/>
    <w:basedOn w:val="DefaultParagraphFont"/>
    <w:link w:val="Heading1"/>
    <w:uiPriority w:val="9"/>
    <w:rsid w:val="001B5E8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B5E81"/>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1F09AF"/>
  </w:style>
  <w:style w:type="character" w:styleId="Hyperlink">
    <w:name w:val="Hyperlink"/>
    <w:basedOn w:val="DefaultParagraphFont"/>
    <w:uiPriority w:val="99"/>
    <w:unhideWhenUsed/>
    <w:rsid w:val="001F09AF"/>
    <w:rPr>
      <w:color w:val="0000FF"/>
      <w:u w:val="single"/>
    </w:rPr>
  </w:style>
  <w:style w:type="paragraph" w:styleId="HTMLPreformatted">
    <w:name w:val="HTML Preformatted"/>
    <w:basedOn w:val="Normal"/>
    <w:link w:val="HTMLPreformattedChar"/>
    <w:uiPriority w:val="99"/>
    <w:rsid w:val="0065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6567DC"/>
    <w:rPr>
      <w:rFonts w:ascii="Arial Unicode MS" w:eastAsia="Times New Roman" w:hAnsi="Arial Unicode MS" w:cs="Arial Unicode MS"/>
      <w:sz w:val="20"/>
      <w:szCs w:val="20"/>
    </w:rPr>
  </w:style>
  <w:style w:type="paragraph" w:styleId="BodyText">
    <w:name w:val="Body Text"/>
    <w:basedOn w:val="Normal"/>
    <w:link w:val="BodyTextChar"/>
    <w:uiPriority w:val="99"/>
    <w:rsid w:val="00B4624C"/>
    <w:rPr>
      <w:rFonts w:ascii="Tahoma" w:hAnsi="Tahoma" w:cs="Tahoma"/>
      <w:sz w:val="20"/>
    </w:rPr>
  </w:style>
  <w:style w:type="character" w:customStyle="1" w:styleId="BodyTextChar">
    <w:name w:val="Body Text Char"/>
    <w:basedOn w:val="DefaultParagraphFont"/>
    <w:link w:val="BodyText"/>
    <w:uiPriority w:val="99"/>
    <w:rsid w:val="00B4624C"/>
    <w:rPr>
      <w:rFonts w:ascii="Tahoma" w:eastAsia="Times New Roman" w:hAnsi="Tahoma" w:cs="Tahoma"/>
      <w:sz w:val="20"/>
      <w:szCs w:val="24"/>
    </w:rPr>
  </w:style>
  <w:style w:type="table" w:styleId="TableGrid">
    <w:name w:val="Table Grid"/>
    <w:basedOn w:val="TableNormal"/>
    <w:uiPriority w:val="59"/>
    <w:rsid w:val="00E84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rsid w:val="006008CF"/>
    <w:pPr>
      <w:widowControl w:val="0"/>
      <w:numPr>
        <w:numId w:val="29"/>
      </w:numPr>
      <w:tabs>
        <w:tab w:val="left" w:pos="2430"/>
      </w:tabs>
      <w:suppressAutoHyphens/>
      <w:spacing w:after="60"/>
    </w:pPr>
    <w:rPr>
      <w:rFonts w:ascii="Garamond" w:hAnsi="Garamond" w:cs="Times"/>
      <w:szCs w:val="20"/>
      <w:lang w:eastAsia="ar-SA"/>
    </w:rPr>
  </w:style>
  <w:style w:type="paragraph" w:styleId="Header">
    <w:name w:val="header"/>
    <w:basedOn w:val="Normal"/>
    <w:link w:val="HeaderChar"/>
    <w:rsid w:val="00BA6D95"/>
    <w:pPr>
      <w:tabs>
        <w:tab w:val="center" w:pos="4320"/>
        <w:tab w:val="right" w:pos="8640"/>
      </w:tabs>
    </w:pPr>
    <w:rPr>
      <w:rFonts w:eastAsia="SimSun"/>
      <w:sz w:val="20"/>
      <w:szCs w:val="20"/>
    </w:rPr>
  </w:style>
  <w:style w:type="character" w:customStyle="1" w:styleId="HeaderChar">
    <w:name w:val="Header Char"/>
    <w:basedOn w:val="DefaultParagraphFont"/>
    <w:link w:val="Header"/>
    <w:rsid w:val="00BA6D95"/>
    <w:rPr>
      <w:rFonts w:ascii="Times New Roman" w:eastAsia="SimSun" w:hAnsi="Times New Roman" w:cs="Times New Roman"/>
      <w:sz w:val="20"/>
      <w:szCs w:val="20"/>
    </w:rPr>
  </w:style>
  <w:style w:type="paragraph" w:styleId="NoSpacing">
    <w:name w:val="No Spacing"/>
    <w:uiPriority w:val="1"/>
    <w:qFormat/>
    <w:rsid w:val="009829E6"/>
    <w:pPr>
      <w:spacing w:after="0" w:line="240" w:lineRule="auto"/>
    </w:pPr>
    <w:rPr>
      <w:rFonts w:ascii="Calibri" w:eastAsia="Times New Roman" w:hAnsi="Calibri" w:cs="Times New Roman"/>
    </w:rPr>
  </w:style>
  <w:style w:type="paragraph" w:styleId="ListBullet2">
    <w:name w:val="List Bullet 2"/>
    <w:basedOn w:val="Normal"/>
    <w:autoRedefine/>
    <w:rsid w:val="00E6492D"/>
    <w:pPr>
      <w:numPr>
        <w:numId w:val="41"/>
      </w:numPr>
      <w:spacing w:before="60" w:after="60" w:line="216" w:lineRule="auto"/>
      <w:jc w:val="both"/>
    </w:pPr>
    <w:rPr>
      <w:rFonts w:ascii="Arial" w:hAnsi="Arial" w:cs="Arial"/>
      <w:bCs/>
      <w:sz w:val="20"/>
      <w:szCs w:val="20"/>
      <w:lang w:bidi="te-IN"/>
    </w:rPr>
  </w:style>
  <w:style w:type="paragraph" w:styleId="BodyText2">
    <w:name w:val="Body Text 2"/>
    <w:basedOn w:val="Normal"/>
    <w:link w:val="BodyText2Char"/>
    <w:uiPriority w:val="99"/>
    <w:unhideWhenUsed/>
    <w:rsid w:val="00EE46C2"/>
    <w:pPr>
      <w:spacing w:after="120" w:line="480" w:lineRule="auto"/>
    </w:pPr>
    <w:rPr>
      <w:rFonts w:ascii="Arial" w:eastAsiaTheme="minorHAnsi" w:hAnsi="Arial" w:cs="Arial"/>
      <w:sz w:val="20"/>
      <w:szCs w:val="20"/>
    </w:rPr>
  </w:style>
  <w:style w:type="character" w:customStyle="1" w:styleId="BodyText2Char">
    <w:name w:val="Body Text 2 Char"/>
    <w:basedOn w:val="DefaultParagraphFont"/>
    <w:link w:val="BodyText2"/>
    <w:uiPriority w:val="99"/>
    <w:rsid w:val="00EE46C2"/>
    <w:rPr>
      <w:rFonts w:ascii="Arial" w:hAnsi="Arial" w:cs="Arial"/>
      <w:sz w:val="20"/>
      <w:szCs w:val="20"/>
    </w:rPr>
  </w:style>
</w:styles>
</file>

<file path=word/webSettings.xml><?xml version="1.0" encoding="utf-8"?>
<w:webSettings xmlns:r="http://schemas.openxmlformats.org/officeDocument/2006/relationships" xmlns:w="http://schemas.openxmlformats.org/wordprocessingml/2006/main">
  <w:divs>
    <w:div w:id="225921274">
      <w:bodyDiv w:val="1"/>
      <w:marLeft w:val="0"/>
      <w:marRight w:val="0"/>
      <w:marTop w:val="0"/>
      <w:marBottom w:val="0"/>
      <w:divBdr>
        <w:top w:val="none" w:sz="0" w:space="0" w:color="auto"/>
        <w:left w:val="none" w:sz="0" w:space="0" w:color="auto"/>
        <w:bottom w:val="none" w:sz="0" w:space="0" w:color="auto"/>
        <w:right w:val="none" w:sz="0" w:space="0" w:color="auto"/>
      </w:divBdr>
    </w:div>
    <w:div w:id="325979118">
      <w:bodyDiv w:val="1"/>
      <w:marLeft w:val="0"/>
      <w:marRight w:val="0"/>
      <w:marTop w:val="0"/>
      <w:marBottom w:val="0"/>
      <w:divBdr>
        <w:top w:val="none" w:sz="0" w:space="0" w:color="auto"/>
        <w:left w:val="none" w:sz="0" w:space="0" w:color="auto"/>
        <w:bottom w:val="none" w:sz="0" w:space="0" w:color="auto"/>
        <w:right w:val="none" w:sz="0" w:space="0" w:color="auto"/>
      </w:divBdr>
    </w:div>
    <w:div w:id="388001428">
      <w:bodyDiv w:val="1"/>
      <w:marLeft w:val="0"/>
      <w:marRight w:val="0"/>
      <w:marTop w:val="0"/>
      <w:marBottom w:val="0"/>
      <w:divBdr>
        <w:top w:val="none" w:sz="0" w:space="0" w:color="auto"/>
        <w:left w:val="none" w:sz="0" w:space="0" w:color="auto"/>
        <w:bottom w:val="none" w:sz="0" w:space="0" w:color="auto"/>
        <w:right w:val="none" w:sz="0" w:space="0" w:color="auto"/>
      </w:divBdr>
    </w:div>
    <w:div w:id="513879582">
      <w:bodyDiv w:val="1"/>
      <w:marLeft w:val="0"/>
      <w:marRight w:val="0"/>
      <w:marTop w:val="0"/>
      <w:marBottom w:val="0"/>
      <w:divBdr>
        <w:top w:val="none" w:sz="0" w:space="0" w:color="auto"/>
        <w:left w:val="none" w:sz="0" w:space="0" w:color="auto"/>
        <w:bottom w:val="none" w:sz="0" w:space="0" w:color="auto"/>
        <w:right w:val="none" w:sz="0" w:space="0" w:color="auto"/>
      </w:divBdr>
    </w:div>
    <w:div w:id="534930250">
      <w:bodyDiv w:val="1"/>
      <w:marLeft w:val="0"/>
      <w:marRight w:val="0"/>
      <w:marTop w:val="0"/>
      <w:marBottom w:val="0"/>
      <w:divBdr>
        <w:top w:val="none" w:sz="0" w:space="0" w:color="auto"/>
        <w:left w:val="none" w:sz="0" w:space="0" w:color="auto"/>
        <w:bottom w:val="none" w:sz="0" w:space="0" w:color="auto"/>
        <w:right w:val="none" w:sz="0" w:space="0" w:color="auto"/>
      </w:divBdr>
    </w:div>
    <w:div w:id="602150868">
      <w:bodyDiv w:val="1"/>
      <w:marLeft w:val="0"/>
      <w:marRight w:val="0"/>
      <w:marTop w:val="0"/>
      <w:marBottom w:val="0"/>
      <w:divBdr>
        <w:top w:val="none" w:sz="0" w:space="0" w:color="auto"/>
        <w:left w:val="none" w:sz="0" w:space="0" w:color="auto"/>
        <w:bottom w:val="none" w:sz="0" w:space="0" w:color="auto"/>
        <w:right w:val="none" w:sz="0" w:space="0" w:color="auto"/>
      </w:divBdr>
    </w:div>
    <w:div w:id="758257217">
      <w:bodyDiv w:val="1"/>
      <w:marLeft w:val="0"/>
      <w:marRight w:val="0"/>
      <w:marTop w:val="0"/>
      <w:marBottom w:val="0"/>
      <w:divBdr>
        <w:top w:val="none" w:sz="0" w:space="0" w:color="auto"/>
        <w:left w:val="none" w:sz="0" w:space="0" w:color="auto"/>
        <w:bottom w:val="none" w:sz="0" w:space="0" w:color="auto"/>
        <w:right w:val="none" w:sz="0" w:space="0" w:color="auto"/>
      </w:divBdr>
    </w:div>
    <w:div w:id="812527843">
      <w:bodyDiv w:val="1"/>
      <w:marLeft w:val="0"/>
      <w:marRight w:val="0"/>
      <w:marTop w:val="0"/>
      <w:marBottom w:val="0"/>
      <w:divBdr>
        <w:top w:val="none" w:sz="0" w:space="0" w:color="auto"/>
        <w:left w:val="none" w:sz="0" w:space="0" w:color="auto"/>
        <w:bottom w:val="none" w:sz="0" w:space="0" w:color="auto"/>
        <w:right w:val="none" w:sz="0" w:space="0" w:color="auto"/>
      </w:divBdr>
    </w:div>
    <w:div w:id="841706231">
      <w:bodyDiv w:val="1"/>
      <w:marLeft w:val="0"/>
      <w:marRight w:val="0"/>
      <w:marTop w:val="0"/>
      <w:marBottom w:val="0"/>
      <w:divBdr>
        <w:top w:val="none" w:sz="0" w:space="0" w:color="auto"/>
        <w:left w:val="none" w:sz="0" w:space="0" w:color="auto"/>
        <w:bottom w:val="none" w:sz="0" w:space="0" w:color="auto"/>
        <w:right w:val="none" w:sz="0" w:space="0" w:color="auto"/>
      </w:divBdr>
    </w:div>
    <w:div w:id="998584135">
      <w:bodyDiv w:val="1"/>
      <w:marLeft w:val="0"/>
      <w:marRight w:val="0"/>
      <w:marTop w:val="0"/>
      <w:marBottom w:val="0"/>
      <w:divBdr>
        <w:top w:val="none" w:sz="0" w:space="0" w:color="auto"/>
        <w:left w:val="none" w:sz="0" w:space="0" w:color="auto"/>
        <w:bottom w:val="none" w:sz="0" w:space="0" w:color="auto"/>
        <w:right w:val="none" w:sz="0" w:space="0" w:color="auto"/>
      </w:divBdr>
    </w:div>
    <w:div w:id="1052659803">
      <w:bodyDiv w:val="1"/>
      <w:marLeft w:val="0"/>
      <w:marRight w:val="0"/>
      <w:marTop w:val="0"/>
      <w:marBottom w:val="0"/>
      <w:divBdr>
        <w:top w:val="none" w:sz="0" w:space="0" w:color="auto"/>
        <w:left w:val="none" w:sz="0" w:space="0" w:color="auto"/>
        <w:bottom w:val="none" w:sz="0" w:space="0" w:color="auto"/>
        <w:right w:val="none" w:sz="0" w:space="0" w:color="auto"/>
      </w:divBdr>
    </w:div>
    <w:div w:id="1079138337">
      <w:bodyDiv w:val="1"/>
      <w:marLeft w:val="0"/>
      <w:marRight w:val="0"/>
      <w:marTop w:val="0"/>
      <w:marBottom w:val="0"/>
      <w:divBdr>
        <w:top w:val="none" w:sz="0" w:space="0" w:color="auto"/>
        <w:left w:val="none" w:sz="0" w:space="0" w:color="auto"/>
        <w:bottom w:val="none" w:sz="0" w:space="0" w:color="auto"/>
        <w:right w:val="none" w:sz="0" w:space="0" w:color="auto"/>
      </w:divBdr>
    </w:div>
    <w:div w:id="1102602406">
      <w:bodyDiv w:val="1"/>
      <w:marLeft w:val="0"/>
      <w:marRight w:val="0"/>
      <w:marTop w:val="0"/>
      <w:marBottom w:val="0"/>
      <w:divBdr>
        <w:top w:val="none" w:sz="0" w:space="0" w:color="auto"/>
        <w:left w:val="none" w:sz="0" w:space="0" w:color="auto"/>
        <w:bottom w:val="none" w:sz="0" w:space="0" w:color="auto"/>
        <w:right w:val="none" w:sz="0" w:space="0" w:color="auto"/>
      </w:divBdr>
    </w:div>
    <w:div w:id="1140462656">
      <w:bodyDiv w:val="1"/>
      <w:marLeft w:val="0"/>
      <w:marRight w:val="0"/>
      <w:marTop w:val="0"/>
      <w:marBottom w:val="0"/>
      <w:divBdr>
        <w:top w:val="none" w:sz="0" w:space="0" w:color="auto"/>
        <w:left w:val="none" w:sz="0" w:space="0" w:color="auto"/>
        <w:bottom w:val="none" w:sz="0" w:space="0" w:color="auto"/>
        <w:right w:val="none" w:sz="0" w:space="0" w:color="auto"/>
      </w:divBdr>
    </w:div>
    <w:div w:id="1173491504">
      <w:bodyDiv w:val="1"/>
      <w:marLeft w:val="0"/>
      <w:marRight w:val="0"/>
      <w:marTop w:val="0"/>
      <w:marBottom w:val="0"/>
      <w:divBdr>
        <w:top w:val="none" w:sz="0" w:space="0" w:color="auto"/>
        <w:left w:val="none" w:sz="0" w:space="0" w:color="auto"/>
        <w:bottom w:val="none" w:sz="0" w:space="0" w:color="auto"/>
        <w:right w:val="none" w:sz="0" w:space="0" w:color="auto"/>
      </w:divBdr>
    </w:div>
    <w:div w:id="1380781533">
      <w:bodyDiv w:val="1"/>
      <w:marLeft w:val="0"/>
      <w:marRight w:val="0"/>
      <w:marTop w:val="0"/>
      <w:marBottom w:val="0"/>
      <w:divBdr>
        <w:top w:val="none" w:sz="0" w:space="0" w:color="auto"/>
        <w:left w:val="none" w:sz="0" w:space="0" w:color="auto"/>
        <w:bottom w:val="none" w:sz="0" w:space="0" w:color="auto"/>
        <w:right w:val="none" w:sz="0" w:space="0" w:color="auto"/>
      </w:divBdr>
    </w:div>
    <w:div w:id="1768423740">
      <w:bodyDiv w:val="1"/>
      <w:marLeft w:val="0"/>
      <w:marRight w:val="0"/>
      <w:marTop w:val="0"/>
      <w:marBottom w:val="0"/>
      <w:divBdr>
        <w:top w:val="none" w:sz="0" w:space="0" w:color="auto"/>
        <w:left w:val="none" w:sz="0" w:space="0" w:color="auto"/>
        <w:bottom w:val="none" w:sz="0" w:space="0" w:color="auto"/>
        <w:right w:val="none" w:sz="0" w:space="0" w:color="auto"/>
      </w:divBdr>
    </w:div>
    <w:div w:id="1855924618">
      <w:bodyDiv w:val="1"/>
      <w:marLeft w:val="0"/>
      <w:marRight w:val="0"/>
      <w:marTop w:val="0"/>
      <w:marBottom w:val="0"/>
      <w:divBdr>
        <w:top w:val="none" w:sz="0" w:space="0" w:color="auto"/>
        <w:left w:val="none" w:sz="0" w:space="0" w:color="auto"/>
        <w:bottom w:val="none" w:sz="0" w:space="0" w:color="auto"/>
        <w:right w:val="none" w:sz="0" w:space="0" w:color="auto"/>
      </w:divBdr>
    </w:div>
    <w:div w:id="1871216634">
      <w:bodyDiv w:val="1"/>
      <w:marLeft w:val="0"/>
      <w:marRight w:val="0"/>
      <w:marTop w:val="0"/>
      <w:marBottom w:val="0"/>
      <w:divBdr>
        <w:top w:val="none" w:sz="0" w:space="0" w:color="auto"/>
        <w:left w:val="none" w:sz="0" w:space="0" w:color="auto"/>
        <w:bottom w:val="none" w:sz="0" w:space="0" w:color="auto"/>
        <w:right w:val="none" w:sz="0" w:space="0" w:color="auto"/>
      </w:divBdr>
    </w:div>
    <w:div w:id="1966502680">
      <w:bodyDiv w:val="1"/>
      <w:marLeft w:val="0"/>
      <w:marRight w:val="0"/>
      <w:marTop w:val="0"/>
      <w:marBottom w:val="0"/>
      <w:divBdr>
        <w:top w:val="none" w:sz="0" w:space="0" w:color="auto"/>
        <w:left w:val="none" w:sz="0" w:space="0" w:color="auto"/>
        <w:bottom w:val="none" w:sz="0" w:space="0" w:color="auto"/>
        <w:right w:val="none" w:sz="0" w:space="0" w:color="auto"/>
      </w:divBdr>
    </w:div>
    <w:div w:id="1988587874">
      <w:bodyDiv w:val="1"/>
      <w:marLeft w:val="0"/>
      <w:marRight w:val="0"/>
      <w:marTop w:val="0"/>
      <w:marBottom w:val="0"/>
      <w:divBdr>
        <w:top w:val="none" w:sz="0" w:space="0" w:color="auto"/>
        <w:left w:val="none" w:sz="0" w:space="0" w:color="auto"/>
        <w:bottom w:val="none" w:sz="0" w:space="0" w:color="auto"/>
        <w:right w:val="none" w:sz="0" w:space="0" w:color="auto"/>
      </w:divBdr>
    </w:div>
    <w:div w:id="213648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Unemplo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vereign_state" TargetMode="External"/><Relationship Id="rId5" Type="http://schemas.openxmlformats.org/officeDocument/2006/relationships/hyperlink" Target="http://www.linkedin.com/in/sabarish-reddy"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Sannadi, Bharath</dc:creator>
  <cp:lastModifiedBy>atul</cp:lastModifiedBy>
  <cp:revision>2</cp:revision>
  <dcterms:created xsi:type="dcterms:W3CDTF">2016-11-16T15:34:00Z</dcterms:created>
  <dcterms:modified xsi:type="dcterms:W3CDTF">2016-11-16T15:34:00Z</dcterms:modified>
</cp:coreProperties>
</file>