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2E2" w:rsidRPr="006C0835" w:rsidRDefault="00E742E2" w:rsidP="00A0102E">
      <w:pPr>
        <w:spacing w:after="0" w:line="240" w:lineRule="auto"/>
        <w:jc w:val="both"/>
        <w:rPr>
          <w:rFonts w:asciiTheme="minorHAnsi" w:hAnsiTheme="minorHAnsi" w:cstheme="minorHAnsi"/>
          <w:b/>
          <w:color w:val="000000" w:themeColor="text1"/>
        </w:rPr>
      </w:pPr>
    </w:p>
    <w:p w:rsidR="009663C9" w:rsidRPr="006C0835" w:rsidRDefault="006C0835" w:rsidP="006C0835">
      <w:pPr>
        <w:jc w:val="center"/>
        <w:rPr>
          <w:rFonts w:asciiTheme="minorHAnsi" w:hAnsiTheme="minorHAnsi" w:cstheme="minorHAnsi"/>
          <w:b/>
          <w:color w:val="000000" w:themeColor="text1"/>
        </w:rPr>
      </w:pPr>
      <w:r>
        <w:rPr>
          <w:rFonts w:asciiTheme="minorHAnsi" w:hAnsiTheme="minorHAnsi" w:cstheme="minorHAnsi"/>
          <w:b/>
          <w:color w:val="000000" w:themeColor="text1"/>
        </w:rPr>
        <w:t>Shiva</w:t>
      </w:r>
    </w:p>
    <w:p w:rsidR="001746B1" w:rsidRPr="006C0835" w:rsidRDefault="001746B1" w:rsidP="00A0102E">
      <w:pPr>
        <w:spacing w:after="0" w:line="240" w:lineRule="auto"/>
        <w:jc w:val="both"/>
        <w:rPr>
          <w:rFonts w:asciiTheme="minorHAnsi" w:hAnsiTheme="minorHAnsi" w:cstheme="minorHAnsi"/>
          <w:b/>
          <w:bCs/>
          <w:color w:val="000000" w:themeColor="text1"/>
        </w:rPr>
      </w:pPr>
    </w:p>
    <w:p w:rsidR="001746B1" w:rsidRPr="006C0835" w:rsidRDefault="001746B1" w:rsidP="00A0102E">
      <w:pPr>
        <w:spacing w:after="0" w:line="240" w:lineRule="auto"/>
        <w:jc w:val="both"/>
        <w:rPr>
          <w:rFonts w:asciiTheme="minorHAnsi" w:hAnsiTheme="minorHAnsi" w:cstheme="minorHAnsi"/>
          <w:b/>
          <w:bCs/>
          <w:color w:val="000000" w:themeColor="text1"/>
        </w:rPr>
      </w:pPr>
      <w:r w:rsidRPr="006C0835">
        <w:rPr>
          <w:rFonts w:asciiTheme="minorHAnsi" w:hAnsiTheme="minorHAnsi" w:cstheme="minorHAnsi"/>
          <w:b/>
          <w:bCs/>
          <w:color w:val="000000" w:themeColor="text1"/>
        </w:rPr>
        <w:t>Summary:</w:t>
      </w:r>
    </w:p>
    <w:p w:rsidR="001746B1" w:rsidRPr="006C0835" w:rsidRDefault="00164542" w:rsidP="00A0102E">
      <w:pPr>
        <w:widowControl w:val="0"/>
        <w:numPr>
          <w:ilvl w:val="0"/>
          <w:numId w:val="1"/>
        </w:numPr>
        <w:overflowPunct w:val="0"/>
        <w:autoSpaceDE w:val="0"/>
        <w:autoSpaceDN w:val="0"/>
        <w:adjustRightInd w:val="0"/>
        <w:spacing w:after="0" w:line="240" w:lineRule="auto"/>
        <w:jc w:val="both"/>
        <w:rPr>
          <w:rFonts w:asciiTheme="minorHAnsi" w:hAnsiTheme="minorHAnsi" w:cstheme="minorHAnsi"/>
          <w:b/>
          <w:bCs/>
          <w:color w:val="000000" w:themeColor="text1"/>
        </w:rPr>
      </w:pPr>
      <w:r w:rsidRPr="006C0835">
        <w:rPr>
          <w:rFonts w:asciiTheme="minorHAnsi" w:hAnsiTheme="minorHAnsi" w:cstheme="minorHAnsi"/>
          <w:bCs/>
          <w:color w:val="000000" w:themeColor="text1"/>
        </w:rPr>
        <w:t>8</w:t>
      </w:r>
      <w:r w:rsidR="001746B1" w:rsidRPr="006C0835">
        <w:rPr>
          <w:rFonts w:asciiTheme="minorHAnsi" w:hAnsiTheme="minorHAnsi" w:cstheme="minorHAnsi"/>
          <w:bCs/>
          <w:color w:val="000000" w:themeColor="text1"/>
        </w:rPr>
        <w:t xml:space="preserve"> years of IT experience in which includes Solid experience in complicated </w:t>
      </w:r>
      <w:r w:rsidR="001746B1" w:rsidRPr="006C0835">
        <w:rPr>
          <w:rFonts w:asciiTheme="minorHAnsi" w:hAnsiTheme="minorHAnsi" w:cstheme="minorHAnsi"/>
          <w:b/>
          <w:bCs/>
          <w:color w:val="000000" w:themeColor="text1"/>
        </w:rPr>
        <w:t>build s</w:t>
      </w:r>
      <w:r w:rsidR="006C0835" w:rsidRPr="006C0835">
        <w:rPr>
          <w:rFonts w:asciiTheme="minorHAnsi" w:hAnsiTheme="minorHAnsi" w:cstheme="minorHAnsi"/>
          <w:b/>
          <w:bCs/>
          <w:color w:val="000000" w:themeColor="text1"/>
        </w:rPr>
        <w:t>ystems, ConfigurationManagement</w:t>
      </w:r>
      <w:r w:rsidR="004C6D3D" w:rsidRPr="006C0835">
        <w:rPr>
          <w:rFonts w:asciiTheme="minorHAnsi" w:hAnsiTheme="minorHAnsi" w:cstheme="minorHAnsi"/>
          <w:b/>
          <w:bCs/>
          <w:color w:val="000000" w:themeColor="text1"/>
        </w:rPr>
        <w:t>,</w:t>
      </w:r>
      <w:r w:rsidR="001746B1" w:rsidRPr="006C0835">
        <w:rPr>
          <w:rFonts w:asciiTheme="minorHAnsi" w:hAnsiTheme="minorHAnsi" w:cstheme="minorHAnsi"/>
          <w:b/>
          <w:bCs/>
          <w:color w:val="000000" w:themeColor="text1"/>
        </w:rPr>
        <w:t xml:space="preserve"> Change/Release/Build Management</w:t>
      </w:r>
      <w:r w:rsidR="001746B1" w:rsidRPr="006C0835">
        <w:rPr>
          <w:rFonts w:asciiTheme="minorHAnsi" w:hAnsiTheme="minorHAnsi" w:cstheme="minorHAnsi"/>
          <w:bCs/>
          <w:color w:val="000000" w:themeColor="text1"/>
        </w:rPr>
        <w:t xml:space="preserve">, Support and Maintenance under </w:t>
      </w:r>
      <w:r w:rsidR="001746B1" w:rsidRPr="006C0835">
        <w:rPr>
          <w:rFonts w:asciiTheme="minorHAnsi" w:hAnsiTheme="minorHAnsi" w:cstheme="minorHAnsi"/>
          <w:b/>
          <w:bCs/>
          <w:color w:val="000000" w:themeColor="text1"/>
        </w:rPr>
        <w:t>Unix/Linux/NT/2000 platforms</w:t>
      </w:r>
      <w:r w:rsidR="001746B1" w:rsidRPr="006C0835">
        <w:rPr>
          <w:rFonts w:asciiTheme="minorHAnsi" w:hAnsiTheme="minorHAnsi" w:cstheme="minorHAnsi"/>
          <w:bCs/>
          <w:color w:val="000000" w:themeColor="text1"/>
        </w:rPr>
        <w: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Experience in </w:t>
      </w:r>
      <w:r w:rsidRPr="006C0835">
        <w:rPr>
          <w:rFonts w:asciiTheme="minorHAnsi" w:hAnsiTheme="minorHAnsi" w:cstheme="minorHAnsi"/>
          <w:b/>
          <w:bCs/>
          <w:color w:val="000000" w:themeColor="text1"/>
        </w:rPr>
        <w:t>Software Configuration Management, Build, Release Management</w:t>
      </w:r>
      <w:r w:rsidRPr="006C0835">
        <w:rPr>
          <w:rFonts w:asciiTheme="minorHAnsi" w:hAnsiTheme="minorHAnsi" w:cstheme="minorHAnsi"/>
          <w:bCs/>
          <w:color w:val="000000" w:themeColor="text1"/>
        </w:rPr>
        <w:t xml:space="preserve"> using </w:t>
      </w:r>
      <w:r w:rsidRPr="006C0835">
        <w:rPr>
          <w:rFonts w:asciiTheme="minorHAnsi" w:hAnsiTheme="minorHAnsi" w:cstheme="minorHAnsi"/>
          <w:b/>
          <w:bCs/>
          <w:color w:val="000000" w:themeColor="text1"/>
        </w:rPr>
        <w:t>CVS</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VSS</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TFS</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Subversion</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ClearCase</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RTC</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ANT</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Maven</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CA Harvest</w:t>
      </w:r>
      <w:r w:rsidRPr="006C0835">
        <w:rPr>
          <w:rFonts w:asciiTheme="minorHAnsi" w:hAnsiTheme="minorHAnsi" w:cstheme="minorHAnsi"/>
          <w:bCs/>
          <w:color w:val="000000" w:themeColor="text1"/>
        </w:rPr>
        <w:t xml:space="preserve">, JIRA, </w:t>
      </w:r>
      <w:r w:rsidRPr="006C0835">
        <w:rPr>
          <w:rFonts w:asciiTheme="minorHAnsi" w:hAnsiTheme="minorHAnsi" w:cstheme="minorHAnsi"/>
          <w:b/>
          <w:bCs/>
          <w:color w:val="000000" w:themeColor="text1"/>
        </w:rPr>
        <w:t>Perforce</w:t>
      </w:r>
      <w:r w:rsidRPr="006C0835">
        <w:rPr>
          <w:rFonts w:asciiTheme="minorHAnsi" w:hAnsiTheme="minorHAnsi" w:cstheme="minorHAnsi"/>
          <w:bCs/>
          <w:color w:val="000000" w:themeColor="text1"/>
        </w:rPr>
        <w:t xml:space="preserve"> and Clear Quest on </w:t>
      </w:r>
      <w:r w:rsidRPr="006C0835">
        <w:rPr>
          <w:rFonts w:asciiTheme="minorHAnsi" w:hAnsiTheme="minorHAnsi" w:cstheme="minorHAnsi"/>
          <w:b/>
          <w:bCs/>
          <w:color w:val="000000" w:themeColor="text1"/>
        </w:rPr>
        <w:t>Unix</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Windows</w:t>
      </w:r>
      <w:r w:rsidRPr="006C0835">
        <w:rPr>
          <w:rFonts w:asciiTheme="minorHAnsi" w:hAnsiTheme="minorHAnsi" w:cstheme="minorHAnsi"/>
          <w:bCs/>
          <w:color w:val="000000" w:themeColor="text1"/>
        </w:rPr>
        <w:t xml:space="preserve"> environment..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Extensive experience on </w:t>
      </w:r>
      <w:r w:rsidRPr="006C0835">
        <w:rPr>
          <w:rFonts w:asciiTheme="minorHAnsi" w:hAnsiTheme="minorHAnsi" w:cstheme="minorHAnsi"/>
          <w:b/>
          <w:bCs/>
          <w:color w:val="000000" w:themeColor="text1"/>
        </w:rPr>
        <w:t>Build Automation and Continuous Integration</w:t>
      </w:r>
      <w:r w:rsidRPr="006C0835">
        <w:rPr>
          <w:rFonts w:asciiTheme="minorHAnsi" w:hAnsiTheme="minorHAnsi" w:cstheme="minorHAnsi"/>
          <w:bCs/>
          <w:color w:val="000000" w:themeColor="text1"/>
        </w:rPr>
        <w:t xml:space="preserve"> concepts by using tools like </w:t>
      </w:r>
      <w:r w:rsidRPr="006C0835">
        <w:rPr>
          <w:rFonts w:asciiTheme="minorHAnsi" w:hAnsiTheme="minorHAnsi" w:cstheme="minorHAnsi"/>
          <w:b/>
          <w:bCs/>
          <w:color w:val="000000" w:themeColor="text1"/>
        </w:rPr>
        <w:t>ANT</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Maven</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Cruise</w:t>
      </w:r>
      <w:r w:rsidRPr="006C0835">
        <w:rPr>
          <w:rFonts w:asciiTheme="minorHAnsi" w:hAnsiTheme="minorHAnsi" w:cstheme="minorHAnsi"/>
          <w:bCs/>
          <w:color w:val="000000" w:themeColor="text1"/>
        </w:rPr>
        <w:t xml:space="preserve"> Control and </w:t>
      </w:r>
      <w:r w:rsidRPr="006C0835">
        <w:rPr>
          <w:rFonts w:asciiTheme="minorHAnsi" w:hAnsiTheme="minorHAnsi" w:cstheme="minorHAnsi"/>
          <w:b/>
          <w:bCs/>
          <w:color w:val="000000" w:themeColor="text1"/>
        </w:rPr>
        <w:t>AnthillPro</w:t>
      </w:r>
      <w:r w:rsidRPr="006C0835">
        <w:rPr>
          <w:rFonts w:asciiTheme="minorHAnsi" w:hAnsiTheme="minorHAnsi" w:cstheme="minorHAnsi"/>
          <w:bCs/>
          <w:color w:val="000000" w:themeColor="text1"/>
        </w:rPr>
        <w: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Worked on the </w:t>
      </w:r>
      <w:r w:rsidRPr="006C0835">
        <w:rPr>
          <w:rFonts w:asciiTheme="minorHAnsi" w:hAnsiTheme="minorHAnsi" w:cstheme="minorHAnsi"/>
          <w:b/>
          <w:bCs/>
          <w:color w:val="000000" w:themeColor="text1"/>
        </w:rPr>
        <w:t>Build Automation in TFS</w:t>
      </w:r>
      <w:r w:rsidR="00087F86" w:rsidRPr="006C0835">
        <w:rPr>
          <w:rFonts w:asciiTheme="minorHAnsi" w:hAnsiTheme="minorHAnsi" w:cstheme="minorHAnsi"/>
          <w:b/>
          <w:bCs/>
          <w:color w:val="000000" w:themeColor="text1"/>
        </w:rPr>
        <w:t xml:space="preserve"> 2015/</w:t>
      </w:r>
      <w:r w:rsidRPr="006C0835">
        <w:rPr>
          <w:rFonts w:asciiTheme="minorHAnsi" w:hAnsiTheme="minorHAnsi" w:cstheme="minorHAnsi"/>
          <w:b/>
          <w:bCs/>
          <w:color w:val="000000" w:themeColor="text1"/>
        </w:rPr>
        <w:t>2013/2012/2010/2008</w:t>
      </w:r>
      <w:r w:rsidRPr="006C0835">
        <w:rPr>
          <w:rFonts w:asciiTheme="minorHAnsi" w:hAnsiTheme="minorHAnsi" w:cstheme="minorHAnsi"/>
          <w:bCs/>
          <w:color w:val="000000" w:themeColor="text1"/>
        </w:rPr>
        <w:t xml:space="preserve"> using XAML files </w:t>
      </w:r>
      <w:r w:rsidR="00C80D85" w:rsidRPr="006C0835">
        <w:rPr>
          <w:rFonts w:asciiTheme="minorHAnsi" w:hAnsiTheme="minorHAnsi" w:cstheme="minorHAnsi"/>
          <w:bCs/>
          <w:color w:val="000000" w:themeColor="text1"/>
        </w:rPr>
        <w:t>Customization</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MSBuild</w:t>
      </w:r>
      <w:r w:rsidRPr="006C0835">
        <w:rPr>
          <w:rFonts w:asciiTheme="minorHAnsi" w:hAnsiTheme="minorHAnsi" w:cstheme="minorHAnsi"/>
          <w:bCs/>
          <w:color w:val="000000" w:themeColor="text1"/>
        </w:rPr>
        <w:t>, TFSBuil.Proj</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 xml:space="preserve">Extensive experience in using </w:t>
      </w:r>
      <w:r w:rsidRPr="006C0835">
        <w:rPr>
          <w:rFonts w:asciiTheme="minorHAnsi" w:hAnsiTheme="minorHAnsi" w:cstheme="minorHAnsi"/>
          <w:b/>
          <w:color w:val="000000" w:themeColor="text1"/>
        </w:rPr>
        <w:t>Continuous Integration</w:t>
      </w:r>
      <w:r w:rsidRPr="006C0835">
        <w:rPr>
          <w:rFonts w:asciiTheme="minorHAnsi" w:hAnsiTheme="minorHAnsi" w:cstheme="minorHAnsi"/>
          <w:color w:val="000000" w:themeColor="text1"/>
        </w:rPr>
        <w:t xml:space="preserve"> tools like </w:t>
      </w:r>
      <w:r w:rsidRPr="006C0835">
        <w:rPr>
          <w:rFonts w:asciiTheme="minorHAnsi" w:hAnsiTheme="minorHAnsi" w:cstheme="minorHAnsi"/>
          <w:b/>
          <w:color w:val="000000" w:themeColor="text1"/>
        </w:rPr>
        <w:t>TFS Build</w:t>
      </w:r>
      <w:r w:rsidRPr="006C0835">
        <w:rPr>
          <w:rFonts w:asciiTheme="minorHAnsi" w:hAnsiTheme="minorHAnsi" w:cstheme="minorHAnsi"/>
          <w:color w:val="000000" w:themeColor="text1"/>
        </w:rPr>
        <w:t>,</w:t>
      </w:r>
      <w:r w:rsidRPr="006C0835">
        <w:rPr>
          <w:rFonts w:asciiTheme="minorHAnsi" w:hAnsiTheme="minorHAnsi" w:cstheme="minorHAnsi"/>
          <w:b/>
          <w:color w:val="000000" w:themeColor="text1"/>
        </w:rPr>
        <w:t xml:space="preserve"> Cruise Control, and Cruise control.net, AnthillPro, Build Forge, Bamboo, Jenkins and Hudson</w:t>
      </w:r>
      <w:r w:rsidRPr="006C0835">
        <w:rPr>
          <w:rFonts w:asciiTheme="minorHAnsi" w:hAnsiTheme="minorHAnsi" w:cstheme="minorHAnsi"/>
          <w:color w:val="000000" w:themeColor="text1"/>
        </w:rPr>
        <w: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Involved in Customization of WorkItems, Transition Matrix in TFS, Clear Quest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Proficient in Perl Scripting, Visual Build Pro, SQL, Clearmake, build utilities like Openmake, ANT and Cruise Control. Experience as a </w:t>
      </w:r>
      <w:r w:rsidRPr="006C0835">
        <w:rPr>
          <w:rFonts w:asciiTheme="minorHAnsi" w:hAnsiTheme="minorHAnsi" w:cstheme="minorHAnsi"/>
          <w:b/>
          <w:bCs/>
          <w:color w:val="000000" w:themeColor="text1"/>
        </w:rPr>
        <w:t>Software Configuration Management</w:t>
      </w:r>
      <w:r w:rsidRPr="006C0835">
        <w:rPr>
          <w:rFonts w:asciiTheme="minorHAnsi" w:hAnsiTheme="minorHAnsi" w:cstheme="minorHAnsi"/>
          <w:bCs/>
          <w:color w:val="000000" w:themeColor="text1"/>
        </w:rPr>
        <w:t xml:space="preserve"> (</w:t>
      </w:r>
      <w:r w:rsidRPr="006C0835">
        <w:rPr>
          <w:rFonts w:asciiTheme="minorHAnsi" w:hAnsiTheme="minorHAnsi" w:cstheme="minorHAnsi"/>
          <w:b/>
          <w:bCs/>
          <w:color w:val="000000" w:themeColor="text1"/>
        </w:rPr>
        <w:t>SCM</w:t>
      </w:r>
      <w:r w:rsidRPr="006C0835">
        <w:rPr>
          <w:rFonts w:asciiTheme="minorHAnsi" w:hAnsiTheme="minorHAnsi" w:cstheme="minorHAnsi"/>
          <w:bCs/>
          <w:color w:val="000000" w:themeColor="text1"/>
        </w:rPr>
        <w:t xml:space="preserve">) architect for ClearCase </w:t>
      </w:r>
      <w:r w:rsidRPr="006C0835">
        <w:rPr>
          <w:rFonts w:asciiTheme="minorHAnsi" w:hAnsiTheme="minorHAnsi" w:cstheme="minorHAnsi"/>
          <w:b/>
          <w:bCs/>
          <w:color w:val="000000" w:themeColor="text1"/>
        </w:rPr>
        <w:t>UCM</w:t>
      </w:r>
      <w:r w:rsidRPr="006C0835">
        <w:rPr>
          <w:rFonts w:asciiTheme="minorHAnsi" w:hAnsiTheme="minorHAnsi" w:cstheme="minorHAnsi"/>
          <w:bCs/>
          <w:color w:val="000000" w:themeColor="text1"/>
        </w:rPr>
        <w:t>.</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Maintained and modified triggers for ClearCase using Perl. Experience in writing </w:t>
      </w:r>
      <w:r w:rsidRPr="006C0835">
        <w:rPr>
          <w:rFonts w:asciiTheme="minorHAnsi" w:hAnsiTheme="minorHAnsi" w:cstheme="minorHAnsi"/>
          <w:b/>
          <w:bCs/>
          <w:color w:val="000000" w:themeColor="text1"/>
        </w:rPr>
        <w:t>Shell</w:t>
      </w:r>
      <w:r w:rsidRPr="006C0835">
        <w:rPr>
          <w:rFonts w:asciiTheme="minorHAnsi" w:hAnsiTheme="minorHAnsi" w:cstheme="minorHAnsi"/>
          <w:bCs/>
          <w:color w:val="000000" w:themeColor="text1"/>
        </w:rPr>
        <w:t xml:space="preserve"> and </w:t>
      </w:r>
      <w:r w:rsidRPr="006C0835">
        <w:rPr>
          <w:rFonts w:asciiTheme="minorHAnsi" w:hAnsiTheme="minorHAnsi" w:cstheme="minorHAnsi"/>
          <w:b/>
          <w:bCs/>
          <w:color w:val="000000" w:themeColor="text1"/>
        </w:rPr>
        <w:t>Perl scripts</w:t>
      </w:r>
      <w:r w:rsidRPr="006C0835">
        <w:rPr>
          <w:rFonts w:asciiTheme="minorHAnsi" w:hAnsiTheme="minorHAnsi" w:cstheme="minorHAnsi"/>
          <w:bCs/>
          <w:color w:val="000000" w:themeColor="text1"/>
        </w:rPr>
        <w:t xml:space="preserve"> for database connectivity and to retrieve data from different sources.</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 xml:space="preserve">Created </w:t>
      </w:r>
      <w:r w:rsidRPr="006C0835">
        <w:rPr>
          <w:rFonts w:asciiTheme="minorHAnsi" w:hAnsiTheme="minorHAnsi" w:cstheme="minorHAnsi"/>
          <w:b/>
          <w:color w:val="000000" w:themeColor="text1"/>
        </w:rPr>
        <w:t>SCM Process</w:t>
      </w:r>
      <w:r w:rsidRPr="006C0835">
        <w:rPr>
          <w:rFonts w:asciiTheme="minorHAnsi" w:hAnsiTheme="minorHAnsi" w:cstheme="minorHAnsi"/>
          <w:color w:val="000000" w:themeColor="text1"/>
        </w:rPr>
        <w:t xml:space="preserve">, policies and procedures to follow development and SQA team to release or </w:t>
      </w:r>
      <w:r w:rsidRPr="006C0835">
        <w:rPr>
          <w:rFonts w:asciiTheme="minorHAnsi" w:hAnsiTheme="minorHAnsi" w:cstheme="minorHAnsi"/>
          <w:bCs/>
          <w:color w:val="000000" w:themeColor="text1"/>
        </w:rPr>
        <w:t>deploy</w:t>
      </w:r>
      <w:r w:rsidRPr="006C0835">
        <w:rPr>
          <w:rFonts w:asciiTheme="minorHAnsi" w:hAnsiTheme="minorHAnsi" w:cstheme="minorHAnsi"/>
          <w:color w:val="000000" w:themeColor="text1"/>
        </w:rPr>
        <w:t xml:space="preserve"> highest quality product for the enterprise.</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 xml:space="preserve">Worked on different Build tools like </w:t>
      </w:r>
      <w:r w:rsidRPr="006C0835">
        <w:rPr>
          <w:rFonts w:asciiTheme="minorHAnsi" w:hAnsiTheme="minorHAnsi" w:cstheme="minorHAnsi"/>
          <w:b/>
          <w:color w:val="000000" w:themeColor="text1"/>
        </w:rPr>
        <w:t>ANT, NAnt, Maven</w:t>
      </w:r>
      <w:r w:rsidRPr="006C0835">
        <w:rPr>
          <w:rFonts w:asciiTheme="minorHAnsi" w:hAnsiTheme="minorHAnsi" w:cstheme="minorHAnsi"/>
          <w:color w:val="000000" w:themeColor="text1"/>
        </w:rPr>
        <w:t xml:space="preserve"> and </w:t>
      </w:r>
      <w:r w:rsidRPr="006C0835">
        <w:rPr>
          <w:rFonts w:asciiTheme="minorHAnsi" w:hAnsiTheme="minorHAnsi" w:cstheme="minorHAnsi"/>
          <w:b/>
          <w:color w:val="000000" w:themeColor="text1"/>
        </w:rPr>
        <w:t>MS Build.</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Extensive experience in defining the branching and the merging strategies, creating baselines and releasing the code.  Worked with different bug tracking tools like </w:t>
      </w:r>
      <w:r w:rsidRPr="006C0835">
        <w:rPr>
          <w:rFonts w:asciiTheme="minorHAnsi" w:hAnsiTheme="minorHAnsi" w:cstheme="minorHAnsi"/>
          <w:b/>
          <w:color w:val="000000" w:themeColor="text1"/>
        </w:rPr>
        <w:t>JIRA, Remedy</w:t>
      </w:r>
      <w:r w:rsidRPr="006C0835">
        <w:rPr>
          <w:rFonts w:asciiTheme="minorHAnsi" w:hAnsiTheme="minorHAnsi" w:cstheme="minorHAnsi"/>
          <w:color w:val="000000" w:themeColor="text1"/>
        </w:rPr>
        <w:t xml:space="preserve">, </w:t>
      </w:r>
      <w:r w:rsidRPr="006C0835">
        <w:rPr>
          <w:rFonts w:asciiTheme="minorHAnsi" w:hAnsiTheme="minorHAnsi" w:cstheme="minorHAnsi"/>
          <w:b/>
          <w:color w:val="000000" w:themeColor="text1"/>
        </w:rPr>
        <w:t>Clear Quest and</w:t>
      </w:r>
      <w:r w:rsidRPr="006C0835">
        <w:rPr>
          <w:rFonts w:asciiTheme="minorHAnsi" w:hAnsiTheme="minorHAnsi" w:cstheme="minorHAnsi"/>
          <w:color w:val="000000" w:themeColor="text1"/>
        </w:rPr>
        <w:t>Bugzilla.</w:t>
      </w:r>
    </w:p>
    <w:p w:rsidR="00571F98" w:rsidRPr="006C0835" w:rsidRDefault="00571F98" w:rsidP="00571F98">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Managed GitHub Projects and migrated from SVN to GitHub with history.</w:t>
      </w:r>
    </w:p>
    <w:p w:rsidR="00571F98" w:rsidRPr="006C0835" w:rsidRDefault="00571F98" w:rsidP="00571F98">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 xml:space="preserve">Experience in Branching, Merging, Tagging and maintaining the version across the environments using SCM tools like Subversion (SVN), GIT (GitHub, GitLab), </w:t>
      </w:r>
      <w:r w:rsidR="00AB7F4F" w:rsidRPr="006C0835">
        <w:rPr>
          <w:rFonts w:asciiTheme="minorHAnsi" w:hAnsiTheme="minorHAnsi" w:cstheme="minorHAnsi"/>
          <w:bCs/>
          <w:color w:val="000000" w:themeColor="text1"/>
        </w:rPr>
        <w:t xml:space="preserve">Rational </w:t>
      </w:r>
      <w:r w:rsidRPr="006C0835">
        <w:rPr>
          <w:rFonts w:asciiTheme="minorHAnsi" w:hAnsiTheme="minorHAnsi" w:cstheme="minorHAnsi"/>
          <w:bCs/>
          <w:color w:val="000000" w:themeColor="text1"/>
        </w:rPr>
        <w:t>Clearcase, Harvest and VSS.</w:t>
      </w:r>
    </w:p>
    <w:p w:rsidR="00771F85" w:rsidRPr="006C0835" w:rsidRDefault="00771F85"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Set up GIT repository for different Projects</w:t>
      </w:r>
      <w:r w:rsidR="00D80224" w:rsidRPr="006C0835">
        <w:rPr>
          <w:rFonts w:asciiTheme="minorHAnsi" w:hAnsiTheme="minorHAnsi" w:cstheme="minorHAnsi"/>
          <w:color w:val="000000" w:themeColor="text1"/>
        </w:rPr>
        <w:t>.</w:t>
      </w:r>
    </w:p>
    <w:p w:rsidR="00D80224" w:rsidRPr="006C0835" w:rsidRDefault="00D80224"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Extensively worked on Hudson, Jenkins Team City and Bamboo for continuous integration and for End to End automation for all build and deployments</w:t>
      </w:r>
    </w:p>
    <w:p w:rsidR="00170E13" w:rsidRPr="006C0835" w:rsidRDefault="00170E13"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Participated in DevOps pilot program to test hosted chef implementation to accommodate server provisioning and automate middleware installation activities</w:t>
      </w:r>
    </w:p>
    <w:p w:rsidR="004562AA" w:rsidRPr="006C0835" w:rsidRDefault="004562AA"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Developed and managed release management processes and procedures including approval checklists insuring software builds and releases meet business requirements, are installed correctly, and execute with quality.</w:t>
      </w:r>
    </w:p>
    <w:p w:rsidR="003C6C43" w:rsidRPr="006C0835" w:rsidRDefault="003C6C43" w:rsidP="003C6C43">
      <w:pPr>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263238"/>
        </w:rPr>
        <w:t>Established OpenStack project Infrastructure Program and served as tech lead</w:t>
      </w:r>
    </w:p>
    <w:p w:rsidR="00DF22E0" w:rsidRPr="006C0835" w:rsidRDefault="00DF22E0" w:rsidP="00DF22E0">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Experience in Microsoft Windows Azure Cloud Services</w:t>
      </w:r>
    </w:p>
    <w:p w:rsidR="00771F85" w:rsidRPr="006C0835" w:rsidRDefault="00771F85" w:rsidP="00DF22E0">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Setting up</w:t>
      </w:r>
      <w:r w:rsidRPr="006C0835">
        <w:rPr>
          <w:rFonts w:asciiTheme="minorHAnsi" w:hAnsiTheme="minorHAnsi" w:cstheme="minorHAnsi"/>
          <w:bCs/>
        </w:rPr>
        <w:t> </w:t>
      </w:r>
      <w:r w:rsidRPr="006C0835">
        <w:rPr>
          <w:rFonts w:asciiTheme="minorHAnsi" w:hAnsiTheme="minorHAnsi" w:cstheme="minorHAnsi"/>
          <w:bCs/>
          <w:color w:val="000000" w:themeColor="text1"/>
        </w:rPr>
        <w:t>JIRA</w:t>
      </w:r>
      <w:r w:rsidRPr="006C0835">
        <w:rPr>
          <w:rFonts w:asciiTheme="minorHAnsi" w:hAnsiTheme="minorHAnsi" w:cstheme="minorHAnsi"/>
          <w:bCs/>
        </w:rPr>
        <w:t> </w:t>
      </w:r>
      <w:r w:rsidRPr="006C0835">
        <w:rPr>
          <w:rFonts w:asciiTheme="minorHAnsi" w:hAnsiTheme="minorHAnsi" w:cstheme="minorHAnsi"/>
          <w:bCs/>
          <w:color w:val="000000" w:themeColor="text1"/>
        </w:rPr>
        <w:t>for various projects with regards to accesses</w:t>
      </w:r>
    </w:p>
    <w:p w:rsidR="004562AA" w:rsidRPr="006C0835" w:rsidRDefault="004562AA"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Extensive experience in defining the branching and the merging strategies, creating baselines and releasing the code.</w:t>
      </w:r>
    </w:p>
    <w:p w:rsidR="00144A87" w:rsidRPr="006C0835" w:rsidRDefault="00144A87"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Used scripting languages like Python, Ruby, Perl, Bash and configuration management tools Chef, Puppet, and CF Engine and Web Service like AWS</w:t>
      </w:r>
    </w:p>
    <w:p w:rsidR="00DF22E0" w:rsidRPr="006C0835" w:rsidRDefault="00DF22E0" w:rsidP="00DF22E0">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lastRenderedPageBreak/>
        <w:t>Setting up Connection Strings and connecting SQL Server AZURE Databases from locally Installed SQL Server Management Studio(SSMS) for Developers.</w:t>
      </w:r>
    </w:p>
    <w:p w:rsidR="00242A15" w:rsidRPr="006C0835" w:rsidRDefault="00242A15"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Built scripts using ANT and MAVEN build tools in Jenkins, Sonar to deploy J2EE applications to Application servers from one environment to other environments.</w:t>
      </w:r>
    </w:p>
    <w:p w:rsidR="007366D2" w:rsidRPr="006C0835" w:rsidRDefault="007366D2" w:rsidP="007366D2">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Developed unit and functional tests in Python and Ruby.</w:t>
      </w:r>
    </w:p>
    <w:p w:rsidR="004562AA" w:rsidRPr="006C0835" w:rsidRDefault="004562AA"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Great Debugging skills in the </w:t>
      </w:r>
      <w:r w:rsidRPr="006C0835">
        <w:rPr>
          <w:rFonts w:asciiTheme="minorHAnsi" w:hAnsiTheme="minorHAnsi" w:cstheme="minorHAnsi"/>
          <w:b/>
          <w:color w:val="000000" w:themeColor="text1"/>
        </w:rPr>
        <w:t>.NET</w:t>
      </w:r>
      <w:r w:rsidRPr="006C0835">
        <w:rPr>
          <w:rFonts w:asciiTheme="minorHAnsi" w:hAnsiTheme="minorHAnsi" w:cstheme="minorHAnsi"/>
          <w:color w:val="000000" w:themeColor="text1"/>
        </w:rPr>
        <w:t xml:space="preserve"> Technologies &amp; components.</w:t>
      </w:r>
    </w:p>
    <w:p w:rsidR="004562AA" w:rsidRPr="006C0835" w:rsidRDefault="004562AA"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Excellent Knowledge of MS Deploy in Publishing the </w:t>
      </w:r>
      <w:r w:rsidRPr="006C0835">
        <w:rPr>
          <w:rFonts w:asciiTheme="minorHAnsi" w:hAnsiTheme="minorHAnsi" w:cstheme="minorHAnsi"/>
          <w:b/>
          <w:color w:val="000000" w:themeColor="text1"/>
        </w:rPr>
        <w:t>.NET Sites &amp; web Services</w:t>
      </w:r>
      <w:r w:rsidRPr="006C0835">
        <w:rPr>
          <w:rFonts w:asciiTheme="minorHAnsi" w:hAnsiTheme="minorHAnsi" w:cstheme="minorHAnsi"/>
          <w:color w:val="000000" w:themeColor="text1"/>
        </w:rPr>
        <w:t xml:space="preserve"> to different environments.</w:t>
      </w:r>
    </w:p>
    <w:p w:rsidR="00662EF3" w:rsidRPr="006C0835" w:rsidRDefault="00662EF3"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Used ANT and Jython Scripts to Automate the Build and Deployment Process to the webservices. Used Servicedeploy command for building the Webservices. Used Maven for few Modules.</w:t>
      </w:r>
    </w:p>
    <w:p w:rsidR="00456667" w:rsidRPr="006C0835" w:rsidRDefault="00456667"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Automated the</w:t>
      </w:r>
      <w:r w:rsidRPr="006C0835">
        <w:rPr>
          <w:rFonts w:asciiTheme="minorHAnsi" w:hAnsiTheme="minorHAnsi" w:cstheme="minorHAnsi"/>
          <w:color w:val="263238"/>
        </w:rPr>
        <w:t xml:space="preserve"> test scripts using VSTS framework with MTM interface integration and Coded UI</w:t>
      </w:r>
    </w:p>
    <w:p w:rsidR="002E71AD" w:rsidRPr="006C0835" w:rsidRDefault="002E71AD"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Designing and implementing for fully automated server build management, monitoring and deployment By Using DevOps Technologies like Chef, Puppet.</w:t>
      </w:r>
    </w:p>
    <w:p w:rsidR="004562AA" w:rsidRPr="006C0835" w:rsidRDefault="00771F85" w:rsidP="00771F85">
      <w:pPr>
        <w:pStyle w:val="ListParagraph"/>
        <w:numPr>
          <w:ilvl w:val="0"/>
          <w:numId w:val="1"/>
        </w:numPr>
        <w:spacing w:after="0" w:line="240" w:lineRule="auto"/>
        <w:rPr>
          <w:rFonts w:asciiTheme="minorHAnsi" w:hAnsiTheme="minorHAnsi" w:cstheme="minorHAnsi"/>
          <w:color w:val="000000" w:themeColor="text1"/>
        </w:rPr>
      </w:pPr>
      <w:r w:rsidRPr="006C0835">
        <w:rPr>
          <w:rFonts w:asciiTheme="minorHAnsi" w:hAnsiTheme="minorHAnsi" w:cstheme="minorHAnsi"/>
          <w:color w:val="000000" w:themeColor="text1"/>
        </w:rPr>
        <w:t xml:space="preserve">Experience with the planning, </w:t>
      </w:r>
      <w:r w:rsidR="004562AA" w:rsidRPr="006C0835">
        <w:rPr>
          <w:rFonts w:asciiTheme="minorHAnsi" w:hAnsiTheme="minorHAnsi" w:cstheme="minorHAnsi"/>
          <w:color w:val="000000" w:themeColor="text1"/>
        </w:rPr>
        <w:t>controlling and</w:t>
      </w:r>
      <w:r w:rsidRPr="006C0835">
        <w:rPr>
          <w:rFonts w:asciiTheme="minorHAnsi" w:hAnsiTheme="minorHAnsi" w:cstheme="minorHAnsi"/>
          <w:color w:val="000000" w:themeColor="text1"/>
        </w:rPr>
        <w:t xml:space="preserve"> troubleshooting of </w:t>
      </w:r>
      <w:r w:rsidR="004562AA" w:rsidRPr="006C0835">
        <w:rPr>
          <w:rFonts w:asciiTheme="minorHAnsi" w:hAnsiTheme="minorHAnsi" w:cstheme="minorHAnsi"/>
          <w:color w:val="000000" w:themeColor="text1"/>
        </w:rPr>
        <w:t>software releases by .net teams</w:t>
      </w:r>
    </w:p>
    <w:p w:rsidR="004562AA" w:rsidRPr="006C0835" w:rsidRDefault="004562AA"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Designed and implemented Software configuration management </w:t>
      </w:r>
      <w:r w:rsidRPr="006C0835">
        <w:rPr>
          <w:rFonts w:asciiTheme="minorHAnsi" w:hAnsiTheme="minorHAnsi" w:cstheme="minorHAnsi"/>
          <w:b/>
          <w:color w:val="000000" w:themeColor="text1"/>
        </w:rPr>
        <w:t>(SCM)</w:t>
      </w:r>
      <w:r w:rsidRPr="006C0835">
        <w:rPr>
          <w:rFonts w:asciiTheme="minorHAnsi" w:hAnsiTheme="minorHAnsi" w:cstheme="minorHAnsi"/>
          <w:color w:val="000000" w:themeColor="text1"/>
        </w:rPr>
        <w:t xml:space="preserve"> and change management </w:t>
      </w:r>
      <w:r w:rsidRPr="006C0835">
        <w:rPr>
          <w:rFonts w:asciiTheme="minorHAnsi" w:hAnsiTheme="minorHAnsi" w:cstheme="minorHAnsi"/>
          <w:b/>
          <w:color w:val="000000" w:themeColor="text1"/>
        </w:rPr>
        <w:t>(CM)</w:t>
      </w:r>
      <w:r w:rsidRPr="006C0835">
        <w:rPr>
          <w:rFonts w:asciiTheme="minorHAnsi" w:hAnsiTheme="minorHAnsi" w:cstheme="minorHAnsi"/>
          <w:color w:val="000000" w:themeColor="text1"/>
        </w:rPr>
        <w:t xml:space="preserve"> solution using </w:t>
      </w:r>
      <w:r w:rsidRPr="006C0835">
        <w:rPr>
          <w:rFonts w:asciiTheme="minorHAnsi" w:hAnsiTheme="minorHAnsi" w:cstheme="minorHAnsi"/>
          <w:b/>
          <w:color w:val="000000" w:themeColor="text1"/>
        </w:rPr>
        <w:t>TFS, Perforce</w:t>
      </w:r>
      <w:r w:rsidRPr="006C0835">
        <w:rPr>
          <w:rFonts w:asciiTheme="minorHAnsi" w:hAnsiTheme="minorHAnsi" w:cstheme="minorHAnsi"/>
          <w:color w:val="000000" w:themeColor="text1"/>
        </w:rPr>
        <w:t xml:space="preserve"> and </w:t>
      </w:r>
      <w:r w:rsidRPr="006C0835">
        <w:rPr>
          <w:rFonts w:asciiTheme="minorHAnsi" w:hAnsiTheme="minorHAnsi" w:cstheme="minorHAnsi"/>
          <w:b/>
          <w:color w:val="000000" w:themeColor="text1"/>
        </w:rPr>
        <w:t>Jenkins.</w:t>
      </w:r>
    </w:p>
    <w:p w:rsidR="004562AA" w:rsidRPr="006C0835" w:rsidRDefault="001746B1"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Created CM Plans and Test Plans for Applications. Experienced in trouble shooting, configuring and deploying enterprise applications in </w:t>
      </w:r>
      <w:r w:rsidRPr="006C0835">
        <w:rPr>
          <w:rFonts w:asciiTheme="minorHAnsi" w:hAnsiTheme="minorHAnsi" w:cstheme="minorHAnsi"/>
          <w:b/>
          <w:color w:val="000000" w:themeColor="text1"/>
        </w:rPr>
        <w:t>WebSphere, BEA WebLogic</w:t>
      </w:r>
      <w:r w:rsidRPr="006C0835">
        <w:rPr>
          <w:rFonts w:asciiTheme="minorHAnsi" w:hAnsiTheme="minorHAnsi" w:cstheme="minorHAnsi"/>
          <w:color w:val="000000" w:themeColor="text1"/>
        </w:rPr>
        <w:t xml:space="preserve"> and </w:t>
      </w:r>
      <w:r w:rsidRPr="006C0835">
        <w:rPr>
          <w:rFonts w:asciiTheme="minorHAnsi" w:hAnsiTheme="minorHAnsi" w:cstheme="minorHAnsi"/>
          <w:b/>
          <w:color w:val="000000" w:themeColor="text1"/>
        </w:rPr>
        <w:t>Tomcat</w:t>
      </w:r>
      <w:r w:rsidRPr="006C0835">
        <w:rPr>
          <w:rFonts w:asciiTheme="minorHAnsi" w:hAnsiTheme="minorHAnsi" w:cstheme="minorHAnsi"/>
          <w:color w:val="000000" w:themeColor="text1"/>
        </w:rPr>
        <w:t xml:space="preserve"> as well.</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Conducted SCM Verifications and Audits to comply with SOX requirements.</w:t>
      </w:r>
    </w:p>
    <w:p w:rsidR="001746B1" w:rsidRPr="006C0835" w:rsidRDefault="001746B1" w:rsidP="00A0102E">
      <w:pPr>
        <w:pStyle w:val="ListParagraph"/>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color w:val="000000" w:themeColor="text1"/>
        </w:rPr>
        <w:t>Created triggers for efficient access control of the ClearCase operations, to invoke operations before or after the execution of vital ClearCase events.  Troubleshooting of database performance related</w:t>
      </w:r>
      <w:r w:rsidRPr="006C0835">
        <w:rPr>
          <w:rFonts w:asciiTheme="minorHAnsi" w:hAnsiTheme="minorHAnsi" w:cstheme="minorHAnsi"/>
          <w:bCs/>
          <w:color w:val="000000" w:themeColor="text1"/>
        </w:rPr>
        <w:t xml:space="preserve"> issues in </w:t>
      </w:r>
      <w:r w:rsidRPr="006C0835">
        <w:rPr>
          <w:rFonts w:asciiTheme="minorHAnsi" w:hAnsiTheme="minorHAnsi" w:cstheme="minorHAnsi"/>
          <w:b/>
          <w:bCs/>
          <w:color w:val="000000" w:themeColor="text1"/>
        </w:rPr>
        <w:t>MySQL</w:t>
      </w:r>
      <w:r w:rsidRPr="006C0835">
        <w:rPr>
          <w:rFonts w:asciiTheme="minorHAnsi" w:hAnsiTheme="minorHAnsi" w:cstheme="minorHAnsi"/>
          <w:bCs/>
          <w:color w:val="000000" w:themeColor="text1"/>
        </w:rPr>
        <w:t xml:space="preserve"> and Oracle.</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Worked closely with Product Management and Development Team to ensure testing is comprehensive. Expertise in implementation of Automation Tests and Manual Tests. Involved in Requirement Management, Peer    reviews, Inter group coordination and Training Programs.</w:t>
      </w:r>
    </w:p>
    <w:p w:rsidR="001746B1" w:rsidRPr="006C0835" w:rsidRDefault="001746B1"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color w:val="000000" w:themeColor="text1"/>
        </w:rPr>
        <w:t>Worked on change Management tools like Maximo, Remedy.</w:t>
      </w:r>
    </w:p>
    <w:p w:rsidR="00771F85" w:rsidRPr="006C0835" w:rsidRDefault="00771F85"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color w:val="000000" w:themeColor="text1"/>
        </w:rPr>
        <w:t>Worked with different Bug tracking tools like JIRA, Rally, Remedy, HP Quality Center, Fisheye, Crucible and IBM Clear Quest.</w:t>
      </w:r>
    </w:p>
    <w:p w:rsidR="00456667" w:rsidRPr="006C0835" w:rsidRDefault="00456667" w:rsidP="00A0102E">
      <w:pPr>
        <w:numPr>
          <w:ilvl w:val="0"/>
          <w:numId w:val="1"/>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color w:val="263238"/>
        </w:rPr>
        <w:t>Provide training to QA team to create test cases using Microsoft Test Manager (MTM) and integrated it with Work Items in TFS 2013</w:t>
      </w:r>
    </w:p>
    <w:p w:rsidR="001746B1" w:rsidRPr="006C0835" w:rsidRDefault="001746B1" w:rsidP="00A0102E">
      <w:pPr>
        <w:spacing w:after="0" w:line="240" w:lineRule="auto"/>
        <w:ind w:left="360"/>
        <w:jc w:val="both"/>
        <w:rPr>
          <w:rFonts w:asciiTheme="minorHAnsi" w:hAnsiTheme="minorHAnsi" w:cstheme="minorHAnsi"/>
          <w:bCs/>
          <w:color w:val="000000" w:themeColor="text1"/>
        </w:rPr>
      </w:pPr>
    </w:p>
    <w:p w:rsidR="00771F85" w:rsidRPr="006C0835" w:rsidRDefault="00771F85" w:rsidP="00A0102E">
      <w:pPr>
        <w:spacing w:after="0" w:line="240" w:lineRule="auto"/>
        <w:jc w:val="both"/>
        <w:rPr>
          <w:rFonts w:asciiTheme="minorHAnsi" w:hAnsiTheme="minorHAnsi" w:cstheme="minorHAnsi"/>
          <w:b/>
          <w:bCs/>
          <w:color w:val="000000" w:themeColor="text1"/>
        </w:rPr>
      </w:pPr>
    </w:p>
    <w:p w:rsidR="00C80D85" w:rsidRPr="006C0835" w:rsidRDefault="00C80D85" w:rsidP="00A0102E">
      <w:pPr>
        <w:spacing w:after="0" w:line="240" w:lineRule="auto"/>
        <w:jc w:val="both"/>
        <w:rPr>
          <w:rFonts w:asciiTheme="minorHAnsi" w:hAnsiTheme="minorHAnsi" w:cstheme="minorHAnsi"/>
          <w:b/>
          <w:bCs/>
          <w:color w:val="000000" w:themeColor="text1"/>
        </w:rPr>
      </w:pPr>
      <w:r w:rsidRPr="006C0835">
        <w:rPr>
          <w:rFonts w:asciiTheme="minorHAnsi" w:hAnsiTheme="minorHAnsi" w:cstheme="minorHAnsi"/>
          <w:b/>
          <w:bCs/>
          <w:color w:val="000000" w:themeColor="text1"/>
        </w:rPr>
        <w:t>Education:</w:t>
      </w:r>
    </w:p>
    <w:p w:rsidR="00C573F2" w:rsidRPr="006C0835" w:rsidRDefault="00C573F2" w:rsidP="00A0102E">
      <w:pPr>
        <w:spacing w:after="0" w:line="240" w:lineRule="auto"/>
        <w:jc w:val="both"/>
        <w:rPr>
          <w:rFonts w:asciiTheme="minorHAnsi" w:hAnsiTheme="minorHAnsi" w:cstheme="minorHAnsi"/>
          <w:bCs/>
          <w:color w:val="000000" w:themeColor="text1"/>
        </w:rPr>
      </w:pPr>
    </w:p>
    <w:p w:rsidR="00C80D85" w:rsidRPr="006C0835" w:rsidRDefault="00B81907" w:rsidP="00A0102E">
      <w:p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Bachelors of Technology in Computer Science, JNTU, India.</w:t>
      </w:r>
    </w:p>
    <w:p w:rsidR="00C80D85" w:rsidRPr="006C0835" w:rsidRDefault="00C80D85" w:rsidP="00A0102E">
      <w:pPr>
        <w:spacing w:after="0" w:line="240" w:lineRule="auto"/>
        <w:ind w:left="360"/>
        <w:jc w:val="both"/>
        <w:rPr>
          <w:rFonts w:asciiTheme="minorHAnsi" w:hAnsiTheme="minorHAnsi" w:cstheme="minorHAnsi"/>
          <w:bCs/>
          <w:color w:val="000000" w:themeColor="text1"/>
        </w:rPr>
      </w:pPr>
    </w:p>
    <w:p w:rsidR="00C80D85" w:rsidRPr="006C0835" w:rsidRDefault="00C80D85" w:rsidP="00A0102E">
      <w:pPr>
        <w:spacing w:after="0" w:line="240" w:lineRule="auto"/>
        <w:ind w:left="360"/>
        <w:jc w:val="both"/>
        <w:rPr>
          <w:rFonts w:asciiTheme="minorHAnsi" w:hAnsiTheme="minorHAnsi" w:cstheme="minorHAnsi"/>
          <w:bCs/>
          <w:color w:val="000000" w:themeColor="text1"/>
        </w:rPr>
      </w:pPr>
    </w:p>
    <w:p w:rsidR="001746B1" w:rsidRPr="006C0835" w:rsidRDefault="001746B1" w:rsidP="00A0102E">
      <w:pPr>
        <w:spacing w:after="0" w:line="240" w:lineRule="auto"/>
        <w:jc w:val="both"/>
        <w:rPr>
          <w:rFonts w:asciiTheme="minorHAnsi" w:hAnsiTheme="minorHAnsi" w:cstheme="minorHAnsi"/>
          <w:b/>
          <w:color w:val="000000" w:themeColor="text1"/>
        </w:rPr>
      </w:pPr>
      <w:r w:rsidRPr="006C0835">
        <w:rPr>
          <w:rFonts w:asciiTheme="minorHAnsi" w:hAnsiTheme="minorHAnsi" w:cstheme="minorHAnsi"/>
          <w:b/>
          <w:color w:val="000000" w:themeColor="text1"/>
        </w:rPr>
        <w:t>Technical Skills:</w:t>
      </w:r>
    </w:p>
    <w:p w:rsidR="001746B1" w:rsidRPr="006C0835" w:rsidRDefault="001746B1" w:rsidP="00A0102E">
      <w:pPr>
        <w:spacing w:after="0" w:line="240" w:lineRule="auto"/>
        <w:jc w:val="both"/>
        <w:rPr>
          <w:rFonts w:asciiTheme="minorHAnsi" w:hAnsiTheme="minorHAnsi" w:cstheme="minorHAnsi"/>
          <w:b/>
          <w:color w:val="000000" w:themeColor="text1"/>
        </w:rPr>
      </w:pPr>
    </w:p>
    <w:p w:rsidR="001746B1" w:rsidRPr="006C0835" w:rsidRDefault="001746B1" w:rsidP="00A0102E">
      <w:pPr>
        <w:pStyle w:val="Normal1"/>
        <w:tabs>
          <w:tab w:val="left" w:pos="2837"/>
        </w:tabs>
        <w:spacing w:before="0" w:beforeAutospacing="0" w:after="0" w:afterAutospacing="0"/>
        <w:ind w:left="2835" w:hanging="2835"/>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Version Control Tool</w:t>
      </w:r>
      <w:r w:rsidRPr="006C0835">
        <w:rPr>
          <w:rFonts w:asciiTheme="minorHAnsi" w:hAnsiTheme="minorHAnsi" w:cstheme="minorHAnsi"/>
          <w:b/>
          <w:color w:val="000000" w:themeColor="text1"/>
          <w:sz w:val="22"/>
          <w:szCs w:val="22"/>
        </w:rPr>
        <w:tab/>
      </w:r>
      <w:r w:rsidRPr="006C0835">
        <w:rPr>
          <w:rFonts w:asciiTheme="minorHAnsi" w:hAnsiTheme="minorHAnsi" w:cstheme="minorHAnsi"/>
          <w:b/>
          <w:bCs/>
          <w:color w:val="000000" w:themeColor="text1"/>
          <w:sz w:val="22"/>
          <w:szCs w:val="22"/>
        </w:rPr>
        <w:t>TFS 2008/2010/2012</w:t>
      </w:r>
      <w:r w:rsidR="001D6D61" w:rsidRPr="006C0835">
        <w:rPr>
          <w:rFonts w:asciiTheme="minorHAnsi" w:hAnsiTheme="minorHAnsi" w:cstheme="minorHAnsi"/>
          <w:b/>
          <w:bCs/>
          <w:color w:val="000000" w:themeColor="text1"/>
          <w:sz w:val="22"/>
          <w:szCs w:val="22"/>
        </w:rPr>
        <w:t>/2013/2015</w:t>
      </w:r>
      <w:r w:rsidR="00C3672B" w:rsidRPr="006C0835">
        <w:rPr>
          <w:rFonts w:asciiTheme="minorHAnsi" w:hAnsiTheme="minorHAnsi" w:cstheme="minorHAnsi"/>
          <w:bCs/>
          <w:color w:val="000000" w:themeColor="text1"/>
          <w:sz w:val="22"/>
          <w:szCs w:val="22"/>
        </w:rPr>
        <w:t xml:space="preserve">, UCM/Base ClearCase, </w:t>
      </w:r>
      <w:r w:rsidRPr="006C0835">
        <w:rPr>
          <w:rFonts w:asciiTheme="minorHAnsi" w:hAnsiTheme="minorHAnsi" w:cstheme="minorHAnsi"/>
          <w:bCs/>
          <w:color w:val="000000" w:themeColor="text1"/>
          <w:sz w:val="22"/>
          <w:szCs w:val="22"/>
        </w:rPr>
        <w:t>VSS, CVS, RCS, PVCS, Perforce</w:t>
      </w:r>
    </w:p>
    <w:p w:rsidR="001746B1" w:rsidRPr="006C0835" w:rsidRDefault="001746B1" w:rsidP="00242A15">
      <w:pPr>
        <w:pStyle w:val="Normal1"/>
        <w:tabs>
          <w:tab w:val="left" w:pos="2837"/>
        </w:tabs>
        <w:spacing w:before="0" w:beforeAutospacing="0" w:after="0" w:afterAutospacing="0"/>
        <w:ind w:left="2835" w:hanging="2835"/>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Build Management</w:t>
      </w:r>
      <w:r w:rsidRPr="006C0835">
        <w:rPr>
          <w:rFonts w:asciiTheme="minorHAnsi" w:hAnsiTheme="minorHAnsi" w:cstheme="minorHAnsi"/>
          <w:b/>
          <w:color w:val="000000" w:themeColor="text1"/>
          <w:sz w:val="22"/>
          <w:szCs w:val="22"/>
        </w:rPr>
        <w:tab/>
      </w:r>
      <w:r w:rsidR="00242A15"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ANT, Anthill</w:t>
      </w:r>
      <w:r w:rsidR="00D37E13" w:rsidRPr="006C0835">
        <w:rPr>
          <w:rFonts w:asciiTheme="minorHAnsi" w:hAnsiTheme="minorHAnsi" w:cstheme="minorHAnsi"/>
          <w:bCs/>
          <w:color w:val="000000" w:themeColor="text1"/>
          <w:sz w:val="22"/>
          <w:szCs w:val="22"/>
        </w:rPr>
        <w:t>P</w:t>
      </w:r>
      <w:r w:rsidR="00C0180A" w:rsidRPr="006C0835">
        <w:rPr>
          <w:rFonts w:asciiTheme="minorHAnsi" w:hAnsiTheme="minorHAnsi" w:cstheme="minorHAnsi"/>
          <w:bCs/>
          <w:color w:val="000000" w:themeColor="text1"/>
          <w:sz w:val="22"/>
          <w:szCs w:val="22"/>
        </w:rPr>
        <w:t>ro</w:t>
      </w:r>
      <w:r w:rsidRPr="006C0835">
        <w:rPr>
          <w:rFonts w:asciiTheme="minorHAnsi" w:hAnsiTheme="minorHAnsi" w:cstheme="minorHAnsi"/>
          <w:bCs/>
          <w:color w:val="000000" w:themeColor="text1"/>
          <w:sz w:val="22"/>
          <w:szCs w:val="22"/>
        </w:rPr>
        <w:t>, Make,</w:t>
      </w:r>
      <w:r w:rsidR="00771F85" w:rsidRPr="006C0835">
        <w:rPr>
          <w:rFonts w:asciiTheme="minorHAnsi" w:hAnsiTheme="minorHAnsi" w:cstheme="minorHAnsi"/>
          <w:bCs/>
          <w:color w:val="000000" w:themeColor="text1"/>
          <w:sz w:val="22"/>
          <w:szCs w:val="22"/>
        </w:rPr>
        <w:t xml:space="preserve"> GIT,</w:t>
      </w:r>
      <w:r w:rsidR="00571F98" w:rsidRPr="006C0835">
        <w:rPr>
          <w:rFonts w:asciiTheme="minorHAnsi" w:hAnsiTheme="minorHAnsi" w:cstheme="minorHAnsi"/>
          <w:bCs/>
          <w:color w:val="000000" w:themeColor="text1"/>
          <w:sz w:val="22"/>
          <w:szCs w:val="22"/>
        </w:rPr>
        <w:t>Github,</w:t>
      </w:r>
      <w:r w:rsidRPr="006C0835">
        <w:rPr>
          <w:rFonts w:asciiTheme="minorHAnsi" w:hAnsiTheme="minorHAnsi" w:cstheme="minorHAnsi"/>
          <w:bCs/>
          <w:color w:val="000000" w:themeColor="text1"/>
          <w:sz w:val="22"/>
          <w:szCs w:val="22"/>
        </w:rPr>
        <w:t>Clearmake,</w:t>
      </w:r>
      <w:r w:rsidR="00771F85" w:rsidRPr="006C0835">
        <w:rPr>
          <w:rFonts w:asciiTheme="minorHAnsi" w:hAnsiTheme="minorHAnsi" w:cstheme="minorHAnsi"/>
          <w:bCs/>
          <w:color w:val="000000" w:themeColor="text1"/>
          <w:sz w:val="22"/>
          <w:szCs w:val="22"/>
        </w:rPr>
        <w:t xml:space="preserve"> JIRA, Bitbucket,</w:t>
      </w:r>
      <w:r w:rsidR="002E71AD" w:rsidRPr="006C0835">
        <w:rPr>
          <w:rFonts w:asciiTheme="minorHAnsi" w:hAnsiTheme="minorHAnsi" w:cstheme="minorHAnsi"/>
          <w:bCs/>
          <w:color w:val="000000" w:themeColor="text1"/>
          <w:sz w:val="22"/>
          <w:szCs w:val="22"/>
        </w:rPr>
        <w:t>Chef,</w:t>
      </w:r>
      <w:r w:rsidR="00242A15" w:rsidRPr="006C0835">
        <w:rPr>
          <w:rFonts w:asciiTheme="minorHAnsi" w:hAnsiTheme="minorHAnsi" w:cstheme="minorHAnsi"/>
          <w:bCs/>
          <w:color w:val="000000" w:themeColor="text1"/>
          <w:sz w:val="22"/>
          <w:szCs w:val="22"/>
        </w:rPr>
        <w:t xml:space="preserve"> Maven,</w:t>
      </w:r>
      <w:r w:rsidRPr="006C0835">
        <w:rPr>
          <w:rFonts w:asciiTheme="minorHAnsi" w:hAnsiTheme="minorHAnsi" w:cstheme="minorHAnsi"/>
          <w:bCs/>
          <w:color w:val="000000" w:themeColor="text1"/>
          <w:sz w:val="22"/>
          <w:szCs w:val="22"/>
        </w:rPr>
        <w:t>visu</w:t>
      </w:r>
      <w:r w:rsidR="00771F85" w:rsidRPr="006C0835">
        <w:rPr>
          <w:rFonts w:asciiTheme="minorHAnsi" w:hAnsiTheme="minorHAnsi" w:cstheme="minorHAnsi"/>
          <w:bCs/>
          <w:color w:val="000000" w:themeColor="text1"/>
          <w:sz w:val="22"/>
          <w:szCs w:val="22"/>
        </w:rPr>
        <w:t>al build</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Continuous Integration</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Jenkins/Hudson,</w:t>
      </w:r>
      <w:r w:rsidR="003C6C43" w:rsidRPr="006C0835">
        <w:rPr>
          <w:rFonts w:asciiTheme="minorHAnsi" w:hAnsiTheme="minorHAnsi" w:cstheme="minorHAnsi"/>
          <w:bCs/>
          <w:color w:val="000000" w:themeColor="text1"/>
          <w:sz w:val="22"/>
          <w:szCs w:val="22"/>
        </w:rPr>
        <w:t>OpenStack,</w:t>
      </w:r>
      <w:r w:rsidRPr="006C0835">
        <w:rPr>
          <w:rFonts w:asciiTheme="minorHAnsi" w:hAnsiTheme="minorHAnsi" w:cstheme="minorHAnsi"/>
          <w:bCs/>
          <w:color w:val="000000" w:themeColor="text1"/>
          <w:sz w:val="22"/>
          <w:szCs w:val="22"/>
        </w:rPr>
        <w:t xml:space="preserve"> BAMBOO, TFS</w:t>
      </w:r>
      <w:r w:rsidR="004562AA" w:rsidRPr="006C0835">
        <w:rPr>
          <w:rFonts w:asciiTheme="minorHAnsi" w:hAnsiTheme="minorHAnsi" w:cstheme="minorHAnsi"/>
          <w:bCs/>
          <w:color w:val="000000" w:themeColor="text1"/>
          <w:sz w:val="22"/>
          <w:szCs w:val="22"/>
        </w:rPr>
        <w:t xml:space="preserve"> 2010,2012,2013,2015</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Application Servers</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IIS, WEBLOGIC, TOMCAT, WEBSPHERE, SAMBA</w:t>
      </w:r>
    </w:p>
    <w:p w:rsidR="001746B1" w:rsidRPr="006C0835" w:rsidRDefault="001746B1" w:rsidP="00A0102E">
      <w:pPr>
        <w:pStyle w:val="Normal1"/>
        <w:tabs>
          <w:tab w:val="left" w:pos="2837"/>
        </w:tabs>
        <w:spacing w:before="0" w:beforeAutospacing="0" w:after="0" w:afterAutospacing="0"/>
        <w:ind w:left="2835" w:hanging="2835"/>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SQL Server Tools</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Enterprise Manager, SQL Profiler, Query Analyzer, Export &amp; Import, DTS, Replication, BIMS.</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lastRenderedPageBreak/>
        <w:t xml:space="preserve">Data warehouse Tools </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SSIS, SSRS, Informatica 9.0, Wherescape RED</w:t>
      </w:r>
    </w:p>
    <w:p w:rsidR="001746B1" w:rsidRPr="006C0835" w:rsidRDefault="001746B1" w:rsidP="00A0102E">
      <w:pPr>
        <w:pStyle w:val="Normal1"/>
        <w:tabs>
          <w:tab w:val="left" w:pos="2837"/>
        </w:tabs>
        <w:spacing w:before="0" w:beforeAutospacing="0" w:after="0" w:afterAutospacing="0"/>
        <w:ind w:left="2837" w:hanging="2837"/>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Database</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MSSQLServer2008R2,2005,2000,7.0,MS-Access97/2000/2003/2007,Teradata 13.10, DB2, Oracle</w:t>
      </w:r>
      <w:r w:rsidR="008A2C9A" w:rsidRPr="006C0835">
        <w:rPr>
          <w:rFonts w:asciiTheme="minorHAnsi" w:hAnsiTheme="minorHAnsi" w:cstheme="minorHAnsi"/>
          <w:bCs/>
          <w:color w:val="000000" w:themeColor="text1"/>
          <w:sz w:val="22"/>
          <w:szCs w:val="22"/>
        </w:rPr>
        <w:t xml:space="preserve"> 9i/ 11g</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b/>
          <w:bCs/>
          <w:color w:val="000000" w:themeColor="text1"/>
          <w:sz w:val="22"/>
          <w:szCs w:val="22"/>
        </w:rPr>
      </w:pPr>
      <w:r w:rsidRPr="006C0835">
        <w:rPr>
          <w:rFonts w:asciiTheme="minorHAnsi" w:hAnsiTheme="minorHAnsi" w:cstheme="minorHAnsi"/>
          <w:b/>
          <w:color w:val="000000" w:themeColor="text1"/>
          <w:sz w:val="22"/>
          <w:szCs w:val="22"/>
        </w:rPr>
        <w:t xml:space="preserve">Operating System </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Windows 95/98/NT/2000, UNIX, DOS, Windows Server 2003/2008</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color w:val="000000" w:themeColor="text1"/>
          <w:sz w:val="22"/>
          <w:szCs w:val="22"/>
        </w:rPr>
      </w:pPr>
      <w:r w:rsidRPr="006C0835">
        <w:rPr>
          <w:rFonts w:asciiTheme="minorHAnsi" w:hAnsiTheme="minorHAnsi" w:cstheme="minorHAnsi"/>
          <w:b/>
          <w:color w:val="000000" w:themeColor="text1"/>
          <w:sz w:val="22"/>
          <w:szCs w:val="22"/>
        </w:rPr>
        <w:t>IDE Tools</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Microsoft Visual Studio 2003/2005/2010/2012, Visual Basic 6.0</w:t>
      </w:r>
      <w:r w:rsidR="002E71AD" w:rsidRPr="006C0835">
        <w:rPr>
          <w:rFonts w:asciiTheme="minorHAnsi" w:hAnsiTheme="minorHAnsi" w:cstheme="minorHAnsi"/>
          <w:bCs/>
          <w:color w:val="000000" w:themeColor="text1"/>
          <w:sz w:val="22"/>
          <w:szCs w:val="22"/>
        </w:rPr>
        <w:t>, AWS</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bCs/>
          <w:color w:val="000000" w:themeColor="text1"/>
          <w:sz w:val="22"/>
          <w:szCs w:val="22"/>
        </w:rPr>
      </w:pPr>
      <w:r w:rsidRPr="006C0835">
        <w:rPr>
          <w:rFonts w:asciiTheme="minorHAnsi" w:hAnsiTheme="minorHAnsi" w:cstheme="minorHAnsi"/>
          <w:b/>
          <w:color w:val="000000" w:themeColor="text1"/>
          <w:sz w:val="22"/>
          <w:szCs w:val="22"/>
        </w:rPr>
        <w:t>Architecture</w:t>
      </w:r>
      <w:r w:rsidRPr="006C0835">
        <w:rPr>
          <w:rFonts w:asciiTheme="minorHAnsi" w:hAnsiTheme="minorHAnsi" w:cstheme="minorHAnsi"/>
          <w:b/>
          <w:color w:val="000000" w:themeColor="text1"/>
          <w:sz w:val="22"/>
          <w:szCs w:val="22"/>
        </w:rPr>
        <w:tab/>
      </w:r>
      <w:r w:rsidR="00C407F8" w:rsidRPr="006C0835">
        <w:rPr>
          <w:rFonts w:asciiTheme="minorHAnsi" w:hAnsiTheme="minorHAnsi" w:cstheme="minorHAnsi"/>
          <w:bCs/>
          <w:color w:val="000000" w:themeColor="text1"/>
          <w:sz w:val="22"/>
          <w:szCs w:val="22"/>
        </w:rPr>
        <w:t>R</w:t>
      </w:r>
      <w:r w:rsidRPr="006C0835">
        <w:rPr>
          <w:rFonts w:asciiTheme="minorHAnsi" w:hAnsiTheme="minorHAnsi" w:cstheme="minorHAnsi"/>
          <w:bCs/>
          <w:color w:val="000000" w:themeColor="text1"/>
          <w:sz w:val="22"/>
          <w:szCs w:val="22"/>
        </w:rPr>
        <w:t>DBMS, Client-Server Architecture, OLAP, OLTP</w:t>
      </w:r>
    </w:p>
    <w:p w:rsidR="001746B1" w:rsidRPr="006C0835" w:rsidRDefault="001746B1" w:rsidP="00A0102E">
      <w:pPr>
        <w:pStyle w:val="Normal1"/>
        <w:tabs>
          <w:tab w:val="left" w:pos="2837"/>
        </w:tabs>
        <w:spacing w:before="0" w:beforeAutospacing="0" w:after="0" w:afterAutospacing="0"/>
        <w:jc w:val="both"/>
        <w:rPr>
          <w:rFonts w:asciiTheme="minorHAnsi" w:hAnsiTheme="minorHAnsi" w:cstheme="minorHAnsi"/>
          <w:b/>
          <w:color w:val="000000" w:themeColor="text1"/>
          <w:sz w:val="22"/>
          <w:szCs w:val="22"/>
        </w:rPr>
      </w:pPr>
      <w:r w:rsidRPr="006C0835">
        <w:rPr>
          <w:rFonts w:asciiTheme="minorHAnsi" w:hAnsiTheme="minorHAnsi" w:cstheme="minorHAnsi"/>
          <w:b/>
          <w:color w:val="000000" w:themeColor="text1"/>
          <w:sz w:val="22"/>
          <w:szCs w:val="22"/>
        </w:rPr>
        <w:t>Change Management tools</w:t>
      </w:r>
      <w:r w:rsidRPr="006C0835">
        <w:rPr>
          <w:rFonts w:asciiTheme="minorHAnsi" w:hAnsiTheme="minorHAnsi" w:cstheme="minorHAnsi"/>
          <w:b/>
          <w:color w:val="000000" w:themeColor="text1"/>
          <w:sz w:val="22"/>
          <w:szCs w:val="22"/>
        </w:rPr>
        <w:tab/>
      </w:r>
      <w:r w:rsidRPr="006C0835">
        <w:rPr>
          <w:rFonts w:asciiTheme="minorHAnsi" w:hAnsiTheme="minorHAnsi" w:cstheme="minorHAnsi"/>
          <w:bCs/>
          <w:color w:val="000000" w:themeColor="text1"/>
          <w:sz w:val="22"/>
          <w:szCs w:val="22"/>
        </w:rPr>
        <w:t>Maximo, Remedy</w:t>
      </w:r>
    </w:p>
    <w:p w:rsidR="001746B1" w:rsidRPr="006C0835" w:rsidRDefault="001746B1" w:rsidP="00A0102E">
      <w:pPr>
        <w:pStyle w:val="Normal1"/>
        <w:tabs>
          <w:tab w:val="left" w:pos="2837"/>
        </w:tabs>
        <w:spacing w:before="0" w:beforeAutospacing="0" w:after="0" w:afterAutospacing="0"/>
        <w:ind w:left="2835" w:hanging="2835"/>
        <w:jc w:val="both"/>
        <w:rPr>
          <w:rFonts w:asciiTheme="minorHAnsi" w:hAnsiTheme="minorHAnsi" w:cstheme="minorHAnsi"/>
          <w:bCs/>
          <w:color w:val="000000" w:themeColor="text1"/>
          <w:sz w:val="22"/>
          <w:szCs w:val="22"/>
        </w:rPr>
      </w:pPr>
      <w:r w:rsidRPr="006C0835">
        <w:rPr>
          <w:rFonts w:asciiTheme="minorHAnsi" w:hAnsiTheme="minorHAnsi" w:cstheme="minorHAnsi"/>
          <w:b/>
          <w:color w:val="000000" w:themeColor="text1"/>
          <w:sz w:val="22"/>
          <w:szCs w:val="22"/>
        </w:rPr>
        <w:t>Languages</w:t>
      </w:r>
      <w:r w:rsidRPr="006C0835">
        <w:rPr>
          <w:rFonts w:asciiTheme="minorHAnsi" w:hAnsiTheme="minorHAnsi" w:cstheme="minorHAnsi"/>
          <w:b/>
          <w:color w:val="000000" w:themeColor="text1"/>
          <w:sz w:val="22"/>
          <w:szCs w:val="22"/>
        </w:rPr>
        <w:tab/>
      </w:r>
      <w:r w:rsidRPr="006C0835">
        <w:rPr>
          <w:rFonts w:asciiTheme="minorHAnsi" w:hAnsiTheme="minorHAnsi" w:cstheme="minorHAnsi"/>
          <w:b/>
          <w:color w:val="000000" w:themeColor="text1"/>
          <w:sz w:val="22"/>
          <w:szCs w:val="22"/>
        </w:rPr>
        <w:tab/>
        <w:t>.</w:t>
      </w:r>
      <w:r w:rsidRPr="006C0835">
        <w:rPr>
          <w:rFonts w:asciiTheme="minorHAnsi" w:hAnsiTheme="minorHAnsi" w:cstheme="minorHAnsi"/>
          <w:bCs/>
          <w:color w:val="000000" w:themeColor="text1"/>
          <w:sz w:val="22"/>
          <w:szCs w:val="22"/>
        </w:rPr>
        <w:t>Net, C/C++, C#, Java,</w:t>
      </w:r>
      <w:r w:rsidR="004513BF" w:rsidRPr="006C0835">
        <w:rPr>
          <w:rFonts w:asciiTheme="minorHAnsi" w:hAnsiTheme="minorHAnsi" w:cstheme="minorHAnsi"/>
          <w:bCs/>
          <w:color w:val="000000" w:themeColor="text1"/>
          <w:sz w:val="22"/>
          <w:szCs w:val="22"/>
        </w:rPr>
        <w:t xml:space="preserve"> J2EE,</w:t>
      </w:r>
      <w:r w:rsidRPr="006C0835">
        <w:rPr>
          <w:rFonts w:asciiTheme="minorHAnsi" w:hAnsiTheme="minorHAnsi" w:cstheme="minorHAnsi"/>
          <w:bCs/>
          <w:color w:val="000000" w:themeColor="text1"/>
          <w:sz w:val="22"/>
          <w:szCs w:val="22"/>
        </w:rPr>
        <w:t xml:space="preserve"> Ruby, VB</w:t>
      </w:r>
      <w:r w:rsidR="003F18F0" w:rsidRPr="006C0835">
        <w:rPr>
          <w:rFonts w:asciiTheme="minorHAnsi" w:hAnsiTheme="minorHAnsi" w:cstheme="minorHAnsi"/>
          <w:bCs/>
          <w:color w:val="000000" w:themeColor="text1"/>
          <w:sz w:val="22"/>
          <w:szCs w:val="22"/>
        </w:rPr>
        <w:t xml:space="preserve"> Script</w:t>
      </w:r>
      <w:r w:rsidRPr="006C0835">
        <w:rPr>
          <w:rFonts w:asciiTheme="minorHAnsi" w:hAnsiTheme="minorHAnsi" w:cstheme="minorHAnsi"/>
          <w:bCs/>
          <w:color w:val="000000" w:themeColor="text1"/>
          <w:sz w:val="22"/>
          <w:szCs w:val="22"/>
        </w:rPr>
        <w:t>, Perl, Shell Scripting (CSH, BASH, KSH), SQL, Visual Studio,</w:t>
      </w:r>
      <w:r w:rsidR="00950C07" w:rsidRPr="006C0835">
        <w:rPr>
          <w:rFonts w:asciiTheme="minorHAnsi" w:hAnsiTheme="minorHAnsi" w:cstheme="minorHAnsi"/>
          <w:bCs/>
          <w:color w:val="000000" w:themeColor="text1"/>
          <w:sz w:val="22"/>
          <w:szCs w:val="22"/>
        </w:rPr>
        <w:t xml:space="preserve"> Python, Jython,</w:t>
      </w:r>
      <w:r w:rsidRPr="006C0835">
        <w:rPr>
          <w:rFonts w:asciiTheme="minorHAnsi" w:hAnsiTheme="minorHAnsi" w:cstheme="minorHAnsi"/>
          <w:bCs/>
          <w:color w:val="000000" w:themeColor="text1"/>
          <w:sz w:val="22"/>
          <w:szCs w:val="22"/>
        </w:rPr>
        <w:t xml:space="preserve"> MS SQLServer,</w:t>
      </w:r>
      <w:r w:rsidR="002E71AD" w:rsidRPr="006C0835">
        <w:rPr>
          <w:rFonts w:asciiTheme="minorHAnsi" w:hAnsiTheme="minorHAnsi" w:cstheme="minorHAnsi"/>
          <w:bCs/>
          <w:color w:val="000000" w:themeColor="text1"/>
          <w:sz w:val="22"/>
          <w:szCs w:val="22"/>
        </w:rPr>
        <w:t xml:space="preserve"> Puppet,</w:t>
      </w:r>
      <w:r w:rsidRPr="006C0835">
        <w:rPr>
          <w:rFonts w:asciiTheme="minorHAnsi" w:hAnsiTheme="minorHAnsi" w:cstheme="minorHAnsi"/>
          <w:bCs/>
          <w:color w:val="000000" w:themeColor="text1"/>
          <w:sz w:val="22"/>
          <w:szCs w:val="22"/>
        </w:rPr>
        <w:t xml:space="preserve"> BizTalk Server, Team Foundation Server, Meta storm BPM, Control M,  Rational Team Concert.</w:t>
      </w:r>
    </w:p>
    <w:p w:rsidR="001746B1" w:rsidRPr="006C0835" w:rsidRDefault="001746B1" w:rsidP="00A0102E">
      <w:pPr>
        <w:spacing w:after="0" w:line="240" w:lineRule="auto"/>
        <w:jc w:val="both"/>
        <w:rPr>
          <w:rFonts w:asciiTheme="minorHAnsi" w:hAnsiTheme="minorHAnsi" w:cstheme="minorHAnsi"/>
          <w:b/>
          <w:color w:val="000000" w:themeColor="text1"/>
        </w:rPr>
      </w:pPr>
    </w:p>
    <w:p w:rsidR="00C369D1" w:rsidRPr="006C0835" w:rsidRDefault="00C369D1" w:rsidP="00A0102E">
      <w:pPr>
        <w:spacing w:after="0" w:line="240" w:lineRule="auto"/>
        <w:jc w:val="both"/>
        <w:rPr>
          <w:rFonts w:asciiTheme="minorHAnsi" w:hAnsiTheme="minorHAnsi" w:cstheme="minorHAnsi"/>
          <w:b/>
          <w:color w:val="000000" w:themeColor="text1"/>
        </w:rPr>
      </w:pPr>
    </w:p>
    <w:p w:rsidR="00C369D1" w:rsidRPr="006C0835" w:rsidRDefault="00C369D1" w:rsidP="00A0102E">
      <w:pPr>
        <w:spacing w:after="0" w:line="240" w:lineRule="auto"/>
        <w:jc w:val="both"/>
        <w:rPr>
          <w:rFonts w:asciiTheme="minorHAnsi" w:hAnsiTheme="minorHAnsi" w:cstheme="minorHAnsi"/>
          <w:b/>
          <w:color w:val="000000" w:themeColor="text1"/>
        </w:rPr>
      </w:pPr>
    </w:p>
    <w:p w:rsidR="00882176" w:rsidRPr="006C0835" w:rsidRDefault="00882176" w:rsidP="00A0102E">
      <w:pPr>
        <w:spacing w:after="0" w:line="240" w:lineRule="auto"/>
        <w:jc w:val="both"/>
        <w:rPr>
          <w:rFonts w:asciiTheme="minorHAnsi" w:hAnsiTheme="minorHAnsi" w:cstheme="minorHAnsi"/>
          <w:b/>
          <w:color w:val="000000" w:themeColor="text1"/>
        </w:rPr>
      </w:pPr>
    </w:p>
    <w:p w:rsidR="001746B1" w:rsidRPr="006C0835" w:rsidRDefault="001746B1" w:rsidP="00A0102E">
      <w:pPr>
        <w:spacing w:after="0" w:line="240" w:lineRule="auto"/>
        <w:jc w:val="both"/>
        <w:rPr>
          <w:rFonts w:asciiTheme="minorHAnsi" w:hAnsiTheme="minorHAnsi" w:cstheme="minorHAnsi"/>
          <w:b/>
          <w:color w:val="000000" w:themeColor="text1"/>
        </w:rPr>
      </w:pPr>
      <w:r w:rsidRPr="006C0835">
        <w:rPr>
          <w:rFonts w:asciiTheme="minorHAnsi" w:hAnsiTheme="minorHAnsi" w:cstheme="minorHAnsi"/>
          <w:b/>
          <w:color w:val="000000" w:themeColor="text1"/>
        </w:rPr>
        <w:t>Professional Experience:</w:t>
      </w:r>
    </w:p>
    <w:p w:rsidR="001746B1" w:rsidRPr="006C0835" w:rsidRDefault="001746B1" w:rsidP="00A0102E">
      <w:pPr>
        <w:spacing w:after="0" w:line="240" w:lineRule="auto"/>
        <w:jc w:val="both"/>
        <w:rPr>
          <w:rFonts w:asciiTheme="minorHAnsi" w:hAnsiTheme="minorHAnsi" w:cstheme="minorHAnsi"/>
          <w:b/>
          <w:color w:val="000000" w:themeColor="text1"/>
        </w:rPr>
      </w:pPr>
    </w:p>
    <w:p w:rsidR="001746B1" w:rsidRPr="006C0835" w:rsidRDefault="00422C67" w:rsidP="00A0102E">
      <w:pPr>
        <w:spacing w:after="0" w:line="240" w:lineRule="auto"/>
        <w:jc w:val="both"/>
        <w:rPr>
          <w:rFonts w:asciiTheme="minorHAnsi" w:hAnsiTheme="minorHAnsi" w:cstheme="minorHAnsi"/>
          <w:b/>
          <w:color w:val="000000" w:themeColor="text1"/>
        </w:rPr>
      </w:pPr>
      <w:r w:rsidRPr="006C0835">
        <w:rPr>
          <w:rFonts w:asciiTheme="minorHAnsi" w:hAnsiTheme="minorHAnsi" w:cstheme="minorHAnsi"/>
          <w:b/>
          <w:color w:val="000000" w:themeColor="text1"/>
        </w:rPr>
        <w:t>UBS Investment Bank, Chicago, IL</w:t>
      </w:r>
      <w:r w:rsidRPr="006C0835">
        <w:rPr>
          <w:rFonts w:asciiTheme="minorHAnsi" w:hAnsiTheme="minorHAnsi" w:cstheme="minorHAnsi"/>
          <w:b/>
          <w:bCs/>
          <w:color w:val="000000" w:themeColor="text1"/>
          <w:lang w:val="en-IN" w:eastAsia="en-IN"/>
        </w:rPr>
        <w:tab/>
      </w:r>
      <w:r w:rsidRPr="006C0835">
        <w:rPr>
          <w:rFonts w:asciiTheme="minorHAnsi" w:hAnsiTheme="minorHAnsi" w:cstheme="minorHAnsi"/>
          <w:b/>
          <w:bCs/>
          <w:color w:val="000000" w:themeColor="text1"/>
          <w:lang w:val="en-IN" w:eastAsia="en-IN"/>
        </w:rPr>
        <w:tab/>
      </w:r>
      <w:r w:rsidR="001746B1" w:rsidRPr="006C0835">
        <w:rPr>
          <w:rFonts w:asciiTheme="minorHAnsi" w:hAnsiTheme="minorHAnsi" w:cstheme="minorHAnsi"/>
          <w:b/>
          <w:color w:val="000000" w:themeColor="text1"/>
        </w:rPr>
        <w:tab/>
      </w:r>
      <w:r w:rsidR="001746B1" w:rsidRPr="006C0835">
        <w:rPr>
          <w:rFonts w:asciiTheme="minorHAnsi" w:hAnsiTheme="minorHAnsi" w:cstheme="minorHAnsi"/>
          <w:b/>
          <w:color w:val="000000" w:themeColor="text1"/>
        </w:rPr>
        <w:tab/>
      </w:r>
      <w:r w:rsidR="001746B1" w:rsidRPr="006C0835">
        <w:rPr>
          <w:rFonts w:asciiTheme="minorHAnsi" w:hAnsiTheme="minorHAnsi" w:cstheme="minorHAnsi"/>
          <w:b/>
          <w:color w:val="000000" w:themeColor="text1"/>
        </w:rPr>
        <w:tab/>
      </w:r>
      <w:r w:rsidR="001746B1" w:rsidRPr="006C0835">
        <w:rPr>
          <w:rFonts w:asciiTheme="minorHAnsi" w:hAnsiTheme="minorHAnsi" w:cstheme="minorHAnsi"/>
          <w:b/>
          <w:color w:val="000000" w:themeColor="text1"/>
        </w:rPr>
        <w:tab/>
      </w:r>
      <w:r w:rsidR="006C0835">
        <w:rPr>
          <w:rFonts w:asciiTheme="minorHAnsi" w:hAnsiTheme="minorHAnsi" w:cstheme="minorHAnsi"/>
          <w:b/>
          <w:color w:val="000000" w:themeColor="text1"/>
        </w:rPr>
        <w:t xml:space="preserve">        </w:t>
      </w:r>
      <w:r w:rsidR="001746B1" w:rsidRPr="006C0835">
        <w:rPr>
          <w:rFonts w:asciiTheme="minorHAnsi" w:hAnsiTheme="minorHAnsi" w:cstheme="minorHAnsi"/>
          <w:b/>
          <w:color w:val="000000" w:themeColor="text1"/>
        </w:rPr>
        <w:t>Oct 201</w:t>
      </w:r>
      <w:r w:rsidR="007274D9" w:rsidRPr="006C0835">
        <w:rPr>
          <w:rFonts w:asciiTheme="minorHAnsi" w:hAnsiTheme="minorHAnsi" w:cstheme="minorHAnsi"/>
          <w:b/>
          <w:color w:val="000000" w:themeColor="text1"/>
        </w:rPr>
        <w:t>4</w:t>
      </w:r>
      <w:r w:rsidR="001746B1" w:rsidRPr="006C0835">
        <w:rPr>
          <w:rFonts w:asciiTheme="minorHAnsi" w:hAnsiTheme="minorHAnsi" w:cstheme="minorHAnsi"/>
          <w:b/>
          <w:color w:val="000000" w:themeColor="text1"/>
        </w:rPr>
        <w:t xml:space="preserve"> – Till date</w:t>
      </w:r>
    </w:p>
    <w:p w:rsidR="001746B1" w:rsidRPr="006C0835" w:rsidRDefault="001746B1" w:rsidP="00A0102E">
      <w:pPr>
        <w:spacing w:after="0" w:line="240" w:lineRule="auto"/>
        <w:jc w:val="both"/>
        <w:rPr>
          <w:rFonts w:asciiTheme="minorHAnsi" w:hAnsiTheme="minorHAnsi" w:cstheme="minorHAnsi"/>
          <w:b/>
          <w:bCs/>
          <w:color w:val="000000" w:themeColor="text1"/>
        </w:rPr>
      </w:pPr>
      <w:r w:rsidRPr="006C0835">
        <w:rPr>
          <w:rFonts w:asciiTheme="minorHAnsi" w:hAnsiTheme="minorHAnsi" w:cstheme="minorHAnsi"/>
          <w:b/>
          <w:color w:val="000000" w:themeColor="text1"/>
        </w:rPr>
        <w:t>T</w:t>
      </w:r>
      <w:r w:rsidR="00422C67" w:rsidRPr="006C0835">
        <w:rPr>
          <w:rFonts w:asciiTheme="minorHAnsi" w:hAnsiTheme="minorHAnsi" w:cstheme="minorHAnsi"/>
          <w:b/>
          <w:color w:val="000000" w:themeColor="text1"/>
        </w:rPr>
        <w:t xml:space="preserve">FS </w:t>
      </w:r>
      <w:r w:rsidR="008A706D" w:rsidRPr="006C0835">
        <w:rPr>
          <w:rFonts w:asciiTheme="minorHAnsi" w:hAnsiTheme="minorHAnsi" w:cstheme="minorHAnsi"/>
          <w:b/>
          <w:color w:val="000000" w:themeColor="text1"/>
        </w:rPr>
        <w:t>Admin/Build &amp;</w:t>
      </w:r>
      <w:r w:rsidR="00400021" w:rsidRPr="006C0835">
        <w:rPr>
          <w:rFonts w:asciiTheme="minorHAnsi" w:hAnsiTheme="minorHAnsi" w:cstheme="minorHAnsi"/>
          <w:b/>
          <w:bCs/>
          <w:color w:val="000000" w:themeColor="text1"/>
        </w:rPr>
        <w:t xml:space="preserve"> Release</w:t>
      </w:r>
      <w:r w:rsidR="004F4072" w:rsidRPr="006C0835">
        <w:rPr>
          <w:rFonts w:asciiTheme="minorHAnsi" w:hAnsiTheme="minorHAnsi" w:cstheme="minorHAnsi"/>
          <w:b/>
          <w:bCs/>
          <w:color w:val="000000" w:themeColor="text1"/>
        </w:rPr>
        <w:t xml:space="preserve"> /SCM</w:t>
      </w:r>
      <w:r w:rsidR="003B3A4B" w:rsidRPr="006C0835">
        <w:rPr>
          <w:rFonts w:asciiTheme="minorHAnsi" w:hAnsiTheme="minorHAnsi" w:cstheme="minorHAnsi"/>
          <w:b/>
          <w:bCs/>
          <w:color w:val="000000" w:themeColor="text1"/>
        </w:rPr>
        <w:t xml:space="preserve"> Engineer</w:t>
      </w:r>
    </w:p>
    <w:p w:rsidR="001746B1" w:rsidRPr="006C0835" w:rsidRDefault="001746B1" w:rsidP="00A0102E">
      <w:pPr>
        <w:spacing w:after="0" w:line="240" w:lineRule="auto"/>
        <w:jc w:val="both"/>
        <w:rPr>
          <w:rFonts w:asciiTheme="minorHAnsi" w:hAnsiTheme="minorHAnsi" w:cstheme="minorHAnsi"/>
          <w:b/>
          <w:color w:val="000000" w:themeColor="text1"/>
        </w:rPr>
      </w:pP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Worked as a TFS Admin.</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Installed </w:t>
      </w:r>
      <w:r w:rsidR="00DF404C" w:rsidRPr="006C0835">
        <w:rPr>
          <w:rFonts w:asciiTheme="minorHAnsi" w:hAnsiTheme="minorHAnsi" w:cstheme="minorHAnsi"/>
          <w:b/>
          <w:color w:val="000000" w:themeColor="text1"/>
        </w:rPr>
        <w:t>TFS 2015/2013</w:t>
      </w:r>
      <w:r w:rsidRPr="006C0835">
        <w:rPr>
          <w:rFonts w:asciiTheme="minorHAnsi" w:hAnsiTheme="minorHAnsi" w:cstheme="minorHAnsi"/>
          <w:color w:val="000000" w:themeColor="text1"/>
        </w:rPr>
        <w:t xml:space="preserve"> and setup different TFS user groups for the project team</w:t>
      </w:r>
    </w:p>
    <w:p w:rsidR="001746B1" w:rsidRPr="006C0835" w:rsidRDefault="00DF404C"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Configured TFS 2015</w:t>
      </w:r>
      <w:r w:rsidR="00D3764A" w:rsidRPr="006C0835">
        <w:rPr>
          <w:rFonts w:asciiTheme="minorHAnsi" w:hAnsiTheme="minorHAnsi" w:cstheme="minorHAnsi"/>
          <w:color w:val="000000" w:themeColor="text1"/>
        </w:rPr>
        <w:t>/1</w:t>
      </w:r>
      <w:r w:rsidRPr="006C0835">
        <w:rPr>
          <w:rFonts w:asciiTheme="minorHAnsi" w:hAnsiTheme="minorHAnsi" w:cstheme="minorHAnsi"/>
          <w:color w:val="000000" w:themeColor="text1"/>
        </w:rPr>
        <w:t>3</w:t>
      </w:r>
      <w:r w:rsidR="001746B1" w:rsidRPr="006C0835">
        <w:rPr>
          <w:rFonts w:asciiTheme="minorHAnsi" w:hAnsiTheme="minorHAnsi" w:cstheme="minorHAnsi"/>
          <w:color w:val="000000" w:themeColor="text1"/>
        </w:rPr>
        <w:t xml:space="preserve"> Environment along with Share point Services, Reporting Services</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Migrated the Source code from </w:t>
      </w:r>
      <w:r w:rsidRPr="006C0835">
        <w:rPr>
          <w:rFonts w:asciiTheme="minorHAnsi" w:hAnsiTheme="minorHAnsi" w:cstheme="minorHAnsi"/>
          <w:b/>
          <w:color w:val="000000" w:themeColor="text1"/>
        </w:rPr>
        <w:t>TFS201</w:t>
      </w:r>
      <w:r w:rsidR="00D3764A" w:rsidRPr="006C0835">
        <w:rPr>
          <w:rFonts w:asciiTheme="minorHAnsi" w:hAnsiTheme="minorHAnsi" w:cstheme="minorHAnsi"/>
          <w:b/>
          <w:color w:val="000000" w:themeColor="text1"/>
        </w:rPr>
        <w:t>3 to TFS 2015</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Modify source code to reduce build dependencies and increase build efficiencies</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Customized TFS 2013 Work Item Templates and Workflow of the Work Items</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Created and modified the build definitions as per the projects.</w:t>
      </w:r>
    </w:p>
    <w:p w:rsidR="00021309" w:rsidRPr="006C0835" w:rsidRDefault="00021309"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 multiple groups and set permission polices for</w:t>
      </w:r>
      <w:r w:rsidRPr="006C0835">
        <w:rPr>
          <w:rFonts w:asciiTheme="minorHAnsi" w:hAnsiTheme="minorHAnsi" w:cstheme="minorHAnsi"/>
          <w:b/>
          <w:bCs/>
          <w:color w:val="000000" w:themeColor="text1"/>
        </w:rPr>
        <w:t>various groups in AWS</w:t>
      </w:r>
    </w:p>
    <w:p w:rsidR="00021309" w:rsidRPr="006C0835" w:rsidRDefault="00021309" w:rsidP="00A0102E">
      <w:pPr>
        <w:numPr>
          <w:ilvl w:val="0"/>
          <w:numId w:val="2"/>
        </w:numPr>
        <w:spacing w:after="0" w:line="240" w:lineRule="auto"/>
        <w:jc w:val="both"/>
        <w:rPr>
          <w:rFonts w:asciiTheme="minorHAnsi" w:hAnsiTheme="minorHAnsi" w:cstheme="minorHAnsi"/>
          <w:color w:val="000000" w:themeColor="text1"/>
        </w:rPr>
      </w:pPr>
      <w:r w:rsidRPr="006C0835">
        <w:rPr>
          <w:rStyle w:val="apple-converted-space"/>
          <w:rFonts w:asciiTheme="minorHAnsi" w:hAnsiTheme="minorHAnsi" w:cstheme="minorHAnsi"/>
          <w:color w:val="000000" w:themeColor="text1"/>
        </w:rPr>
        <w:t> </w:t>
      </w:r>
      <w:r w:rsidRPr="006C0835">
        <w:rPr>
          <w:rFonts w:asciiTheme="minorHAnsi" w:hAnsiTheme="minorHAnsi" w:cstheme="minorHAnsi"/>
          <w:color w:val="000000" w:themeColor="text1"/>
        </w:rPr>
        <w:t>Experience in creating</w:t>
      </w:r>
      <w:r w:rsidRPr="006C0835">
        <w:rPr>
          <w:rFonts w:asciiTheme="minorHAnsi" w:hAnsiTheme="minorHAnsi" w:cstheme="minorHAnsi"/>
          <w:b/>
          <w:bCs/>
          <w:color w:val="000000" w:themeColor="text1"/>
        </w:rPr>
        <w:t>life cycle policies in AWS S3 for backups to Glaciers</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Trained developers to get familiar on </w:t>
      </w:r>
      <w:r w:rsidR="008B6830" w:rsidRPr="006C0835">
        <w:rPr>
          <w:rFonts w:asciiTheme="minorHAnsi" w:hAnsiTheme="minorHAnsi" w:cstheme="minorHAnsi"/>
          <w:b/>
          <w:color w:val="000000" w:themeColor="text1"/>
        </w:rPr>
        <w:t>TFS 2015</w:t>
      </w:r>
      <w:r w:rsidRPr="006C0835">
        <w:rPr>
          <w:rFonts w:asciiTheme="minorHAnsi" w:hAnsiTheme="minorHAnsi" w:cstheme="minorHAnsi"/>
          <w:color w:val="000000" w:themeColor="text1"/>
        </w:rPr>
        <w:t xml:space="preserve"> Work Items, Queue </w:t>
      </w:r>
      <w:r w:rsidRPr="006C0835">
        <w:rPr>
          <w:rFonts w:asciiTheme="minorHAnsi" w:hAnsiTheme="minorHAnsi" w:cstheme="minorHAnsi"/>
          <w:b/>
          <w:color w:val="000000" w:themeColor="text1"/>
        </w:rPr>
        <w:t>New Builds</w:t>
      </w:r>
      <w:r w:rsidRPr="006C0835">
        <w:rPr>
          <w:rFonts w:asciiTheme="minorHAnsi" w:hAnsiTheme="minorHAnsi" w:cstheme="minorHAnsi"/>
          <w:color w:val="000000" w:themeColor="text1"/>
        </w:rPr>
        <w:t xml:space="preserve">, and Work Spaces with </w:t>
      </w:r>
      <w:r w:rsidRPr="006C0835">
        <w:rPr>
          <w:rFonts w:asciiTheme="minorHAnsi" w:hAnsiTheme="minorHAnsi" w:cstheme="minorHAnsi"/>
          <w:b/>
          <w:color w:val="000000" w:themeColor="text1"/>
        </w:rPr>
        <w:t>Visual Studio 201</w:t>
      </w:r>
      <w:r w:rsidR="008B6830" w:rsidRPr="006C0835">
        <w:rPr>
          <w:rFonts w:asciiTheme="minorHAnsi" w:hAnsiTheme="minorHAnsi" w:cstheme="minorHAnsi"/>
          <w:b/>
          <w:color w:val="000000" w:themeColor="text1"/>
        </w:rPr>
        <w:t>5</w:t>
      </w:r>
      <w:r w:rsidRPr="006C0835">
        <w:rPr>
          <w:rFonts w:asciiTheme="minorHAnsi" w:hAnsiTheme="minorHAnsi" w:cstheme="minorHAnsi"/>
          <w:color w:val="000000" w:themeColor="text1"/>
        </w:rPr>
        <w:t>.</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Troubleshooting the TFS issues.</w:t>
      </w:r>
    </w:p>
    <w:p w:rsidR="00F83158" w:rsidRPr="006C0835" w:rsidRDefault="00F83158"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Built and Deployed Java/J2EE to a web application server in an Agile continuous integration environment and also automated the whole process</w:t>
      </w:r>
    </w:p>
    <w:p w:rsidR="00771F85" w:rsidRPr="006C0835" w:rsidRDefault="00771F85" w:rsidP="00A0102E">
      <w:pPr>
        <w:numPr>
          <w:ilvl w:val="0"/>
          <w:numId w:val="2"/>
        </w:numPr>
        <w:spacing w:after="0" w:line="240" w:lineRule="auto"/>
        <w:jc w:val="both"/>
        <w:rPr>
          <w:rFonts w:asciiTheme="minorHAnsi" w:hAnsiTheme="minorHAnsi" w:cstheme="minorHAnsi"/>
          <w:color w:val="000000" w:themeColor="text1"/>
        </w:rPr>
      </w:pPr>
      <w:r w:rsidRPr="006C0835">
        <w:rPr>
          <w:rStyle w:val="apple-converted-space"/>
          <w:rFonts w:asciiTheme="minorHAnsi" w:hAnsiTheme="minorHAnsi" w:cstheme="minorHAnsi"/>
          <w:color w:val="000000" w:themeColor="text1"/>
        </w:rPr>
        <w:t> </w:t>
      </w:r>
      <w:r w:rsidRPr="006C0835">
        <w:rPr>
          <w:rFonts w:asciiTheme="minorHAnsi" w:hAnsiTheme="minorHAnsi" w:cstheme="minorHAnsi"/>
          <w:color w:val="000000" w:themeColor="text1"/>
        </w:rPr>
        <w:t>Integrated</w:t>
      </w:r>
      <w:r w:rsidRPr="006C0835">
        <w:rPr>
          <w:rStyle w:val="apple-converted-space"/>
          <w:rFonts w:asciiTheme="minorHAnsi" w:hAnsiTheme="minorHAnsi" w:cstheme="minorHAnsi"/>
          <w:color w:val="000000" w:themeColor="text1"/>
        </w:rPr>
        <w:t> </w:t>
      </w:r>
      <w:r w:rsidRPr="006C0835">
        <w:rPr>
          <w:rFonts w:asciiTheme="minorHAnsi" w:hAnsiTheme="minorHAnsi" w:cstheme="minorHAnsi"/>
          <w:b/>
          <w:bCs/>
          <w:color w:val="000000" w:themeColor="text1"/>
        </w:rPr>
        <w:t>Bamboo</w:t>
      </w:r>
      <w:r w:rsidRPr="006C0835">
        <w:rPr>
          <w:rStyle w:val="apple-converted-space"/>
          <w:rFonts w:asciiTheme="minorHAnsi" w:hAnsiTheme="minorHAnsi" w:cstheme="minorHAnsi"/>
          <w:color w:val="000000" w:themeColor="text1"/>
        </w:rPr>
        <w:t> </w:t>
      </w:r>
      <w:r w:rsidRPr="006C0835">
        <w:rPr>
          <w:rFonts w:asciiTheme="minorHAnsi" w:hAnsiTheme="minorHAnsi" w:cstheme="minorHAnsi"/>
          <w:color w:val="000000" w:themeColor="text1"/>
        </w:rPr>
        <w:t xml:space="preserve">and </w:t>
      </w:r>
      <w:r w:rsidRPr="006C0835">
        <w:rPr>
          <w:rFonts w:asciiTheme="minorHAnsi" w:hAnsiTheme="minorHAnsi" w:cstheme="minorHAnsi"/>
          <w:b/>
          <w:bCs/>
          <w:color w:val="000000" w:themeColor="text1"/>
        </w:rPr>
        <w:t>JIRA</w:t>
      </w:r>
      <w:r w:rsidRPr="006C0835">
        <w:rPr>
          <w:rStyle w:val="apple-converted-space"/>
          <w:rFonts w:asciiTheme="minorHAnsi" w:hAnsiTheme="minorHAnsi" w:cstheme="minorHAnsi"/>
          <w:color w:val="000000" w:themeColor="text1"/>
        </w:rPr>
        <w:t> </w:t>
      </w:r>
      <w:r w:rsidRPr="006C0835">
        <w:rPr>
          <w:rFonts w:asciiTheme="minorHAnsi" w:hAnsiTheme="minorHAnsi" w:cstheme="minorHAnsi"/>
          <w:color w:val="000000" w:themeColor="text1"/>
        </w:rPr>
        <w:t>for continuous integration setup.</w:t>
      </w:r>
    </w:p>
    <w:p w:rsidR="00571F98" w:rsidRPr="006C0835" w:rsidRDefault="00571F98"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Expert in writing scripts using PowerShell, MSBuild, Nant, Apache Ant, VBScript, Perl and Python.</w:t>
      </w:r>
    </w:p>
    <w:p w:rsidR="00571F98" w:rsidRPr="006C0835" w:rsidRDefault="00571F98"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Troubleshooted build issues, MSBuild and TFS Build.Proj file changes, issues related to TFS application SharePoint, Reports, TFS Permission, Build server etc</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As a member of Release Engineering group, redefined processes and implemented tools for software builds, patch creation, source control, and release tracking and reporting.</w:t>
      </w:r>
    </w:p>
    <w:p w:rsidR="00456667" w:rsidRPr="006C0835" w:rsidRDefault="00456667"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Microsoft Test Manager(MTM)</w:t>
      </w:r>
    </w:p>
    <w:p w:rsidR="00662EF3" w:rsidRPr="006C0835" w:rsidRDefault="00662EF3"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Developed ANT, MAVEN, Jython, shell scripts to automate the Build and Deployment process of JAVA applications to IBM WebSphere Application Server</w:t>
      </w:r>
    </w:p>
    <w:p w:rsidR="00456667" w:rsidRPr="006C0835" w:rsidRDefault="00456667"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Worked on TFS 2012 Sandbox as well Azure.</w:t>
      </w:r>
    </w:p>
    <w:p w:rsidR="009226A3" w:rsidRPr="006C0835" w:rsidRDefault="009226A3" w:rsidP="009226A3">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Deployed and maintained Chef role-based application servers, including Apache, Resin and Tomcat.</w:t>
      </w:r>
    </w:p>
    <w:p w:rsidR="003C6C43" w:rsidRPr="006C0835" w:rsidRDefault="003C6C43" w:rsidP="009226A3">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263238"/>
        </w:rPr>
        <w:lastRenderedPageBreak/>
        <w:t>Worked on various components of OpenStack and Heat orchestration templates (HOT) on diff project. </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Provided Build Scripts for Database Projects to Deploy DB and populate Test data in DB for various environments</w:t>
      </w:r>
    </w:p>
    <w:p w:rsidR="00242A15" w:rsidRPr="006C0835" w:rsidRDefault="00242A15"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Responsible for building/deploying consistently repeatable deployments to company production and non-production environments using JENKINS &amp; BUILD Pipelines, ANT, MAVEN, XCODE, Shell.</w:t>
      </w:r>
    </w:p>
    <w:p w:rsidR="007366D2" w:rsidRPr="006C0835" w:rsidRDefault="007366D2"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Used scripting languages like Python, Ruby, Perl, Bash and configuration management tools Chef, Puppet, and CF Engine and Web Service like AWS.</w:t>
      </w:r>
    </w:p>
    <w:p w:rsidR="00DF22E0" w:rsidRPr="006C0835" w:rsidRDefault="00DF22E0"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Used OData, Azure, SQL server and service oriented architecture</w:t>
      </w:r>
    </w:p>
    <w:p w:rsidR="00571F98" w:rsidRPr="006C0835" w:rsidRDefault="00571F98" w:rsidP="00242A15">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Managed GitHub Projects and migrated from SVN to GitHub with merge and version.</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 and maintain OS install automation as well as application installation automation using both packaged tools as well as various Windows scripting languages (PowerShell)</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Worked closely with QA Teams, Business Teams, and DBA team and Product Operations teams to identify QA and UAT cycles release schedule to non-prod and prod environments.</w:t>
      </w:r>
    </w:p>
    <w:p w:rsidR="009226A3" w:rsidRPr="006C0835" w:rsidRDefault="009226A3"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Good understanding of the DevOps philosophy and contributed Chef Code to automate our systems</w:t>
      </w:r>
    </w:p>
    <w:p w:rsidR="00662EF3" w:rsidRPr="006C0835" w:rsidRDefault="00662EF3"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Good Knowledge in bash (shell)/Perl and exposure to Jython, Python scripting</w:t>
      </w:r>
    </w:p>
    <w:p w:rsidR="00021309" w:rsidRPr="006C0835" w:rsidRDefault="00021309"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Manage</w:t>
      </w:r>
      <w:r w:rsidRPr="006C0835">
        <w:rPr>
          <w:rStyle w:val="apple-converted-space"/>
          <w:rFonts w:asciiTheme="minorHAnsi" w:hAnsiTheme="minorHAnsi" w:cstheme="minorHAnsi"/>
          <w:color w:val="000000" w:themeColor="text1"/>
        </w:rPr>
        <w:t> </w:t>
      </w:r>
      <w:r w:rsidRPr="006C0835">
        <w:rPr>
          <w:rFonts w:asciiTheme="minorHAnsi" w:hAnsiTheme="minorHAnsi" w:cstheme="minorHAnsi"/>
          <w:b/>
          <w:bCs/>
          <w:color w:val="000000" w:themeColor="text1"/>
        </w:rPr>
        <w:t>AWS EC2 instances utilizing Auto Scaling, Elastic Load Balancing</w:t>
      </w:r>
      <w:r w:rsidRPr="006C0835">
        <w:rPr>
          <w:rStyle w:val="apple-converted-space"/>
          <w:rFonts w:asciiTheme="minorHAnsi" w:hAnsiTheme="minorHAnsi" w:cstheme="minorHAnsi"/>
          <w:color w:val="000000" w:themeColor="text1"/>
        </w:rPr>
        <w:t> </w:t>
      </w:r>
      <w:r w:rsidRPr="006C0835">
        <w:rPr>
          <w:rFonts w:asciiTheme="minorHAnsi" w:hAnsiTheme="minorHAnsi" w:cstheme="minorHAnsi"/>
          <w:color w:val="000000" w:themeColor="text1"/>
        </w:rPr>
        <w:t>and Glacier</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Consolidate project reports, environment readiness (dev, test and production) and escalation reports and provided comprehensive updates and presentations to stakeholders.</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Subject Matter Expert with Software Build and Release Management methodologies, hands-on experience creating and managing the various development and build platforms, and deployment strategies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Working experience with the Microsoft products &amp; their Integration to different third party tools, also Used PowerShell scripts for the deployments</w:t>
      </w:r>
    </w:p>
    <w:p w:rsidR="003C6C43" w:rsidRPr="006C0835" w:rsidRDefault="003C6C43"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Experience with various components of OpenStack and Heat orchestration templates (HOT). </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Integrating the Third Party Tools with TFS for ALM &amp; Traceability</w:t>
      </w:r>
    </w:p>
    <w:p w:rsidR="00771F85" w:rsidRPr="006C0835" w:rsidRDefault="00771F85"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Created branching &amp; tagging strategy to maintain the source code in the</w:t>
      </w:r>
      <w:r w:rsidRPr="006C0835">
        <w:rPr>
          <w:rFonts w:asciiTheme="minorHAnsi" w:hAnsiTheme="minorHAnsi" w:cstheme="minorHAnsi"/>
        </w:rPr>
        <w:t> </w:t>
      </w:r>
      <w:r w:rsidRPr="006C0835">
        <w:rPr>
          <w:rFonts w:asciiTheme="minorHAnsi" w:hAnsiTheme="minorHAnsi" w:cstheme="minorHAnsi"/>
          <w:color w:val="000000" w:themeColor="text1"/>
        </w:rPr>
        <w:t>GIT</w:t>
      </w:r>
      <w:r w:rsidRPr="006C0835">
        <w:rPr>
          <w:rFonts w:asciiTheme="minorHAnsi" w:hAnsiTheme="minorHAnsi" w:cstheme="minorHAnsi"/>
        </w:rPr>
        <w:t> </w:t>
      </w:r>
      <w:r w:rsidRPr="006C0835">
        <w:rPr>
          <w:rFonts w:asciiTheme="minorHAnsi" w:hAnsiTheme="minorHAnsi" w:cstheme="minorHAnsi"/>
          <w:color w:val="000000" w:themeColor="text1"/>
        </w:rPr>
        <w:t>repository.</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Good experience in Microsoft Products and their deployment PowerShell.</w:t>
      </w:r>
    </w:p>
    <w:p w:rsidR="001746B1" w:rsidRPr="006C0835" w:rsidRDefault="001746B1"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Onsite-Co-coordinator and off hours support for build related issues during weekend roll schedule.</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Served as a technical consultant with the Responsibilities included the creation of the deployment and testing process for a .NET/java based web application.</w:t>
      </w:r>
    </w:p>
    <w:p w:rsidR="00422C67" w:rsidRPr="006C0835" w:rsidRDefault="00422C67" w:rsidP="004C6D3D">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Created Infrastructure report of system configurations using PowerShell Scripts</w:t>
      </w:r>
    </w:p>
    <w:p w:rsidR="00422C67" w:rsidRPr="006C0835" w:rsidRDefault="00422C67" w:rsidP="004C6D3D">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Created PowerShell scripts for IIS website creation into various Environments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Was Involved in Release Management &amp; Environment Co-ordination which Includes Configuration/Build &amp; deployment of various .Net applications.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Involved in coordinating with the ops team to set up APP Pools for various .NET Apps.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Troubleshoot the automation of Installing and configuring .NET and C# applications in the test and production environments.</w:t>
      </w:r>
    </w:p>
    <w:p w:rsidR="00224ABC" w:rsidRPr="006C0835" w:rsidRDefault="00224ABC"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Provided support for Artifact Management using Puppet and used Nexus yum Plugin to provide yum Integration from Repository Server</w:t>
      </w:r>
    </w:p>
    <w:p w:rsidR="00771F85" w:rsidRPr="006C0835" w:rsidRDefault="00771F85"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Configured and Installed GIT with TFS as VSTS</w:t>
      </w:r>
    </w:p>
    <w:p w:rsidR="00224ABC" w:rsidRPr="006C0835" w:rsidRDefault="00224ABC" w:rsidP="00224ABC">
      <w:pPr>
        <w:numPr>
          <w:ilvl w:val="0"/>
          <w:numId w:val="2"/>
        </w:numPr>
        <w:suppressAutoHyphens/>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Strong experience creating ANT/ MAVEN with Puppet build script for Deployment</w:t>
      </w:r>
    </w:p>
    <w:p w:rsidR="00771F85" w:rsidRPr="006C0835" w:rsidRDefault="00771F85" w:rsidP="00224ABC">
      <w:pPr>
        <w:numPr>
          <w:ilvl w:val="0"/>
          <w:numId w:val="2"/>
        </w:numPr>
        <w:suppressAutoHyphens/>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Set up Branching strategy in GIT with User Level Access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Responsible of performing build and deployment to UT, IT, UAT and Prod environments.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lastRenderedPageBreak/>
        <w:t>Administrator of 50+ production and non-production Windows environments.</w:t>
      </w:r>
    </w:p>
    <w:p w:rsidR="00422C67" w:rsidRPr="006C0835" w:rsidRDefault="00422C67" w:rsidP="00A0102E">
      <w:pPr>
        <w:numPr>
          <w:ilvl w:val="0"/>
          <w:numId w:val="2"/>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Synchronized off-shore and on-site TFS servers on weekly basis.</w:t>
      </w:r>
    </w:p>
    <w:p w:rsidR="00422C67" w:rsidRPr="006C0835" w:rsidRDefault="00422C67" w:rsidP="00A0102E">
      <w:pPr>
        <w:spacing w:after="0" w:line="240" w:lineRule="auto"/>
        <w:ind w:left="720"/>
        <w:jc w:val="both"/>
        <w:rPr>
          <w:rFonts w:asciiTheme="minorHAnsi" w:hAnsiTheme="minorHAnsi" w:cstheme="minorHAnsi"/>
          <w:color w:val="000000" w:themeColor="text1"/>
        </w:rPr>
      </w:pPr>
    </w:p>
    <w:p w:rsidR="001746B1" w:rsidRPr="006C0835" w:rsidRDefault="001746B1" w:rsidP="00A0102E">
      <w:pPr>
        <w:spacing w:after="0" w:line="240" w:lineRule="auto"/>
        <w:ind w:left="720"/>
        <w:jc w:val="both"/>
        <w:rPr>
          <w:rFonts w:asciiTheme="minorHAnsi" w:hAnsiTheme="minorHAnsi" w:cstheme="minorHAnsi"/>
          <w:color w:val="000000" w:themeColor="text1"/>
        </w:rPr>
      </w:pPr>
    </w:p>
    <w:p w:rsidR="001746B1" w:rsidRPr="006C0835" w:rsidRDefault="009E6934" w:rsidP="009E6934">
      <w:pPr>
        <w:spacing w:after="0" w:line="240" w:lineRule="auto"/>
        <w:jc w:val="both"/>
        <w:rPr>
          <w:rFonts w:asciiTheme="minorHAnsi" w:hAnsiTheme="minorHAnsi" w:cstheme="minorHAnsi"/>
          <w:color w:val="000000" w:themeColor="text1"/>
        </w:rPr>
      </w:pPr>
      <w:r w:rsidRPr="006C0835">
        <w:rPr>
          <w:rFonts w:asciiTheme="minorHAnsi" w:hAnsiTheme="minorHAnsi" w:cstheme="minorHAnsi"/>
          <w:b/>
          <w:color w:val="000000" w:themeColor="text1"/>
        </w:rPr>
        <w:t>Environment:</w:t>
      </w:r>
      <w:r w:rsidR="001746B1" w:rsidRPr="006C0835">
        <w:rPr>
          <w:rFonts w:asciiTheme="minorHAnsi" w:hAnsiTheme="minorHAnsi" w:cstheme="minorHAnsi"/>
          <w:color w:val="000000" w:themeColor="text1"/>
        </w:rPr>
        <w:t xml:space="preserve"> Windows 2008 R2/2003 R2 Servers,</w:t>
      </w:r>
      <w:r w:rsidR="00214BF7" w:rsidRPr="006C0835">
        <w:rPr>
          <w:rFonts w:asciiTheme="minorHAnsi" w:hAnsiTheme="minorHAnsi" w:cstheme="minorHAnsi"/>
          <w:color w:val="000000" w:themeColor="text1"/>
        </w:rPr>
        <w:t xml:space="preserve"> RDBMS,</w:t>
      </w:r>
      <w:r w:rsidR="001746B1" w:rsidRPr="006C0835">
        <w:rPr>
          <w:rFonts w:asciiTheme="minorHAnsi" w:hAnsiTheme="minorHAnsi" w:cstheme="minorHAnsi"/>
          <w:color w:val="000000" w:themeColor="text1"/>
        </w:rPr>
        <w:t xml:space="preserve"> Dot Net Frame work 3.5/4.0/4.5,</w:t>
      </w:r>
      <w:r w:rsidR="00D42CE5" w:rsidRPr="006C0835">
        <w:rPr>
          <w:rFonts w:asciiTheme="minorHAnsi" w:hAnsiTheme="minorHAnsi" w:cstheme="minorHAnsi"/>
          <w:color w:val="000000" w:themeColor="text1"/>
        </w:rPr>
        <w:t xml:space="preserve"> C#</w:t>
      </w:r>
      <w:r w:rsidR="001746B1" w:rsidRPr="006C0835">
        <w:rPr>
          <w:rFonts w:asciiTheme="minorHAnsi" w:hAnsiTheme="minorHAnsi" w:cstheme="minorHAnsi"/>
          <w:color w:val="000000" w:themeColor="text1"/>
        </w:rPr>
        <w:t xml:space="preserve"> , MSBuild,</w:t>
      </w:r>
      <w:r w:rsidR="00771F85" w:rsidRPr="006C0835">
        <w:rPr>
          <w:rFonts w:asciiTheme="minorHAnsi" w:hAnsiTheme="minorHAnsi" w:cstheme="minorHAnsi"/>
          <w:color w:val="000000" w:themeColor="text1"/>
        </w:rPr>
        <w:t xml:space="preserve"> GIT</w:t>
      </w:r>
      <w:r w:rsidR="001746B1" w:rsidRPr="006C0835">
        <w:rPr>
          <w:rFonts w:asciiTheme="minorHAnsi" w:hAnsiTheme="minorHAnsi" w:cstheme="minorHAnsi"/>
          <w:color w:val="000000" w:themeColor="text1"/>
        </w:rPr>
        <w:t>MSDeploy,</w:t>
      </w:r>
      <w:r w:rsidR="00AB7F4F" w:rsidRPr="006C0835">
        <w:rPr>
          <w:rFonts w:asciiTheme="minorHAnsi" w:hAnsiTheme="minorHAnsi" w:cstheme="minorHAnsi"/>
          <w:color w:val="000000" w:themeColor="text1"/>
        </w:rPr>
        <w:t xml:space="preserve"> rational ClearCase,</w:t>
      </w:r>
      <w:r w:rsidR="003F18F0" w:rsidRPr="006C0835">
        <w:rPr>
          <w:rFonts w:asciiTheme="minorHAnsi" w:hAnsiTheme="minorHAnsi" w:cstheme="minorHAnsi"/>
          <w:color w:val="000000" w:themeColor="text1"/>
        </w:rPr>
        <w:t xml:space="preserve"> VB Script, </w:t>
      </w:r>
      <w:r w:rsidR="00571F98" w:rsidRPr="006C0835">
        <w:rPr>
          <w:rFonts w:asciiTheme="minorHAnsi" w:hAnsiTheme="minorHAnsi" w:cstheme="minorHAnsi"/>
          <w:color w:val="000000" w:themeColor="text1"/>
        </w:rPr>
        <w:t>GITHUB,</w:t>
      </w:r>
      <w:r w:rsidR="00950C07" w:rsidRPr="006C0835">
        <w:rPr>
          <w:rFonts w:asciiTheme="minorHAnsi" w:hAnsiTheme="minorHAnsi" w:cstheme="minorHAnsi"/>
          <w:color w:val="000000" w:themeColor="text1"/>
        </w:rPr>
        <w:t xml:space="preserve">Python, Jython, </w:t>
      </w:r>
      <w:r w:rsidR="002E71AD" w:rsidRPr="006C0835">
        <w:rPr>
          <w:rFonts w:asciiTheme="minorHAnsi" w:hAnsiTheme="minorHAnsi" w:cstheme="minorHAnsi"/>
          <w:color w:val="000000" w:themeColor="text1"/>
        </w:rPr>
        <w:t>Chef, Puppet,</w:t>
      </w:r>
      <w:r w:rsidR="007366D2" w:rsidRPr="006C0835">
        <w:rPr>
          <w:rFonts w:asciiTheme="minorHAnsi" w:hAnsiTheme="minorHAnsi" w:cstheme="minorHAnsi"/>
          <w:color w:val="000000" w:themeColor="text1"/>
        </w:rPr>
        <w:t xml:space="preserve"> Ruby,</w:t>
      </w:r>
      <w:r w:rsidR="00DF22E0" w:rsidRPr="006C0835">
        <w:rPr>
          <w:rFonts w:asciiTheme="minorHAnsi" w:hAnsiTheme="minorHAnsi" w:cstheme="minorHAnsi"/>
          <w:color w:val="000000" w:themeColor="text1"/>
        </w:rPr>
        <w:t xml:space="preserve"> Azure,</w:t>
      </w:r>
      <w:r w:rsidR="00D80224" w:rsidRPr="006C0835">
        <w:rPr>
          <w:rFonts w:asciiTheme="minorHAnsi" w:hAnsiTheme="minorHAnsi" w:cstheme="minorHAnsi"/>
          <w:color w:val="000000" w:themeColor="text1"/>
        </w:rPr>
        <w:t xml:space="preserve"> Bamboo,</w:t>
      </w:r>
      <w:r w:rsidR="00242A15" w:rsidRPr="006C0835">
        <w:rPr>
          <w:rFonts w:asciiTheme="minorHAnsi" w:hAnsiTheme="minorHAnsi" w:cstheme="minorHAnsi"/>
          <w:color w:val="000000" w:themeColor="text1"/>
        </w:rPr>
        <w:t xml:space="preserve"> Maven,</w:t>
      </w:r>
      <w:r w:rsidR="00F83158" w:rsidRPr="006C0835">
        <w:rPr>
          <w:rFonts w:asciiTheme="minorHAnsi" w:hAnsiTheme="minorHAnsi" w:cstheme="minorHAnsi"/>
          <w:color w:val="000000" w:themeColor="text1"/>
        </w:rPr>
        <w:t xml:space="preserve"> Agile, </w:t>
      </w:r>
      <w:r w:rsidR="001746B1" w:rsidRPr="006C0835">
        <w:rPr>
          <w:rFonts w:asciiTheme="minorHAnsi" w:hAnsiTheme="minorHAnsi" w:cstheme="minorHAnsi"/>
          <w:color w:val="000000" w:themeColor="text1"/>
        </w:rPr>
        <w:t>MS SQL Server</w:t>
      </w:r>
      <w:r w:rsidR="00E8408C" w:rsidRPr="006C0835">
        <w:rPr>
          <w:rFonts w:asciiTheme="minorHAnsi" w:hAnsiTheme="minorHAnsi" w:cstheme="minorHAnsi"/>
          <w:color w:val="000000" w:themeColor="text1"/>
        </w:rPr>
        <w:t xml:space="preserve"> 2008/2012</w:t>
      </w:r>
      <w:r w:rsidR="001746B1" w:rsidRPr="006C0835">
        <w:rPr>
          <w:rFonts w:asciiTheme="minorHAnsi" w:hAnsiTheme="minorHAnsi" w:cstheme="minorHAnsi"/>
          <w:color w:val="000000" w:themeColor="text1"/>
        </w:rPr>
        <w:t>, Oracle</w:t>
      </w:r>
      <w:r w:rsidR="008A2C9A" w:rsidRPr="006C0835">
        <w:rPr>
          <w:rFonts w:asciiTheme="minorHAnsi" w:hAnsiTheme="minorHAnsi" w:cstheme="minorHAnsi"/>
          <w:color w:val="000000" w:themeColor="text1"/>
        </w:rPr>
        <w:t xml:space="preserve"> 11g</w:t>
      </w:r>
      <w:r w:rsidR="001746B1" w:rsidRPr="006C0835">
        <w:rPr>
          <w:rFonts w:asciiTheme="minorHAnsi" w:hAnsiTheme="minorHAnsi" w:cstheme="minorHAnsi"/>
          <w:color w:val="000000" w:themeColor="text1"/>
        </w:rPr>
        <w:t xml:space="preserve">, </w:t>
      </w:r>
      <w:r w:rsidR="00771F85" w:rsidRPr="006C0835">
        <w:rPr>
          <w:rFonts w:asciiTheme="minorHAnsi" w:hAnsiTheme="minorHAnsi" w:cstheme="minorHAnsi"/>
          <w:color w:val="000000" w:themeColor="text1"/>
        </w:rPr>
        <w:t>Bitbucket,</w:t>
      </w:r>
      <w:r w:rsidR="00456667" w:rsidRPr="006C0835">
        <w:rPr>
          <w:rFonts w:asciiTheme="minorHAnsi" w:hAnsiTheme="minorHAnsi" w:cstheme="minorHAnsi"/>
          <w:color w:val="000000" w:themeColor="text1"/>
        </w:rPr>
        <w:t xml:space="preserve">MTM, </w:t>
      </w:r>
      <w:r w:rsidR="001746B1" w:rsidRPr="006C0835">
        <w:rPr>
          <w:rFonts w:asciiTheme="minorHAnsi" w:hAnsiTheme="minorHAnsi" w:cstheme="minorHAnsi"/>
          <w:color w:val="000000" w:themeColor="text1"/>
        </w:rPr>
        <w:t>MS SSRS, SSIS, IIS(7.0,7.5),</w:t>
      </w:r>
      <w:r w:rsidR="005C0693" w:rsidRPr="006C0835">
        <w:rPr>
          <w:rFonts w:asciiTheme="minorHAnsi" w:hAnsiTheme="minorHAnsi" w:cstheme="minorHAnsi"/>
          <w:color w:val="000000" w:themeColor="text1"/>
        </w:rPr>
        <w:t xml:space="preserve"> AWS,</w:t>
      </w:r>
      <w:r w:rsidR="00771F85" w:rsidRPr="006C0835">
        <w:rPr>
          <w:rFonts w:asciiTheme="minorHAnsi" w:hAnsiTheme="minorHAnsi" w:cstheme="minorHAnsi"/>
          <w:color w:val="000000" w:themeColor="text1"/>
        </w:rPr>
        <w:t>JIRA,</w:t>
      </w:r>
      <w:r w:rsidR="003C6C43" w:rsidRPr="006C0835">
        <w:rPr>
          <w:rFonts w:asciiTheme="minorHAnsi" w:hAnsiTheme="minorHAnsi" w:cstheme="minorHAnsi"/>
          <w:color w:val="000000" w:themeColor="text1"/>
        </w:rPr>
        <w:t>Openstack,</w:t>
      </w:r>
      <w:r w:rsidR="001746B1" w:rsidRPr="006C0835">
        <w:rPr>
          <w:rFonts w:asciiTheme="minorHAnsi" w:hAnsiTheme="minorHAnsi" w:cstheme="minorHAnsi"/>
          <w:color w:val="000000" w:themeColor="text1"/>
        </w:rPr>
        <w:t xml:space="preserve"> Team Foundation Server (TFS 20</w:t>
      </w:r>
      <w:r w:rsidR="00D3764A" w:rsidRPr="006C0835">
        <w:rPr>
          <w:rFonts w:asciiTheme="minorHAnsi" w:hAnsiTheme="minorHAnsi" w:cstheme="minorHAnsi"/>
          <w:color w:val="000000" w:themeColor="text1"/>
        </w:rPr>
        <w:t>15/20</w:t>
      </w:r>
      <w:r w:rsidR="001746B1" w:rsidRPr="006C0835">
        <w:rPr>
          <w:rFonts w:asciiTheme="minorHAnsi" w:hAnsiTheme="minorHAnsi" w:cstheme="minorHAnsi"/>
          <w:color w:val="000000" w:themeColor="text1"/>
        </w:rPr>
        <w:t>13 &amp;2010), PowerShell, VS2013/VS2012.</w:t>
      </w:r>
    </w:p>
    <w:p w:rsidR="001746B1" w:rsidRPr="006C0835" w:rsidRDefault="001746B1" w:rsidP="00A0102E">
      <w:pPr>
        <w:jc w:val="both"/>
        <w:rPr>
          <w:rFonts w:asciiTheme="minorHAnsi" w:hAnsiTheme="minorHAnsi" w:cstheme="minorHAnsi"/>
          <w:b/>
          <w:bCs/>
          <w:color w:val="000000" w:themeColor="text1"/>
        </w:rPr>
      </w:pPr>
    </w:p>
    <w:p w:rsidR="004C6D3D" w:rsidRPr="006C0835" w:rsidRDefault="004C6D3D" w:rsidP="00A0102E">
      <w:pPr>
        <w:jc w:val="both"/>
        <w:rPr>
          <w:rFonts w:asciiTheme="minorHAnsi" w:hAnsiTheme="minorHAnsi" w:cstheme="minorHAnsi"/>
          <w:b/>
          <w:bCs/>
          <w:color w:val="000000" w:themeColor="text1"/>
        </w:rPr>
      </w:pPr>
    </w:p>
    <w:p w:rsidR="004C6D3D" w:rsidRPr="006C0835" w:rsidRDefault="004C6D3D" w:rsidP="004C6D3D">
      <w:pPr>
        <w:suppressAutoHyphens/>
        <w:spacing w:after="0" w:line="240" w:lineRule="auto"/>
        <w:rPr>
          <w:rFonts w:asciiTheme="minorHAnsi" w:hAnsiTheme="minorHAnsi" w:cstheme="minorHAnsi"/>
          <w:b/>
          <w:color w:val="000000" w:themeColor="text1"/>
        </w:rPr>
      </w:pPr>
      <w:r w:rsidRPr="006C0835">
        <w:rPr>
          <w:rFonts w:asciiTheme="minorHAnsi" w:hAnsiTheme="minorHAnsi" w:cstheme="minorHAnsi"/>
          <w:b/>
          <w:color w:val="000000" w:themeColor="text1"/>
        </w:rPr>
        <w:t>Herbalife, Winston Salem, NC</w:t>
      </w:r>
      <w:r w:rsidRPr="006C0835">
        <w:rPr>
          <w:rFonts w:asciiTheme="minorHAnsi" w:hAnsiTheme="minorHAnsi" w:cstheme="minorHAnsi"/>
          <w:b/>
          <w:color w:val="000000" w:themeColor="text1"/>
        </w:rPr>
        <w:tab/>
      </w:r>
      <w:r w:rsidRPr="006C0835">
        <w:rPr>
          <w:rFonts w:asciiTheme="minorHAnsi" w:hAnsiTheme="minorHAnsi" w:cstheme="minorHAnsi"/>
          <w:b/>
          <w:color w:val="000000" w:themeColor="text1"/>
        </w:rPr>
        <w:tab/>
      </w:r>
      <w:r w:rsidRPr="006C0835">
        <w:rPr>
          <w:rFonts w:asciiTheme="minorHAnsi" w:hAnsiTheme="minorHAnsi" w:cstheme="minorHAnsi"/>
          <w:b/>
          <w:color w:val="000000" w:themeColor="text1"/>
        </w:rPr>
        <w:tab/>
      </w:r>
      <w:r w:rsidRPr="006C0835">
        <w:rPr>
          <w:rFonts w:asciiTheme="minorHAnsi" w:hAnsiTheme="minorHAnsi" w:cstheme="minorHAnsi"/>
          <w:b/>
          <w:color w:val="000000" w:themeColor="text1"/>
        </w:rPr>
        <w:tab/>
      </w:r>
      <w:r w:rsidRPr="006C0835">
        <w:rPr>
          <w:rFonts w:asciiTheme="minorHAnsi" w:hAnsiTheme="minorHAnsi" w:cstheme="minorHAnsi"/>
          <w:b/>
          <w:color w:val="000000" w:themeColor="text1"/>
        </w:rPr>
        <w:tab/>
      </w:r>
      <w:r w:rsidR="006C0835">
        <w:rPr>
          <w:rFonts w:asciiTheme="minorHAnsi" w:hAnsiTheme="minorHAnsi" w:cstheme="minorHAnsi"/>
          <w:b/>
          <w:color w:val="000000" w:themeColor="text1"/>
        </w:rPr>
        <w:t xml:space="preserve">                                   </w:t>
      </w:r>
      <w:r w:rsidRPr="006C0835">
        <w:rPr>
          <w:rFonts w:asciiTheme="minorHAnsi" w:hAnsiTheme="minorHAnsi" w:cstheme="minorHAnsi"/>
          <w:b/>
          <w:color w:val="000000" w:themeColor="text1"/>
        </w:rPr>
        <w:t>Aug 2013– Sep 2014</w:t>
      </w:r>
    </w:p>
    <w:p w:rsidR="004C6D3D" w:rsidRPr="006C0835" w:rsidRDefault="004C6D3D" w:rsidP="004C6D3D">
      <w:pPr>
        <w:suppressAutoHyphens/>
        <w:spacing w:after="0" w:line="240" w:lineRule="auto"/>
        <w:rPr>
          <w:rFonts w:asciiTheme="minorHAnsi" w:hAnsiTheme="minorHAnsi" w:cstheme="minorHAnsi"/>
          <w:b/>
          <w:color w:val="000000" w:themeColor="text1"/>
        </w:rPr>
      </w:pPr>
      <w:r w:rsidRPr="006C0835">
        <w:rPr>
          <w:rFonts w:asciiTheme="minorHAnsi" w:hAnsiTheme="minorHAnsi" w:cstheme="minorHAnsi"/>
          <w:b/>
          <w:color w:val="000000" w:themeColor="text1"/>
        </w:rPr>
        <w:t>Build &amp; Release Engineer/ Devops/TFS Admin</w:t>
      </w:r>
    </w:p>
    <w:p w:rsidR="004C6D3D" w:rsidRPr="006C0835" w:rsidRDefault="004C6D3D" w:rsidP="004C6D3D">
      <w:pPr>
        <w:suppressAutoHyphens/>
        <w:spacing w:after="0" w:line="240" w:lineRule="auto"/>
        <w:ind w:left="360"/>
        <w:rPr>
          <w:rFonts w:asciiTheme="minorHAnsi" w:hAnsiTheme="minorHAnsi" w:cstheme="minorHAnsi"/>
          <w:color w:val="000000" w:themeColor="text1"/>
        </w:rPr>
      </w:pPr>
    </w:p>
    <w:p w:rsidR="004C6D3D" w:rsidRPr="006C0835" w:rsidRDefault="004C6D3D" w:rsidP="004C6D3D">
      <w:pPr>
        <w:suppressAutoHyphens/>
        <w:spacing w:after="0" w:line="240" w:lineRule="auto"/>
        <w:ind w:left="360"/>
        <w:rPr>
          <w:rFonts w:asciiTheme="minorHAnsi" w:hAnsiTheme="minorHAnsi" w:cstheme="minorHAnsi"/>
          <w:color w:val="000000" w:themeColor="text1"/>
        </w:rPr>
      </w:pP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Manage build process and document configuration and deployment instructions for Health care reform (HCR) retail project.</w:t>
      </w: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 xml:space="preserve">Installed TFS 2010 and setup different TFS user groups for the project team </w:t>
      </w: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Coordinate release process with Engineers to ensure on-time product delivery</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Managed and controlled the source code repository, currently</w:t>
      </w:r>
      <w:r w:rsidRPr="006C0835">
        <w:rPr>
          <w:rFonts w:asciiTheme="minorHAnsi" w:hAnsiTheme="minorHAnsi" w:cstheme="minorHAnsi"/>
          <w:color w:val="000000" w:themeColor="text1"/>
          <w:lang w:eastAsia="ar-SA"/>
        </w:rPr>
        <w:br/>
        <w:t>housed in TFS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Evaluated and lead the conversion to using Team Foundation</w:t>
      </w:r>
      <w:r w:rsidRPr="006C0835">
        <w:rPr>
          <w:rFonts w:asciiTheme="minorHAnsi" w:hAnsiTheme="minorHAnsi" w:cstheme="minorHAnsi"/>
          <w:color w:val="000000" w:themeColor="text1"/>
          <w:lang w:eastAsia="ar-SA"/>
        </w:rPr>
        <w:br/>
        <w:t>Server for integrated source control, builds, testing, and deployment and</w:t>
      </w:r>
      <w:r w:rsidRPr="006C0835">
        <w:rPr>
          <w:rFonts w:asciiTheme="minorHAnsi" w:hAnsiTheme="minorHAnsi" w:cstheme="minorHAnsi"/>
          <w:color w:val="000000" w:themeColor="text1"/>
          <w:lang w:eastAsia="ar-SA"/>
        </w:rPr>
        <w:br/>
        <w:t>lead upgrades of TFS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Experience with the planning, controlling and troubleshooting of</w:t>
      </w:r>
      <w:r w:rsidRPr="006C0835">
        <w:rPr>
          <w:rFonts w:asciiTheme="minorHAnsi" w:hAnsiTheme="minorHAnsi" w:cstheme="minorHAnsi"/>
          <w:color w:val="000000" w:themeColor="text1"/>
          <w:lang w:eastAsia="ar-SA"/>
        </w:rPr>
        <w:br/>
        <w:t>software releases by .net teams</w:t>
      </w:r>
    </w:p>
    <w:p w:rsidR="004C6D3D" w:rsidRPr="006C0835" w:rsidRDefault="004C6D3D" w:rsidP="004C6D3D">
      <w:pPr>
        <w:numPr>
          <w:ilvl w:val="0"/>
          <w:numId w:val="12"/>
        </w:numPr>
        <w:spacing w:after="90" w:line="240" w:lineRule="atLeast"/>
        <w:ind w:left="720" w:right="135"/>
        <w:contextualSpacing/>
        <w:textAlignment w:val="top"/>
        <w:rPr>
          <w:rFonts w:asciiTheme="minorHAnsi" w:eastAsia="Arial Unicode MS" w:hAnsiTheme="minorHAnsi" w:cstheme="minorHAnsi"/>
          <w:bCs/>
          <w:color w:val="000000" w:themeColor="text1"/>
        </w:rPr>
      </w:pPr>
      <w:r w:rsidRPr="006C0835">
        <w:rPr>
          <w:rFonts w:asciiTheme="minorHAnsi" w:hAnsiTheme="minorHAnsi" w:cstheme="minorHAnsi"/>
          <w:color w:val="263238"/>
        </w:rPr>
        <w:t> </w:t>
      </w:r>
      <w:r w:rsidRPr="006C0835">
        <w:rPr>
          <w:rFonts w:asciiTheme="minorHAnsi" w:eastAsia="Arial Unicode MS" w:hAnsiTheme="minorHAnsi" w:cstheme="minorHAnsi"/>
          <w:bCs/>
          <w:color w:val="000000" w:themeColor="text1"/>
        </w:rPr>
        <w:t>Setting up puppet master, puppet agents for managing enterprise policies, configurations</w:t>
      </w:r>
    </w:p>
    <w:p w:rsidR="004C6D3D" w:rsidRPr="006C0835" w:rsidRDefault="004C6D3D" w:rsidP="004C6D3D">
      <w:pPr>
        <w:numPr>
          <w:ilvl w:val="0"/>
          <w:numId w:val="12"/>
        </w:numPr>
        <w:spacing w:after="90" w:line="240" w:lineRule="atLeast"/>
        <w:ind w:left="720" w:right="135"/>
        <w:contextualSpacing/>
        <w:textAlignment w:val="top"/>
        <w:rPr>
          <w:rFonts w:asciiTheme="minorHAnsi" w:eastAsia="Arial Unicode MS" w:hAnsiTheme="minorHAnsi" w:cstheme="minorHAnsi"/>
          <w:bCs/>
          <w:color w:val="000000" w:themeColor="text1"/>
        </w:rPr>
      </w:pPr>
      <w:r w:rsidRPr="006C0835">
        <w:rPr>
          <w:rFonts w:asciiTheme="minorHAnsi" w:eastAsia="Arial Unicode MS" w:hAnsiTheme="minorHAnsi" w:cstheme="minorHAnsi"/>
          <w:bCs/>
          <w:color w:val="000000" w:themeColor="text1"/>
        </w:rPr>
        <w:t>Created continuous integration system using Ant, Jetbrains, Team City, full automation, Continuous Integration, faster and flawless deployments.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Knowledge and Experience in working with InstallAnywhere, and other build tools which includes UNIX shell scripting, ANT, Perl scripting, Maven</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Used Jenkins/Cruise Control in conjunction with ANT and MS Build to automate the builds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Deployed the static content into the web servers like Tomcat, IPlanet, and IBM HTTP Server Expertise in DevOps, Release Engineering, Configuration Management, Cloud Infrastructure, Automation. It includes Amazon Web Services (AWS), Ant, Maven, Jenkins, Chef, SVN, GitHub, Serena Products, ClearCase, Build Forge, Serena PVCS, CVS, Tomcat, JBoss, LINUX etc.</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Working as administer of Atlasian tool: Wiki, Bamboo, Jira, Glass Fish</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Troubleshoot the automation of Installing and configuring .NET and C#</w:t>
      </w:r>
      <w:r w:rsidRPr="006C0835">
        <w:rPr>
          <w:rFonts w:asciiTheme="minorHAnsi" w:hAnsiTheme="minorHAnsi" w:cstheme="minorHAnsi"/>
          <w:color w:val="000000" w:themeColor="text1"/>
          <w:lang w:eastAsia="ar-SA"/>
        </w:rPr>
        <w:br/>
        <w:t>applications in the test and production environments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Create and manage associated SharePoint sites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Developed multiple build files for build automation in CruiseControl using Ant, MSBuild.</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Worked with multiple development groups to design/create automated build and deployments using MSBuild, Ant, JACL, VBScript, Nant and PowerShell Scripting</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lastRenderedPageBreak/>
        <w:t>Recommended Configuration Management best practices and implemented lean strategies build and release best practices using GIT, Jenkins, Maven, Udeploy and enabled application level monitoring for a stale environment.</w:t>
      </w: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Create and manage reporting server and reporting solutions</w:t>
      </w:r>
    </w:p>
    <w:p w:rsidR="004C6D3D" w:rsidRPr="006C0835" w:rsidRDefault="004C6D3D" w:rsidP="004C6D3D">
      <w:pPr>
        <w:numPr>
          <w:ilvl w:val="0"/>
          <w:numId w:val="12"/>
        </w:numPr>
        <w:suppressAutoHyphens/>
        <w:spacing w:after="0" w:line="240" w:lineRule="auto"/>
        <w:ind w:left="720"/>
        <w:contextualSpacing/>
        <w:rPr>
          <w:rFonts w:asciiTheme="minorHAnsi" w:hAnsiTheme="minorHAnsi" w:cstheme="minorHAnsi"/>
          <w:color w:val="000000" w:themeColor="text1"/>
          <w:lang w:eastAsia="ar-SA"/>
        </w:rPr>
      </w:pPr>
      <w:r w:rsidRPr="006C0835">
        <w:rPr>
          <w:rFonts w:asciiTheme="minorHAnsi" w:hAnsiTheme="minorHAnsi" w:cstheme="minorHAnsi"/>
          <w:color w:val="000000" w:themeColor="text1"/>
          <w:lang w:eastAsia="ar-SA"/>
        </w:rPr>
        <w:t>Train, mentor and coach end users in all functional areas of TFS</w:t>
      </w:r>
    </w:p>
    <w:p w:rsidR="004C6D3D" w:rsidRPr="006C0835" w:rsidRDefault="004C6D3D" w:rsidP="004C6D3D">
      <w:pPr>
        <w:numPr>
          <w:ilvl w:val="0"/>
          <w:numId w:val="12"/>
        </w:numPr>
        <w:spacing w:after="90" w:line="240" w:lineRule="atLeast"/>
        <w:ind w:left="720" w:right="135"/>
        <w:contextualSpacing/>
        <w:textAlignment w:val="top"/>
        <w:rPr>
          <w:rFonts w:asciiTheme="minorHAnsi" w:hAnsiTheme="minorHAnsi" w:cstheme="minorHAnsi"/>
          <w:color w:val="000000" w:themeColor="text1"/>
        </w:rPr>
      </w:pPr>
      <w:r w:rsidRPr="006C0835">
        <w:rPr>
          <w:rFonts w:asciiTheme="minorHAnsi" w:hAnsiTheme="minorHAnsi" w:cstheme="minorHAnsi"/>
          <w:color w:val="000000" w:themeColor="text1"/>
        </w:rPr>
        <w:t>Developed build and deployment scripts using ANT and MAVEN as build tools in Jenkins to move from one environment to other environments</w:t>
      </w:r>
    </w:p>
    <w:p w:rsidR="004C6D3D" w:rsidRPr="006C0835" w:rsidRDefault="004C6D3D" w:rsidP="004C6D3D">
      <w:pPr>
        <w:numPr>
          <w:ilvl w:val="0"/>
          <w:numId w:val="12"/>
        </w:numPr>
        <w:spacing w:after="90" w:line="240" w:lineRule="atLeast"/>
        <w:ind w:left="720" w:right="135"/>
        <w:contextualSpacing/>
        <w:textAlignment w:val="top"/>
        <w:rPr>
          <w:rFonts w:asciiTheme="minorHAnsi" w:hAnsiTheme="minorHAnsi" w:cstheme="minorHAnsi"/>
          <w:color w:val="000000" w:themeColor="text1"/>
        </w:rPr>
      </w:pPr>
      <w:r w:rsidRPr="006C0835">
        <w:rPr>
          <w:rFonts w:asciiTheme="minorHAnsi" w:hAnsiTheme="minorHAnsi" w:cstheme="minorHAnsi"/>
          <w:color w:val="000000" w:themeColor="text1"/>
        </w:rPr>
        <w:t>Involved in migration of Bamboo server, Artifactory&amp; GIT server.</w:t>
      </w: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Maintain automated build system; implement new features or scripts for the build system using XAML.</w:t>
      </w:r>
    </w:p>
    <w:p w:rsidR="004C6D3D" w:rsidRPr="006C0835" w:rsidRDefault="004C6D3D" w:rsidP="004C6D3D">
      <w:pPr>
        <w:numPr>
          <w:ilvl w:val="0"/>
          <w:numId w:val="12"/>
        </w:numPr>
        <w:spacing w:after="90" w:line="240" w:lineRule="atLeast"/>
        <w:ind w:left="720" w:right="135"/>
        <w:contextualSpacing/>
        <w:textAlignment w:val="top"/>
        <w:rPr>
          <w:rFonts w:asciiTheme="minorHAnsi" w:hAnsiTheme="minorHAnsi" w:cstheme="minorHAnsi"/>
          <w:color w:val="000000" w:themeColor="text1"/>
        </w:rPr>
      </w:pPr>
      <w:r w:rsidRPr="006C0835">
        <w:rPr>
          <w:rFonts w:asciiTheme="minorHAnsi" w:hAnsiTheme="minorHAnsi" w:cstheme="minorHAnsi"/>
          <w:color w:val="000000" w:themeColor="text1"/>
        </w:rPr>
        <w:t>Experience in Continuous Integration tools like Jenkins (Hudson) and Bamboo</w:t>
      </w:r>
    </w:p>
    <w:p w:rsidR="004C6D3D" w:rsidRPr="006C0835" w:rsidRDefault="004C6D3D" w:rsidP="004C6D3D">
      <w:pPr>
        <w:numPr>
          <w:ilvl w:val="0"/>
          <w:numId w:val="12"/>
        </w:numPr>
        <w:suppressAutoHyphens/>
        <w:spacing w:after="0" w:line="240" w:lineRule="auto"/>
        <w:ind w:left="720"/>
        <w:rPr>
          <w:rFonts w:asciiTheme="minorHAnsi" w:hAnsiTheme="minorHAnsi" w:cstheme="minorHAnsi"/>
          <w:color w:val="000000" w:themeColor="text1"/>
        </w:rPr>
      </w:pPr>
      <w:r w:rsidRPr="006C0835">
        <w:rPr>
          <w:rFonts w:asciiTheme="minorHAnsi" w:hAnsiTheme="minorHAnsi" w:cstheme="minorHAnsi"/>
          <w:color w:val="000000" w:themeColor="text1"/>
        </w:rPr>
        <w:t>Was part of remediation project in upgrading the Application from Windows 2003 to windows 2008, IIS 6.0 to IIS 7.0 &amp; Framework from 2.0 to 4.0, Classic Mode to Integrated Mode.</w:t>
      </w:r>
    </w:p>
    <w:p w:rsidR="0082643B" w:rsidRPr="006C0835" w:rsidRDefault="0082643B" w:rsidP="00A0102E">
      <w:pPr>
        <w:pStyle w:val="Heading3"/>
        <w:numPr>
          <w:ilvl w:val="0"/>
          <w:numId w:val="0"/>
        </w:numPr>
        <w:tabs>
          <w:tab w:val="left" w:pos="1800"/>
          <w:tab w:val="right" w:pos="10800"/>
        </w:tabs>
        <w:ind w:left="1800" w:hanging="360"/>
        <w:jc w:val="both"/>
        <w:rPr>
          <w:rFonts w:asciiTheme="minorHAnsi" w:hAnsiTheme="minorHAnsi" w:cstheme="minorHAnsi"/>
          <w:color w:val="000000" w:themeColor="text1"/>
          <w:sz w:val="22"/>
          <w:szCs w:val="22"/>
          <w:lang w:val="en-IN"/>
        </w:rPr>
      </w:pPr>
    </w:p>
    <w:p w:rsidR="004C6D3D" w:rsidRPr="006C0835" w:rsidRDefault="004C6D3D" w:rsidP="004C6D3D">
      <w:pPr>
        <w:tabs>
          <w:tab w:val="right" w:pos="1440"/>
          <w:tab w:val="right" w:pos="1800"/>
        </w:tabs>
        <w:rPr>
          <w:rFonts w:asciiTheme="minorHAnsi" w:hAnsiTheme="minorHAnsi" w:cstheme="minorHAnsi"/>
          <w:color w:val="000000" w:themeColor="text1"/>
        </w:rPr>
      </w:pPr>
      <w:r w:rsidRPr="006C0835">
        <w:rPr>
          <w:rFonts w:asciiTheme="minorHAnsi" w:hAnsiTheme="minorHAnsi" w:cstheme="minorHAnsi"/>
          <w:b/>
          <w:bCs/>
          <w:color w:val="000000" w:themeColor="text1"/>
        </w:rPr>
        <w:t>Environment:</w:t>
      </w:r>
      <w:r w:rsidRPr="006C0835">
        <w:rPr>
          <w:rFonts w:asciiTheme="minorHAnsi" w:hAnsiTheme="minorHAnsi" w:cstheme="minorHAnsi"/>
          <w:color w:val="000000" w:themeColor="text1"/>
        </w:rPr>
        <w:t>TFS 2008/2010/2012/2013/2015, Visual Studio 2008/2010, Windows 2008 Servers, SQL Server 2005/2008, IIS, Perl, Python, Puppet, Azure, AWS, Shell, Chef, GIT, Bamboo, Jenkins, Maven, Ant, MSBuild, Hudson, Team City, MS Project, SharePoint 2008/2010</w:t>
      </w:r>
    </w:p>
    <w:p w:rsidR="0082643B" w:rsidRPr="006C0835" w:rsidRDefault="0082643B" w:rsidP="004C6D3D">
      <w:pPr>
        <w:pStyle w:val="Heading3"/>
        <w:numPr>
          <w:ilvl w:val="0"/>
          <w:numId w:val="0"/>
        </w:numPr>
        <w:tabs>
          <w:tab w:val="left" w:pos="1800"/>
          <w:tab w:val="right" w:pos="10800"/>
        </w:tabs>
        <w:jc w:val="both"/>
        <w:rPr>
          <w:rFonts w:asciiTheme="minorHAnsi" w:hAnsiTheme="minorHAnsi" w:cstheme="minorHAnsi"/>
          <w:color w:val="000000" w:themeColor="text1"/>
          <w:sz w:val="22"/>
          <w:szCs w:val="22"/>
          <w:lang w:val="en-IN"/>
        </w:rPr>
      </w:pPr>
    </w:p>
    <w:p w:rsidR="00A5411C" w:rsidRPr="006C0835" w:rsidRDefault="00A5411C" w:rsidP="00A0102E">
      <w:pPr>
        <w:pStyle w:val="Heading3"/>
        <w:numPr>
          <w:ilvl w:val="0"/>
          <w:numId w:val="0"/>
        </w:numPr>
        <w:tabs>
          <w:tab w:val="left" w:pos="1800"/>
          <w:tab w:val="right" w:pos="10800"/>
        </w:tabs>
        <w:jc w:val="both"/>
        <w:rPr>
          <w:rFonts w:asciiTheme="minorHAnsi" w:hAnsiTheme="minorHAnsi" w:cstheme="minorHAnsi"/>
          <w:color w:val="000000" w:themeColor="text1"/>
          <w:sz w:val="22"/>
          <w:szCs w:val="22"/>
        </w:rPr>
      </w:pPr>
      <w:bookmarkStart w:id="0" w:name="_GoBack"/>
      <w:bookmarkEnd w:id="0"/>
      <w:r w:rsidRPr="006C0835">
        <w:rPr>
          <w:rFonts w:asciiTheme="minorHAnsi" w:hAnsiTheme="minorHAnsi" w:cstheme="minorHAnsi"/>
          <w:color w:val="000000" w:themeColor="text1"/>
          <w:sz w:val="22"/>
          <w:szCs w:val="22"/>
          <w:lang w:val="en-IN"/>
        </w:rPr>
        <w:t>Travelex, Toronto, MO</w:t>
      </w:r>
      <w:r w:rsidR="006C0835">
        <w:rPr>
          <w:rFonts w:asciiTheme="minorHAnsi" w:hAnsiTheme="minorHAnsi" w:cstheme="minorHAnsi"/>
          <w:color w:val="000000" w:themeColor="text1"/>
          <w:sz w:val="22"/>
          <w:szCs w:val="22"/>
          <w:lang w:val="en-IN"/>
        </w:rPr>
        <w:t xml:space="preserve">                                                                                                          </w:t>
      </w:r>
      <w:r w:rsidR="00422C67" w:rsidRPr="006C0835">
        <w:rPr>
          <w:rFonts w:asciiTheme="minorHAnsi" w:hAnsiTheme="minorHAnsi" w:cstheme="minorHAnsi"/>
          <w:color w:val="000000" w:themeColor="text1"/>
          <w:sz w:val="22"/>
          <w:szCs w:val="22"/>
          <w:lang w:eastAsia="en-US"/>
        </w:rPr>
        <w:t>June 2012 – Aug 2013</w:t>
      </w:r>
    </w:p>
    <w:p w:rsidR="00A5411C" w:rsidRPr="006C0835" w:rsidRDefault="008A706D" w:rsidP="00A0102E">
      <w:pPr>
        <w:spacing w:after="0" w:line="240" w:lineRule="auto"/>
        <w:jc w:val="both"/>
        <w:rPr>
          <w:rFonts w:asciiTheme="minorHAnsi" w:hAnsiTheme="minorHAnsi" w:cstheme="minorHAnsi"/>
          <w:b/>
          <w:bCs/>
          <w:color w:val="000000" w:themeColor="text1"/>
          <w:lang w:val="it-IT"/>
        </w:rPr>
      </w:pPr>
      <w:r w:rsidRPr="006C0835">
        <w:rPr>
          <w:rFonts w:asciiTheme="minorHAnsi" w:hAnsiTheme="minorHAnsi" w:cstheme="minorHAnsi"/>
          <w:b/>
          <w:color w:val="000000" w:themeColor="text1"/>
          <w:lang w:val="en-IN"/>
        </w:rPr>
        <w:t>QA/TFS/Build &amp; Devops</w:t>
      </w:r>
      <w:r w:rsidR="00A5411C" w:rsidRPr="006C0835">
        <w:rPr>
          <w:rFonts w:asciiTheme="minorHAnsi" w:hAnsiTheme="minorHAnsi" w:cstheme="minorHAnsi"/>
          <w:b/>
          <w:color w:val="000000" w:themeColor="text1"/>
          <w:lang w:val="en-IN"/>
        </w:rPr>
        <w:t xml:space="preserve"> Engineer</w:t>
      </w:r>
    </w:p>
    <w:p w:rsidR="00A5411C" w:rsidRPr="006C0835" w:rsidRDefault="00A5411C" w:rsidP="00A0102E">
      <w:pPr>
        <w:spacing w:after="0" w:line="240" w:lineRule="auto"/>
        <w:ind w:left="540"/>
        <w:jc w:val="both"/>
        <w:rPr>
          <w:rFonts w:asciiTheme="minorHAnsi" w:hAnsiTheme="minorHAnsi" w:cstheme="minorHAnsi"/>
          <w:bCs/>
          <w:color w:val="000000" w:themeColor="text1"/>
          <w:lang w:val="it-IT"/>
        </w:rPr>
      </w:pPr>
    </w:p>
    <w:p w:rsidR="00A5411C" w:rsidRPr="006C0835" w:rsidRDefault="00A5411C" w:rsidP="00A0102E">
      <w:pPr>
        <w:spacing w:after="0" w:line="240" w:lineRule="auto"/>
        <w:ind w:left="540"/>
        <w:jc w:val="both"/>
        <w:rPr>
          <w:rFonts w:asciiTheme="minorHAnsi" w:hAnsiTheme="minorHAnsi" w:cstheme="minorHAnsi"/>
          <w:bCs/>
          <w:color w:val="000000" w:themeColor="text1"/>
          <w:lang w:val="it-IT"/>
        </w:rPr>
      </w:pP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Performed software configuration/release management activities for three different Java applications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Designed and implemented Continues Integration process and tools with approval from development and other affected teams.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Defined processes to build and deliver software baselines for internal as well as external customers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Configuring AnthillPro as a common build engine to build and promote applications to DEV, QMG, UAT, PROD, and DR to UNIX environments.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Continuously talking to Anthill</w:t>
      </w:r>
      <w:r w:rsidR="00C0180A" w:rsidRPr="006C0835">
        <w:rPr>
          <w:rFonts w:asciiTheme="minorHAnsi" w:hAnsiTheme="minorHAnsi" w:cstheme="minorHAnsi"/>
          <w:bCs/>
          <w:color w:val="000000" w:themeColor="text1"/>
          <w:lang w:val="it-IT"/>
        </w:rPr>
        <w:t>Pro</w:t>
      </w:r>
      <w:r w:rsidRPr="006C0835">
        <w:rPr>
          <w:rFonts w:asciiTheme="minorHAnsi" w:hAnsiTheme="minorHAnsi" w:cstheme="minorHAnsi"/>
          <w:bCs/>
          <w:color w:val="000000" w:themeColor="text1"/>
          <w:lang w:val="it-IT"/>
        </w:rPr>
        <w:t xml:space="preserve"> consultants for any licensing, technical, and ongoing issues with Anthill Tool, anthill patching, and all sorts of applications related needs.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Working closely with Web Administrators to setup an automated deployment for SharePoint applications using Anthill</w:t>
      </w:r>
      <w:r w:rsidR="00C0180A" w:rsidRPr="006C0835">
        <w:rPr>
          <w:rFonts w:asciiTheme="minorHAnsi" w:hAnsiTheme="minorHAnsi" w:cstheme="minorHAnsi"/>
          <w:bCs/>
          <w:color w:val="000000" w:themeColor="text1"/>
          <w:lang w:val="it-IT"/>
        </w:rPr>
        <w:t>Pro</w:t>
      </w:r>
      <w:r w:rsidRPr="006C0835">
        <w:rPr>
          <w:rFonts w:asciiTheme="minorHAnsi" w:hAnsiTheme="minorHAnsi" w:cstheme="minorHAnsi"/>
          <w:bCs/>
          <w:color w:val="000000" w:themeColor="text1"/>
          <w:lang w:val="it-IT"/>
        </w:rPr>
        <w:t xml:space="preserve"> and SVN Tools.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Created Team Project Collection from TFS 2008 Admin Console with different Team Projects under it.</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Set up the Security, Roles &amp; Responsibilities for different Groups for Team Projects using TFS 2008 Admin Console</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Integrated Ant and maven with TFS source control to automatically trigger Builds and publish results back to TFS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Responsible to perform Build operations with ANT Scripts, while implementing the required modifications in the ANT Script to perform build operations, in accordance with requirements of the project.</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 xml:space="preserve">Creating metadata types Branch, Label, Trigger and Hyperlink. Supporting developers in creating config-spec. Carried out the Merge process as defined in the usage model in each projects. Ownership of release branch.Implemented Triggers to enforce development policies to invoke </w:t>
      </w:r>
      <w:r w:rsidRPr="006C0835">
        <w:rPr>
          <w:rFonts w:asciiTheme="minorHAnsi" w:hAnsiTheme="minorHAnsi" w:cstheme="minorHAnsi"/>
          <w:bCs/>
          <w:color w:val="000000" w:themeColor="text1"/>
          <w:lang w:val="it-IT"/>
        </w:rPr>
        <w:lastRenderedPageBreak/>
        <w:t>operations before or after the execution of Critical ClearCase Operations and Events, using PERL Scripts.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Designed the Release Plans while coordinating with Stake Holders including Project Management Lead, Development Lead, QA Team Lead and ClearCase Administrator.</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Worked on cross platforms (WINDOWS-NT &amp; LINUX) to gain thorough understanding of the ClearCase functionality in both the Operating Systems.</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Coordinated Change Control Board Meeting to discuss Defects and Enhancements for the project. Generated Reports before the meeting to discuss the nature of defects, so as to reach consensus to resolve the defects before the next Build and Test Operation.</w:t>
      </w:r>
    </w:p>
    <w:p w:rsidR="001746B1" w:rsidRPr="006C0835" w:rsidRDefault="001746B1" w:rsidP="00A0102E">
      <w:pPr>
        <w:numPr>
          <w:ilvl w:val="0"/>
          <w:numId w:val="6"/>
        </w:numPr>
        <w:spacing w:after="0" w:line="240" w:lineRule="auto"/>
        <w:jc w:val="both"/>
        <w:rPr>
          <w:rFonts w:asciiTheme="minorHAnsi" w:hAnsiTheme="minorHAnsi" w:cstheme="minorHAnsi"/>
          <w:bCs/>
          <w:color w:val="000000" w:themeColor="text1"/>
          <w:lang w:val="it-IT"/>
        </w:rPr>
      </w:pPr>
      <w:r w:rsidRPr="006C0835">
        <w:rPr>
          <w:rFonts w:asciiTheme="minorHAnsi" w:hAnsiTheme="minorHAnsi" w:cstheme="minorHAnsi"/>
          <w:bCs/>
          <w:color w:val="000000" w:themeColor="text1"/>
          <w:lang w:val="it-IT"/>
        </w:rPr>
        <w:t>Built Version Controlled Java code on ClearCase Unified Change Management (UCM) Project Based code streams utilizing Visual Build Pro (VBP) and ANT scripts for VGS’ Partners.</w:t>
      </w:r>
    </w:p>
    <w:p w:rsidR="001746B1" w:rsidRPr="006C0835" w:rsidRDefault="001746B1" w:rsidP="00A0102E">
      <w:pPr>
        <w:ind w:left="360"/>
        <w:jc w:val="both"/>
        <w:rPr>
          <w:rFonts w:asciiTheme="minorHAnsi" w:hAnsiTheme="minorHAnsi" w:cstheme="minorHAnsi"/>
          <w:b/>
          <w:color w:val="000000" w:themeColor="text1"/>
        </w:rPr>
      </w:pPr>
    </w:p>
    <w:p w:rsidR="001746B1" w:rsidRPr="006C0835" w:rsidRDefault="001746B1" w:rsidP="00A0102E">
      <w:pPr>
        <w:jc w:val="both"/>
        <w:rPr>
          <w:rFonts w:asciiTheme="minorHAnsi" w:hAnsiTheme="minorHAnsi" w:cstheme="minorHAnsi"/>
          <w:b/>
          <w:bCs/>
          <w:color w:val="000000" w:themeColor="text1"/>
        </w:rPr>
      </w:pPr>
      <w:r w:rsidRPr="006C0835">
        <w:rPr>
          <w:rFonts w:asciiTheme="minorHAnsi" w:hAnsiTheme="minorHAnsi" w:cstheme="minorHAnsi"/>
          <w:b/>
          <w:color w:val="000000" w:themeColor="text1"/>
        </w:rPr>
        <w:t>Environment:</w:t>
      </w:r>
      <w:r w:rsidR="00A5411C" w:rsidRPr="006C0835">
        <w:rPr>
          <w:rFonts w:asciiTheme="minorHAnsi" w:hAnsiTheme="minorHAnsi" w:cstheme="minorHAnsi"/>
          <w:color w:val="000000" w:themeColor="text1"/>
        </w:rPr>
        <w:t>Clear</w:t>
      </w:r>
      <w:r w:rsidRPr="006C0835">
        <w:rPr>
          <w:rFonts w:asciiTheme="minorHAnsi" w:hAnsiTheme="minorHAnsi" w:cstheme="minorHAnsi"/>
          <w:color w:val="000000" w:themeColor="text1"/>
        </w:rPr>
        <w:t>Case, SVN, Shell,</w:t>
      </w:r>
      <w:r w:rsidR="003F18F0" w:rsidRPr="006C0835">
        <w:rPr>
          <w:rFonts w:asciiTheme="minorHAnsi" w:hAnsiTheme="minorHAnsi" w:cstheme="minorHAnsi"/>
          <w:color w:val="000000" w:themeColor="text1"/>
        </w:rPr>
        <w:t xml:space="preserve"> VB Script,</w:t>
      </w:r>
      <w:r w:rsidRPr="006C0835">
        <w:rPr>
          <w:rFonts w:asciiTheme="minorHAnsi" w:hAnsiTheme="minorHAnsi" w:cstheme="minorHAnsi"/>
          <w:color w:val="000000" w:themeColor="text1"/>
        </w:rPr>
        <w:t xml:space="preserve"> ANT, Maven, Hudson JIRA.Linux,Windows, Jboss, TFS 2008/2010(Team Fo</w:t>
      </w:r>
      <w:r w:rsidR="00A5411C" w:rsidRPr="006C0835">
        <w:rPr>
          <w:rFonts w:asciiTheme="minorHAnsi" w:hAnsiTheme="minorHAnsi" w:cstheme="minorHAnsi"/>
          <w:color w:val="000000" w:themeColor="text1"/>
        </w:rPr>
        <w:t xml:space="preserve">undation Server), .Net, ASP, </w:t>
      </w:r>
      <w:r w:rsidRPr="006C0835">
        <w:rPr>
          <w:rFonts w:asciiTheme="minorHAnsi" w:hAnsiTheme="minorHAnsi" w:cstheme="minorHAnsi"/>
          <w:color w:val="000000" w:themeColor="text1"/>
        </w:rPr>
        <w:t>Subversion, Visual Basic 6.0, Visual Source</w:t>
      </w:r>
      <w:r w:rsidR="00A5411C" w:rsidRPr="006C0835">
        <w:rPr>
          <w:rFonts w:asciiTheme="minorHAnsi" w:hAnsiTheme="minorHAnsi" w:cstheme="minorHAnsi"/>
          <w:color w:val="000000" w:themeColor="text1"/>
        </w:rPr>
        <w:t>Safe 6.0, SQL Server 2005/2008</w:t>
      </w:r>
      <w:r w:rsidR="00E8408C" w:rsidRPr="006C0835">
        <w:rPr>
          <w:rFonts w:asciiTheme="minorHAnsi" w:hAnsiTheme="minorHAnsi" w:cstheme="minorHAnsi"/>
          <w:color w:val="000000" w:themeColor="text1"/>
        </w:rPr>
        <w:t>/2012</w:t>
      </w:r>
      <w:r w:rsidR="00A5411C" w:rsidRPr="006C0835">
        <w:rPr>
          <w:rFonts w:asciiTheme="minorHAnsi" w:hAnsiTheme="minorHAnsi" w:cstheme="minorHAnsi"/>
          <w:color w:val="000000" w:themeColor="text1"/>
        </w:rPr>
        <w:t>,</w:t>
      </w:r>
      <w:r w:rsidRPr="006C0835">
        <w:rPr>
          <w:rFonts w:asciiTheme="minorHAnsi" w:hAnsiTheme="minorHAnsi" w:cstheme="minorHAnsi"/>
          <w:color w:val="000000" w:themeColor="text1"/>
        </w:rPr>
        <w:t>Clear Case</w:t>
      </w:r>
      <w:r w:rsidR="00A5411C" w:rsidRPr="006C0835">
        <w:rPr>
          <w:rFonts w:asciiTheme="minorHAnsi" w:hAnsiTheme="minorHAnsi" w:cstheme="minorHAnsi"/>
          <w:color w:val="000000" w:themeColor="text1"/>
        </w:rPr>
        <w:t xml:space="preserve">, Linux, Windows, PERL, </w:t>
      </w:r>
      <w:r w:rsidRPr="006C0835">
        <w:rPr>
          <w:rFonts w:asciiTheme="minorHAnsi" w:hAnsiTheme="minorHAnsi" w:cstheme="minorHAnsi"/>
          <w:color w:val="000000" w:themeColor="text1"/>
        </w:rPr>
        <w:t>ANT, Cruise Control</w:t>
      </w:r>
    </w:p>
    <w:p w:rsidR="00A5411C" w:rsidRPr="006C0835" w:rsidRDefault="00A5411C" w:rsidP="00A0102E">
      <w:pPr>
        <w:spacing w:after="0" w:line="240" w:lineRule="auto"/>
        <w:jc w:val="both"/>
        <w:rPr>
          <w:rFonts w:asciiTheme="minorHAnsi" w:hAnsiTheme="minorHAnsi" w:cstheme="minorHAnsi"/>
          <w:b/>
          <w:color w:val="000000" w:themeColor="text1"/>
        </w:rPr>
      </w:pPr>
    </w:p>
    <w:p w:rsidR="00A5411C" w:rsidRPr="006C0835" w:rsidRDefault="00A5411C" w:rsidP="00A0102E">
      <w:pPr>
        <w:spacing w:after="0" w:line="240" w:lineRule="auto"/>
        <w:jc w:val="both"/>
        <w:rPr>
          <w:rFonts w:asciiTheme="minorHAnsi" w:hAnsiTheme="minorHAnsi" w:cstheme="minorHAnsi"/>
          <w:b/>
          <w:color w:val="000000" w:themeColor="text1"/>
        </w:rPr>
      </w:pPr>
      <w:r w:rsidRPr="006C0835">
        <w:rPr>
          <w:rFonts w:asciiTheme="minorHAnsi" w:hAnsiTheme="minorHAnsi" w:cstheme="minorHAnsi"/>
          <w:b/>
          <w:color w:val="000000" w:themeColor="text1"/>
        </w:rPr>
        <w:t xml:space="preserve">New Delivery.com Sunrise Systems, NJ </w:t>
      </w:r>
      <w:r w:rsidRPr="006C0835">
        <w:rPr>
          <w:rFonts w:asciiTheme="minorHAnsi" w:hAnsiTheme="minorHAnsi" w:cstheme="minorHAnsi"/>
          <w:b/>
          <w:color w:val="000000" w:themeColor="text1"/>
        </w:rPr>
        <w:tab/>
      </w:r>
      <w:r w:rsidR="00422C67" w:rsidRPr="006C0835">
        <w:rPr>
          <w:rFonts w:asciiTheme="minorHAnsi" w:hAnsiTheme="minorHAnsi" w:cstheme="minorHAnsi"/>
          <w:b/>
          <w:color w:val="000000" w:themeColor="text1"/>
        </w:rPr>
        <w:tab/>
      </w:r>
      <w:r w:rsidR="00422C67" w:rsidRPr="006C0835">
        <w:rPr>
          <w:rFonts w:asciiTheme="minorHAnsi" w:hAnsiTheme="minorHAnsi" w:cstheme="minorHAnsi"/>
          <w:b/>
          <w:color w:val="000000" w:themeColor="text1"/>
        </w:rPr>
        <w:tab/>
      </w:r>
      <w:r w:rsidR="00422C67" w:rsidRPr="006C0835">
        <w:rPr>
          <w:rFonts w:asciiTheme="minorHAnsi" w:hAnsiTheme="minorHAnsi" w:cstheme="minorHAnsi"/>
          <w:b/>
          <w:color w:val="000000" w:themeColor="text1"/>
        </w:rPr>
        <w:tab/>
        <w:t xml:space="preserve">            </w:t>
      </w:r>
      <w:r w:rsidR="006C0835">
        <w:rPr>
          <w:rFonts w:asciiTheme="minorHAnsi" w:hAnsiTheme="minorHAnsi" w:cstheme="minorHAnsi"/>
          <w:b/>
          <w:color w:val="000000" w:themeColor="text1"/>
        </w:rPr>
        <w:t xml:space="preserve">                </w:t>
      </w:r>
      <w:r w:rsidR="00422C67" w:rsidRPr="006C0835">
        <w:rPr>
          <w:rFonts w:asciiTheme="minorHAnsi" w:hAnsiTheme="minorHAnsi" w:cstheme="minorHAnsi"/>
          <w:b/>
          <w:color w:val="000000" w:themeColor="text1"/>
        </w:rPr>
        <w:t>March 2011 – May 2012</w:t>
      </w:r>
    </w:p>
    <w:p w:rsidR="00A5411C" w:rsidRPr="006C0835" w:rsidRDefault="00A5411C" w:rsidP="00A0102E">
      <w:pPr>
        <w:spacing w:after="0" w:line="240" w:lineRule="auto"/>
        <w:jc w:val="both"/>
        <w:rPr>
          <w:rFonts w:asciiTheme="minorHAnsi" w:hAnsiTheme="minorHAnsi" w:cstheme="minorHAnsi"/>
          <w:b/>
          <w:color w:val="000000" w:themeColor="text1"/>
        </w:rPr>
      </w:pPr>
      <w:r w:rsidRPr="006C0835">
        <w:rPr>
          <w:rFonts w:asciiTheme="minorHAnsi" w:hAnsiTheme="minorHAnsi" w:cstheme="minorHAnsi"/>
          <w:b/>
          <w:color w:val="000000" w:themeColor="text1"/>
        </w:rPr>
        <w:t>SCM Engineer/TFS Admin</w:t>
      </w:r>
    </w:p>
    <w:p w:rsidR="00A5411C" w:rsidRPr="006C0835" w:rsidRDefault="00A5411C" w:rsidP="00A0102E">
      <w:pPr>
        <w:spacing w:after="0" w:line="240" w:lineRule="auto"/>
        <w:jc w:val="both"/>
        <w:rPr>
          <w:rFonts w:asciiTheme="minorHAnsi" w:hAnsiTheme="minorHAnsi" w:cstheme="minorHAnsi"/>
          <w:b/>
          <w:color w:val="000000" w:themeColor="text1"/>
        </w:rPr>
      </w:pPr>
    </w:p>
    <w:p w:rsidR="00A5411C" w:rsidRPr="006C0835" w:rsidRDefault="00A5411C" w:rsidP="00A0102E">
      <w:pPr>
        <w:numPr>
          <w:ilvl w:val="0"/>
          <w:numId w:val="7"/>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Performed software configuration/release management activities.</w:t>
      </w:r>
    </w:p>
    <w:p w:rsidR="00A5411C" w:rsidRPr="006C0835" w:rsidRDefault="00A5411C" w:rsidP="00A0102E">
      <w:pPr>
        <w:numPr>
          <w:ilvl w:val="0"/>
          <w:numId w:val="7"/>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TFS Admin with core Knowledge on Deployments activities</w:t>
      </w:r>
    </w:p>
    <w:p w:rsidR="00A5411C" w:rsidRPr="006C0835" w:rsidRDefault="00A5411C" w:rsidP="00A0102E">
      <w:pPr>
        <w:numPr>
          <w:ilvl w:val="0"/>
          <w:numId w:val="7"/>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Integrating the Third Party Tools with TFS for ALM &amp; Traceability</w:t>
      </w:r>
    </w:p>
    <w:p w:rsidR="00A5411C" w:rsidRPr="006C0835" w:rsidRDefault="00A5411C" w:rsidP="00A0102E">
      <w:pPr>
        <w:numPr>
          <w:ilvl w:val="0"/>
          <w:numId w:val="7"/>
        </w:numPr>
        <w:spacing w:after="0" w:line="240" w:lineRule="auto"/>
        <w:jc w:val="both"/>
        <w:rPr>
          <w:rFonts w:asciiTheme="minorHAnsi" w:hAnsiTheme="minorHAnsi" w:cstheme="minorHAnsi"/>
          <w:color w:val="000000" w:themeColor="text1"/>
        </w:rPr>
      </w:pPr>
      <w:r w:rsidRPr="006C0835">
        <w:rPr>
          <w:rFonts w:asciiTheme="minorHAnsi" w:hAnsiTheme="minorHAnsi" w:cstheme="minorHAnsi"/>
          <w:color w:val="000000" w:themeColor="text1"/>
        </w:rPr>
        <w:t xml:space="preserve">Running the TFS Reports for Build reports, Code Churn, </w:t>
      </w:r>
      <w:r w:rsidR="00B81907" w:rsidRPr="006C0835">
        <w:rPr>
          <w:rFonts w:asciiTheme="minorHAnsi" w:hAnsiTheme="minorHAnsi" w:cstheme="minorHAnsi"/>
          <w:color w:val="000000" w:themeColor="text1"/>
        </w:rPr>
        <w:t>Work items</w:t>
      </w:r>
      <w:r w:rsidRPr="006C0835">
        <w:rPr>
          <w:rFonts w:asciiTheme="minorHAnsi" w:hAnsiTheme="minorHAnsi" w:cstheme="minorHAnsi"/>
          <w:color w:val="000000" w:themeColor="text1"/>
        </w:rPr>
        <w:t>.</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Designed CM processes and policies with approval from development and other affected teams.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Defined processes to build and deliver software baselines for internal as well as external customers.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Implemented and maintained the branching and build/release strategies utilizing ClearCase.</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Enforced development policies using ClearCase triggers and other metadata.</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Created branches, performed merges, and labeled baselines in ClearCase.</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Provided assistance to developers in resolving problems.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Used Credmap, Region Synchronizer and ClearCase Doctor to provide support in interop environment.</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Involved in an effective team organization &amp; coordination using Rational Team Concert. Also involved in integrating task tracking, source control, and agile planning with continuous builds and a configurable process.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Maintenance of the defect tracking system for the effective generation of audit reports with SQL on the backend.</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 xml:space="preserve">Automated </w:t>
      </w:r>
      <w:r w:rsidR="00AB7F4F" w:rsidRPr="006C0835">
        <w:rPr>
          <w:rFonts w:asciiTheme="minorHAnsi" w:hAnsiTheme="minorHAnsi" w:cstheme="minorHAnsi"/>
          <w:color w:val="000000" w:themeColor="text1"/>
        </w:rPr>
        <w:t xml:space="preserve">Rational </w:t>
      </w:r>
      <w:r w:rsidRPr="006C0835">
        <w:rPr>
          <w:rFonts w:asciiTheme="minorHAnsi" w:hAnsiTheme="minorHAnsi" w:cstheme="minorHAnsi"/>
          <w:color w:val="000000" w:themeColor="text1"/>
        </w:rPr>
        <w:t>ClearCase based release management process including monitoring changes between releases.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Troubleshooting problems on the day-to-day basis for the developers to move the element on the target path.</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Involved in the Sync-up of the test environment to make the environment in a more Enterprise Level.</w:t>
      </w:r>
    </w:p>
    <w:p w:rsidR="00F83158" w:rsidRPr="006C0835" w:rsidRDefault="00F83158"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Familiar and experienced with Agile Scrum development.</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lastRenderedPageBreak/>
        <w:t xml:space="preserve">Converted old builds using MAKE to ANT and XML. Worked on different Build tools like </w:t>
      </w:r>
      <w:r w:rsidRPr="006C0835">
        <w:rPr>
          <w:rFonts w:asciiTheme="minorHAnsi" w:hAnsiTheme="minorHAnsi" w:cstheme="minorHAnsi"/>
          <w:b/>
          <w:color w:val="000000" w:themeColor="text1"/>
        </w:rPr>
        <w:t>ANT, NAnt, Maven, Jenkins</w:t>
      </w:r>
      <w:r w:rsidRPr="006C0835">
        <w:rPr>
          <w:rFonts w:asciiTheme="minorHAnsi" w:hAnsiTheme="minorHAnsi" w:cstheme="minorHAnsi"/>
          <w:color w:val="000000" w:themeColor="text1"/>
        </w:rPr>
        <w:t xml:space="preserve"> and </w:t>
      </w:r>
      <w:r w:rsidRPr="006C0835">
        <w:rPr>
          <w:rFonts w:asciiTheme="minorHAnsi" w:hAnsiTheme="minorHAnsi" w:cstheme="minorHAnsi"/>
          <w:b/>
          <w:color w:val="000000" w:themeColor="text1"/>
        </w:rPr>
        <w:t>MS Build.</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Worked on the 3 tier infrastructure environment for debugging the codes.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Provided support for the production deployments by working hand-on-hand with developers and end-users.</w:t>
      </w:r>
    </w:p>
    <w:p w:rsidR="00A5411C" w:rsidRPr="006C0835" w:rsidRDefault="00A5411C" w:rsidP="00A0102E">
      <w:pPr>
        <w:pStyle w:val="ListBullet"/>
        <w:numPr>
          <w:ilvl w:val="0"/>
          <w:numId w:val="7"/>
        </w:numPr>
        <w:rPr>
          <w:rFonts w:asciiTheme="minorHAnsi" w:hAnsiTheme="minorHAnsi" w:cstheme="minorHAnsi"/>
          <w:b/>
          <w:color w:val="000000" w:themeColor="text1"/>
          <w:sz w:val="22"/>
          <w:szCs w:val="22"/>
        </w:rPr>
      </w:pPr>
      <w:r w:rsidRPr="006C0835">
        <w:rPr>
          <w:rFonts w:asciiTheme="minorHAnsi" w:hAnsiTheme="minorHAnsi" w:cstheme="minorHAnsi"/>
          <w:color w:val="000000" w:themeColor="text1"/>
          <w:sz w:val="22"/>
          <w:szCs w:val="22"/>
        </w:rPr>
        <w:t xml:space="preserve">Converted base </w:t>
      </w:r>
      <w:r w:rsidR="00AB7F4F" w:rsidRPr="006C0835">
        <w:rPr>
          <w:rFonts w:asciiTheme="minorHAnsi" w:hAnsiTheme="minorHAnsi" w:cstheme="minorHAnsi"/>
          <w:color w:val="000000" w:themeColor="text1"/>
          <w:sz w:val="22"/>
          <w:szCs w:val="22"/>
        </w:rPr>
        <w:t xml:space="preserve">rational </w:t>
      </w:r>
      <w:r w:rsidRPr="006C0835">
        <w:rPr>
          <w:rFonts w:asciiTheme="minorHAnsi" w:hAnsiTheme="minorHAnsi" w:cstheme="minorHAnsi"/>
          <w:color w:val="000000" w:themeColor="text1"/>
          <w:sz w:val="22"/>
          <w:szCs w:val="22"/>
        </w:rPr>
        <w:t>ClearCase VOB’S and VOB directories into UCM components for creation of UCM projects using these components.  Converted Baseline labels in Base ClearCase to baselines in UCM projects.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Involved in the creation of the wrapper scripts using Perl for the automation of the deployment process.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Facilitated release decision forums and documented decisions as part of change control process.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Assessed release risks and developed mitigation strategies.</w:t>
      </w:r>
    </w:p>
    <w:p w:rsidR="00A5411C" w:rsidRPr="006C0835" w:rsidRDefault="00A5411C" w:rsidP="00A0102E">
      <w:pPr>
        <w:numPr>
          <w:ilvl w:val="0"/>
          <w:numId w:val="7"/>
        </w:numPr>
        <w:spacing w:after="0" w:line="240" w:lineRule="auto"/>
        <w:jc w:val="both"/>
        <w:rPr>
          <w:rFonts w:asciiTheme="minorHAnsi" w:hAnsiTheme="minorHAnsi" w:cstheme="minorHAnsi"/>
          <w:b/>
          <w:color w:val="000000" w:themeColor="text1"/>
        </w:rPr>
      </w:pPr>
      <w:r w:rsidRPr="006C0835">
        <w:rPr>
          <w:rFonts w:asciiTheme="minorHAnsi" w:hAnsiTheme="minorHAnsi" w:cstheme="minorHAnsi"/>
          <w:color w:val="000000" w:themeColor="text1"/>
        </w:rPr>
        <w:t>Provided release updates to the management team and business liaison leads.</w:t>
      </w:r>
    </w:p>
    <w:p w:rsidR="00A5411C" w:rsidRPr="006C0835" w:rsidRDefault="00A5411C" w:rsidP="00A0102E">
      <w:pPr>
        <w:spacing w:after="0" w:line="240" w:lineRule="auto"/>
        <w:jc w:val="both"/>
        <w:rPr>
          <w:rFonts w:asciiTheme="minorHAnsi" w:hAnsiTheme="minorHAnsi" w:cstheme="minorHAnsi"/>
          <w:color w:val="000000" w:themeColor="text1"/>
        </w:rPr>
      </w:pPr>
    </w:p>
    <w:p w:rsidR="009D051B" w:rsidRPr="006C0835" w:rsidRDefault="00A5411C" w:rsidP="00A0102E">
      <w:pPr>
        <w:jc w:val="both"/>
        <w:rPr>
          <w:rFonts w:asciiTheme="minorHAnsi" w:hAnsiTheme="minorHAnsi" w:cstheme="minorHAnsi"/>
          <w:bCs/>
          <w:color w:val="000000" w:themeColor="text1"/>
        </w:rPr>
      </w:pPr>
      <w:r w:rsidRPr="006C0835">
        <w:rPr>
          <w:rFonts w:asciiTheme="minorHAnsi" w:hAnsiTheme="minorHAnsi" w:cstheme="minorHAnsi"/>
          <w:b/>
          <w:color w:val="000000" w:themeColor="text1"/>
        </w:rPr>
        <w:t>Environment:</w:t>
      </w:r>
      <w:r w:rsidRPr="006C0835">
        <w:rPr>
          <w:rFonts w:asciiTheme="minorHAnsi" w:hAnsiTheme="minorHAnsi" w:cstheme="minorHAnsi"/>
          <w:bCs/>
          <w:color w:val="000000" w:themeColor="text1"/>
        </w:rPr>
        <w:t xml:space="preserve">UNIX, Windows XP/2003/2000, Shell, Perl, TFS, </w:t>
      </w:r>
      <w:r w:rsidRPr="006C0835">
        <w:rPr>
          <w:rFonts w:asciiTheme="minorHAnsi" w:hAnsiTheme="minorHAnsi" w:cstheme="minorHAnsi"/>
          <w:color w:val="000000" w:themeColor="text1"/>
        </w:rPr>
        <w:t xml:space="preserve">InstallAnywhere, </w:t>
      </w:r>
      <w:r w:rsidRPr="006C0835">
        <w:rPr>
          <w:rFonts w:asciiTheme="minorHAnsi" w:hAnsiTheme="minorHAnsi" w:cstheme="minorHAnsi"/>
          <w:bCs/>
          <w:color w:val="000000" w:themeColor="text1"/>
        </w:rPr>
        <w:t>Oracle 9i</w:t>
      </w:r>
      <w:r w:rsidR="008A2C9A" w:rsidRPr="006C0835">
        <w:rPr>
          <w:rFonts w:asciiTheme="minorHAnsi" w:hAnsiTheme="minorHAnsi" w:cstheme="minorHAnsi"/>
          <w:bCs/>
          <w:color w:val="000000" w:themeColor="text1"/>
        </w:rPr>
        <w:t>/11g</w:t>
      </w:r>
      <w:r w:rsidRPr="006C0835">
        <w:rPr>
          <w:rFonts w:asciiTheme="minorHAnsi" w:hAnsiTheme="minorHAnsi" w:cstheme="minorHAnsi"/>
          <w:bCs/>
          <w:color w:val="000000" w:themeColor="text1"/>
        </w:rPr>
        <w:t xml:space="preserve">, Rational ClearCase 2003.06, ClearQuest 2003.06, </w:t>
      </w:r>
      <w:r w:rsidRPr="006C0835">
        <w:rPr>
          <w:rFonts w:asciiTheme="minorHAnsi" w:hAnsiTheme="minorHAnsi" w:cstheme="minorHAnsi"/>
          <w:color w:val="000000" w:themeColor="text1"/>
        </w:rPr>
        <w:t>Global web services</w:t>
      </w:r>
      <w:r w:rsidRPr="006C0835">
        <w:rPr>
          <w:rFonts w:asciiTheme="minorHAnsi" w:hAnsiTheme="minorHAnsi" w:cstheme="minorHAnsi"/>
          <w:bCs/>
          <w:color w:val="000000" w:themeColor="text1"/>
        </w:rPr>
        <w:t>, Websphere, puppet, Rational Team Concert, Jenkins</w:t>
      </w:r>
    </w:p>
    <w:p w:rsidR="00F5646C" w:rsidRPr="006C0835" w:rsidRDefault="00F5646C" w:rsidP="00A0102E">
      <w:pPr>
        <w:spacing w:after="0" w:line="240" w:lineRule="auto"/>
        <w:jc w:val="both"/>
        <w:rPr>
          <w:rFonts w:asciiTheme="minorHAnsi" w:hAnsiTheme="minorHAnsi" w:cstheme="minorHAnsi"/>
          <w:b/>
          <w:bCs/>
          <w:color w:val="000000" w:themeColor="text1"/>
        </w:rPr>
      </w:pPr>
      <w:r w:rsidRPr="006C0835">
        <w:rPr>
          <w:rFonts w:asciiTheme="minorHAnsi" w:eastAsia="Calibri" w:hAnsiTheme="minorHAnsi" w:cstheme="minorHAnsi"/>
          <w:b/>
          <w:color w:val="000000" w:themeColor="text1"/>
        </w:rPr>
        <w:t>iSetu, Govt. of Maharashtra</w:t>
      </w:r>
      <w:r w:rsidRPr="006C0835">
        <w:rPr>
          <w:rFonts w:asciiTheme="minorHAnsi" w:hAnsiTheme="minorHAnsi" w:cstheme="minorHAnsi"/>
          <w:color w:val="000000" w:themeColor="text1"/>
        </w:rPr>
        <w:t xml:space="preserve">, </w:t>
      </w:r>
      <w:r w:rsidRPr="006C0835">
        <w:rPr>
          <w:rFonts w:asciiTheme="minorHAnsi" w:hAnsiTheme="minorHAnsi" w:cstheme="minorHAnsi"/>
          <w:b/>
          <w:color w:val="000000" w:themeColor="text1"/>
        </w:rPr>
        <w:t>INDIA</w:t>
      </w:r>
      <w:r w:rsidRPr="006C0835">
        <w:rPr>
          <w:rFonts w:asciiTheme="minorHAnsi" w:hAnsiTheme="minorHAnsi" w:cstheme="minorHAnsi"/>
          <w:b/>
          <w:color w:val="000000" w:themeColor="text1"/>
        </w:rPr>
        <w:tab/>
      </w:r>
      <w:r w:rsidRPr="006C0835">
        <w:rPr>
          <w:rFonts w:asciiTheme="minorHAnsi" w:hAnsiTheme="minorHAnsi" w:cstheme="minorHAnsi"/>
          <w:b/>
          <w:color w:val="000000" w:themeColor="text1"/>
        </w:rPr>
        <w:tab/>
      </w:r>
      <w:r w:rsidR="00164542" w:rsidRPr="006C0835">
        <w:rPr>
          <w:rFonts w:asciiTheme="minorHAnsi" w:hAnsiTheme="minorHAnsi" w:cstheme="minorHAnsi"/>
          <w:b/>
          <w:color w:val="000000" w:themeColor="text1"/>
        </w:rPr>
        <w:tab/>
      </w:r>
      <w:r w:rsidR="00164542" w:rsidRPr="006C0835">
        <w:rPr>
          <w:rFonts w:asciiTheme="minorHAnsi" w:hAnsiTheme="minorHAnsi" w:cstheme="minorHAnsi"/>
          <w:b/>
          <w:color w:val="000000" w:themeColor="text1"/>
        </w:rPr>
        <w:tab/>
      </w:r>
      <w:r w:rsidR="00164542" w:rsidRPr="006C0835">
        <w:rPr>
          <w:rFonts w:asciiTheme="minorHAnsi" w:hAnsiTheme="minorHAnsi" w:cstheme="minorHAnsi"/>
          <w:b/>
          <w:color w:val="000000" w:themeColor="text1"/>
        </w:rPr>
        <w:tab/>
      </w:r>
      <w:r w:rsidR="00164542" w:rsidRPr="006C0835">
        <w:rPr>
          <w:rFonts w:asciiTheme="minorHAnsi" w:hAnsiTheme="minorHAnsi" w:cstheme="minorHAnsi"/>
          <w:b/>
          <w:color w:val="000000" w:themeColor="text1"/>
        </w:rPr>
        <w:tab/>
      </w:r>
      <w:r w:rsidR="006C0835">
        <w:rPr>
          <w:rFonts w:asciiTheme="minorHAnsi" w:hAnsiTheme="minorHAnsi" w:cstheme="minorHAnsi"/>
          <w:b/>
          <w:color w:val="000000" w:themeColor="text1"/>
        </w:rPr>
        <w:t xml:space="preserve">    </w:t>
      </w:r>
      <w:r w:rsidR="00164542" w:rsidRPr="006C0835">
        <w:rPr>
          <w:rFonts w:asciiTheme="minorHAnsi" w:hAnsiTheme="minorHAnsi" w:cstheme="minorHAnsi"/>
          <w:b/>
          <w:color w:val="000000" w:themeColor="text1"/>
        </w:rPr>
        <w:t>June 2008</w:t>
      </w:r>
      <w:r w:rsidR="00422C67" w:rsidRPr="006C0835">
        <w:rPr>
          <w:rFonts w:asciiTheme="minorHAnsi" w:hAnsiTheme="minorHAnsi" w:cstheme="minorHAnsi"/>
          <w:b/>
          <w:color w:val="000000" w:themeColor="text1"/>
        </w:rPr>
        <w:t xml:space="preserve"> – Feb 2011</w:t>
      </w:r>
    </w:p>
    <w:p w:rsidR="00F5646C" w:rsidRPr="006C0835" w:rsidRDefault="00F5646C" w:rsidP="00A0102E">
      <w:pPr>
        <w:spacing w:after="0" w:line="240" w:lineRule="auto"/>
        <w:jc w:val="both"/>
        <w:rPr>
          <w:rFonts w:asciiTheme="minorHAnsi" w:hAnsiTheme="minorHAnsi" w:cstheme="minorHAnsi"/>
          <w:b/>
          <w:bCs/>
          <w:color w:val="000000" w:themeColor="text1"/>
        </w:rPr>
      </w:pPr>
      <w:r w:rsidRPr="006C0835">
        <w:rPr>
          <w:rFonts w:asciiTheme="minorHAnsi" w:hAnsiTheme="minorHAnsi" w:cstheme="minorHAnsi"/>
          <w:b/>
          <w:bCs/>
          <w:color w:val="000000" w:themeColor="text1"/>
        </w:rPr>
        <w:t>Build/Configuration Engineer.</w:t>
      </w:r>
    </w:p>
    <w:p w:rsidR="00F5646C" w:rsidRPr="006C0835" w:rsidRDefault="00F5646C" w:rsidP="00A0102E">
      <w:pPr>
        <w:spacing w:after="0" w:line="240" w:lineRule="auto"/>
        <w:jc w:val="both"/>
        <w:rPr>
          <w:rFonts w:asciiTheme="minorHAnsi" w:hAnsiTheme="minorHAnsi" w:cstheme="minorHAnsi"/>
          <w:b/>
          <w:bCs/>
          <w:color w:val="000000" w:themeColor="text1"/>
        </w:rPr>
      </w:pP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Primary responsibilities include Build and Deployment of the java applications onto different environments. Responsible to push Java and .Net based builds to Dev, QA and Stage (Pre PROD) environments using Subversion.</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Created build instruction docs and installed (deploy) instruction docs for each application for different environments. Performed WebLogic deploys to various environments and co-ordinate with the Dev and QA team to resolve the issues.</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Assist developers with Subversion issues for builds, patches and deployments. Wrote automated scripts using with Ant for build and deploy process and integrated it with Maven.</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Responsible for running the DB scripts to update databases in the lower environments and give the instructions to DBA for higher environments. Attend all the build and release meetings to get the updates on environmental activities.</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Maintained configuration files for each application for the purpose of build and install on different environments using Serena. Responsible for Daily and Weekly build and deployments for different projects in different environments.</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Responsible for defining the branching and the merging strategies, created baselines and released the code. Creating automated build and deploy process using Anthillpro. Designed and implemented Configuration Management processes and procedures.</w:t>
      </w:r>
    </w:p>
    <w:p w:rsidR="00F5646C" w:rsidRPr="006C0835" w:rsidRDefault="00F5646C" w:rsidP="00A0102E">
      <w:pPr>
        <w:numPr>
          <w:ilvl w:val="0"/>
          <w:numId w:val="8"/>
        </w:num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Cs/>
          <w:color w:val="000000" w:themeColor="text1"/>
        </w:rPr>
        <w:t>Prepared Migration logs for every release and maintained the data accuracy.  Conduct functional and physical configuration audits and participated in change control process.  Develop and maintain code versioning, branching and merging.</w:t>
      </w:r>
    </w:p>
    <w:p w:rsidR="00F5646C" w:rsidRPr="006C0835" w:rsidRDefault="00F5646C" w:rsidP="00A0102E">
      <w:pPr>
        <w:spacing w:after="0" w:line="240" w:lineRule="auto"/>
        <w:jc w:val="both"/>
        <w:rPr>
          <w:rFonts w:asciiTheme="minorHAnsi" w:hAnsiTheme="minorHAnsi" w:cstheme="minorHAnsi"/>
          <w:bCs/>
          <w:color w:val="000000" w:themeColor="text1"/>
        </w:rPr>
      </w:pPr>
    </w:p>
    <w:p w:rsidR="00F5646C" w:rsidRPr="006C0835" w:rsidRDefault="00F5646C" w:rsidP="00A0102E">
      <w:pPr>
        <w:spacing w:after="0" w:line="240" w:lineRule="auto"/>
        <w:jc w:val="both"/>
        <w:rPr>
          <w:rFonts w:asciiTheme="minorHAnsi" w:hAnsiTheme="minorHAnsi" w:cstheme="minorHAnsi"/>
          <w:bCs/>
          <w:color w:val="000000" w:themeColor="text1"/>
        </w:rPr>
      </w:pPr>
      <w:r w:rsidRPr="006C0835">
        <w:rPr>
          <w:rFonts w:asciiTheme="minorHAnsi" w:hAnsiTheme="minorHAnsi" w:cstheme="minorHAnsi"/>
          <w:b/>
          <w:bCs/>
          <w:color w:val="000000" w:themeColor="text1"/>
        </w:rPr>
        <w:t>Environment</w:t>
      </w:r>
      <w:r w:rsidRPr="006C0835">
        <w:rPr>
          <w:rFonts w:asciiTheme="minorHAnsi" w:hAnsiTheme="minorHAnsi" w:cstheme="minorHAnsi"/>
          <w:bCs/>
          <w:color w:val="000000" w:themeColor="text1"/>
        </w:rPr>
        <w:t xml:space="preserve">: </w:t>
      </w:r>
      <w:r w:rsidR="00AB7F4F" w:rsidRPr="006C0835">
        <w:rPr>
          <w:rFonts w:asciiTheme="minorHAnsi" w:hAnsiTheme="minorHAnsi" w:cstheme="minorHAnsi"/>
          <w:bCs/>
          <w:color w:val="000000" w:themeColor="text1"/>
        </w:rPr>
        <w:t xml:space="preserve">Rational </w:t>
      </w:r>
      <w:r w:rsidRPr="006C0835">
        <w:rPr>
          <w:rFonts w:asciiTheme="minorHAnsi" w:hAnsiTheme="minorHAnsi" w:cstheme="minorHAnsi"/>
          <w:bCs/>
          <w:color w:val="000000" w:themeColor="text1"/>
        </w:rPr>
        <w:t>Clear Case, Clear Quest, AIX 5.3, JAVA, .Net, SQL, Oracle, Cruise Control, Hudson, HP Quality Center, Jenkins</w:t>
      </w:r>
    </w:p>
    <w:p w:rsidR="00F5646C" w:rsidRPr="006C0835" w:rsidRDefault="00F5646C" w:rsidP="00A0102E">
      <w:pPr>
        <w:jc w:val="both"/>
        <w:rPr>
          <w:rFonts w:asciiTheme="minorHAnsi" w:hAnsiTheme="minorHAnsi" w:cstheme="minorHAnsi"/>
          <w:color w:val="000000" w:themeColor="text1"/>
        </w:rPr>
      </w:pPr>
    </w:p>
    <w:sectPr w:rsidR="00F5646C" w:rsidRPr="006C0835" w:rsidSect="006C0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2">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rPr>
    </w:lvl>
  </w:abstractNum>
  <w:abstractNum w:abstractNumId="3">
    <w:nsid w:val="041C6309"/>
    <w:multiLevelType w:val="hybridMultilevel"/>
    <w:tmpl w:val="4F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C7927"/>
    <w:multiLevelType w:val="hybridMultilevel"/>
    <w:tmpl w:val="B5728D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3573C"/>
    <w:multiLevelType w:val="hybridMultilevel"/>
    <w:tmpl w:val="9F9EEF7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nsid w:val="222050DD"/>
    <w:multiLevelType w:val="hybridMultilevel"/>
    <w:tmpl w:val="DC96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C25865"/>
    <w:multiLevelType w:val="hybridMultilevel"/>
    <w:tmpl w:val="B222718C"/>
    <w:lvl w:ilvl="0" w:tplc="04090001">
      <w:start w:val="1"/>
      <w:numFmt w:val="bullet"/>
      <w:lvlText w:val=""/>
      <w:lvlJc w:val="left"/>
      <w:pPr>
        <w:ind w:left="360" w:hanging="360"/>
      </w:pPr>
      <w:rPr>
        <w:rFonts w:ascii="Symbol" w:hAnsi="Symbol" w:hint="default"/>
      </w:rPr>
    </w:lvl>
    <w:lvl w:ilvl="1" w:tplc="04090003" w:tentative="1">
      <w:start w:val="1"/>
      <w:numFmt w:val="bullet"/>
      <w:pStyle w:val="Heading2"/>
      <w:lvlText w:val="o"/>
      <w:lvlJc w:val="left"/>
      <w:pPr>
        <w:ind w:left="1080" w:hanging="360"/>
      </w:pPr>
      <w:rPr>
        <w:rFonts w:ascii="Courier New" w:hAnsi="Courier New" w:cs="Courier New" w:hint="default"/>
      </w:rPr>
    </w:lvl>
    <w:lvl w:ilvl="2" w:tplc="04090005" w:tentative="1">
      <w:start w:val="1"/>
      <w:numFmt w:val="bullet"/>
      <w:pStyle w:val="Heading3"/>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CE70FC"/>
    <w:multiLevelType w:val="hybridMultilevel"/>
    <w:tmpl w:val="61B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A3B4D"/>
    <w:multiLevelType w:val="hybridMultilevel"/>
    <w:tmpl w:val="667280E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0">
    <w:nsid w:val="569A1E9F"/>
    <w:multiLevelType w:val="hybridMultilevel"/>
    <w:tmpl w:val="E822EF9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06AB8"/>
    <w:multiLevelType w:val="hybridMultilevel"/>
    <w:tmpl w:val="D4DE00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6E3778A9"/>
    <w:multiLevelType w:val="hybridMultilevel"/>
    <w:tmpl w:val="6626165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Symbol"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Symbol"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Symbol" w:hint="default"/>
      </w:rPr>
    </w:lvl>
    <w:lvl w:ilvl="8" w:tplc="04090005">
      <w:start w:val="1"/>
      <w:numFmt w:val="bullet"/>
      <w:lvlText w:val=""/>
      <w:lvlJc w:val="left"/>
      <w:pPr>
        <w:ind w:left="630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2"/>
  </w:num>
  <w:num w:numId="6">
    <w:abstractNumId w:val="12"/>
  </w:num>
  <w:num w:numId="7">
    <w:abstractNumId w:val="3"/>
  </w:num>
  <w:num w:numId="8">
    <w:abstractNumId w:val="8"/>
  </w:num>
  <w:num w:numId="9">
    <w:abstractNumId w:val="6"/>
  </w:num>
  <w:num w:numId="10">
    <w:abstractNumId w:val="11"/>
  </w:num>
  <w:num w:numId="11">
    <w:abstractNumId w:val="9"/>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46B1"/>
    <w:rsid w:val="000147E9"/>
    <w:rsid w:val="00021309"/>
    <w:rsid w:val="00053EDB"/>
    <w:rsid w:val="00087F86"/>
    <w:rsid w:val="000A6174"/>
    <w:rsid w:val="000F5253"/>
    <w:rsid w:val="000F77D8"/>
    <w:rsid w:val="00144A87"/>
    <w:rsid w:val="00164542"/>
    <w:rsid w:val="00170E13"/>
    <w:rsid w:val="001746B1"/>
    <w:rsid w:val="001D6D61"/>
    <w:rsid w:val="001F01ED"/>
    <w:rsid w:val="00200E44"/>
    <w:rsid w:val="00201276"/>
    <w:rsid w:val="00214BF7"/>
    <w:rsid w:val="00224ABC"/>
    <w:rsid w:val="00242A15"/>
    <w:rsid w:val="00250DB9"/>
    <w:rsid w:val="002B17BE"/>
    <w:rsid w:val="002D60ED"/>
    <w:rsid w:val="002E71AD"/>
    <w:rsid w:val="00300E20"/>
    <w:rsid w:val="00303E97"/>
    <w:rsid w:val="003118CA"/>
    <w:rsid w:val="00326C82"/>
    <w:rsid w:val="00394BB4"/>
    <w:rsid w:val="003B3A4B"/>
    <w:rsid w:val="003C0392"/>
    <w:rsid w:val="003C6C43"/>
    <w:rsid w:val="003F18F0"/>
    <w:rsid w:val="003F2EBD"/>
    <w:rsid w:val="003F45FF"/>
    <w:rsid w:val="00400021"/>
    <w:rsid w:val="00422C67"/>
    <w:rsid w:val="004326BE"/>
    <w:rsid w:val="00440FFD"/>
    <w:rsid w:val="004470FA"/>
    <w:rsid w:val="004513BF"/>
    <w:rsid w:val="004562AA"/>
    <w:rsid w:val="00456667"/>
    <w:rsid w:val="00487AB7"/>
    <w:rsid w:val="004C6D3D"/>
    <w:rsid w:val="004F4072"/>
    <w:rsid w:val="00552350"/>
    <w:rsid w:val="00556B24"/>
    <w:rsid w:val="00562FE2"/>
    <w:rsid w:val="00571F98"/>
    <w:rsid w:val="005C0693"/>
    <w:rsid w:val="005D202F"/>
    <w:rsid w:val="00654D2F"/>
    <w:rsid w:val="00656B93"/>
    <w:rsid w:val="00662EF3"/>
    <w:rsid w:val="006643C0"/>
    <w:rsid w:val="006C0835"/>
    <w:rsid w:val="007274D9"/>
    <w:rsid w:val="007366D2"/>
    <w:rsid w:val="00771F85"/>
    <w:rsid w:val="00786FED"/>
    <w:rsid w:val="007A7ED9"/>
    <w:rsid w:val="007C2DE0"/>
    <w:rsid w:val="007E368E"/>
    <w:rsid w:val="00802500"/>
    <w:rsid w:val="0082643B"/>
    <w:rsid w:val="00852AD4"/>
    <w:rsid w:val="008733EB"/>
    <w:rsid w:val="00882176"/>
    <w:rsid w:val="008A2C9A"/>
    <w:rsid w:val="008A706D"/>
    <w:rsid w:val="008B23C7"/>
    <w:rsid w:val="008B6830"/>
    <w:rsid w:val="009226A3"/>
    <w:rsid w:val="00922AE3"/>
    <w:rsid w:val="00931661"/>
    <w:rsid w:val="00943A5F"/>
    <w:rsid w:val="00950C07"/>
    <w:rsid w:val="00955F85"/>
    <w:rsid w:val="009663C9"/>
    <w:rsid w:val="0096796A"/>
    <w:rsid w:val="00982CA3"/>
    <w:rsid w:val="009A3B06"/>
    <w:rsid w:val="009A5458"/>
    <w:rsid w:val="009D051B"/>
    <w:rsid w:val="009E6934"/>
    <w:rsid w:val="00A0102E"/>
    <w:rsid w:val="00A03E00"/>
    <w:rsid w:val="00A24E22"/>
    <w:rsid w:val="00A365FD"/>
    <w:rsid w:val="00A37AD6"/>
    <w:rsid w:val="00A405AE"/>
    <w:rsid w:val="00A52CCD"/>
    <w:rsid w:val="00A5411C"/>
    <w:rsid w:val="00A7486D"/>
    <w:rsid w:val="00A7489F"/>
    <w:rsid w:val="00AA2135"/>
    <w:rsid w:val="00AB7F4F"/>
    <w:rsid w:val="00AC7B8C"/>
    <w:rsid w:val="00AF3A3F"/>
    <w:rsid w:val="00B07381"/>
    <w:rsid w:val="00B12BD5"/>
    <w:rsid w:val="00B61307"/>
    <w:rsid w:val="00B81907"/>
    <w:rsid w:val="00B9747C"/>
    <w:rsid w:val="00BA690D"/>
    <w:rsid w:val="00BC6A16"/>
    <w:rsid w:val="00BE18A0"/>
    <w:rsid w:val="00C0180A"/>
    <w:rsid w:val="00C045B2"/>
    <w:rsid w:val="00C278B5"/>
    <w:rsid w:val="00C3672B"/>
    <w:rsid w:val="00C369D1"/>
    <w:rsid w:val="00C407F8"/>
    <w:rsid w:val="00C573F2"/>
    <w:rsid w:val="00C65D0E"/>
    <w:rsid w:val="00C80D85"/>
    <w:rsid w:val="00CD3A70"/>
    <w:rsid w:val="00CF0F72"/>
    <w:rsid w:val="00D35CEB"/>
    <w:rsid w:val="00D3764A"/>
    <w:rsid w:val="00D37E13"/>
    <w:rsid w:val="00D42CE5"/>
    <w:rsid w:val="00D50403"/>
    <w:rsid w:val="00D80224"/>
    <w:rsid w:val="00D865E4"/>
    <w:rsid w:val="00D940B7"/>
    <w:rsid w:val="00DA64F5"/>
    <w:rsid w:val="00DF22E0"/>
    <w:rsid w:val="00DF404C"/>
    <w:rsid w:val="00E574C6"/>
    <w:rsid w:val="00E742E2"/>
    <w:rsid w:val="00E8408C"/>
    <w:rsid w:val="00F32D08"/>
    <w:rsid w:val="00F5646C"/>
    <w:rsid w:val="00F6508D"/>
    <w:rsid w:val="00F757AB"/>
    <w:rsid w:val="00F83158"/>
    <w:rsid w:val="00F85E9E"/>
    <w:rsid w:val="00F920CF"/>
    <w:rsid w:val="00F9435C"/>
    <w:rsid w:val="00FA2D99"/>
    <w:rsid w:val="00FD1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B1"/>
    <w:rPr>
      <w:rFonts w:ascii="Calibri" w:eastAsia="Times New Roman" w:hAnsi="Calibri" w:cs="Times New Roman"/>
    </w:rPr>
  </w:style>
  <w:style w:type="paragraph" w:styleId="Heading1">
    <w:name w:val="heading 1"/>
    <w:basedOn w:val="Normal"/>
    <w:next w:val="Normal"/>
    <w:link w:val="Heading1Char"/>
    <w:uiPriority w:val="9"/>
    <w:qFormat/>
    <w:rsid w:val="00174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746B1"/>
    <w:pPr>
      <w:keepNext/>
      <w:numPr>
        <w:ilvl w:val="1"/>
        <w:numId w:val="1"/>
      </w:numPr>
      <w:suppressAutoHyphens/>
      <w:spacing w:before="120" w:after="0" w:line="240" w:lineRule="auto"/>
      <w:outlineLvl w:val="1"/>
    </w:pPr>
    <w:rPr>
      <w:rFonts w:ascii="Arial Black" w:hAnsi="Arial Black" w:cs="Arial Black"/>
      <w:bCs/>
      <w:szCs w:val="20"/>
      <w:lang w:eastAsia="ar-SA"/>
    </w:rPr>
  </w:style>
  <w:style w:type="paragraph" w:styleId="Heading3">
    <w:name w:val="heading 3"/>
    <w:basedOn w:val="Normal"/>
    <w:next w:val="Normal"/>
    <w:link w:val="Heading3Char"/>
    <w:qFormat/>
    <w:rsid w:val="001746B1"/>
    <w:pPr>
      <w:keepNext/>
      <w:numPr>
        <w:ilvl w:val="2"/>
        <w:numId w:val="1"/>
      </w:numPr>
      <w:suppressAutoHyphens/>
      <w:spacing w:after="0" w:line="240" w:lineRule="auto"/>
      <w:outlineLvl w:val="2"/>
    </w:pPr>
    <w:rPr>
      <w:rFonts w:ascii="Arial" w:hAnsi="Arial" w:cs="Arial"/>
      <w:b/>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6B1"/>
    <w:pPr>
      <w:ind w:left="720"/>
      <w:contextualSpacing/>
    </w:pPr>
  </w:style>
  <w:style w:type="paragraph" w:customStyle="1" w:styleId="Normal1">
    <w:name w:val="Normal1"/>
    <w:basedOn w:val="Normal"/>
    <w:link w:val="normalChar"/>
    <w:rsid w:val="001746B1"/>
    <w:pPr>
      <w:spacing w:before="100" w:beforeAutospacing="1" w:after="100" w:afterAutospacing="1" w:line="240" w:lineRule="auto"/>
    </w:pPr>
    <w:rPr>
      <w:rFonts w:ascii="Times New Roman" w:hAnsi="Times New Roman"/>
      <w:sz w:val="24"/>
      <w:szCs w:val="24"/>
    </w:rPr>
  </w:style>
  <w:style w:type="character" w:customStyle="1" w:styleId="normalChar">
    <w:name w:val="normal Char"/>
    <w:link w:val="Normal1"/>
    <w:locked/>
    <w:rsid w:val="001746B1"/>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46B1"/>
    <w:rPr>
      <w:rFonts w:ascii="Arial Black" w:eastAsia="Times New Roman" w:hAnsi="Arial Black" w:cs="Arial Black"/>
      <w:bCs/>
      <w:szCs w:val="20"/>
      <w:lang w:eastAsia="ar-SA"/>
    </w:rPr>
  </w:style>
  <w:style w:type="character" w:customStyle="1" w:styleId="Heading3Char">
    <w:name w:val="Heading 3 Char"/>
    <w:basedOn w:val="DefaultParagraphFont"/>
    <w:link w:val="Heading3"/>
    <w:rsid w:val="001746B1"/>
    <w:rPr>
      <w:rFonts w:ascii="Arial" w:eastAsia="Times New Roman" w:hAnsi="Arial" w:cs="Arial"/>
      <w:b/>
      <w:sz w:val="18"/>
      <w:szCs w:val="20"/>
      <w:lang w:eastAsia="ar-SA"/>
    </w:rPr>
  </w:style>
  <w:style w:type="character" w:customStyle="1" w:styleId="Heading1Char">
    <w:name w:val="Heading 1 Char"/>
    <w:basedOn w:val="DefaultParagraphFont"/>
    <w:link w:val="Heading1"/>
    <w:uiPriority w:val="9"/>
    <w:rsid w:val="001746B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autoRedefine/>
    <w:rsid w:val="00A5411C"/>
    <w:pPr>
      <w:spacing w:after="0" w:line="240" w:lineRule="auto"/>
      <w:jc w:val="both"/>
    </w:pPr>
    <w:rPr>
      <w:rFonts w:ascii="Verdana" w:hAnsi="Verdana"/>
      <w:bCs/>
      <w:sz w:val="18"/>
      <w:szCs w:val="18"/>
      <w:lang w:val="en-GB"/>
    </w:rPr>
  </w:style>
  <w:style w:type="character" w:customStyle="1" w:styleId="ListParagraphChar">
    <w:name w:val="List Paragraph Char"/>
    <w:link w:val="ListParagraph"/>
    <w:uiPriority w:val="34"/>
    <w:locked/>
    <w:rsid w:val="004562AA"/>
    <w:rPr>
      <w:rFonts w:ascii="Calibri" w:eastAsia="Times New Roman" w:hAnsi="Calibri" w:cs="Times New Roman"/>
    </w:rPr>
  </w:style>
  <w:style w:type="character" w:customStyle="1" w:styleId="apple-converted-space">
    <w:name w:val="apple-converted-space"/>
    <w:basedOn w:val="DefaultParagraphFont"/>
    <w:rsid w:val="00021309"/>
  </w:style>
  <w:style w:type="character" w:customStyle="1" w:styleId="tl8wme">
    <w:name w:val="tl8wme"/>
    <w:basedOn w:val="DefaultParagraphFont"/>
    <w:rsid w:val="00771F85"/>
  </w:style>
  <w:style w:type="character" w:customStyle="1" w:styleId="ur">
    <w:name w:val="ur"/>
    <w:basedOn w:val="DefaultParagraphFont"/>
    <w:rsid w:val="00771F85"/>
  </w:style>
  <w:style w:type="character" w:customStyle="1" w:styleId="vpqmgb">
    <w:name w:val="vpqmgb"/>
    <w:basedOn w:val="DefaultParagraphFont"/>
    <w:rsid w:val="00771F85"/>
  </w:style>
  <w:style w:type="character" w:customStyle="1" w:styleId="sv">
    <w:name w:val="sv"/>
    <w:basedOn w:val="DefaultParagraphFont"/>
    <w:rsid w:val="00771F85"/>
  </w:style>
  <w:style w:type="character" w:styleId="Hyperlink">
    <w:name w:val="Hyperlink"/>
    <w:basedOn w:val="DefaultParagraphFont"/>
    <w:uiPriority w:val="99"/>
    <w:unhideWhenUsed/>
    <w:rsid w:val="00053EDB"/>
    <w:rPr>
      <w:color w:val="0000FF" w:themeColor="hyperlink"/>
      <w:u w:val="single"/>
    </w:rPr>
  </w:style>
  <w:style w:type="paragraph" w:styleId="NormalWeb">
    <w:name w:val="Normal (Web)"/>
    <w:basedOn w:val="Normal"/>
    <w:uiPriority w:val="99"/>
    <w:semiHidden/>
    <w:unhideWhenUsed/>
    <w:rsid w:val="00DF22E0"/>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24E22"/>
    <w:rPr>
      <w:b/>
      <w:bCs/>
    </w:rPr>
  </w:style>
</w:styles>
</file>

<file path=word/webSettings.xml><?xml version="1.0" encoding="utf-8"?>
<w:webSettings xmlns:r="http://schemas.openxmlformats.org/officeDocument/2006/relationships" xmlns:w="http://schemas.openxmlformats.org/wordprocessingml/2006/main">
  <w:divs>
    <w:div w:id="59402233">
      <w:bodyDiv w:val="1"/>
      <w:marLeft w:val="0"/>
      <w:marRight w:val="0"/>
      <w:marTop w:val="0"/>
      <w:marBottom w:val="0"/>
      <w:divBdr>
        <w:top w:val="none" w:sz="0" w:space="0" w:color="auto"/>
        <w:left w:val="none" w:sz="0" w:space="0" w:color="auto"/>
        <w:bottom w:val="none" w:sz="0" w:space="0" w:color="auto"/>
        <w:right w:val="none" w:sz="0" w:space="0" w:color="auto"/>
      </w:divBdr>
    </w:div>
    <w:div w:id="303238545">
      <w:bodyDiv w:val="1"/>
      <w:marLeft w:val="0"/>
      <w:marRight w:val="0"/>
      <w:marTop w:val="0"/>
      <w:marBottom w:val="0"/>
      <w:divBdr>
        <w:top w:val="none" w:sz="0" w:space="0" w:color="auto"/>
        <w:left w:val="none" w:sz="0" w:space="0" w:color="auto"/>
        <w:bottom w:val="none" w:sz="0" w:space="0" w:color="auto"/>
        <w:right w:val="none" w:sz="0" w:space="0" w:color="auto"/>
      </w:divBdr>
    </w:div>
    <w:div w:id="350256881">
      <w:bodyDiv w:val="1"/>
      <w:marLeft w:val="0"/>
      <w:marRight w:val="0"/>
      <w:marTop w:val="0"/>
      <w:marBottom w:val="0"/>
      <w:divBdr>
        <w:top w:val="none" w:sz="0" w:space="0" w:color="auto"/>
        <w:left w:val="none" w:sz="0" w:space="0" w:color="auto"/>
        <w:bottom w:val="none" w:sz="0" w:space="0" w:color="auto"/>
        <w:right w:val="none" w:sz="0" w:space="0" w:color="auto"/>
      </w:divBdr>
    </w:div>
    <w:div w:id="412703459">
      <w:bodyDiv w:val="1"/>
      <w:marLeft w:val="0"/>
      <w:marRight w:val="0"/>
      <w:marTop w:val="0"/>
      <w:marBottom w:val="0"/>
      <w:divBdr>
        <w:top w:val="none" w:sz="0" w:space="0" w:color="auto"/>
        <w:left w:val="none" w:sz="0" w:space="0" w:color="auto"/>
        <w:bottom w:val="none" w:sz="0" w:space="0" w:color="auto"/>
        <w:right w:val="none" w:sz="0" w:space="0" w:color="auto"/>
      </w:divBdr>
    </w:div>
    <w:div w:id="546455810">
      <w:bodyDiv w:val="1"/>
      <w:marLeft w:val="0"/>
      <w:marRight w:val="0"/>
      <w:marTop w:val="0"/>
      <w:marBottom w:val="0"/>
      <w:divBdr>
        <w:top w:val="none" w:sz="0" w:space="0" w:color="auto"/>
        <w:left w:val="none" w:sz="0" w:space="0" w:color="auto"/>
        <w:bottom w:val="none" w:sz="0" w:space="0" w:color="auto"/>
        <w:right w:val="none" w:sz="0" w:space="0" w:color="auto"/>
      </w:divBdr>
      <w:divsChild>
        <w:div w:id="210775481">
          <w:marLeft w:val="135"/>
          <w:marRight w:val="135"/>
          <w:marTop w:val="0"/>
          <w:marBottom w:val="90"/>
          <w:divBdr>
            <w:top w:val="none" w:sz="0" w:space="0" w:color="auto"/>
            <w:left w:val="none" w:sz="0" w:space="0" w:color="auto"/>
            <w:bottom w:val="none" w:sz="0" w:space="0" w:color="auto"/>
            <w:right w:val="none" w:sz="0" w:space="0" w:color="auto"/>
          </w:divBdr>
        </w:div>
        <w:div w:id="541291545">
          <w:marLeft w:val="135"/>
          <w:marRight w:val="135"/>
          <w:marTop w:val="0"/>
          <w:marBottom w:val="90"/>
          <w:divBdr>
            <w:top w:val="none" w:sz="0" w:space="0" w:color="auto"/>
            <w:left w:val="none" w:sz="0" w:space="0" w:color="auto"/>
            <w:bottom w:val="none" w:sz="0" w:space="0" w:color="auto"/>
            <w:right w:val="none" w:sz="0" w:space="0" w:color="auto"/>
          </w:divBdr>
        </w:div>
      </w:divsChild>
    </w:div>
    <w:div w:id="586159914">
      <w:bodyDiv w:val="1"/>
      <w:marLeft w:val="0"/>
      <w:marRight w:val="0"/>
      <w:marTop w:val="0"/>
      <w:marBottom w:val="0"/>
      <w:divBdr>
        <w:top w:val="none" w:sz="0" w:space="0" w:color="auto"/>
        <w:left w:val="none" w:sz="0" w:space="0" w:color="auto"/>
        <w:bottom w:val="none" w:sz="0" w:space="0" w:color="auto"/>
        <w:right w:val="none" w:sz="0" w:space="0" w:color="auto"/>
      </w:divBdr>
      <w:divsChild>
        <w:div w:id="1735397777">
          <w:marLeft w:val="0"/>
          <w:marRight w:val="0"/>
          <w:marTop w:val="0"/>
          <w:marBottom w:val="0"/>
          <w:divBdr>
            <w:top w:val="none" w:sz="0" w:space="0" w:color="auto"/>
            <w:left w:val="none" w:sz="0" w:space="0" w:color="auto"/>
            <w:bottom w:val="none" w:sz="0" w:space="0" w:color="auto"/>
            <w:right w:val="none" w:sz="0" w:space="0" w:color="auto"/>
          </w:divBdr>
          <w:divsChild>
            <w:div w:id="910895193">
              <w:marLeft w:val="0"/>
              <w:marRight w:val="0"/>
              <w:marTop w:val="0"/>
              <w:marBottom w:val="0"/>
              <w:divBdr>
                <w:top w:val="none" w:sz="0" w:space="0" w:color="auto"/>
                <w:left w:val="none" w:sz="0" w:space="0" w:color="auto"/>
                <w:bottom w:val="none" w:sz="0" w:space="0" w:color="auto"/>
                <w:right w:val="none" w:sz="0" w:space="0" w:color="auto"/>
              </w:divBdr>
              <w:divsChild>
                <w:div w:id="983700626">
                  <w:marLeft w:val="0"/>
                  <w:marRight w:val="0"/>
                  <w:marTop w:val="0"/>
                  <w:marBottom w:val="0"/>
                  <w:divBdr>
                    <w:top w:val="none" w:sz="0" w:space="0" w:color="auto"/>
                    <w:left w:val="none" w:sz="0" w:space="0" w:color="auto"/>
                    <w:bottom w:val="none" w:sz="0" w:space="0" w:color="auto"/>
                    <w:right w:val="none" w:sz="0" w:space="0" w:color="auto"/>
                  </w:divBdr>
                  <w:divsChild>
                    <w:div w:id="769011236">
                      <w:marLeft w:val="0"/>
                      <w:marRight w:val="0"/>
                      <w:marTop w:val="0"/>
                      <w:marBottom w:val="0"/>
                      <w:divBdr>
                        <w:top w:val="none" w:sz="0" w:space="0" w:color="auto"/>
                        <w:left w:val="none" w:sz="0" w:space="0" w:color="auto"/>
                        <w:bottom w:val="none" w:sz="0" w:space="0" w:color="auto"/>
                        <w:right w:val="none" w:sz="0" w:space="0" w:color="auto"/>
                      </w:divBdr>
                      <w:divsChild>
                        <w:div w:id="1668556403">
                          <w:marLeft w:val="60"/>
                          <w:marRight w:val="0"/>
                          <w:marTop w:val="0"/>
                          <w:marBottom w:val="0"/>
                          <w:divBdr>
                            <w:top w:val="none" w:sz="0" w:space="0" w:color="auto"/>
                            <w:left w:val="none" w:sz="0" w:space="0" w:color="auto"/>
                            <w:bottom w:val="none" w:sz="0" w:space="0" w:color="auto"/>
                            <w:right w:val="none" w:sz="0" w:space="0" w:color="auto"/>
                          </w:divBdr>
                          <w:divsChild>
                            <w:div w:id="1446462928">
                              <w:marLeft w:val="0"/>
                              <w:marRight w:val="0"/>
                              <w:marTop w:val="0"/>
                              <w:marBottom w:val="0"/>
                              <w:divBdr>
                                <w:top w:val="none" w:sz="0" w:space="0" w:color="auto"/>
                                <w:left w:val="none" w:sz="0" w:space="0" w:color="auto"/>
                                <w:bottom w:val="none" w:sz="0" w:space="0" w:color="auto"/>
                                <w:right w:val="none" w:sz="0" w:space="0" w:color="auto"/>
                              </w:divBdr>
                              <w:divsChild>
                                <w:div w:id="84621588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7648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7022">
      <w:bodyDiv w:val="1"/>
      <w:marLeft w:val="0"/>
      <w:marRight w:val="0"/>
      <w:marTop w:val="0"/>
      <w:marBottom w:val="0"/>
      <w:divBdr>
        <w:top w:val="none" w:sz="0" w:space="0" w:color="auto"/>
        <w:left w:val="none" w:sz="0" w:space="0" w:color="auto"/>
        <w:bottom w:val="none" w:sz="0" w:space="0" w:color="auto"/>
        <w:right w:val="none" w:sz="0" w:space="0" w:color="auto"/>
      </w:divBdr>
    </w:div>
    <w:div w:id="838348987">
      <w:bodyDiv w:val="1"/>
      <w:marLeft w:val="0"/>
      <w:marRight w:val="0"/>
      <w:marTop w:val="0"/>
      <w:marBottom w:val="0"/>
      <w:divBdr>
        <w:top w:val="none" w:sz="0" w:space="0" w:color="auto"/>
        <w:left w:val="none" w:sz="0" w:space="0" w:color="auto"/>
        <w:bottom w:val="none" w:sz="0" w:space="0" w:color="auto"/>
        <w:right w:val="none" w:sz="0" w:space="0" w:color="auto"/>
      </w:divBdr>
    </w:div>
    <w:div w:id="850489904">
      <w:bodyDiv w:val="1"/>
      <w:marLeft w:val="0"/>
      <w:marRight w:val="0"/>
      <w:marTop w:val="0"/>
      <w:marBottom w:val="0"/>
      <w:divBdr>
        <w:top w:val="none" w:sz="0" w:space="0" w:color="auto"/>
        <w:left w:val="none" w:sz="0" w:space="0" w:color="auto"/>
        <w:bottom w:val="none" w:sz="0" w:space="0" w:color="auto"/>
        <w:right w:val="none" w:sz="0" w:space="0" w:color="auto"/>
      </w:divBdr>
    </w:div>
    <w:div w:id="949239922">
      <w:bodyDiv w:val="1"/>
      <w:marLeft w:val="0"/>
      <w:marRight w:val="0"/>
      <w:marTop w:val="0"/>
      <w:marBottom w:val="0"/>
      <w:divBdr>
        <w:top w:val="none" w:sz="0" w:space="0" w:color="auto"/>
        <w:left w:val="none" w:sz="0" w:space="0" w:color="auto"/>
        <w:bottom w:val="none" w:sz="0" w:space="0" w:color="auto"/>
        <w:right w:val="none" w:sz="0" w:space="0" w:color="auto"/>
      </w:divBdr>
    </w:div>
    <w:div w:id="1189880260">
      <w:bodyDiv w:val="1"/>
      <w:marLeft w:val="0"/>
      <w:marRight w:val="0"/>
      <w:marTop w:val="0"/>
      <w:marBottom w:val="0"/>
      <w:divBdr>
        <w:top w:val="none" w:sz="0" w:space="0" w:color="auto"/>
        <w:left w:val="none" w:sz="0" w:space="0" w:color="auto"/>
        <w:bottom w:val="none" w:sz="0" w:space="0" w:color="auto"/>
        <w:right w:val="none" w:sz="0" w:space="0" w:color="auto"/>
      </w:divBdr>
    </w:div>
    <w:div w:id="1195846821">
      <w:bodyDiv w:val="1"/>
      <w:marLeft w:val="0"/>
      <w:marRight w:val="0"/>
      <w:marTop w:val="0"/>
      <w:marBottom w:val="0"/>
      <w:divBdr>
        <w:top w:val="none" w:sz="0" w:space="0" w:color="auto"/>
        <w:left w:val="none" w:sz="0" w:space="0" w:color="auto"/>
        <w:bottom w:val="none" w:sz="0" w:space="0" w:color="auto"/>
        <w:right w:val="none" w:sz="0" w:space="0" w:color="auto"/>
      </w:divBdr>
    </w:div>
    <w:div w:id="1207566496">
      <w:bodyDiv w:val="1"/>
      <w:marLeft w:val="0"/>
      <w:marRight w:val="0"/>
      <w:marTop w:val="0"/>
      <w:marBottom w:val="0"/>
      <w:divBdr>
        <w:top w:val="none" w:sz="0" w:space="0" w:color="auto"/>
        <w:left w:val="none" w:sz="0" w:space="0" w:color="auto"/>
        <w:bottom w:val="none" w:sz="0" w:space="0" w:color="auto"/>
        <w:right w:val="none" w:sz="0" w:space="0" w:color="auto"/>
      </w:divBdr>
    </w:div>
    <w:div w:id="1473643109">
      <w:bodyDiv w:val="1"/>
      <w:marLeft w:val="0"/>
      <w:marRight w:val="0"/>
      <w:marTop w:val="0"/>
      <w:marBottom w:val="0"/>
      <w:divBdr>
        <w:top w:val="none" w:sz="0" w:space="0" w:color="auto"/>
        <w:left w:val="none" w:sz="0" w:space="0" w:color="auto"/>
        <w:bottom w:val="none" w:sz="0" w:space="0" w:color="auto"/>
        <w:right w:val="none" w:sz="0" w:space="0" w:color="auto"/>
      </w:divBdr>
    </w:div>
    <w:div w:id="1544248437">
      <w:bodyDiv w:val="1"/>
      <w:marLeft w:val="0"/>
      <w:marRight w:val="0"/>
      <w:marTop w:val="0"/>
      <w:marBottom w:val="0"/>
      <w:divBdr>
        <w:top w:val="none" w:sz="0" w:space="0" w:color="auto"/>
        <w:left w:val="none" w:sz="0" w:space="0" w:color="auto"/>
        <w:bottom w:val="none" w:sz="0" w:space="0" w:color="auto"/>
        <w:right w:val="none" w:sz="0" w:space="0" w:color="auto"/>
      </w:divBdr>
    </w:div>
    <w:div w:id="1779327299">
      <w:bodyDiv w:val="1"/>
      <w:marLeft w:val="0"/>
      <w:marRight w:val="0"/>
      <w:marTop w:val="0"/>
      <w:marBottom w:val="0"/>
      <w:divBdr>
        <w:top w:val="none" w:sz="0" w:space="0" w:color="auto"/>
        <w:left w:val="none" w:sz="0" w:space="0" w:color="auto"/>
        <w:bottom w:val="none" w:sz="0" w:space="0" w:color="auto"/>
        <w:right w:val="none" w:sz="0" w:space="0" w:color="auto"/>
      </w:divBdr>
    </w:div>
    <w:div w:id="1786652517">
      <w:bodyDiv w:val="1"/>
      <w:marLeft w:val="0"/>
      <w:marRight w:val="0"/>
      <w:marTop w:val="0"/>
      <w:marBottom w:val="0"/>
      <w:divBdr>
        <w:top w:val="none" w:sz="0" w:space="0" w:color="auto"/>
        <w:left w:val="none" w:sz="0" w:space="0" w:color="auto"/>
        <w:bottom w:val="none" w:sz="0" w:space="0" w:color="auto"/>
        <w:right w:val="none" w:sz="0" w:space="0" w:color="auto"/>
      </w:divBdr>
    </w:div>
    <w:div w:id="1878200995">
      <w:bodyDiv w:val="1"/>
      <w:marLeft w:val="0"/>
      <w:marRight w:val="0"/>
      <w:marTop w:val="0"/>
      <w:marBottom w:val="0"/>
      <w:divBdr>
        <w:top w:val="none" w:sz="0" w:space="0" w:color="auto"/>
        <w:left w:val="none" w:sz="0" w:space="0" w:color="auto"/>
        <w:bottom w:val="none" w:sz="0" w:space="0" w:color="auto"/>
        <w:right w:val="none" w:sz="0" w:space="0" w:color="auto"/>
      </w:divBdr>
    </w:div>
    <w:div w:id="1988051999">
      <w:bodyDiv w:val="1"/>
      <w:marLeft w:val="0"/>
      <w:marRight w:val="0"/>
      <w:marTop w:val="0"/>
      <w:marBottom w:val="0"/>
      <w:divBdr>
        <w:top w:val="none" w:sz="0" w:space="0" w:color="auto"/>
        <w:left w:val="none" w:sz="0" w:space="0" w:color="auto"/>
        <w:bottom w:val="none" w:sz="0" w:space="0" w:color="auto"/>
        <w:right w:val="none" w:sz="0" w:space="0" w:color="auto"/>
      </w:divBdr>
    </w:div>
    <w:div w:id="1991209852">
      <w:bodyDiv w:val="1"/>
      <w:marLeft w:val="0"/>
      <w:marRight w:val="0"/>
      <w:marTop w:val="0"/>
      <w:marBottom w:val="0"/>
      <w:divBdr>
        <w:top w:val="none" w:sz="0" w:space="0" w:color="auto"/>
        <w:left w:val="none" w:sz="0" w:space="0" w:color="auto"/>
        <w:bottom w:val="none" w:sz="0" w:space="0" w:color="auto"/>
        <w:right w:val="none" w:sz="0" w:space="0" w:color="auto"/>
      </w:divBdr>
    </w:div>
    <w:div w:id="2093231250">
      <w:bodyDiv w:val="1"/>
      <w:marLeft w:val="0"/>
      <w:marRight w:val="0"/>
      <w:marTop w:val="0"/>
      <w:marBottom w:val="0"/>
      <w:divBdr>
        <w:top w:val="none" w:sz="0" w:space="0" w:color="auto"/>
        <w:left w:val="none" w:sz="0" w:space="0" w:color="auto"/>
        <w:bottom w:val="none" w:sz="0" w:space="0" w:color="auto"/>
        <w:right w:val="none" w:sz="0" w:space="0" w:color="auto"/>
      </w:divBdr>
    </w:div>
    <w:div w:id="21387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2016-04-28T19:18:00Z</dcterms:created>
  <dcterms:modified xsi:type="dcterms:W3CDTF">2016-04-28T19:18:00Z</dcterms:modified>
</cp:coreProperties>
</file>