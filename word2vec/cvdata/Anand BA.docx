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93" w:rsidRDefault="00BC3493" w:rsidP="00BC3493">
      <w:pPr>
        <w:rPr>
          <w:rFonts w:cstheme="minorHAnsi"/>
          <w:b/>
          <w:sz w:val="20"/>
          <w:szCs w:val="20"/>
        </w:rPr>
      </w:pPr>
      <w:r w:rsidRPr="00BC3493">
        <w:rPr>
          <w:rFonts w:cstheme="minorHAnsi"/>
          <w:b/>
          <w:bCs/>
          <w:sz w:val="20"/>
          <w:szCs w:val="20"/>
        </w:rPr>
        <w:t xml:space="preserve">Anand </w:t>
      </w:r>
      <w:proofErr w:type="spellStart"/>
      <w:r w:rsidRPr="00BC3493">
        <w:rPr>
          <w:rFonts w:cstheme="minorHAnsi"/>
          <w:b/>
          <w:bCs/>
          <w:sz w:val="20"/>
          <w:szCs w:val="20"/>
        </w:rPr>
        <w:t>Chaudhry</w:t>
      </w:r>
      <w:proofErr w:type="spellEnd"/>
      <w:r w:rsidRPr="00BC3493">
        <w:rPr>
          <w:rFonts w:cstheme="minorHAnsi"/>
          <w:b/>
          <w:bCs/>
          <w:sz w:val="20"/>
          <w:szCs w:val="20"/>
        </w:rPr>
        <w:t xml:space="preserve"> </w:t>
      </w:r>
      <w:r w:rsidRPr="00BC3493">
        <w:rPr>
          <w:rFonts w:cstheme="minorHAnsi"/>
          <w:b/>
          <w:sz w:val="20"/>
          <w:szCs w:val="20"/>
        </w:rPr>
        <w:t xml:space="preserve">                      </w:t>
      </w:r>
      <w:r>
        <w:rPr>
          <w:rFonts w:cstheme="minorHAnsi"/>
          <w:b/>
          <w:sz w:val="20"/>
          <w:szCs w:val="20"/>
        </w:rPr>
        <w:t xml:space="preserve">                                                        </w:t>
      </w:r>
      <w:r w:rsidRPr="00BC3493">
        <w:rPr>
          <w:rFonts w:cstheme="minorHAnsi"/>
          <w:b/>
          <w:sz w:val="20"/>
          <w:szCs w:val="20"/>
        </w:rPr>
        <w:t xml:space="preserve">RESUME </w:t>
      </w:r>
    </w:p>
    <w:p w:rsidR="00BC3493" w:rsidRDefault="00BC3493" w:rsidP="00BC3493">
      <w:pPr>
        <w:rPr>
          <w:rFonts w:cstheme="minorHAnsi"/>
          <w:b/>
          <w:sz w:val="20"/>
          <w:szCs w:val="20"/>
        </w:rPr>
      </w:pPr>
      <w:r w:rsidRPr="00BC3493">
        <w:rPr>
          <w:rFonts w:cstheme="minorHAnsi"/>
          <w:b/>
          <w:sz w:val="20"/>
          <w:szCs w:val="20"/>
        </w:rPr>
        <w:t>(773) 499-2259</w:t>
      </w:r>
    </w:p>
    <w:p w:rsidR="00BC3493" w:rsidRPr="00BC3493" w:rsidRDefault="00BC3493" w:rsidP="00BC3493">
      <w:pPr>
        <w:rPr>
          <w:rFonts w:cstheme="minorHAnsi"/>
          <w:b/>
          <w:sz w:val="20"/>
          <w:szCs w:val="20"/>
        </w:rPr>
      </w:pPr>
      <w:hyperlink r:id="rId9" w:history="1">
        <w:r w:rsidRPr="00DB7DB8">
          <w:rPr>
            <w:rStyle w:val="Hyperlink"/>
            <w:rFonts w:cstheme="minorHAnsi"/>
            <w:b/>
            <w:sz w:val="20"/>
            <w:szCs w:val="20"/>
          </w:rPr>
          <w:t>anand92490@gmail.com</w:t>
        </w:r>
      </w:hyperlink>
      <w:r>
        <w:rPr>
          <w:rFonts w:cstheme="minorHAnsi"/>
          <w:b/>
          <w:sz w:val="20"/>
          <w:szCs w:val="20"/>
        </w:rPr>
        <w:t xml:space="preserve"> </w:t>
      </w:r>
    </w:p>
    <w:p w:rsidR="00BC3493" w:rsidRPr="00BC3493" w:rsidRDefault="00BC3493" w:rsidP="00BC3493">
      <w:pPr>
        <w:jc w:val="center"/>
        <w:rPr>
          <w:rFonts w:cstheme="minorHAnsi"/>
          <w:sz w:val="20"/>
          <w:szCs w:val="20"/>
          <w:u w:val="single"/>
        </w:rPr>
      </w:pPr>
      <w:r w:rsidRPr="00BC3493">
        <w:rPr>
          <w:rFonts w:cstheme="minorHAnsi"/>
          <w:noProof/>
          <w:sz w:val="20"/>
          <w:szCs w:val="20"/>
          <w:u w:val="single"/>
        </w:rPr>
        <mc:AlternateContent>
          <mc:Choice Requires="wps">
            <w:drawing>
              <wp:anchor distT="0" distB="0" distL="114300" distR="114300" simplePos="0" relativeHeight="251659264" behindDoc="0" locked="0" layoutInCell="1" allowOverlap="1" wp14:anchorId="7E70C491" wp14:editId="4731F5D9">
                <wp:simplePos x="0" y="0"/>
                <wp:positionH relativeFrom="column">
                  <wp:posOffset>-1143000</wp:posOffset>
                </wp:positionH>
                <wp:positionV relativeFrom="paragraph">
                  <wp:posOffset>99695</wp:posOffset>
                </wp:positionV>
                <wp:extent cx="77724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777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7.85pt" to="52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" strokecolor="#5b9bd5 [3204]" strokeweight="1pt">
                <v:stroke joinstyle="miter"/>
              </v:line>
            </w:pict>
          </mc:Fallback>
        </mc:AlternateContent>
      </w:r>
    </w:p>
    <w:p w:rsidR="00BC3493" w:rsidRPr="00BC3493" w:rsidRDefault="00BC3493" w:rsidP="00BC3493">
      <w:pPr>
        <w:rPr>
          <w:rFonts w:cstheme="minorHAnsi"/>
          <w:b/>
          <w:sz w:val="20"/>
          <w:szCs w:val="20"/>
          <w:u w:val="single"/>
        </w:rPr>
      </w:pPr>
    </w:p>
    <w:p w:rsidR="00BC3493" w:rsidRPr="00BC3493" w:rsidRDefault="00BC3493" w:rsidP="00BC3493">
      <w:pPr>
        <w:rPr>
          <w:rFonts w:cstheme="minorHAnsi"/>
          <w:b/>
          <w:sz w:val="20"/>
          <w:szCs w:val="20"/>
          <w:u w:val="single"/>
        </w:rPr>
      </w:pPr>
      <w:r w:rsidRPr="00BC3493">
        <w:rPr>
          <w:rFonts w:cstheme="minorHAnsi"/>
          <w:b/>
          <w:sz w:val="20"/>
          <w:szCs w:val="20"/>
          <w:u w:val="single"/>
        </w:rPr>
        <w:t>PROFESSIONAL SUMMARY</w:t>
      </w:r>
    </w:p>
    <w:p w:rsidR="00BC3493" w:rsidRPr="00BC3493" w:rsidRDefault="00BC3493" w:rsidP="00BC3493">
      <w:pPr>
        <w:rPr>
          <w:rFonts w:cstheme="minorHAnsi"/>
          <w:sz w:val="20"/>
          <w:szCs w:val="20"/>
        </w:rPr>
      </w:pPr>
    </w:p>
    <w:p w:rsidR="00BC3493" w:rsidRPr="00BC3493" w:rsidRDefault="00BC3493" w:rsidP="00BC3493">
      <w:pPr>
        <w:jc w:val="both"/>
        <w:rPr>
          <w:rFonts w:cstheme="minorHAnsi"/>
          <w:sz w:val="20"/>
          <w:szCs w:val="20"/>
        </w:rPr>
      </w:pPr>
      <w:r w:rsidRPr="00BC3493">
        <w:rPr>
          <w:rFonts w:cstheme="minorHAnsi"/>
          <w:sz w:val="20"/>
          <w:szCs w:val="20"/>
        </w:rPr>
        <w:t xml:space="preserve">Business Analyst with over </w:t>
      </w:r>
      <w:r w:rsidRPr="00BC3493">
        <w:rPr>
          <w:rFonts w:cstheme="minorHAnsi"/>
          <w:b/>
          <w:sz w:val="20"/>
          <w:szCs w:val="20"/>
        </w:rPr>
        <w:t>6 years</w:t>
      </w:r>
      <w:r w:rsidRPr="00BC3493">
        <w:rPr>
          <w:rFonts w:cstheme="minorHAnsi"/>
          <w:sz w:val="20"/>
          <w:szCs w:val="20"/>
        </w:rPr>
        <w:t xml:space="preserve"> of experience supporting business solutions and analyzing business operations with an extensive experience in the </w:t>
      </w:r>
      <w:r w:rsidRPr="00BC3493">
        <w:rPr>
          <w:rFonts w:cstheme="minorHAnsi"/>
          <w:b/>
          <w:sz w:val="20"/>
          <w:szCs w:val="20"/>
        </w:rPr>
        <w:t>Healthcare domain</w:t>
      </w:r>
      <w:r w:rsidRPr="00BC3493">
        <w:rPr>
          <w:rFonts w:cstheme="minorHAnsi"/>
          <w:sz w:val="20"/>
          <w:szCs w:val="20"/>
        </w:rPr>
        <w:t xml:space="preserve"> gained through exposure in innovative business processes and projects, while coordinating teams to meet the organizational demands, eliciting business requirements and implementing changes within the organization. I wish to expand my knowledge, contribute by using my strong analytical and prioritization skills to support the organizational needs in achieving the desired result in the most cost effective fashion that drives maximum revenue.</w:t>
      </w:r>
    </w:p>
    <w:p w:rsidR="00BC3493" w:rsidRPr="00BC3493" w:rsidRDefault="00BC3493" w:rsidP="00BC3493">
      <w:pPr>
        <w:jc w:val="both"/>
        <w:rPr>
          <w:rFonts w:cstheme="minorHAnsi"/>
          <w:sz w:val="20"/>
          <w:szCs w:val="20"/>
        </w:rPr>
      </w:pP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In depth understanding and knowledge in Technical Business Writing and Communication, Business Process Flow, Business Process </w:t>
      </w:r>
      <w:proofErr w:type="spellStart"/>
      <w:r w:rsidRPr="00BC3493">
        <w:rPr>
          <w:rFonts w:asciiTheme="minorHAnsi" w:hAnsiTheme="minorHAnsi" w:cstheme="minorHAnsi"/>
          <w:sz w:val="20"/>
          <w:szCs w:val="20"/>
        </w:rPr>
        <w:t>Modeling</w:t>
      </w:r>
      <w:proofErr w:type="spellEnd"/>
      <w:r w:rsidRPr="00BC3493">
        <w:rPr>
          <w:rFonts w:asciiTheme="minorHAnsi" w:hAnsiTheme="minorHAnsi" w:cstheme="minorHAnsi"/>
          <w:sz w:val="20"/>
          <w:szCs w:val="20"/>
        </w:rPr>
        <w:t xml:space="preserve">, Business Analysis, Requirement Elicitation, Requirement Documentation, Visual </w:t>
      </w:r>
      <w:proofErr w:type="spellStart"/>
      <w:r w:rsidRPr="00BC3493">
        <w:rPr>
          <w:rFonts w:asciiTheme="minorHAnsi" w:hAnsiTheme="minorHAnsi" w:cstheme="minorHAnsi"/>
          <w:sz w:val="20"/>
          <w:szCs w:val="20"/>
        </w:rPr>
        <w:t>Modeling</w:t>
      </w:r>
      <w:proofErr w:type="spellEnd"/>
      <w:r w:rsidRPr="00BC3493">
        <w:rPr>
          <w:rFonts w:asciiTheme="minorHAnsi" w:hAnsiTheme="minorHAnsi" w:cstheme="minorHAnsi"/>
          <w:sz w:val="20"/>
          <w:szCs w:val="20"/>
        </w:rPr>
        <w:t xml:space="preserve"> and Presentation.</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Experience and knowledge in all phases of SDLC with Agile, Waterfall, RUP methodology and Internal SDLC and technology delivery frameworks.</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Expertise in Project Initiation, Planning, Organizing, Directing, Scoping, Estimating, Scheduling, Budgeting and Drafting remedy procedures.</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Expertise in creating mock-up, wireframes and prototypes for User Interface Design using </w:t>
      </w:r>
      <w:proofErr w:type="spellStart"/>
      <w:r w:rsidRPr="00BC3493">
        <w:rPr>
          <w:rFonts w:asciiTheme="minorHAnsi" w:hAnsiTheme="minorHAnsi" w:cstheme="minorHAnsi"/>
          <w:sz w:val="20"/>
          <w:szCs w:val="20"/>
        </w:rPr>
        <w:t>Axure</w:t>
      </w:r>
      <w:proofErr w:type="spellEnd"/>
      <w:r w:rsidRPr="00BC3493">
        <w:rPr>
          <w:rFonts w:asciiTheme="minorHAnsi" w:hAnsiTheme="minorHAnsi" w:cstheme="minorHAnsi"/>
          <w:sz w:val="20"/>
          <w:szCs w:val="20"/>
        </w:rPr>
        <w:t xml:space="preserve"> RP and MS Visio.</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Experience in creating various </w:t>
      </w:r>
      <w:proofErr w:type="spellStart"/>
      <w:r w:rsidRPr="00BC3493">
        <w:rPr>
          <w:rFonts w:asciiTheme="minorHAnsi" w:hAnsiTheme="minorHAnsi" w:cstheme="minorHAnsi"/>
          <w:sz w:val="20"/>
          <w:szCs w:val="20"/>
        </w:rPr>
        <w:t>artifacts</w:t>
      </w:r>
      <w:proofErr w:type="spellEnd"/>
      <w:r w:rsidRPr="00BC3493">
        <w:rPr>
          <w:rFonts w:asciiTheme="minorHAnsi" w:hAnsiTheme="minorHAnsi" w:cstheme="minorHAnsi"/>
          <w:sz w:val="20"/>
          <w:szCs w:val="20"/>
        </w:rPr>
        <w:t xml:space="preserve"> for the projects such as specification documents, BRD, data mapping and data analysis documents.</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Experience and in depth knowledge of the processes of Regression Testing, Integration testing, UAT, Ad-hoc Testing, Smoke testing, Unit Testing and System testing.</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Expertise in HIPAA/EDI Medical Claim Analysis, Design, Implementation and Documentation.</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Clear understanding of the ICD-9CM and ICD-10CM/PCS standards. Well versed with ANSI X12, HIPAA and HL7 standards and knowledge of FACETS support systems and compliance standards for HIPAA and EDI X12 transactions (834, 835, 837, 270/271, </w:t>
      </w:r>
      <w:proofErr w:type="gramStart"/>
      <w:r w:rsidRPr="00BC3493">
        <w:rPr>
          <w:rFonts w:asciiTheme="minorHAnsi" w:hAnsiTheme="minorHAnsi" w:cstheme="minorHAnsi"/>
          <w:sz w:val="20"/>
          <w:szCs w:val="20"/>
        </w:rPr>
        <w:t>276</w:t>
      </w:r>
      <w:proofErr w:type="gramEnd"/>
      <w:r w:rsidRPr="00BC3493">
        <w:rPr>
          <w:rFonts w:asciiTheme="minorHAnsi" w:hAnsiTheme="minorHAnsi" w:cstheme="minorHAnsi"/>
          <w:sz w:val="20"/>
          <w:szCs w:val="20"/>
        </w:rPr>
        <w:t>/277).</w:t>
      </w:r>
    </w:p>
    <w:p w:rsidR="00BC3493" w:rsidRPr="00BC3493" w:rsidRDefault="00BC3493" w:rsidP="00BC3493">
      <w:pPr>
        <w:pStyle w:val="ListParagraph"/>
        <w:numPr>
          <w:ilvl w:val="0"/>
          <w:numId w:val="31"/>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Experience in writing SQL queries to generate reports, extract data from multiple databases for data mapping and analysis.</w:t>
      </w:r>
    </w:p>
    <w:p w:rsidR="00BC3493" w:rsidRPr="00BC3493" w:rsidRDefault="00BC3493" w:rsidP="00BC3493">
      <w:pPr>
        <w:jc w:val="both"/>
        <w:rPr>
          <w:rFonts w:cstheme="minorHAnsi"/>
          <w:sz w:val="20"/>
          <w:szCs w:val="20"/>
        </w:rPr>
      </w:pPr>
    </w:p>
    <w:p w:rsidR="00BC3493" w:rsidRPr="00BC3493" w:rsidRDefault="00BC3493" w:rsidP="00BC3493">
      <w:pPr>
        <w:ind w:left="360"/>
        <w:jc w:val="both"/>
        <w:rPr>
          <w:rFonts w:cstheme="minorHAnsi"/>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5400"/>
      </w:tblGrid>
      <w:tr w:rsidR="00BC3493" w:rsidRPr="00BC3493" w:rsidTr="00AD5328">
        <w:trPr>
          <w:trHeight w:val="314"/>
        </w:trPr>
        <w:tc>
          <w:tcPr>
            <w:tcW w:w="8640" w:type="dxa"/>
            <w:gridSpan w:val="2"/>
          </w:tcPr>
          <w:p w:rsidR="00BC3493" w:rsidRPr="00BC3493" w:rsidRDefault="00BC3493" w:rsidP="00BC3493">
            <w:pPr>
              <w:pStyle w:val="ListParagraph"/>
              <w:ind w:left="0"/>
              <w:jc w:val="center"/>
              <w:rPr>
                <w:rFonts w:asciiTheme="minorHAnsi" w:hAnsiTheme="minorHAnsi" w:cstheme="minorHAnsi"/>
                <w:sz w:val="20"/>
                <w:szCs w:val="20"/>
              </w:rPr>
            </w:pPr>
            <w:r w:rsidRPr="00BC3493">
              <w:rPr>
                <w:rFonts w:asciiTheme="minorHAnsi" w:hAnsiTheme="minorHAnsi" w:cstheme="minorHAnsi"/>
                <w:b/>
                <w:sz w:val="20"/>
                <w:szCs w:val="20"/>
              </w:rPr>
              <w:t>TECHNICAL SKILLS</w:t>
            </w:r>
          </w:p>
        </w:tc>
      </w:tr>
      <w:tr w:rsidR="00BC3493" w:rsidRPr="00BC3493" w:rsidTr="00AD5328">
        <w:trPr>
          <w:trHeight w:val="463"/>
        </w:trPr>
        <w:tc>
          <w:tcPr>
            <w:tcW w:w="3240" w:type="dxa"/>
          </w:tcPr>
          <w:p w:rsidR="00BC3493" w:rsidRPr="00BC3493" w:rsidRDefault="00BC3493" w:rsidP="00AD5328">
            <w:pPr>
              <w:pStyle w:val="ListParagraph"/>
              <w:ind w:left="0"/>
              <w:jc w:val="both"/>
              <w:rPr>
                <w:rFonts w:asciiTheme="minorHAnsi" w:hAnsiTheme="minorHAnsi" w:cstheme="minorHAnsi"/>
                <w:sz w:val="20"/>
                <w:szCs w:val="20"/>
              </w:rPr>
            </w:pPr>
            <w:r w:rsidRPr="00BC3493">
              <w:rPr>
                <w:rFonts w:asciiTheme="minorHAnsi" w:hAnsiTheme="minorHAnsi" w:cstheme="minorHAnsi"/>
                <w:b/>
                <w:sz w:val="20"/>
                <w:szCs w:val="20"/>
              </w:rPr>
              <w:t>Operating System</w:t>
            </w:r>
          </w:p>
        </w:tc>
        <w:tc>
          <w:tcPr>
            <w:tcW w:w="5400" w:type="dxa"/>
          </w:tcPr>
          <w:p w:rsidR="00BC3493" w:rsidRPr="00BC3493" w:rsidRDefault="00BC3493" w:rsidP="00AD5328">
            <w:pPr>
              <w:pStyle w:val="ListParagraph"/>
              <w:ind w:left="0"/>
              <w:jc w:val="both"/>
              <w:rPr>
                <w:rFonts w:asciiTheme="minorHAnsi" w:hAnsiTheme="minorHAnsi" w:cstheme="minorHAnsi"/>
                <w:sz w:val="20"/>
                <w:szCs w:val="20"/>
              </w:rPr>
            </w:pPr>
            <w:proofErr w:type="spellStart"/>
            <w:r w:rsidRPr="00BC3493">
              <w:rPr>
                <w:rFonts w:asciiTheme="minorHAnsi" w:hAnsiTheme="minorHAnsi" w:cstheme="minorHAnsi"/>
                <w:sz w:val="20"/>
                <w:szCs w:val="20"/>
              </w:rPr>
              <w:t>MacOS</w:t>
            </w:r>
            <w:proofErr w:type="spellEnd"/>
            <w:r w:rsidRPr="00BC3493">
              <w:rPr>
                <w:rFonts w:asciiTheme="minorHAnsi" w:hAnsiTheme="minorHAnsi" w:cstheme="minorHAnsi"/>
                <w:sz w:val="20"/>
                <w:szCs w:val="20"/>
              </w:rPr>
              <w:t>, Windows, Linux</w:t>
            </w:r>
          </w:p>
        </w:tc>
      </w:tr>
      <w:tr w:rsidR="00BC3493" w:rsidRPr="00BC3493" w:rsidTr="00AD5328">
        <w:trPr>
          <w:trHeight w:val="93"/>
        </w:trPr>
        <w:tc>
          <w:tcPr>
            <w:tcW w:w="3240" w:type="dxa"/>
          </w:tcPr>
          <w:p w:rsidR="00BC3493" w:rsidRPr="00BC3493" w:rsidRDefault="00BC3493" w:rsidP="00AD5328">
            <w:pPr>
              <w:pStyle w:val="ListParagraph"/>
              <w:ind w:left="0"/>
              <w:jc w:val="both"/>
              <w:rPr>
                <w:rFonts w:asciiTheme="minorHAnsi" w:hAnsiTheme="minorHAnsi" w:cstheme="minorHAnsi"/>
                <w:b/>
                <w:sz w:val="20"/>
                <w:szCs w:val="20"/>
              </w:rPr>
            </w:pPr>
            <w:r w:rsidRPr="00BC3493">
              <w:rPr>
                <w:rFonts w:asciiTheme="minorHAnsi" w:hAnsiTheme="minorHAnsi" w:cstheme="minorHAnsi"/>
                <w:b/>
                <w:sz w:val="20"/>
                <w:szCs w:val="20"/>
              </w:rPr>
              <w:t>SDLC Methodologies</w:t>
            </w:r>
          </w:p>
        </w:tc>
        <w:tc>
          <w:tcPr>
            <w:tcW w:w="5400" w:type="dxa"/>
          </w:tcPr>
          <w:p w:rsidR="00BC3493" w:rsidRPr="00BC3493" w:rsidRDefault="00BC3493" w:rsidP="00AD5328">
            <w:pPr>
              <w:pStyle w:val="ListParagraph"/>
              <w:ind w:left="0"/>
              <w:jc w:val="both"/>
              <w:rPr>
                <w:rFonts w:asciiTheme="minorHAnsi" w:hAnsiTheme="minorHAnsi" w:cstheme="minorHAnsi"/>
                <w:sz w:val="20"/>
                <w:szCs w:val="20"/>
              </w:rPr>
            </w:pPr>
            <w:r w:rsidRPr="00BC3493">
              <w:rPr>
                <w:rFonts w:asciiTheme="minorHAnsi" w:hAnsiTheme="minorHAnsi" w:cstheme="minorHAnsi"/>
                <w:sz w:val="20"/>
                <w:szCs w:val="20"/>
              </w:rPr>
              <w:t>Agile (Scrum), Waterfall, RUP, Test Driven Development.</w:t>
            </w:r>
          </w:p>
        </w:tc>
      </w:tr>
      <w:tr w:rsidR="00BC3493" w:rsidRPr="00BC3493" w:rsidTr="00AD5328">
        <w:trPr>
          <w:trHeight w:val="1568"/>
        </w:trPr>
        <w:tc>
          <w:tcPr>
            <w:tcW w:w="3240" w:type="dxa"/>
          </w:tcPr>
          <w:p w:rsidR="00BC3493" w:rsidRPr="00BC3493" w:rsidRDefault="00BC3493" w:rsidP="00AD5328">
            <w:pPr>
              <w:pStyle w:val="ListParagraph"/>
              <w:ind w:left="0"/>
              <w:jc w:val="both"/>
              <w:rPr>
                <w:rFonts w:asciiTheme="minorHAnsi" w:hAnsiTheme="minorHAnsi" w:cstheme="minorHAnsi"/>
                <w:b/>
                <w:sz w:val="20"/>
                <w:szCs w:val="20"/>
              </w:rPr>
            </w:pPr>
            <w:r w:rsidRPr="00BC3493">
              <w:rPr>
                <w:rFonts w:asciiTheme="minorHAnsi" w:hAnsiTheme="minorHAnsi" w:cstheme="minorHAnsi"/>
                <w:b/>
                <w:sz w:val="20"/>
                <w:szCs w:val="20"/>
              </w:rPr>
              <w:t>Applications and Tools</w:t>
            </w:r>
          </w:p>
        </w:tc>
        <w:tc>
          <w:tcPr>
            <w:tcW w:w="5400" w:type="dxa"/>
          </w:tcPr>
          <w:p w:rsidR="00BC3493" w:rsidRPr="00BC3493" w:rsidRDefault="00BC3493" w:rsidP="00AD5328">
            <w:pPr>
              <w:tabs>
                <w:tab w:val="left" w:pos="1260"/>
              </w:tabs>
              <w:jc w:val="both"/>
              <w:rPr>
                <w:rFonts w:cstheme="minorHAnsi"/>
                <w:b/>
                <w:i/>
                <w:sz w:val="20"/>
                <w:szCs w:val="20"/>
                <w:u w:val="single"/>
              </w:rPr>
            </w:pPr>
            <w:r w:rsidRPr="00BC3493">
              <w:rPr>
                <w:rFonts w:cstheme="minorHAnsi"/>
                <w:sz w:val="20"/>
                <w:szCs w:val="20"/>
              </w:rPr>
              <w:t xml:space="preserve">Microsoft Office Suite, Microsoft Project, Access, Publisher </w:t>
            </w:r>
            <w:proofErr w:type="spellStart"/>
            <w:r w:rsidRPr="00BC3493">
              <w:rPr>
                <w:rFonts w:cstheme="minorHAnsi"/>
                <w:sz w:val="20"/>
                <w:szCs w:val="20"/>
              </w:rPr>
              <w:t>Axure</w:t>
            </w:r>
            <w:proofErr w:type="spellEnd"/>
            <w:r w:rsidRPr="00BC3493">
              <w:rPr>
                <w:rFonts w:cstheme="minorHAnsi"/>
                <w:sz w:val="20"/>
                <w:szCs w:val="20"/>
              </w:rPr>
              <w:t xml:space="preserve"> RP, MS Visio, JIRA, SQL developer, DBA for data warehousing and EDI Transactions, Adobe FreeHand, </w:t>
            </w:r>
            <w:proofErr w:type="spellStart"/>
            <w:r w:rsidRPr="00BC3493">
              <w:rPr>
                <w:rFonts w:cstheme="minorHAnsi"/>
                <w:sz w:val="20"/>
                <w:szCs w:val="20"/>
              </w:rPr>
              <w:t>Cogniview</w:t>
            </w:r>
            <w:proofErr w:type="spellEnd"/>
            <w:r w:rsidRPr="00BC3493">
              <w:rPr>
                <w:rFonts w:cstheme="minorHAnsi"/>
                <w:sz w:val="20"/>
                <w:szCs w:val="20"/>
              </w:rPr>
              <w:t xml:space="preserve"> PDF2XL, Adobe Photoshop, Final Cut Pro.</w:t>
            </w:r>
          </w:p>
          <w:p w:rsidR="00BC3493" w:rsidRPr="00BC3493" w:rsidRDefault="00BC3493" w:rsidP="00AD5328">
            <w:pPr>
              <w:pStyle w:val="ListParagraph"/>
              <w:ind w:left="0"/>
              <w:jc w:val="both"/>
              <w:rPr>
                <w:rFonts w:asciiTheme="minorHAnsi" w:hAnsiTheme="minorHAnsi" w:cstheme="minorHAnsi"/>
                <w:sz w:val="20"/>
                <w:szCs w:val="20"/>
              </w:rPr>
            </w:pPr>
          </w:p>
        </w:tc>
      </w:tr>
      <w:tr w:rsidR="00BC3493" w:rsidRPr="00BC3493" w:rsidTr="00AD5328">
        <w:trPr>
          <w:trHeight w:val="707"/>
        </w:trPr>
        <w:tc>
          <w:tcPr>
            <w:tcW w:w="3240" w:type="dxa"/>
          </w:tcPr>
          <w:p w:rsidR="00BC3493" w:rsidRPr="00BC3493" w:rsidRDefault="00BC3493" w:rsidP="00AD5328">
            <w:pPr>
              <w:jc w:val="both"/>
              <w:rPr>
                <w:rFonts w:cstheme="minorHAnsi"/>
                <w:sz w:val="20"/>
                <w:szCs w:val="20"/>
              </w:rPr>
            </w:pPr>
            <w:r w:rsidRPr="00BC3493">
              <w:rPr>
                <w:rFonts w:cstheme="minorHAnsi"/>
                <w:b/>
                <w:sz w:val="20"/>
                <w:szCs w:val="20"/>
              </w:rPr>
              <w:t>Language and Standards</w:t>
            </w:r>
          </w:p>
          <w:p w:rsidR="00BC3493" w:rsidRPr="00BC3493" w:rsidRDefault="00BC3493" w:rsidP="00AD5328">
            <w:pPr>
              <w:pStyle w:val="ListParagraph"/>
              <w:jc w:val="both"/>
              <w:rPr>
                <w:rFonts w:asciiTheme="minorHAnsi" w:hAnsiTheme="minorHAnsi" w:cstheme="minorHAnsi"/>
                <w:sz w:val="20"/>
                <w:szCs w:val="20"/>
              </w:rPr>
            </w:pPr>
          </w:p>
        </w:tc>
        <w:tc>
          <w:tcPr>
            <w:tcW w:w="5400" w:type="dxa"/>
          </w:tcPr>
          <w:p w:rsidR="00BC3493" w:rsidRPr="00BC3493" w:rsidRDefault="00BC3493" w:rsidP="00AD5328">
            <w:pPr>
              <w:tabs>
                <w:tab w:val="left" w:pos="1260"/>
              </w:tabs>
              <w:jc w:val="both"/>
              <w:rPr>
                <w:rFonts w:cstheme="minorHAnsi"/>
                <w:sz w:val="20"/>
                <w:szCs w:val="20"/>
              </w:rPr>
            </w:pPr>
            <w:r w:rsidRPr="00BC3493">
              <w:rPr>
                <w:rFonts w:cstheme="minorHAnsi"/>
                <w:sz w:val="20"/>
                <w:szCs w:val="20"/>
              </w:rPr>
              <w:t>-XML, HTML, CSS, SQL, UML, C++, Cucumber (Gherkin Syntax)</w:t>
            </w:r>
          </w:p>
          <w:p w:rsidR="00BC3493" w:rsidRPr="00BC3493" w:rsidRDefault="00BC3493" w:rsidP="00AD5328">
            <w:pPr>
              <w:tabs>
                <w:tab w:val="left" w:pos="1260"/>
              </w:tabs>
              <w:jc w:val="both"/>
              <w:rPr>
                <w:rFonts w:cstheme="minorHAnsi"/>
                <w:sz w:val="20"/>
                <w:szCs w:val="20"/>
              </w:rPr>
            </w:pPr>
            <w:r w:rsidRPr="00BC3493">
              <w:rPr>
                <w:rFonts w:cstheme="minorHAnsi"/>
                <w:sz w:val="20"/>
                <w:szCs w:val="20"/>
              </w:rPr>
              <w:t xml:space="preserve">- HIPAA 4010/5010, ICD9/ICD10, ANSIX12. </w:t>
            </w:r>
          </w:p>
          <w:p w:rsidR="00BC3493" w:rsidRPr="00BC3493" w:rsidRDefault="00BC3493" w:rsidP="00AD5328">
            <w:pPr>
              <w:pStyle w:val="ListParagraph"/>
              <w:ind w:left="0"/>
              <w:jc w:val="both"/>
              <w:rPr>
                <w:rFonts w:asciiTheme="minorHAnsi" w:hAnsiTheme="minorHAnsi" w:cstheme="minorHAnsi"/>
                <w:sz w:val="20"/>
                <w:szCs w:val="20"/>
              </w:rPr>
            </w:pPr>
          </w:p>
        </w:tc>
      </w:tr>
      <w:tr w:rsidR="00BC3493" w:rsidRPr="00BC3493" w:rsidTr="00AD5328">
        <w:trPr>
          <w:trHeight w:val="129"/>
        </w:trPr>
        <w:tc>
          <w:tcPr>
            <w:tcW w:w="3240" w:type="dxa"/>
            <w:tcBorders>
              <w:bottom w:val="single" w:sz="4" w:space="0" w:color="auto"/>
            </w:tcBorders>
          </w:tcPr>
          <w:p w:rsidR="00BC3493" w:rsidRPr="00BC3493" w:rsidRDefault="00BC3493" w:rsidP="00AD5328">
            <w:pPr>
              <w:jc w:val="both"/>
              <w:rPr>
                <w:rFonts w:cstheme="minorHAnsi"/>
                <w:b/>
                <w:sz w:val="20"/>
                <w:szCs w:val="20"/>
              </w:rPr>
            </w:pPr>
            <w:r w:rsidRPr="00BC3493">
              <w:rPr>
                <w:rFonts w:cstheme="minorHAnsi"/>
                <w:b/>
                <w:sz w:val="20"/>
                <w:szCs w:val="20"/>
              </w:rPr>
              <w:t>Claim Engine</w:t>
            </w:r>
          </w:p>
        </w:tc>
        <w:tc>
          <w:tcPr>
            <w:tcW w:w="5400" w:type="dxa"/>
            <w:tcBorders>
              <w:bottom w:val="single" w:sz="4" w:space="0" w:color="auto"/>
            </w:tcBorders>
          </w:tcPr>
          <w:p w:rsidR="00BC3493" w:rsidRPr="00BC3493" w:rsidRDefault="00BC3493" w:rsidP="00AD5328">
            <w:pPr>
              <w:pStyle w:val="ListParagraph"/>
              <w:ind w:left="0"/>
              <w:jc w:val="both"/>
              <w:rPr>
                <w:rFonts w:asciiTheme="minorHAnsi" w:hAnsiTheme="minorHAnsi" w:cstheme="minorHAnsi"/>
                <w:sz w:val="20"/>
                <w:szCs w:val="20"/>
              </w:rPr>
            </w:pPr>
            <w:r w:rsidRPr="00BC3493">
              <w:rPr>
                <w:rFonts w:asciiTheme="minorHAnsi" w:hAnsiTheme="minorHAnsi" w:cstheme="minorHAnsi"/>
                <w:sz w:val="20"/>
                <w:szCs w:val="20"/>
              </w:rPr>
              <w:t>FACETS, QNXT</w:t>
            </w:r>
          </w:p>
        </w:tc>
      </w:tr>
      <w:tr w:rsidR="00BC3493" w:rsidRPr="00BC3493" w:rsidTr="00AD5328">
        <w:trPr>
          <w:trHeight w:val="463"/>
        </w:trPr>
        <w:tc>
          <w:tcPr>
            <w:tcW w:w="3240" w:type="dxa"/>
          </w:tcPr>
          <w:p w:rsidR="00BC3493" w:rsidRPr="00BC3493" w:rsidRDefault="00BC3493" w:rsidP="00AD5328">
            <w:pPr>
              <w:rPr>
                <w:rFonts w:cstheme="minorHAnsi"/>
                <w:b/>
                <w:sz w:val="20"/>
                <w:szCs w:val="20"/>
              </w:rPr>
            </w:pPr>
            <w:r w:rsidRPr="00BC3493">
              <w:rPr>
                <w:rFonts w:cstheme="minorHAnsi"/>
                <w:b/>
                <w:sz w:val="20"/>
                <w:szCs w:val="20"/>
              </w:rPr>
              <w:t>Project management tools</w:t>
            </w:r>
          </w:p>
        </w:tc>
        <w:tc>
          <w:tcPr>
            <w:tcW w:w="5400" w:type="dxa"/>
          </w:tcPr>
          <w:p w:rsidR="00BC3493" w:rsidRPr="00BC3493" w:rsidRDefault="00BC3493" w:rsidP="00AD5328">
            <w:pPr>
              <w:rPr>
                <w:rFonts w:cstheme="minorHAnsi"/>
                <w:sz w:val="20"/>
                <w:szCs w:val="20"/>
              </w:rPr>
            </w:pPr>
            <w:r w:rsidRPr="00BC3493">
              <w:rPr>
                <w:rFonts w:cstheme="minorHAnsi"/>
                <w:sz w:val="20"/>
                <w:szCs w:val="20"/>
              </w:rPr>
              <w:t>JIRA, ALM, Rational Clear Quest, HP Quality Center</w:t>
            </w:r>
          </w:p>
        </w:tc>
      </w:tr>
      <w:tr w:rsidR="00BC3493" w:rsidRPr="00BC3493" w:rsidTr="00AD5328">
        <w:trPr>
          <w:trHeight w:val="347"/>
        </w:trPr>
        <w:tc>
          <w:tcPr>
            <w:tcW w:w="3240" w:type="dxa"/>
          </w:tcPr>
          <w:p w:rsidR="00BC3493" w:rsidRPr="00BC3493" w:rsidRDefault="00BC3493" w:rsidP="00AD5328">
            <w:pPr>
              <w:jc w:val="both"/>
              <w:rPr>
                <w:rFonts w:cstheme="minorHAnsi"/>
                <w:b/>
                <w:sz w:val="20"/>
                <w:szCs w:val="20"/>
              </w:rPr>
            </w:pPr>
            <w:r w:rsidRPr="00BC3493">
              <w:rPr>
                <w:rFonts w:cstheme="minorHAnsi"/>
                <w:b/>
                <w:sz w:val="20"/>
                <w:szCs w:val="20"/>
              </w:rPr>
              <w:t>SDLC Methodologies</w:t>
            </w:r>
          </w:p>
        </w:tc>
        <w:tc>
          <w:tcPr>
            <w:tcW w:w="5400" w:type="dxa"/>
          </w:tcPr>
          <w:p w:rsidR="00BC3493" w:rsidRPr="00BC3493" w:rsidRDefault="00BC3493" w:rsidP="00AD5328">
            <w:pPr>
              <w:jc w:val="both"/>
              <w:rPr>
                <w:rFonts w:cstheme="minorHAnsi"/>
                <w:b/>
                <w:sz w:val="20"/>
                <w:szCs w:val="20"/>
              </w:rPr>
            </w:pPr>
            <w:r w:rsidRPr="00BC3493">
              <w:rPr>
                <w:rFonts w:cstheme="minorHAnsi"/>
                <w:sz w:val="20"/>
                <w:szCs w:val="20"/>
              </w:rPr>
              <w:t>Agile (Scrum), Waterfall, RUP, Test Driven Development.</w:t>
            </w:r>
          </w:p>
        </w:tc>
      </w:tr>
    </w:tbl>
    <w:p w:rsidR="00BC3493" w:rsidRPr="00BC3493" w:rsidRDefault="00BC3493" w:rsidP="00BC3493">
      <w:pPr>
        <w:tabs>
          <w:tab w:val="left" w:pos="1260"/>
        </w:tabs>
        <w:jc w:val="both"/>
        <w:rPr>
          <w:rFonts w:cstheme="minorHAnsi"/>
          <w:sz w:val="20"/>
          <w:szCs w:val="20"/>
        </w:rPr>
      </w:pPr>
    </w:p>
    <w:p w:rsidR="00BC3493" w:rsidRPr="00BC3493" w:rsidRDefault="00BC3493" w:rsidP="00BC3493">
      <w:pPr>
        <w:tabs>
          <w:tab w:val="left" w:pos="1260"/>
        </w:tabs>
        <w:jc w:val="center"/>
        <w:rPr>
          <w:rFonts w:cstheme="minorHAnsi"/>
          <w:b/>
          <w:sz w:val="20"/>
          <w:szCs w:val="20"/>
        </w:rPr>
      </w:pPr>
    </w:p>
    <w:p w:rsidR="00BC3493" w:rsidRPr="00BC3493" w:rsidRDefault="00BC3493" w:rsidP="00BC3493">
      <w:pPr>
        <w:tabs>
          <w:tab w:val="left" w:pos="1260"/>
        </w:tabs>
        <w:rPr>
          <w:rFonts w:cstheme="minorHAnsi"/>
          <w:b/>
          <w:sz w:val="20"/>
          <w:szCs w:val="20"/>
          <w:u w:val="single"/>
        </w:rPr>
      </w:pPr>
      <w:r w:rsidRPr="00BC3493">
        <w:rPr>
          <w:rFonts w:cstheme="minorHAnsi"/>
          <w:b/>
          <w:sz w:val="20"/>
          <w:szCs w:val="20"/>
          <w:u w:val="single"/>
        </w:rPr>
        <w:lastRenderedPageBreak/>
        <w:t>PROFESSIONAL EXPERIENCE</w:t>
      </w:r>
    </w:p>
    <w:p w:rsidR="00BC3493" w:rsidRPr="00BC3493" w:rsidRDefault="00BC3493" w:rsidP="00BC3493">
      <w:pPr>
        <w:tabs>
          <w:tab w:val="left" w:pos="1260"/>
        </w:tabs>
        <w:jc w:val="center"/>
        <w:rPr>
          <w:rFonts w:cstheme="minorHAnsi"/>
          <w:b/>
          <w:sz w:val="20"/>
          <w:szCs w:val="20"/>
        </w:rPr>
      </w:pPr>
    </w:p>
    <w:p w:rsidR="00BC3493" w:rsidRPr="00BC3493" w:rsidRDefault="00BC3493" w:rsidP="00BC3493">
      <w:pPr>
        <w:jc w:val="both"/>
        <w:rPr>
          <w:rFonts w:cstheme="minorHAnsi"/>
          <w:b/>
          <w:sz w:val="20"/>
          <w:szCs w:val="20"/>
        </w:rPr>
      </w:pPr>
      <w:r w:rsidRPr="00BC3493">
        <w:rPr>
          <w:rFonts w:cstheme="minorHAnsi"/>
          <w:b/>
          <w:sz w:val="20"/>
          <w:szCs w:val="20"/>
        </w:rPr>
        <w:t xml:space="preserve">State Farm – Richardson, Texas  </w:t>
      </w:r>
      <w:r w:rsidRPr="00BC3493">
        <w:rPr>
          <w:rFonts w:cstheme="minorHAnsi"/>
          <w:b/>
          <w:sz w:val="20"/>
          <w:szCs w:val="20"/>
        </w:rPr>
        <w:tab/>
      </w:r>
      <w:r w:rsidRPr="00BC3493">
        <w:rPr>
          <w:rFonts w:cstheme="minorHAnsi"/>
          <w:b/>
          <w:sz w:val="20"/>
          <w:szCs w:val="20"/>
        </w:rPr>
        <w:tab/>
      </w:r>
      <w:r w:rsidRPr="00BC3493">
        <w:rPr>
          <w:rFonts w:cstheme="minorHAnsi"/>
          <w:b/>
          <w:sz w:val="20"/>
          <w:szCs w:val="20"/>
        </w:rPr>
        <w:tab/>
      </w:r>
      <w:r w:rsidRPr="00BC3493">
        <w:rPr>
          <w:rFonts w:cstheme="minorHAnsi"/>
          <w:b/>
          <w:sz w:val="20"/>
          <w:szCs w:val="20"/>
        </w:rPr>
        <w:tab/>
        <w:t xml:space="preserve">    </w:t>
      </w:r>
      <w:r>
        <w:rPr>
          <w:rFonts w:cstheme="minorHAnsi"/>
          <w:b/>
          <w:sz w:val="20"/>
          <w:szCs w:val="20"/>
        </w:rPr>
        <w:t xml:space="preserve">                                                            </w:t>
      </w:r>
      <w:r w:rsidRPr="00BC3493">
        <w:rPr>
          <w:rFonts w:cstheme="minorHAnsi"/>
          <w:b/>
          <w:sz w:val="20"/>
          <w:szCs w:val="20"/>
        </w:rPr>
        <w:t xml:space="preserve"> </w:t>
      </w:r>
      <w:r w:rsidRPr="00BC3493">
        <w:rPr>
          <w:rFonts w:cstheme="minorHAnsi"/>
          <w:sz w:val="20"/>
          <w:szCs w:val="20"/>
        </w:rPr>
        <w:t xml:space="preserve">March 2016 – </w:t>
      </w:r>
      <w:r>
        <w:rPr>
          <w:rFonts w:cstheme="minorHAnsi"/>
          <w:sz w:val="20"/>
          <w:szCs w:val="20"/>
        </w:rPr>
        <w:t xml:space="preserve">Present </w:t>
      </w:r>
    </w:p>
    <w:p w:rsidR="00BC3493" w:rsidRPr="00BC3493" w:rsidRDefault="00BC3493" w:rsidP="00BC3493">
      <w:pPr>
        <w:jc w:val="both"/>
        <w:rPr>
          <w:rFonts w:cstheme="minorHAnsi"/>
          <w:b/>
          <w:sz w:val="20"/>
          <w:szCs w:val="20"/>
        </w:rPr>
      </w:pPr>
      <w:r w:rsidRPr="00BC3493">
        <w:rPr>
          <w:rFonts w:cstheme="minorHAnsi"/>
          <w:b/>
          <w:sz w:val="20"/>
          <w:szCs w:val="20"/>
        </w:rPr>
        <w:t>Business Analyst</w:t>
      </w:r>
    </w:p>
    <w:p w:rsidR="00BC3493" w:rsidRPr="00BC3493" w:rsidRDefault="00BC3493" w:rsidP="00BC3493">
      <w:pPr>
        <w:jc w:val="both"/>
        <w:rPr>
          <w:rFonts w:cstheme="minorHAnsi"/>
          <w:b/>
          <w:sz w:val="20"/>
          <w:szCs w:val="20"/>
        </w:rPr>
      </w:pPr>
    </w:p>
    <w:p w:rsidR="00BC3493" w:rsidRPr="00BC3493" w:rsidRDefault="00BC3493" w:rsidP="00BC3493">
      <w:pPr>
        <w:jc w:val="both"/>
        <w:rPr>
          <w:rFonts w:cstheme="minorHAnsi"/>
          <w:sz w:val="20"/>
          <w:szCs w:val="20"/>
        </w:rPr>
      </w:pPr>
      <w:r w:rsidRPr="00BC3493">
        <w:rPr>
          <w:rFonts w:cstheme="minorHAnsi"/>
          <w:b/>
          <w:sz w:val="20"/>
          <w:szCs w:val="20"/>
        </w:rPr>
        <w:t xml:space="preserve">Project: </w:t>
      </w:r>
      <w:r w:rsidRPr="00BC3493">
        <w:rPr>
          <w:rFonts w:cstheme="minorHAnsi"/>
          <w:sz w:val="20"/>
          <w:szCs w:val="20"/>
        </w:rPr>
        <w:t>This project was initiated to integrate Special Enrollment Period (SEP) module into its existing Angular.js framework for the year 2017 and 2018. The system solution allows the Users to access the web portal and validate weather they are eligible to process SEP request claims and encounters.</w:t>
      </w:r>
    </w:p>
    <w:p w:rsidR="00BC3493" w:rsidRPr="00BC3493" w:rsidRDefault="00BC3493" w:rsidP="00BC3493">
      <w:pPr>
        <w:jc w:val="both"/>
        <w:rPr>
          <w:rFonts w:cstheme="minorHAnsi"/>
          <w:b/>
          <w:sz w:val="20"/>
          <w:szCs w:val="20"/>
        </w:rPr>
      </w:pPr>
    </w:p>
    <w:p w:rsidR="00BC3493" w:rsidRPr="00BC3493" w:rsidRDefault="00BC3493" w:rsidP="00BC3493">
      <w:pPr>
        <w:jc w:val="both"/>
        <w:rPr>
          <w:rFonts w:cstheme="minorHAnsi"/>
          <w:b/>
          <w:sz w:val="20"/>
          <w:szCs w:val="20"/>
        </w:rPr>
      </w:pPr>
      <w:r w:rsidRPr="00BC3493">
        <w:rPr>
          <w:rFonts w:cstheme="minorHAnsi"/>
          <w:b/>
          <w:sz w:val="20"/>
          <w:szCs w:val="20"/>
        </w:rPr>
        <w:t xml:space="preserve">Roles and Responsibilities </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Facilitated Surveys, User meetings, interviews and Requirement Elicitation Sessions to extract the business requirement from our business team.</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Documented the Business, System and functional requirement from the Business team by conducting detailed interviews and surveys regarding the legal implications associated with SEP.</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Conducted the meeting to elicit the requirements and create the BRD to determine the scopes and objectives of the </w:t>
      </w:r>
      <w:proofErr w:type="gramStart"/>
      <w:r w:rsidRPr="00BC3493">
        <w:rPr>
          <w:rFonts w:asciiTheme="minorHAnsi" w:hAnsiTheme="minorHAnsi" w:cstheme="minorHAnsi"/>
          <w:sz w:val="20"/>
          <w:szCs w:val="20"/>
        </w:rPr>
        <w:t>project,</w:t>
      </w:r>
      <w:proofErr w:type="gramEnd"/>
      <w:r w:rsidRPr="00BC3493">
        <w:rPr>
          <w:rFonts w:asciiTheme="minorHAnsi" w:hAnsiTheme="minorHAnsi" w:cstheme="minorHAnsi"/>
          <w:sz w:val="20"/>
          <w:szCs w:val="20"/>
        </w:rPr>
        <w:t xml:space="preserve"> map out the business needs and develop business processes using task-flow and work-flow analysis for pre-initiation of the Project.</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Collaborated with the Business team, Product owner and the Software Development team to translate business requirement into user stories for the development team to implement.</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Designed and developed the Use Cases, User Stories, UML and Activity Diagram to facilitate the business requirements using Visio.</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Facilitated the project development to clear out any roadblocks or miscommunication during the development phase by simplifying and complying with the requirements.</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Actively participated in the daily Scrum Meetings to follow up with the business requirements, review product backlogs and plan out the different iterations of the development phases in the sprint cycles.</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Worked with QA team in the areas of regression testing, integration testing, functional testing and system testing before deploying functional UI for the end-users.</w:t>
      </w:r>
    </w:p>
    <w:p w:rsidR="00BC3493" w:rsidRPr="00BC3493" w:rsidRDefault="00BC3493" w:rsidP="00BC3493">
      <w:pPr>
        <w:numPr>
          <w:ilvl w:val="0"/>
          <w:numId w:val="32"/>
        </w:numPr>
        <w:rPr>
          <w:rFonts w:cstheme="minorHAnsi"/>
          <w:sz w:val="20"/>
          <w:szCs w:val="20"/>
        </w:rPr>
      </w:pPr>
      <w:r w:rsidRPr="00BC3493">
        <w:rPr>
          <w:rFonts w:cstheme="minorHAnsi"/>
          <w:sz w:val="20"/>
          <w:szCs w:val="20"/>
        </w:rPr>
        <w:t>Validated technical designs created by IT developers against functional specifications.</w:t>
      </w:r>
    </w:p>
    <w:p w:rsidR="00BC3493" w:rsidRPr="00BC3493" w:rsidRDefault="00BC3493" w:rsidP="00BC3493">
      <w:pPr>
        <w:pStyle w:val="ListParagraph"/>
        <w:numPr>
          <w:ilvl w:val="0"/>
          <w:numId w:val="32"/>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Development Environment- Agile (scrum)</w:t>
      </w:r>
    </w:p>
    <w:p w:rsidR="00BC3493" w:rsidRPr="00BC3493" w:rsidRDefault="00BC3493" w:rsidP="00BC3493">
      <w:pPr>
        <w:rPr>
          <w:rFonts w:cstheme="minorHAnsi"/>
          <w:b/>
          <w:sz w:val="20"/>
          <w:szCs w:val="20"/>
          <w:shd w:val="clear" w:color="auto" w:fill="FAFAFA"/>
        </w:rPr>
      </w:pPr>
    </w:p>
    <w:p w:rsidR="00BC3493" w:rsidRPr="00BC3493" w:rsidRDefault="00BC3493" w:rsidP="00BC3493">
      <w:pPr>
        <w:rPr>
          <w:rFonts w:cstheme="minorHAnsi"/>
          <w:sz w:val="20"/>
          <w:szCs w:val="20"/>
        </w:rPr>
      </w:pPr>
      <w:r w:rsidRPr="00BC3493">
        <w:rPr>
          <w:rFonts w:cstheme="minorHAnsi"/>
          <w:b/>
          <w:sz w:val="20"/>
          <w:szCs w:val="20"/>
        </w:rPr>
        <w:t>HPS-Milwaukee</w:t>
      </w:r>
      <w:r w:rsidRPr="00BC3493">
        <w:rPr>
          <w:rFonts w:cstheme="minorHAnsi"/>
          <w:b/>
          <w:sz w:val="20"/>
          <w:szCs w:val="20"/>
        </w:rPr>
        <w:tab/>
      </w:r>
      <w:r w:rsidRPr="00BC3493">
        <w:rPr>
          <w:rFonts w:cstheme="minorHAnsi"/>
          <w:b/>
          <w:sz w:val="20"/>
          <w:szCs w:val="20"/>
        </w:rPr>
        <w:tab/>
      </w:r>
      <w:r w:rsidRPr="00BC3493">
        <w:rPr>
          <w:rFonts w:cstheme="minorHAnsi"/>
          <w:b/>
          <w:sz w:val="20"/>
          <w:szCs w:val="20"/>
        </w:rPr>
        <w:tab/>
      </w:r>
      <w:r w:rsidRPr="00BC3493">
        <w:rPr>
          <w:rFonts w:cstheme="minorHAnsi"/>
          <w:b/>
          <w:sz w:val="20"/>
          <w:szCs w:val="20"/>
        </w:rPr>
        <w:tab/>
        <w:t xml:space="preserve">   </w:t>
      </w:r>
      <w:r w:rsidRPr="00BC3493">
        <w:rPr>
          <w:rFonts w:cstheme="minorHAnsi"/>
          <w:b/>
          <w:sz w:val="20"/>
          <w:szCs w:val="20"/>
        </w:rPr>
        <w:tab/>
        <w:t xml:space="preserve">          </w:t>
      </w:r>
      <w:r>
        <w:rPr>
          <w:rFonts w:cstheme="minorHAnsi"/>
          <w:b/>
          <w:sz w:val="20"/>
          <w:szCs w:val="20"/>
        </w:rPr>
        <w:t xml:space="preserve">                                                                        </w:t>
      </w:r>
      <w:r w:rsidRPr="00BC3493">
        <w:rPr>
          <w:rFonts w:cstheme="minorHAnsi"/>
          <w:b/>
          <w:sz w:val="20"/>
          <w:szCs w:val="20"/>
        </w:rPr>
        <w:t xml:space="preserve">     </w:t>
      </w:r>
      <w:r w:rsidRPr="00BC3493">
        <w:rPr>
          <w:rFonts w:cstheme="minorHAnsi"/>
          <w:sz w:val="20"/>
          <w:szCs w:val="20"/>
        </w:rPr>
        <w:t>April 2014- January 2016</w:t>
      </w:r>
    </w:p>
    <w:p w:rsidR="00BC3493" w:rsidRPr="00BC3493" w:rsidRDefault="00BC3493" w:rsidP="00BC3493">
      <w:pPr>
        <w:rPr>
          <w:rFonts w:cstheme="minorHAnsi"/>
          <w:sz w:val="20"/>
          <w:szCs w:val="20"/>
        </w:rPr>
      </w:pPr>
      <w:r w:rsidRPr="00BC3493">
        <w:rPr>
          <w:rFonts w:cstheme="minorHAnsi"/>
          <w:b/>
          <w:sz w:val="20"/>
          <w:szCs w:val="20"/>
        </w:rPr>
        <w:t>Business Analyst</w:t>
      </w:r>
    </w:p>
    <w:p w:rsidR="00BC3493" w:rsidRPr="00BC3493" w:rsidRDefault="00BC3493" w:rsidP="00BC3493">
      <w:pPr>
        <w:jc w:val="both"/>
        <w:rPr>
          <w:rFonts w:cstheme="minorHAnsi"/>
          <w:sz w:val="20"/>
          <w:szCs w:val="20"/>
        </w:rPr>
      </w:pPr>
      <w:r w:rsidRPr="00BC3493">
        <w:rPr>
          <w:rFonts w:cstheme="minorHAnsi"/>
          <w:b/>
          <w:sz w:val="20"/>
          <w:szCs w:val="20"/>
        </w:rPr>
        <w:t>Project-</w:t>
      </w:r>
      <w:r w:rsidRPr="00BC3493">
        <w:rPr>
          <w:rFonts w:cstheme="minorHAnsi"/>
          <w:sz w:val="20"/>
          <w:szCs w:val="20"/>
        </w:rPr>
        <w:t xml:space="preserve"> HealthCare Payment System offers payment solutions to enhance the consumer healthcare billing and payments experience, while driving value to healthcare providers, health insurance companies and employers. This project involved working with Medical City Women’s Hospital of Dallas to integrate the payment system into its existing HPS portal.</w:t>
      </w:r>
    </w:p>
    <w:p w:rsidR="00BC3493" w:rsidRPr="00BC3493" w:rsidRDefault="00BC3493" w:rsidP="00BC3493">
      <w:pPr>
        <w:jc w:val="both"/>
        <w:rPr>
          <w:rFonts w:cstheme="minorHAnsi"/>
          <w:sz w:val="20"/>
          <w:szCs w:val="20"/>
        </w:rPr>
      </w:pPr>
    </w:p>
    <w:p w:rsidR="00BC3493" w:rsidRPr="00BC3493" w:rsidRDefault="00BC3493" w:rsidP="00BC3493">
      <w:pPr>
        <w:jc w:val="both"/>
        <w:rPr>
          <w:rFonts w:cstheme="minorHAnsi"/>
          <w:sz w:val="20"/>
          <w:szCs w:val="20"/>
        </w:rPr>
      </w:pPr>
      <w:r w:rsidRPr="00BC3493">
        <w:rPr>
          <w:rFonts w:cstheme="minorHAnsi"/>
          <w:b/>
          <w:sz w:val="20"/>
          <w:szCs w:val="20"/>
        </w:rPr>
        <w:t xml:space="preserve">Roles and Responsibilities </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shd w:val="clear" w:color="auto" w:fill="FFFFFF"/>
        </w:rPr>
        <w:t xml:space="preserve">Responsible for analysis and evaluation of user business problems and development of system recommendations to meet the requirements. </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shd w:val="clear" w:color="auto" w:fill="FFFFFF"/>
        </w:rPr>
        <w:t>Translate high-level business requirements into functional specifications for business application development.</w:t>
      </w:r>
      <w:r w:rsidRPr="00BC3493">
        <w:rPr>
          <w:rStyle w:val="apple-converted-space"/>
          <w:rFonts w:asciiTheme="minorHAnsi" w:eastAsia="Times New Roman" w:hAnsiTheme="minorHAnsi" w:cstheme="minorHAnsi"/>
          <w:color w:val="4B4B4B"/>
          <w:sz w:val="20"/>
          <w:szCs w:val="20"/>
          <w:shd w:val="clear" w:color="auto" w:fill="FFFFFF"/>
        </w:rPr>
        <w:t> </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Responsible for the full HIPAA compliance lifecycle from gap analysis, mapping, implementation and testing for the processing of Medicaid claims.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Worked directly with EDI developers, other team staff and users to ensure functional and technical requirements are met. Designed documents written to accurate specifications for FACETS tasks associated to any EDI transactions.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proofErr w:type="spellStart"/>
      <w:r w:rsidRPr="00BC3493">
        <w:rPr>
          <w:rFonts w:asciiTheme="minorHAnsi" w:hAnsiTheme="minorHAnsi" w:cstheme="minorHAnsi"/>
          <w:sz w:val="20"/>
          <w:szCs w:val="20"/>
        </w:rPr>
        <w:t>Analyzed</w:t>
      </w:r>
      <w:proofErr w:type="spellEnd"/>
      <w:r w:rsidRPr="00BC3493">
        <w:rPr>
          <w:rFonts w:asciiTheme="minorHAnsi" w:hAnsiTheme="minorHAnsi" w:cstheme="minorHAnsi"/>
          <w:sz w:val="20"/>
          <w:szCs w:val="20"/>
        </w:rPr>
        <w:t xml:space="preserve"> and studied the technical, structural and data content changes for EDI transaction sets 835(Claim Payment/advice).</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shd w:val="clear" w:color="auto" w:fill="FFFFFF"/>
        </w:rPr>
        <w:t>Performed complex research and analysis of customer support issues/inquiries and EDI system alerts.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Performed analysis and updates to EDI transactions notes/specs as it relates to any mapping changes, FACETS tasks or HIPAA/business users requests/changes.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shd w:val="clear" w:color="auto" w:fill="FFFFFF"/>
        </w:rPr>
        <w:t>Served as information systems liaison with vendors, Information Services, end users, etc.</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shd w:val="clear" w:color="auto" w:fill="FFFFFF"/>
        </w:rPr>
        <w:t>Created specifications for EDI HL7 (A28, A31 and ADT) and X12 (837/835) transactions that were transmitted between Claims Editor and Legacy Billing application and external payers.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Conducted analytical work, wrote work documents/findings, made recommendations to implement process improvements.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Effectively communicated and interacted with staff, managers, clients and vendors to support the business solution.</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Conducted payment reviews to validate payments for invoicing against client systems.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Validated the functional aspect of the web application to ensure accuracy against the functional requirements.</w:t>
      </w:r>
    </w:p>
    <w:p w:rsidR="00BC3493" w:rsidRPr="00BC3493" w:rsidRDefault="00BC3493" w:rsidP="00BC3493">
      <w:pPr>
        <w:pStyle w:val="ListParagraph"/>
        <w:jc w:val="both"/>
        <w:rPr>
          <w:rFonts w:asciiTheme="minorHAnsi" w:hAnsiTheme="minorHAnsi" w:cstheme="minorHAnsi"/>
          <w:sz w:val="20"/>
          <w:szCs w:val="20"/>
        </w:rPr>
      </w:pPr>
    </w:p>
    <w:p w:rsidR="00BC3493" w:rsidRPr="00BC3493" w:rsidRDefault="00BC3493" w:rsidP="00BC3493">
      <w:pPr>
        <w:jc w:val="both"/>
        <w:rPr>
          <w:rFonts w:cstheme="minorHAnsi"/>
          <w:sz w:val="20"/>
          <w:szCs w:val="20"/>
        </w:rPr>
      </w:pPr>
    </w:p>
    <w:p w:rsidR="00BC3493" w:rsidRPr="00BC3493" w:rsidRDefault="00BC3493" w:rsidP="00BC3493">
      <w:pPr>
        <w:spacing w:line="0" w:lineRule="atLeast"/>
        <w:jc w:val="both"/>
        <w:rPr>
          <w:rFonts w:eastAsia="Times New Roman" w:cstheme="minorHAnsi"/>
          <w:b/>
          <w:sz w:val="20"/>
          <w:szCs w:val="20"/>
          <w:u w:val="single"/>
        </w:rPr>
      </w:pPr>
      <w:r w:rsidRPr="00BC3493">
        <w:rPr>
          <w:rFonts w:eastAsia="Times New Roman" w:cstheme="minorHAnsi"/>
          <w:b/>
          <w:sz w:val="20"/>
          <w:szCs w:val="20"/>
        </w:rPr>
        <w:t>Xerox Healthcare Solutions – Webster, NY</w:t>
      </w:r>
      <w:r w:rsidRPr="00BC3493">
        <w:rPr>
          <w:rFonts w:eastAsia="Times New Roman" w:cstheme="minorHAnsi"/>
          <w:b/>
          <w:sz w:val="20"/>
          <w:szCs w:val="20"/>
        </w:rPr>
        <w:tab/>
      </w:r>
      <w:r w:rsidRPr="00BC3493">
        <w:rPr>
          <w:rFonts w:eastAsia="Times New Roman" w:cstheme="minorHAnsi"/>
          <w:b/>
          <w:sz w:val="20"/>
          <w:szCs w:val="20"/>
        </w:rPr>
        <w:tab/>
      </w:r>
      <w:r w:rsidRPr="00BC3493">
        <w:rPr>
          <w:rFonts w:eastAsia="Times New Roman" w:cstheme="minorHAnsi"/>
          <w:b/>
          <w:sz w:val="20"/>
          <w:szCs w:val="20"/>
        </w:rPr>
        <w:tab/>
      </w:r>
      <w:r>
        <w:rPr>
          <w:rFonts w:eastAsia="Times New Roman" w:cstheme="minorHAnsi"/>
          <w:b/>
          <w:sz w:val="20"/>
          <w:szCs w:val="20"/>
        </w:rPr>
        <w:t xml:space="preserve">                                                                            </w:t>
      </w:r>
      <w:bookmarkStart w:id="0" w:name="_GoBack"/>
      <w:bookmarkEnd w:id="0"/>
      <w:r w:rsidRPr="00BC3493">
        <w:rPr>
          <w:rFonts w:eastAsia="Times New Roman" w:cstheme="minorHAnsi"/>
          <w:b/>
          <w:sz w:val="20"/>
          <w:szCs w:val="20"/>
        </w:rPr>
        <w:t xml:space="preserve"> </w:t>
      </w:r>
      <w:r w:rsidRPr="00BC3493">
        <w:rPr>
          <w:rFonts w:cstheme="minorHAnsi"/>
          <w:b/>
          <w:sz w:val="20"/>
          <w:szCs w:val="20"/>
        </w:rPr>
        <w:t>Jul 2012- Feb 2014</w:t>
      </w:r>
    </w:p>
    <w:p w:rsidR="00BC3493" w:rsidRPr="00BC3493" w:rsidRDefault="00BC3493" w:rsidP="00BC3493">
      <w:pPr>
        <w:spacing w:line="0" w:lineRule="atLeast"/>
        <w:jc w:val="both"/>
        <w:rPr>
          <w:rFonts w:cstheme="minorHAnsi"/>
          <w:b/>
          <w:sz w:val="20"/>
          <w:szCs w:val="20"/>
        </w:rPr>
      </w:pPr>
      <w:r w:rsidRPr="00BC3493">
        <w:rPr>
          <w:rFonts w:eastAsia="Times New Roman" w:cstheme="minorHAnsi"/>
          <w:b/>
          <w:sz w:val="20"/>
          <w:szCs w:val="20"/>
        </w:rPr>
        <w:t xml:space="preserve">Business Analyst </w:t>
      </w:r>
    </w:p>
    <w:p w:rsidR="00BC3493" w:rsidRPr="00BC3493" w:rsidRDefault="00BC3493" w:rsidP="00BC3493">
      <w:pPr>
        <w:jc w:val="both"/>
        <w:rPr>
          <w:rFonts w:cstheme="minorHAnsi"/>
          <w:sz w:val="20"/>
          <w:szCs w:val="20"/>
        </w:rPr>
      </w:pPr>
      <w:r w:rsidRPr="00BC3493">
        <w:rPr>
          <w:rFonts w:cstheme="minorHAnsi"/>
          <w:b/>
          <w:sz w:val="20"/>
          <w:szCs w:val="20"/>
        </w:rPr>
        <w:t>Project:</w:t>
      </w:r>
      <w:r w:rsidRPr="00BC3493">
        <w:rPr>
          <w:rFonts w:cstheme="minorHAnsi"/>
          <w:sz w:val="20"/>
          <w:szCs w:val="20"/>
        </w:rPr>
        <w:t xml:space="preserve"> This project involves in the migration of their existing EDI gateway from </w:t>
      </w:r>
      <w:proofErr w:type="spellStart"/>
      <w:r w:rsidRPr="00BC3493">
        <w:rPr>
          <w:rFonts w:cstheme="minorHAnsi"/>
          <w:sz w:val="20"/>
          <w:szCs w:val="20"/>
        </w:rPr>
        <w:t>Amisys</w:t>
      </w:r>
      <w:proofErr w:type="spellEnd"/>
      <w:r w:rsidRPr="00BC3493">
        <w:rPr>
          <w:rFonts w:cstheme="minorHAnsi"/>
          <w:sz w:val="20"/>
          <w:szCs w:val="20"/>
        </w:rPr>
        <w:t xml:space="preserve"> to Facets. </w:t>
      </w:r>
    </w:p>
    <w:p w:rsidR="00BC3493" w:rsidRPr="00BC3493" w:rsidRDefault="00BC3493" w:rsidP="00BC3493">
      <w:pPr>
        <w:shd w:val="clear" w:color="auto" w:fill="FFFFFF"/>
        <w:tabs>
          <w:tab w:val="num" w:pos="1800"/>
        </w:tabs>
        <w:jc w:val="both"/>
        <w:rPr>
          <w:rFonts w:cstheme="minorHAnsi"/>
          <w:b/>
          <w:sz w:val="20"/>
          <w:szCs w:val="20"/>
        </w:rPr>
      </w:pPr>
      <w:r w:rsidRPr="00BC3493">
        <w:rPr>
          <w:rFonts w:cstheme="minorHAnsi"/>
          <w:b/>
          <w:sz w:val="20"/>
          <w:szCs w:val="20"/>
        </w:rPr>
        <w:t>Roles and Responsibilities:</w:t>
      </w:r>
    </w:p>
    <w:p w:rsidR="00BC3493" w:rsidRPr="00BC3493" w:rsidRDefault="00BC3493" w:rsidP="00BC3493">
      <w:pPr>
        <w:pStyle w:val="ListParagraph"/>
        <w:numPr>
          <w:ilvl w:val="0"/>
          <w:numId w:val="33"/>
        </w:numPr>
        <w:tabs>
          <w:tab w:val="num" w:pos="1800"/>
        </w:tabs>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Gathered business, system, and functional requirements by conducting detailed interviews with business users, stakeholders, and Subject Matter Experts (SME's) </w:t>
      </w:r>
    </w:p>
    <w:p w:rsidR="00BC3493" w:rsidRPr="00BC3493" w:rsidRDefault="00BC3493" w:rsidP="00BC3493">
      <w:pPr>
        <w:pStyle w:val="ListParagraph"/>
        <w:numPr>
          <w:ilvl w:val="0"/>
          <w:numId w:val="33"/>
        </w:numPr>
        <w:tabs>
          <w:tab w:val="num" w:pos="1800"/>
        </w:tabs>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Conducted group (JAD) sessions with business units and stakeholders to define project scope and deliverables</w:t>
      </w:r>
    </w:p>
    <w:p w:rsidR="00BC3493" w:rsidRPr="00BC3493" w:rsidRDefault="00BC3493" w:rsidP="00BC3493">
      <w:pPr>
        <w:pStyle w:val="ListParagraph"/>
        <w:numPr>
          <w:ilvl w:val="0"/>
          <w:numId w:val="33"/>
        </w:numPr>
        <w:tabs>
          <w:tab w:val="num" w:pos="1800"/>
        </w:tabs>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Used MS Visio to depict cross-functional diagrams and use case diagram</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Involved in writing Test plans and Test cases using HP Quality </w:t>
      </w:r>
      <w:proofErr w:type="spellStart"/>
      <w:r w:rsidRPr="00BC3493">
        <w:rPr>
          <w:rFonts w:asciiTheme="minorHAnsi" w:hAnsiTheme="minorHAnsi" w:cstheme="minorHAnsi"/>
          <w:sz w:val="20"/>
          <w:szCs w:val="20"/>
        </w:rPr>
        <w:t>Center</w:t>
      </w:r>
      <w:proofErr w:type="spellEnd"/>
      <w:r w:rsidRPr="00BC3493">
        <w:rPr>
          <w:rFonts w:asciiTheme="minorHAnsi" w:hAnsiTheme="minorHAnsi" w:cstheme="minorHAnsi"/>
          <w:sz w:val="20"/>
          <w:szCs w:val="20"/>
        </w:rPr>
        <w:t xml:space="preserve"> ALM Edition</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Involved in migration testing that involved data level validation and application level validation</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Involved in Validation of HIPAA/EDI for 270/271, 276/277, 837, and 835 claims used for professional, Institutional and Dental billings </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Good understanding of EDI 5010 Transactions, 837 Claims (institutional, professional and dental), 834 </w:t>
      </w:r>
      <w:proofErr w:type="spellStart"/>
      <w:r w:rsidRPr="00BC3493">
        <w:rPr>
          <w:rFonts w:asciiTheme="minorHAnsi" w:hAnsiTheme="minorHAnsi" w:cstheme="minorHAnsi"/>
          <w:sz w:val="20"/>
          <w:szCs w:val="20"/>
        </w:rPr>
        <w:t>Enrollment</w:t>
      </w:r>
      <w:proofErr w:type="spellEnd"/>
      <w:r w:rsidRPr="00BC3493">
        <w:rPr>
          <w:rFonts w:asciiTheme="minorHAnsi" w:hAnsiTheme="minorHAnsi" w:cstheme="minorHAnsi"/>
          <w:sz w:val="20"/>
          <w:szCs w:val="20"/>
        </w:rPr>
        <w:t>, 270/271 Eligibility inquiry and Response, 835 Remittances and 276/277 Claims Status Inquiry</w:t>
      </w:r>
    </w:p>
    <w:p w:rsidR="00BC3493" w:rsidRPr="00BC3493" w:rsidRDefault="00BC3493" w:rsidP="00BC3493">
      <w:pPr>
        <w:pStyle w:val="ListParagraph"/>
        <w:numPr>
          <w:ilvl w:val="0"/>
          <w:numId w:val="33"/>
        </w:numPr>
        <w:tabs>
          <w:tab w:val="num" w:pos="1800"/>
        </w:tabs>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 xml:space="preserve">Worked with solution architects, analysts and developers in creating and validating source to target mappings (STM) </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bookmarkStart w:id="1" w:name="_Hlk513453060"/>
      <w:r w:rsidRPr="00BC3493">
        <w:rPr>
          <w:rFonts w:asciiTheme="minorHAnsi" w:hAnsiTheme="minorHAnsi" w:cstheme="minorHAnsi"/>
          <w:sz w:val="20"/>
          <w:szCs w:val="20"/>
        </w:rPr>
        <w:t>Involved in testing which included claims processing as per EDI/ANSI-X12 transactions standards</w:t>
      </w:r>
    </w:p>
    <w:bookmarkEnd w:id="1"/>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Performed Smoke, regression, and system testing</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Involved in Data mapping to/from legacy to FACETS that will be used to populate the oracle database</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Documented Test Metrics and Test Logs on a weekly basis for senior management</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Wrote the High-Level Test cases, Low Level Test cases and Test Scripts for the login system</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Reviewed Test Strategy and Test Plans to ensure that they reflect and include all functional, Performance and Security requirements</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Performed Backend Testing by writing SQL statements to review the returned data to ensure that the correct data was retrieved</w:t>
      </w:r>
    </w:p>
    <w:p w:rsidR="00BC3493" w:rsidRPr="00BC3493" w:rsidRDefault="00BC3493" w:rsidP="00BC3493">
      <w:pPr>
        <w:pStyle w:val="ListParagraph"/>
        <w:numPr>
          <w:ilvl w:val="0"/>
          <w:numId w:val="33"/>
        </w:numPr>
        <w:suppressAutoHyphens w:val="0"/>
        <w:spacing w:after="0" w:line="240" w:lineRule="auto"/>
        <w:contextualSpacing/>
        <w:jc w:val="both"/>
        <w:rPr>
          <w:rFonts w:asciiTheme="minorHAnsi" w:hAnsiTheme="minorHAnsi" w:cstheme="minorHAnsi"/>
          <w:sz w:val="20"/>
          <w:szCs w:val="20"/>
        </w:rPr>
      </w:pPr>
      <w:r w:rsidRPr="00BC3493">
        <w:rPr>
          <w:rFonts w:asciiTheme="minorHAnsi" w:hAnsiTheme="minorHAnsi" w:cstheme="minorHAnsi"/>
          <w:sz w:val="20"/>
          <w:szCs w:val="20"/>
        </w:rPr>
        <w:t>Developed SQL Statements using TOAD to extract data from tables to verify the output data of the reports</w:t>
      </w:r>
    </w:p>
    <w:p w:rsidR="00BC3493" w:rsidRPr="00BC3493" w:rsidRDefault="00BC3493" w:rsidP="00BC3493">
      <w:pPr>
        <w:jc w:val="both"/>
        <w:rPr>
          <w:rFonts w:cstheme="minorHAnsi"/>
          <w:sz w:val="20"/>
          <w:szCs w:val="20"/>
        </w:rPr>
      </w:pPr>
    </w:p>
    <w:p w:rsidR="00BC3493" w:rsidRPr="00BC3493" w:rsidRDefault="00BC3493" w:rsidP="00BC3493">
      <w:pPr>
        <w:jc w:val="both"/>
        <w:rPr>
          <w:rFonts w:cstheme="minorHAnsi"/>
          <w:b/>
          <w:sz w:val="20"/>
          <w:szCs w:val="20"/>
          <w:u w:val="single"/>
        </w:rPr>
      </w:pPr>
      <w:r w:rsidRPr="00BC3493">
        <w:rPr>
          <w:rFonts w:cstheme="minorHAnsi"/>
          <w:b/>
          <w:sz w:val="20"/>
          <w:szCs w:val="20"/>
          <w:u w:val="single"/>
        </w:rPr>
        <w:t>EDUCATION</w:t>
      </w:r>
    </w:p>
    <w:p w:rsidR="00BC3493" w:rsidRPr="00BC3493" w:rsidRDefault="00BC3493" w:rsidP="00BC3493">
      <w:pPr>
        <w:jc w:val="both"/>
        <w:rPr>
          <w:rFonts w:cstheme="minorHAnsi"/>
          <w:sz w:val="20"/>
          <w:szCs w:val="20"/>
        </w:rPr>
      </w:pPr>
      <w:r w:rsidRPr="00BC3493">
        <w:rPr>
          <w:rFonts w:cstheme="minorHAnsi"/>
          <w:b/>
          <w:sz w:val="20"/>
          <w:szCs w:val="20"/>
        </w:rPr>
        <w:t>Northeastern Illinois University</w:t>
      </w:r>
      <w:r w:rsidRPr="00BC3493">
        <w:rPr>
          <w:rFonts w:cstheme="minorHAnsi"/>
          <w:sz w:val="20"/>
          <w:szCs w:val="20"/>
        </w:rPr>
        <w:t xml:space="preserve"> |Chicago, IL| 2012</w:t>
      </w:r>
    </w:p>
    <w:p w:rsidR="00BC3493" w:rsidRPr="00BC3493" w:rsidRDefault="00BC3493" w:rsidP="00BC3493">
      <w:pPr>
        <w:jc w:val="both"/>
        <w:rPr>
          <w:rFonts w:cstheme="minorHAnsi"/>
          <w:sz w:val="20"/>
          <w:szCs w:val="20"/>
        </w:rPr>
      </w:pPr>
      <w:r w:rsidRPr="00BC3493">
        <w:rPr>
          <w:rFonts w:cstheme="minorHAnsi"/>
          <w:sz w:val="20"/>
          <w:szCs w:val="20"/>
        </w:rPr>
        <w:t xml:space="preserve">Bachelor of Business Administration </w:t>
      </w:r>
    </w:p>
    <w:p w:rsidR="00BC3493" w:rsidRPr="00BC3493" w:rsidRDefault="00BC3493" w:rsidP="00BC3493">
      <w:pPr>
        <w:pStyle w:val="ListParagraph"/>
        <w:jc w:val="both"/>
        <w:rPr>
          <w:rFonts w:asciiTheme="minorHAnsi" w:hAnsiTheme="minorHAnsi" w:cstheme="minorHAnsi"/>
          <w:b/>
          <w:sz w:val="20"/>
          <w:szCs w:val="20"/>
        </w:rPr>
      </w:pPr>
    </w:p>
    <w:p w:rsidR="00BC3493" w:rsidRPr="00BC3493" w:rsidRDefault="00BC3493" w:rsidP="00BC3493">
      <w:pPr>
        <w:pStyle w:val="ListParagraph"/>
        <w:jc w:val="both"/>
        <w:rPr>
          <w:rFonts w:asciiTheme="minorHAnsi" w:hAnsiTheme="minorHAnsi" w:cstheme="minorHAnsi"/>
          <w:b/>
          <w:sz w:val="20"/>
          <w:szCs w:val="20"/>
        </w:rPr>
      </w:pPr>
      <w:r w:rsidRPr="00BC3493">
        <w:rPr>
          <w:rFonts w:asciiTheme="minorHAnsi" w:hAnsiTheme="minorHAnsi" w:cstheme="minorHAnsi"/>
          <w:i/>
          <w:noProof/>
          <w:sz w:val="20"/>
          <w:szCs w:val="20"/>
        </w:rPr>
        <mc:AlternateContent>
          <mc:Choice Requires="wps">
            <w:drawing>
              <wp:anchor distT="0" distB="0" distL="114300" distR="114300" simplePos="0" relativeHeight="251660288" behindDoc="0" locked="0" layoutInCell="1" allowOverlap="1" wp14:anchorId="62B15362" wp14:editId="47D8B05E">
                <wp:simplePos x="0" y="0"/>
                <wp:positionH relativeFrom="column">
                  <wp:posOffset>-1104900</wp:posOffset>
                </wp:positionH>
                <wp:positionV relativeFrom="paragraph">
                  <wp:posOffset>125095</wp:posOffset>
                </wp:positionV>
                <wp:extent cx="76581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7658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pt,9.85pt" to="51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" strokecolor="#5b9bd5 [3204]" strokeweight="1pt">
                <v:stroke joinstyle="miter"/>
              </v:line>
            </w:pict>
          </mc:Fallback>
        </mc:AlternateContent>
      </w:r>
    </w:p>
    <w:p w:rsidR="00BC3493" w:rsidRPr="00BC3493" w:rsidRDefault="00BC3493" w:rsidP="00BC3493">
      <w:pPr>
        <w:jc w:val="center"/>
        <w:rPr>
          <w:rFonts w:cstheme="minorHAnsi"/>
          <w:b/>
          <w:sz w:val="20"/>
          <w:szCs w:val="20"/>
        </w:rPr>
      </w:pPr>
    </w:p>
    <w:p w:rsidR="00BC3493" w:rsidRPr="00BC3493" w:rsidRDefault="00BC3493" w:rsidP="00BC3493">
      <w:pPr>
        <w:rPr>
          <w:rFonts w:cstheme="minorHAnsi"/>
          <w:sz w:val="20"/>
          <w:szCs w:val="20"/>
        </w:rPr>
      </w:pPr>
    </w:p>
    <w:p w:rsidR="005D431A" w:rsidRPr="00BC3493" w:rsidRDefault="005D431A" w:rsidP="00DC61AF">
      <w:pPr>
        <w:rPr>
          <w:rFonts w:cstheme="minorHAnsi"/>
          <w:sz w:val="20"/>
          <w:szCs w:val="20"/>
        </w:rPr>
      </w:pPr>
    </w:p>
    <w:sectPr w:rsidR="005D431A" w:rsidRPr="00BC3493" w:rsidSect="003B19E2">
      <w:footerReference w:type="default" r:id="rId10"/>
      <w:pgSz w:w="12240" w:h="15840"/>
      <w:pgMar w:top="864" w:right="864" w:bottom="864" w:left="864"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135" w:rsidRDefault="00484135">
      <w:r>
        <w:separator/>
      </w:r>
    </w:p>
  </w:endnote>
  <w:endnote w:type="continuationSeparator" w:id="0">
    <w:p w:rsidR="00484135" w:rsidRDefault="0048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oto Sans Symbol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F4" w:rsidRPr="00B013A4" w:rsidRDefault="00B013A4" w:rsidP="00B013A4">
    <w:pPr>
      <w:jc w:val="center"/>
      <w:rPr>
        <w:rFonts w:ascii="Agency FB" w:eastAsia="Times New Roman" w:hAnsi="Agency FB" w:cs="Calibri"/>
        <w:color w:val="000000" w:themeColor="text1"/>
        <w:sz w:val="17"/>
        <w:szCs w:val="17"/>
      </w:rPr>
    </w:pPr>
    <w:r>
      <w:rPr>
        <w:rFonts w:ascii="Agency FB" w:eastAsia="Times New Roman" w:hAnsi="Agency FB" w:cs="Calibri"/>
        <w:color w:val="000000" w:themeColor="text1"/>
        <w:sz w:val="17"/>
        <w:szCs w:val="17"/>
      </w:rPr>
      <w:t>(</w:t>
    </w:r>
    <w:r w:rsidR="00FE34D6">
      <w:rPr>
        <w:rFonts w:ascii="Agency FB" w:eastAsia="Times New Roman" w:hAnsi="Agency FB" w:cs="Calibri"/>
        <w:color w:val="000000" w:themeColor="text1"/>
        <w:sz w:val="17"/>
        <w:szCs w:val="17"/>
      </w:rPr>
      <w:t>214) 227 2114</w:t>
    </w:r>
    <w:r>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sidR="00DC61AF">
      <w:rPr>
        <w:rFonts w:ascii="Agency FB" w:eastAsia="Times New Roman" w:hAnsi="Agency FB" w:cs="Calibri"/>
        <w:color w:val="000000" w:themeColor="text1"/>
        <w:sz w:val="17"/>
        <w:szCs w:val="17"/>
      </w:rPr>
      <w:t xml:space="preserve">                          </w:t>
    </w:r>
    <w:r w:rsidR="00FE34D6">
      <w:rPr>
        <w:noProof/>
      </w:rPr>
      <w:drawing>
        <wp:inline distT="0" distB="0" distL="0" distR="0" wp14:anchorId="6AD7B508" wp14:editId="7048DD2E">
          <wp:extent cx="1102360" cy="343535"/>
          <wp:effectExtent l="0" t="0" r="0" b="0"/>
          <wp:docPr id="2" name="Picture 2" descr="Description: Description: Description: Description: cid:image001.png@01D42F0F.A09A5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image001.png@01D42F0F.A09A51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2360" cy="343535"/>
                  </a:xfrm>
                  <a:prstGeom prst="rect">
                    <a:avLst/>
                  </a:prstGeom>
                  <a:noFill/>
                  <a:ln>
                    <a:noFill/>
                  </a:ln>
                </pic:spPr>
              </pic:pic>
            </a:graphicData>
          </a:graphic>
        </wp:inline>
      </w:drawing>
    </w:r>
    <w:r>
      <w:rPr>
        <w:rFonts w:ascii="Agency FB" w:eastAsia="Times New Roman" w:hAnsi="Agency FB" w:cs="Calibri"/>
        <w:color w:val="000000" w:themeColor="text1"/>
        <w:sz w:val="17"/>
        <w:szCs w:val="17"/>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r>
    <w:r w:rsidR="00DC61AF">
      <w:rPr>
        <w:rFonts w:ascii="Arial" w:eastAsia="Times New Roman" w:hAnsi="Arial" w:cs="Arial"/>
        <w:color w:val="000000"/>
        <w:sz w:val="18"/>
        <w:szCs w:val="18"/>
      </w:rPr>
      <w:t xml:space="preserve">           </w:t>
    </w:r>
    <w:r>
      <w:rPr>
        <w:rFonts w:ascii="Agency FB" w:eastAsia="Times New Roman" w:hAnsi="Agency FB" w:cs="Calibri"/>
        <w:color w:val="000000" w:themeColor="text1"/>
        <w:sz w:val="17"/>
        <w:szCs w:val="17"/>
      </w:rPr>
      <w:tab/>
    </w:r>
    <w:r w:rsidR="00DC61AF">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 xml:space="preserve">Page </w:t>
    </w:r>
    <w:r>
      <w:rPr>
        <w:rFonts w:ascii="Agency FB" w:eastAsia="Times New Roman" w:hAnsi="Agency FB" w:cs="Calibri"/>
        <w:bCs/>
        <w:color w:val="000000" w:themeColor="text1"/>
        <w:sz w:val="17"/>
        <w:szCs w:val="17"/>
      </w:rPr>
      <w:fldChar w:fldCharType="begin"/>
    </w:r>
    <w:r>
      <w:rPr>
        <w:rFonts w:ascii="Agency FB" w:eastAsia="Times New Roman" w:hAnsi="Agency FB" w:cs="Calibri"/>
        <w:bCs/>
        <w:color w:val="000000" w:themeColor="text1"/>
        <w:sz w:val="17"/>
        <w:szCs w:val="17"/>
      </w:rPr>
      <w:instrText xml:space="preserve"> PAGE  \* Arabic  \* MERGEFORMAT </w:instrText>
    </w:r>
    <w:r>
      <w:rPr>
        <w:rFonts w:ascii="Agency FB" w:eastAsia="Times New Roman" w:hAnsi="Agency FB" w:cs="Calibri"/>
        <w:bCs/>
        <w:color w:val="000000" w:themeColor="text1"/>
        <w:sz w:val="17"/>
        <w:szCs w:val="17"/>
      </w:rPr>
      <w:fldChar w:fldCharType="separate"/>
    </w:r>
    <w:r w:rsidR="00BC3493">
      <w:rPr>
        <w:rFonts w:ascii="Agency FB" w:eastAsia="Times New Roman" w:hAnsi="Agency FB" w:cs="Calibri"/>
        <w:bCs/>
        <w:noProof/>
        <w:color w:val="000000" w:themeColor="text1"/>
        <w:sz w:val="17"/>
        <w:szCs w:val="17"/>
      </w:rPr>
      <w:t>1</w:t>
    </w:r>
    <w:r>
      <w:rPr>
        <w:rFonts w:ascii="Agency FB" w:eastAsia="Times New Roman" w:hAnsi="Agency FB" w:cs="Calibri"/>
        <w:bCs/>
        <w:color w:val="000000" w:themeColor="text1"/>
        <w:sz w:val="17"/>
        <w:szCs w:val="17"/>
      </w:rPr>
      <w:fldChar w:fldCharType="end"/>
    </w:r>
    <w:r>
      <w:rPr>
        <w:rFonts w:ascii="Agency FB" w:eastAsia="Times New Roman" w:hAnsi="Agency FB" w:cs="Calibri"/>
        <w:color w:val="000000" w:themeColor="text1"/>
        <w:sz w:val="17"/>
        <w:szCs w:val="17"/>
      </w:rPr>
      <w:t xml:space="preserve"> of </w:t>
    </w:r>
    <w:r>
      <w:rPr>
        <w:rFonts w:ascii="Agency FB" w:eastAsia="Times New Roman" w:hAnsi="Agency FB" w:cs="Arial"/>
        <w:color w:val="000000"/>
        <w:sz w:val="17"/>
        <w:szCs w:val="17"/>
      </w:rPr>
      <w:fldChar w:fldCharType="begin"/>
    </w:r>
    <w:r>
      <w:rPr>
        <w:rFonts w:ascii="Agency FB" w:eastAsia="Times New Roman" w:hAnsi="Agency FB" w:cs="Arial"/>
        <w:color w:val="000000"/>
        <w:sz w:val="17"/>
        <w:szCs w:val="17"/>
      </w:rPr>
      <w:instrText xml:space="preserve"> NUMPAGES  \* Arabic  \* MERGEFORMAT </w:instrText>
    </w:r>
    <w:r>
      <w:rPr>
        <w:rFonts w:ascii="Agency FB" w:eastAsia="Times New Roman" w:hAnsi="Agency FB" w:cs="Arial"/>
        <w:color w:val="000000"/>
        <w:sz w:val="17"/>
        <w:szCs w:val="17"/>
      </w:rPr>
      <w:fldChar w:fldCharType="separate"/>
    </w:r>
    <w:r w:rsidR="00BC3493">
      <w:rPr>
        <w:rFonts w:ascii="Agency FB" w:eastAsia="Times New Roman" w:hAnsi="Agency FB" w:cs="Arial"/>
        <w:noProof/>
        <w:color w:val="000000"/>
        <w:sz w:val="17"/>
        <w:szCs w:val="17"/>
      </w:rPr>
      <w:t>3</w:t>
    </w:r>
    <w:r>
      <w:rPr>
        <w:rFonts w:ascii="Agency FB" w:eastAsia="Times New Roman" w:hAnsi="Agency FB" w:cs="Arial"/>
        <w:color w:val="000000"/>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135" w:rsidRDefault="00484135">
      <w:r>
        <w:separator/>
      </w:r>
    </w:p>
  </w:footnote>
  <w:footnote w:type="continuationSeparator" w:id="0">
    <w:p w:rsidR="00484135" w:rsidRDefault="004841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2">
    <w:nsid w:val="0499166B"/>
    <w:multiLevelType w:val="hybridMultilevel"/>
    <w:tmpl w:val="8D8E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E40BB2"/>
    <w:multiLevelType w:val="multilevel"/>
    <w:tmpl w:val="A5702D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B1C6BEF"/>
    <w:multiLevelType w:val="hybridMultilevel"/>
    <w:tmpl w:val="9EF48866"/>
    <w:lvl w:ilvl="0" w:tplc="F72AA812">
      <w:start w:val="1"/>
      <w:numFmt w:val="bullet"/>
      <w:lvlText w:val=""/>
      <w:lvlJc w:val="left"/>
      <w:pPr>
        <w:ind w:left="360" w:hanging="360"/>
      </w:pPr>
      <w:rPr>
        <w:rFonts w:ascii="Wingdings" w:hAnsi="Wingdings" w:hint="default"/>
        <w:color w:val="FF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C4D1A5E"/>
    <w:multiLevelType w:val="hybridMultilevel"/>
    <w:tmpl w:val="89888A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FEF718E"/>
    <w:multiLevelType w:val="hybridMultilevel"/>
    <w:tmpl w:val="27041A5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87433F"/>
    <w:multiLevelType w:val="hybridMultilevel"/>
    <w:tmpl w:val="298A0422"/>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C7B4F1F"/>
    <w:multiLevelType w:val="hybridMultilevel"/>
    <w:tmpl w:val="4A0AB51A"/>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92353F4"/>
    <w:multiLevelType w:val="hybridMultilevel"/>
    <w:tmpl w:val="7A20B0BE"/>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325DA3"/>
    <w:multiLevelType w:val="hybridMultilevel"/>
    <w:tmpl w:val="0436FD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3E130D20"/>
    <w:multiLevelType w:val="multilevel"/>
    <w:tmpl w:val="4F8ADF3C"/>
    <w:lvl w:ilvl="0">
      <w:start w:val="1"/>
      <w:numFmt w:val="bullet"/>
      <w:lvlText w:val=""/>
      <w:lvlJc w:val="left"/>
      <w:pPr>
        <w:ind w:left="360" w:hanging="360"/>
      </w:pPr>
      <w:rPr>
        <w:rFonts w:ascii="Wingdings" w:hAnsi="Wingdings" w:hint="default"/>
        <w:color w:val="FF0000"/>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nsid w:val="3EC4207F"/>
    <w:multiLevelType w:val="hybridMultilevel"/>
    <w:tmpl w:val="2456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6">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B4719D0"/>
    <w:multiLevelType w:val="multilevel"/>
    <w:tmpl w:val="FAA8A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4D22454A"/>
    <w:multiLevelType w:val="hybridMultilevel"/>
    <w:tmpl w:val="21841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1A4292"/>
    <w:multiLevelType w:val="hybridMultilevel"/>
    <w:tmpl w:val="4FF60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31">
    <w:nsid w:val="5BF62655"/>
    <w:multiLevelType w:val="hybridMultilevel"/>
    <w:tmpl w:val="64D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C0513A"/>
    <w:multiLevelType w:val="multilevel"/>
    <w:tmpl w:val="EAD69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5">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7">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F96254"/>
    <w:multiLevelType w:val="multilevel"/>
    <w:tmpl w:val="F476F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7B0409EF"/>
    <w:multiLevelType w:val="hybridMultilevel"/>
    <w:tmpl w:val="72B031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5D470C"/>
    <w:multiLevelType w:val="multilevel"/>
    <w:tmpl w:val="D85AB35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2A3649"/>
    <w:multiLevelType w:val="hybridMultilevel"/>
    <w:tmpl w:val="BBBEF6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22"/>
  </w:num>
  <w:num w:numId="4">
    <w:abstractNumId w:val="11"/>
  </w:num>
  <w:num w:numId="5">
    <w:abstractNumId w:val="34"/>
  </w:num>
  <w:num w:numId="6">
    <w:abstractNumId w:val="10"/>
  </w:num>
  <w:num w:numId="7">
    <w:abstractNumId w:val="36"/>
  </w:num>
  <w:num w:numId="8">
    <w:abstractNumId w:val="18"/>
  </w:num>
  <w:num w:numId="9">
    <w:abstractNumId w:val="0"/>
  </w:num>
  <w:num w:numId="10">
    <w:abstractNumId w:val="14"/>
  </w:num>
  <w:num w:numId="11">
    <w:abstractNumId w:val="25"/>
  </w:num>
  <w:num w:numId="12">
    <w:abstractNumId w:val="20"/>
  </w:num>
  <w:num w:numId="13">
    <w:abstractNumId w:val="35"/>
  </w:num>
  <w:num w:numId="14">
    <w:abstractNumId w:val="32"/>
  </w:num>
  <w:num w:numId="15">
    <w:abstractNumId w:val="37"/>
  </w:num>
  <w:num w:numId="16">
    <w:abstractNumId w:val="33"/>
  </w:num>
  <w:num w:numId="17">
    <w:abstractNumId w:val="23"/>
  </w:num>
  <w:num w:numId="18">
    <w:abstractNumId w:val="38"/>
  </w:num>
  <w:num w:numId="19">
    <w:abstractNumId w:val="40"/>
  </w:num>
  <w:num w:numId="20">
    <w:abstractNumId w:val="13"/>
  </w:num>
  <w:num w:numId="21">
    <w:abstractNumId w:val="27"/>
  </w:num>
  <w:num w:numId="22">
    <w:abstractNumId w:val="19"/>
  </w:num>
  <w:num w:numId="23">
    <w:abstractNumId w:val="39"/>
  </w:num>
  <w:num w:numId="24">
    <w:abstractNumId w:val="17"/>
  </w:num>
  <w:num w:numId="25">
    <w:abstractNumId w:val="15"/>
  </w:num>
  <w:num w:numId="26">
    <w:abstractNumId w:val="41"/>
  </w:num>
  <w:num w:numId="27">
    <w:abstractNumId w:val="21"/>
  </w:num>
  <w:num w:numId="28">
    <w:abstractNumId w:val="16"/>
  </w:num>
  <w:num w:numId="29">
    <w:abstractNumId w:val="31"/>
  </w:num>
  <w:num w:numId="30">
    <w:abstractNumId w:val="24"/>
  </w:num>
  <w:num w:numId="31">
    <w:abstractNumId w:val="29"/>
  </w:num>
  <w:num w:numId="32">
    <w:abstractNumId w:val="1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2"/>
    <w:rsid w:val="00006174"/>
    <w:rsid w:val="00011386"/>
    <w:rsid w:val="00021144"/>
    <w:rsid w:val="00024672"/>
    <w:rsid w:val="0003708E"/>
    <w:rsid w:val="00054B91"/>
    <w:rsid w:val="0006000A"/>
    <w:rsid w:val="00066C11"/>
    <w:rsid w:val="00067B18"/>
    <w:rsid w:val="00094539"/>
    <w:rsid w:val="000A3DFB"/>
    <w:rsid w:val="000B66B7"/>
    <w:rsid w:val="000C0510"/>
    <w:rsid w:val="000D6E62"/>
    <w:rsid w:val="000D7593"/>
    <w:rsid w:val="000F70CA"/>
    <w:rsid w:val="001011B0"/>
    <w:rsid w:val="00103B97"/>
    <w:rsid w:val="0011009D"/>
    <w:rsid w:val="00110162"/>
    <w:rsid w:val="00141B75"/>
    <w:rsid w:val="001469E6"/>
    <w:rsid w:val="001478F8"/>
    <w:rsid w:val="00150547"/>
    <w:rsid w:val="001508F1"/>
    <w:rsid w:val="00196964"/>
    <w:rsid w:val="001A13A1"/>
    <w:rsid w:val="001A777E"/>
    <w:rsid w:val="001B2D40"/>
    <w:rsid w:val="001B77F7"/>
    <w:rsid w:val="001D2A3B"/>
    <w:rsid w:val="001E0B02"/>
    <w:rsid w:val="002108AC"/>
    <w:rsid w:val="00212BC1"/>
    <w:rsid w:val="00221F4F"/>
    <w:rsid w:val="00225875"/>
    <w:rsid w:val="0023124E"/>
    <w:rsid w:val="00235063"/>
    <w:rsid w:val="00241CD9"/>
    <w:rsid w:val="002553CA"/>
    <w:rsid w:val="00263609"/>
    <w:rsid w:val="002652AE"/>
    <w:rsid w:val="00272BF7"/>
    <w:rsid w:val="00282814"/>
    <w:rsid w:val="00291102"/>
    <w:rsid w:val="002930F4"/>
    <w:rsid w:val="002A10B9"/>
    <w:rsid w:val="002A1743"/>
    <w:rsid w:val="002A52A7"/>
    <w:rsid w:val="002A7FDA"/>
    <w:rsid w:val="002B2B01"/>
    <w:rsid w:val="002B377D"/>
    <w:rsid w:val="002D248D"/>
    <w:rsid w:val="002D37A4"/>
    <w:rsid w:val="002D3D80"/>
    <w:rsid w:val="002F202F"/>
    <w:rsid w:val="002F62E4"/>
    <w:rsid w:val="00321718"/>
    <w:rsid w:val="003460B5"/>
    <w:rsid w:val="00354F6B"/>
    <w:rsid w:val="00362A38"/>
    <w:rsid w:val="00366DD7"/>
    <w:rsid w:val="00376540"/>
    <w:rsid w:val="00385AB4"/>
    <w:rsid w:val="00394CD0"/>
    <w:rsid w:val="003B0184"/>
    <w:rsid w:val="003B19E2"/>
    <w:rsid w:val="003B719C"/>
    <w:rsid w:val="003C1ED5"/>
    <w:rsid w:val="003C2935"/>
    <w:rsid w:val="003C2E4E"/>
    <w:rsid w:val="003F53F6"/>
    <w:rsid w:val="0040135F"/>
    <w:rsid w:val="00407FA0"/>
    <w:rsid w:val="004122B6"/>
    <w:rsid w:val="004205B9"/>
    <w:rsid w:val="0042144A"/>
    <w:rsid w:val="004461D8"/>
    <w:rsid w:val="00450CF1"/>
    <w:rsid w:val="0045684C"/>
    <w:rsid w:val="00462949"/>
    <w:rsid w:val="00465309"/>
    <w:rsid w:val="00482650"/>
    <w:rsid w:val="00483291"/>
    <w:rsid w:val="00484135"/>
    <w:rsid w:val="00487EEC"/>
    <w:rsid w:val="004D15F2"/>
    <w:rsid w:val="004E52D4"/>
    <w:rsid w:val="00505593"/>
    <w:rsid w:val="00525216"/>
    <w:rsid w:val="00530997"/>
    <w:rsid w:val="00547C06"/>
    <w:rsid w:val="005550C8"/>
    <w:rsid w:val="005609FA"/>
    <w:rsid w:val="0056351B"/>
    <w:rsid w:val="00571ADB"/>
    <w:rsid w:val="005721B1"/>
    <w:rsid w:val="00594F3B"/>
    <w:rsid w:val="005B741B"/>
    <w:rsid w:val="005C2494"/>
    <w:rsid w:val="005D2827"/>
    <w:rsid w:val="005D431A"/>
    <w:rsid w:val="005E3CB1"/>
    <w:rsid w:val="005F4B44"/>
    <w:rsid w:val="005F5B01"/>
    <w:rsid w:val="00601834"/>
    <w:rsid w:val="00612509"/>
    <w:rsid w:val="00614332"/>
    <w:rsid w:val="00621757"/>
    <w:rsid w:val="00625826"/>
    <w:rsid w:val="00626753"/>
    <w:rsid w:val="00643C19"/>
    <w:rsid w:val="006662E9"/>
    <w:rsid w:val="00684D0B"/>
    <w:rsid w:val="006912D2"/>
    <w:rsid w:val="006A5F18"/>
    <w:rsid w:val="006B4CE3"/>
    <w:rsid w:val="006F0425"/>
    <w:rsid w:val="006F6C12"/>
    <w:rsid w:val="00704276"/>
    <w:rsid w:val="007042CC"/>
    <w:rsid w:val="00711BA5"/>
    <w:rsid w:val="00711F7E"/>
    <w:rsid w:val="00721013"/>
    <w:rsid w:val="007256C2"/>
    <w:rsid w:val="0072770F"/>
    <w:rsid w:val="00733F9E"/>
    <w:rsid w:val="00740D80"/>
    <w:rsid w:val="007533F1"/>
    <w:rsid w:val="007538F2"/>
    <w:rsid w:val="00757466"/>
    <w:rsid w:val="00761EE6"/>
    <w:rsid w:val="00763939"/>
    <w:rsid w:val="0076562F"/>
    <w:rsid w:val="00766D1F"/>
    <w:rsid w:val="00766DA8"/>
    <w:rsid w:val="00770C55"/>
    <w:rsid w:val="00770E8B"/>
    <w:rsid w:val="00771612"/>
    <w:rsid w:val="0077733C"/>
    <w:rsid w:val="0078762D"/>
    <w:rsid w:val="00787CE0"/>
    <w:rsid w:val="00790172"/>
    <w:rsid w:val="00793BAA"/>
    <w:rsid w:val="0079418C"/>
    <w:rsid w:val="0079494A"/>
    <w:rsid w:val="0079731E"/>
    <w:rsid w:val="007A5744"/>
    <w:rsid w:val="007B4F4F"/>
    <w:rsid w:val="007B7299"/>
    <w:rsid w:val="007D1813"/>
    <w:rsid w:val="007D264F"/>
    <w:rsid w:val="007D2C49"/>
    <w:rsid w:val="007F3641"/>
    <w:rsid w:val="00803B54"/>
    <w:rsid w:val="008129C8"/>
    <w:rsid w:val="008207A6"/>
    <w:rsid w:val="00823987"/>
    <w:rsid w:val="0083476C"/>
    <w:rsid w:val="008371FB"/>
    <w:rsid w:val="00843EC9"/>
    <w:rsid w:val="00850CC3"/>
    <w:rsid w:val="008626E5"/>
    <w:rsid w:val="00867A7F"/>
    <w:rsid w:val="008800C8"/>
    <w:rsid w:val="00896132"/>
    <w:rsid w:val="008A6F48"/>
    <w:rsid w:val="008A718A"/>
    <w:rsid w:val="008D0423"/>
    <w:rsid w:val="008D0E63"/>
    <w:rsid w:val="008D54DD"/>
    <w:rsid w:val="008D6665"/>
    <w:rsid w:val="00920467"/>
    <w:rsid w:val="00941E6D"/>
    <w:rsid w:val="00945A36"/>
    <w:rsid w:val="0095012C"/>
    <w:rsid w:val="0096224D"/>
    <w:rsid w:val="009645F7"/>
    <w:rsid w:val="00976F27"/>
    <w:rsid w:val="00985DCE"/>
    <w:rsid w:val="009865BD"/>
    <w:rsid w:val="00990521"/>
    <w:rsid w:val="00993BE5"/>
    <w:rsid w:val="009A15F1"/>
    <w:rsid w:val="009A4DD3"/>
    <w:rsid w:val="009A656D"/>
    <w:rsid w:val="009D077C"/>
    <w:rsid w:val="009D5B35"/>
    <w:rsid w:val="009E1295"/>
    <w:rsid w:val="009E194E"/>
    <w:rsid w:val="009F346C"/>
    <w:rsid w:val="00A0016C"/>
    <w:rsid w:val="00A0142C"/>
    <w:rsid w:val="00A14799"/>
    <w:rsid w:val="00A572F6"/>
    <w:rsid w:val="00A6430A"/>
    <w:rsid w:val="00A71C6A"/>
    <w:rsid w:val="00A770B8"/>
    <w:rsid w:val="00A8512F"/>
    <w:rsid w:val="00A90DCD"/>
    <w:rsid w:val="00AB094F"/>
    <w:rsid w:val="00AB26E9"/>
    <w:rsid w:val="00AB374E"/>
    <w:rsid w:val="00AB72B0"/>
    <w:rsid w:val="00AE618F"/>
    <w:rsid w:val="00AE7F85"/>
    <w:rsid w:val="00B013A4"/>
    <w:rsid w:val="00B215DB"/>
    <w:rsid w:val="00B4341E"/>
    <w:rsid w:val="00B43570"/>
    <w:rsid w:val="00B461AD"/>
    <w:rsid w:val="00B572D2"/>
    <w:rsid w:val="00B61687"/>
    <w:rsid w:val="00B712B8"/>
    <w:rsid w:val="00B7545F"/>
    <w:rsid w:val="00B93437"/>
    <w:rsid w:val="00B97A5E"/>
    <w:rsid w:val="00BA593F"/>
    <w:rsid w:val="00BB2053"/>
    <w:rsid w:val="00BC3493"/>
    <w:rsid w:val="00BC3CE3"/>
    <w:rsid w:val="00BC6F9C"/>
    <w:rsid w:val="00BD2CDF"/>
    <w:rsid w:val="00BD78B5"/>
    <w:rsid w:val="00BE0C8E"/>
    <w:rsid w:val="00BF502C"/>
    <w:rsid w:val="00C1146C"/>
    <w:rsid w:val="00C13758"/>
    <w:rsid w:val="00C21B19"/>
    <w:rsid w:val="00C22A2F"/>
    <w:rsid w:val="00C317AD"/>
    <w:rsid w:val="00C31D75"/>
    <w:rsid w:val="00C6602D"/>
    <w:rsid w:val="00C817A5"/>
    <w:rsid w:val="00C82318"/>
    <w:rsid w:val="00C831EF"/>
    <w:rsid w:val="00C84DF6"/>
    <w:rsid w:val="00C874AC"/>
    <w:rsid w:val="00C905CE"/>
    <w:rsid w:val="00C90A9D"/>
    <w:rsid w:val="00C97039"/>
    <w:rsid w:val="00C973C8"/>
    <w:rsid w:val="00CA1A5A"/>
    <w:rsid w:val="00CB01F2"/>
    <w:rsid w:val="00CC1F1F"/>
    <w:rsid w:val="00CC6532"/>
    <w:rsid w:val="00CD44F5"/>
    <w:rsid w:val="00CE315D"/>
    <w:rsid w:val="00CE535A"/>
    <w:rsid w:val="00CF6FE7"/>
    <w:rsid w:val="00D01468"/>
    <w:rsid w:val="00D254C4"/>
    <w:rsid w:val="00D43F9E"/>
    <w:rsid w:val="00D81498"/>
    <w:rsid w:val="00D87F3D"/>
    <w:rsid w:val="00DA390C"/>
    <w:rsid w:val="00DB055D"/>
    <w:rsid w:val="00DB0A54"/>
    <w:rsid w:val="00DC61AF"/>
    <w:rsid w:val="00DC62B4"/>
    <w:rsid w:val="00DE07C5"/>
    <w:rsid w:val="00DE4CA8"/>
    <w:rsid w:val="00DE5D44"/>
    <w:rsid w:val="00DF4D67"/>
    <w:rsid w:val="00E21200"/>
    <w:rsid w:val="00E23C0E"/>
    <w:rsid w:val="00E322C2"/>
    <w:rsid w:val="00E66A03"/>
    <w:rsid w:val="00E705A3"/>
    <w:rsid w:val="00E7493D"/>
    <w:rsid w:val="00E75687"/>
    <w:rsid w:val="00E948C0"/>
    <w:rsid w:val="00EA724D"/>
    <w:rsid w:val="00EB00B1"/>
    <w:rsid w:val="00EC747A"/>
    <w:rsid w:val="00EC7860"/>
    <w:rsid w:val="00ED3AE7"/>
    <w:rsid w:val="00ED72DC"/>
    <w:rsid w:val="00EF241A"/>
    <w:rsid w:val="00F0039E"/>
    <w:rsid w:val="00F03188"/>
    <w:rsid w:val="00F1525B"/>
    <w:rsid w:val="00F27923"/>
    <w:rsid w:val="00F27D11"/>
    <w:rsid w:val="00F34F52"/>
    <w:rsid w:val="00F51BCD"/>
    <w:rsid w:val="00F6405B"/>
    <w:rsid w:val="00F80540"/>
    <w:rsid w:val="00F94A09"/>
    <w:rsid w:val="00F95639"/>
    <w:rsid w:val="00FA3081"/>
    <w:rsid w:val="00FA5D44"/>
    <w:rsid w:val="00FB7F7E"/>
    <w:rsid w:val="00FC1866"/>
    <w:rsid w:val="00FC193D"/>
    <w:rsid w:val="00FC4F46"/>
    <w:rsid w:val="00FD5009"/>
    <w:rsid w:val="00FD72D4"/>
    <w:rsid w:val="00FE34D6"/>
    <w:rsid w:val="00FE50A8"/>
    <w:rsid w:val="00FE55A1"/>
    <w:rsid w:val="00FE796A"/>
    <w:rsid w:val="00FF0079"/>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526138708">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024937785">
      <w:bodyDiv w:val="1"/>
      <w:marLeft w:val="0"/>
      <w:marRight w:val="0"/>
      <w:marTop w:val="0"/>
      <w:marBottom w:val="0"/>
      <w:divBdr>
        <w:top w:val="none" w:sz="0" w:space="0" w:color="auto"/>
        <w:left w:val="none" w:sz="0" w:space="0" w:color="auto"/>
        <w:bottom w:val="none" w:sz="0" w:space="0" w:color="auto"/>
        <w:right w:val="none" w:sz="0" w:space="0" w:color="auto"/>
      </w:divBdr>
    </w:div>
    <w:div w:id="1038967637">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477260926">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nand92490@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cid:image001.png@01D44AAE.DC3458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7E554-F9B0-4392-85EA-4A48BD6F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Mohit Tomar</cp:lastModifiedBy>
  <cp:revision>2</cp:revision>
  <dcterms:created xsi:type="dcterms:W3CDTF">2018-10-08T18:21:00Z</dcterms:created>
  <dcterms:modified xsi:type="dcterms:W3CDTF">2018-10-08T18:21:00Z</dcterms:modified>
  <cp:category>BSM</cp:category>
</cp:coreProperties>
</file>