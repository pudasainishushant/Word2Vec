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8D2" w:rsidRPr="008E44D3" w:rsidRDefault="00FE14F1" w:rsidP="00193380">
      <w:pPr>
        <w:pBdr>
          <w:bottom w:val="single" w:sz="4" w:space="0" w:color="auto"/>
        </w:pBdr>
        <w:rPr>
          <w:rFonts w:ascii="Verdana" w:hAnsi="Verdana"/>
          <w:b/>
          <w:bCs/>
          <w:color w:val="0D0D0D"/>
          <w:sz w:val="20"/>
        </w:rPr>
      </w:pPr>
      <w:r w:rsidRPr="008E44D3">
        <w:rPr>
          <w:rFonts w:ascii="Verdana" w:hAnsi="Verdana"/>
          <w:b/>
          <w:bCs/>
          <w:color w:val="0D0D0D"/>
          <w:sz w:val="20"/>
        </w:rPr>
        <w:t xml:space="preserve">                                                                  </w:t>
      </w:r>
    </w:p>
    <w:p w:rsidR="00DE5B8A" w:rsidRPr="008E44D3" w:rsidRDefault="001564B0" w:rsidP="008A02A0">
      <w:pPr>
        <w:pBdr>
          <w:bottom w:val="single" w:sz="4" w:space="0" w:color="auto"/>
        </w:pBdr>
        <w:jc w:val="center"/>
        <w:rPr>
          <w:rFonts w:ascii="Verdana" w:hAnsi="Verdana"/>
          <w:b/>
          <w:bCs/>
          <w:color w:val="0D0D0D"/>
          <w:sz w:val="20"/>
        </w:rPr>
      </w:pPr>
      <w:r w:rsidRPr="008E44D3">
        <w:rPr>
          <w:rFonts w:ascii="Verdana" w:hAnsi="Verdana"/>
          <w:b/>
          <w:bCs/>
          <w:color w:val="0D0D0D"/>
          <w:sz w:val="20"/>
        </w:rPr>
        <w:t>Rajesh</w:t>
      </w:r>
      <w:r w:rsidR="00AD1AF6">
        <w:rPr>
          <w:rFonts w:ascii="Verdana" w:hAnsi="Verdana"/>
          <w:b/>
          <w:bCs/>
          <w:color w:val="0D0D0D"/>
          <w:sz w:val="20"/>
        </w:rPr>
        <w:t xml:space="preserve"> Reddy</w:t>
      </w:r>
    </w:p>
    <w:p w:rsidR="00DE5B8A" w:rsidRPr="008E44D3" w:rsidRDefault="00DE5B8A" w:rsidP="008A02A0">
      <w:pPr>
        <w:pBdr>
          <w:bottom w:val="single" w:sz="4" w:space="0" w:color="auto"/>
        </w:pBdr>
        <w:jc w:val="center"/>
        <w:rPr>
          <w:rFonts w:ascii="Verdana" w:hAnsi="Verdana"/>
          <w:b/>
          <w:bCs/>
          <w:color w:val="0D0D0D"/>
          <w:sz w:val="20"/>
        </w:rPr>
      </w:pPr>
      <w:r w:rsidRPr="008E44D3">
        <w:rPr>
          <w:rFonts w:ascii="Verdana" w:hAnsi="Verdana"/>
          <w:b/>
          <w:bCs/>
          <w:color w:val="0D0D0D"/>
          <w:sz w:val="20"/>
        </w:rPr>
        <w:t>Java Developer</w:t>
      </w:r>
    </w:p>
    <w:p w:rsidR="001727F3" w:rsidRPr="008E44D3" w:rsidRDefault="001564B0" w:rsidP="008A02A0">
      <w:pPr>
        <w:pBdr>
          <w:bottom w:val="single" w:sz="4" w:space="0" w:color="auto"/>
        </w:pBdr>
        <w:jc w:val="center"/>
        <w:rPr>
          <w:rFonts w:ascii="Verdana" w:hAnsi="Verdana"/>
          <w:b/>
          <w:bCs/>
          <w:color w:val="0D0D0D"/>
          <w:sz w:val="20"/>
        </w:rPr>
      </w:pPr>
      <w:r w:rsidRPr="008E44D3">
        <w:rPr>
          <w:rFonts w:ascii="Verdana" w:hAnsi="Verdana"/>
          <w:b/>
          <w:bCs/>
          <w:color w:val="0D0D0D"/>
          <w:sz w:val="20"/>
        </w:rPr>
        <w:t>(309) 868 4953</w:t>
      </w:r>
    </w:p>
    <w:p w:rsidR="00DB7BC1" w:rsidRPr="008E44D3" w:rsidRDefault="00BB6735" w:rsidP="008A02A0">
      <w:pPr>
        <w:pBdr>
          <w:bottom w:val="single" w:sz="4" w:space="0" w:color="auto"/>
        </w:pBdr>
        <w:jc w:val="center"/>
        <w:rPr>
          <w:rFonts w:ascii="Verdana" w:hAnsi="Verdana"/>
          <w:b/>
          <w:bCs/>
          <w:color w:val="0D0D0D"/>
          <w:sz w:val="20"/>
        </w:rPr>
      </w:pPr>
      <w:hyperlink r:id="rId7" w:history="1">
        <w:r w:rsidR="008A02A0" w:rsidRPr="00943B25">
          <w:rPr>
            <w:rStyle w:val="Hyperlink"/>
            <w:rFonts w:ascii="Verdana" w:hAnsi="Verdana"/>
            <w:b/>
            <w:bCs/>
            <w:sz w:val="20"/>
          </w:rPr>
          <w:t>Rajeshreddie52@gmail.com</w:t>
        </w:r>
      </w:hyperlink>
      <w:r w:rsidR="008A02A0">
        <w:rPr>
          <w:rFonts w:ascii="Verdana" w:hAnsi="Verdana"/>
          <w:b/>
          <w:bCs/>
          <w:color w:val="0D0D0D"/>
          <w:sz w:val="20"/>
        </w:rPr>
        <w:t xml:space="preserve"> </w:t>
      </w:r>
    </w:p>
    <w:p w:rsidR="00AB48D2" w:rsidRPr="008E44D3" w:rsidRDefault="00AB48D2" w:rsidP="00193380">
      <w:pPr>
        <w:spacing w:before="120" w:after="120"/>
        <w:rPr>
          <w:rFonts w:ascii="Verdana" w:hAnsi="Verdana"/>
          <w:b/>
          <w:color w:val="0D0D0D"/>
          <w:sz w:val="20"/>
          <w:u w:val="single"/>
        </w:rPr>
      </w:pPr>
    </w:p>
    <w:p w:rsidR="00DE5B8A" w:rsidRPr="008E44D3" w:rsidRDefault="009A6666" w:rsidP="00193380">
      <w:pPr>
        <w:spacing w:before="120" w:after="120"/>
        <w:rPr>
          <w:rFonts w:ascii="Verdana" w:hAnsi="Verdana"/>
          <w:b/>
          <w:color w:val="0D0D0D"/>
          <w:sz w:val="20"/>
          <w:u w:val="single"/>
        </w:rPr>
      </w:pPr>
      <w:r w:rsidRPr="008E44D3">
        <w:rPr>
          <w:rFonts w:ascii="Verdana" w:hAnsi="Verdana"/>
          <w:b/>
          <w:color w:val="0D0D0D"/>
          <w:sz w:val="20"/>
          <w:u w:val="single"/>
        </w:rPr>
        <w:t>Professional Summary:</w:t>
      </w:r>
    </w:p>
    <w:p w:rsidR="00C65DC2" w:rsidRPr="000C3C79" w:rsidRDefault="00303538" w:rsidP="00C65DC2">
      <w:pPr>
        <w:pStyle w:val="ListBullet"/>
        <w:numPr>
          <w:ilvl w:val="0"/>
          <w:numId w:val="32"/>
        </w:numPr>
        <w:jc w:val="both"/>
        <w:rPr>
          <w:b/>
          <w:sz w:val="24"/>
          <w:szCs w:val="24"/>
        </w:rPr>
      </w:pPr>
      <w:r>
        <w:rPr>
          <w:sz w:val="24"/>
          <w:szCs w:val="24"/>
        </w:rPr>
        <w:t>Over 5+</w:t>
      </w:r>
      <w:r w:rsidR="00355F7D" w:rsidRPr="000C3C79">
        <w:rPr>
          <w:sz w:val="24"/>
          <w:szCs w:val="24"/>
        </w:rPr>
        <w:t xml:space="preserve">years of IT experience in analysis, design and development using </w:t>
      </w:r>
      <w:r w:rsidR="00355F7D" w:rsidRPr="000C3C79">
        <w:rPr>
          <w:b/>
          <w:sz w:val="24"/>
          <w:szCs w:val="24"/>
        </w:rPr>
        <w:t xml:space="preserve">Java </w:t>
      </w:r>
      <w:r w:rsidR="00355F7D" w:rsidRPr="000C3C79">
        <w:rPr>
          <w:sz w:val="24"/>
          <w:szCs w:val="24"/>
        </w:rPr>
        <w:t>and</w:t>
      </w:r>
      <w:r w:rsidR="00355F7D" w:rsidRPr="000C3C79">
        <w:rPr>
          <w:b/>
          <w:sz w:val="24"/>
          <w:szCs w:val="24"/>
        </w:rPr>
        <w:t xml:space="preserve"> J2EE.</w:t>
      </w:r>
      <w:r w:rsidR="00C65DC2" w:rsidRPr="000C3C79">
        <w:rPr>
          <w:b/>
          <w:sz w:val="24"/>
          <w:szCs w:val="24"/>
        </w:rPr>
        <w:t xml:space="preserve"> </w:t>
      </w:r>
    </w:p>
    <w:p w:rsidR="00E61354" w:rsidRPr="000C3C79" w:rsidRDefault="00E61354"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 xml:space="preserve">Expertise in full Software Development Life Cycle (SDLC) including </w:t>
      </w:r>
      <w:r w:rsidRPr="000C3C79">
        <w:rPr>
          <w:rFonts w:ascii="Times New Roman" w:hAnsi="Times New Roman"/>
          <w:b/>
          <w:sz w:val="24"/>
          <w:szCs w:val="24"/>
        </w:rPr>
        <w:t xml:space="preserve">Software Architecture, Object Oriented programming, Designing </w:t>
      </w:r>
      <w:r w:rsidR="003630D3" w:rsidRPr="000C3C79">
        <w:rPr>
          <w:rFonts w:ascii="Times New Roman" w:hAnsi="Times New Roman"/>
          <w:sz w:val="24"/>
          <w:szCs w:val="24"/>
        </w:rPr>
        <w:t>and</w:t>
      </w:r>
      <w:r w:rsidRPr="000C3C79">
        <w:rPr>
          <w:rFonts w:ascii="Times New Roman" w:hAnsi="Times New Roman"/>
          <w:b/>
          <w:sz w:val="24"/>
          <w:szCs w:val="24"/>
        </w:rPr>
        <w:t xml:space="preserve"> Prototyping.</w:t>
      </w:r>
    </w:p>
    <w:p w:rsidR="00E61354" w:rsidRPr="000C3C79" w:rsidRDefault="00054343" w:rsidP="00E61354">
      <w:pPr>
        <w:pStyle w:val="ListParagraph"/>
        <w:numPr>
          <w:ilvl w:val="0"/>
          <w:numId w:val="32"/>
        </w:numPr>
        <w:suppressAutoHyphens w:val="0"/>
        <w:spacing w:after="200"/>
        <w:rPr>
          <w:rFonts w:ascii="Times New Roman" w:hAnsi="Times New Roman"/>
          <w:sz w:val="24"/>
          <w:szCs w:val="24"/>
        </w:rPr>
      </w:pPr>
      <w:r w:rsidRPr="000C3C79">
        <w:rPr>
          <w:rStyle w:val="apple-style-span"/>
          <w:rFonts w:ascii="Times New Roman" w:hAnsi="Times New Roman"/>
          <w:color w:val="000000"/>
          <w:sz w:val="24"/>
          <w:szCs w:val="24"/>
        </w:rPr>
        <w:t xml:space="preserve">Expertise in </w:t>
      </w:r>
      <w:r w:rsidR="00355F7D" w:rsidRPr="000C3C79">
        <w:rPr>
          <w:rStyle w:val="apple-style-span"/>
          <w:rFonts w:ascii="Times New Roman" w:hAnsi="Times New Roman"/>
          <w:color w:val="000000"/>
          <w:sz w:val="24"/>
          <w:szCs w:val="24"/>
        </w:rPr>
        <w:t xml:space="preserve">developing applications using </w:t>
      </w:r>
      <w:r w:rsidR="003B096C" w:rsidRPr="000C3C79">
        <w:rPr>
          <w:rFonts w:ascii="Times New Roman" w:hAnsi="Times New Roman"/>
          <w:b/>
          <w:sz w:val="24"/>
          <w:szCs w:val="24"/>
        </w:rPr>
        <w:t>Java</w:t>
      </w:r>
      <w:r w:rsidR="00355F7D" w:rsidRPr="000C3C79">
        <w:rPr>
          <w:rFonts w:ascii="Times New Roman" w:hAnsi="Times New Roman"/>
          <w:b/>
          <w:sz w:val="24"/>
          <w:szCs w:val="24"/>
        </w:rPr>
        <w:t xml:space="preserve"> </w:t>
      </w:r>
      <w:r w:rsidR="00355F7D" w:rsidRPr="000C3C79">
        <w:rPr>
          <w:rFonts w:ascii="Times New Roman" w:hAnsi="Times New Roman"/>
          <w:sz w:val="24"/>
          <w:szCs w:val="24"/>
        </w:rPr>
        <w:t>and</w:t>
      </w:r>
      <w:r w:rsidR="00355F7D" w:rsidRPr="000C3C79">
        <w:rPr>
          <w:rFonts w:ascii="Times New Roman" w:hAnsi="Times New Roman"/>
          <w:b/>
          <w:sz w:val="24"/>
          <w:szCs w:val="24"/>
        </w:rPr>
        <w:t xml:space="preserve"> </w:t>
      </w:r>
      <w:r w:rsidR="00355F7D" w:rsidRPr="000C3C79">
        <w:rPr>
          <w:rFonts w:ascii="Times New Roman" w:hAnsi="Times New Roman"/>
          <w:sz w:val="24"/>
          <w:szCs w:val="24"/>
        </w:rPr>
        <w:t>other</w:t>
      </w:r>
      <w:r w:rsidR="00754BC6" w:rsidRPr="000C3C79">
        <w:rPr>
          <w:rFonts w:ascii="Times New Roman" w:hAnsi="Times New Roman"/>
          <w:b/>
          <w:sz w:val="24"/>
          <w:szCs w:val="24"/>
        </w:rPr>
        <w:t xml:space="preserve"> Web </w:t>
      </w:r>
      <w:r w:rsidR="003B096C" w:rsidRPr="000C3C79">
        <w:rPr>
          <w:rFonts w:ascii="Times New Roman" w:hAnsi="Times New Roman"/>
          <w:b/>
          <w:sz w:val="24"/>
          <w:szCs w:val="24"/>
        </w:rPr>
        <w:t>T</w:t>
      </w:r>
      <w:r w:rsidR="00355F7D" w:rsidRPr="000C3C79">
        <w:rPr>
          <w:rFonts w:ascii="Times New Roman" w:hAnsi="Times New Roman"/>
          <w:b/>
          <w:sz w:val="24"/>
          <w:szCs w:val="24"/>
        </w:rPr>
        <w:t>echnologies</w:t>
      </w:r>
      <w:r w:rsidR="002A1E8A" w:rsidRPr="000C3C79">
        <w:rPr>
          <w:rFonts w:ascii="Times New Roman" w:hAnsi="Times New Roman"/>
          <w:b/>
          <w:sz w:val="24"/>
          <w:szCs w:val="24"/>
        </w:rPr>
        <w:t xml:space="preserve"> </w:t>
      </w:r>
      <w:r w:rsidR="00355F7D" w:rsidRPr="000C3C79">
        <w:rPr>
          <w:rFonts w:ascii="Times New Roman" w:hAnsi="Times New Roman"/>
          <w:sz w:val="24"/>
          <w:szCs w:val="24"/>
        </w:rPr>
        <w:t>including</w:t>
      </w:r>
      <w:r w:rsidR="00355F7D" w:rsidRPr="000C3C79">
        <w:rPr>
          <w:rFonts w:ascii="Times New Roman" w:hAnsi="Times New Roman"/>
          <w:b/>
          <w:sz w:val="24"/>
          <w:szCs w:val="24"/>
        </w:rPr>
        <w:t xml:space="preserve"> J2SE,</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J2EE,</w:t>
      </w:r>
      <w:r w:rsidR="00C65DC2" w:rsidRPr="000C3C79">
        <w:rPr>
          <w:rFonts w:ascii="Times New Roman" w:hAnsi="Times New Roman"/>
          <w:b/>
          <w:sz w:val="24"/>
          <w:szCs w:val="24"/>
        </w:rPr>
        <w:t xml:space="preserve"> Servlets,</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JSP,</w:t>
      </w:r>
      <w:r w:rsidR="002A1E8A" w:rsidRPr="000C3C79">
        <w:rPr>
          <w:rFonts w:ascii="Times New Roman" w:hAnsi="Times New Roman"/>
          <w:b/>
          <w:sz w:val="24"/>
          <w:szCs w:val="24"/>
        </w:rPr>
        <w:t xml:space="preserve"> </w:t>
      </w:r>
      <w:r w:rsidR="00F72759" w:rsidRPr="000C3C79">
        <w:rPr>
          <w:rFonts w:ascii="Times New Roman" w:hAnsi="Times New Roman"/>
          <w:b/>
          <w:sz w:val="24"/>
          <w:szCs w:val="24"/>
        </w:rPr>
        <w:t xml:space="preserve">JSF, </w:t>
      </w:r>
      <w:r w:rsidR="002A1E8A" w:rsidRPr="000C3C79">
        <w:rPr>
          <w:rFonts w:ascii="Times New Roman" w:hAnsi="Times New Roman"/>
          <w:b/>
          <w:sz w:val="24"/>
          <w:szCs w:val="24"/>
        </w:rPr>
        <w:t>S</w:t>
      </w:r>
      <w:r w:rsidR="00355F7D" w:rsidRPr="000C3C79">
        <w:rPr>
          <w:rFonts w:ascii="Times New Roman" w:hAnsi="Times New Roman"/>
          <w:b/>
          <w:sz w:val="24"/>
          <w:szCs w:val="24"/>
        </w:rPr>
        <w:t>wings,</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JMS,</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RMI,</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EJB,</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JDBC,</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Hibernate,</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Struts,</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Spring,</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XML,</w:t>
      </w:r>
      <w:r w:rsidR="002A1E8A" w:rsidRPr="000C3C79">
        <w:rPr>
          <w:rFonts w:ascii="Times New Roman" w:hAnsi="Times New Roman"/>
          <w:b/>
          <w:sz w:val="24"/>
          <w:szCs w:val="24"/>
        </w:rPr>
        <w:t xml:space="preserve"> </w:t>
      </w:r>
      <w:r w:rsidR="00355F7D" w:rsidRPr="000C3C79">
        <w:rPr>
          <w:rFonts w:ascii="Times New Roman" w:hAnsi="Times New Roman"/>
          <w:b/>
          <w:sz w:val="24"/>
          <w:szCs w:val="24"/>
        </w:rPr>
        <w:t>ANT.</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Proficient in </w:t>
      </w:r>
      <w:r w:rsidRPr="000C3C79">
        <w:rPr>
          <w:rStyle w:val="apple-style-span"/>
          <w:rFonts w:ascii="Times New Roman" w:hAnsi="Times New Roman"/>
          <w:b/>
          <w:color w:val="000000"/>
          <w:sz w:val="24"/>
          <w:szCs w:val="24"/>
        </w:rPr>
        <w:t>OOAD</w:t>
      </w:r>
      <w:r w:rsidRPr="000C3C79">
        <w:rPr>
          <w:rStyle w:val="apple-style-span"/>
          <w:rFonts w:ascii="Times New Roman" w:hAnsi="Times New Roman"/>
          <w:color w:val="000000"/>
          <w:sz w:val="24"/>
          <w:szCs w:val="24"/>
        </w:rPr>
        <w:t xml:space="preserve"> Technologies developing Use Cases, Activity diagrams, Sequence Diagrams and Class diagrams using case tools like </w:t>
      </w:r>
      <w:r w:rsidRPr="000C3C79">
        <w:rPr>
          <w:rStyle w:val="apple-style-span"/>
          <w:rFonts w:ascii="Times New Roman" w:hAnsi="Times New Roman"/>
          <w:b/>
          <w:color w:val="000000"/>
          <w:sz w:val="24"/>
          <w:szCs w:val="24"/>
        </w:rPr>
        <w:t>Microsoft Visio</w:t>
      </w:r>
      <w:r w:rsidRPr="000C3C79">
        <w:rPr>
          <w:rStyle w:val="apple-style-span"/>
          <w:rFonts w:ascii="Times New Roman" w:hAnsi="Times New Roman"/>
          <w:color w:val="000000"/>
          <w:sz w:val="24"/>
          <w:szCs w:val="24"/>
        </w:rPr>
        <w:t xml:space="preserve"> and </w:t>
      </w:r>
      <w:r w:rsidRPr="000C3C79">
        <w:rPr>
          <w:rStyle w:val="apple-style-span"/>
          <w:rFonts w:ascii="Times New Roman" w:hAnsi="Times New Roman"/>
          <w:b/>
          <w:color w:val="000000"/>
          <w:sz w:val="24"/>
          <w:szCs w:val="24"/>
        </w:rPr>
        <w:t>Rational Rose</w:t>
      </w:r>
      <w:r w:rsidRPr="000C3C79">
        <w:rPr>
          <w:rStyle w:val="apple-style-span"/>
          <w:rFonts w:ascii="Times New Roman" w:hAnsi="Times New Roman"/>
          <w:color w:val="000000"/>
          <w:sz w:val="24"/>
          <w:szCs w:val="24"/>
        </w:rPr>
        <w:t>.</w:t>
      </w:r>
    </w:p>
    <w:p w:rsidR="00E61354" w:rsidRPr="000C3C79" w:rsidRDefault="00355F7D"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Expertise in front end development and design using</w:t>
      </w:r>
      <w:r w:rsidRPr="000C3C79">
        <w:rPr>
          <w:rFonts w:ascii="Times New Roman" w:hAnsi="Times New Roman"/>
          <w:b/>
          <w:sz w:val="24"/>
          <w:szCs w:val="24"/>
        </w:rPr>
        <w:t xml:space="preserve"> </w:t>
      </w:r>
      <w:r w:rsidR="00400A2A" w:rsidRPr="000C3C79">
        <w:rPr>
          <w:rFonts w:ascii="Times New Roman" w:hAnsi="Times New Roman"/>
          <w:b/>
          <w:sz w:val="24"/>
          <w:szCs w:val="24"/>
        </w:rPr>
        <w:t xml:space="preserve">HTML, CSS, JavaScript, </w:t>
      </w:r>
      <w:r w:rsidR="00790C28" w:rsidRPr="000C3C79">
        <w:rPr>
          <w:rFonts w:ascii="Times New Roman" w:hAnsi="Times New Roman"/>
          <w:b/>
          <w:sz w:val="24"/>
          <w:szCs w:val="24"/>
        </w:rPr>
        <w:t>XML,</w:t>
      </w:r>
      <w:r w:rsidR="00400A2A" w:rsidRPr="000C3C79">
        <w:rPr>
          <w:rFonts w:ascii="Times New Roman" w:hAnsi="Times New Roman"/>
          <w:b/>
          <w:sz w:val="24"/>
          <w:szCs w:val="24"/>
        </w:rPr>
        <w:t xml:space="preserve"> </w:t>
      </w:r>
      <w:r w:rsidRPr="000C3C79">
        <w:rPr>
          <w:rFonts w:ascii="Times New Roman" w:hAnsi="Times New Roman"/>
          <w:b/>
          <w:sz w:val="24"/>
          <w:szCs w:val="24"/>
        </w:rPr>
        <w:t>Servlets</w:t>
      </w:r>
      <w:r w:rsidR="00400A2A" w:rsidRPr="000C3C79">
        <w:rPr>
          <w:rFonts w:ascii="Times New Roman" w:hAnsi="Times New Roman"/>
          <w:b/>
          <w:sz w:val="24"/>
          <w:szCs w:val="24"/>
        </w:rPr>
        <w:t>, JSP, JSTL, Struts, Ajax.</w:t>
      </w:r>
    </w:p>
    <w:p w:rsidR="00E61354" w:rsidRPr="000C3C79" w:rsidRDefault="00355F7D"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 xml:space="preserve">Experience in spring technologies like </w:t>
      </w:r>
      <w:r w:rsidRPr="000C3C79">
        <w:rPr>
          <w:rFonts w:ascii="Times New Roman" w:hAnsi="Times New Roman"/>
          <w:b/>
          <w:sz w:val="24"/>
          <w:szCs w:val="24"/>
        </w:rPr>
        <w:t xml:space="preserve">MVC, AOP, JDBC, ORM, </w:t>
      </w:r>
      <w:r w:rsidRPr="000C3C79">
        <w:rPr>
          <w:rFonts w:ascii="Times New Roman" w:hAnsi="Times New Roman"/>
          <w:sz w:val="24"/>
          <w:szCs w:val="24"/>
        </w:rPr>
        <w:t>and</w:t>
      </w:r>
      <w:r w:rsidRPr="000C3C79">
        <w:rPr>
          <w:rFonts w:ascii="Times New Roman" w:hAnsi="Times New Roman"/>
          <w:b/>
          <w:sz w:val="24"/>
          <w:szCs w:val="24"/>
        </w:rPr>
        <w:t xml:space="preserve"> Web Services </w:t>
      </w:r>
      <w:r w:rsidRPr="000C3C79">
        <w:rPr>
          <w:rFonts w:ascii="Times New Roman" w:hAnsi="Times New Roman"/>
          <w:sz w:val="24"/>
          <w:szCs w:val="24"/>
        </w:rPr>
        <w:t>using</w:t>
      </w:r>
      <w:r w:rsidRPr="000C3C79">
        <w:rPr>
          <w:rFonts w:ascii="Times New Roman" w:hAnsi="Times New Roman"/>
          <w:b/>
          <w:sz w:val="24"/>
          <w:szCs w:val="24"/>
        </w:rPr>
        <w:t xml:space="preserve"> Eclip</w:t>
      </w:r>
      <w:r w:rsidR="0051080B" w:rsidRPr="000C3C79">
        <w:rPr>
          <w:rFonts w:ascii="Times New Roman" w:hAnsi="Times New Roman"/>
          <w:b/>
          <w:sz w:val="24"/>
          <w:szCs w:val="24"/>
        </w:rPr>
        <w:t>s</w:t>
      </w:r>
      <w:r w:rsidRPr="000C3C79">
        <w:rPr>
          <w:rFonts w:ascii="Times New Roman" w:hAnsi="Times New Roman"/>
          <w:b/>
          <w:sz w:val="24"/>
          <w:szCs w:val="24"/>
        </w:rPr>
        <w:t xml:space="preserve">e </w:t>
      </w:r>
      <w:r w:rsidRPr="000C3C79">
        <w:rPr>
          <w:rFonts w:ascii="Times New Roman" w:hAnsi="Times New Roman"/>
          <w:sz w:val="24"/>
          <w:szCs w:val="24"/>
        </w:rPr>
        <w:t xml:space="preserve">and integration with </w:t>
      </w:r>
      <w:r w:rsidRPr="000C3C79">
        <w:rPr>
          <w:rFonts w:ascii="Times New Roman" w:hAnsi="Times New Roman"/>
          <w:b/>
          <w:sz w:val="24"/>
          <w:szCs w:val="24"/>
        </w:rPr>
        <w:t>Hibernate</w:t>
      </w:r>
      <w:r w:rsidRPr="000C3C79">
        <w:rPr>
          <w:rFonts w:ascii="Times New Roman" w:hAnsi="Times New Roman"/>
          <w:sz w:val="24"/>
          <w:szCs w:val="24"/>
        </w:rPr>
        <w:t xml:space="preserve"> as well as </w:t>
      </w:r>
      <w:r w:rsidRPr="000C3C79">
        <w:rPr>
          <w:rFonts w:ascii="Times New Roman" w:hAnsi="Times New Roman"/>
          <w:b/>
          <w:sz w:val="24"/>
          <w:szCs w:val="24"/>
        </w:rPr>
        <w:t>Struts</w:t>
      </w:r>
      <w:r w:rsidRPr="000C3C79">
        <w:rPr>
          <w:rFonts w:ascii="Times New Roman" w:hAnsi="Times New Roman"/>
          <w:sz w:val="24"/>
          <w:szCs w:val="24"/>
        </w:rPr>
        <w:t>.</w:t>
      </w:r>
    </w:p>
    <w:p w:rsidR="00E61354" w:rsidRPr="000C3C79" w:rsidRDefault="00355F7D"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 xml:space="preserve">Good knowledge of Object/Relational mapping using </w:t>
      </w:r>
      <w:r w:rsidRPr="000C3C79">
        <w:rPr>
          <w:rFonts w:ascii="Times New Roman" w:hAnsi="Times New Roman"/>
          <w:b/>
          <w:sz w:val="24"/>
          <w:szCs w:val="24"/>
        </w:rPr>
        <w:t>Hibernate</w:t>
      </w:r>
      <w:r w:rsidR="00BF50D3" w:rsidRPr="000C3C79">
        <w:rPr>
          <w:rFonts w:ascii="Times New Roman" w:hAnsi="Times New Roman"/>
          <w:b/>
          <w:sz w:val="24"/>
          <w:szCs w:val="24"/>
        </w:rPr>
        <w:t>.</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Expertise in implementing </w:t>
      </w:r>
      <w:r w:rsidRPr="000C3C79">
        <w:rPr>
          <w:rStyle w:val="apple-style-span"/>
          <w:rFonts w:ascii="Times New Roman" w:hAnsi="Times New Roman"/>
          <w:b/>
          <w:color w:val="000000"/>
          <w:sz w:val="24"/>
          <w:szCs w:val="24"/>
        </w:rPr>
        <w:t>Web services</w:t>
      </w:r>
      <w:r w:rsidRPr="000C3C79">
        <w:rPr>
          <w:rStyle w:val="apple-style-span"/>
          <w:rFonts w:ascii="Times New Roman" w:hAnsi="Times New Roman"/>
          <w:color w:val="000000"/>
          <w:sz w:val="24"/>
          <w:szCs w:val="24"/>
        </w:rPr>
        <w:t xml:space="preserve"> </w:t>
      </w:r>
      <w:r w:rsidR="00355F7D" w:rsidRPr="000C3C79">
        <w:rPr>
          <w:rStyle w:val="apple-style-span"/>
          <w:rFonts w:ascii="Times New Roman" w:hAnsi="Times New Roman"/>
          <w:color w:val="000000"/>
          <w:sz w:val="24"/>
          <w:szCs w:val="24"/>
        </w:rPr>
        <w:t xml:space="preserve">development using </w:t>
      </w:r>
      <w:r w:rsidR="00355F7D" w:rsidRPr="000C3C79">
        <w:rPr>
          <w:rStyle w:val="apple-style-span"/>
          <w:rFonts w:ascii="Times New Roman" w:hAnsi="Times New Roman"/>
          <w:b/>
          <w:color w:val="000000"/>
          <w:sz w:val="24"/>
          <w:szCs w:val="24"/>
        </w:rPr>
        <w:t>SOAP,</w:t>
      </w:r>
      <w:r w:rsidR="002A1E8A" w:rsidRPr="000C3C79">
        <w:rPr>
          <w:rStyle w:val="apple-style-span"/>
          <w:rFonts w:ascii="Times New Roman" w:hAnsi="Times New Roman"/>
          <w:b/>
          <w:color w:val="000000"/>
          <w:sz w:val="24"/>
          <w:szCs w:val="24"/>
        </w:rPr>
        <w:t xml:space="preserve"> </w:t>
      </w:r>
      <w:r w:rsidR="00355F7D" w:rsidRPr="000C3C79">
        <w:rPr>
          <w:rStyle w:val="apple-style-span"/>
          <w:rFonts w:ascii="Times New Roman" w:hAnsi="Times New Roman"/>
          <w:b/>
          <w:color w:val="000000"/>
          <w:sz w:val="24"/>
          <w:szCs w:val="24"/>
        </w:rPr>
        <w:t>REST,</w:t>
      </w:r>
      <w:r w:rsidR="002A1E8A" w:rsidRPr="000C3C79">
        <w:rPr>
          <w:rStyle w:val="apple-style-span"/>
          <w:rFonts w:ascii="Times New Roman" w:hAnsi="Times New Roman"/>
          <w:b/>
          <w:color w:val="000000"/>
          <w:sz w:val="24"/>
          <w:szCs w:val="24"/>
        </w:rPr>
        <w:t xml:space="preserve"> </w:t>
      </w:r>
      <w:r w:rsidR="00355F7D" w:rsidRPr="000C3C79">
        <w:rPr>
          <w:rStyle w:val="apple-style-span"/>
          <w:rFonts w:ascii="Times New Roman" w:hAnsi="Times New Roman"/>
          <w:b/>
          <w:color w:val="000000"/>
          <w:sz w:val="24"/>
          <w:szCs w:val="24"/>
        </w:rPr>
        <w:t>WSDL,</w:t>
      </w:r>
      <w:r w:rsidR="002A1E8A" w:rsidRPr="000C3C79">
        <w:rPr>
          <w:rStyle w:val="apple-style-span"/>
          <w:rFonts w:ascii="Times New Roman" w:hAnsi="Times New Roman"/>
          <w:b/>
          <w:color w:val="000000"/>
          <w:sz w:val="24"/>
          <w:szCs w:val="24"/>
        </w:rPr>
        <w:t xml:space="preserve"> </w:t>
      </w:r>
      <w:r w:rsidR="00790C28" w:rsidRPr="000C3C79">
        <w:rPr>
          <w:rStyle w:val="apple-style-span"/>
          <w:rFonts w:ascii="Times New Roman" w:hAnsi="Times New Roman"/>
          <w:b/>
          <w:color w:val="000000"/>
          <w:sz w:val="24"/>
          <w:szCs w:val="24"/>
        </w:rPr>
        <w:t>and UDDI</w:t>
      </w:r>
      <w:r w:rsidR="00355F7D" w:rsidRPr="000C3C79">
        <w:rPr>
          <w:rStyle w:val="apple-style-span"/>
          <w:rFonts w:ascii="Times New Roman" w:hAnsi="Times New Roman"/>
          <w:color w:val="000000"/>
          <w:sz w:val="24"/>
          <w:szCs w:val="24"/>
        </w:rPr>
        <w:t>.</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Used </w:t>
      </w:r>
      <w:r w:rsidRPr="000C3C79">
        <w:rPr>
          <w:rStyle w:val="apple-style-span"/>
          <w:rFonts w:ascii="Times New Roman" w:hAnsi="Times New Roman"/>
          <w:b/>
          <w:color w:val="000000"/>
          <w:sz w:val="24"/>
          <w:szCs w:val="24"/>
        </w:rPr>
        <w:t>JavaScript</w:t>
      </w:r>
      <w:r w:rsidRPr="000C3C79">
        <w:rPr>
          <w:rStyle w:val="apple-style-span"/>
          <w:rFonts w:ascii="Times New Roman" w:hAnsi="Times New Roman"/>
          <w:color w:val="000000"/>
          <w:sz w:val="24"/>
          <w:szCs w:val="24"/>
        </w:rPr>
        <w:t xml:space="preserve"> for client side validations and implemented </w:t>
      </w:r>
      <w:r w:rsidRPr="000C3C79">
        <w:rPr>
          <w:rStyle w:val="apple-style-span"/>
          <w:rFonts w:ascii="Times New Roman" w:hAnsi="Times New Roman"/>
          <w:b/>
          <w:color w:val="000000"/>
          <w:sz w:val="24"/>
          <w:szCs w:val="24"/>
        </w:rPr>
        <w:t>AJAX</w:t>
      </w:r>
      <w:r w:rsidRPr="000C3C79">
        <w:rPr>
          <w:rStyle w:val="apple-style-span"/>
          <w:rFonts w:ascii="Times New Roman" w:hAnsi="Times New Roman"/>
          <w:color w:val="000000"/>
          <w:sz w:val="24"/>
          <w:szCs w:val="24"/>
        </w:rPr>
        <w:t xml:space="preserve"> with JavaScript for reducing data transfer overhead between user and server.</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Experience in using </w:t>
      </w:r>
      <w:r w:rsidRPr="000C3C79">
        <w:rPr>
          <w:rStyle w:val="apple-style-span"/>
          <w:rFonts w:ascii="Times New Roman" w:hAnsi="Times New Roman"/>
          <w:b/>
          <w:color w:val="000000"/>
          <w:sz w:val="24"/>
          <w:szCs w:val="24"/>
        </w:rPr>
        <w:t>J2EE</w:t>
      </w:r>
      <w:r w:rsidRPr="000C3C79">
        <w:rPr>
          <w:rStyle w:val="apple-style-span"/>
          <w:rFonts w:ascii="Times New Roman" w:hAnsi="Times New Roman"/>
          <w:color w:val="000000"/>
          <w:sz w:val="24"/>
          <w:szCs w:val="24"/>
        </w:rPr>
        <w:t xml:space="preserve"> Design Patterns like </w:t>
      </w:r>
      <w:r w:rsidRPr="000C3C79">
        <w:rPr>
          <w:rStyle w:val="apple-style-span"/>
          <w:rFonts w:ascii="Times New Roman" w:hAnsi="Times New Roman"/>
          <w:b/>
          <w:color w:val="000000"/>
          <w:sz w:val="24"/>
          <w:szCs w:val="24"/>
        </w:rPr>
        <w:t>DAO</w:t>
      </w:r>
      <w:r w:rsidRPr="000C3C79">
        <w:rPr>
          <w:rStyle w:val="apple-style-span"/>
          <w:rFonts w:ascii="Times New Roman" w:hAnsi="Times New Roman"/>
          <w:color w:val="000000"/>
          <w:sz w:val="24"/>
          <w:szCs w:val="24"/>
        </w:rPr>
        <w:t xml:space="preserve"> Pattern, </w:t>
      </w:r>
      <w:r w:rsidRPr="000C3C79">
        <w:rPr>
          <w:rStyle w:val="apple-style-span"/>
          <w:rFonts w:ascii="Times New Roman" w:hAnsi="Times New Roman"/>
          <w:b/>
          <w:color w:val="000000"/>
          <w:sz w:val="24"/>
          <w:szCs w:val="24"/>
        </w:rPr>
        <w:t>Singleton</w:t>
      </w:r>
      <w:r w:rsidRPr="000C3C79">
        <w:rPr>
          <w:rStyle w:val="apple-style-span"/>
          <w:rFonts w:ascii="Times New Roman" w:hAnsi="Times New Roman"/>
          <w:color w:val="000000"/>
          <w:sz w:val="24"/>
          <w:szCs w:val="24"/>
        </w:rPr>
        <w:t xml:space="preserve"> Pattern, </w:t>
      </w:r>
      <w:r w:rsidRPr="000C3C79">
        <w:rPr>
          <w:rStyle w:val="apple-style-span"/>
          <w:rFonts w:ascii="Times New Roman" w:hAnsi="Times New Roman"/>
          <w:b/>
          <w:color w:val="000000"/>
          <w:sz w:val="24"/>
          <w:szCs w:val="24"/>
        </w:rPr>
        <w:t>Front</w:t>
      </w:r>
      <w:r w:rsidRPr="000C3C79">
        <w:rPr>
          <w:rStyle w:val="apple-style-span"/>
          <w:rFonts w:ascii="Times New Roman" w:hAnsi="Times New Roman"/>
          <w:color w:val="000000"/>
          <w:sz w:val="24"/>
          <w:szCs w:val="24"/>
        </w:rPr>
        <w:t xml:space="preserve"> </w:t>
      </w:r>
      <w:r w:rsidRPr="000C3C79">
        <w:rPr>
          <w:rStyle w:val="apple-style-span"/>
          <w:rFonts w:ascii="Times New Roman" w:hAnsi="Times New Roman"/>
          <w:b/>
          <w:color w:val="000000"/>
          <w:sz w:val="24"/>
          <w:szCs w:val="24"/>
        </w:rPr>
        <w:t>Controller</w:t>
      </w:r>
      <w:r w:rsidRPr="000C3C79">
        <w:rPr>
          <w:rStyle w:val="apple-style-span"/>
          <w:rFonts w:ascii="Times New Roman" w:hAnsi="Times New Roman"/>
          <w:color w:val="000000"/>
          <w:sz w:val="24"/>
          <w:szCs w:val="24"/>
        </w:rPr>
        <w:t xml:space="preserve"> and </w:t>
      </w:r>
      <w:r w:rsidRPr="000C3C79">
        <w:rPr>
          <w:rStyle w:val="apple-style-span"/>
          <w:rFonts w:ascii="Times New Roman" w:hAnsi="Times New Roman"/>
          <w:b/>
          <w:color w:val="000000"/>
          <w:sz w:val="24"/>
          <w:szCs w:val="24"/>
        </w:rPr>
        <w:t>Factory</w:t>
      </w:r>
      <w:r w:rsidRPr="000C3C79">
        <w:rPr>
          <w:rStyle w:val="apple-style-span"/>
          <w:rFonts w:ascii="Times New Roman" w:hAnsi="Times New Roman"/>
          <w:color w:val="000000"/>
          <w:sz w:val="24"/>
          <w:szCs w:val="24"/>
        </w:rPr>
        <w:t xml:space="preserve"> Pattern for reusing efficient and effective strategies for new developments.</w:t>
      </w:r>
    </w:p>
    <w:p w:rsidR="00E61354" w:rsidRPr="000C3C79" w:rsidRDefault="00355F7D"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Experience in </w:t>
      </w:r>
      <w:r w:rsidRPr="000C3C79">
        <w:rPr>
          <w:rStyle w:val="apple-style-span"/>
          <w:rFonts w:ascii="Times New Roman" w:hAnsi="Times New Roman"/>
          <w:b/>
          <w:color w:val="000000"/>
          <w:sz w:val="24"/>
          <w:szCs w:val="24"/>
        </w:rPr>
        <w:t>XML</w:t>
      </w:r>
      <w:r w:rsidRPr="000C3C79">
        <w:rPr>
          <w:rStyle w:val="apple-style-span"/>
          <w:rFonts w:ascii="Times New Roman" w:hAnsi="Times New Roman"/>
          <w:color w:val="000000"/>
          <w:sz w:val="24"/>
          <w:szCs w:val="24"/>
        </w:rPr>
        <w:t xml:space="preserve"> related technologies like </w:t>
      </w:r>
      <w:r w:rsidR="0051080B" w:rsidRPr="000C3C79">
        <w:rPr>
          <w:rStyle w:val="apple-style-span"/>
          <w:rFonts w:ascii="Times New Roman" w:hAnsi="Times New Roman"/>
          <w:b/>
          <w:color w:val="000000"/>
          <w:sz w:val="24"/>
          <w:szCs w:val="24"/>
        </w:rPr>
        <w:t>XML,</w:t>
      </w:r>
      <w:r w:rsidRPr="000C3C79">
        <w:rPr>
          <w:rStyle w:val="apple-style-span"/>
          <w:rFonts w:ascii="Times New Roman" w:hAnsi="Times New Roman"/>
          <w:b/>
          <w:color w:val="000000"/>
          <w:sz w:val="24"/>
          <w:szCs w:val="24"/>
        </w:rPr>
        <w:t xml:space="preserve"> XSLT</w:t>
      </w:r>
      <w:r w:rsidRPr="000C3C79">
        <w:rPr>
          <w:rStyle w:val="apple-style-span"/>
          <w:rFonts w:ascii="Times New Roman" w:hAnsi="Times New Roman"/>
          <w:color w:val="000000"/>
          <w:sz w:val="24"/>
          <w:szCs w:val="24"/>
        </w:rPr>
        <w:t xml:space="preserve"> parses such as </w:t>
      </w:r>
      <w:r w:rsidRPr="000C3C79">
        <w:rPr>
          <w:rStyle w:val="apple-style-span"/>
          <w:rFonts w:ascii="Times New Roman" w:hAnsi="Times New Roman"/>
          <w:b/>
          <w:color w:val="000000"/>
          <w:sz w:val="24"/>
          <w:szCs w:val="24"/>
        </w:rPr>
        <w:t>SAX/DOM, JAXB</w:t>
      </w:r>
      <w:r w:rsidRPr="000C3C79">
        <w:rPr>
          <w:rStyle w:val="apple-style-span"/>
          <w:rFonts w:ascii="Times New Roman" w:hAnsi="Times New Roman"/>
          <w:color w:val="000000"/>
          <w:sz w:val="24"/>
          <w:szCs w:val="24"/>
        </w:rPr>
        <w:t xml:space="preserve"> and </w:t>
      </w:r>
      <w:r w:rsidR="008E44D3" w:rsidRPr="000C3C79">
        <w:rPr>
          <w:rStyle w:val="apple-style-span"/>
          <w:rFonts w:ascii="Times New Roman" w:hAnsi="Times New Roman"/>
          <w:color w:val="000000"/>
          <w:sz w:val="24"/>
          <w:szCs w:val="24"/>
        </w:rPr>
        <w:t>developing XML</w:t>
      </w:r>
      <w:r w:rsidR="00FE14F1" w:rsidRPr="000C3C79">
        <w:rPr>
          <w:rStyle w:val="apple-style-span"/>
          <w:rFonts w:ascii="Times New Roman" w:hAnsi="Times New Roman"/>
          <w:color w:val="000000"/>
          <w:sz w:val="24"/>
          <w:szCs w:val="24"/>
        </w:rPr>
        <w:t xml:space="preserve"> </w:t>
      </w:r>
      <w:r w:rsidRPr="000C3C79">
        <w:rPr>
          <w:rStyle w:val="apple-style-span"/>
          <w:rFonts w:ascii="Times New Roman" w:hAnsi="Times New Roman"/>
          <w:color w:val="000000"/>
          <w:sz w:val="24"/>
          <w:szCs w:val="24"/>
        </w:rPr>
        <w:t xml:space="preserve">documents with </w:t>
      </w:r>
      <w:r w:rsidRPr="000C3C79">
        <w:rPr>
          <w:rStyle w:val="apple-style-span"/>
          <w:rFonts w:ascii="Times New Roman" w:hAnsi="Times New Roman"/>
          <w:b/>
          <w:color w:val="000000"/>
          <w:sz w:val="24"/>
          <w:szCs w:val="24"/>
        </w:rPr>
        <w:t>XSD</w:t>
      </w:r>
      <w:r w:rsidRPr="000C3C79">
        <w:rPr>
          <w:rStyle w:val="apple-style-span"/>
          <w:rFonts w:ascii="Times New Roman" w:hAnsi="Times New Roman"/>
          <w:color w:val="000000"/>
          <w:sz w:val="24"/>
          <w:szCs w:val="24"/>
        </w:rPr>
        <w:t xml:space="preserve"> validations.</w:t>
      </w:r>
    </w:p>
    <w:p w:rsidR="00E61354" w:rsidRPr="000C3C79" w:rsidRDefault="00355F7D"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Experience in working with databases like </w:t>
      </w:r>
      <w:r w:rsidRPr="000C3C79">
        <w:rPr>
          <w:rStyle w:val="apple-style-span"/>
          <w:rFonts w:ascii="Times New Roman" w:hAnsi="Times New Roman"/>
          <w:b/>
          <w:color w:val="000000"/>
          <w:sz w:val="24"/>
          <w:szCs w:val="24"/>
        </w:rPr>
        <w:t>Oracle 10g/11g, SQL Server 2000, DB2,</w:t>
      </w:r>
      <w:r w:rsidR="00FA772B" w:rsidRPr="000C3C79">
        <w:rPr>
          <w:rStyle w:val="apple-style-span"/>
          <w:rFonts w:ascii="Times New Roman" w:hAnsi="Times New Roman"/>
          <w:b/>
          <w:color w:val="000000"/>
          <w:sz w:val="24"/>
          <w:szCs w:val="24"/>
        </w:rPr>
        <w:t xml:space="preserve"> </w:t>
      </w:r>
      <w:r w:rsidR="00790C28" w:rsidRPr="000C3C79">
        <w:rPr>
          <w:rStyle w:val="apple-style-span"/>
          <w:rFonts w:ascii="Times New Roman" w:hAnsi="Times New Roman"/>
          <w:b/>
          <w:color w:val="000000"/>
          <w:sz w:val="24"/>
          <w:szCs w:val="24"/>
        </w:rPr>
        <w:t>and MYSQL.</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Used application servers like </w:t>
      </w:r>
      <w:r w:rsidR="00F72759" w:rsidRPr="000C3C79">
        <w:rPr>
          <w:rStyle w:val="apple-style-span"/>
          <w:rFonts w:ascii="Times New Roman" w:hAnsi="Times New Roman"/>
          <w:b/>
          <w:color w:val="000000"/>
          <w:sz w:val="24"/>
          <w:szCs w:val="24"/>
        </w:rPr>
        <w:t xml:space="preserve">WebLogic, WebSphere, Apache Tomcat, Glassfish </w:t>
      </w:r>
      <w:r w:rsidR="00F72759" w:rsidRPr="000C3C79">
        <w:rPr>
          <w:rStyle w:val="apple-style-span"/>
          <w:rFonts w:ascii="Times New Roman" w:hAnsi="Times New Roman"/>
          <w:color w:val="000000"/>
          <w:sz w:val="24"/>
          <w:szCs w:val="24"/>
        </w:rPr>
        <w:t>and</w:t>
      </w:r>
      <w:r w:rsidR="00F72759" w:rsidRPr="000C3C79">
        <w:rPr>
          <w:rStyle w:val="apple-style-span"/>
          <w:rFonts w:ascii="Times New Roman" w:hAnsi="Times New Roman"/>
          <w:b/>
          <w:color w:val="000000"/>
          <w:sz w:val="24"/>
          <w:szCs w:val="24"/>
        </w:rPr>
        <w:t xml:space="preserve"> JBoss </w:t>
      </w:r>
      <w:r w:rsidRPr="000C3C79">
        <w:rPr>
          <w:rStyle w:val="apple-style-span"/>
          <w:rFonts w:ascii="Times New Roman" w:hAnsi="Times New Roman"/>
          <w:color w:val="000000"/>
          <w:sz w:val="24"/>
          <w:szCs w:val="24"/>
        </w:rPr>
        <w:t>based on the client requirements and project specifications.</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Expertise in using IDE like </w:t>
      </w:r>
      <w:r w:rsidRPr="000C3C79">
        <w:rPr>
          <w:rStyle w:val="apple-style-span"/>
          <w:rFonts w:ascii="Times New Roman" w:hAnsi="Times New Roman"/>
          <w:b/>
          <w:color w:val="000000"/>
          <w:sz w:val="24"/>
          <w:szCs w:val="24"/>
        </w:rPr>
        <w:t>Eclipse</w:t>
      </w:r>
      <w:r w:rsidR="00355F7D" w:rsidRPr="000C3C79">
        <w:rPr>
          <w:rStyle w:val="apple-style-span"/>
          <w:rFonts w:ascii="Times New Roman" w:hAnsi="Times New Roman"/>
          <w:color w:val="000000"/>
          <w:sz w:val="24"/>
          <w:szCs w:val="24"/>
        </w:rPr>
        <w:t>,</w:t>
      </w:r>
      <w:r w:rsidRPr="000C3C79">
        <w:rPr>
          <w:rStyle w:val="apple-style-span"/>
          <w:rFonts w:ascii="Times New Roman" w:hAnsi="Times New Roman"/>
          <w:color w:val="000000"/>
          <w:sz w:val="24"/>
          <w:szCs w:val="24"/>
        </w:rPr>
        <w:t xml:space="preserve"> </w:t>
      </w:r>
      <w:r w:rsidRPr="000C3C79">
        <w:rPr>
          <w:rStyle w:val="apple-style-span"/>
          <w:rFonts w:ascii="Times New Roman" w:hAnsi="Times New Roman"/>
          <w:b/>
          <w:color w:val="000000"/>
          <w:sz w:val="24"/>
          <w:szCs w:val="24"/>
        </w:rPr>
        <w:t>NetBeans</w:t>
      </w:r>
      <w:r w:rsidR="00355F7D" w:rsidRPr="000C3C79">
        <w:rPr>
          <w:rStyle w:val="apple-style-span"/>
          <w:rFonts w:ascii="Times New Roman" w:hAnsi="Times New Roman"/>
          <w:b/>
          <w:color w:val="000000"/>
          <w:sz w:val="24"/>
          <w:szCs w:val="24"/>
        </w:rPr>
        <w:t xml:space="preserve">, RAD, JBuilder </w:t>
      </w:r>
      <w:r w:rsidRPr="000C3C79">
        <w:rPr>
          <w:rStyle w:val="apple-style-span"/>
          <w:rFonts w:ascii="Times New Roman" w:hAnsi="Times New Roman"/>
          <w:color w:val="000000"/>
          <w:sz w:val="24"/>
          <w:szCs w:val="24"/>
        </w:rPr>
        <w:t>for debugging and coding standards.</w:t>
      </w:r>
    </w:p>
    <w:p w:rsidR="00E61354" w:rsidRPr="000C3C79" w:rsidRDefault="003C77BB"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Experience in Database Design, Creation and manage</w:t>
      </w:r>
      <w:r w:rsidR="00D64E36" w:rsidRPr="000C3C79">
        <w:rPr>
          <w:rFonts w:ascii="Times New Roman" w:hAnsi="Times New Roman"/>
          <w:sz w:val="24"/>
          <w:szCs w:val="24"/>
        </w:rPr>
        <w:t xml:space="preserve">ment of Schemas, writing Stored </w:t>
      </w:r>
      <w:r w:rsidRPr="000C3C79">
        <w:rPr>
          <w:rFonts w:ascii="Times New Roman" w:hAnsi="Times New Roman"/>
          <w:sz w:val="24"/>
          <w:szCs w:val="24"/>
        </w:rPr>
        <w:t xml:space="preserve">Procedures, functions, Triggers, DDL, DML SQL queries. Experience in writing </w:t>
      </w:r>
      <w:r w:rsidRPr="000C3C79">
        <w:rPr>
          <w:rFonts w:ascii="Times New Roman" w:hAnsi="Times New Roman"/>
          <w:b/>
          <w:sz w:val="24"/>
          <w:szCs w:val="24"/>
        </w:rPr>
        <w:t>SQL</w:t>
      </w:r>
      <w:r w:rsidRPr="000C3C79">
        <w:rPr>
          <w:rFonts w:ascii="Times New Roman" w:hAnsi="Times New Roman"/>
          <w:sz w:val="24"/>
          <w:szCs w:val="24"/>
        </w:rPr>
        <w:t xml:space="preserve"> and </w:t>
      </w:r>
      <w:r w:rsidRPr="000C3C79">
        <w:rPr>
          <w:rFonts w:ascii="Times New Roman" w:hAnsi="Times New Roman"/>
          <w:b/>
          <w:sz w:val="24"/>
          <w:szCs w:val="24"/>
        </w:rPr>
        <w:t>PL/SQL</w:t>
      </w:r>
      <w:r w:rsidRPr="000C3C79">
        <w:rPr>
          <w:rFonts w:ascii="Times New Roman" w:hAnsi="Times New Roman"/>
          <w:sz w:val="24"/>
          <w:szCs w:val="24"/>
        </w:rPr>
        <w:t xml:space="preserve"> programming</w:t>
      </w:r>
      <w:r w:rsidR="00355F7D" w:rsidRPr="000C3C79">
        <w:rPr>
          <w:rFonts w:ascii="Times New Roman" w:hAnsi="Times New Roman"/>
          <w:sz w:val="24"/>
          <w:szCs w:val="24"/>
        </w:rPr>
        <w:t>.</w:t>
      </w:r>
    </w:p>
    <w:p w:rsidR="00E61354" w:rsidRPr="000C3C79" w:rsidRDefault="002A1E8A"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sz w:val="24"/>
          <w:szCs w:val="24"/>
        </w:rPr>
        <w:t xml:space="preserve">Expertise in modeling applications using </w:t>
      </w:r>
      <w:r w:rsidRPr="000C3C79">
        <w:rPr>
          <w:rFonts w:ascii="Times New Roman" w:hAnsi="Times New Roman"/>
          <w:b/>
          <w:sz w:val="24"/>
          <w:szCs w:val="24"/>
        </w:rPr>
        <w:t>UML</w:t>
      </w:r>
      <w:r w:rsidRPr="000C3C79">
        <w:rPr>
          <w:rFonts w:ascii="Times New Roman" w:hAnsi="Times New Roman"/>
          <w:sz w:val="24"/>
          <w:szCs w:val="24"/>
        </w:rPr>
        <w:t xml:space="preserve"> with the help of </w:t>
      </w:r>
      <w:r w:rsidR="004078A4" w:rsidRPr="000C3C79">
        <w:rPr>
          <w:rFonts w:ascii="Times New Roman" w:hAnsi="Times New Roman"/>
          <w:b/>
          <w:sz w:val="24"/>
          <w:szCs w:val="24"/>
        </w:rPr>
        <w:t>R</w:t>
      </w:r>
      <w:r w:rsidRPr="000C3C79">
        <w:rPr>
          <w:rFonts w:ascii="Times New Roman" w:hAnsi="Times New Roman"/>
          <w:b/>
          <w:sz w:val="24"/>
          <w:szCs w:val="24"/>
        </w:rPr>
        <w:t>ational Rose.</w:t>
      </w:r>
    </w:p>
    <w:p w:rsidR="00E61354" w:rsidRPr="000C3C79" w:rsidRDefault="00355F7D" w:rsidP="00E61354">
      <w:pPr>
        <w:pStyle w:val="ListParagraph"/>
        <w:numPr>
          <w:ilvl w:val="0"/>
          <w:numId w:val="32"/>
        </w:numPr>
        <w:suppressAutoHyphens w:val="0"/>
        <w:spacing w:after="200"/>
        <w:rPr>
          <w:rFonts w:ascii="Times New Roman" w:hAnsi="Times New Roman"/>
          <w:sz w:val="24"/>
          <w:szCs w:val="24"/>
        </w:rPr>
      </w:pPr>
      <w:r w:rsidRPr="000C3C79">
        <w:rPr>
          <w:rFonts w:ascii="Times New Roman" w:hAnsi="Times New Roman"/>
          <w:color w:val="000000"/>
          <w:sz w:val="24"/>
          <w:szCs w:val="24"/>
        </w:rPr>
        <w:t xml:space="preserve">Good Knowledge in building and deploying applications using </w:t>
      </w:r>
      <w:r w:rsidRPr="000C3C79">
        <w:rPr>
          <w:rFonts w:ascii="Times New Roman" w:hAnsi="Times New Roman"/>
          <w:b/>
          <w:color w:val="000000"/>
          <w:sz w:val="24"/>
          <w:szCs w:val="24"/>
        </w:rPr>
        <w:t>ANT</w:t>
      </w:r>
      <w:r w:rsidRPr="000C3C79">
        <w:rPr>
          <w:rFonts w:ascii="Times New Roman" w:hAnsi="Times New Roman"/>
          <w:color w:val="000000"/>
          <w:sz w:val="24"/>
          <w:szCs w:val="24"/>
        </w:rPr>
        <w:t xml:space="preserve"> and </w:t>
      </w:r>
      <w:r w:rsidRPr="000C3C79">
        <w:rPr>
          <w:rFonts w:ascii="Times New Roman" w:hAnsi="Times New Roman"/>
          <w:b/>
          <w:color w:val="000000"/>
          <w:sz w:val="24"/>
          <w:szCs w:val="24"/>
        </w:rPr>
        <w:t>MAVEN</w:t>
      </w:r>
      <w:r w:rsidRPr="000C3C79">
        <w:rPr>
          <w:rFonts w:ascii="Times New Roman" w:hAnsi="Times New Roman"/>
          <w:color w:val="000000"/>
          <w:sz w:val="24"/>
          <w:szCs w:val="24"/>
        </w:rPr>
        <w:t xml:space="preserve"> scripts.</w:t>
      </w:r>
    </w:p>
    <w:p w:rsidR="00E61354" w:rsidRPr="000C3C79" w:rsidRDefault="00355F7D"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Experience in using </w:t>
      </w:r>
      <w:r w:rsidRPr="000C3C79">
        <w:rPr>
          <w:rStyle w:val="apple-style-span"/>
          <w:rFonts w:ascii="Times New Roman" w:hAnsi="Times New Roman"/>
          <w:b/>
          <w:color w:val="000000"/>
          <w:sz w:val="24"/>
          <w:szCs w:val="24"/>
        </w:rPr>
        <w:t>Log4J</w:t>
      </w:r>
      <w:r w:rsidRPr="000C3C79">
        <w:rPr>
          <w:rStyle w:val="apple-style-span"/>
          <w:rFonts w:ascii="Times New Roman" w:hAnsi="Times New Roman"/>
          <w:color w:val="000000"/>
          <w:sz w:val="24"/>
          <w:szCs w:val="24"/>
        </w:rPr>
        <w:t xml:space="preserve"> for runtime logging.</w:t>
      </w:r>
    </w:p>
    <w:p w:rsidR="00E61354"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Well experienced in using </w:t>
      </w:r>
      <w:r w:rsidRPr="000C3C79">
        <w:rPr>
          <w:rStyle w:val="apple-style-span"/>
          <w:rFonts w:ascii="Times New Roman" w:hAnsi="Times New Roman"/>
          <w:b/>
          <w:color w:val="000000"/>
          <w:sz w:val="24"/>
          <w:szCs w:val="24"/>
        </w:rPr>
        <w:t>JUnit</w:t>
      </w:r>
      <w:r w:rsidRPr="000C3C79">
        <w:rPr>
          <w:rStyle w:val="apple-style-span"/>
          <w:rFonts w:ascii="Times New Roman" w:hAnsi="Times New Roman"/>
          <w:color w:val="000000"/>
          <w:sz w:val="24"/>
          <w:szCs w:val="24"/>
        </w:rPr>
        <w:t xml:space="preserve"> for performing unit-testing framework.</w:t>
      </w:r>
    </w:p>
    <w:p w:rsidR="00054343" w:rsidRPr="000C3C79" w:rsidRDefault="00054343" w:rsidP="00E61354">
      <w:pPr>
        <w:pStyle w:val="ListParagraph"/>
        <w:numPr>
          <w:ilvl w:val="0"/>
          <w:numId w:val="32"/>
        </w:numPr>
        <w:suppressAutoHyphens w:val="0"/>
        <w:spacing w:after="200"/>
        <w:rPr>
          <w:rStyle w:val="apple-style-span"/>
          <w:rFonts w:ascii="Times New Roman" w:hAnsi="Times New Roman"/>
          <w:sz w:val="24"/>
          <w:szCs w:val="24"/>
        </w:rPr>
      </w:pPr>
      <w:r w:rsidRPr="000C3C79">
        <w:rPr>
          <w:rStyle w:val="apple-style-span"/>
          <w:rFonts w:ascii="Times New Roman" w:hAnsi="Times New Roman"/>
          <w:color w:val="000000"/>
          <w:sz w:val="24"/>
          <w:szCs w:val="24"/>
        </w:rPr>
        <w:t xml:space="preserve">Expertise in using configuration management tool like </w:t>
      </w:r>
      <w:r w:rsidR="00CF2100" w:rsidRPr="000C3C79">
        <w:rPr>
          <w:rStyle w:val="apple-style-span"/>
          <w:rFonts w:ascii="Times New Roman" w:hAnsi="Times New Roman"/>
          <w:b/>
          <w:color w:val="000000"/>
          <w:sz w:val="24"/>
          <w:szCs w:val="24"/>
        </w:rPr>
        <w:t xml:space="preserve">CVS </w:t>
      </w:r>
      <w:r w:rsidR="00CF2100" w:rsidRPr="000C3C79">
        <w:rPr>
          <w:rStyle w:val="apple-style-span"/>
          <w:rFonts w:ascii="Times New Roman" w:hAnsi="Times New Roman"/>
          <w:color w:val="000000"/>
          <w:sz w:val="24"/>
          <w:szCs w:val="24"/>
        </w:rPr>
        <w:t>and</w:t>
      </w:r>
      <w:r w:rsidR="00CF2100" w:rsidRPr="000C3C79">
        <w:rPr>
          <w:rStyle w:val="apple-style-span"/>
          <w:rFonts w:ascii="Times New Roman" w:hAnsi="Times New Roman"/>
          <w:b/>
          <w:color w:val="000000"/>
          <w:sz w:val="24"/>
          <w:szCs w:val="24"/>
        </w:rPr>
        <w:t xml:space="preserve"> Git </w:t>
      </w:r>
      <w:r w:rsidRPr="000C3C79">
        <w:rPr>
          <w:rStyle w:val="apple-style-span"/>
          <w:rFonts w:ascii="Times New Roman" w:hAnsi="Times New Roman"/>
          <w:color w:val="000000"/>
          <w:sz w:val="24"/>
          <w:szCs w:val="24"/>
        </w:rPr>
        <w:t>for version controlling.</w:t>
      </w:r>
    </w:p>
    <w:p w:rsidR="003C77BB" w:rsidRPr="000C3C79" w:rsidRDefault="00BC7617" w:rsidP="0088259C">
      <w:pPr>
        <w:pStyle w:val="ListParagraph"/>
        <w:numPr>
          <w:ilvl w:val="0"/>
          <w:numId w:val="32"/>
        </w:numPr>
        <w:suppressAutoHyphens w:val="0"/>
        <w:autoSpaceDE w:val="0"/>
        <w:autoSpaceDN w:val="0"/>
        <w:adjustRightInd w:val="0"/>
        <w:rPr>
          <w:rFonts w:ascii="Times New Roman" w:hAnsi="Times New Roman"/>
          <w:sz w:val="24"/>
          <w:szCs w:val="24"/>
        </w:rPr>
      </w:pPr>
      <w:r w:rsidRPr="000C3C79">
        <w:rPr>
          <w:rFonts w:ascii="Times New Roman" w:hAnsi="Times New Roman"/>
          <w:sz w:val="24"/>
          <w:szCs w:val="24"/>
        </w:rPr>
        <w:t xml:space="preserve">Played a major role in successfully completing my projects and effectively managing/coordinating with team members, delivering in </w:t>
      </w:r>
      <w:r w:rsidRPr="000C3C79">
        <w:rPr>
          <w:rFonts w:ascii="Times New Roman" w:hAnsi="Times New Roman"/>
          <w:b/>
          <w:sz w:val="24"/>
          <w:szCs w:val="24"/>
        </w:rPr>
        <w:t>fast paced</w:t>
      </w:r>
      <w:r w:rsidRPr="000C3C79">
        <w:rPr>
          <w:rFonts w:ascii="Times New Roman" w:hAnsi="Times New Roman"/>
          <w:sz w:val="24"/>
          <w:szCs w:val="24"/>
        </w:rPr>
        <w:t>&amp; highly</w:t>
      </w:r>
      <w:r w:rsidR="00686EE4" w:rsidRPr="000C3C79">
        <w:rPr>
          <w:rFonts w:ascii="Times New Roman" w:hAnsi="Times New Roman"/>
          <w:b/>
          <w:sz w:val="24"/>
          <w:szCs w:val="24"/>
        </w:rPr>
        <w:t xml:space="preserve"> competitive</w:t>
      </w:r>
      <w:r w:rsidRPr="000C3C79">
        <w:rPr>
          <w:rFonts w:ascii="Times New Roman" w:hAnsi="Times New Roman"/>
          <w:sz w:val="24"/>
          <w:szCs w:val="24"/>
        </w:rPr>
        <w:t xml:space="preserve"> environments.</w:t>
      </w:r>
    </w:p>
    <w:p w:rsidR="00355F7D" w:rsidRPr="000C3C79" w:rsidRDefault="00355F7D" w:rsidP="0088259C">
      <w:pPr>
        <w:pStyle w:val="ListBullet"/>
        <w:numPr>
          <w:ilvl w:val="0"/>
          <w:numId w:val="32"/>
        </w:numPr>
        <w:jc w:val="both"/>
        <w:rPr>
          <w:sz w:val="24"/>
          <w:szCs w:val="24"/>
        </w:rPr>
      </w:pPr>
      <w:r w:rsidRPr="000C3C79">
        <w:rPr>
          <w:sz w:val="24"/>
          <w:szCs w:val="24"/>
        </w:rPr>
        <w:t>Proactive and well organized with effective time management skills.</w:t>
      </w:r>
    </w:p>
    <w:p w:rsidR="00355F7D" w:rsidRPr="000C3C79" w:rsidRDefault="00355F7D" w:rsidP="00193380">
      <w:pPr>
        <w:pStyle w:val="ListParagraph"/>
        <w:suppressAutoHyphens w:val="0"/>
        <w:autoSpaceDE w:val="0"/>
        <w:autoSpaceDN w:val="0"/>
        <w:adjustRightInd w:val="0"/>
        <w:ind w:left="288"/>
        <w:rPr>
          <w:rFonts w:ascii="Times New Roman" w:hAnsi="Times New Roman"/>
          <w:sz w:val="24"/>
          <w:szCs w:val="24"/>
        </w:rPr>
      </w:pPr>
    </w:p>
    <w:p w:rsidR="001A27D0" w:rsidRPr="000C3C79" w:rsidRDefault="001A27D0" w:rsidP="00193380">
      <w:pPr>
        <w:shd w:val="clear" w:color="auto" w:fill="FFFFFF"/>
        <w:tabs>
          <w:tab w:val="left" w:pos="0"/>
        </w:tabs>
        <w:spacing w:before="120" w:after="120"/>
        <w:rPr>
          <w:rFonts w:ascii="Times New Roman" w:hAnsi="Times New Roman"/>
          <w:b/>
          <w:color w:val="000000"/>
          <w:sz w:val="24"/>
          <w:szCs w:val="24"/>
        </w:rPr>
      </w:pPr>
      <w:r w:rsidRPr="000C3C79">
        <w:rPr>
          <w:rFonts w:ascii="Times New Roman" w:hAnsi="Times New Roman"/>
          <w:b/>
          <w:bCs/>
          <w:color w:val="000000"/>
          <w:sz w:val="24"/>
          <w:szCs w:val="24"/>
          <w:u w:val="single"/>
        </w:rPr>
        <w:t>Education</w:t>
      </w:r>
      <w:r w:rsidRPr="000C3C79">
        <w:rPr>
          <w:rFonts w:ascii="Times New Roman" w:hAnsi="Times New Roman"/>
          <w:b/>
          <w:bCs/>
          <w:color w:val="000000"/>
          <w:sz w:val="24"/>
          <w:szCs w:val="24"/>
        </w:rPr>
        <w:t>:</w:t>
      </w:r>
    </w:p>
    <w:p w:rsidR="00B60EA7" w:rsidRPr="000C3C79" w:rsidRDefault="00B60EA7" w:rsidP="00B60EA7">
      <w:pPr>
        <w:rPr>
          <w:rFonts w:ascii="Times New Roman" w:hAnsi="Times New Roman"/>
          <w:sz w:val="24"/>
          <w:szCs w:val="24"/>
        </w:rPr>
      </w:pPr>
      <w:r w:rsidRPr="000C3C79">
        <w:rPr>
          <w:rFonts w:ascii="Times New Roman" w:hAnsi="Times New Roman"/>
          <w:sz w:val="24"/>
          <w:szCs w:val="24"/>
        </w:rPr>
        <w:t>Bachelor of Technology in Computer Science Engineering, JNTU, Hyderabad, India.</w:t>
      </w:r>
    </w:p>
    <w:p w:rsidR="00B60EA7" w:rsidRPr="000C3C79" w:rsidRDefault="00B60EA7" w:rsidP="00193380">
      <w:pPr>
        <w:shd w:val="clear" w:color="auto" w:fill="FFFFFF"/>
        <w:tabs>
          <w:tab w:val="left" w:pos="0"/>
        </w:tabs>
        <w:spacing w:before="120" w:after="120"/>
        <w:rPr>
          <w:rFonts w:ascii="Times New Roman" w:hAnsi="Times New Roman"/>
          <w:b/>
          <w:sz w:val="24"/>
          <w:szCs w:val="24"/>
          <w:u w:val="single"/>
        </w:rPr>
      </w:pPr>
    </w:p>
    <w:p w:rsidR="00EE565A" w:rsidRPr="000C3C79" w:rsidRDefault="00EE565A" w:rsidP="00193380">
      <w:pPr>
        <w:shd w:val="clear" w:color="auto" w:fill="FFFFFF"/>
        <w:tabs>
          <w:tab w:val="left" w:pos="0"/>
        </w:tabs>
        <w:spacing w:before="120" w:after="120"/>
        <w:rPr>
          <w:rFonts w:ascii="Times New Roman" w:hAnsi="Times New Roman"/>
          <w:color w:val="000000"/>
          <w:sz w:val="24"/>
          <w:szCs w:val="24"/>
        </w:rPr>
      </w:pPr>
      <w:r w:rsidRPr="000C3C79">
        <w:rPr>
          <w:rFonts w:ascii="Times New Roman" w:hAnsi="Times New Roman"/>
          <w:b/>
          <w:sz w:val="24"/>
          <w:szCs w:val="24"/>
          <w:u w:val="single"/>
        </w:rPr>
        <w:t>Key Technical Skills:</w:t>
      </w:r>
    </w:p>
    <w:tbl>
      <w:tblPr>
        <w:tblW w:w="10411" w:type="dxa"/>
        <w:tblLayout w:type="fixed"/>
        <w:tblLook w:val="0600"/>
      </w:tblPr>
      <w:tblGrid>
        <w:gridCol w:w="3717"/>
        <w:gridCol w:w="6694"/>
      </w:tblGrid>
      <w:tr w:rsidR="00DB04AD" w:rsidRPr="000C3C79" w:rsidTr="00686EE4">
        <w:trPr>
          <w:trHeight w:val="336"/>
        </w:trPr>
        <w:tc>
          <w:tcPr>
            <w:tcW w:w="3717" w:type="dxa"/>
            <w:vAlign w:val="bottom"/>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Programming Languages </w:t>
            </w:r>
          </w:p>
        </w:tc>
        <w:tc>
          <w:tcPr>
            <w:tcW w:w="6694" w:type="dxa"/>
            <w:vAlign w:val="bottom"/>
          </w:tcPr>
          <w:p w:rsidR="00DB04AD" w:rsidRPr="000C3C79" w:rsidRDefault="00DB04AD" w:rsidP="00244810">
            <w:pPr>
              <w:snapToGrid w:val="0"/>
              <w:rPr>
                <w:rFonts w:ascii="Times New Roman" w:hAnsi="Times New Roman"/>
                <w:sz w:val="24"/>
                <w:szCs w:val="24"/>
              </w:rPr>
            </w:pPr>
            <w:r w:rsidRPr="000C3C79">
              <w:rPr>
                <w:rFonts w:ascii="Times New Roman" w:hAnsi="Times New Roman"/>
                <w:sz w:val="24"/>
                <w:szCs w:val="24"/>
              </w:rPr>
              <w:t>C, C++, Java , SQL, PL/SQL</w:t>
            </w:r>
          </w:p>
        </w:tc>
      </w:tr>
      <w:tr w:rsidR="00DB04AD" w:rsidRPr="000C3C79" w:rsidTr="00686EE4">
        <w:trPr>
          <w:trHeight w:val="373"/>
        </w:trPr>
        <w:tc>
          <w:tcPr>
            <w:tcW w:w="3717" w:type="dxa"/>
            <w:vAlign w:val="center"/>
          </w:tcPr>
          <w:p w:rsidR="00EF3114" w:rsidRPr="000C3C79" w:rsidRDefault="00244810" w:rsidP="00193380">
            <w:pPr>
              <w:snapToGrid w:val="0"/>
              <w:rPr>
                <w:rFonts w:ascii="Times New Roman" w:hAnsi="Times New Roman"/>
                <w:b/>
                <w:sz w:val="24"/>
                <w:szCs w:val="24"/>
              </w:rPr>
            </w:pPr>
            <w:r w:rsidRPr="000C3C79">
              <w:rPr>
                <w:rFonts w:ascii="Times New Roman" w:hAnsi="Times New Roman"/>
                <w:b/>
                <w:sz w:val="24"/>
                <w:szCs w:val="24"/>
              </w:rPr>
              <w:t>J2S</w:t>
            </w:r>
            <w:r w:rsidR="00EF3114" w:rsidRPr="000C3C79">
              <w:rPr>
                <w:rFonts w:ascii="Times New Roman" w:hAnsi="Times New Roman"/>
                <w:b/>
                <w:sz w:val="24"/>
                <w:szCs w:val="24"/>
              </w:rPr>
              <w:t xml:space="preserve">E   Technologies                                                  </w:t>
            </w:r>
          </w:p>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J2EE Technologies </w:t>
            </w:r>
          </w:p>
        </w:tc>
        <w:tc>
          <w:tcPr>
            <w:tcW w:w="6694" w:type="dxa"/>
            <w:vAlign w:val="center"/>
          </w:tcPr>
          <w:p w:rsidR="00EF3114" w:rsidRPr="000C3C79" w:rsidRDefault="00EF3114" w:rsidP="00193380">
            <w:pPr>
              <w:snapToGrid w:val="0"/>
              <w:rPr>
                <w:rFonts w:ascii="Times New Roman" w:hAnsi="Times New Roman"/>
                <w:sz w:val="24"/>
                <w:szCs w:val="24"/>
              </w:rPr>
            </w:pPr>
            <w:r w:rsidRPr="000C3C79">
              <w:rPr>
                <w:rFonts w:ascii="Times New Roman" w:hAnsi="Times New Roman"/>
                <w:sz w:val="24"/>
                <w:szCs w:val="24"/>
              </w:rPr>
              <w:t xml:space="preserve">Core Java, Collections, </w:t>
            </w:r>
            <w:r w:rsidR="00244810" w:rsidRPr="000C3C79">
              <w:rPr>
                <w:rFonts w:ascii="Times New Roman" w:hAnsi="Times New Roman"/>
                <w:sz w:val="24"/>
                <w:szCs w:val="24"/>
              </w:rPr>
              <w:t>Threads, Swing, I/O.</w:t>
            </w:r>
          </w:p>
          <w:p w:rsidR="00DB04AD" w:rsidRPr="000C3C79" w:rsidRDefault="00244810" w:rsidP="00244810">
            <w:pPr>
              <w:snapToGrid w:val="0"/>
              <w:rPr>
                <w:rFonts w:ascii="Times New Roman" w:hAnsi="Times New Roman"/>
                <w:sz w:val="24"/>
                <w:szCs w:val="24"/>
              </w:rPr>
            </w:pPr>
            <w:r w:rsidRPr="000C3C79">
              <w:rPr>
                <w:rFonts w:ascii="Times New Roman" w:hAnsi="Times New Roman"/>
                <w:sz w:val="24"/>
                <w:szCs w:val="24"/>
              </w:rPr>
              <w:t xml:space="preserve">JDBC 4.0, </w:t>
            </w:r>
            <w:r w:rsidR="00525943" w:rsidRPr="000C3C79">
              <w:rPr>
                <w:rFonts w:ascii="Times New Roman" w:hAnsi="Times New Roman"/>
                <w:sz w:val="24"/>
                <w:szCs w:val="24"/>
              </w:rPr>
              <w:t>Servlets, JSP</w:t>
            </w:r>
            <w:r w:rsidR="00DB04AD" w:rsidRPr="000C3C79">
              <w:rPr>
                <w:rFonts w:ascii="Times New Roman" w:hAnsi="Times New Roman"/>
                <w:sz w:val="24"/>
                <w:szCs w:val="24"/>
              </w:rPr>
              <w:t xml:space="preserve">, </w:t>
            </w:r>
            <w:r w:rsidR="00FA772B" w:rsidRPr="000C3C79">
              <w:rPr>
                <w:rFonts w:ascii="Times New Roman" w:hAnsi="Times New Roman"/>
                <w:sz w:val="24"/>
                <w:szCs w:val="24"/>
              </w:rPr>
              <w:t>JSF,</w:t>
            </w:r>
            <w:r w:rsidR="00F53EFE" w:rsidRPr="000C3C79">
              <w:rPr>
                <w:rFonts w:ascii="Times New Roman" w:hAnsi="Times New Roman"/>
                <w:sz w:val="24"/>
                <w:szCs w:val="24"/>
              </w:rPr>
              <w:t xml:space="preserve"> JMS, </w:t>
            </w:r>
            <w:r w:rsidR="00DB04AD" w:rsidRPr="000C3C79">
              <w:rPr>
                <w:rFonts w:ascii="Times New Roman" w:hAnsi="Times New Roman"/>
                <w:sz w:val="24"/>
                <w:szCs w:val="24"/>
              </w:rPr>
              <w:t>Junit</w:t>
            </w:r>
            <w:r w:rsidR="00CF2E57" w:rsidRPr="000C3C79">
              <w:rPr>
                <w:rFonts w:ascii="Times New Roman" w:hAnsi="Times New Roman"/>
                <w:sz w:val="24"/>
                <w:szCs w:val="24"/>
              </w:rPr>
              <w:t xml:space="preserve"> 4</w:t>
            </w:r>
            <w:r w:rsidR="00133C2A" w:rsidRPr="000C3C79">
              <w:rPr>
                <w:rFonts w:ascii="Times New Roman" w:hAnsi="Times New Roman"/>
                <w:sz w:val="24"/>
                <w:szCs w:val="24"/>
              </w:rPr>
              <w:t>, Log4j</w:t>
            </w:r>
          </w:p>
        </w:tc>
      </w:tr>
      <w:tr w:rsidR="00DB04AD" w:rsidRPr="000C3C79" w:rsidTr="00686EE4">
        <w:trPr>
          <w:trHeight w:val="280"/>
        </w:trPr>
        <w:tc>
          <w:tcPr>
            <w:tcW w:w="3717" w:type="dxa"/>
            <w:vAlign w:val="center"/>
          </w:tcPr>
          <w:p w:rsidR="00DB04AD" w:rsidRPr="000C3C79" w:rsidRDefault="00244810" w:rsidP="00193380">
            <w:pPr>
              <w:snapToGrid w:val="0"/>
              <w:rPr>
                <w:rFonts w:ascii="Times New Roman" w:hAnsi="Times New Roman"/>
                <w:b/>
                <w:sz w:val="24"/>
                <w:szCs w:val="24"/>
              </w:rPr>
            </w:pPr>
            <w:r w:rsidRPr="000C3C79">
              <w:rPr>
                <w:rFonts w:ascii="Times New Roman" w:hAnsi="Times New Roman"/>
                <w:b/>
                <w:sz w:val="24"/>
                <w:szCs w:val="24"/>
              </w:rPr>
              <w:t>Web Technologies</w:t>
            </w:r>
            <w:r w:rsidR="00DB04AD" w:rsidRPr="000C3C79">
              <w:rPr>
                <w:rFonts w:ascii="Times New Roman" w:hAnsi="Times New Roman"/>
                <w:b/>
                <w:sz w:val="24"/>
                <w:szCs w:val="24"/>
              </w:rPr>
              <w:t xml:space="preserve"> </w:t>
            </w:r>
          </w:p>
        </w:tc>
        <w:tc>
          <w:tcPr>
            <w:tcW w:w="6694" w:type="dxa"/>
            <w:vAlign w:val="center"/>
          </w:tcPr>
          <w:p w:rsidR="00DB04AD" w:rsidRPr="000C3C79" w:rsidRDefault="00DB04AD" w:rsidP="00244810">
            <w:pPr>
              <w:snapToGrid w:val="0"/>
              <w:rPr>
                <w:rFonts w:ascii="Times New Roman" w:hAnsi="Times New Roman"/>
                <w:sz w:val="24"/>
                <w:szCs w:val="24"/>
              </w:rPr>
            </w:pPr>
            <w:r w:rsidRPr="000C3C79">
              <w:rPr>
                <w:rFonts w:ascii="Times New Roman" w:hAnsi="Times New Roman"/>
                <w:sz w:val="24"/>
                <w:szCs w:val="24"/>
              </w:rPr>
              <w:t xml:space="preserve">HTML, </w:t>
            </w:r>
            <w:r w:rsidR="00244810" w:rsidRPr="000C3C79">
              <w:rPr>
                <w:rFonts w:ascii="Times New Roman" w:hAnsi="Times New Roman"/>
                <w:sz w:val="24"/>
                <w:szCs w:val="24"/>
              </w:rPr>
              <w:t xml:space="preserve">CSS, Java Script, </w:t>
            </w:r>
            <w:r w:rsidRPr="000C3C79">
              <w:rPr>
                <w:rFonts w:ascii="Times New Roman" w:hAnsi="Times New Roman"/>
                <w:sz w:val="24"/>
                <w:szCs w:val="24"/>
              </w:rPr>
              <w:t xml:space="preserve">DHTML, </w:t>
            </w:r>
            <w:r w:rsidR="00244810" w:rsidRPr="000C3C79">
              <w:rPr>
                <w:rFonts w:ascii="Times New Roman" w:hAnsi="Times New Roman"/>
                <w:sz w:val="24"/>
                <w:szCs w:val="24"/>
              </w:rPr>
              <w:t xml:space="preserve">XML, </w:t>
            </w:r>
            <w:r w:rsidRPr="000C3C79">
              <w:rPr>
                <w:rFonts w:ascii="Times New Roman" w:hAnsi="Times New Roman"/>
                <w:sz w:val="24"/>
                <w:szCs w:val="24"/>
              </w:rPr>
              <w:t>AJAX</w:t>
            </w:r>
            <w:r w:rsidR="00133C2A" w:rsidRPr="000C3C79">
              <w:rPr>
                <w:rFonts w:ascii="Times New Roman" w:hAnsi="Times New Roman"/>
                <w:sz w:val="24"/>
                <w:szCs w:val="24"/>
              </w:rPr>
              <w:t>, JQuery</w:t>
            </w:r>
            <w:r w:rsidR="00F53EFE" w:rsidRPr="000C3C79">
              <w:rPr>
                <w:rFonts w:ascii="Times New Roman" w:hAnsi="Times New Roman"/>
                <w:sz w:val="24"/>
                <w:szCs w:val="24"/>
              </w:rPr>
              <w:t xml:space="preserve">, </w:t>
            </w:r>
            <w:r w:rsidR="00FA772B" w:rsidRPr="000C3C79">
              <w:rPr>
                <w:rFonts w:ascii="Times New Roman" w:hAnsi="Times New Roman"/>
                <w:sz w:val="24"/>
                <w:szCs w:val="24"/>
              </w:rPr>
              <w:t>XSD</w:t>
            </w:r>
            <w:r w:rsidR="00193380" w:rsidRPr="000C3C79">
              <w:rPr>
                <w:rFonts w:ascii="Times New Roman" w:hAnsi="Times New Roman"/>
                <w:sz w:val="24"/>
                <w:szCs w:val="24"/>
              </w:rPr>
              <w:t>,</w:t>
            </w:r>
            <w:r w:rsidR="00F53EFE" w:rsidRPr="000C3C79">
              <w:rPr>
                <w:rFonts w:ascii="Times New Roman" w:hAnsi="Times New Roman"/>
                <w:sz w:val="24"/>
                <w:szCs w:val="24"/>
              </w:rPr>
              <w:t xml:space="preserve"> </w:t>
            </w:r>
            <w:r w:rsidR="00193380" w:rsidRPr="000C3C79">
              <w:rPr>
                <w:rFonts w:ascii="Times New Roman" w:hAnsi="Times New Roman"/>
                <w:sz w:val="24"/>
                <w:szCs w:val="24"/>
              </w:rPr>
              <w:t>Json</w:t>
            </w:r>
          </w:p>
        </w:tc>
      </w:tr>
      <w:tr w:rsidR="00DB04AD" w:rsidRPr="000C3C79" w:rsidTr="00686EE4">
        <w:trPr>
          <w:trHeight w:val="291"/>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lastRenderedPageBreak/>
              <w:t xml:space="preserve">Frameworks </w:t>
            </w:r>
          </w:p>
        </w:tc>
        <w:tc>
          <w:tcPr>
            <w:tcW w:w="6694" w:type="dxa"/>
            <w:vAlign w:val="center"/>
          </w:tcPr>
          <w:p w:rsidR="00DB04AD" w:rsidRPr="000C3C79" w:rsidRDefault="00686EE4" w:rsidP="00193380">
            <w:pPr>
              <w:snapToGrid w:val="0"/>
              <w:rPr>
                <w:rFonts w:ascii="Times New Roman" w:hAnsi="Times New Roman"/>
                <w:sz w:val="24"/>
                <w:szCs w:val="24"/>
              </w:rPr>
            </w:pPr>
            <w:r w:rsidRPr="000C3C79">
              <w:rPr>
                <w:rFonts w:ascii="Times New Roman" w:hAnsi="Times New Roman"/>
                <w:sz w:val="24"/>
                <w:szCs w:val="24"/>
              </w:rPr>
              <w:t>Spring</w:t>
            </w:r>
            <w:r w:rsidR="00244810" w:rsidRPr="000C3C79">
              <w:rPr>
                <w:rFonts w:ascii="Times New Roman" w:hAnsi="Times New Roman"/>
                <w:sz w:val="24"/>
                <w:szCs w:val="24"/>
              </w:rPr>
              <w:t>, Hibernate, Struts ,</w:t>
            </w:r>
            <w:r w:rsidR="00F53EFE" w:rsidRPr="000C3C79">
              <w:rPr>
                <w:rFonts w:ascii="Times New Roman" w:hAnsi="Times New Roman"/>
                <w:sz w:val="24"/>
                <w:szCs w:val="24"/>
              </w:rPr>
              <w:t xml:space="preserve"> </w:t>
            </w:r>
            <w:r w:rsidR="005D740B" w:rsidRPr="000C3C79">
              <w:rPr>
                <w:rFonts w:ascii="Times New Roman" w:hAnsi="Times New Roman"/>
                <w:sz w:val="24"/>
                <w:szCs w:val="24"/>
              </w:rPr>
              <w:t>EJB</w:t>
            </w:r>
            <w:r w:rsidR="00FA772B" w:rsidRPr="000C3C79">
              <w:rPr>
                <w:rFonts w:ascii="Times New Roman" w:hAnsi="Times New Roman"/>
                <w:sz w:val="24"/>
                <w:szCs w:val="24"/>
              </w:rPr>
              <w:t>.</w:t>
            </w:r>
          </w:p>
        </w:tc>
      </w:tr>
      <w:tr w:rsidR="00DB04AD" w:rsidRPr="000C3C79" w:rsidTr="00686EE4">
        <w:trPr>
          <w:trHeight w:val="256"/>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XML/Web Services </w:t>
            </w:r>
          </w:p>
        </w:tc>
        <w:tc>
          <w:tcPr>
            <w:tcW w:w="6694" w:type="dxa"/>
            <w:vAlign w:val="center"/>
          </w:tcPr>
          <w:p w:rsidR="00DB04AD" w:rsidRPr="000C3C79" w:rsidRDefault="00686EE4" w:rsidP="00193380">
            <w:pPr>
              <w:snapToGrid w:val="0"/>
              <w:rPr>
                <w:rFonts w:ascii="Times New Roman" w:hAnsi="Times New Roman"/>
                <w:sz w:val="24"/>
                <w:szCs w:val="24"/>
              </w:rPr>
            </w:pPr>
            <w:r w:rsidRPr="000C3C79">
              <w:rPr>
                <w:rFonts w:ascii="Times New Roman" w:hAnsi="Times New Roman"/>
                <w:sz w:val="24"/>
                <w:szCs w:val="24"/>
              </w:rPr>
              <w:t>XML, XSD, WSDL, JAXB, SOAP</w:t>
            </w:r>
            <w:r w:rsidR="00DB04AD" w:rsidRPr="000C3C79">
              <w:rPr>
                <w:rFonts w:ascii="Times New Roman" w:hAnsi="Times New Roman"/>
                <w:sz w:val="24"/>
                <w:szCs w:val="24"/>
              </w:rPr>
              <w:t xml:space="preserve">, </w:t>
            </w:r>
            <w:r w:rsidR="00FA772B" w:rsidRPr="000C3C79">
              <w:rPr>
                <w:rFonts w:ascii="Times New Roman" w:hAnsi="Times New Roman"/>
                <w:sz w:val="24"/>
                <w:szCs w:val="24"/>
              </w:rPr>
              <w:t>REST,</w:t>
            </w:r>
            <w:r w:rsidR="00F53EFE" w:rsidRPr="000C3C79">
              <w:rPr>
                <w:rFonts w:ascii="Times New Roman" w:hAnsi="Times New Roman"/>
                <w:sz w:val="24"/>
                <w:szCs w:val="24"/>
              </w:rPr>
              <w:t xml:space="preserve"> </w:t>
            </w:r>
            <w:r w:rsidR="00DB04AD" w:rsidRPr="000C3C79">
              <w:rPr>
                <w:rFonts w:ascii="Times New Roman" w:hAnsi="Times New Roman"/>
                <w:sz w:val="24"/>
                <w:szCs w:val="24"/>
              </w:rPr>
              <w:t xml:space="preserve">Apache Axis, DOM, SAX. </w:t>
            </w:r>
          </w:p>
        </w:tc>
      </w:tr>
      <w:tr w:rsidR="00DB04AD" w:rsidRPr="000C3C79" w:rsidTr="00686EE4">
        <w:trPr>
          <w:trHeight w:val="267"/>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Application/Web Servers </w:t>
            </w:r>
          </w:p>
        </w:tc>
        <w:tc>
          <w:tcPr>
            <w:tcW w:w="6694" w:type="dxa"/>
            <w:vAlign w:val="center"/>
          </w:tcPr>
          <w:p w:rsidR="00DB04AD" w:rsidRPr="000C3C79" w:rsidRDefault="00686EE4" w:rsidP="00193380">
            <w:pPr>
              <w:snapToGrid w:val="0"/>
              <w:rPr>
                <w:rFonts w:ascii="Times New Roman" w:hAnsi="Times New Roman"/>
                <w:sz w:val="24"/>
                <w:szCs w:val="24"/>
              </w:rPr>
            </w:pPr>
            <w:r w:rsidRPr="000C3C79">
              <w:rPr>
                <w:rFonts w:ascii="Times New Roman" w:hAnsi="Times New Roman"/>
                <w:sz w:val="24"/>
                <w:szCs w:val="24"/>
              </w:rPr>
              <w:t>Apache Tomcat, JBOSS, IBM Web Sphere, Web Logic, Glass</w:t>
            </w:r>
            <w:r w:rsidR="00F53EFE" w:rsidRPr="000C3C79">
              <w:rPr>
                <w:rFonts w:ascii="Times New Roman" w:hAnsi="Times New Roman"/>
                <w:sz w:val="24"/>
                <w:szCs w:val="24"/>
              </w:rPr>
              <w:t xml:space="preserve"> </w:t>
            </w:r>
            <w:r w:rsidRPr="000C3C79">
              <w:rPr>
                <w:rFonts w:ascii="Times New Roman" w:hAnsi="Times New Roman"/>
                <w:sz w:val="24"/>
                <w:szCs w:val="24"/>
              </w:rPr>
              <w:t>Fish</w:t>
            </w:r>
            <w:r w:rsidR="005744BE" w:rsidRPr="000C3C79">
              <w:rPr>
                <w:rFonts w:ascii="Times New Roman" w:hAnsi="Times New Roman"/>
                <w:sz w:val="24"/>
                <w:szCs w:val="24"/>
              </w:rPr>
              <w:t>.</w:t>
            </w:r>
          </w:p>
        </w:tc>
      </w:tr>
      <w:tr w:rsidR="00DB04AD" w:rsidRPr="000C3C79" w:rsidTr="00686EE4">
        <w:trPr>
          <w:trHeight w:val="281"/>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Methodologies/Design Patterns </w:t>
            </w:r>
          </w:p>
        </w:tc>
        <w:tc>
          <w:tcPr>
            <w:tcW w:w="6694" w:type="dxa"/>
            <w:vAlign w:val="center"/>
          </w:tcPr>
          <w:p w:rsidR="00DB04AD" w:rsidRPr="000C3C79" w:rsidRDefault="00DB04AD" w:rsidP="00193380">
            <w:pPr>
              <w:snapToGrid w:val="0"/>
              <w:rPr>
                <w:rFonts w:ascii="Times New Roman" w:hAnsi="Times New Roman"/>
                <w:sz w:val="24"/>
                <w:szCs w:val="24"/>
              </w:rPr>
            </w:pPr>
            <w:r w:rsidRPr="000C3C79">
              <w:rPr>
                <w:rFonts w:ascii="Times New Roman" w:hAnsi="Times New Roman"/>
                <w:sz w:val="24"/>
                <w:szCs w:val="24"/>
              </w:rPr>
              <w:t xml:space="preserve">OOAD, OOP, </w:t>
            </w:r>
            <w:r w:rsidR="000C3C79" w:rsidRPr="000C3C79">
              <w:rPr>
                <w:rFonts w:ascii="Times New Roman" w:hAnsi="Times New Roman"/>
                <w:sz w:val="24"/>
                <w:szCs w:val="24"/>
              </w:rPr>
              <w:t>UML,</w:t>
            </w:r>
            <w:r w:rsidRPr="000C3C79">
              <w:rPr>
                <w:rFonts w:ascii="Times New Roman" w:hAnsi="Times New Roman"/>
                <w:sz w:val="24"/>
                <w:szCs w:val="24"/>
              </w:rPr>
              <w:t xml:space="preserve"> MVC, DAO</w:t>
            </w:r>
            <w:r w:rsidR="00686EE4" w:rsidRPr="000C3C79">
              <w:rPr>
                <w:rFonts w:ascii="Times New Roman" w:hAnsi="Times New Roman"/>
                <w:sz w:val="24"/>
                <w:szCs w:val="24"/>
              </w:rPr>
              <w:t>, Singleton pattern,</w:t>
            </w:r>
            <w:r w:rsidRPr="000C3C79">
              <w:rPr>
                <w:rFonts w:ascii="Times New Roman" w:hAnsi="Times New Roman"/>
                <w:sz w:val="24"/>
                <w:szCs w:val="24"/>
              </w:rPr>
              <w:t xml:space="preserve"> Factory pattern</w:t>
            </w:r>
            <w:r w:rsidR="005744BE" w:rsidRPr="000C3C79">
              <w:rPr>
                <w:rFonts w:ascii="Times New Roman" w:hAnsi="Times New Roman"/>
                <w:sz w:val="24"/>
                <w:szCs w:val="24"/>
              </w:rPr>
              <w:t>.</w:t>
            </w:r>
            <w:r w:rsidRPr="000C3C79">
              <w:rPr>
                <w:rFonts w:ascii="Times New Roman" w:hAnsi="Times New Roman"/>
                <w:sz w:val="24"/>
                <w:szCs w:val="24"/>
              </w:rPr>
              <w:t xml:space="preserve"> </w:t>
            </w:r>
          </w:p>
        </w:tc>
      </w:tr>
      <w:tr w:rsidR="00DB04AD" w:rsidRPr="000C3C79" w:rsidTr="00686EE4">
        <w:trPr>
          <w:trHeight w:val="294"/>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Databases </w:t>
            </w:r>
          </w:p>
        </w:tc>
        <w:tc>
          <w:tcPr>
            <w:tcW w:w="6694" w:type="dxa"/>
            <w:vAlign w:val="center"/>
          </w:tcPr>
          <w:p w:rsidR="00DB04AD" w:rsidRPr="000C3C79" w:rsidRDefault="008E44D3" w:rsidP="00193380">
            <w:pPr>
              <w:snapToGrid w:val="0"/>
              <w:rPr>
                <w:rFonts w:ascii="Times New Roman" w:hAnsi="Times New Roman"/>
                <w:sz w:val="24"/>
                <w:szCs w:val="24"/>
              </w:rPr>
            </w:pPr>
            <w:r w:rsidRPr="000C3C79">
              <w:rPr>
                <w:rFonts w:ascii="Times New Roman" w:hAnsi="Times New Roman"/>
                <w:sz w:val="24"/>
                <w:szCs w:val="24"/>
              </w:rPr>
              <w:t>Oracle,</w:t>
            </w:r>
            <w:r w:rsidR="00FA772B" w:rsidRPr="000C3C79">
              <w:rPr>
                <w:rFonts w:ascii="Times New Roman" w:hAnsi="Times New Roman"/>
                <w:sz w:val="24"/>
                <w:szCs w:val="24"/>
              </w:rPr>
              <w:t xml:space="preserve"> SQL Server, MY</w:t>
            </w:r>
            <w:r w:rsidR="00DB04AD" w:rsidRPr="000C3C79">
              <w:rPr>
                <w:rFonts w:ascii="Times New Roman" w:hAnsi="Times New Roman"/>
                <w:sz w:val="24"/>
                <w:szCs w:val="24"/>
              </w:rPr>
              <w:t xml:space="preserve"> SQ</w:t>
            </w:r>
            <w:r w:rsidR="00FA772B" w:rsidRPr="000C3C79">
              <w:rPr>
                <w:rFonts w:ascii="Times New Roman" w:hAnsi="Times New Roman"/>
                <w:sz w:val="24"/>
                <w:szCs w:val="24"/>
              </w:rPr>
              <w:t>L, IBM DB2.</w:t>
            </w:r>
            <w:r w:rsidR="00DB04AD" w:rsidRPr="000C3C79">
              <w:rPr>
                <w:rFonts w:ascii="Times New Roman" w:hAnsi="Times New Roman"/>
                <w:sz w:val="24"/>
                <w:szCs w:val="24"/>
              </w:rPr>
              <w:t xml:space="preserve"> </w:t>
            </w:r>
          </w:p>
        </w:tc>
      </w:tr>
      <w:tr w:rsidR="00DB04AD" w:rsidRPr="000C3C79" w:rsidTr="00686EE4">
        <w:trPr>
          <w:trHeight w:val="294"/>
        </w:trPr>
        <w:tc>
          <w:tcPr>
            <w:tcW w:w="3717" w:type="dxa"/>
            <w:vAlign w:val="center"/>
          </w:tcPr>
          <w:p w:rsidR="00DB04AD" w:rsidRPr="000C3C79" w:rsidRDefault="00DB04AD" w:rsidP="00193380">
            <w:pPr>
              <w:snapToGrid w:val="0"/>
              <w:rPr>
                <w:rFonts w:ascii="Times New Roman" w:hAnsi="Times New Roman"/>
                <w:b/>
                <w:sz w:val="24"/>
                <w:szCs w:val="24"/>
              </w:rPr>
            </w:pPr>
            <w:r w:rsidRPr="000C3C79">
              <w:rPr>
                <w:rFonts w:ascii="Times New Roman" w:hAnsi="Times New Roman"/>
                <w:b/>
                <w:sz w:val="24"/>
                <w:szCs w:val="24"/>
              </w:rPr>
              <w:t xml:space="preserve">IDEs </w:t>
            </w:r>
          </w:p>
        </w:tc>
        <w:tc>
          <w:tcPr>
            <w:tcW w:w="6694" w:type="dxa"/>
            <w:vAlign w:val="center"/>
          </w:tcPr>
          <w:p w:rsidR="00DB04AD" w:rsidRPr="000C3C79" w:rsidRDefault="00DB04AD" w:rsidP="00193380">
            <w:pPr>
              <w:snapToGrid w:val="0"/>
              <w:rPr>
                <w:rFonts w:ascii="Times New Roman" w:hAnsi="Times New Roman"/>
                <w:sz w:val="24"/>
                <w:szCs w:val="24"/>
              </w:rPr>
            </w:pPr>
            <w:r w:rsidRPr="000C3C79">
              <w:rPr>
                <w:rFonts w:ascii="Times New Roman" w:hAnsi="Times New Roman"/>
                <w:sz w:val="24"/>
                <w:szCs w:val="24"/>
              </w:rPr>
              <w:t>Eclipse, Net beans and RAD</w:t>
            </w:r>
            <w:r w:rsidR="005744BE" w:rsidRPr="000C3C79">
              <w:rPr>
                <w:rFonts w:ascii="Times New Roman" w:hAnsi="Times New Roman"/>
                <w:sz w:val="24"/>
                <w:szCs w:val="24"/>
              </w:rPr>
              <w:t>.</w:t>
            </w:r>
          </w:p>
        </w:tc>
      </w:tr>
      <w:tr w:rsidR="00DB04AD" w:rsidRPr="000C3C79" w:rsidTr="00686EE4">
        <w:trPr>
          <w:trHeight w:val="294"/>
        </w:trPr>
        <w:tc>
          <w:tcPr>
            <w:tcW w:w="3717" w:type="dxa"/>
            <w:vAlign w:val="center"/>
          </w:tcPr>
          <w:p w:rsidR="00DB04AD" w:rsidRPr="000C3C79" w:rsidRDefault="005744BE" w:rsidP="00193380">
            <w:pPr>
              <w:snapToGrid w:val="0"/>
              <w:rPr>
                <w:rFonts w:ascii="Times New Roman" w:hAnsi="Times New Roman"/>
                <w:b/>
                <w:sz w:val="24"/>
                <w:szCs w:val="24"/>
              </w:rPr>
            </w:pPr>
            <w:r w:rsidRPr="000C3C79">
              <w:rPr>
                <w:rFonts w:ascii="Times New Roman" w:hAnsi="Times New Roman"/>
                <w:b/>
                <w:sz w:val="24"/>
                <w:szCs w:val="24"/>
              </w:rPr>
              <w:t>Design Methodologies</w:t>
            </w:r>
          </w:p>
        </w:tc>
        <w:tc>
          <w:tcPr>
            <w:tcW w:w="6694" w:type="dxa"/>
            <w:vAlign w:val="center"/>
          </w:tcPr>
          <w:p w:rsidR="00DB04AD" w:rsidRPr="000C3C79" w:rsidRDefault="005744BE" w:rsidP="00193380">
            <w:pPr>
              <w:snapToGrid w:val="0"/>
              <w:rPr>
                <w:rFonts w:ascii="Times New Roman" w:hAnsi="Times New Roman"/>
                <w:sz w:val="24"/>
                <w:szCs w:val="24"/>
              </w:rPr>
            </w:pPr>
            <w:r w:rsidRPr="000C3C79">
              <w:rPr>
                <w:rFonts w:ascii="Times New Roman" w:hAnsi="Times New Roman"/>
                <w:sz w:val="24"/>
                <w:szCs w:val="24"/>
              </w:rPr>
              <w:t>UML, Rational Rose, Agile</w:t>
            </w:r>
          </w:p>
        </w:tc>
      </w:tr>
    </w:tbl>
    <w:p w:rsidR="005D26FF" w:rsidRPr="000C3C79" w:rsidRDefault="00FA772B" w:rsidP="00193380">
      <w:pPr>
        <w:rPr>
          <w:rFonts w:ascii="Times New Roman" w:hAnsi="Times New Roman"/>
          <w:b/>
          <w:sz w:val="24"/>
          <w:szCs w:val="24"/>
        </w:rPr>
      </w:pPr>
      <w:r w:rsidRPr="000C3C79">
        <w:rPr>
          <w:rFonts w:ascii="Times New Roman" w:hAnsi="Times New Roman"/>
          <w:b/>
          <w:sz w:val="24"/>
          <w:szCs w:val="24"/>
        </w:rPr>
        <w:t xml:space="preserve">Operating System                             </w:t>
      </w:r>
      <w:r w:rsidR="00E27419" w:rsidRPr="000C3C79">
        <w:rPr>
          <w:rFonts w:ascii="Times New Roman" w:hAnsi="Times New Roman"/>
          <w:b/>
          <w:sz w:val="24"/>
          <w:szCs w:val="24"/>
        </w:rPr>
        <w:t xml:space="preserve">   </w:t>
      </w:r>
      <w:r w:rsidR="005D740B" w:rsidRPr="000C3C79">
        <w:rPr>
          <w:rFonts w:ascii="Times New Roman" w:hAnsi="Times New Roman"/>
          <w:sz w:val="24"/>
          <w:szCs w:val="24"/>
        </w:rPr>
        <w:t>Microsoft</w:t>
      </w:r>
      <w:r w:rsidR="005D740B" w:rsidRPr="000C3C79">
        <w:rPr>
          <w:rFonts w:ascii="Times New Roman" w:hAnsi="Times New Roman"/>
          <w:b/>
          <w:sz w:val="24"/>
          <w:szCs w:val="24"/>
        </w:rPr>
        <w:t xml:space="preserve"> </w:t>
      </w:r>
      <w:r w:rsidR="005D740B" w:rsidRPr="000C3C79">
        <w:rPr>
          <w:rFonts w:ascii="Times New Roman" w:hAnsi="Times New Roman"/>
          <w:sz w:val="24"/>
          <w:szCs w:val="24"/>
        </w:rPr>
        <w:t>Windows</w:t>
      </w:r>
      <w:r w:rsidRPr="000C3C79">
        <w:rPr>
          <w:rFonts w:ascii="Times New Roman" w:hAnsi="Times New Roman"/>
          <w:sz w:val="24"/>
          <w:szCs w:val="24"/>
        </w:rPr>
        <w:t>,</w:t>
      </w:r>
      <w:r w:rsidR="00395E0F" w:rsidRPr="000C3C79">
        <w:rPr>
          <w:rFonts w:ascii="Times New Roman" w:hAnsi="Times New Roman"/>
          <w:sz w:val="24"/>
          <w:szCs w:val="24"/>
        </w:rPr>
        <w:t xml:space="preserve"> </w:t>
      </w:r>
      <w:r w:rsidRPr="000C3C79">
        <w:rPr>
          <w:rFonts w:ascii="Times New Roman" w:hAnsi="Times New Roman"/>
          <w:sz w:val="24"/>
          <w:szCs w:val="24"/>
        </w:rPr>
        <w:t>MS-DOS,</w:t>
      </w:r>
      <w:r w:rsidR="00395E0F" w:rsidRPr="000C3C79">
        <w:rPr>
          <w:rFonts w:ascii="Times New Roman" w:hAnsi="Times New Roman"/>
          <w:sz w:val="24"/>
          <w:szCs w:val="24"/>
        </w:rPr>
        <w:t xml:space="preserve"> </w:t>
      </w:r>
      <w:r w:rsidRPr="000C3C79">
        <w:rPr>
          <w:rFonts w:ascii="Times New Roman" w:hAnsi="Times New Roman"/>
          <w:sz w:val="24"/>
          <w:szCs w:val="24"/>
        </w:rPr>
        <w:t>UNIX,</w:t>
      </w:r>
      <w:r w:rsidR="00395E0F" w:rsidRPr="000C3C79">
        <w:rPr>
          <w:rFonts w:ascii="Times New Roman" w:hAnsi="Times New Roman"/>
          <w:sz w:val="24"/>
          <w:szCs w:val="24"/>
        </w:rPr>
        <w:t xml:space="preserve"> </w:t>
      </w:r>
      <w:r w:rsidRPr="000C3C79">
        <w:rPr>
          <w:rFonts w:ascii="Times New Roman" w:hAnsi="Times New Roman"/>
          <w:sz w:val="24"/>
          <w:szCs w:val="24"/>
        </w:rPr>
        <w:t>Linux</w:t>
      </w:r>
    </w:p>
    <w:p w:rsidR="008E0266" w:rsidRPr="000C3C79" w:rsidRDefault="008E0266" w:rsidP="00193380">
      <w:pPr>
        <w:rPr>
          <w:rFonts w:ascii="Times New Roman" w:hAnsi="Times New Roman"/>
          <w:b/>
          <w:sz w:val="24"/>
          <w:szCs w:val="24"/>
        </w:rPr>
      </w:pPr>
    </w:p>
    <w:p w:rsidR="007C2172" w:rsidRPr="000C3C79" w:rsidRDefault="007C2172" w:rsidP="00193380">
      <w:pPr>
        <w:rPr>
          <w:rFonts w:ascii="Times New Roman" w:hAnsi="Times New Roman"/>
          <w:b/>
          <w:sz w:val="24"/>
          <w:szCs w:val="24"/>
        </w:rPr>
      </w:pPr>
      <w:r w:rsidRPr="000C3C79">
        <w:rPr>
          <w:rFonts w:ascii="Times New Roman" w:hAnsi="Times New Roman"/>
          <w:b/>
          <w:sz w:val="24"/>
          <w:szCs w:val="24"/>
          <w:u w:val="single"/>
        </w:rPr>
        <w:t>PROJECT EXPERIENCE</w:t>
      </w:r>
      <w:r w:rsidRPr="000C3C79">
        <w:rPr>
          <w:rFonts w:ascii="Times New Roman" w:hAnsi="Times New Roman"/>
          <w:b/>
          <w:sz w:val="24"/>
          <w:szCs w:val="24"/>
        </w:rPr>
        <w:t>:</w:t>
      </w:r>
    </w:p>
    <w:p w:rsidR="008E44D3" w:rsidRPr="000C3C79" w:rsidRDefault="008E44D3" w:rsidP="009E08BA">
      <w:pPr>
        <w:spacing w:before="120"/>
        <w:rPr>
          <w:rFonts w:ascii="Times New Roman" w:hAnsi="Times New Roman"/>
          <w:b/>
          <w:sz w:val="24"/>
          <w:szCs w:val="24"/>
        </w:rPr>
      </w:pPr>
    </w:p>
    <w:p w:rsidR="008E44D3" w:rsidRPr="000C3C79" w:rsidRDefault="008E44D3" w:rsidP="008E44D3">
      <w:pPr>
        <w:spacing w:before="120"/>
        <w:rPr>
          <w:rFonts w:ascii="Times New Roman" w:hAnsi="Times New Roman"/>
          <w:sz w:val="24"/>
          <w:szCs w:val="24"/>
        </w:rPr>
      </w:pPr>
      <w:r w:rsidRPr="000C3C79">
        <w:rPr>
          <w:rFonts w:ascii="Times New Roman" w:hAnsi="Times New Roman"/>
          <w:b/>
          <w:color w:val="000000"/>
          <w:sz w:val="24"/>
          <w:szCs w:val="24"/>
          <w:shd w:val="clear" w:color="000000" w:fill="FFFFFF"/>
        </w:rPr>
        <w:t xml:space="preserve">Client: IEEE, Piscataway, NJ                                                              </w:t>
      </w:r>
      <w:r w:rsidR="008A02A0" w:rsidRPr="000C3C79">
        <w:rPr>
          <w:rFonts w:ascii="Times New Roman" w:hAnsi="Times New Roman"/>
          <w:b/>
          <w:color w:val="000000"/>
          <w:sz w:val="24"/>
          <w:szCs w:val="24"/>
          <w:shd w:val="clear" w:color="000000" w:fill="FFFFFF"/>
        </w:rPr>
        <w:t xml:space="preserve">       </w:t>
      </w:r>
      <w:r w:rsidRPr="000C3C79">
        <w:rPr>
          <w:rFonts w:ascii="Times New Roman" w:hAnsi="Times New Roman"/>
          <w:b/>
          <w:sz w:val="24"/>
          <w:szCs w:val="24"/>
        </w:rPr>
        <w:t>June 2013 - Till Date</w:t>
      </w:r>
    </w:p>
    <w:p w:rsidR="008E44D3" w:rsidRDefault="008E44D3" w:rsidP="008E44D3">
      <w:pPr>
        <w:rPr>
          <w:rFonts w:ascii="Times New Roman" w:hAnsi="Times New Roman"/>
          <w:b/>
          <w:sz w:val="24"/>
          <w:szCs w:val="24"/>
        </w:rPr>
      </w:pPr>
      <w:r w:rsidRPr="000C3C79">
        <w:rPr>
          <w:rFonts w:ascii="Times New Roman" w:hAnsi="Times New Roman"/>
          <w:b/>
          <w:sz w:val="24"/>
          <w:szCs w:val="24"/>
        </w:rPr>
        <w:t xml:space="preserve">Role: Java/J2EE Developer     </w:t>
      </w:r>
    </w:p>
    <w:p w:rsidR="000C3C79" w:rsidRPr="000C3C79" w:rsidRDefault="000C3C79" w:rsidP="008E44D3">
      <w:pPr>
        <w:rPr>
          <w:rFonts w:ascii="Times New Roman" w:hAnsi="Times New Roman"/>
          <w:b/>
          <w:sz w:val="24"/>
          <w:szCs w:val="24"/>
        </w:rPr>
      </w:pPr>
    </w:p>
    <w:p w:rsidR="008E44D3" w:rsidRPr="000C3C79" w:rsidRDefault="008E44D3" w:rsidP="008E44D3">
      <w:pPr>
        <w:rPr>
          <w:rFonts w:ascii="Times New Roman" w:hAnsi="Times New Roman"/>
          <w:sz w:val="24"/>
          <w:szCs w:val="24"/>
          <w:shd w:val="clear" w:color="auto" w:fill="FFFFFF"/>
        </w:rPr>
      </w:pPr>
      <w:r w:rsidRPr="000C3C79">
        <w:rPr>
          <w:rFonts w:ascii="Times New Roman" w:hAnsi="Times New Roman"/>
          <w:b/>
          <w:sz w:val="24"/>
          <w:szCs w:val="24"/>
        </w:rPr>
        <w:t xml:space="preserve">Description: </w:t>
      </w:r>
      <w:r w:rsidRPr="000C3C79">
        <w:rPr>
          <w:rFonts w:ascii="Times New Roman" w:hAnsi="Times New Roman"/>
          <w:sz w:val="24"/>
          <w:szCs w:val="24"/>
          <w:shd w:val="clear" w:color="auto" w:fill="FFFFFF"/>
        </w:rPr>
        <w:t>IEEE serves as a major publisher of scientific journals and organizer of conferences, workshops. It is also a leading standards development organization for the development of industrial standards.</w:t>
      </w:r>
      <w:r w:rsidR="001304B6" w:rsidRPr="001304B6">
        <w:rPr>
          <w:rFonts w:asciiTheme="minorHAnsi" w:hAnsiTheme="minorHAnsi" w:cs="Arial"/>
          <w:sz w:val="24"/>
          <w:szCs w:val="24"/>
          <w:shd w:val="clear" w:color="auto" w:fill="FFFFFF"/>
        </w:rPr>
        <w:t xml:space="preserve"> </w:t>
      </w:r>
      <w:r w:rsidR="001304B6" w:rsidRPr="001304B6">
        <w:rPr>
          <w:rFonts w:ascii="Times New Roman" w:hAnsi="Times New Roman"/>
          <w:sz w:val="24"/>
          <w:szCs w:val="24"/>
          <w:shd w:val="clear" w:color="auto" w:fill="FFFFFF"/>
        </w:rPr>
        <w:t>This Project is to build professional social website for authors, researchers and students who can publish their own articles and can be shared within communities such as google, linkedIn and other social websites and giving them access to store, manage their own articles.</w:t>
      </w:r>
    </w:p>
    <w:p w:rsidR="008E44D3" w:rsidRPr="000C3C79" w:rsidRDefault="008E44D3" w:rsidP="008E44D3">
      <w:pPr>
        <w:rPr>
          <w:rFonts w:ascii="Times New Roman" w:hAnsi="Times New Roman"/>
          <w:b/>
          <w:smallCaps/>
          <w:color w:val="000000"/>
          <w:sz w:val="24"/>
          <w:szCs w:val="24"/>
        </w:rPr>
      </w:pPr>
    </w:p>
    <w:p w:rsidR="001F4079" w:rsidRPr="000C3C79" w:rsidRDefault="001F4079" w:rsidP="00193380">
      <w:pPr>
        <w:ind w:right="450"/>
        <w:rPr>
          <w:rFonts w:ascii="Times New Roman" w:hAnsi="Times New Roman"/>
          <w:b/>
          <w:bCs/>
          <w:sz w:val="24"/>
          <w:szCs w:val="24"/>
        </w:rPr>
      </w:pPr>
      <w:r w:rsidRPr="000C3C79">
        <w:rPr>
          <w:rFonts w:ascii="Times New Roman" w:hAnsi="Times New Roman"/>
          <w:b/>
          <w:bCs/>
          <w:sz w:val="24"/>
          <w:szCs w:val="24"/>
        </w:rPr>
        <w:t>Responsibilities:</w:t>
      </w:r>
    </w:p>
    <w:p w:rsidR="0081664C" w:rsidRPr="000C3C79" w:rsidRDefault="0081664C" w:rsidP="0081664C">
      <w:pPr>
        <w:pStyle w:val="ListParagraph"/>
        <w:numPr>
          <w:ilvl w:val="0"/>
          <w:numId w:val="31"/>
        </w:numPr>
        <w:suppressAutoHyphens w:val="0"/>
        <w:rPr>
          <w:rFonts w:ascii="Times New Roman" w:hAnsi="Times New Roman"/>
          <w:sz w:val="24"/>
          <w:szCs w:val="24"/>
          <w:lang w:eastAsia="zh-CN"/>
        </w:rPr>
      </w:pPr>
      <w:r w:rsidRPr="000C3C79">
        <w:rPr>
          <w:rFonts w:ascii="Times New Roman" w:hAnsi="Times New Roman"/>
          <w:sz w:val="24"/>
          <w:szCs w:val="24"/>
          <w:lang w:eastAsia="zh-CN"/>
        </w:rPr>
        <w:t xml:space="preserve">Involved in various phases of </w:t>
      </w:r>
      <w:r w:rsidRPr="000C3C79">
        <w:rPr>
          <w:rFonts w:ascii="Times New Roman" w:hAnsi="Times New Roman"/>
          <w:b/>
          <w:sz w:val="24"/>
          <w:szCs w:val="24"/>
          <w:lang w:eastAsia="zh-CN"/>
        </w:rPr>
        <w:t>Software Development Life Cycle (SDLC)</w:t>
      </w:r>
      <w:r w:rsidRPr="000C3C79">
        <w:rPr>
          <w:rFonts w:ascii="Times New Roman" w:hAnsi="Times New Roman"/>
          <w:sz w:val="24"/>
          <w:szCs w:val="24"/>
          <w:lang w:eastAsia="zh-CN"/>
        </w:rPr>
        <w:t xml:space="preserve"> such as requirements gathering, modeling, analysis, design and development</w:t>
      </w:r>
    </w:p>
    <w:p w:rsidR="007A7CA4" w:rsidRPr="000C3C79" w:rsidRDefault="008E44D3" w:rsidP="0088259C">
      <w:pPr>
        <w:pStyle w:val="ListParagraph"/>
        <w:numPr>
          <w:ilvl w:val="0"/>
          <w:numId w:val="31"/>
        </w:numPr>
        <w:tabs>
          <w:tab w:val="left" w:pos="720"/>
        </w:tabs>
        <w:suppressAutoHyphens w:val="0"/>
        <w:rPr>
          <w:rFonts w:ascii="Times New Roman" w:hAnsi="Times New Roman"/>
          <w:sz w:val="24"/>
          <w:szCs w:val="24"/>
        </w:rPr>
      </w:pPr>
      <w:r w:rsidRPr="000C3C79">
        <w:rPr>
          <w:rFonts w:ascii="Times New Roman" w:hAnsi="Times New Roman"/>
          <w:sz w:val="24"/>
          <w:szCs w:val="24"/>
        </w:rPr>
        <w:t>Designed GUI</w:t>
      </w:r>
      <w:r w:rsidR="00753514" w:rsidRPr="000C3C79">
        <w:rPr>
          <w:rFonts w:ascii="Times New Roman" w:hAnsi="Times New Roman"/>
          <w:sz w:val="24"/>
          <w:szCs w:val="24"/>
        </w:rPr>
        <w:t xml:space="preserve"> using</w:t>
      </w:r>
      <w:r w:rsidR="007A7CA4" w:rsidRPr="000C3C79">
        <w:rPr>
          <w:rFonts w:ascii="Times New Roman" w:hAnsi="Times New Roman"/>
          <w:sz w:val="24"/>
          <w:szCs w:val="24"/>
        </w:rPr>
        <w:t xml:space="preserve"> front end technologies like</w:t>
      </w:r>
      <w:r w:rsidR="00EE06C5" w:rsidRPr="000C3C79">
        <w:rPr>
          <w:rFonts w:ascii="Times New Roman" w:hAnsi="Times New Roman"/>
          <w:sz w:val="24"/>
          <w:szCs w:val="24"/>
        </w:rPr>
        <w:t xml:space="preserve"> </w:t>
      </w:r>
      <w:r w:rsidR="00753514" w:rsidRPr="000C3C79">
        <w:rPr>
          <w:rFonts w:ascii="Times New Roman" w:hAnsi="Times New Roman"/>
          <w:b/>
          <w:sz w:val="24"/>
          <w:szCs w:val="24"/>
        </w:rPr>
        <w:t xml:space="preserve">JSP, XML/XSLT, HTML, </w:t>
      </w:r>
      <w:r w:rsidRPr="000C3C79">
        <w:rPr>
          <w:rFonts w:ascii="Times New Roman" w:hAnsi="Times New Roman"/>
          <w:b/>
          <w:sz w:val="24"/>
          <w:szCs w:val="24"/>
        </w:rPr>
        <w:t>and Java</w:t>
      </w:r>
      <w:r w:rsidR="00753514" w:rsidRPr="000C3C79">
        <w:rPr>
          <w:rFonts w:ascii="Times New Roman" w:hAnsi="Times New Roman"/>
          <w:b/>
          <w:sz w:val="24"/>
          <w:szCs w:val="24"/>
        </w:rPr>
        <w:t>Script.</w:t>
      </w:r>
    </w:p>
    <w:p w:rsidR="007A7CA4" w:rsidRPr="000C3C79" w:rsidRDefault="00FD0D90" w:rsidP="0088259C">
      <w:pPr>
        <w:pStyle w:val="ListParagraph"/>
        <w:numPr>
          <w:ilvl w:val="0"/>
          <w:numId w:val="31"/>
        </w:numPr>
        <w:tabs>
          <w:tab w:val="left" w:pos="720"/>
        </w:tabs>
        <w:suppressAutoHyphens w:val="0"/>
        <w:rPr>
          <w:rFonts w:ascii="Times New Roman" w:hAnsi="Times New Roman"/>
          <w:sz w:val="24"/>
          <w:szCs w:val="24"/>
        </w:rPr>
      </w:pPr>
      <w:r w:rsidRPr="000C3C79">
        <w:rPr>
          <w:rFonts w:ascii="Times New Roman" w:hAnsi="Times New Roman"/>
          <w:sz w:val="24"/>
          <w:szCs w:val="24"/>
        </w:rPr>
        <w:t xml:space="preserve">Application is </w:t>
      </w:r>
      <w:r w:rsidR="008E44D3" w:rsidRPr="000C3C79">
        <w:rPr>
          <w:rFonts w:ascii="Times New Roman" w:hAnsi="Times New Roman"/>
          <w:sz w:val="24"/>
          <w:szCs w:val="24"/>
        </w:rPr>
        <w:t>developed</w:t>
      </w:r>
      <w:r w:rsidRPr="000C3C79">
        <w:rPr>
          <w:rFonts w:ascii="Times New Roman" w:hAnsi="Times New Roman"/>
          <w:sz w:val="24"/>
          <w:szCs w:val="24"/>
        </w:rPr>
        <w:t xml:space="preserve"> in MVC architecture using </w:t>
      </w:r>
      <w:r w:rsidRPr="000C3C79">
        <w:rPr>
          <w:rFonts w:ascii="Times New Roman" w:hAnsi="Times New Roman"/>
          <w:b/>
          <w:sz w:val="24"/>
          <w:szCs w:val="24"/>
        </w:rPr>
        <w:t>Spring</w:t>
      </w:r>
      <w:r w:rsidRPr="000C3C79">
        <w:rPr>
          <w:rFonts w:ascii="Times New Roman" w:hAnsi="Times New Roman"/>
          <w:sz w:val="24"/>
          <w:szCs w:val="24"/>
        </w:rPr>
        <w:t xml:space="preserve"> Framework</w:t>
      </w:r>
      <w:r w:rsidR="007A7CA4" w:rsidRPr="000C3C79">
        <w:rPr>
          <w:rFonts w:ascii="Times New Roman" w:hAnsi="Times New Roman"/>
          <w:sz w:val="24"/>
          <w:szCs w:val="24"/>
        </w:rPr>
        <w:t xml:space="preserve">. </w:t>
      </w:r>
    </w:p>
    <w:p w:rsidR="007A7CA4" w:rsidRPr="000C3C79" w:rsidRDefault="007A7CA4" w:rsidP="0088259C">
      <w:pPr>
        <w:pStyle w:val="ListParagraph"/>
        <w:numPr>
          <w:ilvl w:val="0"/>
          <w:numId w:val="31"/>
        </w:numPr>
        <w:tabs>
          <w:tab w:val="left" w:pos="720"/>
        </w:tabs>
        <w:suppressAutoHyphens w:val="0"/>
        <w:rPr>
          <w:rFonts w:ascii="Times New Roman" w:hAnsi="Times New Roman"/>
          <w:sz w:val="24"/>
          <w:szCs w:val="24"/>
        </w:rPr>
      </w:pPr>
      <w:r w:rsidRPr="000C3C79">
        <w:rPr>
          <w:rFonts w:ascii="Times New Roman" w:hAnsi="Times New Roman"/>
          <w:sz w:val="24"/>
          <w:szCs w:val="24"/>
        </w:rPr>
        <w:t xml:space="preserve">Implemented business layer and created beans using </w:t>
      </w:r>
      <w:r w:rsidR="008E44D3" w:rsidRPr="000C3C79">
        <w:rPr>
          <w:rFonts w:ascii="Times New Roman" w:hAnsi="Times New Roman"/>
          <w:b/>
          <w:bCs/>
          <w:sz w:val="24"/>
          <w:szCs w:val="24"/>
        </w:rPr>
        <w:t>spring</w:t>
      </w:r>
      <w:r w:rsidRPr="000C3C79">
        <w:rPr>
          <w:rFonts w:ascii="Times New Roman" w:hAnsi="Times New Roman"/>
          <w:b/>
          <w:bCs/>
          <w:sz w:val="24"/>
          <w:szCs w:val="24"/>
        </w:rPr>
        <w:t xml:space="preserve"> (DI, AOP, IOC)</w:t>
      </w:r>
      <w:r w:rsidRPr="000C3C79">
        <w:rPr>
          <w:rFonts w:ascii="Times New Roman" w:hAnsi="Times New Roman"/>
          <w:sz w:val="24"/>
          <w:szCs w:val="24"/>
        </w:rPr>
        <w:t xml:space="preserve"> frameworks and used </w:t>
      </w:r>
      <w:r w:rsidR="009B2C7E" w:rsidRPr="000C3C79">
        <w:rPr>
          <w:rFonts w:ascii="Times New Roman" w:hAnsi="Times New Roman"/>
          <w:b/>
          <w:sz w:val="24"/>
          <w:szCs w:val="24"/>
        </w:rPr>
        <w:t xml:space="preserve">Hibernate </w:t>
      </w:r>
      <w:r w:rsidR="009B2C7E" w:rsidRPr="000C3C79">
        <w:rPr>
          <w:rFonts w:ascii="Times New Roman" w:hAnsi="Times New Roman"/>
          <w:sz w:val="24"/>
          <w:szCs w:val="24"/>
        </w:rPr>
        <w:t>as database ORM framework</w:t>
      </w:r>
      <w:r w:rsidR="00557A96" w:rsidRPr="000C3C79">
        <w:rPr>
          <w:rFonts w:ascii="Times New Roman" w:hAnsi="Times New Roman"/>
          <w:sz w:val="24"/>
          <w:szCs w:val="24"/>
        </w:rPr>
        <w:t>.</w:t>
      </w:r>
    </w:p>
    <w:p w:rsidR="00BF0C1F" w:rsidRPr="000C3C79" w:rsidRDefault="00BF0C1F" w:rsidP="00BF0C1F">
      <w:pPr>
        <w:numPr>
          <w:ilvl w:val="0"/>
          <w:numId w:val="31"/>
        </w:numPr>
        <w:tabs>
          <w:tab w:val="left" w:pos="-2970"/>
        </w:tabs>
        <w:rPr>
          <w:rFonts w:ascii="Times New Roman" w:hAnsi="Times New Roman"/>
          <w:color w:val="000000"/>
          <w:sz w:val="24"/>
          <w:szCs w:val="24"/>
        </w:rPr>
      </w:pPr>
      <w:r w:rsidRPr="000C3C79">
        <w:rPr>
          <w:rFonts w:ascii="Times New Roman" w:hAnsi="Times New Roman"/>
          <w:color w:val="000000"/>
          <w:sz w:val="24"/>
          <w:szCs w:val="24"/>
        </w:rPr>
        <w:t xml:space="preserve">Implemented Security through </w:t>
      </w:r>
      <w:r w:rsidRPr="000C3C79">
        <w:rPr>
          <w:rFonts w:ascii="Times New Roman" w:hAnsi="Times New Roman"/>
          <w:b/>
          <w:color w:val="000000"/>
          <w:sz w:val="24"/>
          <w:szCs w:val="24"/>
        </w:rPr>
        <w:t>spring</w:t>
      </w:r>
      <w:r w:rsidRPr="000C3C79">
        <w:rPr>
          <w:rFonts w:ascii="Times New Roman" w:hAnsi="Times New Roman"/>
          <w:color w:val="000000"/>
          <w:sz w:val="24"/>
          <w:szCs w:val="24"/>
        </w:rPr>
        <w:t xml:space="preserve"> configuration file and </w:t>
      </w:r>
      <w:r w:rsidRPr="000C3C79">
        <w:rPr>
          <w:rFonts w:ascii="Times New Roman" w:hAnsi="Times New Roman"/>
          <w:b/>
          <w:color w:val="000000"/>
          <w:sz w:val="24"/>
          <w:szCs w:val="24"/>
        </w:rPr>
        <w:t>Hibernate DAO</w:t>
      </w:r>
      <w:r w:rsidRPr="000C3C79">
        <w:rPr>
          <w:rFonts w:ascii="Times New Roman" w:hAnsi="Times New Roman"/>
          <w:color w:val="000000"/>
          <w:sz w:val="24"/>
          <w:szCs w:val="24"/>
        </w:rPr>
        <w:t xml:space="preserve"> Support to provide the authentication and authorization services in a secured environment.</w:t>
      </w:r>
    </w:p>
    <w:p w:rsidR="007A7CA4" w:rsidRPr="000C3C79" w:rsidRDefault="009B2C7E" w:rsidP="0088259C">
      <w:pPr>
        <w:pStyle w:val="ListParagraph"/>
        <w:numPr>
          <w:ilvl w:val="0"/>
          <w:numId w:val="31"/>
        </w:numPr>
        <w:tabs>
          <w:tab w:val="left" w:pos="720"/>
        </w:tabs>
        <w:suppressAutoHyphens w:val="0"/>
        <w:rPr>
          <w:rFonts w:ascii="Times New Roman" w:hAnsi="Times New Roman"/>
          <w:sz w:val="24"/>
          <w:szCs w:val="24"/>
        </w:rPr>
      </w:pPr>
      <w:r w:rsidRPr="000C3C79">
        <w:rPr>
          <w:rFonts w:ascii="Times New Roman" w:hAnsi="Times New Roman"/>
          <w:sz w:val="24"/>
          <w:szCs w:val="24"/>
        </w:rPr>
        <w:t xml:space="preserve">Used </w:t>
      </w:r>
      <w:r w:rsidRPr="000C3C79">
        <w:rPr>
          <w:rFonts w:ascii="Times New Roman" w:hAnsi="Times New Roman"/>
          <w:b/>
          <w:sz w:val="24"/>
          <w:szCs w:val="24"/>
        </w:rPr>
        <w:t>Web Services</w:t>
      </w:r>
      <w:r w:rsidRPr="000C3C79">
        <w:rPr>
          <w:rFonts w:ascii="Times New Roman" w:hAnsi="Times New Roman"/>
          <w:sz w:val="24"/>
          <w:szCs w:val="24"/>
        </w:rPr>
        <w:t xml:space="preserve"> to interact with other application in organization using </w:t>
      </w:r>
      <w:r w:rsidRPr="000C3C79">
        <w:rPr>
          <w:rFonts w:ascii="Times New Roman" w:hAnsi="Times New Roman"/>
          <w:b/>
          <w:sz w:val="24"/>
          <w:szCs w:val="24"/>
        </w:rPr>
        <w:t>SOAP</w:t>
      </w:r>
      <w:r w:rsidRPr="000C3C79">
        <w:rPr>
          <w:rFonts w:ascii="Times New Roman" w:hAnsi="Times New Roman"/>
          <w:sz w:val="24"/>
          <w:szCs w:val="24"/>
        </w:rPr>
        <w:t xml:space="preserve"> and </w:t>
      </w:r>
      <w:r w:rsidRPr="000C3C79">
        <w:rPr>
          <w:rFonts w:ascii="Times New Roman" w:hAnsi="Times New Roman"/>
          <w:b/>
          <w:sz w:val="24"/>
          <w:szCs w:val="24"/>
        </w:rPr>
        <w:t>WSDL</w:t>
      </w:r>
      <w:r w:rsidRPr="000C3C79">
        <w:rPr>
          <w:rFonts w:ascii="Times New Roman" w:hAnsi="Times New Roman"/>
          <w:sz w:val="24"/>
          <w:szCs w:val="24"/>
        </w:rPr>
        <w:t xml:space="preserve"> file.</w:t>
      </w:r>
    </w:p>
    <w:p w:rsidR="0047199C" w:rsidRPr="000C3C79" w:rsidRDefault="0047199C" w:rsidP="0047199C">
      <w:pPr>
        <w:numPr>
          <w:ilvl w:val="0"/>
          <w:numId w:val="31"/>
        </w:numPr>
        <w:tabs>
          <w:tab w:val="left" w:pos="360"/>
        </w:tabs>
        <w:suppressAutoHyphens w:val="0"/>
        <w:spacing w:before="10" w:after="10"/>
        <w:rPr>
          <w:rFonts w:ascii="Times New Roman" w:eastAsia="Arial Unicode MS" w:hAnsi="Times New Roman"/>
          <w:color w:val="000000"/>
          <w:sz w:val="24"/>
          <w:szCs w:val="24"/>
        </w:rPr>
      </w:pPr>
      <w:r w:rsidRPr="000C3C79">
        <w:rPr>
          <w:rFonts w:ascii="Times New Roman" w:eastAsia="Arial Unicode MS" w:hAnsi="Times New Roman"/>
          <w:color w:val="000000"/>
          <w:sz w:val="24"/>
          <w:szCs w:val="24"/>
        </w:rPr>
        <w:t xml:space="preserve">Creating the message from the uploaded information and transaction data and sending this information using </w:t>
      </w:r>
      <w:r w:rsidRPr="000C3C79">
        <w:rPr>
          <w:rFonts w:ascii="Times New Roman" w:eastAsia="Arial Unicode MS" w:hAnsi="Times New Roman"/>
          <w:b/>
          <w:color w:val="000000"/>
          <w:sz w:val="24"/>
          <w:szCs w:val="24"/>
        </w:rPr>
        <w:t>SOAP</w:t>
      </w:r>
      <w:r w:rsidRPr="000C3C79">
        <w:rPr>
          <w:rFonts w:ascii="Times New Roman" w:eastAsia="Arial Unicode MS" w:hAnsi="Times New Roman"/>
          <w:color w:val="000000"/>
          <w:sz w:val="24"/>
          <w:szCs w:val="24"/>
        </w:rPr>
        <w:t>.</w:t>
      </w:r>
    </w:p>
    <w:p w:rsidR="00CE1364" w:rsidRPr="000C3C79" w:rsidRDefault="00CE1364" w:rsidP="0088259C">
      <w:pPr>
        <w:pStyle w:val="ListParagraph"/>
        <w:numPr>
          <w:ilvl w:val="0"/>
          <w:numId w:val="31"/>
        </w:numPr>
        <w:tabs>
          <w:tab w:val="left" w:pos="720"/>
        </w:tabs>
        <w:suppressAutoHyphens w:val="0"/>
        <w:rPr>
          <w:rFonts w:ascii="Times New Roman" w:hAnsi="Times New Roman"/>
          <w:sz w:val="24"/>
          <w:szCs w:val="24"/>
        </w:rPr>
      </w:pPr>
      <w:r w:rsidRPr="000C3C79">
        <w:rPr>
          <w:rFonts w:ascii="Times New Roman" w:hAnsi="Times New Roman"/>
          <w:sz w:val="24"/>
          <w:szCs w:val="24"/>
        </w:rPr>
        <w:t xml:space="preserve">Designed, coded and configured server side J2EE components like </w:t>
      </w:r>
      <w:r w:rsidRPr="000C3C79">
        <w:rPr>
          <w:rFonts w:ascii="Times New Roman" w:hAnsi="Times New Roman"/>
          <w:b/>
          <w:sz w:val="24"/>
          <w:szCs w:val="24"/>
        </w:rPr>
        <w:t>JSP, Servlets, Java Beans, JNDI, XML</w:t>
      </w:r>
      <w:r w:rsidRPr="000C3C79">
        <w:rPr>
          <w:rFonts w:ascii="Times New Roman" w:hAnsi="Times New Roman"/>
          <w:sz w:val="24"/>
          <w:szCs w:val="24"/>
        </w:rPr>
        <w:t>.</w:t>
      </w:r>
    </w:p>
    <w:p w:rsidR="007A7CA4" w:rsidRPr="000C3C79" w:rsidRDefault="007A7CA4" w:rsidP="0088259C">
      <w:pPr>
        <w:pStyle w:val="ListParagraph"/>
        <w:numPr>
          <w:ilvl w:val="0"/>
          <w:numId w:val="31"/>
        </w:numPr>
        <w:tabs>
          <w:tab w:val="num" w:pos="2880"/>
        </w:tabs>
        <w:suppressAutoHyphens w:val="0"/>
        <w:rPr>
          <w:rFonts w:ascii="Times New Roman" w:hAnsi="Times New Roman"/>
          <w:sz w:val="24"/>
          <w:szCs w:val="24"/>
        </w:rPr>
      </w:pPr>
      <w:r w:rsidRPr="000C3C79">
        <w:rPr>
          <w:rFonts w:ascii="Times New Roman" w:hAnsi="Times New Roman"/>
          <w:sz w:val="24"/>
          <w:szCs w:val="24"/>
          <w:lang w:val="en-GB"/>
        </w:rPr>
        <w:t xml:space="preserve">Extensively used </w:t>
      </w:r>
      <w:r w:rsidRPr="000C3C79">
        <w:rPr>
          <w:rFonts w:ascii="Times New Roman" w:hAnsi="Times New Roman"/>
          <w:b/>
          <w:sz w:val="24"/>
          <w:szCs w:val="24"/>
          <w:lang w:val="en-GB"/>
        </w:rPr>
        <w:t>DOM</w:t>
      </w:r>
      <w:r w:rsidRPr="000C3C79">
        <w:rPr>
          <w:rFonts w:ascii="Times New Roman" w:hAnsi="Times New Roman"/>
          <w:sz w:val="24"/>
          <w:szCs w:val="24"/>
          <w:lang w:val="en-GB"/>
        </w:rPr>
        <w:t xml:space="preserve"> and </w:t>
      </w:r>
      <w:r w:rsidRPr="000C3C79">
        <w:rPr>
          <w:rFonts w:ascii="Times New Roman" w:hAnsi="Times New Roman"/>
          <w:b/>
          <w:sz w:val="24"/>
          <w:szCs w:val="24"/>
          <w:lang w:val="en-GB"/>
        </w:rPr>
        <w:t>SAX</w:t>
      </w:r>
      <w:r w:rsidRPr="000C3C79">
        <w:rPr>
          <w:rFonts w:ascii="Times New Roman" w:hAnsi="Times New Roman"/>
          <w:sz w:val="24"/>
          <w:szCs w:val="24"/>
          <w:lang w:val="en-GB"/>
        </w:rPr>
        <w:t xml:space="preserve"> parsers for parsing XML data and XSLT for XML transformations parsers.</w:t>
      </w:r>
    </w:p>
    <w:p w:rsidR="00CE1364" w:rsidRPr="000C3C79" w:rsidRDefault="007A7CA4" w:rsidP="0088259C">
      <w:pPr>
        <w:pStyle w:val="ListParagraph"/>
        <w:numPr>
          <w:ilvl w:val="0"/>
          <w:numId w:val="31"/>
        </w:numPr>
        <w:tabs>
          <w:tab w:val="num" w:pos="2880"/>
        </w:tabs>
        <w:suppressAutoHyphens w:val="0"/>
        <w:rPr>
          <w:rFonts w:ascii="Times New Roman" w:hAnsi="Times New Roman"/>
          <w:sz w:val="24"/>
          <w:szCs w:val="24"/>
        </w:rPr>
      </w:pPr>
      <w:r w:rsidRPr="000C3C79">
        <w:rPr>
          <w:rFonts w:ascii="Times New Roman" w:hAnsi="Times New Roman"/>
          <w:b/>
          <w:sz w:val="24"/>
          <w:szCs w:val="24"/>
        </w:rPr>
        <w:t>CVS</w:t>
      </w:r>
      <w:r w:rsidRPr="000C3C79">
        <w:rPr>
          <w:rFonts w:ascii="Times New Roman" w:hAnsi="Times New Roman"/>
          <w:sz w:val="24"/>
          <w:szCs w:val="24"/>
        </w:rPr>
        <w:t xml:space="preserve"> </w:t>
      </w:r>
      <w:r w:rsidR="00121539" w:rsidRPr="000C3C79">
        <w:rPr>
          <w:rFonts w:ascii="Times New Roman" w:hAnsi="Times New Roman"/>
          <w:sz w:val="24"/>
          <w:szCs w:val="24"/>
        </w:rPr>
        <w:t>is</w:t>
      </w:r>
      <w:r w:rsidRPr="000C3C79">
        <w:rPr>
          <w:rFonts w:ascii="Times New Roman" w:hAnsi="Times New Roman"/>
          <w:sz w:val="24"/>
          <w:szCs w:val="24"/>
        </w:rPr>
        <w:t xml:space="preserve"> used for code versioning system, for building the application in repository and for production code maintenance.</w:t>
      </w:r>
    </w:p>
    <w:p w:rsidR="009B2C7E" w:rsidRPr="000C3C79" w:rsidRDefault="009B2C7E" w:rsidP="0088259C">
      <w:pPr>
        <w:pStyle w:val="ListParagraph"/>
        <w:numPr>
          <w:ilvl w:val="0"/>
          <w:numId w:val="31"/>
        </w:numPr>
        <w:tabs>
          <w:tab w:val="num" w:pos="2880"/>
        </w:tabs>
        <w:suppressAutoHyphens w:val="0"/>
        <w:rPr>
          <w:rFonts w:ascii="Times New Roman" w:hAnsi="Times New Roman"/>
          <w:sz w:val="24"/>
          <w:szCs w:val="24"/>
        </w:rPr>
      </w:pPr>
      <w:r w:rsidRPr="000C3C79">
        <w:rPr>
          <w:rFonts w:ascii="Times New Roman" w:hAnsi="Times New Roman"/>
          <w:sz w:val="24"/>
          <w:szCs w:val="24"/>
        </w:rPr>
        <w:t xml:space="preserve">Used </w:t>
      </w:r>
      <w:r w:rsidRPr="000C3C79">
        <w:rPr>
          <w:rFonts w:ascii="Times New Roman" w:hAnsi="Times New Roman"/>
          <w:b/>
          <w:sz w:val="24"/>
          <w:szCs w:val="24"/>
        </w:rPr>
        <w:t>Eclipse IDE</w:t>
      </w:r>
      <w:r w:rsidRPr="000C3C79">
        <w:rPr>
          <w:rFonts w:ascii="Times New Roman" w:hAnsi="Times New Roman"/>
          <w:sz w:val="24"/>
          <w:szCs w:val="24"/>
        </w:rPr>
        <w:t xml:space="preserve"> and </w:t>
      </w:r>
      <w:r w:rsidR="00BF0C1F" w:rsidRPr="000C3C79">
        <w:rPr>
          <w:rFonts w:ascii="Times New Roman" w:hAnsi="Times New Roman"/>
          <w:b/>
          <w:sz w:val="24"/>
          <w:szCs w:val="24"/>
        </w:rPr>
        <w:t>Web L</w:t>
      </w:r>
      <w:r w:rsidRPr="000C3C79">
        <w:rPr>
          <w:rFonts w:ascii="Times New Roman" w:hAnsi="Times New Roman"/>
          <w:b/>
          <w:sz w:val="24"/>
          <w:szCs w:val="24"/>
        </w:rPr>
        <w:t>ogic</w:t>
      </w:r>
      <w:r w:rsidRPr="000C3C79">
        <w:rPr>
          <w:rFonts w:ascii="Times New Roman" w:hAnsi="Times New Roman"/>
          <w:sz w:val="24"/>
          <w:szCs w:val="24"/>
        </w:rPr>
        <w:t xml:space="preserve"> application server in development.</w:t>
      </w:r>
    </w:p>
    <w:p w:rsidR="007A7CA4" w:rsidRPr="000C3C79" w:rsidRDefault="007A7CA4" w:rsidP="0088259C">
      <w:pPr>
        <w:pStyle w:val="ListParagraph"/>
        <w:numPr>
          <w:ilvl w:val="0"/>
          <w:numId w:val="31"/>
        </w:numPr>
        <w:tabs>
          <w:tab w:val="left" w:pos="720"/>
        </w:tabs>
        <w:suppressAutoHyphens w:val="0"/>
        <w:rPr>
          <w:rFonts w:ascii="Times New Roman" w:hAnsi="Times New Roman"/>
          <w:sz w:val="24"/>
          <w:szCs w:val="24"/>
          <w:lang w:val="en-GB"/>
        </w:rPr>
      </w:pPr>
      <w:r w:rsidRPr="000C3C79">
        <w:rPr>
          <w:rFonts w:ascii="Times New Roman" w:hAnsi="Times New Roman"/>
          <w:sz w:val="24"/>
          <w:szCs w:val="24"/>
          <w:lang w:val="en-GB"/>
        </w:rPr>
        <w:t xml:space="preserve">Involved in writing test cases using </w:t>
      </w:r>
      <w:r w:rsidRPr="000C3C79">
        <w:rPr>
          <w:rFonts w:ascii="Times New Roman" w:hAnsi="Times New Roman"/>
          <w:b/>
          <w:bCs/>
          <w:sz w:val="24"/>
          <w:szCs w:val="24"/>
          <w:lang w:val="en-GB"/>
        </w:rPr>
        <w:t>JUNIT</w:t>
      </w:r>
      <w:r w:rsidR="00EE06C5" w:rsidRPr="000C3C79">
        <w:rPr>
          <w:rFonts w:ascii="Times New Roman" w:hAnsi="Times New Roman"/>
          <w:b/>
          <w:bCs/>
          <w:sz w:val="24"/>
          <w:szCs w:val="24"/>
          <w:lang w:val="en-GB"/>
        </w:rPr>
        <w:t xml:space="preserve"> </w:t>
      </w:r>
      <w:r w:rsidRPr="000C3C79">
        <w:rPr>
          <w:rFonts w:ascii="Times New Roman" w:hAnsi="Times New Roman"/>
          <w:sz w:val="24"/>
          <w:szCs w:val="24"/>
          <w:lang w:val="en-GB"/>
        </w:rPr>
        <w:t>for various modules.</w:t>
      </w:r>
    </w:p>
    <w:p w:rsidR="00371BDB" w:rsidRPr="000C3C79" w:rsidRDefault="007A7CA4" w:rsidP="00371BDB">
      <w:pPr>
        <w:pStyle w:val="ListParagraph"/>
        <w:numPr>
          <w:ilvl w:val="0"/>
          <w:numId w:val="31"/>
        </w:numPr>
        <w:tabs>
          <w:tab w:val="left" w:pos="720"/>
        </w:tabs>
        <w:suppressAutoHyphens w:val="0"/>
        <w:rPr>
          <w:rFonts w:ascii="Times New Roman" w:hAnsi="Times New Roman"/>
          <w:sz w:val="24"/>
          <w:szCs w:val="24"/>
          <w:lang w:val="en-GB"/>
        </w:rPr>
      </w:pPr>
      <w:r w:rsidRPr="000C3C79">
        <w:rPr>
          <w:rFonts w:ascii="Times New Roman" w:hAnsi="Times New Roman"/>
          <w:sz w:val="24"/>
          <w:szCs w:val="24"/>
          <w:lang w:val="en-GB"/>
        </w:rPr>
        <w:t xml:space="preserve">Involved in logging using </w:t>
      </w:r>
      <w:r w:rsidRPr="000C3C79">
        <w:rPr>
          <w:rFonts w:ascii="Times New Roman" w:hAnsi="Times New Roman"/>
          <w:b/>
          <w:sz w:val="24"/>
          <w:szCs w:val="24"/>
          <w:lang w:val="en-GB"/>
        </w:rPr>
        <w:t>Log4</w:t>
      </w:r>
      <w:r w:rsidR="00FE0B9D" w:rsidRPr="000C3C79">
        <w:rPr>
          <w:rFonts w:ascii="Times New Roman" w:hAnsi="Times New Roman"/>
          <w:b/>
          <w:sz w:val="24"/>
          <w:szCs w:val="24"/>
          <w:lang w:val="en-GB"/>
        </w:rPr>
        <w:t>j</w:t>
      </w:r>
      <w:r w:rsidRPr="000C3C79">
        <w:rPr>
          <w:rFonts w:ascii="Times New Roman" w:hAnsi="Times New Roman"/>
          <w:sz w:val="24"/>
          <w:szCs w:val="24"/>
          <w:lang w:val="en-GB"/>
        </w:rPr>
        <w:t xml:space="preserve"> and working with defects using </w:t>
      </w:r>
      <w:r w:rsidR="00292BE2" w:rsidRPr="000C3C79">
        <w:rPr>
          <w:rFonts w:ascii="Times New Roman" w:hAnsi="Times New Roman"/>
          <w:sz w:val="24"/>
          <w:szCs w:val="24"/>
          <w:lang w:val="en-GB"/>
        </w:rPr>
        <w:t>Quality Centre</w:t>
      </w:r>
      <w:r w:rsidRPr="000C3C79">
        <w:rPr>
          <w:rFonts w:ascii="Times New Roman" w:hAnsi="Times New Roman"/>
          <w:sz w:val="24"/>
          <w:szCs w:val="24"/>
          <w:lang w:val="en-GB"/>
        </w:rPr>
        <w:t>.</w:t>
      </w:r>
    </w:p>
    <w:p w:rsidR="007A7CA4" w:rsidRPr="000C3C79" w:rsidRDefault="007A7CA4" w:rsidP="0088259C">
      <w:pPr>
        <w:pStyle w:val="ListParagraph"/>
        <w:numPr>
          <w:ilvl w:val="0"/>
          <w:numId w:val="31"/>
        </w:numPr>
        <w:tabs>
          <w:tab w:val="left" w:pos="720"/>
        </w:tabs>
        <w:suppressAutoHyphens w:val="0"/>
        <w:rPr>
          <w:rFonts w:ascii="Times New Roman" w:hAnsi="Times New Roman"/>
          <w:b/>
          <w:sz w:val="24"/>
          <w:szCs w:val="24"/>
        </w:rPr>
      </w:pPr>
      <w:r w:rsidRPr="000C3C79">
        <w:rPr>
          <w:rFonts w:ascii="Times New Roman" w:hAnsi="Times New Roman"/>
          <w:sz w:val="24"/>
          <w:szCs w:val="24"/>
        </w:rPr>
        <w:t xml:space="preserve">Involved in </w:t>
      </w:r>
      <w:r w:rsidRPr="000C3C79">
        <w:rPr>
          <w:rFonts w:ascii="Times New Roman" w:hAnsi="Times New Roman"/>
          <w:bCs/>
          <w:sz w:val="24"/>
          <w:szCs w:val="24"/>
        </w:rPr>
        <w:t>testing</w:t>
      </w:r>
      <w:r w:rsidRPr="000C3C79">
        <w:rPr>
          <w:rFonts w:ascii="Times New Roman" w:hAnsi="Times New Roman"/>
          <w:sz w:val="24"/>
          <w:szCs w:val="24"/>
        </w:rPr>
        <w:t xml:space="preserve">, </w:t>
      </w:r>
      <w:r w:rsidRPr="000C3C79">
        <w:rPr>
          <w:rFonts w:ascii="Times New Roman" w:hAnsi="Times New Roman"/>
          <w:bCs/>
          <w:sz w:val="24"/>
          <w:szCs w:val="24"/>
        </w:rPr>
        <w:t>bug fixing</w:t>
      </w:r>
      <w:r w:rsidRPr="000C3C79">
        <w:rPr>
          <w:rFonts w:ascii="Times New Roman" w:hAnsi="Times New Roman"/>
          <w:sz w:val="24"/>
          <w:szCs w:val="24"/>
        </w:rPr>
        <w:t xml:space="preserve"> and </w:t>
      </w:r>
      <w:r w:rsidRPr="000C3C79">
        <w:rPr>
          <w:rFonts w:ascii="Times New Roman" w:hAnsi="Times New Roman"/>
          <w:bCs/>
          <w:sz w:val="24"/>
          <w:szCs w:val="24"/>
        </w:rPr>
        <w:t>documentation</w:t>
      </w:r>
      <w:r w:rsidRPr="000C3C79">
        <w:rPr>
          <w:rFonts w:ascii="Times New Roman" w:hAnsi="Times New Roman"/>
          <w:sz w:val="24"/>
          <w:szCs w:val="24"/>
        </w:rPr>
        <w:t xml:space="preserve"> of the system deployment.</w:t>
      </w:r>
    </w:p>
    <w:p w:rsidR="000F7294" w:rsidRPr="000C3C79" w:rsidRDefault="000F7294" w:rsidP="00193380">
      <w:pPr>
        <w:tabs>
          <w:tab w:val="num" w:pos="2880"/>
        </w:tabs>
        <w:rPr>
          <w:rFonts w:ascii="Times New Roman" w:hAnsi="Times New Roman"/>
          <w:b/>
          <w:bCs/>
          <w:sz w:val="24"/>
          <w:szCs w:val="24"/>
        </w:rPr>
      </w:pPr>
    </w:p>
    <w:p w:rsidR="00292BE2" w:rsidRPr="000C3C79" w:rsidRDefault="00292BE2" w:rsidP="00193380">
      <w:pPr>
        <w:tabs>
          <w:tab w:val="num" w:pos="2880"/>
        </w:tabs>
        <w:rPr>
          <w:rFonts w:ascii="Times New Roman" w:hAnsi="Times New Roman"/>
          <w:bCs/>
          <w:sz w:val="24"/>
          <w:szCs w:val="24"/>
        </w:rPr>
      </w:pPr>
      <w:r w:rsidRPr="000C3C79">
        <w:rPr>
          <w:rFonts w:ascii="Times New Roman" w:hAnsi="Times New Roman"/>
          <w:b/>
          <w:bCs/>
          <w:sz w:val="24"/>
          <w:szCs w:val="24"/>
        </w:rPr>
        <w:t xml:space="preserve">Environment: </w:t>
      </w:r>
      <w:r w:rsidR="00E27419" w:rsidRPr="000C3C79">
        <w:rPr>
          <w:rFonts w:ascii="Times New Roman" w:hAnsi="Times New Roman"/>
          <w:bCs/>
          <w:sz w:val="24"/>
          <w:szCs w:val="24"/>
        </w:rPr>
        <w:t>JDK 1.6</w:t>
      </w:r>
      <w:r w:rsidRPr="000C3C79">
        <w:rPr>
          <w:rFonts w:ascii="Times New Roman" w:hAnsi="Times New Roman"/>
          <w:bCs/>
          <w:sz w:val="24"/>
          <w:szCs w:val="24"/>
        </w:rPr>
        <w:t>,</w:t>
      </w:r>
      <w:r w:rsidR="00DB0E96" w:rsidRPr="000C3C79">
        <w:rPr>
          <w:rFonts w:ascii="Times New Roman" w:hAnsi="Times New Roman"/>
          <w:bCs/>
          <w:sz w:val="24"/>
          <w:szCs w:val="24"/>
        </w:rPr>
        <w:t xml:space="preserve"> </w:t>
      </w:r>
      <w:r w:rsidR="00CE1364" w:rsidRPr="000C3C79">
        <w:rPr>
          <w:rFonts w:ascii="Times New Roman" w:hAnsi="Times New Roman"/>
          <w:bCs/>
          <w:sz w:val="24"/>
          <w:szCs w:val="24"/>
        </w:rPr>
        <w:t>J2SE</w:t>
      </w:r>
      <w:r w:rsidR="00E27419" w:rsidRPr="000C3C79">
        <w:rPr>
          <w:rFonts w:ascii="Times New Roman" w:hAnsi="Times New Roman"/>
          <w:bCs/>
          <w:sz w:val="24"/>
          <w:szCs w:val="24"/>
        </w:rPr>
        <w:t>,</w:t>
      </w:r>
      <w:r w:rsidRPr="000C3C79">
        <w:rPr>
          <w:rFonts w:ascii="Times New Roman" w:hAnsi="Times New Roman"/>
          <w:bCs/>
          <w:sz w:val="24"/>
          <w:szCs w:val="24"/>
        </w:rPr>
        <w:t xml:space="preserve"> J2EE,</w:t>
      </w:r>
      <w:r w:rsidR="004953DD" w:rsidRPr="000C3C79">
        <w:rPr>
          <w:rFonts w:ascii="Times New Roman" w:hAnsi="Times New Roman"/>
          <w:bCs/>
          <w:sz w:val="24"/>
          <w:szCs w:val="24"/>
        </w:rPr>
        <w:t xml:space="preserve"> </w:t>
      </w:r>
      <w:r w:rsidR="00F53EFE" w:rsidRPr="000C3C79">
        <w:rPr>
          <w:rFonts w:ascii="Times New Roman" w:hAnsi="Times New Roman"/>
          <w:bCs/>
          <w:sz w:val="24"/>
          <w:szCs w:val="24"/>
        </w:rPr>
        <w:t xml:space="preserve">JSP, Servlets, </w:t>
      </w:r>
      <w:r w:rsidR="00CE1364" w:rsidRPr="000C3C79">
        <w:rPr>
          <w:rFonts w:ascii="Times New Roman" w:hAnsi="Times New Roman"/>
          <w:bCs/>
          <w:sz w:val="24"/>
          <w:szCs w:val="24"/>
        </w:rPr>
        <w:t>JSTL,</w:t>
      </w:r>
      <w:r w:rsidR="00E71FB1" w:rsidRPr="000C3C79">
        <w:rPr>
          <w:rFonts w:ascii="Times New Roman" w:hAnsi="Times New Roman"/>
          <w:bCs/>
          <w:sz w:val="24"/>
          <w:szCs w:val="24"/>
        </w:rPr>
        <w:t xml:space="preserve"> </w:t>
      </w:r>
      <w:r w:rsidR="00CE1364" w:rsidRPr="000C3C79">
        <w:rPr>
          <w:rFonts w:ascii="Times New Roman" w:hAnsi="Times New Roman"/>
          <w:bCs/>
          <w:sz w:val="24"/>
          <w:szCs w:val="24"/>
        </w:rPr>
        <w:t>Spring 3.0</w:t>
      </w:r>
      <w:r w:rsidRPr="000C3C79">
        <w:rPr>
          <w:rFonts w:ascii="Times New Roman" w:hAnsi="Times New Roman"/>
          <w:bCs/>
          <w:sz w:val="24"/>
          <w:szCs w:val="24"/>
        </w:rPr>
        <w:t>, H</w:t>
      </w:r>
      <w:r w:rsidR="00E27419" w:rsidRPr="000C3C79">
        <w:rPr>
          <w:rFonts w:ascii="Times New Roman" w:hAnsi="Times New Roman"/>
          <w:bCs/>
          <w:sz w:val="24"/>
          <w:szCs w:val="24"/>
        </w:rPr>
        <w:t>ibernate 3.5</w:t>
      </w:r>
      <w:r w:rsidR="00990A75" w:rsidRPr="000C3C79">
        <w:rPr>
          <w:rFonts w:ascii="Times New Roman" w:hAnsi="Times New Roman"/>
          <w:bCs/>
          <w:sz w:val="24"/>
          <w:szCs w:val="24"/>
        </w:rPr>
        <w:t>, Oracle 10</w:t>
      </w:r>
      <w:r w:rsidR="00F53EFE" w:rsidRPr="000C3C79">
        <w:rPr>
          <w:rFonts w:ascii="Times New Roman" w:hAnsi="Times New Roman"/>
          <w:bCs/>
          <w:sz w:val="24"/>
          <w:szCs w:val="24"/>
        </w:rPr>
        <w:t>g</w:t>
      </w:r>
      <w:r w:rsidR="00CE1364" w:rsidRPr="000C3C79">
        <w:rPr>
          <w:rFonts w:ascii="Times New Roman" w:hAnsi="Times New Roman"/>
          <w:bCs/>
          <w:sz w:val="24"/>
          <w:szCs w:val="24"/>
        </w:rPr>
        <w:t>,</w:t>
      </w:r>
      <w:r w:rsidR="006A672F" w:rsidRPr="000C3C79">
        <w:rPr>
          <w:rFonts w:ascii="Times New Roman" w:hAnsi="Times New Roman"/>
          <w:bCs/>
          <w:sz w:val="24"/>
          <w:szCs w:val="24"/>
        </w:rPr>
        <w:t xml:space="preserve"> Web Logic</w:t>
      </w:r>
      <w:r w:rsidR="00FE14F1" w:rsidRPr="000C3C79">
        <w:rPr>
          <w:rFonts w:ascii="Times New Roman" w:hAnsi="Times New Roman"/>
          <w:bCs/>
          <w:sz w:val="24"/>
          <w:szCs w:val="24"/>
        </w:rPr>
        <w:t xml:space="preserve"> Server</w:t>
      </w:r>
      <w:r w:rsidR="006A672F" w:rsidRPr="000C3C79">
        <w:rPr>
          <w:rFonts w:ascii="Times New Roman" w:hAnsi="Times New Roman"/>
          <w:bCs/>
          <w:sz w:val="24"/>
          <w:szCs w:val="24"/>
        </w:rPr>
        <w:t>,</w:t>
      </w:r>
      <w:r w:rsidR="00F53EFE" w:rsidRPr="000C3C79">
        <w:rPr>
          <w:rFonts w:ascii="Times New Roman" w:hAnsi="Times New Roman"/>
          <w:bCs/>
          <w:sz w:val="24"/>
          <w:szCs w:val="24"/>
        </w:rPr>
        <w:t xml:space="preserve"> </w:t>
      </w:r>
      <w:r w:rsidR="00FE0B9D" w:rsidRPr="000C3C79">
        <w:rPr>
          <w:rFonts w:ascii="Times New Roman" w:hAnsi="Times New Roman"/>
          <w:bCs/>
          <w:sz w:val="24"/>
          <w:szCs w:val="24"/>
        </w:rPr>
        <w:t xml:space="preserve">Web Services, </w:t>
      </w:r>
      <w:r w:rsidR="00F53EFE" w:rsidRPr="000C3C79">
        <w:rPr>
          <w:rFonts w:ascii="Times New Roman" w:hAnsi="Times New Roman"/>
          <w:bCs/>
          <w:sz w:val="24"/>
          <w:szCs w:val="24"/>
        </w:rPr>
        <w:t xml:space="preserve">Agile, PL/SQL, XML, Log4j, </w:t>
      </w:r>
      <w:r w:rsidR="00783357" w:rsidRPr="000C3C79">
        <w:rPr>
          <w:rFonts w:ascii="Times New Roman" w:hAnsi="Times New Roman"/>
          <w:bCs/>
          <w:sz w:val="24"/>
          <w:szCs w:val="24"/>
        </w:rPr>
        <w:t xml:space="preserve">AJAX, </w:t>
      </w:r>
      <w:r w:rsidR="00FE0B9D" w:rsidRPr="000C3C79">
        <w:rPr>
          <w:rFonts w:ascii="Times New Roman" w:hAnsi="Times New Roman"/>
          <w:bCs/>
          <w:sz w:val="24"/>
          <w:szCs w:val="24"/>
        </w:rPr>
        <w:t>HTML, CSS, Java Script, Design Patterns.</w:t>
      </w:r>
    </w:p>
    <w:p w:rsidR="008A02A0" w:rsidRPr="000C3C79" w:rsidRDefault="008A02A0" w:rsidP="008E44D3">
      <w:pPr>
        <w:spacing w:before="120"/>
        <w:rPr>
          <w:rFonts w:ascii="Times New Roman" w:hAnsi="Times New Roman"/>
          <w:b/>
          <w:sz w:val="24"/>
          <w:szCs w:val="24"/>
        </w:rPr>
      </w:pPr>
    </w:p>
    <w:p w:rsidR="000C3C79" w:rsidRDefault="000C3C79" w:rsidP="008E44D3">
      <w:pPr>
        <w:spacing w:before="120"/>
        <w:rPr>
          <w:rFonts w:ascii="Times New Roman" w:hAnsi="Times New Roman"/>
          <w:b/>
          <w:sz w:val="24"/>
          <w:szCs w:val="24"/>
        </w:rPr>
      </w:pPr>
    </w:p>
    <w:p w:rsidR="000C3C79" w:rsidRDefault="000C3C79" w:rsidP="008E44D3">
      <w:pPr>
        <w:spacing w:before="120"/>
        <w:rPr>
          <w:rFonts w:ascii="Times New Roman" w:hAnsi="Times New Roman"/>
          <w:b/>
          <w:sz w:val="24"/>
          <w:szCs w:val="24"/>
        </w:rPr>
      </w:pPr>
    </w:p>
    <w:p w:rsidR="008E44D3" w:rsidRPr="000C3C79" w:rsidRDefault="008E44D3" w:rsidP="008E44D3">
      <w:pPr>
        <w:spacing w:before="120"/>
        <w:rPr>
          <w:rFonts w:ascii="Times New Roman" w:hAnsi="Times New Roman"/>
          <w:sz w:val="24"/>
          <w:szCs w:val="24"/>
        </w:rPr>
      </w:pPr>
      <w:r w:rsidRPr="000C3C79">
        <w:rPr>
          <w:rFonts w:ascii="Times New Roman" w:hAnsi="Times New Roman"/>
          <w:b/>
          <w:sz w:val="24"/>
          <w:szCs w:val="24"/>
        </w:rPr>
        <w:t>Client: Cbeyond Company, Atlanta, GA.</w:t>
      </w:r>
      <w:r w:rsidRPr="000C3C79">
        <w:rPr>
          <w:rFonts w:ascii="Times New Roman" w:hAnsi="Times New Roman"/>
          <w:b/>
          <w:color w:val="222222"/>
          <w:sz w:val="24"/>
          <w:szCs w:val="24"/>
          <w:shd w:val="clear" w:color="auto" w:fill="FFFFFF"/>
        </w:rPr>
        <w:tab/>
      </w:r>
      <w:r w:rsidRPr="000C3C79">
        <w:rPr>
          <w:rFonts w:ascii="Times New Roman" w:hAnsi="Times New Roman"/>
          <w:b/>
          <w:color w:val="222222"/>
          <w:sz w:val="24"/>
          <w:szCs w:val="24"/>
          <w:shd w:val="clear" w:color="auto" w:fill="FFFFFF"/>
        </w:rPr>
        <w:tab/>
      </w:r>
      <w:r w:rsidR="008A02A0" w:rsidRPr="000C3C79">
        <w:rPr>
          <w:rFonts w:ascii="Times New Roman" w:hAnsi="Times New Roman"/>
          <w:b/>
          <w:color w:val="222222"/>
          <w:sz w:val="24"/>
          <w:szCs w:val="24"/>
          <w:shd w:val="clear" w:color="auto" w:fill="FFFFFF"/>
        </w:rPr>
        <w:tab/>
      </w:r>
      <w:r w:rsidR="008A02A0" w:rsidRPr="000C3C79">
        <w:rPr>
          <w:rFonts w:ascii="Times New Roman" w:hAnsi="Times New Roman"/>
          <w:b/>
          <w:color w:val="222222"/>
          <w:sz w:val="24"/>
          <w:szCs w:val="24"/>
          <w:shd w:val="clear" w:color="auto" w:fill="FFFFFF"/>
        </w:rPr>
        <w:tab/>
        <w:t xml:space="preserve">       </w:t>
      </w:r>
      <w:r w:rsidRPr="000C3C79">
        <w:rPr>
          <w:rFonts w:ascii="Times New Roman" w:hAnsi="Times New Roman"/>
          <w:b/>
          <w:color w:val="000000"/>
          <w:sz w:val="24"/>
          <w:szCs w:val="24"/>
          <w:shd w:val="clear" w:color="000000" w:fill="FFFFFF"/>
        </w:rPr>
        <w:t>July 2012 - May 2013</w:t>
      </w:r>
    </w:p>
    <w:p w:rsidR="008E44D3" w:rsidRDefault="008E44D3" w:rsidP="008E44D3">
      <w:pPr>
        <w:ind w:right="450"/>
        <w:rPr>
          <w:rFonts w:ascii="Times New Roman" w:hAnsi="Times New Roman"/>
          <w:b/>
          <w:bCs/>
          <w:sz w:val="24"/>
          <w:szCs w:val="24"/>
        </w:rPr>
      </w:pPr>
      <w:r w:rsidRPr="000C3C79">
        <w:rPr>
          <w:rFonts w:ascii="Times New Roman" w:hAnsi="Times New Roman"/>
          <w:b/>
          <w:bCs/>
          <w:sz w:val="24"/>
          <w:szCs w:val="24"/>
        </w:rPr>
        <w:t>Role: Java Developer</w:t>
      </w:r>
    </w:p>
    <w:p w:rsidR="000C3C79" w:rsidRPr="000C3C79" w:rsidRDefault="000C3C79" w:rsidP="008E44D3">
      <w:pPr>
        <w:ind w:right="450"/>
        <w:rPr>
          <w:rFonts w:ascii="Times New Roman" w:hAnsi="Times New Roman"/>
          <w:b/>
          <w:bCs/>
          <w:sz w:val="24"/>
          <w:szCs w:val="24"/>
        </w:rPr>
      </w:pPr>
    </w:p>
    <w:p w:rsidR="008E44D3" w:rsidRPr="000C3C79" w:rsidRDefault="008E44D3" w:rsidP="008E44D3">
      <w:pPr>
        <w:ind w:right="450"/>
        <w:rPr>
          <w:rFonts w:ascii="Times New Roman" w:hAnsi="Times New Roman"/>
          <w:b/>
          <w:bCs/>
          <w:sz w:val="24"/>
          <w:szCs w:val="24"/>
        </w:rPr>
      </w:pPr>
      <w:r w:rsidRPr="000C3C79">
        <w:rPr>
          <w:rFonts w:ascii="Times New Roman" w:hAnsi="Times New Roman"/>
          <w:b/>
          <w:bCs/>
          <w:sz w:val="24"/>
          <w:szCs w:val="24"/>
        </w:rPr>
        <w:t xml:space="preserve">Description: </w:t>
      </w:r>
      <w:r w:rsidRPr="000C3C79">
        <w:rPr>
          <w:rFonts w:ascii="Times New Roman" w:hAnsi="Times New Roman"/>
          <w:color w:val="000000"/>
          <w:sz w:val="24"/>
          <w:szCs w:val="24"/>
          <w:shd w:val="clear" w:color="auto" w:fill="FFFFFF"/>
        </w:rPr>
        <w:t>Cbeyond, Inc. is a Technology service provider with a long history of delivering technology and service innovation for small and mid-sized businesses. Cbeyond offers a range of managed services for small and medium-sized businesses.</w:t>
      </w:r>
      <w:r w:rsidR="00595E84">
        <w:rPr>
          <w:rFonts w:ascii="Times New Roman" w:hAnsi="Times New Roman"/>
          <w:color w:val="000000"/>
          <w:sz w:val="24"/>
          <w:szCs w:val="24"/>
          <w:shd w:val="clear" w:color="auto" w:fill="FFFFFF"/>
        </w:rPr>
        <w:t xml:space="preserve"> This Project is aimed to build a Online website for our Customers to manage the services, so that they can view, pay their bills through online  and check the status of the order.</w:t>
      </w:r>
    </w:p>
    <w:p w:rsidR="00AB48D2" w:rsidRPr="000C3C79" w:rsidRDefault="00AB48D2" w:rsidP="00FA0869">
      <w:pPr>
        <w:rPr>
          <w:rFonts w:ascii="Times New Roman" w:hAnsi="Times New Roman"/>
          <w:b/>
          <w:color w:val="000000"/>
          <w:sz w:val="24"/>
          <w:szCs w:val="24"/>
          <w:shd w:val="clear" w:color="000000" w:fill="FFFFFF"/>
        </w:rPr>
      </w:pPr>
    </w:p>
    <w:p w:rsidR="00193380" w:rsidRPr="000C3C79" w:rsidRDefault="006F69EB" w:rsidP="00193380">
      <w:pPr>
        <w:rPr>
          <w:rFonts w:ascii="Times New Roman" w:hAnsi="Times New Roman"/>
          <w:b/>
          <w:color w:val="000000"/>
          <w:sz w:val="24"/>
          <w:szCs w:val="24"/>
        </w:rPr>
      </w:pPr>
      <w:r w:rsidRPr="000C3C79">
        <w:rPr>
          <w:rFonts w:ascii="Times New Roman" w:hAnsi="Times New Roman"/>
          <w:b/>
          <w:color w:val="000000"/>
          <w:sz w:val="24"/>
          <w:szCs w:val="24"/>
        </w:rPr>
        <w:t>Responsibilities:</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Involved in Analysis, Design, Development, Integration and Testing of application modules using </w:t>
      </w:r>
      <w:r w:rsidRPr="000C3C79">
        <w:rPr>
          <w:rFonts w:ascii="Times New Roman" w:hAnsi="Times New Roman"/>
          <w:b/>
          <w:color w:val="000000"/>
          <w:sz w:val="24"/>
          <w:szCs w:val="24"/>
        </w:rPr>
        <w:t xml:space="preserve">AGILE </w:t>
      </w:r>
      <w:r w:rsidR="007F133B" w:rsidRPr="000C3C79">
        <w:rPr>
          <w:rFonts w:ascii="Times New Roman" w:hAnsi="Times New Roman"/>
          <w:b/>
          <w:color w:val="000000"/>
          <w:sz w:val="24"/>
          <w:szCs w:val="24"/>
        </w:rPr>
        <w:t xml:space="preserve">(SCRUM) </w:t>
      </w:r>
      <w:r w:rsidRPr="000C3C79">
        <w:rPr>
          <w:rFonts w:ascii="Times New Roman" w:hAnsi="Times New Roman"/>
          <w:color w:val="000000"/>
          <w:sz w:val="24"/>
          <w:szCs w:val="24"/>
        </w:rPr>
        <w:t>methodology.</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Worked closely with Business analyst to understand the current process.</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Designed web pages using </w:t>
      </w:r>
      <w:r w:rsidRPr="000C3C79">
        <w:rPr>
          <w:rFonts w:ascii="Times New Roman" w:hAnsi="Times New Roman"/>
          <w:b/>
          <w:color w:val="000000"/>
          <w:sz w:val="24"/>
          <w:szCs w:val="24"/>
        </w:rPr>
        <w:t>HTML, DHTML, AJAX</w:t>
      </w:r>
      <w:r w:rsidRPr="000C3C79">
        <w:rPr>
          <w:rFonts w:ascii="Times New Roman" w:hAnsi="Times New Roman"/>
          <w:color w:val="000000"/>
          <w:sz w:val="24"/>
          <w:szCs w:val="24"/>
        </w:rPr>
        <w:t xml:space="preserve"> and client side validation</w:t>
      </w:r>
      <w:r w:rsidR="00BF2755" w:rsidRPr="000C3C79">
        <w:rPr>
          <w:rFonts w:ascii="Times New Roman" w:hAnsi="Times New Roman"/>
          <w:color w:val="000000"/>
          <w:sz w:val="24"/>
          <w:szCs w:val="24"/>
        </w:rPr>
        <w:t>s</w:t>
      </w:r>
      <w:r w:rsidRPr="000C3C79">
        <w:rPr>
          <w:rFonts w:ascii="Times New Roman" w:hAnsi="Times New Roman"/>
          <w:color w:val="000000"/>
          <w:sz w:val="24"/>
          <w:szCs w:val="24"/>
        </w:rPr>
        <w:t xml:space="preserve"> with </w:t>
      </w:r>
      <w:r w:rsidRPr="000C3C79">
        <w:rPr>
          <w:rFonts w:ascii="Times New Roman" w:hAnsi="Times New Roman"/>
          <w:b/>
          <w:color w:val="000000"/>
          <w:sz w:val="24"/>
          <w:szCs w:val="24"/>
        </w:rPr>
        <w:t>JavaScript</w:t>
      </w:r>
      <w:r w:rsidR="00990A75" w:rsidRPr="000C3C79">
        <w:rPr>
          <w:rFonts w:ascii="Times New Roman" w:hAnsi="Times New Roman"/>
          <w:b/>
          <w:color w:val="000000"/>
          <w:sz w:val="24"/>
          <w:szCs w:val="24"/>
        </w:rPr>
        <w:t>.</w:t>
      </w:r>
    </w:p>
    <w:p w:rsidR="00371BDB" w:rsidRPr="000C3C79" w:rsidRDefault="00342BFE" w:rsidP="008E44D3">
      <w:pPr>
        <w:widowControl w:val="0"/>
        <w:numPr>
          <w:ilvl w:val="0"/>
          <w:numId w:val="24"/>
        </w:numPr>
        <w:tabs>
          <w:tab w:val="left" w:pos="360"/>
        </w:tabs>
        <w:suppressAutoHyphens w:val="0"/>
        <w:autoSpaceDE w:val="0"/>
        <w:autoSpaceDN w:val="0"/>
        <w:ind w:left="360"/>
        <w:jc w:val="left"/>
        <w:rPr>
          <w:rFonts w:ascii="Times New Roman" w:hAnsi="Times New Roman"/>
          <w:color w:val="000000"/>
          <w:sz w:val="24"/>
          <w:szCs w:val="24"/>
        </w:rPr>
      </w:pPr>
      <w:r w:rsidRPr="000C3C79">
        <w:rPr>
          <w:rFonts w:ascii="Times New Roman" w:hAnsi="Times New Roman"/>
          <w:color w:val="000000"/>
          <w:sz w:val="24"/>
          <w:szCs w:val="24"/>
        </w:rPr>
        <w:t xml:space="preserve">Implementing MVC Architecture, integrating </w:t>
      </w:r>
      <w:r w:rsidRPr="000C3C79">
        <w:rPr>
          <w:rFonts w:ascii="Times New Roman" w:hAnsi="Times New Roman"/>
          <w:b/>
          <w:color w:val="000000"/>
          <w:sz w:val="24"/>
          <w:szCs w:val="24"/>
        </w:rPr>
        <w:t xml:space="preserve">JSF </w:t>
      </w:r>
      <w:r w:rsidRPr="000C3C79">
        <w:rPr>
          <w:rFonts w:ascii="Times New Roman" w:hAnsi="Times New Roman"/>
          <w:color w:val="000000"/>
          <w:sz w:val="24"/>
          <w:szCs w:val="24"/>
        </w:rPr>
        <w:t>with</w:t>
      </w:r>
      <w:r w:rsidR="008E44D3" w:rsidRPr="000C3C79">
        <w:rPr>
          <w:rFonts w:ascii="Times New Roman" w:hAnsi="Times New Roman"/>
          <w:color w:val="000000"/>
          <w:sz w:val="24"/>
          <w:szCs w:val="24"/>
        </w:rPr>
        <w:t xml:space="preserve"> </w:t>
      </w:r>
      <w:r w:rsidR="008E44D3" w:rsidRPr="000C3C79">
        <w:rPr>
          <w:rFonts w:ascii="Times New Roman" w:hAnsi="Times New Roman"/>
          <w:b/>
          <w:color w:val="000000"/>
          <w:sz w:val="24"/>
          <w:szCs w:val="24"/>
        </w:rPr>
        <w:t>spring</w:t>
      </w:r>
      <w:r w:rsidR="00193380" w:rsidRPr="000C3C79">
        <w:rPr>
          <w:rFonts w:ascii="Times New Roman" w:hAnsi="Times New Roman"/>
          <w:color w:val="000000"/>
          <w:sz w:val="24"/>
          <w:szCs w:val="24"/>
        </w:rPr>
        <w:t xml:space="preserve"> framework an</w:t>
      </w:r>
      <w:r w:rsidRPr="000C3C79">
        <w:rPr>
          <w:rFonts w:ascii="Times New Roman" w:hAnsi="Times New Roman"/>
          <w:color w:val="000000"/>
          <w:sz w:val="24"/>
          <w:szCs w:val="24"/>
        </w:rPr>
        <w:t xml:space="preserve">d </w:t>
      </w:r>
      <w:r w:rsidR="00371BDB" w:rsidRPr="000C3C79">
        <w:rPr>
          <w:rFonts w:ascii="Times New Roman" w:hAnsi="Times New Roman"/>
          <w:b/>
          <w:color w:val="000000"/>
          <w:sz w:val="24"/>
          <w:szCs w:val="24"/>
        </w:rPr>
        <w:t>Hibernate</w:t>
      </w:r>
      <w:r w:rsidRPr="000C3C79">
        <w:rPr>
          <w:rFonts w:ascii="Times New Roman" w:hAnsi="Times New Roman"/>
          <w:color w:val="000000"/>
          <w:sz w:val="24"/>
          <w:szCs w:val="24"/>
        </w:rPr>
        <w:t xml:space="preserve"> Frameworks.</w:t>
      </w:r>
    </w:p>
    <w:p w:rsidR="00371BDB" w:rsidRPr="000C3C79" w:rsidRDefault="00193380" w:rsidP="008E44D3">
      <w:pPr>
        <w:widowControl w:val="0"/>
        <w:numPr>
          <w:ilvl w:val="0"/>
          <w:numId w:val="24"/>
        </w:numPr>
        <w:tabs>
          <w:tab w:val="left" w:pos="360"/>
        </w:tabs>
        <w:suppressAutoHyphens w:val="0"/>
        <w:autoSpaceDE w:val="0"/>
        <w:autoSpaceDN w:val="0"/>
        <w:ind w:left="360"/>
        <w:jc w:val="left"/>
        <w:rPr>
          <w:rFonts w:ascii="Times New Roman" w:hAnsi="Times New Roman"/>
          <w:color w:val="000000"/>
          <w:sz w:val="24"/>
          <w:szCs w:val="24"/>
        </w:rPr>
      </w:pPr>
      <w:r w:rsidRPr="000C3C79">
        <w:rPr>
          <w:rFonts w:ascii="Times New Roman" w:hAnsi="Times New Roman"/>
          <w:color w:val="000000"/>
          <w:sz w:val="24"/>
          <w:szCs w:val="24"/>
        </w:rPr>
        <w:t xml:space="preserve"> </w:t>
      </w:r>
      <w:r w:rsidR="00990A75" w:rsidRPr="000C3C79">
        <w:rPr>
          <w:rFonts w:ascii="Times New Roman" w:hAnsi="Times New Roman"/>
          <w:color w:val="000000"/>
          <w:sz w:val="24"/>
          <w:szCs w:val="24"/>
        </w:rPr>
        <w:t xml:space="preserve">Used </w:t>
      </w:r>
      <w:r w:rsidR="00990A75" w:rsidRPr="000C3C79">
        <w:rPr>
          <w:rFonts w:ascii="Times New Roman" w:hAnsi="Times New Roman"/>
          <w:b/>
          <w:color w:val="000000"/>
          <w:sz w:val="24"/>
          <w:szCs w:val="24"/>
        </w:rPr>
        <w:t>JSPs</w:t>
      </w:r>
      <w:r w:rsidR="00990A75" w:rsidRPr="000C3C79">
        <w:rPr>
          <w:rFonts w:ascii="Times New Roman" w:hAnsi="Times New Roman"/>
          <w:color w:val="000000"/>
          <w:sz w:val="24"/>
          <w:szCs w:val="24"/>
        </w:rPr>
        <w:t xml:space="preserve"> for the presentation layer and </w:t>
      </w:r>
      <w:r w:rsidR="00990A75" w:rsidRPr="000C3C79">
        <w:rPr>
          <w:rFonts w:ascii="Times New Roman" w:hAnsi="Times New Roman"/>
          <w:b/>
          <w:color w:val="000000"/>
          <w:sz w:val="24"/>
          <w:szCs w:val="24"/>
        </w:rPr>
        <w:t>EJB Session Beans</w:t>
      </w:r>
      <w:r w:rsidR="00990A75" w:rsidRPr="000C3C79">
        <w:rPr>
          <w:rFonts w:ascii="Times New Roman" w:hAnsi="Times New Roman"/>
          <w:color w:val="000000"/>
          <w:sz w:val="24"/>
          <w:szCs w:val="24"/>
        </w:rPr>
        <w:t xml:space="preserve"> for model layer.</w:t>
      </w:r>
    </w:p>
    <w:p w:rsidR="00BF2755" w:rsidRPr="000C3C79" w:rsidRDefault="00193380" w:rsidP="00BF2755">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Extensively used </w:t>
      </w:r>
      <w:r w:rsidRPr="000C3C79">
        <w:rPr>
          <w:rFonts w:ascii="Times New Roman" w:hAnsi="Times New Roman"/>
          <w:b/>
          <w:color w:val="000000"/>
          <w:sz w:val="24"/>
          <w:szCs w:val="24"/>
        </w:rPr>
        <w:t>Hibernate ORM</w:t>
      </w:r>
      <w:r w:rsidRPr="000C3C79">
        <w:rPr>
          <w:rFonts w:ascii="Times New Roman" w:hAnsi="Times New Roman"/>
          <w:color w:val="000000"/>
          <w:sz w:val="24"/>
          <w:szCs w:val="24"/>
        </w:rPr>
        <w:t xml:space="preserve"> in data access layer to write DAOs. Developed hibernate mapping and Configuration files</w:t>
      </w:r>
      <w:r w:rsidR="000F33EA" w:rsidRPr="000C3C79">
        <w:rPr>
          <w:rFonts w:ascii="Times New Roman" w:hAnsi="Times New Roman"/>
          <w:color w:val="000000"/>
          <w:sz w:val="24"/>
          <w:szCs w:val="24"/>
        </w:rPr>
        <w:t>.</w:t>
      </w:r>
    </w:p>
    <w:p w:rsidR="00BF2755" w:rsidRPr="000C3C79" w:rsidRDefault="00BF2755" w:rsidP="00BF2755">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bCs/>
          <w:sz w:val="24"/>
          <w:szCs w:val="24"/>
        </w:rPr>
        <w:t>Worked on the Web S</w:t>
      </w:r>
      <w:r w:rsidR="00EB5CC0" w:rsidRPr="000C3C79">
        <w:rPr>
          <w:rFonts w:ascii="Times New Roman" w:hAnsi="Times New Roman"/>
          <w:bCs/>
          <w:sz w:val="24"/>
          <w:szCs w:val="24"/>
        </w:rPr>
        <w:t xml:space="preserve">ervices using </w:t>
      </w:r>
      <w:r w:rsidR="00EB5CC0" w:rsidRPr="000C3C79">
        <w:rPr>
          <w:rFonts w:ascii="Times New Roman" w:hAnsi="Times New Roman"/>
          <w:b/>
          <w:bCs/>
          <w:sz w:val="24"/>
          <w:szCs w:val="24"/>
        </w:rPr>
        <w:t xml:space="preserve">Restful </w:t>
      </w:r>
      <w:r w:rsidR="00EB5CC0" w:rsidRPr="000C3C79">
        <w:rPr>
          <w:rFonts w:ascii="Times New Roman" w:hAnsi="Times New Roman"/>
          <w:bCs/>
          <w:sz w:val="24"/>
          <w:szCs w:val="24"/>
        </w:rPr>
        <w:t>Technology</w:t>
      </w:r>
      <w:r w:rsidRPr="000C3C79">
        <w:rPr>
          <w:rFonts w:ascii="Times New Roman" w:hAnsi="Times New Roman"/>
          <w:bCs/>
          <w:sz w:val="24"/>
          <w:szCs w:val="24"/>
        </w:rPr>
        <w:t xml:space="preserve">. </w:t>
      </w:r>
    </w:p>
    <w:p w:rsidR="00C164BB" w:rsidRPr="000C3C79" w:rsidRDefault="00C164BB"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Extensively worked on </w:t>
      </w:r>
      <w:r w:rsidRPr="000C3C79">
        <w:rPr>
          <w:rFonts w:ascii="Times New Roman" w:hAnsi="Times New Roman"/>
          <w:b/>
          <w:color w:val="000000"/>
          <w:sz w:val="24"/>
          <w:szCs w:val="24"/>
        </w:rPr>
        <w:t>JMS</w:t>
      </w:r>
      <w:r w:rsidRPr="000C3C79">
        <w:rPr>
          <w:rFonts w:ascii="Times New Roman" w:hAnsi="Times New Roman"/>
          <w:color w:val="000000"/>
          <w:sz w:val="24"/>
          <w:szCs w:val="24"/>
        </w:rPr>
        <w:t xml:space="preserve"> using point-point, Publisher/Subscriber Messaging Domains for implementing Exchange of information through Messages.</w:t>
      </w:r>
    </w:p>
    <w:p w:rsidR="00753514" w:rsidRPr="000C3C79" w:rsidRDefault="00753514"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Used </w:t>
      </w:r>
      <w:r w:rsidRPr="000C3C79">
        <w:rPr>
          <w:rFonts w:ascii="Times New Roman" w:hAnsi="Times New Roman"/>
          <w:b/>
          <w:color w:val="000000"/>
          <w:sz w:val="24"/>
          <w:szCs w:val="24"/>
        </w:rPr>
        <w:t>RAD(Rational Application Developer)</w:t>
      </w:r>
      <w:r w:rsidRPr="000C3C79">
        <w:rPr>
          <w:rFonts w:ascii="Times New Roman" w:hAnsi="Times New Roman"/>
          <w:color w:val="000000"/>
          <w:sz w:val="24"/>
          <w:szCs w:val="24"/>
        </w:rPr>
        <w:t xml:space="preserve"> as the IDE and Deployed the application on </w:t>
      </w:r>
      <w:r w:rsidRPr="000C3C79">
        <w:rPr>
          <w:rFonts w:ascii="Times New Roman" w:hAnsi="Times New Roman"/>
          <w:b/>
          <w:color w:val="000000"/>
          <w:sz w:val="24"/>
          <w:szCs w:val="24"/>
        </w:rPr>
        <w:t>Web Sphere</w:t>
      </w:r>
      <w:r w:rsidRPr="000C3C79">
        <w:rPr>
          <w:rFonts w:ascii="Times New Roman" w:hAnsi="Times New Roman"/>
          <w:color w:val="000000"/>
          <w:sz w:val="24"/>
          <w:szCs w:val="24"/>
        </w:rPr>
        <w:t xml:space="preserve"> application Server.</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Used </w:t>
      </w:r>
      <w:r w:rsidRPr="000C3C79">
        <w:rPr>
          <w:rFonts w:ascii="Times New Roman" w:hAnsi="Times New Roman"/>
          <w:b/>
          <w:color w:val="000000"/>
          <w:sz w:val="24"/>
          <w:szCs w:val="24"/>
        </w:rPr>
        <w:t>WinCVS</w:t>
      </w:r>
      <w:r w:rsidRPr="000C3C79">
        <w:rPr>
          <w:rFonts w:ascii="Times New Roman" w:hAnsi="Times New Roman"/>
          <w:color w:val="000000"/>
          <w:sz w:val="24"/>
          <w:szCs w:val="24"/>
        </w:rPr>
        <w:t xml:space="preserve"> as a repository for check in, checkout the source code.</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 xml:space="preserve">Good experience to write the build script-using </w:t>
      </w:r>
      <w:r w:rsidRPr="000C3C79">
        <w:rPr>
          <w:rFonts w:ascii="Times New Roman" w:hAnsi="Times New Roman"/>
          <w:b/>
          <w:color w:val="000000"/>
          <w:sz w:val="24"/>
          <w:szCs w:val="24"/>
        </w:rPr>
        <w:t>Ant</w:t>
      </w:r>
      <w:r w:rsidRPr="000C3C79">
        <w:rPr>
          <w:rFonts w:ascii="Times New Roman" w:hAnsi="Times New Roman"/>
          <w:color w:val="000000"/>
          <w:sz w:val="24"/>
          <w:szCs w:val="24"/>
        </w:rPr>
        <w:t xml:space="preserve"> for deploys and backup.</w:t>
      </w:r>
    </w:p>
    <w:p w:rsidR="00193380" w:rsidRPr="000C3C79" w:rsidRDefault="00193380" w:rsidP="00193380">
      <w:pPr>
        <w:widowControl w:val="0"/>
        <w:numPr>
          <w:ilvl w:val="0"/>
          <w:numId w:val="24"/>
        </w:numPr>
        <w:tabs>
          <w:tab w:val="left" w:pos="360"/>
        </w:tabs>
        <w:suppressAutoHyphens w:val="0"/>
        <w:autoSpaceDE w:val="0"/>
        <w:autoSpaceDN w:val="0"/>
        <w:ind w:left="360"/>
        <w:rPr>
          <w:rFonts w:ascii="Times New Roman" w:hAnsi="Times New Roman"/>
          <w:color w:val="000000"/>
          <w:sz w:val="24"/>
          <w:szCs w:val="24"/>
        </w:rPr>
      </w:pPr>
      <w:r w:rsidRPr="000C3C79">
        <w:rPr>
          <w:rFonts w:ascii="Times New Roman" w:hAnsi="Times New Roman"/>
          <w:color w:val="000000"/>
          <w:sz w:val="24"/>
          <w:szCs w:val="24"/>
        </w:rPr>
        <w:t>Design and implementation of tables, stored procedures, views, SQL statements for database operations.</w:t>
      </w:r>
    </w:p>
    <w:p w:rsidR="00193380" w:rsidRPr="000C3C79" w:rsidRDefault="00193380" w:rsidP="00193380">
      <w:pPr>
        <w:rPr>
          <w:rFonts w:ascii="Times New Roman" w:hAnsi="Times New Roman"/>
          <w:color w:val="000000"/>
          <w:sz w:val="24"/>
          <w:szCs w:val="24"/>
        </w:rPr>
      </w:pPr>
    </w:p>
    <w:p w:rsidR="00193380" w:rsidRPr="000C3C79" w:rsidRDefault="00193380" w:rsidP="00193380">
      <w:pPr>
        <w:rPr>
          <w:rFonts w:ascii="Times New Roman" w:hAnsi="Times New Roman"/>
          <w:color w:val="000000"/>
          <w:sz w:val="24"/>
          <w:szCs w:val="24"/>
        </w:rPr>
      </w:pPr>
      <w:r w:rsidRPr="000C3C79">
        <w:rPr>
          <w:rFonts w:ascii="Times New Roman" w:hAnsi="Times New Roman"/>
          <w:b/>
          <w:color w:val="000000"/>
          <w:sz w:val="24"/>
          <w:szCs w:val="24"/>
        </w:rPr>
        <w:t>Environment</w:t>
      </w:r>
      <w:r w:rsidR="00DE25A5" w:rsidRPr="000C3C79">
        <w:rPr>
          <w:rFonts w:ascii="Times New Roman" w:hAnsi="Times New Roman"/>
          <w:b/>
          <w:color w:val="000000"/>
          <w:sz w:val="24"/>
          <w:szCs w:val="24"/>
        </w:rPr>
        <w:t>:</w:t>
      </w:r>
      <w:r w:rsidR="005A4661" w:rsidRPr="000C3C79">
        <w:rPr>
          <w:rFonts w:ascii="Times New Roman" w:hAnsi="Times New Roman"/>
          <w:color w:val="000000"/>
          <w:sz w:val="24"/>
          <w:szCs w:val="24"/>
        </w:rPr>
        <w:t xml:space="preserve"> Java, </w:t>
      </w:r>
      <w:r w:rsidR="00C164BB" w:rsidRPr="000C3C79">
        <w:rPr>
          <w:rFonts w:ascii="Times New Roman" w:hAnsi="Times New Roman"/>
          <w:color w:val="000000"/>
          <w:sz w:val="24"/>
          <w:szCs w:val="24"/>
        </w:rPr>
        <w:t>J2EE, JSP, Spring 2.5</w:t>
      </w:r>
      <w:r w:rsidR="00DB0E96" w:rsidRPr="000C3C79">
        <w:rPr>
          <w:rFonts w:ascii="Times New Roman" w:hAnsi="Times New Roman"/>
          <w:color w:val="000000"/>
          <w:sz w:val="24"/>
          <w:szCs w:val="24"/>
        </w:rPr>
        <w:t xml:space="preserve">, </w:t>
      </w:r>
      <w:r w:rsidR="00DB0E96" w:rsidRPr="000C3C79">
        <w:rPr>
          <w:rFonts w:ascii="Times New Roman" w:hAnsi="Times New Roman"/>
          <w:bCs/>
          <w:sz w:val="24"/>
          <w:szCs w:val="24"/>
        </w:rPr>
        <w:t xml:space="preserve">EJB, </w:t>
      </w:r>
      <w:r w:rsidR="00DB0E96" w:rsidRPr="000C3C79">
        <w:rPr>
          <w:rFonts w:ascii="Times New Roman" w:hAnsi="Times New Roman"/>
          <w:color w:val="000000"/>
          <w:sz w:val="24"/>
          <w:szCs w:val="24"/>
        </w:rPr>
        <w:t>Hibernate</w:t>
      </w:r>
      <w:r w:rsidR="007D2200" w:rsidRPr="000C3C79">
        <w:rPr>
          <w:rFonts w:ascii="Times New Roman" w:hAnsi="Times New Roman"/>
          <w:color w:val="000000"/>
          <w:sz w:val="24"/>
          <w:szCs w:val="24"/>
        </w:rPr>
        <w:t xml:space="preserve"> 3.5</w:t>
      </w:r>
      <w:r w:rsidR="00DB0E96" w:rsidRPr="000C3C79">
        <w:rPr>
          <w:rFonts w:ascii="Times New Roman" w:hAnsi="Times New Roman"/>
          <w:color w:val="000000"/>
          <w:sz w:val="24"/>
          <w:szCs w:val="24"/>
        </w:rPr>
        <w:t>, RAD</w:t>
      </w:r>
      <w:r w:rsidRPr="000C3C79">
        <w:rPr>
          <w:rFonts w:ascii="Times New Roman" w:hAnsi="Times New Roman"/>
          <w:color w:val="000000"/>
          <w:sz w:val="24"/>
          <w:szCs w:val="24"/>
        </w:rPr>
        <w:t>, Websphere</w:t>
      </w:r>
      <w:r w:rsidR="005A4661" w:rsidRPr="000C3C79">
        <w:rPr>
          <w:rFonts w:ascii="Times New Roman" w:hAnsi="Times New Roman"/>
          <w:color w:val="000000"/>
          <w:sz w:val="24"/>
          <w:szCs w:val="24"/>
        </w:rPr>
        <w:t xml:space="preserve"> Server6.0</w:t>
      </w:r>
      <w:r w:rsidRPr="000C3C79">
        <w:rPr>
          <w:rFonts w:ascii="Times New Roman" w:hAnsi="Times New Roman"/>
          <w:color w:val="000000"/>
          <w:sz w:val="24"/>
          <w:szCs w:val="24"/>
        </w:rPr>
        <w:t>, Web Services, AJAX, SQL, CSS, SDLC, JavaScript, XML, ANT, JSTL, UML, DB2, Rational Rose.</w:t>
      </w:r>
    </w:p>
    <w:p w:rsidR="009E08BA" w:rsidRPr="000C3C79" w:rsidRDefault="009E08BA" w:rsidP="00193380">
      <w:pPr>
        <w:rPr>
          <w:rFonts w:ascii="Times New Roman" w:hAnsi="Times New Roman"/>
          <w:color w:val="000000"/>
          <w:sz w:val="24"/>
          <w:szCs w:val="24"/>
        </w:rPr>
      </w:pPr>
    </w:p>
    <w:p w:rsidR="009E08BA" w:rsidRPr="000C3C79" w:rsidRDefault="009E08BA" w:rsidP="00193380">
      <w:pPr>
        <w:rPr>
          <w:rFonts w:ascii="Times New Roman" w:hAnsi="Times New Roman"/>
          <w:color w:val="000000"/>
          <w:sz w:val="24"/>
          <w:szCs w:val="24"/>
        </w:rPr>
      </w:pPr>
    </w:p>
    <w:p w:rsidR="009E08BA" w:rsidRPr="000C3C79" w:rsidRDefault="00A933C5" w:rsidP="009E08BA">
      <w:pPr>
        <w:rPr>
          <w:rFonts w:ascii="Times New Roman" w:hAnsi="Times New Roman"/>
          <w:b/>
          <w:bCs/>
          <w:sz w:val="24"/>
          <w:szCs w:val="24"/>
          <w:shd w:val="clear" w:color="auto" w:fill="C0C0C0"/>
        </w:rPr>
      </w:pPr>
      <w:r w:rsidRPr="000C3C79">
        <w:rPr>
          <w:rFonts w:ascii="Times New Roman" w:hAnsi="Times New Roman"/>
          <w:b/>
          <w:color w:val="000000"/>
          <w:sz w:val="24"/>
          <w:szCs w:val="24"/>
          <w:shd w:val="clear" w:color="000000" w:fill="FFFFFF"/>
        </w:rPr>
        <w:t xml:space="preserve">Penn National Insurance, </w:t>
      </w:r>
      <w:r w:rsidR="004E04C4" w:rsidRPr="000C3C79">
        <w:rPr>
          <w:rFonts w:ascii="Times New Roman" w:hAnsi="Times New Roman"/>
          <w:b/>
          <w:color w:val="000000"/>
          <w:sz w:val="24"/>
          <w:szCs w:val="24"/>
          <w:shd w:val="clear" w:color="000000" w:fill="FFFFFF"/>
        </w:rPr>
        <w:t xml:space="preserve">PA                                              </w:t>
      </w:r>
      <w:r w:rsidR="006F69EB" w:rsidRPr="000C3C79">
        <w:rPr>
          <w:rFonts w:ascii="Times New Roman" w:hAnsi="Times New Roman"/>
          <w:b/>
          <w:color w:val="000000"/>
          <w:sz w:val="24"/>
          <w:szCs w:val="24"/>
          <w:shd w:val="clear" w:color="000000" w:fill="FFFFFF"/>
        </w:rPr>
        <w:t xml:space="preserve">  </w:t>
      </w:r>
      <w:r w:rsidR="004E04C4" w:rsidRPr="000C3C79">
        <w:rPr>
          <w:rFonts w:ascii="Times New Roman" w:hAnsi="Times New Roman"/>
          <w:b/>
          <w:color w:val="000000"/>
          <w:sz w:val="24"/>
          <w:szCs w:val="24"/>
          <w:shd w:val="clear" w:color="000000" w:fill="FFFFFF"/>
        </w:rPr>
        <w:t xml:space="preserve"> </w:t>
      </w:r>
      <w:r w:rsidR="008A02A0" w:rsidRPr="000C3C79">
        <w:rPr>
          <w:rFonts w:ascii="Times New Roman" w:hAnsi="Times New Roman"/>
          <w:b/>
          <w:color w:val="000000"/>
          <w:sz w:val="24"/>
          <w:szCs w:val="24"/>
          <w:shd w:val="clear" w:color="000000" w:fill="FFFFFF"/>
        </w:rPr>
        <w:t xml:space="preserve">       </w:t>
      </w:r>
      <w:r w:rsidR="004E04C4" w:rsidRPr="000C3C79">
        <w:rPr>
          <w:rFonts w:ascii="Times New Roman" w:hAnsi="Times New Roman"/>
          <w:b/>
          <w:color w:val="000000"/>
          <w:sz w:val="24"/>
          <w:szCs w:val="24"/>
          <w:shd w:val="clear" w:color="000000" w:fill="FFFFFF"/>
        </w:rPr>
        <w:t>September 2011</w:t>
      </w:r>
      <w:r w:rsidR="008E44D3" w:rsidRPr="000C3C79">
        <w:rPr>
          <w:rFonts w:ascii="Times New Roman" w:hAnsi="Times New Roman"/>
          <w:b/>
          <w:color w:val="000000"/>
          <w:sz w:val="24"/>
          <w:szCs w:val="24"/>
          <w:shd w:val="clear" w:color="000000" w:fill="FFFFFF"/>
        </w:rPr>
        <w:t xml:space="preserve"> </w:t>
      </w:r>
      <w:r w:rsidR="004E04C4" w:rsidRPr="000C3C79">
        <w:rPr>
          <w:rFonts w:ascii="Times New Roman" w:hAnsi="Times New Roman"/>
          <w:b/>
          <w:color w:val="000000"/>
          <w:sz w:val="24"/>
          <w:szCs w:val="24"/>
          <w:shd w:val="clear" w:color="000000" w:fill="FFFFFF"/>
        </w:rPr>
        <w:t>- June 2012</w:t>
      </w:r>
    </w:p>
    <w:p w:rsidR="003051FB" w:rsidRPr="000C3C79" w:rsidRDefault="009E08BA" w:rsidP="003051FB">
      <w:pPr>
        <w:rPr>
          <w:rFonts w:ascii="Times New Roman" w:hAnsi="Times New Roman"/>
          <w:b/>
          <w:sz w:val="24"/>
          <w:szCs w:val="24"/>
        </w:rPr>
      </w:pPr>
      <w:r w:rsidRPr="000C3C79">
        <w:rPr>
          <w:rFonts w:ascii="Times New Roman" w:hAnsi="Times New Roman"/>
          <w:b/>
          <w:sz w:val="24"/>
          <w:szCs w:val="24"/>
        </w:rPr>
        <w:t xml:space="preserve">Role-: </w:t>
      </w:r>
      <w:r w:rsidR="003051FB" w:rsidRPr="000C3C79">
        <w:rPr>
          <w:rFonts w:ascii="Times New Roman" w:hAnsi="Times New Roman"/>
          <w:b/>
          <w:sz w:val="24"/>
          <w:szCs w:val="24"/>
        </w:rPr>
        <w:t xml:space="preserve">Java/J2EE Developer     </w:t>
      </w:r>
    </w:p>
    <w:p w:rsidR="009E08BA" w:rsidRPr="000C3C79" w:rsidRDefault="009E08BA" w:rsidP="009E08BA">
      <w:pPr>
        <w:rPr>
          <w:rFonts w:ascii="Times New Roman" w:hAnsi="Times New Roman"/>
          <w:b/>
          <w:sz w:val="24"/>
          <w:szCs w:val="24"/>
        </w:rPr>
      </w:pPr>
      <w:r w:rsidRPr="000C3C79">
        <w:rPr>
          <w:rFonts w:ascii="Times New Roman" w:hAnsi="Times New Roman"/>
          <w:b/>
          <w:sz w:val="24"/>
          <w:szCs w:val="24"/>
        </w:rPr>
        <w:t>Description-:</w:t>
      </w:r>
    </w:p>
    <w:p w:rsidR="00A933C5" w:rsidRPr="000C3C79" w:rsidRDefault="00A933C5" w:rsidP="00A933C5">
      <w:pPr>
        <w:rPr>
          <w:rFonts w:ascii="Times New Roman" w:hAnsi="Times New Roman"/>
          <w:color w:val="000000"/>
          <w:sz w:val="24"/>
          <w:szCs w:val="24"/>
        </w:rPr>
      </w:pPr>
      <w:r w:rsidRPr="000C3C79">
        <w:rPr>
          <w:rFonts w:ascii="Times New Roman" w:hAnsi="Times New Roman"/>
          <w:color w:val="000000"/>
          <w:sz w:val="24"/>
          <w:szCs w:val="24"/>
        </w:rPr>
        <w:t>Agent Desktop is a CRM application that is used by Call Center employees to manage the administration of Service Contract line of business.  The application is used to track Customer calls (Incidents) and to create service events (Dispatches.)  Components handle communication with the service provider network; others handle data synchronization with the iSeries.</w:t>
      </w:r>
    </w:p>
    <w:p w:rsidR="009E08BA" w:rsidRPr="000C3C79" w:rsidRDefault="009E08BA" w:rsidP="009E08BA">
      <w:pPr>
        <w:rPr>
          <w:rFonts w:ascii="Times New Roman" w:hAnsi="Times New Roman"/>
          <w:b/>
          <w:sz w:val="24"/>
          <w:szCs w:val="24"/>
        </w:rPr>
      </w:pPr>
    </w:p>
    <w:p w:rsidR="00F6147B" w:rsidRPr="000C3C79" w:rsidRDefault="009E08BA" w:rsidP="006F69EB">
      <w:pPr>
        <w:rPr>
          <w:rFonts w:ascii="Times New Roman" w:hAnsi="Times New Roman"/>
          <w:b/>
          <w:sz w:val="24"/>
          <w:szCs w:val="24"/>
        </w:rPr>
      </w:pPr>
      <w:r w:rsidRPr="000C3C79">
        <w:rPr>
          <w:rFonts w:ascii="Times New Roman" w:hAnsi="Times New Roman"/>
          <w:b/>
          <w:sz w:val="24"/>
          <w:szCs w:val="24"/>
        </w:rPr>
        <w:t>Responsibilities:</w:t>
      </w:r>
    </w:p>
    <w:p w:rsidR="009E08BA" w:rsidRPr="000C3C79" w:rsidRDefault="00F6147B" w:rsidP="00F6147B">
      <w:pPr>
        <w:pStyle w:val="ListParagraph"/>
        <w:numPr>
          <w:ilvl w:val="0"/>
          <w:numId w:val="25"/>
        </w:numPr>
        <w:suppressAutoHyphens w:val="0"/>
        <w:rPr>
          <w:rFonts w:ascii="Times New Roman" w:hAnsi="Times New Roman"/>
          <w:sz w:val="24"/>
          <w:szCs w:val="24"/>
          <w:lang w:eastAsia="zh-CN"/>
        </w:rPr>
      </w:pPr>
      <w:r w:rsidRPr="000C3C79">
        <w:rPr>
          <w:rFonts w:ascii="Times New Roman" w:hAnsi="Times New Roman"/>
          <w:sz w:val="24"/>
          <w:szCs w:val="24"/>
          <w:lang w:eastAsia="zh-CN"/>
        </w:rPr>
        <w:t xml:space="preserve">Involved in various phases of </w:t>
      </w:r>
      <w:r w:rsidRPr="000C3C79">
        <w:rPr>
          <w:rFonts w:ascii="Times New Roman" w:hAnsi="Times New Roman"/>
          <w:b/>
          <w:sz w:val="24"/>
          <w:szCs w:val="24"/>
          <w:lang w:eastAsia="zh-CN"/>
        </w:rPr>
        <w:t>Software Development Life Cycle (SDLC)</w:t>
      </w:r>
      <w:r w:rsidRPr="000C3C79">
        <w:rPr>
          <w:rFonts w:ascii="Times New Roman" w:hAnsi="Times New Roman"/>
          <w:sz w:val="24"/>
          <w:szCs w:val="24"/>
          <w:lang w:eastAsia="zh-CN"/>
        </w:rPr>
        <w:t xml:space="preserve"> such as requirements gathering, modeling, analysis, design and development</w:t>
      </w:r>
    </w:p>
    <w:p w:rsidR="009E08BA" w:rsidRPr="000C3C79" w:rsidRDefault="009E08BA" w:rsidP="009E08BA">
      <w:pPr>
        <w:numPr>
          <w:ilvl w:val="0"/>
          <w:numId w:val="25"/>
        </w:numPr>
        <w:suppressAutoHyphens w:val="0"/>
        <w:rPr>
          <w:rFonts w:ascii="Times New Roman" w:hAnsi="Times New Roman"/>
          <w:b/>
          <w:sz w:val="24"/>
          <w:szCs w:val="24"/>
        </w:rPr>
      </w:pPr>
      <w:r w:rsidRPr="000C3C79">
        <w:rPr>
          <w:rFonts w:ascii="Times New Roman" w:hAnsi="Times New Roman"/>
          <w:sz w:val="24"/>
          <w:szCs w:val="24"/>
        </w:rPr>
        <w:t>Prepared technical reports &amp; documentation manuals during the program development</w:t>
      </w:r>
      <w:r w:rsidRPr="000C3C79">
        <w:rPr>
          <w:rFonts w:ascii="Times New Roman" w:hAnsi="Times New Roman"/>
          <w:b/>
          <w:sz w:val="24"/>
          <w:szCs w:val="24"/>
        </w:rPr>
        <w:t>.`</w:t>
      </w:r>
    </w:p>
    <w:p w:rsidR="00F6147B" w:rsidRPr="000C3C79" w:rsidRDefault="00F6147B" w:rsidP="009E08BA">
      <w:pPr>
        <w:numPr>
          <w:ilvl w:val="0"/>
          <w:numId w:val="25"/>
        </w:numPr>
        <w:suppressAutoHyphens w:val="0"/>
        <w:rPr>
          <w:rFonts w:ascii="Times New Roman" w:hAnsi="Times New Roman"/>
          <w:b/>
          <w:sz w:val="24"/>
          <w:szCs w:val="24"/>
        </w:rPr>
      </w:pPr>
      <w:r w:rsidRPr="000C3C79">
        <w:rPr>
          <w:rFonts w:ascii="Times New Roman" w:hAnsi="Times New Roman"/>
          <w:sz w:val="24"/>
          <w:szCs w:val="24"/>
          <w:lang w:eastAsia="zh-CN"/>
        </w:rPr>
        <w:t>Produced the report data on the client Front-end using</w:t>
      </w:r>
      <w:r w:rsidRPr="000C3C79">
        <w:rPr>
          <w:rFonts w:ascii="Times New Roman" w:hAnsi="Times New Roman"/>
          <w:b/>
          <w:sz w:val="24"/>
          <w:szCs w:val="24"/>
          <w:lang w:eastAsia="zh-CN"/>
        </w:rPr>
        <w:t xml:space="preserve"> JQuery</w:t>
      </w:r>
      <w:r w:rsidRPr="000C3C79">
        <w:rPr>
          <w:rFonts w:ascii="Times New Roman" w:hAnsi="Times New Roman"/>
          <w:sz w:val="24"/>
          <w:szCs w:val="24"/>
          <w:lang w:eastAsia="zh-CN"/>
        </w:rPr>
        <w:t xml:space="preserve">, </w:t>
      </w:r>
      <w:r w:rsidRPr="000C3C79">
        <w:rPr>
          <w:rFonts w:ascii="Times New Roman" w:hAnsi="Times New Roman"/>
          <w:b/>
          <w:sz w:val="24"/>
          <w:szCs w:val="24"/>
          <w:lang w:eastAsia="zh-CN"/>
        </w:rPr>
        <w:t>JavaScript</w:t>
      </w:r>
      <w:r w:rsidRPr="000C3C79">
        <w:rPr>
          <w:rFonts w:ascii="Times New Roman" w:hAnsi="Times New Roman"/>
          <w:sz w:val="24"/>
          <w:szCs w:val="24"/>
          <w:lang w:eastAsia="zh-CN"/>
        </w:rPr>
        <w:t xml:space="preserve">, </w:t>
      </w:r>
      <w:r w:rsidRPr="000C3C79">
        <w:rPr>
          <w:rFonts w:ascii="Times New Roman" w:hAnsi="Times New Roman"/>
          <w:b/>
          <w:sz w:val="24"/>
          <w:szCs w:val="24"/>
          <w:lang w:eastAsia="zh-CN"/>
        </w:rPr>
        <w:t>HTML 5</w:t>
      </w:r>
      <w:r w:rsidRPr="000C3C79">
        <w:rPr>
          <w:rFonts w:ascii="Times New Roman" w:hAnsi="Times New Roman"/>
          <w:sz w:val="24"/>
          <w:szCs w:val="24"/>
          <w:lang w:eastAsia="zh-CN"/>
        </w:rPr>
        <w:t xml:space="preserve">, </w:t>
      </w:r>
      <w:r w:rsidRPr="000C3C79">
        <w:rPr>
          <w:rFonts w:ascii="Times New Roman" w:hAnsi="Times New Roman"/>
          <w:b/>
          <w:sz w:val="24"/>
          <w:szCs w:val="24"/>
          <w:lang w:eastAsia="zh-CN"/>
        </w:rPr>
        <w:t>CSS3</w:t>
      </w:r>
      <w:r w:rsidRPr="000C3C79">
        <w:rPr>
          <w:rFonts w:ascii="Times New Roman" w:hAnsi="Times New Roman"/>
          <w:sz w:val="24"/>
          <w:szCs w:val="24"/>
          <w:lang w:eastAsia="zh-CN"/>
        </w:rPr>
        <w:t xml:space="preserve"> and client side validation through JavaScript and </w:t>
      </w:r>
      <w:r w:rsidRPr="000C3C79">
        <w:rPr>
          <w:rFonts w:ascii="Times New Roman" w:hAnsi="Times New Roman"/>
          <w:b/>
          <w:sz w:val="24"/>
          <w:szCs w:val="24"/>
          <w:lang w:eastAsia="zh-CN"/>
        </w:rPr>
        <w:t>AJAX</w:t>
      </w:r>
      <w:r w:rsidRPr="000C3C79">
        <w:rPr>
          <w:rFonts w:ascii="Times New Roman" w:hAnsi="Times New Roman"/>
          <w:sz w:val="24"/>
          <w:szCs w:val="24"/>
          <w:lang w:eastAsia="zh-CN"/>
        </w:rPr>
        <w:t xml:space="preserve"> for asynchronous communication</w:t>
      </w:r>
    </w:p>
    <w:p w:rsidR="009E08BA" w:rsidRPr="000C3C79" w:rsidRDefault="009E08BA" w:rsidP="009E08BA">
      <w:pPr>
        <w:numPr>
          <w:ilvl w:val="0"/>
          <w:numId w:val="25"/>
        </w:numPr>
        <w:suppressAutoHyphens w:val="0"/>
        <w:rPr>
          <w:rFonts w:ascii="Times New Roman" w:hAnsi="Times New Roman"/>
          <w:b/>
          <w:sz w:val="24"/>
          <w:szCs w:val="24"/>
        </w:rPr>
      </w:pPr>
      <w:r w:rsidRPr="000C3C79">
        <w:rPr>
          <w:rFonts w:ascii="Times New Roman" w:hAnsi="Times New Roman"/>
          <w:sz w:val="24"/>
          <w:szCs w:val="24"/>
        </w:rPr>
        <w:t>Used</w:t>
      </w:r>
      <w:r w:rsidRPr="000C3C79">
        <w:rPr>
          <w:rFonts w:ascii="Times New Roman" w:hAnsi="Times New Roman"/>
          <w:b/>
          <w:sz w:val="24"/>
          <w:szCs w:val="24"/>
        </w:rPr>
        <w:t xml:space="preserve"> Web Services</w:t>
      </w:r>
      <w:r w:rsidRPr="000C3C79">
        <w:rPr>
          <w:rFonts w:ascii="Times New Roman" w:hAnsi="Times New Roman"/>
          <w:sz w:val="24"/>
          <w:szCs w:val="24"/>
        </w:rPr>
        <w:t xml:space="preserve"> for creating summary and used</w:t>
      </w:r>
      <w:r w:rsidRPr="000C3C79">
        <w:rPr>
          <w:rFonts w:ascii="Times New Roman" w:hAnsi="Times New Roman"/>
          <w:b/>
          <w:sz w:val="24"/>
          <w:szCs w:val="24"/>
        </w:rPr>
        <w:t xml:space="preserve"> XML parsers </w:t>
      </w:r>
      <w:r w:rsidRPr="000C3C79">
        <w:rPr>
          <w:rFonts w:ascii="Times New Roman" w:hAnsi="Times New Roman"/>
          <w:sz w:val="24"/>
          <w:szCs w:val="24"/>
        </w:rPr>
        <w:t>for data retrieval</w:t>
      </w:r>
      <w:r w:rsidRPr="000C3C79">
        <w:rPr>
          <w:rFonts w:ascii="Times New Roman" w:hAnsi="Times New Roman"/>
          <w:b/>
          <w:sz w:val="24"/>
          <w:szCs w:val="24"/>
        </w:rPr>
        <w:t>.</w:t>
      </w:r>
    </w:p>
    <w:p w:rsidR="009E08BA" w:rsidRPr="000C3C79" w:rsidRDefault="009E08BA" w:rsidP="009E08BA">
      <w:pPr>
        <w:numPr>
          <w:ilvl w:val="0"/>
          <w:numId w:val="25"/>
        </w:numPr>
        <w:suppressAutoHyphens w:val="0"/>
        <w:rPr>
          <w:rFonts w:ascii="Times New Roman" w:hAnsi="Times New Roman"/>
          <w:sz w:val="24"/>
          <w:szCs w:val="24"/>
        </w:rPr>
      </w:pPr>
      <w:r w:rsidRPr="000C3C79">
        <w:rPr>
          <w:rFonts w:ascii="Times New Roman" w:hAnsi="Times New Roman"/>
          <w:sz w:val="24"/>
          <w:szCs w:val="24"/>
        </w:rPr>
        <w:t>Involved in writing</w:t>
      </w:r>
      <w:r w:rsidRPr="000C3C79">
        <w:rPr>
          <w:rFonts w:ascii="Times New Roman" w:hAnsi="Times New Roman"/>
          <w:b/>
          <w:sz w:val="24"/>
          <w:szCs w:val="24"/>
        </w:rPr>
        <w:t xml:space="preserve"> Spring Configuration XML, </w:t>
      </w:r>
      <w:r w:rsidRPr="000C3C79">
        <w:rPr>
          <w:rFonts w:ascii="Times New Roman" w:hAnsi="Times New Roman"/>
          <w:sz w:val="24"/>
          <w:szCs w:val="24"/>
        </w:rPr>
        <w:t>file that contains declarations and business classes are wired-up to the frontend managed beans using Spring Web Flow.</w:t>
      </w:r>
    </w:p>
    <w:p w:rsidR="009E08BA" w:rsidRPr="000C3C79" w:rsidRDefault="009E08BA" w:rsidP="009E08BA">
      <w:pPr>
        <w:numPr>
          <w:ilvl w:val="0"/>
          <w:numId w:val="25"/>
        </w:numPr>
        <w:suppressAutoHyphens w:val="0"/>
        <w:rPr>
          <w:rFonts w:ascii="Times New Roman" w:hAnsi="Times New Roman"/>
          <w:b/>
          <w:sz w:val="24"/>
          <w:szCs w:val="24"/>
        </w:rPr>
      </w:pPr>
      <w:r w:rsidRPr="000C3C79">
        <w:rPr>
          <w:rFonts w:ascii="Times New Roman" w:hAnsi="Times New Roman"/>
          <w:sz w:val="24"/>
          <w:szCs w:val="24"/>
        </w:rPr>
        <w:lastRenderedPageBreak/>
        <w:t>Involved in creating various</w:t>
      </w:r>
      <w:r w:rsidRPr="000C3C79">
        <w:rPr>
          <w:rFonts w:ascii="Times New Roman" w:hAnsi="Times New Roman"/>
          <w:b/>
          <w:sz w:val="24"/>
          <w:szCs w:val="24"/>
        </w:rPr>
        <w:t xml:space="preserve"> Data Access Objects (DAO) </w:t>
      </w:r>
      <w:r w:rsidRPr="000C3C79">
        <w:rPr>
          <w:rFonts w:ascii="Times New Roman" w:hAnsi="Times New Roman"/>
          <w:sz w:val="24"/>
          <w:szCs w:val="24"/>
        </w:rPr>
        <w:t>for addition, modification and deletion of records using various specification files.</w:t>
      </w:r>
    </w:p>
    <w:p w:rsidR="007F133B" w:rsidRPr="000C3C79" w:rsidRDefault="007F133B" w:rsidP="007F133B">
      <w:pPr>
        <w:pStyle w:val="ListParagraph"/>
        <w:numPr>
          <w:ilvl w:val="0"/>
          <w:numId w:val="25"/>
        </w:numPr>
        <w:suppressAutoHyphens w:val="0"/>
        <w:rPr>
          <w:rFonts w:ascii="Times New Roman" w:hAnsi="Times New Roman"/>
          <w:sz w:val="24"/>
          <w:szCs w:val="24"/>
          <w:lang w:eastAsia="zh-CN"/>
        </w:rPr>
      </w:pPr>
      <w:r w:rsidRPr="000C3C79">
        <w:rPr>
          <w:rFonts w:ascii="Times New Roman" w:hAnsi="Times New Roman"/>
          <w:sz w:val="24"/>
          <w:szCs w:val="24"/>
          <w:lang w:eastAsia="zh-CN"/>
        </w:rPr>
        <w:t xml:space="preserve">Used </w:t>
      </w:r>
      <w:r w:rsidRPr="000C3C79">
        <w:rPr>
          <w:rFonts w:ascii="Times New Roman" w:hAnsi="Times New Roman"/>
          <w:b/>
          <w:sz w:val="24"/>
          <w:szCs w:val="24"/>
          <w:lang w:eastAsia="zh-CN"/>
        </w:rPr>
        <w:t>O/R mapping</w:t>
      </w:r>
      <w:r w:rsidRPr="000C3C79">
        <w:rPr>
          <w:rFonts w:ascii="Times New Roman" w:hAnsi="Times New Roman"/>
          <w:sz w:val="24"/>
          <w:szCs w:val="24"/>
          <w:lang w:eastAsia="zh-CN"/>
        </w:rPr>
        <w:t xml:space="preserve"> tool </w:t>
      </w:r>
      <w:r w:rsidRPr="000C3C79">
        <w:rPr>
          <w:rFonts w:ascii="Times New Roman" w:hAnsi="Times New Roman"/>
          <w:b/>
          <w:sz w:val="24"/>
          <w:szCs w:val="24"/>
          <w:lang w:eastAsia="zh-CN"/>
        </w:rPr>
        <w:t>Hibernate</w:t>
      </w:r>
      <w:r w:rsidRPr="000C3C79">
        <w:rPr>
          <w:rFonts w:ascii="Times New Roman" w:hAnsi="Times New Roman"/>
          <w:sz w:val="24"/>
          <w:szCs w:val="24"/>
          <w:lang w:eastAsia="zh-CN"/>
        </w:rPr>
        <w:t xml:space="preserve"> for rapid development and ease of maintenance.</w:t>
      </w:r>
    </w:p>
    <w:p w:rsidR="009E08BA" w:rsidRPr="000C3C79" w:rsidRDefault="009E08BA" w:rsidP="009E08BA">
      <w:pPr>
        <w:numPr>
          <w:ilvl w:val="0"/>
          <w:numId w:val="25"/>
        </w:numPr>
        <w:suppressAutoHyphens w:val="0"/>
        <w:rPr>
          <w:rFonts w:ascii="Times New Roman" w:hAnsi="Times New Roman"/>
          <w:b/>
          <w:sz w:val="24"/>
          <w:szCs w:val="24"/>
        </w:rPr>
      </w:pPr>
      <w:r w:rsidRPr="000C3C79">
        <w:rPr>
          <w:rFonts w:ascii="Times New Roman" w:hAnsi="Times New Roman"/>
          <w:sz w:val="24"/>
          <w:szCs w:val="24"/>
        </w:rPr>
        <w:t>Deployed the applications on</w:t>
      </w:r>
      <w:r w:rsidRPr="000C3C79">
        <w:rPr>
          <w:rFonts w:ascii="Times New Roman" w:hAnsi="Times New Roman"/>
          <w:b/>
          <w:sz w:val="24"/>
          <w:szCs w:val="24"/>
        </w:rPr>
        <w:t xml:space="preserve"> Tomcat server .</w:t>
      </w:r>
    </w:p>
    <w:p w:rsidR="009E08BA" w:rsidRPr="000C3C79" w:rsidRDefault="009E08BA" w:rsidP="009E08BA">
      <w:pPr>
        <w:numPr>
          <w:ilvl w:val="0"/>
          <w:numId w:val="25"/>
        </w:numPr>
        <w:suppressAutoHyphens w:val="0"/>
        <w:rPr>
          <w:rFonts w:ascii="Times New Roman" w:hAnsi="Times New Roman"/>
          <w:sz w:val="24"/>
          <w:szCs w:val="24"/>
        </w:rPr>
      </w:pPr>
      <w:r w:rsidRPr="000C3C79">
        <w:rPr>
          <w:rFonts w:ascii="Times New Roman" w:hAnsi="Times New Roman"/>
          <w:sz w:val="24"/>
          <w:szCs w:val="24"/>
        </w:rPr>
        <w:t xml:space="preserve">Used </w:t>
      </w:r>
      <w:r w:rsidRPr="000C3C79">
        <w:rPr>
          <w:rFonts w:ascii="Times New Roman" w:hAnsi="Times New Roman"/>
          <w:b/>
          <w:sz w:val="24"/>
          <w:szCs w:val="24"/>
        </w:rPr>
        <w:t>Oracle</w:t>
      </w:r>
      <w:r w:rsidRPr="000C3C79">
        <w:rPr>
          <w:rFonts w:ascii="Times New Roman" w:hAnsi="Times New Roman"/>
          <w:sz w:val="24"/>
          <w:szCs w:val="24"/>
        </w:rPr>
        <w:t xml:space="preserve"> as backend data base.</w:t>
      </w:r>
    </w:p>
    <w:p w:rsidR="009E08BA" w:rsidRPr="000C3C79" w:rsidRDefault="009E08BA" w:rsidP="009E08BA">
      <w:pPr>
        <w:numPr>
          <w:ilvl w:val="0"/>
          <w:numId w:val="25"/>
        </w:numPr>
        <w:suppressAutoHyphens w:val="0"/>
        <w:rPr>
          <w:rFonts w:ascii="Times New Roman" w:hAnsi="Times New Roman"/>
          <w:sz w:val="24"/>
          <w:szCs w:val="24"/>
        </w:rPr>
      </w:pPr>
      <w:r w:rsidRPr="000C3C79">
        <w:rPr>
          <w:rFonts w:ascii="Times New Roman" w:hAnsi="Times New Roman"/>
          <w:sz w:val="24"/>
          <w:szCs w:val="24"/>
        </w:rPr>
        <w:t xml:space="preserve">Used </w:t>
      </w:r>
      <w:r w:rsidRPr="000C3C79">
        <w:rPr>
          <w:rFonts w:ascii="Times New Roman" w:hAnsi="Times New Roman"/>
          <w:b/>
          <w:sz w:val="24"/>
          <w:szCs w:val="24"/>
        </w:rPr>
        <w:t>SQL</w:t>
      </w:r>
      <w:r w:rsidRPr="000C3C79">
        <w:rPr>
          <w:rFonts w:ascii="Times New Roman" w:hAnsi="Times New Roman"/>
          <w:sz w:val="24"/>
          <w:szCs w:val="24"/>
        </w:rPr>
        <w:t xml:space="preserve"> statements and procedures to fetch the data from the database.</w:t>
      </w:r>
    </w:p>
    <w:p w:rsidR="00064FCD" w:rsidRPr="000C3C79" w:rsidRDefault="00064FCD" w:rsidP="00064FCD">
      <w:pPr>
        <w:numPr>
          <w:ilvl w:val="0"/>
          <w:numId w:val="25"/>
        </w:numPr>
        <w:suppressAutoHyphens w:val="0"/>
        <w:rPr>
          <w:rFonts w:ascii="Times New Roman" w:hAnsi="Times New Roman"/>
          <w:sz w:val="24"/>
          <w:szCs w:val="24"/>
        </w:rPr>
      </w:pPr>
      <w:r w:rsidRPr="000C3C79">
        <w:rPr>
          <w:rFonts w:ascii="Times New Roman" w:hAnsi="Times New Roman"/>
          <w:sz w:val="24"/>
          <w:szCs w:val="24"/>
        </w:rPr>
        <w:t xml:space="preserve">Involved in </w:t>
      </w:r>
      <w:r w:rsidRPr="000C3C79">
        <w:rPr>
          <w:rFonts w:ascii="Times New Roman" w:hAnsi="Times New Roman"/>
          <w:b/>
          <w:sz w:val="24"/>
          <w:szCs w:val="24"/>
        </w:rPr>
        <w:t>JUnit</w:t>
      </w:r>
      <w:r w:rsidRPr="000C3C79">
        <w:rPr>
          <w:rFonts w:ascii="Times New Roman" w:hAnsi="Times New Roman"/>
          <w:sz w:val="24"/>
          <w:szCs w:val="24"/>
        </w:rPr>
        <w:t xml:space="preserve"> Testing of various modules by generating the Test Cases.</w:t>
      </w:r>
    </w:p>
    <w:p w:rsidR="009E08BA" w:rsidRPr="000C3C79" w:rsidRDefault="009E08BA" w:rsidP="009E08BA">
      <w:pPr>
        <w:numPr>
          <w:ilvl w:val="0"/>
          <w:numId w:val="25"/>
        </w:numPr>
        <w:suppressAutoHyphens w:val="0"/>
        <w:rPr>
          <w:rFonts w:ascii="Times New Roman" w:hAnsi="Times New Roman"/>
          <w:sz w:val="24"/>
          <w:szCs w:val="24"/>
        </w:rPr>
      </w:pPr>
      <w:r w:rsidRPr="000C3C79">
        <w:rPr>
          <w:rFonts w:ascii="Times New Roman" w:hAnsi="Times New Roman"/>
          <w:sz w:val="24"/>
          <w:szCs w:val="24"/>
        </w:rPr>
        <w:t xml:space="preserve">Involved in the </w:t>
      </w:r>
      <w:r w:rsidRPr="000C3C79">
        <w:rPr>
          <w:rFonts w:ascii="Times New Roman" w:hAnsi="Times New Roman"/>
          <w:b/>
          <w:sz w:val="24"/>
          <w:szCs w:val="24"/>
        </w:rPr>
        <w:t>Bug fixing</w:t>
      </w:r>
      <w:r w:rsidRPr="000C3C79">
        <w:rPr>
          <w:rFonts w:ascii="Times New Roman" w:hAnsi="Times New Roman"/>
          <w:sz w:val="24"/>
          <w:szCs w:val="24"/>
        </w:rPr>
        <w:t xml:space="preserve"> of various applications reported by the testing teams in the app</w:t>
      </w:r>
      <w:r w:rsidR="00EC4622" w:rsidRPr="000C3C79">
        <w:rPr>
          <w:rFonts w:ascii="Times New Roman" w:hAnsi="Times New Roman"/>
          <w:sz w:val="24"/>
          <w:szCs w:val="24"/>
        </w:rPr>
        <w:t>lication during the integration.</w:t>
      </w:r>
    </w:p>
    <w:p w:rsidR="009E08BA" w:rsidRPr="000C3C79" w:rsidRDefault="009E08BA" w:rsidP="009E08BA">
      <w:pPr>
        <w:suppressAutoHyphens w:val="0"/>
        <w:ind w:left="720"/>
        <w:rPr>
          <w:rFonts w:ascii="Times New Roman" w:hAnsi="Times New Roman"/>
          <w:sz w:val="24"/>
          <w:szCs w:val="24"/>
        </w:rPr>
      </w:pPr>
    </w:p>
    <w:p w:rsidR="009E08BA" w:rsidRPr="000C3C79" w:rsidRDefault="009E08BA" w:rsidP="008E44D3">
      <w:pPr>
        <w:jc w:val="left"/>
        <w:rPr>
          <w:rFonts w:ascii="Times New Roman" w:hAnsi="Times New Roman"/>
          <w:sz w:val="24"/>
          <w:szCs w:val="24"/>
        </w:rPr>
      </w:pPr>
      <w:r w:rsidRPr="000C3C79">
        <w:rPr>
          <w:rFonts w:ascii="Times New Roman" w:hAnsi="Times New Roman"/>
          <w:b/>
          <w:sz w:val="24"/>
          <w:szCs w:val="24"/>
        </w:rPr>
        <w:t xml:space="preserve">Environment: </w:t>
      </w:r>
      <w:r w:rsidR="0088216B" w:rsidRPr="000C3C79">
        <w:rPr>
          <w:rFonts w:ascii="Times New Roman" w:hAnsi="Times New Roman"/>
          <w:sz w:val="24"/>
          <w:szCs w:val="24"/>
        </w:rPr>
        <w:t xml:space="preserve">J2EE, JQuery, JavaScript, HTML 5, CSS 3, AJAX, Hibernate, </w:t>
      </w:r>
      <w:r w:rsidR="008E44D3" w:rsidRPr="000C3C79">
        <w:rPr>
          <w:rFonts w:ascii="Times New Roman" w:hAnsi="Times New Roman"/>
          <w:sz w:val="24"/>
          <w:szCs w:val="24"/>
        </w:rPr>
        <w:t>spring</w:t>
      </w:r>
      <w:r w:rsidR="0088216B" w:rsidRPr="000C3C79">
        <w:rPr>
          <w:rFonts w:ascii="Times New Roman" w:hAnsi="Times New Roman"/>
          <w:sz w:val="24"/>
          <w:szCs w:val="24"/>
        </w:rPr>
        <w:t xml:space="preserve">, Tomcat Server, Oracle, Junit. </w:t>
      </w:r>
    </w:p>
    <w:p w:rsidR="009A2739" w:rsidRPr="000C3C79" w:rsidRDefault="009A2739" w:rsidP="009E08BA">
      <w:pPr>
        <w:pStyle w:val="ListParagraph"/>
        <w:rPr>
          <w:rFonts w:ascii="Times New Roman" w:hAnsi="Times New Roman"/>
          <w:b/>
          <w:sz w:val="24"/>
          <w:szCs w:val="24"/>
        </w:rPr>
      </w:pPr>
    </w:p>
    <w:p w:rsidR="008A02A0" w:rsidRPr="000C3C79" w:rsidRDefault="008A02A0" w:rsidP="00E87E37">
      <w:pPr>
        <w:jc w:val="left"/>
        <w:rPr>
          <w:rFonts w:ascii="Times New Roman" w:hAnsi="Times New Roman"/>
          <w:b/>
          <w:sz w:val="24"/>
          <w:szCs w:val="24"/>
        </w:rPr>
      </w:pPr>
    </w:p>
    <w:p w:rsidR="006C7CAE" w:rsidRPr="000C3C79" w:rsidRDefault="008E44D3" w:rsidP="00E87E37">
      <w:pPr>
        <w:jc w:val="left"/>
        <w:rPr>
          <w:rFonts w:ascii="Times New Roman" w:hAnsi="Times New Roman"/>
          <w:b/>
          <w:sz w:val="24"/>
          <w:szCs w:val="24"/>
        </w:rPr>
      </w:pPr>
      <w:r w:rsidRPr="000C3C79">
        <w:rPr>
          <w:rFonts w:ascii="Times New Roman" w:hAnsi="Times New Roman"/>
          <w:b/>
          <w:sz w:val="24"/>
          <w:szCs w:val="24"/>
        </w:rPr>
        <w:t>Client:</w:t>
      </w:r>
      <w:r w:rsidR="00363365" w:rsidRPr="000C3C79">
        <w:rPr>
          <w:rFonts w:ascii="Times New Roman" w:hAnsi="Times New Roman"/>
          <w:b/>
          <w:sz w:val="24"/>
          <w:szCs w:val="24"/>
        </w:rPr>
        <w:t xml:space="preserve"> </w:t>
      </w:r>
      <w:r w:rsidR="00A933C5" w:rsidRPr="000C3C79">
        <w:rPr>
          <w:rFonts w:ascii="Times New Roman" w:hAnsi="Times New Roman"/>
          <w:b/>
          <w:sz w:val="24"/>
          <w:szCs w:val="24"/>
        </w:rPr>
        <w:t>E-Spirit Company, Boston, MA</w:t>
      </w:r>
      <w:r w:rsidR="00363365" w:rsidRPr="000C3C79">
        <w:rPr>
          <w:rFonts w:ascii="Times New Roman" w:hAnsi="Times New Roman"/>
          <w:b/>
          <w:sz w:val="24"/>
          <w:szCs w:val="24"/>
        </w:rPr>
        <w:tab/>
      </w:r>
      <w:r w:rsidR="00363365" w:rsidRPr="000C3C79">
        <w:rPr>
          <w:rFonts w:ascii="Times New Roman" w:hAnsi="Times New Roman"/>
          <w:b/>
          <w:sz w:val="24"/>
          <w:szCs w:val="24"/>
        </w:rPr>
        <w:tab/>
      </w:r>
      <w:r w:rsidR="00363365" w:rsidRPr="000C3C79">
        <w:rPr>
          <w:rFonts w:ascii="Times New Roman" w:hAnsi="Times New Roman"/>
          <w:b/>
          <w:sz w:val="24"/>
          <w:szCs w:val="24"/>
        </w:rPr>
        <w:tab/>
      </w:r>
      <w:r w:rsidR="00363365" w:rsidRPr="000C3C79">
        <w:rPr>
          <w:rFonts w:ascii="Times New Roman" w:hAnsi="Times New Roman"/>
          <w:b/>
          <w:sz w:val="24"/>
          <w:szCs w:val="24"/>
        </w:rPr>
        <w:tab/>
      </w:r>
      <w:r w:rsidR="00E87E37" w:rsidRPr="000C3C79">
        <w:rPr>
          <w:rFonts w:ascii="Times New Roman" w:hAnsi="Times New Roman"/>
          <w:b/>
          <w:sz w:val="24"/>
          <w:szCs w:val="24"/>
        </w:rPr>
        <w:tab/>
      </w:r>
      <w:r w:rsidR="008A02A0" w:rsidRPr="000C3C79">
        <w:rPr>
          <w:rFonts w:ascii="Times New Roman" w:hAnsi="Times New Roman"/>
          <w:b/>
          <w:sz w:val="24"/>
          <w:szCs w:val="24"/>
        </w:rPr>
        <w:t xml:space="preserve">     </w:t>
      </w:r>
      <w:r w:rsidR="00E87E37" w:rsidRPr="000C3C79">
        <w:rPr>
          <w:rFonts w:ascii="Times New Roman" w:hAnsi="Times New Roman"/>
          <w:b/>
          <w:sz w:val="24"/>
          <w:szCs w:val="24"/>
        </w:rPr>
        <w:t>August</w:t>
      </w:r>
      <w:r w:rsidRPr="000C3C79">
        <w:rPr>
          <w:rFonts w:ascii="Times New Roman" w:hAnsi="Times New Roman"/>
          <w:b/>
          <w:sz w:val="24"/>
          <w:szCs w:val="24"/>
        </w:rPr>
        <w:t xml:space="preserve"> 2010 - </w:t>
      </w:r>
      <w:r w:rsidR="00363365" w:rsidRPr="000C3C79">
        <w:rPr>
          <w:rFonts w:ascii="Times New Roman" w:hAnsi="Times New Roman"/>
          <w:b/>
          <w:sz w:val="24"/>
          <w:szCs w:val="24"/>
        </w:rPr>
        <w:t>July</w:t>
      </w:r>
      <w:r w:rsidR="00EA696A" w:rsidRPr="000C3C79">
        <w:rPr>
          <w:rFonts w:ascii="Times New Roman" w:hAnsi="Times New Roman"/>
          <w:b/>
          <w:sz w:val="24"/>
          <w:szCs w:val="24"/>
        </w:rPr>
        <w:t xml:space="preserve"> </w:t>
      </w:r>
      <w:r w:rsidR="00363365" w:rsidRPr="000C3C79">
        <w:rPr>
          <w:rFonts w:ascii="Times New Roman" w:hAnsi="Times New Roman"/>
          <w:b/>
          <w:sz w:val="24"/>
          <w:szCs w:val="24"/>
        </w:rPr>
        <w:t>2011</w:t>
      </w:r>
    </w:p>
    <w:p w:rsidR="006C7CAE" w:rsidRPr="000C3C79" w:rsidRDefault="006C7CAE" w:rsidP="006C7CAE">
      <w:pPr>
        <w:rPr>
          <w:rFonts w:ascii="Times New Roman" w:hAnsi="Times New Roman"/>
          <w:b/>
          <w:sz w:val="24"/>
          <w:szCs w:val="24"/>
        </w:rPr>
      </w:pPr>
      <w:r w:rsidRPr="000C3C79">
        <w:rPr>
          <w:rFonts w:ascii="Times New Roman" w:hAnsi="Times New Roman"/>
          <w:b/>
          <w:sz w:val="24"/>
          <w:szCs w:val="24"/>
        </w:rPr>
        <w:t>Role: Java Developer</w:t>
      </w:r>
    </w:p>
    <w:p w:rsidR="006C7CAE" w:rsidRPr="000C3C79" w:rsidRDefault="006C7CAE" w:rsidP="006C7CAE">
      <w:pPr>
        <w:pStyle w:val="PlainText"/>
        <w:rPr>
          <w:rFonts w:ascii="Times New Roman" w:eastAsia="Arial Unicode MS" w:hAnsi="Times New Roman" w:cs="Times New Roman"/>
          <w:b/>
          <w:bCs/>
          <w:spacing w:val="4"/>
          <w:sz w:val="24"/>
          <w:szCs w:val="24"/>
        </w:rPr>
      </w:pPr>
      <w:r w:rsidRPr="000C3C79">
        <w:rPr>
          <w:rFonts w:ascii="Times New Roman" w:eastAsia="Arial Unicode MS" w:hAnsi="Times New Roman" w:cs="Times New Roman"/>
          <w:b/>
          <w:bCs/>
          <w:spacing w:val="4"/>
          <w:sz w:val="24"/>
          <w:szCs w:val="24"/>
        </w:rPr>
        <w:t xml:space="preserve">Description: </w:t>
      </w:r>
    </w:p>
    <w:p w:rsidR="009A2739" w:rsidRPr="000C3C79" w:rsidRDefault="008A02A0" w:rsidP="006C7CAE">
      <w:pPr>
        <w:rPr>
          <w:rFonts w:ascii="Times New Roman" w:hAnsi="Times New Roman"/>
          <w:b/>
          <w:bCs/>
          <w:sz w:val="24"/>
          <w:szCs w:val="24"/>
        </w:rPr>
      </w:pPr>
      <w:r w:rsidRPr="000C3C79">
        <w:rPr>
          <w:rFonts w:ascii="Times New Roman" w:hAnsi="Times New Roman"/>
          <w:sz w:val="24"/>
          <w:szCs w:val="24"/>
        </w:rPr>
        <w:t>E-Spirit</w:t>
      </w:r>
      <w:r w:rsidR="00E408EF" w:rsidRPr="000C3C79">
        <w:rPr>
          <w:rFonts w:ascii="Times New Roman" w:hAnsi="Times New Roman"/>
          <w:sz w:val="24"/>
          <w:szCs w:val="24"/>
        </w:rPr>
        <w:t xml:space="preserve"> is the manufacturer of the industry leading First Spirit Content Management System, relied on by enterprises worldwide to help them successfully implement their digital strategies, engage audiences more effectively and increase market share. First Spirit software enables the creation, management and publishing of content across multiple channels including corporate websites, company intranets and portals, extranets, print and mobile devices in other words, anywhere communication needs to take place.</w:t>
      </w:r>
    </w:p>
    <w:p w:rsidR="00862C6F" w:rsidRPr="000C3C79" w:rsidRDefault="00862C6F" w:rsidP="009A2739">
      <w:pPr>
        <w:rPr>
          <w:rFonts w:ascii="Times New Roman" w:hAnsi="Times New Roman"/>
          <w:b/>
          <w:bCs/>
          <w:sz w:val="24"/>
          <w:szCs w:val="24"/>
        </w:rPr>
      </w:pPr>
    </w:p>
    <w:p w:rsidR="00E41262" w:rsidRPr="000C3C79" w:rsidRDefault="00E41262" w:rsidP="00E41262">
      <w:pPr>
        <w:rPr>
          <w:rFonts w:ascii="Times New Roman" w:eastAsia="Calibri" w:hAnsi="Times New Roman"/>
          <w:bCs/>
          <w:spacing w:val="-3"/>
          <w:sz w:val="24"/>
          <w:szCs w:val="24"/>
        </w:rPr>
      </w:pPr>
      <w:r w:rsidRPr="000C3C79">
        <w:rPr>
          <w:rFonts w:ascii="Times New Roman" w:hAnsi="Times New Roman"/>
          <w:b/>
          <w:sz w:val="24"/>
          <w:szCs w:val="24"/>
        </w:rPr>
        <w:t>Responsibilities:</w:t>
      </w:r>
      <w:r w:rsidRPr="000C3C79">
        <w:rPr>
          <w:rFonts w:ascii="Times New Roman" w:eastAsia="Calibri" w:hAnsi="Times New Roman"/>
          <w:bCs/>
          <w:spacing w:val="-3"/>
          <w:sz w:val="24"/>
          <w:szCs w:val="24"/>
        </w:rPr>
        <w:t xml:space="preserve"> </w:t>
      </w:r>
    </w:p>
    <w:p w:rsidR="00E41262" w:rsidRPr="000C3C79" w:rsidRDefault="00E41262" w:rsidP="00E41262">
      <w:pPr>
        <w:numPr>
          <w:ilvl w:val="0"/>
          <w:numId w:val="28"/>
        </w:numPr>
        <w:suppressAutoHyphens w:val="0"/>
        <w:jc w:val="left"/>
        <w:rPr>
          <w:rFonts w:ascii="Times New Roman" w:hAnsi="Times New Roman"/>
          <w:bCs/>
          <w:sz w:val="24"/>
          <w:szCs w:val="24"/>
        </w:rPr>
      </w:pPr>
      <w:r w:rsidRPr="000C3C79">
        <w:rPr>
          <w:rFonts w:ascii="Times New Roman" w:hAnsi="Times New Roman"/>
          <w:bCs/>
          <w:sz w:val="24"/>
          <w:szCs w:val="24"/>
        </w:rPr>
        <w:t>Effectively interacted with team members and business users from different regions</w:t>
      </w:r>
    </w:p>
    <w:p w:rsidR="008003FD" w:rsidRPr="000C3C79" w:rsidRDefault="008A02A0" w:rsidP="008003FD">
      <w:pPr>
        <w:ind w:left="720"/>
        <w:rPr>
          <w:rFonts w:ascii="Times New Roman" w:hAnsi="Times New Roman"/>
          <w:bCs/>
          <w:sz w:val="24"/>
          <w:szCs w:val="24"/>
        </w:rPr>
      </w:pPr>
      <w:r w:rsidRPr="000C3C79">
        <w:rPr>
          <w:rFonts w:ascii="Times New Roman" w:hAnsi="Times New Roman"/>
          <w:bCs/>
          <w:sz w:val="24"/>
          <w:szCs w:val="24"/>
        </w:rPr>
        <w:t>For</w:t>
      </w:r>
      <w:r w:rsidR="00E41262" w:rsidRPr="000C3C79">
        <w:rPr>
          <w:rFonts w:ascii="Times New Roman" w:hAnsi="Times New Roman"/>
          <w:bCs/>
          <w:sz w:val="24"/>
          <w:szCs w:val="24"/>
        </w:rPr>
        <w:t xml:space="preserve"> requirements capture and analysis</w:t>
      </w:r>
    </w:p>
    <w:p w:rsidR="007D2200" w:rsidRPr="000C3C79" w:rsidRDefault="00E41262" w:rsidP="007D2200">
      <w:pPr>
        <w:pStyle w:val="List2"/>
        <w:numPr>
          <w:ilvl w:val="0"/>
          <w:numId w:val="27"/>
        </w:numPr>
        <w:rPr>
          <w:rFonts w:ascii="Times New Roman" w:hAnsi="Times New Roman" w:cs="Times New Roman"/>
          <w:color w:val="000000"/>
          <w:sz w:val="24"/>
          <w:szCs w:val="24"/>
        </w:rPr>
      </w:pPr>
      <w:r w:rsidRPr="000C3C79">
        <w:rPr>
          <w:rFonts w:ascii="Times New Roman" w:hAnsi="Times New Roman" w:cs="Times New Roman"/>
          <w:color w:val="000000"/>
          <w:sz w:val="24"/>
          <w:szCs w:val="24"/>
        </w:rPr>
        <w:t xml:space="preserve">Involved in developing the user interface using </w:t>
      </w:r>
      <w:r w:rsidR="008E44D3" w:rsidRPr="000C3C79">
        <w:rPr>
          <w:rFonts w:ascii="Times New Roman" w:hAnsi="Times New Roman" w:cs="Times New Roman"/>
          <w:b/>
          <w:color w:val="000000"/>
          <w:sz w:val="24"/>
          <w:szCs w:val="24"/>
        </w:rPr>
        <w:t>Struts,</w:t>
      </w:r>
      <w:r w:rsidR="00231249" w:rsidRPr="000C3C79">
        <w:rPr>
          <w:rFonts w:ascii="Times New Roman" w:hAnsi="Times New Roman" w:cs="Times New Roman"/>
          <w:b/>
          <w:color w:val="000000"/>
          <w:sz w:val="24"/>
          <w:szCs w:val="24"/>
        </w:rPr>
        <w:t xml:space="preserve"> </w:t>
      </w:r>
      <w:r w:rsidR="007D2200" w:rsidRPr="000C3C79">
        <w:rPr>
          <w:rFonts w:ascii="Times New Roman" w:hAnsi="Times New Roman" w:cs="Times New Roman"/>
          <w:b/>
          <w:color w:val="000000"/>
          <w:sz w:val="24"/>
          <w:szCs w:val="24"/>
        </w:rPr>
        <w:t>JQuery</w:t>
      </w:r>
      <w:r w:rsidR="007D2200" w:rsidRPr="000C3C79">
        <w:rPr>
          <w:rFonts w:ascii="Times New Roman" w:hAnsi="Times New Roman" w:cs="Times New Roman"/>
          <w:color w:val="000000"/>
          <w:sz w:val="24"/>
          <w:szCs w:val="24"/>
        </w:rPr>
        <w:t xml:space="preserve">, </w:t>
      </w:r>
      <w:r w:rsidR="008E44D3" w:rsidRPr="000C3C79">
        <w:rPr>
          <w:rFonts w:ascii="Times New Roman" w:hAnsi="Times New Roman" w:cs="Times New Roman"/>
          <w:b/>
          <w:color w:val="000000"/>
          <w:sz w:val="24"/>
          <w:szCs w:val="24"/>
        </w:rPr>
        <w:t>and JavaScript</w:t>
      </w:r>
      <w:r w:rsidR="007D2200" w:rsidRPr="000C3C79">
        <w:rPr>
          <w:rFonts w:ascii="Times New Roman" w:hAnsi="Times New Roman" w:cs="Times New Roman"/>
          <w:b/>
          <w:color w:val="000000"/>
          <w:sz w:val="24"/>
          <w:szCs w:val="24"/>
        </w:rPr>
        <w:t>.</w:t>
      </w:r>
    </w:p>
    <w:p w:rsidR="008003FD" w:rsidRPr="000C3C79" w:rsidRDefault="008003FD"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sz w:val="24"/>
          <w:szCs w:val="24"/>
        </w:rPr>
        <w:t xml:space="preserve">Developed Action forms, Action classes using </w:t>
      </w:r>
      <w:r w:rsidRPr="000C3C79">
        <w:rPr>
          <w:rFonts w:ascii="Times New Roman" w:hAnsi="Times New Roman"/>
          <w:b/>
          <w:sz w:val="24"/>
          <w:szCs w:val="24"/>
        </w:rPr>
        <w:t>Struts</w:t>
      </w:r>
      <w:r w:rsidRPr="000C3C79">
        <w:rPr>
          <w:rFonts w:ascii="Times New Roman" w:hAnsi="Times New Roman"/>
          <w:sz w:val="24"/>
          <w:szCs w:val="24"/>
        </w:rPr>
        <w:t xml:space="preserve"> framework to handle user requests.</w:t>
      </w:r>
    </w:p>
    <w:p w:rsidR="008003FD" w:rsidRPr="000C3C79" w:rsidRDefault="008003FD"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sz w:val="24"/>
          <w:szCs w:val="24"/>
        </w:rPr>
        <w:t>Implemented Struts Bean Tags, Logical Tags and Display Tags in</w:t>
      </w:r>
      <w:r w:rsidRPr="000C3C79">
        <w:rPr>
          <w:rFonts w:ascii="Times New Roman" w:hAnsi="Times New Roman"/>
          <w:b/>
          <w:sz w:val="24"/>
          <w:szCs w:val="24"/>
        </w:rPr>
        <w:t xml:space="preserve"> JSPs</w:t>
      </w:r>
      <w:r w:rsidRPr="000C3C79">
        <w:rPr>
          <w:rFonts w:ascii="Times New Roman" w:hAnsi="Times New Roman"/>
          <w:sz w:val="24"/>
          <w:szCs w:val="24"/>
        </w:rPr>
        <w:t>.</w:t>
      </w:r>
    </w:p>
    <w:p w:rsidR="008003FD" w:rsidRPr="000C3C79" w:rsidRDefault="00E41262"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sz w:val="24"/>
          <w:szCs w:val="24"/>
        </w:rPr>
        <w:t xml:space="preserve">Worked on the Web </w:t>
      </w:r>
      <w:r w:rsidR="006D2067" w:rsidRPr="000C3C79">
        <w:rPr>
          <w:rFonts w:ascii="Times New Roman" w:hAnsi="Times New Roman"/>
          <w:bCs/>
          <w:sz w:val="24"/>
          <w:szCs w:val="24"/>
        </w:rPr>
        <w:t xml:space="preserve">Services using </w:t>
      </w:r>
      <w:r w:rsidR="006D2067" w:rsidRPr="000C3C79">
        <w:rPr>
          <w:rFonts w:ascii="Times New Roman" w:hAnsi="Times New Roman"/>
          <w:b/>
          <w:bCs/>
          <w:sz w:val="24"/>
          <w:szCs w:val="24"/>
        </w:rPr>
        <w:t xml:space="preserve">SOAP </w:t>
      </w:r>
      <w:r w:rsidR="006D2067" w:rsidRPr="000C3C79">
        <w:rPr>
          <w:rFonts w:ascii="Times New Roman" w:hAnsi="Times New Roman"/>
          <w:bCs/>
          <w:sz w:val="24"/>
          <w:szCs w:val="24"/>
        </w:rPr>
        <w:t>Technology.</w:t>
      </w:r>
      <w:r w:rsidRPr="000C3C79">
        <w:rPr>
          <w:rFonts w:ascii="Times New Roman" w:hAnsi="Times New Roman"/>
          <w:bCs/>
          <w:sz w:val="24"/>
          <w:szCs w:val="24"/>
        </w:rPr>
        <w:t xml:space="preserve"> </w:t>
      </w:r>
    </w:p>
    <w:p w:rsidR="008003FD" w:rsidRPr="000C3C79" w:rsidRDefault="007263D6"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sz w:val="24"/>
          <w:szCs w:val="24"/>
        </w:rPr>
        <w:t xml:space="preserve">Used the </w:t>
      </w:r>
      <w:r w:rsidRPr="000C3C79">
        <w:rPr>
          <w:rFonts w:ascii="Times New Roman" w:hAnsi="Times New Roman"/>
          <w:b/>
          <w:bCs/>
          <w:sz w:val="24"/>
          <w:szCs w:val="24"/>
        </w:rPr>
        <w:t>JDBC</w:t>
      </w:r>
      <w:r w:rsidRPr="000C3C79">
        <w:rPr>
          <w:rFonts w:ascii="Times New Roman" w:hAnsi="Times New Roman"/>
          <w:bCs/>
          <w:sz w:val="24"/>
          <w:szCs w:val="24"/>
        </w:rPr>
        <w:t xml:space="preserve"> for data retrieval from database for various inquiries.</w:t>
      </w:r>
    </w:p>
    <w:p w:rsidR="008003FD" w:rsidRPr="000C3C79" w:rsidRDefault="008A2A70"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color w:val="000000"/>
          <w:sz w:val="24"/>
          <w:szCs w:val="24"/>
        </w:rPr>
        <w:t xml:space="preserve">Implemented </w:t>
      </w:r>
      <w:r w:rsidRPr="000C3C79">
        <w:rPr>
          <w:rFonts w:ascii="Times New Roman" w:hAnsi="Times New Roman"/>
          <w:b/>
          <w:bCs/>
          <w:color w:val="000000"/>
          <w:sz w:val="24"/>
          <w:szCs w:val="24"/>
        </w:rPr>
        <w:t>JDBC</w:t>
      </w:r>
      <w:r w:rsidRPr="000C3C79">
        <w:rPr>
          <w:rFonts w:ascii="Times New Roman" w:hAnsi="Times New Roman"/>
          <w:color w:val="000000"/>
          <w:sz w:val="24"/>
          <w:szCs w:val="24"/>
        </w:rPr>
        <w:t xml:space="preserve"> using </w:t>
      </w:r>
      <w:r w:rsidRPr="000C3C79">
        <w:rPr>
          <w:rFonts w:ascii="Times New Roman" w:hAnsi="Times New Roman"/>
          <w:b/>
          <w:bCs/>
          <w:color w:val="000000"/>
          <w:sz w:val="24"/>
          <w:szCs w:val="24"/>
        </w:rPr>
        <w:t>spring</w:t>
      </w:r>
      <w:r w:rsidRPr="000C3C79">
        <w:rPr>
          <w:rFonts w:ascii="Times New Roman" w:hAnsi="Times New Roman"/>
          <w:color w:val="000000"/>
          <w:sz w:val="24"/>
          <w:szCs w:val="24"/>
        </w:rPr>
        <w:t xml:space="preserve"> in the data access object layer to access and update information in the </w:t>
      </w:r>
      <w:r w:rsidRPr="000C3C79">
        <w:rPr>
          <w:rFonts w:ascii="Times New Roman" w:hAnsi="Times New Roman"/>
          <w:b/>
          <w:bCs/>
          <w:color w:val="000000"/>
          <w:sz w:val="24"/>
          <w:szCs w:val="24"/>
        </w:rPr>
        <w:t>MYSQL</w:t>
      </w:r>
      <w:r w:rsidRPr="000C3C79">
        <w:rPr>
          <w:rFonts w:ascii="Times New Roman" w:hAnsi="Times New Roman"/>
          <w:color w:val="000000"/>
          <w:sz w:val="24"/>
          <w:szCs w:val="24"/>
        </w:rPr>
        <w:t xml:space="preserve"> Database.</w:t>
      </w:r>
    </w:p>
    <w:p w:rsidR="008003FD" w:rsidRPr="000C3C79" w:rsidRDefault="00E41262"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sz w:val="24"/>
          <w:szCs w:val="24"/>
        </w:rPr>
        <w:t xml:space="preserve">Used </w:t>
      </w:r>
      <w:r w:rsidRPr="000C3C79">
        <w:rPr>
          <w:rFonts w:ascii="Times New Roman" w:hAnsi="Times New Roman"/>
          <w:b/>
          <w:bCs/>
          <w:sz w:val="24"/>
          <w:szCs w:val="24"/>
        </w:rPr>
        <w:t>CVS</w:t>
      </w:r>
      <w:r w:rsidRPr="000C3C79">
        <w:rPr>
          <w:rFonts w:ascii="Times New Roman" w:hAnsi="Times New Roman"/>
          <w:bCs/>
          <w:sz w:val="24"/>
          <w:szCs w:val="24"/>
        </w:rPr>
        <w:t xml:space="preserve"> configuration management tool for code versioning and release.</w:t>
      </w:r>
    </w:p>
    <w:p w:rsidR="008003FD" w:rsidRPr="000C3C79" w:rsidRDefault="007263D6"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sz w:val="24"/>
          <w:szCs w:val="24"/>
        </w:rPr>
        <w:t xml:space="preserve">Deployed on </w:t>
      </w:r>
      <w:r w:rsidRPr="000C3C79">
        <w:rPr>
          <w:rFonts w:ascii="Times New Roman" w:hAnsi="Times New Roman"/>
          <w:b/>
          <w:bCs/>
          <w:sz w:val="24"/>
          <w:szCs w:val="24"/>
        </w:rPr>
        <w:t>Apache Tomcat Sever</w:t>
      </w:r>
      <w:r w:rsidR="00E41262" w:rsidRPr="000C3C79">
        <w:rPr>
          <w:rFonts w:ascii="Times New Roman" w:hAnsi="Times New Roman"/>
          <w:b/>
          <w:bCs/>
          <w:sz w:val="24"/>
          <w:szCs w:val="24"/>
        </w:rPr>
        <w:t>.</w:t>
      </w:r>
    </w:p>
    <w:p w:rsidR="008003FD" w:rsidRPr="000C3C79" w:rsidRDefault="00E41262"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sz w:val="24"/>
          <w:szCs w:val="24"/>
        </w:rPr>
        <w:t xml:space="preserve">Developed the classes for Unit Testing by using </w:t>
      </w:r>
      <w:r w:rsidRPr="000C3C79">
        <w:rPr>
          <w:rFonts w:ascii="Times New Roman" w:hAnsi="Times New Roman"/>
          <w:b/>
          <w:sz w:val="24"/>
          <w:szCs w:val="24"/>
        </w:rPr>
        <w:t>JUnit</w:t>
      </w:r>
      <w:r w:rsidRPr="000C3C79">
        <w:rPr>
          <w:rFonts w:ascii="Times New Roman" w:hAnsi="Times New Roman"/>
          <w:sz w:val="24"/>
          <w:szCs w:val="24"/>
        </w:rPr>
        <w:t>.</w:t>
      </w:r>
    </w:p>
    <w:p w:rsidR="008003FD" w:rsidRPr="000C3C79" w:rsidRDefault="00E41262"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color w:val="222222"/>
          <w:sz w:val="24"/>
          <w:szCs w:val="24"/>
        </w:rPr>
        <w:t xml:space="preserve">Used </w:t>
      </w:r>
      <w:r w:rsidRPr="000C3C79">
        <w:rPr>
          <w:rFonts w:ascii="Times New Roman" w:hAnsi="Times New Roman"/>
          <w:b/>
          <w:bCs/>
          <w:color w:val="222222"/>
          <w:sz w:val="24"/>
          <w:szCs w:val="24"/>
        </w:rPr>
        <w:t>Spring MVC (Model View Controller)</w:t>
      </w:r>
      <w:r w:rsidRPr="000C3C79">
        <w:rPr>
          <w:rFonts w:ascii="Times New Roman" w:hAnsi="Times New Roman"/>
          <w:bCs/>
          <w:color w:val="222222"/>
          <w:sz w:val="24"/>
          <w:szCs w:val="24"/>
        </w:rPr>
        <w:t xml:space="preserve"> to handle/intercept the user requests and used various controllers to delegate the request flow to the Backend tier of the application.</w:t>
      </w:r>
    </w:p>
    <w:p w:rsidR="00E41262" w:rsidRPr="000C3C79" w:rsidRDefault="00E41262" w:rsidP="008003FD">
      <w:pPr>
        <w:pStyle w:val="ListParagraph"/>
        <w:numPr>
          <w:ilvl w:val="0"/>
          <w:numId w:val="27"/>
        </w:numPr>
        <w:suppressAutoHyphens w:val="0"/>
        <w:spacing w:after="200" w:line="276" w:lineRule="auto"/>
        <w:rPr>
          <w:rFonts w:ascii="Times New Roman" w:hAnsi="Times New Roman"/>
          <w:sz w:val="24"/>
          <w:szCs w:val="24"/>
        </w:rPr>
      </w:pPr>
      <w:r w:rsidRPr="000C3C79">
        <w:rPr>
          <w:rFonts w:ascii="Times New Roman" w:hAnsi="Times New Roman"/>
          <w:bCs/>
          <w:color w:val="222222"/>
          <w:sz w:val="24"/>
          <w:szCs w:val="24"/>
        </w:rPr>
        <w:t>Developed custom tags for UI.</w:t>
      </w:r>
    </w:p>
    <w:p w:rsidR="00E41262" w:rsidRPr="000C3C79" w:rsidRDefault="00E87E37" w:rsidP="00E41262">
      <w:pPr>
        <w:rPr>
          <w:rFonts w:ascii="Times New Roman" w:hAnsi="Times New Roman"/>
          <w:bCs/>
          <w:sz w:val="24"/>
          <w:szCs w:val="24"/>
        </w:rPr>
      </w:pPr>
      <w:r w:rsidRPr="000C3C79">
        <w:rPr>
          <w:rFonts w:ascii="Times New Roman" w:hAnsi="Times New Roman"/>
          <w:b/>
          <w:bCs/>
          <w:sz w:val="24"/>
          <w:szCs w:val="24"/>
        </w:rPr>
        <w:t>Environment:</w:t>
      </w:r>
      <w:r w:rsidR="007D2200" w:rsidRPr="000C3C79">
        <w:rPr>
          <w:rFonts w:ascii="Times New Roman" w:hAnsi="Times New Roman"/>
          <w:bCs/>
          <w:sz w:val="24"/>
          <w:szCs w:val="24"/>
        </w:rPr>
        <w:t xml:space="preserve">  Java/</w:t>
      </w:r>
      <w:r w:rsidRPr="000C3C79">
        <w:rPr>
          <w:rFonts w:ascii="Times New Roman" w:hAnsi="Times New Roman"/>
          <w:bCs/>
          <w:sz w:val="24"/>
          <w:szCs w:val="24"/>
        </w:rPr>
        <w:t>J2EE, JDBC</w:t>
      </w:r>
      <w:r w:rsidR="002C3DA9" w:rsidRPr="000C3C79">
        <w:rPr>
          <w:rFonts w:ascii="Times New Roman" w:hAnsi="Times New Roman"/>
          <w:bCs/>
          <w:sz w:val="24"/>
          <w:szCs w:val="24"/>
        </w:rPr>
        <w:t xml:space="preserve">, </w:t>
      </w:r>
      <w:r w:rsidR="00E41262" w:rsidRPr="000C3C79">
        <w:rPr>
          <w:rFonts w:ascii="Times New Roman" w:hAnsi="Times New Roman"/>
          <w:bCs/>
          <w:sz w:val="24"/>
          <w:szCs w:val="24"/>
        </w:rPr>
        <w:t>Spring</w:t>
      </w:r>
      <w:r w:rsidR="007D2200" w:rsidRPr="000C3C79">
        <w:rPr>
          <w:rFonts w:ascii="Times New Roman" w:hAnsi="Times New Roman"/>
          <w:bCs/>
          <w:sz w:val="24"/>
          <w:szCs w:val="24"/>
        </w:rPr>
        <w:t xml:space="preserve"> 2.5</w:t>
      </w:r>
      <w:r w:rsidR="00E41262" w:rsidRPr="000C3C79">
        <w:rPr>
          <w:rFonts w:ascii="Times New Roman" w:hAnsi="Times New Roman"/>
          <w:bCs/>
          <w:sz w:val="24"/>
          <w:szCs w:val="24"/>
        </w:rPr>
        <w:t>, Struts</w:t>
      </w:r>
      <w:r w:rsidR="007D2200" w:rsidRPr="000C3C79">
        <w:rPr>
          <w:rFonts w:ascii="Times New Roman" w:hAnsi="Times New Roman"/>
          <w:bCs/>
          <w:sz w:val="24"/>
          <w:szCs w:val="24"/>
        </w:rPr>
        <w:t xml:space="preserve"> 1.1, </w:t>
      </w:r>
      <w:r w:rsidR="00610308" w:rsidRPr="000C3C79">
        <w:rPr>
          <w:rFonts w:ascii="Times New Roman" w:hAnsi="Times New Roman"/>
          <w:bCs/>
          <w:sz w:val="24"/>
          <w:szCs w:val="24"/>
        </w:rPr>
        <w:t>JQuery,</w:t>
      </w:r>
      <w:r w:rsidR="007D2200" w:rsidRPr="000C3C79">
        <w:rPr>
          <w:rFonts w:ascii="Times New Roman" w:hAnsi="Times New Roman"/>
          <w:bCs/>
          <w:sz w:val="24"/>
          <w:szCs w:val="24"/>
        </w:rPr>
        <w:t xml:space="preserve"> Web services, Apache Tomcat Server 2.0</w:t>
      </w:r>
      <w:r w:rsidR="00E27419" w:rsidRPr="000C3C79">
        <w:rPr>
          <w:rFonts w:ascii="Times New Roman" w:hAnsi="Times New Roman"/>
          <w:bCs/>
          <w:sz w:val="24"/>
          <w:szCs w:val="24"/>
        </w:rPr>
        <w:t>, and MYSQL</w:t>
      </w:r>
      <w:r w:rsidR="0047199C" w:rsidRPr="000C3C79">
        <w:rPr>
          <w:rFonts w:ascii="Times New Roman" w:hAnsi="Times New Roman"/>
          <w:bCs/>
          <w:sz w:val="24"/>
          <w:szCs w:val="24"/>
        </w:rPr>
        <w:t>.</w:t>
      </w:r>
    </w:p>
    <w:p w:rsidR="00DE25A5" w:rsidRPr="000C3C79" w:rsidRDefault="00DE25A5" w:rsidP="00E41262">
      <w:pPr>
        <w:rPr>
          <w:rFonts w:ascii="Times New Roman" w:hAnsi="Times New Roman"/>
          <w:b/>
          <w:bCs/>
          <w:sz w:val="24"/>
          <w:szCs w:val="24"/>
        </w:rPr>
      </w:pPr>
    </w:p>
    <w:p w:rsidR="00294B3B" w:rsidRPr="000C3C79" w:rsidRDefault="00294B3B" w:rsidP="00DE25A5">
      <w:pPr>
        <w:rPr>
          <w:rFonts w:ascii="Times New Roman" w:hAnsi="Times New Roman"/>
          <w:b/>
          <w:sz w:val="24"/>
          <w:szCs w:val="24"/>
        </w:rPr>
      </w:pPr>
    </w:p>
    <w:p w:rsidR="00303538" w:rsidRDefault="008E44D3" w:rsidP="00E87E37">
      <w:pPr>
        <w:jc w:val="left"/>
        <w:rPr>
          <w:rFonts w:ascii="Times New Roman" w:hAnsi="Times New Roman"/>
          <w:b/>
          <w:sz w:val="24"/>
          <w:szCs w:val="24"/>
        </w:rPr>
      </w:pPr>
      <w:r w:rsidRPr="000C3C79">
        <w:rPr>
          <w:rFonts w:ascii="Times New Roman" w:hAnsi="Times New Roman"/>
          <w:b/>
          <w:sz w:val="24"/>
          <w:szCs w:val="24"/>
        </w:rPr>
        <w:t>Client:</w:t>
      </w:r>
      <w:r w:rsidR="00363365" w:rsidRPr="000C3C79">
        <w:rPr>
          <w:rFonts w:ascii="Times New Roman" w:hAnsi="Times New Roman"/>
          <w:b/>
          <w:sz w:val="24"/>
          <w:szCs w:val="24"/>
        </w:rPr>
        <w:t xml:space="preserve"> </w:t>
      </w:r>
      <w:r w:rsidR="00DE25A5" w:rsidRPr="000C3C79">
        <w:rPr>
          <w:rFonts w:ascii="Times New Roman" w:hAnsi="Times New Roman"/>
          <w:b/>
          <w:sz w:val="24"/>
          <w:szCs w:val="24"/>
        </w:rPr>
        <w:t xml:space="preserve">Mindtree Limited, Bangalore, India </w:t>
      </w:r>
      <w:r w:rsidR="00DE25A5" w:rsidRPr="000C3C79">
        <w:rPr>
          <w:rFonts w:ascii="Times New Roman" w:hAnsi="Times New Roman"/>
          <w:b/>
          <w:sz w:val="24"/>
          <w:szCs w:val="24"/>
        </w:rPr>
        <w:tab/>
      </w:r>
      <w:r w:rsidR="00363365" w:rsidRPr="000C3C79">
        <w:rPr>
          <w:rFonts w:ascii="Times New Roman" w:hAnsi="Times New Roman"/>
          <w:b/>
          <w:sz w:val="24"/>
          <w:szCs w:val="24"/>
        </w:rPr>
        <w:t xml:space="preserve">                          </w:t>
      </w:r>
      <w:r w:rsidR="00294B3B" w:rsidRPr="000C3C79">
        <w:rPr>
          <w:rFonts w:ascii="Times New Roman" w:hAnsi="Times New Roman"/>
          <w:b/>
          <w:sz w:val="24"/>
          <w:szCs w:val="24"/>
        </w:rPr>
        <w:t xml:space="preserve">  </w:t>
      </w:r>
      <w:r w:rsidR="00303538">
        <w:rPr>
          <w:rFonts w:ascii="Times New Roman" w:hAnsi="Times New Roman"/>
          <w:b/>
          <w:sz w:val="24"/>
          <w:szCs w:val="24"/>
        </w:rPr>
        <w:t>June 2009</w:t>
      </w:r>
      <w:r w:rsidRPr="000C3C79">
        <w:rPr>
          <w:rFonts w:ascii="Times New Roman" w:hAnsi="Times New Roman"/>
          <w:b/>
          <w:sz w:val="24"/>
          <w:szCs w:val="24"/>
        </w:rPr>
        <w:t xml:space="preserve"> </w:t>
      </w:r>
      <w:r w:rsidR="00D81283" w:rsidRPr="000C3C79">
        <w:rPr>
          <w:rFonts w:ascii="Times New Roman" w:hAnsi="Times New Roman"/>
          <w:b/>
          <w:sz w:val="24"/>
          <w:szCs w:val="24"/>
        </w:rPr>
        <w:t>-</w:t>
      </w:r>
      <w:r w:rsidR="00363365" w:rsidRPr="000C3C79">
        <w:rPr>
          <w:rFonts w:ascii="Times New Roman" w:hAnsi="Times New Roman"/>
          <w:b/>
          <w:sz w:val="24"/>
          <w:szCs w:val="24"/>
        </w:rPr>
        <w:t xml:space="preserve"> June 2010</w:t>
      </w:r>
      <w:r w:rsidR="00D81283" w:rsidRPr="000C3C79">
        <w:rPr>
          <w:rFonts w:ascii="Times New Roman" w:hAnsi="Times New Roman"/>
          <w:b/>
          <w:sz w:val="24"/>
          <w:szCs w:val="24"/>
        </w:rPr>
        <w:t xml:space="preserve"> </w:t>
      </w:r>
    </w:p>
    <w:p w:rsidR="00303538" w:rsidRDefault="008E44D3" w:rsidP="00E87E37">
      <w:pPr>
        <w:jc w:val="left"/>
        <w:rPr>
          <w:rFonts w:ascii="Times New Roman" w:hAnsi="Times New Roman"/>
          <w:b/>
          <w:sz w:val="24"/>
          <w:szCs w:val="24"/>
        </w:rPr>
      </w:pPr>
      <w:r w:rsidRPr="000C3C79">
        <w:rPr>
          <w:rFonts w:ascii="Times New Roman" w:hAnsi="Times New Roman"/>
          <w:b/>
          <w:sz w:val="24"/>
          <w:szCs w:val="24"/>
        </w:rPr>
        <w:t>Role:</w:t>
      </w:r>
      <w:r w:rsidR="00363365" w:rsidRPr="000C3C79">
        <w:rPr>
          <w:rFonts w:ascii="Times New Roman" w:hAnsi="Times New Roman"/>
          <w:b/>
          <w:sz w:val="24"/>
          <w:szCs w:val="24"/>
        </w:rPr>
        <w:t xml:space="preserve"> </w:t>
      </w:r>
      <w:r w:rsidR="00DE25A5" w:rsidRPr="000C3C79">
        <w:rPr>
          <w:rFonts w:ascii="Times New Roman" w:hAnsi="Times New Roman"/>
          <w:b/>
          <w:sz w:val="24"/>
          <w:szCs w:val="24"/>
        </w:rPr>
        <w:t>Jr. Java Developer</w:t>
      </w:r>
    </w:p>
    <w:p w:rsidR="00DE25A5" w:rsidRPr="000C3C79" w:rsidRDefault="00DE25A5" w:rsidP="00E87E37">
      <w:pPr>
        <w:jc w:val="left"/>
        <w:rPr>
          <w:rFonts w:ascii="Times New Roman" w:hAnsi="Times New Roman"/>
          <w:b/>
          <w:sz w:val="24"/>
          <w:szCs w:val="24"/>
        </w:rPr>
      </w:pPr>
      <w:r w:rsidRPr="000C3C79">
        <w:rPr>
          <w:rFonts w:ascii="Times New Roman" w:hAnsi="Times New Roman"/>
          <w:b/>
          <w:sz w:val="24"/>
          <w:szCs w:val="24"/>
        </w:rPr>
        <w:t xml:space="preserve">  </w:t>
      </w:r>
    </w:p>
    <w:p w:rsidR="00DE25A5" w:rsidRDefault="00DE25A5" w:rsidP="00DE25A5">
      <w:pPr>
        <w:rPr>
          <w:rFonts w:ascii="Times New Roman" w:hAnsi="Times New Roman"/>
          <w:b/>
          <w:sz w:val="24"/>
          <w:szCs w:val="24"/>
        </w:rPr>
      </w:pPr>
      <w:r w:rsidRPr="000C3C79">
        <w:rPr>
          <w:rFonts w:ascii="Times New Roman" w:hAnsi="Times New Roman"/>
          <w:b/>
          <w:sz w:val="24"/>
          <w:szCs w:val="24"/>
        </w:rPr>
        <w:t>Description:</w:t>
      </w:r>
    </w:p>
    <w:p w:rsidR="00303538" w:rsidRPr="000C3C79" w:rsidRDefault="00303538" w:rsidP="00DE25A5">
      <w:pPr>
        <w:rPr>
          <w:rFonts w:ascii="Times New Roman" w:hAnsi="Times New Roman"/>
          <w:b/>
          <w:color w:val="4F81BD" w:themeColor="accent1"/>
          <w:sz w:val="24"/>
          <w:szCs w:val="24"/>
        </w:rPr>
      </w:pPr>
    </w:p>
    <w:p w:rsidR="00DE25A5" w:rsidRPr="000C3C79" w:rsidRDefault="00DE25A5" w:rsidP="00DE25A5">
      <w:pPr>
        <w:rPr>
          <w:rFonts w:ascii="Times New Roman" w:hAnsi="Times New Roman"/>
          <w:bCs/>
          <w:sz w:val="24"/>
          <w:szCs w:val="24"/>
        </w:rPr>
      </w:pPr>
      <w:r w:rsidRPr="000C3C79">
        <w:rPr>
          <w:rFonts w:ascii="Times New Roman" w:hAnsi="Times New Roman"/>
          <w:bCs/>
          <w:sz w:val="24"/>
          <w:szCs w:val="24"/>
        </w:rPr>
        <w:t xml:space="preserve">The Credit Products Group performs the evaluation of credit worthiness of new and existing customers and the execution of credit related agreements. Electronic Credit File (ECF) is a web-based application for </w:t>
      </w:r>
      <w:r w:rsidRPr="000C3C79">
        <w:rPr>
          <w:rFonts w:ascii="Times New Roman" w:hAnsi="Times New Roman"/>
          <w:bCs/>
          <w:sz w:val="24"/>
          <w:szCs w:val="24"/>
        </w:rPr>
        <w:lastRenderedPageBreak/>
        <w:t>storage and retrieval of credit files. This application was developed to replace the paper library of credit documentation.</w:t>
      </w:r>
    </w:p>
    <w:p w:rsidR="00DE25A5" w:rsidRPr="000C3C79" w:rsidRDefault="00DE25A5" w:rsidP="00DE25A5">
      <w:pPr>
        <w:rPr>
          <w:rFonts w:ascii="Times New Roman" w:hAnsi="Times New Roman"/>
          <w:bCs/>
          <w:sz w:val="24"/>
          <w:szCs w:val="24"/>
        </w:rPr>
      </w:pPr>
      <w:r w:rsidRPr="000C3C79">
        <w:rPr>
          <w:rFonts w:ascii="Times New Roman" w:hAnsi="Times New Roman"/>
          <w:bCs/>
          <w:sz w:val="24"/>
          <w:szCs w:val="24"/>
        </w:rPr>
        <w:t xml:space="preserve">A Credit File is a collection of documents and other item types organized into a folder structure and associated with a given Borrower. </w:t>
      </w:r>
    </w:p>
    <w:p w:rsidR="00EA696A" w:rsidRPr="000C3C79" w:rsidRDefault="00EA696A" w:rsidP="00DE25A5">
      <w:pPr>
        <w:tabs>
          <w:tab w:val="num" w:pos="-360"/>
        </w:tabs>
        <w:rPr>
          <w:rFonts w:ascii="Times New Roman" w:hAnsi="Times New Roman"/>
          <w:bCs/>
          <w:sz w:val="24"/>
          <w:szCs w:val="24"/>
        </w:rPr>
      </w:pPr>
    </w:p>
    <w:p w:rsidR="00DE25A5" w:rsidRPr="000C3C79" w:rsidRDefault="00DE25A5" w:rsidP="00DE25A5">
      <w:pPr>
        <w:tabs>
          <w:tab w:val="num" w:pos="-360"/>
        </w:tabs>
        <w:rPr>
          <w:rFonts w:ascii="Times New Roman" w:eastAsia="Batang" w:hAnsi="Times New Roman"/>
          <w:b/>
          <w:bCs/>
          <w:sz w:val="24"/>
          <w:szCs w:val="24"/>
        </w:rPr>
      </w:pPr>
      <w:r w:rsidRPr="000C3C79">
        <w:rPr>
          <w:rFonts w:ascii="Times New Roman" w:hAnsi="Times New Roman"/>
          <w:b/>
          <w:sz w:val="24"/>
          <w:szCs w:val="24"/>
        </w:rPr>
        <w:t>Responsibilities:</w:t>
      </w:r>
    </w:p>
    <w:p w:rsidR="00DE25A5" w:rsidRPr="000C3C79" w:rsidRDefault="00D60B7D"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Developed </w:t>
      </w:r>
      <w:r w:rsidRPr="000C3C79">
        <w:rPr>
          <w:b/>
        </w:rPr>
        <w:t>JSP</w:t>
      </w:r>
      <w:r w:rsidR="00DE25A5" w:rsidRPr="000C3C79">
        <w:t>, Tiles, Validator, Action classes and EJBs for various user transactions.</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Designed Java </w:t>
      </w:r>
      <w:r w:rsidRPr="000C3C79">
        <w:rPr>
          <w:b/>
        </w:rPr>
        <w:t>Servlets</w:t>
      </w:r>
      <w:r w:rsidRPr="000C3C79">
        <w:t xml:space="preserve"> and Objects using </w:t>
      </w:r>
      <w:r w:rsidRPr="000C3C79">
        <w:rPr>
          <w:b/>
        </w:rPr>
        <w:t>J2EE</w:t>
      </w:r>
      <w:r w:rsidRPr="000C3C79">
        <w:t xml:space="preserve"> standards.</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Designed the project by using MVC framework.</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Developed the </w:t>
      </w:r>
      <w:r w:rsidRPr="000C3C79">
        <w:rPr>
          <w:b/>
        </w:rPr>
        <w:t>XML Schema</w:t>
      </w:r>
      <w:r w:rsidRPr="000C3C79">
        <w:t xml:space="preserve"> for the data maintenance and structures.</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Implemented </w:t>
      </w:r>
      <w:r w:rsidRPr="000C3C79">
        <w:rPr>
          <w:b/>
        </w:rPr>
        <w:t>EJB</w:t>
      </w:r>
      <w:r w:rsidRPr="000C3C79">
        <w:t xml:space="preserve"> session beans, messaging technologies like Message Driven Bean, </w:t>
      </w:r>
      <w:r w:rsidRPr="000C3C79">
        <w:rPr>
          <w:b/>
        </w:rPr>
        <w:t>JMS</w:t>
      </w:r>
      <w:r w:rsidRPr="000C3C79">
        <w:t>.</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Used JSP for presentation layer, entity beans as the model to represent the persistent data and interacted with Oracle database as per MVC Architecture. </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Design Implementation of GUI using </w:t>
      </w:r>
      <w:r w:rsidRPr="000C3C79">
        <w:rPr>
          <w:b/>
        </w:rPr>
        <w:t>HTML</w:t>
      </w:r>
      <w:r w:rsidRPr="000C3C79">
        <w:t xml:space="preserve">, </w:t>
      </w:r>
      <w:r w:rsidRPr="000C3C79">
        <w:rPr>
          <w:b/>
        </w:rPr>
        <w:t>JSP</w:t>
      </w:r>
      <w:r w:rsidR="00231249" w:rsidRPr="000C3C79">
        <w:t xml:space="preserve"> and </w:t>
      </w:r>
      <w:r w:rsidRPr="000C3C79">
        <w:rPr>
          <w:b/>
        </w:rPr>
        <w:t>Java Script</w:t>
      </w:r>
      <w:r w:rsidRPr="000C3C79">
        <w:t xml:space="preserve"> for front-end validations.</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Used the XML Parsers like </w:t>
      </w:r>
      <w:r w:rsidRPr="000C3C79">
        <w:rPr>
          <w:b/>
        </w:rPr>
        <w:t xml:space="preserve">SAX </w:t>
      </w:r>
      <w:r w:rsidRPr="000C3C79">
        <w:t>parser to parse the data.</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 xml:space="preserve">Used </w:t>
      </w:r>
      <w:r w:rsidRPr="000C3C79">
        <w:rPr>
          <w:b/>
        </w:rPr>
        <w:t>JDBC</w:t>
      </w:r>
      <w:r w:rsidRPr="000C3C79">
        <w:t xml:space="preserve"> calls in the Enterprise Java Beans to access Oracle Database.</w:t>
      </w:r>
    </w:p>
    <w:p w:rsidR="00DE25A5" w:rsidRPr="000C3C79" w:rsidRDefault="00DE25A5" w:rsidP="00DE25A5">
      <w:pPr>
        <w:pStyle w:val="BodyText"/>
        <w:numPr>
          <w:ilvl w:val="0"/>
          <w:numId w:val="29"/>
        </w:numPr>
        <w:tabs>
          <w:tab w:val="clear" w:pos="942"/>
          <w:tab w:val="num" w:pos="540"/>
          <w:tab w:val="left" w:pos="2160"/>
        </w:tabs>
        <w:spacing w:before="60" w:after="0" w:line="20" w:lineRule="atLeast"/>
        <w:ind w:left="540"/>
        <w:jc w:val="both"/>
      </w:pPr>
      <w:r w:rsidRPr="000C3C79">
        <w:t>Involved in Integration testing and defect fixes.</w:t>
      </w:r>
    </w:p>
    <w:p w:rsidR="00DE25A5" w:rsidRPr="000C3C79" w:rsidRDefault="00DE25A5" w:rsidP="00DE25A5">
      <w:pPr>
        <w:pStyle w:val="BodyText"/>
        <w:tabs>
          <w:tab w:val="left" w:pos="2160"/>
        </w:tabs>
        <w:spacing w:before="60" w:after="0" w:line="20" w:lineRule="atLeast"/>
        <w:ind w:left="540" w:right="571"/>
        <w:jc w:val="both"/>
      </w:pPr>
    </w:p>
    <w:p w:rsidR="00DE25A5" w:rsidRPr="000C3C79" w:rsidRDefault="00DE25A5" w:rsidP="00DE25A5">
      <w:pPr>
        <w:rPr>
          <w:rFonts w:ascii="Times New Roman" w:hAnsi="Times New Roman"/>
          <w:sz w:val="24"/>
          <w:szCs w:val="24"/>
        </w:rPr>
      </w:pPr>
      <w:r w:rsidRPr="000C3C79">
        <w:rPr>
          <w:rStyle w:val="Normal1"/>
          <w:rFonts w:ascii="Times New Roman" w:eastAsiaTheme="majorEastAsia" w:hAnsi="Times New Roman"/>
          <w:b/>
          <w:sz w:val="24"/>
          <w:szCs w:val="24"/>
        </w:rPr>
        <w:t>Environment</w:t>
      </w:r>
      <w:r w:rsidRPr="000C3C79">
        <w:rPr>
          <w:rFonts w:ascii="Times New Roman" w:hAnsi="Times New Roman"/>
          <w:b/>
          <w:bCs/>
          <w:sz w:val="24"/>
          <w:szCs w:val="24"/>
        </w:rPr>
        <w:t>:</w:t>
      </w:r>
      <w:r w:rsidRPr="000C3C79">
        <w:rPr>
          <w:rFonts w:ascii="Times New Roman" w:hAnsi="Times New Roman"/>
          <w:b/>
          <w:sz w:val="24"/>
          <w:szCs w:val="24"/>
        </w:rPr>
        <w:t xml:space="preserve"> </w:t>
      </w:r>
      <w:r w:rsidR="00D60B7D" w:rsidRPr="000C3C79">
        <w:rPr>
          <w:rFonts w:ascii="Times New Roman" w:hAnsi="Times New Roman"/>
          <w:sz w:val="24"/>
          <w:szCs w:val="24"/>
        </w:rPr>
        <w:t>J2SE</w:t>
      </w:r>
      <w:r w:rsidRPr="000C3C79">
        <w:rPr>
          <w:rFonts w:ascii="Times New Roman" w:hAnsi="Times New Roman"/>
          <w:sz w:val="24"/>
          <w:szCs w:val="24"/>
        </w:rPr>
        <w:t>, J2EE, Servlets, Multithreading, JSP, Struts1.1, EJB, JMS, UML, Rational Rose2000, MQ Series, WinCVS, Oracle 8i, Eclipse, Web Logic 8.1, HTML, JavaScript, XML</w:t>
      </w:r>
      <w:r w:rsidR="00D60B7D" w:rsidRPr="000C3C79">
        <w:rPr>
          <w:rFonts w:ascii="Times New Roman" w:hAnsi="Times New Roman"/>
          <w:sz w:val="24"/>
          <w:szCs w:val="24"/>
        </w:rPr>
        <w:t>, SAX.</w:t>
      </w:r>
    </w:p>
    <w:p w:rsidR="00DE25A5" w:rsidRPr="000C3C79" w:rsidRDefault="00DE25A5" w:rsidP="00E41262">
      <w:pPr>
        <w:rPr>
          <w:rFonts w:ascii="Times New Roman" w:hAnsi="Times New Roman"/>
          <w:bCs/>
          <w:sz w:val="24"/>
          <w:szCs w:val="24"/>
        </w:rPr>
      </w:pPr>
    </w:p>
    <w:p w:rsidR="00E41262" w:rsidRPr="000C3C79" w:rsidRDefault="00E41262" w:rsidP="009A2739">
      <w:pPr>
        <w:rPr>
          <w:rFonts w:ascii="Times New Roman" w:hAnsi="Times New Roman"/>
          <w:b/>
          <w:bCs/>
          <w:sz w:val="24"/>
          <w:szCs w:val="24"/>
        </w:rPr>
      </w:pPr>
    </w:p>
    <w:p w:rsidR="009A2739" w:rsidRPr="000C3C79" w:rsidRDefault="009A2739" w:rsidP="009E08BA">
      <w:pPr>
        <w:pStyle w:val="ListParagraph"/>
        <w:rPr>
          <w:rFonts w:ascii="Times New Roman" w:hAnsi="Times New Roman"/>
          <w:b/>
          <w:bCs/>
          <w:sz w:val="24"/>
          <w:szCs w:val="24"/>
          <w:u w:val="single"/>
        </w:rPr>
      </w:pPr>
    </w:p>
    <w:p w:rsidR="009E08BA" w:rsidRPr="000C3C79" w:rsidRDefault="009E08BA" w:rsidP="00193380">
      <w:pPr>
        <w:rPr>
          <w:rFonts w:ascii="Times New Roman" w:hAnsi="Times New Roman"/>
          <w:color w:val="000000"/>
          <w:sz w:val="24"/>
          <w:szCs w:val="24"/>
        </w:rPr>
      </w:pPr>
    </w:p>
    <w:p w:rsidR="00193380" w:rsidRPr="000C3C79" w:rsidRDefault="00193380" w:rsidP="00193380">
      <w:pPr>
        <w:tabs>
          <w:tab w:val="num" w:pos="2880"/>
        </w:tabs>
        <w:rPr>
          <w:rFonts w:ascii="Times New Roman" w:hAnsi="Times New Roman"/>
          <w:bCs/>
          <w:sz w:val="24"/>
          <w:szCs w:val="24"/>
        </w:rPr>
      </w:pPr>
    </w:p>
    <w:p w:rsidR="00FE0B9D" w:rsidRPr="000C3C79" w:rsidRDefault="00FE0B9D" w:rsidP="00193380">
      <w:pPr>
        <w:tabs>
          <w:tab w:val="num" w:pos="2880"/>
        </w:tabs>
        <w:rPr>
          <w:rFonts w:ascii="Times New Roman" w:hAnsi="Times New Roman"/>
          <w:bCs/>
          <w:sz w:val="24"/>
          <w:szCs w:val="24"/>
        </w:rPr>
      </w:pPr>
    </w:p>
    <w:p w:rsidR="00FE0B9D" w:rsidRPr="000C3C79" w:rsidRDefault="00FE0B9D" w:rsidP="00193380">
      <w:pPr>
        <w:tabs>
          <w:tab w:val="num" w:pos="2880"/>
        </w:tabs>
        <w:rPr>
          <w:rFonts w:ascii="Times New Roman" w:hAnsi="Times New Roman"/>
          <w:sz w:val="24"/>
          <w:szCs w:val="24"/>
        </w:rPr>
      </w:pPr>
    </w:p>
    <w:p w:rsidR="00686EE4" w:rsidRPr="000C3C79" w:rsidRDefault="00686EE4" w:rsidP="00193380">
      <w:pPr>
        <w:suppressAutoHyphens w:val="0"/>
        <w:spacing w:line="276" w:lineRule="auto"/>
        <w:rPr>
          <w:rFonts w:ascii="Times New Roman" w:hAnsi="Times New Roman"/>
          <w:sz w:val="24"/>
          <w:szCs w:val="24"/>
        </w:rPr>
      </w:pPr>
    </w:p>
    <w:p w:rsidR="00686EE4" w:rsidRPr="000C3C79" w:rsidRDefault="00686EE4" w:rsidP="00193380">
      <w:pPr>
        <w:suppressAutoHyphens w:val="0"/>
        <w:spacing w:line="276" w:lineRule="auto"/>
        <w:rPr>
          <w:rFonts w:ascii="Times New Roman" w:hAnsi="Times New Roman"/>
          <w:b/>
          <w:sz w:val="24"/>
          <w:szCs w:val="24"/>
        </w:rPr>
      </w:pPr>
    </w:p>
    <w:p w:rsidR="00EE565A" w:rsidRPr="000C3C79" w:rsidRDefault="00EE565A" w:rsidP="00193380">
      <w:pPr>
        <w:suppressAutoHyphens w:val="0"/>
        <w:spacing w:after="200" w:line="276" w:lineRule="auto"/>
        <w:rPr>
          <w:rFonts w:ascii="Times New Roman" w:hAnsi="Times New Roman"/>
          <w:sz w:val="24"/>
          <w:szCs w:val="24"/>
        </w:rPr>
      </w:pPr>
    </w:p>
    <w:sectPr w:rsidR="00EE565A" w:rsidRPr="000C3C79" w:rsidSect="008E44D3">
      <w:pgSz w:w="12240" w:h="15840" w:code="1"/>
      <w:pgMar w:top="720" w:right="907" w:bottom="274" w:left="994"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168" w:rsidRDefault="00340168" w:rsidP="005D26FF">
      <w:r>
        <w:separator/>
      </w:r>
    </w:p>
  </w:endnote>
  <w:endnote w:type="continuationSeparator" w:id="1">
    <w:p w:rsidR="00340168" w:rsidRDefault="00340168" w:rsidP="005D2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168" w:rsidRDefault="00340168" w:rsidP="005D26FF">
      <w:r>
        <w:separator/>
      </w:r>
    </w:p>
  </w:footnote>
  <w:footnote w:type="continuationSeparator" w:id="1">
    <w:p w:rsidR="00340168" w:rsidRDefault="00340168" w:rsidP="005D2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8AA5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nsid w:val="00777AB0"/>
    <w:multiLevelType w:val="hybridMultilevel"/>
    <w:tmpl w:val="E950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B92EF7"/>
    <w:multiLevelType w:val="hybridMultilevel"/>
    <w:tmpl w:val="CE843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25667"/>
    <w:multiLevelType w:val="hybridMultilevel"/>
    <w:tmpl w:val="EFAE65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366129"/>
    <w:multiLevelType w:val="hybridMultilevel"/>
    <w:tmpl w:val="46C09BC6"/>
    <w:lvl w:ilvl="0" w:tplc="0409000B">
      <w:start w:val="1"/>
      <w:numFmt w:val="bullet"/>
      <w:lvlText w:val=""/>
      <w:lvlJc w:val="left"/>
      <w:pPr>
        <w:tabs>
          <w:tab w:val="num" w:pos="720"/>
        </w:tabs>
        <w:ind w:left="720" w:hanging="360"/>
      </w:pPr>
      <w:rPr>
        <w:rFonts w:ascii="Wingdings" w:hAnsi="Wingdings"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7C3274"/>
    <w:multiLevelType w:val="hybridMultilevel"/>
    <w:tmpl w:val="96D260F6"/>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9">
    <w:nsid w:val="10A00FC6"/>
    <w:multiLevelType w:val="hybridMultilevel"/>
    <w:tmpl w:val="AA6A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60CFD"/>
    <w:multiLevelType w:val="hybridMultilevel"/>
    <w:tmpl w:val="2CDA2532"/>
    <w:lvl w:ilvl="0" w:tplc="A0B845B2">
      <w:numFmt w:val="bullet"/>
      <w:lvlText w:val="•"/>
      <w:lvlJc w:val="left"/>
      <w:pPr>
        <w:ind w:left="1080" w:hanging="720"/>
      </w:pPr>
      <w:rPr>
        <w:rFonts w:ascii="Calibri" w:eastAsia="MS Mincho"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2E3435"/>
    <w:multiLevelType w:val="hybridMultilevel"/>
    <w:tmpl w:val="B2562722"/>
    <w:lvl w:ilvl="0" w:tplc="04090001">
      <w:start w:val="1"/>
      <w:numFmt w:val="bullet"/>
      <w:lvlText w:val=""/>
      <w:lvlJc w:val="left"/>
      <w:pPr>
        <w:tabs>
          <w:tab w:val="num" w:pos="942"/>
        </w:tabs>
        <w:ind w:left="942" w:hanging="360"/>
      </w:pPr>
      <w:rPr>
        <w:rFonts w:ascii="Symbol" w:hAnsi="Symbol" w:hint="default"/>
      </w:rPr>
    </w:lvl>
    <w:lvl w:ilvl="1" w:tplc="04090003" w:tentative="1">
      <w:start w:val="1"/>
      <w:numFmt w:val="bullet"/>
      <w:lvlText w:val="o"/>
      <w:lvlJc w:val="left"/>
      <w:pPr>
        <w:tabs>
          <w:tab w:val="num" w:pos="1842"/>
        </w:tabs>
        <w:ind w:left="1842" w:hanging="360"/>
      </w:pPr>
      <w:rPr>
        <w:rFonts w:ascii="Courier New" w:hAnsi="Courier New" w:cs="Courier New" w:hint="default"/>
      </w:rPr>
    </w:lvl>
    <w:lvl w:ilvl="2" w:tplc="04090005" w:tentative="1">
      <w:start w:val="1"/>
      <w:numFmt w:val="bullet"/>
      <w:lvlText w:val=""/>
      <w:lvlJc w:val="left"/>
      <w:pPr>
        <w:tabs>
          <w:tab w:val="num" w:pos="2562"/>
        </w:tabs>
        <w:ind w:left="2562" w:hanging="360"/>
      </w:pPr>
      <w:rPr>
        <w:rFonts w:ascii="Wingdings" w:hAnsi="Wingdings" w:hint="default"/>
      </w:rPr>
    </w:lvl>
    <w:lvl w:ilvl="3" w:tplc="04090001" w:tentative="1">
      <w:start w:val="1"/>
      <w:numFmt w:val="bullet"/>
      <w:lvlText w:val=""/>
      <w:lvlJc w:val="left"/>
      <w:pPr>
        <w:tabs>
          <w:tab w:val="num" w:pos="3282"/>
        </w:tabs>
        <w:ind w:left="3282" w:hanging="360"/>
      </w:pPr>
      <w:rPr>
        <w:rFonts w:ascii="Symbol" w:hAnsi="Symbol" w:hint="default"/>
      </w:rPr>
    </w:lvl>
    <w:lvl w:ilvl="4" w:tplc="04090003" w:tentative="1">
      <w:start w:val="1"/>
      <w:numFmt w:val="bullet"/>
      <w:lvlText w:val="o"/>
      <w:lvlJc w:val="left"/>
      <w:pPr>
        <w:tabs>
          <w:tab w:val="num" w:pos="4002"/>
        </w:tabs>
        <w:ind w:left="4002" w:hanging="360"/>
      </w:pPr>
      <w:rPr>
        <w:rFonts w:ascii="Courier New" w:hAnsi="Courier New" w:cs="Courier New" w:hint="default"/>
      </w:rPr>
    </w:lvl>
    <w:lvl w:ilvl="5" w:tplc="04090005" w:tentative="1">
      <w:start w:val="1"/>
      <w:numFmt w:val="bullet"/>
      <w:lvlText w:val=""/>
      <w:lvlJc w:val="left"/>
      <w:pPr>
        <w:tabs>
          <w:tab w:val="num" w:pos="4722"/>
        </w:tabs>
        <w:ind w:left="4722" w:hanging="360"/>
      </w:pPr>
      <w:rPr>
        <w:rFonts w:ascii="Wingdings" w:hAnsi="Wingdings" w:hint="default"/>
      </w:rPr>
    </w:lvl>
    <w:lvl w:ilvl="6" w:tplc="04090001" w:tentative="1">
      <w:start w:val="1"/>
      <w:numFmt w:val="bullet"/>
      <w:lvlText w:val=""/>
      <w:lvlJc w:val="left"/>
      <w:pPr>
        <w:tabs>
          <w:tab w:val="num" w:pos="5442"/>
        </w:tabs>
        <w:ind w:left="5442" w:hanging="360"/>
      </w:pPr>
      <w:rPr>
        <w:rFonts w:ascii="Symbol" w:hAnsi="Symbol" w:hint="default"/>
      </w:rPr>
    </w:lvl>
    <w:lvl w:ilvl="7" w:tplc="04090003" w:tentative="1">
      <w:start w:val="1"/>
      <w:numFmt w:val="bullet"/>
      <w:lvlText w:val="o"/>
      <w:lvlJc w:val="left"/>
      <w:pPr>
        <w:tabs>
          <w:tab w:val="num" w:pos="6162"/>
        </w:tabs>
        <w:ind w:left="6162" w:hanging="360"/>
      </w:pPr>
      <w:rPr>
        <w:rFonts w:ascii="Courier New" w:hAnsi="Courier New" w:cs="Courier New" w:hint="default"/>
      </w:rPr>
    </w:lvl>
    <w:lvl w:ilvl="8" w:tplc="04090005" w:tentative="1">
      <w:start w:val="1"/>
      <w:numFmt w:val="bullet"/>
      <w:lvlText w:val=""/>
      <w:lvlJc w:val="left"/>
      <w:pPr>
        <w:tabs>
          <w:tab w:val="num" w:pos="6882"/>
        </w:tabs>
        <w:ind w:left="6882" w:hanging="360"/>
      </w:pPr>
      <w:rPr>
        <w:rFonts w:ascii="Wingdings" w:hAnsi="Wingdings" w:hint="default"/>
      </w:rPr>
    </w:lvl>
  </w:abstractNum>
  <w:abstractNum w:abstractNumId="12">
    <w:nsid w:val="150F15F1"/>
    <w:multiLevelType w:val="hybridMultilevel"/>
    <w:tmpl w:val="0352BC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5C5521"/>
    <w:multiLevelType w:val="hybridMultilevel"/>
    <w:tmpl w:val="4418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86CA2"/>
    <w:multiLevelType w:val="hybridMultilevel"/>
    <w:tmpl w:val="F7A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27BAB"/>
    <w:multiLevelType w:val="hybridMultilevel"/>
    <w:tmpl w:val="D16A7806"/>
    <w:lvl w:ilvl="0" w:tplc="FFFFFFFF">
      <w:start w:val="1"/>
      <w:numFmt w:val="bullet"/>
      <w:lvlText w:val=""/>
      <w:lvlJc w:val="left"/>
      <w:pPr>
        <w:ind w:left="1440" w:hanging="360"/>
      </w:pPr>
      <w:rPr>
        <w:rFonts w:ascii="Wingdings"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B01744"/>
    <w:multiLevelType w:val="hybridMultilevel"/>
    <w:tmpl w:val="A10C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81437D"/>
    <w:multiLevelType w:val="hybridMultilevel"/>
    <w:tmpl w:val="C9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44717"/>
    <w:multiLevelType w:val="hybridMultilevel"/>
    <w:tmpl w:val="8258CC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D083FE6"/>
    <w:multiLevelType w:val="hybridMultilevel"/>
    <w:tmpl w:val="4E0C9E38"/>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0">
    <w:nsid w:val="31F41961"/>
    <w:multiLevelType w:val="hybridMultilevel"/>
    <w:tmpl w:val="961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217C4"/>
    <w:multiLevelType w:val="hybridMultilevel"/>
    <w:tmpl w:val="DC985E10"/>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2">
    <w:nsid w:val="348E7021"/>
    <w:multiLevelType w:val="hybridMultilevel"/>
    <w:tmpl w:val="C37AA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F1125A"/>
    <w:multiLevelType w:val="hybridMultilevel"/>
    <w:tmpl w:val="99F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220EB0"/>
    <w:multiLevelType w:val="hybridMultilevel"/>
    <w:tmpl w:val="5E2E6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C5CE2"/>
    <w:multiLevelType w:val="hybridMultilevel"/>
    <w:tmpl w:val="2BC2F8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34E8C"/>
    <w:multiLevelType w:val="hybridMultilevel"/>
    <w:tmpl w:val="936AC6A2"/>
    <w:lvl w:ilvl="0" w:tplc="EBDE34FE">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93181F"/>
    <w:multiLevelType w:val="hybridMultilevel"/>
    <w:tmpl w:val="141269BC"/>
    <w:lvl w:ilvl="0" w:tplc="0409000B">
      <w:start w:val="1"/>
      <w:numFmt w:val="bullet"/>
      <w:lvlText w:val=""/>
      <w:lvlJc w:val="left"/>
      <w:pPr>
        <w:tabs>
          <w:tab w:val="num" w:pos="288"/>
        </w:tabs>
        <w:ind w:left="288" w:hanging="288"/>
      </w:pPr>
      <w:rPr>
        <w:rFonts w:ascii="Wingdings" w:hAnsi="Wingdings"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2B2E89"/>
    <w:multiLevelType w:val="hybridMultilevel"/>
    <w:tmpl w:val="DA2A23E6"/>
    <w:lvl w:ilvl="0" w:tplc="04090001">
      <w:start w:val="1"/>
      <w:numFmt w:val="bullet"/>
      <w:lvlText w:val=""/>
      <w:lvlJc w:val="left"/>
      <w:pPr>
        <w:tabs>
          <w:tab w:val="num" w:pos="288"/>
        </w:tabs>
        <w:ind w:left="288" w:hanging="288"/>
      </w:pPr>
      <w:rPr>
        <w:rFonts w:ascii="Symbol" w:hAnsi="Symbol"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6E07CD"/>
    <w:multiLevelType w:val="multilevel"/>
    <w:tmpl w:val="EF7A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3866C4"/>
    <w:multiLevelType w:val="hybridMultilevel"/>
    <w:tmpl w:val="697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45030A"/>
    <w:multiLevelType w:val="hybridMultilevel"/>
    <w:tmpl w:val="83861DC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C9462A2"/>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33">
    <w:nsid w:val="60EC0E70"/>
    <w:multiLevelType w:val="hybridMultilevel"/>
    <w:tmpl w:val="E05CA75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6830410A"/>
    <w:multiLevelType w:val="hybridMultilevel"/>
    <w:tmpl w:val="A13015AE"/>
    <w:lvl w:ilvl="0" w:tplc="F33E3874">
      <w:start w:val="1"/>
      <w:numFmt w:val="bullet"/>
      <w:lvlText w:val=""/>
      <w:lvlJc w:val="left"/>
      <w:pPr>
        <w:tabs>
          <w:tab w:val="num" w:pos="288"/>
        </w:tabs>
        <w:ind w:left="288" w:hanging="288"/>
      </w:pPr>
      <w:rPr>
        <w:rFonts w:ascii="Symbol" w:hAnsi="Symbol" w:hint="default"/>
        <w:sz w:val="19"/>
        <w:szCs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047B73"/>
    <w:multiLevelType w:val="hybridMultilevel"/>
    <w:tmpl w:val="2A06B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7B2E3F"/>
    <w:multiLevelType w:val="hybridMultilevel"/>
    <w:tmpl w:val="A318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B6910"/>
    <w:multiLevelType w:val="multilevel"/>
    <w:tmpl w:val="CD6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94784B"/>
    <w:multiLevelType w:val="hybridMultilevel"/>
    <w:tmpl w:val="4F000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34"/>
  </w:num>
  <w:num w:numId="4">
    <w:abstractNumId w:val="15"/>
  </w:num>
  <w:num w:numId="5">
    <w:abstractNumId w:val="35"/>
  </w:num>
  <w:num w:numId="6">
    <w:abstractNumId w:val="6"/>
  </w:num>
  <w:num w:numId="7">
    <w:abstractNumId w:val="26"/>
  </w:num>
  <w:num w:numId="8">
    <w:abstractNumId w:val="7"/>
  </w:num>
  <w:num w:numId="9">
    <w:abstractNumId w:val="18"/>
  </w:num>
  <w:num w:numId="10">
    <w:abstractNumId w:val="1"/>
  </w:num>
  <w:num w:numId="11">
    <w:abstractNumId w:val="24"/>
  </w:num>
  <w:num w:numId="12">
    <w:abstractNumId w:val="30"/>
  </w:num>
  <w:num w:numId="13">
    <w:abstractNumId w:val="27"/>
  </w:num>
  <w:num w:numId="14">
    <w:abstractNumId w:val="9"/>
  </w:num>
  <w:num w:numId="15">
    <w:abstractNumId w:val="20"/>
  </w:num>
  <w:num w:numId="16">
    <w:abstractNumId w:val="31"/>
  </w:num>
  <w:num w:numId="17">
    <w:abstractNumId w:val="14"/>
  </w:num>
  <w:num w:numId="18">
    <w:abstractNumId w:val="22"/>
  </w:num>
  <w:num w:numId="19">
    <w:abstractNumId w:val="5"/>
  </w:num>
  <w:num w:numId="20">
    <w:abstractNumId w:val="38"/>
  </w:num>
  <w:num w:numId="21">
    <w:abstractNumId w:val="21"/>
  </w:num>
  <w:num w:numId="22">
    <w:abstractNumId w:val="19"/>
  </w:num>
  <w:num w:numId="23">
    <w:abstractNumId w:val="0"/>
  </w:num>
  <w:num w:numId="24">
    <w:abstractNumId w:val="32"/>
  </w:num>
  <w:num w:numId="25">
    <w:abstractNumId w:val="4"/>
  </w:num>
  <w:num w:numId="26">
    <w:abstractNumId w:val="33"/>
  </w:num>
  <w:num w:numId="27">
    <w:abstractNumId w:val="12"/>
  </w:num>
  <w:num w:numId="28">
    <w:abstractNumId w:val="25"/>
  </w:num>
  <w:num w:numId="29">
    <w:abstractNumId w:val="11"/>
  </w:num>
  <w:num w:numId="30">
    <w:abstractNumId w:val="8"/>
  </w:num>
  <w:num w:numId="31">
    <w:abstractNumId w:val="13"/>
  </w:num>
  <w:num w:numId="32">
    <w:abstractNumId w:val="28"/>
  </w:num>
  <w:num w:numId="33">
    <w:abstractNumId w:val="17"/>
  </w:num>
  <w:num w:numId="34">
    <w:abstractNumId w:val="3"/>
  </w:num>
  <w:num w:numId="35">
    <w:abstractNumId w:val="2"/>
  </w:num>
  <w:num w:numId="36">
    <w:abstractNumId w:val="16"/>
  </w:num>
  <w:num w:numId="37">
    <w:abstractNumId w:val="36"/>
  </w:num>
  <w:num w:numId="38">
    <w:abstractNumId w:val="10"/>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6771"/>
    <w:rsid w:val="00014450"/>
    <w:rsid w:val="00015CE1"/>
    <w:rsid w:val="00051BA6"/>
    <w:rsid w:val="00054343"/>
    <w:rsid w:val="00062D80"/>
    <w:rsid w:val="000643FA"/>
    <w:rsid w:val="00064FCD"/>
    <w:rsid w:val="00066916"/>
    <w:rsid w:val="00081BE2"/>
    <w:rsid w:val="00094F5C"/>
    <w:rsid w:val="00095AE6"/>
    <w:rsid w:val="000A7AD8"/>
    <w:rsid w:val="000C3C79"/>
    <w:rsid w:val="000D278F"/>
    <w:rsid w:val="000E1A40"/>
    <w:rsid w:val="000E6469"/>
    <w:rsid w:val="000F33EA"/>
    <w:rsid w:val="000F7294"/>
    <w:rsid w:val="00101196"/>
    <w:rsid w:val="00116DCF"/>
    <w:rsid w:val="001170F2"/>
    <w:rsid w:val="00121539"/>
    <w:rsid w:val="001304B6"/>
    <w:rsid w:val="00133C2A"/>
    <w:rsid w:val="00147AB2"/>
    <w:rsid w:val="00151A59"/>
    <w:rsid w:val="00154F85"/>
    <w:rsid w:val="001564B0"/>
    <w:rsid w:val="00157A0C"/>
    <w:rsid w:val="001727F3"/>
    <w:rsid w:val="00177875"/>
    <w:rsid w:val="00193380"/>
    <w:rsid w:val="00196C21"/>
    <w:rsid w:val="001A27D0"/>
    <w:rsid w:val="001A44BD"/>
    <w:rsid w:val="001A761E"/>
    <w:rsid w:val="001B7773"/>
    <w:rsid w:val="001C78EF"/>
    <w:rsid w:val="001D3505"/>
    <w:rsid w:val="001D56BA"/>
    <w:rsid w:val="001E30C8"/>
    <w:rsid w:val="001F4079"/>
    <w:rsid w:val="001F6865"/>
    <w:rsid w:val="00214367"/>
    <w:rsid w:val="0022577C"/>
    <w:rsid w:val="00231249"/>
    <w:rsid w:val="00234DB3"/>
    <w:rsid w:val="002369A7"/>
    <w:rsid w:val="00244810"/>
    <w:rsid w:val="00264C7E"/>
    <w:rsid w:val="0027147E"/>
    <w:rsid w:val="0027613E"/>
    <w:rsid w:val="002834F5"/>
    <w:rsid w:val="00292BE2"/>
    <w:rsid w:val="00294B3B"/>
    <w:rsid w:val="002A1E8A"/>
    <w:rsid w:val="002B1DC9"/>
    <w:rsid w:val="002B50AE"/>
    <w:rsid w:val="002C0405"/>
    <w:rsid w:val="002C3DA9"/>
    <w:rsid w:val="00303538"/>
    <w:rsid w:val="003051FB"/>
    <w:rsid w:val="00307174"/>
    <w:rsid w:val="003106D8"/>
    <w:rsid w:val="00317FA8"/>
    <w:rsid w:val="00326445"/>
    <w:rsid w:val="003273F0"/>
    <w:rsid w:val="003300EC"/>
    <w:rsid w:val="00340168"/>
    <w:rsid w:val="00342BFE"/>
    <w:rsid w:val="00347EA7"/>
    <w:rsid w:val="00355F7D"/>
    <w:rsid w:val="003574E7"/>
    <w:rsid w:val="003630D3"/>
    <w:rsid w:val="00363365"/>
    <w:rsid w:val="003658D3"/>
    <w:rsid w:val="00371BDB"/>
    <w:rsid w:val="00372994"/>
    <w:rsid w:val="00375E3E"/>
    <w:rsid w:val="00376115"/>
    <w:rsid w:val="003945B9"/>
    <w:rsid w:val="00395E0F"/>
    <w:rsid w:val="003A4E88"/>
    <w:rsid w:val="003B08FB"/>
    <w:rsid w:val="003B096C"/>
    <w:rsid w:val="003C40CB"/>
    <w:rsid w:val="003C77BB"/>
    <w:rsid w:val="003E0947"/>
    <w:rsid w:val="003E7EE1"/>
    <w:rsid w:val="00400A2A"/>
    <w:rsid w:val="004044B7"/>
    <w:rsid w:val="004078A4"/>
    <w:rsid w:val="00441EC5"/>
    <w:rsid w:val="00455E47"/>
    <w:rsid w:val="0047199C"/>
    <w:rsid w:val="00471B7F"/>
    <w:rsid w:val="004953DD"/>
    <w:rsid w:val="004B4433"/>
    <w:rsid w:val="004C4FCB"/>
    <w:rsid w:val="004E04C4"/>
    <w:rsid w:val="004E133D"/>
    <w:rsid w:val="0051080B"/>
    <w:rsid w:val="005144C4"/>
    <w:rsid w:val="00524AED"/>
    <w:rsid w:val="00525943"/>
    <w:rsid w:val="00555137"/>
    <w:rsid w:val="00557A96"/>
    <w:rsid w:val="005744BE"/>
    <w:rsid w:val="005875BA"/>
    <w:rsid w:val="00590EF7"/>
    <w:rsid w:val="0059361B"/>
    <w:rsid w:val="00594AB3"/>
    <w:rsid w:val="00595E84"/>
    <w:rsid w:val="005A4661"/>
    <w:rsid w:val="005B5144"/>
    <w:rsid w:val="005D26FF"/>
    <w:rsid w:val="005D3C1C"/>
    <w:rsid w:val="005D740B"/>
    <w:rsid w:val="005E129E"/>
    <w:rsid w:val="005E36B2"/>
    <w:rsid w:val="005E3775"/>
    <w:rsid w:val="005F7C1C"/>
    <w:rsid w:val="00610308"/>
    <w:rsid w:val="00612FA3"/>
    <w:rsid w:val="00626771"/>
    <w:rsid w:val="006328D2"/>
    <w:rsid w:val="00636F72"/>
    <w:rsid w:val="0063740A"/>
    <w:rsid w:val="00665EE7"/>
    <w:rsid w:val="00686EE4"/>
    <w:rsid w:val="00697EF1"/>
    <w:rsid w:val="006A672F"/>
    <w:rsid w:val="006C0FBC"/>
    <w:rsid w:val="006C2812"/>
    <w:rsid w:val="006C7CAE"/>
    <w:rsid w:val="006D2067"/>
    <w:rsid w:val="006E3588"/>
    <w:rsid w:val="006E7C7F"/>
    <w:rsid w:val="006F5BA0"/>
    <w:rsid w:val="006F69EB"/>
    <w:rsid w:val="00715F28"/>
    <w:rsid w:val="007263D6"/>
    <w:rsid w:val="00727A78"/>
    <w:rsid w:val="0074155E"/>
    <w:rsid w:val="007452A7"/>
    <w:rsid w:val="00753514"/>
    <w:rsid w:val="00754BC6"/>
    <w:rsid w:val="0076648B"/>
    <w:rsid w:val="00772DD1"/>
    <w:rsid w:val="00783357"/>
    <w:rsid w:val="00784B9F"/>
    <w:rsid w:val="00790C28"/>
    <w:rsid w:val="007A3772"/>
    <w:rsid w:val="007A3AB9"/>
    <w:rsid w:val="007A7CA4"/>
    <w:rsid w:val="007C2172"/>
    <w:rsid w:val="007D2200"/>
    <w:rsid w:val="007F133B"/>
    <w:rsid w:val="008003FD"/>
    <w:rsid w:val="0081664C"/>
    <w:rsid w:val="008322E3"/>
    <w:rsid w:val="00852671"/>
    <w:rsid w:val="00862C6F"/>
    <w:rsid w:val="0088216B"/>
    <w:rsid w:val="0088259C"/>
    <w:rsid w:val="00895DCF"/>
    <w:rsid w:val="008A02A0"/>
    <w:rsid w:val="008A2A70"/>
    <w:rsid w:val="008D315A"/>
    <w:rsid w:val="008E0266"/>
    <w:rsid w:val="008E44D3"/>
    <w:rsid w:val="008F09A2"/>
    <w:rsid w:val="00930969"/>
    <w:rsid w:val="00990A75"/>
    <w:rsid w:val="009A2739"/>
    <w:rsid w:val="009A2AD2"/>
    <w:rsid w:val="009A6666"/>
    <w:rsid w:val="009B2C7E"/>
    <w:rsid w:val="009B7260"/>
    <w:rsid w:val="009E08BA"/>
    <w:rsid w:val="009F27FC"/>
    <w:rsid w:val="009F2ED9"/>
    <w:rsid w:val="00A01DE5"/>
    <w:rsid w:val="00A0213D"/>
    <w:rsid w:val="00A4485B"/>
    <w:rsid w:val="00A674CB"/>
    <w:rsid w:val="00A7756E"/>
    <w:rsid w:val="00A933C5"/>
    <w:rsid w:val="00AA0F40"/>
    <w:rsid w:val="00AA54FE"/>
    <w:rsid w:val="00AB48D2"/>
    <w:rsid w:val="00AC4B16"/>
    <w:rsid w:val="00AD1AF6"/>
    <w:rsid w:val="00B03449"/>
    <w:rsid w:val="00B22165"/>
    <w:rsid w:val="00B25562"/>
    <w:rsid w:val="00B307AA"/>
    <w:rsid w:val="00B34B65"/>
    <w:rsid w:val="00B60EA7"/>
    <w:rsid w:val="00B73AA6"/>
    <w:rsid w:val="00B73D69"/>
    <w:rsid w:val="00BB06EC"/>
    <w:rsid w:val="00BB33E9"/>
    <w:rsid w:val="00BB6735"/>
    <w:rsid w:val="00BC42BD"/>
    <w:rsid w:val="00BC7617"/>
    <w:rsid w:val="00BD0E29"/>
    <w:rsid w:val="00BE7522"/>
    <w:rsid w:val="00BF0C1F"/>
    <w:rsid w:val="00BF0ED5"/>
    <w:rsid w:val="00BF2755"/>
    <w:rsid w:val="00BF50D3"/>
    <w:rsid w:val="00C05757"/>
    <w:rsid w:val="00C164BB"/>
    <w:rsid w:val="00C2388F"/>
    <w:rsid w:val="00C36DE7"/>
    <w:rsid w:val="00C4541B"/>
    <w:rsid w:val="00C45AE7"/>
    <w:rsid w:val="00C65DC2"/>
    <w:rsid w:val="00C91DB9"/>
    <w:rsid w:val="00CB134D"/>
    <w:rsid w:val="00CC4123"/>
    <w:rsid w:val="00CD414E"/>
    <w:rsid w:val="00CE1364"/>
    <w:rsid w:val="00CE3D8D"/>
    <w:rsid w:val="00CE6F57"/>
    <w:rsid w:val="00CF2100"/>
    <w:rsid w:val="00CF2E57"/>
    <w:rsid w:val="00CF3712"/>
    <w:rsid w:val="00CF3C11"/>
    <w:rsid w:val="00D227AA"/>
    <w:rsid w:val="00D25F04"/>
    <w:rsid w:val="00D400A1"/>
    <w:rsid w:val="00D4188E"/>
    <w:rsid w:val="00D41C49"/>
    <w:rsid w:val="00D4503B"/>
    <w:rsid w:val="00D5339E"/>
    <w:rsid w:val="00D60B7D"/>
    <w:rsid w:val="00D62172"/>
    <w:rsid w:val="00D64E36"/>
    <w:rsid w:val="00D7354A"/>
    <w:rsid w:val="00D81283"/>
    <w:rsid w:val="00D9191C"/>
    <w:rsid w:val="00D9618B"/>
    <w:rsid w:val="00DB04AD"/>
    <w:rsid w:val="00DB0E96"/>
    <w:rsid w:val="00DB7BC1"/>
    <w:rsid w:val="00DC422B"/>
    <w:rsid w:val="00DE25A5"/>
    <w:rsid w:val="00DE5B8A"/>
    <w:rsid w:val="00DF0564"/>
    <w:rsid w:val="00E13D7D"/>
    <w:rsid w:val="00E165CA"/>
    <w:rsid w:val="00E257D8"/>
    <w:rsid w:val="00E27419"/>
    <w:rsid w:val="00E346C9"/>
    <w:rsid w:val="00E408EF"/>
    <w:rsid w:val="00E41262"/>
    <w:rsid w:val="00E42643"/>
    <w:rsid w:val="00E564E6"/>
    <w:rsid w:val="00E61354"/>
    <w:rsid w:val="00E71FB1"/>
    <w:rsid w:val="00E87E37"/>
    <w:rsid w:val="00EA696A"/>
    <w:rsid w:val="00EB5CC0"/>
    <w:rsid w:val="00EC4622"/>
    <w:rsid w:val="00ED52A4"/>
    <w:rsid w:val="00ED6792"/>
    <w:rsid w:val="00ED6DDA"/>
    <w:rsid w:val="00ED6FCA"/>
    <w:rsid w:val="00EE06C5"/>
    <w:rsid w:val="00EE42DE"/>
    <w:rsid w:val="00EE565A"/>
    <w:rsid w:val="00EF3114"/>
    <w:rsid w:val="00EF4338"/>
    <w:rsid w:val="00EF4CBA"/>
    <w:rsid w:val="00EF4FDD"/>
    <w:rsid w:val="00EF7A84"/>
    <w:rsid w:val="00F042E8"/>
    <w:rsid w:val="00F06E48"/>
    <w:rsid w:val="00F2221D"/>
    <w:rsid w:val="00F2347B"/>
    <w:rsid w:val="00F51681"/>
    <w:rsid w:val="00F521A4"/>
    <w:rsid w:val="00F53EFE"/>
    <w:rsid w:val="00F6147B"/>
    <w:rsid w:val="00F644BA"/>
    <w:rsid w:val="00F72759"/>
    <w:rsid w:val="00F74F78"/>
    <w:rsid w:val="00FA0869"/>
    <w:rsid w:val="00FA3C50"/>
    <w:rsid w:val="00FA772B"/>
    <w:rsid w:val="00FA7D01"/>
    <w:rsid w:val="00FD0D90"/>
    <w:rsid w:val="00FD3211"/>
    <w:rsid w:val="00FE0B9D"/>
    <w:rsid w:val="00FE14F1"/>
    <w:rsid w:val="00FF2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B8A"/>
    <w:pPr>
      <w:suppressAutoHyphens/>
      <w:spacing w:after="0" w:line="240" w:lineRule="auto"/>
      <w:jc w:val="both"/>
    </w:pPr>
    <w:rPr>
      <w:rFonts w:ascii="Arial" w:eastAsia="Times New Roman" w:hAnsi="Arial" w:cs="Times New Roman"/>
      <w:szCs w:val="20"/>
      <w:lang w:eastAsia="ar-SA"/>
    </w:rPr>
  </w:style>
  <w:style w:type="paragraph" w:styleId="Heading2">
    <w:name w:val="heading 2"/>
    <w:basedOn w:val="Normal"/>
    <w:next w:val="Normal"/>
    <w:link w:val="Heading2Char"/>
    <w:uiPriority w:val="9"/>
    <w:semiHidden/>
    <w:unhideWhenUsed/>
    <w:qFormat/>
    <w:rsid w:val="00A44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328D2"/>
    <w:pPr>
      <w:keepNext/>
      <w:suppressAutoHyphens w:val="0"/>
      <w:overflowPunct w:val="0"/>
      <w:autoSpaceDE w:val="0"/>
      <w:autoSpaceDN w:val="0"/>
      <w:adjustRightInd w:val="0"/>
      <w:textAlignment w:val="baseline"/>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28D2"/>
    <w:rPr>
      <w:rFonts w:ascii="Arial" w:eastAsia="Times New Roman" w:hAnsi="Arial" w:cs="Times New Roman"/>
      <w:b/>
      <w:bCs/>
      <w:sz w:val="20"/>
      <w:szCs w:val="20"/>
    </w:rPr>
  </w:style>
  <w:style w:type="character" w:customStyle="1" w:styleId="apple-style-span">
    <w:name w:val="apple-style-span"/>
    <w:basedOn w:val="DefaultParagraphFont"/>
    <w:rsid w:val="00054343"/>
  </w:style>
  <w:style w:type="paragraph" w:styleId="ListParagraph">
    <w:name w:val="List Paragraph"/>
    <w:basedOn w:val="Normal"/>
    <w:link w:val="ListParagraphChar"/>
    <w:qFormat/>
    <w:rsid w:val="00054343"/>
    <w:pPr>
      <w:ind w:left="720"/>
      <w:contextualSpacing/>
    </w:pPr>
  </w:style>
  <w:style w:type="paragraph" w:customStyle="1" w:styleId="Default">
    <w:name w:val="Default"/>
    <w:rsid w:val="007C217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4485B"/>
    <w:rPr>
      <w:rFonts w:asciiTheme="majorHAnsi" w:eastAsiaTheme="majorEastAsia" w:hAnsiTheme="majorHAnsi" w:cstheme="majorBidi"/>
      <w:b/>
      <w:bCs/>
      <w:color w:val="4F81BD" w:themeColor="accent1"/>
      <w:sz w:val="26"/>
      <w:szCs w:val="26"/>
      <w:lang w:eastAsia="ar-SA"/>
    </w:rPr>
  </w:style>
  <w:style w:type="paragraph" w:styleId="NoSpacing">
    <w:name w:val="No Spacing"/>
    <w:qFormat/>
    <w:rsid w:val="00D227AA"/>
    <w:pPr>
      <w:widowControl w:val="0"/>
      <w:suppressAutoHyphens/>
      <w:overflowPunct w:val="0"/>
      <w:spacing w:after="0" w:line="240" w:lineRule="auto"/>
    </w:pPr>
    <w:rPr>
      <w:rFonts w:ascii="Times New Roman" w:eastAsia="MS Mincho" w:hAnsi="Times New Roman" w:cs="Times New Roman"/>
      <w:kern w:val="1"/>
      <w:sz w:val="24"/>
      <w:szCs w:val="24"/>
      <w:lang w:eastAsia="zh-CN"/>
    </w:rPr>
  </w:style>
  <w:style w:type="character" w:customStyle="1" w:styleId="normalchar">
    <w:name w:val="normal__char"/>
    <w:rsid w:val="00D227AA"/>
    <w:rPr>
      <w:rFonts w:cs="Times New Roman"/>
    </w:rPr>
  </w:style>
  <w:style w:type="character" w:customStyle="1" w:styleId="ListParagraphChar">
    <w:name w:val="List Paragraph Char"/>
    <w:link w:val="ListParagraph"/>
    <w:rsid w:val="00BC7617"/>
    <w:rPr>
      <w:rFonts w:ascii="Arial" w:eastAsia="Times New Roman" w:hAnsi="Arial" w:cs="Times New Roman"/>
      <w:szCs w:val="20"/>
      <w:lang w:eastAsia="ar-SA"/>
    </w:rPr>
  </w:style>
  <w:style w:type="character" w:styleId="Strong">
    <w:name w:val="Strong"/>
    <w:uiPriority w:val="22"/>
    <w:qFormat/>
    <w:rsid w:val="00FA3C50"/>
    <w:rPr>
      <w:b/>
      <w:bCs/>
    </w:rPr>
  </w:style>
  <w:style w:type="character" w:customStyle="1" w:styleId="apple-converted-space">
    <w:name w:val="apple-converted-space"/>
    <w:basedOn w:val="DefaultParagraphFont"/>
    <w:rsid w:val="005E129E"/>
  </w:style>
  <w:style w:type="character" w:styleId="Hyperlink">
    <w:name w:val="Hyperlink"/>
    <w:basedOn w:val="DefaultParagraphFont"/>
    <w:uiPriority w:val="99"/>
    <w:unhideWhenUsed/>
    <w:rsid w:val="00B73D69"/>
    <w:rPr>
      <w:color w:val="0000FF"/>
      <w:u w:val="single"/>
    </w:rPr>
  </w:style>
  <w:style w:type="paragraph" w:styleId="Header">
    <w:name w:val="header"/>
    <w:basedOn w:val="Normal"/>
    <w:link w:val="HeaderChar"/>
    <w:uiPriority w:val="99"/>
    <w:semiHidden/>
    <w:unhideWhenUsed/>
    <w:rsid w:val="005D26FF"/>
    <w:pPr>
      <w:tabs>
        <w:tab w:val="center" w:pos="4680"/>
        <w:tab w:val="right" w:pos="9360"/>
      </w:tabs>
    </w:pPr>
  </w:style>
  <w:style w:type="character" w:customStyle="1" w:styleId="HeaderChar">
    <w:name w:val="Header Char"/>
    <w:basedOn w:val="DefaultParagraphFont"/>
    <w:link w:val="Header"/>
    <w:uiPriority w:val="99"/>
    <w:semiHidden/>
    <w:rsid w:val="005D26FF"/>
    <w:rPr>
      <w:rFonts w:ascii="Arial" w:eastAsia="Times New Roman" w:hAnsi="Arial" w:cs="Times New Roman"/>
      <w:szCs w:val="20"/>
      <w:lang w:eastAsia="ar-SA"/>
    </w:rPr>
  </w:style>
  <w:style w:type="paragraph" w:styleId="Footer">
    <w:name w:val="footer"/>
    <w:basedOn w:val="Normal"/>
    <w:link w:val="FooterChar"/>
    <w:uiPriority w:val="99"/>
    <w:semiHidden/>
    <w:unhideWhenUsed/>
    <w:rsid w:val="005D26FF"/>
    <w:pPr>
      <w:tabs>
        <w:tab w:val="center" w:pos="4680"/>
        <w:tab w:val="right" w:pos="9360"/>
      </w:tabs>
    </w:pPr>
  </w:style>
  <w:style w:type="character" w:customStyle="1" w:styleId="FooterChar">
    <w:name w:val="Footer Char"/>
    <w:basedOn w:val="DefaultParagraphFont"/>
    <w:link w:val="Footer"/>
    <w:uiPriority w:val="99"/>
    <w:semiHidden/>
    <w:rsid w:val="005D26FF"/>
    <w:rPr>
      <w:rFonts w:ascii="Arial" w:eastAsia="Times New Roman" w:hAnsi="Arial" w:cs="Times New Roman"/>
      <w:szCs w:val="20"/>
      <w:lang w:eastAsia="ar-SA"/>
    </w:rPr>
  </w:style>
  <w:style w:type="paragraph" w:styleId="ListBullet">
    <w:name w:val="List Bullet"/>
    <w:basedOn w:val="Normal"/>
    <w:autoRedefine/>
    <w:rsid w:val="00355F7D"/>
    <w:pPr>
      <w:numPr>
        <w:numId w:val="23"/>
      </w:numPr>
      <w:suppressAutoHyphens w:val="0"/>
      <w:jc w:val="left"/>
    </w:pPr>
    <w:rPr>
      <w:rFonts w:ascii="Times New Roman" w:hAnsi="Times New Roman"/>
      <w:sz w:val="20"/>
      <w:lang w:eastAsia="en-US"/>
    </w:rPr>
  </w:style>
  <w:style w:type="paragraph" w:styleId="List2">
    <w:name w:val="List 2"/>
    <w:basedOn w:val="Normal"/>
    <w:rsid w:val="00E41262"/>
    <w:pPr>
      <w:suppressAutoHyphens w:val="0"/>
      <w:ind w:left="720" w:hanging="360"/>
      <w:jc w:val="left"/>
    </w:pPr>
    <w:rPr>
      <w:rFonts w:ascii="Trebuchet MS" w:hAnsi="Trebuchet MS" w:cs="Trebuchet MS"/>
      <w:sz w:val="20"/>
      <w:lang w:val="en-GB" w:eastAsia="en-US"/>
    </w:rPr>
  </w:style>
  <w:style w:type="paragraph" w:customStyle="1" w:styleId="ColorfulList-Accent11">
    <w:name w:val="Colorful List - Accent 11"/>
    <w:basedOn w:val="Normal"/>
    <w:uiPriority w:val="34"/>
    <w:qFormat/>
    <w:rsid w:val="00E41262"/>
    <w:pPr>
      <w:suppressAutoHyphens w:val="0"/>
      <w:spacing w:after="200" w:line="276" w:lineRule="auto"/>
      <w:ind w:left="720"/>
      <w:contextualSpacing/>
      <w:jc w:val="left"/>
    </w:pPr>
    <w:rPr>
      <w:rFonts w:ascii="Calibri" w:eastAsia="Calibri" w:hAnsi="Calibri"/>
      <w:szCs w:val="22"/>
      <w:lang w:eastAsia="en-US"/>
    </w:rPr>
  </w:style>
  <w:style w:type="paragraph" w:styleId="BodyText">
    <w:name w:val="Body Text"/>
    <w:basedOn w:val="Normal"/>
    <w:link w:val="BodyTextChar"/>
    <w:rsid w:val="00DE25A5"/>
    <w:pPr>
      <w:suppressAutoHyphens w:val="0"/>
      <w:spacing w:after="120"/>
      <w:jc w:val="left"/>
    </w:pPr>
    <w:rPr>
      <w:rFonts w:ascii="Times New Roman" w:hAnsi="Times New Roman"/>
      <w:sz w:val="24"/>
      <w:szCs w:val="24"/>
      <w:lang w:eastAsia="en-US"/>
    </w:rPr>
  </w:style>
  <w:style w:type="character" w:customStyle="1" w:styleId="BodyTextChar">
    <w:name w:val="Body Text Char"/>
    <w:basedOn w:val="DefaultParagraphFont"/>
    <w:link w:val="BodyText"/>
    <w:rsid w:val="00DE25A5"/>
    <w:rPr>
      <w:rFonts w:ascii="Times New Roman" w:eastAsia="Times New Roman" w:hAnsi="Times New Roman" w:cs="Times New Roman"/>
      <w:sz w:val="24"/>
      <w:szCs w:val="24"/>
    </w:rPr>
  </w:style>
  <w:style w:type="character" w:customStyle="1" w:styleId="Normal1">
    <w:name w:val="Normal1"/>
    <w:basedOn w:val="DefaultParagraphFont"/>
    <w:rsid w:val="00DE25A5"/>
  </w:style>
  <w:style w:type="paragraph" w:styleId="PlainText">
    <w:name w:val="Plain Text"/>
    <w:basedOn w:val="Normal"/>
    <w:link w:val="PlainTextChar"/>
    <w:rsid w:val="006C7CAE"/>
    <w:pPr>
      <w:suppressAutoHyphens w:val="0"/>
      <w:jc w:val="left"/>
    </w:pPr>
    <w:rPr>
      <w:rFonts w:ascii="Courier New" w:eastAsia="SimSun" w:hAnsi="Courier New" w:cs="Mangal"/>
      <w:sz w:val="20"/>
      <w:lang w:eastAsia="en-US"/>
    </w:rPr>
  </w:style>
  <w:style w:type="character" w:customStyle="1" w:styleId="PlainTextChar">
    <w:name w:val="Plain Text Char"/>
    <w:basedOn w:val="DefaultParagraphFont"/>
    <w:link w:val="PlainText"/>
    <w:rsid w:val="006C7CAE"/>
    <w:rPr>
      <w:rFonts w:ascii="Courier New" w:eastAsia="SimSun" w:hAnsi="Courier New" w:cs="Mang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B8A"/>
    <w:pPr>
      <w:suppressAutoHyphens/>
      <w:spacing w:after="0" w:line="240" w:lineRule="auto"/>
      <w:jc w:val="both"/>
    </w:pPr>
    <w:rPr>
      <w:rFonts w:ascii="Arial" w:eastAsia="Times New Roman" w:hAnsi="Arial" w:cs="Times New Roman"/>
      <w:szCs w:val="20"/>
      <w:lang w:eastAsia="ar-SA"/>
    </w:rPr>
  </w:style>
  <w:style w:type="paragraph" w:styleId="Heading2">
    <w:name w:val="heading 2"/>
    <w:basedOn w:val="Normal"/>
    <w:next w:val="Normal"/>
    <w:link w:val="Heading2Char"/>
    <w:uiPriority w:val="9"/>
    <w:semiHidden/>
    <w:unhideWhenUsed/>
    <w:qFormat/>
    <w:rsid w:val="00A448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328D2"/>
    <w:pPr>
      <w:keepNext/>
      <w:suppressAutoHyphens w:val="0"/>
      <w:overflowPunct w:val="0"/>
      <w:autoSpaceDE w:val="0"/>
      <w:autoSpaceDN w:val="0"/>
      <w:adjustRightInd w:val="0"/>
      <w:textAlignment w:val="baseline"/>
      <w:outlineLvl w:val="2"/>
    </w:pPr>
    <w:rPr>
      <w:b/>
      <w:bCs/>
      <w:sz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328D2"/>
    <w:rPr>
      <w:rFonts w:ascii="Arial" w:eastAsia="Times New Roman" w:hAnsi="Arial" w:cs="Times New Roman"/>
      <w:b/>
      <w:bCs/>
      <w:sz w:val="20"/>
      <w:szCs w:val="20"/>
      <w:lang/>
    </w:rPr>
  </w:style>
  <w:style w:type="character" w:customStyle="1" w:styleId="apple-style-span">
    <w:name w:val="apple-style-span"/>
    <w:basedOn w:val="DefaultParagraphFont"/>
    <w:rsid w:val="00054343"/>
  </w:style>
  <w:style w:type="paragraph" w:styleId="ListParagraph">
    <w:name w:val="List Paragraph"/>
    <w:basedOn w:val="Normal"/>
    <w:link w:val="ListParagraphChar"/>
    <w:uiPriority w:val="34"/>
    <w:qFormat/>
    <w:rsid w:val="00054343"/>
    <w:pPr>
      <w:ind w:left="720"/>
      <w:contextualSpacing/>
    </w:pPr>
  </w:style>
  <w:style w:type="paragraph" w:customStyle="1" w:styleId="Default">
    <w:name w:val="Default"/>
    <w:rsid w:val="007C217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A4485B"/>
    <w:rPr>
      <w:rFonts w:asciiTheme="majorHAnsi" w:eastAsiaTheme="majorEastAsia" w:hAnsiTheme="majorHAnsi" w:cstheme="majorBidi"/>
      <w:b/>
      <w:bCs/>
      <w:color w:val="4F81BD" w:themeColor="accent1"/>
      <w:sz w:val="26"/>
      <w:szCs w:val="26"/>
      <w:lang w:eastAsia="ar-SA"/>
    </w:rPr>
  </w:style>
  <w:style w:type="paragraph" w:styleId="NoSpacing">
    <w:name w:val="No Spacing"/>
    <w:qFormat/>
    <w:rsid w:val="00D227AA"/>
    <w:pPr>
      <w:widowControl w:val="0"/>
      <w:suppressAutoHyphens/>
      <w:overflowPunct w:val="0"/>
      <w:spacing w:after="0" w:line="240" w:lineRule="auto"/>
    </w:pPr>
    <w:rPr>
      <w:rFonts w:ascii="Times New Roman" w:eastAsia="MS Mincho" w:hAnsi="Times New Roman" w:cs="Times New Roman"/>
      <w:kern w:val="1"/>
      <w:sz w:val="24"/>
      <w:szCs w:val="24"/>
      <w:lang w:eastAsia="zh-CN"/>
    </w:rPr>
  </w:style>
  <w:style w:type="character" w:customStyle="1" w:styleId="normalchar">
    <w:name w:val="normal__char"/>
    <w:rsid w:val="00D227AA"/>
    <w:rPr>
      <w:rFonts w:cs="Times New Roman"/>
    </w:rPr>
  </w:style>
  <w:style w:type="character" w:customStyle="1" w:styleId="ListParagraphChar">
    <w:name w:val="List Paragraph Char"/>
    <w:link w:val="ListParagraph"/>
    <w:uiPriority w:val="34"/>
    <w:rsid w:val="00BC7617"/>
    <w:rPr>
      <w:rFonts w:ascii="Arial" w:eastAsia="Times New Roman" w:hAnsi="Arial" w:cs="Times New Roman"/>
      <w:szCs w:val="20"/>
      <w:lang w:eastAsia="ar-SA"/>
    </w:rPr>
  </w:style>
  <w:style w:type="character" w:styleId="Strong">
    <w:name w:val="Strong"/>
    <w:uiPriority w:val="22"/>
    <w:qFormat/>
    <w:rsid w:val="00FA3C50"/>
    <w:rPr>
      <w:b/>
      <w:bCs/>
    </w:rPr>
  </w:style>
  <w:style w:type="character" w:customStyle="1" w:styleId="apple-converted-space">
    <w:name w:val="apple-converted-space"/>
    <w:basedOn w:val="DefaultParagraphFont"/>
    <w:rsid w:val="005E129E"/>
  </w:style>
  <w:style w:type="character" w:styleId="Hyperlink">
    <w:name w:val="Hyperlink"/>
    <w:basedOn w:val="DefaultParagraphFont"/>
    <w:uiPriority w:val="99"/>
    <w:semiHidden/>
    <w:unhideWhenUsed/>
    <w:rsid w:val="00B73D69"/>
    <w:rPr>
      <w:color w:val="0000FF"/>
      <w:u w:val="single"/>
    </w:rPr>
  </w:style>
  <w:style w:type="paragraph" w:styleId="Header">
    <w:name w:val="header"/>
    <w:basedOn w:val="Normal"/>
    <w:link w:val="HeaderChar"/>
    <w:uiPriority w:val="99"/>
    <w:semiHidden/>
    <w:unhideWhenUsed/>
    <w:rsid w:val="005D26FF"/>
    <w:pPr>
      <w:tabs>
        <w:tab w:val="center" w:pos="4680"/>
        <w:tab w:val="right" w:pos="9360"/>
      </w:tabs>
    </w:pPr>
  </w:style>
  <w:style w:type="character" w:customStyle="1" w:styleId="HeaderChar">
    <w:name w:val="Header Char"/>
    <w:basedOn w:val="DefaultParagraphFont"/>
    <w:link w:val="Header"/>
    <w:uiPriority w:val="99"/>
    <w:semiHidden/>
    <w:rsid w:val="005D26FF"/>
    <w:rPr>
      <w:rFonts w:ascii="Arial" w:eastAsia="Times New Roman" w:hAnsi="Arial" w:cs="Times New Roman"/>
      <w:szCs w:val="20"/>
      <w:lang w:eastAsia="ar-SA"/>
    </w:rPr>
  </w:style>
  <w:style w:type="paragraph" w:styleId="Footer">
    <w:name w:val="footer"/>
    <w:basedOn w:val="Normal"/>
    <w:link w:val="FooterChar"/>
    <w:uiPriority w:val="99"/>
    <w:semiHidden/>
    <w:unhideWhenUsed/>
    <w:rsid w:val="005D26FF"/>
    <w:pPr>
      <w:tabs>
        <w:tab w:val="center" w:pos="4680"/>
        <w:tab w:val="right" w:pos="9360"/>
      </w:tabs>
    </w:pPr>
  </w:style>
  <w:style w:type="character" w:customStyle="1" w:styleId="FooterChar">
    <w:name w:val="Footer Char"/>
    <w:basedOn w:val="DefaultParagraphFont"/>
    <w:link w:val="Footer"/>
    <w:uiPriority w:val="99"/>
    <w:semiHidden/>
    <w:rsid w:val="005D26FF"/>
    <w:rPr>
      <w:rFonts w:ascii="Arial" w:eastAsia="Times New Roman" w:hAnsi="Arial" w:cs="Times New Roman"/>
      <w:szCs w:val="20"/>
      <w:lang w:eastAsia="ar-SA"/>
    </w:rPr>
  </w:style>
</w:styles>
</file>

<file path=word/webSettings.xml><?xml version="1.0" encoding="utf-8"?>
<w:webSettings xmlns:r="http://schemas.openxmlformats.org/officeDocument/2006/relationships" xmlns:w="http://schemas.openxmlformats.org/wordprocessingml/2006/main">
  <w:divs>
    <w:div w:id="14113322">
      <w:bodyDiv w:val="1"/>
      <w:marLeft w:val="0"/>
      <w:marRight w:val="0"/>
      <w:marTop w:val="0"/>
      <w:marBottom w:val="0"/>
      <w:divBdr>
        <w:top w:val="none" w:sz="0" w:space="0" w:color="auto"/>
        <w:left w:val="none" w:sz="0" w:space="0" w:color="auto"/>
        <w:bottom w:val="none" w:sz="0" w:space="0" w:color="auto"/>
        <w:right w:val="none" w:sz="0" w:space="0" w:color="auto"/>
      </w:divBdr>
    </w:div>
    <w:div w:id="493768421">
      <w:bodyDiv w:val="1"/>
      <w:marLeft w:val="0"/>
      <w:marRight w:val="0"/>
      <w:marTop w:val="0"/>
      <w:marBottom w:val="0"/>
      <w:divBdr>
        <w:top w:val="none" w:sz="0" w:space="0" w:color="auto"/>
        <w:left w:val="none" w:sz="0" w:space="0" w:color="auto"/>
        <w:bottom w:val="none" w:sz="0" w:space="0" w:color="auto"/>
        <w:right w:val="none" w:sz="0" w:space="0" w:color="auto"/>
      </w:divBdr>
    </w:div>
    <w:div w:id="609046683">
      <w:bodyDiv w:val="1"/>
      <w:marLeft w:val="0"/>
      <w:marRight w:val="0"/>
      <w:marTop w:val="0"/>
      <w:marBottom w:val="0"/>
      <w:divBdr>
        <w:top w:val="none" w:sz="0" w:space="0" w:color="auto"/>
        <w:left w:val="none" w:sz="0" w:space="0" w:color="auto"/>
        <w:bottom w:val="none" w:sz="0" w:space="0" w:color="auto"/>
        <w:right w:val="none" w:sz="0" w:space="0" w:color="auto"/>
      </w:divBdr>
    </w:div>
    <w:div w:id="8639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shreddie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Reddy </dc:creator>
  <cp:lastModifiedBy>lav</cp:lastModifiedBy>
  <cp:revision>2</cp:revision>
  <dcterms:created xsi:type="dcterms:W3CDTF">2014-09-03T13:48:00Z</dcterms:created>
  <dcterms:modified xsi:type="dcterms:W3CDTF">2014-09-03T13:48:00Z</dcterms:modified>
</cp:coreProperties>
</file>