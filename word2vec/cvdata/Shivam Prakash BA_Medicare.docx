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7B1" w:rsidRPr="00D427B1" w:rsidRDefault="00D427B1" w:rsidP="00D427B1">
      <w:pPr>
        <w:pStyle w:val="NoSpacing"/>
        <w:jc w:val="center"/>
        <w:rPr>
          <w:rFonts w:asciiTheme="majorHAnsi" w:hAnsiTheme="majorHAnsi"/>
          <w:b/>
          <w:sz w:val="24"/>
          <w:szCs w:val="24"/>
        </w:rPr>
      </w:pPr>
      <w:r w:rsidRPr="00D427B1">
        <w:rPr>
          <w:rFonts w:asciiTheme="majorHAnsi" w:hAnsiTheme="majorHAnsi"/>
          <w:b/>
          <w:sz w:val="24"/>
          <w:szCs w:val="24"/>
        </w:rPr>
        <w:t>Shivam Prakash</w:t>
      </w:r>
    </w:p>
    <w:p w:rsidR="00D427B1" w:rsidRPr="00D427B1" w:rsidRDefault="00D427B1" w:rsidP="00D427B1">
      <w:pPr>
        <w:pStyle w:val="NoSpacing"/>
        <w:jc w:val="center"/>
      </w:pPr>
      <w:r w:rsidRPr="00D427B1">
        <w:t>832-432-7014</w:t>
      </w:r>
    </w:p>
    <w:p w:rsidR="00D427B1" w:rsidRDefault="00D427B1" w:rsidP="00D427B1">
      <w:pPr>
        <w:pStyle w:val="NoSpacing"/>
        <w:jc w:val="center"/>
      </w:pPr>
      <w:hyperlink r:id="rId8" w:history="1">
        <w:r w:rsidRPr="008F592D">
          <w:rPr>
            <w:rStyle w:val="Hyperlink"/>
          </w:rPr>
          <w:t>shivamprakash1408@gmail.com</w:t>
        </w:r>
      </w:hyperlink>
    </w:p>
    <w:p w:rsidR="00312D3F" w:rsidRPr="00655882" w:rsidRDefault="00312D3F" w:rsidP="00655882">
      <w:pPr>
        <w:pStyle w:val="Heading2"/>
        <w:spacing w:line="276" w:lineRule="auto"/>
        <w:jc w:val="both"/>
        <w:rPr>
          <w:rFonts w:ascii="Arial Narrow" w:hAnsi="Arial Narrow" w:cs="Times New Roman"/>
          <w:sz w:val="24"/>
          <w:szCs w:val="24"/>
          <w:u w:val="single"/>
        </w:rPr>
      </w:pPr>
      <w:r w:rsidRPr="00655882">
        <w:rPr>
          <w:rFonts w:ascii="Arial Narrow" w:hAnsi="Arial Narrow" w:cs="Times New Roman"/>
          <w:sz w:val="24"/>
          <w:szCs w:val="24"/>
          <w:u w:val="single"/>
        </w:rPr>
        <w:t>Professional Summary</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 xml:space="preserve">Over </w:t>
      </w:r>
      <w:r w:rsidR="00E42B14">
        <w:rPr>
          <w:rFonts w:ascii="Arial Narrow" w:hAnsi="Arial Narrow"/>
          <w:b/>
          <w:bCs/>
        </w:rPr>
        <w:t>8</w:t>
      </w:r>
      <w:r w:rsidRPr="00655882">
        <w:rPr>
          <w:rFonts w:ascii="Arial Narrow" w:hAnsi="Arial Narrow"/>
          <w:b/>
          <w:bCs/>
        </w:rPr>
        <w:t xml:space="preserve"> years</w:t>
      </w:r>
      <w:r w:rsidRPr="00655882">
        <w:rPr>
          <w:rFonts w:ascii="Arial Narrow" w:hAnsi="Arial Narrow"/>
          <w:bCs/>
        </w:rPr>
        <w:t xml:space="preserve"> of professional experience as </w:t>
      </w:r>
      <w:r w:rsidRPr="00655882">
        <w:rPr>
          <w:rFonts w:ascii="Arial Narrow" w:hAnsi="Arial Narrow"/>
          <w:b/>
          <w:bCs/>
        </w:rPr>
        <w:t>Business Analyst</w:t>
      </w:r>
      <w:r w:rsidRPr="00655882">
        <w:rPr>
          <w:rFonts w:ascii="Arial Narrow" w:hAnsi="Arial Narrow"/>
          <w:bCs/>
        </w:rPr>
        <w:t xml:space="preserve"> with expertise in </w:t>
      </w:r>
      <w:r w:rsidRPr="00655882">
        <w:rPr>
          <w:rFonts w:ascii="Arial Narrow" w:hAnsi="Arial Narrow"/>
          <w:b/>
          <w:bCs/>
        </w:rPr>
        <w:t>Software Development Life Cycle (SDLC)</w:t>
      </w:r>
      <w:r w:rsidRPr="00655882">
        <w:rPr>
          <w:rFonts w:ascii="Arial Narrow" w:hAnsi="Arial Narrow"/>
          <w:bCs/>
        </w:rPr>
        <w:t xml:space="preserve"> and Business Process Reengineering in Health Care Sector with prime focus on claims adjudication, provider, eligibility and prior authorization for </w:t>
      </w:r>
      <w:r w:rsidRPr="00655882">
        <w:rPr>
          <w:rFonts w:ascii="Arial Narrow" w:hAnsi="Arial Narrow"/>
          <w:b/>
          <w:bCs/>
        </w:rPr>
        <w:t>Medicaid</w:t>
      </w:r>
      <w:r w:rsidRPr="00655882">
        <w:rPr>
          <w:rFonts w:ascii="Arial Narrow" w:hAnsi="Arial Narrow"/>
          <w:bCs/>
        </w:rPr>
        <w:t xml:space="preserve"> and </w:t>
      </w:r>
      <w:r w:rsidRPr="00655882">
        <w:rPr>
          <w:rFonts w:ascii="Arial Narrow" w:hAnsi="Arial Narrow"/>
          <w:b/>
          <w:bCs/>
        </w:rPr>
        <w:t>Medicare</w:t>
      </w:r>
      <w:r w:rsidRPr="00655882">
        <w:rPr>
          <w:rFonts w:ascii="Arial Narrow" w:hAnsi="Arial Narrow"/>
          <w:bCs/>
        </w:rPr>
        <w:t xml:space="preserve"> programs.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Extensive experience in the development, implementation and integration strategies towards a </w:t>
      </w:r>
      <w:r w:rsidRPr="00655882">
        <w:rPr>
          <w:rFonts w:ascii="Arial Narrow" w:hAnsi="Arial Narrow"/>
          <w:b/>
          <w:bCs/>
        </w:rPr>
        <w:t>team oriented environment</w:t>
      </w:r>
      <w:r w:rsidRPr="00655882">
        <w:rPr>
          <w:rFonts w:ascii="Arial Narrow" w:hAnsi="Arial Narrow"/>
          <w:bCs/>
        </w:rPr>
        <w:t xml:space="preserve">, utilizing quantitative and qualitative analytical skills. With ease in </w:t>
      </w:r>
      <w:r w:rsidRPr="00655882">
        <w:rPr>
          <w:rFonts w:ascii="Arial Narrow" w:hAnsi="Arial Narrow"/>
          <w:b/>
          <w:bCs/>
        </w:rPr>
        <w:t>communicating/converting</w:t>
      </w:r>
      <w:r w:rsidRPr="00655882">
        <w:rPr>
          <w:rFonts w:ascii="Arial Narrow" w:hAnsi="Arial Narrow"/>
          <w:bCs/>
        </w:rPr>
        <w:t xml:space="preserve"> clients </w:t>
      </w:r>
      <w:r w:rsidRPr="00655882">
        <w:rPr>
          <w:rFonts w:ascii="Arial Narrow" w:hAnsi="Arial Narrow"/>
          <w:b/>
          <w:bCs/>
        </w:rPr>
        <w:t>vague/non-technical requirements</w:t>
      </w:r>
      <w:r w:rsidRPr="00655882">
        <w:rPr>
          <w:rFonts w:ascii="Arial Narrow" w:hAnsi="Arial Narrow"/>
          <w:bCs/>
        </w:rPr>
        <w:t xml:space="preserve"> into precise/concise representation to the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in developing detailed functional specs through </w:t>
      </w:r>
      <w:r w:rsidRPr="00655882">
        <w:rPr>
          <w:rFonts w:ascii="Arial Narrow" w:hAnsi="Arial Narrow"/>
          <w:b/>
          <w:bCs/>
        </w:rPr>
        <w:t>JADsessions</w:t>
      </w:r>
      <w:r w:rsidRPr="00655882">
        <w:rPr>
          <w:rFonts w:ascii="Arial Narrow" w:hAnsi="Arial Narrow"/>
          <w:bCs/>
        </w:rPr>
        <w:t>, interviews, on site meetings with business users &amp; development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Documentation: </w:t>
      </w:r>
      <w:r w:rsidRPr="00655882">
        <w:rPr>
          <w:rFonts w:ascii="Arial Narrow" w:hAnsi="Arial Narrow"/>
          <w:b/>
          <w:bCs/>
        </w:rPr>
        <w:t>BRD (Business Requirement Document</w:t>
      </w:r>
      <w:r w:rsidRPr="00655882">
        <w:rPr>
          <w:rFonts w:ascii="Arial Narrow" w:hAnsi="Arial Narrow"/>
          <w:bCs/>
        </w:rPr>
        <w:t xml:space="preserve">), </w:t>
      </w:r>
      <w:r w:rsidRPr="00655882">
        <w:rPr>
          <w:rFonts w:ascii="Arial Narrow" w:hAnsi="Arial Narrow"/>
          <w:b/>
          <w:bCs/>
        </w:rPr>
        <w:t>FRD (Functional Requirement Document)</w:t>
      </w:r>
      <w:r w:rsidRPr="00655882">
        <w:rPr>
          <w:rFonts w:ascii="Arial Narrow" w:hAnsi="Arial Narrow"/>
          <w:bCs/>
        </w:rPr>
        <w:t xml:space="preserve"> and </w:t>
      </w:r>
      <w:r w:rsidRPr="00655882">
        <w:rPr>
          <w:rFonts w:ascii="Arial Narrow" w:hAnsi="Arial Narrow"/>
          <w:b/>
          <w:bCs/>
        </w:rPr>
        <w:t>Non-functional Requirement Document</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PMO techniques such as </w:t>
      </w:r>
      <w:r w:rsidRPr="00655882">
        <w:rPr>
          <w:rFonts w:ascii="Arial Narrow" w:hAnsi="Arial Narrow"/>
          <w:b/>
          <w:bCs/>
        </w:rPr>
        <w:t>Rational Unified Process</w:t>
      </w:r>
      <w:r w:rsidRPr="00655882">
        <w:rPr>
          <w:rFonts w:ascii="Arial Narrow" w:hAnsi="Arial Narrow"/>
          <w:bCs/>
        </w:rPr>
        <w:t xml:space="preserve"> (RUP), </w:t>
      </w:r>
      <w:r w:rsidRPr="00655882">
        <w:rPr>
          <w:rFonts w:ascii="Arial Narrow" w:hAnsi="Arial Narrow"/>
          <w:b/>
          <w:bCs/>
        </w:rPr>
        <w:t>Agile&amp; Waterfall life cycle</w:t>
      </w:r>
    </w:p>
    <w:p w:rsidR="00547302" w:rsidRPr="00655882" w:rsidRDefault="00547302" w:rsidP="00655882">
      <w:pPr>
        <w:pStyle w:val="NormalWeb"/>
        <w:numPr>
          <w:ilvl w:val="0"/>
          <w:numId w:val="28"/>
        </w:numPr>
        <w:spacing w:line="276" w:lineRule="auto"/>
        <w:jc w:val="both"/>
        <w:rPr>
          <w:rFonts w:ascii="Arial Narrow" w:hAnsi="Arial Narrow"/>
          <w:b/>
          <w:bCs/>
        </w:rPr>
      </w:pPr>
      <w:r w:rsidRPr="00655882">
        <w:rPr>
          <w:rFonts w:ascii="Arial Narrow" w:hAnsi="Arial Narrow"/>
          <w:bCs/>
        </w:rPr>
        <w:t xml:space="preserve">Experience in interviewing </w:t>
      </w:r>
      <w:r w:rsidRPr="00655882">
        <w:rPr>
          <w:rFonts w:ascii="Arial Narrow" w:hAnsi="Arial Narrow"/>
          <w:b/>
          <w:bCs/>
        </w:rPr>
        <w:t>Business users</w:t>
      </w:r>
      <w:r w:rsidRPr="00655882">
        <w:rPr>
          <w:rFonts w:ascii="Arial Narrow" w:hAnsi="Arial Narrow"/>
          <w:bCs/>
        </w:rPr>
        <w:t>&amp;</w:t>
      </w:r>
      <w:r w:rsidRPr="00655882">
        <w:rPr>
          <w:rFonts w:ascii="Arial Narrow" w:hAnsi="Arial Narrow"/>
          <w:b/>
          <w:bCs/>
        </w:rPr>
        <w:t>SME</w:t>
      </w:r>
      <w:r w:rsidRPr="00655882">
        <w:rPr>
          <w:rFonts w:ascii="Arial Narrow" w:hAnsi="Arial Narrow"/>
          <w:bCs/>
        </w:rPr>
        <w:t xml:space="preserve"> providing recommendations to resolve issues for various business/technical groups &amp; defining strategic solutions to business problems in a multiple project environment.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Test Case writing</w:t>
      </w:r>
      <w:r w:rsidRPr="00655882">
        <w:rPr>
          <w:rFonts w:ascii="Arial Narrow" w:hAnsi="Arial Narrow"/>
          <w:bCs/>
        </w:rPr>
        <w:t xml:space="preserve"> (</w:t>
      </w:r>
      <w:r w:rsidRPr="00655882">
        <w:rPr>
          <w:rFonts w:ascii="Arial Narrow" w:hAnsi="Arial Narrow"/>
          <w:b/>
          <w:bCs/>
        </w:rPr>
        <w:t>manual/automated test cases</w:t>
      </w:r>
      <w:r w:rsidRPr="00655882">
        <w:rPr>
          <w:rFonts w:ascii="Arial Narrow" w:hAnsi="Arial Narrow"/>
          <w:bCs/>
        </w:rPr>
        <w:t xml:space="preserve">) and Conducting </w:t>
      </w:r>
      <w:r w:rsidRPr="00655882">
        <w:rPr>
          <w:rFonts w:ascii="Arial Narrow" w:hAnsi="Arial Narrow"/>
          <w:b/>
          <w:bCs/>
        </w:rPr>
        <w:t>Tests (Integration testing, Regression testing)</w:t>
      </w:r>
      <w:r w:rsidRPr="00655882">
        <w:rPr>
          <w:rFonts w:ascii="Arial Narrow" w:hAnsi="Arial Narrow"/>
          <w:bCs/>
        </w:rPr>
        <w:t xml:space="preserve">, </w:t>
      </w:r>
      <w:r w:rsidRPr="00655882">
        <w:rPr>
          <w:rFonts w:ascii="Arial Narrow" w:hAnsi="Arial Narrow"/>
          <w:b/>
          <w:bCs/>
        </w:rPr>
        <w:t>Black Box/White Box testing</w:t>
      </w:r>
      <w:r w:rsidRPr="00655882">
        <w:rPr>
          <w:rFonts w:ascii="Arial Narrow" w:hAnsi="Arial Narrow"/>
          <w:bCs/>
        </w:rPr>
        <w:t xml:space="preserve">, </w:t>
      </w:r>
      <w:r w:rsidRPr="00655882">
        <w:rPr>
          <w:rFonts w:ascii="Arial Narrow" w:hAnsi="Arial Narrow"/>
          <w:b/>
          <w:bCs/>
        </w:rPr>
        <w:t>UAT (User Acceptance Testing)</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Analysis &amp; Design (</w:t>
      </w:r>
      <w:r w:rsidRPr="00655882">
        <w:rPr>
          <w:rFonts w:ascii="Arial Narrow" w:hAnsi="Arial Narrow"/>
          <w:b/>
          <w:bCs/>
        </w:rPr>
        <w:t>Use Case, Sequence and Activity diagrams).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Writing Manuals (</w:t>
      </w:r>
      <w:r w:rsidRPr="00655882">
        <w:rPr>
          <w:rFonts w:ascii="Arial Narrow" w:hAnsi="Arial Narrow"/>
          <w:b/>
          <w:bCs/>
        </w:rPr>
        <w:t>System guides</w:t>
      </w:r>
      <w:r w:rsidRPr="00655882">
        <w:rPr>
          <w:rFonts w:ascii="Arial Narrow" w:hAnsi="Arial Narrow"/>
          <w:bCs/>
        </w:rPr>
        <w:t xml:space="preserve">, training material for business users and </w:t>
      </w:r>
      <w:r w:rsidRPr="00655882">
        <w:rPr>
          <w:rFonts w:ascii="Arial Narrow" w:hAnsi="Arial Narrow"/>
          <w:b/>
          <w:bCs/>
        </w:rPr>
        <w:t>Deployment guides</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User training on the changes being released and conducting post production activities like getting feedback from users. In case of any issues - doing </w:t>
      </w:r>
      <w:r w:rsidRPr="00655882">
        <w:rPr>
          <w:rFonts w:ascii="Arial Narrow" w:hAnsi="Arial Narrow"/>
          <w:b/>
          <w:bCs/>
        </w:rPr>
        <w:t>Root Cause Analysis</w:t>
      </w:r>
      <w:r w:rsidRPr="00655882">
        <w:rPr>
          <w:rFonts w:ascii="Arial Narrow" w:hAnsi="Arial Narrow"/>
          <w:bCs/>
        </w:rPr>
        <w:t>, prioritizing tasks with business users</w:t>
      </w:r>
    </w:p>
    <w:p w:rsidR="00547302" w:rsidRPr="00FE4EC4"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Good knowledge and extensively used </w:t>
      </w:r>
      <w:r w:rsidRPr="00655882">
        <w:rPr>
          <w:rFonts w:ascii="Arial Narrow" w:hAnsi="Arial Narrow"/>
          <w:b/>
          <w:bCs/>
        </w:rPr>
        <w:t>RDBMS, Oracle, SQL, and PL/SQL</w:t>
      </w:r>
      <w:r w:rsidRPr="00655882">
        <w:rPr>
          <w:rFonts w:ascii="Arial Narrow" w:hAnsi="Arial Narrow"/>
          <w:bCs/>
        </w:rPr>
        <w:t xml:space="preserve"> along with </w:t>
      </w:r>
      <w:r w:rsidRPr="00655882">
        <w:rPr>
          <w:rFonts w:ascii="Arial Narrow" w:hAnsi="Arial Narrow"/>
          <w:b/>
          <w:bCs/>
        </w:rPr>
        <w:t>MS SQL administration, SQL Enterprise Manager, Data analysis and reporting.</w:t>
      </w:r>
    </w:p>
    <w:p w:rsidR="00FE4EC4" w:rsidRPr="00655882" w:rsidRDefault="00FE4EC4" w:rsidP="00655882">
      <w:pPr>
        <w:pStyle w:val="NormalWeb"/>
        <w:numPr>
          <w:ilvl w:val="0"/>
          <w:numId w:val="28"/>
        </w:numPr>
        <w:spacing w:line="276" w:lineRule="auto"/>
        <w:jc w:val="both"/>
        <w:rPr>
          <w:rFonts w:ascii="Arial Narrow" w:hAnsi="Arial Narrow"/>
          <w:bCs/>
        </w:rPr>
      </w:pPr>
      <w:r w:rsidRPr="00FE4EC4">
        <w:rPr>
          <w:rFonts w:ascii="Arial Narrow" w:hAnsi="Arial Narrow"/>
          <w:bCs/>
        </w:rPr>
        <w:t xml:space="preserve">Extensive experience in </w:t>
      </w:r>
      <w:r w:rsidRPr="00FE4EC4">
        <w:rPr>
          <w:rFonts w:ascii="Arial Narrow" w:hAnsi="Arial Narrow"/>
          <w:b/>
          <w:bCs/>
        </w:rPr>
        <w:t>SQL and PL/SQL</w:t>
      </w:r>
      <w:r w:rsidRPr="00FE4EC4">
        <w:rPr>
          <w:rFonts w:ascii="Arial Narrow" w:hAnsi="Arial Narrow"/>
          <w:bCs/>
        </w:rPr>
        <w:t xml:space="preserve">, application integration experience with backend database systems that include </w:t>
      </w:r>
      <w:r w:rsidRPr="00FE4EC4">
        <w:rPr>
          <w:rFonts w:ascii="Arial Narrow" w:hAnsi="Arial Narrow"/>
          <w:b/>
          <w:bCs/>
        </w:rPr>
        <w:t xml:space="preserve">Oracle, SQL, Informix </w:t>
      </w:r>
      <w:r w:rsidRPr="00FE4EC4">
        <w:rPr>
          <w:rFonts w:ascii="Arial Narrow" w:hAnsi="Arial Narrow"/>
          <w:bCs/>
        </w:rPr>
        <w:t>and</w:t>
      </w:r>
      <w:r w:rsidRPr="00FE4EC4">
        <w:rPr>
          <w:rFonts w:ascii="Arial Narrow" w:hAnsi="Arial Narrow"/>
          <w:b/>
          <w:bCs/>
        </w:rPr>
        <w:t xml:space="preserve"> DB2</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Working experience in a cross-functional team environment/different geographical locations teams.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w:t>
      </w:r>
      <w:r w:rsidRPr="00655882">
        <w:rPr>
          <w:rFonts w:ascii="Arial Narrow" w:hAnsi="Arial Narrow"/>
          <w:b/>
          <w:bCs/>
        </w:rPr>
        <w:t>data analysis</w:t>
      </w:r>
      <w:r w:rsidRPr="00655882">
        <w:rPr>
          <w:rFonts w:ascii="Arial Narrow" w:hAnsi="Arial Narrow"/>
          <w:bCs/>
        </w:rPr>
        <w:t xml:space="preserve">, </w:t>
      </w:r>
      <w:r w:rsidRPr="00655882">
        <w:rPr>
          <w:rFonts w:ascii="Arial Narrow" w:hAnsi="Arial Narrow"/>
          <w:b/>
          <w:bCs/>
        </w:rPr>
        <w:t>data mapping</w:t>
      </w:r>
      <w:r w:rsidRPr="00655882">
        <w:rPr>
          <w:rFonts w:ascii="Arial Narrow" w:hAnsi="Arial Narrow"/>
          <w:bCs/>
        </w:rPr>
        <w:t xml:space="preserve"> and </w:t>
      </w:r>
      <w:r w:rsidRPr="00655882">
        <w:rPr>
          <w:rFonts w:ascii="Arial Narrow" w:hAnsi="Arial Narrow"/>
          <w:b/>
          <w:bCs/>
        </w:rPr>
        <w:t>dimensional modeling</w:t>
      </w:r>
      <w:r w:rsidRPr="00655882">
        <w:rPr>
          <w:rFonts w:ascii="Arial Narrow" w:hAnsi="Arial Narrow"/>
          <w:bCs/>
        </w:rPr>
        <w:t xml:space="preserve"> experience in decision support systems (</w:t>
      </w:r>
      <w:r w:rsidRPr="00655882">
        <w:rPr>
          <w:rFonts w:ascii="Arial Narrow" w:hAnsi="Arial Narrow"/>
          <w:b/>
          <w:bCs/>
        </w:rPr>
        <w:t>data marts</w:t>
      </w:r>
      <w:r w:rsidRPr="00655882">
        <w:rPr>
          <w:rFonts w:ascii="Arial Narrow" w:hAnsi="Arial Narrow"/>
          <w:bCs/>
        </w:rPr>
        <w:t xml:space="preserve">) using </w:t>
      </w:r>
      <w:r w:rsidRPr="00655882">
        <w:rPr>
          <w:rFonts w:ascii="Arial Narrow" w:hAnsi="Arial Narrow"/>
          <w:b/>
          <w:bCs/>
        </w:rPr>
        <w:t>Star Schema</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Good knowledge on different modules within health-care (</w:t>
      </w:r>
      <w:r w:rsidRPr="00655882">
        <w:rPr>
          <w:rFonts w:ascii="Arial Narrow" w:hAnsi="Arial Narrow"/>
          <w:b/>
          <w:bCs/>
        </w:rPr>
        <w:t>Membership, billing, enrollment, claims, capitation, providers</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Knowledge of </w:t>
      </w:r>
      <w:r w:rsidRPr="00655882">
        <w:rPr>
          <w:rFonts w:ascii="Arial Narrow" w:hAnsi="Arial Narrow"/>
          <w:b/>
          <w:bCs/>
        </w:rPr>
        <w:t xml:space="preserve">Electronic Medical Record ( EMR ) </w:t>
      </w:r>
      <w:r w:rsidRPr="00655882">
        <w:rPr>
          <w:rFonts w:ascii="Arial Narrow" w:hAnsi="Arial Narrow"/>
          <w:bCs/>
        </w:rPr>
        <w:t xml:space="preserve">and </w:t>
      </w:r>
      <w:r w:rsidRPr="00655882">
        <w:rPr>
          <w:rFonts w:ascii="Arial Narrow" w:hAnsi="Arial Narrow"/>
          <w:b/>
          <w:bCs/>
        </w:rPr>
        <w:t>Electronic Health Record( EHR)</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Knowledge in </w:t>
      </w:r>
      <w:r w:rsidRPr="00655882">
        <w:rPr>
          <w:rFonts w:ascii="Arial Narrow" w:hAnsi="Arial Narrow"/>
          <w:b/>
          <w:bCs/>
        </w:rPr>
        <w:t>Health Care Reform and Patient Protection and Affordable Care Act (PPACA)</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lastRenderedPageBreak/>
        <w:t xml:space="preserve">Experience with HIPAA compliance </w:t>
      </w:r>
      <w:r w:rsidRPr="00655882">
        <w:rPr>
          <w:rFonts w:ascii="Arial Narrow" w:hAnsi="Arial Narrow"/>
          <w:b/>
          <w:bCs/>
        </w:rPr>
        <w:t>(4010 &amp; 5010</w:t>
      </w:r>
      <w:r w:rsidRPr="00655882">
        <w:rPr>
          <w:rFonts w:ascii="Arial Narrow" w:hAnsi="Arial Narrow"/>
          <w:bCs/>
        </w:rPr>
        <w:t>) and Health care systems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w:t>
      </w:r>
      <w:r w:rsidRPr="00655882">
        <w:rPr>
          <w:rFonts w:ascii="Arial Narrow" w:hAnsi="Arial Narrow"/>
          <w:b/>
          <w:bCs/>
        </w:rPr>
        <w:t>Medicare, Medicaid, Medigap/Medsupp&amp; commercial</w:t>
      </w:r>
      <w:r w:rsidRPr="00655882">
        <w:rPr>
          <w:rFonts w:ascii="Arial Narrow" w:hAnsi="Arial Narrow"/>
          <w:bCs/>
        </w:rPr>
        <w:t xml:space="preserve"> insurances in </w:t>
      </w:r>
      <w:r w:rsidRPr="00655882">
        <w:rPr>
          <w:rFonts w:ascii="Arial Narrow" w:hAnsi="Arial Narrow"/>
          <w:b/>
          <w:bCs/>
        </w:rPr>
        <w:t>HIPAA ANSI X12 4010, 5010</w:t>
      </w:r>
      <w:r w:rsidRPr="00655882">
        <w:rPr>
          <w:rFonts w:ascii="Arial Narrow" w:hAnsi="Arial Narrow"/>
          <w:bCs/>
        </w:rPr>
        <w:t xml:space="preserve"> formats including </w:t>
      </w:r>
      <w:r w:rsidRPr="00655882">
        <w:rPr>
          <w:rFonts w:ascii="Arial Narrow" w:hAnsi="Arial Narrow"/>
          <w:b/>
          <w:bCs/>
        </w:rPr>
        <w:t xml:space="preserve">270,271, 276, 277, 835, 837, 997,NPI, ICD 9,ICD 10, NDC, DRG, CPT, NCPDP </w:t>
      </w:r>
      <w:r w:rsidRPr="00655882">
        <w:rPr>
          <w:rFonts w:ascii="Arial Narrow" w:hAnsi="Arial Narrow"/>
          <w:bCs/>
        </w:rPr>
        <w:t xml:space="preserve">codes </w:t>
      </w:r>
      <w:r w:rsidRPr="00655882">
        <w:rPr>
          <w:rFonts w:ascii="Arial Narrow" w:hAnsi="Arial Narrow"/>
          <w:b/>
          <w:bCs/>
        </w:rPr>
        <w:t>&amp; NSF</w:t>
      </w:r>
      <w:r w:rsidRPr="00655882">
        <w:rPr>
          <w:rFonts w:ascii="Arial Narrow" w:hAnsi="Arial Narrow"/>
          <w:bCs/>
        </w:rPr>
        <w:t xml:space="preserve"> formats for interfaces &amp; images to clearinghouses/ trading partners applications.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health care Systems: </w:t>
      </w:r>
      <w:r w:rsidRPr="00655882">
        <w:rPr>
          <w:rFonts w:ascii="Arial Narrow" w:hAnsi="Arial Narrow"/>
          <w:b/>
          <w:bCs/>
        </w:rPr>
        <w:t>FACETS</w:t>
      </w:r>
      <w:r w:rsidRPr="00655882">
        <w:rPr>
          <w:rFonts w:ascii="Arial Narrow" w:hAnsi="Arial Narrow"/>
          <w:bCs/>
        </w:rPr>
        <w:t xml:space="preserve">, Medicare </w:t>
      </w:r>
      <w:r w:rsidRPr="00655882">
        <w:rPr>
          <w:rFonts w:ascii="Arial Narrow" w:hAnsi="Arial Narrow"/>
          <w:b/>
          <w:bCs/>
        </w:rPr>
        <w:t>Part A, B, C, D</w:t>
      </w:r>
      <w:r w:rsidRPr="00655882">
        <w:rPr>
          <w:rFonts w:ascii="Arial Narrow" w:hAnsi="Arial Narrow"/>
          <w:bCs/>
        </w:rPr>
        <w:t>, Medicaid systems.</w:t>
      </w:r>
    </w:p>
    <w:tbl>
      <w:tblPr>
        <w:tblW w:w="0" w:type="auto"/>
        <w:tblInd w:w="261" w:type="dxa"/>
        <w:tblLook w:val="04A0"/>
      </w:tblPr>
      <w:tblGrid>
        <w:gridCol w:w="3201"/>
        <w:gridCol w:w="5376"/>
      </w:tblGrid>
      <w:tr w:rsidR="00547302" w:rsidRPr="00655882" w:rsidTr="00655882">
        <w:trPr>
          <w:trHeight w:val="20"/>
        </w:trPr>
        <w:tc>
          <w:tcPr>
            <w:tcW w:w="8577" w:type="dxa"/>
            <w:gridSpan w:val="2"/>
            <w:shd w:val="clear" w:color="auto" w:fill="FFFFFF"/>
            <w:hideMark/>
          </w:tcPr>
          <w:p w:rsidR="00A75E17"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
                <w:bCs/>
                <w:u w:val="single"/>
              </w:rPr>
              <w:t>Technical Skills</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Methodologies:</w:t>
            </w:r>
          </w:p>
        </w:tc>
        <w:tc>
          <w:tcPr>
            <w:tcW w:w="5376" w:type="dxa"/>
            <w:shd w:val="clear" w:color="auto" w:fill="FFFFFF"/>
            <w:hideMark/>
          </w:tcPr>
          <w:p w:rsidR="00547302" w:rsidRPr="00655882" w:rsidRDefault="000A33C2" w:rsidP="00655882">
            <w:pPr>
              <w:pStyle w:val="NormalWeb"/>
              <w:spacing w:line="276" w:lineRule="auto"/>
              <w:jc w:val="both"/>
              <w:rPr>
                <w:rFonts w:ascii="Arial Narrow" w:hAnsi="Arial Narrow"/>
                <w:b/>
                <w:bCs/>
                <w:i/>
              </w:rPr>
            </w:pPr>
            <w:r>
              <w:rPr>
                <w:rFonts w:ascii="Arial Narrow" w:hAnsi="Arial Narrow"/>
                <w:bCs/>
              </w:rPr>
              <w:t>SDLC, RUP,</w:t>
            </w:r>
            <w:r w:rsidR="00547302" w:rsidRPr="00655882">
              <w:rPr>
                <w:rFonts w:ascii="Arial Narrow" w:hAnsi="Arial Narrow"/>
                <w:bCs/>
              </w:rPr>
              <w:t xml:space="preserve"> Agile.</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Project Management:</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Microsoft Project, Microsoft Office.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Modeling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Rose, Microsoft Visio.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Change Management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Requisite Pro, Clear Quest, Test Director. </w:t>
            </w:r>
          </w:p>
        </w:tc>
      </w:tr>
      <w:tr w:rsidR="00547302" w:rsidRPr="00655882" w:rsidTr="00655882">
        <w:trPr>
          <w:trHeight w:val="36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Version Control Systems: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Clear Case.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Testing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Enterprise Suite, Test Director, Win Runner.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Languages: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C, C++, Java, .Net, XML, UML, HTML.</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Databases: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Oracle, MS SQL Server, MS-Access</w:t>
            </w:r>
            <w:r w:rsidRPr="00655882">
              <w:rPr>
                <w:rFonts w:ascii="Arial Narrow" w:hAnsi="Arial Narrow"/>
                <w:bCs/>
              </w:rPr>
              <w:tab/>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Operating Systems: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Windows Family, Familiar with UNIX and LINU</w:t>
            </w:r>
            <w:r w:rsidR="00BC1AD0">
              <w:rPr>
                <w:rFonts w:ascii="Arial Narrow" w:hAnsi="Arial Narrow"/>
                <w:bCs/>
              </w:rPr>
              <w:t>X</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RDBMS and Databases:</w:t>
            </w:r>
          </w:p>
        </w:tc>
        <w:tc>
          <w:tcPr>
            <w:tcW w:w="5376" w:type="dxa"/>
            <w:shd w:val="clear" w:color="auto" w:fill="FFFFFF"/>
            <w:hideMark/>
          </w:tcPr>
          <w:p w:rsidR="008E307A" w:rsidRDefault="00547302" w:rsidP="00655882">
            <w:pPr>
              <w:pStyle w:val="NormalWeb"/>
              <w:spacing w:line="276" w:lineRule="auto"/>
              <w:jc w:val="both"/>
              <w:rPr>
                <w:rFonts w:ascii="Arial Narrow" w:hAnsi="Arial Narrow"/>
                <w:bCs/>
              </w:rPr>
            </w:pPr>
            <w:r w:rsidRPr="00655882">
              <w:rPr>
                <w:rFonts w:ascii="Arial Narrow" w:hAnsi="Arial Narrow"/>
                <w:bCs/>
              </w:rPr>
              <w:t>SQL Server, Sybase MS Access</w:t>
            </w:r>
            <w:r w:rsidRPr="00655882">
              <w:rPr>
                <w:rFonts w:ascii="Arial Narrow" w:hAnsi="Arial Narrow"/>
                <w:bCs/>
              </w:rPr>
              <w:tab/>
            </w:r>
          </w:p>
          <w:p w:rsidR="00547302" w:rsidRPr="00655882" w:rsidRDefault="00547302" w:rsidP="00655882">
            <w:pPr>
              <w:pStyle w:val="NormalWeb"/>
              <w:spacing w:line="276" w:lineRule="auto"/>
              <w:jc w:val="both"/>
              <w:rPr>
                <w:rFonts w:ascii="Arial Narrow" w:hAnsi="Arial Narrow"/>
                <w:b/>
                <w:bCs/>
                <w:i/>
              </w:rPr>
            </w:pPr>
          </w:p>
        </w:tc>
      </w:tr>
    </w:tbl>
    <w:p w:rsidR="00E233E1" w:rsidRDefault="00E233E1" w:rsidP="00655882">
      <w:pPr>
        <w:pStyle w:val="Heading1"/>
        <w:jc w:val="both"/>
        <w:rPr>
          <w:rFonts w:ascii="Arial Narrow" w:hAnsi="Arial Narrow"/>
        </w:rPr>
      </w:pPr>
      <w:r>
        <w:rPr>
          <w:rFonts w:ascii="Arial Narrow" w:hAnsi="Arial Narrow"/>
        </w:rPr>
        <w:t>Education Credentials</w:t>
      </w:r>
    </w:p>
    <w:p w:rsidR="00E233E1" w:rsidRPr="00E233E1" w:rsidRDefault="00E233E1" w:rsidP="00E233E1">
      <w:pPr>
        <w:rPr>
          <w:b/>
        </w:rPr>
      </w:pPr>
      <w:r w:rsidRPr="00E233E1">
        <w:rPr>
          <w:b/>
        </w:rPr>
        <w:t>Masters In Healthcare Administration- University Of Houston 2012</w:t>
      </w:r>
    </w:p>
    <w:p w:rsidR="00F34C00" w:rsidRPr="00D427B1" w:rsidRDefault="008F2C7D" w:rsidP="00D427B1">
      <w:pPr>
        <w:pStyle w:val="Heading1"/>
        <w:jc w:val="both"/>
        <w:rPr>
          <w:rFonts w:ascii="Arial Narrow" w:hAnsi="Arial Narrow"/>
        </w:rPr>
      </w:pPr>
      <w:r w:rsidRPr="00655882">
        <w:rPr>
          <w:rFonts w:ascii="Arial Narrow" w:hAnsi="Arial Narrow"/>
        </w:rPr>
        <w:t>Professional Experience</w:t>
      </w:r>
    </w:p>
    <w:p w:rsidR="00F34C00" w:rsidRPr="00D427B1" w:rsidRDefault="00547302" w:rsidP="00D427B1">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 xml:space="preserve">UCare, Minneapolis, </w:t>
      </w:r>
      <w:r w:rsidRPr="00F34C00">
        <w:rPr>
          <w:rFonts w:ascii="Arial Narrow" w:hAnsi="Arial Narrow" w:cs="Times New Roman"/>
          <w:sz w:val="24"/>
          <w:szCs w:val="24"/>
        </w:rPr>
        <w:t xml:space="preserve">MN                 </w:t>
      </w:r>
      <w:r w:rsidR="00D427B1">
        <w:rPr>
          <w:rFonts w:ascii="Arial Narrow" w:hAnsi="Arial Narrow" w:cs="Times New Roman"/>
          <w:sz w:val="24"/>
          <w:szCs w:val="24"/>
        </w:rPr>
        <w:tab/>
      </w:r>
      <w:r w:rsidR="00D427B1">
        <w:rPr>
          <w:rFonts w:ascii="Arial Narrow" w:hAnsi="Arial Narrow" w:cs="Times New Roman"/>
          <w:sz w:val="24"/>
          <w:szCs w:val="24"/>
        </w:rPr>
        <w:tab/>
      </w:r>
      <w:r w:rsidR="00D427B1">
        <w:rPr>
          <w:rFonts w:ascii="Arial Narrow" w:hAnsi="Arial Narrow" w:cs="Times New Roman"/>
          <w:sz w:val="24"/>
          <w:szCs w:val="24"/>
        </w:rPr>
        <w:tab/>
      </w:r>
      <w:r w:rsidR="00D427B1">
        <w:rPr>
          <w:rFonts w:ascii="Arial Narrow" w:hAnsi="Arial Narrow" w:cs="Times New Roman"/>
          <w:sz w:val="24"/>
          <w:szCs w:val="24"/>
        </w:rPr>
        <w:tab/>
      </w:r>
      <w:r w:rsidR="00D427B1">
        <w:rPr>
          <w:rFonts w:ascii="Arial Narrow" w:hAnsi="Arial Narrow" w:cs="Times New Roman"/>
          <w:sz w:val="24"/>
          <w:szCs w:val="24"/>
        </w:rPr>
        <w:tab/>
      </w:r>
      <w:r w:rsidR="00D427B1">
        <w:rPr>
          <w:rFonts w:ascii="Arial Narrow" w:hAnsi="Arial Narrow" w:cs="Times New Roman"/>
          <w:sz w:val="24"/>
          <w:szCs w:val="24"/>
        </w:rPr>
        <w:tab/>
      </w:r>
      <w:r w:rsidRPr="00F34C00">
        <w:rPr>
          <w:rFonts w:ascii="Arial Narrow" w:hAnsi="Arial Narrow" w:cs="Times New Roman"/>
          <w:sz w:val="24"/>
          <w:szCs w:val="24"/>
        </w:rPr>
        <w:t xml:space="preserve">   </w:t>
      </w:r>
      <w:r w:rsidR="00F34C00">
        <w:rPr>
          <w:rFonts w:ascii="Arial Narrow" w:hAnsi="Arial Narrow"/>
          <w:iCs/>
          <w:sz w:val="22"/>
          <w:szCs w:val="22"/>
        </w:rPr>
        <w:t xml:space="preserve">May </w:t>
      </w:r>
      <w:r w:rsidR="00F34C00" w:rsidRPr="00F34C00">
        <w:rPr>
          <w:rFonts w:ascii="Arial Narrow" w:hAnsi="Arial Narrow"/>
          <w:iCs/>
          <w:sz w:val="22"/>
          <w:szCs w:val="22"/>
        </w:rPr>
        <w:t>2014</w:t>
      </w:r>
      <w:r w:rsidR="00C72540" w:rsidRPr="00F34C00">
        <w:rPr>
          <w:rFonts w:ascii="Arial Narrow" w:hAnsi="Arial Narrow"/>
          <w:iCs/>
          <w:sz w:val="22"/>
          <w:szCs w:val="22"/>
        </w:rPr>
        <w:t xml:space="preserve"> – Current</w:t>
      </w:r>
    </w:p>
    <w:p w:rsidR="00547302" w:rsidRPr="00655882" w:rsidRDefault="00F34C00" w:rsidP="00655882">
      <w:pPr>
        <w:spacing w:line="276" w:lineRule="auto"/>
        <w:jc w:val="both"/>
        <w:rPr>
          <w:rFonts w:ascii="Arial Narrow" w:hAnsi="Arial Narrow" w:cs="Times New Roman"/>
          <w:b/>
          <w:sz w:val="24"/>
          <w:szCs w:val="24"/>
        </w:rPr>
      </w:pPr>
      <w:r>
        <w:rPr>
          <w:rFonts w:ascii="Arial Narrow" w:hAnsi="Arial Narrow" w:cs="Times New Roman"/>
          <w:b/>
          <w:sz w:val="24"/>
          <w:szCs w:val="24"/>
        </w:rPr>
        <w:t xml:space="preserve">Sr. Business Analyst </w:t>
      </w:r>
    </w:p>
    <w:p w:rsidR="00F34C00" w:rsidRPr="008E307A" w:rsidRDefault="00547302" w:rsidP="00655882">
      <w:pPr>
        <w:pStyle w:val="NormalWeb"/>
        <w:spacing w:line="276" w:lineRule="auto"/>
        <w:jc w:val="both"/>
        <w:rPr>
          <w:rFonts w:ascii="Arial Narrow" w:hAnsi="Arial Narrow"/>
          <w:b/>
          <w:bCs/>
          <w:i/>
          <w:iCs/>
        </w:rPr>
      </w:pPr>
      <w:r w:rsidRPr="00655882">
        <w:rPr>
          <w:rFonts w:ascii="Arial Narrow" w:hAnsi="Arial Narrow"/>
          <w:bCs/>
        </w:rPr>
        <w:t>UCare will deploy the Edifecs </w:t>
      </w:r>
      <w:r w:rsidRPr="00655882">
        <w:rPr>
          <w:rFonts w:ascii="Arial Narrow" w:hAnsi="Arial Narrow"/>
          <w:bCs/>
          <w:lang w:bidi="en-US"/>
        </w:rPr>
        <w:t>ICD-10 solution</w:t>
      </w:r>
      <w:r w:rsidRPr="00655882">
        <w:rPr>
          <w:rFonts w:ascii="Arial Narrow" w:hAnsi="Arial Narrow"/>
          <w:bCs/>
        </w:rPr>
        <w:t xml:space="preserve">, which is designed to help health plans </w:t>
      </w:r>
      <w:r w:rsidR="008F2C7D" w:rsidRPr="00655882">
        <w:rPr>
          <w:rFonts w:ascii="Arial Narrow" w:hAnsi="Arial Narrow"/>
          <w:bCs/>
        </w:rPr>
        <w:t xml:space="preserve"> to</w:t>
      </w:r>
      <w:r w:rsidRPr="00655882">
        <w:rPr>
          <w:rFonts w:ascii="Arial Narrow" w:hAnsi="Arial Narrow"/>
          <w:bCs/>
        </w:rPr>
        <w:t xml:space="preserve">achieve operational and financial neutrality after the ICD-10 transition by providing greater ability to understand and mitigate risks during each transition stage. UCare will use the Edifecs ICD-10 solution for impact analysis to </w:t>
      </w:r>
      <w:r w:rsidRPr="00655882">
        <w:rPr>
          <w:rFonts w:ascii="Arial Narrow" w:hAnsi="Arial Narrow"/>
          <w:bCs/>
        </w:rPr>
        <w:lastRenderedPageBreak/>
        <w:t xml:space="preserve">prioritize remediation and testing efforts, and then use its code-mapping capabilities to speed up the process and improve accuracy. </w:t>
      </w:r>
    </w:p>
    <w:p w:rsidR="00547302" w:rsidRPr="00655882" w:rsidRDefault="00547302" w:rsidP="00655882">
      <w:pPr>
        <w:pStyle w:val="NormalWeb"/>
        <w:spacing w:line="276" w:lineRule="auto"/>
        <w:jc w:val="both"/>
        <w:rPr>
          <w:rFonts w:ascii="Arial Narrow" w:hAnsi="Arial Narrow"/>
          <w:b/>
          <w:bCs/>
          <w:i/>
          <w:iCs/>
        </w:rPr>
      </w:pPr>
      <w:r w:rsidRPr="00655882">
        <w:rPr>
          <w:rFonts w:ascii="Arial Narrow" w:hAnsi="Arial Narrow"/>
          <w:b/>
          <w:bCs/>
          <w:i/>
        </w:rPr>
        <w:t>Responsibilities:</w:t>
      </w:r>
    </w:p>
    <w:p w:rsidR="008E307A" w:rsidRPr="008E307A" w:rsidRDefault="00547302" w:rsidP="008E307A">
      <w:pPr>
        <w:pStyle w:val="NormalWeb"/>
        <w:numPr>
          <w:ilvl w:val="0"/>
          <w:numId w:val="28"/>
        </w:numPr>
        <w:spacing w:line="276" w:lineRule="auto"/>
        <w:jc w:val="both"/>
        <w:rPr>
          <w:rFonts w:ascii="Arial Narrow" w:hAnsi="Arial Narrow"/>
          <w:bCs/>
        </w:rPr>
      </w:pPr>
      <w:r w:rsidRPr="008E307A">
        <w:rPr>
          <w:rFonts w:ascii="Arial Narrow" w:hAnsi="Arial Narrow"/>
          <w:bCs/>
        </w:rPr>
        <w:t>Worked with Delegates/vendors for the entire project of ICD 10 in UCare. Dealt with internal and external representatives to capture requirements.</w:t>
      </w:r>
    </w:p>
    <w:p w:rsidR="008E307A" w:rsidRPr="008E307A" w:rsidRDefault="008E307A" w:rsidP="008E307A">
      <w:pPr>
        <w:pStyle w:val="NormalWeb"/>
        <w:numPr>
          <w:ilvl w:val="0"/>
          <w:numId w:val="28"/>
        </w:numPr>
        <w:spacing w:line="276" w:lineRule="auto"/>
        <w:jc w:val="both"/>
        <w:rPr>
          <w:rFonts w:ascii="Arial Narrow" w:hAnsi="Arial Narrow"/>
          <w:bCs/>
        </w:rPr>
      </w:pPr>
      <w:r w:rsidRPr="008E307A">
        <w:rPr>
          <w:rFonts w:ascii="Arial Narrow" w:hAnsi="Arial Narrow" w:cs="Arial"/>
          <w:color w:val="262626"/>
        </w:rPr>
        <w:t xml:space="preserve">Coordinated about performance of quality management system to top management. </w:t>
      </w:r>
    </w:p>
    <w:p w:rsidR="008E307A" w:rsidRPr="008E307A" w:rsidRDefault="008E307A" w:rsidP="008E307A">
      <w:pPr>
        <w:pStyle w:val="NormalWeb"/>
        <w:numPr>
          <w:ilvl w:val="0"/>
          <w:numId w:val="28"/>
        </w:numPr>
        <w:spacing w:line="276" w:lineRule="auto"/>
        <w:jc w:val="both"/>
        <w:rPr>
          <w:rFonts w:ascii="Arial Narrow" w:hAnsi="Arial Narrow"/>
          <w:bCs/>
        </w:rPr>
      </w:pPr>
      <w:r w:rsidRPr="008E307A">
        <w:rPr>
          <w:rFonts w:ascii="Arial Narrow" w:hAnsi="Arial Narrow" w:cs="Arial"/>
          <w:color w:val="262626"/>
        </w:rPr>
        <w:t xml:space="preserve">Monitored quality management system and ensured it is compliant to current ISO 9001 requirement.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Created Test cases using excel sheet and implemented the test cases in the test environment.</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Researched data using SQL queries to capture and analyze back end system. Mapped the ICD 9 codes to the corresponding ICD 10 Procedure and Diagnostic codes.</w:t>
      </w:r>
    </w:p>
    <w:p w:rsidR="0061001C" w:rsidRPr="007D0177" w:rsidRDefault="0061001C" w:rsidP="00655882">
      <w:pPr>
        <w:pStyle w:val="NormalWeb"/>
        <w:numPr>
          <w:ilvl w:val="0"/>
          <w:numId w:val="28"/>
        </w:numPr>
        <w:spacing w:line="276" w:lineRule="auto"/>
        <w:jc w:val="both"/>
        <w:rPr>
          <w:rFonts w:ascii="Arial Narrow" w:hAnsi="Arial Narrow"/>
          <w:bCs/>
        </w:rPr>
      </w:pPr>
      <w:r w:rsidRPr="0061001C">
        <w:rPr>
          <w:rFonts w:ascii="Arial Narrow" w:hAnsi="Arial Narrow" w:cs="Verdana"/>
        </w:rPr>
        <w:t>Serve as a conduit between Curam technical staff and client subject matter experts when the Curam technical staff develops extensions.</w:t>
      </w:r>
    </w:p>
    <w:p w:rsidR="007D0177" w:rsidRDefault="007D0177" w:rsidP="00655882">
      <w:pPr>
        <w:pStyle w:val="NormalWeb"/>
        <w:numPr>
          <w:ilvl w:val="0"/>
          <w:numId w:val="28"/>
        </w:numPr>
        <w:spacing w:line="276" w:lineRule="auto"/>
        <w:jc w:val="both"/>
        <w:rPr>
          <w:rFonts w:ascii="Arial Narrow" w:hAnsi="Arial Narrow"/>
          <w:bCs/>
        </w:rPr>
      </w:pPr>
      <w:r w:rsidRPr="007D0177">
        <w:rPr>
          <w:rFonts w:ascii="Arial Narrow" w:hAnsi="Arial Narrow"/>
          <w:bCs/>
        </w:rPr>
        <w:t>Define and document EDI business process requirements.</w:t>
      </w:r>
    </w:p>
    <w:p w:rsidR="007D0177" w:rsidRDefault="007D0177" w:rsidP="00655882">
      <w:pPr>
        <w:pStyle w:val="NormalWeb"/>
        <w:numPr>
          <w:ilvl w:val="0"/>
          <w:numId w:val="28"/>
        </w:numPr>
        <w:spacing w:line="276" w:lineRule="auto"/>
        <w:jc w:val="both"/>
        <w:rPr>
          <w:rFonts w:ascii="Arial Narrow" w:hAnsi="Arial Narrow"/>
          <w:bCs/>
        </w:rPr>
      </w:pPr>
      <w:r w:rsidRPr="007D0177">
        <w:rPr>
          <w:rFonts w:ascii="Arial Narrow" w:hAnsi="Arial Narrow"/>
          <w:bCs/>
        </w:rPr>
        <w:t>Monitor the flow of data through EDI applications to ensure all operational systems are functioning properly when needed.</w:t>
      </w:r>
    </w:p>
    <w:p w:rsidR="007D59D6" w:rsidRDefault="007D59D6" w:rsidP="00655882">
      <w:pPr>
        <w:pStyle w:val="NormalWeb"/>
        <w:numPr>
          <w:ilvl w:val="0"/>
          <w:numId w:val="28"/>
        </w:numPr>
        <w:spacing w:line="276" w:lineRule="auto"/>
        <w:jc w:val="both"/>
        <w:rPr>
          <w:rFonts w:ascii="Arial Narrow" w:hAnsi="Arial Narrow"/>
          <w:bCs/>
        </w:rPr>
      </w:pPr>
      <w:r w:rsidRPr="007D59D6">
        <w:rPr>
          <w:rFonts w:ascii="Arial Narrow" w:hAnsi="Arial Narrow"/>
          <w:bCs/>
        </w:rPr>
        <w:t>Responsible for running Premium billing and updating Bill</w:t>
      </w:r>
    </w:p>
    <w:p w:rsidR="007D59D6" w:rsidRDefault="007D59D6" w:rsidP="00655882">
      <w:pPr>
        <w:pStyle w:val="NormalWeb"/>
        <w:numPr>
          <w:ilvl w:val="0"/>
          <w:numId w:val="28"/>
        </w:numPr>
        <w:spacing w:line="276" w:lineRule="auto"/>
        <w:jc w:val="both"/>
        <w:rPr>
          <w:rFonts w:ascii="Arial Narrow" w:hAnsi="Arial Narrow"/>
          <w:bCs/>
        </w:rPr>
      </w:pPr>
      <w:r w:rsidRPr="007D59D6">
        <w:rPr>
          <w:rFonts w:ascii="Arial Narrow" w:hAnsi="Arial Narrow"/>
          <w:bCs/>
        </w:rPr>
        <w:t>Worked on Medicare Part D Enrollment &amp; Billing.</w:t>
      </w:r>
      <w:bookmarkStart w:id="0" w:name="_GoBack"/>
      <w:bookmarkEnd w:id="0"/>
    </w:p>
    <w:p w:rsidR="007D59D6" w:rsidRDefault="007D59D6" w:rsidP="00655882">
      <w:pPr>
        <w:pStyle w:val="NormalWeb"/>
        <w:numPr>
          <w:ilvl w:val="0"/>
          <w:numId w:val="28"/>
        </w:numPr>
        <w:spacing w:line="276" w:lineRule="auto"/>
        <w:jc w:val="both"/>
        <w:rPr>
          <w:rFonts w:ascii="Arial Narrow" w:hAnsi="Arial Narrow"/>
          <w:bCs/>
        </w:rPr>
      </w:pPr>
      <w:r w:rsidRPr="007D59D6">
        <w:rPr>
          <w:rFonts w:ascii="Arial Narrow" w:hAnsi="Arial Narrow"/>
          <w:bCs/>
        </w:rPr>
        <w:t>I am writing in response to the opening of Business Analyst. I have around 8 years of experience working as a Business Analyst, and I am available for immediate openings. I am attaching my Resume along with this mail. Let me know if you have any further questions.</w:t>
      </w:r>
    </w:p>
    <w:p w:rsidR="007D0177" w:rsidRDefault="007D0177" w:rsidP="00655882">
      <w:pPr>
        <w:pStyle w:val="NormalWeb"/>
        <w:numPr>
          <w:ilvl w:val="0"/>
          <w:numId w:val="28"/>
        </w:numPr>
        <w:spacing w:line="276" w:lineRule="auto"/>
        <w:jc w:val="both"/>
        <w:rPr>
          <w:rFonts w:ascii="Arial Narrow" w:hAnsi="Arial Narrow"/>
          <w:bCs/>
        </w:rPr>
      </w:pPr>
      <w:r w:rsidRPr="007D0177">
        <w:rPr>
          <w:rFonts w:ascii="Arial Narrow" w:hAnsi="Arial Narrow"/>
          <w:bCs/>
        </w:rPr>
        <w:t>Develop detailed specifications of X12 and XML data format standards.</w:t>
      </w:r>
    </w:p>
    <w:p w:rsidR="000431B9" w:rsidRPr="000431B9" w:rsidRDefault="000431B9" w:rsidP="00655882">
      <w:pPr>
        <w:pStyle w:val="NormalWeb"/>
        <w:numPr>
          <w:ilvl w:val="0"/>
          <w:numId w:val="28"/>
        </w:numPr>
        <w:spacing w:line="276" w:lineRule="auto"/>
        <w:jc w:val="both"/>
        <w:rPr>
          <w:rFonts w:ascii="Arial Narrow" w:hAnsi="Arial Narrow"/>
          <w:bCs/>
        </w:rPr>
      </w:pPr>
      <w:r w:rsidRPr="000431B9">
        <w:rPr>
          <w:rFonts w:ascii="Arial Narrow" w:hAnsi="Arial Narrow"/>
          <w:bCs/>
        </w:rPr>
        <w:t>Developed gap analysis and risk assessments for the FACETS upgrade project including effects on internally developed extensions and third party software for pricing and contract configuration.</w:t>
      </w:r>
    </w:p>
    <w:p w:rsidR="000431B9" w:rsidRPr="000431B9" w:rsidRDefault="000431B9" w:rsidP="00655882">
      <w:pPr>
        <w:pStyle w:val="NormalWeb"/>
        <w:numPr>
          <w:ilvl w:val="0"/>
          <w:numId w:val="28"/>
        </w:numPr>
        <w:spacing w:line="276" w:lineRule="auto"/>
        <w:jc w:val="both"/>
        <w:rPr>
          <w:rFonts w:ascii="Arial Narrow" w:hAnsi="Arial Narrow"/>
          <w:bCs/>
        </w:rPr>
      </w:pPr>
      <w:r w:rsidRPr="000431B9">
        <w:rPr>
          <w:rFonts w:ascii="Arial Narrow" w:hAnsi="Arial Narrow"/>
          <w:bCs/>
        </w:rPr>
        <w:t>Served as a point of contact for CMS and trading partners to do the testing for various types of claims and real time transactions like 270/271/276/277 for Medicare and Medicaid programs in FACETS.</w:t>
      </w:r>
    </w:p>
    <w:p w:rsidR="000431B9" w:rsidRDefault="000431B9" w:rsidP="00655882">
      <w:pPr>
        <w:pStyle w:val="NormalWeb"/>
        <w:numPr>
          <w:ilvl w:val="0"/>
          <w:numId w:val="28"/>
        </w:numPr>
        <w:spacing w:line="276" w:lineRule="auto"/>
        <w:jc w:val="both"/>
        <w:rPr>
          <w:rFonts w:ascii="Arial Narrow" w:hAnsi="Arial Narrow"/>
          <w:bCs/>
        </w:rPr>
      </w:pPr>
      <w:r w:rsidRPr="000431B9">
        <w:rPr>
          <w:rFonts w:ascii="Arial Narrow" w:hAnsi="Arial Narrow"/>
          <w:bCs/>
        </w:rPr>
        <w:t>Worked on ICD-9 to ICD-10 conversion in FACETS.</w:t>
      </w:r>
    </w:p>
    <w:p w:rsidR="007D59D6" w:rsidRPr="000431B9" w:rsidRDefault="007D59D6" w:rsidP="00655882">
      <w:pPr>
        <w:pStyle w:val="NormalWeb"/>
        <w:numPr>
          <w:ilvl w:val="0"/>
          <w:numId w:val="28"/>
        </w:numPr>
        <w:spacing w:line="276" w:lineRule="auto"/>
        <w:jc w:val="both"/>
        <w:rPr>
          <w:rFonts w:ascii="Arial Narrow" w:hAnsi="Arial Narrow"/>
          <w:bCs/>
        </w:rPr>
      </w:pPr>
      <w:r>
        <w:rPr>
          <w:rFonts w:ascii="Arial" w:hAnsi="Arial" w:cs="Arial"/>
          <w:color w:val="434343"/>
          <w:sz w:val="26"/>
          <w:szCs w:val="26"/>
        </w:rPr>
        <w:t>Worked on Medicare Part D Enrollment &amp; Billing.</w:t>
      </w:r>
    </w:p>
    <w:p w:rsidR="007D0177" w:rsidRPr="00FE4EC4" w:rsidRDefault="009F4D09" w:rsidP="00655882">
      <w:pPr>
        <w:pStyle w:val="NormalWeb"/>
        <w:numPr>
          <w:ilvl w:val="0"/>
          <w:numId w:val="28"/>
        </w:numPr>
        <w:spacing w:line="276" w:lineRule="auto"/>
        <w:jc w:val="both"/>
        <w:rPr>
          <w:rFonts w:ascii="Arial Narrow" w:hAnsi="Arial Narrow"/>
          <w:bCs/>
        </w:rPr>
      </w:pPr>
      <w:r w:rsidRPr="009F4D09">
        <w:rPr>
          <w:rFonts w:ascii="Arial Narrow" w:hAnsi="Arial Narrow"/>
          <w:bCs/>
        </w:rPr>
        <w:t>Created electronic data interchange maps including 850, 855, 856, 810, 844, 849, 852, 836 and 846.</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Tracked all the report, files and extracts exchanged between Vendors. Identified the location, purpose and requirement change after the ICD 10 updates are performed on the data.</w:t>
      </w:r>
    </w:p>
    <w:p w:rsidR="0061001C" w:rsidRPr="009430A9" w:rsidRDefault="0061001C" w:rsidP="00655882">
      <w:pPr>
        <w:pStyle w:val="NormalWeb"/>
        <w:numPr>
          <w:ilvl w:val="0"/>
          <w:numId w:val="28"/>
        </w:numPr>
        <w:spacing w:line="276" w:lineRule="auto"/>
        <w:jc w:val="both"/>
        <w:rPr>
          <w:rFonts w:ascii="Arial Narrow" w:hAnsi="Arial Narrow"/>
          <w:bCs/>
        </w:rPr>
      </w:pPr>
      <w:r w:rsidRPr="0061001C">
        <w:rPr>
          <w:rFonts w:ascii="Arial Narrow" w:hAnsi="Arial Narrow" w:cs="Helvetica"/>
          <w:color w:val="262626"/>
        </w:rPr>
        <w:t>Apply knowledge of Medicaid in defining and functional designing the modernization of client’s e</w:t>
      </w:r>
      <w:r>
        <w:rPr>
          <w:rFonts w:ascii="Arial Narrow" w:hAnsi="Arial Narrow" w:cs="Helvetica"/>
          <w:color w:val="262626"/>
        </w:rPr>
        <w:t>ligibility systems within the Cu</w:t>
      </w:r>
      <w:r w:rsidRPr="0061001C">
        <w:rPr>
          <w:rFonts w:ascii="Arial Narrow" w:hAnsi="Arial Narrow" w:cs="Helvetica"/>
          <w:color w:val="262626"/>
        </w:rPr>
        <w:t>ram Applications Suite.</w:t>
      </w:r>
    </w:p>
    <w:p w:rsidR="009430A9" w:rsidRPr="0061001C" w:rsidRDefault="009430A9" w:rsidP="00655882">
      <w:pPr>
        <w:pStyle w:val="NormalWeb"/>
        <w:numPr>
          <w:ilvl w:val="0"/>
          <w:numId w:val="28"/>
        </w:numPr>
        <w:spacing w:line="276" w:lineRule="auto"/>
        <w:jc w:val="both"/>
        <w:rPr>
          <w:rFonts w:ascii="Arial Narrow" w:hAnsi="Arial Narrow"/>
          <w:bCs/>
        </w:rPr>
      </w:pPr>
      <w:r w:rsidRPr="009430A9">
        <w:rPr>
          <w:rFonts w:ascii="Arial Narrow" w:hAnsi="Arial Narrow"/>
          <w:bCs/>
        </w:rPr>
        <w:t>Exposure to HIPAA Compliance requirements and HL7 standards for the exchange, integration, sharing, and retrieval of electronic health information.</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Captured the requirements for ICD</w:t>
      </w:r>
      <w:r w:rsidR="00016833" w:rsidRPr="00655882">
        <w:rPr>
          <w:rFonts w:ascii="Arial Narrow" w:hAnsi="Arial Narrow"/>
          <w:bCs/>
        </w:rPr>
        <w:t xml:space="preserve"> 10 changes in the EDI 837 P&amp;I </w:t>
      </w:r>
      <w:r w:rsidRPr="00655882">
        <w:rPr>
          <w:rFonts w:ascii="Arial Narrow" w:hAnsi="Arial Narrow"/>
          <w:bCs/>
        </w:rPr>
        <w:t>X12 file.</w:t>
      </w:r>
    </w:p>
    <w:p w:rsidR="00302996" w:rsidRPr="00FE4EC4" w:rsidRDefault="00302996" w:rsidP="00655882">
      <w:pPr>
        <w:pStyle w:val="NormalWeb"/>
        <w:numPr>
          <w:ilvl w:val="0"/>
          <w:numId w:val="28"/>
        </w:numPr>
        <w:spacing w:line="276" w:lineRule="auto"/>
        <w:jc w:val="both"/>
        <w:rPr>
          <w:rFonts w:ascii="Arial Narrow" w:hAnsi="Arial Narrow"/>
          <w:bCs/>
        </w:rPr>
      </w:pPr>
      <w:r w:rsidRPr="00302996">
        <w:rPr>
          <w:rFonts w:ascii="Arial Narrow" w:hAnsi="Arial Narrow" w:cs="Georgia"/>
          <w:color w:val="262626"/>
        </w:rPr>
        <w:t>Propose strategies to implement HIPAA 4010 in the new MMIS system &amp; eventually move to HIPAA 5010.</w:t>
      </w:r>
    </w:p>
    <w:p w:rsidR="00FE4EC4" w:rsidRPr="00FE4EC4" w:rsidRDefault="00FE4EC4" w:rsidP="00655882">
      <w:pPr>
        <w:pStyle w:val="NormalWeb"/>
        <w:numPr>
          <w:ilvl w:val="0"/>
          <w:numId w:val="28"/>
        </w:numPr>
        <w:spacing w:line="276" w:lineRule="auto"/>
        <w:jc w:val="both"/>
        <w:rPr>
          <w:rFonts w:ascii="Arial Narrow" w:hAnsi="Arial Narrow"/>
          <w:bCs/>
        </w:rPr>
      </w:pPr>
      <w:r w:rsidRPr="00FE4EC4">
        <w:rPr>
          <w:rFonts w:ascii="Arial Narrow" w:hAnsi="Arial Narrow" w:cs="Verdana"/>
          <w:color w:val="262626"/>
        </w:rPr>
        <w:lastRenderedPageBreak/>
        <w:t xml:space="preserve">Configured auditing and error handling tables on the database to capture </w:t>
      </w:r>
      <w:r w:rsidRPr="00FE4EC4">
        <w:rPr>
          <w:rFonts w:ascii="Arial Narrow" w:hAnsi="Arial Narrow" w:cs="Verdana"/>
          <w:bCs/>
          <w:color w:val="262626"/>
        </w:rPr>
        <w:t>Business Connect</w:t>
      </w:r>
      <w:r w:rsidRPr="00FE4EC4">
        <w:rPr>
          <w:rFonts w:ascii="Arial Narrow" w:hAnsi="Arial Narrow" w:cs="Verdana"/>
          <w:color w:val="262626"/>
        </w:rPr>
        <w:t xml:space="preserve"> related information</w:t>
      </w:r>
    </w:p>
    <w:p w:rsidR="00FE4EC4" w:rsidRPr="00FE4EC4" w:rsidRDefault="00FE4EC4" w:rsidP="00FE4EC4">
      <w:pPr>
        <w:pStyle w:val="NormalWeb"/>
        <w:numPr>
          <w:ilvl w:val="0"/>
          <w:numId w:val="28"/>
        </w:numPr>
        <w:spacing w:line="276" w:lineRule="auto"/>
        <w:jc w:val="both"/>
        <w:rPr>
          <w:rFonts w:ascii="Arial Narrow" w:hAnsi="Arial Narrow"/>
          <w:bCs/>
        </w:rPr>
      </w:pPr>
      <w:r w:rsidRPr="00FE4EC4">
        <w:rPr>
          <w:rFonts w:ascii="Arial Narrow" w:hAnsi="Arial Narrow"/>
          <w:bCs/>
        </w:rPr>
        <w:t>Documented data quality and traceability documents for each source interface.</w:t>
      </w:r>
    </w:p>
    <w:p w:rsidR="00FE4EC4" w:rsidRPr="00FE4EC4" w:rsidRDefault="00FE4EC4" w:rsidP="00FE4EC4">
      <w:pPr>
        <w:pStyle w:val="NormalWeb"/>
        <w:numPr>
          <w:ilvl w:val="0"/>
          <w:numId w:val="28"/>
        </w:numPr>
        <w:spacing w:line="276" w:lineRule="auto"/>
        <w:jc w:val="both"/>
        <w:rPr>
          <w:rFonts w:ascii="Arial Narrow" w:hAnsi="Arial Narrow"/>
          <w:bCs/>
        </w:rPr>
      </w:pPr>
      <w:r w:rsidRPr="00FE4EC4">
        <w:rPr>
          <w:rFonts w:ascii="Arial Narrow" w:hAnsi="Arial Narrow"/>
          <w:bCs/>
        </w:rPr>
        <w:t>Designed and implemented data integration modules for Extract/Transform/Load (ETL) functions.</w:t>
      </w:r>
    </w:p>
    <w:p w:rsidR="00FE4EC4" w:rsidRPr="00FE4EC4" w:rsidRDefault="00FE4EC4" w:rsidP="00FE4EC4">
      <w:pPr>
        <w:pStyle w:val="NormalWeb"/>
        <w:numPr>
          <w:ilvl w:val="0"/>
          <w:numId w:val="28"/>
        </w:numPr>
        <w:spacing w:line="276" w:lineRule="auto"/>
        <w:rPr>
          <w:rFonts w:ascii="Arial Narrow" w:hAnsi="Arial Narrow"/>
          <w:bCs/>
        </w:rPr>
      </w:pPr>
      <w:r w:rsidRPr="00FE4EC4">
        <w:rPr>
          <w:rFonts w:ascii="Arial Narrow" w:hAnsi="Arial Narrow"/>
          <w:bCs/>
        </w:rPr>
        <w:t>Involved in data warehouse design.</w:t>
      </w:r>
    </w:p>
    <w:p w:rsidR="00FE4EC4" w:rsidRPr="00FE4EC4" w:rsidRDefault="00FE4EC4" w:rsidP="00655882">
      <w:pPr>
        <w:pStyle w:val="NormalWeb"/>
        <w:numPr>
          <w:ilvl w:val="0"/>
          <w:numId w:val="28"/>
        </w:numPr>
        <w:spacing w:line="276" w:lineRule="auto"/>
        <w:jc w:val="both"/>
        <w:rPr>
          <w:rFonts w:ascii="Arial Narrow" w:hAnsi="Arial Narrow"/>
          <w:bCs/>
        </w:rPr>
      </w:pPr>
      <w:r w:rsidRPr="00FE4EC4">
        <w:rPr>
          <w:rFonts w:ascii="Arial Narrow" w:hAnsi="Arial Narrow"/>
          <w:bCs/>
        </w:rPr>
        <w:t>Created private processes using Business Works for receiving inbound documents and for preparing outbound documents and for performing various business validations</w:t>
      </w:r>
    </w:p>
    <w:p w:rsidR="00302996" w:rsidRPr="00302996" w:rsidRDefault="00302996" w:rsidP="00655882">
      <w:pPr>
        <w:pStyle w:val="NormalWeb"/>
        <w:numPr>
          <w:ilvl w:val="0"/>
          <w:numId w:val="28"/>
        </w:numPr>
        <w:spacing w:line="276" w:lineRule="auto"/>
        <w:jc w:val="both"/>
        <w:rPr>
          <w:rFonts w:ascii="Arial Narrow" w:hAnsi="Arial Narrow"/>
          <w:bCs/>
        </w:rPr>
      </w:pPr>
      <w:r w:rsidRPr="00302996">
        <w:rPr>
          <w:rFonts w:ascii="Arial Narrow" w:hAnsi="Arial Narrow" w:cs="Georgia"/>
          <w:color w:val="262626"/>
        </w:rPr>
        <w:t>Responsible for gap analysis in changing old MMIS and Involved in testing new MMIS. Also, accountable for Medicaid Claims Resolution/Reimbursement for peach state health plan using MMIS.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Used the companion guide and coordinated with the internal and external teams to capture detail loops and segment for the ICD 10 updates.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Analyzed defects and issues using Microsoft Access Database as the front end system for Disease Management/Customer service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Responsible for writing test cases and implementing them for the Business team.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Gathered Reconciliation requirement and created Business Object Report spec for the internal Disease Management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Co-ordinated with test leads of various projects to make sue relevant defects were logged in and fixed by the development team. Updated BRD's based on the defects identified by the Team.</w:t>
      </w:r>
    </w:p>
    <w:p w:rsidR="00F34C00" w:rsidRPr="00F34C00" w:rsidRDefault="00547302" w:rsidP="00F34C00">
      <w:pPr>
        <w:pStyle w:val="NormalWeb"/>
        <w:spacing w:line="276" w:lineRule="auto"/>
        <w:jc w:val="both"/>
        <w:rPr>
          <w:rFonts w:ascii="Arial Narrow" w:hAnsi="Arial Narrow"/>
          <w:bCs/>
        </w:rPr>
      </w:pPr>
      <w:r w:rsidRPr="00655882">
        <w:rPr>
          <w:rFonts w:ascii="Arial Narrow" w:hAnsi="Arial Narrow"/>
          <w:b/>
          <w:bCs/>
          <w:i/>
          <w:iCs/>
        </w:rPr>
        <w:t>Environment</w:t>
      </w:r>
      <w:r w:rsidRPr="00655882">
        <w:rPr>
          <w:rFonts w:ascii="Arial Narrow" w:hAnsi="Arial Narrow"/>
          <w:bCs/>
          <w:i/>
          <w:iCs/>
        </w:rPr>
        <w:t xml:space="preserve">: </w:t>
      </w:r>
      <w:r w:rsidR="00BC1AD0">
        <w:rPr>
          <w:rFonts w:ascii="Arial Narrow" w:hAnsi="Arial Narrow"/>
          <w:bCs/>
        </w:rPr>
        <w:t>Agile</w:t>
      </w:r>
      <w:r w:rsidRPr="00655882">
        <w:rPr>
          <w:rFonts w:ascii="Arial Narrow" w:hAnsi="Arial Narrow"/>
          <w:bCs/>
        </w:rPr>
        <w:t>, Requisite Pro, MS Access, MS Visio, MS office, MS word, MS excel, SQL.</w:t>
      </w:r>
    </w:p>
    <w:p w:rsidR="00F34C00" w:rsidRPr="00D427B1" w:rsidRDefault="00F34C00" w:rsidP="00D427B1">
      <w:pPr>
        <w:pStyle w:val="Heading2"/>
        <w:rPr>
          <w:rFonts w:ascii="Arial Narrow" w:hAnsi="Arial Narrow"/>
          <w:sz w:val="24"/>
          <w:szCs w:val="24"/>
        </w:rPr>
      </w:pPr>
      <w:r w:rsidRPr="00F34C00">
        <w:rPr>
          <w:rFonts w:ascii="Arial Narrow" w:hAnsi="Arial Narrow"/>
          <w:sz w:val="24"/>
          <w:szCs w:val="24"/>
        </w:rPr>
        <w:t xml:space="preserve">Express Scripts, Franklin Lakes, NJ                                    </w:t>
      </w:r>
      <w:r w:rsidR="00D427B1">
        <w:rPr>
          <w:rFonts w:ascii="Arial Narrow" w:hAnsi="Arial Narrow"/>
          <w:sz w:val="24"/>
          <w:szCs w:val="24"/>
        </w:rPr>
        <w:tab/>
      </w:r>
      <w:r w:rsidR="00D427B1">
        <w:rPr>
          <w:rFonts w:ascii="Arial Narrow" w:hAnsi="Arial Narrow"/>
          <w:sz w:val="24"/>
          <w:szCs w:val="24"/>
        </w:rPr>
        <w:tab/>
      </w:r>
      <w:r w:rsidRPr="00F34C00">
        <w:rPr>
          <w:rFonts w:ascii="Arial Narrow" w:hAnsi="Arial Narrow"/>
          <w:sz w:val="24"/>
          <w:szCs w:val="24"/>
        </w:rPr>
        <w:t xml:space="preserve"> Oct 2013 – Apr 2014</w:t>
      </w:r>
    </w:p>
    <w:p w:rsidR="00F34C00" w:rsidRPr="00F34C00" w:rsidRDefault="00F34C00" w:rsidP="00F34C00">
      <w:pPr>
        <w:jc w:val="both"/>
        <w:rPr>
          <w:rFonts w:ascii="Arial Narrow" w:hAnsi="Arial Narrow"/>
          <w:b/>
          <w:sz w:val="24"/>
          <w:szCs w:val="24"/>
        </w:rPr>
      </w:pPr>
      <w:r w:rsidRPr="00F34C00">
        <w:rPr>
          <w:rFonts w:ascii="Arial Narrow" w:hAnsi="Arial Narrow"/>
          <w:b/>
          <w:sz w:val="24"/>
          <w:szCs w:val="24"/>
        </w:rPr>
        <w:t>Sr. Business and Solution Analyst</w:t>
      </w:r>
    </w:p>
    <w:p w:rsidR="00F34C00" w:rsidRPr="00F34C00" w:rsidRDefault="00F34C00" w:rsidP="00F34C00">
      <w:pPr>
        <w:jc w:val="both"/>
        <w:rPr>
          <w:rFonts w:ascii="Arial Narrow" w:hAnsi="Arial Narrow"/>
          <w:sz w:val="24"/>
          <w:szCs w:val="24"/>
        </w:rPr>
      </w:pPr>
      <w:r w:rsidRPr="00F34C00">
        <w:rPr>
          <w:rFonts w:ascii="Arial Narrow" w:hAnsi="Arial Narrow"/>
          <w:sz w:val="24"/>
          <w:szCs w:val="24"/>
        </w:rPr>
        <w:t xml:space="preserve">Express Scripts, Inc. is the largest pharmacy benefit management organization in the United States. The company processes pharmaceutical claims for members at network pharmacies and at their own mail order pharmacies. The project is to migrate from legacy system to new system. As we know, Express Scripts bought Medco Health Solution and for this reason they migrate whole Medco Health Solution system to Express Scripts. I am responsible to manage several projects which have impact on IDF (Integrated Drug Files) department. </w:t>
      </w:r>
    </w:p>
    <w:p w:rsidR="00F34C00" w:rsidRPr="008E307A" w:rsidRDefault="00F34C00" w:rsidP="008E307A">
      <w:pPr>
        <w:jc w:val="both"/>
        <w:rPr>
          <w:rFonts w:ascii="Arial Narrow" w:hAnsi="Arial Narrow"/>
          <w:b/>
          <w:sz w:val="24"/>
          <w:szCs w:val="24"/>
          <w:u w:val="single"/>
        </w:rPr>
      </w:pPr>
      <w:r w:rsidRPr="008E307A">
        <w:rPr>
          <w:rFonts w:ascii="Arial Narrow" w:hAnsi="Arial Narrow"/>
          <w:b/>
          <w:sz w:val="24"/>
          <w:szCs w:val="24"/>
          <w:u w:val="single"/>
        </w:rPr>
        <w:t>Responsibilities:</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Conducted gap analysis, create project charter and LOE (Level of Effort) to identify the budget of the project and request for approval.</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Conducted JAD session with business people, stakeholders, SMEs, developing team as well as QA teams to gather high level requirement and in the meantime discuss with Dev team and QA team about the requirements’ feasibilities according to the system using Agile, Scrum Methodology.</w:t>
      </w:r>
    </w:p>
    <w:p w:rsidR="008E307A"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Created work packages, task lists and schedule meetings with different group such as Business side, development side, QA and core project team to begin with HLR (High Level Requirement) gathering and HLD (High Level Design) session.</w:t>
      </w:r>
    </w:p>
    <w:p w:rsidR="008E307A" w:rsidRPr="000431B9" w:rsidRDefault="008E307A" w:rsidP="008E307A">
      <w:pPr>
        <w:pStyle w:val="ListParagraph"/>
        <w:numPr>
          <w:ilvl w:val="0"/>
          <w:numId w:val="46"/>
        </w:numPr>
        <w:spacing w:after="0"/>
        <w:jc w:val="both"/>
        <w:rPr>
          <w:rFonts w:ascii="Arial Narrow" w:hAnsi="Arial Narrow"/>
          <w:color w:val="auto"/>
          <w:sz w:val="24"/>
          <w:szCs w:val="24"/>
        </w:rPr>
      </w:pPr>
      <w:r w:rsidRPr="008E307A">
        <w:rPr>
          <w:rFonts w:ascii="Arial Narrow" w:hAnsi="Arial Narrow" w:cs="Arial"/>
          <w:color w:val="262626"/>
          <w:sz w:val="24"/>
          <w:szCs w:val="24"/>
        </w:rPr>
        <w:lastRenderedPageBreak/>
        <w:t xml:space="preserve">Assisted ISO Team Leaders and Internal Auditors and formulated reports on the status of quality management system. </w:t>
      </w:r>
    </w:p>
    <w:p w:rsidR="000431B9" w:rsidRPr="00FE4EC4" w:rsidRDefault="000431B9" w:rsidP="008E307A">
      <w:pPr>
        <w:pStyle w:val="ListParagraph"/>
        <w:numPr>
          <w:ilvl w:val="0"/>
          <w:numId w:val="46"/>
        </w:numPr>
        <w:spacing w:after="0"/>
        <w:jc w:val="both"/>
        <w:rPr>
          <w:rFonts w:ascii="Arial Narrow" w:hAnsi="Arial Narrow"/>
          <w:color w:val="auto"/>
          <w:sz w:val="24"/>
          <w:szCs w:val="24"/>
        </w:rPr>
      </w:pPr>
      <w:r w:rsidRPr="000431B9">
        <w:rPr>
          <w:rFonts w:ascii="Arial Narrow" w:hAnsi="Arial Narrow"/>
          <w:color w:val="auto"/>
          <w:sz w:val="24"/>
          <w:szCs w:val="24"/>
        </w:rPr>
        <w:t xml:space="preserve">Data mapping on Enrollment Module (EDI 834) of </w:t>
      </w:r>
      <w:r w:rsidRPr="000431B9">
        <w:rPr>
          <w:rFonts w:ascii="Arial Narrow" w:hAnsi="Arial Narrow"/>
          <w:bCs/>
          <w:color w:val="auto"/>
          <w:sz w:val="24"/>
          <w:szCs w:val="24"/>
        </w:rPr>
        <w:t>FACETS</w:t>
      </w:r>
      <w:r w:rsidRPr="000431B9">
        <w:rPr>
          <w:rFonts w:ascii="Arial Narrow" w:hAnsi="Arial Narrow"/>
          <w:color w:val="auto"/>
          <w:sz w:val="24"/>
          <w:szCs w:val="24"/>
        </w:rPr>
        <w:t>.</w:t>
      </w:r>
    </w:p>
    <w:p w:rsidR="00FE4EC4" w:rsidRDefault="00FE4EC4" w:rsidP="008E307A">
      <w:pPr>
        <w:pStyle w:val="ListParagraph"/>
        <w:numPr>
          <w:ilvl w:val="0"/>
          <w:numId w:val="46"/>
        </w:numPr>
        <w:spacing w:after="0"/>
        <w:jc w:val="both"/>
        <w:rPr>
          <w:rFonts w:ascii="Arial Narrow" w:hAnsi="Arial Narrow"/>
          <w:color w:val="auto"/>
          <w:sz w:val="24"/>
          <w:szCs w:val="24"/>
        </w:rPr>
      </w:pPr>
      <w:r w:rsidRPr="00FE4EC4">
        <w:rPr>
          <w:rFonts w:ascii="Arial Narrow" w:hAnsi="Arial Narrow"/>
          <w:color w:val="auto"/>
          <w:sz w:val="24"/>
          <w:szCs w:val="24"/>
        </w:rPr>
        <w:t>Worked with project team representatives to ensure that logical and physical data models were developed in line with corporate standards and guidelines.</w:t>
      </w:r>
    </w:p>
    <w:p w:rsidR="00413564" w:rsidRPr="00FE4EC4" w:rsidRDefault="00413564" w:rsidP="00413564">
      <w:pPr>
        <w:pStyle w:val="NormalWeb"/>
        <w:numPr>
          <w:ilvl w:val="0"/>
          <w:numId w:val="46"/>
        </w:numPr>
        <w:spacing w:line="276" w:lineRule="auto"/>
        <w:jc w:val="both"/>
        <w:rPr>
          <w:rFonts w:ascii="Arial Narrow" w:hAnsi="Arial Narrow"/>
          <w:bCs/>
        </w:rPr>
      </w:pPr>
      <w:r w:rsidRPr="0061001C">
        <w:rPr>
          <w:rFonts w:ascii="Arial Narrow" w:hAnsi="Arial Narrow" w:cs="Helvetica"/>
          <w:color w:val="262626"/>
        </w:rPr>
        <w:t>Apply knowledge of Medicaid in defining and functional designing the modernization of client’s e</w:t>
      </w:r>
      <w:r>
        <w:rPr>
          <w:rFonts w:ascii="Arial Narrow" w:hAnsi="Arial Narrow" w:cs="Helvetica"/>
          <w:color w:val="262626"/>
        </w:rPr>
        <w:t>ligibility systems within the Cu</w:t>
      </w:r>
      <w:r w:rsidRPr="0061001C">
        <w:rPr>
          <w:rFonts w:ascii="Arial Narrow" w:hAnsi="Arial Narrow" w:cs="Helvetica"/>
          <w:color w:val="262626"/>
        </w:rPr>
        <w:t>ram Applications Suite.</w:t>
      </w:r>
    </w:p>
    <w:p w:rsidR="00FE4EC4" w:rsidRPr="00FE4EC4" w:rsidRDefault="00FE4EC4" w:rsidP="00FE4EC4">
      <w:pPr>
        <w:pStyle w:val="NormalWeb"/>
        <w:numPr>
          <w:ilvl w:val="0"/>
          <w:numId w:val="46"/>
        </w:numPr>
        <w:spacing w:line="276" w:lineRule="auto"/>
        <w:jc w:val="both"/>
        <w:rPr>
          <w:rFonts w:ascii="Arial Narrow" w:hAnsi="Arial Narrow"/>
          <w:bCs/>
        </w:rPr>
      </w:pPr>
      <w:r w:rsidRPr="00FE4EC4">
        <w:rPr>
          <w:rFonts w:ascii="Arial Narrow" w:hAnsi="Arial Narrow"/>
          <w:bCs/>
        </w:rPr>
        <w:t>Documented data quality and traceability documents for each source interface.</w:t>
      </w:r>
    </w:p>
    <w:p w:rsidR="00FE4EC4" w:rsidRPr="00FE4EC4" w:rsidRDefault="00FE4EC4" w:rsidP="00FE4EC4">
      <w:pPr>
        <w:pStyle w:val="NormalWeb"/>
        <w:numPr>
          <w:ilvl w:val="0"/>
          <w:numId w:val="46"/>
        </w:numPr>
        <w:spacing w:line="276" w:lineRule="auto"/>
        <w:jc w:val="both"/>
        <w:rPr>
          <w:rFonts w:ascii="Arial Narrow" w:hAnsi="Arial Narrow"/>
          <w:bCs/>
        </w:rPr>
      </w:pPr>
      <w:r w:rsidRPr="00FE4EC4">
        <w:rPr>
          <w:rFonts w:ascii="Arial Narrow" w:hAnsi="Arial Narrow"/>
          <w:bCs/>
        </w:rPr>
        <w:t>Designed and implemented data integration modules for Extract/Transform/Load (ETL) functions.</w:t>
      </w:r>
    </w:p>
    <w:p w:rsidR="00FE4EC4" w:rsidRPr="00FE4EC4" w:rsidRDefault="00FE4EC4" w:rsidP="00FE4EC4">
      <w:pPr>
        <w:pStyle w:val="NormalWeb"/>
        <w:numPr>
          <w:ilvl w:val="0"/>
          <w:numId w:val="46"/>
        </w:numPr>
        <w:spacing w:line="276" w:lineRule="auto"/>
        <w:rPr>
          <w:rFonts w:ascii="Arial Narrow" w:hAnsi="Arial Narrow"/>
          <w:bCs/>
        </w:rPr>
      </w:pPr>
      <w:r w:rsidRPr="00FE4EC4">
        <w:rPr>
          <w:rFonts w:ascii="Arial Narrow" w:hAnsi="Arial Narrow"/>
          <w:bCs/>
        </w:rPr>
        <w:t>Involved in data warehouse design.</w:t>
      </w:r>
    </w:p>
    <w:p w:rsidR="00FE4EC4" w:rsidRPr="00FE4EC4" w:rsidRDefault="00FE4EC4" w:rsidP="00FE4EC4">
      <w:pPr>
        <w:pStyle w:val="NormalWeb"/>
        <w:numPr>
          <w:ilvl w:val="0"/>
          <w:numId w:val="46"/>
        </w:numPr>
        <w:spacing w:line="276" w:lineRule="auto"/>
        <w:rPr>
          <w:rFonts w:ascii="Arial Narrow" w:hAnsi="Arial Narrow"/>
          <w:bCs/>
        </w:rPr>
      </w:pPr>
      <w:r w:rsidRPr="00FE4EC4">
        <w:rPr>
          <w:rFonts w:ascii="Arial Narrow" w:hAnsi="Arial Narrow"/>
          <w:bCs/>
        </w:rPr>
        <w:t xml:space="preserve">Managed cost efficient quality system improvements. </w:t>
      </w:r>
    </w:p>
    <w:p w:rsidR="005A461A" w:rsidRPr="005A461A" w:rsidRDefault="005A461A" w:rsidP="005A461A">
      <w:pPr>
        <w:widowControl w:val="0"/>
        <w:numPr>
          <w:ilvl w:val="0"/>
          <w:numId w:val="46"/>
        </w:numPr>
        <w:tabs>
          <w:tab w:val="left" w:pos="220"/>
          <w:tab w:val="left" w:pos="720"/>
        </w:tabs>
        <w:autoSpaceDE w:val="0"/>
        <w:autoSpaceDN w:val="0"/>
        <w:adjustRightInd w:val="0"/>
        <w:spacing w:after="0" w:line="240" w:lineRule="auto"/>
        <w:rPr>
          <w:rFonts w:ascii="Arial Narrow" w:hAnsi="Arial Narrow" w:cs="Verdana"/>
          <w:color w:val="262626"/>
          <w:sz w:val="24"/>
          <w:szCs w:val="24"/>
        </w:rPr>
      </w:pPr>
      <w:r w:rsidRPr="005A461A">
        <w:rPr>
          <w:rFonts w:ascii="Arial Narrow" w:hAnsi="Arial Narrow" w:cs="Verdana"/>
          <w:color w:val="262626"/>
          <w:sz w:val="24"/>
          <w:szCs w:val="24"/>
        </w:rPr>
        <w:t>Assists with improvement and completion of financial projects, monthly invoicing and forecasting to track pharmaceutical market trend and accuracy.</w:t>
      </w:r>
    </w:p>
    <w:p w:rsidR="005A461A" w:rsidRPr="005A461A" w:rsidRDefault="005A461A" w:rsidP="005A461A">
      <w:pPr>
        <w:widowControl w:val="0"/>
        <w:numPr>
          <w:ilvl w:val="0"/>
          <w:numId w:val="46"/>
        </w:numPr>
        <w:tabs>
          <w:tab w:val="left" w:pos="220"/>
          <w:tab w:val="left" w:pos="720"/>
        </w:tabs>
        <w:autoSpaceDE w:val="0"/>
        <w:autoSpaceDN w:val="0"/>
        <w:adjustRightInd w:val="0"/>
        <w:spacing w:after="0" w:line="240" w:lineRule="auto"/>
        <w:rPr>
          <w:rFonts w:ascii="Arial Narrow" w:hAnsi="Arial Narrow" w:cs="Verdana"/>
          <w:color w:val="262626"/>
          <w:sz w:val="24"/>
          <w:szCs w:val="24"/>
        </w:rPr>
      </w:pPr>
      <w:r w:rsidRPr="005A461A">
        <w:rPr>
          <w:rFonts w:ascii="Arial Narrow" w:hAnsi="Arial Narrow" w:cs="Verdana"/>
          <w:color w:val="262626"/>
          <w:sz w:val="24"/>
          <w:szCs w:val="24"/>
        </w:rPr>
        <w:t>Maintain cost models used in route forecasting and competitive analysis for consumer buying plan, pricing change and market behavior</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 xml:space="preserve"> Gathered and reviewed HLR (High Level Requirements) and DLR (Detail Level Requirements) and send to business people for approval as well as Included context diagram, activity diagram, high and low level business process flow as well as decomposition diagram to make clear understanding about the proposed business processes as well as interface system. </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Create and propose new business process model and process improvement logic and ideas.</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Created and reviewed HLD (High Level Design) and DLD (Detail Level Design) included logical and physical diagrams, sequence diagrams by using MS Visio and send to technical people for approval.</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 xml:space="preserve"> Scheduled weekly meeting with core project team and discuss about different problems (if there is any) and on the basis of identified problem, we find out the appropriate solution.</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Created and maintained PTR (Project Traceability Matrix) so find out what is the current phase, delivery date, extended delivery date, issues related project and various follow up.</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Created change request to change management department if there is any requirement include or exclude.</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Collected different screen shorts and created new ware frames, mockups and prototypes for the project and introduce those wire frames to the team as well as business and technical team to develop those wire frames into the web services.</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Communicate with developers and QAs to collect information about their release schedule and make them understand about various artifacts.</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Managed offshore developing team for several project as well as create budgeting on the basis of their effort, did meetings, solved issues if there any.</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Used Share Point for uploading, editing and deleting new and existing document to the team members.</w:t>
      </w:r>
    </w:p>
    <w:p w:rsidR="00F34C00" w:rsidRPr="00F34C00" w:rsidRDefault="00F34C00" w:rsidP="008E307A">
      <w:pPr>
        <w:pStyle w:val="ListParagraph"/>
        <w:numPr>
          <w:ilvl w:val="0"/>
          <w:numId w:val="46"/>
        </w:numPr>
        <w:spacing w:after="0"/>
        <w:jc w:val="both"/>
        <w:rPr>
          <w:rFonts w:ascii="Arial Narrow" w:hAnsi="Arial Narrow"/>
          <w:color w:val="auto"/>
          <w:sz w:val="24"/>
          <w:szCs w:val="24"/>
        </w:rPr>
      </w:pPr>
      <w:r w:rsidRPr="00F34C00">
        <w:rPr>
          <w:rFonts w:ascii="Arial Narrow" w:hAnsi="Arial Narrow"/>
          <w:color w:val="auto"/>
          <w:sz w:val="24"/>
          <w:szCs w:val="24"/>
        </w:rPr>
        <w:t>Worked on Medicare and Medicaid clams for PBM (Pharmacy Benefit Management). Identified different Medicare Part D and Medicaid plans and procedures for claim adjudication and provide various claim process as well as focused on ICD 9 to 10 conversion, HIPAA, other Drug claims and adjudication.</w:t>
      </w:r>
    </w:p>
    <w:p w:rsidR="00F34C00" w:rsidRPr="00F34C00" w:rsidRDefault="00F34C00" w:rsidP="00F34C00">
      <w:pPr>
        <w:jc w:val="both"/>
        <w:rPr>
          <w:rFonts w:ascii="Arial Narrow" w:hAnsi="Arial Narrow"/>
          <w:sz w:val="24"/>
          <w:szCs w:val="24"/>
        </w:rPr>
      </w:pPr>
      <w:r w:rsidRPr="00F34C00">
        <w:rPr>
          <w:rFonts w:ascii="Arial Narrow" w:hAnsi="Arial Narrow"/>
          <w:b/>
          <w:sz w:val="24"/>
          <w:szCs w:val="24"/>
          <w:u w:val="single"/>
        </w:rPr>
        <w:t>Environment:</w:t>
      </w:r>
      <w:r w:rsidRPr="00F34C00">
        <w:rPr>
          <w:rFonts w:ascii="Arial Narrow" w:hAnsi="Arial Narrow"/>
          <w:sz w:val="24"/>
          <w:szCs w:val="24"/>
        </w:rPr>
        <w:t xml:space="preserve"> Agile Scrum, Microsoft Office Suite, Smart Draw, MS SQL 2008, HP Quality Center, MS Share Point, MS Visio, MS Office, MS Project.</w:t>
      </w:r>
    </w:p>
    <w:p w:rsidR="00F34C00" w:rsidRDefault="00F34C00" w:rsidP="00655882">
      <w:pPr>
        <w:pStyle w:val="Heading2"/>
        <w:spacing w:line="276" w:lineRule="auto"/>
        <w:jc w:val="both"/>
        <w:rPr>
          <w:rFonts w:ascii="Arial Narrow" w:eastAsia="Times New Roman" w:hAnsi="Arial Narrow" w:cs="Times New Roman"/>
          <w:b w:val="0"/>
          <w:color w:val="auto"/>
          <w:sz w:val="24"/>
          <w:szCs w:val="24"/>
        </w:rPr>
      </w:pPr>
    </w:p>
    <w:p w:rsidR="00B82537" w:rsidRDefault="00547302"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 xml:space="preserve">Fallon Community Health Plan, Worcester, MA                  </w:t>
      </w:r>
      <w:r w:rsidR="00D427B1">
        <w:rPr>
          <w:rFonts w:ascii="Arial Narrow" w:hAnsi="Arial Narrow" w:cs="Times New Roman"/>
          <w:sz w:val="24"/>
          <w:szCs w:val="24"/>
        </w:rPr>
        <w:tab/>
      </w:r>
      <w:r w:rsidR="00221166">
        <w:rPr>
          <w:rFonts w:ascii="Arial Narrow" w:hAnsi="Arial Narrow" w:cs="Times New Roman"/>
          <w:sz w:val="24"/>
          <w:szCs w:val="24"/>
        </w:rPr>
        <w:tab/>
      </w:r>
      <w:r w:rsidRPr="00655882">
        <w:rPr>
          <w:rFonts w:ascii="Arial Narrow" w:hAnsi="Arial Narrow" w:cs="Times New Roman"/>
          <w:sz w:val="24"/>
          <w:szCs w:val="24"/>
        </w:rPr>
        <w:t xml:space="preserve">November 2012- Oct2013 </w:t>
      </w:r>
    </w:p>
    <w:p w:rsidR="00547302" w:rsidRPr="00B82537" w:rsidRDefault="00547302" w:rsidP="00655882">
      <w:pPr>
        <w:pStyle w:val="Heading2"/>
        <w:spacing w:line="276" w:lineRule="auto"/>
        <w:jc w:val="both"/>
        <w:rPr>
          <w:rFonts w:ascii="Arial Narrow" w:hAnsi="Arial Narrow" w:cs="Times New Roman"/>
          <w:color w:val="auto"/>
          <w:sz w:val="24"/>
          <w:szCs w:val="24"/>
        </w:rPr>
      </w:pPr>
      <w:r w:rsidRPr="00B82537">
        <w:rPr>
          <w:rFonts w:ascii="Arial Narrow" w:hAnsi="Arial Narrow" w:cs="Times New Roman"/>
          <w:color w:val="auto"/>
          <w:sz w:val="24"/>
          <w:szCs w:val="24"/>
        </w:rPr>
        <w:t xml:space="preserve">Business Analyst                       </w:t>
      </w:r>
    </w:p>
    <w:p w:rsidR="00547302" w:rsidRPr="00655882" w:rsidRDefault="00547302" w:rsidP="00655882">
      <w:pPr>
        <w:pStyle w:val="NormalWeb"/>
        <w:spacing w:line="276" w:lineRule="auto"/>
        <w:jc w:val="both"/>
        <w:rPr>
          <w:rFonts w:ascii="Arial Narrow" w:hAnsi="Arial Narrow"/>
          <w:b/>
          <w:bCs/>
        </w:rPr>
      </w:pPr>
      <w:r w:rsidRPr="00655882">
        <w:rPr>
          <w:rFonts w:ascii="Arial Narrow" w:hAnsi="Arial Narrow"/>
          <w:bCs/>
        </w:rPr>
        <w:t>Fallon Community Health Plan is a not-for-profit health care services organization. It offers traditional insurance products as well as senior health care services. FCHP is automating all their Paper enrollments into EDI transactions. They are ensuring that they could minimize manual interventions and automate and generate reports electronically.</w:t>
      </w:r>
    </w:p>
    <w:p w:rsidR="00547302" w:rsidRPr="00655882" w:rsidRDefault="00547302" w:rsidP="00655882">
      <w:pPr>
        <w:pStyle w:val="NormalWeb"/>
        <w:spacing w:line="276" w:lineRule="auto"/>
        <w:jc w:val="both"/>
        <w:rPr>
          <w:rFonts w:ascii="Arial Narrow" w:hAnsi="Arial Narrow"/>
          <w:bCs/>
        </w:rPr>
      </w:pPr>
      <w:r w:rsidRPr="00655882">
        <w:rPr>
          <w:rFonts w:ascii="Arial Narrow" w:hAnsi="Arial Narrow"/>
          <w:b/>
          <w:bCs/>
          <w:i/>
        </w:rPr>
        <w:t>Responsibilities: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Plan Data Database using </w:t>
      </w:r>
      <w:r w:rsidRPr="00655882">
        <w:rPr>
          <w:rFonts w:ascii="Arial Narrow" w:hAnsi="Arial Narrow"/>
          <w:b/>
          <w:bCs/>
        </w:rPr>
        <w:t>SQL Server</w:t>
      </w:r>
      <w:r w:rsidRPr="00655882">
        <w:rPr>
          <w:rFonts w:ascii="Arial Narrow" w:hAnsi="Arial Narrow"/>
          <w:bCs/>
        </w:rPr>
        <w:t>. Surveyed and examined the current documentation.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Gathered and documented business requirements from </w:t>
      </w:r>
      <w:r w:rsidRPr="00655882">
        <w:rPr>
          <w:rFonts w:ascii="Arial Narrow" w:hAnsi="Arial Narrow"/>
          <w:b/>
          <w:bCs/>
        </w:rPr>
        <w:t>SMEs</w:t>
      </w:r>
      <w:r w:rsidRPr="00655882">
        <w:rPr>
          <w:rFonts w:ascii="Arial Narrow" w:hAnsi="Arial Narrow"/>
          <w:bCs/>
        </w:rPr>
        <w:t xml:space="preserve">, user groups and vendors via workshops, interviews and </w:t>
      </w:r>
      <w:r w:rsidRPr="00655882">
        <w:rPr>
          <w:rFonts w:ascii="Arial Narrow" w:hAnsi="Arial Narrow"/>
          <w:b/>
          <w:bCs/>
        </w:rPr>
        <w:t>JAD sessions</w:t>
      </w:r>
      <w:r w:rsidRPr="00655882">
        <w:rPr>
          <w:rFonts w:ascii="Arial Narrow" w:hAnsi="Arial Narrow"/>
          <w:bCs/>
        </w:rPr>
        <w:t>.</w:t>
      </w:r>
    </w:p>
    <w:p w:rsidR="009430A9" w:rsidRPr="009430A9" w:rsidRDefault="00547302" w:rsidP="009430A9">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Co-coordinating with the team to analyze the </w:t>
      </w:r>
      <w:r w:rsidRPr="00655882">
        <w:rPr>
          <w:rFonts w:ascii="Arial Narrow" w:hAnsi="Arial Narrow"/>
          <w:b/>
          <w:bCs/>
        </w:rPr>
        <w:t xml:space="preserve">834, 835 and 820 EDI Transactions for </w:t>
      </w:r>
      <w:r w:rsidRPr="00655882">
        <w:rPr>
          <w:rFonts w:ascii="Arial Narrow" w:hAnsi="Arial Narrow"/>
          <w:bCs/>
        </w:rPr>
        <w:t>dual eligibility Project (</w:t>
      </w:r>
      <w:r w:rsidRPr="00655882">
        <w:rPr>
          <w:rFonts w:ascii="Arial Narrow" w:hAnsi="Arial Narrow"/>
          <w:b/>
          <w:bCs/>
        </w:rPr>
        <w:t>FTC</w:t>
      </w:r>
      <w:r w:rsidRPr="00655882">
        <w:rPr>
          <w:rFonts w:ascii="Arial Narrow" w:hAnsi="Arial Narrow"/>
          <w:bCs/>
        </w:rPr>
        <w:t>)</w:t>
      </w:r>
      <w:r w:rsidRPr="00655882">
        <w:rPr>
          <w:rFonts w:ascii="Arial Narrow" w:hAnsi="Arial Narrow"/>
          <w:b/>
          <w:bCs/>
        </w:rPr>
        <w:t>.</w:t>
      </w:r>
    </w:p>
    <w:p w:rsidR="009430A9" w:rsidRPr="009430A9" w:rsidRDefault="009430A9" w:rsidP="009430A9">
      <w:pPr>
        <w:pStyle w:val="NormalWeb"/>
        <w:numPr>
          <w:ilvl w:val="0"/>
          <w:numId w:val="28"/>
        </w:numPr>
        <w:spacing w:line="276" w:lineRule="auto"/>
        <w:jc w:val="both"/>
        <w:rPr>
          <w:rFonts w:ascii="Arial Narrow" w:hAnsi="Arial Narrow"/>
          <w:bCs/>
          <w:sz w:val="22"/>
          <w:szCs w:val="22"/>
        </w:rPr>
      </w:pPr>
      <w:r w:rsidRPr="009430A9">
        <w:rPr>
          <w:rFonts w:ascii="Arial Narrow" w:hAnsi="Arial Narrow" w:cs="Arial"/>
          <w:sz w:val="22"/>
          <w:szCs w:val="22"/>
        </w:rPr>
        <w:t>Exposure to HIPAA Compliance requirements and HL7 standards for the exchange, integration, sharing, and retrieval of electronic health information.</w:t>
      </w:r>
    </w:p>
    <w:p w:rsidR="000431B9" w:rsidRPr="009F4D09" w:rsidRDefault="000431B9" w:rsidP="00655882">
      <w:pPr>
        <w:pStyle w:val="NormalWeb"/>
        <w:numPr>
          <w:ilvl w:val="0"/>
          <w:numId w:val="28"/>
        </w:numPr>
        <w:spacing w:line="276" w:lineRule="auto"/>
        <w:jc w:val="both"/>
        <w:rPr>
          <w:rFonts w:ascii="Arial Narrow" w:hAnsi="Arial Narrow"/>
          <w:bCs/>
        </w:rPr>
      </w:pPr>
      <w:r w:rsidRPr="000431B9">
        <w:rPr>
          <w:rFonts w:ascii="Arial Narrow" w:hAnsi="Arial Narrow"/>
          <w:bCs/>
        </w:rPr>
        <w:t xml:space="preserve">Analyzed the functionality and came up with test scenarios for split-billing process on </w:t>
      </w:r>
      <w:r w:rsidRPr="000431B9">
        <w:rPr>
          <w:rFonts w:ascii="Arial Narrow" w:hAnsi="Arial Narrow"/>
          <w:b/>
          <w:bCs/>
        </w:rPr>
        <w:t>FACETS</w:t>
      </w:r>
      <w:r w:rsidRPr="000431B9">
        <w:rPr>
          <w:rFonts w:ascii="Arial Narrow" w:hAnsi="Arial Narrow"/>
          <w:bCs/>
        </w:rPr>
        <w:t>.</w:t>
      </w:r>
    </w:p>
    <w:p w:rsidR="009F4D09" w:rsidRDefault="009F4D09" w:rsidP="00655882">
      <w:pPr>
        <w:pStyle w:val="NormalWeb"/>
        <w:numPr>
          <w:ilvl w:val="0"/>
          <w:numId w:val="28"/>
        </w:numPr>
        <w:spacing w:line="276" w:lineRule="auto"/>
        <w:jc w:val="both"/>
        <w:rPr>
          <w:rFonts w:ascii="Arial Narrow" w:hAnsi="Arial Narrow"/>
          <w:bCs/>
        </w:rPr>
      </w:pPr>
      <w:r w:rsidRPr="009F4D09">
        <w:rPr>
          <w:rFonts w:ascii="Arial Narrow" w:hAnsi="Arial Narrow"/>
          <w:bCs/>
        </w:rPr>
        <w:t>Monitor the flow of data through EDI applications to ensure all operational systems are functioning properly when needed.</w:t>
      </w:r>
    </w:p>
    <w:p w:rsidR="009F4D09" w:rsidRPr="00655882" w:rsidRDefault="009F4D09" w:rsidP="00655882">
      <w:pPr>
        <w:pStyle w:val="NormalWeb"/>
        <w:numPr>
          <w:ilvl w:val="0"/>
          <w:numId w:val="28"/>
        </w:numPr>
        <w:spacing w:line="276" w:lineRule="auto"/>
        <w:jc w:val="both"/>
        <w:rPr>
          <w:rFonts w:ascii="Arial Narrow" w:hAnsi="Arial Narrow"/>
          <w:bCs/>
        </w:rPr>
      </w:pPr>
      <w:r w:rsidRPr="009F4D09">
        <w:rPr>
          <w:rFonts w:ascii="Arial Narrow" w:hAnsi="Arial Narrow"/>
          <w:bCs/>
        </w:rPr>
        <w:t>Develop detailed specifications of X12 and XML data format standards.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Prepared the Functional requirement for the automation of 834 and 820.</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level of </w:t>
      </w:r>
      <w:r w:rsidRPr="00655882">
        <w:rPr>
          <w:rFonts w:ascii="Arial Narrow" w:hAnsi="Arial Narrow"/>
          <w:b/>
          <w:bCs/>
        </w:rPr>
        <w:t>HIPPA Validations</w:t>
      </w:r>
      <w:r w:rsidRPr="00655882">
        <w:rPr>
          <w:rFonts w:ascii="Arial Narrow" w:hAnsi="Arial Narrow"/>
          <w:bCs/>
        </w:rPr>
        <w:t xml:space="preserve"> for the EDI transactions. Worked with the Solution architect on the approach to correct the current errors in the HIPPA validation.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Using </w:t>
      </w:r>
      <w:r w:rsidRPr="00655882">
        <w:rPr>
          <w:rFonts w:ascii="Arial Narrow" w:hAnsi="Arial Narrow"/>
          <w:b/>
          <w:bCs/>
        </w:rPr>
        <w:t>Process flows</w:t>
      </w:r>
      <w:r w:rsidRPr="00655882">
        <w:rPr>
          <w:rFonts w:ascii="Arial Narrow" w:hAnsi="Arial Narrow"/>
          <w:bCs/>
        </w:rPr>
        <w:t xml:space="preserve"> and </w:t>
      </w:r>
      <w:r w:rsidRPr="00655882">
        <w:rPr>
          <w:rFonts w:ascii="Arial Narrow" w:hAnsi="Arial Narrow"/>
          <w:b/>
          <w:bCs/>
        </w:rPr>
        <w:t>Use Case</w:t>
      </w:r>
      <w:r w:rsidRPr="00655882">
        <w:rPr>
          <w:rFonts w:ascii="Arial Narrow" w:hAnsi="Arial Narrow"/>
          <w:bCs/>
        </w:rPr>
        <w:t xml:space="preserve"> diagrams to demonstrate </w:t>
      </w:r>
      <w:r w:rsidRPr="00655882">
        <w:rPr>
          <w:rFonts w:ascii="Arial Narrow" w:hAnsi="Arial Narrow"/>
          <w:b/>
          <w:bCs/>
        </w:rPr>
        <w:t>AS IS</w:t>
      </w:r>
      <w:r w:rsidRPr="00655882">
        <w:rPr>
          <w:rFonts w:ascii="Arial Narrow" w:hAnsi="Arial Narrow"/>
          <w:bCs/>
        </w:rPr>
        <w:t xml:space="preserve"> and </w:t>
      </w:r>
      <w:r w:rsidRPr="00655882">
        <w:rPr>
          <w:rFonts w:ascii="Arial Narrow" w:hAnsi="Arial Narrow"/>
          <w:b/>
          <w:bCs/>
        </w:rPr>
        <w:t>TO BE</w:t>
      </w:r>
      <w:r w:rsidRPr="00655882">
        <w:rPr>
          <w:rFonts w:ascii="Arial Narrow" w:hAnsi="Arial Narrow"/>
          <w:bCs/>
        </w:rPr>
        <w:t xml:space="preserve"> state.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Worked in close collaboration with the Project Manage and IT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Created and gathered requirements for the Vendor. Helped PaySpan to create Data Mapping document for the </w:t>
      </w:r>
      <w:r w:rsidRPr="00655882">
        <w:rPr>
          <w:rFonts w:ascii="Arial Narrow" w:hAnsi="Arial Narrow"/>
          <w:b/>
          <w:bCs/>
        </w:rPr>
        <w:t>EFT, 835 and Remittance Advise</w:t>
      </w:r>
      <w:r w:rsidRPr="00655882">
        <w:rPr>
          <w:rFonts w:ascii="Arial Narrow" w:hAnsi="Arial Narrow"/>
          <w:bCs/>
        </w:rPr>
        <w:t xml:space="preserve"> sheet.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Gathered and documented requirements for </w:t>
      </w:r>
      <w:r w:rsidRPr="00655882">
        <w:rPr>
          <w:rFonts w:ascii="Arial Narrow" w:hAnsi="Arial Narrow"/>
          <w:b/>
          <w:bCs/>
        </w:rPr>
        <w:t xml:space="preserve">EFT Project </w:t>
      </w:r>
      <w:r w:rsidRPr="00655882">
        <w:rPr>
          <w:rFonts w:ascii="Arial Narrow" w:hAnsi="Arial Narrow"/>
          <w:bCs/>
        </w:rPr>
        <w:t>for PaySpan (Third Party Vendor).</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Coordinating with the QA team to create </w:t>
      </w:r>
      <w:r w:rsidRPr="00655882">
        <w:rPr>
          <w:rFonts w:ascii="Arial Narrow" w:hAnsi="Arial Narrow"/>
          <w:b/>
          <w:bCs/>
        </w:rPr>
        <w:t>UAT</w:t>
      </w:r>
      <w:r w:rsidRPr="00655882">
        <w:rPr>
          <w:rFonts w:ascii="Arial Narrow" w:hAnsi="Arial Narrow"/>
          <w:bCs/>
        </w:rPr>
        <w:t xml:space="preserve"> test cases.</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Participated on cross-functional teams developing new or enhanced systems processes, procedures and policies.</w:t>
      </w:r>
    </w:p>
    <w:p w:rsidR="00816529" w:rsidRPr="00655882" w:rsidRDefault="00816529" w:rsidP="00655882">
      <w:pPr>
        <w:pStyle w:val="NormalWeb"/>
        <w:numPr>
          <w:ilvl w:val="0"/>
          <w:numId w:val="28"/>
        </w:numPr>
        <w:spacing w:line="276" w:lineRule="auto"/>
        <w:jc w:val="both"/>
        <w:rPr>
          <w:rFonts w:ascii="Arial Narrow" w:hAnsi="Arial Narrow"/>
          <w:bCs/>
        </w:rPr>
      </w:pPr>
      <w:r w:rsidRPr="00816529">
        <w:rPr>
          <w:rFonts w:ascii="Arial Narrow" w:hAnsi="Arial Narrow"/>
          <w:bCs/>
        </w:rPr>
        <w:t>Worked on various Professional billing and Hospital billing products.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Provided project status reporting, updating of project information, effort &amp; resource estimating.</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Effectively established and maintained working relationships with peers and constituents.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Produced various artifacts </w:t>
      </w:r>
      <w:r w:rsidRPr="00655882">
        <w:rPr>
          <w:rFonts w:ascii="Arial Narrow" w:hAnsi="Arial Narrow"/>
          <w:b/>
          <w:bCs/>
        </w:rPr>
        <w:t>Functional Requirement Specifications</w:t>
      </w:r>
      <w:r w:rsidRPr="00655882">
        <w:rPr>
          <w:rFonts w:ascii="Arial Narrow" w:hAnsi="Arial Narrow"/>
          <w:bCs/>
        </w:rPr>
        <w:t xml:space="preserve"> (FRS) and User Requirement Specification (URS).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lastRenderedPageBreak/>
        <w:t>As a point person responsible for resolving business rules/conflict resolution for the development team.</w:t>
      </w:r>
    </w:p>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
          <w:bCs/>
          <w:i/>
          <w:iCs/>
        </w:rPr>
        <w:t>Environment:</w:t>
      </w:r>
      <w:r w:rsidRPr="00655882">
        <w:rPr>
          <w:rFonts w:ascii="Arial Narrow" w:hAnsi="Arial Narrow"/>
          <w:bCs/>
        </w:rPr>
        <w:t>Waterfall, Requisite Pro, MS Access, MS Visio, MS office, MS word, MS excel, SQL.</w:t>
      </w:r>
    </w:p>
    <w:p w:rsidR="00547302" w:rsidRPr="00655882" w:rsidRDefault="008F2C7D"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First Care</w:t>
      </w:r>
      <w:r w:rsidR="00547302" w:rsidRPr="00655882">
        <w:rPr>
          <w:rFonts w:ascii="Arial Narrow" w:hAnsi="Arial Narrow" w:cs="Times New Roman"/>
          <w:sz w:val="24"/>
          <w:szCs w:val="24"/>
        </w:rPr>
        <w:t xml:space="preserve"> Health Plans, A</w:t>
      </w:r>
      <w:r w:rsidR="00C72540" w:rsidRPr="00655882">
        <w:rPr>
          <w:rFonts w:ascii="Arial Narrow" w:hAnsi="Arial Narrow" w:cs="Times New Roman"/>
          <w:sz w:val="24"/>
          <w:szCs w:val="24"/>
        </w:rPr>
        <w:t>ustin, TX</w:t>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3F3EB0">
        <w:rPr>
          <w:rFonts w:ascii="Arial Narrow" w:hAnsi="Arial Narrow" w:cs="Times New Roman"/>
          <w:sz w:val="24"/>
          <w:szCs w:val="24"/>
        </w:rPr>
        <w:tab/>
      </w:r>
      <w:r w:rsidR="00221166">
        <w:rPr>
          <w:rFonts w:ascii="Arial Narrow" w:hAnsi="Arial Narrow" w:cs="Times New Roman"/>
          <w:sz w:val="24"/>
          <w:szCs w:val="24"/>
        </w:rPr>
        <w:tab/>
      </w:r>
      <w:r w:rsidR="006338A8">
        <w:rPr>
          <w:rFonts w:ascii="Arial Narrow" w:hAnsi="Arial Narrow"/>
          <w:i/>
          <w:iCs/>
          <w:sz w:val="22"/>
          <w:szCs w:val="22"/>
        </w:rPr>
        <w:t>May 2010</w:t>
      </w:r>
      <w:r w:rsidR="00C72540" w:rsidRPr="00655882">
        <w:rPr>
          <w:rFonts w:ascii="Arial Narrow" w:hAnsi="Arial Narrow"/>
          <w:i/>
          <w:iCs/>
          <w:sz w:val="22"/>
          <w:szCs w:val="22"/>
        </w:rPr>
        <w:t xml:space="preserve">- September </w:t>
      </w:r>
      <w:r w:rsidR="00C72540" w:rsidRPr="003F3EB0">
        <w:rPr>
          <w:rFonts w:ascii="Arial Narrow" w:hAnsi="Arial Narrow"/>
          <w:i/>
          <w:iCs/>
          <w:sz w:val="22"/>
          <w:szCs w:val="22"/>
        </w:rPr>
        <w:t>201</w:t>
      </w:r>
      <w:r w:rsidR="006338A8">
        <w:rPr>
          <w:rFonts w:ascii="Arial Narrow" w:hAnsi="Arial Narrow"/>
          <w:i/>
          <w:iCs/>
          <w:sz w:val="22"/>
          <w:szCs w:val="22"/>
        </w:rPr>
        <w:t>2</w:t>
      </w:r>
    </w:p>
    <w:p w:rsidR="00547302"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
          <w:bCs/>
        </w:rPr>
        <w:t>Business Analyst/System Analyst</w:t>
      </w:r>
    </w:p>
    <w:p w:rsidR="00547302"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Cs/>
        </w:rPr>
        <w:t xml:space="preserve">FirstCare is a Texas based health plan provider offering diverse healthcare products including prepaid medical, hospital, and related comprehensive health care services. The project was initiated to conduct a complete </w:t>
      </w:r>
      <w:r w:rsidRPr="00655882">
        <w:rPr>
          <w:rFonts w:ascii="Arial Narrow" w:hAnsi="Arial Narrow"/>
          <w:b/>
          <w:bCs/>
        </w:rPr>
        <w:t>discovery, technical assessment and impact analysis</w:t>
      </w:r>
      <w:r w:rsidRPr="00655882">
        <w:rPr>
          <w:rFonts w:ascii="Arial Narrow" w:hAnsi="Arial Narrow"/>
          <w:bCs/>
        </w:rPr>
        <w:t xml:space="preserve"> for the </w:t>
      </w:r>
      <w:r w:rsidRPr="00655882">
        <w:rPr>
          <w:rFonts w:ascii="Arial Narrow" w:hAnsi="Arial Narrow"/>
          <w:b/>
          <w:bCs/>
        </w:rPr>
        <w:t>HIPAA 4010 to 5010</w:t>
      </w:r>
      <w:r w:rsidRPr="00655882">
        <w:rPr>
          <w:rFonts w:ascii="Arial Narrow" w:hAnsi="Arial Narrow"/>
          <w:bCs/>
        </w:rPr>
        <w:t xml:space="preserve"> and </w:t>
      </w:r>
      <w:r w:rsidRPr="00655882">
        <w:rPr>
          <w:rFonts w:ascii="Arial Narrow" w:hAnsi="Arial Narrow"/>
          <w:b/>
          <w:bCs/>
        </w:rPr>
        <w:t>ICD-9 to ICD-10 transition</w:t>
      </w:r>
      <w:r w:rsidRPr="00655882">
        <w:rPr>
          <w:rFonts w:ascii="Arial Narrow" w:hAnsi="Arial Narrow"/>
          <w:bCs/>
        </w:rPr>
        <w:t xml:space="preserve">. And, an ICD-9 to ICD-10 (bidirectional) crosswalk tool was built for code look up. </w:t>
      </w:r>
    </w:p>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
          <w:bCs/>
          <w:i/>
        </w:rPr>
        <w:t>Responsibilities: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Gained understanding of </w:t>
      </w:r>
      <w:r w:rsidRPr="00655882">
        <w:rPr>
          <w:rFonts w:ascii="Arial Narrow" w:hAnsi="Arial Narrow"/>
          <w:b/>
          <w:bCs/>
        </w:rPr>
        <w:t>HIPAA 4010 versus 5010and ICD-9 versus new ICD-10code sets</w:t>
      </w:r>
      <w:r w:rsidRPr="00655882">
        <w:rPr>
          <w:rFonts w:ascii="Arial Narrow" w:hAnsi="Arial Narrow"/>
          <w:bCs/>
        </w:rPr>
        <w:t xml:space="preserve">. Studied and analyzed the </w:t>
      </w:r>
      <w:r w:rsidRPr="00655882">
        <w:rPr>
          <w:rFonts w:ascii="Arial Narrow" w:hAnsi="Arial Narrow"/>
          <w:b/>
          <w:bCs/>
        </w:rPr>
        <w:t>conversion information</w:t>
      </w:r>
      <w:r w:rsidRPr="00655882">
        <w:rPr>
          <w:rFonts w:ascii="Arial Narrow" w:hAnsi="Arial Narrow"/>
          <w:bCs/>
        </w:rPr>
        <w:t xml:space="preserve"> provided by the CMS (Centers for Medicare &amp; Medicaid Services).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Prepared Business requirement document (BRD) using Rational RequisitePro.</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Performed gap analysis for 4010 to 5010 </w:t>
      </w:r>
      <w:r w:rsidR="00AE27FE" w:rsidRPr="00655882">
        <w:rPr>
          <w:rFonts w:ascii="Arial Narrow" w:hAnsi="Arial Narrow"/>
          <w:bCs/>
        </w:rPr>
        <w:t>Upgradation</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Worked on EDI transactions </w:t>
      </w:r>
      <w:r w:rsidRPr="00655882">
        <w:rPr>
          <w:rFonts w:ascii="Arial Narrow" w:hAnsi="Arial Narrow"/>
          <w:b/>
          <w:bCs/>
        </w:rPr>
        <w:t>276 (claim inquiry), 277 (claim response), 837 (Institutional and Professional claims) and 834 (enrollment)</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Went through the </w:t>
      </w:r>
      <w:r w:rsidRPr="00655882">
        <w:rPr>
          <w:rFonts w:ascii="Arial Narrow" w:hAnsi="Arial Narrow"/>
          <w:b/>
          <w:bCs/>
        </w:rPr>
        <w:t>companion guide</w:t>
      </w:r>
      <w:r w:rsidRPr="00655882">
        <w:rPr>
          <w:rFonts w:ascii="Arial Narrow" w:hAnsi="Arial Narrow"/>
          <w:bCs/>
        </w:rPr>
        <w:t xml:space="preserve"> of the organization to understand the 837 and 834 segments used by the organization to identify the ones that need to be changed. </w:t>
      </w:r>
    </w:p>
    <w:p w:rsidR="0054730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Worked with the SMEs to convey the modifications that need to be made and the processes and systems affected by the same.</w:t>
      </w:r>
    </w:p>
    <w:p w:rsidR="000431B9" w:rsidRDefault="000431B9" w:rsidP="00655882">
      <w:pPr>
        <w:pStyle w:val="NormalWeb"/>
        <w:numPr>
          <w:ilvl w:val="0"/>
          <w:numId w:val="44"/>
        </w:numPr>
        <w:spacing w:line="276" w:lineRule="auto"/>
        <w:jc w:val="both"/>
        <w:rPr>
          <w:rFonts w:ascii="Arial Narrow" w:hAnsi="Arial Narrow"/>
          <w:bCs/>
        </w:rPr>
      </w:pPr>
      <w:r w:rsidRPr="000431B9">
        <w:rPr>
          <w:rFonts w:ascii="Arial Narrow" w:hAnsi="Arial Narrow"/>
          <w:bCs/>
        </w:rPr>
        <w:t xml:space="preserve">Served as a point of contact for CMS and trading partners to do the testing for various types of claims and real time transactions like 270/271/276/277 for Medicare and Medicaid programs in </w:t>
      </w:r>
      <w:r w:rsidRPr="000431B9">
        <w:rPr>
          <w:rFonts w:ascii="Arial Narrow" w:hAnsi="Arial Narrow"/>
          <w:b/>
          <w:bCs/>
        </w:rPr>
        <w:t>FACETS</w:t>
      </w:r>
      <w:r w:rsidRPr="000431B9">
        <w:rPr>
          <w:rFonts w:ascii="Arial Narrow" w:hAnsi="Arial Narrow"/>
          <w:bCs/>
        </w:rPr>
        <w:t>.</w:t>
      </w:r>
    </w:p>
    <w:p w:rsidR="000431B9" w:rsidRPr="00655882" w:rsidRDefault="000431B9" w:rsidP="00655882">
      <w:pPr>
        <w:pStyle w:val="NormalWeb"/>
        <w:numPr>
          <w:ilvl w:val="0"/>
          <w:numId w:val="44"/>
        </w:numPr>
        <w:spacing w:line="276" w:lineRule="auto"/>
        <w:jc w:val="both"/>
        <w:rPr>
          <w:rFonts w:ascii="Arial Narrow" w:hAnsi="Arial Narrow"/>
          <w:bCs/>
        </w:rPr>
      </w:pPr>
      <w:r w:rsidRPr="000431B9">
        <w:rPr>
          <w:rFonts w:ascii="Arial Narrow" w:hAnsi="Arial Narrow"/>
          <w:bCs/>
        </w:rPr>
        <w:t xml:space="preserve">Worked on </w:t>
      </w:r>
      <w:r w:rsidRPr="000431B9">
        <w:rPr>
          <w:rFonts w:ascii="Arial Narrow" w:hAnsi="Arial Narrow"/>
          <w:b/>
          <w:bCs/>
        </w:rPr>
        <w:t xml:space="preserve">ICD-9 to ICD-10 </w:t>
      </w:r>
      <w:r w:rsidRPr="000431B9">
        <w:rPr>
          <w:rFonts w:ascii="Arial Narrow" w:hAnsi="Arial Narrow"/>
          <w:bCs/>
        </w:rPr>
        <w:t>conversionin</w:t>
      </w:r>
      <w:r w:rsidRPr="000431B9">
        <w:rPr>
          <w:rFonts w:ascii="Arial Narrow" w:hAnsi="Arial Narrow"/>
          <w:b/>
          <w:bCs/>
        </w:rPr>
        <w:t>FACETS</w:t>
      </w:r>
      <w:r w:rsidRPr="000431B9">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Extensively used </w:t>
      </w:r>
      <w:r w:rsidRPr="00655882">
        <w:rPr>
          <w:rFonts w:ascii="Arial Narrow" w:hAnsi="Arial Narrow"/>
          <w:b/>
          <w:bCs/>
        </w:rPr>
        <w:t xml:space="preserve">SQL queries </w:t>
      </w:r>
      <w:r w:rsidRPr="00655882">
        <w:rPr>
          <w:rFonts w:ascii="Arial Narrow" w:hAnsi="Arial Narrow"/>
          <w:bCs/>
        </w:rPr>
        <w:t>to retrieve data for testing and analytics.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Interpreted the </w:t>
      </w:r>
      <w:r w:rsidRPr="00655882">
        <w:rPr>
          <w:rFonts w:ascii="Arial Narrow" w:hAnsi="Arial Narrow"/>
          <w:b/>
          <w:bCs/>
        </w:rPr>
        <w:t>ICD-9 to ICD-10</w:t>
      </w:r>
      <w:r w:rsidRPr="00655882">
        <w:rPr>
          <w:rFonts w:ascii="Arial Narrow" w:hAnsi="Arial Narrow"/>
          <w:bCs/>
        </w:rPr>
        <w:t xml:space="preserve"> and reverse translation logic; fully understanding the </w:t>
      </w:r>
      <w:r w:rsidRPr="00655882">
        <w:rPr>
          <w:rFonts w:ascii="Arial Narrow" w:hAnsi="Arial Narrow"/>
          <w:b/>
          <w:bCs/>
        </w:rPr>
        <w:t>GEM (General Equivalence Mappings)</w:t>
      </w:r>
      <w:r w:rsidRPr="00655882">
        <w:rPr>
          <w:rFonts w:ascii="Arial Narrow" w:hAnsi="Arial Narrow"/>
          <w:bCs/>
        </w:rPr>
        <w:t xml:space="preserve"> for ICD-10 CM and ICD-10 PCS.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Understood complete </w:t>
      </w:r>
      <w:r w:rsidRPr="00655882">
        <w:rPr>
          <w:rFonts w:ascii="Arial Narrow" w:hAnsi="Arial Narrow"/>
          <w:b/>
          <w:bCs/>
        </w:rPr>
        <w:t>claims processing cycle</w:t>
      </w:r>
      <w:r w:rsidRPr="00655882">
        <w:rPr>
          <w:rFonts w:ascii="Arial Narrow" w:hAnsi="Arial Narrow"/>
          <w:bCs/>
        </w:rPr>
        <w:t xml:space="preserve"> from the payer/provider perspective and the processes impacted by the conversion to ICD-10. </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Performed </w:t>
      </w:r>
      <w:r w:rsidRPr="00655882">
        <w:rPr>
          <w:rFonts w:ascii="Arial Narrow" w:hAnsi="Arial Narrow"/>
          <w:b/>
          <w:bCs/>
        </w:rPr>
        <w:t>impact assessment</w:t>
      </w:r>
      <w:r w:rsidRPr="00655882">
        <w:rPr>
          <w:rFonts w:ascii="Arial Narrow" w:hAnsi="Arial Narrow"/>
          <w:bCs/>
        </w:rPr>
        <w:t xml:space="preserve"> for complete application inventory using </w:t>
      </w:r>
      <w:r w:rsidRPr="00655882">
        <w:rPr>
          <w:rFonts w:ascii="Arial Narrow" w:hAnsi="Arial Narrow"/>
          <w:b/>
          <w:bCs/>
        </w:rPr>
        <w:t xml:space="preserve">Microfocus – </w:t>
      </w:r>
      <w:r w:rsidRPr="00655882">
        <w:rPr>
          <w:rFonts w:ascii="Arial Narrow" w:hAnsi="Arial Narrow"/>
          <w:bCs/>
        </w:rPr>
        <w:t xml:space="preserve">a tool for impact analysis and application remediation; worked with the business team to identify </w:t>
      </w:r>
      <w:r w:rsidRPr="00655882">
        <w:rPr>
          <w:rFonts w:ascii="Arial Narrow" w:hAnsi="Arial Narrow"/>
          <w:b/>
          <w:bCs/>
        </w:rPr>
        <w:t>business challenges, risks, opportunities and corresponding mitigations</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Assisted the development team with the </w:t>
      </w:r>
      <w:r w:rsidRPr="00655882">
        <w:rPr>
          <w:rFonts w:ascii="Arial Narrow" w:hAnsi="Arial Narrow"/>
          <w:b/>
          <w:bCs/>
        </w:rPr>
        <w:t xml:space="preserve">design and implementation of the ICD-9 to ICD-10 GEM crosswalk tool. </w:t>
      </w:r>
      <w:r w:rsidRPr="00655882">
        <w:rPr>
          <w:rFonts w:ascii="Arial Narrow" w:hAnsi="Arial Narrow"/>
          <w:bCs/>
        </w:rPr>
        <w:t>Executed</w:t>
      </w:r>
      <w:r w:rsidRPr="00655882">
        <w:rPr>
          <w:rFonts w:ascii="Arial Narrow" w:hAnsi="Arial Narrow"/>
          <w:b/>
          <w:bCs/>
        </w:rPr>
        <w:t xml:space="preserve"> manual test cases </w:t>
      </w:r>
      <w:r w:rsidRPr="00655882">
        <w:rPr>
          <w:rFonts w:ascii="Arial Narrow" w:hAnsi="Arial Narrow"/>
          <w:bCs/>
        </w:rPr>
        <w:t>to confirm the logic was implemented as desired.</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lastRenderedPageBreak/>
        <w:t xml:space="preserve">Participated in </w:t>
      </w:r>
      <w:r w:rsidRPr="00655882">
        <w:rPr>
          <w:rFonts w:ascii="Arial Narrow" w:hAnsi="Arial Narrow"/>
          <w:b/>
          <w:bCs/>
        </w:rPr>
        <w:t>weekly meetings</w:t>
      </w:r>
      <w:r w:rsidRPr="00655882">
        <w:rPr>
          <w:rFonts w:ascii="Arial Narrow" w:hAnsi="Arial Narrow"/>
          <w:bCs/>
        </w:rPr>
        <w:t xml:space="preserve"> and walkthrough's for </w:t>
      </w:r>
      <w:r w:rsidRPr="00655882">
        <w:rPr>
          <w:rFonts w:ascii="Arial Narrow" w:hAnsi="Arial Narrow"/>
          <w:b/>
          <w:bCs/>
        </w:rPr>
        <w:t>project updates</w:t>
      </w:r>
      <w:r w:rsidRPr="00655882">
        <w:rPr>
          <w:rFonts w:ascii="Arial Narrow" w:hAnsi="Arial Narrow"/>
          <w:bCs/>
        </w:rPr>
        <w:t xml:space="preserve"> to detect bottlenecks and devised plans to handle the bottlenecks. </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Facilitated the overall management of the project by </w:t>
      </w:r>
      <w:r w:rsidRPr="00655882">
        <w:rPr>
          <w:rFonts w:ascii="Arial Narrow" w:hAnsi="Arial Narrow"/>
          <w:b/>
          <w:bCs/>
        </w:rPr>
        <w:t>collaborating with the team</w:t>
      </w:r>
      <w:r w:rsidRPr="00655882">
        <w:rPr>
          <w:rFonts w:ascii="Arial Narrow" w:hAnsi="Arial Narrow"/>
          <w:bCs/>
        </w:rPr>
        <w:t xml:space="preserve">, providing </w:t>
      </w:r>
      <w:r w:rsidRPr="00655882">
        <w:rPr>
          <w:rFonts w:ascii="Arial Narrow" w:hAnsi="Arial Narrow"/>
          <w:b/>
          <w:bCs/>
        </w:rPr>
        <w:t>weekly status reports</w:t>
      </w:r>
      <w:r w:rsidRPr="00655882">
        <w:rPr>
          <w:rFonts w:ascii="Arial Narrow" w:hAnsi="Arial Narrow"/>
          <w:bCs/>
        </w:rPr>
        <w:t xml:space="preserve"> and delivering </w:t>
      </w:r>
      <w:r w:rsidRPr="00655882">
        <w:rPr>
          <w:rFonts w:ascii="Arial Narrow" w:hAnsi="Arial Narrow"/>
          <w:b/>
          <w:bCs/>
        </w:rPr>
        <w:t>presentations</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Analyzed </w:t>
      </w:r>
      <w:r w:rsidRPr="00655882">
        <w:rPr>
          <w:rFonts w:ascii="Arial Narrow" w:hAnsi="Arial Narrow"/>
          <w:b/>
          <w:bCs/>
        </w:rPr>
        <w:t>ICD-10 project readiness</w:t>
      </w:r>
      <w:r w:rsidRPr="00655882">
        <w:rPr>
          <w:rFonts w:ascii="Arial Narrow" w:hAnsi="Arial Narrow"/>
          <w:bCs/>
        </w:rPr>
        <w:t xml:space="preserve"> and recommended </w:t>
      </w:r>
      <w:r w:rsidRPr="00655882">
        <w:rPr>
          <w:rFonts w:ascii="Arial Narrow" w:hAnsi="Arial Narrow"/>
          <w:b/>
          <w:bCs/>
        </w:rPr>
        <w:t xml:space="preserve">best practices </w:t>
      </w:r>
      <w:r w:rsidRPr="00655882">
        <w:rPr>
          <w:rFonts w:ascii="Arial Narrow" w:hAnsi="Arial Narrow"/>
          <w:bCs/>
        </w:rPr>
        <w:t xml:space="preserve">for </w:t>
      </w:r>
      <w:r w:rsidRPr="00655882">
        <w:rPr>
          <w:rFonts w:ascii="Arial Narrow" w:hAnsi="Arial Narrow"/>
          <w:b/>
          <w:bCs/>
        </w:rPr>
        <w:t>ICD-10 transition</w:t>
      </w:r>
      <w:r w:rsidRPr="00655882">
        <w:rPr>
          <w:rFonts w:ascii="Arial Narrow" w:hAnsi="Arial Narrow"/>
          <w:bCs/>
        </w:rPr>
        <w:t xml:space="preserve"> based on research conducted.</w:t>
      </w:r>
    </w:p>
    <w:p w:rsidR="00547302" w:rsidRPr="00655882" w:rsidRDefault="00547302" w:rsidP="00655882">
      <w:pPr>
        <w:pStyle w:val="NormalWeb"/>
        <w:numPr>
          <w:ilvl w:val="0"/>
          <w:numId w:val="44"/>
        </w:numPr>
        <w:spacing w:line="276" w:lineRule="auto"/>
        <w:jc w:val="both"/>
        <w:rPr>
          <w:rFonts w:ascii="Arial Narrow" w:hAnsi="Arial Narrow"/>
          <w:b/>
          <w:bCs/>
          <w:u w:val="single"/>
        </w:rPr>
      </w:pPr>
      <w:r w:rsidRPr="00655882">
        <w:rPr>
          <w:rFonts w:ascii="Arial Narrow" w:hAnsi="Arial Narrow"/>
          <w:bCs/>
        </w:rPr>
        <w:t xml:space="preserve">Worked with the team to create a </w:t>
      </w:r>
      <w:r w:rsidRPr="00655882">
        <w:rPr>
          <w:rFonts w:ascii="Arial Narrow" w:hAnsi="Arial Narrow"/>
          <w:b/>
          <w:bCs/>
        </w:rPr>
        <w:t>project road map/blueprint</w:t>
      </w:r>
      <w:r w:rsidRPr="00655882">
        <w:rPr>
          <w:rFonts w:ascii="Arial Narrow" w:hAnsi="Arial Narrow"/>
          <w:bCs/>
        </w:rPr>
        <w:t xml:space="preserve"> ensuring </w:t>
      </w:r>
      <w:r w:rsidRPr="00655882">
        <w:rPr>
          <w:rFonts w:ascii="Arial Narrow" w:hAnsi="Arial Narrow"/>
          <w:b/>
          <w:bCs/>
        </w:rPr>
        <w:t>effective remediation</w:t>
      </w:r>
      <w:r w:rsidRPr="00655882">
        <w:rPr>
          <w:rFonts w:ascii="Arial Narrow" w:hAnsi="Arial Narrow"/>
          <w:bCs/>
        </w:rPr>
        <w:t xml:space="preserve"> of all applications that participate in the ICD-10 transactions</w:t>
      </w:r>
    </w:p>
    <w:p w:rsidR="00547302" w:rsidRPr="00655882" w:rsidRDefault="00547302" w:rsidP="00655882">
      <w:pPr>
        <w:pStyle w:val="NormalWeb"/>
        <w:spacing w:line="276" w:lineRule="auto"/>
        <w:ind w:left="360"/>
        <w:jc w:val="both"/>
        <w:rPr>
          <w:rFonts w:ascii="Arial Narrow" w:hAnsi="Arial Narrow"/>
          <w:b/>
          <w:bCs/>
        </w:rPr>
      </w:pPr>
      <w:r w:rsidRPr="00655882">
        <w:rPr>
          <w:rFonts w:ascii="Arial Narrow" w:hAnsi="Arial Narrow"/>
          <w:b/>
          <w:bCs/>
        </w:rPr>
        <w:t>Environment  :</w:t>
      </w:r>
      <w:r w:rsidRPr="00655882">
        <w:rPr>
          <w:rFonts w:ascii="Arial Narrow" w:hAnsi="Arial Narrow"/>
          <w:bCs/>
        </w:rPr>
        <w:t>COBOL, GEM, MS Visio, Rational Rose, MS Office, SQL, Oracle, PowerPoint, MS Word, MS Excel, SQL, PL/SQL, ETL, ERWIN, UNIX, Windows</w:t>
      </w:r>
    </w:p>
    <w:p w:rsidR="008F2C7D" w:rsidRPr="00655882" w:rsidRDefault="00547302" w:rsidP="00655882">
      <w:pPr>
        <w:pStyle w:val="Heading2"/>
        <w:spacing w:line="276" w:lineRule="auto"/>
        <w:jc w:val="both"/>
        <w:rPr>
          <w:rFonts w:ascii="Arial Narrow" w:hAnsi="Arial Narrow" w:cs="Times New Roman"/>
          <w:i/>
          <w:sz w:val="24"/>
          <w:szCs w:val="24"/>
        </w:rPr>
      </w:pPr>
      <w:r w:rsidRPr="00655882">
        <w:rPr>
          <w:rFonts w:ascii="Arial Narrow" w:hAnsi="Arial Narrow" w:cs="Times New Roman"/>
          <w:sz w:val="24"/>
          <w:szCs w:val="24"/>
        </w:rPr>
        <w:t>American Family Insu</w:t>
      </w:r>
      <w:r w:rsidR="00C72540" w:rsidRPr="00655882">
        <w:rPr>
          <w:rFonts w:ascii="Arial Narrow" w:hAnsi="Arial Narrow" w:cs="Times New Roman"/>
          <w:sz w:val="24"/>
          <w:szCs w:val="24"/>
        </w:rPr>
        <w:t>rance, Madison, WI</w:t>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E91120">
        <w:rPr>
          <w:rFonts w:ascii="Arial Narrow" w:hAnsi="Arial Narrow" w:cs="Times New Roman"/>
          <w:sz w:val="24"/>
          <w:szCs w:val="24"/>
        </w:rPr>
        <w:tab/>
      </w:r>
      <w:r w:rsidR="00E91120">
        <w:rPr>
          <w:rFonts w:ascii="Arial Narrow" w:hAnsi="Arial Narrow" w:cs="Times New Roman"/>
          <w:sz w:val="24"/>
          <w:szCs w:val="24"/>
        </w:rPr>
        <w:tab/>
      </w:r>
      <w:r w:rsidR="006338A8">
        <w:rPr>
          <w:rFonts w:ascii="Arial Narrow" w:hAnsi="Arial Narrow"/>
          <w:i/>
          <w:iCs/>
          <w:sz w:val="22"/>
          <w:szCs w:val="22"/>
        </w:rPr>
        <w:t>April 2008 – April 2010</w:t>
      </w:r>
    </w:p>
    <w:p w:rsidR="00547302" w:rsidRPr="00655882" w:rsidRDefault="00547302" w:rsidP="00655882">
      <w:pPr>
        <w:pStyle w:val="NormalWeb"/>
        <w:spacing w:line="276" w:lineRule="auto"/>
        <w:rPr>
          <w:rFonts w:ascii="Arial Narrow" w:hAnsi="Arial Narrow"/>
          <w:b/>
          <w:bCs/>
          <w:i/>
        </w:rPr>
      </w:pPr>
      <w:r w:rsidRPr="00655882">
        <w:rPr>
          <w:rFonts w:ascii="Arial Narrow" w:hAnsi="Arial Narrow"/>
          <w:b/>
          <w:bCs/>
        </w:rPr>
        <w:t>Business Analyst</w:t>
      </w:r>
      <w:r w:rsidRPr="00655882">
        <w:rPr>
          <w:rFonts w:ascii="Arial Narrow" w:hAnsi="Arial Narrow"/>
          <w:b/>
          <w:bCs/>
        </w:rPr>
        <w:br/>
      </w:r>
      <w:r w:rsidRPr="00655882">
        <w:rPr>
          <w:rFonts w:ascii="Arial Narrow" w:hAnsi="Arial Narrow"/>
          <w:bCs/>
        </w:rPr>
        <w:t xml:space="preserve">American Family Insurance is a Fortune 500, private mutual company offering a broad range of insurance plans. The project involved re-engineering of the Company's </w:t>
      </w:r>
      <w:r w:rsidRPr="00655882">
        <w:rPr>
          <w:rFonts w:ascii="Arial Narrow" w:hAnsi="Arial Narrow"/>
          <w:b/>
          <w:bCs/>
        </w:rPr>
        <w:t>HealthInsurance application</w:t>
      </w:r>
      <w:r w:rsidRPr="00655882">
        <w:rPr>
          <w:rFonts w:ascii="Arial Narrow" w:hAnsi="Arial Narrow"/>
          <w:bCs/>
        </w:rPr>
        <w:t xml:space="preserve"> to meet the needs of end-users more efficiently and effectively.  </w:t>
      </w:r>
      <w:r w:rsidRPr="00655882">
        <w:rPr>
          <w:rFonts w:ascii="Arial Narrow" w:hAnsi="Arial Narrow"/>
          <w:bCs/>
        </w:rPr>
        <w:br/>
        <w:t> </w:t>
      </w:r>
      <w:r w:rsidRPr="00655882">
        <w:rPr>
          <w:rFonts w:ascii="Arial Narrow" w:hAnsi="Arial Narrow"/>
          <w:bCs/>
        </w:rPr>
        <w:br/>
      </w:r>
      <w:r w:rsidRPr="00655882">
        <w:rPr>
          <w:rFonts w:ascii="Arial Narrow" w:hAnsi="Arial Narrow"/>
          <w:b/>
          <w:bCs/>
          <w:u w:val="single"/>
        </w:rPr>
        <w:t>Responsibilities</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Prepared specifications</w:t>
      </w:r>
      <w:r w:rsidRPr="00655882">
        <w:rPr>
          <w:rFonts w:ascii="Arial Narrow" w:hAnsi="Arial Narrow"/>
          <w:bCs/>
        </w:rPr>
        <w:t xml:space="preserve"> for enhancements to the existing application by using existing legacy system documentation and procedures.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Interacted extensively with End users in Underwriting, Claims Processing teams and Subject Matter Experts (SME's) in order to obtain the business needs and requirements.</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Organized, Facilitated and managed meeting sessions with major stakeholders and users in order to </w:t>
      </w:r>
      <w:r w:rsidRPr="00655882">
        <w:rPr>
          <w:rFonts w:ascii="Arial Narrow" w:hAnsi="Arial Narrow"/>
          <w:b/>
          <w:bCs/>
        </w:rPr>
        <w:t>review business requirements</w:t>
      </w:r>
      <w:r w:rsidRPr="00655882">
        <w:rPr>
          <w:rFonts w:ascii="Arial Narrow" w:hAnsi="Arial Narrow"/>
          <w:bCs/>
        </w:rPr>
        <w:t>. </w:t>
      </w:r>
    </w:p>
    <w:p w:rsidR="00816529" w:rsidRPr="000A4685" w:rsidRDefault="00816529" w:rsidP="000A4685">
      <w:pPr>
        <w:pStyle w:val="NormalWeb"/>
        <w:numPr>
          <w:ilvl w:val="0"/>
          <w:numId w:val="28"/>
        </w:numPr>
        <w:spacing w:line="276" w:lineRule="auto"/>
        <w:jc w:val="both"/>
        <w:rPr>
          <w:rFonts w:ascii="Arial Narrow" w:hAnsi="Arial Narrow"/>
          <w:bCs/>
        </w:rPr>
      </w:pPr>
      <w:r w:rsidRPr="00816529">
        <w:rPr>
          <w:rFonts w:ascii="Arial Narrow" w:hAnsi="Arial Narrow"/>
          <w:bCs/>
        </w:rPr>
        <w:t>Experience with Epic Resolute Professional and Hospital Billing system experience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Prepared Business requirement document (BRD) using Rational RequisitePro.</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business requirements and </w:t>
      </w:r>
      <w:r w:rsidRPr="00655882">
        <w:rPr>
          <w:rFonts w:ascii="Arial Narrow" w:hAnsi="Arial Narrow"/>
          <w:b/>
          <w:bCs/>
        </w:rPr>
        <w:t>designed work flows</w:t>
      </w:r>
      <w:r w:rsidRPr="00655882">
        <w:rPr>
          <w:rFonts w:ascii="Arial Narrow" w:hAnsi="Arial Narrow"/>
          <w:bCs/>
        </w:rPr>
        <w:t xml:space="preserve"> in order to communicate to the major stakeholders how the system would be realized in the implementation phase.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Interacted extensively with technical and development teams in order to ensure clear understanding of expected functionality, process flows and navigational flows of the new application.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Assisted in </w:t>
      </w:r>
      <w:r w:rsidRPr="00655882">
        <w:rPr>
          <w:rFonts w:ascii="Arial Narrow" w:hAnsi="Arial Narrow"/>
          <w:b/>
          <w:bCs/>
        </w:rPr>
        <w:t>EMR system implementation</w:t>
      </w:r>
      <w:r w:rsidRPr="00655882">
        <w:rPr>
          <w:rFonts w:ascii="Arial Narrow" w:hAnsi="Arial Narrow"/>
          <w:bCs/>
        </w:rPr>
        <w:t xml:space="preserve"> to enhance full two-way interoperability between Insurance Company and Physicians. Optimized training documentation prior to go-live.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Documented system work flows and </w:t>
      </w:r>
      <w:r w:rsidRPr="00655882">
        <w:rPr>
          <w:rFonts w:ascii="Arial Narrow" w:hAnsi="Arial Narrow"/>
          <w:b/>
          <w:bCs/>
        </w:rPr>
        <w:t>executed EMR training plans</w:t>
      </w:r>
      <w:r w:rsidRPr="00655882">
        <w:rPr>
          <w:rFonts w:ascii="Arial Narrow" w:hAnsi="Arial Narrow"/>
          <w:bCs/>
        </w:rPr>
        <w:t xml:space="preserve"> for staff that led to significant increase in EMR usage from 35% to 80%.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 with IT Development and QA staff to improve and customize the EMR application.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Defined test cases, created test scripts and interacted with QA / development teams in identifying and resolving errors and in </w:t>
      </w:r>
      <w:r w:rsidRPr="00655882">
        <w:rPr>
          <w:rFonts w:ascii="Arial Narrow" w:hAnsi="Arial Narrow"/>
          <w:b/>
          <w:bCs/>
        </w:rPr>
        <w:t>User Acceptance Testing</w:t>
      </w:r>
      <w:r w:rsidRPr="00655882">
        <w:rPr>
          <w:rFonts w:ascii="Arial Narrow" w:hAnsi="Arial Narrow"/>
          <w:bCs/>
        </w:rPr>
        <w:t xml:space="preserve"> (UAT).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lastRenderedPageBreak/>
        <w:t>Actively participated in high level meetings with users and stakeholders to identify problems areas, resolve issues and improve the process in order to ensure an accurate and stable solution.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Implemented the </w:t>
      </w:r>
      <w:r w:rsidRPr="00655882">
        <w:rPr>
          <w:rFonts w:ascii="Arial Narrow" w:hAnsi="Arial Narrow"/>
          <w:b/>
          <w:bCs/>
        </w:rPr>
        <w:t>Rational Unified Process</w:t>
      </w:r>
      <w:r w:rsidRPr="00655882">
        <w:rPr>
          <w:rFonts w:ascii="Arial Narrow" w:hAnsi="Arial Narrow"/>
          <w:bCs/>
        </w:rPr>
        <w:t xml:space="preserve"> (RUP) to implement </w:t>
      </w:r>
      <w:r w:rsidRPr="00655882">
        <w:rPr>
          <w:rFonts w:ascii="Arial Narrow" w:hAnsi="Arial Narrow"/>
          <w:b/>
          <w:bCs/>
        </w:rPr>
        <w:t>iterative SDLC</w:t>
      </w:r>
      <w:r w:rsidRPr="00655882">
        <w:rPr>
          <w:rFonts w:ascii="Arial Narrow" w:hAnsi="Arial Narrow"/>
          <w:bCs/>
        </w:rPr>
        <w:t xml:space="preserve">. Developed RUP Analysis Model that included entity classes, use case diagrams, sequence diagrams in order to provide an accurate view of the requirements.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Followed the Standard Operating Procedure (SOPs) of the company in documenting Test Plans, Test Cases and Test Procedures using Business requirements document and Functional requirements document of the system.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Managed project progress</w:t>
      </w:r>
      <w:r w:rsidRPr="00655882">
        <w:rPr>
          <w:rFonts w:ascii="Arial Narrow" w:hAnsi="Arial Narrow"/>
          <w:bCs/>
        </w:rPr>
        <w:t xml:space="preserve"> by measuring against milestones, managed resource allocation, tracked project activities, resolved bottlenecks, published status reports and recommended actions.</w:t>
      </w:r>
    </w:p>
    <w:p w:rsidR="004140B1" w:rsidRPr="00655882" w:rsidRDefault="00547302" w:rsidP="00655882">
      <w:pPr>
        <w:pStyle w:val="NormalWeb"/>
        <w:spacing w:line="276" w:lineRule="auto"/>
        <w:jc w:val="both"/>
        <w:rPr>
          <w:rFonts w:ascii="Arial Narrow" w:hAnsi="Arial Narrow"/>
          <w:bCs/>
        </w:rPr>
      </w:pPr>
      <w:r w:rsidRPr="00655882">
        <w:rPr>
          <w:rFonts w:ascii="Arial Narrow" w:hAnsi="Arial Narrow"/>
          <w:b/>
          <w:bCs/>
        </w:rPr>
        <w:t xml:space="preserve">Environment: </w:t>
      </w:r>
      <w:r w:rsidRPr="00655882">
        <w:rPr>
          <w:rFonts w:ascii="Arial Narrow" w:hAnsi="Arial Narrow"/>
          <w:bCs/>
        </w:rPr>
        <w:t xml:space="preserve">MS Visio, Rational Rose, MS Office, SQL, Oracle, PowerPoint, MS Word, MS Excel, UNIX, Window  </w:t>
      </w:r>
    </w:p>
    <w:p w:rsidR="008F2C7D" w:rsidRPr="00655882" w:rsidRDefault="008F2C7D"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Unichem Laboratories, Mumbai, India                                         </w:t>
      </w:r>
      <w:r w:rsidR="00C72540" w:rsidRPr="00655882">
        <w:rPr>
          <w:rFonts w:ascii="Arial Narrow" w:hAnsi="Arial Narrow" w:cs="Times New Roman"/>
          <w:sz w:val="24"/>
          <w:szCs w:val="24"/>
        </w:rPr>
        <w:t>     </w:t>
      </w:r>
      <w:r w:rsidR="00E91120">
        <w:rPr>
          <w:rFonts w:ascii="Arial Narrow" w:hAnsi="Arial Narrow" w:cs="Times New Roman"/>
          <w:sz w:val="24"/>
          <w:szCs w:val="24"/>
        </w:rPr>
        <w:tab/>
      </w:r>
      <w:r w:rsidR="006338A8">
        <w:rPr>
          <w:rFonts w:ascii="Arial Narrow" w:hAnsi="Arial Narrow" w:cs="Times New Roman"/>
          <w:sz w:val="24"/>
          <w:szCs w:val="24"/>
        </w:rPr>
        <w:t>June 2006 – March 2008</w:t>
      </w:r>
    </w:p>
    <w:p w:rsidR="008F2C7D" w:rsidRPr="00655882" w:rsidRDefault="008F2C7D" w:rsidP="00655882">
      <w:pPr>
        <w:jc w:val="both"/>
        <w:rPr>
          <w:rFonts w:ascii="Arial Narrow" w:hAnsi="Arial Narrow" w:cs="Times New Roman"/>
          <w:b/>
          <w:sz w:val="24"/>
          <w:szCs w:val="24"/>
        </w:rPr>
      </w:pPr>
      <w:r w:rsidRPr="00655882">
        <w:rPr>
          <w:rFonts w:ascii="Arial Narrow" w:hAnsi="Arial Narrow" w:cs="Times New Roman"/>
          <w:b/>
          <w:sz w:val="24"/>
          <w:szCs w:val="24"/>
        </w:rPr>
        <w:t xml:space="preserve"> Business Analyst  </w:t>
      </w:r>
    </w:p>
    <w:p w:rsidR="008F2C7D" w:rsidRPr="00655882" w:rsidRDefault="008F2C7D" w:rsidP="00655882">
      <w:pPr>
        <w:pStyle w:val="NormalWeb"/>
        <w:spacing w:after="0" w:afterAutospacing="0" w:line="276" w:lineRule="auto"/>
        <w:contextualSpacing/>
        <w:jc w:val="both"/>
        <w:rPr>
          <w:rFonts w:ascii="Arial Narrow" w:hAnsi="Arial Narrow"/>
        </w:rPr>
      </w:pPr>
      <w:r w:rsidRPr="00655882">
        <w:rPr>
          <w:rFonts w:ascii="Arial Narrow" w:hAnsi="Arial Narrow"/>
        </w:rPr>
        <w:t xml:space="preserve">The Unichem Customer Connection project aims at developing a B2B tool to link Unichem in a more efficient and productive way to their drug wholesalers/distributors through an access-protected extranet platform. The application provides the users with an array of options such as place and view orders, track shipments, etc. Streamlining such internal processes brings outstanding service to all business customers. </w:t>
      </w:r>
    </w:p>
    <w:p w:rsidR="008F2C7D" w:rsidRPr="00655882" w:rsidRDefault="008F2C7D" w:rsidP="00655882">
      <w:pPr>
        <w:pStyle w:val="NormalWeb"/>
        <w:spacing w:line="276" w:lineRule="auto"/>
        <w:contextualSpacing/>
        <w:jc w:val="both"/>
        <w:rPr>
          <w:rFonts w:ascii="Arial Narrow" w:hAnsi="Arial Narrow"/>
        </w:rPr>
      </w:pPr>
      <w:r w:rsidRPr="00655882">
        <w:rPr>
          <w:rFonts w:ascii="Arial Narrow" w:hAnsi="Arial Narrow"/>
          <w:b/>
          <w:bCs/>
          <w:u w:val="single"/>
        </w:rPr>
        <w:t>Responsibilities:</w:t>
      </w:r>
    </w:p>
    <w:p w:rsidR="008F2C7D" w:rsidRPr="00655882" w:rsidRDefault="008F2C7D" w:rsidP="00655882">
      <w:pPr>
        <w:pStyle w:val="NormalWeb"/>
        <w:numPr>
          <w:ilvl w:val="0"/>
          <w:numId w:val="35"/>
        </w:numPr>
        <w:spacing w:line="276" w:lineRule="auto"/>
        <w:ind w:left="360"/>
        <w:jc w:val="both"/>
        <w:rPr>
          <w:rFonts w:ascii="Arial Narrow" w:hAnsi="Arial Narrow"/>
        </w:rPr>
      </w:pPr>
      <w:r w:rsidRPr="00655882">
        <w:rPr>
          <w:rFonts w:ascii="Arial Narrow" w:hAnsi="Arial Narrow"/>
        </w:rPr>
        <w:t>Involved in requirement gathering, conducting requirement review meetings and working with other cross functional teams to maintaining the project plan    </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bCs/>
        </w:rPr>
        <w:t>Gap Analysis</w:t>
      </w:r>
      <w:r w:rsidRPr="00655882">
        <w:rPr>
          <w:rFonts w:ascii="Arial Narrow" w:hAnsi="Arial Narrow"/>
        </w:rPr>
        <w:t> of business requirements, generated workflow process, </w:t>
      </w:r>
      <w:r w:rsidRPr="00655882">
        <w:rPr>
          <w:rFonts w:ascii="Arial Narrow" w:hAnsi="Arial Narrow"/>
          <w:bCs/>
        </w:rPr>
        <w:t>flow charts</w:t>
      </w:r>
      <w:r w:rsidRPr="00655882">
        <w:rPr>
          <w:rFonts w:ascii="Arial Narrow" w:hAnsi="Arial Narrow"/>
        </w:rPr>
        <w:t> and relevant </w:t>
      </w:r>
      <w:r w:rsidRPr="00655882">
        <w:rPr>
          <w:rFonts w:ascii="Arial Narrow" w:hAnsi="Arial Narrow"/>
          <w:bCs/>
        </w:rPr>
        <w:t>artifacts</w:t>
      </w:r>
      <w:r w:rsidRPr="00655882">
        <w:rPr>
          <w:rFonts w:ascii="Arial Narrow" w:hAnsi="Arial Narrow"/>
        </w:rPr>
        <w: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Defined and documented the </w:t>
      </w:r>
      <w:r w:rsidRPr="00655882">
        <w:rPr>
          <w:rFonts w:ascii="Arial Narrow" w:hAnsi="Arial Narrow"/>
          <w:bCs/>
        </w:rPr>
        <w:t>vision</w:t>
      </w:r>
      <w:r w:rsidRPr="00655882">
        <w:rPr>
          <w:rFonts w:ascii="Arial Narrow" w:hAnsi="Arial Narrow"/>
        </w:rPr>
        <w:t> and </w:t>
      </w:r>
      <w:r w:rsidRPr="00655882">
        <w:rPr>
          <w:rFonts w:ascii="Arial Narrow" w:hAnsi="Arial Narrow"/>
          <w:bCs/>
        </w:rPr>
        <w:t>scope</w:t>
      </w:r>
      <w:r w:rsidRPr="00655882">
        <w:rPr>
          <w:rFonts w:ascii="Arial Narrow" w:hAnsi="Arial Narrow"/>
        </w:rPr>
        <w:t> of the project.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Developed </w:t>
      </w:r>
      <w:r w:rsidRPr="00655882">
        <w:rPr>
          <w:rFonts w:ascii="Arial Narrow" w:hAnsi="Arial Narrow"/>
          <w:bCs/>
        </w:rPr>
        <w:t>Process Model</w:t>
      </w:r>
      <w:r w:rsidRPr="00655882">
        <w:rPr>
          <w:rFonts w:ascii="Arial Narrow" w:hAnsi="Arial Narrow"/>
        </w:rPr>
        <w:t> and detailed Business Policies. </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Worked with the project manager to estimate best/worst case scenarios, track progress with weekly estimates of remaining work to do, conducting informal meetings ad hoc and as needed.</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Performed manual testing on different modules of the application.</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Developed </w:t>
      </w:r>
      <w:r w:rsidRPr="00655882">
        <w:rPr>
          <w:rFonts w:ascii="Arial Narrow" w:hAnsi="Arial Narrow"/>
          <w:bCs/>
        </w:rPr>
        <w:t>Test Matrix</w:t>
      </w:r>
      <w:r w:rsidRPr="00655882">
        <w:rPr>
          <w:rFonts w:ascii="Arial Narrow" w:hAnsi="Arial Narrow"/>
        </w:rPr>
        <w:t> to give a better view of testing effort.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Verified that the data outputs and transformations between systems remain true and not compromised as systems are bundled together.</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Participated in various meetings and discussed Enhancement and Modification Request issues.</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Attended weekly meeting to discuss progress and modification to test plans due to change in business requirements.</w:t>
      </w:r>
    </w:p>
    <w:p w:rsidR="008F2C7D" w:rsidRPr="00655882" w:rsidRDefault="008F2C7D" w:rsidP="00655882">
      <w:pPr>
        <w:pStyle w:val="NormalWeb"/>
        <w:spacing w:line="276" w:lineRule="auto"/>
        <w:jc w:val="both"/>
        <w:rPr>
          <w:rFonts w:ascii="Arial Narrow" w:hAnsi="Arial Narrow"/>
        </w:rPr>
      </w:pPr>
      <w:r w:rsidRPr="00655882">
        <w:rPr>
          <w:rFonts w:ascii="Arial Narrow" w:hAnsi="Arial Narrow"/>
          <w:b/>
          <w:bCs/>
          <w:u w:val="single"/>
        </w:rPr>
        <w:t>Environment:</w:t>
      </w:r>
      <w:r w:rsidRPr="00655882">
        <w:rPr>
          <w:rFonts w:ascii="Arial Narrow" w:hAnsi="Arial Narrow"/>
        </w:rPr>
        <w:t xml:space="preserve"> Microsoft Office suite, Rational Requisite Pro, Rational Rose, Microsoft Visio, Clear Case, UML, Quality Center, Oracle, JAVA</w:t>
      </w:r>
    </w:p>
    <w:sectPr w:rsidR="008F2C7D" w:rsidRPr="00655882" w:rsidSect="005B6D46">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448" w:rsidRDefault="00E04448" w:rsidP="00F35C42">
      <w:pPr>
        <w:spacing w:after="0" w:line="240" w:lineRule="auto"/>
      </w:pPr>
      <w:r>
        <w:separator/>
      </w:r>
    </w:p>
  </w:endnote>
  <w:endnote w:type="continuationSeparator" w:id="1">
    <w:p w:rsidR="00E04448" w:rsidRDefault="00E04448" w:rsidP="00F35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Mincho"/>
    <w:charset w:val="4E"/>
    <w:family w:val="auto"/>
    <w:pitch w:val="variable"/>
    <w:sig w:usb0="00000000"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448" w:rsidRDefault="00E04448" w:rsidP="00F35C42">
      <w:pPr>
        <w:spacing w:after="0" w:line="240" w:lineRule="auto"/>
      </w:pPr>
      <w:r>
        <w:separator/>
      </w:r>
    </w:p>
  </w:footnote>
  <w:footnote w:type="continuationSeparator" w:id="1">
    <w:p w:rsidR="00E04448" w:rsidRDefault="00E04448" w:rsidP="00F35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177" w:rsidRPr="00655882" w:rsidRDefault="007D0177" w:rsidP="00655882">
    <w:pPr>
      <w:spacing w:line="276" w:lineRule="auto"/>
      <w:jc w:val="both"/>
      <w:rPr>
        <w:rFonts w:ascii="Arial Narrow" w:hAnsi="Arial Narrow" w:cs="Times New Roman"/>
        <w:b/>
        <w:sz w:val="32"/>
        <w:szCs w:val="24"/>
        <w:lang w:val="sv-SE"/>
      </w:rPr>
    </w:pPr>
    <w:r w:rsidRPr="00655882">
      <w:rPr>
        <w:rFonts w:ascii="Arial Narrow" w:hAnsi="Arial Narrow" w:cs="Times New Roman"/>
        <w:b/>
        <w:sz w:val="32"/>
        <w:szCs w:val="24"/>
        <w:lang w:val="sv-SE"/>
      </w:rPr>
      <w:t>Shivam Prakash</w:t>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r w:rsidRPr="00655882">
      <w:rPr>
        <w:rFonts w:ascii="Arial Narrow" w:hAnsi="Arial Narrow" w:cs="Times New Roman"/>
        <w:b/>
        <w:sz w:val="32"/>
        <w:szCs w:val="24"/>
        <w:lang w:val="sv-SE"/>
      </w:rPr>
      <w:tab/>
    </w:r>
  </w:p>
  <w:p w:rsidR="007D0177" w:rsidRPr="006F7F3C" w:rsidRDefault="007D0177" w:rsidP="006F7F3C">
    <w:pPr>
      <w:spacing w:line="276" w:lineRule="auto"/>
      <w:jc w:val="both"/>
      <w:rPr>
        <w:rFonts w:ascii="Arial Narrow" w:hAnsi="Arial Narrow" w:cs="Times New Roman"/>
        <w:b/>
        <w:bCs/>
        <w:sz w:val="24"/>
        <w:szCs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8"/>
    <w:multiLevelType w:val="multilevel"/>
    <w:tmpl w:val="00000008"/>
    <w:name w:val="WW8Num8"/>
    <w:lvl w:ilvl="0">
      <w:start w:val="1"/>
      <w:numFmt w:val="bullet"/>
      <w:lvlText w:val=""/>
      <w:lvlJc w:val="left"/>
      <w:pPr>
        <w:tabs>
          <w:tab w:val="num" w:pos="0"/>
        </w:tabs>
        <w:ind w:left="720" w:hanging="360"/>
      </w:pPr>
      <w:rPr>
        <w:rFonts w:ascii="Wingdings" w:hAnsi="Wingdings" w:cs="Wingdings"/>
        <w:b w:val="0"/>
        <w:bCs w:val="0"/>
        <w:i w:val="0"/>
        <w:iCs w:val="0"/>
        <w:strike w:val="0"/>
        <w:dstrike w:val="0"/>
        <w:color w:val="000000"/>
        <w:sz w:val="32"/>
        <w:szCs w:val="22"/>
        <w:u w:val="none"/>
        <w:effect w:val="none"/>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9"/>
    <w:multiLevelType w:val="multilevel"/>
    <w:tmpl w:val="00000009"/>
    <w:name w:val="WW8Num9"/>
    <w:lvl w:ilvl="0">
      <w:start w:val="1"/>
      <w:numFmt w:val="bullet"/>
      <w:lvlText w:val=""/>
      <w:lvlJc w:val="left"/>
      <w:pPr>
        <w:tabs>
          <w:tab w:val="num" w:pos="0"/>
        </w:tabs>
        <w:ind w:left="720" w:hanging="360"/>
      </w:pPr>
      <w:rPr>
        <w:rFonts w:ascii="Wingdings" w:hAnsi="Wingdings"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2593829"/>
    <w:multiLevelType w:val="hybridMultilevel"/>
    <w:tmpl w:val="54D296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2C91A89"/>
    <w:multiLevelType w:val="hybridMultilevel"/>
    <w:tmpl w:val="17E049BA"/>
    <w:lvl w:ilvl="0" w:tplc="BD90CFF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2A00A4"/>
    <w:multiLevelType w:val="hybridMultilevel"/>
    <w:tmpl w:val="83BC27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4C11179"/>
    <w:multiLevelType w:val="hybridMultilevel"/>
    <w:tmpl w:val="1032C5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85C6E4F"/>
    <w:multiLevelType w:val="hybridMultilevel"/>
    <w:tmpl w:val="4A5E60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B11309A"/>
    <w:multiLevelType w:val="hybridMultilevel"/>
    <w:tmpl w:val="7EEA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1B614A"/>
    <w:multiLevelType w:val="hybridMultilevel"/>
    <w:tmpl w:val="20AAA4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E592461"/>
    <w:multiLevelType w:val="hybridMultilevel"/>
    <w:tmpl w:val="8EFCD2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240611B"/>
    <w:multiLevelType w:val="hybridMultilevel"/>
    <w:tmpl w:val="1E10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DF0AD0"/>
    <w:multiLevelType w:val="multilevel"/>
    <w:tmpl w:val="08A86C8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18720944"/>
    <w:multiLevelType w:val="hybridMultilevel"/>
    <w:tmpl w:val="32E01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F045CD"/>
    <w:multiLevelType w:val="hybridMultilevel"/>
    <w:tmpl w:val="3B26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D2287A"/>
    <w:multiLevelType w:val="hybridMultilevel"/>
    <w:tmpl w:val="160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E08AE"/>
    <w:multiLevelType w:val="hybridMultilevel"/>
    <w:tmpl w:val="46F485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7BE6E18"/>
    <w:multiLevelType w:val="multilevel"/>
    <w:tmpl w:val="9BB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E51FE9"/>
    <w:multiLevelType w:val="hybridMultilevel"/>
    <w:tmpl w:val="BF16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EA1E2C"/>
    <w:multiLevelType w:val="multilevel"/>
    <w:tmpl w:val="8BB41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32B631D3"/>
    <w:multiLevelType w:val="hybridMultilevel"/>
    <w:tmpl w:val="477CF4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59667D2"/>
    <w:multiLevelType w:val="hybridMultilevel"/>
    <w:tmpl w:val="5ACCC0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E2280E"/>
    <w:multiLevelType w:val="hybridMultilevel"/>
    <w:tmpl w:val="AA5E4F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8AF5BAD"/>
    <w:multiLevelType w:val="hybridMultilevel"/>
    <w:tmpl w:val="6F324C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9E95EC8"/>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D7C75C5"/>
    <w:multiLevelType w:val="hybridMultilevel"/>
    <w:tmpl w:val="C6C29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862D92"/>
    <w:multiLevelType w:val="hybridMultilevel"/>
    <w:tmpl w:val="0638F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E85CD8"/>
    <w:multiLevelType w:val="multilevel"/>
    <w:tmpl w:val="463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3C67BC"/>
    <w:multiLevelType w:val="hybridMultilevel"/>
    <w:tmpl w:val="C26AE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1DC649E"/>
    <w:multiLevelType w:val="hybridMultilevel"/>
    <w:tmpl w:val="B4FC9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3D010B"/>
    <w:multiLevelType w:val="hybridMultilevel"/>
    <w:tmpl w:val="410009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nsid w:val="453D0625"/>
    <w:multiLevelType w:val="hybridMultilevel"/>
    <w:tmpl w:val="D9F2B4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8632F0F"/>
    <w:multiLevelType w:val="multilevel"/>
    <w:tmpl w:val="242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9551011"/>
    <w:multiLevelType w:val="hybridMultilevel"/>
    <w:tmpl w:val="1BD2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AD295E"/>
    <w:multiLevelType w:val="hybridMultilevel"/>
    <w:tmpl w:val="795C3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DB1403E"/>
    <w:multiLevelType w:val="hybridMultilevel"/>
    <w:tmpl w:val="B4DA9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AE25501"/>
    <w:multiLevelType w:val="hybridMultilevel"/>
    <w:tmpl w:val="C13EFD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B8D707F"/>
    <w:multiLevelType w:val="hybridMultilevel"/>
    <w:tmpl w:val="2A86D5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3E1F26"/>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490266E"/>
    <w:multiLevelType w:val="hybridMultilevel"/>
    <w:tmpl w:val="19BA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54676DC"/>
    <w:multiLevelType w:val="multilevel"/>
    <w:tmpl w:val="58123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nsid w:val="6D762800"/>
    <w:multiLevelType w:val="hybridMultilevel"/>
    <w:tmpl w:val="9C90DB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76C4365"/>
    <w:multiLevelType w:val="multilevel"/>
    <w:tmpl w:val="8132E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nsid w:val="78860167"/>
    <w:multiLevelType w:val="hybridMultilevel"/>
    <w:tmpl w:val="E2382E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00455"/>
    <w:multiLevelType w:val="hybridMultilevel"/>
    <w:tmpl w:val="CE2015A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0"/>
  </w:num>
  <w:num w:numId="2">
    <w:abstractNumId w:val="43"/>
  </w:num>
  <w:num w:numId="3">
    <w:abstractNumId w:val="45"/>
  </w:num>
  <w:num w:numId="4">
    <w:abstractNumId w:val="40"/>
  </w:num>
  <w:num w:numId="5">
    <w:abstractNumId w:val="26"/>
  </w:num>
  <w:num w:numId="6">
    <w:abstractNumId w:val="9"/>
  </w:num>
  <w:num w:numId="7">
    <w:abstractNumId w:val="5"/>
  </w:num>
  <w:num w:numId="8">
    <w:abstractNumId w:val="10"/>
  </w:num>
  <w:num w:numId="9">
    <w:abstractNumId w:val="7"/>
  </w:num>
  <w:num w:numId="10">
    <w:abstractNumId w:val="36"/>
  </w:num>
  <w:num w:numId="11">
    <w:abstractNumId w:val="12"/>
  </w:num>
  <w:num w:numId="12">
    <w:abstractNumId w:val="16"/>
  </w:num>
  <w:num w:numId="13">
    <w:abstractNumId w:val="27"/>
  </w:num>
  <w:num w:numId="14">
    <w:abstractNumId w:val="6"/>
  </w:num>
  <w:num w:numId="15">
    <w:abstractNumId w:val="18"/>
  </w:num>
  <w:num w:numId="16">
    <w:abstractNumId w:val="34"/>
  </w:num>
  <w:num w:numId="17">
    <w:abstractNumId w:val="29"/>
  </w:num>
  <w:num w:numId="18">
    <w:abstractNumId w:val="14"/>
  </w:num>
  <w:num w:numId="19">
    <w:abstractNumId w:val="19"/>
  </w:num>
  <w:num w:numId="20">
    <w:abstractNumId w:val="20"/>
  </w:num>
  <w:num w:numId="21">
    <w:abstractNumId w:val="39"/>
  </w:num>
  <w:num w:numId="22">
    <w:abstractNumId w:val="32"/>
  </w:num>
  <w:num w:numId="23">
    <w:abstractNumId w:val="46"/>
  </w:num>
  <w:num w:numId="24">
    <w:abstractNumId w:val="13"/>
  </w:num>
  <w:num w:numId="25">
    <w:abstractNumId w:val="17"/>
  </w:num>
  <w:num w:numId="26">
    <w:abstractNumId w:val="37"/>
  </w:num>
  <w:num w:numId="27">
    <w:abstractNumId w:val="38"/>
  </w:num>
  <w:num w:numId="28">
    <w:abstractNumId w:val="23"/>
  </w:num>
  <w:num w:numId="29">
    <w:abstractNumId w:val="25"/>
  </w:num>
  <w:num w:numId="30">
    <w:abstractNumId w:val="22"/>
  </w:num>
  <w:num w:numId="31">
    <w:abstractNumId w:val="33"/>
  </w:num>
  <w:num w:numId="32">
    <w:abstractNumId w:val="11"/>
  </w:num>
  <w:num w:numId="33">
    <w:abstractNumId w:val="41"/>
  </w:num>
  <w:num w:numId="34">
    <w:abstractNumId w:val="8"/>
  </w:num>
  <w:num w:numId="35">
    <w:abstractNumId w:val="31"/>
  </w:num>
  <w:num w:numId="3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3"/>
  </w:num>
  <w:num w:numId="39">
    <w:abstractNumId w:val="21"/>
  </w:num>
  <w:num w:numId="40">
    <w:abstractNumId w:val="44"/>
  </w:num>
  <w:num w:numId="41">
    <w:abstractNumId w:val="2"/>
  </w:num>
  <w:num w:numId="42">
    <w:abstractNumId w:val="42"/>
  </w:num>
  <w:num w:numId="43">
    <w:abstractNumId w:val="15"/>
  </w:num>
  <w:num w:numId="44">
    <w:abstractNumId w:val="24"/>
  </w:num>
  <w:num w:numId="45">
    <w:abstractNumId w:val="35"/>
  </w:num>
  <w:num w:numId="46">
    <w:abstractNumId w:val="28"/>
  </w:num>
  <w:num w:numId="4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defaultTabStop w:val="720"/>
  <w:drawingGridHorizontalSpacing w:val="115"/>
  <w:drawingGridVerticalSpacing w:val="187"/>
  <w:displayHorizontalDrawingGridEvery w:val="2"/>
  <w:characterSpacingControl w:val="doNotCompress"/>
  <w:footnotePr>
    <w:footnote w:id="0"/>
    <w:footnote w:id="1"/>
  </w:footnotePr>
  <w:endnotePr>
    <w:endnote w:id="0"/>
    <w:endnote w:id="1"/>
  </w:endnotePr>
  <w:compat/>
  <w:rsids>
    <w:rsidRoot w:val="00907DEA"/>
    <w:rsid w:val="00005269"/>
    <w:rsid w:val="00016833"/>
    <w:rsid w:val="00022948"/>
    <w:rsid w:val="0002639D"/>
    <w:rsid w:val="00026FC6"/>
    <w:rsid w:val="00032200"/>
    <w:rsid w:val="000358F8"/>
    <w:rsid w:val="00035DBA"/>
    <w:rsid w:val="00036D7D"/>
    <w:rsid w:val="00037E73"/>
    <w:rsid w:val="00042E9A"/>
    <w:rsid w:val="000431B9"/>
    <w:rsid w:val="000436E9"/>
    <w:rsid w:val="000438A7"/>
    <w:rsid w:val="0004524D"/>
    <w:rsid w:val="00046A5A"/>
    <w:rsid w:val="00046F69"/>
    <w:rsid w:val="00052AEB"/>
    <w:rsid w:val="000624D9"/>
    <w:rsid w:val="00066568"/>
    <w:rsid w:val="00067A47"/>
    <w:rsid w:val="00070347"/>
    <w:rsid w:val="000708FF"/>
    <w:rsid w:val="000727C3"/>
    <w:rsid w:val="00076DD2"/>
    <w:rsid w:val="00087DBE"/>
    <w:rsid w:val="000901AA"/>
    <w:rsid w:val="00090367"/>
    <w:rsid w:val="00092BE4"/>
    <w:rsid w:val="000A33C2"/>
    <w:rsid w:val="000A4685"/>
    <w:rsid w:val="000B01CA"/>
    <w:rsid w:val="000B397B"/>
    <w:rsid w:val="000D50EB"/>
    <w:rsid w:val="000D6E79"/>
    <w:rsid w:val="000D7658"/>
    <w:rsid w:val="000F0091"/>
    <w:rsid w:val="000F2F7E"/>
    <w:rsid w:val="000F7484"/>
    <w:rsid w:val="0010106A"/>
    <w:rsid w:val="00107ABA"/>
    <w:rsid w:val="00110182"/>
    <w:rsid w:val="00120868"/>
    <w:rsid w:val="00120B0B"/>
    <w:rsid w:val="00124911"/>
    <w:rsid w:val="00127170"/>
    <w:rsid w:val="00130399"/>
    <w:rsid w:val="001306BD"/>
    <w:rsid w:val="00141724"/>
    <w:rsid w:val="001471D1"/>
    <w:rsid w:val="00150407"/>
    <w:rsid w:val="00156804"/>
    <w:rsid w:val="00165AB8"/>
    <w:rsid w:val="00166593"/>
    <w:rsid w:val="00174F9C"/>
    <w:rsid w:val="0017624A"/>
    <w:rsid w:val="00182E1F"/>
    <w:rsid w:val="00190FE0"/>
    <w:rsid w:val="0019126E"/>
    <w:rsid w:val="00192195"/>
    <w:rsid w:val="00193119"/>
    <w:rsid w:val="001A0BDE"/>
    <w:rsid w:val="001A4662"/>
    <w:rsid w:val="001B6B3B"/>
    <w:rsid w:val="001C00CC"/>
    <w:rsid w:val="001D0E66"/>
    <w:rsid w:val="001E3108"/>
    <w:rsid w:val="001E31D9"/>
    <w:rsid w:val="001F115E"/>
    <w:rsid w:val="001F276D"/>
    <w:rsid w:val="002032A8"/>
    <w:rsid w:val="00221166"/>
    <w:rsid w:val="0022121F"/>
    <w:rsid w:val="0022315C"/>
    <w:rsid w:val="00224058"/>
    <w:rsid w:val="00227238"/>
    <w:rsid w:val="00231D81"/>
    <w:rsid w:val="00235D75"/>
    <w:rsid w:val="00255B93"/>
    <w:rsid w:val="00263190"/>
    <w:rsid w:val="00264097"/>
    <w:rsid w:val="0027522B"/>
    <w:rsid w:val="0027679C"/>
    <w:rsid w:val="00292835"/>
    <w:rsid w:val="00294B04"/>
    <w:rsid w:val="00294D2F"/>
    <w:rsid w:val="002955B3"/>
    <w:rsid w:val="002A1484"/>
    <w:rsid w:val="002A377B"/>
    <w:rsid w:val="002A4429"/>
    <w:rsid w:val="002B1A36"/>
    <w:rsid w:val="002B3DAD"/>
    <w:rsid w:val="002B4C76"/>
    <w:rsid w:val="002B7179"/>
    <w:rsid w:val="002B7E78"/>
    <w:rsid w:val="002C24F1"/>
    <w:rsid w:val="002C4EE3"/>
    <w:rsid w:val="002D01FE"/>
    <w:rsid w:val="002D65CE"/>
    <w:rsid w:val="002E09B9"/>
    <w:rsid w:val="002E24C2"/>
    <w:rsid w:val="002E2A65"/>
    <w:rsid w:val="002F5851"/>
    <w:rsid w:val="002F6670"/>
    <w:rsid w:val="002F7170"/>
    <w:rsid w:val="003022E1"/>
    <w:rsid w:val="00302996"/>
    <w:rsid w:val="003076D1"/>
    <w:rsid w:val="00312D3F"/>
    <w:rsid w:val="00320503"/>
    <w:rsid w:val="003256F2"/>
    <w:rsid w:val="003270CE"/>
    <w:rsid w:val="00330DC4"/>
    <w:rsid w:val="00332AF7"/>
    <w:rsid w:val="0033692B"/>
    <w:rsid w:val="00344A86"/>
    <w:rsid w:val="003653C9"/>
    <w:rsid w:val="003662EE"/>
    <w:rsid w:val="003805D7"/>
    <w:rsid w:val="0038460C"/>
    <w:rsid w:val="003945FB"/>
    <w:rsid w:val="003A2D06"/>
    <w:rsid w:val="003A57E2"/>
    <w:rsid w:val="003A6928"/>
    <w:rsid w:val="003B4D1A"/>
    <w:rsid w:val="003C2729"/>
    <w:rsid w:val="003D1614"/>
    <w:rsid w:val="003D2669"/>
    <w:rsid w:val="003D49A7"/>
    <w:rsid w:val="003D5000"/>
    <w:rsid w:val="003E24FA"/>
    <w:rsid w:val="003F1711"/>
    <w:rsid w:val="003F3EB0"/>
    <w:rsid w:val="0040065E"/>
    <w:rsid w:val="00403525"/>
    <w:rsid w:val="00413564"/>
    <w:rsid w:val="00413F1A"/>
    <w:rsid w:val="004140B1"/>
    <w:rsid w:val="0042216B"/>
    <w:rsid w:val="004248E3"/>
    <w:rsid w:val="00434FD9"/>
    <w:rsid w:val="0043564A"/>
    <w:rsid w:val="00435BDE"/>
    <w:rsid w:val="00442364"/>
    <w:rsid w:val="0044689F"/>
    <w:rsid w:val="00446A31"/>
    <w:rsid w:val="00447A3D"/>
    <w:rsid w:val="00457959"/>
    <w:rsid w:val="00460652"/>
    <w:rsid w:val="0046135D"/>
    <w:rsid w:val="00463A52"/>
    <w:rsid w:val="00480CF5"/>
    <w:rsid w:val="004903F8"/>
    <w:rsid w:val="00493BE3"/>
    <w:rsid w:val="00493F19"/>
    <w:rsid w:val="004B2C2A"/>
    <w:rsid w:val="004B70BE"/>
    <w:rsid w:val="004C1991"/>
    <w:rsid w:val="004C3A5C"/>
    <w:rsid w:val="004D01C1"/>
    <w:rsid w:val="004D2EAE"/>
    <w:rsid w:val="004D7916"/>
    <w:rsid w:val="004E294B"/>
    <w:rsid w:val="004E6591"/>
    <w:rsid w:val="004F00AB"/>
    <w:rsid w:val="004F1EAA"/>
    <w:rsid w:val="004F278D"/>
    <w:rsid w:val="004F6EA7"/>
    <w:rsid w:val="00502C48"/>
    <w:rsid w:val="0051153D"/>
    <w:rsid w:val="0051169C"/>
    <w:rsid w:val="005120AF"/>
    <w:rsid w:val="00513E8B"/>
    <w:rsid w:val="00520DE3"/>
    <w:rsid w:val="00525AB9"/>
    <w:rsid w:val="00532E68"/>
    <w:rsid w:val="005353DB"/>
    <w:rsid w:val="00536DB2"/>
    <w:rsid w:val="005452A4"/>
    <w:rsid w:val="00547302"/>
    <w:rsid w:val="005551EC"/>
    <w:rsid w:val="00557879"/>
    <w:rsid w:val="00566CDD"/>
    <w:rsid w:val="00576DDD"/>
    <w:rsid w:val="00582423"/>
    <w:rsid w:val="005868DF"/>
    <w:rsid w:val="00587247"/>
    <w:rsid w:val="00597A07"/>
    <w:rsid w:val="005A1FD4"/>
    <w:rsid w:val="005A2E77"/>
    <w:rsid w:val="005A461A"/>
    <w:rsid w:val="005B11A2"/>
    <w:rsid w:val="005B6D46"/>
    <w:rsid w:val="005D05F3"/>
    <w:rsid w:val="005D2D6E"/>
    <w:rsid w:val="005E48E9"/>
    <w:rsid w:val="005E596F"/>
    <w:rsid w:val="005F6499"/>
    <w:rsid w:val="00600914"/>
    <w:rsid w:val="0061001C"/>
    <w:rsid w:val="006102CE"/>
    <w:rsid w:val="006200BE"/>
    <w:rsid w:val="006220EC"/>
    <w:rsid w:val="006269AD"/>
    <w:rsid w:val="006338A8"/>
    <w:rsid w:val="006344FB"/>
    <w:rsid w:val="00635690"/>
    <w:rsid w:val="006364EB"/>
    <w:rsid w:val="006373A8"/>
    <w:rsid w:val="00643472"/>
    <w:rsid w:val="006438CA"/>
    <w:rsid w:val="00644AF5"/>
    <w:rsid w:val="00655882"/>
    <w:rsid w:val="0065670A"/>
    <w:rsid w:val="00674CCD"/>
    <w:rsid w:val="006808DC"/>
    <w:rsid w:val="00680C54"/>
    <w:rsid w:val="006941FA"/>
    <w:rsid w:val="006A14F9"/>
    <w:rsid w:val="006A16B2"/>
    <w:rsid w:val="006A212C"/>
    <w:rsid w:val="006A42BD"/>
    <w:rsid w:val="006B2F54"/>
    <w:rsid w:val="006B6D4E"/>
    <w:rsid w:val="006C181C"/>
    <w:rsid w:val="006C62C6"/>
    <w:rsid w:val="006C6309"/>
    <w:rsid w:val="006D6DD1"/>
    <w:rsid w:val="006E1430"/>
    <w:rsid w:val="006E3A9C"/>
    <w:rsid w:val="006E42F6"/>
    <w:rsid w:val="006F2F2D"/>
    <w:rsid w:val="006F51B2"/>
    <w:rsid w:val="006F7F3C"/>
    <w:rsid w:val="00700922"/>
    <w:rsid w:val="007017EE"/>
    <w:rsid w:val="00702BE6"/>
    <w:rsid w:val="00706BAF"/>
    <w:rsid w:val="00707D06"/>
    <w:rsid w:val="00716663"/>
    <w:rsid w:val="007228CA"/>
    <w:rsid w:val="0072611F"/>
    <w:rsid w:val="007357E0"/>
    <w:rsid w:val="00741638"/>
    <w:rsid w:val="00744DEE"/>
    <w:rsid w:val="00752827"/>
    <w:rsid w:val="00753F46"/>
    <w:rsid w:val="00762EE6"/>
    <w:rsid w:val="0078146A"/>
    <w:rsid w:val="00786924"/>
    <w:rsid w:val="00787651"/>
    <w:rsid w:val="00792282"/>
    <w:rsid w:val="007A36F6"/>
    <w:rsid w:val="007B5508"/>
    <w:rsid w:val="007C4151"/>
    <w:rsid w:val="007C5793"/>
    <w:rsid w:val="007C6F48"/>
    <w:rsid w:val="007D0177"/>
    <w:rsid w:val="007D1648"/>
    <w:rsid w:val="007D2122"/>
    <w:rsid w:val="007D2C97"/>
    <w:rsid w:val="007D4A4C"/>
    <w:rsid w:val="007D59D6"/>
    <w:rsid w:val="007D6410"/>
    <w:rsid w:val="007E6999"/>
    <w:rsid w:val="007F4B14"/>
    <w:rsid w:val="007F5771"/>
    <w:rsid w:val="00810BC5"/>
    <w:rsid w:val="008114A7"/>
    <w:rsid w:val="00814076"/>
    <w:rsid w:val="00816529"/>
    <w:rsid w:val="00821A83"/>
    <w:rsid w:val="00822841"/>
    <w:rsid w:val="00826A02"/>
    <w:rsid w:val="00830F6E"/>
    <w:rsid w:val="008338FA"/>
    <w:rsid w:val="00835277"/>
    <w:rsid w:val="008376CE"/>
    <w:rsid w:val="008429AA"/>
    <w:rsid w:val="00845ACD"/>
    <w:rsid w:val="00852E70"/>
    <w:rsid w:val="00855CB9"/>
    <w:rsid w:val="008569E9"/>
    <w:rsid w:val="00867D31"/>
    <w:rsid w:val="00867EB1"/>
    <w:rsid w:val="00880C68"/>
    <w:rsid w:val="00884AD1"/>
    <w:rsid w:val="008A11CA"/>
    <w:rsid w:val="008A29B9"/>
    <w:rsid w:val="008B5320"/>
    <w:rsid w:val="008B5E3F"/>
    <w:rsid w:val="008C3995"/>
    <w:rsid w:val="008D09E2"/>
    <w:rsid w:val="008E159E"/>
    <w:rsid w:val="008E2BD7"/>
    <w:rsid w:val="008E300E"/>
    <w:rsid w:val="008E307A"/>
    <w:rsid w:val="008E5D0D"/>
    <w:rsid w:val="008F0434"/>
    <w:rsid w:val="008F2C7D"/>
    <w:rsid w:val="008F3017"/>
    <w:rsid w:val="008F5D7D"/>
    <w:rsid w:val="00907DEA"/>
    <w:rsid w:val="009101BA"/>
    <w:rsid w:val="009110BA"/>
    <w:rsid w:val="00911A72"/>
    <w:rsid w:val="00913DFF"/>
    <w:rsid w:val="00914986"/>
    <w:rsid w:val="009340EB"/>
    <w:rsid w:val="009430A9"/>
    <w:rsid w:val="00960176"/>
    <w:rsid w:val="00961957"/>
    <w:rsid w:val="009622A6"/>
    <w:rsid w:val="009727EC"/>
    <w:rsid w:val="0097543C"/>
    <w:rsid w:val="00987967"/>
    <w:rsid w:val="00987DA2"/>
    <w:rsid w:val="00994E90"/>
    <w:rsid w:val="009A3981"/>
    <w:rsid w:val="009A5339"/>
    <w:rsid w:val="009B5092"/>
    <w:rsid w:val="009C7B12"/>
    <w:rsid w:val="009D4A97"/>
    <w:rsid w:val="009D6B3A"/>
    <w:rsid w:val="009E5907"/>
    <w:rsid w:val="009E724A"/>
    <w:rsid w:val="009F4D09"/>
    <w:rsid w:val="00A016EB"/>
    <w:rsid w:val="00A1031F"/>
    <w:rsid w:val="00A106E6"/>
    <w:rsid w:val="00A10B13"/>
    <w:rsid w:val="00A12EEC"/>
    <w:rsid w:val="00A231B9"/>
    <w:rsid w:val="00A246C4"/>
    <w:rsid w:val="00A24AC9"/>
    <w:rsid w:val="00A27352"/>
    <w:rsid w:val="00A369A5"/>
    <w:rsid w:val="00A507CC"/>
    <w:rsid w:val="00A50925"/>
    <w:rsid w:val="00A54A0F"/>
    <w:rsid w:val="00A71B4E"/>
    <w:rsid w:val="00A72658"/>
    <w:rsid w:val="00A75E17"/>
    <w:rsid w:val="00A75E31"/>
    <w:rsid w:val="00A87E9C"/>
    <w:rsid w:val="00A91FFC"/>
    <w:rsid w:val="00A951D7"/>
    <w:rsid w:val="00AA0132"/>
    <w:rsid w:val="00AB696A"/>
    <w:rsid w:val="00AC2221"/>
    <w:rsid w:val="00AC2A4E"/>
    <w:rsid w:val="00AC7972"/>
    <w:rsid w:val="00AD3F67"/>
    <w:rsid w:val="00AE27FE"/>
    <w:rsid w:val="00AF1455"/>
    <w:rsid w:val="00AF2B65"/>
    <w:rsid w:val="00AF3694"/>
    <w:rsid w:val="00AF5DA9"/>
    <w:rsid w:val="00B00426"/>
    <w:rsid w:val="00B101DB"/>
    <w:rsid w:val="00B17C76"/>
    <w:rsid w:val="00B22E94"/>
    <w:rsid w:val="00B246BD"/>
    <w:rsid w:val="00B27504"/>
    <w:rsid w:val="00B31D0E"/>
    <w:rsid w:val="00B40B53"/>
    <w:rsid w:val="00B415D9"/>
    <w:rsid w:val="00B44311"/>
    <w:rsid w:val="00B5105A"/>
    <w:rsid w:val="00B55370"/>
    <w:rsid w:val="00B561ED"/>
    <w:rsid w:val="00B622A0"/>
    <w:rsid w:val="00B63C42"/>
    <w:rsid w:val="00B734C6"/>
    <w:rsid w:val="00B7372E"/>
    <w:rsid w:val="00B82537"/>
    <w:rsid w:val="00B87A4A"/>
    <w:rsid w:val="00BC0B01"/>
    <w:rsid w:val="00BC1AD0"/>
    <w:rsid w:val="00BC1D9F"/>
    <w:rsid w:val="00BD5207"/>
    <w:rsid w:val="00BF3DD4"/>
    <w:rsid w:val="00C00BC4"/>
    <w:rsid w:val="00C12D3B"/>
    <w:rsid w:val="00C16F0F"/>
    <w:rsid w:val="00C2145F"/>
    <w:rsid w:val="00C24B00"/>
    <w:rsid w:val="00C24CB1"/>
    <w:rsid w:val="00C25B69"/>
    <w:rsid w:val="00C461B7"/>
    <w:rsid w:val="00C466AC"/>
    <w:rsid w:val="00C47545"/>
    <w:rsid w:val="00C52E99"/>
    <w:rsid w:val="00C52F0D"/>
    <w:rsid w:val="00C64A3B"/>
    <w:rsid w:val="00C72540"/>
    <w:rsid w:val="00C7589B"/>
    <w:rsid w:val="00C8736C"/>
    <w:rsid w:val="00C9242E"/>
    <w:rsid w:val="00C9765D"/>
    <w:rsid w:val="00CA7A3E"/>
    <w:rsid w:val="00CB3D55"/>
    <w:rsid w:val="00CC4F50"/>
    <w:rsid w:val="00CD4AA1"/>
    <w:rsid w:val="00CD6910"/>
    <w:rsid w:val="00CE384F"/>
    <w:rsid w:val="00CE79A3"/>
    <w:rsid w:val="00CF2218"/>
    <w:rsid w:val="00CF516A"/>
    <w:rsid w:val="00D03B99"/>
    <w:rsid w:val="00D11729"/>
    <w:rsid w:val="00D1190D"/>
    <w:rsid w:val="00D1376D"/>
    <w:rsid w:val="00D13CA3"/>
    <w:rsid w:val="00D15BA5"/>
    <w:rsid w:val="00D21B34"/>
    <w:rsid w:val="00D24ED4"/>
    <w:rsid w:val="00D25B1A"/>
    <w:rsid w:val="00D2717B"/>
    <w:rsid w:val="00D27537"/>
    <w:rsid w:val="00D4006C"/>
    <w:rsid w:val="00D4083E"/>
    <w:rsid w:val="00D427B1"/>
    <w:rsid w:val="00D4519A"/>
    <w:rsid w:val="00D477DD"/>
    <w:rsid w:val="00D64228"/>
    <w:rsid w:val="00D755EB"/>
    <w:rsid w:val="00D919AF"/>
    <w:rsid w:val="00D9381D"/>
    <w:rsid w:val="00D974AD"/>
    <w:rsid w:val="00D97A14"/>
    <w:rsid w:val="00DA1C87"/>
    <w:rsid w:val="00DA6A59"/>
    <w:rsid w:val="00DA7FFA"/>
    <w:rsid w:val="00DB248E"/>
    <w:rsid w:val="00DB3A9E"/>
    <w:rsid w:val="00DC5AC8"/>
    <w:rsid w:val="00DC5E10"/>
    <w:rsid w:val="00DC743F"/>
    <w:rsid w:val="00DD54EE"/>
    <w:rsid w:val="00DE5366"/>
    <w:rsid w:val="00DE71C1"/>
    <w:rsid w:val="00DF311C"/>
    <w:rsid w:val="00DF4381"/>
    <w:rsid w:val="00DF593C"/>
    <w:rsid w:val="00DF6B5A"/>
    <w:rsid w:val="00E04448"/>
    <w:rsid w:val="00E05B4C"/>
    <w:rsid w:val="00E125DE"/>
    <w:rsid w:val="00E22A6F"/>
    <w:rsid w:val="00E233E1"/>
    <w:rsid w:val="00E276FC"/>
    <w:rsid w:val="00E42B14"/>
    <w:rsid w:val="00E63DDA"/>
    <w:rsid w:val="00E6607D"/>
    <w:rsid w:val="00E76922"/>
    <w:rsid w:val="00E8086A"/>
    <w:rsid w:val="00E81C5B"/>
    <w:rsid w:val="00E84FE2"/>
    <w:rsid w:val="00E864D6"/>
    <w:rsid w:val="00E91120"/>
    <w:rsid w:val="00E932C8"/>
    <w:rsid w:val="00E97E68"/>
    <w:rsid w:val="00EA6F80"/>
    <w:rsid w:val="00EC00D3"/>
    <w:rsid w:val="00ED1A36"/>
    <w:rsid w:val="00ED2DA1"/>
    <w:rsid w:val="00EE0B64"/>
    <w:rsid w:val="00EE0C45"/>
    <w:rsid w:val="00EE1392"/>
    <w:rsid w:val="00EE23AB"/>
    <w:rsid w:val="00EF06BE"/>
    <w:rsid w:val="00EF06F3"/>
    <w:rsid w:val="00EF0A3D"/>
    <w:rsid w:val="00EF2DA3"/>
    <w:rsid w:val="00EF3233"/>
    <w:rsid w:val="00EF3988"/>
    <w:rsid w:val="00F0539E"/>
    <w:rsid w:val="00F05CEB"/>
    <w:rsid w:val="00F201B0"/>
    <w:rsid w:val="00F24061"/>
    <w:rsid w:val="00F2574E"/>
    <w:rsid w:val="00F34C00"/>
    <w:rsid w:val="00F35C42"/>
    <w:rsid w:val="00F45B9A"/>
    <w:rsid w:val="00F51C1B"/>
    <w:rsid w:val="00F55A98"/>
    <w:rsid w:val="00F60090"/>
    <w:rsid w:val="00F63414"/>
    <w:rsid w:val="00F677A4"/>
    <w:rsid w:val="00F70B3A"/>
    <w:rsid w:val="00F70CE0"/>
    <w:rsid w:val="00F770E7"/>
    <w:rsid w:val="00F77EFA"/>
    <w:rsid w:val="00F82A37"/>
    <w:rsid w:val="00F91C47"/>
    <w:rsid w:val="00F95E85"/>
    <w:rsid w:val="00FA37FC"/>
    <w:rsid w:val="00FB041D"/>
    <w:rsid w:val="00FB3929"/>
    <w:rsid w:val="00FB50CF"/>
    <w:rsid w:val="00FC5F62"/>
    <w:rsid w:val="00FD3492"/>
    <w:rsid w:val="00FE0BCE"/>
    <w:rsid w:val="00FE4EC4"/>
    <w:rsid w:val="00FE7C21"/>
    <w:rsid w:val="00FE7C6D"/>
    <w:rsid w:val="00FF0691"/>
    <w:rsid w:val="00FF3E7B"/>
    <w:rsid w:val="00FF5C89"/>
    <w:rsid w:val="00FF66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7D"/>
    <w:pPr>
      <w:spacing w:after="180" w:line="274" w:lineRule="auto"/>
    </w:pPr>
  </w:style>
  <w:style w:type="paragraph" w:styleId="Heading1">
    <w:name w:val="heading 1"/>
    <w:basedOn w:val="Normal"/>
    <w:next w:val="Normal"/>
    <w:link w:val="Heading1Char"/>
    <w:uiPriority w:val="9"/>
    <w:qFormat/>
    <w:rsid w:val="008F2C7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8F2C7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8F2C7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F2C7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F2C7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F2C7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F2C7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F2C7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F2C7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7D"/>
    <w:pPr>
      <w:spacing w:line="240" w:lineRule="auto"/>
      <w:ind w:left="720" w:hanging="288"/>
      <w:contextualSpacing/>
    </w:pPr>
    <w:rPr>
      <w:color w:val="1F497D" w:themeColor="text2"/>
    </w:rPr>
  </w:style>
  <w:style w:type="paragraph" w:styleId="BodyText">
    <w:name w:val="Body Text"/>
    <w:basedOn w:val="Normal"/>
    <w:link w:val="BodyTextChar"/>
    <w:semiHidden/>
    <w:rsid w:val="00707D06"/>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07D06"/>
    <w:rPr>
      <w:rFonts w:ascii="Times New Roman" w:eastAsia="Times New Roman" w:hAnsi="Times New Roman" w:cs="Times New Roman"/>
      <w:sz w:val="24"/>
      <w:szCs w:val="24"/>
      <w:lang w:eastAsia="ar-SA"/>
    </w:rPr>
  </w:style>
  <w:style w:type="character" w:customStyle="1" w:styleId="normalchar">
    <w:name w:val="normal__char"/>
    <w:basedOn w:val="DefaultParagraphFont"/>
    <w:rsid w:val="00707D06"/>
  </w:style>
  <w:style w:type="character" w:customStyle="1" w:styleId="normalchar1">
    <w:name w:val="normalchar1"/>
    <w:rsid w:val="00707D06"/>
  </w:style>
  <w:style w:type="paragraph" w:customStyle="1" w:styleId="NoSpacing1">
    <w:name w:val="No Spacing1"/>
    <w:uiPriority w:val="1"/>
    <w:semiHidden/>
    <w:rsid w:val="00707D06"/>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CC4F50"/>
    <w:rPr>
      <w:color w:val="0000FF" w:themeColor="hyperlink"/>
      <w:u w:val="single"/>
    </w:rPr>
  </w:style>
  <w:style w:type="character" w:customStyle="1" w:styleId="Heading1Char">
    <w:name w:val="Heading 1 Char"/>
    <w:basedOn w:val="DefaultParagraphFont"/>
    <w:link w:val="Heading1"/>
    <w:uiPriority w:val="9"/>
    <w:rsid w:val="008F2C7D"/>
    <w:rPr>
      <w:rFonts w:asciiTheme="majorHAnsi" w:eastAsiaTheme="majorEastAsia" w:hAnsiTheme="majorHAnsi" w:cstheme="majorBidi"/>
      <w:bCs/>
      <w:color w:val="1F497D" w:themeColor="text2"/>
      <w:sz w:val="32"/>
      <w:szCs w:val="28"/>
    </w:rPr>
  </w:style>
  <w:style w:type="paragraph" w:styleId="Header">
    <w:name w:val="header"/>
    <w:basedOn w:val="Normal"/>
    <w:link w:val="HeaderChar"/>
    <w:uiPriority w:val="99"/>
    <w:unhideWhenUsed/>
    <w:rsid w:val="00F3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42"/>
  </w:style>
  <w:style w:type="paragraph" w:styleId="Footer">
    <w:name w:val="footer"/>
    <w:basedOn w:val="Normal"/>
    <w:link w:val="FooterChar"/>
    <w:uiPriority w:val="99"/>
    <w:unhideWhenUsed/>
    <w:rsid w:val="00F3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42"/>
  </w:style>
  <w:style w:type="paragraph" w:styleId="NormalWeb">
    <w:name w:val="Normal (Web)"/>
    <w:basedOn w:val="Normal"/>
    <w:uiPriority w:val="99"/>
    <w:unhideWhenUsed/>
    <w:rsid w:val="00BF3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C7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8F2C7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F2C7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F2C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F2C7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F2C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F2C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F2C7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F2C7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F2C7D"/>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TitleChar">
    <w:name w:val="Title Char"/>
    <w:basedOn w:val="DefaultParagraphFont"/>
    <w:link w:val="Title"/>
    <w:uiPriority w:val="10"/>
    <w:rsid w:val="008F2C7D"/>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sid w:val="008F2C7D"/>
    <w:pPr>
      <w:numPr>
        <w:ilvl w:val="1"/>
      </w:numPr>
    </w:pPr>
    <w:rPr>
      <w:rFonts w:eastAsiaTheme="majorEastAsia" w:cstheme="majorBidi"/>
      <w:iCs/>
      <w:color w:val="265898" w:themeColor="text2" w:themeTint="E6"/>
      <w:sz w:val="32"/>
      <w:szCs w:val="24"/>
      <w:lang w:bidi="hi-IN"/>
    </w:rPr>
  </w:style>
  <w:style w:type="character" w:customStyle="1" w:styleId="SubtitleChar">
    <w:name w:val="Subtitle Char"/>
    <w:basedOn w:val="DefaultParagraphFont"/>
    <w:link w:val="Subtitle"/>
    <w:uiPriority w:val="11"/>
    <w:rsid w:val="008F2C7D"/>
    <w:rPr>
      <w:rFonts w:eastAsiaTheme="majorEastAsia" w:cstheme="majorBidi"/>
      <w:iCs/>
      <w:color w:val="265898" w:themeColor="text2" w:themeTint="E6"/>
      <w:sz w:val="32"/>
      <w:szCs w:val="24"/>
      <w:lang w:bidi="hi-IN"/>
    </w:rPr>
  </w:style>
  <w:style w:type="character" w:styleId="Strong">
    <w:name w:val="Strong"/>
    <w:basedOn w:val="DefaultParagraphFont"/>
    <w:uiPriority w:val="22"/>
    <w:qFormat/>
    <w:rsid w:val="008F2C7D"/>
    <w:rPr>
      <w:b/>
      <w:bCs/>
      <w:color w:val="265898" w:themeColor="text2" w:themeTint="E6"/>
    </w:rPr>
  </w:style>
  <w:style w:type="character" w:styleId="Emphasis">
    <w:name w:val="Emphasis"/>
    <w:basedOn w:val="DefaultParagraphFont"/>
    <w:uiPriority w:val="20"/>
    <w:qFormat/>
    <w:rsid w:val="008F2C7D"/>
    <w:rPr>
      <w:b w:val="0"/>
      <w:i/>
      <w:iCs/>
      <w:color w:val="1F497D" w:themeColor="text2"/>
    </w:rPr>
  </w:style>
  <w:style w:type="paragraph" w:styleId="NoSpacing">
    <w:name w:val="No Spacing"/>
    <w:link w:val="NoSpacingChar"/>
    <w:uiPriority w:val="1"/>
    <w:qFormat/>
    <w:rsid w:val="008F2C7D"/>
    <w:pPr>
      <w:spacing w:after="0" w:line="240" w:lineRule="auto"/>
    </w:pPr>
  </w:style>
  <w:style w:type="paragraph" w:styleId="Quote">
    <w:name w:val="Quote"/>
    <w:basedOn w:val="Normal"/>
    <w:next w:val="Normal"/>
    <w:link w:val="QuoteChar"/>
    <w:uiPriority w:val="29"/>
    <w:qFormat/>
    <w:rsid w:val="008F2C7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F2C7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F2C7D"/>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F2C7D"/>
    <w:rPr>
      <w:rFonts w:eastAsiaTheme="minorEastAsia"/>
      <w:b/>
      <w:bCs/>
      <w:i/>
      <w:iCs/>
      <w:color w:val="C0504D" w:themeColor="accent2"/>
      <w:sz w:val="26"/>
      <w:lang w:bidi="hi-IN"/>
    </w:rPr>
  </w:style>
  <w:style w:type="character" w:styleId="SubtleEmphasis">
    <w:name w:val="Subtle Emphasis"/>
    <w:basedOn w:val="DefaultParagraphFont"/>
    <w:uiPriority w:val="19"/>
    <w:qFormat/>
    <w:rsid w:val="008F2C7D"/>
    <w:rPr>
      <w:i/>
      <w:iCs/>
      <w:color w:val="000000"/>
    </w:rPr>
  </w:style>
  <w:style w:type="character" w:styleId="IntenseEmphasis">
    <w:name w:val="Intense Emphasis"/>
    <w:basedOn w:val="DefaultParagraphFont"/>
    <w:uiPriority w:val="21"/>
    <w:qFormat/>
    <w:rsid w:val="008F2C7D"/>
    <w:rPr>
      <w:b/>
      <w:bCs/>
      <w:i/>
      <w:iCs/>
      <w:color w:val="1F497D" w:themeColor="text2"/>
    </w:rPr>
  </w:style>
  <w:style w:type="character" w:styleId="SubtleReference">
    <w:name w:val="Subtle Reference"/>
    <w:basedOn w:val="DefaultParagraphFont"/>
    <w:uiPriority w:val="31"/>
    <w:qFormat/>
    <w:rsid w:val="008F2C7D"/>
    <w:rPr>
      <w:smallCaps/>
      <w:color w:val="000000"/>
      <w:u w:val="single"/>
    </w:rPr>
  </w:style>
  <w:style w:type="character" w:styleId="IntenseReference">
    <w:name w:val="Intense Reference"/>
    <w:basedOn w:val="DefaultParagraphFont"/>
    <w:uiPriority w:val="32"/>
    <w:qFormat/>
    <w:rsid w:val="008F2C7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F2C7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F2C7D"/>
    <w:pPr>
      <w:spacing w:before="480" w:line="264" w:lineRule="auto"/>
      <w:outlineLvl w:val="9"/>
    </w:pPr>
    <w:rPr>
      <w:b/>
    </w:rPr>
  </w:style>
  <w:style w:type="character" w:customStyle="1" w:styleId="NoSpacingChar">
    <w:name w:val="No Spacing Char"/>
    <w:basedOn w:val="DefaultParagraphFont"/>
    <w:link w:val="NoSpacing"/>
    <w:uiPriority w:val="1"/>
    <w:rsid w:val="008F2C7D"/>
  </w:style>
  <w:style w:type="paragraph" w:styleId="BalloonText">
    <w:name w:val="Balloon Text"/>
    <w:basedOn w:val="Normal"/>
    <w:link w:val="BalloonTextChar"/>
    <w:uiPriority w:val="99"/>
    <w:semiHidden/>
    <w:unhideWhenUsed/>
    <w:rsid w:val="0065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82"/>
    <w:rPr>
      <w:rFonts w:ascii="Tahoma" w:hAnsi="Tahoma" w:cs="Tahoma"/>
      <w:sz w:val="16"/>
      <w:szCs w:val="16"/>
    </w:rPr>
  </w:style>
  <w:style w:type="paragraph" w:styleId="Revision">
    <w:name w:val="Revision"/>
    <w:hidden/>
    <w:uiPriority w:val="99"/>
    <w:semiHidden/>
    <w:rsid w:val="00F34C00"/>
    <w:pPr>
      <w:spacing w:after="0" w:line="240" w:lineRule="auto"/>
    </w:pPr>
  </w:style>
  <w:style w:type="paragraph" w:styleId="TOC1">
    <w:name w:val="toc 1"/>
    <w:basedOn w:val="Normal"/>
    <w:next w:val="Normal"/>
    <w:autoRedefine/>
    <w:uiPriority w:val="39"/>
    <w:unhideWhenUsed/>
    <w:rsid w:val="00F34C00"/>
  </w:style>
  <w:style w:type="paragraph" w:styleId="TOC2">
    <w:name w:val="toc 2"/>
    <w:basedOn w:val="Normal"/>
    <w:next w:val="Normal"/>
    <w:autoRedefine/>
    <w:uiPriority w:val="39"/>
    <w:unhideWhenUsed/>
    <w:rsid w:val="00F34C00"/>
    <w:pPr>
      <w:ind w:left="220"/>
    </w:pPr>
  </w:style>
  <w:style w:type="paragraph" w:styleId="TOC3">
    <w:name w:val="toc 3"/>
    <w:basedOn w:val="Normal"/>
    <w:next w:val="Normal"/>
    <w:autoRedefine/>
    <w:uiPriority w:val="39"/>
    <w:unhideWhenUsed/>
    <w:rsid w:val="00F34C00"/>
    <w:pPr>
      <w:ind w:left="440"/>
    </w:pPr>
  </w:style>
  <w:style w:type="paragraph" w:styleId="TOC4">
    <w:name w:val="toc 4"/>
    <w:basedOn w:val="Normal"/>
    <w:next w:val="Normal"/>
    <w:autoRedefine/>
    <w:uiPriority w:val="39"/>
    <w:unhideWhenUsed/>
    <w:rsid w:val="00F34C00"/>
    <w:pPr>
      <w:ind w:left="660"/>
    </w:pPr>
  </w:style>
  <w:style w:type="paragraph" w:styleId="TOC5">
    <w:name w:val="toc 5"/>
    <w:basedOn w:val="Normal"/>
    <w:next w:val="Normal"/>
    <w:autoRedefine/>
    <w:uiPriority w:val="39"/>
    <w:unhideWhenUsed/>
    <w:rsid w:val="00F34C00"/>
    <w:pPr>
      <w:ind w:left="880"/>
    </w:pPr>
  </w:style>
  <w:style w:type="paragraph" w:styleId="TOC6">
    <w:name w:val="toc 6"/>
    <w:basedOn w:val="Normal"/>
    <w:next w:val="Normal"/>
    <w:autoRedefine/>
    <w:uiPriority w:val="39"/>
    <w:unhideWhenUsed/>
    <w:rsid w:val="00F34C00"/>
    <w:pPr>
      <w:ind w:left="1100"/>
    </w:pPr>
  </w:style>
  <w:style w:type="paragraph" w:styleId="TOC7">
    <w:name w:val="toc 7"/>
    <w:basedOn w:val="Normal"/>
    <w:next w:val="Normal"/>
    <w:autoRedefine/>
    <w:uiPriority w:val="39"/>
    <w:unhideWhenUsed/>
    <w:rsid w:val="00F34C00"/>
    <w:pPr>
      <w:ind w:left="1320"/>
    </w:pPr>
  </w:style>
  <w:style w:type="paragraph" w:styleId="TOC8">
    <w:name w:val="toc 8"/>
    <w:basedOn w:val="Normal"/>
    <w:next w:val="Normal"/>
    <w:autoRedefine/>
    <w:uiPriority w:val="39"/>
    <w:unhideWhenUsed/>
    <w:rsid w:val="00F34C00"/>
    <w:pPr>
      <w:ind w:left="1540"/>
    </w:pPr>
  </w:style>
  <w:style w:type="paragraph" w:styleId="TOC9">
    <w:name w:val="toc 9"/>
    <w:basedOn w:val="Normal"/>
    <w:next w:val="Normal"/>
    <w:autoRedefine/>
    <w:uiPriority w:val="39"/>
    <w:unhideWhenUsed/>
    <w:rsid w:val="00F34C00"/>
    <w:pPr>
      <w:ind w:left="1760"/>
    </w:pPr>
  </w:style>
  <w:style w:type="paragraph" w:styleId="DocumentMap">
    <w:name w:val="Document Map"/>
    <w:basedOn w:val="Normal"/>
    <w:link w:val="DocumentMapChar"/>
    <w:uiPriority w:val="99"/>
    <w:semiHidden/>
    <w:unhideWhenUsed/>
    <w:rsid w:val="00F34C0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34C00"/>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7D"/>
    <w:pPr>
      <w:spacing w:after="180" w:line="274" w:lineRule="auto"/>
    </w:pPr>
  </w:style>
  <w:style w:type="paragraph" w:styleId="Heading1">
    <w:name w:val="heading 1"/>
    <w:basedOn w:val="Normal"/>
    <w:next w:val="Normal"/>
    <w:link w:val="Heading1Char"/>
    <w:uiPriority w:val="9"/>
    <w:qFormat/>
    <w:rsid w:val="008F2C7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8F2C7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8F2C7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F2C7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F2C7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F2C7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F2C7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F2C7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F2C7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7D"/>
    <w:pPr>
      <w:spacing w:line="240" w:lineRule="auto"/>
      <w:ind w:left="720" w:hanging="288"/>
      <w:contextualSpacing/>
    </w:pPr>
    <w:rPr>
      <w:color w:val="1F497D" w:themeColor="text2"/>
    </w:rPr>
  </w:style>
  <w:style w:type="paragraph" w:styleId="BodyText">
    <w:name w:val="Body Text"/>
    <w:basedOn w:val="Normal"/>
    <w:link w:val="BodyTextChar"/>
    <w:semiHidden/>
    <w:rsid w:val="00707D06"/>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07D06"/>
    <w:rPr>
      <w:rFonts w:ascii="Times New Roman" w:eastAsia="Times New Roman" w:hAnsi="Times New Roman" w:cs="Times New Roman"/>
      <w:sz w:val="24"/>
      <w:szCs w:val="24"/>
      <w:lang w:eastAsia="ar-SA"/>
    </w:rPr>
  </w:style>
  <w:style w:type="character" w:customStyle="1" w:styleId="normalchar">
    <w:name w:val="normal__char"/>
    <w:basedOn w:val="DefaultParagraphFont"/>
    <w:rsid w:val="00707D06"/>
  </w:style>
  <w:style w:type="character" w:customStyle="1" w:styleId="normalchar1">
    <w:name w:val="normalchar1"/>
    <w:rsid w:val="00707D06"/>
  </w:style>
  <w:style w:type="paragraph" w:customStyle="1" w:styleId="NoSpacing1">
    <w:name w:val="No Spacing1"/>
    <w:uiPriority w:val="1"/>
    <w:semiHidden/>
    <w:rsid w:val="00707D06"/>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CC4F50"/>
    <w:rPr>
      <w:color w:val="0000FF" w:themeColor="hyperlink"/>
      <w:u w:val="single"/>
    </w:rPr>
  </w:style>
  <w:style w:type="character" w:customStyle="1" w:styleId="Heading1Char">
    <w:name w:val="Heading 1 Char"/>
    <w:basedOn w:val="DefaultParagraphFont"/>
    <w:link w:val="Heading1"/>
    <w:uiPriority w:val="9"/>
    <w:rsid w:val="008F2C7D"/>
    <w:rPr>
      <w:rFonts w:asciiTheme="majorHAnsi" w:eastAsiaTheme="majorEastAsia" w:hAnsiTheme="majorHAnsi" w:cstheme="majorBidi"/>
      <w:bCs/>
      <w:color w:val="1F497D" w:themeColor="text2"/>
      <w:sz w:val="32"/>
      <w:szCs w:val="28"/>
    </w:rPr>
  </w:style>
  <w:style w:type="paragraph" w:styleId="Header">
    <w:name w:val="header"/>
    <w:basedOn w:val="Normal"/>
    <w:link w:val="HeaderChar"/>
    <w:uiPriority w:val="99"/>
    <w:unhideWhenUsed/>
    <w:rsid w:val="00F3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42"/>
  </w:style>
  <w:style w:type="paragraph" w:styleId="Footer">
    <w:name w:val="footer"/>
    <w:basedOn w:val="Normal"/>
    <w:link w:val="FooterChar"/>
    <w:uiPriority w:val="99"/>
    <w:unhideWhenUsed/>
    <w:rsid w:val="00F3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42"/>
  </w:style>
  <w:style w:type="paragraph" w:styleId="NormalWeb">
    <w:name w:val="Normal (Web)"/>
    <w:basedOn w:val="Normal"/>
    <w:uiPriority w:val="99"/>
    <w:unhideWhenUsed/>
    <w:rsid w:val="00BF3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C7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8F2C7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F2C7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F2C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F2C7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F2C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F2C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F2C7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F2C7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F2C7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F2C7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8F2C7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8F2C7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8F2C7D"/>
    <w:rPr>
      <w:b/>
      <w:bCs/>
      <w:color w:val="265898" w:themeColor="text2" w:themeTint="E6"/>
    </w:rPr>
  </w:style>
  <w:style w:type="character" w:styleId="Emphasis">
    <w:name w:val="Emphasis"/>
    <w:basedOn w:val="DefaultParagraphFont"/>
    <w:uiPriority w:val="20"/>
    <w:qFormat/>
    <w:rsid w:val="008F2C7D"/>
    <w:rPr>
      <w:b w:val="0"/>
      <w:i/>
      <w:iCs/>
      <w:color w:val="1F497D" w:themeColor="text2"/>
    </w:rPr>
  </w:style>
  <w:style w:type="paragraph" w:styleId="NoSpacing">
    <w:name w:val="No Spacing"/>
    <w:link w:val="NoSpacingChar"/>
    <w:uiPriority w:val="1"/>
    <w:qFormat/>
    <w:rsid w:val="008F2C7D"/>
    <w:pPr>
      <w:spacing w:after="0" w:line="240" w:lineRule="auto"/>
    </w:pPr>
  </w:style>
  <w:style w:type="paragraph" w:styleId="Quote">
    <w:name w:val="Quote"/>
    <w:basedOn w:val="Normal"/>
    <w:next w:val="Normal"/>
    <w:link w:val="QuoteChar"/>
    <w:uiPriority w:val="29"/>
    <w:qFormat/>
    <w:rsid w:val="008F2C7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F2C7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F2C7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8F2C7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8F2C7D"/>
    <w:rPr>
      <w:i/>
      <w:iCs/>
      <w:color w:val="000000"/>
    </w:rPr>
  </w:style>
  <w:style w:type="character" w:styleId="IntenseEmphasis">
    <w:name w:val="Intense Emphasis"/>
    <w:basedOn w:val="DefaultParagraphFont"/>
    <w:uiPriority w:val="21"/>
    <w:qFormat/>
    <w:rsid w:val="008F2C7D"/>
    <w:rPr>
      <w:b/>
      <w:bCs/>
      <w:i/>
      <w:iCs/>
      <w:color w:val="1F497D" w:themeColor="text2"/>
    </w:rPr>
  </w:style>
  <w:style w:type="character" w:styleId="SubtleReference">
    <w:name w:val="Subtle Reference"/>
    <w:basedOn w:val="DefaultParagraphFont"/>
    <w:uiPriority w:val="31"/>
    <w:qFormat/>
    <w:rsid w:val="008F2C7D"/>
    <w:rPr>
      <w:smallCaps/>
      <w:color w:val="000000"/>
      <w:u w:val="single"/>
    </w:rPr>
  </w:style>
  <w:style w:type="character" w:styleId="IntenseReference">
    <w:name w:val="Intense Reference"/>
    <w:basedOn w:val="DefaultParagraphFont"/>
    <w:uiPriority w:val="32"/>
    <w:qFormat/>
    <w:rsid w:val="008F2C7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F2C7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F2C7D"/>
    <w:pPr>
      <w:spacing w:before="480" w:line="264" w:lineRule="auto"/>
      <w:outlineLvl w:val="9"/>
    </w:pPr>
    <w:rPr>
      <w:b/>
    </w:rPr>
  </w:style>
  <w:style w:type="character" w:customStyle="1" w:styleId="NoSpacingChar">
    <w:name w:val="No Spacing Char"/>
    <w:basedOn w:val="DefaultParagraphFont"/>
    <w:link w:val="NoSpacing"/>
    <w:uiPriority w:val="1"/>
    <w:rsid w:val="008F2C7D"/>
  </w:style>
  <w:style w:type="paragraph" w:styleId="BalloonText">
    <w:name w:val="Balloon Text"/>
    <w:basedOn w:val="Normal"/>
    <w:link w:val="BalloonTextChar"/>
    <w:uiPriority w:val="99"/>
    <w:semiHidden/>
    <w:unhideWhenUsed/>
    <w:rsid w:val="0065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82"/>
    <w:rPr>
      <w:rFonts w:ascii="Tahoma" w:hAnsi="Tahoma" w:cs="Tahoma"/>
      <w:sz w:val="16"/>
      <w:szCs w:val="16"/>
    </w:rPr>
  </w:style>
  <w:style w:type="paragraph" w:styleId="Revision">
    <w:name w:val="Revision"/>
    <w:hidden/>
    <w:uiPriority w:val="99"/>
    <w:semiHidden/>
    <w:rsid w:val="00F34C00"/>
    <w:pPr>
      <w:spacing w:after="0" w:line="240" w:lineRule="auto"/>
    </w:pPr>
  </w:style>
  <w:style w:type="paragraph" w:styleId="TOC1">
    <w:name w:val="toc 1"/>
    <w:basedOn w:val="Normal"/>
    <w:next w:val="Normal"/>
    <w:autoRedefine/>
    <w:uiPriority w:val="39"/>
    <w:unhideWhenUsed/>
    <w:rsid w:val="00F34C00"/>
  </w:style>
  <w:style w:type="paragraph" w:styleId="TOC2">
    <w:name w:val="toc 2"/>
    <w:basedOn w:val="Normal"/>
    <w:next w:val="Normal"/>
    <w:autoRedefine/>
    <w:uiPriority w:val="39"/>
    <w:unhideWhenUsed/>
    <w:rsid w:val="00F34C00"/>
    <w:pPr>
      <w:ind w:left="220"/>
    </w:pPr>
  </w:style>
  <w:style w:type="paragraph" w:styleId="TOC3">
    <w:name w:val="toc 3"/>
    <w:basedOn w:val="Normal"/>
    <w:next w:val="Normal"/>
    <w:autoRedefine/>
    <w:uiPriority w:val="39"/>
    <w:unhideWhenUsed/>
    <w:rsid w:val="00F34C00"/>
    <w:pPr>
      <w:ind w:left="440"/>
    </w:pPr>
  </w:style>
  <w:style w:type="paragraph" w:styleId="TOC4">
    <w:name w:val="toc 4"/>
    <w:basedOn w:val="Normal"/>
    <w:next w:val="Normal"/>
    <w:autoRedefine/>
    <w:uiPriority w:val="39"/>
    <w:unhideWhenUsed/>
    <w:rsid w:val="00F34C00"/>
    <w:pPr>
      <w:ind w:left="660"/>
    </w:pPr>
  </w:style>
  <w:style w:type="paragraph" w:styleId="TOC5">
    <w:name w:val="toc 5"/>
    <w:basedOn w:val="Normal"/>
    <w:next w:val="Normal"/>
    <w:autoRedefine/>
    <w:uiPriority w:val="39"/>
    <w:unhideWhenUsed/>
    <w:rsid w:val="00F34C00"/>
    <w:pPr>
      <w:ind w:left="880"/>
    </w:pPr>
  </w:style>
  <w:style w:type="paragraph" w:styleId="TOC6">
    <w:name w:val="toc 6"/>
    <w:basedOn w:val="Normal"/>
    <w:next w:val="Normal"/>
    <w:autoRedefine/>
    <w:uiPriority w:val="39"/>
    <w:unhideWhenUsed/>
    <w:rsid w:val="00F34C00"/>
    <w:pPr>
      <w:ind w:left="1100"/>
    </w:pPr>
  </w:style>
  <w:style w:type="paragraph" w:styleId="TOC7">
    <w:name w:val="toc 7"/>
    <w:basedOn w:val="Normal"/>
    <w:next w:val="Normal"/>
    <w:autoRedefine/>
    <w:uiPriority w:val="39"/>
    <w:unhideWhenUsed/>
    <w:rsid w:val="00F34C00"/>
    <w:pPr>
      <w:ind w:left="1320"/>
    </w:pPr>
  </w:style>
  <w:style w:type="paragraph" w:styleId="TOC8">
    <w:name w:val="toc 8"/>
    <w:basedOn w:val="Normal"/>
    <w:next w:val="Normal"/>
    <w:autoRedefine/>
    <w:uiPriority w:val="39"/>
    <w:unhideWhenUsed/>
    <w:rsid w:val="00F34C00"/>
    <w:pPr>
      <w:ind w:left="1540"/>
    </w:pPr>
  </w:style>
  <w:style w:type="paragraph" w:styleId="TOC9">
    <w:name w:val="toc 9"/>
    <w:basedOn w:val="Normal"/>
    <w:next w:val="Normal"/>
    <w:autoRedefine/>
    <w:uiPriority w:val="39"/>
    <w:unhideWhenUsed/>
    <w:rsid w:val="00F34C00"/>
    <w:pPr>
      <w:ind w:left="1760"/>
    </w:pPr>
  </w:style>
  <w:style w:type="paragraph" w:styleId="DocumentMap">
    <w:name w:val="Document Map"/>
    <w:basedOn w:val="Normal"/>
    <w:link w:val="DocumentMapChar"/>
    <w:uiPriority w:val="99"/>
    <w:semiHidden/>
    <w:unhideWhenUsed/>
    <w:rsid w:val="00F34C0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34C00"/>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315035231">
      <w:bodyDiv w:val="1"/>
      <w:marLeft w:val="0"/>
      <w:marRight w:val="0"/>
      <w:marTop w:val="0"/>
      <w:marBottom w:val="0"/>
      <w:divBdr>
        <w:top w:val="none" w:sz="0" w:space="0" w:color="auto"/>
        <w:left w:val="none" w:sz="0" w:space="0" w:color="auto"/>
        <w:bottom w:val="none" w:sz="0" w:space="0" w:color="auto"/>
        <w:right w:val="none" w:sz="0" w:space="0" w:color="auto"/>
      </w:divBdr>
    </w:div>
    <w:div w:id="633602591">
      <w:bodyDiv w:val="1"/>
      <w:marLeft w:val="0"/>
      <w:marRight w:val="0"/>
      <w:marTop w:val="0"/>
      <w:marBottom w:val="0"/>
      <w:divBdr>
        <w:top w:val="none" w:sz="0" w:space="0" w:color="auto"/>
        <w:left w:val="none" w:sz="0" w:space="0" w:color="auto"/>
        <w:bottom w:val="none" w:sz="0" w:space="0" w:color="auto"/>
        <w:right w:val="none" w:sz="0" w:space="0" w:color="auto"/>
      </w:divBdr>
    </w:div>
    <w:div w:id="744496082">
      <w:bodyDiv w:val="1"/>
      <w:marLeft w:val="0"/>
      <w:marRight w:val="0"/>
      <w:marTop w:val="0"/>
      <w:marBottom w:val="0"/>
      <w:divBdr>
        <w:top w:val="none" w:sz="0" w:space="0" w:color="auto"/>
        <w:left w:val="none" w:sz="0" w:space="0" w:color="auto"/>
        <w:bottom w:val="none" w:sz="0" w:space="0" w:color="auto"/>
        <w:right w:val="none" w:sz="0" w:space="0" w:color="auto"/>
      </w:divBdr>
      <w:divsChild>
        <w:div w:id="459766667">
          <w:marLeft w:val="0"/>
          <w:marRight w:val="0"/>
          <w:marTop w:val="0"/>
          <w:marBottom w:val="0"/>
          <w:divBdr>
            <w:top w:val="none" w:sz="0" w:space="0" w:color="auto"/>
            <w:left w:val="none" w:sz="0" w:space="0" w:color="auto"/>
            <w:bottom w:val="double" w:sz="6" w:space="1" w:color="auto"/>
            <w:right w:val="none" w:sz="0" w:space="0" w:color="auto"/>
          </w:divBdr>
        </w:div>
      </w:divsChild>
    </w:div>
    <w:div w:id="774908595">
      <w:bodyDiv w:val="1"/>
      <w:marLeft w:val="0"/>
      <w:marRight w:val="0"/>
      <w:marTop w:val="0"/>
      <w:marBottom w:val="0"/>
      <w:divBdr>
        <w:top w:val="none" w:sz="0" w:space="0" w:color="auto"/>
        <w:left w:val="none" w:sz="0" w:space="0" w:color="auto"/>
        <w:bottom w:val="none" w:sz="0" w:space="0" w:color="auto"/>
        <w:right w:val="none" w:sz="0" w:space="0" w:color="auto"/>
      </w:divBdr>
    </w:div>
    <w:div w:id="985664628">
      <w:bodyDiv w:val="1"/>
      <w:marLeft w:val="0"/>
      <w:marRight w:val="0"/>
      <w:marTop w:val="0"/>
      <w:marBottom w:val="0"/>
      <w:divBdr>
        <w:top w:val="none" w:sz="0" w:space="0" w:color="auto"/>
        <w:left w:val="none" w:sz="0" w:space="0" w:color="auto"/>
        <w:bottom w:val="none" w:sz="0" w:space="0" w:color="auto"/>
        <w:right w:val="none" w:sz="0" w:space="0" w:color="auto"/>
      </w:divBdr>
    </w:div>
    <w:div w:id="1624848994">
      <w:bodyDiv w:val="1"/>
      <w:marLeft w:val="0"/>
      <w:marRight w:val="0"/>
      <w:marTop w:val="0"/>
      <w:marBottom w:val="0"/>
      <w:divBdr>
        <w:top w:val="none" w:sz="0" w:space="0" w:color="auto"/>
        <w:left w:val="none" w:sz="0" w:space="0" w:color="auto"/>
        <w:bottom w:val="none" w:sz="0" w:space="0" w:color="auto"/>
        <w:right w:val="none" w:sz="0" w:space="0" w:color="auto"/>
      </w:divBdr>
    </w:div>
    <w:div w:id="1672372875">
      <w:bodyDiv w:val="1"/>
      <w:marLeft w:val="0"/>
      <w:marRight w:val="0"/>
      <w:marTop w:val="0"/>
      <w:marBottom w:val="0"/>
      <w:divBdr>
        <w:top w:val="none" w:sz="0" w:space="0" w:color="auto"/>
        <w:left w:val="none" w:sz="0" w:space="0" w:color="auto"/>
        <w:bottom w:val="none" w:sz="0" w:space="0" w:color="auto"/>
        <w:right w:val="none" w:sz="0" w:space="0" w:color="auto"/>
      </w:divBdr>
    </w:div>
    <w:div w:id="1722557969">
      <w:bodyDiv w:val="1"/>
      <w:marLeft w:val="0"/>
      <w:marRight w:val="0"/>
      <w:marTop w:val="0"/>
      <w:marBottom w:val="0"/>
      <w:divBdr>
        <w:top w:val="none" w:sz="0" w:space="0" w:color="auto"/>
        <w:left w:val="none" w:sz="0" w:space="0" w:color="auto"/>
        <w:bottom w:val="none" w:sz="0" w:space="0" w:color="auto"/>
        <w:right w:val="none" w:sz="0" w:space="0" w:color="auto"/>
      </w:divBdr>
    </w:div>
    <w:div w:id="1755206789">
      <w:bodyDiv w:val="1"/>
      <w:marLeft w:val="0"/>
      <w:marRight w:val="0"/>
      <w:marTop w:val="0"/>
      <w:marBottom w:val="0"/>
      <w:divBdr>
        <w:top w:val="none" w:sz="0" w:space="0" w:color="auto"/>
        <w:left w:val="none" w:sz="0" w:space="0" w:color="auto"/>
        <w:bottom w:val="none" w:sz="0" w:space="0" w:color="auto"/>
        <w:right w:val="none" w:sz="0" w:space="0" w:color="auto"/>
      </w:divBdr>
    </w:div>
    <w:div w:id="1787305615">
      <w:bodyDiv w:val="1"/>
      <w:marLeft w:val="0"/>
      <w:marRight w:val="0"/>
      <w:marTop w:val="0"/>
      <w:marBottom w:val="0"/>
      <w:divBdr>
        <w:top w:val="none" w:sz="0" w:space="0" w:color="auto"/>
        <w:left w:val="none" w:sz="0" w:space="0" w:color="auto"/>
        <w:bottom w:val="none" w:sz="0" w:space="0" w:color="auto"/>
        <w:right w:val="none" w:sz="0" w:space="0" w:color="auto"/>
      </w:divBdr>
    </w:div>
    <w:div w:id="202532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ivamprakash1408@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434A1-A3DF-7B47-9D5E-29A9E992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22971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2015-01-08T22:26:00Z</dcterms:created>
  <dcterms:modified xsi:type="dcterms:W3CDTF">2015-01-08T22:26:00Z</dcterms:modified>
</cp:coreProperties>
</file>