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103D3" w14:textId="192C93D7" w:rsidR="001944D4" w:rsidRPr="00457221" w:rsidRDefault="001944D4" w:rsidP="002A2BD1">
      <w:pPr>
        <w:jc w:val="center"/>
        <w:rPr>
          <w:rFonts w:asciiTheme="minorHAnsi" w:hAnsiTheme="minorHAnsi"/>
          <w:b/>
          <w:color w:val="000000" w:themeColor="text1"/>
          <w:sz w:val="22"/>
          <w:szCs w:val="22"/>
        </w:rPr>
      </w:pPr>
      <w:proofErr w:type="spellStart"/>
      <w:r w:rsidRPr="00457221">
        <w:rPr>
          <w:rFonts w:asciiTheme="minorHAnsi" w:hAnsiTheme="minorHAnsi"/>
          <w:b/>
          <w:color w:val="000000" w:themeColor="text1"/>
          <w:sz w:val="22"/>
          <w:szCs w:val="22"/>
        </w:rPr>
        <w:t>San</w:t>
      </w:r>
      <w:bookmarkStart w:id="0" w:name="_GoBack"/>
      <w:bookmarkEnd w:id="0"/>
      <w:r w:rsidRPr="00457221">
        <w:rPr>
          <w:rFonts w:asciiTheme="minorHAnsi" w:hAnsiTheme="minorHAnsi"/>
          <w:b/>
          <w:color w:val="000000" w:themeColor="text1"/>
          <w:sz w:val="22"/>
          <w:szCs w:val="22"/>
        </w:rPr>
        <w:t>ath</w:t>
      </w:r>
      <w:proofErr w:type="spellEnd"/>
      <w:r w:rsidRPr="00457221">
        <w:rPr>
          <w:rFonts w:asciiTheme="minorHAnsi" w:hAnsiTheme="minorHAnsi"/>
          <w:b/>
          <w:color w:val="000000" w:themeColor="text1"/>
          <w:sz w:val="22"/>
          <w:szCs w:val="22"/>
        </w:rPr>
        <w:t xml:space="preserve"> </w:t>
      </w:r>
      <w:proofErr w:type="spellStart"/>
      <w:r w:rsidRPr="00457221">
        <w:rPr>
          <w:rFonts w:asciiTheme="minorHAnsi" w:hAnsiTheme="minorHAnsi"/>
          <w:b/>
          <w:color w:val="000000" w:themeColor="text1"/>
          <w:sz w:val="22"/>
          <w:szCs w:val="22"/>
        </w:rPr>
        <w:t>Tailam</w:t>
      </w:r>
      <w:proofErr w:type="spellEnd"/>
    </w:p>
    <w:p w14:paraId="5E305EF1" w14:textId="621B9AB9" w:rsidR="001944D4" w:rsidRPr="00457221" w:rsidRDefault="001944D4" w:rsidP="002A2BD1">
      <w:pPr>
        <w:pBdr>
          <w:bottom w:val="single" w:sz="4" w:space="1" w:color="auto"/>
        </w:pBdr>
        <w:jc w:val="center"/>
        <w:rPr>
          <w:rFonts w:asciiTheme="minorHAnsi" w:hAnsiTheme="minorHAnsi"/>
          <w:color w:val="000000" w:themeColor="text1"/>
          <w:sz w:val="22"/>
          <w:szCs w:val="22"/>
        </w:rPr>
      </w:pPr>
      <w:r w:rsidRPr="00457221">
        <w:rPr>
          <w:rFonts w:asciiTheme="minorHAnsi" w:hAnsiTheme="minorHAnsi"/>
          <w:color w:val="000000" w:themeColor="text1"/>
          <w:sz w:val="22"/>
          <w:szCs w:val="22"/>
        </w:rPr>
        <w:t>Sr. Oracle PL</w:t>
      </w:r>
      <w:r w:rsidR="002A2BD1" w:rsidRPr="00457221">
        <w:rPr>
          <w:rFonts w:asciiTheme="minorHAnsi" w:hAnsiTheme="minorHAnsi"/>
          <w:color w:val="000000" w:themeColor="text1"/>
          <w:sz w:val="22"/>
          <w:szCs w:val="22"/>
        </w:rPr>
        <w:t>/</w:t>
      </w:r>
      <w:r w:rsidRPr="00457221">
        <w:rPr>
          <w:rFonts w:asciiTheme="minorHAnsi" w:hAnsiTheme="minorHAnsi"/>
          <w:color w:val="000000" w:themeColor="text1"/>
          <w:sz w:val="22"/>
          <w:szCs w:val="22"/>
        </w:rPr>
        <w:t>SQL Developer</w:t>
      </w:r>
    </w:p>
    <w:p w14:paraId="497662A9" w14:textId="77777777" w:rsidR="00FE54C2" w:rsidRPr="00457221" w:rsidRDefault="00FE54C2"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Summary</w:t>
      </w:r>
      <w:r w:rsidR="00E109FE" w:rsidRPr="00457221">
        <w:rPr>
          <w:rFonts w:asciiTheme="minorHAnsi" w:hAnsiTheme="minorHAnsi"/>
          <w:b/>
          <w:color w:val="000000" w:themeColor="text1"/>
          <w:sz w:val="22"/>
          <w:szCs w:val="22"/>
          <w:u w:val="single"/>
        </w:rPr>
        <w:t>:</w:t>
      </w:r>
    </w:p>
    <w:p w14:paraId="5DB3C283" w14:textId="2A29DECD" w:rsidR="00FE54C2" w:rsidRPr="00457221" w:rsidRDefault="001944D4"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8+ Years</w:t>
      </w:r>
      <w:r w:rsidR="00FE54C2" w:rsidRPr="00457221">
        <w:rPr>
          <w:rFonts w:asciiTheme="minorHAnsi" w:hAnsiTheme="minorHAnsi"/>
          <w:color w:val="000000" w:themeColor="text1"/>
          <w:sz w:val="22"/>
          <w:szCs w:val="22"/>
        </w:rPr>
        <w:t xml:space="preserve"> of extensive experience as a PL/SQL, Oracle Developer</w:t>
      </w:r>
      <w:r w:rsidR="00B3532E" w:rsidRPr="00457221">
        <w:rPr>
          <w:rFonts w:asciiTheme="minorHAnsi" w:hAnsiTheme="minorHAnsi"/>
          <w:color w:val="000000" w:themeColor="text1"/>
          <w:sz w:val="22"/>
          <w:szCs w:val="22"/>
        </w:rPr>
        <w:t xml:space="preserve"> with ETL </w:t>
      </w:r>
      <w:r w:rsidR="001F219A" w:rsidRPr="00457221">
        <w:rPr>
          <w:rFonts w:asciiTheme="minorHAnsi" w:hAnsiTheme="minorHAnsi"/>
          <w:color w:val="000000" w:themeColor="text1"/>
          <w:sz w:val="22"/>
          <w:szCs w:val="22"/>
        </w:rPr>
        <w:t>experience</w:t>
      </w:r>
      <w:r w:rsidR="00857696" w:rsidRPr="00457221">
        <w:rPr>
          <w:rFonts w:asciiTheme="minorHAnsi" w:hAnsiTheme="minorHAnsi"/>
          <w:color w:val="000000" w:themeColor="text1"/>
          <w:sz w:val="22"/>
          <w:szCs w:val="22"/>
        </w:rPr>
        <w:t>.</w:t>
      </w:r>
    </w:p>
    <w:p w14:paraId="543A029E"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Expertise in Software Development Life Cycle(</w:t>
      </w:r>
      <w:r w:rsidRPr="00457221">
        <w:rPr>
          <w:rFonts w:asciiTheme="minorHAnsi" w:hAnsiTheme="minorHAnsi"/>
          <w:b/>
          <w:color w:val="000000" w:themeColor="text1"/>
          <w:sz w:val="22"/>
          <w:szCs w:val="22"/>
        </w:rPr>
        <w:t>SDLC</w:t>
      </w:r>
      <w:r w:rsidRPr="00457221">
        <w:rPr>
          <w:rFonts w:asciiTheme="minorHAnsi" w:hAnsiTheme="minorHAnsi"/>
          <w:color w:val="000000" w:themeColor="text1"/>
          <w:sz w:val="22"/>
          <w:szCs w:val="22"/>
        </w:rPr>
        <w:t>) of client implementations including Requirements Gathering, Business Analysis, System Configuration, Design, Development, Testing, Technical Documentation and Support.</w:t>
      </w:r>
    </w:p>
    <w:p w14:paraId="508337DF"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Well versed in developing various database objects like </w:t>
      </w:r>
      <w:r w:rsidRPr="00457221">
        <w:rPr>
          <w:rFonts w:asciiTheme="minorHAnsi" w:hAnsiTheme="minorHAnsi"/>
          <w:b/>
          <w:color w:val="000000" w:themeColor="text1"/>
          <w:sz w:val="22"/>
          <w:szCs w:val="22"/>
        </w:rPr>
        <w:t>Packages, Stored P</w:t>
      </w:r>
      <w:r w:rsidR="00555C7D" w:rsidRPr="00457221">
        <w:rPr>
          <w:rFonts w:asciiTheme="minorHAnsi" w:hAnsiTheme="minorHAnsi"/>
          <w:b/>
          <w:color w:val="000000" w:themeColor="text1"/>
          <w:sz w:val="22"/>
          <w:szCs w:val="22"/>
        </w:rPr>
        <w:t xml:space="preserve">rocedures, Functions, Triggers, </w:t>
      </w:r>
      <w:proofErr w:type="gramStart"/>
      <w:r w:rsidR="00BD2AC6" w:rsidRPr="00457221">
        <w:rPr>
          <w:rFonts w:asciiTheme="minorHAnsi" w:hAnsiTheme="minorHAnsi"/>
          <w:b/>
          <w:color w:val="000000" w:themeColor="text1"/>
          <w:sz w:val="22"/>
          <w:szCs w:val="22"/>
        </w:rPr>
        <w:t>Tables</w:t>
      </w:r>
      <w:proofErr w:type="gramEnd"/>
      <w:r w:rsidR="00BD2AC6" w:rsidRPr="00457221">
        <w:rPr>
          <w:rFonts w:asciiTheme="minorHAnsi" w:hAnsiTheme="minorHAnsi"/>
          <w:color w:val="000000" w:themeColor="text1"/>
          <w:sz w:val="22"/>
          <w:szCs w:val="22"/>
        </w:rPr>
        <w:t xml:space="preserve">, Indexes, Constraints, </w:t>
      </w:r>
      <w:r w:rsidR="007E1405" w:rsidRPr="00457221">
        <w:rPr>
          <w:rFonts w:asciiTheme="minorHAnsi" w:hAnsiTheme="minorHAnsi"/>
          <w:color w:val="000000" w:themeColor="text1"/>
          <w:sz w:val="22"/>
          <w:szCs w:val="22"/>
        </w:rPr>
        <w:t xml:space="preserve">Materialized </w:t>
      </w:r>
      <w:r w:rsidR="00BD2AC6" w:rsidRPr="00457221">
        <w:rPr>
          <w:rFonts w:asciiTheme="minorHAnsi" w:hAnsiTheme="minorHAnsi"/>
          <w:color w:val="000000" w:themeColor="text1"/>
          <w:sz w:val="22"/>
          <w:szCs w:val="22"/>
        </w:rPr>
        <w:t>Views and others in Oracle 11g/10g /9i</w:t>
      </w:r>
      <w:r w:rsidRPr="00457221">
        <w:rPr>
          <w:rFonts w:asciiTheme="minorHAnsi" w:hAnsiTheme="minorHAnsi"/>
          <w:color w:val="000000" w:themeColor="text1"/>
          <w:sz w:val="22"/>
          <w:szCs w:val="22"/>
        </w:rPr>
        <w:t xml:space="preserve"> database.</w:t>
      </w:r>
    </w:p>
    <w:p w14:paraId="550342FF" w14:textId="0E40A7F6" w:rsidR="00E002E4" w:rsidRPr="00457221" w:rsidRDefault="00E002E4"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shd w:val="clear" w:color="auto" w:fill="FFFFFF"/>
        </w:rPr>
        <w:t xml:space="preserve">Extensively worked with </w:t>
      </w:r>
      <w:r w:rsidRPr="00457221">
        <w:rPr>
          <w:rFonts w:asciiTheme="minorHAnsi" w:hAnsiTheme="minorHAnsi"/>
          <w:b/>
          <w:color w:val="000000" w:themeColor="text1"/>
          <w:sz w:val="22"/>
          <w:szCs w:val="22"/>
          <w:shd w:val="clear" w:color="auto" w:fill="FFFFFF"/>
        </w:rPr>
        <w:t>Oracle</w:t>
      </w:r>
      <w:r w:rsidR="008826D6" w:rsidRPr="00457221">
        <w:rPr>
          <w:rFonts w:asciiTheme="minorHAnsi" w:hAnsiTheme="minorHAnsi"/>
          <w:b/>
          <w:color w:val="000000" w:themeColor="text1"/>
          <w:sz w:val="22"/>
          <w:szCs w:val="22"/>
          <w:shd w:val="clear" w:color="auto" w:fill="FFFFFF"/>
        </w:rPr>
        <w:t xml:space="preserve"> </w:t>
      </w:r>
      <w:r w:rsidRPr="00457221">
        <w:rPr>
          <w:rFonts w:asciiTheme="minorHAnsi" w:hAnsiTheme="minorHAnsi"/>
          <w:b/>
          <w:color w:val="000000" w:themeColor="text1"/>
          <w:sz w:val="22"/>
          <w:szCs w:val="22"/>
          <w:shd w:val="clear" w:color="auto" w:fill="FFFFFF"/>
        </w:rPr>
        <w:t>Reports</w:t>
      </w:r>
      <w:r w:rsidR="008826D6" w:rsidRPr="00457221">
        <w:rPr>
          <w:rFonts w:asciiTheme="minorHAnsi" w:hAnsiTheme="minorHAnsi"/>
          <w:b/>
          <w:color w:val="000000" w:themeColor="text1"/>
          <w:sz w:val="22"/>
          <w:szCs w:val="22"/>
          <w:shd w:val="clear" w:color="auto" w:fill="FFFFFF"/>
        </w:rPr>
        <w:t xml:space="preserve"> </w:t>
      </w:r>
      <w:r w:rsidR="00B80718" w:rsidRPr="00457221">
        <w:rPr>
          <w:rFonts w:asciiTheme="minorHAnsi" w:hAnsiTheme="minorHAnsi"/>
          <w:b/>
          <w:color w:val="000000" w:themeColor="text1"/>
          <w:sz w:val="22"/>
          <w:szCs w:val="22"/>
          <w:shd w:val="clear" w:color="auto" w:fill="FFFFFF"/>
        </w:rPr>
        <w:t>B</w:t>
      </w:r>
      <w:r w:rsidRPr="00457221">
        <w:rPr>
          <w:rFonts w:asciiTheme="minorHAnsi" w:hAnsiTheme="minorHAnsi"/>
          <w:b/>
          <w:color w:val="000000" w:themeColor="text1"/>
          <w:sz w:val="22"/>
          <w:szCs w:val="22"/>
          <w:shd w:val="clear" w:color="auto" w:fill="FFFFFF"/>
        </w:rPr>
        <w:t>uilder 11g</w:t>
      </w:r>
      <w:r w:rsidRPr="00457221">
        <w:rPr>
          <w:rFonts w:asciiTheme="minorHAnsi" w:hAnsiTheme="minorHAnsi"/>
          <w:color w:val="000000" w:themeColor="text1"/>
          <w:sz w:val="22"/>
          <w:szCs w:val="22"/>
          <w:shd w:val="clear" w:color="auto" w:fill="FFFFFF"/>
        </w:rPr>
        <w:t>, creat</w:t>
      </w:r>
      <w:r w:rsidR="008826D6" w:rsidRPr="00457221">
        <w:rPr>
          <w:rFonts w:asciiTheme="minorHAnsi" w:hAnsiTheme="minorHAnsi"/>
          <w:color w:val="000000" w:themeColor="text1"/>
          <w:sz w:val="22"/>
          <w:szCs w:val="22"/>
          <w:shd w:val="clear" w:color="auto" w:fill="FFFFFF"/>
        </w:rPr>
        <w:t>ing</w:t>
      </w:r>
      <w:r w:rsidRPr="00457221">
        <w:rPr>
          <w:rFonts w:asciiTheme="minorHAnsi" w:hAnsiTheme="minorHAnsi"/>
          <w:color w:val="000000" w:themeColor="text1"/>
          <w:sz w:val="22"/>
          <w:szCs w:val="22"/>
          <w:shd w:val="clear" w:color="auto" w:fill="FFFFFF"/>
        </w:rPr>
        <w:t xml:space="preserve"> new Reports</w:t>
      </w:r>
      <w:r w:rsidR="008826D6" w:rsidRPr="00457221">
        <w:rPr>
          <w:rFonts w:asciiTheme="minorHAnsi" w:hAnsiTheme="minorHAnsi"/>
          <w:color w:val="000000" w:themeColor="text1"/>
          <w:sz w:val="22"/>
          <w:szCs w:val="22"/>
          <w:shd w:val="clear" w:color="auto" w:fill="FFFFFF"/>
        </w:rPr>
        <w:t xml:space="preserve"> and extending the functionality of existing Reports</w:t>
      </w:r>
      <w:r w:rsidRPr="00457221">
        <w:rPr>
          <w:rFonts w:asciiTheme="minorHAnsi" w:hAnsiTheme="minorHAnsi"/>
          <w:color w:val="000000" w:themeColor="text1"/>
          <w:sz w:val="22"/>
          <w:szCs w:val="22"/>
          <w:shd w:val="clear" w:color="auto" w:fill="FFFFFF"/>
        </w:rPr>
        <w:t xml:space="preserve"> as per User Requirement</w:t>
      </w:r>
      <w:r w:rsidR="008826D6" w:rsidRPr="00457221">
        <w:rPr>
          <w:rFonts w:asciiTheme="minorHAnsi" w:hAnsiTheme="minorHAnsi"/>
          <w:color w:val="000000" w:themeColor="text1"/>
          <w:sz w:val="22"/>
          <w:szCs w:val="22"/>
          <w:shd w:val="clear" w:color="auto" w:fill="FFFFFF"/>
        </w:rPr>
        <w:t>s</w:t>
      </w:r>
      <w:r w:rsidRPr="00457221">
        <w:rPr>
          <w:rFonts w:asciiTheme="minorHAnsi" w:hAnsiTheme="minorHAnsi"/>
          <w:color w:val="000000" w:themeColor="text1"/>
          <w:sz w:val="22"/>
          <w:szCs w:val="22"/>
          <w:shd w:val="clear" w:color="auto" w:fill="FFFFFF"/>
        </w:rPr>
        <w:t>. </w:t>
      </w:r>
    </w:p>
    <w:p w14:paraId="792E1A6F" w14:textId="77777777" w:rsidR="00707843" w:rsidRPr="00457221" w:rsidRDefault="00707843"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Strong experience in providing technical documentation and status reports of the applications as per the requirement.</w:t>
      </w:r>
    </w:p>
    <w:p w14:paraId="78B90071"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Solid experience in writing </w:t>
      </w:r>
      <w:r w:rsidRPr="00457221">
        <w:rPr>
          <w:rFonts w:asciiTheme="minorHAnsi" w:hAnsiTheme="minorHAnsi"/>
          <w:b/>
          <w:bCs/>
          <w:color w:val="000000" w:themeColor="text1"/>
          <w:sz w:val="22"/>
          <w:szCs w:val="22"/>
        </w:rPr>
        <w:t>complex SQL queries</w:t>
      </w:r>
      <w:r w:rsidRPr="00457221">
        <w:rPr>
          <w:rFonts w:asciiTheme="minorHAnsi" w:hAnsiTheme="minorHAnsi"/>
          <w:color w:val="000000" w:themeColor="text1"/>
          <w:sz w:val="22"/>
          <w:szCs w:val="22"/>
        </w:rPr>
        <w:t xml:space="preserve"> and </w:t>
      </w:r>
      <w:r w:rsidRPr="00457221">
        <w:rPr>
          <w:rFonts w:asciiTheme="minorHAnsi" w:hAnsiTheme="minorHAnsi"/>
          <w:b/>
          <w:color w:val="000000" w:themeColor="text1"/>
          <w:sz w:val="22"/>
          <w:szCs w:val="22"/>
        </w:rPr>
        <w:t>PL/SQL procedures</w:t>
      </w:r>
      <w:r w:rsidRPr="00457221">
        <w:rPr>
          <w:rFonts w:asciiTheme="minorHAnsi" w:hAnsiTheme="minorHAnsi"/>
          <w:color w:val="000000" w:themeColor="text1"/>
          <w:sz w:val="22"/>
          <w:szCs w:val="22"/>
        </w:rPr>
        <w:t xml:space="preserve"> to extract data from various source tables.</w:t>
      </w:r>
    </w:p>
    <w:p w14:paraId="6C52F372"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Proficient in loading data from flat files into database tables using SQL*Loader scripts.</w:t>
      </w:r>
    </w:p>
    <w:p w14:paraId="45525B1E" w14:textId="77777777" w:rsidR="00FE54C2" w:rsidRPr="00457221" w:rsidRDefault="00FE54C2" w:rsidP="002A2BD1">
      <w:pPr>
        <w:pStyle w:val="NormalWeb"/>
        <w:keepLines w:val="0"/>
        <w:numPr>
          <w:ilvl w:val="0"/>
          <w:numId w:val="29"/>
        </w:numPr>
        <w:rPr>
          <w:rFonts w:asciiTheme="minorHAnsi" w:hAnsiTheme="minorHAnsi" w:cs="Times New Roman"/>
          <w:color w:val="000000" w:themeColor="text1"/>
          <w:sz w:val="22"/>
          <w:szCs w:val="22"/>
        </w:rPr>
      </w:pPr>
      <w:r w:rsidRPr="00457221">
        <w:rPr>
          <w:rFonts w:asciiTheme="minorHAnsi" w:hAnsiTheme="minorHAnsi" w:cs="Times New Roman"/>
          <w:color w:val="000000" w:themeColor="text1"/>
          <w:sz w:val="22"/>
          <w:szCs w:val="22"/>
        </w:rPr>
        <w:t xml:space="preserve">Worked with Arrays, Records, </w:t>
      </w:r>
      <w:r w:rsidRPr="00457221">
        <w:rPr>
          <w:rFonts w:asciiTheme="minorHAnsi" w:hAnsiTheme="minorHAnsi" w:cs="Times New Roman"/>
          <w:b/>
          <w:color w:val="000000" w:themeColor="text1"/>
          <w:sz w:val="22"/>
          <w:szCs w:val="22"/>
        </w:rPr>
        <w:t>Dynamic SQL and Exception Handling.</w:t>
      </w:r>
    </w:p>
    <w:p w14:paraId="037E6DBC"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w:t>
      </w:r>
      <w:r w:rsidRPr="00457221">
        <w:rPr>
          <w:rFonts w:asciiTheme="minorHAnsi" w:hAnsiTheme="minorHAnsi"/>
          <w:b/>
          <w:bCs/>
          <w:color w:val="000000" w:themeColor="text1"/>
          <w:sz w:val="22"/>
          <w:szCs w:val="22"/>
        </w:rPr>
        <w:t>Performance Tuning</w:t>
      </w:r>
      <w:r w:rsidRPr="00457221">
        <w:rPr>
          <w:rFonts w:asciiTheme="minorHAnsi" w:hAnsiTheme="minorHAnsi"/>
          <w:color w:val="000000" w:themeColor="text1"/>
          <w:sz w:val="22"/>
          <w:szCs w:val="22"/>
        </w:rPr>
        <w:t xml:space="preserve"> which included creating indexes,</w:t>
      </w:r>
      <w:r w:rsidR="00375AB4" w:rsidRPr="00457221">
        <w:rPr>
          <w:rFonts w:asciiTheme="minorHAnsi" w:hAnsiTheme="minorHAnsi"/>
          <w:color w:val="000000" w:themeColor="text1"/>
          <w:sz w:val="22"/>
          <w:szCs w:val="22"/>
        </w:rPr>
        <w:t xml:space="preserve"> partitioning tables, </w:t>
      </w:r>
      <w:r w:rsidRPr="00457221">
        <w:rPr>
          <w:rFonts w:asciiTheme="minorHAnsi" w:hAnsiTheme="minorHAnsi"/>
          <w:color w:val="000000" w:themeColor="text1"/>
          <w:sz w:val="22"/>
          <w:szCs w:val="22"/>
        </w:rPr>
        <w:t>providing Hints, modifying tables using Explain</w:t>
      </w:r>
      <w:r w:rsidR="00A970A9" w:rsidRPr="00457221">
        <w:rPr>
          <w:rFonts w:asciiTheme="minorHAnsi" w:hAnsiTheme="minorHAnsi"/>
          <w:color w:val="000000" w:themeColor="text1"/>
          <w:sz w:val="22"/>
          <w:szCs w:val="22"/>
        </w:rPr>
        <w:t xml:space="preserve"> Plan, </w:t>
      </w:r>
      <w:proofErr w:type="spellStart"/>
      <w:r w:rsidR="00A970A9" w:rsidRPr="00457221">
        <w:rPr>
          <w:rFonts w:asciiTheme="minorHAnsi" w:hAnsiTheme="minorHAnsi"/>
          <w:color w:val="000000" w:themeColor="text1"/>
          <w:sz w:val="22"/>
          <w:szCs w:val="22"/>
        </w:rPr>
        <w:t>sql</w:t>
      </w:r>
      <w:proofErr w:type="spellEnd"/>
      <w:r w:rsidR="00A970A9" w:rsidRPr="00457221">
        <w:rPr>
          <w:rFonts w:asciiTheme="minorHAnsi" w:hAnsiTheme="minorHAnsi"/>
          <w:color w:val="000000" w:themeColor="text1"/>
          <w:sz w:val="22"/>
          <w:szCs w:val="22"/>
        </w:rPr>
        <w:t xml:space="preserve"> trace and TKPROF</w:t>
      </w:r>
      <w:r w:rsidRPr="00457221">
        <w:rPr>
          <w:rFonts w:asciiTheme="minorHAnsi" w:hAnsiTheme="minorHAnsi"/>
          <w:color w:val="000000" w:themeColor="text1"/>
          <w:sz w:val="22"/>
          <w:szCs w:val="22"/>
        </w:rPr>
        <w:t>.</w:t>
      </w:r>
    </w:p>
    <w:p w14:paraId="244484FD"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Worked with tools like </w:t>
      </w:r>
      <w:r w:rsidRPr="00457221">
        <w:rPr>
          <w:rFonts w:asciiTheme="minorHAnsi" w:hAnsiTheme="minorHAnsi"/>
          <w:b/>
          <w:bCs/>
          <w:color w:val="000000" w:themeColor="text1"/>
          <w:sz w:val="22"/>
          <w:szCs w:val="22"/>
        </w:rPr>
        <w:t>PL/SQL Developer, SQL Developer, SQL*Loader, TOAD, SQL plus</w:t>
      </w:r>
      <w:r w:rsidRPr="00457221">
        <w:rPr>
          <w:rFonts w:asciiTheme="minorHAnsi" w:hAnsiTheme="minorHAnsi"/>
          <w:color w:val="000000" w:themeColor="text1"/>
          <w:sz w:val="22"/>
          <w:szCs w:val="22"/>
        </w:rPr>
        <w:t>.</w:t>
      </w:r>
    </w:p>
    <w:p w14:paraId="73AEA085" w14:textId="77777777" w:rsidR="006B4DB4" w:rsidRPr="00457221" w:rsidRDefault="006B4DB4"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Automating </w:t>
      </w:r>
      <w:r w:rsidRPr="00457221">
        <w:rPr>
          <w:rFonts w:asciiTheme="minorHAnsi" w:hAnsiTheme="minorHAnsi"/>
          <w:bCs/>
          <w:color w:val="000000" w:themeColor="text1"/>
          <w:sz w:val="22"/>
          <w:szCs w:val="22"/>
        </w:rPr>
        <w:t>data loading, extraction, reports generation</w:t>
      </w:r>
      <w:r w:rsidRPr="00457221">
        <w:rPr>
          <w:rFonts w:asciiTheme="minorHAnsi" w:hAnsiTheme="minorHAnsi"/>
          <w:color w:val="000000" w:themeColor="text1"/>
          <w:sz w:val="22"/>
          <w:szCs w:val="22"/>
        </w:rPr>
        <w:t xml:space="preserve"> using </w:t>
      </w:r>
      <w:r w:rsidRPr="00457221">
        <w:rPr>
          <w:rFonts w:asciiTheme="minorHAnsi" w:hAnsiTheme="minorHAnsi"/>
          <w:bCs/>
          <w:color w:val="000000" w:themeColor="text1"/>
          <w:sz w:val="22"/>
          <w:szCs w:val="22"/>
        </w:rPr>
        <w:t>UNIX Shell scripting</w:t>
      </w:r>
      <w:r w:rsidRPr="00457221">
        <w:rPr>
          <w:rFonts w:asciiTheme="minorHAnsi" w:hAnsiTheme="minorHAnsi"/>
          <w:color w:val="000000" w:themeColor="text1"/>
          <w:sz w:val="22"/>
          <w:szCs w:val="22"/>
        </w:rPr>
        <w:t>.</w:t>
      </w:r>
    </w:p>
    <w:p w14:paraId="0D50FA84" w14:textId="77777777" w:rsidR="00FE54C2" w:rsidRPr="00457221" w:rsidRDefault="00FE54C2"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Experience in handling very large data files using Export-Import Utilities and SQL*Loader.</w:t>
      </w:r>
    </w:p>
    <w:p w14:paraId="133F7642" w14:textId="45A588A8" w:rsidR="008826D6" w:rsidRPr="00457221" w:rsidRDefault="00CC2EBE"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Efficient in creating</w:t>
      </w:r>
      <w:r w:rsidR="00FE54C2" w:rsidRPr="00457221">
        <w:rPr>
          <w:rFonts w:asciiTheme="minorHAnsi" w:hAnsiTheme="minorHAnsi"/>
          <w:color w:val="000000" w:themeColor="text1"/>
          <w:sz w:val="22"/>
          <w:szCs w:val="22"/>
        </w:rPr>
        <w:t xml:space="preserve"> Test cases and performed data validation and process testing for application moving into production.</w:t>
      </w:r>
      <w:r w:rsidR="008826D6" w:rsidRPr="00457221">
        <w:rPr>
          <w:rFonts w:asciiTheme="minorHAnsi" w:hAnsiTheme="minorHAnsi"/>
          <w:color w:val="000000" w:themeColor="text1"/>
          <w:sz w:val="22"/>
          <w:szCs w:val="22"/>
        </w:rPr>
        <w:t xml:space="preserve"> Worked on automating data loading, extraction, reports generation using UNIX Shell scripting.</w:t>
      </w:r>
    </w:p>
    <w:p w14:paraId="04A86D97" w14:textId="77777777" w:rsidR="008826D6" w:rsidRPr="00457221" w:rsidRDefault="008826D6"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Knowledge of standard data modeling patterns and practices, e.g. 3NF, dimensional models, and the ability to produce logical and physical models using Visio.</w:t>
      </w:r>
    </w:p>
    <w:p w14:paraId="4C80E264" w14:textId="77777777" w:rsidR="008826D6" w:rsidRPr="00457221" w:rsidRDefault="008826D6"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Experience working in </w:t>
      </w:r>
      <w:r w:rsidRPr="00457221">
        <w:rPr>
          <w:rFonts w:asciiTheme="minorHAnsi" w:hAnsiTheme="minorHAnsi"/>
          <w:b/>
          <w:bCs/>
          <w:color w:val="000000" w:themeColor="text1"/>
          <w:sz w:val="22"/>
          <w:szCs w:val="22"/>
        </w:rPr>
        <w:t>Agile Scrum model and Waterfall model</w:t>
      </w:r>
      <w:r w:rsidRPr="00457221">
        <w:rPr>
          <w:rFonts w:asciiTheme="minorHAnsi" w:hAnsiTheme="minorHAnsi"/>
          <w:color w:val="000000" w:themeColor="text1"/>
          <w:sz w:val="22"/>
          <w:szCs w:val="22"/>
        </w:rPr>
        <w:t xml:space="preserve"> life cycles.</w:t>
      </w:r>
    </w:p>
    <w:p w14:paraId="0779FA70" w14:textId="77777777" w:rsidR="008826D6" w:rsidRPr="00457221" w:rsidRDefault="008826D6" w:rsidP="002A2BD1">
      <w:pPr>
        <w:numPr>
          <w:ilvl w:val="0"/>
          <w:numId w:val="29"/>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Well versed in utilizing JIRA as Ticketing Tool. GIT Hub, Source Tree for Promoting (Check-in) the code to higher environment and to maintain in the repository. Utilized Stash to raise Pull Requests and get the Co developer’s approvals and Confluence for meeting notes.</w:t>
      </w:r>
    </w:p>
    <w:p w14:paraId="0CFBB37F" w14:textId="77777777" w:rsidR="00FE54C2" w:rsidRPr="00457221" w:rsidRDefault="00FE54C2" w:rsidP="002A2BD1">
      <w:pPr>
        <w:pStyle w:val="NormalWeb"/>
        <w:keepLines w:val="0"/>
        <w:numPr>
          <w:ilvl w:val="0"/>
          <w:numId w:val="29"/>
        </w:numPr>
        <w:rPr>
          <w:rFonts w:asciiTheme="minorHAnsi" w:hAnsiTheme="minorHAnsi" w:cs="Times New Roman"/>
          <w:color w:val="000000" w:themeColor="text1"/>
          <w:sz w:val="22"/>
          <w:szCs w:val="22"/>
        </w:rPr>
      </w:pPr>
      <w:r w:rsidRPr="00457221">
        <w:rPr>
          <w:rFonts w:asciiTheme="minorHAnsi" w:hAnsiTheme="minorHAnsi" w:cs="Times New Roman"/>
          <w:color w:val="000000" w:themeColor="text1"/>
          <w:sz w:val="22"/>
          <w:szCs w:val="22"/>
        </w:rPr>
        <w:t xml:space="preserve">Working Experience in </w:t>
      </w:r>
      <w:r w:rsidRPr="00457221">
        <w:rPr>
          <w:rFonts w:asciiTheme="minorHAnsi" w:hAnsiTheme="minorHAnsi" w:cs="Times New Roman"/>
          <w:b/>
          <w:color w:val="000000" w:themeColor="text1"/>
          <w:sz w:val="22"/>
          <w:szCs w:val="22"/>
        </w:rPr>
        <w:t>Data extraction, Transmission and Loading (ETL).</w:t>
      </w:r>
    </w:p>
    <w:p w14:paraId="2F21C636" w14:textId="61783C4A" w:rsidR="00B3532E" w:rsidRPr="00457221" w:rsidRDefault="00B3532E" w:rsidP="002A2BD1">
      <w:pPr>
        <w:widowControl/>
        <w:numPr>
          <w:ilvl w:val="0"/>
          <w:numId w:val="29"/>
        </w:numPr>
        <w:suppressAutoHyphens w:val="0"/>
        <w:rPr>
          <w:rStyle w:val="normalchar"/>
          <w:rFonts w:asciiTheme="minorHAnsi" w:hAnsiTheme="minorHAnsi"/>
          <w:color w:val="000000" w:themeColor="text1"/>
          <w:sz w:val="22"/>
          <w:szCs w:val="22"/>
        </w:rPr>
      </w:pPr>
      <w:r w:rsidRPr="00457221">
        <w:rPr>
          <w:rStyle w:val="normalchar"/>
          <w:rFonts w:asciiTheme="minorHAnsi" w:hAnsiTheme="minorHAnsi"/>
          <w:color w:val="000000" w:themeColor="text1"/>
          <w:sz w:val="22"/>
          <w:szCs w:val="22"/>
        </w:rPr>
        <w:t xml:space="preserve">Extensively used </w:t>
      </w:r>
      <w:r w:rsidRPr="00457221">
        <w:rPr>
          <w:rStyle w:val="normalchar"/>
          <w:rFonts w:asciiTheme="minorHAnsi" w:hAnsiTheme="minorHAnsi"/>
          <w:b/>
          <w:color w:val="000000" w:themeColor="text1"/>
          <w:sz w:val="22"/>
          <w:szCs w:val="22"/>
        </w:rPr>
        <w:t>ETL methodologies</w:t>
      </w:r>
      <w:r w:rsidRPr="00457221">
        <w:rPr>
          <w:rStyle w:val="normalchar"/>
          <w:rFonts w:asciiTheme="minorHAnsi" w:hAnsiTheme="minorHAnsi"/>
          <w:color w:val="000000" w:themeColor="text1"/>
          <w:sz w:val="22"/>
          <w:szCs w:val="22"/>
        </w:rPr>
        <w:t xml:space="preserve"> for supporting data</w:t>
      </w:r>
      <w:r w:rsidR="008826D6" w:rsidRPr="00457221">
        <w:rPr>
          <w:rStyle w:val="normalchar"/>
          <w:rFonts w:asciiTheme="minorHAnsi" w:hAnsiTheme="minorHAnsi"/>
          <w:color w:val="000000" w:themeColor="text1"/>
          <w:sz w:val="22"/>
          <w:szCs w:val="22"/>
        </w:rPr>
        <w:t xml:space="preserve"> </w:t>
      </w:r>
      <w:r w:rsidRPr="00457221">
        <w:rPr>
          <w:rStyle w:val="normalchar"/>
          <w:rFonts w:asciiTheme="minorHAnsi" w:hAnsiTheme="minorHAnsi"/>
          <w:color w:val="000000" w:themeColor="text1"/>
          <w:sz w:val="22"/>
          <w:szCs w:val="22"/>
        </w:rPr>
        <w:t xml:space="preserve">Extraction, Transformation and </w:t>
      </w:r>
      <w:r w:rsidR="00C50E49" w:rsidRPr="00457221">
        <w:rPr>
          <w:rStyle w:val="normalchar"/>
          <w:rFonts w:asciiTheme="minorHAnsi" w:hAnsiTheme="minorHAnsi"/>
          <w:color w:val="000000" w:themeColor="text1"/>
          <w:sz w:val="22"/>
          <w:szCs w:val="22"/>
        </w:rPr>
        <w:t>Loading (</w:t>
      </w:r>
      <w:r w:rsidRPr="00457221">
        <w:rPr>
          <w:rStyle w:val="normalchar"/>
          <w:rFonts w:asciiTheme="minorHAnsi" w:hAnsiTheme="minorHAnsi"/>
          <w:color w:val="000000" w:themeColor="text1"/>
          <w:sz w:val="22"/>
          <w:szCs w:val="22"/>
        </w:rPr>
        <w:t>ETL</w:t>
      </w:r>
      <w:proofErr w:type="gramStart"/>
      <w:r w:rsidRPr="00457221">
        <w:rPr>
          <w:rStyle w:val="normalchar"/>
          <w:rFonts w:asciiTheme="minorHAnsi" w:hAnsiTheme="minorHAnsi"/>
          <w:color w:val="000000" w:themeColor="text1"/>
          <w:sz w:val="22"/>
          <w:szCs w:val="22"/>
        </w:rPr>
        <w:t>)process</w:t>
      </w:r>
      <w:proofErr w:type="gramEnd"/>
      <w:r w:rsidRPr="00457221">
        <w:rPr>
          <w:rStyle w:val="normalchar"/>
          <w:rFonts w:asciiTheme="minorHAnsi" w:hAnsiTheme="minorHAnsi"/>
          <w:color w:val="000000" w:themeColor="text1"/>
          <w:sz w:val="22"/>
          <w:szCs w:val="22"/>
        </w:rPr>
        <w:t xml:space="preserve"> in a corporate-wide-ETL solution using </w:t>
      </w:r>
      <w:r w:rsidRPr="00457221">
        <w:rPr>
          <w:rStyle w:val="normalchar"/>
          <w:rFonts w:asciiTheme="minorHAnsi" w:hAnsiTheme="minorHAnsi"/>
          <w:b/>
          <w:color w:val="000000" w:themeColor="text1"/>
          <w:sz w:val="22"/>
          <w:szCs w:val="22"/>
        </w:rPr>
        <w:t>Informatica Power Center</w:t>
      </w:r>
      <w:r w:rsidR="00857696" w:rsidRPr="00457221">
        <w:rPr>
          <w:rStyle w:val="normalchar"/>
          <w:rFonts w:asciiTheme="minorHAnsi" w:hAnsiTheme="minorHAnsi"/>
          <w:b/>
          <w:color w:val="000000" w:themeColor="text1"/>
          <w:sz w:val="22"/>
          <w:szCs w:val="22"/>
        </w:rPr>
        <w:t>.</w:t>
      </w:r>
    </w:p>
    <w:p w14:paraId="3DBDCC80" w14:textId="77777777" w:rsidR="00B3532E" w:rsidRPr="00457221" w:rsidRDefault="00B3532E" w:rsidP="002A2BD1">
      <w:pPr>
        <w:widowControl/>
        <w:numPr>
          <w:ilvl w:val="0"/>
          <w:numId w:val="29"/>
        </w:numPr>
        <w:suppressAutoHyphens w:val="0"/>
        <w:rPr>
          <w:rStyle w:val="normalchar"/>
          <w:rFonts w:asciiTheme="minorHAnsi" w:hAnsiTheme="minorHAnsi"/>
          <w:color w:val="000000" w:themeColor="text1"/>
          <w:sz w:val="22"/>
          <w:szCs w:val="22"/>
        </w:rPr>
      </w:pPr>
      <w:r w:rsidRPr="00457221">
        <w:rPr>
          <w:rStyle w:val="normalchar"/>
          <w:rFonts w:asciiTheme="minorHAnsi" w:hAnsiTheme="minorHAnsi"/>
          <w:color w:val="000000" w:themeColor="text1"/>
          <w:sz w:val="22"/>
          <w:szCs w:val="22"/>
        </w:rPr>
        <w:t>Worked extensively on various Informatica Data Integration components - Repository Manager, Designer and Workflow Manager/Monitor</w:t>
      </w:r>
      <w:r w:rsidR="00857696" w:rsidRPr="00457221">
        <w:rPr>
          <w:rStyle w:val="normalchar"/>
          <w:rFonts w:asciiTheme="minorHAnsi" w:hAnsiTheme="minorHAnsi"/>
          <w:color w:val="000000" w:themeColor="text1"/>
          <w:sz w:val="22"/>
          <w:szCs w:val="22"/>
        </w:rPr>
        <w:t>.</w:t>
      </w:r>
    </w:p>
    <w:p w14:paraId="355B1DE5" w14:textId="77777777" w:rsidR="004B4F1E" w:rsidRPr="00457221" w:rsidRDefault="004B4F1E" w:rsidP="002A2BD1">
      <w:pPr>
        <w:pStyle w:val="Normal1"/>
        <w:numPr>
          <w:ilvl w:val="0"/>
          <w:numId w:val="29"/>
        </w:numPr>
        <w:rPr>
          <w:rFonts w:asciiTheme="minorHAnsi" w:hAnsiTheme="minorHAnsi"/>
          <w:color w:val="000000" w:themeColor="text1"/>
          <w:sz w:val="22"/>
        </w:rPr>
      </w:pPr>
      <w:r w:rsidRPr="00457221">
        <w:rPr>
          <w:rFonts w:asciiTheme="minorHAnsi" w:hAnsiTheme="minorHAnsi"/>
          <w:color w:val="000000" w:themeColor="text1"/>
          <w:sz w:val="22"/>
          <w:shd w:val="clear" w:color="auto" w:fill="FFFFFF"/>
        </w:rPr>
        <w:t>Ability to meet deadlines and handle pressure in coordinating multiple tasks in a work/project environment. </w:t>
      </w:r>
    </w:p>
    <w:p w14:paraId="0396BA67" w14:textId="77777777" w:rsidR="0023374A" w:rsidRPr="00457221" w:rsidRDefault="0023374A" w:rsidP="002A2BD1">
      <w:pPr>
        <w:pStyle w:val="Normal1"/>
        <w:numPr>
          <w:ilvl w:val="0"/>
          <w:numId w:val="29"/>
        </w:numPr>
        <w:rPr>
          <w:rFonts w:asciiTheme="minorHAnsi" w:hAnsiTheme="minorHAnsi"/>
          <w:color w:val="000000" w:themeColor="text1"/>
          <w:sz w:val="22"/>
        </w:rPr>
      </w:pPr>
      <w:r w:rsidRPr="00457221">
        <w:rPr>
          <w:rFonts w:asciiTheme="minorHAnsi" w:hAnsiTheme="minorHAnsi"/>
          <w:color w:val="000000" w:themeColor="text1"/>
          <w:sz w:val="22"/>
          <w:shd w:val="clear" w:color="auto" w:fill="FFFFFF"/>
        </w:rPr>
        <w:t xml:space="preserve">Working on building </w:t>
      </w:r>
      <w:r w:rsidR="00B80718" w:rsidRPr="00457221">
        <w:rPr>
          <w:rFonts w:asciiTheme="minorHAnsi" w:hAnsiTheme="minorHAnsi"/>
          <w:b/>
          <w:color w:val="000000" w:themeColor="text1"/>
          <w:sz w:val="22"/>
          <w:shd w:val="clear" w:color="auto" w:fill="FFFFFF"/>
        </w:rPr>
        <w:t>Queries, Stored Procedures, Functions, T</w:t>
      </w:r>
      <w:r w:rsidRPr="00457221">
        <w:rPr>
          <w:rFonts w:asciiTheme="minorHAnsi" w:hAnsiTheme="minorHAnsi"/>
          <w:b/>
          <w:color w:val="000000" w:themeColor="text1"/>
          <w:sz w:val="22"/>
          <w:shd w:val="clear" w:color="auto" w:fill="FFFFFF"/>
        </w:rPr>
        <w:t>riggers</w:t>
      </w:r>
      <w:r w:rsidRPr="00457221">
        <w:rPr>
          <w:rFonts w:asciiTheme="minorHAnsi" w:hAnsiTheme="minorHAnsi"/>
          <w:color w:val="000000" w:themeColor="text1"/>
          <w:sz w:val="22"/>
          <w:shd w:val="clear" w:color="auto" w:fill="FFFFFF"/>
        </w:rPr>
        <w:t xml:space="preserve"> etc. in T-SQL, PL/SQL that meet business needs. </w:t>
      </w:r>
    </w:p>
    <w:p w14:paraId="4879BD96" w14:textId="77777777" w:rsidR="00B3532E" w:rsidRPr="00457221" w:rsidRDefault="00B3532E" w:rsidP="002A2BD1">
      <w:pPr>
        <w:pStyle w:val="Normal1"/>
        <w:numPr>
          <w:ilvl w:val="0"/>
          <w:numId w:val="29"/>
        </w:numPr>
        <w:rPr>
          <w:rFonts w:asciiTheme="minorHAnsi" w:hAnsiTheme="minorHAnsi"/>
          <w:color w:val="000000" w:themeColor="text1"/>
          <w:sz w:val="22"/>
        </w:rPr>
      </w:pPr>
      <w:r w:rsidRPr="00457221">
        <w:rPr>
          <w:rFonts w:asciiTheme="minorHAnsi" w:hAnsiTheme="minorHAnsi"/>
          <w:color w:val="000000" w:themeColor="text1"/>
          <w:sz w:val="22"/>
        </w:rPr>
        <w:t>Worked with Business Managers, Analysts, and end users to correlate Business Logic and Specifications for ETL Development</w:t>
      </w:r>
      <w:r w:rsidR="004B4F1E" w:rsidRPr="00457221">
        <w:rPr>
          <w:rFonts w:asciiTheme="minorHAnsi" w:hAnsiTheme="minorHAnsi"/>
          <w:color w:val="000000" w:themeColor="text1"/>
          <w:sz w:val="22"/>
        </w:rPr>
        <w:t>.</w:t>
      </w:r>
    </w:p>
    <w:p w14:paraId="016AF7DE" w14:textId="77777777" w:rsidR="00FE54C2" w:rsidRPr="00457221" w:rsidRDefault="00FE54C2" w:rsidP="002A2BD1">
      <w:pPr>
        <w:pStyle w:val="NormalWeb"/>
        <w:keepLines w:val="0"/>
        <w:numPr>
          <w:ilvl w:val="0"/>
          <w:numId w:val="29"/>
        </w:numPr>
        <w:rPr>
          <w:rFonts w:asciiTheme="minorHAnsi" w:hAnsiTheme="minorHAnsi" w:cs="Times New Roman"/>
          <w:b/>
          <w:color w:val="000000" w:themeColor="text1"/>
          <w:sz w:val="22"/>
          <w:szCs w:val="22"/>
        </w:rPr>
      </w:pPr>
      <w:r w:rsidRPr="00457221">
        <w:rPr>
          <w:rFonts w:asciiTheme="minorHAnsi" w:hAnsiTheme="minorHAnsi" w:cs="Times New Roman"/>
          <w:color w:val="000000" w:themeColor="text1"/>
          <w:sz w:val="22"/>
          <w:szCs w:val="22"/>
        </w:rPr>
        <w:t xml:space="preserve">Good understanding of Data modeling concepts like </w:t>
      </w:r>
      <w:r w:rsidRPr="00457221">
        <w:rPr>
          <w:rFonts w:asciiTheme="minorHAnsi" w:hAnsiTheme="minorHAnsi" w:cs="Times New Roman"/>
          <w:b/>
          <w:color w:val="000000" w:themeColor="text1"/>
          <w:sz w:val="22"/>
          <w:szCs w:val="22"/>
        </w:rPr>
        <w:t>ER Diagrams, UML, Use Cases, Normalization and De-normalization of Tables.</w:t>
      </w:r>
    </w:p>
    <w:p w14:paraId="7FB3A0FD" w14:textId="77777777" w:rsidR="00FE54C2" w:rsidRPr="00457221" w:rsidRDefault="008D3DC6" w:rsidP="002A2BD1">
      <w:pPr>
        <w:pStyle w:val="NormalWeb"/>
        <w:keepLines w:val="0"/>
        <w:numPr>
          <w:ilvl w:val="0"/>
          <w:numId w:val="29"/>
        </w:numPr>
        <w:rPr>
          <w:rFonts w:asciiTheme="minorHAnsi" w:hAnsiTheme="minorHAnsi" w:cs="Times New Roman"/>
          <w:color w:val="000000" w:themeColor="text1"/>
          <w:sz w:val="22"/>
          <w:szCs w:val="22"/>
        </w:rPr>
      </w:pPr>
      <w:r w:rsidRPr="00457221">
        <w:rPr>
          <w:rFonts w:asciiTheme="minorHAnsi" w:hAnsiTheme="minorHAnsi" w:cs="Times New Roman"/>
          <w:color w:val="000000" w:themeColor="text1"/>
          <w:sz w:val="22"/>
          <w:szCs w:val="22"/>
        </w:rPr>
        <w:t xml:space="preserve">Knowledge </w:t>
      </w:r>
      <w:r w:rsidR="00FE54C2" w:rsidRPr="00457221">
        <w:rPr>
          <w:rFonts w:asciiTheme="minorHAnsi" w:hAnsiTheme="minorHAnsi" w:cs="Times New Roman"/>
          <w:color w:val="000000" w:themeColor="text1"/>
          <w:sz w:val="22"/>
          <w:szCs w:val="22"/>
        </w:rPr>
        <w:t xml:space="preserve">of Principles of </w:t>
      </w:r>
      <w:r w:rsidR="00FE54C2" w:rsidRPr="00457221">
        <w:rPr>
          <w:rFonts w:asciiTheme="minorHAnsi" w:hAnsiTheme="minorHAnsi" w:cs="Times New Roman"/>
          <w:b/>
          <w:color w:val="000000" w:themeColor="text1"/>
          <w:sz w:val="22"/>
          <w:szCs w:val="22"/>
        </w:rPr>
        <w:t>Data Warehouse</w:t>
      </w:r>
      <w:r w:rsidR="00FE54C2" w:rsidRPr="00457221">
        <w:rPr>
          <w:rFonts w:asciiTheme="minorHAnsi" w:hAnsiTheme="minorHAnsi" w:cs="Times New Roman"/>
          <w:color w:val="000000" w:themeColor="text1"/>
          <w:sz w:val="22"/>
          <w:szCs w:val="22"/>
        </w:rPr>
        <w:t xml:space="preserve"> using Fact Tables, Dimension Tables and </w:t>
      </w:r>
      <w:r w:rsidR="00FE54C2" w:rsidRPr="00457221">
        <w:rPr>
          <w:rFonts w:asciiTheme="minorHAnsi" w:hAnsiTheme="minorHAnsi" w:cs="Times New Roman"/>
          <w:b/>
          <w:color w:val="000000" w:themeColor="text1"/>
          <w:sz w:val="22"/>
          <w:szCs w:val="22"/>
        </w:rPr>
        <w:t>Star/Snowflake schema modeling</w:t>
      </w:r>
      <w:r w:rsidR="00FE54C2" w:rsidRPr="00457221">
        <w:rPr>
          <w:rFonts w:asciiTheme="minorHAnsi" w:hAnsiTheme="minorHAnsi" w:cs="Times New Roman"/>
          <w:color w:val="000000" w:themeColor="text1"/>
          <w:sz w:val="22"/>
          <w:szCs w:val="22"/>
        </w:rPr>
        <w:t>.</w:t>
      </w:r>
    </w:p>
    <w:p w14:paraId="29340399" w14:textId="77777777" w:rsidR="00ED31F8" w:rsidRPr="00457221" w:rsidRDefault="00ED31F8" w:rsidP="002A2BD1">
      <w:pPr>
        <w:pStyle w:val="NormalWeb"/>
        <w:keepLines w:val="0"/>
        <w:numPr>
          <w:ilvl w:val="0"/>
          <w:numId w:val="29"/>
        </w:numPr>
        <w:rPr>
          <w:rFonts w:asciiTheme="minorHAnsi" w:hAnsiTheme="minorHAnsi" w:cs="Times New Roman"/>
          <w:color w:val="000000" w:themeColor="text1"/>
          <w:sz w:val="22"/>
          <w:szCs w:val="22"/>
        </w:rPr>
      </w:pPr>
      <w:r w:rsidRPr="00457221">
        <w:rPr>
          <w:rFonts w:asciiTheme="minorHAnsi" w:hAnsiTheme="minorHAnsi" w:cs="Times New Roman"/>
          <w:color w:val="000000" w:themeColor="text1"/>
          <w:sz w:val="22"/>
          <w:szCs w:val="22"/>
          <w:shd w:val="clear" w:color="auto" w:fill="FFFFFF"/>
        </w:rPr>
        <w:t xml:space="preserve">Worked extensively in developing, deploying, and testing of </w:t>
      </w:r>
      <w:r w:rsidRPr="00457221">
        <w:rPr>
          <w:rFonts w:asciiTheme="minorHAnsi" w:hAnsiTheme="minorHAnsi" w:cs="Times New Roman"/>
          <w:b/>
          <w:color w:val="000000" w:themeColor="text1"/>
          <w:sz w:val="22"/>
          <w:szCs w:val="22"/>
          <w:shd w:val="clear" w:color="auto" w:fill="FFFFFF"/>
        </w:rPr>
        <w:t>Oracle Forms</w:t>
      </w:r>
      <w:r w:rsidRPr="00457221">
        <w:rPr>
          <w:rFonts w:asciiTheme="minorHAnsi" w:hAnsiTheme="minorHAnsi" w:cs="Times New Roman"/>
          <w:color w:val="000000" w:themeColor="text1"/>
          <w:sz w:val="22"/>
          <w:szCs w:val="22"/>
          <w:shd w:val="clear" w:color="auto" w:fill="FFFFFF"/>
        </w:rPr>
        <w:t xml:space="preserve">. </w:t>
      </w:r>
    </w:p>
    <w:p w14:paraId="4B7AC2FF" w14:textId="77777777" w:rsidR="00FE54C2" w:rsidRPr="00457221" w:rsidRDefault="00FE54C2" w:rsidP="002A2BD1">
      <w:pPr>
        <w:pStyle w:val="NormalWeb"/>
        <w:keepLines w:val="0"/>
        <w:numPr>
          <w:ilvl w:val="0"/>
          <w:numId w:val="29"/>
        </w:numPr>
        <w:rPr>
          <w:rFonts w:asciiTheme="minorHAnsi" w:hAnsiTheme="minorHAnsi" w:cs="Times New Roman"/>
          <w:color w:val="000000" w:themeColor="text1"/>
          <w:sz w:val="22"/>
          <w:szCs w:val="22"/>
        </w:rPr>
      </w:pPr>
      <w:r w:rsidRPr="00457221">
        <w:rPr>
          <w:rFonts w:asciiTheme="minorHAnsi" w:hAnsiTheme="minorHAnsi" w:cs="Times New Roman"/>
          <w:color w:val="000000" w:themeColor="text1"/>
          <w:sz w:val="22"/>
          <w:szCs w:val="22"/>
        </w:rPr>
        <w:t>Highly organized and efficient to prioritize and manage multiple tasks.</w:t>
      </w:r>
    </w:p>
    <w:p w14:paraId="3F97963D" w14:textId="50F3BE3D" w:rsidR="009C0460" w:rsidRPr="00457221" w:rsidRDefault="00FE54C2" w:rsidP="002A2BD1">
      <w:pPr>
        <w:pStyle w:val="NormalWeb"/>
        <w:keepLines w:val="0"/>
        <w:numPr>
          <w:ilvl w:val="0"/>
          <w:numId w:val="29"/>
        </w:numPr>
        <w:rPr>
          <w:rFonts w:asciiTheme="minorHAnsi" w:hAnsiTheme="minorHAnsi" w:cs="Times New Roman"/>
          <w:b/>
          <w:color w:val="000000" w:themeColor="text1"/>
          <w:sz w:val="22"/>
          <w:szCs w:val="22"/>
        </w:rPr>
      </w:pPr>
      <w:r w:rsidRPr="00457221">
        <w:rPr>
          <w:rFonts w:asciiTheme="minorHAnsi" w:hAnsiTheme="minorHAnsi" w:cs="Times New Roman"/>
          <w:color w:val="000000" w:themeColor="text1"/>
          <w:sz w:val="22"/>
          <w:szCs w:val="22"/>
        </w:rPr>
        <w:t xml:space="preserve">Proven ability to work efficiently in both independent and </w:t>
      </w:r>
      <w:r w:rsidR="001F2AE8" w:rsidRPr="00457221">
        <w:rPr>
          <w:rFonts w:asciiTheme="minorHAnsi" w:hAnsiTheme="minorHAnsi" w:cs="Times New Roman"/>
          <w:color w:val="000000" w:themeColor="text1"/>
          <w:sz w:val="22"/>
          <w:szCs w:val="22"/>
        </w:rPr>
        <w:t>teamwork</w:t>
      </w:r>
      <w:r w:rsidRPr="00457221">
        <w:rPr>
          <w:rFonts w:asciiTheme="minorHAnsi" w:hAnsiTheme="minorHAnsi" w:cs="Times New Roman"/>
          <w:color w:val="000000" w:themeColor="text1"/>
          <w:sz w:val="22"/>
          <w:szCs w:val="22"/>
        </w:rPr>
        <w:t xml:space="preserve"> environments.</w:t>
      </w:r>
    </w:p>
    <w:p w14:paraId="71EEC4D9" w14:textId="77777777" w:rsidR="002A2BD1" w:rsidRPr="00457221" w:rsidRDefault="002A2BD1" w:rsidP="002A2BD1">
      <w:pPr>
        <w:pStyle w:val="NormalWeb"/>
        <w:keepLines w:val="0"/>
        <w:ind w:left="720"/>
        <w:rPr>
          <w:rFonts w:asciiTheme="minorHAnsi" w:hAnsiTheme="minorHAnsi" w:cs="Times New Roman"/>
          <w:b/>
          <w:color w:val="000000" w:themeColor="text1"/>
          <w:sz w:val="22"/>
          <w:szCs w:val="22"/>
        </w:rPr>
      </w:pPr>
    </w:p>
    <w:p w14:paraId="7941497E" w14:textId="77777777" w:rsidR="00FE54C2" w:rsidRPr="00457221" w:rsidRDefault="00FE54C2" w:rsidP="002A2BD1">
      <w:pPr>
        <w:outlineLvl w:val="0"/>
        <w:rPr>
          <w:rFonts w:asciiTheme="minorHAnsi" w:hAnsiTheme="minorHAnsi"/>
          <w:b/>
          <w:color w:val="000000" w:themeColor="text1"/>
          <w:sz w:val="22"/>
          <w:szCs w:val="22"/>
          <w:u w:val="single"/>
        </w:rPr>
      </w:pPr>
      <w:r w:rsidRPr="00457221">
        <w:rPr>
          <w:rFonts w:asciiTheme="minorHAnsi" w:hAnsiTheme="minorHAnsi"/>
          <w:b/>
          <w:color w:val="000000" w:themeColor="text1"/>
          <w:sz w:val="22"/>
          <w:szCs w:val="22"/>
          <w:u w:val="single"/>
        </w:rPr>
        <w:t>Technical Skills</w:t>
      </w:r>
      <w:r w:rsidR="0034283D" w:rsidRPr="00457221">
        <w:rPr>
          <w:rFonts w:asciiTheme="minorHAnsi" w:hAnsiTheme="minorHAnsi"/>
          <w:b/>
          <w:color w:val="000000" w:themeColor="text1"/>
          <w:sz w:val="22"/>
          <w:szCs w:val="22"/>
          <w:u w:val="single"/>
        </w:rPr>
        <w:t>:</w:t>
      </w:r>
    </w:p>
    <w:tbl>
      <w:tblPr>
        <w:tblW w:w="10417"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047"/>
        <w:gridCol w:w="8370"/>
      </w:tblGrid>
      <w:tr w:rsidR="00457221" w:rsidRPr="00457221" w14:paraId="05FEA823" w14:textId="77777777" w:rsidTr="002A2BD1">
        <w:trPr>
          <w:trHeight w:val="70"/>
        </w:trPr>
        <w:tc>
          <w:tcPr>
            <w:tcW w:w="2047" w:type="dxa"/>
            <w:shd w:val="clear" w:color="auto" w:fill="auto"/>
          </w:tcPr>
          <w:p w14:paraId="58AD6FD1"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Databases</w:t>
            </w:r>
          </w:p>
        </w:tc>
        <w:tc>
          <w:tcPr>
            <w:tcW w:w="8370" w:type="dxa"/>
            <w:shd w:val="clear" w:color="auto" w:fill="auto"/>
          </w:tcPr>
          <w:p w14:paraId="10A7874F" w14:textId="77777777" w:rsidR="00FE54C2" w:rsidRPr="00457221" w:rsidRDefault="00FE54C2"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Oracle 9i/10g/11g</w:t>
            </w:r>
            <w:r w:rsidR="00463305" w:rsidRPr="00457221">
              <w:rPr>
                <w:rFonts w:asciiTheme="minorHAnsi" w:hAnsiTheme="minorHAnsi"/>
                <w:color w:val="000000" w:themeColor="text1"/>
                <w:sz w:val="22"/>
                <w:szCs w:val="22"/>
              </w:rPr>
              <w:t>/12c</w:t>
            </w:r>
            <w:r w:rsidRPr="00457221">
              <w:rPr>
                <w:rFonts w:asciiTheme="minorHAnsi" w:hAnsiTheme="minorHAnsi"/>
                <w:color w:val="000000" w:themeColor="text1"/>
                <w:sz w:val="22"/>
                <w:szCs w:val="22"/>
              </w:rPr>
              <w:t>, SQL Server 2005/2007, MS Access, DB2</w:t>
            </w:r>
            <w:r w:rsidR="00857696" w:rsidRPr="00457221">
              <w:rPr>
                <w:rFonts w:asciiTheme="minorHAnsi" w:hAnsiTheme="minorHAnsi"/>
                <w:color w:val="000000" w:themeColor="text1"/>
                <w:sz w:val="22"/>
                <w:szCs w:val="22"/>
              </w:rPr>
              <w:t>.</w:t>
            </w:r>
          </w:p>
        </w:tc>
      </w:tr>
      <w:tr w:rsidR="00457221" w:rsidRPr="00457221" w14:paraId="2B3390C8" w14:textId="77777777" w:rsidTr="002A2BD1">
        <w:trPr>
          <w:trHeight w:val="70"/>
        </w:trPr>
        <w:tc>
          <w:tcPr>
            <w:tcW w:w="2047" w:type="dxa"/>
            <w:shd w:val="clear" w:color="auto" w:fill="auto"/>
          </w:tcPr>
          <w:p w14:paraId="1584F04E"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Languages</w:t>
            </w:r>
          </w:p>
        </w:tc>
        <w:tc>
          <w:tcPr>
            <w:tcW w:w="8370" w:type="dxa"/>
            <w:shd w:val="clear" w:color="auto" w:fill="auto"/>
          </w:tcPr>
          <w:p w14:paraId="28038C8C" w14:textId="77777777" w:rsidR="00FE54C2" w:rsidRPr="00457221" w:rsidRDefault="00FE54C2"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SQL, PL/SQL, Pro*C, C/C++, JAVA, .NET, XML, UNIX Shell Scripting, Perl Scripting</w:t>
            </w:r>
            <w:r w:rsidR="00857696" w:rsidRPr="00457221">
              <w:rPr>
                <w:rFonts w:asciiTheme="minorHAnsi" w:hAnsiTheme="minorHAnsi"/>
                <w:color w:val="000000" w:themeColor="text1"/>
                <w:sz w:val="22"/>
                <w:szCs w:val="22"/>
              </w:rPr>
              <w:t>.</w:t>
            </w:r>
          </w:p>
        </w:tc>
      </w:tr>
      <w:tr w:rsidR="00457221" w:rsidRPr="00457221" w14:paraId="1AC710CC" w14:textId="77777777" w:rsidTr="002A2BD1">
        <w:trPr>
          <w:trHeight w:val="70"/>
        </w:trPr>
        <w:tc>
          <w:tcPr>
            <w:tcW w:w="2047" w:type="dxa"/>
            <w:shd w:val="clear" w:color="auto" w:fill="auto"/>
          </w:tcPr>
          <w:p w14:paraId="74460BCA"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Oracle Tools/ GUI</w:t>
            </w:r>
          </w:p>
        </w:tc>
        <w:tc>
          <w:tcPr>
            <w:tcW w:w="8370" w:type="dxa"/>
            <w:shd w:val="clear" w:color="auto" w:fill="auto"/>
          </w:tcPr>
          <w:p w14:paraId="3E3F3AFF" w14:textId="77777777" w:rsidR="00FE54C2" w:rsidRPr="00457221" w:rsidRDefault="00FE54C2"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Forms 6i/9i/10g, Reports 6i/9i/10g</w:t>
            </w:r>
            <w:r w:rsidR="00FC20E2" w:rsidRPr="00457221">
              <w:rPr>
                <w:rFonts w:asciiTheme="minorHAnsi" w:hAnsiTheme="minorHAnsi"/>
                <w:color w:val="000000" w:themeColor="text1"/>
                <w:sz w:val="22"/>
                <w:szCs w:val="22"/>
              </w:rPr>
              <w:t>/11g</w:t>
            </w:r>
            <w:r w:rsidRPr="00457221">
              <w:rPr>
                <w:rFonts w:asciiTheme="minorHAnsi" w:hAnsiTheme="minorHAnsi"/>
                <w:color w:val="000000" w:themeColor="text1"/>
                <w:sz w:val="22"/>
                <w:szCs w:val="22"/>
              </w:rPr>
              <w:t>, Discoverer 4i/10g</w:t>
            </w:r>
            <w:r w:rsidR="00857696" w:rsidRPr="00457221">
              <w:rPr>
                <w:rFonts w:asciiTheme="minorHAnsi" w:hAnsiTheme="minorHAnsi"/>
                <w:color w:val="000000" w:themeColor="text1"/>
                <w:sz w:val="22"/>
                <w:szCs w:val="22"/>
              </w:rPr>
              <w:t>.</w:t>
            </w:r>
          </w:p>
        </w:tc>
      </w:tr>
      <w:tr w:rsidR="00457221" w:rsidRPr="00457221" w14:paraId="07344822" w14:textId="77777777" w:rsidTr="002A2BD1">
        <w:trPr>
          <w:trHeight w:val="70"/>
        </w:trPr>
        <w:tc>
          <w:tcPr>
            <w:tcW w:w="2047" w:type="dxa"/>
            <w:shd w:val="clear" w:color="auto" w:fill="auto"/>
          </w:tcPr>
          <w:p w14:paraId="61DC1283"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lastRenderedPageBreak/>
              <w:t>Tools</w:t>
            </w:r>
          </w:p>
        </w:tc>
        <w:tc>
          <w:tcPr>
            <w:tcW w:w="8370" w:type="dxa"/>
            <w:shd w:val="clear" w:color="auto" w:fill="auto"/>
          </w:tcPr>
          <w:p w14:paraId="52BF1277" w14:textId="77777777" w:rsidR="00FE54C2" w:rsidRPr="00457221" w:rsidRDefault="00FE54C2"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TOAD, SQL DEVELOPER, SQL*Loader, Oracle SQL*Plus, SQL Navigator, UNIX/LINUX Utilities</w:t>
            </w:r>
            <w:r w:rsidR="00857696" w:rsidRPr="00457221">
              <w:rPr>
                <w:rFonts w:asciiTheme="minorHAnsi" w:hAnsiTheme="minorHAnsi"/>
                <w:color w:val="000000" w:themeColor="text1"/>
                <w:sz w:val="22"/>
                <w:szCs w:val="22"/>
              </w:rPr>
              <w:t>.</w:t>
            </w:r>
          </w:p>
        </w:tc>
      </w:tr>
      <w:tr w:rsidR="00457221" w:rsidRPr="00457221" w14:paraId="3F8961DC" w14:textId="77777777" w:rsidTr="002A2BD1">
        <w:trPr>
          <w:trHeight w:val="368"/>
        </w:trPr>
        <w:tc>
          <w:tcPr>
            <w:tcW w:w="2047" w:type="dxa"/>
            <w:shd w:val="clear" w:color="auto" w:fill="auto"/>
          </w:tcPr>
          <w:p w14:paraId="7BBFFF37"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Web Technologies</w:t>
            </w:r>
          </w:p>
        </w:tc>
        <w:tc>
          <w:tcPr>
            <w:tcW w:w="8370" w:type="dxa"/>
            <w:shd w:val="clear" w:color="auto" w:fill="auto"/>
          </w:tcPr>
          <w:p w14:paraId="0FAECA09" w14:textId="77777777" w:rsidR="00FE54C2" w:rsidRPr="00457221" w:rsidRDefault="00FE54C2"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HTML, Apache, Microsoft Internet Information Server (IIS), VBScript, Java Script, CSS, DHTML, XML.</w:t>
            </w:r>
          </w:p>
        </w:tc>
      </w:tr>
      <w:tr w:rsidR="00457221" w:rsidRPr="00457221" w14:paraId="7688BA74" w14:textId="77777777" w:rsidTr="002A2BD1">
        <w:trPr>
          <w:trHeight w:val="70"/>
        </w:trPr>
        <w:tc>
          <w:tcPr>
            <w:tcW w:w="2047" w:type="dxa"/>
            <w:shd w:val="clear" w:color="auto" w:fill="auto"/>
          </w:tcPr>
          <w:p w14:paraId="147BFD4E" w14:textId="77777777" w:rsidR="00FE54C2" w:rsidRPr="00457221" w:rsidRDefault="00FE54C2"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Operating Systems</w:t>
            </w:r>
          </w:p>
        </w:tc>
        <w:tc>
          <w:tcPr>
            <w:tcW w:w="8370" w:type="dxa"/>
            <w:shd w:val="clear" w:color="auto" w:fill="auto"/>
          </w:tcPr>
          <w:p w14:paraId="73B15EA4" w14:textId="77777777" w:rsidR="00FE54C2" w:rsidRPr="00457221" w:rsidRDefault="00857696" w:rsidP="002A2BD1">
            <w:pPr>
              <w:rPr>
                <w:rFonts w:asciiTheme="minorHAnsi" w:hAnsiTheme="minorHAnsi"/>
                <w:color w:val="000000" w:themeColor="text1"/>
                <w:sz w:val="22"/>
                <w:szCs w:val="22"/>
              </w:rPr>
            </w:pPr>
            <w:r w:rsidRPr="00457221">
              <w:rPr>
                <w:rFonts w:asciiTheme="minorHAnsi" w:hAnsiTheme="minorHAnsi"/>
                <w:color w:val="000000" w:themeColor="text1"/>
                <w:sz w:val="22"/>
                <w:szCs w:val="22"/>
              </w:rPr>
              <w:t>Windows Family, MS-DOS, UNIX</w:t>
            </w:r>
            <w:r w:rsidR="00FE54C2" w:rsidRPr="00457221">
              <w:rPr>
                <w:rFonts w:asciiTheme="minorHAnsi" w:hAnsiTheme="minorHAnsi"/>
                <w:color w:val="000000" w:themeColor="text1"/>
                <w:sz w:val="22"/>
                <w:szCs w:val="22"/>
              </w:rPr>
              <w:t>, Solaris</w:t>
            </w:r>
            <w:r w:rsidRPr="00457221">
              <w:rPr>
                <w:rFonts w:asciiTheme="minorHAnsi" w:hAnsiTheme="minorHAnsi"/>
                <w:color w:val="000000" w:themeColor="text1"/>
                <w:sz w:val="22"/>
                <w:szCs w:val="22"/>
              </w:rPr>
              <w:t>.</w:t>
            </w:r>
          </w:p>
        </w:tc>
      </w:tr>
    </w:tbl>
    <w:p w14:paraId="7665DE29" w14:textId="77777777" w:rsidR="00706122" w:rsidRPr="00457221" w:rsidRDefault="00706122" w:rsidP="002A2BD1">
      <w:pPr>
        <w:rPr>
          <w:rFonts w:asciiTheme="minorHAnsi" w:hAnsiTheme="minorHAnsi"/>
          <w:b/>
          <w:color w:val="000000" w:themeColor="text1"/>
          <w:sz w:val="22"/>
          <w:szCs w:val="22"/>
        </w:rPr>
      </w:pPr>
    </w:p>
    <w:p w14:paraId="1586CE48" w14:textId="77777777" w:rsidR="001B4A26" w:rsidRPr="00457221" w:rsidRDefault="00FE54C2" w:rsidP="002A2BD1">
      <w:pPr>
        <w:outlineLvl w:val="0"/>
        <w:rPr>
          <w:rFonts w:asciiTheme="minorHAnsi" w:hAnsiTheme="minorHAnsi"/>
          <w:b/>
          <w:color w:val="000000" w:themeColor="text1"/>
          <w:sz w:val="22"/>
          <w:szCs w:val="22"/>
          <w:u w:val="single"/>
        </w:rPr>
      </w:pPr>
      <w:r w:rsidRPr="00457221">
        <w:rPr>
          <w:rFonts w:asciiTheme="minorHAnsi" w:hAnsiTheme="minorHAnsi"/>
          <w:b/>
          <w:color w:val="000000" w:themeColor="text1"/>
          <w:sz w:val="22"/>
          <w:szCs w:val="22"/>
          <w:u w:val="single"/>
        </w:rPr>
        <w:t>Work Experience</w:t>
      </w:r>
      <w:r w:rsidR="00B22D15" w:rsidRPr="00457221">
        <w:rPr>
          <w:rFonts w:asciiTheme="minorHAnsi" w:hAnsiTheme="minorHAnsi"/>
          <w:b/>
          <w:color w:val="000000" w:themeColor="text1"/>
          <w:sz w:val="22"/>
          <w:szCs w:val="22"/>
          <w:u w:val="single"/>
        </w:rPr>
        <w:t>:</w:t>
      </w:r>
    </w:p>
    <w:p w14:paraId="6FA44F0F" w14:textId="77777777" w:rsidR="00D0127A" w:rsidRPr="00457221" w:rsidRDefault="00D0127A" w:rsidP="002A2BD1">
      <w:pPr>
        <w:outlineLvl w:val="0"/>
        <w:rPr>
          <w:rFonts w:asciiTheme="minorHAnsi" w:hAnsiTheme="minorHAnsi"/>
          <w:b/>
          <w:color w:val="000000" w:themeColor="text1"/>
          <w:sz w:val="22"/>
          <w:szCs w:val="22"/>
          <w:u w:val="single"/>
        </w:rPr>
      </w:pPr>
    </w:p>
    <w:p w14:paraId="0D79E76A" w14:textId="203C4ADB" w:rsidR="00D0127A" w:rsidRPr="00457221" w:rsidRDefault="00D0127A" w:rsidP="002A2BD1">
      <w:pPr>
        <w:ind w:left="720" w:hanging="720"/>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t xml:space="preserve">Excellus, Rochester, NY                            </w:t>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t xml:space="preserve"> </w:t>
      </w:r>
      <w:r w:rsidR="009961AD" w:rsidRPr="00457221">
        <w:rPr>
          <w:rFonts w:asciiTheme="minorHAnsi" w:hAnsiTheme="minorHAnsi"/>
          <w:b/>
          <w:color w:val="000000" w:themeColor="text1"/>
          <w:sz w:val="22"/>
          <w:szCs w:val="22"/>
        </w:rPr>
        <w:t xml:space="preserve">             </w:t>
      </w:r>
      <w:r w:rsidR="006A3D90"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May'19- Till Now</w:t>
      </w:r>
    </w:p>
    <w:p w14:paraId="18AF95D1" w14:textId="77777777" w:rsidR="00D0127A" w:rsidRPr="00457221" w:rsidRDefault="00D0127A"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Senior Oracle Developer</w:t>
      </w:r>
    </w:p>
    <w:p w14:paraId="23133145" w14:textId="77777777" w:rsidR="00B054CB" w:rsidRPr="00457221" w:rsidRDefault="00D0127A"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3255DC57" w14:textId="36036248" w:rsidR="00B054CB" w:rsidRPr="00457221" w:rsidRDefault="005D4DE9"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Worked </w:t>
      </w:r>
      <w:r w:rsidR="008826D6" w:rsidRPr="00457221">
        <w:rPr>
          <w:rFonts w:asciiTheme="minorHAnsi" w:hAnsiTheme="minorHAnsi"/>
          <w:color w:val="000000" w:themeColor="text1"/>
          <w:sz w:val="22"/>
          <w:szCs w:val="22"/>
        </w:rPr>
        <w:t>on</w:t>
      </w:r>
      <w:r w:rsidRPr="00457221">
        <w:rPr>
          <w:rFonts w:asciiTheme="minorHAnsi" w:hAnsiTheme="minorHAnsi"/>
          <w:color w:val="000000" w:themeColor="text1"/>
          <w:sz w:val="22"/>
          <w:szCs w:val="22"/>
        </w:rPr>
        <w:t xml:space="preserve"> </w:t>
      </w:r>
      <w:r w:rsidRPr="00457221">
        <w:rPr>
          <w:rFonts w:asciiTheme="minorHAnsi" w:hAnsiTheme="minorHAnsi"/>
          <w:b/>
          <w:bCs/>
          <w:color w:val="000000" w:themeColor="text1"/>
          <w:sz w:val="22"/>
          <w:szCs w:val="22"/>
        </w:rPr>
        <w:t>Oracle PL/SQL Develop</w:t>
      </w:r>
      <w:r w:rsidR="008826D6" w:rsidRPr="00457221">
        <w:rPr>
          <w:rFonts w:asciiTheme="minorHAnsi" w:hAnsiTheme="minorHAnsi"/>
          <w:b/>
          <w:bCs/>
          <w:color w:val="000000" w:themeColor="text1"/>
          <w:sz w:val="22"/>
          <w:szCs w:val="22"/>
        </w:rPr>
        <w:t>ment,</w:t>
      </w:r>
      <w:r w:rsidRPr="00457221">
        <w:rPr>
          <w:rFonts w:asciiTheme="minorHAnsi" w:hAnsiTheme="minorHAnsi"/>
          <w:b/>
          <w:bCs/>
          <w:color w:val="000000" w:themeColor="text1"/>
          <w:sz w:val="22"/>
          <w:szCs w:val="22"/>
        </w:rPr>
        <w:t xml:space="preserve"> Oracle Forms &amp; Reports</w:t>
      </w:r>
      <w:r w:rsidRPr="00457221">
        <w:rPr>
          <w:rFonts w:asciiTheme="minorHAnsi" w:hAnsiTheme="minorHAnsi"/>
          <w:color w:val="000000" w:themeColor="text1"/>
          <w:sz w:val="22"/>
          <w:szCs w:val="22"/>
        </w:rPr>
        <w:t xml:space="preserve"> in all phases of SDLC involving Analysis, Design, Development, Implementation, Testing and Deployment of Business applications using Oracle RDBMS on various platforms.  </w:t>
      </w:r>
    </w:p>
    <w:p w14:paraId="60E4164A" w14:textId="17976B4B" w:rsidR="00B054CB" w:rsidRPr="00457221" w:rsidRDefault="005D4DE9" w:rsidP="002A2BD1">
      <w:pPr>
        <w:pStyle w:val="ListParagraph"/>
        <w:numPr>
          <w:ilvl w:val="0"/>
          <w:numId w:val="39"/>
        </w:numPr>
        <w:outlineLvl w:val="0"/>
        <w:rPr>
          <w:rFonts w:asciiTheme="minorHAnsi" w:hAnsiTheme="minorHAnsi"/>
          <w:color w:val="000000" w:themeColor="text1"/>
          <w:sz w:val="22"/>
          <w:szCs w:val="22"/>
          <w:u w:val="single"/>
        </w:rPr>
      </w:pPr>
      <w:r w:rsidRPr="00457221">
        <w:rPr>
          <w:rFonts w:asciiTheme="minorHAnsi" w:hAnsiTheme="minorHAnsi"/>
          <w:color w:val="000000" w:themeColor="text1"/>
          <w:sz w:val="22"/>
          <w:szCs w:val="22"/>
        </w:rPr>
        <w:t xml:space="preserve">Developed </w:t>
      </w:r>
      <w:r w:rsidR="008826D6" w:rsidRPr="00457221">
        <w:rPr>
          <w:rFonts w:asciiTheme="minorHAnsi" w:hAnsiTheme="minorHAnsi"/>
          <w:color w:val="000000" w:themeColor="text1"/>
          <w:sz w:val="22"/>
          <w:szCs w:val="22"/>
        </w:rPr>
        <w:t xml:space="preserve">and </w:t>
      </w:r>
      <w:r w:rsidRPr="00457221">
        <w:rPr>
          <w:rFonts w:asciiTheme="minorHAnsi" w:hAnsiTheme="minorHAnsi"/>
          <w:color w:val="000000" w:themeColor="text1"/>
          <w:sz w:val="22"/>
          <w:szCs w:val="22"/>
        </w:rPr>
        <w:t xml:space="preserve">modified Oracle PL/SQL codes like stored </w:t>
      </w:r>
      <w:r w:rsidRPr="00457221">
        <w:rPr>
          <w:rFonts w:asciiTheme="minorHAnsi" w:hAnsiTheme="minorHAnsi"/>
          <w:b/>
          <w:bCs/>
          <w:color w:val="000000" w:themeColor="text1"/>
          <w:sz w:val="22"/>
          <w:szCs w:val="22"/>
        </w:rPr>
        <w:t xml:space="preserve">Procedures, Functions, </w:t>
      </w:r>
      <w:proofErr w:type="gramStart"/>
      <w:r w:rsidRPr="00457221">
        <w:rPr>
          <w:rFonts w:asciiTheme="minorHAnsi" w:hAnsiTheme="minorHAnsi"/>
          <w:b/>
          <w:bCs/>
          <w:color w:val="000000" w:themeColor="text1"/>
          <w:sz w:val="22"/>
          <w:szCs w:val="22"/>
        </w:rPr>
        <w:t>Triggers</w:t>
      </w:r>
      <w:proofErr w:type="gramEnd"/>
      <w:r w:rsidRPr="00457221">
        <w:rPr>
          <w:rFonts w:asciiTheme="minorHAnsi" w:hAnsiTheme="minorHAnsi"/>
          <w:color w:val="000000" w:themeColor="text1"/>
          <w:sz w:val="22"/>
          <w:szCs w:val="22"/>
        </w:rPr>
        <w:t xml:space="preserve"> based on technical and functional specification documents.</w:t>
      </w:r>
    </w:p>
    <w:p w14:paraId="29380BCC" w14:textId="77777777" w:rsidR="00B054CB" w:rsidRPr="00457221" w:rsidRDefault="005D4DE9" w:rsidP="002A2BD1">
      <w:pPr>
        <w:pStyle w:val="ListParagraph"/>
        <w:numPr>
          <w:ilvl w:val="0"/>
          <w:numId w:val="39"/>
        </w:numPr>
        <w:outlineLvl w:val="0"/>
        <w:rPr>
          <w:rFonts w:asciiTheme="minorHAnsi" w:hAnsiTheme="minorHAnsi"/>
          <w:color w:val="000000" w:themeColor="text1"/>
          <w:sz w:val="22"/>
          <w:szCs w:val="22"/>
          <w:u w:val="single"/>
        </w:rPr>
      </w:pPr>
      <w:r w:rsidRPr="00457221">
        <w:rPr>
          <w:rFonts w:asciiTheme="minorHAnsi" w:hAnsiTheme="minorHAnsi"/>
          <w:color w:val="000000" w:themeColor="text1"/>
          <w:sz w:val="22"/>
          <w:szCs w:val="22"/>
        </w:rPr>
        <w:t xml:space="preserve">Used various </w:t>
      </w:r>
      <w:r w:rsidRPr="00457221">
        <w:rPr>
          <w:rFonts w:asciiTheme="minorHAnsi" w:hAnsiTheme="minorHAnsi"/>
          <w:b/>
          <w:bCs/>
          <w:color w:val="000000" w:themeColor="text1"/>
          <w:sz w:val="22"/>
          <w:szCs w:val="22"/>
        </w:rPr>
        <w:t>Informatica Power Center and Data Quality transformations</w:t>
      </w:r>
      <w:r w:rsidRPr="00457221">
        <w:rPr>
          <w:rFonts w:asciiTheme="minorHAnsi" w:hAnsiTheme="minorHAnsi"/>
          <w:color w:val="000000" w:themeColor="text1"/>
          <w:sz w:val="22"/>
          <w:szCs w:val="22"/>
        </w:rPr>
        <w:t xml:space="preserve"> as - aggregator, source qualifier, update strategy, expression, joiner, lookup, router, sorter, filter, XML Parser, labeler, parser, address validator, match, merge, comparison and standardizer to perform various data loading and cleansing activities.</w:t>
      </w:r>
    </w:p>
    <w:p w14:paraId="59BD0EB4" w14:textId="77777777" w:rsidR="00B054CB" w:rsidRPr="00457221" w:rsidRDefault="00B054CB"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with all phases of </w:t>
      </w:r>
      <w:r w:rsidRPr="00457221">
        <w:rPr>
          <w:rFonts w:asciiTheme="minorHAnsi" w:hAnsiTheme="minorHAnsi"/>
          <w:b/>
          <w:bCs/>
          <w:color w:val="000000" w:themeColor="text1"/>
          <w:sz w:val="22"/>
          <w:szCs w:val="22"/>
        </w:rPr>
        <w:t>Data Warehouse development</w:t>
      </w:r>
      <w:r w:rsidRPr="00457221">
        <w:rPr>
          <w:rFonts w:asciiTheme="minorHAnsi" w:hAnsiTheme="minorHAnsi"/>
          <w:color w:val="000000" w:themeColor="text1"/>
          <w:sz w:val="22"/>
          <w:szCs w:val="22"/>
        </w:rPr>
        <w:t xml:space="preserve"> including prototyping, data modeling, analysis, design, development, testing and documentation.</w:t>
      </w:r>
    </w:p>
    <w:p w14:paraId="0F2F39FA" w14:textId="44F1182D" w:rsidR="00B032D8" w:rsidRPr="00457221" w:rsidRDefault="00B054CB"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Used Explain Plan, Oracle hints and creation of new indexes to improve the performance of SQL statements. Involved in SQL Query tuning and provided tuning recommendations to Application jobs, time/CPU consuming querie</w:t>
      </w:r>
      <w:r w:rsidR="008826D6" w:rsidRPr="00457221">
        <w:rPr>
          <w:rFonts w:asciiTheme="minorHAnsi" w:hAnsiTheme="minorHAnsi"/>
          <w:color w:val="000000" w:themeColor="text1"/>
          <w:sz w:val="22"/>
          <w:szCs w:val="22"/>
        </w:rPr>
        <w:t>s</w:t>
      </w:r>
      <w:r w:rsidRPr="00457221">
        <w:rPr>
          <w:rFonts w:asciiTheme="minorHAnsi" w:hAnsiTheme="minorHAnsi"/>
          <w:color w:val="000000" w:themeColor="text1"/>
          <w:sz w:val="22"/>
          <w:szCs w:val="22"/>
        </w:rPr>
        <w:t>.</w:t>
      </w:r>
    </w:p>
    <w:p w14:paraId="21CFE43E" w14:textId="77777777" w:rsidR="00B032D8" w:rsidRPr="00457221" w:rsidRDefault="00B032D8"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Conduct or perform data modeling exercises in support of specific needs for data, reports, or analyses.</w:t>
      </w:r>
    </w:p>
    <w:p w14:paraId="3F73EFBF" w14:textId="77777777" w:rsidR="007977BB" w:rsidRPr="00457221" w:rsidRDefault="007977BB"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Extensively worked on the ETL mappings, analysis and documentation of OLAP reports requirements. Solid understanding of OLAP concepts and challenges, especially with large data sets. </w:t>
      </w:r>
    </w:p>
    <w:p w14:paraId="5DC14854" w14:textId="77777777" w:rsidR="007977BB" w:rsidRPr="00457221" w:rsidRDefault="007977BB"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Unit Testing and Preparing and using Test data/cases to verify accuracy and completeness of ETL process. </w:t>
      </w:r>
    </w:p>
    <w:p w14:paraId="42D8B619" w14:textId="393331F5" w:rsidR="00B032D8" w:rsidRPr="00457221" w:rsidRDefault="008826D6"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Worked on </w:t>
      </w:r>
      <w:r w:rsidR="00B032D8" w:rsidRPr="00457221">
        <w:rPr>
          <w:rFonts w:asciiTheme="minorHAnsi" w:hAnsiTheme="minorHAnsi"/>
          <w:b/>
          <w:bCs/>
          <w:color w:val="000000" w:themeColor="text1"/>
          <w:sz w:val="22"/>
          <w:szCs w:val="22"/>
        </w:rPr>
        <w:t>Migrati</w:t>
      </w:r>
      <w:r w:rsidRPr="00457221">
        <w:rPr>
          <w:rFonts w:asciiTheme="minorHAnsi" w:hAnsiTheme="minorHAnsi"/>
          <w:b/>
          <w:bCs/>
          <w:color w:val="000000" w:themeColor="text1"/>
          <w:sz w:val="22"/>
          <w:szCs w:val="22"/>
        </w:rPr>
        <w:t>on</w:t>
      </w:r>
      <w:r w:rsidR="00B032D8" w:rsidRPr="00457221">
        <w:rPr>
          <w:rFonts w:asciiTheme="minorHAnsi" w:hAnsiTheme="minorHAnsi"/>
          <w:b/>
          <w:bCs/>
          <w:color w:val="000000" w:themeColor="text1"/>
          <w:sz w:val="22"/>
          <w:szCs w:val="22"/>
        </w:rPr>
        <w:t xml:space="preserve"> and </w:t>
      </w:r>
      <w:proofErr w:type="spellStart"/>
      <w:r w:rsidR="00B032D8" w:rsidRPr="00457221">
        <w:rPr>
          <w:rFonts w:asciiTheme="minorHAnsi" w:hAnsiTheme="minorHAnsi"/>
          <w:b/>
          <w:bCs/>
          <w:color w:val="000000" w:themeColor="text1"/>
          <w:sz w:val="22"/>
          <w:szCs w:val="22"/>
        </w:rPr>
        <w:t>Upgrad</w:t>
      </w:r>
      <w:r w:rsidRPr="00457221">
        <w:rPr>
          <w:rFonts w:asciiTheme="minorHAnsi" w:hAnsiTheme="minorHAnsi"/>
          <w:b/>
          <w:bCs/>
          <w:color w:val="000000" w:themeColor="text1"/>
          <w:sz w:val="22"/>
          <w:szCs w:val="22"/>
        </w:rPr>
        <w:t>ation</w:t>
      </w:r>
      <w:proofErr w:type="spellEnd"/>
      <w:r w:rsidRPr="00457221">
        <w:rPr>
          <w:rFonts w:asciiTheme="minorHAnsi" w:hAnsiTheme="minorHAnsi"/>
          <w:color w:val="000000" w:themeColor="text1"/>
          <w:sz w:val="22"/>
          <w:szCs w:val="22"/>
        </w:rPr>
        <w:t xml:space="preserve"> of</w:t>
      </w:r>
      <w:r w:rsidR="00B032D8" w:rsidRPr="00457221">
        <w:rPr>
          <w:rFonts w:asciiTheme="minorHAnsi" w:hAnsiTheme="minorHAnsi"/>
          <w:color w:val="000000" w:themeColor="text1"/>
          <w:sz w:val="22"/>
          <w:szCs w:val="22"/>
        </w:rPr>
        <w:t xml:space="preserve"> the Databases between different environments and versions. </w:t>
      </w:r>
    </w:p>
    <w:p w14:paraId="0ECEBE31" w14:textId="2E4D0814" w:rsidR="00B032D8" w:rsidRPr="00457221" w:rsidRDefault="00B032D8" w:rsidP="002A2BD1">
      <w:pPr>
        <w:pStyle w:val="ListParagraph"/>
        <w:numPr>
          <w:ilvl w:val="0"/>
          <w:numId w:val="39"/>
        </w:numPr>
        <w:outlineLvl w:val="0"/>
        <w:rPr>
          <w:rFonts w:asciiTheme="minorHAnsi" w:hAnsiTheme="minorHAnsi"/>
          <w:color w:val="000000" w:themeColor="text1"/>
          <w:sz w:val="22"/>
          <w:szCs w:val="22"/>
        </w:rPr>
      </w:pPr>
      <w:r w:rsidRPr="00457221">
        <w:rPr>
          <w:rFonts w:asciiTheme="minorHAnsi" w:hAnsiTheme="minorHAnsi"/>
          <w:color w:val="000000" w:themeColor="text1"/>
          <w:sz w:val="22"/>
          <w:szCs w:val="22"/>
        </w:rPr>
        <w:t>Created and modified </w:t>
      </w:r>
      <w:r w:rsidRPr="00457221">
        <w:rPr>
          <w:rFonts w:asciiTheme="minorHAnsi" w:hAnsiTheme="minorHAnsi"/>
          <w:b/>
          <w:bCs/>
          <w:color w:val="000000" w:themeColor="text1"/>
          <w:sz w:val="22"/>
          <w:szCs w:val="22"/>
        </w:rPr>
        <w:t xml:space="preserve">Unix Shell scripts with </w:t>
      </w:r>
      <w:r w:rsidR="008826D6" w:rsidRPr="00457221">
        <w:rPr>
          <w:rFonts w:asciiTheme="minorHAnsi" w:hAnsiTheme="minorHAnsi"/>
          <w:b/>
          <w:bCs/>
          <w:color w:val="000000" w:themeColor="text1"/>
          <w:sz w:val="22"/>
          <w:szCs w:val="22"/>
        </w:rPr>
        <w:t>SED</w:t>
      </w:r>
      <w:r w:rsidRPr="00457221">
        <w:rPr>
          <w:rFonts w:asciiTheme="minorHAnsi" w:hAnsiTheme="minorHAnsi"/>
          <w:b/>
          <w:bCs/>
          <w:color w:val="000000" w:themeColor="text1"/>
          <w:sz w:val="22"/>
          <w:szCs w:val="22"/>
        </w:rPr>
        <w:t xml:space="preserve"> and </w:t>
      </w:r>
      <w:r w:rsidR="008826D6" w:rsidRPr="00457221">
        <w:rPr>
          <w:rFonts w:asciiTheme="minorHAnsi" w:hAnsiTheme="minorHAnsi"/>
          <w:b/>
          <w:bCs/>
          <w:color w:val="000000" w:themeColor="text1"/>
          <w:sz w:val="22"/>
          <w:szCs w:val="22"/>
        </w:rPr>
        <w:t>AWK</w:t>
      </w:r>
      <w:r w:rsidRPr="00457221">
        <w:rPr>
          <w:rFonts w:asciiTheme="minorHAnsi" w:hAnsiTheme="minorHAnsi"/>
          <w:color w:val="000000" w:themeColor="text1"/>
          <w:sz w:val="22"/>
          <w:szCs w:val="22"/>
        </w:rPr>
        <w:t xml:space="preserve"> to update database, create flat file reports and monitor system performance.</w:t>
      </w:r>
    </w:p>
    <w:p w14:paraId="71F08790" w14:textId="7A244938" w:rsidR="007977BB" w:rsidRPr="00457221" w:rsidRDefault="007977BB" w:rsidP="002A2BD1">
      <w:pPr>
        <w:rPr>
          <w:rFonts w:asciiTheme="minorHAnsi" w:hAnsiTheme="minorHAnsi"/>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 Database 11g/12c, PL/SQL Developer, UNIX, SQL Loader, SQL Developer, PL/SQL Developer Oracle Forms 10g, Oracle Reports 11g, HTML,</w:t>
      </w:r>
      <w:r w:rsidR="008826D6" w:rsidRPr="00457221">
        <w:rPr>
          <w:rFonts w:asciiTheme="minorHAnsi" w:hAnsiTheme="minorHAnsi"/>
          <w:b/>
          <w:color w:val="000000" w:themeColor="text1"/>
          <w:sz w:val="22"/>
          <w:szCs w:val="22"/>
        </w:rPr>
        <w:t xml:space="preserve"> </w:t>
      </w:r>
      <w:r w:rsidRPr="00457221">
        <w:rPr>
          <w:rFonts w:asciiTheme="minorHAnsi" w:hAnsiTheme="minorHAnsi"/>
          <w:b/>
          <w:color w:val="000000" w:themeColor="text1"/>
          <w:sz w:val="22"/>
          <w:szCs w:val="22"/>
        </w:rPr>
        <w:t>XML, SQL,</w:t>
      </w:r>
      <w:r w:rsidR="008826D6" w:rsidRPr="00457221">
        <w:rPr>
          <w:rFonts w:asciiTheme="minorHAnsi" w:hAnsiTheme="minorHAnsi"/>
          <w:b/>
          <w:color w:val="000000" w:themeColor="text1"/>
          <w:sz w:val="22"/>
          <w:szCs w:val="22"/>
        </w:rPr>
        <w:t xml:space="preserve"> </w:t>
      </w:r>
      <w:r w:rsidRPr="00457221">
        <w:rPr>
          <w:rFonts w:asciiTheme="minorHAnsi" w:hAnsiTheme="minorHAnsi"/>
          <w:b/>
          <w:color w:val="000000" w:themeColor="text1"/>
          <w:sz w:val="22"/>
          <w:szCs w:val="22"/>
        </w:rPr>
        <w:t>ETL Informatica.</w:t>
      </w:r>
    </w:p>
    <w:p w14:paraId="5922343C" w14:textId="77777777" w:rsidR="005D4DE9" w:rsidRPr="00457221" w:rsidRDefault="005D4DE9" w:rsidP="002A2BD1">
      <w:pPr>
        <w:ind w:left="720" w:hanging="720"/>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rPr>
        <w:tab/>
      </w:r>
    </w:p>
    <w:p w14:paraId="103AD74A" w14:textId="7FFEC878" w:rsidR="00253187" w:rsidRPr="00457221" w:rsidRDefault="00253187"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 xml:space="preserve">Fidelity Investments, Smithfield, RI </w:t>
      </w:r>
      <w:r w:rsidRPr="00457221">
        <w:rPr>
          <w:rFonts w:asciiTheme="minorHAnsi" w:hAnsiTheme="minorHAnsi"/>
          <w:b/>
          <w:color w:val="000000" w:themeColor="text1"/>
          <w:sz w:val="22"/>
          <w:szCs w:val="22"/>
        </w:rPr>
        <w:tab/>
      </w:r>
      <w:r w:rsidR="007977BB" w:rsidRPr="00457221">
        <w:rPr>
          <w:rFonts w:asciiTheme="minorHAnsi" w:hAnsiTheme="minorHAnsi"/>
          <w:b/>
          <w:color w:val="000000" w:themeColor="text1"/>
          <w:sz w:val="22"/>
          <w:szCs w:val="22"/>
        </w:rPr>
        <w:tab/>
      </w:r>
      <w:r w:rsidR="007977BB" w:rsidRPr="00457221">
        <w:rPr>
          <w:rFonts w:asciiTheme="minorHAnsi" w:hAnsiTheme="minorHAnsi"/>
          <w:b/>
          <w:color w:val="000000" w:themeColor="text1"/>
          <w:sz w:val="22"/>
          <w:szCs w:val="22"/>
        </w:rPr>
        <w:tab/>
      </w:r>
      <w:r w:rsidR="007977BB" w:rsidRPr="00457221">
        <w:rPr>
          <w:rFonts w:asciiTheme="minorHAnsi" w:hAnsiTheme="minorHAnsi"/>
          <w:b/>
          <w:color w:val="000000" w:themeColor="text1"/>
          <w:sz w:val="22"/>
          <w:szCs w:val="22"/>
        </w:rPr>
        <w:tab/>
      </w:r>
      <w:r w:rsidR="007977BB" w:rsidRPr="00457221">
        <w:rPr>
          <w:rFonts w:asciiTheme="minorHAnsi" w:hAnsiTheme="minorHAnsi"/>
          <w:b/>
          <w:color w:val="000000" w:themeColor="text1"/>
          <w:sz w:val="22"/>
          <w:szCs w:val="22"/>
        </w:rPr>
        <w:tab/>
        <w:t xml:space="preserve">          </w:t>
      </w:r>
      <w:r w:rsidR="006A3D90" w:rsidRPr="00457221">
        <w:rPr>
          <w:rFonts w:asciiTheme="minorHAnsi" w:hAnsiTheme="minorHAnsi"/>
          <w:b/>
          <w:color w:val="000000" w:themeColor="text1"/>
          <w:sz w:val="22"/>
          <w:szCs w:val="22"/>
        </w:rPr>
        <w:t xml:space="preserve">  </w:t>
      </w:r>
      <w:r w:rsidR="007977BB"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7977BB" w:rsidRPr="00457221">
        <w:rPr>
          <w:rFonts w:asciiTheme="minorHAnsi" w:hAnsiTheme="minorHAnsi"/>
          <w:b/>
          <w:color w:val="000000" w:themeColor="text1"/>
          <w:sz w:val="22"/>
          <w:szCs w:val="22"/>
        </w:rPr>
        <w:t>Jan’18– May'19</w:t>
      </w:r>
    </w:p>
    <w:p w14:paraId="3C61DE2A" w14:textId="77777777" w:rsidR="00253187" w:rsidRPr="00457221" w:rsidRDefault="00253187"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Senior Oracle Developer</w:t>
      </w:r>
    </w:p>
    <w:p w14:paraId="1194D883" w14:textId="77777777" w:rsidR="00253187" w:rsidRPr="00457221" w:rsidRDefault="00253187"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1642D89B" w14:textId="77777777" w:rsidR="00253187" w:rsidRPr="00457221" w:rsidRDefault="00253187"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Worked in complete Software Development Life Cycle (SDLC), starting from requirement gathering, analysis, design, testing, debugging, implementation, post implementation support and maintenance.</w:t>
      </w:r>
    </w:p>
    <w:p w14:paraId="429BC429" w14:textId="77777777" w:rsidR="00E00F0F" w:rsidRPr="00457221" w:rsidRDefault="00E00F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Generated queries using SQL to check for consistency of the data in the tables and to update the tables as per the requirements.</w:t>
      </w:r>
    </w:p>
    <w:p w14:paraId="6CC11F66" w14:textId="77777777" w:rsidR="00E00F0F" w:rsidRPr="00457221" w:rsidRDefault="00E00F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 xml:space="preserve">Involved in </w:t>
      </w:r>
      <w:r w:rsidRPr="00457221">
        <w:rPr>
          <w:rFonts w:asciiTheme="minorHAnsi" w:hAnsiTheme="minorHAnsi"/>
          <w:b/>
          <w:bCs/>
          <w:color w:val="000000" w:themeColor="text1"/>
          <w:sz w:val="22"/>
          <w:szCs w:val="22"/>
          <w:shd w:val="clear" w:color="auto" w:fill="FFFFFF"/>
        </w:rPr>
        <w:t>Performance Tuning</w:t>
      </w:r>
      <w:r w:rsidRPr="00457221">
        <w:rPr>
          <w:rFonts w:asciiTheme="minorHAnsi" w:hAnsiTheme="minorHAnsi"/>
          <w:color w:val="000000" w:themeColor="text1"/>
          <w:sz w:val="22"/>
          <w:szCs w:val="22"/>
          <w:shd w:val="clear" w:color="auto" w:fill="FFFFFF"/>
        </w:rPr>
        <w:t xml:space="preserve"> at various levels including Target, Source, Mapping, and Session for large data files.</w:t>
      </w:r>
    </w:p>
    <w:p w14:paraId="47DE8956" w14:textId="4BD93CE2" w:rsidR="00E00F0F" w:rsidRPr="00457221" w:rsidRDefault="008826D6"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Worked on</w:t>
      </w:r>
      <w:r w:rsidR="00E00F0F" w:rsidRPr="00457221">
        <w:rPr>
          <w:rFonts w:asciiTheme="minorHAnsi" w:hAnsiTheme="minorHAnsi"/>
          <w:color w:val="000000" w:themeColor="text1"/>
          <w:sz w:val="22"/>
          <w:szCs w:val="22"/>
          <w:shd w:val="clear" w:color="auto" w:fill="FFFFFF"/>
        </w:rPr>
        <w:t xml:space="preserve"> Logical and physical modeling as well as Maintaining</w:t>
      </w:r>
      <w:r w:rsidR="009056D6" w:rsidRPr="00457221">
        <w:rPr>
          <w:rFonts w:asciiTheme="minorHAnsi" w:hAnsiTheme="minorHAnsi"/>
          <w:color w:val="000000" w:themeColor="text1"/>
          <w:sz w:val="22"/>
          <w:szCs w:val="22"/>
          <w:shd w:val="clear" w:color="auto" w:fill="FFFFFF"/>
        </w:rPr>
        <w:t xml:space="preserve"> SQL </w:t>
      </w:r>
      <w:r w:rsidR="00E00F0F" w:rsidRPr="00457221">
        <w:rPr>
          <w:rFonts w:asciiTheme="minorHAnsi" w:hAnsiTheme="minorHAnsi"/>
          <w:color w:val="000000" w:themeColor="text1"/>
          <w:sz w:val="22"/>
          <w:szCs w:val="22"/>
          <w:shd w:val="clear" w:color="auto" w:fill="FFFFFF"/>
        </w:rPr>
        <w:t xml:space="preserve">Script for creation of database Objects and generating scripts </w:t>
      </w:r>
      <w:r w:rsidR="00E00F0F" w:rsidRPr="00457221">
        <w:rPr>
          <w:rFonts w:asciiTheme="minorHAnsi" w:hAnsiTheme="minorHAnsi"/>
          <w:b/>
          <w:bCs/>
          <w:color w:val="000000" w:themeColor="text1"/>
          <w:sz w:val="22"/>
          <w:szCs w:val="22"/>
          <w:shd w:val="clear" w:color="auto" w:fill="FFFFFF"/>
        </w:rPr>
        <w:t>using Erwin tool.</w:t>
      </w:r>
    </w:p>
    <w:p w14:paraId="3F4776B1" w14:textId="77777777" w:rsidR="00E00F0F" w:rsidRPr="00457221" w:rsidRDefault="00E00F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Worked as a developer in creating complex </w:t>
      </w:r>
      <w:r w:rsidR="009056D6" w:rsidRPr="00457221">
        <w:rPr>
          <w:rFonts w:asciiTheme="minorHAnsi" w:hAnsiTheme="minorHAnsi"/>
          <w:color w:val="000000" w:themeColor="text1"/>
          <w:sz w:val="22"/>
          <w:szCs w:val="22"/>
          <w:shd w:val="clear" w:color="auto" w:fill="FFFFFF"/>
        </w:rPr>
        <w:t>Stored Procedures</w:t>
      </w:r>
      <w:r w:rsidRPr="00457221">
        <w:rPr>
          <w:rFonts w:asciiTheme="minorHAnsi" w:hAnsiTheme="minorHAnsi"/>
          <w:color w:val="000000" w:themeColor="text1"/>
          <w:sz w:val="22"/>
          <w:szCs w:val="22"/>
          <w:shd w:val="clear" w:color="auto" w:fill="FFFFFF"/>
        </w:rPr>
        <w:t>, SSIS packages, OLAP Cubes using SSAS, triggers, cursors, tables, and views and other SQL joins and statements for applications.</w:t>
      </w:r>
    </w:p>
    <w:p w14:paraId="33A144F6" w14:textId="77777777" w:rsidR="00E00F0F" w:rsidRPr="00457221" w:rsidRDefault="000D324C"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Wrote complex</w:t>
      </w:r>
      <w:r w:rsidR="009056D6" w:rsidRPr="00457221">
        <w:rPr>
          <w:rFonts w:asciiTheme="minorHAnsi" w:hAnsiTheme="minorHAnsi"/>
          <w:color w:val="000000" w:themeColor="text1"/>
          <w:sz w:val="22"/>
          <w:szCs w:val="22"/>
          <w:shd w:val="clear" w:color="auto" w:fill="FFFFFF"/>
        </w:rPr>
        <w:t xml:space="preserve"> Stored Procedures</w:t>
      </w:r>
      <w:r w:rsidRPr="00457221">
        <w:rPr>
          <w:rFonts w:asciiTheme="minorHAnsi" w:hAnsiTheme="minorHAnsi"/>
          <w:color w:val="000000" w:themeColor="text1"/>
          <w:sz w:val="22"/>
          <w:szCs w:val="22"/>
          <w:shd w:val="clear" w:color="auto" w:fill="FFFFFF"/>
        </w:rPr>
        <w:t> and triggers to capture updated and deleted data from OLTP systems.</w:t>
      </w:r>
    </w:p>
    <w:p w14:paraId="4CDF50FB" w14:textId="77777777" w:rsidR="000D324C" w:rsidRPr="00457221" w:rsidRDefault="000D324C"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Involved in the creation and deployment of the</w:t>
      </w:r>
      <w:r w:rsidR="009056D6" w:rsidRPr="00457221">
        <w:rPr>
          <w:rFonts w:asciiTheme="minorHAnsi" w:hAnsiTheme="minorHAnsi"/>
          <w:color w:val="000000" w:themeColor="text1"/>
          <w:sz w:val="22"/>
          <w:szCs w:val="22"/>
          <w:shd w:val="clear" w:color="auto" w:fill="FFFFFF"/>
        </w:rPr>
        <w:t xml:space="preserve"> Reports</w:t>
      </w:r>
      <w:r w:rsidRPr="00457221">
        <w:rPr>
          <w:rFonts w:asciiTheme="minorHAnsi" w:hAnsiTheme="minorHAnsi"/>
          <w:color w:val="000000" w:themeColor="text1"/>
          <w:sz w:val="22"/>
          <w:szCs w:val="22"/>
          <w:shd w:val="clear" w:color="auto" w:fill="FFFFFF"/>
        </w:rPr>
        <w:t> using SSRS and configuring the SQL Server Reporting Server.</w:t>
      </w:r>
    </w:p>
    <w:p w14:paraId="2E328F31" w14:textId="6CA08AA5" w:rsidR="00F748F6" w:rsidRPr="00457221" w:rsidRDefault="008826D6"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Worked on</w:t>
      </w:r>
      <w:r w:rsidR="00F748F6" w:rsidRPr="00457221">
        <w:rPr>
          <w:rFonts w:asciiTheme="minorHAnsi" w:hAnsiTheme="minorHAnsi"/>
          <w:color w:val="000000" w:themeColor="text1"/>
          <w:sz w:val="22"/>
          <w:szCs w:val="22"/>
          <w:shd w:val="clear" w:color="auto" w:fill="FFFFFF"/>
        </w:rPr>
        <w:t xml:space="preserve"> Data Extraction and Transforming and Loading (ETL) using DTS package in MS SQL Server 2000 and SQL Server Integration Services (SSIS) in MS SQL Server 2008 with Import/Export data, Bulk insert and BCP.</w:t>
      </w:r>
    </w:p>
    <w:p w14:paraId="64AC14C1" w14:textId="77777777" w:rsidR="00F748F6" w:rsidRPr="00457221" w:rsidRDefault="00F748F6"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rPr>
        <w:lastRenderedPageBreak/>
        <w:t>Involved in Unit testing of the Reports, Forms and PL/SQL Stored procedures.</w:t>
      </w:r>
    </w:p>
    <w:p w14:paraId="38A514AB" w14:textId="77777777" w:rsidR="00F748F6" w:rsidRPr="00457221" w:rsidRDefault="00F748F6" w:rsidP="002A2BD1">
      <w:pPr>
        <w:numPr>
          <w:ilvl w:val="0"/>
          <w:numId w:val="36"/>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Customized Form filed like enabling, disabling form filed and incorporating oracle alerts using </w:t>
      </w:r>
      <w:r w:rsidRPr="00457221">
        <w:rPr>
          <w:rFonts w:asciiTheme="minorHAnsi" w:hAnsiTheme="minorHAnsi"/>
          <w:b/>
          <w:color w:val="000000" w:themeColor="text1"/>
          <w:sz w:val="22"/>
          <w:szCs w:val="22"/>
        </w:rPr>
        <w:t>Form Builder 10g</w:t>
      </w:r>
      <w:r w:rsidRPr="00457221">
        <w:rPr>
          <w:rFonts w:asciiTheme="minorHAnsi" w:hAnsiTheme="minorHAnsi"/>
          <w:color w:val="000000" w:themeColor="text1"/>
          <w:sz w:val="22"/>
          <w:szCs w:val="22"/>
        </w:rPr>
        <w:t>.</w:t>
      </w:r>
    </w:p>
    <w:p w14:paraId="3016B4D2" w14:textId="77777777" w:rsidR="00F748F6" w:rsidRPr="00457221" w:rsidRDefault="00F748F6" w:rsidP="002A2BD1">
      <w:pPr>
        <w:numPr>
          <w:ilvl w:val="0"/>
          <w:numId w:val="36"/>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Developed complex </w:t>
      </w:r>
      <w:r w:rsidRPr="00457221">
        <w:rPr>
          <w:rFonts w:asciiTheme="minorHAnsi" w:hAnsiTheme="minorHAnsi"/>
          <w:b/>
          <w:color w:val="000000" w:themeColor="text1"/>
          <w:sz w:val="22"/>
          <w:szCs w:val="22"/>
        </w:rPr>
        <w:t>Reports</w:t>
      </w:r>
      <w:r w:rsidRPr="00457221">
        <w:rPr>
          <w:rFonts w:asciiTheme="minorHAnsi" w:hAnsiTheme="minorHAnsi"/>
          <w:color w:val="000000" w:themeColor="text1"/>
          <w:sz w:val="22"/>
          <w:szCs w:val="22"/>
        </w:rPr>
        <w:t xml:space="preserve"> to meet end user requirements and deployed using </w:t>
      </w:r>
      <w:r w:rsidR="00FC20E2" w:rsidRPr="00457221">
        <w:rPr>
          <w:rFonts w:asciiTheme="minorHAnsi" w:hAnsiTheme="minorHAnsi"/>
          <w:b/>
          <w:color w:val="000000" w:themeColor="text1"/>
          <w:sz w:val="22"/>
          <w:szCs w:val="22"/>
        </w:rPr>
        <w:t>Oracle Report 11</w:t>
      </w:r>
      <w:r w:rsidR="0065350F" w:rsidRPr="00457221">
        <w:rPr>
          <w:rFonts w:asciiTheme="minorHAnsi" w:hAnsiTheme="minorHAnsi"/>
          <w:b/>
          <w:color w:val="000000" w:themeColor="text1"/>
          <w:sz w:val="22"/>
          <w:szCs w:val="22"/>
        </w:rPr>
        <w:t>g</w:t>
      </w:r>
      <w:r w:rsidRPr="00457221">
        <w:rPr>
          <w:rFonts w:asciiTheme="minorHAnsi" w:hAnsiTheme="minorHAnsi"/>
          <w:color w:val="000000" w:themeColor="text1"/>
          <w:sz w:val="22"/>
          <w:szCs w:val="22"/>
        </w:rPr>
        <w:t>.</w:t>
      </w:r>
    </w:p>
    <w:p w14:paraId="5CE9DA5C" w14:textId="65F3CA3C" w:rsidR="008A3B9F" w:rsidRPr="00457221" w:rsidRDefault="006535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Worked extensively in Informatica, Teradata, Oracle 10g/11g,</w:t>
      </w:r>
      <w:r w:rsidR="008826D6" w:rsidRPr="00457221">
        <w:rPr>
          <w:rFonts w:asciiTheme="minorHAnsi" w:hAnsiTheme="minorHAnsi"/>
          <w:color w:val="000000" w:themeColor="text1"/>
          <w:sz w:val="22"/>
          <w:szCs w:val="22"/>
          <w:shd w:val="clear" w:color="auto" w:fill="FFFFFF"/>
        </w:rPr>
        <w:t xml:space="preserve"> </w:t>
      </w:r>
      <w:r w:rsidR="009056D6" w:rsidRPr="00457221">
        <w:rPr>
          <w:rFonts w:asciiTheme="minorHAnsi" w:hAnsiTheme="minorHAnsi"/>
          <w:color w:val="000000" w:themeColor="text1"/>
          <w:sz w:val="22"/>
          <w:szCs w:val="22"/>
          <w:shd w:val="clear" w:color="auto" w:fill="FFFFFF"/>
        </w:rPr>
        <w:t>Unix Shell Scripting</w:t>
      </w:r>
      <w:r w:rsidRPr="00457221">
        <w:rPr>
          <w:rFonts w:asciiTheme="minorHAnsi" w:hAnsiTheme="minorHAnsi"/>
          <w:color w:val="000000" w:themeColor="text1"/>
          <w:sz w:val="22"/>
          <w:szCs w:val="22"/>
          <w:shd w:val="clear" w:color="auto" w:fill="FFFFFF"/>
        </w:rPr>
        <w:t>, SQL and PL/SQL with strong implementation on performance management.</w:t>
      </w:r>
    </w:p>
    <w:p w14:paraId="126AE8BF" w14:textId="77777777" w:rsidR="0065350F" w:rsidRPr="00457221" w:rsidRDefault="006535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Created the jobs in Control-M to run the Informatica workflows.</w:t>
      </w:r>
    </w:p>
    <w:p w14:paraId="16A9010E" w14:textId="77777777" w:rsidR="0065350F" w:rsidRPr="00457221" w:rsidRDefault="006535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Designed and developed intranet web applications using</w:t>
      </w:r>
      <w:r w:rsidR="009056D6" w:rsidRPr="00457221">
        <w:rPr>
          <w:rFonts w:asciiTheme="minorHAnsi" w:hAnsiTheme="minorHAnsi"/>
          <w:color w:val="000000" w:themeColor="text1"/>
          <w:sz w:val="22"/>
          <w:szCs w:val="22"/>
          <w:shd w:val="clear" w:color="auto" w:fill="FFFFFF"/>
        </w:rPr>
        <w:t xml:space="preserve"> </w:t>
      </w:r>
      <w:proofErr w:type="spellStart"/>
      <w:r w:rsidR="009056D6" w:rsidRPr="00457221">
        <w:rPr>
          <w:rFonts w:asciiTheme="minorHAnsi" w:hAnsiTheme="minorHAnsi"/>
          <w:color w:val="000000" w:themeColor="text1"/>
          <w:sz w:val="22"/>
          <w:szCs w:val="22"/>
          <w:shd w:val="clear" w:color="auto" w:fill="FFFFFF"/>
        </w:rPr>
        <w:t>Javascript</w:t>
      </w:r>
      <w:proofErr w:type="spellEnd"/>
      <w:r w:rsidR="009056D6" w:rsidRPr="00457221">
        <w:rPr>
          <w:rFonts w:asciiTheme="minorHAnsi" w:hAnsiTheme="minorHAnsi"/>
          <w:color w:val="000000" w:themeColor="text1"/>
          <w:sz w:val="22"/>
          <w:szCs w:val="22"/>
          <w:shd w:val="clear" w:color="auto" w:fill="FFFFFF"/>
        </w:rPr>
        <w:t xml:space="preserve"> </w:t>
      </w:r>
      <w:r w:rsidRPr="00457221">
        <w:rPr>
          <w:rFonts w:asciiTheme="minorHAnsi" w:hAnsiTheme="minorHAnsi"/>
          <w:color w:val="000000" w:themeColor="text1"/>
          <w:sz w:val="22"/>
          <w:szCs w:val="22"/>
          <w:shd w:val="clear" w:color="auto" w:fill="FFFFFF"/>
        </w:rPr>
        <w:t>and CSS.</w:t>
      </w:r>
    </w:p>
    <w:p w14:paraId="6C9A32A0" w14:textId="273B1D67" w:rsidR="0065350F" w:rsidRPr="00457221" w:rsidRDefault="0065350F" w:rsidP="002A2BD1">
      <w:pPr>
        <w:pStyle w:val="ListParagraph"/>
        <w:numPr>
          <w:ilvl w:val="0"/>
          <w:numId w:val="36"/>
        </w:numPr>
        <w:outlineLvl w:val="0"/>
        <w:rPr>
          <w:rFonts w:asciiTheme="minorHAnsi" w:hAnsiTheme="minorHAnsi"/>
          <w:b/>
          <w:color w:val="000000" w:themeColor="text1"/>
          <w:sz w:val="22"/>
          <w:szCs w:val="22"/>
          <w:u w:val="single"/>
        </w:rPr>
      </w:pPr>
      <w:r w:rsidRPr="00457221">
        <w:rPr>
          <w:rFonts w:asciiTheme="minorHAnsi" w:hAnsiTheme="minorHAnsi"/>
          <w:color w:val="000000" w:themeColor="text1"/>
          <w:sz w:val="22"/>
          <w:szCs w:val="22"/>
          <w:shd w:val="clear" w:color="auto" w:fill="FFFFFF"/>
        </w:rPr>
        <w:t xml:space="preserve">Hands on experience with </w:t>
      </w:r>
      <w:r w:rsidR="001F2AE8" w:rsidRPr="00457221">
        <w:rPr>
          <w:rFonts w:asciiTheme="minorHAnsi" w:hAnsiTheme="minorHAnsi"/>
          <w:color w:val="000000" w:themeColor="text1"/>
          <w:sz w:val="22"/>
          <w:szCs w:val="22"/>
          <w:shd w:val="clear" w:color="auto" w:fill="FFFFFF"/>
        </w:rPr>
        <w:t>client-side</w:t>
      </w:r>
      <w:r w:rsidRPr="00457221">
        <w:rPr>
          <w:rFonts w:asciiTheme="minorHAnsi" w:hAnsiTheme="minorHAnsi"/>
          <w:color w:val="000000" w:themeColor="text1"/>
          <w:sz w:val="22"/>
          <w:szCs w:val="22"/>
          <w:shd w:val="clear" w:color="auto" w:fill="FFFFFF"/>
        </w:rPr>
        <w:t xml:space="preserve"> technologies that include Java Script,</w:t>
      </w:r>
      <w:r w:rsidR="009056D6" w:rsidRPr="00457221">
        <w:rPr>
          <w:rFonts w:asciiTheme="minorHAnsi" w:hAnsiTheme="minorHAnsi"/>
          <w:color w:val="000000" w:themeColor="text1"/>
          <w:sz w:val="22"/>
          <w:szCs w:val="22"/>
          <w:shd w:val="clear" w:color="auto" w:fill="FFFFFF"/>
        </w:rPr>
        <w:t xml:space="preserve"> HTML</w:t>
      </w:r>
      <w:r w:rsidRPr="00457221">
        <w:rPr>
          <w:rFonts w:asciiTheme="minorHAnsi" w:hAnsiTheme="minorHAnsi"/>
          <w:color w:val="000000" w:themeColor="text1"/>
          <w:sz w:val="22"/>
          <w:szCs w:val="22"/>
          <w:shd w:val="clear" w:color="auto" w:fill="FFFFFF"/>
        </w:rPr>
        <w:t xml:space="preserve">, CSS and </w:t>
      </w:r>
      <w:proofErr w:type="spellStart"/>
      <w:r w:rsidRPr="00457221">
        <w:rPr>
          <w:rFonts w:asciiTheme="minorHAnsi" w:hAnsiTheme="minorHAnsi"/>
          <w:color w:val="000000" w:themeColor="text1"/>
          <w:sz w:val="22"/>
          <w:szCs w:val="22"/>
          <w:shd w:val="clear" w:color="auto" w:fill="FFFFFF"/>
        </w:rPr>
        <w:t>jQuery</w:t>
      </w:r>
      <w:proofErr w:type="spellEnd"/>
      <w:r w:rsidRPr="00457221">
        <w:rPr>
          <w:rFonts w:asciiTheme="minorHAnsi" w:hAnsiTheme="minorHAnsi"/>
          <w:color w:val="000000" w:themeColor="text1"/>
          <w:sz w:val="22"/>
          <w:szCs w:val="22"/>
          <w:shd w:val="clear" w:color="auto" w:fill="FFFFFF"/>
        </w:rPr>
        <w:t>.</w:t>
      </w:r>
    </w:p>
    <w:p w14:paraId="5D468BC8" w14:textId="77777777" w:rsidR="0065350F" w:rsidRPr="00457221" w:rsidRDefault="00C50E49" w:rsidP="002A2BD1">
      <w:pPr>
        <w:rPr>
          <w:rFonts w:asciiTheme="minorHAnsi" w:hAnsiTheme="minorHAnsi"/>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9056D6" w:rsidRPr="00457221">
        <w:rPr>
          <w:rFonts w:asciiTheme="minorHAnsi" w:hAnsiTheme="minorHAnsi"/>
          <w:b/>
          <w:color w:val="000000" w:themeColor="text1"/>
          <w:sz w:val="22"/>
          <w:szCs w:val="22"/>
        </w:rPr>
        <w:t xml:space="preserve"> Database 11</w:t>
      </w:r>
      <w:r w:rsidR="0065350F" w:rsidRPr="00457221">
        <w:rPr>
          <w:rFonts w:asciiTheme="minorHAnsi" w:hAnsiTheme="minorHAnsi"/>
          <w:b/>
          <w:color w:val="000000" w:themeColor="text1"/>
          <w:sz w:val="22"/>
          <w:szCs w:val="22"/>
        </w:rPr>
        <w:t>g</w:t>
      </w:r>
      <w:r w:rsidR="009056D6" w:rsidRPr="00457221">
        <w:rPr>
          <w:rFonts w:asciiTheme="minorHAnsi" w:hAnsiTheme="minorHAnsi"/>
          <w:b/>
          <w:color w:val="000000" w:themeColor="text1"/>
          <w:sz w:val="22"/>
          <w:szCs w:val="22"/>
        </w:rPr>
        <w:t>/12c</w:t>
      </w:r>
      <w:r w:rsidR="0065350F" w:rsidRPr="00457221">
        <w:rPr>
          <w:rFonts w:asciiTheme="minorHAnsi" w:hAnsiTheme="minorHAnsi"/>
          <w:b/>
          <w:color w:val="000000" w:themeColor="text1"/>
          <w:sz w:val="22"/>
          <w:szCs w:val="22"/>
        </w:rPr>
        <w:t xml:space="preserve">, </w:t>
      </w:r>
      <w:r w:rsidR="009056D6" w:rsidRPr="00457221">
        <w:rPr>
          <w:rFonts w:asciiTheme="minorHAnsi" w:hAnsiTheme="minorHAnsi"/>
          <w:b/>
          <w:color w:val="000000" w:themeColor="text1"/>
          <w:sz w:val="22"/>
          <w:szCs w:val="22"/>
        </w:rPr>
        <w:t xml:space="preserve">PL/SQL </w:t>
      </w:r>
      <w:proofErr w:type="spellStart"/>
      <w:r w:rsidR="009056D6" w:rsidRPr="00457221">
        <w:rPr>
          <w:rFonts w:asciiTheme="minorHAnsi" w:hAnsiTheme="minorHAnsi"/>
          <w:b/>
          <w:color w:val="000000" w:themeColor="text1"/>
          <w:sz w:val="22"/>
          <w:szCs w:val="22"/>
        </w:rPr>
        <w:t>Developer</w:t>
      </w:r>
      <w:proofErr w:type="gramStart"/>
      <w:r w:rsidR="009056D6" w:rsidRPr="00457221">
        <w:rPr>
          <w:rFonts w:asciiTheme="minorHAnsi" w:hAnsiTheme="minorHAnsi"/>
          <w:b/>
          <w:color w:val="000000" w:themeColor="text1"/>
          <w:sz w:val="22"/>
          <w:szCs w:val="22"/>
        </w:rPr>
        <w:t>,</w:t>
      </w:r>
      <w:r w:rsidR="0065350F" w:rsidRPr="00457221">
        <w:rPr>
          <w:rFonts w:asciiTheme="minorHAnsi" w:hAnsiTheme="minorHAnsi"/>
          <w:b/>
          <w:color w:val="000000" w:themeColor="text1"/>
          <w:sz w:val="22"/>
          <w:szCs w:val="22"/>
        </w:rPr>
        <w:t>UNIX</w:t>
      </w:r>
      <w:proofErr w:type="spellEnd"/>
      <w:proofErr w:type="gramEnd"/>
      <w:r w:rsidR="0065350F" w:rsidRPr="00457221">
        <w:rPr>
          <w:rFonts w:asciiTheme="minorHAnsi" w:hAnsiTheme="minorHAnsi"/>
          <w:b/>
          <w:color w:val="000000" w:themeColor="text1"/>
          <w:sz w:val="22"/>
          <w:szCs w:val="22"/>
        </w:rPr>
        <w:t>, SQL Loader, SQL Developer, PL/SQL Developer Oracle Form</w:t>
      </w:r>
      <w:r w:rsidR="00FC20E2" w:rsidRPr="00457221">
        <w:rPr>
          <w:rFonts w:asciiTheme="minorHAnsi" w:hAnsiTheme="minorHAnsi"/>
          <w:b/>
          <w:color w:val="000000" w:themeColor="text1"/>
          <w:sz w:val="22"/>
          <w:szCs w:val="22"/>
        </w:rPr>
        <w:t>s 10g, Oracle Reports 11</w:t>
      </w:r>
      <w:r w:rsidR="009056D6" w:rsidRPr="00457221">
        <w:rPr>
          <w:rFonts w:asciiTheme="minorHAnsi" w:hAnsiTheme="minorHAnsi"/>
          <w:b/>
          <w:color w:val="000000" w:themeColor="text1"/>
          <w:sz w:val="22"/>
          <w:szCs w:val="22"/>
        </w:rPr>
        <w:t>g, HTML,XML, SQL</w:t>
      </w:r>
      <w:r w:rsidR="0065350F" w:rsidRPr="00457221">
        <w:rPr>
          <w:rFonts w:asciiTheme="minorHAnsi" w:hAnsiTheme="minorHAnsi"/>
          <w:b/>
          <w:color w:val="000000" w:themeColor="text1"/>
          <w:sz w:val="22"/>
          <w:szCs w:val="22"/>
        </w:rPr>
        <w:t>.</w:t>
      </w:r>
    </w:p>
    <w:p w14:paraId="766D53E4" w14:textId="77777777" w:rsidR="0065350F" w:rsidRPr="00457221" w:rsidRDefault="0065350F" w:rsidP="002A2BD1">
      <w:pPr>
        <w:pStyle w:val="ListParagraph"/>
        <w:outlineLvl w:val="0"/>
        <w:rPr>
          <w:rFonts w:asciiTheme="minorHAnsi" w:hAnsiTheme="minorHAnsi"/>
          <w:b/>
          <w:color w:val="000000" w:themeColor="text1"/>
          <w:sz w:val="22"/>
          <w:szCs w:val="22"/>
          <w:u w:val="single"/>
        </w:rPr>
      </w:pPr>
    </w:p>
    <w:p w14:paraId="1862893E" w14:textId="5EC0ADA3" w:rsidR="00047AE8" w:rsidRPr="00457221" w:rsidRDefault="00047AE8"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Tyler Technologies, Dayton, Ohio</w:t>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00253187" w:rsidRPr="00457221">
        <w:rPr>
          <w:rFonts w:asciiTheme="minorHAnsi" w:hAnsiTheme="minorHAnsi"/>
          <w:b/>
          <w:color w:val="000000" w:themeColor="text1"/>
          <w:sz w:val="22"/>
          <w:szCs w:val="22"/>
        </w:rPr>
        <w:tab/>
      </w:r>
      <w:r w:rsidR="00253187" w:rsidRPr="00457221">
        <w:rPr>
          <w:rFonts w:asciiTheme="minorHAnsi" w:hAnsiTheme="minorHAnsi"/>
          <w:b/>
          <w:color w:val="000000" w:themeColor="text1"/>
          <w:sz w:val="22"/>
          <w:szCs w:val="22"/>
        </w:rPr>
        <w:tab/>
      </w:r>
      <w:r w:rsidR="00253187" w:rsidRPr="00457221">
        <w:rPr>
          <w:rFonts w:asciiTheme="minorHAnsi" w:hAnsiTheme="minorHAnsi"/>
          <w:b/>
          <w:color w:val="000000" w:themeColor="text1"/>
          <w:sz w:val="22"/>
          <w:szCs w:val="22"/>
        </w:rPr>
        <w:tab/>
        <w:t xml:space="preserve">            </w:t>
      </w:r>
      <w:r w:rsidR="006A3D90"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253187" w:rsidRPr="00457221">
        <w:rPr>
          <w:rFonts w:asciiTheme="minorHAnsi" w:hAnsiTheme="minorHAnsi"/>
          <w:b/>
          <w:color w:val="000000" w:themeColor="text1"/>
          <w:sz w:val="22"/>
          <w:szCs w:val="22"/>
        </w:rPr>
        <w:t>Jul'17 – Jan’18</w:t>
      </w:r>
    </w:p>
    <w:p w14:paraId="1737D150" w14:textId="77777777" w:rsidR="00047AE8" w:rsidRPr="00457221" w:rsidRDefault="00047AE8"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Senior Oracle Developer</w:t>
      </w:r>
    </w:p>
    <w:p w14:paraId="5365AFF8" w14:textId="77777777" w:rsidR="00047AE8" w:rsidRPr="00457221" w:rsidRDefault="00047AE8"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7F1CA8FD" w14:textId="77777777" w:rsidR="00047AE8" w:rsidRPr="00457221" w:rsidRDefault="00047AE8"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shd w:val="clear" w:color="auto" w:fill="FFFFFF"/>
        </w:rPr>
        <w:t> Analyzed requirements, designed, developed, deployed and documented software components. </w:t>
      </w:r>
    </w:p>
    <w:p w14:paraId="098BE155" w14:textId="77777777" w:rsidR="00047AE8" w:rsidRPr="00457221" w:rsidRDefault="00047AE8"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shd w:val="clear" w:color="auto" w:fill="FFFFFF"/>
        </w:rPr>
        <w:t>Developed the shell script, SQL*Loader script, and most of PL/SQL stored procedures, triggers and views to handle the Online and Batch process. </w:t>
      </w:r>
    </w:p>
    <w:p w14:paraId="56503140" w14:textId="77777777" w:rsidR="0075515C" w:rsidRPr="00457221" w:rsidRDefault="0075515C"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Well conversant with documentation for specifications, developing test cases, technical design and writing training manual for end users. Experience in documenting the reports for future reference. </w:t>
      </w:r>
    </w:p>
    <w:p w14:paraId="5D7E4701" w14:textId="7BA77862" w:rsidR="0075515C" w:rsidRPr="00457221" w:rsidRDefault="0075515C"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Bug fixing and enhancing existing reports. Making changes to the reports that are created in earlier versions to Crystal </w:t>
      </w:r>
      <w:r w:rsidR="006A3D90" w:rsidRPr="00457221">
        <w:rPr>
          <w:rFonts w:asciiTheme="minorHAnsi" w:hAnsiTheme="minorHAnsi"/>
          <w:color w:val="000000" w:themeColor="text1"/>
          <w:sz w:val="22"/>
          <w:szCs w:val="22"/>
        </w:rPr>
        <w:t>reports.</w:t>
      </w:r>
      <w:r w:rsidRPr="00457221">
        <w:rPr>
          <w:rFonts w:asciiTheme="minorHAnsi" w:hAnsiTheme="minorHAnsi"/>
          <w:color w:val="000000" w:themeColor="text1"/>
          <w:sz w:val="22"/>
          <w:szCs w:val="22"/>
        </w:rPr>
        <w:t> </w:t>
      </w:r>
    </w:p>
    <w:p w14:paraId="5076DAA3" w14:textId="77777777" w:rsidR="00047AE8" w:rsidRPr="00457221" w:rsidRDefault="00047AE8"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Developed complex </w:t>
      </w:r>
      <w:r w:rsidRPr="00457221">
        <w:rPr>
          <w:rFonts w:asciiTheme="minorHAnsi" w:hAnsiTheme="minorHAnsi"/>
          <w:b/>
          <w:color w:val="000000" w:themeColor="text1"/>
          <w:sz w:val="22"/>
          <w:szCs w:val="22"/>
        </w:rPr>
        <w:t>Reports</w:t>
      </w:r>
      <w:r w:rsidRPr="00457221">
        <w:rPr>
          <w:rFonts w:asciiTheme="minorHAnsi" w:hAnsiTheme="minorHAnsi"/>
          <w:color w:val="000000" w:themeColor="text1"/>
          <w:sz w:val="22"/>
          <w:szCs w:val="22"/>
        </w:rPr>
        <w:t xml:space="preserve"> to meet end user requirements and deployed using </w:t>
      </w:r>
      <w:r w:rsidR="00FC20E2" w:rsidRPr="00457221">
        <w:rPr>
          <w:rFonts w:asciiTheme="minorHAnsi" w:hAnsiTheme="minorHAnsi"/>
          <w:b/>
          <w:color w:val="000000" w:themeColor="text1"/>
          <w:sz w:val="22"/>
          <w:szCs w:val="22"/>
        </w:rPr>
        <w:t>Oracle Report 11</w:t>
      </w:r>
      <w:r w:rsidRPr="00457221">
        <w:rPr>
          <w:rFonts w:asciiTheme="minorHAnsi" w:hAnsiTheme="minorHAnsi"/>
          <w:b/>
          <w:color w:val="000000" w:themeColor="text1"/>
          <w:sz w:val="22"/>
          <w:szCs w:val="22"/>
        </w:rPr>
        <w:t>g</w:t>
      </w:r>
      <w:r w:rsidRPr="00457221">
        <w:rPr>
          <w:rFonts w:asciiTheme="minorHAnsi" w:hAnsiTheme="minorHAnsi"/>
          <w:color w:val="000000" w:themeColor="text1"/>
          <w:sz w:val="22"/>
          <w:szCs w:val="22"/>
        </w:rPr>
        <w:t>.</w:t>
      </w:r>
    </w:p>
    <w:p w14:paraId="7AAE80EB" w14:textId="77777777" w:rsidR="0075515C" w:rsidRPr="00457221" w:rsidRDefault="0075515C"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Designed and developed stored procedures, queries and views necessary to support SSRS reports.</w:t>
      </w:r>
    </w:p>
    <w:p w14:paraId="1394B22E" w14:textId="77777777" w:rsidR="0075515C" w:rsidRPr="00457221" w:rsidRDefault="0075515C"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Interacted with Business Analysts to gather the user requirements and participated in data modeling JAD sessions. </w:t>
      </w:r>
    </w:p>
    <w:p w14:paraId="4A845D76" w14:textId="77777777" w:rsidR="007A707D" w:rsidRPr="00457221" w:rsidRDefault="007A707D"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Created DDL scripts for implementing Data Modeling changes. Created ERWIN crystal reports in HTML, RTF </w:t>
      </w:r>
      <w:proofErr w:type="spellStart"/>
      <w:r w:rsidRPr="00457221">
        <w:rPr>
          <w:rFonts w:asciiTheme="minorHAnsi" w:hAnsiTheme="minorHAnsi"/>
          <w:color w:val="000000" w:themeColor="text1"/>
          <w:sz w:val="22"/>
          <w:szCs w:val="22"/>
        </w:rPr>
        <w:t>formatdepending</w:t>
      </w:r>
      <w:proofErr w:type="spellEnd"/>
      <w:r w:rsidRPr="00457221">
        <w:rPr>
          <w:rFonts w:asciiTheme="minorHAnsi" w:hAnsiTheme="minorHAnsi"/>
          <w:color w:val="000000" w:themeColor="text1"/>
          <w:sz w:val="22"/>
          <w:szCs w:val="22"/>
        </w:rPr>
        <w:t xml:space="preserve"> upon the requirement, Published Data model in model mart, created naming convention files, coordinated with DBAs' to apply the data model changes. </w:t>
      </w:r>
    </w:p>
    <w:p w14:paraId="53024E09" w14:textId="77777777" w:rsidR="00047AE8" w:rsidRPr="00457221" w:rsidRDefault="00047AE8"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complex report in both </w:t>
      </w:r>
      <w:r w:rsidRPr="00457221">
        <w:rPr>
          <w:rFonts w:asciiTheme="minorHAnsi" w:hAnsiTheme="minorHAnsi"/>
          <w:b/>
          <w:color w:val="000000" w:themeColor="text1"/>
          <w:sz w:val="22"/>
          <w:szCs w:val="22"/>
        </w:rPr>
        <w:t>SSRS and Crystal Reports</w:t>
      </w:r>
      <w:r w:rsidRPr="00457221">
        <w:rPr>
          <w:rFonts w:asciiTheme="minorHAnsi" w:hAnsiTheme="minorHAnsi"/>
          <w:color w:val="000000" w:themeColor="text1"/>
          <w:sz w:val="22"/>
          <w:szCs w:val="22"/>
        </w:rPr>
        <w:t xml:space="preserve"> based on the requirements provided and going through multiple discussions with the Team.</w:t>
      </w:r>
    </w:p>
    <w:p w14:paraId="1A7884C4" w14:textId="77777777" w:rsidR="00047AE8" w:rsidRPr="00457221" w:rsidRDefault="00047AE8" w:rsidP="002A2BD1">
      <w:pPr>
        <w:pStyle w:val="ListParagraph"/>
        <w:numPr>
          <w:ilvl w:val="1"/>
          <w:numId w:val="33"/>
        </w:numPr>
        <w:rPr>
          <w:rFonts w:asciiTheme="minorHAnsi" w:hAnsiTheme="minorHAnsi"/>
          <w:b/>
          <w:color w:val="000000" w:themeColor="text1"/>
          <w:sz w:val="22"/>
          <w:szCs w:val="22"/>
        </w:rPr>
      </w:pPr>
      <w:r w:rsidRPr="00457221">
        <w:rPr>
          <w:rFonts w:asciiTheme="minorHAnsi" w:hAnsiTheme="minorHAnsi"/>
          <w:color w:val="000000" w:themeColor="text1"/>
          <w:sz w:val="22"/>
          <w:szCs w:val="22"/>
        </w:rPr>
        <w:t>Oracle Backend Development involving creation and maintenance of PL/SQL Functions, Procedure, Triggers, Packages, PL/SQL Tables.</w:t>
      </w:r>
      <w:r w:rsidRPr="00457221">
        <w:rPr>
          <w:rFonts w:asciiTheme="minorHAnsi" w:hAnsiTheme="minorHAnsi"/>
          <w:b/>
          <w:color w:val="000000" w:themeColor="text1"/>
          <w:sz w:val="22"/>
          <w:szCs w:val="22"/>
        </w:rPr>
        <w:tab/>
      </w:r>
    </w:p>
    <w:p w14:paraId="1C8A1059" w14:textId="4091E4EB" w:rsidR="007A707D" w:rsidRPr="00457221" w:rsidRDefault="007A707D"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Perform</w:t>
      </w:r>
      <w:r w:rsidR="008826D6" w:rsidRPr="00457221">
        <w:rPr>
          <w:rFonts w:asciiTheme="minorHAnsi" w:hAnsiTheme="minorHAnsi"/>
          <w:color w:val="000000" w:themeColor="text1"/>
          <w:sz w:val="22"/>
          <w:szCs w:val="22"/>
        </w:rPr>
        <w:t>ed</w:t>
      </w:r>
      <w:r w:rsidRPr="00457221">
        <w:rPr>
          <w:rFonts w:asciiTheme="minorHAnsi" w:hAnsiTheme="minorHAnsi"/>
          <w:color w:val="000000" w:themeColor="text1"/>
          <w:sz w:val="22"/>
          <w:szCs w:val="22"/>
        </w:rPr>
        <w:t xml:space="preserve"> unit testing, system integration testing and assist</w:t>
      </w:r>
      <w:r w:rsidR="008826D6" w:rsidRPr="00457221">
        <w:rPr>
          <w:rFonts w:asciiTheme="minorHAnsi" w:hAnsiTheme="minorHAnsi"/>
          <w:color w:val="000000" w:themeColor="text1"/>
          <w:sz w:val="22"/>
          <w:szCs w:val="22"/>
        </w:rPr>
        <w:t>ed</w:t>
      </w:r>
      <w:r w:rsidRPr="00457221">
        <w:rPr>
          <w:rFonts w:asciiTheme="minorHAnsi" w:hAnsiTheme="minorHAnsi"/>
          <w:color w:val="000000" w:themeColor="text1"/>
          <w:sz w:val="22"/>
          <w:szCs w:val="22"/>
        </w:rPr>
        <w:t xml:space="preserve"> </w:t>
      </w:r>
      <w:r w:rsidR="008826D6" w:rsidRPr="00457221">
        <w:rPr>
          <w:rFonts w:asciiTheme="minorHAnsi" w:hAnsiTheme="minorHAnsi"/>
          <w:color w:val="000000" w:themeColor="text1"/>
          <w:sz w:val="22"/>
          <w:szCs w:val="22"/>
        </w:rPr>
        <w:t>during</w:t>
      </w:r>
      <w:r w:rsidRPr="00457221">
        <w:rPr>
          <w:rFonts w:asciiTheme="minorHAnsi" w:hAnsiTheme="minorHAnsi"/>
          <w:color w:val="000000" w:themeColor="text1"/>
          <w:sz w:val="22"/>
          <w:szCs w:val="22"/>
        </w:rPr>
        <w:t xml:space="preserve"> user acceptance testing </w:t>
      </w:r>
      <w:r w:rsidR="008826D6" w:rsidRPr="00457221">
        <w:rPr>
          <w:rFonts w:asciiTheme="minorHAnsi" w:hAnsiTheme="minorHAnsi"/>
          <w:color w:val="000000" w:themeColor="text1"/>
          <w:sz w:val="22"/>
          <w:szCs w:val="22"/>
        </w:rPr>
        <w:t xml:space="preserve">(UAT) </w:t>
      </w:r>
      <w:r w:rsidRPr="00457221">
        <w:rPr>
          <w:rFonts w:asciiTheme="minorHAnsi" w:hAnsiTheme="minorHAnsi"/>
          <w:color w:val="000000" w:themeColor="text1"/>
          <w:sz w:val="22"/>
          <w:szCs w:val="22"/>
        </w:rPr>
        <w:t>on ETL</w:t>
      </w:r>
      <w:r w:rsidR="008826D6" w:rsidRPr="00457221">
        <w:rPr>
          <w:rFonts w:asciiTheme="minorHAnsi" w:hAnsiTheme="minorHAnsi"/>
          <w:color w:val="000000" w:themeColor="text1"/>
          <w:sz w:val="22"/>
          <w:szCs w:val="22"/>
        </w:rPr>
        <w:t xml:space="preserve"> </w:t>
      </w:r>
      <w:r w:rsidRPr="00457221">
        <w:rPr>
          <w:rFonts w:asciiTheme="minorHAnsi" w:hAnsiTheme="minorHAnsi"/>
          <w:color w:val="000000" w:themeColor="text1"/>
          <w:sz w:val="22"/>
          <w:szCs w:val="22"/>
        </w:rPr>
        <w:t>packages and reports. </w:t>
      </w:r>
    </w:p>
    <w:p w14:paraId="77A1E232" w14:textId="7BC94D26" w:rsidR="007A707D" w:rsidRPr="00457221" w:rsidRDefault="008826D6"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Extensively worked on </w:t>
      </w:r>
      <w:r w:rsidR="007A707D" w:rsidRPr="00457221">
        <w:rPr>
          <w:rFonts w:asciiTheme="minorHAnsi" w:hAnsiTheme="minorHAnsi"/>
          <w:color w:val="000000" w:themeColor="text1"/>
          <w:sz w:val="22"/>
          <w:szCs w:val="22"/>
        </w:rPr>
        <w:t>performance tuning and optimization of data ware housing, business intelligence and database jobs. </w:t>
      </w:r>
    </w:p>
    <w:p w14:paraId="0CF5B74F" w14:textId="74A1A1B7" w:rsidR="007A707D" w:rsidRPr="00457221" w:rsidRDefault="007A707D"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Worked as a developer in creating complex Stored Procedures, SSIS packages, OLAP Cubes using SSAS, triggers, cursors, tables, and views and other SQL joins and statements for applications.</w:t>
      </w:r>
    </w:p>
    <w:p w14:paraId="49860B18" w14:textId="77777777" w:rsidR="007A707D" w:rsidRPr="00457221" w:rsidRDefault="007A707D"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Stored Procedures, Triggers, Indexes, User defined Functions, Constraints </w:t>
      </w:r>
      <w:proofErr w:type="spellStart"/>
      <w:r w:rsidRPr="00457221">
        <w:rPr>
          <w:rFonts w:asciiTheme="minorHAnsi" w:hAnsiTheme="minorHAnsi"/>
          <w:color w:val="000000" w:themeColor="text1"/>
          <w:sz w:val="22"/>
          <w:szCs w:val="22"/>
        </w:rPr>
        <w:t>etc</w:t>
      </w:r>
      <w:proofErr w:type="spellEnd"/>
      <w:r w:rsidRPr="00457221">
        <w:rPr>
          <w:rFonts w:asciiTheme="minorHAnsi" w:hAnsiTheme="minorHAnsi"/>
          <w:color w:val="000000" w:themeColor="text1"/>
          <w:sz w:val="22"/>
          <w:szCs w:val="22"/>
        </w:rPr>
        <w:t xml:space="preserve"> on various database objects to obtain the required results. </w:t>
      </w:r>
    </w:p>
    <w:p w14:paraId="366476CE" w14:textId="77777777" w:rsidR="007A707D" w:rsidRPr="00457221" w:rsidRDefault="007A707D"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Unit testing of the Reports, Forms and PL/SQL Stored procedures.</w:t>
      </w:r>
    </w:p>
    <w:p w14:paraId="5E7A3D7F" w14:textId="77777777" w:rsidR="00047AE8" w:rsidRPr="00457221" w:rsidRDefault="00047AE8"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u w:val="single"/>
        </w:rPr>
        <w:t xml:space="preserve">Environment: </w:t>
      </w:r>
      <w:r w:rsidRPr="00457221">
        <w:rPr>
          <w:rFonts w:asciiTheme="minorHAnsi" w:hAnsiTheme="minorHAnsi"/>
          <w:b/>
          <w:color w:val="000000" w:themeColor="text1"/>
          <w:sz w:val="22"/>
          <w:szCs w:val="22"/>
        </w:rPr>
        <w:t>Oracle Database 10g, Windows 7, UNIX, SQL Developer, XML, SQL, PLSQL, UNIX Scripting, Putty.</w:t>
      </w:r>
    </w:p>
    <w:p w14:paraId="12961997" w14:textId="77777777" w:rsidR="00047AE8" w:rsidRPr="00457221" w:rsidRDefault="00047AE8" w:rsidP="002A2BD1">
      <w:pPr>
        <w:outlineLvl w:val="0"/>
        <w:rPr>
          <w:rFonts w:asciiTheme="minorHAnsi" w:hAnsiTheme="minorHAnsi"/>
          <w:b/>
          <w:color w:val="000000" w:themeColor="text1"/>
          <w:sz w:val="22"/>
          <w:szCs w:val="22"/>
          <w:u w:val="single"/>
        </w:rPr>
      </w:pPr>
    </w:p>
    <w:p w14:paraId="45E665D8" w14:textId="3F79F8E7" w:rsidR="001B4A26" w:rsidRPr="00457221" w:rsidRDefault="001B4A26"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United Health Care, Eden Prairie, MN</w:t>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Pr="00457221">
        <w:rPr>
          <w:rFonts w:asciiTheme="minorHAnsi" w:hAnsiTheme="minorHAnsi"/>
          <w:b/>
          <w:color w:val="000000" w:themeColor="text1"/>
          <w:sz w:val="22"/>
          <w:szCs w:val="22"/>
        </w:rPr>
        <w:tab/>
      </w:r>
      <w:r w:rsidR="006A3D90"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BF5924" w:rsidRPr="00457221">
        <w:rPr>
          <w:rFonts w:asciiTheme="minorHAnsi" w:hAnsiTheme="minorHAnsi"/>
          <w:b/>
          <w:color w:val="000000" w:themeColor="text1"/>
          <w:sz w:val="22"/>
          <w:szCs w:val="22"/>
        </w:rPr>
        <w:t>Jan'17 – Jun'17</w:t>
      </w:r>
    </w:p>
    <w:p w14:paraId="32DDDA06" w14:textId="77777777" w:rsidR="001B4A26" w:rsidRPr="00457221" w:rsidRDefault="001B4A26"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Senior Oracle Developer</w:t>
      </w:r>
    </w:p>
    <w:p w14:paraId="0401E7C2" w14:textId="77777777" w:rsidR="001B4A26" w:rsidRPr="00457221" w:rsidRDefault="001B4A26"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5824AD34" w14:textId="77777777" w:rsidR="000B0B85" w:rsidRPr="00457221" w:rsidRDefault="00A56070"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As </w:t>
      </w:r>
      <w:r w:rsidR="000B0B85" w:rsidRPr="00457221">
        <w:rPr>
          <w:rFonts w:asciiTheme="minorHAnsi" w:hAnsiTheme="minorHAnsi"/>
          <w:color w:val="000000" w:themeColor="text1"/>
          <w:sz w:val="22"/>
          <w:szCs w:val="22"/>
        </w:rPr>
        <w:t>a Senior Oracle Developer, worked on multiple production applications independently and as part of a team using Agile Methodologies.</w:t>
      </w:r>
    </w:p>
    <w:p w14:paraId="121598C8" w14:textId="77777777" w:rsidR="000B0B85" w:rsidRPr="00457221" w:rsidRDefault="000B0B85"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Developed complex </w:t>
      </w:r>
      <w:r w:rsidRPr="00457221">
        <w:rPr>
          <w:rFonts w:asciiTheme="minorHAnsi" w:hAnsiTheme="minorHAnsi"/>
          <w:b/>
          <w:color w:val="000000" w:themeColor="text1"/>
          <w:sz w:val="22"/>
          <w:szCs w:val="22"/>
        </w:rPr>
        <w:t>Reports</w:t>
      </w:r>
      <w:r w:rsidRPr="00457221">
        <w:rPr>
          <w:rFonts w:asciiTheme="minorHAnsi" w:hAnsiTheme="minorHAnsi"/>
          <w:color w:val="000000" w:themeColor="text1"/>
          <w:sz w:val="22"/>
          <w:szCs w:val="22"/>
        </w:rPr>
        <w:t xml:space="preserve"> to meet end user requirements and deployed using </w:t>
      </w:r>
      <w:r w:rsidRPr="00457221">
        <w:rPr>
          <w:rFonts w:asciiTheme="minorHAnsi" w:hAnsiTheme="minorHAnsi"/>
          <w:b/>
          <w:color w:val="000000" w:themeColor="text1"/>
          <w:sz w:val="22"/>
          <w:szCs w:val="22"/>
        </w:rPr>
        <w:t>Oracle Report 10g</w:t>
      </w:r>
      <w:r w:rsidRPr="00457221">
        <w:rPr>
          <w:rFonts w:asciiTheme="minorHAnsi" w:hAnsiTheme="minorHAnsi"/>
          <w:color w:val="000000" w:themeColor="text1"/>
          <w:sz w:val="22"/>
          <w:szCs w:val="22"/>
        </w:rPr>
        <w:t>.</w:t>
      </w:r>
    </w:p>
    <w:p w14:paraId="6192F1EB" w14:textId="77777777" w:rsidR="00A56070" w:rsidRPr="00457221" w:rsidRDefault="000B0B85"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lastRenderedPageBreak/>
        <w:t xml:space="preserve">Developed complex report in both </w:t>
      </w:r>
      <w:r w:rsidRPr="00457221">
        <w:rPr>
          <w:rFonts w:asciiTheme="minorHAnsi" w:hAnsiTheme="minorHAnsi"/>
          <w:b/>
          <w:color w:val="000000" w:themeColor="text1"/>
          <w:sz w:val="22"/>
          <w:szCs w:val="22"/>
        </w:rPr>
        <w:t>SSRS and Crystal Reports</w:t>
      </w:r>
      <w:r w:rsidRPr="00457221">
        <w:rPr>
          <w:rFonts w:asciiTheme="minorHAnsi" w:hAnsiTheme="minorHAnsi"/>
          <w:color w:val="000000" w:themeColor="text1"/>
          <w:sz w:val="22"/>
          <w:szCs w:val="22"/>
        </w:rPr>
        <w:t xml:space="preserve"> based on the requirements provided and going through multiple discussions with the Team.</w:t>
      </w:r>
    </w:p>
    <w:p w14:paraId="5D57A63A" w14:textId="77777777" w:rsidR="00A56070" w:rsidRPr="00457221" w:rsidRDefault="00A56070" w:rsidP="002A2BD1">
      <w:pPr>
        <w:pStyle w:val="ListParagraph"/>
        <w:numPr>
          <w:ilvl w:val="1"/>
          <w:numId w:val="33"/>
        </w:numPr>
        <w:rPr>
          <w:rFonts w:asciiTheme="minorHAnsi" w:hAnsiTheme="minorHAnsi"/>
          <w:b/>
          <w:color w:val="000000" w:themeColor="text1"/>
          <w:sz w:val="22"/>
          <w:szCs w:val="22"/>
        </w:rPr>
      </w:pPr>
      <w:r w:rsidRPr="00457221">
        <w:rPr>
          <w:rFonts w:asciiTheme="minorHAnsi" w:hAnsiTheme="minorHAnsi"/>
          <w:color w:val="000000" w:themeColor="text1"/>
          <w:sz w:val="22"/>
          <w:szCs w:val="22"/>
        </w:rPr>
        <w:t>Oracle Backend Development involving creation and maintenance of PL/SQL Functions, Procedure, Triggers, Packages, PL/SQL Tables.</w:t>
      </w:r>
      <w:r w:rsidR="000B0B85" w:rsidRPr="00457221">
        <w:rPr>
          <w:rFonts w:asciiTheme="minorHAnsi" w:hAnsiTheme="minorHAnsi"/>
          <w:b/>
          <w:color w:val="000000" w:themeColor="text1"/>
          <w:sz w:val="22"/>
          <w:szCs w:val="22"/>
        </w:rPr>
        <w:tab/>
      </w:r>
    </w:p>
    <w:p w14:paraId="0690E174" w14:textId="77777777" w:rsidR="00A56070" w:rsidRPr="00457221" w:rsidRDefault="00A56070"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Extensive Experience in Relational and Dimensional </w:t>
      </w:r>
      <w:r w:rsidRPr="00457221">
        <w:rPr>
          <w:rFonts w:asciiTheme="minorHAnsi" w:hAnsiTheme="minorHAnsi"/>
          <w:b/>
          <w:color w:val="000000" w:themeColor="text1"/>
          <w:sz w:val="22"/>
          <w:szCs w:val="22"/>
        </w:rPr>
        <w:t>Data Modeling</w:t>
      </w:r>
      <w:r w:rsidRPr="00457221">
        <w:rPr>
          <w:rFonts w:asciiTheme="minorHAnsi" w:hAnsiTheme="minorHAnsi"/>
          <w:color w:val="000000" w:themeColor="text1"/>
          <w:sz w:val="22"/>
          <w:szCs w:val="22"/>
        </w:rPr>
        <w:t xml:space="preserve"> for creating Logical and Physical Design of the Database and ER Diagrams using Data Modeling Tool like </w:t>
      </w:r>
      <w:r w:rsidRPr="00457221">
        <w:rPr>
          <w:rFonts w:asciiTheme="minorHAnsi" w:hAnsiTheme="minorHAnsi"/>
          <w:b/>
          <w:color w:val="000000" w:themeColor="text1"/>
          <w:sz w:val="22"/>
          <w:szCs w:val="22"/>
        </w:rPr>
        <w:t>ERWIN</w:t>
      </w:r>
      <w:r w:rsidRPr="00457221">
        <w:rPr>
          <w:rFonts w:asciiTheme="minorHAnsi" w:hAnsiTheme="minorHAnsi"/>
          <w:color w:val="000000" w:themeColor="text1"/>
          <w:sz w:val="22"/>
          <w:szCs w:val="22"/>
        </w:rPr>
        <w:t>.</w:t>
      </w:r>
    </w:p>
    <w:p w14:paraId="7F25E592" w14:textId="77777777" w:rsidR="00A56070" w:rsidRPr="00457221" w:rsidRDefault="007A04FA"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Working with the </w:t>
      </w:r>
      <w:r w:rsidRPr="00457221">
        <w:rPr>
          <w:rFonts w:asciiTheme="minorHAnsi" w:hAnsiTheme="minorHAnsi"/>
          <w:b/>
          <w:color w:val="000000" w:themeColor="text1"/>
          <w:sz w:val="22"/>
          <w:szCs w:val="22"/>
        </w:rPr>
        <w:t>ETL Architecture</w:t>
      </w:r>
      <w:r w:rsidRPr="00457221">
        <w:rPr>
          <w:rFonts w:asciiTheme="minorHAnsi" w:hAnsiTheme="minorHAnsi"/>
          <w:color w:val="000000" w:themeColor="text1"/>
          <w:sz w:val="22"/>
          <w:szCs w:val="22"/>
        </w:rPr>
        <w:t xml:space="preserve"> and Functional teams on technical and functional requirements.</w:t>
      </w:r>
    </w:p>
    <w:p w14:paraId="6BE50859" w14:textId="77777777" w:rsidR="007A04FA" w:rsidRPr="00457221" w:rsidRDefault="007A04FA"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User Acceptance Testing to ensure accuracy and the quality of data. User acceptance testing involved </w:t>
      </w:r>
      <w:r w:rsidRPr="00457221">
        <w:rPr>
          <w:rFonts w:asciiTheme="minorHAnsi" w:hAnsiTheme="minorHAnsi"/>
          <w:b/>
          <w:color w:val="000000" w:themeColor="text1"/>
          <w:sz w:val="22"/>
          <w:szCs w:val="22"/>
        </w:rPr>
        <w:t>ETL/Data warehouse</w:t>
      </w:r>
      <w:r w:rsidRPr="00457221">
        <w:rPr>
          <w:rFonts w:asciiTheme="minorHAnsi" w:hAnsiTheme="minorHAnsi"/>
          <w:color w:val="000000" w:themeColor="text1"/>
          <w:sz w:val="22"/>
          <w:szCs w:val="22"/>
        </w:rPr>
        <w:t xml:space="preserve"> Testing of Data Mart, Database </w:t>
      </w:r>
      <w:r w:rsidR="005D1C74" w:rsidRPr="00457221">
        <w:rPr>
          <w:rFonts w:asciiTheme="minorHAnsi" w:hAnsiTheme="minorHAnsi"/>
          <w:color w:val="000000" w:themeColor="text1"/>
          <w:sz w:val="22"/>
          <w:szCs w:val="22"/>
        </w:rPr>
        <w:t>testing of source applications.</w:t>
      </w:r>
    </w:p>
    <w:p w14:paraId="4C7E3757" w14:textId="77777777" w:rsidR="00CA62DF" w:rsidRPr="00457221" w:rsidRDefault="00CA62D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Written </w:t>
      </w:r>
      <w:r w:rsidRPr="00457221">
        <w:rPr>
          <w:rFonts w:asciiTheme="minorHAnsi" w:hAnsiTheme="minorHAnsi"/>
          <w:b/>
          <w:color w:val="000000" w:themeColor="text1"/>
          <w:sz w:val="22"/>
          <w:szCs w:val="22"/>
        </w:rPr>
        <w:t>Stored Procedure</w:t>
      </w:r>
      <w:r w:rsidRPr="00457221">
        <w:rPr>
          <w:rFonts w:asciiTheme="minorHAnsi" w:hAnsiTheme="minorHAnsi"/>
          <w:color w:val="000000" w:themeColor="text1"/>
          <w:sz w:val="22"/>
          <w:szCs w:val="22"/>
        </w:rPr>
        <w:t xml:space="preserve"> to fetch and insert complex data to flat tables which is sent to downstream systems.</w:t>
      </w:r>
    </w:p>
    <w:p w14:paraId="211DEBEF" w14:textId="77777777" w:rsidR="00CA62DF" w:rsidRPr="00457221" w:rsidRDefault="00CA62D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Wrote </w:t>
      </w:r>
      <w:r w:rsidRPr="00457221">
        <w:rPr>
          <w:rFonts w:asciiTheme="minorHAnsi" w:hAnsiTheme="minorHAnsi"/>
          <w:b/>
          <w:color w:val="000000" w:themeColor="text1"/>
          <w:sz w:val="22"/>
          <w:szCs w:val="22"/>
        </w:rPr>
        <w:t>Stored Procedures</w:t>
      </w:r>
      <w:r w:rsidRPr="00457221">
        <w:rPr>
          <w:rFonts w:asciiTheme="minorHAnsi" w:hAnsiTheme="minorHAnsi"/>
          <w:color w:val="000000" w:themeColor="text1"/>
          <w:sz w:val="22"/>
          <w:szCs w:val="22"/>
        </w:rPr>
        <w:t xml:space="preserve"> for effective Insertion and Updating of the Data into the Tables. </w:t>
      </w:r>
      <w:r w:rsidRPr="00457221">
        <w:rPr>
          <w:rFonts w:asciiTheme="minorHAnsi" w:hAnsiTheme="minorHAnsi"/>
          <w:b/>
          <w:color w:val="000000" w:themeColor="text1"/>
          <w:sz w:val="22"/>
          <w:szCs w:val="22"/>
        </w:rPr>
        <w:t>Sub-Queries and Joins</w:t>
      </w:r>
      <w:r w:rsidRPr="00457221">
        <w:rPr>
          <w:rFonts w:asciiTheme="minorHAnsi" w:hAnsiTheme="minorHAnsi"/>
          <w:color w:val="000000" w:themeColor="text1"/>
          <w:sz w:val="22"/>
          <w:szCs w:val="22"/>
        </w:rPr>
        <w:t xml:space="preserve"> were extensively used in Stored Procedures.</w:t>
      </w:r>
    </w:p>
    <w:p w14:paraId="13F0F5CF" w14:textId="77777777" w:rsidR="00CA62DF" w:rsidRPr="00457221" w:rsidRDefault="00CA62D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Created View, Tables</w:t>
      </w:r>
      <w:r w:rsidRPr="00457221">
        <w:rPr>
          <w:rFonts w:asciiTheme="minorHAnsi" w:hAnsiTheme="minorHAnsi"/>
          <w:b/>
          <w:color w:val="000000" w:themeColor="text1"/>
          <w:sz w:val="22"/>
          <w:szCs w:val="22"/>
        </w:rPr>
        <w:t>, Packages, Procedures and Functions</w:t>
      </w:r>
      <w:r w:rsidRPr="00457221">
        <w:rPr>
          <w:rFonts w:asciiTheme="minorHAnsi" w:hAnsiTheme="minorHAnsi"/>
          <w:color w:val="000000" w:themeColor="text1"/>
          <w:sz w:val="22"/>
          <w:szCs w:val="22"/>
        </w:rPr>
        <w:t>.</w:t>
      </w:r>
    </w:p>
    <w:p w14:paraId="1E12D2B4" w14:textId="77777777" w:rsidR="00CA62DF" w:rsidRPr="00457221" w:rsidRDefault="00CA62D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Wrote Stored Procedures/Functions/Packages in various schemas as per business requirements and was involved with the Tuning, Performance, Optimization of Queries and Standardization of the Code.</w:t>
      </w:r>
    </w:p>
    <w:p w14:paraId="532A0853" w14:textId="02277363" w:rsidR="00B8352D" w:rsidRPr="00457221" w:rsidRDefault="00B8352D" w:rsidP="002A2BD1">
      <w:pPr>
        <w:numPr>
          <w:ilvl w:val="0"/>
          <w:numId w:val="33"/>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complex SQL queries to perform the </w:t>
      </w:r>
      <w:r w:rsidR="001F2AE8" w:rsidRPr="00457221">
        <w:rPr>
          <w:rFonts w:asciiTheme="minorHAnsi" w:hAnsiTheme="minorHAnsi"/>
          <w:color w:val="000000" w:themeColor="text1"/>
          <w:sz w:val="22"/>
          <w:szCs w:val="22"/>
        </w:rPr>
        <w:t>back-end</w:t>
      </w:r>
      <w:r w:rsidRPr="00457221">
        <w:rPr>
          <w:rFonts w:asciiTheme="minorHAnsi" w:hAnsiTheme="minorHAnsi"/>
          <w:color w:val="000000" w:themeColor="text1"/>
          <w:sz w:val="22"/>
          <w:szCs w:val="22"/>
        </w:rPr>
        <w:t xml:space="preserve"> testing of the Oracle database using SQL and UNIX shell commands.</w:t>
      </w:r>
    </w:p>
    <w:p w14:paraId="0E8E3631" w14:textId="77777777" w:rsidR="00B8352D" w:rsidRPr="00457221" w:rsidRDefault="00B8352D" w:rsidP="002A2BD1">
      <w:pPr>
        <w:pStyle w:val="paragraph"/>
        <w:numPr>
          <w:ilvl w:val="0"/>
          <w:numId w:val="33"/>
        </w:numPr>
        <w:spacing w:before="0" w:beforeAutospacing="0" w:after="0" w:afterAutospacing="0"/>
        <w:textAlignment w:val="baseline"/>
        <w:rPr>
          <w:rStyle w:val="normaltextrun"/>
          <w:rFonts w:asciiTheme="minorHAnsi" w:hAnsiTheme="minorHAnsi"/>
          <w:color w:val="000000" w:themeColor="text1"/>
          <w:sz w:val="22"/>
          <w:szCs w:val="22"/>
        </w:rPr>
      </w:pPr>
      <w:r w:rsidRPr="00457221">
        <w:rPr>
          <w:rStyle w:val="normaltextrun"/>
          <w:rFonts w:asciiTheme="minorHAnsi" w:hAnsiTheme="minorHAnsi"/>
          <w:color w:val="000000" w:themeColor="text1"/>
          <w:sz w:val="22"/>
          <w:szCs w:val="22"/>
        </w:rPr>
        <w:t>Implemented Exception Handling extensively for the ease of debugging and displaying the error messages in the application.</w:t>
      </w:r>
    </w:p>
    <w:p w14:paraId="204B7D2F" w14:textId="77777777" w:rsidR="00B8352D" w:rsidRPr="00457221" w:rsidRDefault="00B1586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Worked on queries that take huge amounts of time to run and did performance tuning on it to reduce the cost and time to execute.</w:t>
      </w:r>
    </w:p>
    <w:p w14:paraId="0B0E30EC" w14:textId="77777777" w:rsidR="00B1586F" w:rsidRPr="00457221" w:rsidRDefault="00B1586F" w:rsidP="002A2BD1">
      <w:pPr>
        <w:pStyle w:val="ListParagraph"/>
        <w:numPr>
          <w:ilvl w:val="1"/>
          <w:numId w:val="33"/>
        </w:numPr>
        <w:rPr>
          <w:rFonts w:asciiTheme="minorHAnsi" w:hAnsiTheme="minorHAnsi"/>
          <w:color w:val="000000" w:themeColor="text1"/>
          <w:sz w:val="22"/>
          <w:szCs w:val="22"/>
        </w:rPr>
      </w:pPr>
      <w:r w:rsidRPr="00457221">
        <w:rPr>
          <w:rFonts w:asciiTheme="minorHAnsi" w:hAnsiTheme="minorHAnsi"/>
          <w:color w:val="000000" w:themeColor="text1"/>
          <w:sz w:val="22"/>
          <w:szCs w:val="22"/>
        </w:rPr>
        <w:t>Experience in Data warehousing, Data Architecture &amp; Extraction, Transformation and loading (ETL) data from various sources into Data Warehouse and Data Marts using Informatica Power Center.</w:t>
      </w:r>
    </w:p>
    <w:p w14:paraId="1472A411" w14:textId="77777777" w:rsidR="00B1586F" w:rsidRPr="00457221" w:rsidRDefault="00B1586F"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u w:val="single"/>
        </w:rPr>
        <w:t xml:space="preserve">Environment: </w:t>
      </w:r>
      <w:r w:rsidRPr="00457221">
        <w:rPr>
          <w:rFonts w:asciiTheme="minorHAnsi" w:hAnsiTheme="minorHAnsi"/>
          <w:b/>
          <w:color w:val="000000" w:themeColor="text1"/>
          <w:sz w:val="22"/>
          <w:szCs w:val="22"/>
        </w:rPr>
        <w:t>Oracle Database 10g, Windows 7, UNIX, SQL Developer, XML, SQL, PLSQL, UNIX Scripting, Putty.</w:t>
      </w:r>
    </w:p>
    <w:p w14:paraId="3FB62420" w14:textId="3A14F8A6" w:rsidR="00F2418B" w:rsidRPr="00457221" w:rsidRDefault="00F2418B" w:rsidP="002A2BD1">
      <w:pPr>
        <w:rPr>
          <w:rFonts w:asciiTheme="minorHAnsi" w:hAnsiTheme="minorHAnsi"/>
          <w:b/>
          <w:color w:val="000000" w:themeColor="text1"/>
          <w:sz w:val="22"/>
          <w:szCs w:val="22"/>
        </w:rPr>
      </w:pPr>
    </w:p>
    <w:p w14:paraId="4994B80A" w14:textId="564F1647" w:rsidR="00E40E4A" w:rsidRPr="00457221" w:rsidRDefault="005A4E7B" w:rsidP="002A2BD1">
      <w:pPr>
        <w:rPr>
          <w:rFonts w:asciiTheme="minorHAnsi" w:hAnsiTheme="minorHAnsi"/>
          <w:b/>
          <w:color w:val="000000" w:themeColor="text1"/>
          <w:sz w:val="22"/>
          <w:szCs w:val="22"/>
          <w:u w:val="single"/>
        </w:rPr>
      </w:pPr>
      <w:r w:rsidRPr="00457221">
        <w:rPr>
          <w:rFonts w:asciiTheme="minorHAnsi" w:hAnsiTheme="minorHAnsi"/>
          <w:b/>
          <w:color w:val="000000" w:themeColor="text1"/>
          <w:sz w:val="22"/>
          <w:szCs w:val="22"/>
          <w:shd w:val="clear" w:color="auto" w:fill="FFFFFF"/>
        </w:rPr>
        <w:t>AMWAY</w:t>
      </w:r>
      <w:r w:rsidR="001317A9" w:rsidRPr="00457221">
        <w:rPr>
          <w:rFonts w:asciiTheme="minorHAnsi" w:hAnsiTheme="minorHAnsi"/>
          <w:b/>
          <w:color w:val="000000" w:themeColor="text1"/>
          <w:sz w:val="22"/>
          <w:szCs w:val="22"/>
          <w:shd w:val="clear" w:color="auto" w:fill="FFFFFF"/>
        </w:rPr>
        <w:t xml:space="preserve">, Ada, MI                                                                               </w:t>
      </w:r>
      <w:r w:rsidR="006A3D90" w:rsidRPr="00457221">
        <w:rPr>
          <w:rFonts w:asciiTheme="minorHAnsi" w:hAnsiTheme="minorHAnsi"/>
          <w:b/>
          <w:color w:val="000000" w:themeColor="text1"/>
          <w:sz w:val="22"/>
          <w:szCs w:val="22"/>
          <w:shd w:val="clear" w:color="auto" w:fill="FFFFFF"/>
        </w:rPr>
        <w:t xml:space="preserve">             </w:t>
      </w:r>
      <w:r w:rsidR="001317A9" w:rsidRPr="00457221">
        <w:rPr>
          <w:rFonts w:asciiTheme="minorHAnsi" w:hAnsiTheme="minorHAnsi"/>
          <w:b/>
          <w:color w:val="000000" w:themeColor="text1"/>
          <w:sz w:val="22"/>
          <w:szCs w:val="22"/>
          <w:shd w:val="clear" w:color="auto" w:fill="FFFFFF"/>
        </w:rPr>
        <w:t xml:space="preserve"> </w:t>
      </w:r>
      <w:r w:rsidR="002A2BD1" w:rsidRPr="00457221">
        <w:rPr>
          <w:rFonts w:asciiTheme="minorHAnsi" w:hAnsiTheme="minorHAnsi"/>
          <w:b/>
          <w:color w:val="000000" w:themeColor="text1"/>
          <w:sz w:val="22"/>
          <w:szCs w:val="22"/>
          <w:shd w:val="clear" w:color="auto" w:fill="FFFFFF"/>
        </w:rPr>
        <w:tab/>
      </w:r>
      <w:r w:rsidR="002A2BD1" w:rsidRPr="00457221">
        <w:rPr>
          <w:rFonts w:asciiTheme="minorHAnsi" w:hAnsiTheme="minorHAnsi"/>
          <w:b/>
          <w:color w:val="000000" w:themeColor="text1"/>
          <w:sz w:val="22"/>
          <w:szCs w:val="22"/>
          <w:shd w:val="clear" w:color="auto" w:fill="FFFFFF"/>
        </w:rPr>
        <w:tab/>
      </w:r>
      <w:r w:rsidR="002A2BD1" w:rsidRPr="00457221">
        <w:rPr>
          <w:rFonts w:asciiTheme="minorHAnsi" w:hAnsiTheme="minorHAnsi"/>
          <w:b/>
          <w:color w:val="000000" w:themeColor="text1"/>
          <w:sz w:val="22"/>
          <w:szCs w:val="22"/>
          <w:shd w:val="clear" w:color="auto" w:fill="FFFFFF"/>
        </w:rPr>
        <w:tab/>
      </w:r>
      <w:r w:rsidR="002A2BD1" w:rsidRPr="00457221">
        <w:rPr>
          <w:rFonts w:asciiTheme="minorHAnsi" w:hAnsiTheme="minorHAnsi"/>
          <w:b/>
          <w:color w:val="000000" w:themeColor="text1"/>
          <w:sz w:val="22"/>
          <w:szCs w:val="22"/>
          <w:shd w:val="clear" w:color="auto" w:fill="FFFFFF"/>
        </w:rPr>
        <w:tab/>
      </w:r>
      <w:r w:rsidR="00F16FBA" w:rsidRPr="00457221">
        <w:rPr>
          <w:rFonts w:asciiTheme="minorHAnsi" w:hAnsiTheme="minorHAnsi"/>
          <w:b/>
          <w:color w:val="000000" w:themeColor="text1"/>
          <w:sz w:val="22"/>
          <w:szCs w:val="22"/>
        </w:rPr>
        <w:t>Jan</w:t>
      </w:r>
      <w:r w:rsidR="00E40E4A" w:rsidRPr="00457221">
        <w:rPr>
          <w:rFonts w:asciiTheme="minorHAnsi" w:hAnsiTheme="minorHAnsi"/>
          <w:b/>
          <w:color w:val="000000" w:themeColor="text1"/>
          <w:sz w:val="22"/>
          <w:szCs w:val="22"/>
        </w:rPr>
        <w:t>’1</w:t>
      </w:r>
      <w:r w:rsidR="0011747E" w:rsidRPr="00457221">
        <w:rPr>
          <w:rFonts w:asciiTheme="minorHAnsi" w:hAnsiTheme="minorHAnsi"/>
          <w:b/>
          <w:color w:val="000000" w:themeColor="text1"/>
          <w:sz w:val="22"/>
          <w:szCs w:val="22"/>
        </w:rPr>
        <w:t>6</w:t>
      </w:r>
      <w:r w:rsidR="005D1C74" w:rsidRPr="00457221">
        <w:rPr>
          <w:rFonts w:asciiTheme="minorHAnsi" w:hAnsiTheme="minorHAnsi"/>
          <w:b/>
          <w:color w:val="000000" w:themeColor="text1"/>
          <w:sz w:val="22"/>
          <w:szCs w:val="22"/>
        </w:rPr>
        <w:t xml:space="preserve"> – Dec'16</w:t>
      </w:r>
    </w:p>
    <w:p w14:paraId="69653E5B" w14:textId="77777777" w:rsidR="00E40E4A" w:rsidRPr="00457221" w:rsidRDefault="002F42D5" w:rsidP="002A2BD1">
      <w:pPr>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t xml:space="preserve">Senior </w:t>
      </w:r>
      <w:r w:rsidR="00E40E4A" w:rsidRPr="00457221">
        <w:rPr>
          <w:rFonts w:asciiTheme="minorHAnsi" w:hAnsiTheme="minorHAnsi"/>
          <w:b/>
          <w:color w:val="000000" w:themeColor="text1"/>
          <w:sz w:val="22"/>
          <w:szCs w:val="22"/>
        </w:rPr>
        <w:t>Oracle Developer</w:t>
      </w:r>
    </w:p>
    <w:p w14:paraId="6C162A62" w14:textId="77777777" w:rsidR="00E40E4A" w:rsidRPr="00457221" w:rsidRDefault="00E40E4A"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2964DF13" w14:textId="77777777" w:rsidR="00E40E4A" w:rsidRPr="00457221" w:rsidRDefault="00E40E4A"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all phases of software development including gathering requirements, creating specifications, development of database objects, developing code and validating programs.</w:t>
      </w:r>
    </w:p>
    <w:p w14:paraId="1DCE9DEB" w14:textId="77777777" w:rsidR="00E40E4A" w:rsidRPr="00457221" w:rsidRDefault="00E40E4A"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Performed various activities like creating, debugging and modifying data base objects and User defined functions and finely tuned them for performance.</w:t>
      </w:r>
    </w:p>
    <w:p w14:paraId="1A8CF4D3" w14:textId="77777777" w:rsidR="00E40E4A" w:rsidRPr="00457221" w:rsidRDefault="00E40E4A" w:rsidP="002A2BD1">
      <w:pPr>
        <w:pStyle w:val="ListParagraph"/>
        <w:numPr>
          <w:ilvl w:val="0"/>
          <w:numId w:val="31"/>
        </w:numPr>
        <w:ind w:left="720"/>
        <w:rPr>
          <w:rFonts w:asciiTheme="minorHAnsi" w:hAnsiTheme="minorHAnsi"/>
          <w:b/>
          <w:color w:val="000000" w:themeColor="text1"/>
          <w:sz w:val="22"/>
          <w:szCs w:val="22"/>
        </w:rPr>
      </w:pPr>
      <w:r w:rsidRPr="00457221">
        <w:rPr>
          <w:rFonts w:asciiTheme="minorHAnsi" w:hAnsiTheme="minorHAnsi"/>
          <w:color w:val="000000" w:themeColor="text1"/>
          <w:sz w:val="22"/>
          <w:szCs w:val="22"/>
        </w:rPr>
        <w:t xml:space="preserve">Developed and customized existing </w:t>
      </w:r>
      <w:r w:rsidR="00C47753" w:rsidRPr="00457221">
        <w:rPr>
          <w:rFonts w:asciiTheme="minorHAnsi" w:hAnsiTheme="minorHAnsi"/>
          <w:b/>
          <w:color w:val="000000" w:themeColor="text1"/>
          <w:sz w:val="22"/>
          <w:szCs w:val="22"/>
        </w:rPr>
        <w:t>R</w:t>
      </w:r>
      <w:r w:rsidRPr="00457221">
        <w:rPr>
          <w:rFonts w:asciiTheme="minorHAnsi" w:hAnsiTheme="minorHAnsi"/>
          <w:b/>
          <w:color w:val="000000" w:themeColor="text1"/>
          <w:sz w:val="22"/>
          <w:szCs w:val="22"/>
        </w:rPr>
        <w:t>eports</w:t>
      </w:r>
      <w:r w:rsidRPr="00457221">
        <w:rPr>
          <w:rFonts w:asciiTheme="minorHAnsi" w:hAnsiTheme="minorHAnsi"/>
          <w:color w:val="000000" w:themeColor="text1"/>
          <w:sz w:val="22"/>
          <w:szCs w:val="22"/>
        </w:rPr>
        <w:t xml:space="preserve"> as per client specific requirements using </w:t>
      </w:r>
      <w:r w:rsidRPr="00457221">
        <w:rPr>
          <w:rFonts w:asciiTheme="minorHAnsi" w:hAnsiTheme="minorHAnsi"/>
          <w:b/>
          <w:color w:val="000000" w:themeColor="text1"/>
          <w:sz w:val="22"/>
          <w:szCs w:val="22"/>
        </w:rPr>
        <w:t>Oracle Reports Builder 10g.</w:t>
      </w:r>
    </w:p>
    <w:p w14:paraId="2C98FBD3" w14:textId="77777777" w:rsidR="00E40E4A" w:rsidRPr="00457221" w:rsidRDefault="00857696"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Worked on UNIX</w:t>
      </w:r>
      <w:r w:rsidR="00E40E4A" w:rsidRPr="00457221">
        <w:rPr>
          <w:rFonts w:asciiTheme="minorHAnsi" w:hAnsiTheme="minorHAnsi"/>
          <w:color w:val="000000" w:themeColor="text1"/>
          <w:sz w:val="22"/>
          <w:szCs w:val="22"/>
        </w:rPr>
        <w:t xml:space="preserve"> scripting for scheduling the jobs.</w:t>
      </w:r>
    </w:p>
    <w:p w14:paraId="040197D6"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Involved in various design discussions and requirement discussions with the end users.</w:t>
      </w:r>
    </w:p>
    <w:p w14:paraId="4C2A9979"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 xml:space="preserve">Involved in identifying all the </w:t>
      </w:r>
      <w:r w:rsidRPr="00457221">
        <w:rPr>
          <w:rFonts w:asciiTheme="minorHAnsi" w:hAnsiTheme="minorHAnsi"/>
          <w:b/>
          <w:color w:val="000000" w:themeColor="text1"/>
          <w:sz w:val="22"/>
        </w:rPr>
        <w:t>Data Models</w:t>
      </w:r>
      <w:r w:rsidRPr="00457221">
        <w:rPr>
          <w:rFonts w:asciiTheme="minorHAnsi" w:hAnsiTheme="minorHAnsi"/>
          <w:color w:val="000000" w:themeColor="text1"/>
          <w:sz w:val="22"/>
        </w:rPr>
        <w:t xml:space="preserve"> for all the applications.</w:t>
      </w:r>
    </w:p>
    <w:p w14:paraId="194EA1A8"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 xml:space="preserve">Involved in creating </w:t>
      </w:r>
      <w:r w:rsidRPr="00457221">
        <w:rPr>
          <w:rFonts w:asciiTheme="minorHAnsi" w:hAnsiTheme="minorHAnsi"/>
          <w:b/>
          <w:color w:val="000000" w:themeColor="text1"/>
          <w:sz w:val="22"/>
        </w:rPr>
        <w:t>reusable control table driven ETL Architecture</w:t>
      </w:r>
      <w:r w:rsidRPr="00457221">
        <w:rPr>
          <w:rFonts w:asciiTheme="minorHAnsi" w:hAnsiTheme="minorHAnsi"/>
          <w:color w:val="000000" w:themeColor="text1"/>
          <w:sz w:val="22"/>
        </w:rPr>
        <w:t>.</w:t>
      </w:r>
    </w:p>
    <w:p w14:paraId="789C76AE"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 xml:space="preserve">Created </w:t>
      </w:r>
      <w:r w:rsidRPr="00457221">
        <w:rPr>
          <w:rFonts w:asciiTheme="minorHAnsi" w:hAnsiTheme="minorHAnsi"/>
          <w:b/>
          <w:color w:val="000000" w:themeColor="text1"/>
          <w:sz w:val="22"/>
        </w:rPr>
        <w:t>ETL Process control architecture</w:t>
      </w:r>
      <w:r w:rsidRPr="00457221">
        <w:rPr>
          <w:rFonts w:asciiTheme="minorHAnsi" w:hAnsiTheme="minorHAnsi"/>
          <w:color w:val="000000" w:themeColor="text1"/>
          <w:sz w:val="22"/>
        </w:rPr>
        <w:t xml:space="preserve"> and integrated the same architecture with reporting applications.</w:t>
      </w:r>
    </w:p>
    <w:p w14:paraId="2581EA72"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Worked closely with all the application owners to know about the functionality of these applications in a very detail level to understand the data models being used by them.</w:t>
      </w:r>
    </w:p>
    <w:p w14:paraId="040BED5C"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Studied various Planning applications to understand the source data for FDW.</w:t>
      </w:r>
    </w:p>
    <w:p w14:paraId="589DA302" w14:textId="77777777" w:rsidR="00B3532E" w:rsidRPr="00457221" w:rsidRDefault="00B3532E" w:rsidP="002A2BD1">
      <w:pPr>
        <w:pStyle w:val="Normal1"/>
        <w:numPr>
          <w:ilvl w:val="0"/>
          <w:numId w:val="31"/>
        </w:numPr>
        <w:ind w:left="720" w:right="-42"/>
        <w:rPr>
          <w:rFonts w:asciiTheme="minorHAnsi" w:hAnsiTheme="minorHAnsi"/>
          <w:color w:val="000000" w:themeColor="text1"/>
          <w:sz w:val="22"/>
        </w:rPr>
      </w:pPr>
      <w:r w:rsidRPr="00457221">
        <w:rPr>
          <w:rFonts w:asciiTheme="minorHAnsi" w:hAnsiTheme="minorHAnsi"/>
          <w:color w:val="000000" w:themeColor="text1"/>
          <w:sz w:val="22"/>
        </w:rPr>
        <w:t xml:space="preserve">Created </w:t>
      </w:r>
      <w:r w:rsidRPr="00457221">
        <w:rPr>
          <w:rFonts w:asciiTheme="minorHAnsi" w:hAnsiTheme="minorHAnsi"/>
          <w:b/>
          <w:color w:val="000000" w:themeColor="text1"/>
          <w:sz w:val="22"/>
        </w:rPr>
        <w:t>ETL Mapping specifications</w:t>
      </w:r>
      <w:r w:rsidRPr="00457221">
        <w:rPr>
          <w:rFonts w:asciiTheme="minorHAnsi" w:hAnsiTheme="minorHAnsi"/>
          <w:color w:val="000000" w:themeColor="text1"/>
          <w:sz w:val="22"/>
        </w:rPr>
        <w:t xml:space="preserve"> using functional specifications.</w:t>
      </w:r>
    </w:p>
    <w:p w14:paraId="32837398" w14:textId="77777777" w:rsidR="00B3532E" w:rsidRPr="00457221" w:rsidRDefault="00B3532E"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Created </w:t>
      </w:r>
      <w:r w:rsidRPr="00457221">
        <w:rPr>
          <w:rFonts w:asciiTheme="minorHAnsi" w:hAnsiTheme="minorHAnsi"/>
          <w:b/>
          <w:color w:val="000000" w:themeColor="text1"/>
          <w:sz w:val="22"/>
          <w:szCs w:val="22"/>
        </w:rPr>
        <w:t>Technical Specifications</w:t>
      </w:r>
      <w:r w:rsidRPr="00457221">
        <w:rPr>
          <w:rFonts w:asciiTheme="minorHAnsi" w:hAnsiTheme="minorHAnsi"/>
          <w:color w:val="000000" w:themeColor="text1"/>
          <w:sz w:val="22"/>
          <w:szCs w:val="22"/>
        </w:rPr>
        <w:t xml:space="preserve"> document based on functional specifications</w:t>
      </w:r>
    </w:p>
    <w:p w14:paraId="4419AC94" w14:textId="450D4AC5" w:rsidR="004B314A" w:rsidRPr="00457221" w:rsidRDefault="004B314A"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Extensively used </w:t>
      </w:r>
      <w:r w:rsidRPr="00457221">
        <w:rPr>
          <w:rStyle w:val="hl"/>
          <w:rFonts w:asciiTheme="minorHAnsi" w:hAnsiTheme="minorHAnsi"/>
          <w:b/>
          <w:color w:val="000000" w:themeColor="text1"/>
          <w:sz w:val="22"/>
          <w:szCs w:val="22"/>
        </w:rPr>
        <w:t>Informatica</w:t>
      </w:r>
      <w:r w:rsidR="001F2AE8" w:rsidRPr="00457221">
        <w:rPr>
          <w:rStyle w:val="hl"/>
          <w:rFonts w:asciiTheme="minorHAnsi" w:hAnsiTheme="minorHAnsi"/>
          <w:b/>
          <w:color w:val="000000" w:themeColor="text1"/>
          <w:sz w:val="22"/>
          <w:szCs w:val="22"/>
        </w:rPr>
        <w:t xml:space="preserve"> </w:t>
      </w:r>
      <w:r w:rsidR="00242558" w:rsidRPr="00457221">
        <w:rPr>
          <w:rFonts w:asciiTheme="minorHAnsi" w:hAnsiTheme="minorHAnsi"/>
          <w:color w:val="000000" w:themeColor="text1"/>
          <w:sz w:val="22"/>
          <w:szCs w:val="22"/>
        </w:rPr>
        <w:t xml:space="preserve">for loading the </w:t>
      </w:r>
      <w:r w:rsidRPr="00457221">
        <w:rPr>
          <w:rFonts w:asciiTheme="minorHAnsi" w:hAnsiTheme="minorHAnsi"/>
          <w:color w:val="000000" w:themeColor="text1"/>
          <w:sz w:val="22"/>
          <w:szCs w:val="22"/>
        </w:rPr>
        <w:t>data from various tables for different departments.</w:t>
      </w:r>
    </w:p>
    <w:p w14:paraId="27FE731F" w14:textId="77777777" w:rsidR="00322538" w:rsidRPr="00457221" w:rsidRDefault="00322538"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shd w:val="clear" w:color="auto" w:fill="FFFFFF"/>
        </w:rPr>
        <w:t xml:space="preserve">Designed and developed complex </w:t>
      </w:r>
      <w:r w:rsidRPr="00457221">
        <w:rPr>
          <w:rFonts w:asciiTheme="minorHAnsi" w:hAnsiTheme="minorHAnsi"/>
          <w:b/>
          <w:color w:val="000000" w:themeColor="text1"/>
          <w:sz w:val="22"/>
          <w:szCs w:val="22"/>
          <w:shd w:val="clear" w:color="auto" w:fill="FFFFFF"/>
        </w:rPr>
        <w:t>Reports</w:t>
      </w:r>
      <w:r w:rsidRPr="00457221">
        <w:rPr>
          <w:rFonts w:asciiTheme="minorHAnsi" w:hAnsiTheme="minorHAnsi"/>
          <w:color w:val="000000" w:themeColor="text1"/>
          <w:sz w:val="22"/>
          <w:szCs w:val="22"/>
          <w:shd w:val="clear" w:color="auto" w:fill="FFFFFF"/>
        </w:rPr>
        <w:t xml:space="preserve"> to meet end user requirements and deployed using </w:t>
      </w:r>
      <w:r w:rsidRPr="00457221">
        <w:rPr>
          <w:rFonts w:asciiTheme="minorHAnsi" w:hAnsiTheme="minorHAnsi"/>
          <w:b/>
          <w:color w:val="000000" w:themeColor="text1"/>
          <w:sz w:val="22"/>
          <w:szCs w:val="22"/>
          <w:shd w:val="clear" w:color="auto" w:fill="FFFFFF"/>
        </w:rPr>
        <w:t>Oracle Report 10g</w:t>
      </w:r>
      <w:r w:rsidRPr="00457221">
        <w:rPr>
          <w:rFonts w:asciiTheme="minorHAnsi" w:hAnsiTheme="minorHAnsi"/>
          <w:color w:val="000000" w:themeColor="text1"/>
          <w:sz w:val="22"/>
          <w:szCs w:val="22"/>
          <w:shd w:val="clear" w:color="auto" w:fill="FFFFFF"/>
        </w:rPr>
        <w:t>. </w:t>
      </w:r>
    </w:p>
    <w:p w14:paraId="67933F6E" w14:textId="77777777" w:rsidR="001A3A17" w:rsidRPr="00457221" w:rsidRDefault="001A3A17" w:rsidP="002A2BD1">
      <w:pPr>
        <w:pStyle w:val="ListParagraph"/>
        <w:numPr>
          <w:ilvl w:val="0"/>
          <w:numId w:val="31"/>
        </w:numPr>
        <w:spacing w:after="200" w:line="276" w:lineRule="auto"/>
        <w:ind w:left="720"/>
        <w:rPr>
          <w:rFonts w:asciiTheme="minorHAnsi" w:eastAsia="Calibri" w:hAnsiTheme="minorHAnsi"/>
          <w:color w:val="000000" w:themeColor="text1"/>
          <w:sz w:val="22"/>
          <w:szCs w:val="22"/>
        </w:rPr>
      </w:pPr>
      <w:r w:rsidRPr="00457221">
        <w:rPr>
          <w:rFonts w:asciiTheme="minorHAnsi" w:hAnsiTheme="minorHAnsi"/>
          <w:color w:val="000000" w:themeColor="text1"/>
          <w:sz w:val="22"/>
          <w:szCs w:val="22"/>
        </w:rPr>
        <w:t xml:space="preserve">Responsible for Dimensional </w:t>
      </w:r>
      <w:proofErr w:type="spellStart"/>
      <w:r w:rsidRPr="00457221">
        <w:rPr>
          <w:rStyle w:val="hl"/>
          <w:rFonts w:asciiTheme="minorHAnsi" w:hAnsiTheme="minorHAnsi"/>
          <w:b/>
          <w:color w:val="000000" w:themeColor="text1"/>
          <w:sz w:val="22"/>
          <w:szCs w:val="22"/>
        </w:rPr>
        <w:t>DataModeling</w:t>
      </w:r>
      <w:proofErr w:type="spellEnd"/>
      <w:r w:rsidRPr="00457221">
        <w:rPr>
          <w:rFonts w:asciiTheme="minorHAnsi" w:hAnsiTheme="minorHAnsi"/>
          <w:color w:val="000000" w:themeColor="text1"/>
          <w:sz w:val="22"/>
          <w:szCs w:val="22"/>
        </w:rPr>
        <w:t xml:space="preserve"> and </w:t>
      </w:r>
      <w:r w:rsidRPr="00457221">
        <w:rPr>
          <w:rStyle w:val="hl"/>
          <w:rFonts w:asciiTheme="minorHAnsi" w:hAnsiTheme="minorHAnsi"/>
          <w:color w:val="000000" w:themeColor="text1"/>
          <w:sz w:val="22"/>
          <w:szCs w:val="22"/>
        </w:rPr>
        <w:t>Modeling</w:t>
      </w:r>
      <w:r w:rsidRPr="00457221">
        <w:rPr>
          <w:rFonts w:asciiTheme="minorHAnsi" w:hAnsiTheme="minorHAnsi"/>
          <w:color w:val="000000" w:themeColor="text1"/>
          <w:sz w:val="22"/>
          <w:szCs w:val="22"/>
        </w:rPr>
        <w:t xml:space="preserve"> Diagrams using </w:t>
      </w:r>
      <w:r w:rsidRPr="00457221">
        <w:rPr>
          <w:rFonts w:asciiTheme="minorHAnsi" w:hAnsiTheme="minorHAnsi"/>
          <w:b/>
          <w:color w:val="000000" w:themeColor="text1"/>
          <w:sz w:val="22"/>
          <w:szCs w:val="22"/>
        </w:rPr>
        <w:t>ERWIN</w:t>
      </w:r>
      <w:r w:rsidRPr="00457221">
        <w:rPr>
          <w:rFonts w:asciiTheme="minorHAnsi" w:hAnsiTheme="minorHAnsi"/>
          <w:color w:val="000000" w:themeColor="text1"/>
          <w:sz w:val="22"/>
          <w:szCs w:val="22"/>
        </w:rPr>
        <w:t>. </w:t>
      </w:r>
    </w:p>
    <w:p w14:paraId="5C22F904" w14:textId="77777777" w:rsidR="00E40E4A" w:rsidRPr="00457221" w:rsidRDefault="00E40E4A" w:rsidP="002A2BD1">
      <w:pPr>
        <w:pStyle w:val="ListParagraph"/>
        <w:numPr>
          <w:ilvl w:val="0"/>
          <w:numId w:val="31"/>
        </w:numPr>
        <w:spacing w:after="200" w:line="276" w:lineRule="auto"/>
        <w:ind w:left="720"/>
        <w:rPr>
          <w:rFonts w:asciiTheme="minorHAnsi" w:eastAsia="Calibri" w:hAnsiTheme="minorHAnsi"/>
          <w:color w:val="000000" w:themeColor="text1"/>
          <w:sz w:val="22"/>
          <w:szCs w:val="22"/>
        </w:rPr>
      </w:pPr>
      <w:r w:rsidRPr="00457221">
        <w:rPr>
          <w:rFonts w:asciiTheme="minorHAnsi" w:hAnsiTheme="minorHAnsi"/>
          <w:color w:val="000000" w:themeColor="text1"/>
          <w:sz w:val="22"/>
          <w:szCs w:val="22"/>
        </w:rPr>
        <w:t xml:space="preserve">Involved in fixing bugs within </w:t>
      </w:r>
      <w:r w:rsidRPr="00457221">
        <w:rPr>
          <w:rFonts w:asciiTheme="minorHAnsi" w:hAnsiTheme="minorHAnsi"/>
          <w:b/>
          <w:color w:val="000000" w:themeColor="text1"/>
          <w:sz w:val="22"/>
          <w:szCs w:val="22"/>
        </w:rPr>
        <w:t>Packages</w:t>
      </w:r>
      <w:r w:rsidRPr="00457221">
        <w:rPr>
          <w:rFonts w:asciiTheme="minorHAnsi" w:hAnsiTheme="minorHAnsi"/>
          <w:color w:val="000000" w:themeColor="text1"/>
          <w:sz w:val="22"/>
          <w:szCs w:val="22"/>
        </w:rPr>
        <w:t xml:space="preserve"> and </w:t>
      </w:r>
      <w:r w:rsidRPr="00457221">
        <w:rPr>
          <w:rFonts w:asciiTheme="minorHAnsi" w:hAnsiTheme="minorHAnsi"/>
          <w:b/>
          <w:color w:val="000000" w:themeColor="text1"/>
          <w:sz w:val="22"/>
          <w:szCs w:val="22"/>
        </w:rPr>
        <w:t>Stored Procedures</w:t>
      </w:r>
      <w:r w:rsidRPr="00457221">
        <w:rPr>
          <w:rFonts w:asciiTheme="minorHAnsi" w:hAnsiTheme="minorHAnsi"/>
          <w:color w:val="000000" w:themeColor="text1"/>
          <w:sz w:val="22"/>
          <w:szCs w:val="22"/>
        </w:rPr>
        <w:t>.</w:t>
      </w:r>
    </w:p>
    <w:p w14:paraId="44B80810" w14:textId="77777777" w:rsidR="00E40E4A" w:rsidRPr="00457221" w:rsidRDefault="00E40E4A" w:rsidP="002A2BD1">
      <w:pPr>
        <w:pStyle w:val="ListParagraph"/>
        <w:widowControl/>
        <w:numPr>
          <w:ilvl w:val="0"/>
          <w:numId w:val="31"/>
        </w:numPr>
        <w:overflowPunct w:val="0"/>
        <w:autoSpaceDE w:val="0"/>
        <w:autoSpaceDN w:val="0"/>
        <w:adjustRightInd w:val="0"/>
        <w:spacing w:line="280" w:lineRule="exact"/>
        <w:ind w:left="720"/>
        <w:textAlignment w:val="baseline"/>
        <w:rPr>
          <w:rFonts w:asciiTheme="minorHAnsi" w:hAnsiTheme="minorHAnsi"/>
          <w:color w:val="000000" w:themeColor="text1"/>
          <w:sz w:val="22"/>
          <w:szCs w:val="22"/>
          <w:lang w:val="en-AU"/>
        </w:rPr>
      </w:pPr>
      <w:r w:rsidRPr="00457221">
        <w:rPr>
          <w:rFonts w:asciiTheme="minorHAnsi" w:hAnsiTheme="minorHAnsi"/>
          <w:color w:val="000000" w:themeColor="text1"/>
          <w:sz w:val="22"/>
          <w:szCs w:val="22"/>
          <w:lang w:val="en-AU"/>
        </w:rPr>
        <w:t>Involved in Tuning Database &amp; Application performance using Explain Plan.</w:t>
      </w:r>
    </w:p>
    <w:p w14:paraId="631A2015" w14:textId="77777777" w:rsidR="00E40E4A" w:rsidRPr="00457221" w:rsidRDefault="00E40E4A" w:rsidP="002A2BD1">
      <w:pPr>
        <w:pStyle w:val="ListParagraph"/>
        <w:widowControl/>
        <w:numPr>
          <w:ilvl w:val="0"/>
          <w:numId w:val="31"/>
        </w:numPr>
        <w:overflowPunct w:val="0"/>
        <w:autoSpaceDE w:val="0"/>
        <w:autoSpaceDN w:val="0"/>
        <w:adjustRightInd w:val="0"/>
        <w:ind w:left="720"/>
        <w:textAlignment w:val="baseline"/>
        <w:rPr>
          <w:rFonts w:asciiTheme="minorHAnsi" w:hAnsiTheme="minorHAnsi"/>
          <w:color w:val="000000" w:themeColor="text1"/>
          <w:sz w:val="22"/>
          <w:szCs w:val="22"/>
          <w:shd w:val="clear" w:color="auto" w:fill="FFFFFF"/>
        </w:rPr>
      </w:pPr>
      <w:r w:rsidRPr="00457221">
        <w:rPr>
          <w:rFonts w:asciiTheme="minorHAnsi" w:hAnsiTheme="minorHAnsi"/>
          <w:color w:val="000000" w:themeColor="text1"/>
          <w:sz w:val="22"/>
          <w:szCs w:val="22"/>
          <w:shd w:val="clear" w:color="auto" w:fill="FFFFFF"/>
        </w:rPr>
        <w:t>Involved in the Daily maintenance of the database that involved monitoring the daily run of the scripts as well as troubleshooting in the event of any errors in the entire process.</w:t>
      </w:r>
    </w:p>
    <w:p w14:paraId="7C4DB066" w14:textId="77777777" w:rsidR="00071162" w:rsidRPr="00457221" w:rsidRDefault="00071162" w:rsidP="002A2BD1">
      <w:pPr>
        <w:pStyle w:val="ListParagraph"/>
        <w:widowControl/>
        <w:numPr>
          <w:ilvl w:val="0"/>
          <w:numId w:val="31"/>
        </w:numPr>
        <w:overflowPunct w:val="0"/>
        <w:autoSpaceDE w:val="0"/>
        <w:autoSpaceDN w:val="0"/>
        <w:adjustRightInd w:val="0"/>
        <w:ind w:left="720"/>
        <w:textAlignment w:val="baseline"/>
        <w:rPr>
          <w:rFonts w:asciiTheme="minorHAnsi" w:hAnsiTheme="minorHAnsi"/>
          <w:b/>
          <w:color w:val="000000" w:themeColor="text1"/>
          <w:sz w:val="22"/>
          <w:szCs w:val="22"/>
          <w:shd w:val="clear" w:color="auto" w:fill="FFFFFF"/>
        </w:rPr>
      </w:pPr>
      <w:r w:rsidRPr="00457221">
        <w:rPr>
          <w:rFonts w:asciiTheme="minorHAnsi" w:hAnsiTheme="minorHAnsi"/>
          <w:color w:val="000000" w:themeColor="text1"/>
          <w:sz w:val="22"/>
          <w:szCs w:val="22"/>
        </w:rPr>
        <w:lastRenderedPageBreak/>
        <w:t xml:space="preserve">Written </w:t>
      </w:r>
      <w:r w:rsidRPr="00457221">
        <w:rPr>
          <w:rFonts w:asciiTheme="minorHAnsi" w:hAnsiTheme="minorHAnsi"/>
          <w:b/>
          <w:color w:val="000000" w:themeColor="text1"/>
          <w:sz w:val="22"/>
          <w:szCs w:val="22"/>
        </w:rPr>
        <w:t xml:space="preserve">Custom </w:t>
      </w:r>
      <w:r w:rsidRPr="00457221">
        <w:rPr>
          <w:rStyle w:val="hl"/>
          <w:rFonts w:asciiTheme="minorHAnsi" w:hAnsiTheme="minorHAnsi"/>
          <w:b/>
          <w:color w:val="000000" w:themeColor="text1"/>
          <w:sz w:val="22"/>
          <w:szCs w:val="22"/>
        </w:rPr>
        <w:t>SQL</w:t>
      </w:r>
      <w:r w:rsidRPr="00457221">
        <w:rPr>
          <w:rFonts w:asciiTheme="minorHAnsi" w:hAnsiTheme="minorHAnsi"/>
          <w:b/>
          <w:color w:val="000000" w:themeColor="text1"/>
          <w:sz w:val="22"/>
          <w:szCs w:val="22"/>
        </w:rPr>
        <w:t xml:space="preserve"> scripts</w:t>
      </w:r>
      <w:r w:rsidRPr="00457221">
        <w:rPr>
          <w:rFonts w:asciiTheme="minorHAnsi" w:hAnsiTheme="minorHAnsi"/>
          <w:color w:val="000000" w:themeColor="text1"/>
          <w:sz w:val="22"/>
          <w:szCs w:val="22"/>
        </w:rPr>
        <w:t xml:space="preserve">, </w:t>
      </w:r>
      <w:r w:rsidRPr="00457221">
        <w:rPr>
          <w:rFonts w:asciiTheme="minorHAnsi" w:hAnsiTheme="minorHAnsi"/>
          <w:b/>
          <w:color w:val="000000" w:themeColor="text1"/>
          <w:sz w:val="22"/>
          <w:szCs w:val="22"/>
        </w:rPr>
        <w:t>Stored Procedures, Functions, Triggers, Views, Cursors, Packages and Exceptions. </w:t>
      </w:r>
    </w:p>
    <w:p w14:paraId="4B75330A" w14:textId="77777777" w:rsidR="00E40E4A" w:rsidRPr="00457221" w:rsidRDefault="00E40E4A"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Performed </w:t>
      </w:r>
      <w:r w:rsidRPr="00457221">
        <w:rPr>
          <w:rFonts w:asciiTheme="minorHAnsi" w:hAnsiTheme="minorHAnsi"/>
          <w:b/>
          <w:color w:val="000000" w:themeColor="text1"/>
          <w:sz w:val="22"/>
          <w:szCs w:val="22"/>
        </w:rPr>
        <w:t>Unit Testing</w:t>
      </w:r>
      <w:r w:rsidRPr="00457221">
        <w:rPr>
          <w:rFonts w:asciiTheme="minorHAnsi" w:hAnsiTheme="minorHAnsi"/>
          <w:color w:val="000000" w:themeColor="text1"/>
          <w:sz w:val="22"/>
          <w:szCs w:val="22"/>
        </w:rPr>
        <w:t xml:space="preserve"> and </w:t>
      </w:r>
      <w:r w:rsidRPr="00457221">
        <w:rPr>
          <w:rFonts w:asciiTheme="minorHAnsi" w:hAnsiTheme="minorHAnsi"/>
          <w:b/>
          <w:color w:val="000000" w:themeColor="text1"/>
          <w:sz w:val="22"/>
          <w:szCs w:val="22"/>
        </w:rPr>
        <w:t>Integration Testing</w:t>
      </w:r>
      <w:r w:rsidRPr="00457221">
        <w:rPr>
          <w:rFonts w:asciiTheme="minorHAnsi" w:hAnsiTheme="minorHAnsi"/>
          <w:color w:val="000000" w:themeColor="text1"/>
          <w:sz w:val="22"/>
          <w:szCs w:val="22"/>
        </w:rPr>
        <w:t xml:space="preserve"> of the Application. Involved in preparing documentation and user support documents.</w:t>
      </w:r>
    </w:p>
    <w:p w14:paraId="6A33D561" w14:textId="77777777" w:rsidR="00B1586F" w:rsidRPr="00457221" w:rsidRDefault="00431303" w:rsidP="002A2BD1">
      <w:pPr>
        <w:pStyle w:val="ListParagraph"/>
        <w:numPr>
          <w:ilvl w:val="0"/>
          <w:numId w:val="31"/>
        </w:numPr>
        <w:ind w:left="72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Evaluating </w:t>
      </w:r>
      <w:r w:rsidRPr="00457221">
        <w:rPr>
          <w:rFonts w:asciiTheme="minorHAnsi" w:hAnsiTheme="minorHAnsi"/>
          <w:b/>
          <w:color w:val="000000" w:themeColor="text1"/>
          <w:sz w:val="22"/>
          <w:szCs w:val="22"/>
        </w:rPr>
        <w:t xml:space="preserve">System performance </w:t>
      </w:r>
      <w:r w:rsidRPr="00457221">
        <w:rPr>
          <w:rFonts w:asciiTheme="minorHAnsi" w:hAnsiTheme="minorHAnsi"/>
          <w:color w:val="000000" w:themeColor="text1"/>
          <w:sz w:val="22"/>
          <w:szCs w:val="22"/>
        </w:rPr>
        <w:t>and sync them as per business need of the clients. Creating and Modifying Stored Procedures/Triggers for validating the integrity.</w:t>
      </w:r>
    </w:p>
    <w:p w14:paraId="1BDAE910" w14:textId="77777777" w:rsidR="00E40E4A" w:rsidRPr="00457221" w:rsidRDefault="00C50E49"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E40E4A" w:rsidRPr="00457221">
        <w:rPr>
          <w:rFonts w:asciiTheme="minorHAnsi" w:hAnsiTheme="minorHAnsi"/>
          <w:b/>
          <w:color w:val="000000" w:themeColor="text1"/>
          <w:sz w:val="22"/>
          <w:szCs w:val="22"/>
        </w:rPr>
        <w:t xml:space="preserve"> Database 10g, Windows 7, UNIX, SQL Developer, XML, SQL, PLSQL, </w:t>
      </w:r>
      <w:r w:rsidR="00857696" w:rsidRPr="00457221">
        <w:rPr>
          <w:rFonts w:asciiTheme="minorHAnsi" w:hAnsiTheme="minorHAnsi"/>
          <w:b/>
          <w:color w:val="000000" w:themeColor="text1"/>
          <w:sz w:val="22"/>
          <w:szCs w:val="22"/>
        </w:rPr>
        <w:t>UNIX</w:t>
      </w:r>
      <w:r w:rsidR="00E40E4A" w:rsidRPr="00457221">
        <w:rPr>
          <w:rFonts w:asciiTheme="minorHAnsi" w:hAnsiTheme="minorHAnsi"/>
          <w:b/>
          <w:color w:val="000000" w:themeColor="text1"/>
          <w:sz w:val="22"/>
          <w:szCs w:val="22"/>
        </w:rPr>
        <w:t xml:space="preserve"> Scripting, Putty.</w:t>
      </w:r>
    </w:p>
    <w:p w14:paraId="382BC7F4" w14:textId="77777777" w:rsidR="00E40E4A" w:rsidRPr="00457221" w:rsidRDefault="00E40E4A" w:rsidP="002A2BD1">
      <w:pPr>
        <w:rPr>
          <w:rFonts w:asciiTheme="minorHAnsi" w:hAnsiTheme="minorHAnsi"/>
          <w:b/>
          <w:color w:val="000000" w:themeColor="text1"/>
          <w:sz w:val="22"/>
          <w:szCs w:val="22"/>
        </w:rPr>
      </w:pPr>
    </w:p>
    <w:p w14:paraId="385AF2DF" w14:textId="60023D15" w:rsidR="00B57D3F" w:rsidRPr="00457221" w:rsidRDefault="0011747E" w:rsidP="002A2BD1">
      <w:pPr>
        <w:overflowPunct w:val="0"/>
        <w:adjustRightInd w:val="0"/>
        <w:rPr>
          <w:rFonts w:asciiTheme="minorHAnsi" w:hAnsiTheme="minorHAnsi"/>
          <w:b/>
          <w:bCs/>
          <w:color w:val="000000" w:themeColor="text1"/>
          <w:sz w:val="22"/>
          <w:szCs w:val="22"/>
        </w:rPr>
      </w:pPr>
      <w:r w:rsidRPr="00457221">
        <w:rPr>
          <w:rFonts w:asciiTheme="minorHAnsi" w:hAnsiTheme="minorHAnsi"/>
          <w:b/>
          <w:bCs/>
          <w:color w:val="000000" w:themeColor="text1"/>
          <w:sz w:val="22"/>
          <w:szCs w:val="22"/>
        </w:rPr>
        <w:t>KAISER PERMANENTE,</w:t>
      </w:r>
      <w:r w:rsidR="00FF3EF6" w:rsidRPr="00457221">
        <w:rPr>
          <w:rFonts w:asciiTheme="minorHAnsi" w:hAnsiTheme="minorHAnsi"/>
          <w:b/>
          <w:bCs/>
          <w:color w:val="000000" w:themeColor="text1"/>
          <w:sz w:val="22"/>
          <w:szCs w:val="22"/>
        </w:rPr>
        <w:t xml:space="preserve"> Pleasanton, CA                                             </w:t>
      </w:r>
      <w:r w:rsidR="006A3D90" w:rsidRPr="00457221">
        <w:rPr>
          <w:rFonts w:asciiTheme="minorHAnsi" w:hAnsiTheme="minorHAnsi"/>
          <w:b/>
          <w:bCs/>
          <w:color w:val="000000" w:themeColor="text1"/>
          <w:sz w:val="22"/>
          <w:szCs w:val="22"/>
        </w:rPr>
        <w:t xml:space="preserve">      </w:t>
      </w:r>
      <w:r w:rsidR="00FF3EF6" w:rsidRPr="00457221">
        <w:rPr>
          <w:rFonts w:asciiTheme="minorHAnsi" w:hAnsiTheme="minorHAnsi"/>
          <w:b/>
          <w:bCs/>
          <w:color w:val="000000" w:themeColor="text1"/>
          <w:sz w:val="22"/>
          <w:szCs w:val="22"/>
        </w:rPr>
        <w:t xml:space="preserve">   </w:t>
      </w:r>
      <w:r w:rsidR="002A2BD1" w:rsidRPr="00457221">
        <w:rPr>
          <w:rFonts w:asciiTheme="minorHAnsi" w:hAnsiTheme="minorHAnsi"/>
          <w:b/>
          <w:bCs/>
          <w:color w:val="000000" w:themeColor="text1"/>
          <w:sz w:val="22"/>
          <w:szCs w:val="22"/>
        </w:rPr>
        <w:tab/>
      </w:r>
      <w:r w:rsidR="002A2BD1" w:rsidRPr="00457221">
        <w:rPr>
          <w:rFonts w:asciiTheme="minorHAnsi" w:hAnsiTheme="minorHAnsi"/>
          <w:b/>
          <w:bCs/>
          <w:color w:val="000000" w:themeColor="text1"/>
          <w:sz w:val="22"/>
          <w:szCs w:val="22"/>
        </w:rPr>
        <w:tab/>
      </w:r>
      <w:r w:rsidR="002A2BD1" w:rsidRPr="00457221">
        <w:rPr>
          <w:rFonts w:asciiTheme="minorHAnsi" w:hAnsiTheme="minorHAnsi"/>
          <w:b/>
          <w:bCs/>
          <w:color w:val="000000" w:themeColor="text1"/>
          <w:sz w:val="22"/>
          <w:szCs w:val="22"/>
        </w:rPr>
        <w:tab/>
      </w:r>
      <w:r w:rsidR="002A2BD1" w:rsidRPr="00457221">
        <w:rPr>
          <w:rFonts w:asciiTheme="minorHAnsi" w:hAnsiTheme="minorHAnsi"/>
          <w:b/>
          <w:bCs/>
          <w:color w:val="000000" w:themeColor="text1"/>
          <w:sz w:val="22"/>
          <w:szCs w:val="22"/>
        </w:rPr>
        <w:tab/>
      </w:r>
      <w:r w:rsidR="00F16FBA" w:rsidRPr="00457221">
        <w:rPr>
          <w:rFonts w:asciiTheme="minorHAnsi" w:hAnsiTheme="minorHAnsi"/>
          <w:b/>
          <w:bCs/>
          <w:color w:val="000000" w:themeColor="text1"/>
          <w:sz w:val="22"/>
          <w:szCs w:val="22"/>
        </w:rPr>
        <w:t>Sep'14 - Dec</w:t>
      </w:r>
      <w:r w:rsidRPr="00457221">
        <w:rPr>
          <w:rFonts w:asciiTheme="minorHAnsi" w:hAnsiTheme="minorHAnsi"/>
          <w:b/>
          <w:bCs/>
          <w:color w:val="000000" w:themeColor="text1"/>
          <w:sz w:val="22"/>
          <w:szCs w:val="22"/>
        </w:rPr>
        <w:t>'15</w:t>
      </w:r>
    </w:p>
    <w:p w14:paraId="14242D35" w14:textId="77777777" w:rsidR="00B57D3F" w:rsidRPr="00457221" w:rsidRDefault="00C8733B" w:rsidP="002A2BD1">
      <w:pPr>
        <w:overflowPunct w:val="0"/>
        <w:adjustRightInd w:val="0"/>
        <w:outlineLvl w:val="0"/>
        <w:rPr>
          <w:rFonts w:asciiTheme="minorHAnsi" w:hAnsiTheme="minorHAnsi"/>
          <w:b/>
          <w:bCs/>
          <w:color w:val="000000" w:themeColor="text1"/>
          <w:sz w:val="22"/>
          <w:szCs w:val="22"/>
        </w:rPr>
      </w:pPr>
      <w:r w:rsidRPr="00457221">
        <w:rPr>
          <w:rFonts w:asciiTheme="minorHAnsi" w:hAnsiTheme="minorHAnsi"/>
          <w:b/>
          <w:bCs/>
          <w:color w:val="000000" w:themeColor="text1"/>
          <w:sz w:val="22"/>
          <w:szCs w:val="22"/>
        </w:rPr>
        <w:t>Senior Oracle Developer</w:t>
      </w:r>
    </w:p>
    <w:p w14:paraId="4AE70CB7" w14:textId="77777777" w:rsidR="00B57D3F" w:rsidRPr="00457221" w:rsidRDefault="00B57D3F" w:rsidP="002A2BD1">
      <w:pPr>
        <w:pStyle w:val="Cog-body"/>
        <w:spacing w:before="0" w:after="0" w:line="240" w:lineRule="auto"/>
        <w:ind w:left="0"/>
        <w:jc w:val="left"/>
        <w:outlineLvl w:val="0"/>
        <w:rPr>
          <w:rFonts w:asciiTheme="minorHAnsi" w:hAnsiTheme="minorHAnsi"/>
          <w:b/>
          <w:color w:val="000000" w:themeColor="text1"/>
          <w:sz w:val="22"/>
          <w:szCs w:val="22"/>
          <w:u w:val="single"/>
        </w:rPr>
      </w:pPr>
      <w:r w:rsidRPr="00457221">
        <w:rPr>
          <w:rFonts w:asciiTheme="minorHAnsi" w:hAnsiTheme="minorHAnsi"/>
          <w:b/>
          <w:color w:val="000000" w:themeColor="text1"/>
          <w:sz w:val="22"/>
          <w:szCs w:val="22"/>
          <w:u w:val="single"/>
        </w:rPr>
        <w:t>Responsibilities:</w:t>
      </w:r>
    </w:p>
    <w:p w14:paraId="1CDFA6BE" w14:textId="77777777" w:rsidR="00B57D3F" w:rsidRPr="00457221" w:rsidRDefault="00B57D3F" w:rsidP="002A2BD1">
      <w:pPr>
        <w:pStyle w:val="ListParagraph"/>
        <w:widowControl/>
        <w:numPr>
          <w:ilvl w:val="0"/>
          <w:numId w:val="30"/>
        </w:numPr>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analysis, Design, Development phases of the project.</w:t>
      </w:r>
    </w:p>
    <w:p w14:paraId="4B0C8DD5" w14:textId="77777777" w:rsidR="00B57D3F" w:rsidRPr="00457221" w:rsidRDefault="00B57D3F" w:rsidP="002A2BD1">
      <w:pPr>
        <w:pStyle w:val="ListParagraph"/>
        <w:widowControl/>
        <w:numPr>
          <w:ilvl w:val="0"/>
          <w:numId w:val="28"/>
        </w:numPr>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w:t>
      </w:r>
      <w:r w:rsidRPr="00457221">
        <w:rPr>
          <w:rFonts w:asciiTheme="minorHAnsi" w:hAnsiTheme="minorHAnsi"/>
          <w:b/>
          <w:color w:val="000000" w:themeColor="text1"/>
          <w:sz w:val="22"/>
          <w:szCs w:val="22"/>
        </w:rPr>
        <w:t>ER diagram using Erwin</w:t>
      </w:r>
      <w:r w:rsidRPr="00457221">
        <w:rPr>
          <w:rFonts w:asciiTheme="minorHAnsi" w:hAnsiTheme="minorHAnsi"/>
          <w:color w:val="000000" w:themeColor="text1"/>
          <w:sz w:val="22"/>
          <w:szCs w:val="22"/>
        </w:rPr>
        <w:t>, to set the logical and physical relationships of database.</w:t>
      </w:r>
    </w:p>
    <w:p w14:paraId="3BA9F0CE" w14:textId="77777777" w:rsidR="0043057F" w:rsidRPr="00457221" w:rsidRDefault="00B57D3F" w:rsidP="002A2BD1">
      <w:pPr>
        <w:pStyle w:val="ListParagraph"/>
        <w:widowControl/>
        <w:numPr>
          <w:ilvl w:val="0"/>
          <w:numId w:val="28"/>
        </w:numPr>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walkthrough sessions with business users durin</w:t>
      </w:r>
      <w:r w:rsidR="0043057F" w:rsidRPr="00457221">
        <w:rPr>
          <w:rFonts w:asciiTheme="minorHAnsi" w:hAnsiTheme="minorHAnsi"/>
          <w:color w:val="000000" w:themeColor="text1"/>
          <w:sz w:val="22"/>
          <w:szCs w:val="22"/>
        </w:rPr>
        <w:t>g Analysis and Designing phase.</w:t>
      </w:r>
    </w:p>
    <w:p w14:paraId="0187F32B" w14:textId="77777777" w:rsidR="001A61F0" w:rsidRPr="00457221" w:rsidRDefault="00B57D3F" w:rsidP="002A2BD1">
      <w:pPr>
        <w:pStyle w:val="ListParagraph"/>
        <w:widowControl/>
        <w:numPr>
          <w:ilvl w:val="0"/>
          <w:numId w:val="28"/>
        </w:numPr>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Writing </w:t>
      </w:r>
      <w:r w:rsidRPr="00457221">
        <w:rPr>
          <w:rFonts w:asciiTheme="minorHAnsi" w:hAnsiTheme="minorHAnsi"/>
          <w:b/>
          <w:bCs/>
          <w:color w:val="000000" w:themeColor="text1"/>
          <w:sz w:val="22"/>
          <w:szCs w:val="22"/>
        </w:rPr>
        <w:t>PL/SQL Stored Procedures, Functions, and Packages</w:t>
      </w:r>
      <w:r w:rsidRPr="00457221">
        <w:rPr>
          <w:rFonts w:asciiTheme="minorHAnsi" w:hAnsiTheme="minorHAnsi"/>
          <w:color w:val="000000" w:themeColor="text1"/>
          <w:sz w:val="22"/>
          <w:szCs w:val="22"/>
        </w:rPr>
        <w:t xml:space="preserve"> to meet the business requirements.</w:t>
      </w:r>
    </w:p>
    <w:p w14:paraId="5788746A"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implementing the </w:t>
      </w:r>
      <w:r w:rsidRPr="00457221">
        <w:rPr>
          <w:rFonts w:asciiTheme="minorHAnsi" w:hAnsiTheme="minorHAnsi"/>
          <w:b/>
          <w:color w:val="000000" w:themeColor="text1"/>
          <w:sz w:val="22"/>
          <w:szCs w:val="22"/>
        </w:rPr>
        <w:t>data integrity</w:t>
      </w:r>
      <w:r w:rsidRPr="00457221">
        <w:rPr>
          <w:rFonts w:asciiTheme="minorHAnsi" w:hAnsiTheme="minorHAnsi"/>
          <w:color w:val="000000" w:themeColor="text1"/>
          <w:sz w:val="22"/>
          <w:szCs w:val="22"/>
        </w:rPr>
        <w:t xml:space="preserve"> validation checks through </w:t>
      </w:r>
      <w:r w:rsidRPr="00457221">
        <w:rPr>
          <w:rFonts w:asciiTheme="minorHAnsi" w:hAnsiTheme="minorHAnsi"/>
          <w:b/>
          <w:color w:val="000000" w:themeColor="text1"/>
          <w:sz w:val="22"/>
          <w:szCs w:val="22"/>
        </w:rPr>
        <w:t>constraints</w:t>
      </w:r>
      <w:r w:rsidRPr="00457221">
        <w:rPr>
          <w:rFonts w:asciiTheme="minorHAnsi" w:hAnsiTheme="minorHAnsi"/>
          <w:color w:val="000000" w:themeColor="text1"/>
          <w:sz w:val="22"/>
          <w:szCs w:val="22"/>
        </w:rPr>
        <w:t xml:space="preserve"> and </w:t>
      </w:r>
      <w:r w:rsidRPr="00457221">
        <w:rPr>
          <w:rFonts w:asciiTheme="minorHAnsi" w:hAnsiTheme="minorHAnsi"/>
          <w:b/>
          <w:color w:val="000000" w:themeColor="text1"/>
          <w:sz w:val="22"/>
          <w:szCs w:val="22"/>
        </w:rPr>
        <w:t>triggers</w:t>
      </w:r>
      <w:r w:rsidRPr="00457221">
        <w:rPr>
          <w:rFonts w:asciiTheme="minorHAnsi" w:hAnsiTheme="minorHAnsi"/>
          <w:color w:val="000000" w:themeColor="text1"/>
          <w:sz w:val="22"/>
          <w:szCs w:val="22"/>
        </w:rPr>
        <w:t>.</w:t>
      </w:r>
    </w:p>
    <w:p w14:paraId="28E6DE67"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Writing SQL </w:t>
      </w:r>
      <w:r w:rsidR="0043057F" w:rsidRPr="00457221">
        <w:rPr>
          <w:rFonts w:asciiTheme="minorHAnsi" w:hAnsiTheme="minorHAnsi"/>
          <w:b/>
          <w:bCs/>
          <w:color w:val="000000" w:themeColor="text1"/>
          <w:sz w:val="22"/>
          <w:szCs w:val="22"/>
        </w:rPr>
        <w:t>R</w:t>
      </w:r>
      <w:r w:rsidRPr="00457221">
        <w:rPr>
          <w:rFonts w:asciiTheme="minorHAnsi" w:hAnsiTheme="minorHAnsi"/>
          <w:b/>
          <w:bCs/>
          <w:color w:val="000000" w:themeColor="text1"/>
          <w:sz w:val="22"/>
          <w:szCs w:val="22"/>
        </w:rPr>
        <w:t xml:space="preserve">eports </w:t>
      </w:r>
      <w:r w:rsidRPr="00457221">
        <w:rPr>
          <w:rFonts w:asciiTheme="minorHAnsi" w:hAnsiTheme="minorHAnsi"/>
          <w:color w:val="000000" w:themeColor="text1"/>
          <w:sz w:val="22"/>
          <w:szCs w:val="22"/>
        </w:rPr>
        <w:t>and scheduling these reports from UNIX scripts.</w:t>
      </w:r>
    </w:p>
    <w:p w14:paraId="3BEED6D5"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bCs/>
          <w:color w:val="000000" w:themeColor="text1"/>
          <w:sz w:val="22"/>
          <w:szCs w:val="22"/>
        </w:rPr>
      </w:pPr>
      <w:r w:rsidRPr="00457221">
        <w:rPr>
          <w:rFonts w:asciiTheme="minorHAnsi" w:hAnsiTheme="minorHAnsi"/>
          <w:bCs/>
          <w:color w:val="000000" w:themeColor="text1"/>
          <w:sz w:val="22"/>
          <w:szCs w:val="22"/>
          <w:lang w:val="en-GB"/>
        </w:rPr>
        <w:t xml:space="preserve">Created </w:t>
      </w:r>
      <w:r w:rsidRPr="00457221">
        <w:rPr>
          <w:rFonts w:asciiTheme="minorHAnsi" w:hAnsiTheme="minorHAnsi"/>
          <w:b/>
          <w:color w:val="000000" w:themeColor="text1"/>
          <w:sz w:val="22"/>
          <w:szCs w:val="22"/>
          <w:lang w:val="en-GB"/>
        </w:rPr>
        <w:t>SQL*Loader</w:t>
      </w:r>
      <w:r w:rsidRPr="00457221">
        <w:rPr>
          <w:rFonts w:asciiTheme="minorHAnsi" w:hAnsiTheme="minorHAnsi"/>
          <w:bCs/>
          <w:color w:val="000000" w:themeColor="text1"/>
          <w:sz w:val="22"/>
          <w:szCs w:val="22"/>
          <w:lang w:val="en-GB"/>
        </w:rPr>
        <w:t xml:space="preserve"> control files for moving the data from flat files to staging area tables.</w:t>
      </w:r>
    </w:p>
    <w:p w14:paraId="54B472CF"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Worked on performance issues and used </w:t>
      </w:r>
      <w:r w:rsidRPr="00457221">
        <w:rPr>
          <w:rFonts w:asciiTheme="minorHAnsi" w:hAnsiTheme="minorHAnsi"/>
          <w:b/>
          <w:bCs/>
          <w:color w:val="000000" w:themeColor="text1"/>
          <w:sz w:val="22"/>
          <w:szCs w:val="22"/>
        </w:rPr>
        <w:t>EXPLAIN PLAN</w:t>
      </w:r>
      <w:r w:rsidRPr="00457221">
        <w:rPr>
          <w:rFonts w:asciiTheme="minorHAnsi" w:hAnsiTheme="minorHAnsi"/>
          <w:color w:val="000000" w:themeColor="text1"/>
          <w:sz w:val="22"/>
          <w:szCs w:val="22"/>
        </w:rPr>
        <w:t xml:space="preserve"> for tuning the queries.</w:t>
      </w:r>
    </w:p>
    <w:p w14:paraId="29A54957" w14:textId="77777777" w:rsidR="00671C15" w:rsidRPr="00457221" w:rsidRDefault="00671C15"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w:t>
      </w:r>
      <w:r w:rsidRPr="00457221">
        <w:rPr>
          <w:rFonts w:asciiTheme="minorHAnsi" w:hAnsiTheme="minorHAnsi"/>
          <w:b/>
          <w:bCs/>
          <w:color w:val="000000" w:themeColor="text1"/>
          <w:sz w:val="22"/>
          <w:szCs w:val="22"/>
        </w:rPr>
        <w:t>M</w:t>
      </w:r>
      <w:r w:rsidR="0043057F" w:rsidRPr="00457221">
        <w:rPr>
          <w:rFonts w:asciiTheme="minorHAnsi" w:hAnsiTheme="minorHAnsi"/>
          <w:b/>
          <w:bCs/>
          <w:color w:val="000000" w:themeColor="text1"/>
          <w:sz w:val="22"/>
          <w:szCs w:val="22"/>
        </w:rPr>
        <w:t>aster Detail R</w:t>
      </w:r>
      <w:r w:rsidRPr="00457221">
        <w:rPr>
          <w:rFonts w:asciiTheme="minorHAnsi" w:hAnsiTheme="minorHAnsi"/>
          <w:b/>
          <w:bCs/>
          <w:color w:val="000000" w:themeColor="text1"/>
          <w:sz w:val="22"/>
          <w:szCs w:val="22"/>
        </w:rPr>
        <w:t>eports</w:t>
      </w:r>
      <w:r w:rsidRPr="00457221">
        <w:rPr>
          <w:rFonts w:asciiTheme="minorHAnsi" w:hAnsiTheme="minorHAnsi"/>
          <w:color w:val="000000" w:themeColor="text1"/>
          <w:sz w:val="22"/>
          <w:szCs w:val="22"/>
        </w:rPr>
        <w:t xml:space="preserve"> in </w:t>
      </w:r>
      <w:r w:rsidRPr="00457221">
        <w:rPr>
          <w:rFonts w:asciiTheme="minorHAnsi" w:hAnsiTheme="minorHAnsi"/>
          <w:b/>
          <w:color w:val="000000" w:themeColor="text1"/>
          <w:sz w:val="22"/>
          <w:szCs w:val="22"/>
        </w:rPr>
        <w:t>Reports</w:t>
      </w:r>
      <w:r w:rsidRPr="00457221">
        <w:rPr>
          <w:rFonts w:asciiTheme="minorHAnsi" w:hAnsiTheme="minorHAnsi"/>
          <w:color w:val="000000" w:themeColor="text1"/>
          <w:sz w:val="22"/>
          <w:szCs w:val="22"/>
        </w:rPr>
        <w:t xml:space="preserve"> to meet the requirements of end users within the system.</w:t>
      </w:r>
    </w:p>
    <w:p w14:paraId="44FB55CA"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Worked with </w:t>
      </w:r>
      <w:r w:rsidRPr="00457221">
        <w:rPr>
          <w:rFonts w:asciiTheme="minorHAnsi" w:hAnsiTheme="minorHAnsi"/>
          <w:b/>
          <w:bCs/>
          <w:color w:val="000000" w:themeColor="text1"/>
          <w:sz w:val="22"/>
          <w:szCs w:val="22"/>
        </w:rPr>
        <w:t>Bulk Collections</w:t>
      </w:r>
      <w:r w:rsidRPr="00457221">
        <w:rPr>
          <w:rFonts w:asciiTheme="minorHAnsi" w:hAnsiTheme="minorHAnsi"/>
          <w:color w:val="000000" w:themeColor="text1"/>
          <w:sz w:val="22"/>
          <w:szCs w:val="22"/>
        </w:rPr>
        <w:t xml:space="preserve"> for bulk load processing. Involved in code walk through and review sessions with the development team.</w:t>
      </w:r>
    </w:p>
    <w:p w14:paraId="7916EF49" w14:textId="77777777" w:rsidR="00B57D3F" w:rsidRPr="00457221" w:rsidRDefault="00B57D3F" w:rsidP="002A2BD1">
      <w:pPr>
        <w:pStyle w:val="ListParagraph"/>
        <w:widowControl/>
        <w:numPr>
          <w:ilvl w:val="0"/>
          <w:numId w:val="28"/>
        </w:numPr>
        <w:tabs>
          <w:tab w:val="left" w:pos="360"/>
          <w:tab w:val="num" w:pos="72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the migration project to load data from mainframe systems into oracle database.</w:t>
      </w:r>
    </w:p>
    <w:p w14:paraId="7FE6B99A" w14:textId="77777777" w:rsidR="00291546" w:rsidRPr="00457221" w:rsidRDefault="00291546" w:rsidP="002A2BD1">
      <w:pPr>
        <w:pStyle w:val="ListParagraph"/>
        <w:widowControl/>
        <w:numPr>
          <w:ilvl w:val="0"/>
          <w:numId w:val="28"/>
        </w:numPr>
        <w:tabs>
          <w:tab w:val="left" w:pos="360"/>
          <w:tab w:val="num" w:pos="72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Under this project I worked in </w:t>
      </w:r>
      <w:proofErr w:type="spellStart"/>
      <w:r w:rsidRPr="00457221">
        <w:rPr>
          <w:rFonts w:asciiTheme="minorHAnsi" w:hAnsiTheme="minorHAnsi"/>
          <w:color w:val="000000" w:themeColor="text1"/>
          <w:sz w:val="22"/>
          <w:szCs w:val="22"/>
        </w:rPr>
        <w:t>maintenance</w:t>
      </w:r>
      <w:proofErr w:type="gramStart"/>
      <w:r w:rsidRPr="00457221">
        <w:rPr>
          <w:rFonts w:asciiTheme="minorHAnsi" w:hAnsiTheme="minorHAnsi"/>
          <w:color w:val="000000" w:themeColor="text1"/>
          <w:sz w:val="22"/>
          <w:szCs w:val="22"/>
        </w:rPr>
        <w:t>,Support</w:t>
      </w:r>
      <w:proofErr w:type="spellEnd"/>
      <w:proofErr w:type="gramEnd"/>
      <w:r w:rsidRPr="00457221">
        <w:rPr>
          <w:rFonts w:asciiTheme="minorHAnsi" w:hAnsiTheme="minorHAnsi"/>
          <w:color w:val="000000" w:themeColor="text1"/>
          <w:sz w:val="22"/>
          <w:szCs w:val="22"/>
        </w:rPr>
        <w:t xml:space="preserve"> and Development of various BPM based applications.</w:t>
      </w:r>
    </w:p>
    <w:p w14:paraId="516B5356" w14:textId="77777777" w:rsidR="00B57D3F" w:rsidRPr="00457221" w:rsidRDefault="00B57D3F" w:rsidP="002A2BD1">
      <w:pPr>
        <w:pStyle w:val="ListParagraph"/>
        <w:widowControl/>
        <w:numPr>
          <w:ilvl w:val="0"/>
          <w:numId w:val="28"/>
        </w:numPr>
        <w:tabs>
          <w:tab w:val="left" w:pos="360"/>
          <w:tab w:val="num" w:pos="72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Troubleshooting </w:t>
      </w:r>
      <w:r w:rsidRPr="00457221">
        <w:rPr>
          <w:rFonts w:asciiTheme="minorHAnsi" w:hAnsiTheme="minorHAnsi"/>
          <w:b/>
          <w:color w:val="000000" w:themeColor="text1"/>
          <w:sz w:val="22"/>
          <w:szCs w:val="22"/>
        </w:rPr>
        <w:t>performance</w:t>
      </w:r>
      <w:r w:rsidRPr="00457221">
        <w:rPr>
          <w:rFonts w:asciiTheme="minorHAnsi" w:hAnsiTheme="minorHAnsi"/>
          <w:color w:val="000000" w:themeColor="text1"/>
          <w:sz w:val="22"/>
          <w:szCs w:val="22"/>
        </w:rPr>
        <w:t xml:space="preserve"> issues and bugs within packages and stored procedures using </w:t>
      </w:r>
      <w:proofErr w:type="spellStart"/>
      <w:r w:rsidRPr="00457221">
        <w:rPr>
          <w:rFonts w:asciiTheme="minorHAnsi" w:hAnsiTheme="minorHAnsi"/>
          <w:b/>
          <w:color w:val="000000" w:themeColor="text1"/>
          <w:sz w:val="22"/>
          <w:szCs w:val="22"/>
        </w:rPr>
        <w:t>dbms_output</w:t>
      </w:r>
      <w:proofErr w:type="spellEnd"/>
      <w:r w:rsidRPr="00457221">
        <w:rPr>
          <w:rFonts w:asciiTheme="minorHAnsi" w:hAnsiTheme="minorHAnsi"/>
          <w:color w:val="000000" w:themeColor="text1"/>
          <w:sz w:val="22"/>
          <w:szCs w:val="22"/>
        </w:rPr>
        <w:t xml:space="preserve"> and </w:t>
      </w:r>
      <w:r w:rsidRPr="00457221">
        <w:rPr>
          <w:rFonts w:asciiTheme="minorHAnsi" w:hAnsiTheme="minorHAnsi"/>
          <w:b/>
          <w:color w:val="000000" w:themeColor="text1"/>
          <w:sz w:val="22"/>
          <w:szCs w:val="22"/>
        </w:rPr>
        <w:t>explain plan.</w:t>
      </w:r>
    </w:p>
    <w:p w14:paraId="1D68F6F7" w14:textId="77777777" w:rsidR="001F219A" w:rsidRPr="00457221" w:rsidRDefault="001F219A" w:rsidP="002A2BD1">
      <w:pPr>
        <w:pStyle w:val="ListParagraph"/>
        <w:widowControl/>
        <w:numPr>
          <w:ilvl w:val="0"/>
          <w:numId w:val="28"/>
        </w:numPr>
        <w:tabs>
          <w:tab w:val="left" w:pos="360"/>
          <w:tab w:val="num" w:pos="72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the design, development and testing of the PL/SQL </w:t>
      </w:r>
      <w:r w:rsidR="0043057F" w:rsidRPr="00457221">
        <w:rPr>
          <w:rFonts w:asciiTheme="minorHAnsi" w:hAnsiTheme="minorHAnsi"/>
          <w:b/>
          <w:color w:val="000000" w:themeColor="text1"/>
          <w:sz w:val="22"/>
          <w:szCs w:val="22"/>
        </w:rPr>
        <w:t>Stored Procedures, P</w:t>
      </w:r>
      <w:r w:rsidRPr="00457221">
        <w:rPr>
          <w:rFonts w:asciiTheme="minorHAnsi" w:hAnsiTheme="minorHAnsi"/>
          <w:b/>
          <w:color w:val="000000" w:themeColor="text1"/>
          <w:sz w:val="22"/>
          <w:szCs w:val="22"/>
        </w:rPr>
        <w:t>ackages</w:t>
      </w:r>
      <w:r w:rsidRPr="00457221">
        <w:rPr>
          <w:rFonts w:asciiTheme="minorHAnsi" w:hAnsiTheme="minorHAnsi"/>
          <w:color w:val="000000" w:themeColor="text1"/>
          <w:sz w:val="22"/>
          <w:szCs w:val="22"/>
        </w:rPr>
        <w:t xml:space="preserve"> for the </w:t>
      </w:r>
      <w:r w:rsidRPr="00457221">
        <w:rPr>
          <w:rStyle w:val="hl"/>
          <w:rFonts w:asciiTheme="minorHAnsi" w:hAnsiTheme="minorHAnsi"/>
          <w:b/>
          <w:color w:val="000000" w:themeColor="text1"/>
          <w:sz w:val="22"/>
          <w:szCs w:val="22"/>
        </w:rPr>
        <w:t>ETL</w:t>
      </w:r>
      <w:r w:rsidRPr="00457221">
        <w:rPr>
          <w:rStyle w:val="hl"/>
          <w:rFonts w:asciiTheme="minorHAnsi" w:hAnsiTheme="minorHAnsi"/>
          <w:color w:val="000000" w:themeColor="text1"/>
          <w:sz w:val="22"/>
          <w:szCs w:val="22"/>
        </w:rPr>
        <w:t>.</w:t>
      </w:r>
    </w:p>
    <w:p w14:paraId="5ED72AB6" w14:textId="77777777" w:rsidR="00B57D3F" w:rsidRPr="00457221" w:rsidRDefault="00B57D3F" w:rsidP="002A2BD1">
      <w:pPr>
        <w:pStyle w:val="Subtitle"/>
        <w:numPr>
          <w:ilvl w:val="0"/>
          <w:numId w:val="28"/>
        </w:numPr>
        <w:tabs>
          <w:tab w:val="left" w:pos="360"/>
        </w:tabs>
        <w:rPr>
          <w:rFonts w:asciiTheme="minorHAnsi" w:hAnsiTheme="minorHAnsi"/>
          <w:b w:val="0"/>
          <w:color w:val="000000" w:themeColor="text1"/>
          <w:sz w:val="22"/>
          <w:szCs w:val="22"/>
        </w:rPr>
      </w:pPr>
      <w:r w:rsidRPr="00457221">
        <w:rPr>
          <w:rFonts w:asciiTheme="minorHAnsi" w:hAnsiTheme="minorHAnsi"/>
          <w:b w:val="0"/>
          <w:color w:val="000000" w:themeColor="text1"/>
          <w:sz w:val="22"/>
          <w:szCs w:val="22"/>
        </w:rPr>
        <w:t xml:space="preserve">Performance of the queries is enhanced by executing optimization techniques such as </w:t>
      </w:r>
      <w:r w:rsidRPr="00457221">
        <w:rPr>
          <w:rFonts w:asciiTheme="minorHAnsi" w:hAnsiTheme="minorHAnsi"/>
          <w:color w:val="000000" w:themeColor="text1"/>
          <w:sz w:val="22"/>
          <w:szCs w:val="22"/>
        </w:rPr>
        <w:t>index creation</w:t>
      </w:r>
      <w:r w:rsidRPr="00457221">
        <w:rPr>
          <w:rFonts w:asciiTheme="minorHAnsi" w:hAnsiTheme="minorHAnsi"/>
          <w:b w:val="0"/>
          <w:color w:val="000000" w:themeColor="text1"/>
          <w:sz w:val="22"/>
          <w:szCs w:val="22"/>
        </w:rPr>
        <w:t xml:space="preserve">, </w:t>
      </w:r>
      <w:r w:rsidRPr="00457221">
        <w:rPr>
          <w:rFonts w:asciiTheme="minorHAnsi" w:hAnsiTheme="minorHAnsi"/>
          <w:color w:val="000000" w:themeColor="text1"/>
          <w:sz w:val="22"/>
          <w:szCs w:val="22"/>
        </w:rPr>
        <w:t>table partition</w:t>
      </w:r>
      <w:r w:rsidRPr="00457221">
        <w:rPr>
          <w:rFonts w:asciiTheme="minorHAnsi" w:hAnsiTheme="minorHAnsi"/>
          <w:b w:val="0"/>
          <w:color w:val="000000" w:themeColor="text1"/>
          <w:sz w:val="22"/>
          <w:szCs w:val="22"/>
        </w:rPr>
        <w:t xml:space="preserve"> and </w:t>
      </w:r>
      <w:r w:rsidRPr="00457221">
        <w:rPr>
          <w:rFonts w:asciiTheme="minorHAnsi" w:hAnsiTheme="minorHAnsi"/>
          <w:color w:val="000000" w:themeColor="text1"/>
          <w:sz w:val="22"/>
          <w:szCs w:val="22"/>
        </w:rPr>
        <w:t>coding stored procedures.</w:t>
      </w:r>
    </w:p>
    <w:p w14:paraId="7F8E5ECE"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b/>
          <w:bCs/>
          <w:color w:val="000000" w:themeColor="text1"/>
          <w:sz w:val="22"/>
          <w:szCs w:val="22"/>
        </w:rPr>
      </w:pPr>
      <w:r w:rsidRPr="00457221">
        <w:rPr>
          <w:rFonts w:asciiTheme="minorHAnsi" w:hAnsiTheme="minorHAnsi"/>
          <w:color w:val="000000" w:themeColor="text1"/>
          <w:sz w:val="22"/>
          <w:szCs w:val="22"/>
        </w:rPr>
        <w:t xml:space="preserve">Involved in developing data conversion programs using </w:t>
      </w:r>
      <w:r w:rsidRPr="00457221">
        <w:rPr>
          <w:rFonts w:asciiTheme="minorHAnsi" w:hAnsiTheme="minorHAnsi"/>
          <w:b/>
          <w:bCs/>
          <w:color w:val="000000" w:themeColor="text1"/>
          <w:sz w:val="22"/>
          <w:szCs w:val="22"/>
        </w:rPr>
        <w:t>SQL *Loader, PL/SQL and UNIX shell scripts.</w:t>
      </w:r>
    </w:p>
    <w:p w14:paraId="13D80B1C" w14:textId="77777777"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w:t>
      </w:r>
      <w:r w:rsidR="004A321F" w:rsidRPr="00457221">
        <w:rPr>
          <w:rFonts w:asciiTheme="minorHAnsi" w:hAnsiTheme="minorHAnsi"/>
          <w:b/>
          <w:bCs/>
          <w:color w:val="000000" w:themeColor="text1"/>
          <w:sz w:val="22"/>
          <w:szCs w:val="22"/>
        </w:rPr>
        <w:t>Data entry F</w:t>
      </w:r>
      <w:r w:rsidRPr="00457221">
        <w:rPr>
          <w:rFonts w:asciiTheme="minorHAnsi" w:hAnsiTheme="minorHAnsi"/>
          <w:b/>
          <w:bCs/>
          <w:color w:val="000000" w:themeColor="text1"/>
          <w:sz w:val="22"/>
          <w:szCs w:val="22"/>
        </w:rPr>
        <w:t>orms</w:t>
      </w:r>
      <w:r w:rsidRPr="00457221">
        <w:rPr>
          <w:rFonts w:asciiTheme="minorHAnsi" w:hAnsiTheme="minorHAnsi"/>
          <w:color w:val="000000" w:themeColor="text1"/>
          <w:sz w:val="22"/>
          <w:szCs w:val="22"/>
        </w:rPr>
        <w:t>, comple</w:t>
      </w:r>
      <w:r w:rsidR="004B0852" w:rsidRPr="00457221">
        <w:rPr>
          <w:rFonts w:asciiTheme="minorHAnsi" w:hAnsiTheme="minorHAnsi"/>
          <w:color w:val="000000" w:themeColor="text1"/>
          <w:sz w:val="22"/>
          <w:szCs w:val="22"/>
        </w:rPr>
        <w:t xml:space="preserve">x and template forms in </w:t>
      </w:r>
      <w:proofErr w:type="spellStart"/>
      <w:r w:rsidR="004B0852" w:rsidRPr="00457221">
        <w:rPr>
          <w:rFonts w:asciiTheme="minorHAnsi" w:hAnsiTheme="minorHAnsi"/>
          <w:color w:val="000000" w:themeColor="text1"/>
          <w:sz w:val="22"/>
          <w:szCs w:val="22"/>
        </w:rPr>
        <w:t>Forms</w:t>
      </w:r>
      <w:r w:rsidRPr="00457221">
        <w:rPr>
          <w:rFonts w:asciiTheme="minorHAnsi" w:hAnsiTheme="minorHAnsi"/>
          <w:color w:val="000000" w:themeColor="text1"/>
          <w:sz w:val="22"/>
          <w:szCs w:val="22"/>
        </w:rPr>
        <w:t>.Creation</w:t>
      </w:r>
      <w:proofErr w:type="spellEnd"/>
      <w:r w:rsidRPr="00457221">
        <w:rPr>
          <w:rFonts w:asciiTheme="minorHAnsi" w:hAnsiTheme="minorHAnsi"/>
          <w:color w:val="000000" w:themeColor="text1"/>
          <w:sz w:val="22"/>
          <w:szCs w:val="22"/>
        </w:rPr>
        <w:t xml:space="preserve"> of </w:t>
      </w:r>
      <w:r w:rsidRPr="00457221">
        <w:rPr>
          <w:rFonts w:asciiTheme="minorHAnsi" w:hAnsiTheme="minorHAnsi"/>
          <w:b/>
          <w:color w:val="000000" w:themeColor="text1"/>
          <w:sz w:val="22"/>
          <w:szCs w:val="22"/>
        </w:rPr>
        <w:t xml:space="preserve">Pop-up Menus </w:t>
      </w:r>
      <w:r w:rsidRPr="00457221">
        <w:rPr>
          <w:rFonts w:asciiTheme="minorHAnsi" w:hAnsiTheme="minorHAnsi"/>
          <w:color w:val="000000" w:themeColor="text1"/>
          <w:sz w:val="22"/>
          <w:szCs w:val="22"/>
        </w:rPr>
        <w:t>and maintaining Master Detail relation-ship.</w:t>
      </w:r>
    </w:p>
    <w:p w14:paraId="622EF7D4" w14:textId="77777777" w:rsidR="003E1598" w:rsidRPr="00457221" w:rsidRDefault="003E1598" w:rsidP="002A2BD1">
      <w:pPr>
        <w:pStyle w:val="ListParagraph"/>
        <w:widowControl/>
        <w:numPr>
          <w:ilvl w:val="0"/>
          <w:numId w:val="28"/>
        </w:numPr>
        <w:tabs>
          <w:tab w:val="left" w:pos="360"/>
        </w:tabs>
        <w:suppressAutoHyphens w:val="0"/>
        <w:rPr>
          <w:rFonts w:asciiTheme="minorHAnsi" w:hAnsiTheme="minorHAnsi"/>
          <w:b/>
          <w:color w:val="000000" w:themeColor="text1"/>
          <w:sz w:val="22"/>
          <w:szCs w:val="22"/>
        </w:rPr>
      </w:pPr>
      <w:r w:rsidRPr="00457221">
        <w:rPr>
          <w:rFonts w:asciiTheme="minorHAnsi" w:hAnsiTheme="minorHAnsi"/>
          <w:color w:val="000000" w:themeColor="text1"/>
          <w:sz w:val="22"/>
          <w:szCs w:val="22"/>
        </w:rPr>
        <w:t xml:space="preserve">Responsible for </w:t>
      </w:r>
      <w:r w:rsidRPr="00457221">
        <w:rPr>
          <w:rFonts w:asciiTheme="minorHAnsi" w:hAnsiTheme="minorHAnsi"/>
          <w:b/>
          <w:color w:val="000000" w:themeColor="text1"/>
          <w:sz w:val="22"/>
          <w:szCs w:val="22"/>
        </w:rPr>
        <w:t xml:space="preserve">Unit Testing and Integration </w:t>
      </w:r>
      <w:proofErr w:type="spellStart"/>
      <w:r w:rsidRPr="00457221">
        <w:rPr>
          <w:rFonts w:asciiTheme="minorHAnsi" w:hAnsiTheme="minorHAnsi"/>
          <w:b/>
          <w:color w:val="000000" w:themeColor="text1"/>
          <w:sz w:val="22"/>
          <w:szCs w:val="22"/>
        </w:rPr>
        <w:t>testingof</w:t>
      </w:r>
      <w:r w:rsidRPr="00457221">
        <w:rPr>
          <w:rStyle w:val="hl"/>
          <w:rFonts w:asciiTheme="minorHAnsi" w:hAnsiTheme="minorHAnsi"/>
          <w:b/>
          <w:color w:val="000000" w:themeColor="text1"/>
          <w:sz w:val="22"/>
          <w:szCs w:val="22"/>
        </w:rPr>
        <w:t>PL</w:t>
      </w:r>
      <w:proofErr w:type="spellEnd"/>
      <w:r w:rsidRPr="00457221">
        <w:rPr>
          <w:rFonts w:asciiTheme="minorHAnsi" w:hAnsiTheme="minorHAnsi"/>
          <w:b/>
          <w:color w:val="000000" w:themeColor="text1"/>
          <w:sz w:val="22"/>
          <w:szCs w:val="22"/>
        </w:rPr>
        <w:t>/</w:t>
      </w:r>
      <w:r w:rsidRPr="00457221">
        <w:rPr>
          <w:rStyle w:val="hl"/>
          <w:rFonts w:asciiTheme="minorHAnsi" w:hAnsiTheme="minorHAnsi"/>
          <w:b/>
          <w:color w:val="000000" w:themeColor="text1"/>
          <w:sz w:val="22"/>
          <w:szCs w:val="22"/>
        </w:rPr>
        <w:t>SQL</w:t>
      </w:r>
      <w:r w:rsidRPr="00457221">
        <w:rPr>
          <w:rFonts w:asciiTheme="minorHAnsi" w:hAnsiTheme="minorHAnsi"/>
          <w:b/>
          <w:color w:val="000000" w:themeColor="text1"/>
          <w:sz w:val="22"/>
          <w:szCs w:val="22"/>
        </w:rPr>
        <w:t xml:space="preserve"> Packages, Procedures, Functions and Triggers.</w:t>
      </w:r>
    </w:p>
    <w:p w14:paraId="3EE664DF" w14:textId="77777777" w:rsidR="001A3A17" w:rsidRPr="00457221" w:rsidRDefault="001A3A17"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&amp; Developed logical &amp; physical </w:t>
      </w:r>
      <w:r w:rsidRPr="00457221">
        <w:rPr>
          <w:rStyle w:val="hl"/>
          <w:rFonts w:asciiTheme="minorHAnsi" w:hAnsiTheme="minorHAnsi"/>
          <w:color w:val="000000" w:themeColor="text1"/>
          <w:sz w:val="22"/>
          <w:szCs w:val="22"/>
        </w:rPr>
        <w:t>data</w:t>
      </w:r>
      <w:r w:rsidRPr="00457221">
        <w:rPr>
          <w:rFonts w:asciiTheme="minorHAnsi" w:hAnsiTheme="minorHAnsi"/>
          <w:color w:val="000000" w:themeColor="text1"/>
          <w:sz w:val="22"/>
          <w:szCs w:val="22"/>
        </w:rPr>
        <w:t xml:space="preserve"> model using </w:t>
      </w:r>
      <w:r w:rsidR="0043057F" w:rsidRPr="00457221">
        <w:rPr>
          <w:rStyle w:val="hl"/>
          <w:rFonts w:asciiTheme="minorHAnsi" w:hAnsiTheme="minorHAnsi"/>
          <w:b/>
          <w:color w:val="000000" w:themeColor="text1"/>
          <w:sz w:val="22"/>
          <w:szCs w:val="22"/>
        </w:rPr>
        <w:t>D</w:t>
      </w:r>
      <w:r w:rsidRPr="00457221">
        <w:rPr>
          <w:rStyle w:val="hl"/>
          <w:rFonts w:asciiTheme="minorHAnsi" w:hAnsiTheme="minorHAnsi"/>
          <w:b/>
          <w:color w:val="000000" w:themeColor="text1"/>
          <w:sz w:val="22"/>
          <w:szCs w:val="22"/>
        </w:rPr>
        <w:t>ata</w:t>
      </w:r>
      <w:r w:rsidR="0043057F" w:rsidRPr="00457221">
        <w:rPr>
          <w:rFonts w:asciiTheme="minorHAnsi" w:hAnsiTheme="minorHAnsi"/>
          <w:b/>
          <w:color w:val="000000" w:themeColor="text1"/>
          <w:sz w:val="22"/>
          <w:szCs w:val="22"/>
        </w:rPr>
        <w:t xml:space="preserve"> W</w:t>
      </w:r>
      <w:r w:rsidRPr="00457221">
        <w:rPr>
          <w:rFonts w:asciiTheme="minorHAnsi" w:hAnsiTheme="minorHAnsi"/>
          <w:b/>
          <w:color w:val="000000" w:themeColor="text1"/>
          <w:sz w:val="22"/>
          <w:szCs w:val="22"/>
        </w:rPr>
        <w:t>arehouse</w:t>
      </w:r>
      <w:r w:rsidRPr="00457221">
        <w:rPr>
          <w:rFonts w:asciiTheme="minorHAnsi" w:hAnsiTheme="minorHAnsi"/>
          <w:color w:val="000000" w:themeColor="text1"/>
          <w:sz w:val="22"/>
          <w:szCs w:val="22"/>
        </w:rPr>
        <w:t xml:space="preserve"> methodologies, including </w:t>
      </w:r>
      <w:r w:rsidRPr="00457221">
        <w:rPr>
          <w:rFonts w:asciiTheme="minorHAnsi" w:hAnsiTheme="minorHAnsi"/>
          <w:b/>
          <w:color w:val="000000" w:themeColor="text1"/>
          <w:sz w:val="22"/>
          <w:szCs w:val="22"/>
        </w:rPr>
        <w:t>Star schema - Star-joined schema</w:t>
      </w:r>
      <w:r w:rsidRPr="00457221">
        <w:rPr>
          <w:rFonts w:asciiTheme="minorHAnsi" w:hAnsiTheme="minorHAnsi"/>
          <w:color w:val="000000" w:themeColor="text1"/>
          <w:sz w:val="22"/>
          <w:szCs w:val="22"/>
        </w:rPr>
        <w:t xml:space="preserve">, conformed dimensions </w:t>
      </w:r>
      <w:r w:rsidRPr="00457221">
        <w:rPr>
          <w:rStyle w:val="hl"/>
          <w:rFonts w:asciiTheme="minorHAnsi" w:hAnsiTheme="minorHAnsi"/>
          <w:color w:val="000000" w:themeColor="text1"/>
          <w:sz w:val="22"/>
          <w:szCs w:val="22"/>
        </w:rPr>
        <w:t>data</w:t>
      </w:r>
      <w:r w:rsidRPr="00457221">
        <w:rPr>
          <w:rFonts w:asciiTheme="minorHAnsi" w:hAnsiTheme="minorHAnsi"/>
          <w:color w:val="000000" w:themeColor="text1"/>
          <w:sz w:val="22"/>
          <w:szCs w:val="22"/>
        </w:rPr>
        <w:t xml:space="preserve"> architecture, early/late binding techniques, </w:t>
      </w:r>
      <w:proofErr w:type="spellStart"/>
      <w:r w:rsidRPr="00457221">
        <w:rPr>
          <w:rStyle w:val="hl"/>
          <w:rFonts w:asciiTheme="minorHAnsi" w:hAnsiTheme="minorHAnsi"/>
          <w:color w:val="000000" w:themeColor="text1"/>
          <w:sz w:val="22"/>
          <w:szCs w:val="22"/>
        </w:rPr>
        <w:t>datamodeling</w:t>
      </w:r>
      <w:proofErr w:type="spellEnd"/>
      <w:r w:rsidRPr="00457221">
        <w:rPr>
          <w:rFonts w:asciiTheme="minorHAnsi" w:hAnsiTheme="minorHAnsi"/>
          <w:color w:val="000000" w:themeColor="text1"/>
          <w:sz w:val="22"/>
          <w:szCs w:val="22"/>
        </w:rPr>
        <w:t>, designing &amp; developing ETL applications using Informatica.</w:t>
      </w:r>
    </w:p>
    <w:p w14:paraId="27B88539" w14:textId="77777777" w:rsidR="00431303" w:rsidRPr="00457221" w:rsidRDefault="00431303"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Worked in resolving on-going maintenance issues and bug fixes, monitoring Informatica Sessions as well as performance tuning of mappings and sessions.</w:t>
      </w:r>
    </w:p>
    <w:p w14:paraId="6CDB96C0" w14:textId="766969D0" w:rsidR="00B57D3F" w:rsidRPr="00457221" w:rsidRDefault="00B57D3F" w:rsidP="002A2BD1">
      <w:pPr>
        <w:pStyle w:val="ListParagraph"/>
        <w:widowControl/>
        <w:numPr>
          <w:ilvl w:val="0"/>
          <w:numId w:val="28"/>
        </w:numPr>
        <w:tabs>
          <w:tab w:val="left" w:pos="360"/>
        </w:tabs>
        <w:suppressAutoHyphens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Development of </w:t>
      </w:r>
      <w:r w:rsidR="001F2AE8" w:rsidRPr="00457221">
        <w:rPr>
          <w:rFonts w:asciiTheme="minorHAnsi" w:hAnsiTheme="minorHAnsi"/>
          <w:color w:val="000000" w:themeColor="text1"/>
          <w:sz w:val="22"/>
          <w:szCs w:val="22"/>
        </w:rPr>
        <w:t>client-side</w:t>
      </w:r>
      <w:r w:rsidRPr="00457221">
        <w:rPr>
          <w:rFonts w:asciiTheme="minorHAnsi" w:hAnsiTheme="minorHAnsi"/>
          <w:color w:val="000000" w:themeColor="text1"/>
          <w:sz w:val="22"/>
          <w:szCs w:val="22"/>
        </w:rPr>
        <w:t xml:space="preserve"> program units and sharing them among multiple applications for processing business logic in the database.</w:t>
      </w:r>
    </w:p>
    <w:p w14:paraId="27C672CF" w14:textId="1A7422A5" w:rsidR="00FE54C2" w:rsidRPr="00457221" w:rsidRDefault="00C50E49" w:rsidP="002A2BD1">
      <w:pPr>
        <w:rPr>
          <w:rFonts w:asciiTheme="minorHAnsi" w:hAnsiTheme="minorHAnsi"/>
          <w:b/>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84465A" w:rsidRPr="00457221">
        <w:rPr>
          <w:rFonts w:asciiTheme="minorHAnsi" w:hAnsiTheme="minorHAnsi"/>
          <w:b/>
          <w:color w:val="000000" w:themeColor="text1"/>
          <w:sz w:val="22"/>
          <w:szCs w:val="22"/>
        </w:rPr>
        <w:t xml:space="preserve"> Dat</w:t>
      </w:r>
      <w:r w:rsidR="00A44083" w:rsidRPr="00457221">
        <w:rPr>
          <w:rFonts w:asciiTheme="minorHAnsi" w:hAnsiTheme="minorHAnsi"/>
          <w:b/>
          <w:color w:val="000000" w:themeColor="text1"/>
          <w:sz w:val="22"/>
          <w:szCs w:val="22"/>
        </w:rPr>
        <w:t xml:space="preserve">abase </w:t>
      </w:r>
      <w:r w:rsidR="00A0638C" w:rsidRPr="00457221">
        <w:rPr>
          <w:rFonts w:asciiTheme="minorHAnsi" w:hAnsiTheme="minorHAnsi"/>
          <w:b/>
          <w:color w:val="000000" w:themeColor="text1"/>
          <w:sz w:val="22"/>
          <w:szCs w:val="22"/>
        </w:rPr>
        <w:t>10g/</w:t>
      </w:r>
      <w:r w:rsidR="00A44083" w:rsidRPr="00457221">
        <w:rPr>
          <w:rFonts w:asciiTheme="minorHAnsi" w:hAnsiTheme="minorHAnsi"/>
          <w:b/>
          <w:color w:val="000000" w:themeColor="text1"/>
          <w:sz w:val="22"/>
          <w:szCs w:val="22"/>
        </w:rPr>
        <w:t>11</w:t>
      </w:r>
      <w:r w:rsidR="00B503B3" w:rsidRPr="00457221">
        <w:rPr>
          <w:rFonts w:asciiTheme="minorHAnsi" w:hAnsiTheme="minorHAnsi"/>
          <w:b/>
          <w:color w:val="000000" w:themeColor="text1"/>
          <w:sz w:val="22"/>
          <w:szCs w:val="22"/>
        </w:rPr>
        <w:t>g, Windows 7</w:t>
      </w:r>
      <w:r w:rsidR="0084465A" w:rsidRPr="00457221">
        <w:rPr>
          <w:rFonts w:asciiTheme="minorHAnsi" w:hAnsiTheme="minorHAnsi"/>
          <w:b/>
          <w:color w:val="000000" w:themeColor="text1"/>
          <w:sz w:val="22"/>
          <w:szCs w:val="22"/>
        </w:rPr>
        <w:t xml:space="preserve">, </w:t>
      </w:r>
      <w:r w:rsidR="00124133" w:rsidRPr="00457221">
        <w:rPr>
          <w:rFonts w:asciiTheme="minorHAnsi" w:hAnsiTheme="minorHAnsi"/>
          <w:b/>
          <w:color w:val="000000" w:themeColor="text1"/>
          <w:sz w:val="22"/>
          <w:szCs w:val="22"/>
        </w:rPr>
        <w:t>Toad</w:t>
      </w:r>
      <w:r w:rsidR="0084465A" w:rsidRPr="00457221">
        <w:rPr>
          <w:rFonts w:asciiTheme="minorHAnsi" w:hAnsiTheme="minorHAnsi"/>
          <w:b/>
          <w:color w:val="000000" w:themeColor="text1"/>
          <w:sz w:val="22"/>
          <w:szCs w:val="22"/>
        </w:rPr>
        <w:t xml:space="preserve">, XML, SQL, PLSQL, </w:t>
      </w:r>
      <w:r w:rsidR="00857696" w:rsidRPr="00457221">
        <w:rPr>
          <w:rFonts w:asciiTheme="minorHAnsi" w:hAnsiTheme="minorHAnsi"/>
          <w:b/>
          <w:color w:val="000000" w:themeColor="text1"/>
          <w:sz w:val="22"/>
          <w:szCs w:val="22"/>
        </w:rPr>
        <w:t>UNIX</w:t>
      </w:r>
      <w:r w:rsidR="0084465A" w:rsidRPr="00457221">
        <w:rPr>
          <w:rFonts w:asciiTheme="minorHAnsi" w:hAnsiTheme="minorHAnsi"/>
          <w:b/>
          <w:color w:val="000000" w:themeColor="text1"/>
          <w:sz w:val="22"/>
          <w:szCs w:val="22"/>
        </w:rPr>
        <w:t xml:space="preserve"> Scripting, Putty.</w:t>
      </w:r>
    </w:p>
    <w:p w14:paraId="474B7F3A" w14:textId="77777777" w:rsidR="006C5EC8" w:rsidRPr="00457221" w:rsidRDefault="006C5EC8" w:rsidP="002A2BD1">
      <w:pPr>
        <w:rPr>
          <w:rFonts w:asciiTheme="minorHAnsi" w:hAnsiTheme="minorHAnsi"/>
          <w:b/>
          <w:color w:val="000000" w:themeColor="text1"/>
          <w:sz w:val="22"/>
          <w:szCs w:val="22"/>
        </w:rPr>
      </w:pPr>
    </w:p>
    <w:p w14:paraId="365CBD46" w14:textId="056EB658" w:rsidR="00FE54C2" w:rsidRPr="00457221" w:rsidRDefault="0011747E" w:rsidP="002A2BD1">
      <w:pPr>
        <w:rPr>
          <w:rFonts w:asciiTheme="minorHAnsi" w:hAnsiTheme="minorHAnsi"/>
          <w:b/>
          <w:color w:val="000000" w:themeColor="text1"/>
          <w:sz w:val="22"/>
          <w:szCs w:val="22"/>
        </w:rPr>
      </w:pPr>
      <w:r w:rsidRPr="00457221">
        <w:rPr>
          <w:rFonts w:asciiTheme="minorHAnsi" w:hAnsiTheme="minorHAnsi"/>
          <w:b/>
          <w:color w:val="000000" w:themeColor="text1"/>
          <w:sz w:val="22"/>
          <w:szCs w:val="22"/>
        </w:rPr>
        <w:t>HANOVER INSURANCE</w:t>
      </w:r>
      <w:r w:rsidR="00F16FBA" w:rsidRPr="00457221">
        <w:rPr>
          <w:rFonts w:asciiTheme="minorHAnsi" w:hAnsiTheme="minorHAnsi"/>
          <w:b/>
          <w:color w:val="000000" w:themeColor="text1"/>
          <w:sz w:val="22"/>
          <w:szCs w:val="22"/>
        </w:rPr>
        <w:t>,</w:t>
      </w:r>
      <w:r w:rsidR="003E1C75" w:rsidRPr="00457221">
        <w:rPr>
          <w:rFonts w:asciiTheme="minorHAnsi" w:hAnsiTheme="minorHAnsi"/>
          <w:b/>
          <w:color w:val="000000" w:themeColor="text1"/>
          <w:sz w:val="22"/>
          <w:szCs w:val="22"/>
        </w:rPr>
        <w:t xml:space="preserve"> Worcester, MA                                             </w:t>
      </w:r>
      <w:r w:rsidR="006A3D90" w:rsidRPr="00457221">
        <w:rPr>
          <w:rFonts w:asciiTheme="minorHAnsi" w:hAnsiTheme="minorHAnsi"/>
          <w:b/>
          <w:color w:val="000000" w:themeColor="text1"/>
          <w:sz w:val="22"/>
          <w:szCs w:val="22"/>
        </w:rPr>
        <w:t xml:space="preserve">       </w:t>
      </w:r>
      <w:r w:rsidR="003E1C75" w:rsidRPr="00457221">
        <w:rPr>
          <w:rFonts w:asciiTheme="minorHAnsi" w:hAnsiTheme="minorHAnsi"/>
          <w:b/>
          <w:color w:val="000000" w:themeColor="text1"/>
          <w:sz w:val="22"/>
          <w:szCs w:val="22"/>
        </w:rPr>
        <w:t xml:space="preserve">  </w:t>
      </w:r>
      <w:r w:rsidR="001F2AE8"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F16FBA" w:rsidRPr="00457221">
        <w:rPr>
          <w:rFonts w:asciiTheme="minorHAnsi" w:hAnsiTheme="minorHAnsi"/>
          <w:b/>
          <w:bCs/>
          <w:color w:val="000000" w:themeColor="text1"/>
          <w:sz w:val="22"/>
          <w:szCs w:val="22"/>
        </w:rPr>
        <w:t>Feb'13 – Aug</w:t>
      </w:r>
      <w:r w:rsidR="00FE54C2" w:rsidRPr="00457221">
        <w:rPr>
          <w:rFonts w:asciiTheme="minorHAnsi" w:hAnsiTheme="minorHAnsi"/>
          <w:b/>
          <w:bCs/>
          <w:color w:val="000000" w:themeColor="text1"/>
          <w:sz w:val="22"/>
          <w:szCs w:val="22"/>
        </w:rPr>
        <w:t>’1</w:t>
      </w:r>
      <w:r w:rsidR="00C82E61" w:rsidRPr="00457221">
        <w:rPr>
          <w:rFonts w:asciiTheme="minorHAnsi" w:hAnsiTheme="minorHAnsi"/>
          <w:b/>
          <w:bCs/>
          <w:color w:val="000000" w:themeColor="text1"/>
          <w:sz w:val="22"/>
          <w:szCs w:val="22"/>
        </w:rPr>
        <w:t>4</w:t>
      </w:r>
    </w:p>
    <w:p w14:paraId="1ED5F1CF" w14:textId="77777777" w:rsidR="00FE54C2" w:rsidRPr="00457221" w:rsidRDefault="00FE54C2" w:rsidP="002A2BD1">
      <w:pPr>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t>Oracle Developer</w:t>
      </w:r>
    </w:p>
    <w:p w14:paraId="10AA61B4" w14:textId="77777777" w:rsidR="00FE54C2" w:rsidRPr="00457221" w:rsidRDefault="00FE54C2" w:rsidP="002A2BD1">
      <w:pPr>
        <w:outlineLvl w:val="0"/>
        <w:rPr>
          <w:rFonts w:asciiTheme="minorHAnsi" w:hAnsiTheme="minorHAnsi"/>
          <w:color w:val="000000" w:themeColor="text1"/>
          <w:sz w:val="22"/>
          <w:szCs w:val="22"/>
          <w:u w:val="single"/>
        </w:rPr>
      </w:pPr>
      <w:r w:rsidRPr="00457221">
        <w:rPr>
          <w:rFonts w:asciiTheme="minorHAnsi" w:hAnsiTheme="minorHAnsi"/>
          <w:b/>
          <w:bCs/>
          <w:color w:val="000000" w:themeColor="text1"/>
          <w:sz w:val="22"/>
          <w:szCs w:val="22"/>
          <w:u w:val="single"/>
        </w:rPr>
        <w:t>Responsibilities:</w:t>
      </w:r>
    </w:p>
    <w:p w14:paraId="7372DF26" w14:textId="77777777" w:rsidR="00FE54C2" w:rsidRPr="00457221" w:rsidRDefault="00FE54C2" w:rsidP="002A2BD1">
      <w:pPr>
        <w:numPr>
          <w:ilvl w:val="0"/>
          <w:numId w:val="6"/>
        </w:numPr>
        <w:spacing w:line="276" w:lineRule="auto"/>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Involved in analysis, design and coding of Oracle processes in PL/SQL to </w:t>
      </w:r>
      <w:proofErr w:type="spellStart"/>
      <w:r w:rsidRPr="00457221">
        <w:rPr>
          <w:rFonts w:asciiTheme="minorHAnsi" w:hAnsiTheme="minorHAnsi"/>
          <w:color w:val="000000" w:themeColor="text1"/>
          <w:sz w:val="22"/>
          <w:szCs w:val="22"/>
        </w:rPr>
        <w:t>built</w:t>
      </w:r>
      <w:proofErr w:type="spellEnd"/>
      <w:r w:rsidRPr="00457221">
        <w:rPr>
          <w:rFonts w:asciiTheme="minorHAnsi" w:hAnsiTheme="minorHAnsi"/>
          <w:color w:val="000000" w:themeColor="text1"/>
          <w:sz w:val="22"/>
          <w:szCs w:val="22"/>
        </w:rPr>
        <w:t xml:space="preserve"> packages.</w:t>
      </w:r>
    </w:p>
    <w:p w14:paraId="18E7ADD1" w14:textId="77777777" w:rsidR="00FE54C2" w:rsidRPr="00457221" w:rsidRDefault="00FE54C2" w:rsidP="002A2BD1">
      <w:pPr>
        <w:numPr>
          <w:ilvl w:val="0"/>
          <w:numId w:val="6"/>
        </w:numPr>
        <w:rPr>
          <w:rFonts w:asciiTheme="minorHAnsi" w:eastAsia="Calibri" w:hAnsiTheme="minorHAnsi"/>
          <w:b/>
          <w:color w:val="000000" w:themeColor="text1"/>
          <w:sz w:val="22"/>
          <w:szCs w:val="22"/>
        </w:rPr>
      </w:pPr>
      <w:r w:rsidRPr="00457221">
        <w:rPr>
          <w:rFonts w:asciiTheme="minorHAnsi" w:hAnsiTheme="minorHAnsi"/>
          <w:color w:val="000000" w:themeColor="text1"/>
          <w:sz w:val="22"/>
          <w:szCs w:val="22"/>
        </w:rPr>
        <w:t>Design and Development of data validation, load processes, test cases using </w:t>
      </w:r>
      <w:r w:rsidRPr="00457221">
        <w:rPr>
          <w:rFonts w:asciiTheme="minorHAnsi" w:hAnsiTheme="minorHAnsi"/>
          <w:b/>
          <w:color w:val="000000" w:themeColor="text1"/>
          <w:sz w:val="22"/>
          <w:szCs w:val="22"/>
        </w:rPr>
        <w:t>PL/SQL, Stored Procedures, Functions, Triggers, Cursors using Oracle 10g.</w:t>
      </w:r>
    </w:p>
    <w:p w14:paraId="0B03EBE4"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eastAsia="Calibri" w:hAnsiTheme="minorHAnsi"/>
          <w:color w:val="000000" w:themeColor="text1"/>
          <w:sz w:val="22"/>
          <w:szCs w:val="22"/>
        </w:rPr>
        <w:t>Validated and loaded data into Oracle Database using DB links and external tables from CSV files</w:t>
      </w:r>
      <w:r w:rsidRPr="00457221">
        <w:rPr>
          <w:rFonts w:asciiTheme="minorHAnsi" w:hAnsiTheme="minorHAnsi"/>
          <w:color w:val="000000" w:themeColor="text1"/>
          <w:sz w:val="22"/>
          <w:szCs w:val="22"/>
        </w:rPr>
        <w:t>.</w:t>
      </w:r>
    </w:p>
    <w:p w14:paraId="307D4FD0"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Developed Ref Cursors to accommodate the business rules.</w:t>
      </w:r>
    </w:p>
    <w:p w14:paraId="526BAB10" w14:textId="77777777" w:rsidR="00FE54C2" w:rsidRPr="00457221" w:rsidRDefault="00FE54C2" w:rsidP="002A2BD1">
      <w:pPr>
        <w:numPr>
          <w:ilvl w:val="0"/>
          <w:numId w:val="6"/>
        </w:numPr>
        <w:spacing w:line="276" w:lineRule="auto"/>
        <w:rPr>
          <w:rFonts w:asciiTheme="minorHAnsi" w:hAnsiTheme="minorHAnsi"/>
          <w:color w:val="000000" w:themeColor="text1"/>
          <w:sz w:val="22"/>
          <w:szCs w:val="22"/>
        </w:rPr>
      </w:pPr>
      <w:r w:rsidRPr="00457221">
        <w:rPr>
          <w:rFonts w:asciiTheme="minorHAnsi" w:hAnsiTheme="minorHAnsi"/>
          <w:color w:val="000000" w:themeColor="text1"/>
          <w:sz w:val="22"/>
          <w:szCs w:val="22"/>
        </w:rPr>
        <w:t>Created</w:t>
      </w:r>
      <w:r w:rsidRPr="00457221">
        <w:rPr>
          <w:rStyle w:val="apple-converted-space"/>
          <w:rFonts w:asciiTheme="minorHAnsi" w:hAnsiTheme="minorHAnsi"/>
          <w:color w:val="000000" w:themeColor="text1"/>
          <w:sz w:val="22"/>
          <w:szCs w:val="22"/>
        </w:rPr>
        <w:t> </w:t>
      </w:r>
      <w:r w:rsidRPr="00457221">
        <w:rPr>
          <w:rFonts w:asciiTheme="minorHAnsi" w:hAnsiTheme="minorHAnsi"/>
          <w:b/>
          <w:color w:val="000000" w:themeColor="text1"/>
          <w:sz w:val="22"/>
          <w:szCs w:val="22"/>
        </w:rPr>
        <w:t>Tables, Views, Materialized views, and constraints</w:t>
      </w:r>
      <w:r w:rsidRPr="00457221">
        <w:rPr>
          <w:rFonts w:asciiTheme="minorHAnsi" w:hAnsiTheme="minorHAnsi"/>
          <w:color w:val="000000" w:themeColor="text1"/>
          <w:sz w:val="22"/>
          <w:szCs w:val="22"/>
        </w:rPr>
        <w:t>.</w:t>
      </w:r>
    </w:p>
    <w:p w14:paraId="078E701D"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Created a </w:t>
      </w:r>
      <w:r w:rsidRPr="00457221">
        <w:rPr>
          <w:rFonts w:asciiTheme="minorHAnsi" w:hAnsiTheme="minorHAnsi"/>
          <w:b/>
          <w:color w:val="000000" w:themeColor="text1"/>
          <w:sz w:val="22"/>
        </w:rPr>
        <w:t>Stored Procedure</w:t>
      </w:r>
      <w:r w:rsidRPr="00457221">
        <w:rPr>
          <w:rFonts w:asciiTheme="minorHAnsi" w:hAnsiTheme="minorHAnsi"/>
          <w:color w:val="000000" w:themeColor="text1"/>
          <w:sz w:val="22"/>
        </w:rPr>
        <w:t xml:space="preserve"> to do a partition swap from staging to FDW which is called in ETL to load the Fact data for various tables which are passed as parameters to the stored procedure.</w:t>
      </w:r>
    </w:p>
    <w:p w14:paraId="7E6FC034"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lastRenderedPageBreak/>
        <w:t xml:space="preserve">Create Oracle </w:t>
      </w:r>
      <w:r w:rsidRPr="00457221">
        <w:rPr>
          <w:rFonts w:asciiTheme="minorHAnsi" w:hAnsiTheme="minorHAnsi"/>
          <w:b/>
          <w:color w:val="000000" w:themeColor="text1"/>
          <w:sz w:val="22"/>
        </w:rPr>
        <w:t>Stored Procedures</w:t>
      </w:r>
      <w:r w:rsidRPr="00457221">
        <w:rPr>
          <w:rFonts w:asciiTheme="minorHAnsi" w:hAnsiTheme="minorHAnsi"/>
          <w:color w:val="000000" w:themeColor="text1"/>
          <w:sz w:val="22"/>
        </w:rPr>
        <w:t xml:space="preserve"> to implement the</w:t>
      </w:r>
      <w:r w:rsidRPr="00457221">
        <w:rPr>
          <w:rFonts w:asciiTheme="minorHAnsi" w:hAnsiTheme="minorHAnsi"/>
          <w:b/>
          <w:color w:val="000000" w:themeColor="text1"/>
          <w:sz w:val="22"/>
        </w:rPr>
        <w:t xml:space="preserve"> ETL </w:t>
      </w:r>
      <w:r w:rsidRPr="00457221">
        <w:rPr>
          <w:rFonts w:asciiTheme="minorHAnsi" w:hAnsiTheme="minorHAnsi"/>
          <w:color w:val="000000" w:themeColor="text1"/>
          <w:sz w:val="22"/>
        </w:rPr>
        <w:t>Process control logic.</w:t>
      </w:r>
    </w:p>
    <w:p w14:paraId="202D8986"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Created Oracle Stored Procedures for Segment Dimension which holds all the dimension keys.</w:t>
      </w:r>
    </w:p>
    <w:p w14:paraId="0E018C42" w14:textId="77777777" w:rsidR="00F925B0" w:rsidRPr="00457221" w:rsidRDefault="00F925B0"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Designing and Developing Workflows according to Business needs using IBM BPM tool.</w:t>
      </w:r>
    </w:p>
    <w:p w14:paraId="6C6E8AC1"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Designed </w:t>
      </w:r>
      <w:r w:rsidR="000E63F5" w:rsidRPr="00457221">
        <w:rPr>
          <w:rFonts w:asciiTheme="minorHAnsi" w:hAnsiTheme="minorHAnsi"/>
          <w:color w:val="000000" w:themeColor="text1"/>
          <w:sz w:val="22"/>
        </w:rPr>
        <w:t>Oracle V</w:t>
      </w:r>
      <w:r w:rsidRPr="00457221">
        <w:rPr>
          <w:rFonts w:asciiTheme="minorHAnsi" w:hAnsiTheme="minorHAnsi"/>
          <w:color w:val="000000" w:themeColor="text1"/>
          <w:sz w:val="22"/>
        </w:rPr>
        <w:t>iews that generate these extracts for upstream applications and created ETLs to read these views and drop them in a file.</w:t>
      </w:r>
    </w:p>
    <w:p w14:paraId="67CDF297"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Created a model for Audit mechanism and included the Audit counts in each of the ETLs to verify the source and target counts and sums.</w:t>
      </w:r>
    </w:p>
    <w:p w14:paraId="1B204A0D" w14:textId="48D930B2"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Identified various extracts needed for upstream reporting applications and planning applications and designed structures for the same.</w:t>
      </w:r>
    </w:p>
    <w:p w14:paraId="40C59F80"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developed the </w:t>
      </w:r>
      <w:r w:rsidRPr="00457221">
        <w:rPr>
          <w:rFonts w:asciiTheme="minorHAnsi" w:hAnsiTheme="minorHAnsi"/>
          <w:b/>
          <w:color w:val="000000" w:themeColor="text1"/>
          <w:sz w:val="22"/>
          <w:szCs w:val="22"/>
        </w:rPr>
        <w:t>Forms and Reports</w:t>
      </w:r>
      <w:r w:rsidRPr="00457221">
        <w:rPr>
          <w:rFonts w:asciiTheme="minorHAnsi" w:hAnsiTheme="minorHAnsi"/>
          <w:color w:val="000000" w:themeColor="text1"/>
          <w:sz w:val="22"/>
          <w:szCs w:val="22"/>
        </w:rPr>
        <w:t xml:space="preserve"> for the user Interface.</w:t>
      </w:r>
    </w:p>
    <w:p w14:paraId="7884D5FA"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Customized Form filed like enabling, disabling form filed and incorporating oracle alerts using </w:t>
      </w:r>
      <w:r w:rsidR="000E63F5" w:rsidRPr="00457221">
        <w:rPr>
          <w:rFonts w:asciiTheme="minorHAnsi" w:hAnsiTheme="minorHAnsi"/>
          <w:b/>
          <w:color w:val="000000" w:themeColor="text1"/>
          <w:sz w:val="22"/>
          <w:szCs w:val="22"/>
        </w:rPr>
        <w:t>F</w:t>
      </w:r>
      <w:r w:rsidRPr="00457221">
        <w:rPr>
          <w:rFonts w:asciiTheme="minorHAnsi" w:hAnsiTheme="minorHAnsi"/>
          <w:b/>
          <w:color w:val="000000" w:themeColor="text1"/>
          <w:sz w:val="22"/>
          <w:szCs w:val="22"/>
        </w:rPr>
        <w:t xml:space="preserve">orm </w:t>
      </w:r>
      <w:r w:rsidR="000E63F5" w:rsidRPr="00457221">
        <w:rPr>
          <w:rFonts w:asciiTheme="minorHAnsi" w:hAnsiTheme="minorHAnsi"/>
          <w:b/>
          <w:color w:val="000000" w:themeColor="text1"/>
          <w:sz w:val="22"/>
          <w:szCs w:val="22"/>
        </w:rPr>
        <w:t>B</w:t>
      </w:r>
      <w:r w:rsidR="00D73A74" w:rsidRPr="00457221">
        <w:rPr>
          <w:rFonts w:asciiTheme="minorHAnsi" w:hAnsiTheme="minorHAnsi"/>
          <w:b/>
          <w:color w:val="000000" w:themeColor="text1"/>
          <w:sz w:val="22"/>
          <w:szCs w:val="22"/>
        </w:rPr>
        <w:t>uilder 10g</w:t>
      </w:r>
      <w:r w:rsidRPr="00457221">
        <w:rPr>
          <w:rFonts w:asciiTheme="minorHAnsi" w:hAnsiTheme="minorHAnsi"/>
          <w:color w:val="000000" w:themeColor="text1"/>
          <w:sz w:val="22"/>
          <w:szCs w:val="22"/>
        </w:rPr>
        <w:t>.</w:t>
      </w:r>
    </w:p>
    <w:p w14:paraId="1B11C7EA"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Handled errors using </w:t>
      </w:r>
      <w:r w:rsidRPr="00457221">
        <w:rPr>
          <w:rFonts w:asciiTheme="minorHAnsi" w:hAnsiTheme="minorHAnsi"/>
          <w:b/>
          <w:color w:val="000000" w:themeColor="text1"/>
          <w:sz w:val="22"/>
          <w:szCs w:val="22"/>
        </w:rPr>
        <w:t>Exception Handling</w:t>
      </w:r>
      <w:r w:rsidRPr="00457221">
        <w:rPr>
          <w:rFonts w:asciiTheme="minorHAnsi" w:hAnsiTheme="minorHAnsi"/>
          <w:color w:val="000000" w:themeColor="text1"/>
          <w:sz w:val="22"/>
          <w:szCs w:val="22"/>
        </w:rPr>
        <w:t xml:space="preserve"> extensively for the ease of debugging and displaying the </w:t>
      </w:r>
      <w:r w:rsidR="000E63F5" w:rsidRPr="00457221">
        <w:rPr>
          <w:rFonts w:asciiTheme="minorHAnsi" w:hAnsiTheme="minorHAnsi"/>
          <w:b/>
          <w:color w:val="000000" w:themeColor="text1"/>
          <w:sz w:val="22"/>
          <w:szCs w:val="22"/>
        </w:rPr>
        <w:t>Error M</w:t>
      </w:r>
      <w:r w:rsidRPr="00457221">
        <w:rPr>
          <w:rFonts w:asciiTheme="minorHAnsi" w:hAnsiTheme="minorHAnsi"/>
          <w:b/>
          <w:color w:val="000000" w:themeColor="text1"/>
          <w:sz w:val="22"/>
          <w:szCs w:val="22"/>
        </w:rPr>
        <w:t>essages</w:t>
      </w:r>
      <w:r w:rsidRPr="00457221">
        <w:rPr>
          <w:rFonts w:asciiTheme="minorHAnsi" w:hAnsiTheme="minorHAnsi"/>
          <w:color w:val="000000" w:themeColor="text1"/>
          <w:sz w:val="22"/>
          <w:szCs w:val="22"/>
        </w:rPr>
        <w:t xml:space="preserve"> in the application.</w:t>
      </w:r>
    </w:p>
    <w:p w14:paraId="142F2BA9" w14:textId="77777777" w:rsidR="00FE54C2" w:rsidRPr="00457221" w:rsidRDefault="00FE54C2" w:rsidP="002A2BD1">
      <w:pPr>
        <w:numPr>
          <w:ilvl w:val="0"/>
          <w:numId w:val="6"/>
        </w:numPr>
        <w:spacing w:line="276" w:lineRule="auto"/>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Developed Grouping report and matrix</w:t>
      </w:r>
      <w:r w:rsidR="002756B2" w:rsidRPr="00457221">
        <w:rPr>
          <w:rFonts w:asciiTheme="minorHAnsi" w:hAnsiTheme="minorHAnsi"/>
          <w:color w:val="000000" w:themeColor="text1"/>
          <w:sz w:val="22"/>
          <w:szCs w:val="22"/>
        </w:rPr>
        <w:t xml:space="preserve"> reports using </w:t>
      </w:r>
      <w:r w:rsidR="000E63F5" w:rsidRPr="00457221">
        <w:rPr>
          <w:rFonts w:asciiTheme="minorHAnsi" w:hAnsiTheme="minorHAnsi"/>
          <w:b/>
          <w:color w:val="000000" w:themeColor="text1"/>
          <w:sz w:val="22"/>
          <w:szCs w:val="22"/>
        </w:rPr>
        <w:t>Oracle R</w:t>
      </w:r>
      <w:r w:rsidR="002756B2" w:rsidRPr="00457221">
        <w:rPr>
          <w:rFonts w:asciiTheme="minorHAnsi" w:hAnsiTheme="minorHAnsi"/>
          <w:b/>
          <w:color w:val="000000" w:themeColor="text1"/>
          <w:sz w:val="22"/>
          <w:szCs w:val="22"/>
        </w:rPr>
        <w:t>eports 10g</w:t>
      </w:r>
      <w:r w:rsidR="000E63F5" w:rsidRPr="00457221">
        <w:rPr>
          <w:rFonts w:asciiTheme="minorHAnsi" w:hAnsiTheme="minorHAnsi"/>
          <w:b/>
          <w:color w:val="000000" w:themeColor="text1"/>
          <w:sz w:val="22"/>
          <w:szCs w:val="22"/>
        </w:rPr>
        <w:t xml:space="preserve"> Report B</w:t>
      </w:r>
      <w:r w:rsidRPr="00457221">
        <w:rPr>
          <w:rFonts w:asciiTheme="minorHAnsi" w:hAnsiTheme="minorHAnsi"/>
          <w:b/>
          <w:color w:val="000000" w:themeColor="text1"/>
          <w:sz w:val="22"/>
          <w:szCs w:val="22"/>
        </w:rPr>
        <w:t>uilder</w:t>
      </w:r>
      <w:r w:rsidRPr="00457221">
        <w:rPr>
          <w:rFonts w:asciiTheme="minorHAnsi" w:hAnsiTheme="minorHAnsi"/>
          <w:color w:val="000000" w:themeColor="text1"/>
          <w:sz w:val="22"/>
          <w:szCs w:val="22"/>
        </w:rPr>
        <w:t>.</w:t>
      </w:r>
    </w:p>
    <w:p w14:paraId="70AAA917" w14:textId="77777777" w:rsidR="00FE54C2"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testing backend SQL queries for query optimization.</w:t>
      </w:r>
    </w:p>
    <w:p w14:paraId="5E25C81F" w14:textId="77777777" w:rsidR="001F219A"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Developed UNIX scripts using VI editor to create FTP Jobs and to schedule the jobs.</w:t>
      </w:r>
    </w:p>
    <w:p w14:paraId="6A7B3556" w14:textId="77777777" w:rsidR="00B1586F" w:rsidRPr="00457221" w:rsidRDefault="00FE54C2" w:rsidP="002A2BD1">
      <w:pPr>
        <w:numPr>
          <w:ilvl w:val="0"/>
          <w:numId w:val="6"/>
        </w:numPr>
        <w:rPr>
          <w:rFonts w:asciiTheme="minorHAnsi" w:hAnsiTheme="minorHAnsi"/>
          <w:color w:val="000000" w:themeColor="text1"/>
          <w:sz w:val="22"/>
          <w:szCs w:val="22"/>
        </w:rPr>
      </w:pPr>
      <w:r w:rsidRPr="00457221">
        <w:rPr>
          <w:rFonts w:asciiTheme="minorHAnsi" w:hAnsiTheme="minorHAnsi"/>
          <w:color w:val="000000" w:themeColor="text1"/>
          <w:sz w:val="22"/>
          <w:szCs w:val="22"/>
        </w:rPr>
        <w:t>Creating the concurrent programs and registering the functions to the oracle applications (EBS).</w:t>
      </w:r>
    </w:p>
    <w:p w14:paraId="630D0983" w14:textId="77777777" w:rsidR="00FE54C2" w:rsidRPr="00457221" w:rsidRDefault="00C50E49" w:rsidP="002A2BD1">
      <w:pPr>
        <w:rPr>
          <w:rFonts w:asciiTheme="minorHAnsi" w:hAnsiTheme="minorHAnsi"/>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FE54C2" w:rsidRPr="00457221">
        <w:rPr>
          <w:rFonts w:asciiTheme="minorHAnsi" w:hAnsiTheme="minorHAnsi"/>
          <w:b/>
          <w:color w:val="000000" w:themeColor="text1"/>
          <w:sz w:val="22"/>
          <w:szCs w:val="22"/>
        </w:rPr>
        <w:t xml:space="preserve"> Database 10g, Oracle EBS, Windows XP, UNIX, SQL Loader, SQL Developer, PL/SQL Developer Oracle Forms 10g, Oracle Reports 10g, Discoverer10g, XML, SQL, PLSQL, Putty.</w:t>
      </w:r>
    </w:p>
    <w:p w14:paraId="0632D5A3" w14:textId="77777777" w:rsidR="00FE54C2" w:rsidRPr="00457221" w:rsidRDefault="00FE54C2" w:rsidP="002A2BD1">
      <w:pPr>
        <w:rPr>
          <w:rFonts w:asciiTheme="minorHAnsi" w:hAnsiTheme="minorHAnsi"/>
          <w:b/>
          <w:color w:val="000000" w:themeColor="text1"/>
          <w:sz w:val="22"/>
          <w:szCs w:val="22"/>
        </w:rPr>
      </w:pPr>
    </w:p>
    <w:p w14:paraId="03879723" w14:textId="145A3169" w:rsidR="00FE54C2" w:rsidRPr="00457221" w:rsidRDefault="00F16FBA" w:rsidP="002A2BD1">
      <w:pPr>
        <w:outlineLvl w:val="0"/>
        <w:rPr>
          <w:rFonts w:asciiTheme="minorHAnsi" w:hAnsiTheme="minorHAnsi"/>
          <w:b/>
          <w:bCs/>
          <w:color w:val="000000" w:themeColor="text1"/>
          <w:sz w:val="22"/>
          <w:szCs w:val="22"/>
        </w:rPr>
      </w:pPr>
      <w:r w:rsidRPr="00457221">
        <w:rPr>
          <w:rFonts w:asciiTheme="minorHAnsi" w:hAnsiTheme="minorHAnsi"/>
          <w:b/>
          <w:bCs/>
          <w:color w:val="000000" w:themeColor="text1"/>
          <w:sz w:val="22"/>
          <w:szCs w:val="22"/>
        </w:rPr>
        <w:t>WESTERN &amp; SOUTHERN FINANCIAL SERVICES,</w:t>
      </w:r>
      <w:r w:rsidR="000D55B7" w:rsidRPr="00457221">
        <w:rPr>
          <w:rFonts w:asciiTheme="minorHAnsi" w:hAnsiTheme="minorHAnsi"/>
          <w:b/>
          <w:color w:val="000000" w:themeColor="text1"/>
          <w:sz w:val="22"/>
          <w:szCs w:val="22"/>
        </w:rPr>
        <w:t xml:space="preserve"> Hyderabad, India</w:t>
      </w:r>
      <w:r w:rsidR="006A3D90" w:rsidRPr="00457221">
        <w:rPr>
          <w:rFonts w:asciiTheme="minorHAnsi" w:hAnsiTheme="minorHAnsi"/>
          <w:b/>
          <w:color w:val="000000" w:themeColor="text1"/>
          <w:sz w:val="22"/>
          <w:szCs w:val="22"/>
        </w:rPr>
        <w:t xml:space="preserve">       </w:t>
      </w:r>
      <w:r w:rsidR="001F2AE8" w:rsidRPr="00457221">
        <w:rPr>
          <w:rFonts w:asciiTheme="minorHAnsi" w:hAnsiTheme="minorHAnsi"/>
          <w:b/>
          <w:color w:val="000000" w:themeColor="text1"/>
          <w:sz w:val="22"/>
          <w:szCs w:val="22"/>
        </w:rPr>
        <w:t xml:space="preserve">                      </w:t>
      </w:r>
      <w:r w:rsidR="006A3D90"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Pr="00457221">
        <w:rPr>
          <w:rFonts w:asciiTheme="minorHAnsi" w:hAnsiTheme="minorHAnsi"/>
          <w:b/>
          <w:bCs/>
          <w:color w:val="000000" w:themeColor="text1"/>
          <w:sz w:val="22"/>
          <w:szCs w:val="22"/>
        </w:rPr>
        <w:t>Mar’1</w:t>
      </w:r>
      <w:r w:rsidR="001944D4" w:rsidRPr="00457221">
        <w:rPr>
          <w:rFonts w:asciiTheme="minorHAnsi" w:hAnsiTheme="minorHAnsi"/>
          <w:b/>
          <w:bCs/>
          <w:color w:val="000000" w:themeColor="text1"/>
          <w:sz w:val="22"/>
          <w:szCs w:val="22"/>
        </w:rPr>
        <w:t>2</w:t>
      </w:r>
      <w:r w:rsidRPr="00457221">
        <w:rPr>
          <w:rFonts w:asciiTheme="minorHAnsi" w:hAnsiTheme="minorHAnsi"/>
          <w:b/>
          <w:bCs/>
          <w:color w:val="000000" w:themeColor="text1"/>
          <w:sz w:val="22"/>
          <w:szCs w:val="22"/>
        </w:rPr>
        <w:t xml:space="preserve"> – Jan</w:t>
      </w:r>
      <w:r w:rsidR="00FE54C2" w:rsidRPr="00457221">
        <w:rPr>
          <w:rFonts w:asciiTheme="minorHAnsi" w:hAnsiTheme="minorHAnsi"/>
          <w:b/>
          <w:bCs/>
          <w:color w:val="000000" w:themeColor="text1"/>
          <w:sz w:val="22"/>
          <w:szCs w:val="22"/>
        </w:rPr>
        <w:t>’1</w:t>
      </w:r>
      <w:r w:rsidR="00C82E61" w:rsidRPr="00457221">
        <w:rPr>
          <w:rFonts w:asciiTheme="minorHAnsi" w:hAnsiTheme="minorHAnsi"/>
          <w:b/>
          <w:bCs/>
          <w:color w:val="000000" w:themeColor="text1"/>
          <w:sz w:val="22"/>
          <w:szCs w:val="22"/>
        </w:rPr>
        <w:t>3</w:t>
      </w:r>
    </w:p>
    <w:p w14:paraId="03BDBFEF" w14:textId="77777777" w:rsidR="00FE54C2" w:rsidRPr="00457221" w:rsidRDefault="00FE54C2" w:rsidP="002A2BD1">
      <w:pPr>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t>Oracle Developer</w:t>
      </w:r>
    </w:p>
    <w:p w14:paraId="2178D95E" w14:textId="77777777" w:rsidR="00FE54C2" w:rsidRPr="00457221" w:rsidRDefault="00FE54C2" w:rsidP="002A2BD1">
      <w:pPr>
        <w:outlineLvl w:val="0"/>
        <w:rPr>
          <w:rFonts w:asciiTheme="minorHAnsi" w:hAnsiTheme="minorHAnsi"/>
          <w:color w:val="000000" w:themeColor="text1"/>
          <w:sz w:val="22"/>
          <w:szCs w:val="22"/>
          <w:u w:val="single"/>
        </w:rPr>
      </w:pPr>
      <w:r w:rsidRPr="00457221">
        <w:rPr>
          <w:rFonts w:asciiTheme="minorHAnsi" w:hAnsiTheme="minorHAnsi"/>
          <w:b/>
          <w:bCs/>
          <w:color w:val="000000" w:themeColor="text1"/>
          <w:sz w:val="22"/>
          <w:szCs w:val="22"/>
          <w:u w:val="single"/>
        </w:rPr>
        <w:t>Responsibilities:</w:t>
      </w:r>
    </w:p>
    <w:p w14:paraId="4D42A264" w14:textId="39F3339A"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Use</w:t>
      </w:r>
      <w:r w:rsidR="009961AD" w:rsidRPr="00457221">
        <w:rPr>
          <w:rFonts w:asciiTheme="minorHAnsi" w:hAnsiTheme="minorHAnsi"/>
          <w:color w:val="000000" w:themeColor="text1"/>
          <w:sz w:val="22"/>
          <w:szCs w:val="22"/>
        </w:rPr>
        <w:t>d</w:t>
      </w:r>
      <w:r w:rsidRPr="00457221">
        <w:rPr>
          <w:rFonts w:asciiTheme="minorHAnsi" w:hAnsiTheme="minorHAnsi"/>
          <w:color w:val="000000" w:themeColor="text1"/>
          <w:sz w:val="22"/>
          <w:szCs w:val="22"/>
        </w:rPr>
        <w:t xml:space="preserve"> SQL*Loader to download the data into warehouse database from the flat files and other data files across different platforms.</w:t>
      </w:r>
    </w:p>
    <w:p w14:paraId="105CA4EE"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w:t>
      </w:r>
      <w:r w:rsidRPr="00457221">
        <w:rPr>
          <w:rFonts w:asciiTheme="minorHAnsi" w:hAnsiTheme="minorHAnsi"/>
          <w:b/>
          <w:color w:val="000000" w:themeColor="text1"/>
          <w:sz w:val="22"/>
          <w:szCs w:val="22"/>
        </w:rPr>
        <w:t>SQL and Shell scripts</w:t>
      </w:r>
      <w:r w:rsidRPr="00457221">
        <w:rPr>
          <w:rFonts w:asciiTheme="minorHAnsi" w:hAnsiTheme="minorHAnsi"/>
          <w:color w:val="000000" w:themeColor="text1"/>
          <w:sz w:val="22"/>
          <w:szCs w:val="22"/>
        </w:rPr>
        <w:t xml:space="preserve"> to create temporary tables and developed SQL*Loader scripts to load data into the temporary staging tables.</w:t>
      </w:r>
    </w:p>
    <w:p w14:paraId="4D3006B1"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developed </w:t>
      </w:r>
      <w:r w:rsidR="00A46EB8" w:rsidRPr="00457221">
        <w:rPr>
          <w:rFonts w:asciiTheme="minorHAnsi" w:hAnsiTheme="minorHAnsi"/>
          <w:b/>
          <w:color w:val="000000" w:themeColor="text1"/>
          <w:sz w:val="22"/>
          <w:szCs w:val="22"/>
        </w:rPr>
        <w:t>F</w:t>
      </w:r>
      <w:r w:rsidRPr="00457221">
        <w:rPr>
          <w:rFonts w:asciiTheme="minorHAnsi" w:hAnsiTheme="minorHAnsi"/>
          <w:b/>
          <w:color w:val="000000" w:themeColor="text1"/>
          <w:sz w:val="22"/>
          <w:szCs w:val="22"/>
        </w:rPr>
        <w:t>orms</w:t>
      </w:r>
      <w:r w:rsidRPr="00457221">
        <w:rPr>
          <w:rFonts w:asciiTheme="minorHAnsi" w:hAnsiTheme="minorHAnsi"/>
          <w:color w:val="000000" w:themeColor="text1"/>
          <w:sz w:val="22"/>
          <w:szCs w:val="22"/>
        </w:rPr>
        <w:t xml:space="preserve"> using </w:t>
      </w:r>
      <w:r w:rsidRPr="00457221">
        <w:rPr>
          <w:rFonts w:asciiTheme="minorHAnsi" w:hAnsiTheme="minorHAnsi"/>
          <w:b/>
          <w:color w:val="000000" w:themeColor="text1"/>
          <w:sz w:val="22"/>
          <w:szCs w:val="22"/>
        </w:rPr>
        <w:t>Oracle Forms 10g</w:t>
      </w:r>
      <w:r w:rsidRPr="00457221">
        <w:rPr>
          <w:rFonts w:asciiTheme="minorHAnsi" w:hAnsiTheme="minorHAnsi"/>
          <w:color w:val="000000" w:themeColor="text1"/>
          <w:sz w:val="22"/>
          <w:szCs w:val="22"/>
        </w:rPr>
        <w:t xml:space="preserve"> to allow the end users to manage the customer relation effectively and efficiently.</w:t>
      </w:r>
    </w:p>
    <w:p w14:paraId="467D9209"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Worked on creating Materialized Views to maintain copy of the remote data at local node.</w:t>
      </w:r>
    </w:p>
    <w:p w14:paraId="5A584606"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Mostly involved in code reviewing and </w:t>
      </w:r>
      <w:r w:rsidR="00021D67" w:rsidRPr="00457221">
        <w:rPr>
          <w:rFonts w:asciiTheme="minorHAnsi" w:hAnsiTheme="minorHAnsi"/>
          <w:b/>
          <w:color w:val="000000" w:themeColor="text1"/>
          <w:sz w:val="22"/>
          <w:szCs w:val="22"/>
        </w:rPr>
        <w:t>Performance T</w:t>
      </w:r>
      <w:r w:rsidRPr="00457221">
        <w:rPr>
          <w:rFonts w:asciiTheme="minorHAnsi" w:hAnsiTheme="minorHAnsi"/>
          <w:b/>
          <w:color w:val="000000" w:themeColor="text1"/>
          <w:sz w:val="22"/>
          <w:szCs w:val="22"/>
        </w:rPr>
        <w:t>uning</w:t>
      </w:r>
      <w:r w:rsidRPr="00457221">
        <w:rPr>
          <w:rFonts w:asciiTheme="minorHAnsi" w:hAnsiTheme="minorHAnsi"/>
          <w:color w:val="000000" w:themeColor="text1"/>
          <w:sz w:val="22"/>
          <w:szCs w:val="22"/>
        </w:rPr>
        <w:t xml:space="preserve"> with optimization techniques in PL/SQL.</w:t>
      </w:r>
    </w:p>
    <w:p w14:paraId="07833D75"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Solving the complicated run time errors while running the process along with DBA team members.</w:t>
      </w:r>
    </w:p>
    <w:p w14:paraId="50D96CD9"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the development of database objects in both OLTP and OLAP databases.</w:t>
      </w:r>
    </w:p>
    <w:p w14:paraId="40319547"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Addressing day-to-day issues with business users using tools like </w:t>
      </w:r>
      <w:r w:rsidRPr="00457221">
        <w:rPr>
          <w:rFonts w:asciiTheme="minorHAnsi" w:hAnsiTheme="minorHAnsi"/>
          <w:b/>
          <w:color w:val="000000" w:themeColor="text1"/>
          <w:sz w:val="22"/>
          <w:szCs w:val="22"/>
        </w:rPr>
        <w:t>TOAD</w:t>
      </w:r>
      <w:r w:rsidRPr="00457221">
        <w:rPr>
          <w:rFonts w:asciiTheme="minorHAnsi" w:hAnsiTheme="minorHAnsi"/>
          <w:color w:val="000000" w:themeColor="text1"/>
          <w:sz w:val="22"/>
          <w:szCs w:val="22"/>
        </w:rPr>
        <w:t>.</w:t>
      </w:r>
    </w:p>
    <w:p w14:paraId="49389378"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Having good knowledge on Claims, Benefits, Provider and Contract affiliations.</w:t>
      </w:r>
    </w:p>
    <w:p w14:paraId="1A7E31CC" w14:textId="77777777" w:rsidR="00FE54C2"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Created documentation for migration and performed extensive testing during the various phases of product implementation.</w:t>
      </w:r>
    </w:p>
    <w:p w14:paraId="7649125B"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Designed and developed the logic for handling </w:t>
      </w:r>
      <w:r w:rsidRPr="00457221">
        <w:rPr>
          <w:rFonts w:asciiTheme="minorHAnsi" w:hAnsiTheme="minorHAnsi"/>
          <w:b/>
          <w:color w:val="000000" w:themeColor="text1"/>
          <w:sz w:val="22"/>
        </w:rPr>
        <w:t>Slowly Changing Dimension</w:t>
      </w:r>
      <w:r w:rsidRPr="00457221">
        <w:rPr>
          <w:rFonts w:asciiTheme="minorHAnsi" w:hAnsiTheme="minorHAnsi"/>
          <w:color w:val="000000" w:themeColor="text1"/>
          <w:sz w:val="22"/>
        </w:rPr>
        <w:t xml:space="preserve"> tables load by flagging the record using update strategy for populating the desired</w:t>
      </w:r>
      <w:r w:rsidR="00857696" w:rsidRPr="00457221">
        <w:rPr>
          <w:rFonts w:asciiTheme="minorHAnsi" w:hAnsiTheme="minorHAnsi"/>
          <w:color w:val="000000" w:themeColor="text1"/>
          <w:sz w:val="22"/>
        </w:rPr>
        <w:t>.</w:t>
      </w:r>
    </w:p>
    <w:p w14:paraId="6C52368D"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Developed </w:t>
      </w:r>
      <w:r w:rsidRPr="00457221">
        <w:rPr>
          <w:rFonts w:asciiTheme="minorHAnsi" w:hAnsiTheme="minorHAnsi"/>
          <w:b/>
          <w:color w:val="000000" w:themeColor="text1"/>
          <w:sz w:val="22"/>
        </w:rPr>
        <w:t xml:space="preserve">reusable </w:t>
      </w:r>
      <w:proofErr w:type="spellStart"/>
      <w:r w:rsidRPr="00457221">
        <w:rPr>
          <w:rFonts w:asciiTheme="minorHAnsi" w:hAnsiTheme="minorHAnsi"/>
          <w:b/>
          <w:color w:val="000000" w:themeColor="text1"/>
          <w:sz w:val="22"/>
        </w:rPr>
        <w:t>mappletsand</w:t>
      </w:r>
      <w:proofErr w:type="spellEnd"/>
      <w:r w:rsidRPr="00457221">
        <w:rPr>
          <w:rFonts w:asciiTheme="minorHAnsi" w:hAnsiTheme="minorHAnsi"/>
          <w:b/>
          <w:color w:val="000000" w:themeColor="text1"/>
          <w:sz w:val="22"/>
        </w:rPr>
        <w:t xml:space="preserve"> transformations</w:t>
      </w:r>
      <w:r w:rsidRPr="00457221">
        <w:rPr>
          <w:rFonts w:asciiTheme="minorHAnsi" w:hAnsiTheme="minorHAnsi"/>
          <w:color w:val="000000" w:themeColor="text1"/>
          <w:sz w:val="22"/>
        </w:rPr>
        <w:t xml:space="preserve"> for reusable business calculations</w:t>
      </w:r>
      <w:r w:rsidR="00857696" w:rsidRPr="00457221">
        <w:rPr>
          <w:rFonts w:asciiTheme="minorHAnsi" w:hAnsiTheme="minorHAnsi"/>
          <w:color w:val="000000" w:themeColor="text1"/>
          <w:sz w:val="22"/>
        </w:rPr>
        <w:t>.</w:t>
      </w:r>
    </w:p>
    <w:p w14:paraId="2903A50D"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Used </w:t>
      </w:r>
      <w:r w:rsidR="00021D67" w:rsidRPr="00457221">
        <w:rPr>
          <w:rFonts w:asciiTheme="minorHAnsi" w:hAnsiTheme="minorHAnsi"/>
          <w:b/>
          <w:color w:val="000000" w:themeColor="text1"/>
          <w:sz w:val="22"/>
        </w:rPr>
        <w:t>Exception H</w:t>
      </w:r>
      <w:r w:rsidRPr="00457221">
        <w:rPr>
          <w:rFonts w:asciiTheme="minorHAnsi" w:hAnsiTheme="minorHAnsi"/>
          <w:b/>
          <w:color w:val="000000" w:themeColor="text1"/>
          <w:sz w:val="22"/>
        </w:rPr>
        <w:t>a</w:t>
      </w:r>
      <w:r w:rsidR="00021D67" w:rsidRPr="00457221">
        <w:rPr>
          <w:rFonts w:asciiTheme="minorHAnsi" w:hAnsiTheme="minorHAnsi"/>
          <w:b/>
          <w:color w:val="000000" w:themeColor="text1"/>
          <w:sz w:val="22"/>
        </w:rPr>
        <w:t>ndling L</w:t>
      </w:r>
      <w:r w:rsidRPr="00457221">
        <w:rPr>
          <w:rFonts w:asciiTheme="minorHAnsi" w:hAnsiTheme="minorHAnsi"/>
          <w:b/>
          <w:color w:val="000000" w:themeColor="text1"/>
          <w:sz w:val="22"/>
        </w:rPr>
        <w:t>ogic</w:t>
      </w:r>
      <w:r w:rsidRPr="00457221">
        <w:rPr>
          <w:rFonts w:asciiTheme="minorHAnsi" w:hAnsiTheme="minorHAnsi"/>
          <w:color w:val="000000" w:themeColor="text1"/>
          <w:sz w:val="22"/>
        </w:rPr>
        <w:t xml:space="preserve"> in all mappings to handle the null values or rejected rows</w:t>
      </w:r>
      <w:r w:rsidR="00857696" w:rsidRPr="00457221">
        <w:rPr>
          <w:rFonts w:asciiTheme="minorHAnsi" w:hAnsiTheme="minorHAnsi"/>
          <w:color w:val="000000" w:themeColor="text1"/>
          <w:sz w:val="22"/>
        </w:rPr>
        <w:t>.</w:t>
      </w:r>
    </w:p>
    <w:p w14:paraId="0BDFB7DF"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Tuned the </w:t>
      </w:r>
      <w:r w:rsidRPr="00457221">
        <w:rPr>
          <w:rFonts w:asciiTheme="minorHAnsi" w:hAnsiTheme="minorHAnsi"/>
          <w:b/>
          <w:color w:val="000000" w:themeColor="text1"/>
          <w:sz w:val="22"/>
        </w:rPr>
        <w:t>ETL</w:t>
      </w:r>
      <w:r w:rsidRPr="00457221">
        <w:rPr>
          <w:rFonts w:asciiTheme="minorHAnsi" w:hAnsiTheme="minorHAnsi"/>
          <w:color w:val="000000" w:themeColor="text1"/>
          <w:sz w:val="22"/>
        </w:rPr>
        <w:t xml:space="preserve"> components to gain the performance and to avoid business continuity.</w:t>
      </w:r>
    </w:p>
    <w:p w14:paraId="209D98D1"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Worked with Persistent Caches for </w:t>
      </w:r>
      <w:r w:rsidRPr="00457221">
        <w:rPr>
          <w:rFonts w:asciiTheme="minorHAnsi" w:hAnsiTheme="minorHAnsi"/>
          <w:b/>
          <w:color w:val="000000" w:themeColor="text1"/>
          <w:sz w:val="22"/>
        </w:rPr>
        <w:t>Conformed Dimensions</w:t>
      </w:r>
      <w:r w:rsidRPr="00457221">
        <w:rPr>
          <w:rFonts w:asciiTheme="minorHAnsi" w:hAnsiTheme="minorHAnsi"/>
          <w:color w:val="000000" w:themeColor="text1"/>
          <w:sz w:val="22"/>
        </w:rPr>
        <w:t xml:space="preserve"> for the better performance and faster data load to the </w:t>
      </w:r>
      <w:r w:rsidR="00021D67" w:rsidRPr="00457221">
        <w:rPr>
          <w:rFonts w:asciiTheme="minorHAnsi" w:hAnsiTheme="minorHAnsi"/>
          <w:b/>
          <w:color w:val="000000" w:themeColor="text1"/>
          <w:sz w:val="22"/>
        </w:rPr>
        <w:t>Data W</w:t>
      </w:r>
      <w:r w:rsidRPr="00457221">
        <w:rPr>
          <w:rFonts w:asciiTheme="minorHAnsi" w:hAnsiTheme="minorHAnsi"/>
          <w:b/>
          <w:color w:val="000000" w:themeColor="text1"/>
          <w:sz w:val="22"/>
        </w:rPr>
        <w:t>arehouse</w:t>
      </w:r>
      <w:r w:rsidR="00021D67" w:rsidRPr="00457221">
        <w:rPr>
          <w:rFonts w:asciiTheme="minorHAnsi" w:hAnsiTheme="minorHAnsi"/>
          <w:b/>
          <w:color w:val="000000" w:themeColor="text1"/>
          <w:sz w:val="22"/>
        </w:rPr>
        <w:t>.</w:t>
      </w:r>
    </w:p>
    <w:p w14:paraId="58FC433F"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Involved in </w:t>
      </w:r>
      <w:r w:rsidRPr="00457221">
        <w:rPr>
          <w:rFonts w:asciiTheme="minorHAnsi" w:hAnsiTheme="minorHAnsi"/>
          <w:b/>
          <w:color w:val="000000" w:themeColor="text1"/>
          <w:sz w:val="22"/>
        </w:rPr>
        <w:t>performance tuning</w:t>
      </w:r>
      <w:r w:rsidRPr="00457221">
        <w:rPr>
          <w:rFonts w:asciiTheme="minorHAnsi" w:hAnsiTheme="minorHAnsi"/>
          <w:color w:val="000000" w:themeColor="text1"/>
          <w:sz w:val="22"/>
        </w:rPr>
        <w:t xml:space="preserve"> and </w:t>
      </w:r>
      <w:r w:rsidRPr="00457221">
        <w:rPr>
          <w:rFonts w:asciiTheme="minorHAnsi" w:hAnsiTheme="minorHAnsi"/>
          <w:b/>
          <w:color w:val="000000" w:themeColor="text1"/>
          <w:sz w:val="22"/>
        </w:rPr>
        <w:t>optimization</w:t>
      </w:r>
      <w:r w:rsidRPr="00457221">
        <w:rPr>
          <w:rFonts w:asciiTheme="minorHAnsi" w:hAnsiTheme="minorHAnsi"/>
          <w:color w:val="000000" w:themeColor="text1"/>
          <w:sz w:val="22"/>
        </w:rPr>
        <w:t xml:space="preserve"> of Informatica Mappings and Sessions using partitions and data/index cache to manage very large volume of data</w:t>
      </w:r>
      <w:r w:rsidR="00857696" w:rsidRPr="00457221">
        <w:rPr>
          <w:rFonts w:asciiTheme="minorHAnsi" w:hAnsiTheme="minorHAnsi"/>
          <w:color w:val="000000" w:themeColor="text1"/>
          <w:sz w:val="22"/>
        </w:rPr>
        <w:t>.</w:t>
      </w:r>
    </w:p>
    <w:p w14:paraId="60ACA000" w14:textId="77777777" w:rsidR="00B3532E" w:rsidRPr="00457221" w:rsidRDefault="00B3532E" w:rsidP="002A2BD1">
      <w:pPr>
        <w:pStyle w:val="Normal1"/>
        <w:numPr>
          <w:ilvl w:val="0"/>
          <w:numId w:val="6"/>
        </w:numPr>
        <w:ind w:right="-42"/>
        <w:rPr>
          <w:rFonts w:asciiTheme="minorHAnsi" w:hAnsiTheme="minorHAnsi"/>
          <w:color w:val="000000" w:themeColor="text1"/>
          <w:sz w:val="22"/>
        </w:rPr>
      </w:pPr>
      <w:r w:rsidRPr="00457221">
        <w:rPr>
          <w:rFonts w:asciiTheme="minorHAnsi" w:hAnsiTheme="minorHAnsi"/>
          <w:color w:val="000000" w:themeColor="text1"/>
          <w:sz w:val="22"/>
        </w:rPr>
        <w:t xml:space="preserve">Performed </w:t>
      </w:r>
      <w:r w:rsidRPr="00457221">
        <w:rPr>
          <w:rFonts w:asciiTheme="minorHAnsi" w:hAnsiTheme="minorHAnsi"/>
          <w:b/>
          <w:color w:val="000000" w:themeColor="text1"/>
          <w:sz w:val="22"/>
        </w:rPr>
        <w:t>query overrides in Lookup Transformation</w:t>
      </w:r>
      <w:r w:rsidRPr="00457221">
        <w:rPr>
          <w:rFonts w:asciiTheme="minorHAnsi" w:hAnsiTheme="minorHAnsi"/>
          <w:color w:val="000000" w:themeColor="text1"/>
          <w:sz w:val="22"/>
        </w:rPr>
        <w:t xml:space="preserve"> as and when required to improve the performance of the Mappings</w:t>
      </w:r>
      <w:r w:rsidR="00857696" w:rsidRPr="00457221">
        <w:rPr>
          <w:rFonts w:asciiTheme="minorHAnsi" w:hAnsiTheme="minorHAnsi"/>
          <w:color w:val="000000" w:themeColor="text1"/>
          <w:sz w:val="22"/>
        </w:rPr>
        <w:t>.</w:t>
      </w:r>
    </w:p>
    <w:p w14:paraId="59831137" w14:textId="77777777" w:rsidR="00B1586F" w:rsidRPr="00457221" w:rsidRDefault="00FE54C2" w:rsidP="002A2BD1">
      <w:pPr>
        <w:numPr>
          <w:ilvl w:val="0"/>
          <w:numId w:val="6"/>
        </w:numPr>
        <w:contextualSpacing/>
        <w:rPr>
          <w:rFonts w:asciiTheme="minorHAnsi" w:hAnsiTheme="minorHAnsi"/>
          <w:color w:val="000000" w:themeColor="text1"/>
          <w:sz w:val="22"/>
          <w:szCs w:val="22"/>
        </w:rPr>
      </w:pPr>
      <w:r w:rsidRPr="00457221">
        <w:rPr>
          <w:rFonts w:asciiTheme="minorHAnsi" w:hAnsiTheme="minorHAnsi"/>
          <w:color w:val="000000" w:themeColor="text1"/>
          <w:sz w:val="22"/>
          <w:szCs w:val="22"/>
        </w:rPr>
        <w:t>Used Clear case for version controlling and Clear Quest for ticketing system.</w:t>
      </w:r>
    </w:p>
    <w:p w14:paraId="50587F92" w14:textId="4DED1299" w:rsidR="00FE54C2" w:rsidRPr="00457221" w:rsidRDefault="00C50E49" w:rsidP="002A2BD1">
      <w:pPr>
        <w:contextualSpacing/>
        <w:rPr>
          <w:rFonts w:asciiTheme="minorHAnsi" w:hAnsiTheme="minorHAnsi"/>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E57924" w:rsidRPr="00457221">
        <w:rPr>
          <w:rFonts w:asciiTheme="minorHAnsi" w:hAnsiTheme="minorHAnsi"/>
          <w:b/>
          <w:color w:val="000000" w:themeColor="text1"/>
          <w:sz w:val="22"/>
          <w:szCs w:val="22"/>
        </w:rPr>
        <w:t xml:space="preserve"> Database 9i</w:t>
      </w:r>
      <w:r w:rsidR="00FE54C2" w:rsidRPr="00457221">
        <w:rPr>
          <w:rFonts w:asciiTheme="minorHAnsi" w:hAnsiTheme="minorHAnsi"/>
          <w:b/>
          <w:color w:val="000000" w:themeColor="text1"/>
          <w:sz w:val="22"/>
          <w:szCs w:val="22"/>
        </w:rPr>
        <w:t>/10g, Oracle APEX 3.</w:t>
      </w:r>
      <w:r w:rsidR="009961AD" w:rsidRPr="00457221">
        <w:rPr>
          <w:rFonts w:asciiTheme="minorHAnsi" w:hAnsiTheme="minorHAnsi"/>
          <w:b/>
          <w:color w:val="000000" w:themeColor="text1"/>
          <w:sz w:val="22"/>
          <w:szCs w:val="22"/>
        </w:rPr>
        <w:t>2</w:t>
      </w:r>
      <w:r w:rsidR="007F0477" w:rsidRPr="00457221">
        <w:rPr>
          <w:rFonts w:asciiTheme="minorHAnsi" w:hAnsiTheme="minorHAnsi"/>
          <w:b/>
          <w:color w:val="000000" w:themeColor="text1"/>
          <w:sz w:val="22"/>
          <w:szCs w:val="22"/>
        </w:rPr>
        <w:t>,</w:t>
      </w:r>
      <w:r w:rsidR="009961AD" w:rsidRPr="00457221">
        <w:rPr>
          <w:rFonts w:asciiTheme="minorHAnsi" w:hAnsiTheme="minorHAnsi"/>
          <w:b/>
          <w:color w:val="000000" w:themeColor="text1"/>
          <w:sz w:val="22"/>
          <w:szCs w:val="22"/>
        </w:rPr>
        <w:t xml:space="preserve"> </w:t>
      </w:r>
      <w:r w:rsidR="00FE54C2" w:rsidRPr="00457221">
        <w:rPr>
          <w:rFonts w:asciiTheme="minorHAnsi" w:hAnsiTheme="minorHAnsi"/>
          <w:b/>
          <w:color w:val="000000" w:themeColor="text1"/>
          <w:sz w:val="22"/>
          <w:szCs w:val="22"/>
        </w:rPr>
        <w:t>Windows XP, UNIX, SQL Loader, TOAD, Oracle Forms 10g, Oracle Reports 10g,</w:t>
      </w:r>
      <w:r w:rsidR="007F0477" w:rsidRPr="00457221">
        <w:rPr>
          <w:rFonts w:asciiTheme="minorHAnsi" w:hAnsiTheme="minorHAnsi"/>
          <w:b/>
          <w:color w:val="000000" w:themeColor="text1"/>
          <w:sz w:val="22"/>
          <w:szCs w:val="22"/>
        </w:rPr>
        <w:t xml:space="preserve"> XML, SQL, PLSQL</w:t>
      </w:r>
      <w:r w:rsidR="00FE54C2" w:rsidRPr="00457221">
        <w:rPr>
          <w:rFonts w:asciiTheme="minorHAnsi" w:hAnsiTheme="minorHAnsi"/>
          <w:b/>
          <w:color w:val="000000" w:themeColor="text1"/>
          <w:sz w:val="22"/>
          <w:szCs w:val="22"/>
        </w:rPr>
        <w:t>, Informatica Power Center 8.1</w:t>
      </w:r>
    </w:p>
    <w:p w14:paraId="6E22D40F" w14:textId="77777777" w:rsidR="00FE54C2" w:rsidRPr="00457221" w:rsidRDefault="00FE54C2" w:rsidP="002A2BD1">
      <w:pPr>
        <w:rPr>
          <w:rFonts w:asciiTheme="minorHAnsi" w:hAnsiTheme="minorHAnsi"/>
          <w:b/>
          <w:color w:val="000000" w:themeColor="text1"/>
          <w:sz w:val="22"/>
          <w:szCs w:val="22"/>
        </w:rPr>
      </w:pPr>
    </w:p>
    <w:p w14:paraId="492E435A" w14:textId="4D3E0DF1" w:rsidR="00DA1863" w:rsidRPr="00457221" w:rsidRDefault="00FF3EF6" w:rsidP="002A2BD1">
      <w:pPr>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t xml:space="preserve">UNITED COMMERCIAL </w:t>
      </w:r>
      <w:r w:rsidR="001944D4" w:rsidRPr="00457221">
        <w:rPr>
          <w:rFonts w:asciiTheme="minorHAnsi" w:hAnsiTheme="minorHAnsi"/>
          <w:b/>
          <w:color w:val="000000" w:themeColor="text1"/>
          <w:sz w:val="22"/>
          <w:szCs w:val="22"/>
        </w:rPr>
        <w:t>BANK</w:t>
      </w:r>
      <w:r w:rsidR="00F16FBA" w:rsidRPr="00457221">
        <w:rPr>
          <w:rFonts w:asciiTheme="minorHAnsi" w:hAnsiTheme="minorHAnsi"/>
          <w:b/>
          <w:color w:val="000000" w:themeColor="text1"/>
          <w:sz w:val="22"/>
          <w:szCs w:val="22"/>
        </w:rPr>
        <w:t>LTD</w:t>
      </w:r>
      <w:r w:rsidR="000D55B7" w:rsidRPr="00457221">
        <w:rPr>
          <w:rFonts w:asciiTheme="minorHAnsi" w:hAnsiTheme="minorHAnsi"/>
          <w:b/>
          <w:color w:val="000000" w:themeColor="text1"/>
          <w:sz w:val="22"/>
          <w:szCs w:val="22"/>
        </w:rPr>
        <w:t>, Hyderabad, India</w:t>
      </w:r>
      <w:r w:rsidR="006A3D90" w:rsidRPr="00457221">
        <w:rPr>
          <w:rFonts w:asciiTheme="minorHAnsi" w:hAnsiTheme="minorHAnsi"/>
          <w:b/>
          <w:color w:val="000000" w:themeColor="text1"/>
          <w:sz w:val="22"/>
          <w:szCs w:val="22"/>
        </w:rPr>
        <w:t xml:space="preserve">                                     </w:t>
      </w:r>
      <w:r w:rsidR="001944D4" w:rsidRPr="00457221">
        <w:rPr>
          <w:rFonts w:asciiTheme="minorHAnsi" w:hAnsiTheme="minorHAnsi"/>
          <w:b/>
          <w:color w:val="000000" w:themeColor="text1"/>
          <w:sz w:val="22"/>
          <w:szCs w:val="22"/>
        </w:rPr>
        <w:t xml:space="preserve">    </w:t>
      </w:r>
      <w:r w:rsidR="001F2AE8" w:rsidRPr="00457221">
        <w:rPr>
          <w:rFonts w:asciiTheme="minorHAnsi" w:hAnsiTheme="minorHAnsi"/>
          <w:b/>
          <w:color w:val="000000" w:themeColor="text1"/>
          <w:sz w:val="22"/>
          <w:szCs w:val="22"/>
        </w:rPr>
        <w:t xml:space="preserve">                    </w:t>
      </w:r>
      <w:r w:rsidR="002A2BD1" w:rsidRPr="00457221">
        <w:rPr>
          <w:rFonts w:asciiTheme="minorHAnsi" w:hAnsiTheme="minorHAnsi"/>
          <w:b/>
          <w:color w:val="000000" w:themeColor="text1"/>
          <w:sz w:val="22"/>
          <w:szCs w:val="22"/>
        </w:rPr>
        <w:tab/>
      </w:r>
      <w:r w:rsidR="002A2BD1" w:rsidRPr="00457221">
        <w:rPr>
          <w:rFonts w:asciiTheme="minorHAnsi" w:hAnsiTheme="minorHAnsi"/>
          <w:b/>
          <w:color w:val="000000" w:themeColor="text1"/>
          <w:sz w:val="22"/>
          <w:szCs w:val="22"/>
        </w:rPr>
        <w:tab/>
      </w:r>
      <w:r w:rsidR="004629CE" w:rsidRPr="00457221">
        <w:rPr>
          <w:rFonts w:asciiTheme="minorHAnsi" w:hAnsiTheme="minorHAnsi"/>
          <w:b/>
          <w:color w:val="000000" w:themeColor="text1"/>
          <w:sz w:val="22"/>
          <w:szCs w:val="22"/>
        </w:rPr>
        <w:t>Jul‘1</w:t>
      </w:r>
      <w:r w:rsidR="001944D4" w:rsidRPr="00457221">
        <w:rPr>
          <w:rFonts w:asciiTheme="minorHAnsi" w:hAnsiTheme="minorHAnsi"/>
          <w:b/>
          <w:color w:val="000000" w:themeColor="text1"/>
          <w:sz w:val="22"/>
          <w:szCs w:val="22"/>
        </w:rPr>
        <w:t>1</w:t>
      </w:r>
      <w:r w:rsidR="004629CE" w:rsidRPr="00457221">
        <w:rPr>
          <w:rFonts w:asciiTheme="minorHAnsi" w:hAnsiTheme="minorHAnsi"/>
          <w:b/>
          <w:color w:val="000000" w:themeColor="text1"/>
          <w:sz w:val="22"/>
          <w:szCs w:val="22"/>
        </w:rPr>
        <w:t>- Feb</w:t>
      </w:r>
      <w:r w:rsidR="00F16FBA" w:rsidRPr="00457221">
        <w:rPr>
          <w:rFonts w:asciiTheme="minorHAnsi" w:hAnsiTheme="minorHAnsi"/>
          <w:b/>
          <w:color w:val="000000" w:themeColor="text1"/>
          <w:sz w:val="22"/>
          <w:szCs w:val="22"/>
        </w:rPr>
        <w:t>‘1</w:t>
      </w:r>
      <w:r w:rsidR="001944D4" w:rsidRPr="00457221">
        <w:rPr>
          <w:rFonts w:asciiTheme="minorHAnsi" w:hAnsiTheme="minorHAnsi"/>
          <w:b/>
          <w:color w:val="000000" w:themeColor="text1"/>
          <w:sz w:val="22"/>
          <w:szCs w:val="22"/>
        </w:rPr>
        <w:t>2</w:t>
      </w:r>
    </w:p>
    <w:p w14:paraId="0EDAAFEF" w14:textId="77777777" w:rsidR="00FE54C2" w:rsidRPr="00457221" w:rsidRDefault="00FE54C2" w:rsidP="002A2BD1">
      <w:pPr>
        <w:outlineLvl w:val="0"/>
        <w:rPr>
          <w:rFonts w:asciiTheme="minorHAnsi" w:hAnsiTheme="minorHAnsi"/>
          <w:b/>
          <w:color w:val="000000" w:themeColor="text1"/>
          <w:sz w:val="22"/>
          <w:szCs w:val="22"/>
        </w:rPr>
      </w:pPr>
      <w:r w:rsidRPr="00457221">
        <w:rPr>
          <w:rFonts w:asciiTheme="minorHAnsi" w:hAnsiTheme="minorHAnsi"/>
          <w:b/>
          <w:color w:val="000000" w:themeColor="text1"/>
          <w:sz w:val="22"/>
          <w:szCs w:val="22"/>
        </w:rPr>
        <w:lastRenderedPageBreak/>
        <w:t>Oracle PL/SQL Developer</w:t>
      </w:r>
    </w:p>
    <w:p w14:paraId="769C2E4D" w14:textId="77777777" w:rsidR="00FE54C2" w:rsidRPr="00457221" w:rsidRDefault="00FE54C2" w:rsidP="002A2BD1">
      <w:pPr>
        <w:outlineLvl w:val="0"/>
        <w:rPr>
          <w:rFonts w:asciiTheme="minorHAnsi" w:hAnsiTheme="minorHAnsi"/>
          <w:color w:val="000000" w:themeColor="text1"/>
          <w:sz w:val="22"/>
          <w:szCs w:val="22"/>
          <w:u w:val="single"/>
        </w:rPr>
      </w:pPr>
      <w:r w:rsidRPr="00457221">
        <w:rPr>
          <w:rFonts w:asciiTheme="minorHAnsi" w:hAnsiTheme="minorHAnsi"/>
          <w:b/>
          <w:bCs/>
          <w:color w:val="000000" w:themeColor="text1"/>
          <w:sz w:val="22"/>
          <w:szCs w:val="22"/>
          <w:u w:val="single"/>
        </w:rPr>
        <w:t>Responsibilities:</w:t>
      </w:r>
    </w:p>
    <w:p w14:paraId="60A92EF1"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Created heavy stored procedures for </w:t>
      </w:r>
      <w:r w:rsidR="004229FE" w:rsidRPr="00457221">
        <w:rPr>
          <w:rFonts w:asciiTheme="minorHAnsi" w:hAnsiTheme="minorHAnsi"/>
          <w:color w:val="000000" w:themeColor="text1"/>
          <w:sz w:val="22"/>
          <w:szCs w:val="22"/>
        </w:rPr>
        <w:t>financial transaction by using P</w:t>
      </w:r>
      <w:r w:rsidRPr="00457221">
        <w:rPr>
          <w:rFonts w:asciiTheme="minorHAnsi" w:hAnsiTheme="minorHAnsi"/>
          <w:color w:val="000000" w:themeColor="text1"/>
          <w:sz w:val="22"/>
          <w:szCs w:val="22"/>
        </w:rPr>
        <w:t>rocedural parameters &amp;</w:t>
      </w:r>
      <w:r w:rsidR="004229FE" w:rsidRPr="00457221">
        <w:rPr>
          <w:rFonts w:asciiTheme="minorHAnsi" w:hAnsiTheme="minorHAnsi"/>
          <w:color w:val="000000" w:themeColor="text1"/>
          <w:sz w:val="22"/>
          <w:szCs w:val="22"/>
        </w:rPr>
        <w:t xml:space="preserve">worked with </w:t>
      </w:r>
      <w:r w:rsidR="004229FE" w:rsidRPr="00457221">
        <w:rPr>
          <w:rFonts w:asciiTheme="minorHAnsi" w:hAnsiTheme="minorHAnsi"/>
          <w:b/>
          <w:color w:val="000000" w:themeColor="text1"/>
          <w:sz w:val="22"/>
          <w:szCs w:val="22"/>
        </w:rPr>
        <w:t>Packages</w:t>
      </w:r>
      <w:r w:rsidR="004229FE" w:rsidRPr="00457221">
        <w:rPr>
          <w:rFonts w:asciiTheme="minorHAnsi" w:hAnsiTheme="minorHAnsi"/>
          <w:color w:val="000000" w:themeColor="text1"/>
          <w:sz w:val="22"/>
          <w:szCs w:val="22"/>
        </w:rPr>
        <w:t>, blocks &amp;</w:t>
      </w:r>
      <w:r w:rsidR="004229FE" w:rsidRPr="00457221">
        <w:rPr>
          <w:rFonts w:asciiTheme="minorHAnsi" w:hAnsiTheme="minorHAnsi"/>
          <w:b/>
          <w:color w:val="000000" w:themeColor="text1"/>
          <w:sz w:val="22"/>
          <w:szCs w:val="22"/>
        </w:rPr>
        <w:t>Exception H</w:t>
      </w:r>
      <w:r w:rsidRPr="00457221">
        <w:rPr>
          <w:rFonts w:asciiTheme="minorHAnsi" w:hAnsiTheme="minorHAnsi"/>
          <w:b/>
          <w:color w:val="000000" w:themeColor="text1"/>
          <w:sz w:val="22"/>
          <w:szCs w:val="22"/>
        </w:rPr>
        <w:t>andling</w:t>
      </w:r>
      <w:r w:rsidRPr="00457221">
        <w:rPr>
          <w:rFonts w:asciiTheme="minorHAnsi" w:hAnsiTheme="minorHAnsi"/>
          <w:color w:val="000000" w:themeColor="text1"/>
          <w:sz w:val="22"/>
          <w:szCs w:val="22"/>
        </w:rPr>
        <w:t xml:space="preserve">. </w:t>
      </w:r>
    </w:p>
    <w:p w14:paraId="557AADD7"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Designed and Developed Oracle database Tables, Views, Indexes, and Synonyms with proper privileges.</w:t>
      </w:r>
    </w:p>
    <w:p w14:paraId="5E6BE639" w14:textId="77777777" w:rsidR="00FE54C2" w:rsidRPr="00457221" w:rsidRDefault="004229FE"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PL/SQL </w:t>
      </w:r>
      <w:r w:rsidRPr="00457221">
        <w:rPr>
          <w:rFonts w:asciiTheme="minorHAnsi" w:hAnsiTheme="minorHAnsi"/>
          <w:b/>
          <w:color w:val="000000" w:themeColor="text1"/>
          <w:sz w:val="22"/>
          <w:szCs w:val="22"/>
        </w:rPr>
        <w:t>P</w:t>
      </w:r>
      <w:r w:rsidR="00FE54C2" w:rsidRPr="00457221">
        <w:rPr>
          <w:rFonts w:asciiTheme="minorHAnsi" w:hAnsiTheme="minorHAnsi"/>
          <w:b/>
          <w:color w:val="000000" w:themeColor="text1"/>
          <w:sz w:val="22"/>
          <w:szCs w:val="22"/>
        </w:rPr>
        <w:t>ackages</w:t>
      </w:r>
      <w:r w:rsidR="00FE54C2" w:rsidRPr="00457221">
        <w:rPr>
          <w:rFonts w:asciiTheme="minorHAnsi" w:hAnsiTheme="minorHAnsi"/>
          <w:color w:val="000000" w:themeColor="text1"/>
          <w:sz w:val="22"/>
          <w:szCs w:val="22"/>
        </w:rPr>
        <w:t xml:space="preserve"> for generating various feeds from oracle database using UTL_FILE utility in the client’s secure data transmission server.</w:t>
      </w:r>
    </w:p>
    <w:p w14:paraId="6C6BFFBB"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Developed UNIX scripts for transmitting files from the secure server to the customer specified server, using various FTP batch processes.</w:t>
      </w:r>
    </w:p>
    <w:p w14:paraId="063E9FC6"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Used SQL*Loaders to download the data into database from the text files and spread sheets.</w:t>
      </w:r>
    </w:p>
    <w:p w14:paraId="2B8425B4"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Extracted data from the XML files transmitted to the bank and loaded them efficiently into oracle temp tables for day to day customer financial transaction reconciliation.</w:t>
      </w:r>
    </w:p>
    <w:p w14:paraId="35B141D7"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Designed and implemented client-server application using </w:t>
      </w:r>
      <w:r w:rsidRPr="00457221">
        <w:rPr>
          <w:rFonts w:asciiTheme="minorHAnsi" w:hAnsiTheme="minorHAnsi"/>
          <w:b/>
          <w:color w:val="000000" w:themeColor="text1"/>
          <w:sz w:val="22"/>
          <w:szCs w:val="22"/>
        </w:rPr>
        <w:t>Oracle Forms 10g</w:t>
      </w:r>
      <w:r w:rsidRPr="00457221">
        <w:rPr>
          <w:rFonts w:asciiTheme="minorHAnsi" w:hAnsiTheme="minorHAnsi"/>
          <w:color w:val="000000" w:themeColor="text1"/>
          <w:sz w:val="22"/>
          <w:szCs w:val="22"/>
        </w:rPr>
        <w:t>.</w:t>
      </w:r>
    </w:p>
    <w:p w14:paraId="6C37AF2B"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Involved in the gene</w:t>
      </w:r>
      <w:r w:rsidR="004229FE" w:rsidRPr="00457221">
        <w:rPr>
          <w:rFonts w:asciiTheme="minorHAnsi" w:hAnsiTheme="minorHAnsi"/>
          <w:color w:val="000000" w:themeColor="text1"/>
          <w:sz w:val="22"/>
          <w:szCs w:val="22"/>
        </w:rPr>
        <w:t xml:space="preserve">ration of User Interface using </w:t>
      </w:r>
      <w:r w:rsidR="004229FE" w:rsidRPr="00457221">
        <w:rPr>
          <w:rFonts w:asciiTheme="minorHAnsi" w:hAnsiTheme="minorHAnsi"/>
          <w:b/>
          <w:color w:val="000000" w:themeColor="text1"/>
          <w:sz w:val="22"/>
          <w:szCs w:val="22"/>
        </w:rPr>
        <w:t>O</w:t>
      </w:r>
      <w:r w:rsidRPr="00457221">
        <w:rPr>
          <w:rFonts w:asciiTheme="minorHAnsi" w:hAnsiTheme="minorHAnsi"/>
          <w:b/>
          <w:color w:val="000000" w:themeColor="text1"/>
          <w:sz w:val="22"/>
          <w:szCs w:val="22"/>
        </w:rPr>
        <w:t>racle</w:t>
      </w:r>
      <w:r w:rsidR="004229FE" w:rsidRPr="00457221">
        <w:rPr>
          <w:rFonts w:asciiTheme="minorHAnsi" w:hAnsiTheme="minorHAnsi"/>
          <w:b/>
          <w:color w:val="000000" w:themeColor="text1"/>
          <w:sz w:val="22"/>
          <w:szCs w:val="22"/>
        </w:rPr>
        <w:t xml:space="preserve"> Forms</w:t>
      </w:r>
      <w:r w:rsidR="004229FE" w:rsidRPr="00457221">
        <w:rPr>
          <w:rFonts w:asciiTheme="minorHAnsi" w:hAnsiTheme="minorHAnsi"/>
          <w:color w:val="000000" w:themeColor="text1"/>
          <w:sz w:val="22"/>
          <w:szCs w:val="22"/>
        </w:rPr>
        <w:t xml:space="preserve"> by extensively creating </w:t>
      </w:r>
      <w:r w:rsidR="004229FE" w:rsidRPr="00457221">
        <w:rPr>
          <w:rFonts w:asciiTheme="minorHAnsi" w:hAnsiTheme="minorHAnsi"/>
          <w:b/>
          <w:color w:val="000000" w:themeColor="text1"/>
          <w:sz w:val="22"/>
          <w:szCs w:val="22"/>
        </w:rPr>
        <w:t>F</w:t>
      </w:r>
      <w:r w:rsidRPr="00457221">
        <w:rPr>
          <w:rFonts w:asciiTheme="minorHAnsi" w:hAnsiTheme="minorHAnsi"/>
          <w:b/>
          <w:color w:val="000000" w:themeColor="text1"/>
          <w:sz w:val="22"/>
          <w:szCs w:val="22"/>
        </w:rPr>
        <w:t xml:space="preserve">orms </w:t>
      </w:r>
      <w:r w:rsidRPr="00457221">
        <w:rPr>
          <w:rFonts w:asciiTheme="minorHAnsi" w:hAnsiTheme="minorHAnsi"/>
          <w:color w:val="000000" w:themeColor="text1"/>
          <w:sz w:val="22"/>
          <w:szCs w:val="22"/>
        </w:rPr>
        <w:t>as per the client requirements.</w:t>
      </w:r>
    </w:p>
    <w:p w14:paraId="2F47EB33" w14:textId="77777777" w:rsidR="00FE54C2" w:rsidRPr="00457221" w:rsidRDefault="004229FE"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various new </w:t>
      </w:r>
      <w:r w:rsidRPr="00457221">
        <w:rPr>
          <w:rFonts w:asciiTheme="minorHAnsi" w:hAnsiTheme="minorHAnsi"/>
          <w:b/>
          <w:color w:val="000000" w:themeColor="text1"/>
          <w:sz w:val="22"/>
          <w:szCs w:val="22"/>
        </w:rPr>
        <w:t>R</w:t>
      </w:r>
      <w:r w:rsidR="00FE54C2" w:rsidRPr="00457221">
        <w:rPr>
          <w:rFonts w:asciiTheme="minorHAnsi" w:hAnsiTheme="minorHAnsi"/>
          <w:b/>
          <w:color w:val="000000" w:themeColor="text1"/>
          <w:sz w:val="22"/>
          <w:szCs w:val="22"/>
        </w:rPr>
        <w:t>eports</w:t>
      </w:r>
      <w:r w:rsidRPr="00457221">
        <w:rPr>
          <w:rFonts w:asciiTheme="minorHAnsi" w:hAnsiTheme="minorHAnsi"/>
          <w:color w:val="000000" w:themeColor="text1"/>
          <w:sz w:val="22"/>
          <w:szCs w:val="22"/>
        </w:rPr>
        <w:t xml:space="preserve"> from </w:t>
      </w:r>
      <w:r w:rsidRPr="00457221">
        <w:rPr>
          <w:rFonts w:asciiTheme="minorHAnsi" w:hAnsiTheme="minorHAnsi"/>
          <w:b/>
          <w:color w:val="000000" w:themeColor="text1"/>
          <w:sz w:val="22"/>
          <w:szCs w:val="22"/>
        </w:rPr>
        <w:t>S</w:t>
      </w:r>
      <w:r w:rsidR="00FE54C2" w:rsidRPr="00457221">
        <w:rPr>
          <w:rFonts w:asciiTheme="minorHAnsi" w:hAnsiTheme="minorHAnsi"/>
          <w:b/>
          <w:color w:val="000000" w:themeColor="text1"/>
          <w:sz w:val="22"/>
          <w:szCs w:val="22"/>
        </w:rPr>
        <w:t>cratch</w:t>
      </w:r>
      <w:r w:rsidR="00FE54C2" w:rsidRPr="00457221">
        <w:rPr>
          <w:rFonts w:asciiTheme="minorHAnsi" w:hAnsiTheme="minorHAnsi"/>
          <w:color w:val="000000" w:themeColor="text1"/>
          <w:sz w:val="22"/>
          <w:szCs w:val="22"/>
        </w:rPr>
        <w:t xml:space="preserve"> utilizing </w:t>
      </w:r>
      <w:r w:rsidR="00FE54C2" w:rsidRPr="00457221">
        <w:rPr>
          <w:rFonts w:asciiTheme="minorHAnsi" w:hAnsiTheme="minorHAnsi"/>
          <w:b/>
          <w:color w:val="000000" w:themeColor="text1"/>
          <w:sz w:val="22"/>
          <w:szCs w:val="22"/>
        </w:rPr>
        <w:t>Oracle Reports 10g</w:t>
      </w:r>
      <w:r w:rsidR="00FE54C2" w:rsidRPr="00457221">
        <w:rPr>
          <w:rFonts w:asciiTheme="minorHAnsi" w:hAnsiTheme="minorHAnsi"/>
          <w:color w:val="000000" w:themeColor="text1"/>
          <w:sz w:val="22"/>
          <w:szCs w:val="22"/>
        </w:rPr>
        <w:t xml:space="preserve"> for day to day validations.</w:t>
      </w:r>
    </w:p>
    <w:p w14:paraId="7516D0A0"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Developed </w:t>
      </w:r>
      <w:r w:rsidRPr="00457221">
        <w:rPr>
          <w:rFonts w:asciiTheme="minorHAnsi" w:hAnsiTheme="minorHAnsi"/>
          <w:b/>
          <w:color w:val="000000" w:themeColor="text1"/>
          <w:sz w:val="22"/>
          <w:szCs w:val="22"/>
        </w:rPr>
        <w:t>ETL</w:t>
      </w:r>
      <w:r w:rsidRPr="00457221">
        <w:rPr>
          <w:rFonts w:asciiTheme="minorHAnsi" w:hAnsiTheme="minorHAnsi"/>
          <w:color w:val="000000" w:themeColor="text1"/>
          <w:sz w:val="22"/>
          <w:szCs w:val="22"/>
        </w:rPr>
        <w:t xml:space="preserve"> mappings, transformations using </w:t>
      </w:r>
      <w:r w:rsidRPr="00457221">
        <w:rPr>
          <w:rFonts w:asciiTheme="minorHAnsi" w:hAnsiTheme="minorHAnsi"/>
          <w:b/>
          <w:color w:val="000000" w:themeColor="text1"/>
          <w:sz w:val="22"/>
          <w:szCs w:val="22"/>
        </w:rPr>
        <w:t>Informatica Power Center 8.1</w:t>
      </w:r>
      <w:r w:rsidRPr="00457221">
        <w:rPr>
          <w:rFonts w:asciiTheme="minorHAnsi" w:hAnsiTheme="minorHAnsi"/>
          <w:color w:val="000000" w:themeColor="text1"/>
          <w:sz w:val="22"/>
          <w:szCs w:val="22"/>
        </w:rPr>
        <w:t>.</w:t>
      </w:r>
    </w:p>
    <w:p w14:paraId="074E86CF"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 xml:space="preserve">Created various </w:t>
      </w:r>
      <w:proofErr w:type="spellStart"/>
      <w:r w:rsidRPr="00457221">
        <w:rPr>
          <w:rFonts w:asciiTheme="minorHAnsi" w:hAnsiTheme="minorHAnsi"/>
          <w:color w:val="000000" w:themeColor="text1"/>
          <w:sz w:val="22"/>
          <w:szCs w:val="22"/>
        </w:rPr>
        <w:t>adhoc</w:t>
      </w:r>
      <w:proofErr w:type="spellEnd"/>
      <w:r w:rsidRPr="00457221">
        <w:rPr>
          <w:rFonts w:asciiTheme="minorHAnsi" w:hAnsiTheme="minorHAnsi"/>
          <w:color w:val="000000" w:themeColor="text1"/>
          <w:sz w:val="22"/>
          <w:szCs w:val="22"/>
        </w:rPr>
        <w:t xml:space="preserve"> reports as of when required for the production analysis and bug fixing.</w:t>
      </w:r>
    </w:p>
    <w:p w14:paraId="6A967043" w14:textId="77777777" w:rsidR="00FE54C2"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Converted reports to browser supportable XML format.</w:t>
      </w:r>
    </w:p>
    <w:p w14:paraId="285DBBF8" w14:textId="77777777" w:rsidR="00B1586F" w:rsidRPr="00457221" w:rsidRDefault="00FE54C2" w:rsidP="002A2BD1">
      <w:pPr>
        <w:numPr>
          <w:ilvl w:val="0"/>
          <w:numId w:val="3"/>
        </w:numPr>
        <w:autoSpaceDE w:val="0"/>
        <w:rPr>
          <w:rFonts w:asciiTheme="minorHAnsi" w:hAnsiTheme="minorHAnsi"/>
          <w:color w:val="000000" w:themeColor="text1"/>
          <w:sz w:val="22"/>
          <w:szCs w:val="22"/>
        </w:rPr>
      </w:pPr>
      <w:r w:rsidRPr="00457221">
        <w:rPr>
          <w:rFonts w:asciiTheme="minorHAnsi" w:hAnsiTheme="minorHAnsi"/>
          <w:color w:val="000000" w:themeColor="text1"/>
          <w:sz w:val="22"/>
          <w:szCs w:val="22"/>
        </w:rPr>
        <w:t>Extensively utilized</w:t>
      </w:r>
      <w:r w:rsidRPr="00457221">
        <w:rPr>
          <w:rFonts w:asciiTheme="minorHAnsi" w:hAnsiTheme="minorHAnsi"/>
          <w:b/>
          <w:color w:val="000000" w:themeColor="text1"/>
          <w:sz w:val="22"/>
          <w:szCs w:val="22"/>
        </w:rPr>
        <w:t xml:space="preserve"> TOAD</w:t>
      </w:r>
      <w:r w:rsidR="004229FE" w:rsidRPr="00457221">
        <w:rPr>
          <w:rFonts w:asciiTheme="minorHAnsi" w:hAnsiTheme="minorHAnsi"/>
          <w:color w:val="000000" w:themeColor="text1"/>
          <w:sz w:val="22"/>
          <w:szCs w:val="22"/>
        </w:rPr>
        <w:t xml:space="preserve"> for </w:t>
      </w:r>
      <w:r w:rsidR="004229FE" w:rsidRPr="00457221">
        <w:rPr>
          <w:rFonts w:asciiTheme="minorHAnsi" w:hAnsiTheme="minorHAnsi"/>
          <w:b/>
          <w:color w:val="000000" w:themeColor="text1"/>
          <w:sz w:val="22"/>
          <w:szCs w:val="22"/>
        </w:rPr>
        <w:t>Performance T</w:t>
      </w:r>
      <w:r w:rsidRPr="00457221">
        <w:rPr>
          <w:rFonts w:asciiTheme="minorHAnsi" w:hAnsiTheme="minorHAnsi"/>
          <w:b/>
          <w:color w:val="000000" w:themeColor="text1"/>
          <w:sz w:val="22"/>
          <w:szCs w:val="22"/>
        </w:rPr>
        <w:t>uning</w:t>
      </w:r>
      <w:r w:rsidRPr="00457221">
        <w:rPr>
          <w:rFonts w:asciiTheme="minorHAnsi" w:hAnsiTheme="minorHAnsi"/>
          <w:color w:val="000000" w:themeColor="text1"/>
          <w:sz w:val="22"/>
          <w:szCs w:val="22"/>
        </w:rPr>
        <w:t xml:space="preserve"> by generating explain Plans.</w:t>
      </w:r>
    </w:p>
    <w:p w14:paraId="4E137EEF" w14:textId="77777777" w:rsidR="00270DE7" w:rsidRPr="00457221" w:rsidRDefault="00C50E49" w:rsidP="002A2BD1">
      <w:pPr>
        <w:autoSpaceDE w:val="0"/>
        <w:rPr>
          <w:rFonts w:asciiTheme="minorHAnsi" w:hAnsiTheme="minorHAnsi"/>
          <w:color w:val="000000" w:themeColor="text1"/>
          <w:sz w:val="22"/>
          <w:szCs w:val="22"/>
        </w:rPr>
      </w:pPr>
      <w:r w:rsidRPr="00457221">
        <w:rPr>
          <w:rFonts w:asciiTheme="minorHAnsi" w:hAnsiTheme="minorHAnsi"/>
          <w:b/>
          <w:bCs/>
          <w:color w:val="000000" w:themeColor="text1"/>
          <w:sz w:val="22"/>
          <w:szCs w:val="22"/>
          <w:u w:val="single"/>
        </w:rPr>
        <w:t>Environment:</w:t>
      </w:r>
      <w:r w:rsidRPr="00457221">
        <w:rPr>
          <w:rFonts w:asciiTheme="minorHAnsi" w:hAnsiTheme="minorHAnsi"/>
          <w:b/>
          <w:color w:val="000000" w:themeColor="text1"/>
          <w:sz w:val="22"/>
          <w:szCs w:val="22"/>
        </w:rPr>
        <w:t xml:space="preserve"> Oracle</w:t>
      </w:r>
      <w:r w:rsidR="00FE54C2" w:rsidRPr="00457221">
        <w:rPr>
          <w:rFonts w:asciiTheme="minorHAnsi" w:hAnsiTheme="minorHAnsi"/>
          <w:b/>
          <w:color w:val="000000" w:themeColor="text1"/>
          <w:sz w:val="22"/>
          <w:szCs w:val="22"/>
        </w:rPr>
        <w:t xml:space="preserve"> Database 10g, UNIX, Windows XP, SQL * Loader, TOAD, SQL Navigator, Oracle Reports 10g, Oracle Forms 10g, Discovere</w:t>
      </w:r>
      <w:r w:rsidR="007F0477" w:rsidRPr="00457221">
        <w:rPr>
          <w:rFonts w:asciiTheme="minorHAnsi" w:hAnsiTheme="minorHAnsi"/>
          <w:b/>
          <w:color w:val="000000" w:themeColor="text1"/>
          <w:sz w:val="22"/>
          <w:szCs w:val="22"/>
        </w:rPr>
        <w:t>r 10g, PL/SQL, UNIX, Perl, XML.</w:t>
      </w:r>
    </w:p>
    <w:p w14:paraId="2A0D30DF" w14:textId="77777777" w:rsidR="00FE54C2" w:rsidRPr="00457221" w:rsidRDefault="00FE54C2" w:rsidP="002A2BD1">
      <w:pPr>
        <w:rPr>
          <w:rFonts w:asciiTheme="minorHAnsi" w:hAnsiTheme="minorHAnsi"/>
          <w:color w:val="000000" w:themeColor="text1"/>
          <w:sz w:val="22"/>
          <w:szCs w:val="22"/>
        </w:rPr>
      </w:pPr>
    </w:p>
    <w:p w14:paraId="57189F92" w14:textId="77777777" w:rsidR="00FE54C2" w:rsidRPr="00457221" w:rsidRDefault="00FE54C2" w:rsidP="002A2BD1">
      <w:pPr>
        <w:outlineLvl w:val="0"/>
        <w:rPr>
          <w:rFonts w:asciiTheme="minorHAnsi" w:hAnsiTheme="minorHAnsi"/>
          <w:color w:val="000000" w:themeColor="text1"/>
          <w:sz w:val="22"/>
          <w:szCs w:val="22"/>
          <w:u w:val="single"/>
        </w:rPr>
      </w:pPr>
      <w:r w:rsidRPr="00457221">
        <w:rPr>
          <w:rFonts w:asciiTheme="minorHAnsi" w:hAnsiTheme="minorHAnsi"/>
          <w:b/>
          <w:color w:val="000000" w:themeColor="text1"/>
          <w:sz w:val="22"/>
          <w:szCs w:val="22"/>
          <w:u w:val="single"/>
        </w:rPr>
        <w:t>Academic Qualification:</w:t>
      </w:r>
    </w:p>
    <w:p w14:paraId="66AE8598" w14:textId="4B279703" w:rsidR="00FE54C2" w:rsidRPr="00457221" w:rsidRDefault="006A3D90" w:rsidP="002A2BD1">
      <w:pPr>
        <w:tabs>
          <w:tab w:val="left" w:pos="7200"/>
          <w:tab w:val="right" w:pos="10080"/>
        </w:tabs>
        <w:rPr>
          <w:rFonts w:asciiTheme="minorHAnsi" w:hAnsiTheme="minorHAnsi"/>
          <w:color w:val="000000" w:themeColor="text1"/>
          <w:sz w:val="22"/>
          <w:szCs w:val="22"/>
        </w:rPr>
      </w:pPr>
      <w:r w:rsidRPr="00457221">
        <w:rPr>
          <w:rFonts w:asciiTheme="minorHAnsi" w:hAnsiTheme="minorHAnsi"/>
          <w:color w:val="000000" w:themeColor="text1"/>
          <w:sz w:val="22"/>
          <w:szCs w:val="22"/>
        </w:rPr>
        <w:t>Bachelor of Technology</w:t>
      </w:r>
      <w:r w:rsidR="00DD420C" w:rsidRPr="00457221">
        <w:rPr>
          <w:rFonts w:asciiTheme="minorHAnsi" w:hAnsiTheme="minorHAnsi"/>
          <w:color w:val="000000" w:themeColor="text1"/>
          <w:sz w:val="22"/>
          <w:szCs w:val="22"/>
        </w:rPr>
        <w:t xml:space="preserve"> </w:t>
      </w:r>
      <w:r w:rsidR="00FE54C2" w:rsidRPr="00457221">
        <w:rPr>
          <w:rFonts w:asciiTheme="minorHAnsi" w:hAnsiTheme="minorHAnsi"/>
          <w:color w:val="000000" w:themeColor="text1"/>
          <w:sz w:val="22"/>
          <w:szCs w:val="22"/>
        </w:rPr>
        <w:t xml:space="preserve">in </w:t>
      </w:r>
      <w:r w:rsidR="00555CF5" w:rsidRPr="00457221">
        <w:rPr>
          <w:rFonts w:asciiTheme="minorHAnsi" w:hAnsiTheme="minorHAnsi"/>
          <w:color w:val="000000" w:themeColor="text1"/>
          <w:sz w:val="22"/>
          <w:szCs w:val="22"/>
        </w:rPr>
        <w:t>Computer Science</w:t>
      </w:r>
      <w:r w:rsidR="004C6C69" w:rsidRPr="00457221">
        <w:rPr>
          <w:rFonts w:asciiTheme="minorHAnsi" w:hAnsiTheme="minorHAnsi"/>
          <w:color w:val="000000" w:themeColor="text1"/>
          <w:sz w:val="22"/>
          <w:szCs w:val="22"/>
        </w:rPr>
        <w:t xml:space="preserve"> from </w:t>
      </w:r>
      <w:r w:rsidR="00DD420C" w:rsidRPr="00457221">
        <w:rPr>
          <w:rFonts w:asciiTheme="minorHAnsi" w:hAnsiTheme="minorHAnsi"/>
          <w:color w:val="000000" w:themeColor="text1"/>
          <w:sz w:val="22"/>
          <w:szCs w:val="22"/>
        </w:rPr>
        <w:t>Aurora</w:t>
      </w:r>
      <w:r w:rsidR="004C6C69" w:rsidRPr="00457221">
        <w:rPr>
          <w:rFonts w:asciiTheme="minorHAnsi" w:hAnsiTheme="minorHAnsi"/>
          <w:color w:val="000000" w:themeColor="text1"/>
          <w:sz w:val="22"/>
          <w:szCs w:val="22"/>
        </w:rPr>
        <w:t>, Jawaharlal Nehru Technologi</w:t>
      </w:r>
      <w:r w:rsidR="008826D6" w:rsidRPr="00457221">
        <w:rPr>
          <w:rFonts w:asciiTheme="minorHAnsi" w:hAnsiTheme="minorHAnsi"/>
          <w:color w:val="000000" w:themeColor="text1"/>
          <w:sz w:val="22"/>
          <w:szCs w:val="22"/>
        </w:rPr>
        <w:t>cal University, A</w:t>
      </w:r>
      <w:r w:rsidR="00C50E49" w:rsidRPr="00457221">
        <w:rPr>
          <w:rFonts w:asciiTheme="minorHAnsi" w:hAnsiTheme="minorHAnsi"/>
          <w:color w:val="000000" w:themeColor="text1"/>
          <w:sz w:val="22"/>
          <w:szCs w:val="22"/>
        </w:rPr>
        <w:t>P, India</w:t>
      </w:r>
      <w:r w:rsidR="00352657" w:rsidRPr="00457221">
        <w:rPr>
          <w:rFonts w:asciiTheme="minorHAnsi" w:hAnsiTheme="minorHAnsi"/>
          <w:color w:val="000000" w:themeColor="text1"/>
          <w:sz w:val="22"/>
          <w:szCs w:val="22"/>
        </w:rPr>
        <w:t>.</w:t>
      </w:r>
    </w:p>
    <w:sectPr w:rsidR="00FE54C2" w:rsidRPr="00457221" w:rsidSect="002A2BD1">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auto"/>
        <w:sz w:val="20"/>
        <w:szCs w:val="20"/>
        <w:lang w:val="en-GB"/>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7">
    <w:nsid w:val="00000008"/>
    <w:multiLevelType w:val="singleLevel"/>
    <w:tmpl w:val="00000008"/>
    <w:name w:val="WW8Num9"/>
    <w:lvl w:ilvl="0">
      <w:start w:val="1"/>
      <w:numFmt w:val="bullet"/>
      <w:pStyle w:val="AchievementChar"/>
      <w:lvlText w:val=""/>
      <w:lvlJc w:val="left"/>
      <w:pPr>
        <w:tabs>
          <w:tab w:val="num" w:pos="360"/>
        </w:tabs>
        <w:ind w:left="245" w:hanging="245"/>
      </w:pPr>
      <w:rPr>
        <w:rFonts w:ascii="Wingdings" w:hAnsi="Wingdings" w:cs="Symbol"/>
      </w:rPr>
    </w:lvl>
  </w:abstractNum>
  <w:abstractNum w:abstractNumId="8">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9">
    <w:nsid w:val="0000000A"/>
    <w:multiLevelType w:val="singleLevel"/>
    <w:tmpl w:val="0000000A"/>
    <w:name w:val="WW8Num11"/>
    <w:lvl w:ilvl="0">
      <w:numFmt w:val="bullet"/>
      <w:pStyle w:val="Achievement"/>
      <w:lvlText w:val=""/>
      <w:lvlJc w:val="left"/>
      <w:pPr>
        <w:tabs>
          <w:tab w:val="num" w:pos="240"/>
        </w:tabs>
        <w:ind w:left="240" w:hanging="240"/>
      </w:pPr>
      <w:rPr>
        <w:rFonts w:ascii="Wingdings" w:hAnsi="Wingdings" w:cs="Symbol"/>
      </w:rPr>
    </w:lvl>
  </w:abstractNum>
  <w:abstractNum w:abstractNumId="10">
    <w:nsid w:val="05AA0AE1"/>
    <w:multiLevelType w:val="hybridMultilevel"/>
    <w:tmpl w:val="6E16E52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A262A7"/>
    <w:multiLevelType w:val="hybridMultilevel"/>
    <w:tmpl w:val="D98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52244E"/>
    <w:multiLevelType w:val="hybridMultilevel"/>
    <w:tmpl w:val="FA98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4553AE"/>
    <w:multiLevelType w:val="hybridMultilevel"/>
    <w:tmpl w:val="03F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AF5C41"/>
    <w:multiLevelType w:val="hybridMultilevel"/>
    <w:tmpl w:val="CFC07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0B6B3A"/>
    <w:multiLevelType w:val="hybridMultilevel"/>
    <w:tmpl w:val="54FC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D817AE"/>
    <w:multiLevelType w:val="hybridMultilevel"/>
    <w:tmpl w:val="68807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151FF7"/>
    <w:multiLevelType w:val="hybridMultilevel"/>
    <w:tmpl w:val="F098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103C8"/>
    <w:multiLevelType w:val="hybridMultilevel"/>
    <w:tmpl w:val="75EC3FF8"/>
    <w:lvl w:ilvl="0" w:tplc="00000006">
      <w:start w:val="1"/>
      <w:numFmt w:val="bullet"/>
      <w:lvlText w:val=""/>
      <w:lvlJc w:val="left"/>
      <w:pPr>
        <w:ind w:left="720" w:hanging="360"/>
      </w:pPr>
      <w:rPr>
        <w:rFonts w:ascii="Symbol" w:hAnsi="Symbol" w:cs="Symbol"/>
        <w:color w:val="000000"/>
        <w:sz w:val="20"/>
        <w:szCs w:val="20"/>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8A5267"/>
    <w:multiLevelType w:val="hybridMultilevel"/>
    <w:tmpl w:val="992A8FA2"/>
    <w:lvl w:ilvl="0" w:tplc="BB124E60">
      <w:start w:val="1"/>
      <w:numFmt w:val="bullet"/>
      <w:lvlText w:val=""/>
      <w:lvlJc w:val="left"/>
      <w:pPr>
        <w:ind w:left="540" w:hanging="360"/>
      </w:pPr>
      <w:rPr>
        <w:rFonts w:ascii="Symbol" w:hAnsi="Symbol" w:hint="default"/>
        <w:sz w:val="22"/>
        <w:szCs w:val="22"/>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32DA06BC"/>
    <w:multiLevelType w:val="hybridMultilevel"/>
    <w:tmpl w:val="10F2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3FE4244"/>
    <w:multiLevelType w:val="hybridMultilevel"/>
    <w:tmpl w:val="F4CA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A53F53"/>
    <w:multiLevelType w:val="hybridMultilevel"/>
    <w:tmpl w:val="49EE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A9496F"/>
    <w:multiLevelType w:val="hybridMultilevel"/>
    <w:tmpl w:val="0A68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71F15"/>
    <w:multiLevelType w:val="hybridMultilevel"/>
    <w:tmpl w:val="F2240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0842C0"/>
    <w:multiLevelType w:val="hybridMultilevel"/>
    <w:tmpl w:val="DF7E7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377F20"/>
    <w:multiLevelType w:val="hybridMultilevel"/>
    <w:tmpl w:val="6D8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0066EC"/>
    <w:multiLevelType w:val="hybridMultilevel"/>
    <w:tmpl w:val="50BEF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3C5EB1"/>
    <w:multiLevelType w:val="hybridMultilevel"/>
    <w:tmpl w:val="D65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E03CFB"/>
    <w:multiLevelType w:val="hybridMultilevel"/>
    <w:tmpl w:val="3B382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F0569F"/>
    <w:multiLevelType w:val="hybridMultilevel"/>
    <w:tmpl w:val="6804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69377F"/>
    <w:multiLevelType w:val="hybridMultilevel"/>
    <w:tmpl w:val="99780D5C"/>
    <w:lvl w:ilvl="0" w:tplc="00000006">
      <w:start w:val="1"/>
      <w:numFmt w:val="bullet"/>
      <w:lvlText w:val=""/>
      <w:lvlJc w:val="left"/>
      <w:pPr>
        <w:ind w:left="720" w:hanging="360"/>
      </w:pPr>
      <w:rPr>
        <w:rFonts w:ascii="Symbol" w:hAnsi="Symbol" w:cs="Symbol"/>
        <w:color w:val="00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4718C1"/>
    <w:multiLevelType w:val="hybridMultilevel"/>
    <w:tmpl w:val="9552F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6068F9"/>
    <w:multiLevelType w:val="multilevel"/>
    <w:tmpl w:val="BE240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F9F7F18"/>
    <w:multiLevelType w:val="hybridMultilevel"/>
    <w:tmpl w:val="0B1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E52F8F"/>
    <w:multiLevelType w:val="hybridMultilevel"/>
    <w:tmpl w:val="9384C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54A87"/>
    <w:multiLevelType w:val="hybridMultilevel"/>
    <w:tmpl w:val="E4C2661E"/>
    <w:lvl w:ilvl="0" w:tplc="00000006">
      <w:start w:val="1"/>
      <w:numFmt w:val="bullet"/>
      <w:lvlText w:val=""/>
      <w:lvlJc w:val="left"/>
      <w:pPr>
        <w:ind w:left="720" w:hanging="360"/>
      </w:pPr>
      <w:rPr>
        <w:rFonts w:ascii="Symbol" w:hAnsi="Symbol" w:cs="Symbol"/>
        <w:color w:val="000000"/>
        <w:sz w:val="20"/>
        <w:szCs w:val="2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A6895"/>
    <w:multiLevelType w:val="hybridMultilevel"/>
    <w:tmpl w:val="F75E92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7C8D0758"/>
    <w:multiLevelType w:val="hybridMultilevel"/>
    <w:tmpl w:val="C5E4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CA6168"/>
    <w:multiLevelType w:val="hybridMultilevel"/>
    <w:tmpl w:val="1778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22"/>
  </w:num>
  <w:num w:numId="13">
    <w:abstractNumId w:val="15"/>
  </w:num>
  <w:num w:numId="14">
    <w:abstractNumId w:val="25"/>
  </w:num>
  <w:num w:numId="15">
    <w:abstractNumId w:val="11"/>
  </w:num>
  <w:num w:numId="16">
    <w:abstractNumId w:val="10"/>
  </w:num>
  <w:num w:numId="17">
    <w:abstractNumId w:val="30"/>
  </w:num>
  <w:num w:numId="18">
    <w:abstractNumId w:val="16"/>
  </w:num>
  <w:num w:numId="19">
    <w:abstractNumId w:val="23"/>
  </w:num>
  <w:num w:numId="20">
    <w:abstractNumId w:val="29"/>
  </w:num>
  <w:num w:numId="21">
    <w:abstractNumId w:val="37"/>
  </w:num>
  <w:num w:numId="22">
    <w:abstractNumId w:val="39"/>
  </w:num>
  <w:num w:numId="23">
    <w:abstractNumId w:val="12"/>
  </w:num>
  <w:num w:numId="24">
    <w:abstractNumId w:val="28"/>
  </w:num>
  <w:num w:numId="25">
    <w:abstractNumId w:val="34"/>
  </w:num>
  <w:num w:numId="26">
    <w:abstractNumId w:val="21"/>
  </w:num>
  <w:num w:numId="27">
    <w:abstractNumId w:val="32"/>
  </w:num>
  <w:num w:numId="28">
    <w:abstractNumId w:val="38"/>
  </w:num>
  <w:num w:numId="29">
    <w:abstractNumId w:val="26"/>
  </w:num>
  <w:num w:numId="30">
    <w:abstractNumId w:val="17"/>
  </w:num>
  <w:num w:numId="31">
    <w:abstractNumId w:val="20"/>
  </w:num>
  <w:num w:numId="32">
    <w:abstractNumId w:val="36"/>
  </w:num>
  <w:num w:numId="33">
    <w:abstractNumId w:val="18"/>
  </w:num>
  <w:num w:numId="34">
    <w:abstractNumId w:val="27"/>
  </w:num>
  <w:num w:numId="35">
    <w:abstractNumId w:val="19"/>
  </w:num>
  <w:num w:numId="36">
    <w:abstractNumId w:val="35"/>
  </w:num>
  <w:num w:numId="37">
    <w:abstractNumId w:val="13"/>
  </w:num>
  <w:num w:numId="38">
    <w:abstractNumId w:val="31"/>
  </w:num>
  <w:num w:numId="39">
    <w:abstractNumId w:val="1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23"/>
    <w:rsid w:val="00021D67"/>
    <w:rsid w:val="00023B55"/>
    <w:rsid w:val="00037F04"/>
    <w:rsid w:val="00047AE8"/>
    <w:rsid w:val="00064447"/>
    <w:rsid w:val="00071162"/>
    <w:rsid w:val="000736FE"/>
    <w:rsid w:val="000B0B85"/>
    <w:rsid w:val="000D324C"/>
    <w:rsid w:val="000D55B7"/>
    <w:rsid w:val="000E63F5"/>
    <w:rsid w:val="000F658F"/>
    <w:rsid w:val="001153BD"/>
    <w:rsid w:val="0011747E"/>
    <w:rsid w:val="001222BD"/>
    <w:rsid w:val="0012384F"/>
    <w:rsid w:val="00124133"/>
    <w:rsid w:val="001317A9"/>
    <w:rsid w:val="00132382"/>
    <w:rsid w:val="001428A5"/>
    <w:rsid w:val="00146A33"/>
    <w:rsid w:val="00156214"/>
    <w:rsid w:val="00170B0C"/>
    <w:rsid w:val="0017220F"/>
    <w:rsid w:val="00173850"/>
    <w:rsid w:val="00185DD4"/>
    <w:rsid w:val="001944D4"/>
    <w:rsid w:val="001A3A17"/>
    <w:rsid w:val="001A61F0"/>
    <w:rsid w:val="001B4A26"/>
    <w:rsid w:val="001C7C9C"/>
    <w:rsid w:val="001F219A"/>
    <w:rsid w:val="001F2AE8"/>
    <w:rsid w:val="001F68ED"/>
    <w:rsid w:val="00202359"/>
    <w:rsid w:val="00202F39"/>
    <w:rsid w:val="00210A7D"/>
    <w:rsid w:val="00211524"/>
    <w:rsid w:val="00215552"/>
    <w:rsid w:val="002235C1"/>
    <w:rsid w:val="0023374A"/>
    <w:rsid w:val="0023436A"/>
    <w:rsid w:val="00241DBD"/>
    <w:rsid w:val="00242558"/>
    <w:rsid w:val="00244C86"/>
    <w:rsid w:val="00252920"/>
    <w:rsid w:val="00253187"/>
    <w:rsid w:val="00255514"/>
    <w:rsid w:val="00255F78"/>
    <w:rsid w:val="0026264E"/>
    <w:rsid w:val="002671C9"/>
    <w:rsid w:val="00270DE7"/>
    <w:rsid w:val="00273BAC"/>
    <w:rsid w:val="002756B2"/>
    <w:rsid w:val="00291546"/>
    <w:rsid w:val="002A2BD1"/>
    <w:rsid w:val="002A5C7F"/>
    <w:rsid w:val="002B1D34"/>
    <w:rsid w:val="002D3686"/>
    <w:rsid w:val="002D5170"/>
    <w:rsid w:val="002F42D5"/>
    <w:rsid w:val="00304135"/>
    <w:rsid w:val="003102DB"/>
    <w:rsid w:val="003173A6"/>
    <w:rsid w:val="00322538"/>
    <w:rsid w:val="00327479"/>
    <w:rsid w:val="0034283D"/>
    <w:rsid w:val="00346020"/>
    <w:rsid w:val="00352657"/>
    <w:rsid w:val="00354E18"/>
    <w:rsid w:val="0036733B"/>
    <w:rsid w:val="00375AB4"/>
    <w:rsid w:val="00394496"/>
    <w:rsid w:val="003A1E00"/>
    <w:rsid w:val="003A51EF"/>
    <w:rsid w:val="003B1F8A"/>
    <w:rsid w:val="003B4D6C"/>
    <w:rsid w:val="003B7840"/>
    <w:rsid w:val="003E1598"/>
    <w:rsid w:val="003E1C75"/>
    <w:rsid w:val="003F556B"/>
    <w:rsid w:val="004110C8"/>
    <w:rsid w:val="0041243D"/>
    <w:rsid w:val="0041273B"/>
    <w:rsid w:val="004140AF"/>
    <w:rsid w:val="00414F81"/>
    <w:rsid w:val="004212C4"/>
    <w:rsid w:val="004221EA"/>
    <w:rsid w:val="004229FE"/>
    <w:rsid w:val="00427B76"/>
    <w:rsid w:val="0043057F"/>
    <w:rsid w:val="00430833"/>
    <w:rsid w:val="00431303"/>
    <w:rsid w:val="00457221"/>
    <w:rsid w:val="004629CE"/>
    <w:rsid w:val="00462A44"/>
    <w:rsid w:val="00463305"/>
    <w:rsid w:val="00467F29"/>
    <w:rsid w:val="00481CC5"/>
    <w:rsid w:val="00484717"/>
    <w:rsid w:val="004876E0"/>
    <w:rsid w:val="00487B84"/>
    <w:rsid w:val="004933C2"/>
    <w:rsid w:val="004A321F"/>
    <w:rsid w:val="004B0852"/>
    <w:rsid w:val="004B314A"/>
    <w:rsid w:val="004B32FF"/>
    <w:rsid w:val="004B4F1E"/>
    <w:rsid w:val="004C6C69"/>
    <w:rsid w:val="004D2B48"/>
    <w:rsid w:val="004D6AF1"/>
    <w:rsid w:val="004E107D"/>
    <w:rsid w:val="004E70B9"/>
    <w:rsid w:val="00507B86"/>
    <w:rsid w:val="005217ED"/>
    <w:rsid w:val="00524604"/>
    <w:rsid w:val="00544B02"/>
    <w:rsid w:val="00544F8B"/>
    <w:rsid w:val="00555C7D"/>
    <w:rsid w:val="00555CF5"/>
    <w:rsid w:val="00556FF3"/>
    <w:rsid w:val="00570D85"/>
    <w:rsid w:val="00576926"/>
    <w:rsid w:val="005803BF"/>
    <w:rsid w:val="005A14F3"/>
    <w:rsid w:val="005A4E7B"/>
    <w:rsid w:val="005D1C74"/>
    <w:rsid w:val="005D4DE9"/>
    <w:rsid w:val="005E1DB7"/>
    <w:rsid w:val="005E5053"/>
    <w:rsid w:val="00612452"/>
    <w:rsid w:val="006168C3"/>
    <w:rsid w:val="00626694"/>
    <w:rsid w:val="00635625"/>
    <w:rsid w:val="00644623"/>
    <w:rsid w:val="006454FC"/>
    <w:rsid w:val="00646DC3"/>
    <w:rsid w:val="0065256A"/>
    <w:rsid w:val="0065350F"/>
    <w:rsid w:val="00660F74"/>
    <w:rsid w:val="00671C15"/>
    <w:rsid w:val="006759AB"/>
    <w:rsid w:val="00697C33"/>
    <w:rsid w:val="006A3160"/>
    <w:rsid w:val="006A3D90"/>
    <w:rsid w:val="006B4DB4"/>
    <w:rsid w:val="006C5EC8"/>
    <w:rsid w:val="006D1580"/>
    <w:rsid w:val="006E6C17"/>
    <w:rsid w:val="006F0D3F"/>
    <w:rsid w:val="007009C3"/>
    <w:rsid w:val="00702516"/>
    <w:rsid w:val="00704895"/>
    <w:rsid w:val="00706122"/>
    <w:rsid w:val="00707843"/>
    <w:rsid w:val="00710741"/>
    <w:rsid w:val="007205B8"/>
    <w:rsid w:val="00731320"/>
    <w:rsid w:val="00732165"/>
    <w:rsid w:val="00740D72"/>
    <w:rsid w:val="00741713"/>
    <w:rsid w:val="00746C1F"/>
    <w:rsid w:val="0075515C"/>
    <w:rsid w:val="00764A20"/>
    <w:rsid w:val="00777C5D"/>
    <w:rsid w:val="00780A84"/>
    <w:rsid w:val="007977BB"/>
    <w:rsid w:val="007A04FA"/>
    <w:rsid w:val="007A1E53"/>
    <w:rsid w:val="007A30B5"/>
    <w:rsid w:val="007A4C7A"/>
    <w:rsid w:val="007A707D"/>
    <w:rsid w:val="007C3CA4"/>
    <w:rsid w:val="007D0ECD"/>
    <w:rsid w:val="007E1405"/>
    <w:rsid w:val="007E7A6E"/>
    <w:rsid w:val="007F0477"/>
    <w:rsid w:val="0081400F"/>
    <w:rsid w:val="0084465A"/>
    <w:rsid w:val="00846CBA"/>
    <w:rsid w:val="00851E9F"/>
    <w:rsid w:val="00857696"/>
    <w:rsid w:val="00862C50"/>
    <w:rsid w:val="008734DD"/>
    <w:rsid w:val="00875772"/>
    <w:rsid w:val="0087799B"/>
    <w:rsid w:val="008826D6"/>
    <w:rsid w:val="0088458B"/>
    <w:rsid w:val="00884A86"/>
    <w:rsid w:val="0088713D"/>
    <w:rsid w:val="008A3B9F"/>
    <w:rsid w:val="008D3DC6"/>
    <w:rsid w:val="008D3E38"/>
    <w:rsid w:val="008E57E7"/>
    <w:rsid w:val="008F2B0F"/>
    <w:rsid w:val="009056D6"/>
    <w:rsid w:val="00924DF9"/>
    <w:rsid w:val="00940BFC"/>
    <w:rsid w:val="009507F3"/>
    <w:rsid w:val="00955602"/>
    <w:rsid w:val="00961D1D"/>
    <w:rsid w:val="009738E7"/>
    <w:rsid w:val="00983D51"/>
    <w:rsid w:val="00985F2D"/>
    <w:rsid w:val="009961AD"/>
    <w:rsid w:val="009C0460"/>
    <w:rsid w:val="009D6BEF"/>
    <w:rsid w:val="00A057FC"/>
    <w:rsid w:val="00A0638C"/>
    <w:rsid w:val="00A3230E"/>
    <w:rsid w:val="00A3322F"/>
    <w:rsid w:val="00A35176"/>
    <w:rsid w:val="00A35E7C"/>
    <w:rsid w:val="00A44083"/>
    <w:rsid w:val="00A4597A"/>
    <w:rsid w:val="00A46EB8"/>
    <w:rsid w:val="00A53A83"/>
    <w:rsid w:val="00A5454D"/>
    <w:rsid w:val="00A56070"/>
    <w:rsid w:val="00A56498"/>
    <w:rsid w:val="00A60BEC"/>
    <w:rsid w:val="00A63390"/>
    <w:rsid w:val="00A64E09"/>
    <w:rsid w:val="00A77BE1"/>
    <w:rsid w:val="00A970A9"/>
    <w:rsid w:val="00AB08B1"/>
    <w:rsid w:val="00AB391C"/>
    <w:rsid w:val="00AB46C8"/>
    <w:rsid w:val="00AB7712"/>
    <w:rsid w:val="00AC5EE1"/>
    <w:rsid w:val="00AD3021"/>
    <w:rsid w:val="00AD6116"/>
    <w:rsid w:val="00AF06CB"/>
    <w:rsid w:val="00AF756A"/>
    <w:rsid w:val="00B032D8"/>
    <w:rsid w:val="00B0341A"/>
    <w:rsid w:val="00B054CB"/>
    <w:rsid w:val="00B058E9"/>
    <w:rsid w:val="00B1586F"/>
    <w:rsid w:val="00B22D15"/>
    <w:rsid w:val="00B3532E"/>
    <w:rsid w:val="00B42F59"/>
    <w:rsid w:val="00B45C16"/>
    <w:rsid w:val="00B503B3"/>
    <w:rsid w:val="00B57D3F"/>
    <w:rsid w:val="00B610EF"/>
    <w:rsid w:val="00B724BE"/>
    <w:rsid w:val="00B80718"/>
    <w:rsid w:val="00B80B84"/>
    <w:rsid w:val="00B8352D"/>
    <w:rsid w:val="00B94F84"/>
    <w:rsid w:val="00BA0EAF"/>
    <w:rsid w:val="00BD2AC6"/>
    <w:rsid w:val="00BE1D21"/>
    <w:rsid w:val="00BE5DBA"/>
    <w:rsid w:val="00BF1370"/>
    <w:rsid w:val="00BF1509"/>
    <w:rsid w:val="00BF266F"/>
    <w:rsid w:val="00BF5924"/>
    <w:rsid w:val="00C276B7"/>
    <w:rsid w:val="00C34948"/>
    <w:rsid w:val="00C47753"/>
    <w:rsid w:val="00C477FF"/>
    <w:rsid w:val="00C50E49"/>
    <w:rsid w:val="00C80DDD"/>
    <w:rsid w:val="00C82E61"/>
    <w:rsid w:val="00C8733B"/>
    <w:rsid w:val="00CA62DF"/>
    <w:rsid w:val="00CB268C"/>
    <w:rsid w:val="00CB279D"/>
    <w:rsid w:val="00CC2EBE"/>
    <w:rsid w:val="00CC4B1C"/>
    <w:rsid w:val="00CD0273"/>
    <w:rsid w:val="00CD3FBB"/>
    <w:rsid w:val="00CE654E"/>
    <w:rsid w:val="00CE7ED7"/>
    <w:rsid w:val="00CF51F6"/>
    <w:rsid w:val="00D0127A"/>
    <w:rsid w:val="00D07AD3"/>
    <w:rsid w:val="00D50318"/>
    <w:rsid w:val="00D73A74"/>
    <w:rsid w:val="00D81F80"/>
    <w:rsid w:val="00DA1863"/>
    <w:rsid w:val="00DA2D61"/>
    <w:rsid w:val="00DB798D"/>
    <w:rsid w:val="00DD420C"/>
    <w:rsid w:val="00DE5D72"/>
    <w:rsid w:val="00DF27A9"/>
    <w:rsid w:val="00DF40BF"/>
    <w:rsid w:val="00E002E4"/>
    <w:rsid w:val="00E00F0F"/>
    <w:rsid w:val="00E0369A"/>
    <w:rsid w:val="00E06BA8"/>
    <w:rsid w:val="00E109FE"/>
    <w:rsid w:val="00E11214"/>
    <w:rsid w:val="00E160D6"/>
    <w:rsid w:val="00E40E4A"/>
    <w:rsid w:val="00E57924"/>
    <w:rsid w:val="00E7745A"/>
    <w:rsid w:val="00E83730"/>
    <w:rsid w:val="00EA68DE"/>
    <w:rsid w:val="00ED31F8"/>
    <w:rsid w:val="00ED6415"/>
    <w:rsid w:val="00F00258"/>
    <w:rsid w:val="00F050A7"/>
    <w:rsid w:val="00F0728A"/>
    <w:rsid w:val="00F11317"/>
    <w:rsid w:val="00F126E7"/>
    <w:rsid w:val="00F14CC5"/>
    <w:rsid w:val="00F16FBA"/>
    <w:rsid w:val="00F2418B"/>
    <w:rsid w:val="00F2478C"/>
    <w:rsid w:val="00F400A0"/>
    <w:rsid w:val="00F41655"/>
    <w:rsid w:val="00F52BAC"/>
    <w:rsid w:val="00F748F6"/>
    <w:rsid w:val="00F925B0"/>
    <w:rsid w:val="00FA109B"/>
    <w:rsid w:val="00FA1468"/>
    <w:rsid w:val="00FA4324"/>
    <w:rsid w:val="00FA7522"/>
    <w:rsid w:val="00FC079C"/>
    <w:rsid w:val="00FC20E2"/>
    <w:rsid w:val="00FE54C2"/>
    <w:rsid w:val="00FF3EF6"/>
    <w:rsid w:val="00FF4E86"/>
    <w:rsid w:val="00FF6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F81A45"/>
  <w15:docId w15:val="{387CBBA6-6073-4257-95AB-8E64E929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D21"/>
    <w:pPr>
      <w:widowControl w:val="0"/>
      <w:suppressAutoHyphens/>
    </w:pPr>
    <w:rPr>
      <w:rFonts w:ascii="Cambria" w:eastAsia="Cambria" w:hAnsi="Cambria"/>
      <w:sz w:val="24"/>
      <w:szCs w:val="24"/>
      <w:lang w:eastAsia="zh-CN"/>
    </w:rPr>
  </w:style>
  <w:style w:type="paragraph" w:styleId="Heading9">
    <w:name w:val="heading 9"/>
    <w:basedOn w:val="Normal"/>
    <w:next w:val="Normal"/>
    <w:qFormat/>
    <w:rsid w:val="00BE1D21"/>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BE1D21"/>
  </w:style>
  <w:style w:type="character" w:customStyle="1" w:styleId="WW8Num1ztrue">
    <w:name w:val="WW8Num1ztrue"/>
    <w:rsid w:val="00BE1D21"/>
  </w:style>
  <w:style w:type="character" w:customStyle="1" w:styleId="WW8Num1ztrue0">
    <w:name w:val="WW8Num1ztrue"/>
    <w:rsid w:val="00BE1D21"/>
  </w:style>
  <w:style w:type="character" w:customStyle="1" w:styleId="WW8Num1ztrue1">
    <w:name w:val="WW8Num1ztrue"/>
    <w:rsid w:val="00BE1D21"/>
  </w:style>
  <w:style w:type="character" w:customStyle="1" w:styleId="WW8Num1ztrue2">
    <w:name w:val="WW8Num1ztrue"/>
    <w:rsid w:val="00BE1D21"/>
  </w:style>
  <w:style w:type="character" w:customStyle="1" w:styleId="WW8Num1ztrue3">
    <w:name w:val="WW8Num1ztrue"/>
    <w:rsid w:val="00BE1D21"/>
  </w:style>
  <w:style w:type="character" w:customStyle="1" w:styleId="WW8Num1ztrue4">
    <w:name w:val="WW8Num1ztrue"/>
    <w:rsid w:val="00BE1D21"/>
  </w:style>
  <w:style w:type="character" w:customStyle="1" w:styleId="WW8Num1ztrue5">
    <w:name w:val="WW8Num1ztrue"/>
    <w:rsid w:val="00BE1D21"/>
  </w:style>
  <w:style w:type="character" w:customStyle="1" w:styleId="WW8Num1ztrue6">
    <w:name w:val="WW8Num1ztrue"/>
    <w:rsid w:val="00BE1D21"/>
  </w:style>
  <w:style w:type="character" w:customStyle="1" w:styleId="WW8Num2z0">
    <w:name w:val="WW8Num2z0"/>
    <w:rsid w:val="00BE1D21"/>
    <w:rPr>
      <w:rFonts w:ascii="Symbol" w:hAnsi="Symbol" w:cs="Symbol"/>
      <w:color w:val="000000"/>
      <w:sz w:val="20"/>
      <w:szCs w:val="20"/>
    </w:rPr>
  </w:style>
  <w:style w:type="character" w:customStyle="1" w:styleId="WW8Num3z0">
    <w:name w:val="WW8Num3z0"/>
    <w:rsid w:val="00BE1D21"/>
    <w:rPr>
      <w:rFonts w:ascii="Symbol" w:hAnsi="Symbol" w:cs="Symbol"/>
      <w:color w:val="000000"/>
      <w:sz w:val="20"/>
      <w:szCs w:val="20"/>
    </w:rPr>
  </w:style>
  <w:style w:type="character" w:customStyle="1" w:styleId="WW8Num4z0">
    <w:name w:val="WW8Num4z0"/>
    <w:rsid w:val="00BE1D21"/>
    <w:rPr>
      <w:rFonts w:ascii="Symbol" w:hAnsi="Symbol" w:cs="Symbol"/>
      <w:color w:val="000000"/>
      <w:sz w:val="20"/>
      <w:szCs w:val="20"/>
    </w:rPr>
  </w:style>
  <w:style w:type="character" w:customStyle="1" w:styleId="WW8Num5z0">
    <w:name w:val="WW8Num5z0"/>
    <w:rsid w:val="00BE1D21"/>
    <w:rPr>
      <w:rFonts w:ascii="Symbol" w:eastAsia="Calibri" w:hAnsi="Symbol" w:cs="Symbol"/>
      <w:color w:val="auto"/>
      <w:sz w:val="20"/>
      <w:szCs w:val="20"/>
      <w:lang w:val="en-GB"/>
    </w:rPr>
  </w:style>
  <w:style w:type="character" w:customStyle="1" w:styleId="WW8Num6z0">
    <w:name w:val="WW8Num6z0"/>
    <w:rsid w:val="00BE1D21"/>
    <w:rPr>
      <w:rFonts w:ascii="Symbol" w:hAnsi="Symbol" w:cs="Symbol"/>
      <w:color w:val="000000"/>
      <w:sz w:val="20"/>
      <w:szCs w:val="20"/>
    </w:rPr>
  </w:style>
  <w:style w:type="character" w:customStyle="1" w:styleId="WW8Num7z0">
    <w:name w:val="WW8Num7z0"/>
    <w:rsid w:val="00BE1D21"/>
    <w:rPr>
      <w:rFonts w:ascii="Symbol" w:hAnsi="Symbol" w:cs="Symbol"/>
      <w:color w:val="000000"/>
      <w:sz w:val="20"/>
      <w:szCs w:val="20"/>
    </w:rPr>
  </w:style>
  <w:style w:type="character" w:customStyle="1" w:styleId="WW8Num8z0">
    <w:name w:val="WW8Num8z0"/>
    <w:rsid w:val="00BE1D21"/>
    <w:rPr>
      <w:rFonts w:ascii="Symbol" w:hAnsi="Symbol" w:cs="Symbol"/>
      <w:color w:val="000000"/>
      <w:sz w:val="20"/>
      <w:szCs w:val="20"/>
    </w:rPr>
  </w:style>
  <w:style w:type="character" w:customStyle="1" w:styleId="WW8Num9z0">
    <w:name w:val="WW8Num9z0"/>
    <w:rsid w:val="00BE1D21"/>
    <w:rPr>
      <w:rFonts w:ascii="Symbol" w:hAnsi="Symbol" w:cs="Symbol"/>
    </w:rPr>
  </w:style>
  <w:style w:type="character" w:customStyle="1" w:styleId="WW8Num10z0">
    <w:name w:val="WW8Num10z0"/>
    <w:rsid w:val="00BE1D21"/>
    <w:rPr>
      <w:rFonts w:ascii="Symbol" w:eastAsia="Calibri" w:hAnsi="Symbol" w:cs="Symbol"/>
      <w:color w:val="000000"/>
      <w:sz w:val="20"/>
      <w:szCs w:val="20"/>
    </w:rPr>
  </w:style>
  <w:style w:type="character" w:customStyle="1" w:styleId="WW8Num11z0">
    <w:name w:val="WW8Num11z0"/>
    <w:rsid w:val="00BE1D21"/>
    <w:rPr>
      <w:rFonts w:ascii="Symbol" w:hAnsi="Symbol" w:cs="Symbol"/>
    </w:rPr>
  </w:style>
  <w:style w:type="character" w:customStyle="1" w:styleId="WW8Num3z1">
    <w:name w:val="WW8Num3z1"/>
    <w:rsid w:val="00BE1D21"/>
    <w:rPr>
      <w:rFonts w:ascii="Courier New" w:hAnsi="Courier New" w:cs="Courier New"/>
    </w:rPr>
  </w:style>
  <w:style w:type="character" w:customStyle="1" w:styleId="WW8Num3z2">
    <w:name w:val="WW8Num3z2"/>
    <w:rsid w:val="00BE1D21"/>
    <w:rPr>
      <w:rFonts w:ascii="Wingdings" w:hAnsi="Wingdings" w:cs="Wingdings"/>
    </w:rPr>
  </w:style>
  <w:style w:type="character" w:customStyle="1" w:styleId="WW8Num4ztrue">
    <w:name w:val="WW8Num4ztrue"/>
    <w:rsid w:val="00BE1D21"/>
  </w:style>
  <w:style w:type="character" w:customStyle="1" w:styleId="WW-WW8Num4ztrue">
    <w:name w:val="WW-WW8Num4ztrue"/>
    <w:rsid w:val="00BE1D21"/>
  </w:style>
  <w:style w:type="character" w:customStyle="1" w:styleId="WW-WW8Num4ztrue1">
    <w:name w:val="WW-WW8Num4ztrue1"/>
    <w:rsid w:val="00BE1D21"/>
  </w:style>
  <w:style w:type="character" w:customStyle="1" w:styleId="WW-WW8Num4ztrue12">
    <w:name w:val="WW-WW8Num4ztrue12"/>
    <w:rsid w:val="00BE1D21"/>
  </w:style>
  <w:style w:type="character" w:customStyle="1" w:styleId="WW-WW8Num4ztrue123">
    <w:name w:val="WW-WW8Num4ztrue123"/>
    <w:rsid w:val="00BE1D21"/>
  </w:style>
  <w:style w:type="character" w:customStyle="1" w:styleId="WW-WW8Num4ztrue1234">
    <w:name w:val="WW-WW8Num4ztrue1234"/>
    <w:rsid w:val="00BE1D21"/>
  </w:style>
  <w:style w:type="character" w:customStyle="1" w:styleId="WW-WW8Num4ztrue12345">
    <w:name w:val="WW-WW8Num4ztrue12345"/>
    <w:rsid w:val="00BE1D21"/>
  </w:style>
  <w:style w:type="character" w:customStyle="1" w:styleId="WW-WW8Num4ztrue123456">
    <w:name w:val="WW-WW8Num4ztrue123456"/>
    <w:rsid w:val="00BE1D21"/>
  </w:style>
  <w:style w:type="character" w:customStyle="1" w:styleId="WW8Num5z1">
    <w:name w:val="WW8Num5z1"/>
    <w:rsid w:val="00BE1D21"/>
    <w:rPr>
      <w:rFonts w:ascii="Courier New" w:hAnsi="Courier New" w:cs="Courier New"/>
    </w:rPr>
  </w:style>
  <w:style w:type="character" w:customStyle="1" w:styleId="WW8Num5z2">
    <w:name w:val="WW8Num5z2"/>
    <w:rsid w:val="00BE1D21"/>
    <w:rPr>
      <w:rFonts w:ascii="Wingdings" w:hAnsi="Wingdings" w:cs="Wingdings"/>
    </w:rPr>
  </w:style>
  <w:style w:type="character" w:customStyle="1" w:styleId="WW8Num5z3">
    <w:name w:val="WW8Num5z3"/>
    <w:rsid w:val="00BE1D21"/>
    <w:rPr>
      <w:rFonts w:ascii="Symbol" w:hAnsi="Symbol" w:cs="Symbol"/>
    </w:rPr>
  </w:style>
  <w:style w:type="character" w:customStyle="1" w:styleId="WW8Num6z1">
    <w:name w:val="WW8Num6z1"/>
    <w:rsid w:val="00BE1D21"/>
    <w:rPr>
      <w:rFonts w:ascii="Courier New" w:hAnsi="Courier New" w:cs="Wingdings"/>
    </w:rPr>
  </w:style>
  <w:style w:type="character" w:customStyle="1" w:styleId="WW8Num6z2">
    <w:name w:val="WW8Num6z2"/>
    <w:rsid w:val="00BE1D21"/>
    <w:rPr>
      <w:rFonts w:ascii="Wingdings" w:hAnsi="Wingdings" w:cs="Wingdings"/>
    </w:rPr>
  </w:style>
  <w:style w:type="character" w:customStyle="1" w:styleId="WW8Num7z1">
    <w:name w:val="WW8Num7z1"/>
    <w:rsid w:val="00BE1D21"/>
    <w:rPr>
      <w:rFonts w:ascii="Courier New" w:hAnsi="Courier New" w:cs="Courier New"/>
    </w:rPr>
  </w:style>
  <w:style w:type="character" w:customStyle="1" w:styleId="WW8Num7z2">
    <w:name w:val="WW8Num7z2"/>
    <w:rsid w:val="00BE1D21"/>
    <w:rPr>
      <w:rFonts w:ascii="Wingdings" w:hAnsi="Wingdings" w:cs="Wingdings"/>
    </w:rPr>
  </w:style>
  <w:style w:type="character" w:customStyle="1" w:styleId="WW8Num8z1">
    <w:name w:val="WW8Num8z1"/>
    <w:rsid w:val="00BE1D21"/>
    <w:rPr>
      <w:rFonts w:ascii="Courier New" w:hAnsi="Courier New" w:cs="Courier New"/>
    </w:rPr>
  </w:style>
  <w:style w:type="character" w:customStyle="1" w:styleId="WW8Num8z2">
    <w:name w:val="WW8Num8z2"/>
    <w:rsid w:val="00BE1D21"/>
    <w:rPr>
      <w:rFonts w:ascii="Wingdings" w:hAnsi="Wingdings" w:cs="Wingdings"/>
    </w:rPr>
  </w:style>
  <w:style w:type="character" w:customStyle="1" w:styleId="WW8Num9z1">
    <w:name w:val="WW8Num9z1"/>
    <w:rsid w:val="00BE1D21"/>
    <w:rPr>
      <w:rFonts w:ascii="Courier New" w:hAnsi="Courier New" w:cs="Symbol"/>
    </w:rPr>
  </w:style>
  <w:style w:type="character" w:customStyle="1" w:styleId="WW8Num9z2">
    <w:name w:val="WW8Num9z2"/>
    <w:rsid w:val="00BE1D21"/>
    <w:rPr>
      <w:rFonts w:ascii="Wingdings" w:hAnsi="Wingdings" w:cs="Wingdings"/>
    </w:rPr>
  </w:style>
  <w:style w:type="character" w:customStyle="1" w:styleId="WW8Num10z1">
    <w:name w:val="WW8Num10z1"/>
    <w:rsid w:val="00BE1D21"/>
    <w:rPr>
      <w:rFonts w:ascii="Courier New" w:hAnsi="Courier New" w:cs="Courier New"/>
    </w:rPr>
  </w:style>
  <w:style w:type="character" w:customStyle="1" w:styleId="WW8Num10z2">
    <w:name w:val="WW8Num10z2"/>
    <w:rsid w:val="00BE1D21"/>
    <w:rPr>
      <w:rFonts w:ascii="Wingdings" w:hAnsi="Wingdings" w:cs="Wingdings"/>
    </w:rPr>
  </w:style>
  <w:style w:type="character" w:customStyle="1" w:styleId="WW8Num11z1">
    <w:name w:val="WW8Num11z1"/>
    <w:rsid w:val="00BE1D21"/>
    <w:rPr>
      <w:rFonts w:ascii="Courier New" w:hAnsi="Courier New" w:cs="Cambria"/>
    </w:rPr>
  </w:style>
  <w:style w:type="character" w:customStyle="1" w:styleId="WW8Num11z2">
    <w:name w:val="WW8Num11z2"/>
    <w:rsid w:val="00BE1D21"/>
    <w:rPr>
      <w:rFonts w:ascii="Wingdings" w:hAnsi="Wingdings" w:cs="Wingdings"/>
    </w:rPr>
  </w:style>
  <w:style w:type="character" w:customStyle="1" w:styleId="WW8Num12z0">
    <w:name w:val="WW8Num12z0"/>
    <w:rsid w:val="00BE1D21"/>
    <w:rPr>
      <w:rFonts w:ascii="Symbol" w:hAnsi="Symbol" w:cs="Symbol"/>
      <w:b w:val="0"/>
      <w:i w:val="0"/>
      <w:sz w:val="24"/>
      <w:szCs w:val="24"/>
    </w:rPr>
  </w:style>
  <w:style w:type="character" w:customStyle="1" w:styleId="WW8Num12z1">
    <w:name w:val="WW8Num12z1"/>
    <w:rsid w:val="00BE1D21"/>
    <w:rPr>
      <w:rFonts w:ascii="Courier New" w:hAnsi="Courier New" w:cs="Courier New"/>
    </w:rPr>
  </w:style>
  <w:style w:type="character" w:customStyle="1" w:styleId="WW8Num12z2">
    <w:name w:val="WW8Num12z2"/>
    <w:rsid w:val="00BE1D21"/>
    <w:rPr>
      <w:rFonts w:ascii="Wingdings" w:hAnsi="Wingdings" w:cs="Wingdings"/>
    </w:rPr>
  </w:style>
  <w:style w:type="character" w:customStyle="1" w:styleId="WW8Num12z3">
    <w:name w:val="WW8Num12z3"/>
    <w:rsid w:val="00BE1D21"/>
    <w:rPr>
      <w:rFonts w:ascii="Symbol" w:hAnsi="Symbol" w:cs="Symbol"/>
    </w:rPr>
  </w:style>
  <w:style w:type="character" w:customStyle="1" w:styleId="WW8Num13z0">
    <w:name w:val="WW8Num13z0"/>
    <w:rsid w:val="00BE1D21"/>
    <w:rPr>
      <w:rFonts w:ascii="Wingdings" w:hAnsi="Wingdings" w:cs="Wingdings"/>
      <w:sz w:val="20"/>
    </w:rPr>
  </w:style>
  <w:style w:type="character" w:customStyle="1" w:styleId="WW8Num13z1">
    <w:name w:val="WW8Num13z1"/>
    <w:rsid w:val="00BE1D21"/>
    <w:rPr>
      <w:rFonts w:ascii="Courier New" w:hAnsi="Courier New" w:cs="Times New Roman"/>
      <w:sz w:val="20"/>
    </w:rPr>
  </w:style>
  <w:style w:type="character" w:customStyle="1" w:styleId="WW8Num14z0">
    <w:name w:val="WW8Num14z0"/>
    <w:rsid w:val="00BE1D21"/>
    <w:rPr>
      <w:rFonts w:ascii="Symbol" w:hAnsi="Symbol" w:cs="Symbol"/>
      <w:color w:val="000000"/>
      <w:sz w:val="20"/>
      <w:szCs w:val="20"/>
    </w:rPr>
  </w:style>
  <w:style w:type="character" w:customStyle="1" w:styleId="WW8Num14z1">
    <w:name w:val="WW8Num14z1"/>
    <w:rsid w:val="00BE1D21"/>
    <w:rPr>
      <w:rFonts w:ascii="Courier New" w:hAnsi="Courier New" w:cs="Courier New"/>
    </w:rPr>
  </w:style>
  <w:style w:type="character" w:customStyle="1" w:styleId="WW8Num14z2">
    <w:name w:val="WW8Num14z2"/>
    <w:rsid w:val="00BE1D21"/>
    <w:rPr>
      <w:rFonts w:ascii="Wingdings" w:hAnsi="Wingdings" w:cs="Wingdings"/>
    </w:rPr>
  </w:style>
  <w:style w:type="character" w:customStyle="1" w:styleId="WW8Num15z0">
    <w:name w:val="WW8Num15z0"/>
    <w:rsid w:val="00BE1D21"/>
    <w:rPr>
      <w:rFonts w:ascii="Symbol" w:eastAsia="Calibri" w:hAnsi="Symbol" w:cs="Symbol"/>
    </w:rPr>
  </w:style>
  <w:style w:type="character" w:customStyle="1" w:styleId="WW8Num15z1">
    <w:name w:val="WW8Num15z1"/>
    <w:rsid w:val="00BE1D21"/>
    <w:rPr>
      <w:rFonts w:ascii="Courier New" w:hAnsi="Courier New" w:cs="Courier New"/>
    </w:rPr>
  </w:style>
  <w:style w:type="character" w:customStyle="1" w:styleId="WW8Num15z2">
    <w:name w:val="WW8Num15z2"/>
    <w:rsid w:val="00BE1D21"/>
    <w:rPr>
      <w:rFonts w:ascii="Wingdings" w:hAnsi="Wingdings" w:cs="Wingdings"/>
    </w:rPr>
  </w:style>
  <w:style w:type="character" w:customStyle="1" w:styleId="WW8Num16z0">
    <w:name w:val="WW8Num16z0"/>
    <w:rsid w:val="00BE1D21"/>
    <w:rPr>
      <w:rFonts w:ascii="Symbol" w:hAnsi="Symbol" w:cs="Symbol"/>
      <w:color w:val="000000"/>
      <w:sz w:val="20"/>
      <w:szCs w:val="20"/>
    </w:rPr>
  </w:style>
  <w:style w:type="character" w:customStyle="1" w:styleId="WW8Num16z1">
    <w:name w:val="WW8Num16z1"/>
    <w:rsid w:val="00BE1D21"/>
    <w:rPr>
      <w:rFonts w:ascii="Courier New" w:hAnsi="Courier New" w:cs="Courier New"/>
    </w:rPr>
  </w:style>
  <w:style w:type="character" w:customStyle="1" w:styleId="WW8Num16z2">
    <w:name w:val="WW8Num16z2"/>
    <w:rsid w:val="00BE1D21"/>
    <w:rPr>
      <w:rFonts w:ascii="Wingdings" w:hAnsi="Wingdings" w:cs="Wingdings"/>
    </w:rPr>
  </w:style>
  <w:style w:type="character" w:customStyle="1" w:styleId="WW8Num17z0">
    <w:name w:val="WW8Num17z0"/>
    <w:rsid w:val="00BE1D21"/>
    <w:rPr>
      <w:rFonts w:ascii="Symbol" w:hAnsi="Symbol" w:cs="Symbol"/>
    </w:rPr>
  </w:style>
  <w:style w:type="character" w:customStyle="1" w:styleId="WW8Num17z1">
    <w:name w:val="WW8Num17z1"/>
    <w:rsid w:val="00BE1D21"/>
    <w:rPr>
      <w:rFonts w:ascii="Courier New" w:hAnsi="Courier New" w:cs="Arial"/>
    </w:rPr>
  </w:style>
  <w:style w:type="character" w:customStyle="1" w:styleId="WW8Num17z2">
    <w:name w:val="WW8Num17z2"/>
    <w:rsid w:val="00BE1D21"/>
    <w:rPr>
      <w:rFonts w:ascii="Wingdings" w:hAnsi="Wingdings" w:cs="Wingdings"/>
    </w:rPr>
  </w:style>
  <w:style w:type="character" w:customStyle="1" w:styleId="WW8Num18z0">
    <w:name w:val="WW8Num18z0"/>
    <w:rsid w:val="00BE1D21"/>
    <w:rPr>
      <w:rFonts w:ascii="Symbol" w:hAnsi="Symbol" w:cs="Symbol"/>
      <w:color w:val="000000"/>
      <w:sz w:val="20"/>
      <w:szCs w:val="20"/>
    </w:rPr>
  </w:style>
  <w:style w:type="character" w:customStyle="1" w:styleId="WW8Num18z1">
    <w:name w:val="WW8Num18z1"/>
    <w:rsid w:val="00BE1D21"/>
    <w:rPr>
      <w:rFonts w:ascii="Courier New" w:hAnsi="Courier New" w:cs="Courier New"/>
    </w:rPr>
  </w:style>
  <w:style w:type="character" w:customStyle="1" w:styleId="WW8Num18z2">
    <w:name w:val="WW8Num18z2"/>
    <w:rsid w:val="00BE1D21"/>
    <w:rPr>
      <w:rFonts w:ascii="Wingdings" w:hAnsi="Wingdings" w:cs="Wingdings"/>
    </w:rPr>
  </w:style>
  <w:style w:type="character" w:customStyle="1" w:styleId="WW8Num19z0">
    <w:name w:val="WW8Num19z0"/>
    <w:rsid w:val="00BE1D21"/>
    <w:rPr>
      <w:rFonts w:ascii="Symbol" w:hAnsi="Symbol" w:cs="Symbol"/>
    </w:rPr>
  </w:style>
  <w:style w:type="character" w:customStyle="1" w:styleId="WW8Num19z1">
    <w:name w:val="WW8Num19z1"/>
    <w:rsid w:val="00BE1D21"/>
    <w:rPr>
      <w:rFonts w:ascii="Courier New" w:hAnsi="Courier New" w:cs="Courier New"/>
    </w:rPr>
  </w:style>
  <w:style w:type="character" w:customStyle="1" w:styleId="WW8Num19z2">
    <w:name w:val="WW8Num19z2"/>
    <w:rsid w:val="00BE1D21"/>
    <w:rPr>
      <w:rFonts w:ascii="Wingdings" w:hAnsi="Wingdings" w:cs="Wingdings"/>
    </w:rPr>
  </w:style>
  <w:style w:type="character" w:customStyle="1" w:styleId="WW8Num20z0">
    <w:name w:val="WW8Num20z0"/>
    <w:rsid w:val="00BE1D21"/>
    <w:rPr>
      <w:rFonts w:ascii="Symbol" w:hAnsi="Symbol" w:cs="Wingdings"/>
    </w:rPr>
  </w:style>
  <w:style w:type="character" w:customStyle="1" w:styleId="WW8Num20z1">
    <w:name w:val="WW8Num20z1"/>
    <w:rsid w:val="00BE1D21"/>
    <w:rPr>
      <w:rFonts w:ascii="Courier New" w:hAnsi="Courier New" w:cs="Wingdings"/>
    </w:rPr>
  </w:style>
  <w:style w:type="character" w:customStyle="1" w:styleId="WW8Num20z2">
    <w:name w:val="WW8Num20z2"/>
    <w:rsid w:val="00BE1D21"/>
    <w:rPr>
      <w:rFonts w:ascii="Wingdings" w:hAnsi="Wingdings" w:cs="Wingdings"/>
    </w:rPr>
  </w:style>
  <w:style w:type="character" w:customStyle="1" w:styleId="WW8Num21z0">
    <w:name w:val="WW8Num21z0"/>
    <w:rsid w:val="00BE1D21"/>
    <w:rPr>
      <w:rFonts w:ascii="Symbol" w:hAnsi="Symbol" w:cs="Symbol"/>
    </w:rPr>
  </w:style>
  <w:style w:type="character" w:customStyle="1" w:styleId="WW8Num21z1">
    <w:name w:val="WW8Num21z1"/>
    <w:rsid w:val="00BE1D21"/>
    <w:rPr>
      <w:rFonts w:ascii="Courier New" w:hAnsi="Courier New" w:cs="Courier New"/>
    </w:rPr>
  </w:style>
  <w:style w:type="character" w:customStyle="1" w:styleId="WW8Num21z2">
    <w:name w:val="WW8Num21z2"/>
    <w:rsid w:val="00BE1D21"/>
    <w:rPr>
      <w:rFonts w:ascii="Wingdings" w:hAnsi="Wingdings" w:cs="Wingdings"/>
    </w:rPr>
  </w:style>
  <w:style w:type="character" w:customStyle="1" w:styleId="WW8Num22z0">
    <w:name w:val="WW8Num22z0"/>
    <w:rsid w:val="00BE1D21"/>
    <w:rPr>
      <w:rFonts w:ascii="Symbol" w:hAnsi="Symbol" w:cs="Symbol"/>
      <w:color w:val="000000"/>
      <w:sz w:val="20"/>
      <w:szCs w:val="20"/>
    </w:rPr>
  </w:style>
  <w:style w:type="character" w:customStyle="1" w:styleId="WW8Num22z1">
    <w:name w:val="WW8Num22z1"/>
    <w:rsid w:val="00BE1D21"/>
    <w:rPr>
      <w:rFonts w:ascii="Courier New" w:hAnsi="Courier New" w:cs="Courier New"/>
    </w:rPr>
  </w:style>
  <w:style w:type="character" w:customStyle="1" w:styleId="WW8Num22z2">
    <w:name w:val="WW8Num22z2"/>
    <w:rsid w:val="00BE1D21"/>
    <w:rPr>
      <w:rFonts w:ascii="Wingdings" w:hAnsi="Wingdings" w:cs="Wingdings"/>
    </w:rPr>
  </w:style>
  <w:style w:type="character" w:customStyle="1" w:styleId="WW8Num23z0">
    <w:name w:val="WW8Num23z0"/>
    <w:rsid w:val="00BE1D21"/>
    <w:rPr>
      <w:rFonts w:ascii="Symbol" w:hAnsi="Symbol" w:cs="Symbol"/>
    </w:rPr>
  </w:style>
  <w:style w:type="character" w:customStyle="1" w:styleId="WW8Num23z1">
    <w:name w:val="WW8Num23z1"/>
    <w:rsid w:val="00BE1D21"/>
    <w:rPr>
      <w:rFonts w:ascii="Courier New" w:hAnsi="Courier New" w:cs="Courier New"/>
    </w:rPr>
  </w:style>
  <w:style w:type="character" w:customStyle="1" w:styleId="WW8Num23z2">
    <w:name w:val="WW8Num23z2"/>
    <w:rsid w:val="00BE1D21"/>
    <w:rPr>
      <w:rFonts w:ascii="Wingdings" w:hAnsi="Wingdings" w:cs="Wingdings"/>
    </w:rPr>
  </w:style>
  <w:style w:type="character" w:customStyle="1" w:styleId="WW8Num24z0">
    <w:name w:val="WW8Num24z0"/>
    <w:rsid w:val="00BE1D21"/>
    <w:rPr>
      <w:rFonts w:ascii="Symbol" w:hAnsi="Symbol" w:cs="Symbol"/>
    </w:rPr>
  </w:style>
  <w:style w:type="character" w:customStyle="1" w:styleId="WW8Num24z1">
    <w:name w:val="WW8Num24z1"/>
    <w:rsid w:val="00BE1D21"/>
    <w:rPr>
      <w:rFonts w:ascii="Courier New" w:hAnsi="Courier New" w:cs="Courier New"/>
    </w:rPr>
  </w:style>
  <w:style w:type="character" w:customStyle="1" w:styleId="WW8Num24z2">
    <w:name w:val="WW8Num24z2"/>
    <w:rsid w:val="00BE1D21"/>
    <w:rPr>
      <w:rFonts w:ascii="Wingdings" w:hAnsi="Wingdings" w:cs="Wingdings"/>
    </w:rPr>
  </w:style>
  <w:style w:type="character" w:customStyle="1" w:styleId="WW8Num25z0">
    <w:name w:val="WW8Num25z0"/>
    <w:rsid w:val="00BE1D21"/>
    <w:rPr>
      <w:rFonts w:ascii="Symbol" w:hAnsi="Symbol" w:cs="Symbol"/>
    </w:rPr>
  </w:style>
  <w:style w:type="character" w:customStyle="1" w:styleId="WW8Num25z1">
    <w:name w:val="WW8Num25z1"/>
    <w:rsid w:val="00BE1D21"/>
    <w:rPr>
      <w:rFonts w:ascii="Courier New" w:hAnsi="Courier New" w:cs="Cambria"/>
    </w:rPr>
  </w:style>
  <w:style w:type="character" w:customStyle="1" w:styleId="WW8Num25z2">
    <w:name w:val="WW8Num25z2"/>
    <w:rsid w:val="00BE1D21"/>
    <w:rPr>
      <w:rFonts w:ascii="Wingdings" w:hAnsi="Wingdings" w:cs="Wingdings"/>
    </w:rPr>
  </w:style>
  <w:style w:type="character" w:customStyle="1" w:styleId="WW8Num26z0">
    <w:name w:val="WW8Num26z0"/>
    <w:rsid w:val="00BE1D21"/>
    <w:rPr>
      <w:rFonts w:ascii="Symbol" w:hAnsi="Symbol" w:cs="Symbol"/>
    </w:rPr>
  </w:style>
  <w:style w:type="character" w:customStyle="1" w:styleId="WW8Num26z1">
    <w:name w:val="WW8Num26z1"/>
    <w:rsid w:val="00BE1D21"/>
    <w:rPr>
      <w:rFonts w:ascii="Courier New" w:hAnsi="Courier New" w:cs="Courier New"/>
    </w:rPr>
  </w:style>
  <w:style w:type="character" w:customStyle="1" w:styleId="WW8Num26z2">
    <w:name w:val="WW8Num26z2"/>
    <w:rsid w:val="00BE1D21"/>
    <w:rPr>
      <w:rFonts w:ascii="Wingdings" w:hAnsi="Wingdings" w:cs="Wingdings"/>
    </w:rPr>
  </w:style>
  <w:style w:type="character" w:customStyle="1" w:styleId="WW8Num27z0">
    <w:name w:val="WW8Num27z0"/>
    <w:rsid w:val="00BE1D21"/>
    <w:rPr>
      <w:rFonts w:ascii="Symbol" w:hAnsi="Symbol" w:cs="Symbol"/>
    </w:rPr>
  </w:style>
  <w:style w:type="character" w:customStyle="1" w:styleId="WW8Num27z1">
    <w:name w:val="WW8Num27z1"/>
    <w:rsid w:val="00BE1D21"/>
    <w:rPr>
      <w:rFonts w:ascii="Courier New" w:hAnsi="Courier New" w:cs="Courier New"/>
    </w:rPr>
  </w:style>
  <w:style w:type="character" w:customStyle="1" w:styleId="WW8Num27z2">
    <w:name w:val="WW8Num27z2"/>
    <w:rsid w:val="00BE1D21"/>
    <w:rPr>
      <w:rFonts w:ascii="Wingdings" w:hAnsi="Wingdings" w:cs="Wingdings"/>
    </w:rPr>
  </w:style>
  <w:style w:type="character" w:customStyle="1" w:styleId="WW8Num28z0">
    <w:name w:val="WW8Num28z0"/>
    <w:rsid w:val="00BE1D21"/>
    <w:rPr>
      <w:rFonts w:ascii="Wingdings" w:hAnsi="Wingdings" w:cs="Wingdings"/>
    </w:rPr>
  </w:style>
  <w:style w:type="character" w:customStyle="1" w:styleId="WW8Num28z1">
    <w:name w:val="WW8Num28z1"/>
    <w:rsid w:val="00BE1D21"/>
    <w:rPr>
      <w:rFonts w:ascii="Courier New" w:hAnsi="Courier New" w:cs="Courier New"/>
    </w:rPr>
  </w:style>
  <w:style w:type="character" w:customStyle="1" w:styleId="WW8Num28z3">
    <w:name w:val="WW8Num28z3"/>
    <w:rsid w:val="00BE1D21"/>
    <w:rPr>
      <w:rFonts w:ascii="Symbol" w:hAnsi="Symbol" w:cs="Symbol"/>
    </w:rPr>
  </w:style>
  <w:style w:type="character" w:customStyle="1" w:styleId="WW8Num29z0">
    <w:name w:val="WW8Num29z0"/>
    <w:rsid w:val="00BE1D21"/>
    <w:rPr>
      <w:rFonts w:ascii="Symbol" w:hAnsi="Symbol" w:cs="Wingdings"/>
    </w:rPr>
  </w:style>
  <w:style w:type="character" w:customStyle="1" w:styleId="WW8Num29z1">
    <w:name w:val="WW8Num29z1"/>
    <w:rsid w:val="00BE1D21"/>
    <w:rPr>
      <w:rFonts w:ascii="Courier New" w:hAnsi="Courier New" w:cs="Wingdings"/>
    </w:rPr>
  </w:style>
  <w:style w:type="character" w:customStyle="1" w:styleId="WW8Num29z2">
    <w:name w:val="WW8Num29z2"/>
    <w:rsid w:val="00BE1D21"/>
    <w:rPr>
      <w:rFonts w:ascii="Wingdings" w:hAnsi="Wingdings" w:cs="Wingdings"/>
    </w:rPr>
  </w:style>
  <w:style w:type="character" w:customStyle="1" w:styleId="WW8Num30z0">
    <w:name w:val="WW8Num30z0"/>
    <w:rsid w:val="00BE1D21"/>
    <w:rPr>
      <w:rFonts w:ascii="Symbol" w:hAnsi="Symbol" w:cs="Symbol"/>
    </w:rPr>
  </w:style>
  <w:style w:type="character" w:customStyle="1" w:styleId="WW8Num30z1">
    <w:name w:val="WW8Num30z1"/>
    <w:rsid w:val="00BE1D21"/>
    <w:rPr>
      <w:rFonts w:ascii="Courier New" w:hAnsi="Courier New" w:cs="Courier New"/>
    </w:rPr>
  </w:style>
  <w:style w:type="character" w:customStyle="1" w:styleId="WW8Num30z2">
    <w:name w:val="WW8Num30z2"/>
    <w:rsid w:val="00BE1D21"/>
    <w:rPr>
      <w:rFonts w:ascii="Wingdings" w:hAnsi="Wingdings" w:cs="Wingdings"/>
    </w:rPr>
  </w:style>
  <w:style w:type="character" w:customStyle="1" w:styleId="WW8Num31z0">
    <w:name w:val="WW8Num31z0"/>
    <w:rsid w:val="00BE1D21"/>
    <w:rPr>
      <w:rFonts w:ascii="Symbol" w:hAnsi="Symbol" w:cs="Symbol"/>
      <w:color w:val="auto"/>
    </w:rPr>
  </w:style>
  <w:style w:type="character" w:customStyle="1" w:styleId="WW8Num31z1">
    <w:name w:val="WW8Num31z1"/>
    <w:rsid w:val="00BE1D21"/>
    <w:rPr>
      <w:rFonts w:ascii="Courier New" w:hAnsi="Courier New" w:cs="Courier New"/>
    </w:rPr>
  </w:style>
  <w:style w:type="character" w:customStyle="1" w:styleId="WW8Num31z2">
    <w:name w:val="WW8Num31z2"/>
    <w:rsid w:val="00BE1D21"/>
    <w:rPr>
      <w:rFonts w:ascii="Wingdings" w:hAnsi="Wingdings" w:cs="Wingdings"/>
    </w:rPr>
  </w:style>
  <w:style w:type="character" w:customStyle="1" w:styleId="WW8Num31z3">
    <w:name w:val="WW8Num31z3"/>
    <w:rsid w:val="00BE1D21"/>
    <w:rPr>
      <w:rFonts w:ascii="Symbol" w:hAnsi="Symbol" w:cs="Symbol"/>
    </w:rPr>
  </w:style>
  <w:style w:type="character" w:customStyle="1" w:styleId="WW8Num32z0">
    <w:name w:val="WW8Num32z0"/>
    <w:rsid w:val="00BE1D21"/>
    <w:rPr>
      <w:rFonts w:ascii="Symbol" w:hAnsi="Symbol" w:cs="Symbol"/>
    </w:rPr>
  </w:style>
  <w:style w:type="character" w:customStyle="1" w:styleId="WW8Num32z1">
    <w:name w:val="WW8Num32z1"/>
    <w:rsid w:val="00BE1D21"/>
    <w:rPr>
      <w:rFonts w:ascii="Courier New" w:hAnsi="Courier New" w:cs="Arial"/>
    </w:rPr>
  </w:style>
  <w:style w:type="character" w:customStyle="1" w:styleId="WW8Num32z2">
    <w:name w:val="WW8Num32z2"/>
    <w:rsid w:val="00BE1D21"/>
    <w:rPr>
      <w:rFonts w:ascii="Wingdings" w:hAnsi="Wingdings" w:cs="Wingdings"/>
    </w:rPr>
  </w:style>
  <w:style w:type="character" w:customStyle="1" w:styleId="WW8Num33z0">
    <w:name w:val="WW8Num33z0"/>
    <w:rsid w:val="00BE1D21"/>
    <w:rPr>
      <w:rFonts w:ascii="Wingdings" w:hAnsi="Wingdings" w:cs="Wingdings"/>
    </w:rPr>
  </w:style>
  <w:style w:type="character" w:customStyle="1" w:styleId="WW8Num34z0">
    <w:name w:val="WW8Num34z0"/>
    <w:rsid w:val="00BE1D21"/>
    <w:rPr>
      <w:rFonts w:ascii="Symbol" w:hAnsi="Symbol" w:cs="Symbol"/>
    </w:rPr>
  </w:style>
  <w:style w:type="character" w:customStyle="1" w:styleId="WW8Num34z1">
    <w:name w:val="WW8Num34z1"/>
    <w:rsid w:val="00BE1D21"/>
    <w:rPr>
      <w:rFonts w:ascii="Courier New" w:hAnsi="Courier New" w:cs="Wingdings"/>
    </w:rPr>
  </w:style>
  <w:style w:type="character" w:customStyle="1" w:styleId="WW8Num34z2">
    <w:name w:val="WW8Num34z2"/>
    <w:rsid w:val="00BE1D21"/>
    <w:rPr>
      <w:rFonts w:ascii="Wingdings" w:hAnsi="Wingdings" w:cs="Wingdings"/>
    </w:rPr>
  </w:style>
  <w:style w:type="character" w:customStyle="1" w:styleId="WW8Num35z0">
    <w:name w:val="WW8Num35z0"/>
    <w:rsid w:val="00BE1D21"/>
    <w:rPr>
      <w:rFonts w:ascii="Symbol" w:hAnsi="Symbol" w:cs="Symbol"/>
      <w:sz w:val="20"/>
    </w:rPr>
  </w:style>
  <w:style w:type="character" w:customStyle="1" w:styleId="WW8Num35z1">
    <w:name w:val="WW8Num35z1"/>
    <w:rsid w:val="00BE1D21"/>
    <w:rPr>
      <w:rFonts w:ascii="Courier New" w:hAnsi="Courier New" w:cs="Courier New"/>
    </w:rPr>
  </w:style>
  <w:style w:type="character" w:customStyle="1" w:styleId="WW8Num35z2">
    <w:name w:val="WW8Num35z2"/>
    <w:rsid w:val="00BE1D21"/>
    <w:rPr>
      <w:rFonts w:ascii="Wingdings" w:hAnsi="Wingdings" w:cs="Wingdings"/>
    </w:rPr>
  </w:style>
  <w:style w:type="character" w:customStyle="1" w:styleId="WW8Num35z3">
    <w:name w:val="WW8Num35z3"/>
    <w:rsid w:val="00BE1D21"/>
    <w:rPr>
      <w:rFonts w:ascii="Symbol" w:hAnsi="Symbol" w:cs="Symbol"/>
    </w:rPr>
  </w:style>
  <w:style w:type="character" w:customStyle="1" w:styleId="WW8Num36z0">
    <w:name w:val="WW8Num36z0"/>
    <w:rsid w:val="00BE1D21"/>
    <w:rPr>
      <w:rFonts w:ascii="Symbol" w:eastAsia="Calibri" w:hAnsi="Symbol" w:cs="Symbol"/>
      <w:color w:val="000000"/>
      <w:sz w:val="20"/>
      <w:szCs w:val="20"/>
    </w:rPr>
  </w:style>
  <w:style w:type="character" w:customStyle="1" w:styleId="WW8Num36z1">
    <w:name w:val="WW8Num36z1"/>
    <w:rsid w:val="00BE1D21"/>
    <w:rPr>
      <w:rFonts w:ascii="Courier New" w:hAnsi="Courier New" w:cs="Courier New"/>
    </w:rPr>
  </w:style>
  <w:style w:type="character" w:customStyle="1" w:styleId="WW8Num36z2">
    <w:name w:val="WW8Num36z2"/>
    <w:rsid w:val="00BE1D21"/>
    <w:rPr>
      <w:rFonts w:ascii="Wingdings" w:hAnsi="Wingdings" w:cs="Wingdings"/>
    </w:rPr>
  </w:style>
  <w:style w:type="character" w:customStyle="1" w:styleId="WW8Num37z0">
    <w:name w:val="WW8Num37z0"/>
    <w:rsid w:val="00BE1D21"/>
    <w:rPr>
      <w:rFonts w:ascii="Symbol" w:hAnsi="Symbol" w:cs="Symbol"/>
      <w:b w:val="0"/>
      <w:sz w:val="24"/>
      <w:szCs w:val="24"/>
    </w:rPr>
  </w:style>
  <w:style w:type="character" w:customStyle="1" w:styleId="WW8Num37z1">
    <w:name w:val="WW8Num37z1"/>
    <w:rsid w:val="00BE1D21"/>
    <w:rPr>
      <w:rFonts w:ascii="Courier New" w:hAnsi="Courier New" w:cs="Cambria"/>
    </w:rPr>
  </w:style>
  <w:style w:type="character" w:customStyle="1" w:styleId="WW8Num37z2">
    <w:name w:val="WW8Num37z2"/>
    <w:rsid w:val="00BE1D21"/>
    <w:rPr>
      <w:rFonts w:ascii="Wingdings" w:hAnsi="Wingdings" w:cs="Wingdings"/>
    </w:rPr>
  </w:style>
  <w:style w:type="character" w:customStyle="1" w:styleId="WW8Num37z3">
    <w:name w:val="WW8Num37z3"/>
    <w:rsid w:val="00BE1D21"/>
    <w:rPr>
      <w:rFonts w:ascii="Symbol" w:hAnsi="Symbol" w:cs="Symbol"/>
    </w:rPr>
  </w:style>
  <w:style w:type="character" w:customStyle="1" w:styleId="WW8Num38z0">
    <w:name w:val="WW8Num38z0"/>
    <w:rsid w:val="00BE1D21"/>
    <w:rPr>
      <w:rFonts w:ascii="Symbol" w:hAnsi="Symbol" w:cs="Symbol"/>
    </w:rPr>
  </w:style>
  <w:style w:type="character" w:customStyle="1" w:styleId="WW8Num39z0">
    <w:name w:val="WW8Num39z0"/>
    <w:rsid w:val="00BE1D21"/>
    <w:rPr>
      <w:rFonts w:ascii="Symbol" w:hAnsi="Symbol" w:cs="Symbol"/>
    </w:rPr>
  </w:style>
  <w:style w:type="character" w:customStyle="1" w:styleId="WW8Num39z1">
    <w:name w:val="WW8Num39z1"/>
    <w:rsid w:val="00BE1D21"/>
    <w:rPr>
      <w:rFonts w:ascii="Courier New" w:hAnsi="Courier New" w:cs="Wingdings"/>
    </w:rPr>
  </w:style>
  <w:style w:type="character" w:customStyle="1" w:styleId="WW8Num39z2">
    <w:name w:val="WW8Num39z2"/>
    <w:rsid w:val="00BE1D21"/>
    <w:rPr>
      <w:rFonts w:ascii="Wingdings" w:hAnsi="Wingdings" w:cs="Wingdings"/>
    </w:rPr>
  </w:style>
  <w:style w:type="character" w:customStyle="1" w:styleId="WW8Num40z0">
    <w:name w:val="WW8Num40z0"/>
    <w:rsid w:val="00BE1D21"/>
    <w:rPr>
      <w:rFonts w:ascii="Symbol" w:hAnsi="Symbol" w:cs="Symbol"/>
    </w:rPr>
  </w:style>
  <w:style w:type="character" w:customStyle="1" w:styleId="WW8Num40z1">
    <w:name w:val="WW8Num40z1"/>
    <w:rsid w:val="00BE1D21"/>
    <w:rPr>
      <w:rFonts w:ascii="Courier New" w:hAnsi="Courier New" w:cs="Courier New"/>
    </w:rPr>
  </w:style>
  <w:style w:type="character" w:customStyle="1" w:styleId="WW8Num40z2">
    <w:name w:val="WW8Num40z2"/>
    <w:rsid w:val="00BE1D21"/>
    <w:rPr>
      <w:rFonts w:ascii="Wingdings" w:hAnsi="Wingdings" w:cs="Wingdings"/>
    </w:rPr>
  </w:style>
  <w:style w:type="character" w:customStyle="1" w:styleId="WW8Num41z0">
    <w:name w:val="WW8Num41z0"/>
    <w:rsid w:val="00BE1D21"/>
    <w:rPr>
      <w:rFonts w:ascii="Symbol" w:hAnsi="Symbol" w:cs="Symbol"/>
    </w:rPr>
  </w:style>
  <w:style w:type="character" w:customStyle="1" w:styleId="WW8Num41z1">
    <w:name w:val="WW8Num41z1"/>
    <w:rsid w:val="00BE1D21"/>
    <w:rPr>
      <w:rFonts w:ascii="Courier New" w:hAnsi="Courier New" w:cs="Courier New"/>
    </w:rPr>
  </w:style>
  <w:style w:type="character" w:customStyle="1" w:styleId="WW8Num41z2">
    <w:name w:val="WW8Num41z2"/>
    <w:rsid w:val="00BE1D21"/>
    <w:rPr>
      <w:rFonts w:ascii="Wingdings" w:hAnsi="Wingdings" w:cs="Wingdings"/>
    </w:rPr>
  </w:style>
  <w:style w:type="character" w:customStyle="1" w:styleId="WW8Num42z0">
    <w:name w:val="WW8Num42z0"/>
    <w:rsid w:val="00BE1D21"/>
    <w:rPr>
      <w:rFonts w:ascii="Symbol" w:hAnsi="Symbol" w:cs="Symbol"/>
    </w:rPr>
  </w:style>
  <w:style w:type="character" w:customStyle="1" w:styleId="WW8Num42z1">
    <w:name w:val="WW8Num42z1"/>
    <w:rsid w:val="00BE1D21"/>
    <w:rPr>
      <w:rFonts w:ascii="Courier New" w:hAnsi="Courier New" w:cs="Wingdings"/>
    </w:rPr>
  </w:style>
  <w:style w:type="character" w:customStyle="1" w:styleId="WW8Num42z2">
    <w:name w:val="WW8Num42z2"/>
    <w:rsid w:val="00BE1D21"/>
    <w:rPr>
      <w:rFonts w:ascii="Wingdings" w:hAnsi="Wingdings" w:cs="Wingdings"/>
    </w:rPr>
  </w:style>
  <w:style w:type="character" w:customStyle="1" w:styleId="WW8NumSt25z0">
    <w:name w:val="WW8NumSt25z0"/>
    <w:rsid w:val="00BE1D21"/>
    <w:rPr>
      <w:rFonts w:ascii="Wingdings" w:hAnsi="Wingdings" w:cs="Times New Roman"/>
      <w:sz w:val="12"/>
      <w:szCs w:val="12"/>
    </w:rPr>
  </w:style>
  <w:style w:type="character" w:customStyle="1" w:styleId="WW8NumSt26z0">
    <w:name w:val="WW8NumSt26z0"/>
    <w:rsid w:val="00BE1D21"/>
    <w:rPr>
      <w:rFonts w:ascii="Symbol" w:hAnsi="Symbol" w:cs="Symbol"/>
    </w:rPr>
  </w:style>
  <w:style w:type="character" w:customStyle="1" w:styleId="WW8NumSt26z1">
    <w:name w:val="WW8NumSt26z1"/>
    <w:rsid w:val="00BE1D21"/>
    <w:rPr>
      <w:rFonts w:ascii="Courier New" w:hAnsi="Courier New" w:cs="Courier New"/>
    </w:rPr>
  </w:style>
  <w:style w:type="character" w:customStyle="1" w:styleId="WW8NumSt26z2">
    <w:name w:val="WW8NumSt26z2"/>
    <w:rsid w:val="00BE1D21"/>
    <w:rPr>
      <w:rFonts w:ascii="Wingdings" w:hAnsi="Wingdings" w:cs="Wingdings"/>
    </w:rPr>
  </w:style>
  <w:style w:type="character" w:customStyle="1" w:styleId="Heading9Char">
    <w:name w:val="Heading 9 Char"/>
    <w:rsid w:val="00BE1D21"/>
    <w:rPr>
      <w:rFonts w:ascii="Arial" w:eastAsia="Times New Roman" w:hAnsi="Arial" w:cs="Arial"/>
      <w:sz w:val="22"/>
      <w:szCs w:val="22"/>
    </w:rPr>
  </w:style>
  <w:style w:type="character" w:customStyle="1" w:styleId="HeaderChar">
    <w:name w:val="Header Char"/>
    <w:rsid w:val="00BE1D21"/>
    <w:rPr>
      <w:rFonts w:ascii="Times New Roman" w:eastAsia="Times New Roman" w:hAnsi="Times New Roman" w:cs="Times New Roman"/>
    </w:rPr>
  </w:style>
  <w:style w:type="character" w:customStyle="1" w:styleId="PlainTextChar">
    <w:name w:val="Plain Text Char"/>
    <w:rsid w:val="00BE1D21"/>
    <w:rPr>
      <w:rFonts w:ascii="Courier New" w:eastAsia="Times New Roman" w:hAnsi="Courier New" w:cs="Courier New"/>
      <w:b/>
      <w:color w:val="000000"/>
      <w:sz w:val="20"/>
      <w:szCs w:val="20"/>
    </w:rPr>
  </w:style>
  <w:style w:type="character" w:customStyle="1" w:styleId="BodyText3Char">
    <w:name w:val="Body Text 3 Char"/>
    <w:rsid w:val="00BE1D21"/>
    <w:rPr>
      <w:rFonts w:ascii="Times New Roman" w:eastAsia="Times New Roman" w:hAnsi="Times New Roman" w:cs="Times New Roman"/>
      <w:sz w:val="16"/>
      <w:szCs w:val="16"/>
    </w:rPr>
  </w:style>
  <w:style w:type="character" w:customStyle="1" w:styleId="blackres1">
    <w:name w:val="blackres1"/>
    <w:rsid w:val="00BE1D21"/>
    <w:rPr>
      <w:rFonts w:ascii="Arial" w:hAnsi="Arial" w:cs="Arial"/>
      <w:color w:val="000000"/>
      <w:sz w:val="20"/>
      <w:szCs w:val="20"/>
    </w:rPr>
  </w:style>
  <w:style w:type="character" w:styleId="Hyperlink">
    <w:name w:val="Hyperlink"/>
    <w:rsid w:val="00BE1D21"/>
    <w:rPr>
      <w:color w:val="0000FF"/>
      <w:u w:val="single"/>
    </w:rPr>
  </w:style>
  <w:style w:type="character" w:customStyle="1" w:styleId="BodyTextChar">
    <w:name w:val="Body Text Char"/>
    <w:rsid w:val="00BE1D21"/>
    <w:rPr>
      <w:rFonts w:ascii="Cambria" w:eastAsia="Cambria" w:hAnsi="Cambria" w:cs="Times New Roman"/>
    </w:rPr>
  </w:style>
  <w:style w:type="character" w:customStyle="1" w:styleId="BodyTextIndentChar">
    <w:name w:val="Body Text Indent Char"/>
    <w:rsid w:val="00BE1D21"/>
    <w:rPr>
      <w:rFonts w:ascii="Cambria" w:eastAsia="Cambria" w:hAnsi="Cambria" w:cs="Times New Roman"/>
    </w:rPr>
  </w:style>
  <w:style w:type="character" w:customStyle="1" w:styleId="FooterChar">
    <w:name w:val="Footer Char"/>
    <w:rsid w:val="00BE1D21"/>
    <w:rPr>
      <w:rFonts w:ascii="Cambria" w:eastAsia="Cambria" w:hAnsi="Cambria" w:cs="Times New Roman"/>
    </w:rPr>
  </w:style>
  <w:style w:type="character" w:customStyle="1" w:styleId="AchievementCharChar">
    <w:name w:val="Achievement Char Char"/>
    <w:rsid w:val="00BE1D21"/>
    <w:rPr>
      <w:rFonts w:ascii="Garamond" w:eastAsia="Times New Roman" w:hAnsi="Garamond" w:cs="Garamond"/>
      <w:sz w:val="22"/>
    </w:rPr>
  </w:style>
  <w:style w:type="character" w:customStyle="1" w:styleId="BalloonTextChar">
    <w:name w:val="Balloon Text Char"/>
    <w:rsid w:val="00BE1D21"/>
    <w:rPr>
      <w:rFonts w:ascii="Tahoma" w:hAnsi="Tahoma" w:cs="Tahoma"/>
      <w:sz w:val="16"/>
      <w:szCs w:val="16"/>
    </w:rPr>
  </w:style>
  <w:style w:type="character" w:customStyle="1" w:styleId="gbps2">
    <w:name w:val="gbps2"/>
    <w:basedOn w:val="DefaultParagraphFont"/>
    <w:rsid w:val="00BE1D21"/>
  </w:style>
  <w:style w:type="character" w:customStyle="1" w:styleId="apple-style-span">
    <w:name w:val="apple-style-span"/>
    <w:basedOn w:val="DefaultParagraphFont"/>
    <w:rsid w:val="00BE1D21"/>
  </w:style>
  <w:style w:type="character" w:customStyle="1" w:styleId="apple-converted-space">
    <w:name w:val="apple-converted-space"/>
    <w:basedOn w:val="DefaultParagraphFont"/>
    <w:rsid w:val="00BE1D21"/>
  </w:style>
  <w:style w:type="paragraph" w:customStyle="1" w:styleId="Heading">
    <w:name w:val="Heading"/>
    <w:basedOn w:val="Normal"/>
    <w:next w:val="BodyText"/>
    <w:rsid w:val="00BE1D21"/>
    <w:pPr>
      <w:keepNext/>
      <w:spacing w:before="240" w:after="120"/>
    </w:pPr>
    <w:rPr>
      <w:rFonts w:ascii="Arial" w:eastAsia="Microsoft YaHei" w:hAnsi="Arial" w:cs="Mangal"/>
      <w:sz w:val="28"/>
      <w:szCs w:val="28"/>
    </w:rPr>
  </w:style>
  <w:style w:type="paragraph" w:styleId="BodyText">
    <w:name w:val="Body Text"/>
    <w:basedOn w:val="Normal"/>
    <w:rsid w:val="00BE1D21"/>
    <w:pPr>
      <w:spacing w:after="120"/>
    </w:pPr>
    <w:rPr>
      <w:sz w:val="20"/>
      <w:szCs w:val="20"/>
    </w:rPr>
  </w:style>
  <w:style w:type="paragraph" w:styleId="List">
    <w:name w:val="List"/>
    <w:basedOn w:val="BodyText"/>
    <w:rsid w:val="00BE1D21"/>
    <w:rPr>
      <w:rFonts w:cs="Mangal"/>
    </w:rPr>
  </w:style>
  <w:style w:type="paragraph" w:styleId="Caption">
    <w:name w:val="caption"/>
    <w:basedOn w:val="Normal"/>
    <w:qFormat/>
    <w:rsid w:val="00BE1D21"/>
    <w:pPr>
      <w:suppressLineNumbers/>
      <w:spacing w:before="120" w:after="120"/>
    </w:pPr>
    <w:rPr>
      <w:rFonts w:cs="Mangal"/>
      <w:i/>
      <w:iCs/>
    </w:rPr>
  </w:style>
  <w:style w:type="paragraph" w:customStyle="1" w:styleId="Index">
    <w:name w:val="Index"/>
    <w:basedOn w:val="Normal"/>
    <w:rsid w:val="00BE1D21"/>
    <w:pPr>
      <w:suppressLineNumbers/>
    </w:pPr>
    <w:rPr>
      <w:rFonts w:cs="Mangal"/>
    </w:rPr>
  </w:style>
  <w:style w:type="paragraph" w:styleId="Header">
    <w:name w:val="header"/>
    <w:basedOn w:val="Normal"/>
    <w:rsid w:val="00BE1D21"/>
    <w:pPr>
      <w:tabs>
        <w:tab w:val="center" w:pos="4320"/>
        <w:tab w:val="right" w:pos="8640"/>
      </w:tabs>
    </w:pPr>
    <w:rPr>
      <w:rFonts w:ascii="Times New Roman" w:eastAsia="Times New Roman" w:hAnsi="Times New Roman"/>
      <w:sz w:val="20"/>
      <w:szCs w:val="20"/>
    </w:rPr>
  </w:style>
  <w:style w:type="paragraph" w:styleId="PlainText">
    <w:name w:val="Plain Text"/>
    <w:basedOn w:val="Normal"/>
    <w:rsid w:val="00BE1D21"/>
    <w:rPr>
      <w:rFonts w:ascii="Courier New" w:eastAsia="Times New Roman" w:hAnsi="Courier New" w:cs="Courier New"/>
      <w:b/>
      <w:color w:val="000000"/>
      <w:sz w:val="20"/>
      <w:szCs w:val="20"/>
    </w:rPr>
  </w:style>
  <w:style w:type="paragraph" w:styleId="BodyText3">
    <w:name w:val="Body Text 3"/>
    <w:basedOn w:val="Normal"/>
    <w:rsid w:val="00BE1D21"/>
    <w:pPr>
      <w:spacing w:after="120"/>
    </w:pPr>
    <w:rPr>
      <w:rFonts w:ascii="Times New Roman" w:eastAsia="Times New Roman" w:hAnsi="Times New Roman"/>
      <w:sz w:val="16"/>
      <w:szCs w:val="16"/>
    </w:rPr>
  </w:style>
  <w:style w:type="paragraph" w:styleId="ListBullet2">
    <w:name w:val="List Bullet 2"/>
    <w:basedOn w:val="Normal"/>
    <w:rsid w:val="00BE1D21"/>
    <w:pPr>
      <w:ind w:left="720" w:hanging="360"/>
    </w:pPr>
    <w:rPr>
      <w:rFonts w:ascii="Times New Roman" w:eastAsia="Times New Roman" w:hAnsi="Times New Roman"/>
      <w:sz w:val="20"/>
      <w:szCs w:val="20"/>
    </w:rPr>
  </w:style>
  <w:style w:type="paragraph" w:styleId="BodyTextIndent">
    <w:name w:val="Body Text Indent"/>
    <w:basedOn w:val="Normal"/>
    <w:rsid w:val="00BE1D21"/>
    <w:pPr>
      <w:spacing w:after="120"/>
      <w:ind w:left="360"/>
    </w:pPr>
    <w:rPr>
      <w:sz w:val="20"/>
      <w:szCs w:val="20"/>
    </w:rPr>
  </w:style>
  <w:style w:type="paragraph" w:styleId="Footer">
    <w:name w:val="footer"/>
    <w:basedOn w:val="Normal"/>
    <w:rsid w:val="00BE1D21"/>
    <w:pPr>
      <w:tabs>
        <w:tab w:val="center" w:pos="4320"/>
        <w:tab w:val="right" w:pos="8640"/>
      </w:tabs>
    </w:pPr>
    <w:rPr>
      <w:sz w:val="20"/>
      <w:szCs w:val="20"/>
    </w:rPr>
  </w:style>
  <w:style w:type="paragraph" w:styleId="NormalWeb">
    <w:name w:val="Normal (Web)"/>
    <w:basedOn w:val="Normal"/>
    <w:rsid w:val="00BE1D21"/>
    <w:pPr>
      <w:keepLines/>
    </w:pPr>
    <w:rPr>
      <w:rFonts w:ascii="Arial" w:eastAsia="Times New Roman" w:hAnsi="Arial" w:cs="Arial"/>
      <w:sz w:val="18"/>
    </w:rPr>
  </w:style>
  <w:style w:type="paragraph" w:customStyle="1" w:styleId="AchievementChar">
    <w:name w:val="Achievement Char"/>
    <w:basedOn w:val="Normal"/>
    <w:rsid w:val="00BE1D21"/>
    <w:pPr>
      <w:numPr>
        <w:numId w:val="8"/>
      </w:numPr>
      <w:spacing w:after="60" w:line="240" w:lineRule="atLeast"/>
      <w:jc w:val="both"/>
    </w:pPr>
    <w:rPr>
      <w:rFonts w:ascii="Garamond" w:eastAsia="Times New Roman" w:hAnsi="Garamond" w:cs="Garamond"/>
      <w:sz w:val="22"/>
      <w:szCs w:val="20"/>
    </w:rPr>
  </w:style>
  <w:style w:type="paragraph" w:customStyle="1" w:styleId="MediumGrid1-Accent21">
    <w:name w:val="Medium Grid 1 - Accent 21"/>
    <w:basedOn w:val="Normal"/>
    <w:rsid w:val="00BE1D21"/>
    <w:pPr>
      <w:spacing w:after="200" w:line="276" w:lineRule="auto"/>
      <w:ind w:left="720"/>
      <w:contextualSpacing/>
    </w:pPr>
    <w:rPr>
      <w:rFonts w:ascii="Calibri" w:eastAsia="Times New Roman" w:hAnsi="Calibri" w:cs="Calibri"/>
      <w:sz w:val="22"/>
      <w:szCs w:val="22"/>
    </w:rPr>
  </w:style>
  <w:style w:type="paragraph" w:styleId="BalloonText">
    <w:name w:val="Balloon Text"/>
    <w:basedOn w:val="Normal"/>
    <w:rsid w:val="00BE1D21"/>
    <w:rPr>
      <w:rFonts w:ascii="Tahoma" w:hAnsi="Tahoma" w:cs="Tahoma"/>
      <w:sz w:val="16"/>
      <w:szCs w:val="16"/>
    </w:rPr>
  </w:style>
  <w:style w:type="paragraph" w:styleId="ListParagraph">
    <w:name w:val="List Paragraph"/>
    <w:basedOn w:val="Normal"/>
    <w:link w:val="ListParagraphChar"/>
    <w:uiPriority w:val="34"/>
    <w:qFormat/>
    <w:rsid w:val="00BE1D21"/>
    <w:pPr>
      <w:ind w:left="720"/>
      <w:contextualSpacing/>
    </w:pPr>
    <w:rPr>
      <w:rFonts w:ascii="Times New Roman" w:eastAsia="Times New Roman" w:hAnsi="Times New Roman"/>
      <w:sz w:val="20"/>
      <w:szCs w:val="20"/>
    </w:rPr>
  </w:style>
  <w:style w:type="paragraph" w:customStyle="1" w:styleId="Achievement">
    <w:name w:val="Achievement"/>
    <w:basedOn w:val="BodyText"/>
    <w:rsid w:val="00BE1D21"/>
    <w:pPr>
      <w:numPr>
        <w:numId w:val="10"/>
      </w:numPr>
      <w:autoSpaceDE w:val="0"/>
      <w:spacing w:after="60" w:line="240" w:lineRule="atLeast"/>
      <w:jc w:val="both"/>
    </w:pPr>
    <w:rPr>
      <w:rFonts w:ascii="Garamond" w:eastAsia="Times New Roman" w:hAnsi="Garamond" w:cs="Garamond"/>
      <w:sz w:val="22"/>
      <w:szCs w:val="22"/>
    </w:rPr>
  </w:style>
  <w:style w:type="paragraph" w:customStyle="1" w:styleId="TableContents">
    <w:name w:val="Table Contents"/>
    <w:basedOn w:val="Normal"/>
    <w:rsid w:val="00BE1D21"/>
    <w:pPr>
      <w:suppressLineNumbers/>
    </w:pPr>
  </w:style>
  <w:style w:type="paragraph" w:customStyle="1" w:styleId="TableHeading">
    <w:name w:val="Table Heading"/>
    <w:basedOn w:val="TableContents"/>
    <w:rsid w:val="00BE1D21"/>
    <w:pPr>
      <w:jc w:val="center"/>
    </w:pPr>
    <w:rPr>
      <w:b/>
      <w:bCs/>
    </w:rPr>
  </w:style>
  <w:style w:type="character" w:customStyle="1" w:styleId="HTMLTypewriter2">
    <w:name w:val="HTML Typewriter2"/>
    <w:rsid w:val="003B7840"/>
    <w:rPr>
      <w:rFonts w:ascii="Courier New" w:eastAsia="Times New Roman" w:hAnsi="Courier New" w:cs="Courier New" w:hint="default"/>
      <w:sz w:val="20"/>
      <w:szCs w:val="20"/>
    </w:rPr>
  </w:style>
  <w:style w:type="paragraph" w:customStyle="1" w:styleId="Normal1">
    <w:name w:val="Normal1"/>
    <w:uiPriority w:val="99"/>
    <w:rsid w:val="00B3532E"/>
    <w:rPr>
      <w:color w:val="000000"/>
      <w:sz w:val="24"/>
      <w:szCs w:val="22"/>
    </w:rPr>
  </w:style>
  <w:style w:type="character" w:customStyle="1" w:styleId="normalchar">
    <w:name w:val="normal__char"/>
    <w:rsid w:val="00B3532E"/>
  </w:style>
  <w:style w:type="character" w:customStyle="1" w:styleId="hl">
    <w:name w:val="hl"/>
    <w:basedOn w:val="DefaultParagraphFont"/>
    <w:rsid w:val="004E70B9"/>
  </w:style>
  <w:style w:type="paragraph" w:customStyle="1" w:styleId="Cog-body">
    <w:name w:val="Cog-body"/>
    <w:basedOn w:val="Normal"/>
    <w:link w:val="Cog-bodyChar"/>
    <w:rsid w:val="00B57D3F"/>
    <w:pPr>
      <w:keepNext/>
      <w:widowControl/>
      <w:suppressAutoHyphens w:val="0"/>
      <w:spacing w:before="60" w:after="60" w:line="260" w:lineRule="atLeast"/>
      <w:ind w:left="720"/>
      <w:jc w:val="both"/>
    </w:pPr>
    <w:rPr>
      <w:rFonts w:ascii="Arial" w:eastAsia="Times New Roman" w:hAnsi="Arial"/>
      <w:sz w:val="20"/>
      <w:szCs w:val="20"/>
      <w:lang w:eastAsia="en-US"/>
    </w:rPr>
  </w:style>
  <w:style w:type="character" w:customStyle="1" w:styleId="Cog-bodyChar">
    <w:name w:val="Cog-body Char"/>
    <w:basedOn w:val="DefaultParagraphFont"/>
    <w:link w:val="Cog-body"/>
    <w:rsid w:val="00B57D3F"/>
    <w:rPr>
      <w:rFonts w:ascii="Arial" w:hAnsi="Arial"/>
    </w:rPr>
  </w:style>
  <w:style w:type="character" w:customStyle="1" w:styleId="pp-headline-item">
    <w:name w:val="pp-headline-item"/>
    <w:basedOn w:val="DefaultParagraphFont"/>
    <w:rsid w:val="00B57D3F"/>
  </w:style>
  <w:style w:type="character" w:customStyle="1" w:styleId="ListParagraphChar">
    <w:name w:val="List Paragraph Char"/>
    <w:basedOn w:val="DefaultParagraphFont"/>
    <w:link w:val="ListParagraph"/>
    <w:uiPriority w:val="34"/>
    <w:rsid w:val="00B57D3F"/>
    <w:rPr>
      <w:lang w:eastAsia="zh-CN"/>
    </w:rPr>
  </w:style>
  <w:style w:type="paragraph" w:styleId="Subtitle">
    <w:name w:val="Subtitle"/>
    <w:basedOn w:val="Normal"/>
    <w:link w:val="SubtitleChar"/>
    <w:qFormat/>
    <w:rsid w:val="00B57D3F"/>
    <w:pPr>
      <w:widowControl/>
      <w:suppressAutoHyphens w:val="0"/>
    </w:pPr>
    <w:rPr>
      <w:rFonts w:ascii="Bookman Old Style" w:eastAsia="Times New Roman" w:hAnsi="Bookman Old Style"/>
      <w:b/>
      <w:bCs/>
      <w:sz w:val="20"/>
      <w:lang w:eastAsia="en-US"/>
    </w:rPr>
  </w:style>
  <w:style w:type="character" w:customStyle="1" w:styleId="SubtitleChar">
    <w:name w:val="Subtitle Char"/>
    <w:basedOn w:val="DefaultParagraphFont"/>
    <w:link w:val="Subtitle"/>
    <w:rsid w:val="00B57D3F"/>
    <w:rPr>
      <w:rFonts w:ascii="Bookman Old Style" w:hAnsi="Bookman Old Style"/>
      <w:b/>
      <w:bCs/>
      <w:szCs w:val="24"/>
    </w:rPr>
  </w:style>
  <w:style w:type="paragraph" w:styleId="DocumentMap">
    <w:name w:val="Document Map"/>
    <w:basedOn w:val="Normal"/>
    <w:link w:val="DocumentMapChar"/>
    <w:uiPriority w:val="99"/>
    <w:semiHidden/>
    <w:unhideWhenUsed/>
    <w:rsid w:val="001B4A26"/>
    <w:rPr>
      <w:rFonts w:ascii="Tahoma" w:hAnsi="Tahoma" w:cs="Tahoma"/>
      <w:sz w:val="16"/>
      <w:szCs w:val="16"/>
    </w:rPr>
  </w:style>
  <w:style w:type="character" w:customStyle="1" w:styleId="DocumentMapChar">
    <w:name w:val="Document Map Char"/>
    <w:basedOn w:val="DefaultParagraphFont"/>
    <w:link w:val="DocumentMap"/>
    <w:uiPriority w:val="99"/>
    <w:semiHidden/>
    <w:rsid w:val="001B4A26"/>
    <w:rPr>
      <w:rFonts w:ascii="Tahoma" w:eastAsia="Cambria" w:hAnsi="Tahoma" w:cs="Tahoma"/>
      <w:sz w:val="16"/>
      <w:szCs w:val="16"/>
      <w:lang w:eastAsia="zh-CN"/>
    </w:rPr>
  </w:style>
  <w:style w:type="paragraph" w:customStyle="1" w:styleId="paragraph">
    <w:name w:val="paragraph"/>
    <w:basedOn w:val="Normal"/>
    <w:rsid w:val="00B8352D"/>
    <w:pPr>
      <w:widowControl/>
      <w:suppressAutoHyphens w:val="0"/>
      <w:spacing w:before="100" w:beforeAutospacing="1" w:after="100" w:afterAutospacing="1"/>
    </w:pPr>
    <w:rPr>
      <w:rFonts w:ascii="Times New Roman" w:eastAsia="Times New Roman" w:hAnsi="Times New Roman"/>
      <w:lang w:eastAsia="en-US"/>
    </w:rPr>
  </w:style>
  <w:style w:type="character" w:customStyle="1" w:styleId="normaltextrun">
    <w:name w:val="normaltextrun"/>
    <w:basedOn w:val="DefaultParagraphFont"/>
    <w:rsid w:val="00B8352D"/>
  </w:style>
  <w:style w:type="character" w:customStyle="1" w:styleId="rezemp-highlightedfield-highlightedterm">
    <w:name w:val="rezemp-highlightedfield-highlightedterm"/>
    <w:basedOn w:val="DefaultParagraphFont"/>
    <w:rsid w:val="00253187"/>
  </w:style>
  <w:style w:type="character" w:customStyle="1" w:styleId="UnresolvedMention">
    <w:name w:val="Unresolved Mention"/>
    <w:basedOn w:val="DefaultParagraphFont"/>
    <w:uiPriority w:val="99"/>
    <w:semiHidden/>
    <w:unhideWhenUsed/>
    <w:rsid w:val="0019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2440">
      <w:bodyDiv w:val="1"/>
      <w:marLeft w:val="0"/>
      <w:marRight w:val="0"/>
      <w:marTop w:val="0"/>
      <w:marBottom w:val="0"/>
      <w:divBdr>
        <w:top w:val="none" w:sz="0" w:space="0" w:color="auto"/>
        <w:left w:val="none" w:sz="0" w:space="0" w:color="auto"/>
        <w:bottom w:val="none" w:sz="0" w:space="0" w:color="auto"/>
        <w:right w:val="none" w:sz="0" w:space="0" w:color="auto"/>
      </w:divBdr>
      <w:divsChild>
        <w:div w:id="115419114">
          <w:marLeft w:val="0"/>
          <w:marRight w:val="0"/>
          <w:marTop w:val="0"/>
          <w:marBottom w:val="0"/>
          <w:divBdr>
            <w:top w:val="none" w:sz="0" w:space="0" w:color="auto"/>
            <w:left w:val="none" w:sz="0" w:space="0" w:color="auto"/>
            <w:bottom w:val="none" w:sz="0" w:space="0" w:color="auto"/>
            <w:right w:val="none" w:sz="0" w:space="0" w:color="auto"/>
          </w:divBdr>
        </w:div>
        <w:div w:id="1313414960">
          <w:marLeft w:val="0"/>
          <w:marRight w:val="0"/>
          <w:marTop w:val="0"/>
          <w:marBottom w:val="0"/>
          <w:divBdr>
            <w:top w:val="none" w:sz="0" w:space="0" w:color="auto"/>
            <w:left w:val="none" w:sz="0" w:space="0" w:color="auto"/>
            <w:bottom w:val="none" w:sz="0" w:space="0" w:color="auto"/>
            <w:right w:val="none" w:sz="0" w:space="0" w:color="auto"/>
          </w:divBdr>
        </w:div>
        <w:div w:id="1561406122">
          <w:marLeft w:val="0"/>
          <w:marRight w:val="0"/>
          <w:marTop w:val="0"/>
          <w:marBottom w:val="0"/>
          <w:divBdr>
            <w:top w:val="none" w:sz="0" w:space="0" w:color="auto"/>
            <w:left w:val="none" w:sz="0" w:space="0" w:color="auto"/>
            <w:bottom w:val="none" w:sz="0" w:space="0" w:color="auto"/>
            <w:right w:val="none" w:sz="0" w:space="0" w:color="auto"/>
          </w:divBdr>
        </w:div>
      </w:divsChild>
    </w:div>
    <w:div w:id="1051464248">
      <w:bodyDiv w:val="1"/>
      <w:marLeft w:val="0"/>
      <w:marRight w:val="0"/>
      <w:marTop w:val="0"/>
      <w:marBottom w:val="0"/>
      <w:divBdr>
        <w:top w:val="none" w:sz="0" w:space="0" w:color="auto"/>
        <w:left w:val="none" w:sz="0" w:space="0" w:color="auto"/>
        <w:bottom w:val="none" w:sz="0" w:space="0" w:color="auto"/>
        <w:right w:val="none" w:sz="0" w:space="0" w:color="auto"/>
      </w:divBdr>
    </w:div>
    <w:div w:id="1227377781">
      <w:bodyDiv w:val="1"/>
      <w:marLeft w:val="0"/>
      <w:marRight w:val="0"/>
      <w:marTop w:val="0"/>
      <w:marBottom w:val="0"/>
      <w:divBdr>
        <w:top w:val="none" w:sz="0" w:space="0" w:color="auto"/>
        <w:left w:val="none" w:sz="0" w:space="0" w:color="auto"/>
        <w:bottom w:val="none" w:sz="0" w:space="0" w:color="auto"/>
        <w:right w:val="none" w:sz="0" w:space="0" w:color="auto"/>
      </w:divBdr>
      <w:divsChild>
        <w:div w:id="54088313">
          <w:marLeft w:val="0"/>
          <w:marRight w:val="0"/>
          <w:marTop w:val="0"/>
          <w:marBottom w:val="0"/>
          <w:divBdr>
            <w:top w:val="none" w:sz="0" w:space="0" w:color="auto"/>
            <w:left w:val="none" w:sz="0" w:space="0" w:color="auto"/>
            <w:bottom w:val="none" w:sz="0" w:space="0" w:color="auto"/>
            <w:right w:val="none" w:sz="0" w:space="0" w:color="auto"/>
          </w:divBdr>
        </w:div>
        <w:div w:id="215169261">
          <w:marLeft w:val="0"/>
          <w:marRight w:val="0"/>
          <w:marTop w:val="0"/>
          <w:marBottom w:val="0"/>
          <w:divBdr>
            <w:top w:val="none" w:sz="0" w:space="0" w:color="auto"/>
            <w:left w:val="none" w:sz="0" w:space="0" w:color="auto"/>
            <w:bottom w:val="none" w:sz="0" w:space="0" w:color="auto"/>
            <w:right w:val="none" w:sz="0" w:space="0" w:color="auto"/>
          </w:divBdr>
        </w:div>
        <w:div w:id="1748578379">
          <w:marLeft w:val="0"/>
          <w:marRight w:val="0"/>
          <w:marTop w:val="0"/>
          <w:marBottom w:val="0"/>
          <w:divBdr>
            <w:top w:val="none" w:sz="0" w:space="0" w:color="auto"/>
            <w:left w:val="none" w:sz="0" w:space="0" w:color="auto"/>
            <w:bottom w:val="none" w:sz="0" w:space="0" w:color="auto"/>
            <w:right w:val="none" w:sz="0" w:space="0" w:color="auto"/>
          </w:divBdr>
        </w:div>
      </w:divsChild>
    </w:div>
    <w:div w:id="1438523671">
      <w:bodyDiv w:val="1"/>
      <w:marLeft w:val="0"/>
      <w:marRight w:val="0"/>
      <w:marTop w:val="0"/>
      <w:marBottom w:val="0"/>
      <w:divBdr>
        <w:top w:val="none" w:sz="0" w:space="0" w:color="auto"/>
        <w:left w:val="none" w:sz="0" w:space="0" w:color="auto"/>
        <w:bottom w:val="none" w:sz="0" w:space="0" w:color="auto"/>
        <w:right w:val="none" w:sz="0" w:space="0" w:color="auto"/>
      </w:divBdr>
    </w:div>
    <w:div w:id="182100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Oracle Developer</vt:lpstr>
    </vt:vector>
  </TitlesOfParts>
  <Company>Hewlett-Packard</Company>
  <LinksUpToDate>false</LinksUpToDate>
  <CharactersWithSpaces>24232</CharactersWithSpaces>
  <SharedDoc>false</SharedDoc>
  <HLinks>
    <vt:vector size="6" baseType="variant">
      <vt:variant>
        <vt:i4>3801095</vt:i4>
      </vt:variant>
      <vt:variant>
        <vt:i4>0</vt:i4>
      </vt:variant>
      <vt:variant>
        <vt:i4>0</vt:i4>
      </vt:variant>
      <vt:variant>
        <vt:i4>5</vt:i4>
      </vt:variant>
      <vt:variant>
        <vt:lpwstr>mailto:sushma08@gmail.com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Developer</dc:title>
  <dc:creator>Sanath</dc:creator>
  <cp:lastModifiedBy>Akash Gupta</cp:lastModifiedBy>
  <cp:revision>3</cp:revision>
  <cp:lastPrinted>2015-05-07T17:15:00Z</cp:lastPrinted>
  <dcterms:created xsi:type="dcterms:W3CDTF">2020-01-29T16:07:00Z</dcterms:created>
  <dcterms:modified xsi:type="dcterms:W3CDTF">2020-01-29T16:07:00Z</dcterms:modified>
</cp:coreProperties>
</file>