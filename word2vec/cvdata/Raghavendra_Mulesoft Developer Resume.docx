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FA8" w:rsidRPr="000A07B4" w:rsidRDefault="00A93D25" w:rsidP="00A43225">
      <w:pPr>
        <w:spacing w:line="276" w:lineRule="auto"/>
        <w:jc w:val="center"/>
        <w:rPr>
          <w:rFonts w:asciiTheme="minorHAnsi" w:eastAsia="Segoe UI" w:hAnsiTheme="minorHAnsi" w:cstheme="minorHAnsi"/>
          <w:b/>
          <w:spacing w:val="-3"/>
          <w:sz w:val="22"/>
          <w:szCs w:val="22"/>
        </w:rPr>
      </w:pPr>
      <w:proofErr w:type="spellStart"/>
      <w:r w:rsidRPr="000A07B4">
        <w:rPr>
          <w:rFonts w:asciiTheme="minorHAnsi" w:eastAsia="Segoe UI" w:hAnsiTheme="minorHAnsi" w:cstheme="minorHAnsi"/>
          <w:b/>
          <w:spacing w:val="-1"/>
          <w:sz w:val="22"/>
          <w:szCs w:val="22"/>
        </w:rPr>
        <w:t>R</w:t>
      </w:r>
      <w:r w:rsidRPr="000A07B4">
        <w:rPr>
          <w:rFonts w:asciiTheme="minorHAnsi" w:eastAsia="Segoe UI" w:hAnsiTheme="minorHAnsi" w:cstheme="minorHAnsi"/>
          <w:b/>
          <w:sz w:val="22"/>
          <w:szCs w:val="22"/>
        </w:rPr>
        <w:t>a</w:t>
      </w:r>
      <w:r w:rsidRPr="000A07B4">
        <w:rPr>
          <w:rFonts w:asciiTheme="minorHAnsi" w:eastAsia="Segoe UI" w:hAnsiTheme="minorHAnsi" w:cstheme="minorHAnsi"/>
          <w:b/>
          <w:spacing w:val="-1"/>
          <w:sz w:val="22"/>
          <w:szCs w:val="22"/>
        </w:rPr>
        <w:t>gh</w:t>
      </w:r>
      <w:r w:rsidRPr="000A07B4">
        <w:rPr>
          <w:rFonts w:asciiTheme="minorHAnsi" w:eastAsia="Segoe UI" w:hAnsiTheme="minorHAnsi" w:cstheme="minorHAnsi"/>
          <w:b/>
          <w:sz w:val="22"/>
          <w:szCs w:val="22"/>
        </w:rPr>
        <w:t>a</w:t>
      </w:r>
      <w:r w:rsidRPr="000A07B4">
        <w:rPr>
          <w:rFonts w:asciiTheme="minorHAnsi" w:eastAsia="Segoe UI" w:hAnsiTheme="minorHAnsi" w:cstheme="minorHAnsi"/>
          <w:b/>
          <w:spacing w:val="-1"/>
          <w:sz w:val="22"/>
          <w:szCs w:val="22"/>
        </w:rPr>
        <w:t>v</w:t>
      </w:r>
      <w:r w:rsidRPr="000A07B4">
        <w:rPr>
          <w:rFonts w:asciiTheme="minorHAnsi" w:eastAsia="Segoe UI" w:hAnsiTheme="minorHAnsi" w:cstheme="minorHAnsi"/>
          <w:b/>
          <w:sz w:val="22"/>
          <w:szCs w:val="22"/>
        </w:rPr>
        <w:t>en</w:t>
      </w:r>
      <w:r w:rsidRPr="000A07B4">
        <w:rPr>
          <w:rFonts w:asciiTheme="minorHAnsi" w:eastAsia="Segoe UI" w:hAnsiTheme="minorHAnsi" w:cstheme="minorHAnsi"/>
          <w:b/>
          <w:spacing w:val="-1"/>
          <w:sz w:val="22"/>
          <w:szCs w:val="22"/>
        </w:rPr>
        <w:t>d</w:t>
      </w:r>
      <w:r w:rsidRPr="000A07B4">
        <w:rPr>
          <w:rFonts w:asciiTheme="minorHAnsi" w:eastAsia="Segoe UI" w:hAnsiTheme="minorHAnsi" w:cstheme="minorHAnsi"/>
          <w:b/>
          <w:spacing w:val="1"/>
          <w:sz w:val="22"/>
          <w:szCs w:val="22"/>
        </w:rPr>
        <w:t>r</w:t>
      </w:r>
      <w:r w:rsidRPr="000A07B4">
        <w:rPr>
          <w:rFonts w:asciiTheme="minorHAnsi" w:eastAsia="Segoe UI" w:hAnsiTheme="minorHAnsi" w:cstheme="minorHAnsi"/>
          <w:b/>
          <w:sz w:val="22"/>
          <w:szCs w:val="22"/>
        </w:rPr>
        <w:t>a</w:t>
      </w:r>
      <w:r w:rsidR="000C276C" w:rsidRPr="000A07B4">
        <w:rPr>
          <w:rFonts w:asciiTheme="minorHAnsi" w:eastAsia="Segoe UI" w:hAnsiTheme="minorHAnsi" w:cstheme="minorHAnsi"/>
          <w:b/>
          <w:spacing w:val="-3"/>
          <w:sz w:val="22"/>
          <w:szCs w:val="22"/>
        </w:rPr>
        <w:t>Narahari</w:t>
      </w:r>
      <w:proofErr w:type="spellEnd"/>
    </w:p>
    <w:p w:rsidR="00024F47" w:rsidRPr="000A07B4" w:rsidRDefault="00024F47" w:rsidP="00A43225">
      <w:pPr>
        <w:spacing w:line="276" w:lineRule="auto"/>
        <w:jc w:val="center"/>
        <w:rPr>
          <w:rFonts w:asciiTheme="minorHAnsi" w:eastAsia="Segoe UI" w:hAnsiTheme="minorHAnsi" w:cstheme="minorHAnsi"/>
          <w:sz w:val="22"/>
          <w:szCs w:val="22"/>
        </w:rPr>
      </w:pPr>
      <w:r w:rsidRPr="000A07B4">
        <w:rPr>
          <w:rFonts w:asciiTheme="minorHAnsi" w:eastAsia="Segoe UI" w:hAnsiTheme="minorHAnsi" w:cstheme="minorHAnsi"/>
          <w:b/>
          <w:spacing w:val="-3"/>
          <w:sz w:val="22"/>
          <w:szCs w:val="22"/>
        </w:rPr>
        <w:t xml:space="preserve">Sr. </w:t>
      </w:r>
      <w:r w:rsidR="001D7FA7" w:rsidRPr="000A07B4">
        <w:rPr>
          <w:rFonts w:asciiTheme="minorHAnsi" w:eastAsia="Segoe UI" w:hAnsiTheme="minorHAnsi" w:cstheme="minorHAnsi"/>
          <w:b/>
          <w:spacing w:val="-3"/>
          <w:sz w:val="22"/>
          <w:szCs w:val="22"/>
        </w:rPr>
        <w:t xml:space="preserve">Certified </w:t>
      </w:r>
      <w:proofErr w:type="spellStart"/>
      <w:r w:rsidRPr="000A07B4">
        <w:rPr>
          <w:rFonts w:asciiTheme="minorHAnsi" w:eastAsia="Segoe UI" w:hAnsiTheme="minorHAnsi" w:cstheme="minorHAnsi"/>
          <w:b/>
          <w:spacing w:val="-3"/>
          <w:sz w:val="22"/>
          <w:szCs w:val="22"/>
        </w:rPr>
        <w:t>Mulesoft</w:t>
      </w:r>
      <w:proofErr w:type="spellEnd"/>
      <w:r w:rsidRPr="000A07B4">
        <w:rPr>
          <w:rFonts w:asciiTheme="minorHAnsi" w:eastAsia="Segoe UI" w:hAnsiTheme="minorHAnsi" w:cstheme="minorHAnsi"/>
          <w:b/>
          <w:spacing w:val="-3"/>
          <w:sz w:val="22"/>
          <w:szCs w:val="22"/>
        </w:rPr>
        <w:t xml:space="preserve"> Developer</w:t>
      </w:r>
    </w:p>
    <w:p w:rsidR="00411DA5" w:rsidRPr="000A07B4" w:rsidRDefault="00A00FD8" w:rsidP="00A43225">
      <w:pPr>
        <w:spacing w:line="276" w:lineRule="auto"/>
        <w:jc w:val="center"/>
        <w:rPr>
          <w:rFonts w:asciiTheme="minorHAnsi" w:eastAsia="Segoe UI" w:hAnsiTheme="minorHAnsi" w:cstheme="minorHAnsi"/>
          <w:color w:val="0000FF"/>
          <w:spacing w:val="-1"/>
          <w:w w:val="99"/>
          <w:sz w:val="22"/>
          <w:szCs w:val="22"/>
          <w:u w:val="single" w:color="0000FF"/>
        </w:rPr>
      </w:pPr>
      <w:hyperlink r:id="rId6" w:history="1">
        <w:r w:rsidR="00837FDB" w:rsidRPr="000A07B4">
          <w:rPr>
            <w:rStyle w:val="Hyperlink"/>
            <w:rFonts w:asciiTheme="minorHAnsi" w:eastAsia="Segoe UI" w:hAnsiTheme="minorHAnsi" w:cstheme="minorHAnsi"/>
            <w:w w:val="99"/>
            <w:sz w:val="22"/>
            <w:szCs w:val="22"/>
            <w:u w:color="0000FF"/>
          </w:rPr>
          <w:t>raghavendra227</w:t>
        </w:r>
        <w:r w:rsidR="00837FDB" w:rsidRPr="000A07B4">
          <w:rPr>
            <w:rStyle w:val="Hyperlink"/>
            <w:rFonts w:asciiTheme="minorHAnsi" w:eastAsia="Segoe UI" w:hAnsiTheme="minorHAnsi" w:cstheme="minorHAnsi"/>
            <w:spacing w:val="-1"/>
            <w:w w:val="99"/>
            <w:sz w:val="22"/>
            <w:szCs w:val="22"/>
            <w:u w:color="0000FF"/>
          </w:rPr>
          <w:t>@gmail.com</w:t>
        </w:r>
      </w:hyperlink>
    </w:p>
    <w:p w:rsidR="00837FDB" w:rsidRDefault="00A00FD8" w:rsidP="00A43225">
      <w:pPr>
        <w:spacing w:line="276" w:lineRule="auto"/>
        <w:jc w:val="center"/>
        <w:rPr>
          <w:rFonts w:asciiTheme="minorHAnsi" w:eastAsia="Segoe UI" w:hAnsiTheme="minorHAnsi" w:cstheme="minorHAnsi"/>
          <w:color w:val="000000"/>
          <w:spacing w:val="1"/>
          <w:sz w:val="22"/>
          <w:szCs w:val="22"/>
        </w:rPr>
      </w:pPr>
      <w:hyperlink r:id="rId7" w:history="1">
        <w:r w:rsidR="0089718C" w:rsidRPr="00706AE8">
          <w:rPr>
            <w:rStyle w:val="Hyperlink"/>
            <w:rFonts w:asciiTheme="minorHAnsi" w:eastAsia="Segoe UI" w:hAnsiTheme="minorHAnsi" w:cstheme="minorHAnsi"/>
            <w:spacing w:val="1"/>
            <w:sz w:val="22"/>
            <w:szCs w:val="22"/>
          </w:rPr>
          <w:t>www.linkedin.com/in/sai-raghavendra-n-749b31144/</w:t>
        </w:r>
      </w:hyperlink>
    </w:p>
    <w:p w:rsidR="00F43D63" w:rsidRPr="000A07B4" w:rsidRDefault="00A93D25" w:rsidP="00A43225">
      <w:pPr>
        <w:spacing w:line="276" w:lineRule="auto"/>
        <w:ind w:right="7710"/>
        <w:jc w:val="both"/>
        <w:rPr>
          <w:rFonts w:asciiTheme="minorHAnsi" w:eastAsia="Segoe UI" w:hAnsiTheme="minorHAnsi" w:cstheme="minorHAnsi"/>
          <w:b/>
          <w:sz w:val="22"/>
          <w:szCs w:val="22"/>
          <w:u w:val="single"/>
        </w:rPr>
      </w:pPr>
      <w:proofErr w:type="spellStart"/>
      <w:r w:rsidRPr="000A07B4">
        <w:rPr>
          <w:rFonts w:asciiTheme="minorHAnsi" w:eastAsia="Segoe UI" w:hAnsiTheme="minorHAnsi" w:cstheme="minorHAnsi"/>
          <w:b/>
          <w:sz w:val="22"/>
          <w:szCs w:val="22"/>
          <w:u w:val="single"/>
        </w:rPr>
        <w:t>Prof</w:t>
      </w:r>
      <w:r w:rsidRPr="000A07B4">
        <w:rPr>
          <w:rFonts w:asciiTheme="minorHAnsi" w:eastAsia="Segoe UI" w:hAnsiTheme="minorHAnsi" w:cstheme="minorHAnsi"/>
          <w:b/>
          <w:spacing w:val="1"/>
          <w:sz w:val="22"/>
          <w:szCs w:val="22"/>
          <w:u w:val="single"/>
        </w:rPr>
        <w:t>essi</w:t>
      </w:r>
      <w:r w:rsidRPr="000A07B4">
        <w:rPr>
          <w:rFonts w:asciiTheme="minorHAnsi" w:eastAsia="Segoe UI" w:hAnsiTheme="minorHAnsi" w:cstheme="minorHAnsi"/>
          <w:b/>
          <w:sz w:val="22"/>
          <w:szCs w:val="22"/>
          <w:u w:val="single"/>
        </w:rPr>
        <w:t>onal</w:t>
      </w:r>
      <w:r w:rsidR="00F454C5" w:rsidRPr="000A07B4">
        <w:rPr>
          <w:rFonts w:asciiTheme="minorHAnsi" w:eastAsia="Segoe UI" w:hAnsiTheme="minorHAnsi" w:cstheme="minorHAnsi"/>
          <w:b/>
          <w:sz w:val="22"/>
          <w:szCs w:val="22"/>
          <w:u w:val="single"/>
        </w:rPr>
        <w:t>Summary</w:t>
      </w:r>
      <w:proofErr w:type="spellEnd"/>
      <w:r w:rsidR="00F454C5" w:rsidRPr="000A07B4">
        <w:rPr>
          <w:rFonts w:asciiTheme="minorHAnsi" w:eastAsia="Segoe UI" w:hAnsiTheme="minorHAnsi" w:cstheme="minorHAnsi"/>
          <w:b/>
          <w:sz w:val="22"/>
          <w:szCs w:val="22"/>
          <w:u w:val="single"/>
        </w:rPr>
        <w:t>:</w:t>
      </w:r>
    </w:p>
    <w:p w:rsidR="00E94EB6" w:rsidRPr="000A07B4" w:rsidRDefault="00E94EB6" w:rsidP="00A43225">
      <w:pPr>
        <w:spacing w:line="276" w:lineRule="auto"/>
        <w:ind w:right="8196"/>
        <w:jc w:val="both"/>
        <w:rPr>
          <w:rFonts w:asciiTheme="minorHAnsi" w:eastAsia="Segoe UI" w:hAnsiTheme="minorHAnsi" w:cstheme="minorHAnsi"/>
          <w:sz w:val="22"/>
          <w:szCs w:val="22"/>
          <w:u w:val="single"/>
        </w:rPr>
      </w:pPr>
    </w:p>
    <w:p w:rsidR="00F454C5" w:rsidRPr="000A07B4" w:rsidRDefault="00100E04" w:rsidP="00A43225">
      <w:pPr>
        <w:spacing w:line="276" w:lineRule="auto"/>
        <w:ind w:left="360" w:right="60"/>
        <w:jc w:val="both"/>
        <w:rPr>
          <w:rFonts w:asciiTheme="minorHAnsi" w:eastAsia="Segoe UI" w:hAnsiTheme="minorHAnsi" w:cstheme="minorHAnsi"/>
          <w:sz w:val="22"/>
          <w:szCs w:val="22"/>
        </w:rPr>
      </w:pPr>
      <w:r w:rsidRPr="000A07B4">
        <w:rPr>
          <w:rFonts w:asciiTheme="minorHAnsi" w:eastAsia="Segoe UI" w:hAnsiTheme="minorHAnsi" w:cstheme="minorHAnsi"/>
          <w:sz w:val="22"/>
          <w:szCs w:val="22"/>
        </w:rPr>
        <w:t>Around</w:t>
      </w:r>
      <w:r w:rsidR="00A3162C" w:rsidRPr="000A07B4">
        <w:rPr>
          <w:rFonts w:asciiTheme="minorHAnsi" w:eastAsia="Segoe UI" w:hAnsiTheme="minorHAnsi" w:cstheme="minorHAnsi"/>
          <w:sz w:val="22"/>
          <w:szCs w:val="22"/>
        </w:rPr>
        <w:t xml:space="preserve"> 7</w:t>
      </w:r>
      <w:r w:rsidR="00F454C5" w:rsidRPr="000A07B4">
        <w:rPr>
          <w:rFonts w:asciiTheme="minorHAnsi" w:eastAsia="Segoe UI" w:hAnsiTheme="minorHAnsi" w:cstheme="minorHAnsi"/>
          <w:sz w:val="22"/>
          <w:szCs w:val="22"/>
        </w:rPr>
        <w:t xml:space="preserve"> years of IT experience that covers in-depth understanding and exposure to requirement gathering, </w:t>
      </w:r>
      <w:r w:rsidR="00E94EB6" w:rsidRPr="000A07B4">
        <w:rPr>
          <w:rFonts w:asciiTheme="minorHAnsi" w:eastAsia="Segoe UI" w:hAnsiTheme="minorHAnsi" w:cstheme="minorHAnsi"/>
          <w:sz w:val="22"/>
          <w:szCs w:val="22"/>
        </w:rPr>
        <w:t>analysis, design, development</w:t>
      </w:r>
      <w:r w:rsidR="00F454C5" w:rsidRPr="000A07B4">
        <w:rPr>
          <w:rFonts w:asciiTheme="minorHAnsi" w:eastAsia="Segoe UI" w:hAnsiTheme="minorHAnsi" w:cstheme="minorHAnsi"/>
          <w:sz w:val="22"/>
          <w:szCs w:val="22"/>
        </w:rPr>
        <w:t>, implementation and deployment of various Integration projects.</w:t>
      </w:r>
      <w:r w:rsidR="00524A82" w:rsidRPr="000A07B4">
        <w:rPr>
          <w:rFonts w:asciiTheme="minorHAnsi" w:eastAsia="Segoe UI" w:hAnsiTheme="minorHAnsi" w:cstheme="minorHAnsi"/>
          <w:sz w:val="22"/>
          <w:szCs w:val="22"/>
        </w:rPr>
        <w:t>5</w:t>
      </w:r>
      <w:r w:rsidR="00F454C5" w:rsidRPr="000A07B4">
        <w:rPr>
          <w:rFonts w:asciiTheme="minorHAnsi" w:eastAsia="Segoe UI" w:hAnsiTheme="minorHAnsi" w:cstheme="minorHAnsi"/>
          <w:sz w:val="22"/>
          <w:szCs w:val="22"/>
        </w:rPr>
        <w:t>years of experience with Mule </w:t>
      </w:r>
      <w:r w:rsidRPr="000A07B4">
        <w:rPr>
          <w:rFonts w:asciiTheme="minorHAnsi" w:eastAsia="Segoe UI" w:hAnsiTheme="minorHAnsi" w:cstheme="minorHAnsi"/>
          <w:sz w:val="22"/>
          <w:szCs w:val="22"/>
        </w:rPr>
        <w:t>ESB, Mule API</w:t>
      </w:r>
      <w:r w:rsidR="00F454C5" w:rsidRPr="000A07B4">
        <w:rPr>
          <w:rFonts w:asciiTheme="minorHAnsi" w:eastAsia="Segoe UI" w:hAnsiTheme="minorHAnsi" w:cstheme="minorHAnsi"/>
          <w:sz w:val="22"/>
          <w:szCs w:val="22"/>
        </w:rPr>
        <w:t>, Mule </w:t>
      </w:r>
      <w:proofErr w:type="spellStart"/>
      <w:r w:rsidR="00F454C5" w:rsidRPr="000A07B4">
        <w:rPr>
          <w:rFonts w:asciiTheme="minorHAnsi" w:eastAsia="Segoe UI" w:hAnsiTheme="minorHAnsi" w:cstheme="minorHAnsi"/>
          <w:sz w:val="22"/>
          <w:szCs w:val="22"/>
        </w:rPr>
        <w:t>Anypoint</w:t>
      </w:r>
      <w:proofErr w:type="spellEnd"/>
      <w:r w:rsidR="00F454C5" w:rsidRPr="000A07B4">
        <w:rPr>
          <w:rFonts w:asciiTheme="minorHAnsi" w:eastAsia="Segoe UI" w:hAnsiTheme="minorHAnsi" w:cstheme="minorHAnsi"/>
          <w:sz w:val="22"/>
          <w:szCs w:val="22"/>
        </w:rPr>
        <w:t xml:space="preserve"> Studio and Mule </w:t>
      </w:r>
      <w:proofErr w:type="spellStart"/>
      <w:r w:rsidR="00F454C5" w:rsidRPr="000A07B4">
        <w:rPr>
          <w:rFonts w:asciiTheme="minorHAnsi" w:eastAsia="Segoe UI" w:hAnsiTheme="minorHAnsi" w:cstheme="minorHAnsi"/>
          <w:sz w:val="22"/>
          <w:szCs w:val="22"/>
        </w:rPr>
        <w:t>Cloudhub</w:t>
      </w:r>
      <w:proofErr w:type="spellEnd"/>
      <w:r w:rsidR="00F454C5" w:rsidRPr="000A07B4">
        <w:rPr>
          <w:rFonts w:asciiTheme="minorHAnsi" w:eastAsia="Segoe UI" w:hAnsiTheme="minorHAnsi" w:cstheme="minorHAnsi"/>
          <w:sz w:val="22"/>
          <w:szCs w:val="22"/>
        </w:rPr>
        <w:t xml:space="preserve"> and RAML. </w:t>
      </w:r>
    </w:p>
    <w:p w:rsidR="00100E04" w:rsidRPr="000A07B4" w:rsidRDefault="00100E04" w:rsidP="00A43225">
      <w:pPr>
        <w:spacing w:line="276" w:lineRule="auto"/>
        <w:ind w:left="360" w:right="60"/>
        <w:jc w:val="both"/>
        <w:rPr>
          <w:rFonts w:asciiTheme="minorHAnsi" w:eastAsia="Segoe UI" w:hAnsiTheme="minorHAnsi" w:cstheme="minorHAnsi"/>
          <w:sz w:val="22"/>
          <w:szCs w:val="22"/>
        </w:rPr>
      </w:pPr>
    </w:p>
    <w:p w:rsidR="00F81C9E" w:rsidRPr="000A07B4" w:rsidRDefault="00F81C9E" w:rsidP="00A43225">
      <w:pPr>
        <w:pStyle w:val="ListParagraph"/>
        <w:numPr>
          <w:ilvl w:val="0"/>
          <w:numId w:val="8"/>
        </w:numPr>
        <w:spacing w:line="276" w:lineRule="auto"/>
        <w:ind w:right="60"/>
        <w:jc w:val="both"/>
        <w:rPr>
          <w:rFonts w:asciiTheme="minorHAnsi" w:eastAsia="Segoe UI" w:hAnsiTheme="minorHAnsi" w:cstheme="minorHAnsi"/>
          <w:sz w:val="22"/>
          <w:szCs w:val="22"/>
        </w:rPr>
      </w:pPr>
      <w:r w:rsidRPr="000A07B4">
        <w:rPr>
          <w:rFonts w:asciiTheme="minorHAnsi" w:eastAsia="Segoe UI" w:hAnsiTheme="minorHAnsi" w:cstheme="minorHAnsi"/>
          <w:sz w:val="22"/>
          <w:szCs w:val="22"/>
        </w:rPr>
        <w:t>Having experience in writing application code and development activities for large projects especially in a SOA environment with Mule ESB. Implemented Exception Handling, Logging, and Error Handling.</w:t>
      </w:r>
    </w:p>
    <w:p w:rsidR="007617A1" w:rsidRPr="000A07B4" w:rsidRDefault="007617A1" w:rsidP="00A43225">
      <w:pPr>
        <w:pStyle w:val="ListParagraph"/>
        <w:numPr>
          <w:ilvl w:val="0"/>
          <w:numId w:val="8"/>
        </w:numPr>
        <w:spacing w:line="276" w:lineRule="auto"/>
        <w:ind w:right="60"/>
        <w:jc w:val="both"/>
        <w:rPr>
          <w:rFonts w:asciiTheme="minorHAnsi" w:eastAsia="Segoe UI" w:hAnsiTheme="minorHAnsi" w:cstheme="minorHAnsi"/>
          <w:sz w:val="22"/>
          <w:szCs w:val="22"/>
        </w:rPr>
      </w:pPr>
      <w:r w:rsidRPr="000A07B4">
        <w:rPr>
          <w:rFonts w:asciiTheme="minorHAnsi" w:eastAsia="Segoe UI" w:hAnsiTheme="minorHAnsi" w:cstheme="minorHAnsi"/>
          <w:sz w:val="22"/>
          <w:szCs w:val="22"/>
        </w:rPr>
        <w:t>Experience on creating Flows, Sub Flows, and Exception handling strategies, Data Weave transformation and Mule Expression Language (MEL).</w:t>
      </w:r>
    </w:p>
    <w:p w:rsidR="002D4751" w:rsidRPr="000A07B4" w:rsidRDefault="007B0674" w:rsidP="002D4751">
      <w:pPr>
        <w:pStyle w:val="ListParagraph"/>
        <w:numPr>
          <w:ilvl w:val="0"/>
          <w:numId w:val="8"/>
        </w:numPr>
        <w:spacing w:line="276" w:lineRule="auto"/>
        <w:ind w:right="60"/>
        <w:jc w:val="both"/>
        <w:rPr>
          <w:rFonts w:asciiTheme="minorHAnsi" w:eastAsia="Segoe UI" w:hAnsiTheme="minorHAnsi" w:cstheme="minorHAnsi"/>
          <w:sz w:val="22"/>
          <w:szCs w:val="22"/>
        </w:rPr>
      </w:pPr>
      <w:r w:rsidRPr="000A07B4">
        <w:rPr>
          <w:rFonts w:asciiTheme="minorHAnsi" w:eastAsia="Segoe UI" w:hAnsiTheme="minorHAnsi" w:cstheme="minorHAnsi"/>
          <w:sz w:val="22"/>
          <w:szCs w:val="22"/>
        </w:rPr>
        <w:t xml:space="preserve">Having experience in utilizing Rex </w:t>
      </w:r>
      <w:r w:rsidR="002D4751" w:rsidRPr="000A07B4">
        <w:rPr>
          <w:rFonts w:asciiTheme="minorHAnsi" w:eastAsia="Segoe UI" w:hAnsiTheme="minorHAnsi" w:cstheme="minorHAnsi"/>
          <w:sz w:val="22"/>
          <w:szCs w:val="22"/>
        </w:rPr>
        <w:t>and IFX to extricate the fields from the log documents.</w:t>
      </w:r>
    </w:p>
    <w:p w:rsidR="00E94A12" w:rsidRPr="000A07B4" w:rsidRDefault="00E94A12" w:rsidP="00A43225">
      <w:pPr>
        <w:pStyle w:val="ListParagraph"/>
        <w:numPr>
          <w:ilvl w:val="0"/>
          <w:numId w:val="8"/>
        </w:numPr>
        <w:spacing w:line="276" w:lineRule="auto"/>
        <w:ind w:right="60"/>
        <w:jc w:val="both"/>
        <w:rPr>
          <w:rFonts w:asciiTheme="minorHAnsi" w:eastAsia="Segoe UI" w:hAnsiTheme="minorHAnsi" w:cstheme="minorHAnsi"/>
          <w:sz w:val="22"/>
          <w:szCs w:val="22"/>
        </w:rPr>
      </w:pPr>
      <w:r w:rsidRPr="000A07B4">
        <w:rPr>
          <w:rFonts w:asciiTheme="minorHAnsi" w:eastAsia="Segoe UI" w:hAnsiTheme="minorHAnsi" w:cstheme="minorHAnsi"/>
          <w:sz w:val="22"/>
          <w:szCs w:val="22"/>
        </w:rPr>
        <w:t xml:space="preserve">Excellent abilities to develop Message flows using Mule Studio 3.7.x, Any point studio 3.8.x across integrating variety of business applications with connectors including </w:t>
      </w:r>
      <w:proofErr w:type="spellStart"/>
      <w:r w:rsidRPr="000A07B4">
        <w:rPr>
          <w:rFonts w:asciiTheme="minorHAnsi" w:eastAsia="Segoe UI" w:hAnsiTheme="minorHAnsi" w:cstheme="minorHAnsi"/>
          <w:sz w:val="22"/>
          <w:szCs w:val="22"/>
        </w:rPr>
        <w:t>Salesforce</w:t>
      </w:r>
      <w:proofErr w:type="spellEnd"/>
      <w:r w:rsidRPr="000A07B4">
        <w:rPr>
          <w:rFonts w:asciiTheme="minorHAnsi" w:eastAsia="Segoe UI" w:hAnsiTheme="minorHAnsi" w:cstheme="minorHAnsi"/>
          <w:sz w:val="22"/>
          <w:szCs w:val="22"/>
        </w:rPr>
        <w:t>, SAP, Oracle DB, IBM Db2, My SQL and using wide variety of Protoc</w:t>
      </w:r>
      <w:r w:rsidR="006E35AE" w:rsidRPr="000A07B4">
        <w:rPr>
          <w:rFonts w:asciiTheme="minorHAnsi" w:eastAsia="Segoe UI" w:hAnsiTheme="minorHAnsi" w:cstheme="minorHAnsi"/>
          <w:sz w:val="22"/>
          <w:szCs w:val="22"/>
        </w:rPr>
        <w:t>ols including HTTP, HTTPS</w:t>
      </w:r>
      <w:r w:rsidRPr="000A07B4">
        <w:rPr>
          <w:rFonts w:asciiTheme="minorHAnsi" w:eastAsia="Segoe UI" w:hAnsiTheme="minorHAnsi" w:cstheme="minorHAnsi"/>
          <w:sz w:val="22"/>
          <w:szCs w:val="22"/>
        </w:rPr>
        <w:t>, REST, SOAP, SNMP.</w:t>
      </w:r>
    </w:p>
    <w:p w:rsidR="007617A1" w:rsidRPr="000A07B4" w:rsidRDefault="007617A1" w:rsidP="00A43225">
      <w:pPr>
        <w:pStyle w:val="ListParagraph"/>
        <w:numPr>
          <w:ilvl w:val="0"/>
          <w:numId w:val="8"/>
        </w:numPr>
        <w:spacing w:line="276" w:lineRule="auto"/>
        <w:ind w:right="60"/>
        <w:jc w:val="both"/>
        <w:rPr>
          <w:rFonts w:asciiTheme="minorHAnsi" w:eastAsia="Segoe UI" w:hAnsiTheme="minorHAnsi" w:cstheme="minorHAnsi"/>
          <w:sz w:val="22"/>
          <w:szCs w:val="22"/>
        </w:rPr>
      </w:pPr>
      <w:r w:rsidRPr="000A07B4">
        <w:rPr>
          <w:rFonts w:asciiTheme="minorHAnsi" w:eastAsia="Segoe UI" w:hAnsiTheme="minorHAnsi" w:cstheme="minorHAnsi"/>
          <w:sz w:val="22"/>
          <w:szCs w:val="22"/>
        </w:rPr>
        <w:t>Strong knowledge and hands on experience in documenting and designing REST API's using RAML. </w:t>
      </w:r>
    </w:p>
    <w:p w:rsidR="007617A1" w:rsidRPr="000A07B4" w:rsidRDefault="007617A1" w:rsidP="00A43225">
      <w:pPr>
        <w:pStyle w:val="ListParagraph"/>
        <w:numPr>
          <w:ilvl w:val="0"/>
          <w:numId w:val="8"/>
        </w:numPr>
        <w:spacing w:line="276" w:lineRule="auto"/>
        <w:ind w:right="60"/>
        <w:jc w:val="both"/>
        <w:rPr>
          <w:rFonts w:asciiTheme="minorHAnsi" w:eastAsia="Segoe UI" w:hAnsiTheme="minorHAnsi" w:cstheme="minorHAnsi"/>
          <w:sz w:val="22"/>
          <w:szCs w:val="22"/>
        </w:rPr>
      </w:pPr>
      <w:r w:rsidRPr="000A07B4">
        <w:rPr>
          <w:rFonts w:asciiTheme="minorHAnsi" w:eastAsia="Segoe UI" w:hAnsiTheme="minorHAnsi" w:cstheme="minorHAnsi"/>
          <w:sz w:val="22"/>
          <w:szCs w:val="22"/>
        </w:rPr>
        <w:t xml:space="preserve">Utilized </w:t>
      </w:r>
      <w:proofErr w:type="spellStart"/>
      <w:r w:rsidRPr="000A07B4">
        <w:rPr>
          <w:rFonts w:asciiTheme="minorHAnsi" w:eastAsia="Segoe UI" w:hAnsiTheme="minorHAnsi" w:cstheme="minorHAnsi"/>
          <w:sz w:val="22"/>
          <w:szCs w:val="22"/>
        </w:rPr>
        <w:t>Mulesoft</w:t>
      </w:r>
      <w:proofErr w:type="spellEnd"/>
      <w:r w:rsidRPr="000A07B4">
        <w:rPr>
          <w:rFonts w:asciiTheme="minorHAnsi" w:eastAsia="Segoe UI" w:hAnsiTheme="minorHAnsi" w:cstheme="minorHAnsi"/>
          <w:sz w:val="22"/>
          <w:szCs w:val="22"/>
        </w:rPr>
        <w:t xml:space="preserve"> features like Data weave, API designer and various connectors to ensure robust and loosely coupled integration layer every time.</w:t>
      </w:r>
    </w:p>
    <w:p w:rsidR="00CB7562" w:rsidRPr="000A07B4" w:rsidRDefault="00CB7562" w:rsidP="00A43225">
      <w:pPr>
        <w:pStyle w:val="ListParagraph"/>
        <w:numPr>
          <w:ilvl w:val="0"/>
          <w:numId w:val="8"/>
        </w:numPr>
        <w:spacing w:line="276" w:lineRule="auto"/>
        <w:ind w:right="60"/>
        <w:jc w:val="both"/>
        <w:rPr>
          <w:rFonts w:asciiTheme="minorHAnsi" w:eastAsia="Segoe UI" w:hAnsiTheme="minorHAnsi" w:cstheme="minorHAnsi"/>
          <w:sz w:val="22"/>
          <w:szCs w:val="22"/>
        </w:rPr>
      </w:pPr>
      <w:r w:rsidRPr="000A07B4">
        <w:rPr>
          <w:rFonts w:asciiTheme="minorHAnsi" w:eastAsia="Segoe UI" w:hAnsiTheme="minorHAnsi" w:cstheme="minorHAnsi"/>
          <w:sz w:val="22"/>
          <w:szCs w:val="22"/>
        </w:rPr>
        <w:t xml:space="preserve">Having Experience in writing </w:t>
      </w:r>
      <w:proofErr w:type="spellStart"/>
      <w:r w:rsidRPr="000A07B4">
        <w:rPr>
          <w:rFonts w:asciiTheme="minorHAnsi" w:eastAsia="Segoe UI" w:hAnsiTheme="minorHAnsi" w:cstheme="minorHAnsi"/>
          <w:sz w:val="22"/>
          <w:szCs w:val="22"/>
        </w:rPr>
        <w:t>MUnit</w:t>
      </w:r>
      <w:proofErr w:type="spellEnd"/>
      <w:r w:rsidRPr="000A07B4">
        <w:rPr>
          <w:rFonts w:asciiTheme="minorHAnsi" w:eastAsia="Segoe UI" w:hAnsiTheme="minorHAnsi" w:cstheme="minorHAnsi"/>
          <w:sz w:val="22"/>
          <w:szCs w:val="22"/>
        </w:rPr>
        <w:t xml:space="preserve"> test cases.</w:t>
      </w:r>
    </w:p>
    <w:p w:rsidR="007617A1" w:rsidRPr="000A07B4" w:rsidRDefault="007617A1" w:rsidP="00A43225">
      <w:pPr>
        <w:pStyle w:val="ListParagraph"/>
        <w:numPr>
          <w:ilvl w:val="0"/>
          <w:numId w:val="8"/>
        </w:numPr>
        <w:spacing w:line="276" w:lineRule="auto"/>
        <w:ind w:right="60"/>
        <w:jc w:val="both"/>
        <w:rPr>
          <w:rFonts w:asciiTheme="minorHAnsi" w:eastAsia="Segoe UI" w:hAnsiTheme="minorHAnsi" w:cstheme="minorHAnsi"/>
          <w:sz w:val="22"/>
          <w:szCs w:val="22"/>
        </w:rPr>
      </w:pPr>
      <w:r w:rsidRPr="000A07B4">
        <w:rPr>
          <w:rFonts w:asciiTheme="minorHAnsi" w:eastAsia="Segoe UI" w:hAnsiTheme="minorHAnsi" w:cstheme="minorHAnsi"/>
          <w:sz w:val="22"/>
          <w:szCs w:val="22"/>
        </w:rPr>
        <w:t>Strong application integration experience using Mule ESB with Connectors, transformations, Rou</w:t>
      </w:r>
      <w:r w:rsidR="00100E04" w:rsidRPr="000A07B4">
        <w:rPr>
          <w:rFonts w:asciiTheme="minorHAnsi" w:eastAsia="Segoe UI" w:hAnsiTheme="minorHAnsi" w:cstheme="minorHAnsi"/>
          <w:sz w:val="22"/>
          <w:szCs w:val="22"/>
        </w:rPr>
        <w:t xml:space="preserve">ting, </w:t>
      </w:r>
      <w:proofErr w:type="spellStart"/>
      <w:r w:rsidR="00100E04" w:rsidRPr="000A07B4">
        <w:rPr>
          <w:rFonts w:asciiTheme="minorHAnsi" w:eastAsia="Segoe UI" w:hAnsiTheme="minorHAnsi" w:cstheme="minorHAnsi"/>
          <w:sz w:val="22"/>
          <w:szCs w:val="22"/>
        </w:rPr>
        <w:t>ActiveMQ</w:t>
      </w:r>
      <w:proofErr w:type="spellEnd"/>
      <w:r w:rsidR="00100E04" w:rsidRPr="000A07B4">
        <w:rPr>
          <w:rFonts w:asciiTheme="minorHAnsi" w:eastAsia="Segoe UI" w:hAnsiTheme="minorHAnsi" w:cstheme="minorHAnsi"/>
          <w:sz w:val="22"/>
          <w:szCs w:val="22"/>
        </w:rPr>
        <w:t>, JMS</w:t>
      </w:r>
      <w:r w:rsidRPr="000A07B4">
        <w:rPr>
          <w:rFonts w:asciiTheme="minorHAnsi" w:eastAsia="Segoe UI" w:hAnsiTheme="minorHAnsi" w:cstheme="minorHAnsi"/>
          <w:sz w:val="22"/>
          <w:szCs w:val="22"/>
        </w:rPr>
        <w:t xml:space="preserve"> and Data Transformations using Mule ESB.</w:t>
      </w:r>
    </w:p>
    <w:p w:rsidR="007617A1" w:rsidRPr="000A07B4" w:rsidRDefault="007617A1" w:rsidP="00A43225">
      <w:pPr>
        <w:pStyle w:val="ListParagraph"/>
        <w:numPr>
          <w:ilvl w:val="0"/>
          <w:numId w:val="8"/>
        </w:numPr>
        <w:spacing w:line="276" w:lineRule="auto"/>
        <w:ind w:right="60"/>
        <w:jc w:val="both"/>
        <w:rPr>
          <w:rFonts w:asciiTheme="minorHAnsi" w:eastAsia="Segoe UI" w:hAnsiTheme="minorHAnsi" w:cstheme="minorHAnsi"/>
          <w:sz w:val="22"/>
          <w:szCs w:val="22"/>
        </w:rPr>
      </w:pPr>
      <w:r w:rsidRPr="000A07B4">
        <w:rPr>
          <w:rFonts w:asciiTheme="minorHAnsi" w:eastAsia="Segoe UI" w:hAnsiTheme="minorHAnsi" w:cstheme="minorHAnsi"/>
          <w:sz w:val="22"/>
          <w:szCs w:val="22"/>
        </w:rPr>
        <w:t>Experience in troubleshooting Mule ESB including working with debuggers, Flow analyzer and configuration tools.</w:t>
      </w:r>
    </w:p>
    <w:p w:rsidR="00E94A12" w:rsidRPr="000A07B4" w:rsidRDefault="00E94A12" w:rsidP="00A43225">
      <w:pPr>
        <w:pStyle w:val="ListParagraph"/>
        <w:numPr>
          <w:ilvl w:val="0"/>
          <w:numId w:val="8"/>
        </w:numPr>
        <w:spacing w:line="276" w:lineRule="auto"/>
        <w:ind w:right="60"/>
        <w:jc w:val="both"/>
        <w:rPr>
          <w:rFonts w:asciiTheme="minorHAnsi" w:eastAsia="Segoe UI" w:hAnsiTheme="minorHAnsi" w:cstheme="minorHAnsi"/>
          <w:sz w:val="22"/>
          <w:szCs w:val="22"/>
        </w:rPr>
      </w:pPr>
      <w:r w:rsidRPr="000A07B4">
        <w:rPr>
          <w:rFonts w:asciiTheme="minorHAnsi" w:eastAsia="Segoe UI" w:hAnsiTheme="minorHAnsi" w:cstheme="minorHAnsi"/>
          <w:sz w:val="22"/>
          <w:szCs w:val="22"/>
        </w:rPr>
        <w:t>Well versed with SOAP and REST architectural style and design principles. Created Mule ESB based tooling suite for handling message transitioning, validation, enrichment and routing to upstream and downstream entity data consumers.</w:t>
      </w:r>
    </w:p>
    <w:p w:rsidR="00E9556B" w:rsidRPr="000A07B4" w:rsidRDefault="006E35AE" w:rsidP="00A43225">
      <w:pPr>
        <w:pStyle w:val="ListParagraph"/>
        <w:numPr>
          <w:ilvl w:val="0"/>
          <w:numId w:val="8"/>
        </w:numPr>
        <w:spacing w:line="276" w:lineRule="auto"/>
        <w:ind w:right="60"/>
        <w:jc w:val="both"/>
        <w:rPr>
          <w:rFonts w:asciiTheme="minorHAnsi" w:eastAsia="Segoe UI" w:hAnsiTheme="minorHAnsi" w:cstheme="minorHAnsi"/>
          <w:sz w:val="22"/>
          <w:szCs w:val="22"/>
        </w:rPr>
      </w:pPr>
      <w:r w:rsidRPr="000A07B4">
        <w:rPr>
          <w:rFonts w:asciiTheme="minorHAnsi" w:eastAsia="Segoe UI" w:hAnsiTheme="minorHAnsi" w:cstheme="minorHAnsi"/>
          <w:sz w:val="22"/>
          <w:szCs w:val="22"/>
        </w:rPr>
        <w:t>Having e</w:t>
      </w:r>
      <w:r w:rsidR="00E9556B" w:rsidRPr="000A07B4">
        <w:rPr>
          <w:rFonts w:asciiTheme="minorHAnsi" w:eastAsia="Segoe UI" w:hAnsiTheme="minorHAnsi" w:cstheme="minorHAnsi"/>
          <w:sz w:val="22"/>
          <w:szCs w:val="22"/>
        </w:rPr>
        <w:t>xperience with Workflow management &amp; Batch processing.</w:t>
      </w:r>
    </w:p>
    <w:p w:rsidR="00E94A12" w:rsidRPr="000A07B4" w:rsidRDefault="00E9556B" w:rsidP="00A43225">
      <w:pPr>
        <w:pStyle w:val="ListParagraph"/>
        <w:numPr>
          <w:ilvl w:val="0"/>
          <w:numId w:val="8"/>
        </w:numPr>
        <w:spacing w:line="276" w:lineRule="auto"/>
        <w:ind w:right="60"/>
        <w:jc w:val="both"/>
        <w:rPr>
          <w:rFonts w:asciiTheme="minorHAnsi" w:eastAsia="Segoe UI" w:hAnsiTheme="minorHAnsi" w:cstheme="minorHAnsi"/>
          <w:sz w:val="22"/>
          <w:szCs w:val="22"/>
        </w:rPr>
      </w:pPr>
      <w:r w:rsidRPr="000A07B4">
        <w:rPr>
          <w:rFonts w:asciiTheme="minorHAnsi" w:eastAsia="Segoe UI" w:hAnsiTheme="minorHAnsi" w:cstheme="minorHAnsi"/>
          <w:sz w:val="22"/>
          <w:szCs w:val="22"/>
        </w:rPr>
        <w:t>Expertise in developing and implementing Web applications using Java/J2EE Technologies including EJB 3.0/2.x (Entity Beans, Session Bean, Message Driven Beans),</w:t>
      </w:r>
      <w:r w:rsidR="00C3490B">
        <w:rPr>
          <w:rFonts w:asciiTheme="minorHAnsi" w:eastAsia="Segoe UI" w:hAnsiTheme="minorHAnsi" w:cstheme="minorHAnsi"/>
          <w:sz w:val="22"/>
          <w:szCs w:val="22"/>
        </w:rPr>
        <w:t xml:space="preserve"> EAI, SOA, </w:t>
      </w:r>
      <w:r w:rsidRPr="000A07B4">
        <w:rPr>
          <w:rFonts w:asciiTheme="minorHAnsi" w:eastAsia="Segoe UI" w:hAnsiTheme="minorHAnsi" w:cstheme="minorHAnsi"/>
          <w:sz w:val="22"/>
          <w:szCs w:val="22"/>
        </w:rPr>
        <w:t xml:space="preserve">Hibernate, Spring, JSP, Struts, </w:t>
      </w:r>
      <w:proofErr w:type="spellStart"/>
      <w:r w:rsidRPr="000A07B4">
        <w:rPr>
          <w:rFonts w:asciiTheme="minorHAnsi" w:eastAsia="Segoe UI" w:hAnsiTheme="minorHAnsi" w:cstheme="minorHAnsi"/>
          <w:sz w:val="22"/>
          <w:szCs w:val="22"/>
        </w:rPr>
        <w:t>Servlets</w:t>
      </w:r>
      <w:proofErr w:type="spellEnd"/>
      <w:r w:rsidRPr="000A07B4">
        <w:rPr>
          <w:rFonts w:asciiTheme="minorHAnsi" w:eastAsia="Segoe UI" w:hAnsiTheme="minorHAnsi" w:cstheme="minorHAnsi"/>
          <w:sz w:val="22"/>
          <w:szCs w:val="22"/>
        </w:rPr>
        <w:t>, Java Beans, JAXB, JMS, RMI, JSP Custom Tags Libraries, XML,</w:t>
      </w:r>
      <w:r w:rsidR="00C3490B">
        <w:rPr>
          <w:rFonts w:asciiTheme="minorHAnsi" w:eastAsia="Segoe UI" w:hAnsiTheme="minorHAnsi" w:cstheme="minorHAnsi"/>
          <w:sz w:val="22"/>
          <w:szCs w:val="22"/>
        </w:rPr>
        <w:t xml:space="preserve"> Networking, Threads and  JDBC.</w:t>
      </w:r>
    </w:p>
    <w:p w:rsidR="008E79F7" w:rsidRPr="000A07B4" w:rsidRDefault="008E79F7" w:rsidP="00A43225">
      <w:pPr>
        <w:pStyle w:val="ListParagraph"/>
        <w:numPr>
          <w:ilvl w:val="0"/>
          <w:numId w:val="8"/>
        </w:numPr>
        <w:spacing w:line="276" w:lineRule="auto"/>
        <w:ind w:right="60"/>
        <w:jc w:val="both"/>
        <w:rPr>
          <w:rFonts w:asciiTheme="minorHAnsi" w:eastAsia="Segoe UI" w:hAnsiTheme="minorHAnsi" w:cstheme="minorHAnsi"/>
          <w:sz w:val="22"/>
          <w:szCs w:val="22"/>
        </w:rPr>
      </w:pPr>
      <w:r w:rsidRPr="000A07B4">
        <w:rPr>
          <w:rFonts w:asciiTheme="minorHAnsi" w:eastAsia="Segoe UI" w:hAnsiTheme="minorHAnsi" w:cstheme="minorHAnsi"/>
          <w:sz w:val="22"/>
          <w:szCs w:val="22"/>
        </w:rPr>
        <w:t xml:space="preserve">Worked on XML related technologies like XSL, XSD, </w:t>
      </w:r>
      <w:proofErr w:type="spellStart"/>
      <w:r w:rsidRPr="000A07B4">
        <w:rPr>
          <w:rFonts w:asciiTheme="minorHAnsi" w:eastAsia="Segoe UI" w:hAnsiTheme="minorHAnsi" w:cstheme="minorHAnsi"/>
          <w:sz w:val="22"/>
          <w:szCs w:val="22"/>
        </w:rPr>
        <w:t>XQuer</w:t>
      </w:r>
      <w:r w:rsidR="00100E04" w:rsidRPr="000A07B4">
        <w:rPr>
          <w:rFonts w:asciiTheme="minorHAnsi" w:eastAsia="Segoe UI" w:hAnsiTheme="minorHAnsi" w:cstheme="minorHAnsi"/>
          <w:sz w:val="22"/>
          <w:szCs w:val="22"/>
        </w:rPr>
        <w:t>y</w:t>
      </w:r>
      <w:proofErr w:type="spellEnd"/>
      <w:r w:rsidR="00100E04" w:rsidRPr="000A07B4">
        <w:rPr>
          <w:rFonts w:asciiTheme="minorHAnsi" w:eastAsia="Segoe UI" w:hAnsiTheme="minorHAnsi" w:cstheme="minorHAnsi"/>
          <w:sz w:val="22"/>
          <w:szCs w:val="22"/>
        </w:rPr>
        <w:t xml:space="preserve">, XSLT, DOM, </w:t>
      </w:r>
      <w:proofErr w:type="spellStart"/>
      <w:r w:rsidR="00100E04" w:rsidRPr="000A07B4">
        <w:rPr>
          <w:rFonts w:asciiTheme="minorHAnsi" w:eastAsia="Segoe UI" w:hAnsiTheme="minorHAnsi" w:cstheme="minorHAnsi"/>
          <w:sz w:val="22"/>
          <w:szCs w:val="22"/>
        </w:rPr>
        <w:t>XPath</w:t>
      </w:r>
      <w:proofErr w:type="spellEnd"/>
      <w:r w:rsidR="00100E04" w:rsidRPr="000A07B4">
        <w:rPr>
          <w:rFonts w:asciiTheme="minorHAnsi" w:eastAsia="Segoe UI" w:hAnsiTheme="minorHAnsi" w:cstheme="minorHAnsi"/>
          <w:sz w:val="22"/>
          <w:szCs w:val="22"/>
        </w:rPr>
        <w:t>, WSDL, XSD</w:t>
      </w:r>
      <w:r w:rsidRPr="000A07B4">
        <w:rPr>
          <w:rFonts w:asciiTheme="minorHAnsi" w:eastAsia="Segoe UI" w:hAnsiTheme="minorHAnsi" w:cstheme="minorHAnsi"/>
          <w:sz w:val="22"/>
          <w:szCs w:val="22"/>
        </w:rPr>
        <w:t>, JAXP (SAX, DOM), JAXB, XML Beans parsers for parsing XML in to Java object.</w:t>
      </w:r>
    </w:p>
    <w:p w:rsidR="008E79F7" w:rsidRPr="000A07B4" w:rsidRDefault="008E79F7" w:rsidP="00A43225">
      <w:pPr>
        <w:pStyle w:val="ListParagraph"/>
        <w:numPr>
          <w:ilvl w:val="0"/>
          <w:numId w:val="8"/>
        </w:numPr>
        <w:spacing w:line="276" w:lineRule="auto"/>
        <w:ind w:right="60"/>
        <w:jc w:val="both"/>
        <w:rPr>
          <w:rFonts w:asciiTheme="minorHAnsi" w:eastAsia="Segoe UI" w:hAnsiTheme="minorHAnsi" w:cstheme="minorHAnsi"/>
          <w:sz w:val="22"/>
          <w:szCs w:val="22"/>
        </w:rPr>
      </w:pPr>
      <w:r w:rsidRPr="000A07B4">
        <w:rPr>
          <w:rFonts w:asciiTheme="minorHAnsi" w:eastAsia="Segoe UI" w:hAnsiTheme="minorHAnsi" w:cstheme="minorHAnsi"/>
          <w:sz w:val="22"/>
          <w:szCs w:val="22"/>
        </w:rPr>
        <w:t>Implemented Java Multithreaded programming to develop multithreaded modules and applications.</w:t>
      </w:r>
    </w:p>
    <w:p w:rsidR="008E79F7" w:rsidRPr="000A07B4" w:rsidRDefault="008E79F7" w:rsidP="00A43225">
      <w:pPr>
        <w:pStyle w:val="ListParagraph"/>
        <w:numPr>
          <w:ilvl w:val="0"/>
          <w:numId w:val="8"/>
        </w:numPr>
        <w:spacing w:line="276" w:lineRule="auto"/>
        <w:ind w:right="60"/>
        <w:jc w:val="both"/>
        <w:rPr>
          <w:rFonts w:asciiTheme="minorHAnsi" w:eastAsia="Segoe UI" w:hAnsiTheme="minorHAnsi" w:cstheme="minorHAnsi"/>
          <w:sz w:val="22"/>
          <w:szCs w:val="22"/>
        </w:rPr>
      </w:pPr>
      <w:r w:rsidRPr="000A07B4">
        <w:rPr>
          <w:rFonts w:asciiTheme="minorHAnsi" w:eastAsia="Segoe UI" w:hAnsiTheme="minorHAnsi" w:cstheme="minorHAnsi"/>
          <w:sz w:val="22"/>
          <w:szCs w:val="22"/>
        </w:rPr>
        <w:t xml:space="preserve">Briefly worked on Relational Database (RDBMS) concepts, database designing, Normalization, PL/SQL, Stored Procedures, Triggers with SQL Server, Oracle and </w:t>
      </w:r>
      <w:proofErr w:type="spellStart"/>
      <w:r w:rsidRPr="000A07B4">
        <w:rPr>
          <w:rFonts w:asciiTheme="minorHAnsi" w:eastAsia="Segoe UI" w:hAnsiTheme="minorHAnsi" w:cstheme="minorHAnsi"/>
          <w:sz w:val="22"/>
          <w:szCs w:val="22"/>
        </w:rPr>
        <w:t>MySQL</w:t>
      </w:r>
      <w:proofErr w:type="spellEnd"/>
      <w:r w:rsidRPr="000A07B4">
        <w:rPr>
          <w:rFonts w:asciiTheme="minorHAnsi" w:eastAsia="Segoe UI" w:hAnsiTheme="minorHAnsi" w:cstheme="minorHAnsi"/>
          <w:sz w:val="22"/>
          <w:szCs w:val="22"/>
        </w:rPr>
        <w:t>.</w:t>
      </w:r>
    </w:p>
    <w:p w:rsidR="00E9556B" w:rsidRPr="000A07B4" w:rsidRDefault="00E9556B" w:rsidP="00A43225">
      <w:pPr>
        <w:pStyle w:val="ListParagraph"/>
        <w:numPr>
          <w:ilvl w:val="0"/>
          <w:numId w:val="8"/>
        </w:numPr>
        <w:spacing w:line="276" w:lineRule="auto"/>
        <w:ind w:right="60"/>
        <w:jc w:val="both"/>
        <w:rPr>
          <w:rFonts w:asciiTheme="minorHAnsi" w:eastAsia="Segoe UI" w:hAnsiTheme="minorHAnsi" w:cstheme="minorHAnsi"/>
          <w:sz w:val="22"/>
          <w:szCs w:val="22"/>
        </w:rPr>
      </w:pPr>
      <w:r w:rsidRPr="000A07B4">
        <w:rPr>
          <w:rFonts w:asciiTheme="minorHAnsi" w:eastAsia="Segoe UI" w:hAnsiTheme="minorHAnsi" w:cstheme="minorHAnsi"/>
          <w:sz w:val="22"/>
          <w:szCs w:val="22"/>
        </w:rPr>
        <w:t>Experience in working in agile development methodology.</w:t>
      </w:r>
    </w:p>
    <w:p w:rsidR="00CB7562" w:rsidRPr="000A07B4" w:rsidRDefault="00E94A12" w:rsidP="00A43225">
      <w:pPr>
        <w:pStyle w:val="ListParagraph"/>
        <w:numPr>
          <w:ilvl w:val="0"/>
          <w:numId w:val="8"/>
        </w:numPr>
        <w:spacing w:line="276" w:lineRule="auto"/>
        <w:ind w:right="60"/>
        <w:jc w:val="both"/>
        <w:rPr>
          <w:rFonts w:asciiTheme="minorHAnsi" w:eastAsia="Segoe UI" w:hAnsiTheme="minorHAnsi" w:cstheme="minorHAnsi"/>
          <w:sz w:val="22"/>
          <w:szCs w:val="22"/>
        </w:rPr>
      </w:pPr>
      <w:r w:rsidRPr="000A07B4">
        <w:rPr>
          <w:rFonts w:asciiTheme="minorHAnsi" w:eastAsia="Segoe UI" w:hAnsiTheme="minorHAnsi" w:cstheme="minorHAnsi"/>
          <w:sz w:val="22"/>
          <w:szCs w:val="22"/>
        </w:rPr>
        <w:t xml:space="preserve">Expertise in Unit testing using </w:t>
      </w:r>
      <w:proofErr w:type="spellStart"/>
      <w:r w:rsidRPr="000A07B4">
        <w:rPr>
          <w:rFonts w:asciiTheme="minorHAnsi" w:eastAsia="Segoe UI" w:hAnsiTheme="minorHAnsi" w:cstheme="minorHAnsi"/>
          <w:sz w:val="22"/>
          <w:szCs w:val="22"/>
        </w:rPr>
        <w:t>JUnit</w:t>
      </w:r>
      <w:proofErr w:type="spellEnd"/>
      <w:r w:rsidRPr="000A07B4">
        <w:rPr>
          <w:rFonts w:asciiTheme="minorHAnsi" w:eastAsia="Segoe UI" w:hAnsiTheme="minorHAnsi" w:cstheme="minorHAnsi"/>
          <w:sz w:val="22"/>
          <w:szCs w:val="22"/>
        </w:rPr>
        <w:t>, Integration testing, Smoke testing &amp; System testing.</w:t>
      </w:r>
    </w:p>
    <w:p w:rsidR="00E94A12" w:rsidRPr="000A07B4" w:rsidRDefault="000A07B4" w:rsidP="00A43225">
      <w:pPr>
        <w:pStyle w:val="ListParagraph"/>
        <w:numPr>
          <w:ilvl w:val="0"/>
          <w:numId w:val="8"/>
        </w:numPr>
        <w:spacing w:line="276" w:lineRule="auto"/>
        <w:ind w:right="60"/>
        <w:jc w:val="both"/>
        <w:rPr>
          <w:rFonts w:asciiTheme="minorHAnsi" w:eastAsia="Segoe UI" w:hAnsiTheme="minorHAnsi" w:cstheme="minorHAnsi"/>
          <w:sz w:val="22"/>
          <w:szCs w:val="22"/>
        </w:rPr>
      </w:pPr>
      <w:r w:rsidRPr="000A07B4">
        <w:rPr>
          <w:rFonts w:asciiTheme="minorHAnsi" w:eastAsia="Segoe UI" w:hAnsiTheme="minorHAnsi" w:cstheme="minorHAnsi"/>
          <w:sz w:val="22"/>
          <w:szCs w:val="22"/>
        </w:rPr>
        <w:t>Worked closely with QA and other support teams in Test Driven Development (TDD) methodologies</w:t>
      </w:r>
      <w:r w:rsidR="00E94A12" w:rsidRPr="000A07B4">
        <w:rPr>
          <w:rFonts w:asciiTheme="minorHAnsi" w:eastAsia="Segoe UI" w:hAnsiTheme="minorHAnsi" w:cstheme="minorHAnsi"/>
          <w:sz w:val="22"/>
          <w:szCs w:val="22"/>
        </w:rPr>
        <w:t>).</w:t>
      </w:r>
    </w:p>
    <w:p w:rsidR="00E9556B" w:rsidRPr="000A07B4" w:rsidRDefault="00F81C9E" w:rsidP="00A43225">
      <w:pPr>
        <w:pStyle w:val="ListParagraph"/>
        <w:numPr>
          <w:ilvl w:val="0"/>
          <w:numId w:val="8"/>
        </w:numPr>
        <w:spacing w:line="276" w:lineRule="auto"/>
        <w:ind w:right="60"/>
        <w:jc w:val="both"/>
        <w:rPr>
          <w:rFonts w:asciiTheme="minorHAnsi" w:eastAsia="Segoe UI" w:hAnsiTheme="minorHAnsi" w:cstheme="minorHAnsi"/>
          <w:sz w:val="22"/>
          <w:szCs w:val="22"/>
        </w:rPr>
      </w:pPr>
      <w:r w:rsidRPr="000A07B4">
        <w:rPr>
          <w:rFonts w:asciiTheme="minorHAnsi" w:eastAsia="Segoe UI" w:hAnsiTheme="minorHAnsi" w:cstheme="minorHAnsi"/>
          <w:sz w:val="22"/>
          <w:szCs w:val="22"/>
        </w:rPr>
        <w:t>Used</w:t>
      </w:r>
      <w:r w:rsidR="00E9556B" w:rsidRPr="000A07B4">
        <w:rPr>
          <w:rFonts w:asciiTheme="minorHAnsi" w:eastAsia="Segoe UI" w:hAnsiTheme="minorHAnsi" w:cstheme="minorHAnsi"/>
          <w:sz w:val="22"/>
          <w:szCs w:val="22"/>
        </w:rPr>
        <w:t xml:space="preserve"> JIRA, and HP Quality Center &amp; HP ALM for Bug reporting.</w:t>
      </w:r>
    </w:p>
    <w:p w:rsidR="00A65511" w:rsidRPr="000A07B4" w:rsidRDefault="007617A1" w:rsidP="00A43225">
      <w:pPr>
        <w:pStyle w:val="ListParagraph"/>
        <w:numPr>
          <w:ilvl w:val="0"/>
          <w:numId w:val="8"/>
        </w:numPr>
        <w:spacing w:line="276" w:lineRule="auto"/>
        <w:ind w:right="60"/>
        <w:jc w:val="both"/>
        <w:rPr>
          <w:rFonts w:asciiTheme="minorHAnsi" w:eastAsia="Segoe UI" w:hAnsiTheme="minorHAnsi" w:cstheme="minorHAnsi"/>
          <w:sz w:val="22"/>
          <w:szCs w:val="22"/>
        </w:rPr>
      </w:pPr>
      <w:r w:rsidRPr="000A07B4">
        <w:rPr>
          <w:rFonts w:asciiTheme="minorHAnsi" w:eastAsia="Segoe UI" w:hAnsiTheme="minorHAnsi" w:cstheme="minorHAnsi"/>
          <w:sz w:val="22"/>
          <w:szCs w:val="22"/>
        </w:rPr>
        <w:t>Excellent Communication skills, analytical skills, including ability to interpret, evaluate customer requirements and implement technical solutions.</w:t>
      </w:r>
    </w:p>
    <w:p w:rsidR="006F59CD" w:rsidRPr="000A07B4" w:rsidRDefault="006F59CD" w:rsidP="00A43225">
      <w:pPr>
        <w:pStyle w:val="ListParagraph"/>
        <w:numPr>
          <w:ilvl w:val="0"/>
          <w:numId w:val="8"/>
        </w:numPr>
        <w:spacing w:line="276" w:lineRule="auto"/>
        <w:ind w:right="60"/>
        <w:jc w:val="both"/>
        <w:rPr>
          <w:rFonts w:asciiTheme="minorHAnsi" w:eastAsia="Segoe UI" w:hAnsiTheme="minorHAnsi" w:cstheme="minorHAnsi"/>
          <w:sz w:val="22"/>
          <w:szCs w:val="22"/>
        </w:rPr>
      </w:pPr>
      <w:r w:rsidRPr="000A07B4">
        <w:rPr>
          <w:rFonts w:asciiTheme="minorHAnsi" w:eastAsia="Segoe UI" w:hAnsiTheme="minorHAnsi" w:cstheme="minorHAnsi"/>
          <w:sz w:val="22"/>
          <w:szCs w:val="22"/>
        </w:rPr>
        <w:t xml:space="preserve">Successfully completed </w:t>
      </w:r>
      <w:proofErr w:type="spellStart"/>
      <w:r w:rsidRPr="000A07B4">
        <w:rPr>
          <w:rFonts w:asciiTheme="minorHAnsi" w:eastAsia="Segoe UI" w:hAnsiTheme="minorHAnsi" w:cstheme="minorHAnsi"/>
          <w:sz w:val="22"/>
          <w:szCs w:val="22"/>
        </w:rPr>
        <w:t>Mulesoft</w:t>
      </w:r>
      <w:proofErr w:type="spellEnd"/>
      <w:r w:rsidRPr="000A07B4">
        <w:rPr>
          <w:rFonts w:asciiTheme="minorHAnsi" w:eastAsia="Segoe UI" w:hAnsiTheme="minorHAnsi" w:cstheme="minorHAnsi"/>
          <w:sz w:val="22"/>
          <w:szCs w:val="22"/>
        </w:rPr>
        <w:t xml:space="preserve"> Developer Integration and API Associate certification.</w:t>
      </w:r>
    </w:p>
    <w:p w:rsidR="008E79F7" w:rsidRPr="000A07B4" w:rsidRDefault="008E79F7" w:rsidP="00A43225">
      <w:pPr>
        <w:spacing w:line="276" w:lineRule="auto"/>
        <w:ind w:right="60"/>
        <w:jc w:val="both"/>
        <w:rPr>
          <w:rFonts w:asciiTheme="minorHAnsi" w:eastAsia="Segoe UI" w:hAnsiTheme="minorHAnsi" w:cstheme="minorHAnsi"/>
          <w:sz w:val="22"/>
          <w:szCs w:val="22"/>
        </w:rPr>
      </w:pPr>
    </w:p>
    <w:p w:rsidR="00A04CAA" w:rsidRPr="000A07B4" w:rsidRDefault="00A04CAA" w:rsidP="00A43225">
      <w:pPr>
        <w:spacing w:line="276" w:lineRule="auto"/>
        <w:ind w:right="60"/>
        <w:jc w:val="both"/>
        <w:rPr>
          <w:rFonts w:asciiTheme="minorHAnsi" w:eastAsia="Segoe UI" w:hAnsiTheme="minorHAnsi" w:cstheme="minorHAnsi"/>
          <w:b/>
          <w:sz w:val="22"/>
          <w:szCs w:val="22"/>
        </w:rPr>
      </w:pPr>
      <w:r w:rsidRPr="000A07B4">
        <w:rPr>
          <w:rFonts w:asciiTheme="minorHAnsi" w:eastAsia="Segoe UI" w:hAnsiTheme="minorHAnsi" w:cstheme="minorHAnsi"/>
          <w:b/>
          <w:sz w:val="22"/>
          <w:szCs w:val="22"/>
        </w:rPr>
        <w:lastRenderedPageBreak/>
        <w:t>Technical Skills:</w:t>
      </w:r>
    </w:p>
    <w:p w:rsidR="00A04CAA" w:rsidRPr="000A07B4" w:rsidRDefault="00A04CAA" w:rsidP="00A43225">
      <w:pPr>
        <w:spacing w:line="276" w:lineRule="auto"/>
        <w:ind w:right="60"/>
        <w:jc w:val="both"/>
        <w:rPr>
          <w:rFonts w:asciiTheme="minorHAnsi" w:eastAsia="Segoe UI" w:hAnsiTheme="minorHAnsi" w:cstheme="minorHAnsi"/>
          <w:sz w:val="22"/>
          <w:szCs w:val="22"/>
        </w:rPr>
      </w:pPr>
    </w:p>
    <w:tbl>
      <w:tblPr>
        <w:tblW w:w="9176" w:type="dxa"/>
        <w:tblInd w:w="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94"/>
        <w:gridCol w:w="6882"/>
      </w:tblGrid>
      <w:tr w:rsidR="00A04CAA" w:rsidRPr="000A07B4" w:rsidTr="00100E04">
        <w:trPr>
          <w:trHeight w:val="625"/>
        </w:trPr>
        <w:tc>
          <w:tcPr>
            <w:tcW w:w="2294" w:type="dxa"/>
            <w:tcBorders>
              <w:top w:val="single" w:sz="4" w:space="0" w:color="auto"/>
              <w:left w:val="single" w:sz="4" w:space="0" w:color="auto"/>
              <w:bottom w:val="single" w:sz="4" w:space="0" w:color="auto"/>
              <w:right w:val="single" w:sz="4" w:space="0" w:color="auto"/>
            </w:tcBorders>
            <w:hideMark/>
          </w:tcPr>
          <w:p w:rsidR="00A04CAA" w:rsidRPr="000A07B4" w:rsidRDefault="00A04CAA" w:rsidP="00A43225">
            <w:pPr>
              <w:spacing w:line="276" w:lineRule="auto"/>
              <w:jc w:val="both"/>
              <w:rPr>
                <w:rFonts w:asciiTheme="minorHAnsi" w:hAnsiTheme="minorHAnsi" w:cstheme="minorHAnsi"/>
                <w:sz w:val="22"/>
                <w:szCs w:val="22"/>
              </w:rPr>
            </w:pPr>
            <w:r w:rsidRPr="000A07B4">
              <w:rPr>
                <w:rFonts w:asciiTheme="minorHAnsi" w:hAnsiTheme="minorHAnsi" w:cstheme="minorHAnsi"/>
                <w:sz w:val="22"/>
                <w:szCs w:val="22"/>
              </w:rPr>
              <w:t>Technologies</w:t>
            </w:r>
          </w:p>
        </w:tc>
        <w:tc>
          <w:tcPr>
            <w:tcW w:w="6882" w:type="dxa"/>
            <w:tcBorders>
              <w:top w:val="single" w:sz="4" w:space="0" w:color="auto"/>
              <w:left w:val="single" w:sz="4" w:space="0" w:color="auto"/>
              <w:bottom w:val="single" w:sz="4" w:space="0" w:color="auto"/>
              <w:right w:val="single" w:sz="4" w:space="0" w:color="auto"/>
            </w:tcBorders>
            <w:hideMark/>
          </w:tcPr>
          <w:p w:rsidR="00A04CAA" w:rsidRPr="000A07B4" w:rsidRDefault="00A04CAA" w:rsidP="00065465">
            <w:pPr>
              <w:spacing w:line="276" w:lineRule="auto"/>
              <w:jc w:val="both"/>
              <w:rPr>
                <w:rFonts w:asciiTheme="minorHAnsi" w:hAnsiTheme="minorHAnsi" w:cstheme="minorHAnsi"/>
                <w:sz w:val="22"/>
                <w:szCs w:val="22"/>
              </w:rPr>
            </w:pPr>
            <w:r w:rsidRPr="000A07B4">
              <w:rPr>
                <w:rFonts w:asciiTheme="minorHAnsi" w:hAnsiTheme="minorHAnsi" w:cstheme="minorHAnsi"/>
                <w:sz w:val="22"/>
                <w:szCs w:val="22"/>
              </w:rPr>
              <w:t xml:space="preserve">Mule ESB 3.5/3.6/3.7/3.8, </w:t>
            </w:r>
            <w:proofErr w:type="spellStart"/>
            <w:r w:rsidRPr="000A07B4">
              <w:rPr>
                <w:rFonts w:asciiTheme="minorHAnsi" w:hAnsiTheme="minorHAnsi" w:cstheme="minorHAnsi"/>
                <w:sz w:val="22"/>
                <w:szCs w:val="22"/>
              </w:rPr>
              <w:t>Anypoint</w:t>
            </w:r>
            <w:proofErr w:type="spellEnd"/>
            <w:r w:rsidRPr="000A07B4">
              <w:rPr>
                <w:rFonts w:asciiTheme="minorHAnsi" w:hAnsiTheme="minorHAnsi" w:cstheme="minorHAnsi"/>
                <w:sz w:val="22"/>
                <w:szCs w:val="22"/>
              </w:rPr>
              <w:t xml:space="preserve"> St</w:t>
            </w:r>
            <w:r w:rsidR="00065465" w:rsidRPr="000A07B4">
              <w:rPr>
                <w:rFonts w:asciiTheme="minorHAnsi" w:hAnsiTheme="minorHAnsi" w:cstheme="minorHAnsi"/>
                <w:sz w:val="22"/>
                <w:szCs w:val="22"/>
              </w:rPr>
              <w:t xml:space="preserve">udio, API Management, </w:t>
            </w:r>
            <w:proofErr w:type="spellStart"/>
            <w:r w:rsidR="00065465" w:rsidRPr="000A07B4">
              <w:rPr>
                <w:rFonts w:asciiTheme="minorHAnsi" w:hAnsiTheme="minorHAnsi" w:cstheme="minorHAnsi"/>
                <w:sz w:val="22"/>
                <w:szCs w:val="22"/>
              </w:rPr>
              <w:t>CloudHUB</w:t>
            </w:r>
            <w:proofErr w:type="spellEnd"/>
            <w:r w:rsidRPr="000A07B4">
              <w:rPr>
                <w:rFonts w:asciiTheme="minorHAnsi" w:hAnsiTheme="minorHAnsi" w:cstheme="minorHAnsi"/>
                <w:sz w:val="22"/>
                <w:szCs w:val="22"/>
              </w:rPr>
              <w:t>, MQ Series, SOAP, Restful W</w:t>
            </w:r>
            <w:r w:rsidR="00065465" w:rsidRPr="000A07B4">
              <w:rPr>
                <w:rFonts w:asciiTheme="minorHAnsi" w:hAnsiTheme="minorHAnsi" w:cstheme="minorHAnsi"/>
                <w:sz w:val="22"/>
                <w:szCs w:val="22"/>
              </w:rPr>
              <w:t>S</w:t>
            </w:r>
            <w:r w:rsidRPr="000A07B4">
              <w:rPr>
                <w:rFonts w:asciiTheme="minorHAnsi" w:hAnsiTheme="minorHAnsi" w:cstheme="minorHAnsi"/>
                <w:sz w:val="22"/>
                <w:szCs w:val="22"/>
              </w:rPr>
              <w:t>,</w:t>
            </w:r>
            <w:r w:rsidR="00065465" w:rsidRPr="000A07B4">
              <w:rPr>
                <w:rFonts w:asciiTheme="minorHAnsi" w:hAnsiTheme="minorHAnsi" w:cstheme="minorHAnsi"/>
                <w:sz w:val="22"/>
                <w:szCs w:val="22"/>
              </w:rPr>
              <w:t>WSDL</w:t>
            </w:r>
            <w:r w:rsidRPr="000A07B4">
              <w:rPr>
                <w:rFonts w:asciiTheme="minorHAnsi" w:hAnsiTheme="minorHAnsi" w:cstheme="minorHAnsi"/>
                <w:sz w:val="22"/>
                <w:szCs w:val="22"/>
              </w:rPr>
              <w:t>, JAXP, JAXB</w:t>
            </w:r>
          </w:p>
        </w:tc>
      </w:tr>
      <w:tr w:rsidR="00A04CAA" w:rsidRPr="000A07B4" w:rsidTr="00100E04">
        <w:trPr>
          <w:trHeight w:val="319"/>
        </w:trPr>
        <w:tc>
          <w:tcPr>
            <w:tcW w:w="2294" w:type="dxa"/>
            <w:tcBorders>
              <w:top w:val="single" w:sz="4" w:space="0" w:color="auto"/>
              <w:left w:val="single" w:sz="4" w:space="0" w:color="auto"/>
              <w:bottom w:val="single" w:sz="4" w:space="0" w:color="auto"/>
              <w:right w:val="single" w:sz="4" w:space="0" w:color="auto"/>
            </w:tcBorders>
            <w:hideMark/>
          </w:tcPr>
          <w:p w:rsidR="00A04CAA" w:rsidRPr="000A07B4" w:rsidRDefault="00A04CAA" w:rsidP="00A43225">
            <w:pPr>
              <w:spacing w:line="276" w:lineRule="auto"/>
              <w:jc w:val="both"/>
              <w:rPr>
                <w:rFonts w:asciiTheme="minorHAnsi" w:hAnsiTheme="minorHAnsi" w:cstheme="minorHAnsi"/>
                <w:sz w:val="22"/>
                <w:szCs w:val="22"/>
              </w:rPr>
            </w:pPr>
            <w:r w:rsidRPr="000A07B4">
              <w:rPr>
                <w:rFonts w:asciiTheme="minorHAnsi" w:hAnsiTheme="minorHAnsi" w:cstheme="minorHAnsi"/>
                <w:sz w:val="22"/>
                <w:szCs w:val="22"/>
              </w:rPr>
              <w:t>Languages</w:t>
            </w:r>
          </w:p>
        </w:tc>
        <w:tc>
          <w:tcPr>
            <w:tcW w:w="6882" w:type="dxa"/>
            <w:tcBorders>
              <w:top w:val="single" w:sz="4" w:space="0" w:color="auto"/>
              <w:left w:val="single" w:sz="4" w:space="0" w:color="auto"/>
              <w:bottom w:val="single" w:sz="4" w:space="0" w:color="auto"/>
              <w:right w:val="single" w:sz="4" w:space="0" w:color="auto"/>
            </w:tcBorders>
            <w:hideMark/>
          </w:tcPr>
          <w:p w:rsidR="00A04CAA" w:rsidRPr="000A07B4" w:rsidRDefault="00065465" w:rsidP="00065465">
            <w:pPr>
              <w:spacing w:line="276" w:lineRule="auto"/>
              <w:jc w:val="both"/>
              <w:rPr>
                <w:rFonts w:asciiTheme="minorHAnsi" w:hAnsiTheme="minorHAnsi" w:cstheme="minorHAnsi"/>
                <w:sz w:val="22"/>
                <w:szCs w:val="22"/>
              </w:rPr>
            </w:pPr>
            <w:r w:rsidRPr="000A07B4">
              <w:rPr>
                <w:rFonts w:asciiTheme="minorHAnsi" w:hAnsiTheme="minorHAnsi" w:cstheme="minorHAnsi"/>
                <w:sz w:val="22"/>
                <w:szCs w:val="22"/>
              </w:rPr>
              <w:t xml:space="preserve">Java, SQL, PL/SQL, HTML, HTML5 </w:t>
            </w:r>
            <w:r w:rsidR="00A04CAA" w:rsidRPr="000A07B4">
              <w:rPr>
                <w:rFonts w:asciiTheme="minorHAnsi" w:hAnsiTheme="minorHAnsi" w:cstheme="minorHAnsi"/>
                <w:sz w:val="22"/>
                <w:szCs w:val="22"/>
              </w:rPr>
              <w:t>and XML.</w:t>
            </w:r>
          </w:p>
        </w:tc>
      </w:tr>
      <w:tr w:rsidR="00A04CAA" w:rsidRPr="000A07B4" w:rsidTr="00100E04">
        <w:trPr>
          <w:trHeight w:val="319"/>
        </w:trPr>
        <w:tc>
          <w:tcPr>
            <w:tcW w:w="2294" w:type="dxa"/>
            <w:tcBorders>
              <w:top w:val="single" w:sz="4" w:space="0" w:color="auto"/>
              <w:left w:val="single" w:sz="4" w:space="0" w:color="auto"/>
              <w:bottom w:val="single" w:sz="4" w:space="0" w:color="auto"/>
              <w:right w:val="single" w:sz="4" w:space="0" w:color="auto"/>
            </w:tcBorders>
            <w:hideMark/>
          </w:tcPr>
          <w:p w:rsidR="00A04CAA" w:rsidRPr="000A07B4" w:rsidRDefault="00A04CAA" w:rsidP="00A43225">
            <w:pPr>
              <w:spacing w:line="276" w:lineRule="auto"/>
              <w:jc w:val="both"/>
              <w:rPr>
                <w:rFonts w:asciiTheme="minorHAnsi" w:hAnsiTheme="minorHAnsi" w:cstheme="minorHAnsi"/>
                <w:sz w:val="22"/>
                <w:szCs w:val="22"/>
              </w:rPr>
            </w:pPr>
            <w:r w:rsidRPr="000A07B4">
              <w:rPr>
                <w:rFonts w:asciiTheme="minorHAnsi" w:hAnsiTheme="minorHAnsi" w:cstheme="minorHAnsi"/>
                <w:sz w:val="22"/>
                <w:szCs w:val="22"/>
              </w:rPr>
              <w:t>Operating Systems</w:t>
            </w:r>
          </w:p>
        </w:tc>
        <w:tc>
          <w:tcPr>
            <w:tcW w:w="6882" w:type="dxa"/>
            <w:tcBorders>
              <w:top w:val="single" w:sz="4" w:space="0" w:color="auto"/>
              <w:left w:val="single" w:sz="4" w:space="0" w:color="auto"/>
              <w:bottom w:val="single" w:sz="4" w:space="0" w:color="auto"/>
              <w:right w:val="single" w:sz="4" w:space="0" w:color="auto"/>
            </w:tcBorders>
            <w:hideMark/>
          </w:tcPr>
          <w:p w:rsidR="00A04CAA" w:rsidRPr="000A07B4" w:rsidRDefault="007D1D12" w:rsidP="007D1D12">
            <w:pPr>
              <w:spacing w:line="276" w:lineRule="auto"/>
              <w:jc w:val="both"/>
              <w:rPr>
                <w:rFonts w:asciiTheme="minorHAnsi" w:hAnsiTheme="minorHAnsi" w:cstheme="minorHAnsi"/>
                <w:sz w:val="22"/>
                <w:szCs w:val="22"/>
              </w:rPr>
            </w:pPr>
            <w:r w:rsidRPr="000A07B4">
              <w:rPr>
                <w:rFonts w:asciiTheme="minorHAnsi" w:hAnsiTheme="minorHAnsi" w:cstheme="minorHAnsi"/>
                <w:sz w:val="22"/>
                <w:szCs w:val="22"/>
              </w:rPr>
              <w:t>Windows 7/8/10, Windows XP</w:t>
            </w:r>
          </w:p>
        </w:tc>
      </w:tr>
      <w:tr w:rsidR="00A04CAA" w:rsidRPr="000A07B4" w:rsidTr="00100E04">
        <w:trPr>
          <w:trHeight w:val="690"/>
        </w:trPr>
        <w:tc>
          <w:tcPr>
            <w:tcW w:w="2294" w:type="dxa"/>
            <w:tcBorders>
              <w:top w:val="single" w:sz="4" w:space="0" w:color="auto"/>
              <w:left w:val="single" w:sz="4" w:space="0" w:color="auto"/>
              <w:bottom w:val="single" w:sz="4" w:space="0" w:color="auto"/>
              <w:right w:val="single" w:sz="4" w:space="0" w:color="auto"/>
            </w:tcBorders>
            <w:hideMark/>
          </w:tcPr>
          <w:p w:rsidR="00A04CAA" w:rsidRPr="000A07B4" w:rsidRDefault="00A04CAA" w:rsidP="00A43225">
            <w:pPr>
              <w:spacing w:line="276" w:lineRule="auto"/>
              <w:jc w:val="both"/>
              <w:rPr>
                <w:rFonts w:asciiTheme="minorHAnsi" w:hAnsiTheme="minorHAnsi" w:cstheme="minorHAnsi"/>
                <w:sz w:val="22"/>
                <w:szCs w:val="22"/>
              </w:rPr>
            </w:pPr>
            <w:r w:rsidRPr="000A07B4">
              <w:rPr>
                <w:rFonts w:asciiTheme="minorHAnsi" w:hAnsiTheme="minorHAnsi" w:cstheme="minorHAnsi"/>
                <w:sz w:val="22"/>
                <w:szCs w:val="22"/>
              </w:rPr>
              <w:t>JAVA/J2EE Technologies</w:t>
            </w:r>
          </w:p>
        </w:tc>
        <w:tc>
          <w:tcPr>
            <w:tcW w:w="6882" w:type="dxa"/>
            <w:tcBorders>
              <w:top w:val="single" w:sz="4" w:space="0" w:color="auto"/>
              <w:left w:val="single" w:sz="4" w:space="0" w:color="auto"/>
              <w:bottom w:val="single" w:sz="4" w:space="0" w:color="auto"/>
              <w:right w:val="single" w:sz="4" w:space="0" w:color="auto"/>
            </w:tcBorders>
            <w:hideMark/>
          </w:tcPr>
          <w:p w:rsidR="00A04CAA" w:rsidRPr="000A07B4" w:rsidRDefault="00A04CAA" w:rsidP="00065465">
            <w:pPr>
              <w:spacing w:line="276" w:lineRule="auto"/>
              <w:jc w:val="both"/>
              <w:rPr>
                <w:rFonts w:asciiTheme="minorHAnsi" w:hAnsiTheme="minorHAnsi" w:cstheme="minorHAnsi"/>
                <w:sz w:val="22"/>
                <w:szCs w:val="22"/>
              </w:rPr>
            </w:pPr>
            <w:r w:rsidRPr="000A07B4">
              <w:rPr>
                <w:rFonts w:asciiTheme="minorHAnsi" w:hAnsiTheme="minorHAnsi" w:cstheme="minorHAnsi"/>
                <w:sz w:val="22"/>
                <w:szCs w:val="22"/>
              </w:rPr>
              <w:t xml:space="preserve">J2EE, </w:t>
            </w:r>
            <w:proofErr w:type="spellStart"/>
            <w:r w:rsidRPr="000A07B4">
              <w:rPr>
                <w:rFonts w:asciiTheme="minorHAnsi" w:hAnsiTheme="minorHAnsi" w:cstheme="minorHAnsi"/>
                <w:sz w:val="22"/>
                <w:szCs w:val="22"/>
              </w:rPr>
              <w:t>Serv</w:t>
            </w:r>
            <w:r w:rsidR="00065465" w:rsidRPr="000A07B4">
              <w:rPr>
                <w:rFonts w:asciiTheme="minorHAnsi" w:hAnsiTheme="minorHAnsi" w:cstheme="minorHAnsi"/>
                <w:sz w:val="22"/>
                <w:szCs w:val="22"/>
              </w:rPr>
              <w:t>lets</w:t>
            </w:r>
            <w:proofErr w:type="spellEnd"/>
            <w:r w:rsidR="00065465" w:rsidRPr="000A07B4">
              <w:rPr>
                <w:rFonts w:asciiTheme="minorHAnsi" w:hAnsiTheme="minorHAnsi" w:cstheme="minorHAnsi"/>
                <w:sz w:val="22"/>
                <w:szCs w:val="22"/>
              </w:rPr>
              <w:t xml:space="preserve">, JSTL, JDBC, log4j, </w:t>
            </w:r>
            <w:proofErr w:type="spellStart"/>
            <w:r w:rsidR="00065465" w:rsidRPr="000A07B4">
              <w:rPr>
                <w:rFonts w:asciiTheme="minorHAnsi" w:hAnsiTheme="minorHAnsi" w:cstheme="minorHAnsi"/>
                <w:sz w:val="22"/>
                <w:szCs w:val="22"/>
              </w:rPr>
              <w:t>JUnit</w:t>
            </w:r>
            <w:proofErr w:type="spellEnd"/>
            <w:r w:rsidR="00065465" w:rsidRPr="000A07B4">
              <w:rPr>
                <w:rFonts w:asciiTheme="minorHAnsi" w:hAnsiTheme="minorHAnsi" w:cstheme="minorHAnsi"/>
                <w:sz w:val="22"/>
                <w:szCs w:val="22"/>
              </w:rPr>
              <w:t xml:space="preserve">, </w:t>
            </w:r>
            <w:r w:rsidR="00655E08" w:rsidRPr="000A07B4">
              <w:rPr>
                <w:rFonts w:asciiTheme="minorHAnsi" w:hAnsiTheme="minorHAnsi" w:cstheme="minorHAnsi"/>
                <w:sz w:val="22"/>
                <w:szCs w:val="22"/>
              </w:rPr>
              <w:t>JMS, JDBC</w:t>
            </w:r>
            <w:r w:rsidR="00065465" w:rsidRPr="000A07B4">
              <w:rPr>
                <w:rFonts w:asciiTheme="minorHAnsi" w:hAnsiTheme="minorHAnsi" w:cstheme="minorHAnsi"/>
                <w:sz w:val="22"/>
                <w:szCs w:val="22"/>
              </w:rPr>
              <w:t>, Applets, RESTUFUL</w:t>
            </w:r>
            <w:r w:rsidR="000B41D9" w:rsidRPr="000A07B4">
              <w:rPr>
                <w:rFonts w:asciiTheme="minorHAnsi" w:hAnsiTheme="minorHAnsi" w:cstheme="minorHAnsi"/>
                <w:sz w:val="22"/>
                <w:szCs w:val="22"/>
              </w:rPr>
              <w:t>, AJAX</w:t>
            </w:r>
            <w:r w:rsidRPr="000A07B4">
              <w:rPr>
                <w:rFonts w:asciiTheme="minorHAnsi" w:hAnsiTheme="minorHAnsi" w:cstheme="minorHAnsi"/>
                <w:sz w:val="22"/>
                <w:szCs w:val="22"/>
              </w:rPr>
              <w:t>, DHTML, XSLT.</w:t>
            </w:r>
          </w:p>
        </w:tc>
      </w:tr>
      <w:tr w:rsidR="00A04CAA" w:rsidRPr="000A07B4" w:rsidTr="00100E04">
        <w:trPr>
          <w:trHeight w:val="319"/>
        </w:trPr>
        <w:tc>
          <w:tcPr>
            <w:tcW w:w="2294" w:type="dxa"/>
            <w:tcBorders>
              <w:top w:val="single" w:sz="4" w:space="0" w:color="auto"/>
              <w:left w:val="single" w:sz="4" w:space="0" w:color="auto"/>
              <w:bottom w:val="single" w:sz="4" w:space="0" w:color="auto"/>
              <w:right w:val="single" w:sz="4" w:space="0" w:color="auto"/>
            </w:tcBorders>
            <w:hideMark/>
          </w:tcPr>
          <w:p w:rsidR="00A04CAA" w:rsidRPr="000A07B4" w:rsidRDefault="00A04CAA" w:rsidP="00A43225">
            <w:pPr>
              <w:spacing w:line="276" w:lineRule="auto"/>
              <w:jc w:val="both"/>
              <w:rPr>
                <w:rFonts w:asciiTheme="minorHAnsi" w:hAnsiTheme="minorHAnsi" w:cstheme="minorHAnsi"/>
                <w:sz w:val="22"/>
                <w:szCs w:val="22"/>
              </w:rPr>
            </w:pPr>
            <w:r w:rsidRPr="000A07B4">
              <w:rPr>
                <w:rFonts w:asciiTheme="minorHAnsi" w:hAnsiTheme="minorHAnsi" w:cstheme="minorHAnsi"/>
                <w:sz w:val="22"/>
                <w:szCs w:val="22"/>
              </w:rPr>
              <w:t>Databases</w:t>
            </w:r>
          </w:p>
        </w:tc>
        <w:tc>
          <w:tcPr>
            <w:tcW w:w="6882" w:type="dxa"/>
            <w:tcBorders>
              <w:top w:val="single" w:sz="4" w:space="0" w:color="auto"/>
              <w:left w:val="single" w:sz="4" w:space="0" w:color="auto"/>
              <w:bottom w:val="single" w:sz="4" w:space="0" w:color="auto"/>
              <w:right w:val="single" w:sz="4" w:space="0" w:color="auto"/>
            </w:tcBorders>
            <w:hideMark/>
          </w:tcPr>
          <w:p w:rsidR="00A04CAA" w:rsidRPr="000A07B4" w:rsidRDefault="00065465" w:rsidP="00065465">
            <w:pPr>
              <w:spacing w:line="276" w:lineRule="auto"/>
              <w:jc w:val="both"/>
              <w:rPr>
                <w:rFonts w:asciiTheme="minorHAnsi" w:hAnsiTheme="minorHAnsi" w:cstheme="minorHAnsi"/>
                <w:sz w:val="22"/>
                <w:szCs w:val="22"/>
              </w:rPr>
            </w:pPr>
            <w:r w:rsidRPr="000A07B4">
              <w:rPr>
                <w:rFonts w:asciiTheme="minorHAnsi" w:hAnsiTheme="minorHAnsi" w:cstheme="minorHAnsi"/>
                <w:sz w:val="22"/>
                <w:szCs w:val="22"/>
              </w:rPr>
              <w:t>IBM DB2</w:t>
            </w:r>
            <w:r w:rsidR="00A04CAA" w:rsidRPr="000A07B4">
              <w:rPr>
                <w:rFonts w:asciiTheme="minorHAnsi" w:hAnsiTheme="minorHAnsi" w:cstheme="minorHAnsi"/>
                <w:sz w:val="22"/>
                <w:szCs w:val="22"/>
              </w:rPr>
              <w:t>, MS SQL-Server</w:t>
            </w:r>
            <w:r w:rsidR="000B41D9" w:rsidRPr="000A07B4">
              <w:rPr>
                <w:rFonts w:asciiTheme="minorHAnsi" w:hAnsiTheme="minorHAnsi" w:cstheme="minorHAnsi"/>
                <w:sz w:val="22"/>
                <w:szCs w:val="22"/>
              </w:rPr>
              <w:t>, Oracle</w:t>
            </w:r>
            <w:r w:rsidR="00A04CAA" w:rsidRPr="000A07B4">
              <w:rPr>
                <w:rFonts w:asciiTheme="minorHAnsi" w:hAnsiTheme="minorHAnsi" w:cstheme="minorHAnsi"/>
                <w:sz w:val="22"/>
                <w:szCs w:val="22"/>
              </w:rPr>
              <w:t>.</w:t>
            </w:r>
          </w:p>
        </w:tc>
      </w:tr>
      <w:tr w:rsidR="00A04CAA" w:rsidRPr="000A07B4" w:rsidTr="00100E04">
        <w:trPr>
          <w:trHeight w:val="573"/>
        </w:trPr>
        <w:tc>
          <w:tcPr>
            <w:tcW w:w="2294" w:type="dxa"/>
            <w:tcBorders>
              <w:top w:val="single" w:sz="4" w:space="0" w:color="auto"/>
              <w:left w:val="single" w:sz="4" w:space="0" w:color="auto"/>
              <w:bottom w:val="single" w:sz="4" w:space="0" w:color="auto"/>
              <w:right w:val="single" w:sz="4" w:space="0" w:color="auto"/>
            </w:tcBorders>
            <w:hideMark/>
          </w:tcPr>
          <w:p w:rsidR="00A04CAA" w:rsidRPr="000A07B4" w:rsidRDefault="00A04CAA" w:rsidP="00A43225">
            <w:pPr>
              <w:spacing w:line="276" w:lineRule="auto"/>
              <w:jc w:val="both"/>
              <w:rPr>
                <w:rFonts w:asciiTheme="minorHAnsi" w:hAnsiTheme="minorHAnsi" w:cstheme="minorHAnsi"/>
                <w:sz w:val="22"/>
                <w:szCs w:val="22"/>
              </w:rPr>
            </w:pPr>
            <w:r w:rsidRPr="000A07B4">
              <w:rPr>
                <w:rFonts w:asciiTheme="minorHAnsi" w:hAnsiTheme="minorHAnsi" w:cstheme="minorHAnsi"/>
                <w:sz w:val="22"/>
                <w:szCs w:val="22"/>
              </w:rPr>
              <w:t>Web Technologies</w:t>
            </w:r>
          </w:p>
        </w:tc>
        <w:tc>
          <w:tcPr>
            <w:tcW w:w="6882" w:type="dxa"/>
            <w:tcBorders>
              <w:top w:val="single" w:sz="4" w:space="0" w:color="auto"/>
              <w:left w:val="single" w:sz="4" w:space="0" w:color="auto"/>
              <w:bottom w:val="single" w:sz="4" w:space="0" w:color="auto"/>
              <w:right w:val="single" w:sz="4" w:space="0" w:color="auto"/>
            </w:tcBorders>
            <w:hideMark/>
          </w:tcPr>
          <w:p w:rsidR="00A04CAA" w:rsidRPr="000A07B4" w:rsidRDefault="004D7A4F" w:rsidP="00065465">
            <w:pPr>
              <w:autoSpaceDN w:val="0"/>
              <w:adjustRightInd w:val="0"/>
              <w:spacing w:line="276" w:lineRule="auto"/>
              <w:jc w:val="both"/>
              <w:rPr>
                <w:rFonts w:asciiTheme="minorHAnsi" w:hAnsiTheme="minorHAnsi" w:cstheme="minorHAnsi"/>
                <w:sz w:val="22"/>
                <w:szCs w:val="22"/>
              </w:rPr>
            </w:pPr>
            <w:r w:rsidRPr="000A07B4">
              <w:rPr>
                <w:rFonts w:asciiTheme="minorHAnsi" w:hAnsiTheme="minorHAnsi" w:cstheme="minorHAnsi"/>
                <w:sz w:val="22"/>
                <w:szCs w:val="22"/>
              </w:rPr>
              <w:t>XML/XSL/XSLT,</w:t>
            </w:r>
            <w:r w:rsidR="00A04CAA" w:rsidRPr="000A07B4">
              <w:rPr>
                <w:rFonts w:asciiTheme="minorHAnsi" w:hAnsiTheme="minorHAnsi" w:cstheme="minorHAnsi"/>
                <w:sz w:val="22"/>
                <w:szCs w:val="22"/>
              </w:rPr>
              <w:t xml:space="preserve"> Angular.JS, </w:t>
            </w:r>
            <w:proofErr w:type="spellStart"/>
            <w:r w:rsidR="00065465" w:rsidRPr="000A07B4">
              <w:rPr>
                <w:rFonts w:asciiTheme="minorHAnsi" w:hAnsiTheme="minorHAnsi" w:cstheme="minorHAnsi"/>
                <w:sz w:val="22"/>
                <w:szCs w:val="22"/>
              </w:rPr>
              <w:t>jQuery</w:t>
            </w:r>
            <w:proofErr w:type="spellEnd"/>
            <w:r w:rsidR="00065465" w:rsidRPr="000A07B4">
              <w:rPr>
                <w:rFonts w:asciiTheme="minorHAnsi" w:hAnsiTheme="minorHAnsi" w:cstheme="minorHAnsi"/>
                <w:sz w:val="22"/>
                <w:szCs w:val="22"/>
              </w:rPr>
              <w:t xml:space="preserve">, CSS, </w:t>
            </w:r>
            <w:r w:rsidR="00A04CAA" w:rsidRPr="000A07B4">
              <w:rPr>
                <w:rFonts w:asciiTheme="minorHAnsi" w:hAnsiTheme="minorHAnsi" w:cstheme="minorHAnsi"/>
                <w:sz w:val="22"/>
                <w:szCs w:val="22"/>
              </w:rPr>
              <w:t>XML, DTD, HTTP, HTTPS, JSON, AJAX. </w:t>
            </w:r>
          </w:p>
        </w:tc>
      </w:tr>
      <w:tr w:rsidR="00A04CAA" w:rsidRPr="000A07B4" w:rsidTr="00100E04">
        <w:trPr>
          <w:trHeight w:val="480"/>
        </w:trPr>
        <w:tc>
          <w:tcPr>
            <w:tcW w:w="2294" w:type="dxa"/>
            <w:tcBorders>
              <w:top w:val="single" w:sz="4" w:space="0" w:color="auto"/>
              <w:left w:val="single" w:sz="4" w:space="0" w:color="auto"/>
              <w:bottom w:val="single" w:sz="4" w:space="0" w:color="auto"/>
              <w:right w:val="single" w:sz="4" w:space="0" w:color="auto"/>
            </w:tcBorders>
            <w:hideMark/>
          </w:tcPr>
          <w:p w:rsidR="00A04CAA" w:rsidRPr="000A07B4" w:rsidRDefault="00A04CAA" w:rsidP="00A43225">
            <w:pPr>
              <w:spacing w:line="276" w:lineRule="auto"/>
              <w:jc w:val="both"/>
              <w:rPr>
                <w:rFonts w:asciiTheme="minorHAnsi" w:hAnsiTheme="minorHAnsi" w:cstheme="minorHAnsi"/>
                <w:sz w:val="22"/>
                <w:szCs w:val="22"/>
              </w:rPr>
            </w:pPr>
            <w:r w:rsidRPr="000A07B4">
              <w:rPr>
                <w:rFonts w:asciiTheme="minorHAnsi" w:hAnsiTheme="minorHAnsi" w:cstheme="minorHAnsi"/>
                <w:sz w:val="22"/>
                <w:szCs w:val="22"/>
              </w:rPr>
              <w:t>Design Tools and IDE’s</w:t>
            </w:r>
          </w:p>
        </w:tc>
        <w:tc>
          <w:tcPr>
            <w:tcW w:w="6882" w:type="dxa"/>
            <w:tcBorders>
              <w:top w:val="single" w:sz="4" w:space="0" w:color="auto"/>
              <w:left w:val="single" w:sz="4" w:space="0" w:color="auto"/>
              <w:bottom w:val="single" w:sz="4" w:space="0" w:color="auto"/>
              <w:right w:val="single" w:sz="4" w:space="0" w:color="auto"/>
            </w:tcBorders>
            <w:hideMark/>
          </w:tcPr>
          <w:p w:rsidR="00A04CAA" w:rsidRPr="000A07B4" w:rsidRDefault="00065465" w:rsidP="00065465">
            <w:pPr>
              <w:spacing w:line="276" w:lineRule="auto"/>
              <w:jc w:val="both"/>
              <w:rPr>
                <w:rFonts w:asciiTheme="minorHAnsi" w:hAnsiTheme="minorHAnsi" w:cstheme="minorHAnsi"/>
                <w:sz w:val="22"/>
                <w:szCs w:val="22"/>
              </w:rPr>
            </w:pPr>
            <w:r w:rsidRPr="000A07B4">
              <w:rPr>
                <w:rFonts w:asciiTheme="minorHAnsi" w:hAnsiTheme="minorHAnsi" w:cstheme="minorHAnsi"/>
                <w:sz w:val="22"/>
                <w:szCs w:val="22"/>
              </w:rPr>
              <w:t xml:space="preserve">RAD, Eclipse, </w:t>
            </w:r>
            <w:r w:rsidR="00A04CAA" w:rsidRPr="000A07B4">
              <w:rPr>
                <w:rFonts w:asciiTheme="minorHAnsi" w:hAnsiTheme="minorHAnsi" w:cstheme="minorHAnsi"/>
                <w:sz w:val="22"/>
                <w:szCs w:val="22"/>
              </w:rPr>
              <w:t>UM</w:t>
            </w:r>
            <w:r w:rsidRPr="000A07B4">
              <w:rPr>
                <w:rFonts w:asciiTheme="minorHAnsi" w:hAnsiTheme="minorHAnsi" w:cstheme="minorHAnsi"/>
                <w:sz w:val="22"/>
                <w:szCs w:val="22"/>
              </w:rPr>
              <w:t xml:space="preserve">L, </w:t>
            </w:r>
            <w:r w:rsidR="00A04CAA" w:rsidRPr="000A07B4">
              <w:rPr>
                <w:rFonts w:asciiTheme="minorHAnsi" w:hAnsiTheme="minorHAnsi" w:cstheme="minorHAnsi"/>
                <w:sz w:val="22"/>
                <w:szCs w:val="22"/>
              </w:rPr>
              <w:t xml:space="preserve">Visio </w:t>
            </w:r>
            <w:r w:rsidRPr="000A07B4">
              <w:rPr>
                <w:rFonts w:asciiTheme="minorHAnsi" w:hAnsiTheme="minorHAnsi" w:cstheme="minorHAnsi"/>
                <w:sz w:val="22"/>
                <w:szCs w:val="22"/>
              </w:rPr>
              <w:t>2000, Edit Plus, MS Front Page</w:t>
            </w:r>
            <w:r w:rsidR="00A04CAA" w:rsidRPr="000A07B4">
              <w:rPr>
                <w:rFonts w:asciiTheme="minorHAnsi" w:hAnsiTheme="minorHAnsi" w:cstheme="minorHAnsi"/>
                <w:sz w:val="22"/>
                <w:szCs w:val="22"/>
              </w:rPr>
              <w:t xml:space="preserve">, WSAD, </w:t>
            </w:r>
            <w:r w:rsidRPr="000A07B4">
              <w:rPr>
                <w:rFonts w:asciiTheme="minorHAnsi" w:hAnsiTheme="minorHAnsi" w:cstheme="minorHAnsi"/>
                <w:sz w:val="22"/>
                <w:szCs w:val="22"/>
              </w:rPr>
              <w:t>Net Beans</w:t>
            </w:r>
          </w:p>
        </w:tc>
      </w:tr>
      <w:tr w:rsidR="00A04CAA" w:rsidRPr="000A07B4" w:rsidTr="00100E04">
        <w:trPr>
          <w:trHeight w:val="333"/>
        </w:trPr>
        <w:tc>
          <w:tcPr>
            <w:tcW w:w="2294" w:type="dxa"/>
            <w:tcBorders>
              <w:top w:val="single" w:sz="4" w:space="0" w:color="auto"/>
              <w:left w:val="single" w:sz="4" w:space="0" w:color="auto"/>
              <w:bottom w:val="single" w:sz="4" w:space="0" w:color="auto"/>
              <w:right w:val="single" w:sz="4" w:space="0" w:color="auto"/>
            </w:tcBorders>
            <w:hideMark/>
          </w:tcPr>
          <w:p w:rsidR="00A04CAA" w:rsidRPr="000A07B4" w:rsidRDefault="00A04CAA" w:rsidP="00A43225">
            <w:pPr>
              <w:spacing w:line="276" w:lineRule="auto"/>
              <w:jc w:val="both"/>
              <w:rPr>
                <w:rFonts w:asciiTheme="minorHAnsi" w:hAnsiTheme="minorHAnsi" w:cstheme="minorHAnsi"/>
                <w:sz w:val="22"/>
                <w:szCs w:val="22"/>
              </w:rPr>
            </w:pPr>
            <w:r w:rsidRPr="000A07B4">
              <w:rPr>
                <w:rFonts w:asciiTheme="minorHAnsi" w:hAnsiTheme="minorHAnsi" w:cstheme="minorHAnsi"/>
                <w:sz w:val="22"/>
                <w:szCs w:val="22"/>
              </w:rPr>
              <w:t>Others</w:t>
            </w:r>
          </w:p>
        </w:tc>
        <w:tc>
          <w:tcPr>
            <w:tcW w:w="6882" w:type="dxa"/>
            <w:tcBorders>
              <w:top w:val="single" w:sz="4" w:space="0" w:color="auto"/>
              <w:left w:val="single" w:sz="4" w:space="0" w:color="auto"/>
              <w:bottom w:val="single" w:sz="4" w:space="0" w:color="auto"/>
              <w:right w:val="single" w:sz="4" w:space="0" w:color="auto"/>
            </w:tcBorders>
            <w:hideMark/>
          </w:tcPr>
          <w:p w:rsidR="00A04CAA" w:rsidRPr="000A07B4" w:rsidRDefault="00065465" w:rsidP="00A43225">
            <w:pPr>
              <w:spacing w:line="276" w:lineRule="auto"/>
              <w:jc w:val="both"/>
              <w:rPr>
                <w:rFonts w:asciiTheme="minorHAnsi" w:hAnsiTheme="minorHAnsi" w:cstheme="minorHAnsi"/>
                <w:sz w:val="22"/>
                <w:szCs w:val="22"/>
              </w:rPr>
            </w:pPr>
            <w:r w:rsidRPr="000A07B4">
              <w:rPr>
                <w:rFonts w:asciiTheme="minorHAnsi" w:hAnsiTheme="minorHAnsi" w:cstheme="minorHAnsi"/>
                <w:sz w:val="22"/>
                <w:szCs w:val="22"/>
              </w:rPr>
              <w:t>Maven, CVS, TOAD</w:t>
            </w:r>
            <w:r w:rsidR="00A04CAA" w:rsidRPr="000A07B4">
              <w:rPr>
                <w:rFonts w:asciiTheme="minorHAnsi" w:hAnsiTheme="minorHAnsi" w:cstheme="minorHAnsi"/>
                <w:sz w:val="22"/>
                <w:szCs w:val="22"/>
              </w:rPr>
              <w:t xml:space="preserve">, </w:t>
            </w:r>
            <w:proofErr w:type="spellStart"/>
            <w:r w:rsidR="00A04CAA" w:rsidRPr="000A07B4">
              <w:rPr>
                <w:rFonts w:asciiTheme="minorHAnsi" w:hAnsiTheme="minorHAnsi" w:cstheme="minorHAnsi"/>
                <w:sz w:val="22"/>
                <w:szCs w:val="22"/>
              </w:rPr>
              <w:t>ActiveMQ</w:t>
            </w:r>
            <w:proofErr w:type="spellEnd"/>
            <w:r w:rsidR="00A04CAA" w:rsidRPr="000A07B4">
              <w:rPr>
                <w:rFonts w:asciiTheme="minorHAnsi" w:hAnsiTheme="minorHAnsi" w:cstheme="minorHAnsi"/>
                <w:sz w:val="22"/>
                <w:szCs w:val="22"/>
              </w:rPr>
              <w:t>.</w:t>
            </w:r>
          </w:p>
        </w:tc>
      </w:tr>
    </w:tbl>
    <w:p w:rsidR="00A04CAA" w:rsidRPr="000A07B4" w:rsidRDefault="00A04CAA" w:rsidP="00A43225">
      <w:pPr>
        <w:spacing w:line="276" w:lineRule="auto"/>
        <w:ind w:right="60"/>
        <w:jc w:val="both"/>
        <w:rPr>
          <w:rFonts w:asciiTheme="minorHAnsi" w:eastAsia="Segoe UI" w:hAnsiTheme="minorHAnsi" w:cstheme="minorHAnsi"/>
          <w:sz w:val="22"/>
          <w:szCs w:val="22"/>
        </w:rPr>
      </w:pPr>
    </w:p>
    <w:p w:rsidR="00A04CAA" w:rsidRPr="000A07B4" w:rsidRDefault="006B06B7" w:rsidP="00A43225">
      <w:pPr>
        <w:spacing w:line="276" w:lineRule="auto"/>
        <w:contextualSpacing/>
        <w:rPr>
          <w:rFonts w:asciiTheme="minorHAnsi" w:hAnsiTheme="minorHAnsi" w:cstheme="minorHAnsi"/>
          <w:b/>
          <w:sz w:val="22"/>
          <w:szCs w:val="22"/>
        </w:rPr>
      </w:pPr>
      <w:r w:rsidRPr="000A07B4">
        <w:rPr>
          <w:rFonts w:asciiTheme="minorHAnsi" w:hAnsiTheme="minorHAnsi" w:cstheme="minorHAnsi"/>
          <w:b/>
          <w:sz w:val="22"/>
          <w:szCs w:val="22"/>
        </w:rPr>
        <w:t xml:space="preserve">Sr. </w:t>
      </w:r>
      <w:proofErr w:type="spellStart"/>
      <w:r w:rsidRPr="000A07B4">
        <w:rPr>
          <w:rFonts w:asciiTheme="minorHAnsi" w:hAnsiTheme="minorHAnsi" w:cstheme="minorHAnsi"/>
          <w:b/>
          <w:sz w:val="22"/>
          <w:szCs w:val="22"/>
        </w:rPr>
        <w:t>Mulesoft</w:t>
      </w:r>
      <w:proofErr w:type="spellEnd"/>
      <w:r w:rsidRPr="000A07B4">
        <w:rPr>
          <w:rFonts w:asciiTheme="minorHAnsi" w:hAnsiTheme="minorHAnsi" w:cstheme="minorHAnsi"/>
          <w:b/>
          <w:sz w:val="22"/>
          <w:szCs w:val="22"/>
        </w:rPr>
        <w:t xml:space="preserve"> Developer</w:t>
      </w:r>
    </w:p>
    <w:p w:rsidR="006B06B7" w:rsidRPr="000A07B4" w:rsidRDefault="006B06B7" w:rsidP="00A43225">
      <w:pPr>
        <w:spacing w:line="276" w:lineRule="auto"/>
        <w:contextualSpacing/>
        <w:rPr>
          <w:rFonts w:asciiTheme="minorHAnsi" w:hAnsiTheme="minorHAnsi" w:cstheme="minorHAnsi"/>
          <w:b/>
          <w:sz w:val="22"/>
          <w:szCs w:val="22"/>
        </w:rPr>
      </w:pPr>
      <w:proofErr w:type="spellStart"/>
      <w:r w:rsidRPr="000A07B4">
        <w:rPr>
          <w:rFonts w:asciiTheme="minorHAnsi" w:hAnsiTheme="minorHAnsi" w:cstheme="minorHAnsi"/>
          <w:b/>
          <w:sz w:val="22"/>
          <w:szCs w:val="22"/>
        </w:rPr>
        <w:t>Client</w:t>
      </w:r>
      <w:proofErr w:type="gramStart"/>
      <w:r w:rsidRPr="000A07B4">
        <w:rPr>
          <w:rFonts w:asciiTheme="minorHAnsi" w:hAnsiTheme="minorHAnsi" w:cstheme="minorHAnsi"/>
          <w:b/>
          <w:sz w:val="22"/>
          <w:szCs w:val="22"/>
        </w:rPr>
        <w:t>:</w:t>
      </w:r>
      <w:r w:rsidR="00532D8E" w:rsidRPr="000A07B4">
        <w:rPr>
          <w:rFonts w:asciiTheme="minorHAnsi" w:hAnsiTheme="minorHAnsi" w:cstheme="minorHAnsi"/>
          <w:sz w:val="22"/>
          <w:szCs w:val="22"/>
        </w:rPr>
        <w:t>Condé</w:t>
      </w:r>
      <w:proofErr w:type="spellEnd"/>
      <w:proofErr w:type="gramEnd"/>
      <w:r w:rsidR="00B90D3F" w:rsidRPr="000A07B4">
        <w:rPr>
          <w:rFonts w:asciiTheme="minorHAnsi" w:hAnsiTheme="minorHAnsi" w:cstheme="minorHAnsi"/>
          <w:sz w:val="22"/>
          <w:szCs w:val="22"/>
        </w:rPr>
        <w:t xml:space="preserve"> Nast, NYC</w:t>
      </w:r>
    </w:p>
    <w:p w:rsidR="00A04CAA" w:rsidRPr="000A07B4" w:rsidRDefault="006B06B7" w:rsidP="00A43225">
      <w:pPr>
        <w:spacing w:line="276" w:lineRule="auto"/>
        <w:contextualSpacing/>
        <w:rPr>
          <w:rFonts w:asciiTheme="minorHAnsi" w:hAnsiTheme="minorHAnsi" w:cstheme="minorHAnsi"/>
          <w:b/>
          <w:sz w:val="22"/>
          <w:szCs w:val="22"/>
        </w:rPr>
      </w:pPr>
      <w:r w:rsidRPr="000A07B4">
        <w:rPr>
          <w:rFonts w:asciiTheme="minorHAnsi" w:hAnsiTheme="minorHAnsi" w:cstheme="minorHAnsi"/>
          <w:b/>
          <w:sz w:val="22"/>
          <w:szCs w:val="22"/>
        </w:rPr>
        <w:t xml:space="preserve">Duration: </w:t>
      </w:r>
      <w:r w:rsidR="0053270E" w:rsidRPr="000A07B4">
        <w:rPr>
          <w:rFonts w:asciiTheme="minorHAnsi" w:hAnsiTheme="minorHAnsi" w:cstheme="minorHAnsi"/>
          <w:sz w:val="22"/>
          <w:szCs w:val="22"/>
        </w:rPr>
        <w:t>Oct</w:t>
      </w:r>
      <w:r w:rsidRPr="000A07B4">
        <w:rPr>
          <w:rFonts w:asciiTheme="minorHAnsi" w:hAnsiTheme="minorHAnsi" w:cstheme="minorHAnsi"/>
          <w:sz w:val="22"/>
          <w:szCs w:val="22"/>
        </w:rPr>
        <w:t xml:space="preserve"> 2016 - Present</w:t>
      </w:r>
    </w:p>
    <w:p w:rsidR="004A12B9" w:rsidRPr="000A07B4" w:rsidRDefault="00A04CAA" w:rsidP="00A43225">
      <w:pPr>
        <w:spacing w:line="276" w:lineRule="auto"/>
        <w:contextualSpacing/>
        <w:rPr>
          <w:rFonts w:asciiTheme="minorHAnsi" w:hAnsiTheme="minorHAnsi" w:cstheme="minorHAnsi"/>
          <w:b/>
          <w:sz w:val="22"/>
          <w:szCs w:val="22"/>
        </w:rPr>
      </w:pPr>
      <w:r w:rsidRPr="000A07B4">
        <w:rPr>
          <w:rFonts w:asciiTheme="minorHAnsi" w:hAnsiTheme="minorHAnsi" w:cstheme="minorHAnsi"/>
          <w:b/>
          <w:sz w:val="22"/>
          <w:szCs w:val="22"/>
        </w:rPr>
        <w:t>Responsibilities:</w:t>
      </w:r>
    </w:p>
    <w:p w:rsidR="004A12B9" w:rsidRPr="000A07B4" w:rsidRDefault="004A12B9" w:rsidP="00A43225">
      <w:pPr>
        <w:pStyle w:val="ListParagraph"/>
        <w:numPr>
          <w:ilvl w:val="0"/>
          <w:numId w:val="9"/>
        </w:numPr>
        <w:autoSpaceDE w:val="0"/>
        <w:autoSpaceDN w:val="0"/>
        <w:adjustRightInd w:val="0"/>
        <w:spacing w:line="276" w:lineRule="auto"/>
        <w:rPr>
          <w:rFonts w:asciiTheme="minorHAnsi" w:hAnsiTheme="minorHAnsi" w:cstheme="minorHAnsi"/>
          <w:sz w:val="22"/>
          <w:szCs w:val="22"/>
        </w:rPr>
      </w:pPr>
      <w:r w:rsidRPr="000A07B4">
        <w:rPr>
          <w:rFonts w:asciiTheme="minorHAnsi" w:hAnsiTheme="minorHAnsi" w:cstheme="minorHAnsi"/>
          <w:sz w:val="22"/>
          <w:szCs w:val="22"/>
        </w:rPr>
        <w:t>Used Any Point Studio IDE and 3.8 Runtime for the development process.</w:t>
      </w:r>
    </w:p>
    <w:p w:rsidR="004A12B9" w:rsidRPr="000A07B4" w:rsidRDefault="004A12B9" w:rsidP="00A43225">
      <w:pPr>
        <w:pStyle w:val="ListParagraph"/>
        <w:numPr>
          <w:ilvl w:val="0"/>
          <w:numId w:val="9"/>
        </w:numPr>
        <w:autoSpaceDE w:val="0"/>
        <w:autoSpaceDN w:val="0"/>
        <w:adjustRightInd w:val="0"/>
        <w:spacing w:line="276" w:lineRule="auto"/>
        <w:rPr>
          <w:rFonts w:asciiTheme="minorHAnsi" w:hAnsiTheme="minorHAnsi" w:cstheme="minorHAnsi"/>
          <w:sz w:val="22"/>
          <w:szCs w:val="22"/>
        </w:rPr>
      </w:pPr>
      <w:r w:rsidRPr="000A07B4">
        <w:rPr>
          <w:rFonts w:asciiTheme="minorHAnsi" w:hAnsiTheme="minorHAnsi" w:cstheme="minorHAnsi"/>
          <w:sz w:val="22"/>
          <w:szCs w:val="22"/>
        </w:rPr>
        <w:t>Involved in writing application code and development activities especially in a SOA environment with Mule ESB.</w:t>
      </w:r>
    </w:p>
    <w:p w:rsidR="004A12B9" w:rsidRPr="000A07B4" w:rsidRDefault="004A12B9" w:rsidP="00A43225">
      <w:pPr>
        <w:pStyle w:val="ListParagraph"/>
        <w:numPr>
          <w:ilvl w:val="0"/>
          <w:numId w:val="9"/>
        </w:numPr>
        <w:autoSpaceDE w:val="0"/>
        <w:autoSpaceDN w:val="0"/>
        <w:adjustRightInd w:val="0"/>
        <w:spacing w:line="276" w:lineRule="auto"/>
        <w:rPr>
          <w:rFonts w:asciiTheme="minorHAnsi" w:hAnsiTheme="minorHAnsi" w:cstheme="minorHAnsi"/>
          <w:sz w:val="22"/>
          <w:szCs w:val="22"/>
        </w:rPr>
      </w:pPr>
      <w:r w:rsidRPr="000A07B4">
        <w:rPr>
          <w:rFonts w:asciiTheme="minorHAnsi" w:hAnsiTheme="minorHAnsi" w:cstheme="minorHAnsi"/>
          <w:sz w:val="22"/>
          <w:szCs w:val="22"/>
        </w:rPr>
        <w:t>Used File Connector to archive the incoming payload and send the payload through Mule Flow.</w:t>
      </w:r>
    </w:p>
    <w:p w:rsidR="004A12B9" w:rsidRPr="000A07B4" w:rsidRDefault="004A12B9" w:rsidP="00A43225">
      <w:pPr>
        <w:pStyle w:val="ListParagraph"/>
        <w:numPr>
          <w:ilvl w:val="0"/>
          <w:numId w:val="9"/>
        </w:numPr>
        <w:autoSpaceDE w:val="0"/>
        <w:autoSpaceDN w:val="0"/>
        <w:adjustRightInd w:val="0"/>
        <w:spacing w:line="276" w:lineRule="auto"/>
        <w:rPr>
          <w:rFonts w:asciiTheme="minorHAnsi" w:hAnsiTheme="minorHAnsi" w:cstheme="minorHAnsi"/>
          <w:sz w:val="22"/>
          <w:szCs w:val="22"/>
        </w:rPr>
      </w:pPr>
      <w:r w:rsidRPr="000A07B4">
        <w:rPr>
          <w:rFonts w:asciiTheme="minorHAnsi" w:hAnsiTheme="minorHAnsi" w:cstheme="minorHAnsi"/>
          <w:sz w:val="22"/>
          <w:szCs w:val="22"/>
        </w:rPr>
        <w:t>Involved in handling Various Exception Strategies that notifies the user of any Issue.</w:t>
      </w:r>
    </w:p>
    <w:p w:rsidR="004A12B9" w:rsidRPr="000A07B4" w:rsidRDefault="004A12B9" w:rsidP="00A43225">
      <w:pPr>
        <w:pStyle w:val="ListParagraph"/>
        <w:numPr>
          <w:ilvl w:val="0"/>
          <w:numId w:val="9"/>
        </w:numPr>
        <w:autoSpaceDE w:val="0"/>
        <w:autoSpaceDN w:val="0"/>
        <w:adjustRightInd w:val="0"/>
        <w:spacing w:line="276" w:lineRule="auto"/>
        <w:rPr>
          <w:rFonts w:asciiTheme="minorHAnsi" w:hAnsiTheme="minorHAnsi" w:cstheme="minorHAnsi"/>
          <w:sz w:val="22"/>
          <w:szCs w:val="22"/>
        </w:rPr>
      </w:pPr>
      <w:r w:rsidRPr="000A07B4">
        <w:rPr>
          <w:rFonts w:asciiTheme="minorHAnsi" w:hAnsiTheme="minorHAnsi" w:cstheme="minorHAnsi"/>
          <w:sz w:val="22"/>
          <w:szCs w:val="22"/>
        </w:rPr>
        <w:t>Developed an Integration Component with third party application using Mule ESB.</w:t>
      </w:r>
    </w:p>
    <w:p w:rsidR="004A12B9" w:rsidRPr="000A07B4" w:rsidRDefault="004A12B9" w:rsidP="00A43225">
      <w:pPr>
        <w:pStyle w:val="ListParagraph"/>
        <w:numPr>
          <w:ilvl w:val="0"/>
          <w:numId w:val="9"/>
        </w:numPr>
        <w:autoSpaceDE w:val="0"/>
        <w:autoSpaceDN w:val="0"/>
        <w:adjustRightInd w:val="0"/>
        <w:spacing w:line="276" w:lineRule="auto"/>
        <w:rPr>
          <w:rFonts w:asciiTheme="minorHAnsi" w:hAnsiTheme="minorHAnsi" w:cstheme="minorHAnsi"/>
          <w:sz w:val="22"/>
          <w:szCs w:val="22"/>
        </w:rPr>
      </w:pPr>
      <w:r w:rsidRPr="000A07B4">
        <w:rPr>
          <w:rFonts w:asciiTheme="minorHAnsi" w:hAnsiTheme="minorHAnsi" w:cstheme="minorHAnsi"/>
          <w:sz w:val="22"/>
          <w:szCs w:val="22"/>
        </w:rPr>
        <w:t xml:space="preserve">Utilized partner WSDL for ESB to </w:t>
      </w:r>
      <w:proofErr w:type="spellStart"/>
      <w:r w:rsidRPr="000A07B4">
        <w:rPr>
          <w:rFonts w:asciiTheme="minorHAnsi" w:hAnsiTheme="minorHAnsi" w:cstheme="minorHAnsi"/>
          <w:sz w:val="22"/>
          <w:szCs w:val="22"/>
        </w:rPr>
        <w:t>Salesforce</w:t>
      </w:r>
      <w:proofErr w:type="spellEnd"/>
      <w:r w:rsidRPr="000A07B4">
        <w:rPr>
          <w:rFonts w:asciiTheme="minorHAnsi" w:hAnsiTheme="minorHAnsi" w:cstheme="minorHAnsi"/>
          <w:sz w:val="22"/>
          <w:szCs w:val="22"/>
        </w:rPr>
        <w:t>.</w:t>
      </w:r>
    </w:p>
    <w:p w:rsidR="00A04CAA" w:rsidRPr="000A07B4" w:rsidRDefault="004A12B9" w:rsidP="00A43225">
      <w:pPr>
        <w:pStyle w:val="ListParagraph"/>
        <w:numPr>
          <w:ilvl w:val="0"/>
          <w:numId w:val="9"/>
        </w:numPr>
        <w:autoSpaceDE w:val="0"/>
        <w:autoSpaceDN w:val="0"/>
        <w:adjustRightInd w:val="0"/>
        <w:spacing w:line="276" w:lineRule="auto"/>
        <w:rPr>
          <w:rFonts w:asciiTheme="minorHAnsi" w:hAnsiTheme="minorHAnsi" w:cstheme="minorHAnsi"/>
          <w:sz w:val="22"/>
          <w:szCs w:val="22"/>
        </w:rPr>
      </w:pPr>
      <w:r w:rsidRPr="000A07B4">
        <w:rPr>
          <w:rFonts w:asciiTheme="minorHAnsi" w:hAnsiTheme="minorHAnsi" w:cstheme="minorHAnsi"/>
          <w:sz w:val="22"/>
          <w:szCs w:val="22"/>
        </w:rPr>
        <w:t>Created Maven Archetypes for generating fully functional REST web service supporting both XML and JSON Message transformation.</w:t>
      </w:r>
    </w:p>
    <w:p w:rsidR="004A12B9" w:rsidRPr="000A07B4" w:rsidRDefault="00257575" w:rsidP="00A43225">
      <w:pPr>
        <w:pStyle w:val="ListParagraph"/>
        <w:numPr>
          <w:ilvl w:val="0"/>
          <w:numId w:val="9"/>
        </w:numPr>
        <w:autoSpaceDE w:val="0"/>
        <w:autoSpaceDN w:val="0"/>
        <w:adjustRightInd w:val="0"/>
        <w:spacing w:line="276" w:lineRule="auto"/>
        <w:rPr>
          <w:rFonts w:asciiTheme="minorHAnsi" w:hAnsiTheme="minorHAnsi" w:cstheme="minorHAnsi"/>
          <w:sz w:val="22"/>
          <w:szCs w:val="22"/>
        </w:rPr>
      </w:pPr>
      <w:r w:rsidRPr="000A07B4">
        <w:rPr>
          <w:rFonts w:asciiTheme="minorHAnsi" w:hAnsiTheme="minorHAnsi" w:cstheme="minorHAnsi"/>
          <w:sz w:val="22"/>
          <w:szCs w:val="22"/>
        </w:rPr>
        <w:t>Used Mule ESB connectors- SFDC, Message Transformer, Choice Exception Strategies, Batch processing, etc. in designing the application as a middleware between the third party system and the customer side system.</w:t>
      </w:r>
    </w:p>
    <w:p w:rsidR="00257575" w:rsidRPr="000A07B4" w:rsidRDefault="00257575" w:rsidP="00A43225">
      <w:pPr>
        <w:pStyle w:val="ListParagraph"/>
        <w:numPr>
          <w:ilvl w:val="0"/>
          <w:numId w:val="9"/>
        </w:numPr>
        <w:spacing w:line="276" w:lineRule="auto"/>
        <w:rPr>
          <w:rFonts w:asciiTheme="minorHAnsi" w:hAnsiTheme="minorHAnsi" w:cstheme="minorHAnsi"/>
          <w:sz w:val="22"/>
          <w:szCs w:val="22"/>
        </w:rPr>
      </w:pPr>
      <w:r w:rsidRPr="000A07B4">
        <w:rPr>
          <w:rFonts w:asciiTheme="minorHAnsi" w:hAnsiTheme="minorHAnsi" w:cstheme="minorHAnsi"/>
          <w:sz w:val="22"/>
          <w:szCs w:val="22"/>
        </w:rPr>
        <w:t xml:space="preserve">Experience in </w:t>
      </w:r>
      <w:proofErr w:type="spellStart"/>
      <w:r w:rsidRPr="000A07B4">
        <w:rPr>
          <w:rFonts w:asciiTheme="minorHAnsi" w:hAnsiTheme="minorHAnsi" w:cstheme="minorHAnsi"/>
          <w:sz w:val="22"/>
          <w:szCs w:val="22"/>
        </w:rPr>
        <w:t>Mulesoft</w:t>
      </w:r>
      <w:proofErr w:type="spellEnd"/>
      <w:r w:rsidRPr="000A07B4">
        <w:rPr>
          <w:rFonts w:asciiTheme="minorHAnsi" w:hAnsiTheme="minorHAnsi" w:cstheme="minorHAnsi"/>
          <w:sz w:val="22"/>
          <w:szCs w:val="22"/>
        </w:rPr>
        <w:t xml:space="preserve"> </w:t>
      </w:r>
      <w:proofErr w:type="spellStart"/>
      <w:r w:rsidRPr="000A07B4">
        <w:rPr>
          <w:rFonts w:asciiTheme="minorHAnsi" w:hAnsiTheme="minorHAnsi" w:cstheme="minorHAnsi"/>
          <w:sz w:val="22"/>
          <w:szCs w:val="22"/>
        </w:rPr>
        <w:t>Anypoint</w:t>
      </w:r>
      <w:proofErr w:type="spellEnd"/>
      <w:r w:rsidRPr="000A07B4">
        <w:rPr>
          <w:rFonts w:asciiTheme="minorHAnsi" w:hAnsiTheme="minorHAnsi" w:cstheme="minorHAnsi"/>
          <w:sz w:val="22"/>
          <w:szCs w:val="22"/>
        </w:rPr>
        <w:t xml:space="preserve"> API platform on designing and implementing Mule APIs.</w:t>
      </w:r>
    </w:p>
    <w:p w:rsidR="00257575" w:rsidRPr="000A07B4" w:rsidRDefault="00783B13" w:rsidP="00A43225">
      <w:pPr>
        <w:pStyle w:val="ListParagraph"/>
        <w:numPr>
          <w:ilvl w:val="0"/>
          <w:numId w:val="9"/>
        </w:numPr>
        <w:spacing w:line="276" w:lineRule="auto"/>
        <w:rPr>
          <w:rFonts w:asciiTheme="minorHAnsi" w:hAnsiTheme="minorHAnsi" w:cstheme="minorHAnsi"/>
          <w:sz w:val="22"/>
          <w:szCs w:val="22"/>
        </w:rPr>
      </w:pPr>
      <w:r w:rsidRPr="000A07B4">
        <w:rPr>
          <w:rFonts w:asciiTheme="minorHAnsi" w:hAnsiTheme="minorHAnsi" w:cstheme="minorHAnsi"/>
          <w:sz w:val="22"/>
          <w:szCs w:val="22"/>
        </w:rPr>
        <w:t>Have worked on</w:t>
      </w:r>
      <w:r w:rsidR="00257575" w:rsidRPr="000A07B4">
        <w:rPr>
          <w:rFonts w:asciiTheme="minorHAnsi" w:hAnsiTheme="minorHAnsi" w:cstheme="minorHAnsi"/>
          <w:sz w:val="22"/>
          <w:szCs w:val="22"/>
        </w:rPr>
        <w:t xml:space="preserve"> documenting and designing REST API's using RAML.</w:t>
      </w:r>
    </w:p>
    <w:p w:rsidR="00257575" w:rsidRPr="000A07B4" w:rsidRDefault="00257575" w:rsidP="00A43225">
      <w:pPr>
        <w:pStyle w:val="ListParagraph"/>
        <w:numPr>
          <w:ilvl w:val="0"/>
          <w:numId w:val="9"/>
        </w:numPr>
        <w:spacing w:line="276" w:lineRule="auto"/>
        <w:rPr>
          <w:rFonts w:asciiTheme="minorHAnsi" w:hAnsiTheme="minorHAnsi" w:cstheme="minorHAnsi"/>
          <w:sz w:val="22"/>
          <w:szCs w:val="22"/>
        </w:rPr>
      </w:pPr>
      <w:r w:rsidRPr="000A07B4">
        <w:rPr>
          <w:rFonts w:asciiTheme="minorHAnsi" w:hAnsiTheme="minorHAnsi" w:cstheme="minorHAnsi"/>
          <w:sz w:val="22"/>
          <w:szCs w:val="22"/>
        </w:rPr>
        <w:t xml:space="preserve">Done with transformers, exception handling, testing &amp; Security of Mule ESB endpoint through </w:t>
      </w:r>
      <w:proofErr w:type="spellStart"/>
      <w:r w:rsidRPr="000A07B4">
        <w:rPr>
          <w:rFonts w:asciiTheme="minorHAnsi" w:hAnsiTheme="minorHAnsi" w:cstheme="minorHAnsi"/>
          <w:sz w:val="22"/>
          <w:szCs w:val="22"/>
        </w:rPr>
        <w:t>OAuth</w:t>
      </w:r>
      <w:proofErr w:type="spellEnd"/>
      <w:r w:rsidRPr="000A07B4">
        <w:rPr>
          <w:rFonts w:asciiTheme="minorHAnsi" w:hAnsiTheme="minorHAnsi" w:cstheme="minorHAnsi"/>
          <w:sz w:val="22"/>
          <w:szCs w:val="22"/>
        </w:rPr>
        <w:t>.</w:t>
      </w:r>
    </w:p>
    <w:p w:rsidR="007E6BDD" w:rsidRPr="000A07B4" w:rsidRDefault="00257575" w:rsidP="007E6BDD">
      <w:pPr>
        <w:pStyle w:val="ListParagraph"/>
        <w:numPr>
          <w:ilvl w:val="0"/>
          <w:numId w:val="9"/>
        </w:numPr>
        <w:spacing w:line="276" w:lineRule="auto"/>
        <w:rPr>
          <w:rFonts w:asciiTheme="minorHAnsi" w:hAnsiTheme="minorHAnsi" w:cstheme="minorHAnsi"/>
          <w:sz w:val="22"/>
          <w:szCs w:val="22"/>
        </w:rPr>
      </w:pPr>
      <w:r w:rsidRPr="000A07B4">
        <w:rPr>
          <w:rFonts w:asciiTheme="minorHAnsi" w:hAnsiTheme="minorHAnsi" w:cstheme="minorHAnsi"/>
          <w:sz w:val="22"/>
          <w:szCs w:val="22"/>
        </w:rPr>
        <w:t xml:space="preserve">Have written </w:t>
      </w:r>
      <w:proofErr w:type="spellStart"/>
      <w:r w:rsidRPr="000A07B4">
        <w:rPr>
          <w:rFonts w:asciiTheme="minorHAnsi" w:hAnsiTheme="minorHAnsi" w:cstheme="minorHAnsi"/>
          <w:sz w:val="22"/>
          <w:szCs w:val="22"/>
        </w:rPr>
        <w:t>MUnit</w:t>
      </w:r>
      <w:proofErr w:type="spellEnd"/>
      <w:r w:rsidRPr="000A07B4">
        <w:rPr>
          <w:rFonts w:asciiTheme="minorHAnsi" w:hAnsiTheme="minorHAnsi" w:cstheme="minorHAnsi"/>
          <w:sz w:val="22"/>
          <w:szCs w:val="22"/>
        </w:rPr>
        <w:t xml:space="preserve"> test cases to validate the Mule flows.</w:t>
      </w:r>
    </w:p>
    <w:p w:rsidR="00257575" w:rsidRPr="000A07B4" w:rsidRDefault="00257575" w:rsidP="00A43225">
      <w:pPr>
        <w:pStyle w:val="ListParagraph"/>
        <w:numPr>
          <w:ilvl w:val="0"/>
          <w:numId w:val="9"/>
        </w:numPr>
        <w:spacing w:line="276" w:lineRule="auto"/>
        <w:rPr>
          <w:rFonts w:asciiTheme="minorHAnsi" w:hAnsiTheme="minorHAnsi" w:cstheme="minorHAnsi"/>
          <w:sz w:val="22"/>
          <w:szCs w:val="22"/>
        </w:rPr>
      </w:pPr>
      <w:r w:rsidRPr="000A07B4">
        <w:rPr>
          <w:rFonts w:asciiTheme="minorHAnsi" w:hAnsiTheme="minorHAnsi" w:cstheme="minorHAnsi"/>
          <w:sz w:val="22"/>
          <w:szCs w:val="22"/>
        </w:rPr>
        <w:t xml:space="preserve">Developed Mule flows to integrate Data from various sources into Database, from </w:t>
      </w:r>
      <w:proofErr w:type="spellStart"/>
      <w:r w:rsidRPr="000A07B4">
        <w:rPr>
          <w:rFonts w:asciiTheme="minorHAnsi" w:hAnsiTheme="minorHAnsi" w:cstheme="minorHAnsi"/>
          <w:sz w:val="22"/>
          <w:szCs w:val="22"/>
        </w:rPr>
        <w:t>ActiveMQ</w:t>
      </w:r>
      <w:proofErr w:type="spellEnd"/>
      <w:r w:rsidRPr="000A07B4">
        <w:rPr>
          <w:rFonts w:asciiTheme="minorHAnsi" w:hAnsiTheme="minorHAnsi" w:cstheme="minorHAnsi"/>
          <w:sz w:val="22"/>
          <w:szCs w:val="22"/>
        </w:rPr>
        <w:t xml:space="preserve"> topics and queues, some transformations were also done at the integration layer.</w:t>
      </w:r>
    </w:p>
    <w:p w:rsidR="004D7A4F" w:rsidRPr="000A07B4" w:rsidRDefault="004D7A4F" w:rsidP="004D7A4F">
      <w:pPr>
        <w:pStyle w:val="ListParagraph"/>
        <w:numPr>
          <w:ilvl w:val="0"/>
          <w:numId w:val="9"/>
        </w:numPr>
        <w:autoSpaceDE w:val="0"/>
        <w:autoSpaceDN w:val="0"/>
        <w:adjustRightInd w:val="0"/>
        <w:spacing w:line="276" w:lineRule="auto"/>
        <w:rPr>
          <w:rFonts w:asciiTheme="minorHAnsi" w:hAnsiTheme="minorHAnsi" w:cstheme="minorHAnsi"/>
          <w:sz w:val="22"/>
          <w:szCs w:val="22"/>
        </w:rPr>
      </w:pPr>
      <w:r w:rsidRPr="000A07B4">
        <w:rPr>
          <w:rFonts w:asciiTheme="minorHAnsi" w:hAnsiTheme="minorHAnsi" w:cstheme="minorHAnsi"/>
          <w:sz w:val="22"/>
          <w:szCs w:val="22"/>
        </w:rPr>
        <w:t xml:space="preserve">Implemented the Design Patterns like Session Facade, Data Transfer Object (DTO), Service Locator, and Data Access Object (DAO). Developed the web pages using JSP and </w:t>
      </w:r>
      <w:proofErr w:type="spellStart"/>
      <w:r w:rsidRPr="000A07B4">
        <w:rPr>
          <w:rFonts w:asciiTheme="minorHAnsi" w:hAnsiTheme="minorHAnsi" w:cstheme="minorHAnsi"/>
          <w:sz w:val="22"/>
          <w:szCs w:val="22"/>
        </w:rPr>
        <w:t>Servlets</w:t>
      </w:r>
      <w:proofErr w:type="spellEnd"/>
      <w:r w:rsidRPr="000A07B4">
        <w:rPr>
          <w:rFonts w:asciiTheme="minorHAnsi" w:hAnsiTheme="minorHAnsi" w:cstheme="minorHAnsi"/>
          <w:sz w:val="22"/>
          <w:szCs w:val="22"/>
        </w:rPr>
        <w:t>.</w:t>
      </w:r>
    </w:p>
    <w:p w:rsidR="00257575" w:rsidRPr="000A07B4" w:rsidRDefault="00257575" w:rsidP="00A43225">
      <w:pPr>
        <w:pStyle w:val="ListParagraph"/>
        <w:numPr>
          <w:ilvl w:val="0"/>
          <w:numId w:val="9"/>
        </w:numPr>
        <w:spacing w:line="276" w:lineRule="auto"/>
        <w:rPr>
          <w:rFonts w:asciiTheme="minorHAnsi" w:hAnsiTheme="minorHAnsi" w:cstheme="minorHAnsi"/>
          <w:sz w:val="22"/>
          <w:szCs w:val="22"/>
        </w:rPr>
      </w:pPr>
      <w:r w:rsidRPr="000A07B4">
        <w:rPr>
          <w:rFonts w:asciiTheme="minorHAnsi" w:hAnsiTheme="minorHAnsi" w:cstheme="minorHAnsi"/>
          <w:sz w:val="22"/>
          <w:szCs w:val="22"/>
        </w:rPr>
        <w:t>Developed interfaces between SAP, Sales Force and REST web-services.</w:t>
      </w:r>
    </w:p>
    <w:p w:rsidR="00257575" w:rsidRPr="000A07B4" w:rsidRDefault="00257575" w:rsidP="00A43225">
      <w:pPr>
        <w:pStyle w:val="ListParagraph"/>
        <w:numPr>
          <w:ilvl w:val="0"/>
          <w:numId w:val="9"/>
        </w:numPr>
        <w:autoSpaceDE w:val="0"/>
        <w:autoSpaceDN w:val="0"/>
        <w:adjustRightInd w:val="0"/>
        <w:spacing w:line="276" w:lineRule="auto"/>
        <w:rPr>
          <w:rFonts w:asciiTheme="minorHAnsi" w:hAnsiTheme="minorHAnsi" w:cstheme="minorHAnsi"/>
          <w:sz w:val="22"/>
          <w:szCs w:val="22"/>
        </w:rPr>
      </w:pPr>
      <w:r w:rsidRPr="000A07B4">
        <w:rPr>
          <w:rFonts w:asciiTheme="minorHAnsi" w:hAnsiTheme="minorHAnsi" w:cstheme="minorHAnsi"/>
          <w:sz w:val="22"/>
          <w:szCs w:val="22"/>
        </w:rPr>
        <w:t>Developing Mule ESB projects for the services with synchronous and asynchronous Mule flows.</w:t>
      </w:r>
    </w:p>
    <w:p w:rsidR="00257575" w:rsidRPr="000A07B4" w:rsidRDefault="00257575" w:rsidP="00A43225">
      <w:pPr>
        <w:pStyle w:val="ListParagraph"/>
        <w:numPr>
          <w:ilvl w:val="0"/>
          <w:numId w:val="9"/>
        </w:numPr>
        <w:autoSpaceDE w:val="0"/>
        <w:autoSpaceDN w:val="0"/>
        <w:adjustRightInd w:val="0"/>
        <w:spacing w:line="276" w:lineRule="auto"/>
        <w:rPr>
          <w:rFonts w:asciiTheme="minorHAnsi" w:hAnsiTheme="minorHAnsi" w:cstheme="minorHAnsi"/>
          <w:sz w:val="22"/>
          <w:szCs w:val="22"/>
        </w:rPr>
      </w:pPr>
      <w:r w:rsidRPr="000A07B4">
        <w:rPr>
          <w:rFonts w:asciiTheme="minorHAnsi" w:hAnsiTheme="minorHAnsi" w:cstheme="minorHAnsi"/>
          <w:sz w:val="22"/>
          <w:szCs w:val="22"/>
        </w:rPr>
        <w:t>Configured Mule service flows with various exception handling strategies such as Global Exception, Custom Exception and Choice Exception Strategies that notifies the user with custom and simple error descriptions.</w:t>
      </w:r>
    </w:p>
    <w:p w:rsidR="00257575" w:rsidRPr="000A07B4" w:rsidRDefault="00257575" w:rsidP="00A43225">
      <w:pPr>
        <w:pStyle w:val="ListParagraph"/>
        <w:numPr>
          <w:ilvl w:val="0"/>
          <w:numId w:val="9"/>
        </w:numPr>
        <w:autoSpaceDE w:val="0"/>
        <w:autoSpaceDN w:val="0"/>
        <w:adjustRightInd w:val="0"/>
        <w:spacing w:line="276" w:lineRule="auto"/>
        <w:rPr>
          <w:rFonts w:asciiTheme="minorHAnsi" w:hAnsiTheme="minorHAnsi" w:cstheme="minorHAnsi"/>
          <w:sz w:val="22"/>
          <w:szCs w:val="22"/>
        </w:rPr>
      </w:pPr>
      <w:r w:rsidRPr="000A07B4">
        <w:rPr>
          <w:rFonts w:asciiTheme="minorHAnsi" w:hAnsiTheme="minorHAnsi" w:cstheme="minorHAnsi"/>
          <w:sz w:val="22"/>
          <w:szCs w:val="22"/>
        </w:rPr>
        <w:t>Co-</w:t>
      </w:r>
      <w:proofErr w:type="spellStart"/>
      <w:r w:rsidRPr="000A07B4">
        <w:rPr>
          <w:rFonts w:asciiTheme="minorHAnsi" w:hAnsiTheme="minorHAnsi" w:cstheme="minorHAnsi"/>
          <w:sz w:val="22"/>
          <w:szCs w:val="22"/>
        </w:rPr>
        <w:t>ordinated</w:t>
      </w:r>
      <w:proofErr w:type="spellEnd"/>
      <w:r w:rsidRPr="000A07B4">
        <w:rPr>
          <w:rFonts w:asciiTheme="minorHAnsi" w:hAnsiTheme="minorHAnsi" w:cstheme="minorHAnsi"/>
          <w:sz w:val="22"/>
          <w:szCs w:val="22"/>
        </w:rPr>
        <w:t xml:space="preserve"> with testing and back-end teams, client during the smoke tests and aggression tests at Sprint Demos and ensuring perfection during the deployments into Validation and Production environments.</w:t>
      </w:r>
    </w:p>
    <w:p w:rsidR="00257575" w:rsidRPr="000A07B4" w:rsidRDefault="00257575" w:rsidP="00A43225">
      <w:pPr>
        <w:pStyle w:val="ListParagraph"/>
        <w:numPr>
          <w:ilvl w:val="0"/>
          <w:numId w:val="9"/>
        </w:numPr>
        <w:autoSpaceDE w:val="0"/>
        <w:autoSpaceDN w:val="0"/>
        <w:adjustRightInd w:val="0"/>
        <w:spacing w:line="276" w:lineRule="auto"/>
        <w:rPr>
          <w:rFonts w:asciiTheme="minorHAnsi" w:hAnsiTheme="minorHAnsi" w:cstheme="minorHAnsi"/>
          <w:sz w:val="22"/>
          <w:szCs w:val="22"/>
        </w:rPr>
      </w:pPr>
      <w:r w:rsidRPr="000A07B4">
        <w:rPr>
          <w:rFonts w:asciiTheme="minorHAnsi" w:hAnsiTheme="minorHAnsi" w:cstheme="minorHAnsi"/>
          <w:sz w:val="22"/>
          <w:szCs w:val="22"/>
        </w:rPr>
        <w:t>Formulated build and deployment using Maven to deploy the artifacts to servers and validated the builds using Jenkins Console.</w:t>
      </w:r>
    </w:p>
    <w:p w:rsidR="00257575" w:rsidRPr="000A07B4" w:rsidRDefault="00257575" w:rsidP="00A43225">
      <w:pPr>
        <w:pStyle w:val="ListParagraph"/>
        <w:numPr>
          <w:ilvl w:val="0"/>
          <w:numId w:val="9"/>
        </w:numPr>
        <w:autoSpaceDE w:val="0"/>
        <w:autoSpaceDN w:val="0"/>
        <w:adjustRightInd w:val="0"/>
        <w:spacing w:line="276" w:lineRule="auto"/>
        <w:rPr>
          <w:rFonts w:asciiTheme="minorHAnsi" w:hAnsiTheme="minorHAnsi" w:cstheme="minorHAnsi"/>
          <w:sz w:val="22"/>
          <w:szCs w:val="22"/>
        </w:rPr>
      </w:pPr>
      <w:r w:rsidRPr="000A07B4">
        <w:rPr>
          <w:rFonts w:asciiTheme="minorHAnsi" w:hAnsiTheme="minorHAnsi" w:cstheme="minorHAnsi"/>
          <w:sz w:val="22"/>
          <w:szCs w:val="22"/>
        </w:rPr>
        <w:lastRenderedPageBreak/>
        <w:t>Created Jenkins user guide documentation and provided to business users through the Confluence team page.</w:t>
      </w:r>
    </w:p>
    <w:p w:rsidR="0069368C" w:rsidRPr="000A07B4" w:rsidRDefault="0069368C" w:rsidP="0069368C">
      <w:pPr>
        <w:pStyle w:val="ListParagraph"/>
        <w:numPr>
          <w:ilvl w:val="0"/>
          <w:numId w:val="9"/>
        </w:numPr>
        <w:spacing w:line="276" w:lineRule="auto"/>
        <w:rPr>
          <w:rFonts w:asciiTheme="minorHAnsi" w:hAnsiTheme="minorHAnsi" w:cstheme="minorHAnsi"/>
          <w:sz w:val="22"/>
          <w:szCs w:val="22"/>
        </w:rPr>
      </w:pPr>
      <w:r w:rsidRPr="000A07B4">
        <w:rPr>
          <w:rFonts w:asciiTheme="minorHAnsi" w:hAnsiTheme="minorHAnsi" w:cstheme="minorHAnsi"/>
          <w:sz w:val="22"/>
          <w:szCs w:val="22"/>
        </w:rPr>
        <w:t>Involved in Agile - Sprint methodologies to do requirements gathering, analysis and planning, development &amp; testing and documenting them on Confluence Team Workspace.</w:t>
      </w:r>
    </w:p>
    <w:p w:rsidR="00257575" w:rsidRPr="000A07B4" w:rsidRDefault="00257575" w:rsidP="00A43225">
      <w:pPr>
        <w:autoSpaceDE w:val="0"/>
        <w:autoSpaceDN w:val="0"/>
        <w:adjustRightInd w:val="0"/>
        <w:spacing w:line="276" w:lineRule="auto"/>
        <w:rPr>
          <w:rFonts w:asciiTheme="minorHAnsi" w:hAnsiTheme="minorHAnsi" w:cstheme="minorHAnsi"/>
          <w:sz w:val="22"/>
          <w:szCs w:val="22"/>
        </w:rPr>
      </w:pPr>
    </w:p>
    <w:p w:rsidR="00257575" w:rsidRPr="000A07B4" w:rsidRDefault="00257575" w:rsidP="00A43225">
      <w:pPr>
        <w:autoSpaceDE w:val="0"/>
        <w:autoSpaceDN w:val="0"/>
        <w:adjustRightInd w:val="0"/>
        <w:spacing w:line="276" w:lineRule="auto"/>
        <w:ind w:left="720"/>
        <w:rPr>
          <w:rFonts w:asciiTheme="minorHAnsi" w:hAnsiTheme="minorHAnsi" w:cstheme="minorHAnsi"/>
          <w:sz w:val="22"/>
          <w:szCs w:val="22"/>
        </w:rPr>
      </w:pPr>
      <w:r w:rsidRPr="000A07B4">
        <w:rPr>
          <w:rFonts w:asciiTheme="minorHAnsi" w:hAnsiTheme="minorHAnsi" w:cstheme="minorHAnsi"/>
          <w:b/>
          <w:sz w:val="22"/>
          <w:szCs w:val="22"/>
        </w:rPr>
        <w:t>Environment:</w:t>
      </w:r>
      <w:r w:rsidR="00F96002" w:rsidRPr="000A07B4">
        <w:rPr>
          <w:rFonts w:asciiTheme="minorHAnsi" w:hAnsiTheme="minorHAnsi" w:cstheme="minorHAnsi"/>
          <w:sz w:val="22"/>
          <w:szCs w:val="22"/>
        </w:rPr>
        <w:t xml:space="preserve"> M</w:t>
      </w:r>
      <w:r w:rsidR="00655E08" w:rsidRPr="000A07B4">
        <w:rPr>
          <w:rFonts w:asciiTheme="minorHAnsi" w:hAnsiTheme="minorHAnsi" w:cstheme="minorHAnsi"/>
          <w:sz w:val="22"/>
          <w:szCs w:val="22"/>
        </w:rPr>
        <w:t xml:space="preserve">ule ESB, </w:t>
      </w:r>
      <w:proofErr w:type="spellStart"/>
      <w:r w:rsidR="00655E08" w:rsidRPr="000A07B4">
        <w:rPr>
          <w:rFonts w:asciiTheme="minorHAnsi" w:hAnsiTheme="minorHAnsi" w:cstheme="minorHAnsi"/>
          <w:sz w:val="22"/>
          <w:szCs w:val="22"/>
        </w:rPr>
        <w:t>Anypoint</w:t>
      </w:r>
      <w:proofErr w:type="spellEnd"/>
      <w:r w:rsidR="00655E08" w:rsidRPr="000A07B4">
        <w:rPr>
          <w:rFonts w:asciiTheme="minorHAnsi" w:hAnsiTheme="minorHAnsi" w:cstheme="minorHAnsi"/>
          <w:sz w:val="22"/>
          <w:szCs w:val="22"/>
        </w:rPr>
        <w:t xml:space="preserve"> Studio, JAVA</w:t>
      </w:r>
      <w:r w:rsidR="00F96002" w:rsidRPr="000A07B4">
        <w:rPr>
          <w:rFonts w:asciiTheme="minorHAnsi" w:hAnsiTheme="minorHAnsi" w:cstheme="minorHAnsi"/>
          <w:sz w:val="22"/>
          <w:szCs w:val="22"/>
        </w:rPr>
        <w:t>, JDBC, JAXB,</w:t>
      </w:r>
      <w:r w:rsidR="008900E2" w:rsidRPr="000A07B4">
        <w:rPr>
          <w:rFonts w:asciiTheme="minorHAnsi" w:hAnsiTheme="minorHAnsi" w:cstheme="minorHAnsi"/>
          <w:sz w:val="22"/>
          <w:szCs w:val="22"/>
        </w:rPr>
        <w:t xml:space="preserve"> </w:t>
      </w:r>
      <w:proofErr w:type="spellStart"/>
      <w:r w:rsidR="008900E2" w:rsidRPr="000A07B4">
        <w:rPr>
          <w:rFonts w:asciiTheme="minorHAnsi" w:hAnsiTheme="minorHAnsi" w:cstheme="minorHAnsi"/>
          <w:sz w:val="22"/>
          <w:szCs w:val="22"/>
        </w:rPr>
        <w:t>ActiveMQ</w:t>
      </w:r>
      <w:proofErr w:type="spellEnd"/>
      <w:r w:rsidR="008900E2" w:rsidRPr="000A07B4">
        <w:rPr>
          <w:rFonts w:asciiTheme="minorHAnsi" w:hAnsiTheme="minorHAnsi" w:cstheme="minorHAnsi"/>
          <w:sz w:val="22"/>
          <w:szCs w:val="22"/>
        </w:rPr>
        <w:t>, RAML, APM</w:t>
      </w:r>
      <w:r w:rsidR="00F96002" w:rsidRPr="000A07B4">
        <w:rPr>
          <w:rFonts w:asciiTheme="minorHAnsi" w:hAnsiTheme="minorHAnsi" w:cstheme="minorHAnsi"/>
          <w:sz w:val="22"/>
          <w:szCs w:val="22"/>
        </w:rPr>
        <w:t xml:space="preserve">, Apache-Maven, </w:t>
      </w:r>
      <w:proofErr w:type="spellStart"/>
      <w:r w:rsidR="00655E08" w:rsidRPr="000A07B4">
        <w:rPr>
          <w:rFonts w:asciiTheme="minorHAnsi" w:hAnsiTheme="minorHAnsi" w:cstheme="minorHAnsi"/>
          <w:sz w:val="22"/>
          <w:szCs w:val="22"/>
        </w:rPr>
        <w:t>CloudHub</w:t>
      </w:r>
      <w:proofErr w:type="spellEnd"/>
      <w:r w:rsidR="00655E08" w:rsidRPr="000A07B4">
        <w:rPr>
          <w:rFonts w:asciiTheme="minorHAnsi" w:hAnsiTheme="minorHAnsi" w:cstheme="minorHAnsi"/>
          <w:sz w:val="22"/>
          <w:szCs w:val="22"/>
        </w:rPr>
        <w:t>, XML, XSLT, CSS, Ajax</w:t>
      </w:r>
      <w:r w:rsidR="00F96002" w:rsidRPr="000A07B4">
        <w:rPr>
          <w:rFonts w:asciiTheme="minorHAnsi" w:hAnsiTheme="minorHAnsi" w:cstheme="minorHAnsi"/>
          <w:sz w:val="22"/>
          <w:szCs w:val="22"/>
        </w:rPr>
        <w:t>, Oracl</w:t>
      </w:r>
      <w:r w:rsidR="00655E08" w:rsidRPr="000A07B4">
        <w:rPr>
          <w:rFonts w:asciiTheme="minorHAnsi" w:hAnsiTheme="minorHAnsi" w:cstheme="minorHAnsi"/>
          <w:sz w:val="22"/>
          <w:szCs w:val="22"/>
        </w:rPr>
        <w:t>e 11g- PL/SQL, SQL, Log4J, CVS</w:t>
      </w:r>
      <w:r w:rsidR="00F96002" w:rsidRPr="000A07B4">
        <w:rPr>
          <w:rFonts w:asciiTheme="minorHAnsi" w:hAnsiTheme="minorHAnsi" w:cstheme="minorHAnsi"/>
          <w:sz w:val="22"/>
          <w:szCs w:val="22"/>
        </w:rPr>
        <w:t xml:space="preserve">, </w:t>
      </w:r>
      <w:r w:rsidR="00655E08" w:rsidRPr="000A07B4">
        <w:rPr>
          <w:rFonts w:asciiTheme="minorHAnsi" w:hAnsiTheme="minorHAnsi" w:cstheme="minorHAnsi"/>
          <w:sz w:val="22"/>
          <w:szCs w:val="22"/>
        </w:rPr>
        <w:t>Web Services - WSDL, SOAP</w:t>
      </w:r>
      <w:r w:rsidR="00F96002" w:rsidRPr="000A07B4">
        <w:rPr>
          <w:rFonts w:asciiTheme="minorHAnsi" w:hAnsiTheme="minorHAnsi" w:cstheme="minorHAnsi"/>
          <w:sz w:val="22"/>
          <w:szCs w:val="22"/>
        </w:rPr>
        <w:t>, Jenkins.</w:t>
      </w:r>
    </w:p>
    <w:p w:rsidR="00F96002" w:rsidRPr="000A07B4" w:rsidRDefault="00F96002" w:rsidP="00A43225">
      <w:pPr>
        <w:autoSpaceDE w:val="0"/>
        <w:autoSpaceDN w:val="0"/>
        <w:adjustRightInd w:val="0"/>
        <w:spacing w:line="276" w:lineRule="auto"/>
        <w:rPr>
          <w:rFonts w:asciiTheme="minorHAnsi" w:hAnsiTheme="minorHAnsi" w:cstheme="minorHAnsi"/>
          <w:sz w:val="22"/>
          <w:szCs w:val="22"/>
        </w:rPr>
      </w:pPr>
    </w:p>
    <w:p w:rsidR="006B06B7" w:rsidRPr="000A07B4" w:rsidRDefault="00021C9D" w:rsidP="00A43225">
      <w:pPr>
        <w:autoSpaceDE w:val="0"/>
        <w:autoSpaceDN w:val="0"/>
        <w:adjustRightInd w:val="0"/>
        <w:spacing w:line="276" w:lineRule="auto"/>
        <w:rPr>
          <w:rFonts w:asciiTheme="minorHAnsi" w:hAnsiTheme="minorHAnsi" w:cstheme="minorHAnsi"/>
          <w:b/>
          <w:sz w:val="22"/>
          <w:szCs w:val="22"/>
        </w:rPr>
      </w:pPr>
      <w:r w:rsidRPr="000A07B4">
        <w:rPr>
          <w:rFonts w:asciiTheme="minorHAnsi" w:hAnsiTheme="minorHAnsi" w:cstheme="minorHAnsi"/>
          <w:b/>
          <w:sz w:val="22"/>
          <w:szCs w:val="22"/>
        </w:rPr>
        <w:t>Java/</w:t>
      </w:r>
      <w:proofErr w:type="spellStart"/>
      <w:r w:rsidR="006B06B7" w:rsidRPr="000A07B4">
        <w:rPr>
          <w:rFonts w:asciiTheme="minorHAnsi" w:hAnsiTheme="minorHAnsi" w:cstheme="minorHAnsi"/>
          <w:b/>
          <w:sz w:val="22"/>
          <w:szCs w:val="22"/>
        </w:rPr>
        <w:t>Mulesoft</w:t>
      </w:r>
      <w:proofErr w:type="spellEnd"/>
      <w:r w:rsidR="006B06B7" w:rsidRPr="000A07B4">
        <w:rPr>
          <w:rFonts w:asciiTheme="minorHAnsi" w:hAnsiTheme="minorHAnsi" w:cstheme="minorHAnsi"/>
          <w:b/>
          <w:sz w:val="22"/>
          <w:szCs w:val="22"/>
        </w:rPr>
        <w:t xml:space="preserve"> Developer</w:t>
      </w:r>
    </w:p>
    <w:p w:rsidR="00F96002" w:rsidRPr="000A07B4" w:rsidRDefault="006B06B7" w:rsidP="00A43225">
      <w:pPr>
        <w:autoSpaceDE w:val="0"/>
        <w:autoSpaceDN w:val="0"/>
        <w:adjustRightInd w:val="0"/>
        <w:spacing w:line="276" w:lineRule="auto"/>
        <w:rPr>
          <w:rFonts w:asciiTheme="minorHAnsi" w:hAnsiTheme="minorHAnsi" w:cstheme="minorHAnsi"/>
          <w:b/>
          <w:sz w:val="22"/>
          <w:szCs w:val="22"/>
        </w:rPr>
      </w:pPr>
      <w:r w:rsidRPr="000A07B4">
        <w:rPr>
          <w:rFonts w:asciiTheme="minorHAnsi" w:hAnsiTheme="minorHAnsi" w:cstheme="minorHAnsi"/>
          <w:b/>
          <w:sz w:val="22"/>
          <w:szCs w:val="22"/>
        </w:rPr>
        <w:t xml:space="preserve">Client: </w:t>
      </w:r>
      <w:proofErr w:type="spellStart"/>
      <w:r w:rsidR="00F96002" w:rsidRPr="000A07B4">
        <w:rPr>
          <w:rFonts w:asciiTheme="minorHAnsi" w:hAnsiTheme="minorHAnsi" w:cstheme="minorHAnsi"/>
          <w:sz w:val="22"/>
          <w:szCs w:val="22"/>
        </w:rPr>
        <w:t>iGate</w:t>
      </w:r>
      <w:proofErr w:type="spellEnd"/>
      <w:r w:rsidR="00F96002" w:rsidRPr="000A07B4">
        <w:rPr>
          <w:rFonts w:asciiTheme="minorHAnsi" w:hAnsiTheme="minorHAnsi" w:cstheme="minorHAnsi"/>
          <w:sz w:val="22"/>
          <w:szCs w:val="22"/>
        </w:rPr>
        <w:t xml:space="preserve"> Global solutions Limited, Hyderabad</w:t>
      </w:r>
    </w:p>
    <w:p w:rsidR="00F96002" w:rsidRPr="000A07B4" w:rsidRDefault="006B06B7" w:rsidP="00A43225">
      <w:pPr>
        <w:autoSpaceDE w:val="0"/>
        <w:autoSpaceDN w:val="0"/>
        <w:adjustRightInd w:val="0"/>
        <w:spacing w:line="276" w:lineRule="auto"/>
        <w:rPr>
          <w:rFonts w:asciiTheme="minorHAnsi" w:hAnsiTheme="minorHAnsi" w:cstheme="minorHAnsi"/>
          <w:b/>
          <w:sz w:val="22"/>
          <w:szCs w:val="22"/>
        </w:rPr>
      </w:pPr>
      <w:r w:rsidRPr="000A07B4">
        <w:rPr>
          <w:rFonts w:asciiTheme="minorHAnsi" w:hAnsiTheme="minorHAnsi" w:cstheme="minorHAnsi"/>
          <w:b/>
          <w:sz w:val="22"/>
          <w:szCs w:val="22"/>
        </w:rPr>
        <w:t xml:space="preserve">Duration: </w:t>
      </w:r>
      <w:r w:rsidRPr="000A07B4">
        <w:rPr>
          <w:rFonts w:asciiTheme="minorHAnsi" w:hAnsiTheme="minorHAnsi" w:cstheme="minorHAnsi"/>
          <w:sz w:val="22"/>
          <w:szCs w:val="22"/>
        </w:rPr>
        <w:t>Feb 2012 -</w:t>
      </w:r>
      <w:r w:rsidR="00D21BCC" w:rsidRPr="000A07B4">
        <w:rPr>
          <w:rFonts w:asciiTheme="minorHAnsi" w:hAnsiTheme="minorHAnsi" w:cstheme="minorHAnsi"/>
          <w:sz w:val="22"/>
          <w:szCs w:val="22"/>
        </w:rPr>
        <w:t xml:space="preserve"> March</w:t>
      </w:r>
      <w:r w:rsidR="00F96002" w:rsidRPr="000A07B4">
        <w:rPr>
          <w:rFonts w:asciiTheme="minorHAnsi" w:hAnsiTheme="minorHAnsi" w:cstheme="minorHAnsi"/>
          <w:sz w:val="22"/>
          <w:szCs w:val="22"/>
        </w:rPr>
        <w:t xml:space="preserve"> 2016</w:t>
      </w:r>
    </w:p>
    <w:p w:rsidR="00F96002" w:rsidRPr="000A07B4" w:rsidRDefault="00F96002" w:rsidP="00A43225">
      <w:pPr>
        <w:autoSpaceDE w:val="0"/>
        <w:autoSpaceDN w:val="0"/>
        <w:adjustRightInd w:val="0"/>
        <w:spacing w:line="276" w:lineRule="auto"/>
        <w:rPr>
          <w:rFonts w:asciiTheme="minorHAnsi" w:hAnsiTheme="minorHAnsi" w:cstheme="minorHAnsi"/>
          <w:b/>
          <w:sz w:val="22"/>
          <w:szCs w:val="22"/>
        </w:rPr>
      </w:pPr>
      <w:r w:rsidRPr="000A07B4">
        <w:rPr>
          <w:rFonts w:asciiTheme="minorHAnsi" w:hAnsiTheme="minorHAnsi" w:cstheme="minorHAnsi"/>
          <w:b/>
          <w:sz w:val="22"/>
          <w:szCs w:val="22"/>
        </w:rPr>
        <w:t xml:space="preserve">Responsibilities: </w:t>
      </w:r>
    </w:p>
    <w:p w:rsidR="0057558B" w:rsidRPr="000A07B4" w:rsidRDefault="0057558B" w:rsidP="00A43225">
      <w:pPr>
        <w:pStyle w:val="ListParagraph"/>
        <w:numPr>
          <w:ilvl w:val="0"/>
          <w:numId w:val="9"/>
        </w:numPr>
        <w:autoSpaceDE w:val="0"/>
        <w:autoSpaceDN w:val="0"/>
        <w:adjustRightInd w:val="0"/>
        <w:spacing w:line="276" w:lineRule="auto"/>
        <w:rPr>
          <w:rFonts w:asciiTheme="minorHAnsi" w:hAnsiTheme="minorHAnsi" w:cstheme="minorHAnsi"/>
          <w:sz w:val="22"/>
          <w:szCs w:val="22"/>
        </w:rPr>
      </w:pPr>
      <w:r w:rsidRPr="000A07B4">
        <w:rPr>
          <w:rFonts w:asciiTheme="minorHAnsi" w:hAnsiTheme="minorHAnsi" w:cstheme="minorHAnsi"/>
          <w:sz w:val="22"/>
          <w:szCs w:val="22"/>
        </w:rPr>
        <w:t>Involved in Agile – Sprint methodologies to do requirements gathering, analysis and planning. Involved in gathering requirements from existing functionality for the custodians.</w:t>
      </w:r>
    </w:p>
    <w:p w:rsidR="00F96002" w:rsidRPr="000A07B4" w:rsidRDefault="009C177B" w:rsidP="00A43225">
      <w:pPr>
        <w:pStyle w:val="ListParagraph"/>
        <w:numPr>
          <w:ilvl w:val="0"/>
          <w:numId w:val="9"/>
        </w:numPr>
        <w:autoSpaceDE w:val="0"/>
        <w:autoSpaceDN w:val="0"/>
        <w:adjustRightInd w:val="0"/>
        <w:spacing w:line="276" w:lineRule="auto"/>
        <w:rPr>
          <w:rFonts w:asciiTheme="minorHAnsi" w:hAnsiTheme="minorHAnsi" w:cstheme="minorHAnsi"/>
          <w:sz w:val="22"/>
          <w:szCs w:val="22"/>
        </w:rPr>
      </w:pPr>
      <w:r w:rsidRPr="000A07B4">
        <w:rPr>
          <w:rFonts w:asciiTheme="minorHAnsi" w:hAnsiTheme="minorHAnsi" w:cstheme="minorHAnsi"/>
          <w:sz w:val="22"/>
          <w:szCs w:val="22"/>
        </w:rPr>
        <w:t>Performed Low &amp; High Level application design documents by Sequence Diagrams, Class Diagrams using Microsoft Visio tool.</w:t>
      </w:r>
    </w:p>
    <w:p w:rsidR="0057558B" w:rsidRPr="000A07B4" w:rsidRDefault="00F17C55" w:rsidP="00A43225">
      <w:pPr>
        <w:pStyle w:val="ListParagraph"/>
        <w:numPr>
          <w:ilvl w:val="0"/>
          <w:numId w:val="9"/>
        </w:numPr>
        <w:spacing w:line="276" w:lineRule="auto"/>
        <w:rPr>
          <w:rFonts w:asciiTheme="minorHAnsi" w:hAnsiTheme="minorHAnsi" w:cstheme="minorHAnsi"/>
          <w:sz w:val="22"/>
          <w:szCs w:val="22"/>
        </w:rPr>
      </w:pPr>
      <w:r w:rsidRPr="000A07B4">
        <w:rPr>
          <w:rFonts w:asciiTheme="minorHAnsi" w:hAnsiTheme="minorHAnsi" w:cstheme="minorHAnsi"/>
          <w:sz w:val="22"/>
          <w:szCs w:val="22"/>
        </w:rPr>
        <w:t>Used Mule ESB connectors- SFDC, Message Transformer, Choice Exception Strategies, Batch processing, etc. in designing the application as a middleware between the third party system and the customer side system</w:t>
      </w:r>
    </w:p>
    <w:p w:rsidR="00F17C55" w:rsidRPr="000A07B4" w:rsidRDefault="00F17C55" w:rsidP="00A43225">
      <w:pPr>
        <w:pStyle w:val="ListParagraph"/>
        <w:numPr>
          <w:ilvl w:val="0"/>
          <w:numId w:val="9"/>
        </w:numPr>
        <w:spacing w:line="276" w:lineRule="auto"/>
        <w:rPr>
          <w:rFonts w:asciiTheme="minorHAnsi" w:hAnsiTheme="minorHAnsi" w:cstheme="minorHAnsi"/>
          <w:sz w:val="22"/>
          <w:szCs w:val="22"/>
        </w:rPr>
      </w:pPr>
      <w:r w:rsidRPr="000A07B4">
        <w:rPr>
          <w:rFonts w:asciiTheme="minorHAnsi" w:hAnsiTheme="minorHAnsi" w:cstheme="minorHAnsi"/>
          <w:sz w:val="22"/>
          <w:szCs w:val="22"/>
        </w:rPr>
        <w:t>Used MEL (Mule Expression Language), an expression language that provides a consistent, standardized way to work with a Mule message's payload, properties and variables.</w:t>
      </w:r>
    </w:p>
    <w:p w:rsidR="00F17C55" w:rsidRPr="000A07B4" w:rsidRDefault="00F17C55" w:rsidP="00A43225">
      <w:pPr>
        <w:pStyle w:val="ListParagraph"/>
        <w:numPr>
          <w:ilvl w:val="0"/>
          <w:numId w:val="9"/>
        </w:numPr>
        <w:spacing w:line="276" w:lineRule="auto"/>
        <w:rPr>
          <w:rFonts w:asciiTheme="minorHAnsi" w:hAnsiTheme="minorHAnsi" w:cstheme="minorHAnsi"/>
          <w:sz w:val="22"/>
          <w:szCs w:val="22"/>
        </w:rPr>
      </w:pPr>
      <w:r w:rsidRPr="000A07B4">
        <w:rPr>
          <w:rFonts w:asciiTheme="minorHAnsi" w:hAnsiTheme="minorHAnsi" w:cstheme="minorHAnsi"/>
          <w:sz w:val="22"/>
          <w:szCs w:val="22"/>
        </w:rPr>
        <w:t xml:space="preserve">Used Database Connector to connect with </w:t>
      </w:r>
      <w:proofErr w:type="spellStart"/>
      <w:r w:rsidRPr="000A07B4">
        <w:rPr>
          <w:rFonts w:asciiTheme="minorHAnsi" w:hAnsiTheme="minorHAnsi" w:cstheme="minorHAnsi"/>
          <w:sz w:val="22"/>
          <w:szCs w:val="22"/>
        </w:rPr>
        <w:t>MySQL</w:t>
      </w:r>
      <w:proofErr w:type="spellEnd"/>
      <w:r w:rsidRPr="000A07B4">
        <w:rPr>
          <w:rFonts w:asciiTheme="minorHAnsi" w:hAnsiTheme="minorHAnsi" w:cstheme="minorHAnsi"/>
          <w:sz w:val="22"/>
          <w:szCs w:val="22"/>
        </w:rPr>
        <w:t xml:space="preserve"> and Oracle using Mule ESB.</w:t>
      </w:r>
    </w:p>
    <w:p w:rsidR="00F17C55" w:rsidRPr="000A07B4" w:rsidRDefault="00F17C55" w:rsidP="00A43225">
      <w:pPr>
        <w:pStyle w:val="ListParagraph"/>
        <w:numPr>
          <w:ilvl w:val="0"/>
          <w:numId w:val="9"/>
        </w:numPr>
        <w:spacing w:line="276" w:lineRule="auto"/>
        <w:rPr>
          <w:rFonts w:asciiTheme="minorHAnsi" w:hAnsiTheme="minorHAnsi" w:cstheme="minorHAnsi"/>
          <w:sz w:val="22"/>
          <w:szCs w:val="22"/>
        </w:rPr>
      </w:pPr>
      <w:r w:rsidRPr="000A07B4">
        <w:rPr>
          <w:rFonts w:asciiTheme="minorHAnsi" w:hAnsiTheme="minorHAnsi" w:cstheme="minorHAnsi"/>
          <w:sz w:val="22"/>
          <w:szCs w:val="22"/>
        </w:rPr>
        <w:t xml:space="preserve">Involved in deploying applications into </w:t>
      </w:r>
      <w:proofErr w:type="spellStart"/>
      <w:r w:rsidRPr="000A07B4">
        <w:rPr>
          <w:rFonts w:asciiTheme="minorHAnsi" w:hAnsiTheme="minorHAnsi" w:cstheme="minorHAnsi"/>
          <w:sz w:val="22"/>
          <w:szCs w:val="22"/>
        </w:rPr>
        <w:t>Mulesoft</w:t>
      </w:r>
      <w:proofErr w:type="spellEnd"/>
      <w:r w:rsidRPr="000A07B4">
        <w:rPr>
          <w:rFonts w:asciiTheme="minorHAnsi" w:hAnsiTheme="minorHAnsi" w:cstheme="minorHAnsi"/>
          <w:sz w:val="22"/>
          <w:szCs w:val="22"/>
        </w:rPr>
        <w:t xml:space="preserve"> </w:t>
      </w:r>
      <w:proofErr w:type="spellStart"/>
      <w:r w:rsidRPr="000A07B4">
        <w:rPr>
          <w:rFonts w:asciiTheme="minorHAnsi" w:hAnsiTheme="minorHAnsi" w:cstheme="minorHAnsi"/>
          <w:sz w:val="22"/>
          <w:szCs w:val="22"/>
        </w:rPr>
        <w:t>Cloudhub</w:t>
      </w:r>
      <w:proofErr w:type="spellEnd"/>
      <w:r w:rsidRPr="000A07B4">
        <w:rPr>
          <w:rFonts w:asciiTheme="minorHAnsi" w:hAnsiTheme="minorHAnsi" w:cstheme="minorHAnsi"/>
          <w:sz w:val="22"/>
          <w:szCs w:val="22"/>
        </w:rPr>
        <w:t xml:space="preserve"> and Mule Management Console.</w:t>
      </w:r>
    </w:p>
    <w:p w:rsidR="00F17C55" w:rsidRPr="000A07B4" w:rsidRDefault="00F17C55" w:rsidP="00A43225">
      <w:pPr>
        <w:pStyle w:val="ListParagraph"/>
        <w:numPr>
          <w:ilvl w:val="0"/>
          <w:numId w:val="9"/>
        </w:numPr>
        <w:spacing w:line="276" w:lineRule="auto"/>
        <w:rPr>
          <w:rFonts w:asciiTheme="minorHAnsi" w:hAnsiTheme="minorHAnsi" w:cstheme="minorHAnsi"/>
          <w:sz w:val="22"/>
          <w:szCs w:val="22"/>
        </w:rPr>
      </w:pPr>
      <w:r w:rsidRPr="000A07B4">
        <w:rPr>
          <w:rFonts w:asciiTheme="minorHAnsi" w:hAnsiTheme="minorHAnsi" w:cstheme="minorHAnsi"/>
          <w:sz w:val="22"/>
          <w:szCs w:val="22"/>
        </w:rPr>
        <w:t>Integration of Mule ESB system while utilizing MQ Series, HTTP, File system and SFTP transports.</w:t>
      </w:r>
    </w:p>
    <w:p w:rsidR="00F17C55" w:rsidRPr="000A07B4" w:rsidRDefault="00F17C55" w:rsidP="00A43225">
      <w:pPr>
        <w:pStyle w:val="ListParagraph"/>
        <w:numPr>
          <w:ilvl w:val="0"/>
          <w:numId w:val="9"/>
        </w:numPr>
        <w:spacing w:line="276" w:lineRule="auto"/>
        <w:rPr>
          <w:rFonts w:asciiTheme="minorHAnsi" w:hAnsiTheme="minorHAnsi" w:cstheme="minorHAnsi"/>
          <w:sz w:val="22"/>
          <w:szCs w:val="22"/>
        </w:rPr>
      </w:pPr>
      <w:r w:rsidRPr="000A07B4">
        <w:rPr>
          <w:rFonts w:asciiTheme="minorHAnsi" w:hAnsiTheme="minorHAnsi" w:cstheme="minorHAnsi"/>
          <w:sz w:val="22"/>
          <w:szCs w:val="22"/>
        </w:rPr>
        <w:t xml:space="preserve">Used </w:t>
      </w:r>
      <w:proofErr w:type="spellStart"/>
      <w:r w:rsidRPr="000A07B4">
        <w:rPr>
          <w:rFonts w:asciiTheme="minorHAnsi" w:hAnsiTheme="minorHAnsi" w:cstheme="minorHAnsi"/>
          <w:sz w:val="22"/>
          <w:szCs w:val="22"/>
        </w:rPr>
        <w:t>ActiveMQ</w:t>
      </w:r>
      <w:proofErr w:type="spellEnd"/>
      <w:r w:rsidRPr="000A07B4">
        <w:rPr>
          <w:rFonts w:asciiTheme="minorHAnsi" w:hAnsiTheme="minorHAnsi" w:cstheme="minorHAnsi"/>
          <w:sz w:val="22"/>
          <w:szCs w:val="22"/>
        </w:rPr>
        <w:t xml:space="preserve"> for messaging service in the applications.</w:t>
      </w:r>
    </w:p>
    <w:p w:rsidR="00F17C55" w:rsidRPr="000A07B4" w:rsidRDefault="00F17C55" w:rsidP="00A43225">
      <w:pPr>
        <w:pStyle w:val="ListParagraph"/>
        <w:numPr>
          <w:ilvl w:val="0"/>
          <w:numId w:val="9"/>
        </w:numPr>
        <w:spacing w:line="276" w:lineRule="auto"/>
        <w:rPr>
          <w:rFonts w:asciiTheme="minorHAnsi" w:hAnsiTheme="minorHAnsi" w:cstheme="minorHAnsi"/>
          <w:sz w:val="22"/>
          <w:szCs w:val="22"/>
        </w:rPr>
      </w:pPr>
      <w:r w:rsidRPr="000A07B4">
        <w:rPr>
          <w:rFonts w:asciiTheme="minorHAnsi" w:hAnsiTheme="minorHAnsi" w:cstheme="minorHAnsi"/>
          <w:sz w:val="22"/>
          <w:szCs w:val="22"/>
        </w:rPr>
        <w:t>Implemented data transformation using XPATH, XSLT, Data Weave, custom java classes.</w:t>
      </w:r>
    </w:p>
    <w:p w:rsidR="00F17C55" w:rsidRPr="000A07B4" w:rsidRDefault="00F17C55" w:rsidP="00A43225">
      <w:pPr>
        <w:pStyle w:val="ListParagraph"/>
        <w:numPr>
          <w:ilvl w:val="0"/>
          <w:numId w:val="9"/>
        </w:numPr>
        <w:spacing w:line="276" w:lineRule="auto"/>
        <w:rPr>
          <w:rFonts w:asciiTheme="minorHAnsi" w:hAnsiTheme="minorHAnsi" w:cstheme="minorHAnsi"/>
          <w:sz w:val="22"/>
          <w:szCs w:val="22"/>
        </w:rPr>
      </w:pPr>
      <w:r w:rsidRPr="000A07B4">
        <w:rPr>
          <w:rFonts w:asciiTheme="minorHAnsi" w:hAnsiTheme="minorHAnsi" w:cstheme="minorHAnsi"/>
          <w:sz w:val="22"/>
          <w:szCs w:val="22"/>
        </w:rPr>
        <w:t>Extensively used Mule components that include File, SMTP, FTP, SFTP, JDBC Connector and Transaction Manager.</w:t>
      </w:r>
    </w:p>
    <w:p w:rsidR="00F17C55" w:rsidRPr="000A07B4" w:rsidRDefault="00F17C55" w:rsidP="00B945C4">
      <w:pPr>
        <w:pStyle w:val="ListParagraph"/>
        <w:numPr>
          <w:ilvl w:val="0"/>
          <w:numId w:val="9"/>
        </w:numPr>
        <w:spacing w:line="276" w:lineRule="auto"/>
        <w:rPr>
          <w:rFonts w:asciiTheme="minorHAnsi" w:hAnsiTheme="minorHAnsi" w:cstheme="minorHAnsi"/>
          <w:sz w:val="22"/>
          <w:szCs w:val="22"/>
        </w:rPr>
      </w:pPr>
      <w:r w:rsidRPr="000A07B4">
        <w:rPr>
          <w:rFonts w:asciiTheme="minorHAnsi" w:hAnsiTheme="minorHAnsi" w:cstheme="minorHAnsi"/>
          <w:sz w:val="22"/>
          <w:szCs w:val="22"/>
        </w:rPr>
        <w:t xml:space="preserve">Developed a RAML based REST web services API's using Mule ESB.  </w:t>
      </w:r>
    </w:p>
    <w:p w:rsidR="00F17C55" w:rsidRPr="000A07B4" w:rsidRDefault="00F17C55" w:rsidP="00A43225">
      <w:pPr>
        <w:pStyle w:val="ListParagraph"/>
        <w:numPr>
          <w:ilvl w:val="0"/>
          <w:numId w:val="9"/>
        </w:numPr>
        <w:spacing w:line="276" w:lineRule="auto"/>
        <w:rPr>
          <w:rFonts w:asciiTheme="minorHAnsi" w:hAnsiTheme="minorHAnsi" w:cstheme="minorHAnsi"/>
          <w:sz w:val="22"/>
          <w:szCs w:val="22"/>
        </w:rPr>
      </w:pPr>
      <w:r w:rsidRPr="000A07B4">
        <w:rPr>
          <w:rFonts w:asciiTheme="minorHAnsi" w:hAnsiTheme="minorHAnsi" w:cstheme="minorHAnsi"/>
          <w:sz w:val="22"/>
          <w:szCs w:val="22"/>
        </w:rPr>
        <w:t xml:space="preserve">Involved in creation &amp; deployment of the application, and Expertise with unit testing by writing the </w:t>
      </w:r>
      <w:proofErr w:type="spellStart"/>
      <w:r w:rsidRPr="000A07B4">
        <w:rPr>
          <w:rFonts w:asciiTheme="minorHAnsi" w:hAnsiTheme="minorHAnsi" w:cstheme="minorHAnsi"/>
          <w:sz w:val="22"/>
          <w:szCs w:val="22"/>
        </w:rPr>
        <w:t>MUnit</w:t>
      </w:r>
      <w:proofErr w:type="spellEnd"/>
      <w:r w:rsidRPr="000A07B4">
        <w:rPr>
          <w:rFonts w:asciiTheme="minorHAnsi" w:hAnsiTheme="minorHAnsi" w:cstheme="minorHAnsi"/>
          <w:sz w:val="22"/>
          <w:szCs w:val="22"/>
        </w:rPr>
        <w:t xml:space="preserve"> test cases for Whole application.</w:t>
      </w:r>
    </w:p>
    <w:p w:rsidR="00F17C55" w:rsidRPr="000A07B4" w:rsidRDefault="00F17C55" w:rsidP="00A43225">
      <w:pPr>
        <w:pStyle w:val="ListParagraph"/>
        <w:numPr>
          <w:ilvl w:val="0"/>
          <w:numId w:val="9"/>
        </w:numPr>
        <w:spacing w:line="276" w:lineRule="auto"/>
        <w:rPr>
          <w:rFonts w:asciiTheme="minorHAnsi" w:hAnsiTheme="minorHAnsi" w:cstheme="minorHAnsi"/>
          <w:sz w:val="22"/>
          <w:szCs w:val="22"/>
        </w:rPr>
      </w:pPr>
      <w:r w:rsidRPr="000A07B4">
        <w:rPr>
          <w:rFonts w:asciiTheme="minorHAnsi" w:hAnsiTheme="minorHAnsi" w:cstheme="minorHAnsi"/>
          <w:sz w:val="22"/>
          <w:szCs w:val="22"/>
        </w:rPr>
        <w:t>Used TDD (Test Driven Design) to develop the software. Therefore, Unit testing was done repeatedly on source code.</w:t>
      </w:r>
    </w:p>
    <w:p w:rsidR="00F17C55" w:rsidRPr="000A07B4" w:rsidRDefault="00F17C55" w:rsidP="00A43225">
      <w:pPr>
        <w:pStyle w:val="ListParagraph"/>
        <w:numPr>
          <w:ilvl w:val="0"/>
          <w:numId w:val="9"/>
        </w:numPr>
        <w:spacing w:line="276" w:lineRule="auto"/>
        <w:rPr>
          <w:rFonts w:asciiTheme="minorHAnsi" w:hAnsiTheme="minorHAnsi" w:cstheme="minorHAnsi"/>
          <w:sz w:val="22"/>
          <w:szCs w:val="22"/>
        </w:rPr>
      </w:pPr>
      <w:r w:rsidRPr="000A07B4">
        <w:rPr>
          <w:rFonts w:asciiTheme="minorHAnsi" w:hAnsiTheme="minorHAnsi" w:cstheme="minorHAnsi"/>
          <w:sz w:val="22"/>
          <w:szCs w:val="22"/>
        </w:rPr>
        <w:t xml:space="preserve">Used </w:t>
      </w:r>
      <w:proofErr w:type="gramStart"/>
      <w:r w:rsidRPr="000A07B4">
        <w:rPr>
          <w:rFonts w:asciiTheme="minorHAnsi" w:hAnsiTheme="minorHAnsi" w:cstheme="minorHAnsi"/>
          <w:sz w:val="22"/>
          <w:szCs w:val="22"/>
        </w:rPr>
        <w:t>Spring</w:t>
      </w:r>
      <w:proofErr w:type="gramEnd"/>
      <w:r w:rsidRPr="000A07B4">
        <w:rPr>
          <w:rFonts w:asciiTheme="minorHAnsi" w:hAnsiTheme="minorHAnsi" w:cstheme="minorHAnsi"/>
          <w:sz w:val="22"/>
          <w:szCs w:val="22"/>
        </w:rPr>
        <w:t xml:space="preserve"> framework for IOC, AOP and DAO layer design patterns.</w:t>
      </w:r>
    </w:p>
    <w:p w:rsidR="00F17C55" w:rsidRPr="000A07B4" w:rsidRDefault="00F17C55" w:rsidP="00A43225">
      <w:pPr>
        <w:pStyle w:val="ListParagraph"/>
        <w:numPr>
          <w:ilvl w:val="0"/>
          <w:numId w:val="9"/>
        </w:numPr>
        <w:spacing w:line="276" w:lineRule="auto"/>
        <w:rPr>
          <w:rFonts w:asciiTheme="minorHAnsi" w:hAnsiTheme="minorHAnsi" w:cstheme="minorHAnsi"/>
          <w:sz w:val="22"/>
          <w:szCs w:val="22"/>
        </w:rPr>
      </w:pPr>
      <w:r w:rsidRPr="000A07B4">
        <w:rPr>
          <w:rFonts w:asciiTheme="minorHAnsi" w:hAnsiTheme="minorHAnsi" w:cstheme="minorHAnsi"/>
          <w:sz w:val="22"/>
          <w:szCs w:val="22"/>
        </w:rPr>
        <w:t xml:space="preserve">Worked on Hibernate object/relational mapping according to database schema. </w:t>
      </w:r>
    </w:p>
    <w:p w:rsidR="00F17C55" w:rsidRPr="000A07B4" w:rsidRDefault="00F17C55" w:rsidP="00A43225">
      <w:pPr>
        <w:pStyle w:val="ListParagraph"/>
        <w:numPr>
          <w:ilvl w:val="0"/>
          <w:numId w:val="9"/>
        </w:numPr>
        <w:spacing w:line="276" w:lineRule="auto"/>
        <w:rPr>
          <w:rFonts w:asciiTheme="minorHAnsi" w:hAnsiTheme="minorHAnsi" w:cstheme="minorHAnsi"/>
          <w:sz w:val="22"/>
          <w:szCs w:val="22"/>
        </w:rPr>
      </w:pPr>
      <w:r w:rsidRPr="000A07B4">
        <w:rPr>
          <w:rFonts w:asciiTheme="minorHAnsi" w:hAnsiTheme="minorHAnsi" w:cstheme="minorHAnsi"/>
          <w:sz w:val="22"/>
          <w:szCs w:val="22"/>
        </w:rPr>
        <w:t xml:space="preserve">Used hibernate annotations to avoid writing a mapping file. </w:t>
      </w:r>
    </w:p>
    <w:p w:rsidR="00F17C55" w:rsidRPr="000A07B4" w:rsidRDefault="00F17C55" w:rsidP="00A43225">
      <w:pPr>
        <w:pStyle w:val="ListParagraph"/>
        <w:numPr>
          <w:ilvl w:val="0"/>
          <w:numId w:val="9"/>
        </w:numPr>
        <w:spacing w:line="276" w:lineRule="auto"/>
        <w:rPr>
          <w:rFonts w:asciiTheme="minorHAnsi" w:hAnsiTheme="minorHAnsi" w:cstheme="minorHAnsi"/>
          <w:sz w:val="22"/>
          <w:szCs w:val="22"/>
        </w:rPr>
      </w:pPr>
      <w:r w:rsidRPr="000A07B4">
        <w:rPr>
          <w:rFonts w:asciiTheme="minorHAnsi" w:hAnsiTheme="minorHAnsi" w:cstheme="minorHAnsi"/>
          <w:sz w:val="22"/>
          <w:szCs w:val="22"/>
        </w:rPr>
        <w:t xml:space="preserve">Coded SQL, PL/SQL for backend processing and retrieval logic. </w:t>
      </w:r>
    </w:p>
    <w:p w:rsidR="00F17C55" w:rsidRPr="000A07B4" w:rsidRDefault="00F17C55" w:rsidP="00A43225">
      <w:pPr>
        <w:pStyle w:val="ListParagraph"/>
        <w:numPr>
          <w:ilvl w:val="0"/>
          <w:numId w:val="9"/>
        </w:numPr>
        <w:spacing w:line="276" w:lineRule="auto"/>
        <w:rPr>
          <w:rFonts w:asciiTheme="minorHAnsi" w:hAnsiTheme="minorHAnsi" w:cstheme="minorHAnsi"/>
          <w:sz w:val="22"/>
          <w:szCs w:val="22"/>
        </w:rPr>
      </w:pPr>
      <w:r w:rsidRPr="000A07B4">
        <w:rPr>
          <w:rFonts w:asciiTheme="minorHAnsi" w:hAnsiTheme="minorHAnsi" w:cstheme="minorHAnsi"/>
          <w:sz w:val="22"/>
          <w:szCs w:val="22"/>
        </w:rPr>
        <w:t>Used SVN as version control system.</w:t>
      </w:r>
    </w:p>
    <w:p w:rsidR="00F17C55" w:rsidRPr="000A07B4" w:rsidRDefault="00F17C55" w:rsidP="00A43225">
      <w:pPr>
        <w:pStyle w:val="ListParagraph"/>
        <w:numPr>
          <w:ilvl w:val="0"/>
          <w:numId w:val="9"/>
        </w:numPr>
        <w:spacing w:line="276" w:lineRule="auto"/>
        <w:rPr>
          <w:rFonts w:asciiTheme="minorHAnsi" w:hAnsiTheme="minorHAnsi" w:cstheme="minorHAnsi"/>
          <w:sz w:val="22"/>
          <w:szCs w:val="22"/>
        </w:rPr>
      </w:pPr>
      <w:r w:rsidRPr="000A07B4">
        <w:rPr>
          <w:rFonts w:asciiTheme="minorHAnsi" w:hAnsiTheme="minorHAnsi" w:cstheme="minorHAnsi"/>
          <w:sz w:val="22"/>
          <w:szCs w:val="22"/>
        </w:rPr>
        <w:t>Resolving spring framework artifacts and code build &amp; deployment via Maven.</w:t>
      </w:r>
    </w:p>
    <w:p w:rsidR="00F17C55" w:rsidRPr="000A07B4" w:rsidRDefault="00F17C55" w:rsidP="00A43225">
      <w:pPr>
        <w:pStyle w:val="ListParagraph"/>
        <w:numPr>
          <w:ilvl w:val="0"/>
          <w:numId w:val="9"/>
        </w:numPr>
        <w:spacing w:line="276" w:lineRule="auto"/>
        <w:rPr>
          <w:rFonts w:asciiTheme="minorHAnsi" w:hAnsiTheme="minorHAnsi" w:cstheme="minorHAnsi"/>
          <w:sz w:val="22"/>
          <w:szCs w:val="22"/>
        </w:rPr>
      </w:pPr>
      <w:r w:rsidRPr="000A07B4">
        <w:rPr>
          <w:rFonts w:asciiTheme="minorHAnsi" w:hAnsiTheme="minorHAnsi" w:cstheme="minorHAnsi"/>
          <w:sz w:val="22"/>
          <w:szCs w:val="22"/>
        </w:rPr>
        <w:t xml:space="preserve">Worked on bug fixing and Production Support. </w:t>
      </w:r>
    </w:p>
    <w:p w:rsidR="00F17C55" w:rsidRPr="000A07B4" w:rsidRDefault="00F17C55" w:rsidP="00A43225">
      <w:pPr>
        <w:pStyle w:val="ListParagraph"/>
        <w:numPr>
          <w:ilvl w:val="0"/>
          <w:numId w:val="9"/>
        </w:numPr>
        <w:spacing w:line="276" w:lineRule="auto"/>
        <w:rPr>
          <w:rFonts w:asciiTheme="minorHAnsi" w:hAnsiTheme="minorHAnsi" w:cstheme="minorHAnsi"/>
          <w:sz w:val="22"/>
          <w:szCs w:val="22"/>
        </w:rPr>
      </w:pPr>
      <w:r w:rsidRPr="000A07B4">
        <w:rPr>
          <w:rFonts w:asciiTheme="minorHAnsi" w:hAnsiTheme="minorHAnsi" w:cstheme="minorHAnsi"/>
          <w:sz w:val="22"/>
          <w:szCs w:val="22"/>
        </w:rPr>
        <w:t>Responsible for Coding, Unit Testing and Functional Testing and Regression Testing of the systems.</w:t>
      </w:r>
    </w:p>
    <w:p w:rsidR="0090059A" w:rsidRPr="000A07B4" w:rsidRDefault="0090059A" w:rsidP="00A43225">
      <w:pPr>
        <w:spacing w:line="276" w:lineRule="auto"/>
        <w:rPr>
          <w:rFonts w:asciiTheme="minorHAnsi" w:hAnsiTheme="minorHAnsi" w:cstheme="minorHAnsi"/>
          <w:sz w:val="22"/>
          <w:szCs w:val="22"/>
        </w:rPr>
      </w:pPr>
    </w:p>
    <w:p w:rsidR="0090059A" w:rsidRDefault="0090059A" w:rsidP="00A43225">
      <w:pPr>
        <w:pStyle w:val="Normal1"/>
        <w:spacing w:after="197" w:line="276" w:lineRule="auto"/>
        <w:ind w:left="720"/>
        <w:jc w:val="both"/>
        <w:rPr>
          <w:rFonts w:asciiTheme="minorHAnsi" w:eastAsiaTheme="minorHAnsi" w:hAnsiTheme="minorHAnsi" w:cstheme="minorHAnsi"/>
          <w:color w:val="auto"/>
          <w:sz w:val="22"/>
          <w:szCs w:val="22"/>
        </w:rPr>
      </w:pPr>
      <w:r w:rsidRPr="000A07B4">
        <w:rPr>
          <w:rFonts w:asciiTheme="minorHAnsi" w:hAnsiTheme="minorHAnsi" w:cstheme="minorHAnsi"/>
          <w:b/>
          <w:sz w:val="22"/>
          <w:szCs w:val="22"/>
        </w:rPr>
        <w:t xml:space="preserve">Environment: </w:t>
      </w:r>
      <w:r w:rsidR="00655E08" w:rsidRPr="000A07B4">
        <w:rPr>
          <w:rFonts w:asciiTheme="minorHAnsi" w:eastAsiaTheme="minorHAnsi" w:hAnsiTheme="minorHAnsi" w:cstheme="minorHAnsi"/>
          <w:color w:val="auto"/>
          <w:sz w:val="22"/>
          <w:szCs w:val="22"/>
        </w:rPr>
        <w:t>Java</w:t>
      </w:r>
      <w:r w:rsidRPr="000A07B4">
        <w:rPr>
          <w:rFonts w:asciiTheme="minorHAnsi" w:eastAsiaTheme="minorHAnsi" w:hAnsiTheme="minorHAnsi" w:cstheme="minorHAnsi"/>
          <w:color w:val="auto"/>
          <w:sz w:val="22"/>
          <w:szCs w:val="22"/>
        </w:rPr>
        <w:t xml:space="preserve">, JSP, Hibernate, Spring, </w:t>
      </w:r>
      <w:proofErr w:type="spellStart"/>
      <w:r w:rsidRPr="000A07B4">
        <w:rPr>
          <w:rFonts w:asciiTheme="minorHAnsi" w:eastAsiaTheme="minorHAnsi" w:hAnsiTheme="minorHAnsi" w:cstheme="minorHAnsi"/>
          <w:color w:val="auto"/>
          <w:sz w:val="22"/>
          <w:szCs w:val="22"/>
        </w:rPr>
        <w:t>MuleSoft</w:t>
      </w:r>
      <w:proofErr w:type="spellEnd"/>
      <w:r w:rsidRPr="000A07B4">
        <w:rPr>
          <w:rFonts w:asciiTheme="minorHAnsi" w:eastAsiaTheme="minorHAnsi" w:hAnsiTheme="minorHAnsi" w:cstheme="minorHAnsi"/>
          <w:color w:val="auto"/>
          <w:sz w:val="22"/>
          <w:szCs w:val="22"/>
        </w:rPr>
        <w:t xml:space="preserve"> ESB 3.5, API Manager, </w:t>
      </w:r>
      <w:proofErr w:type="spellStart"/>
      <w:r w:rsidRPr="000A07B4">
        <w:rPr>
          <w:rFonts w:asciiTheme="minorHAnsi" w:eastAsiaTheme="minorHAnsi" w:hAnsiTheme="minorHAnsi" w:cstheme="minorHAnsi"/>
          <w:color w:val="auto"/>
          <w:sz w:val="22"/>
          <w:szCs w:val="22"/>
        </w:rPr>
        <w:t>Anypoint</w:t>
      </w:r>
      <w:proofErr w:type="spellEnd"/>
      <w:r w:rsidRPr="000A07B4">
        <w:rPr>
          <w:rFonts w:asciiTheme="minorHAnsi" w:eastAsiaTheme="minorHAnsi" w:hAnsiTheme="minorHAnsi" w:cstheme="minorHAnsi"/>
          <w:color w:val="auto"/>
          <w:sz w:val="22"/>
          <w:szCs w:val="22"/>
        </w:rPr>
        <w:t xml:space="preserve"> Studio, </w:t>
      </w:r>
      <w:proofErr w:type="spellStart"/>
      <w:r w:rsidR="00655E08" w:rsidRPr="000A07B4">
        <w:rPr>
          <w:rFonts w:asciiTheme="minorHAnsi" w:eastAsiaTheme="minorHAnsi" w:hAnsiTheme="minorHAnsi" w:cstheme="minorHAnsi"/>
          <w:color w:val="auto"/>
          <w:sz w:val="22"/>
          <w:szCs w:val="22"/>
        </w:rPr>
        <w:t>ActiveMQ</w:t>
      </w:r>
      <w:proofErr w:type="spellEnd"/>
      <w:r w:rsidR="00655E08" w:rsidRPr="000A07B4">
        <w:rPr>
          <w:rFonts w:asciiTheme="minorHAnsi" w:eastAsiaTheme="minorHAnsi" w:hAnsiTheme="minorHAnsi" w:cstheme="minorHAnsi"/>
          <w:color w:val="auto"/>
          <w:sz w:val="22"/>
          <w:szCs w:val="22"/>
        </w:rPr>
        <w:t xml:space="preserve">, </w:t>
      </w:r>
      <w:proofErr w:type="spellStart"/>
      <w:r w:rsidR="00655E08" w:rsidRPr="000A07B4">
        <w:rPr>
          <w:rFonts w:asciiTheme="minorHAnsi" w:eastAsiaTheme="minorHAnsi" w:hAnsiTheme="minorHAnsi" w:cstheme="minorHAnsi"/>
          <w:color w:val="auto"/>
          <w:sz w:val="22"/>
          <w:szCs w:val="22"/>
        </w:rPr>
        <w:t>Salesforce</w:t>
      </w:r>
      <w:proofErr w:type="spellEnd"/>
      <w:r w:rsidR="00655E08" w:rsidRPr="000A07B4">
        <w:rPr>
          <w:rFonts w:asciiTheme="minorHAnsi" w:eastAsiaTheme="minorHAnsi" w:hAnsiTheme="minorHAnsi" w:cstheme="minorHAnsi"/>
          <w:color w:val="auto"/>
          <w:sz w:val="22"/>
          <w:szCs w:val="22"/>
        </w:rPr>
        <w:t>, JMS, EJB</w:t>
      </w:r>
      <w:r w:rsidRPr="000A07B4">
        <w:rPr>
          <w:rFonts w:asciiTheme="minorHAnsi" w:eastAsiaTheme="minorHAnsi" w:hAnsiTheme="minorHAnsi" w:cstheme="minorHAnsi"/>
          <w:color w:val="auto"/>
          <w:sz w:val="22"/>
          <w:szCs w:val="22"/>
        </w:rPr>
        <w:t>, HTML, XML, Design patterns, W</w:t>
      </w:r>
      <w:r w:rsidR="00655E08" w:rsidRPr="000A07B4">
        <w:rPr>
          <w:rFonts w:asciiTheme="minorHAnsi" w:eastAsiaTheme="minorHAnsi" w:hAnsiTheme="minorHAnsi" w:cstheme="minorHAnsi"/>
          <w:color w:val="auto"/>
          <w:sz w:val="22"/>
          <w:szCs w:val="22"/>
        </w:rPr>
        <w:t xml:space="preserve">eb services, UML, </w:t>
      </w:r>
      <w:proofErr w:type="spellStart"/>
      <w:r w:rsidR="00655E08" w:rsidRPr="000A07B4">
        <w:rPr>
          <w:rFonts w:asciiTheme="minorHAnsi" w:eastAsiaTheme="minorHAnsi" w:hAnsiTheme="minorHAnsi" w:cstheme="minorHAnsi"/>
          <w:color w:val="auto"/>
          <w:sz w:val="22"/>
          <w:szCs w:val="22"/>
        </w:rPr>
        <w:t>Junit</w:t>
      </w:r>
      <w:proofErr w:type="spellEnd"/>
      <w:r w:rsidR="00655E08" w:rsidRPr="000A07B4">
        <w:rPr>
          <w:rFonts w:asciiTheme="minorHAnsi" w:eastAsiaTheme="minorHAnsi" w:hAnsiTheme="minorHAnsi" w:cstheme="minorHAnsi"/>
          <w:color w:val="auto"/>
          <w:sz w:val="22"/>
          <w:szCs w:val="22"/>
        </w:rPr>
        <w:t xml:space="preserve">, </w:t>
      </w:r>
      <w:proofErr w:type="spellStart"/>
      <w:r w:rsidR="00655E08" w:rsidRPr="000A07B4">
        <w:rPr>
          <w:rFonts w:asciiTheme="minorHAnsi" w:eastAsiaTheme="minorHAnsi" w:hAnsiTheme="minorHAnsi" w:cstheme="minorHAnsi"/>
          <w:color w:val="auto"/>
          <w:sz w:val="22"/>
          <w:szCs w:val="22"/>
        </w:rPr>
        <w:t>JQuery</w:t>
      </w:r>
      <w:proofErr w:type="spellEnd"/>
      <w:r w:rsidR="00655E08" w:rsidRPr="000A07B4">
        <w:rPr>
          <w:rFonts w:asciiTheme="minorHAnsi" w:eastAsiaTheme="minorHAnsi" w:hAnsiTheme="minorHAnsi" w:cstheme="minorHAnsi"/>
          <w:color w:val="auto"/>
          <w:sz w:val="22"/>
          <w:szCs w:val="22"/>
        </w:rPr>
        <w:t>.</w:t>
      </w:r>
    </w:p>
    <w:p w:rsidR="00871443" w:rsidRPr="000A07B4" w:rsidRDefault="00871443" w:rsidP="00A43225">
      <w:pPr>
        <w:pStyle w:val="Normal1"/>
        <w:spacing w:after="197" w:line="276" w:lineRule="auto"/>
        <w:ind w:left="720"/>
        <w:jc w:val="both"/>
        <w:rPr>
          <w:rFonts w:asciiTheme="minorHAnsi" w:eastAsiaTheme="minorHAnsi" w:hAnsiTheme="minorHAnsi" w:cstheme="minorHAnsi"/>
          <w:color w:val="auto"/>
          <w:sz w:val="22"/>
          <w:szCs w:val="22"/>
        </w:rPr>
      </w:pPr>
    </w:p>
    <w:p w:rsidR="000A07B4" w:rsidRDefault="000A07B4" w:rsidP="006B06B7">
      <w:pPr>
        <w:spacing w:line="276" w:lineRule="auto"/>
        <w:ind w:left="-180" w:firstLine="180"/>
        <w:contextualSpacing/>
        <w:rPr>
          <w:rFonts w:asciiTheme="minorHAnsi" w:hAnsiTheme="minorHAnsi" w:cstheme="minorHAnsi"/>
          <w:b/>
          <w:sz w:val="22"/>
          <w:szCs w:val="22"/>
        </w:rPr>
      </w:pPr>
    </w:p>
    <w:p w:rsidR="006B06B7" w:rsidRPr="000A07B4" w:rsidRDefault="006B06B7" w:rsidP="006B06B7">
      <w:pPr>
        <w:spacing w:line="276" w:lineRule="auto"/>
        <w:ind w:left="-180" w:firstLine="180"/>
        <w:contextualSpacing/>
        <w:rPr>
          <w:rFonts w:asciiTheme="minorHAnsi" w:hAnsiTheme="minorHAnsi" w:cstheme="minorHAnsi"/>
          <w:b/>
          <w:sz w:val="22"/>
          <w:szCs w:val="22"/>
        </w:rPr>
      </w:pPr>
      <w:r w:rsidRPr="000A07B4">
        <w:rPr>
          <w:rFonts w:asciiTheme="minorHAnsi" w:hAnsiTheme="minorHAnsi" w:cstheme="minorHAnsi"/>
          <w:b/>
          <w:sz w:val="22"/>
          <w:szCs w:val="22"/>
        </w:rPr>
        <w:lastRenderedPageBreak/>
        <w:t>Java Developer</w:t>
      </w:r>
    </w:p>
    <w:p w:rsidR="0090059A" w:rsidRPr="000A07B4" w:rsidRDefault="006B06B7" w:rsidP="00A43225">
      <w:pPr>
        <w:spacing w:line="276" w:lineRule="auto"/>
        <w:ind w:left="-180" w:firstLine="180"/>
        <w:contextualSpacing/>
        <w:rPr>
          <w:rFonts w:asciiTheme="minorHAnsi" w:hAnsiTheme="minorHAnsi" w:cstheme="minorHAnsi"/>
          <w:b/>
          <w:sz w:val="22"/>
          <w:szCs w:val="22"/>
        </w:rPr>
      </w:pPr>
      <w:r w:rsidRPr="000A07B4">
        <w:rPr>
          <w:rFonts w:asciiTheme="minorHAnsi" w:hAnsiTheme="minorHAnsi" w:cstheme="minorHAnsi"/>
          <w:b/>
          <w:sz w:val="22"/>
          <w:szCs w:val="22"/>
        </w:rPr>
        <w:t xml:space="preserve">Client: </w:t>
      </w:r>
      <w:proofErr w:type="spellStart"/>
      <w:r w:rsidR="0090059A" w:rsidRPr="000A07B4">
        <w:rPr>
          <w:rFonts w:asciiTheme="minorHAnsi" w:hAnsiTheme="minorHAnsi" w:cstheme="minorHAnsi"/>
          <w:sz w:val="22"/>
          <w:szCs w:val="22"/>
        </w:rPr>
        <w:t>Patni</w:t>
      </w:r>
      <w:proofErr w:type="spellEnd"/>
      <w:r w:rsidR="0023253B" w:rsidRPr="000A07B4">
        <w:rPr>
          <w:rFonts w:asciiTheme="minorHAnsi" w:hAnsiTheme="minorHAnsi" w:cstheme="minorHAnsi"/>
          <w:sz w:val="22"/>
          <w:szCs w:val="22"/>
        </w:rPr>
        <w:t xml:space="preserve"> Systems Limited, </w:t>
      </w:r>
      <w:proofErr w:type="spellStart"/>
      <w:r w:rsidR="0023253B" w:rsidRPr="000A07B4">
        <w:rPr>
          <w:rFonts w:asciiTheme="minorHAnsi" w:hAnsiTheme="minorHAnsi" w:cstheme="minorHAnsi"/>
          <w:sz w:val="22"/>
          <w:szCs w:val="22"/>
        </w:rPr>
        <w:t>Pune</w:t>
      </w:r>
      <w:proofErr w:type="spellEnd"/>
      <w:r w:rsidR="0090059A" w:rsidRPr="000A07B4">
        <w:rPr>
          <w:rFonts w:asciiTheme="minorHAnsi" w:hAnsiTheme="minorHAnsi" w:cstheme="minorHAnsi"/>
          <w:b/>
          <w:sz w:val="22"/>
          <w:szCs w:val="22"/>
        </w:rPr>
        <w:tab/>
      </w:r>
      <w:r w:rsidR="0090059A" w:rsidRPr="000A07B4">
        <w:rPr>
          <w:rFonts w:asciiTheme="minorHAnsi" w:hAnsiTheme="minorHAnsi" w:cstheme="minorHAnsi"/>
          <w:b/>
          <w:sz w:val="22"/>
          <w:szCs w:val="22"/>
        </w:rPr>
        <w:tab/>
      </w:r>
      <w:r w:rsidR="0090059A" w:rsidRPr="000A07B4">
        <w:rPr>
          <w:rFonts w:asciiTheme="minorHAnsi" w:hAnsiTheme="minorHAnsi" w:cstheme="minorHAnsi"/>
          <w:b/>
          <w:sz w:val="22"/>
          <w:szCs w:val="22"/>
        </w:rPr>
        <w:tab/>
      </w:r>
      <w:r w:rsidR="0090059A" w:rsidRPr="000A07B4">
        <w:rPr>
          <w:rFonts w:asciiTheme="minorHAnsi" w:hAnsiTheme="minorHAnsi" w:cstheme="minorHAnsi"/>
          <w:b/>
          <w:sz w:val="22"/>
          <w:szCs w:val="22"/>
        </w:rPr>
        <w:tab/>
      </w:r>
      <w:r w:rsidR="0090059A" w:rsidRPr="000A07B4">
        <w:rPr>
          <w:rFonts w:asciiTheme="minorHAnsi" w:hAnsiTheme="minorHAnsi" w:cstheme="minorHAnsi"/>
          <w:b/>
          <w:sz w:val="22"/>
          <w:szCs w:val="22"/>
        </w:rPr>
        <w:tab/>
      </w:r>
      <w:r w:rsidR="0090059A" w:rsidRPr="000A07B4">
        <w:rPr>
          <w:rFonts w:asciiTheme="minorHAnsi" w:hAnsiTheme="minorHAnsi" w:cstheme="minorHAnsi"/>
          <w:b/>
          <w:sz w:val="22"/>
          <w:szCs w:val="22"/>
        </w:rPr>
        <w:tab/>
      </w:r>
      <w:r w:rsidR="0090059A" w:rsidRPr="000A07B4">
        <w:rPr>
          <w:rFonts w:asciiTheme="minorHAnsi" w:hAnsiTheme="minorHAnsi" w:cstheme="minorHAnsi"/>
          <w:b/>
          <w:sz w:val="22"/>
          <w:szCs w:val="22"/>
        </w:rPr>
        <w:tab/>
      </w:r>
    </w:p>
    <w:p w:rsidR="0090059A" w:rsidRPr="000A07B4" w:rsidRDefault="006B06B7" w:rsidP="00A43225">
      <w:pPr>
        <w:spacing w:line="276" w:lineRule="auto"/>
        <w:ind w:left="-180" w:firstLine="180"/>
        <w:contextualSpacing/>
        <w:rPr>
          <w:rFonts w:asciiTheme="minorHAnsi" w:hAnsiTheme="minorHAnsi" w:cstheme="minorHAnsi"/>
          <w:b/>
          <w:sz w:val="22"/>
          <w:szCs w:val="22"/>
        </w:rPr>
      </w:pPr>
      <w:r w:rsidRPr="000A07B4">
        <w:rPr>
          <w:rFonts w:asciiTheme="minorHAnsi" w:hAnsiTheme="minorHAnsi" w:cstheme="minorHAnsi"/>
          <w:b/>
          <w:sz w:val="22"/>
          <w:szCs w:val="22"/>
        </w:rPr>
        <w:t xml:space="preserve">Duration: </w:t>
      </w:r>
      <w:r w:rsidRPr="000A07B4">
        <w:rPr>
          <w:rFonts w:asciiTheme="minorHAnsi" w:hAnsiTheme="minorHAnsi" w:cstheme="minorHAnsi"/>
          <w:sz w:val="22"/>
          <w:szCs w:val="22"/>
        </w:rPr>
        <w:t>July 2010 -</w:t>
      </w:r>
      <w:r w:rsidR="0090059A" w:rsidRPr="000A07B4">
        <w:rPr>
          <w:rFonts w:asciiTheme="minorHAnsi" w:hAnsiTheme="minorHAnsi" w:cstheme="minorHAnsi"/>
          <w:sz w:val="22"/>
          <w:szCs w:val="22"/>
        </w:rPr>
        <w:t xml:space="preserve"> Feb 2012</w:t>
      </w:r>
    </w:p>
    <w:p w:rsidR="0090059A" w:rsidRPr="000A07B4" w:rsidRDefault="0090059A" w:rsidP="006B06B7">
      <w:pPr>
        <w:spacing w:line="276" w:lineRule="auto"/>
        <w:ind w:left="-180" w:firstLine="180"/>
        <w:contextualSpacing/>
        <w:jc w:val="both"/>
        <w:rPr>
          <w:rFonts w:asciiTheme="minorHAnsi" w:hAnsiTheme="minorHAnsi" w:cstheme="minorHAnsi"/>
          <w:b/>
          <w:sz w:val="22"/>
          <w:szCs w:val="22"/>
        </w:rPr>
      </w:pPr>
      <w:r w:rsidRPr="000A07B4">
        <w:rPr>
          <w:rFonts w:asciiTheme="minorHAnsi" w:hAnsiTheme="minorHAnsi" w:cstheme="minorHAnsi"/>
          <w:b/>
          <w:sz w:val="22"/>
          <w:szCs w:val="22"/>
        </w:rPr>
        <w:t>Responsibilities:</w:t>
      </w:r>
    </w:p>
    <w:p w:rsidR="008844A2" w:rsidRPr="000A07B4" w:rsidRDefault="008844A2" w:rsidP="00A43225">
      <w:pPr>
        <w:pStyle w:val="ListParagraph"/>
        <w:numPr>
          <w:ilvl w:val="0"/>
          <w:numId w:val="9"/>
        </w:numPr>
        <w:spacing w:line="276" w:lineRule="auto"/>
        <w:rPr>
          <w:rFonts w:asciiTheme="minorHAnsi" w:hAnsiTheme="minorHAnsi" w:cstheme="minorHAnsi"/>
          <w:sz w:val="22"/>
          <w:szCs w:val="22"/>
        </w:rPr>
      </w:pPr>
      <w:r w:rsidRPr="000A07B4">
        <w:rPr>
          <w:rFonts w:asciiTheme="minorHAnsi" w:hAnsiTheme="minorHAnsi" w:cstheme="minorHAnsi"/>
          <w:sz w:val="22"/>
          <w:szCs w:val="22"/>
        </w:rPr>
        <w:t>Analyzed and documented the business requirements of the customer.</w:t>
      </w:r>
    </w:p>
    <w:p w:rsidR="008844A2" w:rsidRPr="000A07B4" w:rsidRDefault="001D7FA7" w:rsidP="00A43225">
      <w:pPr>
        <w:pStyle w:val="ListParagraph"/>
        <w:numPr>
          <w:ilvl w:val="0"/>
          <w:numId w:val="9"/>
        </w:numPr>
        <w:spacing w:line="276" w:lineRule="auto"/>
        <w:rPr>
          <w:rFonts w:asciiTheme="minorHAnsi" w:hAnsiTheme="minorHAnsi" w:cstheme="minorHAnsi"/>
          <w:sz w:val="22"/>
          <w:szCs w:val="22"/>
        </w:rPr>
      </w:pPr>
      <w:r w:rsidRPr="000A07B4">
        <w:rPr>
          <w:rFonts w:asciiTheme="minorHAnsi" w:hAnsiTheme="minorHAnsi" w:cstheme="minorHAnsi"/>
          <w:sz w:val="22"/>
          <w:szCs w:val="22"/>
        </w:rPr>
        <w:t xml:space="preserve">Prepared </w:t>
      </w:r>
      <w:proofErr w:type="spellStart"/>
      <w:r w:rsidRPr="000A07B4">
        <w:rPr>
          <w:rFonts w:asciiTheme="minorHAnsi" w:hAnsiTheme="minorHAnsi" w:cstheme="minorHAnsi"/>
          <w:sz w:val="22"/>
          <w:szCs w:val="22"/>
        </w:rPr>
        <w:t>JU</w:t>
      </w:r>
      <w:r w:rsidR="008844A2" w:rsidRPr="000A07B4">
        <w:rPr>
          <w:rFonts w:asciiTheme="minorHAnsi" w:hAnsiTheme="minorHAnsi" w:cstheme="minorHAnsi"/>
          <w:sz w:val="22"/>
          <w:szCs w:val="22"/>
        </w:rPr>
        <w:t>nit</w:t>
      </w:r>
      <w:proofErr w:type="spellEnd"/>
      <w:r w:rsidR="008844A2" w:rsidRPr="000A07B4">
        <w:rPr>
          <w:rFonts w:asciiTheme="minorHAnsi" w:hAnsiTheme="minorHAnsi" w:cstheme="minorHAnsi"/>
          <w:sz w:val="22"/>
          <w:szCs w:val="22"/>
        </w:rPr>
        <w:t xml:space="preserve"> test cases for the application.</w:t>
      </w:r>
    </w:p>
    <w:p w:rsidR="008844A2" w:rsidRPr="000A07B4" w:rsidRDefault="008844A2" w:rsidP="00A43225">
      <w:pPr>
        <w:pStyle w:val="ListParagraph"/>
        <w:numPr>
          <w:ilvl w:val="0"/>
          <w:numId w:val="9"/>
        </w:numPr>
        <w:spacing w:line="276" w:lineRule="auto"/>
        <w:rPr>
          <w:rFonts w:asciiTheme="minorHAnsi" w:hAnsiTheme="minorHAnsi" w:cstheme="minorHAnsi"/>
          <w:sz w:val="22"/>
          <w:szCs w:val="22"/>
        </w:rPr>
      </w:pPr>
      <w:r w:rsidRPr="000A07B4">
        <w:rPr>
          <w:rFonts w:asciiTheme="minorHAnsi" w:hAnsiTheme="minorHAnsi" w:cstheme="minorHAnsi"/>
          <w:sz w:val="22"/>
          <w:szCs w:val="22"/>
        </w:rPr>
        <w:t>Developing the front end application to process the online requests.</w:t>
      </w:r>
    </w:p>
    <w:p w:rsidR="008844A2" w:rsidRPr="000A07B4" w:rsidRDefault="008844A2" w:rsidP="00A43225">
      <w:pPr>
        <w:pStyle w:val="ListParagraph"/>
        <w:numPr>
          <w:ilvl w:val="0"/>
          <w:numId w:val="9"/>
        </w:numPr>
        <w:spacing w:line="276" w:lineRule="auto"/>
        <w:rPr>
          <w:rFonts w:asciiTheme="minorHAnsi" w:hAnsiTheme="minorHAnsi" w:cstheme="minorHAnsi"/>
          <w:sz w:val="22"/>
          <w:szCs w:val="22"/>
        </w:rPr>
      </w:pPr>
      <w:r w:rsidRPr="000A07B4">
        <w:rPr>
          <w:rFonts w:asciiTheme="minorHAnsi" w:hAnsiTheme="minorHAnsi" w:cstheme="minorHAnsi"/>
          <w:sz w:val="22"/>
          <w:szCs w:val="22"/>
        </w:rPr>
        <w:t xml:space="preserve">Implemented client side validations and identifying the data changes using JavaScript, </w:t>
      </w:r>
      <w:proofErr w:type="spellStart"/>
      <w:r w:rsidRPr="000A07B4">
        <w:rPr>
          <w:rFonts w:asciiTheme="minorHAnsi" w:hAnsiTheme="minorHAnsi" w:cstheme="minorHAnsi"/>
          <w:sz w:val="22"/>
          <w:szCs w:val="22"/>
        </w:rPr>
        <w:t>jQuery</w:t>
      </w:r>
      <w:proofErr w:type="spellEnd"/>
      <w:r w:rsidRPr="000A07B4">
        <w:rPr>
          <w:rFonts w:asciiTheme="minorHAnsi" w:hAnsiTheme="minorHAnsi" w:cstheme="minorHAnsi"/>
          <w:sz w:val="22"/>
          <w:szCs w:val="22"/>
        </w:rPr>
        <w:t>.</w:t>
      </w:r>
    </w:p>
    <w:p w:rsidR="008844A2" w:rsidRPr="000A07B4" w:rsidRDefault="008844A2" w:rsidP="00A43225">
      <w:pPr>
        <w:pStyle w:val="ListParagraph"/>
        <w:numPr>
          <w:ilvl w:val="0"/>
          <w:numId w:val="9"/>
        </w:numPr>
        <w:spacing w:line="276" w:lineRule="auto"/>
        <w:rPr>
          <w:rFonts w:asciiTheme="minorHAnsi" w:hAnsiTheme="minorHAnsi" w:cstheme="minorHAnsi"/>
          <w:sz w:val="22"/>
          <w:szCs w:val="22"/>
        </w:rPr>
      </w:pPr>
      <w:r w:rsidRPr="000A07B4">
        <w:rPr>
          <w:rFonts w:asciiTheme="minorHAnsi" w:hAnsiTheme="minorHAnsi" w:cstheme="minorHAnsi"/>
          <w:sz w:val="22"/>
          <w:szCs w:val="22"/>
        </w:rPr>
        <w:t>Produced SOAP web services using Metro JAX-WS RI for building the business application layer.</w:t>
      </w:r>
    </w:p>
    <w:p w:rsidR="008844A2" w:rsidRPr="000A07B4" w:rsidRDefault="008844A2" w:rsidP="00A43225">
      <w:pPr>
        <w:pStyle w:val="ListParagraph"/>
        <w:numPr>
          <w:ilvl w:val="0"/>
          <w:numId w:val="9"/>
        </w:numPr>
        <w:spacing w:line="276" w:lineRule="auto"/>
        <w:rPr>
          <w:rFonts w:asciiTheme="minorHAnsi" w:hAnsiTheme="minorHAnsi" w:cstheme="minorHAnsi"/>
          <w:sz w:val="22"/>
          <w:szCs w:val="22"/>
        </w:rPr>
      </w:pPr>
      <w:r w:rsidRPr="000A07B4">
        <w:rPr>
          <w:rFonts w:asciiTheme="minorHAnsi" w:hAnsiTheme="minorHAnsi" w:cstheme="minorHAnsi"/>
          <w:sz w:val="22"/>
          <w:szCs w:val="22"/>
        </w:rPr>
        <w:t>Worked on existing oracle stored procedures to improve the performance.</w:t>
      </w:r>
    </w:p>
    <w:p w:rsidR="0090059A" w:rsidRPr="000A07B4" w:rsidRDefault="008844A2" w:rsidP="00A43225">
      <w:pPr>
        <w:pStyle w:val="ListParagraph"/>
        <w:numPr>
          <w:ilvl w:val="0"/>
          <w:numId w:val="9"/>
        </w:numPr>
        <w:spacing w:line="276" w:lineRule="auto"/>
        <w:rPr>
          <w:rFonts w:asciiTheme="minorHAnsi" w:hAnsiTheme="minorHAnsi" w:cstheme="minorHAnsi"/>
          <w:sz w:val="22"/>
          <w:szCs w:val="22"/>
        </w:rPr>
      </w:pPr>
      <w:r w:rsidRPr="000A07B4">
        <w:rPr>
          <w:rFonts w:asciiTheme="minorHAnsi" w:hAnsiTheme="minorHAnsi" w:cstheme="minorHAnsi"/>
          <w:sz w:val="22"/>
          <w:szCs w:val="22"/>
        </w:rPr>
        <w:t xml:space="preserve">Using </w:t>
      </w:r>
      <w:proofErr w:type="spellStart"/>
      <w:r w:rsidRPr="000A07B4">
        <w:rPr>
          <w:rFonts w:asciiTheme="minorHAnsi" w:hAnsiTheme="minorHAnsi" w:cstheme="minorHAnsi"/>
          <w:sz w:val="22"/>
          <w:szCs w:val="22"/>
        </w:rPr>
        <w:t>JUnit</w:t>
      </w:r>
      <w:proofErr w:type="spellEnd"/>
      <w:r w:rsidRPr="000A07B4">
        <w:rPr>
          <w:rFonts w:asciiTheme="minorHAnsi" w:hAnsiTheme="minorHAnsi" w:cstheme="minorHAnsi"/>
          <w:sz w:val="22"/>
          <w:szCs w:val="22"/>
        </w:rPr>
        <w:t>, wrote unit test cases to test various services and their capabilities and limitations</w:t>
      </w:r>
    </w:p>
    <w:p w:rsidR="008844A2" w:rsidRPr="000A07B4" w:rsidRDefault="008844A2" w:rsidP="00A43225">
      <w:pPr>
        <w:pStyle w:val="ListParagraph"/>
        <w:numPr>
          <w:ilvl w:val="0"/>
          <w:numId w:val="9"/>
        </w:numPr>
        <w:spacing w:line="276" w:lineRule="auto"/>
        <w:rPr>
          <w:rFonts w:asciiTheme="minorHAnsi" w:hAnsiTheme="minorHAnsi" w:cstheme="minorHAnsi"/>
          <w:sz w:val="22"/>
          <w:szCs w:val="22"/>
        </w:rPr>
      </w:pPr>
      <w:r w:rsidRPr="000A07B4">
        <w:rPr>
          <w:rFonts w:asciiTheme="minorHAnsi" w:hAnsiTheme="minorHAnsi" w:cstheme="minorHAnsi"/>
          <w:sz w:val="22"/>
          <w:szCs w:val="22"/>
        </w:rPr>
        <w:t>Closely working with QA, Business &amp; Architect to solve Defects in quick and fast to meet the deadlines.</w:t>
      </w:r>
    </w:p>
    <w:p w:rsidR="0091112D" w:rsidRPr="000A07B4" w:rsidRDefault="0091112D" w:rsidP="00A43225">
      <w:pPr>
        <w:pStyle w:val="ListParagraph"/>
        <w:numPr>
          <w:ilvl w:val="0"/>
          <w:numId w:val="9"/>
        </w:numPr>
        <w:spacing w:line="276" w:lineRule="auto"/>
        <w:rPr>
          <w:rFonts w:asciiTheme="minorHAnsi" w:hAnsiTheme="minorHAnsi" w:cstheme="minorHAnsi"/>
          <w:sz w:val="22"/>
          <w:szCs w:val="22"/>
        </w:rPr>
      </w:pPr>
      <w:r w:rsidRPr="000A07B4">
        <w:rPr>
          <w:rFonts w:asciiTheme="minorHAnsi" w:hAnsiTheme="minorHAnsi" w:cstheme="minorHAnsi"/>
          <w:sz w:val="22"/>
          <w:szCs w:val="22"/>
        </w:rPr>
        <w:t xml:space="preserve">Integrated application with Validation framework for server side validations. </w:t>
      </w:r>
    </w:p>
    <w:p w:rsidR="0091112D" w:rsidRPr="000A07B4" w:rsidRDefault="0091112D" w:rsidP="00A43225">
      <w:pPr>
        <w:pStyle w:val="ListParagraph"/>
        <w:numPr>
          <w:ilvl w:val="0"/>
          <w:numId w:val="9"/>
        </w:numPr>
        <w:spacing w:line="276" w:lineRule="auto"/>
        <w:rPr>
          <w:rFonts w:asciiTheme="minorHAnsi" w:hAnsiTheme="minorHAnsi" w:cstheme="minorHAnsi"/>
          <w:sz w:val="22"/>
          <w:szCs w:val="22"/>
        </w:rPr>
      </w:pPr>
      <w:r w:rsidRPr="000A07B4">
        <w:rPr>
          <w:rFonts w:asciiTheme="minorHAnsi" w:hAnsiTheme="minorHAnsi" w:cstheme="minorHAnsi"/>
          <w:sz w:val="22"/>
          <w:szCs w:val="22"/>
        </w:rPr>
        <w:t xml:space="preserve">Involved in the implementation of Web Services using Restful APIs. </w:t>
      </w:r>
    </w:p>
    <w:p w:rsidR="0091112D" w:rsidRPr="000A07B4" w:rsidRDefault="0091112D" w:rsidP="00A43225">
      <w:pPr>
        <w:pStyle w:val="ListParagraph"/>
        <w:numPr>
          <w:ilvl w:val="0"/>
          <w:numId w:val="9"/>
        </w:numPr>
        <w:spacing w:line="276" w:lineRule="auto"/>
        <w:rPr>
          <w:rFonts w:asciiTheme="minorHAnsi" w:hAnsiTheme="minorHAnsi" w:cstheme="minorHAnsi"/>
          <w:sz w:val="22"/>
          <w:szCs w:val="22"/>
        </w:rPr>
      </w:pPr>
      <w:r w:rsidRPr="000A07B4">
        <w:rPr>
          <w:rFonts w:asciiTheme="minorHAnsi" w:hAnsiTheme="minorHAnsi" w:cstheme="minorHAnsi"/>
          <w:sz w:val="22"/>
          <w:szCs w:val="22"/>
        </w:rPr>
        <w:t xml:space="preserve">Developed ANT scripts and developed builds using Apache ANT. </w:t>
      </w:r>
    </w:p>
    <w:p w:rsidR="0091112D" w:rsidRPr="000A07B4" w:rsidRDefault="0091112D" w:rsidP="00A43225">
      <w:pPr>
        <w:pStyle w:val="ListParagraph"/>
        <w:numPr>
          <w:ilvl w:val="0"/>
          <w:numId w:val="9"/>
        </w:numPr>
        <w:spacing w:line="276" w:lineRule="auto"/>
        <w:rPr>
          <w:rFonts w:asciiTheme="minorHAnsi" w:hAnsiTheme="minorHAnsi" w:cstheme="minorHAnsi"/>
          <w:sz w:val="22"/>
          <w:szCs w:val="22"/>
        </w:rPr>
      </w:pPr>
      <w:r w:rsidRPr="000A07B4">
        <w:rPr>
          <w:rFonts w:asciiTheme="minorHAnsi" w:hAnsiTheme="minorHAnsi" w:cstheme="minorHAnsi"/>
          <w:sz w:val="22"/>
          <w:szCs w:val="22"/>
        </w:rPr>
        <w:t xml:space="preserve">Used Rational Clear case as Version control and configuration management tool. </w:t>
      </w:r>
    </w:p>
    <w:p w:rsidR="0091112D" w:rsidRPr="000A07B4" w:rsidRDefault="0091112D" w:rsidP="00A43225">
      <w:pPr>
        <w:pStyle w:val="ListParagraph"/>
        <w:numPr>
          <w:ilvl w:val="0"/>
          <w:numId w:val="9"/>
        </w:numPr>
        <w:spacing w:line="276" w:lineRule="auto"/>
        <w:rPr>
          <w:rFonts w:asciiTheme="minorHAnsi" w:hAnsiTheme="minorHAnsi" w:cstheme="minorHAnsi"/>
          <w:sz w:val="22"/>
          <w:szCs w:val="22"/>
        </w:rPr>
      </w:pPr>
      <w:r w:rsidRPr="000A07B4">
        <w:rPr>
          <w:rFonts w:asciiTheme="minorHAnsi" w:hAnsiTheme="minorHAnsi" w:cstheme="minorHAnsi"/>
          <w:sz w:val="22"/>
          <w:szCs w:val="22"/>
        </w:rPr>
        <w:t xml:space="preserve">Involved in the Unit Testing of the application using </w:t>
      </w:r>
      <w:proofErr w:type="spellStart"/>
      <w:r w:rsidRPr="000A07B4">
        <w:rPr>
          <w:rFonts w:asciiTheme="minorHAnsi" w:hAnsiTheme="minorHAnsi" w:cstheme="minorHAnsi"/>
          <w:sz w:val="22"/>
          <w:szCs w:val="22"/>
        </w:rPr>
        <w:t>JUnit</w:t>
      </w:r>
      <w:proofErr w:type="spellEnd"/>
      <w:r w:rsidRPr="000A07B4">
        <w:rPr>
          <w:rFonts w:asciiTheme="minorHAnsi" w:hAnsiTheme="minorHAnsi" w:cstheme="minorHAnsi"/>
          <w:sz w:val="22"/>
          <w:szCs w:val="22"/>
        </w:rPr>
        <w:t xml:space="preserve">. </w:t>
      </w:r>
    </w:p>
    <w:p w:rsidR="0091112D" w:rsidRPr="000A07B4" w:rsidRDefault="0091112D" w:rsidP="00A43225">
      <w:pPr>
        <w:pStyle w:val="ListParagraph"/>
        <w:numPr>
          <w:ilvl w:val="0"/>
          <w:numId w:val="9"/>
        </w:numPr>
        <w:spacing w:line="276" w:lineRule="auto"/>
        <w:rPr>
          <w:rFonts w:asciiTheme="minorHAnsi" w:hAnsiTheme="minorHAnsi" w:cstheme="minorHAnsi"/>
          <w:sz w:val="22"/>
          <w:szCs w:val="22"/>
        </w:rPr>
      </w:pPr>
      <w:r w:rsidRPr="000A07B4">
        <w:rPr>
          <w:rFonts w:asciiTheme="minorHAnsi" w:hAnsiTheme="minorHAnsi" w:cstheme="minorHAnsi"/>
          <w:sz w:val="22"/>
          <w:szCs w:val="22"/>
        </w:rPr>
        <w:t xml:space="preserve">Implemented logging mechanism using Log4j framework. </w:t>
      </w:r>
    </w:p>
    <w:p w:rsidR="0091112D" w:rsidRPr="000A07B4" w:rsidRDefault="0091112D" w:rsidP="00A43225">
      <w:pPr>
        <w:pStyle w:val="ListParagraph"/>
        <w:numPr>
          <w:ilvl w:val="0"/>
          <w:numId w:val="9"/>
        </w:numPr>
        <w:spacing w:line="276" w:lineRule="auto"/>
        <w:rPr>
          <w:rFonts w:asciiTheme="minorHAnsi" w:hAnsiTheme="minorHAnsi" w:cstheme="minorHAnsi"/>
          <w:sz w:val="22"/>
          <w:szCs w:val="22"/>
        </w:rPr>
      </w:pPr>
      <w:r w:rsidRPr="000A07B4">
        <w:rPr>
          <w:rFonts w:asciiTheme="minorHAnsi" w:hAnsiTheme="minorHAnsi" w:cstheme="minorHAnsi"/>
          <w:sz w:val="22"/>
          <w:szCs w:val="22"/>
        </w:rPr>
        <w:t xml:space="preserve">Used </w:t>
      </w:r>
      <w:r w:rsidR="006E35AE" w:rsidRPr="000A07B4">
        <w:rPr>
          <w:rFonts w:asciiTheme="minorHAnsi" w:hAnsiTheme="minorHAnsi" w:cstheme="minorHAnsi"/>
          <w:sz w:val="22"/>
          <w:szCs w:val="22"/>
        </w:rPr>
        <w:t>Web Sphere</w:t>
      </w:r>
      <w:r w:rsidRPr="000A07B4">
        <w:rPr>
          <w:rFonts w:asciiTheme="minorHAnsi" w:hAnsiTheme="minorHAnsi" w:cstheme="minorHAnsi"/>
          <w:sz w:val="22"/>
          <w:szCs w:val="22"/>
        </w:rPr>
        <w:t xml:space="preserve"> Application Server for deployment. </w:t>
      </w:r>
    </w:p>
    <w:p w:rsidR="0091112D" w:rsidRPr="000A07B4" w:rsidRDefault="0091112D" w:rsidP="00A43225">
      <w:pPr>
        <w:pStyle w:val="ListParagraph"/>
        <w:numPr>
          <w:ilvl w:val="0"/>
          <w:numId w:val="9"/>
        </w:numPr>
        <w:spacing w:line="276" w:lineRule="auto"/>
        <w:rPr>
          <w:rFonts w:asciiTheme="minorHAnsi" w:hAnsiTheme="minorHAnsi" w:cstheme="minorHAnsi"/>
          <w:sz w:val="22"/>
          <w:szCs w:val="22"/>
        </w:rPr>
      </w:pPr>
      <w:r w:rsidRPr="000A07B4">
        <w:rPr>
          <w:rFonts w:asciiTheme="minorHAnsi" w:hAnsiTheme="minorHAnsi" w:cstheme="minorHAnsi"/>
          <w:sz w:val="22"/>
          <w:szCs w:val="22"/>
        </w:rPr>
        <w:t xml:space="preserve">Have written SQL queries &amp; PL-SQL - Stored procedures, functions, triggers, cursors, and object types. </w:t>
      </w:r>
    </w:p>
    <w:p w:rsidR="0091112D" w:rsidRPr="000A07B4" w:rsidRDefault="0091112D" w:rsidP="00A43225">
      <w:pPr>
        <w:pStyle w:val="ListParagraph"/>
        <w:numPr>
          <w:ilvl w:val="0"/>
          <w:numId w:val="9"/>
        </w:numPr>
        <w:spacing w:line="276" w:lineRule="auto"/>
        <w:rPr>
          <w:rFonts w:asciiTheme="minorHAnsi" w:hAnsiTheme="minorHAnsi" w:cstheme="minorHAnsi"/>
          <w:sz w:val="22"/>
          <w:szCs w:val="22"/>
        </w:rPr>
      </w:pPr>
      <w:r w:rsidRPr="000A07B4">
        <w:rPr>
          <w:rFonts w:asciiTheme="minorHAnsi" w:hAnsiTheme="minorHAnsi" w:cstheme="minorHAnsi"/>
          <w:sz w:val="22"/>
          <w:szCs w:val="22"/>
        </w:rPr>
        <w:t xml:space="preserve">Involved in integrating different modules in the project. </w:t>
      </w:r>
    </w:p>
    <w:p w:rsidR="0091112D" w:rsidRPr="000A07B4" w:rsidRDefault="0091112D" w:rsidP="00A43225">
      <w:pPr>
        <w:pStyle w:val="ListParagraph"/>
        <w:numPr>
          <w:ilvl w:val="0"/>
          <w:numId w:val="9"/>
        </w:numPr>
        <w:spacing w:line="276" w:lineRule="auto"/>
        <w:rPr>
          <w:rFonts w:asciiTheme="minorHAnsi" w:hAnsiTheme="minorHAnsi" w:cstheme="minorHAnsi"/>
          <w:sz w:val="22"/>
          <w:szCs w:val="22"/>
        </w:rPr>
      </w:pPr>
      <w:r w:rsidRPr="000A07B4">
        <w:rPr>
          <w:rFonts w:asciiTheme="minorHAnsi" w:hAnsiTheme="minorHAnsi" w:cstheme="minorHAnsi"/>
          <w:sz w:val="22"/>
          <w:szCs w:val="22"/>
        </w:rPr>
        <w:t xml:space="preserve">Utilized </w:t>
      </w:r>
      <w:proofErr w:type="spellStart"/>
      <w:r w:rsidRPr="000A07B4">
        <w:rPr>
          <w:rFonts w:asciiTheme="minorHAnsi" w:hAnsiTheme="minorHAnsi" w:cstheme="minorHAnsi"/>
          <w:sz w:val="22"/>
          <w:szCs w:val="22"/>
        </w:rPr>
        <w:t>GitHub</w:t>
      </w:r>
      <w:proofErr w:type="spellEnd"/>
      <w:r w:rsidRPr="000A07B4">
        <w:rPr>
          <w:rFonts w:asciiTheme="minorHAnsi" w:hAnsiTheme="minorHAnsi" w:cstheme="minorHAnsi"/>
          <w:sz w:val="22"/>
          <w:szCs w:val="22"/>
        </w:rPr>
        <w:t xml:space="preserve"> as the version control system and maintain code repository with changes being done parallel by onshore as well as offshore teams.</w:t>
      </w:r>
    </w:p>
    <w:p w:rsidR="0091112D" w:rsidRPr="000A07B4" w:rsidRDefault="0091112D" w:rsidP="00A43225">
      <w:pPr>
        <w:pStyle w:val="ListParagraph"/>
        <w:spacing w:line="276" w:lineRule="auto"/>
        <w:jc w:val="both"/>
        <w:rPr>
          <w:rFonts w:asciiTheme="minorHAnsi" w:hAnsiTheme="minorHAnsi" w:cstheme="minorHAnsi"/>
          <w:sz w:val="22"/>
          <w:szCs w:val="22"/>
        </w:rPr>
      </w:pPr>
    </w:p>
    <w:p w:rsidR="0091112D" w:rsidRPr="000A07B4" w:rsidRDefault="0091112D" w:rsidP="00A43225">
      <w:pPr>
        <w:spacing w:line="276" w:lineRule="auto"/>
        <w:ind w:left="720"/>
        <w:jc w:val="both"/>
        <w:rPr>
          <w:rFonts w:asciiTheme="minorHAnsi" w:hAnsiTheme="minorHAnsi" w:cstheme="minorHAnsi"/>
          <w:sz w:val="22"/>
          <w:szCs w:val="22"/>
        </w:rPr>
      </w:pPr>
      <w:r w:rsidRPr="000A07B4">
        <w:rPr>
          <w:rFonts w:asciiTheme="minorHAnsi" w:hAnsiTheme="minorHAnsi" w:cstheme="minorHAnsi"/>
          <w:b/>
          <w:sz w:val="22"/>
          <w:szCs w:val="22"/>
        </w:rPr>
        <w:t>Environment:</w:t>
      </w:r>
      <w:r w:rsidR="00100E04" w:rsidRPr="000A07B4">
        <w:rPr>
          <w:rFonts w:asciiTheme="minorHAnsi" w:hAnsiTheme="minorHAnsi" w:cstheme="minorHAnsi"/>
          <w:sz w:val="22"/>
          <w:szCs w:val="22"/>
        </w:rPr>
        <w:t xml:space="preserve"> Eclipse, JSP, </w:t>
      </w:r>
      <w:r w:rsidRPr="000A07B4">
        <w:rPr>
          <w:rFonts w:asciiTheme="minorHAnsi" w:hAnsiTheme="minorHAnsi" w:cstheme="minorHAnsi"/>
          <w:sz w:val="22"/>
          <w:szCs w:val="22"/>
        </w:rPr>
        <w:t>Validation Framework, JDBC, Restful Web Services, Log4j, A</w:t>
      </w:r>
      <w:r w:rsidR="008900E2" w:rsidRPr="000A07B4">
        <w:rPr>
          <w:rFonts w:asciiTheme="minorHAnsi" w:hAnsiTheme="minorHAnsi" w:cstheme="minorHAnsi"/>
          <w:sz w:val="22"/>
          <w:szCs w:val="22"/>
        </w:rPr>
        <w:t xml:space="preserve">NT, </w:t>
      </w:r>
      <w:proofErr w:type="spellStart"/>
      <w:r w:rsidR="008900E2" w:rsidRPr="000A07B4">
        <w:rPr>
          <w:rFonts w:asciiTheme="minorHAnsi" w:hAnsiTheme="minorHAnsi" w:cstheme="minorHAnsi"/>
          <w:sz w:val="22"/>
          <w:szCs w:val="22"/>
        </w:rPr>
        <w:t>JUnit</w:t>
      </w:r>
      <w:proofErr w:type="spellEnd"/>
      <w:r w:rsidR="008900E2" w:rsidRPr="000A07B4">
        <w:rPr>
          <w:rFonts w:asciiTheme="minorHAnsi" w:hAnsiTheme="minorHAnsi" w:cstheme="minorHAnsi"/>
          <w:sz w:val="22"/>
          <w:szCs w:val="22"/>
        </w:rPr>
        <w:t>, Oracle10g, XML, CVS</w:t>
      </w:r>
      <w:r w:rsidRPr="000A07B4">
        <w:rPr>
          <w:rFonts w:asciiTheme="minorHAnsi" w:hAnsiTheme="minorHAnsi" w:cstheme="minorHAnsi"/>
          <w:sz w:val="22"/>
          <w:szCs w:val="22"/>
        </w:rPr>
        <w:t>, MV</w:t>
      </w:r>
      <w:r w:rsidR="00F2329E" w:rsidRPr="000A07B4">
        <w:rPr>
          <w:rFonts w:asciiTheme="minorHAnsi" w:hAnsiTheme="minorHAnsi" w:cstheme="minorHAnsi"/>
          <w:sz w:val="22"/>
          <w:szCs w:val="22"/>
        </w:rPr>
        <w:t>C, GIT, SQL &amp; PL/SQL</w:t>
      </w:r>
      <w:r w:rsidR="00A43225" w:rsidRPr="000A07B4">
        <w:rPr>
          <w:rFonts w:asciiTheme="minorHAnsi" w:hAnsiTheme="minorHAnsi" w:cstheme="minorHAnsi"/>
          <w:sz w:val="22"/>
          <w:szCs w:val="22"/>
        </w:rPr>
        <w:t>,JAXP</w:t>
      </w:r>
      <w:r w:rsidR="00F2329E" w:rsidRPr="000A07B4">
        <w:rPr>
          <w:rFonts w:asciiTheme="minorHAnsi" w:hAnsiTheme="minorHAnsi" w:cstheme="minorHAnsi"/>
          <w:sz w:val="22"/>
          <w:szCs w:val="22"/>
        </w:rPr>
        <w:t>, JAX_WS.</w:t>
      </w:r>
    </w:p>
    <w:p w:rsidR="0091112D" w:rsidRPr="000A07B4" w:rsidRDefault="0091112D" w:rsidP="00A43225">
      <w:pPr>
        <w:spacing w:line="276" w:lineRule="auto"/>
        <w:ind w:left="360"/>
        <w:jc w:val="both"/>
        <w:rPr>
          <w:rFonts w:asciiTheme="minorHAnsi" w:hAnsiTheme="minorHAnsi" w:cstheme="minorHAnsi"/>
          <w:sz w:val="22"/>
          <w:szCs w:val="22"/>
        </w:rPr>
      </w:pPr>
    </w:p>
    <w:p w:rsidR="0091112D" w:rsidRPr="000A07B4" w:rsidRDefault="0091112D" w:rsidP="00A43225">
      <w:pPr>
        <w:spacing w:line="276" w:lineRule="auto"/>
        <w:ind w:left="360" w:firstLine="360"/>
        <w:jc w:val="both"/>
        <w:rPr>
          <w:rFonts w:asciiTheme="minorHAnsi" w:hAnsiTheme="minorHAnsi" w:cstheme="minorHAnsi"/>
          <w:b/>
          <w:sz w:val="22"/>
          <w:szCs w:val="22"/>
        </w:rPr>
      </w:pPr>
      <w:r w:rsidRPr="000A07B4">
        <w:rPr>
          <w:rFonts w:asciiTheme="minorHAnsi" w:hAnsiTheme="minorHAnsi" w:cstheme="minorHAnsi"/>
          <w:b/>
          <w:sz w:val="22"/>
          <w:szCs w:val="22"/>
        </w:rPr>
        <w:t>Education</w:t>
      </w:r>
      <w:r w:rsidRPr="000A07B4">
        <w:rPr>
          <w:rFonts w:asciiTheme="minorHAnsi" w:hAnsiTheme="minorHAnsi" w:cstheme="minorHAnsi"/>
          <w:sz w:val="22"/>
          <w:szCs w:val="22"/>
        </w:rPr>
        <w:t xml:space="preserve">: </w:t>
      </w:r>
      <w:proofErr w:type="spellStart"/>
      <w:r w:rsidRPr="000A07B4">
        <w:rPr>
          <w:rFonts w:asciiTheme="minorHAnsi" w:hAnsiTheme="minorHAnsi" w:cstheme="minorHAnsi"/>
          <w:sz w:val="22"/>
          <w:szCs w:val="22"/>
        </w:rPr>
        <w:t>Bach</w:t>
      </w:r>
      <w:r w:rsidR="00451034">
        <w:rPr>
          <w:rFonts w:asciiTheme="minorHAnsi" w:hAnsiTheme="minorHAnsi" w:cstheme="minorHAnsi"/>
          <w:sz w:val="22"/>
          <w:szCs w:val="22"/>
        </w:rPr>
        <w:t>elors</w:t>
      </w:r>
      <w:proofErr w:type="spellEnd"/>
      <w:r w:rsidR="00451034">
        <w:rPr>
          <w:rFonts w:asciiTheme="minorHAnsi" w:hAnsiTheme="minorHAnsi" w:cstheme="minorHAnsi"/>
          <w:sz w:val="22"/>
          <w:szCs w:val="22"/>
        </w:rPr>
        <w:t xml:space="preserve"> of technology in Electrical</w:t>
      </w:r>
      <w:bookmarkStart w:id="0" w:name="_GoBack"/>
      <w:bookmarkEnd w:id="0"/>
      <w:r w:rsidR="006B06B7" w:rsidRPr="000A07B4">
        <w:rPr>
          <w:rFonts w:asciiTheme="minorHAnsi" w:hAnsiTheme="minorHAnsi" w:cstheme="minorHAnsi"/>
          <w:sz w:val="22"/>
          <w:szCs w:val="22"/>
        </w:rPr>
        <w:t xml:space="preserve"> Engineering</w:t>
      </w:r>
      <w:r w:rsidR="00D21BCC" w:rsidRPr="000A07B4">
        <w:rPr>
          <w:rFonts w:asciiTheme="minorHAnsi" w:hAnsiTheme="minorHAnsi" w:cstheme="minorHAnsi"/>
          <w:sz w:val="22"/>
          <w:szCs w:val="22"/>
        </w:rPr>
        <w:t xml:space="preserve">, </w:t>
      </w:r>
      <w:proofErr w:type="spellStart"/>
      <w:r w:rsidR="00453945" w:rsidRPr="000A07B4">
        <w:rPr>
          <w:rFonts w:asciiTheme="minorHAnsi" w:hAnsiTheme="minorHAnsi" w:cstheme="minorHAnsi"/>
          <w:sz w:val="22"/>
          <w:szCs w:val="22"/>
        </w:rPr>
        <w:t>Chirala</w:t>
      </w:r>
      <w:proofErr w:type="spellEnd"/>
      <w:r w:rsidR="00453945" w:rsidRPr="000A07B4">
        <w:rPr>
          <w:rFonts w:asciiTheme="minorHAnsi" w:hAnsiTheme="minorHAnsi" w:cstheme="minorHAnsi"/>
          <w:sz w:val="22"/>
          <w:szCs w:val="22"/>
        </w:rPr>
        <w:t>.</w:t>
      </w:r>
      <w:r w:rsidRPr="000A07B4">
        <w:rPr>
          <w:rFonts w:asciiTheme="minorHAnsi" w:hAnsiTheme="minorHAnsi" w:cstheme="minorHAnsi"/>
          <w:sz w:val="22"/>
          <w:szCs w:val="22"/>
        </w:rPr>
        <w:tab/>
      </w:r>
    </w:p>
    <w:p w:rsidR="0090059A" w:rsidRPr="000A07B4" w:rsidRDefault="0090059A" w:rsidP="00A43225">
      <w:pPr>
        <w:spacing w:line="276" w:lineRule="auto"/>
        <w:rPr>
          <w:rFonts w:asciiTheme="minorHAnsi" w:hAnsiTheme="minorHAnsi" w:cstheme="minorHAnsi"/>
          <w:sz w:val="22"/>
          <w:szCs w:val="22"/>
        </w:rPr>
      </w:pPr>
    </w:p>
    <w:p w:rsidR="004A12B9" w:rsidRPr="000A07B4" w:rsidRDefault="004A12B9" w:rsidP="00A43225">
      <w:pPr>
        <w:autoSpaceDE w:val="0"/>
        <w:autoSpaceDN w:val="0"/>
        <w:adjustRightInd w:val="0"/>
        <w:spacing w:line="276" w:lineRule="auto"/>
        <w:ind w:left="360"/>
        <w:rPr>
          <w:rFonts w:asciiTheme="minorHAnsi" w:hAnsiTheme="minorHAnsi" w:cstheme="minorHAnsi"/>
          <w:sz w:val="22"/>
          <w:szCs w:val="22"/>
        </w:rPr>
      </w:pPr>
    </w:p>
    <w:p w:rsidR="00E9556B" w:rsidRPr="000A07B4" w:rsidRDefault="00E9556B" w:rsidP="00A43225">
      <w:pPr>
        <w:spacing w:line="276" w:lineRule="auto"/>
        <w:ind w:right="1421"/>
        <w:jc w:val="both"/>
        <w:rPr>
          <w:rFonts w:asciiTheme="minorHAnsi" w:eastAsia="Segoe UI" w:hAnsiTheme="minorHAnsi" w:cstheme="minorHAnsi"/>
          <w:sz w:val="22"/>
          <w:szCs w:val="22"/>
        </w:rPr>
      </w:pPr>
    </w:p>
    <w:sectPr w:rsidR="00E9556B" w:rsidRPr="000A07B4" w:rsidSect="00100E04">
      <w:type w:val="continuous"/>
      <w:pgSz w:w="12240" w:h="15840"/>
      <w:pgMar w:top="720" w:right="720" w:bottom="720" w:left="720" w:header="720" w:footer="720" w:gutter="0"/>
      <w:cols w:space="720"/>
      <w:docGrid w:linePitch="27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singleLevel"/>
    <w:tmpl w:val="00000007"/>
    <w:lvl w:ilvl="0">
      <w:start w:val="1"/>
      <w:numFmt w:val="bullet"/>
      <w:lvlText w:val=""/>
      <w:lvlJc w:val="left"/>
      <w:pPr>
        <w:tabs>
          <w:tab w:val="num" w:pos="720"/>
        </w:tabs>
        <w:ind w:left="720" w:hanging="360"/>
      </w:pPr>
      <w:rPr>
        <w:rFonts w:ascii="Symbol" w:hAnsi="Symbol"/>
      </w:rPr>
    </w:lvl>
  </w:abstractNum>
  <w:abstractNum w:abstractNumId="1">
    <w:nsid w:val="0FE169E3"/>
    <w:multiLevelType w:val="hybridMultilevel"/>
    <w:tmpl w:val="DE4464DA"/>
    <w:lvl w:ilvl="0" w:tplc="F9B8C026">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6A26BC0"/>
    <w:multiLevelType w:val="hybridMultilevel"/>
    <w:tmpl w:val="FE22F052"/>
    <w:lvl w:ilvl="0" w:tplc="F9B8C026">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B05DA7"/>
    <w:multiLevelType w:val="hybridMultilevel"/>
    <w:tmpl w:val="2D1E3D60"/>
    <w:lvl w:ilvl="0" w:tplc="4009000B">
      <w:start w:val="1"/>
      <w:numFmt w:val="bullet"/>
      <w:lvlText w:val=""/>
      <w:lvlJc w:val="left"/>
      <w:pPr>
        <w:ind w:left="823" w:hanging="360"/>
      </w:pPr>
      <w:rPr>
        <w:rFonts w:ascii="Wingdings" w:hAnsi="Wingdings" w:hint="default"/>
      </w:rPr>
    </w:lvl>
    <w:lvl w:ilvl="1" w:tplc="40090003" w:tentative="1">
      <w:start w:val="1"/>
      <w:numFmt w:val="bullet"/>
      <w:lvlText w:val="o"/>
      <w:lvlJc w:val="left"/>
      <w:pPr>
        <w:ind w:left="1543" w:hanging="360"/>
      </w:pPr>
      <w:rPr>
        <w:rFonts w:ascii="Courier New" w:hAnsi="Courier New" w:cs="Courier New" w:hint="default"/>
      </w:rPr>
    </w:lvl>
    <w:lvl w:ilvl="2" w:tplc="40090005" w:tentative="1">
      <w:start w:val="1"/>
      <w:numFmt w:val="bullet"/>
      <w:lvlText w:val=""/>
      <w:lvlJc w:val="left"/>
      <w:pPr>
        <w:ind w:left="2263" w:hanging="360"/>
      </w:pPr>
      <w:rPr>
        <w:rFonts w:ascii="Wingdings" w:hAnsi="Wingdings" w:hint="default"/>
      </w:rPr>
    </w:lvl>
    <w:lvl w:ilvl="3" w:tplc="40090001" w:tentative="1">
      <w:start w:val="1"/>
      <w:numFmt w:val="bullet"/>
      <w:lvlText w:val=""/>
      <w:lvlJc w:val="left"/>
      <w:pPr>
        <w:ind w:left="2983" w:hanging="360"/>
      </w:pPr>
      <w:rPr>
        <w:rFonts w:ascii="Symbol" w:hAnsi="Symbol" w:hint="default"/>
      </w:rPr>
    </w:lvl>
    <w:lvl w:ilvl="4" w:tplc="40090003" w:tentative="1">
      <w:start w:val="1"/>
      <w:numFmt w:val="bullet"/>
      <w:lvlText w:val="o"/>
      <w:lvlJc w:val="left"/>
      <w:pPr>
        <w:ind w:left="3703" w:hanging="360"/>
      </w:pPr>
      <w:rPr>
        <w:rFonts w:ascii="Courier New" w:hAnsi="Courier New" w:cs="Courier New" w:hint="default"/>
      </w:rPr>
    </w:lvl>
    <w:lvl w:ilvl="5" w:tplc="40090005" w:tentative="1">
      <w:start w:val="1"/>
      <w:numFmt w:val="bullet"/>
      <w:lvlText w:val=""/>
      <w:lvlJc w:val="left"/>
      <w:pPr>
        <w:ind w:left="4423" w:hanging="360"/>
      </w:pPr>
      <w:rPr>
        <w:rFonts w:ascii="Wingdings" w:hAnsi="Wingdings" w:hint="default"/>
      </w:rPr>
    </w:lvl>
    <w:lvl w:ilvl="6" w:tplc="40090001" w:tentative="1">
      <w:start w:val="1"/>
      <w:numFmt w:val="bullet"/>
      <w:lvlText w:val=""/>
      <w:lvlJc w:val="left"/>
      <w:pPr>
        <w:ind w:left="5143" w:hanging="360"/>
      </w:pPr>
      <w:rPr>
        <w:rFonts w:ascii="Symbol" w:hAnsi="Symbol" w:hint="default"/>
      </w:rPr>
    </w:lvl>
    <w:lvl w:ilvl="7" w:tplc="40090003" w:tentative="1">
      <w:start w:val="1"/>
      <w:numFmt w:val="bullet"/>
      <w:lvlText w:val="o"/>
      <w:lvlJc w:val="left"/>
      <w:pPr>
        <w:ind w:left="5863" w:hanging="360"/>
      </w:pPr>
      <w:rPr>
        <w:rFonts w:ascii="Courier New" w:hAnsi="Courier New" w:cs="Courier New" w:hint="default"/>
      </w:rPr>
    </w:lvl>
    <w:lvl w:ilvl="8" w:tplc="40090005" w:tentative="1">
      <w:start w:val="1"/>
      <w:numFmt w:val="bullet"/>
      <w:lvlText w:val=""/>
      <w:lvlJc w:val="left"/>
      <w:pPr>
        <w:ind w:left="6583" w:hanging="360"/>
      </w:pPr>
      <w:rPr>
        <w:rFonts w:ascii="Wingdings" w:hAnsi="Wingdings" w:hint="default"/>
      </w:rPr>
    </w:lvl>
  </w:abstractNum>
  <w:abstractNum w:abstractNumId="4">
    <w:nsid w:val="3C971E46"/>
    <w:multiLevelType w:val="hybridMultilevel"/>
    <w:tmpl w:val="2BE443AA"/>
    <w:lvl w:ilvl="0" w:tplc="F9B8C02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F27FB5"/>
    <w:multiLevelType w:val="hybridMultilevel"/>
    <w:tmpl w:val="3A8C70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24277E5"/>
    <w:multiLevelType w:val="hybridMultilevel"/>
    <w:tmpl w:val="D4CE8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236C4A"/>
    <w:multiLevelType w:val="hybridMultilevel"/>
    <w:tmpl w:val="6480F1CA"/>
    <w:lvl w:ilvl="0" w:tplc="F9B8C02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96F3F8F"/>
    <w:multiLevelType w:val="hybridMultilevel"/>
    <w:tmpl w:val="20188D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ACF0969"/>
    <w:multiLevelType w:val="hybridMultilevel"/>
    <w:tmpl w:val="5E626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086E9C"/>
    <w:multiLevelType w:val="hybridMultilevel"/>
    <w:tmpl w:val="6228F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FA700E"/>
    <w:multiLevelType w:val="hybridMultilevel"/>
    <w:tmpl w:val="18CCAB3A"/>
    <w:lvl w:ilvl="0" w:tplc="4009000B">
      <w:start w:val="1"/>
      <w:numFmt w:val="bullet"/>
      <w:lvlText w:val=""/>
      <w:lvlJc w:val="left"/>
      <w:pPr>
        <w:ind w:left="823" w:hanging="360"/>
      </w:pPr>
      <w:rPr>
        <w:rFonts w:ascii="Wingdings" w:hAnsi="Wingdings" w:hint="default"/>
      </w:rPr>
    </w:lvl>
    <w:lvl w:ilvl="1" w:tplc="40090003" w:tentative="1">
      <w:start w:val="1"/>
      <w:numFmt w:val="bullet"/>
      <w:lvlText w:val="o"/>
      <w:lvlJc w:val="left"/>
      <w:pPr>
        <w:ind w:left="1543" w:hanging="360"/>
      </w:pPr>
      <w:rPr>
        <w:rFonts w:ascii="Courier New" w:hAnsi="Courier New" w:cs="Courier New" w:hint="default"/>
      </w:rPr>
    </w:lvl>
    <w:lvl w:ilvl="2" w:tplc="40090005" w:tentative="1">
      <w:start w:val="1"/>
      <w:numFmt w:val="bullet"/>
      <w:lvlText w:val=""/>
      <w:lvlJc w:val="left"/>
      <w:pPr>
        <w:ind w:left="2263" w:hanging="360"/>
      </w:pPr>
      <w:rPr>
        <w:rFonts w:ascii="Wingdings" w:hAnsi="Wingdings" w:hint="default"/>
      </w:rPr>
    </w:lvl>
    <w:lvl w:ilvl="3" w:tplc="40090001" w:tentative="1">
      <w:start w:val="1"/>
      <w:numFmt w:val="bullet"/>
      <w:lvlText w:val=""/>
      <w:lvlJc w:val="left"/>
      <w:pPr>
        <w:ind w:left="2983" w:hanging="360"/>
      </w:pPr>
      <w:rPr>
        <w:rFonts w:ascii="Symbol" w:hAnsi="Symbol" w:hint="default"/>
      </w:rPr>
    </w:lvl>
    <w:lvl w:ilvl="4" w:tplc="40090003" w:tentative="1">
      <w:start w:val="1"/>
      <w:numFmt w:val="bullet"/>
      <w:lvlText w:val="o"/>
      <w:lvlJc w:val="left"/>
      <w:pPr>
        <w:ind w:left="3703" w:hanging="360"/>
      </w:pPr>
      <w:rPr>
        <w:rFonts w:ascii="Courier New" w:hAnsi="Courier New" w:cs="Courier New" w:hint="default"/>
      </w:rPr>
    </w:lvl>
    <w:lvl w:ilvl="5" w:tplc="40090005" w:tentative="1">
      <w:start w:val="1"/>
      <w:numFmt w:val="bullet"/>
      <w:lvlText w:val=""/>
      <w:lvlJc w:val="left"/>
      <w:pPr>
        <w:ind w:left="4423" w:hanging="360"/>
      </w:pPr>
      <w:rPr>
        <w:rFonts w:ascii="Wingdings" w:hAnsi="Wingdings" w:hint="default"/>
      </w:rPr>
    </w:lvl>
    <w:lvl w:ilvl="6" w:tplc="40090001" w:tentative="1">
      <w:start w:val="1"/>
      <w:numFmt w:val="bullet"/>
      <w:lvlText w:val=""/>
      <w:lvlJc w:val="left"/>
      <w:pPr>
        <w:ind w:left="5143" w:hanging="360"/>
      </w:pPr>
      <w:rPr>
        <w:rFonts w:ascii="Symbol" w:hAnsi="Symbol" w:hint="default"/>
      </w:rPr>
    </w:lvl>
    <w:lvl w:ilvl="7" w:tplc="40090003" w:tentative="1">
      <w:start w:val="1"/>
      <w:numFmt w:val="bullet"/>
      <w:lvlText w:val="o"/>
      <w:lvlJc w:val="left"/>
      <w:pPr>
        <w:ind w:left="5863" w:hanging="360"/>
      </w:pPr>
      <w:rPr>
        <w:rFonts w:ascii="Courier New" w:hAnsi="Courier New" w:cs="Courier New" w:hint="default"/>
      </w:rPr>
    </w:lvl>
    <w:lvl w:ilvl="8" w:tplc="40090005" w:tentative="1">
      <w:start w:val="1"/>
      <w:numFmt w:val="bullet"/>
      <w:lvlText w:val=""/>
      <w:lvlJc w:val="left"/>
      <w:pPr>
        <w:ind w:left="6583" w:hanging="360"/>
      </w:pPr>
      <w:rPr>
        <w:rFonts w:ascii="Wingdings" w:hAnsi="Wingdings" w:hint="default"/>
      </w:rPr>
    </w:lvl>
  </w:abstractNum>
  <w:abstractNum w:abstractNumId="12">
    <w:nsid w:val="68A95980"/>
    <w:multiLevelType w:val="multilevel"/>
    <w:tmpl w:val="83F85BD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12"/>
  </w:num>
  <w:num w:numId="2">
    <w:abstractNumId w:val="10"/>
  </w:num>
  <w:num w:numId="3">
    <w:abstractNumId w:val="8"/>
  </w:num>
  <w:num w:numId="4">
    <w:abstractNumId w:val="0"/>
  </w:num>
  <w:num w:numId="5">
    <w:abstractNumId w:val="5"/>
  </w:num>
  <w:num w:numId="6">
    <w:abstractNumId w:val="3"/>
  </w:num>
  <w:num w:numId="7">
    <w:abstractNumId w:val="11"/>
  </w:num>
  <w:num w:numId="8">
    <w:abstractNumId w:val="1"/>
  </w:num>
  <w:num w:numId="9">
    <w:abstractNumId w:val="7"/>
  </w:num>
  <w:num w:numId="10">
    <w:abstractNumId w:val="2"/>
  </w:num>
  <w:num w:numId="11">
    <w:abstractNumId w:val="4"/>
  </w:num>
  <w:num w:numId="12">
    <w:abstractNumId w:val="6"/>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3D63"/>
    <w:rsid w:val="00021C9D"/>
    <w:rsid w:val="00024F47"/>
    <w:rsid w:val="000445BE"/>
    <w:rsid w:val="00065465"/>
    <w:rsid w:val="00074D6A"/>
    <w:rsid w:val="00077E29"/>
    <w:rsid w:val="00084164"/>
    <w:rsid w:val="000A07B4"/>
    <w:rsid w:val="000B41D9"/>
    <w:rsid w:val="000C276C"/>
    <w:rsid w:val="00100E04"/>
    <w:rsid w:val="00185B62"/>
    <w:rsid w:val="001D7FA7"/>
    <w:rsid w:val="002142F5"/>
    <w:rsid w:val="0023253B"/>
    <w:rsid w:val="00233270"/>
    <w:rsid w:val="00257575"/>
    <w:rsid w:val="002D0C76"/>
    <w:rsid w:val="002D4751"/>
    <w:rsid w:val="002E4CF7"/>
    <w:rsid w:val="002E6C74"/>
    <w:rsid w:val="00380A2D"/>
    <w:rsid w:val="00380F31"/>
    <w:rsid w:val="00411DA5"/>
    <w:rsid w:val="0042512C"/>
    <w:rsid w:val="00451034"/>
    <w:rsid w:val="00453945"/>
    <w:rsid w:val="00464767"/>
    <w:rsid w:val="00483F8E"/>
    <w:rsid w:val="004A0556"/>
    <w:rsid w:val="004A12B9"/>
    <w:rsid w:val="004D75B6"/>
    <w:rsid w:val="004D7A4F"/>
    <w:rsid w:val="00524A82"/>
    <w:rsid w:val="0053270E"/>
    <w:rsid w:val="00532D8E"/>
    <w:rsid w:val="0057558B"/>
    <w:rsid w:val="005A6D1D"/>
    <w:rsid w:val="005C4630"/>
    <w:rsid w:val="005D5A1F"/>
    <w:rsid w:val="00621179"/>
    <w:rsid w:val="00625EE8"/>
    <w:rsid w:val="00655E08"/>
    <w:rsid w:val="00663209"/>
    <w:rsid w:val="00672EC9"/>
    <w:rsid w:val="00680D94"/>
    <w:rsid w:val="0069368C"/>
    <w:rsid w:val="00695CB3"/>
    <w:rsid w:val="006B06B7"/>
    <w:rsid w:val="006C187D"/>
    <w:rsid w:val="006D1D45"/>
    <w:rsid w:val="006E35AE"/>
    <w:rsid w:val="006F59CD"/>
    <w:rsid w:val="0071730C"/>
    <w:rsid w:val="0075232A"/>
    <w:rsid w:val="007560CD"/>
    <w:rsid w:val="007617A1"/>
    <w:rsid w:val="00783B13"/>
    <w:rsid w:val="007B0674"/>
    <w:rsid w:val="007D1D12"/>
    <w:rsid w:val="007E6BDD"/>
    <w:rsid w:val="008269AA"/>
    <w:rsid w:val="00831D25"/>
    <w:rsid w:val="00837FDB"/>
    <w:rsid w:val="00871443"/>
    <w:rsid w:val="008844A2"/>
    <w:rsid w:val="008900E2"/>
    <w:rsid w:val="00895E4A"/>
    <w:rsid w:val="0089718C"/>
    <w:rsid w:val="008E79F7"/>
    <w:rsid w:val="0090059A"/>
    <w:rsid w:val="0091112D"/>
    <w:rsid w:val="00967A34"/>
    <w:rsid w:val="009755F6"/>
    <w:rsid w:val="009C177B"/>
    <w:rsid w:val="00A00FD8"/>
    <w:rsid w:val="00A04CAA"/>
    <w:rsid w:val="00A04FA8"/>
    <w:rsid w:val="00A05008"/>
    <w:rsid w:val="00A3162C"/>
    <w:rsid w:val="00A43225"/>
    <w:rsid w:val="00A65511"/>
    <w:rsid w:val="00A93D25"/>
    <w:rsid w:val="00A93F92"/>
    <w:rsid w:val="00AF13D4"/>
    <w:rsid w:val="00AF34EA"/>
    <w:rsid w:val="00B00698"/>
    <w:rsid w:val="00B13016"/>
    <w:rsid w:val="00B269C7"/>
    <w:rsid w:val="00B8488B"/>
    <w:rsid w:val="00B90D3F"/>
    <w:rsid w:val="00B945C4"/>
    <w:rsid w:val="00BB66CF"/>
    <w:rsid w:val="00C3490B"/>
    <w:rsid w:val="00C72955"/>
    <w:rsid w:val="00C73859"/>
    <w:rsid w:val="00CA3D01"/>
    <w:rsid w:val="00CB7562"/>
    <w:rsid w:val="00CC6AEF"/>
    <w:rsid w:val="00CD496C"/>
    <w:rsid w:val="00D1018E"/>
    <w:rsid w:val="00D12CD3"/>
    <w:rsid w:val="00D21BCC"/>
    <w:rsid w:val="00D31877"/>
    <w:rsid w:val="00D52196"/>
    <w:rsid w:val="00E77773"/>
    <w:rsid w:val="00E94A12"/>
    <w:rsid w:val="00E94EB6"/>
    <w:rsid w:val="00E9556B"/>
    <w:rsid w:val="00EC2293"/>
    <w:rsid w:val="00F05930"/>
    <w:rsid w:val="00F1349A"/>
    <w:rsid w:val="00F17C55"/>
    <w:rsid w:val="00F2329E"/>
    <w:rsid w:val="00F32755"/>
    <w:rsid w:val="00F42905"/>
    <w:rsid w:val="00F43D63"/>
    <w:rsid w:val="00F454C5"/>
    <w:rsid w:val="00F764BF"/>
    <w:rsid w:val="00F81C9E"/>
    <w:rsid w:val="00F96002"/>
    <w:rsid w:val="00FF174B"/>
    <w:rsid w:val="00FF42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A04FA8"/>
    <w:rPr>
      <w:color w:val="0000FF" w:themeColor="hyperlink"/>
      <w:u w:val="single"/>
    </w:rPr>
  </w:style>
  <w:style w:type="paragraph" w:styleId="ListParagraph">
    <w:name w:val="List Paragraph"/>
    <w:basedOn w:val="Normal"/>
    <w:uiPriority w:val="99"/>
    <w:qFormat/>
    <w:rsid w:val="00CA3D01"/>
    <w:pPr>
      <w:ind w:left="720"/>
      <w:contextualSpacing/>
    </w:pPr>
  </w:style>
  <w:style w:type="paragraph" w:styleId="BalloonText">
    <w:name w:val="Balloon Text"/>
    <w:basedOn w:val="Normal"/>
    <w:link w:val="BalloonTextChar"/>
    <w:uiPriority w:val="99"/>
    <w:semiHidden/>
    <w:unhideWhenUsed/>
    <w:rsid w:val="00077E29"/>
    <w:rPr>
      <w:rFonts w:ascii="Tahoma" w:hAnsi="Tahoma" w:cs="Tahoma"/>
      <w:sz w:val="16"/>
      <w:szCs w:val="16"/>
    </w:rPr>
  </w:style>
  <w:style w:type="character" w:customStyle="1" w:styleId="BalloonTextChar">
    <w:name w:val="Balloon Text Char"/>
    <w:basedOn w:val="DefaultParagraphFont"/>
    <w:link w:val="BalloonText"/>
    <w:uiPriority w:val="99"/>
    <w:semiHidden/>
    <w:rsid w:val="00077E29"/>
    <w:rPr>
      <w:rFonts w:ascii="Tahoma" w:hAnsi="Tahoma" w:cs="Tahoma"/>
      <w:sz w:val="16"/>
      <w:szCs w:val="16"/>
    </w:rPr>
  </w:style>
  <w:style w:type="table" w:styleId="TableGrid">
    <w:name w:val="Table Grid"/>
    <w:basedOn w:val="TableNormal"/>
    <w:uiPriority w:val="59"/>
    <w:rsid w:val="00C729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94A12"/>
  </w:style>
  <w:style w:type="paragraph" w:customStyle="1" w:styleId="Normal1">
    <w:name w:val="Normal1"/>
    <w:rsid w:val="0090059A"/>
    <w:pPr>
      <w:widowControl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A04FA8"/>
    <w:rPr>
      <w:color w:val="0000FF" w:themeColor="hyperlink"/>
      <w:u w:val="single"/>
    </w:rPr>
  </w:style>
  <w:style w:type="paragraph" w:styleId="ListParagraph">
    <w:name w:val="List Paragraph"/>
    <w:basedOn w:val="Normal"/>
    <w:uiPriority w:val="99"/>
    <w:qFormat/>
    <w:rsid w:val="00CA3D01"/>
    <w:pPr>
      <w:ind w:left="720"/>
      <w:contextualSpacing/>
    </w:pPr>
  </w:style>
  <w:style w:type="paragraph" w:styleId="BalloonText">
    <w:name w:val="Balloon Text"/>
    <w:basedOn w:val="Normal"/>
    <w:link w:val="BalloonTextChar"/>
    <w:uiPriority w:val="99"/>
    <w:semiHidden/>
    <w:unhideWhenUsed/>
    <w:rsid w:val="00077E29"/>
    <w:rPr>
      <w:rFonts w:ascii="Tahoma" w:hAnsi="Tahoma" w:cs="Tahoma"/>
      <w:sz w:val="16"/>
      <w:szCs w:val="16"/>
    </w:rPr>
  </w:style>
  <w:style w:type="character" w:customStyle="1" w:styleId="BalloonTextChar">
    <w:name w:val="Balloon Text Char"/>
    <w:basedOn w:val="DefaultParagraphFont"/>
    <w:link w:val="BalloonText"/>
    <w:uiPriority w:val="99"/>
    <w:semiHidden/>
    <w:rsid w:val="00077E29"/>
    <w:rPr>
      <w:rFonts w:ascii="Tahoma" w:hAnsi="Tahoma" w:cs="Tahoma"/>
      <w:sz w:val="16"/>
      <w:szCs w:val="16"/>
    </w:rPr>
  </w:style>
  <w:style w:type="table" w:styleId="TableGrid">
    <w:name w:val="Table Grid"/>
    <w:basedOn w:val="TableNormal"/>
    <w:uiPriority w:val="59"/>
    <w:rsid w:val="00C729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94A12"/>
  </w:style>
  <w:style w:type="paragraph" w:customStyle="1" w:styleId="Normal1">
    <w:name w:val="Normal1"/>
    <w:rsid w:val="0090059A"/>
    <w:pPr>
      <w:widowControl w:val="0"/>
    </w:pPr>
    <w:rPr>
      <w:color w:val="000000"/>
      <w:sz w:val="24"/>
      <w:szCs w:val="24"/>
    </w:rPr>
  </w:style>
</w:styles>
</file>

<file path=word/webSettings.xml><?xml version="1.0" encoding="utf-8"?>
<w:webSettings xmlns:r="http://schemas.openxmlformats.org/officeDocument/2006/relationships" xmlns:w="http://schemas.openxmlformats.org/wordprocessingml/2006/main">
  <w:divs>
    <w:div w:id="1950820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linkedin.com/in/sai-raghavendra-n-749b3114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ghavendra227@gmail.com" TargetMode="Externa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9322F-F797-4D82-AD0E-36AA51454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1622</Words>
  <Characters>9248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Fairleigh Dickinson University</Company>
  <LinksUpToDate>false</LinksUpToDate>
  <CharactersWithSpaces>10849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2016-01-21T22:17:00Z</cp:lastPrinted>
  <dcterms:created xsi:type="dcterms:W3CDTF">2017-10-04T16:38:00Z</dcterms:created>
  <dcterms:modified xsi:type="dcterms:W3CDTF">2017-10-04T16:38:00Z</dcterms:modified>
</cp:coreProperties>
</file>