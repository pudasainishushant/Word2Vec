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CAD" w:rsidRPr="00107CAD" w:rsidRDefault="00107CAD" w:rsidP="00D22657">
      <w:pPr>
        <w:spacing w:line="360" w:lineRule="auto"/>
        <w:ind w:firstLine="432"/>
        <w:jc w:val="both"/>
      </w:pPr>
    </w:p>
    <w:p w:rsidR="008258A0" w:rsidRPr="00362C39" w:rsidRDefault="008258A0" w:rsidP="00D22657">
      <w:pPr>
        <w:pStyle w:val="NoSpacing"/>
        <w:pBdr>
          <w:bottom w:val="single" w:sz="4" w:space="0" w:color="auto"/>
        </w:pBdr>
        <w:spacing w:line="360" w:lineRule="auto"/>
        <w:ind w:left="-360"/>
        <w:jc w:val="center"/>
        <w:rPr>
          <w:rFonts w:ascii="Arial" w:hAnsi="Arial" w:cs="Arial"/>
          <w:b/>
          <w:sz w:val="20"/>
          <w:szCs w:val="20"/>
        </w:rPr>
      </w:pPr>
      <w:r>
        <w:rPr>
          <w:rFonts w:ascii="Arial" w:hAnsi="Arial" w:cs="Arial"/>
          <w:b/>
          <w:sz w:val="20"/>
          <w:szCs w:val="20"/>
        </w:rPr>
        <w:t>Sandeep Gundelli</w:t>
      </w:r>
    </w:p>
    <w:p w:rsidR="008258A0" w:rsidRPr="009E0C19" w:rsidRDefault="002602B2" w:rsidP="00D22657">
      <w:pPr>
        <w:pStyle w:val="NoSpacing"/>
        <w:pBdr>
          <w:bottom w:val="single" w:sz="4" w:space="0" w:color="auto"/>
        </w:pBdr>
        <w:spacing w:line="360" w:lineRule="auto"/>
        <w:ind w:left="-360"/>
        <w:jc w:val="center"/>
        <w:rPr>
          <w:rFonts w:ascii="Arial" w:hAnsi="Arial" w:cs="Arial"/>
          <w:b/>
          <w:color w:val="000000"/>
          <w:sz w:val="20"/>
          <w:szCs w:val="20"/>
        </w:rPr>
      </w:pPr>
      <w:r w:rsidRPr="002602B2">
        <w:rPr>
          <w:rFonts w:ascii="Arial" w:hAnsi="Arial" w:cs="Arial"/>
          <w:b/>
          <w:color w:val="000000"/>
          <w:sz w:val="20"/>
          <w:szCs w:val="20"/>
        </w:rPr>
        <w:t>gundelli.msbi@gmail.com</w:t>
      </w:r>
    </w:p>
    <w:p w:rsidR="008258A0" w:rsidRPr="00362C39" w:rsidRDefault="008258A0" w:rsidP="00D22657">
      <w:pPr>
        <w:pStyle w:val="NoSpacing"/>
        <w:pBdr>
          <w:bottom w:val="single" w:sz="4" w:space="0" w:color="auto"/>
        </w:pBdr>
        <w:spacing w:line="360" w:lineRule="auto"/>
        <w:ind w:left="-360"/>
        <w:jc w:val="center"/>
        <w:rPr>
          <w:rFonts w:ascii="Arial" w:hAnsi="Arial" w:cs="Arial"/>
          <w:b/>
          <w:sz w:val="20"/>
          <w:szCs w:val="20"/>
        </w:rPr>
      </w:pPr>
      <w:r>
        <w:rPr>
          <w:rFonts w:ascii="Arial" w:hAnsi="Arial" w:cs="Arial"/>
          <w:b/>
          <w:sz w:val="20"/>
          <w:szCs w:val="20"/>
        </w:rPr>
        <w:t>302-513-3609</w:t>
      </w:r>
    </w:p>
    <w:p w:rsidR="008258A0" w:rsidRPr="00362C39" w:rsidRDefault="00023E8F" w:rsidP="00D22657">
      <w:pPr>
        <w:pStyle w:val="NoSpacing"/>
        <w:pBdr>
          <w:bottom w:val="single" w:sz="4" w:space="0" w:color="auto"/>
        </w:pBdr>
        <w:spacing w:line="360" w:lineRule="auto"/>
        <w:ind w:left="-360"/>
        <w:jc w:val="center"/>
        <w:rPr>
          <w:rFonts w:ascii="Arial" w:hAnsi="Arial" w:cs="Arial"/>
          <w:b/>
          <w:sz w:val="20"/>
          <w:szCs w:val="20"/>
        </w:rPr>
      </w:pPr>
      <w:r>
        <w:rPr>
          <w:rFonts w:ascii="Arial" w:hAnsi="Arial" w:cs="Arial"/>
          <w:b/>
          <w:sz w:val="20"/>
          <w:szCs w:val="20"/>
        </w:rPr>
        <w:t xml:space="preserve">SSIS/SSRS/SSAS/Power </w:t>
      </w:r>
      <w:r w:rsidR="008258A0" w:rsidRPr="00362C39">
        <w:rPr>
          <w:rFonts w:ascii="Arial" w:hAnsi="Arial" w:cs="Arial"/>
          <w:b/>
          <w:sz w:val="20"/>
          <w:szCs w:val="20"/>
        </w:rPr>
        <w:t>BI Developer</w:t>
      </w:r>
    </w:p>
    <w:p w:rsidR="008258A0" w:rsidRPr="00362C39" w:rsidRDefault="008258A0" w:rsidP="00D22657">
      <w:pPr>
        <w:spacing w:line="360" w:lineRule="auto"/>
        <w:ind w:left="360"/>
        <w:rPr>
          <w:rFonts w:ascii="Arial" w:hAnsi="Arial" w:cs="Arial"/>
          <w:sz w:val="20"/>
          <w:szCs w:val="20"/>
        </w:rPr>
      </w:pPr>
    </w:p>
    <w:p w:rsidR="008258A0" w:rsidRPr="00362C39" w:rsidRDefault="008258A0" w:rsidP="00D22657">
      <w:pPr>
        <w:tabs>
          <w:tab w:val="left" w:pos="2690"/>
        </w:tabs>
        <w:spacing w:line="360" w:lineRule="auto"/>
        <w:rPr>
          <w:rFonts w:ascii="Arial" w:hAnsi="Arial" w:cs="Arial"/>
          <w:b/>
          <w:sz w:val="20"/>
          <w:szCs w:val="20"/>
          <w:u w:val="single"/>
        </w:rPr>
      </w:pPr>
      <w:r w:rsidRPr="00362C39">
        <w:rPr>
          <w:rFonts w:ascii="Arial" w:hAnsi="Arial" w:cs="Arial"/>
          <w:sz w:val="20"/>
          <w:szCs w:val="20"/>
          <w:u w:val="single"/>
        </w:rPr>
        <w:t>P</w:t>
      </w:r>
      <w:r w:rsidRPr="00362C39">
        <w:rPr>
          <w:rFonts w:ascii="Arial" w:hAnsi="Arial" w:cs="Arial"/>
          <w:b/>
          <w:sz w:val="20"/>
          <w:szCs w:val="20"/>
          <w:u w:val="single"/>
        </w:rPr>
        <w:t>ROFESSIONAL SUMMARY:</w:t>
      </w:r>
    </w:p>
    <w:p w:rsidR="008258A0" w:rsidRPr="00E34FB4" w:rsidRDefault="00AB4953" w:rsidP="00D22657">
      <w:pPr>
        <w:pStyle w:val="ListParagraph"/>
        <w:numPr>
          <w:ilvl w:val="0"/>
          <w:numId w:val="3"/>
        </w:numPr>
        <w:spacing w:line="360" w:lineRule="auto"/>
        <w:contextualSpacing/>
        <w:jc w:val="both"/>
      </w:pPr>
      <w:r>
        <w:rPr>
          <w:b/>
        </w:rPr>
        <w:t>8</w:t>
      </w:r>
      <w:r w:rsidR="00F822DE">
        <w:rPr>
          <w:b/>
        </w:rPr>
        <w:t>+</w:t>
      </w:r>
      <w:r w:rsidR="008258A0" w:rsidRPr="00E34FB4">
        <w:t xml:space="preserve"> years of experience in Project Design, Analysis, Development &amp; Management using </w:t>
      </w:r>
      <w:r w:rsidR="008258A0" w:rsidRPr="00E34FB4">
        <w:rPr>
          <w:b/>
        </w:rPr>
        <w:t>Microsoft SQL 2005/2008/2008R</w:t>
      </w:r>
      <w:r w:rsidR="002432EB">
        <w:rPr>
          <w:b/>
        </w:rPr>
        <w:t>2/</w:t>
      </w:r>
      <w:r w:rsidR="00C618AD">
        <w:rPr>
          <w:b/>
        </w:rPr>
        <w:t xml:space="preserve">2012/2014 and </w:t>
      </w:r>
      <w:r w:rsidR="002432EB">
        <w:rPr>
          <w:b/>
        </w:rPr>
        <w:t>2016</w:t>
      </w:r>
      <w:r w:rsidR="008258A0" w:rsidRPr="00E34FB4">
        <w:rPr>
          <w:b/>
        </w:rPr>
        <w:t>.</w:t>
      </w:r>
      <w:r w:rsidR="00E34FB4" w:rsidRPr="00E34FB4">
        <w:t xml:space="preserve">Good team player, strong interpersonal and communication skills combined with self-motivation, initiative </w:t>
      </w:r>
      <w:r w:rsidR="00F822DE" w:rsidRPr="00E34FB4">
        <w:t>and</w:t>
      </w:r>
      <w:r w:rsidR="00E34FB4" w:rsidRPr="00E34FB4">
        <w:t>worked in a technically challengin</w:t>
      </w:r>
      <w:r w:rsidR="00375682">
        <w:t>g</w:t>
      </w:r>
      <w:r w:rsidR="00E34FB4" w:rsidRPr="00E34FB4">
        <w:t xml:space="preserve"> environment.</w:t>
      </w:r>
    </w:p>
    <w:p w:rsidR="008258A0" w:rsidRPr="00E34FB4" w:rsidRDefault="008258A0" w:rsidP="00D22657">
      <w:pPr>
        <w:pStyle w:val="ListParagraph"/>
        <w:numPr>
          <w:ilvl w:val="0"/>
          <w:numId w:val="3"/>
        </w:numPr>
        <w:spacing w:line="360" w:lineRule="auto"/>
        <w:contextualSpacing/>
        <w:jc w:val="both"/>
        <w:rPr>
          <w:rStyle w:val="apple-style-span"/>
        </w:rPr>
      </w:pPr>
      <w:r w:rsidRPr="00E34FB4">
        <w:rPr>
          <w:rStyle w:val="apple-style-span"/>
        </w:rPr>
        <w:t xml:space="preserve">Expert in Microsoft Business Intelligence technologies like </w:t>
      </w:r>
      <w:r w:rsidRPr="00E34FB4">
        <w:rPr>
          <w:rStyle w:val="apple-style-span"/>
          <w:b/>
        </w:rPr>
        <w:t>MS SQL ServerIntegration Services (SSIS),MS SQL Server Reporting Services (SSRS)</w:t>
      </w:r>
      <w:r w:rsidR="00F3675C">
        <w:rPr>
          <w:rStyle w:val="apple-style-span"/>
        </w:rPr>
        <w:t>and</w:t>
      </w:r>
      <w:r w:rsidR="00091375">
        <w:rPr>
          <w:rStyle w:val="apple-style-span"/>
          <w:b/>
        </w:rPr>
        <w:t>SSAS</w:t>
      </w:r>
      <w:r w:rsidRPr="00E34FB4">
        <w:rPr>
          <w:rStyle w:val="apple-style-span"/>
        </w:rPr>
        <w:t>of MS SQL server 2005/2008/2008R2/2012.</w:t>
      </w:r>
    </w:p>
    <w:p w:rsidR="001E4FC1" w:rsidRDefault="001E4FC1" w:rsidP="00D22657">
      <w:pPr>
        <w:pStyle w:val="ListParagraph"/>
        <w:numPr>
          <w:ilvl w:val="0"/>
          <w:numId w:val="3"/>
        </w:numPr>
        <w:spacing w:line="360" w:lineRule="auto"/>
        <w:contextualSpacing/>
        <w:jc w:val="both"/>
        <w:rPr>
          <w:rStyle w:val="apple-style-span"/>
        </w:rPr>
      </w:pPr>
      <w:r w:rsidRPr="001E4FC1">
        <w:rPr>
          <w:rStyle w:val="apple-style-span"/>
        </w:rPr>
        <w:t xml:space="preserve">Proficient in database modelling for OLTP, Data Marts, </w:t>
      </w:r>
      <w:r w:rsidRPr="00372898">
        <w:rPr>
          <w:rStyle w:val="apple-style-span"/>
          <w:b/>
        </w:rPr>
        <w:t>Operational Data Store</w:t>
      </w:r>
      <w:r w:rsidRPr="001E4FC1">
        <w:rPr>
          <w:rStyle w:val="apple-style-span"/>
        </w:rPr>
        <w:t xml:space="preserve"> (ODS) and OLAP. </w:t>
      </w:r>
    </w:p>
    <w:p w:rsidR="00FA007C" w:rsidRPr="00FA007C" w:rsidRDefault="00FA007C" w:rsidP="00D22657">
      <w:pPr>
        <w:pStyle w:val="ListParagraph"/>
        <w:numPr>
          <w:ilvl w:val="0"/>
          <w:numId w:val="3"/>
        </w:numPr>
        <w:spacing w:line="360" w:lineRule="auto"/>
        <w:contextualSpacing/>
        <w:jc w:val="both"/>
        <w:rPr>
          <w:rStyle w:val="apple-style-span"/>
        </w:rPr>
      </w:pPr>
      <w:r w:rsidRPr="00FA007C">
        <w:rPr>
          <w:rStyle w:val="apple-style-span"/>
        </w:rPr>
        <w:t>Technical Approach (Architecture and Design) and Azure solution implementation </w:t>
      </w:r>
    </w:p>
    <w:p w:rsidR="008C2988" w:rsidRPr="008C2988" w:rsidRDefault="008C2988" w:rsidP="00D22657">
      <w:pPr>
        <w:pStyle w:val="ListParagraph"/>
        <w:numPr>
          <w:ilvl w:val="0"/>
          <w:numId w:val="3"/>
        </w:numPr>
        <w:spacing w:line="360" w:lineRule="auto"/>
        <w:contextualSpacing/>
        <w:jc w:val="both"/>
        <w:rPr>
          <w:rStyle w:val="apple-style-span"/>
        </w:rPr>
      </w:pPr>
      <w:r w:rsidRPr="008C2988">
        <w:rPr>
          <w:rStyle w:val="apple-style-span"/>
        </w:rPr>
        <w:t xml:space="preserve">Proficient in writing complex T-SQL queries using </w:t>
      </w:r>
      <w:r w:rsidRPr="008C2988">
        <w:rPr>
          <w:rStyle w:val="apple-style-span"/>
          <w:b/>
        </w:rPr>
        <w:t>Inner, Left, Right, Outer</w:t>
      </w:r>
      <w:r w:rsidRPr="008C2988">
        <w:rPr>
          <w:rStyle w:val="apple-style-span"/>
        </w:rPr>
        <w:t xml:space="preserve"> and</w:t>
      </w:r>
    </w:p>
    <w:p w:rsidR="009C50EA" w:rsidRPr="009C50EA" w:rsidRDefault="008C2988" w:rsidP="009C50EA">
      <w:pPr>
        <w:pStyle w:val="ListParagraph"/>
        <w:numPr>
          <w:ilvl w:val="0"/>
          <w:numId w:val="3"/>
        </w:numPr>
        <w:spacing w:line="360" w:lineRule="auto"/>
        <w:contextualSpacing/>
        <w:jc w:val="both"/>
        <w:rPr>
          <w:rStyle w:val="apple-style-span"/>
        </w:rPr>
      </w:pPr>
      <w:r w:rsidRPr="008C2988">
        <w:rPr>
          <w:rStyle w:val="apple-style-span"/>
          <w:b/>
        </w:rPr>
        <w:t>Cr</w:t>
      </w:r>
      <w:r w:rsidRPr="009C50EA">
        <w:rPr>
          <w:rStyle w:val="apple-style-span"/>
        </w:rPr>
        <w:t>oss Joins</w:t>
      </w:r>
      <w:r w:rsidRPr="008C2988">
        <w:rPr>
          <w:rStyle w:val="apple-style-span"/>
        </w:rPr>
        <w:t>.</w:t>
      </w:r>
      <w:r w:rsidR="009C50EA" w:rsidRPr="009C50EA">
        <w:rPr>
          <w:rStyle w:val="apple-style-span"/>
        </w:rPr>
        <w:t xml:space="preserve">  </w:t>
      </w:r>
    </w:p>
    <w:p w:rsidR="009C50EA" w:rsidRPr="009C50EA" w:rsidRDefault="009C50EA" w:rsidP="009C50EA">
      <w:pPr>
        <w:pStyle w:val="ListParagraph"/>
        <w:numPr>
          <w:ilvl w:val="0"/>
          <w:numId w:val="3"/>
        </w:numPr>
        <w:spacing w:line="360" w:lineRule="auto"/>
        <w:contextualSpacing/>
        <w:jc w:val="both"/>
        <w:rPr>
          <w:rStyle w:val="apple-style-span"/>
        </w:rPr>
      </w:pPr>
      <w:r w:rsidRPr="009C50EA">
        <w:rPr>
          <w:rStyle w:val="apple-style-span"/>
        </w:rPr>
        <w:t>Designed and developed Data Access Layer (DAL), Business Logic layers (BLL) and other components in C# &amp; VB.NET and in implementing Business Processes.</w:t>
      </w:r>
    </w:p>
    <w:p w:rsidR="008258A0" w:rsidRPr="001E4FC1" w:rsidRDefault="001E4FC1" w:rsidP="009C50EA">
      <w:pPr>
        <w:pStyle w:val="ListParagraph"/>
        <w:numPr>
          <w:ilvl w:val="0"/>
          <w:numId w:val="3"/>
        </w:numPr>
        <w:spacing w:line="360" w:lineRule="auto"/>
        <w:contextualSpacing/>
        <w:jc w:val="both"/>
        <w:rPr>
          <w:rStyle w:val="apple-style-span"/>
        </w:rPr>
      </w:pPr>
      <w:r w:rsidRPr="001E4FC1">
        <w:rPr>
          <w:rStyle w:val="apple-style-span"/>
        </w:rPr>
        <w:t xml:space="preserve">Involved in Designing and Building of OLAP dimensions and cubes using </w:t>
      </w:r>
      <w:r w:rsidRPr="009C50EA">
        <w:rPr>
          <w:rStyle w:val="apple-style-span"/>
        </w:rPr>
        <w:t>SSAS</w:t>
      </w:r>
      <w:r w:rsidRPr="001E4FC1">
        <w:rPr>
          <w:rStyle w:val="apple-style-span"/>
        </w:rPr>
        <w:t>. </w:t>
      </w:r>
    </w:p>
    <w:p w:rsidR="008258A0" w:rsidRPr="00E34FB4" w:rsidRDefault="008258A0" w:rsidP="00D22657">
      <w:pPr>
        <w:pStyle w:val="ListParagraph"/>
        <w:numPr>
          <w:ilvl w:val="0"/>
          <w:numId w:val="3"/>
        </w:numPr>
        <w:spacing w:line="360" w:lineRule="auto"/>
        <w:contextualSpacing/>
        <w:jc w:val="both"/>
      </w:pPr>
      <w:r w:rsidRPr="00E34FB4">
        <w:t xml:space="preserve">Experience in defining Query for generating </w:t>
      </w:r>
      <w:r w:rsidRPr="00E34FB4">
        <w:rPr>
          <w:b/>
        </w:rPr>
        <w:t>drill down</w:t>
      </w:r>
      <w:r w:rsidR="00A145CE" w:rsidRPr="00A145CE">
        <w:t xml:space="preserve">and </w:t>
      </w:r>
      <w:r w:rsidR="00A145CE">
        <w:rPr>
          <w:b/>
        </w:rPr>
        <w:t xml:space="preserve">crystal </w:t>
      </w:r>
      <w:r w:rsidRPr="00E34FB4">
        <w:t>reports in SSRS.</w:t>
      </w:r>
    </w:p>
    <w:p w:rsidR="008258A0" w:rsidRDefault="008258A0" w:rsidP="00D22657">
      <w:pPr>
        <w:pStyle w:val="ListParagraph"/>
        <w:numPr>
          <w:ilvl w:val="0"/>
          <w:numId w:val="3"/>
        </w:numPr>
        <w:spacing w:line="360" w:lineRule="auto"/>
        <w:contextualSpacing/>
        <w:jc w:val="both"/>
      </w:pPr>
      <w:r w:rsidRPr="00E34FB4">
        <w:t xml:space="preserve">Conversant with all phase of </w:t>
      </w:r>
      <w:r w:rsidRPr="00E34FB4">
        <w:rPr>
          <w:b/>
        </w:rPr>
        <w:t>Software Development Life Cycle</w:t>
      </w:r>
      <w:r w:rsidRPr="00E34FB4">
        <w:t xml:space="preserve"> (SDLC) involving Systems Analysis, Design, </w:t>
      </w:r>
      <w:r w:rsidR="00767723" w:rsidRPr="00E34FB4">
        <w:t>Development,</w:t>
      </w:r>
      <w:r w:rsidRPr="00E34FB4">
        <w:t xml:space="preserve"> and Implementation.</w:t>
      </w:r>
    </w:p>
    <w:p w:rsidR="008258A0" w:rsidRPr="00E34FB4" w:rsidRDefault="008258A0" w:rsidP="00D22657">
      <w:pPr>
        <w:pStyle w:val="ListParagraph"/>
        <w:numPr>
          <w:ilvl w:val="0"/>
          <w:numId w:val="3"/>
        </w:numPr>
        <w:spacing w:line="360" w:lineRule="auto"/>
        <w:contextualSpacing/>
        <w:jc w:val="both"/>
      </w:pPr>
      <w:r w:rsidRPr="00E34FB4">
        <w:t>Good knowledge in </w:t>
      </w:r>
      <w:r w:rsidRPr="00E34FB4">
        <w:rPr>
          <w:b/>
        </w:rPr>
        <w:t>database</w:t>
      </w:r>
      <w:r w:rsidRPr="00E34FB4">
        <w:t> and </w:t>
      </w:r>
      <w:r w:rsidRPr="00E34FB4">
        <w:rPr>
          <w:b/>
        </w:rPr>
        <w:t>Data warehousing concepts.</w:t>
      </w:r>
    </w:p>
    <w:p w:rsidR="008258A0" w:rsidRPr="00E34FB4" w:rsidRDefault="008258A0" w:rsidP="00D22657">
      <w:pPr>
        <w:pStyle w:val="ListParagraph"/>
        <w:numPr>
          <w:ilvl w:val="0"/>
          <w:numId w:val="3"/>
        </w:numPr>
        <w:spacing w:line="360" w:lineRule="auto"/>
        <w:contextualSpacing/>
        <w:jc w:val="both"/>
      </w:pPr>
      <w:r w:rsidRPr="00E34FB4">
        <w:t xml:space="preserve">Excellent skills in creating SQL objects like </w:t>
      </w:r>
      <w:r w:rsidRPr="00E34FB4">
        <w:rPr>
          <w:b/>
        </w:rPr>
        <w:t>Tables, Stored Procedures, Views, Indexes, Cursors, DDL/DML Triggers,Temporary tables</w:t>
      </w:r>
      <w:r w:rsidRPr="00E34FB4">
        <w:t xml:space="preserve">, </w:t>
      </w:r>
      <w:r w:rsidRPr="00E34FB4">
        <w:rPr>
          <w:b/>
        </w:rPr>
        <w:t>User Defined Data types</w:t>
      </w:r>
      <w:r w:rsidRPr="00E34FB4">
        <w:t xml:space="preserve"> (UDF) and </w:t>
      </w:r>
      <w:r w:rsidRPr="00E34FB4">
        <w:rPr>
          <w:b/>
        </w:rPr>
        <w:t>Functions</w:t>
      </w:r>
      <w:r w:rsidRPr="00E34FB4">
        <w:t>.</w:t>
      </w:r>
    </w:p>
    <w:p w:rsidR="008258A0" w:rsidRPr="00E34FB4" w:rsidRDefault="008258A0" w:rsidP="00D22657">
      <w:pPr>
        <w:numPr>
          <w:ilvl w:val="0"/>
          <w:numId w:val="3"/>
        </w:numPr>
        <w:spacing w:line="360" w:lineRule="auto"/>
        <w:jc w:val="both"/>
      </w:pPr>
      <w:r w:rsidRPr="00E34FB4">
        <w:t xml:space="preserve">Extensively used ETL methodology for performing </w:t>
      </w:r>
      <w:r w:rsidRPr="00E34FB4">
        <w:rPr>
          <w:b/>
        </w:rPr>
        <w:t xml:space="preserve">Data Migration, Extraction, </w:t>
      </w:r>
      <w:r w:rsidR="00767723" w:rsidRPr="00E34FB4">
        <w:rPr>
          <w:b/>
        </w:rPr>
        <w:t>Transformation,</w:t>
      </w:r>
      <w:r w:rsidRPr="00E34FB4">
        <w:rPr>
          <w:b/>
        </w:rPr>
        <w:t xml:space="preserve"> and Loading using SSIS and designed data conversions from wide variety of source system.</w:t>
      </w:r>
    </w:p>
    <w:p w:rsidR="008258A0" w:rsidRPr="00E34FB4" w:rsidRDefault="008258A0" w:rsidP="00D22657">
      <w:pPr>
        <w:pStyle w:val="ListParagraph"/>
        <w:numPr>
          <w:ilvl w:val="0"/>
          <w:numId w:val="3"/>
        </w:numPr>
        <w:spacing w:line="360" w:lineRule="auto"/>
        <w:contextualSpacing/>
        <w:jc w:val="both"/>
      </w:pPr>
      <w:r w:rsidRPr="00E34FB4">
        <w:rPr>
          <w:bCs/>
        </w:rPr>
        <w:lastRenderedPageBreak/>
        <w:t>Experience in</w:t>
      </w:r>
      <w:r w:rsidRPr="00E34FB4">
        <w:rPr>
          <w:b/>
        </w:rPr>
        <w:t xml:space="preserve"> migration of Data   </w:t>
      </w:r>
      <w:r w:rsidRPr="00E34FB4">
        <w:t xml:space="preserve">from Excel, Flat file, Oracle to MS SQL Server by using </w:t>
      </w:r>
      <w:r w:rsidRPr="00E34FB4">
        <w:rPr>
          <w:b/>
        </w:rPr>
        <w:t>MS</w:t>
      </w:r>
      <w:r w:rsidRPr="00E34FB4">
        <w:rPr>
          <w:b/>
          <w:bCs/>
        </w:rPr>
        <w:t>SQL Server DTS and SSIS</w:t>
      </w:r>
      <w:r w:rsidRPr="00E34FB4">
        <w:t>.</w:t>
      </w:r>
    </w:p>
    <w:p w:rsidR="008258A0" w:rsidRPr="00E34FB4" w:rsidRDefault="008258A0" w:rsidP="00D22657">
      <w:pPr>
        <w:pStyle w:val="ListParagraph"/>
        <w:numPr>
          <w:ilvl w:val="0"/>
          <w:numId w:val="3"/>
        </w:numPr>
        <w:spacing w:line="360" w:lineRule="auto"/>
        <w:contextualSpacing/>
        <w:jc w:val="both"/>
        <w:rPr>
          <w:rStyle w:val="apple-style-span"/>
        </w:rPr>
      </w:pPr>
      <w:r w:rsidRPr="00E34FB4">
        <w:rPr>
          <w:rStyle w:val="apple-style-span"/>
        </w:rPr>
        <w:t xml:space="preserve">Worked </w:t>
      </w:r>
      <w:r w:rsidRPr="00E34FB4">
        <w:rPr>
          <w:rStyle w:val="apple-style-span"/>
          <w:b/>
        </w:rPr>
        <w:t>on OLAP Data warehouses</w:t>
      </w:r>
      <w:r w:rsidRPr="00E34FB4">
        <w:rPr>
          <w:rStyle w:val="apple-style-span"/>
        </w:rPr>
        <w:t xml:space="preserve">, Modeling, Design, </w:t>
      </w:r>
      <w:r w:rsidRPr="00E34FB4">
        <w:rPr>
          <w:rStyle w:val="apple-style-span"/>
          <w:b/>
        </w:rPr>
        <w:t>cube development</w:t>
      </w:r>
      <w:r w:rsidRPr="00E34FB4">
        <w:rPr>
          <w:rStyle w:val="apple-style-span"/>
        </w:rPr>
        <w:t xml:space="preserve"> including </w:t>
      </w:r>
      <w:r w:rsidRPr="00E34FB4">
        <w:rPr>
          <w:rStyle w:val="apple-style-span"/>
          <w:b/>
        </w:rPr>
        <w:t>KPIs, working with slowly changing dimensions.</w:t>
      </w:r>
    </w:p>
    <w:p w:rsidR="008258A0" w:rsidRDefault="008258A0" w:rsidP="00D22657">
      <w:pPr>
        <w:numPr>
          <w:ilvl w:val="0"/>
          <w:numId w:val="3"/>
        </w:numPr>
        <w:spacing w:line="360" w:lineRule="auto"/>
        <w:jc w:val="both"/>
        <w:rPr>
          <w:rStyle w:val="apple-style-span"/>
        </w:rPr>
      </w:pPr>
      <w:r w:rsidRPr="00E34FB4">
        <w:rPr>
          <w:rStyle w:val="apple-style-span"/>
        </w:rPr>
        <w:t xml:space="preserve">Experienced in creating </w:t>
      </w:r>
      <w:r w:rsidRPr="00E34FB4">
        <w:rPr>
          <w:rStyle w:val="apple-style-span"/>
          <w:b/>
        </w:rPr>
        <w:t>Perspectives</w:t>
      </w:r>
      <w:r w:rsidRPr="00E34FB4">
        <w:rPr>
          <w:rStyle w:val="apple-style-span"/>
        </w:rPr>
        <w:t xml:space="preserve">, </w:t>
      </w:r>
      <w:r w:rsidRPr="00E34FB4">
        <w:rPr>
          <w:rStyle w:val="apple-style-span"/>
          <w:b/>
        </w:rPr>
        <w:t>Partitions</w:t>
      </w:r>
      <w:r w:rsidRPr="00E34FB4">
        <w:rPr>
          <w:rStyle w:val="apple-style-span"/>
        </w:rPr>
        <w:t xml:space="preserve">, Roles and Groups, Design Aggregations, </w:t>
      </w:r>
      <w:r w:rsidRPr="00E34FB4">
        <w:rPr>
          <w:rStyle w:val="apple-style-span"/>
          <w:b/>
        </w:rPr>
        <w:t>Key Performance Indicators (KPIs)</w:t>
      </w:r>
      <w:r w:rsidRPr="00E34FB4">
        <w:rPr>
          <w:rStyle w:val="apple-style-span"/>
        </w:rPr>
        <w:t xml:space="preserve"> in cubes, working with Multidimensional Expressions (MDX)</w:t>
      </w:r>
      <w:r w:rsidR="00856393">
        <w:rPr>
          <w:rStyle w:val="apple-style-span"/>
        </w:rPr>
        <w:t>&amp; DAX</w:t>
      </w:r>
      <w:r w:rsidRPr="00E34FB4">
        <w:rPr>
          <w:rStyle w:val="apple-style-span"/>
        </w:rPr>
        <w:t xml:space="preserve"> using SSAS.</w:t>
      </w:r>
    </w:p>
    <w:p w:rsidR="00F723AB" w:rsidRPr="00F723AB" w:rsidRDefault="00F723AB" w:rsidP="00D22657">
      <w:pPr>
        <w:numPr>
          <w:ilvl w:val="0"/>
          <w:numId w:val="3"/>
        </w:numPr>
        <w:spacing w:line="360" w:lineRule="auto"/>
        <w:jc w:val="both"/>
        <w:rPr>
          <w:rStyle w:val="apple-style-span"/>
        </w:rPr>
      </w:pPr>
      <w:r w:rsidRPr="00F723AB">
        <w:rPr>
          <w:rStyle w:val="apple-style-span"/>
        </w:rPr>
        <w:t>Implemented action filters, parameters, calculated filed and set for preparing dashboards and worksheets in </w:t>
      </w:r>
      <w:r w:rsidRPr="00F723AB">
        <w:rPr>
          <w:rStyle w:val="apple-style-span"/>
          <w:b/>
        </w:rPr>
        <w:t>Tableau</w:t>
      </w:r>
      <w:r>
        <w:rPr>
          <w:rStyle w:val="apple-style-span"/>
          <w:b/>
        </w:rPr>
        <w:t>.</w:t>
      </w:r>
    </w:p>
    <w:p w:rsidR="00F723AB" w:rsidRPr="00F723AB" w:rsidRDefault="00F723AB" w:rsidP="00D22657">
      <w:pPr>
        <w:numPr>
          <w:ilvl w:val="0"/>
          <w:numId w:val="3"/>
        </w:numPr>
        <w:spacing w:line="360" w:lineRule="auto"/>
        <w:jc w:val="both"/>
        <w:rPr>
          <w:rStyle w:val="apple-style-span"/>
        </w:rPr>
      </w:pPr>
      <w:r w:rsidRPr="00F723AB">
        <w:rPr>
          <w:rStyle w:val="apple-style-span"/>
        </w:rPr>
        <w:t>Created </w:t>
      </w:r>
      <w:r w:rsidRPr="00F723AB">
        <w:rPr>
          <w:rStyle w:val="apple-style-span"/>
          <w:b/>
        </w:rPr>
        <w:t>Tableau</w:t>
      </w:r>
      <w:r w:rsidRPr="00F723AB">
        <w:rPr>
          <w:rStyle w:val="apple-style-span"/>
        </w:rPr>
        <w:t> scorecards, dashboards using Stack bars, bar graphs, scattered plots, geographical maps, Gantt charts using show me functionality. </w:t>
      </w:r>
    </w:p>
    <w:p w:rsidR="008258A0" w:rsidRPr="00E34FB4" w:rsidRDefault="008258A0" w:rsidP="00D22657">
      <w:pPr>
        <w:pStyle w:val="ListParagraph"/>
        <w:numPr>
          <w:ilvl w:val="0"/>
          <w:numId w:val="3"/>
        </w:numPr>
        <w:spacing w:line="360" w:lineRule="auto"/>
        <w:contextualSpacing/>
        <w:jc w:val="both"/>
      </w:pPr>
      <w:bookmarkStart w:id="0" w:name="_GoBack"/>
      <w:bookmarkEnd w:id="0"/>
      <w:r w:rsidRPr="00E34FB4">
        <w:t xml:space="preserve">Developed various business reports. Reports are provided in </w:t>
      </w:r>
      <w:r w:rsidRPr="00E34FB4">
        <w:rPr>
          <w:b/>
        </w:rPr>
        <w:t>PDF-format, HTML-format,</w:t>
      </w:r>
      <w:r w:rsidRPr="00E34FB4">
        <w:t xml:space="preserve"> and can be printed directly to the specified printer.</w:t>
      </w:r>
    </w:p>
    <w:p w:rsidR="008258A0" w:rsidRPr="00E34FB4" w:rsidRDefault="008258A0" w:rsidP="00D22657">
      <w:pPr>
        <w:numPr>
          <w:ilvl w:val="0"/>
          <w:numId w:val="3"/>
        </w:numPr>
        <w:spacing w:line="360" w:lineRule="auto"/>
        <w:jc w:val="both"/>
      </w:pPr>
      <w:r w:rsidRPr="00E34FB4">
        <w:t xml:space="preserve">Developed </w:t>
      </w:r>
      <w:r w:rsidRPr="00E34FB4">
        <w:rPr>
          <w:b/>
        </w:rPr>
        <w:t>dashboard reports</w:t>
      </w:r>
      <w:r w:rsidRPr="00E34FB4">
        <w:t xml:space="preserve"> using </w:t>
      </w:r>
      <w:r w:rsidRPr="00E34FB4">
        <w:rPr>
          <w:b/>
        </w:rPr>
        <w:t>SQL Server Reporting Services (SSRS)</w:t>
      </w:r>
      <w:r w:rsidRPr="00E34FB4">
        <w:t>, Report Model and ad-hoc reporting using Report Builder.</w:t>
      </w:r>
    </w:p>
    <w:p w:rsidR="008258A0" w:rsidRPr="00E34FB4" w:rsidRDefault="008258A0" w:rsidP="00C11DCE">
      <w:pPr>
        <w:pStyle w:val="ListParagraph"/>
        <w:numPr>
          <w:ilvl w:val="0"/>
          <w:numId w:val="3"/>
        </w:numPr>
        <w:spacing w:line="360" w:lineRule="auto"/>
        <w:contextualSpacing/>
        <w:jc w:val="both"/>
        <w:rPr>
          <w:rStyle w:val="apple-style-span"/>
        </w:rPr>
      </w:pPr>
      <w:r w:rsidRPr="00E34FB4">
        <w:t xml:space="preserve">Experience in defining Query for generating </w:t>
      </w:r>
      <w:r w:rsidRPr="00E34FB4">
        <w:rPr>
          <w:rStyle w:val="apple-style-span"/>
          <w:b/>
        </w:rPr>
        <w:t>Cross-Tab,</w:t>
      </w:r>
      <w:r w:rsidR="00C11DCE">
        <w:rPr>
          <w:rStyle w:val="apple-style-span"/>
          <w:b/>
        </w:rPr>
        <w:t>Crystal,</w:t>
      </w:r>
      <w:r w:rsidRPr="00E34FB4">
        <w:rPr>
          <w:rStyle w:val="apple-style-span"/>
          <w:b/>
        </w:rPr>
        <w:t xml:space="preserve"> Conditional, Drill-down and Sub reports.</w:t>
      </w:r>
    </w:p>
    <w:p w:rsidR="008258A0" w:rsidRPr="00E34FB4" w:rsidRDefault="008258A0" w:rsidP="00D22657">
      <w:pPr>
        <w:numPr>
          <w:ilvl w:val="0"/>
          <w:numId w:val="3"/>
        </w:numPr>
        <w:spacing w:line="360" w:lineRule="auto"/>
        <w:jc w:val="both"/>
        <w:rPr>
          <w:rStyle w:val="apple-style-span"/>
        </w:rPr>
      </w:pPr>
      <w:r w:rsidRPr="00E34FB4">
        <w:rPr>
          <w:rStyle w:val="apple-style-span"/>
        </w:rPr>
        <w:t xml:space="preserve">Experienced in writing scripts for </w:t>
      </w:r>
      <w:r w:rsidRPr="00E34FB4">
        <w:rPr>
          <w:rStyle w:val="apple-style-span"/>
          <w:b/>
        </w:rPr>
        <w:t>Automation Testing</w:t>
      </w:r>
      <w:r w:rsidRPr="00E34FB4">
        <w:rPr>
          <w:rStyle w:val="apple-style-span"/>
        </w:rPr>
        <w:t xml:space="preserve"> on </w:t>
      </w:r>
      <w:r w:rsidRPr="00E34FB4">
        <w:rPr>
          <w:rStyle w:val="apple-style-span"/>
          <w:b/>
        </w:rPr>
        <w:t>QTP</w:t>
      </w:r>
      <w:r w:rsidRPr="00E34FB4">
        <w:rPr>
          <w:rStyle w:val="apple-style-span"/>
        </w:rPr>
        <w:t xml:space="preserve"> and </w:t>
      </w:r>
      <w:r w:rsidRPr="00E34FB4">
        <w:rPr>
          <w:rStyle w:val="apple-style-span"/>
          <w:b/>
        </w:rPr>
        <w:t>Selenium</w:t>
      </w:r>
      <w:r w:rsidRPr="00E34FB4">
        <w:rPr>
          <w:rStyle w:val="apple-style-span"/>
        </w:rPr>
        <w:t>.</w:t>
      </w:r>
    </w:p>
    <w:p w:rsidR="008258A0" w:rsidRPr="00E34FB4" w:rsidRDefault="008258A0" w:rsidP="008A4BBB">
      <w:pPr>
        <w:pStyle w:val="ListParagraph"/>
        <w:numPr>
          <w:ilvl w:val="0"/>
          <w:numId w:val="3"/>
        </w:numPr>
        <w:spacing w:line="360" w:lineRule="auto"/>
        <w:contextualSpacing/>
        <w:jc w:val="both"/>
      </w:pPr>
      <w:r w:rsidRPr="00E34FB4">
        <w:t xml:space="preserve">Provided </w:t>
      </w:r>
      <w:r w:rsidRPr="00E34FB4">
        <w:rPr>
          <w:b/>
        </w:rPr>
        <w:t>24x7</w:t>
      </w:r>
      <w:r w:rsidRPr="00E34FB4">
        <w:t xml:space="preserve"> production support to Batch, continuous flow process for </w:t>
      </w:r>
      <w:r w:rsidRPr="00E34FB4">
        <w:rPr>
          <w:b/>
        </w:rPr>
        <w:t>daily, monthly and weekly job schedule</w:t>
      </w:r>
    </w:p>
    <w:p w:rsidR="00164DDE" w:rsidRPr="00E34FB4" w:rsidRDefault="00DB7527" w:rsidP="00D22657">
      <w:pPr>
        <w:suppressAutoHyphens/>
        <w:spacing w:line="360" w:lineRule="auto"/>
        <w:rPr>
          <w:b/>
          <w:u w:val="single"/>
        </w:rPr>
      </w:pPr>
      <w:r w:rsidRPr="00E34FB4">
        <w:rPr>
          <w:b/>
          <w:u w:val="single"/>
        </w:rPr>
        <w:t>TECHNICAL SKILLS:</w:t>
      </w:r>
    </w:p>
    <w:p w:rsidR="00107CAD" w:rsidRPr="00E34FB4" w:rsidRDefault="00107CAD" w:rsidP="00D22657">
      <w:pPr>
        <w:suppressAutoHyphens/>
        <w:spacing w:line="360" w:lineRule="auto"/>
        <w:jc w:val="both"/>
        <w:rPr>
          <w:b/>
          <w:u w:val="single"/>
        </w:rPr>
      </w:pPr>
    </w:p>
    <w:tbl>
      <w:tblPr>
        <w:tblpPr w:leftFromText="180" w:rightFromText="180" w:vertAnchor="text" w:horzAnchor="page" w:tblpX="1051"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548"/>
        <w:gridCol w:w="7028"/>
      </w:tblGrid>
      <w:tr w:rsidR="008258A0" w:rsidRPr="00E34FB4" w:rsidTr="00A74F97">
        <w:trPr>
          <w:trHeight w:val="260"/>
        </w:trPr>
        <w:tc>
          <w:tcPr>
            <w:tcW w:w="2700" w:type="dxa"/>
            <w:vAlign w:val="center"/>
          </w:tcPr>
          <w:p w:rsidR="008258A0" w:rsidRPr="00E34FB4" w:rsidRDefault="008258A0" w:rsidP="00D22657">
            <w:pPr>
              <w:tabs>
                <w:tab w:val="left" w:pos="4248"/>
              </w:tabs>
              <w:spacing w:line="360" w:lineRule="auto"/>
              <w:contextualSpacing/>
              <w:rPr>
                <w:b/>
                <w:color w:val="000000"/>
              </w:rPr>
            </w:pPr>
            <w:r w:rsidRPr="00E34FB4">
              <w:rPr>
                <w:b/>
                <w:color w:val="000000"/>
              </w:rPr>
              <w:t>RDBMS</w:t>
            </w:r>
          </w:p>
        </w:tc>
        <w:tc>
          <w:tcPr>
            <w:tcW w:w="7560" w:type="dxa"/>
            <w:vAlign w:val="center"/>
          </w:tcPr>
          <w:p w:rsidR="008258A0" w:rsidRPr="00E34FB4" w:rsidRDefault="008258A0" w:rsidP="00D22657">
            <w:pPr>
              <w:tabs>
                <w:tab w:val="left" w:pos="4248"/>
              </w:tabs>
              <w:spacing w:line="360" w:lineRule="auto"/>
              <w:contextualSpacing/>
              <w:rPr>
                <w:color w:val="000000"/>
              </w:rPr>
            </w:pPr>
            <w:r w:rsidRPr="00E34FB4">
              <w:t>MS SQL server</w:t>
            </w:r>
            <w:r w:rsidR="00767723">
              <w:t xml:space="preserve"> (MSS)</w:t>
            </w:r>
            <w:r w:rsidRPr="00E34FB4">
              <w:t xml:space="preserve"> 2005/2008/2008R2/2012, MS Access.</w:t>
            </w:r>
          </w:p>
        </w:tc>
      </w:tr>
      <w:tr w:rsidR="008258A0" w:rsidRPr="00E34FB4" w:rsidTr="00A74F97">
        <w:trPr>
          <w:trHeight w:val="529"/>
        </w:trPr>
        <w:tc>
          <w:tcPr>
            <w:tcW w:w="2700" w:type="dxa"/>
            <w:vAlign w:val="center"/>
          </w:tcPr>
          <w:p w:rsidR="008258A0" w:rsidRPr="00E34FB4" w:rsidRDefault="008258A0" w:rsidP="00D22657">
            <w:pPr>
              <w:tabs>
                <w:tab w:val="left" w:pos="4248"/>
              </w:tabs>
              <w:spacing w:line="360" w:lineRule="auto"/>
              <w:contextualSpacing/>
              <w:rPr>
                <w:b/>
                <w:color w:val="000000"/>
              </w:rPr>
            </w:pPr>
            <w:r w:rsidRPr="00E34FB4">
              <w:rPr>
                <w:b/>
                <w:color w:val="000000"/>
              </w:rPr>
              <w:t>SQL Server Tools</w:t>
            </w:r>
          </w:p>
          <w:p w:rsidR="008258A0" w:rsidRPr="00E34FB4" w:rsidRDefault="008258A0" w:rsidP="00D22657">
            <w:pPr>
              <w:tabs>
                <w:tab w:val="left" w:pos="4248"/>
              </w:tabs>
              <w:spacing w:line="360" w:lineRule="auto"/>
              <w:contextualSpacing/>
              <w:rPr>
                <w:color w:val="000000"/>
              </w:rPr>
            </w:pPr>
          </w:p>
        </w:tc>
        <w:tc>
          <w:tcPr>
            <w:tcW w:w="7560" w:type="dxa"/>
            <w:vAlign w:val="center"/>
          </w:tcPr>
          <w:p w:rsidR="008258A0" w:rsidRPr="00E34FB4" w:rsidRDefault="00E6729A" w:rsidP="00D22657">
            <w:pPr>
              <w:tabs>
                <w:tab w:val="left" w:pos="4248"/>
              </w:tabs>
              <w:spacing w:line="360" w:lineRule="auto"/>
              <w:contextualSpacing/>
            </w:pPr>
            <w:r>
              <w:rPr>
                <w:color w:val="000000"/>
              </w:rPr>
              <w:t>SQL Server Management Studio, BR</w:t>
            </w:r>
            <w:r w:rsidR="008258A0" w:rsidRPr="00E34FB4">
              <w:rPr>
                <w:color w:val="000000"/>
              </w:rPr>
              <w:t xml:space="preserve">DS (SSIS, SSAS, SSRS), </w:t>
            </w:r>
            <w:r w:rsidR="008258A0" w:rsidRPr="00E34FB4">
              <w:t>SQL Server Query Analyzer,</w:t>
            </w:r>
            <w:r w:rsidR="008A4BBB">
              <w:t xml:space="preserve"> SQL Azure</w:t>
            </w:r>
            <w:r w:rsidR="008258A0" w:rsidRPr="00E34FB4">
              <w:t>, BCP, SQL Server profiler.</w:t>
            </w:r>
          </w:p>
        </w:tc>
      </w:tr>
      <w:tr w:rsidR="008258A0" w:rsidRPr="00E34FB4" w:rsidTr="00A74F97">
        <w:trPr>
          <w:trHeight w:val="286"/>
        </w:trPr>
        <w:tc>
          <w:tcPr>
            <w:tcW w:w="2700" w:type="dxa"/>
            <w:vAlign w:val="center"/>
          </w:tcPr>
          <w:p w:rsidR="008258A0" w:rsidRPr="00E34FB4" w:rsidRDefault="008258A0" w:rsidP="00D22657">
            <w:pPr>
              <w:tabs>
                <w:tab w:val="left" w:pos="4248"/>
              </w:tabs>
              <w:spacing w:line="360" w:lineRule="auto"/>
              <w:contextualSpacing/>
              <w:rPr>
                <w:b/>
                <w:color w:val="000000"/>
              </w:rPr>
            </w:pPr>
            <w:r w:rsidRPr="00E34FB4">
              <w:rPr>
                <w:b/>
                <w:color w:val="000000"/>
              </w:rPr>
              <w:t>BI Tools</w:t>
            </w:r>
          </w:p>
        </w:tc>
        <w:tc>
          <w:tcPr>
            <w:tcW w:w="7560" w:type="dxa"/>
            <w:vAlign w:val="center"/>
          </w:tcPr>
          <w:p w:rsidR="008258A0" w:rsidRPr="00E34FB4" w:rsidRDefault="008258A0" w:rsidP="00D22657">
            <w:pPr>
              <w:tabs>
                <w:tab w:val="left" w:pos="4248"/>
              </w:tabs>
              <w:spacing w:line="360" w:lineRule="auto"/>
              <w:contextualSpacing/>
              <w:rPr>
                <w:color w:val="000000"/>
              </w:rPr>
            </w:pPr>
            <w:r w:rsidRPr="00E34FB4">
              <w:t xml:space="preserve">SSIS, SSRS, SSAS, </w:t>
            </w:r>
            <w:r w:rsidR="00A252EE" w:rsidRPr="00E34FB4">
              <w:t>DTS</w:t>
            </w:r>
            <w:r w:rsidR="007672B0">
              <w:t xml:space="preserve">, TFS, </w:t>
            </w:r>
            <w:r w:rsidR="00CA0FA0">
              <w:t xml:space="preserve">Tableau, </w:t>
            </w:r>
            <w:r w:rsidR="008A4BBB">
              <w:t>TOAD, Azure</w:t>
            </w:r>
            <w:r w:rsidR="00D86678">
              <w:t xml:space="preserve"> and SQL</w:t>
            </w:r>
          </w:p>
        </w:tc>
      </w:tr>
      <w:tr w:rsidR="008258A0" w:rsidRPr="00E34FB4" w:rsidTr="00A74F97">
        <w:trPr>
          <w:trHeight w:val="259"/>
        </w:trPr>
        <w:tc>
          <w:tcPr>
            <w:tcW w:w="2700" w:type="dxa"/>
            <w:vAlign w:val="center"/>
          </w:tcPr>
          <w:p w:rsidR="008258A0" w:rsidRPr="00E34FB4" w:rsidRDefault="008258A0" w:rsidP="00D22657">
            <w:pPr>
              <w:tabs>
                <w:tab w:val="left" w:pos="4248"/>
              </w:tabs>
              <w:spacing w:line="360" w:lineRule="auto"/>
              <w:contextualSpacing/>
              <w:rPr>
                <w:color w:val="000000"/>
              </w:rPr>
            </w:pPr>
            <w:r w:rsidRPr="00E34FB4">
              <w:rPr>
                <w:b/>
                <w:color w:val="000000"/>
              </w:rPr>
              <w:t>Languages</w:t>
            </w:r>
          </w:p>
        </w:tc>
        <w:tc>
          <w:tcPr>
            <w:tcW w:w="7560" w:type="dxa"/>
            <w:vAlign w:val="center"/>
          </w:tcPr>
          <w:p w:rsidR="00283263" w:rsidRPr="00E34FB4" w:rsidRDefault="008258A0" w:rsidP="00D22657">
            <w:pPr>
              <w:spacing w:line="360" w:lineRule="auto"/>
            </w:pPr>
            <w:r w:rsidRPr="00E34FB4">
              <w:t xml:space="preserve">VB Script, T-SQL, HTML, XML, </w:t>
            </w:r>
            <w:r w:rsidR="00823063">
              <w:t xml:space="preserve">BRDS, </w:t>
            </w:r>
            <w:r w:rsidRPr="00E34FB4">
              <w:t xml:space="preserve">Java Script, C, C++, </w:t>
            </w:r>
            <w:r w:rsidR="009C50EA">
              <w:t>C#,</w:t>
            </w:r>
            <w:r w:rsidRPr="00E34FB4">
              <w:t>MDX</w:t>
            </w:r>
            <w:r w:rsidR="003009D5">
              <w:t xml:space="preserve"> and DAX</w:t>
            </w:r>
          </w:p>
        </w:tc>
      </w:tr>
      <w:tr w:rsidR="008258A0" w:rsidRPr="00E34FB4" w:rsidTr="00A74F97">
        <w:trPr>
          <w:trHeight w:val="241"/>
        </w:trPr>
        <w:tc>
          <w:tcPr>
            <w:tcW w:w="2700" w:type="dxa"/>
            <w:vAlign w:val="center"/>
          </w:tcPr>
          <w:p w:rsidR="008258A0" w:rsidRPr="00E34FB4" w:rsidRDefault="008258A0" w:rsidP="00D22657">
            <w:pPr>
              <w:tabs>
                <w:tab w:val="left" w:pos="4248"/>
              </w:tabs>
              <w:spacing w:line="360" w:lineRule="auto"/>
              <w:contextualSpacing/>
              <w:rPr>
                <w:b/>
                <w:color w:val="000000"/>
              </w:rPr>
            </w:pPr>
            <w:r w:rsidRPr="00E34FB4">
              <w:rPr>
                <w:b/>
                <w:color w:val="000000"/>
              </w:rPr>
              <w:t>Operating System</w:t>
            </w:r>
          </w:p>
        </w:tc>
        <w:tc>
          <w:tcPr>
            <w:tcW w:w="7560" w:type="dxa"/>
            <w:vAlign w:val="center"/>
          </w:tcPr>
          <w:p w:rsidR="008258A0" w:rsidRPr="00E34FB4" w:rsidRDefault="008258A0" w:rsidP="00D22657">
            <w:pPr>
              <w:tabs>
                <w:tab w:val="left" w:pos="4248"/>
              </w:tabs>
              <w:spacing w:line="360" w:lineRule="auto"/>
              <w:contextualSpacing/>
              <w:rPr>
                <w:color w:val="000000"/>
              </w:rPr>
            </w:pPr>
            <w:r w:rsidRPr="00E34FB4">
              <w:rPr>
                <w:color w:val="000000"/>
              </w:rPr>
              <w:t>Windows 95/2000/2003/XP/VISTA, Windows NT</w:t>
            </w:r>
            <w:r w:rsidR="001E4FC1">
              <w:rPr>
                <w:color w:val="000000"/>
              </w:rPr>
              <w:t>/LINUX</w:t>
            </w:r>
          </w:p>
        </w:tc>
      </w:tr>
      <w:tr w:rsidR="008258A0" w:rsidRPr="00E34FB4" w:rsidTr="008258A0">
        <w:trPr>
          <w:trHeight w:val="707"/>
        </w:trPr>
        <w:tc>
          <w:tcPr>
            <w:tcW w:w="2700" w:type="dxa"/>
            <w:vAlign w:val="center"/>
          </w:tcPr>
          <w:p w:rsidR="008258A0" w:rsidRPr="00E34FB4" w:rsidRDefault="008258A0" w:rsidP="00D22657">
            <w:pPr>
              <w:tabs>
                <w:tab w:val="left" w:pos="4248"/>
              </w:tabs>
              <w:spacing w:line="360" w:lineRule="auto"/>
              <w:contextualSpacing/>
              <w:rPr>
                <w:b/>
                <w:color w:val="000000"/>
              </w:rPr>
            </w:pPr>
            <w:r w:rsidRPr="00E34FB4">
              <w:rPr>
                <w:b/>
                <w:color w:val="000000"/>
              </w:rPr>
              <w:t>Tools</w:t>
            </w:r>
          </w:p>
        </w:tc>
        <w:tc>
          <w:tcPr>
            <w:tcW w:w="7560" w:type="dxa"/>
            <w:vAlign w:val="center"/>
          </w:tcPr>
          <w:p w:rsidR="008258A0" w:rsidRPr="00E34FB4" w:rsidRDefault="008258A0" w:rsidP="00D22657">
            <w:pPr>
              <w:tabs>
                <w:tab w:val="left" w:pos="4248"/>
              </w:tabs>
              <w:spacing w:line="360" w:lineRule="auto"/>
              <w:contextualSpacing/>
              <w:rPr>
                <w:color w:val="000000"/>
              </w:rPr>
            </w:pPr>
            <w:r w:rsidRPr="00E34FB4">
              <w:rPr>
                <w:color w:val="000000"/>
              </w:rPr>
              <w:t>ERWIN,</w:t>
            </w:r>
            <w:r w:rsidRPr="00E34FB4">
              <w:t xml:space="preserve"> MS Visio, Power </w:t>
            </w:r>
            <w:r w:rsidR="00DD61BC">
              <w:t>BI</w:t>
            </w:r>
            <w:r w:rsidRPr="00E34FB4">
              <w:t>View, QTP, Selenium</w:t>
            </w:r>
          </w:p>
        </w:tc>
      </w:tr>
    </w:tbl>
    <w:p w:rsidR="00107CAD" w:rsidRDefault="00107CAD" w:rsidP="00D22657">
      <w:pPr>
        <w:suppressAutoHyphens/>
        <w:spacing w:line="360" w:lineRule="auto"/>
        <w:jc w:val="both"/>
        <w:rPr>
          <w:b/>
        </w:rPr>
      </w:pPr>
    </w:p>
    <w:p w:rsidR="00411BE0" w:rsidRPr="00E34FB4" w:rsidRDefault="00411BE0" w:rsidP="00D22657">
      <w:pPr>
        <w:suppressAutoHyphens/>
        <w:spacing w:line="360" w:lineRule="auto"/>
        <w:jc w:val="both"/>
        <w:rPr>
          <w:b/>
        </w:rPr>
      </w:pPr>
    </w:p>
    <w:p w:rsidR="00F576F1" w:rsidRPr="00E34FB4" w:rsidRDefault="00F576F1" w:rsidP="00D22657">
      <w:pPr>
        <w:spacing w:line="360" w:lineRule="auto"/>
        <w:rPr>
          <w:b/>
          <w:color w:val="000000"/>
          <w:u w:val="single"/>
        </w:rPr>
      </w:pPr>
      <w:r w:rsidRPr="00E34FB4">
        <w:rPr>
          <w:b/>
          <w:u w:val="single"/>
        </w:rPr>
        <w:lastRenderedPageBreak/>
        <w:t>PROFESSIONAL EXPERIENCE:</w:t>
      </w:r>
    </w:p>
    <w:p w:rsidR="005B63E4" w:rsidRPr="00E34FB4" w:rsidRDefault="003A54B4" w:rsidP="00D22657">
      <w:pPr>
        <w:pStyle w:val="Heading1"/>
        <w:tabs>
          <w:tab w:val="left" w:pos="1710"/>
        </w:tabs>
        <w:spacing w:line="360" w:lineRule="auto"/>
        <w:rPr>
          <w:sz w:val="24"/>
        </w:rPr>
      </w:pPr>
      <w:r>
        <w:rPr>
          <w:sz w:val="24"/>
        </w:rPr>
        <w:t>PayPal</w:t>
      </w:r>
      <w:r w:rsidR="008258A0" w:rsidRPr="00E34FB4">
        <w:rPr>
          <w:sz w:val="24"/>
        </w:rPr>
        <w:t>,</w:t>
      </w:r>
      <w:r>
        <w:rPr>
          <w:sz w:val="24"/>
        </w:rPr>
        <w:t xml:space="preserve"> San</w:t>
      </w:r>
      <w:r w:rsidR="00767723">
        <w:rPr>
          <w:sz w:val="24"/>
        </w:rPr>
        <w:t xml:space="preserve"> J</w:t>
      </w:r>
      <w:r>
        <w:rPr>
          <w:sz w:val="24"/>
        </w:rPr>
        <w:t>ose, CA</w:t>
      </w:r>
    </w:p>
    <w:p w:rsidR="00F37E5E" w:rsidRPr="00E34FB4" w:rsidRDefault="00BE6D74" w:rsidP="00D22657">
      <w:pPr>
        <w:pStyle w:val="Heading1"/>
        <w:pBdr>
          <w:bottom w:val="single" w:sz="4" w:space="1" w:color="auto"/>
        </w:pBdr>
        <w:spacing w:line="360" w:lineRule="auto"/>
        <w:rPr>
          <w:sz w:val="24"/>
        </w:rPr>
      </w:pPr>
      <w:r w:rsidRPr="00E34FB4">
        <w:rPr>
          <w:sz w:val="24"/>
        </w:rPr>
        <w:t xml:space="preserve">Sr. </w:t>
      </w:r>
      <w:r w:rsidR="009660AF">
        <w:rPr>
          <w:sz w:val="24"/>
        </w:rPr>
        <w:t>SQL Server</w:t>
      </w:r>
      <w:r w:rsidRPr="00E34FB4">
        <w:rPr>
          <w:sz w:val="24"/>
        </w:rPr>
        <w:t xml:space="preserve"> developer</w:t>
      </w:r>
      <w:r w:rsidR="00F37E5E" w:rsidRPr="00E34FB4">
        <w:rPr>
          <w:sz w:val="24"/>
        </w:rPr>
        <w:t>,</w:t>
      </w:r>
      <w:r w:rsidR="003A54B4">
        <w:rPr>
          <w:sz w:val="24"/>
        </w:rPr>
        <w:tab/>
      </w:r>
      <w:r w:rsidR="003A54B4">
        <w:rPr>
          <w:sz w:val="24"/>
        </w:rPr>
        <w:tab/>
      </w:r>
      <w:r w:rsidR="003A54B4">
        <w:rPr>
          <w:sz w:val="24"/>
        </w:rPr>
        <w:tab/>
      </w:r>
      <w:r w:rsidR="003A54B4">
        <w:rPr>
          <w:sz w:val="24"/>
        </w:rPr>
        <w:tab/>
      </w:r>
      <w:r w:rsidR="003A54B4">
        <w:rPr>
          <w:sz w:val="24"/>
        </w:rPr>
        <w:tab/>
      </w:r>
      <w:r w:rsidR="003A54B4">
        <w:rPr>
          <w:sz w:val="24"/>
        </w:rPr>
        <w:tab/>
      </w:r>
      <w:r w:rsidR="003A54B4">
        <w:rPr>
          <w:sz w:val="24"/>
        </w:rPr>
        <w:tab/>
        <w:t xml:space="preserve"> 10</w:t>
      </w:r>
      <w:r w:rsidR="00F32D9C">
        <w:rPr>
          <w:sz w:val="24"/>
        </w:rPr>
        <w:t>/2015</w:t>
      </w:r>
      <w:r w:rsidR="00F37E5E" w:rsidRPr="00E34FB4">
        <w:rPr>
          <w:sz w:val="24"/>
        </w:rPr>
        <w:t xml:space="preserve"> – </w:t>
      </w:r>
      <w:r w:rsidR="00107CAD" w:rsidRPr="00E34FB4">
        <w:rPr>
          <w:sz w:val="24"/>
        </w:rPr>
        <w:t>till date</w:t>
      </w:r>
    </w:p>
    <w:p w:rsidR="00852515" w:rsidRPr="00E34FB4" w:rsidRDefault="00852515" w:rsidP="00D22657">
      <w:pPr>
        <w:suppressAutoHyphens/>
        <w:spacing w:line="360" w:lineRule="auto"/>
        <w:ind w:left="720"/>
        <w:jc w:val="both"/>
      </w:pPr>
    </w:p>
    <w:p w:rsidR="008258A0" w:rsidRPr="00E34FB4" w:rsidRDefault="008258A0" w:rsidP="00D22657">
      <w:pPr>
        <w:tabs>
          <w:tab w:val="left" w:pos="3015"/>
        </w:tabs>
        <w:spacing w:line="360" w:lineRule="auto"/>
        <w:rPr>
          <w:b/>
        </w:rPr>
      </w:pPr>
      <w:r w:rsidRPr="00E34FB4">
        <w:rPr>
          <w:b/>
          <w:u w:val="single"/>
        </w:rPr>
        <w:t>Responsibilities</w:t>
      </w:r>
      <w:r w:rsidRPr="00E34FB4">
        <w:rPr>
          <w:b/>
        </w:rPr>
        <w:t>:</w:t>
      </w:r>
      <w:r w:rsidRPr="00E34FB4">
        <w:rPr>
          <w:b/>
        </w:rPr>
        <w:tab/>
      </w:r>
    </w:p>
    <w:p w:rsidR="008258A0" w:rsidRPr="00E34FB4" w:rsidRDefault="008258A0" w:rsidP="00D22657">
      <w:pPr>
        <w:tabs>
          <w:tab w:val="left" w:pos="3015"/>
        </w:tabs>
        <w:spacing w:line="360" w:lineRule="auto"/>
        <w:rPr>
          <w:b/>
        </w:rPr>
      </w:pPr>
    </w:p>
    <w:p w:rsidR="008258A0" w:rsidRDefault="008258A0" w:rsidP="00D22657">
      <w:pPr>
        <w:numPr>
          <w:ilvl w:val="0"/>
          <w:numId w:val="4"/>
        </w:numPr>
        <w:spacing w:line="360" w:lineRule="auto"/>
        <w:jc w:val="both"/>
      </w:pPr>
      <w:r w:rsidRPr="00E34FB4">
        <w:t>Designed ETLpackages with different data sources (</w:t>
      </w:r>
      <w:r w:rsidRPr="00E34FB4">
        <w:rPr>
          <w:b/>
        </w:rPr>
        <w:t>SQL Server, Flat Files, Excel source files, XML files</w:t>
      </w:r>
      <w:r w:rsidR="00BE6D74" w:rsidRPr="00E34FB4">
        <w:t>etc.</w:t>
      </w:r>
      <w:r w:rsidRPr="00E34FB4">
        <w:t xml:space="preserve">) and loaded the data into target tables by performing different kinds of transformations using </w:t>
      </w:r>
      <w:r w:rsidRPr="00E34FB4">
        <w:rPr>
          <w:b/>
        </w:rPr>
        <w:t>SQL Server Integration Services (SSIS)</w:t>
      </w:r>
      <w:r w:rsidRPr="00E34FB4">
        <w:t>.</w:t>
      </w:r>
    </w:p>
    <w:p w:rsidR="00FA007C" w:rsidRDefault="001E4FC1" w:rsidP="009C50EA">
      <w:pPr>
        <w:numPr>
          <w:ilvl w:val="0"/>
          <w:numId w:val="4"/>
        </w:numPr>
        <w:spacing w:line="360" w:lineRule="auto"/>
        <w:jc w:val="both"/>
      </w:pPr>
      <w:r w:rsidRPr="001E4FC1">
        <w:t xml:space="preserve">Responsible for Migrating the </w:t>
      </w:r>
      <w:r w:rsidRPr="001E4FC1">
        <w:rPr>
          <w:b/>
        </w:rPr>
        <w:t>SSIS packages from 2005 to 2008</w:t>
      </w:r>
      <w:r w:rsidR="00944069">
        <w:rPr>
          <w:b/>
        </w:rPr>
        <w:t>.</w:t>
      </w:r>
    </w:p>
    <w:p w:rsidR="00FA007C" w:rsidRDefault="00FA007C" w:rsidP="00FA007C">
      <w:pPr>
        <w:pStyle w:val="ListParagraph"/>
        <w:numPr>
          <w:ilvl w:val="0"/>
          <w:numId w:val="4"/>
        </w:numPr>
        <w:spacing w:line="360" w:lineRule="auto"/>
        <w:contextualSpacing/>
        <w:jc w:val="both"/>
      </w:pPr>
      <w:r w:rsidRPr="00FA007C">
        <w:t>Implementation and Integration of Windows Azure Virtual Network with on premise AD and ASP .Net applications </w:t>
      </w:r>
    </w:p>
    <w:p w:rsidR="009C50EA" w:rsidRDefault="009C50EA" w:rsidP="00FA007C">
      <w:pPr>
        <w:pStyle w:val="ListParagraph"/>
        <w:numPr>
          <w:ilvl w:val="0"/>
          <w:numId w:val="4"/>
        </w:numPr>
        <w:spacing w:line="360" w:lineRule="auto"/>
        <w:contextualSpacing/>
        <w:jc w:val="both"/>
      </w:pPr>
      <w:r w:rsidRPr="009C50EA">
        <w:t>Created Data Access Layer, BLL Business Logic Layer Classes using </w:t>
      </w:r>
      <w:r w:rsidRPr="009C50EA">
        <w:rPr>
          <w:b/>
        </w:rPr>
        <w:t>C#</w:t>
      </w:r>
      <w:r w:rsidRPr="009C50EA">
        <w:t>.</w:t>
      </w:r>
    </w:p>
    <w:p w:rsidR="00FA007C" w:rsidRPr="00944069" w:rsidRDefault="00FA007C" w:rsidP="00FA007C">
      <w:pPr>
        <w:pStyle w:val="ListParagraph"/>
        <w:numPr>
          <w:ilvl w:val="0"/>
          <w:numId w:val="4"/>
        </w:numPr>
        <w:spacing w:line="360" w:lineRule="auto"/>
        <w:contextualSpacing/>
        <w:jc w:val="both"/>
      </w:pPr>
      <w:r w:rsidRPr="00FA007C">
        <w:t>Migration of SQL Server database to SQL Azure </w:t>
      </w:r>
    </w:p>
    <w:p w:rsidR="008258A0" w:rsidRDefault="008258A0" w:rsidP="00D22657">
      <w:pPr>
        <w:numPr>
          <w:ilvl w:val="0"/>
          <w:numId w:val="4"/>
        </w:numPr>
        <w:spacing w:line="360" w:lineRule="auto"/>
        <w:jc w:val="both"/>
        <w:rPr>
          <w:color w:val="000000"/>
        </w:rPr>
      </w:pPr>
      <w:r w:rsidRPr="00E34FB4">
        <w:rPr>
          <w:color w:val="000000"/>
        </w:rPr>
        <w:t xml:space="preserve">Wrote complex SQL queries using joins, sub queries and correlated sub queries to retrieve data from the database which </w:t>
      </w:r>
      <w:r w:rsidR="00D22657" w:rsidRPr="00E34FB4">
        <w:rPr>
          <w:color w:val="000000"/>
        </w:rPr>
        <w:t>should</w:t>
      </w:r>
      <w:r w:rsidRPr="00E34FB4">
        <w:rPr>
          <w:color w:val="000000"/>
        </w:rPr>
        <w:t xml:space="preserve"> be displayed in various forms.</w:t>
      </w:r>
    </w:p>
    <w:p w:rsidR="00CD6C95" w:rsidRDefault="00CD6C95" w:rsidP="00CD6C95">
      <w:pPr>
        <w:numPr>
          <w:ilvl w:val="0"/>
          <w:numId w:val="4"/>
        </w:numPr>
        <w:spacing w:line="360" w:lineRule="auto"/>
        <w:jc w:val="both"/>
      </w:pPr>
      <w:r w:rsidRPr="00E34FB4">
        <w:t xml:space="preserve">Generated Sub-Reports, </w:t>
      </w:r>
      <w:r w:rsidRPr="00D22657">
        <w:rPr>
          <w:b/>
        </w:rPr>
        <w:t>drill down</w:t>
      </w:r>
      <w:r w:rsidRPr="00E34FB4">
        <w:t xml:space="preserve"> reports, </w:t>
      </w:r>
      <w:r w:rsidRPr="00D22657">
        <w:rPr>
          <w:b/>
        </w:rPr>
        <w:t>drill through</w:t>
      </w:r>
      <w:r w:rsidRPr="00E34FB4">
        <w:t xml:space="preserve"> reports, </w:t>
      </w:r>
      <w:r w:rsidRPr="00D22657">
        <w:rPr>
          <w:b/>
        </w:rPr>
        <w:t>Tabular</w:t>
      </w:r>
      <w:r w:rsidRPr="00E34FB4">
        <w:t xml:space="preserve"> Report</w:t>
      </w:r>
      <w:r w:rsidR="00EF722C">
        <w:t xml:space="preserve">, </w:t>
      </w:r>
      <w:r w:rsidR="009C50EA" w:rsidRPr="00876F78">
        <w:rPr>
          <w:b/>
        </w:rPr>
        <w:t>Crystal,</w:t>
      </w:r>
      <w:r w:rsidRPr="00E34FB4">
        <w:t xml:space="preserve">and </w:t>
      </w:r>
      <w:r w:rsidRPr="00D22657">
        <w:rPr>
          <w:b/>
        </w:rPr>
        <w:t>Parameterized</w:t>
      </w:r>
      <w:r w:rsidRPr="00E34FB4">
        <w:t xml:space="preserve"> reports using </w:t>
      </w:r>
      <w:r w:rsidRPr="00CD6C95">
        <w:rPr>
          <w:b/>
        </w:rPr>
        <w:t>SSRS</w:t>
      </w:r>
      <w:r w:rsidRPr="00E34FB4">
        <w:t>.</w:t>
      </w:r>
    </w:p>
    <w:p w:rsidR="00CD6C95" w:rsidRPr="00B33E61" w:rsidRDefault="00CD6C95" w:rsidP="00CD6C95">
      <w:pPr>
        <w:numPr>
          <w:ilvl w:val="0"/>
          <w:numId w:val="4"/>
        </w:numPr>
        <w:spacing w:line="360" w:lineRule="auto"/>
        <w:jc w:val="both"/>
        <w:rPr>
          <w:rStyle w:val="apple-style-span"/>
        </w:rPr>
      </w:pPr>
      <w:r w:rsidRPr="00E34FB4">
        <w:rPr>
          <w:rStyle w:val="apple-style-span"/>
        </w:rPr>
        <w:t xml:space="preserve">Experienced in creating </w:t>
      </w:r>
      <w:r w:rsidRPr="00E34FB4">
        <w:rPr>
          <w:rStyle w:val="apple-style-span"/>
          <w:b/>
        </w:rPr>
        <w:t>Perspectives</w:t>
      </w:r>
      <w:r w:rsidRPr="00E34FB4">
        <w:rPr>
          <w:rStyle w:val="apple-style-span"/>
        </w:rPr>
        <w:t xml:space="preserve">, </w:t>
      </w:r>
      <w:r w:rsidRPr="00E34FB4">
        <w:rPr>
          <w:rStyle w:val="apple-style-span"/>
          <w:b/>
        </w:rPr>
        <w:t>Partitions</w:t>
      </w:r>
      <w:r w:rsidRPr="00E34FB4">
        <w:rPr>
          <w:rStyle w:val="apple-style-span"/>
        </w:rPr>
        <w:t xml:space="preserve">, Roles and Groups, Design Aggregations, </w:t>
      </w:r>
      <w:r w:rsidRPr="00E34FB4">
        <w:rPr>
          <w:rStyle w:val="apple-style-span"/>
          <w:b/>
        </w:rPr>
        <w:t>Key Performance Indicators (KPIs)</w:t>
      </w:r>
      <w:r w:rsidRPr="00E34FB4">
        <w:rPr>
          <w:rStyle w:val="apple-style-span"/>
        </w:rPr>
        <w:t xml:space="preserve"> in cubes, working with Multidimensional Expressions (MDX) </w:t>
      </w:r>
      <w:r w:rsidR="00283263">
        <w:rPr>
          <w:rStyle w:val="apple-style-span"/>
        </w:rPr>
        <w:t xml:space="preserve">and DAX </w:t>
      </w:r>
      <w:r w:rsidRPr="00E34FB4">
        <w:rPr>
          <w:rStyle w:val="apple-style-span"/>
        </w:rPr>
        <w:t xml:space="preserve">using </w:t>
      </w:r>
      <w:r w:rsidRPr="00CD6C95">
        <w:rPr>
          <w:rStyle w:val="apple-style-span"/>
          <w:b/>
        </w:rPr>
        <w:t>SSAS</w:t>
      </w:r>
      <w:r w:rsidR="006E2EFE">
        <w:rPr>
          <w:rStyle w:val="apple-style-span"/>
          <w:b/>
        </w:rPr>
        <w:t>.</w:t>
      </w:r>
    </w:p>
    <w:p w:rsidR="00B33E61" w:rsidRPr="006E2EFE" w:rsidRDefault="00B33E61" w:rsidP="00CD6C95">
      <w:pPr>
        <w:numPr>
          <w:ilvl w:val="0"/>
          <w:numId w:val="4"/>
        </w:numPr>
        <w:spacing w:line="360" w:lineRule="auto"/>
        <w:jc w:val="both"/>
        <w:rPr>
          <w:rStyle w:val="apple-style-span"/>
        </w:rPr>
      </w:pPr>
      <w:r w:rsidRPr="00B33E61">
        <w:rPr>
          <w:rStyle w:val="apple-style-span"/>
        </w:rPr>
        <w:t>Design Percentage, Month over Month, and Year over Year measures after importing data into </w:t>
      </w:r>
      <w:r w:rsidRPr="00B33E61">
        <w:rPr>
          <w:rStyle w:val="apple-style-span"/>
          <w:b/>
        </w:rPr>
        <w:t>Power BI</w:t>
      </w:r>
      <w:r w:rsidRPr="00B33E61">
        <w:rPr>
          <w:rStyle w:val="apple-style-span"/>
        </w:rPr>
        <w:t> desktop using DAX and Power Query functions. Slice measure in </w:t>
      </w:r>
      <w:r w:rsidRPr="00B33E61">
        <w:rPr>
          <w:rStyle w:val="apple-style-span"/>
          <w:b/>
        </w:rPr>
        <w:t>Power BI</w:t>
      </w:r>
      <w:r w:rsidRPr="00B33E61">
        <w:rPr>
          <w:rStyle w:val="apple-style-span"/>
        </w:rPr>
        <w:t> tile using calculated Dimension fields in Power BI</w:t>
      </w:r>
    </w:p>
    <w:p w:rsidR="006E2EFE" w:rsidRPr="006E2EFE" w:rsidRDefault="006E2EFE" w:rsidP="00CD6C95">
      <w:pPr>
        <w:numPr>
          <w:ilvl w:val="0"/>
          <w:numId w:val="4"/>
        </w:numPr>
        <w:spacing w:line="360" w:lineRule="auto"/>
        <w:jc w:val="both"/>
        <w:rPr>
          <w:rStyle w:val="apple-style-span"/>
        </w:rPr>
      </w:pPr>
      <w:r w:rsidRPr="006E2EFE">
        <w:rPr>
          <w:rStyle w:val="apple-style-span"/>
        </w:rPr>
        <w:t>Administered user, user groups, and scheduled instances for reports in </w:t>
      </w:r>
      <w:r w:rsidRPr="006E2EFE">
        <w:rPr>
          <w:rStyle w:val="apple-style-span"/>
          <w:b/>
        </w:rPr>
        <w:t>Tableau</w:t>
      </w:r>
      <w:r w:rsidRPr="006E2EFE">
        <w:rPr>
          <w:rStyle w:val="apple-style-span"/>
        </w:rPr>
        <w:t>. </w:t>
      </w:r>
    </w:p>
    <w:p w:rsidR="00944069" w:rsidRDefault="00944069" w:rsidP="00CD6C95">
      <w:pPr>
        <w:numPr>
          <w:ilvl w:val="0"/>
          <w:numId w:val="4"/>
        </w:numPr>
        <w:spacing w:line="360" w:lineRule="auto"/>
        <w:jc w:val="both"/>
        <w:rPr>
          <w:rStyle w:val="apple-style-span"/>
        </w:rPr>
      </w:pPr>
      <w:r w:rsidRPr="00944069">
        <w:rPr>
          <w:rStyle w:val="apple-style-span"/>
        </w:rPr>
        <w:t>Responsible for building </w:t>
      </w:r>
      <w:r w:rsidRPr="00944069">
        <w:rPr>
          <w:rStyle w:val="apple-style-span"/>
          <w:b/>
        </w:rPr>
        <w:t>Power BI</w:t>
      </w:r>
      <w:r w:rsidRPr="00944069">
        <w:rPr>
          <w:rStyle w:val="apple-style-span"/>
        </w:rPr>
        <w:t> Dashboards for 3M Digital Marketing team using Tabular and Multi-Dimensional Models. Design and model data sets with Power BI desktop based on measure and dimension requested by customer and dashboard needs. </w:t>
      </w:r>
    </w:p>
    <w:p w:rsidR="00CD6C95" w:rsidRPr="00CD6C95" w:rsidRDefault="00CD6C95" w:rsidP="00CD6C95">
      <w:pPr>
        <w:widowControl w:val="0"/>
        <w:numPr>
          <w:ilvl w:val="0"/>
          <w:numId w:val="4"/>
        </w:numPr>
        <w:suppressAutoHyphens/>
        <w:autoSpaceDE w:val="0"/>
        <w:spacing w:line="360" w:lineRule="auto"/>
        <w:jc w:val="both"/>
        <w:rPr>
          <w:bCs/>
          <w:lang w:eastAsia="ar-SA"/>
        </w:rPr>
      </w:pPr>
      <w:r w:rsidRPr="00E34FB4">
        <w:rPr>
          <w:bCs/>
          <w:lang w:eastAsia="ar-SA"/>
        </w:rPr>
        <w:t>Designed cubes with star schema using SQL Server Analysis Services (</w:t>
      </w:r>
      <w:r w:rsidRPr="00E34FB4">
        <w:rPr>
          <w:b/>
          <w:bCs/>
          <w:lang w:eastAsia="ar-SA"/>
        </w:rPr>
        <w:t>SSAS</w:t>
      </w:r>
      <w:r w:rsidRPr="00E34FB4">
        <w:rPr>
          <w:bCs/>
          <w:lang w:eastAsia="ar-SA"/>
        </w:rPr>
        <w:t>).</w:t>
      </w:r>
    </w:p>
    <w:p w:rsidR="008258A0" w:rsidRPr="00E34FB4" w:rsidRDefault="008258A0" w:rsidP="00D22657">
      <w:pPr>
        <w:numPr>
          <w:ilvl w:val="0"/>
          <w:numId w:val="4"/>
        </w:numPr>
        <w:spacing w:line="360" w:lineRule="auto"/>
        <w:jc w:val="both"/>
      </w:pPr>
      <w:r w:rsidRPr="00E34FB4">
        <w:t xml:space="preserve">Created various database </w:t>
      </w:r>
      <w:r w:rsidR="00E13CD2" w:rsidRPr="00E13CD2">
        <w:rPr>
          <w:b/>
        </w:rPr>
        <w:t xml:space="preserve">business </w:t>
      </w:r>
      <w:r w:rsidRPr="00E13CD2">
        <w:rPr>
          <w:b/>
        </w:rPr>
        <w:t>objects</w:t>
      </w:r>
      <w:r w:rsidRPr="00E34FB4">
        <w:t xml:space="preserve"> such as tables, indexes and views based on the requirements.</w:t>
      </w:r>
    </w:p>
    <w:p w:rsidR="008258A0" w:rsidRDefault="008258A0" w:rsidP="00D22657">
      <w:pPr>
        <w:numPr>
          <w:ilvl w:val="0"/>
          <w:numId w:val="4"/>
        </w:numPr>
        <w:spacing w:line="360" w:lineRule="auto"/>
        <w:jc w:val="both"/>
      </w:pPr>
      <w:r w:rsidRPr="00E34FB4">
        <w:lastRenderedPageBreak/>
        <w:t>Tuned several slow running queries in Production. Implemented Indexes and re-indexed to achieve time performance.</w:t>
      </w:r>
    </w:p>
    <w:p w:rsidR="008258A0" w:rsidRPr="00E34FB4" w:rsidRDefault="008258A0" w:rsidP="00D22657">
      <w:pPr>
        <w:numPr>
          <w:ilvl w:val="0"/>
          <w:numId w:val="4"/>
        </w:numPr>
        <w:spacing w:line="360" w:lineRule="auto"/>
        <w:jc w:val="both"/>
      </w:pPr>
      <w:r w:rsidRPr="00E34FB4">
        <w:t xml:space="preserve">Created </w:t>
      </w:r>
      <w:r w:rsidRPr="00CD6C95">
        <w:rPr>
          <w:b/>
        </w:rPr>
        <w:t>Stored Procedures</w:t>
      </w:r>
      <w:r w:rsidRPr="00E34FB4">
        <w:t xml:space="preserve">, User Defined functions, Views and implemented the Error Handling in the Stored Procedures and SQL objects </w:t>
      </w:r>
      <w:r w:rsidR="00A252EE" w:rsidRPr="00E34FB4">
        <w:t>and</w:t>
      </w:r>
      <w:r w:rsidRPr="00E34FB4">
        <w:t xml:space="preserve"> Modified already existing stored procedures, </w:t>
      </w:r>
      <w:r w:rsidRPr="00CD6C95">
        <w:rPr>
          <w:b/>
        </w:rPr>
        <w:t>triggers</w:t>
      </w:r>
      <w:r w:rsidRPr="00E34FB4">
        <w:t xml:space="preserve">, </w:t>
      </w:r>
      <w:r w:rsidRPr="00CD6C95">
        <w:rPr>
          <w:b/>
        </w:rPr>
        <w:t>views</w:t>
      </w:r>
      <w:r w:rsidRPr="00E34FB4">
        <w:t xml:space="preserve">, </w:t>
      </w:r>
      <w:r w:rsidRPr="00CD6C95">
        <w:rPr>
          <w:b/>
        </w:rPr>
        <w:t>indexes</w:t>
      </w:r>
      <w:r w:rsidRPr="00E34FB4">
        <w:t xml:space="preserve"> depending on the requirement.</w:t>
      </w:r>
    </w:p>
    <w:p w:rsidR="008258A0" w:rsidRDefault="008258A0" w:rsidP="00D22657">
      <w:pPr>
        <w:numPr>
          <w:ilvl w:val="0"/>
          <w:numId w:val="4"/>
        </w:numPr>
        <w:spacing w:line="360" w:lineRule="auto"/>
        <w:jc w:val="both"/>
      </w:pPr>
      <w:r w:rsidRPr="00E34FB4">
        <w:t xml:space="preserve">Configured </w:t>
      </w:r>
      <w:r w:rsidRPr="00E34FB4">
        <w:rPr>
          <w:b/>
        </w:rPr>
        <w:t>Checkpoints</w:t>
      </w:r>
      <w:r w:rsidRPr="00E34FB4">
        <w:t xml:space="preserve"> on SSIS packages so that the package would restart from the point of failure.</w:t>
      </w:r>
    </w:p>
    <w:p w:rsidR="00A252EE" w:rsidRPr="00E34FB4" w:rsidRDefault="00A252EE" w:rsidP="00D22657">
      <w:pPr>
        <w:numPr>
          <w:ilvl w:val="0"/>
          <w:numId w:val="4"/>
        </w:numPr>
        <w:spacing w:line="360" w:lineRule="auto"/>
        <w:jc w:val="both"/>
      </w:pPr>
      <w:r w:rsidRPr="00A252EE">
        <w:t xml:space="preserve">Lead creation </w:t>
      </w:r>
      <w:r w:rsidR="00DD149C">
        <w:t xml:space="preserve">BRD </w:t>
      </w:r>
      <w:r w:rsidRPr="00A252EE">
        <w:t>of Software Architect Document (SAD), Technical Design Document (TDD), </w:t>
      </w:r>
    </w:p>
    <w:p w:rsidR="008258A0" w:rsidRPr="00E34FB4" w:rsidRDefault="008258A0" w:rsidP="00D22657">
      <w:pPr>
        <w:numPr>
          <w:ilvl w:val="0"/>
          <w:numId w:val="4"/>
        </w:numPr>
        <w:spacing w:line="360" w:lineRule="auto"/>
        <w:jc w:val="both"/>
      </w:pPr>
      <w:r w:rsidRPr="00E34FB4">
        <w:t xml:space="preserve">Configured </w:t>
      </w:r>
      <w:r w:rsidRPr="00E34FB4">
        <w:rPr>
          <w:b/>
        </w:rPr>
        <w:t>SQL mail agent</w:t>
      </w:r>
      <w:r w:rsidRPr="00E34FB4">
        <w:t xml:space="preserve"> for sending automatic emails when </w:t>
      </w:r>
      <w:r w:rsidRPr="00E34FB4">
        <w:rPr>
          <w:b/>
        </w:rPr>
        <w:t>SSIS package</w:t>
      </w:r>
      <w:r w:rsidRPr="00E34FB4">
        <w:t xml:space="preserve"> fails or succeeds.</w:t>
      </w:r>
    </w:p>
    <w:p w:rsidR="008258A0" w:rsidRPr="00E34FB4" w:rsidRDefault="008258A0" w:rsidP="00D22657">
      <w:pPr>
        <w:numPr>
          <w:ilvl w:val="0"/>
          <w:numId w:val="4"/>
        </w:numPr>
        <w:spacing w:line="360" w:lineRule="auto"/>
        <w:jc w:val="both"/>
      </w:pPr>
      <w:r w:rsidRPr="00E34FB4">
        <w:t xml:space="preserve">Successfully deployed </w:t>
      </w:r>
      <w:r w:rsidRPr="00E34FB4">
        <w:rPr>
          <w:b/>
        </w:rPr>
        <w:t xml:space="preserve">SSIS </w:t>
      </w:r>
      <w:r w:rsidRPr="00E34FB4">
        <w:t xml:space="preserve">Package into Production and used </w:t>
      </w:r>
      <w:r w:rsidRPr="00E34FB4">
        <w:rPr>
          <w:b/>
        </w:rPr>
        <w:t>Package configuration</w:t>
      </w:r>
      <w:r w:rsidRPr="00E34FB4">
        <w:t xml:space="preserve"> to export various package properties to make package environment independent.</w:t>
      </w:r>
    </w:p>
    <w:p w:rsidR="009C50EA" w:rsidRPr="009C50EA" w:rsidRDefault="008258A0" w:rsidP="009C50EA">
      <w:pPr>
        <w:numPr>
          <w:ilvl w:val="0"/>
          <w:numId w:val="4"/>
        </w:numPr>
        <w:spacing w:line="360" w:lineRule="auto"/>
        <w:jc w:val="both"/>
        <w:rPr>
          <w:rStyle w:val="apple-style-span"/>
          <w:b/>
          <w:bCs/>
          <w:lang w:bidi="en-US"/>
        </w:rPr>
      </w:pPr>
      <w:r w:rsidRPr="00E34FB4">
        <w:rPr>
          <w:rStyle w:val="apple-style-span"/>
          <w:color w:val="000000"/>
        </w:rPr>
        <w:t xml:space="preserve">Created jobs using SQL Server Agent and scheduled them to execute the </w:t>
      </w:r>
      <w:r w:rsidRPr="00CD6C95">
        <w:rPr>
          <w:rStyle w:val="apple-style-span"/>
          <w:b/>
          <w:color w:val="000000"/>
        </w:rPr>
        <w:t>SSIS Packages</w:t>
      </w:r>
      <w:r w:rsidRPr="00E34FB4">
        <w:rPr>
          <w:rStyle w:val="apple-style-span"/>
          <w:color w:val="000000"/>
        </w:rPr>
        <w:t xml:space="preserve"> on a predefined time interval by the business</w:t>
      </w:r>
    </w:p>
    <w:p w:rsidR="008258A0" w:rsidRPr="009C50EA" w:rsidRDefault="008258A0" w:rsidP="009C50EA">
      <w:pPr>
        <w:numPr>
          <w:ilvl w:val="0"/>
          <w:numId w:val="4"/>
        </w:numPr>
        <w:spacing w:line="360" w:lineRule="auto"/>
        <w:jc w:val="both"/>
        <w:rPr>
          <w:b/>
          <w:bCs/>
          <w:lang w:bidi="en-US"/>
        </w:rPr>
      </w:pPr>
      <w:r w:rsidRPr="009C50EA">
        <w:rPr>
          <w:color w:val="000000"/>
        </w:rPr>
        <w:t>Created C#.Net Script for Data Flow and Error Handling using Script component in SSIS.</w:t>
      </w:r>
    </w:p>
    <w:p w:rsidR="008258A0" w:rsidRPr="00E34FB4" w:rsidRDefault="008258A0" w:rsidP="00D22657">
      <w:pPr>
        <w:numPr>
          <w:ilvl w:val="0"/>
          <w:numId w:val="4"/>
        </w:numPr>
        <w:spacing w:line="360" w:lineRule="auto"/>
        <w:jc w:val="both"/>
      </w:pPr>
      <w:r w:rsidRPr="00E34FB4">
        <w:t xml:space="preserve">Extensively used Execute SQL Task, </w:t>
      </w:r>
      <w:r w:rsidRPr="00D22657">
        <w:rPr>
          <w:b/>
        </w:rPr>
        <w:t>Data flow Task, Look up</w:t>
      </w:r>
      <w:r w:rsidRPr="00E34FB4">
        <w:t xml:space="preserve">, Script logic component, Union All </w:t>
      </w:r>
      <w:r w:rsidR="00D22657" w:rsidRPr="00E34FB4">
        <w:t>etc.</w:t>
      </w:r>
      <w:r w:rsidRPr="00E34FB4">
        <w:t xml:space="preserve"> in SSIS packages.</w:t>
      </w:r>
    </w:p>
    <w:p w:rsidR="008258A0" w:rsidRPr="00E34FB4" w:rsidRDefault="008258A0" w:rsidP="00D22657">
      <w:pPr>
        <w:numPr>
          <w:ilvl w:val="0"/>
          <w:numId w:val="4"/>
        </w:numPr>
        <w:spacing w:line="360" w:lineRule="auto"/>
        <w:jc w:val="both"/>
      </w:pPr>
      <w:r w:rsidRPr="00E34FB4">
        <w:t xml:space="preserve">Used the SSIS Configuration files to make the packages connections, variables </w:t>
      </w:r>
      <w:r w:rsidR="00F32D9C" w:rsidRPr="00E34FB4">
        <w:t>etc.</w:t>
      </w:r>
      <w:r w:rsidRPr="00E34FB4">
        <w:t xml:space="preserve"> configurable and maintained the same on Test and Production environments.</w:t>
      </w:r>
    </w:p>
    <w:p w:rsidR="00F32D9C" w:rsidRPr="00F32D9C" w:rsidRDefault="00F32D9C" w:rsidP="00D22657">
      <w:pPr>
        <w:numPr>
          <w:ilvl w:val="0"/>
          <w:numId w:val="4"/>
        </w:numPr>
        <w:spacing w:line="360" w:lineRule="auto"/>
        <w:jc w:val="both"/>
      </w:pPr>
      <w:r w:rsidRPr="00F32D9C">
        <w:t xml:space="preserve">Involved in the implementation of </w:t>
      </w:r>
      <w:r w:rsidRPr="00F32D9C">
        <w:rPr>
          <w:b/>
        </w:rPr>
        <w:t>Performance Point Server (PPS).</w:t>
      </w:r>
    </w:p>
    <w:p w:rsidR="00F32D9C" w:rsidRPr="00F32D9C" w:rsidRDefault="00F32D9C" w:rsidP="00D22657">
      <w:pPr>
        <w:numPr>
          <w:ilvl w:val="0"/>
          <w:numId w:val="4"/>
        </w:numPr>
        <w:spacing w:line="360" w:lineRule="auto"/>
        <w:jc w:val="both"/>
      </w:pPr>
      <w:r w:rsidRPr="00F32D9C">
        <w:t xml:space="preserve">Developed various forms of outputs like </w:t>
      </w:r>
      <w:r w:rsidRPr="00F32D9C">
        <w:rPr>
          <w:b/>
        </w:rPr>
        <w:t>RTF, HTML, PDF</w:t>
      </w:r>
      <w:r w:rsidRPr="00F32D9C">
        <w:t xml:space="preserve"> files using </w:t>
      </w:r>
      <w:r w:rsidRPr="00F32D9C">
        <w:rPr>
          <w:b/>
        </w:rPr>
        <w:t>SAS ODS</w:t>
      </w:r>
      <w:r w:rsidRPr="00F32D9C">
        <w:t xml:space="preserve"> facility.</w:t>
      </w:r>
    </w:p>
    <w:p w:rsidR="008258A0" w:rsidRPr="00E34FB4" w:rsidRDefault="008258A0" w:rsidP="00D22657">
      <w:pPr>
        <w:numPr>
          <w:ilvl w:val="0"/>
          <w:numId w:val="4"/>
        </w:numPr>
        <w:spacing w:line="360" w:lineRule="auto"/>
        <w:jc w:val="both"/>
      </w:pPr>
      <w:r w:rsidRPr="00E34FB4">
        <w:t xml:space="preserve">Modified </w:t>
      </w:r>
      <w:r w:rsidRPr="003A54B4">
        <w:rPr>
          <w:b/>
        </w:rPr>
        <w:t>OLAP Cubes</w:t>
      </w:r>
      <w:r w:rsidRPr="00E34FB4">
        <w:t xml:space="preserve"> to add Dimensions, Creating User Defined Hierarchy, created new calculated members using </w:t>
      </w:r>
      <w:r w:rsidRPr="00CD6C95">
        <w:rPr>
          <w:b/>
        </w:rPr>
        <w:t>MDX</w:t>
      </w:r>
      <w:r w:rsidR="001052B8">
        <w:t xml:space="preserve">and DAX </w:t>
      </w:r>
      <w:r w:rsidRPr="00E34FB4">
        <w:t>Expression as per the business requirement.</w:t>
      </w:r>
    </w:p>
    <w:p w:rsidR="008258A0" w:rsidRPr="00E34FB4" w:rsidRDefault="008258A0" w:rsidP="00D22657">
      <w:pPr>
        <w:numPr>
          <w:ilvl w:val="0"/>
          <w:numId w:val="4"/>
        </w:numPr>
        <w:spacing w:line="360" w:lineRule="auto"/>
        <w:jc w:val="both"/>
      </w:pPr>
      <w:r w:rsidRPr="00E34FB4">
        <w:t xml:space="preserve">Worked on Migrating from </w:t>
      </w:r>
      <w:r w:rsidRPr="003A54B4">
        <w:rPr>
          <w:b/>
        </w:rPr>
        <w:t>SQL Server 2008R2 to SQL Server 2012.</w:t>
      </w:r>
    </w:p>
    <w:p w:rsidR="00BE6D74" w:rsidRPr="00E34FB4" w:rsidRDefault="00BE6D74" w:rsidP="00D22657">
      <w:pPr>
        <w:spacing w:line="360" w:lineRule="auto"/>
        <w:ind w:left="720"/>
        <w:jc w:val="both"/>
      </w:pPr>
    </w:p>
    <w:p w:rsidR="008258A0" w:rsidRDefault="008258A0" w:rsidP="00D22657">
      <w:pPr>
        <w:spacing w:line="360" w:lineRule="auto"/>
        <w:jc w:val="both"/>
        <w:rPr>
          <w:b/>
        </w:rPr>
      </w:pPr>
      <w:r w:rsidRPr="00E34FB4">
        <w:rPr>
          <w:b/>
          <w:u w:val="single"/>
        </w:rPr>
        <w:t>Environment</w:t>
      </w:r>
      <w:r w:rsidRPr="00E34FB4">
        <w:rPr>
          <w:b/>
        </w:rPr>
        <w:t xml:space="preserve">: SQL Server 2008R2/2012 Enterprise Edition, SQL Server Business Intelligence Development Studio (SSAS, SSIS, SSRS), SQL Server Data Tools 2010, MS SQL Profiler, </w:t>
      </w:r>
      <w:r w:rsidR="00617783">
        <w:rPr>
          <w:b/>
        </w:rPr>
        <w:t>SQL Azure</w:t>
      </w:r>
      <w:r w:rsidR="007672B0">
        <w:rPr>
          <w:b/>
        </w:rPr>
        <w:t xml:space="preserve">, </w:t>
      </w:r>
      <w:r w:rsidR="00B33E61">
        <w:rPr>
          <w:b/>
        </w:rPr>
        <w:t xml:space="preserve">Power BI, </w:t>
      </w:r>
      <w:r w:rsidRPr="00E34FB4">
        <w:rPr>
          <w:b/>
        </w:rPr>
        <w:t>SQL Query Analyzer,</w:t>
      </w:r>
      <w:r w:rsidR="003009D5">
        <w:rPr>
          <w:b/>
        </w:rPr>
        <w:t xml:space="preserve"> DAX,</w:t>
      </w:r>
      <w:r w:rsidRPr="00E34FB4">
        <w:rPr>
          <w:b/>
        </w:rPr>
        <w:t xml:space="preserve"> SQL Server Index </w:t>
      </w:r>
      <w:r w:rsidRPr="00E34FB4">
        <w:rPr>
          <w:b/>
        </w:rPr>
        <w:lastRenderedPageBreak/>
        <w:t>Tuning Wizard,</w:t>
      </w:r>
      <w:r w:rsidR="00A252EE">
        <w:rPr>
          <w:b/>
        </w:rPr>
        <w:t xml:space="preserve"> SSD, BRD,</w:t>
      </w:r>
      <w:r w:rsidRPr="00E34FB4">
        <w:rPr>
          <w:b/>
        </w:rPr>
        <w:t xml:space="preserve"> Visual Studio 2010, Windows XP, MS Office 2007/2013, MS Access.</w:t>
      </w:r>
    </w:p>
    <w:p w:rsidR="003A54B4" w:rsidRDefault="003A54B4" w:rsidP="00D22657">
      <w:pPr>
        <w:spacing w:line="360" w:lineRule="auto"/>
        <w:jc w:val="both"/>
        <w:rPr>
          <w:b/>
        </w:rPr>
      </w:pPr>
    </w:p>
    <w:p w:rsidR="008C2988" w:rsidRPr="00E34FB4" w:rsidRDefault="003A54B4" w:rsidP="00D22657">
      <w:pPr>
        <w:pStyle w:val="Heading1"/>
        <w:tabs>
          <w:tab w:val="left" w:pos="1710"/>
        </w:tabs>
        <w:spacing w:line="360" w:lineRule="auto"/>
        <w:jc w:val="both"/>
        <w:rPr>
          <w:sz w:val="24"/>
        </w:rPr>
      </w:pPr>
      <w:r>
        <w:rPr>
          <w:sz w:val="24"/>
        </w:rPr>
        <w:t>Celgene Corporation</w:t>
      </w:r>
      <w:r w:rsidR="008C2988" w:rsidRPr="00E34FB4">
        <w:rPr>
          <w:sz w:val="24"/>
        </w:rPr>
        <w:t>,</w:t>
      </w:r>
      <w:r>
        <w:rPr>
          <w:sz w:val="24"/>
        </w:rPr>
        <w:t xml:space="preserve"> Summit, NJ</w:t>
      </w:r>
    </w:p>
    <w:p w:rsidR="008C2988" w:rsidRPr="00E34FB4" w:rsidRDefault="008C2988" w:rsidP="00D22657">
      <w:pPr>
        <w:pStyle w:val="Heading1"/>
        <w:pBdr>
          <w:bottom w:val="single" w:sz="4" w:space="1" w:color="auto"/>
        </w:pBdr>
        <w:spacing w:line="360" w:lineRule="auto"/>
        <w:jc w:val="both"/>
        <w:rPr>
          <w:sz w:val="24"/>
        </w:rPr>
      </w:pPr>
      <w:r w:rsidRPr="00E34FB4">
        <w:rPr>
          <w:sz w:val="24"/>
        </w:rPr>
        <w:t xml:space="preserve">Sr. </w:t>
      </w:r>
      <w:r>
        <w:rPr>
          <w:sz w:val="24"/>
        </w:rPr>
        <w:t>SQL Server</w:t>
      </w:r>
      <w:r w:rsidRPr="00E34FB4">
        <w:rPr>
          <w:sz w:val="24"/>
        </w:rPr>
        <w:t xml:space="preserve"> developer,</w:t>
      </w:r>
      <w:r w:rsidRPr="00E34FB4">
        <w:rPr>
          <w:sz w:val="24"/>
        </w:rPr>
        <w:tab/>
      </w:r>
      <w:r w:rsidRPr="00E34FB4">
        <w:rPr>
          <w:sz w:val="24"/>
        </w:rPr>
        <w:tab/>
      </w:r>
      <w:r w:rsidRPr="00E34FB4">
        <w:rPr>
          <w:sz w:val="24"/>
        </w:rPr>
        <w:tab/>
      </w:r>
      <w:r w:rsidRPr="00E34FB4">
        <w:rPr>
          <w:sz w:val="24"/>
        </w:rPr>
        <w:tab/>
      </w:r>
      <w:r w:rsidRPr="00E34FB4">
        <w:rPr>
          <w:sz w:val="24"/>
        </w:rPr>
        <w:tab/>
      </w:r>
      <w:r w:rsidRPr="00E34FB4">
        <w:rPr>
          <w:sz w:val="24"/>
        </w:rPr>
        <w:tab/>
      </w:r>
      <w:r w:rsidRPr="00E34FB4">
        <w:rPr>
          <w:sz w:val="24"/>
        </w:rPr>
        <w:tab/>
        <w:t xml:space="preserve"> 10</w:t>
      </w:r>
      <w:r>
        <w:rPr>
          <w:sz w:val="24"/>
        </w:rPr>
        <w:t>/2013</w:t>
      </w:r>
      <w:r w:rsidRPr="00E34FB4">
        <w:rPr>
          <w:sz w:val="24"/>
        </w:rPr>
        <w:t xml:space="preserve"> – </w:t>
      </w:r>
      <w:r w:rsidR="003A54B4">
        <w:rPr>
          <w:sz w:val="24"/>
        </w:rPr>
        <w:t>09/2015</w:t>
      </w:r>
    </w:p>
    <w:p w:rsidR="008C2988" w:rsidRPr="00E34FB4" w:rsidRDefault="008C2988" w:rsidP="00D22657">
      <w:pPr>
        <w:spacing w:line="360" w:lineRule="auto"/>
        <w:jc w:val="both"/>
        <w:rPr>
          <w:b/>
        </w:rPr>
      </w:pPr>
    </w:p>
    <w:p w:rsidR="00F32D9C" w:rsidRDefault="008C2988" w:rsidP="00D22657">
      <w:pPr>
        <w:spacing w:line="360" w:lineRule="auto"/>
        <w:ind w:left="360"/>
        <w:jc w:val="both"/>
        <w:rPr>
          <w:b/>
        </w:rPr>
      </w:pPr>
      <w:r w:rsidRPr="00E34FB4">
        <w:rPr>
          <w:b/>
          <w:u w:val="single"/>
        </w:rPr>
        <w:t>Responsibilities</w:t>
      </w:r>
      <w:r w:rsidRPr="00E34FB4">
        <w:rPr>
          <w:b/>
        </w:rPr>
        <w:t>:</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t>Modified the existing stored procedures to get the new functionality depending on the client requirement.</w:t>
      </w:r>
    </w:p>
    <w:p w:rsidR="00F32D9C" w:rsidRDefault="00F32D9C" w:rsidP="00D22657">
      <w:pPr>
        <w:numPr>
          <w:ilvl w:val="0"/>
          <w:numId w:val="9"/>
        </w:numPr>
        <w:spacing w:line="360" w:lineRule="auto"/>
        <w:ind w:left="720" w:hanging="360"/>
        <w:jc w:val="both"/>
        <w:rPr>
          <w:rFonts w:eastAsia="Arial"/>
        </w:rPr>
      </w:pPr>
      <w:r w:rsidRPr="00F32D9C">
        <w:rPr>
          <w:rFonts w:eastAsia="Arial"/>
        </w:rPr>
        <w:t xml:space="preserve">Created many tables with the </w:t>
      </w:r>
      <w:r w:rsidRPr="00F32D9C">
        <w:rPr>
          <w:rFonts w:eastAsia="Arial"/>
          <w:b/>
        </w:rPr>
        <w:t>clusters and non-clustered</w:t>
      </w:r>
      <w:r w:rsidRPr="00F32D9C">
        <w:rPr>
          <w:rFonts w:eastAsia="Arial"/>
        </w:rPr>
        <w:t xml:space="preserve"> indexes on columns.</w:t>
      </w:r>
    </w:p>
    <w:p w:rsidR="00DE20FB" w:rsidRDefault="00DE20FB" w:rsidP="00DE20FB">
      <w:pPr>
        <w:numPr>
          <w:ilvl w:val="0"/>
          <w:numId w:val="9"/>
        </w:numPr>
        <w:spacing w:line="360" w:lineRule="auto"/>
        <w:ind w:left="720" w:hanging="360"/>
        <w:jc w:val="both"/>
        <w:rPr>
          <w:rFonts w:eastAsia="Arial"/>
        </w:rPr>
      </w:pPr>
      <w:r w:rsidRPr="00DE20FB">
        <w:rPr>
          <w:rFonts w:eastAsia="Arial"/>
        </w:rPr>
        <w:t>Configured and Tested Medicaid/Medicare Contracts, Benefits, and Claim modules in </w:t>
      </w:r>
      <w:r w:rsidRPr="00DE20FB">
        <w:rPr>
          <w:rFonts w:eastAsia="Arial"/>
          <w:b/>
        </w:rPr>
        <w:t>QNXTsystem</w:t>
      </w:r>
      <w:r w:rsidR="006F1532" w:rsidRPr="00DE20FB">
        <w:rPr>
          <w:rFonts w:eastAsia="Arial"/>
        </w:rPr>
        <w:t>daily</w:t>
      </w:r>
      <w:r w:rsidRPr="00DE20FB">
        <w:rPr>
          <w:rFonts w:eastAsia="Arial"/>
        </w:rPr>
        <w:t>, and other multiple modules such as, Sponsors, Carriers/Programs and Reference table modules as needed</w:t>
      </w:r>
      <w:r>
        <w:rPr>
          <w:rFonts w:eastAsia="Arial"/>
        </w:rPr>
        <w:t>.</w:t>
      </w:r>
    </w:p>
    <w:p w:rsidR="006F1532" w:rsidRPr="006F1532" w:rsidRDefault="006F1532" w:rsidP="00DE20FB">
      <w:pPr>
        <w:numPr>
          <w:ilvl w:val="0"/>
          <w:numId w:val="9"/>
        </w:numPr>
        <w:spacing w:line="360" w:lineRule="auto"/>
        <w:ind w:left="720" w:hanging="360"/>
        <w:jc w:val="both"/>
        <w:rPr>
          <w:rFonts w:eastAsia="Arial"/>
        </w:rPr>
      </w:pPr>
      <w:r w:rsidRPr="006F1532">
        <w:rPr>
          <w:rFonts w:eastAsia="Arial"/>
        </w:rPr>
        <w:t>Import Data into Power BI using different ETL methods, SQL Azure, Direct Query, Restful API Generator, build relational model with in </w:t>
      </w:r>
      <w:r w:rsidRPr="006F1532">
        <w:rPr>
          <w:rFonts w:eastAsia="Arial"/>
          <w:b/>
        </w:rPr>
        <w:t>Power BI</w:t>
      </w:r>
      <w:r w:rsidRPr="006F1532">
        <w:rPr>
          <w:rFonts w:eastAsia="Arial"/>
        </w:rPr>
        <w:t> to generate Marketing Campaigns metrics related to landing pages, Email Analysis, and Visitors. Slice data by Month, Campaigns, and Area dimensions.</w:t>
      </w:r>
      <w:r>
        <w:rPr>
          <w:rFonts w:ascii="Arial" w:hAnsi="Arial" w:cs="Arial"/>
          <w:color w:val="333333"/>
          <w:sz w:val="20"/>
          <w:szCs w:val="20"/>
          <w:shd w:val="clear" w:color="auto" w:fill="FFFFFF"/>
        </w:rPr>
        <w:t> </w:t>
      </w:r>
    </w:p>
    <w:p w:rsidR="006F1532" w:rsidRDefault="006F1532" w:rsidP="00DE20FB">
      <w:pPr>
        <w:numPr>
          <w:ilvl w:val="0"/>
          <w:numId w:val="9"/>
        </w:numPr>
        <w:spacing w:line="360" w:lineRule="auto"/>
        <w:ind w:left="720" w:hanging="360"/>
        <w:jc w:val="both"/>
        <w:rPr>
          <w:rFonts w:eastAsia="Arial"/>
        </w:rPr>
      </w:pPr>
      <w:r w:rsidRPr="006F1532">
        <w:rPr>
          <w:rFonts w:eastAsia="Arial"/>
        </w:rPr>
        <w:t>Build Tabular, line charts, Graph charts visuals for Marketing KPI's metrics based on fields brought in and transform using Power Query functions and DAX calculated Measures</w:t>
      </w:r>
      <w:r w:rsidR="0088096F">
        <w:rPr>
          <w:rFonts w:eastAsia="Arial"/>
        </w:rPr>
        <w:t>.</w:t>
      </w:r>
    </w:p>
    <w:p w:rsidR="0088096F" w:rsidRDefault="0088096F" w:rsidP="00DE20FB">
      <w:pPr>
        <w:numPr>
          <w:ilvl w:val="0"/>
          <w:numId w:val="9"/>
        </w:numPr>
        <w:spacing w:line="360" w:lineRule="auto"/>
        <w:ind w:left="720" w:hanging="360"/>
        <w:jc w:val="both"/>
        <w:rPr>
          <w:rFonts w:eastAsia="Arial"/>
        </w:rPr>
      </w:pPr>
      <w:r w:rsidRPr="0088096F">
        <w:rPr>
          <w:rFonts w:eastAsia="Arial"/>
        </w:rPr>
        <w:t>Development and Unit Testing of Azure modules</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t>Created various database objects such as tables, indexes and views based on requirement.</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t xml:space="preserve">Created daily, weekly, monthly reports for various categories and hierarchies based on business needs using </w:t>
      </w:r>
      <w:r w:rsidRPr="00CD6C95">
        <w:rPr>
          <w:rFonts w:eastAsia="Arial"/>
          <w:b/>
        </w:rPr>
        <w:t>SSRS</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t xml:space="preserve">Create reports such as </w:t>
      </w:r>
      <w:r w:rsidRPr="00F32D9C">
        <w:rPr>
          <w:rFonts w:eastAsia="Arial"/>
          <w:b/>
        </w:rPr>
        <w:t>parameterized, cascading, Drill through/Drill downreports</w:t>
      </w:r>
      <w:r w:rsidRPr="00F32D9C">
        <w:rPr>
          <w:rFonts w:eastAsia="Arial"/>
        </w:rPr>
        <w:t xml:space="preserve">, charts and specialized in producing sub reports using relational data warehouse and OLAP cubes. </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t xml:space="preserve">Created many </w:t>
      </w:r>
      <w:r w:rsidRPr="00CD6C95">
        <w:rPr>
          <w:rFonts w:eastAsia="Arial"/>
          <w:b/>
        </w:rPr>
        <w:t>SSRS reports</w:t>
      </w:r>
      <w:r w:rsidRPr="00F32D9C">
        <w:rPr>
          <w:rFonts w:eastAsia="Arial"/>
        </w:rPr>
        <w:t xml:space="preserve"> with lots of metrics on it using row grouping and column grouping                              </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t>Created table valued functions and used in the report stored procedures on the fly Studied existing OLAP system(s) and created facts, dimensions and star schema representation for the data mart and warehouse systems.</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lastRenderedPageBreak/>
        <w:t xml:space="preserve">Involved in planning and designing SSAS 2012 Cubes and building attribute relationships for optimal </w:t>
      </w:r>
      <w:r w:rsidRPr="003A54B4">
        <w:rPr>
          <w:rFonts w:eastAsia="Arial"/>
          <w:b/>
        </w:rPr>
        <w:t xml:space="preserve">MDX </w:t>
      </w:r>
      <w:r w:rsidR="00A07C1F">
        <w:rPr>
          <w:rFonts w:eastAsia="Arial"/>
          <w:b/>
        </w:rPr>
        <w:t xml:space="preserve">&amp; DAX </w:t>
      </w:r>
      <w:r w:rsidRPr="003A54B4">
        <w:rPr>
          <w:rFonts w:eastAsia="Arial"/>
          <w:b/>
        </w:rPr>
        <w:t>query</w:t>
      </w:r>
      <w:r w:rsidRPr="00F32D9C">
        <w:rPr>
          <w:rFonts w:eastAsia="Arial"/>
        </w:rPr>
        <w:t xml:space="preserve"> performance of Hierarchies and Fact Dimensions.</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t xml:space="preserve">Involved in Staging Partitions and Usage Based Optimization mechanisms for </w:t>
      </w:r>
      <w:r w:rsidRPr="00F32D9C">
        <w:rPr>
          <w:rFonts w:eastAsia="Arial"/>
          <w:b/>
        </w:rPr>
        <w:t>SSAS and OLAP</w:t>
      </w:r>
      <w:r w:rsidRPr="00F32D9C">
        <w:rPr>
          <w:rFonts w:eastAsia="Arial"/>
        </w:rPr>
        <w:t xml:space="preserve"> databases.</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t xml:space="preserve">Developed Drill-down/thru, sub-reports, linked and Dashboard reports using </w:t>
      </w:r>
      <w:r w:rsidRPr="00F32D9C">
        <w:rPr>
          <w:rFonts w:eastAsia="Arial"/>
          <w:b/>
        </w:rPr>
        <w:t>SSRS</w:t>
      </w:r>
    </w:p>
    <w:p w:rsidR="00F32D9C" w:rsidRPr="00F32D9C" w:rsidRDefault="00F32D9C" w:rsidP="00D22657">
      <w:pPr>
        <w:numPr>
          <w:ilvl w:val="0"/>
          <w:numId w:val="9"/>
        </w:numPr>
        <w:spacing w:line="360" w:lineRule="auto"/>
        <w:ind w:left="720" w:hanging="360"/>
        <w:jc w:val="both"/>
        <w:rPr>
          <w:rFonts w:eastAsia="Arial"/>
        </w:rPr>
      </w:pPr>
      <w:r w:rsidRPr="00F32D9C">
        <w:rPr>
          <w:rFonts w:eastAsia="Arial"/>
        </w:rPr>
        <w:t>Involved in Designing and deploying cubes in SSAS environment using</w:t>
      </w:r>
      <w:r w:rsidR="00015A90" w:rsidRPr="00E86057">
        <w:rPr>
          <w:rFonts w:eastAsia="Arial"/>
          <w:b/>
        </w:rPr>
        <w:t>data modeling tools</w:t>
      </w:r>
      <w:r w:rsidR="00015A90">
        <w:rPr>
          <w:rFonts w:eastAsia="Arial"/>
        </w:rPr>
        <w:t xml:space="preserve"> like</w:t>
      </w:r>
      <w:r w:rsidRPr="00F32D9C">
        <w:rPr>
          <w:rFonts w:eastAsia="Arial"/>
        </w:rPr>
        <w:t xml:space="preserve"> Snowflake and Star Schema Designs for the operational data</w:t>
      </w:r>
    </w:p>
    <w:p w:rsidR="00F32D9C" w:rsidRDefault="00F32D9C" w:rsidP="00D22657">
      <w:pPr>
        <w:numPr>
          <w:ilvl w:val="0"/>
          <w:numId w:val="9"/>
        </w:numPr>
        <w:spacing w:line="360" w:lineRule="auto"/>
        <w:ind w:left="720" w:hanging="360"/>
        <w:jc w:val="both"/>
        <w:rPr>
          <w:rFonts w:eastAsia="Arial"/>
        </w:rPr>
      </w:pPr>
      <w:r w:rsidRPr="00F32D9C">
        <w:rPr>
          <w:rFonts w:eastAsia="Arial"/>
        </w:rPr>
        <w:t>Created Sub-Reports, Drilldown-Reports, Summary Reports, and Parameterized Reports in SSRS.</w:t>
      </w:r>
    </w:p>
    <w:p w:rsidR="003A54B4" w:rsidRPr="00F32D9C" w:rsidRDefault="003A54B4" w:rsidP="00D22657">
      <w:pPr>
        <w:numPr>
          <w:ilvl w:val="0"/>
          <w:numId w:val="9"/>
        </w:numPr>
        <w:spacing w:line="360" w:lineRule="auto"/>
        <w:ind w:left="720" w:hanging="360"/>
        <w:jc w:val="both"/>
      </w:pPr>
      <w:r w:rsidRPr="00F32D9C">
        <w:t xml:space="preserve">Involved in Processing </w:t>
      </w:r>
      <w:r w:rsidRPr="00F32D9C">
        <w:rPr>
          <w:b/>
        </w:rPr>
        <w:t>QNXT</w:t>
      </w:r>
      <w:r w:rsidRPr="00F32D9C">
        <w:t xml:space="preserve"> Healthcare Claims</w:t>
      </w:r>
    </w:p>
    <w:p w:rsidR="003A54B4" w:rsidRPr="00F32D9C" w:rsidRDefault="003A54B4" w:rsidP="00D22657">
      <w:pPr>
        <w:numPr>
          <w:ilvl w:val="0"/>
          <w:numId w:val="9"/>
        </w:numPr>
        <w:spacing w:line="360" w:lineRule="auto"/>
        <w:ind w:left="720" w:hanging="360"/>
        <w:jc w:val="both"/>
      </w:pPr>
      <w:r w:rsidRPr="00F32D9C">
        <w:t>Worked on the summary of clinical data like Demographic, Adverse Events, Serious Adverse Events, and Related Adverse Events leading to Discontinuation.</w:t>
      </w:r>
    </w:p>
    <w:p w:rsidR="003A54B4" w:rsidRDefault="003A54B4" w:rsidP="00D22657">
      <w:pPr>
        <w:spacing w:line="360" w:lineRule="auto"/>
        <w:jc w:val="both"/>
        <w:rPr>
          <w:rFonts w:eastAsia="Arial"/>
        </w:rPr>
      </w:pPr>
    </w:p>
    <w:p w:rsidR="00F32D9C" w:rsidRDefault="00F32D9C" w:rsidP="00D22657">
      <w:pPr>
        <w:spacing w:line="360" w:lineRule="auto"/>
        <w:jc w:val="both"/>
        <w:rPr>
          <w:rFonts w:eastAsia="Arial"/>
        </w:rPr>
      </w:pPr>
    </w:p>
    <w:p w:rsidR="00F32D9C" w:rsidRPr="00F32D9C" w:rsidRDefault="00F32D9C" w:rsidP="00D22657">
      <w:pPr>
        <w:spacing w:line="360" w:lineRule="auto"/>
        <w:jc w:val="both"/>
        <w:rPr>
          <w:rFonts w:eastAsia="Arial"/>
          <w:b/>
        </w:rPr>
      </w:pPr>
      <w:r w:rsidRPr="00F32D9C">
        <w:rPr>
          <w:rFonts w:eastAsia="Arial"/>
          <w:b/>
        </w:rPr>
        <w:t xml:space="preserve">Environment: SQL server 2012, SQL server Management studio, SQL server integration services (SSIS), </w:t>
      </w:r>
      <w:r w:rsidR="00FD6DAA">
        <w:rPr>
          <w:rFonts w:eastAsia="Arial"/>
          <w:b/>
        </w:rPr>
        <w:t xml:space="preserve">Tableau, </w:t>
      </w:r>
      <w:r w:rsidRPr="00F32D9C">
        <w:rPr>
          <w:rFonts w:eastAsia="Arial"/>
          <w:b/>
        </w:rPr>
        <w:t>SQL server reporting services (SSRS),</w:t>
      </w:r>
      <w:r w:rsidR="007A0FD9">
        <w:rPr>
          <w:rFonts w:eastAsia="Arial"/>
          <w:b/>
        </w:rPr>
        <w:t>Power BI,</w:t>
      </w:r>
      <w:r w:rsidRPr="00F32D9C">
        <w:rPr>
          <w:rFonts w:eastAsia="Arial"/>
          <w:b/>
        </w:rPr>
        <w:t xml:space="preserve"> SQL server Analysis services (SSAS), </w:t>
      </w:r>
      <w:r w:rsidR="009C50EA" w:rsidRPr="009C50EA">
        <w:rPr>
          <w:rFonts w:eastAsia="Arial"/>
          <w:b/>
        </w:rPr>
        <w:t>C#,</w:t>
      </w:r>
      <w:r w:rsidRPr="00F32D9C">
        <w:rPr>
          <w:rFonts w:eastAsia="Arial"/>
          <w:b/>
        </w:rPr>
        <w:t xml:space="preserve">SQL </w:t>
      </w:r>
      <w:r w:rsidR="0088096F">
        <w:rPr>
          <w:rFonts w:eastAsia="Arial"/>
          <w:b/>
        </w:rPr>
        <w:t xml:space="preserve">Azure, SQL </w:t>
      </w:r>
      <w:r w:rsidRPr="00F32D9C">
        <w:rPr>
          <w:rFonts w:eastAsia="Arial"/>
          <w:b/>
        </w:rPr>
        <w:t>server profiler, Microsoft visual studio 2010, Team Foundation server (TFS)</w:t>
      </w:r>
    </w:p>
    <w:p w:rsidR="00F32D9C" w:rsidRPr="00F32D9C" w:rsidRDefault="00F32D9C" w:rsidP="00D22657">
      <w:pPr>
        <w:spacing w:line="360" w:lineRule="auto"/>
        <w:jc w:val="both"/>
        <w:rPr>
          <w:rFonts w:eastAsia="Arial"/>
        </w:rPr>
      </w:pPr>
    </w:p>
    <w:p w:rsidR="003A54B4" w:rsidRPr="003A54B4" w:rsidRDefault="003A54B4" w:rsidP="00D22657">
      <w:pPr>
        <w:spacing w:line="360" w:lineRule="auto"/>
        <w:jc w:val="both"/>
      </w:pPr>
    </w:p>
    <w:p w:rsidR="005B63E4" w:rsidRPr="00E34FB4" w:rsidRDefault="005B63E4" w:rsidP="00D22657">
      <w:pPr>
        <w:pStyle w:val="Heading1"/>
        <w:spacing w:line="360" w:lineRule="auto"/>
        <w:jc w:val="both"/>
        <w:rPr>
          <w:sz w:val="24"/>
        </w:rPr>
      </w:pPr>
      <w:r w:rsidRPr="00E34FB4">
        <w:rPr>
          <w:sz w:val="24"/>
        </w:rPr>
        <w:t>Xcel Energy,</w:t>
      </w:r>
      <w:hyperlink r:id="rId8" w:history="1">
        <w:r w:rsidRPr="00E34FB4">
          <w:rPr>
            <w:rStyle w:val="Hyperlink"/>
            <w:color w:val="000000" w:themeColor="text1"/>
            <w:sz w:val="24"/>
            <w:u w:val="none"/>
          </w:rPr>
          <w:t>Minneapolis, Minnesota</w:t>
        </w:r>
      </w:hyperlink>
    </w:p>
    <w:p w:rsidR="00F37E5E" w:rsidRPr="00E34FB4" w:rsidRDefault="00BE6D74" w:rsidP="00D22657">
      <w:pPr>
        <w:pStyle w:val="Heading1"/>
        <w:pBdr>
          <w:bottom w:val="single" w:sz="4" w:space="1" w:color="auto"/>
        </w:pBdr>
        <w:spacing w:line="360" w:lineRule="auto"/>
        <w:jc w:val="both"/>
        <w:rPr>
          <w:sz w:val="24"/>
        </w:rPr>
      </w:pPr>
      <w:r w:rsidRPr="00E34FB4">
        <w:rPr>
          <w:sz w:val="24"/>
        </w:rPr>
        <w:t>Sr. SQL/BI Developer</w:t>
      </w:r>
      <w:r w:rsidR="00F37E5E" w:rsidRPr="00E34FB4">
        <w:rPr>
          <w:sz w:val="24"/>
        </w:rPr>
        <w:t xml:space="preserve">, </w:t>
      </w:r>
      <w:r w:rsidR="005B63E4" w:rsidRPr="00E34FB4">
        <w:rPr>
          <w:sz w:val="24"/>
        </w:rPr>
        <w:tab/>
      </w:r>
      <w:r w:rsidR="005B63E4" w:rsidRPr="00E34FB4">
        <w:rPr>
          <w:sz w:val="24"/>
        </w:rPr>
        <w:tab/>
      </w:r>
      <w:r w:rsidR="005B63E4" w:rsidRPr="00E34FB4">
        <w:rPr>
          <w:sz w:val="24"/>
        </w:rPr>
        <w:tab/>
      </w:r>
      <w:r w:rsidR="00107CAD" w:rsidRPr="00E34FB4">
        <w:rPr>
          <w:sz w:val="24"/>
        </w:rPr>
        <w:tab/>
      </w:r>
      <w:r w:rsidR="00AB4953">
        <w:rPr>
          <w:sz w:val="24"/>
        </w:rPr>
        <w:t>05</w:t>
      </w:r>
      <w:r w:rsidR="00F37E5E" w:rsidRPr="00E34FB4">
        <w:rPr>
          <w:sz w:val="24"/>
        </w:rPr>
        <w:t>/20</w:t>
      </w:r>
      <w:r w:rsidR="003A54B4">
        <w:rPr>
          <w:sz w:val="24"/>
        </w:rPr>
        <w:t>12 – 08</w:t>
      </w:r>
      <w:r w:rsidR="000F4BD4">
        <w:rPr>
          <w:sz w:val="24"/>
        </w:rPr>
        <w:t>/2013</w:t>
      </w:r>
    </w:p>
    <w:p w:rsidR="00F37E5E" w:rsidRPr="00E34FB4" w:rsidRDefault="00F37E5E" w:rsidP="00D22657">
      <w:pPr>
        <w:pStyle w:val="TitleTimesNewRoman"/>
        <w:spacing w:line="360" w:lineRule="auto"/>
        <w:jc w:val="both"/>
        <w:rPr>
          <w:szCs w:val="24"/>
        </w:rPr>
      </w:pPr>
    </w:p>
    <w:p w:rsidR="00BE6D74" w:rsidRPr="00E34FB4" w:rsidRDefault="00BE6D74" w:rsidP="00D22657">
      <w:pPr>
        <w:spacing w:line="360" w:lineRule="auto"/>
        <w:jc w:val="both"/>
        <w:rPr>
          <w:b/>
        </w:rPr>
      </w:pPr>
      <w:r w:rsidRPr="00E34FB4">
        <w:rPr>
          <w:b/>
          <w:u w:val="single"/>
        </w:rPr>
        <w:t>Responsibilities</w:t>
      </w:r>
      <w:r w:rsidRPr="00E34FB4">
        <w:rPr>
          <w:b/>
        </w:rPr>
        <w:t>:</w:t>
      </w:r>
    </w:p>
    <w:p w:rsidR="00BE6D74" w:rsidRPr="00E34FB4" w:rsidRDefault="00BE6D74" w:rsidP="00D22657">
      <w:pPr>
        <w:spacing w:line="360" w:lineRule="auto"/>
        <w:jc w:val="both"/>
        <w:rPr>
          <w:b/>
        </w:rPr>
      </w:pPr>
    </w:p>
    <w:p w:rsidR="00BE6D74" w:rsidRPr="00E34FB4" w:rsidRDefault="00BE6D74" w:rsidP="00D22657">
      <w:pPr>
        <w:numPr>
          <w:ilvl w:val="0"/>
          <w:numId w:val="4"/>
        </w:numPr>
        <w:spacing w:line="360" w:lineRule="auto"/>
        <w:jc w:val="both"/>
      </w:pPr>
      <w:r w:rsidRPr="00E34FB4">
        <w:t>Worked closely with the business Analyst for understanding the requirement and also involved in planning and designing data based on business requirements.</w:t>
      </w:r>
    </w:p>
    <w:p w:rsidR="00BE6D74" w:rsidRPr="00E34FB4" w:rsidRDefault="00BE6D74" w:rsidP="00D22657">
      <w:pPr>
        <w:numPr>
          <w:ilvl w:val="0"/>
          <w:numId w:val="4"/>
        </w:numPr>
        <w:spacing w:line="360" w:lineRule="auto"/>
        <w:jc w:val="both"/>
        <w:rPr>
          <w:color w:val="000000"/>
        </w:rPr>
      </w:pPr>
      <w:r w:rsidRPr="00E34FB4">
        <w:rPr>
          <w:color w:val="000000"/>
        </w:rPr>
        <w:t xml:space="preserve">Wrote complex SQL queries using </w:t>
      </w:r>
      <w:r w:rsidRPr="00CD6C95">
        <w:rPr>
          <w:b/>
          <w:color w:val="000000"/>
        </w:rPr>
        <w:t>joins</w:t>
      </w:r>
      <w:r w:rsidRPr="00E34FB4">
        <w:rPr>
          <w:color w:val="000000"/>
        </w:rPr>
        <w:t>, sub queries and correlated sub queries to retrieve data from the database.</w:t>
      </w:r>
    </w:p>
    <w:p w:rsidR="00BE6D74" w:rsidRPr="00E34FB4" w:rsidRDefault="00BE6D74" w:rsidP="00D22657">
      <w:pPr>
        <w:numPr>
          <w:ilvl w:val="0"/>
          <w:numId w:val="4"/>
        </w:numPr>
        <w:spacing w:line="360" w:lineRule="auto"/>
        <w:jc w:val="both"/>
      </w:pPr>
      <w:r w:rsidRPr="00E34FB4">
        <w:t>Developed ETLpackages with different data sources (</w:t>
      </w:r>
      <w:r w:rsidRPr="00E34FB4">
        <w:rPr>
          <w:b/>
        </w:rPr>
        <w:t>SQL Server, Flat Files, Excel source files, XML files</w:t>
      </w:r>
      <w:r w:rsidRPr="00E34FB4">
        <w:t xml:space="preserve"> etc.) and loaded the data into target tables by performing different kinds of transformations using </w:t>
      </w:r>
      <w:r w:rsidRPr="00E34FB4">
        <w:rPr>
          <w:b/>
        </w:rPr>
        <w:t>SQL Server Integration Services (SSIS)</w:t>
      </w:r>
      <w:r w:rsidRPr="00E34FB4">
        <w:t>.</w:t>
      </w:r>
    </w:p>
    <w:p w:rsidR="00BE6D74" w:rsidRPr="00E34FB4" w:rsidRDefault="00BE6D74" w:rsidP="00D22657">
      <w:pPr>
        <w:numPr>
          <w:ilvl w:val="0"/>
          <w:numId w:val="4"/>
        </w:numPr>
        <w:spacing w:line="360" w:lineRule="auto"/>
        <w:jc w:val="both"/>
        <w:rPr>
          <w:color w:val="000000"/>
        </w:rPr>
      </w:pPr>
      <w:r w:rsidRPr="00E34FB4">
        <w:rPr>
          <w:color w:val="000000"/>
        </w:rPr>
        <w:lastRenderedPageBreak/>
        <w:t>Created and deployed SSIS packages for ETL from OLTP and various sources to staging and staging to Data warehouse using Lookup, Fuzzy Lookup, Derived Columns, Condition Split, Slowly Changing Dimension, </w:t>
      </w:r>
      <w:r w:rsidRPr="00E34FB4">
        <w:rPr>
          <w:bCs/>
          <w:color w:val="000000"/>
        </w:rPr>
        <w:t>Data Conversion, OLE DB command, Union All, Flat file Source, Flat file Destination, Conditional Split and more.</w:t>
      </w:r>
      <w:r w:rsidRPr="00E34FB4">
        <w:rPr>
          <w:color w:val="000000"/>
        </w:rPr>
        <w:t xml:space="preserve"> Performed ETL mappings using MS SQL Server Integration Services.</w:t>
      </w:r>
    </w:p>
    <w:p w:rsidR="00BE6D74" w:rsidRPr="00E34FB4" w:rsidRDefault="00BE6D74" w:rsidP="00D22657">
      <w:pPr>
        <w:widowControl w:val="0"/>
        <w:numPr>
          <w:ilvl w:val="0"/>
          <w:numId w:val="4"/>
        </w:numPr>
        <w:spacing w:line="360" w:lineRule="auto"/>
        <w:jc w:val="both"/>
      </w:pPr>
      <w:r w:rsidRPr="00E34FB4">
        <w:t xml:space="preserve">Using </w:t>
      </w:r>
      <w:r w:rsidRPr="00E34FB4">
        <w:rPr>
          <w:b/>
        </w:rPr>
        <w:t>Checkpoints</w:t>
      </w:r>
      <w:r w:rsidRPr="00E34FB4">
        <w:t xml:space="preserve"> in packages to enable the package to run from the point of failure.</w:t>
      </w:r>
    </w:p>
    <w:p w:rsidR="00BE6D74" w:rsidRPr="00E34FB4" w:rsidRDefault="00BE6D74" w:rsidP="00D22657">
      <w:pPr>
        <w:widowControl w:val="0"/>
        <w:numPr>
          <w:ilvl w:val="0"/>
          <w:numId w:val="4"/>
        </w:numPr>
        <w:spacing w:line="360" w:lineRule="auto"/>
        <w:jc w:val="both"/>
      </w:pPr>
      <w:r w:rsidRPr="00E34FB4">
        <w:t xml:space="preserve">Created </w:t>
      </w:r>
      <w:r w:rsidRPr="00E34FB4">
        <w:rPr>
          <w:b/>
        </w:rPr>
        <w:t>package dependencies</w:t>
      </w:r>
      <w:r w:rsidRPr="00E34FB4">
        <w:t xml:space="preserve"> by calling </w:t>
      </w:r>
      <w:r w:rsidRPr="00E34FB4">
        <w:rPr>
          <w:b/>
        </w:rPr>
        <w:t>Child packages</w:t>
      </w:r>
      <w:r w:rsidRPr="00E34FB4">
        <w:t xml:space="preserve"> within </w:t>
      </w:r>
      <w:r w:rsidRPr="00E34FB4">
        <w:rPr>
          <w:b/>
        </w:rPr>
        <w:t>Parent.</w:t>
      </w:r>
    </w:p>
    <w:p w:rsidR="00BE6D74" w:rsidRDefault="00BE6D74" w:rsidP="00D22657">
      <w:pPr>
        <w:numPr>
          <w:ilvl w:val="0"/>
          <w:numId w:val="4"/>
        </w:numPr>
        <w:spacing w:line="360" w:lineRule="auto"/>
        <w:jc w:val="both"/>
      </w:pPr>
      <w:r w:rsidRPr="00E34FB4">
        <w:t xml:space="preserve">Configured </w:t>
      </w:r>
      <w:r w:rsidRPr="00E34FB4">
        <w:rPr>
          <w:b/>
        </w:rPr>
        <w:t>SQL mail agent</w:t>
      </w:r>
      <w:r w:rsidRPr="00E34FB4">
        <w:t xml:space="preserve"> for sending automatic emails when </w:t>
      </w:r>
      <w:r w:rsidRPr="00E34FB4">
        <w:rPr>
          <w:b/>
        </w:rPr>
        <w:t>SSIS packages</w:t>
      </w:r>
      <w:r w:rsidRPr="00E34FB4">
        <w:t xml:space="preserve"> are failed or succeed.</w:t>
      </w:r>
    </w:p>
    <w:p w:rsidR="009C50EA" w:rsidRPr="00E34FB4" w:rsidRDefault="009C50EA" w:rsidP="00D22657">
      <w:pPr>
        <w:numPr>
          <w:ilvl w:val="0"/>
          <w:numId w:val="4"/>
        </w:numPr>
        <w:spacing w:line="360" w:lineRule="auto"/>
        <w:jc w:val="both"/>
      </w:pPr>
      <w:r w:rsidRPr="009C50EA">
        <w:t>Designed and developed the web application in ASP.NET2.0, C#. </w:t>
      </w:r>
    </w:p>
    <w:p w:rsidR="00BE6D74" w:rsidRPr="00E34FB4" w:rsidRDefault="00BE6D74" w:rsidP="00D22657">
      <w:pPr>
        <w:numPr>
          <w:ilvl w:val="0"/>
          <w:numId w:val="4"/>
        </w:numPr>
        <w:spacing w:line="360" w:lineRule="auto"/>
        <w:jc w:val="both"/>
      </w:pPr>
      <w:r w:rsidRPr="00E34FB4">
        <w:t xml:space="preserve">Successfully deployed </w:t>
      </w:r>
      <w:r w:rsidRPr="00E34FB4">
        <w:rPr>
          <w:b/>
        </w:rPr>
        <w:t xml:space="preserve">SSIS </w:t>
      </w:r>
      <w:r w:rsidRPr="00E34FB4">
        <w:t xml:space="preserve">Package into Production and used </w:t>
      </w:r>
      <w:r w:rsidRPr="00E34FB4">
        <w:rPr>
          <w:b/>
        </w:rPr>
        <w:t>Package configuration</w:t>
      </w:r>
      <w:r w:rsidRPr="00E34FB4">
        <w:t xml:space="preserve"> to export various package properties to make package environment independent.</w:t>
      </w:r>
    </w:p>
    <w:p w:rsidR="00BE6D74" w:rsidRPr="00E34FB4" w:rsidRDefault="00BE6D74" w:rsidP="00D22657">
      <w:pPr>
        <w:numPr>
          <w:ilvl w:val="0"/>
          <w:numId w:val="4"/>
        </w:numPr>
        <w:spacing w:line="360" w:lineRule="auto"/>
        <w:jc w:val="both"/>
      </w:pPr>
      <w:r w:rsidRPr="00E34FB4">
        <w:t xml:space="preserve">Extensively worked on designing reports using </w:t>
      </w:r>
      <w:r w:rsidRPr="00E34FB4">
        <w:rPr>
          <w:b/>
        </w:rPr>
        <w:t>SQL Server Reporting Services (SSRS)</w:t>
      </w:r>
      <w:r w:rsidRPr="00E34FB4">
        <w:t xml:space="preserve">. Developed Reports, Sub Reports, Data driven subscriptions, </w:t>
      </w:r>
      <w:r w:rsidRPr="00E34FB4">
        <w:rPr>
          <w:b/>
        </w:rPr>
        <w:t>drill down reports</w:t>
      </w:r>
      <w:r w:rsidRPr="00E34FB4">
        <w:t xml:space="preserve"> using various features like Charts, graphs, filters etc.</w:t>
      </w:r>
    </w:p>
    <w:p w:rsidR="00BE6D74" w:rsidRPr="00E34FB4" w:rsidRDefault="00BE6D74" w:rsidP="00D22657">
      <w:pPr>
        <w:pStyle w:val="ListParagraph"/>
        <w:widowControl w:val="0"/>
        <w:numPr>
          <w:ilvl w:val="0"/>
          <w:numId w:val="4"/>
        </w:numPr>
        <w:autoSpaceDE w:val="0"/>
        <w:autoSpaceDN w:val="0"/>
        <w:adjustRightInd w:val="0"/>
        <w:spacing w:after="100" w:afterAutospacing="1" w:line="360" w:lineRule="auto"/>
        <w:contextualSpacing/>
        <w:jc w:val="both"/>
      </w:pPr>
      <w:r w:rsidRPr="00E34FB4">
        <w:t>Generated SSRS Report through SSIS Package using script component as per business requirement.</w:t>
      </w:r>
    </w:p>
    <w:p w:rsidR="00BE6D74" w:rsidRPr="00E34FB4" w:rsidRDefault="00BE6D74" w:rsidP="00D22657">
      <w:pPr>
        <w:numPr>
          <w:ilvl w:val="0"/>
          <w:numId w:val="4"/>
        </w:numPr>
        <w:spacing w:line="360" w:lineRule="auto"/>
        <w:jc w:val="both"/>
      </w:pPr>
      <w:r w:rsidRPr="00E34FB4">
        <w:t>Successfully tested all task in staging and stored all versions of data using team foundation server (TFS).</w:t>
      </w:r>
    </w:p>
    <w:p w:rsidR="00BE6D74" w:rsidRPr="00E34FB4" w:rsidRDefault="00BE6D74" w:rsidP="00D22657">
      <w:pPr>
        <w:numPr>
          <w:ilvl w:val="0"/>
          <w:numId w:val="4"/>
        </w:numPr>
        <w:spacing w:line="360" w:lineRule="auto"/>
        <w:jc w:val="both"/>
        <w:rPr>
          <w:rStyle w:val="apple-style-span"/>
          <w:b/>
          <w:bCs/>
          <w:lang w:bidi="en-US"/>
        </w:rPr>
      </w:pPr>
      <w:r w:rsidRPr="00E34FB4">
        <w:rPr>
          <w:rStyle w:val="apple-style-span"/>
          <w:color w:val="000000"/>
        </w:rPr>
        <w:t>Created jobs using SQL Server Agent and scheduled them to execute the SSIS Packages on a predefined time interval by the business.</w:t>
      </w:r>
    </w:p>
    <w:p w:rsidR="00BE6D74" w:rsidRPr="00E34FB4" w:rsidRDefault="00BE6D74" w:rsidP="00D22657">
      <w:pPr>
        <w:numPr>
          <w:ilvl w:val="0"/>
          <w:numId w:val="4"/>
        </w:numPr>
        <w:spacing w:line="360" w:lineRule="auto"/>
        <w:jc w:val="both"/>
      </w:pPr>
      <w:r w:rsidRPr="00E34FB4">
        <w:t>Constructed Cubes based on data volumes mostly adhering to Star Schema.</w:t>
      </w:r>
    </w:p>
    <w:p w:rsidR="00BE6D74" w:rsidRPr="00E34FB4" w:rsidRDefault="00BE6D74" w:rsidP="00D22657">
      <w:pPr>
        <w:numPr>
          <w:ilvl w:val="0"/>
          <w:numId w:val="4"/>
        </w:numPr>
        <w:spacing w:line="360" w:lineRule="auto"/>
        <w:jc w:val="both"/>
      </w:pPr>
      <w:r w:rsidRPr="00E34FB4">
        <w:t>Documented all the project work in support for maintenance.</w:t>
      </w:r>
    </w:p>
    <w:p w:rsidR="00BE6D74" w:rsidRPr="00E34FB4" w:rsidRDefault="00BE6D74" w:rsidP="00D22657">
      <w:pPr>
        <w:spacing w:line="360" w:lineRule="auto"/>
        <w:jc w:val="both"/>
        <w:rPr>
          <w:b/>
          <w:u w:val="single"/>
        </w:rPr>
      </w:pPr>
    </w:p>
    <w:p w:rsidR="001C3E54" w:rsidRPr="003A54B4" w:rsidRDefault="00BE6D74" w:rsidP="00D22657">
      <w:pPr>
        <w:spacing w:line="360" w:lineRule="auto"/>
        <w:jc w:val="both"/>
        <w:rPr>
          <w:b/>
        </w:rPr>
      </w:pPr>
      <w:r w:rsidRPr="00E34FB4">
        <w:rPr>
          <w:b/>
          <w:u w:val="single"/>
        </w:rPr>
        <w:t>Environment</w:t>
      </w:r>
      <w:r w:rsidRPr="00E34FB4">
        <w:rPr>
          <w:b/>
        </w:rPr>
        <w:t xml:space="preserve">: SQL Server 2008/2008R2 Enterprise Edition, SQL Server Business Intelligence Development Studio (SSAS, SSIS, SSRS), </w:t>
      </w:r>
      <w:r w:rsidR="00A252EE">
        <w:rPr>
          <w:b/>
        </w:rPr>
        <w:t>SSD,BRD,</w:t>
      </w:r>
      <w:r w:rsidRPr="00E34FB4">
        <w:rPr>
          <w:b/>
        </w:rPr>
        <w:t xml:space="preserve">MS SQL Profiler, SQL Query Analyzer, </w:t>
      </w:r>
      <w:r w:rsidR="00514BD0">
        <w:rPr>
          <w:b/>
        </w:rPr>
        <w:t xml:space="preserve">Azure, </w:t>
      </w:r>
      <w:r w:rsidRPr="00E34FB4">
        <w:rPr>
          <w:b/>
        </w:rPr>
        <w:t>SQL Server Index Tuning Wizard, Visual Studio 2008, Windows XP, MS Office 2003/2007, MS Access.</w:t>
      </w:r>
    </w:p>
    <w:p w:rsidR="00AB4953" w:rsidRDefault="00AB4953" w:rsidP="00D22657">
      <w:pPr>
        <w:pStyle w:val="Heading1"/>
        <w:spacing w:line="360" w:lineRule="auto"/>
        <w:jc w:val="both"/>
        <w:rPr>
          <w:sz w:val="24"/>
        </w:rPr>
      </w:pPr>
    </w:p>
    <w:p w:rsidR="005B63E4" w:rsidRPr="00E34FB4" w:rsidRDefault="001C3E54" w:rsidP="00D22657">
      <w:pPr>
        <w:pStyle w:val="Heading1"/>
        <w:spacing w:line="360" w:lineRule="auto"/>
        <w:jc w:val="both"/>
        <w:rPr>
          <w:sz w:val="24"/>
        </w:rPr>
      </w:pPr>
      <w:r>
        <w:rPr>
          <w:sz w:val="24"/>
        </w:rPr>
        <w:t>Mattress Firm, Huston, TX</w:t>
      </w:r>
    </w:p>
    <w:p w:rsidR="00F37E5E" w:rsidRPr="00E34FB4" w:rsidRDefault="00BE6D74" w:rsidP="00D22657">
      <w:pPr>
        <w:pStyle w:val="Heading1"/>
        <w:pBdr>
          <w:bottom w:val="single" w:sz="4" w:space="1" w:color="auto"/>
        </w:pBdr>
        <w:spacing w:line="360" w:lineRule="auto"/>
        <w:jc w:val="both"/>
        <w:rPr>
          <w:sz w:val="24"/>
        </w:rPr>
      </w:pPr>
      <w:r w:rsidRPr="00E34FB4">
        <w:rPr>
          <w:sz w:val="24"/>
        </w:rPr>
        <w:t>SQL</w:t>
      </w:r>
      <w:r w:rsidR="001C3E54">
        <w:rPr>
          <w:sz w:val="24"/>
        </w:rPr>
        <w:t xml:space="preserve"> server</w:t>
      </w:r>
      <w:r w:rsidRPr="00E34FB4">
        <w:rPr>
          <w:sz w:val="24"/>
        </w:rPr>
        <w:t xml:space="preserve"> Developer</w:t>
      </w:r>
      <w:r w:rsidR="005B63E4" w:rsidRPr="00E34FB4">
        <w:rPr>
          <w:sz w:val="24"/>
        </w:rPr>
        <w:t xml:space="preserve">, </w:t>
      </w:r>
      <w:r w:rsidR="005B63E4" w:rsidRPr="00E34FB4">
        <w:rPr>
          <w:sz w:val="24"/>
        </w:rPr>
        <w:tab/>
      </w:r>
      <w:r w:rsidR="005B63E4" w:rsidRPr="00E34FB4">
        <w:rPr>
          <w:sz w:val="24"/>
        </w:rPr>
        <w:tab/>
      </w:r>
      <w:r w:rsidR="005B63E4" w:rsidRPr="00E34FB4">
        <w:rPr>
          <w:sz w:val="24"/>
        </w:rPr>
        <w:tab/>
      </w:r>
      <w:r w:rsidR="00C253B6">
        <w:rPr>
          <w:sz w:val="24"/>
        </w:rPr>
        <w:t>03/2011</w:t>
      </w:r>
      <w:r w:rsidR="00AB4953">
        <w:rPr>
          <w:sz w:val="24"/>
        </w:rPr>
        <w:t xml:space="preserve"> – 04</w:t>
      </w:r>
      <w:r w:rsidR="000F4BD4">
        <w:rPr>
          <w:sz w:val="24"/>
        </w:rPr>
        <w:t>/2012</w:t>
      </w:r>
    </w:p>
    <w:p w:rsidR="00852515" w:rsidRPr="00E34FB4" w:rsidRDefault="00852515" w:rsidP="00D22657">
      <w:pPr>
        <w:pStyle w:val="NormalComplex12pt"/>
        <w:numPr>
          <w:ilvl w:val="0"/>
          <w:numId w:val="0"/>
        </w:numPr>
        <w:spacing w:line="360" w:lineRule="auto"/>
        <w:ind w:left="720"/>
        <w:jc w:val="both"/>
        <w:rPr>
          <w:szCs w:val="24"/>
        </w:rPr>
      </w:pPr>
    </w:p>
    <w:p w:rsidR="00BE6D74" w:rsidRPr="00E34FB4" w:rsidRDefault="00BE6D74" w:rsidP="00D22657">
      <w:pPr>
        <w:spacing w:line="360" w:lineRule="auto"/>
        <w:jc w:val="both"/>
        <w:rPr>
          <w:b/>
        </w:rPr>
      </w:pPr>
      <w:r w:rsidRPr="00E34FB4">
        <w:rPr>
          <w:b/>
          <w:u w:val="single"/>
        </w:rPr>
        <w:lastRenderedPageBreak/>
        <w:t>Responsibilities</w:t>
      </w:r>
      <w:r w:rsidRPr="00E34FB4">
        <w:rPr>
          <w:b/>
        </w:rPr>
        <w:t>:</w:t>
      </w:r>
    </w:p>
    <w:p w:rsidR="00BE6D74" w:rsidRPr="00E34FB4" w:rsidRDefault="00BE6D74" w:rsidP="00D22657">
      <w:pPr>
        <w:spacing w:line="360" w:lineRule="auto"/>
        <w:jc w:val="both"/>
        <w:rPr>
          <w:b/>
        </w:rPr>
      </w:pPr>
    </w:p>
    <w:p w:rsidR="006C19ED" w:rsidRDefault="00BE6D74" w:rsidP="006C19ED">
      <w:pPr>
        <w:widowControl w:val="0"/>
        <w:numPr>
          <w:ilvl w:val="0"/>
          <w:numId w:val="5"/>
        </w:numPr>
        <w:suppressAutoHyphens/>
        <w:autoSpaceDE w:val="0"/>
        <w:spacing w:line="360" w:lineRule="auto"/>
        <w:jc w:val="both"/>
        <w:rPr>
          <w:bCs/>
          <w:lang w:eastAsia="ar-SA"/>
        </w:rPr>
      </w:pPr>
      <w:r w:rsidRPr="00E34FB4">
        <w:rPr>
          <w:bCs/>
          <w:lang w:eastAsia="ar-SA"/>
        </w:rPr>
        <w:t>Involved in Data mapping, logical data modeling, created ER diagrams and used SQL queries to filter data within the database.</w:t>
      </w:r>
    </w:p>
    <w:p w:rsidR="006C19ED" w:rsidRPr="006C19ED" w:rsidRDefault="006C19ED" w:rsidP="006C19ED">
      <w:pPr>
        <w:widowControl w:val="0"/>
        <w:numPr>
          <w:ilvl w:val="0"/>
          <w:numId w:val="5"/>
        </w:numPr>
        <w:suppressAutoHyphens/>
        <w:autoSpaceDE w:val="0"/>
        <w:spacing w:line="360" w:lineRule="auto"/>
        <w:jc w:val="both"/>
        <w:rPr>
          <w:bCs/>
          <w:lang w:eastAsia="ar-SA"/>
        </w:rPr>
      </w:pPr>
      <w:r w:rsidRPr="006C19ED">
        <w:rPr>
          <w:bCs/>
          <w:lang w:eastAsia="ar-SA"/>
        </w:rPr>
        <w:t>Build Tabular, line charts, Graph charts visuals for Marketing KPI's metrics based on fields brought in and transform using </w:t>
      </w:r>
      <w:r w:rsidRPr="006C19ED">
        <w:rPr>
          <w:b/>
          <w:bCs/>
          <w:lang w:eastAsia="ar-SA"/>
        </w:rPr>
        <w:t>Power Query</w:t>
      </w:r>
      <w:r w:rsidRPr="006C19ED">
        <w:rPr>
          <w:bCs/>
          <w:lang w:eastAsia="ar-SA"/>
        </w:rPr>
        <w:t xml:space="preserve"> functions and DAX calculated Measures</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Actively involved as part of a team for gathering and analyzing the needs of end User Requirement and System Specification.</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Developed SQL Queries to fetch complex data from different tables in remote databases using joins, database links and formatted the results into reports and kept logs.</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 xml:space="preserve">Developed, modified, and optimized complex </w:t>
      </w:r>
      <w:r w:rsidRPr="007672B0">
        <w:rPr>
          <w:b/>
          <w:bCs/>
          <w:lang w:eastAsia="ar-SA"/>
        </w:rPr>
        <w:t>stored procedures</w:t>
      </w:r>
      <w:r w:rsidRPr="00E34FB4">
        <w:rPr>
          <w:bCs/>
          <w:lang w:eastAsia="ar-SA"/>
        </w:rPr>
        <w:t xml:space="preserve">, </w:t>
      </w:r>
      <w:r w:rsidRPr="007672B0">
        <w:rPr>
          <w:b/>
          <w:bCs/>
          <w:lang w:eastAsia="ar-SA"/>
        </w:rPr>
        <w:t>triggers</w:t>
      </w:r>
      <w:r w:rsidRPr="00E34FB4">
        <w:rPr>
          <w:bCs/>
          <w:lang w:eastAsia="ar-SA"/>
        </w:rPr>
        <w:t xml:space="preserve"> to handle complex business rules, history data and audit analysis.</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Designed index, statistics and optimized queries by using execution plan for performance tuning of the database.</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Created complex ETL strategies to extract, clean and deliver data to OLAP environment.</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Used SSRS Reports to write complex formulas and to query the database to generate different types of ad-hoc reports for Business Intelligence.</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 xml:space="preserve">Created Sub-Reports, ad-hoc reports, </w:t>
      </w:r>
      <w:r w:rsidRPr="00E34FB4">
        <w:rPr>
          <w:b/>
          <w:bCs/>
          <w:lang w:eastAsia="ar-SA"/>
        </w:rPr>
        <w:t>Drilldown-Reports</w:t>
      </w:r>
      <w:r w:rsidRPr="00E34FB4">
        <w:rPr>
          <w:bCs/>
          <w:lang w:eastAsia="ar-SA"/>
        </w:rPr>
        <w:t>, Summary reports, and Cross Tab reports.</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Formatted the report layout for the requirement of the end users and deploy the developed reports on to the server for the end users, Documented and maintained history of changes for future reference.</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Designed cubes with star schema using SQL Server Analysis Services (</w:t>
      </w:r>
      <w:r w:rsidRPr="00E34FB4">
        <w:rPr>
          <w:b/>
          <w:bCs/>
          <w:lang w:eastAsia="ar-SA"/>
        </w:rPr>
        <w:t>SSAS</w:t>
      </w:r>
      <w:r w:rsidRPr="00E34FB4">
        <w:rPr>
          <w:bCs/>
          <w:lang w:eastAsia="ar-SA"/>
        </w:rPr>
        <w:t>).</w:t>
      </w:r>
    </w:p>
    <w:p w:rsidR="00BE6D74" w:rsidRPr="00E34FB4" w:rsidRDefault="00BE6D74" w:rsidP="00D22657">
      <w:pPr>
        <w:numPr>
          <w:ilvl w:val="0"/>
          <w:numId w:val="5"/>
        </w:numPr>
        <w:spacing w:line="360" w:lineRule="auto"/>
        <w:jc w:val="both"/>
        <w:rPr>
          <w:bCs/>
          <w:lang w:eastAsia="ar-SA"/>
        </w:rPr>
      </w:pPr>
      <w:r w:rsidRPr="00E34FB4">
        <w:rPr>
          <w:bCs/>
          <w:lang w:eastAsia="ar-SA"/>
        </w:rPr>
        <w:t>Created complex SSAS cubes to support business reporting with multiple fact measures groups, and multiple dimension hierarchies based on the OLAP reporting needs.</w:t>
      </w:r>
    </w:p>
    <w:p w:rsidR="00BE6D74" w:rsidRPr="00E34FB4" w:rsidRDefault="00BE6D74" w:rsidP="00D22657">
      <w:pPr>
        <w:widowControl w:val="0"/>
        <w:numPr>
          <w:ilvl w:val="0"/>
          <w:numId w:val="5"/>
        </w:numPr>
        <w:suppressAutoHyphens/>
        <w:autoSpaceDE w:val="0"/>
        <w:spacing w:line="360" w:lineRule="auto"/>
        <w:jc w:val="both"/>
        <w:rPr>
          <w:bCs/>
          <w:lang w:eastAsia="ar-SA"/>
        </w:rPr>
      </w:pPr>
      <w:r w:rsidRPr="00E34FB4">
        <w:rPr>
          <w:bCs/>
          <w:lang w:eastAsia="ar-SA"/>
        </w:rPr>
        <w:t xml:space="preserve">Worked on analyzing and </w:t>
      </w:r>
      <w:r w:rsidRPr="00E34FB4">
        <w:rPr>
          <w:b/>
          <w:bCs/>
          <w:lang w:eastAsia="ar-SA"/>
        </w:rPr>
        <w:t>Performance tuning queries</w:t>
      </w:r>
      <w:r w:rsidRPr="00E34FB4">
        <w:rPr>
          <w:bCs/>
          <w:lang w:eastAsia="ar-SA"/>
        </w:rPr>
        <w:t xml:space="preserve"> by looking at the </w:t>
      </w:r>
      <w:r w:rsidRPr="00E34FB4">
        <w:rPr>
          <w:b/>
          <w:bCs/>
          <w:lang w:eastAsia="ar-SA"/>
        </w:rPr>
        <w:t>Indexes, appropriate joins</w:t>
      </w:r>
      <w:r w:rsidRPr="00E34FB4">
        <w:rPr>
          <w:bCs/>
          <w:lang w:eastAsia="ar-SA"/>
        </w:rPr>
        <w:t xml:space="preserve">, Query </w:t>
      </w:r>
      <w:r w:rsidR="00E86057" w:rsidRPr="00E34FB4">
        <w:rPr>
          <w:bCs/>
          <w:lang w:eastAsia="ar-SA"/>
        </w:rPr>
        <w:t>Statistics,</w:t>
      </w:r>
      <w:r w:rsidRPr="00E34FB4">
        <w:rPr>
          <w:bCs/>
          <w:lang w:eastAsia="ar-SA"/>
        </w:rPr>
        <w:t xml:space="preserve"> and </w:t>
      </w:r>
      <w:r w:rsidRPr="00E34FB4">
        <w:rPr>
          <w:b/>
          <w:bCs/>
          <w:lang w:eastAsia="ar-SA"/>
        </w:rPr>
        <w:t>Execution plans</w:t>
      </w:r>
      <w:r w:rsidRPr="00E34FB4">
        <w:rPr>
          <w:bCs/>
          <w:lang w:eastAsia="ar-SA"/>
        </w:rPr>
        <w:t xml:space="preserve"> using </w:t>
      </w:r>
      <w:r w:rsidRPr="00E34FB4">
        <w:rPr>
          <w:b/>
          <w:bCs/>
          <w:lang w:eastAsia="ar-SA"/>
        </w:rPr>
        <w:t>SQL Profiler/Query Analyzer/SSMS.</w:t>
      </w:r>
    </w:p>
    <w:p w:rsidR="00BE6D74" w:rsidRPr="00E34FB4" w:rsidRDefault="00BE6D74" w:rsidP="00D22657">
      <w:pPr>
        <w:pStyle w:val="NormalWeb"/>
        <w:spacing w:before="0" w:beforeAutospacing="0" w:after="0" w:afterAutospacing="0" w:line="360" w:lineRule="auto"/>
        <w:jc w:val="both"/>
        <w:rPr>
          <w:b/>
          <w:szCs w:val="24"/>
          <w:u w:val="single"/>
        </w:rPr>
      </w:pPr>
    </w:p>
    <w:p w:rsidR="00BE6D74" w:rsidRPr="00E34FB4" w:rsidRDefault="00BE6D74" w:rsidP="00D22657">
      <w:pPr>
        <w:pStyle w:val="NormalWeb"/>
        <w:spacing w:before="0" w:beforeAutospacing="0" w:after="0" w:afterAutospacing="0" w:line="360" w:lineRule="auto"/>
        <w:jc w:val="both"/>
        <w:rPr>
          <w:b/>
          <w:szCs w:val="24"/>
          <w:u w:val="single"/>
        </w:rPr>
      </w:pPr>
    </w:p>
    <w:p w:rsidR="00BE6D74" w:rsidRPr="00E34FB4" w:rsidRDefault="00BE6D74" w:rsidP="00D22657">
      <w:pPr>
        <w:pStyle w:val="NormalWeb"/>
        <w:spacing w:before="0" w:beforeAutospacing="0" w:after="0" w:afterAutospacing="0" w:line="360" w:lineRule="auto"/>
        <w:jc w:val="both"/>
        <w:rPr>
          <w:szCs w:val="24"/>
        </w:rPr>
      </w:pPr>
      <w:r w:rsidRPr="00E34FB4">
        <w:rPr>
          <w:b/>
          <w:szCs w:val="24"/>
          <w:u w:val="single"/>
        </w:rPr>
        <w:lastRenderedPageBreak/>
        <w:t>Environment</w:t>
      </w:r>
      <w:r w:rsidRPr="00E34FB4">
        <w:rPr>
          <w:b/>
          <w:szCs w:val="24"/>
        </w:rPr>
        <w:t>:SQL Server 2008 Enterprise Edition, SQL Server Business Intelligence Development Studio (SSAS, SSIS, SSRS</w:t>
      </w:r>
      <w:r w:rsidR="00CF6438" w:rsidRPr="00E34FB4">
        <w:rPr>
          <w:b/>
          <w:szCs w:val="24"/>
        </w:rPr>
        <w:t>),</w:t>
      </w:r>
      <w:r w:rsidR="00CF6438">
        <w:rPr>
          <w:b/>
          <w:szCs w:val="24"/>
        </w:rPr>
        <w:t xml:space="preserve"> TFS</w:t>
      </w:r>
      <w:r w:rsidR="00A252EE">
        <w:rPr>
          <w:b/>
          <w:szCs w:val="24"/>
        </w:rPr>
        <w:t>,</w:t>
      </w:r>
      <w:r w:rsidRPr="00E34FB4">
        <w:rPr>
          <w:b/>
          <w:szCs w:val="24"/>
        </w:rPr>
        <w:t xml:space="preserve"> Microsoft Office Share Point Server, </w:t>
      </w:r>
      <w:r w:rsidR="00A252EE" w:rsidRPr="00E34FB4">
        <w:rPr>
          <w:b/>
          <w:szCs w:val="24"/>
        </w:rPr>
        <w:t>XML,</w:t>
      </w:r>
      <w:r w:rsidRPr="00E34FB4">
        <w:rPr>
          <w:b/>
          <w:szCs w:val="24"/>
        </w:rPr>
        <w:t xml:space="preserve"> and Windows Server 2003.</w:t>
      </w:r>
    </w:p>
    <w:p w:rsidR="00BE6D74" w:rsidRDefault="00BE6D74" w:rsidP="00D22657">
      <w:pPr>
        <w:spacing w:line="360" w:lineRule="auto"/>
        <w:jc w:val="both"/>
      </w:pPr>
    </w:p>
    <w:p w:rsidR="001C3E54" w:rsidRPr="00E34FB4" w:rsidRDefault="001C3E54" w:rsidP="00D22657">
      <w:pPr>
        <w:spacing w:line="360" w:lineRule="auto"/>
        <w:jc w:val="both"/>
      </w:pPr>
    </w:p>
    <w:p w:rsidR="005B63E4" w:rsidRPr="00E34FB4" w:rsidRDefault="009660AF" w:rsidP="00D22657">
      <w:pPr>
        <w:pStyle w:val="Heading1"/>
        <w:spacing w:line="360" w:lineRule="auto"/>
        <w:jc w:val="both"/>
        <w:rPr>
          <w:sz w:val="24"/>
        </w:rPr>
      </w:pPr>
      <w:r>
        <w:rPr>
          <w:sz w:val="24"/>
        </w:rPr>
        <w:t>App soft solutions, Pune, Maharashtra</w:t>
      </w:r>
    </w:p>
    <w:p w:rsidR="00F37E5E" w:rsidRPr="00E34FB4" w:rsidRDefault="00BE6D74" w:rsidP="00D22657">
      <w:pPr>
        <w:pStyle w:val="Heading1"/>
        <w:pBdr>
          <w:bottom w:val="single" w:sz="4" w:space="1" w:color="auto"/>
        </w:pBdr>
        <w:spacing w:line="360" w:lineRule="auto"/>
        <w:jc w:val="both"/>
        <w:rPr>
          <w:sz w:val="24"/>
        </w:rPr>
      </w:pPr>
      <w:r w:rsidRPr="00E34FB4">
        <w:rPr>
          <w:sz w:val="24"/>
        </w:rPr>
        <w:t xml:space="preserve">SQL </w:t>
      </w:r>
      <w:r w:rsidR="009660AF">
        <w:rPr>
          <w:sz w:val="24"/>
        </w:rPr>
        <w:t xml:space="preserve">Server </w:t>
      </w:r>
      <w:r w:rsidRPr="00E34FB4">
        <w:rPr>
          <w:sz w:val="24"/>
        </w:rPr>
        <w:t>Developer</w:t>
      </w:r>
      <w:r w:rsidR="009660AF">
        <w:rPr>
          <w:sz w:val="24"/>
        </w:rPr>
        <w:tab/>
      </w:r>
      <w:r w:rsidR="000F4BD4">
        <w:rPr>
          <w:sz w:val="24"/>
        </w:rPr>
        <w:t>03</w:t>
      </w:r>
      <w:r w:rsidR="009706D4">
        <w:rPr>
          <w:sz w:val="24"/>
        </w:rPr>
        <w:t>/2010 – 02/2011</w:t>
      </w:r>
    </w:p>
    <w:p w:rsidR="001F1295" w:rsidRPr="00E34FB4" w:rsidRDefault="001F1295" w:rsidP="00D22657">
      <w:pPr>
        <w:spacing w:line="360" w:lineRule="auto"/>
        <w:jc w:val="both"/>
      </w:pPr>
    </w:p>
    <w:p w:rsidR="00662CAE" w:rsidRPr="00E34FB4" w:rsidRDefault="00662CAE" w:rsidP="00D22657">
      <w:pPr>
        <w:spacing w:line="360" w:lineRule="auto"/>
        <w:ind w:left="-720"/>
        <w:jc w:val="both"/>
      </w:pPr>
    </w:p>
    <w:p w:rsidR="00BE6D74" w:rsidRPr="00E34FB4" w:rsidRDefault="00BE6D74" w:rsidP="00D22657">
      <w:pPr>
        <w:pStyle w:val="NormalWeb"/>
        <w:spacing w:before="0" w:beforeAutospacing="0" w:after="0" w:afterAutospacing="0" w:line="360" w:lineRule="auto"/>
        <w:jc w:val="both"/>
        <w:rPr>
          <w:b/>
          <w:szCs w:val="24"/>
        </w:rPr>
      </w:pPr>
      <w:r w:rsidRPr="00E34FB4">
        <w:rPr>
          <w:b/>
          <w:szCs w:val="24"/>
          <w:u w:val="single"/>
        </w:rPr>
        <w:t>Responsibilities</w:t>
      </w:r>
      <w:r w:rsidRPr="00E34FB4">
        <w:rPr>
          <w:b/>
          <w:szCs w:val="24"/>
        </w:rPr>
        <w:t>:</w:t>
      </w:r>
    </w:p>
    <w:p w:rsidR="00BE6D74" w:rsidRPr="00E34FB4" w:rsidRDefault="00BE6D74" w:rsidP="00D22657">
      <w:pPr>
        <w:pStyle w:val="NormalWeb"/>
        <w:spacing w:before="0" w:beforeAutospacing="0" w:after="0" w:afterAutospacing="0" w:line="360" w:lineRule="auto"/>
        <w:jc w:val="both"/>
        <w:rPr>
          <w:b/>
          <w:szCs w:val="24"/>
        </w:rPr>
      </w:pPr>
    </w:p>
    <w:p w:rsidR="00BE6D74" w:rsidRPr="00E34FB4" w:rsidRDefault="00BE6D74" w:rsidP="00D22657">
      <w:pPr>
        <w:numPr>
          <w:ilvl w:val="0"/>
          <w:numId w:val="6"/>
        </w:numPr>
        <w:suppressAutoHyphens/>
        <w:spacing w:line="360" w:lineRule="auto"/>
        <w:ind w:right="-180"/>
        <w:jc w:val="both"/>
      </w:pPr>
      <w:r w:rsidRPr="00E34FB4">
        <w:t xml:space="preserve">Actively participated in gathering Business Requirements that are focused on providing a </w:t>
      </w:r>
      <w:r w:rsidR="00E86057" w:rsidRPr="00E34FB4">
        <w:t>user-friendly</w:t>
      </w:r>
      <w:r w:rsidRPr="00E34FB4">
        <w:t xml:space="preserve"> System usage or ambience.</w:t>
      </w:r>
    </w:p>
    <w:p w:rsidR="00BE6D74" w:rsidRPr="00E34FB4" w:rsidRDefault="00BE6D74" w:rsidP="00D22657">
      <w:pPr>
        <w:numPr>
          <w:ilvl w:val="0"/>
          <w:numId w:val="6"/>
        </w:numPr>
        <w:suppressAutoHyphens/>
        <w:spacing w:line="360" w:lineRule="auto"/>
        <w:ind w:right="-180"/>
        <w:jc w:val="both"/>
      </w:pPr>
      <w:r w:rsidRPr="00E34FB4">
        <w:t xml:space="preserve">Created new database </w:t>
      </w:r>
      <w:r w:rsidRPr="00E34FB4">
        <w:rPr>
          <w:b/>
        </w:rPr>
        <w:t>logically</w:t>
      </w:r>
      <w:r w:rsidRPr="00E34FB4">
        <w:t xml:space="preserve"> and </w:t>
      </w:r>
      <w:r w:rsidRPr="00E34FB4">
        <w:rPr>
          <w:b/>
        </w:rPr>
        <w:t xml:space="preserve">physically </w:t>
      </w:r>
      <w:r w:rsidRPr="00E34FB4">
        <w:t>designed to fit new business requirements.</w:t>
      </w:r>
    </w:p>
    <w:p w:rsidR="00BE6D74" w:rsidRPr="00E34FB4" w:rsidRDefault="00BE6D74" w:rsidP="00D22657">
      <w:pPr>
        <w:numPr>
          <w:ilvl w:val="0"/>
          <w:numId w:val="6"/>
        </w:numPr>
        <w:suppressAutoHyphens/>
        <w:spacing w:line="360" w:lineRule="auto"/>
        <w:ind w:right="-180"/>
        <w:jc w:val="both"/>
      </w:pPr>
      <w:r w:rsidRPr="00E34FB4">
        <w:t xml:space="preserve">Created various database objects </w:t>
      </w:r>
      <w:r w:rsidRPr="00E34FB4">
        <w:rPr>
          <w:b/>
        </w:rPr>
        <w:t xml:space="preserve">Tables, Indexes, Views, SQL </w:t>
      </w:r>
      <w:r w:rsidR="00E86057" w:rsidRPr="00E34FB4">
        <w:rPr>
          <w:b/>
        </w:rPr>
        <w:t>Joins,</w:t>
      </w:r>
      <w:r w:rsidRPr="00E34FB4">
        <w:t xml:space="preserve">and </w:t>
      </w:r>
      <w:r w:rsidRPr="00E34FB4">
        <w:rPr>
          <w:b/>
        </w:rPr>
        <w:t>Triggers</w:t>
      </w:r>
    </w:p>
    <w:p w:rsidR="00BE6D74" w:rsidRPr="00E34FB4" w:rsidRDefault="00BE6D74" w:rsidP="00D22657">
      <w:pPr>
        <w:numPr>
          <w:ilvl w:val="0"/>
          <w:numId w:val="6"/>
        </w:numPr>
        <w:spacing w:line="360" w:lineRule="auto"/>
        <w:jc w:val="both"/>
      </w:pPr>
      <w:r w:rsidRPr="00E34FB4">
        <w:t>Writing T-SQL queries, Views, Stored Procedures and User Defined Functions.</w:t>
      </w:r>
    </w:p>
    <w:p w:rsidR="00BE6D74" w:rsidRPr="00E34FB4" w:rsidRDefault="00BE6D74" w:rsidP="00D22657">
      <w:pPr>
        <w:numPr>
          <w:ilvl w:val="0"/>
          <w:numId w:val="6"/>
        </w:numPr>
        <w:suppressAutoHyphens/>
        <w:spacing w:line="360" w:lineRule="auto"/>
        <w:ind w:right="-180"/>
        <w:jc w:val="both"/>
      </w:pPr>
      <w:r w:rsidRPr="00E34FB4">
        <w:t xml:space="preserve">Filtered bad data from legacy system using complex T-SQL statements, implemented various constraints, and triggers for </w:t>
      </w:r>
      <w:r w:rsidRPr="00E34FB4">
        <w:rPr>
          <w:b/>
        </w:rPr>
        <w:t>data consistency</w:t>
      </w:r>
      <w:r w:rsidRPr="00E34FB4">
        <w:t>.</w:t>
      </w:r>
    </w:p>
    <w:p w:rsidR="00BE6D74" w:rsidRPr="00E34FB4" w:rsidRDefault="00BE6D74" w:rsidP="00D22657">
      <w:pPr>
        <w:numPr>
          <w:ilvl w:val="0"/>
          <w:numId w:val="6"/>
        </w:numPr>
        <w:suppressAutoHyphens/>
        <w:spacing w:line="360" w:lineRule="auto"/>
        <w:ind w:right="-180"/>
        <w:jc w:val="both"/>
      </w:pPr>
      <w:r w:rsidRPr="00E34FB4">
        <w:t xml:space="preserve">Used </w:t>
      </w:r>
      <w:r w:rsidRPr="00E34FB4">
        <w:rPr>
          <w:b/>
        </w:rPr>
        <w:t xml:space="preserve">DBCC </w:t>
      </w:r>
      <w:r w:rsidRPr="00E34FB4">
        <w:t xml:space="preserve">Utilities for </w:t>
      </w:r>
      <w:r w:rsidRPr="00E34FB4">
        <w:rPr>
          <w:b/>
        </w:rPr>
        <w:t>Performance Tuning</w:t>
      </w:r>
      <w:r w:rsidRPr="00E34FB4">
        <w:t xml:space="preserve">, </w:t>
      </w:r>
      <w:r w:rsidRPr="00E34FB4">
        <w:rPr>
          <w:b/>
        </w:rPr>
        <w:t xml:space="preserve">Query </w:t>
      </w:r>
      <w:r w:rsidR="00E86057" w:rsidRPr="00E34FB4">
        <w:rPr>
          <w:b/>
        </w:rPr>
        <w:t>Optimization,</w:t>
      </w:r>
      <w:r w:rsidRPr="00E34FB4">
        <w:t xml:space="preserve"> and</w:t>
      </w:r>
      <w:r w:rsidRPr="00E34FB4">
        <w:rPr>
          <w:b/>
        </w:rPr>
        <w:t xml:space="preserve"> Client Server Connectivity</w:t>
      </w:r>
      <w:r w:rsidRPr="00E34FB4">
        <w:t>&amp;</w:t>
      </w:r>
      <w:r w:rsidRPr="00E34FB4">
        <w:rPr>
          <w:b/>
        </w:rPr>
        <w:t>Database consistency checks.</w:t>
      </w:r>
    </w:p>
    <w:p w:rsidR="00BE6D74" w:rsidRPr="00E34FB4" w:rsidRDefault="00BE6D74" w:rsidP="00D22657">
      <w:pPr>
        <w:numPr>
          <w:ilvl w:val="0"/>
          <w:numId w:val="6"/>
        </w:numPr>
        <w:suppressAutoHyphens/>
        <w:spacing w:line="360" w:lineRule="auto"/>
        <w:ind w:right="-180"/>
        <w:jc w:val="both"/>
      </w:pPr>
      <w:r w:rsidRPr="00E34FB4">
        <w:t xml:space="preserve">Planned the complete </w:t>
      </w:r>
      <w:r w:rsidRPr="00E34FB4">
        <w:rPr>
          <w:b/>
        </w:rPr>
        <w:t>backup</w:t>
      </w:r>
      <w:r w:rsidRPr="00E34FB4">
        <w:t xml:space="preserve"> (with the suitable </w:t>
      </w:r>
      <w:r w:rsidRPr="00E34FB4">
        <w:rPr>
          <w:b/>
        </w:rPr>
        <w:t>recovery model</w:t>
      </w:r>
      <w:r w:rsidRPr="00E34FB4">
        <w:t>) of various Databases.</w:t>
      </w:r>
    </w:p>
    <w:p w:rsidR="00BE6D74" w:rsidRPr="00E34FB4" w:rsidRDefault="00BE6D74" w:rsidP="00D22657">
      <w:pPr>
        <w:numPr>
          <w:ilvl w:val="0"/>
          <w:numId w:val="6"/>
        </w:numPr>
        <w:suppressAutoHyphens/>
        <w:spacing w:line="360" w:lineRule="auto"/>
        <w:ind w:right="-180"/>
        <w:jc w:val="both"/>
      </w:pPr>
      <w:r w:rsidRPr="00E34FB4">
        <w:t>Creates</w:t>
      </w:r>
      <w:r w:rsidRPr="00E34FB4">
        <w:rPr>
          <w:b/>
        </w:rPr>
        <w:t xml:space="preserve"> technical specifications, test plans and test data to support ETL processes</w:t>
      </w:r>
    </w:p>
    <w:p w:rsidR="00BE6D74" w:rsidRPr="00E34FB4" w:rsidRDefault="00BE6D74" w:rsidP="00D22657">
      <w:pPr>
        <w:numPr>
          <w:ilvl w:val="0"/>
          <w:numId w:val="6"/>
        </w:numPr>
        <w:suppressAutoHyphens/>
        <w:spacing w:line="360" w:lineRule="auto"/>
        <w:ind w:right="-180"/>
        <w:jc w:val="both"/>
      </w:pPr>
      <w:r w:rsidRPr="00E34FB4">
        <w:t>Customers Insurance Policies were formatted for creating reports that are deliverable to the policy holders and the manager.</w:t>
      </w:r>
    </w:p>
    <w:p w:rsidR="00BE6D74" w:rsidRPr="00E34FB4" w:rsidRDefault="00BE6D74" w:rsidP="00D22657">
      <w:pPr>
        <w:numPr>
          <w:ilvl w:val="0"/>
          <w:numId w:val="6"/>
        </w:numPr>
        <w:suppressAutoHyphens/>
        <w:spacing w:line="360" w:lineRule="auto"/>
        <w:ind w:right="-180"/>
        <w:jc w:val="both"/>
      </w:pPr>
      <w:r w:rsidRPr="00E34FB4">
        <w:t xml:space="preserve">Developed different types of </w:t>
      </w:r>
      <w:r w:rsidRPr="00E34FB4">
        <w:rPr>
          <w:b/>
        </w:rPr>
        <w:t xml:space="preserve">tabular reports, matrix reports, chart </w:t>
      </w:r>
      <w:r w:rsidRPr="00E34FB4">
        <w:t>and</w:t>
      </w:r>
      <w:r w:rsidRPr="00E34FB4">
        <w:rPr>
          <w:b/>
        </w:rPr>
        <w:t xml:space="preserve"> graphs</w:t>
      </w:r>
      <w:r w:rsidR="00E86057">
        <w:t xml:space="preserve">, </w:t>
      </w:r>
      <w:r w:rsidR="00E86057" w:rsidRPr="00E86057">
        <w:rPr>
          <w:b/>
        </w:rPr>
        <w:t>crystal</w:t>
      </w:r>
      <w:r w:rsidRPr="00E34FB4">
        <w:t>reports that aggregate data using SQL Server Reporting Services.</w:t>
      </w:r>
    </w:p>
    <w:p w:rsidR="00BE6D74" w:rsidRPr="00E34FB4" w:rsidRDefault="00BE6D74" w:rsidP="00D22657">
      <w:pPr>
        <w:numPr>
          <w:ilvl w:val="0"/>
          <w:numId w:val="6"/>
        </w:numPr>
        <w:suppressAutoHyphens/>
        <w:spacing w:line="360" w:lineRule="auto"/>
        <w:ind w:right="-180"/>
        <w:jc w:val="both"/>
      </w:pPr>
      <w:r w:rsidRPr="00E34FB4">
        <w:t xml:space="preserve">Worked with report parameters and performed </w:t>
      </w:r>
      <w:r w:rsidRPr="00E34FB4">
        <w:rPr>
          <w:b/>
        </w:rPr>
        <w:t>Parameterized and cascading</w:t>
      </w:r>
      <w:r w:rsidRPr="00E34FB4">
        <w:t xml:space="preserve"> parameterized reports using </w:t>
      </w:r>
      <w:r w:rsidRPr="00E34FB4">
        <w:rPr>
          <w:b/>
        </w:rPr>
        <w:t>SSRS</w:t>
      </w:r>
      <w:r w:rsidRPr="00E34FB4">
        <w:t>.</w:t>
      </w:r>
    </w:p>
    <w:p w:rsidR="008913F1" w:rsidRPr="00E34FB4" w:rsidRDefault="00BE6D74" w:rsidP="008913F1">
      <w:pPr>
        <w:numPr>
          <w:ilvl w:val="0"/>
          <w:numId w:val="6"/>
        </w:numPr>
        <w:spacing w:line="360" w:lineRule="auto"/>
        <w:jc w:val="both"/>
      </w:pPr>
      <w:r w:rsidRPr="00E34FB4">
        <w:t xml:space="preserve">Created OLAP cubes using KPI’s for analyzing financial trends before and after company mergers </w:t>
      </w:r>
      <w:r w:rsidR="00E86057" w:rsidRPr="00E34FB4">
        <w:t>and</w:t>
      </w:r>
      <w:r w:rsidRPr="00E34FB4">
        <w:t xml:space="preserve"> creat</w:t>
      </w:r>
      <w:r w:rsidR="003D3451">
        <w:t>ed calculated members using MDX and DAX.</w:t>
      </w:r>
    </w:p>
    <w:p w:rsidR="00BE6D74" w:rsidRPr="00E34FB4" w:rsidRDefault="00BE6D74" w:rsidP="00D22657">
      <w:pPr>
        <w:spacing w:line="360" w:lineRule="auto"/>
        <w:ind w:left="720"/>
        <w:jc w:val="both"/>
      </w:pPr>
    </w:p>
    <w:p w:rsidR="00BE6D74" w:rsidRPr="00E34FB4" w:rsidRDefault="00BE6D74" w:rsidP="00D22657">
      <w:pPr>
        <w:spacing w:line="360" w:lineRule="auto"/>
        <w:jc w:val="both"/>
        <w:rPr>
          <w:b/>
        </w:rPr>
      </w:pPr>
      <w:r w:rsidRPr="00E34FB4">
        <w:rPr>
          <w:b/>
        </w:rPr>
        <w:lastRenderedPageBreak/>
        <w:t>Environment: MS SQL Server 2005/2008, T-SQL, SSIS, SSAS, SSRS, Business Intelligence Development studio, Erwin, Windows 2003, Visual Studio.</w:t>
      </w:r>
    </w:p>
    <w:p w:rsidR="00BE6D74" w:rsidRPr="00E34FB4" w:rsidRDefault="00BE6D74" w:rsidP="00D22657">
      <w:pPr>
        <w:spacing w:line="360" w:lineRule="auto"/>
        <w:jc w:val="both"/>
        <w:rPr>
          <w:b/>
        </w:rPr>
      </w:pPr>
    </w:p>
    <w:p w:rsidR="001F1295" w:rsidRPr="00E34FB4" w:rsidRDefault="001F1295" w:rsidP="00D22657">
      <w:pPr>
        <w:spacing w:line="360" w:lineRule="auto"/>
        <w:ind w:left="-720"/>
        <w:jc w:val="both"/>
      </w:pPr>
    </w:p>
    <w:p w:rsidR="00487098" w:rsidRPr="00E34FB4" w:rsidRDefault="00487098" w:rsidP="00D22657">
      <w:pPr>
        <w:pStyle w:val="Heading1"/>
        <w:spacing w:line="360" w:lineRule="auto"/>
        <w:jc w:val="both"/>
        <w:rPr>
          <w:sz w:val="24"/>
        </w:rPr>
      </w:pPr>
      <w:r>
        <w:rPr>
          <w:sz w:val="24"/>
        </w:rPr>
        <w:t>Techno soft Inc., Hyderabad, India</w:t>
      </w:r>
    </w:p>
    <w:p w:rsidR="00487098" w:rsidRPr="00E34FB4" w:rsidRDefault="00487098" w:rsidP="00D22657">
      <w:pPr>
        <w:pStyle w:val="Heading1"/>
        <w:pBdr>
          <w:bottom w:val="single" w:sz="4" w:space="1" w:color="auto"/>
        </w:pBdr>
        <w:spacing w:line="360" w:lineRule="auto"/>
        <w:jc w:val="both"/>
        <w:rPr>
          <w:sz w:val="24"/>
        </w:rPr>
      </w:pPr>
      <w:r w:rsidRPr="00E34FB4">
        <w:rPr>
          <w:sz w:val="24"/>
        </w:rPr>
        <w:t xml:space="preserve">SQL </w:t>
      </w:r>
      <w:r>
        <w:rPr>
          <w:sz w:val="24"/>
        </w:rPr>
        <w:t xml:space="preserve">Server </w:t>
      </w:r>
      <w:r w:rsidRPr="00E34FB4">
        <w:rPr>
          <w:sz w:val="24"/>
        </w:rPr>
        <w:t>Developer</w:t>
      </w:r>
      <w:r>
        <w:rPr>
          <w:sz w:val="24"/>
        </w:rPr>
        <w:tab/>
        <w:t>09/2008 – 10/2009</w:t>
      </w:r>
    </w:p>
    <w:p w:rsidR="001F1295" w:rsidRDefault="001F1295" w:rsidP="00D22657">
      <w:pPr>
        <w:spacing w:line="360" w:lineRule="auto"/>
        <w:ind w:left="-720"/>
        <w:jc w:val="both"/>
      </w:pPr>
    </w:p>
    <w:p w:rsidR="001C3E54" w:rsidRDefault="001C3E54" w:rsidP="00D22657">
      <w:pPr>
        <w:spacing w:line="360" w:lineRule="auto"/>
        <w:ind w:left="-720"/>
        <w:jc w:val="both"/>
      </w:pPr>
    </w:p>
    <w:p w:rsidR="001C3E54" w:rsidRPr="001C3E54" w:rsidRDefault="001C3E54" w:rsidP="00D22657">
      <w:pPr>
        <w:spacing w:line="360" w:lineRule="auto"/>
        <w:jc w:val="both"/>
        <w:rPr>
          <w:rFonts w:eastAsia="Arial"/>
          <w:b/>
        </w:rPr>
      </w:pPr>
      <w:r w:rsidRPr="001C3E54">
        <w:rPr>
          <w:rFonts w:eastAsia="Arial"/>
          <w:b/>
        </w:rPr>
        <w:t xml:space="preserve">Responsibilities: </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 xml:space="preserve">Actively participated in gathering of User Requirement and System Specification. </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 xml:space="preserve">Filtered bad data using complex T-SQL statements, and implemented various constraint and triggers for data consistency </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 xml:space="preserve">Created views to facilitate easy user interface implementation, and triggers on them to facilitate Consistency Data entry into the database.  </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Created reports from database onto excel spread sheet using</w:t>
      </w:r>
      <w:r w:rsidRPr="001C3E54">
        <w:rPr>
          <w:rFonts w:eastAsia="Arial"/>
          <w:b/>
        </w:rPr>
        <w:t xml:space="preserve"> DTS</w:t>
      </w:r>
      <w:r w:rsidRPr="001C3E54">
        <w:rPr>
          <w:rFonts w:eastAsia="Arial"/>
        </w:rPr>
        <w:t>.</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 xml:space="preserve">Wrote complex stored procedures to process employee requirement and generating records between front End and back end.     </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Created Database Maintenance Plans for the Performance of SQL Server, which covers Database Integrity</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 xml:space="preserve">Experience in </w:t>
      </w:r>
      <w:r w:rsidRPr="00E86057">
        <w:rPr>
          <w:rFonts w:eastAsia="Arial"/>
          <w:b/>
        </w:rPr>
        <w:t>Data Modeling</w:t>
      </w:r>
      <w:r w:rsidRPr="001C3E54">
        <w:rPr>
          <w:rFonts w:eastAsia="Arial"/>
        </w:rPr>
        <w:t xml:space="preserve"> using </w:t>
      </w:r>
      <w:r w:rsidRPr="001C3E54">
        <w:rPr>
          <w:rFonts w:eastAsia="Arial"/>
          <w:b/>
        </w:rPr>
        <w:t>Erwin</w:t>
      </w:r>
      <w:r w:rsidRPr="001C3E54">
        <w:rPr>
          <w:rFonts w:eastAsia="Arial"/>
        </w:rPr>
        <w:t xml:space="preserve"> Design Tool</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 xml:space="preserve">Created Users and Roles, and managed security and permission of database.  </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Managed and resolved design issues during development</w:t>
      </w:r>
    </w:p>
    <w:p w:rsidR="001C3E54" w:rsidRPr="001C3E54" w:rsidRDefault="001C3E54" w:rsidP="00D22657">
      <w:pPr>
        <w:numPr>
          <w:ilvl w:val="0"/>
          <w:numId w:val="10"/>
        </w:numPr>
        <w:spacing w:line="360" w:lineRule="auto"/>
        <w:ind w:left="720" w:hanging="360"/>
        <w:jc w:val="both"/>
        <w:rPr>
          <w:rFonts w:eastAsia="Arial"/>
        </w:rPr>
      </w:pPr>
      <w:r w:rsidRPr="001C3E54">
        <w:rPr>
          <w:rFonts w:eastAsia="Arial"/>
        </w:rPr>
        <w:t xml:space="preserve">Worked to establish connectivity between </w:t>
      </w:r>
      <w:r w:rsidRPr="001C3E54">
        <w:rPr>
          <w:rFonts w:eastAsia="Arial"/>
          <w:b/>
        </w:rPr>
        <w:t>VB</w:t>
      </w:r>
      <w:r w:rsidRPr="001C3E54">
        <w:rPr>
          <w:rFonts w:eastAsia="Arial"/>
        </w:rPr>
        <w:t xml:space="preserve"> applications and MS SQL server by using </w:t>
      </w:r>
      <w:r w:rsidRPr="001C3E54">
        <w:rPr>
          <w:rFonts w:eastAsia="Arial"/>
          <w:b/>
        </w:rPr>
        <w:t>ODBC</w:t>
      </w:r>
    </w:p>
    <w:p w:rsidR="001C3E54" w:rsidRDefault="001C3E54" w:rsidP="00D22657">
      <w:pPr>
        <w:spacing w:line="360" w:lineRule="auto"/>
        <w:jc w:val="both"/>
        <w:rPr>
          <w:rFonts w:ascii="Arial" w:eastAsia="Arial" w:hAnsi="Arial" w:cs="Arial"/>
        </w:rPr>
      </w:pPr>
    </w:p>
    <w:p w:rsidR="001C3E54" w:rsidRDefault="001C3E54" w:rsidP="00D22657">
      <w:pPr>
        <w:spacing w:line="360" w:lineRule="auto"/>
        <w:jc w:val="both"/>
        <w:rPr>
          <w:rFonts w:eastAsia="Arial"/>
          <w:b/>
        </w:rPr>
      </w:pPr>
      <w:r w:rsidRPr="001C3E54">
        <w:rPr>
          <w:rFonts w:eastAsia="Arial"/>
          <w:b/>
        </w:rPr>
        <w:t>Environment: T-SQL, MS SQL Server 2000, SSMS, DTS, Erwin, Windows NT server, VB, Visual Basic.net</w:t>
      </w:r>
    </w:p>
    <w:p w:rsidR="001C3E54" w:rsidRPr="001C3E54" w:rsidRDefault="001C3E54" w:rsidP="00D22657">
      <w:pPr>
        <w:spacing w:line="360" w:lineRule="auto"/>
        <w:jc w:val="both"/>
        <w:rPr>
          <w:rFonts w:eastAsia="Arial"/>
          <w:b/>
        </w:rPr>
      </w:pPr>
    </w:p>
    <w:p w:rsidR="001C3E54" w:rsidRDefault="001C3E54" w:rsidP="00D22657">
      <w:pPr>
        <w:spacing w:line="360" w:lineRule="auto"/>
        <w:jc w:val="both"/>
        <w:rPr>
          <w:rFonts w:ascii="Arial" w:eastAsia="Arial" w:hAnsi="Arial" w:cs="Arial"/>
        </w:rPr>
      </w:pPr>
    </w:p>
    <w:p w:rsidR="001C3E54" w:rsidRPr="00E34FB4" w:rsidRDefault="001C3E54" w:rsidP="00D22657">
      <w:pPr>
        <w:spacing w:line="360" w:lineRule="auto"/>
        <w:jc w:val="both"/>
        <w:rPr>
          <w:b/>
        </w:rPr>
      </w:pPr>
      <w:r w:rsidRPr="00E34FB4">
        <w:rPr>
          <w:b/>
        </w:rPr>
        <w:t>Education:</w:t>
      </w:r>
    </w:p>
    <w:p w:rsidR="001C3E54" w:rsidRPr="00E34FB4" w:rsidRDefault="001C3E54" w:rsidP="00D22657">
      <w:pPr>
        <w:spacing w:line="360" w:lineRule="auto"/>
        <w:jc w:val="both"/>
        <w:rPr>
          <w:b/>
        </w:rPr>
      </w:pPr>
    </w:p>
    <w:p w:rsidR="001C3E54" w:rsidRPr="00E34FB4" w:rsidRDefault="001C3E54" w:rsidP="00D22657">
      <w:pPr>
        <w:pStyle w:val="ListParagraph"/>
        <w:numPr>
          <w:ilvl w:val="0"/>
          <w:numId w:val="7"/>
        </w:numPr>
        <w:spacing w:line="360" w:lineRule="auto"/>
        <w:jc w:val="both"/>
      </w:pPr>
      <w:r w:rsidRPr="00E34FB4">
        <w:t xml:space="preserve">Bachelor’s in </w:t>
      </w:r>
      <w:r w:rsidRPr="00E34FB4">
        <w:rPr>
          <w:b/>
        </w:rPr>
        <w:t>Information Technology</w:t>
      </w:r>
      <w:r w:rsidRPr="00E34FB4">
        <w:t xml:space="preserve"> in JNTU, INDIA. </w:t>
      </w:r>
    </w:p>
    <w:p w:rsidR="001C3E54" w:rsidRDefault="001C3E54" w:rsidP="00D22657">
      <w:pPr>
        <w:spacing w:line="360" w:lineRule="auto"/>
        <w:jc w:val="both"/>
        <w:rPr>
          <w:rFonts w:ascii="Arial" w:eastAsia="Arial" w:hAnsi="Arial" w:cs="Arial"/>
        </w:rPr>
      </w:pPr>
    </w:p>
    <w:p w:rsidR="001C3E54" w:rsidRPr="00E34FB4" w:rsidRDefault="001C3E54" w:rsidP="00D22657">
      <w:pPr>
        <w:spacing w:line="360" w:lineRule="auto"/>
        <w:ind w:left="-720"/>
        <w:jc w:val="both"/>
      </w:pPr>
    </w:p>
    <w:sectPr w:rsidR="001C3E54" w:rsidRPr="00E34FB4" w:rsidSect="00313C5E">
      <w:pgSz w:w="12240" w:h="15840"/>
      <w:pgMar w:top="1080" w:right="144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F22" w:rsidRDefault="00FD4F22" w:rsidP="00D45095">
      <w:r>
        <w:separator/>
      </w:r>
    </w:p>
  </w:endnote>
  <w:endnote w:type="continuationSeparator" w:id="1">
    <w:p w:rsidR="00FD4F22" w:rsidRDefault="00FD4F22" w:rsidP="00D450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MS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F22" w:rsidRDefault="00FD4F22" w:rsidP="00D45095">
      <w:r>
        <w:separator/>
      </w:r>
    </w:p>
  </w:footnote>
  <w:footnote w:type="continuationSeparator" w:id="1">
    <w:p w:rsidR="00FD4F22" w:rsidRDefault="00FD4F22" w:rsidP="00D450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Arial"/>
        <w:caps w:val="0"/>
        <w:smallCaps w:val="0"/>
        <w:sz w:val="24"/>
        <w:szCs w:val="24"/>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Arial"/>
        <w:caps w:val="0"/>
        <w:smallCaps w:val="0"/>
        <w:sz w:val="24"/>
        <w:szCs w:val="24"/>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Arial"/>
        <w:caps w:val="0"/>
        <w:smallCaps w:val="0"/>
        <w:sz w:val="24"/>
        <w:szCs w:val="24"/>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1">
    <w:nsid w:val="00000003"/>
    <w:multiLevelType w:val="singleLevel"/>
    <w:tmpl w:val="00000003"/>
    <w:name w:val="WW8Num3"/>
    <w:lvl w:ilvl="0">
      <w:start w:val="1"/>
      <w:numFmt w:val="bullet"/>
      <w:lvlText w:val=""/>
      <w:lvlJc w:val="left"/>
      <w:pPr>
        <w:tabs>
          <w:tab w:val="num" w:pos="1152"/>
        </w:tabs>
        <w:ind w:left="1152" w:hanging="432"/>
      </w:pPr>
      <w:rPr>
        <w:rFonts w:ascii="Symbol" w:hAnsi="Symbol"/>
        <w:color w:val="auto"/>
      </w:rPr>
    </w:lvl>
  </w:abstractNum>
  <w:abstractNum w:abstractNumId="2">
    <w:nsid w:val="00000008"/>
    <w:multiLevelType w:val="singleLevel"/>
    <w:tmpl w:val="00000008"/>
    <w:name w:val="WW8Num8"/>
    <w:lvl w:ilvl="0">
      <w:start w:val="1"/>
      <w:numFmt w:val="bullet"/>
      <w:lvlText w:val=""/>
      <w:lvlJc w:val="left"/>
      <w:pPr>
        <w:tabs>
          <w:tab w:val="num" w:pos="360"/>
        </w:tabs>
        <w:ind w:left="360" w:hanging="360"/>
      </w:pPr>
      <w:rPr>
        <w:rFonts w:ascii="Symbol" w:hAnsi="Symbol"/>
        <w:sz w:val="20"/>
      </w:rPr>
    </w:lvl>
  </w:abstractNum>
  <w:abstractNum w:abstractNumId="3">
    <w:nsid w:val="00000009"/>
    <w:multiLevelType w:val="singleLevel"/>
    <w:tmpl w:val="00000009"/>
    <w:name w:val="WW8Num9"/>
    <w:lvl w:ilvl="0">
      <w:start w:val="1"/>
      <w:numFmt w:val="bullet"/>
      <w:lvlText w:val=""/>
      <w:lvlJc w:val="left"/>
      <w:pPr>
        <w:tabs>
          <w:tab w:val="num" w:pos="1152"/>
        </w:tabs>
        <w:ind w:left="1152" w:hanging="432"/>
      </w:pPr>
      <w:rPr>
        <w:rFonts w:ascii="Symbol" w:hAnsi="Symbol"/>
      </w:rPr>
    </w:lvl>
  </w:abstractNum>
  <w:abstractNum w:abstractNumId="4">
    <w:nsid w:val="01706675"/>
    <w:multiLevelType w:val="hybridMultilevel"/>
    <w:tmpl w:val="AA14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F303E"/>
    <w:multiLevelType w:val="multilevel"/>
    <w:tmpl w:val="F274E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67F12EC"/>
    <w:multiLevelType w:val="hybridMultilevel"/>
    <w:tmpl w:val="A1BAF3D0"/>
    <w:lvl w:ilvl="0" w:tplc="18B8AC64">
      <w:start w:val="1"/>
      <w:numFmt w:val="bullet"/>
      <w:pStyle w:val="NormalComplex12pt"/>
      <w:lvlText w:val=""/>
      <w:lvlJc w:val="left"/>
      <w:pPr>
        <w:tabs>
          <w:tab w:val="num" w:pos="720"/>
        </w:tabs>
        <w:ind w:left="720" w:hanging="360"/>
      </w:pPr>
      <w:rPr>
        <w:rFonts w:ascii="Symbol" w:hAnsi="Symbol" w:hint="default"/>
      </w:rPr>
    </w:lvl>
    <w:lvl w:ilvl="1" w:tplc="BE0690BC">
      <w:start w:val="1"/>
      <w:numFmt w:val="decimal"/>
      <w:lvlText w:val="%2."/>
      <w:lvlJc w:val="left"/>
      <w:pPr>
        <w:tabs>
          <w:tab w:val="num" w:pos="1800"/>
        </w:tabs>
        <w:ind w:left="1800" w:hanging="360"/>
      </w:pPr>
    </w:lvl>
    <w:lvl w:ilvl="2" w:tplc="01768BCE">
      <w:start w:val="1"/>
      <w:numFmt w:val="decimal"/>
      <w:lvlText w:val="%3."/>
      <w:lvlJc w:val="left"/>
      <w:pPr>
        <w:tabs>
          <w:tab w:val="num" w:pos="2520"/>
        </w:tabs>
        <w:ind w:left="2520" w:hanging="360"/>
      </w:pPr>
    </w:lvl>
    <w:lvl w:ilvl="3" w:tplc="CDCC8884">
      <w:start w:val="1"/>
      <w:numFmt w:val="decimal"/>
      <w:lvlText w:val="%4."/>
      <w:lvlJc w:val="left"/>
      <w:pPr>
        <w:tabs>
          <w:tab w:val="num" w:pos="3240"/>
        </w:tabs>
        <w:ind w:left="3240" w:hanging="360"/>
      </w:pPr>
    </w:lvl>
    <w:lvl w:ilvl="4" w:tplc="AF7CCB98">
      <w:start w:val="1"/>
      <w:numFmt w:val="decimal"/>
      <w:lvlText w:val="%5."/>
      <w:lvlJc w:val="left"/>
      <w:pPr>
        <w:tabs>
          <w:tab w:val="num" w:pos="3960"/>
        </w:tabs>
        <w:ind w:left="3960" w:hanging="360"/>
      </w:pPr>
    </w:lvl>
    <w:lvl w:ilvl="5" w:tplc="1DD003B2">
      <w:start w:val="1"/>
      <w:numFmt w:val="decimal"/>
      <w:lvlText w:val="%6."/>
      <w:lvlJc w:val="left"/>
      <w:pPr>
        <w:tabs>
          <w:tab w:val="num" w:pos="4680"/>
        </w:tabs>
        <w:ind w:left="4680" w:hanging="360"/>
      </w:pPr>
    </w:lvl>
    <w:lvl w:ilvl="6" w:tplc="3B4A161C">
      <w:start w:val="1"/>
      <w:numFmt w:val="decimal"/>
      <w:lvlText w:val="%7."/>
      <w:lvlJc w:val="left"/>
      <w:pPr>
        <w:tabs>
          <w:tab w:val="num" w:pos="5400"/>
        </w:tabs>
        <w:ind w:left="5400" w:hanging="360"/>
      </w:pPr>
    </w:lvl>
    <w:lvl w:ilvl="7" w:tplc="AC4A0F9E">
      <w:start w:val="1"/>
      <w:numFmt w:val="decimal"/>
      <w:lvlText w:val="%8."/>
      <w:lvlJc w:val="left"/>
      <w:pPr>
        <w:tabs>
          <w:tab w:val="num" w:pos="6120"/>
        </w:tabs>
        <w:ind w:left="6120" w:hanging="360"/>
      </w:pPr>
    </w:lvl>
    <w:lvl w:ilvl="8" w:tplc="6BE498C2">
      <w:start w:val="1"/>
      <w:numFmt w:val="decimal"/>
      <w:lvlText w:val="%9."/>
      <w:lvlJc w:val="left"/>
      <w:pPr>
        <w:tabs>
          <w:tab w:val="num" w:pos="6840"/>
        </w:tabs>
        <w:ind w:left="6840" w:hanging="360"/>
      </w:pPr>
    </w:lvl>
  </w:abstractNum>
  <w:abstractNum w:abstractNumId="7">
    <w:nsid w:val="2B4B29F1"/>
    <w:multiLevelType w:val="hybridMultilevel"/>
    <w:tmpl w:val="8FD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7D505B"/>
    <w:multiLevelType w:val="hybridMultilevel"/>
    <w:tmpl w:val="23DAD24A"/>
    <w:lvl w:ilvl="0" w:tplc="1E76D746">
      <w:start w:val="1"/>
      <w:numFmt w:val="bullet"/>
      <w:pStyle w:val="Nomal"/>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E20A3"/>
    <w:multiLevelType w:val="multilevel"/>
    <w:tmpl w:val="89EEE7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9BA6C7C"/>
    <w:multiLevelType w:val="hybridMultilevel"/>
    <w:tmpl w:val="4B6E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FF47A8"/>
    <w:multiLevelType w:val="hybridMultilevel"/>
    <w:tmpl w:val="8788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77B7D"/>
    <w:multiLevelType w:val="hybridMultilevel"/>
    <w:tmpl w:val="601C9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0A50D1"/>
    <w:multiLevelType w:val="multilevel"/>
    <w:tmpl w:val="58BC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10"/>
  </w:num>
  <w:num w:numId="4">
    <w:abstractNumId w:val="12"/>
  </w:num>
  <w:num w:numId="5">
    <w:abstractNumId w:val="7"/>
  </w:num>
  <w:num w:numId="6">
    <w:abstractNumId w:val="4"/>
  </w:num>
  <w:num w:numId="7">
    <w:abstractNumId w:val="11"/>
  </w:num>
  <w:num w:numId="8">
    <w:abstractNumId w:val="9"/>
  </w:num>
  <w:num w:numId="9">
    <w:abstractNumId w:val="13"/>
  </w:num>
  <w:num w:numId="1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ctiveWritingStyle w:appName="MSWord" w:lang="en-US" w:vendorID="64" w:dllVersion="0" w:nlCheck="1" w:checkStyle="0"/>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F576F1"/>
    <w:rsid w:val="000047E0"/>
    <w:rsid w:val="00015A90"/>
    <w:rsid w:val="00022C69"/>
    <w:rsid w:val="00023E8F"/>
    <w:rsid w:val="00026BDC"/>
    <w:rsid w:val="000275BE"/>
    <w:rsid w:val="00032473"/>
    <w:rsid w:val="0003379F"/>
    <w:rsid w:val="00033BD7"/>
    <w:rsid w:val="00034428"/>
    <w:rsid w:val="00040574"/>
    <w:rsid w:val="00043FE4"/>
    <w:rsid w:val="00055B08"/>
    <w:rsid w:val="000607D5"/>
    <w:rsid w:val="00083B46"/>
    <w:rsid w:val="00085215"/>
    <w:rsid w:val="00091375"/>
    <w:rsid w:val="00095703"/>
    <w:rsid w:val="000D2C0D"/>
    <w:rsid w:val="000F4BD4"/>
    <w:rsid w:val="001033F7"/>
    <w:rsid w:val="001052B8"/>
    <w:rsid w:val="00107CAD"/>
    <w:rsid w:val="00120686"/>
    <w:rsid w:val="00120B35"/>
    <w:rsid w:val="00124E8E"/>
    <w:rsid w:val="00125A30"/>
    <w:rsid w:val="00130907"/>
    <w:rsid w:val="00133E4D"/>
    <w:rsid w:val="00142D71"/>
    <w:rsid w:val="001540F4"/>
    <w:rsid w:val="00157DAF"/>
    <w:rsid w:val="00164DDE"/>
    <w:rsid w:val="001C3E54"/>
    <w:rsid w:val="001C6A42"/>
    <w:rsid w:val="001D01F2"/>
    <w:rsid w:val="001D09FB"/>
    <w:rsid w:val="001E2E50"/>
    <w:rsid w:val="001E4FC1"/>
    <w:rsid w:val="001F0CB7"/>
    <w:rsid w:val="001F1295"/>
    <w:rsid w:val="0020699C"/>
    <w:rsid w:val="00220795"/>
    <w:rsid w:val="00223F11"/>
    <w:rsid w:val="00227524"/>
    <w:rsid w:val="0023242C"/>
    <w:rsid w:val="00234332"/>
    <w:rsid w:val="002432EB"/>
    <w:rsid w:val="002602B2"/>
    <w:rsid w:val="00266AF2"/>
    <w:rsid w:val="00277425"/>
    <w:rsid w:val="00283263"/>
    <w:rsid w:val="002C36FE"/>
    <w:rsid w:val="002D75DE"/>
    <w:rsid w:val="002F4244"/>
    <w:rsid w:val="002F5C1A"/>
    <w:rsid w:val="002F620E"/>
    <w:rsid w:val="003009D5"/>
    <w:rsid w:val="00306B42"/>
    <w:rsid w:val="00306EF5"/>
    <w:rsid w:val="00313C5E"/>
    <w:rsid w:val="0031762E"/>
    <w:rsid w:val="003237AE"/>
    <w:rsid w:val="00331115"/>
    <w:rsid w:val="0033402E"/>
    <w:rsid w:val="003419E9"/>
    <w:rsid w:val="00346293"/>
    <w:rsid w:val="00347277"/>
    <w:rsid w:val="0035169F"/>
    <w:rsid w:val="003530A1"/>
    <w:rsid w:val="00353B50"/>
    <w:rsid w:val="0036373F"/>
    <w:rsid w:val="00364847"/>
    <w:rsid w:val="00372898"/>
    <w:rsid w:val="00375682"/>
    <w:rsid w:val="00381B99"/>
    <w:rsid w:val="00383EBD"/>
    <w:rsid w:val="00391C69"/>
    <w:rsid w:val="00394C20"/>
    <w:rsid w:val="00395FA6"/>
    <w:rsid w:val="003A021F"/>
    <w:rsid w:val="003A3577"/>
    <w:rsid w:val="003A54B4"/>
    <w:rsid w:val="003C4EA0"/>
    <w:rsid w:val="003D3451"/>
    <w:rsid w:val="003D3F61"/>
    <w:rsid w:val="004034D6"/>
    <w:rsid w:val="00403855"/>
    <w:rsid w:val="004066CC"/>
    <w:rsid w:val="00411BE0"/>
    <w:rsid w:val="00425EFE"/>
    <w:rsid w:val="0043174A"/>
    <w:rsid w:val="00435676"/>
    <w:rsid w:val="004436A8"/>
    <w:rsid w:val="004443FB"/>
    <w:rsid w:val="00445912"/>
    <w:rsid w:val="0045071A"/>
    <w:rsid w:val="00455F2E"/>
    <w:rsid w:val="00467674"/>
    <w:rsid w:val="00487098"/>
    <w:rsid w:val="004959D9"/>
    <w:rsid w:val="004B0633"/>
    <w:rsid w:val="004B3899"/>
    <w:rsid w:val="004D68EA"/>
    <w:rsid w:val="004D6B4E"/>
    <w:rsid w:val="004E148A"/>
    <w:rsid w:val="004F17A4"/>
    <w:rsid w:val="004F1BD4"/>
    <w:rsid w:val="004F1EF7"/>
    <w:rsid w:val="00514BD0"/>
    <w:rsid w:val="00526ECF"/>
    <w:rsid w:val="00527C35"/>
    <w:rsid w:val="00531468"/>
    <w:rsid w:val="005357E6"/>
    <w:rsid w:val="00536EF9"/>
    <w:rsid w:val="00541A18"/>
    <w:rsid w:val="0054280A"/>
    <w:rsid w:val="0055361C"/>
    <w:rsid w:val="005550B5"/>
    <w:rsid w:val="00560A5A"/>
    <w:rsid w:val="00573495"/>
    <w:rsid w:val="0057569A"/>
    <w:rsid w:val="00577551"/>
    <w:rsid w:val="00584942"/>
    <w:rsid w:val="005A758E"/>
    <w:rsid w:val="005B63E4"/>
    <w:rsid w:val="005F09D6"/>
    <w:rsid w:val="005F1600"/>
    <w:rsid w:val="005F1C48"/>
    <w:rsid w:val="005F5EC4"/>
    <w:rsid w:val="00613412"/>
    <w:rsid w:val="00613EC5"/>
    <w:rsid w:val="00617783"/>
    <w:rsid w:val="0062120F"/>
    <w:rsid w:val="00630F9E"/>
    <w:rsid w:val="0064673F"/>
    <w:rsid w:val="00662CAE"/>
    <w:rsid w:val="006736B3"/>
    <w:rsid w:val="00684864"/>
    <w:rsid w:val="00687B58"/>
    <w:rsid w:val="006902FB"/>
    <w:rsid w:val="00695F01"/>
    <w:rsid w:val="006C19ED"/>
    <w:rsid w:val="006D0EE2"/>
    <w:rsid w:val="006E2EFE"/>
    <w:rsid w:val="006E7D43"/>
    <w:rsid w:val="006F1532"/>
    <w:rsid w:val="00701722"/>
    <w:rsid w:val="00701943"/>
    <w:rsid w:val="0072716E"/>
    <w:rsid w:val="00731103"/>
    <w:rsid w:val="00745FEE"/>
    <w:rsid w:val="00763198"/>
    <w:rsid w:val="007642D1"/>
    <w:rsid w:val="00766532"/>
    <w:rsid w:val="007672B0"/>
    <w:rsid w:val="00767723"/>
    <w:rsid w:val="0076793C"/>
    <w:rsid w:val="00767CD7"/>
    <w:rsid w:val="00772B8C"/>
    <w:rsid w:val="00783807"/>
    <w:rsid w:val="00783884"/>
    <w:rsid w:val="00786ED5"/>
    <w:rsid w:val="007A0FD9"/>
    <w:rsid w:val="007A4A86"/>
    <w:rsid w:val="007A592C"/>
    <w:rsid w:val="007B2859"/>
    <w:rsid w:val="007B3B66"/>
    <w:rsid w:val="007C2728"/>
    <w:rsid w:val="007C7E55"/>
    <w:rsid w:val="007D2896"/>
    <w:rsid w:val="007F5044"/>
    <w:rsid w:val="007F713B"/>
    <w:rsid w:val="00803298"/>
    <w:rsid w:val="00820AD7"/>
    <w:rsid w:val="008213C0"/>
    <w:rsid w:val="00823063"/>
    <w:rsid w:val="008258A0"/>
    <w:rsid w:val="00834180"/>
    <w:rsid w:val="00835151"/>
    <w:rsid w:val="00836DEB"/>
    <w:rsid w:val="00837E5E"/>
    <w:rsid w:val="008434D8"/>
    <w:rsid w:val="00845C02"/>
    <w:rsid w:val="00846BA2"/>
    <w:rsid w:val="00852515"/>
    <w:rsid w:val="00856393"/>
    <w:rsid w:val="0086297C"/>
    <w:rsid w:val="008646BD"/>
    <w:rsid w:val="00872CBB"/>
    <w:rsid w:val="00875CCF"/>
    <w:rsid w:val="00876EF7"/>
    <w:rsid w:val="00876F78"/>
    <w:rsid w:val="0087791C"/>
    <w:rsid w:val="0088042B"/>
    <w:rsid w:val="0088096F"/>
    <w:rsid w:val="00882829"/>
    <w:rsid w:val="00890EED"/>
    <w:rsid w:val="008913F1"/>
    <w:rsid w:val="008A4BBB"/>
    <w:rsid w:val="008A5876"/>
    <w:rsid w:val="008A6027"/>
    <w:rsid w:val="008B492E"/>
    <w:rsid w:val="008C2988"/>
    <w:rsid w:val="008F6340"/>
    <w:rsid w:val="009009A8"/>
    <w:rsid w:val="00901F9A"/>
    <w:rsid w:val="009104EB"/>
    <w:rsid w:val="00944069"/>
    <w:rsid w:val="009526D6"/>
    <w:rsid w:val="0095598F"/>
    <w:rsid w:val="00963F93"/>
    <w:rsid w:val="009660AF"/>
    <w:rsid w:val="009706D4"/>
    <w:rsid w:val="00974E60"/>
    <w:rsid w:val="00984AB6"/>
    <w:rsid w:val="009900BA"/>
    <w:rsid w:val="009904C5"/>
    <w:rsid w:val="009A2604"/>
    <w:rsid w:val="009A2B37"/>
    <w:rsid w:val="009B5504"/>
    <w:rsid w:val="009C50EA"/>
    <w:rsid w:val="009C6EC3"/>
    <w:rsid w:val="009E0521"/>
    <w:rsid w:val="009E0B36"/>
    <w:rsid w:val="009E1A21"/>
    <w:rsid w:val="009E728A"/>
    <w:rsid w:val="00A02C57"/>
    <w:rsid w:val="00A07C1F"/>
    <w:rsid w:val="00A12FD8"/>
    <w:rsid w:val="00A13205"/>
    <w:rsid w:val="00A145CE"/>
    <w:rsid w:val="00A20B15"/>
    <w:rsid w:val="00A252EE"/>
    <w:rsid w:val="00A26625"/>
    <w:rsid w:val="00A31502"/>
    <w:rsid w:val="00A31AC6"/>
    <w:rsid w:val="00A362F4"/>
    <w:rsid w:val="00A50DD1"/>
    <w:rsid w:val="00A66910"/>
    <w:rsid w:val="00A70E21"/>
    <w:rsid w:val="00A7486B"/>
    <w:rsid w:val="00A762DF"/>
    <w:rsid w:val="00A96049"/>
    <w:rsid w:val="00AA2E63"/>
    <w:rsid w:val="00AB4953"/>
    <w:rsid w:val="00AC49C2"/>
    <w:rsid w:val="00AD10F0"/>
    <w:rsid w:val="00AD38D5"/>
    <w:rsid w:val="00AE778D"/>
    <w:rsid w:val="00AF7FAE"/>
    <w:rsid w:val="00B0506F"/>
    <w:rsid w:val="00B1494B"/>
    <w:rsid w:val="00B23555"/>
    <w:rsid w:val="00B33E61"/>
    <w:rsid w:val="00B401A2"/>
    <w:rsid w:val="00B40201"/>
    <w:rsid w:val="00B46155"/>
    <w:rsid w:val="00B61C34"/>
    <w:rsid w:val="00B63A3A"/>
    <w:rsid w:val="00B641E5"/>
    <w:rsid w:val="00B73F98"/>
    <w:rsid w:val="00B84258"/>
    <w:rsid w:val="00B8623A"/>
    <w:rsid w:val="00B87A2F"/>
    <w:rsid w:val="00BA25CC"/>
    <w:rsid w:val="00BA610C"/>
    <w:rsid w:val="00BB708C"/>
    <w:rsid w:val="00BC4216"/>
    <w:rsid w:val="00BC63AF"/>
    <w:rsid w:val="00BD717B"/>
    <w:rsid w:val="00BE10CC"/>
    <w:rsid w:val="00BE13A3"/>
    <w:rsid w:val="00BE5F18"/>
    <w:rsid w:val="00BE6D74"/>
    <w:rsid w:val="00BF1C5E"/>
    <w:rsid w:val="00BF3BF4"/>
    <w:rsid w:val="00BF5023"/>
    <w:rsid w:val="00C06A6A"/>
    <w:rsid w:val="00C11DCE"/>
    <w:rsid w:val="00C201BC"/>
    <w:rsid w:val="00C20C03"/>
    <w:rsid w:val="00C253B6"/>
    <w:rsid w:val="00C26AA5"/>
    <w:rsid w:val="00C37DD4"/>
    <w:rsid w:val="00C43189"/>
    <w:rsid w:val="00C512FE"/>
    <w:rsid w:val="00C608B2"/>
    <w:rsid w:val="00C60A38"/>
    <w:rsid w:val="00C615C4"/>
    <w:rsid w:val="00C618AD"/>
    <w:rsid w:val="00C62455"/>
    <w:rsid w:val="00C6292C"/>
    <w:rsid w:val="00C75D2C"/>
    <w:rsid w:val="00C90EDE"/>
    <w:rsid w:val="00CA0FA0"/>
    <w:rsid w:val="00CB1922"/>
    <w:rsid w:val="00CB25C7"/>
    <w:rsid w:val="00CC0F4A"/>
    <w:rsid w:val="00CC2DB8"/>
    <w:rsid w:val="00CD6C95"/>
    <w:rsid w:val="00CF14CD"/>
    <w:rsid w:val="00CF584C"/>
    <w:rsid w:val="00CF58CB"/>
    <w:rsid w:val="00CF6438"/>
    <w:rsid w:val="00D208E5"/>
    <w:rsid w:val="00D20A2C"/>
    <w:rsid w:val="00D22657"/>
    <w:rsid w:val="00D32283"/>
    <w:rsid w:val="00D3303E"/>
    <w:rsid w:val="00D33A06"/>
    <w:rsid w:val="00D45095"/>
    <w:rsid w:val="00D468F5"/>
    <w:rsid w:val="00D65A6D"/>
    <w:rsid w:val="00D72C4B"/>
    <w:rsid w:val="00D74EBB"/>
    <w:rsid w:val="00D83E19"/>
    <w:rsid w:val="00D86678"/>
    <w:rsid w:val="00D866A2"/>
    <w:rsid w:val="00DA0D47"/>
    <w:rsid w:val="00DA614B"/>
    <w:rsid w:val="00DB7527"/>
    <w:rsid w:val="00DC5779"/>
    <w:rsid w:val="00DD149C"/>
    <w:rsid w:val="00DD61BC"/>
    <w:rsid w:val="00DE20FB"/>
    <w:rsid w:val="00DE2EE8"/>
    <w:rsid w:val="00DE53CB"/>
    <w:rsid w:val="00DF04EC"/>
    <w:rsid w:val="00E005B4"/>
    <w:rsid w:val="00E11519"/>
    <w:rsid w:val="00E13545"/>
    <w:rsid w:val="00E13CD2"/>
    <w:rsid w:val="00E22198"/>
    <w:rsid w:val="00E22B72"/>
    <w:rsid w:val="00E26A8B"/>
    <w:rsid w:val="00E26E8B"/>
    <w:rsid w:val="00E32D43"/>
    <w:rsid w:val="00E34FB4"/>
    <w:rsid w:val="00E659B0"/>
    <w:rsid w:val="00E6729A"/>
    <w:rsid w:val="00E73D39"/>
    <w:rsid w:val="00E73E48"/>
    <w:rsid w:val="00E76DC8"/>
    <w:rsid w:val="00E86057"/>
    <w:rsid w:val="00E90882"/>
    <w:rsid w:val="00EA6CFD"/>
    <w:rsid w:val="00EA6F5A"/>
    <w:rsid w:val="00EB02FB"/>
    <w:rsid w:val="00EB514C"/>
    <w:rsid w:val="00EC5ACB"/>
    <w:rsid w:val="00EC786C"/>
    <w:rsid w:val="00EE660B"/>
    <w:rsid w:val="00EF0DAD"/>
    <w:rsid w:val="00EF722C"/>
    <w:rsid w:val="00F22155"/>
    <w:rsid w:val="00F3094F"/>
    <w:rsid w:val="00F31CC4"/>
    <w:rsid w:val="00F32D9C"/>
    <w:rsid w:val="00F3675C"/>
    <w:rsid w:val="00F37E5E"/>
    <w:rsid w:val="00F576F1"/>
    <w:rsid w:val="00F603F8"/>
    <w:rsid w:val="00F722DE"/>
    <w:rsid w:val="00F723AB"/>
    <w:rsid w:val="00F72F44"/>
    <w:rsid w:val="00F822DE"/>
    <w:rsid w:val="00FA007C"/>
    <w:rsid w:val="00FA3B76"/>
    <w:rsid w:val="00FC225B"/>
    <w:rsid w:val="00FD4F22"/>
    <w:rsid w:val="00FD6D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6F1"/>
    <w:rPr>
      <w:sz w:val="24"/>
      <w:szCs w:val="24"/>
    </w:rPr>
  </w:style>
  <w:style w:type="paragraph" w:styleId="Heading1">
    <w:name w:val="heading 1"/>
    <w:basedOn w:val="Normal"/>
    <w:next w:val="Normal"/>
    <w:qFormat/>
    <w:rsid w:val="00F576F1"/>
    <w:pPr>
      <w:keepNext/>
      <w:keepLines/>
      <w:outlineLvl w:val="0"/>
    </w:pPr>
    <w:rPr>
      <w:b/>
      <w:sz w:val="27"/>
    </w:rPr>
  </w:style>
  <w:style w:type="paragraph" w:styleId="Heading2">
    <w:name w:val="heading 2"/>
    <w:basedOn w:val="Normal"/>
    <w:next w:val="Normal"/>
    <w:qFormat/>
    <w:rsid w:val="00F576F1"/>
    <w:pPr>
      <w:keepNext/>
      <w:keepLines/>
      <w:outlineLvl w:val="1"/>
    </w:pPr>
    <w:rPr>
      <w:b/>
    </w:rPr>
  </w:style>
  <w:style w:type="paragraph" w:styleId="Heading4">
    <w:name w:val="heading 4"/>
    <w:basedOn w:val="Normal"/>
    <w:next w:val="Normal"/>
    <w:link w:val="Heading4Char"/>
    <w:qFormat/>
    <w:rsid w:val="00A7486B"/>
    <w:pPr>
      <w:keepNext/>
      <w:spacing w:before="240" w:after="60"/>
      <w:outlineLvl w:val="3"/>
    </w:pPr>
    <w:rPr>
      <w:rFonts w:ascii="Calibri" w:hAnsi="Calibri"/>
      <w:b/>
      <w:bCs/>
      <w:sz w:val="28"/>
      <w:szCs w:val="28"/>
    </w:rPr>
  </w:style>
  <w:style w:type="paragraph" w:styleId="Heading9">
    <w:name w:val="heading 9"/>
    <w:basedOn w:val="Normal"/>
    <w:next w:val="Normal"/>
    <w:link w:val="Heading9Char"/>
    <w:qFormat/>
    <w:rsid w:val="0076793C"/>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76F1"/>
    <w:pPr>
      <w:spacing w:line="360" w:lineRule="auto"/>
    </w:pPr>
    <w:rPr>
      <w:rFonts w:ascii="Verdana" w:hAnsi="Verdana"/>
      <w:color w:val="000000"/>
      <w:sz w:val="18"/>
      <w:szCs w:val="18"/>
    </w:rPr>
  </w:style>
  <w:style w:type="paragraph" w:styleId="BodyTextIndent">
    <w:name w:val="Body Text Indent"/>
    <w:basedOn w:val="Normal"/>
    <w:rsid w:val="00F576F1"/>
    <w:pPr>
      <w:spacing w:line="360" w:lineRule="auto"/>
      <w:ind w:left="360"/>
    </w:pPr>
    <w:rPr>
      <w:rFonts w:ascii="Verdana" w:hAnsi="Verdana"/>
      <w:b/>
      <w:bCs/>
      <w:color w:val="000000"/>
      <w:sz w:val="18"/>
      <w:szCs w:val="18"/>
    </w:rPr>
  </w:style>
  <w:style w:type="paragraph" w:styleId="BodyText2">
    <w:name w:val="Body Text 2"/>
    <w:basedOn w:val="Normal"/>
    <w:rsid w:val="00F576F1"/>
    <w:rPr>
      <w:rFonts w:ascii="Verdana" w:hAnsi="Verdana"/>
      <w:b/>
      <w:color w:val="000000"/>
      <w:sz w:val="18"/>
      <w:szCs w:val="18"/>
    </w:rPr>
  </w:style>
  <w:style w:type="character" w:styleId="Hyperlink">
    <w:name w:val="Hyperlink"/>
    <w:rsid w:val="00F576F1"/>
    <w:rPr>
      <w:color w:val="0000FF"/>
      <w:u w:val="single"/>
    </w:rPr>
  </w:style>
  <w:style w:type="paragraph" w:customStyle="1" w:styleId="Nomal">
    <w:name w:val="Nomal"/>
    <w:basedOn w:val="BodyText"/>
    <w:rsid w:val="00F576F1"/>
    <w:pPr>
      <w:widowControl w:val="0"/>
      <w:numPr>
        <w:numId w:val="1"/>
      </w:numPr>
      <w:spacing w:line="240" w:lineRule="auto"/>
      <w:jc w:val="both"/>
    </w:pPr>
    <w:rPr>
      <w:rFonts w:ascii="Times New Roman" w:hAnsi="Times New Roman"/>
      <w:sz w:val="22"/>
      <w:szCs w:val="22"/>
    </w:rPr>
  </w:style>
  <w:style w:type="character" w:customStyle="1" w:styleId="apple-style-span">
    <w:name w:val="apple-style-span"/>
    <w:basedOn w:val="DefaultParagraphFont"/>
    <w:rsid w:val="000047E0"/>
  </w:style>
  <w:style w:type="character" w:customStyle="1" w:styleId="Heading9Char">
    <w:name w:val="Heading 9 Char"/>
    <w:link w:val="Heading9"/>
    <w:semiHidden/>
    <w:rsid w:val="0076793C"/>
    <w:rPr>
      <w:rFonts w:ascii="Cambria" w:eastAsia="Times New Roman" w:hAnsi="Cambria" w:cs="Times New Roman"/>
      <w:sz w:val="22"/>
      <w:szCs w:val="22"/>
    </w:rPr>
  </w:style>
  <w:style w:type="paragraph" w:customStyle="1" w:styleId="Style0">
    <w:name w:val="Style0"/>
    <w:rsid w:val="0076793C"/>
    <w:pPr>
      <w:suppressAutoHyphens/>
    </w:pPr>
    <w:rPr>
      <w:rFonts w:ascii="Arial" w:hAnsi="Arial" w:cs="Arial"/>
      <w:noProof/>
      <w:sz w:val="24"/>
      <w:szCs w:val="24"/>
    </w:rPr>
  </w:style>
  <w:style w:type="paragraph" w:styleId="PlainText">
    <w:name w:val="Plain Text"/>
    <w:basedOn w:val="Normal"/>
    <w:link w:val="PlainTextChar"/>
    <w:rsid w:val="00383EBD"/>
    <w:rPr>
      <w:rFonts w:ascii="Courier New" w:hAnsi="Courier New"/>
      <w:sz w:val="20"/>
      <w:szCs w:val="20"/>
    </w:rPr>
  </w:style>
  <w:style w:type="character" w:customStyle="1" w:styleId="PlainTextChar">
    <w:name w:val="Plain Text Char"/>
    <w:link w:val="PlainText"/>
    <w:rsid w:val="00383EBD"/>
    <w:rPr>
      <w:rFonts w:ascii="Courier New" w:hAnsi="Courier New"/>
    </w:rPr>
  </w:style>
  <w:style w:type="character" w:customStyle="1" w:styleId="Heading4Char">
    <w:name w:val="Heading 4 Char"/>
    <w:link w:val="Heading4"/>
    <w:semiHidden/>
    <w:rsid w:val="00A7486B"/>
    <w:rPr>
      <w:rFonts w:ascii="Calibri" w:eastAsia="Times New Roman" w:hAnsi="Calibri" w:cs="Times New Roman"/>
      <w:b/>
      <w:bCs/>
      <w:sz w:val="28"/>
      <w:szCs w:val="28"/>
    </w:rPr>
  </w:style>
  <w:style w:type="paragraph" w:styleId="BodyTextIndent3">
    <w:name w:val="Body Text Indent 3"/>
    <w:basedOn w:val="Normal"/>
    <w:link w:val="BodyTextIndent3Char"/>
    <w:rsid w:val="00A7486B"/>
    <w:pPr>
      <w:spacing w:after="120"/>
      <w:ind w:left="360"/>
    </w:pPr>
    <w:rPr>
      <w:sz w:val="16"/>
      <w:szCs w:val="16"/>
    </w:rPr>
  </w:style>
  <w:style w:type="character" w:customStyle="1" w:styleId="BodyTextIndent3Char">
    <w:name w:val="Body Text Indent 3 Char"/>
    <w:link w:val="BodyTextIndent3"/>
    <w:rsid w:val="00A7486B"/>
    <w:rPr>
      <w:sz w:val="16"/>
      <w:szCs w:val="16"/>
    </w:rPr>
  </w:style>
  <w:style w:type="paragraph" w:styleId="ListParagraph">
    <w:name w:val="List Paragraph"/>
    <w:basedOn w:val="Normal"/>
    <w:qFormat/>
    <w:rsid w:val="007C2728"/>
    <w:pPr>
      <w:ind w:left="720"/>
    </w:pPr>
  </w:style>
  <w:style w:type="paragraph" w:styleId="Header">
    <w:name w:val="header"/>
    <w:basedOn w:val="Normal"/>
    <w:link w:val="HeaderChar"/>
    <w:uiPriority w:val="99"/>
    <w:rsid w:val="00D45095"/>
    <w:pPr>
      <w:tabs>
        <w:tab w:val="center" w:pos="4680"/>
        <w:tab w:val="right" w:pos="9360"/>
      </w:tabs>
    </w:pPr>
  </w:style>
  <w:style w:type="character" w:customStyle="1" w:styleId="HeaderChar">
    <w:name w:val="Header Char"/>
    <w:basedOn w:val="DefaultParagraphFont"/>
    <w:link w:val="Header"/>
    <w:uiPriority w:val="99"/>
    <w:rsid w:val="00D45095"/>
    <w:rPr>
      <w:sz w:val="24"/>
      <w:szCs w:val="24"/>
    </w:rPr>
  </w:style>
  <w:style w:type="paragraph" w:styleId="Footer">
    <w:name w:val="footer"/>
    <w:basedOn w:val="Normal"/>
    <w:link w:val="FooterChar"/>
    <w:rsid w:val="00D45095"/>
    <w:pPr>
      <w:tabs>
        <w:tab w:val="center" w:pos="4680"/>
        <w:tab w:val="right" w:pos="9360"/>
      </w:tabs>
    </w:pPr>
  </w:style>
  <w:style w:type="character" w:customStyle="1" w:styleId="FooterChar">
    <w:name w:val="Footer Char"/>
    <w:basedOn w:val="DefaultParagraphFont"/>
    <w:link w:val="Footer"/>
    <w:rsid w:val="00D45095"/>
    <w:rPr>
      <w:sz w:val="24"/>
      <w:szCs w:val="24"/>
    </w:rPr>
  </w:style>
  <w:style w:type="paragraph" w:styleId="NoSpacing">
    <w:name w:val="No Spacing"/>
    <w:link w:val="NoSpacingChar"/>
    <w:qFormat/>
    <w:rsid w:val="00B1494B"/>
    <w:rPr>
      <w:rFonts w:asciiTheme="minorHAnsi" w:eastAsiaTheme="minorHAnsi" w:hAnsiTheme="minorHAnsi" w:cstheme="minorBidi"/>
      <w:sz w:val="22"/>
      <w:szCs w:val="22"/>
    </w:rPr>
  </w:style>
  <w:style w:type="character" w:customStyle="1" w:styleId="apple-converted-space">
    <w:name w:val="apple-converted-space"/>
    <w:basedOn w:val="DefaultParagraphFont"/>
    <w:rsid w:val="00CC2DB8"/>
  </w:style>
  <w:style w:type="paragraph" w:customStyle="1" w:styleId="NormalComplex12pt">
    <w:name w:val="Normal + (Complex) 12 pt"/>
    <w:aliases w:val="Justified"/>
    <w:basedOn w:val="Normal"/>
    <w:rsid w:val="00F37E5E"/>
    <w:pPr>
      <w:numPr>
        <w:numId w:val="2"/>
      </w:numPr>
    </w:pPr>
    <w:rPr>
      <w:rFonts w:eastAsia="SimSun"/>
      <w:szCs w:val="20"/>
    </w:rPr>
  </w:style>
  <w:style w:type="paragraph" w:customStyle="1" w:styleId="TitleTimesNewRoman">
    <w:name w:val="Title + Times New Roman"/>
    <w:aliases w:val="Top: (Single solid line,Auto,3 pt Line width),Bo..."/>
    <w:basedOn w:val="Normal"/>
    <w:rsid w:val="00F37E5E"/>
    <w:rPr>
      <w:rFonts w:eastAsia="SimSun"/>
      <w:szCs w:val="20"/>
    </w:rPr>
  </w:style>
  <w:style w:type="paragraph" w:styleId="NormalWeb">
    <w:name w:val="Normal (Web)"/>
    <w:basedOn w:val="Normal"/>
    <w:uiPriority w:val="99"/>
    <w:rsid w:val="00F37E5E"/>
    <w:pPr>
      <w:spacing w:before="100" w:beforeAutospacing="1" w:after="100" w:afterAutospacing="1"/>
    </w:pPr>
    <w:rPr>
      <w:rFonts w:eastAsia="SimSun"/>
      <w:szCs w:val="20"/>
    </w:rPr>
  </w:style>
  <w:style w:type="paragraph" w:styleId="BalloonText">
    <w:name w:val="Balloon Text"/>
    <w:basedOn w:val="Normal"/>
    <w:link w:val="BalloonTextChar"/>
    <w:rsid w:val="00125A30"/>
    <w:rPr>
      <w:rFonts w:ascii="Tahoma" w:hAnsi="Tahoma" w:cs="Tahoma"/>
      <w:sz w:val="16"/>
      <w:szCs w:val="16"/>
    </w:rPr>
  </w:style>
  <w:style w:type="character" w:customStyle="1" w:styleId="BalloonTextChar">
    <w:name w:val="Balloon Text Char"/>
    <w:basedOn w:val="DefaultParagraphFont"/>
    <w:link w:val="BalloonText"/>
    <w:rsid w:val="00125A30"/>
    <w:rPr>
      <w:rFonts w:ascii="Tahoma" w:hAnsi="Tahoma" w:cs="Tahoma"/>
      <w:sz w:val="16"/>
      <w:szCs w:val="16"/>
    </w:rPr>
  </w:style>
  <w:style w:type="character" w:customStyle="1" w:styleId="blackres1">
    <w:name w:val="blackres1"/>
    <w:rsid w:val="00852515"/>
    <w:rPr>
      <w:rFonts w:ascii="Arial" w:hAnsi="Arial" w:cs="Arial" w:hint="default"/>
      <w:color w:val="000000"/>
      <w:sz w:val="20"/>
      <w:szCs w:val="20"/>
    </w:rPr>
  </w:style>
  <w:style w:type="character" w:customStyle="1" w:styleId="NoSpacingChar">
    <w:name w:val="No Spacing Char"/>
    <w:link w:val="NoSpacing"/>
    <w:locked/>
    <w:rsid w:val="008258A0"/>
    <w:rPr>
      <w:rFonts w:asciiTheme="minorHAnsi" w:eastAsiaTheme="minorHAnsi" w:hAnsiTheme="minorHAnsi" w:cstheme="minorBidi"/>
      <w:sz w:val="22"/>
      <w:szCs w:val="22"/>
    </w:rPr>
  </w:style>
  <w:style w:type="character" w:customStyle="1" w:styleId="hl">
    <w:name w:val="hl"/>
    <w:basedOn w:val="DefaultParagraphFont"/>
    <w:rsid w:val="00A252EE"/>
  </w:style>
</w:styles>
</file>

<file path=word/webSettings.xml><?xml version="1.0" encoding="utf-8"?>
<w:webSettings xmlns:r="http://schemas.openxmlformats.org/officeDocument/2006/relationships" xmlns:w="http://schemas.openxmlformats.org/wordprocessingml/2006/main">
  <w:divs>
    <w:div w:id="779254614">
      <w:bodyDiv w:val="1"/>
      <w:marLeft w:val="0"/>
      <w:marRight w:val="0"/>
      <w:marTop w:val="0"/>
      <w:marBottom w:val="0"/>
      <w:divBdr>
        <w:top w:val="none" w:sz="0" w:space="0" w:color="auto"/>
        <w:left w:val="none" w:sz="0" w:space="0" w:color="auto"/>
        <w:bottom w:val="none" w:sz="0" w:space="0" w:color="auto"/>
        <w:right w:val="none" w:sz="0" w:space="0" w:color="auto"/>
      </w:divBdr>
      <w:divsChild>
        <w:div w:id="696123443">
          <w:marLeft w:val="120"/>
          <w:marRight w:val="120"/>
          <w:marTop w:val="120"/>
          <w:marBottom w:val="120"/>
          <w:divBdr>
            <w:top w:val="none" w:sz="0" w:space="0" w:color="auto"/>
            <w:left w:val="none" w:sz="0" w:space="0" w:color="auto"/>
            <w:bottom w:val="none" w:sz="0" w:space="0" w:color="auto"/>
            <w:right w:val="none" w:sz="0" w:space="0" w:color="auto"/>
          </w:divBdr>
          <w:divsChild>
            <w:div w:id="13210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10204">
      <w:bodyDiv w:val="1"/>
      <w:marLeft w:val="0"/>
      <w:marRight w:val="0"/>
      <w:marTop w:val="0"/>
      <w:marBottom w:val="0"/>
      <w:divBdr>
        <w:top w:val="none" w:sz="0" w:space="0" w:color="auto"/>
        <w:left w:val="none" w:sz="0" w:space="0" w:color="auto"/>
        <w:bottom w:val="none" w:sz="0" w:space="0" w:color="auto"/>
        <w:right w:val="none" w:sz="0" w:space="0" w:color="auto"/>
      </w:divBdr>
    </w:div>
    <w:div w:id="910583152">
      <w:bodyDiv w:val="1"/>
      <w:marLeft w:val="0"/>
      <w:marRight w:val="0"/>
      <w:marTop w:val="0"/>
      <w:marBottom w:val="0"/>
      <w:divBdr>
        <w:top w:val="none" w:sz="0" w:space="0" w:color="auto"/>
        <w:left w:val="none" w:sz="0" w:space="0" w:color="auto"/>
        <w:bottom w:val="none" w:sz="0" w:space="0" w:color="auto"/>
        <w:right w:val="none" w:sz="0" w:space="0" w:color="auto"/>
      </w:divBdr>
      <w:divsChild>
        <w:div w:id="267935138">
          <w:marLeft w:val="120"/>
          <w:marRight w:val="120"/>
          <w:marTop w:val="120"/>
          <w:marBottom w:val="120"/>
          <w:divBdr>
            <w:top w:val="none" w:sz="0" w:space="0" w:color="auto"/>
            <w:left w:val="none" w:sz="0" w:space="0" w:color="auto"/>
            <w:bottom w:val="none" w:sz="0" w:space="0" w:color="auto"/>
            <w:right w:val="none" w:sz="0" w:space="0" w:color="auto"/>
          </w:divBdr>
          <w:divsChild>
            <w:div w:id="12744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7021">
      <w:bodyDiv w:val="1"/>
      <w:marLeft w:val="0"/>
      <w:marRight w:val="0"/>
      <w:marTop w:val="0"/>
      <w:marBottom w:val="0"/>
      <w:divBdr>
        <w:top w:val="none" w:sz="0" w:space="0" w:color="auto"/>
        <w:left w:val="none" w:sz="0" w:space="0" w:color="auto"/>
        <w:bottom w:val="none" w:sz="0" w:space="0" w:color="auto"/>
        <w:right w:val="none" w:sz="0" w:space="0" w:color="auto"/>
      </w:divBdr>
      <w:divsChild>
        <w:div w:id="511068671">
          <w:marLeft w:val="120"/>
          <w:marRight w:val="120"/>
          <w:marTop w:val="120"/>
          <w:marBottom w:val="120"/>
          <w:divBdr>
            <w:top w:val="none" w:sz="0" w:space="0" w:color="auto"/>
            <w:left w:val="none" w:sz="0" w:space="0" w:color="auto"/>
            <w:bottom w:val="none" w:sz="0" w:space="0" w:color="auto"/>
            <w:right w:val="none" w:sz="0" w:space="0" w:color="auto"/>
          </w:divBdr>
          <w:divsChild>
            <w:div w:id="8598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2608">
      <w:bodyDiv w:val="1"/>
      <w:marLeft w:val="0"/>
      <w:marRight w:val="0"/>
      <w:marTop w:val="0"/>
      <w:marBottom w:val="0"/>
      <w:divBdr>
        <w:top w:val="none" w:sz="0" w:space="0" w:color="auto"/>
        <w:left w:val="none" w:sz="0" w:space="0" w:color="auto"/>
        <w:bottom w:val="none" w:sz="0" w:space="0" w:color="auto"/>
        <w:right w:val="none" w:sz="0" w:space="0" w:color="auto"/>
      </w:divBdr>
      <w:divsChild>
        <w:div w:id="1529639463">
          <w:marLeft w:val="120"/>
          <w:marRight w:val="120"/>
          <w:marTop w:val="120"/>
          <w:marBottom w:val="120"/>
          <w:divBdr>
            <w:top w:val="none" w:sz="0" w:space="0" w:color="auto"/>
            <w:left w:val="none" w:sz="0" w:space="0" w:color="auto"/>
            <w:bottom w:val="none" w:sz="0" w:space="0" w:color="auto"/>
            <w:right w:val="none" w:sz="0" w:space="0" w:color="auto"/>
          </w:divBdr>
          <w:divsChild>
            <w:div w:id="1097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search?biw=1366&amp;bih=643&amp;q=Minneapolis&amp;stick=H4sIAAAAAAAAAOPgE-LUz9U3MDWrKipWAjPTCqrK07S0spOt9POL0hPzMqsSSzLz81A4VhmpiSmFpYlFJalFxQAeKThpRAAAAA&amp;sa=X&amp;sqi=2&amp;ved=0ahUKEwiTzNnrzuvKAhVBwo4KHfwHDJEQmxMIigEoATA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D9452C-0E51-4D72-B48B-6360639CC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17577</CharactersWithSpaces>
  <SharedDoc>false</SharedDoc>
  <HLinks>
    <vt:vector size="6" baseType="variant">
      <vt:variant>
        <vt:i4>7405588</vt:i4>
      </vt:variant>
      <vt:variant>
        <vt:i4>0</vt:i4>
      </vt:variant>
      <vt:variant>
        <vt:i4>0</vt:i4>
      </vt:variant>
      <vt:variant>
        <vt:i4>5</vt:i4>
      </vt:variant>
      <vt:variant>
        <vt:lpwstr>mailto:Hadz%20%20cv%20jiraBanu76@gmail.com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2017-02-16T15:49:00Z</dcterms:created>
  <dcterms:modified xsi:type="dcterms:W3CDTF">2017-02-16T15:49:00Z</dcterms:modified>
</cp:coreProperties>
</file>