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76B" w:rsidRPr="0001076B" w:rsidRDefault="0001076B" w:rsidP="0001076B">
      <w:pPr>
        <w:spacing w:after="0" w:line="276" w:lineRule="auto"/>
        <w:jc w:val="both"/>
        <w:rPr>
          <w:rFonts w:eastAsia="Calibri" w:cstheme="minorHAnsi"/>
          <w:b/>
        </w:rPr>
      </w:pPr>
      <w:bookmarkStart w:id="0" w:name="_Hlk497990958"/>
      <w:bookmarkEnd w:id="0"/>
      <w:r w:rsidRPr="0001076B">
        <w:rPr>
          <w:rFonts w:eastAsia="Calibri" w:cstheme="minorHAnsi"/>
          <w:b/>
        </w:rPr>
        <w:t>Sai Krishna</w:t>
      </w:r>
    </w:p>
    <w:p w:rsidR="0001076B" w:rsidRPr="0001076B" w:rsidRDefault="0001076B" w:rsidP="0001076B">
      <w:pPr>
        <w:spacing w:after="0" w:line="276" w:lineRule="auto"/>
        <w:jc w:val="both"/>
        <w:rPr>
          <w:rFonts w:eastAsia="Calibri" w:cstheme="minorHAnsi"/>
          <w:b/>
        </w:rPr>
      </w:pPr>
      <w:hyperlink r:id="rId8" w:history="1">
        <w:r w:rsidRPr="0001076B">
          <w:rPr>
            <w:rStyle w:val="Hyperlink"/>
            <w:rFonts w:eastAsia="Calibri" w:cstheme="minorHAnsi"/>
            <w:b/>
          </w:rPr>
          <w:t>Saicrm365@gmail.com</w:t>
        </w:r>
      </w:hyperlink>
    </w:p>
    <w:p w:rsidR="0001076B" w:rsidRPr="0001076B" w:rsidRDefault="0001076B" w:rsidP="0001076B">
      <w:pPr>
        <w:spacing w:after="0" w:line="276" w:lineRule="auto"/>
        <w:jc w:val="both"/>
        <w:rPr>
          <w:rFonts w:eastAsia="Calibri" w:cstheme="minorHAnsi"/>
          <w:b/>
        </w:rPr>
      </w:pPr>
      <w:r w:rsidRPr="0001076B">
        <w:rPr>
          <w:rFonts w:eastAsia="Calibri" w:cstheme="minorHAnsi"/>
          <w:b/>
        </w:rPr>
        <w:t>443-648-3757</w:t>
      </w:r>
    </w:p>
    <w:p w:rsidR="00AD404E" w:rsidRPr="0001076B" w:rsidRDefault="006B42BD" w:rsidP="00565BCB">
      <w:pPr>
        <w:spacing w:after="0" w:line="276" w:lineRule="auto"/>
        <w:jc w:val="both"/>
        <w:rPr>
          <w:rFonts w:eastAsia="Calibri" w:cstheme="minorHAnsi"/>
          <w:b/>
        </w:rPr>
      </w:pPr>
      <w:r w:rsidRPr="0001076B">
        <w:rPr>
          <w:rFonts w:eastAsia="Calibri" w:cstheme="minorHAnsi"/>
          <w:b/>
        </w:rPr>
        <w:t xml:space="preserve">                                                                             </w:t>
      </w:r>
    </w:p>
    <w:p w:rsidR="00DD0CEB" w:rsidRPr="0001076B" w:rsidRDefault="0001076B" w:rsidP="00561C95">
      <w:pPr>
        <w:spacing w:after="0" w:line="276" w:lineRule="auto"/>
        <w:jc w:val="both"/>
        <w:rPr>
          <w:rFonts w:eastAsia="Calibri" w:cstheme="minorHAnsi"/>
        </w:rPr>
      </w:pPr>
      <w:r w:rsidRPr="0001076B">
        <w:rPr>
          <w:rFonts w:cstheme="minorHAnsi"/>
          <w:b/>
          <w:noProof/>
        </w:rPr>
        <w:drawing>
          <wp:inline distT="0" distB="0" distL="0" distR="0">
            <wp:extent cx="2133600" cy="695325"/>
            <wp:effectExtent l="0" t="0" r="0" b="9525"/>
            <wp:docPr id="3" name="Picture 1" descr="dynamics-c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s-cr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EB" w:rsidRPr="0001076B" w:rsidRDefault="00DD0CEB" w:rsidP="00561C95">
      <w:pPr>
        <w:tabs>
          <w:tab w:val="left" w:pos="2040"/>
        </w:tabs>
        <w:spacing w:after="0" w:line="276" w:lineRule="auto"/>
        <w:ind w:left="360" w:hanging="360"/>
        <w:jc w:val="both"/>
        <w:rPr>
          <w:rFonts w:eastAsia="Calibri" w:cstheme="minorHAnsi"/>
        </w:rPr>
      </w:pPr>
      <w:bookmarkStart w:id="1" w:name="OLE_LINK3"/>
      <w:bookmarkStart w:id="2" w:name="OLE_LINK4"/>
      <w:bookmarkStart w:id="3" w:name="OLE_LINK5"/>
      <w:bookmarkStart w:id="4" w:name="OLE_LINK6"/>
      <w:bookmarkEnd w:id="1"/>
      <w:bookmarkEnd w:id="2"/>
      <w:r w:rsidRPr="0001076B">
        <w:rPr>
          <w:rFonts w:eastAsia="Calibri" w:cstheme="minorHAnsi"/>
        </w:rPr>
        <w:tab/>
      </w:r>
    </w:p>
    <w:p w:rsidR="00DD0CEB" w:rsidRPr="0001076B" w:rsidRDefault="00F13D40" w:rsidP="00561C95">
      <w:pPr>
        <w:shd w:val="pct30" w:color="auto" w:fill="FFFFFF"/>
        <w:tabs>
          <w:tab w:val="left" w:pos="2628"/>
        </w:tabs>
        <w:spacing w:after="100" w:afterAutospacing="1" w:line="276" w:lineRule="auto"/>
        <w:ind w:left="360" w:hanging="720"/>
        <w:jc w:val="both"/>
        <w:rPr>
          <w:rFonts w:eastAsia="Calibri" w:cstheme="minorHAnsi"/>
          <w:b/>
        </w:rPr>
      </w:pPr>
      <w:bookmarkStart w:id="5" w:name="OLE_LINK9"/>
      <w:bookmarkStart w:id="6" w:name="OLE_LINK10"/>
      <w:r w:rsidRPr="0001076B">
        <w:rPr>
          <w:rFonts w:eastAsia="Calibri" w:cstheme="minorHAnsi"/>
          <w:b/>
        </w:rPr>
        <w:t>EXPERIENCE HIGHLIGHTS</w:t>
      </w:r>
      <w:r w:rsidR="006574C3" w:rsidRPr="0001076B">
        <w:rPr>
          <w:rFonts w:eastAsia="Calibri" w:cstheme="minorHAnsi"/>
          <w:b/>
        </w:rPr>
        <w:tab/>
      </w:r>
    </w:p>
    <w:bookmarkEnd w:id="3"/>
    <w:bookmarkEnd w:id="4"/>
    <w:bookmarkEnd w:id="5"/>
    <w:bookmarkEnd w:id="6"/>
    <w:p w:rsidR="00AD404E" w:rsidRPr="0001076B" w:rsidRDefault="00AD404E" w:rsidP="00561C95">
      <w:pPr>
        <w:pStyle w:val="ListParagraph"/>
        <w:numPr>
          <w:ilvl w:val="0"/>
          <w:numId w:val="1"/>
        </w:numPr>
        <w:tabs>
          <w:tab w:val="left" w:pos="301"/>
        </w:tabs>
        <w:spacing w:before="7" w:line="276" w:lineRule="auto"/>
        <w:jc w:val="both"/>
        <w:rPr>
          <w:rFonts w:asciiTheme="minorHAnsi" w:hAnsiTheme="minorHAnsi" w:cstheme="minorHAnsi"/>
        </w:rPr>
      </w:pPr>
      <w:r w:rsidRPr="0001076B">
        <w:rPr>
          <w:rFonts w:asciiTheme="minorHAnsi" w:hAnsiTheme="minorHAnsi" w:cstheme="minorHAnsi"/>
          <w:position w:val="1"/>
        </w:rPr>
        <w:t xml:space="preserve">Over 8 years of Experience in developing business solutions using Microsoft </w:t>
      </w:r>
      <w:r w:rsidR="00DC7D8C" w:rsidRPr="0001076B">
        <w:rPr>
          <w:rFonts w:asciiTheme="minorHAnsi" w:hAnsiTheme="minorHAnsi" w:cstheme="minorHAnsi"/>
          <w:position w:val="1"/>
        </w:rPr>
        <w:t>Technologies.</w:t>
      </w:r>
    </w:p>
    <w:p w:rsidR="00AD404E" w:rsidRPr="0001076B" w:rsidRDefault="00AD404E" w:rsidP="00561C95">
      <w:pPr>
        <w:pStyle w:val="ListParagraph"/>
        <w:numPr>
          <w:ilvl w:val="0"/>
          <w:numId w:val="1"/>
        </w:numPr>
        <w:tabs>
          <w:tab w:val="left" w:pos="312"/>
        </w:tabs>
        <w:spacing w:before="29" w:line="276" w:lineRule="auto"/>
        <w:ind w:right="117"/>
        <w:jc w:val="both"/>
        <w:rPr>
          <w:rFonts w:asciiTheme="minorHAnsi" w:hAnsiTheme="minorHAnsi" w:cstheme="minorHAnsi"/>
        </w:rPr>
      </w:pPr>
      <w:r w:rsidRPr="0001076B">
        <w:rPr>
          <w:rFonts w:asciiTheme="minorHAnsi" w:hAnsiTheme="minorHAnsi" w:cstheme="minorHAnsi"/>
          <w:position w:val="1"/>
        </w:rPr>
        <w:t>5+ years of Experience in Implementation and customization of MS Dynamics CRM […] 2015, 2013 and</w:t>
      </w:r>
      <w:r w:rsidRPr="0001076B">
        <w:rPr>
          <w:rFonts w:asciiTheme="minorHAnsi" w:hAnsiTheme="minorHAnsi" w:cstheme="minorHAnsi"/>
        </w:rPr>
        <w:t xml:space="preserve"> 2011Entity,Forms,Views,Fields,Relationships,Ribbon,Chart,ConfigurationandCustomization,</w:t>
      </w:r>
      <w:r w:rsidRPr="0001076B">
        <w:rPr>
          <w:rFonts w:asciiTheme="minorHAnsi" w:hAnsiTheme="minorHAnsi" w:cstheme="minorHAnsi"/>
          <w:b/>
        </w:rPr>
        <w:t xml:space="preserve">Integration </w:t>
      </w:r>
      <w:r w:rsidRPr="0001076B">
        <w:rPr>
          <w:rFonts w:asciiTheme="minorHAnsi" w:hAnsiTheme="minorHAnsi" w:cstheme="minorHAnsi"/>
        </w:rPr>
        <w:t xml:space="preserve">with </w:t>
      </w:r>
      <w:r w:rsidRPr="0001076B">
        <w:rPr>
          <w:rFonts w:asciiTheme="minorHAnsi" w:hAnsiTheme="minorHAnsi" w:cstheme="minorHAnsi"/>
          <w:b/>
        </w:rPr>
        <w:t>MS SharePoint 2013</w:t>
      </w:r>
      <w:r w:rsidRPr="0001076B">
        <w:rPr>
          <w:rFonts w:asciiTheme="minorHAnsi" w:hAnsiTheme="minorHAnsi" w:cstheme="minorHAnsi"/>
        </w:rPr>
        <w:t xml:space="preserve"> and </w:t>
      </w:r>
      <w:r w:rsidRPr="0001076B">
        <w:rPr>
          <w:rFonts w:asciiTheme="minorHAnsi" w:hAnsiTheme="minorHAnsi" w:cstheme="minorHAnsi"/>
          <w:b/>
        </w:rPr>
        <w:t>MS Outlook</w:t>
      </w:r>
      <w:r w:rsidRPr="0001076B">
        <w:rPr>
          <w:rFonts w:asciiTheme="minorHAnsi" w:hAnsiTheme="minorHAnsi" w:cstheme="minorHAnsi"/>
        </w:rPr>
        <w:t>.</w:t>
      </w:r>
    </w:p>
    <w:p w:rsidR="00AD404E" w:rsidRPr="0001076B" w:rsidRDefault="00AD404E" w:rsidP="00561C95">
      <w:pPr>
        <w:pStyle w:val="ListParagraph"/>
        <w:numPr>
          <w:ilvl w:val="0"/>
          <w:numId w:val="1"/>
        </w:numPr>
        <w:tabs>
          <w:tab w:val="left" w:pos="321"/>
        </w:tabs>
        <w:spacing w:before="21" w:line="276" w:lineRule="auto"/>
        <w:ind w:right="117"/>
        <w:jc w:val="both"/>
        <w:rPr>
          <w:rFonts w:asciiTheme="minorHAnsi" w:hAnsiTheme="minorHAnsi" w:cstheme="minorHAnsi"/>
        </w:rPr>
      </w:pPr>
      <w:r w:rsidRPr="0001076B">
        <w:rPr>
          <w:rFonts w:asciiTheme="minorHAnsi" w:hAnsiTheme="minorHAnsi" w:cstheme="minorHAnsi"/>
          <w:position w:val="1"/>
        </w:rPr>
        <w:t xml:space="preserve">Experience in </w:t>
      </w:r>
      <w:r w:rsidRPr="0001076B">
        <w:rPr>
          <w:rFonts w:asciiTheme="minorHAnsi" w:hAnsiTheme="minorHAnsi" w:cstheme="minorHAnsi"/>
          <w:b/>
          <w:position w:val="1"/>
        </w:rPr>
        <w:t>Microsoft Dynamics CRM Data integration</w:t>
      </w:r>
      <w:r w:rsidRPr="0001076B">
        <w:rPr>
          <w:rFonts w:asciiTheme="minorHAnsi" w:hAnsiTheme="minorHAnsi" w:cstheme="minorHAnsi"/>
          <w:position w:val="1"/>
        </w:rPr>
        <w:t xml:space="preserve"> towards import/export of data using SSIS and</w:t>
      </w:r>
      <w:r w:rsidRPr="0001076B">
        <w:rPr>
          <w:rFonts w:asciiTheme="minorHAnsi" w:hAnsiTheme="minorHAnsi" w:cstheme="minorHAnsi"/>
        </w:rPr>
        <w:t xml:space="preserve"> custom application development.</w:t>
      </w:r>
    </w:p>
    <w:p w:rsidR="00AD404E" w:rsidRPr="0001076B" w:rsidRDefault="00AD404E" w:rsidP="00561C95">
      <w:pPr>
        <w:pStyle w:val="ListParagraph"/>
        <w:numPr>
          <w:ilvl w:val="0"/>
          <w:numId w:val="1"/>
        </w:numPr>
        <w:tabs>
          <w:tab w:val="left" w:pos="418"/>
        </w:tabs>
        <w:spacing w:before="21" w:line="276" w:lineRule="auto"/>
        <w:ind w:right="117"/>
        <w:jc w:val="both"/>
        <w:rPr>
          <w:rFonts w:asciiTheme="minorHAnsi" w:hAnsiTheme="minorHAnsi" w:cstheme="minorHAnsi"/>
        </w:rPr>
      </w:pPr>
      <w:r w:rsidRPr="0001076B">
        <w:rPr>
          <w:rFonts w:asciiTheme="minorHAnsi" w:hAnsiTheme="minorHAnsi" w:cstheme="minorHAnsi"/>
          <w:position w:val="1"/>
        </w:rPr>
        <w:t>Exceptional domain knowledge on Transportation, Telecommunication, Infrastructure, Health&amp;</w:t>
      </w:r>
      <w:r w:rsidRPr="0001076B">
        <w:rPr>
          <w:rFonts w:asciiTheme="minorHAnsi" w:hAnsiTheme="minorHAnsi" w:cstheme="minorHAnsi"/>
        </w:rPr>
        <w:t xml:space="preserve"> Pharmaceutical, Technology, Financial, Banking.</w:t>
      </w:r>
    </w:p>
    <w:p w:rsidR="00DD0CEB" w:rsidRPr="0001076B" w:rsidRDefault="00DD0CEB" w:rsidP="00561C95">
      <w:pPr>
        <w:suppressAutoHyphens/>
        <w:overflowPunct w:val="0"/>
        <w:autoSpaceDE w:val="0"/>
        <w:autoSpaceDN w:val="0"/>
        <w:adjustRightInd w:val="0"/>
        <w:spacing w:after="0" w:line="276" w:lineRule="auto"/>
        <w:ind w:left="360"/>
        <w:contextualSpacing/>
        <w:jc w:val="both"/>
        <w:textAlignment w:val="baseline"/>
        <w:rPr>
          <w:rFonts w:eastAsia="Calibri" w:cstheme="minorHAnsi"/>
        </w:rPr>
      </w:pPr>
    </w:p>
    <w:p w:rsidR="00DD0CEB" w:rsidRPr="0001076B" w:rsidRDefault="008C799B" w:rsidP="00561C95">
      <w:pPr>
        <w:shd w:val="pct30" w:color="auto" w:fill="FFFFFF"/>
        <w:tabs>
          <w:tab w:val="right" w:pos="10080"/>
        </w:tabs>
        <w:spacing w:after="0" w:line="276" w:lineRule="auto"/>
        <w:ind w:hanging="360"/>
        <w:jc w:val="both"/>
        <w:rPr>
          <w:rFonts w:eastAsia="Calibri" w:cstheme="minorHAnsi"/>
          <w:b/>
        </w:rPr>
      </w:pPr>
      <w:r w:rsidRPr="0001076B">
        <w:rPr>
          <w:rFonts w:eastAsia="Calibri" w:cstheme="minorHAnsi"/>
          <w:b/>
        </w:rPr>
        <w:t>EXPERIENCE SUMMARY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  <w:b/>
        </w:rPr>
      </w:pPr>
      <w:r w:rsidRPr="0001076B">
        <w:rPr>
          <w:rFonts w:asciiTheme="minorHAnsi" w:eastAsia="Calibri" w:hAnsiTheme="minorHAnsi" w:cstheme="minorHAnsi"/>
        </w:rPr>
        <w:t xml:space="preserve">Complete understanding </w:t>
      </w:r>
      <w:r w:rsidRPr="0001076B">
        <w:rPr>
          <w:rFonts w:asciiTheme="minorHAnsi" w:eastAsia="Calibri" w:hAnsiTheme="minorHAnsi" w:cstheme="minorHAnsi"/>
          <w:b/>
        </w:rPr>
        <w:t>OOTB functionality</w:t>
      </w:r>
      <w:r w:rsidRPr="0001076B">
        <w:rPr>
          <w:rFonts w:asciiTheme="minorHAnsi" w:eastAsia="Calibri" w:hAnsiTheme="minorHAnsi" w:cstheme="minorHAnsi"/>
        </w:rPr>
        <w:t xml:space="preserve"> of platform &amp; Experience in developing </w:t>
      </w:r>
      <w:r w:rsidRPr="0001076B">
        <w:rPr>
          <w:rFonts w:asciiTheme="minorHAnsi" w:eastAsia="Calibri" w:hAnsiTheme="minorHAnsi" w:cstheme="minorHAnsi"/>
          <w:b/>
        </w:rPr>
        <w:t>XRM applications.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Have good experience of </w:t>
      </w:r>
      <w:r w:rsidRPr="0001076B">
        <w:rPr>
          <w:rFonts w:asciiTheme="minorHAnsi" w:eastAsia="Calibri" w:hAnsiTheme="minorHAnsi" w:cstheme="minorHAnsi"/>
          <w:b/>
        </w:rPr>
        <w:t>SSRS</w:t>
      </w:r>
      <w:r w:rsidRPr="0001076B">
        <w:rPr>
          <w:rFonts w:asciiTheme="minorHAnsi" w:eastAsia="Calibri" w:hAnsiTheme="minorHAnsi" w:cstheme="minorHAnsi"/>
        </w:rPr>
        <w:t xml:space="preserve"> (SQL Server Reporting Services) and </w:t>
      </w:r>
      <w:r w:rsidRPr="0001076B">
        <w:rPr>
          <w:rFonts w:asciiTheme="minorHAnsi" w:eastAsia="Calibri" w:hAnsiTheme="minorHAnsi" w:cstheme="minorHAnsi"/>
          <w:b/>
        </w:rPr>
        <w:t>SSIS</w:t>
      </w:r>
      <w:r w:rsidRPr="0001076B">
        <w:rPr>
          <w:rFonts w:asciiTheme="minorHAnsi" w:eastAsia="Calibri" w:hAnsiTheme="minorHAnsi" w:cstheme="minorHAnsi"/>
        </w:rPr>
        <w:t xml:space="preserve"> (SQL Server Integration Services), </w:t>
      </w:r>
      <w:r w:rsidRPr="0001076B">
        <w:rPr>
          <w:rFonts w:asciiTheme="minorHAnsi" w:eastAsia="Calibri" w:hAnsiTheme="minorHAnsi" w:cstheme="minorHAnsi"/>
          <w:b/>
        </w:rPr>
        <w:t>Dashboard Customization</w:t>
      </w:r>
      <w:r w:rsidRPr="0001076B">
        <w:rPr>
          <w:rFonts w:asciiTheme="minorHAnsi" w:eastAsia="Calibri" w:hAnsiTheme="minorHAnsi" w:cstheme="minorHAnsi"/>
        </w:rPr>
        <w:t xml:space="preserve"> with Complex Charts built from SSRS.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  <w:b/>
        </w:rPr>
      </w:pPr>
      <w:r w:rsidRPr="0001076B">
        <w:rPr>
          <w:rFonts w:asciiTheme="minorHAnsi" w:eastAsia="Calibri" w:hAnsiTheme="minorHAnsi" w:cstheme="minorHAnsi"/>
        </w:rPr>
        <w:t xml:space="preserve">Expertise in client-side development using </w:t>
      </w:r>
      <w:r w:rsidRPr="0001076B">
        <w:rPr>
          <w:rFonts w:asciiTheme="minorHAnsi" w:eastAsia="Calibri" w:hAnsiTheme="minorHAnsi" w:cstheme="minorHAnsi"/>
          <w:b/>
        </w:rPr>
        <w:t>HTML, JavaScript, CSS, jQuery, AJAX, ADO.NET and ASP.NET.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Expertise in Customization and Configuration of Fetch Based Reports in Microsoft Dynamics CRM Application.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  <w:b/>
        </w:rPr>
      </w:pPr>
      <w:r w:rsidRPr="0001076B">
        <w:rPr>
          <w:rFonts w:asciiTheme="minorHAnsi" w:eastAsia="Calibri" w:hAnsiTheme="minorHAnsi" w:cstheme="minorHAnsi"/>
        </w:rPr>
        <w:t>Good Experience in installa</w:t>
      </w:r>
      <w:r w:rsidR="0019104D" w:rsidRPr="0001076B">
        <w:rPr>
          <w:rFonts w:asciiTheme="minorHAnsi" w:eastAsia="Calibri" w:hAnsiTheme="minorHAnsi" w:cstheme="minorHAnsi"/>
        </w:rPr>
        <w:t>tion o</w:t>
      </w:r>
      <w:r w:rsidR="00A50BDF" w:rsidRPr="0001076B">
        <w:rPr>
          <w:rFonts w:asciiTheme="minorHAnsi" w:eastAsia="Calibri" w:hAnsiTheme="minorHAnsi" w:cstheme="minorHAnsi"/>
        </w:rPr>
        <w:t xml:space="preserve">f CRM application in Data </w:t>
      </w:r>
      <w:r w:rsidR="00863304" w:rsidRPr="0001076B">
        <w:rPr>
          <w:rFonts w:asciiTheme="minorHAnsi" w:eastAsia="Calibri" w:hAnsiTheme="minorHAnsi" w:cstheme="minorHAnsi"/>
        </w:rPr>
        <w:t>Centre</w:t>
      </w:r>
      <w:r w:rsidRPr="0001076B">
        <w:rPr>
          <w:rFonts w:asciiTheme="minorHAnsi" w:eastAsia="Calibri" w:hAnsiTheme="minorHAnsi" w:cstheme="minorHAnsi"/>
        </w:rPr>
        <w:t xml:space="preserve"> Environment (Standalone, Role Based Installation both Front End and Back End Server Role) and </w:t>
      </w:r>
      <w:r w:rsidRPr="0001076B">
        <w:rPr>
          <w:rFonts w:asciiTheme="minorHAnsi" w:eastAsia="Calibri" w:hAnsiTheme="minorHAnsi" w:cstheme="minorHAnsi"/>
          <w:b/>
        </w:rPr>
        <w:t>Facing Deployment</w:t>
      </w:r>
      <w:r w:rsidRPr="0001076B">
        <w:rPr>
          <w:rFonts w:asciiTheme="minorHAnsi" w:eastAsia="Calibri" w:hAnsiTheme="minorHAnsi" w:cstheme="minorHAnsi"/>
        </w:rPr>
        <w:t xml:space="preserve"> (IFD), On premise, Creating </w:t>
      </w:r>
      <w:r w:rsidRPr="0001076B">
        <w:rPr>
          <w:rFonts w:asciiTheme="minorHAnsi" w:eastAsia="Calibri" w:hAnsiTheme="minorHAnsi" w:cstheme="minorHAnsi"/>
          <w:b/>
        </w:rPr>
        <w:t>Active Directory instances</w:t>
      </w:r>
      <w:r w:rsidRPr="0001076B">
        <w:rPr>
          <w:rFonts w:asciiTheme="minorHAnsi" w:eastAsia="Calibri" w:hAnsiTheme="minorHAnsi" w:cstheme="minorHAnsi"/>
        </w:rPr>
        <w:t xml:space="preserve">, configuring Active Directory Replication to a Standby AD Server, </w:t>
      </w:r>
      <w:r w:rsidRPr="0001076B">
        <w:rPr>
          <w:rFonts w:asciiTheme="minorHAnsi" w:eastAsia="Calibri" w:hAnsiTheme="minorHAnsi" w:cstheme="minorHAnsi"/>
          <w:b/>
        </w:rPr>
        <w:t>Enabling Windows Cluster</w:t>
      </w:r>
      <w:r w:rsidRPr="0001076B">
        <w:rPr>
          <w:rFonts w:asciiTheme="minorHAnsi" w:eastAsia="Calibri" w:hAnsiTheme="minorHAnsi" w:cstheme="minorHAnsi"/>
        </w:rPr>
        <w:t xml:space="preserve"> and </w:t>
      </w:r>
      <w:r w:rsidRPr="0001076B">
        <w:rPr>
          <w:rFonts w:asciiTheme="minorHAnsi" w:eastAsia="Calibri" w:hAnsiTheme="minorHAnsi" w:cstheme="minorHAnsi"/>
          <w:b/>
        </w:rPr>
        <w:t>SQL Cluster</w:t>
      </w:r>
      <w:r w:rsidRPr="0001076B">
        <w:rPr>
          <w:rFonts w:asciiTheme="minorHAnsi" w:eastAsia="Calibri" w:hAnsiTheme="minorHAnsi" w:cstheme="minorHAnsi"/>
        </w:rPr>
        <w:t xml:space="preserve"> for CRM </w:t>
      </w:r>
      <w:r w:rsidRPr="0001076B">
        <w:rPr>
          <w:rFonts w:asciiTheme="minorHAnsi" w:eastAsia="Calibri" w:hAnsiTheme="minorHAnsi" w:cstheme="minorHAnsi"/>
          <w:b/>
        </w:rPr>
        <w:t>Databases.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Expertise in writing SSIS Packages for migrating data to MS CRM from SQL and generating reports using SSRS </w:t>
      </w:r>
      <w:r w:rsidR="005C3E8D" w:rsidRPr="0001076B">
        <w:rPr>
          <w:rFonts w:asciiTheme="minorHAnsi" w:eastAsia="Calibri" w:hAnsiTheme="minorHAnsi" w:cstheme="minorHAnsi"/>
        </w:rPr>
        <w:t>and</w:t>
      </w:r>
      <w:r w:rsidRPr="0001076B">
        <w:rPr>
          <w:rFonts w:asciiTheme="minorHAnsi" w:eastAsia="Calibri" w:hAnsiTheme="minorHAnsi" w:cstheme="minorHAnsi"/>
        </w:rPr>
        <w:t xml:space="preserve"> experience in configuring MS CRM with MS outlook and SharePoint Integration.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Strong Experience in </w:t>
      </w:r>
      <w:r w:rsidRPr="0001076B">
        <w:rPr>
          <w:rFonts w:asciiTheme="minorHAnsi" w:eastAsia="Calibri" w:hAnsiTheme="minorHAnsi" w:cstheme="minorHAnsi"/>
          <w:b/>
        </w:rPr>
        <w:t>business requirement analysis</w:t>
      </w:r>
      <w:r w:rsidRPr="0001076B">
        <w:rPr>
          <w:rFonts w:asciiTheme="minorHAnsi" w:eastAsia="Calibri" w:hAnsiTheme="minorHAnsi" w:cstheme="minorHAnsi"/>
        </w:rPr>
        <w:t xml:space="preserve">, assess alternative solutions, design, develop and implement application solutions using </w:t>
      </w:r>
      <w:r w:rsidRPr="0001076B">
        <w:rPr>
          <w:rFonts w:asciiTheme="minorHAnsi" w:eastAsia="Calibri" w:hAnsiTheme="minorHAnsi" w:cstheme="minorHAnsi"/>
          <w:b/>
        </w:rPr>
        <w:t>Microsoft CRM SDK, C#, .NET Framework and JavaScript</w:t>
      </w:r>
      <w:r w:rsidRPr="0001076B">
        <w:rPr>
          <w:rFonts w:asciiTheme="minorHAnsi" w:eastAsia="Calibri" w:hAnsiTheme="minorHAnsi" w:cstheme="minorHAnsi"/>
        </w:rPr>
        <w:t>.</w:t>
      </w:r>
    </w:p>
    <w:p w:rsidR="00DD0CEB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Expertise in SQL Server 2008, 2012 and coding using TSQL, PL/TSQL, Procedures, Functions, Triggers, Backup and Restore.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Hands on experience in Installing, Configuring, Administrating, Maintaining and Troubleshooting </w:t>
      </w:r>
      <w:r w:rsidRPr="0001076B">
        <w:rPr>
          <w:rFonts w:asciiTheme="minorHAnsi" w:eastAsia="Calibri" w:hAnsiTheme="minorHAnsi" w:cstheme="minorHAnsi"/>
        </w:rPr>
        <w:lastRenderedPageBreak/>
        <w:t>Microsoft Office SharePoint Server (MOSS) 2007/WSS 3.0, SharePoint 2010 and SharePoint 2013.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Expertise on Object Model, Client object model, Web parts, User Controls, Features, workflows, Out-of- box Security, SharePoint Designer based coding and customization.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Good Knowledge on </w:t>
      </w:r>
      <w:r w:rsidRPr="0001076B">
        <w:rPr>
          <w:rFonts w:asciiTheme="minorHAnsi" w:eastAsia="Calibri" w:hAnsiTheme="minorHAnsi" w:cstheme="minorHAnsi"/>
          <w:b/>
        </w:rPr>
        <w:t>WPF, Azure/Cloud and Silverlight</w:t>
      </w:r>
      <w:r w:rsidRPr="0001076B">
        <w:rPr>
          <w:rFonts w:asciiTheme="minorHAnsi" w:eastAsia="Calibri" w:hAnsiTheme="minorHAnsi" w:cstheme="minorHAnsi"/>
        </w:rPr>
        <w:t>. Leadership skills include ability to lead and motivate co-workers from all backgrounds, creative problem solving and solution-oriented work style, decisive and confident decision-making and in-depth proficiency with new technology trends.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Experience in performing Unit and Integration Testing in the Development, System Integration Testing (SIT), User Acceptance Testing (UAT) including Bug Reporting and Fixing.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  <w:b/>
        </w:rPr>
      </w:pPr>
      <w:r w:rsidRPr="0001076B">
        <w:rPr>
          <w:rFonts w:asciiTheme="minorHAnsi" w:eastAsia="Calibri" w:hAnsiTheme="minorHAnsi" w:cstheme="minorHAnsi"/>
        </w:rPr>
        <w:t xml:space="preserve">Experience in XML technologies like </w:t>
      </w:r>
      <w:r w:rsidRPr="0001076B">
        <w:rPr>
          <w:rFonts w:asciiTheme="minorHAnsi" w:eastAsia="Calibri" w:hAnsiTheme="minorHAnsi" w:cstheme="minorHAnsi"/>
          <w:b/>
        </w:rPr>
        <w:t>DOM, XML Schema, DTD, XSLT, SOAP, WSDL, Web Services and WCF Services.</w:t>
      </w:r>
    </w:p>
    <w:p w:rsidR="00AD404E" w:rsidRPr="0001076B" w:rsidRDefault="004D0CE7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G</w:t>
      </w:r>
      <w:r w:rsidR="00AD404E" w:rsidRPr="0001076B">
        <w:rPr>
          <w:rFonts w:asciiTheme="minorHAnsi" w:eastAsia="Calibri" w:hAnsiTheme="minorHAnsi" w:cstheme="minorHAnsi"/>
        </w:rPr>
        <w:t>ood knowledge in Object Oriented Programming (OOP) concepts.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Having strong understanding of </w:t>
      </w:r>
      <w:r w:rsidRPr="0001076B">
        <w:rPr>
          <w:rFonts w:asciiTheme="minorHAnsi" w:eastAsia="Calibri" w:hAnsiTheme="minorHAnsi" w:cstheme="minorHAnsi"/>
          <w:b/>
        </w:rPr>
        <w:t>Software Development Life Cycle</w:t>
      </w:r>
      <w:r w:rsidRPr="0001076B">
        <w:rPr>
          <w:rFonts w:asciiTheme="minorHAnsi" w:eastAsia="Calibri" w:hAnsiTheme="minorHAnsi" w:cstheme="minorHAnsi"/>
        </w:rPr>
        <w:t xml:space="preserve"> and </w:t>
      </w:r>
      <w:r w:rsidRPr="0001076B">
        <w:rPr>
          <w:rFonts w:asciiTheme="minorHAnsi" w:eastAsia="Calibri" w:hAnsiTheme="minorHAnsi" w:cstheme="minorHAnsi"/>
          <w:b/>
        </w:rPr>
        <w:t>Agile Methodology</w:t>
      </w:r>
      <w:r w:rsidRPr="0001076B">
        <w:rPr>
          <w:rFonts w:asciiTheme="minorHAnsi" w:eastAsia="Calibri" w:hAnsiTheme="minorHAnsi" w:cstheme="minorHAnsi"/>
        </w:rPr>
        <w:t>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Participated in </w:t>
      </w:r>
      <w:r w:rsidRPr="0001076B">
        <w:rPr>
          <w:rFonts w:asciiTheme="minorHAnsi" w:eastAsia="Calibri" w:hAnsiTheme="minorHAnsi" w:cstheme="minorHAnsi"/>
          <w:b/>
        </w:rPr>
        <w:t>Peer Code Reviews</w:t>
      </w:r>
      <w:r w:rsidRPr="0001076B">
        <w:rPr>
          <w:rFonts w:asciiTheme="minorHAnsi" w:eastAsia="Calibri" w:hAnsiTheme="minorHAnsi" w:cstheme="minorHAnsi"/>
        </w:rPr>
        <w:t xml:space="preserve"> and conducted Knowledge Transfer sessions for new Consultants in the Project.</w:t>
      </w:r>
    </w:p>
    <w:p w:rsidR="00AD404E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Excellent communication, analytical and interpersonal skills.</w:t>
      </w:r>
    </w:p>
    <w:p w:rsidR="00DD0CEB" w:rsidRPr="0001076B" w:rsidRDefault="00AD404E" w:rsidP="00561C95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Quick learner and adaptive to new and challenging technological environments.</w:t>
      </w:r>
    </w:p>
    <w:p w:rsidR="00DD0CEB" w:rsidRPr="0001076B" w:rsidRDefault="00DD0CEB" w:rsidP="00561C95">
      <w:pPr>
        <w:spacing w:after="200" w:line="276" w:lineRule="auto"/>
        <w:contextualSpacing/>
        <w:jc w:val="both"/>
        <w:rPr>
          <w:rFonts w:eastAsia="Calibri" w:cstheme="minorHAnsi"/>
        </w:rPr>
      </w:pPr>
    </w:p>
    <w:p w:rsidR="00DD0CEB" w:rsidRPr="0001076B" w:rsidRDefault="00DD0CEB" w:rsidP="00561C95">
      <w:pPr>
        <w:spacing w:after="200" w:line="276" w:lineRule="auto"/>
        <w:ind w:left="360"/>
        <w:contextualSpacing/>
        <w:jc w:val="both"/>
        <w:rPr>
          <w:rFonts w:eastAsia="Calibri" w:cstheme="minorHAnsi"/>
        </w:rPr>
      </w:pPr>
    </w:p>
    <w:p w:rsidR="00DD0CEB" w:rsidRPr="0001076B" w:rsidRDefault="008C799B" w:rsidP="00561C95">
      <w:pPr>
        <w:shd w:val="pct30" w:color="auto" w:fill="FFFFFF"/>
        <w:tabs>
          <w:tab w:val="right" w:pos="10080"/>
        </w:tabs>
        <w:spacing w:after="100" w:afterAutospacing="1" w:line="276" w:lineRule="auto"/>
        <w:ind w:left="360" w:hanging="360"/>
        <w:jc w:val="both"/>
        <w:rPr>
          <w:rFonts w:eastAsia="Calibri" w:cstheme="minorHAnsi"/>
          <w:b/>
        </w:rPr>
      </w:pPr>
      <w:bookmarkStart w:id="7" w:name="OLE_LINK31"/>
      <w:bookmarkStart w:id="8" w:name="OLE_LINK32"/>
      <w:bookmarkStart w:id="9" w:name="OLE_LINK33"/>
      <w:r w:rsidRPr="0001076B">
        <w:rPr>
          <w:rFonts w:eastAsia="Calibri" w:cstheme="minorHAnsi"/>
          <w:b/>
        </w:rPr>
        <w:t>PROFESSIONAL EXPERIENCE SUMMARY</w:t>
      </w:r>
      <w:r w:rsidR="00DD0CEB" w:rsidRPr="0001076B">
        <w:rPr>
          <w:rFonts w:eastAsia="Calibri" w:cstheme="minorHAnsi"/>
          <w:b/>
        </w:rPr>
        <w:tab/>
      </w:r>
    </w:p>
    <w:tbl>
      <w:tblPr>
        <w:tblW w:w="9540" w:type="dxa"/>
        <w:tblInd w:w="-98" w:type="dxa"/>
        <w:tblLayout w:type="fixed"/>
        <w:tblCellMar>
          <w:left w:w="97" w:type="dxa"/>
          <w:right w:w="97" w:type="dxa"/>
        </w:tblCellMar>
        <w:tblLook w:val="0000"/>
      </w:tblPr>
      <w:tblGrid>
        <w:gridCol w:w="2344"/>
        <w:gridCol w:w="7196"/>
      </w:tblGrid>
      <w:tr w:rsidR="00DD0CEB" w:rsidRPr="0001076B" w:rsidTr="00C00E12">
        <w:trPr>
          <w:trHeight w:val="887"/>
        </w:trPr>
        <w:tc>
          <w:tcPr>
            <w:tcW w:w="23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bookmarkStart w:id="10" w:name="OLE_LINK34"/>
            <w:bookmarkEnd w:id="7"/>
            <w:bookmarkEnd w:id="8"/>
            <w:bookmarkEnd w:id="9"/>
            <w:r w:rsidRPr="0001076B">
              <w:rPr>
                <w:rFonts w:eastAsia="Calibri" w:cstheme="minorHAnsi"/>
                <w:color w:val="0D0D0D"/>
              </w:rPr>
              <w:t>Client:</w:t>
            </w:r>
          </w:p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 xml:space="preserve">Duration:  </w:t>
            </w:r>
          </w:p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i/>
                <w:iCs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>Role:</w:t>
            </w:r>
          </w:p>
        </w:tc>
        <w:tc>
          <w:tcPr>
            <w:tcW w:w="71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DD0CEB" w:rsidRPr="0001076B" w:rsidRDefault="004D0CE7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  <w:bCs/>
              </w:rPr>
            </w:pPr>
            <w:r w:rsidRPr="0001076B">
              <w:rPr>
                <w:rFonts w:eastAsia="Calibri" w:cstheme="minorHAnsi"/>
                <w:b/>
                <w:bCs/>
              </w:rPr>
              <w:t>DTE Energy, Detroit, Michigan</w:t>
            </w:r>
          </w:p>
          <w:p w:rsidR="00F8256A" w:rsidRPr="0001076B" w:rsidRDefault="00F8256A" w:rsidP="00561C95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1076B">
              <w:rPr>
                <w:rFonts w:asciiTheme="minorHAnsi" w:hAnsiTheme="minorHAnsi" w:cstheme="minorHAnsi"/>
                <w:sz w:val="22"/>
                <w:szCs w:val="22"/>
              </w:rPr>
              <w:t xml:space="preserve">February 2017 to Present </w:t>
            </w:r>
          </w:p>
          <w:p w:rsidR="004D0CE7" w:rsidRPr="0001076B" w:rsidRDefault="004D0CE7" w:rsidP="00561C95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1076B">
              <w:rPr>
                <w:rFonts w:asciiTheme="minorHAnsi" w:hAnsiTheme="minorHAnsi" w:cstheme="minorHAnsi"/>
                <w:sz w:val="22"/>
                <w:szCs w:val="22"/>
              </w:rPr>
              <w:t>Microsoft Dynamics CRM Consultant</w:t>
            </w:r>
          </w:p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</w:rPr>
            </w:pPr>
          </w:p>
        </w:tc>
      </w:tr>
    </w:tbl>
    <w:p w:rsidR="00DD0CEB" w:rsidRPr="0001076B" w:rsidRDefault="00DD0CEB" w:rsidP="00561C95">
      <w:pPr>
        <w:spacing w:after="0" w:line="276" w:lineRule="auto"/>
        <w:jc w:val="both"/>
        <w:rPr>
          <w:rFonts w:eastAsia="Calibri" w:cstheme="minorHAnsi"/>
          <w:b/>
          <w:bCs/>
        </w:rPr>
      </w:pP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</w:p>
    <w:bookmarkEnd w:id="10"/>
    <w:p w:rsidR="00DD0CEB" w:rsidRPr="0001076B" w:rsidRDefault="00DD0CEB" w:rsidP="00561C95">
      <w:pPr>
        <w:spacing w:after="0" w:line="276" w:lineRule="auto"/>
        <w:jc w:val="both"/>
        <w:rPr>
          <w:rFonts w:eastAsia="Calibri" w:cstheme="minorHAnsi"/>
        </w:rPr>
      </w:pPr>
    </w:p>
    <w:p w:rsidR="00DD0CEB" w:rsidRPr="0001076B" w:rsidRDefault="00B90819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</w:rPr>
      </w:pPr>
      <w:r w:rsidRPr="0001076B">
        <w:rPr>
          <w:rFonts w:eastAsia="Calibri" w:cstheme="minorHAnsi"/>
          <w:b/>
        </w:rPr>
        <w:t>ROLES AND RESPONSIBILITIES</w:t>
      </w:r>
      <w:r w:rsidR="00DD0CEB" w:rsidRPr="0001076B">
        <w:rPr>
          <w:rFonts w:eastAsia="Calibri" w:cstheme="minorHAnsi"/>
          <w:b/>
        </w:rPr>
        <w:t xml:space="preserve">: 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 xml:space="preserve">Involved in analysing the </w:t>
      </w:r>
      <w:r w:rsidRPr="0001076B">
        <w:rPr>
          <w:rFonts w:asciiTheme="minorHAnsi" w:hAnsiTheme="minorHAnsi" w:cstheme="minorHAnsi"/>
          <w:b/>
          <w:sz w:val="22"/>
          <w:szCs w:val="22"/>
        </w:rPr>
        <w:t>Business Process</w:t>
      </w:r>
      <w:r w:rsidRPr="0001076B">
        <w:rPr>
          <w:rFonts w:asciiTheme="minorHAnsi" w:hAnsiTheme="minorHAnsi" w:cstheme="minorHAnsi"/>
          <w:sz w:val="22"/>
          <w:szCs w:val="22"/>
        </w:rPr>
        <w:t xml:space="preserve">, </w:t>
      </w:r>
      <w:r w:rsidRPr="0001076B">
        <w:rPr>
          <w:rFonts w:asciiTheme="minorHAnsi" w:hAnsiTheme="minorHAnsi" w:cstheme="minorHAnsi"/>
          <w:b/>
          <w:sz w:val="22"/>
          <w:szCs w:val="22"/>
        </w:rPr>
        <w:t>Requirements gathering</w:t>
      </w:r>
      <w:r w:rsidRPr="0001076B">
        <w:rPr>
          <w:rFonts w:asciiTheme="minorHAnsi" w:hAnsiTheme="minorHAnsi" w:cstheme="minorHAnsi"/>
          <w:sz w:val="22"/>
          <w:szCs w:val="22"/>
        </w:rPr>
        <w:t xml:space="preserve"> and </w:t>
      </w:r>
      <w:r w:rsidRPr="0001076B">
        <w:rPr>
          <w:rFonts w:asciiTheme="minorHAnsi" w:hAnsiTheme="minorHAnsi" w:cstheme="minorHAnsi"/>
          <w:b/>
          <w:sz w:val="22"/>
          <w:szCs w:val="22"/>
        </w:rPr>
        <w:t>Project Planning.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Created Custom Entities, Custom attributes for individual Business Units in MS Dynamics CRM 2016 as per the Business Process.</w:t>
      </w:r>
    </w:p>
    <w:p w:rsidR="00A70382" w:rsidRPr="0001076B" w:rsidRDefault="00A70382" w:rsidP="00561C95">
      <w:pPr>
        <w:numPr>
          <w:ilvl w:val="0"/>
          <w:numId w:val="15"/>
        </w:numPr>
        <w:suppressAutoHyphens/>
        <w:spacing w:after="0" w:line="276" w:lineRule="auto"/>
        <w:jc w:val="both"/>
        <w:rPr>
          <w:rFonts w:eastAsia="Calibri" w:cstheme="minorHAnsi"/>
        </w:rPr>
      </w:pPr>
      <w:r w:rsidRPr="0001076B">
        <w:rPr>
          <w:rFonts w:eastAsia="Calibri" w:cstheme="minorHAnsi"/>
        </w:rPr>
        <w:t>Customized MS Dynamics CRM application based on the business requirement</w:t>
      </w:r>
    </w:p>
    <w:p w:rsidR="00A70382" w:rsidRPr="0001076B" w:rsidRDefault="00A70382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Used various report items like tables, sub report and charts to develop the reports in SSRS.</w:t>
      </w:r>
    </w:p>
    <w:p w:rsidR="00A70382" w:rsidRPr="0001076B" w:rsidRDefault="00A70382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Developed business objects using C# for various modules.</w:t>
      </w:r>
    </w:p>
    <w:p w:rsidR="00A70382" w:rsidRPr="0001076B" w:rsidRDefault="00A70382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Created User </w:t>
      </w:r>
      <w:r w:rsidR="005C3E8D" w:rsidRPr="0001076B">
        <w:rPr>
          <w:rFonts w:asciiTheme="minorHAnsi" w:eastAsia="Calibri" w:hAnsiTheme="minorHAnsi" w:cstheme="minorHAnsi"/>
        </w:rPr>
        <w:t>Defined</w:t>
      </w:r>
      <w:r w:rsidRPr="0001076B">
        <w:rPr>
          <w:rFonts w:asciiTheme="minorHAnsi" w:eastAsia="Calibri" w:hAnsiTheme="minorHAnsi" w:cstheme="minorHAnsi"/>
        </w:rPr>
        <w:t xml:space="preserve"> Functions, Stored Procedures and Views using SQL Server 2012.</w:t>
      </w:r>
    </w:p>
    <w:p w:rsidR="00A70382" w:rsidRPr="0001076B" w:rsidRDefault="00A70382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Gathered client requirements and business process, development, testing and deployment of</w:t>
      </w:r>
    </w:p>
    <w:p w:rsidR="00A70382" w:rsidRPr="0001076B" w:rsidRDefault="00236CE0" w:rsidP="00561C95">
      <w:pPr>
        <w:spacing w:after="0" w:line="276" w:lineRule="auto"/>
        <w:ind w:left="720"/>
        <w:jc w:val="both"/>
        <w:rPr>
          <w:rFonts w:eastAsia="Calibri" w:cstheme="minorHAnsi"/>
        </w:rPr>
      </w:pPr>
      <w:r w:rsidRPr="0001076B">
        <w:rPr>
          <w:rFonts w:eastAsia="Calibri" w:cstheme="minorHAnsi"/>
        </w:rPr>
        <w:t>Microsoft CRM projects.</w:t>
      </w:r>
      <w:r w:rsidRPr="0001076B">
        <w:rPr>
          <w:rFonts w:cstheme="minorHAnsi"/>
          <w:shd w:val="clear" w:color="auto" w:fill="FFFFFF"/>
        </w:rPr>
        <w:t> 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Created Organization, Business Units, Teams and formed their relationships.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 xml:space="preserve">Created </w:t>
      </w:r>
      <w:r w:rsidRPr="0001076B">
        <w:rPr>
          <w:rFonts w:asciiTheme="minorHAnsi" w:hAnsiTheme="minorHAnsi" w:cstheme="minorHAnsi"/>
          <w:b/>
          <w:sz w:val="22"/>
          <w:szCs w:val="22"/>
        </w:rPr>
        <w:t>SSIS packages</w:t>
      </w:r>
      <w:r w:rsidRPr="0001076B">
        <w:rPr>
          <w:rFonts w:asciiTheme="minorHAnsi" w:hAnsiTheme="minorHAnsi" w:cstheme="minorHAnsi"/>
          <w:sz w:val="22"/>
          <w:szCs w:val="22"/>
        </w:rPr>
        <w:t xml:space="preserve"> for different data loading operations for many applications.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Developed Custom WCF Service to integrate MS CRM Application with SharePoint Application for Document Management.</w:t>
      </w:r>
    </w:p>
    <w:p w:rsidR="00236CE0" w:rsidRPr="0001076B" w:rsidRDefault="00236CE0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Creating integration component to connect CRM with SharePoint2013. 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 xml:space="preserve">Develop interfaces and bridges using WCF </w:t>
      </w:r>
      <w:r w:rsidRPr="0001076B">
        <w:rPr>
          <w:rFonts w:asciiTheme="minorHAnsi" w:hAnsiTheme="minorHAnsi" w:cstheme="minorHAnsi"/>
          <w:b/>
          <w:sz w:val="22"/>
          <w:szCs w:val="22"/>
        </w:rPr>
        <w:t>SOAP/REST</w:t>
      </w:r>
      <w:r w:rsidRPr="0001076B">
        <w:rPr>
          <w:rFonts w:asciiTheme="minorHAnsi" w:hAnsiTheme="minorHAnsi" w:cstheme="minorHAnsi"/>
          <w:sz w:val="22"/>
          <w:szCs w:val="22"/>
        </w:rPr>
        <w:t xml:space="preserve"> services between CRM 2016 and existing enterprise applications for accurate and secure data flow within the enterprise.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Developed workflows to automate various business processes.</w:t>
      </w:r>
    </w:p>
    <w:p w:rsidR="006A1D41" w:rsidRPr="0001076B" w:rsidRDefault="006A1D41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Used </w:t>
      </w:r>
      <w:r w:rsidRPr="0001076B">
        <w:rPr>
          <w:rFonts w:asciiTheme="minorHAnsi" w:eastAsia="Calibri" w:hAnsiTheme="minorHAnsi" w:cstheme="minorHAnsi"/>
          <w:b/>
        </w:rPr>
        <w:t>SSIS</w:t>
      </w:r>
      <w:r w:rsidRPr="0001076B">
        <w:rPr>
          <w:rFonts w:asciiTheme="minorHAnsi" w:eastAsia="Calibri" w:hAnsiTheme="minorHAnsi" w:cstheme="minorHAnsi"/>
        </w:rPr>
        <w:t xml:space="preserve"> Import data into the system using multiple sources.</w:t>
      </w:r>
    </w:p>
    <w:p w:rsidR="006A1D41" w:rsidRPr="0001076B" w:rsidRDefault="006A1D41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Used </w:t>
      </w:r>
      <w:r w:rsidRPr="0001076B">
        <w:rPr>
          <w:rFonts w:asciiTheme="minorHAnsi" w:eastAsia="Calibri" w:hAnsiTheme="minorHAnsi" w:cstheme="minorHAnsi"/>
          <w:b/>
        </w:rPr>
        <w:t>SSRS</w:t>
      </w:r>
      <w:r w:rsidRPr="0001076B">
        <w:rPr>
          <w:rFonts w:asciiTheme="minorHAnsi" w:eastAsia="Calibri" w:hAnsiTheme="minorHAnsi" w:cstheme="minorHAnsi"/>
        </w:rPr>
        <w:t xml:space="preserve"> create reports in the system to provide accurate data for business decision making.</w:t>
      </w:r>
    </w:p>
    <w:p w:rsidR="003D57DD" w:rsidRPr="0001076B" w:rsidRDefault="003D57DD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Developed </w:t>
      </w:r>
      <w:r w:rsidRPr="0001076B">
        <w:rPr>
          <w:rFonts w:asciiTheme="minorHAnsi" w:eastAsia="Calibri" w:hAnsiTheme="minorHAnsi" w:cstheme="minorHAnsi"/>
          <w:b/>
        </w:rPr>
        <w:t>OLAP</w:t>
      </w:r>
      <w:r w:rsidRPr="0001076B">
        <w:rPr>
          <w:rFonts w:asciiTheme="minorHAnsi" w:eastAsia="Calibri" w:hAnsiTheme="minorHAnsi" w:cstheme="minorHAnsi"/>
        </w:rPr>
        <w:t xml:space="preserve"> cubes, wrote queries to produce reports using SQL Server Analysis Services</w:t>
      </w:r>
    </w:p>
    <w:p w:rsidR="000F0BBF" w:rsidRPr="0001076B" w:rsidRDefault="003D57DD" w:rsidP="00561C95">
      <w:pPr>
        <w:spacing w:after="0" w:line="276" w:lineRule="auto"/>
        <w:jc w:val="both"/>
        <w:rPr>
          <w:rFonts w:eastAsia="Calibri" w:cstheme="minorHAnsi"/>
        </w:rPr>
      </w:pPr>
      <w:r w:rsidRPr="0001076B">
        <w:rPr>
          <w:rFonts w:eastAsia="Calibri" w:cstheme="minorHAnsi"/>
          <w:b/>
        </w:rPr>
        <w:t>(SSAS)</w:t>
      </w:r>
      <w:r w:rsidRPr="0001076B">
        <w:rPr>
          <w:rFonts w:eastAsia="Calibri" w:cstheme="minorHAnsi"/>
        </w:rPr>
        <w:t xml:space="preserve"> and Reporting Services (</w:t>
      </w:r>
      <w:r w:rsidRPr="0001076B">
        <w:rPr>
          <w:rFonts w:eastAsia="Calibri" w:cstheme="minorHAnsi"/>
          <w:b/>
        </w:rPr>
        <w:t>SSRS</w:t>
      </w:r>
      <w:r w:rsidRPr="0001076B">
        <w:rPr>
          <w:rFonts w:eastAsia="Calibri" w:cstheme="minorHAnsi"/>
        </w:rPr>
        <w:t>), Dashboards.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Design and Development of Custom Auto Number Configuration to meets the Clients Business Requirements.</w:t>
      </w:r>
    </w:p>
    <w:p w:rsidR="004910C3" w:rsidRPr="0001076B" w:rsidRDefault="004910C3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 xml:space="preserve">Implemented and customize reports in the system by using </w:t>
      </w:r>
      <w:r w:rsidRPr="0001076B">
        <w:rPr>
          <w:rFonts w:asciiTheme="minorHAnsi" w:hAnsiTheme="minorHAnsi" w:cstheme="minorHAnsi"/>
          <w:b/>
          <w:sz w:val="22"/>
          <w:szCs w:val="22"/>
        </w:rPr>
        <w:t>SQL Server Reporting Services</w:t>
      </w:r>
      <w:r w:rsidRPr="0001076B">
        <w:rPr>
          <w:rFonts w:asciiTheme="minorHAnsi" w:hAnsiTheme="minorHAnsi" w:cstheme="minorHAnsi"/>
          <w:sz w:val="22"/>
          <w:szCs w:val="22"/>
        </w:rPr>
        <w:t xml:space="preserve"> (SSRS) to provide data for demand planning and opportunity management.</w:t>
      </w:r>
    </w:p>
    <w:p w:rsidR="004910C3" w:rsidRPr="0001076B" w:rsidRDefault="004910C3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 xml:space="preserve">Customized CRM by using </w:t>
      </w:r>
      <w:r w:rsidRPr="0001076B">
        <w:rPr>
          <w:rFonts w:asciiTheme="minorHAnsi" w:hAnsiTheme="minorHAnsi" w:cstheme="minorHAnsi"/>
          <w:b/>
          <w:sz w:val="22"/>
          <w:szCs w:val="22"/>
        </w:rPr>
        <w:t xml:space="preserve">Workflows </w:t>
      </w:r>
      <w:r w:rsidRPr="0001076B">
        <w:rPr>
          <w:rFonts w:asciiTheme="minorHAnsi" w:hAnsiTheme="minorHAnsi" w:cstheme="minorHAnsi"/>
          <w:sz w:val="22"/>
          <w:szCs w:val="22"/>
        </w:rPr>
        <w:t xml:space="preserve">and </w:t>
      </w:r>
      <w:r w:rsidRPr="0001076B">
        <w:rPr>
          <w:rFonts w:asciiTheme="minorHAnsi" w:hAnsiTheme="minorHAnsi" w:cstheme="minorHAnsi"/>
          <w:b/>
          <w:sz w:val="22"/>
          <w:szCs w:val="22"/>
        </w:rPr>
        <w:t xml:space="preserve">Plugin </w:t>
      </w:r>
      <w:r w:rsidRPr="0001076B">
        <w:rPr>
          <w:rFonts w:asciiTheme="minorHAnsi" w:hAnsiTheme="minorHAnsi" w:cstheme="minorHAnsi"/>
          <w:sz w:val="22"/>
          <w:szCs w:val="22"/>
        </w:rPr>
        <w:t>for automated processes, based on requirement from sales and marketing department to increase visibility and efficiency.</w:t>
      </w:r>
    </w:p>
    <w:p w:rsidR="004910C3" w:rsidRPr="0001076B" w:rsidRDefault="004910C3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Created Field Security Profiles, Security Roles, Teams, Business Units etc.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b/>
          <w:sz w:val="22"/>
          <w:szCs w:val="22"/>
        </w:rPr>
        <w:t>ADX studio</w:t>
      </w:r>
      <w:r w:rsidRPr="0001076B">
        <w:rPr>
          <w:rFonts w:asciiTheme="minorHAnsi" w:hAnsiTheme="minorHAnsi" w:cstheme="minorHAnsi"/>
          <w:sz w:val="22"/>
          <w:szCs w:val="22"/>
        </w:rPr>
        <w:t xml:space="preserve"> Portal installation and </w:t>
      </w:r>
      <w:r w:rsidRPr="0001076B">
        <w:rPr>
          <w:rFonts w:asciiTheme="minorHAnsi" w:hAnsiTheme="minorHAnsi" w:cstheme="minorHAnsi"/>
          <w:b/>
          <w:sz w:val="22"/>
          <w:szCs w:val="22"/>
        </w:rPr>
        <w:t>configuration</w:t>
      </w:r>
      <w:r w:rsidRPr="0001076B">
        <w:rPr>
          <w:rFonts w:asciiTheme="minorHAnsi" w:hAnsiTheme="minorHAnsi" w:cstheme="minorHAnsi"/>
          <w:sz w:val="22"/>
          <w:szCs w:val="22"/>
        </w:rPr>
        <w:t>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Maximized ADX features using out of the box features to leverage Dynamics CRM for data surfacing, presentation, custom coding for calculation of funds and developing master solutions.</w:t>
      </w:r>
    </w:p>
    <w:p w:rsidR="00A50BDF" w:rsidRPr="0001076B" w:rsidRDefault="00A50BDF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100" w:lineRule="atLeast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Successfully upgraded from unsupported CRM 4.0 implementation to completely supported</w:t>
      </w:r>
    </w:p>
    <w:p w:rsidR="0052271C" w:rsidRPr="0001076B" w:rsidRDefault="00A50BDF" w:rsidP="00561C95">
      <w:pPr>
        <w:spacing w:after="0" w:line="100" w:lineRule="atLeast"/>
        <w:ind w:left="720"/>
        <w:jc w:val="both"/>
        <w:rPr>
          <w:rFonts w:eastAsia="Calibri" w:cstheme="minorHAnsi"/>
        </w:rPr>
      </w:pPr>
      <w:r w:rsidRPr="0001076B">
        <w:rPr>
          <w:rFonts w:eastAsia="Calibri" w:cstheme="minorHAnsi"/>
          <w:b/>
        </w:rPr>
        <w:t xml:space="preserve">CRM2013 </w:t>
      </w:r>
      <w:r w:rsidRPr="0001076B">
        <w:rPr>
          <w:rFonts w:eastAsia="Calibri" w:cstheme="minorHAnsi"/>
        </w:rPr>
        <w:t>solution.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 xml:space="preserve">Consumed and Exposed Dynamics </w:t>
      </w:r>
      <w:r w:rsidRPr="0001076B">
        <w:rPr>
          <w:rFonts w:asciiTheme="minorHAnsi" w:hAnsiTheme="minorHAnsi" w:cstheme="minorHAnsi"/>
          <w:b/>
          <w:sz w:val="22"/>
          <w:szCs w:val="22"/>
        </w:rPr>
        <w:t>CRM APIs</w:t>
      </w:r>
      <w:r w:rsidRPr="0001076B">
        <w:rPr>
          <w:rFonts w:asciiTheme="minorHAnsi" w:hAnsiTheme="minorHAnsi" w:cstheme="minorHAnsi"/>
          <w:sz w:val="22"/>
          <w:szCs w:val="22"/>
        </w:rPr>
        <w:t xml:space="preserve"> for Custom </w:t>
      </w:r>
      <w:r w:rsidRPr="0001076B">
        <w:rPr>
          <w:rFonts w:asciiTheme="minorHAnsi" w:hAnsiTheme="minorHAnsi" w:cstheme="minorHAnsi"/>
          <w:b/>
          <w:sz w:val="22"/>
          <w:szCs w:val="22"/>
        </w:rPr>
        <w:t>API development</w:t>
      </w:r>
      <w:r w:rsidRPr="0001076B">
        <w:rPr>
          <w:rFonts w:asciiTheme="minorHAnsi" w:hAnsiTheme="minorHAnsi" w:cstheme="minorHAnsi"/>
          <w:sz w:val="22"/>
          <w:szCs w:val="22"/>
        </w:rPr>
        <w:t>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 xml:space="preserve">Developed several client-side extensions using </w:t>
      </w:r>
      <w:r w:rsidRPr="0001076B">
        <w:rPr>
          <w:rFonts w:asciiTheme="minorHAnsi" w:hAnsiTheme="minorHAnsi" w:cstheme="minorHAnsi"/>
          <w:b/>
          <w:sz w:val="22"/>
          <w:szCs w:val="22"/>
        </w:rPr>
        <w:t>JavaScript, CSS</w:t>
      </w:r>
      <w:r w:rsidRPr="0001076B">
        <w:rPr>
          <w:rFonts w:asciiTheme="minorHAnsi" w:hAnsiTheme="minorHAnsi" w:cstheme="minorHAnsi"/>
          <w:sz w:val="22"/>
          <w:szCs w:val="22"/>
        </w:rPr>
        <w:t xml:space="preserve"> and </w:t>
      </w:r>
      <w:r w:rsidRPr="0001076B">
        <w:rPr>
          <w:rFonts w:asciiTheme="minorHAnsi" w:hAnsiTheme="minorHAnsi" w:cstheme="minorHAnsi"/>
          <w:b/>
          <w:sz w:val="22"/>
          <w:szCs w:val="22"/>
        </w:rPr>
        <w:t>HTML</w:t>
      </w:r>
      <w:r w:rsidRPr="0001076B">
        <w:rPr>
          <w:rFonts w:asciiTheme="minorHAnsi" w:hAnsiTheme="minorHAnsi" w:cstheme="minorHAnsi"/>
          <w:sz w:val="22"/>
          <w:szCs w:val="22"/>
        </w:rPr>
        <w:t>.</w:t>
      </w:r>
    </w:p>
    <w:p w:rsidR="00EB15AF" w:rsidRPr="0001076B" w:rsidRDefault="002838AE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Perform gap analysis between client&amp; requirements and the functionality within Microsoft</w:t>
      </w:r>
      <w:r w:rsidR="00F767B4"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dynamics</w:t>
      </w: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CRM (online)</w:t>
      </w:r>
      <w:r w:rsidR="0003619B"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Created Dynamics CRM Form, Controls, Plugins, Workflows and Validation rules.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 xml:space="preserve">Used TFS to track the </w:t>
      </w:r>
      <w:r w:rsidRPr="0001076B">
        <w:rPr>
          <w:rFonts w:asciiTheme="minorHAnsi" w:hAnsiTheme="minorHAnsi" w:cstheme="minorHAnsi"/>
          <w:b/>
          <w:sz w:val="22"/>
          <w:szCs w:val="22"/>
        </w:rPr>
        <w:t>Project ManagementPlan, UAT and Production</w:t>
      </w:r>
      <w:r w:rsidRPr="0001076B">
        <w:rPr>
          <w:rFonts w:asciiTheme="minorHAnsi" w:hAnsiTheme="minorHAnsi" w:cstheme="minorHAnsi"/>
          <w:sz w:val="22"/>
          <w:szCs w:val="22"/>
        </w:rPr>
        <w:t xml:space="preserve"> Issues.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Worked with a team of stakeholders following the Agile Scrum software development process.</w:t>
      </w:r>
    </w:p>
    <w:p w:rsidR="00EB15AF" w:rsidRPr="0001076B" w:rsidRDefault="00EB15AF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the successful conversion to</w:t>
      </w:r>
      <w:r w:rsidR="00F767B4"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dynamics </w:t>
      </w: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CRM from the legacy application. Also, discussed Business needs with users and performed</w:t>
      </w:r>
      <w:r w:rsidR="00F767B4"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dynamics </w:t>
      </w: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CRM modifications. Successful implementation of</w:t>
      </w:r>
      <w:r w:rsidR="00F767B4"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dynamics</w:t>
      </w: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107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CRM</w:t>
      </w: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integration. Setup new customer Audit profiles in</w:t>
      </w:r>
      <w:r w:rsidR="00F767B4"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dynamics</w:t>
      </w: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 CRM. </w:t>
      </w:r>
    </w:p>
    <w:p w:rsidR="00FE10A7" w:rsidRPr="0001076B" w:rsidRDefault="00AD6912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Performance Measurement to develop measurable indicators that can be systematically tracked to assess progress made in achieving predetermined goals. </w:t>
      </w:r>
    </w:p>
    <w:p w:rsidR="009716BC" w:rsidRPr="0001076B" w:rsidRDefault="009716BC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100" w:lineRule="atLeast"/>
        <w:jc w:val="both"/>
        <w:rPr>
          <w:rFonts w:asciiTheme="minorHAnsi" w:hAnsiTheme="minorHAnsi" w:cstheme="minorHAnsi"/>
          <w:color w:val="000000"/>
        </w:rPr>
      </w:pPr>
      <w:r w:rsidRPr="0001076B">
        <w:rPr>
          <w:rFonts w:asciiTheme="minorHAnsi" w:hAnsiTheme="minorHAnsi" w:cstheme="minorHAnsi"/>
          <w:color w:val="000000"/>
        </w:rPr>
        <w:t>Created custom asp.net pages and configured forms and views for new modules to be added</w:t>
      </w:r>
    </w:p>
    <w:p w:rsidR="009716BC" w:rsidRPr="0001076B" w:rsidRDefault="009716BC" w:rsidP="00561C95">
      <w:pPr>
        <w:spacing w:after="0" w:line="100" w:lineRule="atLeast"/>
        <w:jc w:val="both"/>
        <w:rPr>
          <w:rFonts w:cstheme="minorHAnsi"/>
          <w:color w:val="000000"/>
        </w:rPr>
      </w:pPr>
      <w:r w:rsidRPr="0001076B">
        <w:rPr>
          <w:rFonts w:cstheme="minorHAnsi"/>
          <w:color w:val="000000"/>
        </w:rPr>
        <w:t xml:space="preserve">                 to MS Dynamics CRM system.</w:t>
      </w:r>
    </w:p>
    <w:p w:rsidR="00F8256A" w:rsidRPr="0001076B" w:rsidRDefault="00F8256A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Performed Peer Code Reviews.</w:t>
      </w:r>
    </w:p>
    <w:p w:rsidR="009716BC" w:rsidRPr="0001076B" w:rsidRDefault="009716BC" w:rsidP="00561C95">
      <w:pPr>
        <w:pStyle w:val="ListParagraph"/>
        <w:widowControl/>
        <w:numPr>
          <w:ilvl w:val="0"/>
          <w:numId w:val="15"/>
        </w:numPr>
        <w:suppressAutoHyphens/>
        <w:autoSpaceDE/>
        <w:autoSpaceDN/>
        <w:spacing w:before="0" w:line="100" w:lineRule="atLeast"/>
        <w:jc w:val="both"/>
        <w:rPr>
          <w:rFonts w:asciiTheme="minorHAnsi" w:hAnsiTheme="minorHAnsi" w:cstheme="minorHAnsi"/>
          <w:color w:val="000000"/>
        </w:rPr>
      </w:pPr>
      <w:r w:rsidRPr="0001076B">
        <w:rPr>
          <w:rFonts w:asciiTheme="minorHAnsi" w:hAnsiTheme="minorHAnsi" w:cstheme="minorHAnsi"/>
          <w:color w:val="000000"/>
        </w:rPr>
        <w:t>Designed and built DTS/SSIS packages and ran several scripts for implementing changes in the</w:t>
      </w:r>
    </w:p>
    <w:p w:rsidR="007E33B1" w:rsidRPr="0001076B" w:rsidRDefault="009716BC" w:rsidP="00561C95">
      <w:pPr>
        <w:spacing w:after="0" w:line="100" w:lineRule="atLeast"/>
        <w:jc w:val="both"/>
        <w:rPr>
          <w:rFonts w:cstheme="minorHAnsi"/>
          <w:color w:val="000000"/>
        </w:rPr>
      </w:pPr>
      <w:r w:rsidRPr="0001076B">
        <w:rPr>
          <w:rFonts w:cstheme="minorHAnsi"/>
          <w:color w:val="000000"/>
        </w:rPr>
        <w:t xml:space="preserve">                 backend for applications. </w:t>
      </w:r>
    </w:p>
    <w:p w:rsidR="009716BC" w:rsidRPr="0001076B" w:rsidRDefault="007E33B1" w:rsidP="00561C95">
      <w:pPr>
        <w:pStyle w:val="BodyText"/>
        <w:numPr>
          <w:ilvl w:val="0"/>
          <w:numId w:val="15"/>
        </w:numPr>
        <w:spacing w:before="6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  <w:shd w:val="clear" w:color="auto" w:fill="FFFFFF"/>
        </w:rPr>
        <w:t>Customize and configure the application to meet client requirements using the Microsoft dynamics CRM.</w:t>
      </w:r>
    </w:p>
    <w:p w:rsidR="004910C3" w:rsidRPr="0001076B" w:rsidRDefault="004910C3" w:rsidP="00561C95">
      <w:pPr>
        <w:pStyle w:val="BodyText"/>
        <w:spacing w:before="6" w:line="276" w:lineRule="auto"/>
        <w:ind w:left="820"/>
        <w:jc w:val="both"/>
        <w:rPr>
          <w:rFonts w:asciiTheme="minorHAnsi" w:hAnsiTheme="minorHAnsi" w:cstheme="minorHAnsi"/>
          <w:sz w:val="22"/>
          <w:szCs w:val="22"/>
        </w:rPr>
      </w:pPr>
    </w:p>
    <w:p w:rsidR="00863304" w:rsidRPr="0001076B" w:rsidRDefault="002B4B7C" w:rsidP="00561C95">
      <w:pPr>
        <w:pStyle w:val="BodyText"/>
        <w:spacing w:before="6" w:line="276" w:lineRule="auto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1076B">
        <w:rPr>
          <w:rFonts w:asciiTheme="minorHAnsi" w:hAnsiTheme="minorHAnsi" w:cstheme="minorHAnsi"/>
          <w:b/>
          <w:sz w:val="22"/>
          <w:szCs w:val="22"/>
        </w:rPr>
        <w:t>ENVIRONMENT:</w:t>
      </w:r>
    </w:p>
    <w:p w:rsidR="00C902A3" w:rsidRPr="0001076B" w:rsidRDefault="00C902A3" w:rsidP="00561C95">
      <w:pPr>
        <w:pStyle w:val="BodyText"/>
        <w:spacing w:before="6" w:line="276" w:lineRule="auto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63304" w:rsidRPr="0001076B" w:rsidRDefault="00F8256A" w:rsidP="00561C95">
      <w:pPr>
        <w:pStyle w:val="BodyText"/>
        <w:spacing w:before="6"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hAnsiTheme="minorHAnsi" w:cstheme="minorHAnsi"/>
          <w:sz w:val="22"/>
          <w:szCs w:val="22"/>
        </w:rPr>
        <w:t>MS Dynamics365/CRM 2016, C#.Net, Microsoft SQL Server 2012 and SharePoint.</w:t>
      </w:r>
    </w:p>
    <w:p w:rsidR="00DD0CEB" w:rsidRPr="0001076B" w:rsidRDefault="00DD0CEB" w:rsidP="00561C95">
      <w:pPr>
        <w:pStyle w:val="BodyText"/>
        <w:spacing w:before="6"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01076B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</w:p>
    <w:tbl>
      <w:tblPr>
        <w:tblW w:w="9892" w:type="dxa"/>
        <w:tblLayout w:type="fixed"/>
        <w:tblCellMar>
          <w:left w:w="97" w:type="dxa"/>
          <w:right w:w="97" w:type="dxa"/>
        </w:tblCellMar>
        <w:tblLook w:val="0000"/>
      </w:tblPr>
      <w:tblGrid>
        <w:gridCol w:w="2246"/>
        <w:gridCol w:w="7646"/>
      </w:tblGrid>
      <w:tr w:rsidR="00DD0CEB" w:rsidRPr="0001076B" w:rsidTr="002B0273">
        <w:trPr>
          <w:trHeight w:val="887"/>
        </w:trPr>
        <w:tc>
          <w:tcPr>
            <w:tcW w:w="22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>Client:</w:t>
            </w:r>
          </w:p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 xml:space="preserve">Duration:  </w:t>
            </w:r>
          </w:p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i/>
                <w:iCs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>Role:</w:t>
            </w:r>
          </w:p>
        </w:tc>
        <w:tc>
          <w:tcPr>
            <w:tcW w:w="764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  <w:bCs/>
              </w:rPr>
            </w:pPr>
            <w:r w:rsidRPr="0001076B">
              <w:rPr>
                <w:rFonts w:eastAsia="Calibri" w:cstheme="minorHAnsi"/>
                <w:b/>
                <w:bCs/>
              </w:rPr>
              <w:t>Medivation</w:t>
            </w:r>
            <w:r w:rsidR="007F33D6" w:rsidRPr="0001076B">
              <w:rPr>
                <w:rFonts w:eastAsia="Calibri" w:cstheme="minorHAnsi"/>
                <w:b/>
                <w:bCs/>
              </w:rPr>
              <w:t xml:space="preserve">, </w:t>
            </w:r>
            <w:r w:rsidRPr="0001076B">
              <w:rPr>
                <w:rFonts w:eastAsia="Calibri" w:cstheme="minorHAnsi"/>
                <w:b/>
                <w:bCs/>
              </w:rPr>
              <w:t xml:space="preserve">SFO, CA       </w:t>
            </w:r>
          </w:p>
          <w:p w:rsidR="004910C3" w:rsidRPr="0001076B" w:rsidRDefault="00F70A3E" w:rsidP="00561C95">
            <w:pPr>
              <w:spacing w:after="0" w:line="276" w:lineRule="auto"/>
              <w:ind w:left="360" w:hanging="360"/>
              <w:jc w:val="both"/>
              <w:rPr>
                <w:rFonts w:cstheme="minorHAnsi"/>
                <w:b/>
              </w:rPr>
            </w:pPr>
            <w:r w:rsidRPr="0001076B">
              <w:rPr>
                <w:rFonts w:cstheme="minorHAnsi"/>
                <w:b/>
              </w:rPr>
              <w:t>January</w:t>
            </w:r>
            <w:r w:rsidR="004910C3" w:rsidRPr="0001076B">
              <w:rPr>
                <w:rFonts w:cstheme="minorHAnsi"/>
                <w:b/>
              </w:rPr>
              <w:t>201</w:t>
            </w:r>
            <w:r w:rsidRPr="0001076B">
              <w:rPr>
                <w:rFonts w:cstheme="minorHAnsi"/>
                <w:b/>
              </w:rPr>
              <w:t>5</w:t>
            </w:r>
            <w:r w:rsidR="004910C3" w:rsidRPr="0001076B">
              <w:rPr>
                <w:rFonts w:cstheme="minorHAnsi"/>
                <w:b/>
              </w:rPr>
              <w:t xml:space="preserve"> to January 2017</w:t>
            </w:r>
          </w:p>
          <w:p w:rsidR="004910C3" w:rsidRPr="0001076B" w:rsidRDefault="004910C3" w:rsidP="00561C95">
            <w:pPr>
              <w:pStyle w:val="Heading1"/>
              <w:spacing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1076B">
              <w:rPr>
                <w:rFonts w:asciiTheme="minorHAnsi" w:hAnsiTheme="minorHAnsi" w:cstheme="minorHAnsi"/>
                <w:sz w:val="22"/>
                <w:szCs w:val="22"/>
              </w:rPr>
              <w:t>Microsoft Dynamics CRM Developer</w:t>
            </w:r>
          </w:p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</w:rPr>
            </w:pPr>
          </w:p>
        </w:tc>
      </w:tr>
    </w:tbl>
    <w:p w:rsidR="00DD0CEB" w:rsidRPr="0001076B" w:rsidRDefault="00DD0CEB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  <w:bCs/>
        </w:rPr>
      </w:pPr>
    </w:p>
    <w:p w:rsidR="00EB4CDB" w:rsidRPr="0001076B" w:rsidRDefault="00AA1063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  <w:bCs/>
        </w:rPr>
      </w:pPr>
      <w:r w:rsidRPr="0001076B">
        <w:rPr>
          <w:rFonts w:eastAsia="Calibri" w:cstheme="minorHAnsi"/>
          <w:b/>
          <w:bCs/>
        </w:rPr>
        <w:t>ROLES AND RESPONSIBILITIES</w:t>
      </w:r>
      <w:r w:rsidR="00561AA7" w:rsidRPr="0001076B">
        <w:rPr>
          <w:rFonts w:eastAsia="Calibri" w:cstheme="minorHAnsi"/>
          <w:b/>
          <w:bCs/>
        </w:rPr>
        <w:t>: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Involved in requirements gathering, analysis and project planning.</w:t>
      </w:r>
      <w:bookmarkStart w:id="11" w:name="_GoBack"/>
      <w:bookmarkEnd w:id="11"/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Implemented </w:t>
      </w:r>
      <w:r w:rsidRPr="0001076B">
        <w:rPr>
          <w:rFonts w:asciiTheme="minorHAnsi" w:eastAsia="Calibri" w:hAnsiTheme="minorHAnsi" w:cstheme="minorHAnsi"/>
          <w:b/>
        </w:rPr>
        <w:t>Microsoft Dynamics CRM</w:t>
      </w:r>
      <w:r w:rsidRPr="0001076B">
        <w:rPr>
          <w:rFonts w:asciiTheme="minorHAnsi" w:eastAsia="Calibri" w:hAnsiTheme="minorHAnsi" w:cstheme="minorHAnsi"/>
        </w:rPr>
        <w:t xml:space="preserve"> application based on the business requirement.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Developed several client-side extensions using JavaScript</w:t>
      </w:r>
      <w:r w:rsidRPr="0001076B">
        <w:rPr>
          <w:rFonts w:asciiTheme="minorHAnsi" w:eastAsia="Calibri" w:hAnsiTheme="minorHAnsi" w:cstheme="minorHAnsi"/>
          <w:b/>
        </w:rPr>
        <w:t>, CSS</w:t>
      </w:r>
      <w:r w:rsidRPr="0001076B">
        <w:rPr>
          <w:rFonts w:asciiTheme="minorHAnsi" w:eastAsia="Calibri" w:hAnsiTheme="minorHAnsi" w:cstheme="minorHAnsi"/>
        </w:rPr>
        <w:t xml:space="preserve"> and </w:t>
      </w:r>
      <w:r w:rsidRPr="0001076B">
        <w:rPr>
          <w:rFonts w:asciiTheme="minorHAnsi" w:eastAsia="Calibri" w:hAnsiTheme="minorHAnsi" w:cstheme="minorHAnsi"/>
          <w:b/>
        </w:rPr>
        <w:t>HTML.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Implemented and customize reports in the system by using </w:t>
      </w:r>
      <w:r w:rsidRPr="0001076B">
        <w:rPr>
          <w:rFonts w:asciiTheme="minorHAnsi" w:eastAsia="Calibri" w:hAnsiTheme="minorHAnsi" w:cstheme="minorHAnsi"/>
          <w:b/>
        </w:rPr>
        <w:t>SQL</w:t>
      </w:r>
      <w:r w:rsidRPr="0001076B">
        <w:rPr>
          <w:rFonts w:asciiTheme="minorHAnsi" w:eastAsia="Calibri" w:hAnsiTheme="minorHAnsi" w:cstheme="minorHAnsi"/>
        </w:rPr>
        <w:t xml:space="preserve"> Server Reporting Services </w:t>
      </w:r>
      <w:r w:rsidRPr="0001076B">
        <w:rPr>
          <w:rFonts w:asciiTheme="minorHAnsi" w:eastAsia="Calibri" w:hAnsiTheme="minorHAnsi" w:cstheme="minorHAnsi"/>
          <w:b/>
        </w:rPr>
        <w:t>(SSRS)</w:t>
      </w:r>
      <w:r w:rsidRPr="0001076B">
        <w:rPr>
          <w:rFonts w:asciiTheme="minorHAnsi" w:eastAsia="Calibri" w:hAnsiTheme="minorHAnsi" w:cstheme="minorHAnsi"/>
        </w:rPr>
        <w:t xml:space="preserve"> to provide data for demand planning and opportunity management.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Worked on creating several </w:t>
      </w:r>
      <w:r w:rsidRPr="0001076B">
        <w:rPr>
          <w:rFonts w:asciiTheme="minorHAnsi" w:eastAsia="Calibri" w:hAnsiTheme="minorHAnsi" w:cstheme="minorHAnsi"/>
          <w:b/>
        </w:rPr>
        <w:t>SSIS packages</w:t>
      </w:r>
      <w:r w:rsidRPr="0001076B">
        <w:rPr>
          <w:rFonts w:asciiTheme="minorHAnsi" w:eastAsia="Calibri" w:hAnsiTheme="minorHAnsi" w:cstheme="minorHAnsi"/>
        </w:rPr>
        <w:t xml:space="preserve"> to handle data transfer from various source like </w:t>
      </w:r>
      <w:r w:rsidRPr="0001076B">
        <w:rPr>
          <w:rFonts w:asciiTheme="minorHAnsi" w:eastAsia="Calibri" w:hAnsiTheme="minorHAnsi" w:cstheme="minorHAnsi"/>
          <w:b/>
        </w:rPr>
        <w:t>TFS</w:t>
      </w:r>
      <w:r w:rsidRPr="0001076B">
        <w:rPr>
          <w:rFonts w:asciiTheme="minorHAnsi" w:eastAsia="Calibri" w:hAnsiTheme="minorHAnsi" w:cstheme="minorHAnsi"/>
        </w:rPr>
        <w:t xml:space="preserve">, </w:t>
      </w:r>
      <w:r w:rsidRPr="0001076B">
        <w:rPr>
          <w:rFonts w:asciiTheme="minorHAnsi" w:eastAsia="Calibri" w:hAnsiTheme="minorHAnsi" w:cstheme="minorHAnsi"/>
          <w:b/>
        </w:rPr>
        <w:t>Source Depot, Excel and Flat File.</w:t>
      </w:r>
    </w:p>
    <w:p w:rsidR="007E3CB4" w:rsidRPr="0001076B" w:rsidRDefault="003D57DD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created</w:t>
      </w:r>
      <w:r w:rsidR="004910C3" w:rsidRPr="0001076B">
        <w:rPr>
          <w:rFonts w:asciiTheme="minorHAnsi" w:eastAsia="Calibri" w:hAnsiTheme="minorHAnsi" w:cstheme="minorHAnsi"/>
          <w:b/>
        </w:rPr>
        <w:t>Workflows</w:t>
      </w:r>
      <w:r w:rsidR="004910C3" w:rsidRPr="0001076B">
        <w:rPr>
          <w:rFonts w:asciiTheme="minorHAnsi" w:eastAsia="Calibri" w:hAnsiTheme="minorHAnsi" w:cstheme="minorHAnsi"/>
        </w:rPr>
        <w:t xml:space="preserve"> and </w:t>
      </w:r>
      <w:r w:rsidR="004910C3" w:rsidRPr="0001076B">
        <w:rPr>
          <w:rFonts w:asciiTheme="minorHAnsi" w:eastAsia="Calibri" w:hAnsiTheme="minorHAnsi" w:cstheme="minorHAnsi"/>
          <w:b/>
        </w:rPr>
        <w:t>Plugin</w:t>
      </w:r>
      <w:r w:rsidR="004910C3" w:rsidRPr="0001076B">
        <w:rPr>
          <w:rFonts w:asciiTheme="minorHAnsi" w:eastAsia="Calibri" w:hAnsiTheme="minorHAnsi" w:cstheme="minorHAnsi"/>
        </w:rPr>
        <w:t xml:space="preserve"> for automated processes, based on requirement from sales and marketing department to increase visibility and efficiency using </w:t>
      </w:r>
      <w:r w:rsidR="004910C3" w:rsidRPr="0001076B">
        <w:rPr>
          <w:rFonts w:asciiTheme="minorHAnsi" w:eastAsia="Calibri" w:hAnsiTheme="minorHAnsi" w:cstheme="minorHAnsi"/>
          <w:b/>
        </w:rPr>
        <w:t>Microsoft Dynamics CRM 2016.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Supervised in Upgrade/Migration from Microsoft Dynamics CRM 2013 to 2015 using both externally available tools and self-built tools.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  <w:b/>
        </w:rPr>
        <w:t>ADX studio Portal</w:t>
      </w:r>
      <w:r w:rsidRPr="0001076B">
        <w:rPr>
          <w:rFonts w:asciiTheme="minorHAnsi" w:eastAsia="Calibri" w:hAnsiTheme="minorHAnsi" w:cstheme="minorHAnsi"/>
        </w:rPr>
        <w:t xml:space="preserve"> installation and configuration.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Managed the migration of clients from the Legacy systems over to the new Case Management System.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Determine system impacts and possible risks due to changes made to achieve new requirements.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Involved in Microsoft </w:t>
      </w:r>
      <w:r w:rsidRPr="0001076B">
        <w:rPr>
          <w:rFonts w:asciiTheme="minorHAnsi" w:eastAsia="Calibri" w:hAnsiTheme="minorHAnsi" w:cstheme="minorHAnsi"/>
          <w:b/>
        </w:rPr>
        <w:t>Dynamics CRM data capture</w:t>
      </w:r>
      <w:r w:rsidRPr="0001076B">
        <w:rPr>
          <w:rFonts w:asciiTheme="minorHAnsi" w:eastAsia="Calibri" w:hAnsiTheme="minorHAnsi" w:cstheme="minorHAnsi"/>
        </w:rPr>
        <w:t xml:space="preserve">, </w:t>
      </w:r>
      <w:r w:rsidRPr="0001076B">
        <w:rPr>
          <w:rFonts w:asciiTheme="minorHAnsi" w:eastAsia="Calibri" w:hAnsiTheme="minorHAnsi" w:cstheme="minorHAnsi"/>
          <w:b/>
        </w:rPr>
        <w:t>integration</w:t>
      </w:r>
      <w:r w:rsidRPr="0001076B">
        <w:rPr>
          <w:rFonts w:asciiTheme="minorHAnsi" w:eastAsia="Calibri" w:hAnsiTheme="minorHAnsi" w:cstheme="minorHAnsi"/>
        </w:rPr>
        <w:t xml:space="preserve">, </w:t>
      </w:r>
      <w:r w:rsidRPr="0001076B">
        <w:rPr>
          <w:rFonts w:asciiTheme="minorHAnsi" w:eastAsia="Calibri" w:hAnsiTheme="minorHAnsi" w:cstheme="minorHAnsi"/>
          <w:b/>
        </w:rPr>
        <w:t>auditing, data mapping</w:t>
      </w:r>
      <w:r w:rsidRPr="0001076B">
        <w:rPr>
          <w:rFonts w:asciiTheme="minorHAnsi" w:eastAsia="Calibri" w:hAnsiTheme="minorHAnsi" w:cstheme="minorHAnsi"/>
        </w:rPr>
        <w:t>, importing data and creation of interfaces.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Using </w:t>
      </w:r>
      <w:r w:rsidRPr="0001076B">
        <w:rPr>
          <w:rFonts w:asciiTheme="minorHAnsi" w:eastAsia="Calibri" w:hAnsiTheme="minorHAnsi" w:cstheme="minorHAnsi"/>
          <w:b/>
        </w:rPr>
        <w:t>XRM Toolkit</w:t>
      </w:r>
      <w:r w:rsidRPr="0001076B">
        <w:rPr>
          <w:rFonts w:asciiTheme="minorHAnsi" w:eastAsia="Calibri" w:hAnsiTheme="minorHAnsi" w:cstheme="minorHAnsi"/>
        </w:rPr>
        <w:t xml:space="preserve"> to integrate with CRM Web services - </w:t>
      </w:r>
      <w:r w:rsidRPr="0001076B">
        <w:rPr>
          <w:rFonts w:asciiTheme="minorHAnsi" w:eastAsia="Calibri" w:hAnsiTheme="minorHAnsi" w:cstheme="minorHAnsi"/>
          <w:b/>
        </w:rPr>
        <w:t>REST / SOAP</w:t>
      </w:r>
      <w:r w:rsidRPr="0001076B">
        <w:rPr>
          <w:rFonts w:asciiTheme="minorHAnsi" w:eastAsia="Calibri" w:hAnsiTheme="minorHAnsi" w:cstheme="minorHAnsi"/>
        </w:rPr>
        <w:t xml:space="preserve"> based integration with </w:t>
      </w:r>
      <w:r w:rsidRPr="0001076B">
        <w:rPr>
          <w:rFonts w:asciiTheme="minorHAnsi" w:eastAsia="Calibri" w:hAnsiTheme="minorHAnsi" w:cstheme="minorHAnsi"/>
          <w:b/>
        </w:rPr>
        <w:t>Jscript</w:t>
      </w:r>
      <w:r w:rsidRPr="0001076B">
        <w:rPr>
          <w:rFonts w:asciiTheme="minorHAnsi" w:eastAsia="Calibri" w:hAnsiTheme="minorHAnsi" w:cstheme="minorHAnsi"/>
        </w:rPr>
        <w:t>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Performed daily tests in the new system under each client role: Enterprise Case Manager, Auditor, Administrator, Investigator, and Case Reviewer.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Customize Microsoft Dynamics CRM entities, create multiple forms (security based) on entities, add </w:t>
      </w:r>
      <w:r w:rsidRPr="0001076B">
        <w:rPr>
          <w:rFonts w:asciiTheme="minorHAnsi" w:eastAsia="Calibri" w:hAnsiTheme="minorHAnsi" w:cstheme="minorHAnsi"/>
          <w:b/>
        </w:rPr>
        <w:t>custom JavaScript</w:t>
      </w:r>
      <w:r w:rsidRPr="0001076B">
        <w:rPr>
          <w:rFonts w:asciiTheme="minorHAnsi" w:eastAsia="Calibri" w:hAnsiTheme="minorHAnsi" w:cstheme="minorHAnsi"/>
        </w:rPr>
        <w:t xml:space="preserve"> on form events, and add </w:t>
      </w:r>
      <w:r w:rsidRPr="0001076B">
        <w:rPr>
          <w:rFonts w:asciiTheme="minorHAnsi" w:eastAsia="Calibri" w:hAnsiTheme="minorHAnsi" w:cstheme="minorHAnsi"/>
          <w:b/>
        </w:rPr>
        <w:t>web resources</w:t>
      </w:r>
      <w:r w:rsidRPr="0001076B">
        <w:rPr>
          <w:rFonts w:asciiTheme="minorHAnsi" w:eastAsia="Calibri" w:hAnsiTheme="minorHAnsi" w:cstheme="minorHAnsi"/>
        </w:rPr>
        <w:t>, navigation links to achieve the business requirements.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Worked on </w:t>
      </w:r>
      <w:r w:rsidRPr="0001076B">
        <w:rPr>
          <w:rFonts w:asciiTheme="minorHAnsi" w:eastAsia="Calibri" w:hAnsiTheme="minorHAnsi" w:cstheme="minorHAnsi"/>
          <w:b/>
        </w:rPr>
        <w:t>SSIS Script</w:t>
      </w:r>
      <w:r w:rsidRPr="0001076B">
        <w:rPr>
          <w:rFonts w:asciiTheme="minorHAnsi" w:eastAsia="Calibri" w:hAnsiTheme="minorHAnsi" w:cstheme="minorHAnsi"/>
        </w:rPr>
        <w:t xml:space="preserve"> component using Visual Basic Applications and </w:t>
      </w:r>
      <w:r w:rsidRPr="0001076B">
        <w:rPr>
          <w:rFonts w:asciiTheme="minorHAnsi" w:eastAsia="Calibri" w:hAnsiTheme="minorHAnsi" w:cstheme="minorHAnsi"/>
          <w:b/>
        </w:rPr>
        <w:t>C#</w:t>
      </w:r>
      <w:r w:rsidRPr="0001076B">
        <w:rPr>
          <w:rFonts w:asciiTheme="minorHAnsi" w:eastAsia="Calibri" w:hAnsiTheme="minorHAnsi" w:cstheme="minorHAnsi"/>
        </w:rPr>
        <w:t xml:space="preserve">, by creating generic C# components that can be used in the external packages in </w:t>
      </w:r>
      <w:r w:rsidRPr="0001076B">
        <w:rPr>
          <w:rFonts w:asciiTheme="minorHAnsi" w:eastAsia="Calibri" w:hAnsiTheme="minorHAnsi" w:cstheme="minorHAnsi"/>
          <w:b/>
        </w:rPr>
        <w:t>SSIS.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lastRenderedPageBreak/>
        <w:t xml:space="preserve">Managed CRM web service and developed a custom service using </w:t>
      </w:r>
      <w:r w:rsidRPr="0001076B">
        <w:rPr>
          <w:rFonts w:asciiTheme="minorHAnsi" w:eastAsia="Calibri" w:hAnsiTheme="minorHAnsi" w:cstheme="minorHAnsi"/>
          <w:b/>
        </w:rPr>
        <w:t xml:space="preserve">WCF </w:t>
      </w:r>
      <w:r w:rsidRPr="0001076B">
        <w:rPr>
          <w:rFonts w:asciiTheme="minorHAnsi" w:eastAsia="Calibri" w:hAnsiTheme="minorHAnsi" w:cstheme="minorHAnsi"/>
        </w:rPr>
        <w:t>to provide extended functionalities to the common methods of CRM.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Configuration of Microsoft Dynamics CRM with Microsoft Outlook 2015.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Integrated </w:t>
      </w:r>
      <w:r w:rsidRPr="0001076B">
        <w:rPr>
          <w:rFonts w:asciiTheme="minorHAnsi" w:eastAsia="Calibri" w:hAnsiTheme="minorHAnsi" w:cstheme="minorHAnsi"/>
          <w:b/>
        </w:rPr>
        <w:t>Custom WCF Service</w:t>
      </w:r>
      <w:r w:rsidRPr="0001076B">
        <w:rPr>
          <w:rFonts w:asciiTheme="minorHAnsi" w:eastAsia="Calibri" w:hAnsiTheme="minorHAnsi" w:cstheme="minorHAnsi"/>
        </w:rPr>
        <w:t xml:space="preserve"> with other applications.</w:t>
      </w:r>
    </w:p>
    <w:p w:rsidR="007E3CB4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Imported contacts from existing application into Microsoft Dynamics CRM using the WCF service.</w:t>
      </w:r>
    </w:p>
    <w:p w:rsidR="00E3387E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Used TFS for the source &amp; document version control.</w:t>
      </w:r>
    </w:p>
    <w:p w:rsidR="00E3387E" w:rsidRPr="0001076B" w:rsidRDefault="004910C3" w:rsidP="00561C95">
      <w:pPr>
        <w:pStyle w:val="ListParagraph"/>
        <w:numPr>
          <w:ilvl w:val="0"/>
          <w:numId w:val="34"/>
        </w:numPr>
        <w:shd w:val="clear" w:color="auto" w:fill="FFFFFF" w:themeFill="background1"/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Managed extensively jQuery &amp; JavaScript for client-side validations and acce</w:t>
      </w:r>
      <w:r w:rsidR="004D63CC" w:rsidRPr="0001076B">
        <w:rPr>
          <w:rFonts w:asciiTheme="minorHAnsi" w:eastAsia="Calibri" w:hAnsiTheme="minorHAnsi" w:cstheme="minorHAnsi"/>
        </w:rPr>
        <w:t>ss data within the HTML control.</w:t>
      </w:r>
    </w:p>
    <w:p w:rsidR="00863304" w:rsidRPr="0001076B" w:rsidRDefault="00863304" w:rsidP="00561C95">
      <w:pPr>
        <w:shd w:val="clear" w:color="auto" w:fill="FFFFFF" w:themeFill="background1"/>
        <w:spacing w:line="276" w:lineRule="auto"/>
        <w:jc w:val="both"/>
        <w:rPr>
          <w:rFonts w:cstheme="minorHAnsi"/>
          <w:b/>
          <w:bCs/>
        </w:rPr>
      </w:pPr>
    </w:p>
    <w:p w:rsidR="00863304" w:rsidRPr="0001076B" w:rsidRDefault="00E0437D" w:rsidP="00561C95">
      <w:pPr>
        <w:shd w:val="clear" w:color="auto" w:fill="FFFFFF" w:themeFill="background1"/>
        <w:spacing w:line="276" w:lineRule="auto"/>
        <w:jc w:val="both"/>
        <w:rPr>
          <w:rFonts w:cstheme="minorHAnsi"/>
          <w:b/>
          <w:bCs/>
        </w:rPr>
      </w:pPr>
      <w:r w:rsidRPr="0001076B">
        <w:rPr>
          <w:rFonts w:cstheme="minorHAnsi"/>
          <w:b/>
          <w:bCs/>
        </w:rPr>
        <w:t>ENVIRONMENT:</w:t>
      </w:r>
    </w:p>
    <w:p w:rsidR="00E3387E" w:rsidRPr="0001076B" w:rsidRDefault="00E3387E" w:rsidP="00561C95">
      <w:pPr>
        <w:shd w:val="clear" w:color="auto" w:fill="FFFFFF" w:themeFill="background1"/>
        <w:spacing w:line="276" w:lineRule="auto"/>
        <w:jc w:val="both"/>
        <w:rPr>
          <w:rFonts w:cstheme="minorHAnsi"/>
          <w:bCs/>
        </w:rPr>
      </w:pPr>
      <w:r w:rsidRPr="0001076B">
        <w:rPr>
          <w:rFonts w:cstheme="minorHAnsi"/>
          <w:bCs/>
        </w:rPr>
        <w:t xml:space="preserve"> CRM 2011, 2013, ASP.NET 4.0, C#, LINQ to SQL, jQuery, Knockout, JavaScript, CSS, </w:t>
      </w:r>
      <w:r w:rsidR="005A21BE" w:rsidRPr="0001076B">
        <w:rPr>
          <w:rFonts w:cstheme="minorHAnsi"/>
          <w:bCs/>
        </w:rPr>
        <w:t>AJAX,</w:t>
      </w:r>
      <w:r w:rsidR="004E0507" w:rsidRPr="0001076B">
        <w:rPr>
          <w:rFonts w:cstheme="minorHAnsi"/>
          <w:bCs/>
        </w:rPr>
        <w:t>WCF,</w:t>
      </w:r>
      <w:r w:rsidRPr="0001076B">
        <w:rPr>
          <w:rFonts w:cstheme="minorHAnsi"/>
          <w:bCs/>
        </w:rPr>
        <w:t xml:space="preserve"> MS SQL Server 2008, IIS </w:t>
      </w:r>
      <w:r w:rsidR="00C9748C" w:rsidRPr="0001076B">
        <w:rPr>
          <w:rFonts w:cstheme="minorHAnsi"/>
          <w:bCs/>
        </w:rPr>
        <w:t>7.0, TFS</w:t>
      </w:r>
      <w:r w:rsidR="00A033C1" w:rsidRPr="0001076B">
        <w:rPr>
          <w:rFonts w:cstheme="minorHAnsi"/>
          <w:bCs/>
        </w:rPr>
        <w:t>2012,</w:t>
      </w:r>
      <w:r w:rsidRPr="0001076B">
        <w:rPr>
          <w:rFonts w:cstheme="minorHAnsi"/>
          <w:bCs/>
        </w:rPr>
        <w:t xml:space="preserve"> MVC Framework 5.0, Entity </w:t>
      </w:r>
      <w:r w:rsidR="007F33D6" w:rsidRPr="0001076B">
        <w:rPr>
          <w:rFonts w:cstheme="minorHAnsi"/>
          <w:bCs/>
        </w:rPr>
        <w:t>Framework’s.</w:t>
      </w:r>
    </w:p>
    <w:p w:rsidR="001A7698" w:rsidRPr="0001076B" w:rsidRDefault="001A7698" w:rsidP="00561C95">
      <w:pPr>
        <w:shd w:val="clear" w:color="auto" w:fill="FFFFFF" w:themeFill="background1"/>
        <w:spacing w:line="276" w:lineRule="auto"/>
        <w:jc w:val="both"/>
        <w:rPr>
          <w:rFonts w:eastAsia="Calibri" w:cstheme="minorHAnsi"/>
        </w:rPr>
      </w:pPr>
    </w:p>
    <w:p w:rsidR="001A7698" w:rsidRPr="0001076B" w:rsidRDefault="001A7698" w:rsidP="00561C95">
      <w:pPr>
        <w:shd w:val="clear" w:color="auto" w:fill="FFFFFF" w:themeFill="background1"/>
        <w:spacing w:line="276" w:lineRule="auto"/>
        <w:jc w:val="both"/>
        <w:rPr>
          <w:rFonts w:eastAsia="Calibri" w:cstheme="minorHAnsi"/>
        </w:rPr>
      </w:pPr>
    </w:p>
    <w:p w:rsidR="00DD0CEB" w:rsidRPr="0001076B" w:rsidRDefault="00DD0CEB" w:rsidP="00561C95">
      <w:pPr>
        <w:spacing w:after="0" w:line="276" w:lineRule="auto"/>
        <w:jc w:val="both"/>
        <w:rPr>
          <w:rFonts w:eastAsia="Calibri" w:cstheme="minorHAnsi"/>
          <w:b/>
          <w:bCs/>
        </w:rPr>
      </w:pPr>
    </w:p>
    <w:tbl>
      <w:tblPr>
        <w:tblW w:w="9352" w:type="dxa"/>
        <w:tblLayout w:type="fixed"/>
        <w:tblCellMar>
          <w:left w:w="97" w:type="dxa"/>
          <w:right w:w="97" w:type="dxa"/>
        </w:tblCellMar>
        <w:tblLook w:val="0000"/>
      </w:tblPr>
      <w:tblGrid>
        <w:gridCol w:w="2229"/>
        <w:gridCol w:w="7123"/>
      </w:tblGrid>
      <w:tr w:rsidR="00DD0CEB" w:rsidRPr="0001076B" w:rsidTr="00E506E4">
        <w:trPr>
          <w:trHeight w:val="1049"/>
        </w:trPr>
        <w:tc>
          <w:tcPr>
            <w:tcW w:w="22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>Client:</w:t>
            </w:r>
          </w:p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 xml:space="preserve">Duration:  </w:t>
            </w:r>
          </w:p>
          <w:p w:rsidR="00DD0CEB" w:rsidRPr="0001076B" w:rsidRDefault="00DD0CEB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i/>
                <w:iCs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>Role:</w:t>
            </w:r>
          </w:p>
        </w:tc>
        <w:tc>
          <w:tcPr>
            <w:tcW w:w="71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DD0CEB" w:rsidRPr="0001076B" w:rsidRDefault="004910C3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  <w:bCs/>
              </w:rPr>
            </w:pPr>
            <w:r w:rsidRPr="0001076B">
              <w:rPr>
                <w:rFonts w:eastAsia="Calibri" w:cstheme="minorHAnsi"/>
                <w:b/>
                <w:bCs/>
                <w:lang w:bidi="en-GB"/>
              </w:rPr>
              <w:t>Comcast, PA</w:t>
            </w:r>
          </w:p>
          <w:p w:rsidR="004910C3" w:rsidRPr="0001076B" w:rsidRDefault="00D97E30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  <w:bCs/>
                <w:lang w:bidi="en-GB"/>
              </w:rPr>
            </w:pPr>
            <w:r w:rsidRPr="0001076B">
              <w:rPr>
                <w:rFonts w:eastAsia="Calibri" w:cstheme="minorHAnsi"/>
                <w:b/>
                <w:bCs/>
                <w:lang w:bidi="en-GB"/>
              </w:rPr>
              <w:t>December</w:t>
            </w:r>
            <w:r w:rsidR="00F70A3E" w:rsidRPr="0001076B">
              <w:rPr>
                <w:rFonts w:eastAsia="Calibri" w:cstheme="minorHAnsi"/>
                <w:b/>
                <w:bCs/>
                <w:lang w:bidi="en-GB"/>
              </w:rPr>
              <w:t>20</w:t>
            </w:r>
            <w:r w:rsidR="004D63CC" w:rsidRPr="0001076B">
              <w:rPr>
                <w:rFonts w:eastAsia="Calibri" w:cstheme="minorHAnsi"/>
                <w:b/>
                <w:bCs/>
                <w:lang w:bidi="en-GB"/>
              </w:rPr>
              <w:t>1</w:t>
            </w:r>
            <w:r w:rsidRPr="0001076B">
              <w:rPr>
                <w:rFonts w:eastAsia="Calibri" w:cstheme="minorHAnsi"/>
                <w:b/>
                <w:bCs/>
                <w:lang w:bidi="en-GB"/>
              </w:rPr>
              <w:t>2</w:t>
            </w:r>
            <w:r w:rsidR="004910C3" w:rsidRPr="0001076B">
              <w:rPr>
                <w:rFonts w:eastAsia="Calibri" w:cstheme="minorHAnsi"/>
                <w:b/>
                <w:bCs/>
                <w:lang w:bidi="en-GB"/>
              </w:rPr>
              <w:t xml:space="preserve">to </w:t>
            </w:r>
            <w:r w:rsidRPr="0001076B">
              <w:rPr>
                <w:rFonts w:eastAsia="Calibri" w:cstheme="minorHAnsi"/>
                <w:b/>
                <w:bCs/>
                <w:lang w:bidi="en-GB"/>
              </w:rPr>
              <w:t>November</w:t>
            </w:r>
            <w:r w:rsidR="004910C3" w:rsidRPr="0001076B">
              <w:rPr>
                <w:rFonts w:eastAsia="Calibri" w:cstheme="minorHAnsi"/>
                <w:b/>
                <w:bCs/>
                <w:lang w:bidi="en-GB"/>
              </w:rPr>
              <w:t>201</w:t>
            </w:r>
            <w:r w:rsidRPr="0001076B">
              <w:rPr>
                <w:rFonts w:eastAsia="Calibri" w:cstheme="minorHAnsi"/>
                <w:b/>
                <w:bCs/>
                <w:lang w:bidi="en-GB"/>
              </w:rPr>
              <w:t>4</w:t>
            </w:r>
          </w:p>
          <w:p w:rsidR="00DD0CEB" w:rsidRPr="0001076B" w:rsidRDefault="004910C3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</w:rPr>
            </w:pPr>
            <w:r w:rsidRPr="0001076B">
              <w:rPr>
                <w:rFonts w:eastAsia="Calibri" w:cstheme="minorHAnsi"/>
                <w:b/>
                <w:lang w:bidi="en-GB"/>
              </w:rPr>
              <w:t>Microsoft Dynamics CRM Developer</w:t>
            </w:r>
          </w:p>
        </w:tc>
      </w:tr>
    </w:tbl>
    <w:p w:rsidR="00863304" w:rsidRPr="0001076B" w:rsidRDefault="00863304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</w:rPr>
      </w:pPr>
    </w:p>
    <w:p w:rsidR="00DD0CEB" w:rsidRPr="0001076B" w:rsidRDefault="00E0437D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</w:rPr>
      </w:pPr>
      <w:r w:rsidRPr="0001076B">
        <w:rPr>
          <w:rFonts w:eastAsia="Calibri" w:cstheme="minorHAnsi"/>
          <w:b/>
        </w:rPr>
        <w:t xml:space="preserve">ROLES AND RESPONSIBILITIES: </w:t>
      </w:r>
    </w:p>
    <w:p w:rsidR="00D81C8C" w:rsidRPr="0001076B" w:rsidRDefault="00D81C8C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</w:rPr>
      </w:pPr>
    </w:p>
    <w:p w:rsidR="004D63CC" w:rsidRPr="0001076B" w:rsidRDefault="00D81C8C" w:rsidP="00561C95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hAnsiTheme="minorHAnsi" w:cstheme="minorHAnsi"/>
          <w:bCs/>
        </w:rPr>
        <w:t>Install, configure, and Manage</w:t>
      </w:r>
      <w:r w:rsidRPr="0001076B">
        <w:rPr>
          <w:rFonts w:asciiTheme="minorHAnsi" w:hAnsiTheme="minorHAnsi" w:cstheme="minorHAnsi"/>
          <w:b/>
          <w:bCs/>
        </w:rPr>
        <w:t xml:space="preserve"> Dynamics CRM server.</w:t>
      </w:r>
    </w:p>
    <w:p w:rsidR="00D81C8C" w:rsidRPr="0001076B" w:rsidRDefault="00D81C8C" w:rsidP="00561C95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hAnsiTheme="minorHAnsi" w:cstheme="minorHAnsi"/>
          <w:bCs/>
        </w:rPr>
        <w:t xml:space="preserve">Developed </w:t>
      </w:r>
      <w:r w:rsidRPr="0001076B">
        <w:rPr>
          <w:rFonts w:asciiTheme="minorHAnsi" w:hAnsiTheme="minorHAnsi" w:cstheme="minorHAnsi"/>
          <w:b/>
          <w:bCs/>
        </w:rPr>
        <w:t>UI</w:t>
      </w:r>
      <w:r w:rsidRPr="0001076B">
        <w:rPr>
          <w:rFonts w:asciiTheme="minorHAnsi" w:hAnsiTheme="minorHAnsi" w:cstheme="minorHAnsi"/>
          <w:bCs/>
        </w:rPr>
        <w:t xml:space="preserve"> using </w:t>
      </w:r>
      <w:r w:rsidRPr="0001076B">
        <w:rPr>
          <w:rFonts w:asciiTheme="minorHAnsi" w:hAnsiTheme="minorHAnsi" w:cstheme="minorHAnsi"/>
          <w:b/>
          <w:bCs/>
        </w:rPr>
        <w:t xml:space="preserve">jQuery </w:t>
      </w:r>
      <w:r w:rsidRPr="0001076B">
        <w:rPr>
          <w:rFonts w:asciiTheme="minorHAnsi" w:hAnsiTheme="minorHAnsi" w:cstheme="minorHAnsi"/>
          <w:bCs/>
        </w:rPr>
        <w:t xml:space="preserve">and </w:t>
      </w:r>
      <w:r w:rsidRPr="0001076B">
        <w:rPr>
          <w:rFonts w:asciiTheme="minorHAnsi" w:hAnsiTheme="minorHAnsi" w:cstheme="minorHAnsi"/>
          <w:b/>
          <w:bCs/>
        </w:rPr>
        <w:t>JSP</w:t>
      </w:r>
      <w:r w:rsidRPr="0001076B">
        <w:rPr>
          <w:rFonts w:asciiTheme="minorHAnsi" w:hAnsiTheme="minorHAnsi" w:cstheme="minorHAnsi"/>
          <w:bCs/>
        </w:rPr>
        <w:t xml:space="preserve"> for interactive cross browser functionality and complex user interface.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Created Reusable Helpers for </w:t>
      </w:r>
      <w:r w:rsidRPr="0001076B">
        <w:rPr>
          <w:rFonts w:asciiTheme="minorHAnsi" w:eastAsia="Calibri" w:hAnsiTheme="minorHAnsi" w:cstheme="minorHAnsi"/>
          <w:b/>
        </w:rPr>
        <w:t>JavaScript</w:t>
      </w:r>
      <w:r w:rsidRPr="0001076B">
        <w:rPr>
          <w:rFonts w:asciiTheme="minorHAnsi" w:eastAsia="Calibri" w:hAnsiTheme="minorHAnsi" w:cstheme="minorHAnsi"/>
        </w:rPr>
        <w:t xml:space="preserve"> and </w:t>
      </w:r>
      <w:r w:rsidRPr="0001076B">
        <w:rPr>
          <w:rFonts w:asciiTheme="minorHAnsi" w:eastAsia="Calibri" w:hAnsiTheme="minorHAnsi" w:cstheme="minorHAnsi"/>
          <w:b/>
        </w:rPr>
        <w:t>Plugins</w:t>
      </w:r>
      <w:r w:rsidRPr="0001076B">
        <w:rPr>
          <w:rFonts w:asciiTheme="minorHAnsi" w:eastAsia="Calibri" w:hAnsiTheme="minorHAnsi" w:cstheme="minorHAnsi"/>
        </w:rPr>
        <w:t>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Involved in Development, </w:t>
      </w:r>
      <w:r w:rsidRPr="0001076B">
        <w:rPr>
          <w:rFonts w:asciiTheme="minorHAnsi" w:eastAsia="Calibri" w:hAnsiTheme="minorHAnsi" w:cstheme="minorHAnsi"/>
          <w:b/>
        </w:rPr>
        <w:t>Unit Testing</w:t>
      </w:r>
      <w:r w:rsidRPr="0001076B">
        <w:rPr>
          <w:rFonts w:asciiTheme="minorHAnsi" w:eastAsia="Calibri" w:hAnsiTheme="minorHAnsi" w:cstheme="minorHAnsi"/>
        </w:rPr>
        <w:t xml:space="preserve"> and </w:t>
      </w:r>
      <w:r w:rsidRPr="0001076B">
        <w:rPr>
          <w:rFonts w:asciiTheme="minorHAnsi" w:eastAsia="Calibri" w:hAnsiTheme="minorHAnsi" w:cstheme="minorHAnsi"/>
          <w:b/>
        </w:rPr>
        <w:t>Integration Testing</w:t>
      </w:r>
      <w:r w:rsidRPr="0001076B">
        <w:rPr>
          <w:rFonts w:asciiTheme="minorHAnsi" w:eastAsia="Calibri" w:hAnsiTheme="minorHAnsi" w:cstheme="minorHAnsi"/>
        </w:rPr>
        <w:t xml:space="preserve"> of most of the critical modules in this Project.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Upgraded the plugins code written on Account, Opportunity, Contact, Order and Quote creation to Microsoft Dynamics CRM 2011 format.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Interacting with Application developers while working on a production fix.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Customized Workflows and Plugins for automated processes based on the requirements from different departments to increase visibility and efficiency.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Upgraded the reports in Microsoft Dynamics CRM 2011 to execute efficiently and correctly.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Developed Custom Service to provide extended functionalities to the common methods of CRM using </w:t>
      </w:r>
      <w:r w:rsidRPr="0001076B">
        <w:rPr>
          <w:rFonts w:asciiTheme="minorHAnsi" w:eastAsia="Calibri" w:hAnsiTheme="minorHAnsi" w:cstheme="minorHAnsi"/>
          <w:b/>
        </w:rPr>
        <w:t>WCFand CRM Web Service</w:t>
      </w:r>
      <w:r w:rsidRPr="0001076B">
        <w:rPr>
          <w:rFonts w:asciiTheme="minorHAnsi" w:eastAsia="Calibri" w:hAnsiTheme="minorHAnsi" w:cstheme="minorHAnsi"/>
        </w:rPr>
        <w:t>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lastRenderedPageBreak/>
        <w:t xml:space="preserve">Upgraded the JavaScript code written on Account, Opportunity, Products, Order form to use the </w:t>
      </w:r>
      <w:r w:rsidRPr="0001076B">
        <w:rPr>
          <w:rFonts w:asciiTheme="minorHAnsi" w:eastAsia="Calibri" w:hAnsiTheme="minorHAnsi" w:cstheme="minorHAnsi"/>
          <w:b/>
        </w:rPr>
        <w:t>Latest Xrm</w:t>
      </w:r>
      <w:r w:rsidRPr="0001076B">
        <w:rPr>
          <w:rFonts w:asciiTheme="minorHAnsi" w:eastAsia="Calibri" w:hAnsiTheme="minorHAnsi" w:cstheme="minorHAnsi"/>
        </w:rPr>
        <w:t>. Page DOM of Microsoft Dynamics CRM 2011.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Consumed and Exposed Dynamics CRM APIs for Custom API development.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Integrated </w:t>
      </w:r>
      <w:r w:rsidRPr="0001076B">
        <w:rPr>
          <w:rFonts w:asciiTheme="minorHAnsi" w:eastAsia="Calibri" w:hAnsiTheme="minorHAnsi" w:cstheme="minorHAnsi"/>
          <w:b/>
        </w:rPr>
        <w:t>Custom WCF Service</w:t>
      </w:r>
      <w:r w:rsidRPr="0001076B">
        <w:rPr>
          <w:rFonts w:asciiTheme="minorHAnsi" w:eastAsia="Calibri" w:hAnsiTheme="minorHAnsi" w:cstheme="minorHAnsi"/>
        </w:rPr>
        <w:t xml:space="preserve"> with Legacy Applications.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Worked on setting up relationship between System &amp; Custom entities.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Used Advanced Find feature of </w:t>
      </w:r>
      <w:r w:rsidRPr="0001076B">
        <w:rPr>
          <w:rFonts w:asciiTheme="minorHAnsi" w:eastAsia="Calibri" w:hAnsiTheme="minorHAnsi" w:cstheme="minorHAnsi"/>
          <w:b/>
        </w:rPr>
        <w:t>MS Dynamics CRM 2011</w:t>
      </w:r>
      <w:r w:rsidRPr="0001076B">
        <w:rPr>
          <w:rFonts w:asciiTheme="minorHAnsi" w:eastAsia="Calibri" w:hAnsiTheme="minorHAnsi" w:cstheme="minorHAnsi"/>
        </w:rPr>
        <w:t xml:space="preserve"> and created multiple views of System entities.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Provided Training to end user to use the Upgraded Microsoft Dynamics CRM 2011 system and provided the Post Go-Live support.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>Migrated MS CRM Application from 2011 to 2013.</w:t>
      </w:r>
    </w:p>
    <w:p w:rsidR="004D63CC" w:rsidRPr="0001076B" w:rsidRDefault="004D63CC" w:rsidP="00561C9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Calibri" w:hAnsiTheme="minorHAnsi" w:cstheme="minorHAnsi"/>
        </w:rPr>
      </w:pPr>
      <w:r w:rsidRPr="0001076B">
        <w:rPr>
          <w:rFonts w:asciiTheme="minorHAnsi" w:eastAsia="Calibri" w:hAnsiTheme="minorHAnsi" w:cstheme="minorHAnsi"/>
        </w:rPr>
        <w:t xml:space="preserve">Used HP Quality Control to track the System Integration </w:t>
      </w:r>
      <w:r w:rsidRPr="0001076B">
        <w:rPr>
          <w:rFonts w:asciiTheme="minorHAnsi" w:eastAsia="Calibri" w:hAnsiTheme="minorHAnsi" w:cstheme="minorHAnsi"/>
          <w:b/>
        </w:rPr>
        <w:t>Testing, UAT</w:t>
      </w:r>
      <w:r w:rsidRPr="0001076B">
        <w:rPr>
          <w:rFonts w:asciiTheme="minorHAnsi" w:eastAsia="Calibri" w:hAnsiTheme="minorHAnsi" w:cstheme="minorHAnsi"/>
        </w:rPr>
        <w:t xml:space="preserve"> and Production Defects.</w:t>
      </w:r>
    </w:p>
    <w:p w:rsidR="003742C0" w:rsidRPr="0001076B" w:rsidRDefault="003742C0" w:rsidP="00561C95">
      <w:pPr>
        <w:pStyle w:val="ListParagraph"/>
        <w:widowControl/>
        <w:numPr>
          <w:ilvl w:val="0"/>
          <w:numId w:val="27"/>
        </w:numPr>
        <w:suppressAutoHyphens/>
        <w:autoSpaceDE/>
        <w:autoSpaceDN/>
        <w:spacing w:before="0"/>
        <w:jc w:val="both"/>
        <w:rPr>
          <w:rFonts w:asciiTheme="minorHAnsi" w:hAnsiTheme="minorHAnsi" w:cstheme="minorHAnsi"/>
          <w:bCs/>
        </w:rPr>
      </w:pPr>
      <w:r w:rsidRPr="0001076B">
        <w:rPr>
          <w:rFonts w:asciiTheme="minorHAnsi" w:hAnsiTheme="minorHAnsi" w:cstheme="minorHAnsi"/>
          <w:bCs/>
        </w:rPr>
        <w:t xml:space="preserve">Involved in the design, development and support of Charge Code Assignment using </w:t>
      </w:r>
      <w:r w:rsidRPr="0001076B">
        <w:rPr>
          <w:rFonts w:asciiTheme="minorHAnsi" w:hAnsiTheme="minorHAnsi" w:cstheme="minorHAnsi"/>
          <w:b/>
          <w:bCs/>
        </w:rPr>
        <w:t>Microsoft Dynamics CRM 2011, Scribe Insight, SSRS, SQL Server,</w:t>
      </w:r>
      <w:r w:rsidRPr="0001076B">
        <w:rPr>
          <w:rFonts w:asciiTheme="minorHAnsi" w:hAnsiTheme="minorHAnsi" w:cstheme="minorHAnsi"/>
          <w:bCs/>
        </w:rPr>
        <w:t xml:space="preserve"> and</w:t>
      </w:r>
      <w:r w:rsidRPr="0001076B">
        <w:rPr>
          <w:rFonts w:asciiTheme="minorHAnsi" w:hAnsiTheme="minorHAnsi" w:cstheme="minorHAnsi"/>
          <w:b/>
          <w:bCs/>
        </w:rPr>
        <w:t xml:space="preserve"> SharePoint Server 2010.</w:t>
      </w:r>
    </w:p>
    <w:p w:rsidR="003742C0" w:rsidRPr="0001076B" w:rsidRDefault="003742C0" w:rsidP="00561C95">
      <w:pPr>
        <w:pStyle w:val="ListParagraph"/>
        <w:widowControl/>
        <w:numPr>
          <w:ilvl w:val="0"/>
          <w:numId w:val="27"/>
        </w:numPr>
        <w:suppressAutoHyphens/>
        <w:autoSpaceDE/>
        <w:autoSpaceDN/>
        <w:spacing w:before="0"/>
        <w:jc w:val="both"/>
        <w:rPr>
          <w:rFonts w:asciiTheme="minorHAnsi" w:hAnsiTheme="minorHAnsi" w:cstheme="minorHAnsi"/>
          <w:bCs/>
        </w:rPr>
      </w:pPr>
      <w:r w:rsidRPr="0001076B">
        <w:rPr>
          <w:rFonts w:asciiTheme="minorHAnsi" w:hAnsiTheme="minorHAnsi" w:cstheme="minorHAnsi"/>
          <w:bCs/>
        </w:rPr>
        <w:t>Implement</w:t>
      </w:r>
      <w:r w:rsidRPr="0001076B">
        <w:rPr>
          <w:rFonts w:asciiTheme="minorHAnsi" w:hAnsiTheme="minorHAnsi" w:cstheme="minorHAnsi"/>
          <w:b/>
          <w:bCs/>
        </w:rPr>
        <w:t xml:space="preserve"> ASP.Net</w:t>
      </w:r>
      <w:r w:rsidRPr="0001076B">
        <w:rPr>
          <w:rFonts w:asciiTheme="minorHAnsi" w:hAnsiTheme="minorHAnsi" w:cstheme="minorHAnsi"/>
          <w:bCs/>
        </w:rPr>
        <w:t xml:space="preserve"> Project with</w:t>
      </w:r>
      <w:r w:rsidRPr="0001076B">
        <w:rPr>
          <w:rFonts w:asciiTheme="minorHAnsi" w:hAnsiTheme="minorHAnsi" w:cstheme="minorHAnsi"/>
          <w:b/>
          <w:bCs/>
        </w:rPr>
        <w:t xml:space="preserve"> MS CRM </w:t>
      </w:r>
      <w:r w:rsidRPr="0001076B">
        <w:rPr>
          <w:rFonts w:asciiTheme="minorHAnsi" w:hAnsiTheme="minorHAnsi" w:cstheme="minorHAnsi"/>
          <w:bCs/>
        </w:rPr>
        <w:t xml:space="preserve">using </w:t>
      </w:r>
      <w:r w:rsidRPr="0001076B">
        <w:rPr>
          <w:rFonts w:asciiTheme="minorHAnsi" w:hAnsiTheme="minorHAnsi" w:cstheme="minorHAnsi"/>
          <w:b/>
          <w:bCs/>
        </w:rPr>
        <w:t>Web Services</w:t>
      </w:r>
      <w:r w:rsidRPr="0001076B">
        <w:rPr>
          <w:rFonts w:asciiTheme="minorHAnsi" w:hAnsiTheme="minorHAnsi" w:cstheme="minorHAnsi"/>
          <w:bCs/>
        </w:rPr>
        <w:t>.</w:t>
      </w:r>
    </w:p>
    <w:p w:rsidR="003742C0" w:rsidRPr="0001076B" w:rsidRDefault="003742C0" w:rsidP="00561C95">
      <w:pPr>
        <w:pStyle w:val="ListParagraph"/>
        <w:widowControl/>
        <w:numPr>
          <w:ilvl w:val="0"/>
          <w:numId w:val="27"/>
        </w:numPr>
        <w:suppressAutoHyphens/>
        <w:autoSpaceDE/>
        <w:autoSpaceDN/>
        <w:spacing w:before="0"/>
        <w:jc w:val="both"/>
        <w:rPr>
          <w:rFonts w:asciiTheme="minorHAnsi" w:hAnsiTheme="minorHAnsi" w:cstheme="minorHAnsi"/>
          <w:b/>
          <w:bCs/>
        </w:rPr>
      </w:pPr>
      <w:r w:rsidRPr="0001076B">
        <w:rPr>
          <w:rFonts w:asciiTheme="minorHAnsi" w:hAnsiTheme="minorHAnsi" w:cstheme="minorHAnsi"/>
          <w:bCs/>
        </w:rPr>
        <w:t xml:space="preserve">Developed out-of-box workflows and custom workflows for </w:t>
      </w:r>
      <w:r w:rsidRPr="0001076B">
        <w:rPr>
          <w:rFonts w:asciiTheme="minorHAnsi" w:hAnsiTheme="minorHAnsi" w:cstheme="minorHAnsi"/>
          <w:b/>
          <w:bCs/>
        </w:rPr>
        <w:t>CRM 2013/2011</w:t>
      </w:r>
      <w:r w:rsidRPr="0001076B">
        <w:rPr>
          <w:rFonts w:asciiTheme="minorHAnsi" w:hAnsiTheme="minorHAnsi" w:cstheme="minorHAnsi"/>
          <w:bCs/>
        </w:rPr>
        <w:t xml:space="preserve"> based on user needs.</w:t>
      </w:r>
    </w:p>
    <w:p w:rsidR="003742C0" w:rsidRPr="0001076B" w:rsidRDefault="003742C0" w:rsidP="00561C95">
      <w:pPr>
        <w:pStyle w:val="ListParagraph"/>
        <w:widowControl/>
        <w:suppressAutoHyphens/>
        <w:autoSpaceDE/>
        <w:autoSpaceDN/>
        <w:spacing w:before="0"/>
        <w:ind w:left="720"/>
        <w:jc w:val="both"/>
        <w:rPr>
          <w:rFonts w:asciiTheme="minorHAnsi" w:hAnsiTheme="minorHAnsi" w:cstheme="minorHAnsi"/>
          <w:bCs/>
        </w:rPr>
      </w:pPr>
    </w:p>
    <w:p w:rsidR="00863304" w:rsidRPr="0001076B" w:rsidRDefault="00863304" w:rsidP="00561C95">
      <w:pPr>
        <w:suppressAutoHyphens/>
        <w:jc w:val="both"/>
        <w:rPr>
          <w:rFonts w:cstheme="minorHAnsi"/>
          <w:b/>
          <w:bCs/>
        </w:rPr>
      </w:pPr>
    </w:p>
    <w:p w:rsidR="00863304" w:rsidRPr="0001076B" w:rsidRDefault="00E0437D" w:rsidP="00561C95">
      <w:pPr>
        <w:suppressAutoHyphens/>
        <w:jc w:val="both"/>
        <w:rPr>
          <w:rFonts w:cstheme="minorHAnsi"/>
          <w:bCs/>
        </w:rPr>
      </w:pPr>
      <w:r w:rsidRPr="0001076B">
        <w:rPr>
          <w:rFonts w:cstheme="minorHAnsi"/>
          <w:b/>
          <w:bCs/>
        </w:rPr>
        <w:t>ENVIRONMENT:</w:t>
      </w:r>
    </w:p>
    <w:p w:rsidR="003742C0" w:rsidRPr="0001076B" w:rsidRDefault="00FA7725" w:rsidP="00561C95">
      <w:pPr>
        <w:suppressAutoHyphens/>
        <w:jc w:val="both"/>
        <w:rPr>
          <w:rFonts w:cstheme="minorHAnsi"/>
          <w:bCs/>
        </w:rPr>
      </w:pPr>
      <w:r w:rsidRPr="0001076B">
        <w:rPr>
          <w:rFonts w:cstheme="minorHAnsi"/>
          <w:bCs/>
        </w:rPr>
        <w:t>Microsoft Dynamics CRM 2011/2013, Visual Studio.NET 2010/12, JavaScript, SQL Server 2008/2012, SSRS.</w:t>
      </w:r>
    </w:p>
    <w:p w:rsidR="00A22B01" w:rsidRPr="0001076B" w:rsidRDefault="00A22B01" w:rsidP="00561C95">
      <w:pPr>
        <w:suppressAutoHyphens/>
        <w:jc w:val="both"/>
        <w:rPr>
          <w:rFonts w:cstheme="minorHAnsi"/>
          <w:bCs/>
        </w:rPr>
      </w:pPr>
    </w:p>
    <w:tbl>
      <w:tblPr>
        <w:tblW w:w="9859" w:type="dxa"/>
        <w:tblLayout w:type="fixed"/>
        <w:tblCellMar>
          <w:left w:w="97" w:type="dxa"/>
          <w:right w:w="97" w:type="dxa"/>
        </w:tblCellMar>
        <w:tblLook w:val="0000"/>
      </w:tblPr>
      <w:tblGrid>
        <w:gridCol w:w="2111"/>
        <w:gridCol w:w="7748"/>
      </w:tblGrid>
      <w:tr w:rsidR="00A22B01" w:rsidRPr="0001076B" w:rsidTr="002B0273">
        <w:trPr>
          <w:trHeight w:val="1092"/>
        </w:trPr>
        <w:tc>
          <w:tcPr>
            <w:tcW w:w="21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A22B01" w:rsidRPr="0001076B" w:rsidRDefault="00A22B01" w:rsidP="00561C95">
            <w:pPr>
              <w:spacing w:after="0" w:line="300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>Client:</w:t>
            </w:r>
          </w:p>
          <w:p w:rsidR="00A22B01" w:rsidRPr="0001076B" w:rsidRDefault="00A22B01" w:rsidP="00561C95">
            <w:pPr>
              <w:spacing w:after="0" w:line="300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 xml:space="preserve">Duration:  </w:t>
            </w:r>
          </w:p>
          <w:p w:rsidR="00A22B01" w:rsidRPr="0001076B" w:rsidRDefault="00A22B01" w:rsidP="00561C95">
            <w:pPr>
              <w:spacing w:after="0" w:line="300" w:lineRule="auto"/>
              <w:ind w:left="360" w:hanging="360"/>
              <w:jc w:val="both"/>
              <w:rPr>
                <w:rFonts w:eastAsia="Calibri" w:cstheme="minorHAnsi"/>
                <w:i/>
                <w:iCs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>Role:</w:t>
            </w:r>
          </w:p>
        </w:tc>
        <w:tc>
          <w:tcPr>
            <w:tcW w:w="77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A22B01" w:rsidRPr="0001076B" w:rsidRDefault="00A22B01" w:rsidP="00561C95">
            <w:pPr>
              <w:spacing w:after="0" w:line="300" w:lineRule="auto"/>
              <w:jc w:val="both"/>
              <w:rPr>
                <w:rFonts w:eastAsia="Calibri" w:cstheme="minorHAnsi"/>
                <w:b/>
                <w:bCs/>
              </w:rPr>
            </w:pPr>
            <w:r w:rsidRPr="0001076B">
              <w:rPr>
                <w:rFonts w:eastAsia="Calibri" w:cstheme="minorHAnsi"/>
                <w:b/>
                <w:bCs/>
              </w:rPr>
              <w:t xml:space="preserve">Wells Fargo, AZ </w:t>
            </w:r>
          </w:p>
          <w:p w:rsidR="00A22B01" w:rsidRPr="0001076B" w:rsidRDefault="00A22B01" w:rsidP="00561C95">
            <w:pPr>
              <w:spacing w:after="0" w:line="300" w:lineRule="auto"/>
              <w:jc w:val="both"/>
              <w:rPr>
                <w:rFonts w:eastAsia="Calibri" w:cstheme="minorHAnsi"/>
                <w:b/>
                <w:bCs/>
              </w:rPr>
            </w:pPr>
            <w:r w:rsidRPr="0001076B">
              <w:rPr>
                <w:rFonts w:eastAsia="Calibri" w:cstheme="minorHAnsi"/>
                <w:b/>
                <w:bCs/>
              </w:rPr>
              <w:t>Nov 10– Sep 2012</w:t>
            </w:r>
          </w:p>
          <w:p w:rsidR="00A22B01" w:rsidRPr="0001076B" w:rsidRDefault="00A22B01" w:rsidP="00561C95">
            <w:pPr>
              <w:spacing w:after="0" w:line="300" w:lineRule="auto"/>
              <w:ind w:left="360" w:hanging="360"/>
              <w:jc w:val="both"/>
              <w:rPr>
                <w:rFonts w:eastAsia="Calibri" w:cstheme="minorHAnsi"/>
                <w:b/>
                <w:bCs/>
              </w:rPr>
            </w:pPr>
            <w:r w:rsidRPr="0001076B">
              <w:rPr>
                <w:rFonts w:eastAsia="Calibri" w:cstheme="minorHAnsi"/>
                <w:b/>
                <w:bCs/>
              </w:rPr>
              <w:t>.NET Developer</w:t>
            </w:r>
          </w:p>
          <w:p w:rsidR="00A22B01" w:rsidRPr="0001076B" w:rsidRDefault="00A22B01" w:rsidP="00561C95">
            <w:pPr>
              <w:spacing w:after="0" w:line="300" w:lineRule="auto"/>
              <w:ind w:left="360" w:hanging="360"/>
              <w:jc w:val="both"/>
              <w:rPr>
                <w:rFonts w:eastAsia="Calibri" w:cstheme="minorHAnsi"/>
                <w:b/>
              </w:rPr>
            </w:pPr>
          </w:p>
        </w:tc>
      </w:tr>
    </w:tbl>
    <w:p w:rsidR="00A22B01" w:rsidRPr="0001076B" w:rsidRDefault="00A22B01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  <w:bCs/>
        </w:rPr>
      </w:pP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</w:p>
    <w:p w:rsidR="00A22B01" w:rsidRPr="0001076B" w:rsidRDefault="00E0437D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</w:rPr>
      </w:pPr>
      <w:r w:rsidRPr="0001076B">
        <w:rPr>
          <w:rFonts w:eastAsia="Calibri" w:cstheme="minorHAnsi"/>
          <w:b/>
        </w:rPr>
        <w:t xml:space="preserve">ROLES AND RESPONSIBILITIES: </w:t>
      </w:r>
    </w:p>
    <w:p w:rsidR="00A22B01" w:rsidRPr="0001076B" w:rsidRDefault="00A22B01" w:rsidP="00561C95">
      <w:pPr>
        <w:spacing w:after="0" w:line="240" w:lineRule="auto"/>
        <w:ind w:left="360" w:hanging="360"/>
        <w:jc w:val="both"/>
        <w:rPr>
          <w:rFonts w:eastAsia="Calibri" w:cstheme="minorHAnsi"/>
          <w:b/>
          <w:bCs/>
        </w:rPr>
      </w:pPr>
    </w:p>
    <w:p w:rsidR="00A22B01" w:rsidRPr="0001076B" w:rsidRDefault="00A22B01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Developed User Interface Screens and Business Logic for the critical modules such as Messaging and Bank Setup Reporting.</w:t>
      </w:r>
    </w:p>
    <w:p w:rsidR="00A22B01" w:rsidRPr="0001076B" w:rsidRDefault="00A22B01" w:rsidP="00561C95">
      <w:pPr>
        <w:pStyle w:val="ListParagraph"/>
        <w:widowControl/>
        <w:numPr>
          <w:ilvl w:val="0"/>
          <w:numId w:val="28"/>
        </w:numPr>
        <w:autoSpaceDE/>
        <w:autoSpaceDN/>
        <w:spacing w:before="0"/>
        <w:contextualSpacing/>
        <w:jc w:val="both"/>
        <w:rPr>
          <w:rFonts w:asciiTheme="minorHAnsi" w:hAnsiTheme="minorHAnsi" w:cstheme="minorHAnsi"/>
          <w:color w:val="000000"/>
        </w:rPr>
      </w:pPr>
      <w:r w:rsidRPr="0001076B">
        <w:rPr>
          <w:rStyle w:val="emp-txtempstyle"/>
          <w:rFonts w:asciiTheme="minorHAnsi" w:hAnsiTheme="minorHAnsi" w:cstheme="minorHAnsi"/>
          <w:color w:val="000000"/>
        </w:rPr>
        <w:t xml:space="preserve">Involved in front end development using </w:t>
      </w:r>
      <w:r w:rsidRPr="0001076B">
        <w:rPr>
          <w:rStyle w:val="emp-txtempstyle"/>
          <w:rFonts w:asciiTheme="minorHAnsi" w:hAnsiTheme="minorHAnsi" w:cstheme="minorHAnsi"/>
          <w:b/>
          <w:color w:val="000000"/>
        </w:rPr>
        <w:t xml:space="preserve">ASP.NET, JavaScript, Angular JS, jQuery, HTML, Bootstrap </w:t>
      </w:r>
      <w:r w:rsidRPr="0001076B">
        <w:rPr>
          <w:rStyle w:val="emp-txtempstyle"/>
          <w:rFonts w:asciiTheme="minorHAnsi" w:hAnsiTheme="minorHAnsi" w:cstheme="minorHAnsi"/>
          <w:color w:val="000000"/>
        </w:rPr>
        <w:t>and</w:t>
      </w:r>
      <w:r w:rsidRPr="0001076B">
        <w:rPr>
          <w:rStyle w:val="emp-txtempstyle"/>
          <w:rFonts w:asciiTheme="minorHAnsi" w:hAnsiTheme="minorHAnsi" w:cstheme="minorHAnsi"/>
          <w:b/>
          <w:color w:val="000000"/>
        </w:rPr>
        <w:t xml:space="preserve"> CSS.</w:t>
      </w:r>
    </w:p>
    <w:p w:rsidR="00A22B01" w:rsidRPr="0001076B" w:rsidRDefault="00A22B01" w:rsidP="00561C95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</w:rPr>
      </w:pPr>
      <w:r w:rsidRPr="0001076B">
        <w:rPr>
          <w:rFonts w:eastAsia="Calibri" w:cstheme="minorHAnsi"/>
          <w:color w:val="000000"/>
        </w:rPr>
        <w:t>Analyzed and designed Approaches, </w:t>
      </w:r>
      <w:r w:rsidRPr="0001076B">
        <w:rPr>
          <w:rFonts w:eastAsia="Calibri" w:cstheme="minorHAnsi"/>
          <w:b/>
          <w:bCs/>
          <w:color w:val="000000"/>
        </w:rPr>
        <w:t>UML Use Cases</w:t>
      </w:r>
      <w:r w:rsidRPr="0001076B">
        <w:rPr>
          <w:rFonts w:eastAsia="Calibri" w:cstheme="minorHAnsi"/>
          <w:color w:val="000000"/>
        </w:rPr>
        <w:t>, Class Diagrams, State Diagrams, and Activity Diagrams.</w:t>
      </w:r>
    </w:p>
    <w:p w:rsidR="00A22B01" w:rsidRPr="0001076B" w:rsidRDefault="00A22B01" w:rsidP="00561C95">
      <w:pPr>
        <w:pStyle w:val="ListParagraph"/>
        <w:widowControl/>
        <w:numPr>
          <w:ilvl w:val="0"/>
          <w:numId w:val="28"/>
        </w:numPr>
        <w:shd w:val="clear" w:color="auto" w:fill="FFFFFF"/>
        <w:autoSpaceDE/>
        <w:autoSpaceDN/>
        <w:spacing w:before="0"/>
        <w:contextualSpacing/>
        <w:jc w:val="both"/>
        <w:rPr>
          <w:rFonts w:asciiTheme="minorHAnsi" w:eastAsia="Calibri" w:hAnsiTheme="minorHAnsi" w:cstheme="minorHAnsi"/>
          <w:b/>
          <w:bCs/>
          <w:color w:val="000000"/>
        </w:rPr>
      </w:pPr>
      <w:r w:rsidRPr="0001076B">
        <w:rPr>
          <w:rFonts w:asciiTheme="minorHAnsi" w:hAnsiTheme="minorHAnsi" w:cstheme="minorHAnsi"/>
          <w:color w:val="000000"/>
        </w:rPr>
        <w:t xml:space="preserve">Experienced in </w:t>
      </w:r>
      <w:r w:rsidRPr="0001076B">
        <w:rPr>
          <w:rFonts w:asciiTheme="minorHAnsi" w:hAnsiTheme="minorHAnsi" w:cstheme="minorHAnsi"/>
          <w:b/>
        </w:rPr>
        <w:t>designing</w:t>
      </w:r>
      <w:r w:rsidRPr="0001076B">
        <w:rPr>
          <w:rFonts w:asciiTheme="minorHAnsi" w:hAnsiTheme="minorHAnsi" w:cstheme="minorHAnsi"/>
          <w:color w:val="000000"/>
        </w:rPr>
        <w:t xml:space="preserve"> and </w:t>
      </w:r>
      <w:r w:rsidRPr="0001076B">
        <w:rPr>
          <w:rFonts w:asciiTheme="minorHAnsi" w:hAnsiTheme="minorHAnsi" w:cstheme="minorHAnsi"/>
          <w:b/>
        </w:rPr>
        <w:t>developingDatabases</w:t>
      </w:r>
      <w:r w:rsidRPr="0001076B">
        <w:rPr>
          <w:rFonts w:asciiTheme="minorHAnsi" w:hAnsiTheme="minorHAnsi" w:cstheme="minorHAnsi"/>
          <w:color w:val="000000"/>
        </w:rPr>
        <w:t xml:space="preserve"> in </w:t>
      </w:r>
      <w:r w:rsidRPr="0001076B">
        <w:rPr>
          <w:rFonts w:asciiTheme="minorHAnsi" w:hAnsiTheme="minorHAnsi" w:cstheme="minorHAnsi"/>
          <w:b/>
        </w:rPr>
        <w:t>SQLServer2005</w:t>
      </w:r>
      <w:r w:rsidRPr="0001076B">
        <w:rPr>
          <w:rFonts w:asciiTheme="minorHAnsi" w:hAnsiTheme="minorHAnsi" w:cstheme="minorHAnsi"/>
          <w:color w:val="000000"/>
        </w:rPr>
        <w:t>/</w:t>
      </w:r>
      <w:r w:rsidRPr="0001076B">
        <w:rPr>
          <w:rFonts w:asciiTheme="minorHAnsi" w:hAnsiTheme="minorHAnsi" w:cstheme="minorHAnsi"/>
          <w:b/>
        </w:rPr>
        <w:t>2008/2012</w:t>
      </w:r>
      <w:r w:rsidRPr="0001076B">
        <w:rPr>
          <w:rFonts w:asciiTheme="minorHAnsi" w:hAnsiTheme="minorHAnsi" w:cstheme="minorHAnsi"/>
          <w:color w:val="000000"/>
        </w:rPr>
        <w:t xml:space="preserve"> which includes the development of </w:t>
      </w:r>
      <w:r w:rsidRPr="0001076B">
        <w:rPr>
          <w:rFonts w:asciiTheme="minorHAnsi" w:hAnsiTheme="minorHAnsi" w:cstheme="minorHAnsi"/>
          <w:b/>
        </w:rPr>
        <w:t>functions</w:t>
      </w:r>
      <w:r w:rsidRPr="0001076B">
        <w:rPr>
          <w:rFonts w:asciiTheme="minorHAnsi" w:hAnsiTheme="minorHAnsi" w:cstheme="minorHAnsi"/>
          <w:color w:val="000000"/>
        </w:rPr>
        <w:t xml:space="preserve">, </w:t>
      </w:r>
      <w:r w:rsidRPr="0001076B">
        <w:rPr>
          <w:rFonts w:asciiTheme="minorHAnsi" w:hAnsiTheme="minorHAnsi" w:cstheme="minorHAnsi"/>
          <w:b/>
        </w:rPr>
        <w:t>storedprocedures</w:t>
      </w:r>
      <w:r w:rsidRPr="0001076B">
        <w:rPr>
          <w:rFonts w:asciiTheme="minorHAnsi" w:hAnsiTheme="minorHAnsi" w:cstheme="minorHAnsi"/>
          <w:color w:val="000000"/>
        </w:rPr>
        <w:t xml:space="preserve">, </w:t>
      </w:r>
      <w:r w:rsidRPr="0001076B">
        <w:rPr>
          <w:rFonts w:asciiTheme="minorHAnsi" w:hAnsiTheme="minorHAnsi" w:cstheme="minorHAnsi"/>
          <w:b/>
        </w:rPr>
        <w:t>views</w:t>
      </w:r>
      <w:r w:rsidRPr="0001076B">
        <w:rPr>
          <w:rFonts w:asciiTheme="minorHAnsi" w:hAnsiTheme="minorHAnsi" w:cstheme="minorHAnsi"/>
          <w:color w:val="000000"/>
        </w:rPr>
        <w:t xml:space="preserve">, </w:t>
      </w:r>
      <w:r w:rsidRPr="0001076B">
        <w:rPr>
          <w:rFonts w:asciiTheme="minorHAnsi" w:hAnsiTheme="minorHAnsi" w:cstheme="minorHAnsi"/>
          <w:b/>
        </w:rPr>
        <w:t>joins</w:t>
      </w:r>
      <w:r w:rsidRPr="0001076B">
        <w:rPr>
          <w:rFonts w:asciiTheme="minorHAnsi" w:hAnsiTheme="minorHAnsi" w:cstheme="minorHAnsi"/>
          <w:color w:val="000000"/>
        </w:rPr>
        <w:t xml:space="preserve"> and </w:t>
      </w:r>
      <w:r w:rsidRPr="0001076B">
        <w:rPr>
          <w:rFonts w:asciiTheme="minorHAnsi" w:hAnsiTheme="minorHAnsi" w:cstheme="minorHAnsi"/>
          <w:b/>
        </w:rPr>
        <w:t>triggers</w:t>
      </w:r>
      <w:r w:rsidRPr="0001076B">
        <w:rPr>
          <w:rFonts w:asciiTheme="minorHAnsi" w:hAnsiTheme="minorHAnsi" w:cstheme="minorHAnsi"/>
          <w:color w:val="000000"/>
        </w:rPr>
        <w:t xml:space="preserve"> using </w:t>
      </w:r>
      <w:r w:rsidRPr="0001076B">
        <w:rPr>
          <w:rFonts w:asciiTheme="minorHAnsi" w:hAnsiTheme="minorHAnsi" w:cstheme="minorHAnsi"/>
          <w:b/>
        </w:rPr>
        <w:t>PL/SQL</w:t>
      </w:r>
      <w:r w:rsidRPr="0001076B">
        <w:rPr>
          <w:rFonts w:asciiTheme="minorHAnsi" w:hAnsiTheme="minorHAnsi" w:cstheme="minorHAnsi"/>
          <w:color w:val="000000"/>
        </w:rPr>
        <w:t>.</w:t>
      </w:r>
    </w:p>
    <w:p w:rsidR="00A22B01" w:rsidRPr="0001076B" w:rsidRDefault="00A22B01" w:rsidP="00561C95">
      <w:pPr>
        <w:pStyle w:val="ListParagraph"/>
        <w:widowControl/>
        <w:numPr>
          <w:ilvl w:val="0"/>
          <w:numId w:val="28"/>
        </w:numPr>
        <w:shd w:val="clear" w:color="auto" w:fill="FFFFFF"/>
        <w:autoSpaceDE/>
        <w:autoSpaceDN/>
        <w:spacing w:before="0"/>
        <w:contextualSpacing/>
        <w:jc w:val="both"/>
        <w:rPr>
          <w:rFonts w:asciiTheme="minorHAnsi" w:eastAsia="Calibri" w:hAnsiTheme="minorHAnsi" w:cstheme="minorHAnsi"/>
          <w:b/>
          <w:bCs/>
          <w:color w:val="000000"/>
        </w:rPr>
      </w:pPr>
      <w:r w:rsidRPr="0001076B">
        <w:rPr>
          <w:rFonts w:asciiTheme="minorHAnsi" w:hAnsiTheme="minorHAnsi" w:cstheme="minorHAnsi"/>
        </w:rPr>
        <w:t xml:space="preserve">Extensively used </w:t>
      </w:r>
      <w:r w:rsidRPr="0001076B">
        <w:rPr>
          <w:rFonts w:asciiTheme="minorHAnsi" w:hAnsiTheme="minorHAnsi" w:cstheme="minorHAnsi"/>
          <w:b/>
        </w:rPr>
        <w:t>Visual Studio Ultimate 2012</w:t>
      </w:r>
      <w:r w:rsidRPr="0001076B">
        <w:rPr>
          <w:rFonts w:asciiTheme="minorHAnsi" w:hAnsiTheme="minorHAnsi" w:cstheme="minorHAnsi"/>
        </w:rPr>
        <w:t xml:space="preserve"> development tool for building Web Application.</w:t>
      </w:r>
    </w:p>
    <w:p w:rsidR="00A22B01" w:rsidRPr="0001076B" w:rsidRDefault="00A22B01" w:rsidP="00561C95">
      <w:pPr>
        <w:numPr>
          <w:ilvl w:val="0"/>
          <w:numId w:val="28"/>
        </w:numPr>
        <w:spacing w:after="0" w:line="276" w:lineRule="auto"/>
        <w:jc w:val="both"/>
        <w:rPr>
          <w:rFonts w:cstheme="minorHAnsi"/>
          <w:color w:val="000000"/>
        </w:rPr>
      </w:pPr>
      <w:r w:rsidRPr="0001076B">
        <w:rPr>
          <w:rFonts w:cstheme="minorHAnsi"/>
          <w:color w:val="000000"/>
        </w:rPr>
        <w:lastRenderedPageBreak/>
        <w:t>Involved in Unit testing, Build and Integration testing for the interfaces.</w:t>
      </w:r>
    </w:p>
    <w:p w:rsidR="00A22B01" w:rsidRPr="0001076B" w:rsidRDefault="00A22B01" w:rsidP="00561C95">
      <w:pPr>
        <w:numPr>
          <w:ilvl w:val="0"/>
          <w:numId w:val="28"/>
        </w:numPr>
        <w:spacing w:after="100" w:afterAutospacing="1" w:line="240" w:lineRule="auto"/>
        <w:ind w:right="-576"/>
        <w:jc w:val="both"/>
        <w:rPr>
          <w:rFonts w:cstheme="minorHAnsi"/>
        </w:rPr>
      </w:pPr>
      <w:r w:rsidRPr="0001076B">
        <w:rPr>
          <w:rFonts w:cstheme="minorHAnsi"/>
          <w:color w:val="000000"/>
        </w:rPr>
        <w:t xml:space="preserve">Responsible for code merging using Microsoft </w:t>
      </w:r>
      <w:r w:rsidRPr="0001076B">
        <w:rPr>
          <w:rFonts w:cstheme="minorHAnsi"/>
          <w:b/>
          <w:color w:val="000000"/>
        </w:rPr>
        <w:t>Team Foundation Server (TFS</w:t>
      </w:r>
      <w:r w:rsidRPr="0001076B">
        <w:rPr>
          <w:rFonts w:cstheme="minorHAnsi"/>
          <w:color w:val="000000"/>
        </w:rPr>
        <w:t>) and for other source code maintenance needs</w:t>
      </w:r>
    </w:p>
    <w:p w:rsidR="00A22B01" w:rsidRPr="0001076B" w:rsidRDefault="00A22B01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 xml:space="preserve">Developed Stored Procedures in </w:t>
      </w:r>
      <w:r w:rsidRPr="0001076B">
        <w:rPr>
          <w:rFonts w:asciiTheme="minorHAnsi" w:eastAsia="Calibri" w:hAnsiTheme="minorHAnsi" w:cstheme="minorHAnsi"/>
          <w:b/>
          <w:bCs/>
        </w:rPr>
        <w:t>SQL Server</w:t>
      </w:r>
      <w:r w:rsidRPr="0001076B">
        <w:rPr>
          <w:rFonts w:asciiTheme="minorHAnsi" w:eastAsia="Calibri" w:hAnsiTheme="minorHAnsi" w:cstheme="minorHAnsi"/>
          <w:bCs/>
        </w:rPr>
        <w:t xml:space="preserve"> Database.</w:t>
      </w:r>
    </w:p>
    <w:p w:rsidR="00A22B01" w:rsidRPr="0001076B" w:rsidRDefault="00A22B01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 xml:space="preserve">Developed </w:t>
      </w:r>
      <w:r w:rsidRPr="0001076B">
        <w:rPr>
          <w:rFonts w:asciiTheme="minorHAnsi" w:eastAsia="Calibri" w:hAnsiTheme="minorHAnsi" w:cstheme="minorHAnsi"/>
          <w:b/>
          <w:bCs/>
        </w:rPr>
        <w:t>XSLTand XML</w:t>
      </w:r>
      <w:r w:rsidRPr="0001076B">
        <w:rPr>
          <w:rFonts w:asciiTheme="minorHAnsi" w:eastAsia="Calibri" w:hAnsiTheme="minorHAnsi" w:cstheme="minorHAnsi"/>
          <w:bCs/>
        </w:rPr>
        <w:t xml:space="preserve"> to generate Audit Reports.</w:t>
      </w:r>
    </w:p>
    <w:p w:rsidR="00A22B01" w:rsidRPr="0001076B" w:rsidRDefault="00A22B01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Categorization of issues from a Remediation perspective and bucketing into the projects.</w:t>
      </w:r>
    </w:p>
    <w:p w:rsidR="00A22B01" w:rsidRPr="0001076B" w:rsidRDefault="00A22B01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Make sure that finished software products meet the clients' requirements. Responsible for compiling source code, checking product checklist, help eliminating bugs, test software performance, and integrating applications with new hardware.</w:t>
      </w:r>
    </w:p>
    <w:p w:rsidR="00A22B01" w:rsidRPr="0001076B" w:rsidRDefault="00A22B01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 xml:space="preserve">Document the complete Data Requirements process flow to describe Business Logic, Technical Mapping, </w:t>
      </w:r>
      <w:r w:rsidRPr="0001076B">
        <w:rPr>
          <w:rFonts w:asciiTheme="minorHAnsi" w:eastAsia="Calibri" w:hAnsiTheme="minorHAnsi" w:cstheme="minorHAnsi"/>
          <w:b/>
          <w:bCs/>
        </w:rPr>
        <w:t>Historical Data Availability</w:t>
      </w:r>
      <w:r w:rsidRPr="0001076B">
        <w:rPr>
          <w:rFonts w:asciiTheme="minorHAnsi" w:eastAsia="Calibri" w:hAnsiTheme="minorHAnsi" w:cstheme="minorHAnsi"/>
          <w:bCs/>
        </w:rPr>
        <w:t xml:space="preserve">, </w:t>
      </w:r>
      <w:r w:rsidRPr="0001076B">
        <w:rPr>
          <w:rFonts w:asciiTheme="minorHAnsi" w:eastAsia="Calibri" w:hAnsiTheme="minorHAnsi" w:cstheme="minorHAnsi"/>
          <w:b/>
          <w:bCs/>
        </w:rPr>
        <w:t>Issue Details</w:t>
      </w:r>
      <w:r w:rsidRPr="0001076B">
        <w:rPr>
          <w:rFonts w:asciiTheme="minorHAnsi" w:eastAsia="Calibri" w:hAnsiTheme="minorHAnsi" w:cstheme="minorHAnsi"/>
          <w:bCs/>
        </w:rPr>
        <w:t xml:space="preserve">, </w:t>
      </w:r>
      <w:r w:rsidRPr="0001076B">
        <w:rPr>
          <w:rFonts w:asciiTheme="minorHAnsi" w:eastAsia="Calibri" w:hAnsiTheme="minorHAnsi" w:cstheme="minorHAnsi"/>
          <w:b/>
          <w:bCs/>
        </w:rPr>
        <w:t>Target System</w:t>
      </w:r>
      <w:r w:rsidRPr="0001076B">
        <w:rPr>
          <w:rFonts w:asciiTheme="minorHAnsi" w:eastAsia="Calibri" w:hAnsiTheme="minorHAnsi" w:cstheme="minorHAnsi"/>
          <w:bCs/>
        </w:rPr>
        <w:t xml:space="preserve"> for Remediation and Remediation Status information.</w:t>
      </w:r>
    </w:p>
    <w:p w:rsidR="00A22B01" w:rsidRPr="0001076B" w:rsidRDefault="00A22B01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Responsible for creating test cases to check for failures based on the Guidelines, thus ensuring quality.</w:t>
      </w:r>
    </w:p>
    <w:p w:rsidR="00A22B01" w:rsidRPr="0001076B" w:rsidRDefault="00A22B01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Prepared Unit Test Cases.</w:t>
      </w:r>
    </w:p>
    <w:p w:rsidR="00A22B01" w:rsidRPr="0001076B" w:rsidRDefault="00A22B01" w:rsidP="00D25FC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/>
          <w:bCs/>
        </w:rPr>
        <w:t>Unit Testing</w:t>
      </w:r>
      <w:r w:rsidRPr="0001076B">
        <w:rPr>
          <w:rFonts w:asciiTheme="minorHAnsi" w:eastAsia="Calibri" w:hAnsiTheme="minorHAnsi" w:cstheme="minorHAnsi"/>
          <w:bCs/>
        </w:rPr>
        <w:t xml:space="preserve"> and </w:t>
      </w:r>
      <w:r w:rsidRPr="0001076B">
        <w:rPr>
          <w:rFonts w:asciiTheme="minorHAnsi" w:eastAsia="Calibri" w:hAnsiTheme="minorHAnsi" w:cstheme="minorHAnsi"/>
          <w:b/>
          <w:bCs/>
        </w:rPr>
        <w:t>Integration Testing</w:t>
      </w:r>
      <w:r w:rsidRPr="0001076B">
        <w:rPr>
          <w:rFonts w:asciiTheme="minorHAnsi" w:eastAsia="Calibri" w:hAnsiTheme="minorHAnsi" w:cstheme="minorHAnsi"/>
          <w:bCs/>
        </w:rPr>
        <w:t xml:space="preserve"> of the Application.</w:t>
      </w:r>
    </w:p>
    <w:p w:rsidR="00863304" w:rsidRPr="0001076B" w:rsidRDefault="0017524A" w:rsidP="0017524A">
      <w:pPr>
        <w:spacing w:after="0" w:line="276" w:lineRule="auto"/>
        <w:jc w:val="both"/>
        <w:rPr>
          <w:rFonts w:cstheme="minorHAnsi"/>
        </w:rPr>
      </w:pPr>
      <w:r w:rsidRPr="0001076B">
        <w:rPr>
          <w:rFonts w:cstheme="minorHAnsi"/>
          <w:b/>
        </w:rPr>
        <w:t>ENVIRONMENT</w:t>
      </w:r>
      <w:r w:rsidRPr="0001076B">
        <w:rPr>
          <w:rFonts w:cstheme="minorHAnsi"/>
        </w:rPr>
        <w:t xml:space="preserve">: </w:t>
      </w:r>
    </w:p>
    <w:p w:rsidR="00E506E4" w:rsidRPr="0001076B" w:rsidRDefault="00E506E4" w:rsidP="00561C95">
      <w:pPr>
        <w:spacing w:after="0" w:line="276" w:lineRule="auto"/>
        <w:ind w:left="360" w:hanging="360"/>
        <w:jc w:val="both"/>
        <w:rPr>
          <w:rFonts w:cstheme="minorHAnsi"/>
        </w:rPr>
      </w:pPr>
    </w:p>
    <w:p w:rsidR="00A22B01" w:rsidRPr="0001076B" w:rsidRDefault="00A22B01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  <w:bCs/>
        </w:rPr>
      </w:pPr>
      <w:r w:rsidRPr="0001076B">
        <w:rPr>
          <w:rFonts w:cstheme="minorHAnsi"/>
        </w:rPr>
        <w:t>ASP. NET, ADO. NET, Visual Studio 2008, IIS 7.5/7.0/6.0, Oracle, NET Framework 3.0/3.5.</w:t>
      </w:r>
    </w:p>
    <w:p w:rsidR="00DD0CEB" w:rsidRPr="0001076B" w:rsidRDefault="00DD0CEB" w:rsidP="00561C95">
      <w:pPr>
        <w:spacing w:after="0" w:line="276" w:lineRule="auto"/>
        <w:jc w:val="both"/>
        <w:rPr>
          <w:rFonts w:eastAsia="Calibri" w:cstheme="minorHAnsi"/>
          <w:b/>
          <w:bCs/>
        </w:rPr>
      </w:pPr>
    </w:p>
    <w:tbl>
      <w:tblPr>
        <w:tblW w:w="9784" w:type="dxa"/>
        <w:tblLayout w:type="fixed"/>
        <w:tblCellMar>
          <w:left w:w="97" w:type="dxa"/>
          <w:right w:w="97" w:type="dxa"/>
        </w:tblCellMar>
        <w:tblLook w:val="0000"/>
      </w:tblPr>
      <w:tblGrid>
        <w:gridCol w:w="2327"/>
        <w:gridCol w:w="7457"/>
      </w:tblGrid>
      <w:tr w:rsidR="004D63CC" w:rsidRPr="0001076B" w:rsidTr="00F851FE">
        <w:trPr>
          <w:trHeight w:val="1425"/>
        </w:trPr>
        <w:tc>
          <w:tcPr>
            <w:tcW w:w="23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4D63CC" w:rsidRPr="0001076B" w:rsidRDefault="004D63CC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>Client:</w:t>
            </w:r>
          </w:p>
          <w:p w:rsidR="004D63CC" w:rsidRPr="0001076B" w:rsidRDefault="004D63CC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 xml:space="preserve">Duration:  </w:t>
            </w:r>
          </w:p>
          <w:p w:rsidR="004D63CC" w:rsidRPr="0001076B" w:rsidRDefault="004D63CC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i/>
                <w:iCs/>
                <w:color w:val="0D0D0D"/>
              </w:rPr>
            </w:pPr>
            <w:r w:rsidRPr="0001076B">
              <w:rPr>
                <w:rFonts w:eastAsia="Calibri" w:cstheme="minorHAnsi"/>
                <w:color w:val="0D0D0D"/>
              </w:rPr>
              <w:t>Role:</w:t>
            </w:r>
          </w:p>
        </w:tc>
        <w:tc>
          <w:tcPr>
            <w:tcW w:w="74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0C0C0"/>
          </w:tcPr>
          <w:p w:rsidR="004D63CC" w:rsidRPr="0001076B" w:rsidRDefault="004D63CC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  <w:bCs/>
              </w:rPr>
            </w:pPr>
            <w:r w:rsidRPr="0001076B">
              <w:rPr>
                <w:rFonts w:eastAsia="Calibri" w:cstheme="minorHAnsi"/>
                <w:b/>
                <w:bCs/>
              </w:rPr>
              <w:t>HDFC Bank, Hyderabad, India</w:t>
            </w:r>
          </w:p>
          <w:p w:rsidR="004D63CC" w:rsidRPr="0001076B" w:rsidRDefault="00AF1CD0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  <w:bCs/>
              </w:rPr>
            </w:pPr>
            <w:r w:rsidRPr="0001076B">
              <w:rPr>
                <w:rFonts w:eastAsia="Calibri" w:cstheme="minorHAnsi"/>
                <w:b/>
                <w:bCs/>
              </w:rPr>
              <w:t>June 2009</w:t>
            </w:r>
            <w:r w:rsidR="004D63CC" w:rsidRPr="0001076B">
              <w:rPr>
                <w:rFonts w:eastAsia="Calibri" w:cstheme="minorHAnsi"/>
                <w:b/>
                <w:bCs/>
              </w:rPr>
              <w:t xml:space="preserve">– </w:t>
            </w:r>
            <w:r w:rsidRPr="0001076B">
              <w:rPr>
                <w:rFonts w:eastAsia="Calibri" w:cstheme="minorHAnsi"/>
                <w:b/>
                <w:bCs/>
              </w:rPr>
              <w:t>Sep2010</w:t>
            </w:r>
          </w:p>
          <w:p w:rsidR="004D63CC" w:rsidRPr="0001076B" w:rsidRDefault="004D63CC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  <w:bCs/>
              </w:rPr>
            </w:pPr>
            <w:r w:rsidRPr="0001076B">
              <w:rPr>
                <w:rFonts w:eastAsia="Calibri" w:cstheme="minorHAnsi"/>
                <w:b/>
                <w:bCs/>
              </w:rPr>
              <w:t>.NET Developer</w:t>
            </w:r>
          </w:p>
          <w:p w:rsidR="004D63CC" w:rsidRPr="0001076B" w:rsidRDefault="004D63CC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  <w:bCs/>
              </w:rPr>
            </w:pPr>
          </w:p>
          <w:p w:rsidR="004D63CC" w:rsidRPr="0001076B" w:rsidRDefault="004D63CC" w:rsidP="00561C95">
            <w:pPr>
              <w:spacing w:after="0" w:line="276" w:lineRule="auto"/>
              <w:ind w:left="360" w:hanging="360"/>
              <w:jc w:val="both"/>
              <w:rPr>
                <w:rFonts w:eastAsia="Calibri" w:cstheme="minorHAnsi"/>
                <w:b/>
              </w:rPr>
            </w:pPr>
          </w:p>
        </w:tc>
      </w:tr>
    </w:tbl>
    <w:p w:rsidR="004D63CC" w:rsidRPr="0001076B" w:rsidRDefault="004D63CC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  <w:bCs/>
        </w:rPr>
      </w:pP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  <w:r w:rsidRPr="0001076B">
        <w:rPr>
          <w:rFonts w:eastAsia="Calibri" w:cstheme="minorHAnsi"/>
          <w:b/>
          <w:bCs/>
        </w:rPr>
        <w:tab/>
      </w:r>
    </w:p>
    <w:p w:rsidR="004D63CC" w:rsidRPr="0001076B" w:rsidRDefault="0017524A" w:rsidP="00E13A2C">
      <w:pPr>
        <w:spacing w:after="0" w:line="276" w:lineRule="auto"/>
        <w:ind w:left="360" w:hanging="360"/>
        <w:jc w:val="both"/>
        <w:rPr>
          <w:rFonts w:eastAsia="Calibri" w:cstheme="minorHAnsi"/>
          <w:b/>
        </w:rPr>
      </w:pPr>
      <w:r w:rsidRPr="0001076B">
        <w:rPr>
          <w:rFonts w:eastAsia="Calibri" w:cstheme="minorHAnsi"/>
          <w:b/>
        </w:rPr>
        <w:t xml:space="preserve">ROLES AND RESPONSIBILITIES: </w:t>
      </w: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Developed User Interface Screens and Business Logic for the critical modules such as Messaging and Bank Setup Reporting.</w:t>
      </w: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 xml:space="preserve">Developed Stored Procedures in </w:t>
      </w:r>
      <w:r w:rsidRPr="0001076B">
        <w:rPr>
          <w:rFonts w:asciiTheme="minorHAnsi" w:eastAsia="Calibri" w:hAnsiTheme="minorHAnsi" w:cstheme="minorHAnsi"/>
          <w:b/>
          <w:bCs/>
        </w:rPr>
        <w:t>SQL Server</w:t>
      </w:r>
      <w:r w:rsidRPr="0001076B">
        <w:rPr>
          <w:rFonts w:asciiTheme="minorHAnsi" w:eastAsia="Calibri" w:hAnsiTheme="minorHAnsi" w:cstheme="minorHAnsi"/>
          <w:bCs/>
        </w:rPr>
        <w:t xml:space="preserve"> Database.</w:t>
      </w: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 xml:space="preserve">Developed </w:t>
      </w:r>
      <w:r w:rsidRPr="0001076B">
        <w:rPr>
          <w:rFonts w:asciiTheme="minorHAnsi" w:eastAsia="Calibri" w:hAnsiTheme="minorHAnsi" w:cstheme="minorHAnsi"/>
          <w:b/>
          <w:bCs/>
        </w:rPr>
        <w:t>XSLTand XML</w:t>
      </w:r>
      <w:r w:rsidRPr="0001076B">
        <w:rPr>
          <w:rFonts w:asciiTheme="minorHAnsi" w:eastAsia="Calibri" w:hAnsiTheme="minorHAnsi" w:cstheme="minorHAnsi"/>
          <w:bCs/>
        </w:rPr>
        <w:t xml:space="preserve"> to generate Audit Reports.</w:t>
      </w: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Categorization of issues from a Remediation perspective and bucketing into the projects.</w:t>
      </w:r>
    </w:p>
    <w:p w:rsidR="004D63CC" w:rsidRPr="0001076B" w:rsidRDefault="004D63CC" w:rsidP="00561C95">
      <w:pPr>
        <w:spacing w:after="0" w:line="276" w:lineRule="auto"/>
        <w:ind w:left="360" w:hanging="360"/>
        <w:jc w:val="both"/>
        <w:rPr>
          <w:rFonts w:eastAsia="Calibri" w:cstheme="minorHAnsi"/>
          <w:bCs/>
        </w:rPr>
      </w:pP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Make sure that finished software products meet the clients' requirements. Responsible for compiling source code, checking product checklist, help eliminating bugs, test software performance, and integrating applications with new hardware.</w:t>
      </w: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 xml:space="preserve">Document the complete Data Requirements process flow to describe Business Logic, Technical Mapping, </w:t>
      </w:r>
      <w:r w:rsidRPr="0001076B">
        <w:rPr>
          <w:rFonts w:asciiTheme="minorHAnsi" w:eastAsia="Calibri" w:hAnsiTheme="minorHAnsi" w:cstheme="minorHAnsi"/>
          <w:b/>
          <w:bCs/>
        </w:rPr>
        <w:t>Historical Data Availability</w:t>
      </w:r>
      <w:r w:rsidRPr="0001076B">
        <w:rPr>
          <w:rFonts w:asciiTheme="minorHAnsi" w:eastAsia="Calibri" w:hAnsiTheme="minorHAnsi" w:cstheme="minorHAnsi"/>
          <w:bCs/>
        </w:rPr>
        <w:t xml:space="preserve">, </w:t>
      </w:r>
      <w:r w:rsidRPr="0001076B">
        <w:rPr>
          <w:rFonts w:asciiTheme="minorHAnsi" w:eastAsia="Calibri" w:hAnsiTheme="minorHAnsi" w:cstheme="minorHAnsi"/>
          <w:b/>
          <w:bCs/>
        </w:rPr>
        <w:t>Issue Details</w:t>
      </w:r>
      <w:r w:rsidRPr="0001076B">
        <w:rPr>
          <w:rFonts w:asciiTheme="minorHAnsi" w:eastAsia="Calibri" w:hAnsiTheme="minorHAnsi" w:cstheme="minorHAnsi"/>
          <w:bCs/>
        </w:rPr>
        <w:t xml:space="preserve">, </w:t>
      </w:r>
      <w:r w:rsidRPr="0001076B">
        <w:rPr>
          <w:rFonts w:asciiTheme="minorHAnsi" w:eastAsia="Calibri" w:hAnsiTheme="minorHAnsi" w:cstheme="minorHAnsi"/>
          <w:b/>
          <w:bCs/>
        </w:rPr>
        <w:t>Target System</w:t>
      </w:r>
      <w:r w:rsidRPr="0001076B">
        <w:rPr>
          <w:rFonts w:asciiTheme="minorHAnsi" w:eastAsia="Calibri" w:hAnsiTheme="minorHAnsi" w:cstheme="minorHAnsi"/>
          <w:bCs/>
        </w:rPr>
        <w:t xml:space="preserve"> for Remediation and Remediation Status information.</w:t>
      </w: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lastRenderedPageBreak/>
        <w:t>Responsible for creating test cases to check for failures based on the Guidelines, thus ensuring quality.</w:t>
      </w: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Prepared Unit Test Cases.</w:t>
      </w: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/>
          <w:bCs/>
        </w:rPr>
        <w:t>Unit Testing</w:t>
      </w:r>
      <w:r w:rsidRPr="0001076B">
        <w:rPr>
          <w:rFonts w:asciiTheme="minorHAnsi" w:eastAsia="Calibri" w:hAnsiTheme="minorHAnsi" w:cstheme="minorHAnsi"/>
          <w:bCs/>
        </w:rPr>
        <w:t xml:space="preserve"> and </w:t>
      </w:r>
      <w:r w:rsidRPr="0001076B">
        <w:rPr>
          <w:rFonts w:asciiTheme="minorHAnsi" w:eastAsia="Calibri" w:hAnsiTheme="minorHAnsi" w:cstheme="minorHAnsi"/>
          <w:b/>
          <w:bCs/>
        </w:rPr>
        <w:t>Integration Testing</w:t>
      </w:r>
      <w:r w:rsidRPr="0001076B">
        <w:rPr>
          <w:rFonts w:asciiTheme="minorHAnsi" w:eastAsia="Calibri" w:hAnsiTheme="minorHAnsi" w:cstheme="minorHAnsi"/>
          <w:bCs/>
        </w:rPr>
        <w:t xml:space="preserve"> of the Application.</w:t>
      </w:r>
    </w:p>
    <w:p w:rsidR="004D63CC" w:rsidRPr="0001076B" w:rsidRDefault="004D63CC" w:rsidP="00561C9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inorHAnsi" w:eastAsia="Calibri" w:hAnsiTheme="minorHAnsi" w:cstheme="minorHAnsi"/>
          <w:bCs/>
        </w:rPr>
      </w:pPr>
      <w:r w:rsidRPr="0001076B">
        <w:rPr>
          <w:rFonts w:asciiTheme="minorHAnsi" w:eastAsia="Calibri" w:hAnsiTheme="minorHAnsi" w:cstheme="minorHAnsi"/>
          <w:bCs/>
        </w:rPr>
        <w:t>Performed Peer Code Reviews.</w:t>
      </w:r>
    </w:p>
    <w:p w:rsidR="004D63CC" w:rsidRPr="0001076B" w:rsidRDefault="004D63CC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  <w:bCs/>
        </w:rPr>
      </w:pPr>
    </w:p>
    <w:p w:rsidR="00863304" w:rsidRPr="0001076B" w:rsidRDefault="00013E83" w:rsidP="00561C95">
      <w:pPr>
        <w:spacing w:after="0" w:line="276" w:lineRule="auto"/>
        <w:jc w:val="both"/>
        <w:rPr>
          <w:rFonts w:cstheme="minorHAnsi"/>
        </w:rPr>
      </w:pPr>
      <w:r w:rsidRPr="0001076B">
        <w:rPr>
          <w:rFonts w:cstheme="minorHAnsi"/>
          <w:b/>
        </w:rPr>
        <w:t xml:space="preserve"> ENVIRONMENT</w:t>
      </w:r>
      <w:r w:rsidRPr="0001076B">
        <w:rPr>
          <w:rFonts w:cstheme="minorHAnsi"/>
        </w:rPr>
        <w:t xml:space="preserve">: </w:t>
      </w:r>
    </w:p>
    <w:p w:rsidR="00013E83" w:rsidRPr="0001076B" w:rsidRDefault="00013E83" w:rsidP="00561C95">
      <w:pPr>
        <w:spacing w:after="0" w:line="276" w:lineRule="auto"/>
        <w:jc w:val="both"/>
        <w:rPr>
          <w:rFonts w:cstheme="minorHAnsi"/>
        </w:rPr>
      </w:pPr>
    </w:p>
    <w:p w:rsidR="004D63CC" w:rsidRPr="0001076B" w:rsidRDefault="004D63CC" w:rsidP="00561C95">
      <w:pPr>
        <w:spacing w:after="0" w:line="276" w:lineRule="auto"/>
        <w:jc w:val="both"/>
        <w:rPr>
          <w:rFonts w:eastAsia="Calibri" w:cstheme="minorHAnsi"/>
          <w:b/>
          <w:bCs/>
        </w:rPr>
      </w:pPr>
      <w:r w:rsidRPr="0001076B">
        <w:rPr>
          <w:rFonts w:cstheme="minorHAnsi"/>
        </w:rPr>
        <w:t>ASP. NET, ADO. NET, Visual Studio 2008, IIS 7.5/7.0/6.0, Oracle, NET Framework 3.0/3.5.</w:t>
      </w:r>
    </w:p>
    <w:p w:rsidR="004D63CC" w:rsidRPr="0001076B" w:rsidRDefault="004D63CC" w:rsidP="00561C95">
      <w:pPr>
        <w:spacing w:after="0" w:line="276" w:lineRule="auto"/>
        <w:ind w:left="360" w:hanging="360"/>
        <w:jc w:val="both"/>
        <w:rPr>
          <w:rFonts w:eastAsia="Calibri" w:cstheme="minorHAnsi"/>
          <w:b/>
          <w:bCs/>
        </w:rPr>
      </w:pPr>
    </w:p>
    <w:sectPr w:rsidR="004D63CC" w:rsidRPr="0001076B" w:rsidSect="00A81D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388" w:rsidRDefault="00237388" w:rsidP="00A22B01">
      <w:pPr>
        <w:spacing w:after="0" w:line="240" w:lineRule="auto"/>
      </w:pPr>
      <w:r>
        <w:separator/>
      </w:r>
    </w:p>
  </w:endnote>
  <w:endnote w:type="continuationSeparator" w:id="1">
    <w:p w:rsidR="00237388" w:rsidRDefault="00237388" w:rsidP="00A2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388" w:rsidRDefault="00237388" w:rsidP="00A22B01">
      <w:pPr>
        <w:spacing w:after="0" w:line="240" w:lineRule="auto"/>
      </w:pPr>
      <w:r>
        <w:separator/>
      </w:r>
    </w:p>
  </w:footnote>
  <w:footnote w:type="continuationSeparator" w:id="1">
    <w:p w:rsidR="00237388" w:rsidRDefault="00237388" w:rsidP="00A2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9"/>
    <w:multiLevelType w:val="singleLevel"/>
    <w:tmpl w:val="00000009"/>
    <w:name w:val="WW8Num10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</w:rPr>
    </w:lvl>
  </w:abstractNum>
  <w:abstractNum w:abstractNumId="4">
    <w:nsid w:val="0000000C"/>
    <w:multiLevelType w:val="multilevel"/>
    <w:tmpl w:val="0000000C"/>
    <w:name w:val="WW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A5B7B65"/>
    <w:multiLevelType w:val="hybridMultilevel"/>
    <w:tmpl w:val="6E3C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CF0517"/>
    <w:multiLevelType w:val="hybridMultilevel"/>
    <w:tmpl w:val="EE7A6CB8"/>
    <w:lvl w:ilvl="0" w:tplc="6EC4E034">
      <w:numFmt w:val="bullet"/>
      <w:lvlText w:val="•"/>
      <w:lvlJc w:val="left"/>
      <w:pPr>
        <w:ind w:left="100" w:hanging="114"/>
      </w:pPr>
      <w:rPr>
        <w:rFonts w:ascii="Arial" w:eastAsia="Arial" w:hAnsi="Arial" w:cs="Arial" w:hint="default"/>
        <w:w w:val="100"/>
        <w:sz w:val="18"/>
        <w:szCs w:val="18"/>
        <w:lang w:val="en-GB" w:eastAsia="en-GB" w:bidi="en-GB"/>
      </w:rPr>
    </w:lvl>
    <w:lvl w:ilvl="1" w:tplc="C846E392">
      <w:numFmt w:val="bullet"/>
      <w:lvlText w:val="•"/>
      <w:lvlJc w:val="left"/>
      <w:pPr>
        <w:ind w:left="976" w:hanging="114"/>
      </w:pPr>
      <w:rPr>
        <w:rFonts w:hint="default"/>
        <w:lang w:val="en-GB" w:eastAsia="en-GB" w:bidi="en-GB"/>
      </w:rPr>
    </w:lvl>
    <w:lvl w:ilvl="2" w:tplc="D2C6B712">
      <w:numFmt w:val="bullet"/>
      <w:lvlText w:val="•"/>
      <w:lvlJc w:val="left"/>
      <w:pPr>
        <w:ind w:left="1852" w:hanging="114"/>
      </w:pPr>
      <w:rPr>
        <w:rFonts w:hint="default"/>
        <w:lang w:val="en-GB" w:eastAsia="en-GB" w:bidi="en-GB"/>
      </w:rPr>
    </w:lvl>
    <w:lvl w:ilvl="3" w:tplc="9C8C19E0">
      <w:numFmt w:val="bullet"/>
      <w:lvlText w:val="•"/>
      <w:lvlJc w:val="left"/>
      <w:pPr>
        <w:ind w:left="2728" w:hanging="114"/>
      </w:pPr>
      <w:rPr>
        <w:rFonts w:hint="default"/>
        <w:lang w:val="en-GB" w:eastAsia="en-GB" w:bidi="en-GB"/>
      </w:rPr>
    </w:lvl>
    <w:lvl w:ilvl="4" w:tplc="1388A7D8">
      <w:numFmt w:val="bullet"/>
      <w:lvlText w:val="•"/>
      <w:lvlJc w:val="left"/>
      <w:pPr>
        <w:ind w:left="3604" w:hanging="114"/>
      </w:pPr>
      <w:rPr>
        <w:rFonts w:hint="default"/>
        <w:lang w:val="en-GB" w:eastAsia="en-GB" w:bidi="en-GB"/>
      </w:rPr>
    </w:lvl>
    <w:lvl w:ilvl="5" w:tplc="89E6CEAC">
      <w:numFmt w:val="bullet"/>
      <w:lvlText w:val="•"/>
      <w:lvlJc w:val="left"/>
      <w:pPr>
        <w:ind w:left="4480" w:hanging="114"/>
      </w:pPr>
      <w:rPr>
        <w:rFonts w:hint="default"/>
        <w:lang w:val="en-GB" w:eastAsia="en-GB" w:bidi="en-GB"/>
      </w:rPr>
    </w:lvl>
    <w:lvl w:ilvl="6" w:tplc="49603E06">
      <w:numFmt w:val="bullet"/>
      <w:lvlText w:val="•"/>
      <w:lvlJc w:val="left"/>
      <w:pPr>
        <w:ind w:left="5356" w:hanging="114"/>
      </w:pPr>
      <w:rPr>
        <w:rFonts w:hint="default"/>
        <w:lang w:val="en-GB" w:eastAsia="en-GB" w:bidi="en-GB"/>
      </w:rPr>
    </w:lvl>
    <w:lvl w:ilvl="7" w:tplc="EF9CF6F6">
      <w:numFmt w:val="bullet"/>
      <w:lvlText w:val="•"/>
      <w:lvlJc w:val="left"/>
      <w:pPr>
        <w:ind w:left="6232" w:hanging="114"/>
      </w:pPr>
      <w:rPr>
        <w:rFonts w:hint="default"/>
        <w:lang w:val="en-GB" w:eastAsia="en-GB" w:bidi="en-GB"/>
      </w:rPr>
    </w:lvl>
    <w:lvl w:ilvl="8" w:tplc="CA76A104">
      <w:numFmt w:val="bullet"/>
      <w:lvlText w:val="•"/>
      <w:lvlJc w:val="left"/>
      <w:pPr>
        <w:ind w:left="7108" w:hanging="114"/>
      </w:pPr>
      <w:rPr>
        <w:rFonts w:hint="default"/>
        <w:lang w:val="en-GB" w:eastAsia="en-GB" w:bidi="en-GB"/>
      </w:rPr>
    </w:lvl>
  </w:abstractNum>
  <w:abstractNum w:abstractNumId="7">
    <w:nsid w:val="0D274226"/>
    <w:multiLevelType w:val="hybridMultilevel"/>
    <w:tmpl w:val="F154B09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>
    <w:nsid w:val="0D3E284C"/>
    <w:multiLevelType w:val="hybridMultilevel"/>
    <w:tmpl w:val="2640D8B2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9">
    <w:nsid w:val="0D6A4765"/>
    <w:multiLevelType w:val="hybridMultilevel"/>
    <w:tmpl w:val="50F2C51E"/>
    <w:lvl w:ilvl="0" w:tplc="A60CC39C">
      <w:numFmt w:val="bullet"/>
      <w:lvlText w:val="•"/>
      <w:lvlJc w:val="left"/>
      <w:pPr>
        <w:ind w:left="720" w:hanging="360"/>
      </w:pPr>
      <w:rPr>
        <w:rFonts w:hint="default"/>
        <w:lang w:val="en-GB" w:eastAsia="en-GB" w:bidi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7A1C36"/>
    <w:multiLevelType w:val="hybridMultilevel"/>
    <w:tmpl w:val="E438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1E03FF"/>
    <w:multiLevelType w:val="hybridMultilevel"/>
    <w:tmpl w:val="D85E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46537"/>
    <w:multiLevelType w:val="hybridMultilevel"/>
    <w:tmpl w:val="6780F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F609D3"/>
    <w:multiLevelType w:val="hybridMultilevel"/>
    <w:tmpl w:val="419C88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>
    <w:nsid w:val="23216772"/>
    <w:multiLevelType w:val="hybridMultilevel"/>
    <w:tmpl w:val="04CED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2E2C5F"/>
    <w:multiLevelType w:val="hybridMultilevel"/>
    <w:tmpl w:val="C99E60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24323DAB"/>
    <w:multiLevelType w:val="hybridMultilevel"/>
    <w:tmpl w:val="F58A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F15B1"/>
    <w:multiLevelType w:val="multilevel"/>
    <w:tmpl w:val="A69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D0F5E57"/>
    <w:multiLevelType w:val="hybridMultilevel"/>
    <w:tmpl w:val="E5D85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304866"/>
    <w:multiLevelType w:val="hybridMultilevel"/>
    <w:tmpl w:val="B07E86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7E635B"/>
    <w:multiLevelType w:val="hybridMultilevel"/>
    <w:tmpl w:val="C430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0258CA"/>
    <w:multiLevelType w:val="hybridMultilevel"/>
    <w:tmpl w:val="0D9C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72A5B"/>
    <w:multiLevelType w:val="hybridMultilevel"/>
    <w:tmpl w:val="195C3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645F3"/>
    <w:multiLevelType w:val="hybridMultilevel"/>
    <w:tmpl w:val="86EA5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AC0283B"/>
    <w:multiLevelType w:val="hybridMultilevel"/>
    <w:tmpl w:val="3926E51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>
    <w:nsid w:val="42F866EE"/>
    <w:multiLevelType w:val="hybridMultilevel"/>
    <w:tmpl w:val="07AEE1D4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6">
    <w:nsid w:val="45494A4C"/>
    <w:multiLevelType w:val="hybridMultilevel"/>
    <w:tmpl w:val="FAEE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7713D1"/>
    <w:multiLevelType w:val="hybridMultilevel"/>
    <w:tmpl w:val="C7C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533831"/>
    <w:multiLevelType w:val="hybridMultilevel"/>
    <w:tmpl w:val="D1F8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6204B6"/>
    <w:multiLevelType w:val="hybridMultilevel"/>
    <w:tmpl w:val="CD84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962C2A"/>
    <w:multiLevelType w:val="hybridMultilevel"/>
    <w:tmpl w:val="0E9824AC"/>
    <w:lvl w:ilvl="0" w:tplc="55760950">
      <w:numFmt w:val="bullet"/>
      <w:lvlText w:val="➢"/>
      <w:lvlJc w:val="left"/>
      <w:pPr>
        <w:ind w:left="100" w:hanging="201"/>
      </w:pPr>
      <w:rPr>
        <w:rFonts w:ascii="MS Gothic" w:eastAsia="MS Gothic" w:hAnsi="MS Gothic" w:cs="MS Gothic" w:hint="default"/>
        <w:w w:val="83"/>
        <w:sz w:val="18"/>
        <w:szCs w:val="18"/>
        <w:lang w:val="en-GB" w:eastAsia="en-GB" w:bidi="en-GB"/>
      </w:rPr>
    </w:lvl>
    <w:lvl w:ilvl="1" w:tplc="A60CC39C">
      <w:numFmt w:val="bullet"/>
      <w:lvlText w:val="•"/>
      <w:lvlJc w:val="left"/>
      <w:pPr>
        <w:ind w:left="976" w:hanging="201"/>
      </w:pPr>
      <w:rPr>
        <w:rFonts w:hint="default"/>
        <w:lang w:val="en-GB" w:eastAsia="en-GB" w:bidi="en-GB"/>
      </w:rPr>
    </w:lvl>
    <w:lvl w:ilvl="2" w:tplc="B10CBB34">
      <w:numFmt w:val="bullet"/>
      <w:lvlText w:val="•"/>
      <w:lvlJc w:val="left"/>
      <w:pPr>
        <w:ind w:left="1852" w:hanging="201"/>
      </w:pPr>
      <w:rPr>
        <w:rFonts w:hint="default"/>
        <w:lang w:val="en-GB" w:eastAsia="en-GB" w:bidi="en-GB"/>
      </w:rPr>
    </w:lvl>
    <w:lvl w:ilvl="3" w:tplc="3E1E9386">
      <w:numFmt w:val="bullet"/>
      <w:lvlText w:val="•"/>
      <w:lvlJc w:val="left"/>
      <w:pPr>
        <w:ind w:left="2728" w:hanging="201"/>
      </w:pPr>
      <w:rPr>
        <w:rFonts w:hint="default"/>
        <w:lang w:val="en-GB" w:eastAsia="en-GB" w:bidi="en-GB"/>
      </w:rPr>
    </w:lvl>
    <w:lvl w:ilvl="4" w:tplc="EEA25228">
      <w:numFmt w:val="bullet"/>
      <w:lvlText w:val="•"/>
      <w:lvlJc w:val="left"/>
      <w:pPr>
        <w:ind w:left="3604" w:hanging="201"/>
      </w:pPr>
      <w:rPr>
        <w:rFonts w:hint="default"/>
        <w:lang w:val="en-GB" w:eastAsia="en-GB" w:bidi="en-GB"/>
      </w:rPr>
    </w:lvl>
    <w:lvl w:ilvl="5" w:tplc="2A428E28">
      <w:numFmt w:val="bullet"/>
      <w:lvlText w:val="•"/>
      <w:lvlJc w:val="left"/>
      <w:pPr>
        <w:ind w:left="4480" w:hanging="201"/>
      </w:pPr>
      <w:rPr>
        <w:rFonts w:hint="default"/>
        <w:lang w:val="en-GB" w:eastAsia="en-GB" w:bidi="en-GB"/>
      </w:rPr>
    </w:lvl>
    <w:lvl w:ilvl="6" w:tplc="1988C60C">
      <w:numFmt w:val="bullet"/>
      <w:lvlText w:val="•"/>
      <w:lvlJc w:val="left"/>
      <w:pPr>
        <w:ind w:left="5356" w:hanging="201"/>
      </w:pPr>
      <w:rPr>
        <w:rFonts w:hint="default"/>
        <w:lang w:val="en-GB" w:eastAsia="en-GB" w:bidi="en-GB"/>
      </w:rPr>
    </w:lvl>
    <w:lvl w:ilvl="7" w:tplc="6096C548">
      <w:numFmt w:val="bullet"/>
      <w:lvlText w:val="•"/>
      <w:lvlJc w:val="left"/>
      <w:pPr>
        <w:ind w:left="6232" w:hanging="201"/>
      </w:pPr>
      <w:rPr>
        <w:rFonts w:hint="default"/>
        <w:lang w:val="en-GB" w:eastAsia="en-GB" w:bidi="en-GB"/>
      </w:rPr>
    </w:lvl>
    <w:lvl w:ilvl="8" w:tplc="D994ABD2">
      <w:numFmt w:val="bullet"/>
      <w:lvlText w:val="•"/>
      <w:lvlJc w:val="left"/>
      <w:pPr>
        <w:ind w:left="7108" w:hanging="201"/>
      </w:pPr>
      <w:rPr>
        <w:rFonts w:hint="default"/>
        <w:lang w:val="en-GB" w:eastAsia="en-GB" w:bidi="en-GB"/>
      </w:rPr>
    </w:lvl>
  </w:abstractNum>
  <w:abstractNum w:abstractNumId="31">
    <w:nsid w:val="56A828BD"/>
    <w:multiLevelType w:val="hybridMultilevel"/>
    <w:tmpl w:val="1430C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21332E"/>
    <w:multiLevelType w:val="hybridMultilevel"/>
    <w:tmpl w:val="46D6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525757"/>
    <w:multiLevelType w:val="hybridMultilevel"/>
    <w:tmpl w:val="0CB85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B1E5E24"/>
    <w:multiLevelType w:val="hybridMultilevel"/>
    <w:tmpl w:val="2D8CA14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>
    <w:nsid w:val="76DD40DD"/>
    <w:multiLevelType w:val="hybridMultilevel"/>
    <w:tmpl w:val="E0B04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793D7363"/>
    <w:multiLevelType w:val="hybridMultilevel"/>
    <w:tmpl w:val="FD02F57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7">
    <w:nsid w:val="7B844EF2"/>
    <w:multiLevelType w:val="hybridMultilevel"/>
    <w:tmpl w:val="D9F2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D1C32"/>
    <w:multiLevelType w:val="hybridMultilevel"/>
    <w:tmpl w:val="A0BA7C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E2F1A"/>
    <w:multiLevelType w:val="hybridMultilevel"/>
    <w:tmpl w:val="6ECA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14"/>
  </w:num>
  <w:num w:numId="4">
    <w:abstractNumId w:val="31"/>
  </w:num>
  <w:num w:numId="5">
    <w:abstractNumId w:val="17"/>
  </w:num>
  <w:num w:numId="6">
    <w:abstractNumId w:val="27"/>
  </w:num>
  <w:num w:numId="7">
    <w:abstractNumId w:val="3"/>
  </w:num>
  <w:num w:numId="8">
    <w:abstractNumId w:val="30"/>
  </w:num>
  <w:num w:numId="9">
    <w:abstractNumId w:val="25"/>
  </w:num>
  <w:num w:numId="10">
    <w:abstractNumId w:val="11"/>
  </w:num>
  <w:num w:numId="11">
    <w:abstractNumId w:val="22"/>
  </w:num>
  <w:num w:numId="12">
    <w:abstractNumId w:val="21"/>
  </w:num>
  <w:num w:numId="13">
    <w:abstractNumId w:val="6"/>
  </w:num>
  <w:num w:numId="14">
    <w:abstractNumId w:val="15"/>
  </w:num>
  <w:num w:numId="15">
    <w:abstractNumId w:val="24"/>
  </w:num>
  <w:num w:numId="16">
    <w:abstractNumId w:val="39"/>
  </w:num>
  <w:num w:numId="17">
    <w:abstractNumId w:val="32"/>
  </w:num>
  <w:num w:numId="18">
    <w:abstractNumId w:val="12"/>
  </w:num>
  <w:num w:numId="19">
    <w:abstractNumId w:val="5"/>
  </w:num>
  <w:num w:numId="20">
    <w:abstractNumId w:val="18"/>
  </w:num>
  <w:num w:numId="21">
    <w:abstractNumId w:val="19"/>
  </w:num>
  <w:num w:numId="22">
    <w:abstractNumId w:val="38"/>
  </w:num>
  <w:num w:numId="23">
    <w:abstractNumId w:val="13"/>
  </w:num>
  <w:num w:numId="24">
    <w:abstractNumId w:val="34"/>
  </w:num>
  <w:num w:numId="25">
    <w:abstractNumId w:val="16"/>
  </w:num>
  <w:num w:numId="26">
    <w:abstractNumId w:val="10"/>
  </w:num>
  <w:num w:numId="27">
    <w:abstractNumId w:val="37"/>
  </w:num>
  <w:num w:numId="28">
    <w:abstractNumId w:val="20"/>
  </w:num>
  <w:num w:numId="29">
    <w:abstractNumId w:val="29"/>
  </w:num>
  <w:num w:numId="30">
    <w:abstractNumId w:val="0"/>
  </w:num>
  <w:num w:numId="31">
    <w:abstractNumId w:val="1"/>
  </w:num>
  <w:num w:numId="32">
    <w:abstractNumId w:val="23"/>
  </w:num>
  <w:num w:numId="33">
    <w:abstractNumId w:val="8"/>
  </w:num>
  <w:num w:numId="34">
    <w:abstractNumId w:val="26"/>
  </w:num>
  <w:num w:numId="35">
    <w:abstractNumId w:val="28"/>
  </w:num>
  <w:num w:numId="36">
    <w:abstractNumId w:val="7"/>
  </w:num>
  <w:num w:numId="37">
    <w:abstractNumId w:val="36"/>
  </w:num>
  <w:num w:numId="38">
    <w:abstractNumId w:val="4"/>
  </w:num>
  <w:num w:numId="39">
    <w:abstractNumId w:val="9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CEB"/>
    <w:rsid w:val="0001076B"/>
    <w:rsid w:val="00011DC0"/>
    <w:rsid w:val="00013E83"/>
    <w:rsid w:val="000207E9"/>
    <w:rsid w:val="0003619B"/>
    <w:rsid w:val="00085B18"/>
    <w:rsid w:val="00087971"/>
    <w:rsid w:val="000F007B"/>
    <w:rsid w:val="000F0BBF"/>
    <w:rsid w:val="00136436"/>
    <w:rsid w:val="0017524A"/>
    <w:rsid w:val="00187614"/>
    <w:rsid w:val="0019104D"/>
    <w:rsid w:val="001A7698"/>
    <w:rsid w:val="00213870"/>
    <w:rsid w:val="00236CE0"/>
    <w:rsid w:val="00237388"/>
    <w:rsid w:val="0025250E"/>
    <w:rsid w:val="00264164"/>
    <w:rsid w:val="002708EA"/>
    <w:rsid w:val="002838AE"/>
    <w:rsid w:val="002B0273"/>
    <w:rsid w:val="002B4B7C"/>
    <w:rsid w:val="002B75FC"/>
    <w:rsid w:val="003635C4"/>
    <w:rsid w:val="003742C0"/>
    <w:rsid w:val="00383C78"/>
    <w:rsid w:val="00390154"/>
    <w:rsid w:val="003D05D2"/>
    <w:rsid w:val="003D57DD"/>
    <w:rsid w:val="00407950"/>
    <w:rsid w:val="00424BE9"/>
    <w:rsid w:val="00454C71"/>
    <w:rsid w:val="0048282B"/>
    <w:rsid w:val="004910C3"/>
    <w:rsid w:val="004D0CE7"/>
    <w:rsid w:val="004D63CC"/>
    <w:rsid w:val="004E0507"/>
    <w:rsid w:val="004E43DC"/>
    <w:rsid w:val="004F0F41"/>
    <w:rsid w:val="0052271C"/>
    <w:rsid w:val="00561AA7"/>
    <w:rsid w:val="00561C95"/>
    <w:rsid w:val="00565BCB"/>
    <w:rsid w:val="005974BB"/>
    <w:rsid w:val="005A21BE"/>
    <w:rsid w:val="005C0CD3"/>
    <w:rsid w:val="005C3E8D"/>
    <w:rsid w:val="0060716E"/>
    <w:rsid w:val="00613F73"/>
    <w:rsid w:val="00641C70"/>
    <w:rsid w:val="006574C3"/>
    <w:rsid w:val="006A1D41"/>
    <w:rsid w:val="006B42BD"/>
    <w:rsid w:val="006F0993"/>
    <w:rsid w:val="006F5D4E"/>
    <w:rsid w:val="00773CAB"/>
    <w:rsid w:val="007B0636"/>
    <w:rsid w:val="007E33B1"/>
    <w:rsid w:val="007E3CB4"/>
    <w:rsid w:val="007F33D6"/>
    <w:rsid w:val="00803E0C"/>
    <w:rsid w:val="00813A65"/>
    <w:rsid w:val="00863304"/>
    <w:rsid w:val="0087771A"/>
    <w:rsid w:val="0089305F"/>
    <w:rsid w:val="008C799B"/>
    <w:rsid w:val="009716BC"/>
    <w:rsid w:val="009B5164"/>
    <w:rsid w:val="00A033C1"/>
    <w:rsid w:val="00A22B01"/>
    <w:rsid w:val="00A50BDF"/>
    <w:rsid w:val="00A57443"/>
    <w:rsid w:val="00A645B4"/>
    <w:rsid w:val="00A70382"/>
    <w:rsid w:val="00A767EE"/>
    <w:rsid w:val="00A81D8F"/>
    <w:rsid w:val="00AA1063"/>
    <w:rsid w:val="00AD404E"/>
    <w:rsid w:val="00AD6912"/>
    <w:rsid w:val="00AE00DD"/>
    <w:rsid w:val="00AF1CD0"/>
    <w:rsid w:val="00B03F12"/>
    <w:rsid w:val="00B90819"/>
    <w:rsid w:val="00BB3831"/>
    <w:rsid w:val="00C00E12"/>
    <w:rsid w:val="00C902A3"/>
    <w:rsid w:val="00C9748C"/>
    <w:rsid w:val="00CD5A3C"/>
    <w:rsid w:val="00D25FC1"/>
    <w:rsid w:val="00D27DB2"/>
    <w:rsid w:val="00D6554B"/>
    <w:rsid w:val="00D65731"/>
    <w:rsid w:val="00D81C8C"/>
    <w:rsid w:val="00D97E30"/>
    <w:rsid w:val="00DC7D8C"/>
    <w:rsid w:val="00DD0CEB"/>
    <w:rsid w:val="00E0437D"/>
    <w:rsid w:val="00E13A2C"/>
    <w:rsid w:val="00E3387E"/>
    <w:rsid w:val="00E506E4"/>
    <w:rsid w:val="00EB15AF"/>
    <w:rsid w:val="00EB2B34"/>
    <w:rsid w:val="00EB4CDB"/>
    <w:rsid w:val="00ED369D"/>
    <w:rsid w:val="00ED67C5"/>
    <w:rsid w:val="00F13D40"/>
    <w:rsid w:val="00F209DA"/>
    <w:rsid w:val="00F70186"/>
    <w:rsid w:val="00F70A3E"/>
    <w:rsid w:val="00F767B4"/>
    <w:rsid w:val="00F8256A"/>
    <w:rsid w:val="00F851FE"/>
    <w:rsid w:val="00FA7725"/>
    <w:rsid w:val="00FE1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AB"/>
  </w:style>
  <w:style w:type="paragraph" w:styleId="Heading1">
    <w:name w:val="heading 1"/>
    <w:basedOn w:val="Normal"/>
    <w:link w:val="Heading1Char"/>
    <w:uiPriority w:val="1"/>
    <w:qFormat/>
    <w:rsid w:val="004D0CE7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1"/>
      <w:szCs w:val="21"/>
      <w:lang w:val="en-GB" w:eastAsia="en-GB" w:bidi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CE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AD404E"/>
    <w:pPr>
      <w:widowControl w:val="0"/>
      <w:autoSpaceDE w:val="0"/>
      <w:autoSpaceDN w:val="0"/>
      <w:spacing w:before="53" w:after="0" w:line="240" w:lineRule="auto"/>
      <w:ind w:left="100"/>
    </w:pPr>
    <w:rPr>
      <w:rFonts w:ascii="Arial" w:eastAsia="Arial" w:hAnsi="Arial" w:cs="Arial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1"/>
    <w:rsid w:val="004D0CE7"/>
    <w:rPr>
      <w:rFonts w:ascii="Arial" w:eastAsia="Arial" w:hAnsi="Arial" w:cs="Arial"/>
      <w:b/>
      <w:bCs/>
      <w:sz w:val="21"/>
      <w:szCs w:val="21"/>
      <w:lang w:val="en-GB"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F8256A"/>
    <w:pPr>
      <w:widowControl w:val="0"/>
      <w:autoSpaceDE w:val="0"/>
      <w:autoSpaceDN w:val="0"/>
      <w:spacing w:before="53" w:after="0" w:line="240" w:lineRule="auto"/>
      <w:ind w:left="100"/>
    </w:pPr>
    <w:rPr>
      <w:rFonts w:ascii="Arial" w:eastAsia="Arial" w:hAnsi="Arial" w:cs="Arial"/>
      <w:sz w:val="18"/>
      <w:szCs w:val="18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F8256A"/>
    <w:rPr>
      <w:rFonts w:ascii="Arial" w:eastAsia="Arial" w:hAnsi="Arial" w:cs="Arial"/>
      <w:sz w:val="18"/>
      <w:szCs w:val="18"/>
      <w:lang w:val="en-GB" w:eastAsia="en-GB" w:bidi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7971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52271C"/>
  </w:style>
  <w:style w:type="character" w:customStyle="1" w:styleId="ListParagraphChar">
    <w:name w:val="List Paragraph Char"/>
    <w:link w:val="ListParagraph"/>
    <w:locked/>
    <w:rsid w:val="00A22B01"/>
    <w:rPr>
      <w:rFonts w:ascii="Arial" w:eastAsia="Arial" w:hAnsi="Arial" w:cs="Arial"/>
      <w:lang w:val="en-GB" w:eastAsia="en-GB" w:bidi="en-GB"/>
    </w:rPr>
  </w:style>
  <w:style w:type="character" w:customStyle="1" w:styleId="emp-txtempstyle">
    <w:name w:val="emp-txtempstyle"/>
    <w:rsid w:val="00A22B01"/>
  </w:style>
  <w:style w:type="paragraph" w:styleId="Header">
    <w:name w:val="header"/>
    <w:basedOn w:val="Normal"/>
    <w:link w:val="HeaderChar"/>
    <w:uiPriority w:val="99"/>
    <w:unhideWhenUsed/>
    <w:rsid w:val="00A2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B01"/>
  </w:style>
  <w:style w:type="paragraph" w:styleId="Footer">
    <w:name w:val="footer"/>
    <w:basedOn w:val="Normal"/>
    <w:link w:val="FooterChar"/>
    <w:uiPriority w:val="99"/>
    <w:unhideWhenUsed/>
    <w:rsid w:val="00A2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B01"/>
  </w:style>
  <w:style w:type="paragraph" w:styleId="BalloonText">
    <w:name w:val="Balloon Text"/>
    <w:basedOn w:val="Normal"/>
    <w:link w:val="BalloonTextChar"/>
    <w:uiPriority w:val="99"/>
    <w:semiHidden/>
    <w:unhideWhenUsed/>
    <w:rsid w:val="006B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crm36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D94FE-43DF-4200-B37C-15DAF3E5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2282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Srivastav</dc:creator>
  <cp:lastModifiedBy>shashank</cp:lastModifiedBy>
  <cp:revision>2</cp:revision>
  <dcterms:created xsi:type="dcterms:W3CDTF">2017-12-04T18:48:00Z</dcterms:created>
  <dcterms:modified xsi:type="dcterms:W3CDTF">2017-12-04T18:48:00Z</dcterms:modified>
</cp:coreProperties>
</file>