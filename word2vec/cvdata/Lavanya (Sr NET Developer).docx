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2D4" w:rsidRPr="00FE34D6" w:rsidRDefault="00110162" w:rsidP="00110162">
      <w:pPr>
        <w:jc w:val="both"/>
        <w:rPr>
          <w:rFonts w:ascii="Agency FB" w:hAnsi="Agency FB"/>
          <w:caps/>
          <w:color w:val="C00000"/>
          <w:sz w:val="28"/>
          <w:szCs w:val="28"/>
          <w14:shadow w14:blurRad="50800" w14:dist="38100" w14:dir="2700000" w14:sx="100000" w14:sy="100000" w14:kx="0" w14:ky="0" w14:algn="tl">
            <w14:srgbClr w14:val="000000">
              <w14:alpha w14:val="60000"/>
            </w14:srgbClr>
          </w14:shadow>
        </w:rPr>
      </w:pPr>
      <w:r w:rsidRPr="00110162">
        <w:rPr>
          <w:rFonts w:ascii="Calibri Light" w:hAnsi="Calibri Light"/>
          <w:noProof/>
          <w:color w:val="000000" w:themeColor="text1"/>
          <w:sz w:val="12"/>
          <w:szCs w:val="12"/>
        </w:rPr>
        <w:drawing>
          <wp:anchor distT="0" distB="0" distL="114300" distR="114300" simplePos="0" relativeHeight="251658752" behindDoc="1" locked="0" layoutInCell="1" allowOverlap="1" wp14:anchorId="568F7ED9" wp14:editId="5A022A5D">
            <wp:simplePos x="0" y="0"/>
            <wp:positionH relativeFrom="column">
              <wp:posOffset>6045970</wp:posOffset>
            </wp:positionH>
            <wp:positionV relativeFrom="paragraph">
              <wp:posOffset>-52705</wp:posOffset>
            </wp:positionV>
            <wp:extent cx="644616" cy="822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616"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4E52D4" w:rsidRPr="00FE34D6">
        <w:rPr>
          <w:rFonts w:ascii="Agency FB" w:hAnsi="Agency FB"/>
          <w:caps/>
          <w:color w:val="C00000"/>
          <w:sz w:val="28"/>
          <w:szCs w:val="28"/>
          <w14:shadow w14:blurRad="50800" w14:dist="38100" w14:dir="2700000" w14:sx="100000" w14:sy="100000" w14:kx="0" w14:ky="0" w14:algn="tl">
            <w14:srgbClr w14:val="000000">
              <w14:alpha w14:val="60000"/>
            </w14:srgbClr>
          </w14:shadow>
        </w:rPr>
        <w:t xml:space="preserve">Lavanya </w:t>
      </w:r>
    </w:p>
    <w:p w:rsidR="00110162" w:rsidRPr="00FE34D6" w:rsidRDefault="00110162" w:rsidP="00110162">
      <w:pPr>
        <w:jc w:val="both"/>
        <w:rPr>
          <w:rFonts w:ascii="Agency FB" w:hAnsi="Agency FB"/>
          <w:color w:val="595959" w:themeColor="text1" w:themeTint="A6"/>
          <w14:shadow w14:blurRad="50800" w14:dist="38100" w14:dir="2700000" w14:sx="100000" w14:sy="100000" w14:kx="0" w14:ky="0" w14:algn="tl">
            <w14:srgbClr w14:val="000000">
              <w14:alpha w14:val="60000"/>
            </w14:srgbClr>
          </w14:shadow>
        </w:rPr>
      </w:pPr>
      <w:r w:rsidRPr="00FE34D6">
        <w:rPr>
          <w:rFonts w:ascii="Agency FB" w:hAnsi="Agency FB"/>
          <w:color w:val="595959" w:themeColor="text1" w:themeTint="A6"/>
          <w14:shadow w14:blurRad="50800" w14:dist="38100" w14:dir="2700000" w14:sx="100000" w14:sy="100000" w14:kx="0" w14:ky="0" w14:algn="tl">
            <w14:srgbClr w14:val="000000">
              <w14:alpha w14:val="60000"/>
            </w14:srgbClr>
          </w14:shadow>
        </w:rPr>
        <w:t>Sr. .NET Developer</w:t>
      </w:r>
      <w:bookmarkStart w:id="0" w:name="_GoBack"/>
      <w:bookmarkEnd w:id="0"/>
    </w:p>
    <w:p w:rsidR="002B377D" w:rsidRPr="00FE34D6" w:rsidRDefault="00FE34D6" w:rsidP="00110162">
      <w:pPr>
        <w:jc w:val="both"/>
        <w:rPr>
          <w:rFonts w:ascii="Agency FB" w:hAnsi="Agency FB"/>
          <w:color w:val="595959" w:themeColor="text1" w:themeTint="A6"/>
          <w14:shadow w14:blurRad="50800" w14:dist="38100" w14:dir="2700000" w14:sx="100000" w14:sy="100000" w14:kx="0" w14:ky="0" w14:algn="tl">
            <w14:srgbClr w14:val="000000">
              <w14:alpha w14:val="60000"/>
            </w14:srgbClr>
          </w14:shadow>
        </w:rPr>
      </w:pPr>
      <w:r w:rsidRPr="00FE34D6">
        <w:rPr>
          <w:rFonts w:ascii="Agency FB" w:hAnsi="Agency FB"/>
          <w:color w:val="595959" w:themeColor="text1" w:themeTint="A6"/>
          <w14:shadow w14:blurRad="50800" w14:dist="38100" w14:dir="2700000" w14:sx="100000" w14:sy="100000" w14:kx="0" w14:ky="0" w14:algn="tl">
            <w14:srgbClr w14:val="000000">
              <w14:alpha w14:val="60000"/>
            </w14:srgbClr>
          </w14:shadow>
        </w:rPr>
        <w:t>214 227 2114</w:t>
      </w:r>
    </w:p>
    <w:p w:rsidR="00525216" w:rsidRPr="00FE34D6" w:rsidRDefault="0040135F" w:rsidP="00110162">
      <w:pPr>
        <w:jc w:val="both"/>
        <w:rPr>
          <w:rFonts w:ascii="Agency FB" w:hAnsi="Agency FB"/>
          <w:color w:val="595959" w:themeColor="text1" w:themeTint="A6"/>
          <w14:shadow w14:blurRad="50800" w14:dist="38100" w14:dir="2700000" w14:sx="100000" w14:sy="100000" w14:kx="0" w14:ky="0" w14:algn="tl">
            <w14:srgbClr w14:val="000000">
              <w14:alpha w14:val="60000"/>
            </w14:srgbClr>
          </w14:shadow>
        </w:rPr>
      </w:pPr>
      <w:r w:rsidRPr="00FE34D6">
        <w:rPr>
          <w:rFonts w:ascii="Agency FB" w:hAnsi="Agency FB"/>
          <w:color w:val="595959" w:themeColor="text1" w:themeTint="A6"/>
          <w14:shadow w14:blurRad="50800" w14:dist="38100" w14:dir="2700000" w14:sx="100000" w14:sy="100000" w14:kx="0" w14:ky="0" w14:algn="tl">
            <w14:srgbClr w14:val="000000">
              <w14:alpha w14:val="60000"/>
            </w14:srgbClr>
          </w14:shadow>
        </w:rPr>
        <w:t>GREEN CARD Work Status</w:t>
      </w:r>
    </w:p>
    <w:p w:rsidR="00525216" w:rsidRPr="00110162" w:rsidRDefault="00525216" w:rsidP="00110162">
      <w:pPr>
        <w:jc w:val="both"/>
        <w:rPr>
          <w:rFonts w:ascii="Calibri Light" w:hAnsi="Calibri Light"/>
          <w:color w:val="000000" w:themeColor="text1"/>
          <w:sz w:val="12"/>
          <w:szCs w:val="12"/>
        </w:rPr>
      </w:pPr>
    </w:p>
    <w:p w:rsidR="003B19E2" w:rsidRPr="00110162" w:rsidRDefault="00B97A5E" w:rsidP="00110162">
      <w:pPr>
        <w:shd w:val="clear" w:color="auto" w:fill="CCCCCC"/>
        <w:jc w:val="both"/>
        <w:rPr>
          <w:rFonts w:asciiTheme="majorHAnsi" w:hAnsiTheme="majorHAnsi" w:cs="Calibri"/>
          <w:b/>
          <w:color w:val="000000" w:themeColor="text1"/>
          <w:sz w:val="21"/>
          <w:szCs w:val="21"/>
        </w:rPr>
      </w:pPr>
      <w:r w:rsidRPr="00110162">
        <w:rPr>
          <w:rFonts w:asciiTheme="majorHAnsi" w:hAnsiTheme="majorHAnsi" w:cs="Calibri"/>
          <w:b/>
          <w:smallCaps/>
          <w:color w:val="000000" w:themeColor="text1"/>
          <w:sz w:val="21"/>
          <w:szCs w:val="21"/>
        </w:rPr>
        <w:t>Summary of Qualifications</w:t>
      </w:r>
      <w:r w:rsidRPr="00110162">
        <w:rPr>
          <w:rFonts w:asciiTheme="majorHAnsi" w:hAnsiTheme="majorHAnsi" w:cs="Calibri"/>
          <w:b/>
          <w:color w:val="000000" w:themeColor="text1"/>
          <w:sz w:val="21"/>
          <w:szCs w:val="21"/>
        </w:rPr>
        <w:t>:</w:t>
      </w:r>
    </w:p>
    <w:p w:rsidR="00272BF7" w:rsidRPr="00110162" w:rsidRDefault="00272BF7" w:rsidP="00110162">
      <w:pPr>
        <w:pStyle w:val="NormalWeb"/>
        <w:spacing w:before="0" w:after="0"/>
        <w:ind w:left="0" w:right="0"/>
        <w:jc w:val="both"/>
        <w:rPr>
          <w:rFonts w:asciiTheme="majorHAnsi" w:hAnsiTheme="majorHAnsi" w:cs="Calibri"/>
          <w:color w:val="000000" w:themeColor="text1"/>
          <w:sz w:val="21"/>
          <w:szCs w:val="21"/>
        </w:rPr>
      </w:pPr>
    </w:p>
    <w:p w:rsidR="00263609" w:rsidRPr="00110162" w:rsidRDefault="00110162" w:rsidP="00110162">
      <w:pPr>
        <w:numPr>
          <w:ilvl w:val="0"/>
          <w:numId w:val="17"/>
        </w:numPr>
        <w:pBdr>
          <w:top w:val="nil"/>
          <w:left w:val="nil"/>
          <w:bottom w:val="nil"/>
          <w:right w:val="nil"/>
          <w:between w:val="nil"/>
        </w:pBdr>
        <w:jc w:val="both"/>
        <w:rPr>
          <w:rFonts w:asciiTheme="majorHAnsi" w:hAnsiTheme="majorHAnsi"/>
          <w:b/>
          <w:color w:val="000000"/>
          <w:sz w:val="21"/>
          <w:szCs w:val="21"/>
        </w:rPr>
      </w:pPr>
      <w:r>
        <w:rPr>
          <w:rFonts w:asciiTheme="majorHAnsi" w:eastAsia="Calibri" w:hAnsiTheme="majorHAnsi" w:cs="Calibri"/>
          <w:color w:val="000000"/>
          <w:sz w:val="21"/>
          <w:szCs w:val="21"/>
        </w:rPr>
        <w:t xml:space="preserve">Result-driven IT Professional with </w:t>
      </w:r>
      <w:r>
        <w:rPr>
          <w:rFonts w:asciiTheme="majorHAnsi" w:eastAsia="Calibri" w:hAnsiTheme="majorHAnsi" w:cs="Calibri"/>
          <w:b/>
          <w:color w:val="000000"/>
          <w:sz w:val="21"/>
          <w:szCs w:val="21"/>
        </w:rPr>
        <w:t>9</w:t>
      </w:r>
      <w:r w:rsidR="00263609" w:rsidRPr="00110162">
        <w:rPr>
          <w:rFonts w:asciiTheme="majorHAnsi" w:eastAsia="Calibri" w:hAnsiTheme="majorHAnsi" w:cs="Calibri"/>
          <w:b/>
          <w:color w:val="000000"/>
          <w:sz w:val="21"/>
          <w:szCs w:val="21"/>
        </w:rPr>
        <w:t>+ years</w:t>
      </w:r>
      <w:r w:rsidR="00263609" w:rsidRPr="00110162">
        <w:rPr>
          <w:rFonts w:asciiTheme="majorHAnsi" w:eastAsia="Calibri" w:hAnsiTheme="majorHAnsi" w:cs="Calibri"/>
          <w:color w:val="000000"/>
          <w:sz w:val="21"/>
          <w:szCs w:val="21"/>
        </w:rPr>
        <w:t xml:space="preserve"> of diverse experience </w:t>
      </w:r>
      <w:r>
        <w:rPr>
          <w:rFonts w:asciiTheme="majorHAnsi" w:eastAsia="Calibri" w:hAnsiTheme="majorHAnsi" w:cs="Calibri"/>
          <w:color w:val="000000"/>
          <w:sz w:val="21"/>
          <w:szCs w:val="21"/>
        </w:rPr>
        <w:t xml:space="preserve">in </w:t>
      </w:r>
      <w:r w:rsidR="00263609" w:rsidRPr="00110162">
        <w:rPr>
          <w:rFonts w:asciiTheme="majorHAnsi" w:eastAsia="Calibri" w:hAnsiTheme="majorHAnsi" w:cs="Calibri"/>
          <w:color w:val="000000"/>
          <w:sz w:val="21"/>
          <w:szCs w:val="21"/>
        </w:rPr>
        <w:t xml:space="preserve">all phases of </w:t>
      </w:r>
      <w:r w:rsidR="00263609" w:rsidRPr="00110162">
        <w:rPr>
          <w:rFonts w:asciiTheme="majorHAnsi" w:eastAsia="Calibri" w:hAnsiTheme="majorHAnsi" w:cs="Calibri"/>
          <w:b/>
          <w:color w:val="000000"/>
          <w:sz w:val="21"/>
          <w:szCs w:val="21"/>
        </w:rPr>
        <w:t>Software Development Life Cycle (SDLC),</w:t>
      </w:r>
      <w:r w:rsidR="00263609" w:rsidRPr="00110162">
        <w:rPr>
          <w:rFonts w:asciiTheme="majorHAnsi" w:eastAsia="Calibri" w:hAnsiTheme="majorHAnsi" w:cs="Calibri"/>
          <w:color w:val="000000"/>
          <w:sz w:val="21"/>
          <w:szCs w:val="21"/>
        </w:rPr>
        <w:t xml:space="preserve"> </w:t>
      </w:r>
      <w:r>
        <w:rPr>
          <w:rFonts w:asciiTheme="majorHAnsi" w:eastAsia="Calibri" w:hAnsiTheme="majorHAnsi" w:cs="Calibri"/>
          <w:color w:val="000000"/>
          <w:sz w:val="21"/>
          <w:szCs w:val="21"/>
        </w:rPr>
        <w:t xml:space="preserve">with strong expertise </w:t>
      </w:r>
      <w:r w:rsidR="00263609" w:rsidRPr="00110162">
        <w:rPr>
          <w:rFonts w:asciiTheme="majorHAnsi" w:eastAsia="Calibri" w:hAnsiTheme="majorHAnsi" w:cs="Calibri"/>
          <w:color w:val="000000"/>
          <w:sz w:val="21"/>
          <w:szCs w:val="21"/>
        </w:rPr>
        <w:t xml:space="preserve">in designing, developing, integrating and implementing software applications based on </w:t>
      </w:r>
      <w:r w:rsidR="00263609" w:rsidRPr="00110162">
        <w:rPr>
          <w:rFonts w:asciiTheme="majorHAnsi" w:eastAsia="Calibri" w:hAnsiTheme="majorHAnsi" w:cs="Calibri"/>
          <w:b/>
          <w:color w:val="000000"/>
          <w:sz w:val="21"/>
          <w:szCs w:val="21"/>
        </w:rPr>
        <w:t>Microsoft</w:t>
      </w:r>
      <w:r>
        <w:rPr>
          <w:rFonts w:asciiTheme="majorHAnsi" w:eastAsia="Calibri" w:hAnsiTheme="majorHAnsi" w:cs="Calibri"/>
          <w:b/>
          <w:color w:val="000000"/>
          <w:sz w:val="21"/>
          <w:szCs w:val="21"/>
        </w:rPr>
        <w:t xml:space="preserve"> </w:t>
      </w:r>
      <w:r w:rsidR="00263609" w:rsidRPr="00110162">
        <w:rPr>
          <w:rFonts w:asciiTheme="majorHAnsi" w:eastAsia="Calibri" w:hAnsiTheme="majorHAnsi" w:cs="Calibri"/>
          <w:b/>
          <w:color w:val="000000"/>
          <w:sz w:val="21"/>
          <w:szCs w:val="21"/>
        </w:rPr>
        <w:t>.</w:t>
      </w:r>
      <w:r>
        <w:rPr>
          <w:rFonts w:asciiTheme="majorHAnsi" w:eastAsia="Calibri" w:hAnsiTheme="majorHAnsi" w:cs="Calibri"/>
          <w:b/>
          <w:color w:val="000000"/>
          <w:sz w:val="21"/>
          <w:szCs w:val="21"/>
        </w:rPr>
        <w:t>NET</w:t>
      </w:r>
      <w:r w:rsidR="00263609" w:rsidRPr="00110162">
        <w:rPr>
          <w:rFonts w:asciiTheme="majorHAnsi" w:eastAsia="Calibri" w:hAnsiTheme="majorHAnsi" w:cs="Calibri"/>
          <w:b/>
          <w:color w:val="000000"/>
          <w:sz w:val="21"/>
          <w:szCs w:val="21"/>
        </w:rPr>
        <w:t xml:space="preserve"> technologies</w:t>
      </w:r>
      <w:r w:rsidR="00263609" w:rsidRPr="00110162">
        <w:rPr>
          <w:rFonts w:asciiTheme="majorHAnsi" w:eastAsia="Calibri" w:hAnsiTheme="majorHAnsi" w:cs="Calibri"/>
          <w:color w:val="000000"/>
          <w:sz w:val="21"/>
          <w:szCs w:val="21"/>
        </w:rPr>
        <w:t>.</w:t>
      </w:r>
    </w:p>
    <w:p w:rsidR="00263609" w:rsidRPr="00110162" w:rsidRDefault="00263609" w:rsidP="00110162">
      <w:pPr>
        <w:numPr>
          <w:ilvl w:val="0"/>
          <w:numId w:val="17"/>
        </w:numPr>
        <w:pBdr>
          <w:top w:val="nil"/>
          <w:left w:val="nil"/>
          <w:bottom w:val="nil"/>
          <w:right w:val="nil"/>
          <w:between w:val="nil"/>
        </w:pBdr>
        <w:jc w:val="both"/>
        <w:rPr>
          <w:rFonts w:asciiTheme="majorHAnsi" w:hAnsiTheme="majorHAnsi"/>
          <w:b/>
          <w:color w:val="000000"/>
          <w:sz w:val="21"/>
          <w:szCs w:val="21"/>
        </w:rPr>
      </w:pPr>
      <w:r w:rsidRPr="00110162">
        <w:rPr>
          <w:rFonts w:asciiTheme="majorHAnsi" w:eastAsia="Calibri" w:hAnsiTheme="majorHAnsi" w:cs="Calibri"/>
          <w:color w:val="000000"/>
          <w:sz w:val="21"/>
          <w:szCs w:val="21"/>
        </w:rPr>
        <w:t xml:space="preserve">Extensive experience on </w:t>
      </w:r>
      <w:r w:rsidRPr="00110162">
        <w:rPr>
          <w:rFonts w:asciiTheme="majorHAnsi" w:eastAsia="Calibri" w:hAnsiTheme="majorHAnsi" w:cs="Calibri"/>
          <w:b/>
          <w:color w:val="000000"/>
          <w:sz w:val="21"/>
          <w:szCs w:val="21"/>
        </w:rPr>
        <w:t>Microsoft.</w:t>
      </w:r>
      <w:r w:rsidR="00110162">
        <w:rPr>
          <w:rFonts w:asciiTheme="majorHAnsi" w:eastAsia="Calibri" w:hAnsiTheme="majorHAnsi" w:cs="Calibri"/>
          <w:b/>
          <w:color w:val="000000"/>
          <w:sz w:val="21"/>
          <w:szCs w:val="21"/>
        </w:rPr>
        <w:t>NET</w:t>
      </w:r>
      <w:r w:rsidRPr="00110162">
        <w:rPr>
          <w:rFonts w:asciiTheme="majorHAnsi" w:eastAsia="Calibri" w:hAnsiTheme="majorHAnsi" w:cs="Calibri"/>
          <w:b/>
          <w:color w:val="000000"/>
          <w:sz w:val="21"/>
          <w:szCs w:val="21"/>
        </w:rPr>
        <w:t xml:space="preserve"> Framework</w:t>
      </w:r>
      <w:r w:rsidRPr="00110162">
        <w:rPr>
          <w:rFonts w:asciiTheme="majorHAnsi" w:eastAsia="Calibri" w:hAnsiTheme="majorHAnsi" w:cs="Calibri"/>
          <w:color w:val="000000"/>
          <w:sz w:val="21"/>
          <w:szCs w:val="21"/>
        </w:rPr>
        <w:t xml:space="preserve"> </w:t>
      </w:r>
      <w:r w:rsidRPr="00110162">
        <w:rPr>
          <w:rFonts w:asciiTheme="majorHAnsi" w:eastAsia="Calibri" w:hAnsiTheme="majorHAnsi" w:cs="Calibri"/>
          <w:b/>
          <w:color w:val="000000"/>
          <w:sz w:val="21"/>
          <w:szCs w:val="21"/>
        </w:rPr>
        <w:t xml:space="preserve">3.5/3.02.0/1.x </w:t>
      </w:r>
      <w:r w:rsidRPr="00110162">
        <w:rPr>
          <w:rFonts w:asciiTheme="majorHAnsi" w:eastAsia="Calibri" w:hAnsiTheme="majorHAnsi" w:cs="Calibri"/>
          <w:color w:val="000000"/>
          <w:sz w:val="21"/>
          <w:szCs w:val="21"/>
        </w:rPr>
        <w:t xml:space="preserve">developing </w:t>
      </w:r>
      <w:r w:rsidRPr="00110162">
        <w:rPr>
          <w:rFonts w:asciiTheme="majorHAnsi" w:eastAsia="Calibri" w:hAnsiTheme="majorHAnsi" w:cs="Calibri"/>
          <w:b/>
          <w:color w:val="000000"/>
          <w:sz w:val="21"/>
          <w:szCs w:val="21"/>
        </w:rPr>
        <w:t xml:space="preserve">Win Forms, Web Pages, Web Services </w:t>
      </w:r>
      <w:r w:rsidRPr="00110162">
        <w:rPr>
          <w:rFonts w:asciiTheme="majorHAnsi" w:eastAsia="Calibri" w:hAnsiTheme="majorHAnsi" w:cs="Calibri"/>
          <w:color w:val="000000"/>
          <w:sz w:val="21"/>
          <w:szCs w:val="21"/>
        </w:rPr>
        <w:t>using</w:t>
      </w:r>
      <w:r w:rsidRPr="00110162">
        <w:rPr>
          <w:rFonts w:asciiTheme="majorHAnsi" w:eastAsia="Calibri" w:hAnsiTheme="majorHAnsi" w:cs="Calibri"/>
          <w:b/>
          <w:color w:val="000000"/>
          <w:sz w:val="21"/>
          <w:szCs w:val="21"/>
        </w:rPr>
        <w:t xml:space="preserve"> </w:t>
      </w:r>
      <w:r w:rsidR="00110162">
        <w:rPr>
          <w:rFonts w:asciiTheme="majorHAnsi" w:eastAsia="Calibri" w:hAnsiTheme="majorHAnsi" w:cs="Calibri"/>
          <w:b/>
          <w:color w:val="000000"/>
          <w:sz w:val="21"/>
          <w:szCs w:val="21"/>
        </w:rPr>
        <w:t>ASP</w:t>
      </w:r>
      <w:r w:rsidRPr="00110162">
        <w:rPr>
          <w:rFonts w:asciiTheme="majorHAnsi" w:eastAsia="Calibri" w:hAnsiTheme="majorHAnsi" w:cs="Calibri"/>
          <w:b/>
          <w:color w:val="000000"/>
          <w:sz w:val="21"/>
          <w:szCs w:val="21"/>
        </w:rPr>
        <w:t>.</w:t>
      </w:r>
      <w:r w:rsidR="00110162">
        <w:rPr>
          <w:rFonts w:asciiTheme="majorHAnsi" w:eastAsia="Calibri" w:hAnsiTheme="majorHAnsi" w:cs="Calibri"/>
          <w:b/>
          <w:color w:val="000000"/>
          <w:sz w:val="21"/>
          <w:szCs w:val="21"/>
        </w:rPr>
        <w:t>NET</w:t>
      </w:r>
      <w:r w:rsidRPr="00110162">
        <w:rPr>
          <w:rFonts w:asciiTheme="majorHAnsi" w:eastAsia="Calibri" w:hAnsiTheme="majorHAnsi" w:cs="Calibri"/>
          <w:b/>
          <w:color w:val="000000"/>
          <w:sz w:val="21"/>
          <w:szCs w:val="21"/>
        </w:rPr>
        <w:t>, VB.</w:t>
      </w:r>
      <w:r w:rsidR="00110162">
        <w:rPr>
          <w:rFonts w:asciiTheme="majorHAnsi" w:eastAsia="Calibri" w:hAnsiTheme="majorHAnsi" w:cs="Calibri"/>
          <w:b/>
          <w:color w:val="000000"/>
          <w:sz w:val="21"/>
          <w:szCs w:val="21"/>
        </w:rPr>
        <w:t>NET</w:t>
      </w:r>
      <w:r w:rsidRPr="00110162">
        <w:rPr>
          <w:rFonts w:asciiTheme="majorHAnsi" w:eastAsia="Calibri" w:hAnsiTheme="majorHAnsi" w:cs="Calibri"/>
          <w:b/>
          <w:color w:val="000000"/>
          <w:sz w:val="21"/>
          <w:szCs w:val="21"/>
        </w:rPr>
        <w:t>, C#.</w:t>
      </w:r>
      <w:r w:rsidR="00110162">
        <w:rPr>
          <w:rFonts w:asciiTheme="majorHAnsi" w:eastAsia="Calibri" w:hAnsiTheme="majorHAnsi" w:cs="Calibri"/>
          <w:b/>
          <w:color w:val="000000"/>
          <w:sz w:val="21"/>
          <w:szCs w:val="21"/>
        </w:rPr>
        <w:t>NET</w:t>
      </w:r>
      <w:r w:rsidRPr="00110162">
        <w:rPr>
          <w:rFonts w:asciiTheme="majorHAnsi" w:eastAsia="Calibri" w:hAnsiTheme="majorHAnsi" w:cs="Calibri"/>
          <w:b/>
          <w:color w:val="000000"/>
          <w:sz w:val="21"/>
          <w:szCs w:val="21"/>
        </w:rPr>
        <w:t>, ADO.</w:t>
      </w:r>
      <w:r w:rsidR="00110162">
        <w:rPr>
          <w:rFonts w:asciiTheme="majorHAnsi" w:eastAsia="Calibri" w:hAnsiTheme="majorHAnsi" w:cs="Calibri"/>
          <w:b/>
          <w:color w:val="000000"/>
          <w:sz w:val="21"/>
          <w:szCs w:val="21"/>
        </w:rPr>
        <w:t>NET</w:t>
      </w:r>
      <w:r w:rsidRPr="00110162">
        <w:rPr>
          <w:rFonts w:asciiTheme="majorHAnsi" w:eastAsia="Calibri" w:hAnsiTheme="majorHAnsi" w:cs="Calibri"/>
          <w:b/>
          <w:color w:val="000000"/>
          <w:sz w:val="21"/>
          <w:szCs w:val="21"/>
        </w:rPr>
        <w:t xml:space="preserve">, IIS, </w:t>
      </w:r>
      <w:r w:rsidR="00110162">
        <w:rPr>
          <w:rFonts w:asciiTheme="majorHAnsi" w:eastAsia="Calibri" w:hAnsiTheme="majorHAnsi" w:cs="Calibri"/>
          <w:b/>
          <w:color w:val="000000"/>
          <w:sz w:val="21"/>
          <w:szCs w:val="21"/>
        </w:rPr>
        <w:t>ASP</w:t>
      </w:r>
      <w:r w:rsidRPr="00110162">
        <w:rPr>
          <w:rFonts w:asciiTheme="majorHAnsi" w:eastAsia="Calibri" w:hAnsiTheme="majorHAnsi" w:cs="Calibri"/>
          <w:b/>
          <w:color w:val="000000"/>
          <w:sz w:val="21"/>
          <w:szCs w:val="21"/>
        </w:rPr>
        <w:t xml:space="preserve">, VB Script, JavaScript, VB6, HTML, XML </w:t>
      </w:r>
      <w:r w:rsidRPr="00110162">
        <w:rPr>
          <w:rFonts w:asciiTheme="majorHAnsi" w:eastAsia="Calibri" w:hAnsiTheme="majorHAnsi" w:cs="Calibri"/>
          <w:color w:val="000000"/>
          <w:sz w:val="21"/>
          <w:szCs w:val="21"/>
        </w:rPr>
        <w:t>and</w:t>
      </w:r>
      <w:r w:rsidRPr="00110162">
        <w:rPr>
          <w:rFonts w:asciiTheme="majorHAnsi" w:eastAsia="Calibri" w:hAnsiTheme="majorHAnsi" w:cs="Calibri"/>
          <w:b/>
          <w:color w:val="000000"/>
          <w:sz w:val="21"/>
          <w:szCs w:val="21"/>
        </w:rPr>
        <w:t xml:space="preserve"> XSLT </w:t>
      </w:r>
      <w:r w:rsidRPr="00110162">
        <w:rPr>
          <w:rFonts w:asciiTheme="majorHAnsi" w:eastAsia="Calibri" w:hAnsiTheme="majorHAnsi" w:cs="Calibri"/>
          <w:color w:val="000000"/>
          <w:sz w:val="21"/>
          <w:szCs w:val="21"/>
        </w:rPr>
        <w:t xml:space="preserve">using </w:t>
      </w:r>
      <w:r w:rsidRPr="00110162">
        <w:rPr>
          <w:rFonts w:asciiTheme="majorHAnsi" w:eastAsia="Calibri" w:hAnsiTheme="majorHAnsi" w:cs="Calibri"/>
          <w:b/>
          <w:color w:val="000000"/>
          <w:sz w:val="21"/>
          <w:szCs w:val="21"/>
        </w:rPr>
        <w:t>Visual Studio.</w:t>
      </w:r>
      <w:r w:rsidR="00110162">
        <w:rPr>
          <w:rFonts w:asciiTheme="majorHAnsi" w:eastAsia="Calibri" w:hAnsiTheme="majorHAnsi" w:cs="Calibri"/>
          <w:b/>
          <w:color w:val="000000"/>
          <w:sz w:val="21"/>
          <w:szCs w:val="21"/>
        </w:rPr>
        <w:t>NET</w:t>
      </w:r>
      <w:r w:rsidRPr="00110162">
        <w:rPr>
          <w:rFonts w:asciiTheme="majorHAnsi" w:eastAsia="Calibri" w:hAnsiTheme="majorHAnsi" w:cs="Calibri"/>
          <w:b/>
          <w:color w:val="000000"/>
          <w:sz w:val="21"/>
          <w:szCs w:val="21"/>
        </w:rPr>
        <w:t xml:space="preserve"> 2008/2005/2003, SSIS, SSRS.</w:t>
      </w:r>
    </w:p>
    <w:p w:rsidR="00263609" w:rsidRPr="00110162" w:rsidRDefault="00263609" w:rsidP="00110162">
      <w:pPr>
        <w:numPr>
          <w:ilvl w:val="0"/>
          <w:numId w:val="17"/>
        </w:numPr>
        <w:pBdr>
          <w:top w:val="nil"/>
          <w:left w:val="nil"/>
          <w:bottom w:val="nil"/>
          <w:right w:val="nil"/>
          <w:between w:val="nil"/>
        </w:pBdr>
        <w:jc w:val="both"/>
        <w:rPr>
          <w:rFonts w:asciiTheme="majorHAnsi" w:hAnsiTheme="majorHAnsi"/>
          <w:color w:val="000000"/>
          <w:sz w:val="21"/>
          <w:szCs w:val="21"/>
        </w:rPr>
      </w:pPr>
      <w:r w:rsidRPr="00110162">
        <w:rPr>
          <w:rFonts w:asciiTheme="majorHAnsi" w:eastAsia="Calibri" w:hAnsiTheme="majorHAnsi" w:cs="Calibri"/>
          <w:color w:val="000000"/>
          <w:sz w:val="21"/>
          <w:szCs w:val="21"/>
        </w:rPr>
        <w:t xml:space="preserve">Expertise in developing Windows-based and Web-based applications using </w:t>
      </w:r>
      <w:r w:rsidRPr="00110162">
        <w:rPr>
          <w:rFonts w:asciiTheme="majorHAnsi" w:eastAsia="Calibri" w:hAnsiTheme="majorHAnsi" w:cs="Calibri"/>
          <w:b/>
          <w:color w:val="000000"/>
          <w:sz w:val="21"/>
          <w:szCs w:val="21"/>
        </w:rPr>
        <w:t>C#.</w:t>
      </w:r>
      <w:r w:rsidR="00110162">
        <w:rPr>
          <w:rFonts w:asciiTheme="majorHAnsi" w:eastAsia="Calibri" w:hAnsiTheme="majorHAnsi" w:cs="Calibri"/>
          <w:b/>
          <w:color w:val="000000"/>
          <w:sz w:val="21"/>
          <w:szCs w:val="21"/>
        </w:rPr>
        <w:t>NET</w:t>
      </w:r>
      <w:r w:rsidRPr="00110162">
        <w:rPr>
          <w:rFonts w:asciiTheme="majorHAnsi" w:eastAsia="Calibri" w:hAnsiTheme="majorHAnsi" w:cs="Calibri"/>
          <w:b/>
          <w:color w:val="000000"/>
          <w:sz w:val="21"/>
          <w:szCs w:val="21"/>
        </w:rPr>
        <w:t>, VB.</w:t>
      </w:r>
      <w:r w:rsidR="00110162">
        <w:rPr>
          <w:rFonts w:asciiTheme="majorHAnsi" w:eastAsia="Calibri" w:hAnsiTheme="majorHAnsi" w:cs="Calibri"/>
          <w:b/>
          <w:color w:val="000000"/>
          <w:sz w:val="21"/>
          <w:szCs w:val="21"/>
        </w:rPr>
        <w:t>NET</w:t>
      </w:r>
      <w:r w:rsidRPr="00110162">
        <w:rPr>
          <w:rFonts w:asciiTheme="majorHAnsi" w:eastAsia="Calibri" w:hAnsiTheme="majorHAnsi" w:cs="Calibri"/>
          <w:b/>
          <w:color w:val="000000"/>
          <w:sz w:val="21"/>
          <w:szCs w:val="21"/>
        </w:rPr>
        <w:t xml:space="preserve">, </w:t>
      </w:r>
      <w:r w:rsidR="00110162">
        <w:rPr>
          <w:rFonts w:asciiTheme="majorHAnsi" w:eastAsia="Calibri" w:hAnsiTheme="majorHAnsi" w:cs="Calibri"/>
          <w:b/>
          <w:color w:val="000000"/>
          <w:sz w:val="21"/>
          <w:szCs w:val="21"/>
        </w:rPr>
        <w:t>ASP</w:t>
      </w:r>
      <w:r w:rsidRPr="00110162">
        <w:rPr>
          <w:rFonts w:asciiTheme="majorHAnsi" w:eastAsia="Calibri" w:hAnsiTheme="majorHAnsi" w:cs="Calibri"/>
          <w:b/>
          <w:color w:val="000000"/>
          <w:sz w:val="21"/>
          <w:szCs w:val="21"/>
        </w:rPr>
        <w:t>.</w:t>
      </w:r>
      <w:r w:rsidR="00110162">
        <w:rPr>
          <w:rFonts w:asciiTheme="majorHAnsi" w:eastAsia="Calibri" w:hAnsiTheme="majorHAnsi" w:cs="Calibri"/>
          <w:b/>
          <w:color w:val="000000"/>
          <w:sz w:val="21"/>
          <w:szCs w:val="21"/>
        </w:rPr>
        <w:t>NET</w:t>
      </w:r>
      <w:r w:rsidRPr="00110162">
        <w:rPr>
          <w:rFonts w:asciiTheme="majorHAnsi" w:eastAsia="Calibri" w:hAnsiTheme="majorHAnsi" w:cs="Calibri"/>
          <w:b/>
          <w:color w:val="000000"/>
          <w:sz w:val="21"/>
          <w:szCs w:val="21"/>
        </w:rPr>
        <w:t xml:space="preserve"> </w:t>
      </w:r>
      <w:r w:rsidRPr="00110162">
        <w:rPr>
          <w:rFonts w:asciiTheme="majorHAnsi" w:eastAsia="Calibri" w:hAnsiTheme="majorHAnsi" w:cs="Calibri"/>
          <w:color w:val="000000"/>
          <w:sz w:val="21"/>
          <w:szCs w:val="21"/>
        </w:rPr>
        <w:t xml:space="preserve">and </w:t>
      </w:r>
      <w:r w:rsidRPr="00110162">
        <w:rPr>
          <w:rFonts w:asciiTheme="majorHAnsi" w:eastAsia="Calibri" w:hAnsiTheme="majorHAnsi" w:cs="Calibri"/>
          <w:b/>
          <w:color w:val="000000"/>
          <w:sz w:val="21"/>
          <w:szCs w:val="21"/>
        </w:rPr>
        <w:t>Visual Studio.</w:t>
      </w:r>
      <w:r w:rsidR="00110162">
        <w:rPr>
          <w:rFonts w:asciiTheme="majorHAnsi" w:eastAsia="Calibri" w:hAnsiTheme="majorHAnsi" w:cs="Calibri"/>
          <w:b/>
          <w:color w:val="000000"/>
          <w:sz w:val="21"/>
          <w:szCs w:val="21"/>
        </w:rPr>
        <w:t>NET</w:t>
      </w:r>
      <w:r w:rsidRPr="00110162">
        <w:rPr>
          <w:rFonts w:asciiTheme="majorHAnsi" w:eastAsia="Calibri" w:hAnsiTheme="majorHAnsi" w:cs="Calibri"/>
          <w:color w:val="000000"/>
          <w:sz w:val="21"/>
          <w:szCs w:val="21"/>
        </w:rPr>
        <w:t>.</w:t>
      </w:r>
    </w:p>
    <w:p w:rsidR="00263609" w:rsidRPr="00110162" w:rsidRDefault="00263609" w:rsidP="00110162">
      <w:pPr>
        <w:numPr>
          <w:ilvl w:val="0"/>
          <w:numId w:val="17"/>
        </w:numPr>
        <w:pBdr>
          <w:top w:val="nil"/>
          <w:left w:val="nil"/>
          <w:bottom w:val="nil"/>
          <w:right w:val="nil"/>
          <w:between w:val="nil"/>
        </w:pBdr>
        <w:jc w:val="both"/>
        <w:rPr>
          <w:rFonts w:asciiTheme="majorHAnsi" w:hAnsiTheme="majorHAnsi"/>
          <w:color w:val="000000"/>
          <w:sz w:val="21"/>
          <w:szCs w:val="21"/>
        </w:rPr>
      </w:pPr>
      <w:r w:rsidRPr="00110162">
        <w:rPr>
          <w:rFonts w:asciiTheme="majorHAnsi" w:eastAsia="Calibri" w:hAnsiTheme="majorHAnsi" w:cs="Calibri"/>
          <w:color w:val="000000"/>
          <w:sz w:val="21"/>
          <w:szCs w:val="21"/>
        </w:rPr>
        <w:t xml:space="preserve">Experience in developing web-centric applications using </w:t>
      </w:r>
      <w:r w:rsidRPr="00110162">
        <w:rPr>
          <w:rFonts w:asciiTheme="majorHAnsi" w:eastAsia="Calibri" w:hAnsiTheme="majorHAnsi" w:cs="Calibri"/>
          <w:b/>
          <w:color w:val="000000"/>
          <w:sz w:val="21"/>
          <w:szCs w:val="21"/>
        </w:rPr>
        <w:t>HTML, JavaScript and JQuery</w:t>
      </w:r>
      <w:r w:rsidRPr="00110162">
        <w:rPr>
          <w:rFonts w:asciiTheme="majorHAnsi" w:eastAsia="Calibri" w:hAnsiTheme="majorHAnsi" w:cs="Calibri"/>
          <w:color w:val="000000"/>
          <w:sz w:val="21"/>
          <w:szCs w:val="21"/>
        </w:rPr>
        <w:t xml:space="preserve"> as client side code and </w:t>
      </w:r>
      <w:r w:rsidR="00110162">
        <w:rPr>
          <w:rFonts w:asciiTheme="majorHAnsi" w:eastAsia="Calibri" w:hAnsiTheme="majorHAnsi" w:cs="Calibri"/>
          <w:b/>
          <w:color w:val="000000"/>
          <w:sz w:val="21"/>
          <w:szCs w:val="21"/>
        </w:rPr>
        <w:t>ASP</w:t>
      </w:r>
      <w:r w:rsidRPr="00110162">
        <w:rPr>
          <w:rFonts w:asciiTheme="majorHAnsi" w:eastAsia="Calibri" w:hAnsiTheme="majorHAnsi" w:cs="Calibri"/>
          <w:b/>
          <w:color w:val="000000"/>
          <w:sz w:val="21"/>
          <w:szCs w:val="21"/>
        </w:rPr>
        <w:t>.</w:t>
      </w:r>
      <w:r w:rsidR="00110162">
        <w:rPr>
          <w:rFonts w:asciiTheme="majorHAnsi" w:eastAsia="Calibri" w:hAnsiTheme="majorHAnsi" w:cs="Calibri"/>
          <w:b/>
          <w:color w:val="000000"/>
          <w:sz w:val="21"/>
          <w:szCs w:val="21"/>
        </w:rPr>
        <w:t>NET</w:t>
      </w:r>
      <w:r w:rsidRPr="00110162">
        <w:rPr>
          <w:rFonts w:asciiTheme="majorHAnsi" w:eastAsia="Calibri" w:hAnsiTheme="majorHAnsi" w:cs="Calibri"/>
          <w:color w:val="000000"/>
          <w:sz w:val="21"/>
          <w:szCs w:val="21"/>
        </w:rPr>
        <w:t xml:space="preserve"> using </w:t>
      </w:r>
      <w:r w:rsidRPr="00110162">
        <w:rPr>
          <w:rFonts w:asciiTheme="majorHAnsi" w:eastAsia="Calibri" w:hAnsiTheme="majorHAnsi" w:cs="Calibri"/>
          <w:b/>
          <w:color w:val="000000"/>
          <w:sz w:val="21"/>
          <w:szCs w:val="21"/>
        </w:rPr>
        <w:t>C#.</w:t>
      </w:r>
      <w:r w:rsidR="00110162">
        <w:rPr>
          <w:rFonts w:asciiTheme="majorHAnsi" w:eastAsia="Calibri" w:hAnsiTheme="majorHAnsi" w:cs="Calibri"/>
          <w:b/>
          <w:color w:val="000000"/>
          <w:sz w:val="21"/>
          <w:szCs w:val="21"/>
        </w:rPr>
        <w:t>NET</w:t>
      </w:r>
      <w:r w:rsidRPr="00110162">
        <w:rPr>
          <w:rFonts w:asciiTheme="majorHAnsi" w:eastAsia="Calibri" w:hAnsiTheme="majorHAnsi" w:cs="Calibri"/>
          <w:color w:val="000000"/>
          <w:sz w:val="21"/>
          <w:szCs w:val="21"/>
        </w:rPr>
        <w:t xml:space="preserve"> to implement server side code.</w:t>
      </w:r>
    </w:p>
    <w:p w:rsidR="00263609" w:rsidRPr="00110162" w:rsidRDefault="00263609" w:rsidP="00110162">
      <w:pPr>
        <w:numPr>
          <w:ilvl w:val="0"/>
          <w:numId w:val="17"/>
        </w:numPr>
        <w:pBdr>
          <w:top w:val="nil"/>
          <w:left w:val="nil"/>
          <w:bottom w:val="nil"/>
          <w:right w:val="nil"/>
          <w:between w:val="nil"/>
        </w:pBdr>
        <w:jc w:val="both"/>
        <w:rPr>
          <w:rFonts w:asciiTheme="majorHAnsi" w:hAnsiTheme="majorHAnsi"/>
          <w:color w:val="000000"/>
          <w:sz w:val="21"/>
          <w:szCs w:val="21"/>
        </w:rPr>
      </w:pPr>
      <w:r w:rsidRPr="00110162">
        <w:rPr>
          <w:rFonts w:asciiTheme="majorHAnsi" w:eastAsia="Calibri" w:hAnsiTheme="majorHAnsi" w:cs="Calibri"/>
          <w:color w:val="000000"/>
          <w:sz w:val="21"/>
          <w:szCs w:val="21"/>
        </w:rPr>
        <w:t xml:space="preserve">Strong knowledge of </w:t>
      </w:r>
      <w:r w:rsidRPr="00110162">
        <w:rPr>
          <w:rFonts w:asciiTheme="majorHAnsi" w:eastAsia="Calibri" w:hAnsiTheme="majorHAnsi" w:cs="Calibri"/>
          <w:b/>
          <w:color w:val="000000"/>
          <w:sz w:val="21"/>
          <w:szCs w:val="21"/>
        </w:rPr>
        <w:t>OOP (Object Oriented Programming)</w:t>
      </w:r>
      <w:r w:rsidRPr="00110162">
        <w:rPr>
          <w:rFonts w:asciiTheme="majorHAnsi" w:eastAsia="Calibri" w:hAnsiTheme="majorHAnsi" w:cs="Calibri"/>
          <w:color w:val="000000"/>
          <w:sz w:val="21"/>
          <w:szCs w:val="21"/>
        </w:rPr>
        <w:t xml:space="preserve"> concepts including inheritance, polymorphism and abstraction.</w:t>
      </w:r>
    </w:p>
    <w:p w:rsidR="00263609" w:rsidRPr="00110162" w:rsidRDefault="00263609" w:rsidP="00110162">
      <w:pPr>
        <w:numPr>
          <w:ilvl w:val="0"/>
          <w:numId w:val="17"/>
        </w:numPr>
        <w:pBdr>
          <w:top w:val="nil"/>
          <w:left w:val="nil"/>
          <w:bottom w:val="nil"/>
          <w:right w:val="nil"/>
          <w:between w:val="nil"/>
        </w:pBdr>
        <w:jc w:val="both"/>
        <w:rPr>
          <w:rFonts w:asciiTheme="majorHAnsi" w:hAnsiTheme="majorHAnsi"/>
          <w:b/>
          <w:color w:val="000000"/>
          <w:sz w:val="21"/>
          <w:szCs w:val="21"/>
        </w:rPr>
      </w:pPr>
      <w:r w:rsidRPr="00110162">
        <w:rPr>
          <w:rFonts w:asciiTheme="majorHAnsi" w:eastAsia="Calibri" w:hAnsiTheme="majorHAnsi" w:cs="Calibri"/>
          <w:color w:val="000000"/>
          <w:sz w:val="21"/>
          <w:szCs w:val="21"/>
        </w:rPr>
        <w:t xml:space="preserve">Expertise on </w:t>
      </w:r>
      <w:r w:rsidRPr="00110162">
        <w:rPr>
          <w:rFonts w:asciiTheme="majorHAnsi" w:eastAsia="Calibri" w:hAnsiTheme="majorHAnsi" w:cs="Calibri"/>
          <w:b/>
          <w:color w:val="000000"/>
          <w:sz w:val="21"/>
          <w:szCs w:val="21"/>
        </w:rPr>
        <w:t>ADO.</w:t>
      </w:r>
      <w:r w:rsidR="00110162">
        <w:rPr>
          <w:rFonts w:asciiTheme="majorHAnsi" w:eastAsia="Calibri" w:hAnsiTheme="majorHAnsi" w:cs="Calibri"/>
          <w:b/>
          <w:color w:val="000000"/>
          <w:sz w:val="21"/>
          <w:szCs w:val="21"/>
        </w:rPr>
        <w:t>NET</w:t>
      </w:r>
      <w:r w:rsidRPr="00110162">
        <w:rPr>
          <w:rFonts w:asciiTheme="majorHAnsi" w:eastAsia="Calibri" w:hAnsiTheme="majorHAnsi" w:cs="Calibri"/>
          <w:color w:val="000000"/>
          <w:sz w:val="21"/>
          <w:szCs w:val="21"/>
        </w:rPr>
        <w:t xml:space="preserve"> components such as </w:t>
      </w:r>
      <w:r w:rsidRPr="00110162">
        <w:rPr>
          <w:rFonts w:asciiTheme="majorHAnsi" w:eastAsia="Calibri" w:hAnsiTheme="majorHAnsi" w:cs="Calibri"/>
          <w:b/>
          <w:color w:val="000000"/>
          <w:sz w:val="21"/>
          <w:szCs w:val="21"/>
        </w:rPr>
        <w:t>Data (sets, Adapter, Reader, View and Table).</w:t>
      </w:r>
    </w:p>
    <w:p w:rsidR="00263609" w:rsidRPr="00110162" w:rsidRDefault="00263609" w:rsidP="00110162">
      <w:pPr>
        <w:numPr>
          <w:ilvl w:val="0"/>
          <w:numId w:val="17"/>
        </w:numPr>
        <w:pBdr>
          <w:top w:val="nil"/>
          <w:left w:val="nil"/>
          <w:bottom w:val="nil"/>
          <w:right w:val="nil"/>
          <w:between w:val="nil"/>
        </w:pBdr>
        <w:jc w:val="both"/>
        <w:rPr>
          <w:rFonts w:asciiTheme="majorHAnsi" w:hAnsiTheme="majorHAnsi"/>
          <w:color w:val="000000"/>
          <w:sz w:val="21"/>
          <w:szCs w:val="21"/>
        </w:rPr>
      </w:pPr>
      <w:r w:rsidRPr="00110162">
        <w:rPr>
          <w:rFonts w:asciiTheme="majorHAnsi" w:eastAsia="Calibri" w:hAnsiTheme="majorHAnsi" w:cs="Calibri"/>
          <w:color w:val="000000"/>
          <w:sz w:val="21"/>
          <w:szCs w:val="21"/>
        </w:rPr>
        <w:t xml:space="preserve">Extensive experience in </w:t>
      </w:r>
      <w:r w:rsidRPr="00110162">
        <w:rPr>
          <w:rFonts w:asciiTheme="majorHAnsi" w:eastAsia="Calibri" w:hAnsiTheme="majorHAnsi" w:cs="Calibri"/>
          <w:b/>
          <w:color w:val="000000"/>
          <w:sz w:val="21"/>
          <w:szCs w:val="21"/>
        </w:rPr>
        <w:t xml:space="preserve">AJAX User Interfaces. </w:t>
      </w:r>
      <w:r w:rsidRPr="00110162">
        <w:rPr>
          <w:rFonts w:asciiTheme="majorHAnsi" w:eastAsia="Calibri" w:hAnsiTheme="majorHAnsi" w:cs="Calibri"/>
          <w:color w:val="000000"/>
          <w:sz w:val="21"/>
          <w:szCs w:val="21"/>
        </w:rPr>
        <w:t xml:space="preserve">Experienced in creating </w:t>
      </w:r>
      <w:r w:rsidRPr="00110162">
        <w:rPr>
          <w:rFonts w:asciiTheme="majorHAnsi" w:eastAsia="Calibri" w:hAnsiTheme="majorHAnsi" w:cs="Calibri"/>
          <w:b/>
          <w:color w:val="000000"/>
          <w:sz w:val="21"/>
          <w:szCs w:val="21"/>
        </w:rPr>
        <w:t>cascading style sheets (CSS).</w:t>
      </w:r>
    </w:p>
    <w:p w:rsidR="00263609" w:rsidRPr="00110162" w:rsidRDefault="00263609" w:rsidP="00110162">
      <w:pPr>
        <w:numPr>
          <w:ilvl w:val="0"/>
          <w:numId w:val="17"/>
        </w:numPr>
        <w:pBdr>
          <w:top w:val="nil"/>
          <w:left w:val="nil"/>
          <w:bottom w:val="nil"/>
          <w:right w:val="nil"/>
          <w:between w:val="nil"/>
        </w:pBdr>
        <w:jc w:val="both"/>
        <w:rPr>
          <w:rFonts w:asciiTheme="majorHAnsi" w:hAnsiTheme="majorHAnsi"/>
          <w:color w:val="000000"/>
          <w:sz w:val="21"/>
          <w:szCs w:val="21"/>
        </w:rPr>
      </w:pPr>
      <w:r w:rsidRPr="00110162">
        <w:rPr>
          <w:rFonts w:asciiTheme="majorHAnsi" w:eastAsia="Calibri" w:hAnsiTheme="majorHAnsi" w:cs="Calibri"/>
          <w:color w:val="000000"/>
          <w:sz w:val="21"/>
          <w:szCs w:val="21"/>
        </w:rPr>
        <w:t xml:space="preserve">Proficient in building </w:t>
      </w:r>
      <w:r w:rsidRPr="00110162">
        <w:rPr>
          <w:rFonts w:asciiTheme="majorHAnsi" w:eastAsia="Calibri" w:hAnsiTheme="majorHAnsi" w:cs="Calibri"/>
          <w:b/>
          <w:color w:val="000000"/>
          <w:sz w:val="21"/>
          <w:szCs w:val="21"/>
        </w:rPr>
        <w:t>Web Services</w:t>
      </w:r>
      <w:r w:rsidRPr="00110162">
        <w:rPr>
          <w:rFonts w:asciiTheme="majorHAnsi" w:eastAsia="Calibri" w:hAnsiTheme="majorHAnsi" w:cs="Calibri"/>
          <w:color w:val="000000"/>
          <w:sz w:val="21"/>
          <w:szCs w:val="21"/>
        </w:rPr>
        <w:t xml:space="preserve"> using </w:t>
      </w:r>
      <w:r w:rsidRPr="00110162">
        <w:rPr>
          <w:rFonts w:asciiTheme="majorHAnsi" w:eastAsia="Calibri" w:hAnsiTheme="majorHAnsi" w:cs="Calibri"/>
          <w:b/>
          <w:color w:val="000000"/>
          <w:sz w:val="21"/>
          <w:szCs w:val="21"/>
        </w:rPr>
        <w:t xml:space="preserve">WSDL, UDDI </w:t>
      </w:r>
      <w:r w:rsidRPr="00110162">
        <w:rPr>
          <w:rFonts w:asciiTheme="majorHAnsi" w:eastAsia="Calibri" w:hAnsiTheme="majorHAnsi" w:cs="Calibri"/>
          <w:color w:val="000000"/>
          <w:sz w:val="21"/>
          <w:szCs w:val="21"/>
        </w:rPr>
        <w:t>and</w:t>
      </w:r>
      <w:r w:rsidRPr="00110162">
        <w:rPr>
          <w:rFonts w:asciiTheme="majorHAnsi" w:eastAsia="Calibri" w:hAnsiTheme="majorHAnsi" w:cs="Calibri"/>
          <w:b/>
          <w:color w:val="000000"/>
          <w:sz w:val="21"/>
          <w:szCs w:val="21"/>
        </w:rPr>
        <w:t xml:space="preserve"> SOAP Protocols</w:t>
      </w:r>
      <w:r w:rsidRPr="00110162">
        <w:rPr>
          <w:rFonts w:asciiTheme="majorHAnsi" w:eastAsia="Calibri" w:hAnsiTheme="majorHAnsi" w:cs="Calibri"/>
          <w:color w:val="000000"/>
          <w:sz w:val="21"/>
          <w:szCs w:val="21"/>
        </w:rPr>
        <w:t xml:space="preserve"> and expertise in consuming and publishing</w:t>
      </w:r>
      <w:r w:rsidRPr="00110162">
        <w:rPr>
          <w:rFonts w:asciiTheme="majorHAnsi" w:eastAsia="Calibri" w:hAnsiTheme="majorHAnsi" w:cs="Calibri"/>
          <w:b/>
          <w:color w:val="000000"/>
          <w:sz w:val="21"/>
          <w:szCs w:val="21"/>
        </w:rPr>
        <w:t xml:space="preserve"> Web Services</w:t>
      </w:r>
      <w:r w:rsidRPr="00110162">
        <w:rPr>
          <w:rFonts w:asciiTheme="majorHAnsi" w:eastAsia="Calibri" w:hAnsiTheme="majorHAnsi" w:cs="Calibri"/>
          <w:color w:val="000000"/>
          <w:sz w:val="21"/>
          <w:szCs w:val="21"/>
        </w:rPr>
        <w:t>.</w:t>
      </w:r>
    </w:p>
    <w:p w:rsidR="00263609" w:rsidRPr="00110162" w:rsidRDefault="00263609" w:rsidP="00110162">
      <w:pPr>
        <w:numPr>
          <w:ilvl w:val="0"/>
          <w:numId w:val="17"/>
        </w:numPr>
        <w:pBdr>
          <w:top w:val="nil"/>
          <w:left w:val="nil"/>
          <w:bottom w:val="nil"/>
          <w:right w:val="nil"/>
          <w:between w:val="nil"/>
        </w:pBdr>
        <w:jc w:val="both"/>
        <w:rPr>
          <w:rFonts w:asciiTheme="majorHAnsi" w:hAnsiTheme="majorHAnsi"/>
          <w:color w:val="000000"/>
          <w:sz w:val="21"/>
          <w:szCs w:val="21"/>
        </w:rPr>
      </w:pPr>
      <w:r w:rsidRPr="00110162">
        <w:rPr>
          <w:rFonts w:asciiTheme="majorHAnsi" w:eastAsia="Calibri" w:hAnsiTheme="majorHAnsi" w:cs="Calibri"/>
          <w:color w:val="000000"/>
          <w:sz w:val="21"/>
          <w:szCs w:val="21"/>
        </w:rPr>
        <w:t xml:space="preserve">Strong analytical and conceptual skills in database design, development and writing </w:t>
      </w:r>
      <w:r w:rsidRPr="00110162">
        <w:rPr>
          <w:rFonts w:asciiTheme="majorHAnsi" w:eastAsia="Calibri" w:hAnsiTheme="majorHAnsi" w:cs="Calibri"/>
          <w:b/>
          <w:color w:val="000000"/>
          <w:sz w:val="21"/>
          <w:szCs w:val="21"/>
        </w:rPr>
        <w:t>T-SQL</w:t>
      </w:r>
      <w:r w:rsidRPr="00110162">
        <w:rPr>
          <w:rFonts w:asciiTheme="majorHAnsi" w:eastAsia="Calibri" w:hAnsiTheme="majorHAnsi" w:cs="Calibri"/>
          <w:color w:val="000000"/>
          <w:sz w:val="21"/>
          <w:szCs w:val="21"/>
        </w:rPr>
        <w:t xml:space="preserve"> for implementing </w:t>
      </w:r>
      <w:r w:rsidRPr="00110162">
        <w:rPr>
          <w:rFonts w:asciiTheme="majorHAnsi" w:eastAsia="Calibri" w:hAnsiTheme="majorHAnsi" w:cs="Calibri"/>
          <w:b/>
          <w:color w:val="000000"/>
          <w:sz w:val="21"/>
          <w:szCs w:val="21"/>
        </w:rPr>
        <w:t xml:space="preserve">stored procedures, functions </w:t>
      </w:r>
      <w:r w:rsidRPr="00110162">
        <w:rPr>
          <w:rFonts w:asciiTheme="majorHAnsi" w:eastAsia="Calibri" w:hAnsiTheme="majorHAnsi" w:cs="Calibri"/>
          <w:color w:val="000000"/>
          <w:sz w:val="21"/>
          <w:szCs w:val="21"/>
        </w:rPr>
        <w:t>and</w:t>
      </w:r>
      <w:r w:rsidRPr="00110162">
        <w:rPr>
          <w:rFonts w:asciiTheme="majorHAnsi" w:eastAsia="Calibri" w:hAnsiTheme="majorHAnsi" w:cs="Calibri"/>
          <w:b/>
          <w:color w:val="000000"/>
          <w:sz w:val="21"/>
          <w:szCs w:val="21"/>
        </w:rPr>
        <w:t xml:space="preserve"> triggers</w:t>
      </w:r>
      <w:r w:rsidRPr="00110162">
        <w:rPr>
          <w:rFonts w:asciiTheme="majorHAnsi" w:eastAsia="Calibri" w:hAnsiTheme="majorHAnsi" w:cs="Calibri"/>
          <w:color w:val="000000"/>
          <w:sz w:val="21"/>
          <w:szCs w:val="21"/>
        </w:rPr>
        <w:t xml:space="preserve"> in </w:t>
      </w:r>
      <w:r w:rsidRPr="00110162">
        <w:rPr>
          <w:rFonts w:asciiTheme="majorHAnsi" w:eastAsia="Calibri" w:hAnsiTheme="majorHAnsi" w:cs="Calibri"/>
          <w:b/>
          <w:color w:val="000000"/>
          <w:sz w:val="21"/>
          <w:szCs w:val="21"/>
        </w:rPr>
        <w:t>MS SQL Server 2005/2000 (T-SQL).</w:t>
      </w:r>
      <w:r w:rsidRPr="00110162">
        <w:rPr>
          <w:rFonts w:asciiTheme="majorHAnsi" w:eastAsia="Calibri" w:hAnsiTheme="majorHAnsi" w:cs="Calibri"/>
          <w:color w:val="000000"/>
          <w:sz w:val="21"/>
          <w:szCs w:val="21"/>
        </w:rPr>
        <w:t xml:space="preserve"> </w:t>
      </w:r>
    </w:p>
    <w:p w:rsidR="00263609" w:rsidRPr="00110162" w:rsidRDefault="00263609" w:rsidP="00110162">
      <w:pPr>
        <w:numPr>
          <w:ilvl w:val="0"/>
          <w:numId w:val="17"/>
        </w:numPr>
        <w:pBdr>
          <w:top w:val="nil"/>
          <w:left w:val="nil"/>
          <w:bottom w:val="nil"/>
          <w:right w:val="nil"/>
          <w:between w:val="nil"/>
        </w:pBdr>
        <w:jc w:val="both"/>
        <w:rPr>
          <w:rFonts w:asciiTheme="majorHAnsi" w:hAnsiTheme="majorHAnsi"/>
          <w:b/>
          <w:color w:val="000000"/>
          <w:sz w:val="21"/>
          <w:szCs w:val="21"/>
        </w:rPr>
      </w:pPr>
      <w:r w:rsidRPr="00110162">
        <w:rPr>
          <w:rFonts w:asciiTheme="majorHAnsi" w:eastAsia="Calibri" w:hAnsiTheme="majorHAnsi" w:cs="Calibri"/>
          <w:color w:val="000000"/>
          <w:sz w:val="21"/>
          <w:szCs w:val="21"/>
        </w:rPr>
        <w:t xml:space="preserve">Extensive experience in using </w:t>
      </w:r>
      <w:r w:rsidRPr="00110162">
        <w:rPr>
          <w:rFonts w:asciiTheme="majorHAnsi" w:eastAsia="Calibri" w:hAnsiTheme="majorHAnsi" w:cs="Calibri"/>
          <w:b/>
          <w:color w:val="000000"/>
          <w:sz w:val="21"/>
          <w:szCs w:val="21"/>
        </w:rPr>
        <w:t>XML</w:t>
      </w:r>
      <w:r w:rsidRPr="00110162">
        <w:rPr>
          <w:rFonts w:asciiTheme="majorHAnsi" w:eastAsia="Calibri" w:hAnsiTheme="majorHAnsi" w:cs="Calibri"/>
          <w:color w:val="000000"/>
          <w:sz w:val="21"/>
          <w:szCs w:val="21"/>
        </w:rPr>
        <w:t xml:space="preserve"> related technologies Like </w:t>
      </w:r>
      <w:r w:rsidRPr="00110162">
        <w:rPr>
          <w:rFonts w:asciiTheme="majorHAnsi" w:eastAsia="Calibri" w:hAnsiTheme="majorHAnsi" w:cs="Calibri"/>
          <w:b/>
          <w:color w:val="000000"/>
          <w:sz w:val="21"/>
          <w:szCs w:val="21"/>
        </w:rPr>
        <w:t>XSLT, XPATH and XQUERY, SSIS, SSRS.</w:t>
      </w:r>
    </w:p>
    <w:p w:rsidR="00263609" w:rsidRPr="00110162" w:rsidRDefault="00263609" w:rsidP="00110162">
      <w:pPr>
        <w:numPr>
          <w:ilvl w:val="0"/>
          <w:numId w:val="17"/>
        </w:numPr>
        <w:pBdr>
          <w:top w:val="nil"/>
          <w:left w:val="nil"/>
          <w:bottom w:val="nil"/>
          <w:right w:val="nil"/>
          <w:between w:val="nil"/>
        </w:pBdr>
        <w:jc w:val="both"/>
        <w:rPr>
          <w:rFonts w:asciiTheme="majorHAnsi" w:hAnsiTheme="majorHAnsi"/>
          <w:color w:val="000000"/>
          <w:sz w:val="21"/>
          <w:szCs w:val="21"/>
        </w:rPr>
      </w:pPr>
      <w:r w:rsidRPr="00110162">
        <w:rPr>
          <w:rFonts w:asciiTheme="majorHAnsi" w:eastAsia="Calibri" w:hAnsiTheme="majorHAnsi" w:cs="Calibri"/>
          <w:color w:val="000000"/>
          <w:sz w:val="21"/>
          <w:szCs w:val="21"/>
        </w:rPr>
        <w:t xml:space="preserve">Good Knowledge </w:t>
      </w:r>
      <w:r w:rsidRPr="00110162">
        <w:rPr>
          <w:rFonts w:asciiTheme="majorHAnsi" w:eastAsia="Calibri" w:hAnsiTheme="majorHAnsi" w:cs="Calibri"/>
          <w:b/>
          <w:color w:val="000000"/>
          <w:sz w:val="21"/>
          <w:szCs w:val="21"/>
        </w:rPr>
        <w:t>of .</w:t>
      </w:r>
      <w:r w:rsidR="00110162">
        <w:rPr>
          <w:rFonts w:asciiTheme="majorHAnsi" w:eastAsia="Calibri" w:hAnsiTheme="majorHAnsi" w:cs="Calibri"/>
          <w:b/>
          <w:color w:val="000000"/>
          <w:sz w:val="21"/>
          <w:szCs w:val="21"/>
        </w:rPr>
        <w:t>NET</w:t>
      </w:r>
      <w:r w:rsidRPr="00110162">
        <w:rPr>
          <w:rFonts w:asciiTheme="majorHAnsi" w:eastAsia="Calibri" w:hAnsiTheme="majorHAnsi" w:cs="Calibri"/>
          <w:b/>
          <w:color w:val="000000"/>
          <w:sz w:val="21"/>
          <w:szCs w:val="21"/>
        </w:rPr>
        <w:t xml:space="preserve"> 3.5: Windows Presentation Foundation (WPF), Windows Communication Foundation (WCF)</w:t>
      </w:r>
      <w:r w:rsidRPr="00110162">
        <w:rPr>
          <w:rFonts w:asciiTheme="majorHAnsi" w:eastAsia="Calibri" w:hAnsiTheme="majorHAnsi" w:cs="Calibri"/>
          <w:color w:val="000000"/>
          <w:sz w:val="21"/>
          <w:szCs w:val="21"/>
        </w:rPr>
        <w:t>, Visual Studio 2008 Split View, Debugging .</w:t>
      </w:r>
      <w:r w:rsidR="00110162">
        <w:rPr>
          <w:rFonts w:asciiTheme="majorHAnsi" w:eastAsia="Calibri" w:hAnsiTheme="majorHAnsi" w:cs="Calibri"/>
          <w:color w:val="000000"/>
          <w:sz w:val="21"/>
          <w:szCs w:val="21"/>
        </w:rPr>
        <w:t>NET</w:t>
      </w:r>
      <w:r w:rsidRPr="00110162">
        <w:rPr>
          <w:rFonts w:asciiTheme="majorHAnsi" w:eastAsia="Calibri" w:hAnsiTheme="majorHAnsi" w:cs="Calibri"/>
          <w:color w:val="000000"/>
          <w:sz w:val="21"/>
          <w:szCs w:val="21"/>
        </w:rPr>
        <w:t xml:space="preserve"> Framework Library Source Code.</w:t>
      </w:r>
    </w:p>
    <w:p w:rsidR="00263609" w:rsidRPr="00110162" w:rsidRDefault="00263609" w:rsidP="00110162">
      <w:pPr>
        <w:numPr>
          <w:ilvl w:val="0"/>
          <w:numId w:val="17"/>
        </w:numPr>
        <w:pBdr>
          <w:top w:val="nil"/>
          <w:left w:val="nil"/>
          <w:bottom w:val="nil"/>
          <w:right w:val="nil"/>
          <w:between w:val="nil"/>
        </w:pBdr>
        <w:jc w:val="both"/>
        <w:rPr>
          <w:rFonts w:asciiTheme="majorHAnsi" w:hAnsiTheme="majorHAnsi"/>
          <w:color w:val="000000"/>
          <w:sz w:val="21"/>
          <w:szCs w:val="21"/>
        </w:rPr>
      </w:pPr>
      <w:r w:rsidRPr="00110162">
        <w:rPr>
          <w:rFonts w:asciiTheme="majorHAnsi" w:eastAsia="Calibri" w:hAnsiTheme="majorHAnsi" w:cs="Calibri"/>
          <w:color w:val="000000"/>
          <w:sz w:val="21"/>
          <w:szCs w:val="21"/>
        </w:rPr>
        <w:t xml:space="preserve">Experience in using </w:t>
      </w:r>
      <w:r w:rsidRPr="00110162">
        <w:rPr>
          <w:rFonts w:asciiTheme="majorHAnsi" w:eastAsia="Calibri" w:hAnsiTheme="majorHAnsi" w:cs="Calibri"/>
          <w:b/>
          <w:color w:val="000000"/>
          <w:sz w:val="21"/>
          <w:szCs w:val="21"/>
        </w:rPr>
        <w:t>Web Server –</w:t>
      </w:r>
      <w:r w:rsidRPr="00110162">
        <w:rPr>
          <w:rFonts w:asciiTheme="majorHAnsi" w:eastAsia="Calibri" w:hAnsiTheme="majorHAnsi" w:cs="Calibri"/>
          <w:color w:val="000000"/>
          <w:sz w:val="21"/>
          <w:szCs w:val="21"/>
        </w:rPr>
        <w:t xml:space="preserve"> </w:t>
      </w:r>
      <w:r w:rsidRPr="00110162">
        <w:rPr>
          <w:rFonts w:asciiTheme="majorHAnsi" w:eastAsia="Calibri" w:hAnsiTheme="majorHAnsi" w:cs="Calibri"/>
          <w:b/>
          <w:color w:val="000000"/>
          <w:sz w:val="21"/>
          <w:szCs w:val="21"/>
        </w:rPr>
        <w:t>IIS</w:t>
      </w:r>
      <w:r w:rsidRPr="00110162">
        <w:rPr>
          <w:rFonts w:asciiTheme="majorHAnsi" w:eastAsia="Calibri" w:hAnsiTheme="majorHAnsi" w:cs="Calibri"/>
          <w:color w:val="000000"/>
          <w:sz w:val="21"/>
          <w:szCs w:val="21"/>
        </w:rPr>
        <w:t xml:space="preserve">, </w:t>
      </w:r>
      <w:r w:rsidRPr="00110162">
        <w:rPr>
          <w:rFonts w:asciiTheme="majorHAnsi" w:eastAsia="Calibri" w:hAnsiTheme="majorHAnsi" w:cs="Calibri"/>
          <w:b/>
          <w:color w:val="000000"/>
          <w:sz w:val="21"/>
          <w:szCs w:val="21"/>
        </w:rPr>
        <w:t>Visual Studio Team System (VSTS).</w:t>
      </w:r>
    </w:p>
    <w:p w:rsidR="00263609" w:rsidRPr="00110162" w:rsidRDefault="00263609" w:rsidP="00110162">
      <w:pPr>
        <w:numPr>
          <w:ilvl w:val="0"/>
          <w:numId w:val="17"/>
        </w:numPr>
        <w:pBdr>
          <w:top w:val="nil"/>
          <w:left w:val="nil"/>
          <w:bottom w:val="nil"/>
          <w:right w:val="nil"/>
          <w:between w:val="nil"/>
        </w:pBdr>
        <w:jc w:val="both"/>
        <w:rPr>
          <w:rFonts w:asciiTheme="majorHAnsi" w:hAnsiTheme="majorHAnsi"/>
          <w:color w:val="000000"/>
          <w:sz w:val="21"/>
          <w:szCs w:val="21"/>
        </w:rPr>
      </w:pPr>
      <w:r w:rsidRPr="00110162">
        <w:rPr>
          <w:rFonts w:asciiTheme="majorHAnsi" w:eastAsia="Calibri" w:hAnsiTheme="majorHAnsi" w:cs="Calibri"/>
          <w:color w:val="000000"/>
          <w:sz w:val="21"/>
          <w:szCs w:val="21"/>
        </w:rPr>
        <w:t>Experience in tuning .</w:t>
      </w:r>
      <w:r w:rsidR="00110162">
        <w:rPr>
          <w:rFonts w:asciiTheme="majorHAnsi" w:eastAsia="Calibri" w:hAnsiTheme="majorHAnsi" w:cs="Calibri"/>
          <w:color w:val="000000"/>
          <w:sz w:val="21"/>
          <w:szCs w:val="21"/>
        </w:rPr>
        <w:t>NET</w:t>
      </w:r>
      <w:r w:rsidRPr="00110162">
        <w:rPr>
          <w:rFonts w:asciiTheme="majorHAnsi" w:eastAsia="Calibri" w:hAnsiTheme="majorHAnsi" w:cs="Calibri"/>
          <w:color w:val="000000"/>
          <w:sz w:val="21"/>
          <w:szCs w:val="21"/>
        </w:rPr>
        <w:t xml:space="preserve"> web applications for better performance.</w:t>
      </w:r>
    </w:p>
    <w:p w:rsidR="00263609" w:rsidRPr="00110162" w:rsidRDefault="00263609" w:rsidP="00110162">
      <w:pPr>
        <w:numPr>
          <w:ilvl w:val="0"/>
          <w:numId w:val="17"/>
        </w:numPr>
        <w:pBdr>
          <w:top w:val="nil"/>
          <w:left w:val="nil"/>
          <w:bottom w:val="nil"/>
          <w:right w:val="nil"/>
          <w:between w:val="nil"/>
        </w:pBdr>
        <w:jc w:val="both"/>
        <w:rPr>
          <w:rFonts w:asciiTheme="majorHAnsi" w:hAnsiTheme="majorHAnsi"/>
          <w:color w:val="000000"/>
          <w:sz w:val="21"/>
          <w:szCs w:val="21"/>
        </w:rPr>
      </w:pPr>
      <w:r w:rsidRPr="00110162">
        <w:rPr>
          <w:rFonts w:asciiTheme="majorHAnsi" w:eastAsia="Calibri" w:hAnsiTheme="majorHAnsi" w:cs="Calibri"/>
          <w:color w:val="000000"/>
          <w:sz w:val="21"/>
          <w:szCs w:val="21"/>
        </w:rPr>
        <w:t xml:space="preserve">Experience in </w:t>
      </w:r>
      <w:r w:rsidRPr="00110162">
        <w:rPr>
          <w:rFonts w:asciiTheme="majorHAnsi" w:eastAsia="Calibri" w:hAnsiTheme="majorHAnsi" w:cs="Calibri"/>
          <w:b/>
          <w:color w:val="000000"/>
          <w:sz w:val="21"/>
          <w:szCs w:val="21"/>
        </w:rPr>
        <w:t>operational report generation</w:t>
      </w:r>
      <w:r w:rsidRPr="00110162">
        <w:rPr>
          <w:rFonts w:asciiTheme="majorHAnsi" w:eastAsia="Calibri" w:hAnsiTheme="majorHAnsi" w:cs="Calibri"/>
          <w:color w:val="000000"/>
          <w:sz w:val="21"/>
          <w:szCs w:val="21"/>
        </w:rPr>
        <w:t xml:space="preserve"> according to the timelines scheduled.</w:t>
      </w:r>
    </w:p>
    <w:p w:rsidR="00263609" w:rsidRPr="00110162" w:rsidRDefault="00263609" w:rsidP="00110162">
      <w:pPr>
        <w:numPr>
          <w:ilvl w:val="0"/>
          <w:numId w:val="17"/>
        </w:numPr>
        <w:pBdr>
          <w:top w:val="nil"/>
          <w:left w:val="nil"/>
          <w:bottom w:val="nil"/>
          <w:right w:val="nil"/>
          <w:between w:val="nil"/>
        </w:pBdr>
        <w:jc w:val="both"/>
        <w:rPr>
          <w:rFonts w:asciiTheme="majorHAnsi" w:hAnsiTheme="majorHAnsi"/>
          <w:color w:val="000000"/>
          <w:sz w:val="21"/>
          <w:szCs w:val="21"/>
        </w:rPr>
      </w:pPr>
      <w:r w:rsidRPr="00110162">
        <w:rPr>
          <w:rFonts w:asciiTheme="majorHAnsi" w:eastAsia="Calibri" w:hAnsiTheme="majorHAnsi" w:cs="Calibri"/>
          <w:color w:val="000000"/>
          <w:sz w:val="21"/>
          <w:szCs w:val="21"/>
        </w:rPr>
        <w:t xml:space="preserve">Good knowledge using </w:t>
      </w:r>
      <w:r w:rsidRPr="00110162">
        <w:rPr>
          <w:rFonts w:asciiTheme="majorHAnsi" w:eastAsia="Calibri" w:hAnsiTheme="majorHAnsi" w:cs="Calibri"/>
          <w:b/>
          <w:color w:val="000000"/>
          <w:sz w:val="21"/>
          <w:szCs w:val="21"/>
        </w:rPr>
        <w:t xml:space="preserve">SQL Server Reporting Services </w:t>
      </w:r>
      <w:r w:rsidRPr="00110162">
        <w:rPr>
          <w:rFonts w:asciiTheme="majorHAnsi" w:eastAsia="Calibri" w:hAnsiTheme="majorHAnsi" w:cs="Calibri"/>
          <w:color w:val="000000"/>
          <w:sz w:val="21"/>
          <w:szCs w:val="21"/>
        </w:rPr>
        <w:t>for creating a variety of reports for enterprise data analysis and decision support.</w:t>
      </w:r>
    </w:p>
    <w:p w:rsidR="00263609" w:rsidRPr="00110162" w:rsidRDefault="00263609" w:rsidP="00110162">
      <w:pPr>
        <w:numPr>
          <w:ilvl w:val="0"/>
          <w:numId w:val="17"/>
        </w:numPr>
        <w:pBdr>
          <w:top w:val="nil"/>
          <w:left w:val="nil"/>
          <w:bottom w:val="nil"/>
          <w:right w:val="nil"/>
          <w:between w:val="nil"/>
        </w:pBdr>
        <w:jc w:val="both"/>
        <w:rPr>
          <w:rFonts w:asciiTheme="majorHAnsi" w:hAnsiTheme="majorHAnsi"/>
          <w:color w:val="000000"/>
          <w:sz w:val="21"/>
          <w:szCs w:val="21"/>
        </w:rPr>
      </w:pPr>
      <w:r w:rsidRPr="00110162">
        <w:rPr>
          <w:rFonts w:asciiTheme="majorHAnsi" w:eastAsia="Calibri" w:hAnsiTheme="majorHAnsi" w:cs="Calibri"/>
          <w:color w:val="000000"/>
          <w:sz w:val="21"/>
          <w:szCs w:val="21"/>
        </w:rPr>
        <w:t>Excellent documentation skills and conversant with CMM level 5 quality procedures.</w:t>
      </w:r>
    </w:p>
    <w:p w:rsidR="00263609" w:rsidRPr="00110162" w:rsidRDefault="00110162" w:rsidP="00110162">
      <w:pPr>
        <w:numPr>
          <w:ilvl w:val="0"/>
          <w:numId w:val="17"/>
        </w:numPr>
        <w:pBdr>
          <w:top w:val="nil"/>
          <w:left w:val="nil"/>
          <w:bottom w:val="nil"/>
          <w:right w:val="nil"/>
          <w:between w:val="nil"/>
        </w:pBdr>
        <w:jc w:val="both"/>
        <w:rPr>
          <w:rFonts w:asciiTheme="majorHAnsi" w:hAnsiTheme="majorHAnsi"/>
          <w:color w:val="000000"/>
          <w:sz w:val="21"/>
          <w:szCs w:val="21"/>
        </w:rPr>
      </w:pPr>
      <w:r>
        <w:rPr>
          <w:rFonts w:asciiTheme="majorHAnsi" w:eastAsia="Calibri" w:hAnsiTheme="majorHAnsi" w:cs="Calibri"/>
          <w:color w:val="000000"/>
          <w:sz w:val="21"/>
          <w:szCs w:val="21"/>
        </w:rPr>
        <w:t xml:space="preserve">Versatile </w:t>
      </w:r>
      <w:r w:rsidR="00263609" w:rsidRPr="00110162">
        <w:rPr>
          <w:rFonts w:asciiTheme="majorHAnsi" w:eastAsia="Calibri" w:hAnsiTheme="majorHAnsi" w:cs="Calibri"/>
          <w:color w:val="000000"/>
          <w:sz w:val="21"/>
          <w:szCs w:val="21"/>
        </w:rPr>
        <w:t xml:space="preserve">team </w:t>
      </w:r>
      <w:r>
        <w:rPr>
          <w:rFonts w:asciiTheme="majorHAnsi" w:eastAsia="Calibri" w:hAnsiTheme="majorHAnsi" w:cs="Calibri"/>
          <w:color w:val="000000"/>
          <w:sz w:val="21"/>
          <w:szCs w:val="21"/>
        </w:rPr>
        <w:t xml:space="preserve">player </w:t>
      </w:r>
      <w:r w:rsidR="00263609" w:rsidRPr="00110162">
        <w:rPr>
          <w:rFonts w:asciiTheme="majorHAnsi" w:eastAsia="Calibri" w:hAnsiTheme="majorHAnsi" w:cs="Calibri"/>
          <w:color w:val="000000"/>
          <w:sz w:val="21"/>
          <w:szCs w:val="21"/>
        </w:rPr>
        <w:t xml:space="preserve">with excellent communication, written &amp; presentation skills with the ability to </w:t>
      </w:r>
      <w:r w:rsidRPr="00110162">
        <w:rPr>
          <w:rFonts w:asciiTheme="majorHAnsi" w:eastAsia="Calibri" w:hAnsiTheme="majorHAnsi" w:cs="Calibri"/>
          <w:color w:val="000000"/>
          <w:sz w:val="21"/>
          <w:szCs w:val="21"/>
        </w:rPr>
        <w:t xml:space="preserve">easily </w:t>
      </w:r>
      <w:r w:rsidR="00263609" w:rsidRPr="00110162">
        <w:rPr>
          <w:rFonts w:asciiTheme="majorHAnsi" w:eastAsia="Calibri" w:hAnsiTheme="majorHAnsi" w:cs="Calibri"/>
          <w:color w:val="000000"/>
          <w:sz w:val="21"/>
          <w:szCs w:val="21"/>
        </w:rPr>
        <w:t>adapt to new technologies &amp; environment.</w:t>
      </w:r>
    </w:p>
    <w:p w:rsidR="00571ADB" w:rsidRPr="00110162" w:rsidRDefault="00571ADB" w:rsidP="00110162">
      <w:pPr>
        <w:jc w:val="both"/>
        <w:rPr>
          <w:rFonts w:asciiTheme="majorHAnsi" w:hAnsiTheme="majorHAnsi" w:cs="Calibri Light"/>
          <w:color w:val="000000" w:themeColor="text1"/>
          <w:sz w:val="21"/>
          <w:szCs w:val="21"/>
        </w:rPr>
      </w:pPr>
    </w:p>
    <w:p w:rsidR="00571ADB" w:rsidRPr="00110162" w:rsidRDefault="00571ADB" w:rsidP="00110162">
      <w:pPr>
        <w:shd w:val="clear" w:color="auto" w:fill="CCCCCC"/>
        <w:jc w:val="both"/>
        <w:rPr>
          <w:rFonts w:asciiTheme="majorHAnsi" w:hAnsiTheme="majorHAnsi" w:cs="Calibri Light"/>
          <w:b/>
          <w:smallCaps/>
          <w:color w:val="000000" w:themeColor="text1"/>
          <w:sz w:val="21"/>
          <w:szCs w:val="21"/>
        </w:rPr>
      </w:pPr>
      <w:r w:rsidRPr="00110162">
        <w:rPr>
          <w:rFonts w:asciiTheme="majorHAnsi" w:hAnsiTheme="majorHAnsi" w:cs="Calibri Light"/>
          <w:b/>
          <w:smallCaps/>
          <w:color w:val="000000" w:themeColor="text1"/>
          <w:sz w:val="21"/>
          <w:szCs w:val="21"/>
        </w:rPr>
        <w:t>Technical comp</w:t>
      </w:r>
      <w:r w:rsidR="00C97039" w:rsidRPr="00110162">
        <w:rPr>
          <w:rFonts w:asciiTheme="majorHAnsi" w:hAnsiTheme="majorHAnsi" w:cs="Calibri Light"/>
          <w:b/>
          <w:smallCaps/>
          <w:color w:val="000000" w:themeColor="text1"/>
          <w:sz w:val="21"/>
          <w:szCs w:val="21"/>
        </w:rPr>
        <w:t>etencies</w:t>
      </w:r>
      <w:r w:rsidRPr="00110162">
        <w:rPr>
          <w:rFonts w:asciiTheme="majorHAnsi" w:hAnsiTheme="majorHAnsi" w:cs="Calibri Light"/>
          <w:b/>
          <w:smallCaps/>
          <w:color w:val="000000" w:themeColor="text1"/>
          <w:sz w:val="21"/>
          <w:szCs w:val="21"/>
        </w:rPr>
        <w:t>:</w:t>
      </w:r>
    </w:p>
    <w:p w:rsidR="00571ADB" w:rsidRPr="00110162" w:rsidRDefault="00571ADB" w:rsidP="00110162">
      <w:pPr>
        <w:ind w:left="2880" w:hanging="2880"/>
        <w:jc w:val="both"/>
        <w:rPr>
          <w:rFonts w:asciiTheme="majorHAnsi" w:hAnsiTheme="majorHAnsi" w:cs="Calibri Light"/>
          <w:color w:val="000000" w:themeColor="text1"/>
          <w:sz w:val="21"/>
          <w:szCs w:val="21"/>
        </w:rPr>
      </w:pPr>
    </w:p>
    <w:p w:rsidR="00321718" w:rsidRPr="00110162" w:rsidRDefault="00321718" w:rsidP="00110162">
      <w:pPr>
        <w:ind w:left="2880" w:hanging="2880"/>
        <w:jc w:val="both"/>
        <w:rPr>
          <w:rFonts w:asciiTheme="majorHAnsi" w:hAnsiTheme="majorHAnsi" w:cs="Calibri Light"/>
          <w:color w:val="000000" w:themeColor="text1"/>
          <w:sz w:val="21"/>
          <w:szCs w:val="21"/>
        </w:rPr>
      </w:pPr>
      <w:r w:rsidRPr="00110162">
        <w:rPr>
          <w:rFonts w:asciiTheme="majorHAnsi" w:hAnsiTheme="majorHAnsi" w:cs="Calibri Light"/>
          <w:color w:val="000000" w:themeColor="text1"/>
          <w:sz w:val="21"/>
          <w:szCs w:val="21"/>
        </w:rPr>
        <w:t>Web Technologies:</w:t>
      </w:r>
      <w:r w:rsidRPr="00110162">
        <w:rPr>
          <w:rFonts w:asciiTheme="majorHAnsi" w:hAnsiTheme="majorHAnsi" w:cs="Calibri Light"/>
          <w:color w:val="000000" w:themeColor="text1"/>
          <w:sz w:val="21"/>
          <w:szCs w:val="21"/>
        </w:rPr>
        <w:tab/>
        <w:t>.</w:t>
      </w:r>
      <w:r w:rsidR="00110162">
        <w:rPr>
          <w:rFonts w:asciiTheme="majorHAnsi" w:hAnsiTheme="majorHAnsi" w:cs="Calibri Light"/>
          <w:color w:val="000000" w:themeColor="text1"/>
          <w:sz w:val="21"/>
          <w:szCs w:val="21"/>
        </w:rPr>
        <w:t>NET</w:t>
      </w:r>
      <w:r w:rsidRPr="00110162">
        <w:rPr>
          <w:rFonts w:asciiTheme="majorHAnsi" w:hAnsiTheme="majorHAnsi" w:cs="Calibri Light"/>
          <w:color w:val="000000" w:themeColor="text1"/>
          <w:sz w:val="21"/>
          <w:szCs w:val="21"/>
        </w:rPr>
        <w:t xml:space="preserve"> 3.5/3.0/2.0/1.x, </w:t>
      </w:r>
      <w:r w:rsidR="00110162">
        <w:rPr>
          <w:rFonts w:asciiTheme="majorHAnsi" w:hAnsiTheme="majorHAnsi" w:cs="Calibri Light"/>
          <w:color w:val="000000" w:themeColor="text1"/>
          <w:sz w:val="21"/>
          <w:szCs w:val="21"/>
        </w:rPr>
        <w:t>ASP</w:t>
      </w:r>
      <w:r w:rsidRPr="00110162">
        <w:rPr>
          <w:rFonts w:asciiTheme="majorHAnsi" w:hAnsiTheme="majorHAnsi" w:cs="Calibri Light"/>
          <w:color w:val="000000" w:themeColor="text1"/>
          <w:sz w:val="21"/>
          <w:szCs w:val="21"/>
        </w:rPr>
        <w:t>.</w:t>
      </w:r>
      <w:r w:rsidR="00110162">
        <w:rPr>
          <w:rFonts w:asciiTheme="majorHAnsi" w:hAnsiTheme="majorHAnsi" w:cs="Calibri Light"/>
          <w:color w:val="000000" w:themeColor="text1"/>
          <w:sz w:val="21"/>
          <w:szCs w:val="21"/>
        </w:rPr>
        <w:t>NET</w:t>
      </w:r>
      <w:r w:rsidRPr="00110162">
        <w:rPr>
          <w:rFonts w:asciiTheme="majorHAnsi" w:hAnsiTheme="majorHAnsi" w:cs="Calibri Light"/>
          <w:color w:val="000000" w:themeColor="text1"/>
          <w:sz w:val="21"/>
          <w:szCs w:val="21"/>
        </w:rPr>
        <w:t xml:space="preserve"> , </w:t>
      </w:r>
      <w:r w:rsidR="00110162">
        <w:rPr>
          <w:rFonts w:asciiTheme="majorHAnsi" w:hAnsiTheme="majorHAnsi" w:cs="Calibri Light"/>
          <w:color w:val="000000" w:themeColor="text1"/>
          <w:sz w:val="21"/>
          <w:szCs w:val="21"/>
        </w:rPr>
        <w:t>ASP</w:t>
      </w:r>
      <w:r w:rsidRPr="00110162">
        <w:rPr>
          <w:rFonts w:asciiTheme="majorHAnsi" w:hAnsiTheme="majorHAnsi" w:cs="Calibri Light"/>
          <w:color w:val="000000" w:themeColor="text1"/>
          <w:sz w:val="21"/>
          <w:szCs w:val="21"/>
        </w:rPr>
        <w:t>, VB6, AJAX, HTML, CSS, XML, XSLT, JavaScript, JQuery, VB Script,  VB.</w:t>
      </w:r>
      <w:r w:rsidR="00110162">
        <w:rPr>
          <w:rFonts w:asciiTheme="majorHAnsi" w:hAnsiTheme="majorHAnsi" w:cs="Calibri Light"/>
          <w:color w:val="000000" w:themeColor="text1"/>
          <w:sz w:val="21"/>
          <w:szCs w:val="21"/>
        </w:rPr>
        <w:t>NET, Razor</w:t>
      </w:r>
    </w:p>
    <w:p w:rsidR="00321718" w:rsidRPr="00110162" w:rsidRDefault="00321718" w:rsidP="00110162">
      <w:pPr>
        <w:ind w:left="2880" w:hanging="2880"/>
        <w:jc w:val="both"/>
        <w:rPr>
          <w:rFonts w:asciiTheme="majorHAnsi" w:hAnsiTheme="majorHAnsi" w:cs="Calibri Light"/>
          <w:color w:val="000000" w:themeColor="text1"/>
          <w:sz w:val="21"/>
          <w:szCs w:val="21"/>
        </w:rPr>
      </w:pPr>
      <w:r w:rsidRPr="00110162">
        <w:rPr>
          <w:rFonts w:asciiTheme="majorHAnsi" w:hAnsiTheme="majorHAnsi" w:cs="Calibri Light"/>
          <w:color w:val="000000" w:themeColor="text1"/>
          <w:sz w:val="21"/>
          <w:szCs w:val="21"/>
        </w:rPr>
        <w:t>Languages:</w:t>
      </w:r>
      <w:r w:rsidRPr="00110162">
        <w:rPr>
          <w:rFonts w:asciiTheme="majorHAnsi" w:hAnsiTheme="majorHAnsi" w:cs="Calibri Light"/>
          <w:color w:val="000000" w:themeColor="text1"/>
          <w:sz w:val="21"/>
          <w:szCs w:val="21"/>
        </w:rPr>
        <w:tab/>
        <w:t>C, C++, ADO.</w:t>
      </w:r>
      <w:r w:rsidR="00110162">
        <w:rPr>
          <w:rFonts w:asciiTheme="majorHAnsi" w:hAnsiTheme="majorHAnsi" w:cs="Calibri Light"/>
          <w:color w:val="000000" w:themeColor="text1"/>
          <w:sz w:val="21"/>
          <w:szCs w:val="21"/>
        </w:rPr>
        <w:t>NET</w:t>
      </w:r>
      <w:r w:rsidRPr="00110162">
        <w:rPr>
          <w:rFonts w:asciiTheme="majorHAnsi" w:hAnsiTheme="majorHAnsi" w:cs="Calibri Light"/>
          <w:color w:val="000000" w:themeColor="text1"/>
          <w:sz w:val="21"/>
          <w:szCs w:val="21"/>
        </w:rPr>
        <w:t>, C#.</w:t>
      </w:r>
      <w:r w:rsidR="00110162">
        <w:rPr>
          <w:rFonts w:asciiTheme="majorHAnsi" w:hAnsiTheme="majorHAnsi" w:cs="Calibri Light"/>
          <w:color w:val="000000" w:themeColor="text1"/>
          <w:sz w:val="21"/>
          <w:szCs w:val="21"/>
        </w:rPr>
        <w:t>NET</w:t>
      </w:r>
      <w:r w:rsidRPr="00110162">
        <w:rPr>
          <w:rFonts w:asciiTheme="majorHAnsi" w:hAnsiTheme="majorHAnsi" w:cs="Calibri Light"/>
          <w:color w:val="000000" w:themeColor="text1"/>
          <w:sz w:val="21"/>
          <w:szCs w:val="21"/>
        </w:rPr>
        <w:t>, VB.</w:t>
      </w:r>
      <w:r w:rsidR="00110162">
        <w:rPr>
          <w:rFonts w:asciiTheme="majorHAnsi" w:hAnsiTheme="majorHAnsi" w:cs="Calibri Light"/>
          <w:color w:val="000000" w:themeColor="text1"/>
          <w:sz w:val="21"/>
          <w:szCs w:val="21"/>
        </w:rPr>
        <w:t>NET</w:t>
      </w:r>
      <w:r w:rsidRPr="00110162">
        <w:rPr>
          <w:rFonts w:asciiTheme="majorHAnsi" w:hAnsiTheme="majorHAnsi" w:cs="Calibri Light"/>
          <w:color w:val="000000" w:themeColor="text1"/>
          <w:sz w:val="21"/>
          <w:szCs w:val="21"/>
        </w:rPr>
        <w:t>, T-SQL, Web Services, SSIS, SSRS.STML</w:t>
      </w:r>
      <w:r w:rsidR="00757466" w:rsidRPr="00110162">
        <w:rPr>
          <w:rFonts w:asciiTheme="majorHAnsi" w:hAnsiTheme="majorHAnsi" w:cs="Calibri Light"/>
          <w:color w:val="000000" w:themeColor="text1"/>
          <w:sz w:val="21"/>
          <w:szCs w:val="21"/>
        </w:rPr>
        <w:t>, TCP</w:t>
      </w:r>
      <w:r w:rsidRPr="00110162">
        <w:rPr>
          <w:rFonts w:asciiTheme="majorHAnsi" w:hAnsiTheme="majorHAnsi" w:cs="Calibri Light"/>
          <w:color w:val="000000" w:themeColor="text1"/>
          <w:sz w:val="21"/>
          <w:szCs w:val="21"/>
        </w:rPr>
        <w:t>/IP</w:t>
      </w:r>
    </w:p>
    <w:p w:rsidR="00321718" w:rsidRPr="00110162" w:rsidRDefault="00321718" w:rsidP="00110162">
      <w:pPr>
        <w:ind w:left="2880" w:hanging="2880"/>
        <w:jc w:val="both"/>
        <w:rPr>
          <w:rFonts w:asciiTheme="majorHAnsi" w:hAnsiTheme="majorHAnsi" w:cs="Calibri Light"/>
          <w:color w:val="000000" w:themeColor="text1"/>
          <w:sz w:val="21"/>
          <w:szCs w:val="21"/>
        </w:rPr>
      </w:pPr>
      <w:r w:rsidRPr="00110162">
        <w:rPr>
          <w:rFonts w:asciiTheme="majorHAnsi" w:hAnsiTheme="majorHAnsi" w:cs="Calibri Light"/>
          <w:color w:val="000000" w:themeColor="text1"/>
          <w:sz w:val="21"/>
          <w:szCs w:val="21"/>
        </w:rPr>
        <w:t>Databases:</w:t>
      </w:r>
      <w:r w:rsidRPr="00110162">
        <w:rPr>
          <w:rFonts w:asciiTheme="majorHAnsi" w:hAnsiTheme="majorHAnsi" w:cs="Calibri Light"/>
          <w:color w:val="000000" w:themeColor="text1"/>
          <w:sz w:val="21"/>
          <w:szCs w:val="21"/>
        </w:rPr>
        <w:tab/>
        <w:t>MS SQL Server 2008/2005/2000,</w:t>
      </w:r>
      <w:r w:rsidR="00110162">
        <w:rPr>
          <w:rFonts w:asciiTheme="majorHAnsi" w:hAnsiTheme="majorHAnsi" w:cs="Calibri Light"/>
          <w:color w:val="000000" w:themeColor="text1"/>
          <w:sz w:val="21"/>
          <w:szCs w:val="21"/>
        </w:rPr>
        <w:t xml:space="preserve"> Oracle 10g</w:t>
      </w:r>
      <w:r w:rsidR="00757466">
        <w:rPr>
          <w:rFonts w:asciiTheme="majorHAnsi" w:hAnsiTheme="majorHAnsi" w:cs="Calibri Light"/>
          <w:color w:val="000000" w:themeColor="text1"/>
          <w:sz w:val="21"/>
          <w:szCs w:val="21"/>
        </w:rPr>
        <w:t>, T</w:t>
      </w:r>
      <w:r w:rsidR="00110162">
        <w:rPr>
          <w:rFonts w:asciiTheme="majorHAnsi" w:hAnsiTheme="majorHAnsi" w:cs="Calibri Light"/>
          <w:color w:val="000000" w:themeColor="text1"/>
          <w:sz w:val="21"/>
          <w:szCs w:val="21"/>
        </w:rPr>
        <w:t>-SQL</w:t>
      </w:r>
      <w:r w:rsidR="00757466">
        <w:rPr>
          <w:rFonts w:asciiTheme="majorHAnsi" w:hAnsiTheme="majorHAnsi" w:cs="Calibri Light"/>
          <w:color w:val="000000" w:themeColor="text1"/>
          <w:sz w:val="21"/>
          <w:szCs w:val="21"/>
        </w:rPr>
        <w:t>, IT</w:t>
      </w:r>
      <w:r w:rsidR="00110162">
        <w:rPr>
          <w:rFonts w:asciiTheme="majorHAnsi" w:hAnsiTheme="majorHAnsi" w:cs="Calibri Light"/>
          <w:color w:val="000000" w:themeColor="text1"/>
          <w:sz w:val="21"/>
          <w:szCs w:val="21"/>
        </w:rPr>
        <w:t>, SBU</w:t>
      </w:r>
      <w:r w:rsidR="00757466">
        <w:rPr>
          <w:rFonts w:asciiTheme="majorHAnsi" w:hAnsiTheme="majorHAnsi" w:cs="Calibri Light"/>
          <w:color w:val="000000" w:themeColor="text1"/>
          <w:sz w:val="21"/>
          <w:szCs w:val="21"/>
        </w:rPr>
        <w:t>, FCE</w:t>
      </w:r>
    </w:p>
    <w:p w:rsidR="00321718" w:rsidRPr="00110162" w:rsidRDefault="00321718" w:rsidP="00110162">
      <w:pPr>
        <w:ind w:left="2880" w:hanging="2880"/>
        <w:jc w:val="both"/>
        <w:rPr>
          <w:rFonts w:asciiTheme="majorHAnsi" w:hAnsiTheme="majorHAnsi" w:cs="Calibri Light"/>
          <w:color w:val="000000" w:themeColor="text1"/>
          <w:sz w:val="21"/>
          <w:szCs w:val="21"/>
        </w:rPr>
      </w:pPr>
      <w:r w:rsidRPr="00110162">
        <w:rPr>
          <w:rFonts w:asciiTheme="majorHAnsi" w:hAnsiTheme="majorHAnsi" w:cs="Calibri Light"/>
          <w:color w:val="000000" w:themeColor="text1"/>
          <w:sz w:val="21"/>
          <w:szCs w:val="21"/>
        </w:rPr>
        <w:t>Database Access:</w:t>
      </w:r>
      <w:r w:rsidRPr="00110162">
        <w:rPr>
          <w:rFonts w:asciiTheme="majorHAnsi" w:hAnsiTheme="majorHAnsi" w:cs="Calibri Light"/>
          <w:color w:val="000000" w:themeColor="text1"/>
          <w:sz w:val="21"/>
          <w:szCs w:val="21"/>
        </w:rPr>
        <w:tab/>
        <w:t>ADO.</w:t>
      </w:r>
      <w:r w:rsidR="00110162">
        <w:rPr>
          <w:rFonts w:asciiTheme="majorHAnsi" w:hAnsiTheme="majorHAnsi" w:cs="Calibri Light"/>
          <w:color w:val="000000" w:themeColor="text1"/>
          <w:sz w:val="21"/>
          <w:szCs w:val="21"/>
        </w:rPr>
        <w:t>NET, Change Management</w:t>
      </w:r>
    </w:p>
    <w:p w:rsidR="00321718" w:rsidRPr="00110162" w:rsidRDefault="00321718" w:rsidP="00110162">
      <w:pPr>
        <w:ind w:left="2880" w:hanging="2880"/>
        <w:jc w:val="both"/>
        <w:rPr>
          <w:rFonts w:asciiTheme="majorHAnsi" w:hAnsiTheme="majorHAnsi" w:cs="Calibri Light"/>
          <w:color w:val="000000" w:themeColor="text1"/>
          <w:sz w:val="21"/>
          <w:szCs w:val="21"/>
        </w:rPr>
      </w:pPr>
      <w:r w:rsidRPr="00110162">
        <w:rPr>
          <w:rFonts w:asciiTheme="majorHAnsi" w:hAnsiTheme="majorHAnsi" w:cs="Calibri Light"/>
          <w:color w:val="000000" w:themeColor="text1"/>
          <w:sz w:val="21"/>
          <w:szCs w:val="21"/>
        </w:rPr>
        <w:t>Framework:</w:t>
      </w:r>
      <w:r w:rsidRPr="00110162">
        <w:rPr>
          <w:rFonts w:asciiTheme="majorHAnsi" w:hAnsiTheme="majorHAnsi" w:cs="Calibri Light"/>
          <w:color w:val="000000" w:themeColor="text1"/>
          <w:sz w:val="21"/>
          <w:szCs w:val="21"/>
        </w:rPr>
        <w:tab/>
        <w:t>Microsoft .</w:t>
      </w:r>
      <w:r w:rsidR="00110162">
        <w:rPr>
          <w:rFonts w:asciiTheme="majorHAnsi" w:hAnsiTheme="majorHAnsi" w:cs="Calibri Light"/>
          <w:color w:val="000000" w:themeColor="text1"/>
          <w:sz w:val="21"/>
          <w:szCs w:val="21"/>
        </w:rPr>
        <w:t>NET</w:t>
      </w:r>
      <w:r w:rsidRPr="00110162">
        <w:rPr>
          <w:rFonts w:asciiTheme="majorHAnsi" w:hAnsiTheme="majorHAnsi" w:cs="Calibri Light"/>
          <w:color w:val="000000" w:themeColor="text1"/>
          <w:sz w:val="21"/>
          <w:szCs w:val="21"/>
        </w:rPr>
        <w:t xml:space="preserve"> Framework 3.5/3.02.0/1.x</w:t>
      </w:r>
    </w:p>
    <w:p w:rsidR="00321718" w:rsidRPr="00110162" w:rsidRDefault="00321718" w:rsidP="00110162">
      <w:pPr>
        <w:ind w:left="2880" w:hanging="2880"/>
        <w:jc w:val="both"/>
        <w:rPr>
          <w:rFonts w:asciiTheme="majorHAnsi" w:hAnsiTheme="majorHAnsi" w:cs="Calibri Light"/>
          <w:color w:val="000000" w:themeColor="text1"/>
          <w:sz w:val="21"/>
          <w:szCs w:val="21"/>
        </w:rPr>
      </w:pPr>
      <w:r w:rsidRPr="00110162">
        <w:rPr>
          <w:rFonts w:asciiTheme="majorHAnsi" w:hAnsiTheme="majorHAnsi" w:cs="Calibri Light"/>
          <w:color w:val="000000" w:themeColor="text1"/>
          <w:sz w:val="21"/>
          <w:szCs w:val="21"/>
        </w:rPr>
        <w:t>Application Server:</w:t>
      </w:r>
      <w:r w:rsidRPr="00110162">
        <w:rPr>
          <w:rFonts w:asciiTheme="majorHAnsi" w:hAnsiTheme="majorHAnsi" w:cs="Calibri Light"/>
          <w:color w:val="000000" w:themeColor="text1"/>
          <w:sz w:val="21"/>
          <w:szCs w:val="21"/>
        </w:rPr>
        <w:tab/>
        <w:t>IIS 6.0/5.0</w:t>
      </w:r>
    </w:p>
    <w:p w:rsidR="00321718" w:rsidRPr="00110162" w:rsidRDefault="00321718" w:rsidP="00110162">
      <w:pPr>
        <w:ind w:left="2880" w:hanging="2880"/>
        <w:jc w:val="both"/>
        <w:rPr>
          <w:rFonts w:asciiTheme="majorHAnsi" w:hAnsiTheme="majorHAnsi" w:cs="Calibri Light"/>
          <w:color w:val="000000" w:themeColor="text1"/>
          <w:sz w:val="21"/>
          <w:szCs w:val="21"/>
        </w:rPr>
      </w:pPr>
      <w:r w:rsidRPr="00110162">
        <w:rPr>
          <w:rFonts w:asciiTheme="majorHAnsi" w:hAnsiTheme="majorHAnsi" w:cs="Calibri Light"/>
          <w:color w:val="000000" w:themeColor="text1"/>
          <w:sz w:val="21"/>
          <w:szCs w:val="21"/>
        </w:rPr>
        <w:t>Tools &amp; Utilities:</w:t>
      </w:r>
      <w:r w:rsidRPr="00110162">
        <w:rPr>
          <w:rFonts w:asciiTheme="majorHAnsi" w:hAnsiTheme="majorHAnsi" w:cs="Calibri Light"/>
          <w:color w:val="000000" w:themeColor="text1"/>
          <w:sz w:val="21"/>
          <w:szCs w:val="21"/>
        </w:rPr>
        <w:tab/>
        <w:t>Microsoft Visual Studio.</w:t>
      </w:r>
      <w:r w:rsidR="00110162">
        <w:rPr>
          <w:rFonts w:asciiTheme="majorHAnsi" w:hAnsiTheme="majorHAnsi" w:cs="Calibri Light"/>
          <w:color w:val="000000" w:themeColor="text1"/>
          <w:sz w:val="21"/>
          <w:szCs w:val="21"/>
        </w:rPr>
        <w:t>NET</w:t>
      </w:r>
      <w:r w:rsidRPr="00110162">
        <w:rPr>
          <w:rFonts w:asciiTheme="majorHAnsi" w:hAnsiTheme="majorHAnsi" w:cs="Calibri Light"/>
          <w:color w:val="000000" w:themeColor="text1"/>
          <w:sz w:val="21"/>
          <w:szCs w:val="21"/>
        </w:rPr>
        <w:t xml:space="preserve"> 2000/2005, Microsoft SQL Server 2000/2005, UML, Inter</w:t>
      </w:r>
      <w:r w:rsidR="00110162">
        <w:rPr>
          <w:rFonts w:asciiTheme="majorHAnsi" w:hAnsiTheme="majorHAnsi" w:cs="Calibri Light"/>
          <w:color w:val="000000" w:themeColor="text1"/>
          <w:sz w:val="21"/>
          <w:szCs w:val="21"/>
        </w:rPr>
        <w:t>NET</w:t>
      </w:r>
      <w:r w:rsidRPr="00110162">
        <w:rPr>
          <w:rFonts w:asciiTheme="majorHAnsi" w:hAnsiTheme="majorHAnsi" w:cs="Calibri Light"/>
          <w:color w:val="000000" w:themeColor="text1"/>
          <w:sz w:val="21"/>
          <w:szCs w:val="21"/>
        </w:rPr>
        <w:t xml:space="preserve"> Information Services, Rational Rose, VSTS, CLR, SQL Profiler, Microsoft Office, VSS, VB.</w:t>
      </w:r>
      <w:r w:rsidR="00110162">
        <w:rPr>
          <w:rFonts w:asciiTheme="majorHAnsi" w:hAnsiTheme="majorHAnsi" w:cs="Calibri Light"/>
          <w:color w:val="000000" w:themeColor="text1"/>
          <w:sz w:val="21"/>
          <w:szCs w:val="21"/>
        </w:rPr>
        <w:t>NET, SSIS, SSRS</w:t>
      </w:r>
    </w:p>
    <w:p w:rsidR="00321718" w:rsidRPr="00110162" w:rsidRDefault="00321718" w:rsidP="00110162">
      <w:pPr>
        <w:ind w:left="2880" w:hanging="2880"/>
        <w:jc w:val="both"/>
        <w:rPr>
          <w:rFonts w:asciiTheme="majorHAnsi" w:hAnsiTheme="majorHAnsi" w:cs="Calibri Light"/>
          <w:color w:val="000000" w:themeColor="text1"/>
          <w:sz w:val="21"/>
          <w:szCs w:val="21"/>
        </w:rPr>
      </w:pPr>
      <w:r w:rsidRPr="00110162">
        <w:rPr>
          <w:rFonts w:asciiTheme="majorHAnsi" w:hAnsiTheme="majorHAnsi" w:cs="Calibri Light"/>
          <w:color w:val="000000" w:themeColor="text1"/>
          <w:sz w:val="21"/>
          <w:szCs w:val="21"/>
        </w:rPr>
        <w:t>Reporting Tools:</w:t>
      </w:r>
      <w:r w:rsidRPr="00110162">
        <w:rPr>
          <w:rFonts w:asciiTheme="majorHAnsi" w:hAnsiTheme="majorHAnsi" w:cs="Calibri Light"/>
          <w:color w:val="000000" w:themeColor="text1"/>
          <w:sz w:val="21"/>
          <w:szCs w:val="21"/>
        </w:rPr>
        <w:tab/>
        <w:t>Crystal Reports, SSRS, SFTP, SSO, Ping Federated, SAML, COGNOS,</w:t>
      </w:r>
      <w:r w:rsidR="00110162">
        <w:rPr>
          <w:rFonts w:asciiTheme="majorHAnsi" w:hAnsiTheme="majorHAnsi" w:cs="Calibri Light"/>
          <w:color w:val="000000" w:themeColor="text1"/>
          <w:sz w:val="21"/>
          <w:szCs w:val="21"/>
        </w:rPr>
        <w:t xml:space="preserve"> SSRS, Tableau, WEBFOCUS, DOMO</w:t>
      </w:r>
    </w:p>
    <w:p w:rsidR="00321718" w:rsidRPr="00110162" w:rsidRDefault="00321718" w:rsidP="00110162">
      <w:pPr>
        <w:ind w:left="2880" w:hanging="2880"/>
        <w:jc w:val="both"/>
        <w:rPr>
          <w:rFonts w:asciiTheme="majorHAnsi" w:hAnsiTheme="majorHAnsi" w:cs="Calibri Light"/>
          <w:color w:val="000000" w:themeColor="text1"/>
          <w:sz w:val="21"/>
          <w:szCs w:val="21"/>
        </w:rPr>
      </w:pPr>
      <w:r w:rsidRPr="00110162">
        <w:rPr>
          <w:rFonts w:asciiTheme="majorHAnsi" w:hAnsiTheme="majorHAnsi" w:cs="Calibri Light"/>
          <w:color w:val="000000" w:themeColor="text1"/>
          <w:sz w:val="21"/>
          <w:szCs w:val="21"/>
        </w:rPr>
        <w:t>Operating Systems:</w:t>
      </w:r>
      <w:r w:rsidRPr="00110162">
        <w:rPr>
          <w:rFonts w:asciiTheme="majorHAnsi" w:hAnsiTheme="majorHAnsi" w:cs="Calibri Light"/>
          <w:color w:val="000000" w:themeColor="text1"/>
          <w:sz w:val="21"/>
          <w:szCs w:val="21"/>
        </w:rPr>
        <w:tab/>
        <w:t>Vista Premiu</w:t>
      </w:r>
      <w:r w:rsidR="00110162">
        <w:rPr>
          <w:rFonts w:asciiTheme="majorHAnsi" w:hAnsiTheme="majorHAnsi" w:cs="Calibri Light"/>
          <w:color w:val="000000" w:themeColor="text1"/>
          <w:sz w:val="21"/>
          <w:szCs w:val="21"/>
        </w:rPr>
        <w:t xml:space="preserve">m, Windows 95/98/NT/2000/XP, MS </w:t>
      </w:r>
      <w:r w:rsidRPr="00110162">
        <w:rPr>
          <w:rFonts w:asciiTheme="majorHAnsi" w:hAnsiTheme="majorHAnsi" w:cs="Calibri Light"/>
          <w:color w:val="000000" w:themeColor="text1"/>
          <w:sz w:val="21"/>
          <w:szCs w:val="21"/>
        </w:rPr>
        <w:t>DOS</w:t>
      </w:r>
    </w:p>
    <w:p w:rsidR="00A90DCD" w:rsidRPr="00110162" w:rsidRDefault="00321718" w:rsidP="00110162">
      <w:pPr>
        <w:ind w:left="2880" w:hanging="2880"/>
        <w:jc w:val="both"/>
        <w:rPr>
          <w:rFonts w:asciiTheme="majorHAnsi" w:hAnsiTheme="majorHAnsi" w:cs="Calibri Light"/>
          <w:color w:val="000000" w:themeColor="text1"/>
          <w:sz w:val="21"/>
          <w:szCs w:val="21"/>
        </w:rPr>
      </w:pPr>
      <w:r w:rsidRPr="00110162">
        <w:rPr>
          <w:rFonts w:asciiTheme="majorHAnsi" w:hAnsiTheme="majorHAnsi" w:cs="Calibri Light"/>
          <w:color w:val="000000" w:themeColor="text1"/>
          <w:sz w:val="21"/>
          <w:szCs w:val="21"/>
        </w:rPr>
        <w:lastRenderedPageBreak/>
        <w:t>Development:</w:t>
      </w:r>
      <w:r w:rsidRPr="00110162">
        <w:rPr>
          <w:rFonts w:asciiTheme="majorHAnsi" w:hAnsiTheme="majorHAnsi" w:cs="Calibri Light"/>
          <w:color w:val="000000" w:themeColor="text1"/>
          <w:sz w:val="21"/>
          <w:szCs w:val="21"/>
        </w:rPr>
        <w:tab/>
        <w:t>Bootstrap, AngularJS, knockout, Backbone.js, Boilerplate.js, HTML5, JavaScript, type script.</w:t>
      </w:r>
      <w:r w:rsidR="00110162">
        <w:rPr>
          <w:rFonts w:asciiTheme="majorHAnsi" w:hAnsiTheme="majorHAnsi" w:cs="Calibri Light"/>
          <w:color w:val="000000" w:themeColor="text1"/>
          <w:sz w:val="21"/>
          <w:szCs w:val="21"/>
        </w:rPr>
        <w:t>ASP</w:t>
      </w:r>
      <w:r w:rsidRPr="00110162">
        <w:rPr>
          <w:rFonts w:asciiTheme="majorHAnsi" w:hAnsiTheme="majorHAnsi" w:cs="Calibri Light"/>
          <w:color w:val="000000" w:themeColor="text1"/>
          <w:sz w:val="21"/>
          <w:szCs w:val="21"/>
        </w:rPr>
        <w:t>.</w:t>
      </w:r>
      <w:r w:rsidR="00110162">
        <w:rPr>
          <w:rFonts w:asciiTheme="majorHAnsi" w:hAnsiTheme="majorHAnsi" w:cs="Calibri Light"/>
          <w:color w:val="000000" w:themeColor="text1"/>
          <w:sz w:val="21"/>
          <w:szCs w:val="21"/>
        </w:rPr>
        <w:t>NET</w:t>
      </w:r>
    </w:p>
    <w:p w:rsidR="003B19E2" w:rsidRPr="00110162" w:rsidRDefault="00B97A5E" w:rsidP="00110162">
      <w:pPr>
        <w:shd w:val="clear" w:color="auto" w:fill="CCCCCC"/>
        <w:jc w:val="both"/>
        <w:rPr>
          <w:rFonts w:asciiTheme="majorHAnsi" w:hAnsiTheme="majorHAnsi" w:cs="Calibri Light"/>
          <w:b/>
          <w:smallCaps/>
          <w:color w:val="000000" w:themeColor="text1"/>
          <w:sz w:val="21"/>
          <w:szCs w:val="21"/>
        </w:rPr>
      </w:pPr>
      <w:r w:rsidRPr="00110162">
        <w:rPr>
          <w:rFonts w:asciiTheme="majorHAnsi" w:hAnsiTheme="majorHAnsi" w:cs="Calibri Light"/>
          <w:b/>
          <w:smallCaps/>
          <w:color w:val="000000" w:themeColor="text1"/>
          <w:sz w:val="21"/>
          <w:szCs w:val="21"/>
        </w:rPr>
        <w:t>Professional Experience</w:t>
      </w:r>
      <w:r w:rsidRPr="00110162">
        <w:rPr>
          <w:rFonts w:asciiTheme="majorHAnsi" w:hAnsiTheme="majorHAnsi" w:cs="Calibri Light"/>
          <w:b/>
          <w:color w:val="000000" w:themeColor="text1"/>
          <w:sz w:val="21"/>
          <w:szCs w:val="21"/>
        </w:rPr>
        <w:t>:</w:t>
      </w:r>
    </w:p>
    <w:p w:rsidR="003B19E2" w:rsidRPr="00110162" w:rsidRDefault="003B19E2" w:rsidP="00110162">
      <w:pPr>
        <w:jc w:val="both"/>
        <w:rPr>
          <w:rFonts w:asciiTheme="majorHAnsi" w:hAnsiTheme="majorHAnsi" w:cs="Calibri Light"/>
          <w:b/>
          <w:color w:val="000000" w:themeColor="text1"/>
          <w:sz w:val="21"/>
          <w:szCs w:val="21"/>
        </w:rPr>
      </w:pPr>
    </w:p>
    <w:p w:rsidR="00362A38" w:rsidRPr="00110162" w:rsidRDefault="00362A38" w:rsidP="00110162">
      <w:pPr>
        <w:jc w:val="both"/>
        <w:rPr>
          <w:rFonts w:asciiTheme="majorHAnsi" w:eastAsia="Calibri" w:hAnsiTheme="majorHAnsi" w:cs="Calibri"/>
          <w:b/>
          <w:i/>
          <w:sz w:val="21"/>
          <w:szCs w:val="21"/>
        </w:rPr>
      </w:pPr>
      <w:r w:rsidRPr="00110162">
        <w:rPr>
          <w:rFonts w:asciiTheme="majorHAnsi" w:eastAsia="Calibri" w:hAnsiTheme="majorHAnsi" w:cs="Calibri"/>
          <w:b/>
          <w:i/>
          <w:sz w:val="21"/>
          <w:szCs w:val="21"/>
        </w:rPr>
        <w:t xml:space="preserve">Client: </w:t>
      </w:r>
      <w:r w:rsidRPr="00110162">
        <w:rPr>
          <w:rFonts w:asciiTheme="majorHAnsi" w:eastAsia="Calibri" w:hAnsiTheme="majorHAnsi" w:cs="Calibri"/>
          <w:b/>
          <w:i/>
          <w:sz w:val="21"/>
          <w:szCs w:val="21"/>
        </w:rPr>
        <w:tab/>
      </w:r>
      <w:r w:rsidRPr="00110162">
        <w:rPr>
          <w:rFonts w:asciiTheme="majorHAnsi" w:eastAsia="Calibri" w:hAnsiTheme="majorHAnsi" w:cs="Calibri"/>
          <w:b/>
          <w:i/>
          <w:sz w:val="21"/>
          <w:szCs w:val="21"/>
        </w:rPr>
        <w:tab/>
        <w:t>AIG</w:t>
      </w:r>
      <w:r w:rsidR="00110162">
        <w:rPr>
          <w:rFonts w:asciiTheme="majorHAnsi" w:eastAsia="Calibri" w:hAnsiTheme="majorHAnsi" w:cs="Calibri"/>
          <w:b/>
          <w:i/>
          <w:sz w:val="21"/>
          <w:szCs w:val="21"/>
        </w:rPr>
        <w:t xml:space="preserve"> - </w:t>
      </w:r>
      <w:r w:rsidRPr="00110162">
        <w:rPr>
          <w:rFonts w:asciiTheme="majorHAnsi" w:eastAsia="Calibri" w:hAnsiTheme="majorHAnsi" w:cs="Calibri"/>
          <w:b/>
          <w:i/>
          <w:sz w:val="21"/>
          <w:szCs w:val="21"/>
        </w:rPr>
        <w:t xml:space="preserve">Jersey City, NJ                                              </w:t>
      </w:r>
      <w:r w:rsidRPr="00110162">
        <w:rPr>
          <w:rFonts w:asciiTheme="majorHAnsi" w:eastAsia="Calibri" w:hAnsiTheme="majorHAnsi" w:cs="Calibri"/>
          <w:b/>
          <w:i/>
          <w:sz w:val="21"/>
          <w:szCs w:val="21"/>
        </w:rPr>
        <w:tab/>
      </w:r>
      <w:r w:rsidRPr="00110162">
        <w:rPr>
          <w:rFonts w:asciiTheme="majorHAnsi" w:eastAsia="Calibri" w:hAnsiTheme="majorHAnsi" w:cs="Calibri"/>
          <w:b/>
          <w:i/>
          <w:sz w:val="21"/>
          <w:szCs w:val="21"/>
        </w:rPr>
        <w:tab/>
      </w:r>
      <w:r w:rsidRPr="00110162">
        <w:rPr>
          <w:rFonts w:asciiTheme="majorHAnsi" w:eastAsia="Calibri" w:hAnsiTheme="majorHAnsi" w:cs="Calibri"/>
          <w:b/>
          <w:i/>
          <w:sz w:val="21"/>
          <w:szCs w:val="21"/>
        </w:rPr>
        <w:tab/>
      </w:r>
      <w:r w:rsidR="00110162">
        <w:rPr>
          <w:rFonts w:asciiTheme="majorHAnsi" w:eastAsia="Calibri" w:hAnsiTheme="majorHAnsi" w:cs="Calibri"/>
          <w:b/>
          <w:i/>
          <w:sz w:val="21"/>
          <w:szCs w:val="21"/>
        </w:rPr>
        <w:tab/>
      </w:r>
      <w:r w:rsidRPr="00110162">
        <w:rPr>
          <w:rFonts w:asciiTheme="majorHAnsi" w:eastAsia="Calibri" w:hAnsiTheme="majorHAnsi" w:cs="Calibri"/>
          <w:i/>
          <w:sz w:val="21"/>
          <w:szCs w:val="21"/>
        </w:rPr>
        <w:t xml:space="preserve">Dec 2014 </w:t>
      </w:r>
      <w:r w:rsidR="00110162" w:rsidRPr="00110162">
        <w:rPr>
          <w:rFonts w:asciiTheme="majorHAnsi" w:eastAsia="Calibri" w:hAnsiTheme="majorHAnsi" w:cs="Calibri"/>
          <w:i/>
          <w:sz w:val="21"/>
          <w:szCs w:val="21"/>
        </w:rPr>
        <w:t>- Present</w:t>
      </w:r>
    </w:p>
    <w:p w:rsidR="00362A38" w:rsidRPr="00110162" w:rsidRDefault="00362A38" w:rsidP="00110162">
      <w:pPr>
        <w:pBdr>
          <w:bottom w:val="single" w:sz="4" w:space="1" w:color="auto"/>
        </w:pBdr>
        <w:jc w:val="both"/>
        <w:rPr>
          <w:rFonts w:asciiTheme="majorHAnsi" w:eastAsia="Calibri" w:hAnsiTheme="majorHAnsi" w:cs="Calibri"/>
          <w:b/>
          <w:i/>
          <w:sz w:val="21"/>
          <w:szCs w:val="21"/>
        </w:rPr>
      </w:pPr>
      <w:r w:rsidRPr="00110162">
        <w:rPr>
          <w:rFonts w:asciiTheme="majorHAnsi" w:eastAsia="Calibri" w:hAnsiTheme="majorHAnsi" w:cs="Calibri"/>
          <w:b/>
          <w:i/>
          <w:sz w:val="21"/>
          <w:szCs w:val="21"/>
        </w:rPr>
        <w:t>Role:</w:t>
      </w:r>
      <w:r w:rsidRPr="00110162">
        <w:rPr>
          <w:rFonts w:asciiTheme="majorHAnsi" w:eastAsia="Calibri" w:hAnsiTheme="majorHAnsi" w:cs="Calibri"/>
          <w:b/>
          <w:i/>
          <w:sz w:val="21"/>
          <w:szCs w:val="21"/>
        </w:rPr>
        <w:tab/>
      </w:r>
      <w:r w:rsidRPr="00110162">
        <w:rPr>
          <w:rFonts w:asciiTheme="majorHAnsi" w:eastAsia="Calibri" w:hAnsiTheme="majorHAnsi" w:cs="Calibri"/>
          <w:b/>
          <w:i/>
          <w:sz w:val="21"/>
          <w:szCs w:val="21"/>
        </w:rPr>
        <w:tab/>
      </w:r>
      <w:r w:rsidR="00110162">
        <w:rPr>
          <w:rFonts w:asciiTheme="majorHAnsi" w:eastAsia="Calibri" w:hAnsiTheme="majorHAnsi" w:cs="Calibri"/>
          <w:b/>
          <w:i/>
          <w:sz w:val="21"/>
          <w:szCs w:val="21"/>
        </w:rPr>
        <w:t xml:space="preserve">Sr. </w:t>
      </w:r>
      <w:r w:rsidRPr="00110162">
        <w:rPr>
          <w:rFonts w:asciiTheme="majorHAnsi" w:eastAsia="Calibri" w:hAnsiTheme="majorHAnsi" w:cs="Calibri"/>
          <w:b/>
          <w:i/>
          <w:sz w:val="21"/>
          <w:szCs w:val="21"/>
        </w:rPr>
        <w:t>.</w:t>
      </w:r>
      <w:r w:rsidR="00110162" w:rsidRPr="00110162">
        <w:rPr>
          <w:rFonts w:asciiTheme="majorHAnsi" w:eastAsia="Calibri" w:hAnsiTheme="majorHAnsi" w:cs="Calibri"/>
          <w:b/>
          <w:i/>
          <w:sz w:val="21"/>
          <w:szCs w:val="21"/>
        </w:rPr>
        <w:t>NET</w:t>
      </w:r>
      <w:r w:rsidRPr="00110162">
        <w:rPr>
          <w:rFonts w:asciiTheme="majorHAnsi" w:eastAsia="Calibri" w:hAnsiTheme="majorHAnsi" w:cs="Calibri"/>
          <w:b/>
          <w:i/>
          <w:sz w:val="21"/>
          <w:szCs w:val="21"/>
        </w:rPr>
        <w:t xml:space="preserve"> Developer </w:t>
      </w:r>
    </w:p>
    <w:p w:rsidR="00362A38" w:rsidRPr="00110162" w:rsidRDefault="00362A38" w:rsidP="00110162">
      <w:pPr>
        <w:jc w:val="both"/>
        <w:rPr>
          <w:rFonts w:asciiTheme="majorHAnsi" w:eastAsia="Calibri" w:hAnsiTheme="majorHAnsi" w:cs="Calibri"/>
          <w:b/>
          <w:sz w:val="21"/>
          <w:szCs w:val="21"/>
        </w:rPr>
      </w:pPr>
    </w:p>
    <w:p w:rsidR="00362A38" w:rsidRPr="00110162" w:rsidRDefault="00362A38" w:rsidP="00110162">
      <w:pPr>
        <w:jc w:val="both"/>
        <w:rPr>
          <w:rFonts w:asciiTheme="majorHAnsi" w:eastAsia="Calibri" w:hAnsiTheme="majorHAnsi" w:cs="Calibri"/>
          <w:b/>
          <w:sz w:val="21"/>
          <w:szCs w:val="21"/>
        </w:rPr>
      </w:pPr>
      <w:r w:rsidRPr="00110162">
        <w:rPr>
          <w:rFonts w:asciiTheme="majorHAnsi" w:eastAsia="Calibri" w:hAnsiTheme="majorHAnsi" w:cs="Calibri"/>
          <w:b/>
          <w:sz w:val="21"/>
          <w:szCs w:val="21"/>
        </w:rPr>
        <w:t xml:space="preserve">Roles &amp; Responsibilities: </w:t>
      </w:r>
    </w:p>
    <w:p w:rsidR="00362A38" w:rsidRPr="00110162" w:rsidRDefault="00362A38" w:rsidP="00110162">
      <w:pPr>
        <w:widowControl w:val="0"/>
        <w:numPr>
          <w:ilvl w:val="0"/>
          <w:numId w:val="22"/>
        </w:numPr>
        <w:jc w:val="both"/>
        <w:rPr>
          <w:rFonts w:asciiTheme="majorHAnsi" w:hAnsiTheme="majorHAnsi"/>
          <w:sz w:val="21"/>
          <w:szCs w:val="21"/>
        </w:rPr>
      </w:pPr>
      <w:r w:rsidRPr="00110162">
        <w:rPr>
          <w:rFonts w:asciiTheme="majorHAnsi" w:eastAsia="Calibri" w:hAnsiTheme="majorHAnsi" w:cs="Calibri"/>
          <w:sz w:val="21"/>
          <w:szCs w:val="21"/>
        </w:rPr>
        <w:t>Involved in designing Customer Renewal module in C# to aid the renewals of the User contracts.</w:t>
      </w:r>
    </w:p>
    <w:p w:rsidR="00362A38" w:rsidRPr="00110162" w:rsidRDefault="00362A38" w:rsidP="00110162">
      <w:pPr>
        <w:widowControl w:val="0"/>
        <w:numPr>
          <w:ilvl w:val="0"/>
          <w:numId w:val="22"/>
        </w:numPr>
        <w:jc w:val="both"/>
        <w:rPr>
          <w:rFonts w:asciiTheme="majorHAnsi" w:hAnsiTheme="majorHAnsi"/>
          <w:sz w:val="21"/>
          <w:szCs w:val="21"/>
        </w:rPr>
      </w:pPr>
      <w:r w:rsidRPr="00110162">
        <w:rPr>
          <w:rFonts w:asciiTheme="majorHAnsi" w:eastAsia="Calibri" w:hAnsiTheme="majorHAnsi" w:cs="Calibri"/>
          <w:color w:val="000000"/>
          <w:sz w:val="21"/>
          <w:szCs w:val="21"/>
        </w:rPr>
        <w:t>Involved in coding of modules to meet the generated functional requirements using C#.</w:t>
      </w:r>
    </w:p>
    <w:p w:rsidR="00362A38" w:rsidRPr="00110162" w:rsidRDefault="00362A38" w:rsidP="00110162">
      <w:pPr>
        <w:widowControl w:val="0"/>
        <w:numPr>
          <w:ilvl w:val="0"/>
          <w:numId w:val="22"/>
        </w:numPr>
        <w:jc w:val="both"/>
        <w:rPr>
          <w:rFonts w:asciiTheme="majorHAnsi" w:hAnsiTheme="majorHAnsi"/>
          <w:sz w:val="21"/>
          <w:szCs w:val="21"/>
        </w:rPr>
      </w:pPr>
      <w:r w:rsidRPr="00110162">
        <w:rPr>
          <w:rFonts w:asciiTheme="majorHAnsi" w:eastAsia="Calibri" w:hAnsiTheme="majorHAnsi" w:cs="Calibri"/>
          <w:color w:val="222222"/>
          <w:sz w:val="21"/>
          <w:szCs w:val="21"/>
          <w:highlight w:val="white"/>
        </w:rPr>
        <w:t>Interact and give direction to vendor</w:t>
      </w:r>
      <w:r w:rsidR="00110162">
        <w:rPr>
          <w:rFonts w:asciiTheme="majorHAnsi" w:eastAsia="Calibri" w:hAnsiTheme="majorHAnsi" w:cs="Calibri"/>
          <w:color w:val="222222"/>
          <w:sz w:val="21"/>
          <w:szCs w:val="21"/>
          <w:highlight w:val="white"/>
        </w:rPr>
        <w:t>s</w:t>
      </w:r>
      <w:r w:rsidRPr="00110162">
        <w:rPr>
          <w:rFonts w:asciiTheme="majorHAnsi" w:eastAsia="Calibri" w:hAnsiTheme="majorHAnsi" w:cs="Calibri"/>
          <w:color w:val="222222"/>
          <w:sz w:val="21"/>
          <w:szCs w:val="21"/>
          <w:highlight w:val="white"/>
        </w:rPr>
        <w:t xml:space="preserve"> on application development and standards required </w:t>
      </w:r>
    </w:p>
    <w:p w:rsidR="00362A38" w:rsidRPr="00110162" w:rsidRDefault="00362A38" w:rsidP="00110162">
      <w:pPr>
        <w:widowControl w:val="0"/>
        <w:numPr>
          <w:ilvl w:val="0"/>
          <w:numId w:val="22"/>
        </w:numPr>
        <w:jc w:val="both"/>
        <w:rPr>
          <w:rFonts w:asciiTheme="majorHAnsi" w:hAnsiTheme="majorHAnsi"/>
          <w:b/>
          <w:sz w:val="21"/>
          <w:szCs w:val="21"/>
        </w:rPr>
      </w:pPr>
      <w:r w:rsidRPr="00110162">
        <w:rPr>
          <w:rFonts w:asciiTheme="majorHAnsi" w:eastAsia="Calibri" w:hAnsiTheme="majorHAnsi" w:cs="Calibri"/>
          <w:sz w:val="21"/>
          <w:szCs w:val="21"/>
        </w:rPr>
        <w:t xml:space="preserve">Created Web Form and Business Logic for Customer Renewal, General Tools, and controlling module using </w:t>
      </w:r>
      <w:r w:rsidR="00110162">
        <w:rPr>
          <w:rFonts w:asciiTheme="majorHAnsi" w:eastAsia="Calibri" w:hAnsiTheme="majorHAnsi" w:cs="Calibri"/>
          <w:b/>
          <w:sz w:val="21"/>
          <w:szCs w:val="21"/>
        </w:rPr>
        <w:t>ASP</w:t>
      </w:r>
      <w:r w:rsidRPr="00110162">
        <w:rPr>
          <w:rFonts w:asciiTheme="majorHAnsi" w:eastAsia="Calibri" w:hAnsiTheme="majorHAnsi" w:cs="Calibri"/>
          <w:b/>
          <w:sz w:val="21"/>
          <w:szCs w:val="21"/>
        </w:rPr>
        <w:t>.</w:t>
      </w:r>
      <w:r w:rsidR="00110162">
        <w:rPr>
          <w:rFonts w:asciiTheme="majorHAnsi" w:eastAsia="Calibri" w:hAnsiTheme="majorHAnsi" w:cs="Calibri"/>
          <w:b/>
          <w:sz w:val="21"/>
          <w:szCs w:val="21"/>
        </w:rPr>
        <w:t>NET 2.0, C#</w:t>
      </w:r>
      <w:r w:rsidRPr="00110162">
        <w:rPr>
          <w:rFonts w:asciiTheme="majorHAnsi" w:eastAsia="Calibri" w:hAnsiTheme="majorHAnsi" w:cs="Calibri"/>
          <w:b/>
          <w:sz w:val="21"/>
          <w:szCs w:val="21"/>
        </w:rPr>
        <w:t xml:space="preserve"> </w:t>
      </w:r>
      <w:r w:rsidR="00110162">
        <w:rPr>
          <w:rFonts w:asciiTheme="majorHAnsi" w:eastAsia="Calibri" w:hAnsiTheme="majorHAnsi" w:cs="Calibri"/>
          <w:sz w:val="21"/>
          <w:szCs w:val="21"/>
        </w:rPr>
        <w:t xml:space="preserve">and </w:t>
      </w:r>
      <w:r w:rsidRPr="00110162">
        <w:rPr>
          <w:rFonts w:asciiTheme="majorHAnsi" w:eastAsia="Calibri" w:hAnsiTheme="majorHAnsi" w:cs="Calibri"/>
          <w:b/>
          <w:sz w:val="21"/>
          <w:szCs w:val="21"/>
        </w:rPr>
        <w:t>JavaScript.</w:t>
      </w:r>
    </w:p>
    <w:p w:rsidR="00362A38" w:rsidRPr="00110162" w:rsidRDefault="00110162" w:rsidP="00110162">
      <w:pPr>
        <w:widowControl w:val="0"/>
        <w:numPr>
          <w:ilvl w:val="0"/>
          <w:numId w:val="22"/>
        </w:numPr>
        <w:jc w:val="both"/>
        <w:rPr>
          <w:rFonts w:asciiTheme="majorHAnsi" w:hAnsiTheme="majorHAnsi"/>
          <w:b/>
          <w:sz w:val="21"/>
          <w:szCs w:val="21"/>
        </w:rPr>
      </w:pPr>
      <w:r>
        <w:rPr>
          <w:rFonts w:asciiTheme="majorHAnsi" w:eastAsia="Calibri" w:hAnsiTheme="majorHAnsi" w:cs="Calibri"/>
          <w:sz w:val="21"/>
          <w:szCs w:val="21"/>
        </w:rPr>
        <w:t xml:space="preserve">Worked on </w:t>
      </w:r>
      <w:r w:rsidR="00362A38" w:rsidRPr="00110162">
        <w:rPr>
          <w:rFonts w:asciiTheme="majorHAnsi" w:eastAsia="Calibri" w:hAnsiTheme="majorHAnsi" w:cs="Calibri"/>
          <w:sz w:val="21"/>
          <w:szCs w:val="21"/>
        </w:rPr>
        <w:t xml:space="preserve">some Integration and reporting services like </w:t>
      </w:r>
      <w:r w:rsidR="00362A38" w:rsidRPr="00110162">
        <w:rPr>
          <w:rFonts w:asciiTheme="majorHAnsi" w:eastAsia="Calibri" w:hAnsiTheme="majorHAnsi" w:cs="Calibri"/>
          <w:b/>
          <w:sz w:val="21"/>
          <w:szCs w:val="21"/>
        </w:rPr>
        <w:t>SSIS</w:t>
      </w:r>
      <w:r w:rsidR="00362A38" w:rsidRPr="00110162">
        <w:rPr>
          <w:rFonts w:asciiTheme="majorHAnsi" w:eastAsia="Calibri" w:hAnsiTheme="majorHAnsi" w:cs="Calibri"/>
          <w:sz w:val="21"/>
          <w:szCs w:val="21"/>
        </w:rPr>
        <w:t xml:space="preserve"> and </w:t>
      </w:r>
      <w:r w:rsidR="00362A38" w:rsidRPr="00110162">
        <w:rPr>
          <w:rFonts w:asciiTheme="majorHAnsi" w:eastAsia="Calibri" w:hAnsiTheme="majorHAnsi" w:cs="Calibri"/>
          <w:b/>
          <w:sz w:val="21"/>
          <w:szCs w:val="21"/>
        </w:rPr>
        <w:t>SSRS</w:t>
      </w:r>
      <w:r w:rsidR="00362A38" w:rsidRPr="00110162">
        <w:rPr>
          <w:rFonts w:asciiTheme="majorHAnsi" w:eastAsia="Calibri" w:hAnsiTheme="majorHAnsi" w:cs="Calibri"/>
          <w:sz w:val="21"/>
          <w:szCs w:val="21"/>
        </w:rPr>
        <w:t>…</w:t>
      </w:r>
    </w:p>
    <w:p w:rsidR="00362A38" w:rsidRPr="00110162" w:rsidRDefault="00362A38" w:rsidP="00110162">
      <w:pPr>
        <w:widowControl w:val="0"/>
        <w:numPr>
          <w:ilvl w:val="0"/>
          <w:numId w:val="22"/>
        </w:numPr>
        <w:jc w:val="both"/>
        <w:rPr>
          <w:rFonts w:asciiTheme="majorHAnsi" w:hAnsiTheme="majorHAnsi"/>
          <w:sz w:val="21"/>
          <w:szCs w:val="21"/>
        </w:rPr>
      </w:pPr>
      <w:r w:rsidRPr="00110162">
        <w:rPr>
          <w:rFonts w:asciiTheme="majorHAnsi" w:eastAsia="Calibri" w:hAnsiTheme="majorHAnsi" w:cs="Calibri"/>
          <w:sz w:val="21"/>
          <w:szCs w:val="21"/>
        </w:rPr>
        <w:t xml:space="preserve">Developed Customized Reports using Report Definition Language (RDL) in SQL Server Reporting Services </w:t>
      </w:r>
      <w:r w:rsidRPr="00110162">
        <w:rPr>
          <w:rFonts w:asciiTheme="majorHAnsi" w:eastAsia="Calibri" w:hAnsiTheme="majorHAnsi" w:cs="Calibri"/>
          <w:b/>
          <w:sz w:val="21"/>
          <w:szCs w:val="21"/>
        </w:rPr>
        <w:t>2005</w:t>
      </w:r>
      <w:r w:rsidRPr="00110162">
        <w:rPr>
          <w:rFonts w:asciiTheme="majorHAnsi" w:eastAsia="Calibri" w:hAnsiTheme="majorHAnsi" w:cs="Calibri"/>
          <w:sz w:val="21"/>
          <w:szCs w:val="21"/>
        </w:rPr>
        <w:t>, which includes Cross-Tab, Drill-down and Sub-Report types of Reports.</w:t>
      </w:r>
    </w:p>
    <w:p w:rsidR="00362A38" w:rsidRPr="00110162" w:rsidRDefault="00362A38" w:rsidP="00110162">
      <w:pPr>
        <w:widowControl w:val="0"/>
        <w:numPr>
          <w:ilvl w:val="0"/>
          <w:numId w:val="22"/>
        </w:numPr>
        <w:jc w:val="both"/>
        <w:rPr>
          <w:rFonts w:asciiTheme="majorHAnsi" w:hAnsiTheme="majorHAnsi"/>
          <w:sz w:val="21"/>
          <w:szCs w:val="21"/>
        </w:rPr>
      </w:pPr>
      <w:r w:rsidRPr="00110162">
        <w:rPr>
          <w:rFonts w:asciiTheme="majorHAnsi" w:eastAsia="Calibri" w:hAnsiTheme="majorHAnsi" w:cs="Calibri"/>
          <w:sz w:val="21"/>
          <w:szCs w:val="21"/>
        </w:rPr>
        <w:t>Used ADO.</w:t>
      </w:r>
      <w:r w:rsidR="00110162">
        <w:rPr>
          <w:rFonts w:asciiTheme="majorHAnsi" w:eastAsia="Calibri" w:hAnsiTheme="majorHAnsi" w:cs="Calibri"/>
          <w:sz w:val="21"/>
          <w:szCs w:val="21"/>
        </w:rPr>
        <w:t>NET</w:t>
      </w:r>
      <w:r w:rsidRPr="00110162">
        <w:rPr>
          <w:rFonts w:asciiTheme="majorHAnsi" w:eastAsia="Calibri" w:hAnsiTheme="majorHAnsi" w:cs="Calibri"/>
          <w:sz w:val="21"/>
          <w:szCs w:val="21"/>
        </w:rPr>
        <w:t xml:space="preserve"> to connect to various types of databases including SQL Server, Oracle and DB2.</w:t>
      </w:r>
    </w:p>
    <w:p w:rsidR="00362A38" w:rsidRPr="00110162" w:rsidRDefault="00362A38" w:rsidP="00110162">
      <w:pPr>
        <w:widowControl w:val="0"/>
        <w:numPr>
          <w:ilvl w:val="0"/>
          <w:numId w:val="22"/>
        </w:numPr>
        <w:jc w:val="both"/>
        <w:rPr>
          <w:rFonts w:asciiTheme="majorHAnsi" w:hAnsiTheme="majorHAnsi"/>
          <w:sz w:val="21"/>
          <w:szCs w:val="21"/>
        </w:rPr>
      </w:pPr>
      <w:r w:rsidRPr="00110162">
        <w:rPr>
          <w:rFonts w:asciiTheme="majorHAnsi" w:eastAsia="Calibri" w:hAnsiTheme="majorHAnsi" w:cs="Calibri"/>
          <w:sz w:val="21"/>
          <w:szCs w:val="21"/>
        </w:rPr>
        <w:t>Created a tool to generate reports for various renewal cycles by downloading relevant data to MS Access from SQL Server.</w:t>
      </w:r>
    </w:p>
    <w:p w:rsidR="00362A38" w:rsidRPr="00110162" w:rsidRDefault="00362A38" w:rsidP="00110162">
      <w:pPr>
        <w:widowControl w:val="0"/>
        <w:numPr>
          <w:ilvl w:val="0"/>
          <w:numId w:val="22"/>
        </w:numPr>
        <w:jc w:val="both"/>
        <w:rPr>
          <w:rFonts w:asciiTheme="majorHAnsi" w:hAnsiTheme="majorHAnsi"/>
          <w:sz w:val="21"/>
          <w:szCs w:val="21"/>
        </w:rPr>
      </w:pPr>
      <w:r w:rsidRPr="00110162">
        <w:rPr>
          <w:rFonts w:asciiTheme="majorHAnsi" w:eastAsia="Calibri" w:hAnsiTheme="majorHAnsi" w:cs="Calibri"/>
          <w:sz w:val="21"/>
          <w:szCs w:val="21"/>
        </w:rPr>
        <w:t>Involved in designing and coding of New User Addition module in C#.</w:t>
      </w:r>
    </w:p>
    <w:p w:rsidR="00362A38" w:rsidRPr="00110162" w:rsidRDefault="00362A38" w:rsidP="00110162">
      <w:pPr>
        <w:widowControl w:val="0"/>
        <w:numPr>
          <w:ilvl w:val="0"/>
          <w:numId w:val="22"/>
        </w:numPr>
        <w:jc w:val="both"/>
        <w:rPr>
          <w:rFonts w:asciiTheme="majorHAnsi" w:hAnsiTheme="majorHAnsi"/>
          <w:sz w:val="21"/>
          <w:szCs w:val="21"/>
        </w:rPr>
      </w:pPr>
      <w:r w:rsidRPr="00110162">
        <w:rPr>
          <w:rFonts w:asciiTheme="majorHAnsi" w:eastAsia="Calibri" w:hAnsiTheme="majorHAnsi" w:cs="Calibri"/>
          <w:sz w:val="21"/>
          <w:szCs w:val="21"/>
        </w:rPr>
        <w:t>Built Common functionalities in the form of Utilities in C# to aid in various modules (like Policy Number Validation, Contract Id validation etc.)</w:t>
      </w:r>
    </w:p>
    <w:p w:rsidR="00110162" w:rsidRPr="00110162" w:rsidRDefault="00362A38" w:rsidP="00110162">
      <w:pPr>
        <w:widowControl w:val="0"/>
        <w:numPr>
          <w:ilvl w:val="0"/>
          <w:numId w:val="22"/>
        </w:numPr>
        <w:jc w:val="both"/>
        <w:rPr>
          <w:rFonts w:asciiTheme="majorHAnsi" w:hAnsiTheme="majorHAnsi"/>
          <w:sz w:val="21"/>
          <w:szCs w:val="21"/>
        </w:rPr>
      </w:pPr>
      <w:r w:rsidRPr="00110162">
        <w:rPr>
          <w:rFonts w:asciiTheme="majorHAnsi" w:eastAsia="Calibri" w:hAnsiTheme="majorHAnsi" w:cs="Calibri"/>
          <w:sz w:val="21"/>
          <w:szCs w:val="21"/>
        </w:rPr>
        <w:t>Created a Loss Run report used to find the losses in a particular area thereby aiding the users to f</w:t>
      </w:r>
      <w:r w:rsidR="00110162">
        <w:rPr>
          <w:rFonts w:asciiTheme="majorHAnsi" w:eastAsia="Calibri" w:hAnsiTheme="majorHAnsi" w:cs="Calibri"/>
          <w:sz w:val="21"/>
          <w:szCs w:val="21"/>
        </w:rPr>
        <w:t>ind the causes and resolutions.</w:t>
      </w:r>
    </w:p>
    <w:p w:rsidR="00362A38" w:rsidRPr="00110162" w:rsidRDefault="00362A38" w:rsidP="00110162">
      <w:pPr>
        <w:widowControl w:val="0"/>
        <w:numPr>
          <w:ilvl w:val="0"/>
          <w:numId w:val="22"/>
        </w:numPr>
        <w:jc w:val="both"/>
        <w:rPr>
          <w:rFonts w:asciiTheme="majorHAnsi" w:hAnsiTheme="majorHAnsi"/>
          <w:sz w:val="21"/>
          <w:szCs w:val="21"/>
        </w:rPr>
      </w:pPr>
      <w:r w:rsidRPr="00110162">
        <w:rPr>
          <w:rFonts w:asciiTheme="majorHAnsi" w:eastAsia="Calibri" w:hAnsiTheme="majorHAnsi" w:cs="Calibri"/>
          <w:sz w:val="21"/>
          <w:szCs w:val="21"/>
        </w:rPr>
        <w:t>Reports are pre-calculated using Investor-wise, Quarter-wise and report filter criteria wise and stored output in the form of PDF, HTML, and EXCEL in Loss Run database.</w:t>
      </w:r>
    </w:p>
    <w:p w:rsidR="00362A38" w:rsidRPr="00110162" w:rsidRDefault="00362A38" w:rsidP="00110162">
      <w:pPr>
        <w:widowControl w:val="0"/>
        <w:numPr>
          <w:ilvl w:val="0"/>
          <w:numId w:val="22"/>
        </w:numPr>
        <w:jc w:val="both"/>
        <w:rPr>
          <w:rFonts w:asciiTheme="majorHAnsi" w:hAnsiTheme="majorHAnsi"/>
          <w:sz w:val="21"/>
          <w:szCs w:val="21"/>
        </w:rPr>
      </w:pPr>
      <w:r w:rsidRPr="00110162">
        <w:rPr>
          <w:rFonts w:asciiTheme="majorHAnsi" w:eastAsia="Calibri" w:hAnsiTheme="majorHAnsi" w:cs="Calibri"/>
          <w:sz w:val="21"/>
          <w:szCs w:val="21"/>
        </w:rPr>
        <w:t xml:space="preserve">Developed </w:t>
      </w:r>
      <w:r w:rsidRPr="00110162">
        <w:rPr>
          <w:rFonts w:asciiTheme="majorHAnsi" w:eastAsia="Calibri" w:hAnsiTheme="majorHAnsi" w:cs="Calibri"/>
          <w:b/>
          <w:sz w:val="21"/>
          <w:szCs w:val="21"/>
        </w:rPr>
        <w:t>Web based Report Publishing module</w:t>
      </w:r>
      <w:r w:rsidRPr="00110162">
        <w:rPr>
          <w:rFonts w:asciiTheme="majorHAnsi" w:eastAsia="Calibri" w:hAnsiTheme="majorHAnsi" w:cs="Calibri"/>
          <w:sz w:val="21"/>
          <w:szCs w:val="21"/>
        </w:rPr>
        <w:t xml:space="preserve"> using ReportingServices2005 and ReportExecution2005 libraries.</w:t>
      </w:r>
    </w:p>
    <w:p w:rsidR="00362A38" w:rsidRPr="00110162" w:rsidRDefault="00362A38" w:rsidP="00110162">
      <w:pPr>
        <w:widowControl w:val="0"/>
        <w:numPr>
          <w:ilvl w:val="0"/>
          <w:numId w:val="22"/>
        </w:numPr>
        <w:jc w:val="both"/>
        <w:rPr>
          <w:rFonts w:asciiTheme="majorHAnsi" w:hAnsiTheme="majorHAnsi"/>
          <w:sz w:val="21"/>
          <w:szCs w:val="21"/>
        </w:rPr>
      </w:pPr>
      <w:r w:rsidRPr="00110162">
        <w:rPr>
          <w:rFonts w:asciiTheme="majorHAnsi" w:eastAsia="Calibri" w:hAnsiTheme="majorHAnsi" w:cs="Calibri"/>
          <w:sz w:val="21"/>
          <w:szCs w:val="21"/>
        </w:rPr>
        <w:t xml:space="preserve">Designed and developed the web application in </w:t>
      </w:r>
      <w:r w:rsidR="00110162">
        <w:rPr>
          <w:rFonts w:asciiTheme="majorHAnsi" w:eastAsia="Calibri" w:hAnsiTheme="majorHAnsi" w:cs="Calibri"/>
          <w:sz w:val="21"/>
          <w:szCs w:val="21"/>
        </w:rPr>
        <w:t>ASP</w:t>
      </w:r>
      <w:r w:rsidRPr="00110162">
        <w:rPr>
          <w:rFonts w:asciiTheme="majorHAnsi" w:eastAsia="Calibri" w:hAnsiTheme="majorHAnsi" w:cs="Calibri"/>
          <w:sz w:val="21"/>
          <w:szCs w:val="21"/>
        </w:rPr>
        <w:t>.</w:t>
      </w:r>
      <w:r w:rsidR="00110162">
        <w:rPr>
          <w:rFonts w:asciiTheme="majorHAnsi" w:eastAsia="Calibri" w:hAnsiTheme="majorHAnsi" w:cs="Calibri"/>
          <w:sz w:val="21"/>
          <w:szCs w:val="21"/>
        </w:rPr>
        <w:t>NET</w:t>
      </w:r>
      <w:r w:rsidRPr="00110162">
        <w:rPr>
          <w:rFonts w:asciiTheme="majorHAnsi" w:eastAsia="Calibri" w:hAnsiTheme="majorHAnsi" w:cs="Calibri"/>
          <w:sz w:val="21"/>
          <w:szCs w:val="21"/>
        </w:rPr>
        <w:t xml:space="preserve"> 2.0,C# 2.0</w:t>
      </w:r>
    </w:p>
    <w:p w:rsidR="00362A38" w:rsidRPr="00110162" w:rsidRDefault="00362A38" w:rsidP="00110162">
      <w:pPr>
        <w:widowControl w:val="0"/>
        <w:numPr>
          <w:ilvl w:val="0"/>
          <w:numId w:val="22"/>
        </w:numPr>
        <w:jc w:val="both"/>
        <w:rPr>
          <w:rFonts w:asciiTheme="majorHAnsi" w:hAnsiTheme="majorHAnsi"/>
          <w:sz w:val="21"/>
          <w:szCs w:val="21"/>
        </w:rPr>
      </w:pPr>
      <w:r w:rsidRPr="00110162">
        <w:rPr>
          <w:rFonts w:asciiTheme="majorHAnsi" w:eastAsia="Calibri" w:hAnsiTheme="majorHAnsi" w:cs="Calibri"/>
          <w:color w:val="000000"/>
          <w:sz w:val="21"/>
          <w:szCs w:val="21"/>
        </w:rPr>
        <w:t>Used ADO.</w:t>
      </w:r>
      <w:r w:rsidR="00110162">
        <w:rPr>
          <w:rFonts w:asciiTheme="majorHAnsi" w:eastAsia="Calibri" w:hAnsiTheme="majorHAnsi" w:cs="Calibri"/>
          <w:color w:val="000000"/>
          <w:sz w:val="21"/>
          <w:szCs w:val="21"/>
        </w:rPr>
        <w:t>NET</w:t>
      </w:r>
      <w:r w:rsidRPr="00110162">
        <w:rPr>
          <w:rFonts w:asciiTheme="majorHAnsi" w:eastAsia="Calibri" w:hAnsiTheme="majorHAnsi" w:cs="Calibri"/>
          <w:color w:val="000000"/>
          <w:sz w:val="21"/>
          <w:szCs w:val="21"/>
        </w:rPr>
        <w:t xml:space="preserve"> objects such as Data Reader, Data Adapter and Data Set to fetch and handle user data. </w:t>
      </w:r>
    </w:p>
    <w:p w:rsidR="00362A38" w:rsidRPr="00110162" w:rsidRDefault="00362A38" w:rsidP="00110162">
      <w:pPr>
        <w:widowControl w:val="0"/>
        <w:numPr>
          <w:ilvl w:val="0"/>
          <w:numId w:val="22"/>
        </w:numPr>
        <w:jc w:val="both"/>
        <w:rPr>
          <w:rFonts w:asciiTheme="majorHAnsi" w:hAnsiTheme="majorHAnsi"/>
          <w:color w:val="000000"/>
          <w:sz w:val="21"/>
          <w:szCs w:val="21"/>
        </w:rPr>
      </w:pPr>
      <w:r w:rsidRPr="00110162">
        <w:rPr>
          <w:rFonts w:asciiTheme="majorHAnsi" w:eastAsia="Calibri" w:hAnsiTheme="majorHAnsi" w:cs="Calibri"/>
          <w:color w:val="000000"/>
          <w:sz w:val="21"/>
          <w:szCs w:val="21"/>
        </w:rPr>
        <w:t>Involved in fixing bugs by debugging the application.</w:t>
      </w:r>
    </w:p>
    <w:p w:rsidR="00362A38" w:rsidRPr="00110162" w:rsidRDefault="00110162" w:rsidP="00110162">
      <w:pPr>
        <w:widowControl w:val="0"/>
        <w:numPr>
          <w:ilvl w:val="0"/>
          <w:numId w:val="22"/>
        </w:numPr>
        <w:jc w:val="both"/>
        <w:rPr>
          <w:rFonts w:asciiTheme="majorHAnsi" w:hAnsiTheme="majorHAnsi"/>
          <w:color w:val="000000"/>
          <w:sz w:val="21"/>
          <w:szCs w:val="21"/>
        </w:rPr>
      </w:pPr>
      <w:r>
        <w:rPr>
          <w:rFonts w:asciiTheme="majorHAnsi" w:eastAsia="Calibri" w:hAnsiTheme="majorHAnsi" w:cs="Calibri"/>
          <w:color w:val="000000"/>
          <w:sz w:val="21"/>
          <w:szCs w:val="21"/>
        </w:rPr>
        <w:t xml:space="preserve">Identify </w:t>
      </w:r>
      <w:r w:rsidR="00362A38" w:rsidRPr="00110162">
        <w:rPr>
          <w:rFonts w:asciiTheme="majorHAnsi" w:eastAsia="Calibri" w:hAnsiTheme="majorHAnsi" w:cs="Calibri"/>
          <w:color w:val="000000"/>
          <w:sz w:val="21"/>
          <w:szCs w:val="21"/>
        </w:rPr>
        <w:t>solution for many technical issues in the project</w:t>
      </w:r>
    </w:p>
    <w:p w:rsidR="00362A38" w:rsidRPr="00110162" w:rsidRDefault="00110162" w:rsidP="00110162">
      <w:pPr>
        <w:widowControl w:val="0"/>
        <w:numPr>
          <w:ilvl w:val="0"/>
          <w:numId w:val="22"/>
        </w:numPr>
        <w:jc w:val="both"/>
        <w:rPr>
          <w:rFonts w:asciiTheme="majorHAnsi" w:hAnsiTheme="majorHAnsi"/>
          <w:color w:val="000000"/>
          <w:sz w:val="21"/>
          <w:szCs w:val="21"/>
        </w:rPr>
      </w:pPr>
      <w:r>
        <w:rPr>
          <w:rFonts w:asciiTheme="majorHAnsi" w:eastAsia="Calibri" w:hAnsiTheme="majorHAnsi" w:cs="Calibri"/>
          <w:color w:val="000000"/>
          <w:sz w:val="21"/>
          <w:szCs w:val="21"/>
        </w:rPr>
        <w:t>W</w:t>
      </w:r>
      <w:r w:rsidR="00362A38" w:rsidRPr="00110162">
        <w:rPr>
          <w:rFonts w:asciiTheme="majorHAnsi" w:eastAsia="Calibri" w:hAnsiTheme="majorHAnsi" w:cs="Calibri"/>
          <w:color w:val="000000"/>
          <w:sz w:val="21"/>
          <w:szCs w:val="21"/>
        </w:rPr>
        <w:t xml:space="preserve">orked on scanning </w:t>
      </w:r>
      <w:r>
        <w:rPr>
          <w:rFonts w:asciiTheme="majorHAnsi" w:eastAsia="Calibri" w:hAnsiTheme="majorHAnsi" w:cs="Calibri"/>
          <w:color w:val="000000"/>
          <w:sz w:val="21"/>
          <w:szCs w:val="21"/>
        </w:rPr>
        <w:t>Images and Imaging Development</w:t>
      </w:r>
    </w:p>
    <w:p w:rsidR="00362A38" w:rsidRPr="00110162" w:rsidRDefault="00110162" w:rsidP="00110162">
      <w:pPr>
        <w:widowControl w:val="0"/>
        <w:numPr>
          <w:ilvl w:val="0"/>
          <w:numId w:val="22"/>
        </w:numPr>
        <w:jc w:val="both"/>
        <w:rPr>
          <w:rFonts w:asciiTheme="majorHAnsi" w:hAnsiTheme="majorHAnsi"/>
          <w:color w:val="000000"/>
          <w:sz w:val="21"/>
          <w:szCs w:val="21"/>
        </w:rPr>
      </w:pPr>
      <w:r>
        <w:rPr>
          <w:rFonts w:asciiTheme="majorHAnsi" w:eastAsia="Calibri" w:hAnsiTheme="majorHAnsi" w:cs="Calibri"/>
          <w:color w:val="000000"/>
          <w:sz w:val="21"/>
          <w:szCs w:val="21"/>
        </w:rPr>
        <w:t>W</w:t>
      </w:r>
      <w:r w:rsidR="00362A38" w:rsidRPr="00110162">
        <w:rPr>
          <w:rFonts w:asciiTheme="majorHAnsi" w:eastAsia="Calibri" w:hAnsiTheme="majorHAnsi" w:cs="Calibri"/>
          <w:color w:val="000000"/>
          <w:sz w:val="21"/>
          <w:szCs w:val="21"/>
        </w:rPr>
        <w:t>orked on specificat</w:t>
      </w:r>
      <w:r>
        <w:rPr>
          <w:rFonts w:asciiTheme="majorHAnsi" w:eastAsia="Calibri" w:hAnsiTheme="majorHAnsi" w:cs="Calibri"/>
          <w:color w:val="000000"/>
          <w:sz w:val="21"/>
          <w:szCs w:val="21"/>
        </w:rPr>
        <w:t>ions of application development</w:t>
      </w:r>
    </w:p>
    <w:p w:rsidR="00362A38" w:rsidRPr="00110162" w:rsidRDefault="00362A38" w:rsidP="00110162">
      <w:pPr>
        <w:jc w:val="both"/>
        <w:rPr>
          <w:rFonts w:asciiTheme="majorHAnsi" w:hAnsiTheme="majorHAnsi" w:cs="Calibri"/>
          <w:color w:val="000000"/>
          <w:sz w:val="21"/>
          <w:szCs w:val="21"/>
        </w:rPr>
      </w:pPr>
      <w:r w:rsidRPr="00110162">
        <w:rPr>
          <w:rFonts w:asciiTheme="majorHAnsi" w:hAnsiTheme="majorHAnsi" w:cs="Calibri"/>
          <w:b/>
          <w:sz w:val="21"/>
          <w:szCs w:val="21"/>
        </w:rPr>
        <w:t>Environment:</w:t>
      </w:r>
      <w:r w:rsidR="00110162">
        <w:rPr>
          <w:rFonts w:asciiTheme="majorHAnsi" w:hAnsiTheme="majorHAnsi" w:cs="Calibri"/>
          <w:color w:val="000000"/>
          <w:sz w:val="21"/>
          <w:szCs w:val="21"/>
        </w:rPr>
        <w:t>ASP</w:t>
      </w:r>
      <w:r w:rsidRPr="00110162">
        <w:rPr>
          <w:rFonts w:asciiTheme="majorHAnsi" w:hAnsiTheme="majorHAnsi" w:cs="Calibri"/>
          <w:color w:val="000000"/>
          <w:sz w:val="21"/>
          <w:szCs w:val="21"/>
        </w:rPr>
        <w:t>.</w:t>
      </w:r>
      <w:r w:rsidR="00110162">
        <w:rPr>
          <w:rFonts w:asciiTheme="majorHAnsi" w:hAnsiTheme="majorHAnsi" w:cs="Calibri"/>
          <w:color w:val="000000"/>
          <w:sz w:val="21"/>
          <w:szCs w:val="21"/>
        </w:rPr>
        <w:t>NET</w:t>
      </w:r>
      <w:r w:rsidRPr="00110162">
        <w:rPr>
          <w:rFonts w:asciiTheme="majorHAnsi" w:hAnsiTheme="majorHAnsi" w:cs="Calibri"/>
          <w:color w:val="000000"/>
          <w:sz w:val="21"/>
          <w:szCs w:val="21"/>
        </w:rPr>
        <w:t xml:space="preserve"> 2.0,C# 2.0, ADO.</w:t>
      </w:r>
      <w:r w:rsidR="00110162">
        <w:rPr>
          <w:rFonts w:asciiTheme="majorHAnsi" w:hAnsiTheme="majorHAnsi" w:cs="Calibri"/>
          <w:color w:val="000000"/>
          <w:sz w:val="21"/>
          <w:szCs w:val="21"/>
        </w:rPr>
        <w:t>NET</w:t>
      </w:r>
      <w:r w:rsidRPr="00110162">
        <w:rPr>
          <w:rFonts w:asciiTheme="majorHAnsi" w:hAnsiTheme="majorHAnsi" w:cs="Calibri"/>
          <w:color w:val="000000"/>
          <w:sz w:val="21"/>
          <w:szCs w:val="21"/>
        </w:rPr>
        <w:t>, SQL Server 2005, SSRS, HTML, type script, Java Script, XML, XSTL, Scan Tools,</w:t>
      </w:r>
      <w:r w:rsidRPr="00110162">
        <w:rPr>
          <w:rFonts w:asciiTheme="majorHAnsi" w:hAnsiTheme="majorHAnsi" w:cs="Calibri"/>
          <w:sz w:val="21"/>
          <w:szCs w:val="21"/>
        </w:rPr>
        <w:t xml:space="preserve"> TCP/I</w:t>
      </w:r>
      <w:r w:rsidR="00110162">
        <w:rPr>
          <w:rFonts w:asciiTheme="majorHAnsi" w:hAnsiTheme="majorHAnsi" w:cs="Calibri"/>
          <w:sz w:val="21"/>
          <w:szCs w:val="21"/>
        </w:rPr>
        <w:t>P</w:t>
      </w:r>
      <w:r w:rsidRPr="00110162">
        <w:rPr>
          <w:rFonts w:asciiTheme="majorHAnsi" w:hAnsiTheme="majorHAnsi" w:cs="Calibri"/>
          <w:sz w:val="21"/>
          <w:szCs w:val="21"/>
        </w:rPr>
        <w:t>,</w:t>
      </w:r>
      <w:r w:rsidRPr="00110162">
        <w:rPr>
          <w:rFonts w:asciiTheme="majorHAnsi" w:hAnsiTheme="majorHAnsi" w:cs="Calibri"/>
          <w:color w:val="000000"/>
          <w:sz w:val="21"/>
          <w:szCs w:val="21"/>
        </w:rPr>
        <w:t xml:space="preserve"> Image Tools, Scann</w:t>
      </w:r>
      <w:r w:rsidR="00110162">
        <w:rPr>
          <w:rFonts w:asciiTheme="majorHAnsi" w:hAnsiTheme="majorHAnsi" w:cs="Calibri"/>
          <w:color w:val="000000"/>
          <w:sz w:val="21"/>
          <w:szCs w:val="21"/>
        </w:rPr>
        <w:t>ing Images, Imaging Development</w:t>
      </w:r>
    </w:p>
    <w:p w:rsidR="00362A38" w:rsidRDefault="00362A38" w:rsidP="00110162">
      <w:pPr>
        <w:jc w:val="both"/>
        <w:rPr>
          <w:rFonts w:asciiTheme="majorHAnsi" w:eastAsia="Calibri" w:hAnsiTheme="majorHAnsi" w:cs="Calibri"/>
          <w:color w:val="000000"/>
          <w:sz w:val="21"/>
          <w:szCs w:val="21"/>
        </w:rPr>
      </w:pPr>
    </w:p>
    <w:p w:rsidR="00110162" w:rsidRPr="00110162" w:rsidRDefault="00110162" w:rsidP="00110162">
      <w:pPr>
        <w:jc w:val="both"/>
        <w:rPr>
          <w:rFonts w:asciiTheme="majorHAnsi" w:eastAsia="Calibri" w:hAnsiTheme="majorHAnsi" w:cs="Calibri"/>
          <w:color w:val="000000"/>
          <w:sz w:val="21"/>
          <w:szCs w:val="21"/>
        </w:rPr>
      </w:pPr>
    </w:p>
    <w:p w:rsidR="00362A38" w:rsidRPr="00110162" w:rsidRDefault="009F346C" w:rsidP="00110162">
      <w:pPr>
        <w:jc w:val="both"/>
        <w:rPr>
          <w:rFonts w:asciiTheme="majorHAnsi" w:eastAsia="Calibri" w:hAnsiTheme="majorHAnsi" w:cs="Calibri"/>
          <w:i/>
          <w:color w:val="000000"/>
          <w:sz w:val="21"/>
          <w:szCs w:val="21"/>
        </w:rPr>
      </w:pPr>
      <w:r w:rsidRPr="00110162">
        <w:rPr>
          <w:rFonts w:asciiTheme="majorHAnsi" w:eastAsia="Calibri" w:hAnsiTheme="majorHAnsi" w:cs="Calibri"/>
          <w:b/>
          <w:i/>
          <w:color w:val="000000"/>
          <w:sz w:val="21"/>
          <w:szCs w:val="21"/>
        </w:rPr>
        <w:t>Client:</w:t>
      </w:r>
      <w:r w:rsidRPr="00110162">
        <w:rPr>
          <w:rFonts w:asciiTheme="majorHAnsi" w:eastAsia="Calibri" w:hAnsiTheme="majorHAnsi" w:cs="Calibri"/>
          <w:b/>
          <w:i/>
          <w:color w:val="000000"/>
          <w:sz w:val="21"/>
          <w:szCs w:val="21"/>
        </w:rPr>
        <w:tab/>
      </w:r>
      <w:r w:rsidRPr="00110162">
        <w:rPr>
          <w:rFonts w:asciiTheme="majorHAnsi" w:eastAsia="Calibri" w:hAnsiTheme="majorHAnsi" w:cs="Calibri"/>
          <w:b/>
          <w:i/>
          <w:color w:val="000000"/>
          <w:sz w:val="21"/>
          <w:szCs w:val="21"/>
        </w:rPr>
        <w:tab/>
      </w:r>
      <w:r w:rsidR="00362A38" w:rsidRPr="00110162">
        <w:rPr>
          <w:rFonts w:asciiTheme="majorHAnsi" w:eastAsia="Calibri" w:hAnsiTheme="majorHAnsi" w:cs="Calibri"/>
          <w:b/>
          <w:i/>
          <w:color w:val="000000"/>
          <w:sz w:val="21"/>
          <w:szCs w:val="21"/>
        </w:rPr>
        <w:t>Tek</w:t>
      </w:r>
      <w:r w:rsidR="00110162">
        <w:rPr>
          <w:rFonts w:asciiTheme="majorHAnsi" w:eastAsia="Calibri" w:hAnsiTheme="majorHAnsi" w:cs="Calibri"/>
          <w:b/>
          <w:i/>
          <w:color w:val="000000"/>
          <w:sz w:val="21"/>
          <w:szCs w:val="21"/>
        </w:rPr>
        <w:t xml:space="preserve"> </w:t>
      </w:r>
      <w:r w:rsidR="00362A38" w:rsidRPr="00110162">
        <w:rPr>
          <w:rFonts w:asciiTheme="majorHAnsi" w:eastAsia="Calibri" w:hAnsiTheme="majorHAnsi" w:cs="Calibri"/>
          <w:b/>
          <w:i/>
          <w:color w:val="000000"/>
          <w:sz w:val="21"/>
          <w:szCs w:val="21"/>
        </w:rPr>
        <w:t>Sources, Inc</w:t>
      </w:r>
      <w:r w:rsidR="00110162">
        <w:rPr>
          <w:rFonts w:asciiTheme="majorHAnsi" w:eastAsia="Calibri" w:hAnsiTheme="majorHAnsi" w:cs="Calibri"/>
          <w:b/>
          <w:i/>
          <w:color w:val="000000"/>
          <w:sz w:val="21"/>
          <w:szCs w:val="21"/>
        </w:rPr>
        <w:t xml:space="preserve"> - </w:t>
      </w:r>
      <w:r w:rsidR="00362A38" w:rsidRPr="00110162">
        <w:rPr>
          <w:rFonts w:asciiTheme="majorHAnsi" w:eastAsia="Calibri" w:hAnsiTheme="majorHAnsi" w:cs="Calibri"/>
          <w:b/>
          <w:i/>
          <w:color w:val="000000"/>
          <w:sz w:val="21"/>
          <w:szCs w:val="21"/>
        </w:rPr>
        <w:t>Cleveland, OH</w:t>
      </w:r>
      <w:r w:rsidR="00362A38" w:rsidRPr="00110162">
        <w:rPr>
          <w:rFonts w:asciiTheme="majorHAnsi" w:eastAsia="Calibri" w:hAnsiTheme="majorHAnsi" w:cs="Calibri"/>
          <w:b/>
          <w:i/>
          <w:color w:val="000000"/>
          <w:sz w:val="21"/>
          <w:szCs w:val="21"/>
        </w:rPr>
        <w:tab/>
        <w:t xml:space="preserve">         </w:t>
      </w:r>
      <w:r w:rsidRPr="00110162">
        <w:rPr>
          <w:rFonts w:asciiTheme="majorHAnsi" w:eastAsia="Calibri" w:hAnsiTheme="majorHAnsi" w:cs="Calibri"/>
          <w:b/>
          <w:i/>
          <w:color w:val="000000"/>
          <w:sz w:val="21"/>
          <w:szCs w:val="21"/>
        </w:rPr>
        <w:tab/>
      </w:r>
      <w:r w:rsidRPr="00110162">
        <w:rPr>
          <w:rFonts w:asciiTheme="majorHAnsi" w:eastAsia="Calibri" w:hAnsiTheme="majorHAnsi" w:cs="Calibri"/>
          <w:b/>
          <w:i/>
          <w:color w:val="000000"/>
          <w:sz w:val="21"/>
          <w:szCs w:val="21"/>
        </w:rPr>
        <w:tab/>
      </w:r>
      <w:r w:rsidRPr="00110162">
        <w:rPr>
          <w:rFonts w:asciiTheme="majorHAnsi" w:eastAsia="Calibri" w:hAnsiTheme="majorHAnsi" w:cs="Calibri"/>
          <w:b/>
          <w:i/>
          <w:color w:val="000000"/>
          <w:sz w:val="21"/>
          <w:szCs w:val="21"/>
        </w:rPr>
        <w:tab/>
      </w:r>
      <w:r w:rsidRPr="00110162">
        <w:rPr>
          <w:rFonts w:asciiTheme="majorHAnsi" w:eastAsia="Calibri" w:hAnsiTheme="majorHAnsi" w:cs="Calibri"/>
          <w:b/>
          <w:i/>
          <w:color w:val="000000"/>
          <w:sz w:val="21"/>
          <w:szCs w:val="21"/>
        </w:rPr>
        <w:tab/>
      </w:r>
      <w:r w:rsidR="00110162">
        <w:rPr>
          <w:rFonts w:asciiTheme="majorHAnsi" w:eastAsia="Calibri" w:hAnsiTheme="majorHAnsi" w:cs="Calibri"/>
          <w:b/>
          <w:i/>
          <w:color w:val="000000"/>
          <w:sz w:val="21"/>
          <w:szCs w:val="21"/>
        </w:rPr>
        <w:tab/>
      </w:r>
      <w:r w:rsidR="00362A38" w:rsidRPr="00110162">
        <w:rPr>
          <w:rFonts w:asciiTheme="majorHAnsi" w:eastAsia="Calibri" w:hAnsiTheme="majorHAnsi" w:cs="Calibri"/>
          <w:i/>
          <w:color w:val="000000"/>
          <w:sz w:val="21"/>
          <w:szCs w:val="21"/>
        </w:rPr>
        <w:t xml:space="preserve">Oct 2012 </w:t>
      </w:r>
      <w:r w:rsidR="00110162">
        <w:rPr>
          <w:rFonts w:asciiTheme="majorHAnsi" w:eastAsia="Calibri" w:hAnsiTheme="majorHAnsi" w:cs="Calibri"/>
          <w:i/>
          <w:color w:val="000000"/>
          <w:sz w:val="21"/>
          <w:szCs w:val="21"/>
        </w:rPr>
        <w:t xml:space="preserve">- </w:t>
      </w:r>
      <w:r w:rsidR="00362A38" w:rsidRPr="00110162">
        <w:rPr>
          <w:rFonts w:asciiTheme="majorHAnsi" w:eastAsia="Calibri" w:hAnsiTheme="majorHAnsi" w:cs="Calibri"/>
          <w:i/>
          <w:color w:val="000000"/>
          <w:sz w:val="21"/>
          <w:szCs w:val="21"/>
        </w:rPr>
        <w:t>Nov 2014</w:t>
      </w:r>
    </w:p>
    <w:p w:rsidR="009F346C" w:rsidRPr="00110162" w:rsidRDefault="009F346C" w:rsidP="00110162">
      <w:pPr>
        <w:pBdr>
          <w:bottom w:val="single" w:sz="4" w:space="1" w:color="auto"/>
        </w:pBdr>
        <w:jc w:val="both"/>
        <w:rPr>
          <w:rFonts w:asciiTheme="majorHAnsi" w:eastAsia="Calibri" w:hAnsiTheme="majorHAnsi" w:cs="Calibri"/>
          <w:b/>
          <w:i/>
          <w:sz w:val="21"/>
          <w:szCs w:val="21"/>
        </w:rPr>
      </w:pPr>
      <w:r w:rsidRPr="00110162">
        <w:rPr>
          <w:rFonts w:asciiTheme="majorHAnsi" w:eastAsia="Calibri" w:hAnsiTheme="majorHAnsi" w:cs="Calibri"/>
          <w:b/>
          <w:i/>
          <w:sz w:val="21"/>
          <w:szCs w:val="21"/>
        </w:rPr>
        <w:t>Role:</w:t>
      </w:r>
      <w:r w:rsidRPr="00110162">
        <w:rPr>
          <w:rFonts w:asciiTheme="majorHAnsi" w:eastAsia="Calibri" w:hAnsiTheme="majorHAnsi" w:cs="Calibri"/>
          <w:b/>
          <w:i/>
          <w:sz w:val="21"/>
          <w:szCs w:val="21"/>
        </w:rPr>
        <w:tab/>
      </w:r>
      <w:r w:rsidRPr="00110162">
        <w:rPr>
          <w:rFonts w:asciiTheme="majorHAnsi" w:eastAsia="Calibri" w:hAnsiTheme="majorHAnsi" w:cs="Calibri"/>
          <w:b/>
          <w:i/>
          <w:sz w:val="21"/>
          <w:szCs w:val="21"/>
        </w:rPr>
        <w:tab/>
      </w:r>
      <w:r w:rsidR="00362A38" w:rsidRPr="00110162">
        <w:rPr>
          <w:rFonts w:asciiTheme="majorHAnsi" w:eastAsia="Calibri" w:hAnsiTheme="majorHAnsi" w:cs="Calibri"/>
          <w:b/>
          <w:i/>
          <w:sz w:val="21"/>
          <w:szCs w:val="21"/>
        </w:rPr>
        <w:t>.</w:t>
      </w:r>
      <w:r w:rsidR="00110162" w:rsidRPr="00110162">
        <w:rPr>
          <w:rFonts w:asciiTheme="majorHAnsi" w:eastAsia="Calibri" w:hAnsiTheme="majorHAnsi" w:cs="Calibri"/>
          <w:b/>
          <w:i/>
          <w:sz w:val="21"/>
          <w:szCs w:val="21"/>
        </w:rPr>
        <w:t>NET</w:t>
      </w:r>
      <w:r w:rsidR="00362A38" w:rsidRPr="00110162">
        <w:rPr>
          <w:rFonts w:asciiTheme="majorHAnsi" w:eastAsia="Calibri" w:hAnsiTheme="majorHAnsi" w:cs="Calibri"/>
          <w:b/>
          <w:i/>
          <w:sz w:val="21"/>
          <w:szCs w:val="21"/>
        </w:rPr>
        <w:t xml:space="preserve"> Developer</w:t>
      </w:r>
    </w:p>
    <w:p w:rsidR="009F346C" w:rsidRPr="00110162" w:rsidRDefault="009F346C" w:rsidP="00110162">
      <w:pPr>
        <w:jc w:val="both"/>
        <w:rPr>
          <w:rFonts w:asciiTheme="majorHAnsi" w:eastAsia="Calibri" w:hAnsiTheme="majorHAnsi" w:cs="Calibri"/>
          <w:b/>
          <w:i/>
          <w:sz w:val="21"/>
          <w:szCs w:val="21"/>
        </w:rPr>
      </w:pPr>
    </w:p>
    <w:p w:rsidR="009F346C" w:rsidRPr="00110162" w:rsidRDefault="009F346C" w:rsidP="00110162">
      <w:pPr>
        <w:jc w:val="both"/>
        <w:rPr>
          <w:rFonts w:asciiTheme="majorHAnsi" w:eastAsia="Calibri" w:hAnsiTheme="majorHAnsi" w:cs="Calibri"/>
          <w:b/>
          <w:sz w:val="21"/>
          <w:szCs w:val="21"/>
        </w:rPr>
      </w:pPr>
      <w:r w:rsidRPr="00110162">
        <w:rPr>
          <w:rFonts w:asciiTheme="majorHAnsi" w:eastAsia="Calibri" w:hAnsiTheme="majorHAnsi" w:cs="Calibri"/>
          <w:b/>
          <w:sz w:val="21"/>
          <w:szCs w:val="21"/>
        </w:rPr>
        <w:t>Roles &amp; Responsibilities:</w:t>
      </w:r>
    </w:p>
    <w:p w:rsidR="00362A38" w:rsidRPr="00110162" w:rsidRDefault="00362A38" w:rsidP="00110162">
      <w:pPr>
        <w:numPr>
          <w:ilvl w:val="0"/>
          <w:numId w:val="23"/>
        </w:numPr>
        <w:jc w:val="both"/>
        <w:rPr>
          <w:rFonts w:asciiTheme="majorHAnsi" w:hAnsiTheme="majorHAnsi"/>
          <w:sz w:val="21"/>
          <w:szCs w:val="21"/>
        </w:rPr>
      </w:pPr>
      <w:r w:rsidRPr="00110162">
        <w:rPr>
          <w:rFonts w:asciiTheme="majorHAnsi" w:eastAsia="Calibri" w:hAnsiTheme="majorHAnsi" w:cs="Calibri"/>
          <w:sz w:val="21"/>
          <w:szCs w:val="21"/>
        </w:rPr>
        <w:t>Involved in requirements collection, design &amp; analysis of the customer specifications, development and customization of the application.</w:t>
      </w:r>
    </w:p>
    <w:p w:rsidR="00362A38" w:rsidRPr="00110162" w:rsidRDefault="00362A38" w:rsidP="00110162">
      <w:pPr>
        <w:numPr>
          <w:ilvl w:val="0"/>
          <w:numId w:val="23"/>
        </w:numPr>
        <w:jc w:val="both"/>
        <w:rPr>
          <w:rFonts w:asciiTheme="majorHAnsi" w:hAnsiTheme="majorHAnsi"/>
          <w:color w:val="000000"/>
          <w:sz w:val="21"/>
          <w:szCs w:val="21"/>
        </w:rPr>
      </w:pPr>
      <w:r w:rsidRPr="00110162">
        <w:rPr>
          <w:rFonts w:asciiTheme="majorHAnsi" w:eastAsia="Calibri" w:hAnsiTheme="majorHAnsi" w:cs="Calibri"/>
          <w:color w:val="000000"/>
          <w:sz w:val="21"/>
          <w:szCs w:val="21"/>
        </w:rPr>
        <w:t xml:space="preserve">Involved in full Software Development Life Cycle </w:t>
      </w:r>
      <w:r w:rsidRPr="00110162">
        <w:rPr>
          <w:rFonts w:asciiTheme="majorHAnsi" w:eastAsia="Calibri" w:hAnsiTheme="majorHAnsi" w:cs="Calibri"/>
          <w:b/>
          <w:color w:val="000000"/>
          <w:sz w:val="21"/>
          <w:szCs w:val="21"/>
        </w:rPr>
        <w:t>(SDLC</w:t>
      </w:r>
      <w:r w:rsidRPr="00110162">
        <w:rPr>
          <w:rFonts w:asciiTheme="majorHAnsi" w:eastAsia="Calibri" w:hAnsiTheme="majorHAnsi" w:cs="Calibri"/>
          <w:color w:val="000000"/>
          <w:sz w:val="21"/>
          <w:szCs w:val="21"/>
        </w:rPr>
        <w:t xml:space="preserve">) and identifying the requirements and defining the business rules to user requirements. </w:t>
      </w:r>
    </w:p>
    <w:p w:rsidR="00362A38" w:rsidRPr="00110162" w:rsidRDefault="00362A38" w:rsidP="00110162">
      <w:pPr>
        <w:widowControl w:val="0"/>
        <w:numPr>
          <w:ilvl w:val="0"/>
          <w:numId w:val="23"/>
        </w:numPr>
        <w:jc w:val="both"/>
        <w:rPr>
          <w:rFonts w:asciiTheme="majorHAnsi" w:hAnsiTheme="majorHAnsi"/>
          <w:sz w:val="21"/>
          <w:szCs w:val="21"/>
        </w:rPr>
      </w:pPr>
      <w:r w:rsidRPr="00110162">
        <w:rPr>
          <w:rFonts w:asciiTheme="majorHAnsi" w:eastAsia="Calibri" w:hAnsiTheme="majorHAnsi" w:cs="Calibri"/>
          <w:sz w:val="21"/>
          <w:szCs w:val="21"/>
        </w:rPr>
        <w:t xml:space="preserve">Worked on </w:t>
      </w:r>
      <w:r w:rsidR="00110162">
        <w:rPr>
          <w:rFonts w:asciiTheme="majorHAnsi" w:eastAsia="Calibri" w:hAnsiTheme="majorHAnsi" w:cs="Calibri"/>
          <w:b/>
          <w:sz w:val="21"/>
          <w:szCs w:val="21"/>
        </w:rPr>
        <w:t>ASP</w:t>
      </w:r>
      <w:r w:rsidRPr="00110162">
        <w:rPr>
          <w:rFonts w:asciiTheme="majorHAnsi" w:eastAsia="Calibri" w:hAnsiTheme="majorHAnsi" w:cs="Calibri"/>
          <w:b/>
          <w:sz w:val="21"/>
          <w:szCs w:val="21"/>
        </w:rPr>
        <w:t>.</w:t>
      </w:r>
      <w:r w:rsidR="00110162">
        <w:rPr>
          <w:rFonts w:asciiTheme="majorHAnsi" w:eastAsia="Calibri" w:hAnsiTheme="majorHAnsi" w:cs="Calibri"/>
          <w:b/>
          <w:sz w:val="21"/>
          <w:szCs w:val="21"/>
        </w:rPr>
        <w:t>NET</w:t>
      </w:r>
      <w:r w:rsidRPr="00110162">
        <w:rPr>
          <w:rFonts w:asciiTheme="majorHAnsi" w:eastAsia="Calibri" w:hAnsiTheme="majorHAnsi" w:cs="Calibri"/>
          <w:b/>
          <w:sz w:val="21"/>
          <w:szCs w:val="21"/>
        </w:rPr>
        <w:t xml:space="preserve"> 3.5</w:t>
      </w:r>
      <w:r w:rsidRPr="00110162">
        <w:rPr>
          <w:rFonts w:asciiTheme="majorHAnsi" w:eastAsia="Calibri" w:hAnsiTheme="majorHAnsi" w:cs="Calibri"/>
          <w:sz w:val="21"/>
          <w:szCs w:val="21"/>
        </w:rPr>
        <w:t xml:space="preserve"> Web Forms, Web Services, </w:t>
      </w:r>
      <w:r w:rsidR="00110162">
        <w:rPr>
          <w:rFonts w:asciiTheme="majorHAnsi" w:eastAsia="Calibri" w:hAnsiTheme="majorHAnsi" w:cs="Calibri"/>
          <w:b/>
          <w:sz w:val="21"/>
          <w:szCs w:val="21"/>
        </w:rPr>
        <w:t>ASP</w:t>
      </w:r>
      <w:r w:rsidRPr="00110162">
        <w:rPr>
          <w:rFonts w:asciiTheme="majorHAnsi" w:eastAsia="Calibri" w:hAnsiTheme="majorHAnsi" w:cs="Calibri"/>
          <w:b/>
          <w:sz w:val="21"/>
          <w:szCs w:val="21"/>
        </w:rPr>
        <w:t>.</w:t>
      </w:r>
      <w:r w:rsidR="00110162">
        <w:rPr>
          <w:rFonts w:asciiTheme="majorHAnsi" w:eastAsia="Calibri" w:hAnsiTheme="majorHAnsi" w:cs="Calibri"/>
          <w:b/>
          <w:sz w:val="21"/>
          <w:szCs w:val="21"/>
        </w:rPr>
        <w:t>NET</w:t>
      </w:r>
      <w:r w:rsidRPr="00110162">
        <w:rPr>
          <w:rFonts w:asciiTheme="majorHAnsi" w:eastAsia="Calibri" w:hAnsiTheme="majorHAnsi" w:cs="Calibri"/>
          <w:sz w:val="21"/>
          <w:szCs w:val="21"/>
        </w:rPr>
        <w:t xml:space="preserve"> applications, </w:t>
      </w:r>
      <w:r w:rsidR="00110162">
        <w:rPr>
          <w:rFonts w:asciiTheme="majorHAnsi" w:eastAsia="Calibri" w:hAnsiTheme="majorHAnsi" w:cs="Calibri"/>
          <w:b/>
          <w:sz w:val="21"/>
          <w:szCs w:val="21"/>
        </w:rPr>
        <w:t>ASP</w:t>
      </w:r>
      <w:r w:rsidRPr="00110162">
        <w:rPr>
          <w:rFonts w:asciiTheme="majorHAnsi" w:eastAsia="Calibri" w:hAnsiTheme="majorHAnsi" w:cs="Calibri"/>
          <w:b/>
          <w:sz w:val="21"/>
          <w:szCs w:val="21"/>
        </w:rPr>
        <w:t>.</w:t>
      </w:r>
      <w:r w:rsidR="00110162">
        <w:rPr>
          <w:rFonts w:asciiTheme="majorHAnsi" w:eastAsia="Calibri" w:hAnsiTheme="majorHAnsi" w:cs="Calibri"/>
          <w:b/>
          <w:sz w:val="21"/>
          <w:szCs w:val="21"/>
        </w:rPr>
        <w:t>NET</w:t>
      </w:r>
      <w:r w:rsidRPr="00110162">
        <w:rPr>
          <w:rFonts w:asciiTheme="majorHAnsi" w:eastAsia="Calibri" w:hAnsiTheme="majorHAnsi" w:cs="Calibri"/>
          <w:sz w:val="21"/>
          <w:szCs w:val="21"/>
        </w:rPr>
        <w:t xml:space="preserve"> state management, </w:t>
      </w:r>
      <w:r w:rsidR="00110162">
        <w:rPr>
          <w:rFonts w:asciiTheme="majorHAnsi" w:eastAsia="Calibri" w:hAnsiTheme="majorHAnsi" w:cs="Calibri"/>
          <w:b/>
          <w:sz w:val="21"/>
          <w:szCs w:val="21"/>
        </w:rPr>
        <w:t>ASP</w:t>
      </w:r>
      <w:r w:rsidRPr="00110162">
        <w:rPr>
          <w:rFonts w:asciiTheme="majorHAnsi" w:eastAsia="Calibri" w:hAnsiTheme="majorHAnsi" w:cs="Calibri"/>
          <w:b/>
          <w:sz w:val="21"/>
          <w:szCs w:val="21"/>
        </w:rPr>
        <w:t>.</w:t>
      </w:r>
      <w:r w:rsidR="00110162">
        <w:rPr>
          <w:rFonts w:asciiTheme="majorHAnsi" w:eastAsia="Calibri" w:hAnsiTheme="majorHAnsi" w:cs="Calibri"/>
          <w:b/>
          <w:sz w:val="21"/>
          <w:szCs w:val="21"/>
        </w:rPr>
        <w:t>NET</w:t>
      </w:r>
      <w:r w:rsidRPr="00110162">
        <w:rPr>
          <w:rFonts w:asciiTheme="majorHAnsi" w:eastAsia="Calibri" w:hAnsiTheme="majorHAnsi" w:cs="Calibri"/>
          <w:sz w:val="21"/>
          <w:szCs w:val="21"/>
        </w:rPr>
        <w:t xml:space="preserve"> caching features, securing </w:t>
      </w:r>
      <w:r w:rsidR="00110162">
        <w:rPr>
          <w:rFonts w:asciiTheme="majorHAnsi" w:eastAsia="Calibri" w:hAnsiTheme="majorHAnsi" w:cs="Calibri"/>
          <w:b/>
          <w:sz w:val="21"/>
          <w:szCs w:val="21"/>
        </w:rPr>
        <w:t>ASP</w:t>
      </w:r>
      <w:r w:rsidRPr="00110162">
        <w:rPr>
          <w:rFonts w:asciiTheme="majorHAnsi" w:eastAsia="Calibri" w:hAnsiTheme="majorHAnsi" w:cs="Calibri"/>
          <w:b/>
          <w:sz w:val="21"/>
          <w:szCs w:val="21"/>
        </w:rPr>
        <w:t>.</w:t>
      </w:r>
      <w:r w:rsidR="00110162">
        <w:rPr>
          <w:rFonts w:asciiTheme="majorHAnsi" w:eastAsia="Calibri" w:hAnsiTheme="majorHAnsi" w:cs="Calibri"/>
          <w:b/>
          <w:sz w:val="21"/>
          <w:szCs w:val="21"/>
        </w:rPr>
        <w:t>NET</w:t>
      </w:r>
      <w:r w:rsidRPr="00110162">
        <w:rPr>
          <w:rFonts w:asciiTheme="majorHAnsi" w:eastAsia="Calibri" w:hAnsiTheme="majorHAnsi" w:cs="Calibri"/>
          <w:sz w:val="21"/>
          <w:szCs w:val="21"/>
        </w:rPr>
        <w:t xml:space="preserve"> web applications using </w:t>
      </w:r>
      <w:r w:rsidRPr="00110162">
        <w:rPr>
          <w:rFonts w:asciiTheme="majorHAnsi" w:eastAsia="Calibri" w:hAnsiTheme="majorHAnsi" w:cs="Calibri"/>
          <w:b/>
          <w:sz w:val="21"/>
          <w:szCs w:val="21"/>
        </w:rPr>
        <w:t>C#.</w:t>
      </w:r>
      <w:r w:rsidR="00110162">
        <w:rPr>
          <w:rFonts w:asciiTheme="majorHAnsi" w:eastAsia="Calibri" w:hAnsiTheme="majorHAnsi" w:cs="Calibri"/>
          <w:b/>
          <w:sz w:val="21"/>
          <w:szCs w:val="21"/>
        </w:rPr>
        <w:t>NET</w:t>
      </w:r>
      <w:r w:rsidRPr="00110162">
        <w:rPr>
          <w:rFonts w:asciiTheme="majorHAnsi" w:eastAsia="Calibri" w:hAnsiTheme="majorHAnsi" w:cs="Calibri"/>
          <w:sz w:val="21"/>
          <w:szCs w:val="21"/>
        </w:rPr>
        <w:t xml:space="preserve"> as back-end coding.</w:t>
      </w:r>
    </w:p>
    <w:p w:rsidR="00362A38" w:rsidRPr="00110162" w:rsidRDefault="00362A38" w:rsidP="00110162">
      <w:pPr>
        <w:numPr>
          <w:ilvl w:val="0"/>
          <w:numId w:val="23"/>
        </w:numPr>
        <w:pBdr>
          <w:top w:val="nil"/>
          <w:left w:val="nil"/>
          <w:bottom w:val="nil"/>
          <w:right w:val="nil"/>
          <w:between w:val="nil"/>
        </w:pBdr>
        <w:jc w:val="both"/>
        <w:rPr>
          <w:rFonts w:asciiTheme="majorHAnsi" w:hAnsiTheme="majorHAnsi"/>
          <w:b/>
          <w:color w:val="000000"/>
          <w:sz w:val="21"/>
          <w:szCs w:val="21"/>
        </w:rPr>
      </w:pPr>
      <w:bookmarkStart w:id="1" w:name="30j0zll" w:colFirst="0" w:colLast="0"/>
      <w:bookmarkEnd w:id="1"/>
      <w:r w:rsidRPr="00110162">
        <w:rPr>
          <w:rFonts w:asciiTheme="majorHAnsi" w:eastAsia="Calibri" w:hAnsiTheme="majorHAnsi" w:cs="Calibri"/>
          <w:color w:val="000000"/>
          <w:sz w:val="21"/>
          <w:szCs w:val="21"/>
        </w:rPr>
        <w:t xml:space="preserve">Developed components in </w:t>
      </w:r>
      <w:r w:rsidRPr="00110162">
        <w:rPr>
          <w:rFonts w:asciiTheme="majorHAnsi" w:eastAsia="Calibri" w:hAnsiTheme="majorHAnsi" w:cs="Calibri"/>
          <w:b/>
          <w:color w:val="000000"/>
          <w:sz w:val="21"/>
          <w:szCs w:val="21"/>
        </w:rPr>
        <w:t>C#.</w:t>
      </w:r>
      <w:r w:rsidR="00110162">
        <w:rPr>
          <w:rFonts w:asciiTheme="majorHAnsi" w:eastAsia="Calibri" w:hAnsiTheme="majorHAnsi" w:cs="Calibri"/>
          <w:b/>
          <w:color w:val="000000"/>
          <w:sz w:val="21"/>
          <w:szCs w:val="21"/>
        </w:rPr>
        <w:t>NET</w:t>
      </w:r>
      <w:r w:rsidRPr="00110162">
        <w:rPr>
          <w:rFonts w:asciiTheme="majorHAnsi" w:eastAsia="Calibri" w:hAnsiTheme="majorHAnsi" w:cs="Calibri"/>
          <w:color w:val="000000"/>
          <w:sz w:val="21"/>
          <w:szCs w:val="21"/>
        </w:rPr>
        <w:t xml:space="preserve"> using </w:t>
      </w:r>
      <w:r w:rsidRPr="00110162">
        <w:rPr>
          <w:rFonts w:asciiTheme="majorHAnsi" w:eastAsia="Calibri" w:hAnsiTheme="majorHAnsi" w:cs="Calibri"/>
          <w:b/>
          <w:color w:val="000000"/>
          <w:sz w:val="21"/>
          <w:szCs w:val="21"/>
        </w:rPr>
        <w:t>ADO.</w:t>
      </w:r>
      <w:r w:rsidR="00110162">
        <w:rPr>
          <w:rFonts w:asciiTheme="majorHAnsi" w:eastAsia="Calibri" w:hAnsiTheme="majorHAnsi" w:cs="Calibri"/>
          <w:b/>
          <w:color w:val="000000"/>
          <w:sz w:val="21"/>
          <w:szCs w:val="21"/>
        </w:rPr>
        <w:t>NET</w:t>
      </w:r>
      <w:r w:rsidRPr="00110162">
        <w:rPr>
          <w:rFonts w:asciiTheme="majorHAnsi" w:eastAsia="Calibri" w:hAnsiTheme="majorHAnsi" w:cs="Calibri"/>
          <w:b/>
          <w:color w:val="000000"/>
          <w:sz w:val="21"/>
          <w:szCs w:val="21"/>
        </w:rPr>
        <w:t xml:space="preserve"> </w:t>
      </w:r>
      <w:r w:rsidRPr="00110162">
        <w:rPr>
          <w:rFonts w:asciiTheme="majorHAnsi" w:eastAsia="Calibri" w:hAnsiTheme="majorHAnsi" w:cs="Calibri"/>
          <w:color w:val="000000"/>
          <w:sz w:val="21"/>
          <w:szCs w:val="21"/>
        </w:rPr>
        <w:t>to</w:t>
      </w:r>
      <w:r w:rsidRPr="00110162">
        <w:rPr>
          <w:rFonts w:asciiTheme="majorHAnsi" w:eastAsia="Calibri" w:hAnsiTheme="majorHAnsi" w:cs="Calibri"/>
          <w:b/>
          <w:color w:val="000000"/>
          <w:sz w:val="21"/>
          <w:szCs w:val="21"/>
        </w:rPr>
        <w:t xml:space="preserve"> </w:t>
      </w:r>
      <w:r w:rsidRPr="00110162">
        <w:rPr>
          <w:rFonts w:asciiTheme="majorHAnsi" w:eastAsia="Calibri" w:hAnsiTheme="majorHAnsi" w:cs="Calibri"/>
          <w:color w:val="000000"/>
          <w:sz w:val="21"/>
          <w:szCs w:val="21"/>
        </w:rPr>
        <w:t xml:space="preserve">provide the functionality for the </w:t>
      </w:r>
      <w:r w:rsidRPr="00110162">
        <w:rPr>
          <w:rFonts w:asciiTheme="majorHAnsi" w:eastAsia="Calibri" w:hAnsiTheme="majorHAnsi" w:cs="Calibri"/>
          <w:b/>
          <w:color w:val="000000"/>
          <w:sz w:val="21"/>
          <w:szCs w:val="21"/>
        </w:rPr>
        <w:t>Data Access Layer</w:t>
      </w:r>
      <w:r w:rsidRPr="00110162">
        <w:rPr>
          <w:rFonts w:asciiTheme="majorHAnsi" w:eastAsia="Calibri" w:hAnsiTheme="majorHAnsi" w:cs="Calibri"/>
          <w:color w:val="000000"/>
          <w:sz w:val="21"/>
          <w:szCs w:val="21"/>
        </w:rPr>
        <w:t xml:space="preserve"> and give access to the database for i</w:t>
      </w:r>
      <w:r w:rsidRPr="00110162">
        <w:rPr>
          <w:rFonts w:asciiTheme="majorHAnsi" w:eastAsia="Calibri" w:hAnsiTheme="majorHAnsi" w:cs="Calibri"/>
          <w:b/>
          <w:color w:val="000000"/>
          <w:sz w:val="21"/>
          <w:szCs w:val="21"/>
        </w:rPr>
        <w:t>nserting, updating, deleting</w:t>
      </w:r>
      <w:r w:rsidRPr="00110162">
        <w:rPr>
          <w:rFonts w:asciiTheme="majorHAnsi" w:eastAsia="Calibri" w:hAnsiTheme="majorHAnsi" w:cs="Calibri"/>
          <w:color w:val="000000"/>
          <w:sz w:val="21"/>
          <w:szCs w:val="21"/>
        </w:rPr>
        <w:t xml:space="preserve"> and getting the information from the database through </w:t>
      </w:r>
      <w:r w:rsidRPr="00110162">
        <w:rPr>
          <w:rFonts w:asciiTheme="majorHAnsi" w:eastAsia="Calibri" w:hAnsiTheme="majorHAnsi" w:cs="Calibri"/>
          <w:b/>
          <w:color w:val="000000"/>
          <w:sz w:val="21"/>
          <w:szCs w:val="21"/>
        </w:rPr>
        <w:t>Business Logic Layer.</w:t>
      </w:r>
    </w:p>
    <w:p w:rsidR="00362A38" w:rsidRPr="00110162" w:rsidRDefault="00362A38" w:rsidP="00110162">
      <w:pPr>
        <w:numPr>
          <w:ilvl w:val="0"/>
          <w:numId w:val="23"/>
        </w:numPr>
        <w:jc w:val="both"/>
        <w:rPr>
          <w:rFonts w:asciiTheme="majorHAnsi" w:hAnsiTheme="majorHAnsi"/>
          <w:sz w:val="21"/>
          <w:szCs w:val="21"/>
        </w:rPr>
      </w:pPr>
      <w:r w:rsidRPr="00110162">
        <w:rPr>
          <w:rFonts w:asciiTheme="majorHAnsi" w:eastAsia="Calibri" w:hAnsiTheme="majorHAnsi" w:cs="Calibri"/>
          <w:sz w:val="21"/>
          <w:szCs w:val="21"/>
        </w:rPr>
        <w:t xml:space="preserve">Extensively used </w:t>
      </w:r>
      <w:r w:rsidRPr="00110162">
        <w:rPr>
          <w:rFonts w:asciiTheme="majorHAnsi" w:eastAsia="Calibri" w:hAnsiTheme="majorHAnsi" w:cs="Calibri"/>
          <w:b/>
          <w:sz w:val="21"/>
          <w:szCs w:val="21"/>
        </w:rPr>
        <w:t>AJAX Control tool kit</w:t>
      </w:r>
      <w:r w:rsidRPr="00110162">
        <w:rPr>
          <w:rFonts w:asciiTheme="majorHAnsi" w:eastAsia="Calibri" w:hAnsiTheme="majorHAnsi" w:cs="Calibri"/>
          <w:sz w:val="21"/>
          <w:szCs w:val="21"/>
        </w:rPr>
        <w:t xml:space="preserve"> and </w:t>
      </w:r>
      <w:r w:rsidRPr="00110162">
        <w:rPr>
          <w:rFonts w:asciiTheme="majorHAnsi" w:eastAsia="Calibri" w:hAnsiTheme="majorHAnsi" w:cs="Calibri"/>
          <w:b/>
          <w:sz w:val="21"/>
          <w:szCs w:val="21"/>
        </w:rPr>
        <w:t>AJAX libraries</w:t>
      </w:r>
      <w:r w:rsidRPr="00110162">
        <w:rPr>
          <w:rFonts w:asciiTheme="majorHAnsi" w:eastAsia="Calibri" w:hAnsiTheme="majorHAnsi" w:cs="Calibri"/>
          <w:sz w:val="21"/>
          <w:szCs w:val="21"/>
        </w:rPr>
        <w:t xml:space="preserve"> for providing light weight AJAX requests.</w:t>
      </w:r>
    </w:p>
    <w:p w:rsidR="00362A38" w:rsidRPr="00110162" w:rsidRDefault="00362A38" w:rsidP="00110162">
      <w:pPr>
        <w:numPr>
          <w:ilvl w:val="0"/>
          <w:numId w:val="23"/>
        </w:numPr>
        <w:pBdr>
          <w:top w:val="nil"/>
          <w:left w:val="nil"/>
          <w:bottom w:val="nil"/>
          <w:right w:val="nil"/>
          <w:between w:val="nil"/>
        </w:pBdr>
        <w:jc w:val="both"/>
        <w:rPr>
          <w:rFonts w:asciiTheme="majorHAnsi" w:hAnsiTheme="majorHAnsi"/>
          <w:color w:val="000000"/>
          <w:sz w:val="21"/>
          <w:szCs w:val="21"/>
        </w:rPr>
      </w:pPr>
      <w:r w:rsidRPr="00110162">
        <w:rPr>
          <w:rFonts w:asciiTheme="majorHAnsi" w:eastAsia="Calibri" w:hAnsiTheme="majorHAnsi" w:cs="Calibri"/>
          <w:color w:val="000000"/>
          <w:sz w:val="21"/>
          <w:szCs w:val="21"/>
        </w:rPr>
        <w:t xml:space="preserve">Used </w:t>
      </w:r>
      <w:r w:rsidRPr="00110162">
        <w:rPr>
          <w:rFonts w:asciiTheme="majorHAnsi" w:eastAsia="Calibri" w:hAnsiTheme="majorHAnsi" w:cs="Calibri"/>
          <w:b/>
          <w:color w:val="000000"/>
          <w:sz w:val="21"/>
          <w:szCs w:val="21"/>
        </w:rPr>
        <w:t>Cascading style sheets (CSS)</w:t>
      </w:r>
      <w:r w:rsidRPr="00110162">
        <w:rPr>
          <w:rFonts w:asciiTheme="majorHAnsi" w:eastAsia="Calibri" w:hAnsiTheme="majorHAnsi" w:cs="Calibri"/>
          <w:color w:val="000000"/>
          <w:sz w:val="21"/>
          <w:szCs w:val="21"/>
        </w:rPr>
        <w:t xml:space="preserve"> to attain uniformity through all pages.</w:t>
      </w:r>
    </w:p>
    <w:p w:rsidR="00362A38" w:rsidRPr="00110162" w:rsidRDefault="00362A38" w:rsidP="00110162">
      <w:pPr>
        <w:widowControl w:val="0"/>
        <w:numPr>
          <w:ilvl w:val="0"/>
          <w:numId w:val="23"/>
        </w:numPr>
        <w:jc w:val="both"/>
        <w:rPr>
          <w:rFonts w:asciiTheme="majorHAnsi" w:hAnsiTheme="majorHAnsi"/>
          <w:sz w:val="21"/>
          <w:szCs w:val="21"/>
        </w:rPr>
      </w:pPr>
      <w:r w:rsidRPr="00110162">
        <w:rPr>
          <w:rFonts w:asciiTheme="majorHAnsi" w:eastAsia="Calibri" w:hAnsiTheme="majorHAnsi" w:cs="Calibri"/>
          <w:sz w:val="21"/>
          <w:szCs w:val="21"/>
        </w:rPr>
        <w:t xml:space="preserve">Modified </w:t>
      </w:r>
      <w:r w:rsidRPr="00110162">
        <w:rPr>
          <w:rFonts w:asciiTheme="majorHAnsi" w:eastAsia="Calibri" w:hAnsiTheme="majorHAnsi" w:cs="Calibri"/>
          <w:b/>
          <w:sz w:val="21"/>
          <w:szCs w:val="21"/>
        </w:rPr>
        <w:t xml:space="preserve">Web Services </w:t>
      </w:r>
      <w:r w:rsidRPr="00110162">
        <w:rPr>
          <w:rFonts w:asciiTheme="majorHAnsi" w:eastAsia="Calibri" w:hAnsiTheme="majorHAnsi" w:cs="Calibri"/>
          <w:sz w:val="21"/>
          <w:szCs w:val="21"/>
        </w:rPr>
        <w:t>to interact with the other applications and exposed them using</w:t>
      </w:r>
      <w:r w:rsidRPr="00110162">
        <w:rPr>
          <w:rFonts w:asciiTheme="majorHAnsi" w:eastAsia="Calibri" w:hAnsiTheme="majorHAnsi" w:cs="Calibri"/>
          <w:b/>
          <w:sz w:val="21"/>
          <w:szCs w:val="21"/>
        </w:rPr>
        <w:t xml:space="preserve"> SOAP </w:t>
      </w:r>
      <w:r w:rsidRPr="00110162">
        <w:rPr>
          <w:rFonts w:asciiTheme="majorHAnsi" w:eastAsia="Calibri" w:hAnsiTheme="majorHAnsi" w:cs="Calibri"/>
          <w:sz w:val="21"/>
          <w:szCs w:val="21"/>
        </w:rPr>
        <w:t>and</w:t>
      </w:r>
      <w:r w:rsidRPr="00110162">
        <w:rPr>
          <w:rFonts w:asciiTheme="majorHAnsi" w:eastAsia="Calibri" w:hAnsiTheme="majorHAnsi" w:cs="Calibri"/>
          <w:b/>
          <w:sz w:val="21"/>
          <w:szCs w:val="21"/>
        </w:rPr>
        <w:t xml:space="preserve"> HTTP</w:t>
      </w:r>
      <w:r w:rsidRPr="00110162">
        <w:rPr>
          <w:rFonts w:asciiTheme="majorHAnsi" w:eastAsia="Calibri" w:hAnsiTheme="majorHAnsi" w:cs="Calibri"/>
          <w:sz w:val="21"/>
          <w:szCs w:val="21"/>
        </w:rPr>
        <w:t>.</w:t>
      </w:r>
    </w:p>
    <w:p w:rsidR="00362A38" w:rsidRPr="00110162" w:rsidRDefault="00362A38" w:rsidP="00110162">
      <w:pPr>
        <w:numPr>
          <w:ilvl w:val="0"/>
          <w:numId w:val="23"/>
        </w:numPr>
        <w:jc w:val="both"/>
        <w:rPr>
          <w:rFonts w:asciiTheme="majorHAnsi" w:hAnsiTheme="majorHAnsi"/>
          <w:sz w:val="21"/>
          <w:szCs w:val="21"/>
        </w:rPr>
      </w:pPr>
      <w:r w:rsidRPr="00110162">
        <w:rPr>
          <w:rFonts w:asciiTheme="majorHAnsi" w:eastAsia="Calibri" w:hAnsiTheme="majorHAnsi" w:cs="Calibri"/>
          <w:sz w:val="21"/>
          <w:szCs w:val="21"/>
        </w:rPr>
        <w:t xml:space="preserve">Handled </w:t>
      </w:r>
      <w:r w:rsidRPr="00110162">
        <w:rPr>
          <w:rFonts w:asciiTheme="majorHAnsi" w:eastAsia="Calibri" w:hAnsiTheme="majorHAnsi" w:cs="Calibri"/>
          <w:b/>
          <w:sz w:val="21"/>
          <w:szCs w:val="21"/>
        </w:rPr>
        <w:t>run time</w:t>
      </w:r>
      <w:r w:rsidRPr="00110162">
        <w:rPr>
          <w:rFonts w:asciiTheme="majorHAnsi" w:eastAsia="Calibri" w:hAnsiTheme="majorHAnsi" w:cs="Calibri"/>
          <w:sz w:val="21"/>
          <w:szCs w:val="21"/>
        </w:rPr>
        <w:t xml:space="preserve"> and </w:t>
      </w:r>
      <w:r w:rsidRPr="00110162">
        <w:rPr>
          <w:rFonts w:asciiTheme="majorHAnsi" w:eastAsia="Calibri" w:hAnsiTheme="majorHAnsi" w:cs="Calibri"/>
          <w:b/>
          <w:sz w:val="21"/>
          <w:szCs w:val="21"/>
        </w:rPr>
        <w:t>design time</w:t>
      </w:r>
      <w:r w:rsidRPr="00110162">
        <w:rPr>
          <w:rFonts w:asciiTheme="majorHAnsi" w:eastAsia="Calibri" w:hAnsiTheme="majorHAnsi" w:cs="Calibri"/>
          <w:sz w:val="21"/>
          <w:szCs w:val="21"/>
        </w:rPr>
        <w:t xml:space="preserve"> errors by implementing appropriate error handlers in </w:t>
      </w:r>
      <w:r w:rsidRPr="00110162">
        <w:rPr>
          <w:rFonts w:asciiTheme="majorHAnsi" w:eastAsia="Calibri" w:hAnsiTheme="majorHAnsi" w:cs="Calibri"/>
          <w:b/>
          <w:sz w:val="21"/>
          <w:szCs w:val="21"/>
        </w:rPr>
        <w:t>C#.</w:t>
      </w:r>
      <w:r w:rsidR="00110162">
        <w:rPr>
          <w:rFonts w:asciiTheme="majorHAnsi" w:eastAsia="Calibri" w:hAnsiTheme="majorHAnsi" w:cs="Calibri"/>
          <w:b/>
          <w:sz w:val="21"/>
          <w:szCs w:val="21"/>
        </w:rPr>
        <w:t>NET</w:t>
      </w:r>
      <w:r w:rsidRPr="00110162">
        <w:rPr>
          <w:rFonts w:asciiTheme="majorHAnsi" w:eastAsia="Calibri" w:hAnsiTheme="majorHAnsi" w:cs="Calibri"/>
          <w:b/>
          <w:sz w:val="21"/>
          <w:szCs w:val="21"/>
        </w:rPr>
        <w:t>.</w:t>
      </w:r>
      <w:r w:rsidRPr="00110162">
        <w:rPr>
          <w:rFonts w:asciiTheme="majorHAnsi" w:eastAsia="Calibri" w:hAnsiTheme="majorHAnsi" w:cs="Calibri"/>
          <w:sz w:val="21"/>
          <w:szCs w:val="21"/>
        </w:rPr>
        <w:t xml:space="preserve"> </w:t>
      </w:r>
    </w:p>
    <w:p w:rsidR="00362A38" w:rsidRPr="00110162" w:rsidRDefault="00362A38" w:rsidP="00110162">
      <w:pPr>
        <w:numPr>
          <w:ilvl w:val="0"/>
          <w:numId w:val="23"/>
        </w:numPr>
        <w:jc w:val="both"/>
        <w:rPr>
          <w:rFonts w:asciiTheme="majorHAnsi" w:hAnsiTheme="majorHAnsi"/>
          <w:sz w:val="21"/>
          <w:szCs w:val="21"/>
        </w:rPr>
      </w:pPr>
      <w:r w:rsidRPr="00110162">
        <w:rPr>
          <w:rFonts w:asciiTheme="majorHAnsi" w:eastAsia="Calibri" w:hAnsiTheme="majorHAnsi" w:cs="Calibri"/>
          <w:sz w:val="21"/>
          <w:szCs w:val="21"/>
        </w:rPr>
        <w:lastRenderedPageBreak/>
        <w:t xml:space="preserve">Client and Server side validations are done using </w:t>
      </w:r>
      <w:r w:rsidRPr="00110162">
        <w:rPr>
          <w:rFonts w:asciiTheme="majorHAnsi" w:eastAsia="Calibri" w:hAnsiTheme="majorHAnsi" w:cs="Calibri"/>
          <w:b/>
          <w:sz w:val="21"/>
          <w:szCs w:val="21"/>
        </w:rPr>
        <w:t xml:space="preserve">Java Script </w:t>
      </w:r>
      <w:r w:rsidRPr="00110162">
        <w:rPr>
          <w:rFonts w:asciiTheme="majorHAnsi" w:eastAsia="Calibri" w:hAnsiTheme="majorHAnsi" w:cs="Calibri"/>
          <w:sz w:val="21"/>
          <w:szCs w:val="21"/>
        </w:rPr>
        <w:t>and</w:t>
      </w:r>
      <w:r w:rsidRPr="00110162">
        <w:rPr>
          <w:rFonts w:asciiTheme="majorHAnsi" w:eastAsia="Calibri" w:hAnsiTheme="majorHAnsi" w:cs="Calibri"/>
          <w:b/>
          <w:sz w:val="21"/>
          <w:szCs w:val="21"/>
        </w:rPr>
        <w:t xml:space="preserve"> </w:t>
      </w:r>
      <w:r w:rsidR="00110162">
        <w:rPr>
          <w:rFonts w:asciiTheme="majorHAnsi" w:eastAsia="Calibri" w:hAnsiTheme="majorHAnsi" w:cs="Calibri"/>
          <w:b/>
          <w:sz w:val="21"/>
          <w:szCs w:val="21"/>
        </w:rPr>
        <w:t>ASP</w:t>
      </w:r>
      <w:r w:rsidRPr="00110162">
        <w:rPr>
          <w:rFonts w:asciiTheme="majorHAnsi" w:eastAsia="Calibri" w:hAnsiTheme="majorHAnsi" w:cs="Calibri"/>
          <w:b/>
          <w:sz w:val="21"/>
          <w:szCs w:val="21"/>
        </w:rPr>
        <w:t>.</w:t>
      </w:r>
      <w:r w:rsidR="00110162">
        <w:rPr>
          <w:rFonts w:asciiTheme="majorHAnsi" w:eastAsia="Calibri" w:hAnsiTheme="majorHAnsi" w:cs="Calibri"/>
          <w:b/>
          <w:sz w:val="21"/>
          <w:szCs w:val="21"/>
        </w:rPr>
        <w:t>NET</w:t>
      </w:r>
      <w:r w:rsidRPr="00110162">
        <w:rPr>
          <w:rFonts w:asciiTheme="majorHAnsi" w:eastAsia="Calibri" w:hAnsiTheme="majorHAnsi" w:cs="Calibri"/>
          <w:sz w:val="21"/>
          <w:szCs w:val="21"/>
        </w:rPr>
        <w:t xml:space="preserve"> validation controls.</w:t>
      </w:r>
    </w:p>
    <w:p w:rsidR="00362A38" w:rsidRPr="00110162" w:rsidRDefault="00362A38" w:rsidP="00110162">
      <w:pPr>
        <w:numPr>
          <w:ilvl w:val="0"/>
          <w:numId w:val="23"/>
        </w:numPr>
        <w:jc w:val="both"/>
        <w:rPr>
          <w:rFonts w:asciiTheme="majorHAnsi" w:hAnsiTheme="majorHAnsi"/>
          <w:sz w:val="21"/>
          <w:szCs w:val="21"/>
        </w:rPr>
      </w:pPr>
      <w:r w:rsidRPr="00110162">
        <w:rPr>
          <w:rFonts w:asciiTheme="majorHAnsi" w:eastAsia="Calibri" w:hAnsiTheme="majorHAnsi" w:cs="Calibri"/>
          <w:sz w:val="21"/>
          <w:szCs w:val="21"/>
        </w:rPr>
        <w:t xml:space="preserve">Used </w:t>
      </w:r>
      <w:r w:rsidRPr="00110162">
        <w:rPr>
          <w:rFonts w:asciiTheme="majorHAnsi" w:eastAsia="Calibri" w:hAnsiTheme="majorHAnsi" w:cs="Calibri"/>
          <w:b/>
          <w:sz w:val="21"/>
          <w:szCs w:val="21"/>
        </w:rPr>
        <w:t>Grid View</w:t>
      </w:r>
      <w:r w:rsidRPr="00110162">
        <w:rPr>
          <w:rFonts w:asciiTheme="majorHAnsi" w:eastAsia="Calibri" w:hAnsiTheme="majorHAnsi" w:cs="Calibri"/>
          <w:sz w:val="21"/>
          <w:szCs w:val="21"/>
        </w:rPr>
        <w:t xml:space="preserve">, </w:t>
      </w:r>
      <w:r w:rsidRPr="00110162">
        <w:rPr>
          <w:rFonts w:asciiTheme="majorHAnsi" w:eastAsia="Calibri" w:hAnsiTheme="majorHAnsi" w:cs="Calibri"/>
          <w:b/>
          <w:sz w:val="21"/>
          <w:szCs w:val="21"/>
        </w:rPr>
        <w:t>Data List</w:t>
      </w:r>
      <w:r w:rsidRPr="00110162">
        <w:rPr>
          <w:rFonts w:asciiTheme="majorHAnsi" w:eastAsia="Calibri" w:hAnsiTheme="majorHAnsi" w:cs="Calibri"/>
          <w:sz w:val="21"/>
          <w:szCs w:val="21"/>
        </w:rPr>
        <w:t xml:space="preserve"> and </w:t>
      </w:r>
      <w:r w:rsidRPr="00110162">
        <w:rPr>
          <w:rFonts w:asciiTheme="majorHAnsi" w:eastAsia="Calibri" w:hAnsiTheme="majorHAnsi" w:cs="Calibri"/>
          <w:b/>
          <w:sz w:val="21"/>
          <w:szCs w:val="21"/>
        </w:rPr>
        <w:t>Repeater</w:t>
      </w:r>
      <w:r w:rsidRPr="00110162">
        <w:rPr>
          <w:rFonts w:asciiTheme="majorHAnsi" w:eastAsia="Calibri" w:hAnsiTheme="majorHAnsi" w:cs="Calibri"/>
          <w:sz w:val="21"/>
          <w:szCs w:val="21"/>
        </w:rPr>
        <w:t xml:space="preserve"> controls with </w:t>
      </w:r>
      <w:r w:rsidRPr="00110162">
        <w:rPr>
          <w:rFonts w:asciiTheme="majorHAnsi" w:eastAsia="Calibri" w:hAnsiTheme="majorHAnsi" w:cs="Calibri"/>
          <w:b/>
          <w:sz w:val="21"/>
          <w:szCs w:val="21"/>
        </w:rPr>
        <w:t>paging</w:t>
      </w:r>
      <w:r w:rsidRPr="00110162">
        <w:rPr>
          <w:rFonts w:asciiTheme="majorHAnsi" w:eastAsia="Calibri" w:hAnsiTheme="majorHAnsi" w:cs="Calibri"/>
          <w:sz w:val="21"/>
          <w:szCs w:val="21"/>
        </w:rPr>
        <w:t xml:space="preserve"> and </w:t>
      </w:r>
      <w:r w:rsidRPr="00110162">
        <w:rPr>
          <w:rFonts w:asciiTheme="majorHAnsi" w:eastAsia="Calibri" w:hAnsiTheme="majorHAnsi" w:cs="Calibri"/>
          <w:b/>
          <w:sz w:val="21"/>
          <w:szCs w:val="21"/>
        </w:rPr>
        <w:t>sorting</w:t>
      </w:r>
      <w:r w:rsidRPr="00110162">
        <w:rPr>
          <w:rFonts w:asciiTheme="majorHAnsi" w:eastAsia="Calibri" w:hAnsiTheme="majorHAnsi" w:cs="Calibri"/>
          <w:sz w:val="21"/>
          <w:szCs w:val="21"/>
        </w:rPr>
        <w:t xml:space="preserve"> for displaying various data on to the page.</w:t>
      </w:r>
    </w:p>
    <w:p w:rsidR="00362A38" w:rsidRPr="00110162" w:rsidRDefault="00362A38" w:rsidP="00110162">
      <w:pPr>
        <w:numPr>
          <w:ilvl w:val="0"/>
          <w:numId w:val="23"/>
        </w:numPr>
        <w:pBdr>
          <w:top w:val="nil"/>
          <w:left w:val="nil"/>
          <w:bottom w:val="nil"/>
          <w:right w:val="nil"/>
          <w:between w:val="nil"/>
        </w:pBdr>
        <w:jc w:val="both"/>
        <w:rPr>
          <w:rFonts w:asciiTheme="majorHAnsi" w:hAnsiTheme="majorHAnsi"/>
          <w:b/>
          <w:color w:val="000000"/>
          <w:sz w:val="21"/>
          <w:szCs w:val="21"/>
        </w:rPr>
      </w:pPr>
      <w:r w:rsidRPr="00110162">
        <w:rPr>
          <w:rFonts w:asciiTheme="majorHAnsi" w:eastAsia="Calibri" w:hAnsiTheme="majorHAnsi" w:cs="Calibri"/>
          <w:color w:val="000000"/>
          <w:sz w:val="21"/>
          <w:szCs w:val="21"/>
        </w:rPr>
        <w:t xml:space="preserve">Contributed towards the </w:t>
      </w:r>
      <w:r w:rsidRPr="00110162">
        <w:rPr>
          <w:rFonts w:asciiTheme="majorHAnsi" w:eastAsia="Calibri" w:hAnsiTheme="majorHAnsi" w:cs="Calibri"/>
          <w:b/>
          <w:color w:val="000000"/>
          <w:sz w:val="21"/>
          <w:szCs w:val="21"/>
        </w:rPr>
        <w:t xml:space="preserve">security </w:t>
      </w:r>
      <w:r w:rsidRPr="00110162">
        <w:rPr>
          <w:rFonts w:asciiTheme="majorHAnsi" w:eastAsia="Calibri" w:hAnsiTheme="majorHAnsi" w:cs="Calibri"/>
          <w:color w:val="000000"/>
          <w:sz w:val="21"/>
          <w:szCs w:val="21"/>
        </w:rPr>
        <w:t>model in .</w:t>
      </w:r>
      <w:r w:rsidR="00110162">
        <w:rPr>
          <w:rFonts w:asciiTheme="majorHAnsi" w:eastAsia="Calibri" w:hAnsiTheme="majorHAnsi" w:cs="Calibri"/>
          <w:color w:val="000000"/>
          <w:sz w:val="21"/>
          <w:szCs w:val="21"/>
        </w:rPr>
        <w:t>NET</w:t>
      </w:r>
      <w:r w:rsidRPr="00110162">
        <w:rPr>
          <w:rFonts w:asciiTheme="majorHAnsi" w:eastAsia="Calibri" w:hAnsiTheme="majorHAnsi" w:cs="Calibri"/>
          <w:color w:val="000000"/>
          <w:sz w:val="21"/>
          <w:szCs w:val="21"/>
        </w:rPr>
        <w:t xml:space="preserve"> framework for the administration module using verification process, </w:t>
      </w:r>
      <w:r w:rsidRPr="00110162">
        <w:rPr>
          <w:rFonts w:asciiTheme="majorHAnsi" w:eastAsia="Calibri" w:hAnsiTheme="majorHAnsi" w:cs="Calibri"/>
          <w:b/>
          <w:color w:val="000000"/>
          <w:sz w:val="21"/>
          <w:szCs w:val="21"/>
        </w:rPr>
        <w:t>code access security</w:t>
      </w:r>
      <w:r w:rsidRPr="00110162">
        <w:rPr>
          <w:rFonts w:asciiTheme="majorHAnsi" w:eastAsia="Calibri" w:hAnsiTheme="majorHAnsi" w:cs="Calibri"/>
          <w:color w:val="000000"/>
          <w:sz w:val="21"/>
          <w:szCs w:val="21"/>
        </w:rPr>
        <w:t xml:space="preserve">, and </w:t>
      </w:r>
      <w:r w:rsidRPr="00110162">
        <w:rPr>
          <w:rFonts w:asciiTheme="majorHAnsi" w:eastAsia="Calibri" w:hAnsiTheme="majorHAnsi" w:cs="Calibri"/>
          <w:b/>
          <w:color w:val="000000"/>
          <w:sz w:val="21"/>
          <w:szCs w:val="21"/>
        </w:rPr>
        <w:t>role-based security.</w:t>
      </w:r>
    </w:p>
    <w:p w:rsidR="00362A38" w:rsidRPr="00110162" w:rsidRDefault="00362A38" w:rsidP="00110162">
      <w:pPr>
        <w:widowControl w:val="0"/>
        <w:numPr>
          <w:ilvl w:val="0"/>
          <w:numId w:val="23"/>
        </w:numPr>
        <w:jc w:val="both"/>
        <w:rPr>
          <w:rFonts w:asciiTheme="majorHAnsi" w:hAnsiTheme="majorHAnsi"/>
          <w:b/>
          <w:sz w:val="21"/>
          <w:szCs w:val="21"/>
        </w:rPr>
      </w:pPr>
      <w:r w:rsidRPr="00110162">
        <w:rPr>
          <w:rFonts w:asciiTheme="majorHAnsi" w:eastAsia="Calibri" w:hAnsiTheme="majorHAnsi" w:cs="Calibri"/>
          <w:sz w:val="21"/>
          <w:szCs w:val="21"/>
        </w:rPr>
        <w:t xml:space="preserve">Involved in writing complex </w:t>
      </w:r>
      <w:r w:rsidRPr="00110162">
        <w:rPr>
          <w:rFonts w:asciiTheme="majorHAnsi" w:eastAsia="Calibri" w:hAnsiTheme="majorHAnsi" w:cs="Calibri"/>
          <w:b/>
          <w:sz w:val="21"/>
          <w:szCs w:val="21"/>
        </w:rPr>
        <w:t>SQL queries</w:t>
      </w:r>
      <w:r w:rsidRPr="00110162">
        <w:rPr>
          <w:rFonts w:asciiTheme="majorHAnsi" w:eastAsia="Calibri" w:hAnsiTheme="majorHAnsi" w:cs="Calibri"/>
          <w:sz w:val="21"/>
          <w:szCs w:val="21"/>
        </w:rPr>
        <w:t xml:space="preserve">, </w:t>
      </w:r>
      <w:r w:rsidRPr="00110162">
        <w:rPr>
          <w:rFonts w:asciiTheme="majorHAnsi" w:eastAsia="Calibri" w:hAnsiTheme="majorHAnsi" w:cs="Calibri"/>
          <w:b/>
          <w:sz w:val="21"/>
          <w:szCs w:val="21"/>
        </w:rPr>
        <w:t>stored procedures, triggers, functions, views</w:t>
      </w:r>
      <w:r w:rsidRPr="00110162">
        <w:rPr>
          <w:rFonts w:asciiTheme="majorHAnsi" w:eastAsia="Calibri" w:hAnsiTheme="majorHAnsi" w:cs="Calibri"/>
          <w:sz w:val="21"/>
          <w:szCs w:val="21"/>
        </w:rPr>
        <w:t xml:space="preserve"> </w:t>
      </w:r>
      <w:r w:rsidRPr="00110162">
        <w:rPr>
          <w:rFonts w:asciiTheme="majorHAnsi" w:eastAsia="Calibri" w:hAnsiTheme="majorHAnsi" w:cs="Calibri"/>
          <w:b/>
          <w:sz w:val="21"/>
          <w:szCs w:val="21"/>
        </w:rPr>
        <w:t>in SQL Server 2008.</w:t>
      </w:r>
    </w:p>
    <w:p w:rsidR="00362A38" w:rsidRPr="00110162" w:rsidRDefault="00362A38" w:rsidP="00110162">
      <w:pPr>
        <w:widowControl w:val="0"/>
        <w:numPr>
          <w:ilvl w:val="0"/>
          <w:numId w:val="23"/>
        </w:numPr>
        <w:jc w:val="both"/>
        <w:rPr>
          <w:rFonts w:asciiTheme="majorHAnsi" w:hAnsiTheme="majorHAnsi"/>
          <w:sz w:val="21"/>
          <w:szCs w:val="21"/>
        </w:rPr>
      </w:pPr>
      <w:r w:rsidRPr="00110162">
        <w:rPr>
          <w:rFonts w:asciiTheme="majorHAnsi" w:eastAsia="Calibri" w:hAnsiTheme="majorHAnsi" w:cs="Calibri"/>
          <w:sz w:val="21"/>
          <w:szCs w:val="21"/>
        </w:rPr>
        <w:t xml:space="preserve">Used </w:t>
      </w:r>
      <w:r w:rsidRPr="00110162">
        <w:rPr>
          <w:rFonts w:asciiTheme="majorHAnsi" w:eastAsia="Calibri" w:hAnsiTheme="majorHAnsi" w:cs="Calibri"/>
          <w:b/>
          <w:sz w:val="21"/>
          <w:szCs w:val="21"/>
        </w:rPr>
        <w:t>Visual SourceSafe</w:t>
      </w:r>
      <w:r w:rsidRPr="00110162">
        <w:rPr>
          <w:rFonts w:asciiTheme="majorHAnsi" w:eastAsia="Calibri" w:hAnsiTheme="majorHAnsi" w:cs="Calibri"/>
          <w:sz w:val="21"/>
          <w:szCs w:val="21"/>
        </w:rPr>
        <w:t xml:space="preserve"> to maintain the version and source control.</w:t>
      </w:r>
    </w:p>
    <w:p w:rsidR="00362A38" w:rsidRPr="00110162" w:rsidRDefault="00362A38" w:rsidP="00110162">
      <w:pPr>
        <w:widowControl w:val="0"/>
        <w:numPr>
          <w:ilvl w:val="0"/>
          <w:numId w:val="23"/>
        </w:numPr>
        <w:jc w:val="both"/>
        <w:rPr>
          <w:rFonts w:asciiTheme="majorHAnsi" w:hAnsiTheme="majorHAnsi"/>
          <w:sz w:val="21"/>
          <w:szCs w:val="21"/>
        </w:rPr>
      </w:pPr>
      <w:r w:rsidRPr="00110162">
        <w:rPr>
          <w:rFonts w:asciiTheme="majorHAnsi" w:eastAsia="Calibri" w:hAnsiTheme="majorHAnsi" w:cs="Calibri"/>
          <w:sz w:val="21"/>
          <w:szCs w:val="21"/>
        </w:rPr>
        <w:t xml:space="preserve">Performed </w:t>
      </w:r>
      <w:r w:rsidRPr="00110162">
        <w:rPr>
          <w:rFonts w:asciiTheme="majorHAnsi" w:eastAsia="Calibri" w:hAnsiTheme="majorHAnsi" w:cs="Calibri"/>
          <w:b/>
          <w:sz w:val="21"/>
          <w:szCs w:val="21"/>
        </w:rPr>
        <w:t>unit testing</w:t>
      </w:r>
      <w:r w:rsidRPr="00110162">
        <w:rPr>
          <w:rFonts w:asciiTheme="majorHAnsi" w:eastAsia="Calibri" w:hAnsiTheme="majorHAnsi" w:cs="Calibri"/>
          <w:sz w:val="21"/>
          <w:szCs w:val="21"/>
        </w:rPr>
        <w:t xml:space="preserve"> by applying test cases and also written test cases by using test driven methodologies.</w:t>
      </w:r>
    </w:p>
    <w:p w:rsidR="00362A38" w:rsidRPr="00110162" w:rsidRDefault="00110162" w:rsidP="00110162">
      <w:pPr>
        <w:widowControl w:val="0"/>
        <w:numPr>
          <w:ilvl w:val="0"/>
          <w:numId w:val="23"/>
        </w:numPr>
        <w:jc w:val="both"/>
        <w:rPr>
          <w:rFonts w:asciiTheme="majorHAnsi" w:hAnsiTheme="majorHAnsi"/>
          <w:sz w:val="21"/>
          <w:szCs w:val="21"/>
        </w:rPr>
      </w:pPr>
      <w:r>
        <w:rPr>
          <w:rFonts w:asciiTheme="majorHAnsi" w:eastAsia="Calibri" w:hAnsiTheme="majorHAnsi" w:cs="Calibri"/>
          <w:color w:val="222222"/>
          <w:sz w:val="21"/>
          <w:szCs w:val="21"/>
          <w:highlight w:val="white"/>
        </w:rPr>
        <w:t xml:space="preserve">Worked on </w:t>
      </w:r>
      <w:r w:rsidR="00362A38" w:rsidRPr="00110162">
        <w:rPr>
          <w:rFonts w:asciiTheme="majorHAnsi" w:eastAsia="Calibri" w:hAnsiTheme="majorHAnsi" w:cs="Calibri"/>
          <w:color w:val="222222"/>
          <w:sz w:val="21"/>
          <w:szCs w:val="21"/>
          <w:highlight w:val="white"/>
        </w:rPr>
        <w:t xml:space="preserve">software design patterns, including </w:t>
      </w:r>
      <w:r w:rsidR="00362A38" w:rsidRPr="00110162">
        <w:rPr>
          <w:rFonts w:asciiTheme="majorHAnsi" w:eastAsia="Calibri" w:hAnsiTheme="majorHAnsi" w:cs="Calibri"/>
          <w:b/>
          <w:color w:val="222222"/>
          <w:sz w:val="21"/>
          <w:szCs w:val="21"/>
          <w:highlight w:val="white"/>
        </w:rPr>
        <w:t>MVC</w:t>
      </w:r>
      <w:r w:rsidR="00362A38" w:rsidRPr="00110162">
        <w:rPr>
          <w:rFonts w:asciiTheme="majorHAnsi" w:eastAsia="Calibri" w:hAnsiTheme="majorHAnsi" w:cs="Calibri"/>
          <w:color w:val="222222"/>
          <w:sz w:val="21"/>
          <w:szCs w:val="21"/>
          <w:highlight w:val="white"/>
        </w:rPr>
        <w:t xml:space="preserve">, </w:t>
      </w:r>
      <w:r w:rsidR="00362A38" w:rsidRPr="00110162">
        <w:rPr>
          <w:rFonts w:asciiTheme="majorHAnsi" w:eastAsia="Calibri" w:hAnsiTheme="majorHAnsi" w:cs="Calibri"/>
          <w:b/>
          <w:color w:val="222222"/>
          <w:sz w:val="21"/>
          <w:szCs w:val="21"/>
          <w:highlight w:val="white"/>
        </w:rPr>
        <w:t>MVP</w:t>
      </w:r>
      <w:r w:rsidR="00362A38" w:rsidRPr="00110162">
        <w:rPr>
          <w:rFonts w:asciiTheme="majorHAnsi" w:eastAsia="Calibri" w:hAnsiTheme="majorHAnsi" w:cs="Calibri"/>
          <w:color w:val="222222"/>
          <w:sz w:val="21"/>
          <w:szCs w:val="21"/>
          <w:highlight w:val="white"/>
        </w:rPr>
        <w:t xml:space="preserve"> and </w:t>
      </w:r>
      <w:r w:rsidR="00362A38" w:rsidRPr="00110162">
        <w:rPr>
          <w:rFonts w:asciiTheme="majorHAnsi" w:eastAsia="Calibri" w:hAnsiTheme="majorHAnsi" w:cs="Calibri"/>
          <w:b/>
          <w:color w:val="222222"/>
          <w:sz w:val="21"/>
          <w:szCs w:val="21"/>
          <w:highlight w:val="white"/>
        </w:rPr>
        <w:t>MVVM</w:t>
      </w:r>
      <w:r w:rsidR="00362A38" w:rsidRPr="00110162">
        <w:rPr>
          <w:rFonts w:asciiTheme="majorHAnsi" w:eastAsia="Calibri" w:hAnsiTheme="majorHAnsi" w:cs="Calibri"/>
          <w:color w:val="222222"/>
          <w:sz w:val="21"/>
          <w:szCs w:val="21"/>
          <w:highlight w:val="white"/>
        </w:rPr>
        <w:t>.</w:t>
      </w:r>
    </w:p>
    <w:p w:rsidR="00362A38" w:rsidRPr="00110162" w:rsidRDefault="00362A38" w:rsidP="00110162">
      <w:pPr>
        <w:jc w:val="both"/>
        <w:rPr>
          <w:rFonts w:asciiTheme="majorHAnsi" w:hAnsiTheme="majorHAnsi" w:cs="Calibri"/>
          <w:sz w:val="21"/>
          <w:szCs w:val="21"/>
        </w:rPr>
      </w:pPr>
      <w:r w:rsidRPr="00110162">
        <w:rPr>
          <w:rFonts w:asciiTheme="majorHAnsi" w:hAnsiTheme="majorHAnsi" w:cs="Calibri"/>
          <w:b/>
          <w:sz w:val="21"/>
          <w:szCs w:val="21"/>
        </w:rPr>
        <w:t xml:space="preserve">Environment: </w:t>
      </w:r>
      <w:r w:rsidRPr="00110162">
        <w:rPr>
          <w:rFonts w:asciiTheme="majorHAnsi" w:hAnsiTheme="majorHAnsi" w:cs="Calibri"/>
          <w:sz w:val="21"/>
          <w:szCs w:val="21"/>
        </w:rPr>
        <w:t xml:space="preserve"> </w:t>
      </w:r>
      <w:r w:rsidR="00110162">
        <w:rPr>
          <w:rFonts w:asciiTheme="majorHAnsi" w:hAnsiTheme="majorHAnsi" w:cs="Calibri"/>
          <w:sz w:val="21"/>
          <w:szCs w:val="21"/>
        </w:rPr>
        <w:t>ASP</w:t>
      </w:r>
      <w:r w:rsidRPr="00110162">
        <w:rPr>
          <w:rFonts w:asciiTheme="majorHAnsi" w:hAnsiTheme="majorHAnsi" w:cs="Calibri"/>
          <w:sz w:val="21"/>
          <w:szCs w:val="21"/>
        </w:rPr>
        <w:t>.</w:t>
      </w:r>
      <w:r w:rsidR="00110162">
        <w:rPr>
          <w:rFonts w:asciiTheme="majorHAnsi" w:hAnsiTheme="majorHAnsi" w:cs="Calibri"/>
          <w:sz w:val="21"/>
          <w:szCs w:val="21"/>
        </w:rPr>
        <w:t>NET</w:t>
      </w:r>
      <w:r w:rsidRPr="00110162">
        <w:rPr>
          <w:rFonts w:asciiTheme="majorHAnsi" w:hAnsiTheme="majorHAnsi" w:cs="Calibri"/>
          <w:sz w:val="21"/>
          <w:szCs w:val="21"/>
        </w:rPr>
        <w:t xml:space="preserve"> 3.5, ADO.</w:t>
      </w:r>
      <w:r w:rsidR="00110162">
        <w:rPr>
          <w:rFonts w:asciiTheme="majorHAnsi" w:hAnsiTheme="majorHAnsi" w:cs="Calibri"/>
          <w:sz w:val="21"/>
          <w:szCs w:val="21"/>
        </w:rPr>
        <w:t>NET</w:t>
      </w:r>
      <w:r w:rsidRPr="00110162">
        <w:rPr>
          <w:rFonts w:asciiTheme="majorHAnsi" w:hAnsiTheme="majorHAnsi" w:cs="Calibri"/>
          <w:sz w:val="21"/>
          <w:szCs w:val="21"/>
        </w:rPr>
        <w:t>, C#.</w:t>
      </w:r>
      <w:r w:rsidR="00110162">
        <w:rPr>
          <w:rFonts w:asciiTheme="majorHAnsi" w:hAnsiTheme="majorHAnsi" w:cs="Calibri"/>
          <w:sz w:val="21"/>
          <w:szCs w:val="21"/>
        </w:rPr>
        <w:t>NET</w:t>
      </w:r>
      <w:r w:rsidRPr="00110162">
        <w:rPr>
          <w:rFonts w:asciiTheme="majorHAnsi" w:hAnsiTheme="majorHAnsi" w:cs="Calibri"/>
          <w:sz w:val="21"/>
          <w:szCs w:val="21"/>
        </w:rPr>
        <w:t>, SQL Ser</w:t>
      </w:r>
      <w:r w:rsidR="00110162">
        <w:rPr>
          <w:rFonts w:asciiTheme="majorHAnsi" w:hAnsiTheme="majorHAnsi" w:cs="Calibri"/>
          <w:sz w:val="21"/>
          <w:szCs w:val="21"/>
        </w:rPr>
        <w:t>ver 2008, Crystal reports, Java</w:t>
      </w:r>
      <w:r w:rsidRPr="00110162">
        <w:rPr>
          <w:rFonts w:asciiTheme="majorHAnsi" w:hAnsiTheme="majorHAnsi" w:cs="Calibri"/>
          <w:sz w:val="21"/>
          <w:szCs w:val="21"/>
        </w:rPr>
        <w:t xml:space="preserve">Script, CSS, </w:t>
      </w:r>
      <w:r w:rsidR="00110162">
        <w:rPr>
          <w:rFonts w:asciiTheme="majorHAnsi" w:hAnsiTheme="majorHAnsi" w:cs="Calibri"/>
          <w:sz w:val="21"/>
          <w:szCs w:val="21"/>
        </w:rPr>
        <w:t>AJAX, HTML, XML, XSLT, IIS, VSS</w:t>
      </w:r>
      <w:r w:rsidRPr="00110162">
        <w:rPr>
          <w:rFonts w:asciiTheme="majorHAnsi" w:hAnsiTheme="majorHAnsi" w:cs="Calibri"/>
          <w:sz w:val="21"/>
          <w:szCs w:val="21"/>
        </w:rPr>
        <w:t>, Visual Studio 2008, .</w:t>
      </w:r>
      <w:r w:rsidR="00110162">
        <w:rPr>
          <w:rFonts w:asciiTheme="majorHAnsi" w:hAnsiTheme="majorHAnsi" w:cs="Calibri"/>
          <w:sz w:val="21"/>
          <w:szCs w:val="21"/>
        </w:rPr>
        <w:t>NET</w:t>
      </w:r>
      <w:r w:rsidRPr="00110162">
        <w:rPr>
          <w:rFonts w:asciiTheme="majorHAnsi" w:hAnsiTheme="majorHAnsi" w:cs="Calibri"/>
          <w:sz w:val="21"/>
          <w:szCs w:val="21"/>
        </w:rPr>
        <w:t xml:space="preserve"> Framework 3.5,</w:t>
      </w:r>
      <w:r w:rsidRPr="00110162">
        <w:rPr>
          <w:rFonts w:asciiTheme="majorHAnsi" w:hAnsiTheme="majorHAnsi" w:cs="Calibri"/>
          <w:color w:val="000000"/>
          <w:sz w:val="21"/>
          <w:szCs w:val="21"/>
        </w:rPr>
        <w:t xml:space="preserve"> </w:t>
      </w:r>
      <w:r w:rsidR="00757466" w:rsidRPr="00110162">
        <w:rPr>
          <w:rFonts w:asciiTheme="majorHAnsi" w:hAnsiTheme="majorHAnsi" w:cs="Calibri"/>
          <w:color w:val="000000"/>
          <w:sz w:val="21"/>
          <w:szCs w:val="21"/>
        </w:rPr>
        <w:t>Bootstrap</w:t>
      </w:r>
      <w:r w:rsidRPr="00110162">
        <w:rPr>
          <w:rFonts w:asciiTheme="majorHAnsi" w:hAnsiTheme="majorHAnsi" w:cs="Calibri"/>
          <w:color w:val="000000"/>
          <w:sz w:val="21"/>
          <w:szCs w:val="21"/>
        </w:rPr>
        <w:t xml:space="preserve">, </w:t>
      </w:r>
      <w:r w:rsidR="00757466" w:rsidRPr="00110162">
        <w:rPr>
          <w:rFonts w:asciiTheme="majorHAnsi" w:hAnsiTheme="majorHAnsi" w:cs="Calibri"/>
          <w:color w:val="000000"/>
          <w:sz w:val="21"/>
          <w:szCs w:val="21"/>
        </w:rPr>
        <w:t>Angular.Js</w:t>
      </w:r>
      <w:r w:rsidRPr="00110162">
        <w:rPr>
          <w:rFonts w:asciiTheme="majorHAnsi" w:hAnsiTheme="majorHAnsi" w:cs="Calibri"/>
          <w:color w:val="000000"/>
          <w:sz w:val="21"/>
          <w:szCs w:val="21"/>
        </w:rPr>
        <w:t>, knockout, Backbone.js, Boilerplate.js, HTML5, JavaScript</w:t>
      </w:r>
    </w:p>
    <w:p w:rsidR="00362A38" w:rsidRDefault="00362A38" w:rsidP="00110162">
      <w:pPr>
        <w:jc w:val="both"/>
        <w:rPr>
          <w:rFonts w:asciiTheme="majorHAnsi" w:eastAsia="Calibri" w:hAnsiTheme="majorHAnsi" w:cs="Calibri"/>
          <w:color w:val="000000"/>
          <w:sz w:val="21"/>
          <w:szCs w:val="21"/>
        </w:rPr>
      </w:pPr>
    </w:p>
    <w:p w:rsidR="00110162" w:rsidRPr="00110162" w:rsidRDefault="00110162" w:rsidP="00110162">
      <w:pPr>
        <w:jc w:val="both"/>
        <w:rPr>
          <w:rFonts w:asciiTheme="majorHAnsi" w:eastAsia="Calibri" w:hAnsiTheme="majorHAnsi" w:cs="Calibri"/>
          <w:color w:val="000000"/>
          <w:sz w:val="21"/>
          <w:szCs w:val="21"/>
        </w:rPr>
      </w:pPr>
    </w:p>
    <w:p w:rsidR="00362A38" w:rsidRPr="00110162" w:rsidRDefault="009F346C" w:rsidP="00110162">
      <w:pPr>
        <w:jc w:val="both"/>
        <w:rPr>
          <w:rFonts w:asciiTheme="majorHAnsi" w:eastAsia="Calibri" w:hAnsiTheme="majorHAnsi" w:cs="Calibri"/>
          <w:b/>
          <w:i/>
          <w:sz w:val="21"/>
          <w:szCs w:val="21"/>
        </w:rPr>
      </w:pPr>
      <w:r w:rsidRPr="00110162">
        <w:rPr>
          <w:rFonts w:asciiTheme="majorHAnsi" w:eastAsia="Calibri" w:hAnsiTheme="majorHAnsi" w:cs="Calibri"/>
          <w:b/>
          <w:i/>
          <w:sz w:val="21"/>
          <w:szCs w:val="21"/>
        </w:rPr>
        <w:t>Client:</w:t>
      </w:r>
      <w:r w:rsidRPr="00110162">
        <w:rPr>
          <w:rFonts w:asciiTheme="majorHAnsi" w:eastAsia="Calibri" w:hAnsiTheme="majorHAnsi" w:cs="Calibri"/>
          <w:b/>
          <w:i/>
          <w:sz w:val="21"/>
          <w:szCs w:val="21"/>
        </w:rPr>
        <w:tab/>
      </w:r>
      <w:r w:rsidRPr="00110162">
        <w:rPr>
          <w:rFonts w:asciiTheme="majorHAnsi" w:eastAsia="Calibri" w:hAnsiTheme="majorHAnsi" w:cs="Calibri"/>
          <w:b/>
          <w:i/>
          <w:sz w:val="21"/>
          <w:szCs w:val="21"/>
        </w:rPr>
        <w:tab/>
      </w:r>
      <w:r w:rsidR="00362A38" w:rsidRPr="00110162">
        <w:rPr>
          <w:rFonts w:asciiTheme="majorHAnsi" w:eastAsia="Calibri" w:hAnsiTheme="majorHAnsi" w:cs="Calibri"/>
          <w:b/>
          <w:i/>
          <w:sz w:val="21"/>
          <w:szCs w:val="21"/>
        </w:rPr>
        <w:t>United Health Group</w:t>
      </w:r>
      <w:r w:rsidR="00110162">
        <w:rPr>
          <w:rFonts w:asciiTheme="majorHAnsi" w:eastAsia="Calibri" w:hAnsiTheme="majorHAnsi" w:cs="Calibri"/>
          <w:b/>
          <w:i/>
          <w:sz w:val="21"/>
          <w:szCs w:val="21"/>
        </w:rPr>
        <w:t xml:space="preserve"> - </w:t>
      </w:r>
      <w:r w:rsidR="00362A38" w:rsidRPr="00110162">
        <w:rPr>
          <w:rFonts w:asciiTheme="majorHAnsi" w:eastAsia="Calibri" w:hAnsiTheme="majorHAnsi" w:cs="Calibri"/>
          <w:b/>
          <w:i/>
          <w:sz w:val="21"/>
          <w:szCs w:val="21"/>
        </w:rPr>
        <w:t xml:space="preserve">Minneapolis, MN                      </w:t>
      </w:r>
      <w:r w:rsidRPr="00110162">
        <w:rPr>
          <w:rFonts w:asciiTheme="majorHAnsi" w:eastAsia="Calibri" w:hAnsiTheme="majorHAnsi" w:cs="Calibri"/>
          <w:b/>
          <w:i/>
          <w:sz w:val="21"/>
          <w:szCs w:val="21"/>
        </w:rPr>
        <w:t xml:space="preserve">     </w:t>
      </w:r>
      <w:r w:rsidR="00362A38" w:rsidRPr="00110162">
        <w:rPr>
          <w:rFonts w:asciiTheme="majorHAnsi" w:eastAsia="Calibri" w:hAnsiTheme="majorHAnsi" w:cs="Calibri"/>
          <w:b/>
          <w:i/>
          <w:sz w:val="21"/>
          <w:szCs w:val="21"/>
        </w:rPr>
        <w:t xml:space="preserve">      </w:t>
      </w:r>
      <w:r w:rsidR="00362A38" w:rsidRPr="00110162">
        <w:rPr>
          <w:rFonts w:asciiTheme="majorHAnsi" w:eastAsia="Calibri" w:hAnsiTheme="majorHAnsi" w:cs="Calibri"/>
          <w:b/>
          <w:i/>
          <w:sz w:val="21"/>
          <w:szCs w:val="21"/>
        </w:rPr>
        <w:tab/>
      </w:r>
      <w:r w:rsidR="00362A38" w:rsidRPr="00110162">
        <w:rPr>
          <w:rFonts w:asciiTheme="majorHAnsi" w:eastAsia="Calibri" w:hAnsiTheme="majorHAnsi" w:cs="Calibri"/>
          <w:b/>
          <w:i/>
          <w:sz w:val="21"/>
          <w:szCs w:val="21"/>
        </w:rPr>
        <w:tab/>
        <w:t xml:space="preserve">  </w:t>
      </w:r>
      <w:r w:rsidR="00110162">
        <w:rPr>
          <w:rFonts w:asciiTheme="majorHAnsi" w:eastAsia="Calibri" w:hAnsiTheme="majorHAnsi" w:cs="Calibri"/>
          <w:b/>
          <w:i/>
          <w:sz w:val="21"/>
          <w:szCs w:val="21"/>
        </w:rPr>
        <w:tab/>
      </w:r>
      <w:r w:rsidR="00362A38" w:rsidRPr="00110162">
        <w:rPr>
          <w:rFonts w:asciiTheme="majorHAnsi" w:eastAsia="Calibri" w:hAnsiTheme="majorHAnsi" w:cs="Calibri"/>
          <w:i/>
          <w:sz w:val="21"/>
          <w:szCs w:val="21"/>
        </w:rPr>
        <w:t xml:space="preserve">Aug 2010 </w:t>
      </w:r>
      <w:r w:rsidR="00110162">
        <w:rPr>
          <w:rFonts w:asciiTheme="majorHAnsi" w:eastAsia="Calibri" w:hAnsiTheme="majorHAnsi" w:cs="Calibri"/>
          <w:i/>
          <w:sz w:val="21"/>
          <w:szCs w:val="21"/>
        </w:rPr>
        <w:t xml:space="preserve">- </w:t>
      </w:r>
      <w:r w:rsidR="00362A38" w:rsidRPr="00110162">
        <w:rPr>
          <w:rFonts w:asciiTheme="majorHAnsi" w:eastAsia="Calibri" w:hAnsiTheme="majorHAnsi" w:cs="Calibri"/>
          <w:i/>
          <w:sz w:val="21"/>
          <w:szCs w:val="21"/>
        </w:rPr>
        <w:t>Sep 2012</w:t>
      </w:r>
    </w:p>
    <w:p w:rsidR="00362A38" w:rsidRPr="00110162" w:rsidRDefault="009F346C" w:rsidP="00110162">
      <w:pPr>
        <w:pBdr>
          <w:bottom w:val="single" w:sz="4" w:space="1" w:color="auto"/>
        </w:pBdr>
        <w:jc w:val="both"/>
        <w:rPr>
          <w:rFonts w:asciiTheme="majorHAnsi" w:eastAsia="Calibri" w:hAnsiTheme="majorHAnsi" w:cs="Calibri"/>
          <w:b/>
          <w:i/>
          <w:sz w:val="21"/>
          <w:szCs w:val="21"/>
        </w:rPr>
      </w:pPr>
      <w:r w:rsidRPr="00110162">
        <w:rPr>
          <w:rFonts w:asciiTheme="majorHAnsi" w:eastAsia="Calibri" w:hAnsiTheme="majorHAnsi" w:cs="Calibri"/>
          <w:b/>
          <w:i/>
          <w:sz w:val="21"/>
          <w:szCs w:val="21"/>
        </w:rPr>
        <w:t>Role:</w:t>
      </w:r>
      <w:r w:rsidRPr="00110162">
        <w:rPr>
          <w:rFonts w:asciiTheme="majorHAnsi" w:eastAsia="Calibri" w:hAnsiTheme="majorHAnsi" w:cs="Calibri"/>
          <w:b/>
          <w:i/>
          <w:sz w:val="21"/>
          <w:szCs w:val="21"/>
        </w:rPr>
        <w:tab/>
      </w:r>
      <w:r w:rsidRPr="00110162">
        <w:rPr>
          <w:rFonts w:asciiTheme="majorHAnsi" w:eastAsia="Calibri" w:hAnsiTheme="majorHAnsi" w:cs="Calibri"/>
          <w:b/>
          <w:i/>
          <w:sz w:val="21"/>
          <w:szCs w:val="21"/>
        </w:rPr>
        <w:tab/>
      </w:r>
      <w:r w:rsidR="00110162" w:rsidRPr="00110162">
        <w:rPr>
          <w:rFonts w:asciiTheme="majorHAnsi" w:eastAsia="Calibri" w:hAnsiTheme="majorHAnsi" w:cs="Calibri"/>
          <w:b/>
          <w:i/>
          <w:sz w:val="21"/>
          <w:szCs w:val="21"/>
        </w:rPr>
        <w:t>.NET Developer</w:t>
      </w:r>
    </w:p>
    <w:p w:rsidR="009F346C" w:rsidRPr="00110162" w:rsidRDefault="009F346C" w:rsidP="00110162">
      <w:pPr>
        <w:jc w:val="both"/>
        <w:rPr>
          <w:rFonts w:asciiTheme="majorHAnsi" w:eastAsia="Calibri" w:hAnsiTheme="majorHAnsi" w:cs="Calibri"/>
          <w:b/>
          <w:sz w:val="21"/>
          <w:szCs w:val="21"/>
        </w:rPr>
      </w:pPr>
    </w:p>
    <w:p w:rsidR="009F346C" w:rsidRPr="00110162" w:rsidRDefault="009F346C" w:rsidP="00110162">
      <w:pPr>
        <w:jc w:val="both"/>
        <w:rPr>
          <w:rFonts w:asciiTheme="majorHAnsi" w:hAnsiTheme="majorHAnsi"/>
          <w:b/>
          <w:sz w:val="21"/>
          <w:szCs w:val="21"/>
        </w:rPr>
      </w:pPr>
      <w:r w:rsidRPr="00110162">
        <w:rPr>
          <w:rFonts w:asciiTheme="majorHAnsi" w:hAnsiTheme="majorHAnsi"/>
          <w:b/>
          <w:sz w:val="21"/>
          <w:szCs w:val="21"/>
        </w:rPr>
        <w:t>Roles &amp; Responsibilities:</w:t>
      </w:r>
    </w:p>
    <w:p w:rsidR="00110162" w:rsidRPr="00110162" w:rsidRDefault="00110162" w:rsidP="00110162">
      <w:pPr>
        <w:numPr>
          <w:ilvl w:val="0"/>
          <w:numId w:val="24"/>
        </w:numPr>
        <w:jc w:val="both"/>
        <w:rPr>
          <w:rFonts w:asciiTheme="majorHAnsi" w:hAnsiTheme="majorHAnsi"/>
          <w:sz w:val="21"/>
          <w:szCs w:val="21"/>
        </w:rPr>
      </w:pPr>
      <w:r w:rsidRPr="00110162">
        <w:rPr>
          <w:rFonts w:asciiTheme="majorHAnsi" w:eastAsia="Calibri" w:hAnsiTheme="majorHAnsi" w:cs="Calibri"/>
          <w:sz w:val="21"/>
          <w:szCs w:val="21"/>
        </w:rPr>
        <w:t>Liaison with the end customer during the requirements gathering and lead the team (offshore) to develop the requirements and then validate that both the technical and functional requirements have been developed before delivering back to the customer.</w:t>
      </w:r>
    </w:p>
    <w:p w:rsidR="00362A38" w:rsidRPr="00110162" w:rsidRDefault="00362A38" w:rsidP="00110162">
      <w:pPr>
        <w:numPr>
          <w:ilvl w:val="0"/>
          <w:numId w:val="24"/>
        </w:numPr>
        <w:jc w:val="both"/>
        <w:rPr>
          <w:rFonts w:asciiTheme="majorHAnsi" w:hAnsiTheme="majorHAnsi"/>
          <w:sz w:val="21"/>
          <w:szCs w:val="21"/>
        </w:rPr>
      </w:pPr>
      <w:r w:rsidRPr="00110162">
        <w:rPr>
          <w:rFonts w:asciiTheme="majorHAnsi" w:eastAsia="Calibri" w:hAnsiTheme="majorHAnsi" w:cs="Calibri"/>
          <w:sz w:val="21"/>
          <w:szCs w:val="21"/>
        </w:rPr>
        <w:t>Generation of reports according to timelines in schedule of reports.</w:t>
      </w:r>
    </w:p>
    <w:p w:rsidR="00362A38" w:rsidRPr="00110162" w:rsidRDefault="00362A38" w:rsidP="00110162">
      <w:pPr>
        <w:numPr>
          <w:ilvl w:val="0"/>
          <w:numId w:val="24"/>
        </w:numPr>
        <w:jc w:val="both"/>
        <w:rPr>
          <w:rFonts w:asciiTheme="majorHAnsi" w:hAnsiTheme="majorHAnsi"/>
          <w:sz w:val="21"/>
          <w:szCs w:val="21"/>
        </w:rPr>
      </w:pPr>
      <w:r w:rsidRPr="00110162">
        <w:rPr>
          <w:rFonts w:asciiTheme="majorHAnsi" w:eastAsia="Calibri" w:hAnsiTheme="majorHAnsi" w:cs="Calibri"/>
          <w:sz w:val="21"/>
          <w:szCs w:val="21"/>
        </w:rPr>
        <w:t xml:space="preserve">Eliminate manual intervention from existing reporting processes to automate process of </w:t>
      </w:r>
      <w:r w:rsidRPr="00110162">
        <w:rPr>
          <w:rFonts w:asciiTheme="majorHAnsi" w:eastAsia="Calibri" w:hAnsiTheme="majorHAnsi" w:cs="Calibri"/>
          <w:b/>
          <w:sz w:val="21"/>
          <w:szCs w:val="21"/>
        </w:rPr>
        <w:t>VB</w:t>
      </w:r>
      <w:r w:rsidRPr="00110162">
        <w:rPr>
          <w:rFonts w:asciiTheme="majorHAnsi" w:eastAsia="Calibri" w:hAnsiTheme="majorHAnsi" w:cs="Calibri"/>
          <w:sz w:val="21"/>
          <w:szCs w:val="21"/>
        </w:rPr>
        <w:t xml:space="preserve"> schedule track and </w:t>
      </w:r>
      <w:r w:rsidRPr="00110162">
        <w:rPr>
          <w:rFonts w:asciiTheme="majorHAnsi" w:eastAsia="Calibri" w:hAnsiTheme="majorHAnsi" w:cs="Calibri"/>
          <w:b/>
          <w:sz w:val="21"/>
          <w:szCs w:val="21"/>
        </w:rPr>
        <w:t>SQL Server 2005</w:t>
      </w:r>
      <w:r w:rsidRPr="00110162">
        <w:rPr>
          <w:rFonts w:asciiTheme="majorHAnsi" w:eastAsia="Calibri" w:hAnsiTheme="majorHAnsi" w:cs="Calibri"/>
          <w:sz w:val="21"/>
          <w:szCs w:val="21"/>
        </w:rPr>
        <w:t xml:space="preserve"> services.</w:t>
      </w:r>
    </w:p>
    <w:p w:rsidR="00362A38" w:rsidRPr="00110162" w:rsidRDefault="00362A38" w:rsidP="00110162">
      <w:pPr>
        <w:numPr>
          <w:ilvl w:val="0"/>
          <w:numId w:val="24"/>
        </w:numPr>
        <w:jc w:val="both"/>
        <w:rPr>
          <w:rFonts w:asciiTheme="majorHAnsi" w:hAnsiTheme="majorHAnsi"/>
          <w:sz w:val="21"/>
          <w:szCs w:val="21"/>
        </w:rPr>
      </w:pPr>
      <w:r w:rsidRPr="00110162">
        <w:rPr>
          <w:rFonts w:asciiTheme="majorHAnsi" w:eastAsia="Calibri" w:hAnsiTheme="majorHAnsi" w:cs="Calibri"/>
          <w:sz w:val="21"/>
          <w:szCs w:val="21"/>
        </w:rPr>
        <w:t>Involved in creating an integrated data mart that selects and combines data from multiple sources (</w:t>
      </w:r>
      <w:r w:rsidR="00110162">
        <w:rPr>
          <w:rFonts w:asciiTheme="majorHAnsi" w:eastAsia="Calibri" w:hAnsiTheme="majorHAnsi" w:cs="Calibri"/>
          <w:b/>
          <w:sz w:val="21"/>
          <w:szCs w:val="21"/>
        </w:rPr>
        <w:t>IBM DB</w:t>
      </w:r>
      <w:r w:rsidRPr="00110162">
        <w:rPr>
          <w:rFonts w:asciiTheme="majorHAnsi" w:eastAsia="Calibri" w:hAnsiTheme="majorHAnsi" w:cs="Calibri"/>
          <w:b/>
          <w:sz w:val="21"/>
          <w:szCs w:val="21"/>
        </w:rPr>
        <w:t>2 Personal Communications, L</w:t>
      </w:r>
      <w:r w:rsidR="00110162">
        <w:rPr>
          <w:rFonts w:asciiTheme="majorHAnsi" w:eastAsia="Calibri" w:hAnsiTheme="majorHAnsi" w:cs="Calibri"/>
          <w:b/>
          <w:sz w:val="21"/>
          <w:szCs w:val="21"/>
        </w:rPr>
        <w:t>otus Notes, SQL Server, Access DB</w:t>
      </w:r>
      <w:r w:rsidRPr="00110162">
        <w:rPr>
          <w:rFonts w:asciiTheme="majorHAnsi" w:eastAsia="Calibri" w:hAnsiTheme="majorHAnsi" w:cs="Calibri"/>
          <w:sz w:val="21"/>
          <w:szCs w:val="21"/>
        </w:rPr>
        <w:t xml:space="preserve"> etc.) </w:t>
      </w:r>
    </w:p>
    <w:p w:rsidR="00362A38" w:rsidRPr="00110162" w:rsidRDefault="00362A38" w:rsidP="00110162">
      <w:pPr>
        <w:numPr>
          <w:ilvl w:val="0"/>
          <w:numId w:val="24"/>
        </w:numPr>
        <w:jc w:val="both"/>
        <w:rPr>
          <w:rFonts w:asciiTheme="majorHAnsi" w:hAnsiTheme="majorHAnsi"/>
          <w:sz w:val="21"/>
          <w:szCs w:val="21"/>
        </w:rPr>
      </w:pPr>
      <w:r w:rsidRPr="00110162">
        <w:rPr>
          <w:rFonts w:asciiTheme="majorHAnsi" w:eastAsia="Calibri" w:hAnsiTheme="majorHAnsi" w:cs="Calibri"/>
          <w:sz w:val="21"/>
          <w:szCs w:val="21"/>
        </w:rPr>
        <w:t xml:space="preserve">Performed performance tuning of the code to enhance response time of the system using </w:t>
      </w:r>
      <w:r w:rsidRPr="00110162">
        <w:rPr>
          <w:rFonts w:asciiTheme="majorHAnsi" w:eastAsia="Calibri" w:hAnsiTheme="majorHAnsi" w:cs="Calibri"/>
          <w:b/>
          <w:sz w:val="21"/>
          <w:szCs w:val="21"/>
        </w:rPr>
        <w:t>VBA</w:t>
      </w:r>
      <w:r w:rsidRPr="00110162">
        <w:rPr>
          <w:rFonts w:asciiTheme="majorHAnsi" w:eastAsia="Calibri" w:hAnsiTheme="majorHAnsi" w:cs="Calibri"/>
          <w:sz w:val="21"/>
          <w:szCs w:val="21"/>
        </w:rPr>
        <w:t xml:space="preserve"> macros and </w:t>
      </w:r>
      <w:r w:rsidRPr="00110162">
        <w:rPr>
          <w:rFonts w:asciiTheme="majorHAnsi" w:eastAsia="Calibri" w:hAnsiTheme="majorHAnsi" w:cs="Calibri"/>
          <w:b/>
          <w:sz w:val="21"/>
          <w:szCs w:val="21"/>
        </w:rPr>
        <w:t>VB</w:t>
      </w:r>
      <w:r w:rsidRPr="00110162">
        <w:rPr>
          <w:rFonts w:asciiTheme="majorHAnsi" w:eastAsia="Calibri" w:hAnsiTheme="majorHAnsi" w:cs="Calibri"/>
          <w:sz w:val="21"/>
          <w:szCs w:val="21"/>
        </w:rPr>
        <w:t xml:space="preserve"> coding to automate the process of report generation.</w:t>
      </w:r>
    </w:p>
    <w:p w:rsidR="00362A38" w:rsidRPr="00110162" w:rsidRDefault="00362A38" w:rsidP="00110162">
      <w:pPr>
        <w:numPr>
          <w:ilvl w:val="0"/>
          <w:numId w:val="24"/>
        </w:numPr>
        <w:jc w:val="both"/>
        <w:rPr>
          <w:rFonts w:asciiTheme="majorHAnsi" w:hAnsiTheme="majorHAnsi"/>
          <w:sz w:val="21"/>
          <w:szCs w:val="21"/>
        </w:rPr>
      </w:pPr>
      <w:r w:rsidRPr="00110162">
        <w:rPr>
          <w:rFonts w:asciiTheme="majorHAnsi" w:eastAsia="Calibri" w:hAnsiTheme="majorHAnsi" w:cs="Calibri"/>
          <w:sz w:val="21"/>
          <w:szCs w:val="21"/>
        </w:rPr>
        <w:t xml:space="preserve">Developed </w:t>
      </w:r>
      <w:r w:rsidRPr="00110162">
        <w:rPr>
          <w:rFonts w:asciiTheme="majorHAnsi" w:eastAsia="Calibri" w:hAnsiTheme="majorHAnsi" w:cs="Calibri"/>
          <w:b/>
          <w:sz w:val="21"/>
          <w:szCs w:val="21"/>
        </w:rPr>
        <w:t xml:space="preserve">Goals web admin </w:t>
      </w:r>
      <w:r w:rsidRPr="00110162">
        <w:rPr>
          <w:rFonts w:asciiTheme="majorHAnsi" w:eastAsia="Calibri" w:hAnsiTheme="majorHAnsi" w:cs="Calibri"/>
          <w:sz w:val="21"/>
          <w:szCs w:val="21"/>
        </w:rPr>
        <w:t xml:space="preserve">tool using </w:t>
      </w:r>
      <w:r w:rsidR="00110162">
        <w:rPr>
          <w:rFonts w:asciiTheme="majorHAnsi" w:eastAsia="Calibri" w:hAnsiTheme="majorHAnsi" w:cs="Calibri"/>
          <w:b/>
          <w:sz w:val="21"/>
          <w:szCs w:val="21"/>
        </w:rPr>
        <w:t>ASP</w:t>
      </w:r>
      <w:r w:rsidRPr="00110162">
        <w:rPr>
          <w:rFonts w:asciiTheme="majorHAnsi" w:eastAsia="Calibri" w:hAnsiTheme="majorHAnsi" w:cs="Calibri"/>
          <w:b/>
          <w:sz w:val="21"/>
          <w:szCs w:val="21"/>
        </w:rPr>
        <w:t>.</w:t>
      </w:r>
      <w:r w:rsidR="00110162">
        <w:rPr>
          <w:rFonts w:asciiTheme="majorHAnsi" w:eastAsia="Calibri" w:hAnsiTheme="majorHAnsi" w:cs="Calibri"/>
          <w:b/>
          <w:sz w:val="21"/>
          <w:szCs w:val="21"/>
        </w:rPr>
        <w:t>NET</w:t>
      </w:r>
      <w:r w:rsidRPr="00110162">
        <w:rPr>
          <w:rFonts w:asciiTheme="majorHAnsi" w:eastAsia="Calibri" w:hAnsiTheme="majorHAnsi" w:cs="Calibri"/>
          <w:sz w:val="21"/>
          <w:szCs w:val="21"/>
        </w:rPr>
        <w:t xml:space="preserve">, </w:t>
      </w:r>
      <w:r w:rsidRPr="00110162">
        <w:rPr>
          <w:rFonts w:asciiTheme="majorHAnsi" w:eastAsia="Calibri" w:hAnsiTheme="majorHAnsi" w:cs="Calibri"/>
          <w:b/>
          <w:sz w:val="21"/>
          <w:szCs w:val="21"/>
        </w:rPr>
        <w:t>VB.</w:t>
      </w:r>
      <w:r w:rsidR="00110162">
        <w:rPr>
          <w:rFonts w:asciiTheme="majorHAnsi" w:eastAsia="Calibri" w:hAnsiTheme="majorHAnsi" w:cs="Calibri"/>
          <w:b/>
          <w:sz w:val="21"/>
          <w:szCs w:val="21"/>
        </w:rPr>
        <w:t>NET</w:t>
      </w:r>
      <w:r w:rsidRPr="00110162">
        <w:rPr>
          <w:rFonts w:asciiTheme="majorHAnsi" w:eastAsia="Calibri" w:hAnsiTheme="majorHAnsi" w:cs="Calibri"/>
          <w:sz w:val="21"/>
          <w:szCs w:val="21"/>
        </w:rPr>
        <w:t>.</w:t>
      </w:r>
    </w:p>
    <w:p w:rsidR="00362A38" w:rsidRPr="00110162" w:rsidRDefault="00362A38" w:rsidP="00110162">
      <w:pPr>
        <w:numPr>
          <w:ilvl w:val="0"/>
          <w:numId w:val="24"/>
        </w:numPr>
        <w:jc w:val="both"/>
        <w:rPr>
          <w:rFonts w:asciiTheme="majorHAnsi" w:hAnsiTheme="majorHAnsi"/>
          <w:sz w:val="21"/>
          <w:szCs w:val="21"/>
        </w:rPr>
      </w:pPr>
      <w:r w:rsidRPr="00110162">
        <w:rPr>
          <w:rFonts w:asciiTheme="majorHAnsi" w:eastAsia="Calibri" w:hAnsiTheme="majorHAnsi" w:cs="Calibri"/>
          <w:sz w:val="21"/>
          <w:szCs w:val="21"/>
        </w:rPr>
        <w:t xml:space="preserve">Designed and Developed a Report solution using </w:t>
      </w:r>
      <w:r w:rsidRPr="00110162">
        <w:rPr>
          <w:rFonts w:asciiTheme="majorHAnsi" w:eastAsia="Calibri" w:hAnsiTheme="majorHAnsi" w:cs="Calibri"/>
          <w:b/>
          <w:sz w:val="21"/>
          <w:szCs w:val="21"/>
        </w:rPr>
        <w:t>SQL Server Reporting Services</w:t>
      </w:r>
      <w:r w:rsidRPr="00110162">
        <w:rPr>
          <w:rFonts w:asciiTheme="majorHAnsi" w:eastAsia="Calibri" w:hAnsiTheme="majorHAnsi" w:cs="Calibri"/>
          <w:sz w:val="21"/>
          <w:szCs w:val="21"/>
        </w:rPr>
        <w:t xml:space="preserve"> and integrated it into the existing </w:t>
      </w:r>
      <w:r w:rsidRPr="00110162">
        <w:rPr>
          <w:rFonts w:asciiTheme="majorHAnsi" w:eastAsia="Calibri" w:hAnsiTheme="majorHAnsi" w:cs="Calibri"/>
          <w:b/>
          <w:sz w:val="21"/>
          <w:szCs w:val="21"/>
        </w:rPr>
        <w:t>web admin tool</w:t>
      </w:r>
      <w:r w:rsidRPr="00110162">
        <w:rPr>
          <w:rFonts w:asciiTheme="majorHAnsi" w:eastAsia="Calibri" w:hAnsiTheme="majorHAnsi" w:cs="Calibri"/>
          <w:sz w:val="21"/>
          <w:szCs w:val="21"/>
        </w:rPr>
        <w:t>.</w:t>
      </w:r>
    </w:p>
    <w:p w:rsidR="00362A38" w:rsidRPr="00110162" w:rsidRDefault="00362A38" w:rsidP="00110162">
      <w:pPr>
        <w:numPr>
          <w:ilvl w:val="0"/>
          <w:numId w:val="24"/>
        </w:numPr>
        <w:jc w:val="both"/>
        <w:rPr>
          <w:rFonts w:asciiTheme="majorHAnsi" w:hAnsiTheme="majorHAnsi"/>
          <w:b/>
          <w:sz w:val="21"/>
          <w:szCs w:val="21"/>
        </w:rPr>
      </w:pPr>
      <w:r w:rsidRPr="00110162">
        <w:rPr>
          <w:rFonts w:asciiTheme="majorHAnsi" w:eastAsia="Calibri" w:hAnsiTheme="majorHAnsi" w:cs="Calibri"/>
          <w:sz w:val="21"/>
          <w:szCs w:val="21"/>
        </w:rPr>
        <w:t xml:space="preserve">Developed </w:t>
      </w:r>
      <w:r w:rsidRPr="00110162">
        <w:rPr>
          <w:rFonts w:asciiTheme="majorHAnsi" w:eastAsia="Calibri" w:hAnsiTheme="majorHAnsi" w:cs="Calibri"/>
          <w:b/>
          <w:sz w:val="21"/>
          <w:szCs w:val="21"/>
        </w:rPr>
        <w:t>T-SQL</w:t>
      </w:r>
      <w:r w:rsidRPr="00110162">
        <w:rPr>
          <w:rFonts w:asciiTheme="majorHAnsi" w:eastAsia="Calibri" w:hAnsiTheme="majorHAnsi" w:cs="Calibri"/>
          <w:sz w:val="21"/>
          <w:szCs w:val="21"/>
        </w:rPr>
        <w:t xml:space="preserve"> </w:t>
      </w:r>
      <w:r w:rsidRPr="00110162">
        <w:rPr>
          <w:rFonts w:asciiTheme="majorHAnsi" w:eastAsia="Calibri" w:hAnsiTheme="majorHAnsi" w:cs="Calibri"/>
          <w:b/>
          <w:sz w:val="21"/>
          <w:szCs w:val="21"/>
        </w:rPr>
        <w:t xml:space="preserve">Stored Procedures </w:t>
      </w:r>
      <w:r w:rsidRPr="00110162">
        <w:rPr>
          <w:rFonts w:asciiTheme="majorHAnsi" w:eastAsia="Calibri" w:hAnsiTheme="majorHAnsi" w:cs="Calibri"/>
          <w:sz w:val="21"/>
          <w:szCs w:val="21"/>
        </w:rPr>
        <w:t xml:space="preserve">in </w:t>
      </w:r>
      <w:r w:rsidRPr="00110162">
        <w:rPr>
          <w:rFonts w:asciiTheme="majorHAnsi" w:eastAsia="Calibri" w:hAnsiTheme="majorHAnsi" w:cs="Calibri"/>
          <w:b/>
          <w:sz w:val="21"/>
          <w:szCs w:val="21"/>
        </w:rPr>
        <w:t>SQL Server 2005.</w:t>
      </w:r>
    </w:p>
    <w:p w:rsidR="00362A38" w:rsidRPr="00110162" w:rsidRDefault="00362A38" w:rsidP="00110162">
      <w:pPr>
        <w:numPr>
          <w:ilvl w:val="0"/>
          <w:numId w:val="24"/>
        </w:numPr>
        <w:jc w:val="both"/>
        <w:rPr>
          <w:rFonts w:asciiTheme="majorHAnsi" w:hAnsiTheme="majorHAnsi"/>
          <w:sz w:val="21"/>
          <w:szCs w:val="21"/>
        </w:rPr>
      </w:pPr>
      <w:r w:rsidRPr="00110162">
        <w:rPr>
          <w:rFonts w:asciiTheme="majorHAnsi" w:eastAsia="Calibri" w:hAnsiTheme="majorHAnsi" w:cs="Calibri"/>
          <w:sz w:val="21"/>
          <w:szCs w:val="21"/>
        </w:rPr>
        <w:t xml:space="preserve">Generated </w:t>
      </w:r>
      <w:r w:rsidRPr="00110162">
        <w:rPr>
          <w:rFonts w:asciiTheme="majorHAnsi" w:eastAsia="Calibri" w:hAnsiTheme="majorHAnsi" w:cs="Calibri"/>
          <w:b/>
          <w:sz w:val="21"/>
          <w:szCs w:val="21"/>
        </w:rPr>
        <w:t xml:space="preserve">DDL Queries </w:t>
      </w:r>
      <w:r w:rsidRPr="00110162">
        <w:rPr>
          <w:rFonts w:asciiTheme="majorHAnsi" w:eastAsia="Calibri" w:hAnsiTheme="majorHAnsi" w:cs="Calibri"/>
          <w:sz w:val="21"/>
          <w:szCs w:val="21"/>
        </w:rPr>
        <w:t>for creation of new database objects like tables, views, functions, stored procedures.</w:t>
      </w:r>
    </w:p>
    <w:p w:rsidR="00362A38" w:rsidRPr="00110162" w:rsidRDefault="00362A38" w:rsidP="00110162">
      <w:pPr>
        <w:numPr>
          <w:ilvl w:val="0"/>
          <w:numId w:val="24"/>
        </w:numPr>
        <w:jc w:val="both"/>
        <w:rPr>
          <w:rFonts w:asciiTheme="majorHAnsi" w:hAnsiTheme="majorHAnsi"/>
          <w:sz w:val="21"/>
          <w:szCs w:val="21"/>
        </w:rPr>
      </w:pPr>
      <w:r w:rsidRPr="00110162">
        <w:rPr>
          <w:rFonts w:asciiTheme="majorHAnsi" w:eastAsia="Calibri" w:hAnsiTheme="majorHAnsi" w:cs="Calibri"/>
          <w:sz w:val="21"/>
          <w:szCs w:val="21"/>
        </w:rPr>
        <w:t xml:space="preserve">Proposed and devised a </w:t>
      </w:r>
      <w:r w:rsidRPr="00110162">
        <w:rPr>
          <w:rFonts w:asciiTheme="majorHAnsi" w:eastAsia="Calibri" w:hAnsiTheme="majorHAnsi" w:cs="Calibri"/>
          <w:b/>
          <w:sz w:val="21"/>
          <w:szCs w:val="21"/>
        </w:rPr>
        <w:t>Test Plan</w:t>
      </w:r>
      <w:r w:rsidRPr="00110162">
        <w:rPr>
          <w:rFonts w:asciiTheme="majorHAnsi" w:eastAsia="Calibri" w:hAnsiTheme="majorHAnsi" w:cs="Calibri"/>
          <w:sz w:val="21"/>
          <w:szCs w:val="21"/>
        </w:rPr>
        <w:t xml:space="preserve"> to closely track the Quality of reports and was responsible for overseeing the </w:t>
      </w:r>
      <w:r w:rsidRPr="00110162">
        <w:rPr>
          <w:rFonts w:asciiTheme="majorHAnsi" w:eastAsia="Calibri" w:hAnsiTheme="majorHAnsi" w:cs="Calibri"/>
          <w:b/>
          <w:sz w:val="21"/>
          <w:szCs w:val="21"/>
        </w:rPr>
        <w:t>Quality Control</w:t>
      </w:r>
      <w:r w:rsidRPr="00110162">
        <w:rPr>
          <w:rFonts w:asciiTheme="majorHAnsi" w:eastAsia="Calibri" w:hAnsiTheme="majorHAnsi" w:cs="Calibri"/>
          <w:sz w:val="21"/>
          <w:szCs w:val="21"/>
        </w:rPr>
        <w:t xml:space="preserve"> procedures.</w:t>
      </w:r>
    </w:p>
    <w:p w:rsidR="00110162" w:rsidRPr="00110162" w:rsidRDefault="00110162" w:rsidP="00110162">
      <w:pPr>
        <w:numPr>
          <w:ilvl w:val="0"/>
          <w:numId w:val="24"/>
        </w:numPr>
        <w:jc w:val="both"/>
        <w:rPr>
          <w:rFonts w:asciiTheme="majorHAnsi" w:hAnsiTheme="majorHAnsi"/>
          <w:sz w:val="21"/>
          <w:szCs w:val="21"/>
        </w:rPr>
      </w:pPr>
      <w:r w:rsidRPr="00110162">
        <w:rPr>
          <w:rFonts w:asciiTheme="majorHAnsi" w:eastAsia="Calibri" w:hAnsiTheme="majorHAnsi" w:cs="Calibri"/>
          <w:sz w:val="21"/>
          <w:szCs w:val="21"/>
        </w:rPr>
        <w:t xml:space="preserve">Knowledge transfer, training and mentoring the team. </w:t>
      </w:r>
    </w:p>
    <w:p w:rsidR="00362A38" w:rsidRPr="00110162" w:rsidRDefault="00362A38" w:rsidP="00110162">
      <w:pPr>
        <w:widowControl w:val="0"/>
        <w:jc w:val="both"/>
        <w:rPr>
          <w:rFonts w:asciiTheme="majorHAnsi" w:hAnsiTheme="majorHAnsi" w:cs="Calibri"/>
          <w:sz w:val="21"/>
          <w:szCs w:val="21"/>
        </w:rPr>
      </w:pPr>
      <w:r w:rsidRPr="00110162">
        <w:rPr>
          <w:rFonts w:asciiTheme="majorHAnsi" w:hAnsiTheme="majorHAnsi" w:cs="Calibri"/>
          <w:b/>
          <w:sz w:val="21"/>
          <w:szCs w:val="21"/>
        </w:rPr>
        <w:t xml:space="preserve">Environment:  </w:t>
      </w:r>
      <w:r w:rsidR="00110162">
        <w:rPr>
          <w:rFonts w:asciiTheme="majorHAnsi" w:hAnsiTheme="majorHAnsi" w:cs="Calibri"/>
          <w:sz w:val="21"/>
          <w:szCs w:val="21"/>
        </w:rPr>
        <w:t>ASP</w:t>
      </w:r>
      <w:r w:rsidRPr="00110162">
        <w:rPr>
          <w:rFonts w:asciiTheme="majorHAnsi" w:hAnsiTheme="majorHAnsi" w:cs="Calibri"/>
          <w:sz w:val="21"/>
          <w:szCs w:val="21"/>
        </w:rPr>
        <w:t>.</w:t>
      </w:r>
      <w:r w:rsidR="00110162">
        <w:rPr>
          <w:rFonts w:asciiTheme="majorHAnsi" w:hAnsiTheme="majorHAnsi" w:cs="Calibri"/>
          <w:sz w:val="21"/>
          <w:szCs w:val="21"/>
        </w:rPr>
        <w:t>NET</w:t>
      </w:r>
      <w:r w:rsidRPr="00110162">
        <w:rPr>
          <w:rFonts w:asciiTheme="majorHAnsi" w:hAnsiTheme="majorHAnsi" w:cs="Calibri"/>
          <w:sz w:val="21"/>
          <w:szCs w:val="21"/>
        </w:rPr>
        <w:t>, VB.</w:t>
      </w:r>
      <w:r w:rsidR="00110162">
        <w:rPr>
          <w:rFonts w:asciiTheme="majorHAnsi" w:hAnsiTheme="majorHAnsi" w:cs="Calibri"/>
          <w:sz w:val="21"/>
          <w:szCs w:val="21"/>
        </w:rPr>
        <w:t>NET</w:t>
      </w:r>
      <w:r w:rsidRPr="00110162">
        <w:rPr>
          <w:rFonts w:asciiTheme="majorHAnsi" w:hAnsiTheme="majorHAnsi" w:cs="Calibri"/>
          <w:sz w:val="21"/>
          <w:szCs w:val="21"/>
        </w:rPr>
        <w:t xml:space="preserve">,  SQL Server 2005, SSRS, IBM Personal Communications, FTP Pro, Lotus Notes, Windows 2000 </w:t>
      </w:r>
      <w:r w:rsidR="00110162">
        <w:rPr>
          <w:rFonts w:asciiTheme="majorHAnsi" w:hAnsiTheme="majorHAnsi" w:cs="Calibri"/>
          <w:sz w:val="21"/>
          <w:szCs w:val="21"/>
        </w:rPr>
        <w:t>S</w:t>
      </w:r>
      <w:r w:rsidRPr="00110162">
        <w:rPr>
          <w:rFonts w:asciiTheme="majorHAnsi" w:hAnsiTheme="majorHAnsi" w:cs="Calibri"/>
          <w:sz w:val="21"/>
          <w:szCs w:val="21"/>
        </w:rPr>
        <w:t xml:space="preserve">erver, </w:t>
      </w:r>
      <w:r w:rsidR="00757466" w:rsidRPr="00110162">
        <w:rPr>
          <w:rFonts w:asciiTheme="majorHAnsi" w:hAnsiTheme="majorHAnsi" w:cs="Calibri"/>
          <w:color w:val="000000"/>
          <w:sz w:val="21"/>
          <w:szCs w:val="21"/>
        </w:rPr>
        <w:t>Bootstrap</w:t>
      </w:r>
      <w:r w:rsidRPr="00110162">
        <w:rPr>
          <w:rFonts w:asciiTheme="majorHAnsi" w:hAnsiTheme="majorHAnsi" w:cs="Calibri"/>
          <w:color w:val="000000"/>
          <w:sz w:val="21"/>
          <w:szCs w:val="21"/>
        </w:rPr>
        <w:t xml:space="preserve">, </w:t>
      </w:r>
      <w:r w:rsidR="00757466" w:rsidRPr="00110162">
        <w:rPr>
          <w:rFonts w:asciiTheme="majorHAnsi" w:hAnsiTheme="majorHAnsi" w:cs="Calibri"/>
          <w:color w:val="000000"/>
          <w:sz w:val="21"/>
          <w:szCs w:val="21"/>
        </w:rPr>
        <w:t>Angular.Js</w:t>
      </w:r>
      <w:r w:rsidRPr="00110162">
        <w:rPr>
          <w:rFonts w:asciiTheme="majorHAnsi" w:hAnsiTheme="majorHAnsi" w:cs="Calibri"/>
          <w:color w:val="000000"/>
          <w:sz w:val="21"/>
          <w:szCs w:val="21"/>
        </w:rPr>
        <w:t xml:space="preserve">, knockout, Backbone.js, Boilerplate.js, </w:t>
      </w:r>
      <w:r w:rsidR="00110162">
        <w:rPr>
          <w:rFonts w:asciiTheme="majorHAnsi" w:hAnsiTheme="majorHAnsi" w:cs="Calibri"/>
          <w:color w:val="000000"/>
          <w:sz w:val="21"/>
          <w:szCs w:val="21"/>
        </w:rPr>
        <w:t>HTML5, JavaScript</w:t>
      </w:r>
    </w:p>
    <w:p w:rsidR="00362A38" w:rsidRDefault="00362A38" w:rsidP="00110162">
      <w:pPr>
        <w:ind w:left="1620" w:hanging="1620"/>
        <w:jc w:val="both"/>
        <w:rPr>
          <w:rFonts w:asciiTheme="majorHAnsi" w:eastAsia="Calibri" w:hAnsiTheme="majorHAnsi" w:cs="Calibri"/>
          <w:sz w:val="21"/>
          <w:szCs w:val="21"/>
        </w:rPr>
      </w:pPr>
    </w:p>
    <w:p w:rsidR="00110162" w:rsidRPr="00110162" w:rsidRDefault="00110162" w:rsidP="00110162">
      <w:pPr>
        <w:ind w:left="1620" w:hanging="1620"/>
        <w:jc w:val="both"/>
        <w:rPr>
          <w:rFonts w:asciiTheme="majorHAnsi" w:eastAsia="Calibri" w:hAnsiTheme="majorHAnsi" w:cs="Calibri"/>
          <w:sz w:val="21"/>
          <w:szCs w:val="21"/>
        </w:rPr>
      </w:pPr>
    </w:p>
    <w:p w:rsidR="00362A38" w:rsidRPr="00110162" w:rsidRDefault="009F346C" w:rsidP="00110162">
      <w:pPr>
        <w:jc w:val="both"/>
        <w:rPr>
          <w:rFonts w:asciiTheme="majorHAnsi" w:eastAsia="Calibri" w:hAnsiTheme="majorHAnsi" w:cs="Calibri"/>
          <w:i/>
          <w:sz w:val="21"/>
          <w:szCs w:val="21"/>
        </w:rPr>
      </w:pPr>
      <w:r w:rsidRPr="00110162">
        <w:rPr>
          <w:rFonts w:asciiTheme="majorHAnsi" w:eastAsia="Calibri" w:hAnsiTheme="majorHAnsi" w:cs="Calibri"/>
          <w:b/>
          <w:i/>
          <w:sz w:val="21"/>
          <w:szCs w:val="21"/>
        </w:rPr>
        <w:t>Client:</w:t>
      </w:r>
      <w:r w:rsidRPr="00110162">
        <w:rPr>
          <w:rFonts w:asciiTheme="majorHAnsi" w:eastAsia="Calibri" w:hAnsiTheme="majorHAnsi" w:cs="Calibri"/>
          <w:b/>
          <w:i/>
          <w:sz w:val="21"/>
          <w:szCs w:val="21"/>
        </w:rPr>
        <w:tab/>
      </w:r>
      <w:r w:rsidRPr="00110162">
        <w:rPr>
          <w:rFonts w:asciiTheme="majorHAnsi" w:eastAsia="Calibri" w:hAnsiTheme="majorHAnsi" w:cs="Calibri"/>
          <w:b/>
          <w:i/>
          <w:sz w:val="21"/>
          <w:szCs w:val="21"/>
        </w:rPr>
        <w:tab/>
      </w:r>
      <w:r w:rsidR="00362A38" w:rsidRPr="00110162">
        <w:rPr>
          <w:rFonts w:asciiTheme="majorHAnsi" w:eastAsia="Calibri" w:hAnsiTheme="majorHAnsi" w:cs="Calibri"/>
          <w:b/>
          <w:i/>
          <w:sz w:val="21"/>
          <w:szCs w:val="21"/>
        </w:rPr>
        <w:t xml:space="preserve">Satyam Computer Services </w:t>
      </w:r>
      <w:r w:rsidR="00110162">
        <w:rPr>
          <w:rFonts w:asciiTheme="majorHAnsi" w:eastAsia="Calibri" w:hAnsiTheme="majorHAnsi" w:cs="Calibri"/>
          <w:b/>
          <w:i/>
          <w:sz w:val="21"/>
          <w:szCs w:val="21"/>
        </w:rPr>
        <w:t>- Chennai, India</w:t>
      </w:r>
      <w:r w:rsidR="00362A38" w:rsidRPr="00110162">
        <w:rPr>
          <w:rFonts w:asciiTheme="majorHAnsi" w:eastAsia="Calibri" w:hAnsiTheme="majorHAnsi" w:cs="Calibri"/>
          <w:b/>
          <w:i/>
          <w:sz w:val="21"/>
          <w:szCs w:val="21"/>
        </w:rPr>
        <w:tab/>
        <w:t xml:space="preserve">   </w:t>
      </w:r>
      <w:r w:rsidRPr="00110162">
        <w:rPr>
          <w:rFonts w:asciiTheme="majorHAnsi" w:eastAsia="Calibri" w:hAnsiTheme="majorHAnsi" w:cs="Calibri"/>
          <w:b/>
          <w:i/>
          <w:sz w:val="21"/>
          <w:szCs w:val="21"/>
        </w:rPr>
        <w:tab/>
      </w:r>
      <w:r w:rsidR="00110162">
        <w:rPr>
          <w:rFonts w:asciiTheme="majorHAnsi" w:eastAsia="Calibri" w:hAnsiTheme="majorHAnsi" w:cs="Calibri"/>
          <w:b/>
          <w:i/>
          <w:sz w:val="21"/>
          <w:szCs w:val="21"/>
        </w:rPr>
        <w:tab/>
      </w:r>
      <w:r w:rsidR="00110162">
        <w:rPr>
          <w:rFonts w:asciiTheme="majorHAnsi" w:eastAsia="Calibri" w:hAnsiTheme="majorHAnsi" w:cs="Calibri"/>
          <w:b/>
          <w:i/>
          <w:sz w:val="21"/>
          <w:szCs w:val="21"/>
        </w:rPr>
        <w:tab/>
      </w:r>
      <w:r w:rsidR="00110162">
        <w:rPr>
          <w:rFonts w:asciiTheme="majorHAnsi" w:eastAsia="Calibri" w:hAnsiTheme="majorHAnsi" w:cs="Calibri"/>
          <w:b/>
          <w:i/>
          <w:sz w:val="21"/>
          <w:szCs w:val="21"/>
        </w:rPr>
        <w:tab/>
      </w:r>
      <w:r w:rsidR="00110162" w:rsidRPr="00110162">
        <w:rPr>
          <w:rFonts w:asciiTheme="majorHAnsi" w:eastAsia="Calibri" w:hAnsiTheme="majorHAnsi" w:cs="Calibri"/>
          <w:i/>
          <w:sz w:val="21"/>
          <w:szCs w:val="21"/>
        </w:rPr>
        <w:t xml:space="preserve">Jun 2009 </w:t>
      </w:r>
      <w:r w:rsidR="00110162">
        <w:rPr>
          <w:rFonts w:asciiTheme="majorHAnsi" w:eastAsia="Calibri" w:hAnsiTheme="majorHAnsi" w:cs="Calibri"/>
          <w:i/>
          <w:sz w:val="21"/>
          <w:szCs w:val="21"/>
        </w:rPr>
        <w:t xml:space="preserve">- </w:t>
      </w:r>
      <w:r w:rsidR="00110162" w:rsidRPr="00110162">
        <w:rPr>
          <w:rFonts w:asciiTheme="majorHAnsi" w:eastAsia="Calibri" w:hAnsiTheme="majorHAnsi" w:cs="Calibri"/>
          <w:i/>
          <w:sz w:val="21"/>
          <w:szCs w:val="21"/>
        </w:rPr>
        <w:t>Jun 2010</w:t>
      </w:r>
    </w:p>
    <w:p w:rsidR="00362A38" w:rsidRPr="00110162" w:rsidRDefault="009F346C" w:rsidP="00110162">
      <w:pPr>
        <w:pBdr>
          <w:bottom w:val="single" w:sz="4" w:space="1" w:color="auto"/>
        </w:pBdr>
        <w:jc w:val="both"/>
        <w:rPr>
          <w:rFonts w:asciiTheme="majorHAnsi" w:eastAsia="Calibri" w:hAnsiTheme="majorHAnsi" w:cs="Calibri"/>
          <w:b/>
          <w:i/>
          <w:sz w:val="21"/>
          <w:szCs w:val="21"/>
        </w:rPr>
      </w:pPr>
      <w:r w:rsidRPr="00110162">
        <w:rPr>
          <w:rFonts w:asciiTheme="majorHAnsi" w:eastAsia="Calibri" w:hAnsiTheme="majorHAnsi" w:cs="Calibri"/>
          <w:b/>
          <w:i/>
          <w:sz w:val="21"/>
          <w:szCs w:val="21"/>
        </w:rPr>
        <w:t>Role:</w:t>
      </w:r>
      <w:r w:rsidRPr="00110162">
        <w:rPr>
          <w:rFonts w:asciiTheme="majorHAnsi" w:eastAsia="Calibri" w:hAnsiTheme="majorHAnsi" w:cs="Calibri"/>
          <w:b/>
          <w:i/>
          <w:sz w:val="21"/>
          <w:szCs w:val="21"/>
        </w:rPr>
        <w:tab/>
      </w:r>
      <w:r w:rsidRPr="00110162">
        <w:rPr>
          <w:rFonts w:asciiTheme="majorHAnsi" w:eastAsia="Calibri" w:hAnsiTheme="majorHAnsi" w:cs="Calibri"/>
          <w:b/>
          <w:i/>
          <w:sz w:val="21"/>
          <w:szCs w:val="21"/>
        </w:rPr>
        <w:tab/>
      </w:r>
      <w:r w:rsidR="00362A38" w:rsidRPr="00110162">
        <w:rPr>
          <w:rFonts w:asciiTheme="majorHAnsi" w:eastAsia="Calibri" w:hAnsiTheme="majorHAnsi" w:cs="Calibri"/>
          <w:b/>
          <w:i/>
          <w:sz w:val="21"/>
          <w:szCs w:val="21"/>
        </w:rPr>
        <w:t>.</w:t>
      </w:r>
      <w:r w:rsidR="00110162" w:rsidRPr="00110162">
        <w:rPr>
          <w:rFonts w:asciiTheme="majorHAnsi" w:eastAsia="Calibri" w:hAnsiTheme="majorHAnsi" w:cs="Calibri"/>
          <w:b/>
          <w:i/>
          <w:sz w:val="21"/>
          <w:szCs w:val="21"/>
        </w:rPr>
        <w:t>NET</w:t>
      </w:r>
      <w:r w:rsidR="00362A38" w:rsidRPr="00110162">
        <w:rPr>
          <w:rFonts w:asciiTheme="majorHAnsi" w:eastAsia="Calibri" w:hAnsiTheme="majorHAnsi" w:cs="Calibri"/>
          <w:b/>
          <w:i/>
          <w:sz w:val="21"/>
          <w:szCs w:val="21"/>
        </w:rPr>
        <w:t xml:space="preserve"> Developer</w:t>
      </w:r>
    </w:p>
    <w:p w:rsidR="009F346C" w:rsidRPr="00110162" w:rsidRDefault="009F346C" w:rsidP="00110162">
      <w:pPr>
        <w:jc w:val="both"/>
        <w:rPr>
          <w:rFonts w:asciiTheme="majorHAnsi" w:eastAsia="Calibri" w:hAnsiTheme="majorHAnsi" w:cs="Calibri"/>
          <w:b/>
          <w:sz w:val="21"/>
          <w:szCs w:val="21"/>
        </w:rPr>
      </w:pPr>
    </w:p>
    <w:p w:rsidR="009F346C" w:rsidRPr="00110162" w:rsidRDefault="009F346C" w:rsidP="00110162">
      <w:pPr>
        <w:jc w:val="both"/>
        <w:rPr>
          <w:rFonts w:asciiTheme="majorHAnsi" w:eastAsia="Calibri" w:hAnsiTheme="majorHAnsi" w:cs="Calibri"/>
          <w:b/>
          <w:sz w:val="21"/>
          <w:szCs w:val="21"/>
        </w:rPr>
      </w:pPr>
      <w:r w:rsidRPr="00110162">
        <w:rPr>
          <w:rFonts w:asciiTheme="majorHAnsi" w:eastAsia="Calibri" w:hAnsiTheme="majorHAnsi" w:cs="Calibri"/>
          <w:b/>
          <w:sz w:val="21"/>
          <w:szCs w:val="21"/>
        </w:rPr>
        <w:t>Roles &amp; Responsibilities:</w:t>
      </w:r>
    </w:p>
    <w:p w:rsidR="00362A38" w:rsidRPr="00110162" w:rsidRDefault="00362A38" w:rsidP="00110162">
      <w:pPr>
        <w:numPr>
          <w:ilvl w:val="0"/>
          <w:numId w:val="25"/>
        </w:numPr>
        <w:jc w:val="both"/>
        <w:rPr>
          <w:rFonts w:asciiTheme="majorHAnsi" w:hAnsiTheme="majorHAnsi"/>
          <w:sz w:val="21"/>
          <w:szCs w:val="21"/>
        </w:rPr>
      </w:pPr>
      <w:r w:rsidRPr="00110162">
        <w:rPr>
          <w:rFonts w:asciiTheme="majorHAnsi" w:eastAsia="Calibri" w:hAnsiTheme="majorHAnsi" w:cs="Calibri"/>
          <w:sz w:val="21"/>
          <w:szCs w:val="21"/>
        </w:rPr>
        <w:t>Measuring performance of web applications by using performance counters.</w:t>
      </w:r>
    </w:p>
    <w:p w:rsidR="00362A38" w:rsidRPr="00110162" w:rsidRDefault="00362A38" w:rsidP="00110162">
      <w:pPr>
        <w:numPr>
          <w:ilvl w:val="0"/>
          <w:numId w:val="25"/>
        </w:numPr>
        <w:jc w:val="both"/>
        <w:rPr>
          <w:rFonts w:asciiTheme="majorHAnsi" w:hAnsiTheme="majorHAnsi"/>
          <w:b/>
          <w:sz w:val="21"/>
          <w:szCs w:val="21"/>
        </w:rPr>
      </w:pPr>
      <w:r w:rsidRPr="00110162">
        <w:rPr>
          <w:rFonts w:asciiTheme="majorHAnsi" w:eastAsia="Calibri" w:hAnsiTheme="majorHAnsi" w:cs="Calibri"/>
          <w:sz w:val="21"/>
          <w:szCs w:val="21"/>
        </w:rPr>
        <w:t xml:space="preserve">Implement performance of </w:t>
      </w:r>
      <w:r w:rsidR="00110162">
        <w:rPr>
          <w:rFonts w:asciiTheme="majorHAnsi" w:eastAsia="Calibri" w:hAnsiTheme="majorHAnsi" w:cs="Calibri"/>
          <w:sz w:val="21"/>
          <w:szCs w:val="21"/>
        </w:rPr>
        <w:t>ASP</w:t>
      </w:r>
      <w:r w:rsidRPr="00110162">
        <w:rPr>
          <w:rFonts w:asciiTheme="majorHAnsi" w:eastAsia="Calibri" w:hAnsiTheme="majorHAnsi" w:cs="Calibri"/>
          <w:sz w:val="21"/>
          <w:szCs w:val="21"/>
        </w:rPr>
        <w:t>.</w:t>
      </w:r>
      <w:r w:rsidR="00110162">
        <w:rPr>
          <w:rFonts w:asciiTheme="majorHAnsi" w:eastAsia="Calibri" w:hAnsiTheme="majorHAnsi" w:cs="Calibri"/>
          <w:sz w:val="21"/>
          <w:szCs w:val="21"/>
        </w:rPr>
        <w:t>NET</w:t>
      </w:r>
      <w:r w:rsidRPr="00110162">
        <w:rPr>
          <w:rFonts w:asciiTheme="majorHAnsi" w:eastAsia="Calibri" w:hAnsiTheme="majorHAnsi" w:cs="Calibri"/>
          <w:sz w:val="21"/>
          <w:szCs w:val="21"/>
        </w:rPr>
        <w:t xml:space="preserve"> C#, ADO.</w:t>
      </w:r>
      <w:r w:rsidR="00110162">
        <w:rPr>
          <w:rFonts w:asciiTheme="majorHAnsi" w:eastAsia="Calibri" w:hAnsiTheme="majorHAnsi" w:cs="Calibri"/>
          <w:sz w:val="21"/>
          <w:szCs w:val="21"/>
        </w:rPr>
        <w:t>NET</w:t>
      </w:r>
      <w:r w:rsidRPr="00110162">
        <w:rPr>
          <w:rFonts w:asciiTheme="majorHAnsi" w:eastAsia="Calibri" w:hAnsiTheme="majorHAnsi" w:cs="Calibri"/>
          <w:sz w:val="21"/>
          <w:szCs w:val="21"/>
        </w:rPr>
        <w:t>, XML, Web services, S</w:t>
      </w:r>
      <w:r w:rsidR="00757466">
        <w:rPr>
          <w:rFonts w:asciiTheme="majorHAnsi" w:eastAsia="Calibri" w:hAnsiTheme="majorHAnsi" w:cs="Calibri"/>
          <w:sz w:val="21"/>
          <w:szCs w:val="21"/>
        </w:rPr>
        <w:t xml:space="preserve">QL </w:t>
      </w:r>
      <w:r w:rsidRPr="00110162">
        <w:rPr>
          <w:rFonts w:asciiTheme="majorHAnsi" w:eastAsia="Calibri" w:hAnsiTheme="majorHAnsi" w:cs="Calibri"/>
          <w:sz w:val="21"/>
          <w:szCs w:val="21"/>
        </w:rPr>
        <w:t xml:space="preserve">Server, </w:t>
      </w:r>
      <w:r w:rsidRPr="00110162">
        <w:rPr>
          <w:rFonts w:asciiTheme="majorHAnsi" w:eastAsia="Calibri" w:hAnsiTheme="majorHAnsi" w:cs="Calibri"/>
          <w:b/>
          <w:sz w:val="21"/>
          <w:szCs w:val="21"/>
        </w:rPr>
        <w:t>Code Review using good programming practice and performance tuning using S</w:t>
      </w:r>
      <w:r w:rsidR="00757466">
        <w:rPr>
          <w:rFonts w:asciiTheme="majorHAnsi" w:eastAsia="Calibri" w:hAnsiTheme="majorHAnsi" w:cs="Calibri"/>
          <w:b/>
          <w:sz w:val="21"/>
          <w:szCs w:val="21"/>
        </w:rPr>
        <w:t xml:space="preserve">QL </w:t>
      </w:r>
      <w:r w:rsidRPr="00110162">
        <w:rPr>
          <w:rFonts w:asciiTheme="majorHAnsi" w:eastAsia="Calibri" w:hAnsiTheme="majorHAnsi" w:cs="Calibri"/>
          <w:b/>
          <w:sz w:val="21"/>
          <w:szCs w:val="21"/>
        </w:rPr>
        <w:t>Profiler.</w:t>
      </w:r>
    </w:p>
    <w:p w:rsidR="00362A38" w:rsidRPr="00110162" w:rsidRDefault="00362A38" w:rsidP="00110162">
      <w:pPr>
        <w:numPr>
          <w:ilvl w:val="0"/>
          <w:numId w:val="25"/>
        </w:numPr>
        <w:jc w:val="both"/>
        <w:rPr>
          <w:rFonts w:asciiTheme="majorHAnsi" w:hAnsiTheme="majorHAnsi"/>
          <w:sz w:val="21"/>
          <w:szCs w:val="21"/>
        </w:rPr>
      </w:pPr>
      <w:r w:rsidRPr="00110162">
        <w:rPr>
          <w:rFonts w:asciiTheme="majorHAnsi" w:eastAsia="Calibri" w:hAnsiTheme="majorHAnsi" w:cs="Calibri"/>
          <w:sz w:val="21"/>
          <w:szCs w:val="21"/>
        </w:rPr>
        <w:t xml:space="preserve">Testing web applications using </w:t>
      </w:r>
      <w:r w:rsidRPr="00110162">
        <w:rPr>
          <w:rFonts w:asciiTheme="majorHAnsi" w:eastAsia="Calibri" w:hAnsiTheme="majorHAnsi" w:cs="Calibri"/>
          <w:b/>
          <w:sz w:val="21"/>
          <w:szCs w:val="21"/>
        </w:rPr>
        <w:t>VSTS</w:t>
      </w:r>
      <w:r w:rsidRPr="00110162">
        <w:rPr>
          <w:rFonts w:asciiTheme="majorHAnsi" w:eastAsia="Calibri" w:hAnsiTheme="majorHAnsi" w:cs="Calibri"/>
          <w:sz w:val="21"/>
          <w:szCs w:val="21"/>
        </w:rPr>
        <w:t>.</w:t>
      </w:r>
    </w:p>
    <w:p w:rsidR="00362A38" w:rsidRPr="00110162" w:rsidRDefault="00362A38" w:rsidP="00110162">
      <w:pPr>
        <w:numPr>
          <w:ilvl w:val="0"/>
          <w:numId w:val="25"/>
        </w:numPr>
        <w:jc w:val="both"/>
        <w:rPr>
          <w:rFonts w:asciiTheme="majorHAnsi" w:hAnsiTheme="majorHAnsi"/>
          <w:sz w:val="21"/>
          <w:szCs w:val="21"/>
        </w:rPr>
      </w:pPr>
      <w:r w:rsidRPr="00110162">
        <w:rPr>
          <w:rFonts w:asciiTheme="majorHAnsi" w:eastAsia="Calibri" w:hAnsiTheme="majorHAnsi" w:cs="Calibri"/>
          <w:sz w:val="21"/>
          <w:szCs w:val="21"/>
        </w:rPr>
        <w:t xml:space="preserve">Performing </w:t>
      </w:r>
      <w:r w:rsidRPr="00110162">
        <w:rPr>
          <w:rFonts w:asciiTheme="majorHAnsi" w:eastAsia="Calibri" w:hAnsiTheme="majorHAnsi" w:cs="Calibri"/>
          <w:b/>
          <w:sz w:val="21"/>
          <w:szCs w:val="21"/>
        </w:rPr>
        <w:t>Load test</w:t>
      </w:r>
      <w:r w:rsidRPr="00110162">
        <w:rPr>
          <w:rFonts w:asciiTheme="majorHAnsi" w:eastAsia="Calibri" w:hAnsiTheme="majorHAnsi" w:cs="Calibri"/>
          <w:sz w:val="21"/>
          <w:szCs w:val="21"/>
        </w:rPr>
        <w:t xml:space="preserve">, </w:t>
      </w:r>
      <w:r w:rsidRPr="00110162">
        <w:rPr>
          <w:rFonts w:asciiTheme="majorHAnsi" w:eastAsia="Calibri" w:hAnsiTheme="majorHAnsi" w:cs="Calibri"/>
          <w:b/>
          <w:sz w:val="21"/>
          <w:szCs w:val="21"/>
        </w:rPr>
        <w:t>Web test</w:t>
      </w:r>
      <w:r w:rsidRPr="00110162">
        <w:rPr>
          <w:rFonts w:asciiTheme="majorHAnsi" w:eastAsia="Calibri" w:hAnsiTheme="majorHAnsi" w:cs="Calibri"/>
          <w:sz w:val="21"/>
          <w:szCs w:val="21"/>
        </w:rPr>
        <w:t xml:space="preserve"> &amp; </w:t>
      </w:r>
      <w:r w:rsidRPr="00110162">
        <w:rPr>
          <w:rFonts w:asciiTheme="majorHAnsi" w:eastAsia="Calibri" w:hAnsiTheme="majorHAnsi" w:cs="Calibri"/>
          <w:b/>
          <w:sz w:val="21"/>
          <w:szCs w:val="21"/>
        </w:rPr>
        <w:t>Performance wizard</w:t>
      </w:r>
      <w:r w:rsidRPr="00110162">
        <w:rPr>
          <w:rFonts w:asciiTheme="majorHAnsi" w:eastAsia="Calibri" w:hAnsiTheme="majorHAnsi" w:cs="Calibri"/>
          <w:sz w:val="21"/>
          <w:szCs w:val="21"/>
        </w:rPr>
        <w:t xml:space="preserve"> in </w:t>
      </w:r>
      <w:r w:rsidRPr="00110162">
        <w:rPr>
          <w:rFonts w:asciiTheme="majorHAnsi" w:eastAsia="Calibri" w:hAnsiTheme="majorHAnsi" w:cs="Calibri"/>
          <w:b/>
          <w:sz w:val="21"/>
          <w:szCs w:val="21"/>
        </w:rPr>
        <w:t>VSTS</w:t>
      </w:r>
      <w:r w:rsidRPr="00110162">
        <w:rPr>
          <w:rFonts w:asciiTheme="majorHAnsi" w:eastAsia="Calibri" w:hAnsiTheme="majorHAnsi" w:cs="Calibri"/>
          <w:sz w:val="21"/>
          <w:szCs w:val="21"/>
        </w:rPr>
        <w:t>.</w:t>
      </w:r>
    </w:p>
    <w:p w:rsidR="00362A38" w:rsidRPr="00110162" w:rsidRDefault="00362A38" w:rsidP="00110162">
      <w:pPr>
        <w:numPr>
          <w:ilvl w:val="0"/>
          <w:numId w:val="25"/>
        </w:numPr>
        <w:jc w:val="both"/>
        <w:rPr>
          <w:rFonts w:asciiTheme="majorHAnsi" w:hAnsiTheme="majorHAnsi"/>
          <w:sz w:val="21"/>
          <w:szCs w:val="21"/>
        </w:rPr>
      </w:pPr>
      <w:r w:rsidRPr="00110162">
        <w:rPr>
          <w:rFonts w:asciiTheme="majorHAnsi" w:eastAsia="Calibri" w:hAnsiTheme="majorHAnsi" w:cs="Calibri"/>
          <w:sz w:val="21"/>
          <w:szCs w:val="21"/>
        </w:rPr>
        <w:t>Tuning an application for improving its performance as per requirement specifications.</w:t>
      </w:r>
    </w:p>
    <w:p w:rsidR="00362A38" w:rsidRPr="00110162" w:rsidRDefault="00110162" w:rsidP="00110162">
      <w:pPr>
        <w:numPr>
          <w:ilvl w:val="0"/>
          <w:numId w:val="25"/>
        </w:numPr>
        <w:jc w:val="both"/>
        <w:rPr>
          <w:rFonts w:asciiTheme="majorHAnsi" w:hAnsiTheme="majorHAnsi"/>
          <w:sz w:val="21"/>
          <w:szCs w:val="21"/>
        </w:rPr>
      </w:pPr>
      <w:r>
        <w:rPr>
          <w:rFonts w:asciiTheme="majorHAnsi" w:eastAsia="Calibri" w:hAnsiTheme="majorHAnsi" w:cs="Calibri"/>
          <w:sz w:val="21"/>
          <w:szCs w:val="21"/>
        </w:rPr>
        <w:t>I</w:t>
      </w:r>
      <w:r w:rsidR="00362A38" w:rsidRPr="00110162">
        <w:rPr>
          <w:rFonts w:asciiTheme="majorHAnsi" w:eastAsia="Calibri" w:hAnsiTheme="majorHAnsi" w:cs="Calibri"/>
          <w:sz w:val="21"/>
          <w:szCs w:val="21"/>
        </w:rPr>
        <w:t>dentifying bottlenecks &amp; performance related issues in web applications &amp; eliminate them.</w:t>
      </w:r>
    </w:p>
    <w:p w:rsidR="00362A38" w:rsidRPr="00110162" w:rsidRDefault="00110162" w:rsidP="00110162">
      <w:pPr>
        <w:numPr>
          <w:ilvl w:val="0"/>
          <w:numId w:val="25"/>
        </w:numPr>
        <w:jc w:val="both"/>
        <w:rPr>
          <w:rFonts w:asciiTheme="majorHAnsi" w:hAnsiTheme="majorHAnsi"/>
          <w:sz w:val="21"/>
          <w:szCs w:val="21"/>
        </w:rPr>
      </w:pPr>
      <w:r>
        <w:rPr>
          <w:rFonts w:asciiTheme="majorHAnsi" w:eastAsia="Calibri" w:hAnsiTheme="majorHAnsi" w:cs="Calibri"/>
          <w:sz w:val="21"/>
          <w:szCs w:val="21"/>
        </w:rPr>
        <w:t>I</w:t>
      </w:r>
      <w:r w:rsidR="00362A38" w:rsidRPr="00110162">
        <w:rPr>
          <w:rFonts w:asciiTheme="majorHAnsi" w:eastAsia="Calibri" w:hAnsiTheme="majorHAnsi" w:cs="Calibri"/>
          <w:sz w:val="21"/>
          <w:szCs w:val="21"/>
        </w:rPr>
        <w:t>dentify process crashes, hangs &amp; memory leaks in web applications.</w:t>
      </w:r>
    </w:p>
    <w:p w:rsidR="00362A38" w:rsidRPr="00110162" w:rsidRDefault="00362A38" w:rsidP="00110162">
      <w:pPr>
        <w:numPr>
          <w:ilvl w:val="0"/>
          <w:numId w:val="25"/>
        </w:numPr>
        <w:jc w:val="both"/>
        <w:rPr>
          <w:rFonts w:asciiTheme="majorHAnsi" w:hAnsiTheme="majorHAnsi"/>
          <w:sz w:val="21"/>
          <w:szCs w:val="21"/>
        </w:rPr>
      </w:pPr>
      <w:r w:rsidRPr="00110162">
        <w:rPr>
          <w:rFonts w:asciiTheme="majorHAnsi" w:eastAsia="Calibri" w:hAnsiTheme="majorHAnsi" w:cs="Calibri"/>
          <w:sz w:val="21"/>
          <w:szCs w:val="21"/>
        </w:rPr>
        <w:t>Forming baseline documents for measuring, testing &amp; tuning web applications.</w:t>
      </w:r>
    </w:p>
    <w:p w:rsidR="00362A38" w:rsidRPr="00110162" w:rsidRDefault="00362A38" w:rsidP="00110162">
      <w:pPr>
        <w:numPr>
          <w:ilvl w:val="0"/>
          <w:numId w:val="25"/>
        </w:numPr>
        <w:jc w:val="both"/>
        <w:rPr>
          <w:rFonts w:asciiTheme="majorHAnsi" w:hAnsiTheme="majorHAnsi"/>
          <w:sz w:val="21"/>
          <w:szCs w:val="21"/>
        </w:rPr>
      </w:pPr>
      <w:r w:rsidRPr="00110162">
        <w:rPr>
          <w:rFonts w:asciiTheme="majorHAnsi" w:eastAsia="Calibri" w:hAnsiTheme="majorHAnsi" w:cs="Calibri"/>
          <w:sz w:val="21"/>
          <w:szCs w:val="21"/>
        </w:rPr>
        <w:t>Subjecting the application to web &amp; load tests for measuring performance counters &amp; its performance.</w:t>
      </w:r>
    </w:p>
    <w:p w:rsidR="00362A38" w:rsidRPr="00110162" w:rsidRDefault="00362A38" w:rsidP="00110162">
      <w:pPr>
        <w:numPr>
          <w:ilvl w:val="0"/>
          <w:numId w:val="25"/>
        </w:numPr>
        <w:jc w:val="both"/>
        <w:rPr>
          <w:rFonts w:asciiTheme="majorHAnsi" w:hAnsiTheme="majorHAnsi"/>
          <w:sz w:val="21"/>
          <w:szCs w:val="21"/>
        </w:rPr>
      </w:pPr>
      <w:r w:rsidRPr="00110162">
        <w:rPr>
          <w:rFonts w:asciiTheme="majorHAnsi" w:eastAsia="Calibri" w:hAnsiTheme="majorHAnsi" w:cs="Calibri"/>
          <w:sz w:val="21"/>
          <w:szCs w:val="21"/>
        </w:rPr>
        <w:t>Key role in tuning the application suggested by Microsoft as per the requirements.</w:t>
      </w:r>
    </w:p>
    <w:p w:rsidR="00362A38" w:rsidRPr="00110162" w:rsidRDefault="00362A38" w:rsidP="00110162">
      <w:pPr>
        <w:numPr>
          <w:ilvl w:val="0"/>
          <w:numId w:val="25"/>
        </w:numPr>
        <w:jc w:val="both"/>
        <w:rPr>
          <w:rFonts w:asciiTheme="majorHAnsi" w:hAnsiTheme="majorHAnsi"/>
          <w:sz w:val="21"/>
          <w:szCs w:val="21"/>
        </w:rPr>
      </w:pPr>
      <w:r w:rsidRPr="00110162">
        <w:rPr>
          <w:rFonts w:asciiTheme="majorHAnsi" w:eastAsia="Calibri" w:hAnsiTheme="majorHAnsi" w:cs="Calibri"/>
          <w:sz w:val="21"/>
          <w:szCs w:val="21"/>
        </w:rPr>
        <w:lastRenderedPageBreak/>
        <w:t xml:space="preserve">Coding using </w:t>
      </w:r>
      <w:r w:rsidRPr="00110162">
        <w:rPr>
          <w:rFonts w:asciiTheme="majorHAnsi" w:eastAsia="Calibri" w:hAnsiTheme="majorHAnsi" w:cs="Calibri"/>
          <w:b/>
          <w:sz w:val="21"/>
          <w:szCs w:val="21"/>
        </w:rPr>
        <w:t>SQLSERVER 2005</w:t>
      </w:r>
      <w:r w:rsidRPr="00110162">
        <w:rPr>
          <w:rFonts w:asciiTheme="majorHAnsi" w:eastAsia="Calibri" w:hAnsiTheme="majorHAnsi" w:cs="Calibri"/>
          <w:sz w:val="21"/>
          <w:szCs w:val="21"/>
        </w:rPr>
        <w:t xml:space="preserve"> &amp; </w:t>
      </w:r>
      <w:r w:rsidRPr="00110162">
        <w:rPr>
          <w:rFonts w:asciiTheme="majorHAnsi" w:eastAsia="Calibri" w:hAnsiTheme="majorHAnsi" w:cs="Calibri"/>
          <w:b/>
          <w:sz w:val="21"/>
          <w:szCs w:val="21"/>
        </w:rPr>
        <w:t>C#.</w:t>
      </w:r>
      <w:r w:rsidR="00110162">
        <w:rPr>
          <w:rFonts w:asciiTheme="majorHAnsi" w:eastAsia="Calibri" w:hAnsiTheme="majorHAnsi" w:cs="Calibri"/>
          <w:b/>
          <w:sz w:val="21"/>
          <w:szCs w:val="21"/>
        </w:rPr>
        <w:t>NET</w:t>
      </w:r>
      <w:r w:rsidRPr="00110162">
        <w:rPr>
          <w:rFonts w:asciiTheme="majorHAnsi" w:eastAsia="Calibri" w:hAnsiTheme="majorHAnsi" w:cs="Calibri"/>
          <w:sz w:val="21"/>
          <w:szCs w:val="21"/>
        </w:rPr>
        <w:t>.</w:t>
      </w:r>
    </w:p>
    <w:p w:rsidR="00362A38" w:rsidRPr="00110162" w:rsidRDefault="00362A38" w:rsidP="00110162">
      <w:pPr>
        <w:numPr>
          <w:ilvl w:val="0"/>
          <w:numId w:val="25"/>
        </w:numPr>
        <w:jc w:val="both"/>
        <w:rPr>
          <w:rFonts w:asciiTheme="majorHAnsi" w:hAnsiTheme="majorHAnsi"/>
          <w:sz w:val="21"/>
          <w:szCs w:val="21"/>
        </w:rPr>
      </w:pPr>
      <w:r w:rsidRPr="00110162">
        <w:rPr>
          <w:rFonts w:asciiTheme="majorHAnsi" w:eastAsia="Calibri" w:hAnsiTheme="majorHAnsi" w:cs="Calibri"/>
          <w:sz w:val="21"/>
          <w:szCs w:val="21"/>
        </w:rPr>
        <w:t xml:space="preserve">Taking backups and controlling versions using </w:t>
      </w:r>
      <w:r w:rsidRPr="00110162">
        <w:rPr>
          <w:rFonts w:asciiTheme="majorHAnsi" w:eastAsia="Calibri" w:hAnsiTheme="majorHAnsi" w:cs="Calibri"/>
          <w:b/>
          <w:sz w:val="21"/>
          <w:szCs w:val="21"/>
        </w:rPr>
        <w:t>Visual Source Safe</w:t>
      </w:r>
      <w:r w:rsidRPr="00110162">
        <w:rPr>
          <w:rFonts w:asciiTheme="majorHAnsi" w:eastAsia="Calibri" w:hAnsiTheme="majorHAnsi" w:cs="Calibri"/>
          <w:sz w:val="21"/>
          <w:szCs w:val="21"/>
        </w:rPr>
        <w:t>.</w:t>
      </w:r>
    </w:p>
    <w:p w:rsidR="00362A38" w:rsidRPr="00110162" w:rsidRDefault="00362A38" w:rsidP="00110162">
      <w:pPr>
        <w:numPr>
          <w:ilvl w:val="0"/>
          <w:numId w:val="25"/>
        </w:numPr>
        <w:jc w:val="both"/>
        <w:rPr>
          <w:rFonts w:asciiTheme="majorHAnsi" w:hAnsiTheme="majorHAnsi"/>
          <w:sz w:val="21"/>
          <w:szCs w:val="21"/>
        </w:rPr>
      </w:pPr>
      <w:r w:rsidRPr="00110162">
        <w:rPr>
          <w:rFonts w:asciiTheme="majorHAnsi" w:eastAsia="Calibri" w:hAnsiTheme="majorHAnsi" w:cs="Calibri"/>
          <w:sz w:val="21"/>
          <w:szCs w:val="21"/>
        </w:rPr>
        <w:t xml:space="preserve">Disseminating knowledge acquired to entire team of ADMS. </w:t>
      </w:r>
    </w:p>
    <w:p w:rsidR="00362A38" w:rsidRPr="00110162" w:rsidRDefault="00362A38" w:rsidP="00110162">
      <w:pPr>
        <w:numPr>
          <w:ilvl w:val="0"/>
          <w:numId w:val="25"/>
        </w:numPr>
        <w:jc w:val="both"/>
        <w:rPr>
          <w:rFonts w:asciiTheme="majorHAnsi" w:hAnsiTheme="majorHAnsi"/>
          <w:sz w:val="21"/>
          <w:szCs w:val="21"/>
        </w:rPr>
      </w:pPr>
      <w:r w:rsidRPr="00110162">
        <w:rPr>
          <w:rFonts w:asciiTheme="majorHAnsi" w:eastAsia="Calibri" w:hAnsiTheme="majorHAnsi" w:cs="Calibri"/>
          <w:sz w:val="21"/>
          <w:szCs w:val="21"/>
        </w:rPr>
        <w:t>Responsible for overseeing the Quality procedures related to the project</w:t>
      </w:r>
    </w:p>
    <w:p w:rsidR="00362A38" w:rsidRPr="00110162" w:rsidRDefault="00362A38" w:rsidP="00110162">
      <w:pPr>
        <w:numPr>
          <w:ilvl w:val="0"/>
          <w:numId w:val="25"/>
        </w:numPr>
        <w:jc w:val="both"/>
        <w:rPr>
          <w:rFonts w:asciiTheme="majorHAnsi" w:hAnsiTheme="majorHAnsi"/>
          <w:sz w:val="21"/>
          <w:szCs w:val="21"/>
        </w:rPr>
      </w:pPr>
      <w:r w:rsidRPr="00110162">
        <w:rPr>
          <w:rFonts w:asciiTheme="majorHAnsi" w:eastAsia="Calibri" w:hAnsiTheme="majorHAnsi" w:cs="Calibri"/>
          <w:sz w:val="21"/>
          <w:szCs w:val="21"/>
        </w:rPr>
        <w:t>Knowledge sharing and training of the new resources in the project.</w:t>
      </w:r>
    </w:p>
    <w:p w:rsidR="00FC1866" w:rsidRPr="00110162" w:rsidRDefault="00362A38" w:rsidP="00110162">
      <w:pPr>
        <w:jc w:val="both"/>
        <w:rPr>
          <w:rFonts w:asciiTheme="majorHAnsi" w:hAnsiTheme="majorHAnsi" w:cs="Calibri"/>
          <w:sz w:val="21"/>
          <w:szCs w:val="21"/>
        </w:rPr>
      </w:pPr>
      <w:r w:rsidRPr="00110162">
        <w:rPr>
          <w:rFonts w:asciiTheme="majorHAnsi" w:hAnsiTheme="majorHAnsi" w:cs="Calibri"/>
          <w:b/>
          <w:sz w:val="21"/>
          <w:szCs w:val="21"/>
        </w:rPr>
        <w:t xml:space="preserve">Environment: </w:t>
      </w:r>
      <w:r w:rsidR="00110162">
        <w:rPr>
          <w:rFonts w:asciiTheme="majorHAnsi" w:hAnsiTheme="majorHAnsi" w:cs="Calibri"/>
          <w:sz w:val="21"/>
          <w:szCs w:val="21"/>
        </w:rPr>
        <w:t>ASP</w:t>
      </w:r>
      <w:r w:rsidRPr="00110162">
        <w:rPr>
          <w:rFonts w:asciiTheme="majorHAnsi" w:hAnsiTheme="majorHAnsi" w:cs="Calibri"/>
          <w:sz w:val="21"/>
          <w:szCs w:val="21"/>
        </w:rPr>
        <w:t>.</w:t>
      </w:r>
      <w:r w:rsidR="00110162">
        <w:rPr>
          <w:rFonts w:asciiTheme="majorHAnsi" w:hAnsiTheme="majorHAnsi" w:cs="Calibri"/>
          <w:sz w:val="21"/>
          <w:szCs w:val="21"/>
        </w:rPr>
        <w:t>NET</w:t>
      </w:r>
      <w:r w:rsidRPr="00110162">
        <w:rPr>
          <w:rFonts w:asciiTheme="majorHAnsi" w:hAnsiTheme="majorHAnsi" w:cs="Calibri"/>
          <w:sz w:val="21"/>
          <w:szCs w:val="21"/>
        </w:rPr>
        <w:t>, C#.</w:t>
      </w:r>
      <w:r w:rsidR="00110162">
        <w:rPr>
          <w:rFonts w:asciiTheme="majorHAnsi" w:hAnsiTheme="majorHAnsi" w:cs="Calibri"/>
          <w:sz w:val="21"/>
          <w:szCs w:val="21"/>
        </w:rPr>
        <w:t>NET</w:t>
      </w:r>
      <w:r w:rsidRPr="00110162">
        <w:rPr>
          <w:rFonts w:asciiTheme="majorHAnsi" w:hAnsiTheme="majorHAnsi" w:cs="Calibri"/>
          <w:sz w:val="21"/>
          <w:szCs w:val="21"/>
        </w:rPr>
        <w:t>, T-SQL, SQL SERVER 2005, Visual Studio Team System 2005,Perfmon,.</w:t>
      </w:r>
      <w:r w:rsidR="00110162">
        <w:rPr>
          <w:rFonts w:asciiTheme="majorHAnsi" w:hAnsiTheme="majorHAnsi" w:cs="Calibri"/>
          <w:sz w:val="21"/>
          <w:szCs w:val="21"/>
        </w:rPr>
        <w:t>NET Framework 2.0, Windows XP</w:t>
      </w:r>
    </w:p>
    <w:p w:rsidR="006F0425" w:rsidRPr="00110162" w:rsidRDefault="006F0425" w:rsidP="00110162">
      <w:pPr>
        <w:pStyle w:val="NormalWeb"/>
        <w:spacing w:before="0" w:after="0"/>
        <w:ind w:left="0" w:right="0"/>
        <w:jc w:val="both"/>
        <w:rPr>
          <w:rFonts w:asciiTheme="majorHAnsi" w:hAnsiTheme="majorHAnsi" w:cs="Calibri Light"/>
          <w:color w:val="000000" w:themeColor="text1"/>
          <w:sz w:val="21"/>
          <w:szCs w:val="21"/>
        </w:rPr>
      </w:pPr>
    </w:p>
    <w:p w:rsidR="007256C2" w:rsidRPr="00110162" w:rsidRDefault="007256C2" w:rsidP="00110162">
      <w:pPr>
        <w:shd w:val="clear" w:color="auto" w:fill="CCCCCC"/>
        <w:jc w:val="both"/>
        <w:rPr>
          <w:rFonts w:asciiTheme="majorHAnsi" w:hAnsiTheme="majorHAnsi" w:cs="Calibri Light"/>
          <w:b/>
          <w:color w:val="000000" w:themeColor="text1"/>
          <w:sz w:val="21"/>
          <w:szCs w:val="21"/>
        </w:rPr>
      </w:pPr>
      <w:r w:rsidRPr="00110162">
        <w:rPr>
          <w:rFonts w:asciiTheme="majorHAnsi" w:hAnsiTheme="majorHAnsi" w:cs="Calibri Light"/>
          <w:b/>
          <w:smallCaps/>
          <w:color w:val="000000" w:themeColor="text1"/>
          <w:sz w:val="21"/>
          <w:szCs w:val="21"/>
        </w:rPr>
        <w:t>Certification &amp; Education:</w:t>
      </w:r>
    </w:p>
    <w:p w:rsidR="007256C2" w:rsidRPr="00110162" w:rsidRDefault="007256C2" w:rsidP="00110162">
      <w:pPr>
        <w:jc w:val="both"/>
        <w:rPr>
          <w:rFonts w:asciiTheme="majorHAnsi" w:eastAsia="Calibri" w:hAnsiTheme="majorHAnsi" w:cs="Arial"/>
          <w:b/>
          <w:kern w:val="28"/>
          <w:sz w:val="21"/>
          <w:szCs w:val="21"/>
          <w:lang w:eastAsia="zh-CN"/>
        </w:rPr>
      </w:pPr>
    </w:p>
    <w:p w:rsidR="00110162" w:rsidRPr="00110162" w:rsidRDefault="003460B5" w:rsidP="00110162">
      <w:pPr>
        <w:pStyle w:val="NormalWeb"/>
        <w:numPr>
          <w:ilvl w:val="0"/>
          <w:numId w:val="12"/>
        </w:numPr>
        <w:spacing w:before="0" w:after="0"/>
        <w:ind w:right="0"/>
        <w:jc w:val="both"/>
        <w:rPr>
          <w:rFonts w:asciiTheme="majorHAnsi" w:hAnsiTheme="majorHAnsi" w:cs="Calibri Light"/>
          <w:color w:val="000000" w:themeColor="text1"/>
          <w:sz w:val="21"/>
          <w:szCs w:val="21"/>
        </w:rPr>
      </w:pPr>
      <w:r w:rsidRPr="00110162">
        <w:rPr>
          <w:rFonts w:asciiTheme="majorHAnsi" w:eastAsia="Calibri" w:hAnsiTheme="majorHAnsi" w:cs="Calibri"/>
          <w:b/>
          <w:sz w:val="21"/>
          <w:szCs w:val="21"/>
        </w:rPr>
        <w:t xml:space="preserve">Bachelor’s </w:t>
      </w:r>
      <w:r w:rsidR="00110162" w:rsidRPr="00110162">
        <w:rPr>
          <w:rFonts w:asciiTheme="majorHAnsi" w:eastAsia="Calibri" w:hAnsiTheme="majorHAnsi" w:cs="Calibri"/>
          <w:b/>
          <w:sz w:val="21"/>
          <w:szCs w:val="21"/>
        </w:rPr>
        <w:t>D</w:t>
      </w:r>
      <w:r w:rsidRPr="00110162">
        <w:rPr>
          <w:rFonts w:asciiTheme="majorHAnsi" w:eastAsia="Calibri" w:hAnsiTheme="majorHAnsi" w:cs="Calibri"/>
          <w:b/>
          <w:sz w:val="21"/>
          <w:szCs w:val="21"/>
        </w:rPr>
        <w:t xml:space="preserve">egree in </w:t>
      </w:r>
      <w:r w:rsidR="0096224D" w:rsidRPr="00110162">
        <w:rPr>
          <w:rFonts w:asciiTheme="majorHAnsi" w:hAnsiTheme="majorHAnsi"/>
          <w:b/>
          <w:color w:val="333333"/>
          <w:sz w:val="21"/>
          <w:szCs w:val="21"/>
          <w:shd w:val="clear" w:color="auto" w:fill="FFFFFF"/>
        </w:rPr>
        <w:t>Information Technology</w:t>
      </w:r>
      <w:r w:rsidR="00110162">
        <w:rPr>
          <w:rFonts w:asciiTheme="majorHAnsi" w:hAnsiTheme="majorHAnsi"/>
          <w:color w:val="333333"/>
          <w:sz w:val="21"/>
          <w:szCs w:val="21"/>
          <w:shd w:val="clear" w:color="auto" w:fill="FFFFFF"/>
        </w:rPr>
        <w:t xml:space="preserve"> </w:t>
      </w:r>
      <w:r w:rsidR="00110162" w:rsidRPr="00110162">
        <w:rPr>
          <w:rFonts w:asciiTheme="majorHAnsi" w:hAnsiTheme="majorHAnsi" w:cs="Calibri Light"/>
          <w:color w:val="000000" w:themeColor="text1"/>
          <w:sz w:val="21"/>
          <w:szCs w:val="21"/>
        </w:rPr>
        <w:t xml:space="preserve">(Graduated in </w:t>
      </w:r>
      <w:r w:rsidR="00110162" w:rsidRPr="00110162">
        <w:rPr>
          <w:rFonts w:asciiTheme="majorHAnsi" w:hAnsiTheme="majorHAnsi"/>
          <w:color w:val="333333"/>
          <w:sz w:val="21"/>
          <w:szCs w:val="21"/>
          <w:shd w:val="clear" w:color="auto" w:fill="FFFFFF"/>
        </w:rPr>
        <w:t>2006</w:t>
      </w:r>
      <w:r w:rsidR="00110162" w:rsidRPr="00110162">
        <w:rPr>
          <w:rFonts w:asciiTheme="majorHAnsi" w:hAnsiTheme="majorHAnsi" w:cs="Calibri Light"/>
          <w:color w:val="000000" w:themeColor="text1"/>
          <w:sz w:val="21"/>
          <w:szCs w:val="21"/>
        </w:rPr>
        <w:t>)</w:t>
      </w:r>
    </w:p>
    <w:p w:rsidR="0096224D" w:rsidRPr="00110162" w:rsidRDefault="0096224D" w:rsidP="00110162">
      <w:pPr>
        <w:pStyle w:val="NormalWeb"/>
        <w:spacing w:before="0" w:after="0"/>
        <w:ind w:left="360" w:right="0"/>
        <w:jc w:val="both"/>
        <w:rPr>
          <w:rFonts w:asciiTheme="majorHAnsi" w:hAnsiTheme="majorHAnsi" w:cs="Calibri Light"/>
          <w:color w:val="000000" w:themeColor="text1"/>
          <w:sz w:val="21"/>
          <w:szCs w:val="21"/>
        </w:rPr>
      </w:pPr>
      <w:r w:rsidRPr="00110162">
        <w:rPr>
          <w:rFonts w:asciiTheme="majorHAnsi" w:hAnsiTheme="majorHAnsi"/>
          <w:color w:val="333333"/>
          <w:sz w:val="21"/>
          <w:szCs w:val="21"/>
          <w:shd w:val="clear" w:color="auto" w:fill="FFFFFF"/>
        </w:rPr>
        <w:t>JNT</w:t>
      </w:r>
      <w:r w:rsidR="00110162">
        <w:rPr>
          <w:rFonts w:asciiTheme="majorHAnsi" w:hAnsiTheme="majorHAnsi"/>
          <w:color w:val="333333"/>
          <w:sz w:val="21"/>
          <w:szCs w:val="21"/>
          <w:shd w:val="clear" w:color="auto" w:fill="FFFFFF"/>
        </w:rPr>
        <w:t xml:space="preserve"> </w:t>
      </w:r>
      <w:r w:rsidRPr="00110162">
        <w:rPr>
          <w:rFonts w:asciiTheme="majorHAnsi" w:hAnsiTheme="majorHAnsi"/>
          <w:color w:val="333333"/>
          <w:sz w:val="21"/>
          <w:szCs w:val="21"/>
          <w:shd w:val="clear" w:color="auto" w:fill="FFFFFF"/>
        </w:rPr>
        <w:t>U</w:t>
      </w:r>
      <w:r w:rsidR="00110162">
        <w:rPr>
          <w:rFonts w:asciiTheme="majorHAnsi" w:hAnsiTheme="majorHAnsi"/>
          <w:color w:val="333333"/>
          <w:sz w:val="21"/>
          <w:szCs w:val="21"/>
          <w:shd w:val="clear" w:color="auto" w:fill="FFFFFF"/>
        </w:rPr>
        <w:t>niversity, AP, India</w:t>
      </w:r>
    </w:p>
    <w:p w:rsidR="007256C2" w:rsidRPr="00110162" w:rsidRDefault="007256C2" w:rsidP="00110162">
      <w:pPr>
        <w:pStyle w:val="NormalWeb"/>
        <w:spacing w:before="0" w:after="0"/>
        <w:ind w:left="0" w:right="0"/>
        <w:jc w:val="both"/>
        <w:rPr>
          <w:rFonts w:asciiTheme="majorHAnsi" w:hAnsiTheme="majorHAnsi" w:cs="Calibri Light"/>
          <w:color w:val="000000" w:themeColor="text1"/>
          <w:sz w:val="21"/>
          <w:szCs w:val="21"/>
        </w:rPr>
      </w:pPr>
    </w:p>
    <w:p w:rsidR="005D431A" w:rsidRPr="00110162" w:rsidRDefault="00985DCE" w:rsidP="00110162">
      <w:pPr>
        <w:shd w:val="clear" w:color="auto" w:fill="CCCCCC"/>
        <w:jc w:val="both"/>
        <w:rPr>
          <w:rFonts w:asciiTheme="majorHAnsi" w:hAnsiTheme="majorHAnsi" w:cs="Calibri Light"/>
          <w:color w:val="000000" w:themeColor="text1"/>
          <w:sz w:val="21"/>
          <w:szCs w:val="21"/>
        </w:rPr>
      </w:pPr>
      <w:r w:rsidRPr="00110162">
        <w:rPr>
          <w:rFonts w:asciiTheme="majorHAnsi" w:hAnsiTheme="majorHAnsi" w:cs="Calibri Light"/>
          <w:b/>
          <w:smallCaps/>
          <w:color w:val="000000" w:themeColor="text1"/>
          <w:sz w:val="21"/>
          <w:szCs w:val="21"/>
        </w:rPr>
        <w:t>References:</w:t>
      </w:r>
      <w:r w:rsidRPr="00110162">
        <w:rPr>
          <w:rFonts w:asciiTheme="majorHAnsi" w:hAnsiTheme="majorHAnsi" w:cs="Calibri Light"/>
          <w:b/>
          <w:smallCaps/>
          <w:color w:val="000000" w:themeColor="text1"/>
          <w:sz w:val="21"/>
          <w:szCs w:val="21"/>
        </w:rPr>
        <w:tab/>
      </w:r>
      <w:r w:rsidRPr="00110162">
        <w:rPr>
          <w:rFonts w:asciiTheme="majorHAnsi" w:hAnsiTheme="majorHAnsi" w:cs="Calibri Light"/>
          <w:color w:val="000000" w:themeColor="text1"/>
          <w:sz w:val="21"/>
          <w:szCs w:val="21"/>
        </w:rPr>
        <w:t>Provided upon request…</w:t>
      </w:r>
    </w:p>
    <w:sectPr w:rsidR="005D431A" w:rsidRPr="00110162" w:rsidSect="003B19E2">
      <w:footerReference w:type="default" r:id="rId10"/>
      <w:pgSz w:w="12240" w:h="15840"/>
      <w:pgMar w:top="864" w:right="864" w:bottom="864" w:left="864"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509" w:rsidRDefault="00612509">
      <w:r>
        <w:separator/>
      </w:r>
    </w:p>
  </w:endnote>
  <w:endnote w:type="continuationSeparator" w:id="0">
    <w:p w:rsidR="00612509" w:rsidRDefault="00612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Noto Sans Symbols">
    <w:altName w:val="Times New Roman"/>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ato">
    <w:altName w:val="Times New Roman"/>
    <w:charset w:val="00"/>
    <w:family w:val="auto"/>
    <w:pitch w:val="default"/>
    <w:sig w:usb0="00000000" w:usb1="00000000" w:usb2="00000000" w:usb3="00000000" w:csb0="0004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F4" w:rsidRPr="00B013A4" w:rsidRDefault="00B013A4" w:rsidP="00B013A4">
    <w:pPr>
      <w:jc w:val="center"/>
      <w:rPr>
        <w:rFonts w:ascii="Agency FB" w:eastAsia="Times New Roman" w:hAnsi="Agency FB" w:cs="Calibri"/>
        <w:color w:val="000000" w:themeColor="text1"/>
        <w:sz w:val="17"/>
        <w:szCs w:val="17"/>
      </w:rPr>
    </w:pPr>
    <w:r>
      <w:rPr>
        <w:rFonts w:ascii="Agency FB" w:eastAsia="Times New Roman" w:hAnsi="Agency FB" w:cs="Calibri"/>
        <w:color w:val="000000" w:themeColor="text1"/>
        <w:sz w:val="17"/>
        <w:szCs w:val="17"/>
      </w:rPr>
      <w:t>(</w:t>
    </w:r>
    <w:r w:rsidR="00FE34D6">
      <w:rPr>
        <w:rFonts w:ascii="Agency FB" w:eastAsia="Times New Roman" w:hAnsi="Agency FB" w:cs="Calibri"/>
        <w:color w:val="000000" w:themeColor="text1"/>
        <w:sz w:val="17"/>
        <w:szCs w:val="17"/>
      </w:rPr>
      <w:t>214) 227 2114</w:t>
    </w:r>
    <w:r>
      <w:rPr>
        <w:rFonts w:ascii="Agency FB" w:eastAsia="Times New Roman" w:hAnsi="Agency FB" w:cs="Calibri"/>
        <w:color w:val="000000" w:themeColor="text1"/>
        <w:sz w:val="17"/>
        <w:szCs w:val="17"/>
      </w:rPr>
      <w:t xml:space="preserve"> </w:t>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Pr>
        <w:rFonts w:ascii="Agency FB" w:eastAsia="Times New Roman" w:hAnsi="Agency FB" w:cs="Calibri"/>
        <w:color w:val="000000" w:themeColor="text1"/>
        <w:sz w:val="17"/>
        <w:szCs w:val="17"/>
      </w:rPr>
      <w:tab/>
    </w:r>
    <w:r w:rsidR="00FE34D6">
      <w:rPr>
        <w:noProof/>
      </w:rPr>
      <w:drawing>
        <wp:inline distT="0" distB="0" distL="0" distR="0" wp14:anchorId="1A32D05A" wp14:editId="2A6FCF29">
          <wp:extent cx="1102360" cy="343535"/>
          <wp:effectExtent l="0" t="0" r="0" b="0"/>
          <wp:docPr id="2" name="Picture 2" descr="Description: Description: Description: Description: cid:image001.png@01D42F0F.A09A5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cid:image001.png@01D42F0F.A09A51F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02360" cy="343535"/>
                  </a:xfrm>
                  <a:prstGeom prst="rect">
                    <a:avLst/>
                  </a:prstGeom>
                  <a:noFill/>
                  <a:ln>
                    <a:noFill/>
                  </a:ln>
                </pic:spPr>
              </pic:pic>
            </a:graphicData>
          </a:graphic>
        </wp:inline>
      </w:drawing>
    </w:r>
    <w:r>
      <w:rPr>
        <w:rFonts w:ascii="Agency FB" w:eastAsia="Times New Roman" w:hAnsi="Agency FB" w:cs="Calibri"/>
        <w:color w:val="000000" w:themeColor="text1"/>
        <w:sz w:val="17"/>
        <w:szCs w:val="17"/>
      </w:rPr>
      <w:tab/>
    </w:r>
    <w:r>
      <w:rPr>
        <w:rFonts w:ascii="Arial" w:eastAsia="Times New Roman" w:hAnsi="Arial" w:cs="Arial"/>
        <w:color w:val="000000"/>
        <w:sz w:val="18"/>
        <w:szCs w:val="18"/>
      </w:rPr>
      <w:tab/>
    </w:r>
    <w:r>
      <w:rPr>
        <w:rFonts w:ascii="Arial" w:eastAsia="Times New Roman" w:hAnsi="Arial" w:cs="Arial"/>
        <w:color w:val="000000"/>
        <w:sz w:val="18"/>
        <w:szCs w:val="18"/>
      </w:rPr>
      <w:tab/>
    </w:r>
    <w:r>
      <w:rPr>
        <w:rFonts w:ascii="Arial" w:eastAsia="Times New Roman" w:hAnsi="Arial" w:cs="Arial"/>
        <w:color w:val="000000"/>
        <w:sz w:val="18"/>
        <w:szCs w:val="18"/>
      </w:rPr>
      <w:tab/>
    </w:r>
    <w:r>
      <w:rPr>
        <w:rFonts w:ascii="Agency FB" w:eastAsia="Times New Roman" w:hAnsi="Agency FB" w:cs="Calibri"/>
        <w:color w:val="000000" w:themeColor="text1"/>
        <w:sz w:val="17"/>
        <w:szCs w:val="17"/>
      </w:rPr>
      <w:tab/>
      <w:t xml:space="preserve">Page </w:t>
    </w:r>
    <w:r>
      <w:rPr>
        <w:rFonts w:ascii="Agency FB" w:eastAsia="Times New Roman" w:hAnsi="Agency FB" w:cs="Calibri"/>
        <w:bCs/>
        <w:color w:val="000000" w:themeColor="text1"/>
        <w:sz w:val="17"/>
        <w:szCs w:val="17"/>
      </w:rPr>
      <w:fldChar w:fldCharType="begin"/>
    </w:r>
    <w:r>
      <w:rPr>
        <w:rFonts w:ascii="Agency FB" w:eastAsia="Times New Roman" w:hAnsi="Agency FB" w:cs="Calibri"/>
        <w:bCs/>
        <w:color w:val="000000" w:themeColor="text1"/>
        <w:sz w:val="17"/>
        <w:szCs w:val="17"/>
      </w:rPr>
      <w:instrText xml:space="preserve"> PAGE  \* Arabic  \* MERGEFORMAT </w:instrText>
    </w:r>
    <w:r>
      <w:rPr>
        <w:rFonts w:ascii="Agency FB" w:eastAsia="Times New Roman" w:hAnsi="Agency FB" w:cs="Calibri"/>
        <w:bCs/>
        <w:color w:val="000000" w:themeColor="text1"/>
        <w:sz w:val="17"/>
        <w:szCs w:val="17"/>
      </w:rPr>
      <w:fldChar w:fldCharType="separate"/>
    </w:r>
    <w:r w:rsidR="00FE34D6">
      <w:rPr>
        <w:rFonts w:ascii="Agency FB" w:eastAsia="Times New Roman" w:hAnsi="Agency FB" w:cs="Calibri"/>
        <w:bCs/>
        <w:noProof/>
        <w:color w:val="000000" w:themeColor="text1"/>
        <w:sz w:val="17"/>
        <w:szCs w:val="17"/>
      </w:rPr>
      <w:t>1</w:t>
    </w:r>
    <w:r>
      <w:rPr>
        <w:rFonts w:ascii="Agency FB" w:eastAsia="Times New Roman" w:hAnsi="Agency FB" w:cs="Calibri"/>
        <w:bCs/>
        <w:color w:val="000000" w:themeColor="text1"/>
        <w:sz w:val="17"/>
        <w:szCs w:val="17"/>
      </w:rPr>
      <w:fldChar w:fldCharType="end"/>
    </w:r>
    <w:r>
      <w:rPr>
        <w:rFonts w:ascii="Agency FB" w:eastAsia="Times New Roman" w:hAnsi="Agency FB" w:cs="Calibri"/>
        <w:color w:val="000000" w:themeColor="text1"/>
        <w:sz w:val="17"/>
        <w:szCs w:val="17"/>
      </w:rPr>
      <w:t xml:space="preserve"> of </w:t>
    </w:r>
    <w:r>
      <w:rPr>
        <w:rFonts w:ascii="Agency FB" w:eastAsia="Times New Roman" w:hAnsi="Agency FB" w:cs="Arial"/>
        <w:color w:val="000000"/>
        <w:sz w:val="17"/>
        <w:szCs w:val="17"/>
      </w:rPr>
      <w:fldChar w:fldCharType="begin"/>
    </w:r>
    <w:r>
      <w:rPr>
        <w:rFonts w:ascii="Agency FB" w:eastAsia="Times New Roman" w:hAnsi="Agency FB" w:cs="Arial"/>
        <w:color w:val="000000"/>
        <w:sz w:val="17"/>
        <w:szCs w:val="17"/>
      </w:rPr>
      <w:instrText xml:space="preserve"> NUMPAGES  \* Arabic  \* MERGEFORMAT </w:instrText>
    </w:r>
    <w:r>
      <w:rPr>
        <w:rFonts w:ascii="Agency FB" w:eastAsia="Times New Roman" w:hAnsi="Agency FB" w:cs="Arial"/>
        <w:color w:val="000000"/>
        <w:sz w:val="17"/>
        <w:szCs w:val="17"/>
      </w:rPr>
      <w:fldChar w:fldCharType="separate"/>
    </w:r>
    <w:r w:rsidR="00FE34D6">
      <w:rPr>
        <w:rFonts w:ascii="Agency FB" w:eastAsia="Times New Roman" w:hAnsi="Agency FB" w:cs="Arial"/>
        <w:noProof/>
        <w:color w:val="000000"/>
        <w:sz w:val="17"/>
        <w:szCs w:val="17"/>
      </w:rPr>
      <w:t>4</w:t>
    </w:r>
    <w:r>
      <w:rPr>
        <w:rFonts w:ascii="Agency FB" w:eastAsia="Times New Roman" w:hAnsi="Agency FB" w:cs="Arial"/>
        <w:color w:val="000000"/>
        <w:sz w:val="17"/>
        <w:szCs w:val="17"/>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509" w:rsidRDefault="00612509">
      <w:r>
        <w:separator/>
      </w:r>
    </w:p>
  </w:footnote>
  <w:footnote w:type="continuationSeparator" w:id="0">
    <w:p w:rsidR="00612509" w:rsidRDefault="006125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58CBF5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000001"/>
    <w:multiLevelType w:val="multilevel"/>
    <w:tmpl w:val="00000001"/>
    <w:name w:val="WW8Num2"/>
    <w:lvl w:ilvl="0">
      <w:start w:val="1"/>
      <w:numFmt w:val="bullet"/>
      <w:lvlText w:val=""/>
      <w:lvlJc w:val="left"/>
      <w:pPr>
        <w:tabs>
          <w:tab w:val="num" w:pos="-360"/>
        </w:tabs>
        <w:ind w:left="360" w:hanging="360"/>
      </w:pPr>
      <w:rPr>
        <w:rFonts w:ascii="Symbol" w:hAnsi="Symbol" w:cs="Symbol"/>
        <w:color w:val="000000"/>
        <w:sz w:val="24"/>
        <w:szCs w:val="24"/>
        <w:lang w:val="en-US"/>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color w:val="000000"/>
        <w:sz w:val="24"/>
        <w:szCs w:val="24"/>
        <w:lang w:val="en-US"/>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color w:val="000000"/>
        <w:sz w:val="24"/>
        <w:szCs w:val="24"/>
        <w:lang w:val="en-US"/>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2">
    <w:nsid w:val="00000002"/>
    <w:multiLevelType w:val="singleLevel"/>
    <w:tmpl w:val="00000002"/>
    <w:name w:val="WW8Num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3">
    <w:nsid w:val="00000003"/>
    <w:multiLevelType w:val="singleLevel"/>
    <w:tmpl w:val="00000003"/>
    <w:name w:val="WW8Num10"/>
    <w:lvl w:ilvl="0">
      <w:start w:val="1"/>
      <w:numFmt w:val="bullet"/>
      <w:lvlText w:val=""/>
      <w:lvlJc w:val="left"/>
      <w:pPr>
        <w:tabs>
          <w:tab w:val="num" w:pos="0"/>
        </w:tabs>
        <w:ind w:left="720" w:hanging="360"/>
      </w:pPr>
      <w:rPr>
        <w:rFonts w:ascii="Symbol" w:hAnsi="Symbol" w:cs="Symbol"/>
        <w:color w:val="auto"/>
        <w:sz w:val="22"/>
        <w:szCs w:val="22"/>
      </w:rPr>
    </w:lvl>
  </w:abstractNum>
  <w:abstractNum w:abstractNumId="4">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nsid w:val="00000005"/>
    <w:multiLevelType w:val="multilevel"/>
    <w:tmpl w:val="00000000"/>
    <w:name w:val="4"/>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
    <w:nsid w:val="00000006"/>
    <w:multiLevelType w:val="singleLevel"/>
    <w:tmpl w:val="00000006"/>
    <w:name w:val="WW8Num14"/>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7">
    <w:nsid w:val="00000007"/>
    <w:multiLevelType w:val="singleLevel"/>
    <w:tmpl w:val="00000007"/>
    <w:name w:val="WW8Num1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8">
    <w:nsid w:val="00000008"/>
    <w:multiLevelType w:val="singleLevel"/>
    <w:tmpl w:val="00000008"/>
    <w:name w:val="WW8Num17"/>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9">
    <w:nsid w:val="00000009"/>
    <w:multiLevelType w:val="singleLevel"/>
    <w:tmpl w:val="00000009"/>
    <w:name w:val="WW8Num18"/>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10">
    <w:nsid w:val="032438B2"/>
    <w:multiLevelType w:val="multilevel"/>
    <w:tmpl w:val="C1B4BFE4"/>
    <w:styleLink w:val="List26"/>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1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12">
    <w:nsid w:val="06E40BB2"/>
    <w:multiLevelType w:val="multilevel"/>
    <w:tmpl w:val="A5702D7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B1C6BEF"/>
    <w:multiLevelType w:val="hybridMultilevel"/>
    <w:tmpl w:val="9EF48866"/>
    <w:lvl w:ilvl="0" w:tplc="F72AA812">
      <w:start w:val="1"/>
      <w:numFmt w:val="bullet"/>
      <w:lvlText w:val=""/>
      <w:lvlJc w:val="left"/>
      <w:pPr>
        <w:ind w:left="360" w:hanging="360"/>
      </w:pPr>
      <w:rPr>
        <w:rFonts w:ascii="Wingdings" w:hAnsi="Wingdings" w:hint="default"/>
        <w:color w:val="FF0000"/>
        <w:sz w:val="14"/>
        <w:szCs w:val="1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C4D1A5E"/>
    <w:multiLevelType w:val="hybridMultilevel"/>
    <w:tmpl w:val="89888A26"/>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087433F"/>
    <w:multiLevelType w:val="hybridMultilevel"/>
    <w:tmpl w:val="298A0422"/>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C7B4F1F"/>
    <w:multiLevelType w:val="hybridMultilevel"/>
    <w:tmpl w:val="4A0AB51A"/>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92353F4"/>
    <w:multiLevelType w:val="hybridMultilevel"/>
    <w:tmpl w:val="7A20B0BE"/>
    <w:lvl w:ilvl="0" w:tplc="F5126E62">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3DB23E8"/>
    <w:multiLevelType w:val="hybridMultilevel"/>
    <w:tmpl w:val="48EC099C"/>
    <w:lvl w:ilvl="0" w:tplc="04090001">
      <w:numFmt w:val="bullet"/>
      <w:pStyle w:val="ListBullet"/>
      <w:lvlText w:val="•"/>
      <w:lvlJc w:val="left"/>
      <w:pPr>
        <w:tabs>
          <w:tab w:val="num" w:pos="720"/>
        </w:tabs>
        <w:ind w:left="720" w:hanging="360"/>
      </w:pPr>
      <w:rPr>
        <w:rFonts w:ascii="Garamond" w:eastAsia="Times New Roman" w:hAnsi="Garamond" w:cs="Times New Roman" w:hint="default"/>
        <w:b w:val="0"/>
        <w:bCs w:val="0"/>
        <w:i w:val="0"/>
        <w:iCs w:val="0"/>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3E130D20"/>
    <w:multiLevelType w:val="multilevel"/>
    <w:tmpl w:val="4F8ADF3C"/>
    <w:lvl w:ilvl="0">
      <w:start w:val="1"/>
      <w:numFmt w:val="bullet"/>
      <w:lvlText w:val=""/>
      <w:lvlJc w:val="left"/>
      <w:pPr>
        <w:ind w:left="360" w:hanging="360"/>
      </w:pPr>
      <w:rPr>
        <w:rFonts w:ascii="Wingdings" w:hAnsi="Wingdings" w:hint="default"/>
        <w:color w:val="FF0000"/>
        <w:sz w:val="14"/>
        <w:szCs w:val="1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nsid w:val="48F777C0"/>
    <w:multiLevelType w:val="hybridMultilevel"/>
    <w:tmpl w:val="B5D0A4CC"/>
    <w:lvl w:ilvl="0" w:tplc="FFFFFFFF">
      <w:start w:val="1"/>
      <w:numFmt w:val="bullet"/>
      <w:pStyle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80"/>
        </w:tabs>
        <w:ind w:left="1080" w:hanging="360"/>
      </w:pPr>
      <w:rPr>
        <w:rFonts w:ascii="Wingdings" w:hAnsi="Wingdings"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2">
    <w:nsid w:val="4A561CC0"/>
    <w:multiLevelType w:val="hybridMultilevel"/>
    <w:tmpl w:val="99327740"/>
    <w:lvl w:ilvl="0" w:tplc="00000002">
      <w:start w:val="1"/>
      <w:numFmt w:val="bullet"/>
      <w:pStyle w:val="Rez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4B4719D0"/>
    <w:multiLevelType w:val="multilevel"/>
    <w:tmpl w:val="FAA8A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59E8FA86"/>
    <w:multiLevelType w:val="singleLevel"/>
    <w:tmpl w:val="59E8FA86"/>
    <w:name w:val="RTF_Num 2222222222222222222222222222222"/>
    <w:lvl w:ilvl="0">
      <w:start w:val="1"/>
      <w:numFmt w:val="bullet"/>
      <w:lvlText w:val=""/>
      <w:lvlJc w:val="left"/>
      <w:pPr>
        <w:tabs>
          <w:tab w:val="num" w:pos="360"/>
        </w:tabs>
        <w:ind w:left="360" w:hanging="360"/>
      </w:pPr>
      <w:rPr>
        <w:rFonts w:ascii="Wingdings" w:hAnsi="Wingdings" w:hint="default"/>
      </w:rPr>
    </w:lvl>
  </w:abstractNum>
  <w:abstractNum w:abstractNumId="25">
    <w:nsid w:val="5CE92820"/>
    <w:multiLevelType w:val="hybridMultilevel"/>
    <w:tmpl w:val="3044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C0513A"/>
    <w:multiLevelType w:val="multilevel"/>
    <w:tmpl w:val="EAD69A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5EA40A90"/>
    <w:multiLevelType w:val="multilevel"/>
    <w:tmpl w:val="C498B08E"/>
    <w:styleLink w:val="List29"/>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28">
    <w:nsid w:val="6B932453"/>
    <w:multiLevelType w:val="multilevel"/>
    <w:tmpl w:val="8B64E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nsid w:val="6F6C49BE"/>
    <w:multiLevelType w:val="multilevel"/>
    <w:tmpl w:val="4282F2FA"/>
    <w:styleLink w:val="List27"/>
    <w:lvl w:ilvl="0">
      <w:start w:val="1"/>
      <w:numFmt w:val="bullet"/>
      <w:lvlText w:val=""/>
      <w:lvlJc w:val="left"/>
      <w:pPr>
        <w:tabs>
          <w:tab w:val="num" w:pos="720"/>
        </w:tabs>
        <w:ind w:left="720" w:hanging="360"/>
      </w:pPr>
      <w:rPr>
        <w:rFonts w:ascii="Symbol" w:hAnsi="Symbol" w:hint="default"/>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30">
    <w:nsid w:val="6FCD6E06"/>
    <w:multiLevelType w:val="hybridMultilevel"/>
    <w:tmpl w:val="4CD4F294"/>
    <w:lvl w:ilvl="0" w:tplc="F5126E62">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0F96254"/>
    <w:multiLevelType w:val="multilevel"/>
    <w:tmpl w:val="F476F9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7B0409EF"/>
    <w:multiLevelType w:val="hybridMultilevel"/>
    <w:tmpl w:val="72B03126"/>
    <w:lvl w:ilvl="0" w:tplc="C3AE91FA">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C5D470C"/>
    <w:multiLevelType w:val="multilevel"/>
    <w:tmpl w:val="D85AB35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5"/>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9"/>
  </w:num>
  <w:num w:numId="4">
    <w:abstractNumId w:val="11"/>
  </w:num>
  <w:num w:numId="5">
    <w:abstractNumId w:val="27"/>
  </w:num>
  <w:num w:numId="6">
    <w:abstractNumId w:val="10"/>
  </w:num>
  <w:num w:numId="7">
    <w:abstractNumId w:val="29"/>
  </w:num>
  <w:num w:numId="8">
    <w:abstractNumId w:val="16"/>
  </w:num>
  <w:num w:numId="9">
    <w:abstractNumId w:val="0"/>
  </w:num>
  <w:num w:numId="10">
    <w:abstractNumId w:val="13"/>
  </w:num>
  <w:num w:numId="11">
    <w:abstractNumId w:val="21"/>
  </w:num>
  <w:num w:numId="12">
    <w:abstractNumId w:val="18"/>
  </w:num>
  <w:num w:numId="13">
    <w:abstractNumId w:val="28"/>
  </w:num>
  <w:num w:numId="14">
    <w:abstractNumId w:val="25"/>
  </w:num>
  <w:num w:numId="15">
    <w:abstractNumId w:val="30"/>
  </w:num>
  <w:num w:numId="16">
    <w:abstractNumId w:val="26"/>
  </w:num>
  <w:num w:numId="17">
    <w:abstractNumId w:val="20"/>
  </w:num>
  <w:num w:numId="18">
    <w:abstractNumId w:val="31"/>
  </w:num>
  <w:num w:numId="19">
    <w:abstractNumId w:val="33"/>
  </w:num>
  <w:num w:numId="20">
    <w:abstractNumId w:val="12"/>
  </w:num>
  <w:num w:numId="21">
    <w:abstractNumId w:val="23"/>
  </w:num>
  <w:num w:numId="22">
    <w:abstractNumId w:val="17"/>
  </w:num>
  <w:num w:numId="23">
    <w:abstractNumId w:val="32"/>
  </w:num>
  <w:num w:numId="24">
    <w:abstractNumId w:val="15"/>
  </w:num>
  <w:num w:numId="25">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E2"/>
    <w:rsid w:val="00006174"/>
    <w:rsid w:val="00011386"/>
    <w:rsid w:val="00021144"/>
    <w:rsid w:val="00024672"/>
    <w:rsid w:val="0003708E"/>
    <w:rsid w:val="00054B91"/>
    <w:rsid w:val="0006000A"/>
    <w:rsid w:val="00066C11"/>
    <w:rsid w:val="00067B18"/>
    <w:rsid w:val="00094539"/>
    <w:rsid w:val="000A3DFB"/>
    <w:rsid w:val="000B66B7"/>
    <w:rsid w:val="000C0510"/>
    <w:rsid w:val="000D6E62"/>
    <w:rsid w:val="000D7593"/>
    <w:rsid w:val="000F70CA"/>
    <w:rsid w:val="001011B0"/>
    <w:rsid w:val="00103B97"/>
    <w:rsid w:val="0011009D"/>
    <w:rsid w:val="00110162"/>
    <w:rsid w:val="00141B75"/>
    <w:rsid w:val="001469E6"/>
    <w:rsid w:val="001478F8"/>
    <w:rsid w:val="00150547"/>
    <w:rsid w:val="001508F1"/>
    <w:rsid w:val="00196964"/>
    <w:rsid w:val="001A13A1"/>
    <w:rsid w:val="001A777E"/>
    <w:rsid w:val="001B2D40"/>
    <w:rsid w:val="001B77F7"/>
    <w:rsid w:val="001D2A3B"/>
    <w:rsid w:val="001E0B02"/>
    <w:rsid w:val="002108AC"/>
    <w:rsid w:val="00212BC1"/>
    <w:rsid w:val="00221F4F"/>
    <w:rsid w:val="00225875"/>
    <w:rsid w:val="00235063"/>
    <w:rsid w:val="00241CD9"/>
    <w:rsid w:val="002553CA"/>
    <w:rsid w:val="00263609"/>
    <w:rsid w:val="002652AE"/>
    <w:rsid w:val="00272BF7"/>
    <w:rsid w:val="00282814"/>
    <w:rsid w:val="00291102"/>
    <w:rsid w:val="002930F4"/>
    <w:rsid w:val="002A10B9"/>
    <w:rsid w:val="002A1743"/>
    <w:rsid w:val="002A52A7"/>
    <w:rsid w:val="002A7FDA"/>
    <w:rsid w:val="002B2B01"/>
    <w:rsid w:val="002B377D"/>
    <w:rsid w:val="002D248D"/>
    <w:rsid w:val="002D37A4"/>
    <w:rsid w:val="002D3D80"/>
    <w:rsid w:val="002F202F"/>
    <w:rsid w:val="002F62E4"/>
    <w:rsid w:val="00321718"/>
    <w:rsid w:val="003460B5"/>
    <w:rsid w:val="00354F6B"/>
    <w:rsid w:val="00362A38"/>
    <w:rsid w:val="00366DD7"/>
    <w:rsid w:val="00376540"/>
    <w:rsid w:val="00385AB4"/>
    <w:rsid w:val="00394CD0"/>
    <w:rsid w:val="003B0184"/>
    <w:rsid w:val="003B19E2"/>
    <w:rsid w:val="003B719C"/>
    <w:rsid w:val="003C1ED5"/>
    <w:rsid w:val="003C2935"/>
    <w:rsid w:val="003C2E4E"/>
    <w:rsid w:val="003F53F6"/>
    <w:rsid w:val="0040135F"/>
    <w:rsid w:val="00407FA0"/>
    <w:rsid w:val="004122B6"/>
    <w:rsid w:val="004205B9"/>
    <w:rsid w:val="0042144A"/>
    <w:rsid w:val="004461D8"/>
    <w:rsid w:val="00450CF1"/>
    <w:rsid w:val="0045684C"/>
    <w:rsid w:val="00462949"/>
    <w:rsid w:val="00465309"/>
    <w:rsid w:val="00482650"/>
    <w:rsid w:val="00483291"/>
    <w:rsid w:val="00487EEC"/>
    <w:rsid w:val="004D15F2"/>
    <w:rsid w:val="004E52D4"/>
    <w:rsid w:val="00505593"/>
    <w:rsid w:val="00525216"/>
    <w:rsid w:val="00530997"/>
    <w:rsid w:val="00547C06"/>
    <w:rsid w:val="005550C8"/>
    <w:rsid w:val="005609FA"/>
    <w:rsid w:val="0056351B"/>
    <w:rsid w:val="00571ADB"/>
    <w:rsid w:val="005721B1"/>
    <w:rsid w:val="00594F3B"/>
    <w:rsid w:val="005B741B"/>
    <w:rsid w:val="005C2494"/>
    <w:rsid w:val="005D2827"/>
    <w:rsid w:val="005D431A"/>
    <w:rsid w:val="005E3CB1"/>
    <w:rsid w:val="005F4B44"/>
    <w:rsid w:val="005F5B01"/>
    <w:rsid w:val="00601834"/>
    <w:rsid w:val="00612509"/>
    <w:rsid w:val="00614332"/>
    <w:rsid w:val="00621757"/>
    <w:rsid w:val="00625826"/>
    <w:rsid w:val="00626753"/>
    <w:rsid w:val="00643C19"/>
    <w:rsid w:val="006662E9"/>
    <w:rsid w:val="00684D0B"/>
    <w:rsid w:val="006912D2"/>
    <w:rsid w:val="006A5F18"/>
    <w:rsid w:val="006B4CE3"/>
    <w:rsid w:val="006F0425"/>
    <w:rsid w:val="006F6C12"/>
    <w:rsid w:val="00704276"/>
    <w:rsid w:val="007042CC"/>
    <w:rsid w:val="00711BA5"/>
    <w:rsid w:val="00711F7E"/>
    <w:rsid w:val="00721013"/>
    <w:rsid w:val="007256C2"/>
    <w:rsid w:val="0072770F"/>
    <w:rsid w:val="00733F9E"/>
    <w:rsid w:val="00740D80"/>
    <w:rsid w:val="007533F1"/>
    <w:rsid w:val="007538F2"/>
    <w:rsid w:val="00757466"/>
    <w:rsid w:val="00761EE6"/>
    <w:rsid w:val="00763939"/>
    <w:rsid w:val="0076562F"/>
    <w:rsid w:val="00766D1F"/>
    <w:rsid w:val="00766DA8"/>
    <w:rsid w:val="00770C55"/>
    <w:rsid w:val="00770E8B"/>
    <w:rsid w:val="00771612"/>
    <w:rsid w:val="0077733C"/>
    <w:rsid w:val="0078762D"/>
    <w:rsid w:val="00787CE0"/>
    <w:rsid w:val="00790172"/>
    <w:rsid w:val="00793BAA"/>
    <w:rsid w:val="0079418C"/>
    <w:rsid w:val="0079494A"/>
    <w:rsid w:val="0079731E"/>
    <w:rsid w:val="007A5744"/>
    <w:rsid w:val="007B4F4F"/>
    <w:rsid w:val="007B7299"/>
    <w:rsid w:val="007D1813"/>
    <w:rsid w:val="007D264F"/>
    <w:rsid w:val="007D2C49"/>
    <w:rsid w:val="007F3641"/>
    <w:rsid w:val="00803B54"/>
    <w:rsid w:val="008129C8"/>
    <w:rsid w:val="008207A6"/>
    <w:rsid w:val="00823987"/>
    <w:rsid w:val="0083476C"/>
    <w:rsid w:val="008371FB"/>
    <w:rsid w:val="00843EC9"/>
    <w:rsid w:val="00850CC3"/>
    <w:rsid w:val="008626E5"/>
    <w:rsid w:val="00867A7F"/>
    <w:rsid w:val="008800C8"/>
    <w:rsid w:val="00896132"/>
    <w:rsid w:val="008A6F48"/>
    <w:rsid w:val="008A718A"/>
    <w:rsid w:val="008D0423"/>
    <w:rsid w:val="008D0E63"/>
    <w:rsid w:val="008D54DD"/>
    <w:rsid w:val="008D6665"/>
    <w:rsid w:val="00920467"/>
    <w:rsid w:val="00941E6D"/>
    <w:rsid w:val="00945A36"/>
    <w:rsid w:val="0095012C"/>
    <w:rsid w:val="0096224D"/>
    <w:rsid w:val="009645F7"/>
    <w:rsid w:val="00976F27"/>
    <w:rsid w:val="00985DCE"/>
    <w:rsid w:val="009865BD"/>
    <w:rsid w:val="00990521"/>
    <w:rsid w:val="00993BE5"/>
    <w:rsid w:val="009A15F1"/>
    <w:rsid w:val="009A4DD3"/>
    <w:rsid w:val="009A656D"/>
    <w:rsid w:val="009D077C"/>
    <w:rsid w:val="009D5B35"/>
    <w:rsid w:val="009E1295"/>
    <w:rsid w:val="009E194E"/>
    <w:rsid w:val="009F346C"/>
    <w:rsid w:val="00A0016C"/>
    <w:rsid w:val="00A0142C"/>
    <w:rsid w:val="00A14799"/>
    <w:rsid w:val="00A572F6"/>
    <w:rsid w:val="00A6430A"/>
    <w:rsid w:val="00A71C6A"/>
    <w:rsid w:val="00A770B8"/>
    <w:rsid w:val="00A8512F"/>
    <w:rsid w:val="00A90DCD"/>
    <w:rsid w:val="00AB094F"/>
    <w:rsid w:val="00AB26E9"/>
    <w:rsid w:val="00AB72B0"/>
    <w:rsid w:val="00AE618F"/>
    <w:rsid w:val="00AE7F85"/>
    <w:rsid w:val="00B013A4"/>
    <w:rsid w:val="00B215DB"/>
    <w:rsid w:val="00B4341E"/>
    <w:rsid w:val="00B43570"/>
    <w:rsid w:val="00B461AD"/>
    <w:rsid w:val="00B572D2"/>
    <w:rsid w:val="00B61687"/>
    <w:rsid w:val="00B712B8"/>
    <w:rsid w:val="00B7545F"/>
    <w:rsid w:val="00B93437"/>
    <w:rsid w:val="00B97A5E"/>
    <w:rsid w:val="00BA593F"/>
    <w:rsid w:val="00BB2053"/>
    <w:rsid w:val="00BC3CE3"/>
    <w:rsid w:val="00BC6F9C"/>
    <w:rsid w:val="00BD2CDF"/>
    <w:rsid w:val="00BD78B5"/>
    <w:rsid w:val="00BE0C8E"/>
    <w:rsid w:val="00BF502C"/>
    <w:rsid w:val="00C1146C"/>
    <w:rsid w:val="00C13758"/>
    <w:rsid w:val="00C21B19"/>
    <w:rsid w:val="00C22A2F"/>
    <w:rsid w:val="00C317AD"/>
    <w:rsid w:val="00C31D75"/>
    <w:rsid w:val="00C6602D"/>
    <w:rsid w:val="00C817A5"/>
    <w:rsid w:val="00C82318"/>
    <w:rsid w:val="00C831EF"/>
    <w:rsid w:val="00C84DF6"/>
    <w:rsid w:val="00C874AC"/>
    <w:rsid w:val="00C905CE"/>
    <w:rsid w:val="00C90A9D"/>
    <w:rsid w:val="00C97039"/>
    <w:rsid w:val="00C973C8"/>
    <w:rsid w:val="00CA1A5A"/>
    <w:rsid w:val="00CB01F2"/>
    <w:rsid w:val="00CC1F1F"/>
    <w:rsid w:val="00CC6532"/>
    <w:rsid w:val="00CD44F5"/>
    <w:rsid w:val="00CE315D"/>
    <w:rsid w:val="00CE535A"/>
    <w:rsid w:val="00CF6FE7"/>
    <w:rsid w:val="00D01468"/>
    <w:rsid w:val="00D254C4"/>
    <w:rsid w:val="00D43F9E"/>
    <w:rsid w:val="00D81498"/>
    <w:rsid w:val="00D87F3D"/>
    <w:rsid w:val="00DA390C"/>
    <w:rsid w:val="00DB0A54"/>
    <w:rsid w:val="00DC62B4"/>
    <w:rsid w:val="00DE07C5"/>
    <w:rsid w:val="00DE4CA8"/>
    <w:rsid w:val="00DE5D44"/>
    <w:rsid w:val="00DF4D67"/>
    <w:rsid w:val="00E21200"/>
    <w:rsid w:val="00E322C2"/>
    <w:rsid w:val="00E66A03"/>
    <w:rsid w:val="00E705A3"/>
    <w:rsid w:val="00E7493D"/>
    <w:rsid w:val="00E75687"/>
    <w:rsid w:val="00E948C0"/>
    <w:rsid w:val="00EA724D"/>
    <w:rsid w:val="00EB00B1"/>
    <w:rsid w:val="00EC747A"/>
    <w:rsid w:val="00EC7860"/>
    <w:rsid w:val="00ED3AE7"/>
    <w:rsid w:val="00ED72DC"/>
    <w:rsid w:val="00EF241A"/>
    <w:rsid w:val="00F0039E"/>
    <w:rsid w:val="00F03188"/>
    <w:rsid w:val="00F1525B"/>
    <w:rsid w:val="00F27923"/>
    <w:rsid w:val="00F27D11"/>
    <w:rsid w:val="00F34F52"/>
    <w:rsid w:val="00F51BCD"/>
    <w:rsid w:val="00F6405B"/>
    <w:rsid w:val="00F80540"/>
    <w:rsid w:val="00F94A09"/>
    <w:rsid w:val="00F95639"/>
    <w:rsid w:val="00FA3081"/>
    <w:rsid w:val="00FA5D44"/>
    <w:rsid w:val="00FB7F7E"/>
    <w:rsid w:val="00FC1866"/>
    <w:rsid w:val="00FC193D"/>
    <w:rsid w:val="00FC4F46"/>
    <w:rsid w:val="00FD5009"/>
    <w:rsid w:val="00FD72D4"/>
    <w:rsid w:val="00FE34D6"/>
    <w:rsid w:val="00FE50A8"/>
    <w:rsid w:val="00FE55A1"/>
    <w:rsid w:val="00FF0079"/>
    <w:rsid w:val="00FF54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32"/>
  </w:style>
  <w:style w:type="paragraph" w:styleId="Heading1">
    <w:name w:val="heading 1"/>
    <w:basedOn w:val="Normal"/>
    <w:next w:val="Normal"/>
    <w:link w:val="Heading1Char"/>
    <w:qFormat/>
    <w:rsid w:val="003B19E2"/>
    <w:pPr>
      <w:keepNext/>
      <w:autoSpaceDE w:val="0"/>
      <w:autoSpaceDN w:val="0"/>
      <w:adjustRightInd w:val="0"/>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553C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A656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3F9E"/>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AB72B0"/>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9E2"/>
    <w:rPr>
      <w:rFonts w:ascii="Arial" w:eastAsia="Times New Roman" w:hAnsi="Arial" w:cs="Arial"/>
      <w:b/>
      <w:bCs/>
      <w:kern w:val="32"/>
      <w:sz w:val="32"/>
      <w:szCs w:val="32"/>
    </w:rPr>
  </w:style>
  <w:style w:type="character" w:customStyle="1" w:styleId="CaptionCharacters">
    <w:name w:val="Caption Characters"/>
    <w:rsid w:val="003B19E2"/>
    <w:rPr>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14:textFill>
        <w14:solidFill>
          <w14:srgbClr w14:val="000000"/>
        </w14:solidFill>
      </w14:textFill>
    </w:rPr>
  </w:style>
  <w:style w:type="paragraph" w:styleId="NormalWeb">
    <w:name w:val="Normal (Web)"/>
    <w:basedOn w:val="Normal"/>
    <w:link w:val="NormalWebChar"/>
    <w:rsid w:val="003B19E2"/>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rsid w:val="003B19E2"/>
    <w:rPr>
      <w:rFonts w:ascii="Arial" w:eastAsia="Times New Roman" w:hAnsi="Arial" w:cs="Arial"/>
      <w:color w:val="000000"/>
      <w:sz w:val="18"/>
      <w:szCs w:val="18"/>
    </w:rPr>
  </w:style>
  <w:style w:type="paragraph" w:styleId="ListParagraph">
    <w:name w:val="List Paragraph"/>
    <w:aliases w:val="Bullet List Paragraph,Use Case List Paragraph,List Paragraph11,Figure_name"/>
    <w:basedOn w:val="Normal"/>
    <w:link w:val="ListParagraphChar"/>
    <w:uiPriority w:val="34"/>
    <w:qFormat/>
    <w:rsid w:val="003B19E2"/>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3B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B19E2"/>
    <w:rPr>
      <w:rFonts w:ascii="Courier New" w:eastAsia="Times New Roman" w:hAnsi="Courier New" w:cs="Times New Roman"/>
      <w:sz w:val="20"/>
      <w:szCs w:val="20"/>
    </w:rPr>
  </w:style>
  <w:style w:type="paragraph" w:styleId="NoSpacing">
    <w:name w:val="No Spacing"/>
    <w:link w:val="NoSpacingChar"/>
    <w:uiPriority w:val="1"/>
    <w:qFormat/>
    <w:rsid w:val="003B19E2"/>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nhideWhenUsed/>
    <w:rsid w:val="003B19E2"/>
    <w:pPr>
      <w:tabs>
        <w:tab w:val="center" w:pos="4680"/>
        <w:tab w:val="right" w:pos="9360"/>
      </w:tabs>
    </w:pPr>
  </w:style>
  <w:style w:type="character" w:customStyle="1" w:styleId="HeaderChar">
    <w:name w:val="Header Char"/>
    <w:basedOn w:val="DefaultParagraphFont"/>
    <w:link w:val="Header"/>
    <w:rsid w:val="003B19E2"/>
  </w:style>
  <w:style w:type="paragraph" w:styleId="Footer">
    <w:name w:val="footer"/>
    <w:basedOn w:val="Normal"/>
    <w:link w:val="FooterChar"/>
    <w:unhideWhenUsed/>
    <w:rsid w:val="003B19E2"/>
    <w:pPr>
      <w:tabs>
        <w:tab w:val="center" w:pos="4680"/>
        <w:tab w:val="right" w:pos="9360"/>
      </w:tabs>
    </w:pPr>
  </w:style>
  <w:style w:type="character" w:customStyle="1" w:styleId="FooterChar">
    <w:name w:val="Footer Char"/>
    <w:basedOn w:val="DefaultParagraphFont"/>
    <w:link w:val="Footer"/>
    <w:rsid w:val="003B19E2"/>
  </w:style>
  <w:style w:type="character" w:styleId="Hyperlink">
    <w:name w:val="Hyperlink"/>
    <w:basedOn w:val="DefaultParagraphFont"/>
    <w:uiPriority w:val="99"/>
    <w:unhideWhenUsed/>
    <w:rsid w:val="003B19E2"/>
    <w:rPr>
      <w:color w:val="0563C1" w:themeColor="hyperlink"/>
      <w:u w:val="single"/>
    </w:rPr>
  </w:style>
  <w:style w:type="character" w:customStyle="1" w:styleId="ListParagraphChar">
    <w:name w:val="List Paragraph Char"/>
    <w:aliases w:val="Bullet List Paragraph Char,Use Case List Paragraph Char,List Paragraph11 Char,Figure_name Char"/>
    <w:link w:val="ListParagraph"/>
    <w:uiPriority w:val="34"/>
    <w:qFormat/>
    <w:rsid w:val="003B19E2"/>
    <w:rPr>
      <w:rFonts w:ascii="Calibri" w:eastAsia="Calibri" w:hAnsi="Calibri" w:cs="Times New Roman"/>
      <w:lang w:val="en-IN" w:eastAsia="zh-CN"/>
    </w:rPr>
  </w:style>
  <w:style w:type="character" w:styleId="Emphasis">
    <w:name w:val="Emphasis"/>
    <w:qFormat/>
    <w:rsid w:val="003B19E2"/>
    <w:rPr>
      <w:i/>
      <w:iCs/>
    </w:rPr>
  </w:style>
  <w:style w:type="character" w:customStyle="1" w:styleId="apple-converted-space">
    <w:name w:val="apple-converted-space"/>
    <w:basedOn w:val="DefaultParagraphFont"/>
    <w:rsid w:val="003B19E2"/>
  </w:style>
  <w:style w:type="paragraph" w:customStyle="1" w:styleId="NormalJustified">
    <w:name w:val="Normal + Justified"/>
    <w:aliases w:val="Left:  0.06&quot;,Hanging:  0.19&quot;"/>
    <w:basedOn w:val="ListParagraph"/>
    <w:link w:val="NormalJustifiedChar"/>
    <w:rsid w:val="003B19E2"/>
    <w:pPr>
      <w:suppressAutoHyphens w:val="0"/>
      <w:spacing w:after="0" w:line="240" w:lineRule="auto"/>
      <w:ind w:left="0"/>
      <w:contextualSpacing/>
    </w:pPr>
    <w:rPr>
      <w:rFonts w:ascii="Times New Roman" w:eastAsia="Times New Roman" w:hAnsi="Times New Roman"/>
      <w:color w:val="000000"/>
      <w:sz w:val="24"/>
      <w:szCs w:val="24"/>
      <w:lang w:val="en-GB" w:eastAsia="en-US"/>
    </w:rPr>
  </w:style>
  <w:style w:type="character" w:customStyle="1" w:styleId="NormalJustifiedChar">
    <w:name w:val="Normal + Justified Char"/>
    <w:aliases w:val="Left:  0.06&quot; Char,Hanging:  0.19&quot; Char"/>
    <w:link w:val="NormalJustified"/>
    <w:rsid w:val="003B19E2"/>
    <w:rPr>
      <w:rFonts w:ascii="Times New Roman" w:eastAsia="Times New Roman" w:hAnsi="Times New Roman" w:cs="Times New Roman"/>
      <w:color w:val="000000"/>
      <w:sz w:val="24"/>
      <w:szCs w:val="24"/>
      <w:lang w:val="en-GB"/>
    </w:rPr>
  </w:style>
  <w:style w:type="character" w:customStyle="1" w:styleId="NormalJustifiedCharChar">
    <w:name w:val="Normal + Justified Char Char"/>
    <w:uiPriority w:val="99"/>
    <w:locked/>
    <w:rsid w:val="003B19E2"/>
    <w:rPr>
      <w:rFonts w:ascii="Times New Roman" w:eastAsia="Calibri" w:hAnsi="Times New Roman" w:cs="Times New Roman"/>
      <w:b/>
      <w:bCs/>
      <w:sz w:val="20"/>
      <w:szCs w:val="20"/>
    </w:rPr>
  </w:style>
  <w:style w:type="paragraph" w:customStyle="1" w:styleId="Standard">
    <w:name w:val="Standard"/>
    <w:rsid w:val="003B19E2"/>
    <w:pPr>
      <w:widowControl w:val="0"/>
      <w:suppressAutoHyphens/>
      <w:autoSpaceDN w:val="0"/>
    </w:pPr>
    <w:rPr>
      <w:rFonts w:ascii="Times New Roman" w:eastAsia="SimSun" w:hAnsi="Times New Roman" w:cs="Times New Roman"/>
      <w:kern w:val="3"/>
      <w:sz w:val="24"/>
      <w:szCs w:val="24"/>
      <w:lang w:eastAsia="zh-CN"/>
    </w:rPr>
  </w:style>
  <w:style w:type="paragraph" w:customStyle="1" w:styleId="BodyText1">
    <w:name w:val="Body Text 1"/>
    <w:basedOn w:val="Normal"/>
    <w:rsid w:val="003B19E2"/>
    <w:pPr>
      <w:tabs>
        <w:tab w:val="left" w:pos="2160"/>
        <w:tab w:val="right" w:pos="6480"/>
      </w:tabs>
      <w:spacing w:before="240" w:after="40" w:line="220" w:lineRule="atLeast"/>
    </w:pPr>
    <w:rPr>
      <w:rFonts w:ascii="Times New Roman" w:eastAsia="Times New Roman" w:hAnsi="Times New Roman" w:cs="Times New Roman"/>
      <w:szCs w:val="20"/>
    </w:rPr>
  </w:style>
  <w:style w:type="paragraph" w:customStyle="1" w:styleId="RezBullet">
    <w:name w:val="RezBullet"/>
    <w:basedOn w:val="ListParagraph"/>
    <w:qFormat/>
    <w:rsid w:val="003B19E2"/>
    <w:pPr>
      <w:numPr>
        <w:numId w:val="1"/>
      </w:numPr>
      <w:tabs>
        <w:tab w:val="num" w:pos="360"/>
        <w:tab w:val="left" w:pos="720"/>
      </w:tabs>
      <w:suppressAutoHyphens w:val="0"/>
      <w:spacing w:after="120" w:line="240" w:lineRule="auto"/>
      <w:ind w:left="720" w:firstLine="0"/>
      <w:contextualSpacing/>
    </w:pPr>
    <w:rPr>
      <w:rFonts w:ascii="Times New Roman" w:eastAsia="Times New Roman" w:hAnsi="Times New Roman"/>
      <w:lang w:val="en-US" w:eastAsia="en-US"/>
    </w:rPr>
  </w:style>
  <w:style w:type="character" w:customStyle="1" w:styleId="NoSpacingChar">
    <w:name w:val="No Spacing Char"/>
    <w:link w:val="NoSpacing"/>
    <w:locked/>
    <w:rsid w:val="003B19E2"/>
    <w:rPr>
      <w:rFonts w:ascii="Times New Roman" w:eastAsia="Times New Roman" w:hAnsi="Times New Roman" w:cs="Times New Roman"/>
      <w:sz w:val="24"/>
      <w:szCs w:val="24"/>
    </w:rPr>
  </w:style>
  <w:style w:type="paragraph" w:customStyle="1" w:styleId="Normal2">
    <w:name w:val="Normal2"/>
    <w:rsid w:val="003B19E2"/>
    <w:pPr>
      <w:spacing w:after="160" w:line="259" w:lineRule="auto"/>
    </w:pPr>
    <w:rPr>
      <w:rFonts w:ascii="Calibri" w:eastAsia="Calibri" w:hAnsi="Calibri" w:cs="Calibri"/>
      <w:color w:val="000000"/>
    </w:rPr>
  </w:style>
  <w:style w:type="character" w:customStyle="1" w:styleId="highlight1">
    <w:name w:val="highlight1"/>
    <w:rsid w:val="003B19E2"/>
    <w:rPr>
      <w:b/>
      <w:bCs/>
      <w:color w:val="FF0000"/>
    </w:rPr>
  </w:style>
  <w:style w:type="paragraph" w:styleId="PlainText">
    <w:name w:val="Plain Text"/>
    <w:aliases w:val="Plain Text Char Char Char,Plain Text Char Char"/>
    <w:basedOn w:val="Normal"/>
    <w:link w:val="PlainTextChar"/>
    <w:rsid w:val="003B19E2"/>
    <w:rPr>
      <w:rFonts w:ascii="Courier New" w:eastAsia="Times New Roman" w:hAnsi="Courier New" w:cs="Times New Roman"/>
      <w:sz w:val="20"/>
      <w:szCs w:val="20"/>
    </w:rPr>
  </w:style>
  <w:style w:type="character" w:customStyle="1" w:styleId="PlainTextChar">
    <w:name w:val="Plain Text Char"/>
    <w:aliases w:val="Plain Text Char Char Char Char1,Plain Text Char Char Char2"/>
    <w:basedOn w:val="DefaultParagraphFont"/>
    <w:link w:val="PlainText"/>
    <w:rsid w:val="003B19E2"/>
    <w:rPr>
      <w:rFonts w:ascii="Courier New" w:eastAsia="Times New Roman" w:hAnsi="Courier New" w:cs="Times New Roman"/>
      <w:sz w:val="20"/>
      <w:szCs w:val="20"/>
    </w:rPr>
  </w:style>
  <w:style w:type="paragraph" w:customStyle="1" w:styleId="NormalArial">
    <w:name w:val="Normal + Arial"/>
    <w:aliases w:val="Normal + 12 pt,Justified,Right:  0.25&quot;,Normal + Verdana,10 pt,Black,Bold + 10 pt,Body Text + (Latin) Garamond,(Complex) Arial,Not (Latin) Bold,Normal + Times New Roman,11 pt,Bold,Black + Arial,Justified + Arial + Arial + Ari..."/>
    <w:basedOn w:val="Normal"/>
    <w:rsid w:val="003B19E2"/>
    <w:pPr>
      <w:suppressAutoHyphens/>
    </w:pPr>
    <w:rPr>
      <w:rFonts w:ascii="Arial" w:eastAsia="Times New Roman" w:hAnsi="Arial" w:cs="Arial"/>
      <w:b/>
      <w:sz w:val="20"/>
      <w:szCs w:val="20"/>
      <w:lang w:eastAsia="ar-SA"/>
    </w:rPr>
  </w:style>
  <w:style w:type="paragraph" w:customStyle="1" w:styleId="Normal1">
    <w:name w:val="Normal1"/>
    <w:rsid w:val="003B19E2"/>
    <w:pPr>
      <w:spacing w:after="160" w:line="259" w:lineRule="auto"/>
    </w:pPr>
    <w:rPr>
      <w:rFonts w:ascii="Calibri" w:eastAsia="Calibri" w:hAnsi="Calibri" w:cs="Calibri"/>
      <w:color w:val="000000"/>
    </w:rPr>
  </w:style>
  <w:style w:type="character" w:styleId="Strong">
    <w:name w:val="Strong"/>
    <w:basedOn w:val="DefaultParagraphFont"/>
    <w:uiPriority w:val="22"/>
    <w:qFormat/>
    <w:rsid w:val="003B19E2"/>
    <w:rPr>
      <w:b/>
      <w:bCs/>
    </w:rPr>
  </w:style>
  <w:style w:type="paragraph" w:styleId="BodyText">
    <w:name w:val="Body Text"/>
    <w:basedOn w:val="Normal"/>
    <w:link w:val="BodyTextChar"/>
    <w:semiHidden/>
    <w:unhideWhenUsed/>
    <w:rsid w:val="003B19E2"/>
    <w:rPr>
      <w:rFonts w:ascii="Times New Roman" w:eastAsia="Times New Roman" w:hAnsi="Times New Roman" w:cs="Times New Roman"/>
      <w:b/>
      <w:sz w:val="24"/>
      <w:szCs w:val="20"/>
    </w:rPr>
  </w:style>
  <w:style w:type="character" w:customStyle="1" w:styleId="BodyTextChar">
    <w:name w:val="Body Text Char"/>
    <w:basedOn w:val="DefaultParagraphFont"/>
    <w:link w:val="BodyText"/>
    <w:semiHidden/>
    <w:rsid w:val="003B19E2"/>
    <w:rPr>
      <w:rFonts w:ascii="Times New Roman" w:eastAsia="Times New Roman" w:hAnsi="Times New Roman" w:cs="Times New Roman"/>
      <w:b/>
      <w:sz w:val="24"/>
      <w:szCs w:val="20"/>
    </w:rPr>
  </w:style>
  <w:style w:type="paragraph" w:styleId="List">
    <w:name w:val="List"/>
    <w:basedOn w:val="BodyText"/>
    <w:semiHidden/>
    <w:unhideWhenUsed/>
    <w:rsid w:val="003B19E2"/>
    <w:pPr>
      <w:suppressAutoHyphens/>
    </w:pPr>
    <w:rPr>
      <w:rFonts w:cs="Tahoma"/>
      <w:b w:val="0"/>
      <w:sz w:val="22"/>
      <w:lang w:eastAsia="zh-CN"/>
    </w:rPr>
  </w:style>
  <w:style w:type="character" w:customStyle="1" w:styleId="normalchar">
    <w:name w:val="normal__char"/>
    <w:basedOn w:val="DefaultParagraphFont"/>
    <w:rsid w:val="003B19E2"/>
  </w:style>
  <w:style w:type="paragraph" w:customStyle="1" w:styleId="level1">
    <w:name w:val="_level1"/>
    <w:basedOn w:val="Normal"/>
    <w:rsid w:val="003B19E2"/>
    <w:pPr>
      <w:widowControl w:val="0"/>
      <w:numPr>
        <w:numId w:val="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rFonts w:ascii="Times New Roman" w:eastAsia="Times New Roman" w:hAnsi="Times New Roman" w:cs="Times New Roman"/>
      <w:sz w:val="24"/>
      <w:szCs w:val="24"/>
    </w:rPr>
  </w:style>
  <w:style w:type="character" w:customStyle="1" w:styleId="hl">
    <w:name w:val="hl"/>
    <w:basedOn w:val="DefaultParagraphFont"/>
    <w:rsid w:val="003B19E2"/>
  </w:style>
  <w:style w:type="character" w:customStyle="1" w:styleId="apple-style-span">
    <w:name w:val="apple-style-span"/>
    <w:basedOn w:val="DefaultParagraphFont"/>
    <w:rsid w:val="003B19E2"/>
  </w:style>
  <w:style w:type="paragraph" w:customStyle="1" w:styleId="Address1">
    <w:name w:val="Address 1"/>
    <w:basedOn w:val="Normal"/>
    <w:rsid w:val="003B19E2"/>
    <w:pPr>
      <w:suppressAutoHyphens/>
      <w:spacing w:line="160" w:lineRule="atLeast"/>
      <w:jc w:val="both"/>
    </w:pPr>
    <w:rPr>
      <w:rFonts w:ascii="Arial" w:eastAsia="Times New Roman" w:hAnsi="Arial" w:cs="Calibri"/>
      <w:sz w:val="20"/>
      <w:szCs w:val="20"/>
      <w:lang w:eastAsia="ar-SA"/>
    </w:rPr>
  </w:style>
  <w:style w:type="paragraph" w:styleId="ListBullet">
    <w:name w:val="List Bullet"/>
    <w:basedOn w:val="Normal"/>
    <w:autoRedefine/>
    <w:rsid w:val="003B19E2"/>
    <w:pPr>
      <w:numPr>
        <w:numId w:val="3"/>
      </w:numPr>
      <w:spacing w:line="276" w:lineRule="auto"/>
      <w:jc w:val="both"/>
    </w:pPr>
    <w:rPr>
      <w:rFonts w:ascii="Verdana" w:eastAsia="Times New Roman" w:hAnsi="Verdana" w:cs="Tahoma"/>
      <w:noProof/>
      <w:sz w:val="20"/>
      <w:szCs w:val="20"/>
    </w:rPr>
  </w:style>
  <w:style w:type="character" w:customStyle="1" w:styleId="list-0020paragraph--char">
    <w:name w:val="list-0020paragraph--char"/>
    <w:rsid w:val="003B19E2"/>
  </w:style>
  <w:style w:type="paragraph" w:customStyle="1" w:styleId="DefaultText">
    <w:name w:val="Default Text"/>
    <w:basedOn w:val="Normal"/>
    <w:rsid w:val="003B19E2"/>
    <w:pPr>
      <w:overflowPunct w:val="0"/>
      <w:autoSpaceDE w:val="0"/>
      <w:autoSpaceDN w:val="0"/>
      <w:adjustRightInd w:val="0"/>
      <w:textAlignment w:val="baseline"/>
    </w:pPr>
    <w:rPr>
      <w:rFonts w:ascii="Times New Roman" w:eastAsia="Times New Roman" w:hAnsi="Times New Roman" w:cs="Times New Roman"/>
      <w:noProof/>
      <w:sz w:val="24"/>
      <w:szCs w:val="20"/>
    </w:rPr>
  </w:style>
  <w:style w:type="paragraph" w:styleId="BodyTextIndent3">
    <w:name w:val="Body Text Indent 3"/>
    <w:basedOn w:val="Normal"/>
    <w:link w:val="BodyTextIndent3Char"/>
    <w:uiPriority w:val="99"/>
    <w:semiHidden/>
    <w:unhideWhenUsed/>
    <w:rsid w:val="003B19E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19E2"/>
    <w:rPr>
      <w:sz w:val="16"/>
      <w:szCs w:val="16"/>
    </w:rPr>
  </w:style>
  <w:style w:type="paragraph" w:styleId="BodyText2">
    <w:name w:val="Body Text 2"/>
    <w:basedOn w:val="Normal"/>
    <w:link w:val="BodyText2Char"/>
    <w:rsid w:val="003B19E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B19E2"/>
    <w:rPr>
      <w:rFonts w:ascii="Times New Roman" w:eastAsia="Times New Roman" w:hAnsi="Times New Roman" w:cs="Times New Roman"/>
      <w:sz w:val="24"/>
      <w:szCs w:val="24"/>
    </w:rPr>
  </w:style>
  <w:style w:type="character" w:customStyle="1" w:styleId="Style11pt">
    <w:name w:val="Style 11 pt"/>
    <w:rsid w:val="003B19E2"/>
    <w:rPr>
      <w:sz w:val="22"/>
    </w:rPr>
  </w:style>
  <w:style w:type="paragraph" w:customStyle="1" w:styleId="ColorfulList-Accent11">
    <w:name w:val="Colorful List - Accent 11"/>
    <w:basedOn w:val="Normal"/>
    <w:uiPriority w:val="34"/>
    <w:qFormat/>
    <w:rsid w:val="003B19E2"/>
    <w:pPr>
      <w:spacing w:after="200" w:line="276" w:lineRule="auto"/>
      <w:ind w:left="720"/>
      <w:contextualSpacing/>
    </w:pPr>
    <w:rPr>
      <w:rFonts w:ascii="Calibri" w:eastAsia="Calibri" w:hAnsi="Calibri" w:cs="Times New Roman"/>
    </w:rPr>
  </w:style>
  <w:style w:type="paragraph" w:customStyle="1" w:styleId="RMBodyText">
    <w:name w:val="RM Body Text"/>
    <w:basedOn w:val="Normal"/>
    <w:rsid w:val="003B19E2"/>
    <w:pPr>
      <w:widowControl w:val="0"/>
      <w:numPr>
        <w:numId w:val="4"/>
      </w:numPr>
      <w:autoSpaceDE w:val="0"/>
      <w:autoSpaceDN w:val="0"/>
      <w:adjustRightInd w:val="0"/>
      <w:spacing w:after="56"/>
    </w:pPr>
    <w:rPr>
      <w:rFonts w:ascii="Times New Roman" w:eastAsia="Times New Roman" w:hAnsi="Times New Roman" w:cs="Times New Roman"/>
    </w:rPr>
  </w:style>
  <w:style w:type="character" w:customStyle="1" w:styleId="WW8Num1z2">
    <w:name w:val="WW8Num1z2"/>
    <w:rsid w:val="003B19E2"/>
  </w:style>
  <w:style w:type="numbering" w:customStyle="1" w:styleId="List26">
    <w:name w:val="List 26"/>
    <w:rsid w:val="00DC62B4"/>
    <w:pPr>
      <w:numPr>
        <w:numId w:val="6"/>
      </w:numPr>
    </w:pPr>
  </w:style>
  <w:style w:type="numbering" w:customStyle="1" w:styleId="List29">
    <w:name w:val="List 29"/>
    <w:rsid w:val="00DC62B4"/>
    <w:pPr>
      <w:numPr>
        <w:numId w:val="5"/>
      </w:numPr>
    </w:pPr>
  </w:style>
  <w:style w:type="numbering" w:customStyle="1" w:styleId="List27">
    <w:name w:val="List 27"/>
    <w:rsid w:val="00DC62B4"/>
    <w:pPr>
      <w:numPr>
        <w:numId w:val="7"/>
      </w:numPr>
    </w:pPr>
  </w:style>
  <w:style w:type="paragraph" w:customStyle="1" w:styleId="Cog-bullet">
    <w:name w:val="Cog-bullet"/>
    <w:basedOn w:val="Normal"/>
    <w:uiPriority w:val="99"/>
    <w:rsid w:val="00FA3081"/>
    <w:pPr>
      <w:keepNext/>
      <w:numPr>
        <w:numId w:val="8"/>
      </w:numPr>
      <w:spacing w:before="60" w:after="60" w:line="260" w:lineRule="atLeast"/>
    </w:pPr>
    <w:rPr>
      <w:rFonts w:ascii="Verdana" w:eastAsia="Times New Roman" w:hAnsi="Verdana" w:cs="Times New Roman"/>
      <w:sz w:val="20"/>
      <w:szCs w:val="20"/>
    </w:rPr>
  </w:style>
  <w:style w:type="paragraph" w:customStyle="1" w:styleId="MediumGrid21">
    <w:name w:val="Medium Grid 21"/>
    <w:uiPriority w:val="99"/>
    <w:qFormat/>
    <w:rsid w:val="00F6405B"/>
    <w:rPr>
      <w:rFonts w:ascii="Calibri" w:eastAsia="Times New Roman" w:hAnsi="Calibri" w:cs="Times New Roman"/>
    </w:rPr>
  </w:style>
  <w:style w:type="paragraph" w:customStyle="1" w:styleId="IndentedBodyText">
    <w:name w:val="Indented Body Text"/>
    <w:basedOn w:val="Normal"/>
    <w:qFormat/>
    <w:rsid w:val="001469E6"/>
    <w:pPr>
      <w:spacing w:before="40" w:after="200"/>
      <w:ind w:left="504"/>
      <w:contextualSpacing/>
    </w:pPr>
    <w:rPr>
      <w:rFonts w:ascii="Calibri" w:eastAsia="Times New Roman" w:hAnsi="Calibri" w:cs="Times New Roman"/>
      <w:sz w:val="20"/>
    </w:rPr>
  </w:style>
  <w:style w:type="paragraph" w:customStyle="1" w:styleId="BodyA">
    <w:name w:val="Body A"/>
    <w:rsid w:val="003B719C"/>
    <w:pPr>
      <w:spacing w:after="200" w:line="276" w:lineRule="auto"/>
    </w:pPr>
    <w:rPr>
      <w:rFonts w:ascii="Calibri" w:eastAsia="Calibri" w:hAnsi="Calibri" w:cs="Calibri"/>
      <w:color w:val="000000"/>
      <w:u w:color="000000"/>
      <w:lang w:bidi="te-IN"/>
    </w:rPr>
  </w:style>
  <w:style w:type="paragraph" w:customStyle="1" w:styleId="Body">
    <w:name w:val="Body"/>
    <w:rsid w:val="003B719C"/>
    <w:pPr>
      <w:widowControl w:val="0"/>
      <w:pBdr>
        <w:top w:val="nil"/>
        <w:left w:val="nil"/>
        <w:bottom w:val="nil"/>
        <w:right w:val="nil"/>
        <w:between w:val="nil"/>
        <w:bar w:val="nil"/>
      </w:pBdr>
      <w:suppressAutoHyphens/>
      <w:spacing w:after="160" w:line="259" w:lineRule="auto"/>
    </w:pPr>
    <w:rPr>
      <w:rFonts w:ascii="Calibri" w:eastAsia="Calibri" w:hAnsi="Calibri" w:cs="Calibri"/>
      <w:color w:val="000000"/>
      <w:kern w:val="3"/>
      <w:u w:color="000000"/>
      <w:bdr w:val="nil"/>
    </w:rPr>
  </w:style>
  <w:style w:type="character" w:customStyle="1" w:styleId="copy">
    <w:name w:val="copy"/>
    <w:basedOn w:val="DefaultParagraphFont"/>
    <w:rsid w:val="00850CC3"/>
  </w:style>
  <w:style w:type="character" w:customStyle="1" w:styleId="PlainTextChar1">
    <w:name w:val="Plain Text Char1"/>
    <w:aliases w:val="Plain Text Char Char Char Char,Plain Text Char Char Char1"/>
    <w:uiPriority w:val="99"/>
    <w:locked/>
    <w:rsid w:val="001011B0"/>
    <w:rPr>
      <w:rFonts w:ascii="Courier New" w:eastAsia="Times New Roman" w:hAnsi="Courier New" w:cs="Courier New"/>
      <w:sz w:val="20"/>
      <w:lang w:bidi="ar-SA"/>
    </w:rPr>
  </w:style>
  <w:style w:type="character" w:customStyle="1" w:styleId="Heading4Char">
    <w:name w:val="Heading 4 Char"/>
    <w:basedOn w:val="DefaultParagraphFont"/>
    <w:link w:val="Heading4"/>
    <w:uiPriority w:val="9"/>
    <w:semiHidden/>
    <w:rsid w:val="00D43F9E"/>
    <w:rPr>
      <w:rFonts w:asciiTheme="majorHAnsi" w:eastAsiaTheme="majorEastAsia" w:hAnsiTheme="majorHAnsi" w:cstheme="majorBidi"/>
      <w:b/>
      <w:bCs/>
      <w:i/>
      <w:iCs/>
      <w:color w:val="5B9BD5" w:themeColor="accent1"/>
    </w:rPr>
  </w:style>
  <w:style w:type="character" w:customStyle="1" w:styleId="Summary">
    <w:name w:val="Summary"/>
    <w:rsid w:val="00D43F9E"/>
  </w:style>
  <w:style w:type="character" w:customStyle="1" w:styleId="CharAttribute34">
    <w:name w:val="CharAttribute34"/>
    <w:rsid w:val="00D43F9E"/>
    <w:rPr>
      <w:rFonts w:ascii="Times New Roman" w:eastAsia="Times New Roman" w:hAnsi="Times New Roman" w:cs="Times New Roman"/>
      <w:b/>
    </w:rPr>
  </w:style>
  <w:style w:type="character" w:customStyle="1" w:styleId="M4816375386979171446spelle">
    <w:name w:val="M_4816375386979171446spelle"/>
    <w:rsid w:val="00D43F9E"/>
  </w:style>
  <w:style w:type="character" w:customStyle="1" w:styleId="CharAttribute32">
    <w:name w:val="CharAttribute32"/>
    <w:rsid w:val="00D43F9E"/>
    <w:rPr>
      <w:rFonts w:ascii="Times New Roman" w:eastAsia="Times New Roman" w:hAnsi="Times New Roman" w:cs="Times New Roman"/>
      <w:b/>
    </w:rPr>
  </w:style>
  <w:style w:type="character" w:customStyle="1" w:styleId="WW8Num2z1">
    <w:name w:val="WW8Num2z1"/>
    <w:rsid w:val="00F0039E"/>
    <w:rPr>
      <w:rFonts w:ascii="Courier New" w:hAnsi="Courier New" w:cs="Courier New"/>
    </w:rPr>
  </w:style>
  <w:style w:type="character" w:customStyle="1" w:styleId="c5">
    <w:name w:val="c5"/>
    <w:rsid w:val="00F0039E"/>
    <w:rPr>
      <w:lang w:val="de-DE"/>
    </w:rPr>
  </w:style>
  <w:style w:type="paragraph" w:styleId="BodyTextIndent">
    <w:name w:val="Body Text Indent"/>
    <w:basedOn w:val="Normal"/>
    <w:link w:val="BodyTextIndentChar"/>
    <w:uiPriority w:val="99"/>
    <w:semiHidden/>
    <w:unhideWhenUsed/>
    <w:rsid w:val="0072770F"/>
    <w:pPr>
      <w:spacing w:after="120"/>
      <w:ind w:left="360"/>
    </w:pPr>
  </w:style>
  <w:style w:type="character" w:customStyle="1" w:styleId="BodyTextIndentChar">
    <w:name w:val="Body Text Indent Char"/>
    <w:basedOn w:val="DefaultParagraphFont"/>
    <w:link w:val="BodyTextIndent"/>
    <w:uiPriority w:val="99"/>
    <w:semiHidden/>
    <w:rsid w:val="0072770F"/>
  </w:style>
  <w:style w:type="character" w:customStyle="1" w:styleId="Heading2Char">
    <w:name w:val="Heading 2 Char"/>
    <w:basedOn w:val="DefaultParagraphFont"/>
    <w:link w:val="Heading2"/>
    <w:uiPriority w:val="9"/>
    <w:rsid w:val="002553CA"/>
    <w:rPr>
      <w:rFonts w:asciiTheme="majorHAnsi" w:eastAsiaTheme="majorEastAsia" w:hAnsiTheme="majorHAnsi" w:cstheme="majorBidi"/>
      <w:b/>
      <w:bCs/>
      <w:color w:val="5B9BD5" w:themeColor="accent1"/>
      <w:sz w:val="26"/>
      <w:szCs w:val="26"/>
    </w:rPr>
  </w:style>
  <w:style w:type="paragraph" w:styleId="ListBullet2">
    <w:name w:val="List Bullet 2"/>
    <w:basedOn w:val="Normal"/>
    <w:uiPriority w:val="99"/>
    <w:semiHidden/>
    <w:unhideWhenUsed/>
    <w:rsid w:val="000B66B7"/>
    <w:pPr>
      <w:numPr>
        <w:numId w:val="9"/>
      </w:numPr>
      <w:contextualSpacing/>
    </w:pPr>
  </w:style>
  <w:style w:type="paragraph" w:customStyle="1" w:styleId="xbodya">
    <w:name w:val="x_bodya"/>
    <w:basedOn w:val="Normal"/>
    <w:rsid w:val="007A5744"/>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xnone">
    <w:name w:val="x_none"/>
    <w:basedOn w:val="DefaultParagraphFont"/>
    <w:rsid w:val="007A5744"/>
  </w:style>
  <w:style w:type="character" w:customStyle="1" w:styleId="txtempstyle">
    <w:name w:val="txtempstyle"/>
    <w:rsid w:val="00407FA0"/>
  </w:style>
  <w:style w:type="paragraph" w:customStyle="1" w:styleId="Style2">
    <w:name w:val="_Style 2"/>
    <w:basedOn w:val="Normal"/>
    <w:uiPriority w:val="99"/>
    <w:qFormat/>
    <w:rsid w:val="002A1743"/>
    <w:pPr>
      <w:spacing w:before="100" w:beforeAutospacing="1" w:after="200" w:line="273" w:lineRule="auto"/>
      <w:ind w:left="720"/>
    </w:pPr>
    <w:rPr>
      <w:rFonts w:ascii="Calibri" w:eastAsia="Times New Roman" w:hAnsi="Calibri" w:cs="Times New Roman"/>
    </w:rPr>
  </w:style>
  <w:style w:type="paragraph" w:customStyle="1" w:styleId="Normal3">
    <w:name w:val="Normal3"/>
    <w:qFormat/>
    <w:rsid w:val="002A1743"/>
    <w:pPr>
      <w:spacing w:before="200" w:line="312" w:lineRule="auto"/>
    </w:pPr>
    <w:rPr>
      <w:rFonts w:ascii="Lato" w:eastAsia="Lato" w:hAnsi="Lato" w:cs="Lato"/>
      <w:color w:val="000000"/>
      <w:sz w:val="21"/>
    </w:rPr>
  </w:style>
  <w:style w:type="character" w:customStyle="1" w:styleId="ft21">
    <w:name w:val="ft21"/>
    <w:rsid w:val="00F94A09"/>
    <w:rPr>
      <w:rFonts w:ascii="Arial" w:hAnsi="Arial" w:cs="Arial" w:hint="default"/>
    </w:rPr>
  </w:style>
  <w:style w:type="paragraph" w:customStyle="1" w:styleId="Textbody">
    <w:name w:val="Text body"/>
    <w:basedOn w:val="Standard"/>
    <w:rsid w:val="00CA1A5A"/>
    <w:pPr>
      <w:spacing w:after="120"/>
      <w:textAlignment w:val="baseline"/>
    </w:pPr>
    <w:rPr>
      <w:rFonts w:eastAsia="Times New Roman"/>
      <w:lang w:eastAsia="en-US"/>
    </w:rPr>
  </w:style>
  <w:style w:type="character" w:customStyle="1" w:styleId="ColorfulList-Accent1Char">
    <w:name w:val="Colorful List - Accent 1 Char"/>
    <w:link w:val="ColorfulList-Accent1"/>
    <w:uiPriority w:val="34"/>
    <w:locked/>
    <w:rsid w:val="0003708E"/>
    <w:rPr>
      <w:sz w:val="24"/>
      <w:szCs w:val="24"/>
    </w:rPr>
  </w:style>
  <w:style w:type="table" w:styleId="ColorfulList-Accent1">
    <w:name w:val="Colorful List Accent 1"/>
    <w:basedOn w:val="TableNormal"/>
    <w:link w:val="ColorfulList-Accent1Char"/>
    <w:uiPriority w:val="34"/>
    <w:rsid w:val="0003708E"/>
    <w:rPr>
      <w:sz w:val="24"/>
      <w:szCs w:val="24"/>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9A656D"/>
    <w:rPr>
      <w:rFonts w:asciiTheme="majorHAnsi" w:eastAsiaTheme="majorEastAsia" w:hAnsiTheme="majorHAnsi" w:cstheme="majorBidi"/>
      <w:b/>
      <w:bCs/>
      <w:color w:val="5B9BD5" w:themeColor="accent1"/>
    </w:rPr>
  </w:style>
  <w:style w:type="paragraph" w:customStyle="1" w:styleId="Bullet">
    <w:name w:val="Bullet"/>
    <w:basedOn w:val="Normal"/>
    <w:uiPriority w:val="99"/>
    <w:rsid w:val="009A656D"/>
    <w:pPr>
      <w:numPr>
        <w:numId w:val="11"/>
      </w:numPr>
      <w:spacing w:after="120"/>
      <w:jc w:val="both"/>
    </w:pPr>
    <w:rPr>
      <w:rFonts w:ascii="Garamond" w:eastAsia="Times New Roman" w:hAnsi="Garamond" w:cs="Times New Roman"/>
    </w:rPr>
  </w:style>
  <w:style w:type="character" w:customStyle="1" w:styleId="QuickFormat4">
    <w:name w:val="QuickFormat4"/>
    <w:rsid w:val="00571ADB"/>
    <w:rPr>
      <w:rFonts w:ascii="Garamond" w:hAnsi="Garamond" w:cs="Garamond"/>
    </w:rPr>
  </w:style>
  <w:style w:type="character" w:styleId="HTMLTypewriter">
    <w:name w:val="HTML Typewriter"/>
    <w:semiHidden/>
    <w:rsid w:val="00571ADB"/>
    <w:rPr>
      <w:rFonts w:ascii="Courier New" w:eastAsia="Courier New" w:hAnsi="Courier New" w:cs="Courier New"/>
      <w:sz w:val="20"/>
      <w:szCs w:val="20"/>
    </w:rPr>
  </w:style>
  <w:style w:type="character" w:customStyle="1" w:styleId="Heading6Char">
    <w:name w:val="Heading 6 Char"/>
    <w:basedOn w:val="DefaultParagraphFont"/>
    <w:link w:val="Heading6"/>
    <w:uiPriority w:val="99"/>
    <w:rsid w:val="00AB72B0"/>
    <w:rPr>
      <w:rFonts w:asciiTheme="majorHAnsi" w:eastAsiaTheme="majorEastAsia" w:hAnsiTheme="majorHAnsi" w:cstheme="majorBidi"/>
      <w:i/>
      <w:iCs/>
      <w:color w:val="1F4D78" w:themeColor="accent1" w:themeShade="7F"/>
    </w:rPr>
  </w:style>
  <w:style w:type="paragraph" w:customStyle="1" w:styleId="ListParagraph1">
    <w:name w:val="List Paragraph1"/>
    <w:basedOn w:val="Normal"/>
    <w:uiPriority w:val="34"/>
    <w:qFormat/>
    <w:rsid w:val="00021144"/>
    <w:pPr>
      <w:spacing w:after="160" w:line="259" w:lineRule="auto"/>
      <w:ind w:left="720"/>
      <w:contextualSpacing/>
    </w:pPr>
  </w:style>
  <w:style w:type="paragraph" w:customStyle="1" w:styleId="nospacing0">
    <w:name w:val="no_spacing"/>
    <w:basedOn w:val="Normal"/>
    <w:rsid w:val="0002114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resume-font1">
    <w:name w:val="resume-font1"/>
    <w:rsid w:val="002930F4"/>
    <w:rPr>
      <w:rFonts w:ascii="Arial" w:hAnsi="Arial" w:cs="Arial"/>
      <w:b w:val="0"/>
      <w:bCs w:val="0"/>
      <w:color w:val="404E4E"/>
      <w:sz w:val="21"/>
      <w:szCs w:val="21"/>
    </w:rPr>
  </w:style>
  <w:style w:type="character" w:customStyle="1" w:styleId="summary0">
    <w:name w:val="summary"/>
    <w:basedOn w:val="DefaultParagraphFont"/>
    <w:rsid w:val="00771612"/>
  </w:style>
  <w:style w:type="paragraph" w:customStyle="1" w:styleId="Default">
    <w:name w:val="Default"/>
    <w:rsid w:val="00771612"/>
    <w:pPr>
      <w:autoSpaceDE w:val="0"/>
      <w:autoSpaceDN w:val="0"/>
      <w:adjustRightInd w:val="0"/>
    </w:pPr>
    <w:rPr>
      <w:rFonts w:ascii="Times New Roman" w:eastAsia="Calibri" w:hAnsi="Times New Roman" w:cs="Times New Roman"/>
      <w:color w:val="000000"/>
      <w:sz w:val="24"/>
      <w:szCs w:val="24"/>
    </w:rPr>
  </w:style>
  <w:style w:type="character" w:customStyle="1" w:styleId="wordsection1Char">
    <w:name w:val="wordsection1 Char"/>
    <w:basedOn w:val="DefaultParagraphFont"/>
    <w:link w:val="wordsection1"/>
    <w:uiPriority w:val="99"/>
    <w:locked/>
    <w:rsid w:val="00FE50A8"/>
    <w:rPr>
      <w:rFonts w:ascii="Calibri" w:hAnsi="Calibri"/>
    </w:rPr>
  </w:style>
  <w:style w:type="paragraph" w:customStyle="1" w:styleId="wordsection1">
    <w:name w:val="wordsection1"/>
    <w:basedOn w:val="Normal"/>
    <w:link w:val="wordsection1Char"/>
    <w:uiPriority w:val="99"/>
    <w:rsid w:val="00FE50A8"/>
    <w:pPr>
      <w:spacing w:before="100" w:beforeAutospacing="1" w:after="100" w:afterAutospacing="1"/>
    </w:pPr>
    <w:rPr>
      <w:rFonts w:ascii="Calibri" w:hAnsi="Calibri"/>
    </w:rPr>
  </w:style>
  <w:style w:type="paragraph" w:customStyle="1" w:styleId="NormalGarmond">
    <w:name w:val="Normal+Garmond"/>
    <w:basedOn w:val="Normal"/>
    <w:link w:val="NormalGarmondChar"/>
    <w:rsid w:val="00FC1866"/>
    <w:pPr>
      <w:tabs>
        <w:tab w:val="left" w:pos="720"/>
      </w:tabs>
    </w:pPr>
    <w:rPr>
      <w:rFonts w:ascii="Verdana" w:eastAsia="Times New Roman" w:hAnsi="Verdana" w:cs="Times New Roman"/>
      <w:color w:val="000000"/>
      <w:sz w:val="17"/>
      <w:szCs w:val="17"/>
    </w:rPr>
  </w:style>
  <w:style w:type="character" w:customStyle="1" w:styleId="NormalGarmondChar">
    <w:name w:val="Normal+Garmond Char"/>
    <w:link w:val="NormalGarmond"/>
    <w:rsid w:val="00FC1866"/>
    <w:rPr>
      <w:rFonts w:ascii="Verdana" w:eastAsia="Times New Roman" w:hAnsi="Verdana" w:cs="Times New Roman"/>
      <w:color w:val="000000"/>
      <w:sz w:val="17"/>
      <w:szCs w:val="17"/>
    </w:rPr>
  </w:style>
  <w:style w:type="paragraph" w:styleId="BalloonText">
    <w:name w:val="Balloon Text"/>
    <w:basedOn w:val="Normal"/>
    <w:link w:val="BalloonTextChar"/>
    <w:uiPriority w:val="99"/>
    <w:semiHidden/>
    <w:unhideWhenUsed/>
    <w:rsid w:val="00FE34D6"/>
    <w:rPr>
      <w:rFonts w:ascii="Tahoma" w:hAnsi="Tahoma" w:cs="Tahoma"/>
      <w:sz w:val="16"/>
      <w:szCs w:val="16"/>
    </w:rPr>
  </w:style>
  <w:style w:type="character" w:customStyle="1" w:styleId="BalloonTextChar">
    <w:name w:val="Balloon Text Char"/>
    <w:basedOn w:val="DefaultParagraphFont"/>
    <w:link w:val="BalloonText"/>
    <w:uiPriority w:val="99"/>
    <w:semiHidden/>
    <w:rsid w:val="00FE34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32"/>
  </w:style>
  <w:style w:type="paragraph" w:styleId="Heading1">
    <w:name w:val="heading 1"/>
    <w:basedOn w:val="Normal"/>
    <w:next w:val="Normal"/>
    <w:link w:val="Heading1Char"/>
    <w:qFormat/>
    <w:rsid w:val="003B19E2"/>
    <w:pPr>
      <w:keepNext/>
      <w:autoSpaceDE w:val="0"/>
      <w:autoSpaceDN w:val="0"/>
      <w:adjustRightInd w:val="0"/>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553C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A656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3F9E"/>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AB72B0"/>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9E2"/>
    <w:rPr>
      <w:rFonts w:ascii="Arial" w:eastAsia="Times New Roman" w:hAnsi="Arial" w:cs="Arial"/>
      <w:b/>
      <w:bCs/>
      <w:kern w:val="32"/>
      <w:sz w:val="32"/>
      <w:szCs w:val="32"/>
    </w:rPr>
  </w:style>
  <w:style w:type="character" w:customStyle="1" w:styleId="CaptionCharacters">
    <w:name w:val="Caption Characters"/>
    <w:rsid w:val="003B19E2"/>
    <w:rPr>
      <w14:shadow w14:blurRad="50800" w14:dist="38100" w14:dir="2700000" w14:sx="100000" w14:sy="100000" w14:kx="0" w14:ky="0" w14:algn="tl">
        <w14:srgbClr w14:val="000000">
          <w14:alpha w14:val="60000"/>
        </w14:srgbClr>
      </w14:shadow>
      <w14:textOutline w14:w="0" w14:cap="rnd" w14:cmpd="sng" w14:algn="ctr">
        <w14:noFill/>
        <w14:prstDash w14:val="solid"/>
        <w14:bevel/>
      </w14:textOutline>
      <w14:textFill>
        <w14:solidFill>
          <w14:srgbClr w14:val="000000"/>
        </w14:solidFill>
      </w14:textFill>
    </w:rPr>
  </w:style>
  <w:style w:type="paragraph" w:styleId="NormalWeb">
    <w:name w:val="Normal (Web)"/>
    <w:basedOn w:val="Normal"/>
    <w:link w:val="NormalWebChar"/>
    <w:rsid w:val="003B19E2"/>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rsid w:val="003B19E2"/>
    <w:rPr>
      <w:rFonts w:ascii="Arial" w:eastAsia="Times New Roman" w:hAnsi="Arial" w:cs="Arial"/>
      <w:color w:val="000000"/>
      <w:sz w:val="18"/>
      <w:szCs w:val="18"/>
    </w:rPr>
  </w:style>
  <w:style w:type="paragraph" w:styleId="ListParagraph">
    <w:name w:val="List Paragraph"/>
    <w:aliases w:val="Bullet List Paragraph,Use Case List Paragraph,List Paragraph11,Figure_name"/>
    <w:basedOn w:val="Normal"/>
    <w:link w:val="ListParagraphChar"/>
    <w:uiPriority w:val="34"/>
    <w:qFormat/>
    <w:rsid w:val="003B19E2"/>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3B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B19E2"/>
    <w:rPr>
      <w:rFonts w:ascii="Courier New" w:eastAsia="Times New Roman" w:hAnsi="Courier New" w:cs="Times New Roman"/>
      <w:sz w:val="20"/>
      <w:szCs w:val="20"/>
    </w:rPr>
  </w:style>
  <w:style w:type="paragraph" w:styleId="NoSpacing">
    <w:name w:val="No Spacing"/>
    <w:link w:val="NoSpacingChar"/>
    <w:uiPriority w:val="1"/>
    <w:qFormat/>
    <w:rsid w:val="003B19E2"/>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nhideWhenUsed/>
    <w:rsid w:val="003B19E2"/>
    <w:pPr>
      <w:tabs>
        <w:tab w:val="center" w:pos="4680"/>
        <w:tab w:val="right" w:pos="9360"/>
      </w:tabs>
    </w:pPr>
  </w:style>
  <w:style w:type="character" w:customStyle="1" w:styleId="HeaderChar">
    <w:name w:val="Header Char"/>
    <w:basedOn w:val="DefaultParagraphFont"/>
    <w:link w:val="Header"/>
    <w:rsid w:val="003B19E2"/>
  </w:style>
  <w:style w:type="paragraph" w:styleId="Footer">
    <w:name w:val="footer"/>
    <w:basedOn w:val="Normal"/>
    <w:link w:val="FooterChar"/>
    <w:unhideWhenUsed/>
    <w:rsid w:val="003B19E2"/>
    <w:pPr>
      <w:tabs>
        <w:tab w:val="center" w:pos="4680"/>
        <w:tab w:val="right" w:pos="9360"/>
      </w:tabs>
    </w:pPr>
  </w:style>
  <w:style w:type="character" w:customStyle="1" w:styleId="FooterChar">
    <w:name w:val="Footer Char"/>
    <w:basedOn w:val="DefaultParagraphFont"/>
    <w:link w:val="Footer"/>
    <w:rsid w:val="003B19E2"/>
  </w:style>
  <w:style w:type="character" w:styleId="Hyperlink">
    <w:name w:val="Hyperlink"/>
    <w:basedOn w:val="DefaultParagraphFont"/>
    <w:uiPriority w:val="99"/>
    <w:unhideWhenUsed/>
    <w:rsid w:val="003B19E2"/>
    <w:rPr>
      <w:color w:val="0563C1" w:themeColor="hyperlink"/>
      <w:u w:val="single"/>
    </w:rPr>
  </w:style>
  <w:style w:type="character" w:customStyle="1" w:styleId="ListParagraphChar">
    <w:name w:val="List Paragraph Char"/>
    <w:aliases w:val="Bullet List Paragraph Char,Use Case List Paragraph Char,List Paragraph11 Char,Figure_name Char"/>
    <w:link w:val="ListParagraph"/>
    <w:uiPriority w:val="34"/>
    <w:qFormat/>
    <w:rsid w:val="003B19E2"/>
    <w:rPr>
      <w:rFonts w:ascii="Calibri" w:eastAsia="Calibri" w:hAnsi="Calibri" w:cs="Times New Roman"/>
      <w:lang w:val="en-IN" w:eastAsia="zh-CN"/>
    </w:rPr>
  </w:style>
  <w:style w:type="character" w:styleId="Emphasis">
    <w:name w:val="Emphasis"/>
    <w:qFormat/>
    <w:rsid w:val="003B19E2"/>
    <w:rPr>
      <w:i/>
      <w:iCs/>
    </w:rPr>
  </w:style>
  <w:style w:type="character" w:customStyle="1" w:styleId="apple-converted-space">
    <w:name w:val="apple-converted-space"/>
    <w:basedOn w:val="DefaultParagraphFont"/>
    <w:rsid w:val="003B19E2"/>
  </w:style>
  <w:style w:type="paragraph" w:customStyle="1" w:styleId="NormalJustified">
    <w:name w:val="Normal + Justified"/>
    <w:aliases w:val="Left:  0.06&quot;,Hanging:  0.19&quot;"/>
    <w:basedOn w:val="ListParagraph"/>
    <w:link w:val="NormalJustifiedChar"/>
    <w:rsid w:val="003B19E2"/>
    <w:pPr>
      <w:suppressAutoHyphens w:val="0"/>
      <w:spacing w:after="0" w:line="240" w:lineRule="auto"/>
      <w:ind w:left="0"/>
      <w:contextualSpacing/>
    </w:pPr>
    <w:rPr>
      <w:rFonts w:ascii="Times New Roman" w:eastAsia="Times New Roman" w:hAnsi="Times New Roman"/>
      <w:color w:val="000000"/>
      <w:sz w:val="24"/>
      <w:szCs w:val="24"/>
      <w:lang w:val="en-GB" w:eastAsia="en-US"/>
    </w:rPr>
  </w:style>
  <w:style w:type="character" w:customStyle="1" w:styleId="NormalJustifiedChar">
    <w:name w:val="Normal + Justified Char"/>
    <w:aliases w:val="Left:  0.06&quot; Char,Hanging:  0.19&quot; Char"/>
    <w:link w:val="NormalJustified"/>
    <w:rsid w:val="003B19E2"/>
    <w:rPr>
      <w:rFonts w:ascii="Times New Roman" w:eastAsia="Times New Roman" w:hAnsi="Times New Roman" w:cs="Times New Roman"/>
      <w:color w:val="000000"/>
      <w:sz w:val="24"/>
      <w:szCs w:val="24"/>
      <w:lang w:val="en-GB"/>
    </w:rPr>
  </w:style>
  <w:style w:type="character" w:customStyle="1" w:styleId="NormalJustifiedCharChar">
    <w:name w:val="Normal + Justified Char Char"/>
    <w:uiPriority w:val="99"/>
    <w:locked/>
    <w:rsid w:val="003B19E2"/>
    <w:rPr>
      <w:rFonts w:ascii="Times New Roman" w:eastAsia="Calibri" w:hAnsi="Times New Roman" w:cs="Times New Roman"/>
      <w:b/>
      <w:bCs/>
      <w:sz w:val="20"/>
      <w:szCs w:val="20"/>
    </w:rPr>
  </w:style>
  <w:style w:type="paragraph" w:customStyle="1" w:styleId="Standard">
    <w:name w:val="Standard"/>
    <w:rsid w:val="003B19E2"/>
    <w:pPr>
      <w:widowControl w:val="0"/>
      <w:suppressAutoHyphens/>
      <w:autoSpaceDN w:val="0"/>
    </w:pPr>
    <w:rPr>
      <w:rFonts w:ascii="Times New Roman" w:eastAsia="SimSun" w:hAnsi="Times New Roman" w:cs="Times New Roman"/>
      <w:kern w:val="3"/>
      <w:sz w:val="24"/>
      <w:szCs w:val="24"/>
      <w:lang w:eastAsia="zh-CN"/>
    </w:rPr>
  </w:style>
  <w:style w:type="paragraph" w:customStyle="1" w:styleId="BodyText1">
    <w:name w:val="Body Text 1"/>
    <w:basedOn w:val="Normal"/>
    <w:rsid w:val="003B19E2"/>
    <w:pPr>
      <w:tabs>
        <w:tab w:val="left" w:pos="2160"/>
        <w:tab w:val="right" w:pos="6480"/>
      </w:tabs>
      <w:spacing w:before="240" w:after="40" w:line="220" w:lineRule="atLeast"/>
    </w:pPr>
    <w:rPr>
      <w:rFonts w:ascii="Times New Roman" w:eastAsia="Times New Roman" w:hAnsi="Times New Roman" w:cs="Times New Roman"/>
      <w:szCs w:val="20"/>
    </w:rPr>
  </w:style>
  <w:style w:type="paragraph" w:customStyle="1" w:styleId="RezBullet">
    <w:name w:val="RezBullet"/>
    <w:basedOn w:val="ListParagraph"/>
    <w:qFormat/>
    <w:rsid w:val="003B19E2"/>
    <w:pPr>
      <w:numPr>
        <w:numId w:val="1"/>
      </w:numPr>
      <w:tabs>
        <w:tab w:val="num" w:pos="360"/>
        <w:tab w:val="left" w:pos="720"/>
      </w:tabs>
      <w:suppressAutoHyphens w:val="0"/>
      <w:spacing w:after="120" w:line="240" w:lineRule="auto"/>
      <w:ind w:left="720" w:firstLine="0"/>
      <w:contextualSpacing/>
    </w:pPr>
    <w:rPr>
      <w:rFonts w:ascii="Times New Roman" w:eastAsia="Times New Roman" w:hAnsi="Times New Roman"/>
      <w:lang w:val="en-US" w:eastAsia="en-US"/>
    </w:rPr>
  </w:style>
  <w:style w:type="character" w:customStyle="1" w:styleId="NoSpacingChar">
    <w:name w:val="No Spacing Char"/>
    <w:link w:val="NoSpacing"/>
    <w:locked/>
    <w:rsid w:val="003B19E2"/>
    <w:rPr>
      <w:rFonts w:ascii="Times New Roman" w:eastAsia="Times New Roman" w:hAnsi="Times New Roman" w:cs="Times New Roman"/>
      <w:sz w:val="24"/>
      <w:szCs w:val="24"/>
    </w:rPr>
  </w:style>
  <w:style w:type="paragraph" w:customStyle="1" w:styleId="Normal2">
    <w:name w:val="Normal2"/>
    <w:rsid w:val="003B19E2"/>
    <w:pPr>
      <w:spacing w:after="160" w:line="259" w:lineRule="auto"/>
    </w:pPr>
    <w:rPr>
      <w:rFonts w:ascii="Calibri" w:eastAsia="Calibri" w:hAnsi="Calibri" w:cs="Calibri"/>
      <w:color w:val="000000"/>
    </w:rPr>
  </w:style>
  <w:style w:type="character" w:customStyle="1" w:styleId="highlight1">
    <w:name w:val="highlight1"/>
    <w:rsid w:val="003B19E2"/>
    <w:rPr>
      <w:b/>
      <w:bCs/>
      <w:color w:val="FF0000"/>
    </w:rPr>
  </w:style>
  <w:style w:type="paragraph" w:styleId="PlainText">
    <w:name w:val="Plain Text"/>
    <w:aliases w:val="Plain Text Char Char Char,Plain Text Char Char"/>
    <w:basedOn w:val="Normal"/>
    <w:link w:val="PlainTextChar"/>
    <w:rsid w:val="003B19E2"/>
    <w:rPr>
      <w:rFonts w:ascii="Courier New" w:eastAsia="Times New Roman" w:hAnsi="Courier New" w:cs="Times New Roman"/>
      <w:sz w:val="20"/>
      <w:szCs w:val="20"/>
    </w:rPr>
  </w:style>
  <w:style w:type="character" w:customStyle="1" w:styleId="PlainTextChar">
    <w:name w:val="Plain Text Char"/>
    <w:aliases w:val="Plain Text Char Char Char Char1,Plain Text Char Char Char2"/>
    <w:basedOn w:val="DefaultParagraphFont"/>
    <w:link w:val="PlainText"/>
    <w:rsid w:val="003B19E2"/>
    <w:rPr>
      <w:rFonts w:ascii="Courier New" w:eastAsia="Times New Roman" w:hAnsi="Courier New" w:cs="Times New Roman"/>
      <w:sz w:val="20"/>
      <w:szCs w:val="20"/>
    </w:rPr>
  </w:style>
  <w:style w:type="paragraph" w:customStyle="1" w:styleId="NormalArial">
    <w:name w:val="Normal + Arial"/>
    <w:aliases w:val="Normal + 12 pt,Justified,Right:  0.25&quot;,Normal + Verdana,10 pt,Black,Bold + 10 pt,Body Text + (Latin) Garamond,(Complex) Arial,Not (Latin) Bold,Normal + Times New Roman,11 pt,Bold,Black + Arial,Justified + Arial + Arial + Ari..."/>
    <w:basedOn w:val="Normal"/>
    <w:rsid w:val="003B19E2"/>
    <w:pPr>
      <w:suppressAutoHyphens/>
    </w:pPr>
    <w:rPr>
      <w:rFonts w:ascii="Arial" w:eastAsia="Times New Roman" w:hAnsi="Arial" w:cs="Arial"/>
      <w:b/>
      <w:sz w:val="20"/>
      <w:szCs w:val="20"/>
      <w:lang w:eastAsia="ar-SA"/>
    </w:rPr>
  </w:style>
  <w:style w:type="paragraph" w:customStyle="1" w:styleId="Normal1">
    <w:name w:val="Normal1"/>
    <w:rsid w:val="003B19E2"/>
    <w:pPr>
      <w:spacing w:after="160" w:line="259" w:lineRule="auto"/>
    </w:pPr>
    <w:rPr>
      <w:rFonts w:ascii="Calibri" w:eastAsia="Calibri" w:hAnsi="Calibri" w:cs="Calibri"/>
      <w:color w:val="000000"/>
    </w:rPr>
  </w:style>
  <w:style w:type="character" w:styleId="Strong">
    <w:name w:val="Strong"/>
    <w:basedOn w:val="DefaultParagraphFont"/>
    <w:uiPriority w:val="22"/>
    <w:qFormat/>
    <w:rsid w:val="003B19E2"/>
    <w:rPr>
      <w:b/>
      <w:bCs/>
    </w:rPr>
  </w:style>
  <w:style w:type="paragraph" w:styleId="BodyText">
    <w:name w:val="Body Text"/>
    <w:basedOn w:val="Normal"/>
    <w:link w:val="BodyTextChar"/>
    <w:semiHidden/>
    <w:unhideWhenUsed/>
    <w:rsid w:val="003B19E2"/>
    <w:rPr>
      <w:rFonts w:ascii="Times New Roman" w:eastAsia="Times New Roman" w:hAnsi="Times New Roman" w:cs="Times New Roman"/>
      <w:b/>
      <w:sz w:val="24"/>
      <w:szCs w:val="20"/>
    </w:rPr>
  </w:style>
  <w:style w:type="character" w:customStyle="1" w:styleId="BodyTextChar">
    <w:name w:val="Body Text Char"/>
    <w:basedOn w:val="DefaultParagraphFont"/>
    <w:link w:val="BodyText"/>
    <w:semiHidden/>
    <w:rsid w:val="003B19E2"/>
    <w:rPr>
      <w:rFonts w:ascii="Times New Roman" w:eastAsia="Times New Roman" w:hAnsi="Times New Roman" w:cs="Times New Roman"/>
      <w:b/>
      <w:sz w:val="24"/>
      <w:szCs w:val="20"/>
    </w:rPr>
  </w:style>
  <w:style w:type="paragraph" w:styleId="List">
    <w:name w:val="List"/>
    <w:basedOn w:val="BodyText"/>
    <w:semiHidden/>
    <w:unhideWhenUsed/>
    <w:rsid w:val="003B19E2"/>
    <w:pPr>
      <w:suppressAutoHyphens/>
    </w:pPr>
    <w:rPr>
      <w:rFonts w:cs="Tahoma"/>
      <w:b w:val="0"/>
      <w:sz w:val="22"/>
      <w:lang w:eastAsia="zh-CN"/>
    </w:rPr>
  </w:style>
  <w:style w:type="character" w:customStyle="1" w:styleId="normalchar">
    <w:name w:val="normal__char"/>
    <w:basedOn w:val="DefaultParagraphFont"/>
    <w:rsid w:val="003B19E2"/>
  </w:style>
  <w:style w:type="paragraph" w:customStyle="1" w:styleId="level1">
    <w:name w:val="_level1"/>
    <w:basedOn w:val="Normal"/>
    <w:rsid w:val="003B19E2"/>
    <w:pPr>
      <w:widowControl w:val="0"/>
      <w:numPr>
        <w:numId w:val="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rFonts w:ascii="Times New Roman" w:eastAsia="Times New Roman" w:hAnsi="Times New Roman" w:cs="Times New Roman"/>
      <w:sz w:val="24"/>
      <w:szCs w:val="24"/>
    </w:rPr>
  </w:style>
  <w:style w:type="character" w:customStyle="1" w:styleId="hl">
    <w:name w:val="hl"/>
    <w:basedOn w:val="DefaultParagraphFont"/>
    <w:rsid w:val="003B19E2"/>
  </w:style>
  <w:style w:type="character" w:customStyle="1" w:styleId="apple-style-span">
    <w:name w:val="apple-style-span"/>
    <w:basedOn w:val="DefaultParagraphFont"/>
    <w:rsid w:val="003B19E2"/>
  </w:style>
  <w:style w:type="paragraph" w:customStyle="1" w:styleId="Address1">
    <w:name w:val="Address 1"/>
    <w:basedOn w:val="Normal"/>
    <w:rsid w:val="003B19E2"/>
    <w:pPr>
      <w:suppressAutoHyphens/>
      <w:spacing w:line="160" w:lineRule="atLeast"/>
      <w:jc w:val="both"/>
    </w:pPr>
    <w:rPr>
      <w:rFonts w:ascii="Arial" w:eastAsia="Times New Roman" w:hAnsi="Arial" w:cs="Calibri"/>
      <w:sz w:val="20"/>
      <w:szCs w:val="20"/>
      <w:lang w:eastAsia="ar-SA"/>
    </w:rPr>
  </w:style>
  <w:style w:type="paragraph" w:styleId="ListBullet">
    <w:name w:val="List Bullet"/>
    <w:basedOn w:val="Normal"/>
    <w:autoRedefine/>
    <w:rsid w:val="003B19E2"/>
    <w:pPr>
      <w:numPr>
        <w:numId w:val="3"/>
      </w:numPr>
      <w:spacing w:line="276" w:lineRule="auto"/>
      <w:jc w:val="both"/>
    </w:pPr>
    <w:rPr>
      <w:rFonts w:ascii="Verdana" w:eastAsia="Times New Roman" w:hAnsi="Verdana" w:cs="Tahoma"/>
      <w:noProof/>
      <w:sz w:val="20"/>
      <w:szCs w:val="20"/>
    </w:rPr>
  </w:style>
  <w:style w:type="character" w:customStyle="1" w:styleId="list-0020paragraph--char">
    <w:name w:val="list-0020paragraph--char"/>
    <w:rsid w:val="003B19E2"/>
  </w:style>
  <w:style w:type="paragraph" w:customStyle="1" w:styleId="DefaultText">
    <w:name w:val="Default Text"/>
    <w:basedOn w:val="Normal"/>
    <w:rsid w:val="003B19E2"/>
    <w:pPr>
      <w:overflowPunct w:val="0"/>
      <w:autoSpaceDE w:val="0"/>
      <w:autoSpaceDN w:val="0"/>
      <w:adjustRightInd w:val="0"/>
      <w:textAlignment w:val="baseline"/>
    </w:pPr>
    <w:rPr>
      <w:rFonts w:ascii="Times New Roman" w:eastAsia="Times New Roman" w:hAnsi="Times New Roman" w:cs="Times New Roman"/>
      <w:noProof/>
      <w:sz w:val="24"/>
      <w:szCs w:val="20"/>
    </w:rPr>
  </w:style>
  <w:style w:type="paragraph" w:styleId="BodyTextIndent3">
    <w:name w:val="Body Text Indent 3"/>
    <w:basedOn w:val="Normal"/>
    <w:link w:val="BodyTextIndent3Char"/>
    <w:uiPriority w:val="99"/>
    <w:semiHidden/>
    <w:unhideWhenUsed/>
    <w:rsid w:val="003B19E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19E2"/>
    <w:rPr>
      <w:sz w:val="16"/>
      <w:szCs w:val="16"/>
    </w:rPr>
  </w:style>
  <w:style w:type="paragraph" w:styleId="BodyText2">
    <w:name w:val="Body Text 2"/>
    <w:basedOn w:val="Normal"/>
    <w:link w:val="BodyText2Char"/>
    <w:rsid w:val="003B19E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B19E2"/>
    <w:rPr>
      <w:rFonts w:ascii="Times New Roman" w:eastAsia="Times New Roman" w:hAnsi="Times New Roman" w:cs="Times New Roman"/>
      <w:sz w:val="24"/>
      <w:szCs w:val="24"/>
    </w:rPr>
  </w:style>
  <w:style w:type="character" w:customStyle="1" w:styleId="Style11pt">
    <w:name w:val="Style 11 pt"/>
    <w:rsid w:val="003B19E2"/>
    <w:rPr>
      <w:sz w:val="22"/>
    </w:rPr>
  </w:style>
  <w:style w:type="paragraph" w:customStyle="1" w:styleId="ColorfulList-Accent11">
    <w:name w:val="Colorful List - Accent 11"/>
    <w:basedOn w:val="Normal"/>
    <w:uiPriority w:val="34"/>
    <w:qFormat/>
    <w:rsid w:val="003B19E2"/>
    <w:pPr>
      <w:spacing w:after="200" w:line="276" w:lineRule="auto"/>
      <w:ind w:left="720"/>
      <w:contextualSpacing/>
    </w:pPr>
    <w:rPr>
      <w:rFonts w:ascii="Calibri" w:eastAsia="Calibri" w:hAnsi="Calibri" w:cs="Times New Roman"/>
    </w:rPr>
  </w:style>
  <w:style w:type="paragraph" w:customStyle="1" w:styleId="RMBodyText">
    <w:name w:val="RM Body Text"/>
    <w:basedOn w:val="Normal"/>
    <w:rsid w:val="003B19E2"/>
    <w:pPr>
      <w:widowControl w:val="0"/>
      <w:numPr>
        <w:numId w:val="4"/>
      </w:numPr>
      <w:autoSpaceDE w:val="0"/>
      <w:autoSpaceDN w:val="0"/>
      <w:adjustRightInd w:val="0"/>
      <w:spacing w:after="56"/>
    </w:pPr>
    <w:rPr>
      <w:rFonts w:ascii="Times New Roman" w:eastAsia="Times New Roman" w:hAnsi="Times New Roman" w:cs="Times New Roman"/>
    </w:rPr>
  </w:style>
  <w:style w:type="character" w:customStyle="1" w:styleId="WW8Num1z2">
    <w:name w:val="WW8Num1z2"/>
    <w:rsid w:val="003B19E2"/>
  </w:style>
  <w:style w:type="numbering" w:customStyle="1" w:styleId="List26">
    <w:name w:val="List 26"/>
    <w:rsid w:val="00DC62B4"/>
    <w:pPr>
      <w:numPr>
        <w:numId w:val="6"/>
      </w:numPr>
    </w:pPr>
  </w:style>
  <w:style w:type="numbering" w:customStyle="1" w:styleId="List29">
    <w:name w:val="List 29"/>
    <w:rsid w:val="00DC62B4"/>
    <w:pPr>
      <w:numPr>
        <w:numId w:val="5"/>
      </w:numPr>
    </w:pPr>
  </w:style>
  <w:style w:type="numbering" w:customStyle="1" w:styleId="List27">
    <w:name w:val="List 27"/>
    <w:rsid w:val="00DC62B4"/>
    <w:pPr>
      <w:numPr>
        <w:numId w:val="7"/>
      </w:numPr>
    </w:pPr>
  </w:style>
  <w:style w:type="paragraph" w:customStyle="1" w:styleId="Cog-bullet">
    <w:name w:val="Cog-bullet"/>
    <w:basedOn w:val="Normal"/>
    <w:uiPriority w:val="99"/>
    <w:rsid w:val="00FA3081"/>
    <w:pPr>
      <w:keepNext/>
      <w:numPr>
        <w:numId w:val="8"/>
      </w:numPr>
      <w:spacing w:before="60" w:after="60" w:line="260" w:lineRule="atLeast"/>
    </w:pPr>
    <w:rPr>
      <w:rFonts w:ascii="Verdana" w:eastAsia="Times New Roman" w:hAnsi="Verdana" w:cs="Times New Roman"/>
      <w:sz w:val="20"/>
      <w:szCs w:val="20"/>
    </w:rPr>
  </w:style>
  <w:style w:type="paragraph" w:customStyle="1" w:styleId="MediumGrid21">
    <w:name w:val="Medium Grid 21"/>
    <w:uiPriority w:val="99"/>
    <w:qFormat/>
    <w:rsid w:val="00F6405B"/>
    <w:rPr>
      <w:rFonts w:ascii="Calibri" w:eastAsia="Times New Roman" w:hAnsi="Calibri" w:cs="Times New Roman"/>
    </w:rPr>
  </w:style>
  <w:style w:type="paragraph" w:customStyle="1" w:styleId="IndentedBodyText">
    <w:name w:val="Indented Body Text"/>
    <w:basedOn w:val="Normal"/>
    <w:qFormat/>
    <w:rsid w:val="001469E6"/>
    <w:pPr>
      <w:spacing w:before="40" w:after="200"/>
      <w:ind w:left="504"/>
      <w:contextualSpacing/>
    </w:pPr>
    <w:rPr>
      <w:rFonts w:ascii="Calibri" w:eastAsia="Times New Roman" w:hAnsi="Calibri" w:cs="Times New Roman"/>
      <w:sz w:val="20"/>
    </w:rPr>
  </w:style>
  <w:style w:type="paragraph" w:customStyle="1" w:styleId="BodyA">
    <w:name w:val="Body A"/>
    <w:rsid w:val="003B719C"/>
    <w:pPr>
      <w:spacing w:after="200" w:line="276" w:lineRule="auto"/>
    </w:pPr>
    <w:rPr>
      <w:rFonts w:ascii="Calibri" w:eastAsia="Calibri" w:hAnsi="Calibri" w:cs="Calibri"/>
      <w:color w:val="000000"/>
      <w:u w:color="000000"/>
      <w:lang w:bidi="te-IN"/>
    </w:rPr>
  </w:style>
  <w:style w:type="paragraph" w:customStyle="1" w:styleId="Body">
    <w:name w:val="Body"/>
    <w:rsid w:val="003B719C"/>
    <w:pPr>
      <w:widowControl w:val="0"/>
      <w:pBdr>
        <w:top w:val="nil"/>
        <w:left w:val="nil"/>
        <w:bottom w:val="nil"/>
        <w:right w:val="nil"/>
        <w:between w:val="nil"/>
        <w:bar w:val="nil"/>
      </w:pBdr>
      <w:suppressAutoHyphens/>
      <w:spacing w:after="160" w:line="259" w:lineRule="auto"/>
    </w:pPr>
    <w:rPr>
      <w:rFonts w:ascii="Calibri" w:eastAsia="Calibri" w:hAnsi="Calibri" w:cs="Calibri"/>
      <w:color w:val="000000"/>
      <w:kern w:val="3"/>
      <w:u w:color="000000"/>
      <w:bdr w:val="nil"/>
    </w:rPr>
  </w:style>
  <w:style w:type="character" w:customStyle="1" w:styleId="copy">
    <w:name w:val="copy"/>
    <w:basedOn w:val="DefaultParagraphFont"/>
    <w:rsid w:val="00850CC3"/>
  </w:style>
  <w:style w:type="character" w:customStyle="1" w:styleId="PlainTextChar1">
    <w:name w:val="Plain Text Char1"/>
    <w:aliases w:val="Plain Text Char Char Char Char,Plain Text Char Char Char1"/>
    <w:uiPriority w:val="99"/>
    <w:locked/>
    <w:rsid w:val="001011B0"/>
    <w:rPr>
      <w:rFonts w:ascii="Courier New" w:eastAsia="Times New Roman" w:hAnsi="Courier New" w:cs="Courier New"/>
      <w:sz w:val="20"/>
      <w:lang w:bidi="ar-SA"/>
    </w:rPr>
  </w:style>
  <w:style w:type="character" w:customStyle="1" w:styleId="Heading4Char">
    <w:name w:val="Heading 4 Char"/>
    <w:basedOn w:val="DefaultParagraphFont"/>
    <w:link w:val="Heading4"/>
    <w:uiPriority w:val="9"/>
    <w:semiHidden/>
    <w:rsid w:val="00D43F9E"/>
    <w:rPr>
      <w:rFonts w:asciiTheme="majorHAnsi" w:eastAsiaTheme="majorEastAsia" w:hAnsiTheme="majorHAnsi" w:cstheme="majorBidi"/>
      <w:b/>
      <w:bCs/>
      <w:i/>
      <w:iCs/>
      <w:color w:val="5B9BD5" w:themeColor="accent1"/>
    </w:rPr>
  </w:style>
  <w:style w:type="character" w:customStyle="1" w:styleId="Summary">
    <w:name w:val="Summary"/>
    <w:rsid w:val="00D43F9E"/>
  </w:style>
  <w:style w:type="character" w:customStyle="1" w:styleId="CharAttribute34">
    <w:name w:val="CharAttribute34"/>
    <w:rsid w:val="00D43F9E"/>
    <w:rPr>
      <w:rFonts w:ascii="Times New Roman" w:eastAsia="Times New Roman" w:hAnsi="Times New Roman" w:cs="Times New Roman"/>
      <w:b/>
    </w:rPr>
  </w:style>
  <w:style w:type="character" w:customStyle="1" w:styleId="M4816375386979171446spelle">
    <w:name w:val="M_4816375386979171446spelle"/>
    <w:rsid w:val="00D43F9E"/>
  </w:style>
  <w:style w:type="character" w:customStyle="1" w:styleId="CharAttribute32">
    <w:name w:val="CharAttribute32"/>
    <w:rsid w:val="00D43F9E"/>
    <w:rPr>
      <w:rFonts w:ascii="Times New Roman" w:eastAsia="Times New Roman" w:hAnsi="Times New Roman" w:cs="Times New Roman"/>
      <w:b/>
    </w:rPr>
  </w:style>
  <w:style w:type="character" w:customStyle="1" w:styleId="WW8Num2z1">
    <w:name w:val="WW8Num2z1"/>
    <w:rsid w:val="00F0039E"/>
    <w:rPr>
      <w:rFonts w:ascii="Courier New" w:hAnsi="Courier New" w:cs="Courier New"/>
    </w:rPr>
  </w:style>
  <w:style w:type="character" w:customStyle="1" w:styleId="c5">
    <w:name w:val="c5"/>
    <w:rsid w:val="00F0039E"/>
    <w:rPr>
      <w:lang w:val="de-DE"/>
    </w:rPr>
  </w:style>
  <w:style w:type="paragraph" w:styleId="BodyTextIndent">
    <w:name w:val="Body Text Indent"/>
    <w:basedOn w:val="Normal"/>
    <w:link w:val="BodyTextIndentChar"/>
    <w:uiPriority w:val="99"/>
    <w:semiHidden/>
    <w:unhideWhenUsed/>
    <w:rsid w:val="0072770F"/>
    <w:pPr>
      <w:spacing w:after="120"/>
      <w:ind w:left="360"/>
    </w:pPr>
  </w:style>
  <w:style w:type="character" w:customStyle="1" w:styleId="BodyTextIndentChar">
    <w:name w:val="Body Text Indent Char"/>
    <w:basedOn w:val="DefaultParagraphFont"/>
    <w:link w:val="BodyTextIndent"/>
    <w:uiPriority w:val="99"/>
    <w:semiHidden/>
    <w:rsid w:val="0072770F"/>
  </w:style>
  <w:style w:type="character" w:customStyle="1" w:styleId="Heading2Char">
    <w:name w:val="Heading 2 Char"/>
    <w:basedOn w:val="DefaultParagraphFont"/>
    <w:link w:val="Heading2"/>
    <w:uiPriority w:val="9"/>
    <w:rsid w:val="002553CA"/>
    <w:rPr>
      <w:rFonts w:asciiTheme="majorHAnsi" w:eastAsiaTheme="majorEastAsia" w:hAnsiTheme="majorHAnsi" w:cstheme="majorBidi"/>
      <w:b/>
      <w:bCs/>
      <w:color w:val="5B9BD5" w:themeColor="accent1"/>
      <w:sz w:val="26"/>
      <w:szCs w:val="26"/>
    </w:rPr>
  </w:style>
  <w:style w:type="paragraph" w:styleId="ListBullet2">
    <w:name w:val="List Bullet 2"/>
    <w:basedOn w:val="Normal"/>
    <w:uiPriority w:val="99"/>
    <w:semiHidden/>
    <w:unhideWhenUsed/>
    <w:rsid w:val="000B66B7"/>
    <w:pPr>
      <w:numPr>
        <w:numId w:val="9"/>
      </w:numPr>
      <w:contextualSpacing/>
    </w:pPr>
  </w:style>
  <w:style w:type="paragraph" w:customStyle="1" w:styleId="xbodya">
    <w:name w:val="x_bodya"/>
    <w:basedOn w:val="Normal"/>
    <w:rsid w:val="007A5744"/>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xnone">
    <w:name w:val="x_none"/>
    <w:basedOn w:val="DefaultParagraphFont"/>
    <w:rsid w:val="007A5744"/>
  </w:style>
  <w:style w:type="character" w:customStyle="1" w:styleId="txtempstyle">
    <w:name w:val="txtempstyle"/>
    <w:rsid w:val="00407FA0"/>
  </w:style>
  <w:style w:type="paragraph" w:customStyle="1" w:styleId="Style2">
    <w:name w:val="_Style 2"/>
    <w:basedOn w:val="Normal"/>
    <w:uiPriority w:val="99"/>
    <w:qFormat/>
    <w:rsid w:val="002A1743"/>
    <w:pPr>
      <w:spacing w:before="100" w:beforeAutospacing="1" w:after="200" w:line="273" w:lineRule="auto"/>
      <w:ind w:left="720"/>
    </w:pPr>
    <w:rPr>
      <w:rFonts w:ascii="Calibri" w:eastAsia="Times New Roman" w:hAnsi="Calibri" w:cs="Times New Roman"/>
    </w:rPr>
  </w:style>
  <w:style w:type="paragraph" w:customStyle="1" w:styleId="Normal3">
    <w:name w:val="Normal3"/>
    <w:qFormat/>
    <w:rsid w:val="002A1743"/>
    <w:pPr>
      <w:spacing w:before="200" w:line="312" w:lineRule="auto"/>
    </w:pPr>
    <w:rPr>
      <w:rFonts w:ascii="Lato" w:eastAsia="Lato" w:hAnsi="Lato" w:cs="Lato"/>
      <w:color w:val="000000"/>
      <w:sz w:val="21"/>
    </w:rPr>
  </w:style>
  <w:style w:type="character" w:customStyle="1" w:styleId="ft21">
    <w:name w:val="ft21"/>
    <w:rsid w:val="00F94A09"/>
    <w:rPr>
      <w:rFonts w:ascii="Arial" w:hAnsi="Arial" w:cs="Arial" w:hint="default"/>
    </w:rPr>
  </w:style>
  <w:style w:type="paragraph" w:customStyle="1" w:styleId="Textbody">
    <w:name w:val="Text body"/>
    <w:basedOn w:val="Standard"/>
    <w:rsid w:val="00CA1A5A"/>
    <w:pPr>
      <w:spacing w:after="120"/>
      <w:textAlignment w:val="baseline"/>
    </w:pPr>
    <w:rPr>
      <w:rFonts w:eastAsia="Times New Roman"/>
      <w:lang w:eastAsia="en-US"/>
    </w:rPr>
  </w:style>
  <w:style w:type="character" w:customStyle="1" w:styleId="ColorfulList-Accent1Char">
    <w:name w:val="Colorful List - Accent 1 Char"/>
    <w:link w:val="ColorfulList-Accent1"/>
    <w:uiPriority w:val="34"/>
    <w:locked/>
    <w:rsid w:val="0003708E"/>
    <w:rPr>
      <w:sz w:val="24"/>
      <w:szCs w:val="24"/>
    </w:rPr>
  </w:style>
  <w:style w:type="table" w:styleId="ColorfulList-Accent1">
    <w:name w:val="Colorful List Accent 1"/>
    <w:basedOn w:val="TableNormal"/>
    <w:link w:val="ColorfulList-Accent1Char"/>
    <w:uiPriority w:val="34"/>
    <w:rsid w:val="0003708E"/>
    <w:rPr>
      <w:sz w:val="24"/>
      <w:szCs w:val="24"/>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9A656D"/>
    <w:rPr>
      <w:rFonts w:asciiTheme="majorHAnsi" w:eastAsiaTheme="majorEastAsia" w:hAnsiTheme="majorHAnsi" w:cstheme="majorBidi"/>
      <w:b/>
      <w:bCs/>
      <w:color w:val="5B9BD5" w:themeColor="accent1"/>
    </w:rPr>
  </w:style>
  <w:style w:type="paragraph" w:customStyle="1" w:styleId="Bullet">
    <w:name w:val="Bullet"/>
    <w:basedOn w:val="Normal"/>
    <w:uiPriority w:val="99"/>
    <w:rsid w:val="009A656D"/>
    <w:pPr>
      <w:numPr>
        <w:numId w:val="11"/>
      </w:numPr>
      <w:spacing w:after="120"/>
      <w:jc w:val="both"/>
    </w:pPr>
    <w:rPr>
      <w:rFonts w:ascii="Garamond" w:eastAsia="Times New Roman" w:hAnsi="Garamond" w:cs="Times New Roman"/>
    </w:rPr>
  </w:style>
  <w:style w:type="character" w:customStyle="1" w:styleId="QuickFormat4">
    <w:name w:val="QuickFormat4"/>
    <w:rsid w:val="00571ADB"/>
    <w:rPr>
      <w:rFonts w:ascii="Garamond" w:hAnsi="Garamond" w:cs="Garamond"/>
    </w:rPr>
  </w:style>
  <w:style w:type="character" w:styleId="HTMLTypewriter">
    <w:name w:val="HTML Typewriter"/>
    <w:semiHidden/>
    <w:rsid w:val="00571ADB"/>
    <w:rPr>
      <w:rFonts w:ascii="Courier New" w:eastAsia="Courier New" w:hAnsi="Courier New" w:cs="Courier New"/>
      <w:sz w:val="20"/>
      <w:szCs w:val="20"/>
    </w:rPr>
  </w:style>
  <w:style w:type="character" w:customStyle="1" w:styleId="Heading6Char">
    <w:name w:val="Heading 6 Char"/>
    <w:basedOn w:val="DefaultParagraphFont"/>
    <w:link w:val="Heading6"/>
    <w:uiPriority w:val="99"/>
    <w:rsid w:val="00AB72B0"/>
    <w:rPr>
      <w:rFonts w:asciiTheme="majorHAnsi" w:eastAsiaTheme="majorEastAsia" w:hAnsiTheme="majorHAnsi" w:cstheme="majorBidi"/>
      <w:i/>
      <w:iCs/>
      <w:color w:val="1F4D78" w:themeColor="accent1" w:themeShade="7F"/>
    </w:rPr>
  </w:style>
  <w:style w:type="paragraph" w:customStyle="1" w:styleId="ListParagraph1">
    <w:name w:val="List Paragraph1"/>
    <w:basedOn w:val="Normal"/>
    <w:uiPriority w:val="34"/>
    <w:qFormat/>
    <w:rsid w:val="00021144"/>
    <w:pPr>
      <w:spacing w:after="160" w:line="259" w:lineRule="auto"/>
      <w:ind w:left="720"/>
      <w:contextualSpacing/>
    </w:pPr>
  </w:style>
  <w:style w:type="paragraph" w:customStyle="1" w:styleId="nospacing0">
    <w:name w:val="no_spacing"/>
    <w:basedOn w:val="Normal"/>
    <w:rsid w:val="0002114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resume-font1">
    <w:name w:val="resume-font1"/>
    <w:rsid w:val="002930F4"/>
    <w:rPr>
      <w:rFonts w:ascii="Arial" w:hAnsi="Arial" w:cs="Arial"/>
      <w:b w:val="0"/>
      <w:bCs w:val="0"/>
      <w:color w:val="404E4E"/>
      <w:sz w:val="21"/>
      <w:szCs w:val="21"/>
    </w:rPr>
  </w:style>
  <w:style w:type="character" w:customStyle="1" w:styleId="summary0">
    <w:name w:val="summary"/>
    <w:basedOn w:val="DefaultParagraphFont"/>
    <w:rsid w:val="00771612"/>
  </w:style>
  <w:style w:type="paragraph" w:customStyle="1" w:styleId="Default">
    <w:name w:val="Default"/>
    <w:rsid w:val="00771612"/>
    <w:pPr>
      <w:autoSpaceDE w:val="0"/>
      <w:autoSpaceDN w:val="0"/>
      <w:adjustRightInd w:val="0"/>
    </w:pPr>
    <w:rPr>
      <w:rFonts w:ascii="Times New Roman" w:eastAsia="Calibri" w:hAnsi="Times New Roman" w:cs="Times New Roman"/>
      <w:color w:val="000000"/>
      <w:sz w:val="24"/>
      <w:szCs w:val="24"/>
    </w:rPr>
  </w:style>
  <w:style w:type="character" w:customStyle="1" w:styleId="wordsection1Char">
    <w:name w:val="wordsection1 Char"/>
    <w:basedOn w:val="DefaultParagraphFont"/>
    <w:link w:val="wordsection1"/>
    <w:uiPriority w:val="99"/>
    <w:locked/>
    <w:rsid w:val="00FE50A8"/>
    <w:rPr>
      <w:rFonts w:ascii="Calibri" w:hAnsi="Calibri"/>
    </w:rPr>
  </w:style>
  <w:style w:type="paragraph" w:customStyle="1" w:styleId="wordsection1">
    <w:name w:val="wordsection1"/>
    <w:basedOn w:val="Normal"/>
    <w:link w:val="wordsection1Char"/>
    <w:uiPriority w:val="99"/>
    <w:rsid w:val="00FE50A8"/>
    <w:pPr>
      <w:spacing w:before="100" w:beforeAutospacing="1" w:after="100" w:afterAutospacing="1"/>
    </w:pPr>
    <w:rPr>
      <w:rFonts w:ascii="Calibri" w:hAnsi="Calibri"/>
    </w:rPr>
  </w:style>
  <w:style w:type="paragraph" w:customStyle="1" w:styleId="NormalGarmond">
    <w:name w:val="Normal+Garmond"/>
    <w:basedOn w:val="Normal"/>
    <w:link w:val="NormalGarmondChar"/>
    <w:rsid w:val="00FC1866"/>
    <w:pPr>
      <w:tabs>
        <w:tab w:val="left" w:pos="720"/>
      </w:tabs>
    </w:pPr>
    <w:rPr>
      <w:rFonts w:ascii="Verdana" w:eastAsia="Times New Roman" w:hAnsi="Verdana" w:cs="Times New Roman"/>
      <w:color w:val="000000"/>
      <w:sz w:val="17"/>
      <w:szCs w:val="17"/>
    </w:rPr>
  </w:style>
  <w:style w:type="character" w:customStyle="1" w:styleId="NormalGarmondChar">
    <w:name w:val="Normal+Garmond Char"/>
    <w:link w:val="NormalGarmond"/>
    <w:rsid w:val="00FC1866"/>
    <w:rPr>
      <w:rFonts w:ascii="Verdana" w:eastAsia="Times New Roman" w:hAnsi="Verdana" w:cs="Times New Roman"/>
      <w:color w:val="000000"/>
      <w:sz w:val="17"/>
      <w:szCs w:val="17"/>
    </w:rPr>
  </w:style>
  <w:style w:type="paragraph" w:styleId="BalloonText">
    <w:name w:val="Balloon Text"/>
    <w:basedOn w:val="Normal"/>
    <w:link w:val="BalloonTextChar"/>
    <w:uiPriority w:val="99"/>
    <w:semiHidden/>
    <w:unhideWhenUsed/>
    <w:rsid w:val="00FE34D6"/>
    <w:rPr>
      <w:rFonts w:ascii="Tahoma" w:hAnsi="Tahoma" w:cs="Tahoma"/>
      <w:sz w:val="16"/>
      <w:szCs w:val="16"/>
    </w:rPr>
  </w:style>
  <w:style w:type="character" w:customStyle="1" w:styleId="BalloonTextChar">
    <w:name w:val="Balloon Text Char"/>
    <w:basedOn w:val="DefaultParagraphFont"/>
    <w:link w:val="BalloonText"/>
    <w:uiPriority w:val="99"/>
    <w:semiHidden/>
    <w:rsid w:val="00FE34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689663">
      <w:bodyDiv w:val="1"/>
      <w:marLeft w:val="0"/>
      <w:marRight w:val="0"/>
      <w:marTop w:val="0"/>
      <w:marBottom w:val="0"/>
      <w:divBdr>
        <w:top w:val="none" w:sz="0" w:space="0" w:color="auto"/>
        <w:left w:val="none" w:sz="0" w:space="0" w:color="auto"/>
        <w:bottom w:val="none" w:sz="0" w:space="0" w:color="auto"/>
        <w:right w:val="none" w:sz="0" w:space="0" w:color="auto"/>
      </w:divBdr>
    </w:div>
    <w:div w:id="624433422">
      <w:bodyDiv w:val="1"/>
      <w:marLeft w:val="0"/>
      <w:marRight w:val="0"/>
      <w:marTop w:val="0"/>
      <w:marBottom w:val="0"/>
      <w:divBdr>
        <w:top w:val="none" w:sz="0" w:space="0" w:color="auto"/>
        <w:left w:val="none" w:sz="0" w:space="0" w:color="auto"/>
        <w:bottom w:val="none" w:sz="0" w:space="0" w:color="auto"/>
        <w:right w:val="none" w:sz="0" w:space="0" w:color="auto"/>
      </w:divBdr>
    </w:div>
    <w:div w:id="944650522">
      <w:bodyDiv w:val="1"/>
      <w:marLeft w:val="0"/>
      <w:marRight w:val="0"/>
      <w:marTop w:val="0"/>
      <w:marBottom w:val="0"/>
      <w:divBdr>
        <w:top w:val="none" w:sz="0" w:space="0" w:color="auto"/>
        <w:left w:val="none" w:sz="0" w:space="0" w:color="auto"/>
        <w:bottom w:val="none" w:sz="0" w:space="0" w:color="auto"/>
        <w:right w:val="none" w:sz="0" w:space="0" w:color="auto"/>
      </w:divBdr>
    </w:div>
    <w:div w:id="1213616600">
      <w:bodyDiv w:val="1"/>
      <w:marLeft w:val="0"/>
      <w:marRight w:val="0"/>
      <w:marTop w:val="0"/>
      <w:marBottom w:val="0"/>
      <w:divBdr>
        <w:top w:val="none" w:sz="0" w:space="0" w:color="auto"/>
        <w:left w:val="none" w:sz="0" w:space="0" w:color="auto"/>
        <w:bottom w:val="none" w:sz="0" w:space="0" w:color="auto"/>
        <w:right w:val="none" w:sz="0" w:space="0" w:color="auto"/>
      </w:divBdr>
    </w:div>
    <w:div w:id="1392728839">
      <w:bodyDiv w:val="1"/>
      <w:marLeft w:val="0"/>
      <w:marRight w:val="0"/>
      <w:marTop w:val="0"/>
      <w:marBottom w:val="0"/>
      <w:divBdr>
        <w:top w:val="none" w:sz="0" w:space="0" w:color="auto"/>
        <w:left w:val="none" w:sz="0" w:space="0" w:color="auto"/>
        <w:bottom w:val="none" w:sz="0" w:space="0" w:color="auto"/>
        <w:right w:val="none" w:sz="0" w:space="0" w:color="auto"/>
      </w:divBdr>
    </w:div>
    <w:div w:id="1873834349">
      <w:bodyDiv w:val="1"/>
      <w:marLeft w:val="0"/>
      <w:marRight w:val="0"/>
      <w:marTop w:val="0"/>
      <w:marBottom w:val="0"/>
      <w:divBdr>
        <w:top w:val="none" w:sz="0" w:space="0" w:color="auto"/>
        <w:left w:val="none" w:sz="0" w:space="0" w:color="auto"/>
        <w:bottom w:val="none" w:sz="0" w:space="0" w:color="auto"/>
        <w:right w:val="none" w:sz="0" w:space="0" w:color="auto"/>
      </w:divBdr>
    </w:div>
    <w:div w:id="1876429066">
      <w:bodyDiv w:val="1"/>
      <w:marLeft w:val="0"/>
      <w:marRight w:val="0"/>
      <w:marTop w:val="0"/>
      <w:marBottom w:val="0"/>
      <w:divBdr>
        <w:top w:val="none" w:sz="0" w:space="0" w:color="auto"/>
        <w:left w:val="none" w:sz="0" w:space="0" w:color="auto"/>
        <w:bottom w:val="none" w:sz="0" w:space="0" w:color="auto"/>
        <w:right w:val="none" w:sz="0" w:space="0" w:color="auto"/>
      </w:divBdr>
    </w:div>
    <w:div w:id="1961450111">
      <w:bodyDiv w:val="1"/>
      <w:marLeft w:val="0"/>
      <w:marRight w:val="0"/>
      <w:marTop w:val="0"/>
      <w:marBottom w:val="0"/>
      <w:divBdr>
        <w:top w:val="none" w:sz="0" w:space="0" w:color="auto"/>
        <w:left w:val="none" w:sz="0" w:space="0" w:color="auto"/>
        <w:bottom w:val="none" w:sz="0" w:space="0" w:color="auto"/>
        <w:right w:val="none" w:sz="0" w:space="0" w:color="auto"/>
      </w:divBdr>
    </w:div>
    <w:div w:id="1966546246">
      <w:bodyDiv w:val="1"/>
      <w:marLeft w:val="0"/>
      <w:marRight w:val="0"/>
      <w:marTop w:val="0"/>
      <w:marBottom w:val="0"/>
      <w:divBdr>
        <w:top w:val="none" w:sz="0" w:space="0" w:color="auto"/>
        <w:left w:val="none" w:sz="0" w:space="0" w:color="auto"/>
        <w:bottom w:val="none" w:sz="0" w:space="0" w:color="auto"/>
        <w:right w:val="none" w:sz="0" w:space="0" w:color="auto"/>
      </w:divBdr>
    </w:div>
    <w:div w:id="201506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cid:image001.png@01D44AAE.DC34589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6EFC4-4CE7-4A98-9127-BFB8C9D6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BSM</vt:lpstr>
    </vt:vector>
  </TitlesOfParts>
  <Company>BSM</Company>
  <LinksUpToDate>false</LinksUpToDate>
  <CharactersWithSpaces>10948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BSM</dc:title>
  <dc:subject>BSM</dc:subject>
  <dc:creator>Bijou Anwer;BSM</dc:creator>
  <cp:lastModifiedBy>Mohit Tomar</cp:lastModifiedBy>
  <cp:revision>2</cp:revision>
  <dcterms:created xsi:type="dcterms:W3CDTF">2018-10-08T14:08:00Z</dcterms:created>
  <dcterms:modified xsi:type="dcterms:W3CDTF">2018-10-08T14:08:00Z</dcterms:modified>
  <cp:category>BSM</cp:category>
</cp:coreProperties>
</file>