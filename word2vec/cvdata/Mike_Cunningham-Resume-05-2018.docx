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B7D6FA" w14:textId="77777777" w:rsidR="00F012FB" w:rsidRPr="00CC200B" w:rsidRDefault="00713B19" w:rsidP="0079287A">
      <w:pPr>
        <w:pStyle w:val="Heading1"/>
      </w:pPr>
      <w:r w:rsidRPr="00CC200B">
        <w:t>PROFESSIONAL SUMMARY</w:t>
      </w:r>
    </w:p>
    <w:p w14:paraId="2778FB5B" w14:textId="522A7168" w:rsidR="00460E44" w:rsidRDefault="00515F31" w:rsidP="00460E44">
      <w:pPr>
        <w:pStyle w:val="PlainText"/>
        <w:tabs>
          <w:tab w:val="right" w:pos="9360"/>
        </w:tabs>
        <w:rPr>
          <w:rStyle w:val="Hyperlink"/>
        </w:rPr>
      </w:pPr>
      <w:r>
        <w:t>Mike Cunningham has</w:t>
      </w:r>
      <w:r w:rsidR="00856BB5">
        <w:t xml:space="preserve"> </w:t>
      </w:r>
      <w:r w:rsidR="006B277D">
        <w:t>1</w:t>
      </w:r>
      <w:r w:rsidR="00475551">
        <w:t>8</w:t>
      </w:r>
      <w:r w:rsidR="006B277D">
        <w:t xml:space="preserve"> years</w:t>
      </w:r>
      <w:r w:rsidR="00B4511E" w:rsidRPr="00B4511E">
        <w:t xml:space="preserve"> </w:t>
      </w:r>
      <w:r w:rsidR="006B277D">
        <w:t xml:space="preserve">of </w:t>
      </w:r>
      <w:r>
        <w:t>professional UX</w:t>
      </w:r>
      <w:r w:rsidR="006B277D">
        <w:t xml:space="preserve"> experience</w:t>
      </w:r>
      <w:r w:rsidR="00B4511E" w:rsidRPr="00B4511E">
        <w:t>.</w:t>
      </w:r>
      <w:r w:rsidR="00475551">
        <w:t xml:space="preserve"> He</w:t>
      </w:r>
      <w:r w:rsidR="00475551" w:rsidRPr="00B4511E">
        <w:t xml:space="preserve"> has honed his craft by working as an Information Architect, Usability Analyst, UX Architect and is a firm believer in the power of strategy.</w:t>
      </w:r>
      <w:r w:rsidR="00475551">
        <w:t xml:space="preserve"> </w:t>
      </w:r>
      <w:r w:rsidR="00B4511E" w:rsidRPr="00B4511E">
        <w:t>Hi</w:t>
      </w:r>
      <w:r w:rsidR="00780444">
        <w:t xml:space="preserve">s career </w:t>
      </w:r>
      <w:r w:rsidR="000655DD">
        <w:t xml:space="preserve">covers the SDLC and </w:t>
      </w:r>
      <w:r w:rsidR="00B4511E" w:rsidRPr="00B4511E">
        <w:t>ranges from consultant to SME; working in the software, energy, publishing</w:t>
      </w:r>
      <w:r w:rsidR="00475551">
        <w:t>,</w:t>
      </w:r>
      <w:r w:rsidR="00B4511E" w:rsidRPr="00B4511E">
        <w:t xml:space="preserve"> financial</w:t>
      </w:r>
      <w:r w:rsidR="00475551">
        <w:t>, among other</w:t>
      </w:r>
      <w:r w:rsidR="00B4511E" w:rsidRPr="00B4511E">
        <w:t xml:space="preserve"> verticals. </w:t>
      </w:r>
      <w:r w:rsidR="008D6CF5">
        <w:t>He</w:t>
      </w:r>
      <w:r w:rsidR="00B4511E" w:rsidRPr="00B4511E">
        <w:t xml:space="preserve"> not only knows the importance of analytics and how the data will lead to the users and their habits but, also how user centered design leads to major improvements. </w:t>
      </w:r>
      <w:r w:rsidR="008D6CF5">
        <w:t>Understanding</w:t>
      </w:r>
      <w:r w:rsidR="00B4511E" w:rsidRPr="00B4511E">
        <w:t xml:space="preserve"> how to merge user needs and business goals, to find </w:t>
      </w:r>
      <w:r w:rsidR="008D6CF5">
        <w:t>the target</w:t>
      </w:r>
      <w:r w:rsidR="00475551">
        <w:t xml:space="preserve"> area of overlap. </w:t>
      </w:r>
      <w:r w:rsidR="008D6CF5">
        <w:t>You can view h</w:t>
      </w:r>
      <w:r w:rsidR="00460E44">
        <w:t>is</w:t>
      </w:r>
      <w:r w:rsidR="008D6CF5">
        <w:t xml:space="preserve"> LinkedIn profile </w:t>
      </w:r>
      <w:r w:rsidR="00460E44">
        <w:t xml:space="preserve">here: </w:t>
      </w:r>
      <w:hyperlink r:id="rId9" w:history="1">
        <w:r w:rsidR="00460E44" w:rsidRPr="001D1690">
          <w:rPr>
            <w:rStyle w:val="Hyperlink"/>
          </w:rPr>
          <w:t>http://www.linkedin.com/in/mcunningham64</w:t>
        </w:r>
      </w:hyperlink>
    </w:p>
    <w:p w14:paraId="2059892C" w14:textId="07F33240" w:rsidR="00B4511E" w:rsidRPr="00B4511E" w:rsidRDefault="0079287A" w:rsidP="0079287A">
      <w:pPr>
        <w:pStyle w:val="Heading1"/>
      </w:pPr>
      <w:r>
        <w:t>Major Strengths</w:t>
      </w:r>
    </w:p>
    <w:p w14:paraId="46CC9441" w14:textId="50AA2794" w:rsidR="002B1645" w:rsidRDefault="002B1645" w:rsidP="00470014">
      <w:pPr>
        <w:pStyle w:val="ListParagraph"/>
      </w:pPr>
      <w:r>
        <w:t>Working closely with Business, Technical and System Leads to identify and achieve the desired user experience</w:t>
      </w:r>
      <w:r w:rsidR="00226707">
        <w:t>.</w:t>
      </w:r>
    </w:p>
    <w:p w14:paraId="041EC72F" w14:textId="2BCC122B" w:rsidR="00951B35" w:rsidRDefault="00951B35" w:rsidP="00470014">
      <w:pPr>
        <w:pStyle w:val="ListParagraph"/>
      </w:pPr>
      <w:r>
        <w:t>Improving conversion while raising customer satisfaction.</w:t>
      </w:r>
    </w:p>
    <w:p w14:paraId="57318D44" w14:textId="408EC3A8" w:rsidR="0079287A" w:rsidRDefault="0079287A" w:rsidP="00470014">
      <w:pPr>
        <w:pStyle w:val="ListParagraph"/>
      </w:pPr>
      <w:r>
        <w:t>Providing support to the UX Design and Development Teams from a UX architecture</w:t>
      </w:r>
      <w:r w:rsidR="007526FD">
        <w:t xml:space="preserve"> &amp; </w:t>
      </w:r>
      <w:r>
        <w:t>framework perspective</w:t>
      </w:r>
      <w:r w:rsidR="00226707">
        <w:t>.</w:t>
      </w:r>
    </w:p>
    <w:p w14:paraId="1E7B2076" w14:textId="35AD489B" w:rsidR="0079287A" w:rsidRDefault="000351F9" w:rsidP="00470014">
      <w:pPr>
        <w:pStyle w:val="ListParagraph"/>
      </w:pPr>
      <w:r>
        <w:t xml:space="preserve">Leading the UX team and acting as the </w:t>
      </w:r>
      <w:r w:rsidR="007A136B">
        <w:t>point-of-contact to maintain alignment of the UI framework, Interaction Design, User Centered Design, Digital Artifacts and templates</w:t>
      </w:r>
      <w:r w:rsidR="00226707">
        <w:t>.</w:t>
      </w:r>
    </w:p>
    <w:p w14:paraId="59873877" w14:textId="53C72751" w:rsidR="002B1645" w:rsidRDefault="002B1645" w:rsidP="00470014">
      <w:pPr>
        <w:pStyle w:val="ListParagraph"/>
      </w:pPr>
      <w:r>
        <w:t>Working with business to develop wireframes while visualizing the user experience architecture</w:t>
      </w:r>
      <w:r w:rsidR="00226707">
        <w:t>.</w:t>
      </w:r>
    </w:p>
    <w:p w14:paraId="1E22B7E7" w14:textId="128DD71C" w:rsidR="005155A7" w:rsidRDefault="007B56BC" w:rsidP="00470014">
      <w:pPr>
        <w:pStyle w:val="ListParagraph"/>
      </w:pPr>
      <w:r>
        <w:t>Mentoring UX team with best practice of digital UI Patterns for n</w:t>
      </w:r>
      <w:r w:rsidR="00226707">
        <w:t>ative mobile and responsive web.</w:t>
      </w:r>
    </w:p>
    <w:p w14:paraId="0E8484D9" w14:textId="11CE77DF" w:rsidR="00BF0890" w:rsidRDefault="006B277D" w:rsidP="0079287A">
      <w:pPr>
        <w:pStyle w:val="Heading1"/>
      </w:pPr>
      <w:r>
        <w:t>Certifications</w:t>
      </w:r>
    </w:p>
    <w:p w14:paraId="0CE92E1C" w14:textId="05122989" w:rsidR="00BF0890" w:rsidRDefault="00496C97" w:rsidP="0042781E">
      <w:pPr>
        <w:pStyle w:val="PlainTex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DBC5" wp14:editId="7E533BCC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984250" cy="241300"/>
                <wp:effectExtent l="50800" t="25400" r="57150" b="88900"/>
                <wp:wrapThrough wrapText="bothSides">
                  <wp:wrapPolygon edited="0">
                    <wp:start x="-1115" y="-2274"/>
                    <wp:lineTo x="-1115" y="27284"/>
                    <wp:lineTo x="20067" y="27284"/>
                    <wp:lineTo x="22297" y="2274"/>
                    <wp:lineTo x="22297" y="-2274"/>
                    <wp:lineTo x="-1115" y="-227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41300"/>
                        </a:xfrm>
                        <a:prstGeom prst="rect">
                          <a:avLst/>
                        </a:prstGeom>
                        <a:blipFill rotWithShape="1"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81.5pt;margin-top:2.15pt;width:77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" stroked="f">
                <v:fill r:id="rId11" o:title="" rotate="t" type="frame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F0890">
        <w:rPr>
          <w:b/>
        </w:rPr>
        <w:t xml:space="preserve">Scaled Agile Framework </w:t>
      </w:r>
      <w:r w:rsidR="00042FE9">
        <w:rPr>
          <w:b/>
        </w:rPr>
        <w:t xml:space="preserve">SAFe </w:t>
      </w:r>
      <w:r w:rsidR="00BF0890">
        <w:rPr>
          <w:b/>
        </w:rPr>
        <w:t>Agilist</w:t>
      </w:r>
    </w:p>
    <w:p w14:paraId="0F299748" w14:textId="05AE5C13" w:rsidR="00BF0890" w:rsidRPr="00F97C84" w:rsidRDefault="00BF0890" w:rsidP="004072B5">
      <w:pPr>
        <w:pStyle w:val="PlainText"/>
        <w:ind w:left="720" w:hanging="720"/>
      </w:pPr>
      <w:r w:rsidRPr="00F97C84">
        <w:t xml:space="preserve">Certification ID: </w:t>
      </w:r>
      <w:r w:rsidR="00F76AF7">
        <w:t xml:space="preserve"> </w:t>
      </w:r>
      <w:r w:rsidR="00F76AF7" w:rsidRPr="00F76AF7">
        <w:t>37943964-1308</w:t>
      </w:r>
      <w:r w:rsidR="00DD40AA">
        <w:t xml:space="preserve"> </w:t>
      </w:r>
      <w:r w:rsidR="004072B5" w:rsidRPr="00F97C84">
        <w:tab/>
      </w:r>
    </w:p>
    <w:p w14:paraId="2A2BF5A5" w14:textId="77777777" w:rsidR="00F012FB" w:rsidRDefault="00713B19" w:rsidP="0079287A">
      <w:pPr>
        <w:pStyle w:val="Heading1"/>
      </w:pPr>
      <w:r>
        <w:t>EXPERIENCE</w:t>
      </w:r>
    </w:p>
    <w:p w14:paraId="3C6A6AEC" w14:textId="0334D798" w:rsidR="00B76BE2" w:rsidRDefault="00B76BE2" w:rsidP="00B76BE2">
      <w:pPr>
        <w:pStyle w:val="Quote"/>
      </w:pPr>
      <w:r>
        <w:t xml:space="preserve">8/2017 – </w:t>
      </w:r>
      <w:r w:rsidR="00F06146">
        <w:t>5/2018</w:t>
      </w:r>
      <w:bookmarkStart w:id="0" w:name="_GoBack"/>
      <w:bookmarkEnd w:id="0"/>
      <w:r>
        <w:t xml:space="preserve"> (Accenture), Bellevue, WA : UX Frameworks Architect</w:t>
      </w:r>
    </w:p>
    <w:p w14:paraId="29428527" w14:textId="65D83644" w:rsidR="00B76BE2" w:rsidRDefault="00B76BE2" w:rsidP="00B76BE2">
      <w:pPr>
        <w:pStyle w:val="ListParagraph"/>
      </w:pPr>
      <w:r>
        <w:t>Analyzing and directing or modifying changes to improve UX for Responsive Web Design (RWD) Single Page Application (SPA) built using Angular 5 &amp; Bootstrap 4.</w:t>
      </w:r>
    </w:p>
    <w:p w14:paraId="5994A0FF" w14:textId="4B004EB4" w:rsidR="00B76BE2" w:rsidRDefault="00B76BE2" w:rsidP="00B76BE2">
      <w:pPr>
        <w:pStyle w:val="ListParagraph"/>
      </w:pPr>
      <w:r>
        <w:t>Directing or directly making changes to SPA to meet WCAG 2.0 – AA Accessibility requirements.</w:t>
      </w:r>
    </w:p>
    <w:p w14:paraId="35F1387E" w14:textId="40DE742C" w:rsidR="00B76BE2" w:rsidRDefault="00B76BE2" w:rsidP="00B76BE2">
      <w:pPr>
        <w:pStyle w:val="ListParagraph"/>
      </w:pPr>
      <w:r>
        <w:t>Optimizing footprint for SPA to improve usability.</w:t>
      </w:r>
    </w:p>
    <w:p w14:paraId="02111C29" w14:textId="77777777" w:rsidR="00B76BE2" w:rsidRDefault="00B76BE2" w:rsidP="00B76BE2">
      <w:pPr>
        <w:pStyle w:val="ListParagraph"/>
      </w:pPr>
      <w:r>
        <w:t>Guiding business and development to ensure the best UX and maintain continuity.</w:t>
      </w:r>
    </w:p>
    <w:p w14:paraId="0AB1AF36" w14:textId="1DC183F4" w:rsidR="00B76BE2" w:rsidRDefault="00B76BE2" w:rsidP="00515F31">
      <w:pPr>
        <w:pStyle w:val="ListParagraph"/>
      </w:pPr>
      <w:r>
        <w:t>Advocating UX, working with product management &amp; mentoring development staff.</w:t>
      </w:r>
    </w:p>
    <w:p w14:paraId="19633605" w14:textId="148A3E4A" w:rsidR="00B752F5" w:rsidRDefault="00B752F5" w:rsidP="00515F31">
      <w:pPr>
        <w:pStyle w:val="Quote"/>
      </w:pPr>
      <w:r>
        <w:t xml:space="preserve">8/2016 – </w:t>
      </w:r>
      <w:r w:rsidR="0006157B">
        <w:t>3/2017</w:t>
      </w:r>
      <w:r>
        <w:t xml:space="preserve"> (Shell), Houston, TX : UX &amp; UI Designer</w:t>
      </w:r>
    </w:p>
    <w:p w14:paraId="2A9A7F2C" w14:textId="16CF511E" w:rsidR="00B752F5" w:rsidRDefault="00B752F5" w:rsidP="00470014">
      <w:pPr>
        <w:pStyle w:val="ListParagraph"/>
      </w:pPr>
      <w:r>
        <w:t>Designing a Responsive Web Design (RWD)</w:t>
      </w:r>
      <w:r w:rsidR="00AD199E">
        <w:t xml:space="preserve"> </w:t>
      </w:r>
      <w:r w:rsidR="006704E3">
        <w:t>based on</w:t>
      </w:r>
      <w:r w:rsidR="00AD199E">
        <w:t xml:space="preserve"> </w:t>
      </w:r>
      <w:r w:rsidR="006704E3">
        <w:t xml:space="preserve">Bootstrap </w:t>
      </w:r>
      <w:r>
        <w:t>for an internal application used in O&amp;G production.</w:t>
      </w:r>
    </w:p>
    <w:p w14:paraId="47AF7972" w14:textId="63C47E45" w:rsidR="00B752F5" w:rsidRDefault="00B752F5" w:rsidP="00470014">
      <w:pPr>
        <w:pStyle w:val="ListParagraph"/>
      </w:pPr>
      <w:r>
        <w:t>Producing design</w:t>
      </w:r>
      <w:r w:rsidR="006704E3">
        <w:t>/prototype</w:t>
      </w:r>
      <w:r>
        <w:t xml:space="preserve"> used by business for approval, as well as, IT for development.</w:t>
      </w:r>
    </w:p>
    <w:p w14:paraId="04D5C8E8" w14:textId="4F560DEE" w:rsidR="00B752F5" w:rsidRDefault="006704E3" w:rsidP="00470014">
      <w:pPr>
        <w:pStyle w:val="ListParagraph"/>
      </w:pPr>
      <w:r>
        <w:t>Guiding</w:t>
      </w:r>
      <w:r w:rsidR="00B752F5">
        <w:t xml:space="preserve"> business and development to ensure the best UX and maintain continuity.</w:t>
      </w:r>
    </w:p>
    <w:p w14:paraId="1E15F98A" w14:textId="56507CCE" w:rsidR="00F82391" w:rsidRPr="00B752F5" w:rsidRDefault="00F82391" w:rsidP="00470014">
      <w:pPr>
        <w:pStyle w:val="ListParagraph"/>
      </w:pPr>
      <w:r>
        <w:t>Advocating UX, working with product management &amp; mentoring development staff.</w:t>
      </w:r>
    </w:p>
    <w:p w14:paraId="41903981" w14:textId="7568946B" w:rsidR="00DE08E3" w:rsidRPr="00525F1A" w:rsidRDefault="00525F1A" w:rsidP="00515F31">
      <w:pPr>
        <w:pStyle w:val="Quote"/>
      </w:pPr>
      <w:r w:rsidRPr="00525F1A">
        <w:t xml:space="preserve">9/2015 – 4/2016 </w:t>
      </w:r>
      <w:r w:rsidR="00062063">
        <w:t>Contractor</w:t>
      </w:r>
      <w:r>
        <w:t xml:space="preserve"> (USAA)</w:t>
      </w:r>
      <w:r w:rsidR="00345404">
        <w:t>, San Antonio, TX</w:t>
      </w:r>
      <w:r w:rsidR="00062063">
        <w:t xml:space="preserve"> :</w:t>
      </w:r>
      <w:r w:rsidR="00DE08E3">
        <w:t xml:space="preserve"> UI Producer</w:t>
      </w:r>
    </w:p>
    <w:p w14:paraId="0CC972CB" w14:textId="77777777" w:rsidR="001F6929" w:rsidRDefault="00345BC5" w:rsidP="00470014">
      <w:pPr>
        <w:pStyle w:val="ListParagraph"/>
      </w:pPr>
      <w:r>
        <w:t>Working with business and technical leads to improve the user experience</w:t>
      </w:r>
      <w:r w:rsidR="00271B31" w:rsidRPr="00271B31">
        <w:t xml:space="preserve"> while producing various </w:t>
      </w:r>
      <w:r w:rsidR="008D6CF5">
        <w:t>digital projects (</w:t>
      </w:r>
      <w:r w:rsidR="00271B31" w:rsidRPr="00271B31">
        <w:t>mobile, internal an</w:t>
      </w:r>
      <w:r w:rsidR="008D6CF5">
        <w:t>d external facing web based applications</w:t>
      </w:r>
      <w:r w:rsidR="00271B31" w:rsidRPr="00271B31">
        <w:t xml:space="preserve">. </w:t>
      </w:r>
    </w:p>
    <w:p w14:paraId="34E71C43" w14:textId="77777777" w:rsidR="001F6929" w:rsidRDefault="00345BC5" w:rsidP="00470014">
      <w:pPr>
        <w:pStyle w:val="ListParagraph"/>
      </w:pPr>
      <w:r>
        <w:t>Creating wireframes, information architecture and page flow digital artifacts. I</w:t>
      </w:r>
      <w:r w:rsidR="00271B31" w:rsidRPr="00271B31">
        <w:t>nspiring</w:t>
      </w:r>
      <w:r w:rsidR="008D6CF5">
        <w:t xml:space="preserve"> and mentoring the</w:t>
      </w:r>
      <w:r w:rsidR="00271B31" w:rsidRPr="00271B31">
        <w:t xml:space="preserve"> Agile team</w:t>
      </w:r>
      <w:r w:rsidR="008D6CF5">
        <w:t>s</w:t>
      </w:r>
      <w:r>
        <w:t xml:space="preserve"> to </w:t>
      </w:r>
      <w:r w:rsidR="008D6CF5">
        <w:t xml:space="preserve">maintain alignment with the </w:t>
      </w:r>
      <w:r w:rsidR="00271B31" w:rsidRPr="00271B31">
        <w:t xml:space="preserve">member (user) </w:t>
      </w:r>
      <w:r w:rsidR="008D6CF5">
        <w:t>needs</w:t>
      </w:r>
      <w:r w:rsidR="00271B31" w:rsidRPr="00271B31">
        <w:t xml:space="preserve">. </w:t>
      </w:r>
    </w:p>
    <w:p w14:paraId="66465BE8" w14:textId="706F62DC" w:rsidR="001F6929" w:rsidRDefault="00345BC5" w:rsidP="00470014">
      <w:pPr>
        <w:pStyle w:val="ListParagraph"/>
      </w:pPr>
      <w:r>
        <w:t>Optimizing the</w:t>
      </w:r>
      <w:r w:rsidR="008D6CF5">
        <w:t xml:space="preserve"> UX</w:t>
      </w:r>
      <w:r w:rsidR="00271B31" w:rsidRPr="00271B31">
        <w:t xml:space="preserve"> on several banking projects ranging from </w:t>
      </w:r>
      <w:r>
        <w:t>native mobile</w:t>
      </w:r>
      <w:r w:rsidR="00A46B7A">
        <w:t xml:space="preserve"> (iOS/Android)</w:t>
      </w:r>
      <w:r>
        <w:t xml:space="preserve"> applications for their members (users); to </w:t>
      </w:r>
      <w:r w:rsidR="00271B31" w:rsidRPr="00271B31">
        <w:t xml:space="preserve">banking tasks </w:t>
      </w:r>
      <w:r>
        <w:t>and</w:t>
      </w:r>
      <w:r w:rsidR="00271B31" w:rsidRPr="00271B31">
        <w:t xml:space="preserve"> internal bank representative workflows.</w:t>
      </w:r>
      <w:r w:rsidR="001F3F0C">
        <w:t xml:space="preserve"> </w:t>
      </w:r>
    </w:p>
    <w:p w14:paraId="130B0270" w14:textId="68D0DEAC" w:rsidR="0078253B" w:rsidRDefault="0078253B" w:rsidP="00470014">
      <w:pPr>
        <w:pStyle w:val="ListParagraph"/>
      </w:pPr>
      <w:r>
        <w:t>Simplifying application flows to improve customer satisfaction</w:t>
      </w:r>
      <w:r w:rsidR="00F82391">
        <w:t>.</w:t>
      </w:r>
    </w:p>
    <w:p w14:paraId="0A8A6CE7" w14:textId="23654867" w:rsidR="00DE08E3" w:rsidRDefault="00107D39" w:rsidP="00470014">
      <w:pPr>
        <w:pStyle w:val="ListParagraph"/>
      </w:pPr>
      <w:r>
        <w:t>Leading cross-functional teams w</w:t>
      </w:r>
      <w:r w:rsidR="001F6929">
        <w:t>orking in</w:t>
      </w:r>
      <w:r w:rsidR="001F3F0C">
        <w:t xml:space="preserve"> the Scaled Agile Framework</w:t>
      </w:r>
      <w:r w:rsidR="001F6929">
        <w:t xml:space="preserve"> methodology</w:t>
      </w:r>
      <w:r w:rsidR="001F3F0C">
        <w:t>.</w:t>
      </w:r>
    </w:p>
    <w:p w14:paraId="61DA69F2" w14:textId="1B172EAD" w:rsidR="00F012FB" w:rsidRPr="00226707" w:rsidRDefault="00525F1A" w:rsidP="00515F31">
      <w:pPr>
        <w:pStyle w:val="Quote"/>
      </w:pPr>
      <w:r w:rsidRPr="00226707">
        <w:t xml:space="preserve">1/2013 – 8/2015 Canrig Drilling Technology, </w:t>
      </w:r>
      <w:r w:rsidR="00345404" w:rsidRPr="00226707">
        <w:t>Ltd, Houston, TX</w:t>
      </w:r>
      <w:r w:rsidR="00062063" w:rsidRPr="00226707">
        <w:t xml:space="preserve"> : </w:t>
      </w:r>
      <w:r w:rsidR="00F65088" w:rsidRPr="00226707">
        <w:t>UX</w:t>
      </w:r>
      <w:r w:rsidR="000F049A" w:rsidRPr="00226707">
        <w:t xml:space="preserve"> Architect &amp; UX</w:t>
      </w:r>
      <w:r w:rsidR="00713B19" w:rsidRPr="00226707">
        <w:t xml:space="preserve"> Designer</w:t>
      </w:r>
    </w:p>
    <w:p w14:paraId="5DFB4DDC" w14:textId="3FAE5748" w:rsidR="001F6929" w:rsidRDefault="008F46DE" w:rsidP="00470014">
      <w:pPr>
        <w:pStyle w:val="ListParagraph"/>
      </w:pPr>
      <w:r w:rsidRPr="00765AC3">
        <w:t>Lead</w:t>
      </w:r>
      <w:r>
        <w:t>ing</w:t>
      </w:r>
      <w:r w:rsidRPr="00765AC3">
        <w:t xml:space="preserve"> the user experience initiative</w:t>
      </w:r>
      <w:r w:rsidR="0069516A">
        <w:t>, creating UX strategy</w:t>
      </w:r>
      <w:r w:rsidRPr="00765AC3">
        <w:t xml:space="preserve">, </w:t>
      </w:r>
      <w:r w:rsidR="0069516A">
        <w:t>qualitative</w:t>
      </w:r>
      <w:r w:rsidRPr="00765AC3">
        <w:t xml:space="preserve"> research, user centered design &amp; user testing. </w:t>
      </w:r>
    </w:p>
    <w:p w14:paraId="404F804D" w14:textId="77777777" w:rsidR="00FC06F2" w:rsidRDefault="00CF248B" w:rsidP="00470014">
      <w:pPr>
        <w:pStyle w:val="ListParagraph"/>
      </w:pPr>
      <w:r>
        <w:t>Evaluating</w:t>
      </w:r>
      <w:r w:rsidR="006859D8">
        <w:t xml:space="preserve"> and developing positive user experiences</w:t>
      </w:r>
      <w:r w:rsidR="00CF50A7">
        <w:t xml:space="preserve"> using OS X</w:t>
      </w:r>
      <w:r w:rsidR="006859D8">
        <w:t xml:space="preserve"> for</w:t>
      </w:r>
      <w:r w:rsidR="008F46DE">
        <w:t xml:space="preserve"> all of Canrig</w:t>
      </w:r>
      <w:r w:rsidR="00713B19">
        <w:t xml:space="preserve"> software products, including </w:t>
      </w:r>
      <w:r>
        <w:t>web, desktop, mobile</w:t>
      </w:r>
      <w:r w:rsidR="00A46B7A">
        <w:t xml:space="preserve"> (iOS/Android)</w:t>
      </w:r>
      <w:r>
        <w:t xml:space="preserve"> and </w:t>
      </w:r>
      <w:r w:rsidR="006859D8">
        <w:t>touch-screen HMI</w:t>
      </w:r>
      <w:r w:rsidR="00A46B7A">
        <w:t xml:space="preserve"> (monitoring &amp; controls)</w:t>
      </w:r>
      <w:r w:rsidR="00713B19">
        <w:t>.</w:t>
      </w:r>
    </w:p>
    <w:p w14:paraId="0DBE03DA" w14:textId="00767C4A" w:rsidR="001F6929" w:rsidRDefault="00FC06F2" w:rsidP="00470014">
      <w:pPr>
        <w:pStyle w:val="ListParagraph"/>
      </w:pPr>
      <w:r>
        <w:t>Working in a coordinated effort on geospatial data concerning directional drilling and monitoring.</w:t>
      </w:r>
      <w:r w:rsidR="00CF248B">
        <w:t xml:space="preserve"> </w:t>
      </w:r>
    </w:p>
    <w:p w14:paraId="04C986FF" w14:textId="77777777" w:rsidR="001F6929" w:rsidRDefault="00CF248B" w:rsidP="00470014">
      <w:pPr>
        <w:pStyle w:val="ListParagraph"/>
      </w:pPr>
      <w:r>
        <w:t>Co</w:t>
      </w:r>
      <w:r w:rsidR="006859D8">
        <w:t>mmunicating</w:t>
      </w:r>
      <w:r>
        <w:t xml:space="preserve"> the importance of </w:t>
      </w:r>
      <w:r w:rsidR="006859D8">
        <w:t>u</w:t>
      </w:r>
      <w:r>
        <w:t xml:space="preserve">ser </w:t>
      </w:r>
      <w:r w:rsidR="006859D8">
        <w:t>e</w:t>
      </w:r>
      <w:r>
        <w:t xml:space="preserve">xperience </w:t>
      </w:r>
      <w:r w:rsidR="006859D8">
        <w:t>while</w:t>
      </w:r>
      <w:r>
        <w:t xml:space="preserve"> working with </w:t>
      </w:r>
      <w:r w:rsidR="006859D8">
        <w:t>e</w:t>
      </w:r>
      <w:r>
        <w:t xml:space="preserve">xecutives, </w:t>
      </w:r>
      <w:r w:rsidR="006859D8">
        <w:t>p</w:t>
      </w:r>
      <w:r>
        <w:t xml:space="preserve">roduct </w:t>
      </w:r>
      <w:r w:rsidR="006859D8">
        <w:t>o</w:t>
      </w:r>
      <w:r>
        <w:t>wners</w:t>
      </w:r>
      <w:r w:rsidR="006859D8">
        <w:t xml:space="preserve"> and</w:t>
      </w:r>
      <w:r>
        <w:t xml:space="preserve"> </w:t>
      </w:r>
      <w:r w:rsidR="006859D8">
        <w:t>p</w:t>
      </w:r>
      <w:r>
        <w:t xml:space="preserve">roduct </w:t>
      </w:r>
      <w:r w:rsidR="006859D8">
        <w:t>l</w:t>
      </w:r>
      <w:r>
        <w:t xml:space="preserve">ine </w:t>
      </w:r>
      <w:r w:rsidR="006859D8">
        <w:t>m</w:t>
      </w:r>
      <w:r>
        <w:t>anagers</w:t>
      </w:r>
      <w:r w:rsidR="006859D8">
        <w:t xml:space="preserve"> in an effort to best meet the expectations of both the business </w:t>
      </w:r>
      <w:r>
        <w:t xml:space="preserve">and </w:t>
      </w:r>
      <w:r w:rsidR="006859D8">
        <w:t>e</w:t>
      </w:r>
      <w:r>
        <w:t xml:space="preserve">nd </w:t>
      </w:r>
      <w:r w:rsidR="006859D8">
        <w:t>u</w:t>
      </w:r>
      <w:r w:rsidR="008F46DE">
        <w:t xml:space="preserve">sers. </w:t>
      </w:r>
    </w:p>
    <w:p w14:paraId="123A6244" w14:textId="364C61C4" w:rsidR="001F6929" w:rsidRDefault="00CF629D" w:rsidP="00470014">
      <w:pPr>
        <w:pStyle w:val="ListParagraph"/>
      </w:pPr>
      <w:r>
        <w:t>Delivering</w:t>
      </w:r>
      <w:r w:rsidR="00713B19">
        <w:t xml:space="preserve"> simplicity and order from the chaos of the </w:t>
      </w:r>
      <w:r>
        <w:t>past by designing</w:t>
      </w:r>
      <w:r w:rsidR="00713B19">
        <w:t xml:space="preserve"> </w:t>
      </w:r>
      <w:r>
        <w:t xml:space="preserve">a more </w:t>
      </w:r>
      <w:r w:rsidR="00713B19">
        <w:t xml:space="preserve">positive </w:t>
      </w:r>
      <w:r>
        <w:t>u</w:t>
      </w:r>
      <w:r w:rsidR="00CF248B">
        <w:t xml:space="preserve">ser </w:t>
      </w:r>
      <w:r>
        <w:t>e</w:t>
      </w:r>
      <w:r w:rsidR="00FC06F2">
        <w:t>xperience.</w:t>
      </w:r>
    </w:p>
    <w:p w14:paraId="524EDBA0" w14:textId="48D50572" w:rsidR="00FC06F2" w:rsidRDefault="00FC06F2" w:rsidP="00470014">
      <w:pPr>
        <w:pStyle w:val="ListParagraph"/>
      </w:pPr>
      <w:r>
        <w:t>Designing and developing prototypes for use in both web applications, as well as, HMI touch-screen (monitor and control systems).</w:t>
      </w:r>
    </w:p>
    <w:p w14:paraId="5CB7D2C3" w14:textId="415FF584" w:rsidR="00F012FB" w:rsidRDefault="001F6929" w:rsidP="00470014">
      <w:pPr>
        <w:pStyle w:val="ListParagraph"/>
      </w:pPr>
      <w:r>
        <w:t>Acting as</w:t>
      </w:r>
      <w:r w:rsidR="00713B19">
        <w:t xml:space="preserve"> the voice of the customer/user and match their needs with business requirements.</w:t>
      </w:r>
    </w:p>
    <w:p w14:paraId="195AA1BF" w14:textId="1F247AD9" w:rsidR="001F6929" w:rsidRDefault="001F6929" w:rsidP="00470014">
      <w:pPr>
        <w:pStyle w:val="ListParagraph"/>
      </w:pPr>
      <w:r>
        <w:t xml:space="preserve">Performing </w:t>
      </w:r>
      <w:r w:rsidR="0069516A">
        <w:t xml:space="preserve">qualitative </w:t>
      </w:r>
      <w:r>
        <w:t>UX research in the form of interviews and user centered design.</w:t>
      </w:r>
    </w:p>
    <w:p w14:paraId="69F1DFF0" w14:textId="5E25448A" w:rsidR="00F012FB" w:rsidRPr="00A5232C" w:rsidRDefault="00A5232C" w:rsidP="00515F31">
      <w:pPr>
        <w:pStyle w:val="Quote"/>
      </w:pPr>
      <w:r w:rsidRPr="00A5232C">
        <w:t>8/2012 – 1/2013 Contractor (A</w:t>
      </w:r>
      <w:r w:rsidR="00345BC5">
        <w:t xml:space="preserve">merican </w:t>
      </w:r>
      <w:r w:rsidRPr="00A5232C">
        <w:t>A</w:t>
      </w:r>
      <w:r w:rsidR="00345BC5">
        <w:t>irlines</w:t>
      </w:r>
      <w:r w:rsidRPr="00A5232C">
        <w:t>)</w:t>
      </w:r>
      <w:r w:rsidR="00345404">
        <w:t>, Dallas, TX</w:t>
      </w:r>
      <w:r w:rsidRPr="00A5232C">
        <w:t xml:space="preserve"> : Front End Developer</w:t>
      </w:r>
      <w:r w:rsidR="00713B19" w:rsidRPr="00A5232C">
        <w:t xml:space="preserve"> </w:t>
      </w:r>
      <w:r w:rsidR="00BB5BE8">
        <w:t>&amp; UX Designer</w:t>
      </w:r>
    </w:p>
    <w:p w14:paraId="12151998" w14:textId="3BEA5FE9" w:rsidR="001F6929" w:rsidRDefault="001F7175" w:rsidP="00470014">
      <w:pPr>
        <w:pStyle w:val="ListParagraph"/>
      </w:pPr>
      <w:r>
        <w:t>D</w:t>
      </w:r>
      <w:r w:rsidR="00D42A08" w:rsidRPr="00D42A08">
        <w:t xml:space="preserve">esigning and </w:t>
      </w:r>
      <w:r w:rsidR="0096317D">
        <w:t>d</w:t>
      </w:r>
      <w:r w:rsidR="00D42A08" w:rsidRPr="00D42A08">
        <w:t xml:space="preserve">eveloping </w:t>
      </w:r>
      <w:r w:rsidR="0096317D">
        <w:t>p</w:t>
      </w:r>
      <w:r w:rsidR="00D42A08" w:rsidRPr="00D42A08">
        <w:t xml:space="preserve">ositive </w:t>
      </w:r>
      <w:r w:rsidR="0096317D">
        <w:t>u</w:t>
      </w:r>
      <w:r w:rsidR="00D42A08" w:rsidRPr="00D42A08">
        <w:t xml:space="preserve">ser </w:t>
      </w:r>
      <w:r w:rsidR="0096317D">
        <w:t>e</w:t>
      </w:r>
      <w:r w:rsidR="00D42A08" w:rsidRPr="00D42A08">
        <w:t>xperiences</w:t>
      </w:r>
      <w:r w:rsidR="00CF50A7">
        <w:t xml:space="preserve"> on OS X</w:t>
      </w:r>
      <w:r w:rsidR="00AD199E">
        <w:t xml:space="preserve"> using HTML/CSS/JavaScript</w:t>
      </w:r>
      <w:r w:rsidR="00D42A08" w:rsidRPr="00D42A08">
        <w:t xml:space="preserve">, while looking for a long-term solution. </w:t>
      </w:r>
    </w:p>
    <w:p w14:paraId="619F058F" w14:textId="178EFA16" w:rsidR="00F012FB" w:rsidRDefault="001F6929" w:rsidP="00470014">
      <w:pPr>
        <w:pStyle w:val="ListParagraph"/>
      </w:pPr>
      <w:r>
        <w:t>C</w:t>
      </w:r>
      <w:r w:rsidR="00345BC5">
        <w:t>ontributi</w:t>
      </w:r>
      <w:r>
        <w:t>ng</w:t>
      </w:r>
      <w:r w:rsidR="00345BC5">
        <w:t xml:space="preserve"> during this time </w:t>
      </w:r>
      <w:r>
        <w:t>to</w:t>
      </w:r>
      <w:r w:rsidR="00345BC5">
        <w:t xml:space="preserve"> </w:t>
      </w:r>
      <w:r w:rsidR="00B5676B">
        <w:t>the online passenger ticketing flows.</w:t>
      </w:r>
    </w:p>
    <w:p w14:paraId="631CE685" w14:textId="2C97FE16" w:rsidR="001F6929" w:rsidRDefault="001F6929" w:rsidP="00470014">
      <w:pPr>
        <w:pStyle w:val="ListParagraph"/>
      </w:pPr>
      <w:r>
        <w:t>Working in the Agile (Scrum) methodology.</w:t>
      </w:r>
    </w:p>
    <w:p w14:paraId="7DC4A89A" w14:textId="2FFB65A5" w:rsidR="00214BFD" w:rsidRDefault="00214BFD" w:rsidP="00470014">
      <w:pPr>
        <w:pStyle w:val="ListParagraph"/>
      </w:pPr>
      <w:r>
        <w:t>Streamlining customer shopping cart experience</w:t>
      </w:r>
      <w:r w:rsidR="00F82391">
        <w:t>.</w:t>
      </w:r>
    </w:p>
    <w:p w14:paraId="5835A6B4" w14:textId="16846BEF" w:rsidR="00F012FB" w:rsidRPr="00D13BAD" w:rsidRDefault="00A5232C" w:rsidP="00515F31">
      <w:pPr>
        <w:pStyle w:val="Quote"/>
      </w:pPr>
      <w:r w:rsidRPr="00D13BAD">
        <w:t xml:space="preserve">5/2012 – 8/2012 </w:t>
      </w:r>
      <w:hyperlink r:id="rId12" w:history="1">
        <w:r w:rsidRPr="00D13BAD">
          <w:rPr>
            <w:rStyle w:val="Hyperlink"/>
          </w:rPr>
          <w:t>Ciber</w:t>
        </w:r>
      </w:hyperlink>
      <w:r w:rsidR="00345404" w:rsidRPr="00D13BAD">
        <w:t>, San Antonio, TX</w:t>
      </w:r>
      <w:r w:rsidR="0006157B">
        <w:t xml:space="preserve"> </w:t>
      </w:r>
      <w:r w:rsidRPr="00D13BAD">
        <w:t xml:space="preserve">: </w:t>
      </w:r>
      <w:r w:rsidR="00713B19" w:rsidRPr="00D13BAD">
        <w:t xml:space="preserve">Senior Consultant </w:t>
      </w:r>
    </w:p>
    <w:p w14:paraId="7F1FCD69" w14:textId="02596E55" w:rsidR="001F6929" w:rsidRDefault="00713B19" w:rsidP="00470014">
      <w:pPr>
        <w:pStyle w:val="ListParagraph"/>
      </w:pPr>
      <w:r>
        <w:t>Working with clients, developers and designers</w:t>
      </w:r>
      <w:r w:rsidR="00CF50A7">
        <w:t xml:space="preserve"> using OS X</w:t>
      </w:r>
      <w:r>
        <w:t xml:space="preserve"> to build positive user experiences. </w:t>
      </w:r>
    </w:p>
    <w:p w14:paraId="1C4446D0" w14:textId="06567472" w:rsidR="00F012FB" w:rsidRDefault="00B5676B" w:rsidP="00470014">
      <w:pPr>
        <w:pStyle w:val="ListParagraph"/>
      </w:pPr>
      <w:r>
        <w:t>Providing the interaction design model</w:t>
      </w:r>
      <w:r w:rsidR="00AD199E">
        <w:t>(s) built with HTML/CSS/JavaScript</w:t>
      </w:r>
      <w:r>
        <w:t xml:space="preserve"> and working the developers to implement the final deliverable while maintaining alignment with the established UX architecture. </w:t>
      </w:r>
    </w:p>
    <w:p w14:paraId="5055CAD2" w14:textId="1BCC1CDC" w:rsidR="00F012FB" w:rsidRPr="00A5232C" w:rsidRDefault="00A5232C" w:rsidP="00515F31">
      <w:pPr>
        <w:pStyle w:val="Quote"/>
      </w:pPr>
      <w:r w:rsidRPr="00A5232C">
        <w:t xml:space="preserve">4/2010 – 5/2012 </w:t>
      </w:r>
      <w:hyperlink r:id="rId13" w:history="1">
        <w:r w:rsidRPr="00A5232C">
          <w:rPr>
            <w:rStyle w:val="Hyperlink"/>
            <w:b w:val="0"/>
          </w:rPr>
          <w:t>Harland Clarke</w:t>
        </w:r>
      </w:hyperlink>
      <w:r w:rsidRPr="00A5232C">
        <w:t xml:space="preserve"> Retail Channels</w:t>
      </w:r>
      <w:r w:rsidR="00345404">
        <w:t>, San Antonio, TX</w:t>
      </w:r>
      <w:r w:rsidRPr="00A5232C">
        <w:t xml:space="preserve"> : </w:t>
      </w:r>
      <w:r w:rsidR="00713B19" w:rsidRPr="00A5232C">
        <w:t>Usability An</w:t>
      </w:r>
      <w:r>
        <w:t xml:space="preserve">alyst &amp; </w:t>
      </w:r>
      <w:r w:rsidR="00713B19" w:rsidRPr="00A5232C">
        <w:t xml:space="preserve">UX </w:t>
      </w:r>
      <w:r w:rsidR="002B0CB3">
        <w:t>Designer</w:t>
      </w:r>
      <w:r w:rsidR="00713B19" w:rsidRPr="00A5232C">
        <w:t xml:space="preserve"> </w:t>
      </w:r>
    </w:p>
    <w:p w14:paraId="45E3DE7E" w14:textId="77777777" w:rsidR="00F97C84" w:rsidRDefault="002B0CB3" w:rsidP="00470014">
      <w:pPr>
        <w:pStyle w:val="ListParagraph"/>
        <w:rPr>
          <w:rFonts w:cs="Arial"/>
          <w:b/>
          <w:color w:val="008000"/>
          <w:sz w:val="22"/>
        </w:rPr>
      </w:pPr>
      <w:r>
        <w:lastRenderedPageBreak/>
        <w:t>Creating wireframes to insure that all required items and/or functionality are accounted and maintained.</w:t>
      </w:r>
      <w:r>
        <w:rPr>
          <w:rFonts w:cs="Arial"/>
          <w:b/>
          <w:color w:val="008000"/>
          <w:sz w:val="22"/>
        </w:rPr>
        <w:t xml:space="preserve"> </w:t>
      </w:r>
    </w:p>
    <w:p w14:paraId="6AD1B7F6" w14:textId="77777777" w:rsidR="00F97C84" w:rsidRPr="00F97C84" w:rsidRDefault="00713B19" w:rsidP="00470014">
      <w:pPr>
        <w:pStyle w:val="ListParagraph"/>
        <w:rPr>
          <w:rFonts w:cs="Arial"/>
          <w:b/>
          <w:color w:val="008000"/>
          <w:sz w:val="22"/>
        </w:rPr>
      </w:pPr>
      <w:r>
        <w:t xml:space="preserve">Building user experiences </w:t>
      </w:r>
      <w:r w:rsidR="00526FD5">
        <w:t>while</w:t>
      </w:r>
      <w:r w:rsidR="001F7175">
        <w:t xml:space="preserve"> </w:t>
      </w:r>
      <w:r>
        <w:t xml:space="preserve">following the User Centered Design (UCD) method. </w:t>
      </w:r>
    </w:p>
    <w:p w14:paraId="1AAFDA61" w14:textId="77777777" w:rsidR="00F97C84" w:rsidRPr="00F97C84" w:rsidRDefault="00604962" w:rsidP="00470014">
      <w:pPr>
        <w:pStyle w:val="ListParagraph"/>
        <w:rPr>
          <w:rFonts w:cs="Arial"/>
          <w:b/>
          <w:color w:val="008000"/>
          <w:sz w:val="22"/>
        </w:rPr>
      </w:pPr>
      <w:r>
        <w:t>F</w:t>
      </w:r>
      <w:r w:rsidR="00713B19">
        <w:t>ocus</w:t>
      </w:r>
      <w:r>
        <w:t>ing on the end users needs,</w:t>
      </w:r>
      <w:r w:rsidR="00713B19">
        <w:t xml:space="preserve"> identif</w:t>
      </w:r>
      <w:r>
        <w:t>ying them</w:t>
      </w:r>
      <w:r w:rsidR="00713B19">
        <w:t xml:space="preserve"> with research, analytics and/or marketing data. </w:t>
      </w:r>
    </w:p>
    <w:p w14:paraId="303C62FD" w14:textId="5411144E" w:rsidR="00F012FB" w:rsidRPr="00F97C84" w:rsidRDefault="00604962" w:rsidP="00470014">
      <w:pPr>
        <w:pStyle w:val="ListParagraph"/>
        <w:rPr>
          <w:rFonts w:cs="Arial"/>
          <w:b/>
          <w:color w:val="008000"/>
          <w:sz w:val="22"/>
        </w:rPr>
      </w:pPr>
      <w:r>
        <w:t>C</w:t>
      </w:r>
      <w:r w:rsidR="00713B19">
        <w:t>reat</w:t>
      </w:r>
      <w:r w:rsidR="00F97C84">
        <w:t>ing</w:t>
      </w:r>
      <w:r w:rsidR="00713B19">
        <w:t xml:space="preserve"> </w:t>
      </w:r>
      <w:r w:rsidR="001F7175">
        <w:t>p</w:t>
      </w:r>
      <w:r>
        <w:t>ersonas and other digital artifacts to maintain alignment with</w:t>
      </w:r>
      <w:r w:rsidR="00713B19">
        <w:t xml:space="preserve"> their needs. </w:t>
      </w:r>
    </w:p>
    <w:p w14:paraId="2E44D5F8" w14:textId="77777777" w:rsidR="00F97C84" w:rsidRDefault="002B0CB3" w:rsidP="00470014">
      <w:pPr>
        <w:pStyle w:val="ListParagraph"/>
      </w:pPr>
      <w:r>
        <w:t xml:space="preserve">Providing </w:t>
      </w:r>
      <w:r w:rsidR="00713B19">
        <w:t xml:space="preserve">competitive analysis </w:t>
      </w:r>
      <w:r>
        <w:t>and heuristic evaluations to improve</w:t>
      </w:r>
      <w:r w:rsidR="00713B19">
        <w:t xml:space="preserve"> eCommerce sites. </w:t>
      </w:r>
    </w:p>
    <w:p w14:paraId="773FABD5" w14:textId="77777777" w:rsidR="00F97C84" w:rsidRDefault="00713B19" w:rsidP="00470014">
      <w:pPr>
        <w:pStyle w:val="ListParagraph"/>
      </w:pPr>
      <w:r>
        <w:t xml:space="preserve">Developing strategies for new product eCommerce offerings. </w:t>
      </w:r>
    </w:p>
    <w:p w14:paraId="15F39013" w14:textId="4DEDD8EF" w:rsidR="00F012FB" w:rsidRDefault="002B0CB3" w:rsidP="00470014">
      <w:pPr>
        <w:pStyle w:val="ListParagraph"/>
      </w:pPr>
      <w:r>
        <w:t>W</w:t>
      </w:r>
      <w:r w:rsidR="00713B19">
        <w:t>orking with b</w:t>
      </w:r>
      <w:r w:rsidR="00951B35">
        <w:t>usiness team members to improve and develop new offerings.</w:t>
      </w:r>
    </w:p>
    <w:p w14:paraId="474D87AD" w14:textId="77777777" w:rsidR="00FC06F2" w:rsidRPr="00FC06F2" w:rsidRDefault="00713B19" w:rsidP="00470014">
      <w:pPr>
        <w:pStyle w:val="ListParagraph"/>
        <w:rPr>
          <w:rFonts w:cs="Arial"/>
          <w:b/>
          <w:color w:val="008000"/>
          <w:sz w:val="22"/>
        </w:rPr>
      </w:pPr>
      <w:r>
        <w:t xml:space="preserve">Strategized and implemented </w:t>
      </w:r>
      <w:r w:rsidR="001F6929">
        <w:t xml:space="preserve">a </w:t>
      </w:r>
      <w:r>
        <w:t xml:space="preserve">Google </w:t>
      </w:r>
      <w:r w:rsidR="001F6929">
        <w:t>Search Appliance “</w:t>
      </w:r>
      <w:r>
        <w:t>GSA</w:t>
      </w:r>
      <w:r w:rsidR="001F6929">
        <w:t>”</w:t>
      </w:r>
      <w:r>
        <w:t xml:space="preserve"> </w:t>
      </w:r>
      <w:r w:rsidR="00526FD5">
        <w:t>f</w:t>
      </w:r>
      <w:r>
        <w:t xml:space="preserve">aceted </w:t>
      </w:r>
      <w:r w:rsidR="00526FD5">
        <w:t>s</w:t>
      </w:r>
      <w:r>
        <w:t>earch</w:t>
      </w:r>
      <w:r w:rsidR="00FC06F2">
        <w:t xml:space="preserve"> for use in legacy websites</w:t>
      </w:r>
      <w:r w:rsidR="00F82391">
        <w:t>.</w:t>
      </w:r>
    </w:p>
    <w:p w14:paraId="5990372F" w14:textId="460CC32A" w:rsidR="00214BFD" w:rsidRPr="00214BFD" w:rsidRDefault="00FC06F2" w:rsidP="00470014">
      <w:pPr>
        <w:pStyle w:val="ListParagraph"/>
        <w:rPr>
          <w:rFonts w:cs="Arial"/>
          <w:b/>
          <w:color w:val="008000"/>
          <w:sz w:val="22"/>
        </w:rPr>
      </w:pPr>
      <w:r>
        <w:t xml:space="preserve">Supervised the implementation of site wide search on </w:t>
      </w:r>
      <w:r w:rsidR="006A5927">
        <w:t>ATG (now known as Oracle WebCenter).</w:t>
      </w:r>
      <w:r w:rsidR="00713B19">
        <w:t xml:space="preserve"> </w:t>
      </w:r>
    </w:p>
    <w:p w14:paraId="61F7A2A4" w14:textId="676DAB5A" w:rsidR="00B752F5" w:rsidRPr="00B76BE2" w:rsidRDefault="00214BFD" w:rsidP="00515F31">
      <w:pPr>
        <w:pStyle w:val="ListParagraph"/>
        <w:rPr>
          <w:rFonts w:cs="Arial"/>
          <w:b/>
          <w:color w:val="008000"/>
          <w:sz w:val="22"/>
        </w:rPr>
      </w:pPr>
      <w:r>
        <w:t>Increasing</w:t>
      </w:r>
      <w:r w:rsidR="00713B19">
        <w:t xml:space="preserve"> user time on site, increas</w:t>
      </w:r>
      <w:r w:rsidR="001F6929">
        <w:t>ing</w:t>
      </w:r>
      <w:r w:rsidR="00713B19">
        <w:t xml:space="preserve"> conversion rates</w:t>
      </w:r>
      <w:r w:rsidR="001F6929">
        <w:t>, increasing revenue</w:t>
      </w:r>
      <w:r w:rsidR="00713B19">
        <w:t xml:space="preserve"> and decreas</w:t>
      </w:r>
      <w:r w:rsidR="001F6929">
        <w:t>ing</w:t>
      </w:r>
      <w:r w:rsidR="00713B19">
        <w:t xml:space="preserve"> s</w:t>
      </w:r>
      <w:r w:rsidR="001F6929">
        <w:t>hopping cart abandonment</w:t>
      </w:r>
      <w:r w:rsidR="00713B19">
        <w:t>.</w:t>
      </w:r>
    </w:p>
    <w:p w14:paraId="16CC2014" w14:textId="2016B1EC" w:rsidR="00F012FB" w:rsidRPr="00515F31" w:rsidRDefault="00315A5A" w:rsidP="00515F31">
      <w:pPr>
        <w:pStyle w:val="Quote"/>
      </w:pPr>
      <w:r w:rsidRPr="00515F31">
        <w:t xml:space="preserve">4/2009 – 4/2010 </w:t>
      </w:r>
      <w:hyperlink r:id="rId14" w:history="1">
        <w:r w:rsidRPr="00515F31">
          <w:rPr>
            <w:rStyle w:val="Hyperlink"/>
            <w:bCs w:val="0"/>
            <w:iCs/>
          </w:rPr>
          <w:t>OPUBCO</w:t>
        </w:r>
      </w:hyperlink>
      <w:r w:rsidRPr="00515F31">
        <w:t xml:space="preserve"> Communications Group</w:t>
      </w:r>
      <w:r w:rsidR="00345404" w:rsidRPr="00515F31">
        <w:t>, Oklahoma City, OK</w:t>
      </w:r>
      <w:r w:rsidRPr="00515F31">
        <w:t xml:space="preserve"> : </w:t>
      </w:r>
      <w:r w:rsidR="00713B19" w:rsidRPr="00515F31">
        <w:t>Interactive Developer</w:t>
      </w:r>
    </w:p>
    <w:p w14:paraId="250635B0" w14:textId="77777777" w:rsidR="00F97C84" w:rsidRDefault="00713B19" w:rsidP="00470014">
      <w:pPr>
        <w:pStyle w:val="ListParagraph"/>
      </w:pPr>
      <w:r>
        <w:t>Work</w:t>
      </w:r>
      <w:r w:rsidR="002B0CB3">
        <w:t xml:space="preserve">ing with teams of developers </w:t>
      </w:r>
      <w:r>
        <w:t>using Agile Scrum development methodology while striving to improve process and procedure, for improved web applications via continual improvement.</w:t>
      </w:r>
      <w:r w:rsidR="008843DB">
        <w:t xml:space="preserve"> </w:t>
      </w:r>
    </w:p>
    <w:p w14:paraId="63AC9834" w14:textId="77777777" w:rsidR="00F97C84" w:rsidRDefault="00713B19" w:rsidP="00470014">
      <w:pPr>
        <w:pStyle w:val="ListParagraph"/>
      </w:pPr>
      <w:r>
        <w:t>Perform</w:t>
      </w:r>
      <w:r w:rsidR="00F97C84">
        <w:t>ing</w:t>
      </w:r>
      <w:r>
        <w:t xml:space="preserve"> gap analysis of web software development methodology, to properly specify and implement the correct testing strategy.</w:t>
      </w:r>
    </w:p>
    <w:p w14:paraId="5E3782BB" w14:textId="77BB8953" w:rsidR="00475199" w:rsidRDefault="00713B19" w:rsidP="00470014">
      <w:pPr>
        <w:pStyle w:val="ListParagraph"/>
      </w:pPr>
      <w:r>
        <w:t>Work</w:t>
      </w:r>
      <w:r w:rsidR="00F97C84">
        <w:t>ing</w:t>
      </w:r>
      <w:r>
        <w:t xml:space="preserve"> with web designers and developers to achieve website optimization for all products created by OPUBCO, whether for internal or external business owners using best </w:t>
      </w:r>
      <w:r w:rsidR="002E358B">
        <w:t>practices.</w:t>
      </w:r>
    </w:p>
    <w:p w14:paraId="5E49FE87" w14:textId="2AEFF157" w:rsidR="00214BFD" w:rsidRDefault="00214BFD" w:rsidP="00470014">
      <w:pPr>
        <w:pStyle w:val="ListParagraph"/>
      </w:pPr>
      <w:r>
        <w:t>Streamlining and improving customer conversion</w:t>
      </w:r>
      <w:r w:rsidR="00F82391">
        <w:t>.</w:t>
      </w:r>
    </w:p>
    <w:p w14:paraId="3F2E958E" w14:textId="7443C5B2" w:rsidR="00CF50A7" w:rsidRDefault="00CF50A7" w:rsidP="00470014">
      <w:pPr>
        <w:pStyle w:val="ListParagraph"/>
      </w:pPr>
      <w:r>
        <w:t>Used OS</w:t>
      </w:r>
      <w:r w:rsidR="00F82391">
        <w:t xml:space="preserve"> X including using Command Line.</w:t>
      </w:r>
    </w:p>
    <w:p w14:paraId="39E445C9" w14:textId="14EEC500" w:rsidR="00F012FB" w:rsidRPr="00315A5A" w:rsidRDefault="00315A5A" w:rsidP="00515F31">
      <w:pPr>
        <w:pStyle w:val="Quote"/>
      </w:pPr>
      <w:r w:rsidRPr="00315A5A">
        <w:t>4/20</w:t>
      </w:r>
      <w:r w:rsidR="00345404">
        <w:t xml:space="preserve">04 – </w:t>
      </w:r>
      <w:r w:rsidR="00B05273">
        <w:t>4</w:t>
      </w:r>
      <w:r w:rsidR="00345404">
        <w:t>/20</w:t>
      </w:r>
      <w:r w:rsidR="00B05273">
        <w:t>09</w:t>
      </w:r>
      <w:r w:rsidR="00345404">
        <w:t xml:space="preserve"> Contract (Various), Oklahoma City, OK </w:t>
      </w:r>
      <w:r w:rsidRPr="00315A5A">
        <w:t xml:space="preserve">: </w:t>
      </w:r>
      <w:r w:rsidR="008F02AF">
        <w:t xml:space="preserve">UX Architect </w:t>
      </w:r>
      <w:r w:rsidR="006E43DA">
        <w:t>/Front End Developer</w:t>
      </w:r>
      <w:r w:rsidR="00713B19" w:rsidRPr="00315A5A">
        <w:t xml:space="preserve"> </w:t>
      </w:r>
    </w:p>
    <w:p w14:paraId="08E3A242" w14:textId="77777777" w:rsidR="00F97C84" w:rsidRDefault="006E43DA" w:rsidP="00470014">
      <w:pPr>
        <w:pStyle w:val="ListParagraph"/>
      </w:pPr>
      <w:r>
        <w:t>F</w:t>
      </w:r>
      <w:r w:rsidR="00713B19">
        <w:t>acilitating meetings with</w:t>
      </w:r>
      <w:r>
        <w:t xml:space="preserve"> clients and/or business owners while discovering, </w:t>
      </w:r>
      <w:r w:rsidR="005C46C1">
        <w:t>b</w:t>
      </w:r>
      <w:r w:rsidR="00713B19">
        <w:t xml:space="preserve">usiness </w:t>
      </w:r>
      <w:r>
        <w:t>requirements</w:t>
      </w:r>
      <w:r w:rsidR="00713B19">
        <w:t xml:space="preserve"> and user </w:t>
      </w:r>
      <w:r w:rsidR="00F97C84">
        <w:t>experience needs.</w:t>
      </w:r>
    </w:p>
    <w:p w14:paraId="24468292" w14:textId="66890D8D" w:rsidR="00F97C84" w:rsidRDefault="00713B19" w:rsidP="00470014">
      <w:pPr>
        <w:pStyle w:val="ListParagraph"/>
      </w:pPr>
      <w:r>
        <w:t>Design</w:t>
      </w:r>
      <w:r w:rsidR="006E43DA">
        <w:t>ing</w:t>
      </w:r>
      <w:r>
        <w:t xml:space="preserve"> </w:t>
      </w:r>
      <w:r w:rsidR="006E43DA">
        <w:t>UI</w:t>
      </w:r>
      <w:r>
        <w:t xml:space="preserve"> concepts from gathered </w:t>
      </w:r>
      <w:r w:rsidR="006E43DA">
        <w:t>Information and</w:t>
      </w:r>
      <w:r>
        <w:t xml:space="preserve"> </w:t>
      </w:r>
      <w:r w:rsidR="000F6BF8">
        <w:t>c</w:t>
      </w:r>
      <w:r>
        <w:t>reating proto-sites</w:t>
      </w:r>
      <w:r w:rsidR="006E43DA">
        <w:t>,</w:t>
      </w:r>
      <w:r>
        <w:t xml:space="preserve"> interaction </w:t>
      </w:r>
      <w:r w:rsidR="006E43DA">
        <w:t xml:space="preserve">designs </w:t>
      </w:r>
      <w:r>
        <w:t xml:space="preserve">and </w:t>
      </w:r>
      <w:r w:rsidR="006E43DA">
        <w:t>UI</w:t>
      </w:r>
      <w:r>
        <w:t xml:space="preserve"> design using HTML, CSS, </w:t>
      </w:r>
      <w:r w:rsidR="00C236FA">
        <w:t xml:space="preserve">and </w:t>
      </w:r>
      <w:r w:rsidR="00AD199E">
        <w:t>JavaScript</w:t>
      </w:r>
      <w:r w:rsidR="00B3638D">
        <w:t xml:space="preserve"> </w:t>
      </w:r>
      <w:r w:rsidR="00AD199E">
        <w:t>/</w:t>
      </w:r>
      <w:r w:rsidR="00B3638D">
        <w:t xml:space="preserve"> </w:t>
      </w:r>
      <w:r w:rsidR="00C236FA">
        <w:t>jQuery</w:t>
      </w:r>
      <w:r w:rsidR="00F97C84">
        <w:t>.</w:t>
      </w:r>
    </w:p>
    <w:p w14:paraId="59296A19" w14:textId="77777777" w:rsidR="001F6929" w:rsidRPr="001F6929" w:rsidRDefault="006E43DA" w:rsidP="00470014">
      <w:pPr>
        <w:pStyle w:val="ListParagraph"/>
      </w:pPr>
      <w:r>
        <w:t xml:space="preserve">Strategized and implemented multiple site SEO using schema.org. </w:t>
      </w:r>
    </w:p>
    <w:p w14:paraId="698B566D" w14:textId="24D836B9" w:rsidR="00F012FB" w:rsidRPr="001F6929" w:rsidRDefault="00315A5A" w:rsidP="00515F31">
      <w:pPr>
        <w:pStyle w:val="Quote"/>
      </w:pPr>
      <w:r w:rsidRPr="001F6929">
        <w:t xml:space="preserve">8/2003 – 4/2004 </w:t>
      </w:r>
      <w:r w:rsidR="005C46C1" w:rsidRPr="001F6929">
        <w:t>YourOklahoma.com aka OK.gov (</w:t>
      </w:r>
      <w:hyperlink r:id="rId15" w:history="1">
        <w:r w:rsidR="005C46C1" w:rsidRPr="001F6929">
          <w:rPr>
            <w:rStyle w:val="Hyperlink"/>
            <w:b w:val="0"/>
          </w:rPr>
          <w:t>NIC</w:t>
        </w:r>
      </w:hyperlink>
      <w:r w:rsidR="005C46C1" w:rsidRPr="001F6929">
        <w:t>)</w:t>
      </w:r>
      <w:r w:rsidR="00345404" w:rsidRPr="001F6929">
        <w:t>, Oklahoma City, OK</w:t>
      </w:r>
      <w:r w:rsidRPr="001F6929">
        <w:t xml:space="preserve"> : </w:t>
      </w:r>
      <w:r w:rsidR="00713B19" w:rsidRPr="001F6929">
        <w:t>Portal Architect</w:t>
      </w:r>
    </w:p>
    <w:p w14:paraId="217F7FB9" w14:textId="670442BC" w:rsidR="00F012FB" w:rsidRDefault="00713B19" w:rsidP="00470014">
      <w:pPr>
        <w:pStyle w:val="ListParagraph"/>
      </w:pPr>
      <w:r>
        <w:t>Develop</w:t>
      </w:r>
      <w:r w:rsidR="006E43DA">
        <w:t>ed</w:t>
      </w:r>
      <w:r>
        <w:t xml:space="preserve"> templates for PHP driven portal using HTML, CSS, JavaScript</w:t>
      </w:r>
      <w:r w:rsidR="00F82391">
        <w:t>.</w:t>
      </w:r>
    </w:p>
    <w:p w14:paraId="335393CE" w14:textId="298116EA" w:rsidR="00F012FB" w:rsidRDefault="00713B19" w:rsidP="00470014">
      <w:pPr>
        <w:pStyle w:val="ListParagraph"/>
      </w:pPr>
      <w:r>
        <w:t>Push</w:t>
      </w:r>
      <w:r w:rsidR="006E43DA">
        <w:t>ed</w:t>
      </w:r>
      <w:r>
        <w:t xml:space="preserve"> for the implementation of state-wide usability, accessibility and Section 508, as well as, search engine optimization</w:t>
      </w:r>
      <w:r w:rsidR="00F82391">
        <w:t>.</w:t>
      </w:r>
    </w:p>
    <w:p w14:paraId="285A1723" w14:textId="77777777" w:rsidR="00F012FB" w:rsidRDefault="00713B19" w:rsidP="00470014">
      <w:pPr>
        <w:pStyle w:val="ListParagraph"/>
      </w:pPr>
      <w:r>
        <w:t>Member of Governor Brad Henry's Task Force for Electronic and Information Technology for accessibility (Sub-committee 2, HB 1342)</w:t>
      </w:r>
    </w:p>
    <w:p w14:paraId="75B1FD2B" w14:textId="25E92252" w:rsidR="00F012FB" w:rsidRDefault="00713B19" w:rsidP="00470014">
      <w:pPr>
        <w:pStyle w:val="ListParagraph"/>
      </w:pPr>
      <w:r>
        <w:t>Designed</w:t>
      </w:r>
      <w:r w:rsidR="004075B0">
        <w:t xml:space="preserve"> and prototyped</w:t>
      </w:r>
      <w:r>
        <w:t xml:space="preserve"> web site and </w:t>
      </w:r>
      <w:r w:rsidR="0019754F">
        <w:t>i</w:t>
      </w:r>
      <w:r>
        <w:t xml:space="preserve">nformation </w:t>
      </w:r>
      <w:r w:rsidR="0019754F">
        <w:t>a</w:t>
      </w:r>
      <w:r>
        <w:t xml:space="preserve">rchitecture for </w:t>
      </w:r>
      <w:r w:rsidR="00E61F17">
        <w:t xml:space="preserve">former </w:t>
      </w:r>
      <w:r>
        <w:t>Oklahoma Governor Brad</w:t>
      </w:r>
      <w:r w:rsidR="00E61F17">
        <w:t xml:space="preserve"> Henry</w:t>
      </w:r>
      <w:r>
        <w:t>.</w:t>
      </w:r>
    </w:p>
    <w:p w14:paraId="63EBF29E" w14:textId="6DC78E62" w:rsidR="00D92B2F" w:rsidRDefault="00D92B2F" w:rsidP="00470014">
      <w:pPr>
        <w:pStyle w:val="ListParagraph"/>
      </w:pPr>
      <w:r>
        <w:t>Worked with various agencies to design a product that would allow low cost inclusion into the state web presence.</w:t>
      </w:r>
    </w:p>
    <w:p w14:paraId="6526DE05" w14:textId="5CF9A570" w:rsidR="00F012FB" w:rsidRPr="00226707" w:rsidRDefault="00315A5A" w:rsidP="00515F31">
      <w:pPr>
        <w:pStyle w:val="Quote"/>
      </w:pPr>
      <w:r w:rsidRPr="00226707">
        <w:t xml:space="preserve">8/2000 – 1/2003 </w:t>
      </w:r>
      <w:r w:rsidR="00713B19" w:rsidRPr="00226707">
        <w:t>BroadVision Global Services, Dallas, TX</w:t>
      </w:r>
      <w:r w:rsidRPr="00226707">
        <w:t xml:space="preserve"> : </w:t>
      </w:r>
      <w:r w:rsidR="00345404" w:rsidRPr="00226707">
        <w:t xml:space="preserve">Senior Consultant </w:t>
      </w:r>
    </w:p>
    <w:p w14:paraId="6A95D399" w14:textId="5858E912" w:rsidR="006E43DA" w:rsidRDefault="00271B31" w:rsidP="006E43DA">
      <w:pPr>
        <w:pStyle w:val="PlainText"/>
        <w:numPr>
          <w:ilvl w:val="0"/>
          <w:numId w:val="23"/>
        </w:numPr>
        <w:tabs>
          <w:tab w:val="left" w:pos="0"/>
        </w:tabs>
      </w:pPr>
      <w:r>
        <w:t>Facilitat</w:t>
      </w:r>
      <w:r w:rsidR="00E80E37">
        <w:t>ing</w:t>
      </w:r>
      <w:r w:rsidR="006E43DA">
        <w:t xml:space="preserve"> client meetings for the discovery of business requirements</w:t>
      </w:r>
      <w:r w:rsidR="00F82391">
        <w:t>.</w:t>
      </w:r>
    </w:p>
    <w:p w14:paraId="1F204893" w14:textId="1945D1ED" w:rsidR="00F012FB" w:rsidRDefault="006E43DA" w:rsidP="006E43DA">
      <w:pPr>
        <w:pStyle w:val="PlainText"/>
        <w:numPr>
          <w:ilvl w:val="0"/>
          <w:numId w:val="23"/>
        </w:numPr>
        <w:tabs>
          <w:tab w:val="left" w:pos="0"/>
        </w:tabs>
      </w:pPr>
      <w:r>
        <w:t>Providing</w:t>
      </w:r>
      <w:r w:rsidR="00713B19">
        <w:t xml:space="preserve"> analy</w:t>
      </w:r>
      <w:r w:rsidR="00E80E37">
        <w:t>sis</w:t>
      </w:r>
      <w:r w:rsidR="00713B19">
        <w:t xml:space="preserve"> and document bus</w:t>
      </w:r>
      <w:r w:rsidR="00F82391">
        <w:t>iness requirements with clients.</w:t>
      </w:r>
    </w:p>
    <w:p w14:paraId="348CF250" w14:textId="7A1C3CF6" w:rsidR="00F012FB" w:rsidRDefault="00713B19" w:rsidP="006704E3">
      <w:pPr>
        <w:pStyle w:val="PlainText"/>
        <w:numPr>
          <w:ilvl w:val="0"/>
          <w:numId w:val="27"/>
        </w:numPr>
        <w:tabs>
          <w:tab w:val="left" w:pos="0"/>
        </w:tabs>
      </w:pPr>
      <w:r>
        <w:t>Deliver</w:t>
      </w:r>
      <w:r w:rsidR="00E80E37">
        <w:t>ing</w:t>
      </w:r>
      <w:r>
        <w:t xml:space="preserve"> solutions that fulfill corporate goals, utilizing user interface and information architecture for delivering BroadVision, dynamicall</w:t>
      </w:r>
      <w:r w:rsidR="00F82391">
        <w:t>y driven, personalized web site.</w:t>
      </w:r>
    </w:p>
    <w:p w14:paraId="1E38C8C5" w14:textId="77777777" w:rsidR="00F012FB" w:rsidRDefault="00713B19" w:rsidP="0042781E">
      <w:pPr>
        <w:pStyle w:val="PlainText"/>
        <w:numPr>
          <w:ilvl w:val="1"/>
          <w:numId w:val="23"/>
        </w:numPr>
        <w:tabs>
          <w:tab w:val="left" w:pos="0"/>
        </w:tabs>
      </w:pPr>
      <w:r>
        <w:t xml:space="preserve">Developed and implemented information architecture and templates for </w:t>
      </w:r>
      <w:hyperlink r:id="rId16" w:history="1">
        <w:r>
          <w:rPr>
            <w:rStyle w:val="Hyperlink"/>
          </w:rPr>
          <w:t>Longaberger.com</w:t>
        </w:r>
      </w:hyperlink>
      <w:r>
        <w:t xml:space="preserve"> InfoExchange Portal</w:t>
      </w:r>
    </w:p>
    <w:p w14:paraId="037B0204" w14:textId="77777777" w:rsidR="00F012FB" w:rsidRDefault="00713B19" w:rsidP="0042781E">
      <w:pPr>
        <w:pStyle w:val="PlainText"/>
        <w:numPr>
          <w:ilvl w:val="1"/>
          <w:numId w:val="23"/>
        </w:numPr>
        <w:tabs>
          <w:tab w:val="left" w:pos="0"/>
        </w:tabs>
      </w:pPr>
      <w:r>
        <w:t xml:space="preserve">Technical Lead for triage of Aviall.com One-to-One Content Management </w:t>
      </w:r>
    </w:p>
    <w:p w14:paraId="70AF5D66" w14:textId="205632D7" w:rsidR="00F012FB" w:rsidRDefault="00713B19" w:rsidP="0042781E">
      <w:pPr>
        <w:pStyle w:val="PlainText"/>
        <w:numPr>
          <w:ilvl w:val="1"/>
          <w:numId w:val="23"/>
        </w:numPr>
        <w:tabs>
          <w:tab w:val="left" w:pos="0"/>
        </w:tabs>
      </w:pPr>
      <w:r>
        <w:t>Created web page layouts</w:t>
      </w:r>
      <w:r w:rsidR="004075B0">
        <w:t xml:space="preserve"> and prototypes</w:t>
      </w:r>
      <w:r>
        <w:t xml:space="preserve"> for </w:t>
      </w:r>
      <w:hyperlink r:id="rId17" w:history="1">
        <w:r>
          <w:rPr>
            <w:rStyle w:val="Hyperlink"/>
          </w:rPr>
          <w:t>SaudiAramco.com</w:t>
        </w:r>
      </w:hyperlink>
      <w:r>
        <w:t xml:space="preserve"> Portal</w:t>
      </w:r>
      <w:r w:rsidR="00AD199E">
        <w:t xml:space="preserve"> (including HTML/CSS/JavaScript)</w:t>
      </w:r>
    </w:p>
    <w:p w14:paraId="129F1209" w14:textId="77777777" w:rsidR="00F012FB" w:rsidRDefault="00713B19" w:rsidP="0042781E">
      <w:pPr>
        <w:pStyle w:val="PlainText"/>
        <w:numPr>
          <w:ilvl w:val="1"/>
          <w:numId w:val="23"/>
        </w:numPr>
        <w:tabs>
          <w:tab w:val="left" w:pos="0"/>
        </w:tabs>
      </w:pPr>
      <w:r>
        <w:t xml:space="preserve">Conceptualize and produce online </w:t>
      </w:r>
      <w:hyperlink r:id="rId18" w:history="1">
        <w:r>
          <w:rPr>
            <w:rStyle w:val="Hyperlink"/>
          </w:rPr>
          <w:t>Virtual Tour</w:t>
        </w:r>
      </w:hyperlink>
      <w:r>
        <w:t xml:space="preserve"> for the </w:t>
      </w:r>
      <w:hyperlink r:id="rId19" w:history="1">
        <w:r>
          <w:rPr>
            <w:rStyle w:val="Hyperlink"/>
          </w:rPr>
          <w:t>Saudi Aramco</w:t>
        </w:r>
      </w:hyperlink>
      <w:r>
        <w:t xml:space="preserve"> Exhibition </w:t>
      </w:r>
      <w:r>
        <w:br/>
        <w:t>based in Dhahran, KSA</w:t>
      </w:r>
    </w:p>
    <w:p w14:paraId="0EC6416A" w14:textId="285BAA9F" w:rsidR="00271B31" w:rsidRDefault="00BD23C7" w:rsidP="0042781E">
      <w:pPr>
        <w:pStyle w:val="PlainText"/>
        <w:numPr>
          <w:ilvl w:val="0"/>
          <w:numId w:val="23"/>
        </w:numPr>
        <w:tabs>
          <w:tab w:val="left" w:pos="0"/>
        </w:tabs>
      </w:pPr>
      <w:r>
        <w:t>Conduct</w:t>
      </w:r>
      <w:r w:rsidR="00E80E37">
        <w:t>ing</w:t>
      </w:r>
      <w:r>
        <w:t xml:space="preserve"> client reviews, enhancing</w:t>
      </w:r>
      <w:r w:rsidR="00713B19">
        <w:t xml:space="preserve"> customer relations </w:t>
      </w:r>
      <w:r>
        <w:t>to</w:t>
      </w:r>
      <w:r w:rsidR="00713B19">
        <w:t xml:space="preserve"> define future opportunities by providing value added services</w:t>
      </w:r>
      <w:r w:rsidR="00F82391">
        <w:t>.</w:t>
      </w:r>
      <w:r w:rsidR="00713B19">
        <w:t xml:space="preserve"> </w:t>
      </w:r>
    </w:p>
    <w:p w14:paraId="7A24C459" w14:textId="77777777" w:rsidR="00F012FB" w:rsidRDefault="00713B19" w:rsidP="0079287A">
      <w:pPr>
        <w:pStyle w:val="Heading1"/>
      </w:pPr>
      <w:r>
        <w:t>SKILLS</w:t>
      </w:r>
    </w:p>
    <w:p w14:paraId="2E8C23E5" w14:textId="04C7DE3F" w:rsidR="007E0C36" w:rsidRPr="006704E3" w:rsidRDefault="0042781E" w:rsidP="00470014">
      <w:pPr>
        <w:pStyle w:val="ListParagraph"/>
      </w:pPr>
      <w:r w:rsidRPr="006704E3">
        <w:t>User Experience</w:t>
      </w:r>
      <w:r w:rsidR="007E0C36" w:rsidRPr="006704E3">
        <w:t xml:space="preserve"> Design</w:t>
      </w:r>
    </w:p>
    <w:p w14:paraId="185A76A3" w14:textId="6C5AA00A" w:rsidR="007E0C36" w:rsidRPr="006704E3" w:rsidRDefault="007E0C36" w:rsidP="00470014">
      <w:pPr>
        <w:pStyle w:val="ListParagraph"/>
      </w:pPr>
      <w:r w:rsidRPr="006704E3">
        <w:t>Interaction Design</w:t>
      </w:r>
    </w:p>
    <w:p w14:paraId="19436E76" w14:textId="77777777" w:rsidR="007E0C36" w:rsidRPr="006704E3" w:rsidRDefault="00713B19" w:rsidP="00470014">
      <w:pPr>
        <w:pStyle w:val="ListParagraph"/>
      </w:pPr>
      <w:r w:rsidRPr="006704E3">
        <w:t xml:space="preserve">User-Centered-Design </w:t>
      </w:r>
    </w:p>
    <w:p w14:paraId="714E915C" w14:textId="103F9A3E" w:rsidR="00C87D83" w:rsidRPr="006704E3" w:rsidRDefault="00C87D83" w:rsidP="00470014">
      <w:pPr>
        <w:pStyle w:val="ListParagraph"/>
      </w:pPr>
      <w:r w:rsidRPr="006704E3">
        <w:t>Web Analytics</w:t>
      </w:r>
    </w:p>
    <w:p w14:paraId="4C1321FB" w14:textId="77777777" w:rsidR="007E0C36" w:rsidRPr="006704E3" w:rsidRDefault="00713B19" w:rsidP="00470014">
      <w:pPr>
        <w:pStyle w:val="ListParagraph"/>
      </w:pPr>
      <w:r w:rsidRPr="006704E3">
        <w:t>Axure</w:t>
      </w:r>
      <w:r w:rsidR="0042781E" w:rsidRPr="006704E3">
        <w:t xml:space="preserve"> RP</w:t>
      </w:r>
    </w:p>
    <w:p w14:paraId="47829658" w14:textId="77CE8E66" w:rsidR="007F31CC" w:rsidRDefault="007F31CC" w:rsidP="00470014">
      <w:pPr>
        <w:pStyle w:val="ListParagraph"/>
      </w:pPr>
      <w:r w:rsidRPr="006704E3">
        <w:t>Sketch</w:t>
      </w:r>
    </w:p>
    <w:p w14:paraId="5182FE9E" w14:textId="77777777" w:rsidR="007E0C36" w:rsidRPr="006704E3" w:rsidRDefault="00713B19" w:rsidP="000F05B3">
      <w:pPr>
        <w:pStyle w:val="ListParagraph"/>
      </w:pPr>
      <w:r w:rsidRPr="006704E3">
        <w:t>Omnigraffle</w:t>
      </w:r>
    </w:p>
    <w:p w14:paraId="43469EC7" w14:textId="77777777" w:rsidR="007E0C36" w:rsidRPr="006704E3" w:rsidRDefault="00713B19" w:rsidP="00470014">
      <w:pPr>
        <w:pStyle w:val="ListParagraph"/>
      </w:pPr>
      <w:r w:rsidRPr="006704E3">
        <w:t>Visio</w:t>
      </w:r>
    </w:p>
    <w:p w14:paraId="7A61AA86" w14:textId="77777777" w:rsidR="007E0C36" w:rsidRPr="006704E3" w:rsidRDefault="005C46C1" w:rsidP="00470014">
      <w:pPr>
        <w:pStyle w:val="ListParagraph"/>
      </w:pPr>
      <w:r w:rsidRPr="006704E3">
        <w:t>Photoshop</w:t>
      </w:r>
    </w:p>
    <w:p w14:paraId="1402FBE8" w14:textId="77777777" w:rsidR="007E0C36" w:rsidRDefault="005C46C1" w:rsidP="00470014">
      <w:pPr>
        <w:pStyle w:val="ListParagraph"/>
      </w:pPr>
      <w:r w:rsidRPr="006704E3">
        <w:t>Illustrator</w:t>
      </w:r>
    </w:p>
    <w:p w14:paraId="0C71A7D4" w14:textId="7094D615" w:rsidR="000F05B3" w:rsidRPr="006704E3" w:rsidRDefault="000F05B3" w:rsidP="00470014">
      <w:pPr>
        <w:pStyle w:val="ListParagraph"/>
      </w:pPr>
      <w:r>
        <w:t>Angular 5</w:t>
      </w:r>
    </w:p>
    <w:p w14:paraId="44FE9BE2" w14:textId="4681D2C7" w:rsidR="00470014" w:rsidRPr="006704E3" w:rsidRDefault="00713B19" w:rsidP="00470014">
      <w:pPr>
        <w:pStyle w:val="ListParagraph"/>
      </w:pPr>
      <w:r w:rsidRPr="006704E3">
        <w:t>HTML</w:t>
      </w:r>
      <w:r w:rsidR="000F05B3">
        <w:t xml:space="preserve"> 5</w:t>
      </w:r>
    </w:p>
    <w:p w14:paraId="74EFDA3B" w14:textId="320C5CC6" w:rsidR="007E0C36" w:rsidRDefault="00713B19" w:rsidP="00470014">
      <w:pPr>
        <w:pStyle w:val="ListParagraph"/>
      </w:pPr>
      <w:r w:rsidRPr="006704E3">
        <w:t>CSS</w:t>
      </w:r>
      <w:r w:rsidR="000F05B3">
        <w:t xml:space="preserve"> 3</w:t>
      </w:r>
    </w:p>
    <w:p w14:paraId="7D7FFCA6" w14:textId="1F4FE422" w:rsidR="000F05B3" w:rsidRPr="006704E3" w:rsidRDefault="000F05B3" w:rsidP="00470014">
      <w:pPr>
        <w:pStyle w:val="ListParagraph"/>
      </w:pPr>
      <w:r>
        <w:t xml:space="preserve">SaSS </w:t>
      </w:r>
    </w:p>
    <w:p w14:paraId="6F8D89C8" w14:textId="37A5D660" w:rsidR="00F012FB" w:rsidRDefault="00713B19" w:rsidP="00470014">
      <w:pPr>
        <w:pStyle w:val="ListParagraph"/>
      </w:pPr>
      <w:r w:rsidRPr="006704E3">
        <w:t>JavaScript</w:t>
      </w:r>
    </w:p>
    <w:p w14:paraId="701DE369" w14:textId="45AA185F" w:rsidR="000F05B3" w:rsidRPr="006704E3" w:rsidRDefault="000F05B3" w:rsidP="00470014">
      <w:pPr>
        <w:pStyle w:val="ListParagraph"/>
      </w:pPr>
      <w:r>
        <w:t>jQuery</w:t>
      </w:r>
    </w:p>
    <w:p w14:paraId="25B7347B" w14:textId="77777777" w:rsidR="00F012FB" w:rsidRDefault="00713B19" w:rsidP="0079287A">
      <w:pPr>
        <w:pStyle w:val="Heading1"/>
      </w:pPr>
      <w:r>
        <w:t>EDUCATION</w:t>
      </w:r>
    </w:p>
    <w:p w14:paraId="13BBAE3E" w14:textId="77777777" w:rsidR="0093324E" w:rsidRPr="00163D68" w:rsidRDefault="000104FD" w:rsidP="0093324E">
      <w:pPr>
        <w:pStyle w:val="Quote"/>
      </w:pPr>
      <w:r>
        <w:t xml:space="preserve"> </w:t>
      </w:r>
      <w:r w:rsidR="0093324E" w:rsidRPr="00163D68">
        <w:t>Oklahoma State University Institute of Technology - AAS</w:t>
      </w:r>
    </w:p>
    <w:p w14:paraId="4289D7F3" w14:textId="2CAA72C5" w:rsidR="00F012FB" w:rsidRPr="00D535F2" w:rsidRDefault="0093324E" w:rsidP="00470014">
      <w:pPr>
        <w:pStyle w:val="ListParagraph"/>
      </w:pPr>
      <w:r>
        <w:t>Graphic Design</w:t>
      </w:r>
    </w:p>
    <w:sectPr w:rsidR="00F012FB" w:rsidRPr="00D535F2" w:rsidSect="009C170E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50" w:right="1080" w:bottom="900" w:left="1080" w:header="360" w:footer="85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20E79" w14:textId="77777777" w:rsidR="00780444" w:rsidRDefault="00780444">
      <w:r>
        <w:separator/>
      </w:r>
    </w:p>
  </w:endnote>
  <w:endnote w:type="continuationSeparator" w:id="0">
    <w:p w14:paraId="27EB1A80" w14:textId="77777777" w:rsidR="00780444" w:rsidRDefault="0078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8CE55" w14:textId="77777777" w:rsidR="00780444" w:rsidRPr="00554CD2" w:rsidRDefault="00F06146" w:rsidP="00EB7026">
    <w:pPr>
      <w:pStyle w:val="Footer"/>
      <w:tabs>
        <w:tab w:val="clear" w:pos="9972"/>
        <w:tab w:val="right" w:pos="9360"/>
      </w:tabs>
      <w:ind w:left="-360"/>
    </w:pPr>
    <w:hyperlink r:id="rId1" w:history="1">
      <w:r w:rsidR="00780444">
        <w:rPr>
          <w:rStyle w:val="Hyperlink"/>
        </w:rPr>
        <w:t>Mike Cunningham’s Resume</w:t>
      </w:r>
    </w:hyperlink>
    <w:r w:rsidR="00780444">
      <w:tab/>
      <w:t xml:space="preserve">Page </w:t>
    </w:r>
    <w:r w:rsidR="00780444">
      <w:fldChar w:fldCharType="begin"/>
    </w:r>
    <w:r w:rsidR="00780444">
      <w:instrText xml:space="preserve"> PAGE </w:instrText>
    </w:r>
    <w:r w:rsidR="00780444">
      <w:fldChar w:fldCharType="separate"/>
    </w:r>
    <w:r>
      <w:rPr>
        <w:noProof/>
      </w:rPr>
      <w:t>2</w:t>
    </w:r>
    <w:r w:rsidR="00780444">
      <w:fldChar w:fldCharType="end"/>
    </w:r>
    <w:r w:rsidR="00780444"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780444">
      <w:tab/>
    </w:r>
    <w:r>
      <w:fldChar w:fldCharType="begin"/>
    </w:r>
    <w:r>
      <w:instrText xml:space="preserve"> DATE </w:instrText>
    </w:r>
    <w:r>
      <w:fldChar w:fldCharType="separate"/>
    </w:r>
    <w:r>
      <w:rPr>
        <w:noProof/>
      </w:rPr>
      <w:t>5/22/18</w:t>
    </w:r>
    <w:r>
      <w:rPr>
        <w:noProof/>
      </w:rPr>
      <w:fldChar w:fldCharType="end"/>
    </w:r>
  </w:p>
  <w:p w14:paraId="296F3C3F" w14:textId="3A42FE76" w:rsidR="00780444" w:rsidRPr="00EB7026" w:rsidRDefault="00780444" w:rsidP="00EB702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05C7A" w14:textId="595B37A4" w:rsidR="00780444" w:rsidRPr="00554CD2" w:rsidRDefault="00F06146" w:rsidP="00CF629D">
    <w:pPr>
      <w:pStyle w:val="Footer"/>
      <w:tabs>
        <w:tab w:val="clear" w:pos="9972"/>
        <w:tab w:val="right" w:pos="9360"/>
      </w:tabs>
      <w:ind w:left="-360"/>
    </w:pPr>
    <w:hyperlink r:id="rId1" w:history="1">
      <w:r w:rsidR="00780444">
        <w:rPr>
          <w:rStyle w:val="Hyperlink"/>
        </w:rPr>
        <w:t>Mike Cunningham’s Resume</w:t>
      </w:r>
    </w:hyperlink>
    <w:r w:rsidR="00780444">
      <w:tab/>
      <w:t xml:space="preserve">Page </w:t>
    </w:r>
    <w:r w:rsidR="00780444">
      <w:fldChar w:fldCharType="begin"/>
    </w:r>
    <w:r w:rsidR="00780444">
      <w:instrText xml:space="preserve"> PAGE </w:instrText>
    </w:r>
    <w:r w:rsidR="00780444">
      <w:fldChar w:fldCharType="separate"/>
    </w:r>
    <w:r>
      <w:rPr>
        <w:noProof/>
      </w:rPr>
      <w:t>1</w:t>
    </w:r>
    <w:r w:rsidR="00780444">
      <w:fldChar w:fldCharType="end"/>
    </w:r>
    <w:r w:rsidR="00780444"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="00780444">
      <w:tab/>
    </w:r>
    <w:r>
      <w:fldChar w:fldCharType="begin"/>
    </w:r>
    <w:r>
      <w:instrText xml:space="preserve"> DATE </w:instrText>
    </w:r>
    <w:r>
      <w:fldChar w:fldCharType="separate"/>
    </w:r>
    <w:r>
      <w:rPr>
        <w:noProof/>
      </w:rPr>
      <w:t>5/22/18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E5C59" w14:textId="77777777" w:rsidR="00780444" w:rsidRDefault="00780444">
      <w:r>
        <w:separator/>
      </w:r>
    </w:p>
  </w:footnote>
  <w:footnote w:type="continuationSeparator" w:id="0">
    <w:p w14:paraId="3AD2FAA5" w14:textId="77777777" w:rsidR="00780444" w:rsidRDefault="007804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A961A" w14:textId="77777777" w:rsidR="00780444" w:rsidRPr="000963E6" w:rsidRDefault="00780444" w:rsidP="000963E6">
    <w:pPr>
      <w:rPr>
        <w:b/>
        <w:sz w:val="22"/>
        <w:szCs w:val="22"/>
      </w:rPr>
    </w:pPr>
    <w:r w:rsidRPr="000963E6">
      <w:rPr>
        <w:b/>
        <w:sz w:val="22"/>
        <w:szCs w:val="22"/>
      </w:rPr>
      <w:t>MIKE CUNNINGHAM</w:t>
    </w:r>
  </w:p>
  <w:p w14:paraId="30FD45D4" w14:textId="0CAAE1B0" w:rsidR="00780444" w:rsidRDefault="00780444" w:rsidP="00805CB7">
    <w:pPr>
      <w:pStyle w:val="PlainText"/>
      <w:tabs>
        <w:tab w:val="right" w:pos="9360"/>
      </w:tabs>
    </w:pPr>
    <w:r>
      <w:t>Bellevue, WA 98006</w:t>
    </w:r>
  </w:p>
  <w:p w14:paraId="4ADA94C4" w14:textId="04BAB7BB" w:rsidR="00780444" w:rsidRDefault="00780444" w:rsidP="00805CB7">
    <w:pPr>
      <w:pStyle w:val="PlainText"/>
      <w:tabs>
        <w:tab w:val="right" w:pos="9360"/>
      </w:tabs>
      <w:rPr>
        <w:rStyle w:val="Hyperlink"/>
      </w:rPr>
    </w:pPr>
    <w:r>
      <w:t xml:space="preserve">Cell: </w:t>
    </w:r>
    <w:r w:rsidRPr="001D1690">
      <w:t>(405) 250-1013</w:t>
    </w:r>
    <w:r>
      <w:t xml:space="preserve">   </w:t>
    </w:r>
    <w:r>
      <w:rPr>
        <w:rFonts w:ascii="Wingdings" w:hAnsi="Wingdings"/>
      </w:rPr>
      <w:t></w:t>
    </w:r>
    <w:r>
      <w:rPr>
        <w:rFonts w:ascii="Wingdings" w:hAnsi="Wingdings"/>
      </w:rPr>
      <w:t></w:t>
    </w:r>
    <w:r>
      <w:t xml:space="preserve">E-mail: </w:t>
    </w:r>
    <w:hyperlink r:id="rId1" w:history="1">
      <w:r w:rsidRPr="001D1690">
        <w:rPr>
          <w:rStyle w:val="Hyperlink"/>
        </w:rPr>
        <w:t>mcunningham64@gmail.com</w:t>
      </w:r>
    </w:hyperlink>
  </w:p>
  <w:p w14:paraId="5B059C8C" w14:textId="01538EF0" w:rsidR="00780444" w:rsidRPr="00EB7026" w:rsidRDefault="00780444" w:rsidP="00EB7026">
    <w:pPr>
      <w:pStyle w:val="PlainText"/>
      <w:tabs>
        <w:tab w:val="right" w:pos="9360"/>
      </w:tabs>
      <w:spacing w:after="120"/>
      <w:rPr>
        <w:i/>
        <w:sz w:val="14"/>
        <w:szCs w:val="14"/>
      </w:rPr>
    </w:pPr>
    <w:r w:rsidRPr="00EB7026">
      <w:rPr>
        <w:rStyle w:val="Hyperlink"/>
        <w:i/>
        <w:sz w:val="14"/>
        <w:szCs w:val="14"/>
      </w:rPr>
      <w:t>(Resume Continued)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14CD2" w14:textId="2FC86C66" w:rsidR="00780444" w:rsidRPr="000963E6" w:rsidRDefault="00780444" w:rsidP="000963E6">
    <w:pPr>
      <w:rPr>
        <w:b/>
        <w:sz w:val="22"/>
        <w:szCs w:val="22"/>
      </w:rPr>
    </w:pPr>
    <w:r w:rsidRPr="000963E6">
      <w:rPr>
        <w:b/>
        <w:sz w:val="22"/>
        <w:szCs w:val="22"/>
      </w:rPr>
      <w:t>MIKE CUNNINGHAM</w:t>
    </w:r>
  </w:p>
  <w:p w14:paraId="391D2068" w14:textId="160D31E7" w:rsidR="00780444" w:rsidRDefault="00780444" w:rsidP="00293F1A">
    <w:pPr>
      <w:pStyle w:val="PlainText"/>
      <w:tabs>
        <w:tab w:val="right" w:pos="9360"/>
      </w:tabs>
    </w:pPr>
    <w:r>
      <w:t>Bellevue, WA 98006</w:t>
    </w:r>
  </w:p>
  <w:p w14:paraId="31A8A58D" w14:textId="607B8F12" w:rsidR="00780444" w:rsidRDefault="00780444" w:rsidP="00805CB7">
    <w:pPr>
      <w:pStyle w:val="PlainText"/>
      <w:tabs>
        <w:tab w:val="right" w:pos="9360"/>
      </w:tabs>
    </w:pPr>
    <w:r>
      <w:t xml:space="preserve">Cell: </w:t>
    </w:r>
    <w:r w:rsidRPr="001D1690">
      <w:t>(405) 250-1013</w:t>
    </w:r>
    <w:r>
      <w:t xml:space="preserve">   </w:t>
    </w:r>
    <w:r>
      <w:rPr>
        <w:rFonts w:ascii="Wingdings" w:hAnsi="Wingdings"/>
      </w:rPr>
      <w:t></w:t>
    </w:r>
    <w:r>
      <w:rPr>
        <w:rFonts w:ascii="Wingdings" w:hAnsi="Wingdings"/>
      </w:rPr>
      <w:t></w:t>
    </w:r>
    <w:r>
      <w:t xml:space="preserve">E-mail: </w:t>
    </w:r>
    <w:hyperlink r:id="rId1" w:history="1">
      <w:r w:rsidRPr="001D1690">
        <w:rPr>
          <w:rStyle w:val="Hyperlink"/>
        </w:rPr>
        <w:t>mcunningham64@gmail.com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5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1D20AF4"/>
    <w:multiLevelType w:val="multilevel"/>
    <w:tmpl w:val="503EAAD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171FDD"/>
    <w:multiLevelType w:val="multilevel"/>
    <w:tmpl w:val="67466CBA"/>
    <w:lvl w:ilvl="0">
      <w:start w:val="1"/>
      <w:numFmt w:val="bullet"/>
      <w:pStyle w:val="ListParagraph"/>
      <w:lvlText w:val=""/>
      <w:lvlJc w:val="left"/>
      <w:pPr>
        <w:ind w:left="648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224" w:hanging="360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  <w:color w:val="0E336C"/>
      </w:rPr>
    </w:lvl>
    <w:lvl w:ilvl="3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  <w:color w:val="0E336C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  <w:color w:val="0E336C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06A76E79"/>
    <w:multiLevelType w:val="multilevel"/>
    <w:tmpl w:val="7CDA35BE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D0BBF"/>
    <w:multiLevelType w:val="multilevel"/>
    <w:tmpl w:val="D4A8ED02"/>
    <w:lvl w:ilvl="0">
      <w:start w:val="1"/>
      <w:numFmt w:val="bullet"/>
      <w:lvlText w:val=""/>
      <w:lvlJc w:val="left"/>
      <w:pPr>
        <w:ind w:left="504" w:hanging="144"/>
      </w:pPr>
      <w:rPr>
        <w:rFonts w:ascii="Symbol" w:hAnsi="Symbol" w:hint="default"/>
        <w:color w:val="0E336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7413D"/>
    <w:multiLevelType w:val="hybridMultilevel"/>
    <w:tmpl w:val="1D9645C4"/>
    <w:lvl w:ilvl="0" w:tplc="F4A853D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50310"/>
    <w:multiLevelType w:val="multilevel"/>
    <w:tmpl w:val="C964AB98"/>
    <w:name w:val="WWNum4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E5D78"/>
    <w:multiLevelType w:val="multilevel"/>
    <w:tmpl w:val="673A9410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0E336C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F1FE4"/>
    <w:multiLevelType w:val="multilevel"/>
    <w:tmpl w:val="417247BC"/>
    <w:lvl w:ilvl="0">
      <w:start w:val="1"/>
      <w:numFmt w:val="bullet"/>
      <w:lvlText w:val=""/>
      <w:lvlJc w:val="left"/>
      <w:pPr>
        <w:ind w:left="648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224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  <w:color w:val="0E336C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>
    <w:nsid w:val="30711B5B"/>
    <w:multiLevelType w:val="multilevel"/>
    <w:tmpl w:val="F86AA4C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24250"/>
    <w:multiLevelType w:val="multilevel"/>
    <w:tmpl w:val="DB0E5D2E"/>
    <w:lvl w:ilvl="0">
      <w:start w:val="1"/>
      <w:numFmt w:val="bullet"/>
      <w:lvlText w:val=""/>
      <w:lvlJc w:val="left"/>
      <w:pPr>
        <w:ind w:left="504" w:hanging="216"/>
      </w:pPr>
      <w:rPr>
        <w:rFonts w:ascii="Wingdings" w:hAnsi="Wingdings" w:hint="default"/>
        <w:color w:val="0E336C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6311D"/>
    <w:multiLevelType w:val="hybridMultilevel"/>
    <w:tmpl w:val="F2DC6B16"/>
    <w:lvl w:ilvl="0" w:tplc="D3AC14DA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0828"/>
    <w:multiLevelType w:val="multilevel"/>
    <w:tmpl w:val="EA3EEEB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E336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C55CB"/>
    <w:multiLevelType w:val="multilevel"/>
    <w:tmpl w:val="DAB26FCE"/>
    <w:lvl w:ilvl="0">
      <w:start w:val="1"/>
      <w:numFmt w:val="bullet"/>
      <w:lvlText w:val=""/>
      <w:lvlJc w:val="left"/>
      <w:pPr>
        <w:ind w:left="504" w:hanging="144"/>
      </w:pPr>
      <w:rPr>
        <w:rFonts w:ascii="Wingdings" w:hAnsi="Wingdings" w:hint="default"/>
        <w:color w:val="0E336C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C0BB5"/>
    <w:multiLevelType w:val="multilevel"/>
    <w:tmpl w:val="503EAAD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21114"/>
    <w:multiLevelType w:val="multilevel"/>
    <w:tmpl w:val="1428A57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952F9"/>
    <w:multiLevelType w:val="multilevel"/>
    <w:tmpl w:val="3B3E050A"/>
    <w:lvl w:ilvl="0">
      <w:start w:val="1"/>
      <w:numFmt w:val="bullet"/>
      <w:lvlText w:val=""/>
      <w:lvlJc w:val="left"/>
      <w:pPr>
        <w:ind w:left="504" w:hanging="144"/>
      </w:pPr>
      <w:rPr>
        <w:rFonts w:ascii="Wingdings" w:hAnsi="Wingdings" w:hint="default"/>
        <w:color w:val="0E336C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9093B"/>
    <w:multiLevelType w:val="multilevel"/>
    <w:tmpl w:val="7CDA35BE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22A20"/>
    <w:multiLevelType w:val="multilevel"/>
    <w:tmpl w:val="673A9410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0E336C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574AF"/>
    <w:multiLevelType w:val="multilevel"/>
    <w:tmpl w:val="1D9645C4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493C5D"/>
    <w:multiLevelType w:val="multilevel"/>
    <w:tmpl w:val="F86AA4CA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color w:val="800000"/>
        <w:sz w:val="16"/>
        <w:szCs w:val="16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745B4"/>
    <w:multiLevelType w:val="multilevel"/>
    <w:tmpl w:val="503EAADA"/>
    <w:numStyleLink w:val="Style1"/>
  </w:abstractNum>
  <w:abstractNum w:abstractNumId="25">
    <w:nsid w:val="5EBD35D7"/>
    <w:multiLevelType w:val="multilevel"/>
    <w:tmpl w:val="503EAADA"/>
    <w:styleLink w:val="Style1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03E84"/>
    <w:multiLevelType w:val="multilevel"/>
    <w:tmpl w:val="1D9645C4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406CF"/>
    <w:multiLevelType w:val="multilevel"/>
    <w:tmpl w:val="503EAAD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36A2C"/>
    <w:multiLevelType w:val="multilevel"/>
    <w:tmpl w:val="1428A57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0E336C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0E336C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E336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A2F63"/>
    <w:multiLevelType w:val="multilevel"/>
    <w:tmpl w:val="2B8886D4"/>
    <w:lvl w:ilvl="0">
      <w:start w:val="1"/>
      <w:numFmt w:val="bullet"/>
      <w:lvlText w:val=""/>
      <w:lvlJc w:val="left"/>
      <w:pPr>
        <w:ind w:left="504" w:hanging="144"/>
      </w:pPr>
      <w:rPr>
        <w:rFonts w:ascii="Wingdings" w:hAnsi="Wingdings" w:hint="default"/>
        <w:color w:val="0E336C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04E09"/>
    <w:multiLevelType w:val="multilevel"/>
    <w:tmpl w:val="503EAAD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E6368C"/>
    <w:multiLevelType w:val="multilevel"/>
    <w:tmpl w:val="503EAADA"/>
    <w:lvl w:ilvl="0">
      <w:start w:val="1"/>
      <w:numFmt w:val="bullet"/>
      <w:lvlText w:val=""/>
      <w:lvlJc w:val="left"/>
      <w:pPr>
        <w:ind w:left="504" w:hanging="288"/>
      </w:pPr>
      <w:rPr>
        <w:rFonts w:ascii="Wingdings" w:hAnsi="Wingdings" w:hint="default"/>
        <w:color w:val="800000"/>
        <w:sz w:val="18"/>
        <w:szCs w:val="18"/>
      </w:rPr>
    </w:lvl>
    <w:lvl w:ilvl="1">
      <w:start w:val="1"/>
      <w:numFmt w:val="bullet"/>
      <w:lvlRestart w:val="0"/>
      <w:lvlText w:val=""/>
      <w:lvlJc w:val="left"/>
      <w:pPr>
        <w:ind w:left="1080" w:hanging="216"/>
      </w:pPr>
      <w:rPr>
        <w:rFonts w:ascii="Wingdings" w:hAnsi="Wingdings" w:hint="default"/>
        <w:color w:val="800000"/>
        <w:sz w:val="16"/>
        <w:szCs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3040BD"/>
    <w:multiLevelType w:val="multilevel"/>
    <w:tmpl w:val="EEC20BE0"/>
    <w:lvl w:ilvl="0">
      <w:start w:val="1"/>
      <w:numFmt w:val="bullet"/>
      <w:lvlText w:val=""/>
      <w:lvlJc w:val="left"/>
      <w:pPr>
        <w:ind w:left="1440" w:hanging="1080"/>
      </w:pPr>
      <w:rPr>
        <w:rFonts w:ascii="Symbol" w:hAnsi="Symbol" w:hint="default"/>
        <w:color w:val="0E336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90F1B"/>
    <w:multiLevelType w:val="multilevel"/>
    <w:tmpl w:val="1FC8C430"/>
    <w:lvl w:ilvl="0">
      <w:start w:val="1"/>
      <w:numFmt w:val="bullet"/>
      <w:lvlText w:val=""/>
      <w:lvlJc w:val="left"/>
      <w:pPr>
        <w:ind w:left="504" w:hanging="144"/>
      </w:pPr>
      <w:rPr>
        <w:rFonts w:ascii="Wingdings" w:hAnsi="Wingdings" w:hint="default"/>
        <w:color w:val="0E336C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13AE1"/>
    <w:multiLevelType w:val="multilevel"/>
    <w:tmpl w:val="B87C000E"/>
    <w:lvl w:ilvl="0">
      <w:start w:val="1"/>
      <w:numFmt w:val="bullet"/>
      <w:lvlText w:val=""/>
      <w:lvlJc w:val="left"/>
      <w:pPr>
        <w:ind w:left="504" w:hanging="144"/>
      </w:pPr>
      <w:rPr>
        <w:rFonts w:ascii="Wingdings" w:hAnsi="Wingdings" w:hint="default"/>
        <w:color w:val="0E336C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30"/>
  </w:num>
  <w:num w:numId="5">
    <w:abstractNumId w:val="31"/>
  </w:num>
  <w:num w:numId="6">
    <w:abstractNumId w:val="14"/>
  </w:num>
  <w:num w:numId="7">
    <w:abstractNumId w:val="23"/>
  </w:num>
  <w:num w:numId="8">
    <w:abstractNumId w:val="32"/>
  </w:num>
  <w:num w:numId="9">
    <w:abstractNumId w:val="7"/>
  </w:num>
  <w:num w:numId="10">
    <w:abstractNumId w:val="19"/>
  </w:num>
  <w:num w:numId="11">
    <w:abstractNumId w:val="29"/>
  </w:num>
  <w:num w:numId="12">
    <w:abstractNumId w:val="16"/>
  </w:num>
  <w:num w:numId="13">
    <w:abstractNumId w:val="34"/>
  </w:num>
  <w:num w:numId="14">
    <w:abstractNumId w:val="33"/>
  </w:num>
  <w:num w:numId="15">
    <w:abstractNumId w:val="13"/>
  </w:num>
  <w:num w:numId="16">
    <w:abstractNumId w:val="27"/>
  </w:num>
  <w:num w:numId="17">
    <w:abstractNumId w:val="4"/>
  </w:num>
  <w:num w:numId="18">
    <w:abstractNumId w:val="25"/>
  </w:num>
  <w:num w:numId="19">
    <w:abstractNumId w:val="28"/>
  </w:num>
  <w:num w:numId="20">
    <w:abstractNumId w:val="18"/>
  </w:num>
  <w:num w:numId="21">
    <w:abstractNumId w:val="24"/>
  </w:num>
  <w:num w:numId="22">
    <w:abstractNumId w:val="8"/>
  </w:num>
  <w:num w:numId="23">
    <w:abstractNumId w:val="6"/>
  </w:num>
  <w:num w:numId="24">
    <w:abstractNumId w:val="20"/>
  </w:num>
  <w:num w:numId="25">
    <w:abstractNumId w:val="21"/>
  </w:num>
  <w:num w:numId="26">
    <w:abstractNumId w:val="22"/>
  </w:num>
  <w:num w:numId="27">
    <w:abstractNumId w:val="10"/>
  </w:num>
  <w:num w:numId="28">
    <w:abstractNumId w:val="26"/>
  </w:num>
  <w:num w:numId="29">
    <w:abstractNumId w:val="5"/>
  </w:num>
  <w:num w:numId="30">
    <w:abstractNumId w:val="15"/>
  </w:num>
  <w:num w:numId="3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00"/>
    <w:rsid w:val="000104FD"/>
    <w:rsid w:val="000351F9"/>
    <w:rsid w:val="00042FE9"/>
    <w:rsid w:val="0006157B"/>
    <w:rsid w:val="00062063"/>
    <w:rsid w:val="000655DD"/>
    <w:rsid w:val="00080737"/>
    <w:rsid w:val="000963E6"/>
    <w:rsid w:val="000F049A"/>
    <w:rsid w:val="000F05B3"/>
    <w:rsid w:val="000F6BF8"/>
    <w:rsid w:val="00101B1B"/>
    <w:rsid w:val="00107D39"/>
    <w:rsid w:val="001748E5"/>
    <w:rsid w:val="0019754F"/>
    <w:rsid w:val="001A2A05"/>
    <w:rsid w:val="001D1690"/>
    <w:rsid w:val="001F3F0C"/>
    <w:rsid w:val="001F6929"/>
    <w:rsid w:val="001F7175"/>
    <w:rsid w:val="00214BFD"/>
    <w:rsid w:val="00226707"/>
    <w:rsid w:val="00263DFF"/>
    <w:rsid w:val="00271B31"/>
    <w:rsid w:val="00293F1A"/>
    <w:rsid w:val="002B0CB3"/>
    <w:rsid w:val="002B1645"/>
    <w:rsid w:val="002C4AE6"/>
    <w:rsid w:val="002E358B"/>
    <w:rsid w:val="0030437C"/>
    <w:rsid w:val="00315A5A"/>
    <w:rsid w:val="00316133"/>
    <w:rsid w:val="00326703"/>
    <w:rsid w:val="00332139"/>
    <w:rsid w:val="00345404"/>
    <w:rsid w:val="00345BC5"/>
    <w:rsid w:val="00345CA1"/>
    <w:rsid w:val="003B5563"/>
    <w:rsid w:val="004072B5"/>
    <w:rsid w:val="004075B0"/>
    <w:rsid w:val="00412DED"/>
    <w:rsid w:val="0042781E"/>
    <w:rsid w:val="00460E44"/>
    <w:rsid w:val="00470014"/>
    <w:rsid w:val="00475199"/>
    <w:rsid w:val="00475551"/>
    <w:rsid w:val="00482480"/>
    <w:rsid w:val="004869C8"/>
    <w:rsid w:val="00496C97"/>
    <w:rsid w:val="004E29C5"/>
    <w:rsid w:val="004F0800"/>
    <w:rsid w:val="005007FE"/>
    <w:rsid w:val="005155A7"/>
    <w:rsid w:val="00515F31"/>
    <w:rsid w:val="00525F1A"/>
    <w:rsid w:val="005261B2"/>
    <w:rsid w:val="00526FD5"/>
    <w:rsid w:val="00541157"/>
    <w:rsid w:val="00554CD2"/>
    <w:rsid w:val="005807E2"/>
    <w:rsid w:val="005920C2"/>
    <w:rsid w:val="005C46C1"/>
    <w:rsid w:val="005F597D"/>
    <w:rsid w:val="00604962"/>
    <w:rsid w:val="0063757F"/>
    <w:rsid w:val="00641227"/>
    <w:rsid w:val="006704E3"/>
    <w:rsid w:val="006859D8"/>
    <w:rsid w:val="0069516A"/>
    <w:rsid w:val="006A5927"/>
    <w:rsid w:val="006B277D"/>
    <w:rsid w:val="006E43DA"/>
    <w:rsid w:val="00704FDA"/>
    <w:rsid w:val="00713B19"/>
    <w:rsid w:val="007526FD"/>
    <w:rsid w:val="00765AC3"/>
    <w:rsid w:val="00780444"/>
    <w:rsid w:val="0078253B"/>
    <w:rsid w:val="0079287A"/>
    <w:rsid w:val="0079783E"/>
    <w:rsid w:val="007A136B"/>
    <w:rsid w:val="007B56BC"/>
    <w:rsid w:val="007D6BFC"/>
    <w:rsid w:val="007E0C36"/>
    <w:rsid w:val="007F31CC"/>
    <w:rsid w:val="007F435B"/>
    <w:rsid w:val="00805CB7"/>
    <w:rsid w:val="00850C29"/>
    <w:rsid w:val="0085100B"/>
    <w:rsid w:val="00856BB5"/>
    <w:rsid w:val="008843DB"/>
    <w:rsid w:val="008D6CF5"/>
    <w:rsid w:val="008F02AF"/>
    <w:rsid w:val="008F46DE"/>
    <w:rsid w:val="009212CC"/>
    <w:rsid w:val="0093324E"/>
    <w:rsid w:val="00951B35"/>
    <w:rsid w:val="0096317D"/>
    <w:rsid w:val="00985D99"/>
    <w:rsid w:val="009B1E84"/>
    <w:rsid w:val="009C170E"/>
    <w:rsid w:val="00A236ED"/>
    <w:rsid w:val="00A46B7A"/>
    <w:rsid w:val="00A5232C"/>
    <w:rsid w:val="00AD199E"/>
    <w:rsid w:val="00AD2A88"/>
    <w:rsid w:val="00AF4E00"/>
    <w:rsid w:val="00AF77C1"/>
    <w:rsid w:val="00B05273"/>
    <w:rsid w:val="00B26AED"/>
    <w:rsid w:val="00B3638D"/>
    <w:rsid w:val="00B4511E"/>
    <w:rsid w:val="00B5676B"/>
    <w:rsid w:val="00B752F5"/>
    <w:rsid w:val="00B76BE2"/>
    <w:rsid w:val="00BB29C1"/>
    <w:rsid w:val="00BB5BE8"/>
    <w:rsid w:val="00BD23C7"/>
    <w:rsid w:val="00BF0890"/>
    <w:rsid w:val="00C236FA"/>
    <w:rsid w:val="00C87D83"/>
    <w:rsid w:val="00CC200B"/>
    <w:rsid w:val="00CE17DC"/>
    <w:rsid w:val="00CF248B"/>
    <w:rsid w:val="00CF50A7"/>
    <w:rsid w:val="00CF629D"/>
    <w:rsid w:val="00D13166"/>
    <w:rsid w:val="00D13BAD"/>
    <w:rsid w:val="00D14A62"/>
    <w:rsid w:val="00D42A08"/>
    <w:rsid w:val="00D535F2"/>
    <w:rsid w:val="00D92B2F"/>
    <w:rsid w:val="00DD40AA"/>
    <w:rsid w:val="00DE08E3"/>
    <w:rsid w:val="00E07C6A"/>
    <w:rsid w:val="00E61F17"/>
    <w:rsid w:val="00E80E37"/>
    <w:rsid w:val="00E93DFE"/>
    <w:rsid w:val="00EB7026"/>
    <w:rsid w:val="00EB7977"/>
    <w:rsid w:val="00ED1BAE"/>
    <w:rsid w:val="00EF07AE"/>
    <w:rsid w:val="00F012FB"/>
    <w:rsid w:val="00F06146"/>
    <w:rsid w:val="00F23274"/>
    <w:rsid w:val="00F30F9F"/>
    <w:rsid w:val="00F60FFD"/>
    <w:rsid w:val="00F65088"/>
    <w:rsid w:val="00F76AF7"/>
    <w:rsid w:val="00F82391"/>
    <w:rsid w:val="00F97C84"/>
    <w:rsid w:val="00FC06F2"/>
    <w:rsid w:val="00FD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54191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1A"/>
    <w:pPr>
      <w:suppressAutoHyphens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87A"/>
    <w:pPr>
      <w:keepNext/>
      <w:keepLines/>
      <w:shd w:val="solid" w:color="0D457F" w:fill="0D457F"/>
      <w:spacing w:before="240" w:after="40"/>
      <w:outlineLvl w:val="0"/>
    </w:pPr>
    <w:rPr>
      <w:rFonts w:eastAsiaTheme="majorEastAsia" w:cstheme="majorBidi"/>
      <w:b/>
      <w:bCs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styleId="Hyperlink">
    <w:name w:val="Hyperlink"/>
    <w:basedOn w:val="DefaultParagraphFont"/>
  </w:style>
  <w:style w:type="character" w:customStyle="1" w:styleId="PageNumber1">
    <w:name w:val="Page Number1"/>
    <w:basedOn w:val="DefaultParagraphFont"/>
  </w:style>
  <w:style w:type="character" w:styleId="FollowedHyperlink">
    <w:name w:val="FollowedHyperlink"/>
    <w:basedOn w:val="DefaultParagraphFont"/>
  </w:style>
  <w:style w:type="character" w:customStyle="1" w:styleId="MikeCunningham">
    <w:name w:val="Mike Cunningham"/>
    <w:basedOn w:val="DefaultParagraphFont"/>
  </w:style>
  <w:style w:type="character" w:customStyle="1" w:styleId="ListLabel1">
    <w:name w:val="ListLabel 1"/>
    <w:rPr>
      <w:rFonts w:cs="Arial"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styleId="PlainText">
    <w:name w:val="Plain Text"/>
    <w:basedOn w:val="Normal"/>
  </w:style>
  <w:style w:type="paragraph" w:styleId="BalloonText">
    <w:name w:val="Balloon Text"/>
    <w:basedOn w:val="Normal"/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basedOn w:val="DefaultParagraphFont"/>
    <w:link w:val="Header"/>
    <w:uiPriority w:val="99"/>
    <w:rsid w:val="005007FE"/>
  </w:style>
  <w:style w:type="character" w:customStyle="1" w:styleId="Heading1Char">
    <w:name w:val="Heading 1 Char"/>
    <w:basedOn w:val="DefaultParagraphFont"/>
    <w:link w:val="Heading1"/>
    <w:uiPriority w:val="9"/>
    <w:rsid w:val="0079287A"/>
    <w:rPr>
      <w:rFonts w:ascii="Arial" w:eastAsiaTheme="majorEastAsia" w:hAnsi="Arial" w:cstheme="majorBidi"/>
      <w:b/>
      <w:bCs/>
      <w:caps/>
      <w:color w:val="FFFFFF" w:themeColor="background1"/>
      <w:sz w:val="22"/>
      <w:szCs w:val="22"/>
      <w:shd w:val="solid" w:color="0D457F" w:fill="0D457F"/>
    </w:rPr>
  </w:style>
  <w:style w:type="paragraph" w:styleId="ListParagraph">
    <w:name w:val="List Paragraph"/>
    <w:basedOn w:val="Normal"/>
    <w:autoRedefine/>
    <w:uiPriority w:val="34"/>
    <w:qFormat/>
    <w:rsid w:val="00470014"/>
    <w:pPr>
      <w:numPr>
        <w:numId w:val="29"/>
      </w:numPr>
      <w:contextualSpacing/>
    </w:pPr>
  </w:style>
  <w:style w:type="numbering" w:customStyle="1" w:styleId="Style1">
    <w:name w:val="Style1"/>
    <w:uiPriority w:val="99"/>
    <w:rsid w:val="00482480"/>
    <w:pPr>
      <w:numPr>
        <w:numId w:val="18"/>
      </w:numPr>
    </w:pPr>
  </w:style>
  <w:style w:type="paragraph" w:styleId="Quote">
    <w:name w:val="Quote"/>
    <w:aliases w:val="Business"/>
    <w:basedOn w:val="Normal"/>
    <w:next w:val="Normal"/>
    <w:link w:val="QuoteChar"/>
    <w:autoRedefine/>
    <w:uiPriority w:val="29"/>
    <w:qFormat/>
    <w:rsid w:val="00515F31"/>
    <w:pPr>
      <w:spacing w:before="180"/>
    </w:pPr>
    <w:rPr>
      <w:rFonts w:ascii="Arial Bold" w:hAnsi="Arial Bold"/>
      <w:b/>
      <w:bCs/>
      <w:color w:val="000000" w:themeColor="text1"/>
      <w:szCs w:val="16"/>
    </w:rPr>
  </w:style>
  <w:style w:type="character" w:customStyle="1" w:styleId="QuoteChar">
    <w:name w:val="Quote Char"/>
    <w:aliases w:val="Business Char"/>
    <w:basedOn w:val="DefaultParagraphFont"/>
    <w:link w:val="Quote"/>
    <w:uiPriority w:val="29"/>
    <w:rsid w:val="00515F31"/>
    <w:rPr>
      <w:rFonts w:ascii="Arial Bold" w:hAnsi="Arial Bold"/>
      <w:b/>
      <w:bCs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1A"/>
    <w:pPr>
      <w:suppressAutoHyphens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87A"/>
    <w:pPr>
      <w:keepNext/>
      <w:keepLines/>
      <w:shd w:val="solid" w:color="0D457F" w:fill="0D457F"/>
      <w:spacing w:before="240" w:after="40"/>
      <w:outlineLvl w:val="0"/>
    </w:pPr>
    <w:rPr>
      <w:rFonts w:eastAsiaTheme="majorEastAsia" w:cstheme="majorBidi"/>
      <w:b/>
      <w:bCs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styleId="Hyperlink">
    <w:name w:val="Hyperlink"/>
    <w:basedOn w:val="DefaultParagraphFont"/>
  </w:style>
  <w:style w:type="character" w:customStyle="1" w:styleId="PageNumber1">
    <w:name w:val="Page Number1"/>
    <w:basedOn w:val="DefaultParagraphFont"/>
  </w:style>
  <w:style w:type="character" w:styleId="FollowedHyperlink">
    <w:name w:val="FollowedHyperlink"/>
    <w:basedOn w:val="DefaultParagraphFont"/>
  </w:style>
  <w:style w:type="character" w:customStyle="1" w:styleId="MikeCunningham">
    <w:name w:val="Mike Cunningham"/>
    <w:basedOn w:val="DefaultParagraphFont"/>
  </w:style>
  <w:style w:type="character" w:customStyle="1" w:styleId="ListLabel1">
    <w:name w:val="ListLabel 1"/>
    <w:rPr>
      <w:rFonts w:cs="Arial"/>
    </w:rPr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styleId="PlainText">
    <w:name w:val="Plain Text"/>
    <w:basedOn w:val="Normal"/>
  </w:style>
  <w:style w:type="paragraph" w:styleId="BalloonText">
    <w:name w:val="Balloon Text"/>
    <w:basedOn w:val="Normal"/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basedOn w:val="DefaultParagraphFont"/>
    <w:link w:val="Header"/>
    <w:uiPriority w:val="99"/>
    <w:rsid w:val="005007FE"/>
  </w:style>
  <w:style w:type="character" w:customStyle="1" w:styleId="Heading1Char">
    <w:name w:val="Heading 1 Char"/>
    <w:basedOn w:val="DefaultParagraphFont"/>
    <w:link w:val="Heading1"/>
    <w:uiPriority w:val="9"/>
    <w:rsid w:val="0079287A"/>
    <w:rPr>
      <w:rFonts w:ascii="Arial" w:eastAsiaTheme="majorEastAsia" w:hAnsi="Arial" w:cstheme="majorBidi"/>
      <w:b/>
      <w:bCs/>
      <w:caps/>
      <w:color w:val="FFFFFF" w:themeColor="background1"/>
      <w:sz w:val="22"/>
      <w:szCs w:val="22"/>
      <w:shd w:val="solid" w:color="0D457F" w:fill="0D457F"/>
    </w:rPr>
  </w:style>
  <w:style w:type="paragraph" w:styleId="ListParagraph">
    <w:name w:val="List Paragraph"/>
    <w:basedOn w:val="Normal"/>
    <w:autoRedefine/>
    <w:uiPriority w:val="34"/>
    <w:qFormat/>
    <w:rsid w:val="00470014"/>
    <w:pPr>
      <w:numPr>
        <w:numId w:val="29"/>
      </w:numPr>
      <w:contextualSpacing/>
    </w:pPr>
  </w:style>
  <w:style w:type="numbering" w:customStyle="1" w:styleId="Style1">
    <w:name w:val="Style1"/>
    <w:uiPriority w:val="99"/>
    <w:rsid w:val="00482480"/>
    <w:pPr>
      <w:numPr>
        <w:numId w:val="18"/>
      </w:numPr>
    </w:pPr>
  </w:style>
  <w:style w:type="paragraph" w:styleId="Quote">
    <w:name w:val="Quote"/>
    <w:aliases w:val="Business"/>
    <w:basedOn w:val="Normal"/>
    <w:next w:val="Normal"/>
    <w:link w:val="QuoteChar"/>
    <w:autoRedefine/>
    <w:uiPriority w:val="29"/>
    <w:qFormat/>
    <w:rsid w:val="00515F31"/>
    <w:pPr>
      <w:spacing w:before="180"/>
    </w:pPr>
    <w:rPr>
      <w:rFonts w:ascii="Arial Bold" w:hAnsi="Arial Bold"/>
      <w:b/>
      <w:bCs/>
      <w:color w:val="000000" w:themeColor="text1"/>
      <w:szCs w:val="16"/>
    </w:rPr>
  </w:style>
  <w:style w:type="character" w:customStyle="1" w:styleId="QuoteChar">
    <w:name w:val="Quote Char"/>
    <w:aliases w:val="Business Char"/>
    <w:basedOn w:val="DefaultParagraphFont"/>
    <w:link w:val="Quote"/>
    <w:uiPriority w:val="29"/>
    <w:rsid w:val="00515F31"/>
    <w:rPr>
      <w:rFonts w:ascii="Arial Bold" w:hAnsi="Arial Bold"/>
      <w:b/>
      <w:bCs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in/mcunningham64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www.ciber.com/" TargetMode="External"/><Relationship Id="rId13" Type="http://schemas.openxmlformats.org/officeDocument/2006/relationships/hyperlink" Target="http://www.harlandclarke.com/" TargetMode="External"/><Relationship Id="rId14" Type="http://schemas.openxmlformats.org/officeDocument/2006/relationships/hyperlink" Target="http://www.opubco.com/" TargetMode="External"/><Relationship Id="rId15" Type="http://schemas.openxmlformats.org/officeDocument/2006/relationships/hyperlink" Target="http://www.nicusa.com/" TargetMode="External"/><Relationship Id="rId16" Type="http://schemas.openxmlformats.org/officeDocument/2006/relationships/hyperlink" Target="http://www.longaberger.com/" TargetMode="External"/><Relationship Id="rId17" Type="http://schemas.openxmlformats.org/officeDocument/2006/relationships/hyperlink" Target="http://www.saudiaramco.com/" TargetMode="External"/><Relationship Id="rId18" Type="http://schemas.openxmlformats.org/officeDocument/2006/relationships/hyperlink" Target="http://www.theusers.info/myrez/ExhibitVirtualTour/ExhibitVirtualTour.swf" TargetMode="External"/><Relationship Id="rId19" Type="http://schemas.openxmlformats.org/officeDocument/2006/relationships/hyperlink" Target="http://www.saudiaramco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cunningham64@gmail.com?subject=Mike%20Cunningham%20are%20you%20looking%20for%20a%20new%20job%3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cunningham64@gmail.com?subject=Mike%20Cunningham%20are%20you%20looking%20for%20a%20new%20job%3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cunningham64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cunningham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8842F-F7BB-6F43-A7E5-FECC539B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1395</Words>
  <Characters>7957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My Personal Copy</Company>
  <LinksUpToDate>false</LinksUpToDate>
  <CharactersWithSpaces>9334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Cunningham</dc:creator>
  <cp:keywords/>
  <dc:description/>
  <cp:lastModifiedBy>Mike Cunningham</cp:lastModifiedBy>
  <cp:revision>3</cp:revision>
  <cp:lastPrinted>2018-05-22T17:56:00Z</cp:lastPrinted>
  <dcterms:created xsi:type="dcterms:W3CDTF">2018-05-22T17:56:00Z</dcterms:created>
  <dcterms:modified xsi:type="dcterms:W3CDTF">2018-05-22T18:11:00Z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