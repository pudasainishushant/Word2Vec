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4EB4" w:rsidRPr="00EB6194" w:rsidRDefault="00B14857" w:rsidP="00431D02">
      <w:pPr>
        <w:spacing w:after="0" w:line="240" w:lineRule="auto"/>
        <w:contextualSpacing/>
        <w:jc w:val="center"/>
        <w:rPr>
          <w:rFonts w:ascii="Arial" w:hAnsi="Arial" w:cs="Arial"/>
          <w:color w:val="000000"/>
          <w:sz w:val="20"/>
          <w:szCs w:val="20"/>
        </w:rPr>
      </w:pPr>
      <w:r>
        <w:rPr>
          <w:rFonts w:ascii="Arial" w:hAnsi="Arial" w:cs="Arial"/>
          <w:noProof/>
          <w:color w:val="000000"/>
          <w:sz w:val="20"/>
          <w:szCs w:val="20"/>
          <w:lang w:eastAsia="en-US"/>
        </w:rPr>
        <w:drawing>
          <wp:anchor distT="0" distB="0" distL="114300" distR="114300" simplePos="0" relativeHeight="251654656" behindDoc="1" locked="0" layoutInCell="1" allowOverlap="1">
            <wp:simplePos x="0" y="0"/>
            <wp:positionH relativeFrom="column">
              <wp:posOffset>0</wp:posOffset>
            </wp:positionH>
            <wp:positionV relativeFrom="paragraph">
              <wp:posOffset>0</wp:posOffset>
            </wp:positionV>
            <wp:extent cx="695325" cy="457200"/>
            <wp:effectExtent l="1905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srcRect/>
                    <a:stretch>
                      <a:fillRect/>
                    </a:stretch>
                  </pic:blipFill>
                  <pic:spPr bwMode="auto">
                    <a:xfrm>
                      <a:off x="0" y="0"/>
                      <a:ext cx="695325" cy="457200"/>
                    </a:xfrm>
                    <a:prstGeom prst="rect">
                      <a:avLst/>
                    </a:prstGeom>
                    <a:solidFill>
                      <a:srgbClr val="FFFFFF"/>
                    </a:solidFill>
                    <a:ln w="9525">
                      <a:noFill/>
                      <a:miter lim="800000"/>
                      <a:headEnd/>
                      <a:tailEnd/>
                    </a:ln>
                  </pic:spPr>
                </pic:pic>
              </a:graphicData>
            </a:graphic>
          </wp:anchor>
        </w:drawing>
      </w:r>
    </w:p>
    <w:p w:rsidR="00431D02" w:rsidRPr="00EB6194" w:rsidRDefault="00431D02" w:rsidP="00431D02">
      <w:pPr>
        <w:spacing w:after="0" w:line="240" w:lineRule="auto"/>
        <w:contextualSpacing/>
        <w:jc w:val="center"/>
        <w:rPr>
          <w:rFonts w:ascii="Arial" w:hAnsi="Arial" w:cs="Arial"/>
          <w:color w:val="000000"/>
          <w:sz w:val="20"/>
          <w:szCs w:val="20"/>
        </w:rPr>
      </w:pPr>
    </w:p>
    <w:p w:rsidR="00431D02" w:rsidRPr="005B3578" w:rsidRDefault="005B3578" w:rsidP="00431D02">
      <w:pPr>
        <w:spacing w:after="0" w:line="240" w:lineRule="auto"/>
        <w:contextualSpacing/>
        <w:jc w:val="center"/>
        <w:rPr>
          <w:rFonts w:asciiTheme="majorHAnsi" w:hAnsiTheme="majorHAnsi"/>
          <w:b/>
          <w:bCs/>
          <w:color w:val="000000"/>
          <w:sz w:val="24"/>
          <w:szCs w:val="24"/>
        </w:rPr>
      </w:pPr>
      <w:proofErr w:type="spellStart"/>
      <w:r w:rsidRPr="005B3578">
        <w:rPr>
          <w:rFonts w:asciiTheme="majorHAnsi" w:hAnsiTheme="majorHAnsi"/>
          <w:b/>
          <w:bCs/>
          <w:color w:val="000000"/>
          <w:sz w:val="24"/>
          <w:szCs w:val="24"/>
        </w:rPr>
        <w:t>Nandan</w:t>
      </w:r>
      <w:proofErr w:type="spellEnd"/>
      <w:r w:rsidRPr="005B3578">
        <w:rPr>
          <w:rFonts w:asciiTheme="majorHAnsi" w:hAnsiTheme="majorHAnsi"/>
          <w:b/>
          <w:bCs/>
          <w:color w:val="000000"/>
          <w:sz w:val="24"/>
          <w:szCs w:val="24"/>
        </w:rPr>
        <w:t xml:space="preserve"> Kumar </w:t>
      </w:r>
      <w:proofErr w:type="spellStart"/>
      <w:r w:rsidRPr="005B3578">
        <w:rPr>
          <w:rFonts w:asciiTheme="majorHAnsi" w:hAnsiTheme="majorHAnsi"/>
          <w:b/>
          <w:bCs/>
          <w:color w:val="000000"/>
          <w:sz w:val="24"/>
          <w:szCs w:val="24"/>
        </w:rPr>
        <w:t>Peddi</w:t>
      </w:r>
      <w:proofErr w:type="spellEnd"/>
    </w:p>
    <w:p w:rsidR="005B3578" w:rsidRPr="005B3578" w:rsidRDefault="005B3578" w:rsidP="00431D02">
      <w:pPr>
        <w:spacing w:after="0" w:line="240" w:lineRule="auto"/>
        <w:contextualSpacing/>
        <w:jc w:val="center"/>
        <w:rPr>
          <w:rFonts w:asciiTheme="majorHAnsi" w:hAnsiTheme="majorHAnsi"/>
          <w:b/>
          <w:bCs/>
          <w:color w:val="000000"/>
          <w:sz w:val="24"/>
          <w:szCs w:val="24"/>
        </w:rPr>
      </w:pPr>
      <w:r w:rsidRPr="005B3578">
        <w:rPr>
          <w:rFonts w:asciiTheme="majorHAnsi" w:hAnsiTheme="majorHAnsi"/>
          <w:b/>
          <w:bCs/>
          <w:color w:val="000000"/>
          <w:sz w:val="24"/>
          <w:szCs w:val="24"/>
        </w:rPr>
        <w:t>501 316 7223</w:t>
      </w:r>
      <w:r w:rsidRPr="005B3578">
        <w:rPr>
          <w:rFonts w:asciiTheme="majorHAnsi" w:hAnsi="Cambria Math" w:cs="Cambria Math"/>
          <w:b/>
          <w:bCs/>
          <w:color w:val="000000"/>
          <w:sz w:val="24"/>
          <w:szCs w:val="24"/>
        </w:rPr>
        <w:t>​</w:t>
      </w:r>
    </w:p>
    <w:p w:rsidR="005B3578" w:rsidRPr="005B3578" w:rsidRDefault="005B3578" w:rsidP="00431D02">
      <w:pPr>
        <w:spacing w:after="0" w:line="240" w:lineRule="auto"/>
        <w:contextualSpacing/>
        <w:jc w:val="center"/>
        <w:rPr>
          <w:rFonts w:asciiTheme="majorHAnsi" w:hAnsiTheme="majorHAnsi"/>
          <w:b/>
          <w:bCs/>
          <w:color w:val="000000"/>
          <w:sz w:val="24"/>
          <w:szCs w:val="24"/>
        </w:rPr>
      </w:pPr>
      <w:hyperlink r:id="rId6" w:tgtFrame="_blank" w:history="1">
        <w:r w:rsidRPr="005B3578">
          <w:rPr>
            <w:rStyle w:val="Hyperlink"/>
            <w:rFonts w:asciiTheme="majorHAnsi" w:hAnsiTheme="majorHAnsi"/>
            <w:b/>
            <w:bCs/>
            <w:sz w:val="24"/>
            <w:szCs w:val="24"/>
          </w:rPr>
          <w:t>nandank9496@gmail.com</w:t>
        </w:r>
      </w:hyperlink>
      <w:r w:rsidRPr="005B3578">
        <w:rPr>
          <w:rFonts w:asciiTheme="majorHAnsi" w:hAnsiTheme="majorHAnsi"/>
          <w:b/>
          <w:bCs/>
          <w:color w:val="000000"/>
          <w:sz w:val="24"/>
          <w:szCs w:val="24"/>
        </w:rPr>
        <w:t>  </w:t>
      </w:r>
    </w:p>
    <w:p w:rsidR="005B3578" w:rsidRDefault="005B3578" w:rsidP="00431D02">
      <w:pPr>
        <w:spacing w:after="0" w:line="240" w:lineRule="auto"/>
        <w:contextualSpacing/>
        <w:jc w:val="center"/>
        <w:rPr>
          <w:rFonts w:ascii="Arial" w:hAnsi="Arial" w:cs="Arial"/>
          <w:b/>
          <w:bCs/>
          <w:color w:val="000000"/>
          <w:sz w:val="20"/>
          <w:szCs w:val="20"/>
        </w:rPr>
      </w:pPr>
    </w:p>
    <w:p w:rsidR="006C24DC" w:rsidRPr="00EB6194" w:rsidRDefault="006C24DC" w:rsidP="00431D02">
      <w:pPr>
        <w:spacing w:after="0" w:line="240" w:lineRule="auto"/>
        <w:contextualSpacing/>
        <w:jc w:val="center"/>
        <w:rPr>
          <w:rFonts w:ascii="Arial" w:hAnsi="Arial" w:cs="Arial"/>
          <w:b/>
          <w:bCs/>
          <w:color w:val="000000"/>
          <w:sz w:val="20"/>
          <w:szCs w:val="20"/>
        </w:rPr>
      </w:pPr>
    </w:p>
    <w:p w:rsidR="00431D02" w:rsidRPr="00EB6194" w:rsidRDefault="00431D02" w:rsidP="00431D02">
      <w:pPr>
        <w:spacing w:after="0" w:line="240" w:lineRule="auto"/>
        <w:contextualSpacing/>
        <w:jc w:val="center"/>
        <w:rPr>
          <w:rFonts w:ascii="Arial" w:hAnsi="Arial" w:cs="Arial"/>
          <w:color w:val="000000"/>
          <w:sz w:val="20"/>
          <w:szCs w:val="20"/>
        </w:rPr>
      </w:pPr>
      <w:r w:rsidRPr="00EB6194">
        <w:rPr>
          <w:rFonts w:ascii="Arial" w:hAnsi="Arial" w:cs="Arial"/>
          <w:b/>
          <w:bCs/>
          <w:color w:val="000000"/>
          <w:sz w:val="20"/>
          <w:szCs w:val="20"/>
        </w:rPr>
        <w:t>============================================================================================</w:t>
      </w:r>
    </w:p>
    <w:p w:rsidR="00431D02" w:rsidRPr="00EB6194" w:rsidRDefault="00431D02" w:rsidP="00431D02">
      <w:pPr>
        <w:spacing w:after="0" w:line="240" w:lineRule="auto"/>
        <w:contextualSpacing/>
        <w:rPr>
          <w:rFonts w:ascii="Arial" w:hAnsi="Arial" w:cs="Arial"/>
          <w:b/>
          <w:color w:val="000000"/>
          <w:sz w:val="20"/>
          <w:szCs w:val="20"/>
        </w:rPr>
      </w:pPr>
    </w:p>
    <w:p w:rsidR="00731F64" w:rsidRPr="00EB6194" w:rsidRDefault="00932E4F" w:rsidP="00431D02">
      <w:pPr>
        <w:numPr>
          <w:ilvl w:val="0"/>
          <w:numId w:val="2"/>
        </w:numPr>
        <w:tabs>
          <w:tab w:val="left" w:pos="360"/>
        </w:tabs>
        <w:spacing w:after="0" w:line="240" w:lineRule="auto"/>
        <w:rPr>
          <w:rFonts w:ascii="Arial" w:hAnsi="Arial" w:cs="Arial"/>
          <w:color w:val="000000"/>
          <w:sz w:val="20"/>
          <w:szCs w:val="20"/>
        </w:rPr>
      </w:pPr>
      <w:r w:rsidRPr="00EB6194">
        <w:rPr>
          <w:rFonts w:ascii="Arial" w:hAnsi="Arial" w:cs="Arial"/>
          <w:color w:val="000000"/>
          <w:sz w:val="20"/>
          <w:szCs w:val="20"/>
        </w:rPr>
        <w:t xml:space="preserve">Over </w:t>
      </w:r>
      <w:r w:rsidR="00647DAC">
        <w:rPr>
          <w:rFonts w:ascii="Arial" w:hAnsi="Arial" w:cs="Arial"/>
          <w:b/>
          <w:color w:val="000000"/>
          <w:sz w:val="20"/>
          <w:szCs w:val="20"/>
        </w:rPr>
        <w:t>8</w:t>
      </w:r>
      <w:r w:rsidR="00731F64" w:rsidRPr="00EB6194">
        <w:rPr>
          <w:rFonts w:ascii="Arial" w:hAnsi="Arial" w:cs="Arial"/>
          <w:b/>
          <w:color w:val="000000"/>
          <w:sz w:val="20"/>
          <w:szCs w:val="20"/>
        </w:rPr>
        <w:t xml:space="preserve"> + years of professional experience</w:t>
      </w:r>
      <w:r w:rsidR="00731F64" w:rsidRPr="00EB6194">
        <w:rPr>
          <w:rFonts w:ascii="Arial" w:hAnsi="Arial" w:cs="Arial"/>
          <w:color w:val="000000"/>
          <w:sz w:val="20"/>
          <w:szCs w:val="20"/>
        </w:rPr>
        <w:t xml:space="preserve"> on VMware </w:t>
      </w:r>
      <w:proofErr w:type="gramStart"/>
      <w:r w:rsidR="00577716">
        <w:rPr>
          <w:rFonts w:ascii="Arial" w:hAnsi="Arial" w:cs="Arial"/>
          <w:color w:val="000000"/>
          <w:sz w:val="20"/>
          <w:szCs w:val="20"/>
        </w:rPr>
        <w:t>Virtualization ,RHEL</w:t>
      </w:r>
      <w:proofErr w:type="gramEnd"/>
      <w:r w:rsidR="00577716">
        <w:rPr>
          <w:rFonts w:ascii="Arial" w:hAnsi="Arial" w:cs="Arial"/>
          <w:color w:val="000000"/>
          <w:sz w:val="20"/>
          <w:szCs w:val="20"/>
        </w:rPr>
        <w:t xml:space="preserve">  ,</w:t>
      </w:r>
      <w:proofErr w:type="spellStart"/>
      <w:r w:rsidR="00577716">
        <w:rPr>
          <w:rFonts w:ascii="Arial" w:hAnsi="Arial" w:cs="Arial"/>
          <w:color w:val="000000"/>
          <w:sz w:val="20"/>
          <w:szCs w:val="20"/>
        </w:rPr>
        <w:t>Suse</w:t>
      </w:r>
      <w:proofErr w:type="spellEnd"/>
      <w:r w:rsidR="00577716">
        <w:rPr>
          <w:rFonts w:ascii="Arial" w:hAnsi="Arial" w:cs="Arial"/>
          <w:color w:val="000000"/>
          <w:sz w:val="20"/>
          <w:szCs w:val="20"/>
        </w:rPr>
        <w:t xml:space="preserve"> Linux and</w:t>
      </w:r>
      <w:r w:rsidR="00731F64" w:rsidRPr="00EB6194">
        <w:rPr>
          <w:rFonts w:ascii="Arial" w:hAnsi="Arial" w:cs="Arial"/>
          <w:color w:val="000000"/>
          <w:sz w:val="20"/>
          <w:szCs w:val="20"/>
        </w:rPr>
        <w:t xml:space="preserve"> Windows 2008/2003 Operating </w:t>
      </w:r>
      <w:r w:rsidR="00BA4A27" w:rsidRPr="00EB6194">
        <w:rPr>
          <w:rFonts w:ascii="Arial" w:hAnsi="Arial" w:cs="Arial"/>
          <w:color w:val="000000"/>
          <w:sz w:val="20"/>
          <w:szCs w:val="20"/>
        </w:rPr>
        <w:t>Systems.</w:t>
      </w:r>
    </w:p>
    <w:p w:rsidR="00623D75" w:rsidRPr="00EB6194" w:rsidRDefault="00623D75" w:rsidP="00431D02">
      <w:pPr>
        <w:numPr>
          <w:ilvl w:val="0"/>
          <w:numId w:val="2"/>
        </w:numPr>
        <w:tabs>
          <w:tab w:val="left" w:pos="360"/>
        </w:tabs>
        <w:spacing w:after="0" w:line="240" w:lineRule="auto"/>
        <w:rPr>
          <w:rFonts w:ascii="Arial" w:hAnsi="Arial" w:cs="Arial"/>
          <w:color w:val="000000"/>
          <w:sz w:val="20"/>
          <w:szCs w:val="20"/>
        </w:rPr>
      </w:pPr>
      <w:r w:rsidRPr="00EB6194">
        <w:rPr>
          <w:rFonts w:ascii="Arial" w:hAnsi="Arial" w:cs="Arial"/>
          <w:color w:val="000000"/>
          <w:sz w:val="20"/>
          <w:szCs w:val="20"/>
        </w:rPr>
        <w:t>Extensive knowledge and experience</w:t>
      </w:r>
      <w:r w:rsidR="0071792B">
        <w:rPr>
          <w:rFonts w:ascii="Arial" w:hAnsi="Arial" w:cs="Arial"/>
          <w:color w:val="000000"/>
          <w:sz w:val="20"/>
          <w:szCs w:val="20"/>
        </w:rPr>
        <w:t xml:space="preserve"> As Wintel Administrator</w:t>
      </w:r>
      <w:r w:rsidRPr="00EB6194">
        <w:rPr>
          <w:rFonts w:ascii="Arial" w:hAnsi="Arial" w:cs="Arial"/>
          <w:color w:val="000000"/>
          <w:sz w:val="20"/>
          <w:szCs w:val="20"/>
        </w:rPr>
        <w:t>.</w:t>
      </w:r>
    </w:p>
    <w:p w:rsidR="00623D75" w:rsidRPr="00EB6194" w:rsidRDefault="00623D75" w:rsidP="00431D02">
      <w:pPr>
        <w:numPr>
          <w:ilvl w:val="0"/>
          <w:numId w:val="2"/>
        </w:numPr>
        <w:spacing w:after="0" w:line="240" w:lineRule="auto"/>
        <w:rPr>
          <w:rFonts w:ascii="Arial" w:hAnsi="Arial" w:cs="Arial"/>
          <w:b/>
          <w:bCs/>
          <w:color w:val="000000"/>
          <w:sz w:val="20"/>
          <w:szCs w:val="20"/>
        </w:rPr>
      </w:pPr>
      <w:r w:rsidRPr="00EB6194">
        <w:rPr>
          <w:rFonts w:ascii="Arial" w:hAnsi="Arial" w:cs="Arial"/>
          <w:bCs/>
          <w:color w:val="000000"/>
          <w:sz w:val="20"/>
          <w:szCs w:val="20"/>
        </w:rPr>
        <w:t xml:space="preserve">Professional experience </w:t>
      </w:r>
      <w:r w:rsidRPr="00EB6194">
        <w:rPr>
          <w:rFonts w:ascii="Arial" w:hAnsi="Arial" w:cs="Arial"/>
          <w:b/>
          <w:bCs/>
          <w:color w:val="000000"/>
          <w:sz w:val="20"/>
          <w:szCs w:val="20"/>
        </w:rPr>
        <w:t>with VMware VSphere</w:t>
      </w:r>
      <w:r w:rsidR="008701AC" w:rsidRPr="00EB6194">
        <w:rPr>
          <w:rFonts w:ascii="Arial" w:hAnsi="Arial" w:cs="Arial"/>
          <w:b/>
          <w:bCs/>
          <w:color w:val="000000"/>
          <w:sz w:val="20"/>
          <w:szCs w:val="20"/>
        </w:rPr>
        <w:t>5,</w:t>
      </w:r>
      <w:r w:rsidRPr="00EB6194">
        <w:rPr>
          <w:rFonts w:ascii="Arial" w:hAnsi="Arial" w:cs="Arial"/>
          <w:b/>
          <w:bCs/>
          <w:color w:val="000000"/>
          <w:sz w:val="20"/>
          <w:szCs w:val="20"/>
        </w:rPr>
        <w:t>ESX</w:t>
      </w:r>
      <w:r w:rsidR="00DC500E" w:rsidRPr="00EB6194">
        <w:rPr>
          <w:rFonts w:ascii="Arial" w:hAnsi="Arial" w:cs="Arial"/>
          <w:b/>
          <w:bCs/>
          <w:color w:val="000000"/>
          <w:sz w:val="20"/>
          <w:szCs w:val="20"/>
        </w:rPr>
        <w:t>i</w:t>
      </w:r>
      <w:r w:rsidR="008701AC" w:rsidRPr="00EB6194">
        <w:rPr>
          <w:rFonts w:ascii="Arial" w:hAnsi="Arial" w:cs="Arial"/>
          <w:b/>
          <w:bCs/>
          <w:color w:val="000000"/>
          <w:sz w:val="20"/>
          <w:szCs w:val="20"/>
        </w:rPr>
        <w:t>5.0</w:t>
      </w:r>
      <w:r w:rsidR="00DC500E" w:rsidRPr="00EB6194">
        <w:rPr>
          <w:rFonts w:ascii="Arial" w:hAnsi="Arial" w:cs="Arial"/>
          <w:b/>
          <w:bCs/>
          <w:color w:val="000000"/>
          <w:sz w:val="20"/>
          <w:szCs w:val="20"/>
        </w:rPr>
        <w:t>, ESX</w:t>
      </w:r>
      <w:r w:rsidR="008701AC" w:rsidRPr="00EB6194">
        <w:rPr>
          <w:rFonts w:ascii="Arial" w:hAnsi="Arial" w:cs="Arial"/>
          <w:b/>
          <w:bCs/>
          <w:color w:val="000000"/>
          <w:sz w:val="20"/>
          <w:szCs w:val="20"/>
        </w:rPr>
        <w:t>i</w:t>
      </w:r>
      <w:r w:rsidRPr="00EB6194">
        <w:rPr>
          <w:rFonts w:ascii="Arial" w:hAnsi="Arial" w:cs="Arial"/>
          <w:b/>
          <w:bCs/>
          <w:color w:val="000000"/>
          <w:sz w:val="20"/>
          <w:szCs w:val="20"/>
        </w:rPr>
        <w:t>4.</w:t>
      </w:r>
      <w:r w:rsidR="008701AC" w:rsidRPr="00EB6194">
        <w:rPr>
          <w:rFonts w:ascii="Arial" w:hAnsi="Arial" w:cs="Arial"/>
          <w:b/>
          <w:bCs/>
          <w:color w:val="000000"/>
          <w:sz w:val="20"/>
          <w:szCs w:val="20"/>
        </w:rPr>
        <w:t>1</w:t>
      </w:r>
      <w:r w:rsidRPr="00EB6194">
        <w:rPr>
          <w:rFonts w:ascii="Arial" w:hAnsi="Arial" w:cs="Arial"/>
          <w:bCs/>
          <w:color w:val="000000"/>
          <w:sz w:val="20"/>
          <w:szCs w:val="20"/>
        </w:rPr>
        <w:t>and</w:t>
      </w:r>
      <w:r w:rsidRPr="00EB6194">
        <w:rPr>
          <w:rFonts w:ascii="Arial" w:hAnsi="Arial" w:cs="Arial"/>
          <w:b/>
          <w:bCs/>
          <w:color w:val="000000"/>
          <w:sz w:val="20"/>
          <w:szCs w:val="20"/>
        </w:rPr>
        <w:t xml:space="preserve"> VMware VCenter</w:t>
      </w:r>
      <w:r w:rsidR="008701AC" w:rsidRPr="00EB6194">
        <w:rPr>
          <w:rFonts w:ascii="Arial" w:hAnsi="Arial" w:cs="Arial"/>
          <w:b/>
          <w:bCs/>
          <w:color w:val="000000"/>
          <w:sz w:val="20"/>
          <w:szCs w:val="20"/>
        </w:rPr>
        <w:t>5</w:t>
      </w:r>
      <w:r w:rsidRPr="00EB6194">
        <w:rPr>
          <w:rFonts w:ascii="Arial" w:hAnsi="Arial" w:cs="Arial"/>
          <w:b/>
          <w:bCs/>
          <w:color w:val="000000"/>
          <w:sz w:val="20"/>
          <w:szCs w:val="20"/>
        </w:rPr>
        <w:t>/VCenter</w:t>
      </w:r>
      <w:r w:rsidR="008701AC" w:rsidRPr="00EB6194">
        <w:rPr>
          <w:rFonts w:ascii="Arial" w:hAnsi="Arial" w:cs="Arial"/>
          <w:b/>
          <w:bCs/>
          <w:color w:val="000000"/>
          <w:sz w:val="20"/>
          <w:szCs w:val="20"/>
        </w:rPr>
        <w:t>4.1</w:t>
      </w:r>
      <w:r w:rsidRPr="00EB6194">
        <w:rPr>
          <w:rFonts w:ascii="Arial" w:hAnsi="Arial" w:cs="Arial"/>
          <w:b/>
          <w:bCs/>
          <w:color w:val="000000"/>
          <w:sz w:val="20"/>
          <w:szCs w:val="20"/>
        </w:rPr>
        <w:t xml:space="preserve">, </w:t>
      </w:r>
      <w:proofErr w:type="spellStart"/>
      <w:r w:rsidRPr="00EB6194">
        <w:rPr>
          <w:rFonts w:ascii="Arial" w:hAnsi="Arial" w:cs="Arial"/>
          <w:b/>
          <w:bCs/>
          <w:color w:val="000000"/>
          <w:sz w:val="20"/>
          <w:szCs w:val="20"/>
        </w:rPr>
        <w:t>VMotion</w:t>
      </w:r>
      <w:proofErr w:type="spellEnd"/>
      <w:r w:rsidRPr="00EB6194">
        <w:rPr>
          <w:rFonts w:ascii="Arial" w:hAnsi="Arial" w:cs="Arial"/>
          <w:b/>
          <w:bCs/>
          <w:color w:val="000000"/>
          <w:sz w:val="20"/>
          <w:szCs w:val="20"/>
        </w:rPr>
        <w:t xml:space="preserve">, Storage </w:t>
      </w:r>
      <w:proofErr w:type="spellStart"/>
      <w:r w:rsidRPr="00EB6194">
        <w:rPr>
          <w:rFonts w:ascii="Arial" w:hAnsi="Arial" w:cs="Arial"/>
          <w:b/>
          <w:bCs/>
          <w:color w:val="000000"/>
          <w:sz w:val="20"/>
          <w:szCs w:val="20"/>
        </w:rPr>
        <w:t>VMotion</w:t>
      </w:r>
      <w:proofErr w:type="spellEnd"/>
      <w:r w:rsidRPr="00EB6194">
        <w:rPr>
          <w:rFonts w:ascii="Arial" w:hAnsi="Arial" w:cs="Arial"/>
          <w:b/>
          <w:bCs/>
          <w:color w:val="000000"/>
          <w:sz w:val="20"/>
          <w:szCs w:val="20"/>
        </w:rPr>
        <w:t>, HA,</w:t>
      </w:r>
      <w:r w:rsidR="007B19D1" w:rsidRPr="00EB6194">
        <w:rPr>
          <w:rFonts w:ascii="Arial" w:hAnsi="Arial" w:cs="Arial"/>
          <w:b/>
          <w:bCs/>
          <w:color w:val="000000"/>
          <w:sz w:val="20"/>
          <w:szCs w:val="20"/>
        </w:rPr>
        <w:t xml:space="preserve"> DRS, F</w:t>
      </w:r>
      <w:r w:rsidR="007D63BB">
        <w:rPr>
          <w:rFonts w:ascii="Arial" w:hAnsi="Arial" w:cs="Arial"/>
          <w:b/>
          <w:bCs/>
          <w:color w:val="000000"/>
          <w:sz w:val="20"/>
          <w:szCs w:val="20"/>
        </w:rPr>
        <w:t>T</w:t>
      </w:r>
      <w:r w:rsidR="007B19D1" w:rsidRPr="00EB6194">
        <w:rPr>
          <w:rFonts w:ascii="Arial" w:hAnsi="Arial" w:cs="Arial"/>
          <w:b/>
          <w:bCs/>
          <w:color w:val="000000"/>
          <w:sz w:val="20"/>
          <w:szCs w:val="20"/>
        </w:rPr>
        <w:t xml:space="preserve">, Host Profiles, </w:t>
      </w:r>
      <w:proofErr w:type="spellStart"/>
      <w:r w:rsidRPr="00EB6194">
        <w:rPr>
          <w:rFonts w:ascii="Arial" w:hAnsi="Arial" w:cs="Arial"/>
          <w:b/>
          <w:bCs/>
          <w:color w:val="000000"/>
          <w:sz w:val="20"/>
          <w:szCs w:val="20"/>
        </w:rPr>
        <w:t>VApp</w:t>
      </w:r>
      <w:proofErr w:type="spellEnd"/>
      <w:r w:rsidRPr="00EB6194">
        <w:rPr>
          <w:rFonts w:ascii="Arial" w:hAnsi="Arial" w:cs="Arial"/>
          <w:b/>
          <w:bCs/>
          <w:color w:val="000000"/>
          <w:sz w:val="20"/>
          <w:szCs w:val="20"/>
        </w:rPr>
        <w:t xml:space="preserve">, VMware </w:t>
      </w:r>
      <w:proofErr w:type="spellStart"/>
      <w:r w:rsidRPr="00EB6194">
        <w:rPr>
          <w:rFonts w:ascii="Arial" w:hAnsi="Arial" w:cs="Arial"/>
          <w:b/>
          <w:bCs/>
          <w:color w:val="000000"/>
          <w:sz w:val="20"/>
          <w:szCs w:val="20"/>
        </w:rPr>
        <w:t>VCenter</w:t>
      </w:r>
      <w:proofErr w:type="spellEnd"/>
      <w:r w:rsidRPr="00EB6194">
        <w:rPr>
          <w:rFonts w:ascii="Arial" w:hAnsi="Arial" w:cs="Arial"/>
          <w:b/>
          <w:bCs/>
          <w:color w:val="000000"/>
          <w:sz w:val="20"/>
          <w:szCs w:val="20"/>
        </w:rPr>
        <w:t xml:space="preserve"> Converter</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Experience in  storage performance and Application performance testing on </w:t>
      </w:r>
      <w:proofErr w:type="spellStart"/>
      <w:r w:rsidRPr="00EB6194">
        <w:rPr>
          <w:rFonts w:ascii="Arial" w:hAnsi="Arial" w:cs="Arial"/>
          <w:bCs/>
          <w:color w:val="000000"/>
          <w:sz w:val="20"/>
          <w:szCs w:val="20"/>
        </w:rPr>
        <w:t>Vmware</w:t>
      </w:r>
      <w:proofErr w:type="spellEnd"/>
      <w:r w:rsidRPr="00EB6194">
        <w:rPr>
          <w:rFonts w:ascii="Arial" w:hAnsi="Arial" w:cs="Arial"/>
          <w:bCs/>
          <w:color w:val="000000"/>
          <w:sz w:val="20"/>
          <w:szCs w:val="20"/>
        </w:rPr>
        <w:t xml:space="preserve"> Virtual Machines  </w:t>
      </w:r>
    </w:p>
    <w:p w:rsidR="00623D75"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Deploy, Secure, Anal</w:t>
      </w:r>
      <w:bookmarkStart w:id="0" w:name="_GoBack"/>
      <w:bookmarkEnd w:id="0"/>
      <w:r w:rsidRPr="00EB6194">
        <w:rPr>
          <w:rFonts w:ascii="Arial" w:hAnsi="Arial" w:cs="Arial"/>
          <w:bCs/>
          <w:color w:val="000000"/>
          <w:sz w:val="20"/>
          <w:szCs w:val="20"/>
        </w:rPr>
        <w:t>yze, Administer and Troubleshoot VMware VI4 platforms</w:t>
      </w:r>
      <w:r w:rsidR="007D63BB">
        <w:rPr>
          <w:rFonts w:ascii="Arial" w:hAnsi="Arial" w:cs="Arial"/>
          <w:bCs/>
          <w:color w:val="000000"/>
          <w:sz w:val="20"/>
          <w:szCs w:val="20"/>
        </w:rPr>
        <w:t>.</w:t>
      </w:r>
    </w:p>
    <w:p w:rsidR="007D63BB" w:rsidRDefault="007D63BB" w:rsidP="00431D02">
      <w:pPr>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 xml:space="preserve">Experience on Windows 2003 and 2008 Patch </w:t>
      </w:r>
      <w:proofErr w:type="spellStart"/>
      <w:r>
        <w:rPr>
          <w:rFonts w:ascii="Arial" w:hAnsi="Arial" w:cs="Arial"/>
          <w:bCs/>
          <w:color w:val="000000"/>
          <w:sz w:val="20"/>
          <w:szCs w:val="20"/>
        </w:rPr>
        <w:t>Mangement</w:t>
      </w:r>
      <w:proofErr w:type="spellEnd"/>
      <w:r>
        <w:rPr>
          <w:rFonts w:ascii="Arial" w:hAnsi="Arial" w:cs="Arial"/>
          <w:bCs/>
          <w:color w:val="000000"/>
          <w:sz w:val="20"/>
          <w:szCs w:val="20"/>
        </w:rPr>
        <w:t xml:space="preserve"> and </w:t>
      </w:r>
      <w:proofErr w:type="gramStart"/>
      <w:r>
        <w:rPr>
          <w:rFonts w:ascii="Arial" w:hAnsi="Arial" w:cs="Arial"/>
          <w:bCs/>
          <w:color w:val="000000"/>
          <w:sz w:val="20"/>
          <w:szCs w:val="20"/>
        </w:rPr>
        <w:t>SCCM .</w:t>
      </w:r>
      <w:proofErr w:type="gramEnd"/>
    </w:p>
    <w:p w:rsidR="007D63BB" w:rsidRDefault="007D63BB" w:rsidP="00431D02">
      <w:pPr>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 xml:space="preserve">Experience on VMware </w:t>
      </w:r>
      <w:proofErr w:type="spellStart"/>
      <w:r>
        <w:rPr>
          <w:rFonts w:ascii="Arial" w:hAnsi="Arial" w:cs="Arial"/>
          <w:bCs/>
          <w:color w:val="000000"/>
          <w:sz w:val="20"/>
          <w:szCs w:val="20"/>
        </w:rPr>
        <w:t>vCenter</w:t>
      </w:r>
      <w:proofErr w:type="spellEnd"/>
      <w:r>
        <w:rPr>
          <w:rFonts w:ascii="Arial" w:hAnsi="Arial" w:cs="Arial"/>
          <w:bCs/>
          <w:color w:val="000000"/>
          <w:sz w:val="20"/>
          <w:szCs w:val="20"/>
        </w:rPr>
        <w:t xml:space="preserve"> 2.5</w:t>
      </w:r>
      <w:proofErr w:type="gramStart"/>
      <w:r>
        <w:rPr>
          <w:rFonts w:ascii="Arial" w:hAnsi="Arial" w:cs="Arial"/>
          <w:bCs/>
          <w:color w:val="000000"/>
          <w:sz w:val="20"/>
          <w:szCs w:val="20"/>
        </w:rPr>
        <w:t>,4,4.1,5</w:t>
      </w:r>
      <w:proofErr w:type="gramEnd"/>
      <w:r>
        <w:rPr>
          <w:rFonts w:ascii="Arial" w:hAnsi="Arial" w:cs="Arial"/>
          <w:bCs/>
          <w:color w:val="000000"/>
          <w:sz w:val="20"/>
          <w:szCs w:val="20"/>
        </w:rPr>
        <w:t xml:space="preserve"> , 5.1 and Single Sign on Server .</w:t>
      </w:r>
    </w:p>
    <w:p w:rsidR="007D63BB" w:rsidRDefault="007D63BB" w:rsidP="00431D02">
      <w:pPr>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 xml:space="preserve">Experience on Active Directory 2003\2008 </w:t>
      </w:r>
      <w:proofErr w:type="gramStart"/>
      <w:r>
        <w:rPr>
          <w:rFonts w:ascii="Arial" w:hAnsi="Arial" w:cs="Arial"/>
          <w:bCs/>
          <w:color w:val="000000"/>
          <w:sz w:val="20"/>
          <w:szCs w:val="20"/>
        </w:rPr>
        <w:t>Administration .</w:t>
      </w:r>
      <w:proofErr w:type="gramEnd"/>
    </w:p>
    <w:p w:rsidR="00611CB9" w:rsidRDefault="00611CB9" w:rsidP="00431D02">
      <w:pPr>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 xml:space="preserve">Experience on </w:t>
      </w:r>
      <w:proofErr w:type="gramStart"/>
      <w:r>
        <w:rPr>
          <w:rFonts w:ascii="Arial" w:hAnsi="Arial" w:cs="Arial"/>
          <w:bCs/>
          <w:color w:val="000000"/>
          <w:sz w:val="20"/>
          <w:szCs w:val="20"/>
        </w:rPr>
        <w:t>Configuring  Networking</w:t>
      </w:r>
      <w:proofErr w:type="gramEnd"/>
      <w:r>
        <w:rPr>
          <w:rFonts w:ascii="Arial" w:hAnsi="Arial" w:cs="Arial"/>
          <w:bCs/>
          <w:color w:val="000000"/>
          <w:sz w:val="20"/>
          <w:szCs w:val="20"/>
        </w:rPr>
        <w:t xml:space="preserve"> on Standard </w:t>
      </w:r>
      <w:proofErr w:type="spellStart"/>
      <w:r>
        <w:rPr>
          <w:rFonts w:ascii="Arial" w:hAnsi="Arial" w:cs="Arial"/>
          <w:bCs/>
          <w:color w:val="000000"/>
          <w:sz w:val="20"/>
          <w:szCs w:val="20"/>
        </w:rPr>
        <w:t>vSwitch</w:t>
      </w:r>
      <w:proofErr w:type="spellEnd"/>
      <w:r>
        <w:rPr>
          <w:rFonts w:ascii="Arial" w:hAnsi="Arial" w:cs="Arial"/>
          <w:bCs/>
          <w:color w:val="000000"/>
          <w:sz w:val="20"/>
          <w:szCs w:val="20"/>
        </w:rPr>
        <w:t xml:space="preserve"> , DVS .</w:t>
      </w:r>
    </w:p>
    <w:p w:rsidR="00611CB9" w:rsidRDefault="00611CB9" w:rsidP="00431D02">
      <w:pPr>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 xml:space="preserve">Extensive Knowledge on Port Groups, VLAN </w:t>
      </w:r>
      <w:proofErr w:type="spellStart"/>
      <w:proofErr w:type="gramStart"/>
      <w:r>
        <w:rPr>
          <w:rFonts w:ascii="Arial" w:hAnsi="Arial" w:cs="Arial"/>
          <w:bCs/>
          <w:color w:val="000000"/>
          <w:sz w:val="20"/>
          <w:szCs w:val="20"/>
        </w:rPr>
        <w:t>Trunking</w:t>
      </w:r>
      <w:proofErr w:type="spellEnd"/>
      <w:r>
        <w:rPr>
          <w:rFonts w:ascii="Arial" w:hAnsi="Arial" w:cs="Arial"/>
          <w:bCs/>
          <w:color w:val="000000"/>
          <w:sz w:val="20"/>
          <w:szCs w:val="20"/>
        </w:rPr>
        <w:t xml:space="preserve"> ,</w:t>
      </w:r>
      <w:proofErr w:type="gramEnd"/>
      <w:r>
        <w:rPr>
          <w:rFonts w:ascii="Arial" w:hAnsi="Arial" w:cs="Arial"/>
          <w:bCs/>
          <w:color w:val="000000"/>
          <w:sz w:val="20"/>
          <w:szCs w:val="20"/>
        </w:rPr>
        <w:t xml:space="preserve"> VLAN Tagging and Ether Channeling.</w:t>
      </w:r>
    </w:p>
    <w:p w:rsidR="00623D75"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Experience in the </w:t>
      </w:r>
      <w:r w:rsidRPr="00EB6194">
        <w:rPr>
          <w:rFonts w:ascii="Arial" w:hAnsi="Arial" w:cs="Arial"/>
          <w:b/>
          <w:bCs/>
          <w:color w:val="000000"/>
          <w:sz w:val="20"/>
          <w:szCs w:val="20"/>
        </w:rPr>
        <w:t>V2V</w:t>
      </w:r>
      <w:r w:rsidRPr="00EB6194">
        <w:rPr>
          <w:rFonts w:ascii="Arial" w:hAnsi="Arial" w:cs="Arial"/>
          <w:bCs/>
          <w:color w:val="000000"/>
          <w:sz w:val="20"/>
          <w:szCs w:val="20"/>
        </w:rPr>
        <w:t xml:space="preserve"> and </w:t>
      </w:r>
      <w:r w:rsidRPr="00EB6194">
        <w:rPr>
          <w:rFonts w:ascii="Arial" w:hAnsi="Arial" w:cs="Arial"/>
          <w:b/>
          <w:bCs/>
          <w:color w:val="000000"/>
          <w:sz w:val="20"/>
          <w:szCs w:val="20"/>
        </w:rPr>
        <w:t>P2V migration</w:t>
      </w:r>
      <w:r w:rsidRPr="00EB6194">
        <w:rPr>
          <w:rFonts w:ascii="Arial" w:hAnsi="Arial" w:cs="Arial"/>
          <w:bCs/>
          <w:color w:val="000000"/>
          <w:sz w:val="20"/>
          <w:szCs w:val="20"/>
        </w:rPr>
        <w:t xml:space="preserve"> of Physical servers to</w:t>
      </w:r>
      <w:r w:rsidR="007D63BB">
        <w:rPr>
          <w:rFonts w:ascii="Arial" w:hAnsi="Arial" w:cs="Arial"/>
          <w:bCs/>
          <w:color w:val="000000"/>
          <w:sz w:val="20"/>
          <w:szCs w:val="20"/>
        </w:rPr>
        <w:t xml:space="preserve"> Virtual Machines</w:t>
      </w:r>
      <w:r w:rsidRPr="00EB6194">
        <w:rPr>
          <w:rFonts w:ascii="Arial" w:hAnsi="Arial" w:cs="Arial"/>
          <w:bCs/>
          <w:color w:val="000000"/>
          <w:sz w:val="20"/>
          <w:szCs w:val="20"/>
        </w:rPr>
        <w:t>.</w:t>
      </w:r>
    </w:p>
    <w:p w:rsidR="00B33B9A" w:rsidRPr="00EB6194" w:rsidRDefault="00B33B9A" w:rsidP="00431D02">
      <w:pPr>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 xml:space="preserve">Advance Knowledge in </w:t>
      </w:r>
      <w:proofErr w:type="gramStart"/>
      <w:r>
        <w:rPr>
          <w:rFonts w:ascii="Arial" w:hAnsi="Arial" w:cs="Arial"/>
          <w:bCs/>
          <w:color w:val="000000"/>
          <w:sz w:val="20"/>
          <w:szCs w:val="20"/>
        </w:rPr>
        <w:t>Cloning ,Snapshots</w:t>
      </w:r>
      <w:proofErr w:type="gramEnd"/>
      <w:r>
        <w:rPr>
          <w:rFonts w:ascii="Arial" w:hAnsi="Arial" w:cs="Arial"/>
          <w:bCs/>
          <w:color w:val="000000"/>
          <w:sz w:val="20"/>
          <w:szCs w:val="20"/>
        </w:rPr>
        <w:t xml:space="preserve"> and OVF Templates Technology .</w:t>
      </w:r>
    </w:p>
    <w:p w:rsidR="00623D75" w:rsidRPr="00EB6194" w:rsidRDefault="0041724D" w:rsidP="00431D02">
      <w:pPr>
        <w:numPr>
          <w:ilvl w:val="0"/>
          <w:numId w:val="2"/>
        </w:numPr>
        <w:spacing w:after="0" w:line="240" w:lineRule="auto"/>
        <w:rPr>
          <w:rFonts w:ascii="Arial" w:hAnsi="Arial" w:cs="Arial"/>
          <w:bCs/>
          <w:color w:val="000000"/>
          <w:sz w:val="20"/>
          <w:szCs w:val="20"/>
        </w:rPr>
      </w:pPr>
      <w:r>
        <w:rPr>
          <w:rFonts w:ascii="Arial" w:hAnsi="Arial" w:cs="Arial"/>
          <w:bCs/>
          <w:color w:val="000000"/>
          <w:sz w:val="20"/>
          <w:szCs w:val="20"/>
        </w:rPr>
        <w:t xml:space="preserve">Experience </w:t>
      </w:r>
      <w:r w:rsidR="007D63BB">
        <w:rPr>
          <w:rFonts w:ascii="Arial" w:hAnsi="Arial" w:cs="Arial"/>
          <w:bCs/>
          <w:color w:val="000000"/>
          <w:sz w:val="20"/>
          <w:szCs w:val="20"/>
        </w:rPr>
        <w:t>Deploying VMs (</w:t>
      </w:r>
      <w:r w:rsidR="009B642D">
        <w:rPr>
          <w:rFonts w:ascii="Arial" w:hAnsi="Arial" w:cs="Arial"/>
          <w:bCs/>
          <w:color w:val="000000"/>
          <w:sz w:val="20"/>
          <w:szCs w:val="20"/>
        </w:rPr>
        <w:t>Linux</w:t>
      </w:r>
      <w:r w:rsidR="007D63BB">
        <w:rPr>
          <w:rFonts w:ascii="Arial" w:hAnsi="Arial" w:cs="Arial"/>
          <w:bCs/>
          <w:color w:val="000000"/>
          <w:sz w:val="20"/>
          <w:szCs w:val="20"/>
        </w:rPr>
        <w:t>\windows</w:t>
      </w:r>
      <w:r w:rsidR="009B642D">
        <w:rPr>
          <w:rFonts w:ascii="Arial" w:hAnsi="Arial" w:cs="Arial"/>
          <w:bCs/>
          <w:color w:val="000000"/>
          <w:sz w:val="20"/>
          <w:szCs w:val="20"/>
        </w:rPr>
        <w:t>2003</w:t>
      </w:r>
      <w:proofErr w:type="gramStart"/>
      <w:r w:rsidR="009B642D">
        <w:rPr>
          <w:rFonts w:ascii="Arial" w:hAnsi="Arial" w:cs="Arial"/>
          <w:bCs/>
          <w:color w:val="000000"/>
          <w:sz w:val="20"/>
          <w:szCs w:val="20"/>
        </w:rPr>
        <w:t>,2008</w:t>
      </w:r>
      <w:proofErr w:type="gramEnd"/>
      <w:r w:rsidR="007D63BB">
        <w:rPr>
          <w:rFonts w:ascii="Arial" w:hAnsi="Arial" w:cs="Arial"/>
          <w:bCs/>
          <w:color w:val="000000"/>
          <w:sz w:val="20"/>
          <w:szCs w:val="20"/>
        </w:rPr>
        <w:t xml:space="preserve"> )</w:t>
      </w:r>
      <w:r>
        <w:rPr>
          <w:rFonts w:ascii="Arial" w:hAnsi="Arial" w:cs="Arial"/>
          <w:bCs/>
          <w:color w:val="000000"/>
          <w:sz w:val="20"/>
          <w:szCs w:val="20"/>
        </w:rPr>
        <w:t xml:space="preserve"> UsingTemplates.</w:t>
      </w:r>
    </w:p>
    <w:p w:rsidR="00623D75" w:rsidRPr="00EB6194" w:rsidRDefault="00623D75" w:rsidP="00431D02">
      <w:pPr>
        <w:numPr>
          <w:ilvl w:val="0"/>
          <w:numId w:val="2"/>
        </w:numPr>
        <w:spacing w:after="0" w:line="240" w:lineRule="auto"/>
        <w:rPr>
          <w:rFonts w:ascii="Arial" w:hAnsi="Arial" w:cs="Arial"/>
          <w:b/>
          <w:bCs/>
          <w:color w:val="000000"/>
          <w:sz w:val="20"/>
          <w:szCs w:val="20"/>
        </w:rPr>
      </w:pPr>
      <w:r w:rsidRPr="00EB6194">
        <w:rPr>
          <w:rFonts w:ascii="Arial" w:hAnsi="Arial" w:cs="Arial"/>
          <w:bCs/>
          <w:color w:val="000000"/>
          <w:sz w:val="20"/>
          <w:szCs w:val="20"/>
        </w:rPr>
        <w:t xml:space="preserve">Knowledge of maintaining Business Continuity and performing </w:t>
      </w:r>
      <w:r w:rsidRPr="00EB6194">
        <w:rPr>
          <w:rFonts w:ascii="Arial" w:hAnsi="Arial" w:cs="Arial"/>
          <w:b/>
          <w:bCs/>
          <w:color w:val="000000"/>
          <w:sz w:val="20"/>
          <w:szCs w:val="20"/>
        </w:rPr>
        <w:t>Disaster Recovery (DR) using VMware Site Recovery Manager (SRM)</w:t>
      </w:r>
    </w:p>
    <w:p w:rsidR="00623D75" w:rsidRPr="00EB6194" w:rsidRDefault="00623D75" w:rsidP="00431D02">
      <w:pPr>
        <w:numPr>
          <w:ilvl w:val="0"/>
          <w:numId w:val="2"/>
        </w:numPr>
        <w:spacing w:after="0" w:line="240" w:lineRule="auto"/>
        <w:rPr>
          <w:rFonts w:ascii="Arial" w:hAnsi="Arial" w:cs="Arial"/>
          <w:b/>
          <w:bCs/>
          <w:color w:val="000000"/>
          <w:sz w:val="20"/>
          <w:szCs w:val="20"/>
        </w:rPr>
      </w:pPr>
      <w:r w:rsidRPr="00EB6194">
        <w:rPr>
          <w:rFonts w:ascii="Arial" w:hAnsi="Arial" w:cs="Arial"/>
          <w:bCs/>
          <w:color w:val="000000"/>
          <w:sz w:val="20"/>
          <w:szCs w:val="20"/>
        </w:rPr>
        <w:t xml:space="preserve">Hands on experience in </w:t>
      </w:r>
      <w:r w:rsidRPr="00EB6194">
        <w:rPr>
          <w:rFonts w:ascii="Arial" w:hAnsi="Arial" w:cs="Arial"/>
          <w:b/>
          <w:bCs/>
          <w:color w:val="000000"/>
          <w:sz w:val="20"/>
          <w:szCs w:val="20"/>
        </w:rPr>
        <w:t>updating / upgrading ESX servers</w:t>
      </w:r>
      <w:r w:rsidRPr="00EB6194">
        <w:rPr>
          <w:rFonts w:ascii="Arial" w:hAnsi="Arial" w:cs="Arial"/>
          <w:bCs/>
          <w:color w:val="000000"/>
          <w:sz w:val="20"/>
          <w:szCs w:val="20"/>
        </w:rPr>
        <w:t xml:space="preserve">, Virtual Center servers and windows virtual machines using </w:t>
      </w:r>
      <w:r w:rsidRPr="00EB6194">
        <w:rPr>
          <w:rFonts w:ascii="Arial" w:hAnsi="Arial" w:cs="Arial"/>
          <w:b/>
          <w:bCs/>
          <w:color w:val="000000"/>
          <w:sz w:val="20"/>
          <w:szCs w:val="20"/>
        </w:rPr>
        <w:t>VMware Update manager</w:t>
      </w:r>
      <w:r w:rsidRPr="00EB6194">
        <w:rPr>
          <w:rFonts w:ascii="Arial" w:hAnsi="Arial" w:cs="Arial"/>
          <w:bCs/>
          <w:color w:val="000000"/>
          <w:sz w:val="20"/>
          <w:szCs w:val="20"/>
        </w:rPr>
        <w:t xml:space="preserve"> and manual upgrades for </w:t>
      </w:r>
      <w:r w:rsidRPr="00EB6194">
        <w:rPr>
          <w:rFonts w:ascii="Arial" w:hAnsi="Arial" w:cs="Arial"/>
          <w:b/>
          <w:bCs/>
          <w:color w:val="000000"/>
          <w:sz w:val="20"/>
          <w:szCs w:val="20"/>
        </w:rPr>
        <w:t>Patching</w:t>
      </w:r>
    </w:p>
    <w:p w:rsidR="00623D75" w:rsidRPr="00836C3A" w:rsidRDefault="00611CB9" w:rsidP="00611CB9">
      <w:pPr>
        <w:numPr>
          <w:ilvl w:val="0"/>
          <w:numId w:val="2"/>
        </w:numPr>
        <w:spacing w:after="0" w:line="240" w:lineRule="auto"/>
        <w:rPr>
          <w:rFonts w:ascii="Arial" w:hAnsi="Arial" w:cs="Arial"/>
          <w:bCs/>
          <w:color w:val="000000"/>
          <w:sz w:val="20"/>
          <w:szCs w:val="20"/>
        </w:rPr>
      </w:pPr>
      <w:r w:rsidRPr="00836C3A">
        <w:rPr>
          <w:rFonts w:ascii="Arial" w:hAnsi="Arial" w:cs="Arial"/>
          <w:bCs/>
          <w:color w:val="000000"/>
          <w:sz w:val="20"/>
          <w:szCs w:val="20"/>
        </w:rPr>
        <w:t xml:space="preserve">Experienced in Configuring SAN, </w:t>
      </w:r>
      <w:proofErr w:type="spellStart"/>
      <w:r w:rsidRPr="00836C3A">
        <w:rPr>
          <w:rFonts w:ascii="Arial" w:hAnsi="Arial" w:cs="Arial"/>
          <w:bCs/>
          <w:color w:val="000000"/>
          <w:sz w:val="20"/>
          <w:szCs w:val="20"/>
        </w:rPr>
        <w:t>Iscsi</w:t>
      </w:r>
      <w:proofErr w:type="spellEnd"/>
      <w:r w:rsidRPr="00836C3A">
        <w:rPr>
          <w:rFonts w:ascii="Arial" w:hAnsi="Arial" w:cs="Arial"/>
          <w:bCs/>
          <w:color w:val="000000"/>
          <w:sz w:val="20"/>
          <w:szCs w:val="20"/>
        </w:rPr>
        <w:t xml:space="preserve"> SAN and NAS Storage With </w:t>
      </w:r>
      <w:proofErr w:type="gramStart"/>
      <w:r w:rsidRPr="00836C3A">
        <w:rPr>
          <w:rFonts w:ascii="Arial" w:hAnsi="Arial" w:cs="Arial"/>
          <w:bCs/>
          <w:color w:val="000000"/>
          <w:sz w:val="20"/>
          <w:szCs w:val="20"/>
        </w:rPr>
        <w:t>Different  Vendors</w:t>
      </w:r>
      <w:proofErr w:type="gramEnd"/>
      <w:r w:rsidR="005A4848" w:rsidRPr="00836C3A">
        <w:rPr>
          <w:rFonts w:ascii="Arial" w:hAnsi="Arial" w:cs="Arial"/>
          <w:bCs/>
          <w:color w:val="000000"/>
          <w:sz w:val="20"/>
          <w:szCs w:val="20"/>
        </w:rPr>
        <w:t xml:space="preserve"> like EMC </w:t>
      </w:r>
      <w:r w:rsidR="00836C3A">
        <w:rPr>
          <w:rFonts w:ascii="Arial" w:hAnsi="Arial" w:cs="Arial"/>
          <w:bCs/>
          <w:color w:val="000000"/>
          <w:sz w:val="20"/>
          <w:szCs w:val="20"/>
        </w:rPr>
        <w:t>,NetApp ,3PAR</w:t>
      </w:r>
      <w:r w:rsidR="00623D75" w:rsidRPr="00836C3A">
        <w:rPr>
          <w:rFonts w:ascii="Arial" w:hAnsi="Arial" w:cs="Arial"/>
          <w:bCs/>
          <w:color w:val="000000"/>
          <w:sz w:val="20"/>
          <w:szCs w:val="20"/>
        </w:rPr>
        <w:t>.</w:t>
      </w:r>
    </w:p>
    <w:p w:rsidR="002D5E68" w:rsidRPr="002D5E68" w:rsidRDefault="002D5E68" w:rsidP="00431D02">
      <w:pPr>
        <w:numPr>
          <w:ilvl w:val="0"/>
          <w:numId w:val="2"/>
        </w:numPr>
        <w:spacing w:after="0" w:line="240" w:lineRule="auto"/>
        <w:rPr>
          <w:rFonts w:ascii="Arial" w:hAnsi="Arial" w:cs="Arial"/>
          <w:b/>
          <w:bCs/>
          <w:color w:val="000000"/>
          <w:sz w:val="20"/>
          <w:szCs w:val="20"/>
        </w:rPr>
      </w:pPr>
      <w:r w:rsidRPr="002D5E68">
        <w:rPr>
          <w:rFonts w:ascii="Arial" w:hAnsi="Arial" w:cs="Arial"/>
          <w:b/>
          <w:bCs/>
          <w:color w:val="000000"/>
          <w:sz w:val="20"/>
          <w:szCs w:val="20"/>
        </w:rPr>
        <w:t xml:space="preserve">Experience with </w:t>
      </w:r>
      <w:proofErr w:type="spellStart"/>
      <w:r w:rsidRPr="002D5E68">
        <w:rPr>
          <w:rFonts w:ascii="Arial" w:hAnsi="Arial" w:cs="Arial"/>
          <w:b/>
          <w:bCs/>
          <w:color w:val="000000"/>
          <w:sz w:val="20"/>
          <w:szCs w:val="20"/>
        </w:rPr>
        <w:t>vCloud</w:t>
      </w:r>
      <w:proofErr w:type="spellEnd"/>
      <w:r w:rsidRPr="002D5E68">
        <w:rPr>
          <w:rFonts w:ascii="Arial" w:hAnsi="Arial" w:cs="Arial"/>
          <w:b/>
          <w:bCs/>
          <w:color w:val="000000"/>
          <w:sz w:val="20"/>
          <w:szCs w:val="20"/>
        </w:rPr>
        <w:t xml:space="preserve"> Director 5</w:t>
      </w:r>
      <w:proofErr w:type="gramStart"/>
      <w:r w:rsidRPr="002D5E68">
        <w:rPr>
          <w:rFonts w:ascii="Arial" w:hAnsi="Arial" w:cs="Arial"/>
          <w:b/>
          <w:bCs/>
          <w:color w:val="000000"/>
          <w:sz w:val="20"/>
          <w:szCs w:val="20"/>
        </w:rPr>
        <w:t>,5.1</w:t>
      </w:r>
      <w:proofErr w:type="gramEnd"/>
      <w:r w:rsidRPr="002D5E68">
        <w:rPr>
          <w:rFonts w:ascii="Arial" w:hAnsi="Arial" w:cs="Arial"/>
          <w:b/>
          <w:bCs/>
          <w:color w:val="000000"/>
          <w:sz w:val="20"/>
          <w:szCs w:val="20"/>
        </w:rPr>
        <w:t xml:space="preserve"> and </w:t>
      </w:r>
      <w:proofErr w:type="spellStart"/>
      <w:r w:rsidRPr="002D5E68">
        <w:rPr>
          <w:rFonts w:ascii="Arial" w:hAnsi="Arial" w:cs="Arial"/>
          <w:b/>
          <w:bCs/>
          <w:color w:val="000000"/>
          <w:sz w:val="20"/>
          <w:szCs w:val="20"/>
        </w:rPr>
        <w:t>vShield</w:t>
      </w:r>
      <w:proofErr w:type="spellEnd"/>
      <w:r w:rsidRPr="002D5E68">
        <w:rPr>
          <w:rFonts w:ascii="Arial" w:hAnsi="Arial" w:cs="Arial"/>
          <w:b/>
          <w:bCs/>
          <w:color w:val="000000"/>
          <w:sz w:val="20"/>
          <w:szCs w:val="20"/>
        </w:rPr>
        <w:t xml:space="preserve"> Networking and Security.</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Experience installing, managing and administering Windows 2008 and 2003 based Domain controllers, Backup / Additional Domain Controllers</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Management, Client Installation, Remote control, Site database maintenance and Recovery</w:t>
      </w:r>
    </w:p>
    <w:p w:rsidR="00623D75" w:rsidRPr="00EB6194" w:rsidRDefault="00623D75" w:rsidP="00431D02">
      <w:pPr>
        <w:numPr>
          <w:ilvl w:val="0"/>
          <w:numId w:val="2"/>
        </w:numPr>
        <w:spacing w:after="0" w:line="240" w:lineRule="auto"/>
        <w:rPr>
          <w:rFonts w:ascii="Arial" w:hAnsi="Arial" w:cs="Arial"/>
          <w:b/>
          <w:bCs/>
          <w:color w:val="000000"/>
          <w:sz w:val="20"/>
          <w:szCs w:val="20"/>
        </w:rPr>
      </w:pPr>
      <w:r w:rsidRPr="00EB6194">
        <w:rPr>
          <w:rFonts w:ascii="Arial" w:hAnsi="Arial" w:cs="Arial"/>
          <w:bCs/>
          <w:color w:val="000000"/>
          <w:sz w:val="20"/>
          <w:szCs w:val="20"/>
        </w:rPr>
        <w:t xml:space="preserve">Experience installing, configuring &amp; administering Network services like </w:t>
      </w:r>
      <w:r w:rsidRPr="00EB6194">
        <w:rPr>
          <w:rFonts w:ascii="Arial" w:hAnsi="Arial" w:cs="Arial"/>
          <w:b/>
          <w:bCs/>
          <w:color w:val="000000"/>
          <w:sz w:val="20"/>
          <w:szCs w:val="20"/>
        </w:rPr>
        <w:t>DNS, DHCP, WINS and WSUS</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Supported a large scale Data Center projects including server installation, hardware maintenance, and break/fix activities</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Hands on experience installing, configuring &amp; administering </w:t>
      </w:r>
      <w:r w:rsidRPr="00EB6194">
        <w:rPr>
          <w:rFonts w:ascii="Arial" w:hAnsi="Arial" w:cs="Arial"/>
          <w:b/>
          <w:bCs/>
          <w:color w:val="000000"/>
          <w:sz w:val="20"/>
          <w:szCs w:val="20"/>
        </w:rPr>
        <w:t>Network services like DHCP and DNS services</w:t>
      </w:r>
      <w:r w:rsidRPr="00EB6194">
        <w:rPr>
          <w:rFonts w:ascii="Arial" w:hAnsi="Arial" w:cs="Arial"/>
          <w:bCs/>
          <w:color w:val="000000"/>
          <w:sz w:val="20"/>
          <w:szCs w:val="20"/>
        </w:rPr>
        <w:t>.</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Experience in the Server and Desktop Management (Windows Administration), Support, Analysis and Maintenance</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Performed system administration activities, security policies and monitored system performance both at software and hardware levels</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Exceptional troubleshooting, organizational, interpersonal, written and verbal communication skills.  </w:t>
      </w:r>
    </w:p>
    <w:p w:rsidR="00623D75" w:rsidRPr="00EB6194"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Strong interpersonal communication and technical skills in software, hardware and networking which help me to quickly identify and resolve issues.</w:t>
      </w:r>
    </w:p>
    <w:p w:rsidR="008C4EB4" w:rsidRPr="005B3578" w:rsidRDefault="00623D75" w:rsidP="00431D02">
      <w:pPr>
        <w:numPr>
          <w:ilvl w:val="0"/>
          <w:numId w:val="2"/>
        </w:numPr>
        <w:spacing w:after="0" w:line="240" w:lineRule="auto"/>
        <w:rPr>
          <w:rFonts w:ascii="Arial" w:hAnsi="Arial" w:cs="Arial"/>
          <w:bCs/>
          <w:color w:val="000000"/>
          <w:sz w:val="20"/>
          <w:szCs w:val="20"/>
        </w:rPr>
      </w:pPr>
      <w:r w:rsidRPr="00EB6194">
        <w:rPr>
          <w:rFonts w:ascii="Arial" w:hAnsi="Arial" w:cs="Arial"/>
          <w:bCs/>
          <w:color w:val="000000"/>
          <w:sz w:val="20"/>
          <w:szCs w:val="20"/>
        </w:rPr>
        <w:t>Installation and Management of Network Security Servers like Symantec Corporate Edition and Trend Micro Office Scan</w:t>
      </w:r>
      <w:r w:rsidR="005B3578">
        <w:rPr>
          <w:rFonts w:ascii="Arial" w:hAnsi="Arial" w:cs="Arial"/>
          <w:bCs/>
          <w:color w:val="000000"/>
          <w:sz w:val="20"/>
          <w:szCs w:val="20"/>
        </w:rPr>
        <w:t>.</w:t>
      </w:r>
    </w:p>
    <w:p w:rsidR="008C4EB4" w:rsidRPr="00EB6194" w:rsidRDefault="008C4EB4" w:rsidP="00431D02">
      <w:pPr>
        <w:spacing w:after="0" w:line="240" w:lineRule="auto"/>
        <w:rPr>
          <w:rFonts w:ascii="Arial" w:hAnsi="Arial" w:cs="Arial"/>
          <w:b/>
          <w:color w:val="000000"/>
          <w:sz w:val="20"/>
          <w:szCs w:val="20"/>
        </w:rPr>
      </w:pPr>
    </w:p>
    <w:p w:rsidR="008C4EB4" w:rsidRPr="00EB6194" w:rsidRDefault="008C4EB4" w:rsidP="00431D02">
      <w:pPr>
        <w:spacing w:after="0" w:line="240" w:lineRule="auto"/>
        <w:rPr>
          <w:rFonts w:ascii="Arial" w:hAnsi="Arial" w:cs="Arial"/>
          <w:b/>
          <w:color w:val="000000"/>
          <w:sz w:val="20"/>
          <w:szCs w:val="20"/>
        </w:rPr>
      </w:pPr>
    </w:p>
    <w:p w:rsidR="00623D75" w:rsidRPr="00EB6194" w:rsidRDefault="00623D75" w:rsidP="00431D02">
      <w:pPr>
        <w:spacing w:after="0" w:line="240" w:lineRule="auto"/>
        <w:rPr>
          <w:rFonts w:ascii="Arial" w:hAnsi="Arial" w:cs="Arial"/>
          <w:b/>
          <w:color w:val="000000"/>
          <w:sz w:val="20"/>
          <w:szCs w:val="20"/>
        </w:rPr>
      </w:pPr>
      <w:r w:rsidRPr="00EB6194">
        <w:rPr>
          <w:rFonts w:ascii="Arial" w:hAnsi="Arial" w:cs="Arial"/>
          <w:b/>
          <w:color w:val="000000"/>
          <w:sz w:val="20"/>
          <w:szCs w:val="20"/>
        </w:rPr>
        <w:t>Technical Skills</w:t>
      </w:r>
    </w:p>
    <w:p w:rsidR="00623D75" w:rsidRPr="00EB6194" w:rsidRDefault="00623D75" w:rsidP="00431D02">
      <w:pPr>
        <w:spacing w:after="0" w:line="240" w:lineRule="auto"/>
        <w:jc w:val="center"/>
        <w:rPr>
          <w:rFonts w:ascii="Arial" w:hAnsi="Arial" w:cs="Arial"/>
          <w:b/>
          <w:color w:val="000000"/>
          <w:sz w:val="20"/>
          <w:szCs w:val="20"/>
        </w:rPr>
      </w:pPr>
    </w:p>
    <w:tbl>
      <w:tblPr>
        <w:tblW w:w="0" w:type="auto"/>
        <w:tblInd w:w="108" w:type="dxa"/>
        <w:tblLayout w:type="fixed"/>
        <w:tblLook w:val="0000"/>
      </w:tblPr>
      <w:tblGrid>
        <w:gridCol w:w="2520"/>
        <w:gridCol w:w="8280"/>
      </w:tblGrid>
      <w:tr w:rsidR="00623D75" w:rsidRPr="00EB6194" w:rsidTr="008C4EB4">
        <w:tc>
          <w:tcPr>
            <w:tcW w:w="2520" w:type="dxa"/>
            <w:tcBorders>
              <w:top w:val="single" w:sz="4" w:space="0" w:color="000000"/>
              <w:left w:val="single" w:sz="4" w:space="0" w:color="000000"/>
              <w:bottom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Core VMware Virtualization Skills</w:t>
            </w:r>
          </w:p>
        </w:tc>
        <w:tc>
          <w:tcPr>
            <w:tcW w:w="8280" w:type="dxa"/>
            <w:tcBorders>
              <w:top w:val="single" w:sz="4" w:space="0" w:color="000000"/>
              <w:left w:val="single" w:sz="4" w:space="0" w:color="000000"/>
              <w:bottom w:val="single" w:sz="4" w:space="0" w:color="000000"/>
              <w:right w:val="single" w:sz="4" w:space="0" w:color="000000"/>
            </w:tcBorders>
            <w:shd w:val="clear" w:color="auto" w:fill="auto"/>
            <w:vAlign w:val="bottom"/>
          </w:tcPr>
          <w:p w:rsidR="00623D75" w:rsidRPr="00EB6194" w:rsidRDefault="00623D75" w:rsidP="00431D02">
            <w:pPr>
              <w:tabs>
                <w:tab w:val="left" w:pos="360"/>
              </w:tabs>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ESX 4.</w:t>
            </w:r>
            <w:r w:rsidR="007B19D1" w:rsidRPr="00EB6194">
              <w:rPr>
                <w:rFonts w:ascii="Arial" w:hAnsi="Arial" w:cs="Arial"/>
                <w:bCs/>
                <w:color w:val="000000"/>
                <w:sz w:val="20"/>
                <w:szCs w:val="20"/>
              </w:rPr>
              <w:t>1/4.0</w:t>
            </w:r>
            <w:r w:rsidRPr="00EB6194">
              <w:rPr>
                <w:rFonts w:ascii="Arial" w:hAnsi="Arial" w:cs="Arial"/>
                <w:bCs/>
                <w:color w:val="000000"/>
                <w:sz w:val="20"/>
                <w:szCs w:val="20"/>
              </w:rPr>
              <w:t>, ESX 3.5, ESXi</w:t>
            </w:r>
            <w:r w:rsidR="00932E4F" w:rsidRPr="00EB6194">
              <w:rPr>
                <w:rFonts w:ascii="Arial" w:hAnsi="Arial" w:cs="Arial"/>
                <w:bCs/>
                <w:color w:val="000000"/>
                <w:sz w:val="20"/>
                <w:szCs w:val="20"/>
              </w:rPr>
              <w:t>5</w:t>
            </w:r>
            <w:r w:rsidRPr="00EB6194">
              <w:rPr>
                <w:rFonts w:ascii="Arial" w:hAnsi="Arial" w:cs="Arial"/>
                <w:bCs/>
                <w:color w:val="000000"/>
                <w:sz w:val="20"/>
                <w:szCs w:val="20"/>
              </w:rPr>
              <w:t xml:space="preserve">, </w:t>
            </w:r>
            <w:proofErr w:type="spellStart"/>
            <w:r w:rsidRPr="00EB6194">
              <w:rPr>
                <w:rFonts w:ascii="Arial" w:hAnsi="Arial" w:cs="Arial"/>
                <w:bCs/>
                <w:color w:val="000000"/>
                <w:sz w:val="20"/>
                <w:szCs w:val="20"/>
              </w:rPr>
              <w:t>VSphere</w:t>
            </w:r>
            <w:proofErr w:type="spellEnd"/>
            <w:r w:rsidRPr="00EB6194">
              <w:rPr>
                <w:rFonts w:ascii="Arial" w:hAnsi="Arial" w:cs="Arial"/>
                <w:bCs/>
                <w:color w:val="000000"/>
                <w:sz w:val="20"/>
                <w:szCs w:val="20"/>
              </w:rPr>
              <w:t xml:space="preserve"> 3 and 4, VI3, Virtual Center Server, P2V, V2V, Storage  </w:t>
            </w:r>
            <w:proofErr w:type="spellStart"/>
            <w:r w:rsidRPr="00EB6194">
              <w:rPr>
                <w:rFonts w:ascii="Arial" w:hAnsi="Arial" w:cs="Arial"/>
                <w:bCs/>
                <w:color w:val="000000"/>
                <w:sz w:val="20"/>
                <w:szCs w:val="20"/>
              </w:rPr>
              <w:t>VMotion</w:t>
            </w:r>
            <w:proofErr w:type="spellEnd"/>
            <w:r w:rsidRPr="00EB6194">
              <w:rPr>
                <w:rFonts w:ascii="Arial" w:hAnsi="Arial" w:cs="Arial"/>
                <w:bCs/>
                <w:color w:val="000000"/>
                <w:sz w:val="20"/>
                <w:szCs w:val="20"/>
              </w:rPr>
              <w:t xml:space="preserve">, HA, DRS, SRM 4.0, Host Profiles, </w:t>
            </w:r>
            <w:proofErr w:type="spellStart"/>
            <w:r w:rsidRPr="00EB6194">
              <w:rPr>
                <w:rFonts w:ascii="Arial" w:hAnsi="Arial" w:cs="Arial"/>
                <w:bCs/>
                <w:color w:val="000000"/>
                <w:sz w:val="20"/>
                <w:szCs w:val="20"/>
              </w:rPr>
              <w:t>VApp</w:t>
            </w:r>
            <w:proofErr w:type="spellEnd"/>
            <w:r w:rsidRPr="00EB6194">
              <w:rPr>
                <w:rFonts w:ascii="Arial" w:hAnsi="Arial" w:cs="Arial"/>
                <w:bCs/>
                <w:color w:val="000000"/>
                <w:sz w:val="20"/>
                <w:szCs w:val="20"/>
              </w:rPr>
              <w:t xml:space="preserve">, VMware Consolidated Backup, </w:t>
            </w:r>
            <w:r w:rsidR="00773E36" w:rsidRPr="00EB6194">
              <w:rPr>
                <w:rFonts w:ascii="Arial" w:hAnsi="Arial" w:cs="Arial"/>
                <w:bCs/>
                <w:color w:val="000000"/>
                <w:sz w:val="20"/>
                <w:szCs w:val="20"/>
              </w:rPr>
              <w:t>VMware</w:t>
            </w:r>
            <w:r w:rsidRPr="00EB6194">
              <w:rPr>
                <w:rFonts w:ascii="Arial" w:hAnsi="Arial" w:cs="Arial"/>
                <w:bCs/>
                <w:color w:val="000000"/>
                <w:sz w:val="20"/>
                <w:szCs w:val="20"/>
              </w:rPr>
              <w:t xml:space="preserve"> Management Assistant, </w:t>
            </w:r>
            <w:proofErr w:type="spellStart"/>
            <w:r w:rsidR="00773E36" w:rsidRPr="00EB6194">
              <w:rPr>
                <w:rFonts w:ascii="Arial" w:hAnsi="Arial" w:cs="Arial"/>
                <w:bCs/>
                <w:color w:val="000000"/>
                <w:sz w:val="20"/>
                <w:szCs w:val="20"/>
              </w:rPr>
              <w:t>VMware</w:t>
            </w:r>
            <w:r w:rsidRPr="00EB6194">
              <w:rPr>
                <w:rFonts w:ascii="Arial" w:hAnsi="Arial" w:cs="Arial"/>
                <w:bCs/>
                <w:color w:val="000000"/>
                <w:sz w:val="20"/>
                <w:szCs w:val="20"/>
              </w:rPr>
              <w:t>Vsphere</w:t>
            </w:r>
            <w:proofErr w:type="spellEnd"/>
            <w:r w:rsidRPr="00EB6194">
              <w:rPr>
                <w:rFonts w:ascii="Arial" w:hAnsi="Arial" w:cs="Arial"/>
                <w:bCs/>
                <w:color w:val="000000"/>
                <w:sz w:val="20"/>
                <w:szCs w:val="20"/>
              </w:rPr>
              <w:t xml:space="preserve"> Client, </w:t>
            </w:r>
            <w:r w:rsidR="00773E36" w:rsidRPr="00EB6194">
              <w:rPr>
                <w:rFonts w:ascii="Arial" w:hAnsi="Arial" w:cs="Arial"/>
                <w:bCs/>
                <w:color w:val="000000"/>
                <w:sz w:val="20"/>
                <w:szCs w:val="20"/>
              </w:rPr>
              <w:t>VMware</w:t>
            </w:r>
            <w:r w:rsidRPr="00EB6194">
              <w:rPr>
                <w:rFonts w:ascii="Arial" w:hAnsi="Arial" w:cs="Arial"/>
                <w:bCs/>
                <w:color w:val="000000"/>
                <w:sz w:val="20"/>
                <w:szCs w:val="20"/>
              </w:rPr>
              <w:t xml:space="preserve"> View 4, </w:t>
            </w:r>
            <w:proofErr w:type="spellStart"/>
            <w:r w:rsidR="00773E36" w:rsidRPr="00EB6194">
              <w:rPr>
                <w:rFonts w:ascii="Arial" w:hAnsi="Arial" w:cs="Arial"/>
                <w:bCs/>
                <w:color w:val="000000"/>
                <w:sz w:val="20"/>
                <w:szCs w:val="20"/>
              </w:rPr>
              <w:t>VMware</w:t>
            </w:r>
            <w:r w:rsidRPr="00EB6194">
              <w:rPr>
                <w:rFonts w:ascii="Arial" w:hAnsi="Arial" w:cs="Arial"/>
                <w:bCs/>
                <w:color w:val="000000"/>
                <w:sz w:val="20"/>
                <w:szCs w:val="20"/>
              </w:rPr>
              <w:t>Thinapp</w:t>
            </w:r>
            <w:proofErr w:type="spellEnd"/>
            <w:r w:rsidRPr="00EB6194">
              <w:rPr>
                <w:rFonts w:ascii="Arial" w:hAnsi="Arial" w:cs="Arial"/>
                <w:bCs/>
                <w:color w:val="000000"/>
                <w:sz w:val="20"/>
                <w:szCs w:val="20"/>
              </w:rPr>
              <w:t xml:space="preserve">, Events and Alerts, Capacity Planning, </w:t>
            </w:r>
            <w:proofErr w:type="spellStart"/>
            <w:r w:rsidRPr="00EB6194">
              <w:rPr>
                <w:rFonts w:ascii="Arial" w:hAnsi="Arial" w:cs="Arial"/>
                <w:bCs/>
                <w:color w:val="000000"/>
                <w:sz w:val="20"/>
                <w:szCs w:val="20"/>
              </w:rPr>
              <w:t>PlatespinPowerConvert</w:t>
            </w:r>
            <w:proofErr w:type="spellEnd"/>
          </w:p>
          <w:p w:rsidR="00623D75" w:rsidRPr="00EB6194" w:rsidRDefault="00623D75" w:rsidP="00431D02">
            <w:pPr>
              <w:tabs>
                <w:tab w:val="left" w:pos="360"/>
              </w:tabs>
              <w:spacing w:after="0" w:line="240" w:lineRule="auto"/>
              <w:rPr>
                <w:rFonts w:ascii="Arial" w:hAnsi="Arial" w:cs="Arial"/>
                <w:bCs/>
                <w:color w:val="000000"/>
                <w:sz w:val="20"/>
                <w:szCs w:val="20"/>
              </w:rPr>
            </w:pPr>
          </w:p>
        </w:tc>
      </w:tr>
      <w:tr w:rsidR="00623D75" w:rsidRPr="00EB6194" w:rsidTr="008C4EB4">
        <w:tc>
          <w:tcPr>
            <w:tcW w:w="2520" w:type="dxa"/>
            <w:tcBorders>
              <w:left w:val="single" w:sz="4" w:space="0" w:color="000000"/>
              <w:bottom w:val="single" w:sz="4" w:space="0" w:color="000000"/>
            </w:tcBorders>
            <w:shd w:val="clear" w:color="auto" w:fill="auto"/>
          </w:tcPr>
          <w:p w:rsidR="00623D75" w:rsidRPr="00EB6194" w:rsidRDefault="007B19D1" w:rsidP="00431D02">
            <w:pPr>
              <w:snapToGrid w:val="0"/>
              <w:spacing w:after="0" w:line="240" w:lineRule="auto"/>
              <w:rPr>
                <w:rFonts w:ascii="Arial" w:hAnsi="Arial" w:cs="Arial"/>
                <w:color w:val="000000"/>
                <w:sz w:val="20"/>
                <w:szCs w:val="20"/>
              </w:rPr>
            </w:pPr>
            <w:r w:rsidRPr="00EB6194">
              <w:rPr>
                <w:rFonts w:ascii="Arial" w:hAnsi="Arial" w:cs="Arial"/>
                <w:color w:val="000000"/>
                <w:sz w:val="20"/>
                <w:szCs w:val="20"/>
              </w:rPr>
              <w:t xml:space="preserve">DR/P2V </w:t>
            </w:r>
            <w:r w:rsidR="00623D75" w:rsidRPr="00EB6194">
              <w:rPr>
                <w:rFonts w:ascii="Arial" w:hAnsi="Arial" w:cs="Arial"/>
                <w:color w:val="000000"/>
                <w:sz w:val="20"/>
                <w:szCs w:val="20"/>
              </w:rPr>
              <w:t>Tool</w:t>
            </w:r>
          </w:p>
        </w:tc>
        <w:tc>
          <w:tcPr>
            <w:tcW w:w="8280" w:type="dxa"/>
            <w:tcBorders>
              <w:left w:val="single" w:sz="4" w:space="0" w:color="000000"/>
              <w:bottom w:val="single" w:sz="4" w:space="0" w:color="000000"/>
              <w:right w:val="single" w:sz="4" w:space="0" w:color="000000"/>
            </w:tcBorders>
            <w:shd w:val="clear" w:color="auto" w:fill="auto"/>
            <w:vAlign w:val="bottom"/>
          </w:tcPr>
          <w:p w:rsidR="00623D75" w:rsidRPr="00EB6194" w:rsidRDefault="007B19D1" w:rsidP="00431D02">
            <w:pPr>
              <w:tabs>
                <w:tab w:val="left" w:pos="360"/>
              </w:tabs>
              <w:snapToGrid w:val="0"/>
              <w:spacing w:after="0" w:line="240" w:lineRule="auto"/>
              <w:rPr>
                <w:rFonts w:ascii="Arial" w:hAnsi="Arial" w:cs="Arial"/>
                <w:color w:val="000000"/>
                <w:sz w:val="20"/>
                <w:szCs w:val="20"/>
                <w:shd w:val="clear" w:color="auto" w:fill="FFFF00"/>
              </w:rPr>
            </w:pPr>
            <w:proofErr w:type="spellStart"/>
            <w:r w:rsidRPr="00EB6194">
              <w:rPr>
                <w:rFonts w:ascii="Arial" w:hAnsi="Arial" w:cs="Arial"/>
                <w:bCs/>
                <w:color w:val="000000"/>
                <w:sz w:val="20"/>
                <w:szCs w:val="20"/>
              </w:rPr>
              <w:t>Platespin</w:t>
            </w:r>
            <w:proofErr w:type="spellEnd"/>
            <w:r w:rsidRPr="00EB6194">
              <w:rPr>
                <w:rFonts w:ascii="Arial" w:hAnsi="Arial" w:cs="Arial"/>
                <w:bCs/>
                <w:color w:val="000000"/>
                <w:sz w:val="20"/>
                <w:szCs w:val="20"/>
              </w:rPr>
              <w:t xml:space="preserve"> </w:t>
            </w:r>
            <w:proofErr w:type="spellStart"/>
            <w:r w:rsidRPr="00EB6194">
              <w:rPr>
                <w:rFonts w:ascii="Arial" w:hAnsi="Arial" w:cs="Arial"/>
                <w:bCs/>
                <w:color w:val="000000"/>
                <w:sz w:val="20"/>
                <w:szCs w:val="20"/>
              </w:rPr>
              <w:t>migrator</w:t>
            </w:r>
            <w:proofErr w:type="spellEnd"/>
            <w:r w:rsidRPr="00EB6194">
              <w:rPr>
                <w:rFonts w:ascii="Arial" w:hAnsi="Arial" w:cs="Arial"/>
                <w:bCs/>
                <w:color w:val="000000"/>
                <w:sz w:val="20"/>
                <w:szCs w:val="20"/>
              </w:rPr>
              <w:t xml:space="preserve">, Quest </w:t>
            </w:r>
            <w:proofErr w:type="spellStart"/>
            <w:r w:rsidRPr="00EB6194">
              <w:rPr>
                <w:rFonts w:ascii="Arial" w:hAnsi="Arial" w:cs="Arial"/>
                <w:bCs/>
                <w:color w:val="000000"/>
                <w:sz w:val="20"/>
                <w:szCs w:val="20"/>
              </w:rPr>
              <w:t>Vconvertor</w:t>
            </w:r>
            <w:proofErr w:type="spellEnd"/>
            <w:r w:rsidRPr="00EB6194">
              <w:rPr>
                <w:rFonts w:ascii="Arial" w:hAnsi="Arial" w:cs="Arial"/>
                <w:bCs/>
                <w:color w:val="000000"/>
                <w:sz w:val="20"/>
                <w:szCs w:val="20"/>
              </w:rPr>
              <w:t xml:space="preserve"> and Double take DR tools </w:t>
            </w:r>
          </w:p>
        </w:tc>
      </w:tr>
      <w:tr w:rsidR="00623D75" w:rsidRPr="00EB6194" w:rsidTr="008C4EB4">
        <w:tc>
          <w:tcPr>
            <w:tcW w:w="2520" w:type="dxa"/>
            <w:tcBorders>
              <w:top w:val="single" w:sz="4" w:space="0" w:color="000000"/>
              <w:left w:val="single" w:sz="4" w:space="0" w:color="000000"/>
              <w:bottom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Desktop Operating Systems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623D75" w:rsidRPr="00EB6194" w:rsidRDefault="00F872C6" w:rsidP="00431D02">
            <w:pPr>
              <w:tabs>
                <w:tab w:val="left" w:pos="360"/>
              </w:tabs>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Microsoft Windows </w:t>
            </w:r>
            <w:r w:rsidR="00623D75" w:rsidRPr="00EB6194">
              <w:rPr>
                <w:rFonts w:ascii="Arial" w:hAnsi="Arial" w:cs="Arial"/>
                <w:bCs/>
                <w:color w:val="000000"/>
                <w:sz w:val="20"/>
                <w:szCs w:val="20"/>
              </w:rPr>
              <w:t>2000, Win XP sp2, Vista, Windows 7</w:t>
            </w:r>
          </w:p>
          <w:p w:rsidR="00623D75" w:rsidRPr="00EB6194" w:rsidRDefault="00623D75" w:rsidP="00431D02">
            <w:pPr>
              <w:tabs>
                <w:tab w:val="left" w:pos="360"/>
              </w:tabs>
              <w:spacing w:after="0" w:line="240" w:lineRule="auto"/>
              <w:rPr>
                <w:rFonts w:ascii="Arial" w:hAnsi="Arial" w:cs="Arial"/>
                <w:bCs/>
                <w:color w:val="000000"/>
                <w:sz w:val="20"/>
                <w:szCs w:val="20"/>
              </w:rPr>
            </w:pPr>
          </w:p>
        </w:tc>
      </w:tr>
      <w:tr w:rsidR="00623D75" w:rsidRPr="00EB6194" w:rsidTr="008C4EB4">
        <w:tc>
          <w:tcPr>
            <w:tcW w:w="2520" w:type="dxa"/>
            <w:tcBorders>
              <w:top w:val="single" w:sz="4" w:space="0" w:color="000000"/>
              <w:left w:val="single" w:sz="4" w:space="0" w:color="000000"/>
              <w:bottom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Server Operating Systems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623D75" w:rsidRPr="00EB6194" w:rsidRDefault="00623D75" w:rsidP="00431D02">
            <w:pPr>
              <w:tabs>
                <w:tab w:val="left" w:pos="360"/>
              </w:tabs>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Microsoft Windows 2000, 2003, 2003 R2, 2008, 2008 R2.</w:t>
            </w:r>
          </w:p>
        </w:tc>
      </w:tr>
      <w:tr w:rsidR="00623D75" w:rsidRPr="00EB6194" w:rsidTr="008C4EB4">
        <w:trPr>
          <w:trHeight w:val="323"/>
        </w:trPr>
        <w:tc>
          <w:tcPr>
            <w:tcW w:w="2520" w:type="dxa"/>
            <w:tcBorders>
              <w:top w:val="single" w:sz="4" w:space="0" w:color="000000"/>
              <w:left w:val="single" w:sz="4" w:space="0" w:color="000000"/>
              <w:bottom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lastRenderedPageBreak/>
              <w:t>Server Services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Active Directory, DNS, DHCP, TCP/IP, Clean Server Installation/Migration</w:t>
            </w:r>
          </w:p>
        </w:tc>
      </w:tr>
      <w:tr w:rsidR="00623D75" w:rsidRPr="00EB6194" w:rsidTr="008C4EB4">
        <w:trPr>
          <w:trHeight w:val="323"/>
        </w:trPr>
        <w:tc>
          <w:tcPr>
            <w:tcW w:w="2520" w:type="dxa"/>
            <w:tcBorders>
              <w:top w:val="single" w:sz="4" w:space="0" w:color="000000"/>
              <w:left w:val="single" w:sz="4" w:space="0" w:color="000000"/>
              <w:bottom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Management Tools</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HP Onboard Administrator, HP Virtual Connect Manager, Avocent DS View, Putty, MKS Integrity Change Management Software,  </w:t>
            </w:r>
            <w:proofErr w:type="spellStart"/>
            <w:r w:rsidRPr="00EB6194">
              <w:rPr>
                <w:rFonts w:ascii="Arial" w:hAnsi="Arial" w:cs="Arial"/>
                <w:bCs/>
                <w:color w:val="000000"/>
                <w:sz w:val="20"/>
                <w:szCs w:val="20"/>
              </w:rPr>
              <w:t>Groundworks</w:t>
            </w:r>
            <w:proofErr w:type="spellEnd"/>
            <w:r w:rsidRPr="00EB6194">
              <w:rPr>
                <w:rFonts w:ascii="Arial" w:hAnsi="Arial" w:cs="Arial"/>
                <w:bCs/>
                <w:color w:val="000000"/>
                <w:sz w:val="20"/>
                <w:szCs w:val="20"/>
              </w:rPr>
              <w:t xml:space="preserve"> VI Monitoring Tool, </w:t>
            </w:r>
            <w:proofErr w:type="spellStart"/>
            <w:r w:rsidRPr="00EB6194">
              <w:rPr>
                <w:rFonts w:ascii="Arial" w:hAnsi="Arial" w:cs="Arial"/>
                <w:bCs/>
                <w:color w:val="000000"/>
                <w:sz w:val="20"/>
                <w:szCs w:val="20"/>
              </w:rPr>
              <w:t>Vkernal</w:t>
            </w:r>
            <w:proofErr w:type="spellEnd"/>
            <w:r w:rsidRPr="00EB6194">
              <w:rPr>
                <w:rFonts w:ascii="Arial" w:hAnsi="Arial" w:cs="Arial"/>
                <w:bCs/>
                <w:color w:val="000000"/>
                <w:sz w:val="20"/>
                <w:szCs w:val="20"/>
              </w:rPr>
              <w:t xml:space="preserve"> Monitoring Software,  Microsoft </w:t>
            </w:r>
            <w:proofErr w:type="spellStart"/>
            <w:r w:rsidRPr="00EB6194">
              <w:rPr>
                <w:rFonts w:ascii="Arial" w:hAnsi="Arial" w:cs="Arial"/>
                <w:bCs/>
                <w:color w:val="000000"/>
                <w:sz w:val="20"/>
                <w:szCs w:val="20"/>
              </w:rPr>
              <w:t>Robocopy</w:t>
            </w:r>
            <w:proofErr w:type="spellEnd"/>
            <w:r w:rsidRPr="00EB6194">
              <w:rPr>
                <w:rFonts w:ascii="Arial" w:hAnsi="Arial" w:cs="Arial"/>
                <w:bCs/>
                <w:color w:val="000000"/>
                <w:sz w:val="20"/>
                <w:szCs w:val="20"/>
              </w:rPr>
              <w:t xml:space="preserve"> GUI, </w:t>
            </w:r>
            <w:proofErr w:type="spellStart"/>
            <w:r w:rsidRPr="00EB6194">
              <w:rPr>
                <w:rFonts w:ascii="Arial" w:hAnsi="Arial" w:cs="Arial"/>
                <w:bCs/>
                <w:color w:val="000000"/>
                <w:sz w:val="20"/>
                <w:szCs w:val="20"/>
              </w:rPr>
              <w:t>SolarWinds</w:t>
            </w:r>
            <w:proofErr w:type="spellEnd"/>
            <w:r w:rsidRPr="00EB6194">
              <w:rPr>
                <w:rFonts w:ascii="Arial" w:hAnsi="Arial" w:cs="Arial"/>
                <w:bCs/>
                <w:color w:val="000000"/>
                <w:sz w:val="20"/>
                <w:szCs w:val="20"/>
              </w:rPr>
              <w:t xml:space="preserve"> IP Address Tracker, </w:t>
            </w:r>
            <w:proofErr w:type="spellStart"/>
            <w:r w:rsidRPr="00EB6194">
              <w:rPr>
                <w:rFonts w:ascii="Arial" w:hAnsi="Arial" w:cs="Arial"/>
                <w:bCs/>
                <w:color w:val="000000"/>
                <w:sz w:val="20"/>
                <w:szCs w:val="20"/>
              </w:rPr>
              <w:t>Veeam</w:t>
            </w:r>
            <w:proofErr w:type="spellEnd"/>
            <w:r w:rsidRPr="00EB6194">
              <w:rPr>
                <w:rFonts w:ascii="Arial" w:hAnsi="Arial" w:cs="Arial"/>
                <w:bCs/>
                <w:color w:val="000000"/>
                <w:sz w:val="20"/>
                <w:szCs w:val="20"/>
              </w:rPr>
              <w:t xml:space="preserve"> Backup-</w:t>
            </w:r>
            <w:proofErr w:type="spellStart"/>
            <w:r w:rsidRPr="00EB6194">
              <w:rPr>
                <w:rFonts w:ascii="Arial" w:hAnsi="Arial" w:cs="Arial"/>
                <w:bCs/>
                <w:color w:val="000000"/>
                <w:sz w:val="20"/>
                <w:szCs w:val="20"/>
              </w:rPr>
              <w:t>FastSCP</w:t>
            </w:r>
            <w:proofErr w:type="spellEnd"/>
          </w:p>
        </w:tc>
      </w:tr>
      <w:tr w:rsidR="00623D75" w:rsidRPr="00EB6194" w:rsidTr="008C4EB4">
        <w:tc>
          <w:tcPr>
            <w:tcW w:w="2520" w:type="dxa"/>
            <w:tcBorders>
              <w:top w:val="single" w:sz="4" w:space="0" w:color="000000"/>
              <w:left w:val="single" w:sz="4" w:space="0" w:color="000000"/>
              <w:bottom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Directory Services / Internet</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Designing, Deploying and Migration of Windows Based Active Directory. Installation and Administration of  IIS 6.0, DHCP &amp; DNS servers</w:t>
            </w:r>
          </w:p>
        </w:tc>
      </w:tr>
      <w:tr w:rsidR="00623D75" w:rsidRPr="00EB6194" w:rsidTr="008C4EB4">
        <w:tc>
          <w:tcPr>
            <w:tcW w:w="2520" w:type="dxa"/>
            <w:tcBorders>
              <w:top w:val="single" w:sz="4" w:space="0" w:color="000000"/>
              <w:left w:val="single" w:sz="4" w:space="0" w:color="000000"/>
              <w:bottom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Server</w:t>
            </w:r>
            <w:r w:rsidR="00DC500E" w:rsidRPr="00EB6194">
              <w:rPr>
                <w:rFonts w:ascii="Arial" w:hAnsi="Arial" w:cs="Arial"/>
                <w:bCs/>
                <w:color w:val="000000"/>
                <w:sz w:val="20"/>
                <w:szCs w:val="20"/>
              </w:rPr>
              <w:t>/Storage</w:t>
            </w:r>
            <w:r w:rsidRPr="00EB6194">
              <w:rPr>
                <w:rFonts w:ascii="Arial" w:hAnsi="Arial" w:cs="Arial"/>
                <w:bCs/>
                <w:color w:val="000000"/>
                <w:sz w:val="20"/>
                <w:szCs w:val="20"/>
              </w:rPr>
              <w:t xml:space="preserve"> Hardware</w:t>
            </w:r>
          </w:p>
        </w:tc>
        <w:tc>
          <w:tcPr>
            <w:tcW w:w="8280" w:type="dxa"/>
            <w:tcBorders>
              <w:top w:val="single" w:sz="4" w:space="0" w:color="000000"/>
              <w:left w:val="single" w:sz="4" w:space="0" w:color="000000"/>
              <w:bottom w:val="single" w:sz="4" w:space="0" w:color="000000"/>
              <w:right w:val="single" w:sz="4" w:space="0" w:color="000000"/>
            </w:tcBorders>
            <w:shd w:val="clear" w:color="auto" w:fill="auto"/>
          </w:tcPr>
          <w:p w:rsidR="00623D75" w:rsidRPr="00EB6194" w:rsidRDefault="00623D75" w:rsidP="00431D02">
            <w:pPr>
              <w:snapToGrid w:val="0"/>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HP blades C7000,IBM blades HS21, HP </w:t>
            </w:r>
            <w:proofErr w:type="spellStart"/>
            <w:r w:rsidRPr="00EB6194">
              <w:rPr>
                <w:rFonts w:ascii="Arial" w:hAnsi="Arial" w:cs="Arial"/>
                <w:bCs/>
                <w:color w:val="000000"/>
                <w:sz w:val="20"/>
                <w:szCs w:val="20"/>
              </w:rPr>
              <w:t>Proliant</w:t>
            </w:r>
            <w:proofErr w:type="spellEnd"/>
            <w:r w:rsidRPr="00EB6194">
              <w:rPr>
                <w:rFonts w:ascii="Arial" w:hAnsi="Arial" w:cs="Arial"/>
                <w:bCs/>
                <w:color w:val="000000"/>
                <w:sz w:val="20"/>
                <w:szCs w:val="20"/>
              </w:rPr>
              <w:t xml:space="preserve"> DLs and Blade Servers, Dell Power Edge Servers, HP Enterprise Virtual Array Family,  </w:t>
            </w:r>
            <w:proofErr w:type="spellStart"/>
            <w:r w:rsidRPr="00EB6194">
              <w:rPr>
                <w:rFonts w:ascii="Arial" w:hAnsi="Arial" w:cs="Arial"/>
                <w:bCs/>
                <w:color w:val="000000"/>
                <w:sz w:val="20"/>
                <w:szCs w:val="20"/>
              </w:rPr>
              <w:t>Netapp</w:t>
            </w:r>
            <w:proofErr w:type="spellEnd"/>
            <w:r w:rsidRPr="00EB6194">
              <w:rPr>
                <w:rFonts w:ascii="Arial" w:hAnsi="Arial" w:cs="Arial"/>
                <w:bCs/>
                <w:color w:val="000000"/>
                <w:sz w:val="20"/>
                <w:szCs w:val="20"/>
              </w:rPr>
              <w:t xml:space="preserve"> FAS2000 </w:t>
            </w:r>
            <w:proofErr w:type="spellStart"/>
            <w:r w:rsidRPr="00EB6194">
              <w:rPr>
                <w:rFonts w:ascii="Arial" w:hAnsi="Arial" w:cs="Arial"/>
                <w:bCs/>
                <w:color w:val="000000"/>
                <w:sz w:val="20"/>
                <w:szCs w:val="20"/>
              </w:rPr>
              <w:t>series</w:t>
            </w:r>
            <w:r w:rsidR="00DC500E" w:rsidRPr="00EB6194">
              <w:rPr>
                <w:rFonts w:ascii="Arial" w:hAnsi="Arial" w:cs="Arial"/>
                <w:bCs/>
                <w:color w:val="000000"/>
                <w:sz w:val="20"/>
                <w:szCs w:val="20"/>
              </w:rPr>
              <w:t>,</w:t>
            </w:r>
            <w:r w:rsidR="00F872C6" w:rsidRPr="00EB6194">
              <w:rPr>
                <w:rFonts w:ascii="Arial" w:hAnsi="Arial" w:cs="Arial"/>
                <w:bCs/>
                <w:color w:val="000000"/>
                <w:sz w:val="20"/>
                <w:szCs w:val="20"/>
              </w:rPr>
              <w:t>Cisco</w:t>
            </w:r>
            <w:proofErr w:type="spellEnd"/>
            <w:r w:rsidR="00F872C6" w:rsidRPr="00EB6194">
              <w:rPr>
                <w:rFonts w:ascii="Arial" w:hAnsi="Arial" w:cs="Arial"/>
                <w:bCs/>
                <w:color w:val="000000"/>
                <w:sz w:val="20"/>
                <w:szCs w:val="20"/>
              </w:rPr>
              <w:t xml:space="preserve"> UCS,</w:t>
            </w:r>
            <w:r w:rsidR="00773E36" w:rsidRPr="00EB6194">
              <w:rPr>
                <w:rFonts w:ascii="Arial" w:hAnsi="Arial" w:cs="Arial"/>
                <w:bCs/>
                <w:color w:val="000000"/>
                <w:sz w:val="20"/>
                <w:szCs w:val="20"/>
              </w:rPr>
              <w:t xml:space="preserve"> EMC SAN storage VNX and  </w:t>
            </w:r>
            <w:proofErr w:type="spellStart"/>
            <w:r w:rsidR="00773E36" w:rsidRPr="00EB6194">
              <w:rPr>
                <w:rFonts w:ascii="Arial" w:hAnsi="Arial" w:cs="Arial"/>
                <w:bCs/>
                <w:color w:val="000000"/>
                <w:sz w:val="20"/>
                <w:szCs w:val="20"/>
              </w:rPr>
              <w:t>Symme</w:t>
            </w:r>
            <w:r w:rsidR="00F872C6" w:rsidRPr="00EB6194">
              <w:rPr>
                <w:rFonts w:ascii="Arial" w:hAnsi="Arial" w:cs="Arial"/>
                <w:bCs/>
                <w:color w:val="000000"/>
                <w:sz w:val="20"/>
                <w:szCs w:val="20"/>
              </w:rPr>
              <w:t>trix</w:t>
            </w:r>
            <w:proofErr w:type="spellEnd"/>
            <w:r w:rsidR="00F872C6" w:rsidRPr="00EB6194">
              <w:rPr>
                <w:rFonts w:ascii="Arial" w:hAnsi="Arial" w:cs="Arial"/>
                <w:bCs/>
                <w:color w:val="000000"/>
                <w:sz w:val="20"/>
                <w:szCs w:val="20"/>
              </w:rPr>
              <w:t xml:space="preserve"> DMX-3</w:t>
            </w:r>
          </w:p>
        </w:tc>
      </w:tr>
    </w:tbl>
    <w:p w:rsidR="00623D75" w:rsidRPr="00EB6194" w:rsidRDefault="00623D75" w:rsidP="00431D02">
      <w:pPr>
        <w:tabs>
          <w:tab w:val="left" w:pos="360"/>
        </w:tabs>
        <w:spacing w:after="0" w:line="240" w:lineRule="auto"/>
        <w:rPr>
          <w:rFonts w:ascii="Arial" w:hAnsi="Arial" w:cs="Arial"/>
          <w:color w:val="000000"/>
          <w:sz w:val="20"/>
          <w:szCs w:val="20"/>
        </w:rPr>
      </w:pPr>
    </w:p>
    <w:p w:rsidR="00623D75" w:rsidRPr="00EB6194" w:rsidRDefault="008C4EB4" w:rsidP="00431D02">
      <w:pPr>
        <w:spacing w:after="0" w:line="240" w:lineRule="auto"/>
        <w:rPr>
          <w:rFonts w:ascii="Arial" w:hAnsi="Arial" w:cs="Arial"/>
          <w:b/>
          <w:color w:val="000000"/>
          <w:sz w:val="20"/>
          <w:szCs w:val="20"/>
        </w:rPr>
      </w:pPr>
      <w:r w:rsidRPr="00EB6194">
        <w:rPr>
          <w:rFonts w:ascii="Arial" w:hAnsi="Arial" w:cs="Arial"/>
          <w:b/>
          <w:color w:val="000000"/>
          <w:sz w:val="20"/>
          <w:szCs w:val="20"/>
        </w:rPr>
        <w:t>Experience Summary</w:t>
      </w:r>
      <w:r w:rsidRPr="00EB6194">
        <w:rPr>
          <w:rFonts w:ascii="Arial" w:hAnsi="Arial" w:cs="Arial"/>
          <w:color w:val="000000"/>
          <w:sz w:val="20"/>
          <w:szCs w:val="20"/>
        </w:rPr>
        <w:br/>
      </w:r>
      <w:r w:rsidR="00A37EF5" w:rsidRPr="00A37EF5">
        <w:rPr>
          <w:rFonts w:ascii="Arial" w:hAnsi="Arial" w:cs="Arial"/>
          <w:noProof/>
          <w:color w:val="000000"/>
          <w:sz w:val="20"/>
          <w:szCs w:val="20"/>
          <w:lang w:eastAsia="en-US"/>
        </w:rPr>
      </w:r>
      <w:r w:rsidR="00A37EF5" w:rsidRPr="00A37EF5">
        <w:rPr>
          <w:rFonts w:ascii="Arial" w:hAnsi="Arial" w:cs="Arial"/>
          <w:noProof/>
          <w:color w:val="000000"/>
          <w:sz w:val="20"/>
          <w:szCs w:val="20"/>
          <w:lang w:eastAsia="en-US"/>
        </w:rPr>
        <w:pict>
          <v:rect id="Rectangle 20" o:spid="_x0000_s1031" style="width:540pt;height:5.4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xydgIAAO4EAAAOAAAAZHJzL2Uyb0RvYy54bWysVNtu2zAMfR+wfxD0nvoCJ42NOkUvyzCg&#10;24p1+wBFkmNhtihISpxu6L+PkpM02V6GYQjgiCJ1dMhD6up613dkK61ToGuaXaSUSM1BKL2u6bev&#10;y8mcEueZFqwDLWv6LB29Xrx9czWYSubQQiekJQiiXTWYmrbemypJHG9lz9wFGKnR2YDtmUfTrhNh&#10;2YDofZfkaTpLBrDCWODSOdy9H510EfGbRnL/uWmc9KSrKXLz8WvjdxW+yeKKVWvLTKv4ngb7BxY9&#10;UxovPULdM8/Ixqo/oHrFLTho/AWHPoGmUVzGHDCbLP0tm6eWGRlzweI4cyyT+3+w/NP20RIlajqj&#10;RLMeJfqCRWN63UmSx/oMxlUY9mQebcjQmQfg3x3RcNdimLyxFoZWMoGsslDP5OxAMBweJavhIwiE&#10;ZxsPsVS7xvYBEItAdlGR56MicucJx83ZfDpPUxSOo29W5tk03sCqw2FjnX8voSdhUVOL3CM42z44&#10;H8iw6hASyUOnxFJ1XTTsenXXWbJl2Bw3afjt0d1pWKdDsIZwbEQcd5Aj3hF8gW0U+2eZ5UV6m5eT&#10;5Wx+OSmWxXRSXqbzSZqVt+UsLcrifvkSCGZF1SohpH5QWh4aLyv+Ttj9CIwtE1uPDDUtp/k05n7G&#10;3p0miaUM1RyzOAuzsNEC91kVpHy3X3umunGdnDOOhcW0D/+xEFH4oHWYPletQDyj7hZQF1QQHwlc&#10;tGB/UDLgwNVU44tASfdBY+eUWVGE+YxGMb3E1iP21LM69TDNEaim3FtKRuPOj1O9MVatW7wpi7XQ&#10;cIP91qjYC6+s9l2KQxUz2D8AYWpP7Rj1+kwtfgEAAP//AwBQSwMEFAAGAAgAAAAhABkiygbbAAAA&#10;BQEAAA8AAABkcnMvZG93bnJldi54bWxMj0FPwzAMhe9I/IfISFzQloAEK6XphAZIE7d1O4xb2pi2&#10;onGqJtvKfj0uF7hYfnrW8/ey5eg6ccQhtJ403M4VCKTK25ZqDbvt2ywBEaIhazpPqOEbAyzzy4vM&#10;pNafaIPHItaCQyikRkMTY59KGaoGnQlz3yOx9+kHZyLLoZZ2MCcOd528U+pBOtMSf2hMj6sGq6/i&#10;4DSsPuL53ckkeV1UL/ty4Yr79U2h9fXV+PwEIuIY/45hwmd0yJmp9AeyQXQauEj8nZOnEsW6nLZH&#10;kHkm/9PnPwAAAP//AwBQSwECLQAUAAYACAAAACEAtoM4kv4AAADhAQAAEwAAAAAAAAAAAAAAAAAA&#10;AAAAW0NvbnRlbnRfVHlwZXNdLnhtbFBLAQItABQABgAIAAAAIQA4/SH/1gAAAJQBAAALAAAAAAAA&#10;AAAAAAAAAC8BAABfcmVscy8ucmVsc1BLAQItABQABgAIAAAAIQAVryxydgIAAO4EAAAOAAAAAAAA&#10;AAAAAAAAAC4CAABkcnMvZTJvRG9jLnhtbFBLAQItABQABgAIAAAAIQAZIsoG2wAAAAUBAAAPAAAA&#10;AAAAAAAAAAAAANAEAABkcnMvZG93bnJldi54bWxQSwUGAAAAAAQABADzAAAA2AUAAAAA&#10;" fillcolor="#a0a0a0" stroked="f">
            <v:stroke joinstyle="round"/>
            <w10:wrap type="none"/>
            <w10:anchorlock/>
          </v:rect>
        </w:pict>
      </w:r>
    </w:p>
    <w:p w:rsidR="00731F64" w:rsidRPr="00EB6194" w:rsidRDefault="008C4EB4" w:rsidP="00431D02">
      <w:pPr>
        <w:spacing w:after="0" w:line="240" w:lineRule="auto"/>
        <w:rPr>
          <w:rFonts w:ascii="Arial" w:hAnsi="Arial" w:cs="Arial"/>
          <w:b/>
          <w:color w:val="000000"/>
          <w:sz w:val="20"/>
          <w:szCs w:val="20"/>
        </w:rPr>
      </w:pPr>
      <w:proofErr w:type="spellStart"/>
      <w:r w:rsidRPr="00EB6194">
        <w:rPr>
          <w:rFonts w:ascii="Arial" w:hAnsi="Arial" w:cs="Arial"/>
          <w:b/>
          <w:color w:val="000000"/>
          <w:sz w:val="20"/>
          <w:szCs w:val="20"/>
        </w:rPr>
        <w:t>C</w:t>
      </w:r>
      <w:r w:rsidR="00731F64" w:rsidRPr="00EB6194">
        <w:rPr>
          <w:rFonts w:ascii="Arial" w:hAnsi="Arial" w:cs="Arial"/>
          <w:b/>
          <w:color w:val="000000"/>
          <w:sz w:val="20"/>
          <w:szCs w:val="20"/>
        </w:rPr>
        <w:t>lient</w:t>
      </w:r>
      <w:proofErr w:type="gramStart"/>
      <w:r w:rsidR="00731F64" w:rsidRPr="00EB6194">
        <w:rPr>
          <w:rFonts w:ascii="Arial" w:hAnsi="Arial" w:cs="Arial"/>
          <w:b/>
          <w:color w:val="000000"/>
          <w:sz w:val="20"/>
          <w:szCs w:val="20"/>
        </w:rPr>
        <w:t>:</w:t>
      </w:r>
      <w:r w:rsidR="004E0459">
        <w:rPr>
          <w:rFonts w:ascii="Arial" w:hAnsi="Arial" w:cs="Arial"/>
          <w:b/>
          <w:color w:val="000000"/>
          <w:sz w:val="20"/>
          <w:szCs w:val="20"/>
        </w:rPr>
        <w:t>Diageo</w:t>
      </w:r>
      <w:proofErr w:type="spellEnd"/>
      <w:proofErr w:type="gramEnd"/>
      <w:r w:rsidR="004E0459">
        <w:rPr>
          <w:rFonts w:ascii="Arial" w:hAnsi="Arial" w:cs="Arial"/>
          <w:b/>
          <w:color w:val="000000"/>
          <w:sz w:val="20"/>
          <w:szCs w:val="20"/>
        </w:rPr>
        <w:t xml:space="preserve"> ,Norwalk, CT</w:t>
      </w:r>
      <w:r w:rsidR="005B3578">
        <w:rPr>
          <w:rFonts w:ascii="Arial" w:hAnsi="Arial" w:cs="Arial"/>
          <w:b/>
          <w:color w:val="000000"/>
          <w:sz w:val="20"/>
          <w:szCs w:val="20"/>
        </w:rPr>
        <w:t xml:space="preserve">                                                                                                          </w:t>
      </w:r>
      <w:r w:rsidR="00932E4F" w:rsidRPr="00EB6194">
        <w:rPr>
          <w:rFonts w:ascii="Arial" w:hAnsi="Arial" w:cs="Arial"/>
          <w:b/>
          <w:color w:val="000000"/>
          <w:sz w:val="20"/>
          <w:szCs w:val="20"/>
        </w:rPr>
        <w:t>Dec</w:t>
      </w:r>
      <w:r w:rsidR="006C24DC">
        <w:rPr>
          <w:rFonts w:ascii="Arial" w:hAnsi="Arial" w:cs="Arial"/>
          <w:b/>
          <w:color w:val="000000"/>
          <w:sz w:val="20"/>
          <w:szCs w:val="20"/>
        </w:rPr>
        <w:t>2010</w:t>
      </w:r>
      <w:r w:rsidR="00932E4F" w:rsidRPr="00EB6194">
        <w:rPr>
          <w:rFonts w:ascii="Arial" w:hAnsi="Arial" w:cs="Arial"/>
          <w:b/>
          <w:color w:val="000000"/>
          <w:sz w:val="20"/>
          <w:szCs w:val="20"/>
        </w:rPr>
        <w:t>-Till Now</w:t>
      </w:r>
    </w:p>
    <w:p w:rsidR="00A40C9C" w:rsidRPr="00EB6194" w:rsidRDefault="003C7C98" w:rsidP="00431D02">
      <w:pPr>
        <w:spacing w:after="0" w:line="240" w:lineRule="auto"/>
        <w:rPr>
          <w:rFonts w:ascii="Arial" w:hAnsi="Arial" w:cs="Arial"/>
          <w:b/>
          <w:color w:val="000000"/>
          <w:sz w:val="20"/>
          <w:szCs w:val="20"/>
        </w:rPr>
      </w:pPr>
      <w:r w:rsidRPr="00EB6194">
        <w:rPr>
          <w:rFonts w:ascii="Arial" w:hAnsi="Arial" w:cs="Arial"/>
          <w:b/>
          <w:color w:val="000000"/>
          <w:sz w:val="20"/>
          <w:szCs w:val="20"/>
        </w:rPr>
        <w:t xml:space="preserve">VMware </w:t>
      </w:r>
      <w:r w:rsidR="006C24DC">
        <w:rPr>
          <w:rFonts w:ascii="Arial" w:hAnsi="Arial" w:cs="Arial"/>
          <w:b/>
          <w:color w:val="000000"/>
          <w:sz w:val="20"/>
          <w:szCs w:val="20"/>
        </w:rPr>
        <w:t xml:space="preserve">Admin </w:t>
      </w:r>
    </w:p>
    <w:p w:rsidR="00C7709A" w:rsidRPr="00EB6194" w:rsidRDefault="00A40C9C"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Management Server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 instances to enable centralized management of multiple hosts</w:t>
      </w:r>
    </w:p>
    <w:p w:rsidR="009F1077" w:rsidRPr="00EB6194" w:rsidRDefault="009F1077"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Configured the linked mode configuration on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servers for the ease of Operation.</w:t>
      </w:r>
    </w:p>
    <w:p w:rsidR="00C7709A" w:rsidRDefault="00A40C9C" w:rsidP="00431D02">
      <w:pPr>
        <w:numPr>
          <w:ilvl w:val="0"/>
          <w:numId w:val="2"/>
        </w:numPr>
        <w:tabs>
          <w:tab w:val="left" w:pos="360"/>
        </w:tabs>
        <w:spacing w:after="0" w:line="240" w:lineRule="auto"/>
        <w:rPr>
          <w:rFonts w:ascii="Arial" w:hAnsi="Arial" w:cs="Arial"/>
          <w:b/>
          <w:bCs/>
          <w:color w:val="000000"/>
          <w:sz w:val="20"/>
          <w:szCs w:val="20"/>
        </w:rPr>
      </w:pPr>
      <w:r w:rsidRPr="00C56BAB">
        <w:rPr>
          <w:rFonts w:ascii="Arial" w:hAnsi="Arial" w:cs="Arial"/>
          <w:b/>
          <w:bCs/>
          <w:color w:val="000000"/>
          <w:sz w:val="20"/>
          <w:szCs w:val="20"/>
        </w:rPr>
        <w:t xml:space="preserve">Administrated the environment consisting of </w:t>
      </w:r>
      <w:r w:rsidR="00AE37C1" w:rsidRPr="00C56BAB">
        <w:rPr>
          <w:rFonts w:ascii="Arial" w:hAnsi="Arial" w:cs="Arial"/>
          <w:b/>
          <w:bCs/>
          <w:color w:val="000000"/>
          <w:sz w:val="20"/>
          <w:szCs w:val="20"/>
        </w:rPr>
        <w:t>350</w:t>
      </w:r>
      <w:r w:rsidR="00731F64" w:rsidRPr="00C56BAB">
        <w:rPr>
          <w:rFonts w:ascii="Arial" w:hAnsi="Arial" w:cs="Arial"/>
          <w:b/>
          <w:bCs/>
          <w:color w:val="000000"/>
          <w:sz w:val="20"/>
          <w:szCs w:val="20"/>
        </w:rPr>
        <w:t>+</w:t>
      </w:r>
      <w:r w:rsidRPr="00C56BAB">
        <w:rPr>
          <w:rFonts w:ascii="Arial" w:hAnsi="Arial" w:cs="Arial"/>
          <w:b/>
          <w:bCs/>
          <w:color w:val="000000"/>
          <w:sz w:val="20"/>
          <w:szCs w:val="20"/>
        </w:rPr>
        <w:t xml:space="preserve">Esxi hosts and </w:t>
      </w:r>
      <w:r w:rsidR="00AE37C1" w:rsidRPr="00C56BAB">
        <w:rPr>
          <w:rFonts w:ascii="Arial" w:hAnsi="Arial" w:cs="Arial"/>
          <w:b/>
          <w:bCs/>
          <w:color w:val="000000"/>
          <w:sz w:val="20"/>
          <w:szCs w:val="20"/>
        </w:rPr>
        <w:t>1000</w:t>
      </w:r>
      <w:r w:rsidR="00731F64" w:rsidRPr="00C56BAB">
        <w:rPr>
          <w:rFonts w:ascii="Arial" w:hAnsi="Arial" w:cs="Arial"/>
          <w:b/>
          <w:bCs/>
          <w:color w:val="000000"/>
          <w:sz w:val="20"/>
          <w:szCs w:val="20"/>
        </w:rPr>
        <w:t>+</w:t>
      </w:r>
      <w:r w:rsidRPr="00C56BAB">
        <w:rPr>
          <w:rFonts w:ascii="Arial" w:hAnsi="Arial" w:cs="Arial"/>
          <w:b/>
          <w:bCs/>
          <w:color w:val="000000"/>
          <w:sz w:val="20"/>
          <w:szCs w:val="20"/>
        </w:rPr>
        <w:t xml:space="preserve"> Virtual </w:t>
      </w:r>
      <w:proofErr w:type="gramStart"/>
      <w:r w:rsidR="006C24DC">
        <w:rPr>
          <w:rFonts w:ascii="Arial" w:hAnsi="Arial" w:cs="Arial"/>
          <w:b/>
          <w:bCs/>
          <w:color w:val="000000"/>
          <w:sz w:val="20"/>
          <w:szCs w:val="20"/>
        </w:rPr>
        <w:t>Machines .</w:t>
      </w:r>
      <w:proofErr w:type="gramEnd"/>
    </w:p>
    <w:p w:rsidR="006C24DC" w:rsidRPr="00C56BAB" w:rsidRDefault="006C24DC" w:rsidP="00431D02">
      <w:pPr>
        <w:numPr>
          <w:ilvl w:val="0"/>
          <w:numId w:val="2"/>
        </w:numPr>
        <w:tabs>
          <w:tab w:val="left" w:pos="360"/>
        </w:tabs>
        <w:spacing w:after="0" w:line="240" w:lineRule="auto"/>
        <w:rPr>
          <w:rFonts w:ascii="Arial" w:hAnsi="Arial" w:cs="Arial"/>
          <w:b/>
          <w:bCs/>
          <w:color w:val="000000"/>
          <w:sz w:val="20"/>
          <w:szCs w:val="20"/>
        </w:rPr>
      </w:pPr>
      <w:r>
        <w:rPr>
          <w:rFonts w:ascii="Arial" w:hAnsi="Arial" w:cs="Arial"/>
          <w:b/>
          <w:bCs/>
          <w:color w:val="000000"/>
          <w:sz w:val="20"/>
          <w:szCs w:val="20"/>
        </w:rPr>
        <w:t>Involved In vSphere5.1 Migration Project .and Updated VMware tools and Virtual Hardware.</w:t>
      </w:r>
    </w:p>
    <w:p w:rsidR="00A40C9C" w:rsidRPr="00EB6194" w:rsidRDefault="00A40C9C"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Unified Infrastructure Manager Provisioning center and Unified Infrastructure Manager Operations center.</w:t>
      </w:r>
    </w:p>
    <w:p w:rsidR="00FB4313" w:rsidRPr="002D5E68" w:rsidRDefault="006C24DC" w:rsidP="00431D02">
      <w:pPr>
        <w:numPr>
          <w:ilvl w:val="0"/>
          <w:numId w:val="2"/>
        </w:numPr>
        <w:tabs>
          <w:tab w:val="left" w:pos="360"/>
        </w:tabs>
        <w:spacing w:after="0" w:line="240" w:lineRule="auto"/>
        <w:rPr>
          <w:rFonts w:ascii="Arial" w:hAnsi="Arial" w:cs="Arial"/>
          <w:bCs/>
          <w:color w:val="000000"/>
          <w:sz w:val="20"/>
          <w:szCs w:val="20"/>
        </w:rPr>
      </w:pPr>
      <w:r>
        <w:rPr>
          <w:rFonts w:ascii="Arial" w:hAnsi="Arial" w:cs="Arial"/>
          <w:b/>
          <w:color w:val="000000"/>
          <w:sz w:val="20"/>
          <w:szCs w:val="20"/>
        </w:rPr>
        <w:t xml:space="preserve">Involved In Setting Up SRM 5 </w:t>
      </w:r>
      <w:r w:rsidR="00FB4313" w:rsidRPr="006C24DC">
        <w:rPr>
          <w:rFonts w:ascii="Arial" w:hAnsi="Arial" w:cs="Arial"/>
          <w:b/>
          <w:color w:val="000000"/>
          <w:sz w:val="20"/>
          <w:szCs w:val="20"/>
        </w:rPr>
        <w:t>Testing of different recovery plans in SRM to ensure recovery of failover VM’s</w:t>
      </w:r>
      <w:r w:rsidR="00FB4313" w:rsidRPr="00EB6194">
        <w:rPr>
          <w:rFonts w:ascii="Arial" w:hAnsi="Arial" w:cs="Arial"/>
          <w:color w:val="000000"/>
          <w:sz w:val="20"/>
          <w:szCs w:val="20"/>
        </w:rPr>
        <w:t>.</w:t>
      </w:r>
    </w:p>
    <w:p w:rsidR="002D5E68" w:rsidRPr="002D5E68" w:rsidRDefault="002D5E68" w:rsidP="00431D02">
      <w:pPr>
        <w:numPr>
          <w:ilvl w:val="0"/>
          <w:numId w:val="2"/>
        </w:numPr>
        <w:tabs>
          <w:tab w:val="left" w:pos="360"/>
        </w:tabs>
        <w:spacing w:after="0" w:line="240" w:lineRule="auto"/>
        <w:rPr>
          <w:rFonts w:ascii="Arial" w:hAnsi="Arial" w:cs="Arial"/>
          <w:bCs/>
          <w:color w:val="000000"/>
          <w:sz w:val="20"/>
          <w:szCs w:val="20"/>
        </w:rPr>
      </w:pPr>
      <w:r w:rsidRPr="00C56BAB">
        <w:rPr>
          <w:rFonts w:ascii="Arial" w:hAnsi="Arial" w:cs="Arial"/>
          <w:b/>
          <w:color w:val="000000"/>
          <w:sz w:val="20"/>
          <w:szCs w:val="20"/>
        </w:rPr>
        <w:t xml:space="preserve">Involved In Installation and Configuration </w:t>
      </w:r>
      <w:proofErr w:type="gramStart"/>
      <w:r w:rsidRPr="00C56BAB">
        <w:rPr>
          <w:rFonts w:ascii="Arial" w:hAnsi="Arial" w:cs="Arial"/>
          <w:b/>
          <w:color w:val="000000"/>
          <w:sz w:val="20"/>
          <w:szCs w:val="20"/>
        </w:rPr>
        <w:t xml:space="preserve">of  </w:t>
      </w:r>
      <w:proofErr w:type="spellStart"/>
      <w:r w:rsidRPr="00C56BAB">
        <w:rPr>
          <w:rFonts w:ascii="Arial" w:hAnsi="Arial" w:cs="Arial"/>
          <w:b/>
          <w:color w:val="000000"/>
          <w:sz w:val="20"/>
          <w:szCs w:val="20"/>
        </w:rPr>
        <w:t>vCloud</w:t>
      </w:r>
      <w:proofErr w:type="spellEnd"/>
      <w:proofErr w:type="gramEnd"/>
      <w:r w:rsidRPr="00C56BAB">
        <w:rPr>
          <w:rFonts w:ascii="Arial" w:hAnsi="Arial" w:cs="Arial"/>
          <w:b/>
          <w:color w:val="000000"/>
          <w:sz w:val="20"/>
          <w:szCs w:val="20"/>
        </w:rPr>
        <w:t xml:space="preserve"> Director and </w:t>
      </w:r>
      <w:proofErr w:type="spellStart"/>
      <w:r w:rsidRPr="00C56BAB">
        <w:rPr>
          <w:rFonts w:ascii="Arial" w:hAnsi="Arial" w:cs="Arial"/>
          <w:b/>
          <w:color w:val="000000"/>
          <w:sz w:val="20"/>
          <w:szCs w:val="20"/>
        </w:rPr>
        <w:t>vShield</w:t>
      </w:r>
      <w:proofErr w:type="spellEnd"/>
      <w:r w:rsidRPr="00C56BAB">
        <w:rPr>
          <w:rFonts w:ascii="Arial" w:hAnsi="Arial" w:cs="Arial"/>
          <w:b/>
          <w:color w:val="000000"/>
          <w:sz w:val="20"/>
          <w:szCs w:val="20"/>
        </w:rPr>
        <w:t xml:space="preserve"> networking and Security</w:t>
      </w:r>
      <w:r>
        <w:rPr>
          <w:rFonts w:ascii="Arial" w:hAnsi="Arial" w:cs="Arial"/>
          <w:color w:val="000000"/>
          <w:sz w:val="20"/>
          <w:szCs w:val="20"/>
        </w:rPr>
        <w:t>.</w:t>
      </w:r>
    </w:p>
    <w:p w:rsidR="00C56BAB" w:rsidRPr="00C56BAB" w:rsidRDefault="00C56BAB" w:rsidP="00431D02">
      <w:pPr>
        <w:numPr>
          <w:ilvl w:val="0"/>
          <w:numId w:val="2"/>
        </w:numPr>
        <w:tabs>
          <w:tab w:val="left" w:pos="360"/>
        </w:tabs>
        <w:spacing w:after="0" w:line="240" w:lineRule="auto"/>
        <w:rPr>
          <w:rFonts w:ascii="Arial" w:hAnsi="Arial" w:cs="Arial"/>
          <w:b/>
          <w:bCs/>
          <w:color w:val="000000"/>
          <w:sz w:val="20"/>
          <w:szCs w:val="20"/>
        </w:rPr>
      </w:pPr>
      <w:r w:rsidRPr="00C56BAB">
        <w:rPr>
          <w:rFonts w:ascii="Arial" w:hAnsi="Arial" w:cs="Arial"/>
          <w:b/>
          <w:bCs/>
          <w:color w:val="000000"/>
          <w:sz w:val="20"/>
          <w:szCs w:val="20"/>
        </w:rPr>
        <w:t xml:space="preserve">Involved in Creation  </w:t>
      </w:r>
      <w:proofErr w:type="spellStart"/>
      <w:r w:rsidRPr="00C56BAB">
        <w:rPr>
          <w:rFonts w:ascii="Arial" w:hAnsi="Arial" w:cs="Arial"/>
          <w:b/>
          <w:bCs/>
          <w:color w:val="000000"/>
          <w:sz w:val="20"/>
          <w:szCs w:val="20"/>
        </w:rPr>
        <w:t>vdc</w:t>
      </w:r>
      <w:proofErr w:type="spellEnd"/>
      <w:r w:rsidRPr="00C56BAB">
        <w:rPr>
          <w:rFonts w:ascii="Arial" w:hAnsi="Arial" w:cs="Arial"/>
          <w:b/>
          <w:bCs/>
          <w:color w:val="000000"/>
          <w:sz w:val="20"/>
          <w:szCs w:val="20"/>
        </w:rPr>
        <w:t xml:space="preserve"> Organizations, Catalogs , and VXLAN Deployment for Internal Cloud </w:t>
      </w:r>
    </w:p>
    <w:p w:rsidR="009F1077" w:rsidRPr="00EB6194" w:rsidRDefault="009F1077"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Experience with Cisco Dashboard for management of UCSM application.</w:t>
      </w:r>
    </w:p>
    <w:p w:rsidR="009F1077" w:rsidRPr="00EB6194" w:rsidRDefault="00D22E4D"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Installed and </w:t>
      </w:r>
      <w:proofErr w:type="spellStart"/>
      <w:r w:rsidRPr="00EB6194">
        <w:rPr>
          <w:rFonts w:ascii="Arial" w:hAnsi="Arial" w:cs="Arial"/>
          <w:bCs/>
          <w:color w:val="000000"/>
          <w:sz w:val="20"/>
          <w:szCs w:val="20"/>
        </w:rPr>
        <w:t>Configured</w:t>
      </w:r>
      <w:r w:rsidR="009F1077" w:rsidRPr="00EB6194">
        <w:rPr>
          <w:rFonts w:ascii="Arial" w:hAnsi="Arial" w:cs="Arial"/>
          <w:bCs/>
          <w:color w:val="000000"/>
          <w:sz w:val="20"/>
          <w:szCs w:val="20"/>
        </w:rPr>
        <w:t>VMTurbo</w:t>
      </w:r>
      <w:proofErr w:type="spellEnd"/>
      <w:r w:rsidR="009F1077" w:rsidRPr="00EB6194">
        <w:rPr>
          <w:rFonts w:ascii="Arial" w:hAnsi="Arial" w:cs="Arial"/>
          <w:bCs/>
          <w:color w:val="000000"/>
          <w:sz w:val="20"/>
          <w:szCs w:val="20"/>
        </w:rPr>
        <w:t xml:space="preserve"> and </w:t>
      </w:r>
      <w:proofErr w:type="spellStart"/>
      <w:r w:rsidR="009F1077" w:rsidRPr="00EB6194">
        <w:rPr>
          <w:rFonts w:ascii="Arial" w:hAnsi="Arial" w:cs="Arial"/>
          <w:bCs/>
          <w:color w:val="000000"/>
          <w:sz w:val="20"/>
          <w:szCs w:val="20"/>
        </w:rPr>
        <w:t>Hyperic</w:t>
      </w:r>
      <w:proofErr w:type="spellEnd"/>
      <w:r w:rsidR="009F1077" w:rsidRPr="00EB6194">
        <w:rPr>
          <w:rFonts w:ascii="Arial" w:hAnsi="Arial" w:cs="Arial"/>
          <w:bCs/>
          <w:color w:val="000000"/>
          <w:sz w:val="20"/>
          <w:szCs w:val="20"/>
        </w:rPr>
        <w:t xml:space="preserve"> for VM and infrastructure monitoring.</w:t>
      </w:r>
    </w:p>
    <w:p w:rsidR="00486DE0" w:rsidRDefault="00486DE0"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Installed and Configured EMC </w:t>
      </w:r>
      <w:proofErr w:type="spellStart"/>
      <w:r w:rsidRPr="00EB6194">
        <w:rPr>
          <w:rFonts w:ascii="Arial" w:hAnsi="Arial" w:cs="Arial"/>
          <w:bCs/>
          <w:color w:val="000000"/>
          <w:sz w:val="20"/>
          <w:szCs w:val="20"/>
        </w:rPr>
        <w:t>Avamar</w:t>
      </w:r>
      <w:proofErr w:type="spellEnd"/>
      <w:r w:rsidRPr="00EB6194">
        <w:rPr>
          <w:rFonts w:ascii="Arial" w:hAnsi="Arial" w:cs="Arial"/>
          <w:bCs/>
          <w:color w:val="000000"/>
          <w:sz w:val="20"/>
          <w:szCs w:val="20"/>
        </w:rPr>
        <w:t xml:space="preserve"> appliance for VM backup.</w:t>
      </w:r>
    </w:p>
    <w:p w:rsidR="00233A3A" w:rsidRPr="00EB6194" w:rsidRDefault="00233A3A" w:rsidP="00431D02">
      <w:pPr>
        <w:numPr>
          <w:ilvl w:val="0"/>
          <w:numId w:val="2"/>
        </w:numPr>
        <w:tabs>
          <w:tab w:val="left" w:pos="360"/>
        </w:tabs>
        <w:spacing w:after="0" w:line="240" w:lineRule="auto"/>
        <w:rPr>
          <w:rFonts w:ascii="Arial" w:hAnsi="Arial" w:cs="Arial"/>
          <w:bCs/>
          <w:color w:val="000000"/>
          <w:sz w:val="20"/>
          <w:szCs w:val="20"/>
        </w:rPr>
      </w:pPr>
      <w:r w:rsidRPr="00233A3A">
        <w:rPr>
          <w:rFonts w:ascii="Arial" w:hAnsi="Arial" w:cs="Arial"/>
          <w:bCs/>
          <w:color w:val="000000"/>
          <w:sz w:val="20"/>
          <w:szCs w:val="20"/>
        </w:rPr>
        <w:t>Back up the SRM database using the tools that your database software provides</w:t>
      </w:r>
      <w:r>
        <w:rPr>
          <w:rFonts w:ascii="Arial" w:hAnsi="Arial" w:cs="Arial"/>
          <w:bCs/>
          <w:color w:val="000000"/>
          <w:sz w:val="20"/>
          <w:szCs w:val="20"/>
        </w:rPr>
        <w:t>.</w:t>
      </w:r>
    </w:p>
    <w:p w:rsidR="00E9035B" w:rsidRPr="00EB6194" w:rsidRDefault="00E9035B"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Generated scripts to extract the configuration values on </w:t>
      </w:r>
      <w:proofErr w:type="spellStart"/>
      <w:r w:rsidRPr="00EB6194">
        <w:rPr>
          <w:rFonts w:ascii="Arial" w:hAnsi="Arial" w:cs="Arial"/>
          <w:bCs/>
          <w:color w:val="000000"/>
          <w:sz w:val="20"/>
          <w:szCs w:val="20"/>
        </w:rPr>
        <w:t>vcenter</w:t>
      </w:r>
      <w:proofErr w:type="spellEnd"/>
    </w:p>
    <w:p w:rsidR="00E9035B" w:rsidRDefault="00E9035B"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Configured the standard cluster settings on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clusters</w:t>
      </w:r>
    </w:p>
    <w:p w:rsidR="00577716" w:rsidRPr="00EB6194" w:rsidRDefault="00577716" w:rsidP="00431D02">
      <w:pPr>
        <w:numPr>
          <w:ilvl w:val="0"/>
          <w:numId w:val="2"/>
        </w:numPr>
        <w:tabs>
          <w:tab w:val="left" w:pos="360"/>
        </w:tabs>
        <w:spacing w:after="0" w:line="240" w:lineRule="auto"/>
        <w:rPr>
          <w:rFonts w:ascii="Arial" w:hAnsi="Arial" w:cs="Arial"/>
          <w:bCs/>
          <w:color w:val="000000"/>
          <w:sz w:val="20"/>
          <w:szCs w:val="20"/>
        </w:rPr>
      </w:pPr>
      <w:r>
        <w:rPr>
          <w:rFonts w:ascii="Arial" w:hAnsi="Arial" w:cs="Arial"/>
          <w:bCs/>
          <w:color w:val="000000"/>
          <w:sz w:val="20"/>
          <w:szCs w:val="20"/>
        </w:rPr>
        <w:t xml:space="preserve">Supported 100+ RHEL Virtual </w:t>
      </w:r>
      <w:proofErr w:type="gramStart"/>
      <w:r>
        <w:rPr>
          <w:rFonts w:ascii="Arial" w:hAnsi="Arial" w:cs="Arial"/>
          <w:bCs/>
          <w:color w:val="000000"/>
          <w:sz w:val="20"/>
          <w:szCs w:val="20"/>
        </w:rPr>
        <w:t>Machines .</w:t>
      </w:r>
      <w:proofErr w:type="gramEnd"/>
    </w:p>
    <w:p w:rsidR="00E9035B" w:rsidRPr="00EB6194" w:rsidRDefault="00E9035B"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Used </w:t>
      </w:r>
      <w:proofErr w:type="spellStart"/>
      <w:r w:rsidRPr="00EB6194">
        <w:rPr>
          <w:rFonts w:ascii="Arial" w:hAnsi="Arial" w:cs="Arial"/>
          <w:bCs/>
          <w:color w:val="000000"/>
          <w:sz w:val="20"/>
          <w:szCs w:val="20"/>
        </w:rPr>
        <w:t>VCloud</w:t>
      </w:r>
      <w:proofErr w:type="spellEnd"/>
      <w:r w:rsidRPr="00EB6194">
        <w:rPr>
          <w:rFonts w:ascii="Arial" w:hAnsi="Arial" w:cs="Arial"/>
          <w:bCs/>
          <w:color w:val="000000"/>
          <w:sz w:val="20"/>
          <w:szCs w:val="20"/>
        </w:rPr>
        <w:t xml:space="preserve"> director for deploying VM’s by far decreasing t</w:t>
      </w:r>
      <w:r w:rsidR="00773E36" w:rsidRPr="00EB6194">
        <w:rPr>
          <w:rFonts w:ascii="Arial" w:hAnsi="Arial" w:cs="Arial"/>
          <w:bCs/>
          <w:color w:val="000000"/>
          <w:sz w:val="20"/>
          <w:szCs w:val="20"/>
        </w:rPr>
        <w:t xml:space="preserve">he overhead capacity in </w:t>
      </w:r>
      <w:proofErr w:type="spellStart"/>
      <w:r w:rsidR="00773E36" w:rsidRPr="00EB6194">
        <w:rPr>
          <w:rFonts w:ascii="Arial" w:hAnsi="Arial" w:cs="Arial"/>
          <w:bCs/>
          <w:color w:val="000000"/>
          <w:sz w:val="20"/>
          <w:szCs w:val="20"/>
        </w:rPr>
        <w:t>vcenter</w:t>
      </w:r>
      <w:proofErr w:type="spellEnd"/>
      <w:r w:rsidR="00773E36" w:rsidRPr="00EB6194">
        <w:rPr>
          <w:rFonts w:ascii="Arial" w:hAnsi="Arial" w:cs="Arial"/>
          <w:bCs/>
          <w:color w:val="000000"/>
          <w:sz w:val="20"/>
          <w:szCs w:val="20"/>
        </w:rPr>
        <w:t>.</w:t>
      </w:r>
    </w:p>
    <w:p w:rsidR="00E9035B" w:rsidRPr="00EB6194" w:rsidRDefault="00E9035B"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Used </w:t>
      </w:r>
      <w:proofErr w:type="spellStart"/>
      <w:r w:rsidR="00891334" w:rsidRPr="00EB6194">
        <w:rPr>
          <w:rFonts w:ascii="Arial" w:hAnsi="Arial" w:cs="Arial"/>
          <w:bCs/>
          <w:color w:val="000000"/>
          <w:sz w:val="20"/>
          <w:szCs w:val="20"/>
        </w:rPr>
        <w:t>VMware</w:t>
      </w:r>
      <w:r w:rsidRPr="00EB6194">
        <w:rPr>
          <w:rFonts w:ascii="Arial" w:hAnsi="Arial" w:cs="Arial"/>
          <w:bCs/>
          <w:color w:val="000000"/>
          <w:sz w:val="20"/>
          <w:szCs w:val="20"/>
        </w:rPr>
        <w:t>Hyperic</w:t>
      </w:r>
      <w:proofErr w:type="spellEnd"/>
      <w:r w:rsidRPr="00EB6194">
        <w:rPr>
          <w:rFonts w:ascii="Arial" w:hAnsi="Arial" w:cs="Arial"/>
          <w:bCs/>
          <w:color w:val="000000"/>
          <w:sz w:val="20"/>
          <w:szCs w:val="20"/>
        </w:rPr>
        <w:t xml:space="preserve"> to monitor all the virtual machines across the </w:t>
      </w:r>
      <w:proofErr w:type="spellStart"/>
      <w:r w:rsidR="00773E36" w:rsidRPr="00EB6194">
        <w:rPr>
          <w:rFonts w:ascii="Arial" w:hAnsi="Arial" w:cs="Arial"/>
          <w:bCs/>
          <w:color w:val="000000"/>
          <w:sz w:val="20"/>
          <w:szCs w:val="20"/>
        </w:rPr>
        <w:t>VB</w:t>
      </w:r>
      <w:r w:rsidRPr="00EB6194">
        <w:rPr>
          <w:rFonts w:ascii="Arial" w:hAnsi="Arial" w:cs="Arial"/>
          <w:bCs/>
          <w:color w:val="000000"/>
          <w:sz w:val="20"/>
          <w:szCs w:val="20"/>
        </w:rPr>
        <w:t>lock</w:t>
      </w:r>
      <w:proofErr w:type="spellEnd"/>
      <w:r w:rsidRPr="00EB6194">
        <w:rPr>
          <w:rFonts w:ascii="Arial" w:hAnsi="Arial" w:cs="Arial"/>
          <w:bCs/>
          <w:color w:val="000000"/>
          <w:sz w:val="20"/>
          <w:szCs w:val="20"/>
        </w:rPr>
        <w:t xml:space="preserve"> environment.</w:t>
      </w:r>
    </w:p>
    <w:p w:rsidR="00891334" w:rsidRPr="00EB6194" w:rsidRDefault="00C7709A"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Used Cisco UCS 1.3 and 2.0(1q,1s</w:t>
      </w:r>
      <w:r w:rsidR="001A02F9" w:rsidRPr="00EB6194">
        <w:rPr>
          <w:rFonts w:ascii="Arial" w:hAnsi="Arial" w:cs="Arial"/>
          <w:bCs/>
          <w:color w:val="000000"/>
          <w:sz w:val="20"/>
          <w:szCs w:val="20"/>
        </w:rPr>
        <w:t>,3a</w:t>
      </w:r>
      <w:r w:rsidRPr="00EB6194">
        <w:rPr>
          <w:rFonts w:ascii="Arial" w:hAnsi="Arial" w:cs="Arial"/>
          <w:bCs/>
          <w:color w:val="000000"/>
          <w:sz w:val="20"/>
          <w:szCs w:val="20"/>
        </w:rPr>
        <w:t>)</w:t>
      </w:r>
      <w:r w:rsidR="001A02F9" w:rsidRPr="00EB6194">
        <w:rPr>
          <w:rFonts w:ascii="Arial" w:hAnsi="Arial" w:cs="Arial"/>
          <w:bCs/>
          <w:color w:val="000000"/>
          <w:sz w:val="20"/>
          <w:szCs w:val="20"/>
        </w:rPr>
        <w:t xml:space="preserve"> and 2.1(1a) </w:t>
      </w:r>
      <w:r w:rsidRPr="00EB6194">
        <w:rPr>
          <w:rFonts w:ascii="Arial" w:hAnsi="Arial" w:cs="Arial"/>
          <w:bCs/>
          <w:color w:val="000000"/>
          <w:sz w:val="20"/>
          <w:szCs w:val="20"/>
        </w:rPr>
        <w:t xml:space="preserve">for managing Cisco B200 M2, B230 M2 and </w:t>
      </w:r>
      <w:r w:rsidR="00891334" w:rsidRPr="00EB6194">
        <w:rPr>
          <w:rFonts w:ascii="Arial" w:hAnsi="Arial" w:cs="Arial"/>
          <w:bCs/>
          <w:color w:val="000000"/>
          <w:sz w:val="20"/>
          <w:szCs w:val="20"/>
        </w:rPr>
        <w:t>B440 M2 Blade servers</w:t>
      </w:r>
    </w:p>
    <w:p w:rsidR="00B23AEA" w:rsidRPr="00EB6194" w:rsidRDefault="00B23AEA"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Successfully completed the blades swap from B200 M2 to B230 M2 in production.</w:t>
      </w:r>
    </w:p>
    <w:p w:rsidR="003C7C98" w:rsidRPr="00EB6194" w:rsidRDefault="00B23AEA"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Extensively worked with UIMP Dev and Support team to fix the unknown bugs.</w:t>
      </w:r>
    </w:p>
    <w:p w:rsidR="00C7709A" w:rsidRPr="00EB6194" w:rsidRDefault="00865ACB"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Used CIMC 1.3(2j)</w:t>
      </w:r>
      <w:r w:rsidR="00DA5136" w:rsidRPr="00EB6194">
        <w:rPr>
          <w:rFonts w:ascii="Arial" w:hAnsi="Arial" w:cs="Arial"/>
          <w:bCs/>
          <w:color w:val="000000"/>
          <w:sz w:val="20"/>
          <w:szCs w:val="20"/>
        </w:rPr>
        <w:t>, 1.4.2</w:t>
      </w:r>
      <w:r w:rsidRPr="00EB6194">
        <w:rPr>
          <w:rFonts w:ascii="Arial" w:hAnsi="Arial" w:cs="Arial"/>
          <w:bCs/>
          <w:color w:val="000000"/>
          <w:sz w:val="20"/>
          <w:szCs w:val="20"/>
        </w:rPr>
        <w:t xml:space="preserve"> and 1.4(3p)</w:t>
      </w:r>
      <w:r w:rsidR="00C7709A" w:rsidRPr="00EB6194">
        <w:rPr>
          <w:rFonts w:ascii="Arial" w:hAnsi="Arial" w:cs="Arial"/>
          <w:bCs/>
          <w:color w:val="000000"/>
          <w:sz w:val="20"/>
          <w:szCs w:val="20"/>
        </w:rPr>
        <w:t xml:space="preserve"> for managing c200 rack-mount servers.</w:t>
      </w:r>
    </w:p>
    <w:p w:rsidR="00C7709A" w:rsidRPr="00EB6194" w:rsidRDefault="00C7709A"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Upgraded successfully entire </w:t>
      </w:r>
      <w:proofErr w:type="spellStart"/>
      <w:r w:rsidRPr="00EB6194">
        <w:rPr>
          <w:rFonts w:ascii="Arial" w:hAnsi="Arial" w:cs="Arial"/>
          <w:bCs/>
          <w:color w:val="000000"/>
          <w:sz w:val="20"/>
          <w:szCs w:val="20"/>
        </w:rPr>
        <w:t>v</w:t>
      </w:r>
      <w:r w:rsidR="00225672" w:rsidRPr="00EB6194">
        <w:rPr>
          <w:rFonts w:ascii="Arial" w:hAnsi="Arial" w:cs="Arial"/>
          <w:bCs/>
          <w:color w:val="000000"/>
          <w:sz w:val="20"/>
          <w:szCs w:val="20"/>
        </w:rPr>
        <w:t>block</w:t>
      </w:r>
      <w:proofErr w:type="spellEnd"/>
      <w:r w:rsidR="00225672" w:rsidRPr="00EB6194">
        <w:rPr>
          <w:rFonts w:ascii="Arial" w:hAnsi="Arial" w:cs="Arial"/>
          <w:bCs/>
          <w:color w:val="000000"/>
          <w:sz w:val="20"/>
          <w:szCs w:val="20"/>
        </w:rPr>
        <w:t xml:space="preserve"> from 2.4.1 to 2.5.2 and 3.0.2</w:t>
      </w:r>
    </w:p>
    <w:p w:rsidR="00773E36" w:rsidRPr="00EB6194" w:rsidRDefault="00773E36"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Configured </w:t>
      </w:r>
      <w:r w:rsidR="00D35E0A" w:rsidRPr="00EB6194">
        <w:rPr>
          <w:rFonts w:ascii="Arial" w:hAnsi="Arial" w:cs="Arial"/>
          <w:bCs/>
          <w:color w:val="000000"/>
          <w:sz w:val="20"/>
          <w:szCs w:val="20"/>
        </w:rPr>
        <w:t xml:space="preserve">and Documented </w:t>
      </w:r>
      <w:r w:rsidRPr="00EB6194">
        <w:rPr>
          <w:rFonts w:ascii="Arial" w:hAnsi="Arial" w:cs="Arial"/>
          <w:bCs/>
          <w:color w:val="000000"/>
          <w:sz w:val="20"/>
          <w:szCs w:val="20"/>
        </w:rPr>
        <w:t xml:space="preserve">windows clustering for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w:t>
      </w:r>
      <w:r w:rsidR="00D35E0A" w:rsidRPr="00EB6194">
        <w:rPr>
          <w:rFonts w:ascii="Arial" w:hAnsi="Arial" w:cs="Arial"/>
          <w:bCs/>
          <w:color w:val="000000"/>
          <w:sz w:val="20"/>
          <w:szCs w:val="20"/>
        </w:rPr>
        <w:t xml:space="preserve"> and SQL Servers</w:t>
      </w:r>
      <w:r w:rsidRPr="00EB6194">
        <w:rPr>
          <w:rFonts w:ascii="Arial" w:hAnsi="Arial" w:cs="Arial"/>
          <w:bCs/>
          <w:color w:val="000000"/>
          <w:sz w:val="20"/>
          <w:szCs w:val="20"/>
        </w:rPr>
        <w:t>.</w:t>
      </w:r>
    </w:p>
    <w:p w:rsidR="007D6E08" w:rsidRPr="00EB6194" w:rsidRDefault="007D6E0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Day to Day Operations on </w:t>
      </w:r>
      <w:proofErr w:type="spellStart"/>
      <w:r w:rsidRPr="00EB6194">
        <w:rPr>
          <w:rFonts w:ascii="Arial" w:hAnsi="Arial" w:cs="Arial"/>
          <w:bCs/>
          <w:color w:val="000000"/>
          <w:sz w:val="20"/>
          <w:szCs w:val="20"/>
        </w:rPr>
        <w:t>VBlock</w:t>
      </w:r>
      <w:proofErr w:type="spellEnd"/>
      <w:r w:rsidRPr="00EB6194">
        <w:rPr>
          <w:rFonts w:ascii="Arial" w:hAnsi="Arial" w:cs="Arial"/>
          <w:bCs/>
          <w:color w:val="000000"/>
          <w:sz w:val="20"/>
          <w:szCs w:val="20"/>
        </w:rPr>
        <w:t xml:space="preserve"> Environment, Virtualization, UCSM and Storage.</w:t>
      </w:r>
    </w:p>
    <w:p w:rsidR="00891334" w:rsidRPr="00EB6194" w:rsidRDefault="00891334"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Wrote the strategy document to upgrade the existing </w:t>
      </w:r>
      <w:proofErr w:type="spellStart"/>
      <w:r w:rsidRPr="00EB6194">
        <w:rPr>
          <w:rFonts w:ascii="Arial" w:hAnsi="Arial" w:cs="Arial"/>
          <w:bCs/>
          <w:color w:val="000000"/>
          <w:sz w:val="20"/>
          <w:szCs w:val="20"/>
        </w:rPr>
        <w:t>VBlock</w:t>
      </w:r>
      <w:proofErr w:type="spellEnd"/>
      <w:r w:rsidRPr="00EB6194">
        <w:rPr>
          <w:rFonts w:ascii="Arial" w:hAnsi="Arial" w:cs="Arial"/>
          <w:bCs/>
          <w:color w:val="000000"/>
          <w:sz w:val="20"/>
          <w:szCs w:val="20"/>
        </w:rPr>
        <w:t xml:space="preserve"> 2.4 matrix to 2.4.1 and then on to 2.5</w:t>
      </w:r>
      <w:r w:rsidR="00C7709A" w:rsidRPr="00EB6194">
        <w:rPr>
          <w:rFonts w:ascii="Arial" w:hAnsi="Arial" w:cs="Arial"/>
          <w:bCs/>
          <w:color w:val="000000"/>
          <w:sz w:val="20"/>
          <w:szCs w:val="20"/>
        </w:rPr>
        <w:t>.2</w:t>
      </w:r>
      <w:r w:rsidRPr="00EB6194">
        <w:rPr>
          <w:rFonts w:ascii="Arial" w:hAnsi="Arial" w:cs="Arial"/>
          <w:bCs/>
          <w:color w:val="000000"/>
          <w:sz w:val="20"/>
          <w:szCs w:val="20"/>
        </w:rPr>
        <w:t xml:space="preserve"> Matrix</w:t>
      </w:r>
    </w:p>
    <w:p w:rsidR="00891334" w:rsidRPr="00EB6194" w:rsidRDefault="00891334"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Worked with the VCE Technical support team, </w:t>
      </w:r>
      <w:r w:rsidR="00C7709A" w:rsidRPr="00EB6194">
        <w:rPr>
          <w:rFonts w:ascii="Arial" w:hAnsi="Arial" w:cs="Arial"/>
          <w:bCs/>
          <w:color w:val="000000"/>
          <w:sz w:val="20"/>
          <w:szCs w:val="20"/>
        </w:rPr>
        <w:t xml:space="preserve">CISCO TAC, </w:t>
      </w:r>
      <w:r w:rsidRPr="00EB6194">
        <w:rPr>
          <w:rFonts w:ascii="Arial" w:hAnsi="Arial" w:cs="Arial"/>
          <w:bCs/>
          <w:color w:val="000000"/>
          <w:sz w:val="20"/>
          <w:szCs w:val="20"/>
        </w:rPr>
        <w:t xml:space="preserve">UIMP and </w:t>
      </w:r>
      <w:proofErr w:type="spellStart"/>
      <w:r w:rsidRPr="00EB6194">
        <w:rPr>
          <w:rFonts w:ascii="Arial" w:hAnsi="Arial" w:cs="Arial"/>
          <w:bCs/>
          <w:color w:val="000000"/>
          <w:sz w:val="20"/>
          <w:szCs w:val="20"/>
        </w:rPr>
        <w:t>UIMOps</w:t>
      </w:r>
      <w:proofErr w:type="spellEnd"/>
      <w:r w:rsidRPr="00EB6194">
        <w:rPr>
          <w:rFonts w:ascii="Arial" w:hAnsi="Arial" w:cs="Arial"/>
          <w:bCs/>
          <w:color w:val="000000"/>
          <w:sz w:val="20"/>
          <w:szCs w:val="20"/>
        </w:rPr>
        <w:t xml:space="preserve"> engineering </w:t>
      </w:r>
      <w:r w:rsidR="00773E36" w:rsidRPr="00EB6194">
        <w:rPr>
          <w:rFonts w:ascii="Arial" w:hAnsi="Arial" w:cs="Arial"/>
          <w:bCs/>
          <w:color w:val="000000"/>
          <w:sz w:val="20"/>
          <w:szCs w:val="20"/>
        </w:rPr>
        <w:t xml:space="preserve">team to fix the unknown bugs, </w:t>
      </w:r>
      <w:r w:rsidR="0010612B" w:rsidRPr="00EB6194">
        <w:rPr>
          <w:rFonts w:ascii="Arial" w:hAnsi="Arial" w:cs="Arial"/>
          <w:bCs/>
          <w:color w:val="000000"/>
          <w:sz w:val="20"/>
          <w:szCs w:val="20"/>
        </w:rPr>
        <w:t xml:space="preserve">helped them to </w:t>
      </w:r>
      <w:r w:rsidR="00773E36" w:rsidRPr="00EB6194">
        <w:rPr>
          <w:rFonts w:ascii="Arial" w:hAnsi="Arial" w:cs="Arial"/>
          <w:bCs/>
          <w:color w:val="000000"/>
          <w:sz w:val="20"/>
          <w:szCs w:val="20"/>
        </w:rPr>
        <w:t>replicate the issues.</w:t>
      </w:r>
    </w:p>
    <w:p w:rsidR="00891334" w:rsidRPr="00EB6194" w:rsidRDefault="001A02F9"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Experience with</w:t>
      </w:r>
      <w:r w:rsidR="00891334" w:rsidRPr="00EB6194">
        <w:rPr>
          <w:rFonts w:ascii="Arial" w:hAnsi="Arial" w:cs="Arial"/>
          <w:bCs/>
          <w:color w:val="000000"/>
          <w:sz w:val="20"/>
          <w:szCs w:val="20"/>
        </w:rPr>
        <w:t xml:space="preserve"> BMC Remedy 7.0 for the change management and Incident resolution.</w:t>
      </w:r>
    </w:p>
    <w:p w:rsidR="00891334" w:rsidRPr="00EB6194" w:rsidRDefault="00891334"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Documented and build the low level design document on the </w:t>
      </w:r>
      <w:proofErr w:type="spellStart"/>
      <w:r w:rsidRPr="00EB6194">
        <w:rPr>
          <w:rFonts w:ascii="Arial" w:hAnsi="Arial" w:cs="Arial"/>
          <w:bCs/>
          <w:color w:val="000000"/>
          <w:sz w:val="20"/>
          <w:szCs w:val="20"/>
        </w:rPr>
        <w:t>VBlock</w:t>
      </w:r>
      <w:proofErr w:type="spellEnd"/>
      <w:r w:rsidRPr="00EB6194">
        <w:rPr>
          <w:rFonts w:ascii="Arial" w:hAnsi="Arial" w:cs="Arial"/>
          <w:bCs/>
          <w:color w:val="000000"/>
          <w:sz w:val="20"/>
          <w:szCs w:val="20"/>
        </w:rPr>
        <w:t xml:space="preserve"> environment.</w:t>
      </w:r>
    </w:p>
    <w:p w:rsidR="00773E36" w:rsidRPr="00EB6194" w:rsidRDefault="00773E36"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Provided 24/7 On-</w:t>
      </w:r>
      <w:r w:rsidR="003C7C98" w:rsidRPr="00EB6194">
        <w:rPr>
          <w:rFonts w:ascii="Arial" w:hAnsi="Arial" w:cs="Arial"/>
          <w:bCs/>
          <w:color w:val="000000"/>
          <w:sz w:val="20"/>
          <w:szCs w:val="20"/>
        </w:rPr>
        <w:t xml:space="preserve">call for the </w:t>
      </w:r>
      <w:proofErr w:type="spellStart"/>
      <w:r w:rsidR="003C7C98" w:rsidRPr="00EB6194">
        <w:rPr>
          <w:rFonts w:ascii="Arial" w:hAnsi="Arial" w:cs="Arial"/>
          <w:bCs/>
          <w:color w:val="000000"/>
          <w:sz w:val="20"/>
          <w:szCs w:val="20"/>
        </w:rPr>
        <w:t>VBlock</w:t>
      </w:r>
      <w:proofErr w:type="spellEnd"/>
      <w:r w:rsidR="003C7C98" w:rsidRPr="00EB6194">
        <w:rPr>
          <w:rFonts w:ascii="Arial" w:hAnsi="Arial" w:cs="Arial"/>
          <w:bCs/>
          <w:color w:val="000000"/>
          <w:sz w:val="20"/>
          <w:szCs w:val="20"/>
        </w:rPr>
        <w:t xml:space="preserve"> Environment</w:t>
      </w:r>
    </w:p>
    <w:p w:rsidR="003C7C98" w:rsidRPr="00EB6194" w:rsidRDefault="003C7C9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Worked in NOC environment.</w:t>
      </w:r>
    </w:p>
    <w:p w:rsidR="008C4EB4" w:rsidRPr="00EB6194" w:rsidRDefault="008C4EB4" w:rsidP="00431D02">
      <w:pPr>
        <w:tabs>
          <w:tab w:val="left" w:pos="360"/>
        </w:tabs>
        <w:spacing w:after="0" w:line="240" w:lineRule="auto"/>
        <w:ind w:left="360"/>
        <w:rPr>
          <w:rFonts w:ascii="Arial" w:hAnsi="Arial" w:cs="Arial"/>
          <w:bCs/>
          <w:color w:val="000000"/>
          <w:sz w:val="20"/>
          <w:szCs w:val="20"/>
        </w:rPr>
      </w:pPr>
    </w:p>
    <w:p w:rsidR="003C7C98" w:rsidRPr="00EB6194" w:rsidRDefault="00A37EF5" w:rsidP="00431D02">
      <w:pPr>
        <w:pStyle w:val="NoSpacing"/>
        <w:rPr>
          <w:rFonts w:ascii="Arial" w:hAnsi="Arial" w:cs="Arial"/>
          <w:b/>
          <w:color w:val="000000"/>
          <w:sz w:val="20"/>
          <w:szCs w:val="20"/>
        </w:rPr>
      </w:pPr>
      <w:r>
        <w:rPr>
          <w:rFonts w:ascii="Arial" w:hAnsi="Arial" w:cs="Arial"/>
          <w:b/>
          <w:noProof/>
          <w:color w:val="000000"/>
          <w:sz w:val="20"/>
          <w:szCs w:val="20"/>
          <w:lang w:eastAsia="en-US"/>
        </w:rPr>
        <w:pict>
          <v:rect id="Rectangle 16" o:spid="_x0000_s1026" style="position:absolute;margin-left:-1.8pt;margin-top:3.25pt;width:532.05pt;height:3.55pt;z-index:-251659776;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N5dAIAAO4EAAAOAAAAZHJzL2Uyb0RvYy54bWysVNuO0zAQfUfiHyy/d5OUpG2iTVd7oQhp&#10;gRULH+DaTmPh2NHYbbog/p2x05Yu8IAQreR47PHxOXPx5dW+02QnwSlrappdpJRIw61QZlPTz59W&#10;kwUlzjMjmLZG1vRJOnq1fPnicugrObWt1UICQRDjqqGvaet9XyWJ463smLuwvTS42VjomEcTNokA&#10;NiB6p5Npms6SwYLowXLpHK7ejZt0GfGbRnL/oWmc9ETXFLn5OEIc12FMlpes2gDrW8UPNNg/sOiY&#10;MnjpCeqOeUa2oH6D6hQH62zjL7jtEts0isuoAdVk6S9qHlvWy6gFg+P6U5jc/4Pl73cPQJSoaUGJ&#10;YR2m6CMGjZmNliSbhfgMvavQ7bF/gKDQ9feWf3HE2NsW3eQ1gB1ayQSyyoJ/8uxAMBweJevhnRUI&#10;z7bexlDtG+gCIAaB7GNGnk4ZkXtPOC7O5sU8fYXUOO7lRboo4g2sOh7uwfk30nYkTGoKyD2Cs929&#10;84EMq44ukbzVSqyU1tGAzfpWA9kxLI7rNPwP6O7cTZvgbGw4NiKOK8gR7wh7gW1M9rcym+bpzbSc&#10;rGaL+SRf5cWknKeLSZqVN+Uszcv8bvU9EMzyqlVCSHOvjDwWXpb/XWIPLTCWTCw9MtS0LKZF1P6M&#10;vTsXmcbfn0SC3RqB6lgVUvn6MPdM6XGePGccA4uyj98YiJj4kOuxZtZWPGHewWJesPXwkcBJa+Er&#10;JQM2XE0NvgiU6LcGK6fM8jz0ZzTyYj5FA8531uc7zHAEqin3QMlo3Pqxq7c9qE2LN2UxFsZeY701&#10;KtZCqMWR1aFKsamigsMDELr23I5eP5+p5Q8AAAD//wMAUEsDBBQABgAIAAAAIQBhbYoc3QAAAAgB&#10;AAAPAAAAZHJzL2Rvd25yZXYueG1sTI/BTsMwEETvSP0HaytxQa0NqGkU4lSogFRxa+AANydekoh4&#10;HcVuG/j6bk9wm9Ubzc7km8n14ohj6DxpuF0qEEi1tx01Gt7fXhYpiBANWdN7Qg0/GGBTzK5yk1l/&#10;oj0ey9gIDqGQGQ1tjEMmZahbdCYs/YDE7MuPzkQ+x0ba0Zw43PXyTqlEOtMRf2jNgNsW6+/y4DRs&#10;P+Pvq5Np+ryunz6qtStXu5tS6+v59PgAIuIU/8xwqc/VoeBOlT+QDaLXsLhP2KkhWYG4YJUoVhUr&#10;BrLI5f8BxRkAAP//AwBQSwECLQAUAAYACAAAACEAtoM4kv4AAADhAQAAEwAAAAAAAAAAAAAAAAAA&#10;AAAAW0NvbnRlbnRfVHlwZXNdLnhtbFBLAQItABQABgAIAAAAIQA4/SH/1gAAAJQBAAALAAAAAAAA&#10;AAAAAAAAAC8BAABfcmVscy8ucmVsc1BLAQItABQABgAIAAAAIQDi2AN5dAIAAO4EAAAOAAAAAAAA&#10;AAAAAAAAAC4CAABkcnMvZTJvRG9jLnhtbFBLAQItABQABgAIAAAAIQBhbYoc3QAAAAgBAAAPAAAA&#10;AAAAAAAAAAAAAM4EAABkcnMvZG93bnJldi54bWxQSwUGAAAAAAQABADzAAAA2AUAAAAA&#10;" fillcolor="#a0a0a0" stroked="f">
            <v:stroke joinstyle="round"/>
          </v:rect>
        </w:pict>
      </w:r>
    </w:p>
    <w:p w:rsidR="00731F64" w:rsidRPr="00EB6194" w:rsidRDefault="00731F64" w:rsidP="00431D02">
      <w:pPr>
        <w:pStyle w:val="NoSpacing"/>
        <w:rPr>
          <w:rFonts w:ascii="Arial" w:hAnsi="Arial" w:cs="Arial"/>
          <w:b/>
          <w:color w:val="000000"/>
          <w:sz w:val="20"/>
          <w:szCs w:val="20"/>
        </w:rPr>
      </w:pPr>
      <w:proofErr w:type="gramStart"/>
      <w:r w:rsidRPr="00EB6194">
        <w:rPr>
          <w:rFonts w:ascii="Arial" w:hAnsi="Arial" w:cs="Arial"/>
          <w:b/>
          <w:color w:val="000000"/>
          <w:sz w:val="20"/>
          <w:szCs w:val="20"/>
        </w:rPr>
        <w:t>Client :</w:t>
      </w:r>
      <w:proofErr w:type="gramEnd"/>
      <w:r w:rsidR="006C24DC">
        <w:rPr>
          <w:rFonts w:ascii="Arial" w:hAnsi="Arial" w:cs="Arial"/>
          <w:b/>
          <w:color w:val="000000"/>
          <w:sz w:val="20"/>
          <w:szCs w:val="20"/>
        </w:rPr>
        <w:t xml:space="preserve"> BB&amp;T ,Raleigh ,NC</w:t>
      </w:r>
      <w:r w:rsidR="005B3578">
        <w:rPr>
          <w:rFonts w:ascii="Arial" w:hAnsi="Arial" w:cs="Arial"/>
          <w:b/>
          <w:color w:val="000000"/>
          <w:sz w:val="20"/>
          <w:szCs w:val="20"/>
        </w:rPr>
        <w:t xml:space="preserve">                                                                                             </w:t>
      </w:r>
      <w:r w:rsidR="00932E4F" w:rsidRPr="00EB6194">
        <w:rPr>
          <w:rFonts w:ascii="Arial" w:hAnsi="Arial" w:cs="Arial"/>
          <w:b/>
          <w:color w:val="000000"/>
          <w:sz w:val="20"/>
          <w:szCs w:val="20"/>
        </w:rPr>
        <w:t>March</w:t>
      </w:r>
      <w:r w:rsidR="006C24DC">
        <w:rPr>
          <w:rFonts w:ascii="Arial" w:hAnsi="Arial" w:cs="Arial"/>
          <w:b/>
          <w:color w:val="000000"/>
          <w:sz w:val="20"/>
          <w:szCs w:val="20"/>
        </w:rPr>
        <w:t>2010-Dec</w:t>
      </w:r>
      <w:r w:rsidR="00932E4F" w:rsidRPr="00EB6194">
        <w:rPr>
          <w:rFonts w:ascii="Arial" w:hAnsi="Arial" w:cs="Arial"/>
          <w:b/>
          <w:color w:val="000000"/>
          <w:sz w:val="20"/>
          <w:szCs w:val="20"/>
        </w:rPr>
        <w:t>201</w:t>
      </w:r>
      <w:r w:rsidR="006C24DC">
        <w:rPr>
          <w:rFonts w:ascii="Arial" w:hAnsi="Arial" w:cs="Arial"/>
          <w:b/>
          <w:color w:val="000000"/>
          <w:sz w:val="20"/>
          <w:szCs w:val="20"/>
        </w:rPr>
        <w:t>0</w:t>
      </w:r>
    </w:p>
    <w:p w:rsidR="00623D75" w:rsidRPr="00EB6194" w:rsidRDefault="006C24DC" w:rsidP="00431D02">
      <w:pPr>
        <w:pStyle w:val="NoSpacing"/>
        <w:rPr>
          <w:rFonts w:ascii="Arial" w:hAnsi="Arial" w:cs="Arial"/>
          <w:b/>
          <w:color w:val="000000"/>
          <w:sz w:val="20"/>
          <w:szCs w:val="20"/>
        </w:rPr>
      </w:pPr>
      <w:r>
        <w:rPr>
          <w:rFonts w:ascii="Arial" w:hAnsi="Arial" w:cs="Arial"/>
          <w:b/>
          <w:color w:val="000000"/>
          <w:sz w:val="20"/>
          <w:szCs w:val="20"/>
        </w:rPr>
        <w:t xml:space="preserve">VMware Admin </w:t>
      </w:r>
    </w:p>
    <w:p w:rsidR="00623D75" w:rsidRPr="00EB6194" w:rsidRDefault="00623D75" w:rsidP="00431D02">
      <w:pPr>
        <w:pStyle w:val="NoSpacing"/>
        <w:rPr>
          <w:rFonts w:ascii="Arial" w:hAnsi="Arial" w:cs="Arial"/>
          <w:color w:val="000000"/>
          <w:sz w:val="20"/>
          <w:szCs w:val="20"/>
        </w:rPr>
      </w:pP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Wrote the strategy document, designed and administrated the environment consisting of over 90 ESX hosts and 1200 Virtual machines environments at different Geographical locations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Designed and successfully implemented VMware ESX servers for server consolidation</w:t>
      </w:r>
    </w:p>
    <w:p w:rsidR="00623D75" w:rsidRPr="00EB6194" w:rsidRDefault="00354E0F"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VMware ESX server 4.1/4.0</w:t>
      </w:r>
      <w:r w:rsidR="00623D75" w:rsidRPr="00EB6194">
        <w:rPr>
          <w:rFonts w:ascii="Arial" w:hAnsi="Arial" w:cs="Arial"/>
          <w:bCs/>
          <w:color w:val="000000"/>
          <w:sz w:val="20"/>
          <w:szCs w:val="20"/>
        </w:rPr>
        <w:t xml:space="preserve"> and created virtual machines on ESX Servers. Created standard templates and deployed virtual machines from these templates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Load Testing on the </w:t>
      </w:r>
      <w:r w:rsidR="00773E36" w:rsidRPr="00EB6194">
        <w:rPr>
          <w:rFonts w:ascii="Arial" w:hAnsi="Arial" w:cs="Arial"/>
          <w:bCs/>
          <w:color w:val="000000"/>
          <w:sz w:val="20"/>
          <w:szCs w:val="20"/>
        </w:rPr>
        <w:t>VMware</w:t>
      </w:r>
      <w:r w:rsidRPr="00EB6194">
        <w:rPr>
          <w:rFonts w:ascii="Arial" w:hAnsi="Arial" w:cs="Arial"/>
          <w:bCs/>
          <w:color w:val="000000"/>
          <w:sz w:val="20"/>
          <w:szCs w:val="20"/>
        </w:rPr>
        <w:t xml:space="preserve"> Lab Manager</w:t>
      </w:r>
      <w:r w:rsidR="00773E36" w:rsidRPr="00EB6194">
        <w:rPr>
          <w:rFonts w:ascii="Arial" w:hAnsi="Arial" w:cs="Arial"/>
          <w:bCs/>
          <w:color w:val="000000"/>
          <w:sz w:val="20"/>
          <w:szCs w:val="20"/>
        </w:rPr>
        <w:t>/</w:t>
      </w:r>
      <w:proofErr w:type="spellStart"/>
      <w:r w:rsidR="00773E36" w:rsidRPr="00EB6194">
        <w:rPr>
          <w:rFonts w:ascii="Arial" w:hAnsi="Arial" w:cs="Arial"/>
          <w:bCs/>
          <w:color w:val="000000"/>
          <w:sz w:val="20"/>
          <w:szCs w:val="20"/>
        </w:rPr>
        <w:t>VClou</w:t>
      </w:r>
      <w:r w:rsidR="0027625A" w:rsidRPr="00EB6194">
        <w:rPr>
          <w:rFonts w:ascii="Arial" w:hAnsi="Arial" w:cs="Arial"/>
          <w:bCs/>
          <w:color w:val="000000"/>
          <w:sz w:val="20"/>
          <w:szCs w:val="20"/>
        </w:rPr>
        <w:t>d</w:t>
      </w:r>
      <w:proofErr w:type="spellEnd"/>
      <w:r w:rsidR="0027625A" w:rsidRPr="00EB6194">
        <w:rPr>
          <w:rFonts w:ascii="Arial" w:hAnsi="Arial" w:cs="Arial"/>
          <w:bCs/>
          <w:color w:val="000000"/>
          <w:sz w:val="20"/>
          <w:szCs w:val="20"/>
        </w:rPr>
        <w:t xml:space="preserve"> director</w:t>
      </w:r>
      <w:r w:rsidRPr="00EB6194">
        <w:rPr>
          <w:rFonts w:ascii="Arial" w:hAnsi="Arial" w:cs="Arial"/>
          <w:bCs/>
          <w:color w:val="000000"/>
          <w:sz w:val="20"/>
          <w:szCs w:val="20"/>
        </w:rPr>
        <w:t xml:space="preserve"> deployment with DR Testing on SRM </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lastRenderedPageBreak/>
        <w:t>Installed, Configured and administered ESX 4.</w:t>
      </w:r>
      <w:r w:rsidR="00932E4F" w:rsidRPr="00EB6194">
        <w:rPr>
          <w:rFonts w:ascii="Arial" w:hAnsi="Arial" w:cs="Arial"/>
          <w:bCs/>
          <w:color w:val="000000"/>
          <w:sz w:val="20"/>
          <w:szCs w:val="20"/>
        </w:rPr>
        <w:t>1</w:t>
      </w:r>
      <w:r w:rsidRPr="00EB6194">
        <w:rPr>
          <w:rFonts w:ascii="Arial" w:hAnsi="Arial" w:cs="Arial"/>
          <w:bCs/>
          <w:color w:val="000000"/>
          <w:sz w:val="20"/>
          <w:szCs w:val="20"/>
        </w:rPr>
        <w:t xml:space="preserve"> on HP Blade servers using HP onboard administrator for the HP Blade </w:t>
      </w:r>
      <w:r w:rsidR="00773E36" w:rsidRPr="00EB6194">
        <w:rPr>
          <w:rFonts w:ascii="Arial" w:hAnsi="Arial" w:cs="Arial"/>
          <w:bCs/>
          <w:color w:val="000000"/>
          <w:sz w:val="20"/>
          <w:szCs w:val="20"/>
        </w:rPr>
        <w:t>chassis</w:t>
      </w:r>
      <w:r w:rsidRPr="00EB6194">
        <w:rPr>
          <w:rFonts w:ascii="Arial" w:hAnsi="Arial" w:cs="Arial"/>
          <w:bCs/>
          <w:color w:val="000000"/>
          <w:sz w:val="20"/>
          <w:szCs w:val="20"/>
        </w:rPr>
        <w:t>&amp; enclosures</w:t>
      </w:r>
      <w:r w:rsidR="00354E0F" w:rsidRPr="00EB6194">
        <w:rPr>
          <w:rFonts w:ascii="Arial" w:hAnsi="Arial" w:cs="Arial"/>
          <w:bCs/>
          <w:color w:val="000000"/>
          <w:sz w:val="20"/>
          <w:szCs w:val="20"/>
        </w:rPr>
        <w:t xml:space="preserve"> and Cisco UCS </w:t>
      </w:r>
      <w:r w:rsidR="00DC500E" w:rsidRPr="00EB6194">
        <w:rPr>
          <w:rFonts w:ascii="Arial" w:hAnsi="Arial" w:cs="Arial"/>
          <w:bCs/>
          <w:color w:val="000000"/>
          <w:sz w:val="20"/>
          <w:szCs w:val="20"/>
        </w:rPr>
        <w:t>blades.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Management Server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 instances to enable centralized management of multiple hosts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Linked Different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servers using linked mode to have a single instance of </w:t>
      </w:r>
      <w:proofErr w:type="spellStart"/>
      <w:r w:rsidRPr="00EB6194">
        <w:rPr>
          <w:rFonts w:ascii="Arial" w:hAnsi="Arial" w:cs="Arial"/>
          <w:bCs/>
          <w:color w:val="000000"/>
          <w:sz w:val="20"/>
          <w:szCs w:val="20"/>
        </w:rPr>
        <w:t>Vsphere</w:t>
      </w:r>
      <w:proofErr w:type="spellEnd"/>
      <w:r w:rsidRPr="00EB6194">
        <w:rPr>
          <w:rFonts w:ascii="Arial" w:hAnsi="Arial" w:cs="Arial"/>
          <w:bCs/>
          <w:color w:val="000000"/>
          <w:sz w:val="20"/>
          <w:szCs w:val="20"/>
        </w:rPr>
        <w:t xml:space="preserve"> client to manage the whole Virtual environment</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Creating and managing Virtual Machines and Templates, worked with clones and snapshots of Virtual Machines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Configured VMware on clustered environment, im</w:t>
      </w:r>
      <w:r w:rsidR="00773E36" w:rsidRPr="00EB6194">
        <w:rPr>
          <w:rFonts w:ascii="Arial" w:hAnsi="Arial" w:cs="Arial"/>
          <w:bCs/>
          <w:color w:val="000000"/>
          <w:sz w:val="20"/>
          <w:szCs w:val="20"/>
        </w:rPr>
        <w:t>plemented migration of virtual m</w:t>
      </w:r>
      <w:r w:rsidRPr="00EB6194">
        <w:rPr>
          <w:rFonts w:ascii="Arial" w:hAnsi="Arial" w:cs="Arial"/>
          <w:bCs/>
          <w:color w:val="000000"/>
          <w:sz w:val="20"/>
          <w:szCs w:val="20"/>
        </w:rPr>
        <w:t xml:space="preserve">achines using </w:t>
      </w:r>
      <w:proofErr w:type="spellStart"/>
      <w:r w:rsidRPr="00EB6194">
        <w:rPr>
          <w:rFonts w:ascii="Arial" w:hAnsi="Arial" w:cs="Arial"/>
          <w:bCs/>
          <w:color w:val="000000"/>
          <w:sz w:val="20"/>
          <w:szCs w:val="20"/>
        </w:rPr>
        <w:t>VMotion</w:t>
      </w:r>
      <w:proofErr w:type="spellEnd"/>
      <w:r w:rsidRPr="00EB6194">
        <w:rPr>
          <w:rFonts w:ascii="Arial" w:hAnsi="Arial" w:cs="Arial"/>
          <w:bCs/>
          <w:color w:val="000000"/>
          <w:sz w:val="20"/>
          <w:szCs w:val="20"/>
        </w:rPr>
        <w:t xml:space="preserve">, Virtualized Windows servers using VMware Converter and </w:t>
      </w:r>
      <w:proofErr w:type="spellStart"/>
      <w:r w:rsidRPr="00EB6194">
        <w:rPr>
          <w:rFonts w:ascii="Arial" w:hAnsi="Arial" w:cs="Arial"/>
          <w:bCs/>
          <w:color w:val="000000"/>
          <w:sz w:val="20"/>
          <w:szCs w:val="20"/>
        </w:rPr>
        <w:t>PlatespinPowerConvert</w:t>
      </w:r>
      <w:proofErr w:type="spellEnd"/>
      <w:r w:rsidRPr="00EB6194">
        <w:rPr>
          <w:rFonts w:ascii="Arial" w:hAnsi="Arial" w:cs="Arial"/>
          <w:bCs/>
          <w:color w:val="000000"/>
          <w:sz w:val="20"/>
          <w:szCs w:val="20"/>
        </w:rPr>
        <w:t>.</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Hot and </w:t>
      </w:r>
      <w:proofErr w:type="gramStart"/>
      <w:r w:rsidRPr="00EB6194">
        <w:rPr>
          <w:rFonts w:ascii="Arial" w:hAnsi="Arial" w:cs="Arial"/>
          <w:bCs/>
          <w:color w:val="000000"/>
          <w:sz w:val="20"/>
          <w:szCs w:val="20"/>
        </w:rPr>
        <w:t>Cold</w:t>
      </w:r>
      <w:proofErr w:type="gramEnd"/>
      <w:r w:rsidRPr="00EB6194">
        <w:rPr>
          <w:rFonts w:ascii="Arial" w:hAnsi="Arial" w:cs="Arial"/>
          <w:bCs/>
          <w:color w:val="000000"/>
          <w:sz w:val="20"/>
          <w:szCs w:val="20"/>
        </w:rPr>
        <w:t xml:space="preserve"> cloning of Virtual Machines using VMware Converter.</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Configured  VMware HA, VMware DRS in acquiring higher efficiency for VMware Infrastructure</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and worked on VMware Site Recovery Manager (SRM 4.0)  for the disaster recovery and managed recovery plans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Analyzing the VM-support logs for ESX servers and Virtual Center logs to diagnose the root cause for the problem</w:t>
      </w:r>
    </w:p>
    <w:p w:rsidR="00354E0F" w:rsidRPr="00EB6194" w:rsidRDefault="00354E0F"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Used Avocent DS View Module for the remote server access to the Dell rack servers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Defined the Patch Management process for the VMware Environment to upgrade the Hosts and VM’s and Successful completion of Update Manager Installation in all the Environments.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Performed hardware replacement and troubleshooting for the Dell Rack servers and HP Blade servers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Configured and monitored Microsoft SQL server 2005/2008 Databases and perform routine tasks such as performance tuning, indexing, purging and database replication for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 and Database </w:t>
      </w:r>
      <w:r w:rsidR="00773E36" w:rsidRPr="00EB6194">
        <w:rPr>
          <w:rFonts w:ascii="Arial" w:hAnsi="Arial" w:cs="Arial"/>
          <w:bCs/>
          <w:color w:val="000000"/>
          <w:sz w:val="20"/>
          <w:szCs w:val="20"/>
        </w:rPr>
        <w:t>dependent</w:t>
      </w:r>
      <w:r w:rsidRPr="00EB6194">
        <w:rPr>
          <w:rFonts w:ascii="Arial" w:hAnsi="Arial" w:cs="Arial"/>
          <w:bCs/>
          <w:color w:val="000000"/>
          <w:sz w:val="20"/>
          <w:szCs w:val="20"/>
        </w:rPr>
        <w:t xml:space="preserve"> virtual machines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Used different Administration and support tools(</w:t>
      </w:r>
      <w:proofErr w:type="spellStart"/>
      <w:r w:rsidRPr="00EB6194">
        <w:rPr>
          <w:rFonts w:ascii="Arial" w:hAnsi="Arial" w:cs="Arial"/>
          <w:bCs/>
          <w:color w:val="000000"/>
          <w:sz w:val="20"/>
          <w:szCs w:val="20"/>
        </w:rPr>
        <w:t>Veeam</w:t>
      </w:r>
      <w:proofErr w:type="spellEnd"/>
      <w:r w:rsidRPr="00EB6194">
        <w:rPr>
          <w:rFonts w:ascii="Arial" w:hAnsi="Arial" w:cs="Arial"/>
          <w:bCs/>
          <w:color w:val="000000"/>
          <w:sz w:val="20"/>
          <w:szCs w:val="20"/>
        </w:rPr>
        <w:t xml:space="preserve"> Backup-</w:t>
      </w:r>
      <w:proofErr w:type="spellStart"/>
      <w:r w:rsidRPr="00EB6194">
        <w:rPr>
          <w:rFonts w:ascii="Arial" w:hAnsi="Arial" w:cs="Arial"/>
          <w:bCs/>
          <w:color w:val="000000"/>
          <w:sz w:val="20"/>
          <w:szCs w:val="20"/>
        </w:rPr>
        <w:t>FastSCP</w:t>
      </w:r>
      <w:proofErr w:type="spellEnd"/>
      <w:r w:rsidRPr="00EB6194">
        <w:rPr>
          <w:rFonts w:ascii="Arial" w:hAnsi="Arial" w:cs="Arial"/>
          <w:bCs/>
          <w:color w:val="000000"/>
          <w:sz w:val="20"/>
          <w:szCs w:val="20"/>
        </w:rPr>
        <w:t>) to perform regular backup and restore of the virtual machines disks and data</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Conducted VMware Virtualization Assessments to recommend consolidation scenarios and project cost savings associated with virtualization for clients.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Used MKS Integrity Change management Software tool to maintain the CMDB and Virtual Infrastructure Information.</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Used </w:t>
      </w:r>
      <w:proofErr w:type="spellStart"/>
      <w:r w:rsidRPr="00EB6194">
        <w:rPr>
          <w:rFonts w:ascii="Arial" w:hAnsi="Arial" w:cs="Arial"/>
          <w:bCs/>
          <w:color w:val="000000"/>
          <w:sz w:val="20"/>
          <w:szCs w:val="20"/>
        </w:rPr>
        <w:t>Groundworks&amp;Vkernal</w:t>
      </w:r>
      <w:proofErr w:type="spellEnd"/>
      <w:r w:rsidRPr="00EB6194">
        <w:rPr>
          <w:rFonts w:ascii="Arial" w:hAnsi="Arial" w:cs="Arial"/>
          <w:bCs/>
          <w:color w:val="000000"/>
          <w:sz w:val="20"/>
          <w:szCs w:val="20"/>
        </w:rPr>
        <w:t xml:space="preserve"> Monitoring Tools to have 24/7 monitoring on all the servers and virtual machines </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Performed in place upgrades of Windows 2003 server to Windows Server 2008/R2 on Dell Physical Servers -Power Edge 1950, R610 &amp; R710.</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Windows clustering Administration and troubleshooting </w:t>
      </w:r>
    </w:p>
    <w:p w:rsidR="00623D75" w:rsidRPr="00EB6194" w:rsidRDefault="00A37EF5" w:rsidP="00431D02">
      <w:pPr>
        <w:spacing w:after="0" w:line="240" w:lineRule="auto"/>
        <w:jc w:val="center"/>
        <w:rPr>
          <w:rFonts w:ascii="Arial" w:hAnsi="Arial" w:cs="Arial"/>
          <w:b/>
          <w:color w:val="000000"/>
          <w:sz w:val="20"/>
          <w:szCs w:val="20"/>
        </w:rPr>
      </w:pPr>
      <w:r w:rsidRPr="00A37EF5">
        <w:rPr>
          <w:rFonts w:ascii="Arial" w:hAnsi="Arial" w:cs="Arial"/>
          <w:noProof/>
          <w:color w:val="000000"/>
          <w:sz w:val="20"/>
          <w:szCs w:val="20"/>
          <w:lang w:eastAsia="en-US"/>
        </w:rPr>
        <w:pict>
          <v:rect id="Rectangle 5" o:spid="_x0000_s1030" style="position:absolute;left:0;text-align:left;margin-left:1.2pt;margin-top:11.65pt;width:532.05pt;height:3.55pt;z-index:-251660800;visibility:visible;mso-wrap-style:no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13dAIAAO0EAAAOAAAAZHJzL2Uyb0RvYy54bWysVNuO0zAQfUfiHyy/d5OUpG2iTVd7oQhp&#10;gRULH+DaTmPh2NHYbbog/p2x05Yu8IAQreR47PHxOXPx5dW+02QnwSlrappdpJRIw61QZlPTz59W&#10;kwUlzjMjmLZG1vRJOnq1fPnicugrObWt1UICQRDjqqGvaet9XyWJ463smLuwvTS42VjomEcTNokA&#10;NiB6p5Npms6SwYLowXLpHK7ejZt0GfGbRnL/oWmc9ETXFLn5OEIc12FMlpes2gDrW8UPNNg/sOiY&#10;MnjpCeqOeUa2oH6D6hQH62zjL7jtEts0isuoAdVk6S9qHlvWy6gFg+P6U5jc/4Pl73cPQJSoaU6J&#10;YR2m6CMGjZmNlqQI4Rl6V6HXY/8AQaDr7y3/4oixty16yWsAO7SSCSSVBf/k2YFgODxK1sM7KxCd&#10;bb2Nkdo30AVAjAHZx4Q8nRIi955wXJzNi3n6qqCE415epIvIKGHV8XAPzr+RtiNhUlNA6hGc7e6d&#10;D2RYdXSJ5K1WYqW0jgZs1rcayI5hbVyn4R/5o8ZzN22Cs7Hh2Ig4riBHvCPsBbYx19/KbJqnN9Ny&#10;spot5pN8lReTcp4uJmlW3pSzNC/zu9X3QDDLq1YJIc29MvJYd1n+d3k9dMBYMbHyyFDTspgWUfsz&#10;9u5cZBp/fxIJdmsEqmNVSOXrw9wzpcd58pxxDCzKPn5jIGLiQ67Hmllb8YR5B4t5wc7DNwInrYWv&#10;lAzYbzU1+CBQot8arJwyy/PQntHIi/kUDTjfWZ/vMMMRqKbcAyWjcevHpt72oDYt3pTFWBh7jfXW&#10;qFgLoRZHVocqxZ6KCg79H5r23I5eP1+p5Q8AAAD//wMAUEsDBBQABgAIAAAAIQAMVyOI3wAAAAgB&#10;AAAPAAAAZHJzL2Rvd25yZXYueG1sTI/BTsMwEETvSPyDtUhcELVp2jQKcSpUQELcCBzg5sRLEhGv&#10;o9htA1/P9gSn0WpGM2+L7ewGccAp9J403CwUCKTG255aDW+vj9cZiBANWTN4Qg3fGGBbnp8VJrf+&#10;SC94qGIruIRCbjR0MY65lKHp0Jmw8CMSe59+cibyObXSTubI5W6QS6VS6UxPvNCZEXcdNl/V3mnY&#10;fcSfZyez7GHT3L/XG1etn64qrS8v5rtbEBHn+BeGEz6jQ8lMtd+TDWLQsFxxkCVJQJxslaZrELWG&#10;RK1AloX8/0D5CwAA//8DAFBLAQItABQABgAIAAAAIQC2gziS/gAAAOEBAAATAAAAAAAAAAAAAAAA&#10;AAAAAABbQ29udGVudF9UeXBlc10ueG1sUEsBAi0AFAAGAAgAAAAhADj9If/WAAAAlAEAAAsAAAAA&#10;AAAAAAAAAAAALwEAAF9yZWxzLy5yZWxzUEsBAi0AFAAGAAgAAAAhAMCR3Xd0AgAA7QQAAA4AAAAA&#10;AAAAAAAAAAAALgIAAGRycy9lMm9Eb2MueG1sUEsBAi0AFAAGAAgAAAAhAAxXI4jfAAAACAEAAA8A&#10;AAAAAAAAAAAAAAAAzgQAAGRycy9kb3ducmV2LnhtbFBLBQYAAAAABAAEAPMAAADaBQAAAAA=&#10;" fillcolor="#a0a0a0" stroked="f">
            <v:stroke joinstyle="round"/>
          </v:rect>
        </w:pict>
      </w:r>
    </w:p>
    <w:p w:rsidR="00431D02" w:rsidRPr="00EB6194" w:rsidRDefault="00431D02" w:rsidP="00431D02">
      <w:pPr>
        <w:pStyle w:val="NoSpacing"/>
        <w:rPr>
          <w:rFonts w:ascii="Arial" w:hAnsi="Arial" w:cs="Arial"/>
          <w:b/>
          <w:color w:val="000000"/>
          <w:sz w:val="20"/>
          <w:szCs w:val="20"/>
        </w:rPr>
      </w:pPr>
    </w:p>
    <w:p w:rsidR="00731F64" w:rsidRPr="00EB6194" w:rsidRDefault="00731F64" w:rsidP="00431D02">
      <w:pPr>
        <w:pStyle w:val="NoSpacing"/>
        <w:rPr>
          <w:rFonts w:ascii="Arial" w:hAnsi="Arial" w:cs="Arial"/>
          <w:b/>
          <w:color w:val="000000"/>
          <w:sz w:val="20"/>
          <w:szCs w:val="20"/>
        </w:rPr>
      </w:pPr>
      <w:r w:rsidRPr="00EB6194">
        <w:rPr>
          <w:rFonts w:ascii="Arial" w:hAnsi="Arial" w:cs="Arial"/>
          <w:b/>
          <w:color w:val="000000"/>
          <w:sz w:val="20"/>
          <w:szCs w:val="20"/>
        </w:rPr>
        <w:t>Client:</w:t>
      </w:r>
      <w:r w:rsidR="00B14857">
        <w:rPr>
          <w:rFonts w:ascii="Arial" w:hAnsi="Arial" w:cs="Arial"/>
          <w:b/>
          <w:color w:val="000000"/>
          <w:sz w:val="20"/>
          <w:szCs w:val="20"/>
        </w:rPr>
        <w:t xml:space="preserve"> Home </w:t>
      </w:r>
      <w:proofErr w:type="gramStart"/>
      <w:r w:rsidR="00B14857">
        <w:rPr>
          <w:rFonts w:ascii="Arial" w:hAnsi="Arial" w:cs="Arial"/>
          <w:b/>
          <w:color w:val="000000"/>
          <w:sz w:val="20"/>
          <w:szCs w:val="20"/>
        </w:rPr>
        <w:t>Depot ,Atlanta</w:t>
      </w:r>
      <w:proofErr w:type="gramEnd"/>
      <w:r w:rsidR="00B14857">
        <w:rPr>
          <w:rFonts w:ascii="Arial" w:hAnsi="Arial" w:cs="Arial"/>
          <w:b/>
          <w:color w:val="000000"/>
          <w:sz w:val="20"/>
          <w:szCs w:val="20"/>
        </w:rPr>
        <w:t xml:space="preserve"> ,GA</w:t>
      </w:r>
      <w:r w:rsidR="005B3578">
        <w:rPr>
          <w:rFonts w:ascii="Arial" w:hAnsi="Arial" w:cs="Arial"/>
          <w:b/>
          <w:color w:val="000000"/>
          <w:sz w:val="20"/>
          <w:szCs w:val="20"/>
        </w:rPr>
        <w:t xml:space="preserve">                                                                                           </w:t>
      </w:r>
      <w:r w:rsidR="00932E4F" w:rsidRPr="00EB6194">
        <w:rPr>
          <w:rFonts w:ascii="Arial" w:hAnsi="Arial" w:cs="Arial"/>
          <w:b/>
          <w:color w:val="000000"/>
          <w:sz w:val="20"/>
          <w:szCs w:val="20"/>
        </w:rPr>
        <w:t>Sept2009-Feb2010</w:t>
      </w:r>
    </w:p>
    <w:p w:rsidR="00623D75" w:rsidRPr="00EB6194" w:rsidRDefault="00DC500E" w:rsidP="00431D02">
      <w:pPr>
        <w:pStyle w:val="NoSpacing"/>
        <w:tabs>
          <w:tab w:val="left" w:pos="7905"/>
        </w:tabs>
        <w:rPr>
          <w:rFonts w:ascii="Arial" w:hAnsi="Arial" w:cs="Arial"/>
          <w:b/>
          <w:color w:val="000000"/>
          <w:sz w:val="20"/>
          <w:szCs w:val="20"/>
        </w:rPr>
      </w:pPr>
      <w:r w:rsidRPr="00EB6194">
        <w:rPr>
          <w:rFonts w:ascii="Arial" w:hAnsi="Arial" w:cs="Arial"/>
          <w:b/>
          <w:color w:val="000000"/>
          <w:sz w:val="20"/>
          <w:szCs w:val="20"/>
        </w:rPr>
        <w:t>VMware</w:t>
      </w:r>
      <w:r w:rsidR="00623D75" w:rsidRPr="00EB6194">
        <w:rPr>
          <w:rFonts w:ascii="Arial" w:hAnsi="Arial" w:cs="Arial"/>
          <w:b/>
          <w:color w:val="000000"/>
          <w:sz w:val="20"/>
          <w:szCs w:val="20"/>
        </w:rPr>
        <w:t xml:space="preserve"> Consultant </w:t>
      </w:r>
      <w:r w:rsidR="008C4EB4" w:rsidRPr="00EB6194">
        <w:rPr>
          <w:rFonts w:ascii="Arial" w:hAnsi="Arial" w:cs="Arial"/>
          <w:b/>
          <w:color w:val="000000"/>
          <w:sz w:val="20"/>
          <w:szCs w:val="20"/>
        </w:rPr>
        <w:tab/>
      </w:r>
    </w:p>
    <w:p w:rsidR="00623D75" w:rsidRPr="00EB6194" w:rsidRDefault="00623D75" w:rsidP="00431D02">
      <w:pPr>
        <w:pStyle w:val="NoSpacing"/>
        <w:rPr>
          <w:rFonts w:ascii="Arial" w:hAnsi="Arial" w:cs="Arial"/>
          <w:color w:val="000000"/>
          <w:sz w:val="20"/>
          <w:szCs w:val="20"/>
        </w:rPr>
      </w:pP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Installed VMware </w:t>
      </w:r>
      <w:proofErr w:type="spellStart"/>
      <w:r w:rsidRPr="00EB6194">
        <w:rPr>
          <w:rFonts w:ascii="Arial" w:hAnsi="Arial" w:cs="Arial"/>
          <w:bCs/>
          <w:color w:val="000000"/>
          <w:sz w:val="20"/>
          <w:szCs w:val="20"/>
        </w:rPr>
        <w:t>VSphere</w:t>
      </w:r>
      <w:proofErr w:type="spellEnd"/>
      <w:r w:rsidRPr="00EB6194">
        <w:rPr>
          <w:rFonts w:ascii="Arial" w:hAnsi="Arial" w:cs="Arial"/>
          <w:bCs/>
          <w:color w:val="000000"/>
          <w:sz w:val="20"/>
          <w:szCs w:val="20"/>
        </w:rPr>
        <w:t xml:space="preserve"> 4 and created virtual machines on ESX 4.0 Servers. Created standard images and deployed servers from the images.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Designed and successfully implemented VMware ESX 4.0 servers for server consolidation.</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Worked as Technical Lead on various infrastructure projects surrounding Servers consolidation, Physical to Virtual Migrations, Storage and Server Management. </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Responsible for the management of servers and duties include regular and proactive monitoring of servers, responding the alerts </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Worked on Central Management Server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 to manage all the ESX hosts in the datacenter.</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Creating and managing Virtual Machines and Templates. Working with snapshots of Virtual Machines. </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and Tested VMware Site Recovery Manager (SRM 2.0/4.0)  for the disaster recovery and managed recovery plans</w:t>
      </w:r>
    </w:p>
    <w:p w:rsidR="00DC500E" w:rsidRPr="00EB6194" w:rsidRDefault="00DC500E" w:rsidP="00431D02">
      <w:pPr>
        <w:numPr>
          <w:ilvl w:val="0"/>
          <w:numId w:val="2"/>
        </w:numPr>
        <w:suppressAutoHyphens w:val="0"/>
        <w:spacing w:after="0" w:line="240" w:lineRule="auto"/>
        <w:jc w:val="both"/>
        <w:rPr>
          <w:rFonts w:ascii="Arial" w:hAnsi="Arial" w:cs="Arial"/>
          <w:bCs/>
          <w:color w:val="000000"/>
          <w:sz w:val="20"/>
          <w:szCs w:val="20"/>
        </w:rPr>
      </w:pPr>
      <w:r w:rsidRPr="00EB6194">
        <w:rPr>
          <w:rFonts w:ascii="Arial" w:hAnsi="Arial" w:cs="Arial"/>
          <w:bCs/>
          <w:color w:val="000000"/>
          <w:sz w:val="20"/>
          <w:szCs w:val="20"/>
        </w:rPr>
        <w:t>Extensive experience with HP blades C7000/C3000 server hardware.</w:t>
      </w:r>
    </w:p>
    <w:p w:rsidR="00DC500E" w:rsidRPr="00EB6194" w:rsidRDefault="00DC500E" w:rsidP="00431D02">
      <w:pPr>
        <w:numPr>
          <w:ilvl w:val="0"/>
          <w:numId w:val="2"/>
        </w:numPr>
        <w:suppressAutoHyphens w:val="0"/>
        <w:spacing w:after="0" w:line="240" w:lineRule="auto"/>
        <w:jc w:val="both"/>
        <w:rPr>
          <w:rFonts w:ascii="Arial" w:hAnsi="Arial" w:cs="Arial"/>
          <w:bCs/>
          <w:color w:val="000000"/>
          <w:sz w:val="20"/>
          <w:szCs w:val="20"/>
        </w:rPr>
      </w:pPr>
      <w:r w:rsidRPr="00EB6194">
        <w:rPr>
          <w:rFonts w:ascii="Arial" w:hAnsi="Arial" w:cs="Arial"/>
          <w:bCs/>
          <w:color w:val="000000"/>
          <w:sz w:val="20"/>
          <w:szCs w:val="20"/>
        </w:rPr>
        <w:t>Involved with designing and implementing VMware backup products and disaster recovery solutions</w:t>
      </w:r>
    </w:p>
    <w:p w:rsidR="00DC500E" w:rsidRPr="00EB6194" w:rsidRDefault="00DC500E" w:rsidP="00431D02">
      <w:pPr>
        <w:numPr>
          <w:ilvl w:val="0"/>
          <w:numId w:val="2"/>
        </w:numPr>
        <w:suppressAutoHyphens w:val="0"/>
        <w:spacing w:after="0" w:line="240" w:lineRule="auto"/>
        <w:jc w:val="both"/>
        <w:rPr>
          <w:rFonts w:ascii="Arial" w:hAnsi="Arial" w:cs="Arial"/>
          <w:bCs/>
          <w:color w:val="000000"/>
          <w:sz w:val="20"/>
          <w:szCs w:val="20"/>
        </w:rPr>
      </w:pPr>
      <w:r w:rsidRPr="00EB6194">
        <w:rPr>
          <w:rFonts w:ascii="Arial" w:hAnsi="Arial" w:cs="Arial"/>
          <w:bCs/>
          <w:color w:val="000000"/>
          <w:sz w:val="20"/>
          <w:szCs w:val="20"/>
        </w:rPr>
        <w:t>Involved in installing/configuring and troubleshooting VMware Lab Manager and administrating multiple labs in Lab Manager and dealing with Lab Manager issues</w:t>
      </w:r>
    </w:p>
    <w:p w:rsidR="00DC500E" w:rsidRPr="00EB6194" w:rsidRDefault="00DC500E" w:rsidP="00431D02">
      <w:pPr>
        <w:numPr>
          <w:ilvl w:val="0"/>
          <w:numId w:val="2"/>
        </w:numPr>
        <w:suppressAutoHyphens w:val="0"/>
        <w:spacing w:after="0" w:line="240" w:lineRule="auto"/>
        <w:jc w:val="both"/>
        <w:rPr>
          <w:rFonts w:ascii="Arial" w:hAnsi="Arial" w:cs="Arial"/>
          <w:bCs/>
          <w:color w:val="000000"/>
          <w:sz w:val="20"/>
          <w:szCs w:val="20"/>
        </w:rPr>
      </w:pPr>
      <w:r w:rsidRPr="00EB6194">
        <w:rPr>
          <w:rFonts w:ascii="Arial" w:hAnsi="Arial" w:cs="Arial"/>
          <w:bCs/>
          <w:color w:val="000000"/>
          <w:sz w:val="20"/>
          <w:szCs w:val="20"/>
        </w:rPr>
        <w:t>Installed &amp; configured VMware virtual center for production &amp; DR site.</w:t>
      </w:r>
    </w:p>
    <w:p w:rsidR="00DC500E" w:rsidRPr="00EB6194" w:rsidRDefault="00DC500E" w:rsidP="00431D02">
      <w:pPr>
        <w:numPr>
          <w:ilvl w:val="0"/>
          <w:numId w:val="2"/>
        </w:numPr>
        <w:suppressAutoHyphens w:val="0"/>
        <w:spacing w:after="0" w:line="240" w:lineRule="auto"/>
        <w:jc w:val="both"/>
        <w:rPr>
          <w:rFonts w:ascii="Arial" w:hAnsi="Arial" w:cs="Arial"/>
          <w:bCs/>
          <w:color w:val="000000"/>
          <w:sz w:val="20"/>
          <w:szCs w:val="20"/>
        </w:rPr>
      </w:pPr>
      <w:r w:rsidRPr="00EB6194">
        <w:rPr>
          <w:rFonts w:ascii="Arial" w:hAnsi="Arial" w:cs="Arial"/>
          <w:bCs/>
          <w:color w:val="000000"/>
          <w:sz w:val="20"/>
          <w:szCs w:val="20"/>
        </w:rPr>
        <w:t>Perform server consolidation using VMware Converter to convert physical machines to virtual machines in a production environment.</w:t>
      </w:r>
    </w:p>
    <w:p w:rsidR="00DC500E" w:rsidRPr="00EB6194" w:rsidRDefault="00DC500E" w:rsidP="00431D02">
      <w:pPr>
        <w:numPr>
          <w:ilvl w:val="0"/>
          <w:numId w:val="2"/>
        </w:numPr>
        <w:suppressAutoHyphens w:val="0"/>
        <w:spacing w:after="0" w:line="240" w:lineRule="auto"/>
        <w:jc w:val="both"/>
        <w:rPr>
          <w:rFonts w:ascii="Arial" w:hAnsi="Arial" w:cs="Arial"/>
          <w:bCs/>
          <w:color w:val="000000"/>
          <w:sz w:val="20"/>
          <w:szCs w:val="20"/>
        </w:rPr>
      </w:pPr>
      <w:r w:rsidRPr="00EB6194">
        <w:rPr>
          <w:rFonts w:ascii="Arial" w:hAnsi="Arial" w:cs="Arial"/>
          <w:bCs/>
          <w:color w:val="000000"/>
          <w:sz w:val="20"/>
          <w:szCs w:val="20"/>
        </w:rPr>
        <w:t>Involved in VMware updates manager to install &amp; troubleshoot patches and updates on ESX hosts and virtual machines.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Implemented successful recovery by VMware SRM and eliminated the complexity of managing and testing recovery plans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Configured VMware on clustered environment, Implemented Migration of Virtual Machines using </w:t>
      </w:r>
      <w:proofErr w:type="spellStart"/>
      <w:r w:rsidRPr="00EB6194">
        <w:rPr>
          <w:rFonts w:ascii="Arial" w:hAnsi="Arial" w:cs="Arial"/>
          <w:bCs/>
          <w:color w:val="000000"/>
          <w:sz w:val="20"/>
          <w:szCs w:val="20"/>
        </w:rPr>
        <w:t>VMotion</w:t>
      </w:r>
      <w:proofErr w:type="spellEnd"/>
      <w:r w:rsidRPr="00EB6194">
        <w:rPr>
          <w:rFonts w:ascii="Arial" w:hAnsi="Arial" w:cs="Arial"/>
          <w:bCs/>
          <w:color w:val="000000"/>
          <w:sz w:val="20"/>
          <w:szCs w:val="20"/>
        </w:rPr>
        <w:t xml:space="preserve">, Storage </w:t>
      </w:r>
      <w:proofErr w:type="spellStart"/>
      <w:r w:rsidRPr="00EB6194">
        <w:rPr>
          <w:rFonts w:ascii="Arial" w:hAnsi="Arial" w:cs="Arial"/>
          <w:bCs/>
          <w:color w:val="000000"/>
          <w:sz w:val="20"/>
          <w:szCs w:val="20"/>
        </w:rPr>
        <w:t>VMotion</w:t>
      </w:r>
      <w:proofErr w:type="spellEnd"/>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Virtualized Windows server Migration using VMware Converter, </w:t>
      </w:r>
      <w:proofErr w:type="spellStart"/>
      <w:r w:rsidRPr="00EB6194">
        <w:rPr>
          <w:rFonts w:ascii="Arial" w:hAnsi="Arial" w:cs="Arial"/>
          <w:bCs/>
          <w:color w:val="000000"/>
          <w:sz w:val="20"/>
          <w:szCs w:val="20"/>
        </w:rPr>
        <w:t>PlateSpinPowerConvert</w:t>
      </w:r>
      <w:proofErr w:type="spellEnd"/>
      <w:r w:rsidRPr="00EB6194">
        <w:rPr>
          <w:rFonts w:ascii="Arial" w:hAnsi="Arial" w:cs="Arial"/>
          <w:bCs/>
          <w:color w:val="000000"/>
          <w:sz w:val="20"/>
          <w:szCs w:val="20"/>
        </w:rPr>
        <w:t>.</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Hot and Cold Cloning of Virtual Machines using VMware Converter.</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lastRenderedPageBreak/>
        <w:t>Configured  VMware HA, VMware DRS and Fault Tolerance in acquiring higher efficiency for VMware Virtual Infrastructure</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Worked on VMware Update Manager for updating or patching for all the ESX hosts and Virtual machines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Integrated the HP SAN volumes to the Virtual Infrastructure to store the Virtual Machine files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Analyzing the VM-support logs for ESX servers and Virtual Center logs to diagnose the root cause for the problem. </w:t>
      </w:r>
    </w:p>
    <w:p w:rsidR="00623D75" w:rsidRPr="00EB6194" w:rsidRDefault="00A37EF5" w:rsidP="00431D02">
      <w:pPr>
        <w:pStyle w:val="NoSpacing"/>
        <w:rPr>
          <w:rFonts w:ascii="Arial" w:hAnsi="Arial" w:cs="Arial"/>
          <w:color w:val="000000"/>
          <w:sz w:val="20"/>
          <w:szCs w:val="20"/>
        </w:rPr>
      </w:pPr>
      <w:r>
        <w:rPr>
          <w:rFonts w:ascii="Arial" w:hAnsi="Arial" w:cs="Arial"/>
          <w:noProof/>
          <w:color w:val="000000"/>
          <w:sz w:val="20"/>
          <w:szCs w:val="20"/>
          <w:lang w:eastAsia="en-US"/>
        </w:rPr>
      </w:r>
      <w:r>
        <w:rPr>
          <w:rFonts w:ascii="Arial" w:hAnsi="Arial" w:cs="Arial"/>
          <w:noProof/>
          <w:color w:val="000000"/>
          <w:sz w:val="20"/>
          <w:szCs w:val="20"/>
          <w:lang w:eastAsia="en-US"/>
        </w:rPr>
        <w:pict>
          <v:rect id="Rectangle 19" o:spid="_x0000_s1029" style="width:534.75pt;height:3.5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UEdQIAAO4EAAAOAAAAZHJzL2Uyb0RvYy54bWysVF1v0zAUfUfiP1h+75J06UeipVPXUYQ0&#10;YGLwA1zbaSwc38h2m46J/861044OeECIVnJ87evjc+6Hr64PrSZ7aZ0CU9HsIqVEGg5CmW1Fv3xe&#10;j+aUOM+MYBqMrOijdPR68frVVd+VcgwNaCEtQRDjyr6raON9VyaJ441smbuAThrcrMG2zKNpt4mw&#10;rEf0VifjNJ0mPVjRWeDSOVy9HTbpIuLXteT+Y1076YmuKHLzcbRx3IQxWVyxcmtZ1yh+pMH+gUXL&#10;lMFLn6FumWdkZ9VvUK3iFhzU/oJDm0BdKy6jBlSTpb+oeWhYJ6MWDI7rnsPk/h8s/7C/t0SJil5S&#10;YliLKfqEQWNmqyXJihCfvnMluj109zYodN0d8K+OGFg16CaX1kLfSCaQVRb8kxcHguHwKNn070Eg&#10;PNt5iKE61LYNgBgEcogZeXzOiDx4wnFxOiuyy/GEEo57+SSdT+INrDwd7qzzbyW0JEwqapF7BGf7&#10;O+cDGVaeXCJ50EqsldbRsNvNSluyZ1gcyzT8j+ju3E2b4GwgHBsQhxXkiHeEvcA2JvupyMZ5ejMu&#10;RuvpfDbK1/lkVMzS+SjNiptimuZFfrv+HghmedkoIaS5U0aeCi/L/y6xxxYYSiaWHukrWkwwUFHX&#10;OXt3LjKNvz+JtLAzAtWxMqTyzXHumdLDPHnJOAYWZZ++MRAx8SHXQ81sQDxi3i1gXrD18JHASQP2&#10;GyU9NlxFDb4IlOh3BiunyPI89Gc08slsjIY939mc7zDDEaii3FtKBmPlh67edVZtG7wpi7EwsMR6&#10;q1WshVCLA6tjlWJTRQXHByB07bkdvX4+U4sfAAAA//8DAFBLAwQUAAYACAAAACEA1u10VtsAAAAE&#10;AQAADwAAAGRycy9kb3ducmV2LnhtbEyPQUvDQBCF74L/YRnBi9hNhTYxZlKkKog3owe9TbJjEszO&#10;huy2jf56t170MvB4j/e+KTazHdSeJ987QVguElAsjTO9tAivLw+XGSgfSAwNThjhiz1sytOTgnLj&#10;DvLM+yq0KpaIzwmhC2HMtfZNx5b8wo0s0ftwk6UQ5dRqM9EhlttBXyXJWlvqJS50NPK24+az2lmE&#10;7Xv4frI6y+7T5u6tTm21eryoEM/P5tsbUIHn8BeGI35EhzIy1W4nxqsBIT4Sfu/RS9bXK1A1QroE&#10;XRb6P3z5AwAA//8DAFBLAQItABQABgAIAAAAIQC2gziS/gAAAOEBAAATAAAAAAAAAAAAAAAAAAAA&#10;AABbQ29udGVudF9UeXBlc10ueG1sUEsBAi0AFAAGAAgAAAAhADj9If/WAAAAlAEAAAsAAAAAAAAA&#10;AAAAAAAALwEAAF9yZWxzLy5yZWxzUEsBAi0AFAAGAAgAAAAhAIdTRQR1AgAA7gQAAA4AAAAAAAAA&#10;AAAAAAAALgIAAGRycy9lMm9Eb2MueG1sUEsBAi0AFAAGAAgAAAAhANbtdFbbAAAABAEAAA8AAAAA&#10;AAAAAAAAAAAAzwQAAGRycy9kb3ducmV2LnhtbFBLBQYAAAAABAAEAPMAAADXBQAAAAA=&#10;" fillcolor="#a0a0a0" stroked="f">
            <v:stroke joinstyle="round"/>
            <w10:wrap type="none"/>
            <w10:anchorlock/>
          </v:rect>
        </w:pict>
      </w:r>
    </w:p>
    <w:p w:rsidR="00431D02" w:rsidRPr="00EB6194" w:rsidRDefault="00431D02" w:rsidP="00431D02">
      <w:pPr>
        <w:spacing w:after="0" w:line="240" w:lineRule="auto"/>
        <w:rPr>
          <w:rFonts w:ascii="Arial" w:hAnsi="Arial" w:cs="Arial"/>
          <w:b/>
          <w:color w:val="000000"/>
          <w:sz w:val="20"/>
          <w:szCs w:val="20"/>
        </w:rPr>
      </w:pPr>
    </w:p>
    <w:p w:rsidR="00731F64" w:rsidRPr="00EB6194" w:rsidRDefault="00731F64" w:rsidP="00431D02">
      <w:pPr>
        <w:spacing w:after="0" w:line="240" w:lineRule="auto"/>
        <w:rPr>
          <w:rFonts w:ascii="Arial" w:hAnsi="Arial" w:cs="Arial"/>
          <w:color w:val="000000"/>
          <w:sz w:val="20"/>
          <w:szCs w:val="20"/>
        </w:rPr>
      </w:pPr>
      <w:r w:rsidRPr="00EB6194">
        <w:rPr>
          <w:rFonts w:ascii="Arial" w:hAnsi="Arial" w:cs="Arial"/>
          <w:b/>
          <w:color w:val="000000"/>
          <w:sz w:val="20"/>
          <w:szCs w:val="20"/>
        </w:rPr>
        <w:t>Client:</w:t>
      </w:r>
      <w:r w:rsidR="00B902C0" w:rsidRPr="00EB6194">
        <w:rPr>
          <w:rFonts w:ascii="Arial" w:hAnsi="Arial" w:cs="Arial"/>
          <w:b/>
          <w:color w:val="000000"/>
          <w:sz w:val="20"/>
          <w:szCs w:val="20"/>
        </w:rPr>
        <w:t xml:space="preserve"> PNC Bank, Cleveland, OH</w:t>
      </w:r>
      <w:r w:rsidR="005B3578">
        <w:rPr>
          <w:rFonts w:ascii="Arial" w:hAnsi="Arial" w:cs="Arial"/>
          <w:b/>
          <w:color w:val="000000"/>
          <w:sz w:val="20"/>
          <w:szCs w:val="20"/>
        </w:rPr>
        <w:t xml:space="preserve">                                                                                        </w:t>
      </w:r>
      <w:r w:rsidR="00932E4F" w:rsidRPr="00EB6194">
        <w:rPr>
          <w:rFonts w:ascii="Arial" w:hAnsi="Arial" w:cs="Arial"/>
          <w:b/>
          <w:color w:val="000000"/>
          <w:sz w:val="20"/>
          <w:szCs w:val="20"/>
        </w:rPr>
        <w:t>OCT2006-July2008</w:t>
      </w:r>
    </w:p>
    <w:p w:rsidR="00623D75" w:rsidRPr="00EB6194" w:rsidRDefault="00DC500E" w:rsidP="00431D02">
      <w:pPr>
        <w:spacing w:after="0" w:line="240" w:lineRule="auto"/>
        <w:rPr>
          <w:rFonts w:ascii="Arial" w:hAnsi="Arial" w:cs="Arial"/>
          <w:b/>
          <w:color w:val="000000"/>
          <w:sz w:val="20"/>
          <w:szCs w:val="20"/>
        </w:rPr>
      </w:pPr>
      <w:r w:rsidRPr="00EB6194">
        <w:rPr>
          <w:rFonts w:ascii="Arial" w:hAnsi="Arial" w:cs="Arial"/>
          <w:b/>
          <w:color w:val="000000"/>
          <w:sz w:val="20"/>
          <w:szCs w:val="20"/>
        </w:rPr>
        <w:t>Technical</w:t>
      </w:r>
      <w:r w:rsidR="00623D75" w:rsidRPr="00EB6194">
        <w:rPr>
          <w:rFonts w:ascii="Arial" w:hAnsi="Arial" w:cs="Arial"/>
          <w:b/>
          <w:color w:val="000000"/>
          <w:sz w:val="20"/>
          <w:szCs w:val="20"/>
        </w:rPr>
        <w:t xml:space="preserve"> Consultant</w:t>
      </w:r>
    </w:p>
    <w:p w:rsidR="00623D75" w:rsidRPr="00EB6194" w:rsidRDefault="00623D75" w:rsidP="00431D02">
      <w:pPr>
        <w:spacing w:after="0" w:line="240" w:lineRule="auto"/>
        <w:rPr>
          <w:rFonts w:ascii="Arial" w:hAnsi="Arial" w:cs="Arial"/>
          <w:color w:val="000000"/>
          <w:sz w:val="20"/>
          <w:szCs w:val="20"/>
        </w:rPr>
      </w:pP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Deployed VMware ESX server</w:t>
      </w:r>
      <w:r w:rsidR="00932E4F" w:rsidRPr="00EB6194">
        <w:rPr>
          <w:rFonts w:ascii="Arial" w:hAnsi="Arial" w:cs="Arial"/>
          <w:bCs/>
          <w:color w:val="000000"/>
          <w:sz w:val="20"/>
          <w:szCs w:val="20"/>
        </w:rPr>
        <w:t>3.5</w:t>
      </w:r>
      <w:r w:rsidRPr="00EB6194">
        <w:rPr>
          <w:rFonts w:ascii="Arial" w:hAnsi="Arial" w:cs="Arial"/>
          <w:bCs/>
          <w:color w:val="000000"/>
          <w:sz w:val="20"/>
          <w:szCs w:val="20"/>
        </w:rPr>
        <w:t xml:space="preserve"> 3.0 (virtualization technology) for Intel platforms (Windows and Linux servers).  Total of 40 ESX servers with over 600 VMs with Virtual center.</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Implementation of Microsoft DHCP, DNS, WINS, Domain trust relationship, fault tolerance, file and print services, user and group management.</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Involved in design and implement Server migration from Physical to Virtual using VMware P2V Assistant 2.1.2</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Involved in migrating physical servers to VMware virtual servers using P2V Assistant.</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Worked on Migration Projects Involving IIS 5.0 and 6.0 based applications.</w:t>
      </w:r>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VMware ESX Server 2.5 on all the physical servers to host multiple virtual machines.</w:t>
      </w:r>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Installed Management Server (VMware </w:t>
      </w:r>
      <w:proofErr w:type="spellStart"/>
      <w:r w:rsidRPr="00EB6194">
        <w:rPr>
          <w:rFonts w:ascii="Arial" w:hAnsi="Arial" w:cs="Arial"/>
          <w:bCs/>
          <w:color w:val="000000"/>
          <w:sz w:val="20"/>
          <w:szCs w:val="20"/>
        </w:rPr>
        <w:t>VCenter</w:t>
      </w:r>
      <w:proofErr w:type="spellEnd"/>
      <w:r w:rsidRPr="00EB6194">
        <w:rPr>
          <w:rFonts w:ascii="Arial" w:hAnsi="Arial" w:cs="Arial"/>
          <w:bCs/>
          <w:color w:val="000000"/>
          <w:sz w:val="20"/>
          <w:szCs w:val="20"/>
        </w:rPr>
        <w:t xml:space="preserve"> Server) instance to enable centralized management of multiple hosts</w:t>
      </w:r>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Installed VM Clusters (ESX 2.5), Hosts and virtual machines</w:t>
      </w:r>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Converting the physical servers to virtual servers using P2V Assistant</w:t>
      </w:r>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Enabled  VMware HA, VMware DRS for higher efficiency for the Infrastructure</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Installing, troubleshooting and supporting of Desktops, Laptops, Network Devices, and Computer Peripherals.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User Support - Monitoring and troubleshooting system performance, server &amp; user related problems. Support users to resolve their day to day issues related to OS, E-mail, Account issues, hardware etc.</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Responsible for Backup/recovery strategy of all ESX servers. Planning and implementing fault tolerance and strategies for backup and restoring files on the network </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Responsible in diagnosing &amp; troubleshooting of VMware ESX and Virtual Center Environments.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Support &amp; Training - Provide necessary help / training to IT Helpdesk / Telecom Support Personal to resolve day to day issues.</w:t>
      </w:r>
    </w:p>
    <w:p w:rsidR="00623D75" w:rsidRPr="00EB6194" w:rsidRDefault="00A37EF5" w:rsidP="00431D02">
      <w:pPr>
        <w:pStyle w:val="NoSpacing"/>
        <w:rPr>
          <w:rFonts w:ascii="Arial" w:hAnsi="Arial" w:cs="Arial"/>
          <w:color w:val="000000"/>
          <w:sz w:val="20"/>
          <w:szCs w:val="20"/>
        </w:rPr>
      </w:pPr>
      <w:r>
        <w:rPr>
          <w:rFonts w:ascii="Arial" w:hAnsi="Arial" w:cs="Arial"/>
          <w:noProof/>
          <w:color w:val="000000"/>
          <w:sz w:val="20"/>
          <w:szCs w:val="20"/>
          <w:lang w:eastAsia="en-US"/>
        </w:rPr>
      </w:r>
      <w:r>
        <w:rPr>
          <w:rFonts w:ascii="Arial" w:hAnsi="Arial" w:cs="Arial"/>
          <w:noProof/>
          <w:color w:val="000000"/>
          <w:sz w:val="20"/>
          <w:szCs w:val="20"/>
          <w:lang w:eastAsia="en-US"/>
        </w:rPr>
        <w:pict>
          <v:rect id="Rectangle 18" o:spid="_x0000_s1028" style="width:534.75pt;height:3.55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Jk/dAIAAO4EAAAOAAAAZHJzL2Uyb0RvYy54bWysVNuO0zAQfUfiHyy/d3MhvSTadLUXipAW&#10;WLHwAa7tNBaOHY3dpgvi3xk7bekCDwjRSo7HHh+fMxdfXu07TXYSnLKmptlFSok03AplNjX9/Gk1&#10;WVDiPDOCaWtkTZ+ko1fLly8uh76SuW2tFhIIghhXDX1NW+/7Kkkcb2XH3IXtpcHNxkLHPJqwSQSw&#10;AdE7neRpOksGC6IHy6VzuHo3btJlxG8ayf2HpnHSE11T5ObjCHFchzFZXrJqA6xvFT/QYP/AomPK&#10;4KUnqDvmGdmC+g2qUxyss42/4LZLbNMoLqMGVJOlv6h5bFkvoxYMjutPYXL/D5a/3z0AUaKmOSWG&#10;dZiijxg0ZjZakmwR4jP0rkK3x/4BgkLX31v+xRFjb1t0k9cAdmglE8gqC/7JswPBcHiUrId3ViA8&#10;23obQ7VvoAuAGASyjxl5OmVE7j3huDibl9mrfEoJx71imi6m8QZWHQ/34PwbaTsSJjUF5B7B2e7e&#10;+UCGVUeXSN5qJVZK62jAZn2rgewYFsd1Gv4HdHfupk1wNjYcGxHHFeSId4S9wDYm+1uZ5UV6k5eT&#10;1WwxnxSrYjop5+likmblTTlLi7K4W30PBLOiapUQ0twrI4+FlxV/l9hDC4wlE0uPDDUtpxioqOuc&#10;vTsXmcbfn0SC3RqB6lgVUvn6MPdM6XGePGccA4uyj98YiJj4kOuxZtZWPGHewWJesPXwkcBJa+Er&#10;JQM2XE0NvgiU6LcGK6fMiiL0ZzSK6TxHA8531uc7zHAEqin3QMlo3Pqxq7c9qE2LN2UxFsZeY701&#10;KtZCqMWR1aFKsamigsMDELr23I5eP5+p5Q8AAAD//wMAUEsDBBQABgAIAAAAIQDW7XRW2wAAAAQB&#10;AAAPAAAAZHJzL2Rvd25yZXYueG1sTI9BS8NAEIXvgv9hGcGL2E2FNjFmUqQqiDejB71NsmMSzM6G&#10;7LaN/nq3XvQy8HiP974pNrMd1J4n3ztBWC4SUCyNM720CK8vD5cZKB9IDA1OGOGLPWzK05OCcuMO&#10;8sz7KrQqlojPCaELYcy19k3HlvzCjSzR+3CTpRDl1Goz0SGW20FfJclaW+olLnQ08rbj5rPaWYTt&#10;e/h+sjrL7tPm7q1ObbV6vKgQz8/m2xtQgefwF4YjfkSHMjLVbifGqwEhPhJ+79FL1tcrUDVCugRd&#10;Fvo/fPkDAAD//wMAUEsBAi0AFAAGAAgAAAAhALaDOJL+AAAA4QEAABMAAAAAAAAAAAAAAAAAAAAA&#10;AFtDb250ZW50X1R5cGVzXS54bWxQSwECLQAUAAYACAAAACEAOP0h/9YAAACUAQAACwAAAAAAAAAA&#10;AAAAAAAvAQAAX3JlbHMvLnJlbHNQSwECLQAUAAYACAAAACEARzCZP3QCAADuBAAADgAAAAAAAAAA&#10;AAAAAAAuAgAAZHJzL2Uyb0RvYy54bWxQSwECLQAUAAYACAAAACEA1u10VtsAAAAEAQAADwAAAAAA&#10;AAAAAAAAAADOBAAAZHJzL2Rvd25yZXYueG1sUEsFBgAAAAAEAAQA8wAAANYFAAAAAA==&#10;" fillcolor="#a0a0a0" stroked="f">
            <v:stroke joinstyle="round"/>
            <w10:wrap type="none"/>
            <w10:anchorlock/>
          </v:rect>
        </w:pict>
      </w:r>
    </w:p>
    <w:p w:rsidR="00731F64" w:rsidRPr="00EB6194" w:rsidRDefault="008C4EB4" w:rsidP="00431D02">
      <w:pPr>
        <w:spacing w:after="0" w:line="240" w:lineRule="auto"/>
        <w:rPr>
          <w:rFonts w:ascii="Arial" w:hAnsi="Arial" w:cs="Arial"/>
          <w:b/>
          <w:color w:val="000000"/>
          <w:sz w:val="20"/>
          <w:szCs w:val="20"/>
        </w:rPr>
      </w:pPr>
      <w:r w:rsidRPr="00EB6194">
        <w:rPr>
          <w:rFonts w:ascii="Arial" w:hAnsi="Arial" w:cs="Arial"/>
          <w:color w:val="000000"/>
          <w:sz w:val="20"/>
          <w:szCs w:val="20"/>
        </w:rPr>
        <w:br/>
      </w:r>
      <w:proofErr w:type="spellStart"/>
      <w:r w:rsidR="00731F64" w:rsidRPr="00EB6194">
        <w:rPr>
          <w:rFonts w:ascii="Arial" w:hAnsi="Arial" w:cs="Arial"/>
          <w:b/>
          <w:color w:val="000000"/>
          <w:sz w:val="20"/>
          <w:szCs w:val="20"/>
        </w:rPr>
        <w:t>Client</w:t>
      </w:r>
      <w:proofErr w:type="gramStart"/>
      <w:r w:rsidR="00731F64" w:rsidRPr="00EB6194">
        <w:rPr>
          <w:rFonts w:ascii="Arial" w:hAnsi="Arial" w:cs="Arial"/>
          <w:b/>
          <w:color w:val="000000"/>
          <w:sz w:val="20"/>
          <w:szCs w:val="20"/>
        </w:rPr>
        <w:t>:</w:t>
      </w:r>
      <w:r w:rsidR="00B14857">
        <w:rPr>
          <w:rFonts w:ascii="Arial" w:hAnsi="Arial" w:cs="Arial"/>
          <w:b/>
          <w:color w:val="000000"/>
          <w:sz w:val="20"/>
          <w:szCs w:val="20"/>
        </w:rPr>
        <w:t>Compugra</w:t>
      </w:r>
      <w:proofErr w:type="spellEnd"/>
      <w:proofErr w:type="gramEnd"/>
      <w:r w:rsidR="00B14857">
        <w:rPr>
          <w:rFonts w:ascii="Arial" w:hAnsi="Arial" w:cs="Arial"/>
          <w:b/>
          <w:color w:val="000000"/>
          <w:sz w:val="20"/>
          <w:szCs w:val="20"/>
        </w:rPr>
        <w:t xml:space="preserve"> ,HYD, India                                                                                               </w:t>
      </w:r>
      <w:r w:rsidR="00932E4F" w:rsidRPr="00EB6194">
        <w:rPr>
          <w:rFonts w:ascii="Arial" w:hAnsi="Arial" w:cs="Arial"/>
          <w:b/>
          <w:color w:val="000000"/>
          <w:sz w:val="20"/>
          <w:szCs w:val="20"/>
        </w:rPr>
        <w:t>Dec2005-August2006</w:t>
      </w:r>
    </w:p>
    <w:p w:rsidR="00623D75" w:rsidRPr="00EB6194" w:rsidRDefault="00B14857" w:rsidP="00431D02">
      <w:pPr>
        <w:spacing w:after="0" w:line="240" w:lineRule="auto"/>
        <w:rPr>
          <w:rFonts w:ascii="Arial" w:hAnsi="Arial" w:cs="Arial"/>
          <w:b/>
          <w:color w:val="000000"/>
          <w:sz w:val="20"/>
          <w:szCs w:val="20"/>
        </w:rPr>
      </w:pPr>
      <w:proofErr w:type="spellStart"/>
      <w:r>
        <w:rPr>
          <w:rFonts w:ascii="Arial" w:hAnsi="Arial" w:cs="Arial"/>
          <w:b/>
          <w:color w:val="000000"/>
          <w:sz w:val="20"/>
          <w:szCs w:val="20"/>
        </w:rPr>
        <w:t>Jr</w:t>
      </w:r>
      <w:proofErr w:type="spellEnd"/>
      <w:r>
        <w:rPr>
          <w:rFonts w:ascii="Arial" w:hAnsi="Arial" w:cs="Arial"/>
          <w:b/>
          <w:color w:val="000000"/>
          <w:sz w:val="20"/>
          <w:szCs w:val="20"/>
        </w:rPr>
        <w:t xml:space="preserve"> </w:t>
      </w:r>
      <w:proofErr w:type="spellStart"/>
      <w:r>
        <w:rPr>
          <w:rFonts w:ascii="Arial" w:hAnsi="Arial" w:cs="Arial"/>
          <w:b/>
          <w:color w:val="000000"/>
          <w:sz w:val="20"/>
          <w:szCs w:val="20"/>
        </w:rPr>
        <w:t>SysAdmin</w:t>
      </w:r>
      <w:proofErr w:type="spellEnd"/>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Installing, troubleshooting and supporting </w:t>
      </w:r>
      <w:r w:rsidR="00971AEF" w:rsidRPr="00EB6194">
        <w:rPr>
          <w:rFonts w:ascii="Arial" w:hAnsi="Arial" w:cs="Arial"/>
          <w:bCs/>
          <w:color w:val="000000"/>
          <w:sz w:val="20"/>
          <w:szCs w:val="20"/>
        </w:rPr>
        <w:t xml:space="preserve">Windows 2003 servers administration and Active </w:t>
      </w:r>
      <w:proofErr w:type="gramStart"/>
      <w:r w:rsidR="00971AEF" w:rsidRPr="00EB6194">
        <w:rPr>
          <w:rFonts w:ascii="Arial" w:hAnsi="Arial" w:cs="Arial"/>
          <w:bCs/>
          <w:color w:val="000000"/>
          <w:sz w:val="20"/>
          <w:szCs w:val="20"/>
        </w:rPr>
        <w:t>Directory .</w:t>
      </w:r>
      <w:proofErr w:type="gramEnd"/>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User Support - Monitoring and troubleshooting system performance, server &amp; user related problems. Support users to resolve their day to day issues related to OS, E-mail, Account issues, hardware etc.</w:t>
      </w:r>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Responsible for Backup/recovery strategy of all ESX servers. Planning and implementing fault tolerance and strategies for backup and restoring files on the network </w:t>
      </w:r>
    </w:p>
    <w:p w:rsidR="00971AEF" w:rsidRPr="00EB6194" w:rsidRDefault="00971AEF" w:rsidP="00431D02">
      <w:pPr>
        <w:numPr>
          <w:ilvl w:val="0"/>
          <w:numId w:val="2"/>
        </w:numPr>
        <w:suppressAutoHyphens w:val="0"/>
        <w:spacing w:after="0" w:line="240" w:lineRule="auto"/>
        <w:rPr>
          <w:rFonts w:ascii="Arial" w:hAnsi="Arial" w:cs="Arial"/>
          <w:bCs/>
          <w:color w:val="000000"/>
          <w:sz w:val="20"/>
          <w:szCs w:val="20"/>
        </w:rPr>
      </w:pPr>
      <w:r w:rsidRPr="00EB6194">
        <w:rPr>
          <w:rFonts w:ascii="Arial" w:hAnsi="Arial" w:cs="Arial"/>
          <w:bCs/>
          <w:color w:val="000000"/>
          <w:sz w:val="20"/>
          <w:szCs w:val="20"/>
        </w:rPr>
        <w:t>Managed the installation and configuration of Windows 2000 Server/Workstations.</w:t>
      </w:r>
    </w:p>
    <w:p w:rsidR="00971AEF" w:rsidRPr="00EB6194" w:rsidRDefault="00971AEF" w:rsidP="00431D02">
      <w:pPr>
        <w:numPr>
          <w:ilvl w:val="0"/>
          <w:numId w:val="2"/>
        </w:numPr>
        <w:suppressAutoHyphens w:val="0"/>
        <w:spacing w:after="0" w:line="240" w:lineRule="auto"/>
        <w:rPr>
          <w:rFonts w:ascii="Arial" w:hAnsi="Arial" w:cs="Arial"/>
          <w:bCs/>
          <w:color w:val="000000"/>
          <w:sz w:val="20"/>
          <w:szCs w:val="20"/>
        </w:rPr>
      </w:pPr>
      <w:r w:rsidRPr="00EB6194">
        <w:rPr>
          <w:rFonts w:ascii="Arial" w:hAnsi="Arial" w:cs="Arial"/>
          <w:bCs/>
          <w:color w:val="000000"/>
          <w:sz w:val="20"/>
          <w:szCs w:val="20"/>
        </w:rPr>
        <w:t>Created user and computer accounts on the Active directory users and computers.</w:t>
      </w:r>
    </w:p>
    <w:p w:rsidR="00971AEF" w:rsidRPr="00EB6194" w:rsidRDefault="00971AEF" w:rsidP="00431D02">
      <w:pPr>
        <w:numPr>
          <w:ilvl w:val="0"/>
          <w:numId w:val="2"/>
        </w:numPr>
        <w:suppressAutoHyphens w:val="0"/>
        <w:spacing w:after="0" w:line="240" w:lineRule="auto"/>
        <w:rPr>
          <w:rFonts w:ascii="Arial" w:hAnsi="Arial" w:cs="Arial"/>
          <w:bCs/>
          <w:color w:val="000000"/>
          <w:sz w:val="20"/>
          <w:szCs w:val="20"/>
        </w:rPr>
      </w:pPr>
      <w:r w:rsidRPr="00EB6194">
        <w:rPr>
          <w:rFonts w:ascii="Arial" w:hAnsi="Arial" w:cs="Arial"/>
          <w:bCs/>
          <w:color w:val="000000"/>
          <w:sz w:val="20"/>
          <w:szCs w:val="20"/>
        </w:rPr>
        <w:t>Configured servers for DHCP, WINS and DNS services.</w:t>
      </w:r>
    </w:p>
    <w:p w:rsidR="00971AEF" w:rsidRPr="00EB6194" w:rsidRDefault="00971AEF" w:rsidP="00431D02">
      <w:pPr>
        <w:numPr>
          <w:ilvl w:val="0"/>
          <w:numId w:val="2"/>
        </w:numPr>
        <w:suppressAutoHyphens w:val="0"/>
        <w:spacing w:after="0" w:line="240" w:lineRule="auto"/>
        <w:rPr>
          <w:rFonts w:ascii="Arial" w:hAnsi="Arial" w:cs="Arial"/>
          <w:bCs/>
          <w:color w:val="000000"/>
          <w:sz w:val="20"/>
          <w:szCs w:val="20"/>
        </w:rPr>
      </w:pPr>
      <w:r w:rsidRPr="00EB6194">
        <w:rPr>
          <w:rFonts w:ascii="Arial" w:hAnsi="Arial" w:cs="Arial"/>
          <w:bCs/>
          <w:color w:val="000000"/>
          <w:sz w:val="20"/>
          <w:szCs w:val="20"/>
        </w:rPr>
        <w:t>Installation, configuration and Administration of IIS web servers.</w:t>
      </w:r>
    </w:p>
    <w:p w:rsidR="00971AEF" w:rsidRPr="00EB6194" w:rsidRDefault="00971AEF" w:rsidP="00431D02">
      <w:pPr>
        <w:numPr>
          <w:ilvl w:val="0"/>
          <w:numId w:val="2"/>
        </w:numPr>
        <w:suppressAutoHyphens w:val="0"/>
        <w:spacing w:after="0" w:line="240" w:lineRule="auto"/>
        <w:rPr>
          <w:rFonts w:ascii="Arial" w:hAnsi="Arial" w:cs="Arial"/>
          <w:bCs/>
          <w:color w:val="000000"/>
          <w:sz w:val="20"/>
          <w:szCs w:val="20"/>
        </w:rPr>
      </w:pPr>
      <w:r w:rsidRPr="00EB6194">
        <w:rPr>
          <w:rFonts w:ascii="Arial" w:hAnsi="Arial" w:cs="Arial"/>
          <w:bCs/>
          <w:color w:val="000000"/>
          <w:sz w:val="20"/>
          <w:szCs w:val="20"/>
        </w:rPr>
        <w:t xml:space="preserve">Provided Norton Antivirus support for virus security. </w:t>
      </w:r>
    </w:p>
    <w:p w:rsidR="00971AEF" w:rsidRPr="00EB6194" w:rsidRDefault="00971AEF"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Administration of print servers and troubleshooting print jobs.</w:t>
      </w:r>
    </w:p>
    <w:p w:rsidR="001D4768" w:rsidRPr="00EB6194" w:rsidRDefault="001D4768"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Support &amp; Training - Provide necessary help / training to IT Helpdesk / Telecom Support Personal to resolve day to day issues.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Built servers and installed applications as per the company standards and requirement. Used windows 2003 Standard Edition. Upgraded the Firmware of the servers. Participated in mounting, racking and cabling of the servers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Monitored the servers and trouble shot the server issues</w:t>
      </w:r>
    </w:p>
    <w:p w:rsidR="00623D75" w:rsidRPr="00EB6194" w:rsidRDefault="00623D75"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Resolved the user issues related to Active Directory Users and Groups</w:t>
      </w:r>
    </w:p>
    <w:p w:rsidR="008C4EB4" w:rsidRPr="00EB6194" w:rsidRDefault="008C4EB4" w:rsidP="00431D02">
      <w:pPr>
        <w:pStyle w:val="BodyText"/>
        <w:spacing w:after="0"/>
        <w:rPr>
          <w:rFonts w:ascii="Arial" w:hAnsi="Arial" w:cs="Arial"/>
          <w:color w:val="000000"/>
          <w:sz w:val="20"/>
          <w:szCs w:val="20"/>
        </w:rPr>
      </w:pPr>
    </w:p>
    <w:p w:rsidR="00AD460F" w:rsidRPr="00EB6194" w:rsidRDefault="00AD460F" w:rsidP="00431D02">
      <w:pPr>
        <w:pStyle w:val="BodyText"/>
        <w:spacing w:after="0"/>
        <w:rPr>
          <w:rFonts w:ascii="Arial" w:hAnsi="Arial" w:cs="Arial"/>
          <w:color w:val="000000"/>
          <w:sz w:val="20"/>
          <w:szCs w:val="20"/>
        </w:rPr>
      </w:pPr>
    </w:p>
    <w:p w:rsidR="008C4EB4" w:rsidRPr="00EB6194" w:rsidRDefault="00A37EF5" w:rsidP="00431D02">
      <w:pPr>
        <w:tabs>
          <w:tab w:val="left" w:pos="360"/>
        </w:tabs>
        <w:spacing w:after="0" w:line="240" w:lineRule="auto"/>
        <w:rPr>
          <w:rFonts w:ascii="Arial" w:hAnsi="Arial" w:cs="Arial"/>
          <w:b/>
          <w:color w:val="000000"/>
          <w:sz w:val="20"/>
          <w:szCs w:val="20"/>
        </w:rPr>
      </w:pPr>
      <w:r w:rsidRPr="00A37EF5">
        <w:rPr>
          <w:rFonts w:ascii="Arial" w:hAnsi="Arial" w:cs="Arial"/>
          <w:noProof/>
          <w:color w:val="000000"/>
          <w:sz w:val="20"/>
          <w:szCs w:val="20"/>
          <w:lang w:eastAsia="en-US"/>
        </w:rPr>
      </w:r>
      <w:r w:rsidRPr="00A37EF5">
        <w:rPr>
          <w:rFonts w:ascii="Arial" w:hAnsi="Arial" w:cs="Arial"/>
          <w:noProof/>
          <w:color w:val="000000"/>
          <w:sz w:val="20"/>
          <w:szCs w:val="20"/>
          <w:lang w:eastAsia="en-US"/>
        </w:rPr>
        <w:pict>
          <v:rect id="Rectangle 17" o:spid="_x0000_s1027" style="width:538.5pt;height:4.1pt;visibility:visible;mso-wrap-style:non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dIqdAIAAO4EAAAOAAAAZHJzL2Uyb0RvYy54bWysVNuO0zAQfUfiHyy/d3MhvSTadLUXipAW&#10;WLHwAa7tNBaOHY3dpgvi3xk7bekCDwjRSo7HMx6fM2fsy6t9p8lOglPW1DS7SCmRhluhzKamnz+t&#10;JgtKnGdGMG2NrOmTdPRq+fLF5dBXMret1UICwSTGVUNf09b7vkoSx1vZMXdhe2nQ2VjomEcTNokA&#10;NmD2Tid5ms6SwYLowXLpHK7ejU66jPmbRnL/oWmc9ETXFLH5OEIc12FMlpes2gDrW8UPMNg/oOiY&#10;MnjoKdUd84xsQf2WqlMcrLONv+C2S2zTKC4jB2STpb+weWxZLyMXLI7rT2Vy/y8tf797AKIEakeJ&#10;YR1K9BGLxsxGS5LNQ32G3lUY9tg/QGDo+nvLvzhi7G2LYfIawA6tZAJRZSE+ebYhGA63kvXwzgpM&#10;z7bexlLtG+hCQiwC2UdFnk6KyL0nHBdni1eLcorCcfRN83QeFUtYddzcg/NvpO1ImNQUEHtMznb3&#10;zgcwrDqGRPBWK7FSWkcDNutbDWTHsDmu0/CP+JHjeZg2IdjYsG3MOK4gRjwj+ALaKPa3MsuL9CYv&#10;J6vZYj4pVsV0Us7TxSTNyptylhZlcbf6HgBmRdUqIaS5V0YeGy8r/k7YwxUYWya2HhlqWk7zaeT+&#10;DL07J5nG359Igt0agexYFaR8fZh7pvQ4T54jjoVF2sdvLEQUPmg99szaiifUHSzqggriI4GT1sJX&#10;Sga8cDU1+CJQot8a7JwyK4pwP6NRTOc5GnDuWZ97mOGYqKbcAyWjcevHW73tQW1aPCmLtTD2Gvut&#10;UbEXQi+OqA5dipcqMjg8AOHWntsx6ucztfwBAAD//wMAUEsDBBQABgAIAAAAIQBHXVo72gAAAAQB&#10;AAAPAAAAZHJzL2Rvd25yZXYueG1sTI9BS8NAEIXvgv9hGcGLtBsLmhAzKVIVxJvRg71tsmMSzM6G&#10;7LaN/nqnXurlweMN731TrGc3qD1NofeMcL1MQBE33vbcIry/PS0yUCEatmbwTAjfFGBdnp8VJrf+&#10;wK+0r2KrpIRDbhC6GMdc69B05ExY+pFYsk8/ORPFTq22kzlIuRv0KklutTM9y0JnRtp01HxVO4ew&#10;2cafF6ez7DFtHj7q1FU3z1cV4uXFfH8HKtIcT8dwxBd0KIWp9ju2QQ0I8kj802OWpKn4GiFbgS4L&#10;/R++/AUAAP//AwBQSwECLQAUAAYACAAAACEAtoM4kv4AAADhAQAAEwAAAAAAAAAAAAAAAAAAAAAA&#10;W0NvbnRlbnRfVHlwZXNdLnhtbFBLAQItABQABgAIAAAAIQA4/SH/1gAAAJQBAAALAAAAAAAAAAAA&#10;AAAAAC8BAABfcmVscy8ucmVsc1BLAQItABQABgAIAAAAIQDdAdIqdAIAAO4EAAAOAAAAAAAAAAAA&#10;AAAAAC4CAABkcnMvZTJvRG9jLnhtbFBLAQItABQABgAIAAAAIQBHXVo72gAAAAQBAAAPAAAAAAAA&#10;AAAAAAAAAM4EAABkcnMvZG93bnJldi54bWxQSwUGAAAAAAQABADzAAAA1QUAAAAA&#10;" fillcolor="#a0a0a0" stroked="f">
            <v:stroke joinstyle="round"/>
            <w10:wrap type="none"/>
            <w10:anchorlock/>
          </v:rect>
        </w:pict>
      </w:r>
    </w:p>
    <w:p w:rsidR="008C4EB4" w:rsidRPr="00EB6194" w:rsidRDefault="008C4EB4" w:rsidP="00431D02">
      <w:pPr>
        <w:spacing w:after="0" w:line="240" w:lineRule="auto"/>
        <w:rPr>
          <w:rFonts w:ascii="Arial" w:hAnsi="Arial" w:cs="Arial"/>
          <w:b/>
          <w:color w:val="000000"/>
          <w:sz w:val="20"/>
          <w:szCs w:val="20"/>
        </w:rPr>
      </w:pPr>
      <w:r w:rsidRPr="00EB6194">
        <w:rPr>
          <w:rFonts w:ascii="Arial" w:hAnsi="Arial" w:cs="Arial"/>
          <w:b/>
          <w:color w:val="000000"/>
          <w:sz w:val="20"/>
          <w:szCs w:val="20"/>
        </w:rPr>
        <w:t>Education</w:t>
      </w:r>
    </w:p>
    <w:p w:rsidR="008C4EB4" w:rsidRDefault="008C4EB4" w:rsidP="00431D02">
      <w:pPr>
        <w:numPr>
          <w:ilvl w:val="0"/>
          <w:numId w:val="2"/>
        </w:numPr>
        <w:tabs>
          <w:tab w:val="left" w:pos="360"/>
        </w:tabs>
        <w:spacing w:after="0" w:line="240" w:lineRule="auto"/>
        <w:rPr>
          <w:rFonts w:ascii="Arial" w:hAnsi="Arial" w:cs="Arial"/>
          <w:bCs/>
          <w:color w:val="000000"/>
          <w:sz w:val="20"/>
          <w:szCs w:val="20"/>
        </w:rPr>
      </w:pPr>
      <w:r w:rsidRPr="00EB6194">
        <w:rPr>
          <w:rFonts w:ascii="Arial" w:hAnsi="Arial" w:cs="Arial"/>
          <w:bCs/>
          <w:color w:val="000000"/>
          <w:sz w:val="20"/>
          <w:szCs w:val="20"/>
        </w:rPr>
        <w:t>Bachelors in Computer Science Engineering, India.</w:t>
      </w:r>
      <w:r w:rsidR="00EB6194" w:rsidRPr="00EB6194">
        <w:rPr>
          <w:rFonts w:ascii="Arial" w:hAnsi="Arial" w:cs="Arial"/>
          <w:bCs/>
          <w:color w:val="000000"/>
          <w:sz w:val="20"/>
          <w:szCs w:val="20"/>
        </w:rPr>
        <w:t xml:space="preserve"> 2005</w:t>
      </w:r>
    </w:p>
    <w:p w:rsidR="00C8767E" w:rsidRPr="00EB6194" w:rsidRDefault="00C8767E" w:rsidP="00431D02">
      <w:pPr>
        <w:numPr>
          <w:ilvl w:val="0"/>
          <w:numId w:val="2"/>
        </w:numPr>
        <w:tabs>
          <w:tab w:val="left" w:pos="360"/>
        </w:tabs>
        <w:spacing w:after="0" w:line="240" w:lineRule="auto"/>
        <w:rPr>
          <w:rFonts w:ascii="Arial" w:hAnsi="Arial" w:cs="Arial"/>
          <w:bCs/>
          <w:color w:val="000000"/>
          <w:sz w:val="20"/>
          <w:szCs w:val="20"/>
        </w:rPr>
      </w:pPr>
      <w:r>
        <w:rPr>
          <w:rFonts w:ascii="Arial" w:hAnsi="Arial" w:cs="Arial"/>
          <w:bCs/>
          <w:color w:val="000000"/>
          <w:sz w:val="20"/>
          <w:szCs w:val="20"/>
        </w:rPr>
        <w:t xml:space="preserve">Anna </w:t>
      </w:r>
      <w:proofErr w:type="gramStart"/>
      <w:r>
        <w:rPr>
          <w:rFonts w:ascii="Arial" w:hAnsi="Arial" w:cs="Arial"/>
          <w:bCs/>
          <w:color w:val="000000"/>
          <w:sz w:val="20"/>
          <w:szCs w:val="20"/>
        </w:rPr>
        <w:t>University ,India</w:t>
      </w:r>
      <w:proofErr w:type="gramEnd"/>
      <w:r>
        <w:rPr>
          <w:rFonts w:ascii="Arial" w:hAnsi="Arial" w:cs="Arial"/>
          <w:bCs/>
          <w:color w:val="000000"/>
          <w:sz w:val="20"/>
          <w:szCs w:val="20"/>
        </w:rPr>
        <w:t>.</w:t>
      </w:r>
    </w:p>
    <w:p w:rsidR="008C4EB4" w:rsidRPr="00EB6194" w:rsidRDefault="008C4EB4" w:rsidP="00431D02">
      <w:pPr>
        <w:tabs>
          <w:tab w:val="left" w:pos="360"/>
        </w:tabs>
        <w:spacing w:after="0" w:line="240" w:lineRule="auto"/>
        <w:rPr>
          <w:rFonts w:ascii="Arial" w:hAnsi="Arial" w:cs="Arial"/>
          <w:color w:val="000000"/>
          <w:sz w:val="20"/>
          <w:szCs w:val="20"/>
        </w:rPr>
      </w:pPr>
    </w:p>
    <w:sectPr w:rsidR="008C4EB4" w:rsidRPr="00EB6194" w:rsidSect="008C4EB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icrosoft YaHei">
    <w:charset w:val="86"/>
    <w:family w:val="swiss"/>
    <w:pitch w:val="variable"/>
    <w:sig w:usb0="80000287" w:usb1="28C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4"/>
    <w:lvl w:ilvl="0">
      <w:start w:val="1"/>
      <w:numFmt w:val="bullet"/>
      <w:pStyle w:val="Bulleted"/>
      <w:lvlText w:val=""/>
      <w:lvlJc w:val="left"/>
      <w:pPr>
        <w:tabs>
          <w:tab w:val="num" w:pos="780"/>
        </w:tabs>
        <w:ind w:left="780" w:hanging="360"/>
      </w:pPr>
      <w:rPr>
        <w:rFonts w:ascii="Symbol" w:hAnsi="Symbol"/>
      </w:rPr>
    </w:lvl>
  </w:abstractNum>
  <w:abstractNum w:abstractNumId="1">
    <w:nsid w:val="00000002"/>
    <w:multiLevelType w:val="singleLevel"/>
    <w:tmpl w:val="00000002"/>
    <w:name w:val="WW8Num5"/>
    <w:lvl w:ilvl="0">
      <w:start w:val="1"/>
      <w:numFmt w:val="bullet"/>
      <w:lvlText w:val=""/>
      <w:lvlJc w:val="left"/>
      <w:pPr>
        <w:tabs>
          <w:tab w:val="num" w:pos="0"/>
        </w:tabs>
        <w:ind w:left="360" w:hanging="360"/>
      </w:pPr>
      <w:rPr>
        <w:rFonts w:ascii="Symbol" w:hAnsi="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EFE3A95"/>
    <w:multiLevelType w:val="hybridMultilevel"/>
    <w:tmpl w:val="3338388C"/>
    <w:lvl w:ilvl="0" w:tplc="0409000B">
      <w:start w:val="1"/>
      <w:numFmt w:val="bullet"/>
      <w:lvlText w:val=""/>
      <w:lvlJc w:val="left"/>
      <w:pPr>
        <w:tabs>
          <w:tab w:val="num" w:pos="720"/>
        </w:tabs>
        <w:ind w:left="720" w:hanging="360"/>
      </w:pPr>
      <w:rPr>
        <w:rFonts w:ascii="Wingdings" w:hAnsi="Wingdings" w:hint="default"/>
        <w:b/>
        <w:i w:val="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A037814"/>
    <w:multiLevelType w:val="hybridMultilevel"/>
    <w:tmpl w:val="CAFA640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61001A46"/>
    <w:multiLevelType w:val="hybridMultilevel"/>
    <w:tmpl w:val="63B6B006"/>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110"/>
  <w:drawingGridVerticalSpacing w:val="0"/>
  <w:displayHorizontalDrawingGridEvery w:val="0"/>
  <w:displayVerticalDrawingGridEvery w:val="0"/>
  <w:characterSpacingControl w:val="doNotCompress"/>
  <w:compat/>
  <w:rsids>
    <w:rsidRoot w:val="004F4DF2"/>
    <w:rsid w:val="000078DD"/>
    <w:rsid w:val="00037504"/>
    <w:rsid w:val="00051931"/>
    <w:rsid w:val="00067595"/>
    <w:rsid w:val="000B5375"/>
    <w:rsid w:val="0010612B"/>
    <w:rsid w:val="00112A9D"/>
    <w:rsid w:val="00126457"/>
    <w:rsid w:val="00136858"/>
    <w:rsid w:val="001A02F9"/>
    <w:rsid w:val="001C160C"/>
    <w:rsid w:val="001D4768"/>
    <w:rsid w:val="00225672"/>
    <w:rsid w:val="00230DD2"/>
    <w:rsid w:val="00233A3A"/>
    <w:rsid w:val="002424B3"/>
    <w:rsid w:val="0027625A"/>
    <w:rsid w:val="002D5E68"/>
    <w:rsid w:val="00354E0F"/>
    <w:rsid w:val="00367E5F"/>
    <w:rsid w:val="003C4E44"/>
    <w:rsid w:val="003C7C98"/>
    <w:rsid w:val="003E2295"/>
    <w:rsid w:val="0041724D"/>
    <w:rsid w:val="00431D02"/>
    <w:rsid w:val="00486DE0"/>
    <w:rsid w:val="004B5C14"/>
    <w:rsid w:val="004E0459"/>
    <w:rsid w:val="004E123A"/>
    <w:rsid w:val="004F4DF2"/>
    <w:rsid w:val="0050561B"/>
    <w:rsid w:val="00534EB9"/>
    <w:rsid w:val="00577716"/>
    <w:rsid w:val="005A4848"/>
    <w:rsid w:val="005A76B4"/>
    <w:rsid w:val="005B3578"/>
    <w:rsid w:val="005D3696"/>
    <w:rsid w:val="00611CB9"/>
    <w:rsid w:val="00623D75"/>
    <w:rsid w:val="00647DAC"/>
    <w:rsid w:val="00651E4D"/>
    <w:rsid w:val="006C24DC"/>
    <w:rsid w:val="0071792B"/>
    <w:rsid w:val="00726B4D"/>
    <w:rsid w:val="00731F64"/>
    <w:rsid w:val="00773E36"/>
    <w:rsid w:val="007B19D1"/>
    <w:rsid w:val="007D63BB"/>
    <w:rsid w:val="007D6E08"/>
    <w:rsid w:val="00836C3A"/>
    <w:rsid w:val="00865ACB"/>
    <w:rsid w:val="008701AC"/>
    <w:rsid w:val="00891334"/>
    <w:rsid w:val="008C4EB4"/>
    <w:rsid w:val="00932E4F"/>
    <w:rsid w:val="0094536E"/>
    <w:rsid w:val="00971AEF"/>
    <w:rsid w:val="009B642D"/>
    <w:rsid w:val="009D3E5C"/>
    <w:rsid w:val="009E1443"/>
    <w:rsid w:val="009F1077"/>
    <w:rsid w:val="009F45E7"/>
    <w:rsid w:val="00A37EF5"/>
    <w:rsid w:val="00A40C9C"/>
    <w:rsid w:val="00AD460F"/>
    <w:rsid w:val="00AE37C1"/>
    <w:rsid w:val="00B14857"/>
    <w:rsid w:val="00B23AEA"/>
    <w:rsid w:val="00B33B9A"/>
    <w:rsid w:val="00B5003C"/>
    <w:rsid w:val="00B902C0"/>
    <w:rsid w:val="00B97A65"/>
    <w:rsid w:val="00BA4A27"/>
    <w:rsid w:val="00C354B1"/>
    <w:rsid w:val="00C56BAB"/>
    <w:rsid w:val="00C7709A"/>
    <w:rsid w:val="00C8767E"/>
    <w:rsid w:val="00CB53BE"/>
    <w:rsid w:val="00CB5F42"/>
    <w:rsid w:val="00D15C7C"/>
    <w:rsid w:val="00D22E4D"/>
    <w:rsid w:val="00D35E0A"/>
    <w:rsid w:val="00DA5136"/>
    <w:rsid w:val="00DC500E"/>
    <w:rsid w:val="00E9035B"/>
    <w:rsid w:val="00EB6194"/>
    <w:rsid w:val="00EB7E37"/>
    <w:rsid w:val="00F55AE2"/>
    <w:rsid w:val="00F872C6"/>
    <w:rsid w:val="00FB43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EF5"/>
    <w:pPr>
      <w:suppressAutoHyphens/>
      <w:spacing w:after="200" w:line="276" w:lineRule="auto"/>
    </w:pPr>
    <w:rPr>
      <w:rFonts w:ascii="Calibri" w:eastAsia="Calibri" w:hAnsi="Calibri" w:cs="Calibri"/>
      <w:sz w:val="22"/>
      <w:szCs w:val="22"/>
      <w:lang w:eastAsia="ar-SA"/>
    </w:rPr>
  </w:style>
  <w:style w:type="paragraph" w:styleId="Heading1">
    <w:name w:val="heading 1"/>
    <w:basedOn w:val="BodyText"/>
    <w:next w:val="Normal"/>
    <w:link w:val="Heading1Char"/>
    <w:autoRedefine/>
    <w:qFormat/>
    <w:rsid w:val="008C4EB4"/>
    <w:pPr>
      <w:keepNext/>
      <w:framePr w:hSpace="180" w:wrap="around" w:vAnchor="text" w:hAnchor="margin" w:y="-13"/>
      <w:suppressAutoHyphens w:val="0"/>
      <w:spacing w:before="60" w:after="60"/>
      <w:ind w:left="3238" w:right="720" w:hanging="3238"/>
      <w:jc w:val="both"/>
      <w:outlineLvl w:val="0"/>
    </w:pPr>
    <w:rPr>
      <w:rFonts w:cs="Times New Roman"/>
      <w:b/>
      <w:bCs/>
      <w:kern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7EF5"/>
    <w:rPr>
      <w:rFonts w:ascii="Symbol" w:hAnsi="Symbol"/>
    </w:rPr>
  </w:style>
  <w:style w:type="character" w:customStyle="1" w:styleId="WW8Num1z1">
    <w:name w:val="WW8Num1z1"/>
    <w:rsid w:val="00A37EF5"/>
    <w:rPr>
      <w:rFonts w:ascii="Courier New" w:hAnsi="Courier New" w:cs="Courier New"/>
    </w:rPr>
  </w:style>
  <w:style w:type="character" w:customStyle="1" w:styleId="WW8Num1z2">
    <w:name w:val="WW8Num1z2"/>
    <w:rsid w:val="00A37EF5"/>
    <w:rPr>
      <w:rFonts w:ascii="Wingdings" w:hAnsi="Wingdings"/>
    </w:rPr>
  </w:style>
  <w:style w:type="character" w:customStyle="1" w:styleId="WW8Num2z0">
    <w:name w:val="WW8Num2z0"/>
    <w:rsid w:val="00A37EF5"/>
    <w:rPr>
      <w:rFonts w:ascii="Wingdings" w:hAnsi="Wingdings"/>
    </w:rPr>
  </w:style>
  <w:style w:type="character" w:customStyle="1" w:styleId="WW8Num2z1">
    <w:name w:val="WW8Num2z1"/>
    <w:rsid w:val="00A37EF5"/>
    <w:rPr>
      <w:rFonts w:ascii="Courier New" w:hAnsi="Courier New"/>
    </w:rPr>
  </w:style>
  <w:style w:type="character" w:customStyle="1" w:styleId="WW8Num2z3">
    <w:name w:val="WW8Num2z3"/>
    <w:rsid w:val="00A37EF5"/>
    <w:rPr>
      <w:rFonts w:ascii="Symbol" w:hAnsi="Symbol"/>
    </w:rPr>
  </w:style>
  <w:style w:type="character" w:customStyle="1" w:styleId="WW8Num3z0">
    <w:name w:val="WW8Num3z0"/>
    <w:rsid w:val="00A37EF5"/>
    <w:rPr>
      <w:rFonts w:ascii="Symbol" w:hAnsi="Symbol"/>
    </w:rPr>
  </w:style>
  <w:style w:type="character" w:customStyle="1" w:styleId="WW8Num3z1">
    <w:name w:val="WW8Num3z1"/>
    <w:rsid w:val="00A37EF5"/>
    <w:rPr>
      <w:rFonts w:ascii="Courier New" w:hAnsi="Courier New" w:cs="Courier New"/>
    </w:rPr>
  </w:style>
  <w:style w:type="character" w:customStyle="1" w:styleId="WW8Num3z2">
    <w:name w:val="WW8Num3z2"/>
    <w:rsid w:val="00A37EF5"/>
    <w:rPr>
      <w:rFonts w:ascii="Wingdings" w:hAnsi="Wingdings"/>
    </w:rPr>
  </w:style>
  <w:style w:type="character" w:customStyle="1" w:styleId="WW8Num4z0">
    <w:name w:val="WW8Num4z0"/>
    <w:rsid w:val="00A37EF5"/>
    <w:rPr>
      <w:rFonts w:ascii="Symbol" w:hAnsi="Symbol"/>
    </w:rPr>
  </w:style>
  <w:style w:type="character" w:customStyle="1" w:styleId="WW8Num4z1">
    <w:name w:val="WW8Num4z1"/>
    <w:rsid w:val="00A37EF5"/>
    <w:rPr>
      <w:rFonts w:ascii="Courier New" w:hAnsi="Courier New"/>
    </w:rPr>
  </w:style>
  <w:style w:type="character" w:customStyle="1" w:styleId="WW8Num4z2">
    <w:name w:val="WW8Num4z2"/>
    <w:rsid w:val="00A37EF5"/>
    <w:rPr>
      <w:rFonts w:ascii="Wingdings" w:hAnsi="Wingdings"/>
    </w:rPr>
  </w:style>
  <w:style w:type="character" w:customStyle="1" w:styleId="WW8Num5z0">
    <w:name w:val="WW8Num5z0"/>
    <w:rsid w:val="00A37EF5"/>
    <w:rPr>
      <w:rFonts w:ascii="Symbol" w:hAnsi="Symbol"/>
    </w:rPr>
  </w:style>
  <w:style w:type="character" w:customStyle="1" w:styleId="WW8Num5z1">
    <w:name w:val="WW8Num5z1"/>
    <w:rsid w:val="00A37EF5"/>
    <w:rPr>
      <w:rFonts w:ascii="Courier New" w:hAnsi="Courier New" w:cs="Courier New"/>
    </w:rPr>
  </w:style>
  <w:style w:type="character" w:customStyle="1" w:styleId="WW8Num5z2">
    <w:name w:val="WW8Num5z2"/>
    <w:rsid w:val="00A37EF5"/>
    <w:rPr>
      <w:rFonts w:ascii="Wingdings" w:hAnsi="Wingdings"/>
    </w:rPr>
  </w:style>
  <w:style w:type="character" w:customStyle="1" w:styleId="WW8Num6z0">
    <w:name w:val="WW8Num6z0"/>
    <w:rsid w:val="00A37EF5"/>
    <w:rPr>
      <w:rFonts w:ascii="Wingdings" w:hAnsi="Wingdings"/>
    </w:rPr>
  </w:style>
  <w:style w:type="character" w:customStyle="1" w:styleId="WW8Num6z1">
    <w:name w:val="WW8Num6z1"/>
    <w:rsid w:val="00A37EF5"/>
    <w:rPr>
      <w:rFonts w:ascii="Courier New" w:hAnsi="Courier New"/>
    </w:rPr>
  </w:style>
  <w:style w:type="character" w:customStyle="1" w:styleId="WW8Num6z3">
    <w:name w:val="WW8Num6z3"/>
    <w:rsid w:val="00A37EF5"/>
    <w:rPr>
      <w:rFonts w:ascii="Symbol" w:hAnsi="Symbol"/>
    </w:rPr>
  </w:style>
  <w:style w:type="character" w:customStyle="1" w:styleId="WW8Num7z0">
    <w:name w:val="WW8Num7z0"/>
    <w:rsid w:val="00A37EF5"/>
    <w:rPr>
      <w:rFonts w:ascii="Wingdings" w:hAnsi="Wingdings"/>
      <w:sz w:val="20"/>
    </w:rPr>
  </w:style>
  <w:style w:type="character" w:customStyle="1" w:styleId="WW8Num7z1">
    <w:name w:val="WW8Num7z1"/>
    <w:rsid w:val="00A37EF5"/>
    <w:rPr>
      <w:rFonts w:ascii="Courier New" w:hAnsi="Courier New"/>
      <w:sz w:val="20"/>
    </w:rPr>
  </w:style>
  <w:style w:type="character" w:customStyle="1" w:styleId="WW8Num8z0">
    <w:name w:val="WW8Num8z0"/>
    <w:rsid w:val="00A37EF5"/>
    <w:rPr>
      <w:rFonts w:ascii="Wingdings" w:hAnsi="Wingdings"/>
    </w:rPr>
  </w:style>
  <w:style w:type="character" w:customStyle="1" w:styleId="WW8Num8z1">
    <w:name w:val="WW8Num8z1"/>
    <w:rsid w:val="00A37EF5"/>
    <w:rPr>
      <w:rFonts w:ascii="Courier New" w:hAnsi="Courier New" w:cs="Courier New"/>
    </w:rPr>
  </w:style>
  <w:style w:type="character" w:customStyle="1" w:styleId="WW8Num8z3">
    <w:name w:val="WW8Num8z3"/>
    <w:rsid w:val="00A37EF5"/>
    <w:rPr>
      <w:rFonts w:ascii="Symbol" w:hAnsi="Symbol"/>
    </w:rPr>
  </w:style>
  <w:style w:type="character" w:customStyle="1" w:styleId="WW8Num9z0">
    <w:name w:val="WW8Num9z0"/>
    <w:rsid w:val="00A37EF5"/>
    <w:rPr>
      <w:rFonts w:ascii="Symbol" w:hAnsi="Symbol"/>
    </w:rPr>
  </w:style>
  <w:style w:type="character" w:customStyle="1" w:styleId="WW8Num9z1">
    <w:name w:val="WW8Num9z1"/>
    <w:rsid w:val="00A37EF5"/>
    <w:rPr>
      <w:rFonts w:ascii="Courier New" w:hAnsi="Courier New" w:cs="Courier New"/>
    </w:rPr>
  </w:style>
  <w:style w:type="character" w:customStyle="1" w:styleId="WW8Num9z2">
    <w:name w:val="WW8Num9z2"/>
    <w:rsid w:val="00A37EF5"/>
    <w:rPr>
      <w:rFonts w:ascii="Wingdings" w:hAnsi="Wingdings"/>
    </w:rPr>
  </w:style>
  <w:style w:type="character" w:customStyle="1" w:styleId="WW8Num11z0">
    <w:name w:val="WW8Num11z0"/>
    <w:rsid w:val="00A37EF5"/>
    <w:rPr>
      <w:rFonts w:ascii="Wingdings" w:eastAsia="Times New Roman" w:hAnsi="Wingdings" w:cs="Times New Roman"/>
    </w:rPr>
  </w:style>
  <w:style w:type="character" w:customStyle="1" w:styleId="WW8Num11z1">
    <w:name w:val="WW8Num11z1"/>
    <w:rsid w:val="00A37EF5"/>
    <w:rPr>
      <w:rFonts w:ascii="Courier New" w:hAnsi="Courier New" w:cs="Courier New"/>
    </w:rPr>
  </w:style>
  <w:style w:type="character" w:customStyle="1" w:styleId="WW8Num11z2">
    <w:name w:val="WW8Num11z2"/>
    <w:rsid w:val="00A37EF5"/>
    <w:rPr>
      <w:rFonts w:ascii="Wingdings" w:hAnsi="Wingdings"/>
    </w:rPr>
  </w:style>
  <w:style w:type="character" w:customStyle="1" w:styleId="WW8Num11z3">
    <w:name w:val="WW8Num11z3"/>
    <w:rsid w:val="00A37EF5"/>
    <w:rPr>
      <w:rFonts w:ascii="Symbol" w:hAnsi="Symbol"/>
    </w:rPr>
  </w:style>
  <w:style w:type="character" w:customStyle="1" w:styleId="WW8Num13z0">
    <w:name w:val="WW8Num13z0"/>
    <w:rsid w:val="00A37EF5"/>
    <w:rPr>
      <w:rFonts w:ascii="Symbol" w:hAnsi="Symbol"/>
      <w:color w:val="auto"/>
    </w:rPr>
  </w:style>
  <w:style w:type="character" w:customStyle="1" w:styleId="WW8Num13z1">
    <w:name w:val="WW8Num13z1"/>
    <w:rsid w:val="00A37EF5"/>
    <w:rPr>
      <w:rFonts w:ascii="Courier New" w:hAnsi="Courier New" w:cs="Courier New"/>
    </w:rPr>
  </w:style>
  <w:style w:type="character" w:customStyle="1" w:styleId="WW8Num13z2">
    <w:name w:val="WW8Num13z2"/>
    <w:rsid w:val="00A37EF5"/>
    <w:rPr>
      <w:rFonts w:ascii="Wingdings" w:hAnsi="Wingdings"/>
    </w:rPr>
  </w:style>
  <w:style w:type="character" w:customStyle="1" w:styleId="WW8Num13z3">
    <w:name w:val="WW8Num13z3"/>
    <w:rsid w:val="00A37EF5"/>
    <w:rPr>
      <w:rFonts w:ascii="Symbol" w:hAnsi="Symbol"/>
    </w:rPr>
  </w:style>
  <w:style w:type="character" w:customStyle="1" w:styleId="WW8Num14z0">
    <w:name w:val="WW8Num14z0"/>
    <w:rsid w:val="00A37EF5"/>
    <w:rPr>
      <w:rFonts w:ascii="Wingdings" w:hAnsi="Wingdings"/>
    </w:rPr>
  </w:style>
  <w:style w:type="character" w:styleId="Hyperlink">
    <w:name w:val="Hyperlink"/>
    <w:rsid w:val="00A37EF5"/>
    <w:rPr>
      <w:color w:val="0000FF"/>
      <w:u w:val="single"/>
    </w:rPr>
  </w:style>
  <w:style w:type="character" w:customStyle="1" w:styleId="NoSpacingChar">
    <w:name w:val="No Spacing Char"/>
    <w:rsid w:val="00A37EF5"/>
    <w:rPr>
      <w:sz w:val="22"/>
      <w:szCs w:val="22"/>
      <w:lang w:val="en-US" w:eastAsia="ar-SA" w:bidi="ar-SA"/>
    </w:rPr>
  </w:style>
  <w:style w:type="character" w:customStyle="1" w:styleId="BodyTextChar">
    <w:name w:val="Body Text Char"/>
    <w:rsid w:val="00A37EF5"/>
    <w:rPr>
      <w:rFonts w:ascii="Times New Roman" w:eastAsia="Times New Roman" w:hAnsi="Times New Roman"/>
      <w:sz w:val="24"/>
      <w:szCs w:val="24"/>
    </w:rPr>
  </w:style>
  <w:style w:type="character" w:customStyle="1" w:styleId="apple-style-span">
    <w:name w:val="apple-style-span"/>
    <w:basedOn w:val="DefaultParagraphFont"/>
    <w:rsid w:val="00A37EF5"/>
  </w:style>
  <w:style w:type="character" w:customStyle="1" w:styleId="apple-converted-space">
    <w:name w:val="apple-converted-space"/>
    <w:basedOn w:val="DefaultParagraphFont"/>
    <w:rsid w:val="00A37EF5"/>
  </w:style>
  <w:style w:type="paragraph" w:customStyle="1" w:styleId="Heading">
    <w:name w:val="Heading"/>
    <w:basedOn w:val="Normal"/>
    <w:next w:val="BodyText"/>
    <w:rsid w:val="00A37EF5"/>
    <w:pPr>
      <w:keepNext/>
      <w:spacing w:before="240" w:after="120"/>
    </w:pPr>
    <w:rPr>
      <w:rFonts w:ascii="Arial" w:eastAsia="Microsoft YaHei" w:hAnsi="Arial" w:cs="Mangal"/>
      <w:sz w:val="28"/>
      <w:szCs w:val="28"/>
    </w:rPr>
  </w:style>
  <w:style w:type="paragraph" w:styleId="BodyText">
    <w:name w:val="Body Text"/>
    <w:basedOn w:val="Normal"/>
    <w:rsid w:val="00A37EF5"/>
    <w:pPr>
      <w:spacing w:after="120" w:line="240" w:lineRule="auto"/>
    </w:pPr>
    <w:rPr>
      <w:rFonts w:ascii="Times New Roman" w:eastAsia="Times New Roman" w:hAnsi="Times New Roman"/>
      <w:sz w:val="24"/>
      <w:szCs w:val="24"/>
    </w:rPr>
  </w:style>
  <w:style w:type="paragraph" w:styleId="List">
    <w:name w:val="List"/>
    <w:basedOn w:val="BodyText"/>
    <w:rsid w:val="00A37EF5"/>
    <w:rPr>
      <w:rFonts w:cs="Mangal"/>
    </w:rPr>
  </w:style>
  <w:style w:type="paragraph" w:styleId="Caption">
    <w:name w:val="caption"/>
    <w:basedOn w:val="Normal"/>
    <w:qFormat/>
    <w:rsid w:val="00A37EF5"/>
    <w:pPr>
      <w:suppressLineNumbers/>
      <w:spacing w:before="120" w:after="120"/>
    </w:pPr>
    <w:rPr>
      <w:rFonts w:cs="Mangal"/>
      <w:i/>
      <w:iCs/>
      <w:sz w:val="24"/>
      <w:szCs w:val="24"/>
    </w:rPr>
  </w:style>
  <w:style w:type="paragraph" w:customStyle="1" w:styleId="Index">
    <w:name w:val="Index"/>
    <w:basedOn w:val="Normal"/>
    <w:rsid w:val="00A37EF5"/>
    <w:pPr>
      <w:suppressLineNumbers/>
    </w:pPr>
    <w:rPr>
      <w:rFonts w:cs="Mangal"/>
    </w:rPr>
  </w:style>
  <w:style w:type="paragraph" w:customStyle="1" w:styleId="Bulleted">
    <w:name w:val="Bulleted"/>
    <w:basedOn w:val="Normal"/>
    <w:rsid w:val="00A37EF5"/>
    <w:pPr>
      <w:numPr>
        <w:numId w:val="1"/>
      </w:numPr>
      <w:spacing w:after="60" w:line="240" w:lineRule="auto"/>
    </w:pPr>
    <w:rPr>
      <w:rFonts w:ascii="Times New Roman" w:eastAsia="Times New Roman" w:hAnsi="Times New Roman"/>
      <w:bCs/>
      <w:sz w:val="24"/>
      <w:szCs w:val="24"/>
    </w:rPr>
  </w:style>
  <w:style w:type="paragraph" w:styleId="NoSpacing">
    <w:name w:val="No Spacing"/>
    <w:qFormat/>
    <w:rsid w:val="00A37EF5"/>
    <w:pPr>
      <w:suppressAutoHyphens/>
    </w:pPr>
    <w:rPr>
      <w:rFonts w:ascii="Calibri" w:eastAsia="Calibri" w:hAnsi="Calibri" w:cs="Calibri"/>
      <w:sz w:val="22"/>
      <w:szCs w:val="22"/>
      <w:lang w:eastAsia="ar-SA"/>
    </w:rPr>
  </w:style>
  <w:style w:type="paragraph" w:customStyle="1" w:styleId="ExpTextMidParagraph">
    <w:name w:val="ExpTextMidParagraph"/>
    <w:basedOn w:val="Normal"/>
    <w:rsid w:val="00A37EF5"/>
    <w:pPr>
      <w:keepNext/>
      <w:keepLines/>
      <w:tabs>
        <w:tab w:val="right" w:pos="10800"/>
      </w:tabs>
      <w:spacing w:before="60" w:after="60" w:line="240" w:lineRule="auto"/>
      <w:ind w:left="360"/>
    </w:pPr>
    <w:rPr>
      <w:rFonts w:ascii="Arial" w:eastAsia="Times New Roman" w:hAnsi="Arial" w:cs="Arial"/>
      <w:sz w:val="20"/>
      <w:szCs w:val="20"/>
    </w:rPr>
  </w:style>
  <w:style w:type="paragraph" w:customStyle="1" w:styleId="TableContents">
    <w:name w:val="Table Contents"/>
    <w:basedOn w:val="Normal"/>
    <w:rsid w:val="00A37EF5"/>
    <w:pPr>
      <w:suppressLineNumbers/>
    </w:pPr>
  </w:style>
  <w:style w:type="paragraph" w:customStyle="1" w:styleId="TableHeading">
    <w:name w:val="Table Heading"/>
    <w:basedOn w:val="TableContents"/>
    <w:rsid w:val="00A37EF5"/>
    <w:pPr>
      <w:jc w:val="center"/>
    </w:pPr>
    <w:rPr>
      <w:b/>
      <w:bCs/>
    </w:rPr>
  </w:style>
  <w:style w:type="character" w:customStyle="1" w:styleId="Heading1Char">
    <w:name w:val="Heading 1 Char"/>
    <w:link w:val="Heading1"/>
    <w:rsid w:val="008C4EB4"/>
    <w:rPr>
      <w:b/>
      <w:bCs/>
      <w:kern w:val="32"/>
      <w:sz w:val="24"/>
    </w:rPr>
  </w:style>
</w:styles>
</file>

<file path=word/webSettings.xml><?xml version="1.0" encoding="utf-8"?>
<w:webSettings xmlns:r="http://schemas.openxmlformats.org/officeDocument/2006/relationships" xmlns:w="http://schemas.openxmlformats.org/wordprocessingml/2006/main">
  <w:divs>
    <w:div w:id="938483303">
      <w:bodyDiv w:val="1"/>
      <w:marLeft w:val="0"/>
      <w:marRight w:val="0"/>
      <w:marTop w:val="0"/>
      <w:marBottom w:val="0"/>
      <w:divBdr>
        <w:top w:val="none" w:sz="0" w:space="0" w:color="auto"/>
        <w:left w:val="none" w:sz="0" w:space="0" w:color="auto"/>
        <w:bottom w:val="none" w:sz="0" w:space="0" w:color="auto"/>
        <w:right w:val="none" w:sz="0" w:space="0" w:color="auto"/>
      </w:divBdr>
    </w:div>
    <w:div w:id="104787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ndank9496@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15956</CharactersWithSpaces>
  <SharedDoc>false</SharedDoc>
  <HLinks>
    <vt:vector size="6" baseType="variant">
      <vt:variant>
        <vt:i4>6946834</vt:i4>
      </vt:variant>
      <vt:variant>
        <vt:i4>0</vt:i4>
      </vt:variant>
      <vt:variant>
        <vt:i4>0</vt:i4>
      </vt:variant>
      <vt:variant>
        <vt:i4>5</vt:i4>
      </vt:variant>
      <vt:variant>
        <vt:lpwstr>mailto:sandeep.arkanasas@gmail.com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cp:lastPrinted>2013-11-29T15:38:00Z</cp:lastPrinted>
  <dcterms:created xsi:type="dcterms:W3CDTF">2014-06-06T21:18:00Z</dcterms:created>
  <dcterms:modified xsi:type="dcterms:W3CDTF">2014-06-06T21:18:00Z</dcterms:modified>
</cp:coreProperties>
</file>