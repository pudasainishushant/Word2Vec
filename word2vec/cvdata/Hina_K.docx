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13C" w:rsidRPr="00305C91" w:rsidRDefault="000F2D77" w:rsidP="000F2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b/>
          <w:bCs/>
        </w:rPr>
      </w:pPr>
      <w:r w:rsidRPr="004E5782">
        <w:rPr>
          <w:rFonts w:asciiTheme="minorHAnsi" w:hAnsiTheme="minorHAnsi" w:cs="Calibri"/>
          <w:b/>
          <w:bCs/>
        </w:rPr>
        <w:tab/>
      </w:r>
      <w:r w:rsidRPr="004E5782">
        <w:rPr>
          <w:rFonts w:asciiTheme="minorHAnsi" w:hAnsiTheme="minorHAnsi" w:cs="Calibri"/>
          <w:b/>
          <w:bCs/>
        </w:rPr>
        <w:tab/>
      </w:r>
      <w:r w:rsidRPr="004E5782">
        <w:rPr>
          <w:rFonts w:asciiTheme="minorHAnsi" w:hAnsiTheme="minorHAnsi" w:cs="Calibri"/>
          <w:b/>
          <w:bCs/>
        </w:rPr>
        <w:tab/>
      </w:r>
      <w:r w:rsidRPr="004E5782">
        <w:rPr>
          <w:rFonts w:asciiTheme="minorHAnsi" w:hAnsiTheme="minorHAnsi" w:cs="Calibri"/>
          <w:b/>
          <w:bCs/>
        </w:rPr>
        <w:tab/>
      </w:r>
      <w:r w:rsidR="002C55BA">
        <w:rPr>
          <w:rFonts w:asciiTheme="minorHAnsi" w:hAnsiTheme="minorHAnsi" w:cs="Calibri"/>
          <w:b/>
          <w:bCs/>
        </w:rPr>
        <w:t xml:space="preserve">                 </w:t>
      </w:r>
      <w:r w:rsidR="00187084">
        <w:rPr>
          <w:rFonts w:asciiTheme="minorHAnsi" w:hAnsiTheme="minorHAnsi" w:cs="Calibri"/>
          <w:b/>
          <w:bCs/>
        </w:rPr>
        <w:t xml:space="preserve"> </w:t>
      </w:r>
      <w:r w:rsidR="007317A0">
        <w:rPr>
          <w:rFonts w:asciiTheme="minorHAnsi" w:hAnsiTheme="minorHAnsi" w:cs="Calibri"/>
          <w:b/>
          <w:bCs/>
        </w:rPr>
        <w:t xml:space="preserve">  </w:t>
      </w:r>
      <w:r w:rsidR="007B5A0F" w:rsidRPr="00305C91">
        <w:rPr>
          <w:rFonts w:ascii="Garamond" w:hAnsi="Garamond" w:cs="Calibri"/>
          <w:b/>
          <w:bCs/>
        </w:rPr>
        <w:t>Hina Khan</w:t>
      </w:r>
    </w:p>
    <w:p w:rsidR="000F2D77" w:rsidRPr="00305C91" w:rsidRDefault="0065713C" w:rsidP="000F2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b/>
          <w:bCs/>
        </w:rPr>
      </w:pPr>
      <w:r>
        <w:rPr>
          <w:rFonts w:asciiTheme="minorHAnsi" w:hAnsiTheme="minorHAnsi" w:cs="Calibri"/>
          <w:b/>
          <w:bCs/>
        </w:rPr>
        <w:t xml:space="preserve"> </w:t>
      </w:r>
      <w:r w:rsidR="00187084" w:rsidRPr="00305C91">
        <w:rPr>
          <w:rFonts w:ascii="Garamond" w:hAnsi="Garamond" w:cs="Calibri"/>
          <w:b/>
          <w:bCs/>
        </w:rPr>
        <w:t xml:space="preserve">Mobile: </w:t>
      </w:r>
      <w:r w:rsidR="00252E9C" w:rsidRPr="00252E9C">
        <w:rPr>
          <w:rFonts w:ascii="Garamond" w:hAnsi="Garamond" w:cs="Calibri"/>
          <w:b/>
          <w:bCs/>
        </w:rPr>
        <w:t>(650) 636-7250</w:t>
      </w:r>
      <w:r w:rsidR="00BF3802">
        <w:rPr>
          <w:rFonts w:ascii="Garamond" w:hAnsi="Garamond" w:cs="Calibri"/>
          <w:b/>
          <w:bCs/>
        </w:rPr>
        <w:tab/>
      </w:r>
      <w:r w:rsidR="00BF3802">
        <w:rPr>
          <w:rFonts w:ascii="Garamond" w:hAnsi="Garamond" w:cs="Calibri"/>
          <w:b/>
          <w:bCs/>
        </w:rPr>
        <w:tab/>
      </w:r>
      <w:r w:rsidR="00BF3802">
        <w:rPr>
          <w:rFonts w:ascii="Garamond" w:hAnsi="Garamond" w:cs="Calibri"/>
          <w:b/>
          <w:bCs/>
        </w:rPr>
        <w:tab/>
      </w:r>
      <w:r w:rsidR="00BF3802">
        <w:rPr>
          <w:rFonts w:ascii="Garamond" w:hAnsi="Garamond" w:cs="Calibri"/>
          <w:b/>
          <w:bCs/>
        </w:rPr>
        <w:tab/>
      </w:r>
      <w:r w:rsidR="007317A0">
        <w:rPr>
          <w:rFonts w:ascii="Garamond" w:hAnsi="Garamond" w:cs="Calibri"/>
          <w:b/>
          <w:bCs/>
        </w:rPr>
        <w:t xml:space="preserve">   </w:t>
      </w:r>
      <w:r w:rsidR="00BF3802">
        <w:rPr>
          <w:rFonts w:ascii="Garamond" w:hAnsi="Garamond" w:cs="Calibri"/>
          <w:b/>
          <w:bCs/>
        </w:rPr>
        <w:t>Android Developer</w:t>
      </w:r>
    </w:p>
    <w:p w:rsidR="00B74C8D" w:rsidRPr="00305C91" w:rsidRDefault="00B72F24" w:rsidP="00305C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heme="minorHAnsi" w:hAnsiTheme="minorHAnsi" w:cs="Calibri"/>
          <w:b/>
          <w:bCs/>
        </w:rPr>
      </w:pPr>
      <w:r w:rsidRPr="00305C91">
        <w:rPr>
          <w:rFonts w:ascii="Garamond" w:hAnsi="Garamond" w:cs="Calibri"/>
          <w:b/>
          <w:bCs/>
        </w:rPr>
        <w:t xml:space="preserve"> Email</w:t>
      </w:r>
      <w:r w:rsidR="00187084" w:rsidRPr="00305C91">
        <w:rPr>
          <w:rFonts w:ascii="Garamond" w:hAnsi="Garamond" w:cs="Calibri"/>
          <w:b/>
          <w:bCs/>
        </w:rPr>
        <w:t xml:space="preserve">: </w:t>
      </w:r>
      <w:r w:rsidR="00C5005B" w:rsidRPr="00C5005B">
        <w:rPr>
          <w:rFonts w:ascii="Garamond" w:hAnsi="Garamond" w:cs="Calibri"/>
          <w:b/>
          <w:bCs/>
        </w:rPr>
        <w:t>hina.khan7956@gmail.com</w:t>
      </w:r>
    </w:p>
    <w:p w:rsidR="000F2D77" w:rsidRPr="00305C91" w:rsidRDefault="000F2D77" w:rsidP="00B74C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center"/>
        <w:rPr>
          <w:rFonts w:ascii="Garamond" w:hAnsi="Garamond" w:cs="Calibri"/>
          <w:b/>
          <w:bCs/>
          <w:szCs w:val="22"/>
        </w:rPr>
      </w:pPr>
      <w:r w:rsidRPr="00305C91">
        <w:rPr>
          <w:rFonts w:ascii="Garamond" w:hAnsi="Garamond" w:cs="Calibri"/>
          <w:b/>
          <w:bCs/>
          <w:szCs w:val="22"/>
          <w:u w:val="single"/>
        </w:rPr>
        <w:t>S</w:t>
      </w:r>
      <w:r w:rsidR="004A5C1E" w:rsidRPr="00305C91">
        <w:rPr>
          <w:rFonts w:ascii="Garamond" w:hAnsi="Garamond" w:cs="Calibri"/>
          <w:b/>
          <w:bCs/>
          <w:szCs w:val="22"/>
          <w:u w:val="single"/>
        </w:rPr>
        <w:t>ummary</w:t>
      </w:r>
    </w:p>
    <w:p w:rsidR="000F2D77" w:rsidRPr="002727F9" w:rsidRDefault="000F2D77" w:rsidP="000F2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p>
    <w:p w:rsidR="000F2D77" w:rsidRPr="00DC407C" w:rsidRDefault="007B5A0F"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Garamond" w:hAnsi="Garamond" w:cstheme="minorHAnsi"/>
          <w:sz w:val="24"/>
        </w:rPr>
      </w:pPr>
      <w:r w:rsidRPr="00DC407C">
        <w:rPr>
          <w:rFonts w:ascii="Garamond" w:hAnsi="Garamond" w:cstheme="minorHAnsi"/>
          <w:sz w:val="24"/>
        </w:rPr>
        <w:t>Around 5</w:t>
      </w:r>
      <w:r w:rsidR="00640480" w:rsidRPr="00DC407C">
        <w:rPr>
          <w:rFonts w:ascii="Garamond" w:hAnsi="Garamond" w:cstheme="minorHAnsi"/>
          <w:sz w:val="24"/>
        </w:rPr>
        <w:t>+</w:t>
      </w:r>
      <w:r w:rsidR="000F2D77" w:rsidRPr="00DC407C">
        <w:rPr>
          <w:rFonts w:ascii="Garamond" w:hAnsi="Garamond" w:cstheme="minorHAnsi"/>
          <w:sz w:val="24"/>
        </w:rPr>
        <w:t xml:space="preserve"> Years of diverse experience in mobile software development, web solutions and desktop software</w:t>
      </w:r>
    </w:p>
    <w:p w:rsidR="000F2D77" w:rsidRPr="00DC407C" w:rsidRDefault="001D4204" w:rsidP="000F2D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jc w:val="both"/>
        <w:rPr>
          <w:rFonts w:ascii="Garamond" w:hAnsi="Garamond" w:cstheme="minorHAnsi"/>
          <w:sz w:val="24"/>
        </w:rPr>
      </w:pPr>
      <w:r w:rsidRPr="00DC407C">
        <w:rPr>
          <w:rFonts w:ascii="Garamond" w:hAnsi="Garamond" w:cstheme="minorHAnsi"/>
          <w:sz w:val="24"/>
        </w:rPr>
        <w:t xml:space="preserve">  </w:t>
      </w:r>
      <w:r w:rsidR="000F2D77" w:rsidRPr="00DC407C">
        <w:rPr>
          <w:rFonts w:ascii="Garamond" w:hAnsi="Garamond" w:cstheme="minorHAnsi"/>
          <w:sz w:val="24"/>
        </w:rPr>
        <w:t>development.</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Garamond" w:hAnsi="Garamond" w:cstheme="minorHAnsi"/>
          <w:sz w:val="24"/>
        </w:rPr>
      </w:pPr>
      <w:r w:rsidRPr="00DC407C">
        <w:rPr>
          <w:rFonts w:ascii="Garamond" w:hAnsi="Garamond" w:cstheme="minorHAnsi"/>
          <w:sz w:val="24"/>
        </w:rPr>
        <w:t>Understanding Object-Oriented design pattern and successfully implemented in Android.</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Garamond" w:hAnsi="Garamond" w:cstheme="minorHAnsi"/>
          <w:sz w:val="24"/>
        </w:rPr>
      </w:pPr>
      <w:r w:rsidRPr="00DC407C">
        <w:rPr>
          <w:rFonts w:ascii="Garamond" w:hAnsi="Garamond" w:cstheme="minorHAnsi"/>
          <w:sz w:val="24"/>
        </w:rPr>
        <w:t>Strived for elegance and simplicity in code while focusing on scalability, readability and standards complicity.</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Garamond" w:hAnsi="Garamond" w:cstheme="minorHAnsi"/>
          <w:sz w:val="24"/>
        </w:rPr>
      </w:pPr>
      <w:r w:rsidRPr="00DC407C">
        <w:rPr>
          <w:rFonts w:ascii="Garamond" w:hAnsi="Garamond" w:cstheme="minorHAnsi"/>
          <w:sz w:val="24"/>
        </w:rPr>
        <w:t>Experience in Software Verification and Validation.</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Garamond" w:hAnsi="Garamond" w:cstheme="minorHAnsi"/>
          <w:sz w:val="24"/>
        </w:rPr>
      </w:pPr>
      <w:r w:rsidRPr="00DC407C">
        <w:rPr>
          <w:rFonts w:ascii="Garamond" w:hAnsi="Garamond" w:cstheme="minorHAnsi"/>
          <w:sz w:val="24"/>
        </w:rPr>
        <w:t>Involved in debugging the application, production bugs fixing and enhancing the app.</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504" w:hanging="144"/>
        <w:rPr>
          <w:rFonts w:ascii="Garamond" w:hAnsi="Garamond" w:cstheme="minorHAnsi"/>
          <w:sz w:val="24"/>
        </w:rPr>
      </w:pPr>
      <w:r w:rsidRPr="00DC407C">
        <w:rPr>
          <w:rFonts w:ascii="Garamond" w:hAnsi="Garamond" w:cstheme="minorHAnsi"/>
          <w:sz w:val="24"/>
        </w:rPr>
        <w:t>Expertise in developing, deploying, porting and debugging application for Android &amp; IOS mobil</w:t>
      </w:r>
      <w:r w:rsidR="00276AB4">
        <w:rPr>
          <w:rFonts w:ascii="Garamond" w:hAnsi="Garamond" w:cstheme="minorHAnsi"/>
          <w:sz w:val="24"/>
        </w:rPr>
        <w:t>e development and also in web/</w:t>
      </w:r>
      <w:r w:rsidRPr="00DC407C">
        <w:rPr>
          <w:rFonts w:ascii="Garamond" w:hAnsi="Garamond" w:cstheme="minorHAnsi"/>
          <w:sz w:val="24"/>
        </w:rPr>
        <w:t>software development.</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504" w:hanging="144"/>
        <w:rPr>
          <w:rFonts w:ascii="Garamond" w:hAnsi="Garamond" w:cstheme="minorHAnsi"/>
          <w:sz w:val="24"/>
        </w:rPr>
      </w:pPr>
      <w:r w:rsidRPr="00DC407C">
        <w:rPr>
          <w:rFonts w:ascii="Garamond" w:hAnsi="Garamond" w:cstheme="minorHAnsi"/>
          <w:sz w:val="24"/>
        </w:rPr>
        <w:t>Good knowledge in designing and developing adaptive UI components, Widget for Android phones with different screen resolutions.</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504" w:hanging="144"/>
        <w:rPr>
          <w:rFonts w:ascii="Garamond" w:hAnsi="Garamond" w:cstheme="minorHAnsi"/>
          <w:sz w:val="24"/>
        </w:rPr>
      </w:pPr>
      <w:r w:rsidRPr="00DC407C">
        <w:rPr>
          <w:rFonts w:ascii="Garamond" w:hAnsi="Garamond" w:cstheme="minorHAnsi"/>
          <w:sz w:val="24"/>
        </w:rPr>
        <w:t>Extensive experience in dealing with both SOAP as well as REST based web services.</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504" w:hanging="144"/>
        <w:rPr>
          <w:rFonts w:ascii="Garamond" w:hAnsi="Garamond" w:cstheme="minorHAnsi"/>
          <w:sz w:val="24"/>
        </w:rPr>
      </w:pPr>
      <w:r w:rsidRPr="00DC407C">
        <w:rPr>
          <w:rFonts w:ascii="Garamond" w:hAnsi="Garamond" w:cstheme="minorHAnsi"/>
          <w:sz w:val="24"/>
        </w:rPr>
        <w:t>Hands on experience with parsing JSON data.</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504" w:hanging="144"/>
        <w:rPr>
          <w:rFonts w:ascii="Garamond" w:hAnsi="Garamond" w:cstheme="minorHAnsi"/>
          <w:sz w:val="24"/>
        </w:rPr>
      </w:pPr>
      <w:r w:rsidRPr="00DC407C">
        <w:rPr>
          <w:rFonts w:ascii="Garamond" w:hAnsi="Garamond" w:cstheme="minorHAnsi"/>
          <w:sz w:val="24"/>
        </w:rPr>
        <w:t>Worked with Google, Facebook and Twitter API’s.</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504" w:hanging="144"/>
        <w:rPr>
          <w:rFonts w:ascii="Garamond" w:hAnsi="Garamond" w:cstheme="minorHAnsi"/>
          <w:sz w:val="24"/>
        </w:rPr>
      </w:pPr>
      <w:r w:rsidRPr="00DC407C">
        <w:rPr>
          <w:rFonts w:ascii="Garamond" w:hAnsi="Garamond" w:cstheme="minorHAnsi"/>
          <w:sz w:val="24"/>
        </w:rPr>
        <w:t>Good knowledge in designing and developing adaptive UI components, Widget for Android phones with different screen resolutions.</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504" w:hanging="144"/>
        <w:jc w:val="both"/>
        <w:rPr>
          <w:rFonts w:ascii="Garamond" w:hAnsi="Garamond" w:cstheme="minorHAnsi"/>
          <w:sz w:val="24"/>
        </w:rPr>
      </w:pPr>
      <w:r w:rsidRPr="00DC407C">
        <w:rPr>
          <w:rFonts w:ascii="Garamond" w:hAnsi="Garamond" w:cstheme="minorHAnsi"/>
          <w:sz w:val="24"/>
        </w:rPr>
        <w:t>Experience in applying System Development Life Cycle (SDLC) for applications and understanding of business rules.</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Garamond" w:hAnsi="Garamond" w:cstheme="minorHAnsi"/>
          <w:sz w:val="24"/>
        </w:rPr>
      </w:pPr>
      <w:r w:rsidRPr="00DC407C">
        <w:rPr>
          <w:rFonts w:ascii="Garamond" w:hAnsi="Garamond" w:cstheme="minorHAnsi"/>
          <w:sz w:val="24"/>
        </w:rPr>
        <w:t>Expertise in JavaScript, Web Services, HTML/CSS, AJAX, SQLite and SQL.</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Garamond" w:hAnsi="Garamond" w:cstheme="minorHAnsi"/>
          <w:sz w:val="24"/>
        </w:rPr>
      </w:pPr>
      <w:r w:rsidRPr="00DC407C">
        <w:rPr>
          <w:rFonts w:ascii="Garamond" w:hAnsi="Garamond" w:cstheme="minorHAnsi"/>
          <w:sz w:val="24"/>
        </w:rPr>
        <w:t>Experienced with reading and writing XML documents.</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Garamond" w:hAnsi="Garamond" w:cstheme="minorHAnsi"/>
          <w:sz w:val="24"/>
        </w:rPr>
      </w:pPr>
      <w:r w:rsidRPr="00DC407C">
        <w:rPr>
          <w:rFonts w:ascii="Garamond" w:hAnsi="Garamond" w:cstheme="minorHAnsi"/>
          <w:sz w:val="24"/>
        </w:rPr>
        <w:t>Adept at quickly adapting to new environments, new technologies and facing new challenges.</w:t>
      </w:r>
    </w:p>
    <w:p w:rsidR="000F2D77" w:rsidRPr="00DC407C"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Garamond" w:hAnsi="Garamond" w:cstheme="minorHAnsi"/>
          <w:sz w:val="24"/>
        </w:rPr>
      </w:pPr>
      <w:r w:rsidRPr="00DC407C">
        <w:rPr>
          <w:rFonts w:ascii="Garamond" w:hAnsi="Garamond" w:cstheme="minorHAnsi"/>
          <w:sz w:val="24"/>
        </w:rPr>
        <w:t>Multitask- oriented with strong competitive drive and work ethic to succeed.</w:t>
      </w:r>
    </w:p>
    <w:p w:rsidR="000F2D77" w:rsidRPr="00DC2FC9" w:rsidRDefault="000F2D77" w:rsidP="000F2D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cs="Calibri"/>
        </w:rPr>
      </w:pPr>
      <w:r w:rsidRPr="00DC407C">
        <w:rPr>
          <w:rFonts w:ascii="Garamond" w:hAnsi="Garamond" w:cstheme="minorHAnsi"/>
          <w:sz w:val="24"/>
        </w:rPr>
        <w:t>Used SVN and GIT for version Repository maintenance</w:t>
      </w:r>
      <w:r w:rsidRPr="00F268BE">
        <w:rPr>
          <w:rFonts w:asciiTheme="minorHAnsi" w:hAnsiTheme="minorHAnsi" w:cstheme="minorHAnsi"/>
        </w:rPr>
        <w:t>.</w:t>
      </w:r>
    </w:p>
    <w:p w:rsidR="000F2D77" w:rsidRPr="002727F9" w:rsidRDefault="000F2D77" w:rsidP="000F2D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1442"/>
        <w:rPr>
          <w:rFonts w:cs="Calibri"/>
        </w:rPr>
      </w:pPr>
    </w:p>
    <w:p w:rsidR="000F2D77" w:rsidRDefault="000F2D77" w:rsidP="000F2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b/>
          <w:bCs/>
          <w:u w:val="single"/>
        </w:rPr>
      </w:pPr>
      <w:r w:rsidRPr="00D31D71">
        <w:rPr>
          <w:rFonts w:ascii="Garamond" w:hAnsi="Garamond" w:cs="Calibri"/>
          <w:b/>
          <w:bCs/>
          <w:u w:val="single"/>
        </w:rPr>
        <w:t>T</w:t>
      </w:r>
      <w:r w:rsidR="00B67112" w:rsidRPr="00D31D71">
        <w:rPr>
          <w:rFonts w:ascii="Garamond" w:hAnsi="Garamond" w:cs="Calibri"/>
          <w:b/>
          <w:bCs/>
          <w:u w:val="single"/>
        </w:rPr>
        <w:t>echnical skills</w:t>
      </w:r>
    </w:p>
    <w:p w:rsidR="00D31D71" w:rsidRPr="00D31D71" w:rsidRDefault="00D31D71" w:rsidP="000F2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b/>
          <w:bCs/>
          <w:u w:val="single"/>
        </w:rPr>
      </w:pPr>
    </w:p>
    <w:tbl>
      <w:tblPr>
        <w:tblW w:w="9900" w:type="dxa"/>
        <w:tblInd w:w="468" w:type="dxa"/>
        <w:tblLayout w:type="fixed"/>
        <w:tblLook w:val="04A0"/>
      </w:tblPr>
      <w:tblGrid>
        <w:gridCol w:w="2167"/>
        <w:gridCol w:w="7733"/>
      </w:tblGrid>
      <w:tr w:rsidR="000F2D77" w:rsidRPr="002727F9" w:rsidTr="008E1301">
        <w:trPr>
          <w:trHeight w:val="387"/>
        </w:trPr>
        <w:tc>
          <w:tcPr>
            <w:tcW w:w="2167" w:type="dxa"/>
            <w:tcBorders>
              <w:top w:val="single" w:sz="8" w:space="0" w:color="auto"/>
              <w:left w:val="single" w:sz="8" w:space="0" w:color="auto"/>
              <w:bottom w:val="single" w:sz="8" w:space="0" w:color="auto"/>
              <w:right w:val="single" w:sz="8" w:space="0" w:color="auto"/>
            </w:tcBorders>
            <w:vAlign w:val="center"/>
            <w:hideMark/>
          </w:tcPr>
          <w:p w:rsidR="000F2D77" w:rsidRPr="00DC407C" w:rsidRDefault="000F2D77"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szCs w:val="22"/>
              </w:rPr>
            </w:pPr>
            <w:r w:rsidRPr="00DC407C">
              <w:rPr>
                <w:rFonts w:ascii="Garamond" w:hAnsi="Garamond" w:cs="Calibri"/>
                <w:szCs w:val="22"/>
              </w:rPr>
              <w:t>Languages</w:t>
            </w:r>
          </w:p>
        </w:tc>
        <w:tc>
          <w:tcPr>
            <w:tcW w:w="7733" w:type="dxa"/>
            <w:tcBorders>
              <w:top w:val="single" w:sz="8" w:space="0" w:color="auto"/>
              <w:left w:val="single" w:sz="8" w:space="0" w:color="auto"/>
              <w:bottom w:val="single" w:sz="8" w:space="0" w:color="auto"/>
              <w:right w:val="single" w:sz="8" w:space="0" w:color="auto"/>
            </w:tcBorders>
            <w:vAlign w:val="center"/>
            <w:hideMark/>
          </w:tcPr>
          <w:p w:rsidR="000F2D77" w:rsidRPr="00DC407C" w:rsidRDefault="000F2D77"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szCs w:val="22"/>
              </w:rPr>
            </w:pPr>
            <w:r w:rsidRPr="00DC407C">
              <w:rPr>
                <w:rFonts w:ascii="Garamond" w:hAnsi="Garamond" w:cs="Calibri"/>
                <w:szCs w:val="22"/>
              </w:rPr>
              <w:t xml:space="preserve">Java, C++, JavaScript, </w:t>
            </w:r>
            <w:r w:rsidR="0000428A">
              <w:rPr>
                <w:rFonts w:ascii="Garamond" w:hAnsi="Garamond" w:cs="Calibri"/>
                <w:szCs w:val="22"/>
              </w:rPr>
              <w:t>Python, Ruby</w:t>
            </w:r>
          </w:p>
        </w:tc>
      </w:tr>
      <w:tr w:rsidR="000F2D77" w:rsidRPr="002727F9" w:rsidTr="008E1301">
        <w:trPr>
          <w:trHeight w:val="387"/>
        </w:trPr>
        <w:tc>
          <w:tcPr>
            <w:tcW w:w="2167" w:type="dxa"/>
            <w:tcBorders>
              <w:top w:val="single" w:sz="8" w:space="0" w:color="auto"/>
              <w:left w:val="single" w:sz="8" w:space="0" w:color="auto"/>
              <w:bottom w:val="single" w:sz="8" w:space="0" w:color="auto"/>
              <w:right w:val="single" w:sz="8" w:space="0" w:color="auto"/>
            </w:tcBorders>
            <w:vAlign w:val="center"/>
            <w:hideMark/>
          </w:tcPr>
          <w:p w:rsidR="000F2D77" w:rsidRPr="00DC407C"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szCs w:val="22"/>
              </w:rPr>
            </w:pPr>
            <w:r>
              <w:rPr>
                <w:rFonts w:ascii="Garamond" w:hAnsi="Garamond" w:cs="Calibri"/>
                <w:szCs w:val="22"/>
              </w:rPr>
              <w:t xml:space="preserve">Android </w:t>
            </w:r>
            <w:r w:rsidR="000F2D77" w:rsidRPr="00DC407C">
              <w:rPr>
                <w:rFonts w:ascii="Garamond" w:hAnsi="Garamond" w:cs="Calibri"/>
                <w:szCs w:val="22"/>
              </w:rPr>
              <w:t>Frameworks</w:t>
            </w:r>
            <w:r>
              <w:rPr>
                <w:rFonts w:ascii="Garamond" w:hAnsi="Garamond" w:cs="Calibri"/>
                <w:szCs w:val="22"/>
              </w:rPr>
              <w:t xml:space="preserve"> API’s</w:t>
            </w:r>
          </w:p>
        </w:tc>
        <w:tc>
          <w:tcPr>
            <w:tcW w:w="7733" w:type="dxa"/>
            <w:tcBorders>
              <w:top w:val="single" w:sz="8" w:space="0" w:color="auto"/>
              <w:left w:val="single" w:sz="8" w:space="0" w:color="auto"/>
              <w:bottom w:val="single" w:sz="8" w:space="0" w:color="auto"/>
              <w:right w:val="single" w:sz="8" w:space="0" w:color="auto"/>
            </w:tcBorders>
            <w:vAlign w:val="center"/>
            <w:hideMark/>
          </w:tcPr>
          <w:p w:rsidR="000F2D77" w:rsidRPr="00DC407C"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szCs w:val="22"/>
              </w:rPr>
            </w:pPr>
            <w:r>
              <w:rPr>
                <w:rFonts w:ascii="Garamond" w:hAnsi="Garamond" w:cs="Calibri"/>
                <w:szCs w:val="22"/>
              </w:rPr>
              <w:t>Email, Web view, Google Maps, Telephony API, Camera, Contact Manager, GPS Location Data, Push Notification, Bluetooth API</w:t>
            </w:r>
          </w:p>
        </w:tc>
      </w:tr>
      <w:tr w:rsidR="000F2D77" w:rsidRPr="002727F9" w:rsidTr="008E1301">
        <w:trPr>
          <w:trHeight w:val="387"/>
        </w:trPr>
        <w:tc>
          <w:tcPr>
            <w:tcW w:w="2167" w:type="dxa"/>
            <w:tcBorders>
              <w:top w:val="single" w:sz="8" w:space="0" w:color="auto"/>
              <w:left w:val="single" w:sz="8" w:space="0" w:color="auto"/>
              <w:bottom w:val="single" w:sz="8" w:space="0" w:color="auto"/>
              <w:right w:val="single" w:sz="8" w:space="0" w:color="auto"/>
            </w:tcBorders>
            <w:vAlign w:val="center"/>
            <w:hideMark/>
          </w:tcPr>
          <w:p w:rsidR="000F2D77" w:rsidRPr="00DC407C"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szCs w:val="22"/>
              </w:rPr>
            </w:pPr>
            <w:r>
              <w:rPr>
                <w:rFonts w:ascii="Garamond" w:hAnsi="Garamond" w:cs="Calibri"/>
                <w:szCs w:val="22"/>
              </w:rPr>
              <w:t>Martkup</w:t>
            </w:r>
          </w:p>
        </w:tc>
        <w:tc>
          <w:tcPr>
            <w:tcW w:w="7733" w:type="dxa"/>
            <w:tcBorders>
              <w:top w:val="single" w:sz="8" w:space="0" w:color="auto"/>
              <w:left w:val="single" w:sz="8" w:space="0" w:color="auto"/>
              <w:bottom w:val="single" w:sz="8" w:space="0" w:color="auto"/>
              <w:right w:val="single" w:sz="8" w:space="0" w:color="auto"/>
            </w:tcBorders>
            <w:vAlign w:val="center"/>
            <w:hideMark/>
          </w:tcPr>
          <w:p w:rsidR="000F2D77" w:rsidRPr="00DC407C" w:rsidRDefault="000F2D77"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szCs w:val="22"/>
              </w:rPr>
            </w:pPr>
            <w:r w:rsidRPr="00DC407C">
              <w:rPr>
                <w:rFonts w:ascii="Garamond" w:hAnsi="Garamond" w:cs="Calibri"/>
                <w:szCs w:val="22"/>
              </w:rPr>
              <w:t>Jav</w:t>
            </w:r>
            <w:r w:rsidR="00714790" w:rsidRPr="00DC407C">
              <w:rPr>
                <w:rFonts w:ascii="Garamond" w:hAnsi="Garamond" w:cs="Calibri"/>
                <w:szCs w:val="22"/>
              </w:rPr>
              <w:t>aScript, HTML, XHTML, CSS, XML</w:t>
            </w:r>
          </w:p>
        </w:tc>
      </w:tr>
      <w:tr w:rsidR="000F2D77" w:rsidRPr="002727F9" w:rsidTr="008E1301">
        <w:trPr>
          <w:trHeight w:val="1143"/>
        </w:trPr>
        <w:tc>
          <w:tcPr>
            <w:tcW w:w="2167" w:type="dxa"/>
            <w:tcBorders>
              <w:top w:val="single" w:sz="8" w:space="0" w:color="auto"/>
              <w:left w:val="single" w:sz="8" w:space="0" w:color="auto"/>
              <w:bottom w:val="single" w:sz="8" w:space="0" w:color="auto"/>
              <w:right w:val="single" w:sz="8" w:space="0" w:color="auto"/>
            </w:tcBorders>
            <w:vAlign w:val="center"/>
            <w:hideMark/>
          </w:tcPr>
          <w:p w:rsidR="000F2D77" w:rsidRPr="00DC407C" w:rsidRDefault="000F2D77"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szCs w:val="22"/>
              </w:rPr>
            </w:pPr>
            <w:r w:rsidRPr="00DC407C">
              <w:rPr>
                <w:rFonts w:ascii="Garamond" w:hAnsi="Garamond" w:cs="Calibri"/>
                <w:szCs w:val="22"/>
              </w:rPr>
              <w:t>Development Tools</w:t>
            </w:r>
          </w:p>
        </w:tc>
        <w:tc>
          <w:tcPr>
            <w:tcW w:w="7733" w:type="dxa"/>
            <w:tcBorders>
              <w:top w:val="single" w:sz="8" w:space="0" w:color="auto"/>
              <w:left w:val="single" w:sz="8" w:space="0" w:color="auto"/>
              <w:bottom w:val="single" w:sz="8" w:space="0" w:color="auto"/>
              <w:right w:val="single" w:sz="8" w:space="0" w:color="auto"/>
            </w:tcBorders>
            <w:vAlign w:val="center"/>
            <w:hideMark/>
          </w:tcPr>
          <w:p w:rsidR="000F2D77" w:rsidRPr="00DC407C" w:rsidRDefault="000F2D77"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szCs w:val="22"/>
              </w:rPr>
            </w:pPr>
            <w:r w:rsidRPr="00DC407C">
              <w:rPr>
                <w:rFonts w:ascii="Garamond" w:hAnsi="Garamond" w:cs="Calibri"/>
                <w:szCs w:val="22"/>
              </w:rPr>
              <w:t>Eclipse, JUnit, EMMA, Visual Studio 2010, Dreamweaver CS5, Photoshop CS5, Fireworks CS5, Illustrator CS5,Flex Builder CS5,Microsoft Office 2010</w:t>
            </w:r>
          </w:p>
        </w:tc>
      </w:tr>
      <w:tr w:rsidR="000F2D77" w:rsidRPr="002727F9" w:rsidTr="008E1301">
        <w:trPr>
          <w:trHeight w:val="387"/>
        </w:trPr>
        <w:tc>
          <w:tcPr>
            <w:tcW w:w="2167" w:type="dxa"/>
            <w:tcBorders>
              <w:top w:val="single" w:sz="8" w:space="0" w:color="auto"/>
              <w:left w:val="single" w:sz="8" w:space="0" w:color="auto"/>
              <w:bottom w:val="single" w:sz="8" w:space="0" w:color="auto"/>
              <w:right w:val="single" w:sz="8" w:space="0" w:color="auto"/>
            </w:tcBorders>
            <w:vAlign w:val="center"/>
            <w:hideMark/>
          </w:tcPr>
          <w:p w:rsidR="000F2D77" w:rsidRPr="00DC407C" w:rsidRDefault="000F2D77"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szCs w:val="22"/>
              </w:rPr>
            </w:pPr>
            <w:r w:rsidRPr="00DC407C">
              <w:rPr>
                <w:rFonts w:ascii="Garamond" w:hAnsi="Garamond" w:cs="Calibri"/>
                <w:szCs w:val="22"/>
              </w:rPr>
              <w:t>Databases</w:t>
            </w:r>
          </w:p>
        </w:tc>
        <w:tc>
          <w:tcPr>
            <w:tcW w:w="7733" w:type="dxa"/>
            <w:tcBorders>
              <w:top w:val="single" w:sz="8" w:space="0" w:color="auto"/>
              <w:left w:val="single" w:sz="8" w:space="0" w:color="auto"/>
              <w:bottom w:val="single" w:sz="8" w:space="0" w:color="auto"/>
              <w:right w:val="single" w:sz="8" w:space="0" w:color="auto"/>
            </w:tcBorders>
            <w:vAlign w:val="center"/>
            <w:hideMark/>
          </w:tcPr>
          <w:p w:rsidR="000F2D77" w:rsidRPr="00DC407C" w:rsidRDefault="000F2D77"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szCs w:val="22"/>
              </w:rPr>
            </w:pPr>
            <w:r w:rsidRPr="00DC407C">
              <w:rPr>
                <w:rFonts w:ascii="Garamond" w:hAnsi="Garamond" w:cs="Calibri"/>
                <w:szCs w:val="22"/>
              </w:rPr>
              <w:t>SQLite, MySQL, Oracle 10g.</w:t>
            </w:r>
          </w:p>
        </w:tc>
      </w:tr>
      <w:tr w:rsidR="00D31D71" w:rsidRPr="002727F9" w:rsidTr="008E1301">
        <w:trPr>
          <w:trHeight w:val="387"/>
        </w:trPr>
        <w:tc>
          <w:tcPr>
            <w:tcW w:w="2167" w:type="dxa"/>
            <w:tcBorders>
              <w:top w:val="single" w:sz="8" w:space="0" w:color="auto"/>
              <w:left w:val="single" w:sz="8" w:space="0" w:color="auto"/>
              <w:bottom w:val="single" w:sz="8" w:space="0" w:color="auto"/>
              <w:right w:val="single" w:sz="8" w:space="0" w:color="auto"/>
            </w:tcBorders>
            <w:vAlign w:val="center"/>
            <w:hideMark/>
          </w:tcPr>
          <w:p w:rsidR="00D31D71" w:rsidRPr="002727F9"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r>
              <w:rPr>
                <w:rFonts w:ascii="Calibri" w:hAnsi="Calibri" w:cs="Calibri"/>
                <w:sz w:val="22"/>
                <w:szCs w:val="22"/>
              </w:rPr>
              <w:t>IDE</w:t>
            </w:r>
          </w:p>
        </w:tc>
        <w:tc>
          <w:tcPr>
            <w:tcW w:w="7733" w:type="dxa"/>
            <w:tcBorders>
              <w:top w:val="single" w:sz="8" w:space="0" w:color="auto"/>
              <w:left w:val="single" w:sz="8" w:space="0" w:color="auto"/>
              <w:bottom w:val="single" w:sz="8" w:space="0" w:color="auto"/>
              <w:right w:val="single" w:sz="8" w:space="0" w:color="auto"/>
            </w:tcBorders>
            <w:vAlign w:val="center"/>
            <w:hideMark/>
          </w:tcPr>
          <w:p w:rsidR="00D31D71" w:rsidRPr="002727F9"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r>
              <w:rPr>
                <w:rFonts w:ascii="Calibri" w:hAnsi="Calibri" w:cs="Calibri"/>
                <w:sz w:val="22"/>
                <w:szCs w:val="22"/>
              </w:rPr>
              <w:t>Eclipse, NetBeans, Android Studio, Sublime Text, Ruby Mine</w:t>
            </w:r>
          </w:p>
        </w:tc>
      </w:tr>
      <w:tr w:rsidR="00D31D71" w:rsidRPr="002727F9" w:rsidTr="008E1301">
        <w:trPr>
          <w:trHeight w:val="387"/>
        </w:trPr>
        <w:tc>
          <w:tcPr>
            <w:tcW w:w="2167" w:type="dxa"/>
            <w:tcBorders>
              <w:top w:val="single" w:sz="8" w:space="0" w:color="auto"/>
              <w:left w:val="single" w:sz="8" w:space="0" w:color="auto"/>
              <w:bottom w:val="single" w:sz="8" w:space="0" w:color="auto"/>
              <w:right w:val="single" w:sz="8" w:space="0" w:color="auto"/>
            </w:tcBorders>
            <w:vAlign w:val="center"/>
            <w:hideMark/>
          </w:tcPr>
          <w:p w:rsidR="00D31D71" w:rsidRPr="002727F9"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r>
              <w:rPr>
                <w:rFonts w:ascii="Calibri" w:hAnsi="Calibri" w:cs="Calibri"/>
                <w:sz w:val="22"/>
                <w:szCs w:val="22"/>
              </w:rPr>
              <w:lastRenderedPageBreak/>
              <w:t>VCS</w:t>
            </w:r>
          </w:p>
        </w:tc>
        <w:tc>
          <w:tcPr>
            <w:tcW w:w="7733" w:type="dxa"/>
            <w:tcBorders>
              <w:top w:val="single" w:sz="8" w:space="0" w:color="auto"/>
              <w:left w:val="single" w:sz="8" w:space="0" w:color="auto"/>
              <w:bottom w:val="single" w:sz="8" w:space="0" w:color="auto"/>
              <w:right w:val="single" w:sz="8" w:space="0" w:color="auto"/>
            </w:tcBorders>
            <w:vAlign w:val="center"/>
            <w:hideMark/>
          </w:tcPr>
          <w:p w:rsidR="00D31D71" w:rsidRPr="002727F9" w:rsidRDefault="0000428A" w:rsidP="000042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r>
              <w:rPr>
                <w:rFonts w:ascii="Calibri" w:hAnsi="Calibri" w:cs="Calibri"/>
                <w:sz w:val="22"/>
                <w:szCs w:val="22"/>
              </w:rPr>
              <w:t>GitHub, Tortoise SVN</w:t>
            </w:r>
          </w:p>
        </w:tc>
      </w:tr>
      <w:tr w:rsidR="00D31D71" w:rsidRPr="002727F9" w:rsidTr="008E1301">
        <w:trPr>
          <w:trHeight w:val="387"/>
        </w:trPr>
        <w:tc>
          <w:tcPr>
            <w:tcW w:w="2167" w:type="dxa"/>
            <w:tcBorders>
              <w:top w:val="single" w:sz="8" w:space="0" w:color="auto"/>
              <w:left w:val="single" w:sz="8" w:space="0" w:color="auto"/>
              <w:bottom w:val="single" w:sz="8" w:space="0" w:color="auto"/>
              <w:right w:val="single" w:sz="8" w:space="0" w:color="auto"/>
            </w:tcBorders>
            <w:vAlign w:val="center"/>
            <w:hideMark/>
          </w:tcPr>
          <w:p w:rsidR="00D31D71" w:rsidRPr="002727F9"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r>
              <w:rPr>
                <w:rFonts w:ascii="Calibri" w:hAnsi="Calibri" w:cs="Calibri"/>
                <w:sz w:val="22"/>
                <w:szCs w:val="22"/>
              </w:rPr>
              <w:t>API’s</w:t>
            </w:r>
          </w:p>
        </w:tc>
        <w:tc>
          <w:tcPr>
            <w:tcW w:w="7733" w:type="dxa"/>
            <w:tcBorders>
              <w:top w:val="single" w:sz="8" w:space="0" w:color="auto"/>
              <w:left w:val="single" w:sz="8" w:space="0" w:color="auto"/>
              <w:bottom w:val="single" w:sz="8" w:space="0" w:color="auto"/>
              <w:right w:val="single" w:sz="8" w:space="0" w:color="auto"/>
            </w:tcBorders>
            <w:vAlign w:val="center"/>
            <w:hideMark/>
          </w:tcPr>
          <w:p w:rsidR="0000428A" w:rsidRPr="002727F9"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r>
              <w:rPr>
                <w:rFonts w:ascii="Calibri" w:hAnsi="Calibri" w:cs="Calibri"/>
                <w:sz w:val="22"/>
                <w:szCs w:val="22"/>
              </w:rPr>
              <w:t xml:space="preserve">Facebook, Google Map, Yahoo Weather, Volley , LinkedIn, </w:t>
            </w:r>
          </w:p>
        </w:tc>
      </w:tr>
      <w:tr w:rsidR="0000428A" w:rsidRPr="002727F9" w:rsidTr="008E1301">
        <w:trPr>
          <w:trHeight w:val="387"/>
        </w:trPr>
        <w:tc>
          <w:tcPr>
            <w:tcW w:w="2167" w:type="dxa"/>
            <w:tcBorders>
              <w:top w:val="single" w:sz="8" w:space="0" w:color="auto"/>
              <w:left w:val="single" w:sz="8" w:space="0" w:color="auto"/>
              <w:bottom w:val="single" w:sz="8" w:space="0" w:color="auto"/>
              <w:right w:val="single" w:sz="8" w:space="0" w:color="auto"/>
            </w:tcBorders>
            <w:vAlign w:val="center"/>
            <w:hideMark/>
          </w:tcPr>
          <w:p w:rsidR="0000428A"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r>
              <w:rPr>
                <w:rFonts w:ascii="Calibri" w:hAnsi="Calibri" w:cs="Calibri"/>
                <w:sz w:val="22"/>
                <w:szCs w:val="22"/>
              </w:rPr>
              <w:t>Testing</w:t>
            </w:r>
          </w:p>
        </w:tc>
        <w:tc>
          <w:tcPr>
            <w:tcW w:w="7733" w:type="dxa"/>
            <w:tcBorders>
              <w:top w:val="single" w:sz="8" w:space="0" w:color="auto"/>
              <w:left w:val="single" w:sz="8" w:space="0" w:color="auto"/>
              <w:bottom w:val="single" w:sz="8" w:space="0" w:color="auto"/>
              <w:right w:val="single" w:sz="8" w:space="0" w:color="auto"/>
            </w:tcBorders>
            <w:vAlign w:val="center"/>
            <w:hideMark/>
          </w:tcPr>
          <w:p w:rsidR="0000428A"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r>
              <w:rPr>
                <w:rFonts w:ascii="Calibri" w:hAnsi="Calibri" w:cs="Calibri"/>
                <w:sz w:val="22"/>
                <w:szCs w:val="22"/>
              </w:rPr>
              <w:t>Junit, Expresso at activity level, Hockey app for Crash Analysis</w:t>
            </w:r>
          </w:p>
        </w:tc>
      </w:tr>
      <w:tr w:rsidR="0000428A" w:rsidRPr="002727F9" w:rsidTr="008E1301">
        <w:trPr>
          <w:trHeight w:val="387"/>
        </w:trPr>
        <w:tc>
          <w:tcPr>
            <w:tcW w:w="2167" w:type="dxa"/>
            <w:tcBorders>
              <w:top w:val="single" w:sz="8" w:space="0" w:color="auto"/>
              <w:left w:val="single" w:sz="8" w:space="0" w:color="auto"/>
              <w:bottom w:val="single" w:sz="8" w:space="0" w:color="auto"/>
              <w:right w:val="single" w:sz="8" w:space="0" w:color="auto"/>
            </w:tcBorders>
            <w:vAlign w:val="center"/>
            <w:hideMark/>
          </w:tcPr>
          <w:p w:rsidR="0000428A"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r>
              <w:rPr>
                <w:rFonts w:ascii="Calibri" w:hAnsi="Calibri" w:cs="Calibri"/>
                <w:sz w:val="22"/>
                <w:szCs w:val="22"/>
              </w:rPr>
              <w:t>Automatic code Review</w:t>
            </w:r>
          </w:p>
        </w:tc>
        <w:tc>
          <w:tcPr>
            <w:tcW w:w="7733" w:type="dxa"/>
            <w:tcBorders>
              <w:top w:val="single" w:sz="8" w:space="0" w:color="auto"/>
              <w:left w:val="single" w:sz="8" w:space="0" w:color="auto"/>
              <w:bottom w:val="single" w:sz="8" w:space="0" w:color="auto"/>
              <w:right w:val="single" w:sz="8" w:space="0" w:color="auto"/>
            </w:tcBorders>
            <w:vAlign w:val="center"/>
            <w:hideMark/>
          </w:tcPr>
          <w:p w:rsidR="0000428A" w:rsidRDefault="0000428A" w:rsidP="008E1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r>
              <w:rPr>
                <w:rFonts w:ascii="Calibri" w:hAnsi="Calibri" w:cs="Calibri"/>
                <w:sz w:val="22"/>
                <w:szCs w:val="22"/>
              </w:rPr>
              <w:t>Lint</w:t>
            </w:r>
          </w:p>
        </w:tc>
      </w:tr>
    </w:tbl>
    <w:p w:rsidR="000F2D77" w:rsidRDefault="000F2D77" w:rsidP="000F2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b/>
          <w:bCs/>
          <w:sz w:val="22"/>
          <w:szCs w:val="22"/>
          <w:u w:val="single"/>
        </w:rPr>
      </w:pPr>
    </w:p>
    <w:p w:rsidR="00305C91" w:rsidRDefault="000F2D77" w:rsidP="00010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b/>
          <w:bCs/>
          <w:u w:val="single"/>
        </w:rPr>
      </w:pPr>
      <w:r w:rsidRPr="00305C91">
        <w:rPr>
          <w:rFonts w:ascii="Garamond" w:hAnsi="Garamond" w:cs="Calibri"/>
          <w:b/>
          <w:bCs/>
          <w:u w:val="single"/>
        </w:rPr>
        <w:t>P</w:t>
      </w:r>
      <w:r w:rsidR="00B67112" w:rsidRPr="00305C91">
        <w:rPr>
          <w:rFonts w:ascii="Garamond" w:hAnsi="Garamond" w:cs="Calibri"/>
          <w:b/>
          <w:bCs/>
          <w:u w:val="single"/>
        </w:rPr>
        <w:t>rofessional experience</w:t>
      </w:r>
      <w:r w:rsidR="00DC407C">
        <w:rPr>
          <w:rFonts w:ascii="Garamond" w:hAnsi="Garamond" w:cs="Calibri"/>
          <w:b/>
          <w:bCs/>
          <w:u w:val="single"/>
        </w:rPr>
        <w:t>:</w:t>
      </w:r>
    </w:p>
    <w:p w:rsidR="00DC407C" w:rsidRPr="00305C91" w:rsidRDefault="00DC407C" w:rsidP="00010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Calibri"/>
          <w:b/>
          <w:bCs/>
          <w:u w:val="single"/>
        </w:rPr>
      </w:pPr>
    </w:p>
    <w:p w:rsidR="002F6A3B" w:rsidRPr="00B67112" w:rsidRDefault="002F6A3B" w:rsidP="002F6A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r w:rsidRPr="00B67112">
        <w:rPr>
          <w:rFonts w:ascii="Garamond" w:hAnsi="Garamond" w:cstheme="minorHAnsi"/>
          <w:b/>
          <w:color w:val="000000"/>
          <w:lang w:eastAsia="zh-CN"/>
        </w:rPr>
        <w:t>Client:</w:t>
      </w:r>
      <w:r w:rsidR="007B5A0F" w:rsidRPr="00B67112">
        <w:rPr>
          <w:rFonts w:ascii="Garamond" w:hAnsi="Garamond" w:cstheme="minorHAnsi"/>
          <w:b/>
          <w:color w:val="000000"/>
          <w:lang w:eastAsia="zh-CN"/>
        </w:rPr>
        <w:t xml:space="preserve"> Blue Shield Of California</w:t>
      </w:r>
      <w:r w:rsidRPr="00B67112">
        <w:rPr>
          <w:rFonts w:ascii="Garamond" w:hAnsi="Garamond" w:cstheme="minorHAnsi"/>
          <w:b/>
          <w:color w:val="000000"/>
          <w:lang w:eastAsia="zh-CN"/>
        </w:rPr>
        <w:tab/>
      </w:r>
      <w:r w:rsidRPr="00B67112">
        <w:rPr>
          <w:rFonts w:ascii="Garamond" w:hAnsi="Garamond" w:cstheme="minorHAnsi"/>
          <w:b/>
          <w:color w:val="000000"/>
          <w:lang w:eastAsia="zh-CN"/>
        </w:rPr>
        <w:tab/>
      </w:r>
      <w:r w:rsidRPr="00B67112">
        <w:rPr>
          <w:rFonts w:ascii="Garamond" w:hAnsi="Garamond" w:cstheme="minorHAnsi"/>
          <w:b/>
          <w:color w:val="000000"/>
          <w:lang w:eastAsia="zh-CN"/>
        </w:rPr>
        <w:tab/>
      </w:r>
      <w:r w:rsidRPr="00B67112">
        <w:rPr>
          <w:rFonts w:ascii="Garamond" w:hAnsi="Garamond" w:cstheme="minorHAnsi"/>
          <w:b/>
          <w:color w:val="000000"/>
          <w:lang w:eastAsia="zh-CN"/>
        </w:rPr>
        <w:tab/>
      </w:r>
      <w:r w:rsidR="007B5A0F" w:rsidRPr="00B67112">
        <w:rPr>
          <w:rFonts w:ascii="Garamond" w:hAnsi="Garamond" w:cstheme="minorHAnsi"/>
          <w:b/>
          <w:color w:val="000000"/>
          <w:lang w:eastAsia="zh-CN"/>
        </w:rPr>
        <w:t xml:space="preserve">         </w:t>
      </w:r>
      <w:r w:rsidR="00305C91" w:rsidRPr="00B67112">
        <w:rPr>
          <w:rFonts w:ascii="Garamond" w:hAnsi="Garamond" w:cstheme="minorHAnsi"/>
          <w:b/>
          <w:color w:val="000000"/>
          <w:lang w:eastAsia="zh-CN"/>
        </w:rPr>
        <w:t xml:space="preserve">               </w:t>
      </w:r>
      <w:r w:rsidR="007B5A0F" w:rsidRPr="00B67112">
        <w:rPr>
          <w:rFonts w:ascii="Garamond" w:hAnsi="Garamond" w:cstheme="minorHAnsi"/>
          <w:b/>
          <w:color w:val="000000"/>
          <w:lang w:eastAsia="zh-CN"/>
        </w:rPr>
        <w:t>May 2016 – Till Now</w:t>
      </w:r>
      <w:r w:rsidRPr="00B67112">
        <w:rPr>
          <w:rFonts w:ascii="Garamond" w:hAnsi="Garamond" w:cstheme="minorHAnsi"/>
          <w:b/>
          <w:color w:val="000000"/>
          <w:lang w:eastAsia="zh-CN"/>
        </w:rPr>
        <w:tab/>
      </w:r>
      <w:r w:rsidR="00B67112">
        <w:rPr>
          <w:rFonts w:ascii="Garamond" w:hAnsi="Garamond" w:cstheme="minorHAnsi"/>
          <w:b/>
          <w:color w:val="000000"/>
          <w:lang w:eastAsia="zh-CN"/>
        </w:rPr>
        <w:tab/>
      </w:r>
      <w:r w:rsidR="00B67112">
        <w:rPr>
          <w:rFonts w:ascii="Garamond" w:hAnsi="Garamond" w:cstheme="minorHAnsi"/>
          <w:b/>
          <w:color w:val="000000"/>
          <w:lang w:eastAsia="zh-CN"/>
        </w:rPr>
        <w:tab/>
      </w:r>
      <w:r w:rsidR="007B5A0F" w:rsidRPr="00B67112">
        <w:rPr>
          <w:rFonts w:ascii="Garamond" w:hAnsi="Garamond" w:cstheme="minorHAnsi"/>
          <w:b/>
          <w:color w:val="000000"/>
          <w:lang w:eastAsia="zh-CN"/>
        </w:rPr>
        <w:t xml:space="preserve">    </w:t>
      </w:r>
    </w:p>
    <w:p w:rsidR="002F6A3B" w:rsidRPr="00B67112" w:rsidRDefault="002F6A3B" w:rsidP="00B671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r w:rsidRPr="00B67112">
        <w:rPr>
          <w:rFonts w:ascii="Garamond" w:hAnsi="Garamond" w:cstheme="minorHAnsi"/>
          <w:b/>
          <w:color w:val="000000"/>
          <w:lang w:eastAsia="zh-CN"/>
        </w:rPr>
        <w:t xml:space="preserve">Location: </w:t>
      </w:r>
      <w:r w:rsidR="006048A6">
        <w:rPr>
          <w:rFonts w:ascii="Garamond" w:hAnsi="Garamond" w:cstheme="minorHAnsi"/>
          <w:b/>
          <w:color w:val="000000"/>
          <w:lang w:eastAsia="zh-CN"/>
        </w:rPr>
        <w:t xml:space="preserve">San Francisco, </w:t>
      </w:r>
      <w:r w:rsidR="006048A6" w:rsidRPr="006048A6">
        <w:rPr>
          <w:rFonts w:ascii="Garamond" w:hAnsi="Garamond" w:cstheme="minorHAnsi"/>
          <w:b/>
          <w:color w:val="000000"/>
          <w:sz w:val="22"/>
          <w:lang w:eastAsia="zh-CN"/>
        </w:rPr>
        <w:t>CA</w:t>
      </w:r>
    </w:p>
    <w:p w:rsidR="00B67112" w:rsidRDefault="007B5A0F" w:rsidP="00DC40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r w:rsidRPr="00B67112">
        <w:rPr>
          <w:rFonts w:ascii="Garamond" w:hAnsi="Garamond" w:cstheme="minorHAnsi"/>
          <w:b/>
          <w:color w:val="000000"/>
          <w:lang w:eastAsia="zh-CN"/>
        </w:rPr>
        <w:t xml:space="preserve">Role: </w:t>
      </w:r>
      <w:r w:rsidR="002F6A3B" w:rsidRPr="00B67112">
        <w:rPr>
          <w:rFonts w:ascii="Garamond" w:hAnsi="Garamond" w:cstheme="minorHAnsi"/>
          <w:b/>
          <w:color w:val="000000"/>
          <w:lang w:eastAsia="zh-CN"/>
        </w:rPr>
        <w:t>Android Developer</w:t>
      </w:r>
    </w:p>
    <w:p w:rsidR="00DC407C" w:rsidRPr="00DC407C" w:rsidRDefault="00DC407C" w:rsidP="00DC40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r>
        <w:rPr>
          <w:rFonts w:ascii="Garamond" w:hAnsi="Garamond" w:cstheme="minorHAnsi"/>
          <w:b/>
          <w:color w:val="000000"/>
          <w:lang w:eastAsia="zh-CN"/>
        </w:rPr>
        <w:t xml:space="preserve">App: </w:t>
      </w:r>
      <w:r w:rsidR="009F797D" w:rsidRPr="009F797D">
        <w:rPr>
          <w:rFonts w:ascii="Garamond" w:hAnsi="Garamond" w:cstheme="minorHAnsi"/>
          <w:b/>
          <w:color w:val="000000"/>
          <w:lang w:eastAsia="zh-CN"/>
        </w:rPr>
        <w:t>Blue Shield Of California</w:t>
      </w:r>
    </w:p>
    <w:p w:rsidR="00305C91" w:rsidRDefault="002F6A3B" w:rsidP="002F6A3B">
      <w:pPr>
        <w:jc w:val="both"/>
        <w:rPr>
          <w:rFonts w:ascii="Garamond" w:hAnsi="Garamond" w:cstheme="minorHAnsi"/>
          <w:b/>
          <w:color w:val="000000"/>
          <w:lang w:eastAsia="zh-CN"/>
        </w:rPr>
      </w:pPr>
      <w:r w:rsidRPr="00305C91">
        <w:rPr>
          <w:rFonts w:ascii="Garamond" w:hAnsi="Garamond" w:cstheme="minorHAnsi"/>
          <w:b/>
          <w:color w:val="000000"/>
          <w:lang w:eastAsia="zh-CN"/>
        </w:rPr>
        <w:t>Description: </w:t>
      </w:r>
    </w:p>
    <w:p w:rsidR="00DC407C" w:rsidRPr="00305C91" w:rsidRDefault="00DC407C" w:rsidP="002F6A3B">
      <w:pPr>
        <w:jc w:val="both"/>
        <w:rPr>
          <w:rFonts w:ascii="Garamond" w:hAnsi="Garamond" w:cstheme="minorHAnsi"/>
          <w:b/>
          <w:color w:val="000000"/>
          <w:lang w:eastAsia="zh-CN"/>
        </w:rPr>
      </w:pPr>
    </w:p>
    <w:p w:rsidR="00AC6A59" w:rsidRPr="00305C91" w:rsidRDefault="00305C91" w:rsidP="006413D6">
      <w:pPr>
        <w:rPr>
          <w:rFonts w:ascii="Garamond" w:hAnsi="Garamond" w:cstheme="minorHAnsi"/>
          <w:color w:val="000000"/>
          <w:sz w:val="22"/>
          <w:lang w:eastAsia="zh-CN"/>
        </w:rPr>
      </w:pPr>
      <w:r w:rsidRPr="00DC407C">
        <w:rPr>
          <w:rFonts w:ascii="Garamond" w:hAnsi="Garamond" w:cstheme="minorHAnsi"/>
          <w:color w:val="000000"/>
          <w:lang w:eastAsia="zh-CN"/>
        </w:rPr>
        <w:t>Manage your health care from anywhere with the Blue Shield of California app. View your ID card, search for doctors, track your claim information, understand your benefits and more. The Blue Shield of California app provides BSC members enhanced 24/7 service and ease-of-access to the information that matters most</w:t>
      </w:r>
      <w:r w:rsidR="00AC6A59" w:rsidRPr="00305C91">
        <w:rPr>
          <w:rFonts w:ascii="Garamond" w:hAnsi="Garamond" w:cstheme="minorHAnsi"/>
          <w:color w:val="000000"/>
          <w:sz w:val="22"/>
          <w:lang w:eastAsia="zh-CN"/>
        </w:rPr>
        <w:t>.</w:t>
      </w:r>
    </w:p>
    <w:p w:rsidR="002F6A3B" w:rsidRPr="00010A7F" w:rsidRDefault="002F6A3B" w:rsidP="002F6A3B">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jc w:val="both"/>
        <w:rPr>
          <w:rFonts w:asciiTheme="minorHAnsi" w:hAnsiTheme="minorHAnsi" w:cstheme="minorHAnsi"/>
          <w:color w:val="000000"/>
          <w:lang w:eastAsia="zh-CN"/>
        </w:rPr>
      </w:pPr>
    </w:p>
    <w:p w:rsidR="00305C91" w:rsidRPr="00DC407C" w:rsidRDefault="002F6A3B" w:rsidP="002F6A3B">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Garamond" w:hAnsi="Garamond" w:cstheme="minorHAnsi"/>
          <w:b/>
          <w:color w:val="000000"/>
          <w:szCs w:val="22"/>
          <w:lang w:eastAsia="zh-CN"/>
        </w:rPr>
      </w:pPr>
      <w:r w:rsidRPr="00DC407C">
        <w:rPr>
          <w:rFonts w:ascii="Garamond" w:hAnsi="Garamond" w:cstheme="minorHAnsi"/>
          <w:b/>
          <w:color w:val="000000"/>
          <w:szCs w:val="22"/>
          <w:lang w:eastAsia="zh-CN"/>
        </w:rPr>
        <w:t>Responsibilities:</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Worked with Google Maps API and Google Places API for locating where the transit is and where the other places are where the user wanted to go.</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Experienced in Volley and Retrofit</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Worked on Android content providers for implementing features like sending E-mails, SMS, etc., from the app.</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Used Android content providers for implementing features like sending E-mails from the app.</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 xml:space="preserve">Used Android content providers for implementing features like sending E-mails, from the app and designed suitable GUI for these applications. </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Developed UI components for email and link sharing of documents and files ]</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SVN was used as version control system</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Created different modules to detect provider’s location with Google Maps and Google Places</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Followed MVP pattern for building application</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App was tested using JUnit by building multiple test cases</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Experienced in Espresso for UI testing at Activity level</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Experienced in Hockey App to Analyses Crash Analysis</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Worked with Lint for Code Review</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Responsible for Embedding Google Maps, GPS Location Data into app with zooming controls.</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Use of multiple fragments for UI optimizations and reusability</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Responsible for design of user interface using various custom layouts, buttons, dialog boxes, alert boxes and different form of widgets.</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Used of Jira for project planning, control and bug tracking</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Developed the Timesheet module that is heavily dependent on Networking using HTTP/HTTPS connections</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Used Scrum for daily meetings with multiple teams involved in the development if the app.</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lastRenderedPageBreak/>
        <w:t>Experienced in Fingerprint login</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Developed interactive UI using List Views, Recycler Views and custom views.</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Created custom Views, such as List Items, Date/Time Pickers, Complex Radio and Image Buttons, as well as custom List View Adapters.</w:t>
      </w:r>
    </w:p>
    <w:p w:rsidR="00305C91" w:rsidRPr="00DC407C" w:rsidRDefault="00305C91" w:rsidP="00305C91">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SVN was used as version control system</w:t>
      </w:r>
    </w:p>
    <w:p w:rsidR="002F6A3B" w:rsidRPr="00305C91" w:rsidRDefault="00305C91" w:rsidP="00305C91">
      <w:pPr>
        <w:pStyle w:val="ListParagraph"/>
        <w:numPr>
          <w:ilvl w:val="0"/>
          <w:numId w:val="14"/>
        </w:numPr>
        <w:jc w:val="both"/>
      </w:pPr>
      <w:r w:rsidRPr="00DC407C">
        <w:rPr>
          <w:rFonts w:ascii="Garamond" w:hAnsi="Garamond" w:cstheme="minorHAnsi"/>
          <w:color w:val="000000"/>
          <w:sz w:val="24"/>
          <w:szCs w:val="24"/>
          <w:lang w:eastAsia="zh-CN"/>
        </w:rPr>
        <w:t>Worked with QA and UAT team for testing</w:t>
      </w:r>
    </w:p>
    <w:p w:rsidR="002F6A3B" w:rsidRDefault="002F6A3B" w:rsidP="002F6A3B">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Theme="minorHAnsi" w:hAnsiTheme="minorHAnsi" w:cstheme="minorHAnsi"/>
          <w:color w:val="000000"/>
          <w:lang w:eastAsia="zh-CN"/>
        </w:rPr>
      </w:pPr>
      <w:r w:rsidRPr="00D31D71">
        <w:rPr>
          <w:rFonts w:ascii="Garamond" w:hAnsi="Garamond" w:cstheme="minorHAnsi"/>
          <w:b/>
          <w:color w:val="000000"/>
          <w:lang w:eastAsia="zh-CN"/>
        </w:rPr>
        <w:t>T</w:t>
      </w:r>
      <w:r w:rsidR="00B67112" w:rsidRPr="00D31D71">
        <w:rPr>
          <w:rFonts w:ascii="Garamond" w:hAnsi="Garamond" w:cstheme="minorHAnsi"/>
          <w:b/>
          <w:color w:val="000000"/>
          <w:lang w:eastAsia="zh-CN"/>
        </w:rPr>
        <w:t>echnology</w:t>
      </w:r>
      <w:r w:rsidR="00B67112" w:rsidRPr="00D31D71">
        <w:rPr>
          <w:rFonts w:ascii="Garamond" w:hAnsi="Garamond" w:cstheme="minorHAnsi"/>
          <w:color w:val="000000"/>
          <w:lang w:eastAsia="zh-CN"/>
        </w:rPr>
        <w:t>:</w:t>
      </w:r>
      <w:r w:rsidR="00305C91">
        <w:rPr>
          <w:rFonts w:asciiTheme="minorHAnsi" w:hAnsiTheme="minorHAnsi" w:cstheme="minorHAnsi"/>
          <w:color w:val="000000"/>
          <w:lang w:eastAsia="zh-CN"/>
        </w:rPr>
        <w:t xml:space="preserve"> </w:t>
      </w:r>
      <w:r w:rsidR="00305C91" w:rsidRPr="00DC407C">
        <w:rPr>
          <w:rFonts w:ascii="Garamond" w:hAnsi="Garamond" w:cstheme="minorHAnsi"/>
          <w:color w:val="000000"/>
          <w:lang w:eastAsia="zh-CN"/>
        </w:rPr>
        <w:t>Android SDK, Java, Android Studio, GenyMotion, Google Maps API, Google Places API, Scrum, List View, JSON, Gson, Restful web services, SQLite, JUnit, SVN, Unit testing, Espresso UI testing, Hockey App for Crash Analysis, Lint for Code Review</w:t>
      </w:r>
      <w:r w:rsidRPr="00DC407C">
        <w:rPr>
          <w:rFonts w:ascii="Garamond" w:hAnsi="Garamond" w:cstheme="minorHAnsi"/>
          <w:color w:val="000000"/>
          <w:lang w:eastAsia="zh-CN"/>
        </w:rPr>
        <w:t>.</w:t>
      </w:r>
    </w:p>
    <w:p w:rsidR="002F6A3B" w:rsidRDefault="002F6A3B" w:rsidP="00010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heme="minorHAnsi" w:hAnsiTheme="minorHAnsi" w:cs="Calibri"/>
          <w:b/>
          <w:bCs/>
          <w:u w:val="single"/>
        </w:rPr>
      </w:pPr>
    </w:p>
    <w:p w:rsidR="00D31D71" w:rsidRPr="00D31D71" w:rsidRDefault="00D31D71" w:rsidP="00D31D71">
      <w:pPr>
        <w:ind w:left="100"/>
        <w:rPr>
          <w:rFonts w:ascii="Garamond" w:eastAsia="Arial" w:hAnsi="Garamond" w:cs="Arial"/>
          <w:szCs w:val="18"/>
        </w:rPr>
      </w:pPr>
      <w:r w:rsidRPr="00D31D71">
        <w:rPr>
          <w:rFonts w:ascii="Garamond" w:eastAsia="Arial" w:hAnsi="Garamond" w:cs="Arial"/>
          <w:b/>
          <w:color w:val="333333"/>
          <w:szCs w:val="18"/>
        </w:rPr>
        <w:t xml:space="preserve">Link: </w:t>
      </w:r>
      <w:r w:rsidRPr="00D31D71">
        <w:rPr>
          <w:rFonts w:ascii="Garamond" w:eastAsia="Arial" w:hAnsi="Garamond" w:cs="Arial"/>
          <w:color w:val="333333"/>
          <w:szCs w:val="18"/>
        </w:rPr>
        <w:t>https://play.google.com/store/apps/details?id=com.blueshieldca.prod&amp;hl=en</w:t>
      </w:r>
    </w:p>
    <w:p w:rsidR="002F6A3B" w:rsidRPr="004E5782" w:rsidRDefault="002F6A3B" w:rsidP="00010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heme="minorHAnsi" w:hAnsiTheme="minorHAnsi" w:cs="Calibri"/>
        </w:rPr>
      </w:pPr>
    </w:p>
    <w:p w:rsidR="00B67112" w:rsidRDefault="00005395" w:rsidP="00B671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r w:rsidRPr="00B67112">
        <w:rPr>
          <w:rFonts w:ascii="Garamond" w:hAnsi="Garamond" w:cstheme="minorHAnsi"/>
          <w:b/>
          <w:color w:val="000000"/>
          <w:lang w:eastAsia="zh-CN"/>
        </w:rPr>
        <w:t>Client:</w:t>
      </w:r>
      <w:r w:rsidR="00D31D71" w:rsidRPr="00B67112">
        <w:rPr>
          <w:rFonts w:ascii="Garamond" w:hAnsi="Garamond" w:cstheme="minorHAnsi"/>
          <w:b/>
          <w:color w:val="000000"/>
          <w:lang w:eastAsia="zh-CN"/>
        </w:rPr>
        <w:t xml:space="preserve"> Summit Coders</w:t>
      </w:r>
      <w:r w:rsidRPr="00B67112">
        <w:rPr>
          <w:rFonts w:ascii="Garamond" w:hAnsi="Garamond" w:cstheme="minorHAnsi"/>
          <w:b/>
          <w:color w:val="000000"/>
          <w:lang w:eastAsia="zh-CN"/>
        </w:rPr>
        <w:tab/>
      </w:r>
      <w:r w:rsidRPr="00B67112">
        <w:rPr>
          <w:rFonts w:ascii="Garamond" w:hAnsi="Garamond" w:cstheme="minorHAnsi"/>
          <w:b/>
          <w:color w:val="000000"/>
          <w:lang w:eastAsia="zh-CN"/>
        </w:rPr>
        <w:tab/>
      </w:r>
      <w:r w:rsidRPr="00B67112">
        <w:rPr>
          <w:rFonts w:ascii="Garamond" w:hAnsi="Garamond" w:cstheme="minorHAnsi"/>
          <w:b/>
          <w:color w:val="000000"/>
          <w:lang w:eastAsia="zh-CN"/>
        </w:rPr>
        <w:tab/>
      </w:r>
      <w:r w:rsidRPr="00B67112">
        <w:rPr>
          <w:rFonts w:ascii="Garamond" w:hAnsi="Garamond" w:cstheme="minorHAnsi"/>
          <w:b/>
          <w:color w:val="000000"/>
          <w:lang w:eastAsia="zh-CN"/>
        </w:rPr>
        <w:tab/>
      </w:r>
      <w:r w:rsidR="00D31D71" w:rsidRPr="00B67112">
        <w:rPr>
          <w:rFonts w:ascii="Garamond" w:hAnsi="Garamond" w:cstheme="minorHAnsi"/>
          <w:b/>
          <w:color w:val="000000"/>
          <w:lang w:eastAsia="zh-CN"/>
        </w:rPr>
        <w:t xml:space="preserve">          </w:t>
      </w:r>
      <w:r w:rsidR="00B67112">
        <w:rPr>
          <w:rFonts w:ascii="Garamond" w:hAnsi="Garamond" w:cstheme="minorHAnsi"/>
          <w:b/>
          <w:color w:val="000000"/>
          <w:lang w:eastAsia="zh-CN"/>
        </w:rPr>
        <w:t xml:space="preserve">                  </w:t>
      </w:r>
      <w:r w:rsidR="00D31D71" w:rsidRPr="00B67112">
        <w:rPr>
          <w:rFonts w:ascii="Garamond" w:hAnsi="Garamond" w:cstheme="minorHAnsi"/>
          <w:b/>
          <w:color w:val="000000"/>
          <w:lang w:eastAsia="zh-CN"/>
        </w:rPr>
        <w:t xml:space="preserve"> Jan 2014 – March 2016</w:t>
      </w:r>
    </w:p>
    <w:p w:rsidR="000F2D77" w:rsidRPr="00B67112" w:rsidRDefault="0007356B" w:rsidP="00B671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r w:rsidRPr="00B67112">
        <w:rPr>
          <w:rFonts w:ascii="Garamond" w:hAnsi="Garamond" w:cstheme="minorHAnsi"/>
          <w:b/>
          <w:color w:val="000000"/>
          <w:lang w:eastAsia="zh-CN"/>
        </w:rPr>
        <w:t xml:space="preserve">Location: </w:t>
      </w:r>
      <w:r w:rsidR="008E1301" w:rsidRPr="00B67112">
        <w:rPr>
          <w:rFonts w:ascii="Garamond" w:hAnsi="Garamond" w:cstheme="minorHAnsi"/>
          <w:b/>
          <w:color w:val="000000"/>
          <w:lang w:eastAsia="zh-CN"/>
        </w:rPr>
        <w:t>Sunnyvale</w:t>
      </w:r>
      <w:r w:rsidR="000F2D77" w:rsidRPr="00B67112">
        <w:rPr>
          <w:rFonts w:ascii="Garamond" w:hAnsi="Garamond" w:cstheme="minorHAnsi"/>
          <w:b/>
          <w:color w:val="000000"/>
          <w:lang w:eastAsia="zh-CN"/>
        </w:rPr>
        <w:t>, Californi</w:t>
      </w:r>
      <w:r w:rsidR="00D31D71" w:rsidRPr="00B67112">
        <w:rPr>
          <w:rFonts w:ascii="Garamond" w:hAnsi="Garamond" w:cstheme="minorHAnsi"/>
          <w:b/>
          <w:color w:val="000000"/>
          <w:lang w:eastAsia="zh-CN"/>
        </w:rPr>
        <w:t>a</w:t>
      </w:r>
    </w:p>
    <w:p w:rsidR="00FF2D30" w:rsidRDefault="00D31D71" w:rsidP="007F74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r w:rsidRPr="00B67112">
        <w:rPr>
          <w:rFonts w:ascii="Garamond" w:hAnsi="Garamond" w:cstheme="minorHAnsi"/>
          <w:b/>
          <w:color w:val="000000"/>
          <w:lang w:eastAsia="zh-CN"/>
        </w:rPr>
        <w:t xml:space="preserve">Role: </w:t>
      </w:r>
      <w:r w:rsidR="00FF2D30" w:rsidRPr="00B67112">
        <w:rPr>
          <w:rFonts w:ascii="Garamond" w:hAnsi="Garamond" w:cstheme="minorHAnsi"/>
          <w:b/>
          <w:color w:val="000000"/>
          <w:lang w:eastAsia="zh-CN"/>
        </w:rPr>
        <w:t>Android Developer</w:t>
      </w:r>
    </w:p>
    <w:p w:rsidR="007F748B" w:rsidRPr="007F748B" w:rsidRDefault="007F748B" w:rsidP="007F74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p>
    <w:p w:rsidR="00163F00" w:rsidRPr="007F748B" w:rsidRDefault="00163F00" w:rsidP="007F748B">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Garamond" w:hAnsi="Garamond" w:cstheme="minorHAnsi"/>
          <w:b/>
          <w:color w:val="000000"/>
          <w:szCs w:val="22"/>
          <w:lang w:eastAsia="zh-CN"/>
        </w:rPr>
      </w:pPr>
      <w:r w:rsidRPr="00DC407C">
        <w:rPr>
          <w:rFonts w:ascii="Garamond" w:hAnsi="Garamond" w:cstheme="minorHAnsi"/>
          <w:b/>
          <w:color w:val="000000"/>
          <w:szCs w:val="22"/>
          <w:lang w:eastAsia="zh-CN"/>
        </w:rPr>
        <w:t>Description: </w:t>
      </w:r>
    </w:p>
    <w:p w:rsidR="00B67112" w:rsidRPr="00DC407C" w:rsidRDefault="00B67112" w:rsidP="00B67112">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jc w:val="both"/>
        <w:rPr>
          <w:rFonts w:ascii="Garamond" w:hAnsi="Garamond" w:cstheme="minorHAnsi"/>
          <w:color w:val="000000"/>
          <w:lang w:eastAsia="zh-CN"/>
        </w:rPr>
      </w:pPr>
      <w:r w:rsidRPr="00DC407C">
        <w:rPr>
          <w:rFonts w:ascii="Garamond" w:hAnsi="Garamond" w:cstheme="minorHAnsi"/>
          <w:color w:val="000000"/>
          <w:lang w:eastAsia="zh-CN"/>
        </w:rPr>
        <w:t>Find Restaurants searches and navigates nearby hotels, bars, and fast food around your location. Auto detects user location by GPS. Now works even without GPS, by detecting the mobile tower location. 8 categories available</w:t>
      </w:r>
    </w:p>
    <w:p w:rsidR="00B67112" w:rsidRPr="00DC407C" w:rsidRDefault="00B67112" w:rsidP="00B67112">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jc w:val="both"/>
        <w:rPr>
          <w:rFonts w:ascii="Garamond" w:hAnsi="Garamond" w:cstheme="minorHAnsi"/>
          <w:color w:val="000000"/>
          <w:lang w:eastAsia="zh-CN"/>
        </w:rPr>
      </w:pPr>
      <w:r w:rsidRPr="00DC407C">
        <w:rPr>
          <w:rFonts w:ascii="Garamond" w:hAnsi="Garamond" w:cstheme="minorHAnsi"/>
          <w:color w:val="000000"/>
          <w:lang w:eastAsia="zh-CN"/>
        </w:rPr>
        <w:t>Bar, Cafe, Fast Food, Liquor Store, Meal Delivery, Meal Takeaway, Restaurant, Bakery</w:t>
      </w:r>
    </w:p>
    <w:p w:rsidR="00B67112" w:rsidRPr="00DC407C" w:rsidRDefault="00B67112" w:rsidP="00B67112">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jc w:val="both"/>
        <w:rPr>
          <w:rFonts w:ascii="Garamond" w:hAnsi="Garamond" w:cstheme="minorHAnsi"/>
          <w:color w:val="000000"/>
          <w:lang w:eastAsia="zh-CN"/>
        </w:rPr>
      </w:pPr>
      <w:r w:rsidRPr="00DC407C">
        <w:rPr>
          <w:rFonts w:ascii="Garamond" w:hAnsi="Garamond" w:cstheme="minorHAnsi"/>
          <w:color w:val="000000"/>
          <w:lang w:eastAsia="zh-CN"/>
        </w:rPr>
        <w:t>Works for any city in the world (GPS should be enabled) Address, Phone, Website option for each item.</w:t>
      </w:r>
    </w:p>
    <w:p w:rsidR="000F2D77" w:rsidRPr="00DC407C" w:rsidRDefault="00B67112" w:rsidP="00B67112">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jc w:val="both"/>
        <w:rPr>
          <w:rFonts w:ascii="Garamond" w:hAnsi="Garamond" w:cstheme="minorHAnsi"/>
          <w:color w:val="000000"/>
          <w:lang w:eastAsia="zh-CN"/>
        </w:rPr>
      </w:pPr>
      <w:r w:rsidRPr="00DC407C">
        <w:rPr>
          <w:rFonts w:ascii="Garamond" w:hAnsi="Garamond" w:cstheme="minorHAnsi"/>
          <w:color w:val="000000"/>
          <w:lang w:eastAsia="zh-CN"/>
        </w:rPr>
        <w:t>One-touch directions for each item though maps. Find Restaurants data is collected and organized through various online resources</w:t>
      </w:r>
    </w:p>
    <w:p w:rsidR="000F2D77" w:rsidRPr="00DC407C" w:rsidRDefault="000F2D77" w:rsidP="000F2D77">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Garamond" w:hAnsi="Garamond" w:cstheme="minorHAnsi"/>
          <w:b/>
          <w:color w:val="000000"/>
          <w:szCs w:val="22"/>
          <w:lang w:eastAsia="zh-CN"/>
        </w:rPr>
      </w:pPr>
      <w:r w:rsidRPr="00DC407C">
        <w:rPr>
          <w:rFonts w:ascii="Garamond" w:hAnsi="Garamond" w:cstheme="minorHAnsi"/>
          <w:b/>
          <w:color w:val="000000"/>
          <w:szCs w:val="22"/>
          <w:lang w:eastAsia="zh-CN"/>
        </w:rPr>
        <w:t>Responsibilities: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Integrated location based services using Google Maps API to display locations of the nearest stores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Worked with implementing and customizing images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Worked on making the app support different screen sizes and configuration.</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Developed the UI layers for Activities and implemented Fragments within UI.</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Implemented PUSH notification</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Implementation of Android Broadcast Receiver from background service to start application.</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 xml:space="preserve">Tracked issues using JIRA. </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GitHub was used as version control system</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Worked with Android Components such as Activities, Intents, Services and Custom UI Components such as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Text View, List View, Expandable List View, Layouts and menus.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Created Custom Splash Screen for application.</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App was tested using Monkey Testing</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Ensured that the proper infrastructure is in place for features.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Worked on toast, Dialog notifications.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Enabled the application to use the Camera feature to take the picture</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Developed the Splash screen and Navigation Drawer with ImageView and ListView.</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Coordinate meetings with the UI and UX team for developing user interfaces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Analyzed complexity and level of effort for features.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Created Broadcast Receiver to Toast the song name on song on Completion updates.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lastRenderedPageBreak/>
        <w:t>Created Activities using list view, text view, player Buttons using ic_media and Image View.</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Performed debugging on the various modules/functions to ensure that the output is as expected.</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Performed testing on various android devices and the android emulator.</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Followed Daily SCRUM for project management and development.</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Responsible for saving data module using Shred Preference</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Implemented unique design for portrait and landscape mode.</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Used Android content providers for implementing features like sending notifications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Worked with an offshore team and had to attend meetings on daily basis to keep track of different tasks and to receive updates on the project.</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Responsible for inserting suitable code to capture the various button and text field events and implemented</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the desired action for each of the widgets.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Worked on web views, list views &amp; populated lists to display the lists from database using simple adapters.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Responsible for design of UI using various custom layouts, buttons, dialog boxes, alert boxes and different form of widgets.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Used fragments to build small re-usable pieces that are easier to manage and allow for a more fluid visual</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design and also can adapt to tablet and phone resolutions.</w:t>
      </w:r>
    </w:p>
    <w:p w:rsidR="00B67112" w:rsidRPr="00DC407C" w:rsidRDefault="00B67112" w:rsidP="00B67112">
      <w:pPr>
        <w:pStyle w:val="ListParagraph"/>
        <w:numPr>
          <w:ilvl w:val="0"/>
          <w:numId w:val="14"/>
        </w:numPr>
        <w:jc w:val="both"/>
        <w:rPr>
          <w:rFonts w:ascii="Garamond" w:hAnsi="Garamond"/>
          <w:sz w:val="24"/>
          <w:szCs w:val="24"/>
        </w:rPr>
      </w:pPr>
      <w:r w:rsidRPr="00DC407C">
        <w:rPr>
          <w:rFonts w:ascii="Garamond" w:hAnsi="Garamond"/>
          <w:sz w:val="24"/>
          <w:szCs w:val="24"/>
        </w:rPr>
        <w:t>Interpreted the wireframes and created layouts and functionality according to it.</w:t>
      </w:r>
    </w:p>
    <w:p w:rsidR="000F2D77" w:rsidRPr="007B5443" w:rsidRDefault="00B67112" w:rsidP="00B67112">
      <w:pPr>
        <w:pStyle w:val="ListParagraph"/>
        <w:numPr>
          <w:ilvl w:val="0"/>
          <w:numId w:val="14"/>
        </w:numPr>
        <w:jc w:val="both"/>
        <w:rPr>
          <w:rFonts w:asciiTheme="minorHAnsi" w:hAnsiTheme="minorHAnsi" w:cstheme="minorHAnsi"/>
          <w:color w:val="000000"/>
          <w:sz w:val="24"/>
          <w:szCs w:val="24"/>
          <w:lang w:eastAsia="zh-CN"/>
        </w:rPr>
      </w:pPr>
      <w:r w:rsidRPr="00DC407C">
        <w:rPr>
          <w:rFonts w:ascii="Garamond" w:hAnsi="Garamond"/>
          <w:sz w:val="24"/>
          <w:szCs w:val="24"/>
        </w:rPr>
        <w:t>Shared responsibility in the design and architecture of features</w:t>
      </w:r>
      <w:r w:rsidR="000F2D77" w:rsidRPr="007B5443">
        <w:rPr>
          <w:rFonts w:asciiTheme="minorHAnsi" w:hAnsiTheme="minorHAnsi" w:cstheme="minorHAnsi"/>
          <w:color w:val="000000"/>
          <w:sz w:val="24"/>
          <w:szCs w:val="24"/>
          <w:lang w:eastAsia="zh-CN"/>
        </w:rPr>
        <w:tab/>
      </w:r>
    </w:p>
    <w:p w:rsidR="000F2D77" w:rsidRDefault="000F2D77" w:rsidP="004E6D05">
      <w:pPr>
        <w:jc w:val="both"/>
        <w:rPr>
          <w:b/>
        </w:rPr>
      </w:pPr>
    </w:p>
    <w:p w:rsidR="00B17971" w:rsidRDefault="000F2D77" w:rsidP="005F378E">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Garamond" w:hAnsi="Garamond" w:cstheme="minorHAnsi"/>
          <w:color w:val="000000"/>
          <w:sz w:val="22"/>
          <w:lang w:eastAsia="zh-CN"/>
        </w:rPr>
      </w:pPr>
      <w:r w:rsidRPr="00DC407C">
        <w:rPr>
          <w:rFonts w:ascii="Garamond" w:hAnsi="Garamond" w:cstheme="minorHAnsi"/>
          <w:b/>
          <w:color w:val="000000"/>
          <w:lang w:eastAsia="zh-CN"/>
        </w:rPr>
        <w:t>Technology</w:t>
      </w:r>
      <w:r w:rsidRPr="00DC407C">
        <w:rPr>
          <w:rFonts w:ascii="Garamond" w:hAnsi="Garamond" w:cstheme="minorHAnsi"/>
          <w:color w:val="000000"/>
          <w:lang w:eastAsia="zh-CN"/>
        </w:rPr>
        <w:t>:</w:t>
      </w:r>
      <w:r w:rsidRPr="005F378E">
        <w:rPr>
          <w:rFonts w:asciiTheme="minorHAnsi" w:hAnsiTheme="minorHAnsi" w:cstheme="minorHAnsi"/>
          <w:color w:val="000000"/>
          <w:lang w:eastAsia="zh-CN"/>
        </w:rPr>
        <w:t xml:space="preserve"> </w:t>
      </w:r>
      <w:r w:rsidR="00B67112" w:rsidRPr="00DC407C">
        <w:rPr>
          <w:rFonts w:ascii="Garamond" w:hAnsi="Garamond"/>
          <w:lang w:eastAsia="en-US"/>
        </w:rPr>
        <w:t>Android SDK, Java, Javascript, Monkey Testing, Web services, GitHub, Google API, Scrum, JIRA, Shred Preference, UI Components, Splash Screen, Fragments, UI Layers</w:t>
      </w:r>
    </w:p>
    <w:p w:rsidR="00B67112" w:rsidRPr="005F378E" w:rsidRDefault="00B67112" w:rsidP="005F378E">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Theme="minorHAnsi" w:hAnsiTheme="minorHAnsi" w:cstheme="minorHAnsi"/>
          <w:color w:val="000000"/>
          <w:lang w:eastAsia="zh-CN"/>
        </w:rPr>
      </w:pPr>
    </w:p>
    <w:p w:rsidR="000F2D77" w:rsidRPr="00DC407C" w:rsidRDefault="00A677F8" w:rsidP="005F378E">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Garamond" w:hAnsi="Garamond" w:cstheme="minorHAnsi"/>
          <w:b/>
          <w:color w:val="000000"/>
          <w:lang w:eastAsia="zh-CN"/>
        </w:rPr>
      </w:pPr>
      <w:r w:rsidRPr="00DC407C">
        <w:rPr>
          <w:rFonts w:ascii="Garamond" w:hAnsi="Garamond" w:cstheme="minorHAnsi"/>
          <w:b/>
          <w:color w:val="000000"/>
          <w:lang w:eastAsia="zh-CN"/>
        </w:rPr>
        <w:t xml:space="preserve">Google </w:t>
      </w:r>
      <w:r w:rsidR="002C55BA" w:rsidRPr="00DC407C">
        <w:rPr>
          <w:rFonts w:ascii="Garamond" w:hAnsi="Garamond" w:cstheme="minorHAnsi"/>
          <w:b/>
          <w:color w:val="000000"/>
          <w:lang w:eastAsia="zh-CN"/>
        </w:rPr>
        <w:t>play store</w:t>
      </w:r>
      <w:r w:rsidRPr="00DC407C">
        <w:rPr>
          <w:rFonts w:ascii="Garamond" w:hAnsi="Garamond" w:cstheme="minorHAnsi"/>
          <w:b/>
          <w:color w:val="000000"/>
          <w:lang w:eastAsia="zh-CN"/>
        </w:rPr>
        <w:t xml:space="preserve"> Link:</w:t>
      </w:r>
    </w:p>
    <w:p w:rsidR="000F2D77" w:rsidRDefault="000F2D77" w:rsidP="00590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libri" w:hAnsi="Calibri" w:cs="Calibri"/>
          <w:sz w:val="22"/>
          <w:szCs w:val="22"/>
        </w:rPr>
      </w:pPr>
    </w:p>
    <w:p w:rsidR="000F2D77" w:rsidRDefault="000F2D77" w:rsidP="000F2D77">
      <w:pPr>
        <w:ind w:left="5040" w:hanging="4680"/>
        <w:jc w:val="both"/>
        <w:rPr>
          <w:b/>
        </w:rPr>
      </w:pPr>
    </w:p>
    <w:p w:rsidR="00A97C92" w:rsidRPr="00B67112" w:rsidRDefault="00CC7F5C" w:rsidP="00B671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r w:rsidRPr="00B67112">
        <w:rPr>
          <w:rFonts w:ascii="Garamond" w:hAnsi="Garamond" w:cstheme="minorHAnsi" w:hint="eastAsia"/>
          <w:b/>
          <w:color w:val="000000"/>
          <w:lang w:eastAsia="zh-CN"/>
        </w:rPr>
        <w:t>Client:</w:t>
      </w:r>
      <w:r w:rsidR="00B67112" w:rsidRPr="00B67112">
        <w:rPr>
          <w:rFonts w:ascii="Garamond" w:hAnsi="Garamond" w:cstheme="minorHAnsi"/>
          <w:b/>
          <w:color w:val="000000"/>
          <w:lang w:eastAsia="zh-CN"/>
        </w:rPr>
        <w:t xml:space="preserve"> Rise Labs, Inc - San Francisco CA                       </w:t>
      </w:r>
      <w:r w:rsidR="00B67112">
        <w:rPr>
          <w:rFonts w:ascii="Garamond" w:hAnsi="Garamond" w:cstheme="minorHAnsi"/>
          <w:b/>
          <w:color w:val="000000"/>
          <w:lang w:eastAsia="zh-CN"/>
        </w:rPr>
        <w:t xml:space="preserve">   </w:t>
      </w:r>
      <w:r w:rsidR="00DC407C">
        <w:rPr>
          <w:rFonts w:ascii="Garamond" w:hAnsi="Garamond" w:cstheme="minorHAnsi"/>
          <w:b/>
          <w:color w:val="000000"/>
          <w:lang w:eastAsia="zh-CN"/>
        </w:rPr>
        <w:t xml:space="preserve">      </w:t>
      </w:r>
      <w:r w:rsidR="007B3639">
        <w:rPr>
          <w:rFonts w:ascii="Garamond" w:hAnsi="Garamond" w:cstheme="minorHAnsi"/>
          <w:b/>
          <w:color w:val="000000"/>
          <w:lang w:eastAsia="zh-CN"/>
        </w:rPr>
        <w:t>Feb 2013</w:t>
      </w:r>
      <w:r w:rsidR="00B67112" w:rsidRPr="00B67112">
        <w:rPr>
          <w:rFonts w:ascii="Garamond" w:hAnsi="Garamond" w:cstheme="minorHAnsi"/>
          <w:b/>
          <w:color w:val="000000"/>
          <w:lang w:eastAsia="zh-CN"/>
        </w:rPr>
        <w:t xml:space="preserve"> –</w:t>
      </w:r>
      <w:r w:rsidR="00D56D84">
        <w:rPr>
          <w:rFonts w:ascii="Garamond" w:hAnsi="Garamond" w:cstheme="minorHAnsi"/>
          <w:b/>
          <w:color w:val="000000"/>
          <w:lang w:eastAsia="zh-CN"/>
        </w:rPr>
        <w:t xml:space="preserve">Dec </w:t>
      </w:r>
      <w:r w:rsidR="00B67112" w:rsidRPr="00B67112">
        <w:rPr>
          <w:rFonts w:ascii="Garamond" w:hAnsi="Garamond" w:cstheme="minorHAnsi"/>
          <w:b/>
          <w:color w:val="000000"/>
          <w:lang w:eastAsia="zh-CN"/>
        </w:rPr>
        <w:t>201</w:t>
      </w:r>
      <w:r w:rsidR="007B3639">
        <w:rPr>
          <w:rFonts w:ascii="Garamond" w:hAnsi="Garamond" w:cstheme="minorHAnsi"/>
          <w:b/>
          <w:color w:val="000000"/>
          <w:lang w:eastAsia="zh-CN"/>
        </w:rPr>
        <w:t>4</w:t>
      </w:r>
      <w:r w:rsidR="00DC407C">
        <w:rPr>
          <w:rFonts w:ascii="Garamond" w:hAnsi="Garamond" w:cstheme="minorHAnsi"/>
          <w:b/>
          <w:color w:val="000000"/>
          <w:lang w:eastAsia="zh-CN"/>
        </w:rPr>
        <w:t xml:space="preserve">           </w:t>
      </w:r>
      <w:r w:rsidR="00A97C92" w:rsidRPr="00B67112">
        <w:rPr>
          <w:rFonts w:ascii="Garamond" w:hAnsi="Garamond" w:cstheme="minorHAnsi"/>
          <w:b/>
          <w:color w:val="000000"/>
          <w:lang w:eastAsia="zh-CN"/>
        </w:rPr>
        <w:t xml:space="preserve">Location: </w:t>
      </w:r>
      <w:r w:rsidR="00A47027" w:rsidRPr="00B67112">
        <w:rPr>
          <w:rFonts w:ascii="Garamond" w:hAnsi="Garamond" w:cstheme="minorHAnsi"/>
          <w:b/>
          <w:color w:val="000000"/>
          <w:lang w:eastAsia="zh-CN"/>
        </w:rPr>
        <w:t>Woonsocket, RI</w:t>
      </w:r>
    </w:p>
    <w:p w:rsidR="00A84855" w:rsidRPr="00B67112" w:rsidRDefault="00B67112" w:rsidP="00B671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r w:rsidRPr="00B67112">
        <w:rPr>
          <w:rFonts w:ascii="Garamond" w:hAnsi="Garamond" w:cstheme="minorHAnsi"/>
          <w:b/>
          <w:color w:val="000000"/>
          <w:lang w:eastAsia="zh-CN"/>
        </w:rPr>
        <w:t xml:space="preserve">Role: </w:t>
      </w:r>
      <w:r w:rsidR="00A84855" w:rsidRPr="00B67112">
        <w:rPr>
          <w:rFonts w:ascii="Garamond" w:hAnsi="Garamond" w:cstheme="minorHAnsi"/>
          <w:b/>
          <w:color w:val="000000"/>
          <w:lang w:eastAsia="zh-CN"/>
        </w:rPr>
        <w:t>Android Application Developer</w:t>
      </w:r>
    </w:p>
    <w:p w:rsidR="00B67112" w:rsidRPr="00B67112" w:rsidRDefault="00B67112" w:rsidP="00B671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lang w:eastAsia="zh-CN"/>
        </w:rPr>
      </w:pPr>
      <w:r w:rsidRPr="00B67112">
        <w:rPr>
          <w:rFonts w:ascii="Garamond" w:hAnsi="Garamond" w:cstheme="minorHAnsi"/>
          <w:b/>
          <w:color w:val="000000"/>
          <w:lang w:eastAsia="zh-CN"/>
        </w:rPr>
        <w:t>App Name: HealthyOut Healthy Meal Finder</w:t>
      </w:r>
    </w:p>
    <w:p w:rsidR="009C0EF6" w:rsidRPr="00B67112" w:rsidRDefault="009C0EF6" w:rsidP="00A97C92">
      <w:pPr>
        <w:shd w:val="clear" w:color="auto" w:fill="FFFFFF"/>
        <w:spacing w:before="150" w:line="234" w:lineRule="atLeast"/>
        <w:rPr>
          <w:rFonts w:ascii="Garamond" w:hAnsi="Garamond" w:cstheme="minorHAnsi"/>
          <w:b/>
          <w:color w:val="000000"/>
          <w:sz w:val="22"/>
          <w:szCs w:val="22"/>
          <w:lang w:eastAsia="zh-CN"/>
        </w:rPr>
      </w:pPr>
      <w:r w:rsidRPr="00B67112">
        <w:rPr>
          <w:rFonts w:ascii="Garamond" w:hAnsi="Garamond" w:cstheme="minorHAnsi"/>
          <w:b/>
          <w:color w:val="000000"/>
          <w:sz w:val="22"/>
          <w:szCs w:val="22"/>
          <w:lang w:eastAsia="zh-CN"/>
        </w:rPr>
        <w:t>Description: </w:t>
      </w:r>
    </w:p>
    <w:p w:rsidR="00B67112" w:rsidRPr="00DC407C" w:rsidRDefault="00B67112" w:rsidP="00B67112">
      <w:pPr>
        <w:shd w:val="clear" w:color="auto" w:fill="FFFFFF"/>
        <w:spacing w:before="150" w:line="234" w:lineRule="atLeast"/>
        <w:rPr>
          <w:rFonts w:ascii="Garamond" w:hAnsi="Garamond"/>
          <w:lang w:eastAsia="en-US"/>
        </w:rPr>
      </w:pPr>
      <w:r w:rsidRPr="00DC407C">
        <w:rPr>
          <w:rFonts w:ascii="Garamond" w:hAnsi="Garamond"/>
          <w:lang w:eastAsia="en-US"/>
        </w:rPr>
        <w:t>Find Restaurants searches and navigates nearby hotels, bars, fast food around your location.</w:t>
      </w:r>
    </w:p>
    <w:p w:rsidR="00B67112" w:rsidRPr="00DC407C" w:rsidRDefault="00B67112" w:rsidP="00B67112">
      <w:pPr>
        <w:shd w:val="clear" w:color="auto" w:fill="FFFFFF"/>
        <w:spacing w:before="150" w:line="234" w:lineRule="atLeast"/>
        <w:rPr>
          <w:rFonts w:ascii="Garamond" w:hAnsi="Garamond"/>
          <w:lang w:eastAsia="en-US"/>
        </w:rPr>
      </w:pPr>
      <w:r w:rsidRPr="00DC407C">
        <w:rPr>
          <w:rFonts w:ascii="Garamond" w:hAnsi="Garamond"/>
          <w:lang w:eastAsia="en-US"/>
        </w:rPr>
        <w:t>Auto detects user location by GPS. Now works even without GPS, by detecting the mobile tower location.</w:t>
      </w:r>
    </w:p>
    <w:p w:rsidR="0048630A" w:rsidRPr="00DC407C" w:rsidRDefault="00B67112" w:rsidP="00B67112">
      <w:pPr>
        <w:shd w:val="clear" w:color="auto" w:fill="FFFFFF"/>
        <w:spacing w:before="150" w:line="234" w:lineRule="atLeast"/>
        <w:rPr>
          <w:rFonts w:ascii="Garamond" w:hAnsi="Garamond"/>
          <w:lang w:eastAsia="en-US"/>
        </w:rPr>
      </w:pPr>
      <w:r w:rsidRPr="00DC407C">
        <w:rPr>
          <w:rFonts w:ascii="Garamond" w:hAnsi="Garamond"/>
          <w:lang w:eastAsia="en-US"/>
        </w:rPr>
        <w:t>8 categories available, Bar, Cafe, Fast Food, Liquor Store, Meal Delivery, Meal Takeaway, Restaurant, Bakery. Works for any city in the world (GPS should be enabled), Address, Phone, Website option for each item. One touch directions for each item though maps. Find Restaurants data is collected and organized through various online resources</w:t>
      </w:r>
    </w:p>
    <w:p w:rsidR="006326B2" w:rsidRPr="007175E5" w:rsidRDefault="00A97C92" w:rsidP="007175E5">
      <w:pPr>
        <w:rPr>
          <w:rFonts w:asciiTheme="minorHAnsi" w:eastAsia="Times New Roman" w:hAnsiTheme="minorHAnsi"/>
          <w:lang w:eastAsia="zh-CN"/>
        </w:rPr>
      </w:pPr>
      <w:r w:rsidRPr="00B67112">
        <w:rPr>
          <w:rFonts w:ascii="Garamond" w:hAnsi="Garamond" w:cstheme="minorHAnsi"/>
          <w:b/>
          <w:color w:val="000000"/>
          <w:sz w:val="22"/>
          <w:szCs w:val="22"/>
          <w:lang w:eastAsia="zh-CN"/>
        </w:rPr>
        <w:br/>
      </w:r>
      <w:r w:rsidR="00DD30F1" w:rsidRPr="00B67112">
        <w:rPr>
          <w:rFonts w:ascii="Garamond" w:hAnsi="Garamond" w:cstheme="minorHAnsi"/>
          <w:b/>
          <w:color w:val="000000"/>
          <w:sz w:val="22"/>
          <w:szCs w:val="22"/>
          <w:lang w:eastAsia="zh-CN"/>
        </w:rPr>
        <w:t>Technology:</w:t>
      </w:r>
      <w:r w:rsidR="005506A7" w:rsidRPr="00B67112">
        <w:rPr>
          <w:rFonts w:ascii="Garamond" w:hAnsi="Garamond" w:cstheme="minorHAnsi"/>
          <w:b/>
          <w:color w:val="000000"/>
          <w:sz w:val="22"/>
          <w:szCs w:val="22"/>
          <w:lang w:eastAsia="zh-CN"/>
        </w:rPr>
        <w:t>.</w:t>
      </w:r>
      <w:r w:rsidR="005506A7">
        <w:rPr>
          <w:rFonts w:asciiTheme="minorHAnsi" w:hAnsiTheme="minorHAnsi" w:cstheme="minorHAnsi"/>
          <w:color w:val="000000"/>
          <w:lang w:eastAsia="zh-CN"/>
        </w:rPr>
        <w:t> </w:t>
      </w:r>
      <w:r w:rsidR="005506A7">
        <w:rPr>
          <w:rFonts w:asciiTheme="minorHAnsi" w:hAnsiTheme="minorHAnsi" w:cstheme="minorHAnsi"/>
          <w:color w:val="000000"/>
          <w:lang w:eastAsia="zh-CN"/>
        </w:rPr>
        <w:br/>
      </w:r>
      <w:r w:rsidRPr="00F3676F">
        <w:rPr>
          <w:rFonts w:asciiTheme="minorHAnsi" w:hAnsiTheme="minorHAnsi" w:cstheme="minorHAnsi"/>
          <w:color w:val="000000"/>
          <w:lang w:eastAsia="zh-CN"/>
        </w:rPr>
        <w:br/>
      </w:r>
      <w:r w:rsidR="00586D87" w:rsidRPr="00B67112">
        <w:rPr>
          <w:rFonts w:ascii="Garamond" w:hAnsi="Garamond" w:cstheme="minorHAnsi"/>
          <w:b/>
          <w:color w:val="000000"/>
          <w:sz w:val="22"/>
          <w:szCs w:val="22"/>
          <w:lang w:eastAsia="zh-CN"/>
        </w:rPr>
        <w:t>Responsibilities:</w:t>
      </w:r>
      <w:r w:rsidRPr="00F55C58">
        <w:rPr>
          <w:rFonts w:asciiTheme="minorHAnsi" w:hAnsiTheme="minorHAnsi" w:cstheme="minorHAnsi"/>
          <w:b/>
          <w:color w:val="000000"/>
          <w:lang w:eastAsia="zh-CN"/>
        </w:rPr>
        <w:br/>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Integrated location based services using Google Maps API to display locations of the nearest stores</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Worked with implementing and customizing images</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lastRenderedPageBreak/>
        <w:t xml:space="preserve">Worked on making the app support different screen sizes and configuration.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Developed the UI layers for Activities and implemented Fragments within UI.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Implemented PUSH notification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Implementation of Android Broadcast Receiver from background service to start application.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Tracked issues using JIRA.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GitHub was used as version control system</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Worked with Android Components such as Activities, Intents, Services and Custom UI Components such as Text View, List View, Expandable List View, Layouts and menus.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Created Custom Splash Screen for application.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App was tested using Monkey Testing</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Ensured that the proper infrastructure is in place for features.</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Worked on toast, Dialog notifications.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Enabled the application to use the Camera feature to take the picture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Developed the Splash screen and Navigation Drawer with ImageView and List View.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Coordinate meetings with the UI and UX team for developing user interfaces</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Analyzed complexity and level of effort for features.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Created Broadcast Receiver to Toast the song name on song on Completion updates.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Created Activities using list view, text view, player Buttons using ic_media and Image View.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Performed debugging on the various modules/functions to ensure that the output is as expected.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Performed testing on various android devices and the android emulator.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Followed Daily SCRUM for project management and development.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Responsible for saving data module using Shred Preference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Implemented unique design for portrait and landscape mode.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Used Android content providers for implementing features like sending notifications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Worked with an offshore team and had to attend meetings on daily basis to keep track of different tasks and to receive updates on the project.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Responsible for inserting suitable code to capture the various button and text field events and implemented the desired action for each of the widgets.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Worked on web views, list views &amp; populated lists to display the lists from database using simple adapters.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Responsible for design of UI using various custom layouts, buttons, dialog boxes, alert boxes and different form of widgets.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Used fragments to build small re-usable pieces that are easier to manage and allow for a more fluid visual design and also can adapt to tablet and phone resolutions. </w:t>
      </w:r>
    </w:p>
    <w:p w:rsidR="00B67112" w:rsidRPr="00DC407C" w:rsidRDefault="00B67112" w:rsidP="00B67112">
      <w:pPr>
        <w:pStyle w:val="ListParagraph"/>
        <w:numPr>
          <w:ilvl w:val="0"/>
          <w:numId w:val="14"/>
        </w:numPr>
        <w:jc w:val="both"/>
        <w:rPr>
          <w:rFonts w:ascii="Garamond" w:hAnsi="Garamond"/>
          <w:sz w:val="24"/>
        </w:rPr>
      </w:pPr>
      <w:r w:rsidRPr="00DC407C">
        <w:rPr>
          <w:rFonts w:ascii="Garamond" w:hAnsi="Garamond"/>
          <w:sz w:val="24"/>
        </w:rPr>
        <w:t xml:space="preserve">Interpreted the wireframes and created layouts and functionality according to it. </w:t>
      </w:r>
    </w:p>
    <w:p w:rsidR="000D1D84" w:rsidRDefault="00B67112" w:rsidP="00B67112">
      <w:pPr>
        <w:pStyle w:val="ListParagraph"/>
        <w:numPr>
          <w:ilvl w:val="0"/>
          <w:numId w:val="14"/>
        </w:numPr>
        <w:jc w:val="both"/>
        <w:rPr>
          <w:rFonts w:asciiTheme="minorHAnsi" w:hAnsiTheme="minorHAnsi" w:cstheme="minorHAnsi"/>
          <w:color w:val="000000"/>
          <w:lang w:eastAsia="zh-CN"/>
        </w:rPr>
      </w:pPr>
      <w:r w:rsidRPr="00DC407C">
        <w:rPr>
          <w:rFonts w:ascii="Garamond" w:hAnsi="Garamond"/>
          <w:sz w:val="24"/>
        </w:rPr>
        <w:t>Shared responsibility in the design and architecture of features</w:t>
      </w:r>
      <w:r w:rsidRPr="00B67112">
        <w:rPr>
          <w:rFonts w:ascii="Garamond" w:hAnsi="Garamond"/>
        </w:rPr>
        <w:t>.</w:t>
      </w:r>
      <w:r w:rsidR="00A97C92" w:rsidRPr="006326B2">
        <w:rPr>
          <w:rFonts w:asciiTheme="minorHAnsi" w:hAnsiTheme="minorHAnsi" w:cstheme="minorHAnsi"/>
          <w:color w:val="000000"/>
          <w:sz w:val="24"/>
          <w:szCs w:val="24"/>
          <w:lang w:eastAsia="zh-CN"/>
        </w:rPr>
        <w:br/>
      </w:r>
    </w:p>
    <w:p w:rsidR="00DC407C" w:rsidRDefault="00DC407C" w:rsidP="00DC407C">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Theme="minorHAnsi" w:hAnsiTheme="minorHAnsi" w:cstheme="minorHAnsi"/>
          <w:color w:val="000000"/>
          <w:lang w:eastAsia="zh-CN"/>
        </w:rPr>
      </w:pPr>
      <w:r w:rsidRPr="00DC407C">
        <w:rPr>
          <w:rFonts w:ascii="Garamond" w:hAnsi="Garamond" w:cstheme="minorHAnsi"/>
          <w:b/>
          <w:color w:val="000000"/>
          <w:lang w:eastAsia="zh-CN"/>
        </w:rPr>
        <w:t>Environment:</w:t>
      </w:r>
      <w:r w:rsidRPr="00DC407C">
        <w:rPr>
          <w:rFonts w:asciiTheme="minorHAnsi" w:hAnsiTheme="minorHAnsi" w:cstheme="minorHAnsi"/>
          <w:color w:val="000000"/>
          <w:lang w:eastAsia="zh-CN"/>
        </w:rPr>
        <w:t xml:space="preserve"> </w:t>
      </w:r>
      <w:r w:rsidRPr="00DC407C">
        <w:rPr>
          <w:rFonts w:ascii="Garamond" w:hAnsi="Garamond" w:cstheme="minorHAnsi"/>
          <w:color w:val="000000"/>
          <w:lang w:eastAsia="zh-CN"/>
        </w:rPr>
        <w:t>Android SDK , Java, Javascript, Monkey Testing, Web services ,GitHub, Google API,Scrum, JIRA, Shred Preference, UI Components, Splash Screen, Fragments, UI Layers</w:t>
      </w:r>
    </w:p>
    <w:p w:rsidR="00DC407C" w:rsidRPr="00DC407C" w:rsidRDefault="00DC407C" w:rsidP="00DC407C">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Theme="minorHAnsi" w:hAnsiTheme="minorHAnsi" w:cstheme="minorHAnsi"/>
          <w:color w:val="000000"/>
          <w:lang w:eastAsia="zh-CN"/>
        </w:rPr>
      </w:pPr>
    </w:p>
    <w:p w:rsidR="000F2D77" w:rsidRDefault="00DC407C" w:rsidP="00DC407C">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Theme="minorHAnsi" w:hAnsiTheme="minorHAnsi" w:cstheme="minorHAnsi"/>
          <w:color w:val="000000"/>
          <w:lang w:eastAsia="zh-CN"/>
        </w:rPr>
      </w:pPr>
      <w:r w:rsidRPr="00DC407C">
        <w:rPr>
          <w:rFonts w:ascii="Garamond" w:hAnsi="Garamond" w:cstheme="minorHAnsi"/>
          <w:b/>
          <w:color w:val="000000"/>
          <w:lang w:eastAsia="zh-CN"/>
        </w:rPr>
        <w:t>Link:</w:t>
      </w:r>
      <w:r>
        <w:rPr>
          <w:rFonts w:asciiTheme="minorHAnsi" w:hAnsiTheme="minorHAnsi" w:cstheme="minorHAnsi"/>
          <w:color w:val="000000"/>
          <w:lang w:eastAsia="zh-CN"/>
        </w:rPr>
        <w:t xml:space="preserve"> </w:t>
      </w:r>
      <w:hyperlink r:id="rId7" w:history="1">
        <w:r w:rsidRPr="00AD7CAC">
          <w:rPr>
            <w:rStyle w:val="Hyperlink"/>
            <w:rFonts w:asciiTheme="minorHAnsi" w:hAnsiTheme="minorHAnsi" w:cstheme="minorHAnsi"/>
            <w:lang w:eastAsia="zh-CN"/>
          </w:rPr>
          <w:t>https://play.google.com/store/apps/details?id=com.healthyout.inc&amp;hl=en</w:t>
        </w:r>
      </w:hyperlink>
    </w:p>
    <w:p w:rsidR="00DC407C" w:rsidRDefault="00DC407C" w:rsidP="00DC407C">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Calibri" w:hAnsi="Calibri" w:cs="Calibri"/>
          <w:b/>
          <w:sz w:val="22"/>
          <w:szCs w:val="22"/>
        </w:rPr>
      </w:pPr>
    </w:p>
    <w:p w:rsidR="0000428A" w:rsidRDefault="0000428A" w:rsidP="00DC407C">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Calibri" w:hAnsi="Calibri" w:cs="Calibri"/>
          <w:b/>
          <w:sz w:val="22"/>
          <w:szCs w:val="22"/>
        </w:rPr>
      </w:pPr>
    </w:p>
    <w:p w:rsidR="0000428A" w:rsidRDefault="0000428A" w:rsidP="00DC407C">
      <w:pPr>
        <w:widowControl w:val="0"/>
        <w:tabs>
          <w:tab w:val="left" w:pos="560"/>
          <w:tab w:val="left" w:pos="1123"/>
          <w:tab w:val="left" w:pos="1684"/>
          <w:tab w:val="left" w:pos="2246"/>
          <w:tab w:val="left" w:pos="2808"/>
          <w:tab w:val="left" w:pos="3369"/>
          <w:tab w:val="left" w:pos="3931"/>
          <w:tab w:val="left" w:pos="4492"/>
          <w:tab w:val="left" w:pos="5054"/>
          <w:tab w:val="left" w:pos="5616"/>
          <w:tab w:val="left" w:pos="6177"/>
          <w:tab w:val="left" w:pos="6739"/>
        </w:tabs>
        <w:autoSpaceDE w:val="0"/>
        <w:autoSpaceDN w:val="0"/>
        <w:adjustRightInd w:val="0"/>
        <w:spacing w:line="288" w:lineRule="auto"/>
        <w:rPr>
          <w:rFonts w:ascii="Calibri" w:hAnsi="Calibri" w:cs="Calibri"/>
          <w:b/>
          <w:sz w:val="22"/>
          <w:szCs w:val="22"/>
        </w:rPr>
      </w:pPr>
    </w:p>
    <w:p w:rsidR="004E6D05" w:rsidRPr="00DC407C" w:rsidRDefault="00E3779D" w:rsidP="00DC407C">
      <w:pPr>
        <w:rPr>
          <w:rFonts w:ascii="Garamond" w:eastAsia="Arial" w:hAnsi="Garamond" w:cs="Arial"/>
          <w:szCs w:val="28"/>
        </w:rPr>
      </w:pPr>
      <w:r w:rsidRPr="00DC407C">
        <w:rPr>
          <w:rFonts w:ascii="Garamond" w:hAnsi="Garamond" w:cstheme="minorHAnsi"/>
          <w:b/>
          <w:color w:val="000000"/>
          <w:szCs w:val="28"/>
          <w:lang w:eastAsia="zh-CN"/>
        </w:rPr>
        <w:lastRenderedPageBreak/>
        <w:t xml:space="preserve">Client: </w:t>
      </w:r>
      <w:r w:rsidR="00DC407C" w:rsidRPr="00DC407C">
        <w:rPr>
          <w:rFonts w:ascii="Garamond" w:hAnsi="Garamond" w:cstheme="minorHAnsi"/>
          <w:b/>
          <w:color w:val="000000"/>
          <w:szCs w:val="28"/>
          <w:lang w:eastAsia="zh-CN"/>
        </w:rPr>
        <w:t>Jacent</w:t>
      </w:r>
      <w:r w:rsidR="00DC407C" w:rsidRPr="00DC407C">
        <w:rPr>
          <w:rFonts w:ascii="Garamond" w:hAnsi="Garamond" w:cstheme="minorHAnsi"/>
          <w:b/>
          <w:color w:val="000000"/>
          <w:szCs w:val="28"/>
          <w:lang w:eastAsia="zh-CN"/>
        </w:rPr>
        <w:tab/>
      </w:r>
      <w:r w:rsidR="00DC407C" w:rsidRPr="00DC407C">
        <w:rPr>
          <w:rFonts w:ascii="Garamond" w:hAnsi="Garamond" w:cstheme="minorHAnsi"/>
          <w:b/>
          <w:color w:val="000000"/>
          <w:szCs w:val="28"/>
          <w:lang w:eastAsia="zh-CN"/>
        </w:rPr>
        <w:tab/>
      </w:r>
      <w:r w:rsidR="00DC407C" w:rsidRPr="00DC407C">
        <w:rPr>
          <w:rFonts w:ascii="Garamond" w:hAnsi="Garamond" w:cstheme="minorHAnsi"/>
          <w:b/>
          <w:color w:val="000000"/>
          <w:szCs w:val="28"/>
          <w:lang w:eastAsia="zh-CN"/>
        </w:rPr>
        <w:tab/>
      </w:r>
      <w:r w:rsidR="00DC407C" w:rsidRPr="00DC407C">
        <w:rPr>
          <w:rFonts w:ascii="Garamond" w:hAnsi="Garamond" w:cstheme="minorHAnsi"/>
          <w:b/>
          <w:color w:val="000000"/>
          <w:szCs w:val="28"/>
          <w:lang w:eastAsia="zh-CN"/>
        </w:rPr>
        <w:tab/>
      </w:r>
      <w:r w:rsidR="00DC407C" w:rsidRPr="00DC407C">
        <w:rPr>
          <w:rFonts w:ascii="Garamond" w:hAnsi="Garamond" w:cstheme="minorHAnsi"/>
          <w:b/>
          <w:color w:val="000000"/>
          <w:szCs w:val="28"/>
          <w:lang w:eastAsia="zh-CN"/>
        </w:rPr>
        <w:tab/>
      </w:r>
      <w:r w:rsidR="00DC407C" w:rsidRPr="00DC407C">
        <w:rPr>
          <w:rFonts w:ascii="Garamond" w:hAnsi="Garamond" w:cstheme="minorHAnsi"/>
          <w:b/>
          <w:color w:val="000000"/>
          <w:szCs w:val="28"/>
          <w:lang w:eastAsia="zh-CN"/>
        </w:rPr>
        <w:tab/>
      </w:r>
      <w:r w:rsidR="00DC407C" w:rsidRPr="00DC407C">
        <w:rPr>
          <w:rFonts w:ascii="Garamond" w:hAnsi="Garamond" w:cstheme="minorHAnsi"/>
          <w:b/>
          <w:color w:val="000000"/>
          <w:szCs w:val="28"/>
          <w:lang w:eastAsia="zh-CN"/>
        </w:rPr>
        <w:tab/>
        <w:t xml:space="preserve">                                  </w:t>
      </w:r>
      <w:r w:rsidR="007B3639">
        <w:rPr>
          <w:rFonts w:ascii="Garamond" w:eastAsia="Arial" w:hAnsi="Garamond" w:cs="Arial"/>
          <w:b/>
          <w:color w:val="333333"/>
          <w:szCs w:val="28"/>
        </w:rPr>
        <w:t xml:space="preserve">April 2011 – Jan </w:t>
      </w:r>
      <w:r w:rsidR="00DC407C" w:rsidRPr="00DC407C">
        <w:rPr>
          <w:rFonts w:ascii="Garamond" w:eastAsia="Arial" w:hAnsi="Garamond" w:cs="Arial"/>
          <w:b/>
          <w:color w:val="333333"/>
          <w:szCs w:val="28"/>
        </w:rPr>
        <w:t>201</w:t>
      </w:r>
      <w:r w:rsidR="007B3639">
        <w:rPr>
          <w:rFonts w:ascii="Garamond" w:eastAsia="Arial" w:hAnsi="Garamond" w:cs="Arial"/>
          <w:b/>
          <w:color w:val="333333"/>
          <w:szCs w:val="28"/>
        </w:rPr>
        <w:t>3</w:t>
      </w:r>
    </w:p>
    <w:p w:rsidR="004E6D05" w:rsidRPr="00DC407C" w:rsidRDefault="004E6D05" w:rsidP="00DC40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cstheme="minorHAnsi"/>
          <w:b/>
          <w:color w:val="000000"/>
          <w:szCs w:val="28"/>
          <w:lang w:eastAsia="zh-CN"/>
        </w:rPr>
      </w:pPr>
      <w:r w:rsidRPr="00DC407C">
        <w:rPr>
          <w:rFonts w:ascii="Garamond" w:hAnsi="Garamond" w:cstheme="minorHAnsi"/>
          <w:b/>
          <w:color w:val="000000"/>
          <w:szCs w:val="28"/>
          <w:lang w:eastAsia="zh-CN"/>
        </w:rPr>
        <w:t xml:space="preserve">Location: </w:t>
      </w:r>
    </w:p>
    <w:p w:rsidR="004E6D05" w:rsidRDefault="00DC407C" w:rsidP="004E6D05">
      <w:pPr>
        <w:pStyle w:val="Normal10"/>
        <w:spacing w:after="0" w:line="240" w:lineRule="auto"/>
        <w:rPr>
          <w:rFonts w:ascii="Garamond" w:eastAsia="Arial" w:hAnsi="Garamond" w:cs="Arial"/>
          <w:b/>
          <w:color w:val="333333"/>
          <w:sz w:val="24"/>
          <w:szCs w:val="28"/>
        </w:rPr>
      </w:pPr>
      <w:r w:rsidRPr="00DC407C">
        <w:rPr>
          <w:rFonts w:ascii="Garamond" w:hAnsi="Garamond" w:cstheme="minorHAnsi"/>
          <w:sz w:val="24"/>
          <w:szCs w:val="28"/>
        </w:rPr>
        <w:t xml:space="preserve">Role: </w:t>
      </w:r>
      <w:r w:rsidRPr="00DC407C">
        <w:rPr>
          <w:rFonts w:ascii="Garamond" w:eastAsia="Arial" w:hAnsi="Garamond" w:cs="Arial"/>
          <w:b/>
          <w:color w:val="333333"/>
          <w:sz w:val="24"/>
          <w:szCs w:val="28"/>
        </w:rPr>
        <w:t>Junior Java Developer</w:t>
      </w:r>
    </w:p>
    <w:p w:rsidR="00276AB4" w:rsidRDefault="00276AB4" w:rsidP="004E6D05">
      <w:pPr>
        <w:pStyle w:val="Normal10"/>
        <w:spacing w:after="0" w:line="240" w:lineRule="auto"/>
        <w:rPr>
          <w:rFonts w:ascii="Garamond" w:eastAsia="Arial" w:hAnsi="Garamond" w:cs="Arial"/>
          <w:b/>
          <w:color w:val="333333"/>
          <w:sz w:val="24"/>
          <w:szCs w:val="28"/>
        </w:rPr>
      </w:pPr>
    </w:p>
    <w:p w:rsidR="00276AB4" w:rsidRPr="00276AB4" w:rsidRDefault="00276AB4" w:rsidP="00276AB4">
      <w:pPr>
        <w:pStyle w:val="Normal10"/>
        <w:rPr>
          <w:rFonts w:ascii="Garamond" w:eastAsia="Arial" w:hAnsi="Garamond" w:cs="Arial"/>
          <w:b/>
          <w:color w:val="333333"/>
          <w:sz w:val="24"/>
          <w:szCs w:val="28"/>
        </w:rPr>
      </w:pPr>
      <w:r w:rsidRPr="00276AB4">
        <w:rPr>
          <w:rFonts w:ascii="Garamond" w:eastAsia="Arial" w:hAnsi="Garamond" w:cs="Arial"/>
          <w:b/>
          <w:color w:val="333333"/>
          <w:sz w:val="24"/>
          <w:szCs w:val="28"/>
        </w:rPr>
        <w:t xml:space="preserve">Description: </w:t>
      </w:r>
    </w:p>
    <w:p w:rsidR="00276AB4" w:rsidRDefault="00276AB4" w:rsidP="00276AB4">
      <w:pPr>
        <w:pStyle w:val="Normal10"/>
        <w:spacing w:after="0" w:line="240" w:lineRule="auto"/>
        <w:rPr>
          <w:rFonts w:ascii="Garamond" w:eastAsia="Arial" w:hAnsi="Garamond" w:cs="Arial"/>
          <w:b/>
          <w:color w:val="333333"/>
          <w:sz w:val="24"/>
          <w:szCs w:val="28"/>
        </w:rPr>
      </w:pPr>
      <w:r w:rsidRPr="00276AB4">
        <w:rPr>
          <w:rFonts w:ascii="Garamond" w:eastAsia="Arial" w:hAnsi="Garamond" w:cs="Arial"/>
          <w:b/>
          <w:color w:val="333333"/>
          <w:sz w:val="24"/>
          <w:szCs w:val="28"/>
        </w:rPr>
        <w:t xml:space="preserve"> </w:t>
      </w:r>
      <w:r>
        <w:rPr>
          <w:rFonts w:ascii="Garamond" w:eastAsia="Arial" w:hAnsi="Garamond" w:cs="Arial"/>
          <w:b/>
          <w:color w:val="333333"/>
          <w:sz w:val="24"/>
          <w:szCs w:val="28"/>
        </w:rPr>
        <w:t xml:space="preserve"> </w:t>
      </w:r>
      <w:r w:rsidRPr="00276AB4">
        <w:rPr>
          <w:rFonts w:ascii="Garamond" w:hAnsi="Garamond" w:cstheme="minorHAnsi"/>
          <w:sz w:val="24"/>
          <w:szCs w:val="24"/>
        </w:rPr>
        <w:t>Jacent develops and offers on-demand ordering software and services to the restaurant industry. The On-demand ordering platform centralizes large franchisee and corporate ordering operations using a variety of communication channels, including web, automated agents, and live call center agents</w:t>
      </w:r>
      <w:r w:rsidRPr="00276AB4">
        <w:rPr>
          <w:rFonts w:ascii="Garamond" w:eastAsia="Arial" w:hAnsi="Garamond" w:cs="Arial"/>
          <w:b/>
          <w:color w:val="333333"/>
          <w:sz w:val="24"/>
          <w:szCs w:val="28"/>
        </w:rPr>
        <w:t>.</w:t>
      </w:r>
    </w:p>
    <w:p w:rsidR="0070425E" w:rsidRPr="00DC407C" w:rsidRDefault="004E6D05" w:rsidP="00095631">
      <w:pPr>
        <w:rPr>
          <w:rFonts w:ascii="Garamond" w:hAnsi="Garamond" w:cstheme="minorHAnsi"/>
          <w:color w:val="000000"/>
          <w:lang w:eastAsia="zh-CN"/>
        </w:rPr>
      </w:pPr>
      <w:r w:rsidRPr="00095631">
        <w:rPr>
          <w:rFonts w:asciiTheme="minorHAnsi" w:hAnsiTheme="minorHAnsi" w:cstheme="minorHAnsi"/>
          <w:color w:val="000000"/>
          <w:lang w:eastAsia="zh-CN"/>
        </w:rPr>
        <w:br/>
      </w:r>
      <w:r w:rsidRPr="00DC407C">
        <w:rPr>
          <w:rFonts w:ascii="Garamond" w:hAnsi="Garamond" w:cstheme="minorHAnsi"/>
          <w:b/>
          <w:color w:val="000000"/>
          <w:lang w:eastAsia="zh-CN"/>
        </w:rPr>
        <w:t>Responsibilities: </w:t>
      </w:r>
      <w:r w:rsidRPr="00DC407C">
        <w:rPr>
          <w:rFonts w:ascii="Garamond" w:hAnsi="Garamond" w:cstheme="minorHAnsi"/>
          <w:color w:val="000000"/>
          <w:lang w:eastAsia="zh-CN"/>
        </w:rPr>
        <w:t> </w:t>
      </w:r>
    </w:p>
    <w:p w:rsidR="000D1D84" w:rsidRDefault="000D1D84" w:rsidP="00DC407C">
      <w:pPr>
        <w:pStyle w:val="ListParagraph"/>
        <w:ind w:left="480"/>
        <w:rPr>
          <w:rFonts w:asciiTheme="minorHAnsi" w:hAnsiTheme="minorHAnsi" w:cstheme="minorHAnsi"/>
          <w:color w:val="000000"/>
          <w:sz w:val="24"/>
          <w:szCs w:val="24"/>
          <w:lang w:eastAsia="zh-CN"/>
        </w:rPr>
      </w:pPr>
    </w:p>
    <w:p w:rsidR="00DC407C" w:rsidRPr="00DC407C" w:rsidRDefault="00DC407C" w:rsidP="00DC407C">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Responsible for gathering requirements, system analysis, design, development, testing and deployment.</w:t>
      </w:r>
    </w:p>
    <w:p w:rsidR="00DC407C" w:rsidRPr="00DC407C" w:rsidRDefault="00DC407C" w:rsidP="00DC407C">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Created entire application using Java, MySQL and Linux.</w:t>
      </w:r>
    </w:p>
    <w:p w:rsidR="00DC407C" w:rsidRPr="00DC407C" w:rsidRDefault="00DC407C" w:rsidP="00DC407C">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Embedded AJAX in UI to update small portions of the web page avoiding the need to reload the entire page.</w:t>
      </w:r>
    </w:p>
    <w:p w:rsidR="00DC407C" w:rsidRPr="00DC407C" w:rsidRDefault="00DC407C" w:rsidP="00DC407C">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Developed views and templates with Django's view controller and templating language to create a user-friendly interface.</w:t>
      </w:r>
    </w:p>
    <w:p w:rsidR="00DC407C" w:rsidRPr="00DC407C" w:rsidRDefault="00DC407C" w:rsidP="00DC407C">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Performed data manipulation and storage for incoming test data using lxml libraries.</w:t>
      </w:r>
    </w:p>
    <w:p w:rsidR="00DC407C" w:rsidRPr="00DC407C" w:rsidRDefault="00DC407C" w:rsidP="00DC407C">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Wrote unit tests for testing tools.</w:t>
      </w:r>
    </w:p>
    <w:p w:rsidR="00DC407C" w:rsidRPr="00DC407C" w:rsidRDefault="00DC407C" w:rsidP="00DC407C">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Designed and configured database and back end applications and programs.</w:t>
      </w:r>
    </w:p>
    <w:p w:rsidR="00DC407C" w:rsidRDefault="00DC407C" w:rsidP="00DC407C">
      <w:pPr>
        <w:pStyle w:val="ListParagraph"/>
        <w:numPr>
          <w:ilvl w:val="0"/>
          <w:numId w:val="14"/>
        </w:numPr>
        <w:jc w:val="both"/>
        <w:rPr>
          <w:rFonts w:ascii="Garamond" w:hAnsi="Garamond" w:cstheme="minorHAnsi"/>
          <w:color w:val="000000"/>
          <w:sz w:val="24"/>
          <w:szCs w:val="24"/>
          <w:lang w:eastAsia="zh-CN"/>
        </w:rPr>
      </w:pPr>
      <w:r w:rsidRPr="00DC407C">
        <w:rPr>
          <w:rFonts w:ascii="Garamond" w:hAnsi="Garamond" w:cstheme="minorHAnsi"/>
          <w:color w:val="000000"/>
          <w:sz w:val="24"/>
          <w:szCs w:val="24"/>
          <w:lang w:eastAsia="zh-CN"/>
        </w:rPr>
        <w:t>Coded test programs and evaluated existing engineering processes</w:t>
      </w:r>
    </w:p>
    <w:p w:rsidR="00276AB4" w:rsidRPr="00276AB4" w:rsidRDefault="00276AB4" w:rsidP="00276AB4">
      <w:pPr>
        <w:pStyle w:val="ListParagraph"/>
        <w:numPr>
          <w:ilvl w:val="0"/>
          <w:numId w:val="14"/>
        </w:numPr>
        <w:jc w:val="both"/>
        <w:rPr>
          <w:rFonts w:ascii="Garamond" w:hAnsi="Garamond" w:cstheme="minorHAnsi"/>
          <w:color w:val="000000"/>
          <w:sz w:val="24"/>
          <w:szCs w:val="24"/>
          <w:lang w:eastAsia="zh-CN"/>
        </w:rPr>
      </w:pPr>
      <w:r w:rsidRPr="00276AB4">
        <w:rPr>
          <w:rFonts w:ascii="Garamond" w:hAnsi="Garamond" w:cstheme="minorHAnsi"/>
          <w:color w:val="000000"/>
          <w:sz w:val="24"/>
          <w:szCs w:val="24"/>
          <w:lang w:eastAsia="zh-CN"/>
        </w:rPr>
        <w:t>Built web pages for web ordering using HTML, CSS and Javascript</w:t>
      </w:r>
    </w:p>
    <w:p w:rsidR="00276AB4" w:rsidRPr="00276AB4" w:rsidRDefault="00276AB4" w:rsidP="00276AB4">
      <w:pPr>
        <w:pStyle w:val="ListParagraph"/>
        <w:numPr>
          <w:ilvl w:val="0"/>
          <w:numId w:val="14"/>
        </w:numPr>
        <w:jc w:val="both"/>
        <w:rPr>
          <w:rFonts w:ascii="Garamond" w:hAnsi="Garamond" w:cstheme="minorHAnsi"/>
          <w:color w:val="000000"/>
          <w:sz w:val="24"/>
          <w:szCs w:val="24"/>
          <w:lang w:eastAsia="zh-CN"/>
        </w:rPr>
      </w:pPr>
      <w:r w:rsidRPr="00276AB4">
        <w:rPr>
          <w:rFonts w:ascii="Garamond" w:hAnsi="Garamond" w:cstheme="minorHAnsi"/>
          <w:color w:val="000000"/>
          <w:sz w:val="24"/>
          <w:szCs w:val="24"/>
          <w:lang w:eastAsia="zh-CN"/>
        </w:rPr>
        <w:t>Involved in gathering and documenting requirements</w:t>
      </w:r>
    </w:p>
    <w:p w:rsidR="00276AB4" w:rsidRPr="00276AB4" w:rsidRDefault="00276AB4" w:rsidP="00276AB4">
      <w:pPr>
        <w:pStyle w:val="ListParagraph"/>
        <w:numPr>
          <w:ilvl w:val="0"/>
          <w:numId w:val="14"/>
        </w:numPr>
        <w:jc w:val="both"/>
        <w:rPr>
          <w:rFonts w:ascii="Garamond" w:hAnsi="Garamond" w:cstheme="minorHAnsi"/>
          <w:color w:val="000000"/>
          <w:sz w:val="24"/>
          <w:szCs w:val="24"/>
          <w:lang w:eastAsia="zh-CN"/>
        </w:rPr>
      </w:pPr>
      <w:r w:rsidRPr="00276AB4">
        <w:rPr>
          <w:rFonts w:ascii="Garamond" w:hAnsi="Garamond" w:cstheme="minorHAnsi"/>
          <w:color w:val="000000"/>
          <w:sz w:val="24"/>
          <w:szCs w:val="24"/>
          <w:lang w:eastAsia="zh-CN"/>
        </w:rPr>
        <w:t xml:space="preserve">Wrote JUnit test cases for UI </w:t>
      </w:r>
    </w:p>
    <w:p w:rsidR="00276AB4" w:rsidRPr="00276AB4" w:rsidRDefault="00276AB4" w:rsidP="00276AB4">
      <w:pPr>
        <w:pStyle w:val="ListParagraph"/>
        <w:numPr>
          <w:ilvl w:val="0"/>
          <w:numId w:val="14"/>
        </w:numPr>
        <w:jc w:val="both"/>
        <w:rPr>
          <w:rFonts w:ascii="Garamond" w:hAnsi="Garamond" w:cstheme="minorHAnsi"/>
          <w:color w:val="000000"/>
          <w:sz w:val="24"/>
          <w:szCs w:val="24"/>
          <w:lang w:eastAsia="zh-CN"/>
        </w:rPr>
      </w:pPr>
      <w:r w:rsidRPr="00276AB4">
        <w:rPr>
          <w:rFonts w:ascii="Garamond" w:hAnsi="Garamond" w:cstheme="minorHAnsi"/>
          <w:color w:val="000000"/>
          <w:sz w:val="24"/>
          <w:szCs w:val="24"/>
          <w:lang w:eastAsia="zh-CN"/>
        </w:rPr>
        <w:t>Followed Agile Scrum methodologies</w:t>
      </w:r>
    </w:p>
    <w:p w:rsidR="00276AB4" w:rsidRPr="00276AB4" w:rsidRDefault="00276AB4" w:rsidP="00276AB4">
      <w:pPr>
        <w:pStyle w:val="ListParagraph"/>
        <w:numPr>
          <w:ilvl w:val="0"/>
          <w:numId w:val="14"/>
        </w:numPr>
        <w:jc w:val="both"/>
        <w:rPr>
          <w:rFonts w:ascii="Garamond" w:hAnsi="Garamond" w:cstheme="minorHAnsi"/>
          <w:color w:val="000000"/>
          <w:sz w:val="24"/>
          <w:szCs w:val="24"/>
          <w:lang w:eastAsia="zh-CN"/>
        </w:rPr>
      </w:pPr>
      <w:r w:rsidRPr="00276AB4">
        <w:rPr>
          <w:rFonts w:ascii="Garamond" w:hAnsi="Garamond" w:cstheme="minorHAnsi"/>
          <w:color w:val="000000"/>
          <w:sz w:val="24"/>
          <w:szCs w:val="24"/>
          <w:lang w:eastAsia="zh-CN"/>
        </w:rPr>
        <w:t>Worked closely with QA team for implementing new features and fixing Bug’s</w:t>
      </w:r>
    </w:p>
    <w:p w:rsidR="00276AB4" w:rsidRPr="00DC407C" w:rsidRDefault="00276AB4" w:rsidP="00276AB4">
      <w:pPr>
        <w:pStyle w:val="ListParagraph"/>
        <w:numPr>
          <w:ilvl w:val="0"/>
          <w:numId w:val="14"/>
        </w:numPr>
        <w:jc w:val="both"/>
        <w:rPr>
          <w:rFonts w:ascii="Garamond" w:hAnsi="Garamond" w:cstheme="minorHAnsi"/>
          <w:color w:val="000000"/>
          <w:sz w:val="24"/>
          <w:szCs w:val="24"/>
          <w:lang w:eastAsia="zh-CN"/>
        </w:rPr>
      </w:pPr>
      <w:r w:rsidRPr="00276AB4">
        <w:rPr>
          <w:rFonts w:ascii="Garamond" w:hAnsi="Garamond" w:cstheme="minorHAnsi"/>
          <w:color w:val="000000"/>
          <w:sz w:val="24"/>
          <w:szCs w:val="24"/>
          <w:lang w:eastAsia="zh-CN"/>
        </w:rPr>
        <w:t>Worked with Ops team to provide support during production releases</w:t>
      </w:r>
    </w:p>
    <w:p w:rsidR="00276AB4" w:rsidRPr="00276AB4" w:rsidRDefault="004E6D05" w:rsidP="00276AB4">
      <w:pPr>
        <w:shd w:val="clear" w:color="auto" w:fill="FFFFFF"/>
        <w:spacing w:before="150" w:after="75" w:line="234" w:lineRule="atLeast"/>
        <w:rPr>
          <w:rFonts w:ascii="Garamond" w:hAnsi="Garamond" w:cstheme="minorHAnsi"/>
          <w:color w:val="000000"/>
          <w:lang w:eastAsia="zh-CN"/>
        </w:rPr>
      </w:pPr>
      <w:r w:rsidRPr="00DC407C">
        <w:rPr>
          <w:rFonts w:ascii="Garamond" w:hAnsi="Garamond" w:cstheme="minorHAnsi"/>
          <w:b/>
          <w:color w:val="000000"/>
          <w:lang w:eastAsia="zh-CN"/>
        </w:rPr>
        <w:t>Environment</w:t>
      </w:r>
      <w:r w:rsidRPr="00DC407C">
        <w:rPr>
          <w:rFonts w:ascii="Garamond" w:hAnsi="Garamond" w:cstheme="minorHAnsi"/>
          <w:color w:val="000000"/>
          <w:lang w:eastAsia="zh-CN"/>
        </w:rPr>
        <w:t>:</w:t>
      </w:r>
      <w:r w:rsidRPr="00B6192B">
        <w:rPr>
          <w:rFonts w:asciiTheme="minorHAnsi" w:hAnsiTheme="minorHAnsi" w:cstheme="minorHAnsi"/>
          <w:color w:val="000000"/>
          <w:lang w:eastAsia="zh-CN"/>
        </w:rPr>
        <w:t xml:space="preserve"> </w:t>
      </w:r>
      <w:r w:rsidR="00AE29C6" w:rsidRPr="00DC407C">
        <w:rPr>
          <w:rFonts w:ascii="Garamond" w:hAnsi="Garamond" w:cstheme="minorHAnsi"/>
          <w:color w:val="000000"/>
          <w:lang w:eastAsia="zh-CN"/>
        </w:rPr>
        <w:t xml:space="preserve">Net Beans, J2EE, JDBC, Servlets, MySQL, Tomcat, Ant, JUnit, HTML, CSS, XML, JavaScript, and </w:t>
      </w:r>
      <w:r w:rsidR="00AE29C6">
        <w:rPr>
          <w:rFonts w:ascii="Garamond" w:hAnsi="Garamond" w:cstheme="minorHAnsi"/>
          <w:color w:val="000000"/>
          <w:lang w:eastAsia="zh-CN"/>
        </w:rPr>
        <w:t>JIRA</w:t>
      </w:r>
      <w:r w:rsidR="00276AB4">
        <w:rPr>
          <w:rFonts w:ascii="Garamond" w:hAnsi="Garamond" w:cstheme="minorHAnsi"/>
          <w:color w:val="000000"/>
          <w:lang w:eastAsia="zh-CN"/>
        </w:rPr>
        <w:t>.</w:t>
      </w:r>
    </w:p>
    <w:p w:rsidR="0087471E" w:rsidRDefault="0087471E" w:rsidP="00FE59D4">
      <w:pPr>
        <w:pStyle w:val="Normal10"/>
        <w:spacing w:line="240" w:lineRule="auto"/>
        <w:rPr>
          <w:rFonts w:ascii="Garamond" w:eastAsia="SimSun" w:hAnsi="Garamond"/>
          <w:sz w:val="24"/>
          <w:szCs w:val="24"/>
        </w:rPr>
      </w:pPr>
      <w:r w:rsidRPr="00DC407C">
        <w:rPr>
          <w:rFonts w:ascii="Garamond" w:eastAsia="SimSun" w:hAnsi="Garamond"/>
          <w:b/>
          <w:sz w:val="24"/>
          <w:szCs w:val="24"/>
          <w:u w:val="single"/>
        </w:rPr>
        <w:t>E</w:t>
      </w:r>
      <w:r w:rsidRPr="00DC407C">
        <w:rPr>
          <w:rFonts w:ascii="Garamond" w:hAnsi="Garamond"/>
          <w:b/>
          <w:sz w:val="24"/>
          <w:szCs w:val="24"/>
          <w:u w:val="single"/>
        </w:rPr>
        <w:t>ducation</w:t>
      </w:r>
      <w:r w:rsidRPr="00DC407C">
        <w:rPr>
          <w:rFonts w:ascii="Garamond" w:eastAsia="SimSun" w:hAnsi="Garamond"/>
          <w:sz w:val="24"/>
          <w:szCs w:val="24"/>
        </w:rPr>
        <w:t>:</w:t>
      </w:r>
    </w:p>
    <w:p w:rsidR="0000428A" w:rsidRPr="004A5C1E" w:rsidRDefault="004A5C1E" w:rsidP="00FE59D4">
      <w:pPr>
        <w:pStyle w:val="Normal10"/>
        <w:spacing w:line="240" w:lineRule="auto"/>
        <w:rPr>
          <w:rFonts w:ascii="Garamond" w:hAnsi="Garamond" w:cstheme="minorHAnsi"/>
          <w:sz w:val="24"/>
          <w:szCs w:val="24"/>
        </w:rPr>
      </w:pPr>
      <w:r>
        <w:rPr>
          <w:rFonts w:ascii="Garamond" w:eastAsia="SimSun" w:hAnsi="Garamond"/>
          <w:sz w:val="24"/>
          <w:szCs w:val="24"/>
        </w:rPr>
        <w:t xml:space="preserve">         </w:t>
      </w:r>
      <w:r w:rsidR="0000428A" w:rsidRPr="004A5C1E">
        <w:rPr>
          <w:rFonts w:ascii="Garamond" w:hAnsi="Garamond" w:cstheme="minorHAnsi"/>
          <w:sz w:val="24"/>
          <w:szCs w:val="24"/>
        </w:rPr>
        <w:t>Masters In Biochemistry and Bioinformatics</w:t>
      </w:r>
    </w:p>
    <w:p w:rsidR="0000428A" w:rsidRPr="00DC407C" w:rsidRDefault="0000428A" w:rsidP="00FE59D4">
      <w:pPr>
        <w:pStyle w:val="Normal10"/>
        <w:spacing w:line="240" w:lineRule="auto"/>
        <w:rPr>
          <w:rFonts w:ascii="Garamond" w:hAnsi="Garamond"/>
          <w:sz w:val="24"/>
          <w:szCs w:val="24"/>
        </w:rPr>
      </w:pPr>
    </w:p>
    <w:p w:rsidR="000C42F6" w:rsidRDefault="000C42F6"/>
    <w:sectPr w:rsidR="000C42F6" w:rsidSect="00586D87">
      <w:footerReference w:type="default" r:id="rId8"/>
      <w:pgSz w:w="12240" w:h="15840"/>
      <w:pgMar w:top="864" w:right="720" w:bottom="864"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B5D" w:rsidRDefault="00EA6B5D">
      <w:r>
        <w:separator/>
      </w:r>
    </w:p>
  </w:endnote>
  <w:endnote w:type="continuationSeparator" w:id="0">
    <w:p w:rsidR="00EA6B5D" w:rsidRDefault="00EA6B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DejaVu Sans">
    <w:altName w:val="Arial"/>
    <w:charset w:val="00"/>
    <w:family w:val="swiss"/>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96" w:rsidRDefault="001E249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B5D" w:rsidRDefault="00EA6B5D">
      <w:r>
        <w:separator/>
      </w:r>
    </w:p>
  </w:footnote>
  <w:footnote w:type="continuationSeparator" w:id="0">
    <w:p w:rsidR="00EA6B5D" w:rsidRDefault="00EA6B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sz w:val="2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449"/>
        </w:tabs>
        <w:ind w:left="3420" w:firstLine="0"/>
      </w:pPr>
      <w:rPr>
        <w:rFonts w:ascii="Symbol" w:hAnsi="Symbol" w:cs="Symbol" w:hint="default"/>
        <w:sz w:val="20"/>
        <w:szCs w:val="20"/>
        <w:lang w:val="en-GB"/>
      </w:rPr>
    </w:lvl>
  </w:abstractNum>
  <w:abstractNum w:abstractNumId="2">
    <w:nsid w:val="00000003"/>
    <w:multiLevelType w:val="singleLevel"/>
    <w:tmpl w:val="00000003"/>
    <w:lvl w:ilvl="0">
      <w:start w:val="1"/>
      <w:numFmt w:val="bullet"/>
      <w:lvlText w:val=""/>
      <w:lvlJc w:val="left"/>
      <w:pPr>
        <w:tabs>
          <w:tab w:val="num" w:pos="720"/>
        </w:tabs>
        <w:ind w:left="0" w:hanging="360"/>
      </w:pPr>
      <w:rPr>
        <w:rFonts w:ascii="Symbol" w:hAnsi="Symbol" w:cs="Symbol" w:hint="default"/>
        <w:sz w:val="20"/>
        <w:szCs w:val="20"/>
      </w:rPr>
    </w:lvl>
  </w:abstractNum>
  <w:abstractNum w:abstractNumId="3">
    <w:nsid w:val="06174777"/>
    <w:multiLevelType w:val="hybridMultilevel"/>
    <w:tmpl w:val="D560569A"/>
    <w:lvl w:ilvl="0" w:tplc="A74C877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6AB0839"/>
    <w:multiLevelType w:val="hybridMultilevel"/>
    <w:tmpl w:val="30742B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91DB5"/>
    <w:multiLevelType w:val="hybridMultilevel"/>
    <w:tmpl w:val="025A9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9317079"/>
    <w:multiLevelType w:val="hybridMultilevel"/>
    <w:tmpl w:val="057E00DC"/>
    <w:lvl w:ilvl="0" w:tplc="1540895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B2760E6"/>
    <w:multiLevelType w:val="hybridMultilevel"/>
    <w:tmpl w:val="42E83670"/>
    <w:lvl w:ilvl="0" w:tplc="A74C877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0C4111C"/>
    <w:multiLevelType w:val="hybridMultilevel"/>
    <w:tmpl w:val="5C84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BC3659A"/>
    <w:multiLevelType w:val="hybridMultilevel"/>
    <w:tmpl w:val="476C78DC"/>
    <w:lvl w:ilvl="0" w:tplc="00000004">
      <w:start w:val="1"/>
      <w:numFmt w:val="bullet"/>
      <w:lvlText w:val=""/>
      <w:lvlJc w:val="left"/>
      <w:pPr>
        <w:ind w:left="480" w:hanging="480"/>
      </w:pPr>
      <w:rPr>
        <w:rFonts w:ascii="Symbol" w:hAnsi="Symbol" w:cs="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C0E188B"/>
    <w:multiLevelType w:val="hybridMultilevel"/>
    <w:tmpl w:val="98FCA40E"/>
    <w:lvl w:ilvl="0" w:tplc="5090F960">
      <w:start w:val="913"/>
      <w:numFmt w:val="bullet"/>
      <w:lvlText w:val="-"/>
      <w:lvlJc w:val="left"/>
      <w:pPr>
        <w:ind w:left="1620" w:hanging="360"/>
      </w:pPr>
      <w:rPr>
        <w:rFonts w:ascii="Times New Roman" w:eastAsia="Times New Roman" w:hAnsi="Times New Roman" w:cs="Times New Roman" w:hint="default"/>
        <w:b w:val="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70721C75"/>
    <w:multiLevelType w:val="hybridMultilevel"/>
    <w:tmpl w:val="C06A4434"/>
    <w:lvl w:ilvl="0" w:tplc="00000003">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49142CF"/>
    <w:multiLevelType w:val="hybridMultilevel"/>
    <w:tmpl w:val="5E263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A1F4D22"/>
    <w:multiLevelType w:val="hybridMultilevel"/>
    <w:tmpl w:val="CA326E80"/>
    <w:lvl w:ilvl="0" w:tplc="6486D338">
      <w:numFmt w:val="bullet"/>
      <w:lvlText w:val=""/>
      <w:lvlJc w:val="left"/>
      <w:pPr>
        <w:ind w:left="480" w:hanging="480"/>
      </w:pPr>
      <w:rPr>
        <w:rFonts w:ascii="Symbol" w:hAnsi="Symbol" w:cs="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2"/>
  </w:num>
  <w:num w:numId="3">
    <w:abstractNumId w:val="5"/>
  </w:num>
  <w:num w:numId="4">
    <w:abstractNumId w:val="2"/>
  </w:num>
  <w:num w:numId="5">
    <w:abstractNumId w:val="10"/>
  </w:num>
  <w:num w:numId="6">
    <w:abstractNumId w:val="0"/>
  </w:num>
  <w:num w:numId="7">
    <w:abstractNumId w:val="1"/>
  </w:num>
  <w:num w:numId="8">
    <w:abstractNumId w:val="7"/>
  </w:num>
  <w:num w:numId="9">
    <w:abstractNumId w:val="9"/>
  </w:num>
  <w:num w:numId="10">
    <w:abstractNumId w:val="13"/>
  </w:num>
  <w:num w:numId="11">
    <w:abstractNumId w:val="11"/>
  </w:num>
  <w:num w:numId="12">
    <w:abstractNumId w:val="3"/>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4183"/>
    <w:rsid w:val="0000051B"/>
    <w:rsid w:val="0000428A"/>
    <w:rsid w:val="00005395"/>
    <w:rsid w:val="00010A7F"/>
    <w:rsid w:val="000149A3"/>
    <w:rsid w:val="000169BC"/>
    <w:rsid w:val="000679E9"/>
    <w:rsid w:val="0007310D"/>
    <w:rsid w:val="0007356B"/>
    <w:rsid w:val="000831B5"/>
    <w:rsid w:val="00095631"/>
    <w:rsid w:val="000A71D5"/>
    <w:rsid w:val="000B18FE"/>
    <w:rsid w:val="000B754D"/>
    <w:rsid w:val="000C42F6"/>
    <w:rsid w:val="000D1D84"/>
    <w:rsid w:val="000F2D77"/>
    <w:rsid w:val="000F38D9"/>
    <w:rsid w:val="00102284"/>
    <w:rsid w:val="0012712B"/>
    <w:rsid w:val="00134CE2"/>
    <w:rsid w:val="00136407"/>
    <w:rsid w:val="00136986"/>
    <w:rsid w:val="00150E4B"/>
    <w:rsid w:val="00151823"/>
    <w:rsid w:val="00161A94"/>
    <w:rsid w:val="00162489"/>
    <w:rsid w:val="00163F00"/>
    <w:rsid w:val="00177BF6"/>
    <w:rsid w:val="0018075D"/>
    <w:rsid w:val="00180BE5"/>
    <w:rsid w:val="00187084"/>
    <w:rsid w:val="001B1584"/>
    <w:rsid w:val="001B2081"/>
    <w:rsid w:val="001C2BD6"/>
    <w:rsid w:val="001D2326"/>
    <w:rsid w:val="001D34D1"/>
    <w:rsid w:val="001D3D18"/>
    <w:rsid w:val="001D4204"/>
    <w:rsid w:val="001E2496"/>
    <w:rsid w:val="001F6AA9"/>
    <w:rsid w:val="002005EE"/>
    <w:rsid w:val="00213A91"/>
    <w:rsid w:val="00217C6D"/>
    <w:rsid w:val="00252E9C"/>
    <w:rsid w:val="00257FD7"/>
    <w:rsid w:val="00266464"/>
    <w:rsid w:val="0026756E"/>
    <w:rsid w:val="00276AB4"/>
    <w:rsid w:val="002834E2"/>
    <w:rsid w:val="00284866"/>
    <w:rsid w:val="0029558D"/>
    <w:rsid w:val="002C2567"/>
    <w:rsid w:val="002C5379"/>
    <w:rsid w:val="002C55BA"/>
    <w:rsid w:val="002E70A3"/>
    <w:rsid w:val="002F37A3"/>
    <w:rsid w:val="002F6A3B"/>
    <w:rsid w:val="002F73E5"/>
    <w:rsid w:val="00304C00"/>
    <w:rsid w:val="00305C91"/>
    <w:rsid w:val="00315E1F"/>
    <w:rsid w:val="00322A31"/>
    <w:rsid w:val="003347BD"/>
    <w:rsid w:val="00337E54"/>
    <w:rsid w:val="00341E1C"/>
    <w:rsid w:val="00386B9B"/>
    <w:rsid w:val="0039640C"/>
    <w:rsid w:val="003B0669"/>
    <w:rsid w:val="003C3CBA"/>
    <w:rsid w:val="003E2044"/>
    <w:rsid w:val="003E3ADB"/>
    <w:rsid w:val="003F4E68"/>
    <w:rsid w:val="004151A1"/>
    <w:rsid w:val="0042172B"/>
    <w:rsid w:val="00424763"/>
    <w:rsid w:val="00430C51"/>
    <w:rsid w:val="00434B06"/>
    <w:rsid w:val="004512EF"/>
    <w:rsid w:val="00457D43"/>
    <w:rsid w:val="00461310"/>
    <w:rsid w:val="00464161"/>
    <w:rsid w:val="00464585"/>
    <w:rsid w:val="00475427"/>
    <w:rsid w:val="0048630A"/>
    <w:rsid w:val="00490F7D"/>
    <w:rsid w:val="0049144A"/>
    <w:rsid w:val="004A5C1E"/>
    <w:rsid w:val="004C1CBF"/>
    <w:rsid w:val="004E5782"/>
    <w:rsid w:val="004E6D05"/>
    <w:rsid w:val="004F2F6D"/>
    <w:rsid w:val="00507663"/>
    <w:rsid w:val="00521653"/>
    <w:rsid w:val="00541C03"/>
    <w:rsid w:val="005506A7"/>
    <w:rsid w:val="005659A8"/>
    <w:rsid w:val="00566480"/>
    <w:rsid w:val="00570788"/>
    <w:rsid w:val="005728CA"/>
    <w:rsid w:val="00585FA1"/>
    <w:rsid w:val="00586D87"/>
    <w:rsid w:val="005903A4"/>
    <w:rsid w:val="00594183"/>
    <w:rsid w:val="00594567"/>
    <w:rsid w:val="005A5BE2"/>
    <w:rsid w:val="005B24FE"/>
    <w:rsid w:val="005B4878"/>
    <w:rsid w:val="005C6E70"/>
    <w:rsid w:val="005D514C"/>
    <w:rsid w:val="005D5309"/>
    <w:rsid w:val="005D5D8B"/>
    <w:rsid w:val="005E0497"/>
    <w:rsid w:val="005F1054"/>
    <w:rsid w:val="005F378E"/>
    <w:rsid w:val="006048A6"/>
    <w:rsid w:val="006326B2"/>
    <w:rsid w:val="00632AAA"/>
    <w:rsid w:val="00640480"/>
    <w:rsid w:val="006413D6"/>
    <w:rsid w:val="006459BE"/>
    <w:rsid w:val="00645A58"/>
    <w:rsid w:val="00650E13"/>
    <w:rsid w:val="00654DCD"/>
    <w:rsid w:val="0065713C"/>
    <w:rsid w:val="00666116"/>
    <w:rsid w:val="00670347"/>
    <w:rsid w:val="006865B9"/>
    <w:rsid w:val="006B0ABD"/>
    <w:rsid w:val="006B76EA"/>
    <w:rsid w:val="006C0438"/>
    <w:rsid w:val="006F60CD"/>
    <w:rsid w:val="006F72A0"/>
    <w:rsid w:val="0070425E"/>
    <w:rsid w:val="00704BCD"/>
    <w:rsid w:val="00714790"/>
    <w:rsid w:val="00716F59"/>
    <w:rsid w:val="007175E5"/>
    <w:rsid w:val="00721246"/>
    <w:rsid w:val="007267A4"/>
    <w:rsid w:val="007317A0"/>
    <w:rsid w:val="0073201C"/>
    <w:rsid w:val="007411D1"/>
    <w:rsid w:val="00741DB4"/>
    <w:rsid w:val="00762A9C"/>
    <w:rsid w:val="00777450"/>
    <w:rsid w:val="007A294B"/>
    <w:rsid w:val="007A4F0D"/>
    <w:rsid w:val="007B3639"/>
    <w:rsid w:val="007B5443"/>
    <w:rsid w:val="007B5A0F"/>
    <w:rsid w:val="007E793C"/>
    <w:rsid w:val="007F2D4F"/>
    <w:rsid w:val="007F748B"/>
    <w:rsid w:val="00807F5F"/>
    <w:rsid w:val="00812663"/>
    <w:rsid w:val="00824051"/>
    <w:rsid w:val="0084620C"/>
    <w:rsid w:val="00847868"/>
    <w:rsid w:val="0086237A"/>
    <w:rsid w:val="0087471E"/>
    <w:rsid w:val="00884A04"/>
    <w:rsid w:val="008A0B71"/>
    <w:rsid w:val="008A7BA1"/>
    <w:rsid w:val="008B71F4"/>
    <w:rsid w:val="008C342D"/>
    <w:rsid w:val="008C744E"/>
    <w:rsid w:val="008E1301"/>
    <w:rsid w:val="00920454"/>
    <w:rsid w:val="00930A5A"/>
    <w:rsid w:val="00934C4F"/>
    <w:rsid w:val="009362D7"/>
    <w:rsid w:val="00936489"/>
    <w:rsid w:val="009540CF"/>
    <w:rsid w:val="00967F91"/>
    <w:rsid w:val="00974459"/>
    <w:rsid w:val="00975AB2"/>
    <w:rsid w:val="009801C9"/>
    <w:rsid w:val="009815E4"/>
    <w:rsid w:val="009A353C"/>
    <w:rsid w:val="009B59E3"/>
    <w:rsid w:val="009B7908"/>
    <w:rsid w:val="009C0EF6"/>
    <w:rsid w:val="009C128B"/>
    <w:rsid w:val="009C309B"/>
    <w:rsid w:val="009D5007"/>
    <w:rsid w:val="009E7830"/>
    <w:rsid w:val="009F797D"/>
    <w:rsid w:val="00A024C6"/>
    <w:rsid w:val="00A47027"/>
    <w:rsid w:val="00A60BD6"/>
    <w:rsid w:val="00A677F8"/>
    <w:rsid w:val="00A84855"/>
    <w:rsid w:val="00A97C92"/>
    <w:rsid w:val="00AB4C57"/>
    <w:rsid w:val="00AC6A59"/>
    <w:rsid w:val="00AD1B09"/>
    <w:rsid w:val="00AD52FD"/>
    <w:rsid w:val="00AD6826"/>
    <w:rsid w:val="00AE29C6"/>
    <w:rsid w:val="00B03D05"/>
    <w:rsid w:val="00B126E9"/>
    <w:rsid w:val="00B1470D"/>
    <w:rsid w:val="00B16637"/>
    <w:rsid w:val="00B170E9"/>
    <w:rsid w:val="00B17971"/>
    <w:rsid w:val="00B33A72"/>
    <w:rsid w:val="00B57D34"/>
    <w:rsid w:val="00B600DC"/>
    <w:rsid w:val="00B67112"/>
    <w:rsid w:val="00B72F24"/>
    <w:rsid w:val="00B74C8D"/>
    <w:rsid w:val="00BD25B3"/>
    <w:rsid w:val="00BD3FC3"/>
    <w:rsid w:val="00BF329D"/>
    <w:rsid w:val="00BF3802"/>
    <w:rsid w:val="00C07C08"/>
    <w:rsid w:val="00C140B4"/>
    <w:rsid w:val="00C3178C"/>
    <w:rsid w:val="00C33003"/>
    <w:rsid w:val="00C5005B"/>
    <w:rsid w:val="00C55FE5"/>
    <w:rsid w:val="00C75B09"/>
    <w:rsid w:val="00C84AFE"/>
    <w:rsid w:val="00CA27B3"/>
    <w:rsid w:val="00CA7770"/>
    <w:rsid w:val="00CB7A91"/>
    <w:rsid w:val="00CC748C"/>
    <w:rsid w:val="00CC7F5C"/>
    <w:rsid w:val="00CF4E63"/>
    <w:rsid w:val="00D11DF5"/>
    <w:rsid w:val="00D134F9"/>
    <w:rsid w:val="00D31D71"/>
    <w:rsid w:val="00D3235F"/>
    <w:rsid w:val="00D36A54"/>
    <w:rsid w:val="00D44BAA"/>
    <w:rsid w:val="00D5250A"/>
    <w:rsid w:val="00D53699"/>
    <w:rsid w:val="00D55257"/>
    <w:rsid w:val="00D56617"/>
    <w:rsid w:val="00D569B6"/>
    <w:rsid w:val="00D56D84"/>
    <w:rsid w:val="00D56E8D"/>
    <w:rsid w:val="00D86B4F"/>
    <w:rsid w:val="00DB33A4"/>
    <w:rsid w:val="00DC087C"/>
    <w:rsid w:val="00DC407C"/>
    <w:rsid w:val="00DD06D0"/>
    <w:rsid w:val="00DD2AED"/>
    <w:rsid w:val="00DD30F1"/>
    <w:rsid w:val="00DE74F9"/>
    <w:rsid w:val="00DF16C0"/>
    <w:rsid w:val="00DF2E33"/>
    <w:rsid w:val="00DF5619"/>
    <w:rsid w:val="00E11D3E"/>
    <w:rsid w:val="00E158D9"/>
    <w:rsid w:val="00E2403E"/>
    <w:rsid w:val="00E3779D"/>
    <w:rsid w:val="00E432F5"/>
    <w:rsid w:val="00E61706"/>
    <w:rsid w:val="00E73A1C"/>
    <w:rsid w:val="00E800A6"/>
    <w:rsid w:val="00E85A86"/>
    <w:rsid w:val="00E86EFF"/>
    <w:rsid w:val="00E86F52"/>
    <w:rsid w:val="00E91F35"/>
    <w:rsid w:val="00EA5FE2"/>
    <w:rsid w:val="00EA6B5D"/>
    <w:rsid w:val="00ED65DF"/>
    <w:rsid w:val="00EE3E21"/>
    <w:rsid w:val="00F025C4"/>
    <w:rsid w:val="00F06754"/>
    <w:rsid w:val="00F0723D"/>
    <w:rsid w:val="00F10320"/>
    <w:rsid w:val="00F114A7"/>
    <w:rsid w:val="00F11895"/>
    <w:rsid w:val="00F20D90"/>
    <w:rsid w:val="00F219E6"/>
    <w:rsid w:val="00F470FB"/>
    <w:rsid w:val="00F4714C"/>
    <w:rsid w:val="00F55C58"/>
    <w:rsid w:val="00F627BE"/>
    <w:rsid w:val="00F6618C"/>
    <w:rsid w:val="00F71D71"/>
    <w:rsid w:val="00F900A5"/>
    <w:rsid w:val="00F96B18"/>
    <w:rsid w:val="00FA0082"/>
    <w:rsid w:val="00FA63FB"/>
    <w:rsid w:val="00FB7EA5"/>
    <w:rsid w:val="00FC3482"/>
    <w:rsid w:val="00FD3D23"/>
    <w:rsid w:val="00FD729C"/>
    <w:rsid w:val="00FE59D4"/>
    <w:rsid w:val="00FF2D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77"/>
    <w:pPr>
      <w:suppressAutoHyphens/>
    </w:pPr>
    <w:rPr>
      <w:rFonts w:ascii="Times New Roman" w:hAnsi="Times New Roman" w:cs="Times New Roman"/>
      <w:kern w:val="0"/>
      <w:lang w:eastAsia="ar-SA"/>
    </w:rPr>
  </w:style>
  <w:style w:type="paragraph" w:styleId="Heading1">
    <w:name w:val="heading 1"/>
    <w:basedOn w:val="Normal"/>
    <w:next w:val="Normal"/>
    <w:link w:val="Heading1Char"/>
    <w:qFormat/>
    <w:rsid w:val="00A97C92"/>
    <w:pPr>
      <w:keepNext/>
      <w:ind w:left="-360" w:right="-720" w:hanging="360"/>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F2D77"/>
    <w:pPr>
      <w:tabs>
        <w:tab w:val="center" w:pos="4320"/>
        <w:tab w:val="right" w:pos="8640"/>
      </w:tabs>
    </w:pPr>
  </w:style>
  <w:style w:type="character" w:customStyle="1" w:styleId="FooterChar">
    <w:name w:val="Footer Char"/>
    <w:basedOn w:val="DefaultParagraphFont"/>
    <w:link w:val="Footer"/>
    <w:rsid w:val="000F2D77"/>
    <w:rPr>
      <w:rFonts w:ascii="Times New Roman" w:hAnsi="Times New Roman" w:cs="Times New Roman"/>
      <w:kern w:val="0"/>
      <w:lang w:eastAsia="ar-SA"/>
    </w:rPr>
  </w:style>
  <w:style w:type="paragraph" w:styleId="NormalWeb">
    <w:name w:val="Normal (Web)"/>
    <w:basedOn w:val="Normal"/>
    <w:link w:val="NormalWebChar"/>
    <w:uiPriority w:val="99"/>
    <w:rsid w:val="000F2D77"/>
    <w:pPr>
      <w:spacing w:before="280" w:after="280"/>
    </w:pPr>
  </w:style>
  <w:style w:type="paragraph" w:styleId="ListParagraph">
    <w:name w:val="List Paragraph"/>
    <w:basedOn w:val="Normal"/>
    <w:uiPriority w:val="34"/>
    <w:qFormat/>
    <w:rsid w:val="000F2D77"/>
    <w:pPr>
      <w:suppressAutoHyphens w:val="0"/>
      <w:spacing w:after="200" w:line="276" w:lineRule="auto"/>
      <w:ind w:left="720"/>
      <w:contextualSpacing/>
    </w:pPr>
    <w:rPr>
      <w:rFonts w:ascii="Calibri" w:hAnsi="Calibri"/>
      <w:sz w:val="22"/>
      <w:szCs w:val="22"/>
      <w:lang w:eastAsia="en-US"/>
    </w:rPr>
  </w:style>
  <w:style w:type="character" w:customStyle="1" w:styleId="apple-converted-space">
    <w:name w:val="apple-converted-space"/>
    <w:basedOn w:val="DefaultParagraphFont"/>
    <w:rsid w:val="000F2D77"/>
    <w:rPr>
      <w:rFonts w:cs="Times New Roman"/>
    </w:rPr>
  </w:style>
  <w:style w:type="character" w:customStyle="1" w:styleId="normalchar">
    <w:name w:val="normal__char"/>
    <w:rsid w:val="000F2D77"/>
    <w:rPr>
      <w:rFonts w:cs="Times New Roman"/>
    </w:rPr>
  </w:style>
  <w:style w:type="paragraph" w:customStyle="1" w:styleId="Normal1">
    <w:name w:val="Normal1"/>
    <w:basedOn w:val="Normal"/>
    <w:rsid w:val="000F2D77"/>
    <w:pPr>
      <w:widowControl w:val="0"/>
      <w:spacing w:before="280" w:after="280"/>
    </w:pPr>
    <w:rPr>
      <w:rFonts w:ascii="Nimbus Roman No9 L" w:eastAsia="DejaVu Sans" w:hAnsi="Nimbus Roman No9 L"/>
      <w:kern w:val="2"/>
    </w:rPr>
  </w:style>
  <w:style w:type="character" w:styleId="Strong">
    <w:name w:val="Strong"/>
    <w:qFormat/>
    <w:rsid w:val="000F2D77"/>
    <w:rPr>
      <w:b/>
      <w:bCs/>
    </w:rPr>
  </w:style>
  <w:style w:type="character" w:customStyle="1" w:styleId="NormalWebChar">
    <w:name w:val="Normal (Web) Char"/>
    <w:link w:val="NormalWeb"/>
    <w:rsid w:val="000F2D77"/>
    <w:rPr>
      <w:rFonts w:ascii="Times New Roman" w:hAnsi="Times New Roman" w:cs="Times New Roman"/>
      <w:kern w:val="0"/>
      <w:lang w:eastAsia="ar-SA"/>
    </w:rPr>
  </w:style>
  <w:style w:type="character" w:styleId="Hyperlink">
    <w:name w:val="Hyperlink"/>
    <w:basedOn w:val="DefaultParagraphFont"/>
    <w:uiPriority w:val="99"/>
    <w:unhideWhenUsed/>
    <w:rsid w:val="00434B06"/>
    <w:rPr>
      <w:color w:val="0000FF" w:themeColor="hyperlink"/>
      <w:u w:val="single"/>
    </w:rPr>
  </w:style>
  <w:style w:type="paragraph" w:customStyle="1" w:styleId="Normal10">
    <w:name w:val="Normal1"/>
    <w:rsid w:val="00721246"/>
    <w:pPr>
      <w:spacing w:after="160" w:line="259" w:lineRule="auto"/>
    </w:pPr>
    <w:rPr>
      <w:rFonts w:ascii="Calibri" w:hAnsi="Calibri" w:cs="Calibri"/>
      <w:color w:val="000000"/>
      <w:kern w:val="0"/>
      <w:sz w:val="22"/>
      <w:szCs w:val="22"/>
    </w:rPr>
  </w:style>
  <w:style w:type="character" w:customStyle="1" w:styleId="Heading1Char">
    <w:name w:val="Heading 1 Char"/>
    <w:basedOn w:val="DefaultParagraphFont"/>
    <w:link w:val="Heading1"/>
    <w:rsid w:val="00A97C92"/>
    <w:rPr>
      <w:rFonts w:ascii="Times New Roman" w:hAnsi="Times New Roman" w:cs="Times New Roman"/>
      <w:b/>
      <w:bCs/>
      <w:kern w:val="0"/>
      <w:sz w:val="22"/>
      <w:lang w:eastAsia="ar-SA"/>
    </w:rPr>
  </w:style>
  <w:style w:type="character" w:styleId="FollowedHyperlink">
    <w:name w:val="FollowedHyperlink"/>
    <w:basedOn w:val="DefaultParagraphFont"/>
    <w:uiPriority w:val="99"/>
    <w:semiHidden/>
    <w:unhideWhenUsed/>
    <w:rsid w:val="00D36A54"/>
    <w:rPr>
      <w:color w:val="800080" w:themeColor="followedHyperlink"/>
      <w:u w:val="single"/>
    </w:rPr>
  </w:style>
  <w:style w:type="paragraph" w:styleId="NoSpacing">
    <w:name w:val="No Spacing"/>
    <w:uiPriority w:val="1"/>
    <w:qFormat/>
    <w:rsid w:val="00D31D71"/>
    <w:pPr>
      <w:suppressAutoHyphens/>
    </w:pPr>
    <w:rPr>
      <w:rFonts w:ascii="Times New Roman" w:hAnsi="Times New Roman" w:cs="Times New Roman"/>
      <w:kern w:val="0"/>
      <w:lang w:eastAsia="ar-SA"/>
    </w:rPr>
  </w:style>
</w:styles>
</file>

<file path=word/webSettings.xml><?xml version="1.0" encoding="utf-8"?>
<w:webSettings xmlns:r="http://schemas.openxmlformats.org/officeDocument/2006/relationships" xmlns:w="http://schemas.openxmlformats.org/wordprocessingml/2006/main">
  <w:divs>
    <w:div w:id="136774267">
      <w:bodyDiv w:val="1"/>
      <w:marLeft w:val="0"/>
      <w:marRight w:val="0"/>
      <w:marTop w:val="0"/>
      <w:marBottom w:val="0"/>
      <w:divBdr>
        <w:top w:val="none" w:sz="0" w:space="0" w:color="auto"/>
        <w:left w:val="none" w:sz="0" w:space="0" w:color="auto"/>
        <w:bottom w:val="none" w:sz="0" w:space="0" w:color="auto"/>
        <w:right w:val="none" w:sz="0" w:space="0" w:color="auto"/>
      </w:divBdr>
    </w:div>
    <w:div w:id="181164912">
      <w:bodyDiv w:val="1"/>
      <w:marLeft w:val="0"/>
      <w:marRight w:val="0"/>
      <w:marTop w:val="0"/>
      <w:marBottom w:val="0"/>
      <w:divBdr>
        <w:top w:val="none" w:sz="0" w:space="0" w:color="auto"/>
        <w:left w:val="none" w:sz="0" w:space="0" w:color="auto"/>
        <w:bottom w:val="none" w:sz="0" w:space="0" w:color="auto"/>
        <w:right w:val="none" w:sz="0" w:space="0" w:color="auto"/>
      </w:divBdr>
    </w:div>
    <w:div w:id="324434220">
      <w:bodyDiv w:val="1"/>
      <w:marLeft w:val="0"/>
      <w:marRight w:val="0"/>
      <w:marTop w:val="0"/>
      <w:marBottom w:val="0"/>
      <w:divBdr>
        <w:top w:val="none" w:sz="0" w:space="0" w:color="auto"/>
        <w:left w:val="none" w:sz="0" w:space="0" w:color="auto"/>
        <w:bottom w:val="none" w:sz="0" w:space="0" w:color="auto"/>
        <w:right w:val="none" w:sz="0" w:space="0" w:color="auto"/>
      </w:divBdr>
    </w:div>
    <w:div w:id="339426783">
      <w:bodyDiv w:val="1"/>
      <w:marLeft w:val="0"/>
      <w:marRight w:val="0"/>
      <w:marTop w:val="0"/>
      <w:marBottom w:val="0"/>
      <w:divBdr>
        <w:top w:val="none" w:sz="0" w:space="0" w:color="auto"/>
        <w:left w:val="none" w:sz="0" w:space="0" w:color="auto"/>
        <w:bottom w:val="none" w:sz="0" w:space="0" w:color="auto"/>
        <w:right w:val="none" w:sz="0" w:space="0" w:color="auto"/>
      </w:divBdr>
    </w:div>
    <w:div w:id="402680958">
      <w:bodyDiv w:val="1"/>
      <w:marLeft w:val="0"/>
      <w:marRight w:val="0"/>
      <w:marTop w:val="0"/>
      <w:marBottom w:val="0"/>
      <w:divBdr>
        <w:top w:val="none" w:sz="0" w:space="0" w:color="auto"/>
        <w:left w:val="none" w:sz="0" w:space="0" w:color="auto"/>
        <w:bottom w:val="none" w:sz="0" w:space="0" w:color="auto"/>
        <w:right w:val="none" w:sz="0" w:space="0" w:color="auto"/>
      </w:divBdr>
    </w:div>
    <w:div w:id="404380743">
      <w:bodyDiv w:val="1"/>
      <w:marLeft w:val="0"/>
      <w:marRight w:val="0"/>
      <w:marTop w:val="0"/>
      <w:marBottom w:val="0"/>
      <w:divBdr>
        <w:top w:val="none" w:sz="0" w:space="0" w:color="auto"/>
        <w:left w:val="none" w:sz="0" w:space="0" w:color="auto"/>
        <w:bottom w:val="none" w:sz="0" w:space="0" w:color="auto"/>
        <w:right w:val="none" w:sz="0" w:space="0" w:color="auto"/>
      </w:divBdr>
    </w:div>
    <w:div w:id="703603117">
      <w:bodyDiv w:val="1"/>
      <w:marLeft w:val="0"/>
      <w:marRight w:val="0"/>
      <w:marTop w:val="0"/>
      <w:marBottom w:val="0"/>
      <w:divBdr>
        <w:top w:val="none" w:sz="0" w:space="0" w:color="auto"/>
        <w:left w:val="none" w:sz="0" w:space="0" w:color="auto"/>
        <w:bottom w:val="none" w:sz="0" w:space="0" w:color="auto"/>
        <w:right w:val="none" w:sz="0" w:space="0" w:color="auto"/>
      </w:divBdr>
    </w:div>
    <w:div w:id="825975489">
      <w:bodyDiv w:val="1"/>
      <w:marLeft w:val="0"/>
      <w:marRight w:val="0"/>
      <w:marTop w:val="0"/>
      <w:marBottom w:val="0"/>
      <w:divBdr>
        <w:top w:val="none" w:sz="0" w:space="0" w:color="auto"/>
        <w:left w:val="none" w:sz="0" w:space="0" w:color="auto"/>
        <w:bottom w:val="none" w:sz="0" w:space="0" w:color="auto"/>
        <w:right w:val="none" w:sz="0" w:space="0" w:color="auto"/>
      </w:divBdr>
    </w:div>
    <w:div w:id="838621980">
      <w:bodyDiv w:val="1"/>
      <w:marLeft w:val="0"/>
      <w:marRight w:val="0"/>
      <w:marTop w:val="0"/>
      <w:marBottom w:val="0"/>
      <w:divBdr>
        <w:top w:val="none" w:sz="0" w:space="0" w:color="auto"/>
        <w:left w:val="none" w:sz="0" w:space="0" w:color="auto"/>
        <w:bottom w:val="none" w:sz="0" w:space="0" w:color="auto"/>
        <w:right w:val="none" w:sz="0" w:space="0" w:color="auto"/>
      </w:divBdr>
    </w:div>
    <w:div w:id="839731396">
      <w:bodyDiv w:val="1"/>
      <w:marLeft w:val="0"/>
      <w:marRight w:val="0"/>
      <w:marTop w:val="0"/>
      <w:marBottom w:val="0"/>
      <w:divBdr>
        <w:top w:val="none" w:sz="0" w:space="0" w:color="auto"/>
        <w:left w:val="none" w:sz="0" w:space="0" w:color="auto"/>
        <w:bottom w:val="none" w:sz="0" w:space="0" w:color="auto"/>
        <w:right w:val="none" w:sz="0" w:space="0" w:color="auto"/>
      </w:divBdr>
    </w:div>
    <w:div w:id="861477508">
      <w:bodyDiv w:val="1"/>
      <w:marLeft w:val="0"/>
      <w:marRight w:val="0"/>
      <w:marTop w:val="0"/>
      <w:marBottom w:val="0"/>
      <w:divBdr>
        <w:top w:val="none" w:sz="0" w:space="0" w:color="auto"/>
        <w:left w:val="none" w:sz="0" w:space="0" w:color="auto"/>
        <w:bottom w:val="none" w:sz="0" w:space="0" w:color="auto"/>
        <w:right w:val="none" w:sz="0" w:space="0" w:color="auto"/>
      </w:divBdr>
    </w:div>
    <w:div w:id="913785499">
      <w:bodyDiv w:val="1"/>
      <w:marLeft w:val="0"/>
      <w:marRight w:val="0"/>
      <w:marTop w:val="0"/>
      <w:marBottom w:val="0"/>
      <w:divBdr>
        <w:top w:val="none" w:sz="0" w:space="0" w:color="auto"/>
        <w:left w:val="none" w:sz="0" w:space="0" w:color="auto"/>
        <w:bottom w:val="none" w:sz="0" w:space="0" w:color="auto"/>
        <w:right w:val="none" w:sz="0" w:space="0" w:color="auto"/>
      </w:divBdr>
    </w:div>
    <w:div w:id="942152960">
      <w:bodyDiv w:val="1"/>
      <w:marLeft w:val="0"/>
      <w:marRight w:val="0"/>
      <w:marTop w:val="0"/>
      <w:marBottom w:val="0"/>
      <w:divBdr>
        <w:top w:val="none" w:sz="0" w:space="0" w:color="auto"/>
        <w:left w:val="none" w:sz="0" w:space="0" w:color="auto"/>
        <w:bottom w:val="none" w:sz="0" w:space="0" w:color="auto"/>
        <w:right w:val="none" w:sz="0" w:space="0" w:color="auto"/>
      </w:divBdr>
    </w:div>
    <w:div w:id="1266694591">
      <w:bodyDiv w:val="1"/>
      <w:marLeft w:val="0"/>
      <w:marRight w:val="0"/>
      <w:marTop w:val="0"/>
      <w:marBottom w:val="0"/>
      <w:divBdr>
        <w:top w:val="none" w:sz="0" w:space="0" w:color="auto"/>
        <w:left w:val="none" w:sz="0" w:space="0" w:color="auto"/>
        <w:bottom w:val="none" w:sz="0" w:space="0" w:color="auto"/>
        <w:right w:val="none" w:sz="0" w:space="0" w:color="auto"/>
      </w:divBdr>
    </w:div>
    <w:div w:id="1275013514">
      <w:bodyDiv w:val="1"/>
      <w:marLeft w:val="0"/>
      <w:marRight w:val="0"/>
      <w:marTop w:val="0"/>
      <w:marBottom w:val="0"/>
      <w:divBdr>
        <w:top w:val="none" w:sz="0" w:space="0" w:color="auto"/>
        <w:left w:val="none" w:sz="0" w:space="0" w:color="auto"/>
        <w:bottom w:val="none" w:sz="0" w:space="0" w:color="auto"/>
        <w:right w:val="none" w:sz="0" w:space="0" w:color="auto"/>
      </w:divBdr>
    </w:div>
    <w:div w:id="1383290233">
      <w:bodyDiv w:val="1"/>
      <w:marLeft w:val="0"/>
      <w:marRight w:val="0"/>
      <w:marTop w:val="0"/>
      <w:marBottom w:val="0"/>
      <w:divBdr>
        <w:top w:val="none" w:sz="0" w:space="0" w:color="auto"/>
        <w:left w:val="none" w:sz="0" w:space="0" w:color="auto"/>
        <w:bottom w:val="none" w:sz="0" w:space="0" w:color="auto"/>
        <w:right w:val="none" w:sz="0" w:space="0" w:color="auto"/>
      </w:divBdr>
    </w:div>
    <w:div w:id="1430151342">
      <w:bodyDiv w:val="1"/>
      <w:marLeft w:val="0"/>
      <w:marRight w:val="0"/>
      <w:marTop w:val="0"/>
      <w:marBottom w:val="0"/>
      <w:divBdr>
        <w:top w:val="none" w:sz="0" w:space="0" w:color="auto"/>
        <w:left w:val="none" w:sz="0" w:space="0" w:color="auto"/>
        <w:bottom w:val="none" w:sz="0" w:space="0" w:color="auto"/>
        <w:right w:val="none" w:sz="0" w:space="0" w:color="auto"/>
      </w:divBdr>
    </w:div>
    <w:div w:id="1504853800">
      <w:bodyDiv w:val="1"/>
      <w:marLeft w:val="0"/>
      <w:marRight w:val="0"/>
      <w:marTop w:val="0"/>
      <w:marBottom w:val="0"/>
      <w:divBdr>
        <w:top w:val="none" w:sz="0" w:space="0" w:color="auto"/>
        <w:left w:val="none" w:sz="0" w:space="0" w:color="auto"/>
        <w:bottom w:val="none" w:sz="0" w:space="0" w:color="auto"/>
        <w:right w:val="none" w:sz="0" w:space="0" w:color="auto"/>
      </w:divBdr>
    </w:div>
    <w:div w:id="1550797580">
      <w:bodyDiv w:val="1"/>
      <w:marLeft w:val="0"/>
      <w:marRight w:val="0"/>
      <w:marTop w:val="0"/>
      <w:marBottom w:val="0"/>
      <w:divBdr>
        <w:top w:val="none" w:sz="0" w:space="0" w:color="auto"/>
        <w:left w:val="none" w:sz="0" w:space="0" w:color="auto"/>
        <w:bottom w:val="none" w:sz="0" w:space="0" w:color="auto"/>
        <w:right w:val="none" w:sz="0" w:space="0" w:color="auto"/>
      </w:divBdr>
    </w:div>
    <w:div w:id="1640257022">
      <w:bodyDiv w:val="1"/>
      <w:marLeft w:val="0"/>
      <w:marRight w:val="0"/>
      <w:marTop w:val="0"/>
      <w:marBottom w:val="0"/>
      <w:divBdr>
        <w:top w:val="none" w:sz="0" w:space="0" w:color="auto"/>
        <w:left w:val="none" w:sz="0" w:space="0" w:color="auto"/>
        <w:bottom w:val="none" w:sz="0" w:space="0" w:color="auto"/>
        <w:right w:val="none" w:sz="0" w:space="0" w:color="auto"/>
      </w:divBdr>
    </w:div>
    <w:div w:id="1776057692">
      <w:bodyDiv w:val="1"/>
      <w:marLeft w:val="0"/>
      <w:marRight w:val="0"/>
      <w:marTop w:val="0"/>
      <w:marBottom w:val="0"/>
      <w:divBdr>
        <w:top w:val="none" w:sz="0" w:space="0" w:color="auto"/>
        <w:left w:val="none" w:sz="0" w:space="0" w:color="auto"/>
        <w:bottom w:val="none" w:sz="0" w:space="0" w:color="auto"/>
        <w:right w:val="none" w:sz="0" w:space="0" w:color="auto"/>
      </w:divBdr>
    </w:div>
    <w:div w:id="2016109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lay.google.com/store/apps/details?id=com.healthyout.inc&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6</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Xilinx Inc,</Company>
  <LinksUpToDate>false</LinksUpToDate>
  <CharactersWithSpaces>13809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Ren</dc:creator>
  <cp:lastModifiedBy>mahesh siramshetty</cp:lastModifiedBy>
  <cp:revision>16</cp:revision>
  <dcterms:created xsi:type="dcterms:W3CDTF">2017-02-21T20:59:00Z</dcterms:created>
  <dcterms:modified xsi:type="dcterms:W3CDTF">2017-02-23T17:46:00Z</dcterms:modified>
</cp:coreProperties>
</file>