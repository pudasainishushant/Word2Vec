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7A6" w:rsidRPr="00174083" w:rsidRDefault="000F0CE9" w:rsidP="00174083">
      <w:pPr>
        <w:tabs>
          <w:tab w:val="left" w:pos="7020"/>
        </w:tabs>
        <w:jc w:val="right"/>
        <w:rPr>
          <w:b/>
          <w:sz w:val="22"/>
          <w:szCs w:val="22"/>
        </w:rPr>
      </w:pPr>
      <w:r>
        <w:rPr>
          <w:b/>
          <w:noProof/>
          <w:sz w:val="22"/>
          <w:szCs w:val="22"/>
        </w:rPr>
        <w:drawing>
          <wp:inline distT="0" distB="0" distL="0" distR="0">
            <wp:extent cx="1619250" cy="476250"/>
            <wp:effectExtent l="19050" t="0" r="0" b="0"/>
            <wp:docPr id="1" name="Picture 1" descr="software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testing"/>
                    <pic:cNvPicPr>
                      <a:picLocks noChangeAspect="1" noChangeArrowheads="1"/>
                    </pic:cNvPicPr>
                  </pic:nvPicPr>
                  <pic:blipFill>
                    <a:blip r:embed="rId7"/>
                    <a:srcRect/>
                    <a:stretch>
                      <a:fillRect/>
                    </a:stretch>
                  </pic:blipFill>
                  <pic:spPr bwMode="auto">
                    <a:xfrm>
                      <a:off x="0" y="0"/>
                      <a:ext cx="1619250" cy="476250"/>
                    </a:xfrm>
                    <a:prstGeom prst="rect">
                      <a:avLst/>
                    </a:prstGeom>
                    <a:noFill/>
                    <a:ln w="9525">
                      <a:noFill/>
                      <a:miter lim="800000"/>
                      <a:headEnd/>
                      <a:tailEnd/>
                    </a:ln>
                  </pic:spPr>
                </pic:pic>
              </a:graphicData>
            </a:graphic>
          </wp:inline>
        </w:drawing>
      </w:r>
    </w:p>
    <w:p w:rsidR="00E365B5" w:rsidRPr="000C5CDC" w:rsidRDefault="0065009F" w:rsidP="000C5CDC">
      <w:pPr>
        <w:ind w:left="-360" w:firstLine="360"/>
        <w:jc w:val="center"/>
        <w:rPr>
          <w:b/>
          <w:sz w:val="22"/>
          <w:szCs w:val="22"/>
        </w:rPr>
      </w:pPr>
      <w:r>
        <w:rPr>
          <w:b/>
          <w:sz w:val="22"/>
          <w:szCs w:val="22"/>
        </w:rPr>
        <w:t>Harini Janumpalli</w:t>
      </w:r>
    </w:p>
    <w:p w:rsidR="00E365B5" w:rsidRDefault="00E365B5" w:rsidP="00E365B5">
      <w:pPr>
        <w:jc w:val="center"/>
        <w:rPr>
          <w:sz w:val="22"/>
          <w:szCs w:val="22"/>
        </w:rPr>
      </w:pPr>
      <w:r>
        <w:rPr>
          <w:sz w:val="22"/>
          <w:szCs w:val="22"/>
        </w:rPr>
        <w:t xml:space="preserve">Email </w:t>
      </w:r>
      <w:r w:rsidR="002F1913">
        <w:rPr>
          <w:sz w:val="22"/>
          <w:szCs w:val="22"/>
        </w:rPr>
        <w:t>id:</w:t>
      </w:r>
      <w:r w:rsidR="0065009F">
        <w:rPr>
          <w:sz w:val="22"/>
          <w:szCs w:val="22"/>
        </w:rPr>
        <w:t>hariniqa3@gmail.com</w:t>
      </w:r>
    </w:p>
    <w:p w:rsidR="00E365B5" w:rsidRDefault="00E365B5" w:rsidP="00E365B5">
      <w:pPr>
        <w:jc w:val="center"/>
        <w:rPr>
          <w:sz w:val="22"/>
          <w:szCs w:val="22"/>
        </w:rPr>
      </w:pPr>
      <w:r>
        <w:rPr>
          <w:sz w:val="22"/>
          <w:szCs w:val="22"/>
        </w:rPr>
        <w:t xml:space="preserve">Contact: </w:t>
      </w:r>
      <w:r w:rsidR="0065009F">
        <w:rPr>
          <w:sz w:val="22"/>
          <w:szCs w:val="22"/>
        </w:rPr>
        <w:t>615-513-0179</w:t>
      </w:r>
    </w:p>
    <w:p w:rsidR="00174083" w:rsidRPr="009E7979" w:rsidRDefault="00174083" w:rsidP="009E7979">
      <w:pPr>
        <w:pBdr>
          <w:bottom w:val="single" w:sz="12" w:space="1" w:color="auto"/>
        </w:pBdr>
        <w:jc w:val="both"/>
        <w:rPr>
          <w:b/>
          <w:sz w:val="22"/>
          <w:szCs w:val="22"/>
        </w:rPr>
      </w:pPr>
      <w:r w:rsidRPr="00174083">
        <w:rPr>
          <w:b/>
          <w:sz w:val="22"/>
          <w:szCs w:val="22"/>
        </w:rPr>
        <w:t>Senior QA Analyst</w:t>
      </w:r>
    </w:p>
    <w:p w:rsidR="0085670B" w:rsidRPr="00174083" w:rsidRDefault="00B33BDA" w:rsidP="00174083">
      <w:pPr>
        <w:ind w:right="-720"/>
        <w:jc w:val="both"/>
        <w:rPr>
          <w:b/>
          <w:color w:val="000000"/>
          <w:sz w:val="22"/>
          <w:szCs w:val="22"/>
          <w:u w:val="single"/>
        </w:rPr>
      </w:pPr>
      <w:r w:rsidRPr="00174083">
        <w:rPr>
          <w:b/>
          <w:color w:val="000000"/>
          <w:sz w:val="22"/>
          <w:szCs w:val="22"/>
          <w:u w:val="single"/>
        </w:rPr>
        <w:t xml:space="preserve">Professional </w:t>
      </w:r>
      <w:r w:rsidR="00294B2A" w:rsidRPr="00174083">
        <w:rPr>
          <w:b/>
          <w:color w:val="000000"/>
          <w:sz w:val="22"/>
          <w:szCs w:val="22"/>
          <w:u w:val="single"/>
        </w:rPr>
        <w:t>Summary:</w:t>
      </w:r>
    </w:p>
    <w:p w:rsidR="00926887" w:rsidRPr="00174083" w:rsidRDefault="00926887" w:rsidP="00174083">
      <w:pPr>
        <w:ind w:right="-720" w:hanging="540"/>
        <w:jc w:val="both"/>
        <w:rPr>
          <w:b/>
          <w:color w:val="000000"/>
          <w:sz w:val="22"/>
          <w:szCs w:val="22"/>
          <w:u w:val="single"/>
        </w:rPr>
      </w:pPr>
    </w:p>
    <w:p w:rsidR="00C46B15" w:rsidRPr="00174083" w:rsidRDefault="00CC0EB9" w:rsidP="009E7979">
      <w:pPr>
        <w:numPr>
          <w:ilvl w:val="0"/>
          <w:numId w:val="4"/>
        </w:numPr>
        <w:jc w:val="both"/>
        <w:rPr>
          <w:b/>
          <w:color w:val="000000"/>
          <w:sz w:val="22"/>
          <w:szCs w:val="22"/>
          <w:u w:val="single"/>
        </w:rPr>
      </w:pPr>
      <w:r>
        <w:rPr>
          <w:b/>
          <w:sz w:val="22"/>
          <w:szCs w:val="22"/>
        </w:rPr>
        <w:t>Eight</w:t>
      </w:r>
      <w:r w:rsidR="00BD4BB4">
        <w:rPr>
          <w:b/>
          <w:sz w:val="22"/>
          <w:szCs w:val="22"/>
        </w:rPr>
        <w:t xml:space="preserve"> </w:t>
      </w:r>
      <w:r w:rsidR="00174083" w:rsidRPr="00174083">
        <w:rPr>
          <w:b/>
          <w:sz w:val="22"/>
          <w:szCs w:val="22"/>
        </w:rPr>
        <w:t>plus (</w:t>
      </w:r>
      <w:r>
        <w:rPr>
          <w:b/>
          <w:bCs/>
          <w:sz w:val="22"/>
          <w:szCs w:val="22"/>
        </w:rPr>
        <w:t>8</w:t>
      </w:r>
      <w:r w:rsidR="00174083" w:rsidRPr="00174083">
        <w:rPr>
          <w:b/>
          <w:bCs/>
          <w:sz w:val="22"/>
          <w:szCs w:val="22"/>
        </w:rPr>
        <w:t>+)</w:t>
      </w:r>
      <w:r w:rsidR="00A71BD5">
        <w:rPr>
          <w:b/>
          <w:bCs/>
          <w:sz w:val="22"/>
          <w:szCs w:val="22"/>
        </w:rPr>
        <w:t xml:space="preserve"> </w:t>
      </w:r>
      <w:r w:rsidR="00294B2A" w:rsidRPr="00174083">
        <w:rPr>
          <w:sz w:val="22"/>
          <w:szCs w:val="22"/>
        </w:rPr>
        <w:t>years</w:t>
      </w:r>
      <w:r w:rsidR="00EB7882" w:rsidRPr="00174083">
        <w:rPr>
          <w:sz w:val="22"/>
          <w:szCs w:val="22"/>
        </w:rPr>
        <w:t xml:space="preserve"> of experience in</w:t>
      </w:r>
      <w:r w:rsidR="00385098" w:rsidRPr="00174083">
        <w:rPr>
          <w:sz w:val="22"/>
          <w:szCs w:val="22"/>
        </w:rPr>
        <w:t xml:space="preserve"> Quality Assurance</w:t>
      </w:r>
      <w:r w:rsidR="00EB7882" w:rsidRPr="00174083">
        <w:rPr>
          <w:sz w:val="22"/>
          <w:szCs w:val="22"/>
        </w:rPr>
        <w:t>/Testing</w:t>
      </w:r>
      <w:r w:rsidR="00385098" w:rsidRPr="00174083">
        <w:rPr>
          <w:sz w:val="22"/>
          <w:szCs w:val="22"/>
        </w:rPr>
        <w:t xml:space="preserve"> for several Web and client/server applications</w:t>
      </w:r>
      <w:r w:rsidR="00875D27">
        <w:rPr>
          <w:sz w:val="22"/>
          <w:szCs w:val="22"/>
        </w:rPr>
        <w:t xml:space="preserve"> </w:t>
      </w:r>
      <w:r w:rsidR="00385098" w:rsidRPr="00174083">
        <w:rPr>
          <w:sz w:val="22"/>
          <w:szCs w:val="22"/>
        </w:rPr>
        <w:t xml:space="preserve">in </w:t>
      </w:r>
      <w:r w:rsidR="00385098" w:rsidRPr="00174083">
        <w:rPr>
          <w:b/>
          <w:sz w:val="22"/>
          <w:szCs w:val="22"/>
        </w:rPr>
        <w:t xml:space="preserve">Financial, </w:t>
      </w:r>
      <w:r w:rsidR="009F3FB1" w:rsidRPr="00174083">
        <w:rPr>
          <w:b/>
          <w:sz w:val="22"/>
          <w:szCs w:val="22"/>
        </w:rPr>
        <w:t>Educational</w:t>
      </w:r>
      <w:r w:rsidR="00EB7882" w:rsidRPr="00174083">
        <w:rPr>
          <w:b/>
          <w:sz w:val="22"/>
          <w:szCs w:val="22"/>
        </w:rPr>
        <w:t xml:space="preserve">, </w:t>
      </w:r>
      <w:r w:rsidR="00696675" w:rsidRPr="00174083">
        <w:rPr>
          <w:b/>
          <w:sz w:val="22"/>
          <w:szCs w:val="22"/>
        </w:rPr>
        <w:t>Healthcare</w:t>
      </w:r>
      <w:r>
        <w:rPr>
          <w:b/>
          <w:sz w:val="22"/>
          <w:szCs w:val="22"/>
        </w:rPr>
        <w:t>, Logistics</w:t>
      </w:r>
      <w:r w:rsidR="009F3FB1" w:rsidRPr="00174083">
        <w:rPr>
          <w:sz w:val="22"/>
          <w:szCs w:val="22"/>
        </w:rPr>
        <w:t>industries</w:t>
      </w:r>
      <w:r w:rsidR="00385098" w:rsidRPr="00174083">
        <w:rPr>
          <w:sz w:val="22"/>
          <w:szCs w:val="22"/>
        </w:rPr>
        <w:t>.</w:t>
      </w:r>
    </w:p>
    <w:p w:rsidR="00244286" w:rsidRPr="004D70D3" w:rsidRDefault="00244286" w:rsidP="009E7979">
      <w:pPr>
        <w:numPr>
          <w:ilvl w:val="0"/>
          <w:numId w:val="4"/>
        </w:numPr>
        <w:jc w:val="both"/>
        <w:rPr>
          <w:b/>
          <w:color w:val="000000"/>
          <w:sz w:val="22"/>
          <w:szCs w:val="22"/>
          <w:u w:val="single"/>
        </w:rPr>
      </w:pPr>
      <w:r w:rsidRPr="00174083">
        <w:rPr>
          <w:sz w:val="22"/>
          <w:szCs w:val="22"/>
        </w:rPr>
        <w:t>Experience in both manual and automated testing.</w:t>
      </w:r>
    </w:p>
    <w:p w:rsidR="004D70D3" w:rsidRPr="00174083" w:rsidRDefault="004D70D3" w:rsidP="009E7979">
      <w:pPr>
        <w:numPr>
          <w:ilvl w:val="0"/>
          <w:numId w:val="4"/>
        </w:numPr>
        <w:jc w:val="both"/>
        <w:rPr>
          <w:b/>
          <w:color w:val="000000"/>
          <w:sz w:val="22"/>
          <w:szCs w:val="22"/>
          <w:u w:val="single"/>
        </w:rPr>
      </w:pPr>
      <w:r w:rsidRPr="00626B2B">
        <w:rPr>
          <w:rFonts w:eastAsia="Arial"/>
          <w:sz w:val="22"/>
          <w:szCs w:val="22"/>
        </w:rPr>
        <w:t xml:space="preserve">Strong in analyzing Business Requirements and Functional Specifications, identifying Test Scenarios, developing and executing </w:t>
      </w:r>
      <w:r w:rsidRPr="004D70D3">
        <w:rPr>
          <w:rFonts w:eastAsia="Arial"/>
          <w:sz w:val="22"/>
          <w:szCs w:val="22"/>
        </w:rPr>
        <w:t>Test Cases</w:t>
      </w:r>
      <w:r>
        <w:rPr>
          <w:rFonts w:eastAsia="Arial"/>
          <w:sz w:val="22"/>
          <w:szCs w:val="22"/>
        </w:rPr>
        <w:t>.</w:t>
      </w:r>
    </w:p>
    <w:p w:rsidR="00C46B15" w:rsidRDefault="009F3FB1" w:rsidP="009E7979">
      <w:pPr>
        <w:pStyle w:val="Achievement"/>
        <w:numPr>
          <w:ilvl w:val="0"/>
          <w:numId w:val="4"/>
        </w:numPr>
        <w:spacing w:after="0" w:line="240" w:lineRule="auto"/>
        <w:rPr>
          <w:rFonts w:ascii="Times New Roman" w:hAnsi="Times New Roman"/>
          <w:b/>
          <w:iCs/>
          <w:szCs w:val="22"/>
        </w:rPr>
      </w:pPr>
      <w:r w:rsidRPr="00174083">
        <w:rPr>
          <w:rFonts w:ascii="Times New Roman" w:hAnsi="Times New Roman"/>
          <w:iCs/>
          <w:szCs w:val="22"/>
        </w:rPr>
        <w:t>Posses</w:t>
      </w:r>
      <w:r w:rsidR="00810174" w:rsidRPr="00174083">
        <w:rPr>
          <w:rFonts w:ascii="Times New Roman" w:hAnsi="Times New Roman"/>
          <w:iCs/>
          <w:szCs w:val="22"/>
        </w:rPr>
        <w:t>s</w:t>
      </w:r>
      <w:r w:rsidRPr="00174083">
        <w:rPr>
          <w:rFonts w:ascii="Times New Roman" w:hAnsi="Times New Roman"/>
          <w:iCs/>
          <w:szCs w:val="22"/>
        </w:rPr>
        <w:t xml:space="preserve"> excellent skills</w:t>
      </w:r>
      <w:r w:rsidR="00B05CF0" w:rsidRPr="00174083">
        <w:rPr>
          <w:rFonts w:ascii="Times New Roman" w:hAnsi="Times New Roman"/>
          <w:iCs/>
          <w:szCs w:val="22"/>
        </w:rPr>
        <w:t xml:space="preserve">in </w:t>
      </w:r>
      <w:r w:rsidR="00C46B15" w:rsidRPr="00174083">
        <w:rPr>
          <w:rFonts w:ascii="Times New Roman" w:hAnsi="Times New Roman"/>
          <w:b/>
          <w:iCs/>
          <w:szCs w:val="22"/>
        </w:rPr>
        <w:t>Functional</w:t>
      </w:r>
      <w:r w:rsidR="00810174" w:rsidRPr="00174083">
        <w:rPr>
          <w:rFonts w:ascii="Times New Roman" w:hAnsi="Times New Roman"/>
          <w:b/>
          <w:iCs/>
          <w:szCs w:val="22"/>
        </w:rPr>
        <w:t xml:space="preserve"> Testing,</w:t>
      </w:r>
      <w:r w:rsidR="00B05CF0" w:rsidRPr="00174083">
        <w:rPr>
          <w:rFonts w:ascii="Times New Roman" w:hAnsi="Times New Roman"/>
          <w:b/>
          <w:iCs/>
          <w:szCs w:val="22"/>
        </w:rPr>
        <w:t>U</w:t>
      </w:r>
      <w:r w:rsidR="00C516ED">
        <w:rPr>
          <w:rFonts w:ascii="Times New Roman" w:hAnsi="Times New Roman"/>
          <w:b/>
          <w:iCs/>
          <w:szCs w:val="22"/>
        </w:rPr>
        <w:t>AT</w:t>
      </w:r>
      <w:r w:rsidR="00810174" w:rsidRPr="00174083">
        <w:rPr>
          <w:rFonts w:ascii="Times New Roman" w:hAnsi="Times New Roman"/>
          <w:b/>
          <w:iCs/>
          <w:szCs w:val="22"/>
        </w:rPr>
        <w:t xml:space="preserve"> Testing,</w:t>
      </w:r>
      <w:r w:rsidR="00C516ED">
        <w:rPr>
          <w:rFonts w:ascii="Times New Roman" w:hAnsi="Times New Roman"/>
          <w:b/>
          <w:iCs/>
          <w:szCs w:val="22"/>
        </w:rPr>
        <w:t xml:space="preserve">System Testing, </w:t>
      </w:r>
      <w:r w:rsidR="00C46B15" w:rsidRPr="00174083">
        <w:rPr>
          <w:rFonts w:ascii="Times New Roman" w:hAnsi="Times New Roman"/>
          <w:b/>
          <w:iCs/>
          <w:szCs w:val="22"/>
        </w:rPr>
        <w:t>Regression</w:t>
      </w:r>
      <w:r w:rsidR="00C93D02">
        <w:rPr>
          <w:rFonts w:ascii="Times New Roman" w:hAnsi="Times New Roman"/>
          <w:b/>
          <w:iCs/>
          <w:szCs w:val="22"/>
        </w:rPr>
        <w:t xml:space="preserve"> Testing and</w:t>
      </w:r>
      <w:r w:rsidR="00244286" w:rsidRPr="00174083">
        <w:rPr>
          <w:rFonts w:ascii="Times New Roman" w:hAnsi="Times New Roman"/>
          <w:b/>
          <w:iCs/>
          <w:szCs w:val="22"/>
        </w:rPr>
        <w:t xml:space="preserve"> Cross Browser Testing.</w:t>
      </w:r>
    </w:p>
    <w:p w:rsidR="005941E3" w:rsidRPr="005941E3" w:rsidRDefault="005941E3" w:rsidP="009E7979">
      <w:pPr>
        <w:numPr>
          <w:ilvl w:val="0"/>
          <w:numId w:val="4"/>
        </w:numPr>
        <w:suppressAutoHyphens/>
        <w:jc w:val="both"/>
        <w:rPr>
          <w:sz w:val="22"/>
          <w:szCs w:val="22"/>
        </w:rPr>
      </w:pPr>
      <w:r w:rsidRPr="005941E3">
        <w:rPr>
          <w:sz w:val="22"/>
          <w:szCs w:val="22"/>
        </w:rPr>
        <w:t xml:space="preserve">Experience in different QTP frameworks like </w:t>
      </w:r>
      <w:r w:rsidRPr="005941E3">
        <w:rPr>
          <w:b/>
          <w:sz w:val="22"/>
          <w:szCs w:val="22"/>
        </w:rPr>
        <w:t>keyword driven, Data Driven, Hybrid and Modular framework</w:t>
      </w:r>
      <w:r w:rsidRPr="005941E3">
        <w:rPr>
          <w:sz w:val="22"/>
          <w:szCs w:val="22"/>
        </w:rPr>
        <w:t xml:space="preserve"> using Quality center (QC).</w:t>
      </w:r>
    </w:p>
    <w:p w:rsidR="00997FBA" w:rsidRPr="00174083" w:rsidRDefault="00C63759" w:rsidP="009E7979">
      <w:pPr>
        <w:pStyle w:val="Achievement"/>
        <w:numPr>
          <w:ilvl w:val="0"/>
          <w:numId w:val="4"/>
        </w:numPr>
        <w:spacing w:after="0" w:line="240" w:lineRule="auto"/>
        <w:rPr>
          <w:rFonts w:ascii="Times New Roman" w:hAnsi="Times New Roman"/>
          <w:iCs/>
          <w:szCs w:val="22"/>
        </w:rPr>
      </w:pPr>
      <w:r w:rsidRPr="00174083">
        <w:rPr>
          <w:rFonts w:ascii="Times New Roman" w:hAnsi="Times New Roman"/>
          <w:szCs w:val="22"/>
        </w:rPr>
        <w:t xml:space="preserve">Experience in using </w:t>
      </w:r>
      <w:r w:rsidRPr="00174083">
        <w:rPr>
          <w:rFonts w:ascii="Times New Roman" w:hAnsi="Times New Roman"/>
          <w:b/>
          <w:szCs w:val="22"/>
        </w:rPr>
        <w:t xml:space="preserve">HP </w:t>
      </w:r>
      <w:r w:rsidR="00B05CF0" w:rsidRPr="00174083">
        <w:rPr>
          <w:rFonts w:ascii="Times New Roman" w:hAnsi="Times New Roman"/>
          <w:b/>
          <w:szCs w:val="22"/>
        </w:rPr>
        <w:t>Quality Center</w:t>
      </w:r>
      <w:r w:rsidR="00CC0EB9">
        <w:rPr>
          <w:rFonts w:ascii="Times New Roman" w:hAnsi="Times New Roman"/>
          <w:b/>
          <w:szCs w:val="22"/>
        </w:rPr>
        <w:t>, Polarion</w:t>
      </w:r>
      <w:r w:rsidR="00B05CF0" w:rsidRPr="00174083">
        <w:rPr>
          <w:rFonts w:ascii="Times New Roman" w:hAnsi="Times New Roman"/>
          <w:szCs w:val="22"/>
        </w:rPr>
        <w:t xml:space="preserve"> for develo</w:t>
      </w:r>
      <w:r w:rsidR="007C68F4">
        <w:rPr>
          <w:rFonts w:ascii="Times New Roman" w:hAnsi="Times New Roman"/>
          <w:szCs w:val="22"/>
        </w:rPr>
        <w:t>ping and maintaining</w:t>
      </w:r>
      <w:r w:rsidR="00B05CF0" w:rsidRPr="00174083">
        <w:rPr>
          <w:rFonts w:ascii="Times New Roman" w:hAnsi="Times New Roman"/>
          <w:szCs w:val="22"/>
        </w:rPr>
        <w:t xml:space="preserve"> test cases, test results, defects and tracking.</w:t>
      </w:r>
    </w:p>
    <w:p w:rsidR="00C63759" w:rsidRPr="00174083" w:rsidRDefault="00C63759" w:rsidP="009E7979">
      <w:pPr>
        <w:pStyle w:val="Achievement"/>
        <w:numPr>
          <w:ilvl w:val="0"/>
          <w:numId w:val="4"/>
        </w:numPr>
        <w:spacing w:after="0" w:line="240" w:lineRule="auto"/>
        <w:rPr>
          <w:rFonts w:ascii="Times New Roman" w:hAnsi="Times New Roman"/>
          <w:iCs/>
          <w:szCs w:val="22"/>
        </w:rPr>
      </w:pPr>
      <w:r w:rsidRPr="00174083">
        <w:rPr>
          <w:rFonts w:ascii="Times New Roman" w:hAnsi="Times New Roman"/>
          <w:iCs/>
          <w:szCs w:val="22"/>
        </w:rPr>
        <w:t xml:space="preserve">Performed backend </w:t>
      </w:r>
      <w:r w:rsidR="004D70D3" w:rsidRPr="00174083">
        <w:rPr>
          <w:rFonts w:ascii="Times New Roman" w:hAnsi="Times New Roman"/>
          <w:iCs/>
          <w:szCs w:val="22"/>
        </w:rPr>
        <w:t xml:space="preserve">testing </w:t>
      </w:r>
      <w:r w:rsidR="004D70D3">
        <w:rPr>
          <w:rFonts w:ascii="Times New Roman" w:hAnsi="Times New Roman"/>
          <w:iCs/>
          <w:szCs w:val="22"/>
        </w:rPr>
        <w:t xml:space="preserve">by </w:t>
      </w:r>
      <w:r w:rsidRPr="00174083">
        <w:rPr>
          <w:rFonts w:ascii="Times New Roman" w:hAnsi="Times New Roman"/>
          <w:iCs/>
          <w:szCs w:val="22"/>
        </w:rPr>
        <w:t xml:space="preserve">creating </w:t>
      </w:r>
      <w:r w:rsidRPr="00174083">
        <w:rPr>
          <w:rFonts w:ascii="Times New Roman" w:hAnsi="Times New Roman"/>
          <w:b/>
          <w:iCs/>
          <w:szCs w:val="22"/>
        </w:rPr>
        <w:t>SQL</w:t>
      </w:r>
      <w:r w:rsidRPr="00174083">
        <w:rPr>
          <w:rFonts w:ascii="Times New Roman" w:hAnsi="Times New Roman"/>
          <w:iCs/>
          <w:szCs w:val="22"/>
        </w:rPr>
        <w:t xml:space="preserve"> queries in </w:t>
      </w:r>
      <w:r w:rsidRPr="00174083">
        <w:rPr>
          <w:rFonts w:ascii="Times New Roman" w:hAnsi="Times New Roman"/>
          <w:b/>
          <w:iCs/>
          <w:szCs w:val="22"/>
        </w:rPr>
        <w:t>Oracle</w:t>
      </w:r>
      <w:r w:rsidRPr="00174083">
        <w:rPr>
          <w:rFonts w:ascii="Times New Roman" w:hAnsi="Times New Roman"/>
          <w:iCs/>
          <w:szCs w:val="22"/>
        </w:rPr>
        <w:t xml:space="preserve"> and </w:t>
      </w:r>
      <w:r w:rsidRPr="00174083">
        <w:rPr>
          <w:rFonts w:ascii="Times New Roman" w:hAnsi="Times New Roman"/>
          <w:b/>
          <w:iCs/>
          <w:szCs w:val="22"/>
        </w:rPr>
        <w:t>SQL Server</w:t>
      </w:r>
      <w:r w:rsidRPr="00174083">
        <w:rPr>
          <w:rFonts w:ascii="Times New Roman" w:hAnsi="Times New Roman"/>
          <w:iCs/>
          <w:szCs w:val="22"/>
        </w:rPr>
        <w:t>.</w:t>
      </w:r>
    </w:p>
    <w:p w:rsidR="00244286" w:rsidRPr="00174083" w:rsidRDefault="00244286" w:rsidP="009E7979">
      <w:pPr>
        <w:pStyle w:val="Achievement"/>
        <w:numPr>
          <w:ilvl w:val="0"/>
          <w:numId w:val="4"/>
        </w:numPr>
        <w:spacing w:after="0" w:line="240" w:lineRule="auto"/>
        <w:rPr>
          <w:rFonts w:ascii="Times New Roman" w:hAnsi="Times New Roman"/>
          <w:iCs/>
          <w:szCs w:val="22"/>
        </w:rPr>
      </w:pPr>
      <w:r w:rsidRPr="00174083">
        <w:rPr>
          <w:rFonts w:ascii="Times New Roman" w:hAnsi="Times New Roman"/>
          <w:iCs/>
          <w:szCs w:val="22"/>
        </w:rPr>
        <w:t xml:space="preserve">Proficient in using automated tools like </w:t>
      </w:r>
      <w:r w:rsidRPr="00174083">
        <w:rPr>
          <w:rFonts w:ascii="Times New Roman" w:hAnsi="Times New Roman"/>
          <w:b/>
          <w:iCs/>
          <w:szCs w:val="22"/>
        </w:rPr>
        <w:t>Quality Center, Quick Test Professional</w:t>
      </w:r>
      <w:r w:rsidR="00564EC3">
        <w:rPr>
          <w:rFonts w:ascii="Times New Roman" w:hAnsi="Times New Roman"/>
          <w:iCs/>
          <w:szCs w:val="22"/>
        </w:rPr>
        <w:t>.</w:t>
      </w:r>
    </w:p>
    <w:p w:rsidR="00C63759" w:rsidRPr="00174083" w:rsidRDefault="00C63759" w:rsidP="009E7979">
      <w:pPr>
        <w:pStyle w:val="Achievement"/>
        <w:numPr>
          <w:ilvl w:val="0"/>
          <w:numId w:val="4"/>
        </w:numPr>
        <w:spacing w:after="0" w:line="240" w:lineRule="auto"/>
        <w:rPr>
          <w:rFonts w:ascii="Times New Roman" w:hAnsi="Times New Roman"/>
          <w:iCs/>
          <w:szCs w:val="22"/>
        </w:rPr>
      </w:pPr>
      <w:r w:rsidRPr="00174083">
        <w:rPr>
          <w:rFonts w:ascii="Times New Roman" w:hAnsi="Times New Roman"/>
          <w:szCs w:val="22"/>
        </w:rPr>
        <w:t>Expert</w:t>
      </w:r>
      <w:r w:rsidR="00564EC3">
        <w:rPr>
          <w:rFonts w:ascii="Times New Roman" w:hAnsi="Times New Roman"/>
          <w:szCs w:val="22"/>
        </w:rPr>
        <w:t>ise in Test Case design,</w:t>
      </w:r>
      <w:r w:rsidRPr="00174083">
        <w:rPr>
          <w:rFonts w:ascii="Times New Roman" w:hAnsi="Times New Roman"/>
          <w:szCs w:val="22"/>
        </w:rPr>
        <w:t xml:space="preserve"> execution, </w:t>
      </w:r>
      <w:r w:rsidR="00E8773D" w:rsidRPr="00174083">
        <w:rPr>
          <w:rFonts w:ascii="Times New Roman" w:hAnsi="Times New Roman"/>
          <w:szCs w:val="22"/>
        </w:rPr>
        <w:t>defect management and tracking.</w:t>
      </w:r>
    </w:p>
    <w:p w:rsidR="00C63759" w:rsidRPr="00564EC3" w:rsidRDefault="00C63759" w:rsidP="009E7979">
      <w:pPr>
        <w:pStyle w:val="Achievement"/>
        <w:numPr>
          <w:ilvl w:val="0"/>
          <w:numId w:val="4"/>
        </w:numPr>
        <w:spacing w:after="0" w:line="240" w:lineRule="auto"/>
        <w:rPr>
          <w:rFonts w:ascii="Times New Roman" w:hAnsi="Times New Roman"/>
          <w:iCs/>
          <w:szCs w:val="22"/>
        </w:rPr>
      </w:pPr>
      <w:r w:rsidRPr="00174083">
        <w:rPr>
          <w:rFonts w:ascii="Times New Roman" w:hAnsi="Times New Roman"/>
          <w:iCs/>
          <w:szCs w:val="22"/>
        </w:rPr>
        <w:t xml:space="preserve">Strong knowledge of </w:t>
      </w:r>
      <w:r w:rsidRPr="004D70D3">
        <w:rPr>
          <w:rFonts w:ascii="Times New Roman" w:hAnsi="Times New Roman"/>
          <w:b/>
          <w:iCs/>
          <w:szCs w:val="22"/>
        </w:rPr>
        <w:t>Software</w:t>
      </w:r>
      <w:r w:rsidR="004D70D3" w:rsidRPr="004D70D3">
        <w:rPr>
          <w:rFonts w:ascii="Times New Roman" w:hAnsi="Times New Roman"/>
          <w:b/>
          <w:iCs/>
          <w:szCs w:val="22"/>
        </w:rPr>
        <w:t xml:space="preserve"> Development Life Cycle (SDLC),methodologies likeWaterfall</w:t>
      </w:r>
      <w:r w:rsidR="004D70D3">
        <w:rPr>
          <w:rFonts w:ascii="Times New Roman" w:hAnsi="Times New Roman"/>
          <w:iCs/>
          <w:szCs w:val="22"/>
        </w:rPr>
        <w:t xml:space="preserve">, </w:t>
      </w:r>
      <w:r w:rsidR="00564EC3" w:rsidRPr="00564EC3">
        <w:rPr>
          <w:rFonts w:ascii="Times New Roman" w:hAnsi="Times New Roman"/>
          <w:b/>
          <w:iCs/>
          <w:szCs w:val="22"/>
        </w:rPr>
        <w:t>Agile</w:t>
      </w:r>
      <w:r w:rsidR="00564EC3">
        <w:rPr>
          <w:rFonts w:ascii="Times New Roman" w:hAnsi="Times New Roman"/>
          <w:iCs/>
          <w:szCs w:val="22"/>
        </w:rPr>
        <w:t xml:space="preserve">, </w:t>
      </w:r>
      <w:r w:rsidRPr="004D70D3">
        <w:rPr>
          <w:rFonts w:ascii="Times New Roman" w:hAnsi="Times New Roman"/>
          <w:b/>
          <w:iCs/>
          <w:szCs w:val="22"/>
        </w:rPr>
        <w:t xml:space="preserve">Software Testing Life Cycle </w:t>
      </w:r>
      <w:r w:rsidR="004D70D3" w:rsidRPr="004D70D3">
        <w:rPr>
          <w:rFonts w:ascii="Times New Roman" w:hAnsi="Times New Roman"/>
          <w:b/>
          <w:iCs/>
          <w:szCs w:val="22"/>
        </w:rPr>
        <w:t>(STLC</w:t>
      </w:r>
      <w:r w:rsidR="004D70D3">
        <w:rPr>
          <w:rFonts w:ascii="Times New Roman" w:hAnsi="Times New Roman"/>
          <w:iCs/>
          <w:szCs w:val="22"/>
        </w:rPr>
        <w:t xml:space="preserve">) </w:t>
      </w:r>
      <w:r w:rsidR="004D70D3" w:rsidRPr="00174083">
        <w:rPr>
          <w:rFonts w:ascii="Times New Roman" w:hAnsi="Times New Roman"/>
          <w:iCs/>
          <w:szCs w:val="22"/>
        </w:rPr>
        <w:t>and</w:t>
      </w:r>
      <w:r w:rsidRPr="00174083">
        <w:rPr>
          <w:rFonts w:ascii="Times New Roman" w:hAnsi="Times New Roman"/>
          <w:iCs/>
          <w:szCs w:val="22"/>
        </w:rPr>
        <w:t xml:space="preserve"> the Role of QA.</w:t>
      </w:r>
    </w:p>
    <w:p w:rsidR="00C63759" w:rsidRDefault="00C63759" w:rsidP="009E7979">
      <w:pPr>
        <w:pStyle w:val="Achievement"/>
        <w:numPr>
          <w:ilvl w:val="0"/>
          <w:numId w:val="4"/>
        </w:numPr>
        <w:spacing w:after="0" w:line="240" w:lineRule="auto"/>
        <w:rPr>
          <w:rFonts w:ascii="Times New Roman" w:hAnsi="Times New Roman"/>
          <w:iCs/>
          <w:szCs w:val="22"/>
        </w:rPr>
      </w:pPr>
      <w:r w:rsidRPr="00174083">
        <w:rPr>
          <w:rFonts w:ascii="Times New Roman" w:hAnsi="Times New Roman"/>
          <w:iCs/>
          <w:szCs w:val="22"/>
        </w:rPr>
        <w:t>Good working knowledge with MS Office products like Word, Excel, Power Point and MS Access.</w:t>
      </w:r>
    </w:p>
    <w:p w:rsidR="001543B3" w:rsidRDefault="001543B3" w:rsidP="009E7979">
      <w:pPr>
        <w:pStyle w:val="Achievement"/>
        <w:numPr>
          <w:ilvl w:val="0"/>
          <w:numId w:val="4"/>
        </w:numPr>
        <w:spacing w:after="0" w:line="240" w:lineRule="auto"/>
        <w:rPr>
          <w:rFonts w:ascii="Times New Roman" w:hAnsi="Times New Roman"/>
          <w:iCs/>
          <w:szCs w:val="22"/>
        </w:rPr>
      </w:pPr>
      <w:r w:rsidRPr="001543B3">
        <w:rPr>
          <w:rFonts w:ascii="Times New Roman" w:hAnsi="Times New Roman"/>
          <w:iCs/>
          <w:szCs w:val="22"/>
        </w:rPr>
        <w:t>Experienced with various types of testing like GUI testing, Web testing, Regression testing, User Acceptance Testing, Functional Testing, System Testing, Integration Testing, End to End Testing, Unit Testing, API Testing. </w:t>
      </w:r>
    </w:p>
    <w:p w:rsidR="005941E3" w:rsidRPr="005941E3" w:rsidRDefault="005941E3" w:rsidP="009E7979">
      <w:pPr>
        <w:numPr>
          <w:ilvl w:val="0"/>
          <w:numId w:val="4"/>
        </w:numPr>
        <w:suppressAutoHyphens/>
        <w:jc w:val="both"/>
        <w:rPr>
          <w:sz w:val="22"/>
          <w:szCs w:val="22"/>
        </w:rPr>
      </w:pPr>
      <w:r w:rsidRPr="005941E3">
        <w:rPr>
          <w:sz w:val="22"/>
          <w:szCs w:val="22"/>
        </w:rPr>
        <w:t>Proficient in development enhancement, maintenance and execution and result analysis for Functional automation test scripts in TSL, VBScript for Win Runner,</w:t>
      </w:r>
      <w:r w:rsidR="004B7B85">
        <w:rPr>
          <w:sz w:val="22"/>
          <w:szCs w:val="22"/>
        </w:rPr>
        <w:t xml:space="preserve"> </w:t>
      </w:r>
      <w:r w:rsidRPr="005941E3">
        <w:rPr>
          <w:sz w:val="22"/>
          <w:szCs w:val="22"/>
        </w:rPr>
        <w:t>QTP and extensive usage of Quality Center/Test Director/Clear Quest for test management and defect management.</w:t>
      </w:r>
    </w:p>
    <w:p w:rsidR="005941E3" w:rsidRPr="005941E3" w:rsidRDefault="005941E3" w:rsidP="009E7979">
      <w:pPr>
        <w:numPr>
          <w:ilvl w:val="0"/>
          <w:numId w:val="4"/>
        </w:numPr>
        <w:suppressAutoHyphens/>
        <w:jc w:val="both"/>
        <w:rPr>
          <w:sz w:val="22"/>
          <w:szCs w:val="22"/>
        </w:rPr>
      </w:pPr>
      <w:r w:rsidRPr="005941E3">
        <w:rPr>
          <w:sz w:val="22"/>
          <w:szCs w:val="22"/>
        </w:rPr>
        <w:t>Possess Strong Trouble shooting, Conflict Resolution, Analytical skills, interpersonal, oral and written communications skills and Self-starter, Quick learner, Adapt to new environment and technologies.</w:t>
      </w:r>
    </w:p>
    <w:p w:rsidR="00183D55" w:rsidRPr="00174083" w:rsidRDefault="00183D55" w:rsidP="009E7979">
      <w:pPr>
        <w:pStyle w:val="Achievement"/>
        <w:numPr>
          <w:ilvl w:val="0"/>
          <w:numId w:val="4"/>
        </w:numPr>
        <w:spacing w:after="0" w:line="240" w:lineRule="auto"/>
        <w:rPr>
          <w:rFonts w:ascii="Times New Roman" w:hAnsi="Times New Roman"/>
          <w:iCs/>
          <w:szCs w:val="22"/>
        </w:rPr>
      </w:pPr>
      <w:r w:rsidRPr="00174083">
        <w:rPr>
          <w:rFonts w:ascii="Times New Roman" w:hAnsi="Times New Roman"/>
          <w:szCs w:val="22"/>
        </w:rPr>
        <w:t>Establish and Maintain testing milestones to ensure on-time completion of assignments.</w:t>
      </w:r>
    </w:p>
    <w:p w:rsidR="00C63759" w:rsidRPr="00174083" w:rsidRDefault="00C63759" w:rsidP="009E7979">
      <w:pPr>
        <w:pStyle w:val="Achievement"/>
        <w:numPr>
          <w:ilvl w:val="0"/>
          <w:numId w:val="4"/>
        </w:numPr>
        <w:spacing w:after="0" w:line="240" w:lineRule="auto"/>
        <w:rPr>
          <w:rFonts w:ascii="Times New Roman" w:hAnsi="Times New Roman"/>
          <w:iCs/>
          <w:szCs w:val="22"/>
        </w:rPr>
      </w:pPr>
      <w:r w:rsidRPr="00174083">
        <w:rPr>
          <w:rFonts w:ascii="Times New Roman" w:hAnsi="Times New Roman"/>
          <w:iCs/>
          <w:szCs w:val="22"/>
        </w:rPr>
        <w:t>Self-starter with strong work ethics and skills in time management, client relationship and ability to adapt and learn new things quickly.</w:t>
      </w:r>
    </w:p>
    <w:p w:rsidR="003F6F06" w:rsidRPr="00174083" w:rsidRDefault="00112067" w:rsidP="009E7979">
      <w:pPr>
        <w:pStyle w:val="Achievement"/>
        <w:numPr>
          <w:ilvl w:val="0"/>
          <w:numId w:val="4"/>
        </w:numPr>
        <w:spacing w:after="0" w:line="240" w:lineRule="auto"/>
        <w:rPr>
          <w:rFonts w:ascii="Times New Roman" w:hAnsi="Times New Roman"/>
          <w:iCs/>
          <w:szCs w:val="22"/>
        </w:rPr>
      </w:pPr>
      <w:r w:rsidRPr="00174083">
        <w:rPr>
          <w:rFonts w:ascii="Times New Roman" w:hAnsi="Times New Roman"/>
          <w:iCs/>
          <w:szCs w:val="22"/>
        </w:rPr>
        <w:t>Excellent verbal, written and analytical skills with ability to work in a team as well as individually in fast paced, dynamic team environment.</w:t>
      </w:r>
    </w:p>
    <w:p w:rsidR="00997FBA" w:rsidRPr="00174083" w:rsidRDefault="00997FBA" w:rsidP="00174083">
      <w:pPr>
        <w:jc w:val="both"/>
        <w:rPr>
          <w:sz w:val="22"/>
          <w:szCs w:val="22"/>
        </w:rPr>
      </w:pPr>
    </w:p>
    <w:p w:rsidR="00564EC3" w:rsidRDefault="00564EC3" w:rsidP="00174083">
      <w:pPr>
        <w:ind w:left="-180" w:right="-720"/>
        <w:jc w:val="both"/>
        <w:rPr>
          <w:b/>
          <w:color w:val="000000"/>
          <w:sz w:val="22"/>
          <w:szCs w:val="22"/>
          <w:u w:val="single"/>
        </w:rPr>
      </w:pPr>
    </w:p>
    <w:p w:rsidR="00294B2A" w:rsidRPr="00174083" w:rsidRDefault="00294B2A" w:rsidP="00A6751F">
      <w:pPr>
        <w:ind w:right="-720"/>
        <w:jc w:val="both"/>
        <w:rPr>
          <w:b/>
          <w:color w:val="000000"/>
          <w:sz w:val="22"/>
          <w:szCs w:val="22"/>
          <w:u w:val="single"/>
        </w:rPr>
      </w:pPr>
      <w:r w:rsidRPr="00174083">
        <w:rPr>
          <w:b/>
          <w:color w:val="000000"/>
          <w:sz w:val="22"/>
          <w:szCs w:val="22"/>
          <w:u w:val="single"/>
        </w:rPr>
        <w:t>Technical skills</w:t>
      </w:r>
    </w:p>
    <w:p w:rsidR="00B96494" w:rsidRPr="00174083" w:rsidRDefault="00B96494" w:rsidP="00174083">
      <w:pPr>
        <w:jc w:val="both"/>
        <w:rPr>
          <w:b/>
          <w:bCs/>
          <w:color w:val="000000"/>
          <w:sz w:val="22"/>
          <w:szCs w:val="22"/>
        </w:rPr>
      </w:pPr>
    </w:p>
    <w:tbl>
      <w:tblPr>
        <w:tblW w:w="9400" w:type="dxa"/>
        <w:tblInd w:w="108" w:type="dxa"/>
        <w:tblLayout w:type="fixed"/>
        <w:tblLook w:val="04A0"/>
      </w:tblPr>
      <w:tblGrid>
        <w:gridCol w:w="2768"/>
        <w:gridCol w:w="6632"/>
      </w:tblGrid>
      <w:tr w:rsidR="001A2E25" w:rsidRPr="00174083" w:rsidTr="00564EC3">
        <w:tc>
          <w:tcPr>
            <w:tcW w:w="2768" w:type="dxa"/>
            <w:tcBorders>
              <w:top w:val="single" w:sz="8" w:space="0" w:color="000000"/>
              <w:left w:val="single" w:sz="8" w:space="0" w:color="000000"/>
              <w:bottom w:val="single" w:sz="8" w:space="0" w:color="000000"/>
              <w:right w:val="nil"/>
            </w:tcBorders>
            <w:vAlign w:val="bottom"/>
          </w:tcPr>
          <w:p w:rsidR="001A2E25" w:rsidRPr="00174083" w:rsidRDefault="00824322" w:rsidP="00174083">
            <w:pPr>
              <w:snapToGrid w:val="0"/>
              <w:jc w:val="both"/>
              <w:rPr>
                <w:rFonts w:eastAsia="Arial"/>
                <w:b/>
                <w:sz w:val="22"/>
                <w:szCs w:val="22"/>
              </w:rPr>
            </w:pPr>
            <w:r w:rsidRPr="00174083">
              <w:rPr>
                <w:rFonts w:eastAsia="Arial"/>
                <w:b/>
                <w:sz w:val="22"/>
                <w:szCs w:val="22"/>
              </w:rPr>
              <w:t>Testing tools</w:t>
            </w:r>
          </w:p>
        </w:tc>
        <w:tc>
          <w:tcPr>
            <w:tcW w:w="6632" w:type="dxa"/>
            <w:tcBorders>
              <w:top w:val="single" w:sz="8" w:space="0" w:color="000000"/>
              <w:left w:val="single" w:sz="8" w:space="0" w:color="000000"/>
              <w:bottom w:val="single" w:sz="8" w:space="0" w:color="000000"/>
              <w:right w:val="single" w:sz="8" w:space="0" w:color="000000"/>
            </w:tcBorders>
            <w:vAlign w:val="bottom"/>
          </w:tcPr>
          <w:p w:rsidR="001A2E25" w:rsidRPr="00174083" w:rsidRDefault="001A2E25" w:rsidP="00174083">
            <w:pPr>
              <w:snapToGrid w:val="0"/>
              <w:jc w:val="both"/>
              <w:rPr>
                <w:rFonts w:eastAsia="Arial"/>
                <w:sz w:val="22"/>
                <w:szCs w:val="22"/>
              </w:rPr>
            </w:pPr>
            <w:r w:rsidRPr="00174083">
              <w:rPr>
                <w:rFonts w:eastAsia="Arial"/>
                <w:sz w:val="22"/>
                <w:szCs w:val="22"/>
              </w:rPr>
              <w:t>HP QTP</w:t>
            </w:r>
            <w:r w:rsidR="005C0973">
              <w:rPr>
                <w:rFonts w:eastAsia="Arial"/>
                <w:sz w:val="22"/>
                <w:szCs w:val="22"/>
              </w:rPr>
              <w:t xml:space="preserve">, </w:t>
            </w:r>
            <w:r w:rsidR="00CE3168">
              <w:rPr>
                <w:rFonts w:eastAsia="Arial"/>
                <w:sz w:val="22"/>
                <w:szCs w:val="22"/>
              </w:rPr>
              <w:t>Manual Testing</w:t>
            </w:r>
            <w:r w:rsidR="0063261D">
              <w:rPr>
                <w:rFonts w:eastAsia="Arial"/>
                <w:sz w:val="22"/>
                <w:szCs w:val="22"/>
              </w:rPr>
              <w:t>,UFT</w:t>
            </w:r>
          </w:p>
        </w:tc>
      </w:tr>
      <w:tr w:rsidR="001A2E25" w:rsidRPr="00174083" w:rsidTr="00564EC3">
        <w:tc>
          <w:tcPr>
            <w:tcW w:w="2768" w:type="dxa"/>
            <w:tcBorders>
              <w:top w:val="single" w:sz="8" w:space="0" w:color="000000"/>
              <w:left w:val="single" w:sz="8" w:space="0" w:color="000000"/>
              <w:bottom w:val="single" w:sz="8" w:space="0" w:color="000000"/>
              <w:right w:val="nil"/>
            </w:tcBorders>
            <w:vAlign w:val="bottom"/>
          </w:tcPr>
          <w:p w:rsidR="001A2E25" w:rsidRPr="00174083" w:rsidRDefault="001A2E25" w:rsidP="00174083">
            <w:pPr>
              <w:snapToGrid w:val="0"/>
              <w:jc w:val="both"/>
              <w:rPr>
                <w:rFonts w:eastAsia="Arial"/>
                <w:b/>
                <w:sz w:val="22"/>
                <w:szCs w:val="22"/>
              </w:rPr>
            </w:pPr>
            <w:r w:rsidRPr="00174083">
              <w:rPr>
                <w:rFonts w:eastAsia="Arial"/>
                <w:b/>
                <w:sz w:val="22"/>
                <w:szCs w:val="22"/>
              </w:rPr>
              <w:t>Management Tools</w:t>
            </w:r>
          </w:p>
        </w:tc>
        <w:tc>
          <w:tcPr>
            <w:tcW w:w="6632" w:type="dxa"/>
            <w:tcBorders>
              <w:top w:val="single" w:sz="8" w:space="0" w:color="000000"/>
              <w:left w:val="single" w:sz="8" w:space="0" w:color="000000"/>
              <w:bottom w:val="single" w:sz="8" w:space="0" w:color="000000"/>
              <w:right w:val="single" w:sz="8" w:space="0" w:color="000000"/>
            </w:tcBorders>
            <w:vAlign w:val="bottom"/>
          </w:tcPr>
          <w:p w:rsidR="001A2E25" w:rsidRPr="00174083" w:rsidRDefault="001A2E25" w:rsidP="00174083">
            <w:pPr>
              <w:snapToGrid w:val="0"/>
              <w:jc w:val="both"/>
              <w:rPr>
                <w:rFonts w:eastAsia="Arial"/>
                <w:sz w:val="22"/>
                <w:szCs w:val="22"/>
              </w:rPr>
            </w:pPr>
            <w:r w:rsidRPr="00174083">
              <w:rPr>
                <w:rFonts w:eastAsia="Arial"/>
                <w:sz w:val="22"/>
                <w:szCs w:val="22"/>
              </w:rPr>
              <w:t>HP Quality Center</w:t>
            </w:r>
            <w:r w:rsidR="00C93D02">
              <w:rPr>
                <w:rFonts w:eastAsia="Arial"/>
                <w:sz w:val="22"/>
                <w:szCs w:val="22"/>
              </w:rPr>
              <w:t>, HP ALM</w:t>
            </w:r>
          </w:p>
        </w:tc>
      </w:tr>
      <w:tr w:rsidR="00534E5F" w:rsidRPr="00174083" w:rsidTr="00564EC3">
        <w:tc>
          <w:tcPr>
            <w:tcW w:w="2768" w:type="dxa"/>
            <w:tcBorders>
              <w:top w:val="single" w:sz="8" w:space="0" w:color="000000"/>
              <w:left w:val="single" w:sz="8" w:space="0" w:color="000000"/>
              <w:bottom w:val="single" w:sz="8" w:space="0" w:color="000000"/>
              <w:right w:val="nil"/>
            </w:tcBorders>
            <w:vAlign w:val="bottom"/>
          </w:tcPr>
          <w:p w:rsidR="00534E5F" w:rsidRPr="00174083" w:rsidRDefault="00534E5F" w:rsidP="00174083">
            <w:pPr>
              <w:snapToGrid w:val="0"/>
              <w:jc w:val="both"/>
              <w:rPr>
                <w:rFonts w:eastAsia="Arial"/>
                <w:b/>
                <w:sz w:val="22"/>
                <w:szCs w:val="22"/>
              </w:rPr>
            </w:pPr>
            <w:r>
              <w:rPr>
                <w:rFonts w:eastAsia="Arial"/>
                <w:b/>
                <w:sz w:val="22"/>
                <w:szCs w:val="22"/>
              </w:rPr>
              <w:t>Defect Tracking Tools</w:t>
            </w:r>
          </w:p>
        </w:tc>
        <w:tc>
          <w:tcPr>
            <w:tcW w:w="6632" w:type="dxa"/>
            <w:tcBorders>
              <w:top w:val="single" w:sz="8" w:space="0" w:color="000000"/>
              <w:left w:val="single" w:sz="8" w:space="0" w:color="000000"/>
              <w:bottom w:val="single" w:sz="8" w:space="0" w:color="000000"/>
              <w:right w:val="single" w:sz="8" w:space="0" w:color="000000"/>
            </w:tcBorders>
            <w:vAlign w:val="bottom"/>
          </w:tcPr>
          <w:p w:rsidR="00534E5F" w:rsidRPr="00174083" w:rsidRDefault="00534E5F" w:rsidP="00174083">
            <w:pPr>
              <w:snapToGrid w:val="0"/>
              <w:jc w:val="both"/>
              <w:rPr>
                <w:rFonts w:eastAsia="Arial"/>
                <w:sz w:val="22"/>
                <w:szCs w:val="22"/>
              </w:rPr>
            </w:pPr>
            <w:r>
              <w:rPr>
                <w:rFonts w:eastAsia="Arial"/>
                <w:sz w:val="22"/>
                <w:szCs w:val="22"/>
              </w:rPr>
              <w:t>Test Director, Quality Center</w:t>
            </w:r>
            <w:r w:rsidR="00C93D02">
              <w:rPr>
                <w:rFonts w:eastAsia="Arial"/>
                <w:sz w:val="22"/>
                <w:szCs w:val="22"/>
              </w:rPr>
              <w:t>, Rational ClearQuest</w:t>
            </w:r>
          </w:p>
        </w:tc>
      </w:tr>
      <w:tr w:rsidR="001A2E25" w:rsidRPr="00174083" w:rsidTr="00564EC3">
        <w:tc>
          <w:tcPr>
            <w:tcW w:w="2768" w:type="dxa"/>
            <w:tcBorders>
              <w:top w:val="single" w:sz="8" w:space="0" w:color="000000"/>
              <w:left w:val="single" w:sz="8" w:space="0" w:color="000000"/>
              <w:bottom w:val="single" w:sz="8" w:space="0" w:color="000000"/>
              <w:right w:val="nil"/>
            </w:tcBorders>
            <w:vAlign w:val="bottom"/>
          </w:tcPr>
          <w:p w:rsidR="001A2E25" w:rsidRPr="00174083" w:rsidRDefault="001A2E25" w:rsidP="00174083">
            <w:pPr>
              <w:snapToGrid w:val="0"/>
              <w:jc w:val="both"/>
              <w:rPr>
                <w:rFonts w:eastAsia="Arial"/>
                <w:b/>
                <w:sz w:val="22"/>
                <w:szCs w:val="22"/>
              </w:rPr>
            </w:pPr>
            <w:r w:rsidRPr="00174083">
              <w:rPr>
                <w:rFonts w:eastAsia="Arial"/>
                <w:b/>
                <w:sz w:val="22"/>
                <w:szCs w:val="22"/>
              </w:rPr>
              <w:t>Programming Languages</w:t>
            </w:r>
          </w:p>
        </w:tc>
        <w:tc>
          <w:tcPr>
            <w:tcW w:w="6632" w:type="dxa"/>
            <w:tcBorders>
              <w:top w:val="single" w:sz="8" w:space="0" w:color="000000"/>
              <w:left w:val="single" w:sz="8" w:space="0" w:color="000000"/>
              <w:bottom w:val="single" w:sz="8" w:space="0" w:color="000000"/>
              <w:right w:val="single" w:sz="8" w:space="0" w:color="000000"/>
            </w:tcBorders>
            <w:vAlign w:val="bottom"/>
          </w:tcPr>
          <w:p w:rsidR="001A2E25" w:rsidRPr="00174083" w:rsidRDefault="001A2E25" w:rsidP="00174083">
            <w:pPr>
              <w:snapToGrid w:val="0"/>
              <w:jc w:val="both"/>
              <w:rPr>
                <w:rFonts w:eastAsia="Arial"/>
                <w:sz w:val="22"/>
                <w:szCs w:val="22"/>
              </w:rPr>
            </w:pPr>
            <w:r w:rsidRPr="00174083">
              <w:rPr>
                <w:rFonts w:eastAsia="Arial"/>
                <w:sz w:val="22"/>
                <w:szCs w:val="22"/>
              </w:rPr>
              <w:t>C, SQL</w:t>
            </w:r>
            <w:r w:rsidR="00CE3168">
              <w:rPr>
                <w:rFonts w:eastAsia="Arial"/>
                <w:sz w:val="22"/>
                <w:szCs w:val="22"/>
              </w:rPr>
              <w:t>, Java, .Net, Asp.Net, Java Script</w:t>
            </w:r>
          </w:p>
        </w:tc>
      </w:tr>
      <w:tr w:rsidR="001A2E25" w:rsidRPr="00174083" w:rsidTr="00564EC3">
        <w:tc>
          <w:tcPr>
            <w:tcW w:w="2768" w:type="dxa"/>
            <w:tcBorders>
              <w:top w:val="single" w:sz="8" w:space="0" w:color="000000"/>
              <w:left w:val="single" w:sz="8" w:space="0" w:color="000000"/>
              <w:bottom w:val="single" w:sz="8" w:space="0" w:color="000000"/>
              <w:right w:val="nil"/>
            </w:tcBorders>
            <w:vAlign w:val="bottom"/>
          </w:tcPr>
          <w:p w:rsidR="001A2E25" w:rsidRPr="00174083" w:rsidRDefault="001A2E25" w:rsidP="00174083">
            <w:pPr>
              <w:snapToGrid w:val="0"/>
              <w:jc w:val="both"/>
              <w:rPr>
                <w:rFonts w:eastAsia="Arial"/>
                <w:b/>
                <w:sz w:val="22"/>
                <w:szCs w:val="22"/>
              </w:rPr>
            </w:pPr>
            <w:r w:rsidRPr="00174083">
              <w:rPr>
                <w:rFonts w:eastAsia="Arial"/>
                <w:b/>
                <w:sz w:val="22"/>
                <w:szCs w:val="22"/>
              </w:rPr>
              <w:t>Operating Systems</w:t>
            </w:r>
          </w:p>
        </w:tc>
        <w:tc>
          <w:tcPr>
            <w:tcW w:w="6632" w:type="dxa"/>
            <w:tcBorders>
              <w:top w:val="single" w:sz="8" w:space="0" w:color="000000"/>
              <w:left w:val="single" w:sz="8" w:space="0" w:color="000000"/>
              <w:bottom w:val="single" w:sz="8" w:space="0" w:color="000000"/>
              <w:right w:val="single" w:sz="8" w:space="0" w:color="000000"/>
            </w:tcBorders>
            <w:vAlign w:val="bottom"/>
          </w:tcPr>
          <w:p w:rsidR="001A2E25" w:rsidRPr="00174083" w:rsidRDefault="001A2E25" w:rsidP="00174083">
            <w:pPr>
              <w:snapToGrid w:val="0"/>
              <w:jc w:val="both"/>
              <w:rPr>
                <w:rFonts w:eastAsia="Arial"/>
                <w:sz w:val="22"/>
                <w:szCs w:val="22"/>
              </w:rPr>
            </w:pPr>
            <w:r w:rsidRPr="00174083">
              <w:rPr>
                <w:rFonts w:eastAsia="Arial"/>
                <w:sz w:val="22"/>
                <w:szCs w:val="22"/>
              </w:rPr>
              <w:t>Windows, UNIX</w:t>
            </w:r>
          </w:p>
        </w:tc>
      </w:tr>
      <w:tr w:rsidR="001A2E25" w:rsidRPr="00174083" w:rsidTr="00564EC3">
        <w:tc>
          <w:tcPr>
            <w:tcW w:w="2768" w:type="dxa"/>
            <w:tcBorders>
              <w:top w:val="single" w:sz="8" w:space="0" w:color="000000"/>
              <w:left w:val="single" w:sz="8" w:space="0" w:color="000000"/>
              <w:bottom w:val="single" w:sz="8" w:space="0" w:color="000000"/>
              <w:right w:val="nil"/>
            </w:tcBorders>
            <w:vAlign w:val="bottom"/>
          </w:tcPr>
          <w:p w:rsidR="001A2E25" w:rsidRPr="00174083" w:rsidRDefault="001A2E25" w:rsidP="00174083">
            <w:pPr>
              <w:snapToGrid w:val="0"/>
              <w:jc w:val="both"/>
              <w:rPr>
                <w:rFonts w:eastAsia="Arial"/>
                <w:b/>
                <w:sz w:val="22"/>
                <w:szCs w:val="22"/>
              </w:rPr>
            </w:pPr>
            <w:r w:rsidRPr="00174083">
              <w:rPr>
                <w:rFonts w:eastAsia="Arial"/>
                <w:b/>
                <w:sz w:val="22"/>
                <w:szCs w:val="22"/>
              </w:rPr>
              <w:t>RDBMS</w:t>
            </w:r>
          </w:p>
        </w:tc>
        <w:tc>
          <w:tcPr>
            <w:tcW w:w="6632" w:type="dxa"/>
            <w:tcBorders>
              <w:top w:val="single" w:sz="8" w:space="0" w:color="000000"/>
              <w:left w:val="single" w:sz="8" w:space="0" w:color="000000"/>
              <w:bottom w:val="single" w:sz="8" w:space="0" w:color="000000"/>
              <w:right w:val="single" w:sz="8" w:space="0" w:color="000000"/>
            </w:tcBorders>
            <w:vAlign w:val="bottom"/>
          </w:tcPr>
          <w:p w:rsidR="001A2E25" w:rsidRPr="00174083" w:rsidRDefault="001A2E25" w:rsidP="00174083">
            <w:pPr>
              <w:snapToGrid w:val="0"/>
              <w:jc w:val="both"/>
              <w:rPr>
                <w:rFonts w:eastAsia="Arial"/>
                <w:sz w:val="22"/>
                <w:szCs w:val="22"/>
              </w:rPr>
            </w:pPr>
            <w:r w:rsidRPr="00174083">
              <w:rPr>
                <w:rFonts w:eastAsia="Arial"/>
                <w:sz w:val="22"/>
                <w:szCs w:val="22"/>
              </w:rPr>
              <w:t xml:space="preserve"> Oracle, SQL Server</w:t>
            </w:r>
            <w:r w:rsidR="00D81104">
              <w:rPr>
                <w:rFonts w:eastAsia="Arial"/>
                <w:sz w:val="22"/>
                <w:szCs w:val="22"/>
              </w:rPr>
              <w:t>, DB2</w:t>
            </w:r>
            <w:r w:rsidRPr="00174083">
              <w:rPr>
                <w:rFonts w:eastAsia="Arial"/>
                <w:sz w:val="22"/>
                <w:szCs w:val="22"/>
              </w:rPr>
              <w:t xml:space="preserve"> and MS Access</w:t>
            </w:r>
          </w:p>
        </w:tc>
      </w:tr>
      <w:tr w:rsidR="001A2E25" w:rsidRPr="00174083" w:rsidTr="00564EC3">
        <w:trPr>
          <w:trHeight w:val="400"/>
        </w:trPr>
        <w:tc>
          <w:tcPr>
            <w:tcW w:w="2768" w:type="dxa"/>
            <w:tcBorders>
              <w:top w:val="single" w:sz="8" w:space="0" w:color="000000"/>
              <w:left w:val="single" w:sz="8" w:space="0" w:color="000000"/>
              <w:bottom w:val="single" w:sz="8" w:space="0" w:color="000000"/>
              <w:right w:val="nil"/>
            </w:tcBorders>
            <w:vAlign w:val="bottom"/>
          </w:tcPr>
          <w:p w:rsidR="001A2E25" w:rsidRPr="00174083" w:rsidRDefault="001A2E25" w:rsidP="00174083">
            <w:pPr>
              <w:snapToGrid w:val="0"/>
              <w:jc w:val="both"/>
              <w:rPr>
                <w:rFonts w:eastAsia="Arial"/>
                <w:b/>
                <w:sz w:val="22"/>
                <w:szCs w:val="22"/>
              </w:rPr>
            </w:pPr>
            <w:r w:rsidRPr="00174083">
              <w:rPr>
                <w:rFonts w:eastAsia="Arial"/>
                <w:b/>
                <w:sz w:val="22"/>
                <w:szCs w:val="22"/>
              </w:rPr>
              <w:t>Web Technologies</w:t>
            </w:r>
          </w:p>
        </w:tc>
        <w:tc>
          <w:tcPr>
            <w:tcW w:w="6632" w:type="dxa"/>
            <w:tcBorders>
              <w:top w:val="single" w:sz="8" w:space="0" w:color="000000"/>
              <w:left w:val="single" w:sz="8" w:space="0" w:color="000000"/>
              <w:bottom w:val="single" w:sz="8" w:space="0" w:color="000000"/>
              <w:right w:val="single" w:sz="8" w:space="0" w:color="000000"/>
            </w:tcBorders>
            <w:vAlign w:val="bottom"/>
          </w:tcPr>
          <w:p w:rsidR="001A2E25" w:rsidRPr="00174083" w:rsidRDefault="00E2007D" w:rsidP="00174083">
            <w:pPr>
              <w:snapToGrid w:val="0"/>
              <w:jc w:val="both"/>
              <w:rPr>
                <w:rFonts w:eastAsia="Arial"/>
                <w:sz w:val="22"/>
                <w:szCs w:val="22"/>
              </w:rPr>
            </w:pPr>
            <w:r>
              <w:rPr>
                <w:rFonts w:eastAsia="Arial"/>
                <w:sz w:val="22"/>
                <w:szCs w:val="22"/>
              </w:rPr>
              <w:t>HTML, XML, VBScript, Javascript</w:t>
            </w:r>
          </w:p>
        </w:tc>
      </w:tr>
      <w:tr w:rsidR="001A2E25" w:rsidRPr="00174083" w:rsidTr="00564EC3">
        <w:tc>
          <w:tcPr>
            <w:tcW w:w="2768" w:type="dxa"/>
            <w:tcBorders>
              <w:top w:val="single" w:sz="8" w:space="0" w:color="000000"/>
              <w:left w:val="single" w:sz="8" w:space="0" w:color="000000"/>
              <w:bottom w:val="single" w:sz="8" w:space="0" w:color="000000"/>
              <w:right w:val="nil"/>
            </w:tcBorders>
            <w:vAlign w:val="bottom"/>
          </w:tcPr>
          <w:p w:rsidR="001A2E25" w:rsidRPr="00174083" w:rsidRDefault="001A2E25" w:rsidP="00174083">
            <w:pPr>
              <w:snapToGrid w:val="0"/>
              <w:jc w:val="both"/>
              <w:rPr>
                <w:rFonts w:eastAsia="Arial"/>
                <w:b/>
                <w:sz w:val="22"/>
                <w:szCs w:val="22"/>
              </w:rPr>
            </w:pPr>
            <w:r w:rsidRPr="00174083">
              <w:rPr>
                <w:rFonts w:eastAsia="Arial"/>
                <w:b/>
                <w:sz w:val="22"/>
                <w:szCs w:val="22"/>
              </w:rPr>
              <w:lastRenderedPageBreak/>
              <w:t xml:space="preserve">Web Browsers  </w:t>
            </w:r>
          </w:p>
        </w:tc>
        <w:tc>
          <w:tcPr>
            <w:tcW w:w="6632" w:type="dxa"/>
            <w:tcBorders>
              <w:top w:val="single" w:sz="8" w:space="0" w:color="000000"/>
              <w:left w:val="single" w:sz="8" w:space="0" w:color="000000"/>
              <w:bottom w:val="single" w:sz="8" w:space="0" w:color="000000"/>
              <w:right w:val="single" w:sz="8" w:space="0" w:color="000000"/>
            </w:tcBorders>
            <w:vAlign w:val="bottom"/>
          </w:tcPr>
          <w:p w:rsidR="001A2E25" w:rsidRPr="00174083" w:rsidRDefault="001A2E25" w:rsidP="00174083">
            <w:pPr>
              <w:snapToGrid w:val="0"/>
              <w:jc w:val="both"/>
              <w:rPr>
                <w:rFonts w:eastAsia="Arial"/>
                <w:sz w:val="22"/>
                <w:szCs w:val="22"/>
              </w:rPr>
            </w:pPr>
            <w:r w:rsidRPr="00174083">
              <w:rPr>
                <w:rFonts w:eastAsia="Arial"/>
                <w:sz w:val="22"/>
                <w:szCs w:val="22"/>
              </w:rPr>
              <w:t>Internet Explorer, Mozilla Firefox</w:t>
            </w:r>
            <w:r w:rsidR="00824322" w:rsidRPr="00174083">
              <w:rPr>
                <w:rFonts w:eastAsia="Arial"/>
                <w:sz w:val="22"/>
                <w:szCs w:val="22"/>
              </w:rPr>
              <w:t>, Safari</w:t>
            </w:r>
            <w:r w:rsidRPr="00174083">
              <w:rPr>
                <w:rFonts w:eastAsia="Arial"/>
                <w:sz w:val="22"/>
                <w:szCs w:val="22"/>
              </w:rPr>
              <w:t>, Chrome.</w:t>
            </w:r>
          </w:p>
        </w:tc>
      </w:tr>
    </w:tbl>
    <w:p w:rsidR="00564EC3" w:rsidRDefault="00564EC3" w:rsidP="00A6751F">
      <w:pPr>
        <w:ind w:right="-720"/>
        <w:jc w:val="both"/>
        <w:rPr>
          <w:b/>
          <w:color w:val="000000"/>
          <w:sz w:val="22"/>
          <w:szCs w:val="22"/>
          <w:u w:val="single"/>
        </w:rPr>
      </w:pPr>
    </w:p>
    <w:p w:rsidR="009E7979" w:rsidRDefault="009E7979" w:rsidP="00174083">
      <w:pPr>
        <w:ind w:left="-180" w:right="-720"/>
        <w:jc w:val="both"/>
        <w:rPr>
          <w:b/>
          <w:color w:val="000000"/>
          <w:sz w:val="22"/>
          <w:szCs w:val="22"/>
          <w:u w:val="single"/>
        </w:rPr>
      </w:pPr>
    </w:p>
    <w:p w:rsidR="00E307BC" w:rsidRDefault="00294B2A" w:rsidP="00174083">
      <w:pPr>
        <w:ind w:left="-180" w:right="-720"/>
        <w:jc w:val="both"/>
        <w:rPr>
          <w:b/>
          <w:color w:val="000000"/>
          <w:sz w:val="22"/>
          <w:szCs w:val="22"/>
          <w:u w:val="single"/>
        </w:rPr>
      </w:pPr>
      <w:r w:rsidRPr="00174083">
        <w:rPr>
          <w:b/>
          <w:color w:val="000000"/>
          <w:sz w:val="22"/>
          <w:szCs w:val="22"/>
          <w:u w:val="single"/>
        </w:rPr>
        <w:t>Professional Experience:</w:t>
      </w:r>
    </w:p>
    <w:p w:rsidR="00520D28" w:rsidRDefault="00520D28" w:rsidP="00174083">
      <w:pPr>
        <w:ind w:left="-180" w:right="-720"/>
        <w:jc w:val="both"/>
        <w:rPr>
          <w:b/>
          <w:color w:val="000000"/>
          <w:sz w:val="22"/>
          <w:szCs w:val="22"/>
          <w:u w:val="single"/>
        </w:rPr>
      </w:pPr>
    </w:p>
    <w:p w:rsidR="00083864" w:rsidRDefault="00083864" w:rsidP="00083864">
      <w:pPr>
        <w:ind w:left="-180" w:right="-720"/>
        <w:jc w:val="both"/>
        <w:rPr>
          <w:b/>
          <w:color w:val="000000"/>
          <w:sz w:val="22"/>
          <w:szCs w:val="22"/>
          <w:u w:val="single"/>
        </w:rPr>
      </w:pPr>
      <w:r>
        <w:rPr>
          <w:b/>
          <w:color w:val="000000"/>
          <w:sz w:val="22"/>
          <w:szCs w:val="22"/>
          <w:u w:val="single"/>
        </w:rPr>
        <w:t xml:space="preserve">Wells Fargo, West Des Moines, IA                              </w:t>
      </w:r>
      <w:r w:rsidR="00126E33">
        <w:rPr>
          <w:b/>
          <w:color w:val="000000"/>
          <w:sz w:val="22"/>
          <w:szCs w:val="22"/>
          <w:u w:val="single"/>
        </w:rPr>
        <w:tab/>
      </w:r>
      <w:r w:rsidR="00126E33">
        <w:rPr>
          <w:b/>
          <w:color w:val="000000"/>
          <w:sz w:val="22"/>
          <w:szCs w:val="22"/>
          <w:u w:val="single"/>
        </w:rPr>
        <w:tab/>
      </w:r>
      <w:r w:rsidR="00126E33">
        <w:rPr>
          <w:b/>
          <w:color w:val="000000"/>
          <w:sz w:val="22"/>
          <w:szCs w:val="22"/>
          <w:u w:val="single"/>
        </w:rPr>
        <w:tab/>
      </w:r>
      <w:r w:rsidR="00126E33">
        <w:rPr>
          <w:b/>
          <w:color w:val="000000"/>
          <w:sz w:val="22"/>
          <w:szCs w:val="22"/>
          <w:u w:val="single"/>
        </w:rPr>
        <w:tab/>
      </w:r>
      <w:r>
        <w:rPr>
          <w:b/>
          <w:color w:val="000000"/>
          <w:sz w:val="22"/>
          <w:szCs w:val="22"/>
          <w:u w:val="single"/>
        </w:rPr>
        <w:t>Nov 14- Present</w:t>
      </w:r>
    </w:p>
    <w:p w:rsidR="00083864" w:rsidRDefault="00083864" w:rsidP="00083864">
      <w:pPr>
        <w:ind w:left="-180" w:right="-720"/>
        <w:jc w:val="both"/>
        <w:rPr>
          <w:b/>
          <w:color w:val="000000"/>
          <w:sz w:val="22"/>
          <w:szCs w:val="22"/>
        </w:rPr>
      </w:pPr>
      <w:r>
        <w:rPr>
          <w:b/>
          <w:color w:val="000000"/>
          <w:sz w:val="22"/>
          <w:szCs w:val="22"/>
        </w:rPr>
        <w:t>Systems QA Analyst</w:t>
      </w:r>
    </w:p>
    <w:p w:rsidR="00083864" w:rsidRDefault="00083864" w:rsidP="00083864">
      <w:pPr>
        <w:ind w:left="-180" w:right="-720"/>
        <w:jc w:val="both"/>
        <w:rPr>
          <w:b/>
          <w:color w:val="000000"/>
          <w:sz w:val="22"/>
          <w:szCs w:val="22"/>
        </w:rPr>
      </w:pPr>
    </w:p>
    <w:p w:rsidR="00083864" w:rsidRDefault="00083864" w:rsidP="00083864">
      <w:pPr>
        <w:tabs>
          <w:tab w:val="left" w:pos="-180"/>
        </w:tabs>
        <w:ind w:left="-180"/>
        <w:jc w:val="both"/>
        <w:rPr>
          <w:sz w:val="22"/>
          <w:szCs w:val="22"/>
        </w:rPr>
      </w:pPr>
      <w:r>
        <w:rPr>
          <w:b/>
          <w:sz w:val="22"/>
          <w:szCs w:val="22"/>
        </w:rPr>
        <w:t>Enterprise Collections and Recovery (ECaR)</w:t>
      </w:r>
      <w:r>
        <w:rPr>
          <w:sz w:val="22"/>
          <w:szCs w:val="22"/>
        </w:rPr>
        <w:t>is an a</w:t>
      </w:r>
      <w:r w:rsidRPr="0004657B">
        <w:rPr>
          <w:sz w:val="22"/>
          <w:szCs w:val="22"/>
        </w:rPr>
        <w:t xml:space="preserve">pplication </w:t>
      </w:r>
      <w:r>
        <w:rPr>
          <w:sz w:val="22"/>
          <w:szCs w:val="22"/>
        </w:rPr>
        <w:t>for managing and monitoring the payment collection process for delinquent accounts</w:t>
      </w:r>
      <w:r w:rsidRPr="0004657B">
        <w:rPr>
          <w:sz w:val="22"/>
          <w:szCs w:val="22"/>
        </w:rPr>
        <w:t>.</w:t>
      </w:r>
      <w:r>
        <w:rPr>
          <w:sz w:val="22"/>
          <w:szCs w:val="22"/>
        </w:rPr>
        <w:t xml:space="preserve"> The main users for this application are the Collectors of the Wells Fargo Bank. This project is about conversion from Power Builder (PB) to Java.</w:t>
      </w:r>
    </w:p>
    <w:p w:rsidR="00083864" w:rsidRPr="0004657B" w:rsidRDefault="00083864" w:rsidP="00083864">
      <w:pPr>
        <w:jc w:val="both"/>
        <w:rPr>
          <w:sz w:val="22"/>
          <w:szCs w:val="22"/>
        </w:rPr>
      </w:pPr>
    </w:p>
    <w:p w:rsidR="00083864" w:rsidRPr="0004657B" w:rsidRDefault="00083864" w:rsidP="00083864">
      <w:pPr>
        <w:jc w:val="both"/>
        <w:rPr>
          <w:b/>
          <w:sz w:val="22"/>
          <w:szCs w:val="22"/>
        </w:rPr>
      </w:pPr>
      <w:r w:rsidRPr="0004657B">
        <w:rPr>
          <w:b/>
          <w:sz w:val="22"/>
          <w:szCs w:val="22"/>
        </w:rPr>
        <w:t>Responsibilities:</w:t>
      </w:r>
    </w:p>
    <w:p w:rsidR="00083864" w:rsidRPr="0004657B" w:rsidRDefault="00083864" w:rsidP="00083864">
      <w:pPr>
        <w:jc w:val="both"/>
        <w:rPr>
          <w:b/>
          <w:color w:val="000000"/>
          <w:sz w:val="22"/>
          <w:szCs w:val="22"/>
        </w:rPr>
      </w:pPr>
    </w:p>
    <w:p w:rsidR="00083864" w:rsidRPr="0004657B" w:rsidRDefault="00083864" w:rsidP="00083864">
      <w:pPr>
        <w:numPr>
          <w:ilvl w:val="0"/>
          <w:numId w:val="10"/>
        </w:numPr>
        <w:jc w:val="both"/>
        <w:rPr>
          <w:sz w:val="22"/>
          <w:szCs w:val="22"/>
        </w:rPr>
      </w:pPr>
      <w:r w:rsidRPr="0004657B">
        <w:rPr>
          <w:sz w:val="22"/>
          <w:szCs w:val="22"/>
        </w:rPr>
        <w:t xml:space="preserve">Responsible for creating </w:t>
      </w:r>
      <w:r>
        <w:rPr>
          <w:sz w:val="22"/>
          <w:szCs w:val="22"/>
        </w:rPr>
        <w:t>test cases for different screens like Contacts, Bankruptcy, Code of the Day, Financial Details etc. based on Functional Specification Document</w:t>
      </w:r>
      <w:r w:rsidRPr="0004657B">
        <w:rPr>
          <w:sz w:val="22"/>
          <w:szCs w:val="22"/>
        </w:rPr>
        <w:t>.</w:t>
      </w:r>
    </w:p>
    <w:p w:rsidR="00083864" w:rsidRPr="008F0FE9" w:rsidRDefault="00083864" w:rsidP="00083864">
      <w:pPr>
        <w:numPr>
          <w:ilvl w:val="0"/>
          <w:numId w:val="10"/>
        </w:numPr>
        <w:jc w:val="both"/>
        <w:rPr>
          <w:sz w:val="22"/>
          <w:szCs w:val="22"/>
        </w:rPr>
      </w:pPr>
      <w:r w:rsidRPr="0004657B">
        <w:rPr>
          <w:sz w:val="22"/>
          <w:szCs w:val="22"/>
        </w:rPr>
        <w:t xml:space="preserve">Responsible for uploading test cases created in spread sheets to </w:t>
      </w:r>
      <w:r w:rsidRPr="0004657B">
        <w:rPr>
          <w:b/>
          <w:sz w:val="22"/>
          <w:szCs w:val="22"/>
        </w:rPr>
        <w:t>HP ALM</w:t>
      </w:r>
      <w:r w:rsidRPr="0004657B">
        <w:rPr>
          <w:sz w:val="22"/>
          <w:szCs w:val="22"/>
        </w:rPr>
        <w:t>.</w:t>
      </w:r>
    </w:p>
    <w:p w:rsidR="00083864" w:rsidRPr="0004657B" w:rsidRDefault="00083864" w:rsidP="00083864">
      <w:pPr>
        <w:numPr>
          <w:ilvl w:val="0"/>
          <w:numId w:val="10"/>
        </w:numPr>
        <w:jc w:val="both"/>
        <w:rPr>
          <w:sz w:val="22"/>
          <w:szCs w:val="22"/>
        </w:rPr>
      </w:pPr>
      <w:r w:rsidRPr="0004657B">
        <w:rPr>
          <w:sz w:val="22"/>
          <w:szCs w:val="22"/>
        </w:rPr>
        <w:t>Responsible for executing the test cases using Test Lab module from HP ALM.</w:t>
      </w:r>
    </w:p>
    <w:p w:rsidR="00083864" w:rsidRPr="008F0FE9" w:rsidRDefault="00083864" w:rsidP="00083864">
      <w:pPr>
        <w:numPr>
          <w:ilvl w:val="0"/>
          <w:numId w:val="10"/>
        </w:numPr>
        <w:jc w:val="both"/>
        <w:rPr>
          <w:sz w:val="22"/>
          <w:szCs w:val="22"/>
        </w:rPr>
      </w:pPr>
      <w:r w:rsidRPr="0004657B">
        <w:rPr>
          <w:sz w:val="22"/>
          <w:szCs w:val="22"/>
        </w:rPr>
        <w:t xml:space="preserve">Responsible for performing </w:t>
      </w:r>
      <w:r>
        <w:rPr>
          <w:b/>
          <w:sz w:val="22"/>
          <w:szCs w:val="22"/>
        </w:rPr>
        <w:t>User Acceptance Testing</w:t>
      </w:r>
      <w:r>
        <w:rPr>
          <w:sz w:val="22"/>
          <w:szCs w:val="22"/>
        </w:rPr>
        <w:t>(UAT)</w:t>
      </w:r>
    </w:p>
    <w:p w:rsidR="00083864" w:rsidRDefault="00083864" w:rsidP="00083864">
      <w:pPr>
        <w:numPr>
          <w:ilvl w:val="0"/>
          <w:numId w:val="10"/>
        </w:numPr>
        <w:jc w:val="both"/>
        <w:rPr>
          <w:sz w:val="22"/>
          <w:szCs w:val="22"/>
        </w:rPr>
      </w:pPr>
      <w:r w:rsidRPr="0004657B">
        <w:rPr>
          <w:sz w:val="22"/>
          <w:szCs w:val="22"/>
        </w:rPr>
        <w:t xml:space="preserve">Logged the defects using </w:t>
      </w:r>
      <w:r w:rsidRPr="0021716F">
        <w:rPr>
          <w:b/>
          <w:sz w:val="22"/>
          <w:szCs w:val="22"/>
        </w:rPr>
        <w:t>Rational Clear Quest</w:t>
      </w:r>
      <w:r w:rsidRPr="0004657B">
        <w:rPr>
          <w:sz w:val="22"/>
          <w:szCs w:val="22"/>
        </w:rPr>
        <w:t>.</w:t>
      </w:r>
    </w:p>
    <w:p w:rsidR="005716CA" w:rsidRPr="005716CA" w:rsidRDefault="005716CA" w:rsidP="00083864">
      <w:pPr>
        <w:numPr>
          <w:ilvl w:val="0"/>
          <w:numId w:val="10"/>
        </w:numPr>
        <w:jc w:val="both"/>
        <w:rPr>
          <w:sz w:val="22"/>
          <w:szCs w:val="22"/>
        </w:rPr>
      </w:pPr>
      <w:r w:rsidRPr="005716CA">
        <w:rPr>
          <w:sz w:val="22"/>
          <w:szCs w:val="22"/>
        </w:rPr>
        <w:t>API testing by use of SQL query.</w:t>
      </w:r>
    </w:p>
    <w:p w:rsidR="005716CA" w:rsidRDefault="005716CA" w:rsidP="00083864">
      <w:pPr>
        <w:numPr>
          <w:ilvl w:val="0"/>
          <w:numId w:val="10"/>
        </w:numPr>
        <w:jc w:val="both"/>
        <w:rPr>
          <w:sz w:val="22"/>
          <w:szCs w:val="22"/>
        </w:rPr>
      </w:pPr>
      <w:r w:rsidRPr="005716CA">
        <w:rPr>
          <w:sz w:val="22"/>
          <w:szCs w:val="22"/>
        </w:rPr>
        <w:t>API automation testing using node.js/ruby.</w:t>
      </w:r>
    </w:p>
    <w:p w:rsidR="00F91EB5" w:rsidRPr="00F91EB5" w:rsidRDefault="00F91EB5" w:rsidP="00F91EB5">
      <w:pPr>
        <w:numPr>
          <w:ilvl w:val="0"/>
          <w:numId w:val="10"/>
        </w:numPr>
        <w:jc w:val="both"/>
        <w:rPr>
          <w:sz w:val="22"/>
          <w:szCs w:val="22"/>
        </w:rPr>
      </w:pPr>
      <w:r w:rsidRPr="00F91EB5">
        <w:rPr>
          <w:sz w:val="22"/>
          <w:szCs w:val="22"/>
        </w:rPr>
        <w:t xml:space="preserve">Use Vugen to create load test scripts using java script coding. </w:t>
      </w:r>
    </w:p>
    <w:p w:rsidR="00083864" w:rsidRPr="008F0FE9" w:rsidRDefault="00083864" w:rsidP="00083864">
      <w:pPr>
        <w:numPr>
          <w:ilvl w:val="0"/>
          <w:numId w:val="10"/>
        </w:numPr>
        <w:jc w:val="both"/>
        <w:rPr>
          <w:sz w:val="22"/>
          <w:szCs w:val="22"/>
        </w:rPr>
      </w:pPr>
      <w:r w:rsidRPr="0004657B">
        <w:rPr>
          <w:sz w:val="22"/>
          <w:szCs w:val="22"/>
        </w:rPr>
        <w:t xml:space="preserve">Attended regular test case review meetings and defect review meetings with Test </w:t>
      </w:r>
      <w:r>
        <w:rPr>
          <w:sz w:val="22"/>
          <w:szCs w:val="22"/>
        </w:rPr>
        <w:t>Lead, QA Team and offshore team</w:t>
      </w:r>
      <w:r w:rsidRPr="008F0FE9">
        <w:rPr>
          <w:color w:val="000000"/>
          <w:sz w:val="22"/>
          <w:szCs w:val="22"/>
        </w:rPr>
        <w:t>.</w:t>
      </w:r>
    </w:p>
    <w:p w:rsidR="00083864" w:rsidRPr="00126E33" w:rsidRDefault="00083864" w:rsidP="00126E33">
      <w:pPr>
        <w:numPr>
          <w:ilvl w:val="0"/>
          <w:numId w:val="10"/>
        </w:numPr>
        <w:jc w:val="both"/>
        <w:rPr>
          <w:sz w:val="22"/>
          <w:szCs w:val="22"/>
        </w:rPr>
      </w:pPr>
      <w:r w:rsidRPr="0004657B">
        <w:rPr>
          <w:sz w:val="22"/>
          <w:szCs w:val="22"/>
        </w:rPr>
        <w:t xml:space="preserve">Retested the fixed defects and closed the defects in </w:t>
      </w:r>
      <w:r w:rsidRPr="0004657B">
        <w:rPr>
          <w:b/>
          <w:sz w:val="22"/>
          <w:szCs w:val="22"/>
        </w:rPr>
        <w:t>Clear Quest</w:t>
      </w:r>
      <w:r>
        <w:rPr>
          <w:sz w:val="22"/>
          <w:szCs w:val="22"/>
        </w:rPr>
        <w:t>.</w:t>
      </w:r>
    </w:p>
    <w:p w:rsidR="00083864" w:rsidRDefault="00083864" w:rsidP="00083864">
      <w:pPr>
        <w:ind w:right="-90"/>
        <w:jc w:val="both"/>
        <w:outlineLvl w:val="0"/>
        <w:rPr>
          <w:sz w:val="22"/>
          <w:szCs w:val="22"/>
        </w:rPr>
      </w:pPr>
    </w:p>
    <w:p w:rsidR="00083864" w:rsidRPr="00126E33" w:rsidRDefault="00083864" w:rsidP="00126E33">
      <w:pPr>
        <w:ind w:right="-90"/>
        <w:jc w:val="both"/>
        <w:outlineLvl w:val="0"/>
        <w:rPr>
          <w:bCs/>
          <w:iCs/>
          <w:sz w:val="22"/>
          <w:szCs w:val="22"/>
        </w:rPr>
      </w:pPr>
      <w:r w:rsidRPr="0021716F">
        <w:rPr>
          <w:b/>
          <w:sz w:val="22"/>
          <w:szCs w:val="22"/>
        </w:rPr>
        <w:t>Environment:</w:t>
      </w:r>
      <w:r w:rsidR="000471BA">
        <w:rPr>
          <w:b/>
          <w:sz w:val="22"/>
          <w:szCs w:val="22"/>
        </w:rPr>
        <w:t xml:space="preserve"> </w:t>
      </w:r>
      <w:r w:rsidRPr="00174083">
        <w:rPr>
          <w:bCs/>
          <w:iCs/>
          <w:sz w:val="22"/>
          <w:szCs w:val="22"/>
        </w:rPr>
        <w:t>Java, J2E</w:t>
      </w:r>
      <w:r>
        <w:rPr>
          <w:bCs/>
          <w:iCs/>
          <w:sz w:val="22"/>
          <w:szCs w:val="22"/>
        </w:rPr>
        <w:t xml:space="preserve">E, Oracle, SQL Server, </w:t>
      </w:r>
      <w:r w:rsidR="00D22813">
        <w:rPr>
          <w:bCs/>
          <w:iCs/>
          <w:sz w:val="22"/>
          <w:szCs w:val="22"/>
        </w:rPr>
        <w:t xml:space="preserve">Java Script, </w:t>
      </w:r>
      <w:r w:rsidRPr="00174083">
        <w:rPr>
          <w:bCs/>
          <w:iCs/>
          <w:sz w:val="22"/>
          <w:szCs w:val="22"/>
        </w:rPr>
        <w:t>Win</w:t>
      </w:r>
      <w:r>
        <w:rPr>
          <w:bCs/>
          <w:iCs/>
          <w:sz w:val="22"/>
          <w:szCs w:val="22"/>
        </w:rPr>
        <w:t xml:space="preserve">dows 7, HP ALM, Rational Clear Quest.    </w:t>
      </w:r>
    </w:p>
    <w:p w:rsidR="00083864" w:rsidRDefault="00083864" w:rsidP="00174083">
      <w:pPr>
        <w:ind w:left="-180" w:right="-720"/>
        <w:jc w:val="both"/>
        <w:rPr>
          <w:b/>
          <w:color w:val="000000"/>
          <w:sz w:val="22"/>
          <w:szCs w:val="22"/>
          <w:u w:val="single"/>
        </w:rPr>
      </w:pPr>
    </w:p>
    <w:p w:rsidR="00520D28" w:rsidRDefault="00520D28" w:rsidP="00520D28">
      <w:pPr>
        <w:ind w:left="-180" w:right="-720"/>
        <w:jc w:val="both"/>
        <w:rPr>
          <w:b/>
          <w:color w:val="000000"/>
          <w:sz w:val="22"/>
          <w:szCs w:val="22"/>
          <w:u w:val="single"/>
        </w:rPr>
      </w:pPr>
      <w:r>
        <w:rPr>
          <w:b/>
          <w:color w:val="000000"/>
          <w:sz w:val="22"/>
          <w:szCs w:val="22"/>
          <w:u w:val="single"/>
        </w:rPr>
        <w:t>J</w:t>
      </w:r>
      <w:r w:rsidR="008C4D85">
        <w:rPr>
          <w:b/>
          <w:color w:val="000000"/>
          <w:sz w:val="22"/>
          <w:szCs w:val="22"/>
          <w:u w:val="single"/>
        </w:rPr>
        <w:t>.</w:t>
      </w:r>
      <w:r>
        <w:rPr>
          <w:b/>
          <w:color w:val="000000"/>
          <w:sz w:val="22"/>
          <w:szCs w:val="22"/>
          <w:u w:val="single"/>
        </w:rPr>
        <w:t>B</w:t>
      </w:r>
      <w:r w:rsidR="008C4D85">
        <w:rPr>
          <w:b/>
          <w:color w:val="000000"/>
          <w:sz w:val="22"/>
          <w:szCs w:val="22"/>
          <w:u w:val="single"/>
        </w:rPr>
        <w:t xml:space="preserve">. </w:t>
      </w:r>
      <w:r>
        <w:rPr>
          <w:b/>
          <w:color w:val="000000"/>
          <w:sz w:val="22"/>
          <w:szCs w:val="22"/>
          <w:u w:val="single"/>
        </w:rPr>
        <w:t>Hunt, Lowell, AR</w:t>
      </w:r>
      <w:r w:rsidR="00126E33">
        <w:rPr>
          <w:b/>
          <w:color w:val="000000"/>
          <w:sz w:val="22"/>
          <w:szCs w:val="22"/>
          <w:u w:val="single"/>
        </w:rPr>
        <w:tab/>
      </w:r>
      <w:r w:rsidR="00126E33">
        <w:rPr>
          <w:b/>
          <w:color w:val="000000"/>
          <w:sz w:val="22"/>
          <w:szCs w:val="22"/>
          <w:u w:val="single"/>
        </w:rPr>
        <w:tab/>
      </w:r>
      <w:r w:rsidR="00126E33">
        <w:rPr>
          <w:b/>
          <w:color w:val="000000"/>
          <w:sz w:val="22"/>
          <w:szCs w:val="22"/>
          <w:u w:val="single"/>
        </w:rPr>
        <w:tab/>
      </w:r>
      <w:r w:rsidR="00126E33">
        <w:rPr>
          <w:b/>
          <w:color w:val="000000"/>
          <w:sz w:val="22"/>
          <w:szCs w:val="22"/>
          <w:u w:val="single"/>
        </w:rPr>
        <w:tab/>
      </w:r>
      <w:r w:rsidR="00126E33">
        <w:rPr>
          <w:b/>
          <w:color w:val="000000"/>
          <w:sz w:val="22"/>
          <w:szCs w:val="22"/>
          <w:u w:val="single"/>
        </w:rPr>
        <w:tab/>
      </w:r>
      <w:r w:rsidR="00126E33">
        <w:rPr>
          <w:b/>
          <w:color w:val="000000"/>
          <w:sz w:val="22"/>
          <w:szCs w:val="22"/>
          <w:u w:val="single"/>
        </w:rPr>
        <w:tab/>
      </w:r>
      <w:r w:rsidR="00126E33">
        <w:rPr>
          <w:b/>
          <w:color w:val="000000"/>
          <w:sz w:val="22"/>
          <w:szCs w:val="22"/>
          <w:u w:val="single"/>
        </w:rPr>
        <w:tab/>
      </w:r>
      <w:r w:rsidR="00126E33">
        <w:rPr>
          <w:b/>
          <w:color w:val="000000"/>
          <w:sz w:val="22"/>
          <w:szCs w:val="22"/>
          <w:u w:val="single"/>
        </w:rPr>
        <w:tab/>
      </w:r>
      <w:r w:rsidR="00126E33">
        <w:rPr>
          <w:b/>
          <w:color w:val="000000"/>
          <w:sz w:val="22"/>
          <w:szCs w:val="22"/>
          <w:u w:val="single"/>
        </w:rPr>
        <w:tab/>
      </w:r>
      <w:r>
        <w:rPr>
          <w:b/>
          <w:color w:val="000000"/>
          <w:sz w:val="22"/>
          <w:szCs w:val="22"/>
          <w:u w:val="single"/>
        </w:rPr>
        <w:t>Feb 14</w:t>
      </w:r>
      <w:r w:rsidR="00083864">
        <w:rPr>
          <w:b/>
          <w:color w:val="000000"/>
          <w:sz w:val="22"/>
          <w:szCs w:val="22"/>
          <w:u w:val="single"/>
        </w:rPr>
        <w:t xml:space="preserve">- Oct </w:t>
      </w:r>
      <w:r w:rsidR="00F877C9">
        <w:rPr>
          <w:b/>
          <w:color w:val="000000"/>
          <w:sz w:val="22"/>
          <w:szCs w:val="22"/>
          <w:u w:val="single"/>
        </w:rPr>
        <w:t>13</w:t>
      </w:r>
    </w:p>
    <w:p w:rsidR="00520D28" w:rsidRDefault="00520D28" w:rsidP="00520D28">
      <w:pPr>
        <w:ind w:left="-180" w:right="-720"/>
        <w:jc w:val="both"/>
        <w:rPr>
          <w:b/>
          <w:color w:val="000000"/>
          <w:sz w:val="22"/>
          <w:szCs w:val="22"/>
        </w:rPr>
      </w:pPr>
      <w:r>
        <w:rPr>
          <w:b/>
          <w:color w:val="000000"/>
          <w:sz w:val="22"/>
          <w:szCs w:val="22"/>
        </w:rPr>
        <w:t>Systems QA Analyst</w:t>
      </w:r>
    </w:p>
    <w:p w:rsidR="0063261D" w:rsidRDefault="0063261D" w:rsidP="0063261D">
      <w:pPr>
        <w:jc w:val="both"/>
        <w:rPr>
          <w:b/>
          <w:sz w:val="22"/>
          <w:szCs w:val="22"/>
        </w:rPr>
      </w:pPr>
    </w:p>
    <w:p w:rsidR="008C4D85" w:rsidRPr="0063261D" w:rsidRDefault="008C4D85" w:rsidP="0063261D">
      <w:pPr>
        <w:jc w:val="both"/>
        <w:rPr>
          <w:sz w:val="22"/>
          <w:szCs w:val="22"/>
        </w:rPr>
      </w:pPr>
      <w:r w:rsidRPr="0063261D">
        <w:rPr>
          <w:b/>
          <w:sz w:val="22"/>
          <w:szCs w:val="22"/>
        </w:rPr>
        <w:t>J.B. Hunt</w:t>
      </w:r>
      <w:r w:rsidRPr="0063261D">
        <w:rPr>
          <w:sz w:val="22"/>
          <w:szCs w:val="22"/>
        </w:rPr>
        <w:t xml:space="preserve"> is a largest transportation logistics company in North America in providing safe and reliable transportation services throughout the United States, Canada and Mexico. J.B. Hunt has different business units like Truck Load. Dedicated Contract Services (</w:t>
      </w:r>
      <w:r w:rsidRPr="004D5880">
        <w:rPr>
          <w:b/>
          <w:sz w:val="22"/>
          <w:szCs w:val="22"/>
        </w:rPr>
        <w:t>DCS</w:t>
      </w:r>
      <w:r w:rsidRPr="0063261D">
        <w:rPr>
          <w:sz w:val="22"/>
          <w:szCs w:val="22"/>
        </w:rPr>
        <w:t>), Integrated Capacity Solutions (</w:t>
      </w:r>
      <w:r w:rsidRPr="004D5880">
        <w:rPr>
          <w:b/>
          <w:sz w:val="22"/>
          <w:szCs w:val="22"/>
        </w:rPr>
        <w:t>ICS</w:t>
      </w:r>
      <w:r w:rsidRPr="0063261D">
        <w:rPr>
          <w:sz w:val="22"/>
          <w:szCs w:val="22"/>
        </w:rPr>
        <w:t>), Final Mile, Intermodal (</w:t>
      </w:r>
      <w:r w:rsidRPr="004D5880">
        <w:rPr>
          <w:b/>
          <w:sz w:val="22"/>
          <w:szCs w:val="22"/>
        </w:rPr>
        <w:t>IM</w:t>
      </w:r>
      <w:r w:rsidRPr="0063261D">
        <w:rPr>
          <w:sz w:val="22"/>
          <w:szCs w:val="22"/>
        </w:rPr>
        <w:t>).</w:t>
      </w:r>
    </w:p>
    <w:p w:rsidR="00CC0EB9" w:rsidRDefault="008C4D85" w:rsidP="0063261D">
      <w:pPr>
        <w:jc w:val="both"/>
        <w:rPr>
          <w:sz w:val="22"/>
          <w:szCs w:val="22"/>
        </w:rPr>
      </w:pPr>
      <w:r w:rsidRPr="0063261D">
        <w:rPr>
          <w:b/>
          <w:sz w:val="22"/>
          <w:szCs w:val="22"/>
        </w:rPr>
        <w:t>MIB</w:t>
      </w:r>
      <w:r w:rsidRPr="0063261D">
        <w:rPr>
          <w:sz w:val="22"/>
          <w:szCs w:val="22"/>
        </w:rPr>
        <w:t xml:space="preserve"> (Mainframe Independence Blueprint) project is modernization of new order management system from old legacy </w:t>
      </w:r>
      <w:r w:rsidRPr="0063261D">
        <w:rPr>
          <w:b/>
          <w:sz w:val="22"/>
          <w:szCs w:val="22"/>
        </w:rPr>
        <w:t>Mainframe</w:t>
      </w:r>
      <w:r w:rsidRPr="0063261D">
        <w:rPr>
          <w:sz w:val="22"/>
          <w:szCs w:val="22"/>
        </w:rPr>
        <w:t xml:space="preserve"> system</w:t>
      </w:r>
      <w:r w:rsidR="000B7FC2">
        <w:rPr>
          <w:sz w:val="22"/>
          <w:szCs w:val="22"/>
        </w:rPr>
        <w:t>s</w:t>
      </w:r>
      <w:r w:rsidRPr="0063261D">
        <w:rPr>
          <w:sz w:val="22"/>
          <w:szCs w:val="22"/>
        </w:rPr>
        <w:t xml:space="preserve"> to </w:t>
      </w:r>
      <w:r w:rsidRPr="0063261D">
        <w:rPr>
          <w:b/>
          <w:sz w:val="22"/>
          <w:szCs w:val="22"/>
        </w:rPr>
        <w:t>Java</w:t>
      </w:r>
      <w:r w:rsidRPr="0063261D">
        <w:rPr>
          <w:sz w:val="22"/>
          <w:szCs w:val="22"/>
        </w:rPr>
        <w:t xml:space="preserve">. </w:t>
      </w:r>
    </w:p>
    <w:p w:rsidR="005008F4" w:rsidRPr="0063261D" w:rsidRDefault="008C4D85" w:rsidP="0063261D">
      <w:pPr>
        <w:jc w:val="both"/>
        <w:rPr>
          <w:sz w:val="22"/>
          <w:szCs w:val="22"/>
        </w:rPr>
      </w:pPr>
      <w:r w:rsidRPr="0063261D">
        <w:rPr>
          <w:sz w:val="22"/>
          <w:szCs w:val="22"/>
        </w:rPr>
        <w:t>MIB application supports the full life cycle of an order beginning with receiving customer requests and ending with proof of delivery. Different domains supported by Order Management application are Order Capture, Manage Skeleton, Order Update, Order Appointments, Proof of Delivery, Monitor Service, Re consignment, Fleet Decision, Shipment Status and Re sequencing.</w:t>
      </w:r>
    </w:p>
    <w:p w:rsidR="007C7D20" w:rsidRPr="005008F4" w:rsidRDefault="007C7D20" w:rsidP="005008F4">
      <w:pPr>
        <w:jc w:val="both"/>
        <w:rPr>
          <w:sz w:val="22"/>
          <w:szCs w:val="22"/>
        </w:rPr>
      </w:pPr>
    </w:p>
    <w:p w:rsidR="00520D28" w:rsidRPr="005008F4" w:rsidRDefault="00520D28" w:rsidP="005008F4">
      <w:pPr>
        <w:jc w:val="both"/>
        <w:rPr>
          <w:b/>
          <w:sz w:val="22"/>
          <w:szCs w:val="22"/>
        </w:rPr>
      </w:pPr>
      <w:r w:rsidRPr="005008F4">
        <w:rPr>
          <w:b/>
          <w:sz w:val="22"/>
          <w:szCs w:val="22"/>
        </w:rPr>
        <w:t>Responsibilities:</w:t>
      </w:r>
    </w:p>
    <w:p w:rsidR="00520D28" w:rsidRPr="005008F4" w:rsidRDefault="00520D28" w:rsidP="005008F4">
      <w:pPr>
        <w:jc w:val="both"/>
        <w:rPr>
          <w:b/>
          <w:color w:val="000000"/>
          <w:sz w:val="22"/>
          <w:szCs w:val="22"/>
        </w:rPr>
      </w:pPr>
    </w:p>
    <w:p w:rsidR="005008F4" w:rsidRPr="0063261D" w:rsidRDefault="005008F4" w:rsidP="009E7979">
      <w:pPr>
        <w:numPr>
          <w:ilvl w:val="0"/>
          <w:numId w:val="16"/>
        </w:numPr>
        <w:jc w:val="both"/>
        <w:rPr>
          <w:sz w:val="22"/>
          <w:szCs w:val="22"/>
        </w:rPr>
      </w:pPr>
      <w:r w:rsidRPr="0063261D">
        <w:rPr>
          <w:sz w:val="22"/>
          <w:szCs w:val="22"/>
        </w:rPr>
        <w:t>Participated in design review meetings to understand technical and functional systems overview.</w:t>
      </w:r>
    </w:p>
    <w:p w:rsidR="005008F4" w:rsidRPr="0063261D" w:rsidRDefault="005008F4" w:rsidP="009E7979">
      <w:pPr>
        <w:numPr>
          <w:ilvl w:val="0"/>
          <w:numId w:val="16"/>
        </w:numPr>
        <w:jc w:val="both"/>
        <w:rPr>
          <w:sz w:val="22"/>
          <w:szCs w:val="22"/>
        </w:rPr>
      </w:pPr>
      <w:r w:rsidRPr="0063261D">
        <w:rPr>
          <w:sz w:val="22"/>
          <w:szCs w:val="22"/>
        </w:rPr>
        <w:t xml:space="preserve">Involved in preparation of </w:t>
      </w:r>
      <w:r w:rsidRPr="0063261D">
        <w:rPr>
          <w:b/>
          <w:sz w:val="22"/>
          <w:szCs w:val="22"/>
        </w:rPr>
        <w:t>Test plan &amp; Test Strategy document</w:t>
      </w:r>
    </w:p>
    <w:p w:rsidR="005008F4" w:rsidRPr="0063261D" w:rsidRDefault="00050322" w:rsidP="009E7979">
      <w:pPr>
        <w:numPr>
          <w:ilvl w:val="0"/>
          <w:numId w:val="16"/>
        </w:numPr>
        <w:jc w:val="both"/>
        <w:rPr>
          <w:sz w:val="22"/>
          <w:szCs w:val="22"/>
        </w:rPr>
      </w:pPr>
      <w:r>
        <w:rPr>
          <w:sz w:val="22"/>
          <w:szCs w:val="22"/>
        </w:rPr>
        <w:t xml:space="preserve">Developed </w:t>
      </w:r>
      <w:r w:rsidR="005008F4" w:rsidRPr="0063261D">
        <w:rPr>
          <w:sz w:val="22"/>
          <w:szCs w:val="22"/>
        </w:rPr>
        <w:t>test cases based on user stories</w:t>
      </w:r>
      <w:r w:rsidR="0063261D">
        <w:rPr>
          <w:sz w:val="22"/>
          <w:szCs w:val="22"/>
        </w:rPr>
        <w:t xml:space="preserve"> using </w:t>
      </w:r>
      <w:r w:rsidR="0063261D" w:rsidRPr="0063261D">
        <w:rPr>
          <w:b/>
          <w:sz w:val="22"/>
          <w:szCs w:val="22"/>
        </w:rPr>
        <w:t>VBScript</w:t>
      </w:r>
      <w:r w:rsidR="0063261D">
        <w:rPr>
          <w:sz w:val="22"/>
          <w:szCs w:val="22"/>
        </w:rPr>
        <w:t>.</w:t>
      </w:r>
    </w:p>
    <w:p w:rsidR="005008F4" w:rsidRPr="00050322" w:rsidRDefault="005008F4" w:rsidP="009E7979">
      <w:pPr>
        <w:numPr>
          <w:ilvl w:val="0"/>
          <w:numId w:val="16"/>
        </w:numPr>
        <w:jc w:val="both"/>
        <w:rPr>
          <w:sz w:val="22"/>
          <w:szCs w:val="22"/>
        </w:rPr>
      </w:pPr>
      <w:r w:rsidRPr="0063261D">
        <w:rPr>
          <w:sz w:val="22"/>
          <w:szCs w:val="22"/>
        </w:rPr>
        <w:t xml:space="preserve">Executed the test cases manually and </w:t>
      </w:r>
      <w:r w:rsidRPr="00050322">
        <w:rPr>
          <w:sz w:val="22"/>
          <w:szCs w:val="22"/>
        </w:rPr>
        <w:t xml:space="preserve">with </w:t>
      </w:r>
      <w:r w:rsidRPr="00050322">
        <w:rPr>
          <w:b/>
          <w:sz w:val="22"/>
          <w:szCs w:val="22"/>
        </w:rPr>
        <w:t>UFT</w:t>
      </w:r>
      <w:r w:rsidRPr="00050322">
        <w:rPr>
          <w:sz w:val="22"/>
          <w:szCs w:val="22"/>
        </w:rPr>
        <w:t xml:space="preserve"> to test their functionality as per requirements.</w:t>
      </w:r>
    </w:p>
    <w:p w:rsidR="005008F4" w:rsidRPr="002B1A61" w:rsidRDefault="005008F4" w:rsidP="009E7979">
      <w:pPr>
        <w:numPr>
          <w:ilvl w:val="0"/>
          <w:numId w:val="16"/>
        </w:numPr>
        <w:jc w:val="both"/>
        <w:rPr>
          <w:sz w:val="22"/>
          <w:szCs w:val="22"/>
        </w:rPr>
      </w:pPr>
      <w:r w:rsidRPr="0063261D">
        <w:rPr>
          <w:sz w:val="22"/>
          <w:szCs w:val="22"/>
        </w:rPr>
        <w:t xml:space="preserve">Tested different applications like </w:t>
      </w:r>
      <w:r w:rsidR="002B1A61" w:rsidRPr="002B1A61">
        <w:rPr>
          <w:b/>
          <w:sz w:val="22"/>
          <w:szCs w:val="22"/>
        </w:rPr>
        <w:t>Enterprise Order Management</w:t>
      </w:r>
      <w:r w:rsidR="002B1A61">
        <w:rPr>
          <w:sz w:val="22"/>
          <w:szCs w:val="22"/>
        </w:rPr>
        <w:t xml:space="preserve"> (EOM)</w:t>
      </w:r>
      <w:r w:rsidRPr="00050322">
        <w:rPr>
          <w:sz w:val="22"/>
          <w:szCs w:val="22"/>
        </w:rPr>
        <w:t>,</w:t>
      </w:r>
      <w:r w:rsidRPr="002B1A61">
        <w:rPr>
          <w:b/>
          <w:sz w:val="22"/>
          <w:szCs w:val="22"/>
        </w:rPr>
        <w:t>Freight Manager</w:t>
      </w:r>
      <w:r w:rsidR="002B1A61" w:rsidRPr="002B1A61">
        <w:rPr>
          <w:sz w:val="22"/>
          <w:szCs w:val="22"/>
        </w:rPr>
        <w:t>(FM2</w:t>
      </w:r>
      <w:r w:rsidRPr="002B1A61">
        <w:rPr>
          <w:sz w:val="22"/>
          <w:szCs w:val="22"/>
        </w:rPr>
        <w:t>),</w:t>
      </w:r>
      <w:r w:rsidRPr="002B1A61">
        <w:rPr>
          <w:b/>
          <w:sz w:val="22"/>
          <w:szCs w:val="22"/>
        </w:rPr>
        <w:t>On Board Computing Solutions</w:t>
      </w:r>
      <w:r w:rsidR="002B1A61" w:rsidRPr="002B1A61">
        <w:rPr>
          <w:sz w:val="22"/>
          <w:szCs w:val="22"/>
        </w:rPr>
        <w:t xml:space="preserve"> (OBC)</w:t>
      </w:r>
      <w:r w:rsidR="00050322" w:rsidRPr="002B1A61">
        <w:rPr>
          <w:sz w:val="22"/>
          <w:szCs w:val="22"/>
        </w:rPr>
        <w:t>,</w:t>
      </w:r>
      <w:r w:rsidR="00050322" w:rsidRPr="002B1A61">
        <w:rPr>
          <w:b/>
          <w:sz w:val="22"/>
          <w:szCs w:val="22"/>
        </w:rPr>
        <w:t xml:space="preserve"> Spot Price</w:t>
      </w:r>
      <w:r w:rsidR="00050322" w:rsidRPr="002B1A61">
        <w:rPr>
          <w:sz w:val="22"/>
          <w:szCs w:val="22"/>
        </w:rPr>
        <w:t>,</w:t>
      </w:r>
      <w:r w:rsidR="00050322" w:rsidRPr="002B1A61">
        <w:rPr>
          <w:b/>
          <w:sz w:val="22"/>
          <w:szCs w:val="22"/>
        </w:rPr>
        <w:t xml:space="preserve"> Central Customer Information</w:t>
      </w:r>
      <w:r w:rsidR="002B1A61">
        <w:rPr>
          <w:sz w:val="22"/>
          <w:szCs w:val="22"/>
        </w:rPr>
        <w:t xml:space="preserve"> (CCI), </w:t>
      </w:r>
      <w:r w:rsidR="002B1A61" w:rsidRPr="002B1A61">
        <w:rPr>
          <w:b/>
          <w:sz w:val="22"/>
          <w:szCs w:val="22"/>
        </w:rPr>
        <w:t>SIMON</w:t>
      </w:r>
      <w:r w:rsidR="002B1A61">
        <w:rPr>
          <w:sz w:val="22"/>
          <w:szCs w:val="22"/>
        </w:rPr>
        <w:t>.</w:t>
      </w:r>
    </w:p>
    <w:p w:rsidR="005008F4" w:rsidRPr="0063261D" w:rsidRDefault="005008F4" w:rsidP="009E7979">
      <w:pPr>
        <w:numPr>
          <w:ilvl w:val="0"/>
          <w:numId w:val="16"/>
        </w:numPr>
        <w:jc w:val="both"/>
        <w:rPr>
          <w:sz w:val="22"/>
          <w:szCs w:val="22"/>
        </w:rPr>
      </w:pPr>
      <w:r w:rsidRPr="0063261D">
        <w:rPr>
          <w:snapToGrid w:val="0"/>
          <w:sz w:val="22"/>
          <w:szCs w:val="22"/>
        </w:rPr>
        <w:lastRenderedPageBreak/>
        <w:t xml:space="preserve">Performed Functional, </w:t>
      </w:r>
      <w:r w:rsidRPr="00050322">
        <w:rPr>
          <w:snapToGrid w:val="0"/>
          <w:sz w:val="22"/>
          <w:szCs w:val="22"/>
        </w:rPr>
        <w:t>Integration</w:t>
      </w:r>
      <w:r w:rsidRPr="0063261D">
        <w:rPr>
          <w:snapToGrid w:val="0"/>
          <w:sz w:val="22"/>
          <w:szCs w:val="22"/>
        </w:rPr>
        <w:t>, UI, Regression, Positive, Smoke and Negative testing.</w:t>
      </w:r>
    </w:p>
    <w:p w:rsidR="005008F4" w:rsidRPr="0063261D" w:rsidRDefault="005008F4" w:rsidP="009E7979">
      <w:pPr>
        <w:numPr>
          <w:ilvl w:val="0"/>
          <w:numId w:val="16"/>
        </w:numPr>
        <w:jc w:val="both"/>
        <w:rPr>
          <w:sz w:val="22"/>
          <w:szCs w:val="22"/>
        </w:rPr>
      </w:pPr>
      <w:r w:rsidRPr="0063261D">
        <w:rPr>
          <w:sz w:val="22"/>
          <w:szCs w:val="22"/>
        </w:rPr>
        <w:t>Interacting with Developers and Business Analyst regarding Test requirements and Defects.</w:t>
      </w:r>
    </w:p>
    <w:p w:rsidR="00050322" w:rsidRPr="002079FE" w:rsidRDefault="00050322" w:rsidP="009E7979">
      <w:pPr>
        <w:pStyle w:val="BodyText2"/>
        <w:numPr>
          <w:ilvl w:val="0"/>
          <w:numId w:val="16"/>
        </w:numPr>
        <w:overflowPunct/>
        <w:autoSpaceDE/>
        <w:autoSpaceDN/>
        <w:adjustRightInd/>
        <w:jc w:val="both"/>
        <w:textAlignment w:val="auto"/>
        <w:rPr>
          <w:rFonts w:ascii="Times New Roman" w:hAnsi="Times New Roman"/>
          <w:b w:val="0"/>
          <w:bCs w:val="0"/>
          <w:sz w:val="22"/>
          <w:szCs w:val="22"/>
        </w:rPr>
      </w:pPr>
      <w:r w:rsidRPr="002079FE">
        <w:rPr>
          <w:rFonts w:ascii="Times New Roman" w:hAnsi="Times New Roman"/>
          <w:b w:val="0"/>
          <w:sz w:val="22"/>
          <w:szCs w:val="22"/>
        </w:rPr>
        <w:t xml:space="preserve">Responsible for converting manual test cases into automated test scripts using </w:t>
      </w:r>
      <w:r w:rsidRPr="00050322">
        <w:rPr>
          <w:rFonts w:ascii="Times New Roman" w:hAnsi="Times New Roman"/>
          <w:sz w:val="22"/>
          <w:szCs w:val="22"/>
        </w:rPr>
        <w:t>UFT</w:t>
      </w:r>
      <w:r w:rsidRPr="002079FE">
        <w:rPr>
          <w:rFonts w:ascii="Times New Roman" w:hAnsi="Times New Roman"/>
          <w:b w:val="0"/>
          <w:sz w:val="22"/>
          <w:szCs w:val="22"/>
        </w:rPr>
        <w:t xml:space="preserve">and </w:t>
      </w:r>
      <w:r w:rsidRPr="00050322">
        <w:rPr>
          <w:rFonts w:ascii="Times New Roman" w:hAnsi="Times New Roman"/>
          <w:sz w:val="22"/>
          <w:szCs w:val="22"/>
        </w:rPr>
        <w:t>VBScript</w:t>
      </w:r>
      <w:r w:rsidRPr="002079FE">
        <w:rPr>
          <w:rFonts w:ascii="Times New Roman" w:hAnsi="Times New Roman"/>
          <w:b w:val="0"/>
          <w:sz w:val="22"/>
          <w:szCs w:val="22"/>
        </w:rPr>
        <w:t>.</w:t>
      </w:r>
    </w:p>
    <w:p w:rsidR="005008F4" w:rsidRPr="00050322" w:rsidRDefault="005008F4" w:rsidP="009E7979">
      <w:pPr>
        <w:numPr>
          <w:ilvl w:val="0"/>
          <w:numId w:val="16"/>
        </w:numPr>
        <w:jc w:val="both"/>
        <w:rPr>
          <w:color w:val="333333"/>
          <w:sz w:val="22"/>
          <w:szCs w:val="22"/>
        </w:rPr>
      </w:pPr>
      <w:r w:rsidRPr="0063261D">
        <w:rPr>
          <w:color w:val="333333"/>
          <w:sz w:val="22"/>
          <w:szCs w:val="22"/>
        </w:rPr>
        <w:t xml:space="preserve">Logged defects, tracked, reviewed, and updated the defect statuses in </w:t>
      </w:r>
      <w:r w:rsidRPr="0063261D">
        <w:rPr>
          <w:b/>
          <w:bCs/>
          <w:color w:val="333333"/>
          <w:sz w:val="22"/>
          <w:szCs w:val="22"/>
        </w:rPr>
        <w:t>Polarion</w:t>
      </w:r>
      <w:r w:rsidRPr="00050322">
        <w:rPr>
          <w:bCs/>
          <w:color w:val="333333"/>
          <w:sz w:val="22"/>
          <w:szCs w:val="22"/>
        </w:rPr>
        <w:t>tool</w:t>
      </w:r>
    </w:p>
    <w:p w:rsidR="005008F4" w:rsidRPr="0063261D" w:rsidRDefault="005008F4" w:rsidP="009E7979">
      <w:pPr>
        <w:numPr>
          <w:ilvl w:val="0"/>
          <w:numId w:val="16"/>
        </w:numPr>
        <w:jc w:val="both"/>
        <w:rPr>
          <w:sz w:val="22"/>
          <w:szCs w:val="22"/>
        </w:rPr>
      </w:pPr>
      <w:r w:rsidRPr="0063261D">
        <w:rPr>
          <w:sz w:val="22"/>
          <w:szCs w:val="22"/>
        </w:rPr>
        <w:t xml:space="preserve">Maintained Test cases, Automation test Scripts in </w:t>
      </w:r>
      <w:r w:rsidR="00050322">
        <w:rPr>
          <w:b/>
          <w:sz w:val="22"/>
          <w:szCs w:val="22"/>
        </w:rPr>
        <w:t>QC</w:t>
      </w:r>
      <w:r w:rsidR="00050322" w:rsidRPr="00050322">
        <w:rPr>
          <w:b/>
          <w:sz w:val="22"/>
          <w:szCs w:val="22"/>
        </w:rPr>
        <w:t xml:space="preserve"> ALM 11.0.</w:t>
      </w:r>
    </w:p>
    <w:p w:rsidR="005008F4" w:rsidRPr="0063261D" w:rsidRDefault="005008F4" w:rsidP="009E7979">
      <w:pPr>
        <w:numPr>
          <w:ilvl w:val="0"/>
          <w:numId w:val="16"/>
        </w:numPr>
        <w:jc w:val="both"/>
        <w:rPr>
          <w:sz w:val="22"/>
          <w:szCs w:val="22"/>
        </w:rPr>
      </w:pPr>
      <w:r w:rsidRPr="0063261D">
        <w:rPr>
          <w:color w:val="333333"/>
          <w:sz w:val="22"/>
          <w:szCs w:val="22"/>
        </w:rPr>
        <w:t>Use to arrange meetings to discuss issues with developers and project managers.</w:t>
      </w:r>
      <w:r w:rsidRPr="0063261D">
        <w:rPr>
          <w:sz w:val="22"/>
          <w:szCs w:val="22"/>
        </w:rPr>
        <w:t xml:space="preserve"> Worked very closely with </w:t>
      </w:r>
      <w:r w:rsidRPr="0063261D">
        <w:rPr>
          <w:b/>
          <w:sz w:val="22"/>
          <w:szCs w:val="22"/>
        </w:rPr>
        <w:t xml:space="preserve">Developers </w:t>
      </w:r>
      <w:r w:rsidRPr="0063261D">
        <w:rPr>
          <w:sz w:val="22"/>
          <w:szCs w:val="22"/>
        </w:rPr>
        <w:t>to recreate defects found, also to verify fixes and closed.</w:t>
      </w:r>
    </w:p>
    <w:p w:rsidR="005008F4" w:rsidRPr="0063261D" w:rsidRDefault="005008F4" w:rsidP="009E7979">
      <w:pPr>
        <w:numPr>
          <w:ilvl w:val="0"/>
          <w:numId w:val="16"/>
        </w:numPr>
        <w:jc w:val="both"/>
        <w:rPr>
          <w:sz w:val="22"/>
          <w:szCs w:val="22"/>
        </w:rPr>
      </w:pPr>
      <w:r w:rsidRPr="0063261D">
        <w:rPr>
          <w:color w:val="333333"/>
          <w:sz w:val="22"/>
          <w:szCs w:val="22"/>
        </w:rPr>
        <w:t xml:space="preserve">Worked closely with </w:t>
      </w:r>
      <w:r w:rsidRPr="0063261D">
        <w:rPr>
          <w:b/>
          <w:color w:val="333333"/>
          <w:sz w:val="22"/>
          <w:szCs w:val="22"/>
        </w:rPr>
        <w:t>Business Analysts</w:t>
      </w:r>
      <w:r w:rsidRPr="0063261D">
        <w:rPr>
          <w:color w:val="333333"/>
          <w:sz w:val="22"/>
          <w:szCs w:val="22"/>
        </w:rPr>
        <w:t xml:space="preserve"> for a correctness of the requirements</w:t>
      </w:r>
    </w:p>
    <w:p w:rsidR="005008F4" w:rsidRPr="00050322" w:rsidRDefault="005008F4" w:rsidP="009E7979">
      <w:pPr>
        <w:numPr>
          <w:ilvl w:val="0"/>
          <w:numId w:val="16"/>
        </w:numPr>
        <w:jc w:val="both"/>
        <w:rPr>
          <w:sz w:val="22"/>
          <w:szCs w:val="22"/>
        </w:rPr>
      </w:pPr>
      <w:r w:rsidRPr="0063261D">
        <w:rPr>
          <w:sz w:val="22"/>
          <w:szCs w:val="22"/>
        </w:rPr>
        <w:t>Performed backend testing using SQL queries</w:t>
      </w:r>
    </w:p>
    <w:p w:rsidR="005008F4" w:rsidRPr="0063261D" w:rsidRDefault="005008F4" w:rsidP="009E7979">
      <w:pPr>
        <w:numPr>
          <w:ilvl w:val="0"/>
          <w:numId w:val="16"/>
        </w:numPr>
        <w:jc w:val="both"/>
        <w:rPr>
          <w:bCs/>
          <w:color w:val="000000"/>
          <w:kern w:val="1"/>
          <w:sz w:val="22"/>
          <w:szCs w:val="22"/>
        </w:rPr>
      </w:pPr>
      <w:r w:rsidRPr="0063261D">
        <w:rPr>
          <w:color w:val="000000"/>
          <w:kern w:val="1"/>
          <w:sz w:val="22"/>
          <w:szCs w:val="22"/>
        </w:rPr>
        <w:t xml:space="preserve">Performed </w:t>
      </w:r>
      <w:r w:rsidRPr="0063261D">
        <w:rPr>
          <w:b/>
          <w:color w:val="000000"/>
          <w:kern w:val="1"/>
          <w:sz w:val="22"/>
          <w:szCs w:val="22"/>
        </w:rPr>
        <w:t>Regression Testing</w:t>
      </w:r>
      <w:r w:rsidRPr="0063261D">
        <w:rPr>
          <w:color w:val="000000"/>
          <w:kern w:val="1"/>
          <w:sz w:val="22"/>
          <w:szCs w:val="22"/>
        </w:rPr>
        <w:t xml:space="preserve"> by executing the scripts developed </w:t>
      </w:r>
      <w:r w:rsidR="00050322">
        <w:rPr>
          <w:color w:val="000000"/>
          <w:kern w:val="1"/>
          <w:sz w:val="22"/>
          <w:szCs w:val="22"/>
        </w:rPr>
        <w:t xml:space="preserve">using </w:t>
      </w:r>
      <w:r w:rsidR="00050322" w:rsidRPr="00050322">
        <w:rPr>
          <w:b/>
          <w:color w:val="000000"/>
          <w:kern w:val="1"/>
          <w:sz w:val="22"/>
          <w:szCs w:val="22"/>
        </w:rPr>
        <w:t>UFT</w:t>
      </w:r>
      <w:r w:rsidRPr="0063261D">
        <w:rPr>
          <w:bCs/>
          <w:color w:val="000000"/>
          <w:kern w:val="1"/>
          <w:sz w:val="22"/>
          <w:szCs w:val="22"/>
        </w:rPr>
        <w:t>.</w:t>
      </w:r>
    </w:p>
    <w:p w:rsidR="005008F4" w:rsidRPr="002B1A61" w:rsidRDefault="005008F4" w:rsidP="009E7979">
      <w:pPr>
        <w:numPr>
          <w:ilvl w:val="0"/>
          <w:numId w:val="16"/>
        </w:numPr>
        <w:jc w:val="both"/>
        <w:rPr>
          <w:sz w:val="22"/>
          <w:szCs w:val="22"/>
          <w:lang w:val="en-GB"/>
        </w:rPr>
      </w:pPr>
      <w:r w:rsidRPr="0063261D">
        <w:rPr>
          <w:sz w:val="22"/>
          <w:szCs w:val="22"/>
          <w:lang w:val="en-GB"/>
        </w:rPr>
        <w:t xml:space="preserve">Wrote </w:t>
      </w:r>
      <w:r w:rsidRPr="0063261D">
        <w:rPr>
          <w:b/>
          <w:bCs/>
          <w:sz w:val="22"/>
          <w:szCs w:val="22"/>
          <w:lang w:val="en-GB"/>
        </w:rPr>
        <w:t>SQL Query</w:t>
      </w:r>
      <w:r w:rsidRPr="0063261D">
        <w:rPr>
          <w:sz w:val="22"/>
          <w:szCs w:val="22"/>
          <w:lang w:val="en-GB"/>
        </w:rPr>
        <w:t xml:space="preserve"> to extract data from various database tables for testing purpose.</w:t>
      </w:r>
    </w:p>
    <w:p w:rsidR="005008F4" w:rsidRPr="0063261D" w:rsidRDefault="005008F4" w:rsidP="009E7979">
      <w:pPr>
        <w:numPr>
          <w:ilvl w:val="0"/>
          <w:numId w:val="16"/>
        </w:numPr>
        <w:jc w:val="both"/>
        <w:rPr>
          <w:sz w:val="22"/>
          <w:szCs w:val="22"/>
        </w:rPr>
      </w:pPr>
      <w:r w:rsidRPr="0063261D">
        <w:rPr>
          <w:sz w:val="22"/>
          <w:szCs w:val="22"/>
        </w:rPr>
        <w:t>Participated in Walkthroughs and weekly status meetings</w:t>
      </w:r>
    </w:p>
    <w:p w:rsidR="005008F4" w:rsidRDefault="005008F4" w:rsidP="009E7979">
      <w:pPr>
        <w:numPr>
          <w:ilvl w:val="0"/>
          <w:numId w:val="16"/>
        </w:numPr>
        <w:jc w:val="both"/>
        <w:rPr>
          <w:sz w:val="22"/>
          <w:szCs w:val="22"/>
        </w:rPr>
      </w:pPr>
      <w:r w:rsidRPr="0063261D">
        <w:rPr>
          <w:sz w:val="22"/>
          <w:szCs w:val="22"/>
        </w:rPr>
        <w:t>Tested Applicatio</w:t>
      </w:r>
      <w:r w:rsidR="00050322">
        <w:rPr>
          <w:sz w:val="22"/>
          <w:szCs w:val="22"/>
        </w:rPr>
        <w:t>ns in different Environments like</w:t>
      </w:r>
      <w:r w:rsidRPr="0063261D">
        <w:rPr>
          <w:sz w:val="22"/>
          <w:szCs w:val="22"/>
        </w:rPr>
        <w:t xml:space="preserve"> DEV,QA</w:t>
      </w:r>
      <w:r w:rsidR="002B1A61">
        <w:rPr>
          <w:sz w:val="22"/>
          <w:szCs w:val="22"/>
        </w:rPr>
        <w:t>, PROD</w:t>
      </w:r>
      <w:r w:rsidR="00050322">
        <w:rPr>
          <w:sz w:val="22"/>
          <w:szCs w:val="22"/>
        </w:rPr>
        <w:t>.</w:t>
      </w:r>
    </w:p>
    <w:p w:rsidR="00485856" w:rsidRPr="0063261D" w:rsidRDefault="00485856" w:rsidP="009E7979">
      <w:pPr>
        <w:numPr>
          <w:ilvl w:val="0"/>
          <w:numId w:val="16"/>
        </w:numPr>
        <w:jc w:val="both"/>
        <w:rPr>
          <w:sz w:val="22"/>
          <w:szCs w:val="22"/>
        </w:rPr>
      </w:pPr>
      <w:r>
        <w:rPr>
          <w:sz w:val="22"/>
          <w:szCs w:val="22"/>
        </w:rPr>
        <w:t>Performed</w:t>
      </w:r>
      <w:r w:rsidRPr="00A86B9A">
        <w:rPr>
          <w:sz w:val="22"/>
          <w:szCs w:val="22"/>
        </w:rPr>
        <w:t xml:space="preserve"> testing </w:t>
      </w:r>
      <w:r w:rsidR="002B1A61">
        <w:rPr>
          <w:sz w:val="22"/>
          <w:szCs w:val="22"/>
        </w:rPr>
        <w:t xml:space="preserve">on </w:t>
      </w:r>
      <w:r w:rsidRPr="00A86B9A">
        <w:rPr>
          <w:sz w:val="22"/>
          <w:szCs w:val="22"/>
        </w:rPr>
        <w:t>Web services and XML with tool called ‘</w:t>
      </w:r>
      <w:r w:rsidR="002B1A61">
        <w:rPr>
          <w:b/>
          <w:sz w:val="22"/>
          <w:szCs w:val="22"/>
        </w:rPr>
        <w:t>Soap</w:t>
      </w:r>
      <w:r w:rsidRPr="00A86B9A">
        <w:rPr>
          <w:b/>
          <w:sz w:val="22"/>
          <w:szCs w:val="22"/>
        </w:rPr>
        <w:t>UI</w:t>
      </w:r>
      <w:r w:rsidR="002B1A61">
        <w:rPr>
          <w:b/>
          <w:sz w:val="22"/>
          <w:szCs w:val="22"/>
        </w:rPr>
        <w:t>5.1.0</w:t>
      </w:r>
      <w:r w:rsidRPr="00A86B9A">
        <w:rPr>
          <w:sz w:val="22"/>
          <w:szCs w:val="22"/>
        </w:rPr>
        <w:t>’.</w:t>
      </w:r>
    </w:p>
    <w:p w:rsidR="005008F4" w:rsidRPr="0063261D" w:rsidRDefault="002B1A61" w:rsidP="009E7979">
      <w:pPr>
        <w:numPr>
          <w:ilvl w:val="0"/>
          <w:numId w:val="16"/>
        </w:numPr>
        <w:jc w:val="both"/>
        <w:rPr>
          <w:sz w:val="22"/>
          <w:szCs w:val="22"/>
        </w:rPr>
      </w:pPr>
      <w:r>
        <w:rPr>
          <w:sz w:val="22"/>
          <w:szCs w:val="22"/>
        </w:rPr>
        <w:t xml:space="preserve">Expertise to test </w:t>
      </w:r>
      <w:r w:rsidR="005008F4" w:rsidRPr="0063261D">
        <w:rPr>
          <w:sz w:val="22"/>
          <w:szCs w:val="22"/>
        </w:rPr>
        <w:t xml:space="preserve">web services </w:t>
      </w:r>
      <w:r>
        <w:rPr>
          <w:sz w:val="22"/>
          <w:szCs w:val="22"/>
        </w:rPr>
        <w:t>WSDL file in top to bottom approach.</w:t>
      </w:r>
    </w:p>
    <w:p w:rsidR="005008F4" w:rsidRPr="00050322" w:rsidRDefault="005008F4" w:rsidP="009E7979">
      <w:pPr>
        <w:numPr>
          <w:ilvl w:val="0"/>
          <w:numId w:val="16"/>
        </w:numPr>
        <w:jc w:val="both"/>
        <w:rPr>
          <w:kern w:val="1"/>
          <w:sz w:val="22"/>
          <w:szCs w:val="22"/>
        </w:rPr>
      </w:pPr>
      <w:r w:rsidRPr="0063261D">
        <w:rPr>
          <w:kern w:val="1"/>
          <w:sz w:val="22"/>
          <w:szCs w:val="22"/>
        </w:rPr>
        <w:t>Worked under Agile methodolo</w:t>
      </w:r>
      <w:r w:rsidR="00050322">
        <w:rPr>
          <w:kern w:val="1"/>
          <w:sz w:val="22"/>
          <w:szCs w:val="22"/>
        </w:rPr>
        <w:t>gy.</w:t>
      </w:r>
    </w:p>
    <w:p w:rsidR="004D5880" w:rsidRPr="002B1A61" w:rsidRDefault="00050322" w:rsidP="009E7979">
      <w:pPr>
        <w:numPr>
          <w:ilvl w:val="0"/>
          <w:numId w:val="16"/>
        </w:numPr>
        <w:jc w:val="both"/>
        <w:rPr>
          <w:sz w:val="22"/>
          <w:szCs w:val="22"/>
        </w:rPr>
      </w:pPr>
      <w:r>
        <w:rPr>
          <w:sz w:val="22"/>
          <w:szCs w:val="22"/>
        </w:rPr>
        <w:t>P</w:t>
      </w:r>
      <w:r w:rsidR="005008F4" w:rsidRPr="0063261D">
        <w:rPr>
          <w:sz w:val="22"/>
          <w:szCs w:val="22"/>
        </w:rPr>
        <w:t xml:space="preserve">articipated in daily scrum meetings to </w:t>
      </w:r>
      <w:r>
        <w:rPr>
          <w:sz w:val="22"/>
          <w:szCs w:val="22"/>
        </w:rPr>
        <w:t>discuss the status of work.</w:t>
      </w:r>
    </w:p>
    <w:p w:rsidR="004D5880" w:rsidRDefault="002B1A61" w:rsidP="009E7979">
      <w:pPr>
        <w:pStyle w:val="ListParagraph"/>
        <w:numPr>
          <w:ilvl w:val="0"/>
          <w:numId w:val="16"/>
        </w:numPr>
        <w:spacing w:after="0" w:line="240" w:lineRule="auto"/>
        <w:jc w:val="both"/>
        <w:rPr>
          <w:rFonts w:ascii="Times New Roman" w:hAnsi="Times New Roman"/>
        </w:rPr>
      </w:pPr>
      <w:r>
        <w:rPr>
          <w:rFonts w:ascii="Times New Roman" w:hAnsi="Times New Roman"/>
        </w:rPr>
        <w:t>C</w:t>
      </w:r>
      <w:r w:rsidR="004D5880" w:rsidRPr="004D5880">
        <w:rPr>
          <w:rFonts w:ascii="Times New Roman" w:hAnsi="Times New Roman"/>
        </w:rPr>
        <w:t xml:space="preserve">onducted </w:t>
      </w:r>
      <w:r w:rsidR="004D5880">
        <w:rPr>
          <w:rFonts w:ascii="Times New Roman" w:hAnsi="Times New Roman"/>
          <w:b/>
        </w:rPr>
        <w:t>Cross B</w:t>
      </w:r>
      <w:r w:rsidR="004D5880" w:rsidRPr="004D5880">
        <w:rPr>
          <w:rFonts w:ascii="Times New Roman" w:hAnsi="Times New Roman"/>
          <w:b/>
        </w:rPr>
        <w:t>rowser</w:t>
      </w:r>
      <w:r w:rsidR="00D81104">
        <w:rPr>
          <w:rFonts w:ascii="Times New Roman" w:hAnsi="Times New Roman"/>
        </w:rPr>
        <w:t xml:space="preserve">(UI testing) </w:t>
      </w:r>
      <w:r>
        <w:rPr>
          <w:rFonts w:ascii="Times New Roman" w:hAnsi="Times New Roman"/>
        </w:rPr>
        <w:t>testing on different browsers l</w:t>
      </w:r>
      <w:r w:rsidR="00D81104">
        <w:rPr>
          <w:rFonts w:ascii="Times New Roman" w:hAnsi="Times New Roman"/>
        </w:rPr>
        <w:t>ike Chrome, IE, Firefox, Safari</w:t>
      </w:r>
      <w:r>
        <w:rPr>
          <w:rFonts w:ascii="Times New Roman" w:hAnsi="Times New Roman"/>
        </w:rPr>
        <w:t>.</w:t>
      </w:r>
    </w:p>
    <w:p w:rsidR="00D81104" w:rsidRDefault="00D81104" w:rsidP="009E7979">
      <w:pPr>
        <w:pStyle w:val="ListParagraph"/>
        <w:numPr>
          <w:ilvl w:val="0"/>
          <w:numId w:val="16"/>
        </w:numPr>
        <w:spacing w:after="0" w:line="240" w:lineRule="auto"/>
        <w:jc w:val="both"/>
        <w:rPr>
          <w:rFonts w:ascii="Times New Roman" w:hAnsi="Times New Roman"/>
        </w:rPr>
      </w:pPr>
      <w:r>
        <w:rPr>
          <w:rFonts w:ascii="Times New Roman" w:hAnsi="Times New Roman"/>
        </w:rPr>
        <w:t xml:space="preserve">Wrote SQL scripts to perform Backend Relational Database testing using </w:t>
      </w:r>
      <w:r w:rsidRPr="00D81104">
        <w:rPr>
          <w:rFonts w:ascii="Times New Roman" w:hAnsi="Times New Roman"/>
          <w:b/>
        </w:rPr>
        <w:t>SQL Server2012</w:t>
      </w:r>
      <w:r>
        <w:rPr>
          <w:rFonts w:ascii="Times New Roman" w:hAnsi="Times New Roman"/>
        </w:rPr>
        <w:t>.</w:t>
      </w:r>
    </w:p>
    <w:p w:rsidR="00D81104" w:rsidRPr="004D5880" w:rsidRDefault="00D81104" w:rsidP="009E7979">
      <w:pPr>
        <w:pStyle w:val="ListParagraph"/>
        <w:numPr>
          <w:ilvl w:val="0"/>
          <w:numId w:val="16"/>
        </w:numPr>
        <w:spacing w:after="0" w:line="240" w:lineRule="auto"/>
        <w:jc w:val="both"/>
        <w:rPr>
          <w:rFonts w:ascii="Times New Roman" w:hAnsi="Times New Roman"/>
        </w:rPr>
      </w:pPr>
      <w:r>
        <w:rPr>
          <w:rFonts w:ascii="Times New Roman" w:hAnsi="Times New Roman"/>
        </w:rPr>
        <w:t xml:space="preserve">Performed legacy </w:t>
      </w:r>
      <w:r w:rsidRPr="00D81104">
        <w:rPr>
          <w:rFonts w:ascii="Times New Roman" w:hAnsi="Times New Roman"/>
          <w:b/>
        </w:rPr>
        <w:t>DB2</w:t>
      </w:r>
      <w:r>
        <w:rPr>
          <w:rFonts w:ascii="Times New Roman" w:hAnsi="Times New Roman"/>
        </w:rPr>
        <w:t xml:space="preserve"> Testing to cross check new database entity relations. </w:t>
      </w:r>
    </w:p>
    <w:p w:rsidR="005008F4" w:rsidRPr="004D5880" w:rsidRDefault="005008F4" w:rsidP="009E7979">
      <w:pPr>
        <w:jc w:val="both"/>
        <w:rPr>
          <w:kern w:val="1"/>
          <w:sz w:val="22"/>
          <w:szCs w:val="22"/>
        </w:rPr>
      </w:pPr>
    </w:p>
    <w:p w:rsidR="00520D28" w:rsidRPr="005008F4" w:rsidRDefault="00520D28" w:rsidP="009E7979">
      <w:pPr>
        <w:ind w:right="-90"/>
        <w:jc w:val="both"/>
        <w:outlineLvl w:val="0"/>
        <w:rPr>
          <w:bCs/>
          <w:iCs/>
          <w:sz w:val="22"/>
          <w:szCs w:val="22"/>
        </w:rPr>
      </w:pPr>
      <w:r w:rsidRPr="005008F4">
        <w:rPr>
          <w:b/>
          <w:sz w:val="22"/>
          <w:szCs w:val="22"/>
        </w:rPr>
        <w:t xml:space="preserve">Environment: </w:t>
      </w:r>
      <w:r w:rsidR="007C7D20" w:rsidRPr="005008F4">
        <w:rPr>
          <w:bCs/>
          <w:iCs/>
          <w:sz w:val="22"/>
          <w:szCs w:val="22"/>
        </w:rPr>
        <w:t xml:space="preserve">Java, </w:t>
      </w:r>
      <w:r w:rsidR="002B1A61">
        <w:rPr>
          <w:bCs/>
          <w:iCs/>
          <w:sz w:val="22"/>
          <w:szCs w:val="22"/>
        </w:rPr>
        <w:t xml:space="preserve">J2EE, </w:t>
      </w:r>
      <w:r w:rsidR="007C7D20" w:rsidRPr="005008F4">
        <w:rPr>
          <w:bCs/>
          <w:iCs/>
          <w:sz w:val="22"/>
          <w:szCs w:val="22"/>
        </w:rPr>
        <w:t xml:space="preserve">JSP, </w:t>
      </w:r>
      <w:r w:rsidR="00AB3AAD" w:rsidRPr="005008F4">
        <w:rPr>
          <w:bCs/>
          <w:iCs/>
          <w:sz w:val="22"/>
          <w:szCs w:val="22"/>
        </w:rPr>
        <w:t>SQL</w:t>
      </w:r>
      <w:r w:rsidR="002B1A61">
        <w:rPr>
          <w:bCs/>
          <w:iCs/>
          <w:sz w:val="22"/>
          <w:szCs w:val="22"/>
        </w:rPr>
        <w:t xml:space="preserve"> Server 2012</w:t>
      </w:r>
      <w:r w:rsidRPr="005008F4">
        <w:rPr>
          <w:bCs/>
          <w:iCs/>
          <w:sz w:val="22"/>
          <w:szCs w:val="22"/>
        </w:rPr>
        <w:t xml:space="preserve">, </w:t>
      </w:r>
      <w:r w:rsidR="002131E5">
        <w:rPr>
          <w:bCs/>
          <w:iCs/>
          <w:sz w:val="22"/>
          <w:szCs w:val="22"/>
        </w:rPr>
        <w:t xml:space="preserve">Java Script, </w:t>
      </w:r>
      <w:r w:rsidR="002B1A61">
        <w:rPr>
          <w:bCs/>
          <w:iCs/>
          <w:sz w:val="22"/>
          <w:szCs w:val="22"/>
        </w:rPr>
        <w:t>DB2, Windows</w:t>
      </w:r>
      <w:r w:rsidRPr="005008F4">
        <w:rPr>
          <w:bCs/>
          <w:iCs/>
          <w:sz w:val="22"/>
          <w:szCs w:val="22"/>
        </w:rPr>
        <w:t>7, HP</w:t>
      </w:r>
      <w:r w:rsidR="00AB3AAD" w:rsidRPr="005008F4">
        <w:rPr>
          <w:bCs/>
          <w:iCs/>
          <w:sz w:val="22"/>
          <w:szCs w:val="22"/>
        </w:rPr>
        <w:t xml:space="preserve"> ALM</w:t>
      </w:r>
      <w:r w:rsidR="005008F4" w:rsidRPr="005008F4">
        <w:rPr>
          <w:bCs/>
          <w:iCs/>
          <w:sz w:val="22"/>
          <w:szCs w:val="22"/>
        </w:rPr>
        <w:t xml:space="preserve"> 11.0</w:t>
      </w:r>
      <w:r w:rsidR="00AB3AAD" w:rsidRPr="005008F4">
        <w:rPr>
          <w:bCs/>
          <w:iCs/>
          <w:sz w:val="22"/>
          <w:szCs w:val="22"/>
        </w:rPr>
        <w:t xml:space="preserve">, UFT 12.0, </w:t>
      </w:r>
      <w:r w:rsidR="005008F4" w:rsidRPr="005008F4">
        <w:rPr>
          <w:bCs/>
          <w:iCs/>
          <w:sz w:val="22"/>
          <w:szCs w:val="22"/>
        </w:rPr>
        <w:t xml:space="preserve">Polarion, </w:t>
      </w:r>
      <w:r w:rsidR="00AB3AAD" w:rsidRPr="005008F4">
        <w:rPr>
          <w:bCs/>
          <w:iCs/>
          <w:sz w:val="22"/>
          <w:szCs w:val="22"/>
        </w:rPr>
        <w:t>Soap</w:t>
      </w:r>
      <w:r w:rsidRPr="005008F4">
        <w:rPr>
          <w:bCs/>
          <w:iCs/>
          <w:sz w:val="22"/>
          <w:szCs w:val="22"/>
        </w:rPr>
        <w:t>UI</w:t>
      </w:r>
      <w:r w:rsidR="00AB3AAD" w:rsidRPr="005008F4">
        <w:rPr>
          <w:bCs/>
          <w:iCs/>
          <w:sz w:val="22"/>
          <w:szCs w:val="22"/>
        </w:rPr>
        <w:t xml:space="preserve"> Pro</w:t>
      </w:r>
      <w:r w:rsidR="007C7D20" w:rsidRPr="005008F4">
        <w:rPr>
          <w:bCs/>
          <w:iCs/>
          <w:sz w:val="22"/>
          <w:szCs w:val="22"/>
        </w:rPr>
        <w:t>5.1.0</w:t>
      </w:r>
      <w:r w:rsidRPr="005008F4">
        <w:rPr>
          <w:bCs/>
          <w:iCs/>
          <w:sz w:val="22"/>
          <w:szCs w:val="22"/>
        </w:rPr>
        <w:t xml:space="preserve">. </w:t>
      </w:r>
    </w:p>
    <w:p w:rsidR="00EA6024" w:rsidRDefault="00EA6024" w:rsidP="00126E33">
      <w:pPr>
        <w:ind w:right="-720"/>
        <w:jc w:val="both"/>
        <w:rPr>
          <w:b/>
          <w:color w:val="000000"/>
          <w:sz w:val="22"/>
          <w:szCs w:val="22"/>
          <w:u w:val="single"/>
        </w:rPr>
      </w:pPr>
    </w:p>
    <w:p w:rsidR="00EA6024" w:rsidRDefault="00EA6024" w:rsidP="00174083">
      <w:pPr>
        <w:ind w:left="-180" w:right="-720"/>
        <w:jc w:val="both"/>
        <w:rPr>
          <w:b/>
          <w:color w:val="000000"/>
          <w:sz w:val="22"/>
          <w:szCs w:val="22"/>
          <w:u w:val="single"/>
        </w:rPr>
      </w:pPr>
      <w:r w:rsidRPr="00EA6024">
        <w:rPr>
          <w:b/>
          <w:color w:val="000000"/>
          <w:sz w:val="22"/>
          <w:szCs w:val="22"/>
          <w:u w:val="single"/>
        </w:rPr>
        <w:t xml:space="preserve">Wells Fargo, Minneapolis, MN                                        </w:t>
      </w:r>
      <w:r w:rsidR="00126E33">
        <w:rPr>
          <w:b/>
          <w:color w:val="000000"/>
          <w:sz w:val="22"/>
          <w:szCs w:val="22"/>
          <w:u w:val="single"/>
        </w:rPr>
        <w:tab/>
      </w:r>
      <w:r w:rsidR="00126E33">
        <w:rPr>
          <w:b/>
          <w:color w:val="000000"/>
          <w:sz w:val="22"/>
          <w:szCs w:val="22"/>
          <w:u w:val="single"/>
        </w:rPr>
        <w:tab/>
      </w:r>
      <w:r w:rsidR="00126E33">
        <w:rPr>
          <w:b/>
          <w:color w:val="000000"/>
          <w:sz w:val="22"/>
          <w:szCs w:val="22"/>
          <w:u w:val="single"/>
        </w:rPr>
        <w:tab/>
      </w:r>
      <w:r w:rsidR="00126E33">
        <w:rPr>
          <w:b/>
          <w:color w:val="000000"/>
          <w:sz w:val="22"/>
          <w:szCs w:val="22"/>
          <w:u w:val="single"/>
        </w:rPr>
        <w:tab/>
      </w:r>
      <w:r w:rsidR="00520D28">
        <w:rPr>
          <w:b/>
          <w:color w:val="000000"/>
          <w:sz w:val="22"/>
          <w:szCs w:val="22"/>
          <w:u w:val="single"/>
        </w:rPr>
        <w:t xml:space="preserve"> Sept 13- Feb 14</w:t>
      </w:r>
    </w:p>
    <w:p w:rsidR="0004657B" w:rsidRDefault="00EA6024" w:rsidP="0004657B">
      <w:pPr>
        <w:ind w:left="-180" w:right="-720"/>
        <w:jc w:val="both"/>
        <w:rPr>
          <w:b/>
          <w:color w:val="000000"/>
          <w:sz w:val="22"/>
          <w:szCs w:val="22"/>
        </w:rPr>
      </w:pPr>
      <w:r>
        <w:rPr>
          <w:b/>
          <w:color w:val="000000"/>
          <w:sz w:val="22"/>
          <w:szCs w:val="22"/>
        </w:rPr>
        <w:t>Systems QA Analyst</w:t>
      </w:r>
    </w:p>
    <w:p w:rsidR="0004657B" w:rsidRDefault="0004657B" w:rsidP="0004657B">
      <w:pPr>
        <w:ind w:left="-180" w:right="-720"/>
        <w:jc w:val="both"/>
        <w:rPr>
          <w:b/>
          <w:color w:val="000000"/>
          <w:sz w:val="22"/>
          <w:szCs w:val="22"/>
        </w:rPr>
      </w:pPr>
    </w:p>
    <w:p w:rsidR="00EA6024" w:rsidRDefault="00EA6024" w:rsidP="009E7979">
      <w:pPr>
        <w:tabs>
          <w:tab w:val="left" w:pos="-180"/>
        </w:tabs>
        <w:ind w:left="-180"/>
        <w:jc w:val="both"/>
        <w:rPr>
          <w:sz w:val="22"/>
          <w:szCs w:val="22"/>
        </w:rPr>
      </w:pPr>
      <w:r w:rsidRPr="0021716F">
        <w:rPr>
          <w:b/>
          <w:sz w:val="22"/>
          <w:szCs w:val="22"/>
        </w:rPr>
        <w:t>Kofax</w:t>
      </w:r>
      <w:r w:rsidR="00E00EF3">
        <w:rPr>
          <w:b/>
          <w:sz w:val="22"/>
          <w:szCs w:val="22"/>
        </w:rPr>
        <w:t xml:space="preserve"> </w:t>
      </w:r>
      <w:r w:rsidRPr="0004657B">
        <w:rPr>
          <w:sz w:val="22"/>
          <w:szCs w:val="22"/>
        </w:rPr>
        <w:t xml:space="preserve">is a third party Imaging Software Application that we use at </w:t>
      </w:r>
      <w:r w:rsidRPr="0021716F">
        <w:rPr>
          <w:b/>
          <w:sz w:val="22"/>
          <w:szCs w:val="22"/>
        </w:rPr>
        <w:t>Wells Fargo</w:t>
      </w:r>
      <w:r w:rsidRPr="0004657B">
        <w:rPr>
          <w:sz w:val="22"/>
          <w:szCs w:val="22"/>
        </w:rPr>
        <w:t xml:space="preserve"> is called Ascent Capture (V 7.5). Using the Kofax software, users can Scan, Index and extract data from documents and store the images to the repository. The project is about the version upgrade from Ascent Capture 7.5 to Kofax 10.0 and upg</w:t>
      </w:r>
      <w:r w:rsidR="0004657B" w:rsidRPr="0004657B">
        <w:rPr>
          <w:sz w:val="22"/>
          <w:szCs w:val="22"/>
        </w:rPr>
        <w:t xml:space="preserve">rade from windows </w:t>
      </w:r>
      <w:r w:rsidR="0004657B" w:rsidRPr="0021716F">
        <w:rPr>
          <w:b/>
          <w:sz w:val="22"/>
          <w:szCs w:val="22"/>
        </w:rPr>
        <w:t>XP</w:t>
      </w:r>
      <w:r w:rsidR="0004657B" w:rsidRPr="0004657B">
        <w:rPr>
          <w:sz w:val="22"/>
          <w:szCs w:val="22"/>
        </w:rPr>
        <w:t xml:space="preserve"> to Windows</w:t>
      </w:r>
      <w:r w:rsidRPr="0021716F">
        <w:rPr>
          <w:b/>
          <w:sz w:val="22"/>
          <w:szCs w:val="22"/>
        </w:rPr>
        <w:t>7</w:t>
      </w:r>
      <w:r w:rsidRPr="0004657B">
        <w:rPr>
          <w:sz w:val="22"/>
          <w:szCs w:val="22"/>
        </w:rPr>
        <w:t>.</w:t>
      </w:r>
    </w:p>
    <w:p w:rsidR="0004657B" w:rsidRPr="0004657B" w:rsidRDefault="0004657B" w:rsidP="0004657B">
      <w:pPr>
        <w:jc w:val="both"/>
        <w:rPr>
          <w:sz w:val="22"/>
          <w:szCs w:val="22"/>
        </w:rPr>
      </w:pPr>
    </w:p>
    <w:p w:rsidR="0004657B" w:rsidRPr="0004657B" w:rsidRDefault="0004657B" w:rsidP="0004657B">
      <w:pPr>
        <w:jc w:val="both"/>
        <w:rPr>
          <w:b/>
          <w:sz w:val="22"/>
          <w:szCs w:val="22"/>
        </w:rPr>
      </w:pPr>
      <w:r w:rsidRPr="0004657B">
        <w:rPr>
          <w:b/>
          <w:sz w:val="22"/>
          <w:szCs w:val="22"/>
        </w:rPr>
        <w:t>Responsibilities:</w:t>
      </w:r>
    </w:p>
    <w:p w:rsidR="0004657B" w:rsidRPr="0004657B" w:rsidRDefault="0004657B" w:rsidP="0004657B">
      <w:pPr>
        <w:jc w:val="both"/>
        <w:rPr>
          <w:b/>
          <w:color w:val="000000"/>
          <w:sz w:val="22"/>
          <w:szCs w:val="22"/>
        </w:rPr>
      </w:pPr>
    </w:p>
    <w:p w:rsidR="0004657B" w:rsidRPr="0004657B" w:rsidRDefault="0004657B" w:rsidP="0004657B">
      <w:pPr>
        <w:numPr>
          <w:ilvl w:val="0"/>
          <w:numId w:val="10"/>
        </w:numPr>
        <w:jc w:val="both"/>
        <w:rPr>
          <w:sz w:val="22"/>
          <w:szCs w:val="22"/>
        </w:rPr>
      </w:pPr>
      <w:r w:rsidRPr="0004657B">
        <w:rPr>
          <w:sz w:val="22"/>
          <w:szCs w:val="22"/>
        </w:rPr>
        <w:t>Responsible for creating test cases for different modules like Scan, Validation, Quality Control, Verification, KTM Review, KTM Validation based on Business R</w:t>
      </w:r>
      <w:r>
        <w:rPr>
          <w:sz w:val="22"/>
          <w:szCs w:val="22"/>
        </w:rPr>
        <w:t>equirement Document and Kofax 7.</w:t>
      </w:r>
      <w:r w:rsidRPr="0004657B">
        <w:rPr>
          <w:sz w:val="22"/>
          <w:szCs w:val="22"/>
        </w:rPr>
        <w:t>5 tool.</w:t>
      </w:r>
    </w:p>
    <w:p w:rsidR="0004657B" w:rsidRDefault="0004657B" w:rsidP="0004657B">
      <w:pPr>
        <w:numPr>
          <w:ilvl w:val="0"/>
          <w:numId w:val="10"/>
        </w:numPr>
        <w:jc w:val="both"/>
        <w:rPr>
          <w:sz w:val="22"/>
          <w:szCs w:val="22"/>
        </w:rPr>
      </w:pPr>
      <w:r w:rsidRPr="0004657B">
        <w:rPr>
          <w:sz w:val="22"/>
          <w:szCs w:val="22"/>
        </w:rPr>
        <w:t xml:space="preserve">Responsible for uploading test cases created in spread sheets to </w:t>
      </w:r>
      <w:r w:rsidRPr="0004657B">
        <w:rPr>
          <w:b/>
          <w:sz w:val="22"/>
          <w:szCs w:val="22"/>
        </w:rPr>
        <w:t>HP ALM</w:t>
      </w:r>
      <w:r w:rsidRPr="0004657B">
        <w:rPr>
          <w:sz w:val="22"/>
          <w:szCs w:val="22"/>
        </w:rPr>
        <w:t>.</w:t>
      </w:r>
    </w:p>
    <w:p w:rsidR="0004657B" w:rsidRPr="0004657B" w:rsidRDefault="0004657B" w:rsidP="0004657B">
      <w:pPr>
        <w:numPr>
          <w:ilvl w:val="0"/>
          <w:numId w:val="10"/>
        </w:numPr>
        <w:jc w:val="both"/>
        <w:rPr>
          <w:b/>
          <w:sz w:val="22"/>
          <w:szCs w:val="22"/>
        </w:rPr>
      </w:pPr>
      <w:r w:rsidRPr="0004657B">
        <w:rPr>
          <w:sz w:val="22"/>
          <w:szCs w:val="22"/>
        </w:rPr>
        <w:t xml:space="preserve">Responsible for converting manual test cases into automated test scripts using </w:t>
      </w:r>
      <w:r w:rsidRPr="0004657B">
        <w:rPr>
          <w:b/>
          <w:sz w:val="22"/>
          <w:szCs w:val="22"/>
        </w:rPr>
        <w:t>QTP andVBScript.</w:t>
      </w:r>
    </w:p>
    <w:p w:rsidR="0004657B" w:rsidRPr="0004657B" w:rsidRDefault="0004657B" w:rsidP="0004657B">
      <w:pPr>
        <w:numPr>
          <w:ilvl w:val="0"/>
          <w:numId w:val="10"/>
        </w:numPr>
        <w:jc w:val="both"/>
        <w:rPr>
          <w:sz w:val="22"/>
          <w:szCs w:val="22"/>
        </w:rPr>
      </w:pPr>
      <w:r w:rsidRPr="0004657B">
        <w:rPr>
          <w:sz w:val="22"/>
          <w:szCs w:val="22"/>
        </w:rPr>
        <w:t>Responsible for executing the test cases using Test Lab module from HP ALM.</w:t>
      </w:r>
    </w:p>
    <w:p w:rsidR="0004657B" w:rsidRDefault="0004657B" w:rsidP="0004657B">
      <w:pPr>
        <w:numPr>
          <w:ilvl w:val="0"/>
          <w:numId w:val="10"/>
        </w:numPr>
        <w:jc w:val="both"/>
        <w:rPr>
          <w:sz w:val="22"/>
          <w:szCs w:val="22"/>
        </w:rPr>
      </w:pPr>
      <w:r w:rsidRPr="0004657B">
        <w:rPr>
          <w:sz w:val="22"/>
          <w:szCs w:val="22"/>
        </w:rPr>
        <w:t xml:space="preserve">Responsible for performing </w:t>
      </w:r>
      <w:r w:rsidRPr="0021716F">
        <w:rPr>
          <w:b/>
          <w:sz w:val="22"/>
          <w:szCs w:val="22"/>
        </w:rPr>
        <w:t xml:space="preserve">Unit </w:t>
      </w:r>
      <w:r w:rsidRPr="0004657B">
        <w:rPr>
          <w:sz w:val="22"/>
          <w:szCs w:val="22"/>
        </w:rPr>
        <w:t xml:space="preserve">testing, </w:t>
      </w:r>
      <w:r w:rsidRPr="0021716F">
        <w:rPr>
          <w:b/>
          <w:sz w:val="22"/>
          <w:szCs w:val="22"/>
        </w:rPr>
        <w:t xml:space="preserve">System </w:t>
      </w:r>
      <w:r w:rsidRPr="0004657B">
        <w:rPr>
          <w:sz w:val="22"/>
          <w:szCs w:val="22"/>
        </w:rPr>
        <w:t xml:space="preserve">Testing, </w:t>
      </w:r>
      <w:r w:rsidRPr="0021716F">
        <w:rPr>
          <w:b/>
          <w:sz w:val="22"/>
          <w:szCs w:val="22"/>
        </w:rPr>
        <w:t>Regression</w:t>
      </w:r>
      <w:r w:rsidRPr="0004657B">
        <w:rPr>
          <w:sz w:val="22"/>
          <w:szCs w:val="22"/>
        </w:rPr>
        <w:t xml:space="preserve"> Testing and </w:t>
      </w:r>
      <w:r w:rsidRPr="0021716F">
        <w:rPr>
          <w:b/>
          <w:sz w:val="22"/>
          <w:szCs w:val="22"/>
        </w:rPr>
        <w:t xml:space="preserve">Database </w:t>
      </w:r>
      <w:r w:rsidRPr="0004657B">
        <w:rPr>
          <w:sz w:val="22"/>
          <w:szCs w:val="22"/>
        </w:rPr>
        <w:t>Testing.</w:t>
      </w:r>
    </w:p>
    <w:p w:rsidR="0021716F" w:rsidRPr="0021716F" w:rsidRDefault="00C93D02" w:rsidP="0021716F">
      <w:pPr>
        <w:numPr>
          <w:ilvl w:val="0"/>
          <w:numId w:val="10"/>
        </w:numPr>
        <w:tabs>
          <w:tab w:val="left" w:pos="450"/>
        </w:tabs>
        <w:jc w:val="both"/>
        <w:rPr>
          <w:sz w:val="22"/>
          <w:szCs w:val="22"/>
        </w:rPr>
      </w:pPr>
      <w:r>
        <w:rPr>
          <w:bCs/>
          <w:sz w:val="22"/>
          <w:szCs w:val="22"/>
        </w:rPr>
        <w:t>Configured HP ALM</w:t>
      </w:r>
      <w:r w:rsidR="0021716F" w:rsidRPr="00534E5F">
        <w:rPr>
          <w:bCs/>
          <w:sz w:val="22"/>
          <w:szCs w:val="22"/>
        </w:rPr>
        <w:t xml:space="preserve"> and executed automated scripts from </w:t>
      </w:r>
      <w:r>
        <w:rPr>
          <w:b/>
          <w:bCs/>
          <w:sz w:val="22"/>
          <w:szCs w:val="22"/>
        </w:rPr>
        <w:t>HP ALM</w:t>
      </w:r>
      <w:r w:rsidR="0021716F" w:rsidRPr="0054058C">
        <w:rPr>
          <w:b/>
          <w:bCs/>
          <w:sz w:val="22"/>
          <w:szCs w:val="22"/>
        </w:rPr>
        <w:t>.</w:t>
      </w:r>
    </w:p>
    <w:p w:rsidR="0004657B" w:rsidRPr="0004657B" w:rsidRDefault="0004657B" w:rsidP="0004657B">
      <w:pPr>
        <w:numPr>
          <w:ilvl w:val="0"/>
          <w:numId w:val="10"/>
        </w:numPr>
        <w:jc w:val="both"/>
        <w:rPr>
          <w:sz w:val="22"/>
          <w:szCs w:val="22"/>
        </w:rPr>
      </w:pPr>
      <w:r w:rsidRPr="0004657B">
        <w:rPr>
          <w:sz w:val="22"/>
          <w:szCs w:val="22"/>
        </w:rPr>
        <w:t>Logged the defects using Defects module.</w:t>
      </w:r>
    </w:p>
    <w:p w:rsidR="0004657B" w:rsidRPr="0021716F" w:rsidRDefault="0004657B" w:rsidP="0004657B">
      <w:pPr>
        <w:numPr>
          <w:ilvl w:val="0"/>
          <w:numId w:val="10"/>
        </w:numPr>
        <w:jc w:val="both"/>
        <w:rPr>
          <w:bCs/>
          <w:sz w:val="22"/>
          <w:szCs w:val="22"/>
        </w:rPr>
      </w:pPr>
      <w:r w:rsidRPr="0021716F">
        <w:rPr>
          <w:sz w:val="22"/>
          <w:szCs w:val="22"/>
        </w:rPr>
        <w:t>Responsible for preparing Requir</w:t>
      </w:r>
      <w:r w:rsidR="002C3061">
        <w:rPr>
          <w:sz w:val="22"/>
          <w:szCs w:val="22"/>
        </w:rPr>
        <w:t>ement Traceability Matrix (RTM) and Test Reports.</w:t>
      </w:r>
    </w:p>
    <w:p w:rsidR="0021716F" w:rsidRPr="00C93D02" w:rsidRDefault="0004657B" w:rsidP="00C93D02">
      <w:pPr>
        <w:numPr>
          <w:ilvl w:val="0"/>
          <w:numId w:val="10"/>
        </w:numPr>
        <w:jc w:val="both"/>
        <w:rPr>
          <w:sz w:val="22"/>
          <w:szCs w:val="22"/>
        </w:rPr>
      </w:pPr>
      <w:r w:rsidRPr="0021716F">
        <w:rPr>
          <w:sz w:val="22"/>
          <w:szCs w:val="22"/>
        </w:rPr>
        <w:t>Responsible for validating reports by comparing with backend data.</w:t>
      </w:r>
    </w:p>
    <w:p w:rsidR="00C93D02" w:rsidRPr="00C93D02" w:rsidRDefault="00C93D02" w:rsidP="00C93D02">
      <w:pPr>
        <w:numPr>
          <w:ilvl w:val="0"/>
          <w:numId w:val="10"/>
        </w:numPr>
        <w:spacing w:before="100" w:beforeAutospacing="1" w:after="100" w:afterAutospacing="1" w:line="240" w:lineRule="atLeast"/>
        <w:jc w:val="both"/>
        <w:rPr>
          <w:sz w:val="22"/>
          <w:szCs w:val="22"/>
        </w:rPr>
      </w:pPr>
      <w:r w:rsidRPr="00A86B9A">
        <w:rPr>
          <w:sz w:val="22"/>
          <w:szCs w:val="22"/>
        </w:rPr>
        <w:t>Involved in testing Web services and XML with tool called ‘</w:t>
      </w:r>
      <w:r w:rsidRPr="00A86B9A">
        <w:rPr>
          <w:b/>
          <w:sz w:val="22"/>
          <w:szCs w:val="22"/>
        </w:rPr>
        <w:t>SOAP UI</w:t>
      </w:r>
      <w:r w:rsidRPr="00A86B9A">
        <w:rPr>
          <w:sz w:val="22"/>
          <w:szCs w:val="22"/>
        </w:rPr>
        <w:t xml:space="preserve">’. I have been using this tool to locate WSDL file on internet, create Test cases, run them, do load testing, security testing. </w:t>
      </w:r>
    </w:p>
    <w:p w:rsidR="0004657B" w:rsidRDefault="0004657B" w:rsidP="0004657B">
      <w:pPr>
        <w:numPr>
          <w:ilvl w:val="0"/>
          <w:numId w:val="10"/>
        </w:numPr>
        <w:jc w:val="both"/>
        <w:rPr>
          <w:sz w:val="22"/>
          <w:szCs w:val="22"/>
        </w:rPr>
      </w:pPr>
      <w:r w:rsidRPr="0004657B">
        <w:rPr>
          <w:sz w:val="22"/>
          <w:szCs w:val="22"/>
        </w:rPr>
        <w:lastRenderedPageBreak/>
        <w:t>Attended regular test case review meetings and defect review meetings with Test Lead, QA Team and offshore team.</w:t>
      </w:r>
    </w:p>
    <w:p w:rsidR="0021716F" w:rsidRPr="0021716F" w:rsidRDefault="0021716F" w:rsidP="0021716F">
      <w:pPr>
        <w:numPr>
          <w:ilvl w:val="0"/>
          <w:numId w:val="10"/>
        </w:numPr>
        <w:tabs>
          <w:tab w:val="left" w:pos="450"/>
        </w:tabs>
        <w:jc w:val="both"/>
        <w:rPr>
          <w:rFonts w:eastAsia="Calibri"/>
          <w:sz w:val="22"/>
          <w:szCs w:val="22"/>
        </w:rPr>
      </w:pPr>
      <w:r w:rsidRPr="00534E5F">
        <w:rPr>
          <w:color w:val="000000"/>
          <w:sz w:val="22"/>
          <w:szCs w:val="22"/>
        </w:rPr>
        <w:t xml:space="preserve">Responsible for developing/enhancing automation Framework using </w:t>
      </w:r>
      <w:r w:rsidRPr="0054058C">
        <w:rPr>
          <w:b/>
          <w:color w:val="000000"/>
          <w:sz w:val="22"/>
          <w:szCs w:val="22"/>
        </w:rPr>
        <w:t>QTP and VBScript</w:t>
      </w:r>
      <w:r w:rsidRPr="00534E5F">
        <w:rPr>
          <w:color w:val="000000"/>
          <w:sz w:val="22"/>
          <w:szCs w:val="22"/>
        </w:rPr>
        <w:t>.</w:t>
      </w:r>
    </w:p>
    <w:p w:rsidR="0004657B" w:rsidRPr="0004657B" w:rsidRDefault="0004657B" w:rsidP="0004657B">
      <w:pPr>
        <w:numPr>
          <w:ilvl w:val="0"/>
          <w:numId w:val="10"/>
        </w:numPr>
        <w:jc w:val="both"/>
        <w:rPr>
          <w:sz w:val="22"/>
          <w:szCs w:val="22"/>
        </w:rPr>
      </w:pPr>
      <w:r w:rsidRPr="0004657B">
        <w:rPr>
          <w:sz w:val="22"/>
          <w:szCs w:val="22"/>
        </w:rPr>
        <w:t xml:space="preserve">Logged the open defects from HP ALM to </w:t>
      </w:r>
      <w:r w:rsidRPr="0021716F">
        <w:rPr>
          <w:b/>
          <w:sz w:val="22"/>
          <w:szCs w:val="22"/>
        </w:rPr>
        <w:t>Rational Clear Quest</w:t>
      </w:r>
      <w:r w:rsidRPr="0004657B">
        <w:rPr>
          <w:sz w:val="22"/>
          <w:szCs w:val="22"/>
        </w:rPr>
        <w:t xml:space="preserve">. Retested the fixed defects and closed the defects in </w:t>
      </w:r>
      <w:r w:rsidRPr="0004657B">
        <w:rPr>
          <w:b/>
          <w:sz w:val="22"/>
          <w:szCs w:val="22"/>
        </w:rPr>
        <w:t>Clear Quest</w:t>
      </w:r>
      <w:r w:rsidRPr="0004657B">
        <w:rPr>
          <w:sz w:val="22"/>
          <w:szCs w:val="22"/>
        </w:rPr>
        <w:t xml:space="preserve"> and HP ALM.</w:t>
      </w:r>
    </w:p>
    <w:p w:rsidR="00EA6024" w:rsidRDefault="0004657B" w:rsidP="0004657B">
      <w:pPr>
        <w:numPr>
          <w:ilvl w:val="0"/>
          <w:numId w:val="10"/>
        </w:numPr>
        <w:jc w:val="both"/>
        <w:rPr>
          <w:sz w:val="22"/>
          <w:szCs w:val="22"/>
        </w:rPr>
      </w:pPr>
      <w:r w:rsidRPr="0004657B">
        <w:rPr>
          <w:sz w:val="22"/>
          <w:szCs w:val="22"/>
        </w:rPr>
        <w:t xml:space="preserve">Wrote SQL queries in </w:t>
      </w:r>
      <w:r w:rsidRPr="0004657B">
        <w:rPr>
          <w:b/>
          <w:sz w:val="22"/>
          <w:szCs w:val="22"/>
        </w:rPr>
        <w:t>SQL Developer</w:t>
      </w:r>
      <w:r w:rsidRPr="0004657B">
        <w:rPr>
          <w:sz w:val="22"/>
          <w:szCs w:val="22"/>
        </w:rPr>
        <w:t xml:space="preserve"> to validate data from </w:t>
      </w:r>
      <w:r w:rsidRPr="0004657B">
        <w:rPr>
          <w:b/>
          <w:sz w:val="22"/>
          <w:szCs w:val="22"/>
        </w:rPr>
        <w:t>Oracle</w:t>
      </w:r>
      <w:r w:rsidR="0021716F">
        <w:rPr>
          <w:sz w:val="22"/>
          <w:szCs w:val="22"/>
        </w:rPr>
        <w:t xml:space="preserve"> database</w:t>
      </w:r>
    </w:p>
    <w:p w:rsidR="009E7979" w:rsidRDefault="009E7979" w:rsidP="009E7979">
      <w:pPr>
        <w:ind w:right="-90"/>
        <w:jc w:val="both"/>
        <w:outlineLvl w:val="0"/>
        <w:rPr>
          <w:sz w:val="22"/>
          <w:szCs w:val="22"/>
        </w:rPr>
      </w:pPr>
    </w:p>
    <w:p w:rsidR="0021716F" w:rsidRDefault="0021716F" w:rsidP="009E7979">
      <w:pPr>
        <w:ind w:right="-90"/>
        <w:jc w:val="both"/>
        <w:outlineLvl w:val="0"/>
        <w:rPr>
          <w:bCs/>
          <w:iCs/>
          <w:sz w:val="22"/>
          <w:szCs w:val="22"/>
        </w:rPr>
      </w:pPr>
      <w:r w:rsidRPr="0021716F">
        <w:rPr>
          <w:b/>
          <w:sz w:val="22"/>
          <w:szCs w:val="22"/>
        </w:rPr>
        <w:t>Environment:</w:t>
      </w:r>
      <w:r w:rsidR="001D400A">
        <w:rPr>
          <w:b/>
          <w:sz w:val="22"/>
          <w:szCs w:val="22"/>
        </w:rPr>
        <w:t xml:space="preserve"> </w:t>
      </w:r>
      <w:r w:rsidRPr="00174083">
        <w:rPr>
          <w:bCs/>
          <w:iCs/>
          <w:sz w:val="22"/>
          <w:szCs w:val="22"/>
        </w:rPr>
        <w:t>Java, J2E</w:t>
      </w:r>
      <w:r>
        <w:rPr>
          <w:bCs/>
          <w:iCs/>
          <w:sz w:val="22"/>
          <w:szCs w:val="22"/>
        </w:rPr>
        <w:t xml:space="preserve">E, Oracle, SQL Server, </w:t>
      </w:r>
      <w:r w:rsidRPr="00174083">
        <w:rPr>
          <w:bCs/>
          <w:iCs/>
          <w:sz w:val="22"/>
          <w:szCs w:val="22"/>
        </w:rPr>
        <w:t>Win</w:t>
      </w:r>
      <w:r>
        <w:rPr>
          <w:bCs/>
          <w:iCs/>
          <w:sz w:val="22"/>
          <w:szCs w:val="22"/>
        </w:rPr>
        <w:t>dows 7</w:t>
      </w:r>
      <w:r w:rsidR="00C93D02">
        <w:rPr>
          <w:bCs/>
          <w:iCs/>
          <w:sz w:val="22"/>
          <w:szCs w:val="22"/>
        </w:rPr>
        <w:t>, HP</w:t>
      </w:r>
      <w:r>
        <w:rPr>
          <w:bCs/>
          <w:iCs/>
          <w:sz w:val="22"/>
          <w:szCs w:val="22"/>
        </w:rPr>
        <w:t xml:space="preserve"> ALM, QTP</w:t>
      </w:r>
      <w:r w:rsidR="00C93D02">
        <w:rPr>
          <w:bCs/>
          <w:iCs/>
          <w:sz w:val="22"/>
          <w:szCs w:val="22"/>
        </w:rPr>
        <w:t xml:space="preserve"> 11.5, Rational ClearQuest, SOAP UI</w:t>
      </w:r>
      <w:r w:rsidRPr="00174083">
        <w:rPr>
          <w:bCs/>
          <w:iCs/>
          <w:sz w:val="22"/>
          <w:szCs w:val="22"/>
        </w:rPr>
        <w:t xml:space="preserve">. </w:t>
      </w:r>
    </w:p>
    <w:p w:rsidR="00E307BC" w:rsidRPr="00174083" w:rsidRDefault="00E307BC" w:rsidP="00126E33">
      <w:pPr>
        <w:ind w:right="-720"/>
        <w:jc w:val="both"/>
        <w:rPr>
          <w:b/>
          <w:color w:val="000000"/>
          <w:sz w:val="22"/>
          <w:szCs w:val="22"/>
          <w:u w:val="single"/>
        </w:rPr>
      </w:pPr>
    </w:p>
    <w:p w:rsidR="00661A5D" w:rsidRPr="004B7D68" w:rsidRDefault="00D66E0B" w:rsidP="00661A5D">
      <w:pPr>
        <w:ind w:left="-180"/>
        <w:jc w:val="both"/>
        <w:rPr>
          <w:b/>
          <w:bCs/>
          <w:sz w:val="22"/>
          <w:szCs w:val="22"/>
          <w:u w:val="single"/>
        </w:rPr>
      </w:pPr>
      <w:r>
        <w:rPr>
          <w:b/>
          <w:sz w:val="22"/>
          <w:szCs w:val="22"/>
          <w:u w:val="single"/>
        </w:rPr>
        <w:t>Humana Insurance</w:t>
      </w:r>
      <w:r w:rsidRPr="00174083">
        <w:rPr>
          <w:b/>
          <w:sz w:val="22"/>
          <w:szCs w:val="22"/>
          <w:u w:val="single"/>
        </w:rPr>
        <w:t xml:space="preserve">, </w:t>
      </w:r>
      <w:r>
        <w:rPr>
          <w:b/>
          <w:sz w:val="22"/>
          <w:szCs w:val="22"/>
          <w:u w:val="single"/>
        </w:rPr>
        <w:t>Lewisville, KY</w:t>
      </w:r>
      <w:r w:rsidR="00083864">
        <w:rPr>
          <w:b/>
          <w:bCs/>
          <w:sz w:val="22"/>
          <w:szCs w:val="22"/>
          <w:u w:val="single"/>
        </w:rPr>
        <w:tab/>
      </w:r>
      <w:r w:rsidR="00083864">
        <w:rPr>
          <w:b/>
          <w:bCs/>
          <w:sz w:val="22"/>
          <w:szCs w:val="22"/>
          <w:u w:val="single"/>
        </w:rPr>
        <w:tab/>
      </w:r>
      <w:r w:rsidR="00083864">
        <w:rPr>
          <w:b/>
          <w:bCs/>
          <w:sz w:val="22"/>
          <w:szCs w:val="22"/>
          <w:u w:val="single"/>
        </w:rPr>
        <w:tab/>
      </w:r>
      <w:r w:rsidR="007E2CB0">
        <w:rPr>
          <w:b/>
          <w:bCs/>
          <w:sz w:val="22"/>
          <w:szCs w:val="22"/>
          <w:u w:val="single"/>
        </w:rPr>
        <w:t xml:space="preserve">              </w:t>
      </w:r>
      <w:r w:rsidR="00126E33">
        <w:rPr>
          <w:b/>
          <w:bCs/>
          <w:sz w:val="22"/>
          <w:szCs w:val="22"/>
          <w:u w:val="single"/>
        </w:rPr>
        <w:tab/>
      </w:r>
      <w:r w:rsidR="00126E33">
        <w:rPr>
          <w:b/>
          <w:bCs/>
          <w:sz w:val="22"/>
          <w:szCs w:val="22"/>
          <w:u w:val="single"/>
        </w:rPr>
        <w:tab/>
      </w:r>
      <w:r w:rsidR="007E2CB0">
        <w:rPr>
          <w:b/>
          <w:bCs/>
          <w:sz w:val="22"/>
          <w:szCs w:val="22"/>
          <w:u w:val="single"/>
        </w:rPr>
        <w:t xml:space="preserve">  Jan </w:t>
      </w:r>
      <w:r w:rsidR="00EA6024">
        <w:rPr>
          <w:b/>
          <w:bCs/>
          <w:sz w:val="22"/>
          <w:szCs w:val="22"/>
          <w:u w:val="single"/>
        </w:rPr>
        <w:t>1</w:t>
      </w:r>
      <w:r w:rsidR="007E2CB0">
        <w:rPr>
          <w:b/>
          <w:bCs/>
          <w:sz w:val="22"/>
          <w:szCs w:val="22"/>
          <w:u w:val="single"/>
        </w:rPr>
        <w:t>0</w:t>
      </w:r>
      <w:r w:rsidR="00EA6024">
        <w:rPr>
          <w:b/>
          <w:bCs/>
          <w:sz w:val="22"/>
          <w:szCs w:val="22"/>
          <w:u w:val="single"/>
        </w:rPr>
        <w:t xml:space="preserve"> – Sept 13</w:t>
      </w:r>
    </w:p>
    <w:p w:rsidR="00661A5D" w:rsidRDefault="00661A5D" w:rsidP="00661A5D">
      <w:pPr>
        <w:tabs>
          <w:tab w:val="left" w:pos="5400"/>
        </w:tabs>
        <w:ind w:left="-180"/>
        <w:jc w:val="both"/>
        <w:rPr>
          <w:b/>
          <w:bCs/>
          <w:sz w:val="22"/>
          <w:szCs w:val="22"/>
        </w:rPr>
      </w:pPr>
      <w:r w:rsidRPr="00174083">
        <w:rPr>
          <w:b/>
          <w:bCs/>
          <w:sz w:val="22"/>
          <w:szCs w:val="22"/>
        </w:rPr>
        <w:t>QA Tester</w:t>
      </w:r>
    </w:p>
    <w:p w:rsidR="00B84192" w:rsidRDefault="00B84192" w:rsidP="00661A5D">
      <w:pPr>
        <w:tabs>
          <w:tab w:val="left" w:pos="5400"/>
        </w:tabs>
        <w:ind w:left="-180"/>
        <w:jc w:val="both"/>
        <w:rPr>
          <w:b/>
          <w:bCs/>
          <w:sz w:val="22"/>
          <w:szCs w:val="22"/>
        </w:rPr>
      </w:pPr>
    </w:p>
    <w:p w:rsidR="00B84192" w:rsidRDefault="00B84192" w:rsidP="009E7979">
      <w:pPr>
        <w:ind w:left="-180" w:right="-90"/>
        <w:jc w:val="both"/>
        <w:rPr>
          <w:sz w:val="22"/>
          <w:szCs w:val="22"/>
        </w:rPr>
      </w:pPr>
      <w:r w:rsidRPr="00174083">
        <w:rPr>
          <w:sz w:val="22"/>
          <w:szCs w:val="22"/>
        </w:rPr>
        <w:t>The Employee Benefit Plan and Administrator Portal assists clients to implement and administer a complete employee benefit program. Various plans such as 401K, 403B are administered in this system. An e</w:t>
      </w:r>
      <w:r>
        <w:rPr>
          <w:sz w:val="22"/>
          <w:szCs w:val="22"/>
        </w:rPr>
        <w:t>mployee can choose investments,</w:t>
      </w:r>
      <w:r w:rsidRPr="00174083">
        <w:rPr>
          <w:sz w:val="22"/>
          <w:szCs w:val="22"/>
        </w:rPr>
        <w:t xml:space="preserve">perform transfers, and withdrawals using various interfaces available via the portal. Automated Compensation system allows to setup compensation contracts for producers in automated fashion and calculates the commissionable basis amount by contract on a scheduled basis. </w:t>
      </w:r>
    </w:p>
    <w:p w:rsidR="00B84192" w:rsidRDefault="00B84192" w:rsidP="009E7979">
      <w:pPr>
        <w:ind w:left="-180" w:right="-90"/>
        <w:jc w:val="both"/>
        <w:rPr>
          <w:sz w:val="22"/>
          <w:szCs w:val="22"/>
        </w:rPr>
      </w:pPr>
    </w:p>
    <w:p w:rsidR="00B84192" w:rsidRPr="00B84192" w:rsidRDefault="009E7F33" w:rsidP="00B84192">
      <w:pPr>
        <w:ind w:left="-180" w:right="-720"/>
        <w:jc w:val="both"/>
        <w:rPr>
          <w:b/>
          <w:sz w:val="22"/>
          <w:szCs w:val="22"/>
        </w:rPr>
      </w:pPr>
      <w:r w:rsidRPr="00174083">
        <w:rPr>
          <w:b/>
          <w:sz w:val="22"/>
          <w:szCs w:val="22"/>
        </w:rPr>
        <w:t>Responsibilities:</w:t>
      </w:r>
    </w:p>
    <w:p w:rsidR="002079FE" w:rsidRPr="002079FE" w:rsidRDefault="002079FE" w:rsidP="009E7979">
      <w:pPr>
        <w:numPr>
          <w:ilvl w:val="0"/>
          <w:numId w:val="5"/>
        </w:numPr>
        <w:jc w:val="both"/>
        <w:rPr>
          <w:sz w:val="22"/>
          <w:szCs w:val="22"/>
        </w:rPr>
      </w:pPr>
      <w:r w:rsidRPr="002079FE">
        <w:rPr>
          <w:sz w:val="22"/>
          <w:szCs w:val="22"/>
        </w:rPr>
        <w:t>Responsible for Functional, Regression and system test deliverables (Design and execution of test strategy, test plan, test cases).</w:t>
      </w:r>
    </w:p>
    <w:p w:rsidR="002079FE" w:rsidRDefault="002079FE" w:rsidP="009E7979">
      <w:pPr>
        <w:numPr>
          <w:ilvl w:val="0"/>
          <w:numId w:val="5"/>
        </w:numPr>
        <w:jc w:val="both"/>
        <w:rPr>
          <w:sz w:val="22"/>
          <w:szCs w:val="22"/>
        </w:rPr>
      </w:pPr>
      <w:r w:rsidRPr="002079FE">
        <w:rPr>
          <w:sz w:val="22"/>
          <w:szCs w:val="22"/>
        </w:rPr>
        <w:t>Responsible for analyzing/writing manual test cases.</w:t>
      </w:r>
    </w:p>
    <w:p w:rsidR="00C516ED" w:rsidRPr="002079FE" w:rsidRDefault="00C516ED" w:rsidP="009E7979">
      <w:pPr>
        <w:numPr>
          <w:ilvl w:val="0"/>
          <w:numId w:val="5"/>
        </w:numPr>
        <w:jc w:val="both"/>
        <w:rPr>
          <w:sz w:val="22"/>
          <w:szCs w:val="22"/>
        </w:rPr>
      </w:pPr>
      <w:r w:rsidRPr="00C516ED">
        <w:rPr>
          <w:color w:val="333333"/>
          <w:sz w:val="22"/>
          <w:szCs w:val="22"/>
        </w:rPr>
        <w:t xml:space="preserve">Responsible for executing </w:t>
      </w:r>
      <w:r w:rsidRPr="00C516ED">
        <w:rPr>
          <w:b/>
          <w:color w:val="333333"/>
          <w:sz w:val="22"/>
          <w:szCs w:val="22"/>
        </w:rPr>
        <w:t>UAT</w:t>
      </w:r>
      <w:r w:rsidRPr="00C516ED">
        <w:rPr>
          <w:color w:val="333333"/>
          <w:sz w:val="22"/>
          <w:szCs w:val="22"/>
        </w:rPr>
        <w:t xml:space="preserve"> scripts, in order to ensure operational quality, system integrity and verify system processes meet user needs</w:t>
      </w:r>
      <w:r>
        <w:rPr>
          <w:rFonts w:ascii="Arial" w:hAnsi="Arial" w:cs="Arial"/>
          <w:color w:val="333333"/>
          <w:sz w:val="18"/>
          <w:szCs w:val="18"/>
        </w:rPr>
        <w:t>.</w:t>
      </w:r>
    </w:p>
    <w:p w:rsidR="002079FE" w:rsidRPr="002079FE" w:rsidRDefault="002079FE" w:rsidP="009E7979">
      <w:pPr>
        <w:numPr>
          <w:ilvl w:val="0"/>
          <w:numId w:val="5"/>
        </w:numPr>
        <w:jc w:val="both"/>
        <w:rPr>
          <w:sz w:val="22"/>
          <w:szCs w:val="22"/>
        </w:rPr>
      </w:pPr>
      <w:r w:rsidRPr="002079FE">
        <w:rPr>
          <w:sz w:val="22"/>
          <w:szCs w:val="22"/>
        </w:rPr>
        <w:t xml:space="preserve">Responsible for performing data quality analysis by writing complex </w:t>
      </w:r>
      <w:r w:rsidRPr="0054058C">
        <w:rPr>
          <w:b/>
          <w:sz w:val="22"/>
          <w:szCs w:val="22"/>
        </w:rPr>
        <w:t xml:space="preserve">SQL </w:t>
      </w:r>
      <w:r w:rsidRPr="002079FE">
        <w:rPr>
          <w:sz w:val="22"/>
          <w:szCs w:val="22"/>
        </w:rPr>
        <w:t>Queries.</w:t>
      </w:r>
    </w:p>
    <w:p w:rsidR="002079FE" w:rsidRPr="002079FE" w:rsidRDefault="002079FE" w:rsidP="009E7979">
      <w:pPr>
        <w:numPr>
          <w:ilvl w:val="0"/>
          <w:numId w:val="5"/>
        </w:numPr>
        <w:jc w:val="both"/>
        <w:rPr>
          <w:sz w:val="22"/>
          <w:szCs w:val="22"/>
        </w:rPr>
      </w:pPr>
      <w:r w:rsidRPr="002079FE">
        <w:rPr>
          <w:sz w:val="22"/>
          <w:szCs w:val="22"/>
        </w:rPr>
        <w:t>Responsible for manual functional, integration, system and regression testing.</w:t>
      </w:r>
    </w:p>
    <w:p w:rsidR="002079FE" w:rsidRPr="00664CF3" w:rsidRDefault="002079FE" w:rsidP="009E7979">
      <w:pPr>
        <w:numPr>
          <w:ilvl w:val="0"/>
          <w:numId w:val="5"/>
        </w:numPr>
        <w:jc w:val="both"/>
        <w:rPr>
          <w:sz w:val="22"/>
          <w:szCs w:val="22"/>
        </w:rPr>
      </w:pPr>
      <w:r w:rsidRPr="002079FE">
        <w:rPr>
          <w:bCs/>
          <w:sz w:val="22"/>
          <w:szCs w:val="22"/>
        </w:rPr>
        <w:t xml:space="preserve">Responsible for configuring </w:t>
      </w:r>
      <w:r w:rsidRPr="0054058C">
        <w:rPr>
          <w:b/>
          <w:bCs/>
          <w:sz w:val="22"/>
          <w:szCs w:val="22"/>
        </w:rPr>
        <w:t>Quality Center (QC)</w:t>
      </w:r>
      <w:r w:rsidRPr="002079FE">
        <w:rPr>
          <w:bCs/>
          <w:sz w:val="22"/>
          <w:szCs w:val="22"/>
        </w:rPr>
        <w:t xml:space="preserve"> Test Plan and Test Lab and executing automated scripts from QC.</w:t>
      </w:r>
    </w:p>
    <w:p w:rsidR="00664CF3" w:rsidRPr="00664CF3" w:rsidRDefault="00664CF3" w:rsidP="009E7979">
      <w:pPr>
        <w:numPr>
          <w:ilvl w:val="0"/>
          <w:numId w:val="5"/>
        </w:numPr>
        <w:jc w:val="both"/>
        <w:rPr>
          <w:sz w:val="22"/>
          <w:szCs w:val="22"/>
        </w:rPr>
      </w:pPr>
      <w:r w:rsidRPr="00664CF3">
        <w:rPr>
          <w:sz w:val="22"/>
          <w:szCs w:val="22"/>
        </w:rPr>
        <w:t xml:space="preserve">Performed </w:t>
      </w:r>
      <w:r w:rsidRPr="00664CF3">
        <w:rPr>
          <w:b/>
          <w:bCs/>
          <w:sz w:val="22"/>
          <w:szCs w:val="22"/>
        </w:rPr>
        <w:t>System Testing</w:t>
      </w:r>
      <w:r w:rsidRPr="00664CF3">
        <w:rPr>
          <w:sz w:val="22"/>
          <w:szCs w:val="22"/>
        </w:rPr>
        <w:t xml:space="preserve"> before the system went into the production</w:t>
      </w:r>
      <w:r>
        <w:rPr>
          <w:sz w:val="22"/>
          <w:szCs w:val="22"/>
        </w:rPr>
        <w:t>.</w:t>
      </w:r>
    </w:p>
    <w:p w:rsidR="00C93D02" w:rsidRPr="00C93D02" w:rsidRDefault="00C93D02" w:rsidP="009E7979">
      <w:pPr>
        <w:numPr>
          <w:ilvl w:val="0"/>
          <w:numId w:val="5"/>
        </w:numPr>
        <w:tabs>
          <w:tab w:val="left" w:pos="450"/>
        </w:tabs>
        <w:jc w:val="both"/>
        <w:rPr>
          <w:rFonts w:eastAsia="Calibri"/>
          <w:sz w:val="22"/>
          <w:szCs w:val="22"/>
        </w:rPr>
      </w:pPr>
      <w:r w:rsidRPr="00534E5F">
        <w:rPr>
          <w:color w:val="000000"/>
          <w:sz w:val="22"/>
          <w:szCs w:val="22"/>
        </w:rPr>
        <w:t xml:space="preserve">Responsible for creating automated scripts for </w:t>
      </w:r>
      <w:r w:rsidRPr="0021716F">
        <w:rPr>
          <w:b/>
          <w:color w:val="000000"/>
          <w:sz w:val="22"/>
          <w:szCs w:val="22"/>
        </w:rPr>
        <w:t>SOAP UI.</w:t>
      </w:r>
    </w:p>
    <w:p w:rsidR="002079FE" w:rsidRPr="002079FE" w:rsidRDefault="002079FE" w:rsidP="009E7979">
      <w:pPr>
        <w:numPr>
          <w:ilvl w:val="0"/>
          <w:numId w:val="5"/>
        </w:numPr>
        <w:jc w:val="both"/>
        <w:rPr>
          <w:sz w:val="22"/>
          <w:szCs w:val="22"/>
        </w:rPr>
      </w:pPr>
      <w:r w:rsidRPr="002079FE">
        <w:rPr>
          <w:sz w:val="22"/>
          <w:szCs w:val="22"/>
        </w:rPr>
        <w:t>Responsible for generating customized Test Results Report and sharing with customers.</w:t>
      </w:r>
    </w:p>
    <w:p w:rsidR="002079FE" w:rsidRPr="002079FE" w:rsidRDefault="002079FE" w:rsidP="009E7979">
      <w:pPr>
        <w:pStyle w:val="BodyText2"/>
        <w:numPr>
          <w:ilvl w:val="0"/>
          <w:numId w:val="5"/>
        </w:numPr>
        <w:overflowPunct/>
        <w:autoSpaceDE/>
        <w:autoSpaceDN/>
        <w:adjustRightInd/>
        <w:jc w:val="both"/>
        <w:textAlignment w:val="auto"/>
        <w:rPr>
          <w:rFonts w:ascii="Times New Roman" w:hAnsi="Times New Roman"/>
          <w:b w:val="0"/>
          <w:bCs w:val="0"/>
          <w:sz w:val="22"/>
          <w:szCs w:val="22"/>
        </w:rPr>
      </w:pPr>
      <w:r w:rsidRPr="002079FE">
        <w:rPr>
          <w:rFonts w:ascii="Times New Roman" w:hAnsi="Times New Roman"/>
          <w:b w:val="0"/>
          <w:sz w:val="22"/>
          <w:szCs w:val="22"/>
        </w:rPr>
        <w:t xml:space="preserve">Responsible for developing automated </w:t>
      </w:r>
      <w:r w:rsidRPr="0054058C">
        <w:rPr>
          <w:rFonts w:ascii="Times New Roman" w:hAnsi="Times New Roman"/>
          <w:sz w:val="22"/>
          <w:szCs w:val="22"/>
        </w:rPr>
        <w:t>VBScript</w:t>
      </w:r>
      <w:r w:rsidRPr="002079FE">
        <w:rPr>
          <w:rFonts w:ascii="Times New Roman" w:hAnsi="Times New Roman"/>
          <w:b w:val="0"/>
          <w:sz w:val="22"/>
          <w:szCs w:val="22"/>
        </w:rPr>
        <w:t xml:space="preserve"> utilities for Backend Validation.</w:t>
      </w:r>
    </w:p>
    <w:p w:rsidR="002079FE" w:rsidRPr="002079FE" w:rsidRDefault="002079FE" w:rsidP="009E7979">
      <w:pPr>
        <w:pStyle w:val="BodyText2"/>
        <w:numPr>
          <w:ilvl w:val="0"/>
          <w:numId w:val="5"/>
        </w:numPr>
        <w:overflowPunct/>
        <w:autoSpaceDE/>
        <w:autoSpaceDN/>
        <w:adjustRightInd/>
        <w:jc w:val="both"/>
        <w:textAlignment w:val="auto"/>
        <w:rPr>
          <w:rFonts w:ascii="Times New Roman" w:hAnsi="Times New Roman"/>
          <w:b w:val="0"/>
          <w:bCs w:val="0"/>
          <w:sz w:val="22"/>
          <w:szCs w:val="22"/>
        </w:rPr>
      </w:pPr>
      <w:r w:rsidRPr="002079FE">
        <w:rPr>
          <w:rFonts w:ascii="Times New Roman" w:hAnsi="Times New Roman"/>
          <w:b w:val="0"/>
          <w:sz w:val="22"/>
          <w:szCs w:val="22"/>
        </w:rPr>
        <w:t>Responsible for br</w:t>
      </w:r>
      <w:r w:rsidR="00452192">
        <w:rPr>
          <w:rFonts w:ascii="Times New Roman" w:hAnsi="Times New Roman"/>
          <w:b w:val="0"/>
          <w:sz w:val="22"/>
          <w:szCs w:val="22"/>
        </w:rPr>
        <w:t xml:space="preserve">oken link check </w:t>
      </w:r>
      <w:r w:rsidRPr="002079FE">
        <w:rPr>
          <w:rFonts w:ascii="Times New Roman" w:hAnsi="Times New Roman"/>
          <w:b w:val="0"/>
          <w:sz w:val="22"/>
          <w:szCs w:val="22"/>
        </w:rPr>
        <w:t>and preparing broken link reports in user friendly format.</w:t>
      </w:r>
    </w:p>
    <w:p w:rsidR="002079FE" w:rsidRPr="002079FE" w:rsidRDefault="002079FE" w:rsidP="009E7979">
      <w:pPr>
        <w:pStyle w:val="BodyText2"/>
        <w:numPr>
          <w:ilvl w:val="0"/>
          <w:numId w:val="5"/>
        </w:numPr>
        <w:overflowPunct/>
        <w:autoSpaceDE/>
        <w:autoSpaceDN/>
        <w:adjustRightInd/>
        <w:jc w:val="both"/>
        <w:textAlignment w:val="auto"/>
        <w:rPr>
          <w:rFonts w:ascii="Times New Roman" w:hAnsi="Times New Roman"/>
          <w:b w:val="0"/>
          <w:bCs w:val="0"/>
          <w:sz w:val="22"/>
          <w:szCs w:val="22"/>
        </w:rPr>
      </w:pPr>
      <w:r w:rsidRPr="002079FE">
        <w:rPr>
          <w:rFonts w:ascii="Times New Roman" w:hAnsi="Times New Roman"/>
          <w:b w:val="0"/>
          <w:sz w:val="22"/>
          <w:szCs w:val="22"/>
        </w:rPr>
        <w:t xml:space="preserve">Responsible for developing/enhancing automation Keyword driven Framework using </w:t>
      </w:r>
      <w:r w:rsidRPr="0054058C">
        <w:rPr>
          <w:rFonts w:ascii="Times New Roman" w:hAnsi="Times New Roman"/>
          <w:sz w:val="22"/>
          <w:szCs w:val="22"/>
        </w:rPr>
        <w:t xml:space="preserve">QTP </w:t>
      </w:r>
      <w:r w:rsidRPr="002079FE">
        <w:rPr>
          <w:rFonts w:ascii="Times New Roman" w:hAnsi="Times New Roman"/>
          <w:b w:val="0"/>
          <w:sz w:val="22"/>
          <w:szCs w:val="22"/>
        </w:rPr>
        <w:t xml:space="preserve">and </w:t>
      </w:r>
      <w:r w:rsidRPr="0054058C">
        <w:rPr>
          <w:rFonts w:ascii="Times New Roman" w:hAnsi="Times New Roman"/>
          <w:sz w:val="22"/>
          <w:szCs w:val="22"/>
        </w:rPr>
        <w:t>VBScript.</w:t>
      </w:r>
    </w:p>
    <w:p w:rsidR="002079FE" w:rsidRPr="00083864" w:rsidRDefault="002079FE" w:rsidP="00083864">
      <w:pPr>
        <w:pStyle w:val="BodyText2"/>
        <w:numPr>
          <w:ilvl w:val="0"/>
          <w:numId w:val="5"/>
        </w:numPr>
        <w:overflowPunct/>
        <w:autoSpaceDE/>
        <w:autoSpaceDN/>
        <w:adjustRightInd/>
        <w:jc w:val="both"/>
        <w:textAlignment w:val="auto"/>
        <w:rPr>
          <w:rFonts w:ascii="Times New Roman" w:hAnsi="Times New Roman"/>
          <w:b w:val="0"/>
          <w:bCs w:val="0"/>
          <w:sz w:val="22"/>
          <w:szCs w:val="22"/>
        </w:rPr>
      </w:pPr>
      <w:r w:rsidRPr="002079FE">
        <w:rPr>
          <w:rFonts w:ascii="Times New Roman" w:hAnsi="Times New Roman"/>
          <w:b w:val="0"/>
          <w:sz w:val="22"/>
          <w:szCs w:val="22"/>
        </w:rPr>
        <w:t>Responsible for converting manual test cases into automated test scripts using QTP and VBScript.</w:t>
      </w:r>
    </w:p>
    <w:p w:rsidR="002079FE" w:rsidRPr="002079FE" w:rsidRDefault="002079FE" w:rsidP="009E7979">
      <w:pPr>
        <w:pStyle w:val="BodyText2"/>
        <w:numPr>
          <w:ilvl w:val="0"/>
          <w:numId w:val="5"/>
        </w:numPr>
        <w:overflowPunct/>
        <w:autoSpaceDE/>
        <w:autoSpaceDN/>
        <w:adjustRightInd/>
        <w:jc w:val="both"/>
        <w:textAlignment w:val="auto"/>
        <w:rPr>
          <w:rFonts w:ascii="Times New Roman" w:hAnsi="Times New Roman"/>
          <w:b w:val="0"/>
          <w:bCs w:val="0"/>
          <w:sz w:val="22"/>
          <w:szCs w:val="22"/>
        </w:rPr>
      </w:pPr>
      <w:r w:rsidRPr="002079FE">
        <w:rPr>
          <w:rFonts w:ascii="Times New Roman" w:hAnsi="Times New Roman"/>
          <w:b w:val="0"/>
          <w:sz w:val="22"/>
          <w:szCs w:val="22"/>
        </w:rPr>
        <w:t>Responsible for preparing Requirement Traceability Matrix (RTM).</w:t>
      </w:r>
    </w:p>
    <w:p w:rsidR="002079FE" w:rsidRPr="002079FE" w:rsidRDefault="002079FE" w:rsidP="009E7979">
      <w:pPr>
        <w:pStyle w:val="BodyText2"/>
        <w:numPr>
          <w:ilvl w:val="0"/>
          <w:numId w:val="5"/>
        </w:numPr>
        <w:overflowPunct/>
        <w:autoSpaceDE/>
        <w:autoSpaceDN/>
        <w:adjustRightInd/>
        <w:jc w:val="both"/>
        <w:textAlignment w:val="auto"/>
        <w:rPr>
          <w:rFonts w:ascii="Times New Roman" w:hAnsi="Times New Roman"/>
          <w:b w:val="0"/>
          <w:bCs w:val="0"/>
          <w:sz w:val="22"/>
          <w:szCs w:val="22"/>
        </w:rPr>
      </w:pPr>
      <w:r w:rsidRPr="002079FE">
        <w:rPr>
          <w:rFonts w:ascii="Times New Roman" w:hAnsi="Times New Roman"/>
          <w:b w:val="0"/>
          <w:sz w:val="22"/>
          <w:szCs w:val="22"/>
        </w:rPr>
        <w:t>Responsible for validating reports by comparing with backend data.</w:t>
      </w:r>
    </w:p>
    <w:p w:rsidR="002079FE" w:rsidRPr="002079FE" w:rsidRDefault="002079FE" w:rsidP="009E7979">
      <w:pPr>
        <w:numPr>
          <w:ilvl w:val="0"/>
          <w:numId w:val="5"/>
        </w:numPr>
        <w:jc w:val="both"/>
        <w:rPr>
          <w:sz w:val="22"/>
          <w:szCs w:val="22"/>
        </w:rPr>
      </w:pPr>
      <w:r w:rsidRPr="002079FE">
        <w:rPr>
          <w:sz w:val="22"/>
          <w:szCs w:val="22"/>
        </w:rPr>
        <w:t>Responsible for documenting status/test results and final reports for QA activities</w:t>
      </w:r>
    </w:p>
    <w:p w:rsidR="002079FE" w:rsidRPr="002079FE" w:rsidRDefault="002079FE" w:rsidP="009E7979">
      <w:pPr>
        <w:numPr>
          <w:ilvl w:val="0"/>
          <w:numId w:val="5"/>
        </w:numPr>
        <w:jc w:val="both"/>
        <w:rPr>
          <w:sz w:val="22"/>
          <w:szCs w:val="22"/>
        </w:rPr>
      </w:pPr>
      <w:r w:rsidRPr="002079FE">
        <w:rPr>
          <w:sz w:val="22"/>
          <w:szCs w:val="22"/>
        </w:rPr>
        <w:t>Responsible for attending release planning meetings.</w:t>
      </w:r>
    </w:p>
    <w:p w:rsidR="0021716F" w:rsidRDefault="0021716F" w:rsidP="002079FE">
      <w:pPr>
        <w:jc w:val="both"/>
        <w:rPr>
          <w:sz w:val="22"/>
          <w:szCs w:val="22"/>
        </w:rPr>
      </w:pPr>
    </w:p>
    <w:p w:rsidR="002079FE" w:rsidRPr="002079FE" w:rsidRDefault="002079FE" w:rsidP="002079FE">
      <w:pPr>
        <w:jc w:val="both"/>
        <w:rPr>
          <w:rStyle w:val="Strong"/>
          <w:b w:val="0"/>
          <w:color w:val="000080"/>
          <w:sz w:val="22"/>
          <w:szCs w:val="22"/>
        </w:rPr>
      </w:pPr>
      <w:r w:rsidRPr="002F5061">
        <w:rPr>
          <w:b/>
          <w:bCs/>
        </w:rPr>
        <w:t xml:space="preserve">Environment: </w:t>
      </w:r>
      <w:r w:rsidR="00A86B9A">
        <w:rPr>
          <w:bCs/>
          <w:sz w:val="22"/>
          <w:szCs w:val="22"/>
        </w:rPr>
        <w:t>ASP.NET</w:t>
      </w:r>
      <w:r w:rsidR="0054058C">
        <w:rPr>
          <w:bCs/>
          <w:sz w:val="22"/>
          <w:szCs w:val="22"/>
        </w:rPr>
        <w:t xml:space="preserve">, IBM WCM, </w:t>
      </w:r>
      <w:r w:rsidR="00452192">
        <w:rPr>
          <w:bCs/>
          <w:sz w:val="22"/>
          <w:szCs w:val="22"/>
        </w:rPr>
        <w:t>SQL Server,</w:t>
      </w:r>
      <w:r w:rsidRPr="002079FE">
        <w:rPr>
          <w:bCs/>
          <w:sz w:val="22"/>
          <w:szCs w:val="22"/>
        </w:rPr>
        <w:t xml:space="preserve"> Windows, UNIX, QTP10.0, QC 10.0</w:t>
      </w:r>
      <w:r w:rsidR="00452192">
        <w:rPr>
          <w:bCs/>
          <w:sz w:val="22"/>
          <w:szCs w:val="22"/>
        </w:rPr>
        <w:t>, SoapUI.</w:t>
      </w:r>
    </w:p>
    <w:p w:rsidR="00291F03" w:rsidRPr="00174083" w:rsidRDefault="00291F03" w:rsidP="00126E33">
      <w:pPr>
        <w:ind w:right="-187"/>
        <w:jc w:val="both"/>
        <w:rPr>
          <w:b/>
          <w:color w:val="000000"/>
          <w:sz w:val="22"/>
          <w:szCs w:val="22"/>
        </w:rPr>
      </w:pPr>
    </w:p>
    <w:p w:rsidR="00174083" w:rsidRDefault="006158C5" w:rsidP="00174083">
      <w:pPr>
        <w:ind w:left="-180" w:right="-720"/>
        <w:jc w:val="both"/>
        <w:rPr>
          <w:b/>
          <w:sz w:val="22"/>
          <w:szCs w:val="22"/>
          <w:u w:val="single"/>
        </w:rPr>
      </w:pPr>
      <w:r w:rsidRPr="00174083">
        <w:rPr>
          <w:b/>
          <w:sz w:val="22"/>
          <w:szCs w:val="22"/>
          <w:u w:val="single"/>
        </w:rPr>
        <w:t>E</w:t>
      </w:r>
      <w:r>
        <w:rPr>
          <w:b/>
          <w:sz w:val="22"/>
          <w:szCs w:val="22"/>
          <w:u w:val="single"/>
        </w:rPr>
        <w:t>xcel Logistics</w:t>
      </w:r>
      <w:r w:rsidR="0083599D" w:rsidRPr="00174083">
        <w:rPr>
          <w:b/>
          <w:sz w:val="22"/>
          <w:szCs w:val="22"/>
          <w:u w:val="single"/>
        </w:rPr>
        <w:t xml:space="preserve">, </w:t>
      </w:r>
      <w:r>
        <w:rPr>
          <w:b/>
          <w:sz w:val="22"/>
          <w:szCs w:val="22"/>
          <w:u w:val="single"/>
        </w:rPr>
        <w:t>Harrisburg, PA</w:t>
      </w:r>
      <w:r>
        <w:rPr>
          <w:b/>
          <w:sz w:val="22"/>
          <w:szCs w:val="22"/>
          <w:u w:val="single"/>
        </w:rPr>
        <w:tab/>
      </w:r>
      <w:r>
        <w:rPr>
          <w:b/>
          <w:sz w:val="22"/>
          <w:szCs w:val="22"/>
          <w:u w:val="single"/>
        </w:rPr>
        <w:tab/>
      </w:r>
      <w:r>
        <w:rPr>
          <w:b/>
          <w:sz w:val="22"/>
          <w:szCs w:val="22"/>
          <w:u w:val="single"/>
        </w:rPr>
        <w:tab/>
      </w:r>
      <w:r w:rsidR="009F6939" w:rsidRPr="00174083">
        <w:rPr>
          <w:b/>
          <w:sz w:val="22"/>
          <w:szCs w:val="22"/>
          <w:u w:val="single"/>
        </w:rPr>
        <w:tab/>
      </w:r>
      <w:r w:rsidR="009F6939" w:rsidRPr="00174083">
        <w:rPr>
          <w:b/>
          <w:sz w:val="22"/>
          <w:szCs w:val="22"/>
          <w:u w:val="single"/>
        </w:rPr>
        <w:tab/>
      </w:r>
      <w:r w:rsidR="009F6939" w:rsidRPr="00174083">
        <w:rPr>
          <w:b/>
          <w:sz w:val="22"/>
          <w:szCs w:val="22"/>
          <w:u w:val="single"/>
        </w:rPr>
        <w:tab/>
      </w:r>
      <w:r w:rsidR="00126E33">
        <w:rPr>
          <w:b/>
          <w:sz w:val="22"/>
          <w:szCs w:val="22"/>
          <w:u w:val="single"/>
        </w:rPr>
        <w:tab/>
      </w:r>
      <w:r>
        <w:rPr>
          <w:b/>
          <w:sz w:val="22"/>
          <w:szCs w:val="22"/>
          <w:u w:val="single"/>
        </w:rPr>
        <w:t xml:space="preserve"> Aug</w:t>
      </w:r>
      <w:r w:rsidR="00361A50">
        <w:rPr>
          <w:b/>
          <w:sz w:val="22"/>
          <w:szCs w:val="22"/>
          <w:u w:val="single"/>
        </w:rPr>
        <w:t xml:space="preserve"> 08 – Nov </w:t>
      </w:r>
      <w:r w:rsidR="00174083" w:rsidRPr="00174083">
        <w:rPr>
          <w:b/>
          <w:sz w:val="22"/>
          <w:szCs w:val="22"/>
          <w:u w:val="single"/>
        </w:rPr>
        <w:t>09</w:t>
      </w:r>
    </w:p>
    <w:p w:rsidR="00BE572F" w:rsidRPr="00174083" w:rsidRDefault="009F6939" w:rsidP="00174083">
      <w:pPr>
        <w:ind w:left="-180" w:right="-720"/>
        <w:jc w:val="both"/>
        <w:rPr>
          <w:b/>
          <w:sz w:val="22"/>
          <w:szCs w:val="22"/>
        </w:rPr>
      </w:pPr>
      <w:r w:rsidRPr="00174083">
        <w:rPr>
          <w:b/>
          <w:sz w:val="22"/>
          <w:szCs w:val="22"/>
        </w:rPr>
        <w:t>QA Analyst</w:t>
      </w:r>
      <w:r w:rsidR="00B049F9" w:rsidRPr="00174083">
        <w:rPr>
          <w:b/>
          <w:i/>
          <w:sz w:val="22"/>
          <w:szCs w:val="22"/>
        </w:rPr>
        <w:tab/>
      </w:r>
      <w:r w:rsidR="00B049F9" w:rsidRPr="00174083">
        <w:rPr>
          <w:b/>
          <w:i/>
          <w:sz w:val="22"/>
          <w:szCs w:val="22"/>
        </w:rPr>
        <w:tab/>
      </w:r>
      <w:r w:rsidR="00B049F9" w:rsidRPr="00174083">
        <w:rPr>
          <w:b/>
          <w:i/>
          <w:sz w:val="22"/>
          <w:szCs w:val="22"/>
        </w:rPr>
        <w:tab/>
      </w:r>
      <w:r w:rsidR="00B049F9" w:rsidRPr="00174083">
        <w:rPr>
          <w:b/>
          <w:i/>
          <w:sz w:val="22"/>
          <w:szCs w:val="22"/>
        </w:rPr>
        <w:tab/>
      </w:r>
      <w:r w:rsidR="00B049F9" w:rsidRPr="00174083">
        <w:rPr>
          <w:b/>
          <w:i/>
          <w:sz w:val="22"/>
          <w:szCs w:val="22"/>
        </w:rPr>
        <w:tab/>
      </w:r>
      <w:r w:rsidR="00B049F9" w:rsidRPr="00174083">
        <w:rPr>
          <w:b/>
          <w:i/>
          <w:sz w:val="22"/>
          <w:szCs w:val="22"/>
        </w:rPr>
        <w:tab/>
      </w:r>
      <w:r w:rsidR="00B049F9" w:rsidRPr="00174083">
        <w:rPr>
          <w:b/>
          <w:i/>
          <w:sz w:val="22"/>
          <w:szCs w:val="22"/>
        </w:rPr>
        <w:tab/>
      </w:r>
      <w:r w:rsidR="00B049F9" w:rsidRPr="00174083">
        <w:rPr>
          <w:b/>
          <w:i/>
          <w:sz w:val="22"/>
          <w:szCs w:val="22"/>
        </w:rPr>
        <w:tab/>
      </w:r>
    </w:p>
    <w:p w:rsidR="009F6939" w:rsidRPr="00174083" w:rsidRDefault="009F6939" w:rsidP="00174083">
      <w:pPr>
        <w:ind w:left="-720" w:right="-720"/>
        <w:jc w:val="both"/>
        <w:rPr>
          <w:b/>
          <w:sz w:val="22"/>
          <w:szCs w:val="22"/>
        </w:rPr>
      </w:pPr>
    </w:p>
    <w:p w:rsidR="00B049F9" w:rsidRPr="00174083" w:rsidRDefault="009F6939" w:rsidP="009E7979">
      <w:pPr>
        <w:ind w:left="-180" w:right="-90"/>
        <w:jc w:val="both"/>
        <w:rPr>
          <w:sz w:val="22"/>
          <w:szCs w:val="22"/>
        </w:rPr>
      </w:pPr>
      <w:r w:rsidRPr="00174083">
        <w:rPr>
          <w:sz w:val="22"/>
          <w:szCs w:val="22"/>
        </w:rPr>
        <w:t xml:space="preserve">Privacy Information Tracking Application (PITA) is Web-based Privacy Tracking System for use within the </w:t>
      </w:r>
      <w:r w:rsidR="0012266A">
        <w:rPr>
          <w:sz w:val="22"/>
          <w:szCs w:val="22"/>
        </w:rPr>
        <w:t xml:space="preserve">inventory Logistics </w:t>
      </w:r>
      <w:r w:rsidRPr="00174083">
        <w:rPr>
          <w:sz w:val="22"/>
          <w:szCs w:val="22"/>
        </w:rPr>
        <w:t>programs. PITA application was developed to protect the privacy and confidentiality.</w:t>
      </w:r>
    </w:p>
    <w:p w:rsidR="00B049F9" w:rsidRPr="00174083" w:rsidRDefault="00B049F9" w:rsidP="00174083">
      <w:pPr>
        <w:ind w:left="-180" w:right="-720"/>
        <w:jc w:val="both"/>
        <w:rPr>
          <w:sz w:val="22"/>
          <w:szCs w:val="22"/>
        </w:rPr>
      </w:pPr>
    </w:p>
    <w:p w:rsidR="00C467C0" w:rsidRPr="00174083" w:rsidRDefault="0064738E" w:rsidP="00174083">
      <w:pPr>
        <w:ind w:left="-180" w:right="-720"/>
        <w:jc w:val="both"/>
        <w:rPr>
          <w:sz w:val="22"/>
          <w:szCs w:val="22"/>
        </w:rPr>
      </w:pPr>
      <w:r w:rsidRPr="00174083">
        <w:rPr>
          <w:b/>
          <w:sz w:val="22"/>
          <w:szCs w:val="22"/>
        </w:rPr>
        <w:lastRenderedPageBreak/>
        <w:t>Responsibilities:</w:t>
      </w:r>
    </w:p>
    <w:p w:rsidR="00534E5F" w:rsidRPr="00534E5F" w:rsidRDefault="00534E5F" w:rsidP="00C9443E">
      <w:pPr>
        <w:numPr>
          <w:ilvl w:val="0"/>
          <w:numId w:val="5"/>
        </w:numPr>
        <w:jc w:val="both"/>
        <w:rPr>
          <w:sz w:val="22"/>
          <w:szCs w:val="22"/>
        </w:rPr>
      </w:pPr>
      <w:r w:rsidRPr="00534E5F">
        <w:rPr>
          <w:sz w:val="22"/>
          <w:szCs w:val="22"/>
        </w:rPr>
        <w:t>Responsible for analyzing requirements, designing and executing manual and automated test scripts.</w:t>
      </w:r>
    </w:p>
    <w:p w:rsidR="00534E5F" w:rsidRPr="00534E5F" w:rsidRDefault="00534E5F" w:rsidP="00C9443E">
      <w:pPr>
        <w:numPr>
          <w:ilvl w:val="0"/>
          <w:numId w:val="5"/>
        </w:numPr>
        <w:tabs>
          <w:tab w:val="left" w:pos="450"/>
        </w:tabs>
        <w:jc w:val="both"/>
        <w:rPr>
          <w:rFonts w:eastAsia="Calibri"/>
          <w:sz w:val="22"/>
          <w:szCs w:val="22"/>
        </w:rPr>
      </w:pPr>
      <w:r w:rsidRPr="00534E5F">
        <w:rPr>
          <w:color w:val="000000"/>
          <w:sz w:val="22"/>
          <w:szCs w:val="22"/>
        </w:rPr>
        <w:t>Responsible for analyzing manual test cases.</w:t>
      </w:r>
    </w:p>
    <w:p w:rsidR="00534E5F" w:rsidRPr="00534E5F" w:rsidRDefault="00534E5F" w:rsidP="00C9443E">
      <w:pPr>
        <w:numPr>
          <w:ilvl w:val="0"/>
          <w:numId w:val="5"/>
        </w:numPr>
        <w:tabs>
          <w:tab w:val="left" w:pos="450"/>
        </w:tabs>
        <w:jc w:val="both"/>
        <w:rPr>
          <w:rFonts w:eastAsia="Calibri"/>
          <w:sz w:val="22"/>
          <w:szCs w:val="22"/>
        </w:rPr>
      </w:pPr>
      <w:r w:rsidRPr="00534E5F">
        <w:rPr>
          <w:color w:val="000000"/>
          <w:sz w:val="22"/>
          <w:szCs w:val="22"/>
        </w:rPr>
        <w:t>Responsible for managing day-to-day activities of test automation team.</w:t>
      </w:r>
    </w:p>
    <w:p w:rsidR="00534E5F" w:rsidRPr="00534E5F" w:rsidRDefault="00534E5F" w:rsidP="00C9443E">
      <w:pPr>
        <w:numPr>
          <w:ilvl w:val="0"/>
          <w:numId w:val="5"/>
        </w:numPr>
        <w:tabs>
          <w:tab w:val="left" w:pos="450"/>
        </w:tabs>
        <w:jc w:val="both"/>
        <w:rPr>
          <w:rFonts w:eastAsia="Calibri"/>
          <w:sz w:val="22"/>
          <w:szCs w:val="22"/>
        </w:rPr>
      </w:pPr>
      <w:r w:rsidRPr="00534E5F">
        <w:rPr>
          <w:color w:val="000000"/>
          <w:sz w:val="22"/>
          <w:szCs w:val="22"/>
        </w:rPr>
        <w:t xml:space="preserve">Responsible for developing keyword/data driven Framework using </w:t>
      </w:r>
      <w:r w:rsidRPr="0054058C">
        <w:rPr>
          <w:b/>
          <w:color w:val="000000"/>
          <w:sz w:val="22"/>
          <w:szCs w:val="22"/>
        </w:rPr>
        <w:t>QTP and VBScript</w:t>
      </w:r>
      <w:r w:rsidRPr="00534E5F">
        <w:rPr>
          <w:color w:val="000000"/>
          <w:sz w:val="22"/>
          <w:szCs w:val="22"/>
        </w:rPr>
        <w:t>.</w:t>
      </w:r>
    </w:p>
    <w:p w:rsidR="00534E5F" w:rsidRPr="00534E5F" w:rsidRDefault="00534E5F" w:rsidP="00C9443E">
      <w:pPr>
        <w:numPr>
          <w:ilvl w:val="0"/>
          <w:numId w:val="5"/>
        </w:numPr>
        <w:tabs>
          <w:tab w:val="left" w:pos="450"/>
        </w:tabs>
        <w:jc w:val="both"/>
        <w:rPr>
          <w:rFonts w:eastAsia="Calibri"/>
          <w:sz w:val="22"/>
          <w:szCs w:val="22"/>
        </w:rPr>
      </w:pPr>
      <w:r w:rsidRPr="00534E5F">
        <w:rPr>
          <w:color w:val="000000"/>
          <w:sz w:val="22"/>
          <w:szCs w:val="22"/>
        </w:rPr>
        <w:t>Responsible for writing function libraries.</w:t>
      </w:r>
    </w:p>
    <w:p w:rsidR="00534E5F" w:rsidRPr="0054058C" w:rsidRDefault="00534E5F" w:rsidP="00C9443E">
      <w:pPr>
        <w:numPr>
          <w:ilvl w:val="0"/>
          <w:numId w:val="5"/>
        </w:numPr>
        <w:tabs>
          <w:tab w:val="left" w:pos="450"/>
        </w:tabs>
        <w:jc w:val="both"/>
        <w:rPr>
          <w:b/>
          <w:sz w:val="22"/>
          <w:szCs w:val="22"/>
        </w:rPr>
      </w:pPr>
      <w:r w:rsidRPr="00534E5F">
        <w:rPr>
          <w:sz w:val="22"/>
          <w:szCs w:val="22"/>
        </w:rPr>
        <w:t xml:space="preserve">Responsible for converting manual test cases into automated test scripts using </w:t>
      </w:r>
      <w:r w:rsidRPr="0054058C">
        <w:rPr>
          <w:b/>
          <w:sz w:val="22"/>
          <w:szCs w:val="22"/>
        </w:rPr>
        <w:t>QTP andVBScript.</w:t>
      </w:r>
    </w:p>
    <w:p w:rsidR="00534E5F" w:rsidRPr="00534E5F" w:rsidRDefault="00534E5F" w:rsidP="00C9443E">
      <w:pPr>
        <w:numPr>
          <w:ilvl w:val="0"/>
          <w:numId w:val="5"/>
        </w:numPr>
        <w:tabs>
          <w:tab w:val="left" w:pos="450"/>
        </w:tabs>
        <w:jc w:val="both"/>
        <w:rPr>
          <w:sz w:val="22"/>
          <w:szCs w:val="22"/>
        </w:rPr>
      </w:pPr>
      <w:r w:rsidRPr="00534E5F">
        <w:rPr>
          <w:bCs/>
          <w:sz w:val="22"/>
          <w:szCs w:val="22"/>
        </w:rPr>
        <w:t xml:space="preserve">Responsible for configuring Quality Center and executing automated scripts from </w:t>
      </w:r>
      <w:r w:rsidRPr="0054058C">
        <w:rPr>
          <w:b/>
          <w:bCs/>
          <w:sz w:val="22"/>
          <w:szCs w:val="22"/>
        </w:rPr>
        <w:t>QC.</w:t>
      </w:r>
    </w:p>
    <w:p w:rsidR="00534E5F" w:rsidRPr="00534E5F" w:rsidRDefault="00534E5F" w:rsidP="00C9443E">
      <w:pPr>
        <w:numPr>
          <w:ilvl w:val="0"/>
          <w:numId w:val="5"/>
        </w:numPr>
        <w:tabs>
          <w:tab w:val="left" w:pos="450"/>
        </w:tabs>
        <w:jc w:val="both"/>
        <w:rPr>
          <w:sz w:val="22"/>
          <w:szCs w:val="22"/>
        </w:rPr>
      </w:pPr>
      <w:r w:rsidRPr="00534E5F">
        <w:rPr>
          <w:sz w:val="22"/>
          <w:szCs w:val="22"/>
        </w:rPr>
        <w:t>Responsible for preparing Traceability Matrix and Test Reports.</w:t>
      </w:r>
    </w:p>
    <w:p w:rsidR="00534E5F" w:rsidRPr="00534E5F" w:rsidRDefault="00534E5F" w:rsidP="00C9443E">
      <w:pPr>
        <w:numPr>
          <w:ilvl w:val="0"/>
          <w:numId w:val="5"/>
        </w:numPr>
        <w:jc w:val="both"/>
        <w:rPr>
          <w:sz w:val="22"/>
          <w:szCs w:val="22"/>
        </w:rPr>
      </w:pPr>
      <w:r w:rsidRPr="00534E5F">
        <w:rPr>
          <w:sz w:val="22"/>
          <w:szCs w:val="22"/>
        </w:rPr>
        <w:t>Responsible for documenting status/test results and final reports for QA activities</w:t>
      </w:r>
    </w:p>
    <w:p w:rsidR="00534E5F" w:rsidRPr="00534E5F" w:rsidRDefault="00534E5F" w:rsidP="00C9443E">
      <w:pPr>
        <w:numPr>
          <w:ilvl w:val="0"/>
          <w:numId w:val="5"/>
        </w:numPr>
        <w:tabs>
          <w:tab w:val="left" w:pos="450"/>
        </w:tabs>
        <w:jc w:val="both"/>
        <w:rPr>
          <w:sz w:val="22"/>
          <w:szCs w:val="22"/>
        </w:rPr>
      </w:pPr>
      <w:r w:rsidRPr="00534E5F">
        <w:rPr>
          <w:color w:val="000000"/>
          <w:sz w:val="22"/>
          <w:szCs w:val="22"/>
        </w:rPr>
        <w:t>Responsible for attending release planning meetings.</w:t>
      </w:r>
    </w:p>
    <w:p w:rsidR="00534E5F" w:rsidRPr="00534E5F" w:rsidRDefault="00534E5F" w:rsidP="00C9443E">
      <w:pPr>
        <w:numPr>
          <w:ilvl w:val="0"/>
          <w:numId w:val="5"/>
        </w:numPr>
        <w:tabs>
          <w:tab w:val="left" w:pos="450"/>
        </w:tabs>
        <w:jc w:val="both"/>
        <w:rPr>
          <w:sz w:val="22"/>
          <w:szCs w:val="22"/>
        </w:rPr>
      </w:pPr>
      <w:r w:rsidRPr="00534E5F">
        <w:rPr>
          <w:bCs/>
          <w:sz w:val="22"/>
          <w:szCs w:val="22"/>
        </w:rPr>
        <w:t>Responsible for resolving defects by interacting with development team and customers.</w:t>
      </w:r>
    </w:p>
    <w:p w:rsidR="00534E5F" w:rsidRPr="00534E5F" w:rsidRDefault="00534E5F" w:rsidP="00C9443E">
      <w:pPr>
        <w:numPr>
          <w:ilvl w:val="0"/>
          <w:numId w:val="5"/>
        </w:numPr>
        <w:tabs>
          <w:tab w:val="left" w:pos="450"/>
        </w:tabs>
        <w:jc w:val="both"/>
        <w:rPr>
          <w:sz w:val="22"/>
          <w:szCs w:val="22"/>
        </w:rPr>
      </w:pPr>
      <w:r w:rsidRPr="00534E5F">
        <w:rPr>
          <w:bCs/>
          <w:sz w:val="22"/>
          <w:szCs w:val="22"/>
        </w:rPr>
        <w:t>Responsible for writing generic functions using VBScript.</w:t>
      </w:r>
    </w:p>
    <w:p w:rsidR="00534E5F" w:rsidRPr="00534E5F" w:rsidRDefault="00534E5F" w:rsidP="00C9443E">
      <w:pPr>
        <w:numPr>
          <w:ilvl w:val="0"/>
          <w:numId w:val="5"/>
        </w:numPr>
        <w:tabs>
          <w:tab w:val="left" w:pos="450"/>
        </w:tabs>
        <w:jc w:val="both"/>
        <w:rPr>
          <w:sz w:val="22"/>
          <w:szCs w:val="22"/>
        </w:rPr>
      </w:pPr>
      <w:r w:rsidRPr="00534E5F">
        <w:rPr>
          <w:bCs/>
          <w:sz w:val="22"/>
          <w:szCs w:val="22"/>
        </w:rPr>
        <w:t>Responsible for validating backend data.</w:t>
      </w:r>
    </w:p>
    <w:p w:rsidR="00534E5F" w:rsidRPr="00083864" w:rsidRDefault="00534E5F" w:rsidP="00083864">
      <w:pPr>
        <w:numPr>
          <w:ilvl w:val="0"/>
          <w:numId w:val="5"/>
        </w:numPr>
        <w:tabs>
          <w:tab w:val="left" w:pos="450"/>
        </w:tabs>
        <w:jc w:val="both"/>
        <w:rPr>
          <w:sz w:val="22"/>
          <w:szCs w:val="22"/>
        </w:rPr>
      </w:pPr>
      <w:r w:rsidRPr="00534E5F">
        <w:rPr>
          <w:color w:val="000000"/>
          <w:sz w:val="22"/>
          <w:szCs w:val="22"/>
        </w:rPr>
        <w:t>Responsible for enhancing BPT Components.</w:t>
      </w:r>
    </w:p>
    <w:p w:rsidR="00534E5F" w:rsidRPr="00534E5F" w:rsidRDefault="00534E5F" w:rsidP="00C9443E">
      <w:pPr>
        <w:numPr>
          <w:ilvl w:val="0"/>
          <w:numId w:val="5"/>
        </w:numPr>
        <w:tabs>
          <w:tab w:val="left" w:pos="450"/>
        </w:tabs>
        <w:jc w:val="both"/>
        <w:rPr>
          <w:sz w:val="22"/>
          <w:szCs w:val="22"/>
        </w:rPr>
      </w:pPr>
      <w:r w:rsidRPr="00534E5F">
        <w:rPr>
          <w:color w:val="000000"/>
          <w:sz w:val="22"/>
          <w:szCs w:val="22"/>
        </w:rPr>
        <w:t xml:space="preserve">Responsible for writing </w:t>
      </w:r>
      <w:r w:rsidRPr="0054058C">
        <w:rPr>
          <w:b/>
          <w:color w:val="000000"/>
          <w:sz w:val="22"/>
          <w:szCs w:val="22"/>
        </w:rPr>
        <w:t>QTP</w:t>
      </w:r>
      <w:r w:rsidRPr="00534E5F">
        <w:rPr>
          <w:color w:val="000000"/>
          <w:sz w:val="22"/>
          <w:szCs w:val="22"/>
        </w:rPr>
        <w:t xml:space="preserve"> Scripts to execute PL/SQL packages.</w:t>
      </w:r>
    </w:p>
    <w:p w:rsidR="00534E5F" w:rsidRPr="00534E5F" w:rsidRDefault="00534E5F" w:rsidP="00C9443E">
      <w:pPr>
        <w:numPr>
          <w:ilvl w:val="0"/>
          <w:numId w:val="5"/>
        </w:numPr>
        <w:tabs>
          <w:tab w:val="left" w:pos="450"/>
        </w:tabs>
        <w:jc w:val="both"/>
        <w:rPr>
          <w:sz w:val="22"/>
          <w:szCs w:val="22"/>
        </w:rPr>
      </w:pPr>
      <w:r w:rsidRPr="00534E5F">
        <w:rPr>
          <w:color w:val="000000"/>
          <w:sz w:val="22"/>
          <w:szCs w:val="22"/>
        </w:rPr>
        <w:t xml:space="preserve">Responsible for writing </w:t>
      </w:r>
      <w:r w:rsidRPr="0054058C">
        <w:rPr>
          <w:b/>
          <w:color w:val="000000"/>
          <w:sz w:val="22"/>
          <w:szCs w:val="22"/>
        </w:rPr>
        <w:t xml:space="preserve">QTP </w:t>
      </w:r>
      <w:r w:rsidRPr="00534E5F">
        <w:rPr>
          <w:color w:val="000000"/>
          <w:sz w:val="22"/>
          <w:szCs w:val="22"/>
        </w:rPr>
        <w:t>Script to validate SQL queries in QC</w:t>
      </w:r>
    </w:p>
    <w:p w:rsidR="00534E5F" w:rsidRPr="00C9693E" w:rsidRDefault="00534E5F" w:rsidP="00534E5F">
      <w:pPr>
        <w:tabs>
          <w:tab w:val="left" w:pos="450"/>
        </w:tabs>
        <w:ind w:left="720"/>
        <w:jc w:val="both"/>
        <w:rPr>
          <w:b/>
        </w:rPr>
      </w:pPr>
    </w:p>
    <w:p w:rsidR="00661A5D" w:rsidRDefault="00126E33" w:rsidP="00126E33">
      <w:pPr>
        <w:ind w:left="-720" w:right="-810"/>
        <w:jc w:val="both"/>
        <w:outlineLvl w:val="0"/>
        <w:rPr>
          <w:bCs/>
          <w:iCs/>
          <w:sz w:val="22"/>
          <w:szCs w:val="22"/>
        </w:rPr>
      </w:pPr>
      <w:r>
        <w:rPr>
          <w:b/>
          <w:bCs/>
          <w:sz w:val="22"/>
          <w:szCs w:val="22"/>
        </w:rPr>
        <w:t xml:space="preserve">         </w:t>
      </w:r>
      <w:r w:rsidR="00263BB6" w:rsidRPr="00174083">
        <w:rPr>
          <w:b/>
          <w:bCs/>
          <w:sz w:val="22"/>
          <w:szCs w:val="22"/>
        </w:rPr>
        <w:t>Environment:</w:t>
      </w:r>
      <w:r>
        <w:rPr>
          <w:b/>
          <w:bCs/>
          <w:sz w:val="22"/>
          <w:szCs w:val="22"/>
        </w:rPr>
        <w:t xml:space="preserve"> </w:t>
      </w:r>
      <w:r w:rsidR="00263BB6" w:rsidRPr="00174083">
        <w:rPr>
          <w:bCs/>
          <w:iCs/>
          <w:sz w:val="22"/>
          <w:szCs w:val="22"/>
        </w:rPr>
        <w:t>Java, J2E</w:t>
      </w:r>
      <w:r w:rsidR="002079FE">
        <w:rPr>
          <w:bCs/>
          <w:iCs/>
          <w:sz w:val="22"/>
          <w:szCs w:val="22"/>
        </w:rPr>
        <w:t xml:space="preserve">E, Oracle, SQL Server, </w:t>
      </w:r>
      <w:r w:rsidR="00263BB6" w:rsidRPr="00174083">
        <w:rPr>
          <w:bCs/>
          <w:iCs/>
          <w:sz w:val="22"/>
          <w:szCs w:val="22"/>
        </w:rPr>
        <w:t>Windows 2000, Quality Center</w:t>
      </w:r>
      <w:r w:rsidR="002079FE">
        <w:rPr>
          <w:bCs/>
          <w:iCs/>
          <w:sz w:val="22"/>
          <w:szCs w:val="22"/>
        </w:rPr>
        <w:t>, QTP</w:t>
      </w:r>
      <w:r w:rsidR="00EF51DC" w:rsidRPr="00174083">
        <w:rPr>
          <w:bCs/>
          <w:iCs/>
          <w:sz w:val="22"/>
          <w:szCs w:val="22"/>
        </w:rPr>
        <w:t>.</w:t>
      </w:r>
    </w:p>
    <w:p w:rsidR="00661A5D" w:rsidRPr="00174083" w:rsidRDefault="00661A5D" w:rsidP="00174083">
      <w:pPr>
        <w:ind w:left="-720" w:right="-810"/>
        <w:jc w:val="both"/>
        <w:outlineLvl w:val="0"/>
        <w:rPr>
          <w:bCs/>
          <w:iCs/>
          <w:sz w:val="22"/>
          <w:szCs w:val="22"/>
        </w:rPr>
      </w:pPr>
    </w:p>
    <w:p w:rsidR="00661A5D" w:rsidRPr="00174083" w:rsidRDefault="006158C5" w:rsidP="00661A5D">
      <w:pPr>
        <w:ind w:left="-180" w:right="-720"/>
        <w:jc w:val="both"/>
        <w:rPr>
          <w:b/>
          <w:sz w:val="22"/>
          <w:szCs w:val="22"/>
          <w:u w:val="single"/>
        </w:rPr>
      </w:pPr>
      <w:r>
        <w:rPr>
          <w:b/>
          <w:sz w:val="22"/>
          <w:szCs w:val="22"/>
          <w:u w:val="single"/>
        </w:rPr>
        <w:t>Meryl Lynch</w:t>
      </w:r>
      <w:r w:rsidR="00661A5D" w:rsidRPr="00174083">
        <w:rPr>
          <w:b/>
          <w:sz w:val="22"/>
          <w:szCs w:val="22"/>
          <w:u w:val="single"/>
        </w:rPr>
        <w:t xml:space="preserve">, </w:t>
      </w:r>
      <w:r w:rsidR="00BE3CC1">
        <w:rPr>
          <w:b/>
          <w:sz w:val="22"/>
          <w:szCs w:val="22"/>
          <w:u w:val="single"/>
        </w:rPr>
        <w:t>Jersey City, NJ</w:t>
      </w:r>
      <w:r w:rsidR="00BE3CC1">
        <w:rPr>
          <w:b/>
          <w:sz w:val="22"/>
          <w:szCs w:val="22"/>
          <w:u w:val="single"/>
        </w:rPr>
        <w:tab/>
      </w:r>
      <w:r w:rsidR="009E7979">
        <w:rPr>
          <w:b/>
          <w:sz w:val="22"/>
          <w:szCs w:val="22"/>
          <w:u w:val="single"/>
        </w:rPr>
        <w:tab/>
      </w:r>
      <w:r w:rsidR="009E7979">
        <w:rPr>
          <w:b/>
          <w:sz w:val="22"/>
          <w:szCs w:val="22"/>
          <w:u w:val="single"/>
        </w:rPr>
        <w:tab/>
      </w:r>
      <w:r w:rsidR="009E7979">
        <w:rPr>
          <w:b/>
          <w:sz w:val="22"/>
          <w:szCs w:val="22"/>
          <w:u w:val="single"/>
        </w:rPr>
        <w:tab/>
      </w:r>
      <w:r w:rsidR="009E7979">
        <w:rPr>
          <w:b/>
          <w:sz w:val="22"/>
          <w:szCs w:val="22"/>
          <w:u w:val="single"/>
        </w:rPr>
        <w:tab/>
      </w:r>
      <w:r w:rsidR="009E7979">
        <w:rPr>
          <w:b/>
          <w:sz w:val="22"/>
          <w:szCs w:val="22"/>
          <w:u w:val="single"/>
        </w:rPr>
        <w:tab/>
      </w:r>
      <w:r w:rsidR="00126E33">
        <w:rPr>
          <w:b/>
          <w:sz w:val="22"/>
          <w:szCs w:val="22"/>
          <w:u w:val="single"/>
        </w:rPr>
        <w:tab/>
      </w:r>
      <w:r>
        <w:rPr>
          <w:b/>
          <w:sz w:val="22"/>
          <w:szCs w:val="22"/>
          <w:u w:val="single"/>
        </w:rPr>
        <w:t>Jul07</w:t>
      </w:r>
      <w:r w:rsidR="00661A5D" w:rsidRPr="00174083">
        <w:rPr>
          <w:b/>
          <w:sz w:val="22"/>
          <w:szCs w:val="22"/>
          <w:u w:val="single"/>
        </w:rPr>
        <w:t xml:space="preserve"> – </w:t>
      </w:r>
      <w:r>
        <w:rPr>
          <w:b/>
          <w:sz w:val="22"/>
          <w:szCs w:val="22"/>
          <w:u w:val="single"/>
        </w:rPr>
        <w:t>Aug 08</w:t>
      </w:r>
    </w:p>
    <w:p w:rsidR="00661A5D" w:rsidRPr="00174083" w:rsidRDefault="00661A5D" w:rsidP="00661A5D">
      <w:pPr>
        <w:ind w:left="-180" w:right="-720"/>
        <w:jc w:val="both"/>
        <w:rPr>
          <w:sz w:val="22"/>
          <w:szCs w:val="22"/>
        </w:rPr>
      </w:pPr>
      <w:r w:rsidRPr="00174083">
        <w:rPr>
          <w:b/>
          <w:sz w:val="22"/>
          <w:szCs w:val="22"/>
        </w:rPr>
        <w:t xml:space="preserve">QA Analyst       </w:t>
      </w:r>
      <w:r w:rsidRPr="00174083">
        <w:rPr>
          <w:b/>
          <w:sz w:val="22"/>
          <w:szCs w:val="22"/>
        </w:rPr>
        <w:tab/>
      </w:r>
      <w:r w:rsidRPr="00174083">
        <w:rPr>
          <w:b/>
          <w:sz w:val="22"/>
          <w:szCs w:val="22"/>
        </w:rPr>
        <w:tab/>
      </w:r>
      <w:r w:rsidRPr="00174083">
        <w:rPr>
          <w:b/>
          <w:sz w:val="22"/>
          <w:szCs w:val="22"/>
        </w:rPr>
        <w:tab/>
      </w:r>
      <w:r w:rsidRPr="00174083">
        <w:rPr>
          <w:b/>
          <w:sz w:val="22"/>
          <w:szCs w:val="22"/>
        </w:rPr>
        <w:tab/>
      </w:r>
      <w:r w:rsidRPr="00174083">
        <w:rPr>
          <w:b/>
          <w:sz w:val="22"/>
          <w:szCs w:val="22"/>
        </w:rPr>
        <w:tab/>
      </w:r>
      <w:r w:rsidRPr="00174083">
        <w:rPr>
          <w:b/>
          <w:sz w:val="22"/>
          <w:szCs w:val="22"/>
        </w:rPr>
        <w:tab/>
      </w:r>
    </w:p>
    <w:p w:rsidR="00661A5D" w:rsidRPr="00174083" w:rsidRDefault="006158C5" w:rsidP="009E7979">
      <w:pPr>
        <w:ind w:left="-180" w:right="-180"/>
        <w:jc w:val="both"/>
        <w:rPr>
          <w:sz w:val="22"/>
          <w:szCs w:val="22"/>
        </w:rPr>
      </w:pPr>
      <w:r w:rsidRPr="006158C5">
        <w:rPr>
          <w:rStyle w:val="apple-style-span"/>
          <w:color w:val="000000"/>
          <w:sz w:val="22"/>
        </w:rPr>
        <w:t>The online banking application was developed for the customers to enable them to manage their finances through internet and perform various transactions like accessing personal accounts, checking account balances, payment of recurring bills, such as mortgages and loan payments, transfer funds, and other products and services. The application has different modules such as online banking, online insurance, and online mortgage. Each of the modules stated above provides different features to the bank customers as well as non-customers.</w:t>
      </w:r>
    </w:p>
    <w:p w:rsidR="00002AE7" w:rsidRPr="00174083" w:rsidRDefault="00002AE7" w:rsidP="00174083">
      <w:pPr>
        <w:ind w:left="-720" w:right="-810"/>
        <w:jc w:val="both"/>
        <w:outlineLvl w:val="0"/>
        <w:rPr>
          <w:bCs/>
          <w:iCs/>
          <w:sz w:val="22"/>
          <w:szCs w:val="22"/>
        </w:rPr>
      </w:pPr>
    </w:p>
    <w:p w:rsidR="00002AE7" w:rsidRPr="00174083" w:rsidRDefault="00002AE7" w:rsidP="00174083">
      <w:pPr>
        <w:pStyle w:val="Header"/>
        <w:tabs>
          <w:tab w:val="left" w:pos="2160"/>
        </w:tabs>
        <w:ind w:left="-180"/>
        <w:jc w:val="both"/>
        <w:rPr>
          <w:b/>
          <w:sz w:val="22"/>
          <w:szCs w:val="22"/>
        </w:rPr>
      </w:pPr>
    </w:p>
    <w:p w:rsidR="00002AE7" w:rsidRPr="00174083" w:rsidRDefault="00002AE7" w:rsidP="00174083">
      <w:pPr>
        <w:ind w:left="-180" w:right="-720"/>
        <w:jc w:val="both"/>
        <w:rPr>
          <w:b/>
          <w:sz w:val="22"/>
          <w:szCs w:val="22"/>
        </w:rPr>
      </w:pPr>
      <w:r w:rsidRPr="00174083">
        <w:rPr>
          <w:b/>
          <w:sz w:val="22"/>
          <w:szCs w:val="22"/>
        </w:rPr>
        <w:t>Responsibilities:</w:t>
      </w:r>
    </w:p>
    <w:p w:rsidR="00534E5F" w:rsidRPr="00534E5F" w:rsidRDefault="00534E5F" w:rsidP="00C9443E">
      <w:pPr>
        <w:numPr>
          <w:ilvl w:val="0"/>
          <w:numId w:val="3"/>
        </w:numPr>
        <w:tabs>
          <w:tab w:val="left" w:pos="450"/>
        </w:tabs>
        <w:jc w:val="both"/>
        <w:rPr>
          <w:sz w:val="22"/>
          <w:szCs w:val="22"/>
        </w:rPr>
      </w:pPr>
      <w:r w:rsidRPr="00534E5F">
        <w:rPr>
          <w:bCs/>
          <w:sz w:val="22"/>
          <w:szCs w:val="22"/>
        </w:rPr>
        <w:t>Responsible for Analyzing requirements, designing and executing manual and automated test cases, test conditions.</w:t>
      </w:r>
    </w:p>
    <w:p w:rsidR="00534E5F" w:rsidRPr="00534E5F" w:rsidRDefault="00534E5F" w:rsidP="00C9443E">
      <w:pPr>
        <w:numPr>
          <w:ilvl w:val="0"/>
          <w:numId w:val="3"/>
        </w:numPr>
        <w:tabs>
          <w:tab w:val="left" w:pos="450"/>
        </w:tabs>
        <w:jc w:val="both"/>
        <w:rPr>
          <w:sz w:val="22"/>
          <w:szCs w:val="22"/>
        </w:rPr>
      </w:pPr>
      <w:r w:rsidRPr="00534E5F">
        <w:rPr>
          <w:color w:val="000000"/>
          <w:sz w:val="22"/>
          <w:szCs w:val="22"/>
        </w:rPr>
        <w:t>Responsible for managing day-to-day activities of test automation team.</w:t>
      </w:r>
    </w:p>
    <w:p w:rsidR="00534E5F" w:rsidRPr="00534E5F" w:rsidRDefault="00534E5F" w:rsidP="00C9443E">
      <w:pPr>
        <w:numPr>
          <w:ilvl w:val="0"/>
          <w:numId w:val="3"/>
        </w:numPr>
        <w:tabs>
          <w:tab w:val="left" w:pos="450"/>
        </w:tabs>
        <w:jc w:val="both"/>
        <w:rPr>
          <w:sz w:val="22"/>
          <w:szCs w:val="22"/>
        </w:rPr>
      </w:pPr>
      <w:r w:rsidRPr="00534E5F">
        <w:rPr>
          <w:color w:val="000000"/>
          <w:sz w:val="22"/>
          <w:szCs w:val="22"/>
        </w:rPr>
        <w:t>Responsible for determine task lists and effort estimates then communicate information to managers.</w:t>
      </w:r>
    </w:p>
    <w:p w:rsidR="00534E5F" w:rsidRPr="00534E5F" w:rsidRDefault="00534E5F" w:rsidP="00C9443E">
      <w:pPr>
        <w:numPr>
          <w:ilvl w:val="0"/>
          <w:numId w:val="3"/>
        </w:numPr>
        <w:tabs>
          <w:tab w:val="left" w:pos="450"/>
        </w:tabs>
        <w:jc w:val="both"/>
        <w:rPr>
          <w:sz w:val="22"/>
          <w:szCs w:val="22"/>
        </w:rPr>
      </w:pPr>
      <w:r w:rsidRPr="00534E5F">
        <w:rPr>
          <w:sz w:val="22"/>
          <w:szCs w:val="22"/>
        </w:rPr>
        <w:t>Responsible for designing and maintenance of Automation Framework(Keyword and Data Driven)</w:t>
      </w:r>
    </w:p>
    <w:p w:rsidR="00534E5F" w:rsidRPr="00534E5F" w:rsidRDefault="00534E5F" w:rsidP="00C9443E">
      <w:pPr>
        <w:numPr>
          <w:ilvl w:val="0"/>
          <w:numId w:val="3"/>
        </w:numPr>
        <w:tabs>
          <w:tab w:val="left" w:pos="450"/>
        </w:tabs>
        <w:jc w:val="both"/>
        <w:rPr>
          <w:sz w:val="22"/>
          <w:szCs w:val="22"/>
        </w:rPr>
      </w:pPr>
      <w:r w:rsidRPr="00534E5F">
        <w:rPr>
          <w:sz w:val="22"/>
          <w:szCs w:val="22"/>
        </w:rPr>
        <w:t xml:space="preserve">Converted all manual test cases into automated test scripts using </w:t>
      </w:r>
      <w:r w:rsidRPr="0054058C">
        <w:rPr>
          <w:b/>
          <w:sz w:val="22"/>
          <w:szCs w:val="22"/>
        </w:rPr>
        <w:t xml:space="preserve">QTP </w:t>
      </w:r>
      <w:r w:rsidRPr="0054058C">
        <w:rPr>
          <w:sz w:val="22"/>
          <w:szCs w:val="22"/>
        </w:rPr>
        <w:t>and</w:t>
      </w:r>
      <w:r w:rsidRPr="0054058C">
        <w:rPr>
          <w:b/>
          <w:sz w:val="22"/>
          <w:szCs w:val="22"/>
        </w:rPr>
        <w:t xml:space="preserve"> VBScript</w:t>
      </w:r>
      <w:r w:rsidRPr="00534E5F">
        <w:rPr>
          <w:sz w:val="22"/>
          <w:szCs w:val="22"/>
        </w:rPr>
        <w:t>.</w:t>
      </w:r>
    </w:p>
    <w:p w:rsidR="00534E5F" w:rsidRPr="00534E5F" w:rsidRDefault="00534E5F" w:rsidP="00C9443E">
      <w:pPr>
        <w:numPr>
          <w:ilvl w:val="0"/>
          <w:numId w:val="3"/>
        </w:numPr>
        <w:tabs>
          <w:tab w:val="left" w:pos="450"/>
        </w:tabs>
        <w:jc w:val="both"/>
        <w:rPr>
          <w:sz w:val="22"/>
          <w:szCs w:val="22"/>
        </w:rPr>
      </w:pPr>
      <w:r w:rsidRPr="00534E5F">
        <w:rPr>
          <w:sz w:val="22"/>
          <w:szCs w:val="22"/>
        </w:rPr>
        <w:t xml:space="preserve">Responsible for developing recovery scenarios using </w:t>
      </w:r>
      <w:r w:rsidRPr="0054058C">
        <w:rPr>
          <w:b/>
          <w:sz w:val="22"/>
          <w:szCs w:val="22"/>
        </w:rPr>
        <w:t>QTP.</w:t>
      </w:r>
    </w:p>
    <w:p w:rsidR="00534E5F" w:rsidRPr="00534E5F" w:rsidRDefault="00534E5F" w:rsidP="00C9443E">
      <w:pPr>
        <w:numPr>
          <w:ilvl w:val="0"/>
          <w:numId w:val="3"/>
        </w:numPr>
        <w:jc w:val="both"/>
        <w:rPr>
          <w:sz w:val="22"/>
          <w:szCs w:val="22"/>
        </w:rPr>
      </w:pPr>
      <w:r w:rsidRPr="00534E5F">
        <w:rPr>
          <w:sz w:val="22"/>
          <w:szCs w:val="22"/>
        </w:rPr>
        <w:t>Responsible developing and maintenance of Shared Object Repository.</w:t>
      </w:r>
    </w:p>
    <w:p w:rsidR="00534E5F" w:rsidRPr="00534E5F" w:rsidRDefault="00534E5F" w:rsidP="00C9443E">
      <w:pPr>
        <w:numPr>
          <w:ilvl w:val="0"/>
          <w:numId w:val="3"/>
        </w:numPr>
        <w:tabs>
          <w:tab w:val="left" w:pos="450"/>
        </w:tabs>
        <w:jc w:val="both"/>
        <w:rPr>
          <w:sz w:val="22"/>
          <w:szCs w:val="22"/>
        </w:rPr>
      </w:pPr>
      <w:r w:rsidRPr="00534E5F">
        <w:rPr>
          <w:bCs/>
          <w:sz w:val="22"/>
          <w:szCs w:val="22"/>
        </w:rPr>
        <w:t xml:space="preserve">Configured QC and executed automated scripts from </w:t>
      </w:r>
      <w:r w:rsidRPr="0054058C">
        <w:rPr>
          <w:b/>
          <w:bCs/>
          <w:sz w:val="22"/>
          <w:szCs w:val="22"/>
        </w:rPr>
        <w:t>QC.</w:t>
      </w:r>
    </w:p>
    <w:p w:rsidR="00534E5F" w:rsidRPr="00534E5F" w:rsidRDefault="00534E5F" w:rsidP="00C9443E">
      <w:pPr>
        <w:numPr>
          <w:ilvl w:val="0"/>
          <w:numId w:val="3"/>
        </w:numPr>
        <w:tabs>
          <w:tab w:val="left" w:pos="450"/>
        </w:tabs>
        <w:jc w:val="both"/>
        <w:rPr>
          <w:sz w:val="22"/>
          <w:szCs w:val="22"/>
        </w:rPr>
      </w:pPr>
      <w:r w:rsidRPr="00534E5F">
        <w:rPr>
          <w:sz w:val="22"/>
          <w:szCs w:val="22"/>
        </w:rPr>
        <w:t>Responsible for analyzing/interpreting the test results</w:t>
      </w:r>
    </w:p>
    <w:p w:rsidR="00534E5F" w:rsidRPr="00534E5F" w:rsidRDefault="00534E5F" w:rsidP="00C9443E">
      <w:pPr>
        <w:numPr>
          <w:ilvl w:val="0"/>
          <w:numId w:val="3"/>
        </w:numPr>
        <w:tabs>
          <w:tab w:val="left" w:pos="450"/>
        </w:tabs>
        <w:jc w:val="both"/>
        <w:rPr>
          <w:sz w:val="22"/>
          <w:szCs w:val="22"/>
        </w:rPr>
      </w:pPr>
      <w:r w:rsidRPr="00534E5F">
        <w:rPr>
          <w:bCs/>
          <w:sz w:val="22"/>
          <w:szCs w:val="22"/>
        </w:rPr>
        <w:t xml:space="preserve">Responsible for mentoring manual testers in automated test script development and execution from </w:t>
      </w:r>
      <w:r w:rsidRPr="0054058C">
        <w:rPr>
          <w:b/>
          <w:bCs/>
          <w:sz w:val="22"/>
          <w:szCs w:val="22"/>
        </w:rPr>
        <w:t>QC</w:t>
      </w:r>
      <w:r w:rsidRPr="00534E5F">
        <w:rPr>
          <w:bCs/>
          <w:sz w:val="22"/>
          <w:szCs w:val="22"/>
        </w:rPr>
        <w:t>.</w:t>
      </w:r>
    </w:p>
    <w:p w:rsidR="00534E5F" w:rsidRPr="00534E5F" w:rsidRDefault="00534E5F" w:rsidP="00C9443E">
      <w:pPr>
        <w:numPr>
          <w:ilvl w:val="0"/>
          <w:numId w:val="3"/>
        </w:numPr>
        <w:tabs>
          <w:tab w:val="left" w:pos="450"/>
        </w:tabs>
        <w:jc w:val="both"/>
        <w:rPr>
          <w:sz w:val="22"/>
          <w:szCs w:val="22"/>
        </w:rPr>
      </w:pPr>
      <w:bookmarkStart w:id="0" w:name="work"/>
      <w:r w:rsidRPr="00534E5F">
        <w:rPr>
          <w:sz w:val="22"/>
          <w:szCs w:val="22"/>
        </w:rPr>
        <w:t xml:space="preserve">Responsible for developing keyword and data driven functions using </w:t>
      </w:r>
      <w:r w:rsidRPr="0054058C">
        <w:rPr>
          <w:b/>
          <w:sz w:val="22"/>
          <w:szCs w:val="22"/>
        </w:rPr>
        <w:t>VBScript</w:t>
      </w:r>
      <w:r w:rsidRPr="00534E5F">
        <w:rPr>
          <w:sz w:val="22"/>
          <w:szCs w:val="22"/>
        </w:rPr>
        <w:t>.</w:t>
      </w:r>
      <w:bookmarkEnd w:id="0"/>
    </w:p>
    <w:p w:rsidR="00534E5F" w:rsidRPr="00534E5F" w:rsidRDefault="00534E5F" w:rsidP="00C9443E">
      <w:pPr>
        <w:numPr>
          <w:ilvl w:val="0"/>
          <w:numId w:val="3"/>
        </w:numPr>
        <w:tabs>
          <w:tab w:val="left" w:pos="450"/>
        </w:tabs>
        <w:jc w:val="both"/>
        <w:rPr>
          <w:sz w:val="22"/>
          <w:szCs w:val="22"/>
        </w:rPr>
      </w:pPr>
      <w:r w:rsidRPr="00534E5F">
        <w:rPr>
          <w:sz w:val="22"/>
          <w:szCs w:val="22"/>
        </w:rPr>
        <w:t>Responsible for preparing datasheets using Excel.</w:t>
      </w:r>
    </w:p>
    <w:p w:rsidR="00534E5F" w:rsidRPr="00534E5F" w:rsidRDefault="00534E5F" w:rsidP="00C9443E">
      <w:pPr>
        <w:numPr>
          <w:ilvl w:val="0"/>
          <w:numId w:val="3"/>
        </w:numPr>
        <w:tabs>
          <w:tab w:val="left" w:pos="450"/>
        </w:tabs>
        <w:jc w:val="both"/>
        <w:rPr>
          <w:sz w:val="22"/>
          <w:szCs w:val="22"/>
        </w:rPr>
      </w:pPr>
      <w:r w:rsidRPr="00534E5F">
        <w:rPr>
          <w:sz w:val="22"/>
          <w:szCs w:val="22"/>
        </w:rPr>
        <w:t xml:space="preserve">Responsible for writing Excel Macros and writing </w:t>
      </w:r>
      <w:r w:rsidRPr="0054058C">
        <w:rPr>
          <w:b/>
          <w:sz w:val="22"/>
          <w:szCs w:val="22"/>
        </w:rPr>
        <w:t xml:space="preserve">SQL </w:t>
      </w:r>
      <w:r w:rsidRPr="00534E5F">
        <w:rPr>
          <w:sz w:val="22"/>
          <w:szCs w:val="22"/>
        </w:rPr>
        <w:t>queries for backend validation.</w:t>
      </w:r>
    </w:p>
    <w:p w:rsidR="00534E5F" w:rsidRDefault="00534E5F" w:rsidP="00C9443E">
      <w:pPr>
        <w:numPr>
          <w:ilvl w:val="0"/>
          <w:numId w:val="3"/>
        </w:numPr>
        <w:tabs>
          <w:tab w:val="left" w:pos="450"/>
        </w:tabs>
        <w:jc w:val="both"/>
        <w:rPr>
          <w:sz w:val="22"/>
          <w:szCs w:val="22"/>
        </w:rPr>
      </w:pPr>
      <w:r w:rsidRPr="00534E5F">
        <w:rPr>
          <w:sz w:val="22"/>
          <w:szCs w:val="22"/>
        </w:rPr>
        <w:t>Responsible for preparing Traceability Matrix and Test Reports.</w:t>
      </w:r>
    </w:p>
    <w:p w:rsidR="00534E5F" w:rsidRPr="00534E5F" w:rsidRDefault="00534E5F" w:rsidP="00C9443E">
      <w:pPr>
        <w:numPr>
          <w:ilvl w:val="0"/>
          <w:numId w:val="3"/>
        </w:numPr>
        <w:jc w:val="both"/>
      </w:pPr>
      <w:r w:rsidRPr="00FD7F43">
        <w:t>Responsible for bug tracking management using Test Director.</w:t>
      </w:r>
    </w:p>
    <w:p w:rsidR="00534E5F" w:rsidRPr="00534E5F" w:rsidRDefault="00534E5F" w:rsidP="00C9443E">
      <w:pPr>
        <w:numPr>
          <w:ilvl w:val="0"/>
          <w:numId w:val="3"/>
        </w:numPr>
        <w:tabs>
          <w:tab w:val="left" w:pos="450"/>
        </w:tabs>
        <w:jc w:val="both"/>
        <w:rPr>
          <w:sz w:val="22"/>
          <w:szCs w:val="22"/>
        </w:rPr>
      </w:pPr>
      <w:r w:rsidRPr="00534E5F">
        <w:rPr>
          <w:sz w:val="22"/>
          <w:szCs w:val="22"/>
        </w:rPr>
        <w:lastRenderedPageBreak/>
        <w:t>Coordinating follow-ups from business, testing teams and external system developers, compiling meeting agendas and minutes, managing and communicating through the team members.</w:t>
      </w:r>
    </w:p>
    <w:p w:rsidR="00534E5F" w:rsidRPr="00534E5F" w:rsidRDefault="00534E5F" w:rsidP="00C9443E">
      <w:pPr>
        <w:numPr>
          <w:ilvl w:val="0"/>
          <w:numId w:val="3"/>
        </w:numPr>
        <w:jc w:val="both"/>
        <w:rPr>
          <w:sz w:val="22"/>
          <w:szCs w:val="22"/>
        </w:rPr>
      </w:pPr>
      <w:r w:rsidRPr="00534E5F">
        <w:rPr>
          <w:sz w:val="22"/>
          <w:szCs w:val="22"/>
        </w:rPr>
        <w:t>Prepared weekly project status reports for effective management.</w:t>
      </w:r>
    </w:p>
    <w:p w:rsidR="009B23FA" w:rsidRPr="00534E5F" w:rsidRDefault="009B23FA" w:rsidP="00534E5F">
      <w:pPr>
        <w:pStyle w:val="BodyText2"/>
        <w:overflowPunct/>
        <w:autoSpaceDE/>
        <w:autoSpaceDN/>
        <w:adjustRightInd/>
        <w:ind w:left="360" w:right="-360"/>
        <w:jc w:val="both"/>
        <w:textAlignment w:val="auto"/>
        <w:rPr>
          <w:rFonts w:ascii="Times New Roman" w:hAnsi="Times New Roman"/>
          <w:b w:val="0"/>
          <w:bCs w:val="0"/>
          <w:sz w:val="22"/>
          <w:szCs w:val="22"/>
        </w:rPr>
      </w:pPr>
    </w:p>
    <w:p w:rsidR="009B23FA" w:rsidRPr="00174083" w:rsidRDefault="009B23FA" w:rsidP="00174083">
      <w:pPr>
        <w:ind w:left="-720" w:right="-810"/>
        <w:jc w:val="both"/>
        <w:outlineLvl w:val="0"/>
        <w:rPr>
          <w:b/>
          <w:bCs/>
          <w:sz w:val="22"/>
          <w:szCs w:val="22"/>
        </w:rPr>
      </w:pPr>
    </w:p>
    <w:p w:rsidR="009B23FA" w:rsidRPr="00174083" w:rsidRDefault="009B23FA" w:rsidP="009E7979">
      <w:pPr>
        <w:ind w:left="-180" w:hanging="540"/>
        <w:jc w:val="both"/>
        <w:outlineLvl w:val="0"/>
        <w:rPr>
          <w:bCs/>
          <w:iCs/>
          <w:sz w:val="22"/>
          <w:szCs w:val="22"/>
        </w:rPr>
      </w:pPr>
      <w:r w:rsidRPr="00174083">
        <w:rPr>
          <w:b/>
          <w:bCs/>
          <w:sz w:val="22"/>
          <w:szCs w:val="22"/>
        </w:rPr>
        <w:t>Environment:</w:t>
      </w:r>
      <w:r w:rsidRPr="00174083">
        <w:rPr>
          <w:sz w:val="22"/>
          <w:szCs w:val="22"/>
        </w:rPr>
        <w:t xml:space="preserve"> Windows XP,.Net, ASP</w:t>
      </w:r>
      <w:r w:rsidRPr="00174083">
        <w:rPr>
          <w:bCs/>
          <w:iCs/>
          <w:sz w:val="22"/>
          <w:szCs w:val="22"/>
        </w:rPr>
        <w:t xml:space="preserve">, </w:t>
      </w:r>
      <w:r w:rsidRPr="00174083">
        <w:rPr>
          <w:sz w:val="22"/>
          <w:szCs w:val="22"/>
        </w:rPr>
        <w:t xml:space="preserve">SQL Server, </w:t>
      </w:r>
      <w:r w:rsidR="00703BE3" w:rsidRPr="00174083">
        <w:rPr>
          <w:bCs/>
          <w:iCs/>
          <w:sz w:val="22"/>
          <w:szCs w:val="22"/>
        </w:rPr>
        <w:t>TSL Scripts, Test Director</w:t>
      </w:r>
      <w:r w:rsidR="009052E9" w:rsidRPr="00174083">
        <w:rPr>
          <w:bCs/>
          <w:iCs/>
          <w:sz w:val="22"/>
          <w:szCs w:val="22"/>
        </w:rPr>
        <w:t>, QTP</w:t>
      </w:r>
      <w:r w:rsidR="00703BE3" w:rsidRPr="00174083">
        <w:rPr>
          <w:bCs/>
          <w:iCs/>
          <w:sz w:val="22"/>
          <w:szCs w:val="22"/>
        </w:rPr>
        <w:t xml:space="preserve">, </w:t>
      </w:r>
      <w:r w:rsidR="00534E5F">
        <w:rPr>
          <w:bCs/>
          <w:iCs/>
          <w:sz w:val="22"/>
          <w:szCs w:val="22"/>
        </w:rPr>
        <w:t xml:space="preserve">QC, </w:t>
      </w:r>
      <w:r w:rsidR="00703BE3" w:rsidRPr="00174083">
        <w:rPr>
          <w:sz w:val="22"/>
          <w:szCs w:val="22"/>
        </w:rPr>
        <w:t>MS Office Suite.</w:t>
      </w:r>
    </w:p>
    <w:p w:rsidR="009B23FA" w:rsidRPr="00174083" w:rsidRDefault="009B23FA" w:rsidP="00174083">
      <w:pPr>
        <w:jc w:val="both"/>
        <w:rPr>
          <w:sz w:val="22"/>
          <w:szCs w:val="22"/>
        </w:rPr>
      </w:pPr>
    </w:p>
    <w:p w:rsidR="00CC0EB9" w:rsidRDefault="00CC0EB9" w:rsidP="00CC0EB9">
      <w:pPr>
        <w:jc w:val="both"/>
        <w:rPr>
          <w:sz w:val="22"/>
          <w:szCs w:val="22"/>
        </w:rPr>
      </w:pPr>
      <w:bookmarkStart w:id="1" w:name="_GoBack"/>
      <w:bookmarkEnd w:id="1"/>
    </w:p>
    <w:p w:rsidR="00CF6FE4" w:rsidRPr="00C93D02" w:rsidRDefault="00CF6FE4" w:rsidP="00CC0EB9">
      <w:pPr>
        <w:jc w:val="both"/>
        <w:rPr>
          <w:b/>
          <w:color w:val="000000"/>
          <w:sz w:val="22"/>
          <w:szCs w:val="22"/>
        </w:rPr>
      </w:pPr>
      <w:r w:rsidRPr="00CC0EB9">
        <w:rPr>
          <w:b/>
          <w:color w:val="000000"/>
        </w:rPr>
        <w:t>Education</w:t>
      </w:r>
      <w:r w:rsidRPr="002A2820">
        <w:rPr>
          <w:b/>
          <w:color w:val="000000"/>
          <w:sz w:val="22"/>
          <w:szCs w:val="22"/>
        </w:rPr>
        <w:t>:</w:t>
      </w:r>
      <w:r w:rsidR="00C93D02">
        <w:rPr>
          <w:sz w:val="22"/>
          <w:szCs w:val="22"/>
        </w:rPr>
        <w:t>Bachelor of Technology from JNTU, India.</w:t>
      </w:r>
    </w:p>
    <w:sectPr w:rsidR="00CF6FE4" w:rsidRPr="00C93D02" w:rsidSect="00E1037C">
      <w:pgSz w:w="12240" w:h="15840"/>
      <w:pgMar w:top="900" w:right="1800" w:bottom="90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0D5B" w:rsidRDefault="008B0D5B" w:rsidP="0064738E">
      <w:r>
        <w:separator/>
      </w:r>
    </w:p>
  </w:endnote>
  <w:endnote w:type="continuationSeparator" w:id="1">
    <w:p w:rsidR="008B0D5B" w:rsidRDefault="008B0D5B" w:rsidP="0064738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0D5B" w:rsidRDefault="008B0D5B" w:rsidP="0064738E">
      <w:r>
        <w:separator/>
      </w:r>
    </w:p>
  </w:footnote>
  <w:footnote w:type="continuationSeparator" w:id="1">
    <w:p w:rsidR="008B0D5B" w:rsidRDefault="008B0D5B" w:rsidP="006473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pStyle w:val="Achievement"/>
      <w:lvlText w:val="*"/>
      <w:lvlJc w:val="left"/>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b w:val="0"/>
        <w:i w:val="0"/>
        <w:color w:val="808080"/>
        <w:sz w:val="12"/>
        <w:szCs w:val="12"/>
      </w:rPr>
    </w:lvl>
  </w:abstractNum>
  <w:abstractNum w:abstractNumId="2">
    <w:nsid w:val="00000003"/>
    <w:multiLevelType w:val="multilevel"/>
    <w:tmpl w:val="00000003"/>
    <w:lvl w:ilvl="0">
      <w:start w:val="1"/>
      <w:numFmt w:val="bullet"/>
      <w:lvlText w:val=""/>
      <w:lvlJc w:val="left"/>
      <w:pPr>
        <w:tabs>
          <w:tab w:val="num" w:pos="810"/>
        </w:tabs>
        <w:ind w:left="810" w:hanging="360"/>
      </w:pPr>
      <w:rPr>
        <w:rFonts w:ascii="Wingdings" w:hAnsi="Wingdings" w:cs="Symbol"/>
        <w:sz w:val="22"/>
        <w:szCs w:val="22"/>
      </w:rPr>
    </w:lvl>
    <w:lvl w:ilvl="1">
      <w:start w:val="1"/>
      <w:numFmt w:val="bullet"/>
      <w:lvlText w:val=""/>
      <w:lvlJc w:val="left"/>
      <w:pPr>
        <w:tabs>
          <w:tab w:val="num" w:pos="1414"/>
        </w:tabs>
        <w:ind w:left="1414" w:hanging="283"/>
      </w:pPr>
      <w:rPr>
        <w:rFonts w:ascii="Symbol" w:hAnsi="Symbol" w:cs="Courier New"/>
      </w:rPr>
    </w:lvl>
    <w:lvl w:ilvl="2">
      <w:start w:val="1"/>
      <w:numFmt w:val="bullet"/>
      <w:lvlText w:val=""/>
      <w:lvlJc w:val="left"/>
      <w:pPr>
        <w:tabs>
          <w:tab w:val="num" w:pos="2121"/>
        </w:tabs>
        <w:ind w:left="2121" w:hanging="283"/>
      </w:pPr>
      <w:rPr>
        <w:rFonts w:ascii="Symbol" w:hAnsi="Symbol" w:cs="Courier New"/>
      </w:rPr>
    </w:lvl>
    <w:lvl w:ilvl="3">
      <w:start w:val="1"/>
      <w:numFmt w:val="bullet"/>
      <w:lvlText w:val=""/>
      <w:lvlJc w:val="left"/>
      <w:pPr>
        <w:tabs>
          <w:tab w:val="num" w:pos="2828"/>
        </w:tabs>
        <w:ind w:left="2828" w:hanging="283"/>
      </w:pPr>
      <w:rPr>
        <w:rFonts w:ascii="Symbol" w:hAnsi="Symbol" w:cs="Courier New"/>
      </w:rPr>
    </w:lvl>
    <w:lvl w:ilvl="4">
      <w:start w:val="1"/>
      <w:numFmt w:val="bullet"/>
      <w:lvlText w:val=""/>
      <w:lvlJc w:val="left"/>
      <w:pPr>
        <w:tabs>
          <w:tab w:val="num" w:pos="3535"/>
        </w:tabs>
        <w:ind w:left="3535" w:hanging="283"/>
      </w:pPr>
      <w:rPr>
        <w:rFonts w:ascii="Symbol" w:hAnsi="Symbol" w:cs="Courier New"/>
      </w:rPr>
    </w:lvl>
    <w:lvl w:ilvl="5">
      <w:start w:val="1"/>
      <w:numFmt w:val="bullet"/>
      <w:lvlText w:val=""/>
      <w:lvlJc w:val="left"/>
      <w:pPr>
        <w:tabs>
          <w:tab w:val="num" w:pos="4242"/>
        </w:tabs>
        <w:ind w:left="4242" w:hanging="283"/>
      </w:pPr>
      <w:rPr>
        <w:rFonts w:ascii="Symbol" w:hAnsi="Symbol" w:cs="Courier New"/>
      </w:rPr>
    </w:lvl>
    <w:lvl w:ilvl="6">
      <w:start w:val="1"/>
      <w:numFmt w:val="bullet"/>
      <w:lvlText w:val=""/>
      <w:lvlJc w:val="left"/>
      <w:pPr>
        <w:tabs>
          <w:tab w:val="num" w:pos="4949"/>
        </w:tabs>
        <w:ind w:left="4949" w:hanging="283"/>
      </w:pPr>
      <w:rPr>
        <w:rFonts w:ascii="Symbol" w:hAnsi="Symbol" w:cs="Courier New"/>
      </w:rPr>
    </w:lvl>
    <w:lvl w:ilvl="7">
      <w:start w:val="1"/>
      <w:numFmt w:val="bullet"/>
      <w:lvlText w:val=""/>
      <w:lvlJc w:val="left"/>
      <w:pPr>
        <w:tabs>
          <w:tab w:val="num" w:pos="5656"/>
        </w:tabs>
        <w:ind w:left="5656" w:hanging="283"/>
      </w:pPr>
      <w:rPr>
        <w:rFonts w:ascii="Symbol" w:hAnsi="Symbol" w:cs="Courier New"/>
      </w:rPr>
    </w:lvl>
    <w:lvl w:ilvl="8">
      <w:start w:val="1"/>
      <w:numFmt w:val="bullet"/>
      <w:lvlText w:val=""/>
      <w:lvlJc w:val="left"/>
      <w:pPr>
        <w:tabs>
          <w:tab w:val="num" w:pos="6363"/>
        </w:tabs>
        <w:ind w:left="6363" w:hanging="283"/>
      </w:pPr>
      <w:rPr>
        <w:rFonts w:ascii="Symbol" w:hAnsi="Symbol" w:cs="Courier New"/>
      </w:rPr>
    </w:lvl>
  </w:abstractNum>
  <w:abstractNum w:abstractNumId="3">
    <w:nsid w:val="00000004"/>
    <w:multiLevelType w:val="singleLevel"/>
    <w:tmpl w:val="00000004"/>
    <w:name w:val="WW8Num5"/>
    <w:lvl w:ilvl="0">
      <w:start w:val="1"/>
      <w:numFmt w:val="bullet"/>
      <w:pStyle w:val="Bullets"/>
      <w:lvlText w:val=""/>
      <w:lvlJc w:val="left"/>
      <w:pPr>
        <w:tabs>
          <w:tab w:val="num" w:pos="360"/>
        </w:tabs>
      </w:pPr>
      <w:rPr>
        <w:rFonts w:ascii="Symbol" w:hAnsi="Symbol"/>
        <w:sz w:val="18"/>
      </w:rPr>
    </w:lvl>
  </w:abstractNum>
  <w:abstractNum w:abstractNumId="4">
    <w:nsid w:val="00000006"/>
    <w:multiLevelType w:val="singleLevel"/>
    <w:tmpl w:val="00000006"/>
    <w:name w:val="WW8Num3"/>
    <w:lvl w:ilvl="0">
      <w:start w:val="1"/>
      <w:numFmt w:val="bullet"/>
      <w:lvlText w:val=""/>
      <w:lvlJc w:val="left"/>
      <w:pPr>
        <w:tabs>
          <w:tab w:val="num" w:pos="360"/>
        </w:tabs>
      </w:pPr>
      <w:rPr>
        <w:rFonts w:ascii="Symbol" w:hAnsi="Symbol"/>
      </w:rPr>
    </w:lvl>
  </w:abstractNum>
  <w:abstractNum w:abstractNumId="5">
    <w:nsid w:val="00626526"/>
    <w:multiLevelType w:val="hybridMultilevel"/>
    <w:tmpl w:val="2E004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1930C0"/>
    <w:multiLevelType w:val="hybridMultilevel"/>
    <w:tmpl w:val="DDBC0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114643"/>
    <w:multiLevelType w:val="hybridMultilevel"/>
    <w:tmpl w:val="5328AA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F1E7425"/>
    <w:multiLevelType w:val="hybridMultilevel"/>
    <w:tmpl w:val="10C24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AF26AA"/>
    <w:multiLevelType w:val="hybridMultilevel"/>
    <w:tmpl w:val="1E7CC6C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F1A231B"/>
    <w:multiLevelType w:val="hybridMultilevel"/>
    <w:tmpl w:val="E2989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291D32"/>
    <w:multiLevelType w:val="multilevel"/>
    <w:tmpl w:val="746A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F9504E1"/>
    <w:multiLevelType w:val="hybridMultilevel"/>
    <w:tmpl w:val="A10857B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990"/>
        </w:tabs>
        <w:ind w:left="990" w:hanging="360"/>
      </w:pPr>
      <w:rPr>
        <w:rFonts w:ascii="Courier New" w:hAnsi="Courier New" w:cs="Courier New" w:hint="default"/>
      </w:rPr>
    </w:lvl>
    <w:lvl w:ilvl="2" w:tplc="04090005" w:tentative="1">
      <w:start w:val="1"/>
      <w:numFmt w:val="bullet"/>
      <w:lvlText w:val=""/>
      <w:lvlJc w:val="left"/>
      <w:pPr>
        <w:tabs>
          <w:tab w:val="num" w:pos="1710"/>
        </w:tabs>
        <w:ind w:left="1710" w:hanging="360"/>
      </w:pPr>
      <w:rPr>
        <w:rFonts w:ascii="Wingdings" w:hAnsi="Wingdings" w:hint="default"/>
      </w:rPr>
    </w:lvl>
    <w:lvl w:ilvl="3" w:tplc="04090001" w:tentative="1">
      <w:start w:val="1"/>
      <w:numFmt w:val="bullet"/>
      <w:lvlText w:val=""/>
      <w:lvlJc w:val="left"/>
      <w:pPr>
        <w:tabs>
          <w:tab w:val="num" w:pos="2430"/>
        </w:tabs>
        <w:ind w:left="2430" w:hanging="360"/>
      </w:pPr>
      <w:rPr>
        <w:rFonts w:ascii="Symbol" w:hAnsi="Symbol" w:hint="default"/>
      </w:rPr>
    </w:lvl>
    <w:lvl w:ilvl="4" w:tplc="04090003" w:tentative="1">
      <w:start w:val="1"/>
      <w:numFmt w:val="bullet"/>
      <w:lvlText w:val="o"/>
      <w:lvlJc w:val="left"/>
      <w:pPr>
        <w:tabs>
          <w:tab w:val="num" w:pos="3150"/>
        </w:tabs>
        <w:ind w:left="3150" w:hanging="360"/>
      </w:pPr>
      <w:rPr>
        <w:rFonts w:ascii="Courier New" w:hAnsi="Courier New" w:cs="Courier New" w:hint="default"/>
      </w:rPr>
    </w:lvl>
    <w:lvl w:ilvl="5" w:tplc="04090005" w:tentative="1">
      <w:start w:val="1"/>
      <w:numFmt w:val="bullet"/>
      <w:lvlText w:val=""/>
      <w:lvlJc w:val="left"/>
      <w:pPr>
        <w:tabs>
          <w:tab w:val="num" w:pos="3870"/>
        </w:tabs>
        <w:ind w:left="3870" w:hanging="360"/>
      </w:pPr>
      <w:rPr>
        <w:rFonts w:ascii="Wingdings" w:hAnsi="Wingdings" w:hint="default"/>
      </w:rPr>
    </w:lvl>
    <w:lvl w:ilvl="6" w:tplc="04090001" w:tentative="1">
      <w:start w:val="1"/>
      <w:numFmt w:val="bullet"/>
      <w:lvlText w:val=""/>
      <w:lvlJc w:val="left"/>
      <w:pPr>
        <w:tabs>
          <w:tab w:val="num" w:pos="4590"/>
        </w:tabs>
        <w:ind w:left="4590" w:hanging="360"/>
      </w:pPr>
      <w:rPr>
        <w:rFonts w:ascii="Symbol" w:hAnsi="Symbol" w:hint="default"/>
      </w:rPr>
    </w:lvl>
    <w:lvl w:ilvl="7" w:tplc="04090003" w:tentative="1">
      <w:start w:val="1"/>
      <w:numFmt w:val="bullet"/>
      <w:lvlText w:val="o"/>
      <w:lvlJc w:val="left"/>
      <w:pPr>
        <w:tabs>
          <w:tab w:val="num" w:pos="5310"/>
        </w:tabs>
        <w:ind w:left="5310" w:hanging="360"/>
      </w:pPr>
      <w:rPr>
        <w:rFonts w:ascii="Courier New" w:hAnsi="Courier New" w:cs="Courier New" w:hint="default"/>
      </w:rPr>
    </w:lvl>
    <w:lvl w:ilvl="8" w:tplc="04090005" w:tentative="1">
      <w:start w:val="1"/>
      <w:numFmt w:val="bullet"/>
      <w:lvlText w:val=""/>
      <w:lvlJc w:val="left"/>
      <w:pPr>
        <w:tabs>
          <w:tab w:val="num" w:pos="6030"/>
        </w:tabs>
        <w:ind w:left="6030" w:hanging="360"/>
      </w:pPr>
      <w:rPr>
        <w:rFonts w:ascii="Wingdings" w:hAnsi="Wingdings" w:hint="default"/>
      </w:rPr>
    </w:lvl>
  </w:abstractNum>
  <w:abstractNum w:abstractNumId="13">
    <w:nsid w:val="5C5A269D"/>
    <w:multiLevelType w:val="hybridMultilevel"/>
    <w:tmpl w:val="20BA0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A35BDF"/>
    <w:multiLevelType w:val="hybridMultilevel"/>
    <w:tmpl w:val="8A820E4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64E91C8F"/>
    <w:multiLevelType w:val="multilevel"/>
    <w:tmpl w:val="BB38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54B011F"/>
    <w:multiLevelType w:val="hybridMultilevel"/>
    <w:tmpl w:val="682A8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CD29E6"/>
    <w:multiLevelType w:val="hybridMultilevel"/>
    <w:tmpl w:val="2702E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3">
    <w:abstractNumId w:val="14"/>
  </w:num>
  <w:num w:numId="4">
    <w:abstractNumId w:val="6"/>
  </w:num>
  <w:num w:numId="5">
    <w:abstractNumId w:val="12"/>
  </w:num>
  <w:num w:numId="6">
    <w:abstractNumId w:val="15"/>
  </w:num>
  <w:num w:numId="7">
    <w:abstractNumId w:val="11"/>
  </w:num>
  <w:num w:numId="8">
    <w:abstractNumId w:val="9"/>
  </w:num>
  <w:num w:numId="9">
    <w:abstractNumId w:val="8"/>
  </w:num>
  <w:num w:numId="10">
    <w:abstractNumId w:val="16"/>
  </w:num>
  <w:num w:numId="11">
    <w:abstractNumId w:val="10"/>
  </w:num>
  <w:num w:numId="12">
    <w:abstractNumId w:val="7"/>
  </w:num>
  <w:num w:numId="13">
    <w:abstractNumId w:val="1"/>
  </w:num>
  <w:num w:numId="14">
    <w:abstractNumId w:val="17"/>
  </w:num>
  <w:num w:numId="15">
    <w:abstractNumId w:val="13"/>
  </w:num>
  <w:num w:numId="16">
    <w:abstractNumId w:val="5"/>
  </w:num>
  <w:num w:numId="17">
    <w:abstractNumId w:val="2"/>
  </w:num>
  <w:num w:numId="18">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footnotePr>
    <w:footnote w:id="0"/>
    <w:footnote w:id="1"/>
  </w:footnotePr>
  <w:endnotePr>
    <w:endnote w:id="0"/>
    <w:endnote w:id="1"/>
  </w:endnotePr>
  <w:compat/>
  <w:rsids>
    <w:rsidRoot w:val="005938DD"/>
    <w:rsid w:val="00002AE7"/>
    <w:rsid w:val="00005A99"/>
    <w:rsid w:val="0001504C"/>
    <w:rsid w:val="00016D07"/>
    <w:rsid w:val="0002784E"/>
    <w:rsid w:val="00036276"/>
    <w:rsid w:val="00037B85"/>
    <w:rsid w:val="000402C5"/>
    <w:rsid w:val="000458A4"/>
    <w:rsid w:val="0004657B"/>
    <w:rsid w:val="000471BA"/>
    <w:rsid w:val="00050322"/>
    <w:rsid w:val="00057E76"/>
    <w:rsid w:val="00060103"/>
    <w:rsid w:val="000604EB"/>
    <w:rsid w:val="000633BA"/>
    <w:rsid w:val="00066E71"/>
    <w:rsid w:val="00066FE5"/>
    <w:rsid w:val="00067E72"/>
    <w:rsid w:val="00071748"/>
    <w:rsid w:val="0007708A"/>
    <w:rsid w:val="00082657"/>
    <w:rsid w:val="0008370B"/>
    <w:rsid w:val="00083864"/>
    <w:rsid w:val="00083A56"/>
    <w:rsid w:val="000841F5"/>
    <w:rsid w:val="00086E30"/>
    <w:rsid w:val="0008791F"/>
    <w:rsid w:val="00090712"/>
    <w:rsid w:val="00092A60"/>
    <w:rsid w:val="000A23DA"/>
    <w:rsid w:val="000A3A18"/>
    <w:rsid w:val="000A4B64"/>
    <w:rsid w:val="000B0664"/>
    <w:rsid w:val="000B3298"/>
    <w:rsid w:val="000B7FC2"/>
    <w:rsid w:val="000C5CDC"/>
    <w:rsid w:val="000D15E0"/>
    <w:rsid w:val="000D20F1"/>
    <w:rsid w:val="000D231D"/>
    <w:rsid w:val="000D3BEC"/>
    <w:rsid w:val="000E5A71"/>
    <w:rsid w:val="000F0CE9"/>
    <w:rsid w:val="000F486E"/>
    <w:rsid w:val="000F52B8"/>
    <w:rsid w:val="000F5DAF"/>
    <w:rsid w:val="00100D6D"/>
    <w:rsid w:val="00104914"/>
    <w:rsid w:val="001060E3"/>
    <w:rsid w:val="00112067"/>
    <w:rsid w:val="001158C1"/>
    <w:rsid w:val="001203A6"/>
    <w:rsid w:val="0012266A"/>
    <w:rsid w:val="00123730"/>
    <w:rsid w:val="001246EC"/>
    <w:rsid w:val="00124ECA"/>
    <w:rsid w:val="00126200"/>
    <w:rsid w:val="00126E33"/>
    <w:rsid w:val="00144C81"/>
    <w:rsid w:val="00146516"/>
    <w:rsid w:val="001543B3"/>
    <w:rsid w:val="00156F82"/>
    <w:rsid w:val="0015750E"/>
    <w:rsid w:val="0015755D"/>
    <w:rsid w:val="00166C4F"/>
    <w:rsid w:val="00174083"/>
    <w:rsid w:val="00177F72"/>
    <w:rsid w:val="00183D55"/>
    <w:rsid w:val="00185844"/>
    <w:rsid w:val="00187278"/>
    <w:rsid w:val="0019051E"/>
    <w:rsid w:val="00190A2A"/>
    <w:rsid w:val="00197FC8"/>
    <w:rsid w:val="001A03DB"/>
    <w:rsid w:val="001A189C"/>
    <w:rsid w:val="001A2E25"/>
    <w:rsid w:val="001A3607"/>
    <w:rsid w:val="001A4EAF"/>
    <w:rsid w:val="001B1560"/>
    <w:rsid w:val="001B1D29"/>
    <w:rsid w:val="001B51B1"/>
    <w:rsid w:val="001B6E9F"/>
    <w:rsid w:val="001C446A"/>
    <w:rsid w:val="001D400A"/>
    <w:rsid w:val="001D4C70"/>
    <w:rsid w:val="001D4E22"/>
    <w:rsid w:val="001E1F03"/>
    <w:rsid w:val="001E72F6"/>
    <w:rsid w:val="00200C6E"/>
    <w:rsid w:val="0020205A"/>
    <w:rsid w:val="002025C5"/>
    <w:rsid w:val="00203386"/>
    <w:rsid w:val="00205E59"/>
    <w:rsid w:val="002079FE"/>
    <w:rsid w:val="002131E5"/>
    <w:rsid w:val="00214288"/>
    <w:rsid w:val="0021716F"/>
    <w:rsid w:val="00217E72"/>
    <w:rsid w:val="00220662"/>
    <w:rsid w:val="0022630A"/>
    <w:rsid w:val="00226F29"/>
    <w:rsid w:val="00227B17"/>
    <w:rsid w:val="002336E2"/>
    <w:rsid w:val="0023474A"/>
    <w:rsid w:val="002366F4"/>
    <w:rsid w:val="0023697F"/>
    <w:rsid w:val="00237110"/>
    <w:rsid w:val="00240179"/>
    <w:rsid w:val="00240856"/>
    <w:rsid w:val="002415EA"/>
    <w:rsid w:val="00244286"/>
    <w:rsid w:val="002521FB"/>
    <w:rsid w:val="00253BB2"/>
    <w:rsid w:val="0025707F"/>
    <w:rsid w:val="00262793"/>
    <w:rsid w:val="00263BB6"/>
    <w:rsid w:val="002655C5"/>
    <w:rsid w:val="00273075"/>
    <w:rsid w:val="00274F50"/>
    <w:rsid w:val="00280EA9"/>
    <w:rsid w:val="002836B2"/>
    <w:rsid w:val="00283D09"/>
    <w:rsid w:val="00287BE9"/>
    <w:rsid w:val="00291106"/>
    <w:rsid w:val="00291F03"/>
    <w:rsid w:val="0029301C"/>
    <w:rsid w:val="00294B2A"/>
    <w:rsid w:val="002950B1"/>
    <w:rsid w:val="002A2820"/>
    <w:rsid w:val="002A4820"/>
    <w:rsid w:val="002B0B20"/>
    <w:rsid w:val="002B1A61"/>
    <w:rsid w:val="002C0436"/>
    <w:rsid w:val="002C3061"/>
    <w:rsid w:val="002C31C3"/>
    <w:rsid w:val="002C5A83"/>
    <w:rsid w:val="002D703E"/>
    <w:rsid w:val="002E0209"/>
    <w:rsid w:val="002E2916"/>
    <w:rsid w:val="002F1913"/>
    <w:rsid w:val="002F21C8"/>
    <w:rsid w:val="002F6868"/>
    <w:rsid w:val="00301E44"/>
    <w:rsid w:val="003026DE"/>
    <w:rsid w:val="00306A5C"/>
    <w:rsid w:val="00310B94"/>
    <w:rsid w:val="003119EB"/>
    <w:rsid w:val="003178C6"/>
    <w:rsid w:val="00320588"/>
    <w:rsid w:val="00321BFE"/>
    <w:rsid w:val="003277FF"/>
    <w:rsid w:val="0033505D"/>
    <w:rsid w:val="00351830"/>
    <w:rsid w:val="00353F94"/>
    <w:rsid w:val="003614DB"/>
    <w:rsid w:val="00361A50"/>
    <w:rsid w:val="003623CF"/>
    <w:rsid w:val="00371327"/>
    <w:rsid w:val="003765CC"/>
    <w:rsid w:val="00384567"/>
    <w:rsid w:val="00385098"/>
    <w:rsid w:val="00390C0C"/>
    <w:rsid w:val="003958EA"/>
    <w:rsid w:val="0039641E"/>
    <w:rsid w:val="003A0BB7"/>
    <w:rsid w:val="003A5ABB"/>
    <w:rsid w:val="003A684A"/>
    <w:rsid w:val="003B06F1"/>
    <w:rsid w:val="003C3764"/>
    <w:rsid w:val="003C553E"/>
    <w:rsid w:val="003D2D95"/>
    <w:rsid w:val="003D643C"/>
    <w:rsid w:val="003E6A7E"/>
    <w:rsid w:val="003F3060"/>
    <w:rsid w:val="003F641B"/>
    <w:rsid w:val="003F6F06"/>
    <w:rsid w:val="003F70EF"/>
    <w:rsid w:val="00400CE3"/>
    <w:rsid w:val="00401654"/>
    <w:rsid w:val="00403BD5"/>
    <w:rsid w:val="00404DE6"/>
    <w:rsid w:val="0041641A"/>
    <w:rsid w:val="0042124E"/>
    <w:rsid w:val="004405AE"/>
    <w:rsid w:val="00440CD9"/>
    <w:rsid w:val="00442E04"/>
    <w:rsid w:val="004443AB"/>
    <w:rsid w:val="0044459F"/>
    <w:rsid w:val="004469DD"/>
    <w:rsid w:val="00452192"/>
    <w:rsid w:val="00453D87"/>
    <w:rsid w:val="0046127C"/>
    <w:rsid w:val="004637CE"/>
    <w:rsid w:val="00465257"/>
    <w:rsid w:val="00475223"/>
    <w:rsid w:val="00483668"/>
    <w:rsid w:val="00485856"/>
    <w:rsid w:val="004A2418"/>
    <w:rsid w:val="004A5521"/>
    <w:rsid w:val="004A7E76"/>
    <w:rsid w:val="004B7B85"/>
    <w:rsid w:val="004B7D68"/>
    <w:rsid w:val="004C0CDB"/>
    <w:rsid w:val="004C2A60"/>
    <w:rsid w:val="004D0D0E"/>
    <w:rsid w:val="004D115D"/>
    <w:rsid w:val="004D5880"/>
    <w:rsid w:val="004D70D3"/>
    <w:rsid w:val="004E5B1B"/>
    <w:rsid w:val="004F0628"/>
    <w:rsid w:val="005008F4"/>
    <w:rsid w:val="005014EB"/>
    <w:rsid w:val="00501719"/>
    <w:rsid w:val="00503D16"/>
    <w:rsid w:val="0051109F"/>
    <w:rsid w:val="005135EF"/>
    <w:rsid w:val="005162D5"/>
    <w:rsid w:val="00520D28"/>
    <w:rsid w:val="005349FE"/>
    <w:rsid w:val="00534E5F"/>
    <w:rsid w:val="005366A9"/>
    <w:rsid w:val="0054058C"/>
    <w:rsid w:val="00545D2F"/>
    <w:rsid w:val="00545E16"/>
    <w:rsid w:val="00546563"/>
    <w:rsid w:val="00557045"/>
    <w:rsid w:val="0056129C"/>
    <w:rsid w:val="00563C87"/>
    <w:rsid w:val="00563E9E"/>
    <w:rsid w:val="00564EC3"/>
    <w:rsid w:val="00571313"/>
    <w:rsid w:val="005716CA"/>
    <w:rsid w:val="005751DF"/>
    <w:rsid w:val="00582EFB"/>
    <w:rsid w:val="005860C9"/>
    <w:rsid w:val="0058692A"/>
    <w:rsid w:val="005938DD"/>
    <w:rsid w:val="00593F45"/>
    <w:rsid w:val="005941E3"/>
    <w:rsid w:val="00596144"/>
    <w:rsid w:val="005A0951"/>
    <w:rsid w:val="005A450C"/>
    <w:rsid w:val="005A57D7"/>
    <w:rsid w:val="005A6CA6"/>
    <w:rsid w:val="005B48BA"/>
    <w:rsid w:val="005C0973"/>
    <w:rsid w:val="005C3B33"/>
    <w:rsid w:val="005C47B8"/>
    <w:rsid w:val="005C58B9"/>
    <w:rsid w:val="005D30E2"/>
    <w:rsid w:val="005D36D3"/>
    <w:rsid w:val="005D4B05"/>
    <w:rsid w:val="005D6868"/>
    <w:rsid w:val="005E4BDE"/>
    <w:rsid w:val="00602E67"/>
    <w:rsid w:val="00604125"/>
    <w:rsid w:val="00606EFE"/>
    <w:rsid w:val="006158C5"/>
    <w:rsid w:val="00616417"/>
    <w:rsid w:val="0062574B"/>
    <w:rsid w:val="006266D3"/>
    <w:rsid w:val="0063261D"/>
    <w:rsid w:val="0064125E"/>
    <w:rsid w:val="0064147F"/>
    <w:rsid w:val="00642B4D"/>
    <w:rsid w:val="0064738E"/>
    <w:rsid w:val="00647B5E"/>
    <w:rsid w:val="0065009F"/>
    <w:rsid w:val="00652AAC"/>
    <w:rsid w:val="0065749F"/>
    <w:rsid w:val="00661A5D"/>
    <w:rsid w:val="0066467B"/>
    <w:rsid w:val="00664CF3"/>
    <w:rsid w:val="00665E6F"/>
    <w:rsid w:val="00672609"/>
    <w:rsid w:val="00680E3C"/>
    <w:rsid w:val="00682321"/>
    <w:rsid w:val="00692393"/>
    <w:rsid w:val="006945D2"/>
    <w:rsid w:val="00695711"/>
    <w:rsid w:val="00696675"/>
    <w:rsid w:val="0069680C"/>
    <w:rsid w:val="00696856"/>
    <w:rsid w:val="00696936"/>
    <w:rsid w:val="00696E96"/>
    <w:rsid w:val="006975B6"/>
    <w:rsid w:val="006A674F"/>
    <w:rsid w:val="006A69CE"/>
    <w:rsid w:val="006A7E01"/>
    <w:rsid w:val="006B03A5"/>
    <w:rsid w:val="006B43E7"/>
    <w:rsid w:val="006B673F"/>
    <w:rsid w:val="006C1C70"/>
    <w:rsid w:val="006C52A4"/>
    <w:rsid w:val="006C6611"/>
    <w:rsid w:val="006C7AA9"/>
    <w:rsid w:val="006D3C7C"/>
    <w:rsid w:val="006D6207"/>
    <w:rsid w:val="006D70A0"/>
    <w:rsid w:val="006E0EEE"/>
    <w:rsid w:val="006E19C4"/>
    <w:rsid w:val="006E4F2D"/>
    <w:rsid w:val="006E5D00"/>
    <w:rsid w:val="006F4F7B"/>
    <w:rsid w:val="006F5E47"/>
    <w:rsid w:val="006F6165"/>
    <w:rsid w:val="00703BE3"/>
    <w:rsid w:val="007112AA"/>
    <w:rsid w:val="00720473"/>
    <w:rsid w:val="00725CAB"/>
    <w:rsid w:val="00727529"/>
    <w:rsid w:val="00727742"/>
    <w:rsid w:val="007321A0"/>
    <w:rsid w:val="00751034"/>
    <w:rsid w:val="00760F33"/>
    <w:rsid w:val="0076544E"/>
    <w:rsid w:val="007723CB"/>
    <w:rsid w:val="00773345"/>
    <w:rsid w:val="0077486C"/>
    <w:rsid w:val="007771E1"/>
    <w:rsid w:val="00791027"/>
    <w:rsid w:val="00791E9A"/>
    <w:rsid w:val="0079443B"/>
    <w:rsid w:val="007A1D8C"/>
    <w:rsid w:val="007A3D2F"/>
    <w:rsid w:val="007A52FA"/>
    <w:rsid w:val="007B278C"/>
    <w:rsid w:val="007B56A3"/>
    <w:rsid w:val="007C032A"/>
    <w:rsid w:val="007C2FB7"/>
    <w:rsid w:val="007C37C9"/>
    <w:rsid w:val="007C68F4"/>
    <w:rsid w:val="007C71A2"/>
    <w:rsid w:val="007C7D20"/>
    <w:rsid w:val="007D4DBC"/>
    <w:rsid w:val="007D7012"/>
    <w:rsid w:val="007E02C9"/>
    <w:rsid w:val="007E1862"/>
    <w:rsid w:val="007E1AED"/>
    <w:rsid w:val="007E2CB0"/>
    <w:rsid w:val="007E7533"/>
    <w:rsid w:val="007F056F"/>
    <w:rsid w:val="007F2092"/>
    <w:rsid w:val="007F6613"/>
    <w:rsid w:val="007F71DA"/>
    <w:rsid w:val="007F7673"/>
    <w:rsid w:val="00801FE1"/>
    <w:rsid w:val="00805CC7"/>
    <w:rsid w:val="00810174"/>
    <w:rsid w:val="0081062A"/>
    <w:rsid w:val="00811559"/>
    <w:rsid w:val="00815B35"/>
    <w:rsid w:val="00824322"/>
    <w:rsid w:val="00830CD3"/>
    <w:rsid w:val="00832B80"/>
    <w:rsid w:val="0083404D"/>
    <w:rsid w:val="00834207"/>
    <w:rsid w:val="0083599D"/>
    <w:rsid w:val="00840279"/>
    <w:rsid w:val="00847CD3"/>
    <w:rsid w:val="00853358"/>
    <w:rsid w:val="0085670B"/>
    <w:rsid w:val="00856D7B"/>
    <w:rsid w:val="008636B6"/>
    <w:rsid w:val="0086518D"/>
    <w:rsid w:val="00875D27"/>
    <w:rsid w:val="008901FE"/>
    <w:rsid w:val="00891B3D"/>
    <w:rsid w:val="00894011"/>
    <w:rsid w:val="008972D6"/>
    <w:rsid w:val="0089759F"/>
    <w:rsid w:val="008A094B"/>
    <w:rsid w:val="008B0D5B"/>
    <w:rsid w:val="008B42A5"/>
    <w:rsid w:val="008C3262"/>
    <w:rsid w:val="008C4D85"/>
    <w:rsid w:val="008C715C"/>
    <w:rsid w:val="008D259D"/>
    <w:rsid w:val="008E3ABF"/>
    <w:rsid w:val="008F2BB4"/>
    <w:rsid w:val="00902008"/>
    <w:rsid w:val="00902594"/>
    <w:rsid w:val="00902DE0"/>
    <w:rsid w:val="009052E9"/>
    <w:rsid w:val="00906E2A"/>
    <w:rsid w:val="00913DC7"/>
    <w:rsid w:val="00916314"/>
    <w:rsid w:val="00925391"/>
    <w:rsid w:val="009262EC"/>
    <w:rsid w:val="00926887"/>
    <w:rsid w:val="0093096A"/>
    <w:rsid w:val="00931562"/>
    <w:rsid w:val="009329CA"/>
    <w:rsid w:val="00933950"/>
    <w:rsid w:val="00933989"/>
    <w:rsid w:val="009406A7"/>
    <w:rsid w:val="009434CB"/>
    <w:rsid w:val="0094485C"/>
    <w:rsid w:val="00950BF5"/>
    <w:rsid w:val="00951AD6"/>
    <w:rsid w:val="009549E8"/>
    <w:rsid w:val="00961808"/>
    <w:rsid w:val="00976867"/>
    <w:rsid w:val="0098223F"/>
    <w:rsid w:val="00990308"/>
    <w:rsid w:val="009971AF"/>
    <w:rsid w:val="009979B0"/>
    <w:rsid w:val="00997FBA"/>
    <w:rsid w:val="009A4691"/>
    <w:rsid w:val="009A7643"/>
    <w:rsid w:val="009B061C"/>
    <w:rsid w:val="009B237E"/>
    <w:rsid w:val="009B23FA"/>
    <w:rsid w:val="009B2D80"/>
    <w:rsid w:val="009B56D5"/>
    <w:rsid w:val="009B5A23"/>
    <w:rsid w:val="009C416D"/>
    <w:rsid w:val="009C507A"/>
    <w:rsid w:val="009C674D"/>
    <w:rsid w:val="009C7E7A"/>
    <w:rsid w:val="009D1EBE"/>
    <w:rsid w:val="009D280B"/>
    <w:rsid w:val="009D301C"/>
    <w:rsid w:val="009E1F86"/>
    <w:rsid w:val="009E670B"/>
    <w:rsid w:val="009E67A6"/>
    <w:rsid w:val="009E69AC"/>
    <w:rsid w:val="009E7979"/>
    <w:rsid w:val="009E7F33"/>
    <w:rsid w:val="009F0AA3"/>
    <w:rsid w:val="009F1EE6"/>
    <w:rsid w:val="009F1F40"/>
    <w:rsid w:val="009F3FB1"/>
    <w:rsid w:val="009F4878"/>
    <w:rsid w:val="009F54BF"/>
    <w:rsid w:val="009F6939"/>
    <w:rsid w:val="009F7463"/>
    <w:rsid w:val="00A05718"/>
    <w:rsid w:val="00A065D3"/>
    <w:rsid w:val="00A06CF2"/>
    <w:rsid w:val="00A10C69"/>
    <w:rsid w:val="00A16599"/>
    <w:rsid w:val="00A20498"/>
    <w:rsid w:val="00A21E63"/>
    <w:rsid w:val="00A230AA"/>
    <w:rsid w:val="00A23B23"/>
    <w:rsid w:val="00A244F7"/>
    <w:rsid w:val="00A344B1"/>
    <w:rsid w:val="00A4290E"/>
    <w:rsid w:val="00A44141"/>
    <w:rsid w:val="00A61C19"/>
    <w:rsid w:val="00A6751F"/>
    <w:rsid w:val="00A71BD5"/>
    <w:rsid w:val="00A73DD2"/>
    <w:rsid w:val="00A82F50"/>
    <w:rsid w:val="00A86B9A"/>
    <w:rsid w:val="00A874B0"/>
    <w:rsid w:val="00A92C3E"/>
    <w:rsid w:val="00AA14EB"/>
    <w:rsid w:val="00AA2D98"/>
    <w:rsid w:val="00AA3BEB"/>
    <w:rsid w:val="00AA70F6"/>
    <w:rsid w:val="00AB061E"/>
    <w:rsid w:val="00AB11C4"/>
    <w:rsid w:val="00AB3AAD"/>
    <w:rsid w:val="00AC0020"/>
    <w:rsid w:val="00AC27C6"/>
    <w:rsid w:val="00AE4725"/>
    <w:rsid w:val="00AE519D"/>
    <w:rsid w:val="00AE75B5"/>
    <w:rsid w:val="00AF5267"/>
    <w:rsid w:val="00B0134C"/>
    <w:rsid w:val="00B023D5"/>
    <w:rsid w:val="00B03105"/>
    <w:rsid w:val="00B03819"/>
    <w:rsid w:val="00B049F9"/>
    <w:rsid w:val="00B05CF0"/>
    <w:rsid w:val="00B06A4C"/>
    <w:rsid w:val="00B15A2B"/>
    <w:rsid w:val="00B164B2"/>
    <w:rsid w:val="00B16ECD"/>
    <w:rsid w:val="00B26513"/>
    <w:rsid w:val="00B27EB3"/>
    <w:rsid w:val="00B27FBA"/>
    <w:rsid w:val="00B32342"/>
    <w:rsid w:val="00B33BDA"/>
    <w:rsid w:val="00B34BF4"/>
    <w:rsid w:val="00B40A1B"/>
    <w:rsid w:val="00B433D4"/>
    <w:rsid w:val="00B50A30"/>
    <w:rsid w:val="00B51CD4"/>
    <w:rsid w:val="00B54DF8"/>
    <w:rsid w:val="00B572AF"/>
    <w:rsid w:val="00B57ACF"/>
    <w:rsid w:val="00B6592E"/>
    <w:rsid w:val="00B76853"/>
    <w:rsid w:val="00B80C92"/>
    <w:rsid w:val="00B8252A"/>
    <w:rsid w:val="00B84192"/>
    <w:rsid w:val="00B86E24"/>
    <w:rsid w:val="00B906E2"/>
    <w:rsid w:val="00B90FD0"/>
    <w:rsid w:val="00B91DAB"/>
    <w:rsid w:val="00B96494"/>
    <w:rsid w:val="00BB1DB2"/>
    <w:rsid w:val="00BB510A"/>
    <w:rsid w:val="00BB7866"/>
    <w:rsid w:val="00BC4918"/>
    <w:rsid w:val="00BC58CD"/>
    <w:rsid w:val="00BC7D2B"/>
    <w:rsid w:val="00BD3B9E"/>
    <w:rsid w:val="00BD4BB4"/>
    <w:rsid w:val="00BE007A"/>
    <w:rsid w:val="00BE16C5"/>
    <w:rsid w:val="00BE1F6A"/>
    <w:rsid w:val="00BE29FE"/>
    <w:rsid w:val="00BE2F45"/>
    <w:rsid w:val="00BE3CC1"/>
    <w:rsid w:val="00BE572F"/>
    <w:rsid w:val="00BE58F0"/>
    <w:rsid w:val="00BE6619"/>
    <w:rsid w:val="00BF19FF"/>
    <w:rsid w:val="00BF5F5C"/>
    <w:rsid w:val="00C228D6"/>
    <w:rsid w:val="00C24ABC"/>
    <w:rsid w:val="00C27356"/>
    <w:rsid w:val="00C311FE"/>
    <w:rsid w:val="00C32ADD"/>
    <w:rsid w:val="00C37D70"/>
    <w:rsid w:val="00C467C0"/>
    <w:rsid w:val="00C46B15"/>
    <w:rsid w:val="00C516ED"/>
    <w:rsid w:val="00C57B9B"/>
    <w:rsid w:val="00C6274E"/>
    <w:rsid w:val="00C630B6"/>
    <w:rsid w:val="00C63759"/>
    <w:rsid w:val="00C63878"/>
    <w:rsid w:val="00C653C1"/>
    <w:rsid w:val="00C65484"/>
    <w:rsid w:val="00C6723A"/>
    <w:rsid w:val="00C67E82"/>
    <w:rsid w:val="00C70B66"/>
    <w:rsid w:val="00C742E9"/>
    <w:rsid w:val="00C81F3C"/>
    <w:rsid w:val="00C93558"/>
    <w:rsid w:val="00C93D02"/>
    <w:rsid w:val="00C9443E"/>
    <w:rsid w:val="00C96A44"/>
    <w:rsid w:val="00C96F99"/>
    <w:rsid w:val="00C97705"/>
    <w:rsid w:val="00CB2422"/>
    <w:rsid w:val="00CB25D4"/>
    <w:rsid w:val="00CC0EB9"/>
    <w:rsid w:val="00CC311A"/>
    <w:rsid w:val="00CC792F"/>
    <w:rsid w:val="00CD4CE9"/>
    <w:rsid w:val="00CE218C"/>
    <w:rsid w:val="00CE3168"/>
    <w:rsid w:val="00CE4CBF"/>
    <w:rsid w:val="00CF1E53"/>
    <w:rsid w:val="00CF6FE4"/>
    <w:rsid w:val="00D043E5"/>
    <w:rsid w:val="00D105B6"/>
    <w:rsid w:val="00D16548"/>
    <w:rsid w:val="00D17D81"/>
    <w:rsid w:val="00D22813"/>
    <w:rsid w:val="00D23FEB"/>
    <w:rsid w:val="00D24784"/>
    <w:rsid w:val="00D24E99"/>
    <w:rsid w:val="00D331E8"/>
    <w:rsid w:val="00D41F09"/>
    <w:rsid w:val="00D4212E"/>
    <w:rsid w:val="00D45819"/>
    <w:rsid w:val="00D5383F"/>
    <w:rsid w:val="00D54100"/>
    <w:rsid w:val="00D54AFB"/>
    <w:rsid w:val="00D57365"/>
    <w:rsid w:val="00D60D2B"/>
    <w:rsid w:val="00D62786"/>
    <w:rsid w:val="00D64AD5"/>
    <w:rsid w:val="00D66E0B"/>
    <w:rsid w:val="00D70F44"/>
    <w:rsid w:val="00D72EDB"/>
    <w:rsid w:val="00D76B4B"/>
    <w:rsid w:val="00D81104"/>
    <w:rsid w:val="00D82DE4"/>
    <w:rsid w:val="00D85EE0"/>
    <w:rsid w:val="00D90710"/>
    <w:rsid w:val="00D9083F"/>
    <w:rsid w:val="00D937D3"/>
    <w:rsid w:val="00D966BB"/>
    <w:rsid w:val="00DA11F6"/>
    <w:rsid w:val="00DA27D3"/>
    <w:rsid w:val="00DA4E98"/>
    <w:rsid w:val="00DB711E"/>
    <w:rsid w:val="00DC292B"/>
    <w:rsid w:val="00DC3518"/>
    <w:rsid w:val="00DC4BE4"/>
    <w:rsid w:val="00DC575D"/>
    <w:rsid w:val="00DD325F"/>
    <w:rsid w:val="00DD3423"/>
    <w:rsid w:val="00DD50EF"/>
    <w:rsid w:val="00DD50FA"/>
    <w:rsid w:val="00DE05C7"/>
    <w:rsid w:val="00DE3762"/>
    <w:rsid w:val="00DE5BA7"/>
    <w:rsid w:val="00DE68FB"/>
    <w:rsid w:val="00DF2E9F"/>
    <w:rsid w:val="00DF51C2"/>
    <w:rsid w:val="00DF6BDA"/>
    <w:rsid w:val="00E00A84"/>
    <w:rsid w:val="00E00EF3"/>
    <w:rsid w:val="00E1037C"/>
    <w:rsid w:val="00E13F42"/>
    <w:rsid w:val="00E146A2"/>
    <w:rsid w:val="00E2007D"/>
    <w:rsid w:val="00E307BC"/>
    <w:rsid w:val="00E365B5"/>
    <w:rsid w:val="00E36BEB"/>
    <w:rsid w:val="00E42C4B"/>
    <w:rsid w:val="00E51358"/>
    <w:rsid w:val="00E60EF9"/>
    <w:rsid w:val="00E714A0"/>
    <w:rsid w:val="00E73210"/>
    <w:rsid w:val="00E74CA6"/>
    <w:rsid w:val="00E77A93"/>
    <w:rsid w:val="00E85887"/>
    <w:rsid w:val="00E86CCE"/>
    <w:rsid w:val="00E876DC"/>
    <w:rsid w:val="00E8773D"/>
    <w:rsid w:val="00E903E8"/>
    <w:rsid w:val="00EA3086"/>
    <w:rsid w:val="00EA6024"/>
    <w:rsid w:val="00EA7962"/>
    <w:rsid w:val="00EB32DD"/>
    <w:rsid w:val="00EB3671"/>
    <w:rsid w:val="00EB7882"/>
    <w:rsid w:val="00EB7950"/>
    <w:rsid w:val="00EC4698"/>
    <w:rsid w:val="00EC7FB7"/>
    <w:rsid w:val="00ED551C"/>
    <w:rsid w:val="00ED77EC"/>
    <w:rsid w:val="00EE5133"/>
    <w:rsid w:val="00EF07E0"/>
    <w:rsid w:val="00EF0B2C"/>
    <w:rsid w:val="00EF3714"/>
    <w:rsid w:val="00EF51DC"/>
    <w:rsid w:val="00EF6449"/>
    <w:rsid w:val="00EF676B"/>
    <w:rsid w:val="00F01668"/>
    <w:rsid w:val="00F06C47"/>
    <w:rsid w:val="00F36EAB"/>
    <w:rsid w:val="00F4229D"/>
    <w:rsid w:val="00F43660"/>
    <w:rsid w:val="00F5171D"/>
    <w:rsid w:val="00F52293"/>
    <w:rsid w:val="00F532CA"/>
    <w:rsid w:val="00F53E8D"/>
    <w:rsid w:val="00F55240"/>
    <w:rsid w:val="00F56367"/>
    <w:rsid w:val="00F57466"/>
    <w:rsid w:val="00F656F1"/>
    <w:rsid w:val="00F74CC5"/>
    <w:rsid w:val="00F76AF0"/>
    <w:rsid w:val="00F76FD8"/>
    <w:rsid w:val="00F858D0"/>
    <w:rsid w:val="00F85DFD"/>
    <w:rsid w:val="00F877C9"/>
    <w:rsid w:val="00F90245"/>
    <w:rsid w:val="00F91EB5"/>
    <w:rsid w:val="00F92902"/>
    <w:rsid w:val="00F95E80"/>
    <w:rsid w:val="00F97516"/>
    <w:rsid w:val="00FA1277"/>
    <w:rsid w:val="00FB4885"/>
    <w:rsid w:val="00FC0194"/>
    <w:rsid w:val="00FD16D1"/>
    <w:rsid w:val="00FD1A5A"/>
    <w:rsid w:val="00FE41D5"/>
    <w:rsid w:val="00FF39D4"/>
    <w:rsid w:val="00FF6A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05B6"/>
    <w:rPr>
      <w:sz w:val="24"/>
      <w:szCs w:val="24"/>
    </w:rPr>
  </w:style>
  <w:style w:type="paragraph" w:styleId="Heading1">
    <w:name w:val="heading 1"/>
    <w:basedOn w:val="Normal"/>
    <w:next w:val="Normal"/>
    <w:qFormat/>
    <w:rsid w:val="009B2D80"/>
    <w:pPr>
      <w:keepNext/>
      <w:outlineLvl w:val="0"/>
    </w:pPr>
    <w:rPr>
      <w:b/>
      <w:bCs/>
    </w:rPr>
  </w:style>
  <w:style w:type="paragraph" w:styleId="Heading2">
    <w:name w:val="heading 2"/>
    <w:basedOn w:val="Normal"/>
    <w:next w:val="Normal"/>
    <w:qFormat/>
    <w:rsid w:val="009B2D80"/>
    <w:pPr>
      <w:keepNext/>
      <w:overflowPunct w:val="0"/>
      <w:autoSpaceDE w:val="0"/>
      <w:autoSpaceDN w:val="0"/>
      <w:adjustRightInd w:val="0"/>
      <w:textAlignment w:val="baseline"/>
      <w:outlineLvl w:val="1"/>
    </w:pPr>
    <w:rPr>
      <w:rFonts w:ascii="Arial" w:hAnsi="Arial"/>
      <w:b/>
      <w:color w:val="008080"/>
      <w:sz w:val="20"/>
      <w:szCs w:val="20"/>
    </w:rPr>
  </w:style>
  <w:style w:type="paragraph" w:styleId="Heading3">
    <w:name w:val="heading 3"/>
    <w:basedOn w:val="Normal"/>
    <w:next w:val="Normal"/>
    <w:qFormat/>
    <w:rsid w:val="009B2D80"/>
    <w:pPr>
      <w:keepNext/>
      <w:jc w:val="both"/>
      <w:outlineLvl w:val="2"/>
    </w:pPr>
    <w:rPr>
      <w:b/>
      <w:bCs/>
      <w:color w:val="000000"/>
    </w:rPr>
  </w:style>
  <w:style w:type="paragraph" w:styleId="Heading5">
    <w:name w:val="heading 5"/>
    <w:basedOn w:val="Normal"/>
    <w:next w:val="Normal"/>
    <w:qFormat/>
    <w:rsid w:val="009B2D80"/>
    <w:pPr>
      <w:keepNext/>
      <w:jc w:val="both"/>
      <w:outlineLvl w:val="4"/>
    </w:pPr>
    <w:rPr>
      <w:b/>
      <w:sz w:val="20"/>
      <w:szCs w:val="20"/>
    </w:rPr>
  </w:style>
  <w:style w:type="paragraph" w:styleId="Heading6">
    <w:name w:val="heading 6"/>
    <w:basedOn w:val="Normal"/>
    <w:next w:val="Normal"/>
    <w:qFormat/>
    <w:rsid w:val="009B2D80"/>
    <w:pPr>
      <w:keepNext/>
      <w:overflowPunct w:val="0"/>
      <w:autoSpaceDE w:val="0"/>
      <w:autoSpaceDN w:val="0"/>
      <w:adjustRightInd w:val="0"/>
      <w:textAlignment w:val="baseline"/>
      <w:outlineLvl w:val="5"/>
    </w:pPr>
    <w:rPr>
      <w:b/>
      <w:color w:val="008080"/>
      <w:szCs w:val="20"/>
    </w:rPr>
  </w:style>
  <w:style w:type="paragraph" w:styleId="Heading9">
    <w:name w:val="heading 9"/>
    <w:basedOn w:val="Normal"/>
    <w:next w:val="Normal"/>
    <w:qFormat/>
    <w:rsid w:val="009B2D80"/>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9B2D80"/>
    <w:pPr>
      <w:ind w:left="2880"/>
    </w:pPr>
    <w:rPr>
      <w:b/>
      <w:szCs w:val="20"/>
    </w:rPr>
  </w:style>
  <w:style w:type="paragraph" w:styleId="BodyText3">
    <w:name w:val="Body Text 3"/>
    <w:basedOn w:val="Normal"/>
    <w:rsid w:val="009B2D80"/>
    <w:pPr>
      <w:overflowPunct w:val="0"/>
      <w:autoSpaceDE w:val="0"/>
      <w:autoSpaceDN w:val="0"/>
      <w:adjustRightInd w:val="0"/>
      <w:textAlignment w:val="baseline"/>
    </w:pPr>
    <w:rPr>
      <w:rFonts w:ascii="Arial" w:hAnsi="Arial"/>
      <w:b/>
      <w:bCs/>
      <w:color w:val="003300"/>
      <w:sz w:val="20"/>
      <w:szCs w:val="20"/>
    </w:rPr>
  </w:style>
  <w:style w:type="character" w:styleId="Hyperlink">
    <w:name w:val="Hyperlink"/>
    <w:rsid w:val="009B2D80"/>
    <w:rPr>
      <w:color w:val="0000FF"/>
      <w:u w:val="single"/>
    </w:rPr>
  </w:style>
  <w:style w:type="paragraph" w:styleId="BodyText2">
    <w:name w:val="Body Text 2"/>
    <w:basedOn w:val="Normal"/>
    <w:rsid w:val="009B2D80"/>
    <w:pPr>
      <w:overflowPunct w:val="0"/>
      <w:autoSpaceDE w:val="0"/>
      <w:autoSpaceDN w:val="0"/>
      <w:adjustRightInd w:val="0"/>
      <w:textAlignment w:val="baseline"/>
    </w:pPr>
    <w:rPr>
      <w:rFonts w:ascii="Arial" w:hAnsi="Arial"/>
      <w:b/>
      <w:bCs/>
      <w:sz w:val="20"/>
      <w:szCs w:val="20"/>
    </w:rPr>
  </w:style>
  <w:style w:type="paragraph" w:styleId="BodyText">
    <w:name w:val="Body Text"/>
    <w:basedOn w:val="Normal"/>
    <w:rsid w:val="009B2D80"/>
    <w:pPr>
      <w:overflowPunct w:val="0"/>
      <w:autoSpaceDE w:val="0"/>
      <w:autoSpaceDN w:val="0"/>
      <w:adjustRightInd w:val="0"/>
      <w:jc w:val="both"/>
      <w:textAlignment w:val="baseline"/>
    </w:pPr>
    <w:rPr>
      <w:rFonts w:ascii="Arial" w:hAnsi="Arial"/>
      <w:sz w:val="20"/>
      <w:szCs w:val="20"/>
    </w:rPr>
  </w:style>
  <w:style w:type="paragraph" w:styleId="BodyTextIndent3">
    <w:name w:val="Body Text Indent 3"/>
    <w:basedOn w:val="Normal"/>
    <w:rsid w:val="009B2D80"/>
    <w:pPr>
      <w:tabs>
        <w:tab w:val="left" w:pos="720"/>
        <w:tab w:val="left" w:pos="810"/>
        <w:tab w:val="left" w:pos="1260"/>
      </w:tabs>
      <w:overflowPunct w:val="0"/>
      <w:autoSpaceDE w:val="0"/>
      <w:autoSpaceDN w:val="0"/>
      <w:adjustRightInd w:val="0"/>
      <w:ind w:left="720"/>
      <w:textAlignment w:val="baseline"/>
    </w:pPr>
    <w:rPr>
      <w:rFonts w:ascii="Arial" w:hAnsi="Arial"/>
      <w:sz w:val="20"/>
      <w:szCs w:val="20"/>
    </w:rPr>
  </w:style>
  <w:style w:type="character" w:styleId="HTMLTypewriter">
    <w:name w:val="HTML Typewriter"/>
    <w:rsid w:val="009B2D80"/>
    <w:rPr>
      <w:sz w:val="20"/>
    </w:rPr>
  </w:style>
  <w:style w:type="paragraph" w:styleId="HTMLPreformatted">
    <w:name w:val="HTML Preformatted"/>
    <w:basedOn w:val="Normal"/>
    <w:rsid w:val="009B2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sz w:val="20"/>
      <w:szCs w:val="20"/>
    </w:rPr>
  </w:style>
  <w:style w:type="paragraph" w:styleId="NormalWeb">
    <w:name w:val="Normal (Web)"/>
    <w:basedOn w:val="Normal"/>
    <w:link w:val="NormalWebChar"/>
    <w:rsid w:val="009B2D80"/>
    <w:pPr>
      <w:spacing w:before="100" w:beforeAutospacing="1" w:after="100" w:afterAutospacing="1"/>
    </w:pPr>
  </w:style>
  <w:style w:type="character" w:customStyle="1" w:styleId="NormalWebChar">
    <w:name w:val="Normal (Web) Char"/>
    <w:link w:val="NormalWeb"/>
    <w:rsid w:val="00E42C4B"/>
    <w:rPr>
      <w:sz w:val="24"/>
      <w:szCs w:val="24"/>
      <w:lang w:val="en-US" w:eastAsia="en-US" w:bidi="ar-SA"/>
    </w:rPr>
  </w:style>
  <w:style w:type="paragraph" w:customStyle="1" w:styleId="Bullets">
    <w:name w:val="Bullets"/>
    <w:basedOn w:val="Normal"/>
    <w:rsid w:val="005C58B9"/>
    <w:pPr>
      <w:widowControl w:val="0"/>
      <w:numPr>
        <w:numId w:val="1"/>
      </w:numPr>
      <w:tabs>
        <w:tab w:val="center" w:pos="4320"/>
        <w:tab w:val="right" w:pos="8640"/>
      </w:tabs>
      <w:suppressAutoHyphens/>
    </w:pPr>
    <w:rPr>
      <w:rFonts w:ascii="Arial" w:eastAsia="Lucida Sans Unicode" w:hAnsi="Arial" w:cs="Arial"/>
      <w:kern w:val="1"/>
      <w:sz w:val="22"/>
    </w:rPr>
  </w:style>
  <w:style w:type="character" w:customStyle="1" w:styleId="yshortcuts">
    <w:name w:val="yshortcuts"/>
    <w:basedOn w:val="DefaultParagraphFont"/>
    <w:rsid w:val="00696E96"/>
  </w:style>
  <w:style w:type="paragraph" w:styleId="DocumentMap">
    <w:name w:val="Document Map"/>
    <w:basedOn w:val="Normal"/>
    <w:link w:val="DocumentMapChar"/>
    <w:rsid w:val="00EF6449"/>
    <w:rPr>
      <w:rFonts w:ascii="Tahoma" w:hAnsi="Tahoma"/>
      <w:sz w:val="16"/>
      <w:szCs w:val="16"/>
    </w:rPr>
  </w:style>
  <w:style w:type="character" w:customStyle="1" w:styleId="DocumentMapChar">
    <w:name w:val="Document Map Char"/>
    <w:link w:val="DocumentMap"/>
    <w:rsid w:val="00EF6449"/>
    <w:rPr>
      <w:rFonts w:ascii="Tahoma" w:hAnsi="Tahoma" w:cs="Tahoma"/>
      <w:sz w:val="16"/>
      <w:szCs w:val="16"/>
    </w:rPr>
  </w:style>
  <w:style w:type="paragraph" w:styleId="PlainText">
    <w:name w:val="Plain Text"/>
    <w:basedOn w:val="Normal"/>
    <w:rsid w:val="006E5D00"/>
    <w:rPr>
      <w:rFonts w:ascii="Courier New" w:hAnsi="Courier New" w:cs="Courier New"/>
      <w:sz w:val="20"/>
      <w:szCs w:val="20"/>
    </w:rPr>
  </w:style>
  <w:style w:type="character" w:customStyle="1" w:styleId="apple-style-span">
    <w:name w:val="apple-style-span"/>
    <w:rsid w:val="0008370B"/>
  </w:style>
  <w:style w:type="character" w:customStyle="1" w:styleId="apple-converted-space">
    <w:name w:val="apple-converted-space"/>
    <w:rsid w:val="0008370B"/>
  </w:style>
  <w:style w:type="paragraph" w:styleId="ListParagraph">
    <w:name w:val="List Paragraph"/>
    <w:basedOn w:val="Normal"/>
    <w:uiPriority w:val="34"/>
    <w:qFormat/>
    <w:rsid w:val="0064738E"/>
    <w:pPr>
      <w:spacing w:after="200" w:line="276" w:lineRule="auto"/>
      <w:ind w:left="720"/>
      <w:contextualSpacing/>
    </w:pPr>
    <w:rPr>
      <w:rFonts w:ascii="Calibri" w:eastAsia="Calibri" w:hAnsi="Calibri"/>
      <w:sz w:val="22"/>
      <w:szCs w:val="22"/>
    </w:rPr>
  </w:style>
  <w:style w:type="paragraph" w:styleId="Header">
    <w:name w:val="header"/>
    <w:basedOn w:val="Normal"/>
    <w:link w:val="HeaderChar"/>
    <w:rsid w:val="0064738E"/>
    <w:pPr>
      <w:tabs>
        <w:tab w:val="center" w:pos="4680"/>
        <w:tab w:val="right" w:pos="9360"/>
      </w:tabs>
    </w:pPr>
  </w:style>
  <w:style w:type="character" w:customStyle="1" w:styleId="HeaderChar">
    <w:name w:val="Header Char"/>
    <w:link w:val="Header"/>
    <w:rsid w:val="0064738E"/>
    <w:rPr>
      <w:sz w:val="24"/>
      <w:szCs w:val="24"/>
    </w:rPr>
  </w:style>
  <w:style w:type="paragraph" w:styleId="Footer">
    <w:name w:val="footer"/>
    <w:basedOn w:val="Normal"/>
    <w:link w:val="FooterChar"/>
    <w:rsid w:val="0064738E"/>
    <w:pPr>
      <w:tabs>
        <w:tab w:val="center" w:pos="4680"/>
        <w:tab w:val="right" w:pos="9360"/>
      </w:tabs>
    </w:pPr>
  </w:style>
  <w:style w:type="character" w:customStyle="1" w:styleId="FooterChar">
    <w:name w:val="Footer Char"/>
    <w:link w:val="Footer"/>
    <w:rsid w:val="0064738E"/>
    <w:rPr>
      <w:sz w:val="24"/>
      <w:szCs w:val="24"/>
    </w:rPr>
  </w:style>
  <w:style w:type="character" w:customStyle="1" w:styleId="BodyTextCharChar">
    <w:name w:val="Body Text Char Char"/>
    <w:rsid w:val="00E307BC"/>
    <w:rPr>
      <w:sz w:val="24"/>
      <w:szCs w:val="24"/>
      <w:lang w:val="en-US" w:eastAsia="en-US" w:bidi="ar-SA"/>
    </w:rPr>
  </w:style>
  <w:style w:type="character" w:customStyle="1" w:styleId="apple-tab-span">
    <w:name w:val="apple-tab-span"/>
    <w:basedOn w:val="DefaultParagraphFont"/>
    <w:rsid w:val="005D36D3"/>
  </w:style>
  <w:style w:type="paragraph" w:customStyle="1" w:styleId="Achievement">
    <w:name w:val="Achievement"/>
    <w:basedOn w:val="BodyText"/>
    <w:rsid w:val="005A450C"/>
    <w:pPr>
      <w:numPr>
        <w:numId w:val="2"/>
      </w:numPr>
      <w:overflowPunct/>
      <w:autoSpaceDE/>
      <w:autoSpaceDN/>
      <w:adjustRightInd/>
      <w:spacing w:after="60" w:line="240" w:lineRule="atLeast"/>
      <w:textAlignment w:val="auto"/>
    </w:pPr>
    <w:rPr>
      <w:rFonts w:ascii="Garamond" w:hAnsi="Garamond"/>
      <w:sz w:val="22"/>
    </w:rPr>
  </w:style>
  <w:style w:type="character" w:styleId="PageNumber">
    <w:name w:val="page number"/>
    <w:basedOn w:val="DefaultParagraphFont"/>
    <w:rsid w:val="001A189C"/>
  </w:style>
  <w:style w:type="character" w:styleId="Strong">
    <w:name w:val="Strong"/>
    <w:uiPriority w:val="22"/>
    <w:qFormat/>
    <w:rsid w:val="002079FE"/>
    <w:rPr>
      <w:b/>
      <w:bCs/>
    </w:rPr>
  </w:style>
  <w:style w:type="paragraph" w:styleId="BalloonText">
    <w:name w:val="Balloon Text"/>
    <w:basedOn w:val="Normal"/>
    <w:link w:val="BalloonTextChar"/>
    <w:rsid w:val="00F877C9"/>
    <w:rPr>
      <w:rFonts w:ascii="Tahoma" w:hAnsi="Tahoma" w:cs="Tahoma"/>
      <w:sz w:val="16"/>
      <w:szCs w:val="16"/>
    </w:rPr>
  </w:style>
  <w:style w:type="character" w:customStyle="1" w:styleId="BalloonTextChar">
    <w:name w:val="Balloon Text Char"/>
    <w:basedOn w:val="DefaultParagraphFont"/>
    <w:link w:val="BalloonText"/>
    <w:rsid w:val="00F877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61173616">
      <w:bodyDiv w:val="1"/>
      <w:marLeft w:val="0"/>
      <w:marRight w:val="0"/>
      <w:marTop w:val="0"/>
      <w:marBottom w:val="0"/>
      <w:divBdr>
        <w:top w:val="none" w:sz="0" w:space="0" w:color="auto"/>
        <w:left w:val="none" w:sz="0" w:space="0" w:color="auto"/>
        <w:bottom w:val="none" w:sz="0" w:space="0" w:color="auto"/>
        <w:right w:val="none" w:sz="0" w:space="0" w:color="auto"/>
      </w:divBdr>
    </w:div>
    <w:div w:id="696321592">
      <w:bodyDiv w:val="1"/>
      <w:marLeft w:val="0"/>
      <w:marRight w:val="0"/>
      <w:marTop w:val="0"/>
      <w:marBottom w:val="0"/>
      <w:divBdr>
        <w:top w:val="none" w:sz="0" w:space="0" w:color="auto"/>
        <w:left w:val="none" w:sz="0" w:space="0" w:color="auto"/>
        <w:bottom w:val="none" w:sz="0" w:space="0" w:color="auto"/>
        <w:right w:val="none" w:sz="0" w:space="0" w:color="auto"/>
      </w:divBdr>
    </w:div>
    <w:div w:id="1510828974">
      <w:bodyDiv w:val="1"/>
      <w:marLeft w:val="0"/>
      <w:marRight w:val="0"/>
      <w:marTop w:val="0"/>
      <w:marBottom w:val="0"/>
      <w:divBdr>
        <w:top w:val="none" w:sz="0" w:space="0" w:color="auto"/>
        <w:left w:val="none" w:sz="0" w:space="0" w:color="auto"/>
        <w:bottom w:val="none" w:sz="0" w:space="0" w:color="auto"/>
        <w:right w:val="none" w:sz="0" w:space="0" w:color="auto"/>
      </w:divBdr>
    </w:div>
    <w:div w:id="1695419277">
      <w:bodyDiv w:val="1"/>
      <w:marLeft w:val="0"/>
      <w:marRight w:val="0"/>
      <w:marTop w:val="0"/>
      <w:marBottom w:val="0"/>
      <w:divBdr>
        <w:top w:val="none" w:sz="0" w:space="0" w:color="auto"/>
        <w:left w:val="none" w:sz="0" w:space="0" w:color="auto"/>
        <w:bottom w:val="none" w:sz="0" w:space="0" w:color="auto"/>
        <w:right w:val="none" w:sz="0" w:space="0" w:color="auto"/>
      </w:divBdr>
    </w:div>
    <w:div w:id="1732803965">
      <w:bodyDiv w:val="1"/>
      <w:marLeft w:val="0"/>
      <w:marRight w:val="0"/>
      <w:marTop w:val="0"/>
      <w:marBottom w:val="0"/>
      <w:divBdr>
        <w:top w:val="none" w:sz="0" w:space="0" w:color="auto"/>
        <w:left w:val="none" w:sz="0" w:space="0" w:color="auto"/>
        <w:bottom w:val="none" w:sz="0" w:space="0" w:color="auto"/>
        <w:right w:val="none" w:sz="0" w:space="0" w:color="auto"/>
      </w:divBdr>
      <w:divsChild>
        <w:div w:id="1744600122">
          <w:marLeft w:val="120"/>
          <w:marRight w:val="120"/>
          <w:marTop w:val="120"/>
          <w:marBottom w:val="120"/>
          <w:divBdr>
            <w:top w:val="none" w:sz="0" w:space="0" w:color="auto"/>
            <w:left w:val="none" w:sz="0" w:space="0" w:color="auto"/>
            <w:bottom w:val="none" w:sz="0" w:space="0" w:color="auto"/>
            <w:right w:val="none" w:sz="0" w:space="0" w:color="auto"/>
          </w:divBdr>
          <w:divsChild>
            <w:div w:id="8762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633989">
      <w:bodyDiv w:val="1"/>
      <w:marLeft w:val="0"/>
      <w:marRight w:val="0"/>
      <w:marTop w:val="0"/>
      <w:marBottom w:val="0"/>
      <w:divBdr>
        <w:top w:val="none" w:sz="0" w:space="0" w:color="auto"/>
        <w:left w:val="none" w:sz="0" w:space="0" w:color="auto"/>
        <w:bottom w:val="none" w:sz="0" w:space="0" w:color="auto"/>
        <w:right w:val="none" w:sz="0" w:space="0" w:color="auto"/>
      </w:divBdr>
    </w:div>
    <w:div w:id="2109344184">
      <w:bodyDiv w:val="1"/>
      <w:marLeft w:val="0"/>
      <w:marRight w:val="0"/>
      <w:marTop w:val="0"/>
      <w:marBottom w:val="0"/>
      <w:divBdr>
        <w:top w:val="none" w:sz="0" w:space="0" w:color="auto"/>
        <w:left w:val="none" w:sz="0" w:space="0" w:color="auto"/>
        <w:bottom w:val="none" w:sz="0" w:space="0" w:color="auto"/>
        <w:right w:val="none" w:sz="0" w:space="0" w:color="auto"/>
      </w:divBdr>
      <w:divsChild>
        <w:div w:id="995498843">
          <w:marLeft w:val="120"/>
          <w:marRight w:val="120"/>
          <w:marTop w:val="120"/>
          <w:marBottom w:val="120"/>
          <w:divBdr>
            <w:top w:val="none" w:sz="0" w:space="0" w:color="auto"/>
            <w:left w:val="none" w:sz="0" w:space="0" w:color="auto"/>
            <w:bottom w:val="none" w:sz="0" w:space="0" w:color="auto"/>
            <w:right w:val="none" w:sz="0" w:space="0" w:color="auto"/>
          </w:divBdr>
          <w:divsChild>
            <w:div w:id="44466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2225</Words>
  <Characters>12689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srinivas</vt:lpstr>
    </vt:vector>
  </TitlesOfParts>
  <Company>jcg</Company>
  <LinksUpToDate>false</LinksUpToDate>
  <CharactersWithSpaces>14885</CharactersWithSpaces>
  <SharedDoc>false</SharedDoc>
  <HLinks>
    <vt:vector size="6" baseType="variant">
      <vt:variant>
        <vt:i4>1769530</vt:i4>
      </vt:variant>
      <vt:variant>
        <vt:i4>0</vt:i4>
      </vt:variant>
      <vt:variant>
        <vt:i4>0</vt:i4>
      </vt:variant>
      <vt:variant>
        <vt:i4>5</vt:i4>
      </vt:variant>
      <vt:variant>
        <vt:lpwstr>mailto:harinijanum@gmail.com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srinivas</dc:title>
  <dc:creator>srinivas</dc:creator>
  <cp:lastModifiedBy>lkush</cp:lastModifiedBy>
  <cp:revision>3</cp:revision>
  <cp:lastPrinted>2010-04-26T13:21:00Z</cp:lastPrinted>
  <dcterms:created xsi:type="dcterms:W3CDTF">2015-12-09T19:53:00Z</dcterms:created>
  <dcterms:modified xsi:type="dcterms:W3CDTF">2015-12-09T19:53:00Z</dcterms:modified>
</cp:coreProperties>
</file>