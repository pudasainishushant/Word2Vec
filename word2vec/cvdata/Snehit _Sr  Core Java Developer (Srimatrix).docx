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C24" w:rsidRPr="001953F1" w:rsidRDefault="00035C24" w:rsidP="001953F1">
      <w:pPr>
        <w:spacing w:before="1"/>
        <w:ind w:left="100"/>
        <w:rPr>
          <w:rFonts w:asciiTheme="minorHAnsi" w:eastAsia="Trebuchet MS" w:hAnsiTheme="minorHAnsi" w:cstheme="minorHAnsi"/>
          <w:b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color w:val="1F487D"/>
          <w:sz w:val="22"/>
          <w:szCs w:val="22"/>
        </w:rPr>
        <w:t>Snehit</w:t>
      </w:r>
    </w:p>
    <w:p w:rsidR="00035C24" w:rsidRPr="001953F1" w:rsidRDefault="00D40EC2" w:rsidP="001953F1">
      <w:pPr>
        <w:spacing w:before="1"/>
        <w:ind w:left="100"/>
        <w:rPr>
          <w:rFonts w:asciiTheme="minorHAnsi" w:eastAsia="Trebuchet MS" w:hAnsiTheme="minorHAnsi" w:cstheme="minorHAnsi"/>
          <w:b/>
          <w:bCs/>
          <w:color w:val="1F487D"/>
          <w:sz w:val="22"/>
          <w:szCs w:val="22"/>
          <w:u w:val="single"/>
        </w:rPr>
      </w:pPr>
      <w:r w:rsidRPr="001953F1">
        <w:rPr>
          <w:rFonts w:asciiTheme="minorHAnsi" w:eastAsia="Trebuchet MS" w:hAnsiTheme="minorHAnsi" w:cstheme="minorHAnsi"/>
          <w:b/>
          <w:bCs/>
          <w:color w:val="1F487D"/>
          <w:sz w:val="22"/>
          <w:szCs w:val="22"/>
          <w:u w:val="single"/>
        </w:rPr>
        <w:t>937-</w:t>
      </w:r>
      <w:r w:rsidR="00D2723D" w:rsidRPr="001953F1">
        <w:rPr>
          <w:rFonts w:asciiTheme="minorHAnsi" w:eastAsia="Trebuchet MS" w:hAnsiTheme="minorHAnsi" w:cstheme="minorHAnsi"/>
          <w:b/>
          <w:bCs/>
          <w:color w:val="1F487D"/>
          <w:sz w:val="22"/>
          <w:szCs w:val="22"/>
          <w:u w:val="single"/>
        </w:rPr>
        <w:t>754-5147</w:t>
      </w:r>
    </w:p>
    <w:p w:rsidR="00035C24" w:rsidRPr="001953F1" w:rsidRDefault="001E161E" w:rsidP="001953F1">
      <w:pPr>
        <w:spacing w:before="1"/>
        <w:ind w:left="100"/>
        <w:rPr>
          <w:rFonts w:asciiTheme="minorHAnsi" w:eastAsia="Trebuchet MS" w:hAnsiTheme="minorHAnsi" w:cstheme="minorHAnsi"/>
          <w:b/>
          <w:color w:val="1F487D"/>
          <w:sz w:val="22"/>
          <w:szCs w:val="22"/>
        </w:rPr>
      </w:pPr>
      <w:hyperlink r:id="rId8" w:tgtFrame="_blank" w:history="1">
        <w:r w:rsidR="00D40EC2" w:rsidRPr="001953F1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snehit.gajjar3@gmail.com</w:t>
        </w:r>
      </w:hyperlink>
    </w:p>
    <w:p w:rsidR="00035C24" w:rsidRPr="001953F1" w:rsidRDefault="001E161E" w:rsidP="001953F1">
      <w:pPr>
        <w:spacing w:before="1"/>
        <w:ind w:left="100"/>
        <w:rPr>
          <w:rFonts w:asciiTheme="minorHAnsi" w:eastAsia="Trebuchet MS" w:hAnsiTheme="minorHAnsi" w:cstheme="minorHAnsi"/>
          <w:b/>
          <w:color w:val="1F487D"/>
          <w:sz w:val="22"/>
          <w:szCs w:val="22"/>
        </w:rPr>
      </w:pPr>
      <w:r w:rsidRPr="001E161E">
        <w:rPr>
          <w:rFonts w:asciiTheme="minorHAnsi" w:hAnsiTheme="minorHAnsi" w:cstheme="minorHAnsi"/>
          <w:noProof/>
          <w:sz w:val="22"/>
          <w:szCs w:val="22"/>
        </w:rPr>
        <w:pict>
          <v:group id="Group 4" o:spid="_x0000_s1026" style="position:absolute;left:0;text-align:left;margin-left:36pt;margin-top:37pt;width:523pt;height:0;z-index:-251658240;mso-position-horizontal-relative:page" coordorigin="720,740" coordsize="104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">
            <v:shape id="Freeform 5" o:spid="_x0000_s1027" style="position:absolute;left:720;top:740;width:10460;height:0;visibility:visible;mso-wrap-style:square;v-text-anchor:top" coordsize="104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5EcIA&#10;AADaAAAADwAAAGRycy9kb3ducmV2LnhtbESPzWrDMBCE74G+g9hAb7EcF9LgRgmlEEhPjRKT82Kt&#10;f1prZSzFdt++KhR6HGbmG2Z3mG0nRhp861jBOklBEJfOtFwrKK7H1RaED8gGO8ek4Js8HPYPix3m&#10;xk2sabyEWkQI+xwVNCH0uZS+bMiiT1xPHL3KDRZDlEMtzYBThNtOZmm6kRZbjgsN9vTWUPl1uVsF&#10;7/r8hHNWFa3+PPVaP8ubKT+UelzOry8gAs3hP/zXPhkFG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LkRwgAAANoAAAAPAAAAAAAAAAAAAAAAAJgCAABkcnMvZG93&#10;bnJldi54bWxQSwUGAAAAAAQABAD1AAAAhwMAAAAA&#10;" path="m,l10460,e" filled="f" strokecolor="#9fa09f" strokeweight="1.1pt">
              <v:path arrowok="t" o:connecttype="custom" o:connectlocs="0,0;10460,0" o:connectangles="0,0"/>
            </v:shape>
            <w10:wrap anchorx="page"/>
          </v:group>
        </w:pict>
      </w:r>
      <w:r w:rsidR="00D2723D" w:rsidRPr="001953F1">
        <w:rPr>
          <w:rFonts w:asciiTheme="minorHAnsi" w:eastAsia="Trebuchet MS" w:hAnsiTheme="minorHAnsi" w:cstheme="minorHAnsi"/>
          <w:b/>
          <w:color w:val="1F487D"/>
          <w:sz w:val="22"/>
          <w:szCs w:val="22"/>
        </w:rPr>
        <w:tab/>
      </w:r>
      <w:r w:rsidR="00D2723D" w:rsidRPr="001953F1">
        <w:rPr>
          <w:rFonts w:asciiTheme="minorHAnsi" w:eastAsia="Trebuchet MS" w:hAnsiTheme="minorHAnsi" w:cstheme="minorHAnsi"/>
          <w:b/>
          <w:color w:val="1F487D"/>
          <w:sz w:val="22"/>
          <w:szCs w:val="22"/>
        </w:rPr>
        <w:tab/>
      </w:r>
      <w:r w:rsidR="00D2723D" w:rsidRPr="001953F1">
        <w:rPr>
          <w:rFonts w:asciiTheme="minorHAnsi" w:eastAsia="Trebuchet MS" w:hAnsiTheme="minorHAnsi" w:cstheme="minorHAnsi"/>
          <w:b/>
          <w:color w:val="1F487D"/>
          <w:sz w:val="22"/>
          <w:szCs w:val="22"/>
        </w:rPr>
        <w:tab/>
      </w:r>
      <w:r w:rsidR="00D2723D" w:rsidRPr="001953F1">
        <w:rPr>
          <w:rFonts w:asciiTheme="minorHAnsi" w:eastAsia="Trebuchet MS" w:hAnsiTheme="minorHAnsi" w:cstheme="minorHAnsi"/>
          <w:b/>
          <w:color w:val="1F487D"/>
          <w:sz w:val="22"/>
          <w:szCs w:val="22"/>
        </w:rPr>
        <w:tab/>
      </w:r>
      <w:r w:rsidR="00D2723D" w:rsidRPr="001953F1">
        <w:rPr>
          <w:rFonts w:asciiTheme="minorHAnsi" w:eastAsia="Trebuchet MS" w:hAnsiTheme="minorHAnsi" w:cstheme="minorHAnsi"/>
          <w:b/>
          <w:color w:val="1F487D"/>
          <w:sz w:val="22"/>
          <w:szCs w:val="22"/>
        </w:rPr>
        <w:tab/>
      </w:r>
      <w:r w:rsidR="00035C24" w:rsidRPr="001953F1">
        <w:rPr>
          <w:rFonts w:asciiTheme="minorHAnsi" w:eastAsia="Trebuchet MS" w:hAnsiTheme="minorHAnsi" w:cstheme="minorHAnsi"/>
          <w:b/>
          <w:color w:val="1F487D"/>
          <w:sz w:val="22"/>
          <w:szCs w:val="22"/>
        </w:rPr>
        <w:t>Core Java/J2EE Developer</w:t>
      </w:r>
    </w:p>
    <w:p w:rsidR="00035C24" w:rsidRPr="001953F1" w:rsidRDefault="00035C24" w:rsidP="001953F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035C24" w:rsidRPr="001953F1" w:rsidRDefault="00035C24" w:rsidP="001953F1">
      <w:pPr>
        <w:spacing w:line="240" w:lineRule="exact"/>
        <w:ind w:left="100"/>
        <w:rPr>
          <w:rFonts w:asciiTheme="minorHAnsi" w:eastAsia="Trebuchet MS" w:hAnsiTheme="minorHAnsi" w:cstheme="minorHAnsi"/>
          <w:b/>
          <w:position w:val="-1"/>
          <w:sz w:val="22"/>
          <w:szCs w:val="22"/>
          <w:u w:val="thick" w:color="000000"/>
        </w:rPr>
      </w:pPr>
    </w:p>
    <w:p w:rsidR="00895179" w:rsidRPr="001953F1" w:rsidRDefault="00895179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>Summary:</w:t>
      </w: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Having </w:t>
      </w:r>
      <w:r w:rsidR="00224C94" w:rsidRPr="001953F1">
        <w:rPr>
          <w:rFonts w:asciiTheme="minorHAnsi" w:eastAsia="Trebuchet MS" w:hAnsiTheme="minorHAnsi" w:cstheme="minorHAnsi"/>
          <w:sz w:val="22"/>
          <w:szCs w:val="22"/>
        </w:rPr>
        <w:t>7</w:t>
      </w:r>
      <w:bookmarkStart w:id="0" w:name="_GoBack"/>
      <w:bookmarkEnd w:id="0"/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+ years of IT experience. Involved in all stages of Software development life cycle with extensive experience in e-business development with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J2EE Design Patterns</w:t>
      </w:r>
      <w:r w:rsidR="001C154D" w:rsidRPr="001953F1">
        <w:rPr>
          <w:rFonts w:asciiTheme="minorHAnsi" w:eastAsia="Trebuchet MS" w:hAnsiTheme="minorHAnsi" w:cstheme="minorHAnsi"/>
          <w:b/>
          <w:sz w:val="22"/>
          <w:szCs w:val="22"/>
        </w:rPr>
        <w:t>,Scala,</w:t>
      </w:r>
      <w:r w:rsidR="00294B93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Akka, Apache Kafka,</w:t>
      </w:r>
      <w:r w:rsidR="001C154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Amazon Web Services, Heroku cloud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.</w:t>
      </w:r>
    </w:p>
    <w:p w:rsidR="00035C24" w:rsidRPr="001953F1" w:rsidRDefault="00531779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Worked </w:t>
      </w:r>
      <w:r w:rsidR="009749BE" w:rsidRPr="001953F1">
        <w:rPr>
          <w:rFonts w:asciiTheme="minorHAnsi" w:eastAsia="Trebuchet MS" w:hAnsiTheme="minorHAnsi" w:cstheme="minorHAnsi"/>
          <w:sz w:val="22"/>
          <w:szCs w:val="22"/>
        </w:rPr>
        <w:t>extensively in Core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JAVA Concepts</w:t>
      </w:r>
      <w:r w:rsidR="009749BE" w:rsidRPr="001953F1">
        <w:rPr>
          <w:rFonts w:asciiTheme="minorHAnsi" w:eastAsia="Trebuchet MS" w:hAnsiTheme="minorHAnsi" w:cstheme="minorHAnsi"/>
          <w:sz w:val="22"/>
          <w:szCs w:val="22"/>
        </w:rPr>
        <w:t xml:space="preserve"> like Swing</w:t>
      </w:r>
      <w:r w:rsidR="007E41C1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, AWT, Graphical User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Interface</w:t>
      </w:r>
      <w:r w:rsidR="007E41C1" w:rsidRPr="001953F1">
        <w:rPr>
          <w:rFonts w:asciiTheme="minorHAnsi" w:eastAsia="Trebuchet MS" w:hAnsiTheme="minorHAnsi" w:cstheme="minorHAnsi"/>
          <w:sz w:val="22"/>
          <w:szCs w:val="22"/>
        </w:rPr>
        <w:t>,</w:t>
      </w:r>
      <w:r w:rsidR="00035C24" w:rsidRPr="001953F1">
        <w:rPr>
          <w:rFonts w:asciiTheme="minorHAnsi" w:eastAsia="Trebuchet MS" w:hAnsiTheme="minorHAnsi" w:cstheme="minorHAnsi"/>
          <w:b/>
          <w:sz w:val="22"/>
          <w:szCs w:val="22"/>
        </w:rPr>
        <w:t>OOP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, Exception Handling</w:t>
      </w:r>
      <w:r w:rsidR="00214D8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, Web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services (</w:t>
      </w:r>
      <w:r w:rsidR="00214D8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SOAP / REST), JSF,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JavaScript, Collections, and Multi</w:t>
      </w:r>
      <w:r w:rsidR="00B67A57" w:rsidRPr="001953F1">
        <w:rPr>
          <w:rFonts w:asciiTheme="minorHAnsi" w:eastAsia="Trebuchet MS" w:hAnsiTheme="minorHAnsi" w:cstheme="minorHAnsi"/>
          <w:b/>
          <w:sz w:val="22"/>
          <w:szCs w:val="22"/>
        </w:rPr>
        <w:t>.</w:t>
      </w:r>
    </w:p>
    <w:p w:rsidR="0076668D" w:rsidRPr="001953F1" w:rsidRDefault="0076668D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</w:t>
      </w:r>
      <w:r w:rsidR="009749BE" w:rsidRPr="001953F1">
        <w:rPr>
          <w:rFonts w:asciiTheme="minorHAnsi" w:eastAsia="Trebuchet MS" w:hAnsiTheme="minorHAnsi" w:cstheme="minorHAnsi"/>
          <w:sz w:val="22"/>
          <w:szCs w:val="22"/>
        </w:rPr>
        <w:t>application, which is event driven using Swing technologies to provide interactive desktop application and applet,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based 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application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Threading and java. Lang Packages</w:t>
      </w:r>
    </w:p>
    <w:p w:rsidR="00035C24" w:rsidRPr="001953F1" w:rsidRDefault="00531779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W</w:t>
      </w:r>
      <w:r w:rsidR="00035C24" w:rsidRPr="001953F1">
        <w:rPr>
          <w:rFonts w:asciiTheme="minorHAnsi" w:eastAsia="Trebuchet MS" w:hAnsiTheme="minorHAnsi" w:cstheme="minorHAnsi"/>
          <w:sz w:val="22"/>
          <w:szCs w:val="22"/>
        </w:rPr>
        <w:t xml:space="preserve">orked extensively in </w:t>
      </w:r>
      <w:r w:rsidR="00035C24" w:rsidRPr="001953F1">
        <w:rPr>
          <w:rFonts w:asciiTheme="minorHAnsi" w:eastAsia="Trebuchet MS" w:hAnsiTheme="minorHAnsi" w:cstheme="minorHAnsi"/>
          <w:b/>
          <w:sz w:val="22"/>
          <w:szCs w:val="22"/>
        </w:rPr>
        <w:t>J2EE Technologies</w:t>
      </w:r>
      <w:r w:rsidR="00035C24" w:rsidRPr="001953F1">
        <w:rPr>
          <w:rFonts w:asciiTheme="minorHAnsi" w:eastAsia="Trebuchet MS" w:hAnsiTheme="minorHAnsi" w:cstheme="minorHAnsi"/>
          <w:sz w:val="22"/>
          <w:szCs w:val="22"/>
        </w:rPr>
        <w:t xml:space="preserve"> like </w:t>
      </w:r>
      <w:r w:rsidR="00035C24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Servlets, JSP, EJB, JMS,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spring</w:t>
      </w:r>
      <w:r w:rsidR="00035C24" w:rsidRPr="001953F1">
        <w:rPr>
          <w:rFonts w:asciiTheme="minorHAnsi" w:eastAsia="Trebuchet MS" w:hAnsiTheme="minorHAnsi" w:cstheme="minorHAnsi"/>
          <w:b/>
          <w:sz w:val="22"/>
          <w:szCs w:val="22"/>
        </w:rPr>
        <w:t>, GWT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, HTML</w:t>
      </w:r>
      <w:r w:rsidR="00035C24" w:rsidRPr="001953F1">
        <w:rPr>
          <w:rFonts w:asciiTheme="minorHAnsi" w:eastAsia="Trebuchet MS" w:hAnsiTheme="minorHAnsi" w:cstheme="minorHAnsi"/>
          <w:b/>
          <w:sz w:val="22"/>
          <w:szCs w:val="22"/>
        </w:rPr>
        <w:t>, SQL, PL/ SQL and well versed with RDBMS Concepts.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Worked on application servers like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Apache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Tomcat, Jboss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and WebSphere</w:t>
      </w:r>
      <w:r w:rsidR="00214D8D" w:rsidRPr="001953F1">
        <w:rPr>
          <w:rFonts w:asciiTheme="minorHAnsi" w:eastAsia="Trebuchet MS" w:hAnsiTheme="minorHAnsi" w:cstheme="minorHAnsi"/>
          <w:b/>
          <w:sz w:val="22"/>
          <w:szCs w:val="22"/>
        </w:rPr>
        <w:t>, AJAX, NODE.JS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Proficiency in using various design pattern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MVP, MVC, Singleton, etc.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Experience in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Oracle SQL Server</w:t>
      </w:r>
      <w:r w:rsidR="00214D8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,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MySQL</w:t>
      </w:r>
      <w:r w:rsidR="00214D8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, postgres,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mongo dB</w:t>
      </w:r>
      <w:r w:rsidR="00214D8D" w:rsidRPr="001953F1">
        <w:rPr>
          <w:rFonts w:asciiTheme="minorHAnsi" w:eastAsia="Trebuchet MS" w:hAnsiTheme="minorHAnsi" w:cstheme="minorHAnsi"/>
          <w:b/>
          <w:sz w:val="22"/>
          <w:szCs w:val="22"/>
        </w:rPr>
        <w:t>, h2, db2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as backend database.</w:t>
      </w:r>
    </w:p>
    <w:p w:rsidR="000C5CB7" w:rsidRPr="001953F1" w:rsidRDefault="000C5CB7" w:rsidP="001953F1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Theme="minorHAnsi" w:hAnsiTheme="minorHAnsi" w:cstheme="minorHAnsi"/>
          <w:color w:val="1A1A1A"/>
          <w:sz w:val="22"/>
          <w:szCs w:val="22"/>
        </w:rPr>
      </w:pPr>
      <w:r w:rsidRPr="001953F1">
        <w:rPr>
          <w:rFonts w:asciiTheme="minorHAnsi" w:hAnsiTheme="minorHAnsi" w:cstheme="minorHAnsi"/>
          <w:color w:val="1A1A1A"/>
          <w:sz w:val="22"/>
          <w:szCs w:val="22"/>
        </w:rPr>
        <w:t xml:space="preserve">Comfortable with </w:t>
      </w:r>
      <w:r w:rsidRPr="001953F1">
        <w:rPr>
          <w:rFonts w:asciiTheme="minorHAnsi" w:hAnsiTheme="minorHAnsi" w:cstheme="minorHAnsi"/>
          <w:b/>
          <w:color w:val="1A1A1A"/>
          <w:sz w:val="22"/>
          <w:szCs w:val="22"/>
        </w:rPr>
        <w:t>functional programming</w:t>
      </w:r>
      <w:r w:rsidRPr="001953F1">
        <w:rPr>
          <w:rFonts w:asciiTheme="minorHAnsi" w:hAnsiTheme="minorHAnsi" w:cstheme="minorHAnsi"/>
          <w:color w:val="1A1A1A"/>
          <w:sz w:val="22"/>
          <w:szCs w:val="22"/>
        </w:rPr>
        <w:t xml:space="preserve"> idioms.</w:t>
      </w:r>
    </w:p>
    <w:p w:rsidR="000C5CB7" w:rsidRPr="001953F1" w:rsidRDefault="000C5CB7" w:rsidP="001953F1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Theme="minorHAnsi" w:hAnsiTheme="minorHAnsi" w:cstheme="minorHAnsi"/>
          <w:color w:val="1A1A1A"/>
          <w:sz w:val="22"/>
          <w:szCs w:val="22"/>
        </w:rPr>
      </w:pPr>
      <w:r w:rsidRPr="001953F1">
        <w:rPr>
          <w:rFonts w:asciiTheme="minorHAnsi" w:hAnsiTheme="minorHAnsi" w:cstheme="minorHAnsi"/>
          <w:color w:val="1A1A1A"/>
          <w:sz w:val="22"/>
          <w:szCs w:val="22"/>
        </w:rPr>
        <w:t>Very familiar with Play 2.1, including the Iteratee / Enumeratee streaming patterns.</w:t>
      </w:r>
    </w:p>
    <w:p w:rsidR="00035C24" w:rsidRPr="001953F1" w:rsidRDefault="000C5CB7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hAnsiTheme="minorHAnsi" w:cstheme="minorHAnsi"/>
          <w:color w:val="1A1A1A"/>
          <w:sz w:val="22"/>
          <w:szCs w:val="22"/>
        </w:rPr>
        <w:t xml:space="preserve">Familiar with </w:t>
      </w:r>
      <w:r w:rsidRPr="001953F1">
        <w:rPr>
          <w:rFonts w:asciiTheme="minorHAnsi" w:hAnsiTheme="minorHAnsi" w:cstheme="minorHAnsi"/>
          <w:b/>
          <w:color w:val="1A1A1A"/>
          <w:sz w:val="22"/>
          <w:szCs w:val="22"/>
        </w:rPr>
        <w:t>Akka and the Actor</w:t>
      </w:r>
      <w:r w:rsidRPr="001953F1">
        <w:rPr>
          <w:rFonts w:asciiTheme="minorHAnsi" w:hAnsiTheme="minorHAnsi" w:cstheme="minorHAnsi"/>
          <w:color w:val="1A1A1A"/>
          <w:sz w:val="22"/>
          <w:szCs w:val="22"/>
        </w:rPr>
        <w:t xml:space="preserve"> paradigms</w:t>
      </w:r>
      <w:r w:rsidR="001C154D" w:rsidRPr="001953F1">
        <w:rPr>
          <w:rFonts w:asciiTheme="minorHAnsi" w:hAnsiTheme="minorHAnsi" w:cstheme="minorHAnsi"/>
          <w:color w:val="1A1A1A"/>
          <w:sz w:val="22"/>
          <w:szCs w:val="22"/>
        </w:rPr>
        <w:t xml:space="preserve"> in scala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Hands on experience in configuring and using the tools like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Eclipse, NetBeans and Jenkins.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Well versed in principles of organizational development, team facilitation, group process, leadership development and ability to analyze situation and offer innovative cost effective solutions.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Accustomed to work in a team environment with tight schedules and capable of work</w:t>
      </w:r>
      <w:r w:rsidR="00214D8D" w:rsidRPr="001953F1">
        <w:rPr>
          <w:rFonts w:asciiTheme="minorHAnsi" w:eastAsia="Trebuchet MS" w:hAnsiTheme="minorHAnsi" w:cstheme="minorHAnsi"/>
          <w:sz w:val="22"/>
          <w:szCs w:val="22"/>
        </w:rPr>
        <w:t xml:space="preserve">ing efficiently under pressure to create web applications using </w:t>
      </w:r>
      <w:r w:rsidR="00214D8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HTML5, JQuery, JSON, NODE.JS, CSS3, JSTL tag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library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Worked in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Agile Environment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, Continuous Integration Development.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Capable of adapting to working on new systems &amp; environments easily.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Strong Communication Skills.</w:t>
      </w: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>Technical Skills:</w:t>
      </w:r>
    </w:p>
    <w:p w:rsidR="00531779" w:rsidRPr="001953F1" w:rsidRDefault="00531779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</w:p>
    <w:tbl>
      <w:tblPr>
        <w:tblW w:w="9108" w:type="dxa"/>
        <w:tblInd w:w="46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2268"/>
        <w:gridCol w:w="6840"/>
      </w:tblGrid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pStyle w:val="Heading5"/>
              <w:keepNext/>
              <w:keepLines/>
              <w:widowControl w:val="0"/>
              <w:numPr>
                <w:ilvl w:val="0"/>
                <w:numId w:val="0"/>
              </w:numPr>
              <w:spacing w:before="0" w:after="0"/>
              <w:rPr>
                <w:rFonts w:eastAsia="Times New Roman" w:cstheme="minorHAnsi"/>
                <w:i w:val="0"/>
                <w:iCs w:val="0"/>
                <w:color w:val="000000"/>
                <w:sz w:val="22"/>
                <w:szCs w:val="22"/>
              </w:rPr>
            </w:pPr>
            <w:r w:rsidRPr="001953F1">
              <w:rPr>
                <w:rFonts w:eastAsia="Times New Roman" w:cstheme="minorHAnsi"/>
                <w:i w:val="0"/>
                <w:iCs w:val="0"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Java</w:t>
            </w:r>
            <w:r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1C154D" w:rsidRPr="001953F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Scala-akka, </w:t>
            </w:r>
            <w:r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J2EE, SQL, PL/SQL</w:t>
            </w:r>
          </w:p>
        </w:tc>
      </w:tr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531779" w:rsidRPr="001953F1" w:rsidRDefault="0076668D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GUI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531779" w:rsidRPr="001953F1" w:rsidRDefault="009749BE" w:rsidP="001953F1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Swing, Event</w:t>
            </w:r>
            <w:r w:rsidR="0076668D" w:rsidRPr="001953F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Driven Application in Swing, Applet, AWT</w:t>
            </w:r>
          </w:p>
        </w:tc>
      </w:tr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>Windows 95/98/2000/XP, Windows NT, Unix, Linux</w:t>
            </w:r>
          </w:p>
        </w:tc>
      </w:tr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Internet Technologies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J2EE, J2EE Design Patterns, MVC and Model-2</w:t>
            </w:r>
            <w:r w:rsidR="009749BE"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, Web</w:t>
            </w: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Services, AJAX, Servlets, JSP</w:t>
            </w:r>
            <w:r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(including Custom Tag Libraries)</w:t>
            </w: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, Hibernate, Design Patterns, JDBC, EJB, JNDI</w:t>
            </w:r>
            <w:r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Java Beans</w:t>
            </w: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 xml:space="preserve">, Java Web Services, JMS, </w:t>
            </w:r>
            <w:r w:rsidRPr="001953F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JNDI, XML, HTML4.0, DHTML, </w:t>
            </w:r>
            <w:r w:rsidRPr="001953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JavaScript</w:t>
            </w:r>
            <w:r w:rsidRPr="001953F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Struts, Python, Perl, XHTML, XSLT, CSS, XMLBeans, </w:t>
            </w:r>
            <w:r w:rsidRPr="001953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AJAX</w:t>
            </w:r>
            <w:r w:rsidRPr="001953F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PHP, </w:t>
            </w:r>
            <w:r w:rsidRPr="001953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JQuery</w:t>
            </w:r>
          </w:p>
        </w:tc>
      </w:tr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Web/App</w:t>
            </w:r>
            <w:r w:rsidRPr="001953F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</w:t>
            </w: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Server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Web logic 8.1/9.2, Web sphere 5.0/6.0, </w:t>
            </w: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>Tomcat 3.1.2, JBOSS, Apache</w:t>
            </w:r>
            <w:r w:rsidR="00214D8D" w:rsidRPr="001953F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14D8D"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SOAP web services, RESTful web services</w:t>
            </w:r>
          </w:p>
        </w:tc>
      </w:tr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Tools/Frameworks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 xml:space="preserve">Hibernate, WSAD, CVS, VSS, ANT, Hibernate, JPA, Spring, </w:t>
            </w: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JUnit</w:t>
            </w: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Log4j</w:t>
            </w: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 xml:space="preserve">, XML Spy 4.0, </w:t>
            </w: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Eclipse</w:t>
            </w: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>, My Eclipse, Rational Rose, Introscope WILY, Subversion, Clear Case, Clear Quest</w:t>
            </w:r>
            <w:r w:rsidR="009749BE" w:rsidRPr="001953F1">
              <w:rPr>
                <w:rFonts w:asciiTheme="minorHAnsi" w:hAnsiTheme="minorHAnsi" w:cstheme="minorHAnsi"/>
                <w:sz w:val="22"/>
                <w:szCs w:val="22"/>
              </w:rPr>
              <w:t>, Spring</w:t>
            </w:r>
            <w:r w:rsidR="009749BE"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Struts, JSF</w:t>
            </w:r>
          </w:p>
        </w:tc>
      </w:tr>
      <w:tr w:rsidR="00531779" w:rsidRPr="001953F1" w:rsidTr="00895B0F">
        <w:trPr>
          <w:trHeight w:val="351"/>
        </w:trPr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XML/Web Services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sz w:val="22"/>
                <w:szCs w:val="22"/>
              </w:rPr>
              <w:t>XSD, DTD, DOM, SAX, StAX, SOAP, WSDL, UDDI, JAX-WS, JAXB</w:t>
            </w:r>
          </w:p>
        </w:tc>
      </w:tr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lightGray"/>
              </w:rPr>
            </w:pPr>
            <w:r w:rsidRPr="001953F1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RDBMS</w:t>
            </w:r>
            <w:r w:rsidR="00504683" w:rsidRPr="001953F1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/NOSQL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Cs/>
                <w:sz w:val="22"/>
                <w:szCs w:val="22"/>
                <w:highlight w:val="lightGray"/>
              </w:rPr>
            </w:pP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Oracle 8i/9i/10g</w:t>
            </w:r>
            <w:r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SQL Server 7.0 / 2000, MS Access</w:t>
            </w:r>
            <w:r w:rsidR="00214D8D" w:rsidRPr="001953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PostGres</w:t>
            </w:r>
          </w:p>
        </w:tc>
      </w:tr>
      <w:tr w:rsidR="00531779" w:rsidRPr="001953F1" w:rsidTr="00E871CC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FEFE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OOAD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EFEFEF"/>
            <w:vAlign w:val="center"/>
          </w:tcPr>
          <w:p w:rsidR="00531779" w:rsidRPr="001953F1" w:rsidRDefault="00531779" w:rsidP="001953F1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UML</w:t>
            </w:r>
            <w:r w:rsidR="00214D8D" w:rsidRPr="001953F1">
              <w:rPr>
                <w:rFonts w:asciiTheme="minorHAnsi" w:hAnsiTheme="minorHAnsi" w:cstheme="minorHAnsi"/>
                <w:b/>
                <w:sz w:val="22"/>
                <w:szCs w:val="22"/>
              </w:rPr>
              <w:t>, SDLC, Object Oriented Concepts, Aspect Oriented Concepts</w:t>
            </w:r>
          </w:p>
        </w:tc>
      </w:tr>
      <w:tr w:rsidR="00531779" w:rsidRPr="001953F1" w:rsidTr="00895B0F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  <w:vAlign w:val="center"/>
          </w:tcPr>
          <w:p w:rsidR="00531779" w:rsidRPr="001953F1" w:rsidRDefault="0076668D" w:rsidP="001953F1">
            <w:pPr>
              <w:widowContro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Markup Languages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  <w:vAlign w:val="center"/>
          </w:tcPr>
          <w:p w:rsidR="00E871CC" w:rsidRPr="001953F1" w:rsidRDefault="0076668D" w:rsidP="001953F1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HTML</w:t>
            </w:r>
            <w:r w:rsidR="00214D8D" w:rsidRPr="001953F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5</w:t>
            </w:r>
            <w:r w:rsidRPr="001953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,</w:t>
            </w:r>
            <w:r w:rsidRPr="001953F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DHTML, CSS, XML</w:t>
            </w:r>
          </w:p>
        </w:tc>
      </w:tr>
      <w:tr w:rsidR="00E871CC" w:rsidRPr="001953F1" w:rsidTr="00E871CC">
        <w:tc>
          <w:tcPr>
            <w:tcW w:w="226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BEBEB"/>
            <w:vAlign w:val="center"/>
          </w:tcPr>
          <w:p w:rsidR="00E871CC" w:rsidRPr="001953F1" w:rsidRDefault="00E871CC" w:rsidP="001953F1">
            <w:pPr>
              <w:widowControl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Repositories</w:t>
            </w:r>
          </w:p>
        </w:tc>
        <w:tc>
          <w:tcPr>
            <w:tcW w:w="68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EBEBEB"/>
            <w:vAlign w:val="center"/>
          </w:tcPr>
          <w:p w:rsidR="00E871CC" w:rsidRPr="001953F1" w:rsidRDefault="00E871CC" w:rsidP="001953F1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953F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Github, JIRA, MAVEN, ANT</w:t>
            </w:r>
          </w:p>
        </w:tc>
      </w:tr>
    </w:tbl>
    <w:p w:rsidR="00531779" w:rsidRPr="001953F1" w:rsidRDefault="00531779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2D671E" w:rsidRPr="001953F1" w:rsidRDefault="00102566" w:rsidP="001953F1">
      <w:pPr>
        <w:pStyle w:val="Normal1"/>
        <w:rPr>
          <w:rFonts w:asciiTheme="minorHAnsi" w:hAnsiTheme="minorHAnsi" w:cstheme="minorHAnsi"/>
          <w:b/>
          <w:color w:val="000000" w:themeColor="text1"/>
          <w:sz w:val="22"/>
        </w:rPr>
      </w:pPr>
      <w:r w:rsidRPr="001953F1">
        <w:rPr>
          <w:rFonts w:asciiTheme="minorHAnsi" w:hAnsiTheme="minorHAnsi" w:cstheme="minorHAnsi"/>
          <w:b/>
          <w:i/>
          <w:color w:val="1F487D"/>
          <w:sz w:val="22"/>
        </w:rPr>
        <w:t>CVS, Rhode Island</w:t>
      </w:r>
      <w:r w:rsidR="00E47954" w:rsidRPr="001953F1">
        <w:rPr>
          <w:rFonts w:asciiTheme="minorHAnsi" w:hAnsiTheme="minorHAnsi" w:cstheme="minorHAnsi"/>
          <w:b/>
          <w:i/>
          <w:color w:val="1F487D"/>
          <w:sz w:val="22"/>
        </w:rPr>
        <w:tab/>
      </w:r>
      <w:r w:rsidR="00E47954" w:rsidRPr="001953F1">
        <w:rPr>
          <w:rFonts w:asciiTheme="minorHAnsi" w:hAnsiTheme="minorHAnsi" w:cstheme="minorHAnsi"/>
          <w:b/>
          <w:i/>
          <w:color w:val="1F487D"/>
          <w:sz w:val="22"/>
        </w:rPr>
        <w:tab/>
      </w:r>
      <w:r w:rsidR="00E47954" w:rsidRPr="001953F1">
        <w:rPr>
          <w:rFonts w:asciiTheme="minorHAnsi" w:hAnsiTheme="minorHAnsi" w:cstheme="minorHAnsi"/>
          <w:b/>
          <w:i/>
          <w:color w:val="1F487D"/>
          <w:sz w:val="22"/>
        </w:rPr>
        <w:tab/>
      </w:r>
      <w:r w:rsidR="002D671E" w:rsidRPr="001953F1">
        <w:rPr>
          <w:rFonts w:asciiTheme="minorHAnsi" w:hAnsiTheme="minorHAnsi" w:cstheme="minorHAnsi"/>
          <w:b/>
          <w:sz w:val="22"/>
        </w:rPr>
        <w:t xml:space="preserve">Jun 2014- </w:t>
      </w:r>
      <w:r w:rsidR="002D1374" w:rsidRPr="001953F1">
        <w:rPr>
          <w:rFonts w:asciiTheme="minorHAnsi" w:hAnsiTheme="minorHAnsi" w:cstheme="minorHAnsi"/>
          <w:b/>
          <w:sz w:val="22"/>
        </w:rPr>
        <w:t>P</w:t>
      </w:r>
      <w:r w:rsidR="002D671E" w:rsidRPr="001953F1">
        <w:rPr>
          <w:rFonts w:asciiTheme="minorHAnsi" w:hAnsiTheme="minorHAnsi" w:cstheme="minorHAnsi"/>
          <w:b/>
          <w:sz w:val="22"/>
        </w:rPr>
        <w:t>resent</w:t>
      </w:r>
    </w:p>
    <w:p w:rsidR="00102566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>Core Java Developer</w:t>
      </w:r>
    </w:p>
    <w:p w:rsidR="00102566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</w:p>
    <w:p w:rsidR="00B67A57" w:rsidRPr="001953F1" w:rsidRDefault="00035C24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  <w:u w:val="single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  <w:u w:val="single"/>
        </w:rPr>
        <w:t>Responsibilities: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Involved in the development of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Software Development Life Cycle (SDLC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) using agile methodology.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Worked on Multi-threading,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Quartz scheduler and Drools Rule Engine.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Mock Screens using </w:t>
      </w:r>
      <w:r w:rsidR="0076668D" w:rsidRPr="001953F1">
        <w:rPr>
          <w:rFonts w:asciiTheme="minorHAnsi" w:eastAsia="Trebuchet MS" w:hAnsiTheme="minorHAnsi" w:cstheme="minorHAnsi"/>
          <w:b/>
          <w:sz w:val="22"/>
          <w:szCs w:val="22"/>
        </w:rPr>
        <w:t>Swing, Javafx,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GWT in MVP (Model View Presenter)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architecture</w:t>
      </w:r>
    </w:p>
    <w:p w:rsidR="001C154D" w:rsidRPr="001953F1" w:rsidRDefault="0048242C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Le</w:t>
      </w:r>
      <w:r w:rsidR="001C154D" w:rsidRPr="001953F1">
        <w:rPr>
          <w:rFonts w:asciiTheme="minorHAnsi" w:eastAsia="Trebuchet MS" w:hAnsiTheme="minorHAnsi" w:cstheme="minorHAnsi"/>
          <w:sz w:val="22"/>
          <w:szCs w:val="22"/>
        </w:rPr>
        <w:t xml:space="preserve">d </w:t>
      </w:r>
      <w:r w:rsidR="00155DD5" w:rsidRPr="001953F1">
        <w:rPr>
          <w:rFonts w:asciiTheme="minorHAnsi" w:eastAsia="Trebuchet MS" w:hAnsiTheme="minorHAnsi" w:cstheme="minorHAnsi"/>
          <w:b/>
          <w:sz w:val="22"/>
          <w:szCs w:val="22"/>
        </w:rPr>
        <w:t>s</w:t>
      </w:r>
      <w:r w:rsidR="001C154D" w:rsidRPr="001953F1">
        <w:rPr>
          <w:rFonts w:asciiTheme="minorHAnsi" w:eastAsia="Trebuchet MS" w:hAnsiTheme="minorHAnsi" w:cstheme="minorHAnsi"/>
          <w:b/>
          <w:sz w:val="22"/>
          <w:szCs w:val="22"/>
        </w:rPr>
        <w:t>cala developer for a unified platform</w:t>
      </w:r>
      <w:r w:rsidR="001C154D" w:rsidRPr="001953F1">
        <w:rPr>
          <w:rFonts w:asciiTheme="minorHAnsi" w:eastAsia="Trebuchet MS" w:hAnsiTheme="minorHAnsi" w:cstheme="minorHAnsi"/>
          <w:sz w:val="22"/>
          <w:szCs w:val="22"/>
        </w:rPr>
        <w:t xml:space="preserve"> for the W3C validators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Used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SQL Oracle Developer and DB2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as back end database.</w:t>
      </w:r>
    </w:p>
    <w:p w:rsidR="001C154D" w:rsidRPr="001953F1" w:rsidRDefault="001C154D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Used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semaphores, signal and monitors, parallel computation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by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Scala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to achieve concurrency in application.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Involved in development and deployment of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Java Drools.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Configured and used Quartz Scheduler for creating quartz jobs.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Used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IBM MQ for synchronous Point - Point and Publish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– Subscribe messaging and implemented Message Driven Beans as for accessing these asynchronous messages.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Configured and deployed the application in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WebSphere Application Server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and configured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Data Source and Connection Pooling.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Implemented J2EE Design Patterns like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DAO, Value Object, Factory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, for the integration of application modules.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Web Services with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Cloud Framework.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Wrote Unit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Test Cases using JUnit framework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and Server side Logging &amp; Client side logging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Log4J (Apache open Source API) and ANT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scripts for the building the applications.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Worked with functional team for the requirement analysis and implemented the changes.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Involved in System Requirements study and conceptual design.</w:t>
      </w: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sz w:val="22"/>
          <w:szCs w:val="22"/>
        </w:rPr>
        <w:t>Environment: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JDK 1.6</w:t>
      </w:r>
      <w:r w:rsidR="001C154D" w:rsidRPr="001953F1">
        <w:rPr>
          <w:rFonts w:asciiTheme="minorHAnsi" w:eastAsia="Trebuchet MS" w:hAnsiTheme="minorHAnsi" w:cstheme="minorHAnsi"/>
          <w:b/>
          <w:sz w:val="22"/>
          <w:szCs w:val="22"/>
        </w:rPr>
        <w:t>,Scala, Akka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,</w:t>
      </w:r>
      <w:r w:rsidR="0076668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Swing, Javafx, AWT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, CDT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(Eclipse Indigo with Cloud Related Framework Jars)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Oracle10g, DB2, </w:t>
      </w:r>
      <w:r w:rsidR="00504683" w:rsidRPr="001953F1">
        <w:rPr>
          <w:rFonts w:asciiTheme="minorHAnsi" w:eastAsia="Trebuchet MS" w:hAnsiTheme="minorHAnsi" w:cstheme="minorHAnsi"/>
          <w:sz w:val="22"/>
          <w:szCs w:val="22"/>
        </w:rPr>
        <w:t xml:space="preserve">GWT, log4j, Jenkins, </w:t>
      </w:r>
      <w:r w:rsidR="00504683" w:rsidRPr="001953F1">
        <w:rPr>
          <w:rFonts w:asciiTheme="minorHAnsi" w:eastAsia="Trebuchet MS" w:hAnsiTheme="minorHAnsi" w:cstheme="minorHAnsi"/>
          <w:b/>
          <w:sz w:val="22"/>
          <w:szCs w:val="22"/>
        </w:rPr>
        <w:t>Github, NodeJs</w:t>
      </w: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102566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>First Data, Hartford, CT</w:t>
      </w:r>
      <w:r w:rsidR="00D709CD"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ab/>
      </w:r>
      <w:r w:rsidR="00D709CD"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ab/>
      </w:r>
      <w:r w:rsidR="002D1374" w:rsidRPr="001953F1">
        <w:rPr>
          <w:rFonts w:asciiTheme="minorHAnsi" w:eastAsia="Trebuchet MS" w:hAnsiTheme="minorHAnsi" w:cstheme="minorHAnsi"/>
          <w:b/>
          <w:sz w:val="22"/>
          <w:szCs w:val="22"/>
        </w:rPr>
        <w:t>Oct</w:t>
      </w:r>
      <w:r w:rsidR="002D671E" w:rsidRPr="001953F1">
        <w:rPr>
          <w:rFonts w:asciiTheme="minorHAnsi" w:hAnsiTheme="minorHAnsi" w:cstheme="minorHAnsi"/>
          <w:b/>
          <w:sz w:val="22"/>
          <w:szCs w:val="22"/>
        </w:rPr>
        <w:t xml:space="preserve"> 2012- May 2014</w:t>
      </w:r>
    </w:p>
    <w:p w:rsidR="00035C24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>J2EE Developer</w:t>
      </w:r>
    </w:p>
    <w:p w:rsidR="00102566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  <w:u w:val="single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  <w:u w:val="single"/>
        </w:rPr>
        <w:t>Responsibilities: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Involved in the development of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Software Development Life Cycle (SDLC) using agile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methodology.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Involved in constructing and designing Sequence diagrams, Deployment diagrams, Dataflow diagrams, Class diagrams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UML, Rational Rose and Rational Software Architect (RSA).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Implemented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spring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for MVC (Model View Controller) architecture and developed Spring Beans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Controller components (Controller, FormController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etc.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) and configured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spring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beans in springmvc-servlet.xml.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Written Hibernate configuration and mapping files for storing the data into Oracle database.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Used TOAD as database tool for running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SQL queries.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Involved in development and deployment of EJBs - Stateless Session Beans for implementation of Session Facade Design pattern.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Used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IBM MQ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for asynchronous Point - Point and Publish – Subscribe messaging and implemented Message Driven Beans as for accessing these asynchronous messages.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Created portals &amp; portlets for each allocation calculations of Admin, Agent and Client modules in WebSphere Portal Server.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Configured and deployed the application in WebSphere Application Server and configured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Data Source and Connection Pooling.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lastRenderedPageBreak/>
        <w:t xml:space="preserve">Implemented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J2EE Design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Patterns like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Singleton, DAO, Value Object, Factory, and Session 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Facade for the integration of application modules.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the Graphical User Interface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HTML, JavaScript, CSS and JSP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Configured LDAP for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Authentication and Authorization of users.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Web Services with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SOAP and XML</w:t>
      </w:r>
      <w:r w:rsidR="00504683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and RESTful web services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Used SOA framework to ensure the right services are provided and consumed.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Wrote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Unit Test Cases using JUnit framework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and Server side Logging &amp; Client side logging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Log4J (Apache open Source API) and ANT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scripts for the building the applications.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Worked with functional team for the requirement analysis and implemented the changes.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Involved in System Requirements study and conceptual design.</w:t>
      </w: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sz w:val="22"/>
          <w:szCs w:val="22"/>
        </w:rPr>
        <w:t>Environment: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 Core Java, JDK 1.5, </w:t>
      </w:r>
      <w:r w:rsidR="0076668D" w:rsidRPr="001953F1">
        <w:rPr>
          <w:rFonts w:asciiTheme="minorHAnsi" w:eastAsia="Trebuchet MS" w:hAnsiTheme="minorHAnsi" w:cstheme="minorHAnsi"/>
          <w:b/>
          <w:sz w:val="22"/>
          <w:szCs w:val="22"/>
        </w:rPr>
        <w:t xml:space="preserve">AWT,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Hibernate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, WebServices</w:t>
      </w:r>
      <w:r w:rsidR="009749BE" w:rsidRPr="001953F1">
        <w:rPr>
          <w:rFonts w:asciiTheme="minorHAnsi" w:eastAsia="Trebuchet MS" w:hAnsiTheme="minorHAnsi" w:cstheme="minorHAnsi"/>
          <w:sz w:val="22"/>
          <w:szCs w:val="22"/>
        </w:rPr>
        <w:t>,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Spring framework, Eclipse, Microsoft Visual source safe,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WebSphere 5.1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XML, Oracle10g DB2, Swing,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log4j</w:t>
      </w:r>
      <w:r w:rsidR="009749BE" w:rsidRPr="001953F1">
        <w:rPr>
          <w:rFonts w:asciiTheme="minorHAnsi" w:eastAsia="Trebuchet MS" w:hAnsiTheme="minorHAnsi" w:cstheme="minorHAnsi"/>
          <w:sz w:val="22"/>
          <w:szCs w:val="22"/>
        </w:rPr>
        <w:t>, PL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/SQL.</w:t>
      </w: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142995" w:rsidRPr="001953F1" w:rsidRDefault="00142995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</w:p>
    <w:p w:rsidR="00142995" w:rsidRPr="001953F1" w:rsidRDefault="00142995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</w:p>
    <w:p w:rsidR="00102566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 xml:space="preserve">A1 Technology, </w:t>
      </w:r>
      <w:r w:rsidR="00701C83"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 xml:space="preserve">Ahmedabad, </w:t>
      </w: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>India</w:t>
      </w:r>
      <w:r w:rsidR="001953F1"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 xml:space="preserve"> </w:t>
      </w:r>
      <w:r w:rsidR="00103742" w:rsidRPr="001953F1">
        <w:rPr>
          <w:rFonts w:asciiTheme="minorHAnsi" w:hAnsiTheme="minorHAnsi" w:cstheme="minorHAnsi"/>
          <w:b/>
          <w:sz w:val="22"/>
          <w:szCs w:val="22"/>
        </w:rPr>
        <w:t>June 2008</w:t>
      </w:r>
      <w:r w:rsidR="002D671E" w:rsidRPr="001953F1">
        <w:rPr>
          <w:rFonts w:asciiTheme="minorHAnsi" w:hAnsiTheme="minorHAnsi" w:cstheme="minorHAnsi"/>
          <w:b/>
          <w:sz w:val="22"/>
          <w:szCs w:val="22"/>
        </w:rPr>
        <w:t>-July 2012</w:t>
      </w:r>
    </w:p>
    <w:p w:rsidR="00102566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  <w:t>Java/J2EE Developer</w:t>
      </w:r>
    </w:p>
    <w:p w:rsidR="00102566" w:rsidRPr="001953F1" w:rsidRDefault="00102566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b/>
          <w:i/>
          <w:color w:val="1F487D"/>
          <w:sz w:val="22"/>
          <w:szCs w:val="22"/>
          <w:u w:val="single"/>
        </w:rPr>
      </w:pPr>
      <w:r w:rsidRPr="001953F1">
        <w:rPr>
          <w:rFonts w:asciiTheme="minorHAnsi" w:eastAsia="Trebuchet MS" w:hAnsiTheme="minorHAnsi" w:cstheme="minorHAnsi"/>
          <w:b/>
          <w:i/>
          <w:color w:val="1F487D"/>
          <w:sz w:val="22"/>
          <w:szCs w:val="22"/>
          <w:u w:val="single"/>
        </w:rPr>
        <w:t>Responsibilities: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Analysis and understanding of business requirements.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Effectively participated in weekly client communications with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Business Analysts.</w:t>
      </w:r>
    </w:p>
    <w:p w:rsidR="001C154D" w:rsidRPr="001953F1" w:rsidRDefault="001C154D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Worked with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workers, Actors, synchronous-asynchronous channels in Scala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Involved in the architecture team for design and implementation of system.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application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Spring MVC, JSP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on the presentation layer, the business layer is built using spring and the persistent layer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uses Hibernate.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Developed Custom Tags to represent data in a desired unique table format and to implement paging logic.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views and controllers for client and manager modules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Spring MVC and SpringCore.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Business logic is implemented using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Spring Core and Hibernate.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Data Operations are performed using Spring ORM wiring with Hibernate and Implemented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Hibernate Template and criteria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API for Querying database.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Developed Exception handling framework and used log4J for logging.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Developed Web Services using XML messages that use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SOAP. Created WSDL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and the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SOAP</w:t>
      </w:r>
    </w:p>
    <w:p w:rsidR="00035C24" w:rsidRPr="001953F1" w:rsidRDefault="009749BE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b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Envelope</w:t>
      </w:r>
      <w:r w:rsidR="00035C24" w:rsidRPr="001953F1">
        <w:rPr>
          <w:rFonts w:asciiTheme="minorHAnsi" w:eastAsia="Trebuchet MS" w:hAnsiTheme="minorHAnsi" w:cstheme="minorHAnsi"/>
          <w:b/>
          <w:sz w:val="22"/>
          <w:szCs w:val="22"/>
        </w:rPr>
        <w:t>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Developed and modified database objects as per the requirements.</w:t>
      </w:r>
    </w:p>
    <w:p w:rsidR="00035C24" w:rsidRPr="001953F1" w:rsidRDefault="00035C24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Involved in Unit integration, bug fixing, acceptance testing with test cases, Code reviews.</w:t>
      </w:r>
    </w:p>
    <w:p w:rsidR="00035C24" w:rsidRPr="001953F1" w:rsidRDefault="009749BE" w:rsidP="001953F1">
      <w:pPr>
        <w:pStyle w:val="ListParagraph"/>
        <w:numPr>
          <w:ilvl w:val="0"/>
          <w:numId w:val="5"/>
        </w:num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sz w:val="22"/>
          <w:szCs w:val="22"/>
        </w:rPr>
        <w:t>With</w:t>
      </w:r>
      <w:r w:rsidR="00035C24" w:rsidRPr="001953F1">
        <w:rPr>
          <w:rFonts w:asciiTheme="minorHAnsi" w:eastAsia="Trebuchet MS" w:hAnsiTheme="minorHAnsi" w:cstheme="minorHAnsi"/>
          <w:sz w:val="22"/>
          <w:szCs w:val="22"/>
        </w:rPr>
        <w:t xml:space="preserve"> ENV team in setting up the new environment and ensure that the necessary access permissions are provided</w:t>
      </w:r>
    </w:p>
    <w:p w:rsidR="00035C24" w:rsidRPr="001953F1" w:rsidRDefault="00035C24" w:rsidP="001953F1">
      <w:pPr>
        <w:rPr>
          <w:rFonts w:asciiTheme="minorHAnsi" w:eastAsia="Trebuchet MS" w:hAnsiTheme="minorHAnsi" w:cstheme="minorHAnsi"/>
          <w:b/>
          <w:i/>
          <w:sz w:val="22"/>
          <w:szCs w:val="22"/>
        </w:rPr>
      </w:pPr>
    </w:p>
    <w:p w:rsidR="00035C24" w:rsidRPr="001953F1" w:rsidRDefault="00035C24" w:rsidP="001953F1">
      <w:p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i/>
          <w:sz w:val="22"/>
          <w:szCs w:val="22"/>
        </w:rPr>
        <w:t xml:space="preserve">Environment: 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Core Java, J2EE, JSP</w:t>
      </w:r>
      <w:r w:rsidR="00473C05"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473C05" w:rsidRPr="001953F1">
        <w:rPr>
          <w:rFonts w:asciiTheme="minorHAnsi" w:eastAsia="Trebuchet MS" w:hAnsiTheme="minorHAnsi" w:cstheme="minorHAnsi"/>
          <w:b/>
          <w:sz w:val="22"/>
          <w:szCs w:val="22"/>
        </w:rPr>
        <w:t>Scala, apache spark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Spring 2.5, Hibernate 3.5, JMS, XML,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SOAP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WSDL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AJAX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HTML</w:t>
      </w:r>
      <w:r w:rsidR="00504683" w:rsidRPr="001953F1">
        <w:rPr>
          <w:rFonts w:asciiTheme="minorHAnsi" w:eastAsia="Trebuchet MS" w:hAnsiTheme="minorHAnsi" w:cstheme="minorHAnsi"/>
          <w:b/>
          <w:sz w:val="22"/>
          <w:szCs w:val="22"/>
        </w:rPr>
        <w:t>5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JAVASCRIPT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CSS</w:t>
      </w:r>
      <w:r w:rsidR="009749BE" w:rsidRPr="001953F1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9749BE" w:rsidRPr="001953F1">
        <w:rPr>
          <w:rFonts w:asciiTheme="minorHAnsi" w:eastAsia="Trebuchet MS" w:hAnsiTheme="minorHAnsi" w:cstheme="minorHAnsi"/>
          <w:b/>
          <w:sz w:val="22"/>
          <w:szCs w:val="22"/>
        </w:rPr>
        <w:t>CVS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>, Log4J, JAXB, JUnit, WebSphere Application Server, Eclipse Helios, Oracle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ab/>
      </w:r>
    </w:p>
    <w:p w:rsidR="00D40EC2" w:rsidRPr="001953F1" w:rsidRDefault="00D40EC2" w:rsidP="001953F1">
      <w:pPr>
        <w:rPr>
          <w:rFonts w:asciiTheme="minorHAnsi" w:eastAsia="Trebuchet MS" w:hAnsiTheme="minorHAnsi" w:cstheme="minorHAnsi"/>
          <w:sz w:val="22"/>
          <w:szCs w:val="22"/>
        </w:rPr>
      </w:pPr>
    </w:p>
    <w:p w:rsidR="00D40EC2" w:rsidRPr="001953F1" w:rsidRDefault="00D40EC2" w:rsidP="001953F1">
      <w:pPr>
        <w:rPr>
          <w:rFonts w:asciiTheme="minorHAnsi" w:eastAsia="Trebuchet MS" w:hAnsiTheme="minorHAnsi" w:cstheme="minorHAnsi"/>
          <w:sz w:val="22"/>
          <w:szCs w:val="22"/>
        </w:rPr>
      </w:pPr>
      <w:r w:rsidRPr="001953F1">
        <w:rPr>
          <w:rFonts w:asciiTheme="minorHAnsi" w:eastAsia="Trebuchet MS" w:hAnsiTheme="minorHAnsi" w:cstheme="minorHAnsi"/>
          <w:b/>
          <w:sz w:val="22"/>
          <w:szCs w:val="22"/>
        </w:rPr>
        <w:t>Education:</w:t>
      </w:r>
      <w:r w:rsidRPr="001953F1">
        <w:rPr>
          <w:rFonts w:asciiTheme="minorHAnsi" w:eastAsia="Trebuchet MS" w:hAnsiTheme="minorHAnsi" w:cstheme="minorHAnsi"/>
          <w:sz w:val="22"/>
          <w:szCs w:val="22"/>
        </w:rPr>
        <w:t xml:space="preserve"> Bachelors in Computer Engineer from LD College of Engineer, INDIA. </w:t>
      </w:r>
    </w:p>
    <w:sectPr w:rsidR="00D40EC2" w:rsidRPr="001953F1" w:rsidSect="00035C24">
      <w:pgSz w:w="11909" w:h="16834" w:code="9"/>
      <w:pgMar w:top="1440" w:right="1440" w:bottom="720" w:left="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90B" w:rsidRDefault="0094690B" w:rsidP="00C07FC1">
      <w:r>
        <w:separator/>
      </w:r>
    </w:p>
  </w:endnote>
  <w:endnote w:type="continuationSeparator" w:id="1">
    <w:p w:rsidR="0094690B" w:rsidRDefault="0094690B" w:rsidP="00C0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90B" w:rsidRDefault="0094690B" w:rsidP="00C07FC1">
      <w:r>
        <w:separator/>
      </w:r>
    </w:p>
  </w:footnote>
  <w:footnote w:type="continuationSeparator" w:id="1">
    <w:p w:rsidR="0094690B" w:rsidRDefault="0094690B" w:rsidP="00C07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0155D1"/>
    <w:multiLevelType w:val="multilevel"/>
    <w:tmpl w:val="DE3C3D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907114E"/>
    <w:multiLevelType w:val="hybridMultilevel"/>
    <w:tmpl w:val="28188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EF3CD9"/>
    <w:multiLevelType w:val="hybridMultilevel"/>
    <w:tmpl w:val="3D8802F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72B30FCD"/>
    <w:multiLevelType w:val="hybridMultilevel"/>
    <w:tmpl w:val="B038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2294A"/>
    <w:multiLevelType w:val="hybridMultilevel"/>
    <w:tmpl w:val="5D4245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179"/>
    <w:rsid w:val="00000612"/>
    <w:rsid w:val="00035C24"/>
    <w:rsid w:val="000760F9"/>
    <w:rsid w:val="000C5CB7"/>
    <w:rsid w:val="00102566"/>
    <w:rsid w:val="00103742"/>
    <w:rsid w:val="00142995"/>
    <w:rsid w:val="00155DD5"/>
    <w:rsid w:val="001953F1"/>
    <w:rsid w:val="001C154D"/>
    <w:rsid w:val="001E161E"/>
    <w:rsid w:val="001F5805"/>
    <w:rsid w:val="00214D8D"/>
    <w:rsid w:val="00224C94"/>
    <w:rsid w:val="00253CE9"/>
    <w:rsid w:val="00294B93"/>
    <w:rsid w:val="00295637"/>
    <w:rsid w:val="002A3C82"/>
    <w:rsid w:val="002D1374"/>
    <w:rsid w:val="002D3C1C"/>
    <w:rsid w:val="002D671E"/>
    <w:rsid w:val="00313975"/>
    <w:rsid w:val="003178F5"/>
    <w:rsid w:val="00391A78"/>
    <w:rsid w:val="00421759"/>
    <w:rsid w:val="00473C05"/>
    <w:rsid w:val="0048242C"/>
    <w:rsid w:val="00492401"/>
    <w:rsid w:val="004B00CD"/>
    <w:rsid w:val="004D4198"/>
    <w:rsid w:val="00504683"/>
    <w:rsid w:val="00531779"/>
    <w:rsid w:val="006A14D6"/>
    <w:rsid w:val="00701C83"/>
    <w:rsid w:val="00704F43"/>
    <w:rsid w:val="0076668D"/>
    <w:rsid w:val="00771CAB"/>
    <w:rsid w:val="00785227"/>
    <w:rsid w:val="007E41C1"/>
    <w:rsid w:val="007F6DB1"/>
    <w:rsid w:val="00895179"/>
    <w:rsid w:val="00895B0F"/>
    <w:rsid w:val="0094690B"/>
    <w:rsid w:val="00971C91"/>
    <w:rsid w:val="009749BE"/>
    <w:rsid w:val="00A711C1"/>
    <w:rsid w:val="00A72F31"/>
    <w:rsid w:val="00AB57E9"/>
    <w:rsid w:val="00B67A57"/>
    <w:rsid w:val="00BF038C"/>
    <w:rsid w:val="00BF3C2B"/>
    <w:rsid w:val="00C07FC1"/>
    <w:rsid w:val="00C140FC"/>
    <w:rsid w:val="00C6496F"/>
    <w:rsid w:val="00CE6F7C"/>
    <w:rsid w:val="00D2723D"/>
    <w:rsid w:val="00D40EC2"/>
    <w:rsid w:val="00D56805"/>
    <w:rsid w:val="00D709CD"/>
    <w:rsid w:val="00DF2218"/>
    <w:rsid w:val="00E47954"/>
    <w:rsid w:val="00E871CC"/>
    <w:rsid w:val="00EF0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14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7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FC1"/>
  </w:style>
  <w:style w:type="paragraph" w:styleId="Footer">
    <w:name w:val="footer"/>
    <w:basedOn w:val="Normal"/>
    <w:link w:val="FooterChar"/>
    <w:uiPriority w:val="99"/>
    <w:unhideWhenUsed/>
    <w:rsid w:val="00C07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FC1"/>
  </w:style>
  <w:style w:type="paragraph" w:customStyle="1" w:styleId="Normal1">
    <w:name w:val="Normal1"/>
    <w:rsid w:val="002D671E"/>
    <w:rPr>
      <w:rFonts w:ascii="Trebuchet MS" w:eastAsia="Trebuchet MS" w:hAnsi="Trebuchet MS" w:cs="Trebuchet MS"/>
      <w:color w:val="00000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871CC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C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71C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71CC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871CC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71CC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71CC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71CC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71CC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71CC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71CC"/>
    <w:pPr>
      <w:ind w:left="1600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14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7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FC1"/>
  </w:style>
  <w:style w:type="paragraph" w:styleId="Footer">
    <w:name w:val="footer"/>
    <w:basedOn w:val="Normal"/>
    <w:link w:val="FooterChar"/>
    <w:uiPriority w:val="99"/>
    <w:unhideWhenUsed/>
    <w:rsid w:val="00C07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FC1"/>
  </w:style>
  <w:style w:type="paragraph" w:customStyle="1" w:styleId="Normal1">
    <w:name w:val="Normal1"/>
    <w:rsid w:val="002D671E"/>
    <w:rPr>
      <w:rFonts w:ascii="Trebuchet MS" w:eastAsia="Trebuchet MS" w:hAnsi="Trebuchet MS" w:cs="Trebuchet MS"/>
      <w:color w:val="00000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871CC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C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71C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71CC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871CC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71CC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71CC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71CC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71CC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71CC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71CC"/>
    <w:pPr>
      <w:ind w:left="1600"/>
    </w:pPr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it.gajjar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7604-7344-6E42-9372-527426D30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Snehit</dc:title>
  <dc:creator>Snehit</dc:creator>
  <dc:description>vipin@srimatrix.com</dc:description>
  <cp:lastModifiedBy>vsharma</cp:lastModifiedBy>
  <cp:revision>2</cp:revision>
  <dcterms:created xsi:type="dcterms:W3CDTF">2015-08-31T16:36:00Z</dcterms:created>
  <dcterms:modified xsi:type="dcterms:W3CDTF">2015-08-31T16:36:00Z</dcterms:modified>
</cp:coreProperties>
</file>