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64FE3" w14:textId="07EC7721" w:rsidR="007211B2" w:rsidRPr="00B4509D" w:rsidRDefault="00F57244" w:rsidP="00F57244">
      <w:pPr>
        <w:widowControl w:val="0"/>
        <w:autoSpaceDE w:val="0"/>
        <w:autoSpaceDN w:val="0"/>
        <w:adjustRightInd w:val="0"/>
        <w:spacing w:after="240" w:line="280" w:lineRule="atLeast"/>
        <w:rPr>
          <w:rFonts w:ascii="Arial" w:hAnsi="Arial" w:cs="Arial"/>
          <w:color w:val="000000"/>
          <w:sz w:val="20"/>
          <w:szCs w:val="20"/>
        </w:rPr>
      </w:pPr>
      <w:r w:rsidRPr="00B4509D">
        <w:rPr>
          <w:rFonts w:ascii="Arial" w:hAnsi="Arial" w:cs="Arial"/>
          <w:b/>
          <w:color w:val="000000"/>
          <w:sz w:val="20"/>
          <w:szCs w:val="20"/>
        </w:rPr>
        <w:t>A</w:t>
      </w:r>
      <w:r w:rsidR="007211B2" w:rsidRPr="00B4509D">
        <w:rPr>
          <w:rFonts w:ascii="Arial" w:hAnsi="Arial" w:cs="Arial"/>
          <w:b/>
          <w:color w:val="000000"/>
          <w:sz w:val="20"/>
          <w:szCs w:val="20"/>
        </w:rPr>
        <w:t xml:space="preserve">sif </w:t>
      </w:r>
      <w:proofErr w:type="spellStart"/>
      <w:r w:rsidR="007211B2" w:rsidRPr="00B4509D">
        <w:rPr>
          <w:rFonts w:ascii="Arial" w:hAnsi="Arial" w:cs="Arial"/>
          <w:b/>
          <w:color w:val="000000"/>
          <w:sz w:val="20"/>
          <w:szCs w:val="20"/>
        </w:rPr>
        <w:t>Sheraz</w:t>
      </w:r>
      <w:proofErr w:type="spellEnd"/>
      <w:r w:rsidRPr="00B4509D">
        <w:rPr>
          <w:rFonts w:ascii="Arial" w:hAnsi="Arial" w:cs="Arial"/>
          <w:color w:val="000000"/>
          <w:sz w:val="20"/>
          <w:szCs w:val="20"/>
        </w:rPr>
        <w:t xml:space="preserve"> </w:t>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E81B8C" w:rsidRPr="00B4509D">
        <w:rPr>
          <w:rFonts w:ascii="Arial" w:hAnsi="Arial" w:cs="Arial"/>
          <w:color w:val="000000"/>
          <w:sz w:val="20"/>
          <w:szCs w:val="20"/>
        </w:rPr>
        <w:tab/>
      </w:r>
      <w:r w:rsidRPr="00B4509D">
        <w:rPr>
          <w:rFonts w:ascii="Arial" w:hAnsi="Arial" w:cs="Arial"/>
          <w:color w:val="000000"/>
          <w:sz w:val="20"/>
          <w:szCs w:val="20"/>
        </w:rPr>
        <w:t xml:space="preserve">Email: </w:t>
      </w:r>
      <w:hyperlink r:id="rId5" w:history="1">
        <w:r w:rsidR="001172D2" w:rsidRPr="00BF64BA">
          <w:rPr>
            <w:rStyle w:val="Hyperlink"/>
            <w:rFonts w:ascii="Arial" w:hAnsi="Arial" w:cs="Arial"/>
            <w:sz w:val="20"/>
            <w:szCs w:val="20"/>
          </w:rPr>
          <w:t>asifsh3raz@gmail.com</w:t>
        </w:r>
      </w:hyperlink>
      <w:r w:rsidR="007211B2" w:rsidRPr="00B4509D">
        <w:rPr>
          <w:rFonts w:ascii="Arial" w:hAnsi="Arial" w:cs="Arial"/>
          <w:color w:val="000000"/>
          <w:sz w:val="20"/>
          <w:szCs w:val="20"/>
        </w:rPr>
        <w:br/>
      </w:r>
      <w:r w:rsidR="000410BC" w:rsidRPr="00B4509D">
        <w:rPr>
          <w:rFonts w:ascii="Arial" w:hAnsi="Arial" w:cs="Arial"/>
          <w:color w:val="000000"/>
          <w:sz w:val="20"/>
          <w:szCs w:val="20"/>
        </w:rPr>
        <w:t>Phone</w:t>
      </w:r>
      <w:r w:rsidR="007211B2" w:rsidRPr="00B4509D">
        <w:rPr>
          <w:rFonts w:ascii="Arial" w:hAnsi="Arial" w:cs="Arial"/>
          <w:color w:val="000000"/>
          <w:sz w:val="20"/>
          <w:szCs w:val="20"/>
        </w:rPr>
        <w:t>: +1 (516) 366-8806</w:t>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7211B2" w:rsidRPr="00B4509D">
        <w:rPr>
          <w:rFonts w:ascii="Arial" w:hAnsi="Arial" w:cs="Arial"/>
          <w:color w:val="000000"/>
          <w:sz w:val="20"/>
          <w:szCs w:val="20"/>
        </w:rPr>
        <w:tab/>
      </w:r>
      <w:r w:rsidR="00E81B8C" w:rsidRPr="00B4509D">
        <w:rPr>
          <w:rFonts w:ascii="Arial" w:hAnsi="Arial" w:cs="Arial"/>
          <w:color w:val="000000"/>
          <w:sz w:val="20"/>
          <w:szCs w:val="20"/>
        </w:rPr>
        <w:tab/>
      </w:r>
      <w:r w:rsidR="007211B2" w:rsidRPr="00B4509D">
        <w:rPr>
          <w:rFonts w:ascii="Arial" w:hAnsi="Arial" w:cs="Arial"/>
          <w:color w:val="000000"/>
          <w:sz w:val="20"/>
          <w:szCs w:val="20"/>
        </w:rPr>
        <w:t>Enola, Pennsylvania. 17025</w:t>
      </w:r>
    </w:p>
    <w:p w14:paraId="08BE7AF2" w14:textId="03F3E645" w:rsidR="00861C43" w:rsidRPr="00B4509D" w:rsidRDefault="00F57244" w:rsidP="00861C43">
      <w:pPr>
        <w:rPr>
          <w:rFonts w:ascii="Arial" w:hAnsi="Arial" w:cs="Arial"/>
          <w:color w:val="000000"/>
          <w:sz w:val="20"/>
          <w:szCs w:val="20"/>
        </w:rPr>
      </w:pPr>
      <w:r w:rsidRPr="00B4509D">
        <w:rPr>
          <w:rFonts w:ascii="Arial" w:hAnsi="Arial" w:cs="Arial"/>
          <w:b/>
          <w:bCs/>
          <w:color w:val="000000"/>
          <w:sz w:val="20"/>
          <w:szCs w:val="20"/>
        </w:rPr>
        <w:t xml:space="preserve">Summary </w:t>
      </w:r>
      <w:r w:rsidR="006926E0" w:rsidRPr="00B4509D">
        <w:rPr>
          <w:rFonts w:ascii="Arial" w:hAnsi="Arial" w:cs="Arial"/>
          <w:color w:val="000000"/>
          <w:sz w:val="20"/>
          <w:szCs w:val="20"/>
        </w:rPr>
        <w:br/>
      </w:r>
      <w:bookmarkStart w:id="0" w:name="_Hlk19719143"/>
      <w:r w:rsidR="00015B87" w:rsidRPr="00B4509D">
        <w:rPr>
          <w:rFonts w:ascii="Arial" w:hAnsi="Arial" w:cs="Arial"/>
          <w:color w:val="000000"/>
          <w:sz w:val="20"/>
          <w:szCs w:val="20"/>
        </w:rPr>
        <w:t xml:space="preserve">Certified Scrum Master with experience of managing collaborative </w:t>
      </w:r>
      <w:proofErr w:type="spellStart"/>
      <w:r w:rsidR="00015B87" w:rsidRPr="00B4509D">
        <w:rPr>
          <w:rFonts w:ascii="Arial" w:hAnsi="Arial" w:cs="Arial"/>
          <w:color w:val="000000"/>
          <w:sz w:val="20"/>
          <w:szCs w:val="20"/>
        </w:rPr>
        <w:t>SAFe</w:t>
      </w:r>
      <w:proofErr w:type="spellEnd"/>
      <w:r w:rsidR="00015B87" w:rsidRPr="00B4509D">
        <w:rPr>
          <w:rFonts w:ascii="Arial" w:hAnsi="Arial" w:cs="Arial"/>
          <w:color w:val="000000"/>
          <w:sz w:val="20"/>
          <w:szCs w:val="20"/>
        </w:rPr>
        <w:t xml:space="preserve"> Agile</w:t>
      </w:r>
      <w:r w:rsidR="00D54934">
        <w:rPr>
          <w:rFonts w:ascii="Arial" w:hAnsi="Arial" w:cs="Arial"/>
          <w:color w:val="000000"/>
          <w:sz w:val="20"/>
          <w:szCs w:val="20"/>
        </w:rPr>
        <w:t xml:space="preserve"> (</w:t>
      </w:r>
      <w:proofErr w:type="spellStart"/>
      <w:r w:rsidR="00D54934">
        <w:rPr>
          <w:rFonts w:ascii="Arial" w:hAnsi="Arial" w:cs="Arial"/>
          <w:color w:val="000000"/>
          <w:sz w:val="20"/>
          <w:szCs w:val="20"/>
        </w:rPr>
        <w:t>LeSS</w:t>
      </w:r>
      <w:proofErr w:type="spellEnd"/>
      <w:r w:rsidR="00D54934">
        <w:rPr>
          <w:rFonts w:ascii="Arial" w:hAnsi="Arial" w:cs="Arial"/>
          <w:color w:val="000000"/>
          <w:sz w:val="20"/>
          <w:szCs w:val="20"/>
        </w:rPr>
        <w:t xml:space="preserve">) </w:t>
      </w:r>
      <w:r w:rsidR="00015B87" w:rsidRPr="00B4509D">
        <w:rPr>
          <w:rFonts w:ascii="Arial" w:hAnsi="Arial" w:cs="Arial"/>
          <w:color w:val="000000"/>
          <w:sz w:val="20"/>
          <w:szCs w:val="20"/>
        </w:rPr>
        <w:t>cross-functional teams. Coach the scrum teams to become self-organized and collaborative to deliver quality product. Enjoy problem solving by active listening, root cause analysis and setting-up clear expectations. Collaborate with product owner to groom the product backlog and remove impediments. Execute daily standup meeting, facilitate decision making, resolve conflicts and sprint</w:t>
      </w:r>
      <w:r w:rsidR="00B4509D">
        <w:rPr>
          <w:rFonts w:ascii="Arial" w:hAnsi="Arial" w:cs="Arial"/>
          <w:color w:val="000000"/>
          <w:sz w:val="20"/>
          <w:szCs w:val="20"/>
        </w:rPr>
        <w:t xml:space="preserve"> </w:t>
      </w:r>
      <w:r w:rsidR="00015B87" w:rsidRPr="00B4509D">
        <w:rPr>
          <w:rFonts w:ascii="Arial" w:hAnsi="Arial" w:cs="Arial"/>
          <w:color w:val="000000"/>
          <w:sz w:val="20"/>
          <w:szCs w:val="20"/>
        </w:rPr>
        <w:t xml:space="preserve">retrospectives. Expertise in managing teams between implementation partners and PMO oriented environments. Effective communicator by reducing assumptions and engaging team with regards to accountability. Business System Analysis and Product Ownership experience with eliciting, analyzing and validating, requirements. Expert in modeling business scenarios, developing user stories, creating wireframes, presenting </w:t>
      </w:r>
      <w:proofErr w:type="spellStart"/>
      <w:r w:rsidR="00015B87" w:rsidRPr="00B4509D">
        <w:rPr>
          <w:rFonts w:ascii="Arial" w:hAnsi="Arial" w:cs="Arial"/>
          <w:color w:val="000000"/>
          <w:sz w:val="20"/>
          <w:szCs w:val="20"/>
        </w:rPr>
        <w:t>burndown</w:t>
      </w:r>
      <w:proofErr w:type="spellEnd"/>
      <w:r w:rsidR="00015B87" w:rsidRPr="00B4509D">
        <w:rPr>
          <w:rFonts w:ascii="Arial" w:hAnsi="Arial" w:cs="Arial"/>
          <w:color w:val="000000"/>
          <w:sz w:val="20"/>
          <w:szCs w:val="20"/>
        </w:rPr>
        <w:t xml:space="preserve"> charts and managing sprint plans within an Agile Scrum iterative, collaborative and test-driven software development environment. Creative in managing scope traceability, conducting sprint retrospectives and overall leading GAP analysis to propose new solutions and workarounds to enhance product features. Expert in Triage for defect analysis, supporting UI enhancements with functionality and business logic, incorporating impact to IVB feature /software release plans between staging, CIT, UAT, and production environments</w:t>
      </w:r>
    </w:p>
    <w:p w14:paraId="41BCAF31" w14:textId="7E99D439" w:rsidR="00861C43" w:rsidRPr="00B4509D" w:rsidRDefault="00861C43" w:rsidP="00440E16">
      <w:pPr>
        <w:jc w:val="both"/>
        <w:rPr>
          <w:rFonts w:ascii="Arial" w:hAnsi="Arial" w:cs="Arial"/>
          <w:color w:val="000000"/>
          <w:sz w:val="20"/>
          <w:szCs w:val="20"/>
        </w:rPr>
      </w:pPr>
    </w:p>
    <w:tbl>
      <w:tblPr>
        <w:tblStyle w:val="TableGrid"/>
        <w:tblW w:w="112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328"/>
        <w:gridCol w:w="3072"/>
        <w:gridCol w:w="1800"/>
        <w:gridCol w:w="1980"/>
      </w:tblGrid>
      <w:tr w:rsidR="00861C43" w:rsidRPr="00B4509D" w14:paraId="63E776D7" w14:textId="77777777" w:rsidTr="00861C43">
        <w:tc>
          <w:tcPr>
            <w:tcW w:w="11245" w:type="dxa"/>
            <w:gridSpan w:val="5"/>
            <w:hideMark/>
          </w:tcPr>
          <w:p w14:paraId="2D20F1C2" w14:textId="70427AB5" w:rsidR="00861C43" w:rsidRPr="00B4509D" w:rsidRDefault="00861C43" w:rsidP="00F9616C">
            <w:pPr>
              <w:rPr>
                <w:rFonts w:ascii="Arial" w:hAnsi="Arial" w:cs="Arial"/>
                <w:b/>
                <w:bCs/>
                <w:sz w:val="20"/>
                <w:szCs w:val="20"/>
              </w:rPr>
            </w:pPr>
            <w:r w:rsidRPr="00B4509D">
              <w:rPr>
                <w:rFonts w:ascii="Arial" w:hAnsi="Arial" w:cs="Arial"/>
                <w:b/>
                <w:bCs/>
                <w:color w:val="000000"/>
                <w:sz w:val="20"/>
                <w:szCs w:val="20"/>
              </w:rPr>
              <w:t xml:space="preserve">Business System Analysis / Product Ownership for </w:t>
            </w:r>
            <w:r w:rsidRPr="00B4509D">
              <w:rPr>
                <w:rFonts w:ascii="Arial" w:hAnsi="Arial" w:cs="Arial"/>
                <w:b/>
                <w:bCs/>
                <w:sz w:val="20"/>
                <w:szCs w:val="20"/>
              </w:rPr>
              <w:t xml:space="preserve">SDLC, Agile Scrum &amp; Waterfall  </w:t>
            </w:r>
          </w:p>
        </w:tc>
      </w:tr>
      <w:tr w:rsidR="00B8205E" w:rsidRPr="00B4509D" w14:paraId="2B2FEF76" w14:textId="77777777" w:rsidTr="00861C43">
        <w:tblPrEx>
          <w:jc w:val="center"/>
        </w:tblPrEx>
        <w:trPr>
          <w:jc w:val="center"/>
        </w:trPr>
        <w:tc>
          <w:tcPr>
            <w:tcW w:w="2065" w:type="dxa"/>
            <w:hideMark/>
          </w:tcPr>
          <w:p w14:paraId="1F606F53" w14:textId="5AAC7E60" w:rsidR="00D222E7" w:rsidRPr="00B4509D" w:rsidRDefault="00861C43">
            <w:pPr>
              <w:rPr>
                <w:rFonts w:ascii="Arial" w:hAnsi="Arial" w:cs="Arial"/>
                <w:sz w:val="20"/>
                <w:szCs w:val="20"/>
              </w:rPr>
            </w:pPr>
            <w:r w:rsidRPr="00B4509D">
              <w:rPr>
                <w:rFonts w:ascii="Arial" w:hAnsi="Arial" w:cs="Arial"/>
                <w:sz w:val="20"/>
                <w:szCs w:val="20"/>
              </w:rPr>
              <w:t xml:space="preserve">Elicitation </w:t>
            </w:r>
          </w:p>
        </w:tc>
        <w:tc>
          <w:tcPr>
            <w:tcW w:w="2328" w:type="dxa"/>
            <w:hideMark/>
          </w:tcPr>
          <w:p w14:paraId="519B7B59" w14:textId="77777777" w:rsidR="00D222E7" w:rsidRPr="00B4509D" w:rsidRDefault="00D222E7">
            <w:pPr>
              <w:rPr>
                <w:rFonts w:ascii="Arial" w:hAnsi="Arial" w:cs="Arial"/>
                <w:sz w:val="20"/>
                <w:szCs w:val="20"/>
              </w:rPr>
            </w:pPr>
            <w:r w:rsidRPr="00B4509D">
              <w:rPr>
                <w:rFonts w:ascii="Arial" w:hAnsi="Arial" w:cs="Arial"/>
                <w:sz w:val="20"/>
                <w:szCs w:val="20"/>
              </w:rPr>
              <w:t>Critical Thinking</w:t>
            </w:r>
          </w:p>
        </w:tc>
        <w:tc>
          <w:tcPr>
            <w:tcW w:w="3072" w:type="dxa"/>
            <w:hideMark/>
          </w:tcPr>
          <w:p w14:paraId="54D7E803" w14:textId="77777777" w:rsidR="00D222E7" w:rsidRPr="00B4509D" w:rsidRDefault="00D222E7">
            <w:pPr>
              <w:rPr>
                <w:rFonts w:ascii="Arial" w:hAnsi="Arial" w:cs="Arial"/>
                <w:sz w:val="20"/>
                <w:szCs w:val="20"/>
              </w:rPr>
            </w:pPr>
            <w:r w:rsidRPr="00B4509D">
              <w:rPr>
                <w:rFonts w:ascii="Arial" w:hAnsi="Arial" w:cs="Arial"/>
                <w:sz w:val="20"/>
                <w:szCs w:val="20"/>
              </w:rPr>
              <w:t xml:space="preserve">SIS with </w:t>
            </w:r>
            <w:proofErr w:type="spellStart"/>
            <w:r w:rsidRPr="00B4509D">
              <w:rPr>
                <w:rFonts w:ascii="Arial" w:hAnsi="Arial" w:cs="Arial"/>
                <w:sz w:val="20"/>
                <w:szCs w:val="20"/>
              </w:rPr>
              <w:t>Jenzabar</w:t>
            </w:r>
            <w:proofErr w:type="spellEnd"/>
            <w:r w:rsidRPr="00B4509D">
              <w:rPr>
                <w:rFonts w:ascii="Arial" w:hAnsi="Arial" w:cs="Arial"/>
                <w:sz w:val="20"/>
                <w:szCs w:val="20"/>
              </w:rPr>
              <w:t xml:space="preserve"> CX</w:t>
            </w:r>
          </w:p>
        </w:tc>
        <w:tc>
          <w:tcPr>
            <w:tcW w:w="1800" w:type="dxa"/>
            <w:hideMark/>
          </w:tcPr>
          <w:p w14:paraId="79EC9D64" w14:textId="77777777" w:rsidR="00D222E7" w:rsidRPr="00B4509D" w:rsidRDefault="00D222E7">
            <w:pPr>
              <w:rPr>
                <w:rFonts w:ascii="Arial" w:hAnsi="Arial" w:cs="Arial"/>
                <w:sz w:val="20"/>
                <w:szCs w:val="20"/>
              </w:rPr>
            </w:pPr>
            <w:r w:rsidRPr="00B4509D">
              <w:rPr>
                <w:rFonts w:ascii="Arial" w:hAnsi="Arial" w:cs="Arial"/>
                <w:sz w:val="20"/>
                <w:szCs w:val="20"/>
              </w:rPr>
              <w:t xml:space="preserve">BABOK &amp; PMI </w:t>
            </w:r>
          </w:p>
        </w:tc>
        <w:tc>
          <w:tcPr>
            <w:tcW w:w="1980" w:type="dxa"/>
            <w:hideMark/>
          </w:tcPr>
          <w:p w14:paraId="055F1186" w14:textId="331FEE66" w:rsidR="00D222E7" w:rsidRPr="00B4509D" w:rsidRDefault="00D222E7">
            <w:pPr>
              <w:rPr>
                <w:rFonts w:ascii="Arial" w:hAnsi="Arial" w:cs="Arial"/>
                <w:sz w:val="20"/>
                <w:szCs w:val="20"/>
              </w:rPr>
            </w:pPr>
            <w:r w:rsidRPr="00B4509D">
              <w:rPr>
                <w:rFonts w:ascii="Arial" w:eastAsia="Times New Roman" w:hAnsi="Arial" w:cs="Arial"/>
                <w:sz w:val="20"/>
                <w:szCs w:val="20"/>
                <w:lang w:val="en"/>
              </w:rPr>
              <w:t>IDEF, UML</w:t>
            </w:r>
            <w:r w:rsidR="00B8205E" w:rsidRPr="00B4509D">
              <w:rPr>
                <w:rFonts w:ascii="Arial" w:eastAsia="Times New Roman" w:hAnsi="Arial" w:cs="Arial"/>
                <w:sz w:val="20"/>
                <w:szCs w:val="20"/>
                <w:lang w:val="en"/>
              </w:rPr>
              <w:t>, DFD</w:t>
            </w:r>
          </w:p>
        </w:tc>
      </w:tr>
      <w:tr w:rsidR="00B8205E" w:rsidRPr="00B4509D" w14:paraId="0E516D6B" w14:textId="77777777" w:rsidTr="00861C43">
        <w:tblPrEx>
          <w:jc w:val="center"/>
        </w:tblPrEx>
        <w:trPr>
          <w:jc w:val="center"/>
        </w:trPr>
        <w:tc>
          <w:tcPr>
            <w:tcW w:w="2065" w:type="dxa"/>
            <w:hideMark/>
          </w:tcPr>
          <w:p w14:paraId="69025B08" w14:textId="23A8C768" w:rsidR="00D222E7" w:rsidRPr="00B4509D" w:rsidRDefault="00D222E7">
            <w:pPr>
              <w:rPr>
                <w:rFonts w:ascii="Arial" w:hAnsi="Arial" w:cs="Arial"/>
                <w:sz w:val="20"/>
                <w:szCs w:val="20"/>
              </w:rPr>
            </w:pPr>
            <w:r w:rsidRPr="00B4509D">
              <w:rPr>
                <w:rFonts w:ascii="Arial" w:hAnsi="Arial" w:cs="Arial"/>
                <w:sz w:val="20"/>
                <w:szCs w:val="20"/>
              </w:rPr>
              <w:t>Data Analysis</w:t>
            </w:r>
          </w:p>
        </w:tc>
        <w:tc>
          <w:tcPr>
            <w:tcW w:w="2328" w:type="dxa"/>
            <w:hideMark/>
          </w:tcPr>
          <w:p w14:paraId="1A6B2198" w14:textId="77777777" w:rsidR="00D222E7" w:rsidRPr="00B4509D" w:rsidRDefault="00D222E7">
            <w:pPr>
              <w:rPr>
                <w:rFonts w:ascii="Arial" w:hAnsi="Arial" w:cs="Arial"/>
                <w:sz w:val="20"/>
                <w:szCs w:val="20"/>
              </w:rPr>
            </w:pPr>
            <w:r w:rsidRPr="00B4509D">
              <w:rPr>
                <w:rStyle w:val="Strong"/>
                <w:rFonts w:ascii="Arial" w:hAnsi="Arial" w:cs="Arial"/>
                <w:b w:val="0"/>
                <w:bCs w:val="0"/>
                <w:sz w:val="20"/>
                <w:szCs w:val="20"/>
                <w:lang w:val="en-GB"/>
              </w:rPr>
              <w:t xml:space="preserve">Technical </w:t>
            </w:r>
            <w:r w:rsidRPr="00B4509D">
              <w:rPr>
                <w:rFonts w:ascii="Arial" w:hAnsi="Arial" w:cs="Arial"/>
                <w:sz w:val="20"/>
                <w:szCs w:val="20"/>
              </w:rPr>
              <w:t>Artifacts</w:t>
            </w:r>
          </w:p>
        </w:tc>
        <w:tc>
          <w:tcPr>
            <w:tcW w:w="3072" w:type="dxa"/>
            <w:hideMark/>
          </w:tcPr>
          <w:p w14:paraId="1AF475F9" w14:textId="77777777" w:rsidR="00D222E7" w:rsidRPr="00B4509D" w:rsidRDefault="00D222E7">
            <w:pPr>
              <w:rPr>
                <w:rFonts w:ascii="Arial" w:hAnsi="Arial" w:cs="Arial"/>
                <w:sz w:val="20"/>
                <w:szCs w:val="20"/>
              </w:rPr>
            </w:pPr>
            <w:r w:rsidRPr="00B4509D">
              <w:rPr>
                <w:rFonts w:ascii="Arial" w:hAnsi="Arial" w:cs="Arial"/>
                <w:sz w:val="20"/>
                <w:szCs w:val="20"/>
              </w:rPr>
              <w:t xml:space="preserve">Azure, AWS for IBM </w:t>
            </w:r>
            <w:proofErr w:type="spellStart"/>
            <w:r w:rsidRPr="00B4509D">
              <w:rPr>
                <w:rFonts w:ascii="Arial" w:hAnsi="Arial" w:cs="Arial"/>
                <w:sz w:val="20"/>
                <w:szCs w:val="20"/>
              </w:rPr>
              <w:t>Cognos</w:t>
            </w:r>
            <w:proofErr w:type="spellEnd"/>
          </w:p>
        </w:tc>
        <w:tc>
          <w:tcPr>
            <w:tcW w:w="1800" w:type="dxa"/>
            <w:hideMark/>
          </w:tcPr>
          <w:p w14:paraId="2F5E9C50" w14:textId="0BCC474B" w:rsidR="00D222E7" w:rsidRPr="00B4509D" w:rsidRDefault="00D222E7">
            <w:pPr>
              <w:rPr>
                <w:rFonts w:ascii="Arial" w:hAnsi="Arial" w:cs="Arial"/>
                <w:sz w:val="20"/>
                <w:szCs w:val="20"/>
              </w:rPr>
            </w:pPr>
            <w:r w:rsidRPr="00B4509D">
              <w:rPr>
                <w:rFonts w:ascii="Arial" w:hAnsi="Arial" w:cs="Arial"/>
                <w:sz w:val="20"/>
                <w:szCs w:val="20"/>
              </w:rPr>
              <w:t>Scrum</w:t>
            </w:r>
            <w:r w:rsidR="008B25B7">
              <w:rPr>
                <w:rFonts w:ascii="Arial" w:hAnsi="Arial" w:cs="Arial"/>
                <w:sz w:val="20"/>
                <w:szCs w:val="20"/>
              </w:rPr>
              <w:t xml:space="preserve"> - </w:t>
            </w:r>
            <w:proofErr w:type="spellStart"/>
            <w:r w:rsidR="008B25B7">
              <w:rPr>
                <w:rFonts w:ascii="Arial" w:hAnsi="Arial" w:cs="Arial"/>
                <w:sz w:val="20"/>
                <w:szCs w:val="20"/>
              </w:rPr>
              <w:t>SAFe</w:t>
            </w:r>
            <w:proofErr w:type="spellEnd"/>
          </w:p>
        </w:tc>
        <w:tc>
          <w:tcPr>
            <w:tcW w:w="1980" w:type="dxa"/>
            <w:hideMark/>
          </w:tcPr>
          <w:p w14:paraId="5B9F6E25" w14:textId="77777777" w:rsidR="00D222E7" w:rsidRPr="00B4509D" w:rsidRDefault="00D222E7">
            <w:pPr>
              <w:rPr>
                <w:rFonts w:ascii="Arial" w:hAnsi="Arial" w:cs="Arial"/>
                <w:sz w:val="20"/>
                <w:szCs w:val="20"/>
              </w:rPr>
            </w:pPr>
            <w:r w:rsidRPr="00B4509D">
              <w:rPr>
                <w:rFonts w:ascii="Arial" w:eastAsia="Times New Roman" w:hAnsi="Arial" w:cs="Arial"/>
                <w:sz w:val="20"/>
                <w:szCs w:val="20"/>
                <w:lang w:val="en"/>
              </w:rPr>
              <w:t>GAP Analysis</w:t>
            </w:r>
          </w:p>
        </w:tc>
      </w:tr>
      <w:tr w:rsidR="00B8205E" w:rsidRPr="00B4509D" w14:paraId="51F517A8" w14:textId="77777777" w:rsidTr="00861C43">
        <w:tblPrEx>
          <w:jc w:val="center"/>
        </w:tblPrEx>
        <w:trPr>
          <w:jc w:val="center"/>
        </w:trPr>
        <w:tc>
          <w:tcPr>
            <w:tcW w:w="2065" w:type="dxa"/>
            <w:hideMark/>
          </w:tcPr>
          <w:p w14:paraId="64DF4B88" w14:textId="5CF7A4C2" w:rsidR="00D222E7" w:rsidRPr="00B4509D" w:rsidRDefault="00D222E7">
            <w:pPr>
              <w:rPr>
                <w:rFonts w:ascii="Arial" w:hAnsi="Arial" w:cs="Arial"/>
                <w:sz w:val="20"/>
                <w:szCs w:val="20"/>
              </w:rPr>
            </w:pPr>
            <w:r w:rsidRPr="00B4509D">
              <w:rPr>
                <w:rFonts w:ascii="Arial" w:hAnsi="Arial" w:cs="Arial"/>
                <w:sz w:val="20"/>
                <w:szCs w:val="20"/>
              </w:rPr>
              <w:t>Process Modeling</w:t>
            </w:r>
          </w:p>
        </w:tc>
        <w:tc>
          <w:tcPr>
            <w:tcW w:w="2328" w:type="dxa"/>
            <w:hideMark/>
          </w:tcPr>
          <w:p w14:paraId="656179F2" w14:textId="568F4506" w:rsidR="00D222E7" w:rsidRPr="00B4509D" w:rsidRDefault="00D222E7">
            <w:pPr>
              <w:rPr>
                <w:rFonts w:ascii="Arial" w:hAnsi="Arial" w:cs="Arial"/>
                <w:sz w:val="20"/>
                <w:szCs w:val="20"/>
              </w:rPr>
            </w:pPr>
            <w:r w:rsidRPr="00B4509D">
              <w:rPr>
                <w:rStyle w:val="Strong"/>
                <w:rFonts w:ascii="Arial" w:hAnsi="Arial" w:cs="Arial"/>
                <w:b w:val="0"/>
                <w:bCs w:val="0"/>
                <w:sz w:val="20"/>
                <w:szCs w:val="20"/>
                <w:lang w:val="en-GB"/>
              </w:rPr>
              <w:t>Conflict Management</w:t>
            </w:r>
          </w:p>
        </w:tc>
        <w:tc>
          <w:tcPr>
            <w:tcW w:w="3072" w:type="dxa"/>
            <w:hideMark/>
          </w:tcPr>
          <w:p w14:paraId="67901513" w14:textId="18063989" w:rsidR="00D222E7" w:rsidRPr="00B4509D" w:rsidRDefault="00D54934">
            <w:pPr>
              <w:rPr>
                <w:rFonts w:ascii="Arial" w:hAnsi="Arial" w:cs="Arial"/>
                <w:sz w:val="20"/>
                <w:szCs w:val="20"/>
              </w:rPr>
            </w:pPr>
            <w:r>
              <w:rPr>
                <w:rFonts w:ascii="Arial" w:hAnsi="Arial" w:cs="Arial"/>
                <w:sz w:val="20"/>
                <w:szCs w:val="20"/>
              </w:rPr>
              <w:t xml:space="preserve">Salesforce </w:t>
            </w:r>
            <w:r w:rsidR="00D222E7" w:rsidRPr="00B4509D">
              <w:rPr>
                <w:rFonts w:ascii="Arial" w:hAnsi="Arial" w:cs="Arial"/>
                <w:sz w:val="20"/>
                <w:szCs w:val="20"/>
              </w:rPr>
              <w:t>(SAAS)</w:t>
            </w:r>
            <w:r>
              <w:rPr>
                <w:rFonts w:ascii="Arial" w:hAnsi="Arial" w:cs="Arial"/>
                <w:sz w:val="20"/>
                <w:szCs w:val="20"/>
              </w:rPr>
              <w:t>,</w:t>
            </w:r>
            <w:r w:rsidR="00D222E7" w:rsidRPr="00B4509D">
              <w:rPr>
                <w:rFonts w:ascii="Arial" w:hAnsi="Arial" w:cs="Arial"/>
                <w:sz w:val="20"/>
                <w:szCs w:val="20"/>
              </w:rPr>
              <w:t xml:space="preserve"> O365</w:t>
            </w:r>
          </w:p>
        </w:tc>
        <w:tc>
          <w:tcPr>
            <w:tcW w:w="1800" w:type="dxa"/>
            <w:hideMark/>
          </w:tcPr>
          <w:p w14:paraId="1D8563C7" w14:textId="77777777" w:rsidR="00D222E7" w:rsidRPr="00B4509D" w:rsidRDefault="00D222E7">
            <w:pPr>
              <w:rPr>
                <w:rFonts w:ascii="Arial" w:hAnsi="Arial" w:cs="Arial"/>
                <w:sz w:val="20"/>
                <w:szCs w:val="20"/>
              </w:rPr>
            </w:pPr>
            <w:r w:rsidRPr="00B4509D">
              <w:rPr>
                <w:rFonts w:ascii="Arial" w:hAnsi="Arial" w:cs="Arial"/>
                <w:sz w:val="20"/>
                <w:szCs w:val="20"/>
              </w:rPr>
              <w:t>SDLC Waterfall</w:t>
            </w:r>
          </w:p>
        </w:tc>
        <w:tc>
          <w:tcPr>
            <w:tcW w:w="1980" w:type="dxa"/>
            <w:hideMark/>
          </w:tcPr>
          <w:p w14:paraId="21519606" w14:textId="4F5DB26E" w:rsidR="00D222E7" w:rsidRPr="00B4509D" w:rsidRDefault="00D222E7">
            <w:pPr>
              <w:rPr>
                <w:rFonts w:ascii="Arial" w:hAnsi="Arial" w:cs="Arial"/>
                <w:sz w:val="20"/>
                <w:szCs w:val="20"/>
              </w:rPr>
            </w:pPr>
            <w:r w:rsidRPr="00B4509D">
              <w:rPr>
                <w:rFonts w:ascii="Arial" w:hAnsi="Arial" w:cs="Arial"/>
                <w:sz w:val="20"/>
                <w:szCs w:val="20"/>
              </w:rPr>
              <w:t>JIRA, TFS</w:t>
            </w:r>
          </w:p>
        </w:tc>
      </w:tr>
    </w:tbl>
    <w:p w14:paraId="4BD81B94" w14:textId="77777777" w:rsidR="00D222E7" w:rsidRPr="00B4509D" w:rsidRDefault="00D222E7" w:rsidP="00440E16">
      <w:pPr>
        <w:jc w:val="both"/>
        <w:rPr>
          <w:rFonts w:ascii="Arial" w:hAnsi="Arial" w:cs="Arial"/>
          <w:color w:val="000000"/>
          <w:sz w:val="20"/>
          <w:szCs w:val="20"/>
        </w:rPr>
      </w:pPr>
    </w:p>
    <w:bookmarkEnd w:id="0"/>
    <w:p w14:paraId="3292ADAA" w14:textId="77777777" w:rsidR="007211B2" w:rsidRPr="00B4509D" w:rsidRDefault="007211B2" w:rsidP="007211B2">
      <w:pPr>
        <w:autoSpaceDE w:val="0"/>
        <w:autoSpaceDN w:val="0"/>
        <w:adjustRightInd w:val="0"/>
        <w:rPr>
          <w:rFonts w:ascii="Arial" w:hAnsi="Arial" w:cs="Arial"/>
          <w:bCs/>
          <w:color w:val="000000" w:themeColor="text1"/>
          <w:sz w:val="20"/>
          <w:szCs w:val="20"/>
        </w:rPr>
      </w:pPr>
      <w:r w:rsidRPr="00B4509D">
        <w:rPr>
          <w:rFonts w:ascii="Arial" w:hAnsi="Arial" w:cs="Arial"/>
          <w:b/>
          <w:bCs/>
          <w:color w:val="000000" w:themeColor="text1"/>
          <w:sz w:val="20"/>
          <w:szCs w:val="20"/>
        </w:rPr>
        <w:t xml:space="preserve">Education / Certification: </w:t>
      </w:r>
    </w:p>
    <w:p w14:paraId="401D1A9D" w14:textId="70F4860F" w:rsidR="007211B2" w:rsidRPr="00B4509D" w:rsidRDefault="007211B2" w:rsidP="007211B2">
      <w:pPr>
        <w:pStyle w:val="ListParagraph"/>
        <w:numPr>
          <w:ilvl w:val="0"/>
          <w:numId w:val="6"/>
        </w:numPr>
        <w:autoSpaceDE w:val="0"/>
        <w:autoSpaceDN w:val="0"/>
        <w:adjustRightInd w:val="0"/>
        <w:spacing w:after="0" w:line="240" w:lineRule="auto"/>
        <w:rPr>
          <w:rFonts w:ascii="Arial" w:hAnsi="Arial" w:cs="Arial"/>
          <w:bCs/>
          <w:color w:val="000000" w:themeColor="text1"/>
          <w:sz w:val="20"/>
          <w:szCs w:val="20"/>
        </w:rPr>
      </w:pPr>
      <w:r w:rsidRPr="00B4509D">
        <w:rPr>
          <w:rFonts w:ascii="Arial" w:hAnsi="Arial" w:cs="Arial"/>
          <w:bCs/>
          <w:color w:val="000000" w:themeColor="text1"/>
          <w:sz w:val="20"/>
          <w:szCs w:val="20"/>
        </w:rPr>
        <w:t xml:space="preserve">MSC. </w:t>
      </w:r>
      <w:r w:rsidR="00C65812" w:rsidRPr="00B4509D">
        <w:rPr>
          <w:rFonts w:ascii="Arial" w:hAnsi="Arial" w:cs="Arial"/>
          <w:bCs/>
          <w:color w:val="000000" w:themeColor="text1"/>
          <w:sz w:val="20"/>
          <w:szCs w:val="20"/>
        </w:rPr>
        <w:t xml:space="preserve">Harrisburg University. </w:t>
      </w:r>
      <w:r w:rsidRPr="00B4509D">
        <w:rPr>
          <w:rFonts w:ascii="Arial" w:hAnsi="Arial" w:cs="Arial"/>
          <w:bCs/>
          <w:color w:val="000000" w:themeColor="text1"/>
          <w:sz w:val="20"/>
          <w:szCs w:val="20"/>
        </w:rPr>
        <w:t>Pennsylvania</w:t>
      </w:r>
    </w:p>
    <w:p w14:paraId="3792DA4B" w14:textId="26638242" w:rsidR="006926E0" w:rsidRPr="00B4509D" w:rsidRDefault="005D390D" w:rsidP="007211B2">
      <w:pPr>
        <w:pStyle w:val="ListParagraph"/>
        <w:numPr>
          <w:ilvl w:val="0"/>
          <w:numId w:val="6"/>
        </w:numPr>
        <w:autoSpaceDE w:val="0"/>
        <w:autoSpaceDN w:val="0"/>
        <w:adjustRightInd w:val="0"/>
        <w:spacing w:after="0" w:line="240" w:lineRule="auto"/>
        <w:rPr>
          <w:rFonts w:ascii="Arial" w:hAnsi="Arial" w:cs="Arial"/>
          <w:bCs/>
          <w:color w:val="000000" w:themeColor="text1"/>
          <w:sz w:val="20"/>
          <w:szCs w:val="20"/>
        </w:rPr>
      </w:pPr>
      <w:r w:rsidRPr="00B4509D">
        <w:rPr>
          <w:rFonts w:ascii="Arial" w:hAnsi="Arial" w:cs="Arial"/>
          <w:bCs/>
          <w:color w:val="000000" w:themeColor="text1"/>
          <w:sz w:val="20"/>
          <w:szCs w:val="20"/>
        </w:rPr>
        <w:t>Business Analysis</w:t>
      </w:r>
      <w:r w:rsidR="006926E0" w:rsidRPr="00B4509D">
        <w:rPr>
          <w:rFonts w:ascii="Arial" w:hAnsi="Arial" w:cs="Arial"/>
          <w:bCs/>
          <w:color w:val="000000" w:themeColor="text1"/>
          <w:sz w:val="20"/>
          <w:szCs w:val="20"/>
        </w:rPr>
        <w:t xml:space="preserve"> (Entrepreneurship</w:t>
      </w:r>
      <w:r w:rsidR="009D6BD8" w:rsidRPr="00B4509D">
        <w:rPr>
          <w:rFonts w:ascii="Arial" w:hAnsi="Arial" w:cs="Arial"/>
          <w:bCs/>
          <w:color w:val="000000" w:themeColor="text1"/>
          <w:sz w:val="20"/>
          <w:szCs w:val="20"/>
        </w:rPr>
        <w:t xml:space="preserve"> Boot Camp</w:t>
      </w:r>
      <w:r w:rsidR="006926E0" w:rsidRPr="00B4509D">
        <w:rPr>
          <w:rFonts w:ascii="Arial" w:hAnsi="Arial" w:cs="Arial"/>
          <w:bCs/>
          <w:color w:val="000000" w:themeColor="text1"/>
          <w:sz w:val="20"/>
          <w:szCs w:val="20"/>
        </w:rPr>
        <w:t xml:space="preserve">) MIT, Boston, Massachusetts </w:t>
      </w:r>
    </w:p>
    <w:p w14:paraId="382671ED" w14:textId="77777777" w:rsidR="007211B2" w:rsidRPr="00B4509D" w:rsidRDefault="007211B2" w:rsidP="007211B2">
      <w:pPr>
        <w:pStyle w:val="ListParagraph"/>
        <w:numPr>
          <w:ilvl w:val="0"/>
          <w:numId w:val="6"/>
        </w:numPr>
        <w:autoSpaceDE w:val="0"/>
        <w:autoSpaceDN w:val="0"/>
        <w:adjustRightInd w:val="0"/>
        <w:spacing w:after="0" w:line="240" w:lineRule="auto"/>
        <w:rPr>
          <w:rFonts w:ascii="Arial" w:hAnsi="Arial" w:cs="Arial"/>
          <w:bCs/>
          <w:color w:val="000000" w:themeColor="text1"/>
          <w:sz w:val="20"/>
          <w:szCs w:val="20"/>
        </w:rPr>
      </w:pPr>
      <w:r w:rsidRPr="00B4509D">
        <w:rPr>
          <w:rFonts w:ascii="Arial" w:hAnsi="Arial" w:cs="Arial"/>
          <w:bCs/>
          <w:color w:val="000000" w:themeColor="text1"/>
          <w:sz w:val="20"/>
          <w:szCs w:val="20"/>
        </w:rPr>
        <w:t>Certified Scrum Master, License 02298626920673</w:t>
      </w:r>
    </w:p>
    <w:p w14:paraId="35ED5E0D" w14:textId="77777777" w:rsidR="007211B2" w:rsidRPr="00B4509D" w:rsidRDefault="00207D1B" w:rsidP="007211B2">
      <w:pPr>
        <w:pStyle w:val="ListParagraph"/>
        <w:numPr>
          <w:ilvl w:val="0"/>
          <w:numId w:val="6"/>
        </w:numPr>
        <w:autoSpaceDE w:val="0"/>
        <w:autoSpaceDN w:val="0"/>
        <w:adjustRightInd w:val="0"/>
        <w:spacing w:after="0" w:line="240" w:lineRule="auto"/>
        <w:rPr>
          <w:rFonts w:ascii="Arial" w:hAnsi="Arial" w:cs="Arial"/>
          <w:bCs/>
          <w:color w:val="000000" w:themeColor="text1"/>
          <w:sz w:val="20"/>
          <w:szCs w:val="20"/>
        </w:rPr>
      </w:pPr>
      <w:r w:rsidRPr="00B4509D">
        <w:rPr>
          <w:rFonts w:ascii="Arial" w:hAnsi="Arial" w:cs="Arial"/>
          <w:bCs/>
          <w:color w:val="000000" w:themeColor="text1"/>
          <w:sz w:val="20"/>
          <w:szCs w:val="20"/>
        </w:rPr>
        <w:t xml:space="preserve">Certified </w:t>
      </w:r>
      <w:r w:rsidR="007211B2" w:rsidRPr="00B4509D">
        <w:rPr>
          <w:rFonts w:ascii="Arial" w:hAnsi="Arial" w:cs="Arial"/>
          <w:bCs/>
          <w:color w:val="000000" w:themeColor="text1"/>
          <w:sz w:val="20"/>
          <w:szCs w:val="20"/>
        </w:rPr>
        <w:t>ITSM, License GR750127373AS</w:t>
      </w:r>
    </w:p>
    <w:p w14:paraId="6E3DE11A" w14:textId="646D0CF1" w:rsidR="007211B2" w:rsidRPr="00B4509D" w:rsidRDefault="00207D1B" w:rsidP="007211B2">
      <w:pPr>
        <w:autoSpaceDE w:val="0"/>
        <w:autoSpaceDN w:val="0"/>
        <w:adjustRightInd w:val="0"/>
        <w:rPr>
          <w:rFonts w:ascii="Arial" w:hAnsi="Arial" w:cs="Arial"/>
          <w:bCs/>
          <w:color w:val="000000" w:themeColor="text1"/>
          <w:sz w:val="20"/>
          <w:szCs w:val="20"/>
        </w:rPr>
      </w:pPr>
      <w:r w:rsidRPr="00B4509D">
        <w:rPr>
          <w:rFonts w:ascii="Arial" w:hAnsi="Arial" w:cs="Arial"/>
          <w:color w:val="000000"/>
          <w:sz w:val="20"/>
          <w:szCs w:val="20"/>
        </w:rPr>
        <w:br/>
      </w:r>
      <w:r w:rsidR="007211B2" w:rsidRPr="00B4509D">
        <w:rPr>
          <w:rFonts w:ascii="Arial" w:hAnsi="Arial" w:cs="Arial"/>
          <w:b/>
          <w:bCs/>
          <w:color w:val="000000" w:themeColor="text1"/>
          <w:sz w:val="20"/>
          <w:szCs w:val="20"/>
        </w:rPr>
        <w:t xml:space="preserve">Technology / Platform: </w:t>
      </w:r>
    </w:p>
    <w:p w14:paraId="56F18E1E" w14:textId="08A26294" w:rsidR="006926E0" w:rsidRPr="00B4509D" w:rsidRDefault="006F6B1A" w:rsidP="006926E0">
      <w:pPr>
        <w:widowControl w:val="0"/>
        <w:tabs>
          <w:tab w:val="left" w:pos="220"/>
          <w:tab w:val="left" w:pos="720"/>
        </w:tabs>
        <w:autoSpaceDE w:val="0"/>
        <w:autoSpaceDN w:val="0"/>
        <w:adjustRightInd w:val="0"/>
        <w:spacing w:after="240" w:line="280" w:lineRule="atLeast"/>
        <w:rPr>
          <w:rFonts w:ascii="Arial" w:hAnsi="Arial" w:cs="Arial"/>
          <w:color w:val="000000"/>
          <w:sz w:val="20"/>
          <w:szCs w:val="20"/>
        </w:rPr>
      </w:pPr>
      <w:r w:rsidRPr="00B4509D">
        <w:rPr>
          <w:rFonts w:ascii="Arial" w:hAnsi="Arial" w:cs="Arial"/>
          <w:color w:val="000000"/>
          <w:sz w:val="20"/>
          <w:szCs w:val="20"/>
        </w:rPr>
        <w:t xml:space="preserve">Azure </w:t>
      </w:r>
      <w:proofErr w:type="spellStart"/>
      <w:r w:rsidRPr="00B4509D">
        <w:rPr>
          <w:rFonts w:ascii="Arial" w:hAnsi="Arial" w:cs="Arial"/>
          <w:color w:val="000000"/>
          <w:sz w:val="20"/>
          <w:szCs w:val="20"/>
        </w:rPr>
        <w:t>DevOps</w:t>
      </w:r>
      <w:proofErr w:type="spellEnd"/>
      <w:r w:rsidRPr="00B4509D">
        <w:rPr>
          <w:rFonts w:ascii="Arial" w:hAnsi="Arial" w:cs="Arial"/>
          <w:color w:val="000000"/>
          <w:sz w:val="20"/>
          <w:szCs w:val="20"/>
        </w:rPr>
        <w:t xml:space="preserve">, </w:t>
      </w:r>
      <w:r w:rsidR="007211B2" w:rsidRPr="00B4509D">
        <w:rPr>
          <w:rFonts w:ascii="Arial" w:hAnsi="Arial" w:cs="Arial"/>
          <w:color w:val="000000"/>
          <w:sz w:val="20"/>
          <w:szCs w:val="20"/>
        </w:rPr>
        <w:t>Microsoft Team Foundation Server, JIRA</w:t>
      </w:r>
      <w:r w:rsidR="00207D1B" w:rsidRPr="00B4509D">
        <w:rPr>
          <w:rFonts w:ascii="Arial" w:hAnsi="Arial" w:cs="Arial"/>
          <w:color w:val="000000"/>
          <w:sz w:val="20"/>
          <w:szCs w:val="20"/>
        </w:rPr>
        <w:t xml:space="preserve"> Confluence</w:t>
      </w:r>
      <w:r w:rsidR="007211B2" w:rsidRPr="00B4509D">
        <w:rPr>
          <w:rFonts w:ascii="Arial" w:hAnsi="Arial" w:cs="Arial"/>
          <w:color w:val="000000"/>
          <w:sz w:val="20"/>
          <w:szCs w:val="20"/>
        </w:rPr>
        <w:t xml:space="preserve">, </w:t>
      </w:r>
      <w:r w:rsidRPr="00B4509D">
        <w:rPr>
          <w:rFonts w:ascii="Arial" w:hAnsi="Arial" w:cs="Arial"/>
          <w:color w:val="000000"/>
          <w:sz w:val="20"/>
          <w:szCs w:val="20"/>
        </w:rPr>
        <w:t xml:space="preserve">Oracle ADF Framework, SQL / PLSQL/ </w:t>
      </w:r>
      <w:proofErr w:type="spellStart"/>
      <w:r w:rsidRPr="00B4509D">
        <w:rPr>
          <w:rFonts w:ascii="Arial" w:hAnsi="Arial" w:cs="Arial"/>
          <w:color w:val="000000"/>
          <w:sz w:val="20"/>
          <w:szCs w:val="20"/>
        </w:rPr>
        <w:t>NoSQL</w:t>
      </w:r>
      <w:proofErr w:type="spellEnd"/>
      <w:r w:rsidRPr="00B4509D">
        <w:rPr>
          <w:rFonts w:ascii="Arial" w:hAnsi="Arial" w:cs="Arial"/>
          <w:color w:val="000000"/>
          <w:sz w:val="20"/>
          <w:szCs w:val="20"/>
        </w:rPr>
        <w:t>, Enterprise</w:t>
      </w:r>
      <w:r w:rsidR="00B8205E" w:rsidRPr="00B4509D">
        <w:rPr>
          <w:rFonts w:ascii="Arial" w:hAnsi="Arial" w:cs="Arial"/>
          <w:color w:val="000000"/>
          <w:sz w:val="20"/>
          <w:szCs w:val="20"/>
        </w:rPr>
        <w:t xml:space="preserve"> </w:t>
      </w:r>
      <w:r w:rsidRPr="00B4509D">
        <w:rPr>
          <w:rFonts w:ascii="Arial" w:hAnsi="Arial" w:cs="Arial"/>
          <w:color w:val="000000"/>
          <w:sz w:val="20"/>
          <w:szCs w:val="20"/>
        </w:rPr>
        <w:t xml:space="preserve">Architect, Eclipse, </w:t>
      </w:r>
      <w:proofErr w:type="spellStart"/>
      <w:r w:rsidRPr="00B4509D">
        <w:rPr>
          <w:rFonts w:ascii="Arial" w:hAnsi="Arial" w:cs="Arial"/>
          <w:color w:val="000000"/>
          <w:sz w:val="20"/>
          <w:szCs w:val="20"/>
        </w:rPr>
        <w:t>GitHub</w:t>
      </w:r>
      <w:proofErr w:type="spellEnd"/>
      <w:r w:rsidRPr="00B4509D">
        <w:rPr>
          <w:rFonts w:ascii="Arial" w:hAnsi="Arial" w:cs="Arial"/>
          <w:color w:val="000000"/>
          <w:sz w:val="20"/>
          <w:szCs w:val="20"/>
        </w:rPr>
        <w:t xml:space="preserve">, Jenkins, </w:t>
      </w:r>
      <w:proofErr w:type="spellStart"/>
      <w:r w:rsidRPr="00B4509D">
        <w:rPr>
          <w:rFonts w:ascii="Arial" w:hAnsi="Arial" w:cs="Arial"/>
          <w:color w:val="000000"/>
          <w:sz w:val="20"/>
          <w:szCs w:val="20"/>
        </w:rPr>
        <w:t>Scala</w:t>
      </w:r>
      <w:proofErr w:type="spellEnd"/>
      <w:r w:rsidRPr="00B4509D">
        <w:rPr>
          <w:rFonts w:ascii="Arial" w:hAnsi="Arial" w:cs="Arial"/>
          <w:color w:val="000000"/>
          <w:sz w:val="20"/>
          <w:szCs w:val="20"/>
        </w:rPr>
        <w:t xml:space="preserve">, Kafka, </w:t>
      </w:r>
      <w:r w:rsidR="006926E0" w:rsidRPr="00B4509D">
        <w:rPr>
          <w:rFonts w:ascii="Arial" w:hAnsi="Arial" w:cs="Arial"/>
          <w:color w:val="000000"/>
          <w:sz w:val="20"/>
          <w:szCs w:val="20"/>
        </w:rPr>
        <w:t xml:space="preserve">Hive, </w:t>
      </w:r>
      <w:r w:rsidR="007211B2" w:rsidRPr="00B4509D">
        <w:rPr>
          <w:rFonts w:ascii="Arial" w:hAnsi="Arial" w:cs="Arial"/>
          <w:color w:val="000000"/>
          <w:sz w:val="20"/>
          <w:szCs w:val="20"/>
        </w:rPr>
        <w:t xml:space="preserve">Tableau, </w:t>
      </w:r>
      <w:r w:rsidR="00D54934">
        <w:rPr>
          <w:rFonts w:ascii="Arial" w:hAnsi="Arial" w:cs="Arial"/>
          <w:sz w:val="20"/>
          <w:szCs w:val="20"/>
        </w:rPr>
        <w:t xml:space="preserve">Salesforce </w:t>
      </w:r>
      <w:r w:rsidR="006926E0" w:rsidRPr="00B4509D">
        <w:rPr>
          <w:rFonts w:ascii="Arial" w:hAnsi="Arial" w:cs="Arial"/>
          <w:color w:val="000000"/>
          <w:sz w:val="20"/>
          <w:szCs w:val="20"/>
        </w:rPr>
        <w:t>(SAAS)</w:t>
      </w:r>
      <w:r w:rsidR="00D54934">
        <w:rPr>
          <w:rFonts w:ascii="Arial" w:hAnsi="Arial" w:cs="Arial"/>
          <w:color w:val="000000"/>
          <w:sz w:val="20"/>
          <w:szCs w:val="20"/>
        </w:rPr>
        <w:t xml:space="preserve"> – Cloud Dashboard,</w:t>
      </w:r>
      <w:r w:rsidR="006926E0" w:rsidRPr="00B4509D">
        <w:rPr>
          <w:rFonts w:ascii="Arial" w:hAnsi="Arial" w:cs="Arial"/>
          <w:color w:val="000000"/>
          <w:sz w:val="20"/>
          <w:szCs w:val="20"/>
        </w:rPr>
        <w:t xml:space="preserve"> </w:t>
      </w:r>
      <w:r w:rsidRPr="00B4509D">
        <w:rPr>
          <w:rFonts w:ascii="Arial" w:hAnsi="Arial" w:cs="Arial"/>
          <w:color w:val="000000"/>
          <w:sz w:val="20"/>
          <w:szCs w:val="20"/>
        </w:rPr>
        <w:t>Amazon Web Services (AWS)</w:t>
      </w:r>
      <w:r w:rsidR="00D54934">
        <w:rPr>
          <w:rFonts w:ascii="Arial" w:hAnsi="Arial" w:cs="Arial"/>
          <w:color w:val="000000"/>
          <w:sz w:val="20"/>
          <w:szCs w:val="20"/>
        </w:rPr>
        <w:t xml:space="preserve">, </w:t>
      </w:r>
      <w:r w:rsidR="00D54934">
        <w:rPr>
          <w:rFonts w:ascii="Arial" w:hAnsi="Arial" w:cs="Arial"/>
          <w:sz w:val="20"/>
          <w:szCs w:val="20"/>
        </w:rPr>
        <w:t>Salesforce</w:t>
      </w:r>
      <w:r w:rsidR="006926E0" w:rsidRPr="00B4509D">
        <w:rPr>
          <w:rFonts w:ascii="Arial" w:hAnsi="Arial" w:cs="Arial"/>
          <w:color w:val="000000"/>
          <w:sz w:val="20"/>
          <w:szCs w:val="20"/>
        </w:rPr>
        <w:t xml:space="preserve"> Cloud</w:t>
      </w:r>
      <w:r w:rsidRPr="00B4509D">
        <w:rPr>
          <w:rFonts w:ascii="Arial" w:hAnsi="Arial" w:cs="Arial"/>
          <w:color w:val="000000"/>
          <w:sz w:val="20"/>
          <w:szCs w:val="20"/>
        </w:rPr>
        <w:t xml:space="preserve">, </w:t>
      </w:r>
      <w:r w:rsidR="007211B2" w:rsidRPr="00B4509D">
        <w:rPr>
          <w:rFonts w:ascii="Arial" w:hAnsi="Arial" w:cs="Arial"/>
          <w:color w:val="000000"/>
          <w:sz w:val="20"/>
          <w:szCs w:val="20"/>
        </w:rPr>
        <w:t xml:space="preserve">Microsoft </w:t>
      </w:r>
      <w:r w:rsidR="006926E0" w:rsidRPr="00B4509D">
        <w:rPr>
          <w:rFonts w:ascii="Arial" w:hAnsi="Arial" w:cs="Arial"/>
          <w:color w:val="000000"/>
          <w:sz w:val="20"/>
          <w:szCs w:val="20"/>
        </w:rPr>
        <w:t xml:space="preserve">Project / </w:t>
      </w:r>
      <w:r w:rsidR="007211B2" w:rsidRPr="00B4509D">
        <w:rPr>
          <w:rFonts w:ascii="Arial" w:hAnsi="Arial" w:cs="Arial"/>
          <w:color w:val="000000"/>
          <w:sz w:val="20"/>
          <w:szCs w:val="20"/>
        </w:rPr>
        <w:t>Visio,</w:t>
      </w:r>
      <w:r w:rsidR="00B8205E" w:rsidRPr="00B4509D">
        <w:rPr>
          <w:rFonts w:ascii="Arial" w:hAnsi="Arial" w:cs="Arial"/>
          <w:color w:val="000000"/>
          <w:sz w:val="20"/>
          <w:szCs w:val="20"/>
        </w:rPr>
        <w:t xml:space="preserve"> </w:t>
      </w:r>
      <w:r w:rsidR="007211B2" w:rsidRPr="00B4509D">
        <w:rPr>
          <w:rFonts w:ascii="Arial" w:hAnsi="Arial" w:cs="Arial"/>
          <w:color w:val="000000"/>
          <w:sz w:val="20"/>
          <w:szCs w:val="20"/>
        </w:rPr>
        <w:t xml:space="preserve">Mind Mapper, </w:t>
      </w:r>
      <w:r w:rsidR="006926E0" w:rsidRPr="00B4509D">
        <w:rPr>
          <w:rFonts w:ascii="Arial" w:hAnsi="Arial" w:cs="Arial"/>
          <w:color w:val="000000"/>
          <w:sz w:val="20"/>
          <w:szCs w:val="20"/>
        </w:rPr>
        <w:t xml:space="preserve">(SAAS) </w:t>
      </w:r>
      <w:r w:rsidRPr="00B4509D">
        <w:rPr>
          <w:rFonts w:ascii="Arial" w:hAnsi="Arial" w:cs="Arial"/>
          <w:color w:val="000000"/>
          <w:sz w:val="20"/>
          <w:szCs w:val="20"/>
        </w:rPr>
        <w:t>0365</w:t>
      </w:r>
      <w:r w:rsidR="006926E0" w:rsidRPr="00B4509D">
        <w:rPr>
          <w:rFonts w:ascii="Arial" w:hAnsi="Arial" w:cs="Arial"/>
          <w:color w:val="000000"/>
          <w:sz w:val="20"/>
          <w:szCs w:val="20"/>
        </w:rPr>
        <w:t xml:space="preserve">, </w:t>
      </w:r>
      <w:proofErr w:type="spellStart"/>
      <w:r w:rsidR="006926E0" w:rsidRPr="00B4509D">
        <w:rPr>
          <w:rFonts w:ascii="Arial" w:hAnsi="Arial" w:cs="Arial"/>
          <w:color w:val="000000"/>
          <w:sz w:val="20"/>
          <w:szCs w:val="20"/>
        </w:rPr>
        <w:t>Atlassian</w:t>
      </w:r>
      <w:proofErr w:type="spellEnd"/>
      <w:r w:rsidR="00552DB4" w:rsidRPr="00B4509D">
        <w:rPr>
          <w:rFonts w:ascii="Arial" w:hAnsi="Arial" w:cs="Arial"/>
          <w:color w:val="000000"/>
          <w:sz w:val="20"/>
          <w:szCs w:val="20"/>
        </w:rPr>
        <w:t>, Scaled Agile</w:t>
      </w:r>
      <w:r w:rsidR="006926E0" w:rsidRPr="00B4509D">
        <w:rPr>
          <w:rFonts w:ascii="Arial" w:hAnsi="Arial" w:cs="Arial"/>
          <w:color w:val="000000"/>
          <w:sz w:val="20"/>
          <w:szCs w:val="20"/>
        </w:rPr>
        <w:t xml:space="preserve"> </w:t>
      </w:r>
      <w:r w:rsidR="00552DB4" w:rsidRPr="00B4509D">
        <w:rPr>
          <w:rFonts w:ascii="Arial" w:hAnsi="Arial" w:cs="Arial"/>
          <w:color w:val="000000"/>
          <w:sz w:val="20"/>
          <w:szCs w:val="20"/>
        </w:rPr>
        <w:t>(</w:t>
      </w:r>
      <w:proofErr w:type="spellStart"/>
      <w:r w:rsidR="00552DB4" w:rsidRPr="00B4509D">
        <w:rPr>
          <w:rFonts w:ascii="Arial" w:hAnsi="Arial" w:cs="Arial"/>
          <w:color w:val="000000"/>
          <w:sz w:val="20"/>
          <w:szCs w:val="20"/>
        </w:rPr>
        <w:t>SAFe</w:t>
      </w:r>
      <w:proofErr w:type="spellEnd"/>
      <w:r w:rsidR="00552DB4" w:rsidRPr="00B4509D">
        <w:rPr>
          <w:rFonts w:ascii="Arial" w:hAnsi="Arial" w:cs="Arial"/>
          <w:color w:val="000000"/>
          <w:sz w:val="20"/>
          <w:szCs w:val="20"/>
        </w:rPr>
        <w:t>)</w:t>
      </w:r>
      <w:r w:rsidR="00D54934">
        <w:rPr>
          <w:rFonts w:ascii="Arial" w:hAnsi="Arial" w:cs="Arial"/>
          <w:color w:val="000000"/>
          <w:sz w:val="20"/>
          <w:szCs w:val="20"/>
        </w:rPr>
        <w:t xml:space="preserve">, </w:t>
      </w:r>
      <w:r w:rsidR="00D54934" w:rsidRPr="00D54934">
        <w:rPr>
          <w:rFonts w:ascii="Arial" w:hAnsi="Arial" w:cs="Arial"/>
          <w:color w:val="000000"/>
          <w:sz w:val="20"/>
          <w:szCs w:val="20"/>
        </w:rPr>
        <w:t>Large-Scale Scrum (</w:t>
      </w:r>
      <w:proofErr w:type="spellStart"/>
      <w:r w:rsidR="00D54934" w:rsidRPr="00D54934">
        <w:rPr>
          <w:rFonts w:ascii="Arial" w:hAnsi="Arial" w:cs="Arial"/>
          <w:color w:val="000000"/>
          <w:sz w:val="20"/>
          <w:szCs w:val="20"/>
        </w:rPr>
        <w:t>LeSS</w:t>
      </w:r>
      <w:proofErr w:type="spellEnd"/>
      <w:r w:rsidR="00D54934" w:rsidRPr="00D54934">
        <w:rPr>
          <w:rFonts w:ascii="Arial" w:hAnsi="Arial" w:cs="Arial"/>
          <w:color w:val="000000"/>
          <w:sz w:val="20"/>
          <w:szCs w:val="20"/>
        </w:rPr>
        <w:t>)</w:t>
      </w:r>
    </w:p>
    <w:p w14:paraId="000AF691" w14:textId="1A4DADAB" w:rsidR="00FD3860" w:rsidRPr="00B4509D" w:rsidRDefault="00440E16" w:rsidP="005D390D">
      <w:pPr>
        <w:rPr>
          <w:rFonts w:ascii="Arial" w:hAnsi="Arial" w:cs="Arial"/>
          <w:color w:val="000000"/>
          <w:sz w:val="20"/>
          <w:szCs w:val="20"/>
        </w:rPr>
      </w:pP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br/>
      </w:r>
      <w:r w:rsidRPr="00B4509D">
        <w:rPr>
          <w:rFonts w:ascii="Arial" w:hAnsi="Arial" w:cs="Arial"/>
          <w:b/>
          <w:bCs/>
          <w:color w:val="000000"/>
          <w:sz w:val="20"/>
          <w:szCs w:val="20"/>
        </w:rPr>
        <w:t>Scrum Master</w:t>
      </w:r>
      <w:r w:rsidR="00E01842">
        <w:rPr>
          <w:rFonts w:ascii="Arial" w:hAnsi="Arial" w:cs="Arial"/>
          <w:b/>
          <w:bCs/>
          <w:color w:val="000000"/>
          <w:sz w:val="20"/>
          <w:szCs w:val="20"/>
        </w:rPr>
        <w:tab/>
      </w:r>
      <w:r w:rsidR="00E01842">
        <w:rPr>
          <w:rFonts w:ascii="Arial" w:hAnsi="Arial" w:cs="Arial"/>
          <w:b/>
          <w:bCs/>
          <w:color w:val="000000"/>
          <w:sz w:val="20"/>
          <w:szCs w:val="20"/>
        </w:rPr>
        <w:tab/>
      </w:r>
      <w:r w:rsidR="00E01842">
        <w:rPr>
          <w:rFonts w:ascii="Arial" w:hAnsi="Arial" w:cs="Arial"/>
          <w:b/>
          <w:bCs/>
          <w:color w:val="000000"/>
          <w:sz w:val="20"/>
          <w:szCs w:val="20"/>
        </w:rPr>
        <w:tab/>
      </w:r>
      <w:r w:rsidR="00E01842">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FD3860" w:rsidRPr="00B4509D">
        <w:rPr>
          <w:rFonts w:ascii="Arial" w:hAnsi="Arial" w:cs="Arial"/>
          <w:b/>
          <w:bCs/>
          <w:color w:val="000000"/>
          <w:sz w:val="20"/>
          <w:szCs w:val="20"/>
        </w:rPr>
        <w:tab/>
      </w:r>
      <w:r w:rsidR="00D222E7" w:rsidRPr="00B4509D">
        <w:rPr>
          <w:rFonts w:ascii="Arial" w:hAnsi="Arial" w:cs="Arial"/>
          <w:color w:val="000000"/>
          <w:sz w:val="20"/>
          <w:szCs w:val="20"/>
        </w:rPr>
        <w:t>Jan 19</w:t>
      </w:r>
      <w:r w:rsidR="00FD3860" w:rsidRPr="00B4509D">
        <w:rPr>
          <w:rFonts w:ascii="Arial" w:hAnsi="Arial" w:cs="Arial"/>
          <w:color w:val="000000"/>
          <w:sz w:val="20"/>
          <w:szCs w:val="20"/>
        </w:rPr>
        <w:t xml:space="preserve"> - </w:t>
      </w:r>
      <w:r w:rsidR="00D222E7" w:rsidRPr="00B4509D">
        <w:rPr>
          <w:rFonts w:ascii="Arial" w:hAnsi="Arial" w:cs="Arial"/>
          <w:color w:val="000000"/>
          <w:sz w:val="20"/>
          <w:szCs w:val="20"/>
        </w:rPr>
        <w:t>Present</w:t>
      </w:r>
    </w:p>
    <w:p w14:paraId="7DCC39E2" w14:textId="3ECF3073" w:rsidR="008644E4" w:rsidRPr="00C711F1" w:rsidRDefault="008644E4" w:rsidP="005D390D">
      <w:pPr>
        <w:rPr>
          <w:rFonts w:ascii="Arial" w:hAnsi="Arial" w:cs="Arial"/>
          <w:b/>
          <w:color w:val="000000" w:themeColor="text1"/>
          <w:sz w:val="20"/>
          <w:szCs w:val="20"/>
        </w:rPr>
      </w:pPr>
      <w:r w:rsidRPr="00B4509D">
        <w:rPr>
          <w:rFonts w:ascii="Arial" w:hAnsi="Arial" w:cs="Arial"/>
          <w:b/>
          <w:bCs/>
          <w:color w:val="000000"/>
          <w:sz w:val="20"/>
          <w:szCs w:val="20"/>
        </w:rPr>
        <w:t xml:space="preserve">Project: </w:t>
      </w:r>
      <w:r w:rsidR="00440E16" w:rsidRPr="00C711F1">
        <w:rPr>
          <w:rFonts w:ascii="Arial" w:hAnsi="Arial" w:cs="Arial"/>
          <w:b/>
          <w:color w:val="000000" w:themeColor="text1"/>
          <w:sz w:val="20"/>
          <w:szCs w:val="20"/>
        </w:rPr>
        <w:t>Pennsylvania State Employees' Retirement System</w:t>
      </w:r>
      <w:r w:rsidR="00187D42">
        <w:rPr>
          <w:rFonts w:ascii="Arial" w:hAnsi="Arial" w:cs="Arial"/>
          <w:b/>
          <w:color w:val="000000" w:themeColor="text1"/>
          <w:sz w:val="20"/>
          <w:szCs w:val="20"/>
        </w:rPr>
        <w:t xml:space="preserve">, </w:t>
      </w:r>
      <w:r w:rsidR="00187D42" w:rsidRPr="00B4509D">
        <w:rPr>
          <w:rFonts w:ascii="Arial" w:hAnsi="Arial" w:cs="Arial"/>
          <w:b/>
          <w:bCs/>
          <w:color w:val="000000"/>
          <w:sz w:val="20"/>
          <w:szCs w:val="20"/>
        </w:rPr>
        <w:t xml:space="preserve">Harrisburg, </w:t>
      </w:r>
      <w:r w:rsidR="00187D42" w:rsidRPr="00B4509D">
        <w:rPr>
          <w:rFonts w:ascii="Arial" w:hAnsi="Arial" w:cs="Arial"/>
          <w:b/>
          <w:bCs/>
          <w:color w:val="000000" w:themeColor="text1"/>
          <w:sz w:val="20"/>
          <w:szCs w:val="20"/>
        </w:rPr>
        <w:t>Pennsylvania</w:t>
      </w:r>
    </w:p>
    <w:p w14:paraId="11712E4E" w14:textId="77777777" w:rsidR="00440E16" w:rsidRPr="00B4509D" w:rsidRDefault="00440E16" w:rsidP="005D390D">
      <w:pPr>
        <w:rPr>
          <w:rFonts w:ascii="Arial" w:hAnsi="Arial" w:cs="Arial"/>
          <w:b/>
          <w:bCs/>
          <w:color w:val="000000"/>
          <w:sz w:val="20"/>
          <w:szCs w:val="20"/>
        </w:rPr>
      </w:pPr>
    </w:p>
    <w:p w14:paraId="423F9723" w14:textId="46189C2E" w:rsidR="00B8205E" w:rsidRPr="00B4509D" w:rsidRDefault="00B8205E" w:rsidP="00B8205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 xml:space="preserve">Facilitate </w:t>
      </w:r>
      <w:r w:rsidR="001F34C7" w:rsidRPr="00B4509D">
        <w:rPr>
          <w:rFonts w:ascii="Arial" w:eastAsia="Times New Roman" w:hAnsi="Arial" w:cs="Arial"/>
          <w:sz w:val="20"/>
          <w:szCs w:val="20"/>
          <w:lang w:val="en"/>
        </w:rPr>
        <w:t>A</w:t>
      </w:r>
      <w:r w:rsidRPr="00B4509D">
        <w:rPr>
          <w:rFonts w:ascii="Arial" w:eastAsia="Times New Roman" w:hAnsi="Arial" w:cs="Arial"/>
          <w:sz w:val="20"/>
          <w:szCs w:val="20"/>
          <w:lang w:val="en"/>
        </w:rPr>
        <w:t xml:space="preserve">gile </w:t>
      </w:r>
      <w:r w:rsidR="001F34C7" w:rsidRPr="00B4509D">
        <w:rPr>
          <w:rFonts w:ascii="Arial" w:eastAsia="Times New Roman" w:hAnsi="Arial" w:cs="Arial"/>
          <w:sz w:val="20"/>
          <w:szCs w:val="20"/>
          <w:lang w:val="en"/>
        </w:rPr>
        <w:t>S</w:t>
      </w:r>
      <w:r w:rsidRPr="00B4509D">
        <w:rPr>
          <w:rFonts w:ascii="Arial" w:eastAsia="Times New Roman" w:hAnsi="Arial" w:cs="Arial"/>
          <w:sz w:val="20"/>
          <w:szCs w:val="20"/>
          <w:lang w:val="en"/>
        </w:rPr>
        <w:t>crum by enabling teams to self-organize, cross function and better collaborate</w:t>
      </w:r>
    </w:p>
    <w:p w14:paraId="1C95E638" w14:textId="5D521719" w:rsidR="00B8205E" w:rsidRPr="00B4509D" w:rsidRDefault="00B8205E" w:rsidP="00B8205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Collaborate with product owner to groom the product backlog and remove impediments</w:t>
      </w:r>
    </w:p>
    <w:p w14:paraId="3DADB747" w14:textId="037AF0E4" w:rsidR="00B8205E" w:rsidRPr="00B4509D" w:rsidRDefault="00B8205E" w:rsidP="00B8205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 xml:space="preserve">Utilize velocity and </w:t>
      </w:r>
      <w:proofErr w:type="spellStart"/>
      <w:r w:rsidRPr="00B4509D">
        <w:rPr>
          <w:rFonts w:ascii="Arial" w:eastAsia="Times New Roman" w:hAnsi="Arial" w:cs="Arial"/>
          <w:sz w:val="20"/>
          <w:szCs w:val="20"/>
          <w:lang w:val="en"/>
        </w:rPr>
        <w:t>burndown</w:t>
      </w:r>
      <w:proofErr w:type="spellEnd"/>
      <w:r w:rsidRPr="00B4509D">
        <w:rPr>
          <w:rFonts w:ascii="Arial" w:eastAsia="Times New Roman" w:hAnsi="Arial" w:cs="Arial"/>
          <w:sz w:val="20"/>
          <w:szCs w:val="20"/>
          <w:lang w:val="en"/>
        </w:rPr>
        <w:t xml:space="preserve"> charts to evaluate team performance and analyze where can we improve</w:t>
      </w:r>
    </w:p>
    <w:p w14:paraId="4C5CFCD4" w14:textId="09382102" w:rsidR="00B8205E" w:rsidRPr="00B4509D" w:rsidRDefault="00B8205E" w:rsidP="00B8205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Always keep a customer centric approach for iteration planning as it’s vital to prioritize responsiveness</w:t>
      </w:r>
    </w:p>
    <w:p w14:paraId="265C2948" w14:textId="43CD2583" w:rsidR="00B8205E" w:rsidRPr="00B4509D" w:rsidRDefault="00B8205E" w:rsidP="00B8205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Maintain product backlog, including all user stories and planned features with clear acceptance criteria</w:t>
      </w:r>
    </w:p>
    <w:p w14:paraId="38A887F2" w14:textId="55049885" w:rsidR="00B8205E" w:rsidRPr="00B4509D" w:rsidRDefault="00B8205E" w:rsidP="00B8205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Use daily standups for daily progress, setting the tone for ongoing work and help teams lacking behind</w:t>
      </w:r>
    </w:p>
    <w:p w14:paraId="7391BA91" w14:textId="64D07723" w:rsidR="00B8205E" w:rsidRDefault="00B8205E" w:rsidP="00B8205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Utilize sprint retrospective as an opportunity to recognize team effort and create improvement</w:t>
      </w:r>
    </w:p>
    <w:p w14:paraId="7E3C81A9" w14:textId="77777777" w:rsidR="00E01842" w:rsidRPr="00B4509D" w:rsidRDefault="00E01842" w:rsidP="00E01842">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Elicit, analyze and validate business and functional artifacts using modeling techniques and swim lanes</w:t>
      </w:r>
    </w:p>
    <w:p w14:paraId="2C7777D2" w14:textId="3A737F18" w:rsidR="00E01842" w:rsidRPr="00E01842" w:rsidRDefault="00E01842" w:rsidP="00E01842">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Create data flow models, UML drawings for visualization of the wireframes and requirement validation</w:t>
      </w:r>
    </w:p>
    <w:p w14:paraId="46EE93F4" w14:textId="77777777" w:rsidR="00187D42" w:rsidRDefault="00187D42" w:rsidP="00025023">
      <w:pPr>
        <w:rPr>
          <w:rFonts w:ascii="Arial" w:hAnsi="Arial" w:cs="Arial"/>
          <w:b/>
          <w:bCs/>
          <w:color w:val="000000"/>
          <w:sz w:val="20"/>
          <w:szCs w:val="20"/>
        </w:rPr>
      </w:pPr>
    </w:p>
    <w:p w14:paraId="0767E552" w14:textId="01EA4F65" w:rsidR="00025023" w:rsidRPr="00B4509D" w:rsidRDefault="00187D42" w:rsidP="00025023">
      <w:pPr>
        <w:rPr>
          <w:rFonts w:ascii="Arial" w:hAnsi="Arial" w:cs="Arial"/>
          <w:color w:val="000000"/>
          <w:sz w:val="20"/>
          <w:szCs w:val="20"/>
        </w:rPr>
      </w:pP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00025023" w:rsidRPr="00B4509D">
        <w:rPr>
          <w:rFonts w:ascii="Arial" w:hAnsi="Arial" w:cs="Arial"/>
          <w:b/>
          <w:bCs/>
          <w:color w:val="000000"/>
          <w:sz w:val="20"/>
          <w:szCs w:val="20"/>
        </w:rPr>
        <w:tab/>
      </w:r>
      <w:r w:rsidR="00025023" w:rsidRPr="00B4509D">
        <w:rPr>
          <w:rFonts w:ascii="Arial" w:hAnsi="Arial" w:cs="Arial"/>
          <w:b/>
          <w:bCs/>
          <w:color w:val="000000"/>
          <w:sz w:val="20"/>
          <w:szCs w:val="20"/>
        </w:rPr>
        <w:tab/>
      </w:r>
      <w:r w:rsidR="00025023" w:rsidRPr="00B4509D">
        <w:rPr>
          <w:rFonts w:ascii="Arial" w:hAnsi="Arial" w:cs="Arial"/>
          <w:b/>
          <w:bCs/>
          <w:color w:val="000000"/>
          <w:sz w:val="20"/>
          <w:szCs w:val="20"/>
        </w:rPr>
        <w:tab/>
      </w:r>
      <w:r w:rsidR="00025023" w:rsidRPr="00B4509D">
        <w:rPr>
          <w:rFonts w:ascii="Arial" w:hAnsi="Arial" w:cs="Arial"/>
          <w:b/>
          <w:bCs/>
          <w:color w:val="000000"/>
          <w:sz w:val="20"/>
          <w:szCs w:val="20"/>
        </w:rPr>
        <w:tab/>
      </w:r>
      <w:r w:rsidR="00025023" w:rsidRPr="00B4509D">
        <w:rPr>
          <w:rFonts w:ascii="Arial" w:hAnsi="Arial" w:cs="Arial"/>
          <w:b/>
          <w:bCs/>
          <w:color w:val="000000"/>
          <w:sz w:val="20"/>
          <w:szCs w:val="20"/>
        </w:rPr>
        <w:tab/>
      </w:r>
      <w:r w:rsidR="00025023" w:rsidRPr="00B4509D">
        <w:rPr>
          <w:rFonts w:ascii="Arial" w:hAnsi="Arial" w:cs="Arial"/>
          <w:b/>
          <w:bCs/>
          <w:color w:val="000000"/>
          <w:sz w:val="20"/>
          <w:szCs w:val="20"/>
        </w:rPr>
        <w:tab/>
      </w:r>
      <w:r w:rsidR="00025023" w:rsidRPr="00B4509D">
        <w:rPr>
          <w:rFonts w:ascii="Arial" w:hAnsi="Arial" w:cs="Arial"/>
          <w:b/>
          <w:bCs/>
          <w:color w:val="000000"/>
          <w:sz w:val="20"/>
          <w:szCs w:val="20"/>
        </w:rPr>
        <w:tab/>
      </w:r>
      <w:r w:rsidR="00025023" w:rsidRPr="00B4509D">
        <w:rPr>
          <w:rFonts w:ascii="Arial" w:hAnsi="Arial" w:cs="Arial"/>
          <w:b/>
          <w:bCs/>
          <w:color w:val="000000"/>
          <w:sz w:val="20"/>
          <w:szCs w:val="20"/>
        </w:rPr>
        <w:tab/>
      </w:r>
      <w:r w:rsidR="00E76C3A" w:rsidRPr="00B4509D">
        <w:rPr>
          <w:rFonts w:ascii="Arial" w:hAnsi="Arial" w:cs="Arial"/>
          <w:b/>
          <w:bCs/>
          <w:color w:val="000000"/>
          <w:sz w:val="20"/>
          <w:szCs w:val="20"/>
        </w:rPr>
        <w:tab/>
      </w:r>
      <w:r w:rsidR="00C073AA">
        <w:rPr>
          <w:rFonts w:ascii="Arial" w:hAnsi="Arial" w:cs="Arial"/>
          <w:b/>
          <w:bCs/>
          <w:color w:val="000000"/>
          <w:sz w:val="20"/>
          <w:szCs w:val="20"/>
        </w:rPr>
        <w:tab/>
      </w:r>
    </w:p>
    <w:p w14:paraId="5097EEEB" w14:textId="1F6F7B7F" w:rsidR="00025023" w:rsidRPr="00B4509D" w:rsidRDefault="00025023" w:rsidP="00025023">
      <w:pPr>
        <w:rPr>
          <w:rFonts w:ascii="Arial" w:hAnsi="Arial" w:cs="Arial"/>
          <w:color w:val="000000"/>
          <w:sz w:val="20"/>
          <w:szCs w:val="20"/>
        </w:rPr>
      </w:pPr>
      <w:r w:rsidRPr="00B4509D">
        <w:rPr>
          <w:rFonts w:ascii="Arial" w:hAnsi="Arial" w:cs="Arial"/>
          <w:b/>
          <w:bCs/>
          <w:color w:val="000000"/>
          <w:sz w:val="20"/>
          <w:szCs w:val="20"/>
        </w:rPr>
        <w:t xml:space="preserve">Scrum Master </w:t>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0019248D" w:rsidRPr="00B4509D">
        <w:rPr>
          <w:rFonts w:ascii="Arial" w:hAnsi="Arial" w:cs="Arial"/>
          <w:color w:val="000000"/>
          <w:sz w:val="20"/>
          <w:szCs w:val="20"/>
        </w:rPr>
        <w:t>Apr</w:t>
      </w:r>
      <w:r w:rsidRPr="00B4509D">
        <w:rPr>
          <w:rFonts w:ascii="Arial" w:hAnsi="Arial" w:cs="Arial"/>
          <w:color w:val="000000"/>
          <w:sz w:val="20"/>
          <w:szCs w:val="20"/>
        </w:rPr>
        <w:t xml:space="preserve"> 201</w:t>
      </w:r>
      <w:r w:rsidR="0019248D" w:rsidRPr="00B4509D">
        <w:rPr>
          <w:rFonts w:ascii="Arial" w:hAnsi="Arial" w:cs="Arial"/>
          <w:color w:val="000000"/>
          <w:sz w:val="20"/>
          <w:szCs w:val="20"/>
        </w:rPr>
        <w:t>8</w:t>
      </w:r>
      <w:r w:rsidRPr="00B4509D">
        <w:rPr>
          <w:rFonts w:ascii="Arial" w:hAnsi="Arial" w:cs="Arial"/>
          <w:color w:val="000000"/>
          <w:sz w:val="20"/>
          <w:szCs w:val="20"/>
        </w:rPr>
        <w:t xml:space="preserve"> - </w:t>
      </w:r>
      <w:r w:rsidR="0019248D" w:rsidRPr="00B4509D">
        <w:rPr>
          <w:rFonts w:ascii="Arial" w:hAnsi="Arial" w:cs="Arial"/>
          <w:color w:val="000000"/>
          <w:sz w:val="20"/>
          <w:szCs w:val="20"/>
        </w:rPr>
        <w:t>Jan</w:t>
      </w:r>
      <w:r w:rsidRPr="00B4509D">
        <w:rPr>
          <w:rFonts w:ascii="Arial" w:hAnsi="Arial" w:cs="Arial"/>
          <w:color w:val="000000"/>
          <w:sz w:val="20"/>
          <w:szCs w:val="20"/>
        </w:rPr>
        <w:t xml:space="preserve"> 201</w:t>
      </w:r>
      <w:r w:rsidR="0019248D" w:rsidRPr="00B4509D">
        <w:rPr>
          <w:rFonts w:ascii="Arial" w:hAnsi="Arial" w:cs="Arial"/>
          <w:color w:val="000000"/>
          <w:sz w:val="20"/>
          <w:szCs w:val="20"/>
        </w:rPr>
        <w:t>9</w:t>
      </w:r>
    </w:p>
    <w:p w14:paraId="4E5D2665" w14:textId="06B1AC1B" w:rsidR="00025023" w:rsidRPr="00B4509D" w:rsidRDefault="00025023" w:rsidP="00025023">
      <w:pPr>
        <w:rPr>
          <w:rFonts w:ascii="Arial" w:hAnsi="Arial" w:cs="Arial"/>
          <w:b/>
          <w:bCs/>
          <w:sz w:val="20"/>
          <w:szCs w:val="20"/>
        </w:rPr>
      </w:pPr>
      <w:r w:rsidRPr="00B4509D">
        <w:rPr>
          <w:rFonts w:ascii="Arial" w:hAnsi="Arial" w:cs="Arial"/>
          <w:b/>
          <w:bCs/>
          <w:color w:val="000000"/>
          <w:sz w:val="20"/>
          <w:szCs w:val="20"/>
        </w:rPr>
        <w:t>(</w:t>
      </w:r>
      <w:r w:rsidR="0019248D" w:rsidRPr="00B4509D">
        <w:rPr>
          <w:rFonts w:ascii="Arial" w:hAnsi="Arial" w:cs="Arial"/>
          <w:b/>
          <w:bCs/>
          <w:color w:val="000000"/>
          <w:sz w:val="20"/>
          <w:szCs w:val="20"/>
        </w:rPr>
        <w:t>1</w:t>
      </w:r>
      <w:r w:rsidRPr="00B4509D">
        <w:rPr>
          <w:rFonts w:ascii="Arial" w:hAnsi="Arial" w:cs="Arial"/>
          <w:b/>
          <w:bCs/>
          <w:color w:val="000000"/>
          <w:sz w:val="20"/>
          <w:szCs w:val="20"/>
        </w:rPr>
        <w:t xml:space="preserve">) Project: </w:t>
      </w:r>
      <w:r w:rsidRPr="00C711F1">
        <w:rPr>
          <w:rFonts w:ascii="Arial" w:hAnsi="Arial" w:cs="Arial"/>
          <w:b/>
          <w:color w:val="000000" w:themeColor="text1"/>
          <w:sz w:val="20"/>
          <w:szCs w:val="20"/>
        </w:rPr>
        <w:t>Blue Cross Blue Shield of IL</w:t>
      </w:r>
      <w:r w:rsidR="00187D42">
        <w:rPr>
          <w:rFonts w:ascii="Arial" w:hAnsi="Arial" w:cs="Arial"/>
          <w:b/>
          <w:color w:val="000000" w:themeColor="text1"/>
          <w:sz w:val="20"/>
          <w:szCs w:val="20"/>
        </w:rPr>
        <w:t xml:space="preserve">, </w:t>
      </w:r>
      <w:r w:rsidR="00187D42" w:rsidRPr="00B4509D">
        <w:rPr>
          <w:rFonts w:ascii="Arial" w:hAnsi="Arial" w:cs="Arial"/>
          <w:b/>
          <w:bCs/>
          <w:color w:val="000000"/>
          <w:sz w:val="20"/>
          <w:szCs w:val="20"/>
        </w:rPr>
        <w:t>Chicago, Illinois</w:t>
      </w:r>
    </w:p>
    <w:p w14:paraId="0421854B" w14:textId="77777777" w:rsidR="00025023" w:rsidRPr="00B4509D" w:rsidRDefault="00025023" w:rsidP="00025023">
      <w:pPr>
        <w:rPr>
          <w:rFonts w:ascii="Arial" w:hAnsi="Arial" w:cs="Arial"/>
          <w:color w:val="FF0000"/>
          <w:sz w:val="20"/>
          <w:szCs w:val="20"/>
        </w:rPr>
      </w:pPr>
    </w:p>
    <w:p w14:paraId="1F0E1EAA" w14:textId="3A61A085" w:rsidR="00541432" w:rsidRPr="005E2D81" w:rsidRDefault="00541432" w:rsidP="00541432">
      <w:pPr>
        <w:pStyle w:val="ListParagraph"/>
        <w:numPr>
          <w:ilvl w:val="0"/>
          <w:numId w:val="10"/>
        </w:numPr>
        <w:rPr>
          <w:rFonts w:ascii="Arial" w:eastAsia="Times New Roman" w:hAnsi="Arial" w:cs="Arial"/>
          <w:sz w:val="20"/>
          <w:szCs w:val="20"/>
          <w:lang w:val="en"/>
        </w:rPr>
      </w:pPr>
      <w:r w:rsidRPr="005E2D81">
        <w:rPr>
          <w:rFonts w:ascii="Arial" w:eastAsia="Times New Roman" w:hAnsi="Arial" w:cs="Arial"/>
          <w:sz w:val="20"/>
          <w:szCs w:val="20"/>
          <w:lang w:val="en"/>
        </w:rPr>
        <w:t>Managed 2 agile teams, executed parallel sprints with quick sprint reviews to match deadlines</w:t>
      </w:r>
    </w:p>
    <w:p w14:paraId="4E57DA38" w14:textId="399E8F2F" w:rsidR="00541432" w:rsidRDefault="00541432" w:rsidP="00541432">
      <w:pPr>
        <w:pStyle w:val="ListParagraph"/>
        <w:numPr>
          <w:ilvl w:val="0"/>
          <w:numId w:val="10"/>
        </w:numPr>
        <w:rPr>
          <w:rFonts w:ascii="Arial" w:eastAsia="Times New Roman" w:hAnsi="Arial" w:cs="Arial"/>
          <w:sz w:val="20"/>
          <w:szCs w:val="20"/>
          <w:lang w:val="en"/>
        </w:rPr>
      </w:pPr>
      <w:r w:rsidRPr="005E2D81">
        <w:rPr>
          <w:rFonts w:ascii="Arial" w:eastAsia="Times New Roman" w:hAnsi="Arial" w:cs="Arial"/>
          <w:sz w:val="20"/>
          <w:szCs w:val="20"/>
          <w:lang w:val="en"/>
        </w:rPr>
        <w:t>Prioritize and maintain backlog for SPRINT progress, and analyzing the impact of Scope creep (extension, enhancements, and change) over planed project schedule and deliverables and engage stakeholders for GAP analysis and JAD session for prioritizing any and all change requests and scope creep.</w:t>
      </w:r>
    </w:p>
    <w:p w14:paraId="7BBF1C07" w14:textId="66F38D38" w:rsidR="00187D42" w:rsidRPr="00187D42" w:rsidRDefault="00187D42" w:rsidP="00187D42">
      <w:pPr>
        <w:pStyle w:val="ListParagraph"/>
        <w:numPr>
          <w:ilvl w:val="0"/>
          <w:numId w:val="10"/>
        </w:numPr>
        <w:rPr>
          <w:rFonts w:ascii="Arial" w:eastAsia="Times New Roman" w:hAnsi="Arial" w:cs="Arial"/>
          <w:sz w:val="20"/>
          <w:szCs w:val="20"/>
          <w:lang w:val="en"/>
        </w:rPr>
      </w:pPr>
      <w:r w:rsidRPr="00187D42">
        <w:rPr>
          <w:rFonts w:ascii="Arial" w:eastAsia="Times New Roman" w:hAnsi="Arial" w:cs="Arial"/>
          <w:sz w:val="20"/>
          <w:szCs w:val="20"/>
          <w:lang w:val="en"/>
        </w:rPr>
        <w:lastRenderedPageBreak/>
        <w:t xml:space="preserve">Integrated the Web Services for extracting the data from external systems to display in the pages of Salesforce.com. </w:t>
      </w:r>
    </w:p>
    <w:p w14:paraId="7BBB1F38" w14:textId="2283A216" w:rsidR="00541432" w:rsidRPr="005E2D81" w:rsidRDefault="00541432" w:rsidP="00541432">
      <w:pPr>
        <w:pStyle w:val="ListParagraph"/>
        <w:numPr>
          <w:ilvl w:val="0"/>
          <w:numId w:val="10"/>
        </w:numPr>
        <w:rPr>
          <w:rFonts w:ascii="Arial" w:eastAsia="Times New Roman" w:hAnsi="Arial" w:cs="Arial"/>
          <w:sz w:val="20"/>
          <w:szCs w:val="20"/>
          <w:lang w:val="en"/>
        </w:rPr>
      </w:pPr>
      <w:r w:rsidRPr="005E2D81">
        <w:rPr>
          <w:rFonts w:ascii="Arial" w:eastAsia="Times New Roman" w:hAnsi="Arial" w:cs="Arial"/>
          <w:sz w:val="20"/>
          <w:szCs w:val="20"/>
          <w:lang w:val="en"/>
        </w:rPr>
        <w:t>Planned sprints with user story points as unit to estimate the complexity of work over available capacity</w:t>
      </w:r>
    </w:p>
    <w:p w14:paraId="54A9A1C7" w14:textId="779C0062" w:rsidR="00541432" w:rsidRPr="005E2D81" w:rsidRDefault="00541432" w:rsidP="00541432">
      <w:pPr>
        <w:pStyle w:val="ListParagraph"/>
        <w:numPr>
          <w:ilvl w:val="0"/>
          <w:numId w:val="10"/>
        </w:numPr>
        <w:rPr>
          <w:rFonts w:ascii="Arial" w:eastAsia="Times New Roman" w:hAnsi="Arial" w:cs="Arial"/>
          <w:sz w:val="20"/>
          <w:szCs w:val="20"/>
          <w:lang w:val="en"/>
        </w:rPr>
      </w:pPr>
      <w:r w:rsidRPr="005E2D81">
        <w:rPr>
          <w:rFonts w:ascii="Arial" w:eastAsia="Times New Roman" w:hAnsi="Arial" w:cs="Arial"/>
          <w:sz w:val="20"/>
          <w:szCs w:val="20"/>
          <w:lang w:val="en"/>
        </w:rPr>
        <w:t>Ensured bug tracking and issue tracking are aligned with user stories and JIRA dashboard is up-to-date</w:t>
      </w:r>
    </w:p>
    <w:p w14:paraId="0AB021A5" w14:textId="21C7F097" w:rsidR="00541432" w:rsidRDefault="00541432" w:rsidP="00541432">
      <w:pPr>
        <w:pStyle w:val="ListParagraph"/>
        <w:numPr>
          <w:ilvl w:val="0"/>
          <w:numId w:val="10"/>
        </w:numPr>
        <w:rPr>
          <w:rFonts w:ascii="Arial" w:eastAsia="Times New Roman" w:hAnsi="Arial" w:cs="Arial"/>
          <w:sz w:val="20"/>
          <w:szCs w:val="20"/>
          <w:lang w:val="en"/>
        </w:rPr>
      </w:pPr>
      <w:r w:rsidRPr="005E2D81">
        <w:rPr>
          <w:rFonts w:ascii="Arial" w:eastAsia="Times New Roman" w:hAnsi="Arial" w:cs="Arial"/>
          <w:sz w:val="20"/>
          <w:szCs w:val="20"/>
          <w:lang w:val="en"/>
        </w:rPr>
        <w:t>Utilized the requirement traceability matrix as a scale for scope creep and bugs that initiate triage</w:t>
      </w:r>
    </w:p>
    <w:p w14:paraId="45CD67AD" w14:textId="71F04068" w:rsidR="00187D42" w:rsidRPr="00187D42" w:rsidRDefault="00187D42" w:rsidP="00187D42">
      <w:pPr>
        <w:pStyle w:val="ListParagraph"/>
        <w:numPr>
          <w:ilvl w:val="0"/>
          <w:numId w:val="10"/>
        </w:numPr>
        <w:rPr>
          <w:rFonts w:ascii="Arial" w:eastAsia="Times New Roman" w:hAnsi="Arial" w:cs="Arial"/>
          <w:sz w:val="20"/>
          <w:szCs w:val="20"/>
          <w:lang w:val="en"/>
        </w:rPr>
      </w:pPr>
      <w:r w:rsidRPr="00187D42">
        <w:rPr>
          <w:rFonts w:ascii="Arial" w:eastAsia="Times New Roman" w:hAnsi="Arial" w:cs="Arial"/>
          <w:sz w:val="20"/>
          <w:szCs w:val="20"/>
          <w:lang w:val="en"/>
        </w:rPr>
        <w:t xml:space="preserve">Created objects in prod and QA environment in salesforce.com (SFDC) for </w:t>
      </w:r>
      <w:proofErr w:type="spellStart"/>
      <w:r w:rsidRPr="00187D42">
        <w:rPr>
          <w:rFonts w:ascii="Arial" w:eastAsia="Times New Roman" w:hAnsi="Arial" w:cs="Arial"/>
          <w:sz w:val="20"/>
          <w:szCs w:val="20"/>
          <w:lang w:val="en"/>
        </w:rPr>
        <w:t>Informatica</w:t>
      </w:r>
      <w:proofErr w:type="spellEnd"/>
      <w:r w:rsidRPr="00187D42">
        <w:rPr>
          <w:rFonts w:ascii="Arial" w:eastAsia="Times New Roman" w:hAnsi="Arial" w:cs="Arial"/>
          <w:sz w:val="20"/>
          <w:szCs w:val="20"/>
          <w:lang w:val="en"/>
        </w:rPr>
        <w:t xml:space="preserve"> cloud transformations.</w:t>
      </w:r>
      <w:bookmarkStart w:id="1" w:name="_GoBack"/>
      <w:bookmarkEnd w:id="1"/>
    </w:p>
    <w:p w14:paraId="22075BF5" w14:textId="6ABFFDF3" w:rsidR="00541432" w:rsidRPr="005E2D81" w:rsidRDefault="00541432" w:rsidP="00541432">
      <w:pPr>
        <w:pStyle w:val="ListParagraph"/>
        <w:numPr>
          <w:ilvl w:val="0"/>
          <w:numId w:val="10"/>
        </w:numPr>
        <w:rPr>
          <w:rFonts w:ascii="Arial" w:eastAsia="Times New Roman" w:hAnsi="Arial" w:cs="Arial"/>
          <w:sz w:val="20"/>
          <w:szCs w:val="20"/>
          <w:lang w:val="en"/>
        </w:rPr>
      </w:pPr>
      <w:r w:rsidRPr="005E2D81">
        <w:rPr>
          <w:rFonts w:ascii="Arial" w:eastAsia="Times New Roman" w:hAnsi="Arial" w:cs="Arial"/>
          <w:sz w:val="20"/>
          <w:szCs w:val="20"/>
          <w:lang w:val="en"/>
        </w:rPr>
        <w:t>Conducted daily standup, removed impediments, facilitated decision making for conflict resolution</w:t>
      </w:r>
    </w:p>
    <w:p w14:paraId="0AF5A6C3" w14:textId="20F6E2A5" w:rsidR="005D390D" w:rsidRPr="005E2D81" w:rsidRDefault="00541432" w:rsidP="00541432">
      <w:pPr>
        <w:pStyle w:val="ListParagraph"/>
        <w:numPr>
          <w:ilvl w:val="0"/>
          <w:numId w:val="10"/>
        </w:numPr>
        <w:rPr>
          <w:rFonts w:ascii="Arial" w:eastAsia="Times New Roman" w:hAnsi="Arial" w:cs="Arial"/>
          <w:sz w:val="20"/>
          <w:szCs w:val="20"/>
          <w:lang w:val="en"/>
        </w:rPr>
      </w:pPr>
      <w:r w:rsidRPr="005E2D81">
        <w:rPr>
          <w:rFonts w:ascii="Arial" w:eastAsia="Times New Roman" w:hAnsi="Arial" w:cs="Arial"/>
          <w:sz w:val="20"/>
          <w:szCs w:val="20"/>
          <w:lang w:val="en"/>
        </w:rPr>
        <w:t>Effectively communicated with product owner keeping a customer centric approach on development</w:t>
      </w:r>
    </w:p>
    <w:p w14:paraId="5D1BE51D" w14:textId="77777777" w:rsidR="0019248D" w:rsidRPr="00B4509D" w:rsidRDefault="0019248D" w:rsidP="0019248D">
      <w:pPr>
        <w:rPr>
          <w:rFonts w:ascii="Arial" w:hAnsi="Arial" w:cs="Arial"/>
          <w:b/>
          <w:bCs/>
          <w:color w:val="000000"/>
          <w:sz w:val="20"/>
          <w:szCs w:val="20"/>
        </w:rPr>
      </w:pPr>
    </w:p>
    <w:p w14:paraId="04FE84A0" w14:textId="7E82CB1D" w:rsidR="0019248D" w:rsidRPr="00B4509D" w:rsidRDefault="0019248D" w:rsidP="0019248D">
      <w:pPr>
        <w:rPr>
          <w:rFonts w:ascii="Arial" w:hAnsi="Arial" w:cs="Arial"/>
          <w:b/>
          <w:color w:val="000000" w:themeColor="text1"/>
          <w:sz w:val="20"/>
          <w:szCs w:val="20"/>
        </w:rPr>
      </w:pP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00E76C3A" w:rsidRPr="00B4509D">
        <w:rPr>
          <w:rFonts w:ascii="Arial" w:hAnsi="Arial" w:cs="Arial"/>
          <w:b/>
          <w:bCs/>
          <w:color w:val="000000"/>
          <w:sz w:val="20"/>
          <w:szCs w:val="20"/>
        </w:rPr>
        <w:tab/>
      </w:r>
      <w:r w:rsidRPr="00B4509D">
        <w:rPr>
          <w:rFonts w:ascii="Arial" w:hAnsi="Arial" w:cs="Arial"/>
          <w:b/>
          <w:bCs/>
          <w:color w:val="000000"/>
          <w:sz w:val="20"/>
          <w:szCs w:val="20"/>
        </w:rPr>
        <w:br/>
        <w:t xml:space="preserve">Senior Business System Analyst </w:t>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color w:val="000000"/>
          <w:sz w:val="20"/>
          <w:szCs w:val="20"/>
        </w:rPr>
        <w:t>Feb 2017 - Apr 2018</w:t>
      </w:r>
      <w:r w:rsidRPr="00B4509D">
        <w:rPr>
          <w:rFonts w:ascii="Arial" w:hAnsi="Arial" w:cs="Arial"/>
          <w:b/>
          <w:bCs/>
          <w:color w:val="000000"/>
          <w:sz w:val="20"/>
          <w:szCs w:val="20"/>
        </w:rPr>
        <w:br/>
        <w:t xml:space="preserve">(2) Project: </w:t>
      </w:r>
      <w:r w:rsidRPr="00C711F1">
        <w:rPr>
          <w:rFonts w:ascii="Arial" w:hAnsi="Arial" w:cs="Arial"/>
          <w:b/>
          <w:color w:val="000000" w:themeColor="text1"/>
          <w:sz w:val="20"/>
          <w:szCs w:val="20"/>
        </w:rPr>
        <w:t>Pennsylvania Common Wealth Education E-Grant Application</w:t>
      </w:r>
      <w:r w:rsidR="00187D42">
        <w:rPr>
          <w:rFonts w:ascii="Arial" w:hAnsi="Arial" w:cs="Arial"/>
          <w:b/>
          <w:color w:val="000000" w:themeColor="text1"/>
          <w:sz w:val="20"/>
          <w:szCs w:val="20"/>
        </w:rPr>
        <w:t xml:space="preserve">, </w:t>
      </w:r>
      <w:r w:rsidR="00187D42" w:rsidRPr="00B4509D">
        <w:rPr>
          <w:rFonts w:ascii="Arial" w:hAnsi="Arial" w:cs="Arial"/>
          <w:b/>
          <w:bCs/>
          <w:color w:val="000000"/>
          <w:sz w:val="20"/>
          <w:szCs w:val="20"/>
        </w:rPr>
        <w:t xml:space="preserve">Princeton, </w:t>
      </w:r>
      <w:r w:rsidR="00187D42" w:rsidRPr="00B4509D">
        <w:rPr>
          <w:rFonts w:ascii="Arial" w:hAnsi="Arial" w:cs="Arial"/>
          <w:b/>
          <w:bCs/>
          <w:color w:val="000000" w:themeColor="text1"/>
          <w:sz w:val="20"/>
          <w:szCs w:val="20"/>
        </w:rPr>
        <w:t>New Jersey</w:t>
      </w:r>
    </w:p>
    <w:p w14:paraId="3332ABF1" w14:textId="77777777" w:rsidR="0019248D" w:rsidRPr="00B4509D" w:rsidRDefault="0019248D" w:rsidP="0019248D">
      <w:pPr>
        <w:rPr>
          <w:rFonts w:ascii="Arial" w:hAnsi="Arial" w:cs="Arial"/>
          <w:color w:val="FF0000"/>
          <w:sz w:val="20"/>
          <w:szCs w:val="20"/>
        </w:rPr>
      </w:pPr>
    </w:p>
    <w:p w14:paraId="39FB10C5" w14:textId="77777777" w:rsidR="0019248D" w:rsidRPr="00B4509D" w:rsidRDefault="0019248D" w:rsidP="0019248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Elicit user requirements, validate with wireframe Workflow, Simulation scenarios and Business Process Modeling</w:t>
      </w:r>
    </w:p>
    <w:p w14:paraId="6FBF35B2" w14:textId="77777777" w:rsidR="0019248D" w:rsidRPr="00B4509D" w:rsidRDefault="0019248D" w:rsidP="0019248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Identified gaps between as-is and to-be scenarios; to support senior managers overall service transition strategy</w:t>
      </w:r>
    </w:p>
    <w:p w14:paraId="157BEF98" w14:textId="77777777" w:rsidR="0019248D" w:rsidRPr="00B4509D" w:rsidRDefault="0019248D" w:rsidP="0019248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Worked closely with product owner to maximize productivity by maintaining the product backlog</w:t>
      </w:r>
    </w:p>
    <w:p w14:paraId="4EA34C7F" w14:textId="77777777" w:rsidR="0019248D" w:rsidRPr="00B4509D" w:rsidRDefault="0019248D" w:rsidP="0019248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Helped product owner by organizing product backlog items into appropriate releases &amp; priority groups</w:t>
      </w:r>
    </w:p>
    <w:p w14:paraId="69BA7967" w14:textId="77777777" w:rsidR="0019248D" w:rsidRPr="00B4509D" w:rsidRDefault="0019248D" w:rsidP="0019248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Collaborated with senior manager on team re-organization to reduce impediments for better productivity</w:t>
      </w:r>
    </w:p>
    <w:p w14:paraId="31D05962" w14:textId="77777777" w:rsidR="0019248D" w:rsidRPr="00B4509D" w:rsidRDefault="0019248D" w:rsidP="0019248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Established pre-scrum expectations, by working closely with product owner using product backlog</w:t>
      </w:r>
    </w:p>
    <w:p w14:paraId="071007EB" w14:textId="5DFF6BE1" w:rsidR="00907804" w:rsidRPr="00B4509D" w:rsidRDefault="00907804" w:rsidP="00907804">
      <w:pPr>
        <w:rPr>
          <w:rFonts w:ascii="Arial" w:hAnsi="Arial" w:cs="Arial"/>
          <w:b/>
          <w:bCs/>
          <w:color w:val="000000"/>
          <w:sz w:val="20"/>
          <w:szCs w:val="20"/>
        </w:rPr>
      </w:pPr>
    </w:p>
    <w:p w14:paraId="3BFD880E" w14:textId="68F6B05D" w:rsidR="008644E4" w:rsidRPr="00B4509D" w:rsidRDefault="008644E4" w:rsidP="008644E4">
      <w:pPr>
        <w:rPr>
          <w:rFonts w:ascii="Arial" w:hAnsi="Arial" w:cs="Arial"/>
          <w:b/>
          <w:color w:val="000000" w:themeColor="text1"/>
          <w:sz w:val="20"/>
          <w:szCs w:val="20"/>
        </w:rPr>
      </w:pPr>
      <w:r w:rsidRPr="00B4509D">
        <w:rPr>
          <w:rFonts w:ascii="Arial" w:hAnsi="Arial" w:cs="Arial"/>
          <w:b/>
          <w:bCs/>
          <w:color w:val="000000"/>
          <w:sz w:val="20"/>
          <w:szCs w:val="20"/>
        </w:rPr>
        <w:t>HU. Penn State</w:t>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proofErr w:type="spellStart"/>
      <w:r w:rsidR="00BB1D8D" w:rsidRPr="00B4509D">
        <w:rPr>
          <w:rFonts w:ascii="Arial" w:hAnsi="Arial" w:cs="Arial"/>
          <w:b/>
          <w:bCs/>
          <w:color w:val="000000" w:themeColor="text1"/>
          <w:sz w:val="20"/>
          <w:szCs w:val="20"/>
        </w:rPr>
        <w:t>State</w:t>
      </w:r>
      <w:proofErr w:type="spellEnd"/>
      <w:r w:rsidR="00BB1D8D" w:rsidRPr="00B4509D">
        <w:rPr>
          <w:rFonts w:ascii="Arial" w:hAnsi="Arial" w:cs="Arial"/>
          <w:b/>
          <w:bCs/>
          <w:color w:val="000000" w:themeColor="text1"/>
          <w:sz w:val="20"/>
          <w:szCs w:val="20"/>
        </w:rPr>
        <w:t xml:space="preserve"> College</w:t>
      </w:r>
      <w:r w:rsidRPr="00B4509D">
        <w:rPr>
          <w:rFonts w:ascii="Arial" w:hAnsi="Arial" w:cs="Arial"/>
          <w:b/>
          <w:bCs/>
          <w:color w:val="000000" w:themeColor="text1"/>
          <w:sz w:val="20"/>
          <w:szCs w:val="20"/>
        </w:rPr>
        <w:t xml:space="preserve">, </w:t>
      </w:r>
      <w:r w:rsidR="00BB1D8D" w:rsidRPr="00B4509D">
        <w:rPr>
          <w:rFonts w:ascii="Arial" w:hAnsi="Arial" w:cs="Arial"/>
          <w:b/>
          <w:bCs/>
          <w:color w:val="000000" w:themeColor="text1"/>
          <w:sz w:val="20"/>
          <w:szCs w:val="20"/>
        </w:rPr>
        <w:t>Pennsylvania</w:t>
      </w:r>
      <w:r w:rsidRPr="00B4509D">
        <w:rPr>
          <w:rFonts w:ascii="Arial" w:hAnsi="Arial" w:cs="Arial"/>
          <w:b/>
          <w:bCs/>
          <w:color w:val="000000"/>
          <w:sz w:val="20"/>
          <w:szCs w:val="20"/>
        </w:rPr>
        <w:br/>
        <w:t xml:space="preserve">Business System Analyst </w:t>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00BB1D8D" w:rsidRPr="00B4509D">
        <w:rPr>
          <w:rFonts w:ascii="Arial" w:hAnsi="Arial" w:cs="Arial"/>
          <w:color w:val="000000"/>
          <w:sz w:val="20"/>
          <w:szCs w:val="20"/>
        </w:rPr>
        <w:t>Oct 2016</w:t>
      </w:r>
      <w:r w:rsidRPr="00B4509D">
        <w:rPr>
          <w:rFonts w:ascii="Arial" w:hAnsi="Arial" w:cs="Arial"/>
          <w:color w:val="000000"/>
          <w:sz w:val="20"/>
          <w:szCs w:val="20"/>
        </w:rPr>
        <w:t xml:space="preserve"> - </w:t>
      </w:r>
      <w:r w:rsidR="00BB1D8D" w:rsidRPr="00B4509D">
        <w:rPr>
          <w:rFonts w:ascii="Arial" w:hAnsi="Arial" w:cs="Arial"/>
          <w:color w:val="000000"/>
          <w:sz w:val="20"/>
          <w:szCs w:val="20"/>
        </w:rPr>
        <w:t>Feb</w:t>
      </w:r>
      <w:r w:rsidRPr="00B4509D">
        <w:rPr>
          <w:rFonts w:ascii="Arial" w:hAnsi="Arial" w:cs="Arial"/>
          <w:color w:val="000000"/>
          <w:sz w:val="20"/>
          <w:szCs w:val="20"/>
        </w:rPr>
        <w:t xml:space="preserve"> </w:t>
      </w:r>
      <w:r w:rsidR="00BB1D8D" w:rsidRPr="00B4509D">
        <w:rPr>
          <w:rFonts w:ascii="Arial" w:hAnsi="Arial" w:cs="Arial"/>
          <w:color w:val="000000"/>
          <w:sz w:val="20"/>
          <w:szCs w:val="20"/>
        </w:rPr>
        <w:t>2017</w:t>
      </w:r>
      <w:r w:rsidRPr="00B4509D">
        <w:rPr>
          <w:rFonts w:ascii="Arial" w:hAnsi="Arial" w:cs="Arial"/>
          <w:b/>
          <w:bCs/>
          <w:color w:val="000000"/>
          <w:sz w:val="20"/>
          <w:szCs w:val="20"/>
        </w:rPr>
        <w:br/>
        <w:t xml:space="preserve">Project: </w:t>
      </w:r>
      <w:r w:rsidR="00BB1D8D" w:rsidRPr="00C711F1">
        <w:rPr>
          <w:rFonts w:ascii="Arial" w:hAnsi="Arial" w:cs="Arial"/>
          <w:b/>
          <w:color w:val="000000" w:themeColor="text1"/>
          <w:sz w:val="20"/>
          <w:szCs w:val="20"/>
        </w:rPr>
        <w:t>SIS Data Accelerator</w:t>
      </w:r>
      <w:r w:rsidR="00BB1D8D" w:rsidRPr="00B4509D">
        <w:rPr>
          <w:rFonts w:ascii="Arial" w:hAnsi="Arial" w:cs="Arial"/>
          <w:b/>
          <w:color w:val="000000" w:themeColor="text1"/>
          <w:sz w:val="20"/>
          <w:szCs w:val="20"/>
        </w:rPr>
        <w:t xml:space="preserve"> </w:t>
      </w:r>
    </w:p>
    <w:p w14:paraId="4F8A6870" w14:textId="77777777" w:rsidR="00BB1D8D" w:rsidRPr="00B4509D" w:rsidRDefault="00BB1D8D" w:rsidP="008644E4">
      <w:pPr>
        <w:rPr>
          <w:rFonts w:ascii="Arial" w:hAnsi="Arial" w:cs="Arial"/>
          <w:b/>
          <w:color w:val="000000" w:themeColor="text1"/>
          <w:sz w:val="20"/>
          <w:szCs w:val="20"/>
        </w:rPr>
      </w:pPr>
    </w:p>
    <w:p w14:paraId="13DD9CA9" w14:textId="77777777" w:rsidR="00BB1D8D" w:rsidRPr="00B4509D" w:rsidRDefault="00907804" w:rsidP="00BB1D8D">
      <w:pPr>
        <w:pStyle w:val="ListParagraph"/>
        <w:numPr>
          <w:ilvl w:val="0"/>
          <w:numId w:val="10"/>
        </w:numPr>
        <w:rPr>
          <w:rFonts w:ascii="Arial" w:hAnsi="Arial" w:cs="Arial"/>
          <w:color w:val="000000"/>
          <w:sz w:val="20"/>
          <w:szCs w:val="20"/>
        </w:rPr>
      </w:pPr>
      <w:r w:rsidRPr="00B4509D">
        <w:rPr>
          <w:rFonts w:ascii="Arial" w:eastAsia="Times New Roman" w:hAnsi="Arial" w:cs="Arial"/>
          <w:sz w:val="20"/>
          <w:szCs w:val="20"/>
          <w:lang w:val="en"/>
        </w:rPr>
        <w:t>Gathered requirements and validated with process modeling to re-engineer the business process for State-College Budget Office, the Registrar's Office, the Office of Student Financial Aid, and billing units in Harrisburg</w:t>
      </w:r>
      <w:r w:rsidR="00BB1D8D" w:rsidRPr="00B4509D">
        <w:rPr>
          <w:rFonts w:ascii="Arial" w:eastAsia="Times New Roman" w:hAnsi="Arial" w:cs="Arial"/>
          <w:sz w:val="20"/>
          <w:szCs w:val="20"/>
          <w:lang w:val="en"/>
        </w:rPr>
        <w:t>.</w:t>
      </w:r>
    </w:p>
    <w:p w14:paraId="1727DA6A" w14:textId="47E9C9F9" w:rsidR="00BB1D8D" w:rsidRPr="00B4509D" w:rsidRDefault="00BB1D8D" w:rsidP="00BB1D8D">
      <w:pPr>
        <w:pStyle w:val="ListParagraph"/>
        <w:numPr>
          <w:ilvl w:val="0"/>
          <w:numId w:val="10"/>
        </w:numPr>
        <w:rPr>
          <w:rFonts w:ascii="Arial" w:hAnsi="Arial" w:cs="Arial"/>
          <w:color w:val="000000"/>
          <w:sz w:val="20"/>
          <w:szCs w:val="20"/>
        </w:rPr>
      </w:pPr>
      <w:r w:rsidRPr="00B4509D">
        <w:rPr>
          <w:rFonts w:ascii="Arial" w:eastAsia="Times New Roman" w:hAnsi="Arial" w:cs="Arial"/>
          <w:sz w:val="20"/>
          <w:szCs w:val="20"/>
          <w:lang w:val="en"/>
        </w:rPr>
        <w:t>P</w:t>
      </w:r>
      <w:r w:rsidR="00907804" w:rsidRPr="00B4509D">
        <w:rPr>
          <w:rFonts w:ascii="Arial" w:eastAsia="Times New Roman" w:hAnsi="Arial" w:cs="Arial"/>
          <w:sz w:val="20"/>
          <w:szCs w:val="20"/>
          <w:lang w:val="en"/>
        </w:rPr>
        <w:t>rovid</w:t>
      </w:r>
      <w:r w:rsidRPr="00B4509D">
        <w:rPr>
          <w:rFonts w:ascii="Arial" w:eastAsia="Times New Roman" w:hAnsi="Arial" w:cs="Arial"/>
          <w:sz w:val="20"/>
          <w:szCs w:val="20"/>
          <w:lang w:val="en"/>
        </w:rPr>
        <w:t>ed</w:t>
      </w:r>
      <w:r w:rsidR="00907804" w:rsidRPr="00B4509D">
        <w:rPr>
          <w:rFonts w:ascii="Arial" w:eastAsia="Times New Roman" w:hAnsi="Arial" w:cs="Arial"/>
          <w:sz w:val="20"/>
          <w:szCs w:val="20"/>
          <w:lang w:val="en"/>
        </w:rPr>
        <w:t xml:space="preserve"> continuous functional support for tuition assessment/rate processes in the Student Information System (SIS) as a part of </w:t>
      </w:r>
      <w:proofErr w:type="spellStart"/>
      <w:r w:rsidR="00907804" w:rsidRPr="00B4509D">
        <w:rPr>
          <w:rFonts w:ascii="Arial" w:eastAsia="Times New Roman" w:hAnsi="Arial" w:cs="Arial"/>
          <w:sz w:val="20"/>
          <w:szCs w:val="20"/>
          <w:lang w:val="en"/>
        </w:rPr>
        <w:t>Jenzabar</w:t>
      </w:r>
      <w:proofErr w:type="spellEnd"/>
      <w:r w:rsidR="00907804" w:rsidRPr="00B4509D">
        <w:rPr>
          <w:rFonts w:ascii="Arial" w:eastAsia="Times New Roman" w:hAnsi="Arial" w:cs="Arial"/>
          <w:sz w:val="20"/>
          <w:szCs w:val="20"/>
          <w:lang w:val="en"/>
        </w:rPr>
        <w:t xml:space="preserve"> EX integration. </w:t>
      </w:r>
    </w:p>
    <w:p w14:paraId="73A3F812" w14:textId="5D89625B" w:rsidR="00BB1D8D" w:rsidRPr="00B4509D" w:rsidRDefault="00907804" w:rsidP="00BB1D8D">
      <w:pPr>
        <w:pStyle w:val="ListParagraph"/>
        <w:numPr>
          <w:ilvl w:val="0"/>
          <w:numId w:val="10"/>
        </w:numPr>
        <w:rPr>
          <w:rFonts w:ascii="Arial" w:hAnsi="Arial" w:cs="Arial"/>
          <w:color w:val="000000"/>
          <w:sz w:val="20"/>
          <w:szCs w:val="20"/>
        </w:rPr>
      </w:pPr>
      <w:r w:rsidRPr="00B4509D">
        <w:rPr>
          <w:rFonts w:ascii="Arial" w:eastAsia="Times New Roman" w:hAnsi="Arial" w:cs="Arial"/>
          <w:sz w:val="20"/>
          <w:szCs w:val="20"/>
          <w:lang w:val="en"/>
        </w:rPr>
        <w:t>Established assessment technical and functional processes via collaboration with technical and functional staff to test the implemented improvements</w:t>
      </w:r>
      <w:r w:rsidR="00BB1D8D" w:rsidRPr="00B4509D">
        <w:rPr>
          <w:rFonts w:ascii="Arial" w:eastAsia="Times New Roman" w:hAnsi="Arial" w:cs="Arial"/>
          <w:sz w:val="20"/>
          <w:szCs w:val="20"/>
          <w:lang w:val="en"/>
        </w:rPr>
        <w:t xml:space="preserve"> </w:t>
      </w:r>
      <w:r w:rsidRPr="00B4509D">
        <w:rPr>
          <w:rFonts w:ascii="Arial" w:eastAsia="Times New Roman" w:hAnsi="Arial" w:cs="Arial"/>
          <w:sz w:val="20"/>
          <w:szCs w:val="20"/>
          <w:lang w:val="en"/>
        </w:rPr>
        <w:t xml:space="preserve">workflows through generated reports </w:t>
      </w:r>
      <w:r w:rsidR="00BB1D8D" w:rsidRPr="00B4509D">
        <w:rPr>
          <w:rFonts w:ascii="Arial" w:eastAsia="Times New Roman" w:hAnsi="Arial" w:cs="Arial"/>
          <w:sz w:val="20"/>
          <w:szCs w:val="20"/>
          <w:lang w:val="en"/>
        </w:rPr>
        <w:t>from</w:t>
      </w:r>
      <w:r w:rsidRPr="00B4509D">
        <w:rPr>
          <w:rFonts w:ascii="Arial" w:eastAsia="Times New Roman" w:hAnsi="Arial" w:cs="Arial"/>
          <w:sz w:val="20"/>
          <w:szCs w:val="20"/>
          <w:lang w:val="en"/>
        </w:rPr>
        <w:t xml:space="preserve"> PeopleSoft and Tableau </w:t>
      </w:r>
    </w:p>
    <w:p w14:paraId="21A6A03E" w14:textId="7A8F1C84" w:rsidR="00BB1D8D" w:rsidRPr="00B4509D" w:rsidRDefault="00907804" w:rsidP="00BB1D8D">
      <w:pPr>
        <w:pStyle w:val="ListParagraph"/>
        <w:numPr>
          <w:ilvl w:val="0"/>
          <w:numId w:val="10"/>
        </w:numPr>
        <w:rPr>
          <w:rFonts w:ascii="Arial" w:hAnsi="Arial" w:cs="Arial"/>
          <w:color w:val="000000"/>
          <w:sz w:val="20"/>
          <w:szCs w:val="20"/>
        </w:rPr>
      </w:pPr>
      <w:r w:rsidRPr="00B4509D">
        <w:rPr>
          <w:rFonts w:ascii="Arial" w:eastAsia="Times New Roman" w:hAnsi="Arial" w:cs="Arial"/>
          <w:sz w:val="20"/>
          <w:szCs w:val="20"/>
          <w:lang w:val="en"/>
        </w:rPr>
        <w:t xml:space="preserve">Maintained documentation of system configurations for SIS/Supporting Ancillary Systems for re-engineering of existing state-college enterprise systems (ERP) including: </w:t>
      </w:r>
      <w:proofErr w:type="spellStart"/>
      <w:r w:rsidRPr="00B4509D">
        <w:rPr>
          <w:rFonts w:ascii="Arial" w:eastAsia="Times New Roman" w:hAnsi="Arial" w:cs="Arial"/>
          <w:sz w:val="20"/>
          <w:szCs w:val="20"/>
          <w:lang w:val="en"/>
        </w:rPr>
        <w:t>Jenzabar</w:t>
      </w:r>
      <w:proofErr w:type="spellEnd"/>
      <w:r w:rsidRPr="00B4509D">
        <w:rPr>
          <w:rFonts w:ascii="Arial" w:eastAsia="Times New Roman" w:hAnsi="Arial" w:cs="Arial"/>
          <w:sz w:val="20"/>
          <w:szCs w:val="20"/>
          <w:lang w:val="en"/>
        </w:rPr>
        <w:t xml:space="preserve"> CX, JICS 9 and </w:t>
      </w:r>
      <w:proofErr w:type="spellStart"/>
      <w:r w:rsidRPr="00B4509D">
        <w:rPr>
          <w:rFonts w:ascii="Arial" w:eastAsia="Times New Roman" w:hAnsi="Arial" w:cs="Arial"/>
          <w:sz w:val="20"/>
          <w:szCs w:val="20"/>
          <w:lang w:val="en"/>
        </w:rPr>
        <w:t>Cognos</w:t>
      </w:r>
      <w:proofErr w:type="spellEnd"/>
      <w:r w:rsidRPr="00B4509D">
        <w:rPr>
          <w:rFonts w:ascii="Arial" w:eastAsia="Times New Roman" w:hAnsi="Arial" w:cs="Arial"/>
          <w:sz w:val="20"/>
          <w:szCs w:val="20"/>
          <w:lang w:val="en"/>
        </w:rPr>
        <w:t xml:space="preserve"> </w:t>
      </w:r>
    </w:p>
    <w:p w14:paraId="0B043A60" w14:textId="00820D0A" w:rsidR="00BB1D8D" w:rsidRPr="00B4509D" w:rsidRDefault="00907804" w:rsidP="00BB1D8D">
      <w:pPr>
        <w:pStyle w:val="ListParagraph"/>
        <w:numPr>
          <w:ilvl w:val="0"/>
          <w:numId w:val="10"/>
        </w:numPr>
        <w:rPr>
          <w:rFonts w:ascii="Arial" w:hAnsi="Arial" w:cs="Arial"/>
          <w:color w:val="000000"/>
          <w:sz w:val="20"/>
          <w:szCs w:val="20"/>
        </w:rPr>
      </w:pPr>
      <w:r w:rsidRPr="00B4509D">
        <w:rPr>
          <w:rFonts w:ascii="Arial" w:eastAsia="Times New Roman" w:hAnsi="Arial" w:cs="Arial"/>
          <w:sz w:val="20"/>
          <w:szCs w:val="20"/>
          <w:lang w:val="en"/>
        </w:rPr>
        <w:t>Requirement gather</w:t>
      </w:r>
      <w:r w:rsidR="00BB1D8D" w:rsidRPr="00B4509D">
        <w:rPr>
          <w:rFonts w:ascii="Arial" w:eastAsia="Times New Roman" w:hAnsi="Arial" w:cs="Arial"/>
          <w:sz w:val="20"/>
          <w:szCs w:val="20"/>
          <w:lang w:val="en"/>
        </w:rPr>
        <w:t>ing</w:t>
      </w:r>
      <w:r w:rsidRPr="00B4509D">
        <w:rPr>
          <w:rFonts w:ascii="Arial" w:eastAsia="Times New Roman" w:hAnsi="Arial" w:cs="Arial"/>
          <w:sz w:val="20"/>
          <w:szCs w:val="20"/>
          <w:lang w:val="en"/>
        </w:rPr>
        <w:t xml:space="preserve"> and analysis for SIS re-integration with new workflows and process modeling with specific focused on; Registration, Advising (Degree Audit) and Student Life (housing, medical records), Admissions and Financial Aid - Alumni Development and Human Resources. </w:t>
      </w:r>
    </w:p>
    <w:p w14:paraId="3120625E" w14:textId="105E4185" w:rsidR="00907804" w:rsidRPr="00B4509D" w:rsidRDefault="00907804" w:rsidP="00BB1D8D">
      <w:pPr>
        <w:pStyle w:val="ListParagraph"/>
        <w:numPr>
          <w:ilvl w:val="0"/>
          <w:numId w:val="10"/>
        </w:numPr>
        <w:rPr>
          <w:rFonts w:ascii="Arial" w:hAnsi="Arial" w:cs="Arial"/>
          <w:color w:val="000000"/>
          <w:sz w:val="20"/>
          <w:szCs w:val="20"/>
        </w:rPr>
      </w:pPr>
      <w:r w:rsidRPr="00B4509D">
        <w:rPr>
          <w:rFonts w:ascii="Arial" w:eastAsia="Times New Roman" w:hAnsi="Arial" w:cs="Arial"/>
          <w:sz w:val="20"/>
          <w:szCs w:val="20"/>
          <w:lang w:val="en"/>
        </w:rPr>
        <w:t>Assisted the QA team with automation of Selenium scripts, manual test case execution using SOAP UI &amp; Load Runner with VB Script and XML.</w:t>
      </w:r>
    </w:p>
    <w:p w14:paraId="7B4A0E8E" w14:textId="77777777" w:rsidR="005D390D" w:rsidRPr="00B4509D" w:rsidRDefault="005D390D" w:rsidP="005D390D">
      <w:pPr>
        <w:jc w:val="both"/>
        <w:rPr>
          <w:rFonts w:ascii="Arial" w:hAnsi="Arial" w:cs="Arial"/>
          <w:color w:val="000000"/>
          <w:sz w:val="20"/>
          <w:szCs w:val="20"/>
        </w:rPr>
      </w:pPr>
    </w:p>
    <w:p w14:paraId="2EABA89C" w14:textId="684E36E5" w:rsidR="00BB2D55" w:rsidRPr="00B4509D" w:rsidRDefault="00BB2D55" w:rsidP="00BB2D55">
      <w:pPr>
        <w:rPr>
          <w:rFonts w:ascii="Arial" w:hAnsi="Arial" w:cs="Arial"/>
          <w:b/>
          <w:color w:val="000000" w:themeColor="text1"/>
          <w:sz w:val="20"/>
          <w:szCs w:val="20"/>
        </w:rPr>
      </w:pPr>
      <w:r w:rsidRPr="00B4509D">
        <w:rPr>
          <w:rFonts w:ascii="Arial" w:hAnsi="Arial" w:cs="Arial"/>
          <w:b/>
          <w:bCs/>
          <w:color w:val="000000"/>
          <w:sz w:val="20"/>
          <w:szCs w:val="20"/>
        </w:rPr>
        <w:t>FE. TEKNOTCH</w:t>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001F34C7" w:rsidRPr="00B4509D">
        <w:rPr>
          <w:rFonts w:ascii="Arial" w:hAnsi="Arial" w:cs="Arial"/>
          <w:b/>
          <w:bCs/>
          <w:color w:val="000000"/>
          <w:sz w:val="20"/>
          <w:szCs w:val="20"/>
        </w:rPr>
        <w:t>Doha</w:t>
      </w:r>
      <w:r w:rsidRPr="00B4509D">
        <w:rPr>
          <w:rFonts w:ascii="Arial" w:hAnsi="Arial" w:cs="Arial"/>
          <w:b/>
          <w:bCs/>
          <w:color w:val="000000"/>
          <w:sz w:val="20"/>
          <w:szCs w:val="20"/>
        </w:rPr>
        <w:t xml:space="preserve">, </w:t>
      </w:r>
      <w:r w:rsidR="001F34C7" w:rsidRPr="00B4509D">
        <w:rPr>
          <w:rFonts w:ascii="Arial" w:hAnsi="Arial" w:cs="Arial"/>
          <w:b/>
          <w:bCs/>
          <w:color w:val="000000"/>
          <w:sz w:val="20"/>
          <w:szCs w:val="20"/>
        </w:rPr>
        <w:t>Qatar</w:t>
      </w:r>
      <w:r w:rsidRPr="00B4509D">
        <w:rPr>
          <w:rFonts w:ascii="Arial" w:hAnsi="Arial" w:cs="Arial"/>
          <w:b/>
          <w:bCs/>
          <w:color w:val="000000"/>
          <w:sz w:val="20"/>
          <w:szCs w:val="20"/>
        </w:rPr>
        <w:br/>
        <w:t xml:space="preserve">Business Integration Analyst </w:t>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color w:val="000000"/>
          <w:sz w:val="20"/>
          <w:szCs w:val="20"/>
        </w:rPr>
        <w:t xml:space="preserve">Mar 2015 - </w:t>
      </w:r>
      <w:r w:rsidR="00600253" w:rsidRPr="00B4509D">
        <w:rPr>
          <w:rFonts w:ascii="Arial" w:hAnsi="Arial" w:cs="Arial"/>
          <w:color w:val="000000"/>
          <w:sz w:val="20"/>
          <w:szCs w:val="20"/>
        </w:rPr>
        <w:t>Sep</w:t>
      </w:r>
      <w:r w:rsidRPr="00B4509D">
        <w:rPr>
          <w:rFonts w:ascii="Arial" w:hAnsi="Arial" w:cs="Arial"/>
          <w:color w:val="000000"/>
          <w:sz w:val="20"/>
          <w:szCs w:val="20"/>
        </w:rPr>
        <w:t xml:space="preserve"> 201</w:t>
      </w:r>
      <w:r w:rsidR="00600253" w:rsidRPr="00B4509D">
        <w:rPr>
          <w:rFonts w:ascii="Arial" w:hAnsi="Arial" w:cs="Arial"/>
          <w:color w:val="000000"/>
          <w:sz w:val="20"/>
          <w:szCs w:val="20"/>
        </w:rPr>
        <w:t>6</w:t>
      </w:r>
      <w:r w:rsidRPr="00B4509D">
        <w:rPr>
          <w:rFonts w:ascii="Arial" w:hAnsi="Arial" w:cs="Arial"/>
          <w:b/>
          <w:bCs/>
          <w:color w:val="000000"/>
          <w:sz w:val="20"/>
          <w:szCs w:val="20"/>
        </w:rPr>
        <w:br/>
        <w:t xml:space="preserve">Project: </w:t>
      </w:r>
      <w:r w:rsidR="0019248D" w:rsidRPr="00C711F1">
        <w:rPr>
          <w:rFonts w:ascii="Arial" w:hAnsi="Arial" w:cs="Arial"/>
          <w:b/>
          <w:bCs/>
          <w:color w:val="000000"/>
          <w:sz w:val="20"/>
          <w:szCs w:val="20"/>
        </w:rPr>
        <w:t xml:space="preserve">Arizona State University: </w:t>
      </w:r>
      <w:proofErr w:type="spellStart"/>
      <w:r w:rsidRPr="00C711F1">
        <w:rPr>
          <w:rFonts w:ascii="Arial" w:hAnsi="Arial" w:cs="Arial"/>
          <w:b/>
          <w:bCs/>
          <w:color w:val="000000" w:themeColor="text1"/>
          <w:sz w:val="20"/>
          <w:szCs w:val="20"/>
        </w:rPr>
        <w:t>SelTeck</w:t>
      </w:r>
      <w:proofErr w:type="spellEnd"/>
      <w:r w:rsidRPr="00C711F1">
        <w:rPr>
          <w:rFonts w:ascii="Arial" w:hAnsi="Arial" w:cs="Arial"/>
          <w:b/>
          <w:bCs/>
          <w:color w:val="000000" w:themeColor="text1"/>
          <w:sz w:val="20"/>
          <w:szCs w:val="20"/>
        </w:rPr>
        <w:t xml:space="preserve"> Monitoring</w:t>
      </w:r>
      <w:r w:rsidRPr="00B4509D">
        <w:rPr>
          <w:rFonts w:ascii="Arial" w:hAnsi="Arial" w:cs="Arial"/>
          <w:b/>
          <w:color w:val="000000" w:themeColor="text1"/>
          <w:sz w:val="20"/>
          <w:szCs w:val="20"/>
        </w:rPr>
        <w:t xml:space="preserve"> </w:t>
      </w:r>
      <w:r w:rsidR="00A644E9" w:rsidRPr="00B4509D">
        <w:rPr>
          <w:rFonts w:ascii="Arial" w:hAnsi="Arial" w:cs="Arial"/>
          <w:b/>
          <w:color w:val="000000" w:themeColor="text1"/>
          <w:sz w:val="20"/>
          <w:szCs w:val="20"/>
        </w:rPr>
        <w:br/>
      </w:r>
    </w:p>
    <w:p w14:paraId="7A84ED80" w14:textId="77777777" w:rsidR="00BB2D55" w:rsidRPr="00B4509D" w:rsidRDefault="00BB2D55" w:rsidP="00A644E9">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Worked in a client facing team to elicit, validate, analyze requirements and document workflows</w:t>
      </w:r>
    </w:p>
    <w:p w14:paraId="589849B9" w14:textId="056A0FF2" w:rsidR="00BB2D55" w:rsidRPr="00B4509D" w:rsidRDefault="00BB2D55" w:rsidP="00A644E9">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Collaborated with developers on design discussions, requirements analysis and problem solving</w:t>
      </w:r>
    </w:p>
    <w:p w14:paraId="655132B8" w14:textId="7E72754D" w:rsidR="00BB2D55" w:rsidRPr="00B4509D" w:rsidRDefault="00BB2D55" w:rsidP="00A644E9">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Produced BRD, user stories, FRD, user guides &amp; presentations for users, technical manuals</w:t>
      </w:r>
    </w:p>
    <w:p w14:paraId="7713A7FD" w14:textId="273A973E" w:rsidR="00BB2D55" w:rsidRPr="00B4509D" w:rsidRDefault="00BB2D55" w:rsidP="00A644E9">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Documented all possible project dependencies so granular items can be managed for better progress</w:t>
      </w:r>
    </w:p>
    <w:p w14:paraId="4590570B" w14:textId="6F812C6B" w:rsidR="00BB2D55" w:rsidRPr="00B4509D" w:rsidRDefault="00BB2D55" w:rsidP="00A644E9">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Documented detailed design of system changes along with application design and functional artifacts</w:t>
      </w:r>
    </w:p>
    <w:p w14:paraId="2B408B60" w14:textId="01934A33" w:rsidR="00A644E9" w:rsidRPr="00B4509D" w:rsidRDefault="00A644E9" w:rsidP="009262DF">
      <w:pPr>
        <w:rPr>
          <w:rFonts w:ascii="Arial" w:hAnsi="Arial" w:cs="Arial"/>
          <w:b/>
          <w:bCs/>
          <w:color w:val="000000"/>
          <w:sz w:val="20"/>
          <w:szCs w:val="20"/>
        </w:rPr>
      </w:pPr>
      <w:r w:rsidRPr="00B4509D">
        <w:rPr>
          <w:rFonts w:ascii="Arial" w:hAnsi="Arial" w:cs="Arial"/>
          <w:b/>
          <w:bCs/>
          <w:color w:val="000000"/>
          <w:sz w:val="20"/>
          <w:szCs w:val="20"/>
        </w:rPr>
        <w:t xml:space="preserve">Cornell </w:t>
      </w:r>
      <w:r w:rsidR="0019248D" w:rsidRPr="00B4509D">
        <w:rPr>
          <w:rFonts w:ascii="Arial" w:hAnsi="Arial" w:cs="Arial"/>
          <w:b/>
          <w:bCs/>
          <w:color w:val="000000"/>
          <w:sz w:val="20"/>
          <w:szCs w:val="20"/>
        </w:rPr>
        <w:t>University</w:t>
      </w:r>
      <w:r w:rsidR="0019248D"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t>Doha, Qatar</w:t>
      </w:r>
      <w:r w:rsidRPr="00B4509D">
        <w:rPr>
          <w:rFonts w:ascii="Arial" w:hAnsi="Arial" w:cs="Arial"/>
          <w:b/>
          <w:bCs/>
          <w:color w:val="000000"/>
          <w:sz w:val="20"/>
          <w:szCs w:val="20"/>
        </w:rPr>
        <w:br/>
      </w:r>
      <w:r w:rsidR="00E76C3A" w:rsidRPr="00B4509D">
        <w:rPr>
          <w:rFonts w:ascii="Arial" w:hAnsi="Arial" w:cs="Arial"/>
          <w:b/>
          <w:bCs/>
          <w:sz w:val="20"/>
          <w:szCs w:val="20"/>
        </w:rPr>
        <w:t>Manager, LMS Development</w:t>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Pr="00B4509D">
        <w:rPr>
          <w:rFonts w:ascii="Arial" w:hAnsi="Arial" w:cs="Arial"/>
          <w:b/>
          <w:bCs/>
          <w:color w:val="000000"/>
          <w:sz w:val="20"/>
          <w:szCs w:val="20"/>
        </w:rPr>
        <w:tab/>
      </w:r>
      <w:r w:rsidR="00C53062">
        <w:rPr>
          <w:rFonts w:ascii="Arial" w:hAnsi="Arial" w:cs="Arial"/>
          <w:b/>
          <w:bCs/>
          <w:color w:val="000000"/>
          <w:sz w:val="20"/>
          <w:szCs w:val="20"/>
        </w:rPr>
        <w:tab/>
      </w:r>
      <w:r w:rsidRPr="00B4509D">
        <w:rPr>
          <w:rFonts w:ascii="Arial" w:hAnsi="Arial" w:cs="Arial"/>
          <w:color w:val="000000"/>
          <w:sz w:val="20"/>
          <w:szCs w:val="20"/>
        </w:rPr>
        <w:t>Jan 2012 – Feb 201</w:t>
      </w:r>
      <w:r w:rsidR="00600253" w:rsidRPr="00B4509D">
        <w:rPr>
          <w:rFonts w:ascii="Arial" w:hAnsi="Arial" w:cs="Arial"/>
          <w:color w:val="000000"/>
          <w:sz w:val="20"/>
          <w:szCs w:val="20"/>
        </w:rPr>
        <w:t>5</w:t>
      </w:r>
      <w:r w:rsidRPr="00B4509D">
        <w:rPr>
          <w:rFonts w:ascii="Arial" w:hAnsi="Arial" w:cs="Arial"/>
          <w:b/>
          <w:bCs/>
          <w:color w:val="000000"/>
          <w:sz w:val="20"/>
          <w:szCs w:val="20"/>
        </w:rPr>
        <w:br/>
      </w:r>
    </w:p>
    <w:p w14:paraId="73E49B3A" w14:textId="77777777" w:rsidR="00414D2E" w:rsidRDefault="00A644E9" w:rsidP="00414D2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 xml:space="preserve">Managed 6 technical resources to </w:t>
      </w:r>
      <w:r w:rsidR="00C35955" w:rsidRPr="00B4509D">
        <w:rPr>
          <w:rFonts w:ascii="Arial" w:eastAsia="Times New Roman" w:hAnsi="Arial" w:cs="Arial"/>
          <w:sz w:val="20"/>
          <w:szCs w:val="20"/>
          <w:lang w:val="en"/>
        </w:rPr>
        <w:t>provide</w:t>
      </w:r>
      <w:r w:rsidRPr="00B4509D">
        <w:rPr>
          <w:rFonts w:ascii="Arial" w:eastAsia="Times New Roman" w:hAnsi="Arial" w:cs="Arial"/>
          <w:sz w:val="20"/>
          <w:szCs w:val="20"/>
          <w:lang w:val="en"/>
        </w:rPr>
        <w:t xml:space="preserve"> </w:t>
      </w:r>
      <w:r w:rsidR="00C35955" w:rsidRPr="00B4509D">
        <w:rPr>
          <w:rFonts w:ascii="Arial" w:eastAsia="Times New Roman" w:hAnsi="Arial" w:cs="Arial"/>
          <w:sz w:val="20"/>
          <w:szCs w:val="20"/>
          <w:lang w:val="en"/>
        </w:rPr>
        <w:t xml:space="preserve">operational support with AV/IT instructional technology </w:t>
      </w:r>
    </w:p>
    <w:p w14:paraId="431E2247" w14:textId="1AF99562" w:rsidR="00A644E9" w:rsidRPr="00414D2E" w:rsidRDefault="00A644E9"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 xml:space="preserve">Directly collaborated with ITS Director and CIO to connect projects between operational and strategic initiatives </w:t>
      </w:r>
    </w:p>
    <w:p w14:paraId="13ACD4DF" w14:textId="77777777" w:rsidR="00414D2E" w:rsidRDefault="00A644E9" w:rsidP="00414D2E">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 xml:space="preserve">Served as a member of core PMO team for projects between Cornell, Sloan Kettering &amp; QF – MEEZA. </w:t>
      </w:r>
    </w:p>
    <w:p w14:paraId="53BB7C2F" w14:textId="77777777"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Established overall development and support of E-Learning at Cornell in collaboration with QF &amp; HMC.</w:t>
      </w:r>
    </w:p>
    <w:p w14:paraId="1263CE49" w14:textId="00C32B32"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Elicited, analyzed complex design requirements for multiple project and with multiple stakeholders</w:t>
      </w:r>
    </w:p>
    <w:p w14:paraId="19ED86E3" w14:textId="0711CFC3"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lastRenderedPageBreak/>
        <w:t xml:space="preserve">Defined business logic, developed process flow &amp; communicated expectation into </w:t>
      </w:r>
      <w:r>
        <w:rPr>
          <w:rFonts w:ascii="Arial" w:eastAsia="Times New Roman" w:hAnsi="Arial" w:cs="Arial"/>
          <w:sz w:val="20"/>
          <w:szCs w:val="20"/>
          <w:lang w:val="en"/>
        </w:rPr>
        <w:t xml:space="preserve">project </w:t>
      </w:r>
      <w:r w:rsidRPr="00414D2E">
        <w:rPr>
          <w:rFonts w:ascii="Arial" w:eastAsia="Times New Roman" w:hAnsi="Arial" w:cs="Arial"/>
          <w:sz w:val="20"/>
          <w:szCs w:val="20"/>
          <w:lang w:val="en"/>
        </w:rPr>
        <w:t xml:space="preserve">documentation </w:t>
      </w:r>
    </w:p>
    <w:p w14:paraId="485C6710" w14:textId="16397475"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Developed SRS documents, logical process flows for MVP (IOS, Android) and supported with wireframe</w:t>
      </w:r>
      <w:r>
        <w:rPr>
          <w:rFonts w:ascii="Arial" w:eastAsia="Times New Roman" w:hAnsi="Arial" w:cs="Arial"/>
          <w:sz w:val="20"/>
          <w:szCs w:val="20"/>
          <w:lang w:val="en"/>
        </w:rPr>
        <w:t>s</w:t>
      </w:r>
      <w:r w:rsidRPr="00414D2E">
        <w:rPr>
          <w:rFonts w:ascii="Arial" w:eastAsia="Times New Roman" w:hAnsi="Arial" w:cs="Arial"/>
          <w:sz w:val="20"/>
          <w:szCs w:val="20"/>
          <w:lang w:val="en"/>
        </w:rPr>
        <w:t xml:space="preserve"> </w:t>
      </w:r>
    </w:p>
    <w:p w14:paraId="1BEABE49" w14:textId="1396D6B8"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 xml:space="preserve">Utilized Quality Center (ALM) for overall </w:t>
      </w:r>
      <w:r>
        <w:rPr>
          <w:rFonts w:ascii="Arial" w:eastAsia="Times New Roman" w:hAnsi="Arial" w:cs="Arial"/>
          <w:sz w:val="20"/>
          <w:szCs w:val="20"/>
          <w:lang w:val="en"/>
        </w:rPr>
        <w:t>r</w:t>
      </w:r>
      <w:r w:rsidRPr="00414D2E">
        <w:rPr>
          <w:rFonts w:ascii="Arial" w:eastAsia="Times New Roman" w:hAnsi="Arial" w:cs="Arial"/>
          <w:sz w:val="20"/>
          <w:szCs w:val="20"/>
          <w:lang w:val="en"/>
        </w:rPr>
        <w:t xml:space="preserve">equirements </w:t>
      </w:r>
      <w:r>
        <w:rPr>
          <w:rFonts w:ascii="Arial" w:eastAsia="Times New Roman" w:hAnsi="Arial" w:cs="Arial"/>
          <w:sz w:val="20"/>
          <w:szCs w:val="20"/>
          <w:lang w:val="en"/>
        </w:rPr>
        <w:t>m</w:t>
      </w:r>
      <w:r w:rsidRPr="00414D2E">
        <w:rPr>
          <w:rFonts w:ascii="Arial" w:eastAsia="Times New Roman" w:hAnsi="Arial" w:cs="Arial"/>
          <w:sz w:val="20"/>
          <w:szCs w:val="20"/>
          <w:lang w:val="en"/>
        </w:rPr>
        <w:t xml:space="preserve">anagement build </w:t>
      </w:r>
      <w:r>
        <w:rPr>
          <w:rFonts w:ascii="Arial" w:eastAsia="Times New Roman" w:hAnsi="Arial" w:cs="Arial"/>
          <w:sz w:val="20"/>
          <w:szCs w:val="20"/>
          <w:lang w:val="en"/>
        </w:rPr>
        <w:t>around r</w:t>
      </w:r>
      <w:r w:rsidRPr="00414D2E">
        <w:rPr>
          <w:rFonts w:ascii="Arial" w:eastAsia="Times New Roman" w:hAnsi="Arial" w:cs="Arial"/>
          <w:sz w:val="20"/>
          <w:szCs w:val="20"/>
          <w:lang w:val="en"/>
        </w:rPr>
        <w:t xml:space="preserve">equirements </w:t>
      </w:r>
      <w:r>
        <w:rPr>
          <w:rFonts w:ascii="Arial" w:eastAsia="Times New Roman" w:hAnsi="Arial" w:cs="Arial"/>
          <w:sz w:val="20"/>
          <w:szCs w:val="20"/>
          <w:lang w:val="en"/>
        </w:rPr>
        <w:t>t</w:t>
      </w:r>
      <w:r w:rsidRPr="00414D2E">
        <w:rPr>
          <w:rFonts w:ascii="Arial" w:eastAsia="Times New Roman" w:hAnsi="Arial" w:cs="Arial"/>
          <w:sz w:val="20"/>
          <w:szCs w:val="20"/>
          <w:lang w:val="en"/>
        </w:rPr>
        <w:t xml:space="preserve">raceability </w:t>
      </w:r>
      <w:r>
        <w:rPr>
          <w:rFonts w:ascii="Arial" w:eastAsia="Times New Roman" w:hAnsi="Arial" w:cs="Arial"/>
          <w:sz w:val="20"/>
          <w:szCs w:val="20"/>
          <w:lang w:val="en"/>
        </w:rPr>
        <w:t>m</w:t>
      </w:r>
      <w:r w:rsidRPr="00414D2E">
        <w:rPr>
          <w:rFonts w:ascii="Arial" w:eastAsia="Times New Roman" w:hAnsi="Arial" w:cs="Arial"/>
          <w:sz w:val="20"/>
          <w:szCs w:val="20"/>
          <w:lang w:val="en"/>
        </w:rPr>
        <w:t>atrix</w:t>
      </w:r>
    </w:p>
    <w:p w14:paraId="1792B876" w14:textId="5E33A54D" w:rsid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 xml:space="preserve">Collaborated with project manager on prioritizing </w:t>
      </w:r>
      <w:proofErr w:type="spellStart"/>
      <w:r w:rsidRPr="00414D2E">
        <w:rPr>
          <w:rFonts w:ascii="Arial" w:eastAsia="Times New Roman" w:hAnsi="Arial" w:cs="Arial"/>
          <w:sz w:val="20"/>
          <w:szCs w:val="20"/>
          <w:lang w:val="en"/>
        </w:rPr>
        <w:t>Jenzabar</w:t>
      </w:r>
      <w:proofErr w:type="spellEnd"/>
      <w:r w:rsidRPr="00414D2E">
        <w:rPr>
          <w:rFonts w:ascii="Arial" w:eastAsia="Times New Roman" w:hAnsi="Arial" w:cs="Arial"/>
          <w:sz w:val="20"/>
          <w:szCs w:val="20"/>
          <w:lang w:val="en"/>
        </w:rPr>
        <w:t xml:space="preserve"> SIS tasks, timelines &amp; creating project status (Sprints)</w:t>
      </w:r>
    </w:p>
    <w:p w14:paraId="72BB3459" w14:textId="6DB56D84"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Developed Business Use Cases, Business Rules, logical analysis and change variation requirements</w:t>
      </w:r>
    </w:p>
    <w:p w14:paraId="12D41DFD" w14:textId="77777777"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Monitored testing sessions (performance, regression, UAT) to obtain sign-off after each layer of defect finding</w:t>
      </w:r>
    </w:p>
    <w:p w14:paraId="6E8F3CDD" w14:textId="6437564A"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 xml:space="preserve">Worked with </w:t>
      </w:r>
      <w:proofErr w:type="spellStart"/>
      <w:r w:rsidRPr="00414D2E">
        <w:rPr>
          <w:rFonts w:ascii="Arial" w:eastAsia="Times New Roman" w:hAnsi="Arial" w:cs="Arial"/>
          <w:sz w:val="20"/>
          <w:szCs w:val="20"/>
          <w:lang w:val="en"/>
        </w:rPr>
        <w:t>DevOps</w:t>
      </w:r>
      <w:proofErr w:type="spellEnd"/>
      <w:r w:rsidRPr="00414D2E">
        <w:rPr>
          <w:rFonts w:ascii="Arial" w:eastAsia="Times New Roman" w:hAnsi="Arial" w:cs="Arial"/>
          <w:sz w:val="20"/>
          <w:szCs w:val="20"/>
          <w:lang w:val="en"/>
        </w:rPr>
        <w:t xml:space="preserve"> teams to develop list of Open-</w:t>
      </w:r>
      <w:proofErr w:type="spellStart"/>
      <w:r w:rsidRPr="00414D2E">
        <w:rPr>
          <w:rFonts w:ascii="Arial" w:eastAsia="Times New Roman" w:hAnsi="Arial" w:cs="Arial"/>
          <w:sz w:val="20"/>
          <w:szCs w:val="20"/>
          <w:lang w:val="en"/>
        </w:rPr>
        <w:t>APi</w:t>
      </w:r>
      <w:proofErr w:type="spellEnd"/>
      <w:r w:rsidRPr="00414D2E">
        <w:rPr>
          <w:rFonts w:ascii="Arial" w:eastAsia="Times New Roman" w:hAnsi="Arial" w:cs="Arial"/>
          <w:sz w:val="20"/>
          <w:szCs w:val="20"/>
          <w:lang w:val="en"/>
        </w:rPr>
        <w:t xml:space="preserve"> for Creston panel programing for </w:t>
      </w:r>
      <w:proofErr w:type="spellStart"/>
      <w:r w:rsidRPr="00414D2E">
        <w:rPr>
          <w:rFonts w:ascii="Arial" w:eastAsia="Times New Roman" w:hAnsi="Arial" w:cs="Arial"/>
          <w:sz w:val="20"/>
          <w:szCs w:val="20"/>
          <w:lang w:val="en"/>
        </w:rPr>
        <w:t>Xio</w:t>
      </w:r>
      <w:proofErr w:type="spellEnd"/>
      <w:r w:rsidRPr="00414D2E">
        <w:rPr>
          <w:rFonts w:ascii="Arial" w:eastAsia="Times New Roman" w:hAnsi="Arial" w:cs="Arial"/>
          <w:sz w:val="20"/>
          <w:szCs w:val="20"/>
          <w:lang w:val="en"/>
        </w:rPr>
        <w:t xml:space="preserve"> Cloud integration </w:t>
      </w:r>
    </w:p>
    <w:p w14:paraId="081ECED8" w14:textId="370622E0"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Organized stakeholders focus groups to elicit segregation of duty matrix (SOD) for identifying toxic combinations</w:t>
      </w:r>
    </w:p>
    <w:p w14:paraId="20F1DEF5" w14:textId="20C5AF53" w:rsidR="00414D2E" w:rsidRPr="00414D2E" w:rsidRDefault="00414D2E" w:rsidP="00414D2E">
      <w:pPr>
        <w:pStyle w:val="ListParagraph"/>
        <w:numPr>
          <w:ilvl w:val="0"/>
          <w:numId w:val="10"/>
        </w:numPr>
        <w:rPr>
          <w:rFonts w:ascii="Arial" w:eastAsia="Times New Roman" w:hAnsi="Arial" w:cs="Arial"/>
          <w:sz w:val="20"/>
          <w:szCs w:val="20"/>
          <w:lang w:val="en"/>
        </w:rPr>
      </w:pPr>
      <w:r>
        <w:rPr>
          <w:rFonts w:ascii="Arial" w:eastAsia="Times New Roman" w:hAnsi="Arial" w:cs="Arial"/>
          <w:sz w:val="20"/>
          <w:szCs w:val="20"/>
          <w:lang w:val="en"/>
        </w:rPr>
        <w:t>Facilitated as</w:t>
      </w:r>
      <w:r w:rsidRPr="00414D2E">
        <w:rPr>
          <w:rFonts w:ascii="Arial" w:eastAsia="Times New Roman" w:hAnsi="Arial" w:cs="Arial"/>
          <w:sz w:val="20"/>
          <w:szCs w:val="20"/>
          <w:lang w:val="en"/>
        </w:rPr>
        <w:t xml:space="preserve"> Agile Coach to develop operational KPI’s to adapt Scaled Agile Framework (</w:t>
      </w:r>
      <w:proofErr w:type="spellStart"/>
      <w:r w:rsidRPr="00414D2E">
        <w:rPr>
          <w:rFonts w:ascii="Arial" w:eastAsia="Times New Roman" w:hAnsi="Arial" w:cs="Arial"/>
          <w:sz w:val="20"/>
          <w:szCs w:val="20"/>
          <w:lang w:val="en"/>
        </w:rPr>
        <w:t>SAFe</w:t>
      </w:r>
      <w:proofErr w:type="spellEnd"/>
    </w:p>
    <w:p w14:paraId="7A03101A" w14:textId="64E91107" w:rsidR="00414D2E" w:rsidRPr="00C711F1" w:rsidRDefault="00414D2E" w:rsidP="00C53062">
      <w:pPr>
        <w:rPr>
          <w:rFonts w:ascii="Arial" w:eastAsia="Times New Roman" w:hAnsi="Arial" w:cs="Arial"/>
          <w:b/>
          <w:bCs/>
          <w:sz w:val="20"/>
          <w:szCs w:val="20"/>
          <w:u w:val="single"/>
          <w:lang w:val="en"/>
        </w:rPr>
      </w:pPr>
      <w:r w:rsidRPr="00C711F1">
        <w:rPr>
          <w:rFonts w:ascii="Arial" w:eastAsia="Times New Roman" w:hAnsi="Arial" w:cs="Arial"/>
          <w:b/>
          <w:bCs/>
          <w:sz w:val="20"/>
          <w:szCs w:val="20"/>
          <w:u w:val="single"/>
          <w:lang w:val="en"/>
        </w:rPr>
        <w:t>Projects:</w:t>
      </w:r>
      <w:r w:rsidR="00C53062" w:rsidRPr="00C711F1">
        <w:rPr>
          <w:rFonts w:ascii="Arial" w:eastAsia="Times New Roman" w:hAnsi="Arial" w:cs="Arial"/>
          <w:b/>
          <w:bCs/>
          <w:sz w:val="20"/>
          <w:szCs w:val="20"/>
          <w:u w:val="single"/>
          <w:lang w:val="en"/>
        </w:rPr>
        <w:br/>
      </w:r>
    </w:p>
    <w:p w14:paraId="628DB100" w14:textId="77777777"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 xml:space="preserve">RRS – Data Collection: Hardware programing using Open-API over </w:t>
      </w:r>
      <w:proofErr w:type="spellStart"/>
      <w:r w:rsidRPr="00414D2E">
        <w:rPr>
          <w:rFonts w:ascii="Arial" w:eastAsia="Times New Roman" w:hAnsi="Arial" w:cs="Arial"/>
          <w:sz w:val="20"/>
          <w:szCs w:val="20"/>
          <w:lang w:val="en"/>
        </w:rPr>
        <w:t>Xio</w:t>
      </w:r>
      <w:proofErr w:type="spellEnd"/>
      <w:r w:rsidRPr="00414D2E">
        <w:rPr>
          <w:rFonts w:ascii="Arial" w:eastAsia="Times New Roman" w:hAnsi="Arial" w:cs="Arial"/>
          <w:sz w:val="20"/>
          <w:szCs w:val="20"/>
          <w:lang w:val="en"/>
        </w:rPr>
        <w:t xml:space="preserve"> Cloud with integrated CRESTRON panels</w:t>
      </w:r>
    </w:p>
    <w:p w14:paraId="70CC3B11" w14:textId="5C3F1B40"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 xml:space="preserve">FACS Analysis: utilized R-Modeling &amp; Python over </w:t>
      </w:r>
      <w:proofErr w:type="spellStart"/>
      <w:r w:rsidRPr="00414D2E">
        <w:rPr>
          <w:rFonts w:ascii="Arial" w:eastAsia="Times New Roman" w:hAnsi="Arial" w:cs="Arial"/>
          <w:sz w:val="20"/>
          <w:szCs w:val="20"/>
          <w:lang w:val="en"/>
        </w:rPr>
        <w:t>Hadoop</w:t>
      </w:r>
      <w:proofErr w:type="spellEnd"/>
      <w:r w:rsidRPr="00414D2E">
        <w:rPr>
          <w:rFonts w:ascii="Arial" w:eastAsia="Times New Roman" w:hAnsi="Arial" w:cs="Arial"/>
          <w:sz w:val="20"/>
          <w:szCs w:val="20"/>
          <w:lang w:val="en"/>
        </w:rPr>
        <w:t xml:space="preserve"> distribution (HDFS) to analyze data characteristics </w:t>
      </w:r>
    </w:p>
    <w:p w14:paraId="6602F4DB" w14:textId="331A0390" w:rsidR="00414D2E" w:rsidRP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 xml:space="preserve">DCN Programming: Developed Creston dashboard for digital bridge to translate multi-interpretation </w:t>
      </w:r>
      <w:r w:rsidR="00C53062">
        <w:rPr>
          <w:rFonts w:ascii="Arial" w:eastAsia="Times New Roman" w:hAnsi="Arial" w:cs="Arial"/>
          <w:sz w:val="20"/>
          <w:szCs w:val="20"/>
          <w:lang w:val="en"/>
        </w:rPr>
        <w:t xml:space="preserve">for </w:t>
      </w:r>
      <w:r w:rsidRPr="00414D2E">
        <w:rPr>
          <w:rFonts w:ascii="Arial" w:eastAsia="Times New Roman" w:hAnsi="Arial" w:cs="Arial"/>
          <w:sz w:val="20"/>
          <w:szCs w:val="20"/>
          <w:lang w:val="en"/>
        </w:rPr>
        <w:t xml:space="preserve">DCN node </w:t>
      </w:r>
    </w:p>
    <w:p w14:paraId="1A78752A" w14:textId="475BDFAD" w:rsidR="00414D2E" w:rsidRDefault="00414D2E" w:rsidP="00414D2E">
      <w:pPr>
        <w:pStyle w:val="ListParagraph"/>
        <w:numPr>
          <w:ilvl w:val="0"/>
          <w:numId w:val="10"/>
        </w:numPr>
        <w:rPr>
          <w:rFonts w:ascii="Arial" w:eastAsia="Times New Roman" w:hAnsi="Arial" w:cs="Arial"/>
          <w:sz w:val="20"/>
          <w:szCs w:val="20"/>
          <w:lang w:val="en"/>
        </w:rPr>
      </w:pPr>
      <w:r w:rsidRPr="00414D2E">
        <w:rPr>
          <w:rFonts w:ascii="Arial" w:eastAsia="Times New Roman" w:hAnsi="Arial" w:cs="Arial"/>
          <w:sz w:val="20"/>
          <w:szCs w:val="20"/>
          <w:lang w:val="en"/>
        </w:rPr>
        <w:t xml:space="preserve">Clinical Skills (EMS / IBM Watson Integration): To compute interaction between physicians, data and </w:t>
      </w:r>
      <w:r w:rsidR="00C53062">
        <w:rPr>
          <w:rFonts w:ascii="Arial" w:eastAsia="Times New Roman" w:hAnsi="Arial" w:cs="Arial"/>
          <w:sz w:val="20"/>
          <w:szCs w:val="20"/>
          <w:lang w:val="en"/>
        </w:rPr>
        <w:t>EDI</w:t>
      </w:r>
    </w:p>
    <w:p w14:paraId="2AA0D959" w14:textId="77777777" w:rsidR="00C53062" w:rsidRPr="00C53062" w:rsidRDefault="00C53062" w:rsidP="00C53062">
      <w:pPr>
        <w:rPr>
          <w:rFonts w:ascii="Arial" w:eastAsia="Times New Roman" w:hAnsi="Arial" w:cs="Arial"/>
          <w:sz w:val="20"/>
          <w:szCs w:val="20"/>
          <w:lang w:val="en"/>
        </w:rPr>
      </w:pPr>
    </w:p>
    <w:p w14:paraId="5A7C4719" w14:textId="0A922B05" w:rsidR="00E76C3A" w:rsidRPr="00C53062" w:rsidRDefault="00E76C3A" w:rsidP="00C53062">
      <w:pPr>
        <w:rPr>
          <w:rFonts w:ascii="Arial" w:hAnsi="Arial" w:cs="Arial"/>
          <w:b/>
          <w:bCs/>
          <w:sz w:val="20"/>
          <w:szCs w:val="20"/>
        </w:rPr>
      </w:pPr>
      <w:r w:rsidRPr="00C53062">
        <w:rPr>
          <w:rFonts w:ascii="Arial" w:hAnsi="Arial" w:cs="Arial"/>
          <w:b/>
          <w:bCs/>
          <w:sz w:val="20"/>
          <w:szCs w:val="20"/>
        </w:rPr>
        <w:t xml:space="preserve">ABB, Enterprise Software. </w:t>
      </w:r>
      <w:r w:rsidRPr="00C53062">
        <w:rPr>
          <w:rFonts w:ascii="Arial" w:hAnsi="Arial" w:cs="Arial"/>
          <w:b/>
          <w:bCs/>
          <w:sz w:val="20"/>
          <w:szCs w:val="20"/>
        </w:rPr>
        <w:tab/>
      </w:r>
      <w:r w:rsidRPr="00C53062">
        <w:rPr>
          <w:rFonts w:ascii="Arial" w:hAnsi="Arial" w:cs="Arial"/>
          <w:b/>
          <w:bCs/>
          <w:sz w:val="20"/>
          <w:szCs w:val="20"/>
        </w:rPr>
        <w:tab/>
      </w:r>
      <w:r w:rsidRPr="00C53062">
        <w:rPr>
          <w:rFonts w:ascii="Arial" w:hAnsi="Arial" w:cs="Arial"/>
          <w:b/>
          <w:bCs/>
          <w:sz w:val="20"/>
          <w:szCs w:val="20"/>
        </w:rPr>
        <w:tab/>
      </w:r>
      <w:r w:rsidRPr="00C53062">
        <w:rPr>
          <w:rFonts w:ascii="Arial" w:hAnsi="Arial" w:cs="Arial"/>
          <w:b/>
          <w:bCs/>
          <w:sz w:val="20"/>
          <w:szCs w:val="20"/>
        </w:rPr>
        <w:tab/>
      </w:r>
      <w:r w:rsidRPr="00C53062">
        <w:rPr>
          <w:rFonts w:ascii="Arial" w:hAnsi="Arial" w:cs="Arial"/>
          <w:b/>
          <w:bCs/>
          <w:sz w:val="20"/>
          <w:szCs w:val="20"/>
        </w:rPr>
        <w:tab/>
      </w:r>
      <w:r w:rsidRPr="00C53062">
        <w:rPr>
          <w:rFonts w:ascii="Arial" w:hAnsi="Arial" w:cs="Arial"/>
          <w:b/>
          <w:bCs/>
          <w:sz w:val="20"/>
          <w:szCs w:val="20"/>
        </w:rPr>
        <w:tab/>
      </w:r>
      <w:r w:rsidR="00C53062">
        <w:rPr>
          <w:rFonts w:ascii="Arial" w:hAnsi="Arial" w:cs="Arial"/>
          <w:b/>
          <w:bCs/>
          <w:sz w:val="20"/>
          <w:szCs w:val="20"/>
        </w:rPr>
        <w:tab/>
      </w:r>
      <w:r w:rsidRPr="00C53062">
        <w:rPr>
          <w:rFonts w:ascii="Arial" w:hAnsi="Arial" w:cs="Arial"/>
          <w:b/>
          <w:bCs/>
          <w:sz w:val="20"/>
          <w:szCs w:val="20"/>
        </w:rPr>
        <w:t xml:space="preserve">Frankfurt, Germany </w:t>
      </w:r>
    </w:p>
    <w:p w14:paraId="58B9D5F3" w14:textId="248923E7" w:rsidR="00E76C3A" w:rsidRPr="00B4509D" w:rsidRDefault="00E76C3A" w:rsidP="00B4509D">
      <w:pPr>
        <w:rPr>
          <w:rFonts w:ascii="Arial" w:hAnsi="Arial" w:cs="Arial"/>
          <w:b/>
          <w:bCs/>
          <w:sz w:val="20"/>
          <w:szCs w:val="20"/>
        </w:rPr>
      </w:pPr>
      <w:r w:rsidRPr="00B4509D">
        <w:rPr>
          <w:rFonts w:ascii="Arial" w:hAnsi="Arial" w:cs="Arial"/>
          <w:b/>
          <w:bCs/>
          <w:sz w:val="20"/>
          <w:szCs w:val="20"/>
        </w:rPr>
        <w:t>Product Manager</w:t>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00C53062">
        <w:rPr>
          <w:rFonts w:ascii="Arial" w:hAnsi="Arial" w:cs="Arial"/>
          <w:b/>
          <w:bCs/>
          <w:sz w:val="20"/>
          <w:szCs w:val="20"/>
        </w:rPr>
        <w:tab/>
      </w:r>
      <w:r w:rsidRPr="00B4509D">
        <w:rPr>
          <w:rFonts w:ascii="Arial" w:hAnsi="Arial" w:cs="Arial"/>
          <w:sz w:val="20"/>
          <w:szCs w:val="20"/>
        </w:rPr>
        <w:t>Mar 2009- Jan 2011</w:t>
      </w:r>
    </w:p>
    <w:p w14:paraId="53BF9149" w14:textId="77777777" w:rsidR="00E76C3A" w:rsidRPr="00B4509D" w:rsidRDefault="00E76C3A" w:rsidP="00E76C3A">
      <w:pPr>
        <w:autoSpaceDE w:val="0"/>
        <w:autoSpaceDN w:val="0"/>
        <w:adjustRightInd w:val="0"/>
        <w:rPr>
          <w:rFonts w:ascii="Arial" w:hAnsi="Arial" w:cs="Arial"/>
          <w:b/>
          <w:bCs/>
          <w:sz w:val="20"/>
          <w:szCs w:val="20"/>
        </w:rPr>
      </w:pPr>
    </w:p>
    <w:p w14:paraId="1499D1AB" w14:textId="5805E38B" w:rsidR="00E76C3A" w:rsidRPr="00B4509D" w:rsidRDefault="00E76C3A" w:rsidP="00E76C3A">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Ensured the product backlog is prioritized and up to date, incorporating all stakeholder requirements</w:t>
      </w:r>
    </w:p>
    <w:p w14:paraId="6C0D380D" w14:textId="49519B0D" w:rsidR="00E76C3A" w:rsidRPr="00B4509D" w:rsidRDefault="00E76C3A" w:rsidP="00E76C3A">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Maintained an optimized product backlog by independent, valuable, precise and testable user stories</w:t>
      </w:r>
    </w:p>
    <w:p w14:paraId="522C4DFF" w14:textId="171E370E" w:rsidR="00E76C3A" w:rsidRPr="00B4509D" w:rsidRDefault="00E76C3A" w:rsidP="00E76C3A">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Documented the technical debt concept for ABB, as a pre-requisite to log framework dependent issues</w:t>
      </w:r>
    </w:p>
    <w:p w14:paraId="08B91279" w14:textId="242F422C" w:rsidR="00E76C3A" w:rsidRPr="00B4509D" w:rsidRDefault="00E76C3A" w:rsidP="00E76C3A">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 xml:space="preserve">Kept release plan close to reality by sharing product release </w:t>
      </w:r>
      <w:proofErr w:type="spellStart"/>
      <w:r w:rsidRPr="00B4509D">
        <w:rPr>
          <w:rFonts w:ascii="Arial" w:eastAsia="Times New Roman" w:hAnsi="Arial" w:cs="Arial"/>
          <w:sz w:val="20"/>
          <w:szCs w:val="20"/>
          <w:lang w:val="en"/>
        </w:rPr>
        <w:t>burndown</w:t>
      </w:r>
      <w:proofErr w:type="spellEnd"/>
      <w:r w:rsidRPr="00B4509D">
        <w:rPr>
          <w:rFonts w:ascii="Arial" w:eastAsia="Times New Roman" w:hAnsi="Arial" w:cs="Arial"/>
          <w:sz w:val="20"/>
          <w:szCs w:val="20"/>
          <w:lang w:val="en"/>
        </w:rPr>
        <w:t xml:space="preserve"> charts when items completed</w:t>
      </w:r>
    </w:p>
    <w:p w14:paraId="3F064F79" w14:textId="59AD0AD0" w:rsidR="00E76C3A" w:rsidRPr="00B4509D" w:rsidRDefault="00E76C3A" w:rsidP="00E76C3A">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Provided immediate feedbacks (both in recognitions and productive critiques), so team is motivated</w:t>
      </w:r>
    </w:p>
    <w:p w14:paraId="7023B28A" w14:textId="0E900F27" w:rsidR="00E76C3A" w:rsidRPr="00B4509D" w:rsidRDefault="00E76C3A" w:rsidP="00E76C3A">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Coached business analyst on how to articulate clear requirements and develop artifacts (BRD, UML)</w:t>
      </w:r>
    </w:p>
    <w:p w14:paraId="24855351" w14:textId="360B8FC8" w:rsidR="00E76C3A" w:rsidRPr="00B4509D" w:rsidRDefault="00E76C3A" w:rsidP="00E76C3A">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Facilitated business analysts to create workflows so they can obtain sign-off from stakeholders</w:t>
      </w:r>
    </w:p>
    <w:p w14:paraId="7BF7888C" w14:textId="1146B938" w:rsidR="00B4509D" w:rsidRPr="00B4509D" w:rsidRDefault="00B4509D" w:rsidP="00E76C3A">
      <w:pPr>
        <w:autoSpaceDE w:val="0"/>
        <w:autoSpaceDN w:val="0"/>
        <w:adjustRightInd w:val="0"/>
        <w:rPr>
          <w:rFonts w:ascii="Arial" w:hAnsi="Arial" w:cs="Arial"/>
          <w:sz w:val="20"/>
          <w:szCs w:val="20"/>
        </w:rPr>
      </w:pPr>
      <w:r>
        <w:rPr>
          <w:rFonts w:ascii="Arial" w:hAnsi="Arial" w:cs="Arial"/>
          <w:b/>
          <w:bCs/>
          <w:sz w:val="20"/>
          <w:szCs w:val="20"/>
        </w:rPr>
        <w:t>Ansari Holdings</w:t>
      </w:r>
      <w:r w:rsidR="00E76C3A" w:rsidRPr="00B4509D">
        <w:rPr>
          <w:rFonts w:ascii="Arial" w:hAnsi="Arial" w:cs="Arial"/>
          <w:b/>
          <w:bCs/>
          <w:sz w:val="20"/>
          <w:szCs w:val="20"/>
        </w:rPr>
        <w:t xml:space="preserve"> </w:t>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00C53062">
        <w:rPr>
          <w:rFonts w:ascii="Arial" w:hAnsi="Arial" w:cs="Arial"/>
          <w:b/>
          <w:bCs/>
          <w:sz w:val="20"/>
          <w:szCs w:val="20"/>
        </w:rPr>
        <w:tab/>
      </w:r>
      <w:r w:rsidR="00E76C3A" w:rsidRPr="00B4509D">
        <w:rPr>
          <w:rFonts w:ascii="Arial" w:hAnsi="Arial" w:cs="Arial"/>
          <w:b/>
          <w:bCs/>
          <w:sz w:val="20"/>
          <w:szCs w:val="20"/>
        </w:rPr>
        <w:t>Dubai, United Arab Emirates</w:t>
      </w:r>
      <w:r w:rsidR="00E76C3A" w:rsidRPr="00B4509D">
        <w:rPr>
          <w:rFonts w:ascii="Arial" w:hAnsi="Arial" w:cs="Arial"/>
          <w:sz w:val="20"/>
          <w:szCs w:val="20"/>
        </w:rPr>
        <w:t xml:space="preserve"> </w:t>
      </w:r>
    </w:p>
    <w:p w14:paraId="29DA1595" w14:textId="3C332607" w:rsidR="00E76C3A" w:rsidRPr="00B4509D" w:rsidRDefault="00B4509D" w:rsidP="00E76C3A">
      <w:pPr>
        <w:autoSpaceDE w:val="0"/>
        <w:autoSpaceDN w:val="0"/>
        <w:adjustRightInd w:val="0"/>
        <w:rPr>
          <w:rFonts w:ascii="Arial" w:hAnsi="Arial" w:cs="Arial"/>
          <w:sz w:val="20"/>
          <w:szCs w:val="20"/>
        </w:rPr>
      </w:pPr>
      <w:r w:rsidRPr="00B4509D">
        <w:rPr>
          <w:rFonts w:ascii="Arial" w:hAnsi="Arial" w:cs="Arial"/>
          <w:b/>
          <w:bCs/>
          <w:sz w:val="20"/>
          <w:szCs w:val="20"/>
        </w:rPr>
        <w:t xml:space="preserve">Project Engineer </w:t>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00C53062">
        <w:rPr>
          <w:rFonts w:ascii="Arial" w:hAnsi="Arial" w:cs="Arial"/>
          <w:b/>
          <w:bCs/>
          <w:sz w:val="20"/>
          <w:szCs w:val="20"/>
        </w:rPr>
        <w:tab/>
      </w:r>
      <w:r w:rsidR="00E76C3A" w:rsidRPr="00B4509D">
        <w:rPr>
          <w:rFonts w:ascii="Arial" w:hAnsi="Arial" w:cs="Arial"/>
          <w:sz w:val="20"/>
          <w:szCs w:val="20"/>
        </w:rPr>
        <w:t>Feb 2005- July 2007</w:t>
      </w:r>
    </w:p>
    <w:p w14:paraId="7715CE64" w14:textId="77777777" w:rsidR="00B4509D" w:rsidRPr="00B4509D" w:rsidRDefault="00B4509D" w:rsidP="00E76C3A">
      <w:pPr>
        <w:autoSpaceDE w:val="0"/>
        <w:autoSpaceDN w:val="0"/>
        <w:adjustRightInd w:val="0"/>
        <w:rPr>
          <w:rFonts w:ascii="Arial" w:hAnsi="Arial" w:cs="Arial"/>
          <w:b/>
          <w:bCs/>
          <w:sz w:val="20"/>
          <w:szCs w:val="20"/>
        </w:rPr>
      </w:pPr>
    </w:p>
    <w:p w14:paraId="33B427B2" w14:textId="1A03C03A"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Created system documentation including functional and detail level design deliverables</w:t>
      </w:r>
    </w:p>
    <w:p w14:paraId="2163A930" w14:textId="142E1578"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Developed detailed project plans as roadmap (design, installation &amp; commissioning)</w:t>
      </w:r>
    </w:p>
    <w:p w14:paraId="075E61E5" w14:textId="0D1DA5DC"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Supervised CMS deployment with sequence of activity utilizing release plan</w:t>
      </w:r>
    </w:p>
    <w:p w14:paraId="4ADE3E4C" w14:textId="0C8BA276"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Provided clarifications and wireframes to the application team on use-case development</w:t>
      </w:r>
    </w:p>
    <w:p w14:paraId="4B08B49D" w14:textId="48785049"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Helped created acceptance criteria to support application after and end-user production operations</w:t>
      </w:r>
    </w:p>
    <w:p w14:paraId="7AF6F907" w14:textId="77777777" w:rsidR="00B4509D" w:rsidRPr="00B4509D" w:rsidRDefault="00B4509D" w:rsidP="00E76C3A">
      <w:pPr>
        <w:autoSpaceDE w:val="0"/>
        <w:autoSpaceDN w:val="0"/>
        <w:adjustRightInd w:val="0"/>
        <w:rPr>
          <w:rFonts w:ascii="Arial" w:hAnsi="Arial" w:cs="Arial"/>
          <w:b/>
          <w:bCs/>
          <w:sz w:val="20"/>
          <w:szCs w:val="20"/>
        </w:rPr>
      </w:pPr>
    </w:p>
    <w:p w14:paraId="0DF18B4A" w14:textId="613C4CE5" w:rsidR="00B4509D" w:rsidRPr="00B4509D" w:rsidRDefault="00B4509D" w:rsidP="00B4509D">
      <w:pPr>
        <w:autoSpaceDE w:val="0"/>
        <w:autoSpaceDN w:val="0"/>
        <w:adjustRightInd w:val="0"/>
        <w:rPr>
          <w:rFonts w:ascii="Arial" w:hAnsi="Arial" w:cs="Arial"/>
          <w:b/>
          <w:bCs/>
          <w:sz w:val="20"/>
          <w:szCs w:val="20"/>
        </w:rPr>
      </w:pPr>
      <w:r>
        <w:rPr>
          <w:rFonts w:ascii="Arial" w:hAnsi="Arial" w:cs="Arial"/>
          <w:b/>
          <w:bCs/>
          <w:sz w:val="20"/>
          <w:szCs w:val="20"/>
        </w:rPr>
        <w:t>Ansari Holdings</w:t>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00C53062">
        <w:rPr>
          <w:rFonts w:ascii="Arial" w:hAnsi="Arial" w:cs="Arial"/>
          <w:b/>
          <w:bCs/>
          <w:sz w:val="20"/>
          <w:szCs w:val="20"/>
        </w:rPr>
        <w:tab/>
      </w:r>
      <w:r w:rsidRPr="00B4509D">
        <w:rPr>
          <w:rFonts w:ascii="Arial" w:hAnsi="Arial" w:cs="Arial"/>
          <w:b/>
          <w:bCs/>
          <w:sz w:val="20"/>
          <w:szCs w:val="20"/>
        </w:rPr>
        <w:t xml:space="preserve">Dubai, United Arab Emirates </w:t>
      </w:r>
    </w:p>
    <w:p w14:paraId="06794C96" w14:textId="615EC5D4" w:rsidR="00B4509D" w:rsidRPr="00B4509D" w:rsidRDefault="00B4509D" w:rsidP="00B4509D">
      <w:pPr>
        <w:autoSpaceDE w:val="0"/>
        <w:autoSpaceDN w:val="0"/>
        <w:adjustRightInd w:val="0"/>
        <w:rPr>
          <w:rFonts w:ascii="Arial" w:hAnsi="Arial" w:cs="Arial"/>
          <w:b/>
          <w:bCs/>
          <w:sz w:val="20"/>
          <w:szCs w:val="20"/>
        </w:rPr>
      </w:pPr>
      <w:r w:rsidRPr="00B4509D">
        <w:rPr>
          <w:rFonts w:ascii="Arial" w:hAnsi="Arial" w:cs="Arial"/>
          <w:b/>
          <w:bCs/>
          <w:sz w:val="20"/>
          <w:szCs w:val="20"/>
        </w:rPr>
        <w:t>Service Analyst</w:t>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Pr="00B4509D">
        <w:rPr>
          <w:rFonts w:ascii="Arial" w:hAnsi="Arial" w:cs="Arial"/>
          <w:b/>
          <w:bCs/>
          <w:sz w:val="20"/>
          <w:szCs w:val="20"/>
        </w:rPr>
        <w:tab/>
      </w:r>
      <w:r w:rsidR="00C53062">
        <w:rPr>
          <w:rFonts w:ascii="Arial" w:hAnsi="Arial" w:cs="Arial"/>
          <w:b/>
          <w:bCs/>
          <w:sz w:val="20"/>
          <w:szCs w:val="20"/>
        </w:rPr>
        <w:tab/>
      </w:r>
      <w:r w:rsidRPr="00B4509D">
        <w:rPr>
          <w:rFonts w:ascii="Arial" w:hAnsi="Arial" w:cs="Arial"/>
          <w:sz w:val="20"/>
          <w:szCs w:val="20"/>
        </w:rPr>
        <w:t>Feb 2005- March 2006</w:t>
      </w:r>
    </w:p>
    <w:p w14:paraId="03AFDB69" w14:textId="77777777" w:rsidR="00B4509D" w:rsidRPr="00B4509D" w:rsidRDefault="00B4509D" w:rsidP="00E76C3A">
      <w:pPr>
        <w:autoSpaceDE w:val="0"/>
        <w:autoSpaceDN w:val="0"/>
        <w:adjustRightInd w:val="0"/>
        <w:rPr>
          <w:rFonts w:ascii="Arial" w:hAnsi="Arial" w:cs="Arial"/>
          <w:b/>
          <w:bCs/>
          <w:sz w:val="20"/>
          <w:szCs w:val="20"/>
        </w:rPr>
      </w:pPr>
    </w:p>
    <w:p w14:paraId="14CDDCB4" w14:textId="04010F4D" w:rsidR="00E76C3A"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Closely collaborated with product support specialists to identify scope, and develop delivery milestone</w:t>
      </w:r>
    </w:p>
    <w:p w14:paraId="270ABE2C" w14:textId="1812CC67" w:rsidR="00577BBA" w:rsidRPr="00577BBA" w:rsidRDefault="00577BBA" w:rsidP="00577BBA">
      <w:pPr>
        <w:pStyle w:val="ListParagraph"/>
        <w:numPr>
          <w:ilvl w:val="0"/>
          <w:numId w:val="10"/>
        </w:numPr>
        <w:rPr>
          <w:rFonts w:ascii="Arial" w:eastAsia="Times New Roman" w:hAnsi="Arial" w:cs="Arial"/>
          <w:sz w:val="20"/>
          <w:szCs w:val="20"/>
          <w:lang w:val="en"/>
        </w:rPr>
      </w:pPr>
      <w:r w:rsidRPr="00577BBA">
        <w:rPr>
          <w:rFonts w:ascii="Arial" w:eastAsia="Times New Roman" w:hAnsi="Arial" w:cs="Arial"/>
          <w:sz w:val="20"/>
          <w:szCs w:val="20"/>
          <w:lang w:val="en"/>
        </w:rPr>
        <w:t>Collaborate with stakeholders for elicitation, analyze requirements and validate with wireframes for documentation</w:t>
      </w:r>
    </w:p>
    <w:p w14:paraId="622E57D4" w14:textId="77777777" w:rsidR="00577BBA" w:rsidRPr="00577BBA" w:rsidRDefault="00577BBA" w:rsidP="00577BBA">
      <w:pPr>
        <w:pStyle w:val="ListParagraph"/>
        <w:numPr>
          <w:ilvl w:val="0"/>
          <w:numId w:val="10"/>
        </w:numPr>
        <w:rPr>
          <w:rFonts w:ascii="Arial" w:eastAsia="Times New Roman" w:hAnsi="Arial" w:cs="Arial"/>
          <w:sz w:val="20"/>
          <w:szCs w:val="20"/>
          <w:lang w:val="en"/>
        </w:rPr>
      </w:pPr>
      <w:r w:rsidRPr="00577BBA">
        <w:rPr>
          <w:rFonts w:ascii="Arial" w:eastAsia="Times New Roman" w:hAnsi="Arial" w:cs="Arial"/>
          <w:sz w:val="20"/>
          <w:szCs w:val="20"/>
          <w:lang w:val="en"/>
        </w:rPr>
        <w:t xml:space="preserve">Organize GAP sessions for analyzing document design specifications (in scope/out of scope items, as-is/to-be) </w:t>
      </w:r>
    </w:p>
    <w:p w14:paraId="26EC428C" w14:textId="49E2A3F2" w:rsidR="00577BBA" w:rsidRPr="00577BBA" w:rsidRDefault="00577BBA" w:rsidP="00577BBA">
      <w:pPr>
        <w:pStyle w:val="ListParagraph"/>
        <w:numPr>
          <w:ilvl w:val="0"/>
          <w:numId w:val="10"/>
        </w:numPr>
        <w:rPr>
          <w:rFonts w:ascii="Arial" w:eastAsia="Times New Roman" w:hAnsi="Arial" w:cs="Arial"/>
          <w:sz w:val="20"/>
          <w:szCs w:val="20"/>
          <w:lang w:val="en"/>
        </w:rPr>
      </w:pPr>
      <w:r w:rsidRPr="00577BBA">
        <w:rPr>
          <w:rFonts w:ascii="Arial" w:eastAsia="Times New Roman" w:hAnsi="Arial" w:cs="Arial"/>
          <w:sz w:val="20"/>
          <w:szCs w:val="20"/>
          <w:lang w:val="en"/>
        </w:rPr>
        <w:t>Develop artifacts (BRD and FRD) by gathering requirements through discussions with </w:t>
      </w:r>
      <w:r>
        <w:rPr>
          <w:rFonts w:ascii="Arial" w:eastAsia="Times New Roman" w:hAnsi="Arial" w:cs="Arial"/>
          <w:sz w:val="20"/>
          <w:szCs w:val="20"/>
          <w:lang w:val="en"/>
        </w:rPr>
        <w:t xml:space="preserve">SME and </w:t>
      </w:r>
      <w:r w:rsidRPr="00577BBA">
        <w:rPr>
          <w:rFonts w:ascii="Arial" w:eastAsia="Times New Roman" w:hAnsi="Arial" w:cs="Arial"/>
          <w:sz w:val="20"/>
          <w:szCs w:val="20"/>
          <w:lang w:val="en"/>
        </w:rPr>
        <w:t>stakeholders</w:t>
      </w:r>
    </w:p>
    <w:p w14:paraId="50C1C93A" w14:textId="30EC51F9" w:rsidR="00577BBA" w:rsidRPr="00577BBA" w:rsidRDefault="00577BBA" w:rsidP="00577BBA">
      <w:pPr>
        <w:pStyle w:val="ListParagraph"/>
        <w:numPr>
          <w:ilvl w:val="0"/>
          <w:numId w:val="10"/>
        </w:numPr>
        <w:rPr>
          <w:rFonts w:ascii="Arial" w:eastAsia="Times New Roman" w:hAnsi="Arial" w:cs="Arial"/>
          <w:sz w:val="20"/>
          <w:szCs w:val="20"/>
          <w:lang w:val="en"/>
        </w:rPr>
      </w:pPr>
      <w:r w:rsidRPr="00577BBA">
        <w:rPr>
          <w:rFonts w:ascii="Arial" w:eastAsia="Times New Roman" w:hAnsi="Arial" w:cs="Arial"/>
          <w:sz w:val="20"/>
          <w:szCs w:val="20"/>
          <w:lang w:val="en"/>
        </w:rPr>
        <w:t>Identify project objective, define project scope, analyze available solution options and build</w:t>
      </w:r>
      <w:r>
        <w:rPr>
          <w:rFonts w:ascii="Arial" w:eastAsia="Times New Roman" w:hAnsi="Arial" w:cs="Arial"/>
          <w:sz w:val="20"/>
          <w:szCs w:val="20"/>
          <w:lang w:val="en"/>
        </w:rPr>
        <w:t>-update</w:t>
      </w:r>
      <w:r w:rsidRPr="00577BBA">
        <w:rPr>
          <w:rFonts w:ascii="Arial" w:eastAsia="Times New Roman" w:hAnsi="Arial" w:cs="Arial"/>
          <w:sz w:val="20"/>
          <w:szCs w:val="20"/>
          <w:lang w:val="en"/>
        </w:rPr>
        <w:t xml:space="preserve"> project </w:t>
      </w:r>
      <w:r>
        <w:rPr>
          <w:rFonts w:ascii="Arial" w:eastAsia="Times New Roman" w:hAnsi="Arial" w:cs="Arial"/>
          <w:sz w:val="20"/>
          <w:szCs w:val="20"/>
          <w:lang w:val="en"/>
        </w:rPr>
        <w:t>plans</w:t>
      </w:r>
    </w:p>
    <w:p w14:paraId="37B49D7E" w14:textId="751183D0" w:rsidR="00577BBA" w:rsidRPr="00B4509D" w:rsidRDefault="00577BBA" w:rsidP="00577BBA">
      <w:pPr>
        <w:pStyle w:val="ListParagraph"/>
        <w:numPr>
          <w:ilvl w:val="0"/>
          <w:numId w:val="10"/>
        </w:numPr>
        <w:rPr>
          <w:rFonts w:ascii="Arial" w:eastAsia="Times New Roman" w:hAnsi="Arial" w:cs="Arial"/>
          <w:sz w:val="20"/>
          <w:szCs w:val="20"/>
          <w:lang w:val="en"/>
        </w:rPr>
      </w:pPr>
      <w:r w:rsidRPr="00577BBA">
        <w:rPr>
          <w:rFonts w:ascii="Arial" w:eastAsia="Times New Roman" w:hAnsi="Arial" w:cs="Arial"/>
          <w:sz w:val="20"/>
          <w:szCs w:val="20"/>
          <w:lang w:val="en"/>
        </w:rPr>
        <w:t>Facilitate as a proxy for product owner on post Go-Live release and support teams as Scrum Master for Sprints</w:t>
      </w:r>
    </w:p>
    <w:p w14:paraId="389891AD" w14:textId="272B6860"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Presented solution demo to develop a test / mock-up solution for implementation teams</w:t>
      </w:r>
    </w:p>
    <w:p w14:paraId="50195ABC" w14:textId="5E4B71C7"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Collaborated with SME, PMO &amp; Clients throughout PLC to ensure integration per scope</w:t>
      </w:r>
    </w:p>
    <w:p w14:paraId="1F8FD9CD" w14:textId="77777777" w:rsidR="00B4509D" w:rsidRPr="00B4509D" w:rsidRDefault="00B4509D" w:rsidP="00E76C3A">
      <w:pPr>
        <w:autoSpaceDE w:val="0"/>
        <w:autoSpaceDN w:val="0"/>
        <w:adjustRightInd w:val="0"/>
        <w:rPr>
          <w:rFonts w:ascii="Arial" w:hAnsi="Arial" w:cs="Arial"/>
          <w:b/>
          <w:bCs/>
          <w:sz w:val="20"/>
          <w:szCs w:val="20"/>
        </w:rPr>
      </w:pPr>
    </w:p>
    <w:p w14:paraId="77BAC3AC" w14:textId="6CA34CDC" w:rsidR="00E76C3A" w:rsidRPr="00B4509D" w:rsidRDefault="00E76C3A" w:rsidP="00E76C3A">
      <w:pPr>
        <w:autoSpaceDE w:val="0"/>
        <w:autoSpaceDN w:val="0"/>
        <w:adjustRightInd w:val="0"/>
        <w:rPr>
          <w:rFonts w:ascii="Arial" w:hAnsi="Arial" w:cs="Arial"/>
          <w:b/>
          <w:bCs/>
          <w:sz w:val="20"/>
          <w:szCs w:val="20"/>
        </w:rPr>
      </w:pPr>
      <w:r w:rsidRPr="00B4509D">
        <w:rPr>
          <w:rFonts w:ascii="Arial" w:hAnsi="Arial" w:cs="Arial"/>
          <w:b/>
          <w:bCs/>
          <w:sz w:val="20"/>
          <w:szCs w:val="20"/>
        </w:rPr>
        <w:t>Social:</w:t>
      </w:r>
    </w:p>
    <w:p w14:paraId="4FC88763" w14:textId="77777777" w:rsidR="00B4509D" w:rsidRPr="00B4509D" w:rsidRDefault="00B4509D" w:rsidP="00E76C3A">
      <w:pPr>
        <w:autoSpaceDE w:val="0"/>
        <w:autoSpaceDN w:val="0"/>
        <w:adjustRightInd w:val="0"/>
        <w:rPr>
          <w:rFonts w:ascii="Arial" w:hAnsi="Arial" w:cs="Arial"/>
          <w:b/>
          <w:bCs/>
          <w:sz w:val="20"/>
          <w:szCs w:val="20"/>
        </w:rPr>
      </w:pPr>
    </w:p>
    <w:p w14:paraId="52F19478" w14:textId="5E972769"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Lifelong learner, friendly, collaborative, approachable, persuasive communicator for conflict resolution</w:t>
      </w:r>
    </w:p>
    <w:p w14:paraId="1FB6E33C" w14:textId="2CC02075" w:rsidR="00E76C3A" w:rsidRPr="00B4509D" w:rsidRDefault="00E76C3A" w:rsidP="00B4509D">
      <w:pPr>
        <w:pStyle w:val="ListParagraph"/>
        <w:numPr>
          <w:ilvl w:val="0"/>
          <w:numId w:val="10"/>
        </w:numPr>
        <w:rPr>
          <w:rFonts w:ascii="Arial" w:eastAsia="Times New Roman" w:hAnsi="Arial" w:cs="Arial"/>
          <w:sz w:val="20"/>
          <w:szCs w:val="20"/>
          <w:lang w:val="en"/>
        </w:rPr>
      </w:pPr>
      <w:r w:rsidRPr="00B4509D">
        <w:rPr>
          <w:rFonts w:ascii="Arial" w:eastAsia="Times New Roman" w:hAnsi="Arial" w:cs="Arial"/>
          <w:sz w:val="20"/>
          <w:szCs w:val="20"/>
          <w:lang w:val="en"/>
        </w:rPr>
        <w:t>Strong believer in the CAN-DO mindset, unshakably optimistic team player</w:t>
      </w:r>
    </w:p>
    <w:sectPr w:rsidR="00E76C3A" w:rsidRPr="00B4509D" w:rsidSect="00F57244">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682E7C"/>
    <w:multiLevelType w:val="multilevel"/>
    <w:tmpl w:val="E64C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9412BFF"/>
    <w:multiLevelType w:val="multilevel"/>
    <w:tmpl w:val="1E5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C6339"/>
    <w:multiLevelType w:val="hybridMultilevel"/>
    <w:tmpl w:val="B4CA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55CCA"/>
    <w:multiLevelType w:val="multilevel"/>
    <w:tmpl w:val="EEA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C5FDD"/>
    <w:multiLevelType w:val="hybridMultilevel"/>
    <w:tmpl w:val="BD9C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A1860"/>
    <w:multiLevelType w:val="hybridMultilevel"/>
    <w:tmpl w:val="C4628512"/>
    <w:lvl w:ilvl="0" w:tplc="BCDA75A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57341"/>
    <w:multiLevelType w:val="hybridMultilevel"/>
    <w:tmpl w:val="C3E25D9E"/>
    <w:lvl w:ilvl="0" w:tplc="04090001">
      <w:start w:val="1"/>
      <w:numFmt w:val="bullet"/>
      <w:lvlText w:val=""/>
      <w:lvlJc w:val="left"/>
      <w:pPr>
        <w:ind w:left="720" w:hanging="360"/>
      </w:pPr>
      <w:rPr>
        <w:rFonts w:ascii="Symbol" w:hAnsi="Symbol" w:hint="default"/>
      </w:rPr>
    </w:lvl>
    <w:lvl w:ilvl="1" w:tplc="E1FE8668">
      <w:numFmt w:val="bullet"/>
      <w:lvlText w:val="•"/>
      <w:lvlJc w:val="left"/>
      <w:pPr>
        <w:ind w:left="1440" w:hanging="360"/>
      </w:pPr>
      <w:rPr>
        <w:rFonts w:ascii="SymbolMT" w:eastAsiaTheme="minorHAnsi"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115C94"/>
    <w:multiLevelType w:val="hybridMultilevel"/>
    <w:tmpl w:val="6298E258"/>
    <w:lvl w:ilvl="0" w:tplc="04090001">
      <w:start w:val="1"/>
      <w:numFmt w:val="bullet"/>
      <w:lvlText w:val=""/>
      <w:lvlJc w:val="left"/>
      <w:pPr>
        <w:ind w:left="720" w:hanging="360"/>
      </w:pPr>
      <w:rPr>
        <w:rFonts w:ascii="Symbol" w:hAnsi="Symbol" w:hint="default"/>
      </w:rPr>
    </w:lvl>
    <w:lvl w:ilvl="1" w:tplc="002044CA">
      <w:numFmt w:val="bullet"/>
      <w:lvlText w:val="•"/>
      <w:lvlJc w:val="left"/>
      <w:pPr>
        <w:ind w:left="1440" w:hanging="360"/>
      </w:pPr>
      <w:rPr>
        <w:rFonts w:ascii="SymbolMT" w:eastAsiaTheme="minorHAnsi"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91F9D"/>
    <w:multiLevelType w:val="hybridMultilevel"/>
    <w:tmpl w:val="317EF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8"/>
  </w:num>
  <w:num w:numId="8">
    <w:abstractNumId w:val="6"/>
  </w:num>
  <w:num w:numId="9">
    <w:abstractNumId w:val="5"/>
  </w:num>
  <w:num w:numId="10">
    <w:abstractNumId w:val="12"/>
  </w:num>
  <w:num w:numId="11">
    <w:abstractNumId w:val="5"/>
  </w:num>
  <w:num w:numId="12">
    <w:abstractNumId w:val="10"/>
  </w:num>
  <w:num w:numId="13">
    <w:abstractNumId w:val="7"/>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44"/>
    <w:rsid w:val="0000469E"/>
    <w:rsid w:val="00015B87"/>
    <w:rsid w:val="00025023"/>
    <w:rsid w:val="000410BC"/>
    <w:rsid w:val="00044056"/>
    <w:rsid w:val="001172D2"/>
    <w:rsid w:val="0013069A"/>
    <w:rsid w:val="00187D42"/>
    <w:rsid w:val="0019248D"/>
    <w:rsid w:val="00195D62"/>
    <w:rsid w:val="001B1C25"/>
    <w:rsid w:val="001F34C7"/>
    <w:rsid w:val="00207D1B"/>
    <w:rsid w:val="00211D63"/>
    <w:rsid w:val="002A258C"/>
    <w:rsid w:val="00414D2E"/>
    <w:rsid w:val="00440E16"/>
    <w:rsid w:val="005205C0"/>
    <w:rsid w:val="00541432"/>
    <w:rsid w:val="00552DB4"/>
    <w:rsid w:val="00577BBA"/>
    <w:rsid w:val="005B711F"/>
    <w:rsid w:val="005D390D"/>
    <w:rsid w:val="005E2D81"/>
    <w:rsid w:val="00600253"/>
    <w:rsid w:val="006655A4"/>
    <w:rsid w:val="006926E0"/>
    <w:rsid w:val="006F6B1A"/>
    <w:rsid w:val="007211B2"/>
    <w:rsid w:val="00861C43"/>
    <w:rsid w:val="008644E4"/>
    <w:rsid w:val="008B25B7"/>
    <w:rsid w:val="00907804"/>
    <w:rsid w:val="009262DF"/>
    <w:rsid w:val="00992BB1"/>
    <w:rsid w:val="009D6BD8"/>
    <w:rsid w:val="009F2D10"/>
    <w:rsid w:val="00A644E9"/>
    <w:rsid w:val="00AE74B1"/>
    <w:rsid w:val="00B4509D"/>
    <w:rsid w:val="00B75364"/>
    <w:rsid w:val="00B8205E"/>
    <w:rsid w:val="00BB1D8D"/>
    <w:rsid w:val="00BB2D55"/>
    <w:rsid w:val="00C073AA"/>
    <w:rsid w:val="00C35955"/>
    <w:rsid w:val="00C53062"/>
    <w:rsid w:val="00C65812"/>
    <w:rsid w:val="00C711F1"/>
    <w:rsid w:val="00D222E7"/>
    <w:rsid w:val="00D54934"/>
    <w:rsid w:val="00E01842"/>
    <w:rsid w:val="00E76C3A"/>
    <w:rsid w:val="00E81B8C"/>
    <w:rsid w:val="00F57244"/>
    <w:rsid w:val="00FD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59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D1B"/>
    <w:rPr>
      <w:rFonts w:ascii="Times New Roman" w:hAnsi="Times New Roman" w:cs="Times New Roman"/>
    </w:rPr>
  </w:style>
  <w:style w:type="paragraph" w:styleId="Heading3">
    <w:name w:val="heading 3"/>
    <w:basedOn w:val="Normal"/>
    <w:link w:val="Heading3Char"/>
    <w:uiPriority w:val="9"/>
    <w:qFormat/>
    <w:rsid w:val="006F6B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1B2"/>
    <w:rPr>
      <w:color w:val="0563C1" w:themeColor="hyperlink"/>
      <w:u w:val="single"/>
    </w:rPr>
  </w:style>
  <w:style w:type="paragraph" w:styleId="ListParagraph">
    <w:name w:val="List Paragraph"/>
    <w:basedOn w:val="Normal"/>
    <w:uiPriority w:val="34"/>
    <w:qFormat/>
    <w:rsid w:val="007211B2"/>
    <w:pPr>
      <w:spacing w:after="160" w:line="259" w:lineRule="auto"/>
      <w:ind w:left="720"/>
      <w:contextualSpacing/>
    </w:pPr>
    <w:rPr>
      <w:sz w:val="22"/>
      <w:szCs w:val="22"/>
    </w:rPr>
  </w:style>
  <w:style w:type="character" w:customStyle="1" w:styleId="apple-converted-space">
    <w:name w:val="apple-converted-space"/>
    <w:basedOn w:val="DefaultParagraphFont"/>
    <w:rsid w:val="00207D1B"/>
  </w:style>
  <w:style w:type="character" w:customStyle="1" w:styleId="Heading3Char">
    <w:name w:val="Heading 3 Char"/>
    <w:basedOn w:val="DefaultParagraphFont"/>
    <w:link w:val="Heading3"/>
    <w:uiPriority w:val="9"/>
    <w:rsid w:val="006F6B1A"/>
    <w:rPr>
      <w:rFonts w:ascii="Times New Roman" w:hAnsi="Times New Roman" w:cs="Times New Roman"/>
      <w:b/>
      <w:bCs/>
      <w:sz w:val="27"/>
      <w:szCs w:val="27"/>
    </w:rPr>
  </w:style>
  <w:style w:type="character" w:styleId="Emphasis">
    <w:name w:val="Emphasis"/>
    <w:basedOn w:val="DefaultParagraphFont"/>
    <w:uiPriority w:val="20"/>
    <w:qFormat/>
    <w:rsid w:val="001B1C25"/>
    <w:rPr>
      <w:i/>
      <w:iCs/>
    </w:rPr>
  </w:style>
  <w:style w:type="table" w:styleId="TableGrid">
    <w:name w:val="Table Grid"/>
    <w:basedOn w:val="TableNormal"/>
    <w:uiPriority w:val="39"/>
    <w:rsid w:val="00D222E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222E7"/>
    <w:rPr>
      <w:b/>
      <w:bCs/>
    </w:rPr>
  </w:style>
  <w:style w:type="paragraph" w:styleId="Footer">
    <w:name w:val="footer"/>
    <w:basedOn w:val="Normal"/>
    <w:link w:val="FooterChar"/>
    <w:rsid w:val="00577BBA"/>
    <w:pPr>
      <w:tabs>
        <w:tab w:val="center" w:pos="4320"/>
        <w:tab w:val="right" w:pos="8640"/>
      </w:tabs>
    </w:pPr>
    <w:rPr>
      <w:rFonts w:eastAsia="Times New Roman"/>
    </w:rPr>
  </w:style>
  <w:style w:type="character" w:customStyle="1" w:styleId="FooterChar">
    <w:name w:val="Footer Char"/>
    <w:basedOn w:val="DefaultParagraphFont"/>
    <w:link w:val="Footer"/>
    <w:rsid w:val="00577BBA"/>
    <w:rPr>
      <w:rFonts w:ascii="Times New Roman" w:eastAsia="Times New Roman" w:hAnsi="Times New Roman" w:cs="Times New Roman"/>
    </w:rPr>
  </w:style>
  <w:style w:type="character" w:customStyle="1" w:styleId="UnresolvedMention">
    <w:name w:val="Unresolved Mention"/>
    <w:basedOn w:val="DefaultParagraphFont"/>
    <w:uiPriority w:val="99"/>
    <w:rsid w:val="00C07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753">
      <w:bodyDiv w:val="1"/>
      <w:marLeft w:val="0"/>
      <w:marRight w:val="0"/>
      <w:marTop w:val="0"/>
      <w:marBottom w:val="0"/>
      <w:divBdr>
        <w:top w:val="none" w:sz="0" w:space="0" w:color="auto"/>
        <w:left w:val="none" w:sz="0" w:space="0" w:color="auto"/>
        <w:bottom w:val="none" w:sz="0" w:space="0" w:color="auto"/>
        <w:right w:val="none" w:sz="0" w:space="0" w:color="auto"/>
      </w:divBdr>
    </w:div>
    <w:div w:id="130633759">
      <w:bodyDiv w:val="1"/>
      <w:marLeft w:val="0"/>
      <w:marRight w:val="0"/>
      <w:marTop w:val="0"/>
      <w:marBottom w:val="0"/>
      <w:divBdr>
        <w:top w:val="none" w:sz="0" w:space="0" w:color="auto"/>
        <w:left w:val="none" w:sz="0" w:space="0" w:color="auto"/>
        <w:bottom w:val="none" w:sz="0" w:space="0" w:color="auto"/>
        <w:right w:val="none" w:sz="0" w:space="0" w:color="auto"/>
      </w:divBdr>
    </w:div>
    <w:div w:id="439839517">
      <w:bodyDiv w:val="1"/>
      <w:marLeft w:val="0"/>
      <w:marRight w:val="0"/>
      <w:marTop w:val="0"/>
      <w:marBottom w:val="0"/>
      <w:divBdr>
        <w:top w:val="none" w:sz="0" w:space="0" w:color="auto"/>
        <w:left w:val="none" w:sz="0" w:space="0" w:color="auto"/>
        <w:bottom w:val="none" w:sz="0" w:space="0" w:color="auto"/>
        <w:right w:val="none" w:sz="0" w:space="0" w:color="auto"/>
      </w:divBdr>
    </w:div>
    <w:div w:id="718355538">
      <w:bodyDiv w:val="1"/>
      <w:marLeft w:val="0"/>
      <w:marRight w:val="0"/>
      <w:marTop w:val="0"/>
      <w:marBottom w:val="0"/>
      <w:divBdr>
        <w:top w:val="none" w:sz="0" w:space="0" w:color="auto"/>
        <w:left w:val="none" w:sz="0" w:space="0" w:color="auto"/>
        <w:bottom w:val="none" w:sz="0" w:space="0" w:color="auto"/>
        <w:right w:val="none" w:sz="0" w:space="0" w:color="auto"/>
      </w:divBdr>
    </w:div>
    <w:div w:id="997271678">
      <w:bodyDiv w:val="1"/>
      <w:marLeft w:val="0"/>
      <w:marRight w:val="0"/>
      <w:marTop w:val="0"/>
      <w:marBottom w:val="0"/>
      <w:divBdr>
        <w:top w:val="none" w:sz="0" w:space="0" w:color="auto"/>
        <w:left w:val="none" w:sz="0" w:space="0" w:color="auto"/>
        <w:bottom w:val="none" w:sz="0" w:space="0" w:color="auto"/>
        <w:right w:val="none" w:sz="0" w:space="0" w:color="auto"/>
      </w:divBdr>
    </w:div>
    <w:div w:id="1132597315">
      <w:bodyDiv w:val="1"/>
      <w:marLeft w:val="0"/>
      <w:marRight w:val="0"/>
      <w:marTop w:val="0"/>
      <w:marBottom w:val="0"/>
      <w:divBdr>
        <w:top w:val="none" w:sz="0" w:space="0" w:color="auto"/>
        <w:left w:val="none" w:sz="0" w:space="0" w:color="auto"/>
        <w:bottom w:val="none" w:sz="0" w:space="0" w:color="auto"/>
        <w:right w:val="none" w:sz="0" w:space="0" w:color="auto"/>
      </w:divBdr>
    </w:div>
    <w:div w:id="1288974277">
      <w:bodyDiv w:val="1"/>
      <w:marLeft w:val="0"/>
      <w:marRight w:val="0"/>
      <w:marTop w:val="0"/>
      <w:marBottom w:val="0"/>
      <w:divBdr>
        <w:top w:val="none" w:sz="0" w:space="0" w:color="auto"/>
        <w:left w:val="none" w:sz="0" w:space="0" w:color="auto"/>
        <w:bottom w:val="none" w:sz="0" w:space="0" w:color="auto"/>
        <w:right w:val="none" w:sz="0" w:space="0" w:color="auto"/>
      </w:divBdr>
    </w:div>
    <w:div w:id="1379090263">
      <w:bodyDiv w:val="1"/>
      <w:marLeft w:val="0"/>
      <w:marRight w:val="0"/>
      <w:marTop w:val="0"/>
      <w:marBottom w:val="0"/>
      <w:divBdr>
        <w:top w:val="none" w:sz="0" w:space="0" w:color="auto"/>
        <w:left w:val="none" w:sz="0" w:space="0" w:color="auto"/>
        <w:bottom w:val="none" w:sz="0" w:space="0" w:color="auto"/>
        <w:right w:val="none" w:sz="0" w:space="0" w:color="auto"/>
      </w:divBdr>
    </w:div>
    <w:div w:id="1571387749">
      <w:bodyDiv w:val="1"/>
      <w:marLeft w:val="0"/>
      <w:marRight w:val="0"/>
      <w:marTop w:val="0"/>
      <w:marBottom w:val="0"/>
      <w:divBdr>
        <w:top w:val="none" w:sz="0" w:space="0" w:color="auto"/>
        <w:left w:val="none" w:sz="0" w:space="0" w:color="auto"/>
        <w:bottom w:val="none" w:sz="0" w:space="0" w:color="auto"/>
        <w:right w:val="none" w:sz="0" w:space="0" w:color="auto"/>
      </w:divBdr>
    </w:div>
    <w:div w:id="1652901051">
      <w:bodyDiv w:val="1"/>
      <w:marLeft w:val="0"/>
      <w:marRight w:val="0"/>
      <w:marTop w:val="0"/>
      <w:marBottom w:val="0"/>
      <w:divBdr>
        <w:top w:val="none" w:sz="0" w:space="0" w:color="auto"/>
        <w:left w:val="none" w:sz="0" w:space="0" w:color="auto"/>
        <w:bottom w:val="none" w:sz="0" w:space="0" w:color="auto"/>
        <w:right w:val="none" w:sz="0" w:space="0" w:color="auto"/>
      </w:divBdr>
    </w:div>
    <w:div w:id="1666006313">
      <w:bodyDiv w:val="1"/>
      <w:marLeft w:val="0"/>
      <w:marRight w:val="0"/>
      <w:marTop w:val="0"/>
      <w:marBottom w:val="0"/>
      <w:divBdr>
        <w:top w:val="none" w:sz="0" w:space="0" w:color="auto"/>
        <w:left w:val="none" w:sz="0" w:space="0" w:color="auto"/>
        <w:bottom w:val="none" w:sz="0" w:space="0" w:color="auto"/>
        <w:right w:val="none" w:sz="0" w:space="0" w:color="auto"/>
      </w:divBdr>
    </w:div>
    <w:div w:id="1778522246">
      <w:bodyDiv w:val="1"/>
      <w:marLeft w:val="0"/>
      <w:marRight w:val="0"/>
      <w:marTop w:val="0"/>
      <w:marBottom w:val="0"/>
      <w:divBdr>
        <w:top w:val="none" w:sz="0" w:space="0" w:color="auto"/>
        <w:left w:val="none" w:sz="0" w:space="0" w:color="auto"/>
        <w:bottom w:val="none" w:sz="0" w:space="0" w:color="auto"/>
        <w:right w:val="none" w:sz="0" w:space="0" w:color="auto"/>
      </w:divBdr>
      <w:divsChild>
        <w:div w:id="17240642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ifsh3raz@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2019-10-29T17:57:00Z</cp:lastPrinted>
  <dcterms:created xsi:type="dcterms:W3CDTF">2019-11-19T17:18:00Z</dcterms:created>
  <dcterms:modified xsi:type="dcterms:W3CDTF">2019-11-19T17:18:00Z</dcterms:modified>
</cp:coreProperties>
</file>